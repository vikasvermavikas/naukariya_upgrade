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2C9EA3" w14:textId="77777777" w:rsidR="00382613" w:rsidRDefault="009F5A41" w:rsidP="00EE1D0A">
      <w:pPr>
        <w:pStyle w:val="Heading"/>
        <w:ind w:left="-3118" w:firstLine="720"/>
        <w:jc w:val="left"/>
        <w:rPr>
          <w:rStyle w:val="Heading2Char"/>
          <w:rFonts w:ascii="Verdana" w:eastAsia="SimSun" w:hAnsi="Verdana" w:cs="Verdana"/>
        </w:rPr>
      </w:pPr>
      <w:r>
        <w:rPr>
          <w:noProof/>
          <w:lang w:eastAsia="en-US"/>
        </w:rPr>
        <w:drawing>
          <wp:anchor distT="0" distB="0" distL="114300" distR="114300" simplePos="0" relativeHeight="251656704" behindDoc="1" locked="0" layoutInCell="1" allowOverlap="1" wp14:anchorId="6B530209" wp14:editId="6A81F400">
            <wp:simplePos x="0" y="0"/>
            <wp:positionH relativeFrom="margin">
              <wp:align>center</wp:align>
            </wp:positionH>
            <wp:positionV relativeFrom="paragraph">
              <wp:posOffset>-180340</wp:posOffset>
            </wp:positionV>
            <wp:extent cx="1095375" cy="13722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A04">
        <w:rPr>
          <w:rStyle w:val="Heading2Char"/>
          <w:rFonts w:ascii="Verdana" w:eastAsia="SimSun" w:hAnsi="Verdana" w:cs="Verdana"/>
        </w:rPr>
        <w:t xml:space="preserve"> </w:t>
      </w:r>
      <w:r w:rsidR="001F34E6">
        <w:rPr>
          <w:rStyle w:val="Heading2Char"/>
          <w:rFonts w:ascii="Verdana" w:eastAsia="SimSun" w:hAnsi="Verdana" w:cs="Verdana"/>
        </w:rPr>
        <w:t>9</w:t>
      </w:r>
    </w:p>
    <w:p w14:paraId="4ACE717C" w14:textId="77777777" w:rsidR="001A430A" w:rsidRDefault="009F5A41" w:rsidP="001A430A">
      <w:pPr>
        <w:pStyle w:val="Caption"/>
        <w:spacing w:before="0" w:after="0"/>
        <w:rPr>
          <w:rStyle w:val="ContactInfoChar"/>
          <w:rFonts w:ascii="Verdana" w:eastAsia="SimSun" w:hAnsi="Verdana" w:cs="Verdana"/>
        </w:rPr>
      </w:pPr>
      <w:r>
        <w:rPr>
          <w:noProof/>
          <w:lang w:eastAsia="en-US"/>
        </w:rPr>
        <w:drawing>
          <wp:anchor distT="0" distB="0" distL="114300" distR="114300" simplePos="0" relativeHeight="251655680" behindDoc="1" locked="0" layoutInCell="1" allowOverlap="1" wp14:anchorId="167A9106" wp14:editId="771A51AB">
            <wp:simplePos x="0" y="0"/>
            <wp:positionH relativeFrom="margin">
              <wp:align>left</wp:align>
            </wp:positionH>
            <wp:positionV relativeFrom="margin">
              <wp:posOffset>371475</wp:posOffset>
            </wp:positionV>
            <wp:extent cx="2486025" cy="8197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197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48A92" w14:textId="77777777" w:rsidR="001A430A" w:rsidRPr="00CD35DF" w:rsidRDefault="001A430A" w:rsidP="001A430A">
      <w:pPr>
        <w:pStyle w:val="Caption"/>
        <w:spacing w:before="0" w:after="0"/>
        <w:rPr>
          <w:rStyle w:val="ContactInfoChar"/>
          <w:rFonts w:ascii="Times New Roman" w:eastAsia="SimSun" w:hAnsi="Times New Roman" w:cs="Times New Roman"/>
        </w:rPr>
      </w:pPr>
    </w:p>
    <w:p w14:paraId="16A4FA2E" w14:textId="77777777" w:rsidR="001A430A" w:rsidRPr="002122DA" w:rsidRDefault="001A430A" w:rsidP="00CD35DF">
      <w:pPr>
        <w:pStyle w:val="Caption"/>
        <w:spacing w:before="0"/>
        <w:jc w:val="right"/>
        <w:rPr>
          <w:rStyle w:val="ContactInfoChar"/>
          <w:rFonts w:ascii="Times New Roman" w:eastAsia="SimSun" w:hAnsi="Times New Roman" w:cs="Times New Roman"/>
          <w:b/>
          <w:sz w:val="36"/>
          <w:szCs w:val="36"/>
        </w:rPr>
      </w:pPr>
      <w:r w:rsidRPr="002122DA">
        <w:rPr>
          <w:rStyle w:val="ContactInfoChar"/>
          <w:rFonts w:ascii="Times New Roman" w:eastAsia="SimSun" w:hAnsi="Times New Roman" w:cs="Times New Roman"/>
          <w:b/>
          <w:sz w:val="36"/>
          <w:szCs w:val="36"/>
        </w:rPr>
        <w:t>C.</w:t>
      </w:r>
      <w:r w:rsidR="009642FF">
        <w:rPr>
          <w:rStyle w:val="ContactInfoChar"/>
          <w:rFonts w:ascii="Times New Roman" w:eastAsia="SimSun" w:hAnsi="Times New Roman" w:cs="Times New Roman"/>
          <w:b/>
          <w:sz w:val="36"/>
          <w:szCs w:val="36"/>
        </w:rPr>
        <w:t xml:space="preserve"> </w:t>
      </w:r>
      <w:r w:rsidRPr="002122DA">
        <w:rPr>
          <w:rStyle w:val="ContactInfoChar"/>
          <w:rFonts w:ascii="Times New Roman" w:eastAsia="SimSun" w:hAnsi="Times New Roman" w:cs="Times New Roman"/>
          <w:b/>
          <w:sz w:val="36"/>
          <w:szCs w:val="36"/>
        </w:rPr>
        <w:t>Sathish</w:t>
      </w:r>
    </w:p>
    <w:p w14:paraId="72C89186" w14:textId="20C07D88" w:rsidR="00743C7F" w:rsidRPr="00CD35DF" w:rsidRDefault="00A70267" w:rsidP="00743C7F">
      <w:pPr>
        <w:pStyle w:val="Caption"/>
        <w:spacing w:before="0"/>
        <w:jc w:val="right"/>
        <w:rPr>
          <w:rStyle w:val="ContactInfoChar"/>
          <w:rFonts w:ascii="Times New Roman" w:eastAsia="SimSun" w:hAnsi="Times New Roman" w:cs="Times New Roman"/>
          <w:b/>
          <w:sz w:val="18"/>
          <w:szCs w:val="18"/>
        </w:rPr>
      </w:pPr>
      <w:r>
        <w:rPr>
          <w:rStyle w:val="ContactInfoChar"/>
          <w:rFonts w:ascii="Times New Roman" w:eastAsia="SimSun" w:hAnsi="Times New Roman" w:cs="Times New Roman"/>
          <w:b/>
          <w:sz w:val="18"/>
          <w:szCs w:val="18"/>
        </w:rPr>
        <w:t>Skype ID – Sathish.chandran54</w:t>
      </w:r>
    </w:p>
    <w:p w14:paraId="1383A710" w14:textId="2D27FB16" w:rsidR="00513902" w:rsidRDefault="00743C7F" w:rsidP="00513902">
      <w:pPr>
        <w:pStyle w:val="Caption"/>
        <w:jc w:val="right"/>
        <w:rPr>
          <w:rStyle w:val="ContactInfoChar"/>
          <w:rFonts w:ascii="Times New Roman" w:eastAsia="SimSun" w:hAnsi="Times New Roman" w:cs="Times New Roman"/>
          <w:b/>
          <w:sz w:val="18"/>
          <w:szCs w:val="18"/>
        </w:rPr>
      </w:pPr>
      <w:r>
        <w:rPr>
          <w:rStyle w:val="ContactInfoChar"/>
          <w:rFonts w:ascii="Times New Roman" w:eastAsia="SimSun" w:hAnsi="Times New Roman" w:cs="Times New Roman"/>
          <w:b/>
          <w:sz w:val="18"/>
          <w:szCs w:val="18"/>
        </w:rPr>
        <w:t xml:space="preserve"> </w:t>
      </w:r>
      <w:r w:rsidR="00A70267">
        <w:rPr>
          <w:rStyle w:val="ContactInfoChar"/>
          <w:rFonts w:ascii="Times New Roman" w:eastAsia="SimSun" w:hAnsi="Times New Roman" w:cs="Times New Roman"/>
          <w:b/>
          <w:sz w:val="18"/>
          <w:szCs w:val="18"/>
        </w:rPr>
        <w:t>WhatsApp</w:t>
      </w:r>
      <w:r>
        <w:rPr>
          <w:rStyle w:val="ContactInfoChar"/>
          <w:rFonts w:ascii="Times New Roman" w:eastAsia="SimSun" w:hAnsi="Times New Roman" w:cs="Times New Roman"/>
          <w:b/>
          <w:sz w:val="18"/>
          <w:szCs w:val="18"/>
        </w:rPr>
        <w:t xml:space="preserve">- </w:t>
      </w:r>
      <w:r w:rsidR="00F72A2A">
        <w:rPr>
          <w:rStyle w:val="ContactInfoChar"/>
          <w:rFonts w:ascii="Times New Roman" w:eastAsia="SimSun" w:hAnsi="Times New Roman" w:cs="Times New Roman"/>
          <w:b/>
          <w:sz w:val="18"/>
          <w:szCs w:val="18"/>
        </w:rPr>
        <w:t>+</w:t>
      </w:r>
      <w:r w:rsidR="001F34E6">
        <w:rPr>
          <w:rStyle w:val="ContactInfoChar"/>
          <w:rFonts w:ascii="Times New Roman" w:eastAsia="SimSun" w:hAnsi="Times New Roman" w:cs="Times New Roman"/>
          <w:b/>
          <w:sz w:val="18"/>
          <w:szCs w:val="18"/>
        </w:rPr>
        <w:t>9</w:t>
      </w:r>
      <w:r w:rsidR="00DF4C23">
        <w:rPr>
          <w:rStyle w:val="ContactInfoChar"/>
          <w:rFonts w:ascii="Times New Roman" w:eastAsia="SimSun" w:hAnsi="Times New Roman" w:cs="Times New Roman"/>
          <w:b/>
          <w:sz w:val="18"/>
          <w:szCs w:val="18"/>
        </w:rPr>
        <w:t>1 9941136699</w:t>
      </w:r>
    </w:p>
    <w:p w14:paraId="3CACBB26" w14:textId="7D25C7D8" w:rsidR="00EE1D0A" w:rsidRDefault="006A3F56" w:rsidP="00CD35DF">
      <w:pPr>
        <w:pStyle w:val="Caption"/>
        <w:spacing w:before="0"/>
        <w:jc w:val="right"/>
        <w:rPr>
          <w:rStyle w:val="ContactInfoChar"/>
          <w:rFonts w:ascii="Times New Roman" w:eastAsia="SimSun" w:hAnsi="Times New Roman" w:cs="Times New Roman"/>
          <w:b/>
          <w:sz w:val="18"/>
          <w:szCs w:val="18"/>
        </w:rPr>
      </w:pPr>
      <w:r>
        <w:rPr>
          <w:rStyle w:val="ContactInfoChar"/>
          <w:rFonts w:ascii="Times New Roman" w:eastAsia="SimSun" w:hAnsi="Times New Roman" w:cs="Times New Roman"/>
          <w:b/>
          <w:sz w:val="18"/>
          <w:szCs w:val="18"/>
        </w:rPr>
        <w:t xml:space="preserve">Mail – </w:t>
      </w:r>
      <w:hyperlink r:id="rId8" w:history="1">
        <w:r w:rsidR="00A70267" w:rsidRPr="00952B7A">
          <w:rPr>
            <w:rStyle w:val="Hyperlink"/>
            <w:b/>
            <w:sz w:val="18"/>
            <w:szCs w:val="18"/>
          </w:rPr>
          <w:t>sathishlogs@gmail.com</w:t>
        </w:r>
      </w:hyperlink>
    </w:p>
    <w:p w14:paraId="77312647" w14:textId="3DC06216" w:rsidR="00A70267" w:rsidRPr="00CD35DF" w:rsidRDefault="00A70267" w:rsidP="00CD35DF">
      <w:pPr>
        <w:pStyle w:val="Caption"/>
        <w:spacing w:before="0"/>
        <w:jc w:val="right"/>
        <w:rPr>
          <w:rStyle w:val="ContactInfoChar"/>
          <w:rFonts w:ascii="Times New Roman" w:eastAsia="SimSun" w:hAnsi="Times New Roman" w:cs="Times New Roman"/>
          <w:b/>
        </w:rPr>
      </w:pPr>
    </w:p>
    <w:p w14:paraId="49946C55" w14:textId="77777777" w:rsidR="000E6E14" w:rsidRDefault="000E6E14" w:rsidP="000E6E14">
      <w:pPr>
        <w:rPr>
          <w:rFonts w:eastAsia="Times New Roman"/>
          <w:b/>
          <w:bCs/>
          <w:sz w:val="27"/>
        </w:rPr>
      </w:pPr>
      <w:r>
        <w:rPr>
          <w:rFonts w:eastAsia="Times New Roman"/>
          <w:b/>
          <w:bCs/>
          <w:sz w:val="27"/>
        </w:rPr>
        <w:t>SYSTEMS ADMINISTRATOR – NETWORK SECURITY</w:t>
      </w:r>
    </w:p>
    <w:p w14:paraId="5E0CD650" w14:textId="77777777" w:rsidR="00382613" w:rsidRPr="00CF779F" w:rsidRDefault="00CF779F">
      <w:pPr>
        <w:pStyle w:val="BodyTextIndent"/>
        <w:ind w:left="0"/>
        <w:rPr>
          <w:rFonts w:ascii="Arial" w:hAnsi="Arial" w:cs="Arial"/>
          <w:b/>
        </w:rPr>
      </w:pPr>
      <w:r w:rsidRPr="00CF779F">
        <w:rPr>
          <w:rFonts w:ascii="Arial" w:hAnsi="Arial" w:cs="Arial"/>
          <w:b/>
        </w:rPr>
        <w:t>--------------------------------------------------------------------</w:t>
      </w:r>
      <w:r w:rsidR="00CD35DF">
        <w:rPr>
          <w:rFonts w:ascii="Arial" w:hAnsi="Arial" w:cs="Arial"/>
          <w:b/>
        </w:rPr>
        <w:t>----------------------------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37"/>
      </w:tblGrid>
      <w:tr w:rsidR="00382613" w14:paraId="1D0422EE" w14:textId="77777777" w:rsidTr="00CF2BB2">
        <w:trPr>
          <w:trHeight w:val="426"/>
        </w:trPr>
        <w:tc>
          <w:tcPr>
            <w:tcW w:w="9437" w:type="dxa"/>
            <w:shd w:val="clear" w:color="auto" w:fill="auto"/>
          </w:tcPr>
          <w:p w14:paraId="2D86A84F" w14:textId="77777777" w:rsidR="00382613" w:rsidRPr="00A758EA" w:rsidRDefault="00382613" w:rsidP="00A758EA">
            <w:pPr>
              <w:shd w:val="clear" w:color="auto" w:fill="F3F3F3"/>
              <w:tabs>
                <w:tab w:val="left" w:pos="1620"/>
              </w:tabs>
              <w:rPr>
                <w:b/>
                <w:sz w:val="22"/>
                <w:szCs w:val="22"/>
              </w:rPr>
            </w:pPr>
            <w:r w:rsidRPr="00A758EA">
              <w:rPr>
                <w:b/>
                <w:sz w:val="22"/>
                <w:szCs w:val="22"/>
              </w:rPr>
              <w:t>Professional Profile</w:t>
            </w:r>
          </w:p>
          <w:p w14:paraId="21F3B219" w14:textId="77777777" w:rsidR="000E3F4E" w:rsidRPr="000E3F4E" w:rsidRDefault="000E3F4E" w:rsidP="000E3F4E"/>
        </w:tc>
      </w:tr>
      <w:tr w:rsidR="00382613" w14:paraId="1ACDF079" w14:textId="77777777" w:rsidTr="00CF2BB2">
        <w:trPr>
          <w:trHeight w:val="2375"/>
        </w:trPr>
        <w:tc>
          <w:tcPr>
            <w:tcW w:w="9437" w:type="dxa"/>
            <w:shd w:val="clear" w:color="auto" w:fill="auto"/>
          </w:tcPr>
          <w:p w14:paraId="42BCC0A1" w14:textId="77777777" w:rsidR="00382613" w:rsidRPr="005457C9" w:rsidRDefault="00382613" w:rsidP="00A758EA">
            <w:pPr>
              <w:pStyle w:val="BodyText"/>
              <w:numPr>
                <w:ilvl w:val="0"/>
                <w:numId w:val="25"/>
              </w:numPr>
              <w:jc w:val="both"/>
              <w:rPr>
                <w:b/>
                <w:bCs/>
                <w:sz w:val="20"/>
                <w:szCs w:val="20"/>
              </w:rPr>
            </w:pPr>
            <w:r w:rsidRPr="005457C9">
              <w:rPr>
                <w:b/>
                <w:sz w:val="20"/>
                <w:szCs w:val="20"/>
              </w:rPr>
              <w:t>Extensive experience in Windows Installation, administration of System and windows server related issues in various environments.</w:t>
            </w:r>
          </w:p>
          <w:p w14:paraId="5E36B4DB" w14:textId="77777777" w:rsidR="00382613" w:rsidRPr="005457C9" w:rsidRDefault="00382613" w:rsidP="00A758EA">
            <w:pPr>
              <w:pStyle w:val="BodyText"/>
              <w:numPr>
                <w:ilvl w:val="0"/>
                <w:numId w:val="25"/>
              </w:numPr>
              <w:jc w:val="both"/>
              <w:rPr>
                <w:b/>
                <w:sz w:val="20"/>
                <w:szCs w:val="20"/>
              </w:rPr>
            </w:pPr>
            <w:r w:rsidRPr="005457C9">
              <w:rPr>
                <w:b/>
                <w:bCs/>
                <w:sz w:val="20"/>
                <w:szCs w:val="20"/>
              </w:rPr>
              <w:t xml:space="preserve">Supported all remote offices and home-based users using </w:t>
            </w:r>
            <w:r w:rsidR="00DF4C23">
              <w:rPr>
                <w:b/>
                <w:bCs/>
                <w:sz w:val="20"/>
                <w:szCs w:val="20"/>
              </w:rPr>
              <w:t>Microsoft teams</w:t>
            </w:r>
            <w:r w:rsidRPr="005457C9">
              <w:rPr>
                <w:b/>
                <w:bCs/>
                <w:sz w:val="20"/>
                <w:szCs w:val="20"/>
              </w:rPr>
              <w:t xml:space="preserve"> and Team viewer.</w:t>
            </w:r>
          </w:p>
          <w:p w14:paraId="73C523A0" w14:textId="77777777" w:rsidR="00382613" w:rsidRPr="005457C9" w:rsidRDefault="00D02DC5" w:rsidP="00A758EA">
            <w:pPr>
              <w:pStyle w:val="BodyText"/>
              <w:numPr>
                <w:ilvl w:val="0"/>
                <w:numId w:val="25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Thorough knowledge of </w:t>
            </w:r>
            <w:r w:rsidR="00382613" w:rsidRPr="005457C9">
              <w:rPr>
                <w:b/>
                <w:sz w:val="20"/>
                <w:szCs w:val="20"/>
              </w:rPr>
              <w:t>Windows</w:t>
            </w:r>
            <w:r w:rsidR="00CE755D">
              <w:rPr>
                <w:b/>
                <w:sz w:val="20"/>
                <w:szCs w:val="20"/>
              </w:rPr>
              <w:t xml:space="preserve"> 10,</w:t>
            </w:r>
            <w:r w:rsidR="00186EA9">
              <w:rPr>
                <w:b/>
                <w:sz w:val="20"/>
                <w:szCs w:val="20"/>
              </w:rPr>
              <w:t xml:space="preserve"> </w:t>
            </w:r>
            <w:r w:rsidR="00CE755D">
              <w:rPr>
                <w:b/>
                <w:sz w:val="20"/>
                <w:szCs w:val="20"/>
              </w:rPr>
              <w:t>8,</w:t>
            </w:r>
            <w:r w:rsidR="00186EA9">
              <w:rPr>
                <w:b/>
                <w:sz w:val="20"/>
                <w:szCs w:val="20"/>
              </w:rPr>
              <w:t xml:space="preserve"> </w:t>
            </w:r>
            <w:r w:rsidR="009C22E8">
              <w:rPr>
                <w:b/>
                <w:sz w:val="20"/>
                <w:szCs w:val="20"/>
              </w:rPr>
              <w:t>7</w:t>
            </w:r>
            <w:r w:rsidR="001B5C1D" w:rsidRPr="005457C9">
              <w:rPr>
                <w:b/>
                <w:sz w:val="20"/>
                <w:szCs w:val="20"/>
              </w:rPr>
              <w:t>,</w:t>
            </w:r>
            <w:r w:rsidR="00382613" w:rsidRPr="005457C9">
              <w:rPr>
                <w:b/>
                <w:sz w:val="20"/>
                <w:szCs w:val="20"/>
              </w:rPr>
              <w:t xml:space="preserve"> XP; Windows </w:t>
            </w:r>
            <w:r w:rsidR="009F18BF">
              <w:rPr>
                <w:b/>
                <w:sz w:val="20"/>
                <w:szCs w:val="20"/>
              </w:rPr>
              <w:t xml:space="preserve">Server </w:t>
            </w:r>
            <w:r w:rsidR="00E25C51">
              <w:rPr>
                <w:b/>
                <w:sz w:val="20"/>
                <w:szCs w:val="20"/>
              </w:rPr>
              <w:t xml:space="preserve">2016, </w:t>
            </w:r>
            <w:r w:rsidR="009F18BF">
              <w:rPr>
                <w:b/>
                <w:sz w:val="20"/>
                <w:szCs w:val="20"/>
              </w:rPr>
              <w:t>2012, 2008R2, 2003.</w:t>
            </w:r>
          </w:p>
          <w:p w14:paraId="6CF4AACE" w14:textId="77777777" w:rsidR="00382613" w:rsidRDefault="00382613" w:rsidP="00A758EA">
            <w:pPr>
              <w:pStyle w:val="BodyText"/>
              <w:numPr>
                <w:ilvl w:val="0"/>
                <w:numId w:val="25"/>
              </w:numPr>
              <w:jc w:val="both"/>
              <w:rPr>
                <w:b/>
                <w:sz w:val="20"/>
                <w:szCs w:val="20"/>
              </w:rPr>
            </w:pPr>
            <w:r w:rsidRPr="005457C9">
              <w:rPr>
                <w:b/>
                <w:sz w:val="20"/>
                <w:szCs w:val="20"/>
              </w:rPr>
              <w:t>Windows server Active Directory Services, DNS.</w:t>
            </w:r>
          </w:p>
          <w:p w14:paraId="0149A071" w14:textId="77777777" w:rsidR="00382613" w:rsidRPr="005457C9" w:rsidRDefault="00382613" w:rsidP="00A758EA">
            <w:pPr>
              <w:pStyle w:val="BodyText"/>
              <w:numPr>
                <w:ilvl w:val="0"/>
                <w:numId w:val="25"/>
              </w:numPr>
              <w:jc w:val="both"/>
              <w:rPr>
                <w:b/>
                <w:sz w:val="20"/>
                <w:szCs w:val="20"/>
              </w:rPr>
            </w:pPr>
            <w:r w:rsidRPr="005457C9">
              <w:rPr>
                <w:b/>
                <w:sz w:val="20"/>
                <w:szCs w:val="20"/>
              </w:rPr>
              <w:t>Utilized Installing package software for application deployment.</w:t>
            </w:r>
          </w:p>
          <w:p w14:paraId="009CCF6B" w14:textId="77777777" w:rsidR="00382613" w:rsidRPr="005457C9" w:rsidRDefault="00382613" w:rsidP="00A758EA">
            <w:pPr>
              <w:pStyle w:val="BodyText"/>
              <w:numPr>
                <w:ilvl w:val="0"/>
                <w:numId w:val="25"/>
              </w:numPr>
              <w:jc w:val="both"/>
              <w:rPr>
                <w:b/>
                <w:sz w:val="20"/>
              </w:rPr>
            </w:pPr>
            <w:r w:rsidRPr="005457C9">
              <w:rPr>
                <w:b/>
                <w:sz w:val="20"/>
                <w:szCs w:val="20"/>
              </w:rPr>
              <w:t>Extensive documentation experience</w:t>
            </w:r>
          </w:p>
        </w:tc>
      </w:tr>
      <w:tr w:rsidR="00A2217A" w14:paraId="722425FE" w14:textId="77777777" w:rsidTr="00767FFD">
        <w:trPr>
          <w:trHeight w:val="3570"/>
        </w:trPr>
        <w:tc>
          <w:tcPr>
            <w:tcW w:w="9437" w:type="dxa"/>
            <w:shd w:val="clear" w:color="auto" w:fill="auto"/>
          </w:tcPr>
          <w:p w14:paraId="698F2490" w14:textId="77777777" w:rsidR="00A2217A" w:rsidRPr="005457C9" w:rsidRDefault="00A2217A" w:rsidP="00B940F3">
            <w:pPr>
              <w:tabs>
                <w:tab w:val="left" w:pos="2880"/>
              </w:tabs>
              <w:jc w:val="both"/>
              <w:rPr>
                <w:sz w:val="20"/>
                <w:szCs w:val="20"/>
              </w:rPr>
            </w:pPr>
          </w:p>
          <w:p w14:paraId="337A8842" w14:textId="77777777" w:rsidR="00A2217A" w:rsidRPr="005457C9" w:rsidRDefault="00A2217A" w:rsidP="00B940F3">
            <w:pPr>
              <w:tabs>
                <w:tab w:val="left" w:pos="2880"/>
              </w:tabs>
              <w:jc w:val="both"/>
              <w:rPr>
                <w:sz w:val="22"/>
                <w:szCs w:val="22"/>
              </w:rPr>
            </w:pPr>
          </w:p>
          <w:p w14:paraId="7ECA2955" w14:textId="77777777" w:rsidR="00A2217A" w:rsidRPr="005457C9" w:rsidRDefault="00A2217A" w:rsidP="00B940F3">
            <w:pPr>
              <w:tabs>
                <w:tab w:val="left" w:pos="2880"/>
              </w:tabs>
              <w:jc w:val="both"/>
              <w:rPr>
                <w:sz w:val="22"/>
                <w:szCs w:val="22"/>
              </w:rPr>
            </w:pPr>
          </w:p>
          <w:tbl>
            <w:tblPr>
              <w:tblpPr w:leftFromText="180" w:rightFromText="180" w:vertAnchor="text" w:tblpXSpec="center" w:tblpY="-238"/>
              <w:tblOverlap w:val="never"/>
              <w:tblW w:w="9683" w:type="dxa"/>
              <w:tblLayout w:type="fixed"/>
              <w:tblLook w:val="04A0" w:firstRow="1" w:lastRow="0" w:firstColumn="1" w:lastColumn="0" w:noHBand="0" w:noVBand="1"/>
            </w:tblPr>
            <w:tblGrid>
              <w:gridCol w:w="3415"/>
              <w:gridCol w:w="6268"/>
            </w:tblGrid>
            <w:tr w:rsidR="00A2217A" w:rsidRPr="005457C9" w14:paraId="4FF3DA15" w14:textId="77777777" w:rsidTr="00BB1524">
              <w:trPr>
                <w:trHeight w:val="344"/>
              </w:trPr>
              <w:tc>
                <w:tcPr>
                  <w:tcW w:w="3415" w:type="dxa"/>
                </w:tcPr>
                <w:p w14:paraId="2CA0AE85" w14:textId="77777777" w:rsidR="00A2217A" w:rsidRPr="00BB1524" w:rsidRDefault="00730956" w:rsidP="00767FFD">
                  <w:pPr>
                    <w:tabs>
                      <w:tab w:val="left" w:pos="2880"/>
                    </w:tabs>
                    <w:spacing w:line="48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 w:rsidRPr="00BB1524">
                    <w:rPr>
                      <w:b/>
                      <w:sz w:val="22"/>
                      <w:szCs w:val="22"/>
                    </w:rPr>
                    <w:t>Microsoft Servers</w:t>
                  </w:r>
                  <w:r w:rsidRPr="00BB1524">
                    <w:rPr>
                      <w:b/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6268" w:type="dxa"/>
                </w:tcPr>
                <w:p w14:paraId="2B53FBE9" w14:textId="77777777" w:rsidR="00A2217A" w:rsidRPr="005457C9" w:rsidRDefault="00730956" w:rsidP="00767FFD">
                  <w:pPr>
                    <w:tabs>
                      <w:tab w:val="left" w:pos="2880"/>
                    </w:tabs>
                    <w:spacing w:line="480" w:lineRule="auto"/>
                    <w:jc w:val="both"/>
                    <w:rPr>
                      <w:sz w:val="22"/>
                      <w:szCs w:val="22"/>
                    </w:rPr>
                  </w:pPr>
                  <w:r w:rsidRPr="005457C9">
                    <w:rPr>
                      <w:sz w:val="22"/>
                      <w:szCs w:val="22"/>
                    </w:rPr>
                    <w:t>Windows Serve</w:t>
                  </w:r>
                  <w:r w:rsidR="00BB1524">
                    <w:rPr>
                      <w:sz w:val="22"/>
                      <w:szCs w:val="22"/>
                    </w:rPr>
                    <w:t xml:space="preserve">r </w:t>
                  </w:r>
                  <w:r w:rsidR="00F72A2A">
                    <w:rPr>
                      <w:sz w:val="22"/>
                      <w:szCs w:val="22"/>
                    </w:rPr>
                    <w:t>201</w:t>
                  </w:r>
                  <w:r w:rsidR="00E25C51">
                    <w:rPr>
                      <w:sz w:val="22"/>
                      <w:szCs w:val="22"/>
                    </w:rPr>
                    <w:t>6</w:t>
                  </w:r>
                  <w:proofErr w:type="gramStart"/>
                  <w:r w:rsidR="00E25C51">
                    <w:rPr>
                      <w:sz w:val="22"/>
                      <w:szCs w:val="22"/>
                    </w:rPr>
                    <w:t>,2012</w:t>
                  </w:r>
                  <w:proofErr w:type="gramEnd"/>
                  <w:r w:rsidR="00E25C51">
                    <w:rPr>
                      <w:sz w:val="22"/>
                      <w:szCs w:val="22"/>
                    </w:rPr>
                    <w:t xml:space="preserve">, </w:t>
                  </w:r>
                  <w:r w:rsidR="00BB1524">
                    <w:rPr>
                      <w:sz w:val="22"/>
                      <w:szCs w:val="22"/>
                    </w:rPr>
                    <w:t>2008 R2,</w:t>
                  </w:r>
                  <w:r w:rsidR="00F72A2A">
                    <w:rPr>
                      <w:sz w:val="22"/>
                      <w:szCs w:val="22"/>
                    </w:rPr>
                    <w:t xml:space="preserve"> </w:t>
                  </w:r>
                  <w:r w:rsidR="00BB1524">
                    <w:rPr>
                      <w:sz w:val="22"/>
                      <w:szCs w:val="22"/>
                    </w:rPr>
                    <w:t>2003.</w:t>
                  </w:r>
                </w:p>
              </w:tc>
            </w:tr>
            <w:tr w:rsidR="00730956" w:rsidRPr="005457C9" w14:paraId="1D4FA849" w14:textId="77777777" w:rsidTr="00BB1524">
              <w:trPr>
                <w:trHeight w:val="344"/>
              </w:trPr>
              <w:tc>
                <w:tcPr>
                  <w:tcW w:w="3415" w:type="dxa"/>
                </w:tcPr>
                <w:p w14:paraId="5902398F" w14:textId="77777777" w:rsidR="00730956" w:rsidRPr="00BB1524" w:rsidRDefault="00730956" w:rsidP="00767FFD">
                  <w:pPr>
                    <w:tabs>
                      <w:tab w:val="left" w:pos="2880"/>
                    </w:tabs>
                    <w:spacing w:line="48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 w:rsidRPr="00BB1524">
                    <w:rPr>
                      <w:b/>
                      <w:sz w:val="22"/>
                      <w:szCs w:val="22"/>
                    </w:rPr>
                    <w:t>Operating Systems</w:t>
                  </w:r>
                </w:p>
              </w:tc>
              <w:tc>
                <w:tcPr>
                  <w:tcW w:w="6268" w:type="dxa"/>
                </w:tcPr>
                <w:p w14:paraId="45670C4C" w14:textId="77777777" w:rsidR="00730956" w:rsidRPr="005457C9" w:rsidRDefault="00730956" w:rsidP="00767FFD">
                  <w:pPr>
                    <w:tabs>
                      <w:tab w:val="left" w:pos="2880"/>
                    </w:tabs>
                    <w:spacing w:line="480" w:lineRule="auto"/>
                    <w:jc w:val="both"/>
                    <w:rPr>
                      <w:sz w:val="22"/>
                      <w:szCs w:val="22"/>
                    </w:rPr>
                  </w:pPr>
                  <w:r w:rsidRPr="005457C9">
                    <w:rPr>
                      <w:sz w:val="22"/>
                      <w:szCs w:val="22"/>
                    </w:rPr>
                    <w:t>Windows</w:t>
                  </w:r>
                  <w:r w:rsidR="00CE755D">
                    <w:rPr>
                      <w:sz w:val="22"/>
                      <w:szCs w:val="22"/>
                    </w:rPr>
                    <w:t xml:space="preserve"> 10,</w:t>
                  </w:r>
                  <w:r w:rsidR="00186EA9">
                    <w:rPr>
                      <w:sz w:val="22"/>
                      <w:szCs w:val="22"/>
                    </w:rPr>
                    <w:t xml:space="preserve"> </w:t>
                  </w:r>
                  <w:r w:rsidR="00CE755D">
                    <w:rPr>
                      <w:sz w:val="22"/>
                      <w:szCs w:val="22"/>
                    </w:rPr>
                    <w:t>8</w:t>
                  </w:r>
                  <w:proofErr w:type="gramStart"/>
                  <w:r w:rsidR="00CE755D">
                    <w:rPr>
                      <w:sz w:val="22"/>
                      <w:szCs w:val="22"/>
                    </w:rPr>
                    <w:t>,7</w:t>
                  </w:r>
                  <w:proofErr w:type="gramEnd"/>
                  <w:r w:rsidR="00CE755D">
                    <w:rPr>
                      <w:sz w:val="22"/>
                      <w:szCs w:val="22"/>
                    </w:rPr>
                    <w:t xml:space="preserve">, Vista, XP, Ubuntu ,12.04,14.04 </w:t>
                  </w:r>
                  <w:r w:rsidR="009642FF">
                    <w:rPr>
                      <w:sz w:val="22"/>
                      <w:szCs w:val="22"/>
                    </w:rPr>
                    <w:t>LTS</w:t>
                  </w:r>
                  <w:r w:rsidR="009642FF" w:rsidRPr="005457C9">
                    <w:rPr>
                      <w:sz w:val="22"/>
                      <w:szCs w:val="22"/>
                    </w:rPr>
                    <w:t>,</w:t>
                  </w:r>
                  <w:r w:rsidRPr="005457C9">
                    <w:rPr>
                      <w:sz w:val="22"/>
                      <w:szCs w:val="22"/>
                    </w:rPr>
                    <w:t xml:space="preserve"> Centos 6.</w:t>
                  </w:r>
                </w:p>
              </w:tc>
            </w:tr>
            <w:tr w:rsidR="00730956" w:rsidRPr="005457C9" w14:paraId="036C1AFF" w14:textId="77777777" w:rsidTr="00BB1524">
              <w:trPr>
                <w:trHeight w:val="344"/>
              </w:trPr>
              <w:tc>
                <w:tcPr>
                  <w:tcW w:w="3415" w:type="dxa"/>
                </w:tcPr>
                <w:p w14:paraId="13F7C8D8" w14:textId="77777777" w:rsidR="00730956" w:rsidRPr="00BB1524" w:rsidRDefault="00730956" w:rsidP="00767FFD">
                  <w:pPr>
                    <w:tabs>
                      <w:tab w:val="left" w:pos="2880"/>
                    </w:tabs>
                    <w:spacing w:line="48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 w:rsidRPr="00BB1524">
                    <w:rPr>
                      <w:b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6268" w:type="dxa"/>
                </w:tcPr>
                <w:p w14:paraId="23E0D585" w14:textId="77777777" w:rsidR="00730956" w:rsidRPr="005457C9" w:rsidRDefault="00CE755D" w:rsidP="004B1DF5">
                  <w:pPr>
                    <w:tabs>
                      <w:tab w:val="left" w:pos="2880"/>
                    </w:tabs>
                    <w:spacing w:line="48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MS Office Products</w:t>
                  </w:r>
                  <w:r w:rsidRPr="00CE755D">
                    <w:rPr>
                      <w:b/>
                      <w:sz w:val="22"/>
                      <w:szCs w:val="22"/>
                    </w:rPr>
                    <w:t>: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="00BB1524">
                    <w:rPr>
                      <w:sz w:val="22"/>
                      <w:szCs w:val="22"/>
                    </w:rPr>
                    <w:t xml:space="preserve">Exchange 2010, </w:t>
                  </w:r>
                  <w:r w:rsidR="00730956" w:rsidRPr="005457C9">
                    <w:rPr>
                      <w:sz w:val="22"/>
                      <w:szCs w:val="22"/>
                    </w:rPr>
                    <w:t>Email (Micr</w:t>
                  </w:r>
                  <w:r w:rsidR="004B1DF5">
                    <w:rPr>
                      <w:sz w:val="22"/>
                      <w:szCs w:val="22"/>
                    </w:rPr>
                    <w:t xml:space="preserve">osoft Outlook, Outlook </w:t>
                  </w:r>
                  <w:r w:rsidR="00DF4C23">
                    <w:rPr>
                      <w:sz w:val="22"/>
                      <w:szCs w:val="22"/>
                    </w:rPr>
                    <w:t>Express,</w:t>
                  </w:r>
                  <w:r w:rsidR="00DF4C23" w:rsidRPr="005457C9">
                    <w:rPr>
                      <w:sz w:val="22"/>
                      <w:szCs w:val="22"/>
                    </w:rPr>
                    <w:t xml:space="preserve"> Thunderbird</w:t>
                  </w:r>
                  <w:r w:rsidR="00DF4C23">
                    <w:rPr>
                      <w:sz w:val="22"/>
                      <w:szCs w:val="22"/>
                    </w:rPr>
                    <w:t xml:space="preserve"> and Office 365</w:t>
                  </w:r>
                  <w:r w:rsidR="00730956" w:rsidRPr="005457C9"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tr w:rsidR="00730956" w:rsidRPr="005457C9" w14:paraId="4412130F" w14:textId="77777777" w:rsidTr="00BB1524">
              <w:trPr>
                <w:trHeight w:val="344"/>
              </w:trPr>
              <w:tc>
                <w:tcPr>
                  <w:tcW w:w="3415" w:type="dxa"/>
                </w:tcPr>
                <w:p w14:paraId="65546DA5" w14:textId="77777777" w:rsidR="00730956" w:rsidRPr="00BB1524" w:rsidRDefault="00730956" w:rsidP="00767FFD">
                  <w:pPr>
                    <w:tabs>
                      <w:tab w:val="left" w:pos="2880"/>
                    </w:tabs>
                    <w:spacing w:line="48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 w:rsidRPr="00BB1524">
                    <w:rPr>
                      <w:b/>
                      <w:sz w:val="22"/>
                      <w:szCs w:val="22"/>
                    </w:rPr>
                    <w:t>Hardware</w:t>
                  </w:r>
                </w:p>
              </w:tc>
              <w:tc>
                <w:tcPr>
                  <w:tcW w:w="6268" w:type="dxa"/>
                </w:tcPr>
                <w:p w14:paraId="72FF37F1" w14:textId="77777777" w:rsidR="00730956" w:rsidRPr="005457C9" w:rsidRDefault="00730956" w:rsidP="00767FFD">
                  <w:pPr>
                    <w:tabs>
                      <w:tab w:val="left" w:pos="2880"/>
                    </w:tabs>
                    <w:spacing w:line="480" w:lineRule="auto"/>
                    <w:jc w:val="both"/>
                    <w:rPr>
                      <w:sz w:val="22"/>
                      <w:szCs w:val="22"/>
                    </w:rPr>
                  </w:pPr>
                  <w:r w:rsidRPr="005457C9">
                    <w:rPr>
                      <w:sz w:val="22"/>
                      <w:szCs w:val="22"/>
                    </w:rPr>
                    <w:t xml:space="preserve">IBM Servers, Dell PowerEdge R320, HP </w:t>
                  </w:r>
                  <w:r w:rsidR="009642FF" w:rsidRPr="005457C9">
                    <w:rPr>
                      <w:sz w:val="22"/>
                      <w:szCs w:val="22"/>
                    </w:rPr>
                    <w:t>ProLiant</w:t>
                  </w:r>
                  <w:r w:rsidR="001015BA">
                    <w:rPr>
                      <w:sz w:val="22"/>
                      <w:szCs w:val="22"/>
                    </w:rPr>
                    <w:t xml:space="preserve"> DL 380</w:t>
                  </w:r>
                </w:p>
              </w:tc>
            </w:tr>
            <w:tr w:rsidR="00730956" w:rsidRPr="005457C9" w14:paraId="349019DA" w14:textId="77777777" w:rsidTr="00BB1524">
              <w:trPr>
                <w:trHeight w:val="344"/>
              </w:trPr>
              <w:tc>
                <w:tcPr>
                  <w:tcW w:w="3415" w:type="dxa"/>
                </w:tcPr>
                <w:p w14:paraId="0471FFB1" w14:textId="77777777" w:rsidR="00730956" w:rsidRPr="00BB1524" w:rsidRDefault="00730956" w:rsidP="00767FFD">
                  <w:pPr>
                    <w:tabs>
                      <w:tab w:val="left" w:pos="2880"/>
                    </w:tabs>
                    <w:spacing w:line="48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 w:rsidRPr="00BB1524">
                    <w:rPr>
                      <w:b/>
                      <w:sz w:val="22"/>
                      <w:szCs w:val="22"/>
                    </w:rPr>
                    <w:t>Networking</w:t>
                  </w:r>
                </w:p>
              </w:tc>
              <w:tc>
                <w:tcPr>
                  <w:tcW w:w="6268" w:type="dxa"/>
                </w:tcPr>
                <w:p w14:paraId="246AE997" w14:textId="77777777" w:rsidR="00730956" w:rsidRPr="005457C9" w:rsidRDefault="00730956" w:rsidP="00767FFD">
                  <w:pPr>
                    <w:tabs>
                      <w:tab w:val="left" w:pos="2880"/>
                    </w:tabs>
                    <w:spacing w:line="480" w:lineRule="auto"/>
                    <w:jc w:val="both"/>
                    <w:rPr>
                      <w:sz w:val="22"/>
                      <w:szCs w:val="22"/>
                    </w:rPr>
                  </w:pPr>
                  <w:r w:rsidRPr="005457C9">
                    <w:rPr>
                      <w:sz w:val="22"/>
                      <w:szCs w:val="22"/>
                    </w:rPr>
                    <w:t>Routers, Switches, Modems,</w:t>
                  </w:r>
                  <w:r w:rsidR="009642FF">
                    <w:rPr>
                      <w:sz w:val="22"/>
                      <w:szCs w:val="22"/>
                    </w:rPr>
                    <w:t xml:space="preserve"> </w:t>
                  </w:r>
                  <w:r w:rsidRPr="005457C9">
                    <w:rPr>
                      <w:sz w:val="22"/>
                      <w:szCs w:val="22"/>
                    </w:rPr>
                    <w:t>Hubs and Bridges.</w:t>
                  </w:r>
                </w:p>
              </w:tc>
            </w:tr>
            <w:tr w:rsidR="00730956" w:rsidRPr="005457C9" w14:paraId="36D11474" w14:textId="77777777" w:rsidTr="00BB1524">
              <w:trPr>
                <w:trHeight w:val="70"/>
              </w:trPr>
              <w:tc>
                <w:tcPr>
                  <w:tcW w:w="3415" w:type="dxa"/>
                </w:tcPr>
                <w:p w14:paraId="173C8B6D" w14:textId="77777777" w:rsidR="00730956" w:rsidRPr="00BB1524" w:rsidRDefault="00730956" w:rsidP="00767FFD">
                  <w:pPr>
                    <w:tabs>
                      <w:tab w:val="left" w:pos="2880"/>
                    </w:tabs>
                    <w:spacing w:line="48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 w:rsidRPr="00BB1524">
                    <w:rPr>
                      <w:b/>
                      <w:sz w:val="22"/>
                      <w:szCs w:val="22"/>
                    </w:rPr>
                    <w:t>Firewall</w:t>
                  </w:r>
                </w:p>
              </w:tc>
              <w:tc>
                <w:tcPr>
                  <w:tcW w:w="6268" w:type="dxa"/>
                </w:tcPr>
                <w:p w14:paraId="08BD962A" w14:textId="77777777" w:rsidR="009F18BF" w:rsidRDefault="009F18BF" w:rsidP="009F18B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2"/>
                      <w:szCs w:val="22"/>
                    </w:rPr>
                    <w:t>Forti</w:t>
                  </w:r>
                  <w:r w:rsidR="009642FF">
                    <w:rPr>
                      <w:sz w:val="22"/>
                      <w:szCs w:val="22"/>
                    </w:rPr>
                    <w:t>G</w:t>
                  </w:r>
                  <w:r>
                    <w:rPr>
                      <w:sz w:val="22"/>
                      <w:szCs w:val="22"/>
                    </w:rPr>
                    <w:t>ate</w:t>
                  </w:r>
                  <w:r w:rsidR="00CE755D">
                    <w:rPr>
                      <w:sz w:val="22"/>
                      <w:szCs w:val="22"/>
                    </w:rPr>
                    <w:t xml:space="preserve"> </w:t>
                  </w:r>
                  <w:r w:rsidRPr="009F18BF">
                    <w:rPr>
                      <w:sz w:val="22"/>
                      <w:szCs w:val="22"/>
                    </w:rPr>
                    <w:t>240D,</w:t>
                  </w:r>
                  <w:r w:rsidR="00730956" w:rsidRPr="009F18BF">
                    <w:rPr>
                      <w:sz w:val="22"/>
                      <w:szCs w:val="22"/>
                    </w:rPr>
                    <w:t xml:space="preserve"> 200B</w:t>
                  </w:r>
                  <w:r w:rsidRPr="009F18BF">
                    <w:rPr>
                      <w:sz w:val="20"/>
                      <w:szCs w:val="20"/>
                    </w:rPr>
                    <w:t>, 90D, 100D</w:t>
                  </w:r>
                  <w:r w:rsidR="008840C4">
                    <w:rPr>
                      <w:sz w:val="20"/>
                      <w:szCs w:val="20"/>
                    </w:rPr>
                    <w:t>, CR50ia</w:t>
                  </w:r>
                  <w:r w:rsidR="00A34067">
                    <w:rPr>
                      <w:sz w:val="20"/>
                      <w:szCs w:val="20"/>
                    </w:rPr>
                    <w:t>, Sophos XG230</w:t>
                  </w:r>
                </w:p>
                <w:p w14:paraId="6C367A42" w14:textId="77777777" w:rsidR="00A758EA" w:rsidRDefault="00A758EA" w:rsidP="009F18BF">
                  <w:pPr>
                    <w:rPr>
                      <w:sz w:val="20"/>
                      <w:szCs w:val="20"/>
                    </w:rPr>
                  </w:pPr>
                </w:p>
                <w:p w14:paraId="00FD2E3E" w14:textId="77777777" w:rsidR="00A758EA" w:rsidRPr="009F18BF" w:rsidRDefault="00A758EA" w:rsidP="009F18BF">
                  <w:pPr>
                    <w:rPr>
                      <w:sz w:val="20"/>
                      <w:szCs w:val="20"/>
                    </w:rPr>
                  </w:pPr>
                </w:p>
                <w:p w14:paraId="0BE3A22B" w14:textId="77777777" w:rsidR="00730956" w:rsidRPr="005457C9" w:rsidRDefault="00730956" w:rsidP="00767FFD">
                  <w:pPr>
                    <w:tabs>
                      <w:tab w:val="left" w:pos="2880"/>
                    </w:tabs>
                    <w:spacing w:line="480" w:lineRule="auto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0E0A7A67" w14:textId="77777777" w:rsidR="00A2217A" w:rsidRPr="00A758EA" w:rsidRDefault="00A2217A" w:rsidP="00A758EA">
            <w:pPr>
              <w:shd w:val="clear" w:color="auto" w:fill="F3F3F3"/>
              <w:tabs>
                <w:tab w:val="left" w:pos="1620"/>
              </w:tabs>
              <w:rPr>
                <w:b/>
                <w:sz w:val="22"/>
                <w:szCs w:val="22"/>
              </w:rPr>
            </w:pPr>
            <w:r w:rsidRPr="00A758EA">
              <w:rPr>
                <w:b/>
                <w:sz w:val="22"/>
                <w:szCs w:val="22"/>
              </w:rPr>
              <w:t>Professional Accomplishments</w:t>
            </w:r>
          </w:p>
          <w:p w14:paraId="43066B87" w14:textId="77777777" w:rsidR="00A2217A" w:rsidRPr="005457C9" w:rsidRDefault="00A2217A" w:rsidP="00A758EA">
            <w:pPr>
              <w:pStyle w:val="BodyText4"/>
              <w:numPr>
                <w:ilvl w:val="0"/>
                <w:numId w:val="24"/>
              </w:numPr>
              <w:spacing w:line="120" w:lineRule="auto"/>
              <w:rPr>
                <w:b/>
                <w:sz w:val="22"/>
                <w:szCs w:val="22"/>
              </w:rPr>
            </w:pPr>
            <w:r w:rsidRPr="005457C9">
              <w:rPr>
                <w:b/>
                <w:sz w:val="22"/>
                <w:szCs w:val="22"/>
              </w:rPr>
              <w:t>MCTS</w:t>
            </w:r>
            <w:r w:rsidRPr="005457C9">
              <w:rPr>
                <w:sz w:val="22"/>
                <w:szCs w:val="22"/>
              </w:rPr>
              <w:t xml:space="preserve"> Windows Server 2008 Active Directory Configuration.</w:t>
            </w:r>
          </w:p>
          <w:p w14:paraId="6857F707" w14:textId="77777777" w:rsidR="00A2217A" w:rsidRPr="009F5A41" w:rsidRDefault="00A2217A" w:rsidP="00A758EA">
            <w:pPr>
              <w:pStyle w:val="BodyText4"/>
              <w:numPr>
                <w:ilvl w:val="0"/>
                <w:numId w:val="24"/>
              </w:numPr>
              <w:spacing w:line="120" w:lineRule="auto"/>
              <w:rPr>
                <w:b/>
                <w:bCs/>
                <w:sz w:val="22"/>
                <w:szCs w:val="22"/>
              </w:rPr>
            </w:pPr>
            <w:r w:rsidRPr="005457C9">
              <w:rPr>
                <w:b/>
                <w:sz w:val="22"/>
                <w:szCs w:val="22"/>
              </w:rPr>
              <w:t>MCTS</w:t>
            </w:r>
            <w:r w:rsidRPr="005457C9">
              <w:rPr>
                <w:sz w:val="22"/>
                <w:szCs w:val="22"/>
              </w:rPr>
              <w:t xml:space="preserve"> Windows Server 2008 Microsoft Network Infrastructure.</w:t>
            </w:r>
          </w:p>
          <w:p w14:paraId="11ACB158" w14:textId="2DE640A2" w:rsidR="009F5A41" w:rsidRPr="00BB1524" w:rsidRDefault="009F5A41" w:rsidP="00A758EA">
            <w:pPr>
              <w:pStyle w:val="BodyText4"/>
              <w:numPr>
                <w:ilvl w:val="0"/>
                <w:numId w:val="24"/>
              </w:numPr>
              <w:spacing w:line="12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  <w:r w:rsidR="00837A73">
              <w:rPr>
                <w:b/>
                <w:sz w:val="22"/>
                <w:szCs w:val="22"/>
              </w:rPr>
              <w:t xml:space="preserve">icrosoft </w:t>
            </w:r>
            <w:r>
              <w:rPr>
                <w:b/>
                <w:sz w:val="22"/>
                <w:szCs w:val="22"/>
              </w:rPr>
              <w:t xml:space="preserve">365 </w:t>
            </w:r>
            <w:r w:rsidR="00837A73">
              <w:rPr>
                <w:b/>
                <w:sz w:val="22"/>
                <w:szCs w:val="22"/>
              </w:rPr>
              <w:t xml:space="preserve">Administrator (70-346) </w:t>
            </w:r>
            <w:r>
              <w:rPr>
                <w:b/>
                <w:sz w:val="22"/>
                <w:szCs w:val="22"/>
              </w:rPr>
              <w:t>–</w:t>
            </w:r>
            <w:r w:rsidRPr="009F5A41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9E0A25">
              <w:rPr>
                <w:bCs/>
                <w:sz w:val="22"/>
                <w:szCs w:val="22"/>
              </w:rPr>
              <w:t>Udmey</w:t>
            </w:r>
            <w:proofErr w:type="spellEnd"/>
            <w:r w:rsidR="009E0A25">
              <w:rPr>
                <w:bCs/>
                <w:sz w:val="22"/>
                <w:szCs w:val="22"/>
              </w:rPr>
              <w:t xml:space="preserve"> </w:t>
            </w:r>
            <w:r w:rsidR="00837A73">
              <w:rPr>
                <w:bCs/>
                <w:sz w:val="22"/>
                <w:szCs w:val="22"/>
              </w:rPr>
              <w:t xml:space="preserve">Certificate of </w:t>
            </w:r>
            <w:r w:rsidR="009E0A25">
              <w:rPr>
                <w:bCs/>
                <w:sz w:val="22"/>
                <w:szCs w:val="22"/>
              </w:rPr>
              <w:t>Completion</w:t>
            </w:r>
            <w:r w:rsidR="00837A73">
              <w:rPr>
                <w:bCs/>
                <w:sz w:val="22"/>
                <w:szCs w:val="22"/>
              </w:rPr>
              <w:t xml:space="preserve">. </w:t>
            </w:r>
          </w:p>
          <w:p w14:paraId="291C42BB" w14:textId="77777777" w:rsidR="00BB1524" w:rsidRPr="005457C9" w:rsidRDefault="00BB1524" w:rsidP="00BB1524">
            <w:pPr>
              <w:pStyle w:val="BodyText4"/>
              <w:spacing w:line="120" w:lineRule="auto"/>
              <w:ind w:left="420"/>
              <w:rPr>
                <w:b/>
                <w:bCs/>
                <w:sz w:val="22"/>
                <w:szCs w:val="22"/>
              </w:rPr>
            </w:pPr>
          </w:p>
          <w:p w14:paraId="3C38B788" w14:textId="77777777" w:rsidR="00A2217A" w:rsidRPr="00A758EA" w:rsidRDefault="00A2217A" w:rsidP="00A758EA">
            <w:pPr>
              <w:shd w:val="clear" w:color="auto" w:fill="F3F3F3"/>
              <w:tabs>
                <w:tab w:val="left" w:pos="1620"/>
              </w:tabs>
              <w:rPr>
                <w:b/>
                <w:sz w:val="22"/>
                <w:szCs w:val="22"/>
              </w:rPr>
            </w:pPr>
            <w:r w:rsidRPr="00A758EA">
              <w:rPr>
                <w:b/>
                <w:sz w:val="22"/>
                <w:szCs w:val="22"/>
              </w:rPr>
              <w:t>Education:</w:t>
            </w:r>
          </w:p>
          <w:p w14:paraId="66E5ADB4" w14:textId="77777777" w:rsidR="00A2217A" w:rsidRPr="005457C9" w:rsidRDefault="009642FF" w:rsidP="00A758EA">
            <w:pPr>
              <w:numPr>
                <w:ilvl w:val="0"/>
                <w:numId w:val="23"/>
              </w:numPr>
              <w:ind w:right="29"/>
              <w:jc w:val="both"/>
              <w:rPr>
                <w:rFonts w:eastAsia="Verdana"/>
                <w:sz w:val="22"/>
                <w:szCs w:val="22"/>
              </w:rPr>
            </w:pPr>
            <w:r w:rsidRPr="005457C9">
              <w:rPr>
                <w:rFonts w:eastAsia="Verdana"/>
                <w:sz w:val="22"/>
                <w:szCs w:val="22"/>
              </w:rPr>
              <w:t>Bachelor</w:t>
            </w:r>
            <w:r w:rsidR="00A2217A" w:rsidRPr="005457C9">
              <w:rPr>
                <w:rFonts w:eastAsia="Verdana"/>
                <w:sz w:val="22"/>
                <w:szCs w:val="22"/>
              </w:rPr>
              <w:t xml:space="preserve"> of Computer Applications, Madras University, Chennai, Year of Passing 2007.</w:t>
            </w:r>
          </w:p>
          <w:p w14:paraId="1445AF4E" w14:textId="77777777" w:rsidR="00A2217A" w:rsidRPr="005457C9" w:rsidRDefault="00A2217A" w:rsidP="00A758EA">
            <w:pPr>
              <w:numPr>
                <w:ilvl w:val="0"/>
                <w:numId w:val="23"/>
              </w:numPr>
              <w:ind w:right="29"/>
              <w:jc w:val="both"/>
              <w:rPr>
                <w:rFonts w:eastAsia="Verdana"/>
                <w:sz w:val="22"/>
                <w:szCs w:val="22"/>
              </w:rPr>
            </w:pPr>
            <w:r w:rsidRPr="005457C9">
              <w:rPr>
                <w:rFonts w:eastAsia="Verdana"/>
                <w:sz w:val="22"/>
                <w:szCs w:val="22"/>
              </w:rPr>
              <w:t xml:space="preserve">HSC from </w:t>
            </w:r>
            <w:proofErr w:type="spellStart"/>
            <w:r w:rsidRPr="005457C9">
              <w:rPr>
                <w:rFonts w:eastAsia="Verdana"/>
                <w:sz w:val="22"/>
                <w:szCs w:val="22"/>
              </w:rPr>
              <w:t>Pachiyaapa</w:t>
            </w:r>
            <w:proofErr w:type="spellEnd"/>
            <w:r w:rsidRPr="005457C9">
              <w:rPr>
                <w:rFonts w:eastAsia="Verdana"/>
                <w:sz w:val="22"/>
                <w:szCs w:val="22"/>
              </w:rPr>
              <w:t xml:space="preserve"> Higher secondary school, completed on March 2002</w:t>
            </w:r>
          </w:p>
          <w:p w14:paraId="5062FFCD" w14:textId="77777777" w:rsidR="00A2217A" w:rsidRPr="00A758EA" w:rsidRDefault="00A2217A" w:rsidP="00A758EA">
            <w:pPr>
              <w:numPr>
                <w:ilvl w:val="0"/>
                <w:numId w:val="23"/>
              </w:numPr>
              <w:ind w:right="29"/>
              <w:jc w:val="both"/>
              <w:rPr>
                <w:b/>
                <w:sz w:val="20"/>
                <w:szCs w:val="20"/>
              </w:rPr>
            </w:pPr>
            <w:r w:rsidRPr="005457C9">
              <w:rPr>
                <w:rFonts w:eastAsia="Verdana"/>
                <w:sz w:val="22"/>
                <w:szCs w:val="22"/>
              </w:rPr>
              <w:t>S.S.L.C from P.T.L.EE CN high school, completed on March 2000.</w:t>
            </w:r>
          </w:p>
          <w:p w14:paraId="00FC4BB8" w14:textId="77777777" w:rsidR="00A758EA" w:rsidRDefault="00A758EA" w:rsidP="00A758EA">
            <w:pPr>
              <w:ind w:right="29"/>
              <w:jc w:val="both"/>
              <w:rPr>
                <w:b/>
                <w:sz w:val="20"/>
                <w:szCs w:val="20"/>
              </w:rPr>
            </w:pPr>
          </w:p>
          <w:p w14:paraId="69F18910" w14:textId="77777777" w:rsidR="00A758EA" w:rsidRPr="005457C9" w:rsidRDefault="00A758EA" w:rsidP="00A758EA">
            <w:pPr>
              <w:ind w:right="29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6FD27E40" w14:textId="77777777" w:rsidR="00382613" w:rsidRPr="00A758EA" w:rsidRDefault="00382613" w:rsidP="00A758EA">
      <w:pPr>
        <w:pBdr>
          <w:top w:val="single" w:sz="4" w:space="1" w:color="808080"/>
          <w:bottom w:val="single" w:sz="4" w:space="1" w:color="808080"/>
        </w:pBdr>
        <w:shd w:val="clear" w:color="auto" w:fill="F3F3F3"/>
        <w:tabs>
          <w:tab w:val="left" w:pos="1620"/>
        </w:tabs>
        <w:rPr>
          <w:b/>
          <w:sz w:val="22"/>
          <w:szCs w:val="22"/>
        </w:rPr>
      </w:pPr>
      <w:r w:rsidRPr="00A758EA">
        <w:rPr>
          <w:b/>
          <w:sz w:val="22"/>
          <w:szCs w:val="22"/>
        </w:rPr>
        <w:lastRenderedPageBreak/>
        <w:t>Professional Experience</w:t>
      </w:r>
    </w:p>
    <w:p w14:paraId="79425C8D" w14:textId="77777777" w:rsidR="009F5A41" w:rsidRDefault="009F5A41">
      <w:pPr>
        <w:jc w:val="both"/>
        <w:rPr>
          <w:b/>
        </w:rPr>
      </w:pPr>
    </w:p>
    <w:p w14:paraId="01E57E72" w14:textId="67BAEBC4" w:rsidR="00017AE4" w:rsidRDefault="009F5A41">
      <w:pPr>
        <w:jc w:val="both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59776" behindDoc="1" locked="0" layoutInCell="1" allowOverlap="1" wp14:anchorId="47BBF9B1" wp14:editId="1166DCC9">
            <wp:simplePos x="0" y="0"/>
            <wp:positionH relativeFrom="column">
              <wp:posOffset>4201795</wp:posOffset>
            </wp:positionH>
            <wp:positionV relativeFrom="paragraph">
              <wp:posOffset>144145</wp:posOffset>
            </wp:positionV>
            <wp:extent cx="728345" cy="4349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A41">
        <w:rPr>
          <w:b/>
        </w:rPr>
        <w:t xml:space="preserve">TAV </w:t>
      </w:r>
      <w:proofErr w:type="spellStart"/>
      <w:r w:rsidRPr="009F5A41">
        <w:rPr>
          <w:b/>
        </w:rPr>
        <w:t>Tepe</w:t>
      </w:r>
      <w:proofErr w:type="spellEnd"/>
      <w:r w:rsidRPr="009F5A41">
        <w:rPr>
          <w:b/>
        </w:rPr>
        <w:t xml:space="preserve"> </w:t>
      </w:r>
      <w:proofErr w:type="spellStart"/>
      <w:r w:rsidRPr="009F5A41">
        <w:rPr>
          <w:b/>
        </w:rPr>
        <w:t>Akfen</w:t>
      </w:r>
      <w:proofErr w:type="spellEnd"/>
      <w:r w:rsidRPr="009F5A41">
        <w:rPr>
          <w:b/>
        </w:rPr>
        <w:t xml:space="preserve"> Investment Construction and Operations</w:t>
      </w:r>
      <w:r w:rsidR="00017AE4" w:rsidRPr="00017AE4">
        <w:rPr>
          <w:b/>
        </w:rPr>
        <w:t>, Dubai</w:t>
      </w:r>
      <w:r w:rsidR="009E0A25">
        <w:rPr>
          <w:b/>
        </w:rPr>
        <w:t xml:space="preserve"> (Sep 2016 to May 2020</w:t>
      </w:r>
      <w:r w:rsidR="00A758EA">
        <w:rPr>
          <w:b/>
        </w:rPr>
        <w:t>)</w:t>
      </w:r>
    </w:p>
    <w:p w14:paraId="5C307A35" w14:textId="77777777" w:rsidR="00017AE4" w:rsidRPr="009642FF" w:rsidRDefault="00017AE4">
      <w:pPr>
        <w:jc w:val="both"/>
        <w:rPr>
          <w:b/>
          <w:color w:val="002060"/>
          <w:sz w:val="20"/>
          <w:u w:val="single"/>
        </w:rPr>
      </w:pPr>
      <w:r w:rsidRPr="009642FF">
        <w:rPr>
          <w:b/>
          <w:color w:val="002060"/>
          <w:sz w:val="20"/>
          <w:u w:val="single"/>
        </w:rPr>
        <w:t>IT S</w:t>
      </w:r>
      <w:r w:rsidR="00A758EA" w:rsidRPr="009642FF">
        <w:rPr>
          <w:b/>
          <w:color w:val="002060"/>
          <w:sz w:val="20"/>
          <w:u w:val="single"/>
        </w:rPr>
        <w:t>UPPORT SPECIALIST</w:t>
      </w:r>
    </w:p>
    <w:p w14:paraId="4ACD3632" w14:textId="77777777" w:rsidR="0018462F" w:rsidRDefault="0018462F">
      <w:pPr>
        <w:jc w:val="both"/>
        <w:rPr>
          <w:b/>
        </w:rPr>
      </w:pPr>
    </w:p>
    <w:p w14:paraId="3DA4FF12" w14:textId="1FA4FF6B" w:rsidR="00017AE4" w:rsidRPr="00092DAB" w:rsidRDefault="00466C5C" w:rsidP="00A758EA">
      <w:pPr>
        <w:numPr>
          <w:ilvl w:val="0"/>
          <w:numId w:val="26"/>
        </w:numPr>
        <w:jc w:val="both"/>
        <w:rPr>
          <w:sz w:val="22"/>
          <w:szCs w:val="22"/>
        </w:rPr>
      </w:pPr>
      <w:r w:rsidRPr="00466C5C">
        <w:rPr>
          <w:sz w:val="22"/>
          <w:szCs w:val="22"/>
          <w:shd w:val="clear" w:color="auto" w:fill="FFFFFF"/>
        </w:rPr>
        <w:t>Responsible for the configuration, deployment, administration, monitoring, analysis, and support of application services and systems</w:t>
      </w:r>
      <w:r w:rsidR="00A52BE3" w:rsidRPr="00092DAB">
        <w:rPr>
          <w:sz w:val="22"/>
          <w:szCs w:val="22"/>
        </w:rPr>
        <w:t>.</w:t>
      </w:r>
    </w:p>
    <w:p w14:paraId="7DDA2662" w14:textId="77777777" w:rsidR="00A52BE3" w:rsidRPr="00092DAB" w:rsidRDefault="00A52BE3" w:rsidP="00A758EA">
      <w:pPr>
        <w:numPr>
          <w:ilvl w:val="0"/>
          <w:numId w:val="26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Maintaining and support SOPHOS XG320.</w:t>
      </w:r>
    </w:p>
    <w:p w14:paraId="34FF7D6E" w14:textId="77777777" w:rsidR="00A52BE3" w:rsidRPr="00092DAB" w:rsidRDefault="00A52BE3" w:rsidP="00A758EA">
      <w:pPr>
        <w:numPr>
          <w:ilvl w:val="0"/>
          <w:numId w:val="26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Maintaining</w:t>
      </w:r>
      <w:r w:rsidR="005857E8" w:rsidRPr="00092DAB">
        <w:rPr>
          <w:sz w:val="22"/>
          <w:szCs w:val="22"/>
        </w:rPr>
        <w:t xml:space="preserve"> EGNYTE </w:t>
      </w:r>
      <w:r w:rsidRPr="00092DAB">
        <w:rPr>
          <w:sz w:val="22"/>
          <w:szCs w:val="22"/>
        </w:rPr>
        <w:t>Cloud files server.</w:t>
      </w:r>
    </w:p>
    <w:p w14:paraId="487BBA4E" w14:textId="77777777" w:rsidR="00A52BE3" w:rsidRPr="00092DAB" w:rsidRDefault="008B0B52" w:rsidP="00A758EA">
      <w:pPr>
        <w:numPr>
          <w:ilvl w:val="0"/>
          <w:numId w:val="26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Maintaining ACONEX software.</w:t>
      </w:r>
    </w:p>
    <w:p w14:paraId="4DA717E7" w14:textId="77777777" w:rsidR="008B0B52" w:rsidRPr="00092DAB" w:rsidRDefault="008B0B52" w:rsidP="00A758EA">
      <w:pPr>
        <w:numPr>
          <w:ilvl w:val="0"/>
          <w:numId w:val="26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Maintain and support PRIMAVERA software.</w:t>
      </w:r>
    </w:p>
    <w:p w14:paraId="1E4CE365" w14:textId="77777777" w:rsidR="00A52BE3" w:rsidRPr="00092DAB" w:rsidRDefault="008B0B52" w:rsidP="00A758EA">
      <w:pPr>
        <w:numPr>
          <w:ilvl w:val="0"/>
          <w:numId w:val="26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Maintain and support RING CENT</w:t>
      </w:r>
      <w:r w:rsidR="00C0789E" w:rsidRPr="00092DAB">
        <w:rPr>
          <w:sz w:val="22"/>
          <w:szCs w:val="22"/>
        </w:rPr>
        <w:t>R</w:t>
      </w:r>
      <w:r w:rsidRPr="00092DAB">
        <w:rPr>
          <w:sz w:val="22"/>
          <w:szCs w:val="22"/>
        </w:rPr>
        <w:t>AL Telephone system.</w:t>
      </w:r>
    </w:p>
    <w:p w14:paraId="06BC5171" w14:textId="77777777" w:rsidR="0018462F" w:rsidRPr="00092DAB" w:rsidRDefault="0018462F" w:rsidP="00A758EA">
      <w:pPr>
        <w:numPr>
          <w:ilvl w:val="0"/>
          <w:numId w:val="26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Maintaining and support End user Problems.</w:t>
      </w:r>
    </w:p>
    <w:p w14:paraId="018D14ED" w14:textId="77777777" w:rsidR="00C0789E" w:rsidRPr="00092DAB" w:rsidRDefault="00C0789E" w:rsidP="00A758EA">
      <w:pPr>
        <w:numPr>
          <w:ilvl w:val="0"/>
          <w:numId w:val="26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Maintaining CCTV and Attendance software system.</w:t>
      </w:r>
    </w:p>
    <w:p w14:paraId="1C687668" w14:textId="77777777" w:rsidR="00C0789E" w:rsidRPr="00092DAB" w:rsidRDefault="00C0789E" w:rsidP="00A758EA">
      <w:pPr>
        <w:numPr>
          <w:ilvl w:val="0"/>
          <w:numId w:val="26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Maintaining and support HYPER -V Manager.</w:t>
      </w:r>
    </w:p>
    <w:p w14:paraId="6E9330FF" w14:textId="77777777" w:rsidR="002122DA" w:rsidRPr="00092DAB" w:rsidRDefault="00C0789E">
      <w:pPr>
        <w:jc w:val="both"/>
        <w:rPr>
          <w:b/>
          <w:sz w:val="6"/>
          <w:szCs w:val="22"/>
          <w:u w:val="single"/>
        </w:rPr>
      </w:pPr>
      <w:r w:rsidRPr="00092DAB">
        <w:rPr>
          <w:b/>
          <w:sz w:val="22"/>
          <w:szCs w:val="22"/>
        </w:rPr>
        <w:t xml:space="preserve"> </w:t>
      </w:r>
    </w:p>
    <w:p w14:paraId="1FCB9B57" w14:textId="77777777" w:rsidR="00A25905" w:rsidRPr="00092DAB" w:rsidRDefault="0018462F" w:rsidP="00A758EA">
      <w:pPr>
        <w:numPr>
          <w:ilvl w:val="0"/>
          <w:numId w:val="27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Maintaining Cyberoam</w:t>
      </w:r>
      <w:r w:rsidR="00A25905" w:rsidRPr="00092DAB">
        <w:rPr>
          <w:sz w:val="22"/>
          <w:szCs w:val="22"/>
        </w:rPr>
        <w:t xml:space="preserve"> </w:t>
      </w:r>
      <w:r w:rsidR="009F18BF" w:rsidRPr="00092DAB">
        <w:rPr>
          <w:sz w:val="22"/>
          <w:szCs w:val="22"/>
        </w:rPr>
        <w:t xml:space="preserve">50ia </w:t>
      </w:r>
      <w:r w:rsidRPr="00092DAB">
        <w:rPr>
          <w:sz w:val="22"/>
          <w:szCs w:val="22"/>
        </w:rPr>
        <w:t>firewall.</w:t>
      </w:r>
    </w:p>
    <w:p w14:paraId="61131BAA" w14:textId="77777777" w:rsidR="0074692A" w:rsidRPr="00092DAB" w:rsidRDefault="0074692A" w:rsidP="00A758EA">
      <w:pPr>
        <w:numPr>
          <w:ilvl w:val="0"/>
          <w:numId w:val="27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Creating User Account, Password reset and elevating right to all users with Active directory.</w:t>
      </w:r>
    </w:p>
    <w:p w14:paraId="35193867" w14:textId="77777777" w:rsidR="0074692A" w:rsidRPr="00092DAB" w:rsidRDefault="004B448D" w:rsidP="00A758EA">
      <w:pPr>
        <w:numPr>
          <w:ilvl w:val="0"/>
          <w:numId w:val="27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Maintained File Server and Group policy.</w:t>
      </w:r>
      <w:r w:rsidR="0018462F" w:rsidRPr="00092DAB">
        <w:rPr>
          <w:sz w:val="22"/>
          <w:szCs w:val="22"/>
        </w:rPr>
        <w:t xml:space="preserve"> </w:t>
      </w:r>
    </w:p>
    <w:p w14:paraId="2395939F" w14:textId="77777777" w:rsidR="004B448D" w:rsidRPr="00092DAB" w:rsidRDefault="004B448D" w:rsidP="00A758EA">
      <w:pPr>
        <w:numPr>
          <w:ilvl w:val="0"/>
          <w:numId w:val="27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Install or assists in installation of hardware and peripheral component.</w:t>
      </w:r>
    </w:p>
    <w:p w14:paraId="3C4D0A30" w14:textId="77777777" w:rsidR="004B448D" w:rsidRPr="00092DAB" w:rsidRDefault="007D1621" w:rsidP="00A758EA">
      <w:pPr>
        <w:numPr>
          <w:ilvl w:val="0"/>
          <w:numId w:val="27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 xml:space="preserve">Installation </w:t>
      </w:r>
      <w:r w:rsidR="0018462F" w:rsidRPr="00092DAB">
        <w:rPr>
          <w:sz w:val="22"/>
          <w:szCs w:val="22"/>
        </w:rPr>
        <w:t>of PKI</w:t>
      </w:r>
      <w:r w:rsidRPr="00092DAB">
        <w:rPr>
          <w:sz w:val="22"/>
          <w:szCs w:val="22"/>
        </w:rPr>
        <w:t xml:space="preserve"> encryption </w:t>
      </w:r>
      <w:r w:rsidR="00326551" w:rsidRPr="00092DAB">
        <w:rPr>
          <w:sz w:val="22"/>
          <w:szCs w:val="22"/>
        </w:rPr>
        <w:t>and anti</w:t>
      </w:r>
      <w:r w:rsidR="008840C4" w:rsidRPr="00092DAB">
        <w:rPr>
          <w:sz w:val="22"/>
          <w:szCs w:val="22"/>
        </w:rPr>
        <w:t>v</w:t>
      </w:r>
      <w:r w:rsidR="00326551" w:rsidRPr="00092DAB">
        <w:rPr>
          <w:sz w:val="22"/>
          <w:szCs w:val="22"/>
        </w:rPr>
        <w:t>irus software on all systems.</w:t>
      </w:r>
    </w:p>
    <w:p w14:paraId="728C9B97" w14:textId="77777777" w:rsidR="00D02DC5" w:rsidRPr="00092DAB" w:rsidRDefault="00D02DC5" w:rsidP="00A758EA">
      <w:pPr>
        <w:numPr>
          <w:ilvl w:val="0"/>
          <w:numId w:val="27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Working on troubleshooting of complex LAN/WAN infrastructure.</w:t>
      </w:r>
    </w:p>
    <w:p w14:paraId="1739ECFD" w14:textId="77777777" w:rsidR="00D02DC5" w:rsidRPr="00092DAB" w:rsidRDefault="00D02DC5" w:rsidP="00A758EA">
      <w:pPr>
        <w:numPr>
          <w:ilvl w:val="0"/>
          <w:numId w:val="27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Implement small office network with phone exchange.</w:t>
      </w:r>
    </w:p>
    <w:p w14:paraId="24456693" w14:textId="77777777" w:rsidR="00F72A2A" w:rsidRPr="00092DAB" w:rsidRDefault="00F72A2A" w:rsidP="00A758EA">
      <w:pPr>
        <w:widowControl/>
        <w:numPr>
          <w:ilvl w:val="0"/>
          <w:numId w:val="27"/>
        </w:numPr>
        <w:tabs>
          <w:tab w:val="left" w:pos="360"/>
          <w:tab w:val="left" w:pos="720"/>
        </w:tabs>
        <w:suppressAutoHyphens w:val="0"/>
        <w:jc w:val="both"/>
        <w:rPr>
          <w:sz w:val="22"/>
          <w:szCs w:val="22"/>
        </w:rPr>
      </w:pPr>
      <w:r w:rsidRPr="00092DAB">
        <w:rPr>
          <w:sz w:val="22"/>
          <w:szCs w:val="22"/>
        </w:rPr>
        <w:t xml:space="preserve">Experience in installing and configuring of VMware </w:t>
      </w:r>
      <w:proofErr w:type="spellStart"/>
      <w:r w:rsidRPr="00092DAB">
        <w:rPr>
          <w:sz w:val="22"/>
          <w:szCs w:val="22"/>
        </w:rPr>
        <w:t>esxi</w:t>
      </w:r>
      <w:proofErr w:type="spellEnd"/>
      <w:r w:rsidRPr="00092DAB">
        <w:rPr>
          <w:sz w:val="22"/>
          <w:szCs w:val="22"/>
        </w:rPr>
        <w:t xml:space="preserve"> 5.5.</w:t>
      </w:r>
    </w:p>
    <w:p w14:paraId="157CE5E1" w14:textId="77777777" w:rsidR="00816628" w:rsidRPr="00092DAB" w:rsidRDefault="00816628" w:rsidP="00A758EA">
      <w:pPr>
        <w:numPr>
          <w:ilvl w:val="0"/>
          <w:numId w:val="27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 xml:space="preserve">Supporting end users in problems with using desktop applications are </w:t>
      </w:r>
    </w:p>
    <w:p w14:paraId="67F4420A" w14:textId="15925BA2" w:rsidR="00534343" w:rsidRDefault="00816628" w:rsidP="00534343">
      <w:pPr>
        <w:numPr>
          <w:ilvl w:val="0"/>
          <w:numId w:val="28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 xml:space="preserve">M-files client, </w:t>
      </w:r>
      <w:r w:rsidR="00AA547E" w:rsidRPr="00092DAB">
        <w:rPr>
          <w:sz w:val="22"/>
          <w:szCs w:val="22"/>
        </w:rPr>
        <w:t xml:space="preserve">Logo, </w:t>
      </w:r>
      <w:r w:rsidRPr="00092DAB">
        <w:rPr>
          <w:sz w:val="22"/>
          <w:szCs w:val="22"/>
        </w:rPr>
        <w:t>Outlook exchange cache mode.</w:t>
      </w:r>
    </w:p>
    <w:p w14:paraId="2AD21671" w14:textId="77777777" w:rsidR="00534343" w:rsidRPr="00534343" w:rsidRDefault="00534343" w:rsidP="00534343">
      <w:pPr>
        <w:ind w:left="720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3"/>
        <w:gridCol w:w="1662"/>
        <w:gridCol w:w="2663"/>
        <w:gridCol w:w="2309"/>
      </w:tblGrid>
      <w:tr w:rsidR="00534343" w14:paraId="1F2CC62B" w14:textId="77777777" w:rsidTr="00CF00AC">
        <w:tc>
          <w:tcPr>
            <w:tcW w:w="2203" w:type="dxa"/>
          </w:tcPr>
          <w:p w14:paraId="1C101549" w14:textId="77777777" w:rsidR="00534343" w:rsidRDefault="00534343" w:rsidP="00CF00AC">
            <w:pPr>
              <w:pStyle w:val="NormalArial"/>
              <w:numPr>
                <w:ilvl w:val="0"/>
                <w:numId w:val="0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662" w:type="dxa"/>
          </w:tcPr>
          <w:p w14:paraId="300D5A47" w14:textId="77777777" w:rsidR="00534343" w:rsidRDefault="00534343" w:rsidP="00CF00AC">
            <w:pPr>
              <w:pStyle w:val="NormalArial"/>
              <w:numPr>
                <w:ilvl w:val="0"/>
                <w:numId w:val="0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Held</w:t>
            </w:r>
          </w:p>
        </w:tc>
        <w:tc>
          <w:tcPr>
            <w:tcW w:w="2663" w:type="dxa"/>
          </w:tcPr>
          <w:p w14:paraId="0B4D1795" w14:textId="77777777" w:rsidR="00534343" w:rsidRDefault="00534343" w:rsidP="00CF00AC">
            <w:pPr>
              <w:pStyle w:val="NormalArial"/>
              <w:numPr>
                <w:ilvl w:val="0"/>
                <w:numId w:val="0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Company</w:t>
            </w:r>
          </w:p>
        </w:tc>
        <w:tc>
          <w:tcPr>
            <w:tcW w:w="2309" w:type="dxa"/>
          </w:tcPr>
          <w:p w14:paraId="278E750A" w14:textId="77777777" w:rsidR="00534343" w:rsidRDefault="00534343" w:rsidP="00CF00AC">
            <w:pPr>
              <w:pStyle w:val="NormalArial"/>
              <w:numPr>
                <w:ilvl w:val="0"/>
                <w:numId w:val="0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Contact details</w:t>
            </w:r>
          </w:p>
        </w:tc>
      </w:tr>
      <w:tr w:rsidR="00534343" w14:paraId="4A9C4447" w14:textId="77777777" w:rsidTr="00CF00AC">
        <w:tc>
          <w:tcPr>
            <w:tcW w:w="2203" w:type="dxa"/>
          </w:tcPr>
          <w:p w14:paraId="13BB28AE" w14:textId="77777777" w:rsidR="00534343" w:rsidRPr="00534343" w:rsidRDefault="00534343" w:rsidP="00CF00AC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proofErr w:type="spellStart"/>
            <w:r w:rsidRPr="00534343">
              <w:rPr>
                <w:sz w:val="22"/>
                <w:szCs w:val="22"/>
              </w:rPr>
              <w:t>Mr.Rajesh</w:t>
            </w:r>
            <w:proofErr w:type="spellEnd"/>
            <w:r w:rsidRPr="00534343">
              <w:rPr>
                <w:sz w:val="22"/>
                <w:szCs w:val="22"/>
              </w:rPr>
              <w:t xml:space="preserve"> </w:t>
            </w:r>
            <w:proofErr w:type="spellStart"/>
            <w:r w:rsidRPr="00534343">
              <w:rPr>
                <w:sz w:val="22"/>
                <w:szCs w:val="22"/>
              </w:rPr>
              <w:t>Rairamangalath</w:t>
            </w:r>
            <w:proofErr w:type="spellEnd"/>
            <w:r w:rsidRPr="00534343">
              <w:rPr>
                <w:sz w:val="22"/>
                <w:szCs w:val="22"/>
              </w:rPr>
              <w:t xml:space="preserve"> </w:t>
            </w:r>
            <w:proofErr w:type="spellStart"/>
            <w:r w:rsidRPr="00534343">
              <w:rPr>
                <w:sz w:val="22"/>
                <w:szCs w:val="22"/>
              </w:rPr>
              <w:t>Subramaniam</w:t>
            </w:r>
            <w:proofErr w:type="spellEnd"/>
          </w:p>
        </w:tc>
        <w:tc>
          <w:tcPr>
            <w:tcW w:w="1662" w:type="dxa"/>
          </w:tcPr>
          <w:p w14:paraId="0E145283" w14:textId="77777777" w:rsidR="00534343" w:rsidRPr="00534343" w:rsidRDefault="00534343" w:rsidP="00CF00AC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534343">
              <w:rPr>
                <w:sz w:val="22"/>
                <w:szCs w:val="22"/>
              </w:rPr>
              <w:t>Reporting Manager</w:t>
            </w:r>
          </w:p>
        </w:tc>
        <w:tc>
          <w:tcPr>
            <w:tcW w:w="2663" w:type="dxa"/>
          </w:tcPr>
          <w:p w14:paraId="3CAE2104" w14:textId="77777777" w:rsidR="00534343" w:rsidRPr="00534343" w:rsidRDefault="00534343" w:rsidP="00CF00AC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534343">
              <w:rPr>
                <w:sz w:val="22"/>
                <w:szCs w:val="22"/>
              </w:rPr>
              <w:t>TAV Construction</w:t>
            </w:r>
          </w:p>
        </w:tc>
        <w:tc>
          <w:tcPr>
            <w:tcW w:w="2309" w:type="dxa"/>
          </w:tcPr>
          <w:p w14:paraId="7F355D7B" w14:textId="77777777" w:rsidR="00534343" w:rsidRPr="00534343" w:rsidRDefault="00534343" w:rsidP="00CF00AC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+</w:t>
            </w:r>
            <w:r w:rsidRPr="00534343">
              <w:rPr>
                <w:sz w:val="22"/>
                <w:szCs w:val="22"/>
              </w:rPr>
              <w:t>971 557800740</w:t>
            </w:r>
          </w:p>
          <w:p w14:paraId="3D503F61" w14:textId="77777777" w:rsidR="00534343" w:rsidRDefault="00534343" w:rsidP="00CF00AC">
            <w:pPr>
              <w:pStyle w:val="NormalArial"/>
              <w:numPr>
                <w:ilvl w:val="0"/>
                <w:numId w:val="0"/>
              </w:numPr>
              <w:jc w:val="both"/>
              <w:rPr>
                <w:b/>
                <w:sz w:val="22"/>
                <w:szCs w:val="22"/>
              </w:rPr>
            </w:pPr>
            <w:r w:rsidRPr="00534343">
              <w:rPr>
                <w:sz w:val="22"/>
                <w:szCs w:val="22"/>
              </w:rPr>
              <w:t>rajesh.rs@tavc.com.tr</w:t>
            </w:r>
          </w:p>
        </w:tc>
      </w:tr>
    </w:tbl>
    <w:p w14:paraId="1F1C4F04" w14:textId="77777777" w:rsidR="00534343" w:rsidRPr="00092DAB" w:rsidRDefault="00534343" w:rsidP="00534343">
      <w:pPr>
        <w:jc w:val="both"/>
        <w:rPr>
          <w:sz w:val="22"/>
          <w:szCs w:val="22"/>
        </w:rPr>
      </w:pPr>
    </w:p>
    <w:p w14:paraId="4E6D7638" w14:textId="77777777" w:rsidR="00D02DC5" w:rsidRDefault="00D02DC5" w:rsidP="00816628">
      <w:pPr>
        <w:ind w:left="720"/>
        <w:jc w:val="both"/>
      </w:pPr>
    </w:p>
    <w:p w14:paraId="585D2E77" w14:textId="77777777" w:rsidR="00B97F02" w:rsidRPr="008324D8" w:rsidRDefault="00B97F02" w:rsidP="00816628">
      <w:pPr>
        <w:ind w:left="720"/>
        <w:jc w:val="both"/>
      </w:pPr>
    </w:p>
    <w:p w14:paraId="09CC6932" w14:textId="77777777" w:rsidR="00D02DC5" w:rsidRDefault="00D02DC5" w:rsidP="00816628">
      <w:pPr>
        <w:ind w:left="720"/>
        <w:jc w:val="both"/>
        <w:rPr>
          <w:sz w:val="22"/>
          <w:szCs w:val="22"/>
        </w:rPr>
      </w:pPr>
    </w:p>
    <w:p w14:paraId="01EC4E1A" w14:textId="77777777" w:rsidR="00BB1524" w:rsidRPr="00BB1524" w:rsidRDefault="00BB1524">
      <w:pPr>
        <w:jc w:val="both"/>
        <w:rPr>
          <w:b/>
          <w:sz w:val="20"/>
          <w:szCs w:val="20"/>
          <w:u w:val="single"/>
        </w:rPr>
      </w:pPr>
    </w:p>
    <w:p w14:paraId="617CF1FE" w14:textId="77777777" w:rsidR="00382613" w:rsidRPr="00BB1524" w:rsidRDefault="009F5A41">
      <w:pPr>
        <w:jc w:val="both"/>
        <w:rPr>
          <w:b/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57728" behindDoc="1" locked="0" layoutInCell="1" allowOverlap="1" wp14:anchorId="3230CA8F" wp14:editId="14D7AAFD">
            <wp:simplePos x="0" y="0"/>
            <wp:positionH relativeFrom="column">
              <wp:posOffset>4305300</wp:posOffset>
            </wp:positionH>
            <wp:positionV relativeFrom="paragraph">
              <wp:posOffset>23495</wp:posOffset>
            </wp:positionV>
            <wp:extent cx="754380" cy="5105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613" w:rsidRPr="00BB1524">
        <w:rPr>
          <w:b/>
          <w:sz w:val="22"/>
          <w:szCs w:val="22"/>
        </w:rPr>
        <w:t>India property Online Pvt Ltd, Chennai</w:t>
      </w:r>
      <w:r w:rsidR="00373047">
        <w:rPr>
          <w:b/>
          <w:sz w:val="22"/>
          <w:szCs w:val="22"/>
        </w:rPr>
        <w:t xml:space="preserve"> </w:t>
      </w:r>
      <w:r w:rsidR="009642FF">
        <w:rPr>
          <w:b/>
          <w:sz w:val="22"/>
          <w:szCs w:val="22"/>
        </w:rPr>
        <w:t>(</w:t>
      </w:r>
      <w:r w:rsidR="009642FF" w:rsidRPr="00BB1524">
        <w:rPr>
          <w:sz w:val="22"/>
          <w:szCs w:val="22"/>
        </w:rPr>
        <w:t>Apr 2014 to Feb 201</w:t>
      </w:r>
      <w:r w:rsidR="009642FF">
        <w:rPr>
          <w:sz w:val="22"/>
          <w:szCs w:val="22"/>
        </w:rPr>
        <w:t>6</w:t>
      </w:r>
      <w:r w:rsidR="009642FF">
        <w:rPr>
          <w:b/>
          <w:sz w:val="22"/>
          <w:szCs w:val="22"/>
        </w:rPr>
        <w:t>)</w:t>
      </w:r>
    </w:p>
    <w:p w14:paraId="115C801C" w14:textId="77777777" w:rsidR="00382613" w:rsidRPr="00373047" w:rsidRDefault="00382613">
      <w:pPr>
        <w:jc w:val="both"/>
        <w:rPr>
          <w:color w:val="002060"/>
          <w:sz w:val="20"/>
          <w:szCs w:val="22"/>
          <w:u w:val="single"/>
        </w:rPr>
      </w:pPr>
      <w:r w:rsidRPr="009642FF">
        <w:rPr>
          <w:b/>
          <w:color w:val="002060"/>
          <w:sz w:val="20"/>
          <w:szCs w:val="22"/>
          <w:u w:val="single"/>
        </w:rPr>
        <w:t>S</w:t>
      </w:r>
      <w:r w:rsidR="009642FF" w:rsidRPr="009642FF">
        <w:rPr>
          <w:b/>
          <w:color w:val="002060"/>
          <w:sz w:val="20"/>
          <w:szCs w:val="22"/>
          <w:u w:val="single"/>
        </w:rPr>
        <w:t>YSTEM ADMINISTRATOR</w:t>
      </w:r>
    </w:p>
    <w:p w14:paraId="24AB6CB1" w14:textId="77777777" w:rsidR="00382613" w:rsidRPr="00BB1524" w:rsidRDefault="00382613">
      <w:pPr>
        <w:jc w:val="both"/>
        <w:rPr>
          <w:sz w:val="22"/>
          <w:szCs w:val="22"/>
        </w:rPr>
      </w:pPr>
    </w:p>
    <w:p w14:paraId="5F7596D1" w14:textId="77777777" w:rsidR="00382613" w:rsidRPr="00092DAB" w:rsidRDefault="00382613" w:rsidP="009642FF">
      <w:pPr>
        <w:pStyle w:val="NormalArial"/>
        <w:numPr>
          <w:ilvl w:val="0"/>
          <w:numId w:val="29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Responsible for a</w:t>
      </w:r>
      <w:r w:rsidR="005E2EE3" w:rsidRPr="00092DAB">
        <w:rPr>
          <w:sz w:val="22"/>
          <w:szCs w:val="22"/>
        </w:rPr>
        <w:t>ll</w:t>
      </w:r>
      <w:r w:rsidR="00102B23" w:rsidRPr="00092DAB">
        <w:rPr>
          <w:sz w:val="22"/>
          <w:szCs w:val="22"/>
        </w:rPr>
        <w:t xml:space="preserve"> Servers</w:t>
      </w:r>
      <w:r w:rsidR="005617F7" w:rsidRPr="00092DAB">
        <w:rPr>
          <w:sz w:val="22"/>
          <w:szCs w:val="22"/>
        </w:rPr>
        <w:t xml:space="preserve">, System </w:t>
      </w:r>
      <w:r w:rsidR="00102B23" w:rsidRPr="00092DAB">
        <w:rPr>
          <w:sz w:val="22"/>
          <w:szCs w:val="22"/>
        </w:rPr>
        <w:t>and Switches</w:t>
      </w:r>
      <w:r w:rsidR="005E2EE3" w:rsidRPr="00092DAB">
        <w:rPr>
          <w:sz w:val="22"/>
          <w:szCs w:val="22"/>
        </w:rPr>
        <w:t xml:space="preserve"> </w:t>
      </w:r>
      <w:r w:rsidR="00102B23" w:rsidRPr="00092DAB">
        <w:rPr>
          <w:sz w:val="22"/>
          <w:szCs w:val="22"/>
        </w:rPr>
        <w:t>related issues in Data Center.</w:t>
      </w:r>
    </w:p>
    <w:p w14:paraId="3D27CBEF" w14:textId="77777777" w:rsidR="00382613" w:rsidRPr="00092DAB" w:rsidRDefault="00382613" w:rsidP="009642FF">
      <w:pPr>
        <w:pStyle w:val="NormalArial"/>
        <w:numPr>
          <w:ilvl w:val="0"/>
          <w:numId w:val="29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 xml:space="preserve">Implemented security policy and virus protection in Firewall </w:t>
      </w:r>
      <w:r w:rsidR="009642FF" w:rsidRPr="00092DAB">
        <w:rPr>
          <w:sz w:val="22"/>
          <w:szCs w:val="22"/>
        </w:rPr>
        <w:t>Fortinet</w:t>
      </w:r>
      <w:r w:rsidRPr="00092DAB">
        <w:rPr>
          <w:sz w:val="22"/>
          <w:szCs w:val="22"/>
        </w:rPr>
        <w:t xml:space="preserve"> 200B and 240D. </w:t>
      </w:r>
    </w:p>
    <w:p w14:paraId="3AC75AE7" w14:textId="77777777" w:rsidR="00382613" w:rsidRPr="00092DAB" w:rsidRDefault="00382613" w:rsidP="009642FF">
      <w:pPr>
        <w:pStyle w:val="NormalArial"/>
        <w:numPr>
          <w:ilvl w:val="0"/>
          <w:numId w:val="29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Configuration of firewall Rules, Web Fi</w:t>
      </w:r>
      <w:r w:rsidR="005E2EE3" w:rsidRPr="00092DAB">
        <w:rPr>
          <w:sz w:val="22"/>
          <w:szCs w:val="22"/>
        </w:rPr>
        <w:t>lter setting, Application Filters,</w:t>
      </w:r>
      <w:r w:rsidRPr="00092DAB">
        <w:rPr>
          <w:sz w:val="22"/>
          <w:szCs w:val="22"/>
        </w:rPr>
        <w:t xml:space="preserve"> Network Gateway, DHCP, VPN </w:t>
      </w:r>
      <w:proofErr w:type="spellStart"/>
      <w:r w:rsidRPr="00092DAB">
        <w:rPr>
          <w:sz w:val="22"/>
          <w:szCs w:val="22"/>
        </w:rPr>
        <w:t>IPSe</w:t>
      </w:r>
      <w:r w:rsidR="00B940F3" w:rsidRPr="00092DAB">
        <w:rPr>
          <w:sz w:val="22"/>
          <w:szCs w:val="22"/>
        </w:rPr>
        <w:t>c</w:t>
      </w:r>
      <w:proofErr w:type="spellEnd"/>
      <w:r w:rsidR="00B940F3" w:rsidRPr="00092DAB">
        <w:rPr>
          <w:sz w:val="22"/>
          <w:szCs w:val="22"/>
        </w:rPr>
        <w:t xml:space="preserve"> Tunneling,</w:t>
      </w:r>
      <w:r w:rsidRPr="00092DAB">
        <w:rPr>
          <w:sz w:val="22"/>
          <w:szCs w:val="22"/>
        </w:rPr>
        <w:t xml:space="preserve"> Creating Users, resetting the net ID password, creating</w:t>
      </w:r>
      <w:r w:rsidR="005E2EE3" w:rsidRPr="00092DAB">
        <w:rPr>
          <w:sz w:val="22"/>
          <w:szCs w:val="22"/>
        </w:rPr>
        <w:t xml:space="preserve"> SSL VPN ID for Remote Users</w:t>
      </w:r>
    </w:p>
    <w:p w14:paraId="0CF729E9" w14:textId="77777777" w:rsidR="008840C4" w:rsidRPr="00092DAB" w:rsidRDefault="008840C4" w:rsidP="009642FF">
      <w:pPr>
        <w:pStyle w:val="NormalArial"/>
        <w:numPr>
          <w:ilvl w:val="0"/>
          <w:numId w:val="29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Experience in configuring Network monitoring tool like PRTG</w:t>
      </w:r>
      <w:r w:rsidR="00F72A2A" w:rsidRPr="00092DAB">
        <w:rPr>
          <w:sz w:val="22"/>
          <w:szCs w:val="22"/>
        </w:rPr>
        <w:t xml:space="preserve"> and MRTG.</w:t>
      </w:r>
    </w:p>
    <w:p w14:paraId="010F88E5" w14:textId="77777777" w:rsidR="00EF4C37" w:rsidRPr="00092DAB" w:rsidRDefault="00EF4C37" w:rsidP="009642FF">
      <w:pPr>
        <w:pStyle w:val="NormalArial"/>
        <w:numPr>
          <w:ilvl w:val="0"/>
          <w:numId w:val="29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 xml:space="preserve">Configuration of firewall Rules, UTM Categories, Inbound/Outbound Policy, </w:t>
      </w:r>
      <w:r w:rsidRPr="00092DAB">
        <w:rPr>
          <w:b/>
          <w:sz w:val="22"/>
          <w:szCs w:val="22"/>
        </w:rPr>
        <w:t xml:space="preserve">VPN </w:t>
      </w:r>
      <w:proofErr w:type="spellStart"/>
      <w:r w:rsidRPr="00092DAB">
        <w:rPr>
          <w:b/>
          <w:sz w:val="22"/>
          <w:szCs w:val="22"/>
        </w:rPr>
        <w:t>IPSec</w:t>
      </w:r>
      <w:proofErr w:type="spellEnd"/>
      <w:r w:rsidRPr="00092DAB">
        <w:rPr>
          <w:b/>
          <w:sz w:val="22"/>
          <w:szCs w:val="22"/>
        </w:rPr>
        <w:t xml:space="preserve"> Tunneling</w:t>
      </w:r>
      <w:r w:rsidRPr="00092DAB">
        <w:rPr>
          <w:sz w:val="22"/>
          <w:szCs w:val="22"/>
        </w:rPr>
        <w:t xml:space="preserve">, SSL VPN Creating Users in </w:t>
      </w:r>
      <w:r w:rsidR="009642FF" w:rsidRPr="00092DAB">
        <w:rPr>
          <w:b/>
          <w:sz w:val="22"/>
          <w:szCs w:val="22"/>
        </w:rPr>
        <w:t>FortiGate</w:t>
      </w:r>
      <w:r w:rsidRPr="00092DAB">
        <w:rPr>
          <w:b/>
          <w:sz w:val="22"/>
          <w:szCs w:val="22"/>
        </w:rPr>
        <w:t xml:space="preserve"> 240D, 200B, 90D, 100D  </w:t>
      </w:r>
    </w:p>
    <w:p w14:paraId="4C0363FA" w14:textId="77777777" w:rsidR="00382613" w:rsidRPr="00092DAB" w:rsidRDefault="00767FFD" w:rsidP="009642FF">
      <w:pPr>
        <w:pStyle w:val="NormalArial"/>
        <w:numPr>
          <w:ilvl w:val="0"/>
          <w:numId w:val="29"/>
        </w:numPr>
        <w:jc w:val="both"/>
        <w:rPr>
          <w:sz w:val="22"/>
          <w:szCs w:val="22"/>
        </w:rPr>
      </w:pPr>
      <w:r w:rsidRPr="00092DAB">
        <w:rPr>
          <w:sz w:val="22"/>
          <w:szCs w:val="22"/>
        </w:rPr>
        <w:t>Maintained</w:t>
      </w:r>
      <w:r w:rsidR="00CE755D" w:rsidRPr="00092DAB">
        <w:rPr>
          <w:sz w:val="22"/>
          <w:szCs w:val="22"/>
        </w:rPr>
        <w:t xml:space="preserve"> and support</w:t>
      </w:r>
      <w:r w:rsidR="005E2EE3" w:rsidRPr="00092DAB">
        <w:rPr>
          <w:sz w:val="22"/>
          <w:szCs w:val="22"/>
        </w:rPr>
        <w:t xml:space="preserve"> ILL, PRI, </w:t>
      </w:r>
      <w:r w:rsidRPr="00092DAB">
        <w:rPr>
          <w:sz w:val="22"/>
          <w:szCs w:val="22"/>
        </w:rPr>
        <w:t>Matrix PBX,</w:t>
      </w:r>
      <w:r w:rsidR="009642FF" w:rsidRPr="00092DAB">
        <w:rPr>
          <w:sz w:val="22"/>
          <w:szCs w:val="22"/>
        </w:rPr>
        <w:t xml:space="preserve"> </w:t>
      </w:r>
      <w:r w:rsidR="005E2EE3" w:rsidRPr="00092DAB">
        <w:rPr>
          <w:sz w:val="22"/>
          <w:szCs w:val="22"/>
        </w:rPr>
        <w:t>CCTV and Bio Metric.</w:t>
      </w:r>
    </w:p>
    <w:p w14:paraId="391F3CCC" w14:textId="77777777" w:rsidR="00382613" w:rsidRPr="00092DAB" w:rsidRDefault="00CE755D" w:rsidP="009642FF">
      <w:pPr>
        <w:pStyle w:val="NormalArial"/>
        <w:numPr>
          <w:ilvl w:val="0"/>
          <w:numId w:val="29"/>
        </w:numPr>
        <w:jc w:val="both"/>
        <w:rPr>
          <w:rStyle w:val="apple-style-span"/>
          <w:b/>
          <w:sz w:val="22"/>
          <w:szCs w:val="22"/>
        </w:rPr>
      </w:pPr>
      <w:r w:rsidRPr="00092DAB">
        <w:rPr>
          <w:rStyle w:val="apple-style-span"/>
          <w:sz w:val="22"/>
          <w:szCs w:val="22"/>
        </w:rPr>
        <w:t>Maintained and support</w:t>
      </w:r>
      <w:r w:rsidR="00B940F3" w:rsidRPr="00092DAB">
        <w:rPr>
          <w:rStyle w:val="apple-style-span"/>
          <w:sz w:val="22"/>
          <w:szCs w:val="22"/>
        </w:rPr>
        <w:t xml:space="preserve"> Google </w:t>
      </w:r>
      <w:bookmarkStart w:id="0" w:name="OLE_LINK1"/>
      <w:bookmarkStart w:id="1" w:name="OLE_LINK2"/>
      <w:r w:rsidRPr="00092DAB">
        <w:rPr>
          <w:rStyle w:val="apple-style-span"/>
          <w:sz w:val="22"/>
          <w:szCs w:val="22"/>
        </w:rPr>
        <w:t>integrates</w:t>
      </w:r>
      <w:bookmarkEnd w:id="0"/>
      <w:bookmarkEnd w:id="1"/>
      <w:r w:rsidRPr="00092DAB">
        <w:rPr>
          <w:rStyle w:val="apple-style-span"/>
          <w:sz w:val="22"/>
          <w:szCs w:val="22"/>
        </w:rPr>
        <w:t xml:space="preserve"> G</w:t>
      </w:r>
      <w:r w:rsidR="00B940F3" w:rsidRPr="00092DAB">
        <w:rPr>
          <w:rStyle w:val="apple-style-span"/>
          <w:sz w:val="22"/>
          <w:szCs w:val="22"/>
        </w:rPr>
        <w:t>m</w:t>
      </w:r>
      <w:r w:rsidR="00571F2F" w:rsidRPr="00092DAB">
        <w:rPr>
          <w:rStyle w:val="apple-style-span"/>
          <w:sz w:val="22"/>
          <w:szCs w:val="22"/>
        </w:rPr>
        <w:t>a</w:t>
      </w:r>
      <w:r w:rsidR="00B940F3" w:rsidRPr="00092DAB">
        <w:rPr>
          <w:rStyle w:val="apple-style-span"/>
          <w:sz w:val="22"/>
          <w:szCs w:val="22"/>
        </w:rPr>
        <w:t>il accounts</w:t>
      </w:r>
      <w:r w:rsidR="00382613" w:rsidRPr="00092DAB">
        <w:rPr>
          <w:rStyle w:val="apple-style-span"/>
          <w:sz w:val="22"/>
          <w:szCs w:val="22"/>
        </w:rPr>
        <w:t>.</w:t>
      </w:r>
    </w:p>
    <w:p w14:paraId="7E6C2E47" w14:textId="77777777" w:rsidR="007337C0" w:rsidRPr="00092DAB" w:rsidRDefault="007337C0" w:rsidP="009642FF">
      <w:pPr>
        <w:pStyle w:val="NormalArial"/>
        <w:numPr>
          <w:ilvl w:val="0"/>
          <w:numId w:val="29"/>
        </w:numPr>
        <w:jc w:val="both"/>
        <w:rPr>
          <w:b/>
          <w:sz w:val="22"/>
          <w:szCs w:val="22"/>
        </w:rPr>
      </w:pPr>
      <w:r w:rsidRPr="00092DAB">
        <w:rPr>
          <w:sz w:val="22"/>
          <w:szCs w:val="22"/>
        </w:rPr>
        <w:t>Server management too</w:t>
      </w:r>
      <w:r w:rsidR="00CE755D" w:rsidRPr="00092DAB">
        <w:rPr>
          <w:sz w:val="22"/>
          <w:szCs w:val="22"/>
        </w:rPr>
        <w:t>l</w:t>
      </w:r>
      <w:r w:rsidRPr="00092DAB">
        <w:rPr>
          <w:sz w:val="22"/>
          <w:szCs w:val="22"/>
        </w:rPr>
        <w:t xml:space="preserve"> like HP’s ILO and DELL IDRAC </w:t>
      </w:r>
    </w:p>
    <w:p w14:paraId="173867A3" w14:textId="77777777" w:rsidR="005E2EE3" w:rsidRPr="00534343" w:rsidRDefault="005E2EE3" w:rsidP="009642FF">
      <w:pPr>
        <w:pStyle w:val="NormalArial"/>
        <w:numPr>
          <w:ilvl w:val="0"/>
          <w:numId w:val="29"/>
        </w:numPr>
        <w:jc w:val="both"/>
        <w:rPr>
          <w:b/>
          <w:sz w:val="22"/>
          <w:szCs w:val="22"/>
        </w:rPr>
      </w:pPr>
      <w:r w:rsidRPr="00092DAB">
        <w:rPr>
          <w:sz w:val="22"/>
          <w:szCs w:val="22"/>
        </w:rPr>
        <w:t>Prepared and maintained documentation of technologies, standards and procedures</w:t>
      </w:r>
      <w:r w:rsidR="00373047" w:rsidRPr="00092DAB">
        <w:rPr>
          <w:sz w:val="22"/>
          <w:szCs w:val="22"/>
        </w:rPr>
        <w:t>.</w:t>
      </w:r>
    </w:p>
    <w:p w14:paraId="0964F1D2" w14:textId="0B1C7AB4" w:rsidR="00534343" w:rsidRPr="00534343" w:rsidRDefault="00534343" w:rsidP="00F75401">
      <w:pPr>
        <w:pStyle w:val="NormalArial"/>
        <w:numPr>
          <w:ilvl w:val="0"/>
          <w:numId w:val="0"/>
        </w:numPr>
        <w:jc w:val="both"/>
        <w:rPr>
          <w:b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3"/>
        <w:gridCol w:w="1662"/>
        <w:gridCol w:w="2663"/>
        <w:gridCol w:w="2309"/>
      </w:tblGrid>
      <w:tr w:rsidR="00534343" w14:paraId="253FF6BB" w14:textId="77777777" w:rsidTr="00534343">
        <w:tc>
          <w:tcPr>
            <w:tcW w:w="2203" w:type="dxa"/>
          </w:tcPr>
          <w:p w14:paraId="7A2FB353" w14:textId="014D5C89" w:rsidR="00534343" w:rsidRDefault="00534343" w:rsidP="00534343">
            <w:pPr>
              <w:pStyle w:val="NormalArial"/>
              <w:numPr>
                <w:ilvl w:val="0"/>
                <w:numId w:val="0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662" w:type="dxa"/>
          </w:tcPr>
          <w:p w14:paraId="12FF7902" w14:textId="5BE87007" w:rsidR="00534343" w:rsidRDefault="00534343" w:rsidP="00534343">
            <w:pPr>
              <w:pStyle w:val="NormalArial"/>
              <w:numPr>
                <w:ilvl w:val="0"/>
                <w:numId w:val="0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Held</w:t>
            </w:r>
          </w:p>
        </w:tc>
        <w:tc>
          <w:tcPr>
            <w:tcW w:w="2663" w:type="dxa"/>
          </w:tcPr>
          <w:p w14:paraId="6DD1ECF5" w14:textId="568B4BFE" w:rsidR="00534343" w:rsidRDefault="00534343" w:rsidP="00534343">
            <w:pPr>
              <w:pStyle w:val="NormalArial"/>
              <w:numPr>
                <w:ilvl w:val="0"/>
                <w:numId w:val="0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Company</w:t>
            </w:r>
          </w:p>
        </w:tc>
        <w:tc>
          <w:tcPr>
            <w:tcW w:w="2309" w:type="dxa"/>
          </w:tcPr>
          <w:p w14:paraId="297C6BCA" w14:textId="309D9AA8" w:rsidR="00534343" w:rsidRDefault="00534343" w:rsidP="00534343">
            <w:pPr>
              <w:pStyle w:val="NormalArial"/>
              <w:numPr>
                <w:ilvl w:val="0"/>
                <w:numId w:val="0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Contact details</w:t>
            </w:r>
          </w:p>
        </w:tc>
      </w:tr>
      <w:tr w:rsidR="00534343" w14:paraId="54180934" w14:textId="77777777" w:rsidTr="00534343">
        <w:tc>
          <w:tcPr>
            <w:tcW w:w="2203" w:type="dxa"/>
          </w:tcPr>
          <w:p w14:paraId="21E92F50" w14:textId="242DB501" w:rsidR="00534343" w:rsidRPr="00534343" w:rsidRDefault="00F75401" w:rsidP="00534343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Ramalingam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62" w:type="dxa"/>
          </w:tcPr>
          <w:p w14:paraId="09C8DF91" w14:textId="03AD3838" w:rsidR="00534343" w:rsidRPr="00534343" w:rsidRDefault="00F75401" w:rsidP="00534343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IT </w:t>
            </w:r>
            <w:r w:rsidR="00534343" w:rsidRPr="00534343">
              <w:rPr>
                <w:sz w:val="22"/>
                <w:szCs w:val="22"/>
              </w:rPr>
              <w:t>Manager</w:t>
            </w:r>
          </w:p>
        </w:tc>
        <w:tc>
          <w:tcPr>
            <w:tcW w:w="2663" w:type="dxa"/>
          </w:tcPr>
          <w:p w14:paraId="7A35666F" w14:textId="65FB9D8B" w:rsidR="00534343" w:rsidRPr="00534343" w:rsidRDefault="00F75401" w:rsidP="00534343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 Property.com</w:t>
            </w:r>
          </w:p>
        </w:tc>
        <w:tc>
          <w:tcPr>
            <w:tcW w:w="2309" w:type="dxa"/>
          </w:tcPr>
          <w:p w14:paraId="6DA7A955" w14:textId="576CFC6B" w:rsidR="00534343" w:rsidRPr="00F75401" w:rsidRDefault="00534343" w:rsidP="00534343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+</w:t>
            </w:r>
            <w:r w:rsidR="00F75401">
              <w:rPr>
                <w:sz w:val="22"/>
                <w:szCs w:val="22"/>
              </w:rPr>
              <w:t>91 9940047345</w:t>
            </w:r>
          </w:p>
        </w:tc>
      </w:tr>
    </w:tbl>
    <w:p w14:paraId="6CF25B2F" w14:textId="45D21B00" w:rsidR="00534343" w:rsidRPr="00092DAB" w:rsidRDefault="00534343" w:rsidP="00534343">
      <w:pPr>
        <w:pStyle w:val="NormalArial"/>
        <w:numPr>
          <w:ilvl w:val="0"/>
          <w:numId w:val="0"/>
        </w:numPr>
        <w:ind w:left="360"/>
        <w:jc w:val="both"/>
        <w:rPr>
          <w:b/>
          <w:sz w:val="22"/>
          <w:szCs w:val="22"/>
        </w:rPr>
      </w:pPr>
    </w:p>
    <w:p w14:paraId="69EC85D8" w14:textId="77777777" w:rsidR="00373047" w:rsidRPr="00092DAB" w:rsidRDefault="00373047" w:rsidP="00373047">
      <w:pPr>
        <w:pStyle w:val="NormalArial"/>
        <w:numPr>
          <w:ilvl w:val="0"/>
          <w:numId w:val="0"/>
        </w:numPr>
        <w:ind w:left="360"/>
        <w:jc w:val="both"/>
        <w:rPr>
          <w:b/>
          <w:sz w:val="22"/>
          <w:szCs w:val="22"/>
        </w:rPr>
      </w:pPr>
    </w:p>
    <w:p w14:paraId="6100CB28" w14:textId="77777777" w:rsidR="001E64B7" w:rsidRPr="00BB1524" w:rsidRDefault="001E64B7">
      <w:pPr>
        <w:jc w:val="both"/>
        <w:rPr>
          <w:b/>
          <w:sz w:val="22"/>
          <w:szCs w:val="22"/>
        </w:rPr>
      </w:pPr>
    </w:p>
    <w:p w14:paraId="767EA78D" w14:textId="77777777" w:rsidR="00382613" w:rsidRPr="00BB1524" w:rsidRDefault="009F5A41">
      <w:pPr>
        <w:jc w:val="both"/>
        <w:rPr>
          <w:b/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30C779FD" wp14:editId="6F9F9CB9">
            <wp:simplePos x="0" y="0"/>
            <wp:positionH relativeFrom="column">
              <wp:posOffset>4358640</wp:posOffset>
            </wp:positionH>
            <wp:positionV relativeFrom="paragraph">
              <wp:posOffset>635</wp:posOffset>
            </wp:positionV>
            <wp:extent cx="722630" cy="3194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613" w:rsidRPr="00BB1524">
        <w:rPr>
          <w:b/>
          <w:sz w:val="22"/>
          <w:szCs w:val="22"/>
        </w:rPr>
        <w:t>Zenith computer ltd, Chennai</w:t>
      </w:r>
      <w:r w:rsidR="0041107E">
        <w:rPr>
          <w:b/>
          <w:sz w:val="22"/>
          <w:szCs w:val="22"/>
        </w:rPr>
        <w:t xml:space="preserve"> </w:t>
      </w:r>
      <w:r w:rsidR="00373047">
        <w:rPr>
          <w:b/>
          <w:sz w:val="22"/>
          <w:szCs w:val="22"/>
        </w:rPr>
        <w:t>(</w:t>
      </w:r>
      <w:r w:rsidR="00373047" w:rsidRPr="00BB1524">
        <w:rPr>
          <w:b/>
          <w:bCs/>
          <w:sz w:val="22"/>
          <w:szCs w:val="22"/>
        </w:rPr>
        <w:t>Sep 2009 to March 2014</w:t>
      </w:r>
      <w:r w:rsidR="00373047">
        <w:rPr>
          <w:b/>
          <w:sz w:val="22"/>
          <w:szCs w:val="22"/>
        </w:rPr>
        <w:t>)</w:t>
      </w:r>
    </w:p>
    <w:p w14:paraId="73EECD3F" w14:textId="77777777" w:rsidR="00382613" w:rsidRPr="009642FF" w:rsidRDefault="009642FF">
      <w:pPr>
        <w:jc w:val="both"/>
        <w:rPr>
          <w:b/>
          <w:bCs/>
          <w:color w:val="002060"/>
          <w:sz w:val="20"/>
          <w:szCs w:val="22"/>
          <w:u w:val="single"/>
        </w:rPr>
      </w:pPr>
      <w:r w:rsidRPr="009642FF">
        <w:rPr>
          <w:b/>
          <w:color w:val="002060"/>
          <w:sz w:val="20"/>
          <w:szCs w:val="22"/>
          <w:u w:val="single"/>
        </w:rPr>
        <w:t>CUSTOMER SUPPORT ENGINEER</w:t>
      </w:r>
    </w:p>
    <w:p w14:paraId="2B44E200" w14:textId="77777777" w:rsidR="00382613" w:rsidRPr="00BB1524" w:rsidRDefault="00382613">
      <w:pPr>
        <w:pStyle w:val="Heading"/>
        <w:spacing w:line="276" w:lineRule="auto"/>
        <w:jc w:val="left"/>
        <w:rPr>
          <w:i w:val="0"/>
          <w:sz w:val="22"/>
          <w:szCs w:val="22"/>
        </w:rPr>
      </w:pPr>
    </w:p>
    <w:p w14:paraId="0C9ED413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Zenith</w:t>
      </w:r>
      <w:r w:rsidR="009642FF">
        <w:rPr>
          <w:sz w:val="22"/>
          <w:szCs w:val="22"/>
        </w:rPr>
        <w:t xml:space="preserve"> </w:t>
      </w:r>
      <w:r w:rsidRPr="00BB1524">
        <w:rPr>
          <w:sz w:val="22"/>
          <w:szCs w:val="22"/>
        </w:rPr>
        <w:t>Server,</w:t>
      </w:r>
      <w:r w:rsidR="009642FF">
        <w:rPr>
          <w:sz w:val="22"/>
          <w:szCs w:val="22"/>
        </w:rPr>
        <w:t xml:space="preserve"> </w:t>
      </w:r>
      <w:r w:rsidRPr="00BB1524">
        <w:rPr>
          <w:sz w:val="22"/>
          <w:szCs w:val="22"/>
        </w:rPr>
        <w:t>Desktop &amp; Laptop Installation, Maintenance an</w:t>
      </w:r>
      <w:r w:rsidR="009642FF">
        <w:rPr>
          <w:sz w:val="22"/>
          <w:szCs w:val="22"/>
        </w:rPr>
        <w:t xml:space="preserve">d </w:t>
      </w:r>
      <w:r w:rsidRPr="00BB1524">
        <w:rPr>
          <w:sz w:val="22"/>
          <w:szCs w:val="22"/>
        </w:rPr>
        <w:t xml:space="preserve">troubleshooting of                          hardware and Software in various clients.   </w:t>
      </w:r>
    </w:p>
    <w:p w14:paraId="443A879D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Troubleshooting and repair of computer hardware, peripheral devices and Software problems.</w:t>
      </w:r>
    </w:p>
    <w:p w14:paraId="14715A0B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 xml:space="preserve">Implementing and scheduling backups using </w:t>
      </w:r>
      <w:proofErr w:type="spellStart"/>
      <w:r w:rsidRPr="00BB1524">
        <w:rPr>
          <w:sz w:val="22"/>
          <w:szCs w:val="22"/>
        </w:rPr>
        <w:t>ntbackup</w:t>
      </w:r>
      <w:proofErr w:type="spellEnd"/>
      <w:r w:rsidRPr="00BB1524">
        <w:rPr>
          <w:sz w:val="22"/>
          <w:szCs w:val="22"/>
        </w:rPr>
        <w:t>.</w:t>
      </w:r>
    </w:p>
    <w:p w14:paraId="5B9820D3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Installation &amp; configuration of Network Printers.</w:t>
      </w:r>
    </w:p>
    <w:p w14:paraId="76302DC5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Installing and Configuring MS Outlook/Lotus with POP3 and Exchange to the end user and troubleshooting.</w:t>
      </w:r>
    </w:p>
    <w:p w14:paraId="3158C6B8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Taking backup of Mail PST for every week.</w:t>
      </w:r>
    </w:p>
    <w:p w14:paraId="35CC46E7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Installation and configuration of Modem and setting up Internet connections.</w:t>
      </w:r>
    </w:p>
    <w:p w14:paraId="78C8DF63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Maintaining website and updates</w:t>
      </w:r>
    </w:p>
    <w:p w14:paraId="4D2EC024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Creating and managing shared folders to the users.</w:t>
      </w:r>
    </w:p>
    <w:p w14:paraId="158E0391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Performed routine system management tasks, operating system upgrades and tests.</w:t>
      </w:r>
    </w:p>
    <w:p w14:paraId="042B8707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Maintaining the Network with Routers and Switches.</w:t>
      </w:r>
    </w:p>
    <w:p w14:paraId="14E7D79C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Implementing and Maintaining the interoffice network connectivity.</w:t>
      </w:r>
    </w:p>
    <w:p w14:paraId="1D473AC4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Maintaining of Domain Admin &amp; Security.</w:t>
      </w:r>
    </w:p>
    <w:p w14:paraId="50A6226E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Administration and installations of Microsoft Products and Performance Tuning, Backup &amp; Recovery.</w:t>
      </w:r>
    </w:p>
    <w:p w14:paraId="1083BCC4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Configuring, Administering ADS,</w:t>
      </w:r>
      <w:r w:rsidR="009642FF">
        <w:rPr>
          <w:sz w:val="22"/>
          <w:szCs w:val="22"/>
        </w:rPr>
        <w:t xml:space="preserve"> </w:t>
      </w:r>
      <w:r w:rsidRPr="00BB1524">
        <w:rPr>
          <w:sz w:val="22"/>
          <w:szCs w:val="22"/>
        </w:rPr>
        <w:t>DHCP, DNS server and taking regular back up of it.</w:t>
      </w:r>
    </w:p>
    <w:p w14:paraId="28ED66C6" w14:textId="77777777" w:rsidR="00382613" w:rsidRPr="00BB1524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  <w:rPr>
          <w:sz w:val="22"/>
          <w:szCs w:val="22"/>
        </w:rPr>
      </w:pPr>
      <w:r w:rsidRPr="00BB1524">
        <w:rPr>
          <w:sz w:val="22"/>
          <w:szCs w:val="22"/>
        </w:rPr>
        <w:t>Performed Laptop application installation and configuration.</w:t>
      </w:r>
    </w:p>
    <w:p w14:paraId="368C7CEB" w14:textId="77777777" w:rsidR="005617F7" w:rsidRDefault="00382613" w:rsidP="00D82D40">
      <w:pPr>
        <w:pStyle w:val="BodyText"/>
        <w:numPr>
          <w:ilvl w:val="0"/>
          <w:numId w:val="30"/>
        </w:numPr>
        <w:spacing w:after="0" w:line="276" w:lineRule="auto"/>
        <w:ind w:right="-360"/>
        <w:jc w:val="both"/>
      </w:pPr>
      <w:r w:rsidRPr="00D02DC5">
        <w:rPr>
          <w:sz w:val="22"/>
          <w:szCs w:val="22"/>
        </w:rPr>
        <w:t>Supported end users in problems with using desktop applications.</w:t>
      </w:r>
      <w:r w:rsidR="00D02DC5" w:rsidRPr="00D02DC5">
        <w:rPr>
          <w:sz w:val="22"/>
          <w:szCs w:val="22"/>
        </w:rPr>
        <w:t xml:space="preserve">  </w:t>
      </w:r>
      <w:r w:rsidR="005617F7">
        <w:t xml:space="preserve">      </w:t>
      </w:r>
    </w:p>
    <w:p w14:paraId="46A105AF" w14:textId="77777777" w:rsidR="00D02DC5" w:rsidRDefault="00D02DC5" w:rsidP="005617F7">
      <w:pPr>
        <w:rPr>
          <w:b/>
        </w:rPr>
      </w:pPr>
    </w:p>
    <w:p w14:paraId="2A63DAE6" w14:textId="77777777" w:rsidR="00D02DC5" w:rsidRDefault="00D02DC5" w:rsidP="005617F7">
      <w:pPr>
        <w:rPr>
          <w:b/>
        </w:rPr>
      </w:pPr>
    </w:p>
    <w:p w14:paraId="53D1789A" w14:textId="77777777" w:rsidR="005617F7" w:rsidRPr="00A758EA" w:rsidRDefault="005617F7" w:rsidP="00A758EA">
      <w:pPr>
        <w:pBdr>
          <w:top w:val="single" w:sz="4" w:space="1" w:color="808080"/>
          <w:bottom w:val="single" w:sz="4" w:space="1" w:color="808080"/>
        </w:pBdr>
        <w:shd w:val="clear" w:color="auto" w:fill="F3F3F3"/>
        <w:tabs>
          <w:tab w:val="left" w:pos="1620"/>
        </w:tabs>
        <w:rPr>
          <w:b/>
          <w:sz w:val="22"/>
          <w:szCs w:val="22"/>
        </w:rPr>
      </w:pPr>
      <w:r w:rsidRPr="00A758EA">
        <w:rPr>
          <w:b/>
          <w:sz w:val="22"/>
          <w:szCs w:val="22"/>
        </w:rPr>
        <w:t>Key Clients Handled</w:t>
      </w:r>
    </w:p>
    <w:p w14:paraId="260C9DFD" w14:textId="77777777" w:rsidR="005617F7" w:rsidRPr="00E75702" w:rsidRDefault="005617F7" w:rsidP="005617F7">
      <w:pPr>
        <w:rPr>
          <w:sz w:val="22"/>
          <w:szCs w:val="22"/>
        </w:rPr>
      </w:pPr>
    </w:p>
    <w:p w14:paraId="4D15B7EB" w14:textId="77777777" w:rsidR="005617F7" w:rsidRPr="00E75702" w:rsidRDefault="005617F7" w:rsidP="00590406">
      <w:pPr>
        <w:numPr>
          <w:ilvl w:val="0"/>
          <w:numId w:val="31"/>
        </w:numPr>
        <w:rPr>
          <w:sz w:val="22"/>
          <w:szCs w:val="22"/>
        </w:rPr>
      </w:pPr>
      <w:r w:rsidRPr="00E75702">
        <w:rPr>
          <w:sz w:val="22"/>
          <w:szCs w:val="22"/>
        </w:rPr>
        <w:t>Call Management, Backup Management, Virus Updates &amp; Virus Problem.</w:t>
      </w:r>
    </w:p>
    <w:p w14:paraId="553D9760" w14:textId="77777777" w:rsidR="005617F7" w:rsidRPr="00E75702" w:rsidRDefault="005617F7" w:rsidP="005617F7">
      <w:pPr>
        <w:rPr>
          <w:sz w:val="22"/>
          <w:szCs w:val="22"/>
        </w:rPr>
      </w:pPr>
    </w:p>
    <w:p w14:paraId="36E51205" w14:textId="4029EB31" w:rsidR="005617F7" w:rsidRDefault="00E75702" w:rsidP="00590406">
      <w:pPr>
        <w:numPr>
          <w:ilvl w:val="0"/>
          <w:numId w:val="31"/>
        </w:numPr>
        <w:rPr>
          <w:sz w:val="22"/>
          <w:szCs w:val="22"/>
        </w:rPr>
      </w:pPr>
      <w:r w:rsidRPr="00B42A04">
        <w:rPr>
          <w:sz w:val="22"/>
          <w:szCs w:val="22"/>
        </w:rPr>
        <w:t xml:space="preserve">Taking care of Escalated Call and 24/7 Support Call. Taking care </w:t>
      </w:r>
      <w:r w:rsidR="009642FF" w:rsidRPr="00B42A04">
        <w:rPr>
          <w:sz w:val="22"/>
          <w:szCs w:val="22"/>
        </w:rPr>
        <w:t xml:space="preserve">of </w:t>
      </w:r>
      <w:proofErr w:type="spellStart"/>
      <w:r w:rsidR="009642FF" w:rsidRPr="00B42A04">
        <w:rPr>
          <w:sz w:val="22"/>
          <w:szCs w:val="22"/>
        </w:rPr>
        <w:t>Bluedart</w:t>
      </w:r>
      <w:proofErr w:type="spellEnd"/>
      <w:r w:rsidRPr="00B42A04">
        <w:rPr>
          <w:sz w:val="22"/>
          <w:szCs w:val="22"/>
        </w:rPr>
        <w:t>, SBI, SBH, STAR</w:t>
      </w:r>
      <w:r w:rsidR="009642FF" w:rsidRPr="00B42A04">
        <w:rPr>
          <w:sz w:val="22"/>
          <w:szCs w:val="22"/>
        </w:rPr>
        <w:t>- Group</w:t>
      </w:r>
      <w:r w:rsidRPr="00B42A04">
        <w:rPr>
          <w:sz w:val="22"/>
          <w:szCs w:val="22"/>
        </w:rPr>
        <w:t>, I</w:t>
      </w:r>
      <w:r w:rsidR="001A09B2">
        <w:rPr>
          <w:sz w:val="22"/>
          <w:szCs w:val="22"/>
        </w:rPr>
        <w:t xml:space="preserve">ndian Bank </w:t>
      </w:r>
      <w:r w:rsidRPr="00B42A04">
        <w:rPr>
          <w:sz w:val="22"/>
          <w:szCs w:val="22"/>
        </w:rPr>
        <w:t>and TATA-Group Companies.</w:t>
      </w:r>
    </w:p>
    <w:p w14:paraId="20B00648" w14:textId="77777777" w:rsidR="00F75401" w:rsidRDefault="00F75401" w:rsidP="00F7540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300"/>
      </w:tblGrid>
      <w:tr w:rsidR="00F75401" w14:paraId="05878B79" w14:textId="77777777" w:rsidTr="00F75401">
        <w:tc>
          <w:tcPr>
            <w:tcW w:w="2299" w:type="dxa"/>
          </w:tcPr>
          <w:p w14:paraId="366E3FAF" w14:textId="3380A162" w:rsidR="00F75401" w:rsidRDefault="00F75401" w:rsidP="00F754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299" w:type="dxa"/>
          </w:tcPr>
          <w:p w14:paraId="3E8DF657" w14:textId="4C5A1ADE" w:rsidR="00F75401" w:rsidRDefault="00F75401" w:rsidP="00F754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Held</w:t>
            </w:r>
          </w:p>
        </w:tc>
        <w:tc>
          <w:tcPr>
            <w:tcW w:w="2299" w:type="dxa"/>
          </w:tcPr>
          <w:p w14:paraId="6730324F" w14:textId="30D4C221" w:rsidR="00F75401" w:rsidRDefault="00F75401" w:rsidP="00F754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</w:p>
        </w:tc>
        <w:tc>
          <w:tcPr>
            <w:tcW w:w="2300" w:type="dxa"/>
          </w:tcPr>
          <w:p w14:paraId="3F06DE36" w14:textId="7E91D851" w:rsidR="00F75401" w:rsidRDefault="00F75401" w:rsidP="00F754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 details</w:t>
            </w:r>
          </w:p>
        </w:tc>
      </w:tr>
      <w:tr w:rsidR="00F75401" w14:paraId="75B9474A" w14:textId="77777777" w:rsidTr="00F75401">
        <w:tc>
          <w:tcPr>
            <w:tcW w:w="2299" w:type="dxa"/>
          </w:tcPr>
          <w:p w14:paraId="3BFE49DE" w14:textId="5DDF201D" w:rsidR="00F75401" w:rsidRDefault="00F75401" w:rsidP="00F754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Shanmugam</w:t>
            </w:r>
            <w:proofErr w:type="spellEnd"/>
          </w:p>
        </w:tc>
        <w:tc>
          <w:tcPr>
            <w:tcW w:w="2299" w:type="dxa"/>
          </w:tcPr>
          <w:p w14:paraId="2564AA3C" w14:textId="7F61AA0B" w:rsidR="00F75401" w:rsidRDefault="00F75401" w:rsidP="00F754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Manager</w:t>
            </w:r>
          </w:p>
        </w:tc>
        <w:tc>
          <w:tcPr>
            <w:tcW w:w="2299" w:type="dxa"/>
          </w:tcPr>
          <w:p w14:paraId="21E37872" w14:textId="0D194249" w:rsidR="00F75401" w:rsidRDefault="00F75401" w:rsidP="00F754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Zenith</w:t>
            </w:r>
          </w:p>
        </w:tc>
        <w:tc>
          <w:tcPr>
            <w:tcW w:w="2300" w:type="dxa"/>
          </w:tcPr>
          <w:p w14:paraId="2E906D2E" w14:textId="1D109C6D" w:rsidR="00F75401" w:rsidRDefault="00F75401" w:rsidP="00F754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+91 9112746300</w:t>
            </w:r>
          </w:p>
        </w:tc>
      </w:tr>
    </w:tbl>
    <w:p w14:paraId="5E9BF918" w14:textId="77777777" w:rsidR="00F75401" w:rsidRDefault="00F75401" w:rsidP="00F75401">
      <w:pPr>
        <w:rPr>
          <w:sz w:val="22"/>
          <w:szCs w:val="22"/>
        </w:rPr>
      </w:pPr>
    </w:p>
    <w:p w14:paraId="0CF122FC" w14:textId="77777777" w:rsidR="00D02DC5" w:rsidRDefault="00D02DC5" w:rsidP="00D02DC5">
      <w:pPr>
        <w:rPr>
          <w:sz w:val="22"/>
          <w:szCs w:val="22"/>
        </w:rPr>
      </w:pPr>
    </w:p>
    <w:p w14:paraId="19D7D6DF" w14:textId="77777777" w:rsidR="00D02DC5" w:rsidRPr="00B42A04" w:rsidRDefault="00D02DC5" w:rsidP="00D02DC5">
      <w:pPr>
        <w:rPr>
          <w:sz w:val="22"/>
          <w:szCs w:val="22"/>
        </w:rPr>
      </w:pPr>
    </w:p>
    <w:p w14:paraId="085ADAC5" w14:textId="77777777" w:rsidR="005617F7" w:rsidRPr="005617F7" w:rsidRDefault="005617F7" w:rsidP="005617F7"/>
    <w:p w14:paraId="20875C0F" w14:textId="77777777" w:rsidR="00BB1524" w:rsidRDefault="00BB1524">
      <w:pPr>
        <w:rPr>
          <w:sz w:val="22"/>
          <w:szCs w:val="22"/>
        </w:rPr>
      </w:pPr>
    </w:p>
    <w:p w14:paraId="03E37089" w14:textId="77777777" w:rsidR="00BB1524" w:rsidRDefault="00BB1524">
      <w:pPr>
        <w:rPr>
          <w:sz w:val="22"/>
          <w:szCs w:val="22"/>
        </w:rPr>
      </w:pPr>
    </w:p>
    <w:p w14:paraId="4760FD61" w14:textId="77777777" w:rsidR="00BB1524" w:rsidRPr="00BB1524" w:rsidRDefault="00BB1524">
      <w:pPr>
        <w:rPr>
          <w:sz w:val="22"/>
          <w:szCs w:val="22"/>
        </w:rPr>
      </w:pPr>
    </w:p>
    <w:p w14:paraId="6EE54242" w14:textId="77777777" w:rsidR="00382613" w:rsidRPr="00BB1524" w:rsidRDefault="00382613">
      <w:pPr>
        <w:jc w:val="both"/>
        <w:rPr>
          <w:b/>
          <w:sz w:val="22"/>
          <w:szCs w:val="22"/>
        </w:rPr>
      </w:pPr>
      <w:r w:rsidRPr="00BB1524">
        <w:rPr>
          <w:b/>
          <w:sz w:val="22"/>
          <w:szCs w:val="22"/>
        </w:rPr>
        <w:t>Spice Net Ltd (Bharath IT), Chennai</w:t>
      </w:r>
      <w:r w:rsidR="00BE5867">
        <w:rPr>
          <w:b/>
          <w:sz w:val="22"/>
          <w:szCs w:val="22"/>
        </w:rPr>
        <w:t xml:space="preserve"> (</w:t>
      </w:r>
      <w:r w:rsidR="00BE5867" w:rsidRPr="00BB1524">
        <w:rPr>
          <w:b/>
          <w:bCs/>
          <w:sz w:val="22"/>
          <w:szCs w:val="22"/>
        </w:rPr>
        <w:t>June 2008 to Aug 2009</w:t>
      </w:r>
      <w:r w:rsidR="00BE5867">
        <w:rPr>
          <w:b/>
          <w:bCs/>
          <w:sz w:val="22"/>
          <w:szCs w:val="22"/>
        </w:rPr>
        <w:t>)</w:t>
      </w:r>
    </w:p>
    <w:p w14:paraId="6C2BDDE0" w14:textId="77777777" w:rsidR="00382613" w:rsidRPr="00BE5867" w:rsidRDefault="00382613">
      <w:pPr>
        <w:jc w:val="both"/>
        <w:rPr>
          <w:b/>
          <w:color w:val="002060"/>
          <w:sz w:val="20"/>
          <w:szCs w:val="22"/>
          <w:u w:val="single"/>
        </w:rPr>
      </w:pPr>
      <w:r w:rsidRPr="00BE5867">
        <w:rPr>
          <w:b/>
          <w:color w:val="002060"/>
          <w:sz w:val="20"/>
          <w:szCs w:val="22"/>
          <w:u w:val="single"/>
        </w:rPr>
        <w:t>S</w:t>
      </w:r>
      <w:r w:rsidR="00BE5867" w:rsidRPr="00BE5867">
        <w:rPr>
          <w:b/>
          <w:color w:val="002060"/>
          <w:sz w:val="20"/>
          <w:szCs w:val="22"/>
          <w:u w:val="single"/>
        </w:rPr>
        <w:t xml:space="preserve">ERVICE ENGINEER </w:t>
      </w:r>
    </w:p>
    <w:p w14:paraId="69EBDCF9" w14:textId="77777777" w:rsidR="00382613" w:rsidRPr="00BB1524" w:rsidRDefault="00382613">
      <w:pPr>
        <w:jc w:val="both"/>
        <w:rPr>
          <w:sz w:val="22"/>
          <w:szCs w:val="22"/>
        </w:rPr>
      </w:pPr>
    </w:p>
    <w:p w14:paraId="18892D60" w14:textId="06AF0D83" w:rsidR="00382613" w:rsidRPr="00BB1524" w:rsidRDefault="00382613" w:rsidP="00A758EA">
      <w:pPr>
        <w:numPr>
          <w:ilvl w:val="0"/>
          <w:numId w:val="22"/>
        </w:numPr>
        <w:rPr>
          <w:sz w:val="22"/>
          <w:szCs w:val="22"/>
        </w:rPr>
      </w:pPr>
      <w:r w:rsidRPr="00BB1524">
        <w:rPr>
          <w:sz w:val="22"/>
          <w:szCs w:val="22"/>
        </w:rPr>
        <w:t xml:space="preserve">Worked as Resident Engineer for </w:t>
      </w:r>
      <w:r w:rsidR="001A09B2" w:rsidRPr="000664A6">
        <w:rPr>
          <w:b/>
          <w:sz w:val="22"/>
          <w:szCs w:val="22"/>
        </w:rPr>
        <w:t>Indian Bank</w:t>
      </w:r>
      <w:r w:rsidR="001A09B2">
        <w:rPr>
          <w:sz w:val="22"/>
          <w:szCs w:val="22"/>
        </w:rPr>
        <w:t xml:space="preserve"> Head office </w:t>
      </w:r>
      <w:proofErr w:type="spellStart"/>
      <w:r w:rsidR="001A09B2">
        <w:rPr>
          <w:sz w:val="22"/>
          <w:szCs w:val="22"/>
        </w:rPr>
        <w:t>chennai</w:t>
      </w:r>
      <w:proofErr w:type="spellEnd"/>
      <w:r w:rsidRPr="00BB1524">
        <w:rPr>
          <w:sz w:val="22"/>
          <w:szCs w:val="22"/>
        </w:rPr>
        <w:t xml:space="preserve"> for the following key activities,</w:t>
      </w:r>
    </w:p>
    <w:p w14:paraId="619E8B72" w14:textId="77777777" w:rsidR="00382613" w:rsidRPr="00BB1524" w:rsidRDefault="00382613" w:rsidP="00A758EA">
      <w:pPr>
        <w:numPr>
          <w:ilvl w:val="0"/>
          <w:numId w:val="22"/>
        </w:numPr>
        <w:rPr>
          <w:sz w:val="22"/>
          <w:szCs w:val="22"/>
        </w:rPr>
      </w:pPr>
      <w:r w:rsidRPr="00BB1524">
        <w:rPr>
          <w:sz w:val="22"/>
          <w:szCs w:val="22"/>
        </w:rPr>
        <w:t>Installing and maintaining windows 98, 2000, XP and server 2003.</w:t>
      </w:r>
    </w:p>
    <w:p w14:paraId="1A5890DF" w14:textId="77777777" w:rsidR="00382613" w:rsidRPr="00BB1524" w:rsidRDefault="00382613" w:rsidP="00A758EA">
      <w:pPr>
        <w:numPr>
          <w:ilvl w:val="0"/>
          <w:numId w:val="22"/>
        </w:numPr>
        <w:rPr>
          <w:rFonts w:eastAsia="Arial"/>
          <w:sz w:val="22"/>
          <w:szCs w:val="22"/>
        </w:rPr>
      </w:pPr>
      <w:r w:rsidRPr="00BB1524">
        <w:rPr>
          <w:sz w:val="22"/>
          <w:szCs w:val="22"/>
        </w:rPr>
        <w:t>Handled more than 500 Desktops and 50 laptops in Indian bank Head office</w:t>
      </w:r>
    </w:p>
    <w:p w14:paraId="52BA8989" w14:textId="7B10C283" w:rsidR="00382613" w:rsidRPr="00BB1524" w:rsidRDefault="00382613" w:rsidP="00A758EA">
      <w:pPr>
        <w:numPr>
          <w:ilvl w:val="0"/>
          <w:numId w:val="22"/>
        </w:numPr>
        <w:rPr>
          <w:sz w:val="22"/>
          <w:szCs w:val="22"/>
        </w:rPr>
      </w:pPr>
      <w:r w:rsidRPr="00BB1524">
        <w:rPr>
          <w:sz w:val="22"/>
          <w:szCs w:val="22"/>
        </w:rPr>
        <w:t>And pr</w:t>
      </w:r>
      <w:r w:rsidR="00D85075">
        <w:rPr>
          <w:sz w:val="22"/>
          <w:szCs w:val="22"/>
        </w:rPr>
        <w:t>ovide application level support and core banking solution.</w:t>
      </w:r>
      <w:bookmarkStart w:id="2" w:name="_GoBack"/>
      <w:bookmarkEnd w:id="2"/>
    </w:p>
    <w:p w14:paraId="593B3465" w14:textId="77777777" w:rsidR="00382613" w:rsidRPr="00BB1524" w:rsidRDefault="00382613" w:rsidP="00A758EA">
      <w:pPr>
        <w:numPr>
          <w:ilvl w:val="0"/>
          <w:numId w:val="22"/>
        </w:numPr>
        <w:rPr>
          <w:sz w:val="22"/>
          <w:szCs w:val="22"/>
        </w:rPr>
      </w:pPr>
      <w:r w:rsidRPr="00BB1524">
        <w:rPr>
          <w:sz w:val="22"/>
          <w:szCs w:val="22"/>
        </w:rPr>
        <w:t>Troubleshooting of network problem, server issues and client Co-Ordination.</w:t>
      </w:r>
    </w:p>
    <w:p w14:paraId="4F55E88C" w14:textId="77777777" w:rsidR="00382613" w:rsidRPr="00BB1524" w:rsidRDefault="00382613" w:rsidP="00A758EA">
      <w:pPr>
        <w:numPr>
          <w:ilvl w:val="0"/>
          <w:numId w:val="22"/>
        </w:numPr>
        <w:rPr>
          <w:sz w:val="22"/>
          <w:szCs w:val="22"/>
        </w:rPr>
      </w:pPr>
      <w:r w:rsidRPr="00BB1524">
        <w:rPr>
          <w:sz w:val="22"/>
          <w:szCs w:val="22"/>
        </w:rPr>
        <w:t>Outlook configuration in windows operating system.</w:t>
      </w:r>
    </w:p>
    <w:p w14:paraId="2DC7253E" w14:textId="77777777" w:rsidR="00382613" w:rsidRPr="00BB1524" w:rsidRDefault="00382613" w:rsidP="00A758EA">
      <w:pPr>
        <w:numPr>
          <w:ilvl w:val="0"/>
          <w:numId w:val="22"/>
        </w:numPr>
        <w:rPr>
          <w:sz w:val="22"/>
          <w:szCs w:val="22"/>
        </w:rPr>
      </w:pPr>
      <w:r w:rsidRPr="00BB1524">
        <w:rPr>
          <w:sz w:val="22"/>
          <w:szCs w:val="22"/>
        </w:rPr>
        <w:lastRenderedPageBreak/>
        <w:t>Extensive knowledge of printer/ scanners and imaging devices installation and configuration from Entry-level to Higher –End.</w:t>
      </w:r>
    </w:p>
    <w:p w14:paraId="4BEC81F5" w14:textId="77777777" w:rsidR="00382613" w:rsidRPr="00BB1524" w:rsidRDefault="00382613">
      <w:pPr>
        <w:rPr>
          <w:sz w:val="22"/>
          <w:szCs w:val="22"/>
        </w:rPr>
      </w:pPr>
    </w:p>
    <w:p w14:paraId="4B4263F4" w14:textId="77777777" w:rsidR="00382613" w:rsidRPr="00BB1524" w:rsidRDefault="00382613">
      <w:pPr>
        <w:rPr>
          <w:sz w:val="22"/>
          <w:szCs w:val="22"/>
        </w:rPr>
      </w:pPr>
    </w:p>
    <w:p w14:paraId="4D015A36" w14:textId="77777777" w:rsidR="00382613" w:rsidRPr="00BB1524" w:rsidRDefault="00382613">
      <w:pPr>
        <w:rPr>
          <w:sz w:val="22"/>
          <w:szCs w:val="22"/>
        </w:rPr>
      </w:pPr>
    </w:p>
    <w:p w14:paraId="47EEA9E6" w14:textId="77777777" w:rsidR="00382613" w:rsidRPr="00BB1524" w:rsidRDefault="00382613">
      <w:pPr>
        <w:rPr>
          <w:sz w:val="22"/>
          <w:szCs w:val="22"/>
        </w:rPr>
      </w:pPr>
    </w:p>
    <w:p w14:paraId="29F8C60E" w14:textId="77777777" w:rsidR="00382613" w:rsidRPr="00BB1524" w:rsidRDefault="00382613">
      <w:pPr>
        <w:rPr>
          <w:sz w:val="22"/>
          <w:szCs w:val="22"/>
        </w:rPr>
      </w:pPr>
    </w:p>
    <w:p w14:paraId="47D2D756" w14:textId="77777777" w:rsidR="00382613" w:rsidRPr="00A758EA" w:rsidRDefault="00382613" w:rsidP="00A758EA">
      <w:pPr>
        <w:pBdr>
          <w:top w:val="single" w:sz="4" w:space="1" w:color="808080"/>
          <w:bottom w:val="single" w:sz="4" w:space="1" w:color="808080"/>
        </w:pBdr>
        <w:shd w:val="clear" w:color="auto" w:fill="F3F3F3"/>
        <w:tabs>
          <w:tab w:val="left" w:pos="1620"/>
        </w:tabs>
        <w:rPr>
          <w:b/>
          <w:sz w:val="22"/>
          <w:szCs w:val="22"/>
        </w:rPr>
      </w:pPr>
      <w:r w:rsidRPr="00A758EA">
        <w:rPr>
          <w:b/>
          <w:sz w:val="22"/>
          <w:szCs w:val="22"/>
        </w:rPr>
        <w:t>Strength</w:t>
      </w:r>
    </w:p>
    <w:p w14:paraId="7E9BC652" w14:textId="77777777" w:rsidR="00382613" w:rsidRPr="00BB1524" w:rsidRDefault="00382613">
      <w:pPr>
        <w:numPr>
          <w:ilvl w:val="0"/>
          <w:numId w:val="13"/>
        </w:numPr>
        <w:tabs>
          <w:tab w:val="left" w:pos="720"/>
        </w:tabs>
        <w:rPr>
          <w:sz w:val="22"/>
          <w:szCs w:val="22"/>
        </w:rPr>
      </w:pPr>
      <w:r w:rsidRPr="00BB1524">
        <w:rPr>
          <w:sz w:val="22"/>
          <w:szCs w:val="22"/>
        </w:rPr>
        <w:t>Asset Management</w:t>
      </w:r>
    </w:p>
    <w:p w14:paraId="39142DF4" w14:textId="77777777" w:rsidR="00382613" w:rsidRPr="00BB1524" w:rsidRDefault="00382613">
      <w:pPr>
        <w:numPr>
          <w:ilvl w:val="0"/>
          <w:numId w:val="13"/>
        </w:numPr>
        <w:tabs>
          <w:tab w:val="left" w:pos="720"/>
        </w:tabs>
        <w:rPr>
          <w:sz w:val="22"/>
          <w:szCs w:val="22"/>
        </w:rPr>
      </w:pPr>
      <w:r w:rsidRPr="00BB1524">
        <w:rPr>
          <w:sz w:val="22"/>
          <w:szCs w:val="22"/>
        </w:rPr>
        <w:t>Remote Desktop Control and Support</w:t>
      </w:r>
    </w:p>
    <w:p w14:paraId="5633AE59" w14:textId="77777777" w:rsidR="00382613" w:rsidRPr="00BB1524" w:rsidRDefault="00382613">
      <w:pPr>
        <w:numPr>
          <w:ilvl w:val="0"/>
          <w:numId w:val="13"/>
        </w:numPr>
        <w:tabs>
          <w:tab w:val="left" w:pos="720"/>
        </w:tabs>
        <w:rPr>
          <w:sz w:val="22"/>
          <w:szCs w:val="22"/>
        </w:rPr>
      </w:pPr>
      <w:r w:rsidRPr="00BB1524">
        <w:rPr>
          <w:sz w:val="22"/>
          <w:szCs w:val="22"/>
        </w:rPr>
        <w:t xml:space="preserve">Software Distribution </w:t>
      </w:r>
    </w:p>
    <w:p w14:paraId="17B47BD4" w14:textId="77777777" w:rsidR="00382613" w:rsidRPr="00BB1524" w:rsidRDefault="00382613">
      <w:pPr>
        <w:numPr>
          <w:ilvl w:val="0"/>
          <w:numId w:val="13"/>
        </w:numPr>
        <w:tabs>
          <w:tab w:val="left" w:pos="720"/>
        </w:tabs>
        <w:rPr>
          <w:sz w:val="22"/>
          <w:szCs w:val="22"/>
        </w:rPr>
      </w:pPr>
      <w:r w:rsidRPr="00BB1524">
        <w:rPr>
          <w:sz w:val="22"/>
          <w:szCs w:val="22"/>
        </w:rPr>
        <w:t>Client Application Environment Support</w:t>
      </w:r>
    </w:p>
    <w:p w14:paraId="01FF3249" w14:textId="77777777" w:rsidR="00382613" w:rsidRPr="00BB1524" w:rsidRDefault="00382613">
      <w:pPr>
        <w:numPr>
          <w:ilvl w:val="0"/>
          <w:numId w:val="13"/>
        </w:numPr>
        <w:tabs>
          <w:tab w:val="left" w:pos="720"/>
        </w:tabs>
        <w:rPr>
          <w:sz w:val="22"/>
          <w:szCs w:val="22"/>
        </w:rPr>
      </w:pPr>
      <w:r w:rsidRPr="00BB1524">
        <w:rPr>
          <w:sz w:val="22"/>
          <w:szCs w:val="22"/>
        </w:rPr>
        <w:t>Migration Services</w:t>
      </w:r>
    </w:p>
    <w:p w14:paraId="3638CBD3" w14:textId="77777777" w:rsidR="00382613" w:rsidRPr="00BB1524" w:rsidRDefault="00382613">
      <w:pPr>
        <w:numPr>
          <w:ilvl w:val="0"/>
          <w:numId w:val="13"/>
        </w:numPr>
        <w:tabs>
          <w:tab w:val="left" w:pos="720"/>
        </w:tabs>
        <w:spacing w:after="280"/>
        <w:rPr>
          <w:sz w:val="22"/>
          <w:szCs w:val="22"/>
        </w:rPr>
      </w:pPr>
      <w:r w:rsidRPr="00BB1524">
        <w:rPr>
          <w:sz w:val="22"/>
          <w:szCs w:val="22"/>
        </w:rPr>
        <w:t>Vendor Management</w:t>
      </w:r>
    </w:p>
    <w:p w14:paraId="3BF02510" w14:textId="77777777" w:rsidR="00382613" w:rsidRDefault="00382613">
      <w:pPr>
        <w:ind w:left="420"/>
        <w:rPr>
          <w:sz w:val="22"/>
          <w:szCs w:val="22"/>
        </w:rPr>
      </w:pPr>
    </w:p>
    <w:p w14:paraId="2732DC00" w14:textId="77777777" w:rsidR="00D02DC5" w:rsidRDefault="00D02DC5">
      <w:pPr>
        <w:ind w:left="420"/>
        <w:rPr>
          <w:sz w:val="22"/>
          <w:szCs w:val="22"/>
        </w:rPr>
      </w:pPr>
    </w:p>
    <w:p w14:paraId="652EAB9D" w14:textId="77777777" w:rsidR="00D02DC5" w:rsidRDefault="00D02DC5">
      <w:pPr>
        <w:ind w:left="420"/>
        <w:rPr>
          <w:sz w:val="22"/>
          <w:szCs w:val="22"/>
        </w:rPr>
      </w:pPr>
    </w:p>
    <w:p w14:paraId="4A7A880B" w14:textId="77777777" w:rsidR="00D02DC5" w:rsidRDefault="00D02DC5">
      <w:pPr>
        <w:ind w:left="420"/>
        <w:rPr>
          <w:sz w:val="22"/>
          <w:szCs w:val="22"/>
        </w:rPr>
      </w:pPr>
    </w:p>
    <w:p w14:paraId="59C1D7F3" w14:textId="77777777" w:rsidR="00D02DC5" w:rsidRDefault="00D02DC5">
      <w:pPr>
        <w:ind w:left="420"/>
        <w:rPr>
          <w:sz w:val="22"/>
          <w:szCs w:val="22"/>
        </w:rPr>
      </w:pPr>
    </w:p>
    <w:p w14:paraId="7C8669D4" w14:textId="77777777" w:rsidR="00D02DC5" w:rsidRPr="00BB1524" w:rsidRDefault="00D02DC5">
      <w:pPr>
        <w:ind w:left="420"/>
        <w:rPr>
          <w:sz w:val="22"/>
          <w:szCs w:val="22"/>
        </w:rPr>
      </w:pPr>
    </w:p>
    <w:p w14:paraId="4B96E114" w14:textId="77777777" w:rsidR="00382613" w:rsidRPr="00BB1524" w:rsidRDefault="00382613">
      <w:pPr>
        <w:rPr>
          <w:sz w:val="22"/>
          <w:szCs w:val="22"/>
        </w:rPr>
      </w:pPr>
    </w:p>
    <w:p w14:paraId="764587DE" w14:textId="77777777" w:rsidR="00382613" w:rsidRPr="00BB1524" w:rsidRDefault="00382613">
      <w:pPr>
        <w:rPr>
          <w:sz w:val="22"/>
          <w:szCs w:val="22"/>
        </w:rPr>
      </w:pPr>
    </w:p>
    <w:p w14:paraId="647A340D" w14:textId="77777777" w:rsidR="00382613" w:rsidRPr="00BB1524" w:rsidRDefault="00382613">
      <w:pPr>
        <w:pBdr>
          <w:top w:val="single" w:sz="4" w:space="1" w:color="808080"/>
          <w:bottom w:val="single" w:sz="4" w:space="1" w:color="808080"/>
        </w:pBdr>
        <w:shd w:val="clear" w:color="auto" w:fill="F3F3F3"/>
        <w:tabs>
          <w:tab w:val="left" w:pos="1620"/>
        </w:tabs>
        <w:rPr>
          <w:sz w:val="22"/>
          <w:szCs w:val="22"/>
        </w:rPr>
      </w:pPr>
      <w:r w:rsidRPr="00BB1524">
        <w:rPr>
          <w:b/>
          <w:sz w:val="22"/>
          <w:szCs w:val="22"/>
        </w:rPr>
        <w:t xml:space="preserve">PERSONAL PARTICULARS </w:t>
      </w:r>
    </w:p>
    <w:p w14:paraId="3F2BBFD9" w14:textId="77777777" w:rsidR="00382613" w:rsidRPr="00BB1524" w:rsidRDefault="00382613">
      <w:pPr>
        <w:spacing w:line="360" w:lineRule="auto"/>
        <w:rPr>
          <w:sz w:val="22"/>
          <w:szCs w:val="22"/>
        </w:rPr>
      </w:pPr>
    </w:p>
    <w:p w14:paraId="0C6BBB9B" w14:textId="77777777" w:rsidR="00382613" w:rsidRPr="00BB1524" w:rsidRDefault="00382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B1524">
        <w:rPr>
          <w:rFonts w:ascii="Times New Roman" w:hAnsi="Times New Roman" w:cs="Times New Roman"/>
        </w:rPr>
        <w:t xml:space="preserve">Father’s Name               :   Chandran. G </w:t>
      </w:r>
    </w:p>
    <w:p w14:paraId="1C08DFA2" w14:textId="77777777" w:rsidR="00382613" w:rsidRPr="00BB1524" w:rsidRDefault="00382613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BB1524">
        <w:rPr>
          <w:sz w:val="22"/>
          <w:szCs w:val="22"/>
        </w:rPr>
        <w:t>Date of Birth</w:t>
      </w:r>
      <w:r w:rsidRPr="00BB1524">
        <w:rPr>
          <w:sz w:val="22"/>
          <w:szCs w:val="22"/>
        </w:rPr>
        <w:tab/>
      </w:r>
      <w:r w:rsidRPr="00BB1524">
        <w:rPr>
          <w:sz w:val="22"/>
          <w:szCs w:val="22"/>
        </w:rPr>
        <w:tab/>
        <w:t>:   28 May 1985</w:t>
      </w:r>
    </w:p>
    <w:p w14:paraId="1B7817C8" w14:textId="77777777" w:rsidR="00382613" w:rsidRPr="00BB1524" w:rsidRDefault="00382613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BB1524">
        <w:rPr>
          <w:sz w:val="22"/>
          <w:szCs w:val="22"/>
        </w:rPr>
        <w:t xml:space="preserve">Nationality </w:t>
      </w:r>
      <w:r w:rsidRPr="00BB1524">
        <w:rPr>
          <w:sz w:val="22"/>
          <w:szCs w:val="22"/>
        </w:rPr>
        <w:tab/>
      </w:r>
      <w:r w:rsidRPr="00BB1524">
        <w:rPr>
          <w:sz w:val="22"/>
          <w:szCs w:val="22"/>
        </w:rPr>
        <w:tab/>
        <w:t>:   Indian</w:t>
      </w:r>
    </w:p>
    <w:p w14:paraId="69350389" w14:textId="77777777" w:rsidR="00382613" w:rsidRPr="00BB1524" w:rsidRDefault="00382613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BB1524">
        <w:rPr>
          <w:sz w:val="22"/>
          <w:szCs w:val="22"/>
        </w:rPr>
        <w:t>Languages known</w:t>
      </w:r>
      <w:r w:rsidRPr="00BB1524">
        <w:rPr>
          <w:sz w:val="22"/>
          <w:szCs w:val="22"/>
        </w:rPr>
        <w:tab/>
        <w:t xml:space="preserve">:   English, Tamil.  </w:t>
      </w:r>
    </w:p>
    <w:p w14:paraId="31D57B3B" w14:textId="77777777" w:rsidR="00382613" w:rsidRPr="00B42A04" w:rsidRDefault="00382613">
      <w:pPr>
        <w:numPr>
          <w:ilvl w:val="0"/>
          <w:numId w:val="4"/>
        </w:numPr>
        <w:spacing w:line="360" w:lineRule="auto"/>
        <w:rPr>
          <w:b/>
          <w:sz w:val="22"/>
          <w:szCs w:val="22"/>
          <w:u w:val="single"/>
        </w:rPr>
      </w:pPr>
      <w:r w:rsidRPr="00BB1524">
        <w:rPr>
          <w:sz w:val="22"/>
          <w:szCs w:val="22"/>
        </w:rPr>
        <w:t>Permanent Address</w:t>
      </w:r>
      <w:r w:rsidRPr="00BB1524">
        <w:rPr>
          <w:sz w:val="22"/>
          <w:szCs w:val="22"/>
        </w:rPr>
        <w:tab/>
        <w:t xml:space="preserve">:   88/60, Swami St., </w:t>
      </w:r>
      <w:proofErr w:type="spellStart"/>
      <w:r w:rsidRPr="00BB1524">
        <w:rPr>
          <w:sz w:val="22"/>
          <w:szCs w:val="22"/>
        </w:rPr>
        <w:t>Choolai</w:t>
      </w:r>
      <w:proofErr w:type="spellEnd"/>
      <w:r w:rsidRPr="00BB1524">
        <w:rPr>
          <w:sz w:val="22"/>
          <w:szCs w:val="22"/>
        </w:rPr>
        <w:t>, Chennai-600112, TN. India</w:t>
      </w:r>
    </w:p>
    <w:p w14:paraId="65E565D1" w14:textId="77777777" w:rsidR="00B42A04" w:rsidRPr="00BB1524" w:rsidRDefault="00B42A04">
      <w:pPr>
        <w:numPr>
          <w:ilvl w:val="0"/>
          <w:numId w:val="4"/>
        </w:numPr>
        <w:spacing w:line="360" w:lineRule="auto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India Cell No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+91 9941136699</w:t>
      </w:r>
    </w:p>
    <w:p w14:paraId="2C7FE588" w14:textId="77777777" w:rsidR="00382613" w:rsidRPr="00BB1524" w:rsidRDefault="00382613">
      <w:pPr>
        <w:tabs>
          <w:tab w:val="left" w:pos="3600"/>
          <w:tab w:val="left" w:pos="3960"/>
        </w:tabs>
        <w:spacing w:line="360" w:lineRule="auto"/>
        <w:rPr>
          <w:b/>
          <w:sz w:val="22"/>
          <w:szCs w:val="22"/>
          <w:u w:val="single"/>
        </w:rPr>
      </w:pPr>
    </w:p>
    <w:p w14:paraId="41956DBE" w14:textId="77777777" w:rsidR="00382613" w:rsidRPr="00BB1524" w:rsidRDefault="00382613">
      <w:pPr>
        <w:tabs>
          <w:tab w:val="left" w:pos="3600"/>
          <w:tab w:val="left" w:pos="3960"/>
        </w:tabs>
        <w:spacing w:line="360" w:lineRule="auto"/>
        <w:rPr>
          <w:sz w:val="22"/>
          <w:szCs w:val="22"/>
        </w:rPr>
      </w:pPr>
      <w:r w:rsidRPr="00BB1524">
        <w:rPr>
          <w:b/>
          <w:sz w:val="22"/>
          <w:szCs w:val="22"/>
          <w:u w:val="single"/>
        </w:rPr>
        <w:t>Declaration:</w:t>
      </w:r>
    </w:p>
    <w:p w14:paraId="1C9FFBF9" w14:textId="77777777" w:rsidR="00382613" w:rsidRPr="00BB1524" w:rsidRDefault="00382613">
      <w:pPr>
        <w:spacing w:line="360" w:lineRule="auto"/>
        <w:jc w:val="both"/>
        <w:rPr>
          <w:sz w:val="22"/>
          <w:szCs w:val="22"/>
        </w:rPr>
      </w:pPr>
      <w:r w:rsidRPr="00BB1524">
        <w:rPr>
          <w:sz w:val="22"/>
          <w:szCs w:val="22"/>
        </w:rPr>
        <w:tab/>
        <w:t xml:space="preserve">I </w:t>
      </w:r>
      <w:r w:rsidR="0007170A" w:rsidRPr="00BB1524">
        <w:rPr>
          <w:sz w:val="22"/>
          <w:szCs w:val="22"/>
        </w:rPr>
        <w:t>hereby</w:t>
      </w:r>
      <w:r w:rsidRPr="00BB1524">
        <w:rPr>
          <w:sz w:val="22"/>
          <w:szCs w:val="22"/>
        </w:rPr>
        <w:t xml:space="preserve"> declare that all the statements furnished above are true and correct to the best of my knowledge and belief.</w:t>
      </w:r>
    </w:p>
    <w:p w14:paraId="40925327" w14:textId="77777777" w:rsidR="00382613" w:rsidRDefault="0038261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88CD4E3" w14:textId="77777777" w:rsidR="00382613" w:rsidRDefault="0038261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yours sincerely  </w:t>
      </w:r>
    </w:p>
    <w:p w14:paraId="5DCFDA83" w14:textId="77777777" w:rsidR="00382613" w:rsidRDefault="00382613">
      <w:pPr>
        <w:rPr>
          <w:rFonts w:ascii="Arial" w:hAnsi="Arial" w:cs="Arial"/>
          <w:b/>
          <w:sz w:val="20"/>
          <w:szCs w:val="20"/>
        </w:rPr>
      </w:pPr>
    </w:p>
    <w:p w14:paraId="09FEA976" w14:textId="77777777" w:rsidR="00382613" w:rsidRDefault="00382613">
      <w:pPr>
        <w:rPr>
          <w:rFonts w:ascii="Arial" w:hAnsi="Arial" w:cs="Arial"/>
          <w:b/>
          <w:sz w:val="20"/>
          <w:szCs w:val="20"/>
        </w:rPr>
      </w:pPr>
    </w:p>
    <w:p w14:paraId="09B7CD7E" w14:textId="77777777" w:rsidR="00382613" w:rsidRDefault="00382613">
      <w:r>
        <w:rPr>
          <w:rFonts w:ascii="Arial" w:hAnsi="Arial" w:cs="Arial"/>
          <w:sz w:val="20"/>
          <w:szCs w:val="20"/>
        </w:rPr>
        <w:t>Place: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E85B03">
        <w:rPr>
          <w:rFonts w:ascii="Arial" w:hAnsi="Arial" w:cs="Arial"/>
          <w:b/>
          <w:sz w:val="20"/>
          <w:szCs w:val="20"/>
        </w:rPr>
        <w:t xml:space="preserve">  (</w:t>
      </w:r>
      <w:r>
        <w:rPr>
          <w:rFonts w:ascii="Arial" w:hAnsi="Arial" w:cs="Arial"/>
          <w:b/>
          <w:sz w:val="20"/>
          <w:szCs w:val="20"/>
        </w:rPr>
        <w:t>SATHISH .C)</w:t>
      </w:r>
    </w:p>
    <w:sectPr w:rsidR="00382613">
      <w:pgSz w:w="11907" w:h="16839" w:code="9"/>
      <w:pgMar w:top="1440" w:right="900" w:bottom="90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Microsoft YaHei"/>
    <w:charset w:val="00"/>
    <w:family w:val="swiss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ohit Devanagari">
    <w:altName w:val="MS Gothic"/>
    <w:charset w:val="80"/>
    <w:family w:val="auto"/>
    <w:pitch w:val="default"/>
  </w:font>
  <w:font w:name="Liberation Sans">
    <w:altName w:val="Yu Gothic"/>
    <w:charset w:val="80"/>
    <w:family w:val="swiss"/>
    <w:pitch w:val="default"/>
  </w:font>
  <w:font w:name="DejaVu LGC Sans">
    <w:altName w:val="SimSun"/>
    <w:charset w:val="8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pStyle w:val="NormalArial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Courier New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Courier New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960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520" w:hanging="360"/>
      </w:pPr>
      <w:rPr>
        <w:rFonts w:ascii="Wingdings" w:hAnsi="Wingdings" w:cs="Symbol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Courier New"/>
        <w:b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Symbol"/>
        <w:sz w:val="22"/>
        <w:szCs w:val="2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  <w:sz w:val="20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3">
    <w:nsid w:val="0000000E"/>
    <w:multiLevelType w:val="hybridMultilevel"/>
    <w:tmpl w:val="B11286A8"/>
    <w:lvl w:ilvl="0" w:tplc="00000009">
      <w:start w:val="1"/>
      <w:numFmt w:val="bullet"/>
      <w:lvlText w:val=""/>
      <w:lvlJc w:val="left"/>
      <w:pPr>
        <w:ind w:left="720" w:hanging="360"/>
      </w:pPr>
      <w:rPr>
        <w:rFonts w:ascii="Wingdings" w:hAnsi="Wingdings" w:cs="Symbol" w:hint="default"/>
        <w:sz w:val="22"/>
        <w:szCs w:val="2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185774F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00000010"/>
    <w:multiLevelType w:val="hybridMultilevel"/>
    <w:tmpl w:val="1BE809FC"/>
    <w:lvl w:ilvl="0" w:tplc="00000006">
      <w:start w:val="1"/>
      <w:numFmt w:val="bullet"/>
      <w:lvlText w:val=""/>
      <w:lvlJc w:val="left"/>
      <w:pPr>
        <w:ind w:left="360" w:hanging="360"/>
      </w:pPr>
      <w:rPr>
        <w:rFonts w:ascii="Wingdings" w:hAnsi="Wingdings" w:cs="Courier New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AC894C4"/>
    <w:lvl w:ilvl="0" w:tplc="00000009">
      <w:start w:val="1"/>
      <w:numFmt w:val="bullet"/>
      <w:lvlText w:val=""/>
      <w:lvlJc w:val="left"/>
      <w:pPr>
        <w:ind w:left="720" w:hanging="360"/>
      </w:pPr>
      <w:rPr>
        <w:rFonts w:ascii="Wingdings" w:hAnsi="Wingdings" w:cs="Symbol"/>
        <w:sz w:val="22"/>
        <w:szCs w:val="2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DAE99B8"/>
    <w:lvl w:ilvl="0" w:tplc="87FC5F52">
      <w:numFmt w:val="bullet"/>
      <w:lvlText w:val="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8EAC380"/>
    <w:lvl w:ilvl="0" w:tplc="1752269E">
      <w:numFmt w:val="bullet"/>
      <w:lvlText w:val="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6E4C84"/>
    <w:multiLevelType w:val="hybridMultilevel"/>
    <w:tmpl w:val="6982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3E48AC"/>
    <w:multiLevelType w:val="hybridMultilevel"/>
    <w:tmpl w:val="7F08E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14B74BE"/>
    <w:multiLevelType w:val="hybridMultilevel"/>
    <w:tmpl w:val="CCA8F3B2"/>
    <w:lvl w:ilvl="0" w:tplc="00000005">
      <w:start w:val="1"/>
      <w:numFmt w:val="bullet"/>
      <w:lvlText w:val=""/>
      <w:lvlJc w:val="left"/>
      <w:pPr>
        <w:ind w:left="360" w:hanging="360"/>
      </w:pPr>
      <w:rPr>
        <w:rFonts w:ascii="Wingdings" w:hAnsi="Wingdings" w:cs="Symbol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214C1EBA"/>
    <w:multiLevelType w:val="hybridMultilevel"/>
    <w:tmpl w:val="DC240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6CB0004"/>
    <w:multiLevelType w:val="hybridMultilevel"/>
    <w:tmpl w:val="69BA9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289B7B4D"/>
    <w:multiLevelType w:val="hybridMultilevel"/>
    <w:tmpl w:val="034E4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90853D2"/>
    <w:multiLevelType w:val="hybridMultilevel"/>
    <w:tmpl w:val="AC9C6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78E0468"/>
    <w:multiLevelType w:val="hybridMultilevel"/>
    <w:tmpl w:val="4C6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8725B"/>
    <w:multiLevelType w:val="hybridMultilevel"/>
    <w:tmpl w:val="C2D87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AB04FD"/>
    <w:multiLevelType w:val="hybridMultilevel"/>
    <w:tmpl w:val="9CA4D6F0"/>
    <w:lvl w:ilvl="0" w:tplc="CF3CE8F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4379AE"/>
    <w:multiLevelType w:val="hybridMultilevel"/>
    <w:tmpl w:val="AB267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417BD8"/>
    <w:multiLevelType w:val="hybridMultilevel"/>
    <w:tmpl w:val="D2ACC3A4"/>
    <w:lvl w:ilvl="0" w:tplc="00000005">
      <w:start w:val="1"/>
      <w:numFmt w:val="bullet"/>
      <w:lvlText w:val=""/>
      <w:lvlJc w:val="left"/>
      <w:pPr>
        <w:ind w:left="1440" w:hanging="360"/>
      </w:pPr>
      <w:rPr>
        <w:rFonts w:ascii="Wingdings" w:hAnsi="Wingdings" w:cs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  <w:num w:numId="16">
    <w:abstractNumId w:val="16"/>
  </w:num>
  <w:num w:numId="17">
    <w:abstractNumId w:val="18"/>
  </w:num>
  <w:num w:numId="18">
    <w:abstractNumId w:val="15"/>
  </w:num>
  <w:num w:numId="19">
    <w:abstractNumId w:val="17"/>
  </w:num>
  <w:num w:numId="20">
    <w:abstractNumId w:val="30"/>
  </w:num>
  <w:num w:numId="21">
    <w:abstractNumId w:val="21"/>
  </w:num>
  <w:num w:numId="22">
    <w:abstractNumId w:val="19"/>
  </w:num>
  <w:num w:numId="23">
    <w:abstractNumId w:val="22"/>
  </w:num>
  <w:num w:numId="24">
    <w:abstractNumId w:val="20"/>
  </w:num>
  <w:num w:numId="25">
    <w:abstractNumId w:val="24"/>
  </w:num>
  <w:num w:numId="26">
    <w:abstractNumId w:val="23"/>
  </w:num>
  <w:num w:numId="27">
    <w:abstractNumId w:val="27"/>
  </w:num>
  <w:num w:numId="28">
    <w:abstractNumId w:val="28"/>
  </w:num>
  <w:num w:numId="29">
    <w:abstractNumId w:val="25"/>
  </w:num>
  <w:num w:numId="30">
    <w:abstractNumId w:val="29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97B"/>
    <w:rsid w:val="00010BEC"/>
    <w:rsid w:val="00017AE4"/>
    <w:rsid w:val="00046F8D"/>
    <w:rsid w:val="000664A6"/>
    <w:rsid w:val="0007170A"/>
    <w:rsid w:val="00092DAB"/>
    <w:rsid w:val="000A05B2"/>
    <w:rsid w:val="000D2E2B"/>
    <w:rsid w:val="000E3F4E"/>
    <w:rsid w:val="000E4041"/>
    <w:rsid w:val="000E6E14"/>
    <w:rsid w:val="001015BA"/>
    <w:rsid w:val="00102B23"/>
    <w:rsid w:val="001418F8"/>
    <w:rsid w:val="00172A27"/>
    <w:rsid w:val="0017748F"/>
    <w:rsid w:val="001778EC"/>
    <w:rsid w:val="0018462F"/>
    <w:rsid w:val="00186EA9"/>
    <w:rsid w:val="001A09B2"/>
    <w:rsid w:val="001A430A"/>
    <w:rsid w:val="001B369D"/>
    <w:rsid w:val="001B5C1D"/>
    <w:rsid w:val="001E64B7"/>
    <w:rsid w:val="001F34E6"/>
    <w:rsid w:val="002122DA"/>
    <w:rsid w:val="002477F0"/>
    <w:rsid w:val="00282AD5"/>
    <w:rsid w:val="00290B76"/>
    <w:rsid w:val="002C1EEC"/>
    <w:rsid w:val="002C7D1F"/>
    <w:rsid w:val="00326551"/>
    <w:rsid w:val="00332EF7"/>
    <w:rsid w:val="00373047"/>
    <w:rsid w:val="00382613"/>
    <w:rsid w:val="003C066C"/>
    <w:rsid w:val="003F4FF5"/>
    <w:rsid w:val="0041107E"/>
    <w:rsid w:val="00413495"/>
    <w:rsid w:val="00430498"/>
    <w:rsid w:val="00466C5C"/>
    <w:rsid w:val="004B1DF5"/>
    <w:rsid w:val="004B448D"/>
    <w:rsid w:val="0050281F"/>
    <w:rsid w:val="00513902"/>
    <w:rsid w:val="00534343"/>
    <w:rsid w:val="005457C9"/>
    <w:rsid w:val="005617F7"/>
    <w:rsid w:val="00571F2F"/>
    <w:rsid w:val="005857E8"/>
    <w:rsid w:val="00590406"/>
    <w:rsid w:val="005E2EE3"/>
    <w:rsid w:val="0061776C"/>
    <w:rsid w:val="006A3F56"/>
    <w:rsid w:val="006A7862"/>
    <w:rsid w:val="006C2953"/>
    <w:rsid w:val="006C3B84"/>
    <w:rsid w:val="00706429"/>
    <w:rsid w:val="007168C2"/>
    <w:rsid w:val="00730956"/>
    <w:rsid w:val="007337C0"/>
    <w:rsid w:val="00743C7F"/>
    <w:rsid w:val="0074692A"/>
    <w:rsid w:val="00767FFD"/>
    <w:rsid w:val="007828AC"/>
    <w:rsid w:val="007A3A2F"/>
    <w:rsid w:val="007D1621"/>
    <w:rsid w:val="00814715"/>
    <w:rsid w:val="00816628"/>
    <w:rsid w:val="008324D8"/>
    <w:rsid w:val="00837A73"/>
    <w:rsid w:val="00871279"/>
    <w:rsid w:val="00871DE9"/>
    <w:rsid w:val="008729B3"/>
    <w:rsid w:val="008840C4"/>
    <w:rsid w:val="008B0B52"/>
    <w:rsid w:val="00914031"/>
    <w:rsid w:val="00915028"/>
    <w:rsid w:val="009160FC"/>
    <w:rsid w:val="009642FF"/>
    <w:rsid w:val="009A7ADF"/>
    <w:rsid w:val="009C22E8"/>
    <w:rsid w:val="009E0A25"/>
    <w:rsid w:val="009E260D"/>
    <w:rsid w:val="009F18BF"/>
    <w:rsid w:val="009F5A41"/>
    <w:rsid w:val="00A16269"/>
    <w:rsid w:val="00A21F2F"/>
    <w:rsid w:val="00A2217A"/>
    <w:rsid w:val="00A25905"/>
    <w:rsid w:val="00A25CBC"/>
    <w:rsid w:val="00A34067"/>
    <w:rsid w:val="00A5000B"/>
    <w:rsid w:val="00A52BE3"/>
    <w:rsid w:val="00A70267"/>
    <w:rsid w:val="00A758EA"/>
    <w:rsid w:val="00AA547E"/>
    <w:rsid w:val="00AB4D43"/>
    <w:rsid w:val="00AC6A0F"/>
    <w:rsid w:val="00B42A04"/>
    <w:rsid w:val="00B56C96"/>
    <w:rsid w:val="00B643A1"/>
    <w:rsid w:val="00B940F3"/>
    <w:rsid w:val="00B97F02"/>
    <w:rsid w:val="00BB1524"/>
    <w:rsid w:val="00BC2555"/>
    <w:rsid w:val="00BE5867"/>
    <w:rsid w:val="00BF6974"/>
    <w:rsid w:val="00C0789E"/>
    <w:rsid w:val="00C13933"/>
    <w:rsid w:val="00C40B52"/>
    <w:rsid w:val="00C424D4"/>
    <w:rsid w:val="00C60C77"/>
    <w:rsid w:val="00C61669"/>
    <w:rsid w:val="00C706BA"/>
    <w:rsid w:val="00CB23B3"/>
    <w:rsid w:val="00CB2497"/>
    <w:rsid w:val="00CD35DF"/>
    <w:rsid w:val="00CE6C7E"/>
    <w:rsid w:val="00CE755D"/>
    <w:rsid w:val="00CF2BB2"/>
    <w:rsid w:val="00CF779F"/>
    <w:rsid w:val="00D02DC5"/>
    <w:rsid w:val="00D82D40"/>
    <w:rsid w:val="00D85075"/>
    <w:rsid w:val="00DF4C23"/>
    <w:rsid w:val="00E209FC"/>
    <w:rsid w:val="00E25C51"/>
    <w:rsid w:val="00E3275B"/>
    <w:rsid w:val="00E341AC"/>
    <w:rsid w:val="00E513F9"/>
    <w:rsid w:val="00E75702"/>
    <w:rsid w:val="00E85B03"/>
    <w:rsid w:val="00E947C3"/>
    <w:rsid w:val="00EB1EBC"/>
    <w:rsid w:val="00EC1B35"/>
    <w:rsid w:val="00EE1D0A"/>
    <w:rsid w:val="00EE57C3"/>
    <w:rsid w:val="00EF4C37"/>
    <w:rsid w:val="00F64D48"/>
    <w:rsid w:val="00F7238E"/>
    <w:rsid w:val="00F72A2A"/>
    <w:rsid w:val="00F75401"/>
    <w:rsid w:val="00F779D5"/>
    <w:rsid w:val="00F80C92"/>
    <w:rsid w:val="00F8133B"/>
    <w:rsid w:val="00F93737"/>
    <w:rsid w:val="00F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A884"/>
  <w15:chartTrackingRefBased/>
  <w15:docId w15:val="{C609D764-E6C7-455F-AD49-39E6166A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spacing w:before="24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1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3600"/>
        <w:tab w:val="left" w:pos="3960"/>
      </w:tabs>
      <w:outlineLvl w:val="3"/>
    </w:pPr>
    <w:rPr>
      <w:color w:val="000000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Courier New" w:hAnsi="Courier New" w:cs="Courier New"/>
      <w:b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sz w:val="22"/>
      <w:szCs w:val="20"/>
    </w:rPr>
  </w:style>
  <w:style w:type="character" w:customStyle="1" w:styleId="WW8Num10z0">
    <w:name w:val="WW8Num10z0"/>
    <w:rPr>
      <w:rFonts w:ascii="Wingdings" w:hAnsi="Wingdings" w:cs="Wingdings"/>
      <w:sz w:val="20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  <w:sz w:val="20"/>
    </w:rPr>
  </w:style>
  <w:style w:type="character" w:customStyle="1" w:styleId="ContactInfoChar">
    <w:name w:val="Contact Info Char"/>
    <w:rPr>
      <w:rFonts w:ascii="Arial" w:eastAsia="Times New Roman" w:hAnsi="Arial" w:cs="Arial"/>
      <w:i/>
      <w:sz w:val="22"/>
      <w:szCs w:val="22"/>
      <w:lang w:val="en-US" w:bidi="ar-SA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styleId="PageNumber">
    <w:name w:val="page number"/>
    <w:rPr>
      <w:rFonts w:cs="Times New Roman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Heading2Char">
    <w:name w:val="Heading 2 Char"/>
    <w:rPr>
      <w:rFonts w:ascii="Arial" w:eastAsia="Times New Roman" w:hAnsi="Arial" w:cs="Arial"/>
      <w:b/>
      <w:i/>
      <w:color w:val="000080"/>
      <w:sz w:val="3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HeaderChar">
    <w:name w:val="Header Char"/>
    <w:rPr>
      <w:sz w:val="24"/>
      <w:szCs w:val="24"/>
      <w:lang w:eastAsia="zh-CN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  <w:sz w:val="22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styleId="Strong">
    <w:name w:val="Strong"/>
    <w:qFormat/>
    <w:rPr>
      <w:b/>
      <w:bCs/>
    </w:rPr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TitleChar">
    <w:name w:val="Title Char"/>
    <w:rPr>
      <w:rFonts w:ascii="Abadi MT Condensed Light" w:eastAsia="Times New Roman" w:hAnsi="Abadi MT Condensed Light" w:cs="Mangal"/>
      <w:b/>
      <w:i/>
      <w:color w:val="000000"/>
      <w:sz w:val="28"/>
      <w:u w:val="single"/>
      <w:lang w:bidi="ar-SA"/>
    </w:rPr>
  </w:style>
  <w:style w:type="character" w:customStyle="1" w:styleId="WW8Num16z0">
    <w:name w:val="WW8Num16z0"/>
    <w:rPr>
      <w:rFonts w:cs="Times New Roman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SimSun" w:hAnsi="Times New Roman" w:cs="Times New Roman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BodyTextChar">
    <w:name w:val="Body Text Char"/>
    <w:rPr>
      <w:rFonts w:eastAsia="Times New Roman"/>
      <w:sz w:val="24"/>
      <w:szCs w:val="24"/>
      <w:lang w:val="en-US"/>
    </w:rPr>
  </w:style>
  <w:style w:type="character" w:customStyle="1" w:styleId="apple-style-span">
    <w:name w:val="apple-style-span"/>
  </w:style>
  <w:style w:type="paragraph" w:customStyle="1" w:styleId="Heading">
    <w:name w:val="Heading"/>
    <w:basedOn w:val="Normal"/>
    <w:next w:val="Subtitle"/>
    <w:pPr>
      <w:jc w:val="center"/>
    </w:pPr>
    <w:rPr>
      <w:i/>
      <w:color w:val="000000"/>
      <w:u w:val="single"/>
    </w:rPr>
  </w:style>
  <w:style w:type="paragraph" w:styleId="BodyText">
    <w:name w:val="Body Text"/>
    <w:basedOn w:val="Normal"/>
    <w:next w:val="Normal"/>
    <w:pPr>
      <w:spacing w:after="120"/>
    </w:pPr>
    <w:rPr>
      <w:rFonts w:eastAsia="Times New Roma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Subtitle">
    <w:name w:val="Subtitle"/>
    <w:basedOn w:val="WW-Heading"/>
    <w:next w:val="BodyText"/>
    <w:qFormat/>
    <w:pPr>
      <w:jc w:val="center"/>
    </w:pPr>
    <w:rPr>
      <w:i/>
      <w:iCs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eastAsia="Times New Roman" w:hAnsi="Garamond" w:cs="Garamond"/>
      <w:sz w:val="22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  <w:rPr>
      <w:rFonts w:eastAsia="Times New Roman" w:cs="Mangal"/>
    </w:rPr>
  </w:style>
  <w:style w:type="paragraph" w:styleId="ListParagraph">
    <w:name w:val="List Paragraph"/>
    <w:basedOn w:val="Normal"/>
    <w:qFormat/>
    <w:pPr>
      <w:ind w:left="720"/>
    </w:pPr>
    <w:rPr>
      <w:rFonts w:ascii="Tahoma" w:eastAsia="Times New Roman" w:hAnsi="Tahoma" w:cs="Tahoma"/>
      <w:sz w:val="22"/>
      <w:szCs w:val="22"/>
    </w:rPr>
  </w:style>
  <w:style w:type="paragraph" w:customStyle="1" w:styleId="BodyText4">
    <w:name w:val="Body Text 4"/>
    <w:basedOn w:val="Normal"/>
    <w:pPr>
      <w:spacing w:before="120" w:after="60"/>
      <w:ind w:left="360"/>
    </w:pPr>
    <w:rPr>
      <w:szCs w:val="20"/>
    </w:rPr>
  </w:style>
  <w:style w:type="paragraph" w:customStyle="1" w:styleId="NormalArial">
    <w:name w:val="Normal+Arial"/>
    <w:basedOn w:val="Normal"/>
    <w:pPr>
      <w:numPr>
        <w:numId w:val="3"/>
      </w:numPr>
      <w:tabs>
        <w:tab w:val="left" w:pos="360"/>
      </w:tabs>
    </w:pPr>
    <w:rPr>
      <w:sz w:val="20"/>
      <w:szCs w:val="20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ContactInfo">
    <w:name w:val="Contact Info"/>
    <w:pPr>
      <w:widowControl w:val="0"/>
      <w:pBdr>
        <w:top w:val="single" w:sz="4" w:space="1" w:color="000000"/>
      </w:pBdr>
      <w:suppressAutoHyphens/>
    </w:pPr>
    <w:rPr>
      <w:rFonts w:ascii="Arial" w:eastAsia="SimSun" w:hAnsi="Arial" w:cs="Arial"/>
      <w:i/>
      <w:sz w:val="22"/>
      <w:szCs w:val="22"/>
      <w:lang w:eastAsia="zh-CN"/>
    </w:rPr>
  </w:style>
  <w:style w:type="paragraph" w:customStyle="1" w:styleId="Nom">
    <w:name w:val="Nom"/>
    <w:basedOn w:val="Normal"/>
    <w:next w:val="Normal"/>
    <w:pPr>
      <w:spacing w:after="440" w:line="240" w:lineRule="atLeast"/>
      <w:jc w:val="center"/>
    </w:pPr>
    <w:rPr>
      <w:rFonts w:ascii="Garamond" w:eastAsia="Times New Roman" w:hAnsi="Garamond" w:cs="Garamond"/>
      <w:caps/>
      <w:spacing w:val="80"/>
      <w:sz w:val="44"/>
      <w:szCs w:val="20"/>
      <w:lang w:val="en-GB"/>
    </w:rPr>
  </w:style>
  <w:style w:type="paragraph" w:customStyle="1" w:styleId="CommentText1">
    <w:name w:val="Comment Text1"/>
    <w:basedOn w:val="Normal"/>
    <w:rPr>
      <w:rFonts w:ascii="Algerian" w:eastAsia="Times New Roman" w:hAnsi="Algerian" w:cs="Mangal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1">
    <w:name w:val="Heading 2 Char1"/>
    <w:link w:val="Heading2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5Char">
    <w:name w:val="Heading 5 Char"/>
    <w:link w:val="Heading5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hishlog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E8912F9D-0CF6-424F-AE26-BEE709D5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</vt:lpstr>
    </vt:vector>
  </TitlesOfParts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</dc:title>
  <dc:subject/>
  <dc:creator>Anandakumar .K</dc:creator>
  <cp:keywords/>
  <cp:lastModifiedBy>sathish</cp:lastModifiedBy>
  <cp:revision>14</cp:revision>
  <cp:lastPrinted>2013-04-12T06:46:00Z</cp:lastPrinted>
  <dcterms:created xsi:type="dcterms:W3CDTF">2020-05-03T13:07:00Z</dcterms:created>
  <dcterms:modified xsi:type="dcterms:W3CDTF">2020-08-04T04:41:00Z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