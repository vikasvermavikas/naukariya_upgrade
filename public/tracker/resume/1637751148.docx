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195" w:rsidRDefault="00600195" w:rsidP="00600195">
      <w:pPr>
        <w:pStyle w:val="NoSpacing"/>
        <w:ind w:left="2160" w:firstLine="720"/>
        <w:rPr>
          <w:b/>
          <w:sz w:val="32"/>
          <w:szCs w:val="32"/>
          <w:u w:val="single"/>
        </w:rPr>
      </w:pPr>
      <w:r>
        <w:rPr>
          <w:b/>
          <w:sz w:val="32"/>
          <w:szCs w:val="32"/>
          <w:u w:val="single"/>
        </w:rPr>
        <w:t>CURRICULLUM-VITAE</w:t>
      </w:r>
    </w:p>
    <w:p w:rsidR="00600195" w:rsidRDefault="00600195" w:rsidP="00954870">
      <w:pPr>
        <w:pStyle w:val="NoSpacing"/>
        <w:jc w:val="both"/>
        <w:rPr>
          <w:sz w:val="28"/>
          <w:szCs w:val="28"/>
        </w:rPr>
      </w:pPr>
    </w:p>
    <w:p w:rsidR="00600195" w:rsidRPr="002A2332" w:rsidRDefault="00600195" w:rsidP="00075C86">
      <w:pPr>
        <w:pStyle w:val="NoSpacing"/>
        <w:rPr>
          <w:b/>
          <w:sz w:val="28"/>
          <w:szCs w:val="28"/>
        </w:rPr>
      </w:pPr>
      <w:bookmarkStart w:id="0" w:name="_GoBack"/>
      <w:r w:rsidRPr="002A2332">
        <w:rPr>
          <w:b/>
          <w:sz w:val="28"/>
          <w:szCs w:val="28"/>
        </w:rPr>
        <w:tab/>
      </w:r>
      <w:bookmarkEnd w:id="0"/>
      <w:r w:rsidR="00075C86">
        <w:rPr>
          <w:b/>
          <w:sz w:val="28"/>
          <w:szCs w:val="28"/>
        </w:rPr>
        <w:tab/>
      </w:r>
      <w:r w:rsidR="00075C86">
        <w:rPr>
          <w:b/>
          <w:sz w:val="28"/>
          <w:szCs w:val="28"/>
        </w:rPr>
        <w:tab/>
      </w:r>
      <w:r w:rsidR="00075C86">
        <w:rPr>
          <w:b/>
          <w:sz w:val="28"/>
          <w:szCs w:val="28"/>
        </w:rPr>
        <w:tab/>
      </w:r>
      <w:r w:rsidR="00075C86">
        <w:rPr>
          <w:b/>
          <w:sz w:val="28"/>
          <w:szCs w:val="28"/>
        </w:rPr>
        <w:tab/>
      </w:r>
      <w:r w:rsidR="00075C86">
        <w:rPr>
          <w:b/>
          <w:sz w:val="28"/>
          <w:szCs w:val="28"/>
        </w:rPr>
        <w:tab/>
      </w:r>
      <w:r w:rsidR="00075C86">
        <w:rPr>
          <w:b/>
          <w:sz w:val="28"/>
          <w:szCs w:val="28"/>
        </w:rPr>
        <w:tab/>
        <w:t xml:space="preserve">           </w:t>
      </w:r>
      <w:r>
        <w:rPr>
          <w:b/>
          <w:sz w:val="28"/>
          <w:szCs w:val="28"/>
        </w:rPr>
        <w:t xml:space="preserve"> </w:t>
      </w:r>
      <w:r w:rsidRPr="002A2332">
        <w:rPr>
          <w:b/>
          <w:sz w:val="28"/>
          <w:szCs w:val="28"/>
        </w:rPr>
        <w:t>HINA RAJWANI</w:t>
      </w:r>
    </w:p>
    <w:p w:rsidR="00954870" w:rsidRDefault="00600195" w:rsidP="00075C86">
      <w:pPr>
        <w:pStyle w:val="NoSpacing"/>
      </w:pPr>
      <w:r>
        <w:t xml:space="preserve">                                                                                                                                                  </w:t>
      </w:r>
      <w:r>
        <w:tab/>
      </w:r>
      <w:r>
        <w:tab/>
      </w:r>
      <w:r>
        <w:tab/>
      </w:r>
      <w:r>
        <w:tab/>
      </w:r>
      <w:r>
        <w:tab/>
      </w:r>
      <w:r>
        <w:tab/>
      </w:r>
      <w:r>
        <w:tab/>
      </w:r>
      <w:r>
        <w:tab/>
      </w:r>
      <w:r>
        <w:tab/>
        <w:t xml:space="preserve">     </w:t>
      </w:r>
      <w:r w:rsidR="00954870">
        <w:t xml:space="preserve">                       </w:t>
      </w:r>
      <w:r w:rsidR="00954870" w:rsidRPr="006D2923">
        <w:rPr>
          <w:b/>
        </w:rPr>
        <w:t xml:space="preserve">  </w:t>
      </w:r>
      <w:r w:rsidR="006D2923" w:rsidRPr="006D2923">
        <w:rPr>
          <w:b/>
        </w:rPr>
        <w:t>Current Address</w:t>
      </w:r>
      <w:r w:rsidR="00075C86" w:rsidRPr="006D2923">
        <w:rPr>
          <w:b/>
        </w:rPr>
        <w:t xml:space="preserve"> </w:t>
      </w:r>
      <w:r w:rsidR="00954870">
        <w:t>- Gulmohar Goldcoast</w:t>
      </w:r>
    </w:p>
    <w:p w:rsidR="00954870" w:rsidRDefault="00954870" w:rsidP="00075C86">
      <w:pPr>
        <w:pStyle w:val="NoSpacing"/>
      </w:pPr>
      <w:r>
        <w:t xml:space="preserve">                                                                                           </w:t>
      </w:r>
      <w:r w:rsidR="00075C86">
        <w:t xml:space="preserve">                          </w:t>
      </w:r>
      <w:r>
        <w:t>A2, 803 Kharadi, Pune</w:t>
      </w:r>
    </w:p>
    <w:p w:rsidR="00954870" w:rsidRDefault="00954870" w:rsidP="00075C86">
      <w:pPr>
        <w:pStyle w:val="NoSpacing"/>
      </w:pPr>
      <w:r>
        <w:t xml:space="preserve">                                                                                                  </w:t>
      </w:r>
      <w:r w:rsidR="00075C86">
        <w:t xml:space="preserve">                 </w:t>
      </w:r>
      <w:r>
        <w:t xml:space="preserve">  Contact No.  7083330019</w:t>
      </w:r>
    </w:p>
    <w:p w:rsidR="00954870" w:rsidRDefault="00954870" w:rsidP="00075C86">
      <w:pPr>
        <w:pStyle w:val="NoSpacing"/>
      </w:pPr>
      <w:r>
        <w:t xml:space="preserve">                                                                                                               </w:t>
      </w:r>
      <w:r w:rsidR="00075C86">
        <w:t xml:space="preserve">      </w:t>
      </w:r>
      <w:r>
        <w:t xml:space="preserve">EMAIL: </w:t>
      </w:r>
      <w:hyperlink r:id="rId6" w:history="1">
        <w:r>
          <w:rPr>
            <w:rStyle w:val="Hyperlink"/>
          </w:rPr>
          <w:t>hinarajwani1991@gmail.com</w:t>
        </w:r>
      </w:hyperlink>
      <w:r>
        <w:t xml:space="preserve">            </w:t>
      </w:r>
    </w:p>
    <w:p w:rsidR="00954870" w:rsidRDefault="00954870" w:rsidP="00075C86">
      <w:pPr>
        <w:pStyle w:val="NoSpacing"/>
      </w:pPr>
      <w:r>
        <w:t xml:space="preserve"> </w:t>
      </w:r>
      <w:r>
        <w:tab/>
      </w:r>
      <w:r>
        <w:tab/>
      </w:r>
      <w:r>
        <w:tab/>
      </w:r>
      <w:r>
        <w:tab/>
      </w:r>
      <w:r>
        <w:tab/>
      </w:r>
      <w:r>
        <w:tab/>
      </w:r>
      <w:r>
        <w:tab/>
      </w:r>
      <w:r>
        <w:tab/>
      </w:r>
    </w:p>
    <w:p w:rsidR="00600195" w:rsidRDefault="00600195" w:rsidP="00075C86">
      <w:pPr>
        <w:pStyle w:val="NoSpacing"/>
      </w:pPr>
    </w:p>
    <w:p w:rsidR="00600195" w:rsidRDefault="00600195" w:rsidP="00600195">
      <w:pPr>
        <w:pStyle w:val="NoSpacing"/>
        <w:rPr>
          <w:b/>
          <w:sz w:val="24"/>
          <w:szCs w:val="24"/>
          <w:u w:val="single"/>
        </w:rPr>
      </w:pPr>
      <w:r>
        <w:rPr>
          <w:b/>
          <w:sz w:val="24"/>
          <w:szCs w:val="24"/>
          <w:u w:val="single"/>
        </w:rPr>
        <w:t>CAREER OBJECTIVE</w:t>
      </w:r>
    </w:p>
    <w:p w:rsidR="00600195" w:rsidRDefault="00600195" w:rsidP="00600195">
      <w:pPr>
        <w:pStyle w:val="NoSpacing"/>
        <w:rPr>
          <w:u w:val="single"/>
        </w:rPr>
      </w:pPr>
    </w:p>
    <w:p w:rsidR="00600195" w:rsidRDefault="00600195" w:rsidP="00600195">
      <w:pPr>
        <w:pStyle w:val="NoSpacing"/>
        <w:numPr>
          <w:ilvl w:val="0"/>
          <w:numId w:val="3"/>
        </w:numPr>
      </w:pPr>
      <w:r>
        <w:t>To work in an organization with best of my ability to face and overcome challenges and to shoulder responsibilities along with the provided authority to fulfill them and ensure dynamic career growth with stress on organization success rate.</w:t>
      </w:r>
    </w:p>
    <w:p w:rsidR="00600195" w:rsidRDefault="00600195" w:rsidP="00600195">
      <w:pPr>
        <w:pStyle w:val="NoSpacing"/>
      </w:pPr>
    </w:p>
    <w:p w:rsidR="00600195" w:rsidRDefault="00600195" w:rsidP="00600195">
      <w:pPr>
        <w:pStyle w:val="NoSpacing"/>
      </w:pPr>
    </w:p>
    <w:p w:rsidR="00600195" w:rsidRPr="006D2923" w:rsidRDefault="00600195" w:rsidP="006D2923">
      <w:pPr>
        <w:pStyle w:val="NoSpacing"/>
        <w:pBdr>
          <w:top w:val="single" w:sz="4" w:space="1" w:color="auto"/>
          <w:bottom w:val="single" w:sz="4" w:space="1" w:color="auto"/>
        </w:pBdr>
        <w:rPr>
          <w:b/>
          <w:sz w:val="24"/>
          <w:szCs w:val="24"/>
        </w:rPr>
      </w:pPr>
      <w:r w:rsidRPr="006D2923">
        <w:rPr>
          <w:b/>
          <w:sz w:val="24"/>
          <w:szCs w:val="24"/>
          <w:highlight w:val="lightGray"/>
        </w:rPr>
        <w:t>PROFESSIONAL QUALIFICATION</w:t>
      </w:r>
    </w:p>
    <w:p w:rsidR="00600195" w:rsidRDefault="00600195" w:rsidP="00600195">
      <w:pPr>
        <w:pStyle w:val="NoSpacing"/>
        <w:rPr>
          <w:u w:val="single"/>
        </w:rPr>
      </w:pPr>
    </w:p>
    <w:p w:rsidR="00600195" w:rsidRDefault="00600195" w:rsidP="00600195">
      <w:pPr>
        <w:pStyle w:val="NoSpacing"/>
        <w:numPr>
          <w:ilvl w:val="0"/>
          <w:numId w:val="3"/>
        </w:numPr>
      </w:pPr>
      <w:r>
        <w:t>GNIIT (Business System and Information Management (BSIM) track) fr</w:t>
      </w:r>
      <w:r w:rsidR="00954870">
        <w:t>om NIIT,                       S</w:t>
      </w:r>
      <w:r>
        <w:t>anjay palace Agra.</w:t>
      </w:r>
    </w:p>
    <w:p w:rsidR="00600195" w:rsidRDefault="00600195" w:rsidP="00600195">
      <w:pPr>
        <w:pStyle w:val="NoSpacing"/>
        <w:rPr>
          <w:u w:val="single"/>
        </w:rPr>
      </w:pPr>
    </w:p>
    <w:p w:rsidR="00600195" w:rsidRDefault="00600195" w:rsidP="00600195">
      <w:pPr>
        <w:pStyle w:val="NoSpacing"/>
      </w:pPr>
    </w:p>
    <w:p w:rsidR="00600195" w:rsidRPr="006D2923" w:rsidRDefault="00600195" w:rsidP="006D2923">
      <w:pPr>
        <w:pStyle w:val="NoSpacing"/>
        <w:pBdr>
          <w:top w:val="single" w:sz="4" w:space="1" w:color="auto"/>
          <w:bottom w:val="single" w:sz="4" w:space="1" w:color="auto"/>
          <w:between w:val="single" w:sz="4" w:space="1" w:color="auto"/>
        </w:pBdr>
        <w:rPr>
          <w:b/>
          <w:sz w:val="24"/>
          <w:szCs w:val="24"/>
        </w:rPr>
      </w:pPr>
      <w:r w:rsidRPr="006D2923">
        <w:rPr>
          <w:b/>
          <w:sz w:val="24"/>
          <w:szCs w:val="24"/>
          <w:highlight w:val="lightGray"/>
        </w:rPr>
        <w:t>EDUCATIONAL  QUALIFICATION</w:t>
      </w:r>
    </w:p>
    <w:p w:rsidR="00600195" w:rsidRDefault="00600195" w:rsidP="00600195">
      <w:pPr>
        <w:pStyle w:val="NoSpacing"/>
        <w:rPr>
          <w:b/>
          <w:sz w:val="24"/>
          <w:szCs w:val="24"/>
          <w:u w:val="single"/>
        </w:rPr>
      </w:pPr>
    </w:p>
    <w:p w:rsidR="00600195" w:rsidRPr="007C6CEE" w:rsidRDefault="00600195" w:rsidP="00600195">
      <w:pPr>
        <w:pStyle w:val="NoSpacing"/>
        <w:numPr>
          <w:ilvl w:val="0"/>
          <w:numId w:val="12"/>
        </w:numPr>
      </w:pPr>
      <w:r w:rsidRPr="007C6CEE">
        <w:t xml:space="preserve">Pursuing  PGDBM from </w:t>
      </w:r>
      <w:r w:rsidR="00954870" w:rsidRPr="007C6CEE">
        <w:t>Symbiosis</w:t>
      </w:r>
      <w:r w:rsidR="00954870">
        <w:t xml:space="preserve"> </w:t>
      </w:r>
      <w:r w:rsidRPr="007C6CEE">
        <w:t xml:space="preserve"> Pune</w:t>
      </w:r>
      <w:r>
        <w:t xml:space="preserve"> </w:t>
      </w:r>
      <w:r w:rsidRPr="007C6CEE">
        <w:t xml:space="preserve"> 2013</w:t>
      </w:r>
      <w:r>
        <w:t xml:space="preserve"> to 2016</w:t>
      </w:r>
    </w:p>
    <w:p w:rsidR="00600195" w:rsidRDefault="00600195" w:rsidP="00600195">
      <w:pPr>
        <w:pStyle w:val="NoSpacing"/>
        <w:numPr>
          <w:ilvl w:val="0"/>
          <w:numId w:val="3"/>
        </w:numPr>
        <w:jc w:val="both"/>
      </w:pPr>
      <w:r>
        <w:t>Graduated in a Commerce from DBRAU, Agra in 2012</w:t>
      </w:r>
    </w:p>
    <w:p w:rsidR="00600195" w:rsidRDefault="00600195" w:rsidP="00600195">
      <w:pPr>
        <w:pStyle w:val="NoSpacing"/>
        <w:numPr>
          <w:ilvl w:val="0"/>
          <w:numId w:val="3"/>
        </w:numPr>
      </w:pPr>
      <w:r>
        <w:t>Intermediate from C.B.S.E Board in 2009.</w:t>
      </w:r>
    </w:p>
    <w:p w:rsidR="00600195" w:rsidRDefault="00600195" w:rsidP="00600195">
      <w:pPr>
        <w:pStyle w:val="NoSpacing"/>
        <w:numPr>
          <w:ilvl w:val="0"/>
          <w:numId w:val="3"/>
        </w:numPr>
      </w:pPr>
      <w:r>
        <w:t>High School from C.B.S.E Board in 2007.</w:t>
      </w:r>
    </w:p>
    <w:p w:rsidR="00600195" w:rsidRDefault="00600195" w:rsidP="00600195">
      <w:pPr>
        <w:pStyle w:val="NoSpacing"/>
        <w:ind w:left="720" w:hanging="360"/>
      </w:pPr>
    </w:p>
    <w:p w:rsidR="00600195" w:rsidRPr="00B83D11" w:rsidRDefault="00600195" w:rsidP="006D2923">
      <w:pPr>
        <w:pStyle w:val="NoSpacing"/>
        <w:pBdr>
          <w:top w:val="single" w:sz="4" w:space="1" w:color="auto"/>
          <w:bottom w:val="single" w:sz="4" w:space="1" w:color="auto"/>
        </w:pBdr>
        <w:rPr>
          <w:b/>
          <w:bCs/>
          <w:sz w:val="24"/>
          <w:szCs w:val="24"/>
        </w:rPr>
      </w:pPr>
      <w:r w:rsidRPr="00B83D11">
        <w:rPr>
          <w:b/>
          <w:bCs/>
          <w:sz w:val="24"/>
          <w:szCs w:val="24"/>
          <w:highlight w:val="lightGray"/>
        </w:rPr>
        <w:t>PROFESSIONAL EXPERIENCE</w:t>
      </w:r>
    </w:p>
    <w:p w:rsidR="00600195" w:rsidRDefault="00600195" w:rsidP="00600195">
      <w:pPr>
        <w:pStyle w:val="NoSpacing"/>
        <w:rPr>
          <w:b/>
          <w:bCs/>
          <w:sz w:val="24"/>
          <w:szCs w:val="24"/>
          <w:u w:val="single"/>
        </w:rPr>
      </w:pPr>
    </w:p>
    <w:p w:rsidR="00600195" w:rsidRPr="00B83D11" w:rsidRDefault="00600195" w:rsidP="00600195">
      <w:pPr>
        <w:pStyle w:val="NoSpacing"/>
        <w:numPr>
          <w:ilvl w:val="0"/>
          <w:numId w:val="9"/>
        </w:numPr>
        <w:rPr>
          <w:b/>
          <w:u w:val="single"/>
        </w:rPr>
      </w:pPr>
      <w:r>
        <w:t xml:space="preserve">ONE year experience </w:t>
      </w:r>
      <w:r w:rsidRPr="00B32B6A">
        <w:rPr>
          <w:b/>
        </w:rPr>
        <w:t xml:space="preserve">in </w:t>
      </w:r>
      <w:r w:rsidRPr="00B83D11">
        <w:rPr>
          <w:b/>
          <w:u w:val="single"/>
        </w:rPr>
        <w:t>QUAL TOUCH BPO SOLUTIONS PVT. LTD AS FRONT DESK EXECUTIVE UNDER ADMINISTRATION</w:t>
      </w:r>
    </w:p>
    <w:p w:rsidR="00600195" w:rsidRDefault="00600195" w:rsidP="00600195">
      <w:pPr>
        <w:pStyle w:val="NoSpacing"/>
      </w:pPr>
    </w:p>
    <w:p w:rsidR="00600195" w:rsidRDefault="00600195" w:rsidP="00600195">
      <w:pPr>
        <w:pStyle w:val="NoSpacing"/>
        <w:rPr>
          <w:b/>
          <w:bCs/>
          <w:sz w:val="24"/>
          <w:szCs w:val="24"/>
          <w:u w:val="single"/>
        </w:rPr>
      </w:pPr>
      <w:r>
        <w:rPr>
          <w:b/>
          <w:bCs/>
          <w:sz w:val="24"/>
          <w:szCs w:val="24"/>
          <w:u w:val="single"/>
        </w:rPr>
        <w:t>JOB RESPONSIBILITIES</w:t>
      </w:r>
    </w:p>
    <w:p w:rsidR="00600195" w:rsidRDefault="00600195" w:rsidP="00600195">
      <w:pPr>
        <w:pStyle w:val="NoSpacing"/>
        <w:rPr>
          <w:b/>
          <w:bCs/>
          <w:u w:val="single"/>
        </w:rPr>
      </w:pPr>
    </w:p>
    <w:p w:rsidR="00600195" w:rsidRDefault="00600195" w:rsidP="00600195">
      <w:pPr>
        <w:pStyle w:val="NoSpacing"/>
        <w:numPr>
          <w:ilvl w:val="0"/>
          <w:numId w:val="8"/>
        </w:numPr>
      </w:pPr>
      <w:r>
        <w:t>Handling outgoing couriers and in coming couriers</w:t>
      </w:r>
    </w:p>
    <w:p w:rsidR="00600195" w:rsidRDefault="00600195" w:rsidP="00600195">
      <w:pPr>
        <w:pStyle w:val="NoSpacing"/>
        <w:numPr>
          <w:ilvl w:val="0"/>
          <w:numId w:val="8"/>
        </w:numPr>
      </w:pPr>
      <w:r>
        <w:t>Handling Stationery</w:t>
      </w:r>
    </w:p>
    <w:p w:rsidR="00600195" w:rsidRDefault="00600195" w:rsidP="00600195">
      <w:pPr>
        <w:pStyle w:val="NoSpacing"/>
        <w:numPr>
          <w:ilvl w:val="0"/>
          <w:numId w:val="8"/>
        </w:numPr>
      </w:pPr>
      <w:r>
        <w:t>Handling Medicines</w:t>
      </w:r>
    </w:p>
    <w:p w:rsidR="00600195" w:rsidRDefault="00600195" w:rsidP="00600195">
      <w:pPr>
        <w:pStyle w:val="NoSpacing"/>
        <w:numPr>
          <w:ilvl w:val="0"/>
          <w:numId w:val="8"/>
        </w:numPr>
      </w:pPr>
      <w:r>
        <w:t>Attending Visitors</w:t>
      </w:r>
    </w:p>
    <w:p w:rsidR="00600195" w:rsidRDefault="00600195" w:rsidP="00600195">
      <w:pPr>
        <w:pStyle w:val="NoSpacing"/>
        <w:numPr>
          <w:ilvl w:val="0"/>
          <w:numId w:val="8"/>
        </w:numPr>
      </w:pPr>
      <w:r>
        <w:t>Scheduling Interview</w:t>
      </w:r>
    </w:p>
    <w:p w:rsidR="00600195" w:rsidRDefault="00600195" w:rsidP="00600195">
      <w:pPr>
        <w:pStyle w:val="NoSpacing"/>
        <w:numPr>
          <w:ilvl w:val="0"/>
          <w:numId w:val="8"/>
        </w:numPr>
      </w:pPr>
      <w:r>
        <w:t>Making Permanent and Temporary ID cards of Employees</w:t>
      </w:r>
    </w:p>
    <w:p w:rsidR="00600195" w:rsidRDefault="00600195" w:rsidP="00600195">
      <w:pPr>
        <w:pStyle w:val="NoSpacing"/>
        <w:ind w:left="720"/>
      </w:pPr>
    </w:p>
    <w:p w:rsidR="00600195" w:rsidRPr="00B83D11" w:rsidRDefault="00600195" w:rsidP="00B83D11">
      <w:pPr>
        <w:pStyle w:val="NoSpacing"/>
        <w:numPr>
          <w:ilvl w:val="0"/>
          <w:numId w:val="9"/>
        </w:numPr>
        <w:rPr>
          <w:u w:val="single"/>
        </w:rPr>
      </w:pPr>
      <w:r>
        <w:t xml:space="preserve">  ONE year experience in </w:t>
      </w:r>
      <w:r w:rsidRPr="00B83D11">
        <w:rPr>
          <w:b/>
          <w:u w:val="single"/>
        </w:rPr>
        <w:t>PRO EDUCATION INSPIRING SUCCESS AS ADMIN- EXECUTIVE</w:t>
      </w:r>
    </w:p>
    <w:p w:rsidR="00600195" w:rsidRDefault="00600195" w:rsidP="00B83D11">
      <w:pPr>
        <w:pStyle w:val="NoSpacing"/>
        <w:rPr>
          <w:b/>
          <w:sz w:val="24"/>
          <w:szCs w:val="24"/>
          <w:u w:val="single"/>
        </w:rPr>
      </w:pPr>
      <w:r w:rsidRPr="00B83D11">
        <w:rPr>
          <w:b/>
          <w:sz w:val="24"/>
          <w:szCs w:val="24"/>
          <w:u w:val="single"/>
        </w:rPr>
        <w:lastRenderedPageBreak/>
        <w:t xml:space="preserve">JOB </w:t>
      </w:r>
      <w:r w:rsidRPr="00264FE9">
        <w:rPr>
          <w:b/>
          <w:sz w:val="24"/>
          <w:szCs w:val="24"/>
          <w:u w:val="single"/>
        </w:rPr>
        <w:t>RESPONSIBILITIES</w:t>
      </w:r>
    </w:p>
    <w:p w:rsidR="00600195" w:rsidRDefault="00600195" w:rsidP="00600195">
      <w:pPr>
        <w:pStyle w:val="NoSpacing"/>
        <w:ind w:left="360"/>
        <w:rPr>
          <w:b/>
          <w:sz w:val="24"/>
          <w:szCs w:val="24"/>
          <w:u w:val="single"/>
        </w:rPr>
      </w:pPr>
    </w:p>
    <w:p w:rsidR="00600195" w:rsidRPr="0016738F" w:rsidRDefault="00600195" w:rsidP="00600195">
      <w:pPr>
        <w:pStyle w:val="NoSpacing"/>
        <w:numPr>
          <w:ilvl w:val="0"/>
          <w:numId w:val="10"/>
        </w:numPr>
        <w:rPr>
          <w:sz w:val="24"/>
          <w:szCs w:val="24"/>
        </w:rPr>
      </w:pPr>
      <w:r w:rsidRPr="00264FE9">
        <w:t xml:space="preserve">Vendor </w:t>
      </w:r>
      <w:r>
        <w:t>Management</w:t>
      </w:r>
    </w:p>
    <w:p w:rsidR="00600195" w:rsidRPr="006D2923" w:rsidRDefault="00600195" w:rsidP="00600195">
      <w:pPr>
        <w:pStyle w:val="NoSpacing"/>
        <w:numPr>
          <w:ilvl w:val="0"/>
          <w:numId w:val="10"/>
        </w:numPr>
        <w:rPr>
          <w:sz w:val="24"/>
          <w:szCs w:val="24"/>
        </w:rPr>
      </w:pPr>
      <w:r>
        <w:t>Documentation of Employees</w:t>
      </w:r>
    </w:p>
    <w:p w:rsidR="006D2923" w:rsidRPr="00264FE9" w:rsidRDefault="006D2923" w:rsidP="00600195">
      <w:pPr>
        <w:pStyle w:val="NoSpacing"/>
        <w:numPr>
          <w:ilvl w:val="0"/>
          <w:numId w:val="10"/>
        </w:numPr>
        <w:rPr>
          <w:sz w:val="24"/>
          <w:szCs w:val="24"/>
        </w:rPr>
      </w:pPr>
      <w:r>
        <w:t>Assist  Colleagues in day to day Activities</w:t>
      </w:r>
    </w:p>
    <w:p w:rsidR="00600195" w:rsidRPr="006D2923" w:rsidRDefault="00600195" w:rsidP="00600195">
      <w:pPr>
        <w:pStyle w:val="NoSpacing"/>
        <w:numPr>
          <w:ilvl w:val="0"/>
          <w:numId w:val="10"/>
        </w:numPr>
        <w:rPr>
          <w:sz w:val="24"/>
          <w:szCs w:val="24"/>
        </w:rPr>
      </w:pPr>
      <w:r>
        <w:t>Making monthly reports</w:t>
      </w:r>
    </w:p>
    <w:p w:rsidR="006D2923" w:rsidRDefault="006D2923" w:rsidP="006D2923">
      <w:pPr>
        <w:pStyle w:val="NoSpacing"/>
        <w:numPr>
          <w:ilvl w:val="0"/>
          <w:numId w:val="10"/>
        </w:numPr>
        <w:rPr>
          <w:sz w:val="24"/>
          <w:szCs w:val="24"/>
        </w:rPr>
      </w:pPr>
      <w:r>
        <w:rPr>
          <w:sz w:val="24"/>
          <w:szCs w:val="24"/>
        </w:rPr>
        <w:t>Customer Co-ordination with follow ups for different orders</w:t>
      </w:r>
    </w:p>
    <w:p w:rsidR="006D2923" w:rsidRPr="006D2923" w:rsidRDefault="006D2923" w:rsidP="006D2923">
      <w:pPr>
        <w:pStyle w:val="NoSpacing"/>
        <w:numPr>
          <w:ilvl w:val="0"/>
          <w:numId w:val="10"/>
        </w:numPr>
        <w:rPr>
          <w:sz w:val="24"/>
          <w:szCs w:val="24"/>
        </w:rPr>
      </w:pPr>
      <w:r>
        <w:rPr>
          <w:sz w:val="24"/>
          <w:szCs w:val="24"/>
        </w:rPr>
        <w:t>Handle Office Co-ordination</w:t>
      </w:r>
    </w:p>
    <w:p w:rsidR="00600195" w:rsidRPr="00062A30" w:rsidRDefault="00600195" w:rsidP="00600195">
      <w:pPr>
        <w:pStyle w:val="NoSpacing"/>
        <w:numPr>
          <w:ilvl w:val="0"/>
          <w:numId w:val="10"/>
        </w:numPr>
        <w:rPr>
          <w:sz w:val="24"/>
          <w:szCs w:val="24"/>
        </w:rPr>
      </w:pPr>
      <w:r>
        <w:t>Employment outlook and salary information</w:t>
      </w:r>
    </w:p>
    <w:p w:rsidR="00600195" w:rsidRPr="00213E72" w:rsidRDefault="00600195" w:rsidP="00600195">
      <w:pPr>
        <w:pStyle w:val="NoSpacing"/>
        <w:numPr>
          <w:ilvl w:val="0"/>
          <w:numId w:val="10"/>
        </w:numPr>
        <w:rPr>
          <w:sz w:val="24"/>
          <w:szCs w:val="24"/>
        </w:rPr>
      </w:pPr>
      <w:r>
        <w:t>Training and Supervising other support staff</w:t>
      </w:r>
    </w:p>
    <w:p w:rsidR="00213E72" w:rsidRPr="00264FE9" w:rsidRDefault="00213E72" w:rsidP="00600195">
      <w:pPr>
        <w:pStyle w:val="NoSpacing"/>
        <w:numPr>
          <w:ilvl w:val="0"/>
          <w:numId w:val="10"/>
        </w:numPr>
        <w:rPr>
          <w:sz w:val="24"/>
          <w:szCs w:val="24"/>
        </w:rPr>
      </w:pPr>
      <w:r>
        <w:rPr>
          <w:sz w:val="24"/>
          <w:szCs w:val="24"/>
        </w:rPr>
        <w:t xml:space="preserve">Manage and keeping the record of Inventory </w:t>
      </w:r>
    </w:p>
    <w:p w:rsidR="006D2923" w:rsidRDefault="006D2923" w:rsidP="00600195">
      <w:pPr>
        <w:pStyle w:val="NoSpacing"/>
        <w:rPr>
          <w:sz w:val="24"/>
          <w:szCs w:val="24"/>
        </w:rPr>
      </w:pPr>
    </w:p>
    <w:p w:rsidR="00600195" w:rsidRPr="00B83D11" w:rsidRDefault="00600195" w:rsidP="00B83D11">
      <w:pPr>
        <w:pStyle w:val="NoSpacing"/>
        <w:pBdr>
          <w:top w:val="single" w:sz="4" w:space="1" w:color="auto"/>
          <w:bottom w:val="single" w:sz="4" w:space="1" w:color="auto"/>
        </w:pBdr>
        <w:rPr>
          <w:b/>
          <w:sz w:val="24"/>
          <w:szCs w:val="24"/>
        </w:rPr>
      </w:pPr>
      <w:r w:rsidRPr="00B83D11">
        <w:rPr>
          <w:b/>
          <w:sz w:val="24"/>
          <w:szCs w:val="24"/>
          <w:highlight w:val="lightGray"/>
        </w:rPr>
        <w:t>COMPUTER PROFFICIENCY</w:t>
      </w:r>
    </w:p>
    <w:p w:rsidR="00600195" w:rsidRDefault="00600195" w:rsidP="00600195">
      <w:pPr>
        <w:pStyle w:val="NoSpacing"/>
        <w:rPr>
          <w:u w:val="single"/>
        </w:rPr>
      </w:pPr>
    </w:p>
    <w:p w:rsidR="00600195" w:rsidRDefault="00600195" w:rsidP="00600195">
      <w:pPr>
        <w:pStyle w:val="NoSpacing"/>
        <w:numPr>
          <w:ilvl w:val="0"/>
          <w:numId w:val="5"/>
        </w:numPr>
      </w:pPr>
      <w:r>
        <w:t>Well Versed with MICROSOFT OFFICE</w:t>
      </w:r>
    </w:p>
    <w:p w:rsidR="00600195" w:rsidRDefault="00600195" w:rsidP="00600195">
      <w:pPr>
        <w:pStyle w:val="NoSpacing"/>
        <w:numPr>
          <w:ilvl w:val="0"/>
          <w:numId w:val="5"/>
        </w:numPr>
      </w:pPr>
      <w:r>
        <w:t>Knowledge of INTERNET JOB WORK</w:t>
      </w:r>
    </w:p>
    <w:p w:rsidR="00600195" w:rsidRDefault="00600195" w:rsidP="00600195">
      <w:pPr>
        <w:pStyle w:val="NoSpacing"/>
        <w:numPr>
          <w:ilvl w:val="0"/>
          <w:numId w:val="5"/>
        </w:numPr>
      </w:pPr>
      <w:r>
        <w:t>Knowledge in SQL 2008 Version</w:t>
      </w:r>
    </w:p>
    <w:p w:rsidR="00600195" w:rsidRDefault="00600195" w:rsidP="00600195">
      <w:pPr>
        <w:pStyle w:val="NoSpacing"/>
        <w:numPr>
          <w:ilvl w:val="0"/>
          <w:numId w:val="5"/>
        </w:numPr>
      </w:pPr>
      <w:r>
        <w:t>Knowledge in SAS Application</w:t>
      </w:r>
    </w:p>
    <w:p w:rsidR="00600195" w:rsidRDefault="00600195" w:rsidP="00600195">
      <w:pPr>
        <w:pStyle w:val="NoSpacing"/>
      </w:pPr>
    </w:p>
    <w:p w:rsidR="00600195" w:rsidRPr="00B83D11" w:rsidRDefault="00600195" w:rsidP="00B83D11">
      <w:pPr>
        <w:pStyle w:val="NoSpacing"/>
        <w:pBdr>
          <w:top w:val="single" w:sz="4" w:space="1" w:color="auto"/>
          <w:bottom w:val="single" w:sz="4" w:space="1" w:color="auto"/>
        </w:pBdr>
        <w:rPr>
          <w:b/>
          <w:sz w:val="24"/>
          <w:szCs w:val="24"/>
        </w:rPr>
      </w:pPr>
      <w:r w:rsidRPr="00B83D11">
        <w:rPr>
          <w:b/>
          <w:sz w:val="24"/>
          <w:szCs w:val="24"/>
          <w:highlight w:val="lightGray"/>
        </w:rPr>
        <w:t>SPECIALIZATION</w:t>
      </w:r>
    </w:p>
    <w:p w:rsidR="00600195" w:rsidRDefault="00600195" w:rsidP="00600195">
      <w:pPr>
        <w:pStyle w:val="NoSpacing"/>
        <w:rPr>
          <w:u w:val="single"/>
        </w:rPr>
      </w:pPr>
    </w:p>
    <w:p w:rsidR="00600195" w:rsidRDefault="00600195" w:rsidP="00600195">
      <w:pPr>
        <w:pStyle w:val="NoSpacing"/>
        <w:numPr>
          <w:ilvl w:val="0"/>
          <w:numId w:val="4"/>
        </w:numPr>
      </w:pPr>
      <w:r>
        <w:t>MS-EXCEL, MS-WORD, MS-POWERPOINT and TALLY ERP.9</w:t>
      </w:r>
    </w:p>
    <w:p w:rsidR="00600195" w:rsidRDefault="00600195" w:rsidP="00600195">
      <w:pPr>
        <w:pStyle w:val="NoSpacing"/>
        <w:rPr>
          <w:u w:val="single"/>
        </w:rPr>
      </w:pPr>
    </w:p>
    <w:p w:rsidR="00600195" w:rsidRPr="00B83D11" w:rsidRDefault="00600195" w:rsidP="00B83D11">
      <w:pPr>
        <w:pStyle w:val="NoSpacing"/>
        <w:pBdr>
          <w:top w:val="single" w:sz="4" w:space="1" w:color="auto"/>
          <w:bottom w:val="single" w:sz="4" w:space="1" w:color="auto"/>
        </w:pBdr>
        <w:rPr>
          <w:b/>
          <w:sz w:val="24"/>
          <w:szCs w:val="24"/>
        </w:rPr>
      </w:pPr>
      <w:r w:rsidRPr="00B83D11">
        <w:rPr>
          <w:b/>
          <w:sz w:val="24"/>
          <w:szCs w:val="24"/>
          <w:highlight w:val="lightGray"/>
        </w:rPr>
        <w:t>ASSIGNMENT UNDERTAKEN</w:t>
      </w:r>
    </w:p>
    <w:p w:rsidR="00600195" w:rsidRDefault="00600195" w:rsidP="00600195">
      <w:pPr>
        <w:pStyle w:val="NoSpacing"/>
        <w:rPr>
          <w:u w:val="single"/>
        </w:rPr>
      </w:pPr>
    </w:p>
    <w:p w:rsidR="00600195" w:rsidRDefault="00600195" w:rsidP="00600195">
      <w:pPr>
        <w:pStyle w:val="NoSpacing"/>
        <w:numPr>
          <w:ilvl w:val="0"/>
          <w:numId w:val="4"/>
        </w:numPr>
      </w:pPr>
      <w:r>
        <w:t>Presented ISAS on “VENDOR MANAGEMENT SYSTEM”</w:t>
      </w:r>
    </w:p>
    <w:p w:rsidR="00600195" w:rsidRDefault="00600195" w:rsidP="00600195">
      <w:pPr>
        <w:pStyle w:val="NoSpacing"/>
        <w:numPr>
          <w:ilvl w:val="0"/>
          <w:numId w:val="4"/>
        </w:numPr>
      </w:pPr>
      <w:r>
        <w:t>Submitted Project work on “MAIKNG A DATAWAREHOUSE  ON VENDOR MANAGEMENT SYSTEM”</w:t>
      </w:r>
    </w:p>
    <w:p w:rsidR="00600195" w:rsidRDefault="00600195" w:rsidP="00600195">
      <w:pPr>
        <w:pStyle w:val="NoSpacing"/>
      </w:pPr>
    </w:p>
    <w:p w:rsidR="00600195" w:rsidRDefault="00600195" w:rsidP="00600195">
      <w:pPr>
        <w:pStyle w:val="NoSpacing"/>
        <w:rPr>
          <w:u w:val="single"/>
        </w:rPr>
      </w:pPr>
    </w:p>
    <w:p w:rsidR="00600195" w:rsidRPr="00B83D11" w:rsidRDefault="00600195" w:rsidP="00B83D11">
      <w:pPr>
        <w:pStyle w:val="NoSpacing"/>
        <w:pBdr>
          <w:top w:val="single" w:sz="4" w:space="1" w:color="auto"/>
          <w:bottom w:val="single" w:sz="4" w:space="1" w:color="auto"/>
        </w:pBdr>
        <w:rPr>
          <w:b/>
          <w:sz w:val="24"/>
          <w:szCs w:val="24"/>
        </w:rPr>
      </w:pPr>
      <w:r w:rsidRPr="00B83D11">
        <w:rPr>
          <w:b/>
          <w:sz w:val="24"/>
          <w:szCs w:val="24"/>
          <w:highlight w:val="lightGray"/>
        </w:rPr>
        <w:t>EXTRA-CURRICULAR ACTIVITIES</w:t>
      </w:r>
    </w:p>
    <w:p w:rsidR="00600195" w:rsidRDefault="00600195" w:rsidP="00600195">
      <w:pPr>
        <w:pStyle w:val="NoSpacing"/>
        <w:rPr>
          <w:u w:val="single"/>
        </w:rPr>
      </w:pPr>
    </w:p>
    <w:p w:rsidR="00600195" w:rsidRDefault="00600195" w:rsidP="00600195">
      <w:pPr>
        <w:pStyle w:val="NoSpacing"/>
        <w:numPr>
          <w:ilvl w:val="0"/>
          <w:numId w:val="7"/>
        </w:numPr>
      </w:pPr>
      <w:r>
        <w:t>GOT first price in BADMINTON</w:t>
      </w:r>
    </w:p>
    <w:p w:rsidR="00600195" w:rsidRDefault="00600195" w:rsidP="00600195">
      <w:pPr>
        <w:pStyle w:val="NoSpacing"/>
      </w:pPr>
    </w:p>
    <w:p w:rsidR="00600195" w:rsidRPr="00B83D11" w:rsidRDefault="00600195" w:rsidP="00B83D11">
      <w:pPr>
        <w:pStyle w:val="NoSpacing"/>
        <w:pBdr>
          <w:top w:val="single" w:sz="4" w:space="1" w:color="auto"/>
          <w:bottom w:val="single" w:sz="4" w:space="1" w:color="auto"/>
        </w:pBdr>
        <w:rPr>
          <w:b/>
          <w:sz w:val="24"/>
          <w:szCs w:val="24"/>
        </w:rPr>
      </w:pPr>
      <w:r w:rsidRPr="00B83D11">
        <w:rPr>
          <w:b/>
          <w:sz w:val="24"/>
          <w:szCs w:val="24"/>
          <w:highlight w:val="lightGray"/>
        </w:rPr>
        <w:t>STRENGTHS</w:t>
      </w:r>
    </w:p>
    <w:p w:rsidR="00600195" w:rsidRDefault="00600195" w:rsidP="00600195">
      <w:pPr>
        <w:pStyle w:val="NoSpacing"/>
        <w:rPr>
          <w:u w:val="single"/>
        </w:rPr>
      </w:pPr>
    </w:p>
    <w:p w:rsidR="00600195" w:rsidRDefault="00600195" w:rsidP="00600195">
      <w:pPr>
        <w:pStyle w:val="NoSpacing"/>
        <w:numPr>
          <w:ilvl w:val="0"/>
          <w:numId w:val="7"/>
        </w:numPr>
      </w:pPr>
      <w:r>
        <w:t>Punctuality</w:t>
      </w:r>
    </w:p>
    <w:p w:rsidR="00600195" w:rsidRDefault="00600195" w:rsidP="00600195">
      <w:pPr>
        <w:pStyle w:val="NoSpacing"/>
        <w:numPr>
          <w:ilvl w:val="0"/>
          <w:numId w:val="7"/>
        </w:numPr>
      </w:pPr>
      <w:r>
        <w:t>Focused towards goal</w:t>
      </w:r>
    </w:p>
    <w:p w:rsidR="00600195" w:rsidRDefault="00600195" w:rsidP="00600195">
      <w:pPr>
        <w:pStyle w:val="NoSpacing"/>
        <w:numPr>
          <w:ilvl w:val="0"/>
          <w:numId w:val="7"/>
        </w:numPr>
      </w:pPr>
      <w:r>
        <w:t>Team work</w:t>
      </w:r>
    </w:p>
    <w:p w:rsidR="00600195" w:rsidRDefault="00600195" w:rsidP="00600195">
      <w:pPr>
        <w:pStyle w:val="NoSpacing"/>
        <w:numPr>
          <w:ilvl w:val="0"/>
          <w:numId w:val="7"/>
        </w:numPr>
      </w:pPr>
      <w:r>
        <w:t>Hard work</w:t>
      </w:r>
    </w:p>
    <w:p w:rsidR="00600195" w:rsidRDefault="00600195" w:rsidP="00600195">
      <w:pPr>
        <w:pStyle w:val="NoSpacing"/>
      </w:pPr>
    </w:p>
    <w:p w:rsidR="00600195" w:rsidRPr="00B83D11" w:rsidRDefault="00600195" w:rsidP="00B83D11">
      <w:pPr>
        <w:pStyle w:val="NoSpacing"/>
        <w:pBdr>
          <w:top w:val="single" w:sz="4" w:space="1" w:color="auto"/>
          <w:bottom w:val="single" w:sz="4" w:space="1" w:color="auto"/>
        </w:pBdr>
        <w:rPr>
          <w:b/>
          <w:sz w:val="24"/>
          <w:szCs w:val="24"/>
        </w:rPr>
      </w:pPr>
      <w:r w:rsidRPr="00B83D11">
        <w:rPr>
          <w:b/>
          <w:sz w:val="24"/>
          <w:szCs w:val="24"/>
          <w:highlight w:val="lightGray"/>
        </w:rPr>
        <w:t>HOBBIES</w:t>
      </w:r>
    </w:p>
    <w:p w:rsidR="00600195" w:rsidRDefault="00600195" w:rsidP="00600195">
      <w:pPr>
        <w:pStyle w:val="NoSpacing"/>
        <w:rPr>
          <w:u w:val="single"/>
        </w:rPr>
      </w:pPr>
    </w:p>
    <w:p w:rsidR="00600195" w:rsidRDefault="00600195" w:rsidP="00600195">
      <w:pPr>
        <w:pStyle w:val="NoSpacing"/>
        <w:numPr>
          <w:ilvl w:val="0"/>
          <w:numId w:val="2"/>
        </w:numPr>
      </w:pPr>
      <w:r>
        <w:t>Badminton</w:t>
      </w:r>
    </w:p>
    <w:p w:rsidR="00B83D11" w:rsidRDefault="00600195" w:rsidP="00B83D11">
      <w:pPr>
        <w:pStyle w:val="NoSpacing"/>
        <w:numPr>
          <w:ilvl w:val="0"/>
          <w:numId w:val="2"/>
        </w:numPr>
      </w:pPr>
      <w:r>
        <w:lastRenderedPageBreak/>
        <w:t>Cricket</w:t>
      </w:r>
    </w:p>
    <w:p w:rsidR="00600195" w:rsidRDefault="00600195" w:rsidP="00B83D11">
      <w:pPr>
        <w:pStyle w:val="NoSpacing"/>
        <w:numPr>
          <w:ilvl w:val="0"/>
          <w:numId w:val="2"/>
        </w:numPr>
      </w:pPr>
      <w:r>
        <w:t>Internet surfing</w:t>
      </w:r>
    </w:p>
    <w:p w:rsidR="00600195" w:rsidRDefault="00600195" w:rsidP="00600195">
      <w:pPr>
        <w:pStyle w:val="NoSpacing"/>
      </w:pPr>
    </w:p>
    <w:p w:rsidR="00600195" w:rsidRDefault="00600195" w:rsidP="00600195">
      <w:pPr>
        <w:pStyle w:val="NoSpacing"/>
        <w:rPr>
          <w:b/>
          <w:sz w:val="24"/>
          <w:szCs w:val="24"/>
          <w:u w:val="single"/>
        </w:rPr>
      </w:pPr>
      <w:r>
        <w:rPr>
          <w:b/>
          <w:sz w:val="24"/>
          <w:szCs w:val="24"/>
          <w:u w:val="single"/>
        </w:rPr>
        <w:t>PERSONAL DETAILS</w:t>
      </w:r>
    </w:p>
    <w:p w:rsidR="00600195" w:rsidRDefault="00600195" w:rsidP="00600195">
      <w:pPr>
        <w:pStyle w:val="NoSpacing"/>
        <w:rPr>
          <w:u w:val="single"/>
        </w:rPr>
      </w:pPr>
    </w:p>
    <w:p w:rsidR="00600195" w:rsidRDefault="00600195" w:rsidP="00600195">
      <w:pPr>
        <w:pStyle w:val="NoSpacing"/>
        <w:numPr>
          <w:ilvl w:val="0"/>
          <w:numId w:val="1"/>
        </w:numPr>
      </w:pPr>
      <w:r>
        <w:t>DATE OF BIRTH           :      30</w:t>
      </w:r>
      <w:r>
        <w:rPr>
          <w:vertAlign w:val="superscript"/>
        </w:rPr>
        <w:t>TH</w:t>
      </w:r>
      <w:r>
        <w:t xml:space="preserve"> OCT 1991</w:t>
      </w:r>
    </w:p>
    <w:p w:rsidR="00600195" w:rsidRDefault="00600195" w:rsidP="00600195">
      <w:pPr>
        <w:pStyle w:val="NoSpacing"/>
        <w:numPr>
          <w:ilvl w:val="0"/>
          <w:numId w:val="1"/>
        </w:numPr>
      </w:pPr>
      <w:r>
        <w:t>FATHER’S NAME         :      Mr. Prakash Chand Rajwani</w:t>
      </w:r>
    </w:p>
    <w:p w:rsidR="00600195" w:rsidRDefault="00600195" w:rsidP="00600195">
      <w:pPr>
        <w:pStyle w:val="NoSpacing"/>
        <w:numPr>
          <w:ilvl w:val="0"/>
          <w:numId w:val="1"/>
        </w:numPr>
      </w:pPr>
      <w:r>
        <w:t>GENDER                      :       Female</w:t>
      </w:r>
    </w:p>
    <w:p w:rsidR="00600195" w:rsidRDefault="00600195" w:rsidP="00600195">
      <w:pPr>
        <w:pStyle w:val="NoSpacing"/>
        <w:numPr>
          <w:ilvl w:val="0"/>
          <w:numId w:val="1"/>
        </w:numPr>
        <w:jc w:val="both"/>
      </w:pPr>
      <w:r>
        <w:t>MARITAL STATUS     :        Single</w:t>
      </w:r>
    </w:p>
    <w:p w:rsidR="00600195" w:rsidRDefault="00600195" w:rsidP="00600195">
      <w:pPr>
        <w:pStyle w:val="NoSpacing"/>
        <w:numPr>
          <w:ilvl w:val="0"/>
          <w:numId w:val="1"/>
        </w:numPr>
      </w:pPr>
      <w:r>
        <w:t>NATIONALITY            :        Indian</w:t>
      </w:r>
    </w:p>
    <w:p w:rsidR="00600195" w:rsidRDefault="00600195" w:rsidP="00600195">
      <w:pPr>
        <w:pStyle w:val="NoSpacing"/>
        <w:numPr>
          <w:ilvl w:val="0"/>
          <w:numId w:val="1"/>
        </w:numPr>
      </w:pPr>
      <w:r>
        <w:t>RELIGION                      :      Sindhi</w:t>
      </w:r>
    </w:p>
    <w:p w:rsidR="00600195" w:rsidRDefault="00600195" w:rsidP="00600195">
      <w:pPr>
        <w:pStyle w:val="NoSpacing"/>
        <w:numPr>
          <w:ilvl w:val="0"/>
          <w:numId w:val="1"/>
        </w:numPr>
      </w:pPr>
      <w:r>
        <w:t>LANGUAGE KNOWN   :      Hindi ,English and Sindhi</w:t>
      </w:r>
    </w:p>
    <w:p w:rsidR="00600195" w:rsidRDefault="00600195" w:rsidP="00600195">
      <w:pPr>
        <w:pStyle w:val="NoSpacing"/>
        <w:numPr>
          <w:ilvl w:val="0"/>
          <w:numId w:val="1"/>
        </w:numPr>
      </w:pPr>
      <w:r>
        <w:t>Preferred location        :     Pune</w:t>
      </w:r>
    </w:p>
    <w:p w:rsidR="00B83D11" w:rsidRDefault="00B83D11" w:rsidP="00600195">
      <w:pPr>
        <w:pStyle w:val="NoSpacing"/>
      </w:pPr>
    </w:p>
    <w:p w:rsidR="00600195" w:rsidRDefault="00600195" w:rsidP="00600195">
      <w:pPr>
        <w:pStyle w:val="NoSpacing"/>
        <w:rPr>
          <w:b/>
          <w:sz w:val="24"/>
          <w:szCs w:val="24"/>
          <w:u w:val="single"/>
        </w:rPr>
      </w:pPr>
      <w:r>
        <w:rPr>
          <w:b/>
          <w:sz w:val="24"/>
          <w:szCs w:val="24"/>
          <w:u w:val="single"/>
        </w:rPr>
        <w:t>DECLARATION</w:t>
      </w:r>
    </w:p>
    <w:p w:rsidR="00600195" w:rsidRDefault="00600195" w:rsidP="00600195">
      <w:pPr>
        <w:pStyle w:val="NoSpacing"/>
        <w:rPr>
          <w:u w:val="single"/>
        </w:rPr>
      </w:pPr>
    </w:p>
    <w:p w:rsidR="00600195" w:rsidRDefault="00600195" w:rsidP="00600195">
      <w:pPr>
        <w:pStyle w:val="NoSpacing"/>
        <w:numPr>
          <w:ilvl w:val="0"/>
          <w:numId w:val="6"/>
        </w:numPr>
      </w:pPr>
      <w:r>
        <w:t>I here by declare that the information furnished above is true and complete  to the best of the knowledge and brief.</w:t>
      </w:r>
    </w:p>
    <w:p w:rsidR="00600195" w:rsidRDefault="00600195" w:rsidP="00600195">
      <w:pPr>
        <w:pStyle w:val="NoSpacing"/>
      </w:pPr>
    </w:p>
    <w:p w:rsidR="00600195" w:rsidRDefault="00600195" w:rsidP="00600195">
      <w:pPr>
        <w:pStyle w:val="NoSpacing"/>
      </w:pPr>
      <w:r>
        <w:rPr>
          <w:b/>
          <w:sz w:val="24"/>
          <w:szCs w:val="24"/>
        </w:rPr>
        <w:t>PLACE</w:t>
      </w:r>
      <w:r>
        <w:t xml:space="preserve"> :</w:t>
      </w:r>
      <w:r w:rsidR="00954870">
        <w:t xml:space="preserve">  PUNE</w:t>
      </w:r>
    </w:p>
    <w:p w:rsidR="00600195" w:rsidRDefault="00600195" w:rsidP="00600195">
      <w:pPr>
        <w:pStyle w:val="NoSpacing"/>
        <w:rPr>
          <w:u w:val="single"/>
        </w:rPr>
      </w:pPr>
    </w:p>
    <w:p w:rsidR="00600195" w:rsidRDefault="00600195" w:rsidP="00600195">
      <w:pPr>
        <w:pStyle w:val="NoSpacing"/>
        <w:rPr>
          <w:b/>
          <w:sz w:val="24"/>
          <w:szCs w:val="24"/>
        </w:rPr>
      </w:pPr>
      <w:r>
        <w:rPr>
          <w:b/>
          <w:sz w:val="24"/>
          <w:szCs w:val="24"/>
        </w:rPr>
        <w:t xml:space="preserve">                                                                                                                              (HINA RAJWANI)</w:t>
      </w:r>
    </w:p>
    <w:p w:rsidR="00600195" w:rsidRDefault="00600195" w:rsidP="00600195">
      <w:pPr>
        <w:pStyle w:val="NoSpacing"/>
      </w:pPr>
    </w:p>
    <w:p w:rsidR="00600195" w:rsidRDefault="00600195" w:rsidP="00600195">
      <w:pPr>
        <w:pStyle w:val="NoSpacing"/>
        <w:rPr>
          <w:u w:val="single"/>
        </w:rPr>
      </w:pPr>
    </w:p>
    <w:p w:rsidR="00600195" w:rsidRDefault="00600195" w:rsidP="00600195">
      <w:pPr>
        <w:pStyle w:val="NoSpacing"/>
        <w:rPr>
          <w:u w:val="single"/>
        </w:rPr>
      </w:pPr>
    </w:p>
    <w:p w:rsidR="00E16046" w:rsidRDefault="00E16046"/>
    <w:sectPr w:rsidR="00E16046" w:rsidSect="000F776C">
      <w:footnotePr>
        <w:pos w:val="beneathText"/>
      </w:footnotePr>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0"/>
        </w:tabs>
        <w:ind w:left="36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0"/>
        </w:tabs>
        <w:ind w:left="720" w:hanging="360"/>
      </w:pPr>
      <w:rPr>
        <w:rFonts w:ascii="Symbol" w:hAnsi="Symbol"/>
      </w:rPr>
    </w:lvl>
  </w:abstractNum>
  <w:abstractNum w:abstractNumId="7">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25CE7FE0"/>
    <w:multiLevelType w:val="hybridMultilevel"/>
    <w:tmpl w:val="4E9AE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EE2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31445E2"/>
    <w:multiLevelType w:val="hybridMultilevel"/>
    <w:tmpl w:val="52B4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F5716F"/>
    <w:multiLevelType w:val="hybridMultilevel"/>
    <w:tmpl w:val="0F4C4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1"/>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Pr>
  <w:compat/>
  <w:rsids>
    <w:rsidRoot w:val="00600195"/>
    <w:rsid w:val="00075C86"/>
    <w:rsid w:val="000F776C"/>
    <w:rsid w:val="00213E72"/>
    <w:rsid w:val="003B1DE7"/>
    <w:rsid w:val="00600195"/>
    <w:rsid w:val="006D2923"/>
    <w:rsid w:val="00954870"/>
    <w:rsid w:val="00B83D11"/>
    <w:rsid w:val="00E16046"/>
    <w:rsid w:val="00F012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195"/>
    <w:pPr>
      <w:suppressAutoHyphens/>
      <w:spacing w:after="160" w:line="252" w:lineRule="auto"/>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00195"/>
    <w:rPr>
      <w:color w:val="0563C1"/>
      <w:u w:val="single"/>
    </w:rPr>
  </w:style>
  <w:style w:type="paragraph" w:styleId="NoSpacing">
    <w:name w:val="No Spacing"/>
    <w:qFormat/>
    <w:rsid w:val="00600195"/>
    <w:pPr>
      <w:suppressAutoHyphens/>
      <w:spacing w:after="0" w:line="240" w:lineRule="auto"/>
    </w:pPr>
    <w:rPr>
      <w:rFonts w:ascii="Calibri" w:eastAsia="Calibri" w:hAnsi="Calibri" w:cs="Calibri"/>
      <w:lang w:eastAsia="ar-SA"/>
    </w:rPr>
  </w:style>
  <w:style w:type="character" w:customStyle="1" w:styleId="apple-converted-space">
    <w:name w:val="apple-converted-space"/>
    <w:basedOn w:val="DefaultParagraphFont"/>
    <w:rsid w:val="00600195"/>
  </w:style>
</w:styles>
</file>

<file path=word/webSettings.xml><?xml version="1.0" encoding="utf-8"?>
<w:webSettings xmlns:r="http://schemas.openxmlformats.org/officeDocument/2006/relationships" xmlns:w="http://schemas.openxmlformats.org/wordprocessingml/2006/main">
  <w:divs>
    <w:div w:id="10508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inarajwani199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266FC-E01E-45F0-BE29-360619151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dc:creator>
  <cp:lastModifiedBy>mohit</cp:lastModifiedBy>
  <cp:revision>5</cp:revision>
  <dcterms:created xsi:type="dcterms:W3CDTF">2015-12-19T05:16:00Z</dcterms:created>
  <dcterms:modified xsi:type="dcterms:W3CDTF">2015-12-24T14:36:00Z</dcterms:modified>
</cp:coreProperties>
</file>