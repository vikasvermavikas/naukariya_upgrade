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32CE" w:rsidRDefault="00DB32CE">
      <w:pPr>
        <w:pBdr>
          <w:bottom w:val="single" w:sz="4" w:space="1" w:color="auto"/>
        </w:pBdr>
        <w:snapToGrid w:val="0"/>
        <w:rPr>
          <w:rFonts w:ascii="Times New Roman" w:eastAsia="Times New Roman" w:hAnsi="Times New Roman"/>
          <w:b/>
          <w:color w:val="000000"/>
          <w:sz w:val="28"/>
        </w:rPr>
      </w:pPr>
      <w:bookmarkStart w:id="0" w:name="_GoBack"/>
      <w:bookmarkEnd w:id="0"/>
    </w:p>
    <w:p w:rsidR="00DB32CE" w:rsidRDefault="00DB32CE">
      <w:pPr>
        <w:pBdr>
          <w:bottom w:val="single" w:sz="4" w:space="1" w:color="auto"/>
        </w:pBdr>
        <w:snapToGrid w:val="0"/>
        <w:rPr>
          <w:rFonts w:ascii="Times New Roman" w:eastAsia="Times New Roman" w:hAnsi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/>
          <w:b/>
          <w:color w:val="000000"/>
          <w:sz w:val="28"/>
        </w:rPr>
        <w:t>Vishal Kumar</w:t>
      </w:r>
    </w:p>
    <w:p w:rsidR="00DB32CE" w:rsidRDefault="00DB32CE">
      <w:pPr>
        <w:pBdr>
          <w:bottom w:val="single" w:sz="4" w:space="1" w:color="auto"/>
        </w:pBdr>
        <w:snapToGrid w:val="0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8"/>
        </w:rPr>
        <w:t>Jatepur</w:t>
      </w:r>
      <w:proofErr w:type="spellEnd"/>
      <w:r>
        <w:rPr>
          <w:rFonts w:ascii="Times New Roman" w:eastAsia="Times New Roman" w:hAnsi="Times New Roman"/>
          <w:b/>
          <w:color w:val="000000"/>
          <w:sz w:val="28"/>
        </w:rPr>
        <w:t xml:space="preserve"> south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</w:rPr>
        <w:t>koritola</w:t>
      </w:r>
      <w:proofErr w:type="spellEnd"/>
    </w:p>
    <w:p w:rsidR="00DB32CE" w:rsidRDefault="00DB32CE">
      <w:pPr>
        <w:pBdr>
          <w:bottom w:val="single" w:sz="4" w:space="1" w:color="auto"/>
        </w:pBdr>
        <w:snapToGrid w:val="0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8"/>
        </w:rPr>
        <w:t>Dharamshala</w:t>
      </w:r>
      <w:proofErr w:type="spellEnd"/>
      <w:r>
        <w:rPr>
          <w:rFonts w:ascii="Times New Roman" w:eastAsia="Times New Roman" w:hAnsi="Times New Roman"/>
          <w:b/>
          <w:color w:val="000000"/>
          <w:sz w:val="28"/>
        </w:rPr>
        <w:t xml:space="preserve"> bazar,                                                   </w:t>
      </w:r>
    </w:p>
    <w:p w:rsidR="00DB32CE" w:rsidRDefault="00DB32CE">
      <w:pPr>
        <w:pBdr>
          <w:bottom w:val="single" w:sz="4" w:space="1" w:color="auto"/>
        </w:pBdr>
        <w:snapToGrid w:val="0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Gorakhpur, (U.P)</w:t>
      </w:r>
    </w:p>
    <w:p w:rsidR="00DB32CE" w:rsidRDefault="00DB32CE">
      <w:pPr>
        <w:pBdr>
          <w:bottom w:val="single" w:sz="4" w:space="1" w:color="auto"/>
        </w:pBdr>
        <w:snapToGrid w:val="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Contact No</w:t>
      </w:r>
      <w:r>
        <w:rPr>
          <w:rFonts w:ascii="Times New Roman" w:eastAsia="Times New Roman" w:hAnsi="Times New Roman"/>
          <w:color w:val="000000"/>
          <w:sz w:val="24"/>
        </w:rPr>
        <w:t xml:space="preserve">- </w:t>
      </w:r>
      <w:r>
        <w:rPr>
          <w:rFonts w:ascii="Times New Roman" w:eastAsia="Times New Roman" w:hAnsi="Times New Roman"/>
          <w:b/>
          <w:color w:val="000000"/>
          <w:sz w:val="24"/>
        </w:rPr>
        <w:t>+918896531297</w:t>
      </w:r>
      <w:proofErr w:type="gramStart"/>
      <w:r w:rsidR="0090621C">
        <w:rPr>
          <w:rFonts w:ascii="Times New Roman" w:eastAsia="Times New Roman" w:hAnsi="Times New Roman"/>
          <w:b/>
          <w:color w:val="000000"/>
          <w:sz w:val="24"/>
        </w:rPr>
        <w:t>,+</w:t>
      </w:r>
      <w:proofErr w:type="gramEnd"/>
      <w:r w:rsidR="0090621C">
        <w:rPr>
          <w:rFonts w:ascii="Times New Roman" w:eastAsia="Times New Roman" w:hAnsi="Times New Roman"/>
          <w:b/>
          <w:color w:val="000000"/>
          <w:sz w:val="24"/>
        </w:rPr>
        <w:t>919473814007</w:t>
      </w:r>
    </w:p>
    <w:p w:rsidR="00DB32CE" w:rsidRDefault="00DB32CE">
      <w:pPr>
        <w:pBdr>
          <w:bottom w:val="single" w:sz="4" w:space="1" w:color="auto"/>
        </w:pBdr>
        <w:snapToGrid w:val="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E-mail</w:t>
      </w:r>
      <w:r>
        <w:rPr>
          <w:rFonts w:ascii="Times New Roman" w:eastAsia="Times New Roman" w:hAnsi="Times New Roman"/>
          <w:color w:val="000000"/>
          <w:sz w:val="24"/>
        </w:rPr>
        <w:t xml:space="preserve"> – </w:t>
      </w:r>
      <w:hyperlink r:id="rId6" w:history="1">
        <w:r>
          <w:rPr>
            <w:rFonts w:ascii="Times New Roman" w:eastAsia="Times New Roman" w:hAnsi="Times New Roman"/>
            <w:color w:val="0000FF"/>
            <w:sz w:val="24"/>
            <w:u w:val="single"/>
          </w:rPr>
          <w:t>vk1502211@gmail.com</w:t>
        </w:r>
      </w:hyperlink>
    </w:p>
    <w:p w:rsidR="00DB32CE" w:rsidRDefault="00DB32CE">
      <w:pPr>
        <w:snapToGrid w:val="0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DB32CE" w:rsidRDefault="00DB32CE">
      <w:pPr>
        <w:snapToGrid w:val="0"/>
        <w:jc w:val="both"/>
        <w:rPr>
          <w:rFonts w:ascii="Times New Roman" w:eastAsia="Times New Roman" w:hAnsi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/>
          <w:b/>
          <w:color w:val="000000"/>
          <w:sz w:val="32"/>
          <w:u w:val="single"/>
        </w:rPr>
        <w:t xml:space="preserve">Career Objective </w:t>
      </w:r>
    </w:p>
    <w:p w:rsidR="00DB32CE" w:rsidRDefault="00DB32CE">
      <w:pPr>
        <w:snapToGrid w:val="0"/>
        <w:spacing w:beforeAutospacing="1" w:after="280" w:afterAutospacing="1" w:line="276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To build myself in organization that will provide boost to my knowledge, learning ability and can ensure my dynamic growth.  I want to give my best and if I am given an opportunity I can be an asset to my team.            </w:t>
      </w:r>
    </w:p>
    <w:p w:rsidR="00DB32CE" w:rsidRDefault="00DB32CE">
      <w:pPr>
        <w:snapToGrid w:val="0"/>
        <w:spacing w:line="360" w:lineRule="auto"/>
        <w:jc w:val="both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color w:val="000000"/>
          <w:sz w:val="32"/>
          <w:u w:val="single"/>
        </w:rPr>
        <w:t xml:space="preserve">Professional Qualification </w:t>
      </w:r>
    </w:p>
    <w:p w:rsidR="00DB32CE" w:rsidRDefault="00DB32CE" w:rsidP="00434576"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32"/>
        </w:rPr>
        <w:t xml:space="preserve">Bachelor of Technology </w:t>
      </w:r>
      <w:r>
        <w:rPr>
          <w:rFonts w:ascii="Times New Roman" w:eastAsia="Times New Roman" w:hAnsi="Times New Roman"/>
          <w:color w:val="000000"/>
          <w:sz w:val="24"/>
        </w:rPr>
        <w:t xml:space="preserve">from </w:t>
      </w:r>
      <w:r>
        <w:rPr>
          <w:rFonts w:ascii="Times New Roman" w:eastAsia="Times New Roman" w:hAnsi="Times New Roman"/>
          <w:b/>
          <w:color w:val="000000"/>
          <w:sz w:val="28"/>
        </w:rPr>
        <w:t xml:space="preserve">Institute of   Technology &amp; Management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</w:rPr>
        <w:t>Gida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/>
          <w:b/>
          <w:color w:val="000000"/>
          <w:sz w:val="28"/>
        </w:rPr>
        <w:t>Gorakhpur in 2012-2016.</w:t>
      </w:r>
    </w:p>
    <w:p w:rsidR="00CE76E1" w:rsidRDefault="00CE76E1">
      <w:pPr>
        <w:snapToGrid w:val="0"/>
        <w:spacing w:line="360" w:lineRule="auto"/>
        <w:jc w:val="both"/>
        <w:rPr>
          <w:rFonts w:ascii="Times New Roman" w:eastAsia="Times New Roman" w:hAnsi="Times New Roman"/>
          <w:b/>
          <w:color w:val="000000"/>
          <w:sz w:val="32"/>
          <w:u w:val="single"/>
        </w:rPr>
      </w:pPr>
    </w:p>
    <w:p w:rsidR="00DB32CE" w:rsidRDefault="00DB32CE">
      <w:pPr>
        <w:snapToGrid w:val="0"/>
        <w:spacing w:line="360" w:lineRule="auto"/>
        <w:jc w:val="both"/>
        <w:rPr>
          <w:rFonts w:ascii="Times New Roman" w:eastAsia="Times New Roman" w:hAnsi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/>
          <w:b/>
          <w:color w:val="000000"/>
          <w:sz w:val="32"/>
          <w:u w:val="single"/>
        </w:rPr>
        <w:t xml:space="preserve">Academic Qualification </w:t>
      </w:r>
      <w:bookmarkStart w:id="1" w:name="0.1_table01"/>
      <w:bookmarkEnd w:id="1"/>
    </w:p>
    <w:p w:rsidR="00DB32CE" w:rsidRDefault="00DB32CE">
      <w:pPr>
        <w:numPr>
          <w:ilvl w:val="0"/>
          <w:numId w:val="2"/>
        </w:numPr>
        <w:snapToGrid w:val="0"/>
        <w:spacing w:line="276" w:lineRule="auto"/>
        <w:ind w:left="72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Intermediate </w:t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/>
          <w:color w:val="000000"/>
          <w:sz w:val="24"/>
        </w:rPr>
        <w:t xml:space="preserve"> U.P. Board in 2012.  </w:t>
      </w:r>
    </w:p>
    <w:p w:rsidR="00DB32CE" w:rsidRDefault="00DB32CE">
      <w:pPr>
        <w:numPr>
          <w:ilvl w:val="0"/>
          <w:numId w:val="3"/>
        </w:numPr>
        <w:snapToGrid w:val="0"/>
        <w:spacing w:line="276" w:lineRule="auto"/>
        <w:ind w:left="72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High School</w:t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b/>
          <w:color w:val="000000"/>
          <w:sz w:val="24"/>
        </w:rPr>
        <w:t xml:space="preserve">: </w:t>
      </w:r>
      <w:r>
        <w:rPr>
          <w:rFonts w:ascii="Times New Roman" w:eastAsia="Times New Roman" w:hAnsi="Times New Roman"/>
          <w:color w:val="000000"/>
          <w:sz w:val="24"/>
        </w:rPr>
        <w:t>U.P. Board in 2009.</w:t>
      </w:r>
    </w:p>
    <w:p w:rsidR="00DB32CE" w:rsidRDefault="00DB32CE">
      <w:pPr>
        <w:snapToGrid w:val="0"/>
        <w:spacing w:line="276" w:lineRule="auto"/>
        <w:ind w:left="720"/>
        <w:rPr>
          <w:rFonts w:ascii="Times New Roman" w:eastAsia="Times New Roman" w:hAnsi="Times New Roman"/>
          <w:color w:val="000000"/>
          <w:sz w:val="24"/>
        </w:rPr>
      </w:pPr>
    </w:p>
    <w:p w:rsidR="00DB32CE" w:rsidRDefault="00DB32CE">
      <w:pPr>
        <w:snapToGrid w:val="0"/>
        <w:spacing w:line="360" w:lineRule="auto"/>
        <w:jc w:val="both"/>
        <w:rPr>
          <w:rFonts w:ascii="Times New Roman" w:eastAsia="Times New Roman" w:hAnsi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/>
          <w:b/>
          <w:color w:val="000000"/>
          <w:sz w:val="32"/>
          <w:u w:val="single"/>
        </w:rPr>
        <w:t>Major Project</w:t>
      </w:r>
    </w:p>
    <w:p w:rsidR="00DB32CE" w:rsidRDefault="00DB32CE">
      <w:pPr>
        <w:numPr>
          <w:ilvl w:val="0"/>
          <w:numId w:val="4"/>
        </w:numPr>
        <w:snapToGrid w:val="0"/>
        <w:spacing w:line="360" w:lineRule="auto"/>
        <w:ind w:left="720"/>
        <w:jc w:val="both"/>
        <w:rPr>
          <w:rFonts w:ascii="Times New Roman" w:eastAsia="Times New Roman" w:hAnsi="Times New Roman"/>
          <w:color w:val="000000"/>
          <w:sz w:val="32"/>
        </w:rPr>
      </w:pPr>
      <w:r>
        <w:rPr>
          <w:rFonts w:ascii="Times New Roman" w:eastAsia="Times New Roman" w:hAnsi="Times New Roman"/>
          <w:b/>
          <w:color w:val="000000"/>
          <w:sz w:val="24"/>
        </w:rPr>
        <w:t>Title</w:t>
      </w:r>
      <w:r>
        <w:rPr>
          <w:rFonts w:ascii="Times New Roman" w:eastAsia="Times New Roman" w:hAnsi="Times New Roman"/>
          <w:color w:val="000000"/>
          <w:sz w:val="32"/>
        </w:rPr>
        <w:t>-</w:t>
      </w:r>
      <w:r>
        <w:rPr>
          <w:rFonts w:ascii="Times New Roman" w:eastAsia="Times New Roman" w:hAnsi="Times New Roman"/>
          <w:color w:val="000000"/>
          <w:sz w:val="24"/>
        </w:rPr>
        <w:t>Ultra Sonic Object Range Finder.</w:t>
      </w:r>
    </w:p>
    <w:p w:rsidR="00DB32CE" w:rsidRDefault="00DB32CE">
      <w:pPr>
        <w:numPr>
          <w:ilvl w:val="0"/>
          <w:numId w:val="5"/>
        </w:numPr>
        <w:snapToGrid w:val="0"/>
        <w:spacing w:line="360" w:lineRule="auto"/>
        <w:ind w:left="720"/>
        <w:jc w:val="both"/>
        <w:rPr>
          <w:rFonts w:ascii="Times New Roman" w:eastAsia="Times New Roman" w:hAnsi="Times New Roman"/>
          <w:color w:val="000000"/>
          <w:sz w:val="32"/>
        </w:rPr>
      </w:pPr>
      <w:r>
        <w:rPr>
          <w:rFonts w:ascii="Times New Roman" w:eastAsia="Times New Roman" w:hAnsi="Times New Roman"/>
          <w:b/>
          <w:color w:val="000000"/>
          <w:sz w:val="24"/>
        </w:rPr>
        <w:t>Project Outline-</w:t>
      </w:r>
      <w:r>
        <w:rPr>
          <w:rFonts w:ascii="Times New Roman" w:eastAsia="Times New Roman" w:hAnsi="Times New Roman"/>
          <w:color w:val="000000"/>
          <w:sz w:val="24"/>
        </w:rPr>
        <w:t>SENSER BASED.</w:t>
      </w:r>
    </w:p>
    <w:p w:rsidR="00DB32CE" w:rsidRDefault="00DB32CE">
      <w:pPr>
        <w:numPr>
          <w:ilvl w:val="0"/>
          <w:numId w:val="6"/>
        </w:numPr>
        <w:snapToGrid w:val="0"/>
        <w:spacing w:line="360" w:lineRule="auto"/>
        <w:ind w:left="720"/>
        <w:jc w:val="both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Technology-</w:t>
      </w:r>
      <w:r>
        <w:rPr>
          <w:rFonts w:ascii="Times New Roman" w:eastAsia="Times New Roman" w:hAnsi="Times New Roman"/>
          <w:color w:val="000000"/>
          <w:sz w:val="24"/>
        </w:rPr>
        <w:t>Microcontroller 8051.</w:t>
      </w:r>
    </w:p>
    <w:p w:rsidR="00DB32CE" w:rsidRDefault="00DB32CE">
      <w:pPr>
        <w:numPr>
          <w:ilvl w:val="0"/>
          <w:numId w:val="7"/>
        </w:numPr>
        <w:snapToGrid w:val="0"/>
        <w:spacing w:line="360" w:lineRule="auto"/>
        <w:ind w:left="720"/>
        <w:jc w:val="both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Team Size</w:t>
      </w:r>
      <w:r>
        <w:rPr>
          <w:rFonts w:ascii="Times New Roman" w:eastAsia="Times New Roman" w:hAnsi="Times New Roman"/>
          <w:color w:val="000000"/>
          <w:sz w:val="24"/>
        </w:rPr>
        <w:t>- 4</w:t>
      </w:r>
    </w:p>
    <w:p w:rsidR="00DB32CE" w:rsidRDefault="00DB32CE">
      <w:pPr>
        <w:snapToGrid w:val="0"/>
        <w:jc w:val="both"/>
        <w:rPr>
          <w:rFonts w:ascii="Times New Roman" w:eastAsia="Times New Roman" w:hAnsi="Times New Roman"/>
          <w:b/>
          <w:color w:val="000000"/>
          <w:sz w:val="24"/>
        </w:rPr>
      </w:pPr>
    </w:p>
    <w:p w:rsidR="00DB32CE" w:rsidRDefault="00DB32CE">
      <w:pPr>
        <w:snapToGrid w:val="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32"/>
          <w:u w:val="single"/>
        </w:rPr>
        <w:t>Minor Project</w:t>
      </w:r>
    </w:p>
    <w:p w:rsidR="00DB32CE" w:rsidRDefault="00DB32CE">
      <w:pPr>
        <w:snapToGrid w:val="0"/>
        <w:jc w:val="both"/>
        <w:rPr>
          <w:rFonts w:ascii="Times New Roman" w:eastAsia="Times New Roman" w:hAnsi="Times New Roman"/>
          <w:b/>
          <w:color w:val="000000"/>
          <w:sz w:val="24"/>
        </w:rPr>
      </w:pPr>
    </w:p>
    <w:p w:rsidR="00DB32CE" w:rsidRDefault="00DB32CE">
      <w:pPr>
        <w:numPr>
          <w:ilvl w:val="0"/>
          <w:numId w:val="8"/>
        </w:numPr>
        <w:snapToGrid w:val="0"/>
        <w:ind w:left="720"/>
        <w:jc w:val="both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Title-</w:t>
      </w:r>
      <w:r>
        <w:rPr>
          <w:rFonts w:ascii="Times New Roman" w:eastAsia="Times New Roman" w:hAnsi="Times New Roman"/>
          <w:color w:val="000000"/>
          <w:sz w:val="24"/>
        </w:rPr>
        <w:t>Ding Dong Sound Bell Generator.</w:t>
      </w:r>
    </w:p>
    <w:p w:rsidR="00DB32CE" w:rsidRDefault="00DB32CE">
      <w:pPr>
        <w:snapToGrid w:val="0"/>
        <w:jc w:val="both"/>
        <w:rPr>
          <w:rFonts w:ascii="Times New Roman" w:eastAsia="Times New Roman" w:hAnsi="Times New Roman"/>
          <w:b/>
          <w:color w:val="000000"/>
          <w:sz w:val="24"/>
        </w:rPr>
      </w:pPr>
    </w:p>
    <w:p w:rsidR="00DB32CE" w:rsidRDefault="00DB32CE">
      <w:pPr>
        <w:numPr>
          <w:ilvl w:val="0"/>
          <w:numId w:val="9"/>
        </w:numPr>
        <w:snapToGrid w:val="0"/>
        <w:ind w:left="720"/>
        <w:jc w:val="both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Project Outline-</w:t>
      </w:r>
      <w:r>
        <w:rPr>
          <w:rFonts w:ascii="Times New Roman" w:eastAsia="Times New Roman" w:hAnsi="Times New Roman"/>
          <w:color w:val="000000"/>
          <w:sz w:val="24"/>
        </w:rPr>
        <w:t xml:space="preserve"> Sound Bell Generator.</w:t>
      </w:r>
    </w:p>
    <w:p w:rsidR="00DB32CE" w:rsidRDefault="00DB32CE">
      <w:pPr>
        <w:snapToGrid w:val="0"/>
        <w:jc w:val="both"/>
        <w:rPr>
          <w:rFonts w:ascii="Times New Roman" w:eastAsia="Times New Roman" w:hAnsi="Times New Roman"/>
          <w:b/>
          <w:color w:val="000000"/>
          <w:sz w:val="24"/>
        </w:rPr>
      </w:pPr>
    </w:p>
    <w:p w:rsidR="00DB32CE" w:rsidRDefault="00DB32CE">
      <w:pPr>
        <w:numPr>
          <w:ilvl w:val="0"/>
          <w:numId w:val="10"/>
        </w:numPr>
        <w:snapToGrid w:val="0"/>
        <w:ind w:left="720"/>
        <w:jc w:val="both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 xml:space="preserve">Main component- </w:t>
      </w:r>
      <w:r>
        <w:rPr>
          <w:rFonts w:ascii="Times New Roman" w:eastAsia="Times New Roman" w:hAnsi="Times New Roman"/>
          <w:color w:val="000000"/>
          <w:sz w:val="24"/>
        </w:rPr>
        <w:t>555 Timer.</w:t>
      </w:r>
    </w:p>
    <w:p w:rsidR="00DB32CE" w:rsidRDefault="00DB32CE">
      <w:pPr>
        <w:snapToGrid w:val="0"/>
        <w:ind w:left="720"/>
        <w:rPr>
          <w:rFonts w:ascii="Times New Roman" w:eastAsia="Times New Roman" w:hAnsi="Times New Roman"/>
          <w:b/>
          <w:color w:val="000000"/>
          <w:sz w:val="24"/>
        </w:rPr>
      </w:pPr>
    </w:p>
    <w:p w:rsidR="00DB32CE" w:rsidRDefault="00DB32CE">
      <w:pPr>
        <w:numPr>
          <w:ilvl w:val="0"/>
          <w:numId w:val="11"/>
        </w:numPr>
        <w:snapToGrid w:val="0"/>
        <w:ind w:left="720"/>
        <w:jc w:val="both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 xml:space="preserve">Team Size- </w:t>
      </w:r>
      <w:r>
        <w:rPr>
          <w:rFonts w:ascii="Times New Roman" w:eastAsia="Times New Roman" w:hAnsi="Times New Roman"/>
          <w:color w:val="000000"/>
          <w:sz w:val="24"/>
        </w:rPr>
        <w:t xml:space="preserve">4  </w:t>
      </w:r>
    </w:p>
    <w:p w:rsidR="00DB32CE" w:rsidRDefault="00DB32CE">
      <w:pPr>
        <w:snapToGrid w:val="0"/>
        <w:ind w:left="720"/>
        <w:rPr>
          <w:rFonts w:ascii="Times New Roman" w:eastAsia="Times New Roman" w:hAnsi="Times New Roman"/>
          <w:b/>
          <w:color w:val="000000"/>
          <w:sz w:val="24"/>
        </w:rPr>
      </w:pPr>
    </w:p>
    <w:p w:rsidR="00DB32CE" w:rsidRDefault="00DB32CE">
      <w:pPr>
        <w:snapToGrid w:val="0"/>
        <w:spacing w:line="360" w:lineRule="auto"/>
        <w:jc w:val="both"/>
        <w:rPr>
          <w:rFonts w:ascii="Times New Roman" w:eastAsia="Times New Roman" w:hAnsi="Times New Roman"/>
          <w:b/>
          <w:color w:val="000000"/>
          <w:sz w:val="32"/>
          <w:u w:val="single"/>
        </w:rPr>
      </w:pPr>
    </w:p>
    <w:p w:rsidR="00093D0B" w:rsidRDefault="00093D0B">
      <w:pPr>
        <w:snapToGrid w:val="0"/>
        <w:spacing w:line="360" w:lineRule="auto"/>
        <w:jc w:val="both"/>
        <w:rPr>
          <w:rFonts w:ascii="Times New Roman" w:eastAsia="Times New Roman" w:hAnsi="Times New Roman"/>
          <w:b/>
          <w:color w:val="000000"/>
          <w:sz w:val="32"/>
          <w:u w:val="single"/>
        </w:rPr>
      </w:pPr>
    </w:p>
    <w:p w:rsidR="00DB32CE" w:rsidRDefault="00DB32CE">
      <w:pPr>
        <w:snapToGrid w:val="0"/>
        <w:spacing w:line="360" w:lineRule="auto"/>
        <w:jc w:val="both"/>
        <w:rPr>
          <w:rFonts w:ascii="Times New Roman" w:eastAsia="Times New Roman" w:hAnsi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/>
          <w:b/>
          <w:color w:val="000000"/>
          <w:sz w:val="32"/>
          <w:u w:val="single"/>
        </w:rPr>
        <w:t>Training</w:t>
      </w:r>
    </w:p>
    <w:p w:rsidR="00DB32CE" w:rsidRDefault="00DB32CE">
      <w:pPr>
        <w:numPr>
          <w:ilvl w:val="0"/>
          <w:numId w:val="12"/>
        </w:numPr>
        <w:snapToGrid w:val="0"/>
        <w:spacing w:line="276" w:lineRule="auto"/>
        <w:ind w:left="72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One month summer training at IP Telephony &amp; NGN .N.E.  Railway Gorakhpur.</w:t>
      </w:r>
    </w:p>
    <w:p w:rsidR="00DB32CE" w:rsidRDefault="00DB32CE">
      <w:pPr>
        <w:snapToGrid w:val="0"/>
        <w:ind w:left="720"/>
        <w:jc w:val="both"/>
        <w:rPr>
          <w:rFonts w:ascii="Times New Roman" w:eastAsia="Times New Roman" w:hAnsi="Times New Roman"/>
          <w:b/>
          <w:color w:val="000000"/>
          <w:sz w:val="24"/>
        </w:rPr>
      </w:pPr>
    </w:p>
    <w:p w:rsidR="00DB32CE" w:rsidRDefault="00DB32CE">
      <w:pPr>
        <w:snapToGrid w:val="0"/>
        <w:spacing w:line="276" w:lineRule="auto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32"/>
          <w:u w:val="single"/>
        </w:rPr>
        <w:t>Stream</w:t>
      </w:r>
    </w:p>
    <w:p w:rsidR="00DB32CE" w:rsidRDefault="00DB32CE">
      <w:pPr>
        <w:snapToGrid w:val="0"/>
        <w:spacing w:line="276" w:lineRule="auto"/>
        <w:rPr>
          <w:rFonts w:ascii="Times New Roman" w:eastAsia="Times New Roman" w:hAnsi="Times New Roman"/>
          <w:color w:val="000000"/>
          <w:sz w:val="28"/>
        </w:rPr>
      </w:pPr>
    </w:p>
    <w:p w:rsidR="00DB32CE" w:rsidRDefault="00DB32CE">
      <w:pPr>
        <w:numPr>
          <w:ilvl w:val="0"/>
          <w:numId w:val="13"/>
        </w:numPr>
        <w:snapToGrid w:val="0"/>
        <w:spacing w:line="276" w:lineRule="auto"/>
        <w:ind w:left="72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Electronic &amp; Communication Engineering </w:t>
      </w:r>
    </w:p>
    <w:p w:rsidR="00DB32CE" w:rsidRDefault="00DB32CE">
      <w:pPr>
        <w:snapToGrid w:val="0"/>
        <w:spacing w:before="100" w:beforeAutospacing="1" w:after="100" w:afterAutospacing="1"/>
        <w:rPr>
          <w:rFonts w:ascii="Times New Roman" w:eastAsia="Times New Roman" w:hAnsi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/>
          <w:b/>
          <w:color w:val="000000"/>
          <w:sz w:val="32"/>
          <w:u w:val="single"/>
        </w:rPr>
        <w:t>Computer Skill</w:t>
      </w:r>
      <w:r>
        <w:rPr>
          <w:rFonts w:ascii="Times New Roman" w:eastAsia="Times New Roman" w:hAnsi="Times New Roman"/>
          <w:b/>
          <w:smallCaps/>
          <w:color w:val="000000"/>
          <w:sz w:val="32"/>
          <w:u w:val="single"/>
        </w:rPr>
        <w:t> </w:t>
      </w:r>
    </w:p>
    <w:p w:rsidR="00DB32CE" w:rsidRDefault="00DB32CE">
      <w:pPr>
        <w:numPr>
          <w:ilvl w:val="0"/>
          <w:numId w:val="14"/>
        </w:numPr>
        <w:tabs>
          <w:tab w:val="left" w:pos="720"/>
        </w:tabs>
        <w:snapToGrid w:val="0"/>
        <w:spacing w:beforeAutospacing="1" w:after="280" w:afterAutospacing="1"/>
        <w:ind w:left="72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Basic knowledge</w:t>
      </w:r>
    </w:p>
    <w:p w:rsidR="00F1543B" w:rsidRDefault="00F1543B">
      <w:pPr>
        <w:numPr>
          <w:ilvl w:val="0"/>
          <w:numId w:val="14"/>
        </w:numPr>
        <w:tabs>
          <w:tab w:val="left" w:pos="720"/>
        </w:tabs>
        <w:snapToGrid w:val="0"/>
        <w:spacing w:beforeAutospacing="1" w:after="280" w:afterAutospacing="1"/>
        <w:ind w:left="72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C++ </w:t>
      </w:r>
    </w:p>
    <w:p w:rsidR="00F1543B" w:rsidRDefault="00F1543B">
      <w:pPr>
        <w:numPr>
          <w:ilvl w:val="0"/>
          <w:numId w:val="14"/>
        </w:numPr>
        <w:tabs>
          <w:tab w:val="left" w:pos="720"/>
        </w:tabs>
        <w:snapToGrid w:val="0"/>
        <w:spacing w:beforeAutospacing="1" w:after="280" w:afterAutospacing="1"/>
        <w:ind w:left="72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JAVA</w:t>
      </w:r>
    </w:p>
    <w:p w:rsidR="00DB32CE" w:rsidRDefault="00DB32CE">
      <w:pPr>
        <w:snapToGrid w:val="0"/>
        <w:spacing w:before="100" w:beforeAutospacing="1" w:after="100" w:afterAutospacing="1"/>
        <w:rPr>
          <w:rFonts w:ascii="Times New Roman" w:eastAsia="Times New Roman" w:hAnsi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/>
          <w:b/>
          <w:color w:val="000000"/>
          <w:sz w:val="32"/>
          <w:u w:val="single"/>
        </w:rPr>
        <w:t>Experience</w:t>
      </w:r>
    </w:p>
    <w:p w:rsidR="003C0367" w:rsidRDefault="00DB32CE">
      <w:pPr>
        <w:snapToGrid w:val="0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38"/>
        </w:rPr>
        <w:t xml:space="preserve">•  </w:t>
      </w:r>
      <w:r w:rsidR="009634EF">
        <w:rPr>
          <w:rFonts w:ascii="Times New Roman" w:eastAsia="Times New Roman" w:hAnsi="Times New Roman"/>
          <w:color w:val="000000"/>
          <w:sz w:val="24"/>
        </w:rPr>
        <w:t xml:space="preserve"> S</w:t>
      </w:r>
      <w:r>
        <w:rPr>
          <w:rFonts w:ascii="Times New Roman" w:eastAsia="Times New Roman" w:hAnsi="Times New Roman"/>
          <w:color w:val="000000"/>
          <w:sz w:val="24"/>
        </w:rPr>
        <w:t>ix months expe</w:t>
      </w:r>
      <w:r w:rsidR="00C22A53">
        <w:rPr>
          <w:rFonts w:ascii="Times New Roman" w:eastAsia="Times New Roman" w:hAnsi="Times New Roman"/>
          <w:color w:val="000000"/>
          <w:sz w:val="24"/>
        </w:rPr>
        <w:t>rience as an Associate Trainee</w:t>
      </w:r>
      <w:r>
        <w:rPr>
          <w:rFonts w:ascii="Times New Roman" w:eastAsia="Times New Roman" w:hAnsi="Times New Roman"/>
          <w:color w:val="000000"/>
          <w:sz w:val="24"/>
        </w:rPr>
        <w:t xml:space="preserve"> Engi</w:t>
      </w:r>
      <w:r w:rsidR="003C0367">
        <w:rPr>
          <w:rFonts w:ascii="Times New Roman" w:eastAsia="Times New Roman" w:hAnsi="Times New Roman"/>
          <w:color w:val="000000"/>
          <w:sz w:val="24"/>
        </w:rPr>
        <w:t xml:space="preserve">neer at CMS IT Services, </w:t>
      </w:r>
      <w:proofErr w:type="spellStart"/>
      <w:proofErr w:type="gramStart"/>
      <w:r w:rsidR="009634EF">
        <w:rPr>
          <w:rFonts w:ascii="Times New Roman" w:eastAsia="Times New Roman" w:hAnsi="Times New Roman"/>
          <w:color w:val="000000"/>
          <w:sz w:val="24"/>
        </w:rPr>
        <w:t>lucknow</w:t>
      </w:r>
      <w:proofErr w:type="spellEnd"/>
      <w:proofErr w:type="gramEnd"/>
      <w:r w:rsidR="009634EF">
        <w:rPr>
          <w:rFonts w:ascii="Times New Roman" w:eastAsia="Times New Roman" w:hAnsi="Times New Roman"/>
          <w:color w:val="000000"/>
          <w:sz w:val="24"/>
        </w:rPr>
        <w:t>.</w:t>
      </w:r>
    </w:p>
    <w:p w:rsidR="009634EF" w:rsidRDefault="002A6E5F">
      <w:pPr>
        <w:snapToGrid w:val="0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/>
          <w:color w:val="000000"/>
          <w:sz w:val="38"/>
        </w:rPr>
        <w:t xml:space="preserve">•  </w:t>
      </w:r>
      <w:r w:rsidR="00925BC0">
        <w:rPr>
          <w:rFonts w:ascii="Times New Roman" w:eastAsia="Times New Roman" w:hAnsi="Times New Roman"/>
          <w:color w:val="000000"/>
          <w:sz w:val="24"/>
        </w:rPr>
        <w:t>Six</w:t>
      </w:r>
      <w:proofErr w:type="gramEnd"/>
      <w:r w:rsidR="00925BC0">
        <w:rPr>
          <w:rFonts w:ascii="Times New Roman" w:eastAsia="Times New Roman" w:hAnsi="Times New Roman"/>
          <w:color w:val="000000"/>
          <w:sz w:val="24"/>
        </w:rPr>
        <w:t xml:space="preserve"> </w:t>
      </w:r>
      <w:r w:rsidR="00A863E0">
        <w:rPr>
          <w:rFonts w:ascii="Times New Roman" w:eastAsia="Times New Roman" w:hAnsi="Times New Roman"/>
          <w:color w:val="000000"/>
          <w:sz w:val="24"/>
        </w:rPr>
        <w:t xml:space="preserve"> </w:t>
      </w:r>
      <w:r w:rsidR="00925BC0">
        <w:rPr>
          <w:rFonts w:ascii="Times New Roman" w:eastAsia="Times New Roman" w:hAnsi="Times New Roman"/>
          <w:color w:val="000000"/>
          <w:sz w:val="24"/>
        </w:rPr>
        <w:t xml:space="preserve"> months  experience as a Hardware &amp; Network Engineer at DI COMPUTEKKE , Gorakhpur.</w:t>
      </w:r>
    </w:p>
    <w:p w:rsidR="00AB3669" w:rsidRDefault="00AB3669">
      <w:pPr>
        <w:snapToGrid w:val="0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/>
          <w:color w:val="000000"/>
          <w:sz w:val="38"/>
        </w:rPr>
        <w:t xml:space="preserve">•  </w:t>
      </w:r>
      <w:r>
        <w:rPr>
          <w:rFonts w:ascii="Times New Roman" w:eastAsia="Times New Roman" w:hAnsi="Times New Roman"/>
          <w:color w:val="000000"/>
          <w:sz w:val="24"/>
        </w:rPr>
        <w:t>One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   year   experience as  a  Technical Executive  at  SWASTIK COMPUTER,  Gorakhpur.</w:t>
      </w:r>
    </w:p>
    <w:p w:rsidR="00C2393F" w:rsidRDefault="00B45086">
      <w:pPr>
        <w:snapToGrid w:val="0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/>
          <w:color w:val="000000"/>
          <w:sz w:val="38"/>
        </w:rPr>
        <w:t xml:space="preserve">• </w:t>
      </w:r>
      <w:r w:rsidR="00426FB9">
        <w:rPr>
          <w:rFonts w:ascii="Times New Roman" w:eastAsia="Times New Roman" w:hAnsi="Times New Roman"/>
          <w:color w:val="000000"/>
          <w:sz w:val="38"/>
        </w:rPr>
        <w:t xml:space="preserve"> </w:t>
      </w:r>
      <w:r w:rsidR="00A863E0">
        <w:rPr>
          <w:rFonts w:ascii="Times New Roman" w:eastAsia="Times New Roman" w:hAnsi="Times New Roman"/>
          <w:color w:val="000000"/>
          <w:sz w:val="24"/>
        </w:rPr>
        <w:t>Five</w:t>
      </w:r>
      <w:proofErr w:type="gramEnd"/>
      <w:r w:rsidR="00A863E0">
        <w:rPr>
          <w:rFonts w:ascii="Times New Roman" w:eastAsia="Times New Roman" w:hAnsi="Times New Roman"/>
          <w:color w:val="000000"/>
          <w:sz w:val="24"/>
        </w:rPr>
        <w:t xml:space="preserve"> </w:t>
      </w:r>
      <w:r w:rsidR="00C2393F">
        <w:rPr>
          <w:rFonts w:ascii="Times New Roman" w:eastAsia="Times New Roman" w:hAnsi="Times New Roman"/>
          <w:color w:val="000000"/>
          <w:sz w:val="24"/>
        </w:rPr>
        <w:t xml:space="preserve"> months experience</w:t>
      </w:r>
      <w:r w:rsidR="00426FB9">
        <w:rPr>
          <w:rFonts w:ascii="Times New Roman" w:eastAsia="Times New Roman" w:hAnsi="Times New Roman"/>
          <w:color w:val="000000"/>
          <w:sz w:val="24"/>
        </w:rPr>
        <w:t xml:space="preserve">  as a  Master Trainer at </w:t>
      </w:r>
      <w:proofErr w:type="spellStart"/>
      <w:r w:rsidR="00426FB9">
        <w:rPr>
          <w:rFonts w:ascii="Times New Roman" w:eastAsia="Times New Roman" w:hAnsi="Times New Roman"/>
          <w:color w:val="000000"/>
          <w:sz w:val="24"/>
        </w:rPr>
        <w:t>Kushinagar</w:t>
      </w:r>
      <w:proofErr w:type="spellEnd"/>
      <w:r w:rsidR="00426FB9">
        <w:rPr>
          <w:rFonts w:ascii="Times New Roman" w:eastAsia="Times New Roman" w:hAnsi="Times New Roman"/>
          <w:color w:val="000000"/>
          <w:sz w:val="24"/>
        </w:rPr>
        <w:t xml:space="preserve"> In Uttar Pradesh Electronic Corporation </w:t>
      </w:r>
      <w:r w:rsidR="00C2393F">
        <w:rPr>
          <w:rFonts w:ascii="Times New Roman" w:eastAsia="Times New Roman" w:hAnsi="Times New Roman"/>
          <w:color w:val="000000"/>
          <w:sz w:val="24"/>
        </w:rPr>
        <w:t xml:space="preserve">           </w:t>
      </w:r>
    </w:p>
    <w:p w:rsidR="00426FB9" w:rsidRDefault="00C2393F">
      <w:pPr>
        <w:snapToGrid w:val="0"/>
        <w:spacing w:before="100" w:beforeAutospacing="1" w:after="100" w:afterAutospacing="1"/>
        <w:rPr>
          <w:rFonts w:ascii="Times New Roman" w:eastAsia="Times New Roman" w:hAnsi="Times New Roman"/>
          <w:color w:val="000000"/>
          <w:sz w:val="38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   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 xml:space="preserve">Ltd (U.P.E.C.L.),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Lucknow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.</w:t>
      </w:r>
      <w:proofErr w:type="gramEnd"/>
      <w:r w:rsidR="00426FB9">
        <w:rPr>
          <w:rFonts w:ascii="Times New Roman" w:eastAsia="Times New Roman" w:hAnsi="Times New Roman"/>
          <w:color w:val="000000"/>
          <w:sz w:val="24"/>
        </w:rPr>
        <w:t xml:space="preserve"> </w:t>
      </w:r>
    </w:p>
    <w:p w:rsidR="0053678E" w:rsidRDefault="0053678E" w:rsidP="0053678E">
      <w:pPr>
        <w:snapToGrid w:val="0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38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</w:rPr>
        <w:t xml:space="preserve">Currently working as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</w:rPr>
        <w:t>a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 Application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 Support Engineer in</w:t>
      </w:r>
      <w:r>
        <w:rPr>
          <w:rFonts w:ascii="Times New Roman" w:eastAsia="Times New Roman" w:hAnsi="Times New Roman"/>
          <w:color w:val="000000"/>
          <w:sz w:val="38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 xml:space="preserve">Tata Consultancy Services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Ltd,Lucknow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.           </w:t>
      </w:r>
    </w:p>
    <w:p w:rsidR="006E2352" w:rsidRDefault="006E2352">
      <w:pPr>
        <w:snapToGrid w:val="0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4"/>
        </w:rPr>
      </w:pPr>
    </w:p>
    <w:p w:rsidR="00DB32CE" w:rsidRPr="00C11617" w:rsidRDefault="0053678E">
      <w:pPr>
        <w:snapToGrid w:val="0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 w:rsidR="00DB32CE">
        <w:rPr>
          <w:rFonts w:ascii="Times New Roman" w:eastAsia="Times New Roman" w:hAnsi="Times New Roman"/>
          <w:b/>
          <w:color w:val="000000"/>
          <w:sz w:val="32"/>
          <w:u w:val="single"/>
        </w:rPr>
        <w:t>Hobbies</w:t>
      </w:r>
      <w:r w:rsidR="00DB32CE">
        <w:rPr>
          <w:rFonts w:ascii="Times New Roman" w:eastAsia="Times New Roman" w:hAnsi="Times New Roman"/>
          <w:b/>
          <w:smallCaps/>
          <w:color w:val="000000"/>
          <w:sz w:val="32"/>
          <w:u w:val="single"/>
        </w:rPr>
        <w:t> </w:t>
      </w:r>
    </w:p>
    <w:p w:rsidR="00DB32CE" w:rsidRDefault="00DB32CE">
      <w:pPr>
        <w:numPr>
          <w:ilvl w:val="0"/>
          <w:numId w:val="15"/>
        </w:numPr>
        <w:tabs>
          <w:tab w:val="left" w:pos="720"/>
        </w:tabs>
        <w:snapToGrid w:val="0"/>
        <w:spacing w:beforeAutospacing="1" w:after="280" w:afterAutospacing="1"/>
        <w:ind w:left="72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Listening Songs</w:t>
      </w:r>
    </w:p>
    <w:p w:rsidR="00DB32CE" w:rsidRDefault="00DB32CE">
      <w:pPr>
        <w:numPr>
          <w:ilvl w:val="0"/>
          <w:numId w:val="16"/>
        </w:numPr>
        <w:tabs>
          <w:tab w:val="left" w:pos="720"/>
        </w:tabs>
        <w:snapToGrid w:val="0"/>
        <w:spacing w:beforeAutospacing="1" w:after="280" w:afterAutospacing="1"/>
        <w:ind w:left="72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Social work</w:t>
      </w:r>
    </w:p>
    <w:p w:rsidR="006E2352" w:rsidRDefault="006E2352">
      <w:pPr>
        <w:snapToGrid w:val="0"/>
        <w:spacing w:line="360" w:lineRule="auto"/>
        <w:jc w:val="both"/>
        <w:rPr>
          <w:rFonts w:ascii="Times New Roman" w:eastAsia="Times New Roman" w:hAnsi="Times New Roman"/>
          <w:b/>
          <w:color w:val="000000"/>
          <w:sz w:val="32"/>
          <w:u w:val="single"/>
        </w:rPr>
      </w:pPr>
    </w:p>
    <w:p w:rsidR="00DB32CE" w:rsidRDefault="00DB32CE">
      <w:pPr>
        <w:snapToGrid w:val="0"/>
        <w:spacing w:line="360" w:lineRule="auto"/>
        <w:jc w:val="both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color w:val="000000"/>
          <w:sz w:val="32"/>
          <w:u w:val="single"/>
        </w:rPr>
        <w:t>Soft skills</w:t>
      </w:r>
    </w:p>
    <w:p w:rsidR="00DB32CE" w:rsidRDefault="00DB32CE">
      <w:pPr>
        <w:numPr>
          <w:ilvl w:val="0"/>
          <w:numId w:val="17"/>
        </w:numPr>
        <w:tabs>
          <w:tab w:val="left" w:pos="720"/>
        </w:tabs>
        <w:snapToGrid w:val="0"/>
        <w:spacing w:line="360" w:lineRule="auto"/>
        <w:ind w:left="72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Smart worker as well as hard worker, extremely dedicated to my work.</w:t>
      </w:r>
    </w:p>
    <w:p w:rsidR="000D07E0" w:rsidRDefault="000D07E0">
      <w:pPr>
        <w:snapToGrid w:val="0"/>
        <w:spacing w:line="360" w:lineRule="auto"/>
        <w:jc w:val="both"/>
        <w:rPr>
          <w:rFonts w:ascii="Times New Roman" w:eastAsia="Times New Roman" w:hAnsi="Times New Roman"/>
          <w:b/>
          <w:color w:val="000000"/>
          <w:sz w:val="32"/>
          <w:u w:val="single"/>
        </w:rPr>
      </w:pPr>
    </w:p>
    <w:p w:rsidR="00DB32CE" w:rsidRDefault="00DB32CE">
      <w:pPr>
        <w:snapToGrid w:val="0"/>
        <w:spacing w:line="360" w:lineRule="auto"/>
        <w:jc w:val="both"/>
        <w:rPr>
          <w:rFonts w:ascii="Times New Roman" w:eastAsia="Times New Roman" w:hAnsi="Times New Roman"/>
          <w:b/>
          <w:color w:val="000000"/>
          <w:sz w:val="32"/>
          <w:u w:val="single"/>
        </w:rPr>
      </w:pPr>
      <w:r>
        <w:rPr>
          <w:rFonts w:ascii="Times New Roman" w:eastAsia="Times New Roman" w:hAnsi="Times New Roman"/>
          <w:b/>
          <w:color w:val="000000"/>
          <w:sz w:val="32"/>
          <w:u w:val="single"/>
        </w:rPr>
        <w:lastRenderedPageBreak/>
        <w:t>Personal Profile</w:t>
      </w:r>
    </w:p>
    <w:p w:rsidR="00DB32CE" w:rsidRDefault="00DB32CE">
      <w:pPr>
        <w:snapToGrid w:val="0"/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Father's name                -                  Mr. Ajay Kumar</w:t>
      </w:r>
    </w:p>
    <w:p w:rsidR="00DB32CE" w:rsidRDefault="00DB32CE">
      <w:pPr>
        <w:snapToGrid w:val="0"/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DOB                              -                  01 Aug. 1995</w:t>
      </w:r>
    </w:p>
    <w:p w:rsidR="00DB32CE" w:rsidRDefault="00DB32CE">
      <w:pPr>
        <w:snapToGrid w:val="0"/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Gender                           -                 </w:t>
      </w:r>
      <w:r w:rsidR="00F4573B"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Male</w:t>
      </w:r>
    </w:p>
    <w:p w:rsidR="00DB32CE" w:rsidRDefault="00DB32CE">
      <w:pPr>
        <w:snapToGrid w:val="0"/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Marital status                  -:                Unmarried</w:t>
      </w:r>
    </w:p>
    <w:p w:rsidR="00DB32CE" w:rsidRPr="00A8572E" w:rsidRDefault="00DB32CE">
      <w:pPr>
        <w:snapToGrid w:val="0"/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Language known            -                 Hindi &amp; English </w:t>
      </w:r>
    </w:p>
    <w:p w:rsidR="00E34EA0" w:rsidRDefault="00E34EA0">
      <w:pPr>
        <w:snapToGrid w:val="0"/>
        <w:spacing w:line="360" w:lineRule="auto"/>
        <w:jc w:val="both"/>
        <w:rPr>
          <w:rFonts w:ascii="Times New Roman" w:eastAsia="Times New Roman" w:hAnsi="Times New Roman"/>
          <w:b/>
          <w:color w:val="000000"/>
          <w:sz w:val="32"/>
          <w:u w:val="single"/>
        </w:rPr>
      </w:pPr>
    </w:p>
    <w:p w:rsidR="00DB32CE" w:rsidRDefault="00DB32CE">
      <w:pPr>
        <w:snapToGrid w:val="0"/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32"/>
          <w:u w:val="single"/>
        </w:rPr>
        <w:t xml:space="preserve">Declaration </w:t>
      </w:r>
    </w:p>
    <w:p w:rsidR="00DB32CE" w:rsidRDefault="00DB32CE">
      <w:pPr>
        <w:snapToGrid w:val="0"/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I hereby confirm that the above information given is true to the best of my knowledge.</w:t>
      </w:r>
    </w:p>
    <w:p w:rsidR="00DB32CE" w:rsidRDefault="00DB32CE">
      <w:pPr>
        <w:snapToGrid w:val="0"/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Dated – </w:t>
      </w:r>
    </w:p>
    <w:p w:rsidR="00C16334" w:rsidRDefault="00DB32CE">
      <w:pPr>
        <w:snapToGrid w:val="0"/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Place-</w:t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</w:r>
    </w:p>
    <w:p w:rsidR="00DB32CE" w:rsidRDefault="00C16334">
      <w:pPr>
        <w:snapToGrid w:val="0"/>
        <w:spacing w:line="360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                                                                                                                                 </w:t>
      </w:r>
      <w:r w:rsidR="00DB32CE">
        <w:rPr>
          <w:rFonts w:ascii="Times New Roman" w:eastAsia="Times New Roman" w:hAnsi="Times New Roman"/>
          <w:b/>
          <w:color w:val="000000"/>
          <w:sz w:val="24"/>
        </w:rPr>
        <w:t xml:space="preserve">(Vishal Kumar)  </w:t>
      </w:r>
    </w:p>
    <w:sectPr w:rsidR="00DB32CE" w:rsidSect="00CD48D2">
      <w:pgSz w:w="12240" w:h="15840" w:code="1"/>
      <w:pgMar w:top="576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NanumGothic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  <w:w w:val="100"/>
      </w:rPr>
    </w:lvl>
  </w:abstractNum>
  <w:abstractNum w:abstractNumId="1">
    <w:nsid w:val="00000002"/>
    <w:multiLevelType w:val="singleLevel"/>
    <w:tmpl w:val="00000000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  <w:w w:val="100"/>
        <w:sz w:val="24"/>
      </w:rPr>
    </w:lvl>
  </w:abstractNum>
  <w:abstractNum w:abstractNumId="2">
    <w:nsid w:val="00000003"/>
    <w:multiLevelType w:val="singleLevel"/>
    <w:tmpl w:val="00000000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  <w:w w:val="100"/>
      </w:rPr>
    </w:lvl>
  </w:abstractNum>
  <w:abstractNum w:abstractNumId="3">
    <w:nsid w:val="00000004"/>
    <w:multiLevelType w:val="singleLevel"/>
    <w:tmpl w:val="00000000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  <w:w w:val="10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0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3D0B"/>
    <w:rsid w:val="000D07E0"/>
    <w:rsid w:val="001009E4"/>
    <w:rsid w:val="00172A27"/>
    <w:rsid w:val="002A6E5F"/>
    <w:rsid w:val="00316C29"/>
    <w:rsid w:val="003C0367"/>
    <w:rsid w:val="004031C3"/>
    <w:rsid w:val="00426FB9"/>
    <w:rsid w:val="00434576"/>
    <w:rsid w:val="0053678E"/>
    <w:rsid w:val="00544F30"/>
    <w:rsid w:val="006877F7"/>
    <w:rsid w:val="006E2352"/>
    <w:rsid w:val="006E78D9"/>
    <w:rsid w:val="008C7908"/>
    <w:rsid w:val="0090621C"/>
    <w:rsid w:val="00925BC0"/>
    <w:rsid w:val="009634EF"/>
    <w:rsid w:val="00A8572E"/>
    <w:rsid w:val="00A863E0"/>
    <w:rsid w:val="00AB3669"/>
    <w:rsid w:val="00B45086"/>
    <w:rsid w:val="00C11617"/>
    <w:rsid w:val="00C16334"/>
    <w:rsid w:val="00C22A53"/>
    <w:rsid w:val="00C2393F"/>
    <w:rsid w:val="00CA45E6"/>
    <w:rsid w:val="00CD48D2"/>
    <w:rsid w:val="00CE76E1"/>
    <w:rsid w:val="00DB32CE"/>
    <w:rsid w:val="00E34EA0"/>
    <w:rsid w:val="00E37FEF"/>
    <w:rsid w:val="00E74A80"/>
    <w:rsid w:val="00F1543B"/>
    <w:rsid w:val="00F45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anumGothic" w:eastAsia="NanumGothic" w:hAnsi="NanumGothic" w:cs="NanumGothic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anumGothic" w:eastAsia="NanumGothic" w:hAnsi="NanumGothic" w:cs="NanumGothic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k15022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ARJUN SINGH CHAUHAN</vt:lpstr>
    </vt:vector>
  </TitlesOfParts>
  <Company/>
  <LinksUpToDate>false</LinksUpToDate>
  <CharactersWithSpaces>2397</CharactersWithSpaces>
  <SharedDoc>false</SharedDoc>
  <HLinks>
    <vt:vector size="6" baseType="variant">
      <vt:variant>
        <vt:i4>7471122</vt:i4>
      </vt:variant>
      <vt:variant>
        <vt:i4>0</vt:i4>
      </vt:variant>
      <vt:variant>
        <vt:i4>0</vt:i4>
      </vt:variant>
      <vt:variant>
        <vt:i4>5</vt:i4>
      </vt:variant>
      <vt:variant>
        <vt:lpwstr>mailto:vk1502211@gmail.com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ARJUN SINGH CHAUHAN</dc:title>
  <dc:creator>Vishal Kumar</dc:creator>
  <cp:lastModifiedBy>HP</cp:lastModifiedBy>
  <cp:revision>2</cp:revision>
  <dcterms:created xsi:type="dcterms:W3CDTF">2019-02-08T05:48:00Z</dcterms:created>
  <dcterms:modified xsi:type="dcterms:W3CDTF">2019-02-08T05:48:00Z</dcterms:modified>
</cp:coreProperties>
</file>