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2D3A" w:rsidRDefault="00952D3A">
      <w:pPr>
        <w:pStyle w:val="Title"/>
        <w:jc w:val="left"/>
        <w:rPr>
          <w:rFonts w:ascii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b/>
          <w:sz w:val="20"/>
          <w:szCs w:val="20"/>
          <w:u w:val="none"/>
        </w:rPr>
        <w:t xml:space="preserve">                                               </w:t>
      </w:r>
      <w:r>
        <w:rPr>
          <w:rFonts w:ascii="Verdana" w:hAnsi="Verdana" w:cs="Verdana"/>
          <w:b/>
          <w:sz w:val="28"/>
          <w:szCs w:val="28"/>
        </w:rPr>
        <w:t>CURRICULAM VITAE</w:t>
      </w:r>
    </w:p>
    <w:p w:rsidR="00952D3A" w:rsidRDefault="00952D3A">
      <w:pPr>
        <w:rPr>
          <w:rFonts w:ascii="Verdana" w:hAnsi="Verdana" w:cs="Verdana"/>
          <w:sz w:val="20"/>
          <w:szCs w:val="20"/>
        </w:rPr>
      </w:pPr>
    </w:p>
    <w:p w:rsidR="00952D3A" w:rsidRDefault="00952D3A">
      <w:pPr>
        <w:rPr>
          <w:rFonts w:ascii="Verdana" w:hAnsi="Verdana" w:cs="Verdana"/>
          <w:sz w:val="20"/>
          <w:szCs w:val="20"/>
        </w:rPr>
      </w:pPr>
    </w:p>
    <w:p w:rsidR="00952D3A" w:rsidRDefault="0012344C">
      <w:pPr>
        <w:pStyle w:val="Heading4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4"/>
          <w:szCs w:val="20"/>
        </w:rPr>
        <w:t>Surat Singh C</w:t>
      </w:r>
      <w:r w:rsidR="00952D3A">
        <w:rPr>
          <w:rFonts w:ascii="Verdana" w:hAnsi="Verdana" w:cs="Verdana"/>
          <w:b/>
          <w:sz w:val="24"/>
          <w:szCs w:val="20"/>
        </w:rPr>
        <w:t>haudhari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E059E1" w:rsidRDefault="00952D3A">
      <w:pPr>
        <w:jc w:val="both"/>
        <w:rPr>
          <w:rFonts w:ascii="Verdana" w:hAnsi="Verdana" w:cs="Verdana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erdana"/>
          <w:b/>
          <w:sz w:val="20"/>
          <w:szCs w:val="20"/>
        </w:rPr>
        <w:t>E-mail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 w:rsidRPr="00E059E1">
        <w:rPr>
          <w:rFonts w:ascii="Verdana" w:hAnsi="Verdana" w:cs="Verdana"/>
          <w:b/>
          <w:sz w:val="20"/>
          <w:szCs w:val="20"/>
        </w:rPr>
        <w:t xml:space="preserve"> : </w:t>
      </w:r>
      <w:hyperlink r:id="rId6" w:history="1">
        <w:r w:rsidR="00E059E1" w:rsidRPr="00E059E1">
          <w:rPr>
            <w:rStyle w:val="Hyperlink"/>
            <w:rFonts w:ascii="Verdana" w:hAnsi="Verdana" w:cs="Verdana"/>
            <w:b/>
            <w:sz w:val="20"/>
            <w:szCs w:val="20"/>
            <w:u w:val="none"/>
          </w:rPr>
          <w:t>surat84@gmail.com, suratchaudhari99@gmail.com</w:t>
        </w:r>
      </w:hyperlink>
    </w:p>
    <w:p w:rsidR="00952D3A" w:rsidRPr="00E059E1" w:rsidRDefault="00952D3A">
      <w:pPr>
        <w:jc w:val="both"/>
        <w:rPr>
          <w:rFonts w:ascii="Verdana" w:hAnsi="Verdana" w:cs="Verdana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erdana"/>
          <w:b/>
          <w:sz w:val="20"/>
          <w:szCs w:val="20"/>
        </w:rPr>
        <w:t>Contact no.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 :</w:t>
      </w:r>
      <w:r w:rsidR="00A17BEB">
        <w:rPr>
          <w:rFonts w:ascii="Verdana" w:hAnsi="Verdana" w:cs="Verdana"/>
          <w:sz w:val="20"/>
          <w:szCs w:val="20"/>
        </w:rPr>
        <w:t xml:space="preserve"> +91-7665561453</w:t>
      </w:r>
      <w:r w:rsidR="00272EBE">
        <w:rPr>
          <w:rFonts w:ascii="Verdana" w:hAnsi="Verdana" w:cs="Verdana"/>
          <w:sz w:val="20"/>
          <w:szCs w:val="20"/>
        </w:rPr>
        <w:t>(M), 91</w:t>
      </w:r>
      <w:r w:rsidR="00125B11">
        <w:rPr>
          <w:rFonts w:ascii="Verdana" w:hAnsi="Verdana" w:cs="Verdana"/>
          <w:sz w:val="20"/>
          <w:szCs w:val="20"/>
        </w:rPr>
        <w:t>-9219795353</w:t>
      </w:r>
      <w:r>
        <w:rPr>
          <w:rFonts w:ascii="Verdana" w:hAnsi="Verdana" w:cs="Verdana"/>
          <w:sz w:val="20"/>
          <w:szCs w:val="20"/>
        </w:rPr>
        <w:t>(M)</w:t>
      </w:r>
    </w:p>
    <w:p w:rsidR="00952D3A" w:rsidRDefault="00952D3A">
      <w:pPr>
        <w:spacing w:line="300" w:lineRule="atLeast"/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spacing w:line="300" w:lineRule="atLeast"/>
        <w:jc w:val="both"/>
      </w:pPr>
      <w:r>
        <w:rPr>
          <w:rFonts w:ascii="Verdana" w:hAnsi="Verdana" w:cs="Verdana"/>
          <w:b/>
          <w:sz w:val="20"/>
          <w:szCs w:val="20"/>
        </w:rPr>
        <w:t>CAREER OBJECTIVE</w:t>
      </w:r>
    </w:p>
    <w:p w:rsidR="00952D3A" w:rsidRDefault="0012344C">
      <w:pPr>
        <w:spacing w:line="300" w:lineRule="atLeast"/>
        <w:jc w:val="both"/>
        <w:rPr>
          <w:rFonts w:ascii="Verdana" w:hAnsi="Verdana" w:cs="Verdan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78105</wp:posOffset>
                </wp:positionV>
                <wp:extent cx="6890385" cy="0"/>
                <wp:effectExtent l="7620" t="12700" r="7620" b="635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03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F07BCA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6.15pt" to="543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" strokeweight=".26mm">
                <v:stroke joinstyle="miter" endcap="square"/>
              </v:line>
            </w:pict>
          </mc:Fallback>
        </mc:AlternateConten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sz w:val="22"/>
          <w:szCs w:val="22"/>
        </w:rPr>
        <w:t xml:space="preserve">To </w:t>
      </w:r>
      <w:r w:rsidR="009650BD">
        <w:rPr>
          <w:sz w:val="22"/>
          <w:szCs w:val="22"/>
        </w:rPr>
        <w:t>obtain</w:t>
      </w:r>
      <w:r>
        <w:rPr>
          <w:sz w:val="22"/>
          <w:szCs w:val="22"/>
        </w:rPr>
        <w:t xml:space="preserve"> challenging positio</w:t>
      </w:r>
      <w:r w:rsidR="0012344C">
        <w:rPr>
          <w:sz w:val="22"/>
          <w:szCs w:val="22"/>
        </w:rPr>
        <w:t xml:space="preserve">n in the field of GIS and work </w:t>
      </w:r>
      <w:r>
        <w:rPr>
          <w:sz w:val="22"/>
          <w:szCs w:val="22"/>
        </w:rPr>
        <w:t>in an organization which will enhance my skill and secure my future.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</w:pPr>
      <w:r>
        <w:rPr>
          <w:rFonts w:ascii="Verdana" w:hAnsi="Verdana" w:cs="Verdana"/>
          <w:b/>
          <w:sz w:val="20"/>
          <w:szCs w:val="20"/>
        </w:rPr>
        <w:t xml:space="preserve"> WORK EXPERIENCE</w:t>
      </w:r>
    </w:p>
    <w:p w:rsidR="00952D3A" w:rsidRDefault="0012344C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95250</wp:posOffset>
                </wp:positionV>
                <wp:extent cx="6907530" cy="0"/>
                <wp:effectExtent l="9525" t="12700" r="7620" b="635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753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F88050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7.5pt" to="543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" strokeweight=".26mm">
                <v:stroke joinstyle="miter" endcap="square"/>
              </v:line>
            </w:pict>
          </mc:Fallback>
        </mc:AlternateContent>
      </w:r>
    </w:p>
    <w:p w:rsidR="00501B8F" w:rsidRDefault="00501B8F" w:rsidP="00501B8F">
      <w:pPr>
        <w:jc w:val="both"/>
        <w:rPr>
          <w:rFonts w:ascii="Times-Roman" w:hAnsi="Times-Roman" w:cs="Times-Roman"/>
          <w:sz w:val="18"/>
          <w:szCs w:val="18"/>
          <w:lang w:eastAsia="en-US"/>
        </w:rPr>
      </w:pPr>
      <w:r>
        <w:rPr>
          <w:rFonts w:ascii="Verdana" w:hAnsi="Verdana" w:cs="Verdana"/>
          <w:sz w:val="20"/>
          <w:szCs w:val="20"/>
        </w:rPr>
        <w:t xml:space="preserve">Working as a </w:t>
      </w:r>
      <w:r>
        <w:rPr>
          <w:rFonts w:ascii="Verdana" w:hAnsi="Verdana" w:cs="Verdana"/>
          <w:b/>
          <w:sz w:val="20"/>
          <w:szCs w:val="20"/>
        </w:rPr>
        <w:t>Team Lead GENESYS International Corporation Ltd., Dehradun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Times-Roman" w:hAnsi="Times-Roman" w:cs="Times-Roman"/>
          <w:sz w:val="12"/>
          <w:szCs w:val="12"/>
          <w:lang w:eastAsia="en-US"/>
        </w:rPr>
        <w:t xml:space="preserve"> </w:t>
      </w:r>
    </w:p>
    <w:p w:rsidR="00501B8F" w:rsidRPr="00152FA4" w:rsidRDefault="00501B8F" w:rsidP="00501B8F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Since Sep 201</w:t>
      </w:r>
      <w:r w:rsidR="0012344C">
        <w:rPr>
          <w:rFonts w:ascii="Verdana" w:hAnsi="Verdana" w:cs="Verdana"/>
          <w:sz w:val="20"/>
          <w:szCs w:val="20"/>
        </w:rPr>
        <w:t>7</w:t>
      </w:r>
      <w:r w:rsidRPr="00152FA4">
        <w:rPr>
          <w:rFonts w:ascii="Verdana" w:hAnsi="Verdana" w:cs="Verdana"/>
          <w:sz w:val="20"/>
          <w:szCs w:val="20"/>
        </w:rPr>
        <w:t xml:space="preserve"> to till date</w:t>
      </w:r>
    </w:p>
    <w:p w:rsidR="00501B8F" w:rsidRDefault="00501B8F" w:rsidP="00A17BEB">
      <w:pPr>
        <w:jc w:val="both"/>
        <w:rPr>
          <w:rFonts w:ascii="Verdana" w:hAnsi="Verdana" w:cs="Verdana"/>
          <w:sz w:val="20"/>
          <w:szCs w:val="20"/>
        </w:rPr>
      </w:pPr>
    </w:p>
    <w:p w:rsidR="001C1852" w:rsidRDefault="001C1852" w:rsidP="00A17BEB">
      <w:pPr>
        <w:jc w:val="both"/>
        <w:rPr>
          <w:rFonts w:ascii="Times-Roman" w:hAnsi="Times-Roman" w:cs="Times-Roman"/>
          <w:sz w:val="18"/>
          <w:szCs w:val="18"/>
          <w:lang w:eastAsia="en-US"/>
        </w:rPr>
      </w:pPr>
      <w:r>
        <w:rPr>
          <w:rFonts w:ascii="Verdana" w:hAnsi="Verdana" w:cs="Verdana"/>
          <w:sz w:val="20"/>
          <w:szCs w:val="20"/>
        </w:rPr>
        <w:t xml:space="preserve">Working as a </w:t>
      </w:r>
      <w:r w:rsidRPr="00152FA4">
        <w:rPr>
          <w:rFonts w:ascii="Verdana" w:hAnsi="Verdana" w:cs="Verdana"/>
          <w:b/>
          <w:sz w:val="20"/>
          <w:szCs w:val="20"/>
        </w:rPr>
        <w:t xml:space="preserve">Consultant </w:t>
      </w:r>
      <w:r w:rsidR="00DD6F3D">
        <w:rPr>
          <w:rFonts w:ascii="Verdana" w:hAnsi="Verdana" w:cs="Verdana"/>
          <w:b/>
          <w:sz w:val="20"/>
          <w:szCs w:val="20"/>
        </w:rPr>
        <w:t>i</w:t>
      </w:r>
      <w:r w:rsidRPr="00152FA4">
        <w:rPr>
          <w:rFonts w:ascii="Verdana" w:hAnsi="Verdana" w:cs="Verdana"/>
          <w:b/>
          <w:sz w:val="20"/>
          <w:szCs w:val="20"/>
        </w:rPr>
        <w:t>n Reli</w:t>
      </w:r>
      <w:r w:rsidR="00152FA4" w:rsidRPr="00152FA4">
        <w:rPr>
          <w:rFonts w:ascii="Verdana" w:hAnsi="Verdana" w:cs="Verdana"/>
          <w:b/>
          <w:sz w:val="20"/>
          <w:szCs w:val="20"/>
        </w:rPr>
        <w:t>a</w:t>
      </w:r>
      <w:r w:rsidRPr="00152FA4">
        <w:rPr>
          <w:rFonts w:ascii="Verdana" w:hAnsi="Verdana" w:cs="Verdana"/>
          <w:b/>
          <w:sz w:val="20"/>
          <w:szCs w:val="20"/>
        </w:rPr>
        <w:t xml:space="preserve">nce </w:t>
      </w:r>
      <w:r w:rsidR="00E059E1" w:rsidRPr="00152FA4">
        <w:rPr>
          <w:rFonts w:ascii="Verdana" w:hAnsi="Verdana" w:cs="Verdana"/>
          <w:b/>
          <w:sz w:val="20"/>
          <w:szCs w:val="20"/>
        </w:rPr>
        <w:t>JIO</w:t>
      </w:r>
      <w:r w:rsidRPr="00152FA4">
        <w:rPr>
          <w:rFonts w:ascii="Verdana" w:hAnsi="Verdana" w:cs="Verdana"/>
          <w:b/>
          <w:sz w:val="20"/>
          <w:szCs w:val="20"/>
        </w:rPr>
        <w:t xml:space="preserve"> Infocom</w:t>
      </w:r>
      <w:r w:rsidR="00E059E1">
        <w:rPr>
          <w:rFonts w:ascii="Verdana" w:hAnsi="Verdana" w:cs="Verdana"/>
          <w:b/>
          <w:sz w:val="20"/>
          <w:szCs w:val="20"/>
        </w:rPr>
        <w:t>m</w:t>
      </w:r>
      <w:r w:rsidR="00DD6F3D">
        <w:rPr>
          <w:rFonts w:ascii="Verdana" w:hAnsi="Verdana" w:cs="Verdana"/>
          <w:b/>
          <w:sz w:val="20"/>
          <w:szCs w:val="20"/>
        </w:rPr>
        <w:t xml:space="preserve"> Lt</w:t>
      </w:r>
      <w:r w:rsidR="00152FA4" w:rsidRPr="00152FA4">
        <w:rPr>
          <w:rFonts w:ascii="Verdana" w:hAnsi="Verdana" w:cs="Verdana"/>
          <w:b/>
          <w:sz w:val="20"/>
          <w:szCs w:val="20"/>
        </w:rPr>
        <w:t>d</w:t>
      </w:r>
      <w:r w:rsidR="00DD6F3D">
        <w:rPr>
          <w:rFonts w:ascii="Verdana" w:hAnsi="Verdana" w:cs="Verdana"/>
          <w:b/>
          <w:sz w:val="20"/>
          <w:szCs w:val="20"/>
        </w:rPr>
        <w:t>.,</w:t>
      </w:r>
      <w:r w:rsidRPr="00152FA4">
        <w:rPr>
          <w:rFonts w:ascii="Verdana" w:hAnsi="Verdana" w:cs="Verdana"/>
          <w:b/>
          <w:sz w:val="20"/>
          <w:szCs w:val="20"/>
        </w:rPr>
        <w:t xml:space="preserve"> Gurgaon</w:t>
      </w:r>
      <w:r w:rsidR="00152FA4">
        <w:rPr>
          <w:rFonts w:ascii="Verdana" w:hAnsi="Verdana" w:cs="Verdana"/>
          <w:sz w:val="20"/>
          <w:szCs w:val="20"/>
        </w:rPr>
        <w:t>.</w:t>
      </w:r>
      <w:r>
        <w:rPr>
          <w:rFonts w:ascii="Times-Roman" w:hAnsi="Times-Roman" w:cs="Times-Roman"/>
          <w:sz w:val="12"/>
          <w:szCs w:val="12"/>
          <w:lang w:eastAsia="en-US"/>
        </w:rPr>
        <w:t xml:space="preserve"> </w:t>
      </w:r>
    </w:p>
    <w:p w:rsidR="001C1852" w:rsidRDefault="001C1852" w:rsidP="00A17BEB">
      <w:pPr>
        <w:jc w:val="both"/>
        <w:rPr>
          <w:rFonts w:ascii="Verdana" w:hAnsi="Verdana" w:cs="Verdana"/>
          <w:sz w:val="20"/>
          <w:szCs w:val="20"/>
        </w:rPr>
      </w:pPr>
      <w:r w:rsidRPr="00152FA4">
        <w:rPr>
          <w:rFonts w:ascii="Verdana" w:hAnsi="Verdana" w:cs="Verdana"/>
          <w:sz w:val="20"/>
          <w:szCs w:val="20"/>
        </w:rPr>
        <w:t>Since June 2015 to</w:t>
      </w:r>
      <w:r w:rsidR="00501B8F">
        <w:rPr>
          <w:rFonts w:ascii="Verdana" w:hAnsi="Verdana" w:cs="Verdana"/>
          <w:sz w:val="20"/>
          <w:szCs w:val="20"/>
        </w:rPr>
        <w:t xml:space="preserve"> Aug ‘2017’</w:t>
      </w:r>
    </w:p>
    <w:p w:rsidR="00501B8F" w:rsidRPr="00152FA4" w:rsidRDefault="00501B8F" w:rsidP="00A17BEB">
      <w:pPr>
        <w:jc w:val="both"/>
        <w:rPr>
          <w:rFonts w:ascii="Verdana" w:hAnsi="Verdana" w:cs="Verdana"/>
          <w:sz w:val="20"/>
          <w:szCs w:val="20"/>
        </w:rPr>
      </w:pPr>
    </w:p>
    <w:p w:rsidR="00A17BEB" w:rsidRDefault="00A17BEB" w:rsidP="00A17BEB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Working as a </w:t>
      </w:r>
      <w:r w:rsidR="007F1673">
        <w:rPr>
          <w:rFonts w:ascii="Verdana" w:hAnsi="Verdana" w:cs="Verdana"/>
          <w:b/>
          <w:sz w:val="20"/>
          <w:szCs w:val="20"/>
        </w:rPr>
        <w:t>Associate</w:t>
      </w:r>
      <w:r>
        <w:rPr>
          <w:rFonts w:ascii="Verdana" w:hAnsi="Verdana" w:cs="Verdana"/>
          <w:b/>
          <w:sz w:val="20"/>
          <w:szCs w:val="20"/>
        </w:rPr>
        <w:t xml:space="preserve"> in </w:t>
      </w:r>
      <w:r w:rsidRPr="00A17BEB">
        <w:rPr>
          <w:rFonts w:ascii="Verdana" w:hAnsi="Verdana" w:cs="Verdana"/>
          <w:b/>
          <w:sz w:val="20"/>
          <w:szCs w:val="20"/>
        </w:rPr>
        <w:t xml:space="preserve">HCL </w:t>
      </w:r>
      <w:r w:rsidR="00E059E1" w:rsidRPr="00A17BEB">
        <w:rPr>
          <w:rFonts w:ascii="Verdana" w:hAnsi="Verdana" w:cs="Verdana"/>
          <w:b/>
          <w:sz w:val="20"/>
          <w:szCs w:val="20"/>
        </w:rPr>
        <w:t>Info systems</w:t>
      </w:r>
      <w:r>
        <w:rPr>
          <w:rFonts w:ascii="Verdana" w:hAnsi="Verdana" w:cs="Verdana"/>
          <w:b/>
          <w:sz w:val="20"/>
          <w:szCs w:val="20"/>
        </w:rPr>
        <w:t xml:space="preserve"> Pvt. Ltd., Jaipur.</w:t>
      </w:r>
    </w:p>
    <w:p w:rsidR="00A17BEB" w:rsidRDefault="009650BD" w:rsidP="00A17BEB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Since</w:t>
      </w:r>
      <w:r w:rsidR="00A17BEB">
        <w:rPr>
          <w:rFonts w:ascii="Verdana" w:hAnsi="Verdana" w:cs="Verdana"/>
          <w:sz w:val="20"/>
          <w:szCs w:val="20"/>
        </w:rPr>
        <w:t xml:space="preserve"> Jan 2014 to </w:t>
      </w:r>
      <w:r w:rsidR="001C1852">
        <w:rPr>
          <w:rFonts w:ascii="Verdana" w:hAnsi="Verdana" w:cs="Verdana"/>
          <w:sz w:val="20"/>
          <w:szCs w:val="20"/>
        </w:rPr>
        <w:t xml:space="preserve">June, ’2015’ </w:t>
      </w:r>
    </w:p>
    <w:p w:rsidR="00A66CB6" w:rsidRDefault="00A66CB6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Working as a </w:t>
      </w:r>
      <w:r>
        <w:rPr>
          <w:rFonts w:ascii="Verdana" w:hAnsi="Verdana" w:cs="Verdana"/>
          <w:b/>
          <w:sz w:val="20"/>
          <w:szCs w:val="20"/>
        </w:rPr>
        <w:t>Executive GIS in GENESYS International Corporation Ltd., Mumbai.</w:t>
      </w:r>
    </w:p>
    <w:p w:rsidR="00952D3A" w:rsidRDefault="009650BD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Since</w:t>
      </w:r>
      <w:r w:rsidR="00952D3A">
        <w:rPr>
          <w:rFonts w:ascii="Verdana" w:hAnsi="Verdana" w:cs="Verdana"/>
          <w:sz w:val="20"/>
          <w:szCs w:val="20"/>
        </w:rPr>
        <w:t xml:space="preserve"> Sept 2012 to </w:t>
      </w:r>
      <w:r w:rsidR="00A66CB6">
        <w:rPr>
          <w:rFonts w:ascii="Verdana" w:hAnsi="Verdana" w:cs="Verdana"/>
          <w:sz w:val="20"/>
          <w:szCs w:val="20"/>
        </w:rPr>
        <w:t>Nov.’2013’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Working as a </w:t>
      </w:r>
      <w:r>
        <w:rPr>
          <w:rFonts w:ascii="Verdana" w:hAnsi="Verdana" w:cs="Verdana"/>
          <w:b/>
          <w:sz w:val="20"/>
          <w:szCs w:val="20"/>
        </w:rPr>
        <w:t>Executive GIS in Trident Tech</w:t>
      </w:r>
      <w:r w:rsidR="00E059E1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labs Pvt. Ltd., New Delhi</w:t>
      </w:r>
    </w:p>
    <w:p w:rsidR="00952D3A" w:rsidRDefault="009650BD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Since</w:t>
      </w:r>
      <w:r w:rsidR="00952D3A">
        <w:rPr>
          <w:rFonts w:ascii="Verdana" w:hAnsi="Verdana" w:cs="Verdana"/>
          <w:sz w:val="20"/>
          <w:szCs w:val="20"/>
        </w:rPr>
        <w:t xml:space="preserve"> Sept.’11 to Aug.’2012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as a </w:t>
      </w:r>
      <w:r>
        <w:rPr>
          <w:rFonts w:ascii="Verdana" w:hAnsi="Verdana" w:cs="Verdana"/>
          <w:b/>
          <w:sz w:val="20"/>
          <w:szCs w:val="20"/>
        </w:rPr>
        <w:t>Asst. GIS ENGINEER in RMSI Pvt. Ltd., Dehradun</w:t>
      </w:r>
    </w:p>
    <w:p w:rsidR="00952D3A" w:rsidRDefault="009650BD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Since</w:t>
      </w:r>
      <w:r w:rsidR="00952D3A">
        <w:rPr>
          <w:rFonts w:ascii="Verdana" w:hAnsi="Verdana" w:cs="Verdana"/>
          <w:sz w:val="20"/>
          <w:szCs w:val="20"/>
        </w:rPr>
        <w:t xml:space="preserve"> Dec.’2007 to sep.’2011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EDUCATIONAL </w:t>
      </w:r>
      <w:r>
        <w:rPr>
          <w:rFonts w:ascii="Verdana" w:hAnsi="Verdana" w:cs="Verdana"/>
          <w:b/>
          <w:bCs/>
          <w:sz w:val="20"/>
          <w:szCs w:val="20"/>
        </w:rPr>
        <w:t>QUALIFICATION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12344C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18415</wp:posOffset>
                </wp:positionV>
                <wp:extent cx="6821805" cy="0"/>
                <wp:effectExtent l="7620" t="5080" r="9525" b="1397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180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72A3FB"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.45pt" to="537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" strokeweight=".26mm">
                <v:stroke joinstyle="miter" endcap="square"/>
              </v:line>
            </w:pict>
          </mc:Fallback>
        </mc:AlternateContent>
      </w:r>
    </w:p>
    <w:p w:rsidR="00952D3A" w:rsidRDefault="001703F4">
      <w:pPr>
        <w:numPr>
          <w:ilvl w:val="0"/>
          <w:numId w:val="3"/>
        </w:num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High School</w:t>
      </w:r>
      <w:r w:rsidR="00952D3A">
        <w:rPr>
          <w:rFonts w:ascii="Verdana" w:hAnsi="Verdana" w:cs="Verdana"/>
          <w:sz w:val="20"/>
          <w:szCs w:val="20"/>
        </w:rPr>
        <w:tab/>
      </w:r>
      <w:r w:rsidR="00952D3A">
        <w:rPr>
          <w:rFonts w:ascii="Verdana" w:hAnsi="Verdana" w:cs="Verdana"/>
          <w:sz w:val="20"/>
          <w:szCs w:val="20"/>
        </w:rPr>
        <w:tab/>
      </w:r>
      <w:r w:rsidR="00952D3A">
        <w:rPr>
          <w:rFonts w:ascii="Verdana" w:hAnsi="Verdana" w:cs="Verdana"/>
          <w:sz w:val="20"/>
          <w:szCs w:val="20"/>
        </w:rPr>
        <w:tab/>
      </w:r>
      <w:r w:rsidR="00952D3A">
        <w:rPr>
          <w:rFonts w:ascii="Verdana" w:hAnsi="Verdana" w:cs="Verdana"/>
          <w:sz w:val="20"/>
          <w:szCs w:val="20"/>
        </w:rPr>
        <w:tab/>
        <w:t>1999</w:t>
      </w:r>
      <w:r w:rsidR="00952D3A">
        <w:rPr>
          <w:rFonts w:ascii="Verdana" w:hAnsi="Verdana" w:cs="Verdana"/>
          <w:sz w:val="20"/>
          <w:szCs w:val="20"/>
        </w:rPr>
        <w:tab/>
        <w:t xml:space="preserve">        UP Board</w:t>
      </w:r>
    </w:p>
    <w:p w:rsidR="00952D3A" w:rsidRDefault="00952D3A">
      <w:pPr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numPr>
          <w:ilvl w:val="0"/>
          <w:numId w:val="3"/>
        </w:num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Intermediate (Science)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2002</w:t>
      </w:r>
      <w:r>
        <w:rPr>
          <w:rFonts w:ascii="Verdana" w:hAnsi="Verdana" w:cs="Verdana"/>
          <w:sz w:val="20"/>
          <w:szCs w:val="20"/>
        </w:rPr>
        <w:tab/>
        <w:t xml:space="preserve">        UP Board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numPr>
          <w:ilvl w:val="0"/>
          <w:numId w:val="3"/>
        </w:numPr>
        <w:jc w:val="both"/>
        <w:rPr>
          <w:rFonts w:ascii="Verdana" w:hAnsi="Verdana" w:cs="Verdana"/>
          <w:b/>
          <w:spacing w:val="-5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Graduation</w:t>
      </w:r>
      <w:r w:rsidR="00E84C3A">
        <w:rPr>
          <w:rFonts w:ascii="Verdana" w:hAnsi="Verdana" w:cs="Verdana"/>
          <w:sz w:val="20"/>
          <w:szCs w:val="20"/>
        </w:rPr>
        <w:t xml:space="preserve"> (B.Sc.)                   </w:t>
      </w:r>
      <w:r w:rsidR="0012344C">
        <w:rPr>
          <w:rFonts w:ascii="Verdana" w:hAnsi="Verdana" w:cs="Verdana"/>
          <w:sz w:val="20"/>
          <w:szCs w:val="20"/>
        </w:rPr>
        <w:t xml:space="preserve"> </w:t>
      </w:r>
      <w:r w:rsidR="00E84C3A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 xml:space="preserve">2006           H.N.B.G.U. </w:t>
      </w:r>
    </w:p>
    <w:p w:rsidR="00952D3A" w:rsidRDefault="00952D3A">
      <w:pPr>
        <w:jc w:val="both"/>
        <w:rPr>
          <w:rFonts w:ascii="Verdana" w:hAnsi="Verdana" w:cs="Verdana"/>
          <w:b/>
          <w:spacing w:val="-5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TECHNICAL QUALIFICATION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12344C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13335</wp:posOffset>
                </wp:positionV>
                <wp:extent cx="6907530" cy="0"/>
                <wp:effectExtent l="9525" t="8255" r="7620" b="10795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753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46DDED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.05pt" to="543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" strokeweight=".26mm">
                <v:stroke joinstyle="miter" endcap="square"/>
              </v:line>
            </w:pict>
          </mc:Fallback>
        </mc:AlternateContent>
      </w:r>
      <w:r w:rsidR="00952D3A">
        <w:rPr>
          <w:rFonts w:ascii="Verdana" w:hAnsi="Verdana" w:cs="Verdana"/>
          <w:b/>
          <w:sz w:val="20"/>
          <w:szCs w:val="20"/>
        </w:rPr>
        <w:tab/>
      </w:r>
    </w:p>
    <w:p w:rsidR="00952D3A" w:rsidRPr="00E059E1" w:rsidRDefault="00E059E1">
      <w:pPr>
        <w:numPr>
          <w:ilvl w:val="0"/>
          <w:numId w:val="2"/>
        </w:num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952D3A" w:rsidRPr="00E059E1">
        <w:rPr>
          <w:rFonts w:ascii="Verdana" w:hAnsi="Verdana" w:cs="Verdana"/>
          <w:sz w:val="20"/>
          <w:szCs w:val="20"/>
        </w:rPr>
        <w:t>ADSE</w:t>
      </w:r>
      <w:r>
        <w:rPr>
          <w:rFonts w:ascii="Verdana" w:hAnsi="Verdana" w:cs="Verdana"/>
          <w:sz w:val="20"/>
          <w:szCs w:val="20"/>
        </w:rPr>
        <w:t>”</w:t>
      </w:r>
      <w:r w:rsidR="00952D3A" w:rsidRPr="00E059E1">
        <w:rPr>
          <w:rFonts w:ascii="Verdana" w:hAnsi="Verdana" w:cs="Verdana"/>
          <w:sz w:val="20"/>
          <w:szCs w:val="20"/>
        </w:rPr>
        <w:t xml:space="preserve"> (Advance Diploma in Software Engineering) From Aptech Computer Education Mussoorie.</w:t>
      </w:r>
    </w:p>
    <w:p w:rsidR="00E059E1" w:rsidRPr="00E059E1" w:rsidRDefault="00E059E1" w:rsidP="00E059E1">
      <w:pPr>
        <w:pStyle w:val="NoSpacing"/>
        <w:numPr>
          <w:ilvl w:val="0"/>
          <w:numId w:val="2"/>
        </w:numPr>
        <w:rPr>
          <w:rFonts w:ascii="Verdana" w:hAnsi="Verdana" w:cs="Verdana"/>
          <w:sz w:val="20"/>
          <w:szCs w:val="20"/>
          <w:lang w:eastAsia="ar-SA"/>
        </w:rPr>
      </w:pPr>
      <w:r w:rsidRPr="00E059E1">
        <w:rPr>
          <w:rFonts w:ascii="Verdana" w:hAnsi="Verdana" w:cs="Verdana"/>
          <w:sz w:val="20"/>
          <w:szCs w:val="20"/>
          <w:lang w:eastAsia="ar-SA"/>
        </w:rPr>
        <w:t>“PGDGIS” (PG Diploma in Geo Informatics) from Uttarakhand Open University (2017~2018).</w:t>
      </w:r>
    </w:p>
    <w:p w:rsidR="0012344C" w:rsidRDefault="0012344C" w:rsidP="00E059E1">
      <w:pPr>
        <w:ind w:left="72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bCs/>
          <w:sz w:val="20"/>
          <w:szCs w:val="20"/>
        </w:rPr>
      </w:pPr>
    </w:p>
    <w:p w:rsidR="00952D3A" w:rsidRDefault="00952D3A">
      <w:pPr>
        <w:jc w:val="both"/>
      </w:pPr>
      <w:r>
        <w:rPr>
          <w:rFonts w:ascii="Verdana" w:hAnsi="Verdana" w:cs="Verdana"/>
          <w:b/>
          <w:sz w:val="20"/>
          <w:szCs w:val="20"/>
        </w:rPr>
        <w:t>CURRENT EMPLOYER</w:t>
      </w:r>
    </w:p>
    <w:p w:rsidR="00952D3A" w:rsidRDefault="0012344C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64135</wp:posOffset>
                </wp:positionV>
                <wp:extent cx="6705600" cy="0"/>
                <wp:effectExtent l="9525" t="13335" r="9525" b="571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CBE49A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.05pt" to="527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" strokeweight=".26mm">
                <v:stroke joinstyle="miter" endcap="square"/>
              </v:line>
            </w:pict>
          </mc:Fallback>
        </mc:AlternateContent>
      </w:r>
    </w:p>
    <w:p w:rsidR="00501B8F" w:rsidRDefault="00501B8F" w:rsidP="00501B8F">
      <w:pPr>
        <w:jc w:val="both"/>
        <w:rPr>
          <w:sz w:val="20"/>
          <w:szCs w:val="20"/>
          <w:lang w:val="fr-FR"/>
        </w:rPr>
      </w:pPr>
      <w:r>
        <w:rPr>
          <w:b/>
          <w:lang w:val="fr-FR"/>
        </w:rPr>
        <w:t>Genesys Internation Corporation Ltd.</w:t>
      </w:r>
    </w:p>
    <w:p w:rsidR="00501B8F" w:rsidRDefault="00501B8F" w:rsidP="00501B8F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I T park </w:t>
      </w:r>
    </w:p>
    <w:p w:rsidR="00501B8F" w:rsidRPr="00501B8F" w:rsidRDefault="00501B8F" w:rsidP="00501B8F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Dehradun-248001</w:t>
      </w:r>
    </w:p>
    <w:p w:rsidR="00501B8F" w:rsidRPr="00474F82" w:rsidRDefault="00501B8F" w:rsidP="00501B8F">
      <w:pPr>
        <w:jc w:val="both"/>
        <w:rPr>
          <w:rFonts w:ascii="Verdana" w:hAnsi="Verdana" w:cs="Verdana"/>
          <w:color w:val="0000FF"/>
          <w:sz w:val="16"/>
          <w:szCs w:val="20"/>
          <w:u w:val="single"/>
        </w:rPr>
      </w:pPr>
      <w:r>
        <w:rPr>
          <w:rFonts w:ascii="Verdana" w:hAnsi="Verdana" w:cs="Verdana"/>
          <w:color w:val="0000FF"/>
          <w:sz w:val="16"/>
          <w:szCs w:val="20"/>
          <w:u w:val="single"/>
        </w:rPr>
        <w:t>www.Igenesys.com</w:t>
      </w:r>
    </w:p>
    <w:p w:rsidR="0069004D" w:rsidRDefault="0069004D">
      <w:pPr>
        <w:jc w:val="both"/>
        <w:rPr>
          <w:sz w:val="20"/>
          <w:szCs w:val="20"/>
          <w:lang w:val="fr-FR"/>
        </w:rPr>
      </w:pPr>
    </w:p>
    <w:p w:rsidR="00F0496B" w:rsidRPr="0069004D" w:rsidRDefault="00F0496B">
      <w:pPr>
        <w:jc w:val="both"/>
        <w:rPr>
          <w:sz w:val="20"/>
          <w:szCs w:val="20"/>
          <w:lang w:val="fr-FR"/>
        </w:rPr>
      </w:pPr>
    </w:p>
    <w:p w:rsidR="00F0496B" w:rsidRDefault="00F0496B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</w:pPr>
      <w:r>
        <w:rPr>
          <w:rFonts w:ascii="Verdana" w:hAnsi="Verdana" w:cs="Verdana"/>
          <w:b/>
          <w:sz w:val="20"/>
          <w:szCs w:val="20"/>
        </w:rPr>
        <w:t>PREVIOUS EMPLOYER</w:t>
      </w:r>
    </w:p>
    <w:p w:rsidR="00952D3A" w:rsidRDefault="0012344C">
      <w:pPr>
        <w:tabs>
          <w:tab w:val="left" w:pos="720"/>
          <w:tab w:val="left" w:pos="2100"/>
        </w:tabs>
        <w:jc w:val="both"/>
        <w:rPr>
          <w:b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97790</wp:posOffset>
                </wp:positionV>
                <wp:extent cx="6848475" cy="0"/>
                <wp:effectExtent l="9525" t="8890" r="9525" b="1016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90B00D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.7pt" to="533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" strokeweight=".26mm">
                <v:stroke joinstyle="miter" endcap="square"/>
              </v:line>
            </w:pict>
          </mc:Fallback>
        </mc:AlternateContent>
      </w:r>
      <w:r w:rsidR="00952D3A">
        <w:rPr>
          <w:rFonts w:ascii="Verdana" w:hAnsi="Verdana" w:cs="Verdana"/>
          <w:b/>
          <w:sz w:val="20"/>
          <w:szCs w:val="20"/>
        </w:rPr>
        <w:tab/>
      </w:r>
      <w:r w:rsidR="00952D3A">
        <w:rPr>
          <w:rFonts w:ascii="Verdana" w:hAnsi="Verdana" w:cs="Verdana"/>
          <w:b/>
          <w:sz w:val="20"/>
          <w:szCs w:val="20"/>
        </w:rPr>
        <w:tab/>
      </w:r>
    </w:p>
    <w:p w:rsidR="00501B8F" w:rsidRDefault="00501B8F" w:rsidP="00501B8F">
      <w:pPr>
        <w:jc w:val="both"/>
        <w:rPr>
          <w:sz w:val="20"/>
          <w:szCs w:val="20"/>
          <w:lang w:val="fr-FR"/>
        </w:rPr>
      </w:pPr>
      <w:r>
        <w:rPr>
          <w:rFonts w:ascii="Times-Bold" w:hAnsi="Times-Bold" w:cs="Times-Bold"/>
          <w:b/>
          <w:bCs/>
          <w:sz w:val="18"/>
          <w:szCs w:val="18"/>
          <w:lang w:eastAsia="en-US"/>
        </w:rPr>
        <w:t>Kutumbh Care Pvt Ltd</w:t>
      </w:r>
    </w:p>
    <w:p w:rsidR="00501B8F" w:rsidRDefault="00501B8F" w:rsidP="00501B8F">
      <w:pPr>
        <w:jc w:val="both"/>
        <w:rPr>
          <w:sz w:val="20"/>
          <w:szCs w:val="20"/>
          <w:lang w:val="fr-FR"/>
        </w:rPr>
      </w:pPr>
      <w:r>
        <w:rPr>
          <w:rFonts w:ascii="Times-Roman" w:hAnsi="Times-Roman" w:cs="Times-Roman"/>
          <w:sz w:val="18"/>
          <w:szCs w:val="18"/>
          <w:lang w:eastAsia="en-US"/>
        </w:rPr>
        <w:t>216A, 2</w:t>
      </w:r>
      <w:r>
        <w:rPr>
          <w:rFonts w:ascii="Times-Roman" w:hAnsi="Times-Roman" w:cs="Times-Roman"/>
          <w:sz w:val="12"/>
          <w:szCs w:val="12"/>
          <w:lang w:eastAsia="en-US"/>
        </w:rPr>
        <w:t xml:space="preserve">nd </w:t>
      </w:r>
      <w:r>
        <w:rPr>
          <w:rFonts w:ascii="Times-Roman" w:hAnsi="Times-Roman" w:cs="Times-Roman"/>
          <w:sz w:val="18"/>
          <w:szCs w:val="18"/>
          <w:lang w:eastAsia="en-US"/>
        </w:rPr>
        <w:t>Floor,</w:t>
      </w:r>
    </w:p>
    <w:p w:rsidR="00501B8F" w:rsidRDefault="00501B8F" w:rsidP="00501B8F">
      <w:pPr>
        <w:jc w:val="both"/>
        <w:rPr>
          <w:rFonts w:ascii="Times-Roman" w:hAnsi="Times-Roman" w:cs="Times-Roman"/>
          <w:sz w:val="18"/>
          <w:szCs w:val="18"/>
          <w:lang w:eastAsia="en-US"/>
        </w:rPr>
      </w:pPr>
      <w:r>
        <w:rPr>
          <w:rFonts w:ascii="Times-Roman" w:hAnsi="Times-Roman" w:cs="Times-Roman"/>
          <w:sz w:val="18"/>
          <w:szCs w:val="18"/>
          <w:lang w:eastAsia="en-US"/>
        </w:rPr>
        <w:t>Gautam Nagar, New Delh</w:t>
      </w:r>
    </w:p>
    <w:p w:rsidR="00501B8F" w:rsidRDefault="00501B8F" w:rsidP="001C1852">
      <w:pPr>
        <w:jc w:val="both"/>
        <w:rPr>
          <w:rFonts w:ascii="Verdana" w:hAnsi="Verdana" w:cs="Arial"/>
          <w:b/>
          <w:sz w:val="20"/>
          <w:szCs w:val="20"/>
        </w:rPr>
      </w:pPr>
    </w:p>
    <w:p w:rsidR="001C1852" w:rsidRDefault="001C1852" w:rsidP="001C1852">
      <w:pPr>
        <w:jc w:val="both"/>
        <w:rPr>
          <w:rFonts w:ascii="Verdana" w:hAnsi="Verdana" w:cs="Verdana"/>
          <w:b/>
          <w:sz w:val="20"/>
          <w:szCs w:val="20"/>
        </w:rPr>
      </w:pPr>
      <w:r w:rsidRPr="00A17BEB">
        <w:rPr>
          <w:rFonts w:ascii="Verdana" w:hAnsi="Verdana" w:cs="Arial"/>
          <w:b/>
          <w:sz w:val="20"/>
          <w:szCs w:val="20"/>
        </w:rPr>
        <w:t>HCL Infosystems</w:t>
      </w:r>
    </w:p>
    <w:p w:rsidR="001C1852" w:rsidRPr="0069004D" w:rsidRDefault="001C1852" w:rsidP="001C1852">
      <w:pPr>
        <w:jc w:val="both"/>
        <w:rPr>
          <w:sz w:val="20"/>
          <w:szCs w:val="20"/>
          <w:lang w:val="fr-FR"/>
        </w:rPr>
      </w:pPr>
      <w:r w:rsidRPr="0069004D">
        <w:rPr>
          <w:sz w:val="20"/>
          <w:szCs w:val="20"/>
          <w:lang w:val="fr-FR"/>
        </w:rPr>
        <w:t>E-4,5,6,Sector-11</w:t>
      </w:r>
    </w:p>
    <w:p w:rsidR="001C1852" w:rsidRDefault="001C1852" w:rsidP="001C1852">
      <w:pPr>
        <w:jc w:val="both"/>
        <w:rPr>
          <w:b/>
          <w:lang w:val="fr-FR"/>
        </w:rPr>
      </w:pPr>
      <w:r w:rsidRPr="0069004D">
        <w:rPr>
          <w:sz w:val="20"/>
          <w:szCs w:val="20"/>
          <w:lang w:val="fr-FR"/>
        </w:rPr>
        <w:t>Noida UP.</w:t>
      </w:r>
    </w:p>
    <w:p w:rsidR="001C1852" w:rsidRDefault="001C1852" w:rsidP="00A66CB6">
      <w:pPr>
        <w:jc w:val="both"/>
        <w:rPr>
          <w:b/>
          <w:lang w:val="fr-FR"/>
        </w:rPr>
      </w:pPr>
    </w:p>
    <w:p w:rsidR="00A66CB6" w:rsidRDefault="00A66CB6" w:rsidP="00A66CB6">
      <w:pPr>
        <w:jc w:val="both"/>
        <w:rPr>
          <w:sz w:val="20"/>
          <w:szCs w:val="20"/>
          <w:lang w:val="fr-FR"/>
        </w:rPr>
      </w:pPr>
      <w:r>
        <w:rPr>
          <w:b/>
          <w:lang w:val="fr-FR"/>
        </w:rPr>
        <w:t>Genesys Internation Corporation Ltd.</w:t>
      </w:r>
    </w:p>
    <w:p w:rsidR="00A66CB6" w:rsidRDefault="00A66CB6" w:rsidP="00A66CB6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73-A SDF III,SEEPZ,Andheri(E)</w:t>
      </w:r>
    </w:p>
    <w:p w:rsidR="00474F82" w:rsidRDefault="00A66CB6" w:rsidP="00A66CB6">
      <w:pPr>
        <w:jc w:val="both"/>
        <w:rPr>
          <w:rFonts w:ascii="Verdana" w:hAnsi="Verdana" w:cs="Verdana"/>
          <w:color w:val="0000FF"/>
          <w:sz w:val="16"/>
          <w:szCs w:val="20"/>
          <w:u w:val="single"/>
        </w:rPr>
      </w:pPr>
      <w:r>
        <w:rPr>
          <w:sz w:val="20"/>
          <w:szCs w:val="20"/>
          <w:lang w:val="fr-FR"/>
        </w:rPr>
        <w:t>Mumbai-400096</w:t>
      </w:r>
    </w:p>
    <w:p w:rsidR="00A66CB6" w:rsidRPr="00474F82" w:rsidRDefault="00A66CB6" w:rsidP="00A66CB6">
      <w:pPr>
        <w:jc w:val="both"/>
        <w:rPr>
          <w:rFonts w:ascii="Verdana" w:hAnsi="Verdana" w:cs="Verdana"/>
          <w:color w:val="0000FF"/>
          <w:sz w:val="16"/>
          <w:szCs w:val="20"/>
          <w:u w:val="single"/>
        </w:rPr>
      </w:pPr>
      <w:r>
        <w:rPr>
          <w:rFonts w:ascii="Verdana" w:hAnsi="Verdana" w:cs="Verdana"/>
          <w:color w:val="0000FF"/>
          <w:sz w:val="16"/>
          <w:szCs w:val="20"/>
          <w:u w:val="single"/>
        </w:rPr>
        <w:t>www.Igenesys.com</w:t>
      </w:r>
    </w:p>
    <w:p w:rsidR="00A66CB6" w:rsidRDefault="00A66CB6">
      <w:pPr>
        <w:jc w:val="both"/>
        <w:rPr>
          <w:b/>
          <w:lang w:val="fr-FR"/>
        </w:rPr>
      </w:pPr>
    </w:p>
    <w:p w:rsidR="00952D3A" w:rsidRDefault="00952D3A">
      <w:pPr>
        <w:jc w:val="both"/>
        <w:rPr>
          <w:sz w:val="20"/>
          <w:szCs w:val="20"/>
          <w:lang w:val="fr-FR"/>
        </w:rPr>
      </w:pPr>
      <w:r>
        <w:rPr>
          <w:b/>
          <w:lang w:val="fr-FR"/>
        </w:rPr>
        <w:t>Trident Techlabs Pvt. Ltd.</w:t>
      </w:r>
    </w:p>
    <w:p w:rsidR="00952D3A" w:rsidRDefault="00952D3A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S-28, Star City Mall (second floor) Polt No-A</w:t>
      </w:r>
    </w:p>
    <w:p w:rsidR="00952D3A" w:rsidRDefault="00952D3A">
      <w:pPr>
        <w:jc w:val="both"/>
        <w:rPr>
          <w:rFonts w:ascii="Verdana" w:hAnsi="Verdana" w:cs="Verdana"/>
          <w:color w:val="0000FF"/>
          <w:sz w:val="16"/>
          <w:szCs w:val="20"/>
          <w:u w:val="single"/>
        </w:rPr>
      </w:pPr>
      <w:r>
        <w:rPr>
          <w:sz w:val="20"/>
          <w:szCs w:val="20"/>
          <w:lang w:val="fr-FR"/>
        </w:rPr>
        <w:t>Mayur Vihar, NewDelhi-110092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color w:val="0000FF"/>
          <w:sz w:val="16"/>
          <w:szCs w:val="20"/>
          <w:u w:val="single"/>
        </w:rPr>
        <w:t>www.tridenttechlabs.com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RMSI Pvt. Limited              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Doon Business Park,</w:t>
      </w:r>
    </w:p>
    <w:p w:rsidR="00952D3A" w:rsidRDefault="00952D3A">
      <w:pPr>
        <w:jc w:val="both"/>
      </w:pPr>
      <w:r>
        <w:rPr>
          <w:rFonts w:ascii="Verdana" w:hAnsi="Verdana" w:cs="Verdana"/>
          <w:sz w:val="20"/>
          <w:szCs w:val="20"/>
        </w:rPr>
        <w:t>DEHRADUN (U.K)-248001</w:t>
      </w:r>
    </w:p>
    <w:p w:rsidR="00952D3A" w:rsidRDefault="00B225C9">
      <w:pPr>
        <w:jc w:val="both"/>
        <w:rPr>
          <w:rFonts w:ascii="Verdana" w:hAnsi="Verdana" w:cs="Verdana"/>
          <w:sz w:val="20"/>
          <w:szCs w:val="20"/>
        </w:rPr>
      </w:pPr>
      <w:hyperlink r:id="rId7" w:history="1">
        <w:r w:rsidR="00952D3A">
          <w:rPr>
            <w:rStyle w:val="Hyperlink"/>
            <w:rFonts w:ascii="Verdana" w:hAnsi="Verdana"/>
          </w:rPr>
          <w:t>www.rmsi.com</w:t>
        </w:r>
      </w:hyperlink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</w:pPr>
      <w:r>
        <w:rPr>
          <w:rFonts w:ascii="Verdana" w:hAnsi="Verdana" w:cs="Verdana"/>
          <w:b/>
          <w:sz w:val="20"/>
          <w:szCs w:val="20"/>
        </w:rPr>
        <w:t>PROJECT DETAILS</w:t>
      </w:r>
    </w:p>
    <w:p w:rsidR="00952D3A" w:rsidRDefault="0012344C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6781800" cy="0"/>
                <wp:effectExtent l="9525" t="12065" r="9525" b="698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D2884D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6.95pt" to="533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" strokeweight=".26mm">
                <v:stroke joinstyle="miter" endcap="square"/>
              </v:line>
            </w:pict>
          </mc:Fallback>
        </mc:AlternateContent>
      </w:r>
    </w:p>
    <w:p w:rsidR="00501B8F" w:rsidRDefault="00501B8F" w:rsidP="00501B8F">
      <w:pPr>
        <w:jc w:val="both"/>
        <w:rPr>
          <w:rFonts w:ascii="Verdana" w:hAnsi="Verdana"/>
          <w:b/>
          <w:color w:val="993300"/>
          <w:sz w:val="20"/>
          <w:szCs w:val="20"/>
        </w:rPr>
      </w:pPr>
    </w:p>
    <w:p w:rsidR="00501B8F" w:rsidRDefault="00501B8F" w:rsidP="00501B8F">
      <w:pPr>
        <w:jc w:val="both"/>
        <w:rPr>
          <w:rFonts w:ascii="Verdana" w:hAnsi="Verdana" w:cs="Verdana"/>
          <w:b/>
          <w:bCs/>
          <w:color w:val="993300"/>
          <w:sz w:val="20"/>
          <w:szCs w:val="20"/>
        </w:rPr>
      </w:pPr>
      <w:r w:rsidRPr="00B213AA">
        <w:rPr>
          <w:rFonts w:ascii="Verdana" w:hAnsi="Verdana"/>
          <w:b/>
          <w:color w:val="993300"/>
          <w:sz w:val="20"/>
          <w:szCs w:val="20"/>
        </w:rPr>
        <w:t>F</w:t>
      </w:r>
      <w:r>
        <w:rPr>
          <w:rFonts w:ascii="Verdana" w:hAnsi="Verdana"/>
          <w:b/>
          <w:color w:val="993300"/>
          <w:sz w:val="20"/>
          <w:szCs w:val="20"/>
        </w:rPr>
        <w:t>rom</w:t>
      </w:r>
      <w:r>
        <w:rPr>
          <w:rFonts w:ascii="Verdana" w:hAnsi="Verdana"/>
          <w:b/>
          <w:bCs/>
          <w:color w:val="993300"/>
          <w:sz w:val="20"/>
          <w:szCs w:val="20"/>
        </w:rPr>
        <w:t xml:space="preserve"> Sep’17 to till date 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>Genesys International Corporation Ltd.’</w:t>
      </w:r>
    </w:p>
    <w:p w:rsidR="00501B8F" w:rsidRDefault="00501B8F" w:rsidP="00501B8F">
      <w:pPr>
        <w:jc w:val="both"/>
        <w:rPr>
          <w:rFonts w:ascii="Verdana" w:hAnsi="Verdana" w:cs="Verdana"/>
          <w:b/>
          <w:bCs/>
          <w:color w:val="993300"/>
          <w:sz w:val="20"/>
          <w:szCs w:val="20"/>
        </w:rPr>
      </w:pPr>
    </w:p>
    <w:p w:rsidR="00501B8F" w:rsidRDefault="00501B8F" w:rsidP="00501B8F">
      <w:pPr>
        <w:jc w:val="both"/>
        <w:rPr>
          <w:rFonts w:ascii="Verdana" w:hAnsi="Verdana" w:cs="Verdana"/>
          <w:sz w:val="20"/>
          <w:szCs w:val="20"/>
        </w:rPr>
      </w:pPr>
      <w:r w:rsidRPr="00857972">
        <w:rPr>
          <w:rFonts w:ascii="Verdana" w:hAnsi="Verdana"/>
          <w:b/>
          <w:sz w:val="20"/>
          <w:szCs w:val="20"/>
        </w:rPr>
        <w:t>Project Name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857972">
        <w:rPr>
          <w:rFonts w:ascii="Verdana" w:hAnsi="Verdana"/>
          <w:b/>
          <w:sz w:val="20"/>
          <w:szCs w:val="20"/>
        </w:rPr>
        <w:t>:</w:t>
      </w:r>
      <w:r w:rsidRPr="00857972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Falcon_LC</w:t>
      </w:r>
    </w:p>
    <w:p w:rsidR="00501B8F" w:rsidRPr="00857972" w:rsidRDefault="00501B8F" w:rsidP="00501B8F">
      <w:pPr>
        <w:jc w:val="both"/>
        <w:rPr>
          <w:rFonts w:ascii="Verdana" w:hAnsi="Verdana"/>
          <w:b/>
          <w:sz w:val="20"/>
          <w:szCs w:val="20"/>
        </w:rPr>
      </w:pPr>
    </w:p>
    <w:p w:rsidR="00501B8F" w:rsidRDefault="00501B8F" w:rsidP="00501B8F">
      <w:pPr>
        <w:jc w:val="both"/>
      </w:pPr>
      <w:r>
        <w:rPr>
          <w:rFonts w:ascii="Verdana" w:hAnsi="Verdana"/>
          <w:sz w:val="20"/>
          <w:szCs w:val="20"/>
        </w:rPr>
        <w:t>Objective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Navigation</w:t>
      </w:r>
      <w:r>
        <w:t>.</w:t>
      </w:r>
    </w:p>
    <w:p w:rsidR="00501B8F" w:rsidRDefault="00501B8F" w:rsidP="00501B8F">
      <w:pPr>
        <w:jc w:val="both"/>
        <w:rPr>
          <w:rFonts w:ascii="Verdana" w:hAnsi="Verdana" w:cs="Verdana"/>
          <w:sz w:val="20"/>
          <w:szCs w:val="20"/>
        </w:rPr>
      </w:pPr>
    </w:p>
    <w:p w:rsidR="00501B8F" w:rsidRDefault="00D076B2" w:rsidP="00D076B2">
      <w:pPr>
        <w:pStyle w:val="NoSpacing"/>
        <w:ind w:left="2880" w:hanging="2880"/>
        <w:rPr>
          <w:rFonts w:ascii="Calibri" w:hAnsi="Calibri"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Main Feature </w:t>
      </w:r>
      <w:r>
        <w:rPr>
          <w:rFonts w:ascii="Verdana" w:hAnsi="Verdana" w:cs="Verdana"/>
          <w:bCs/>
          <w:sz w:val="20"/>
          <w:szCs w:val="20"/>
        </w:rPr>
        <w:tab/>
      </w:r>
      <w:r w:rsidR="00501B8F" w:rsidRPr="00B213AA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        </w:t>
      </w:r>
      <w:r w:rsidR="00501B8F">
        <w:rPr>
          <w:rFonts w:ascii="Calibri" w:hAnsi="Calibri"/>
          <w:sz w:val="22"/>
          <w:szCs w:val="22"/>
        </w:rPr>
        <w:t>Cou</w:t>
      </w:r>
      <w:r>
        <w:rPr>
          <w:rFonts w:ascii="Calibri" w:hAnsi="Calibri"/>
          <w:sz w:val="22"/>
          <w:szCs w:val="22"/>
        </w:rPr>
        <w:t xml:space="preserve">nty wise updation of road navigation features </w:t>
      </w:r>
      <w:r w:rsidR="00501B8F">
        <w:rPr>
          <w:rFonts w:ascii="Calibri" w:hAnsi="Calibri"/>
          <w:sz w:val="22"/>
          <w:szCs w:val="22"/>
        </w:rPr>
        <w:t xml:space="preserve">on </w:t>
      </w:r>
      <w:r>
        <w:rPr>
          <w:rFonts w:ascii="Calibri" w:hAnsi="Calibri"/>
          <w:sz w:val="22"/>
          <w:szCs w:val="22"/>
        </w:rPr>
        <w:t>latest imagery</w:t>
      </w:r>
      <w:r w:rsidR="00501B8F">
        <w:rPr>
          <w:rFonts w:ascii="Calibri" w:hAnsi="Calibri"/>
          <w:sz w:val="22"/>
          <w:szCs w:val="22"/>
        </w:rPr>
        <w:t xml:space="preserve"> </w:t>
      </w:r>
    </w:p>
    <w:p w:rsidR="00D076B2" w:rsidRDefault="00D076B2" w:rsidP="00D076B2">
      <w:pPr>
        <w:pStyle w:val="NoSpacing"/>
        <w:ind w:left="2880" w:hanging="2880"/>
        <w:rPr>
          <w:rFonts w:ascii="Calibri" w:hAnsi="Calibri"/>
          <w:sz w:val="22"/>
          <w:szCs w:val="22"/>
        </w:rPr>
      </w:pPr>
    </w:p>
    <w:p w:rsidR="00501B8F" w:rsidRDefault="00501B8F" w:rsidP="00501B8F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Role /Resposibility                  </w:t>
      </w:r>
      <w:r w:rsidR="0012344C">
        <w:rPr>
          <w:rFonts w:ascii="Calibri" w:hAnsi="Calibri"/>
          <w:sz w:val="22"/>
          <w:szCs w:val="22"/>
        </w:rPr>
        <w:t xml:space="preserve">        :            Team Lead</w:t>
      </w:r>
    </w:p>
    <w:p w:rsidR="00501B8F" w:rsidRDefault="00501B8F" w:rsidP="00501B8F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501B8F" w:rsidRDefault="00501B8F" w:rsidP="00386C97">
      <w:pPr>
        <w:jc w:val="both"/>
        <w:rPr>
          <w:rFonts w:ascii="Verdana" w:hAnsi="Verdana"/>
          <w:b/>
          <w:color w:val="993300"/>
          <w:sz w:val="20"/>
          <w:szCs w:val="20"/>
        </w:rPr>
      </w:pPr>
    </w:p>
    <w:p w:rsidR="00152FA4" w:rsidRDefault="00152FA4" w:rsidP="00152FA4">
      <w:pPr>
        <w:jc w:val="both"/>
        <w:rPr>
          <w:rFonts w:ascii="Verdana" w:hAnsi="Verdana"/>
          <w:b/>
          <w:bCs/>
          <w:color w:val="993300"/>
          <w:sz w:val="20"/>
          <w:szCs w:val="20"/>
        </w:rPr>
      </w:pPr>
      <w:r w:rsidRPr="00B213AA">
        <w:rPr>
          <w:rFonts w:ascii="Verdana" w:hAnsi="Verdana"/>
          <w:b/>
          <w:color w:val="993300"/>
          <w:sz w:val="20"/>
          <w:szCs w:val="20"/>
        </w:rPr>
        <w:t>F</w:t>
      </w:r>
      <w:r>
        <w:rPr>
          <w:rFonts w:ascii="Verdana" w:hAnsi="Verdana"/>
          <w:b/>
          <w:color w:val="993300"/>
          <w:sz w:val="20"/>
          <w:szCs w:val="20"/>
        </w:rPr>
        <w:t>rom</w:t>
      </w:r>
      <w:r>
        <w:rPr>
          <w:rFonts w:ascii="Verdana" w:hAnsi="Verdana"/>
          <w:b/>
          <w:bCs/>
          <w:color w:val="993300"/>
          <w:sz w:val="20"/>
          <w:szCs w:val="20"/>
        </w:rPr>
        <w:t xml:space="preserve"> June’15 </w:t>
      </w:r>
      <w:r w:rsidR="0012344C">
        <w:rPr>
          <w:rFonts w:ascii="Verdana" w:hAnsi="Verdana"/>
          <w:b/>
          <w:bCs/>
          <w:color w:val="993300"/>
          <w:sz w:val="20"/>
          <w:szCs w:val="20"/>
        </w:rPr>
        <w:t>to</w:t>
      </w:r>
      <w:r w:rsidR="00501B8F">
        <w:rPr>
          <w:rFonts w:ascii="Verdana" w:hAnsi="Verdana"/>
          <w:b/>
          <w:bCs/>
          <w:color w:val="993300"/>
          <w:sz w:val="20"/>
          <w:szCs w:val="20"/>
        </w:rPr>
        <w:t xml:space="preserve"> Aug’ 17</w:t>
      </w:r>
      <w:r>
        <w:rPr>
          <w:rFonts w:ascii="Verdana" w:hAnsi="Verdana"/>
          <w:b/>
          <w:bCs/>
          <w:color w:val="993300"/>
          <w:sz w:val="20"/>
          <w:szCs w:val="20"/>
        </w:rPr>
        <w:t xml:space="preserve"> Relia</w:t>
      </w:r>
      <w:r w:rsidR="00DD6F3D">
        <w:rPr>
          <w:rFonts w:ascii="Verdana" w:hAnsi="Verdana"/>
          <w:b/>
          <w:bCs/>
          <w:color w:val="993300"/>
          <w:sz w:val="20"/>
          <w:szCs w:val="20"/>
        </w:rPr>
        <w:t>nce Jio infocomm Ltd.</w:t>
      </w:r>
    </w:p>
    <w:p w:rsidR="00152FA4" w:rsidRPr="001D4C81" w:rsidRDefault="00152FA4" w:rsidP="00152FA4">
      <w:pPr>
        <w:jc w:val="both"/>
        <w:rPr>
          <w:rFonts w:ascii="Verdana" w:hAnsi="Verdana"/>
          <w:sz w:val="20"/>
          <w:szCs w:val="20"/>
        </w:rPr>
      </w:pPr>
    </w:p>
    <w:p w:rsidR="00152FA4" w:rsidRPr="00857972" w:rsidRDefault="00152FA4" w:rsidP="00152FA4">
      <w:pPr>
        <w:jc w:val="both"/>
        <w:rPr>
          <w:rFonts w:ascii="Verdana" w:hAnsi="Verdana"/>
          <w:b/>
          <w:sz w:val="20"/>
          <w:szCs w:val="20"/>
        </w:rPr>
      </w:pPr>
      <w:r w:rsidRPr="00857972">
        <w:rPr>
          <w:rFonts w:ascii="Verdana" w:hAnsi="Verdana"/>
          <w:b/>
          <w:sz w:val="20"/>
          <w:szCs w:val="20"/>
        </w:rPr>
        <w:t>Project Name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857972">
        <w:rPr>
          <w:rFonts w:ascii="Verdana" w:hAnsi="Verdana"/>
          <w:b/>
          <w:sz w:val="20"/>
          <w:szCs w:val="20"/>
        </w:rPr>
        <w:t>:</w:t>
      </w:r>
      <w:r w:rsidRPr="00857972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R</w:t>
      </w:r>
      <w:r w:rsidR="000742FA">
        <w:rPr>
          <w:rFonts w:ascii="Verdana" w:hAnsi="Verdana" w:cs="Verdana"/>
          <w:sz w:val="20"/>
          <w:szCs w:val="20"/>
        </w:rPr>
        <w:t>eliance-4G</w:t>
      </w:r>
    </w:p>
    <w:p w:rsidR="00152FA4" w:rsidRDefault="00152FA4" w:rsidP="00A309A4">
      <w:pPr>
        <w:jc w:val="both"/>
      </w:pPr>
      <w:r>
        <w:rPr>
          <w:rFonts w:ascii="Verdana" w:hAnsi="Verdana"/>
          <w:sz w:val="20"/>
          <w:szCs w:val="20"/>
        </w:rPr>
        <w:t>Objective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A309A4">
        <w:rPr>
          <w:rFonts w:ascii="Verdana" w:hAnsi="Verdana"/>
          <w:sz w:val="20"/>
          <w:szCs w:val="20"/>
        </w:rPr>
        <w:t xml:space="preserve">Provide </w:t>
      </w:r>
      <w:r w:rsidR="00A309A4">
        <w:t>high-speed wireless broadba</w:t>
      </w:r>
      <w:r w:rsidR="002911DF">
        <w:t>nd spectrum across the country.</w:t>
      </w:r>
    </w:p>
    <w:p w:rsidR="002911DF" w:rsidRDefault="002911DF" w:rsidP="00A309A4">
      <w:pPr>
        <w:jc w:val="both"/>
        <w:rPr>
          <w:rFonts w:ascii="Verdana" w:hAnsi="Verdana" w:cs="Verdana"/>
          <w:sz w:val="20"/>
          <w:szCs w:val="20"/>
        </w:rPr>
      </w:pPr>
    </w:p>
    <w:p w:rsidR="00013CC8" w:rsidRDefault="002911DF" w:rsidP="00013CC8">
      <w:pPr>
        <w:pStyle w:val="NoSpacing"/>
        <w:rPr>
          <w:rFonts w:ascii="Verdana" w:hAnsi="Verdana"/>
          <w:bCs/>
          <w:sz w:val="20"/>
          <w:szCs w:val="20"/>
        </w:rPr>
      </w:pPr>
      <w:r w:rsidRPr="00A20B10">
        <w:rPr>
          <w:rFonts w:ascii="Verdana" w:hAnsi="Verdana" w:cs="Verdana"/>
          <w:bCs/>
          <w:sz w:val="20"/>
          <w:szCs w:val="20"/>
        </w:rPr>
        <w:t>Main Features</w:t>
      </w:r>
      <w:r>
        <w:rPr>
          <w:rFonts w:ascii="Verdana" w:hAnsi="Verdana" w:cs="Verdana"/>
          <w:sz w:val="20"/>
          <w:szCs w:val="20"/>
        </w:rPr>
        <w:t xml:space="preserve"> </w:t>
      </w:r>
      <w:r w:rsidR="00152FA4" w:rsidRPr="00B213AA">
        <w:rPr>
          <w:rFonts w:ascii="Verdana" w:hAnsi="Verdana"/>
          <w:sz w:val="20"/>
          <w:szCs w:val="20"/>
        </w:rPr>
        <w:tab/>
      </w:r>
      <w:r w:rsidR="00152FA4" w:rsidRPr="00B213AA">
        <w:rPr>
          <w:rFonts w:ascii="Verdana" w:hAnsi="Verdana"/>
          <w:sz w:val="20"/>
          <w:szCs w:val="20"/>
        </w:rPr>
        <w:tab/>
        <w:t xml:space="preserve">: </w:t>
      </w:r>
      <w:r w:rsidR="00152FA4" w:rsidRPr="00B213AA">
        <w:rPr>
          <w:rFonts w:ascii="Verdana" w:hAnsi="Verdana"/>
          <w:bCs/>
          <w:sz w:val="20"/>
          <w:szCs w:val="20"/>
        </w:rPr>
        <w:tab/>
      </w:r>
      <w:r w:rsidR="00A309A4">
        <w:rPr>
          <w:rFonts w:ascii="Calibri" w:hAnsi="Calibri"/>
          <w:sz w:val="22"/>
          <w:szCs w:val="22"/>
        </w:rPr>
        <w:t xml:space="preserve">Design, documentation, and maintenance of outside plant facilities and inside </w:t>
      </w:r>
      <w:r w:rsidR="00A309A4">
        <w:rPr>
          <w:rFonts w:ascii="Verdana" w:hAnsi="Verdana"/>
          <w:bCs/>
          <w:sz w:val="20"/>
          <w:szCs w:val="20"/>
        </w:rPr>
        <w:t xml:space="preserve">  </w:t>
      </w:r>
      <w:r w:rsidR="00013CC8">
        <w:rPr>
          <w:rFonts w:ascii="Verdana" w:hAnsi="Verdana"/>
          <w:bCs/>
          <w:sz w:val="20"/>
          <w:szCs w:val="20"/>
        </w:rPr>
        <w:t xml:space="preserve">  </w:t>
      </w:r>
    </w:p>
    <w:p w:rsidR="00152FA4" w:rsidRDefault="00013CC8" w:rsidP="00013CC8">
      <w:pPr>
        <w:pStyle w:val="NoSpacing"/>
        <w:rPr>
          <w:rFonts w:ascii="Calibri" w:hAnsi="Calibri"/>
          <w:sz w:val="22"/>
          <w:szCs w:val="22"/>
        </w:rPr>
      </w:pPr>
      <w:r>
        <w:rPr>
          <w:rFonts w:ascii="Verdana" w:hAnsi="Verdana"/>
          <w:bCs/>
          <w:sz w:val="20"/>
          <w:szCs w:val="20"/>
        </w:rPr>
        <w:t xml:space="preserve">                                                   </w:t>
      </w:r>
      <w:r w:rsidR="00417285">
        <w:rPr>
          <w:rFonts w:ascii="Verdana" w:hAnsi="Verdana"/>
          <w:bCs/>
          <w:sz w:val="20"/>
          <w:szCs w:val="20"/>
        </w:rPr>
        <w:t>P</w:t>
      </w:r>
      <w:r w:rsidR="00417285">
        <w:rPr>
          <w:rFonts w:ascii="Calibri" w:hAnsi="Calibri"/>
          <w:sz w:val="22"/>
          <w:szCs w:val="22"/>
        </w:rPr>
        <w:t>lant (</w:t>
      </w:r>
      <w:r w:rsidR="00A309A4">
        <w:rPr>
          <w:rFonts w:ascii="Calibri" w:hAnsi="Calibri"/>
          <w:sz w:val="22"/>
          <w:szCs w:val="22"/>
        </w:rPr>
        <w:t>ISP/detail view)</w:t>
      </w:r>
      <w:r>
        <w:rPr>
          <w:rFonts w:ascii="Calibri" w:hAnsi="Calibri"/>
          <w:sz w:val="22"/>
          <w:szCs w:val="22"/>
        </w:rPr>
        <w:t xml:space="preserve"> facilities</w:t>
      </w:r>
      <w:r w:rsidR="00A309A4">
        <w:rPr>
          <w:rFonts w:ascii="Calibri" w:hAnsi="Calibri"/>
          <w:sz w:val="22"/>
          <w:szCs w:val="22"/>
        </w:rPr>
        <w:t xml:space="preserve"> for telecommunications networks.</w:t>
      </w:r>
    </w:p>
    <w:p w:rsidR="002911DF" w:rsidRDefault="002911DF" w:rsidP="002911DF">
      <w:pPr>
        <w:pStyle w:val="NoSpacing"/>
        <w:rPr>
          <w:rFonts w:ascii="Calibri" w:hAnsi="Calibri"/>
          <w:sz w:val="22"/>
          <w:szCs w:val="22"/>
        </w:rPr>
      </w:pPr>
      <w:r>
        <w:rPr>
          <w:rFonts w:ascii="Verdana" w:hAnsi="Verdana"/>
          <w:bCs/>
          <w:sz w:val="20"/>
          <w:szCs w:val="20"/>
        </w:rPr>
        <w:t xml:space="preserve">                                            </w:t>
      </w:r>
      <w:r w:rsidR="00013CC8">
        <w:rPr>
          <w:rFonts w:ascii="Verdana" w:hAnsi="Verdana"/>
          <w:bCs/>
          <w:sz w:val="20"/>
          <w:szCs w:val="20"/>
        </w:rPr>
        <w:t xml:space="preserve">      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Calibri" w:hAnsi="Calibri"/>
          <w:sz w:val="22"/>
          <w:szCs w:val="22"/>
        </w:rPr>
        <w:t>FTTx</w:t>
      </w:r>
      <w:r w:rsidR="00013CC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(Design OFC, Place </w:t>
      </w:r>
      <w:r w:rsidR="00F14E17">
        <w:rPr>
          <w:rFonts w:ascii="Calibri" w:hAnsi="Calibri"/>
          <w:sz w:val="22"/>
          <w:szCs w:val="22"/>
        </w:rPr>
        <w:t>Equipment’s</w:t>
      </w:r>
      <w:r>
        <w:rPr>
          <w:rFonts w:ascii="Calibri" w:hAnsi="Calibri"/>
          <w:sz w:val="22"/>
          <w:szCs w:val="22"/>
        </w:rPr>
        <w:t xml:space="preserve">, Structure’s, Fiber </w:t>
      </w:r>
      <w:r w:rsidR="00F14E17">
        <w:rPr>
          <w:rFonts w:ascii="Calibri" w:hAnsi="Calibri"/>
          <w:sz w:val="22"/>
          <w:szCs w:val="22"/>
        </w:rPr>
        <w:t>Connection. Ext</w:t>
      </w:r>
      <w:r>
        <w:rPr>
          <w:rFonts w:ascii="Calibri" w:hAnsi="Calibri"/>
          <w:sz w:val="22"/>
          <w:szCs w:val="22"/>
        </w:rPr>
        <w:t>)</w:t>
      </w:r>
    </w:p>
    <w:p w:rsidR="00013CC8" w:rsidRDefault="00013CC8" w:rsidP="002911DF">
      <w:pPr>
        <w:pStyle w:val="NoSpacing"/>
        <w:rPr>
          <w:rFonts w:ascii="Calibri" w:hAnsi="Calibri"/>
          <w:sz w:val="22"/>
          <w:szCs w:val="22"/>
        </w:rPr>
      </w:pPr>
    </w:p>
    <w:p w:rsidR="00013CC8" w:rsidRDefault="00417285" w:rsidP="00013CC8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Role /Resposibility</w:t>
      </w:r>
      <w:r w:rsidR="00013CC8">
        <w:rPr>
          <w:rFonts w:ascii="Calibri" w:hAnsi="Calibri"/>
          <w:sz w:val="22"/>
          <w:szCs w:val="22"/>
        </w:rPr>
        <w:t xml:space="preserve">                          :            Create, manage, and manipulate telecom facility data within a geographical       </w:t>
      </w:r>
    </w:p>
    <w:p w:rsidR="00013CC8" w:rsidRDefault="00013CC8" w:rsidP="00013CC8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              </w:t>
      </w:r>
      <w:r w:rsidR="00417285">
        <w:rPr>
          <w:rFonts w:ascii="Calibri" w:hAnsi="Calibri"/>
          <w:sz w:val="22"/>
          <w:szCs w:val="22"/>
        </w:rPr>
        <w:t>Information</w:t>
      </w:r>
      <w:r>
        <w:rPr>
          <w:rFonts w:ascii="Calibri" w:hAnsi="Calibri"/>
          <w:sz w:val="22"/>
          <w:szCs w:val="22"/>
        </w:rPr>
        <w:t xml:space="preserve"> system (GIS) environment</w:t>
      </w:r>
      <w:r w:rsidR="000742FA">
        <w:rPr>
          <w:rFonts w:ascii="Calibri" w:hAnsi="Calibri"/>
          <w:sz w:val="22"/>
          <w:szCs w:val="22"/>
        </w:rPr>
        <w:t>,</w:t>
      </w:r>
      <w:r w:rsidR="000742FA" w:rsidRPr="000742FA">
        <w:rPr>
          <w:rFonts w:ascii="Calibri" w:hAnsi="Calibri"/>
          <w:sz w:val="22"/>
          <w:szCs w:val="22"/>
        </w:rPr>
        <w:t xml:space="preserve"> </w:t>
      </w:r>
      <w:r w:rsidR="000742FA">
        <w:rPr>
          <w:rFonts w:ascii="Calibri" w:hAnsi="Calibri"/>
          <w:sz w:val="22"/>
          <w:szCs w:val="22"/>
        </w:rPr>
        <w:t>Planning   for  FTTX.</w:t>
      </w:r>
    </w:p>
    <w:p w:rsidR="00BE0B88" w:rsidRDefault="000742FA" w:rsidP="00013CC8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BE0B88" w:rsidRDefault="00BE0B88" w:rsidP="00013CC8">
      <w:pPr>
        <w:pStyle w:val="NoSpacing"/>
        <w:rPr>
          <w:rFonts w:ascii="Calibri" w:hAnsi="Calibri"/>
          <w:sz w:val="22"/>
          <w:szCs w:val="22"/>
        </w:rPr>
      </w:pPr>
    </w:p>
    <w:p w:rsidR="00A309A4" w:rsidRDefault="00013CC8" w:rsidP="00013CC8">
      <w:pPr>
        <w:pStyle w:val="NoSpacing"/>
        <w:rPr>
          <w:rFonts w:ascii="Verdana" w:hAnsi="Verdana"/>
          <w:bCs/>
          <w:sz w:val="20"/>
          <w:szCs w:val="20"/>
        </w:rPr>
      </w:pPr>
      <w:r>
        <w:rPr>
          <w:rFonts w:ascii="Calibri" w:hAnsi="Calibri"/>
          <w:sz w:val="22"/>
          <w:szCs w:val="22"/>
        </w:rPr>
        <w:t xml:space="preserve">         </w:t>
      </w:r>
    </w:p>
    <w:p w:rsidR="00152FA4" w:rsidRPr="00152FA4" w:rsidRDefault="00152FA4" w:rsidP="00152FA4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 w:rsidRPr="007B4669">
        <w:rPr>
          <w:rFonts w:ascii="Verdana" w:hAnsi="Verdana" w:cs="Verdana"/>
          <w:b/>
          <w:color w:val="993300"/>
          <w:sz w:val="20"/>
          <w:szCs w:val="20"/>
        </w:rPr>
        <w:t>Software Configuration</w:t>
      </w:r>
      <w:r w:rsidRPr="00B213AA">
        <w:rPr>
          <w:rFonts w:ascii="Verdana" w:hAnsi="Verdana"/>
          <w:sz w:val="20"/>
          <w:szCs w:val="20"/>
        </w:rPr>
        <w:tab/>
        <w:t>:</w:t>
      </w:r>
      <w:r w:rsidRPr="00B213AA">
        <w:rPr>
          <w:rFonts w:ascii="Verdana" w:hAnsi="Verdana"/>
          <w:sz w:val="20"/>
          <w:szCs w:val="20"/>
        </w:rPr>
        <w:tab/>
      </w:r>
      <w:r w:rsidR="00E6556F" w:rsidRPr="00152FA4">
        <w:rPr>
          <w:rFonts w:ascii="Verdana" w:hAnsi="Verdana" w:cs="Verdana"/>
          <w:b/>
          <w:color w:val="993300"/>
          <w:sz w:val="20"/>
          <w:szCs w:val="20"/>
          <w:lang w:val="en-IN"/>
        </w:rPr>
        <w:t>ArcGIS:</w:t>
      </w:r>
      <w:r w:rsidRPr="00152FA4">
        <w:rPr>
          <w:rFonts w:ascii="Verdana" w:hAnsi="Verdana" w:cs="Verdana"/>
          <w:b/>
          <w:color w:val="993300"/>
          <w:sz w:val="20"/>
          <w:szCs w:val="20"/>
          <w:lang w:val="en-IN"/>
        </w:rPr>
        <w:t xml:space="preserve"> 10.2.2</w:t>
      </w:r>
      <w:r>
        <w:rPr>
          <w:rFonts w:ascii="Verdana" w:hAnsi="Verdana" w:cs="Verdana"/>
          <w:b/>
          <w:color w:val="993300"/>
          <w:sz w:val="20"/>
          <w:szCs w:val="20"/>
          <w:lang w:val="en-IN"/>
        </w:rPr>
        <w:t xml:space="preserve">, Network </w:t>
      </w:r>
      <w:r w:rsidR="00E6556F">
        <w:rPr>
          <w:rFonts w:ascii="Verdana" w:hAnsi="Verdana" w:cs="Verdana"/>
          <w:b/>
          <w:color w:val="993300"/>
          <w:sz w:val="20"/>
          <w:szCs w:val="20"/>
          <w:lang w:val="en-IN"/>
        </w:rPr>
        <w:t>Engineer:</w:t>
      </w:r>
      <w:r>
        <w:rPr>
          <w:rFonts w:ascii="Verdana" w:hAnsi="Verdana" w:cs="Verdana"/>
          <w:b/>
          <w:color w:val="993300"/>
          <w:sz w:val="20"/>
          <w:szCs w:val="20"/>
          <w:lang w:val="en-IN"/>
        </w:rPr>
        <w:t xml:space="preserve"> 6.2.2.43</w:t>
      </w:r>
    </w:p>
    <w:p w:rsidR="00152FA4" w:rsidRPr="001D4C81" w:rsidRDefault="00152FA4" w:rsidP="00152F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lastRenderedPageBreak/>
        <w:t xml:space="preserve">                                                    </w:t>
      </w:r>
    </w:p>
    <w:p w:rsidR="00152FA4" w:rsidRDefault="00152FA4" w:rsidP="00386C97">
      <w:pPr>
        <w:jc w:val="both"/>
        <w:rPr>
          <w:rFonts w:ascii="Verdana" w:hAnsi="Verdana"/>
          <w:b/>
          <w:color w:val="993300"/>
          <w:sz w:val="20"/>
          <w:szCs w:val="20"/>
        </w:rPr>
      </w:pPr>
    </w:p>
    <w:p w:rsidR="00386C97" w:rsidRDefault="00386C97" w:rsidP="00386C97">
      <w:pPr>
        <w:jc w:val="both"/>
        <w:rPr>
          <w:rFonts w:ascii="Verdana" w:hAnsi="Verdana"/>
          <w:b/>
          <w:bCs/>
          <w:color w:val="993300"/>
          <w:sz w:val="20"/>
          <w:szCs w:val="20"/>
        </w:rPr>
      </w:pPr>
      <w:r w:rsidRPr="00B213AA">
        <w:rPr>
          <w:rFonts w:ascii="Verdana" w:hAnsi="Verdana"/>
          <w:b/>
          <w:color w:val="993300"/>
          <w:sz w:val="20"/>
          <w:szCs w:val="20"/>
        </w:rPr>
        <w:t>F</w:t>
      </w:r>
      <w:r>
        <w:rPr>
          <w:rFonts w:ascii="Verdana" w:hAnsi="Verdana"/>
          <w:b/>
          <w:color w:val="993300"/>
          <w:sz w:val="20"/>
          <w:szCs w:val="20"/>
        </w:rPr>
        <w:t>rom</w:t>
      </w:r>
      <w:r>
        <w:rPr>
          <w:rFonts w:ascii="Verdana" w:hAnsi="Verdana"/>
          <w:b/>
          <w:bCs/>
          <w:color w:val="993300"/>
          <w:sz w:val="20"/>
          <w:szCs w:val="20"/>
        </w:rPr>
        <w:t xml:space="preserve"> </w:t>
      </w:r>
      <w:r w:rsidR="00A17BEB">
        <w:rPr>
          <w:rFonts w:ascii="Verdana" w:hAnsi="Verdana"/>
          <w:b/>
          <w:bCs/>
          <w:color w:val="993300"/>
          <w:sz w:val="20"/>
          <w:szCs w:val="20"/>
        </w:rPr>
        <w:t>JAN</w:t>
      </w:r>
      <w:r>
        <w:rPr>
          <w:rFonts w:ascii="Verdana" w:hAnsi="Verdana"/>
          <w:b/>
          <w:bCs/>
          <w:color w:val="993300"/>
          <w:sz w:val="20"/>
          <w:szCs w:val="20"/>
        </w:rPr>
        <w:t>’1</w:t>
      </w:r>
      <w:r w:rsidR="00A17BEB">
        <w:rPr>
          <w:rFonts w:ascii="Verdana" w:hAnsi="Verdana"/>
          <w:b/>
          <w:bCs/>
          <w:color w:val="993300"/>
          <w:sz w:val="20"/>
          <w:szCs w:val="20"/>
        </w:rPr>
        <w:t>4</w:t>
      </w:r>
      <w:r>
        <w:rPr>
          <w:rFonts w:ascii="Verdana" w:hAnsi="Verdana"/>
          <w:b/>
          <w:bCs/>
          <w:color w:val="993300"/>
          <w:sz w:val="20"/>
          <w:szCs w:val="20"/>
        </w:rPr>
        <w:t xml:space="preserve"> to </w:t>
      </w:r>
      <w:r w:rsidR="00152FA4">
        <w:rPr>
          <w:rFonts w:ascii="Verdana" w:hAnsi="Verdana"/>
          <w:b/>
          <w:bCs/>
          <w:color w:val="993300"/>
          <w:sz w:val="20"/>
          <w:szCs w:val="20"/>
        </w:rPr>
        <w:t>June’15</w:t>
      </w:r>
      <w:r>
        <w:rPr>
          <w:rFonts w:ascii="Verdana" w:hAnsi="Verdana"/>
          <w:b/>
          <w:bCs/>
          <w:color w:val="993300"/>
          <w:sz w:val="20"/>
          <w:szCs w:val="20"/>
        </w:rPr>
        <w:t xml:space="preserve"> date </w:t>
      </w:r>
      <w:r w:rsidR="00A17BEB" w:rsidRPr="00A17BEB">
        <w:rPr>
          <w:rFonts w:ascii="Verdana" w:hAnsi="Verdana"/>
          <w:b/>
          <w:bCs/>
          <w:color w:val="993300"/>
          <w:sz w:val="20"/>
          <w:szCs w:val="20"/>
        </w:rPr>
        <w:t xml:space="preserve">HCL </w:t>
      </w:r>
      <w:r w:rsidR="00513CD0" w:rsidRPr="00A17BEB">
        <w:rPr>
          <w:rFonts w:ascii="Verdana" w:hAnsi="Verdana"/>
          <w:b/>
          <w:bCs/>
          <w:color w:val="993300"/>
          <w:sz w:val="20"/>
          <w:szCs w:val="20"/>
        </w:rPr>
        <w:t>Info systems</w:t>
      </w:r>
      <w:r>
        <w:rPr>
          <w:rFonts w:ascii="Verdana" w:hAnsi="Verdana"/>
          <w:b/>
          <w:bCs/>
          <w:color w:val="993300"/>
          <w:sz w:val="20"/>
          <w:szCs w:val="20"/>
        </w:rPr>
        <w:t xml:space="preserve"> Pvt. Ltd.</w:t>
      </w:r>
    </w:p>
    <w:p w:rsidR="00386C97" w:rsidRPr="001D4C81" w:rsidRDefault="00386C97" w:rsidP="00386C97">
      <w:pPr>
        <w:jc w:val="both"/>
        <w:rPr>
          <w:rFonts w:ascii="Verdana" w:hAnsi="Verdana"/>
          <w:sz w:val="20"/>
          <w:szCs w:val="20"/>
        </w:rPr>
      </w:pPr>
    </w:p>
    <w:p w:rsidR="00386C97" w:rsidRPr="00857972" w:rsidRDefault="00386C97" w:rsidP="00386C97">
      <w:pPr>
        <w:jc w:val="both"/>
        <w:rPr>
          <w:rFonts w:ascii="Verdana" w:hAnsi="Verdana"/>
          <w:b/>
          <w:sz w:val="20"/>
          <w:szCs w:val="20"/>
        </w:rPr>
      </w:pPr>
      <w:r w:rsidRPr="00857972">
        <w:rPr>
          <w:rFonts w:ascii="Verdana" w:hAnsi="Verdana"/>
          <w:b/>
          <w:sz w:val="20"/>
          <w:szCs w:val="20"/>
        </w:rPr>
        <w:t>Project Name</w:t>
      </w:r>
      <w:r w:rsidR="00857972">
        <w:rPr>
          <w:rFonts w:ascii="Verdana" w:hAnsi="Verdana"/>
          <w:b/>
          <w:sz w:val="20"/>
          <w:szCs w:val="20"/>
        </w:rPr>
        <w:tab/>
      </w:r>
      <w:r w:rsidR="00857972">
        <w:rPr>
          <w:rFonts w:ascii="Verdana" w:hAnsi="Verdana"/>
          <w:b/>
          <w:sz w:val="20"/>
          <w:szCs w:val="20"/>
        </w:rPr>
        <w:tab/>
      </w:r>
      <w:r w:rsidRPr="00857972">
        <w:rPr>
          <w:rFonts w:ascii="Verdana" w:hAnsi="Verdana"/>
          <w:b/>
          <w:sz w:val="20"/>
          <w:szCs w:val="20"/>
        </w:rPr>
        <w:t>:</w:t>
      </w:r>
      <w:r w:rsidRPr="00857972">
        <w:rPr>
          <w:rFonts w:ascii="Verdana" w:hAnsi="Verdana"/>
          <w:b/>
          <w:sz w:val="20"/>
          <w:szCs w:val="20"/>
        </w:rPr>
        <w:tab/>
      </w:r>
      <w:r w:rsidR="00A17BEB" w:rsidRPr="00A20B10">
        <w:rPr>
          <w:rFonts w:ascii="Verdana" w:hAnsi="Verdana" w:cs="Verdana"/>
          <w:sz w:val="20"/>
          <w:szCs w:val="20"/>
        </w:rPr>
        <w:t xml:space="preserve">R-APDRP, </w:t>
      </w:r>
      <w:r w:rsidR="00A17BEB">
        <w:rPr>
          <w:rFonts w:ascii="Verdana" w:hAnsi="Verdana" w:cs="Verdana"/>
          <w:sz w:val="20"/>
          <w:szCs w:val="20"/>
        </w:rPr>
        <w:t>Rajasthan</w:t>
      </w:r>
    </w:p>
    <w:p w:rsidR="007E5E62" w:rsidRDefault="002911DF" w:rsidP="007E5E62">
      <w:pPr>
        <w:jc w:val="both"/>
        <w:rPr>
          <w:rFonts w:ascii="Verdana" w:hAnsi="Verdana" w:cs="Verdana"/>
          <w:b/>
          <w:sz w:val="20"/>
          <w:szCs w:val="20"/>
        </w:rPr>
      </w:pPr>
      <w:r w:rsidRPr="00A20B10">
        <w:rPr>
          <w:rFonts w:ascii="Verdana" w:hAnsi="Verdana" w:cs="Verdana"/>
          <w:bCs/>
          <w:sz w:val="20"/>
          <w:szCs w:val="20"/>
        </w:rPr>
        <w:t>Main Features</w:t>
      </w:r>
      <w:r w:rsidRPr="00A20B10">
        <w:rPr>
          <w:rFonts w:ascii="Verdana" w:hAnsi="Verdana" w:cs="Verdana"/>
          <w:sz w:val="20"/>
          <w:szCs w:val="20"/>
        </w:rPr>
        <w:t xml:space="preserve">  </w:t>
      </w:r>
      <w:r w:rsidR="00386C97">
        <w:rPr>
          <w:rFonts w:ascii="Verdana" w:hAnsi="Verdana"/>
          <w:sz w:val="20"/>
          <w:szCs w:val="20"/>
        </w:rPr>
        <w:tab/>
      </w:r>
      <w:r w:rsidR="00386C97">
        <w:rPr>
          <w:rFonts w:ascii="Verdana" w:hAnsi="Verdana"/>
          <w:sz w:val="20"/>
          <w:szCs w:val="20"/>
        </w:rPr>
        <w:tab/>
        <w:t>:</w:t>
      </w:r>
      <w:r w:rsidR="00386C97">
        <w:rPr>
          <w:rFonts w:ascii="Verdana" w:hAnsi="Verdana"/>
          <w:sz w:val="20"/>
          <w:szCs w:val="20"/>
        </w:rPr>
        <w:tab/>
      </w:r>
      <w:r w:rsidR="007E5E62">
        <w:rPr>
          <w:rFonts w:ascii="Verdana" w:hAnsi="Verdana" w:cs="Verdana"/>
          <w:b/>
          <w:sz w:val="20"/>
          <w:szCs w:val="20"/>
        </w:rPr>
        <w:t>Asset Network</w:t>
      </w:r>
      <w:r w:rsidR="0027530F">
        <w:rPr>
          <w:rFonts w:ascii="Verdana" w:hAnsi="Verdana" w:cs="Verdana"/>
          <w:b/>
          <w:sz w:val="20"/>
          <w:szCs w:val="20"/>
        </w:rPr>
        <w:t xml:space="preserve"> Migration</w:t>
      </w:r>
      <w:r w:rsidR="007E5E62">
        <w:rPr>
          <w:rFonts w:ascii="Verdana" w:hAnsi="Verdana" w:cs="Verdana"/>
          <w:b/>
          <w:sz w:val="20"/>
          <w:szCs w:val="20"/>
        </w:rPr>
        <w:t xml:space="preserve">, Base Map </w:t>
      </w:r>
      <w:r w:rsidR="0027530F">
        <w:rPr>
          <w:rFonts w:ascii="Verdana" w:hAnsi="Verdana" w:cs="Verdana"/>
          <w:b/>
          <w:sz w:val="20"/>
          <w:szCs w:val="20"/>
        </w:rPr>
        <w:t>Migration</w:t>
      </w:r>
      <w:r w:rsidR="007E5E62">
        <w:rPr>
          <w:rFonts w:ascii="Verdana" w:hAnsi="Verdana" w:cs="Verdana"/>
          <w:b/>
          <w:sz w:val="20"/>
          <w:szCs w:val="20"/>
        </w:rPr>
        <w:t xml:space="preserve">, Asset, Consumer </w:t>
      </w:r>
    </w:p>
    <w:p w:rsidR="00386C97" w:rsidRPr="007E5E62" w:rsidRDefault="0027530F" w:rsidP="007E5E62">
      <w:pPr>
        <w:ind w:left="2880"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Migration</w:t>
      </w:r>
      <w:r w:rsidR="007E5E62">
        <w:rPr>
          <w:rFonts w:ascii="Verdana" w:hAnsi="Verdana" w:cs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)</w:t>
      </w:r>
    </w:p>
    <w:p w:rsidR="00386C97" w:rsidRDefault="00386C97" w:rsidP="00386C97">
      <w:pPr>
        <w:jc w:val="both"/>
        <w:rPr>
          <w:rFonts w:ascii="Verdana" w:hAnsi="Verdana"/>
          <w:bCs/>
          <w:sz w:val="20"/>
          <w:szCs w:val="20"/>
        </w:rPr>
      </w:pPr>
      <w:r w:rsidRPr="00B213AA">
        <w:rPr>
          <w:rFonts w:ascii="Verdana" w:hAnsi="Verdana"/>
          <w:sz w:val="20"/>
          <w:szCs w:val="20"/>
        </w:rPr>
        <w:t xml:space="preserve">Role </w:t>
      </w:r>
      <w:r w:rsidRPr="00B213AA">
        <w:rPr>
          <w:rFonts w:ascii="Verdana" w:hAnsi="Verdana"/>
          <w:sz w:val="20"/>
          <w:szCs w:val="20"/>
        </w:rPr>
        <w:tab/>
      </w:r>
      <w:r w:rsidRPr="00B213AA">
        <w:rPr>
          <w:rFonts w:ascii="Verdana" w:hAnsi="Verdana"/>
          <w:sz w:val="20"/>
          <w:szCs w:val="20"/>
        </w:rPr>
        <w:tab/>
      </w:r>
      <w:r w:rsidRPr="00B213AA">
        <w:rPr>
          <w:rFonts w:ascii="Verdana" w:hAnsi="Verdana"/>
          <w:sz w:val="20"/>
          <w:szCs w:val="20"/>
        </w:rPr>
        <w:tab/>
      </w:r>
      <w:r w:rsidRPr="00B213AA">
        <w:rPr>
          <w:rFonts w:ascii="Verdana" w:hAnsi="Verdana"/>
          <w:sz w:val="20"/>
          <w:szCs w:val="20"/>
        </w:rPr>
        <w:tab/>
        <w:t xml:space="preserve">: </w:t>
      </w:r>
      <w:r w:rsidRPr="00B213AA">
        <w:rPr>
          <w:rFonts w:ascii="Verdana" w:hAnsi="Verdana"/>
          <w:bCs/>
          <w:sz w:val="20"/>
          <w:szCs w:val="20"/>
        </w:rPr>
        <w:tab/>
      </w:r>
      <w:r w:rsidR="007E5E62">
        <w:rPr>
          <w:rFonts w:ascii="Verdana" w:hAnsi="Verdana"/>
          <w:bCs/>
          <w:sz w:val="20"/>
          <w:szCs w:val="20"/>
        </w:rPr>
        <w:t>QA</w:t>
      </w:r>
      <w:r w:rsidR="00513CD0">
        <w:rPr>
          <w:rFonts w:ascii="Verdana" w:hAnsi="Verdana"/>
          <w:bCs/>
          <w:sz w:val="20"/>
          <w:szCs w:val="20"/>
        </w:rPr>
        <w:t>, Tooltesting,Provide</w:t>
      </w:r>
      <w:r w:rsidR="00BE0B88">
        <w:rPr>
          <w:rFonts w:ascii="Verdana" w:hAnsi="Verdana"/>
          <w:bCs/>
          <w:sz w:val="20"/>
          <w:szCs w:val="20"/>
        </w:rPr>
        <w:t xml:space="preserve"> Project Training to Field And Discom Officers </w:t>
      </w:r>
      <w:r>
        <w:rPr>
          <w:rFonts w:ascii="Verdana" w:hAnsi="Verdana"/>
          <w:bCs/>
          <w:sz w:val="20"/>
          <w:szCs w:val="20"/>
        </w:rPr>
        <w:t>.</w:t>
      </w:r>
    </w:p>
    <w:p w:rsidR="007B4669" w:rsidRDefault="007B4669" w:rsidP="00386C97">
      <w:pPr>
        <w:jc w:val="both"/>
        <w:rPr>
          <w:rFonts w:ascii="Verdana" w:hAnsi="Verdana"/>
          <w:bCs/>
          <w:sz w:val="20"/>
          <w:szCs w:val="20"/>
        </w:rPr>
      </w:pPr>
    </w:p>
    <w:p w:rsidR="00951F1C" w:rsidRDefault="00386C97" w:rsidP="00386C97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 w:rsidRPr="007B4669">
        <w:rPr>
          <w:rFonts w:ascii="Verdana" w:hAnsi="Verdana" w:cs="Verdana"/>
          <w:b/>
          <w:color w:val="993300"/>
          <w:sz w:val="20"/>
          <w:szCs w:val="20"/>
        </w:rPr>
        <w:t>Software Configuration</w:t>
      </w:r>
      <w:r w:rsidRPr="00B213AA">
        <w:rPr>
          <w:rFonts w:ascii="Verdana" w:hAnsi="Verdana"/>
          <w:sz w:val="20"/>
          <w:szCs w:val="20"/>
        </w:rPr>
        <w:tab/>
        <w:t>:</w:t>
      </w:r>
      <w:r w:rsidRPr="00B213AA">
        <w:rPr>
          <w:rFonts w:ascii="Verdana" w:hAnsi="Verdana"/>
          <w:sz w:val="20"/>
          <w:szCs w:val="20"/>
        </w:rPr>
        <w:tab/>
      </w:r>
      <w:r w:rsidR="00231C64">
        <w:rPr>
          <w:rFonts w:ascii="Verdana" w:hAnsi="Verdana" w:cs="Verdana"/>
          <w:b/>
          <w:color w:val="993300"/>
          <w:sz w:val="20"/>
          <w:szCs w:val="20"/>
        </w:rPr>
        <w:t>ArcFM, SqlSer</w:t>
      </w:r>
      <w:r w:rsidR="007B4669">
        <w:rPr>
          <w:rFonts w:ascii="Verdana" w:hAnsi="Verdana" w:cs="Verdana"/>
          <w:b/>
          <w:color w:val="993300"/>
          <w:sz w:val="20"/>
          <w:szCs w:val="20"/>
        </w:rPr>
        <w:t>ve</w:t>
      </w:r>
      <w:r w:rsidR="00231C64">
        <w:rPr>
          <w:rFonts w:ascii="Verdana" w:hAnsi="Verdana" w:cs="Verdana"/>
          <w:b/>
          <w:color w:val="993300"/>
          <w:sz w:val="20"/>
          <w:szCs w:val="20"/>
        </w:rPr>
        <w:t xml:space="preserve">r </w:t>
      </w:r>
      <w:r w:rsidR="007B4669">
        <w:rPr>
          <w:rFonts w:ascii="Verdana" w:hAnsi="Verdana" w:cs="Verdana"/>
          <w:b/>
          <w:color w:val="993300"/>
          <w:sz w:val="20"/>
          <w:szCs w:val="20"/>
        </w:rPr>
        <w:t xml:space="preserve">2008, </w:t>
      </w:r>
      <w:r w:rsidR="00951F1C">
        <w:rPr>
          <w:rFonts w:ascii="Verdana" w:hAnsi="Verdana" w:cs="Verdana"/>
          <w:b/>
          <w:color w:val="993300"/>
          <w:sz w:val="20"/>
          <w:szCs w:val="20"/>
        </w:rPr>
        <w:t xml:space="preserve">Arc Server 9.3.1, </w:t>
      </w:r>
      <w:r w:rsidR="007B4669">
        <w:rPr>
          <w:rFonts w:ascii="Verdana" w:hAnsi="Verdana" w:cs="Verdana"/>
          <w:b/>
          <w:color w:val="993300"/>
          <w:sz w:val="20"/>
          <w:szCs w:val="20"/>
        </w:rPr>
        <w:t>Arc SDE</w:t>
      </w:r>
      <w:r w:rsidR="00951F1C">
        <w:rPr>
          <w:rFonts w:ascii="Verdana" w:hAnsi="Verdana" w:cs="Verdana"/>
          <w:b/>
          <w:color w:val="993300"/>
          <w:sz w:val="20"/>
          <w:szCs w:val="20"/>
        </w:rPr>
        <w:t>9.3.1</w:t>
      </w:r>
      <w:r w:rsidR="00913C17">
        <w:rPr>
          <w:rFonts w:ascii="Verdana" w:hAnsi="Verdana" w:cs="Verdana"/>
          <w:b/>
          <w:color w:val="993300"/>
          <w:sz w:val="20"/>
          <w:szCs w:val="20"/>
        </w:rPr>
        <w:t>,</w:t>
      </w:r>
    </w:p>
    <w:p w:rsidR="00386C97" w:rsidRPr="001D4C81" w:rsidRDefault="00951F1C" w:rsidP="00386C9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 xml:space="preserve">                                                    </w:t>
      </w:r>
      <w:r w:rsidR="00913C17">
        <w:rPr>
          <w:rFonts w:ascii="Verdana" w:hAnsi="Verdana" w:cs="Verdana"/>
          <w:b/>
          <w:color w:val="993300"/>
          <w:sz w:val="20"/>
          <w:szCs w:val="20"/>
        </w:rPr>
        <w:t xml:space="preserve"> Arc GIS Desktop</w:t>
      </w:r>
    </w:p>
    <w:p w:rsidR="00474F82" w:rsidRDefault="00474F82" w:rsidP="00474F82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474F82" w:rsidRDefault="00474F82" w:rsidP="00474F82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FROM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 xml:space="preserve"> Sep. ’13’ TO </w:t>
      </w:r>
      <w:r w:rsidR="00386C97">
        <w:rPr>
          <w:rFonts w:ascii="Verdana" w:hAnsi="Verdana" w:cs="Verdana"/>
          <w:b/>
          <w:bCs/>
          <w:color w:val="993300"/>
          <w:sz w:val="20"/>
          <w:szCs w:val="20"/>
        </w:rPr>
        <w:t>Nov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>. '13' ‘Genesys International Corporation Ltd.’</w:t>
      </w:r>
    </w:p>
    <w:p w:rsidR="00474F82" w:rsidRDefault="00474F82" w:rsidP="00474F82">
      <w:pPr>
        <w:jc w:val="both"/>
        <w:rPr>
          <w:rFonts w:ascii="Verdana" w:hAnsi="Verdana" w:cs="Verdana"/>
          <w:b/>
          <w:sz w:val="20"/>
          <w:szCs w:val="20"/>
        </w:rPr>
      </w:pPr>
    </w:p>
    <w:p w:rsidR="00474F82" w:rsidRDefault="00474F82" w:rsidP="00474F82">
      <w:pPr>
        <w:jc w:val="both"/>
        <w:rPr>
          <w:rFonts w:ascii="Verdana" w:hAnsi="Verdana" w:cs="Verdana"/>
          <w:b/>
          <w:sz w:val="20"/>
          <w:szCs w:val="20"/>
        </w:rPr>
      </w:pPr>
      <w:r w:rsidRPr="00857972">
        <w:rPr>
          <w:rFonts w:ascii="Verdana" w:hAnsi="Verdana" w:cs="Verdana"/>
          <w:b/>
          <w:sz w:val="20"/>
          <w:szCs w:val="20"/>
        </w:rPr>
        <w:t>Project Name</w:t>
      </w:r>
      <w:r w:rsidRPr="00857972">
        <w:rPr>
          <w:rFonts w:ascii="Verdana" w:hAnsi="Verdana" w:cs="Verdana"/>
          <w:b/>
          <w:sz w:val="20"/>
          <w:szCs w:val="20"/>
        </w:rPr>
        <w:tab/>
      </w:r>
      <w:r w:rsidRPr="00857972">
        <w:rPr>
          <w:rFonts w:ascii="Verdana" w:hAnsi="Verdana" w:cs="Verdana"/>
          <w:b/>
          <w:sz w:val="20"/>
          <w:szCs w:val="20"/>
        </w:rPr>
        <w:tab/>
        <w:t>:</w:t>
      </w:r>
      <w:r w:rsidRPr="00857972">
        <w:rPr>
          <w:rFonts w:ascii="Verdana" w:hAnsi="Verdana" w:cs="Verdana"/>
          <w:b/>
          <w:sz w:val="20"/>
          <w:szCs w:val="20"/>
        </w:rPr>
        <w:tab/>
        <w:t>Pheonix</w:t>
      </w:r>
    </w:p>
    <w:p w:rsidR="00857972" w:rsidRPr="00A20B10" w:rsidRDefault="00857972" w:rsidP="00474F82">
      <w:pPr>
        <w:jc w:val="both"/>
        <w:rPr>
          <w:rFonts w:ascii="Verdana" w:hAnsi="Verdana" w:cs="Verdana"/>
          <w:sz w:val="20"/>
          <w:szCs w:val="20"/>
        </w:rPr>
      </w:pPr>
    </w:p>
    <w:p w:rsidR="00474F82" w:rsidRPr="00A20B10" w:rsidRDefault="00474F82" w:rsidP="00474F82">
      <w:pPr>
        <w:jc w:val="both"/>
        <w:rPr>
          <w:rFonts w:ascii="Verdana" w:hAnsi="Verdana"/>
          <w:sz w:val="20"/>
          <w:szCs w:val="20"/>
        </w:rPr>
      </w:pPr>
      <w:r w:rsidRPr="00A20B10">
        <w:rPr>
          <w:rFonts w:ascii="Verdana" w:hAnsi="Verdana" w:cs="Verdana"/>
          <w:bCs/>
          <w:sz w:val="20"/>
          <w:szCs w:val="20"/>
        </w:rPr>
        <w:t>Main Features</w:t>
      </w:r>
      <w:r w:rsidRPr="00A20B10">
        <w:rPr>
          <w:rFonts w:ascii="Verdana" w:hAnsi="Verdana" w:cs="Verdana"/>
          <w:sz w:val="20"/>
          <w:szCs w:val="20"/>
        </w:rPr>
        <w:t xml:space="preserve">   </w:t>
      </w:r>
      <w:r w:rsidR="00D075B8" w:rsidRPr="00A20B10">
        <w:rPr>
          <w:rFonts w:ascii="Verdana" w:hAnsi="Verdana" w:cs="Verdana"/>
          <w:sz w:val="20"/>
          <w:szCs w:val="20"/>
        </w:rPr>
        <w:t xml:space="preserve">      </w:t>
      </w:r>
      <w:r w:rsidR="00D075B8" w:rsidRPr="00A20B10">
        <w:rPr>
          <w:rFonts w:ascii="Verdana" w:hAnsi="Verdana" w:cs="Verdana"/>
          <w:sz w:val="20"/>
          <w:szCs w:val="20"/>
        </w:rPr>
        <w:tab/>
      </w:r>
      <w:r w:rsidR="00200B6A">
        <w:rPr>
          <w:rFonts w:ascii="Verdana" w:hAnsi="Verdana" w:cs="Verdana"/>
          <w:sz w:val="20"/>
          <w:szCs w:val="20"/>
        </w:rPr>
        <w:tab/>
      </w:r>
      <w:r w:rsidR="00283723" w:rsidRPr="00A20B10">
        <w:rPr>
          <w:rFonts w:ascii="Verdana" w:hAnsi="Verdana" w:cs="Verdana"/>
          <w:sz w:val="20"/>
          <w:szCs w:val="20"/>
        </w:rPr>
        <w:t xml:space="preserve">:      </w:t>
      </w:r>
      <w:r w:rsidR="00D075B8" w:rsidRPr="00A20B10">
        <w:rPr>
          <w:rFonts w:ascii="Verdana" w:hAnsi="Verdana" w:cs="Verdana"/>
          <w:sz w:val="20"/>
          <w:szCs w:val="20"/>
        </w:rPr>
        <w:t xml:space="preserve">   </w:t>
      </w:r>
      <w:r w:rsidR="00283723" w:rsidRPr="00A20B10">
        <w:rPr>
          <w:rFonts w:ascii="Verdana" w:hAnsi="Verdana"/>
          <w:sz w:val="20"/>
          <w:szCs w:val="20"/>
        </w:rPr>
        <w:t>Data</w:t>
      </w:r>
      <w:r w:rsidR="003C078D" w:rsidRPr="00A20B10">
        <w:rPr>
          <w:rFonts w:ascii="Verdana" w:hAnsi="Verdana"/>
          <w:sz w:val="20"/>
          <w:szCs w:val="20"/>
        </w:rPr>
        <w:t xml:space="preserve"> </w:t>
      </w:r>
      <w:r w:rsidRPr="00A20B10">
        <w:rPr>
          <w:rFonts w:ascii="Verdana" w:hAnsi="Verdana"/>
          <w:sz w:val="20"/>
          <w:szCs w:val="20"/>
        </w:rPr>
        <w:t>Pepration</w:t>
      </w:r>
      <w:r w:rsidR="003C078D" w:rsidRPr="00A20B10">
        <w:rPr>
          <w:rFonts w:ascii="Verdana" w:hAnsi="Verdana"/>
          <w:sz w:val="20"/>
          <w:szCs w:val="20"/>
        </w:rPr>
        <w:t xml:space="preserve"> </w:t>
      </w:r>
      <w:r w:rsidRPr="00A20B10">
        <w:rPr>
          <w:rFonts w:ascii="Verdana" w:hAnsi="Verdana"/>
          <w:sz w:val="20"/>
          <w:szCs w:val="20"/>
        </w:rPr>
        <w:t>Statewise(Road,Landmarks</w:t>
      </w:r>
      <w:r w:rsidR="00283723" w:rsidRPr="00A20B10">
        <w:rPr>
          <w:rFonts w:ascii="Verdana" w:hAnsi="Verdana"/>
          <w:sz w:val="20"/>
          <w:szCs w:val="20"/>
        </w:rPr>
        <w:t>,LocalityBoundary</w:t>
      </w:r>
      <w:r w:rsidRPr="00A20B10">
        <w:rPr>
          <w:rFonts w:ascii="Verdana" w:hAnsi="Verdana"/>
          <w:sz w:val="20"/>
          <w:szCs w:val="20"/>
        </w:rPr>
        <w:t>,</w:t>
      </w:r>
      <w:r w:rsidR="00283723" w:rsidRPr="00A20B10">
        <w:rPr>
          <w:rFonts w:ascii="Verdana" w:hAnsi="Verdana"/>
          <w:sz w:val="20"/>
          <w:szCs w:val="20"/>
        </w:rPr>
        <w:t>Etc</w:t>
      </w:r>
      <w:r w:rsidR="004C4ADA">
        <w:rPr>
          <w:rFonts w:ascii="Verdana" w:hAnsi="Verdana"/>
          <w:sz w:val="20"/>
          <w:szCs w:val="20"/>
        </w:rPr>
        <w:t>)</w:t>
      </w:r>
      <w:r w:rsidR="00283723" w:rsidRPr="00A20B10">
        <w:rPr>
          <w:rFonts w:ascii="Verdana" w:hAnsi="Verdana"/>
          <w:sz w:val="20"/>
          <w:szCs w:val="20"/>
        </w:rPr>
        <w:t>.</w:t>
      </w:r>
    </w:p>
    <w:p w:rsidR="00D075B8" w:rsidRPr="00D075B8" w:rsidRDefault="00D075B8" w:rsidP="00474F82">
      <w:pPr>
        <w:jc w:val="both"/>
        <w:rPr>
          <w:rFonts w:ascii="Verdana" w:hAnsi="Verdana"/>
          <w:sz w:val="20"/>
          <w:szCs w:val="20"/>
        </w:rPr>
      </w:pPr>
    </w:p>
    <w:p w:rsidR="00474F82" w:rsidRPr="00D075B8" w:rsidRDefault="00474F82" w:rsidP="00474F82">
      <w:pPr>
        <w:jc w:val="both"/>
        <w:rPr>
          <w:rFonts w:ascii="Verdana" w:hAnsi="Verdana"/>
          <w:sz w:val="20"/>
          <w:szCs w:val="20"/>
        </w:rPr>
      </w:pPr>
      <w:r w:rsidRPr="00D075B8">
        <w:rPr>
          <w:rFonts w:ascii="Verdana" w:hAnsi="Verdana"/>
          <w:sz w:val="20"/>
          <w:szCs w:val="20"/>
        </w:rPr>
        <w:t xml:space="preserve">Role </w:t>
      </w:r>
      <w:r w:rsidRPr="00D075B8">
        <w:rPr>
          <w:rFonts w:ascii="Verdana" w:hAnsi="Verdana"/>
          <w:sz w:val="20"/>
          <w:szCs w:val="20"/>
        </w:rPr>
        <w:tab/>
      </w:r>
      <w:r w:rsidRPr="00D075B8">
        <w:rPr>
          <w:rFonts w:ascii="Verdana" w:hAnsi="Verdana"/>
          <w:sz w:val="20"/>
          <w:szCs w:val="20"/>
        </w:rPr>
        <w:tab/>
      </w:r>
      <w:r w:rsidRPr="00D075B8">
        <w:rPr>
          <w:rFonts w:ascii="Verdana" w:hAnsi="Verdana"/>
          <w:sz w:val="20"/>
          <w:szCs w:val="20"/>
        </w:rPr>
        <w:tab/>
      </w:r>
      <w:r w:rsidRPr="00D075B8">
        <w:rPr>
          <w:rFonts w:ascii="Verdana" w:hAnsi="Verdana"/>
          <w:sz w:val="20"/>
          <w:szCs w:val="20"/>
        </w:rPr>
        <w:tab/>
        <w:t xml:space="preserve">: </w:t>
      </w:r>
      <w:r w:rsidRPr="00D075B8">
        <w:rPr>
          <w:rFonts w:ascii="Verdana" w:hAnsi="Verdana"/>
          <w:sz w:val="20"/>
          <w:szCs w:val="20"/>
        </w:rPr>
        <w:tab/>
        <w:t>QC Person.</w:t>
      </w:r>
    </w:p>
    <w:p w:rsidR="00474F82" w:rsidRDefault="00474F82" w:rsidP="00474F82">
      <w:pPr>
        <w:jc w:val="both"/>
        <w:rPr>
          <w:rFonts w:ascii="Verdana" w:hAnsi="Verdana" w:cs="Verdana"/>
          <w:bCs/>
          <w:sz w:val="20"/>
          <w:szCs w:val="20"/>
        </w:rPr>
      </w:pPr>
    </w:p>
    <w:p w:rsidR="00474F82" w:rsidRDefault="00474F82" w:rsidP="00474F82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Software Configuration</w:t>
      </w:r>
      <w:r>
        <w:rPr>
          <w:rFonts w:ascii="Verdana" w:hAnsi="Verdana" w:cs="Verdana"/>
          <w:b/>
          <w:color w:val="993300"/>
          <w:sz w:val="20"/>
          <w:szCs w:val="20"/>
        </w:rPr>
        <w:tab/>
        <w:t>:</w:t>
      </w:r>
      <w:r>
        <w:rPr>
          <w:rFonts w:ascii="Verdana" w:hAnsi="Verdana" w:cs="Verdana"/>
          <w:b/>
          <w:color w:val="993300"/>
          <w:sz w:val="20"/>
          <w:szCs w:val="20"/>
        </w:rPr>
        <w:tab/>
        <w:t>ArcGis Desktop, Q GIS.</w:t>
      </w:r>
    </w:p>
    <w:p w:rsidR="00A66CB6" w:rsidRDefault="00A66CB6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FROM</w:t>
      </w:r>
      <w:r w:rsidR="00272EBE">
        <w:rPr>
          <w:rFonts w:ascii="Verdana" w:hAnsi="Verdana" w:cs="Verdana"/>
          <w:b/>
          <w:bCs/>
          <w:color w:val="993300"/>
          <w:sz w:val="20"/>
          <w:szCs w:val="20"/>
        </w:rPr>
        <w:t xml:space="preserve"> June. ’13’ TO Sep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>. '13' ‘Genesys International Corporation Ltd.’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  <w:r w:rsidRPr="00A20B10">
        <w:rPr>
          <w:rFonts w:ascii="Verdana" w:hAnsi="Verdana" w:cs="Verdana"/>
          <w:sz w:val="20"/>
          <w:szCs w:val="20"/>
        </w:rPr>
        <w:t>Project Name</w:t>
      </w:r>
      <w:r w:rsidRPr="00A20B10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ab/>
      </w:r>
      <w:r w:rsidR="00200B6A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>:</w:t>
      </w:r>
      <w:r w:rsidRPr="00A20B10">
        <w:rPr>
          <w:rFonts w:ascii="Verdana" w:hAnsi="Verdana" w:cs="Verdana"/>
          <w:sz w:val="20"/>
          <w:szCs w:val="20"/>
        </w:rPr>
        <w:tab/>
        <w:t>Ultra Tech, Mumbai.</w:t>
      </w: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  <w:r w:rsidRPr="00A20B10">
        <w:rPr>
          <w:rFonts w:ascii="Verdana" w:hAnsi="Verdana" w:cs="Verdana"/>
          <w:bCs/>
          <w:sz w:val="20"/>
          <w:szCs w:val="20"/>
        </w:rPr>
        <w:t>Main Features</w:t>
      </w:r>
      <w:r w:rsidRPr="00A20B10">
        <w:rPr>
          <w:rFonts w:ascii="Verdana" w:hAnsi="Verdana" w:cs="Verdana"/>
          <w:sz w:val="20"/>
          <w:szCs w:val="20"/>
        </w:rPr>
        <w:t xml:space="preserve">   </w:t>
      </w:r>
      <w:r w:rsidRPr="00A20B10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ab/>
        <w:t>:</w:t>
      </w:r>
      <w:r w:rsidRPr="00A20B10">
        <w:rPr>
          <w:rFonts w:ascii="Verdana" w:hAnsi="Verdana" w:cs="Verdana"/>
          <w:sz w:val="20"/>
          <w:szCs w:val="20"/>
        </w:rPr>
        <w:tab/>
        <w:t>Plant &amp; Land parcel,site Mapping, georeferencing of maps.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Role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 w:rsidR="00876B4D"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>QC Person.</w:t>
      </w: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Software Configuration</w:t>
      </w:r>
      <w:r>
        <w:rPr>
          <w:rFonts w:ascii="Verdana" w:hAnsi="Verdana" w:cs="Verdana"/>
          <w:b/>
          <w:color w:val="993300"/>
          <w:sz w:val="20"/>
          <w:szCs w:val="20"/>
        </w:rPr>
        <w:tab/>
        <w:t>:</w:t>
      </w:r>
      <w:r>
        <w:rPr>
          <w:rFonts w:ascii="Verdana" w:hAnsi="Verdana" w:cs="Verdana"/>
          <w:b/>
          <w:color w:val="993300"/>
          <w:sz w:val="20"/>
          <w:szCs w:val="20"/>
        </w:rPr>
        <w:tab/>
        <w:t>Arc</w:t>
      </w:r>
      <w:r w:rsidR="00094136">
        <w:rPr>
          <w:rFonts w:ascii="Verdana" w:hAnsi="Verdana" w:cs="Verdana"/>
          <w:b/>
          <w:color w:val="993300"/>
          <w:sz w:val="20"/>
          <w:szCs w:val="20"/>
        </w:rPr>
        <w:t xml:space="preserve"> GIS</w:t>
      </w:r>
      <w:r>
        <w:rPr>
          <w:rFonts w:ascii="Verdana" w:hAnsi="Verdana" w:cs="Verdana"/>
          <w:b/>
          <w:color w:val="993300"/>
          <w:sz w:val="20"/>
          <w:szCs w:val="20"/>
        </w:rPr>
        <w:t xml:space="preserve"> Desktop,</w:t>
      </w:r>
      <w:r w:rsidR="00094136">
        <w:rPr>
          <w:rFonts w:ascii="Verdana" w:hAnsi="Verdana" w:cs="Verdana"/>
          <w:b/>
          <w:color w:val="9933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993300"/>
          <w:sz w:val="20"/>
          <w:szCs w:val="20"/>
        </w:rPr>
        <w:t>AutoCad,</w:t>
      </w:r>
      <w:r w:rsidR="00094136">
        <w:rPr>
          <w:rFonts w:ascii="Verdana" w:hAnsi="Verdana" w:cs="Verdana"/>
          <w:b/>
          <w:color w:val="9933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993300"/>
          <w:sz w:val="20"/>
          <w:szCs w:val="20"/>
        </w:rPr>
        <w:t>Arc SD</w:t>
      </w:r>
      <w:r w:rsidR="00094136">
        <w:rPr>
          <w:rFonts w:ascii="Verdana" w:hAnsi="Verdana" w:cs="Verdana"/>
          <w:b/>
          <w:color w:val="993300"/>
          <w:sz w:val="20"/>
          <w:szCs w:val="20"/>
        </w:rPr>
        <w:t>E</w:t>
      </w:r>
      <w:r>
        <w:rPr>
          <w:rFonts w:ascii="Verdana" w:hAnsi="Verdana" w:cs="Verdana"/>
          <w:b/>
          <w:color w:val="993300"/>
          <w:sz w:val="20"/>
          <w:szCs w:val="20"/>
        </w:rPr>
        <w:t xml:space="preserve"> Server.</w:t>
      </w: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color w:val="993300"/>
          <w:sz w:val="20"/>
          <w:szCs w:val="20"/>
        </w:rPr>
        <w:t>FROM Feb. ’13’ TO June. '13' ‘Genesys International Corporation Ltd.’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  <w:r w:rsidRPr="00A20B10">
        <w:rPr>
          <w:rFonts w:ascii="Verdana" w:hAnsi="Verdana" w:cs="Verdana"/>
          <w:sz w:val="20"/>
          <w:szCs w:val="20"/>
        </w:rPr>
        <w:t>Project Name</w:t>
      </w:r>
      <w:r w:rsidRPr="00A20B10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ab/>
      </w:r>
      <w:r w:rsidR="00200B6A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>:</w:t>
      </w:r>
      <w:r w:rsidRPr="00A20B10">
        <w:rPr>
          <w:rFonts w:ascii="Verdana" w:hAnsi="Verdana" w:cs="Verdana"/>
          <w:sz w:val="20"/>
          <w:szCs w:val="20"/>
        </w:rPr>
        <w:tab/>
        <w:t>RITES</w:t>
      </w:r>
      <w:r w:rsidR="009650BD">
        <w:rPr>
          <w:rFonts w:ascii="Verdana" w:hAnsi="Verdana" w:cs="Verdana"/>
          <w:sz w:val="20"/>
          <w:szCs w:val="20"/>
        </w:rPr>
        <w:t xml:space="preserve"> </w:t>
      </w:r>
      <w:r w:rsidRPr="00A20B10">
        <w:rPr>
          <w:rFonts w:ascii="Verdana" w:hAnsi="Verdana" w:cs="Verdana"/>
          <w:sz w:val="20"/>
          <w:szCs w:val="20"/>
        </w:rPr>
        <w:t>(SOI Mapping Project)</w:t>
      </w: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  <w:r w:rsidRPr="00A20B10">
        <w:rPr>
          <w:rFonts w:ascii="Verdana" w:hAnsi="Verdana" w:cs="Verdana"/>
          <w:bCs/>
          <w:sz w:val="20"/>
          <w:szCs w:val="20"/>
        </w:rPr>
        <w:t>Main Features</w:t>
      </w:r>
      <w:r w:rsidRPr="00A20B10">
        <w:rPr>
          <w:rFonts w:ascii="Verdana" w:hAnsi="Verdana" w:cs="Verdana"/>
          <w:sz w:val="20"/>
          <w:szCs w:val="20"/>
        </w:rPr>
        <w:t xml:space="preserve">   </w:t>
      </w:r>
      <w:r w:rsidRPr="00A20B10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ab/>
        <w:t>:</w:t>
      </w:r>
      <w:r w:rsidRPr="00A20B10">
        <w:rPr>
          <w:rFonts w:ascii="Verdana" w:hAnsi="Verdana" w:cs="Verdana"/>
          <w:sz w:val="20"/>
          <w:szCs w:val="20"/>
        </w:rPr>
        <w:tab/>
        <w:t xml:space="preserve">Feature Extraction </w:t>
      </w:r>
      <w:r w:rsidR="009650BD" w:rsidRPr="00A20B10">
        <w:rPr>
          <w:rFonts w:ascii="Verdana" w:hAnsi="Verdana" w:cs="Verdana"/>
          <w:sz w:val="20"/>
          <w:szCs w:val="20"/>
        </w:rPr>
        <w:t>from</w:t>
      </w:r>
      <w:r w:rsidRPr="00A20B10">
        <w:rPr>
          <w:rFonts w:ascii="Verdana" w:hAnsi="Verdana" w:cs="Verdana"/>
          <w:sz w:val="20"/>
          <w:szCs w:val="20"/>
        </w:rPr>
        <w:t xml:space="preserve"> SOI Maps.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Role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 w:rsidR="00BE0B88">
        <w:rPr>
          <w:rFonts w:ascii="Verdana" w:hAnsi="Verdana" w:cs="Verdana"/>
          <w:bCs/>
          <w:sz w:val="20"/>
          <w:szCs w:val="20"/>
        </w:rPr>
        <w:tab/>
        <w:t xml:space="preserve">Production, </w:t>
      </w:r>
      <w:r>
        <w:rPr>
          <w:rFonts w:ascii="Verdana" w:hAnsi="Verdana" w:cs="Verdana"/>
          <w:bCs/>
          <w:sz w:val="20"/>
          <w:szCs w:val="20"/>
        </w:rPr>
        <w:t>QC</w:t>
      </w:r>
      <w:r w:rsidR="00BE0B88">
        <w:rPr>
          <w:rFonts w:ascii="Verdana" w:hAnsi="Verdana" w:cs="Verdana"/>
          <w:bCs/>
          <w:sz w:val="20"/>
          <w:szCs w:val="20"/>
        </w:rPr>
        <w:t xml:space="preserve"> and Project Trainer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Software Configuration</w:t>
      </w:r>
      <w:r>
        <w:rPr>
          <w:rFonts w:ascii="Verdana" w:hAnsi="Verdana" w:cs="Verdana"/>
          <w:b/>
          <w:color w:val="993300"/>
          <w:sz w:val="20"/>
          <w:szCs w:val="20"/>
        </w:rPr>
        <w:tab/>
        <w:t>:</w:t>
      </w:r>
      <w:r>
        <w:rPr>
          <w:rFonts w:ascii="Verdana" w:hAnsi="Verdana" w:cs="Verdana"/>
          <w:b/>
          <w:color w:val="993300"/>
          <w:sz w:val="20"/>
          <w:szCs w:val="20"/>
        </w:rPr>
        <w:tab/>
        <w:t>ArcGis Desktop</w:t>
      </w:r>
      <w:r w:rsidR="005D7163">
        <w:rPr>
          <w:rFonts w:ascii="Verdana" w:hAnsi="Verdana" w:cs="Verdana"/>
          <w:b/>
          <w:color w:val="993300"/>
          <w:sz w:val="20"/>
          <w:szCs w:val="20"/>
        </w:rPr>
        <w:t>, AutoCad</w:t>
      </w:r>
      <w:r>
        <w:rPr>
          <w:rFonts w:ascii="Verdana" w:hAnsi="Verdana" w:cs="Verdana"/>
          <w:b/>
          <w:color w:val="993300"/>
          <w:sz w:val="20"/>
          <w:szCs w:val="20"/>
        </w:rPr>
        <w:t>,</w:t>
      </w: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FROM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 xml:space="preserve"> SEPT. ’12’ TO Feb. '13' ‘Genesys International Corporation Ltd.’</w:t>
      </w: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  <w:r w:rsidRPr="00A20B10">
        <w:rPr>
          <w:rFonts w:ascii="Verdana" w:hAnsi="Verdana" w:cs="Verdana"/>
          <w:sz w:val="20"/>
          <w:szCs w:val="20"/>
        </w:rPr>
        <w:t>Project Name</w:t>
      </w:r>
      <w:r w:rsidRPr="00A20B10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ab/>
      </w:r>
      <w:r w:rsidR="00200B6A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>:</w:t>
      </w:r>
      <w:r w:rsidRPr="00A20B10">
        <w:rPr>
          <w:rFonts w:ascii="Verdana" w:hAnsi="Verdana" w:cs="Verdana"/>
          <w:sz w:val="20"/>
          <w:szCs w:val="20"/>
        </w:rPr>
        <w:tab/>
        <w:t>Reliance 4G (Telecom Project), Mumbai.</w:t>
      </w: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 w:rsidRPr="00A20B10">
        <w:rPr>
          <w:rFonts w:ascii="Verdana" w:hAnsi="Verdana" w:cs="Verdana"/>
          <w:bCs/>
          <w:sz w:val="20"/>
          <w:szCs w:val="20"/>
        </w:rPr>
        <w:t>Main Features</w:t>
      </w:r>
      <w:r w:rsidRPr="00A20B10">
        <w:rPr>
          <w:rFonts w:ascii="Verdana" w:hAnsi="Verdana" w:cs="Verdana"/>
          <w:sz w:val="20"/>
          <w:szCs w:val="20"/>
        </w:rPr>
        <w:t xml:space="preserve">   </w:t>
      </w:r>
      <w:r w:rsidRPr="00A20B10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ab/>
        <w:t>:</w:t>
      </w:r>
      <w:r w:rsidRPr="00A20B10">
        <w:rPr>
          <w:rFonts w:ascii="Verdana" w:hAnsi="Verdana" w:cs="Verdana"/>
          <w:sz w:val="20"/>
          <w:szCs w:val="20"/>
        </w:rPr>
        <w:tab/>
        <w:t>Telecom Asset Mapping</w:t>
      </w:r>
      <w:r w:rsidR="007056B2">
        <w:rPr>
          <w:rFonts w:ascii="Verdana" w:hAnsi="Verdana" w:cs="Verdana"/>
          <w:sz w:val="20"/>
          <w:szCs w:val="20"/>
        </w:rPr>
        <w:t>,</w:t>
      </w:r>
      <w:r w:rsidR="007056B2" w:rsidRPr="007056B2">
        <w:rPr>
          <w:rFonts w:ascii="Verdana" w:hAnsi="Verdana" w:cs="Verdana"/>
          <w:sz w:val="20"/>
          <w:szCs w:val="20"/>
        </w:rPr>
        <w:t xml:space="preserve"> </w:t>
      </w:r>
      <w:r w:rsidR="00BE0B88" w:rsidRPr="00A20B10">
        <w:rPr>
          <w:rFonts w:ascii="Verdana" w:hAnsi="Verdana" w:cs="Verdana"/>
          <w:sz w:val="20"/>
          <w:szCs w:val="20"/>
        </w:rPr>
        <w:t>Land base</w:t>
      </w:r>
      <w:r w:rsidR="009F3808">
        <w:rPr>
          <w:rFonts w:ascii="Verdana" w:hAnsi="Verdana" w:cs="Verdana"/>
          <w:sz w:val="20"/>
          <w:szCs w:val="20"/>
        </w:rPr>
        <w:t xml:space="preserve">, OFC </w:t>
      </w:r>
      <w:r w:rsidR="007056B2">
        <w:rPr>
          <w:rFonts w:ascii="Verdana" w:hAnsi="Verdana" w:cs="Verdana"/>
          <w:sz w:val="20"/>
          <w:szCs w:val="20"/>
        </w:rPr>
        <w:t xml:space="preserve">planning on </w:t>
      </w:r>
      <w:r w:rsidR="005073E9">
        <w:rPr>
          <w:rFonts w:ascii="Verdana" w:hAnsi="Verdana" w:cs="Verdana"/>
          <w:sz w:val="20"/>
          <w:szCs w:val="20"/>
        </w:rPr>
        <w:t>AutoCAD</w:t>
      </w:r>
    </w:p>
    <w:p w:rsidR="009F3808" w:rsidRPr="00A20B10" w:rsidRDefault="009F3808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AVD Drawing making &amp; Checking Autodesk.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Role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 w:rsidR="00BE0B88">
        <w:rPr>
          <w:rFonts w:ascii="Verdana" w:hAnsi="Verdana" w:cs="Verdana"/>
          <w:bCs/>
          <w:sz w:val="20"/>
          <w:szCs w:val="20"/>
        </w:rPr>
        <w:tab/>
        <w:t>Production &amp; QC Person, Tool Testing.</w:t>
      </w: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 w:rsidRPr="009530CD">
        <w:rPr>
          <w:rFonts w:ascii="Verdana" w:hAnsi="Verdana" w:cs="Verdana"/>
          <w:b/>
          <w:color w:val="993300"/>
          <w:sz w:val="20"/>
          <w:szCs w:val="20"/>
        </w:rPr>
        <w:t>Software Configuration</w:t>
      </w:r>
      <w:r w:rsidRPr="009530CD">
        <w:rPr>
          <w:rFonts w:ascii="Verdana" w:hAnsi="Verdana" w:cs="Verdana"/>
          <w:b/>
          <w:color w:val="993300"/>
          <w:sz w:val="20"/>
          <w:szCs w:val="20"/>
        </w:rPr>
        <w:tab/>
        <w:t>:</w:t>
      </w:r>
      <w:r w:rsidRPr="009530CD">
        <w:rPr>
          <w:rFonts w:ascii="Verdana" w:hAnsi="Verdana" w:cs="Verdana"/>
          <w:b/>
          <w:color w:val="993300"/>
          <w:sz w:val="20"/>
          <w:szCs w:val="20"/>
        </w:rPr>
        <w:tab/>
        <w:t>ArcGis Desktop,</w:t>
      </w:r>
      <w:r w:rsidR="007056B2" w:rsidRPr="009530CD">
        <w:rPr>
          <w:rFonts w:ascii="Verdana" w:hAnsi="Verdana" w:cs="Verdana"/>
          <w:b/>
          <w:color w:val="993300"/>
          <w:sz w:val="20"/>
          <w:szCs w:val="20"/>
        </w:rPr>
        <w:t xml:space="preserve"> </w:t>
      </w:r>
      <w:r w:rsidR="009F3808">
        <w:rPr>
          <w:rFonts w:ascii="Verdana" w:hAnsi="Verdana" w:cs="Verdana"/>
          <w:b/>
          <w:color w:val="993300"/>
          <w:sz w:val="20"/>
          <w:szCs w:val="20"/>
        </w:rPr>
        <w:t xml:space="preserve">AutoCad,Spatial </w:t>
      </w:r>
      <w:r w:rsidRPr="009530CD">
        <w:rPr>
          <w:rFonts w:ascii="Verdana" w:hAnsi="Verdana" w:cs="Verdana"/>
          <w:b/>
          <w:color w:val="993300"/>
          <w:sz w:val="20"/>
          <w:szCs w:val="20"/>
        </w:rPr>
        <w:t>Factory</w:t>
      </w:r>
      <w:r w:rsidR="007056B2" w:rsidRPr="009530CD">
        <w:rPr>
          <w:rFonts w:ascii="Verdana" w:hAnsi="Verdana" w:cs="Verdana"/>
          <w:b/>
          <w:color w:val="993300"/>
          <w:sz w:val="20"/>
          <w:szCs w:val="20"/>
        </w:rPr>
        <w:t>, Network Engineer</w:t>
      </w: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FROM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 xml:space="preserve"> SEPT. ’11’ TO Aug ’12’ ‘Trident Techlabs Pvt. Ltd.’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  <w:r w:rsidRPr="00A20B10">
        <w:rPr>
          <w:rFonts w:ascii="Verdana" w:hAnsi="Verdana" w:cs="Verdana"/>
          <w:sz w:val="20"/>
          <w:szCs w:val="20"/>
        </w:rPr>
        <w:t>Project Name</w:t>
      </w:r>
      <w:r w:rsidRPr="00A20B10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ab/>
      </w:r>
      <w:r w:rsidR="00200B6A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>:</w:t>
      </w:r>
      <w:r w:rsidRPr="00A20B10">
        <w:rPr>
          <w:rFonts w:ascii="Verdana" w:hAnsi="Verdana" w:cs="Verdana"/>
          <w:sz w:val="20"/>
          <w:szCs w:val="20"/>
        </w:rPr>
        <w:tab/>
        <w:t>R-APDRP, Madhya Pradesh</w:t>
      </w: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  <w:r w:rsidRPr="00A20B10">
        <w:rPr>
          <w:rFonts w:ascii="Verdana" w:hAnsi="Verdana" w:cs="Verdana"/>
          <w:bCs/>
          <w:sz w:val="20"/>
          <w:szCs w:val="20"/>
        </w:rPr>
        <w:t>Main Features</w:t>
      </w:r>
      <w:r w:rsidRPr="00A20B10">
        <w:rPr>
          <w:rFonts w:ascii="Verdana" w:hAnsi="Verdana" w:cs="Verdana"/>
          <w:sz w:val="20"/>
          <w:szCs w:val="20"/>
        </w:rPr>
        <w:t xml:space="preserve">   </w:t>
      </w:r>
      <w:r w:rsidRPr="00A20B10">
        <w:rPr>
          <w:rFonts w:ascii="Verdana" w:hAnsi="Verdana" w:cs="Verdana"/>
          <w:sz w:val="20"/>
          <w:szCs w:val="20"/>
        </w:rPr>
        <w:tab/>
      </w:r>
      <w:r w:rsidRPr="00A20B10">
        <w:rPr>
          <w:rFonts w:ascii="Verdana" w:hAnsi="Verdana" w:cs="Verdana"/>
          <w:sz w:val="20"/>
          <w:szCs w:val="20"/>
        </w:rPr>
        <w:tab/>
        <w:t>:</w:t>
      </w:r>
      <w:r w:rsidRPr="00A20B10">
        <w:rPr>
          <w:rFonts w:ascii="Verdana" w:hAnsi="Verdana" w:cs="Verdana"/>
          <w:sz w:val="20"/>
          <w:szCs w:val="20"/>
        </w:rPr>
        <w:tab/>
        <w:t>Landbase, Asset mapping, Consumer indexing.</w:t>
      </w:r>
    </w:p>
    <w:p w:rsidR="00952D3A" w:rsidRPr="00A20B10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Role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>
        <w:rPr>
          <w:rFonts w:ascii="Verdana" w:hAnsi="Verdana" w:cs="Verdana"/>
          <w:bCs/>
          <w:sz w:val="20"/>
          <w:szCs w:val="20"/>
        </w:rPr>
        <w:tab/>
        <w:t>QA Person</w:t>
      </w:r>
      <w:r w:rsidR="00876B4D">
        <w:rPr>
          <w:rFonts w:ascii="Verdana" w:hAnsi="Verdana" w:cs="Verdana"/>
          <w:bCs/>
          <w:sz w:val="20"/>
          <w:szCs w:val="20"/>
        </w:rPr>
        <w:t xml:space="preserve"> &amp; Team Lead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Domain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 xml:space="preserve">MPPKVVCL (Madhya Pradesh Poorv Kshetra Vidyut Vitaran Company   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Ltd.)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Software Configuration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ArcGis Desktop, MapInfo</w:t>
      </w:r>
      <w:r w:rsidR="00BE0B88">
        <w:rPr>
          <w:rFonts w:ascii="Verdana" w:hAnsi="Verdana" w:cs="Verdana"/>
          <w:sz w:val="20"/>
          <w:szCs w:val="20"/>
        </w:rPr>
        <w:t>, AutoCad</w:t>
      </w:r>
      <w:r>
        <w:rPr>
          <w:rFonts w:ascii="Verdana" w:hAnsi="Verdana" w:cs="Verdana"/>
          <w:sz w:val="20"/>
          <w:szCs w:val="20"/>
        </w:rPr>
        <w:t>.</w:t>
      </w: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FROM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 xml:space="preserve"> NOVEMBER ’09’ TO DECEMBER ’11’ ‘RMSI PVT LIMITED’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Project Name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</w:t>
      </w:r>
      <w:r>
        <w:rPr>
          <w:rFonts w:ascii="Verdana" w:hAnsi="Verdana" w:cs="Verdana"/>
          <w:b/>
          <w:sz w:val="20"/>
          <w:szCs w:val="20"/>
        </w:rPr>
        <w:tab/>
        <w:t>R-APDRP, Rajasthan</w:t>
      </w:r>
    </w:p>
    <w:p w:rsidR="00952D3A" w:rsidRDefault="00952D3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Verdana" w:hAnsi="Verdana" w:cs="Verdana"/>
          <w:b/>
          <w:sz w:val="20"/>
          <w:szCs w:val="20"/>
        </w:rPr>
        <w:t>Objective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</w:t>
      </w:r>
      <w:r>
        <w:rPr>
          <w:rFonts w:ascii="Arial" w:hAnsi="Arial" w:cs="Arial"/>
          <w:color w:val="777777"/>
          <w:sz w:val="26"/>
          <w:szCs w:val="26"/>
          <w:shd w:val="clear" w:color="auto" w:fill="FFFFFF"/>
        </w:rPr>
        <w:t xml:space="preserve">        </w:t>
      </w:r>
      <w:r>
        <w:rPr>
          <w:rFonts w:ascii="Arial" w:hAnsi="Arial" w:cs="Arial"/>
          <w:sz w:val="22"/>
          <w:szCs w:val="22"/>
          <w:shd w:val="clear" w:color="auto" w:fill="FFFFFF"/>
        </w:rPr>
        <w:t>Power Distribution Utilities in India are generally under heavy</w:t>
      </w:r>
    </w:p>
    <w:p w:rsidR="00952D3A" w:rsidRDefault="00952D3A">
      <w:pPr>
        <w:ind w:left="288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          loss and the main reason is attributed to the more than 30%</w:t>
      </w:r>
    </w:p>
    <w:p w:rsidR="00952D3A" w:rsidRDefault="00952D3A">
      <w:pPr>
        <w:ind w:left="288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          aggregate technical and commercial losses. R-ADPRP</w:t>
      </w:r>
    </w:p>
    <w:p w:rsidR="00952D3A" w:rsidRDefault="00952D3A">
      <w:pPr>
        <w:ind w:left="288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          program of the Government of Power is aimed at reducing the</w:t>
      </w:r>
    </w:p>
    <w:p w:rsidR="00952D3A" w:rsidRDefault="00952D3A">
      <w:pPr>
        <w:ind w:left="2880"/>
        <w:jc w:val="both"/>
        <w:rPr>
          <w:rFonts w:ascii="Verdana" w:hAnsi="Verdana" w:cs="Verdana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          losses by application of IT and Automation. </w:t>
      </w:r>
      <w:r>
        <w:rPr>
          <w:rFonts w:ascii="Verdana" w:hAnsi="Verdana" w:cs="Verdana"/>
          <w:b/>
          <w:sz w:val="22"/>
          <w:szCs w:val="22"/>
        </w:rPr>
        <w:t>R_APDRP</w:t>
      </w:r>
      <w:r>
        <w:rPr>
          <w:rFonts w:ascii="Verdana" w:hAnsi="Verdana" w:cs="Verdana"/>
          <w:sz w:val="22"/>
          <w:szCs w:val="22"/>
        </w:rPr>
        <w:t xml:space="preserve"> has been</w:t>
      </w:r>
    </w:p>
    <w:p w:rsidR="00952D3A" w:rsidRDefault="00952D3A">
      <w:pPr>
        <w:ind w:left="288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       intimated by Govt. of India for Reducing AT&amp;C losses in State </w:t>
      </w:r>
    </w:p>
    <w:p w:rsidR="00952D3A" w:rsidRDefault="00952D3A">
      <w:pPr>
        <w:ind w:left="288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2"/>
          <w:szCs w:val="22"/>
        </w:rPr>
        <w:t xml:space="preserve">         Owned Electricity Distribution Utilities in India.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Main Features</w:t>
      </w:r>
      <w:r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</w:t>
      </w:r>
      <w:r>
        <w:rPr>
          <w:rFonts w:ascii="Verdana" w:hAnsi="Verdana" w:cs="Verdana"/>
          <w:b/>
          <w:sz w:val="20"/>
          <w:szCs w:val="20"/>
        </w:rPr>
        <w:tab/>
        <w:t xml:space="preserve">Asset Network, Base Map Creation, Asset, Consumer </w:t>
      </w:r>
    </w:p>
    <w:p w:rsidR="00952D3A" w:rsidRDefault="00952D3A">
      <w:pPr>
        <w:ind w:left="2880"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Linking, Consumer Post Pointing, PDF Generation.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Role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>
        <w:rPr>
          <w:rFonts w:ascii="Verdana" w:hAnsi="Verdana" w:cs="Verdana"/>
          <w:bCs/>
          <w:sz w:val="20"/>
          <w:szCs w:val="20"/>
        </w:rPr>
        <w:tab/>
        <w:t xml:space="preserve">Tech </w:t>
      </w:r>
      <w:r w:rsidR="00BE0B88">
        <w:rPr>
          <w:rFonts w:ascii="Verdana" w:hAnsi="Verdana" w:cs="Verdana"/>
          <w:bCs/>
          <w:sz w:val="20"/>
          <w:szCs w:val="20"/>
        </w:rPr>
        <w:t>Support, Tool Testing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BE0B88">
        <w:rPr>
          <w:rFonts w:ascii="Verdana" w:hAnsi="Verdana" w:cs="Verdana"/>
          <w:bCs/>
          <w:sz w:val="20"/>
          <w:szCs w:val="20"/>
        </w:rPr>
        <w:t>Trainer, QC</w:t>
      </w:r>
      <w:r>
        <w:rPr>
          <w:rFonts w:ascii="Verdana" w:hAnsi="Verdana" w:cs="Verdana"/>
          <w:bCs/>
          <w:sz w:val="20"/>
          <w:szCs w:val="20"/>
        </w:rPr>
        <w:t>, QA, Data Finalization</w:t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Domain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AVVNL, JVVNL, JDVVNL (Rajasthan Electricity Department)</w:t>
      </w: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Software Configuration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ICAD, AutoCAD, Open GIS, ArcGis Desktop.</w:t>
      </w: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FROM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 xml:space="preserve"> </w:t>
      </w:r>
      <w:r w:rsidR="00D018E5">
        <w:rPr>
          <w:rFonts w:ascii="Verdana" w:hAnsi="Verdana" w:cs="Verdana"/>
          <w:b/>
          <w:bCs/>
          <w:color w:val="993300"/>
          <w:sz w:val="20"/>
          <w:szCs w:val="20"/>
        </w:rPr>
        <w:t>Nov ’08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>’ TO NOVEMBER ’09’ ‘RMSI PVT LIMITED’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Project Name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</w:t>
      </w:r>
      <w:r>
        <w:rPr>
          <w:rFonts w:ascii="Verdana" w:hAnsi="Verdana" w:cs="Verdana"/>
          <w:b/>
          <w:sz w:val="20"/>
          <w:szCs w:val="20"/>
        </w:rPr>
        <w:tab/>
        <w:t>Navigation (Italy)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Main Features</w:t>
      </w:r>
      <w:r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</w:t>
      </w:r>
      <w:r>
        <w:rPr>
          <w:rFonts w:ascii="Verdana" w:hAnsi="Verdana" w:cs="Verdana"/>
          <w:b/>
          <w:sz w:val="20"/>
          <w:szCs w:val="20"/>
        </w:rPr>
        <w:tab/>
        <w:t>Road data creation for the Navigation including land</w:t>
      </w:r>
    </w:p>
    <w:p w:rsidR="00952D3A" w:rsidRDefault="00952D3A">
      <w:pPr>
        <w:ind w:left="2880"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Cover features</w:t>
      </w:r>
    </w:p>
    <w:p w:rsidR="00952D3A" w:rsidRPr="00BE0B88" w:rsidRDefault="00952D3A">
      <w:p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Role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>QC, QA, Technical Assistance</w:t>
      </w:r>
      <w:r w:rsidR="00BE0B88">
        <w:rPr>
          <w:rFonts w:ascii="Verdana" w:hAnsi="Verdana" w:cs="Verdana"/>
          <w:bCs/>
          <w:sz w:val="20"/>
          <w:szCs w:val="20"/>
        </w:rPr>
        <w:t xml:space="preserve"> cum Trainer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Domain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Travel Department.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Software Configuration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AutoCAD 2005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Operating System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>
        <w:rPr>
          <w:rFonts w:ascii="Verdana" w:hAnsi="Verdana" w:cs="Verdana"/>
          <w:sz w:val="20"/>
          <w:szCs w:val="20"/>
        </w:rPr>
        <w:tab/>
        <w:t>Windows 2000.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bCs/>
          <w:color w:val="993300"/>
          <w:sz w:val="8"/>
          <w:szCs w:val="20"/>
        </w:rPr>
      </w:pPr>
      <w:r>
        <w:rPr>
          <w:rFonts w:ascii="Verdana" w:hAnsi="Verdana" w:cs="Verdana"/>
          <w:b/>
          <w:color w:val="993300"/>
          <w:sz w:val="20"/>
          <w:szCs w:val="20"/>
        </w:rPr>
        <w:t>FROM</w:t>
      </w:r>
      <w:r>
        <w:rPr>
          <w:rFonts w:ascii="Verdana" w:hAnsi="Verdana" w:cs="Verdana"/>
          <w:b/>
          <w:bCs/>
          <w:color w:val="993300"/>
          <w:sz w:val="20"/>
          <w:szCs w:val="20"/>
        </w:rPr>
        <w:t xml:space="preserve"> DECEMBER ’07’ TO OCTOBER ’08’ ‘RMSI PVT LIMITED’</w:t>
      </w:r>
    </w:p>
    <w:p w:rsidR="00952D3A" w:rsidRDefault="00952D3A">
      <w:pPr>
        <w:jc w:val="both"/>
        <w:rPr>
          <w:rFonts w:ascii="Verdana" w:hAnsi="Verdana" w:cs="Verdana"/>
          <w:b/>
          <w:bCs/>
          <w:color w:val="993300"/>
          <w:sz w:val="8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Project Name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</w:t>
      </w:r>
      <w:r>
        <w:rPr>
          <w:rFonts w:ascii="Verdana" w:hAnsi="Verdana" w:cs="Verdana"/>
          <w:b/>
          <w:sz w:val="20"/>
          <w:szCs w:val="20"/>
        </w:rPr>
        <w:tab/>
        <w:t>TANA (Tele Atlas of North America)</w:t>
      </w:r>
    </w:p>
    <w:p w:rsidR="00952D3A" w:rsidRDefault="00952D3A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Main Features</w:t>
      </w:r>
      <w:r>
        <w:rPr>
          <w:rFonts w:ascii="Verdana" w:hAnsi="Verdana" w:cs="Verdana"/>
          <w:sz w:val="20"/>
          <w:szCs w:val="20"/>
        </w:rPr>
        <w:t xml:space="preserve">   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</w:t>
      </w:r>
      <w:r>
        <w:rPr>
          <w:rFonts w:ascii="Verdana" w:hAnsi="Verdana" w:cs="Verdana"/>
          <w:b/>
          <w:sz w:val="20"/>
          <w:szCs w:val="20"/>
        </w:rPr>
        <w:tab/>
        <w:t>Database generation of Car navigation system.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952D3A" w:rsidRDefault="00952D3A">
      <w:p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Role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>
        <w:rPr>
          <w:rFonts w:ascii="Verdana" w:hAnsi="Verdana" w:cs="Verdana"/>
          <w:sz w:val="20"/>
          <w:szCs w:val="20"/>
        </w:rPr>
        <w:tab/>
        <w:t>QC, QA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</w:r>
      <w:r>
        <w:rPr>
          <w:rFonts w:ascii="Verdana" w:hAnsi="Verdana" w:cs="Verdana"/>
          <w:bCs/>
          <w:sz w:val="20"/>
          <w:szCs w:val="20"/>
        </w:rPr>
        <w:tab/>
        <w:t>Shipment Team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Domain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BMW – ADAS Project</w:t>
      </w: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Software Configuration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Vision, Oracle.</w:t>
      </w: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olor w:val="993300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aps/>
          <w:sz w:val="20"/>
          <w:szCs w:val="20"/>
        </w:rPr>
      </w:pPr>
    </w:p>
    <w:p w:rsidR="00952D3A" w:rsidRDefault="00952D3A">
      <w:pPr>
        <w:jc w:val="both"/>
      </w:pPr>
      <w:r>
        <w:rPr>
          <w:rFonts w:ascii="Verdana" w:hAnsi="Verdana" w:cs="Verdana"/>
          <w:b/>
          <w:caps/>
          <w:sz w:val="20"/>
          <w:szCs w:val="20"/>
        </w:rPr>
        <w:t>Technical Skills</w:t>
      </w:r>
    </w:p>
    <w:p w:rsidR="00952D3A" w:rsidRDefault="0012344C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52705</wp:posOffset>
                </wp:positionV>
                <wp:extent cx="6764655" cy="0"/>
                <wp:effectExtent l="7620" t="9525" r="9525" b="952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465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24E985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4.15pt" to="533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" strokeweight=".26mm">
                <v:stroke joinstyle="miter" endcap="square"/>
              </v:line>
            </w:pict>
          </mc:Fallback>
        </mc:AlternateContent>
      </w:r>
    </w:p>
    <w:p w:rsidR="00952D3A" w:rsidRDefault="00952D3A">
      <w:pPr>
        <w:pStyle w:val="Heading1"/>
        <w:rPr>
          <w:b w:val="0"/>
          <w:sz w:val="20"/>
          <w:szCs w:val="20"/>
        </w:rPr>
      </w:pPr>
      <w:r>
        <w:rPr>
          <w:sz w:val="20"/>
          <w:szCs w:val="20"/>
        </w:rPr>
        <w:t>Packages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  </w:t>
      </w:r>
      <w:r w:rsidR="005D716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>
        <w:rPr>
          <w:b w:val="0"/>
          <w:sz w:val="20"/>
          <w:szCs w:val="20"/>
        </w:rPr>
        <w:t>Arc GIS Desktop,</w:t>
      </w:r>
      <w:r>
        <w:rPr>
          <w:sz w:val="20"/>
          <w:szCs w:val="20"/>
        </w:rPr>
        <w:t xml:space="preserve"> </w:t>
      </w:r>
      <w:r w:rsidR="002440D7">
        <w:rPr>
          <w:b w:val="0"/>
          <w:sz w:val="20"/>
          <w:szCs w:val="20"/>
        </w:rPr>
        <w:t>MAP INFO</w:t>
      </w:r>
      <w:r>
        <w:rPr>
          <w:b w:val="0"/>
          <w:sz w:val="20"/>
          <w:szCs w:val="20"/>
        </w:rPr>
        <w:t>,</w:t>
      </w:r>
      <w:r w:rsidR="00094136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I-CAD, </w:t>
      </w:r>
    </w:p>
    <w:p w:rsidR="00094136" w:rsidRPr="00094136" w:rsidRDefault="00952D3A" w:rsidP="00094136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</w:t>
      </w:r>
      <w:r w:rsidR="00AB735E">
        <w:rPr>
          <w:b w:val="0"/>
          <w:sz w:val="20"/>
          <w:szCs w:val="20"/>
        </w:rPr>
        <w:t xml:space="preserve"> </w:t>
      </w:r>
      <w:r w:rsidR="005D7163">
        <w:rPr>
          <w:b w:val="0"/>
          <w:sz w:val="20"/>
          <w:szCs w:val="20"/>
        </w:rPr>
        <w:t xml:space="preserve"> </w:t>
      </w:r>
      <w:r w:rsidR="001633A3">
        <w:rPr>
          <w:b w:val="0"/>
          <w:sz w:val="20"/>
          <w:szCs w:val="20"/>
        </w:rPr>
        <w:t xml:space="preserve">    </w:t>
      </w:r>
      <w:r>
        <w:rPr>
          <w:b w:val="0"/>
          <w:sz w:val="20"/>
          <w:szCs w:val="20"/>
        </w:rPr>
        <w:t>AutoCAD Map 2000, Map 2005 &amp; 2006</w:t>
      </w:r>
      <w:r w:rsidR="002440D7">
        <w:rPr>
          <w:b w:val="0"/>
          <w:sz w:val="20"/>
          <w:szCs w:val="20"/>
        </w:rPr>
        <w:t>, MapInfo</w:t>
      </w:r>
      <w:r w:rsidR="00094136">
        <w:rPr>
          <w:b w:val="0"/>
          <w:sz w:val="20"/>
          <w:szCs w:val="20"/>
        </w:rPr>
        <w:t>,</w:t>
      </w:r>
      <w:r w:rsidR="00094136" w:rsidRPr="00094136">
        <w:rPr>
          <w:b w:val="0"/>
          <w:sz w:val="20"/>
          <w:szCs w:val="20"/>
        </w:rPr>
        <w:t xml:space="preserve"> Q GIS</w:t>
      </w:r>
    </w:p>
    <w:p w:rsidR="00952D3A" w:rsidRDefault="00952D3A"/>
    <w:p w:rsidR="00952D3A" w:rsidRPr="007056B2" w:rsidRDefault="00952D3A">
      <w:p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Database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color w:val="993300"/>
          <w:sz w:val="20"/>
          <w:szCs w:val="20"/>
        </w:rPr>
        <w:tab/>
      </w:r>
      <w:r>
        <w:rPr>
          <w:rFonts w:ascii="Verdana" w:hAnsi="Verdana" w:cs="Verdana"/>
          <w:color w:val="993300"/>
          <w:sz w:val="20"/>
          <w:szCs w:val="20"/>
        </w:rPr>
        <w:tab/>
      </w:r>
      <w:r>
        <w:rPr>
          <w:rFonts w:ascii="Verdana" w:hAnsi="Verdana" w:cs="Verdana"/>
          <w:b/>
          <w:color w:val="993300"/>
          <w:sz w:val="20"/>
          <w:szCs w:val="20"/>
        </w:rPr>
        <w:t xml:space="preserve">:    </w:t>
      </w:r>
      <w:r w:rsidR="005D7163">
        <w:rPr>
          <w:rFonts w:ascii="Verdana" w:hAnsi="Verdana" w:cs="Verdana"/>
          <w:b/>
          <w:color w:val="993300"/>
          <w:sz w:val="20"/>
          <w:szCs w:val="20"/>
        </w:rPr>
        <w:t xml:space="preserve">   </w:t>
      </w:r>
      <w:r>
        <w:rPr>
          <w:rFonts w:ascii="Verdana" w:hAnsi="Verdana" w:cs="Verdana"/>
          <w:b/>
          <w:color w:val="993300"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MS Access</w:t>
      </w:r>
      <w:r w:rsidR="007056B2">
        <w:rPr>
          <w:rFonts w:ascii="Verdana" w:hAnsi="Verdana" w:cs="Verdana"/>
          <w:bCs/>
          <w:sz w:val="20"/>
          <w:szCs w:val="20"/>
        </w:rPr>
        <w:t xml:space="preserve"> 2010</w:t>
      </w:r>
      <w:r w:rsidR="003562CA">
        <w:rPr>
          <w:rFonts w:ascii="Verdana" w:hAnsi="Verdana" w:cs="Verdana"/>
          <w:bCs/>
          <w:sz w:val="20"/>
          <w:szCs w:val="20"/>
        </w:rPr>
        <w:t>, S</w:t>
      </w:r>
      <w:r w:rsidR="009650BD">
        <w:rPr>
          <w:rFonts w:ascii="Verdana" w:hAnsi="Verdana" w:cs="Verdana"/>
          <w:bCs/>
          <w:sz w:val="20"/>
          <w:szCs w:val="20"/>
        </w:rPr>
        <w:t>QL</w:t>
      </w:r>
      <w:r w:rsidR="007056B2">
        <w:rPr>
          <w:rFonts w:ascii="Verdana" w:hAnsi="Verdana" w:cs="Verdana"/>
          <w:bCs/>
          <w:sz w:val="20"/>
          <w:szCs w:val="20"/>
        </w:rPr>
        <w:t xml:space="preserve"> Server2008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caps/>
          <w:sz w:val="20"/>
          <w:szCs w:val="20"/>
        </w:rPr>
      </w:pPr>
    </w:p>
    <w:p w:rsidR="00952D3A" w:rsidRDefault="00952D3A">
      <w:pPr>
        <w:jc w:val="both"/>
      </w:pPr>
      <w:r>
        <w:rPr>
          <w:rFonts w:ascii="Verdana" w:hAnsi="Verdana" w:cs="Verdana"/>
          <w:b/>
          <w:caps/>
          <w:sz w:val="20"/>
          <w:szCs w:val="20"/>
        </w:rPr>
        <w:t>Achievements and rewards</w:t>
      </w:r>
    </w:p>
    <w:p w:rsidR="00952D3A" w:rsidRDefault="0012344C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63500</wp:posOffset>
                </wp:positionV>
                <wp:extent cx="6764655" cy="0"/>
                <wp:effectExtent l="7620" t="10160" r="9525" b="889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465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402198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5pt" to="533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" strokeweight=".26mm">
                <v:stroke joinstyle="miter" endcap="square"/>
              </v:line>
            </w:pict>
          </mc:Fallback>
        </mc:AlternateConten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Achievements</w:t>
      </w:r>
      <w:r>
        <w:rPr>
          <w:rFonts w:ascii="Verdana" w:hAnsi="Verdana" w:cs="Verdana"/>
          <w:sz w:val="20"/>
          <w:szCs w:val="20"/>
        </w:rPr>
        <w:tab/>
      </w:r>
      <w:r w:rsidR="00200B6A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I was handling the responsibility of</w:t>
      </w: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200B6A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Shipment team on the same time was acting as a Team</w:t>
      </w:r>
    </w:p>
    <w:p w:rsidR="00952D3A" w:rsidRDefault="00952D3A">
      <w:pPr>
        <w:jc w:val="both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200B6A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Leader for the various </w:t>
      </w:r>
      <w:r w:rsidR="00FE6F7F">
        <w:rPr>
          <w:rFonts w:ascii="Verdana" w:hAnsi="Verdana" w:cs="Verdana"/>
          <w:sz w:val="20"/>
          <w:szCs w:val="20"/>
        </w:rPr>
        <w:t>projects (</w:t>
      </w:r>
      <w:r>
        <w:rPr>
          <w:rFonts w:ascii="Verdana" w:hAnsi="Verdana" w:cs="Verdana"/>
          <w:sz w:val="20"/>
          <w:szCs w:val="20"/>
        </w:rPr>
        <w:t xml:space="preserve">In RMSI </w:t>
      </w:r>
      <w:r w:rsidR="00FE6F7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Tech</w:t>
      </w:r>
      <w:r w:rsidR="00657EE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labs).</w:t>
      </w:r>
    </w:p>
    <w:p w:rsidR="00952D3A" w:rsidRDefault="00952D3A">
      <w:pPr>
        <w:pStyle w:val="Heading1"/>
        <w:rPr>
          <w:sz w:val="20"/>
          <w:szCs w:val="20"/>
        </w:rPr>
      </w:pPr>
    </w:p>
    <w:p w:rsidR="00952D3A" w:rsidRDefault="00952D3A">
      <w:pPr>
        <w:pStyle w:val="Heading1"/>
        <w:rPr>
          <w:b w:val="0"/>
          <w:sz w:val="20"/>
          <w:szCs w:val="20"/>
        </w:rPr>
      </w:pPr>
      <w:r>
        <w:rPr>
          <w:sz w:val="20"/>
          <w:szCs w:val="20"/>
        </w:rPr>
        <w:t>Rewards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00B6A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Rewarded twice with RMSI WAYZ Award.</w:t>
      </w:r>
    </w:p>
    <w:p w:rsidR="00D52CF5" w:rsidRDefault="00D52CF5" w:rsidP="00D52CF5"/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</w:p>
    <w:p w:rsidR="00D52CF5" w:rsidRDefault="00D52CF5">
      <w:pPr>
        <w:jc w:val="both"/>
        <w:rPr>
          <w:rFonts w:ascii="Verdana" w:hAnsi="Verdana" w:cs="Verdana"/>
          <w:b/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DETAILS</w:t>
      </w:r>
    </w:p>
    <w:p w:rsidR="00D52CF5" w:rsidRDefault="00D52CF5">
      <w:pPr>
        <w:jc w:val="both"/>
      </w:pPr>
    </w:p>
    <w:p w:rsidR="00952D3A" w:rsidRDefault="0012344C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62865</wp:posOffset>
                </wp:positionV>
                <wp:extent cx="6764655" cy="0"/>
                <wp:effectExtent l="7620" t="6350" r="9525" b="127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465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92C5C5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4.95pt" to="533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" strokeweight=".26mm">
                <v:stroke joinstyle="miter" endcap="square"/>
              </v:line>
            </w:pict>
          </mc:Fallback>
        </mc:AlternateContent>
      </w:r>
    </w:p>
    <w:p w:rsidR="00952D3A" w:rsidRDefault="00952D3A">
      <w:pPr>
        <w:pStyle w:val="BodyTex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 of Birth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 w:val="0"/>
          <w:sz w:val="20"/>
          <w:szCs w:val="20"/>
        </w:rPr>
        <w:tab/>
      </w:r>
      <w:r w:rsidR="00200B6A">
        <w:rPr>
          <w:rFonts w:ascii="Verdana" w:hAnsi="Verdana" w:cs="Verdana"/>
          <w:b w:val="0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09/11/1984</w:t>
      </w:r>
    </w:p>
    <w:p w:rsidR="00952D3A" w:rsidRDefault="00952D3A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Father's name</w:t>
      </w:r>
      <w:r>
        <w:rPr>
          <w:rFonts w:ascii="Verdana" w:hAnsi="Verdana" w:cs="Verdana"/>
          <w:b/>
          <w:sz w:val="20"/>
          <w:szCs w:val="20"/>
        </w:rPr>
        <w:tab/>
      </w:r>
      <w:r w:rsidR="00200B6A"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b/>
          <w:sz w:val="20"/>
          <w:szCs w:val="20"/>
        </w:rPr>
        <w:tab/>
        <w:t>Mr.</w:t>
      </w:r>
      <w:r w:rsidR="009650BD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B.S Chaudhari</w:t>
      </w:r>
    </w:p>
    <w:p w:rsidR="00952D3A" w:rsidRDefault="00952D3A">
      <w:pPr>
        <w:jc w:val="both"/>
        <w:rPr>
          <w:b/>
          <w:sz w:val="22"/>
          <w:szCs w:val="22"/>
        </w:rPr>
      </w:pPr>
      <w:r>
        <w:rPr>
          <w:rFonts w:ascii="Verdana" w:hAnsi="Verdana" w:cs="Verdana"/>
          <w:b/>
          <w:sz w:val="20"/>
          <w:szCs w:val="20"/>
        </w:rPr>
        <w:t>Marital Status</w:t>
      </w:r>
      <w:r>
        <w:rPr>
          <w:rFonts w:ascii="Verdana" w:hAnsi="Verdana" w:cs="Verdana"/>
          <w:b/>
          <w:sz w:val="20"/>
          <w:szCs w:val="20"/>
        </w:rPr>
        <w:tab/>
      </w:r>
      <w:r w:rsidR="00200B6A"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b/>
          <w:sz w:val="20"/>
          <w:szCs w:val="20"/>
        </w:rPr>
        <w:tab/>
        <w:t>Married</w:t>
      </w:r>
    </w:p>
    <w:p w:rsidR="00952D3A" w:rsidRDefault="00952D3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Language known         </w:t>
      </w:r>
      <w:r w:rsidR="00200B6A">
        <w:rPr>
          <w:b/>
          <w:sz w:val="22"/>
          <w:szCs w:val="22"/>
        </w:rPr>
        <w:tab/>
      </w:r>
      <w:r w:rsidR="00200B6A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  <w:t>English, Hindi</w:t>
      </w:r>
    </w:p>
    <w:p w:rsidR="00952D3A" w:rsidRDefault="00952D3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Nationality                   </w:t>
      </w:r>
      <w:r w:rsidR="00200B6A">
        <w:rPr>
          <w:b/>
          <w:sz w:val="22"/>
          <w:szCs w:val="22"/>
        </w:rPr>
        <w:t xml:space="preserve"> </w:t>
      </w:r>
      <w:r w:rsidR="00200B6A">
        <w:rPr>
          <w:b/>
          <w:sz w:val="22"/>
          <w:szCs w:val="22"/>
        </w:rPr>
        <w:tab/>
      </w:r>
      <w:r w:rsidR="00200B6A">
        <w:rPr>
          <w:b/>
          <w:sz w:val="22"/>
          <w:szCs w:val="22"/>
        </w:rPr>
        <w:tab/>
      </w:r>
      <w:r>
        <w:rPr>
          <w:b/>
          <w:sz w:val="22"/>
          <w:szCs w:val="22"/>
        </w:rPr>
        <w:t>:            Indian</w:t>
      </w:r>
    </w:p>
    <w:p w:rsidR="00952D3A" w:rsidRDefault="00952D3A">
      <w:pPr>
        <w:rPr>
          <w:b/>
          <w:sz w:val="22"/>
          <w:szCs w:val="22"/>
        </w:rPr>
      </w:pPr>
      <w:r>
        <w:rPr>
          <w:b/>
          <w:sz w:val="22"/>
          <w:szCs w:val="22"/>
        </w:rPr>
        <w:t>Passport Detail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00B6A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  <w:t>K6009824</w:t>
      </w:r>
    </w:p>
    <w:p w:rsidR="00952D3A" w:rsidRDefault="00952D3A">
      <w:pPr>
        <w:rPr>
          <w:b/>
          <w:sz w:val="22"/>
          <w:szCs w:val="22"/>
        </w:rPr>
      </w:pPr>
      <w:r>
        <w:rPr>
          <w:b/>
          <w:sz w:val="22"/>
          <w:szCs w:val="22"/>
        </w:rPr>
        <w:t>Hobbies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00B6A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ab/>
        <w:t>Reading Book, Games, Listening Music.</w:t>
      </w:r>
    </w:p>
    <w:p w:rsidR="00952D3A" w:rsidRDefault="00952D3A">
      <w:pPr>
        <w:rPr>
          <w:rFonts w:ascii="Verdana" w:hAnsi="Verdana" w:cs="Verdana"/>
          <w:sz w:val="20"/>
          <w:szCs w:val="20"/>
        </w:rPr>
      </w:pPr>
      <w:r>
        <w:rPr>
          <w:b/>
          <w:sz w:val="22"/>
          <w:szCs w:val="22"/>
        </w:rPr>
        <w:t xml:space="preserve">Strength                        </w:t>
      </w:r>
      <w:r w:rsidR="00200B6A">
        <w:rPr>
          <w:b/>
          <w:sz w:val="22"/>
          <w:szCs w:val="22"/>
        </w:rPr>
        <w:tab/>
      </w:r>
      <w:r w:rsidR="00200B6A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  <w:t xml:space="preserve">Ability to work </w:t>
      </w:r>
      <w:r w:rsidR="00BE0B88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mart, </w:t>
      </w:r>
      <w:r w:rsidR="005D7163">
        <w:rPr>
          <w:b/>
          <w:sz w:val="22"/>
          <w:szCs w:val="22"/>
        </w:rPr>
        <w:t>willing</w:t>
      </w:r>
      <w:r>
        <w:rPr>
          <w:b/>
          <w:sz w:val="22"/>
          <w:szCs w:val="22"/>
        </w:rPr>
        <w:t xml:space="preserve"> </w:t>
      </w:r>
      <w:r w:rsidR="00BE0B88">
        <w:rPr>
          <w:b/>
          <w:sz w:val="22"/>
          <w:szCs w:val="22"/>
        </w:rPr>
        <w:t>to</w:t>
      </w:r>
      <w:r>
        <w:rPr>
          <w:b/>
          <w:sz w:val="22"/>
          <w:szCs w:val="22"/>
        </w:rPr>
        <w:t xml:space="preserve"> </w:t>
      </w:r>
      <w:r w:rsidR="00BE0B88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ake </w:t>
      </w:r>
      <w:r w:rsidR="00BE0B88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 xml:space="preserve">isks, Quick Decision Taker, Enjoy </w:t>
      </w:r>
    </w:p>
    <w:p w:rsidR="00952D3A" w:rsidRDefault="00952D3A">
      <w:pPr>
        <w:jc w:val="both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</w:t>
      </w:r>
      <w:r w:rsidR="00200B6A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  </w:t>
      </w:r>
      <w:r w:rsidR="00200B6A">
        <w:rPr>
          <w:rFonts w:ascii="Verdana" w:hAnsi="Verdana" w:cs="Verdana"/>
          <w:sz w:val="20"/>
          <w:szCs w:val="20"/>
        </w:rPr>
        <w:tab/>
      </w:r>
      <w:r>
        <w:rPr>
          <w:b/>
          <w:sz w:val="22"/>
          <w:szCs w:val="22"/>
        </w:rPr>
        <w:t xml:space="preserve">Helping </w:t>
      </w:r>
      <w:r w:rsidR="00BE0B88">
        <w:rPr>
          <w:b/>
          <w:sz w:val="22"/>
          <w:szCs w:val="22"/>
        </w:rPr>
        <w:t>O</w:t>
      </w:r>
      <w:r w:rsidR="00FE6F7F">
        <w:rPr>
          <w:b/>
          <w:sz w:val="22"/>
          <w:szCs w:val="22"/>
        </w:rPr>
        <w:t>thers,</w:t>
      </w:r>
      <w:r>
        <w:rPr>
          <w:b/>
          <w:sz w:val="22"/>
          <w:szCs w:val="22"/>
        </w:rPr>
        <w:t xml:space="preserve"> Quality </w:t>
      </w:r>
      <w:r w:rsidR="00BE0B88">
        <w:rPr>
          <w:b/>
          <w:sz w:val="22"/>
          <w:szCs w:val="22"/>
        </w:rPr>
        <w:t>p</w:t>
      </w:r>
      <w:r w:rsidR="00FE6F7F">
        <w:rPr>
          <w:b/>
          <w:sz w:val="22"/>
          <w:szCs w:val="22"/>
        </w:rPr>
        <w:t>lanner,</w:t>
      </w:r>
      <w:r>
        <w:rPr>
          <w:b/>
          <w:sz w:val="22"/>
          <w:szCs w:val="22"/>
        </w:rPr>
        <w:t xml:space="preserve"> Ability to bond with people.</w:t>
      </w:r>
    </w:p>
    <w:p w:rsidR="00952D3A" w:rsidRDefault="00952D3A">
      <w:pPr>
        <w:pStyle w:val="Heading1"/>
        <w:rPr>
          <w:sz w:val="20"/>
          <w:szCs w:val="20"/>
        </w:rPr>
      </w:pPr>
    </w:p>
    <w:p w:rsidR="00952D3A" w:rsidRDefault="00952D3A">
      <w:pPr>
        <w:jc w:val="both"/>
        <w:rPr>
          <w:rFonts w:ascii="Verdana" w:hAnsi="Verdana" w:cs="Verdana"/>
          <w:sz w:val="20"/>
          <w:szCs w:val="20"/>
        </w:rPr>
      </w:pPr>
    </w:p>
    <w:p w:rsidR="00952D3A" w:rsidRDefault="00952D3A">
      <w:pPr>
        <w:pStyle w:val="Heading1"/>
        <w:rPr>
          <w:sz w:val="20"/>
          <w:szCs w:val="20"/>
        </w:rPr>
      </w:pPr>
    </w:p>
    <w:p w:rsidR="00952D3A" w:rsidRDefault="00952D3A">
      <w:pPr>
        <w:pStyle w:val="Heading1"/>
        <w:rPr>
          <w:sz w:val="20"/>
          <w:szCs w:val="20"/>
        </w:rPr>
      </w:pPr>
    </w:p>
    <w:p w:rsidR="00952D3A" w:rsidRDefault="00952D3A">
      <w:pPr>
        <w:pStyle w:val="Heading1"/>
        <w:rPr>
          <w:sz w:val="20"/>
          <w:szCs w:val="20"/>
        </w:rPr>
      </w:pPr>
    </w:p>
    <w:p w:rsidR="00952D3A" w:rsidRDefault="00952D3A">
      <w:pPr>
        <w:pStyle w:val="Heading1"/>
        <w:rPr>
          <w:sz w:val="20"/>
          <w:szCs w:val="20"/>
        </w:rPr>
      </w:pPr>
    </w:p>
    <w:p w:rsidR="00952D3A" w:rsidRDefault="00952D3A">
      <w:pPr>
        <w:pStyle w:val="Heading1"/>
        <w:rPr>
          <w:sz w:val="20"/>
          <w:szCs w:val="20"/>
        </w:rPr>
      </w:pPr>
    </w:p>
    <w:p w:rsidR="00952D3A" w:rsidRPr="00E059E1" w:rsidRDefault="009650BD" w:rsidP="0012344C">
      <w:pPr>
        <w:pStyle w:val="Heading1"/>
        <w:rPr>
          <w:sz w:val="20"/>
          <w:szCs w:val="20"/>
        </w:rPr>
      </w:pPr>
      <w:r w:rsidRPr="00E059E1">
        <w:rPr>
          <w:sz w:val="20"/>
          <w:szCs w:val="20"/>
        </w:rPr>
        <w:t>Date:</w:t>
      </w:r>
      <w:r w:rsidR="007056B2" w:rsidRPr="00E059E1">
        <w:rPr>
          <w:sz w:val="20"/>
          <w:szCs w:val="20"/>
        </w:rPr>
        <w:t xml:space="preserve"> </w:t>
      </w:r>
      <w:r w:rsidR="0012344C" w:rsidRPr="00E059E1">
        <w:rPr>
          <w:sz w:val="20"/>
          <w:szCs w:val="20"/>
        </w:rPr>
        <w:t>05</w:t>
      </w:r>
      <w:r w:rsidR="0012344C" w:rsidRPr="00E059E1">
        <w:rPr>
          <w:sz w:val="20"/>
          <w:szCs w:val="20"/>
          <w:vertAlign w:val="superscript"/>
        </w:rPr>
        <w:t xml:space="preserve">th </w:t>
      </w:r>
      <w:r w:rsidR="0012344C" w:rsidRPr="00E059E1">
        <w:rPr>
          <w:sz w:val="20"/>
          <w:szCs w:val="20"/>
        </w:rPr>
        <w:t>Jan 2019</w:t>
      </w:r>
    </w:p>
    <w:p w:rsidR="00952D3A" w:rsidRPr="00E059E1" w:rsidRDefault="00952D3A">
      <w:pPr>
        <w:jc w:val="both"/>
        <w:rPr>
          <w:b/>
        </w:rPr>
      </w:pPr>
      <w:r w:rsidRPr="00E059E1">
        <w:rPr>
          <w:rFonts w:ascii="Verdana" w:hAnsi="Verdana" w:cs="Verdana"/>
          <w:b/>
          <w:bCs/>
          <w:sz w:val="20"/>
          <w:szCs w:val="20"/>
        </w:rPr>
        <w:t>Place</w:t>
      </w:r>
      <w:r w:rsidRPr="00E059E1">
        <w:rPr>
          <w:rFonts w:ascii="Verdana" w:hAnsi="Verdana" w:cs="Verdana"/>
          <w:b/>
          <w:sz w:val="20"/>
          <w:szCs w:val="20"/>
        </w:rPr>
        <w:t xml:space="preserve">: </w:t>
      </w:r>
      <w:r w:rsidR="00D076B2" w:rsidRPr="00E059E1">
        <w:rPr>
          <w:rFonts w:ascii="Verdana" w:hAnsi="Verdana" w:cs="Verdana"/>
          <w:b/>
          <w:sz w:val="20"/>
          <w:szCs w:val="20"/>
        </w:rPr>
        <w:t>Dehradun</w:t>
      </w:r>
      <w:r w:rsidRPr="00E059E1">
        <w:rPr>
          <w:rFonts w:ascii="Verdana" w:hAnsi="Verdana" w:cs="Verdana"/>
          <w:b/>
          <w:bCs/>
          <w:sz w:val="20"/>
          <w:szCs w:val="20"/>
        </w:rPr>
        <w:tab/>
      </w:r>
      <w:r w:rsidR="00272EBE" w:rsidRPr="00E059E1">
        <w:rPr>
          <w:rFonts w:ascii="Verdana" w:hAnsi="Verdana" w:cs="Verdana"/>
          <w:b/>
          <w:sz w:val="20"/>
          <w:szCs w:val="20"/>
        </w:rPr>
        <w:tab/>
      </w:r>
      <w:r w:rsidR="00272EBE" w:rsidRPr="00E059E1">
        <w:rPr>
          <w:rFonts w:ascii="Verdana" w:hAnsi="Verdana" w:cs="Verdana"/>
          <w:b/>
          <w:sz w:val="20"/>
          <w:szCs w:val="20"/>
        </w:rPr>
        <w:tab/>
      </w:r>
      <w:r w:rsidR="00272EBE" w:rsidRPr="00E059E1">
        <w:rPr>
          <w:rFonts w:ascii="Verdana" w:hAnsi="Verdana" w:cs="Verdana"/>
          <w:b/>
          <w:sz w:val="20"/>
          <w:szCs w:val="20"/>
        </w:rPr>
        <w:tab/>
      </w:r>
      <w:r w:rsidR="00272EBE" w:rsidRPr="00E059E1">
        <w:rPr>
          <w:rFonts w:ascii="Verdana" w:hAnsi="Verdana" w:cs="Verdana"/>
          <w:b/>
          <w:sz w:val="20"/>
          <w:szCs w:val="20"/>
        </w:rPr>
        <w:tab/>
      </w:r>
      <w:r w:rsidR="00272EBE" w:rsidRPr="00E059E1">
        <w:rPr>
          <w:rFonts w:ascii="Verdana" w:hAnsi="Verdana" w:cs="Verdana"/>
          <w:b/>
          <w:sz w:val="20"/>
          <w:szCs w:val="20"/>
        </w:rPr>
        <w:tab/>
      </w:r>
      <w:r w:rsidR="00272EBE" w:rsidRPr="00E059E1">
        <w:rPr>
          <w:rFonts w:ascii="Verdana" w:hAnsi="Verdana" w:cs="Verdana"/>
          <w:b/>
          <w:sz w:val="20"/>
          <w:szCs w:val="20"/>
        </w:rPr>
        <w:tab/>
      </w:r>
      <w:r w:rsidR="00272EBE" w:rsidRPr="00E059E1">
        <w:rPr>
          <w:rFonts w:ascii="Verdana" w:hAnsi="Verdana" w:cs="Verdana"/>
          <w:b/>
          <w:sz w:val="20"/>
          <w:szCs w:val="20"/>
        </w:rPr>
        <w:tab/>
      </w:r>
      <w:r w:rsidRPr="00E059E1">
        <w:rPr>
          <w:rFonts w:ascii="Verdana" w:hAnsi="Verdana" w:cs="Verdana"/>
          <w:b/>
          <w:sz w:val="20"/>
          <w:szCs w:val="20"/>
        </w:rPr>
        <w:tab/>
      </w:r>
      <w:r w:rsidR="00A47837" w:rsidRPr="00E059E1">
        <w:rPr>
          <w:b/>
        </w:rPr>
        <w:t>Surat S</w:t>
      </w:r>
      <w:r w:rsidR="00D52CF5" w:rsidRPr="00E059E1">
        <w:rPr>
          <w:b/>
        </w:rPr>
        <w:t>ingh Chaudhari</w:t>
      </w:r>
      <w:r w:rsidR="00D52CF5" w:rsidRPr="00E059E1">
        <w:rPr>
          <w:b/>
        </w:rPr>
        <w:tab/>
      </w:r>
      <w:r w:rsidRPr="00E059E1">
        <w:rPr>
          <w:rFonts w:ascii="Verdana" w:hAnsi="Verdana" w:cs="Verdana"/>
          <w:b/>
          <w:sz w:val="20"/>
          <w:szCs w:val="20"/>
        </w:rPr>
        <w:tab/>
      </w:r>
      <w:r w:rsidRPr="00E059E1">
        <w:rPr>
          <w:rFonts w:ascii="Verdana" w:hAnsi="Verdana" w:cs="Verdana"/>
          <w:b/>
          <w:sz w:val="20"/>
          <w:szCs w:val="20"/>
        </w:rPr>
        <w:tab/>
      </w:r>
      <w:r w:rsidRPr="00E059E1">
        <w:rPr>
          <w:rFonts w:ascii="Verdana" w:hAnsi="Verdana" w:cs="Verdana"/>
          <w:b/>
          <w:sz w:val="20"/>
          <w:szCs w:val="20"/>
        </w:rPr>
        <w:tab/>
      </w:r>
      <w:r w:rsidRPr="00E059E1">
        <w:rPr>
          <w:rFonts w:ascii="Verdana" w:hAnsi="Verdana" w:cs="Verdana"/>
          <w:b/>
          <w:sz w:val="20"/>
          <w:szCs w:val="20"/>
        </w:rPr>
        <w:tab/>
      </w:r>
    </w:p>
    <w:p w:rsidR="00952D3A" w:rsidRDefault="00952D3A">
      <w:pPr>
        <w:jc w:val="both"/>
      </w:pPr>
    </w:p>
    <w:sectPr w:rsidR="00952D3A" w:rsidSect="00442589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85559EE"/>
    <w:multiLevelType w:val="hybridMultilevel"/>
    <w:tmpl w:val="9BE8A554"/>
    <w:lvl w:ilvl="0" w:tplc="16C6F2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A75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8F8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2A2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3A8F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852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486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EAB1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2C6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9422E"/>
    <w:multiLevelType w:val="hybridMultilevel"/>
    <w:tmpl w:val="5A9099E8"/>
    <w:lvl w:ilvl="0" w:tplc="E94CA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E0D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C6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C6F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48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ECF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7CD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67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AFB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E38EA"/>
    <w:multiLevelType w:val="hybridMultilevel"/>
    <w:tmpl w:val="5470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95107"/>
    <w:multiLevelType w:val="hybridMultilevel"/>
    <w:tmpl w:val="7E1C648A"/>
    <w:lvl w:ilvl="0" w:tplc="9AFC1B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BE"/>
    <w:rsid w:val="00013CC8"/>
    <w:rsid w:val="00015E8C"/>
    <w:rsid w:val="00040BD6"/>
    <w:rsid w:val="0006382E"/>
    <w:rsid w:val="000742FA"/>
    <w:rsid w:val="00094136"/>
    <w:rsid w:val="000A5A9D"/>
    <w:rsid w:val="0012344C"/>
    <w:rsid w:val="00125B11"/>
    <w:rsid w:val="00131DB2"/>
    <w:rsid w:val="00140871"/>
    <w:rsid w:val="00152FA4"/>
    <w:rsid w:val="001633A3"/>
    <w:rsid w:val="0016623C"/>
    <w:rsid w:val="001703F4"/>
    <w:rsid w:val="001C1852"/>
    <w:rsid w:val="00200B6A"/>
    <w:rsid w:val="00225B75"/>
    <w:rsid w:val="00231C64"/>
    <w:rsid w:val="002440D7"/>
    <w:rsid w:val="00272EBE"/>
    <w:rsid w:val="00273DE7"/>
    <w:rsid w:val="0027530F"/>
    <w:rsid w:val="00283723"/>
    <w:rsid w:val="002911DF"/>
    <w:rsid w:val="003233BD"/>
    <w:rsid w:val="00327306"/>
    <w:rsid w:val="003562CA"/>
    <w:rsid w:val="00376751"/>
    <w:rsid w:val="00386C97"/>
    <w:rsid w:val="003C078D"/>
    <w:rsid w:val="00417285"/>
    <w:rsid w:val="00442589"/>
    <w:rsid w:val="00474F82"/>
    <w:rsid w:val="004B4788"/>
    <w:rsid w:val="004C4ADA"/>
    <w:rsid w:val="00501B8F"/>
    <w:rsid w:val="00502565"/>
    <w:rsid w:val="005048EC"/>
    <w:rsid w:val="005073E9"/>
    <w:rsid w:val="00513CD0"/>
    <w:rsid w:val="00556F95"/>
    <w:rsid w:val="005D7163"/>
    <w:rsid w:val="00657EEB"/>
    <w:rsid w:val="0069004D"/>
    <w:rsid w:val="006D4992"/>
    <w:rsid w:val="006D6DFA"/>
    <w:rsid w:val="007056B2"/>
    <w:rsid w:val="00777BF6"/>
    <w:rsid w:val="007B4669"/>
    <w:rsid w:val="007E5E62"/>
    <w:rsid w:val="007F1673"/>
    <w:rsid w:val="008035F5"/>
    <w:rsid w:val="00857972"/>
    <w:rsid w:val="00876B4D"/>
    <w:rsid w:val="00913C17"/>
    <w:rsid w:val="00951F1C"/>
    <w:rsid w:val="00952D3A"/>
    <w:rsid w:val="009530CD"/>
    <w:rsid w:val="009650BD"/>
    <w:rsid w:val="009662DE"/>
    <w:rsid w:val="009F3808"/>
    <w:rsid w:val="00A17BEB"/>
    <w:rsid w:val="00A20B10"/>
    <w:rsid w:val="00A309A4"/>
    <w:rsid w:val="00A47837"/>
    <w:rsid w:val="00A66CB6"/>
    <w:rsid w:val="00AB735E"/>
    <w:rsid w:val="00AE5AD0"/>
    <w:rsid w:val="00B225C9"/>
    <w:rsid w:val="00BE0B88"/>
    <w:rsid w:val="00CA24F7"/>
    <w:rsid w:val="00CE583A"/>
    <w:rsid w:val="00D0109B"/>
    <w:rsid w:val="00D018E5"/>
    <w:rsid w:val="00D075B8"/>
    <w:rsid w:val="00D076B2"/>
    <w:rsid w:val="00D27D46"/>
    <w:rsid w:val="00D52CF5"/>
    <w:rsid w:val="00DD6F3D"/>
    <w:rsid w:val="00DE1410"/>
    <w:rsid w:val="00E059E1"/>
    <w:rsid w:val="00E46932"/>
    <w:rsid w:val="00E54CFE"/>
    <w:rsid w:val="00E6556F"/>
    <w:rsid w:val="00E84C3A"/>
    <w:rsid w:val="00EF7EA9"/>
    <w:rsid w:val="00F0496B"/>
    <w:rsid w:val="00F14E17"/>
    <w:rsid w:val="00F33C55"/>
    <w:rsid w:val="00F51693"/>
    <w:rsid w:val="00F90BF8"/>
    <w:rsid w:val="00FE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8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442589"/>
    <w:pPr>
      <w:keepNext/>
      <w:tabs>
        <w:tab w:val="num" w:pos="0"/>
      </w:tabs>
      <w:ind w:left="432" w:hanging="432"/>
      <w:jc w:val="both"/>
      <w:outlineLvl w:val="0"/>
    </w:pPr>
    <w:rPr>
      <w:rFonts w:ascii="Verdana" w:hAnsi="Verdana" w:cs="Verdana"/>
      <w:b/>
      <w:bCs/>
      <w:sz w:val="18"/>
      <w:szCs w:val="16"/>
    </w:rPr>
  </w:style>
  <w:style w:type="paragraph" w:styleId="Heading2">
    <w:name w:val="heading 2"/>
    <w:basedOn w:val="Normal"/>
    <w:next w:val="Normal"/>
    <w:qFormat/>
    <w:rsid w:val="00442589"/>
    <w:pPr>
      <w:keepNext/>
      <w:tabs>
        <w:tab w:val="num" w:pos="0"/>
      </w:tabs>
      <w:ind w:left="576" w:hanging="576"/>
      <w:jc w:val="both"/>
      <w:outlineLvl w:val="1"/>
    </w:pPr>
    <w:rPr>
      <w:rFonts w:ascii="Arial Black" w:hAnsi="Arial Black" w:cs="Arial Black"/>
      <w:sz w:val="36"/>
      <w:szCs w:val="40"/>
      <w:u w:val="single"/>
    </w:rPr>
  </w:style>
  <w:style w:type="paragraph" w:styleId="Heading3">
    <w:name w:val="heading 3"/>
    <w:basedOn w:val="Normal"/>
    <w:next w:val="Normal"/>
    <w:qFormat/>
    <w:rsid w:val="00442589"/>
    <w:pPr>
      <w:keepNext/>
      <w:tabs>
        <w:tab w:val="num" w:pos="0"/>
      </w:tabs>
      <w:ind w:right="-1051"/>
      <w:outlineLvl w:val="2"/>
    </w:pPr>
    <w:rPr>
      <w:rFonts w:ascii="Arial Black" w:hAnsi="Arial Black" w:cs="Arial Black"/>
      <w:sz w:val="32"/>
      <w:szCs w:val="36"/>
      <w:u w:val="single"/>
    </w:rPr>
  </w:style>
  <w:style w:type="paragraph" w:styleId="Heading4">
    <w:name w:val="heading 4"/>
    <w:basedOn w:val="Normal"/>
    <w:next w:val="Normal"/>
    <w:qFormat/>
    <w:rsid w:val="00442589"/>
    <w:pPr>
      <w:keepNext/>
      <w:tabs>
        <w:tab w:val="num" w:pos="0"/>
      </w:tabs>
      <w:ind w:left="864" w:hanging="864"/>
      <w:outlineLvl w:val="3"/>
    </w:pPr>
    <w:rPr>
      <w:rFonts w:ascii="Arial Black" w:hAnsi="Arial Black" w:cs="Arial Black"/>
      <w:sz w:val="32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42589"/>
    <w:rPr>
      <w:rFonts w:ascii="Symbol" w:hAnsi="Symbol" w:cs="Symbol"/>
    </w:rPr>
  </w:style>
  <w:style w:type="character" w:customStyle="1" w:styleId="WW8Num3z0">
    <w:name w:val="WW8Num3z0"/>
    <w:rsid w:val="00442589"/>
    <w:rPr>
      <w:rFonts w:ascii="Symbol" w:hAnsi="Symbol" w:cs="Symbol"/>
    </w:rPr>
  </w:style>
  <w:style w:type="character" w:customStyle="1" w:styleId="WW8Num1z0">
    <w:name w:val="WW8Num1z0"/>
    <w:rsid w:val="00442589"/>
    <w:rPr>
      <w:rFonts w:ascii="Symbol" w:hAnsi="Symbol" w:cs="Symbol"/>
    </w:rPr>
  </w:style>
  <w:style w:type="character" w:customStyle="1" w:styleId="WW8Num1z1">
    <w:name w:val="WW8Num1z1"/>
    <w:rsid w:val="00442589"/>
    <w:rPr>
      <w:rFonts w:ascii="Courier New" w:hAnsi="Courier New" w:cs="Courier New"/>
    </w:rPr>
  </w:style>
  <w:style w:type="character" w:customStyle="1" w:styleId="WW8Num1z2">
    <w:name w:val="WW8Num1z2"/>
    <w:rsid w:val="00442589"/>
    <w:rPr>
      <w:rFonts w:ascii="Wingdings" w:hAnsi="Wingdings" w:cs="Wingdings"/>
    </w:rPr>
  </w:style>
  <w:style w:type="character" w:customStyle="1" w:styleId="WW8Num2z1">
    <w:name w:val="WW8Num2z1"/>
    <w:rsid w:val="00442589"/>
    <w:rPr>
      <w:rFonts w:ascii="Courier New" w:hAnsi="Courier New" w:cs="Courier New"/>
    </w:rPr>
  </w:style>
  <w:style w:type="character" w:customStyle="1" w:styleId="WW8Num2z2">
    <w:name w:val="WW8Num2z2"/>
    <w:rsid w:val="00442589"/>
    <w:rPr>
      <w:rFonts w:ascii="Wingdings" w:hAnsi="Wingdings" w:cs="Wingdings"/>
    </w:rPr>
  </w:style>
  <w:style w:type="character" w:customStyle="1" w:styleId="WW8Num3z1">
    <w:name w:val="WW8Num3z1"/>
    <w:rsid w:val="00442589"/>
    <w:rPr>
      <w:rFonts w:ascii="Courier New" w:hAnsi="Courier New" w:cs="Courier New"/>
    </w:rPr>
  </w:style>
  <w:style w:type="character" w:customStyle="1" w:styleId="WW8Num3z2">
    <w:name w:val="WW8Num3z2"/>
    <w:rsid w:val="00442589"/>
    <w:rPr>
      <w:rFonts w:ascii="Wingdings" w:hAnsi="Wingdings" w:cs="Wingdings"/>
    </w:rPr>
  </w:style>
  <w:style w:type="character" w:customStyle="1" w:styleId="WW8Num4z0">
    <w:name w:val="WW8Num4z0"/>
    <w:rsid w:val="00442589"/>
    <w:rPr>
      <w:rFonts w:ascii="Symbol" w:hAnsi="Symbol" w:cs="Symbol"/>
    </w:rPr>
  </w:style>
  <w:style w:type="character" w:customStyle="1" w:styleId="WW8Num4z1">
    <w:name w:val="WW8Num4z1"/>
    <w:rsid w:val="00442589"/>
    <w:rPr>
      <w:rFonts w:ascii="Courier New" w:hAnsi="Courier New" w:cs="Courier New"/>
    </w:rPr>
  </w:style>
  <w:style w:type="character" w:customStyle="1" w:styleId="WW8Num4z2">
    <w:name w:val="WW8Num4z2"/>
    <w:rsid w:val="00442589"/>
    <w:rPr>
      <w:rFonts w:ascii="Wingdings" w:hAnsi="Wingdings" w:cs="Wingdings"/>
    </w:rPr>
  </w:style>
  <w:style w:type="character" w:customStyle="1" w:styleId="WW8Num5z0">
    <w:name w:val="WW8Num5z0"/>
    <w:rsid w:val="00442589"/>
    <w:rPr>
      <w:rFonts w:ascii="Wingdings" w:hAnsi="Wingdings" w:cs="Wingdings"/>
    </w:rPr>
  </w:style>
  <w:style w:type="character" w:customStyle="1" w:styleId="WW8Num5z1">
    <w:name w:val="WW8Num5z1"/>
    <w:rsid w:val="00442589"/>
    <w:rPr>
      <w:rFonts w:ascii="Courier New" w:hAnsi="Courier New" w:cs="Courier New"/>
    </w:rPr>
  </w:style>
  <w:style w:type="character" w:customStyle="1" w:styleId="WW8Num5z3">
    <w:name w:val="WW8Num5z3"/>
    <w:rsid w:val="00442589"/>
    <w:rPr>
      <w:rFonts w:ascii="Symbol" w:hAnsi="Symbol" w:cs="Symbol"/>
    </w:rPr>
  </w:style>
  <w:style w:type="character" w:customStyle="1" w:styleId="WW8Num7z0">
    <w:name w:val="WW8Num7z0"/>
    <w:rsid w:val="00442589"/>
    <w:rPr>
      <w:rFonts w:ascii="Symbol" w:hAnsi="Symbol" w:cs="Symbol"/>
    </w:rPr>
  </w:style>
  <w:style w:type="character" w:customStyle="1" w:styleId="WW8Num7z1">
    <w:name w:val="WW8Num7z1"/>
    <w:rsid w:val="00442589"/>
    <w:rPr>
      <w:rFonts w:ascii="Courier New" w:hAnsi="Courier New" w:cs="Courier New"/>
    </w:rPr>
  </w:style>
  <w:style w:type="character" w:customStyle="1" w:styleId="WW8Num7z2">
    <w:name w:val="WW8Num7z2"/>
    <w:rsid w:val="00442589"/>
    <w:rPr>
      <w:rFonts w:ascii="Wingdings" w:hAnsi="Wingdings" w:cs="Wingdings"/>
    </w:rPr>
  </w:style>
  <w:style w:type="character" w:styleId="Hyperlink">
    <w:name w:val="Hyperlink"/>
    <w:rsid w:val="00442589"/>
    <w:rPr>
      <w:color w:val="0000FF"/>
      <w:u w:val="single"/>
    </w:rPr>
  </w:style>
  <w:style w:type="character" w:styleId="FollowedHyperlink">
    <w:name w:val="FollowedHyperlink"/>
    <w:rsid w:val="00442589"/>
    <w:rPr>
      <w:color w:val="800080"/>
      <w:u w:val="single"/>
    </w:rPr>
  </w:style>
  <w:style w:type="character" w:styleId="Emphasis">
    <w:name w:val="Emphasis"/>
    <w:qFormat/>
    <w:rsid w:val="00442589"/>
    <w:rPr>
      <w:b/>
      <w:bCs/>
      <w:i w:val="0"/>
      <w:iCs w:val="0"/>
    </w:rPr>
  </w:style>
  <w:style w:type="character" w:styleId="Strong">
    <w:name w:val="Strong"/>
    <w:qFormat/>
    <w:rsid w:val="00442589"/>
    <w:rPr>
      <w:b/>
      <w:bCs/>
    </w:rPr>
  </w:style>
  <w:style w:type="paragraph" w:customStyle="1" w:styleId="Heading">
    <w:name w:val="Heading"/>
    <w:basedOn w:val="Normal"/>
    <w:next w:val="BodyText"/>
    <w:rsid w:val="00442589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442589"/>
    <w:rPr>
      <w:b/>
      <w:bCs/>
    </w:rPr>
  </w:style>
  <w:style w:type="paragraph" w:styleId="List">
    <w:name w:val="List"/>
    <w:basedOn w:val="BodyText"/>
    <w:rsid w:val="00442589"/>
    <w:rPr>
      <w:rFonts w:cs="Mangal"/>
    </w:rPr>
  </w:style>
  <w:style w:type="paragraph" w:styleId="Caption">
    <w:name w:val="caption"/>
    <w:basedOn w:val="Normal"/>
    <w:qFormat/>
    <w:rsid w:val="0044258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442589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442589"/>
    <w:pPr>
      <w:jc w:val="center"/>
    </w:pPr>
    <w:rPr>
      <w:rFonts w:ascii="Arial Black" w:hAnsi="Arial Black" w:cs="Arial Black"/>
      <w:sz w:val="36"/>
      <w:szCs w:val="40"/>
      <w:u w:val="single"/>
    </w:rPr>
  </w:style>
  <w:style w:type="paragraph" w:styleId="Subtitle">
    <w:name w:val="Subtitle"/>
    <w:basedOn w:val="Heading"/>
    <w:next w:val="BodyText"/>
    <w:qFormat/>
    <w:rsid w:val="00442589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152FA4"/>
    <w:pPr>
      <w:suppressAutoHyphens w:val="0"/>
      <w:ind w:left="720"/>
      <w:contextualSpacing/>
    </w:pPr>
    <w:rPr>
      <w:lang w:eastAsia="en-US"/>
    </w:rPr>
  </w:style>
  <w:style w:type="paragraph" w:styleId="NoSpacing">
    <w:name w:val="No Spacing"/>
    <w:qFormat/>
    <w:rsid w:val="00A309A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8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442589"/>
    <w:pPr>
      <w:keepNext/>
      <w:tabs>
        <w:tab w:val="num" w:pos="0"/>
      </w:tabs>
      <w:ind w:left="432" w:hanging="432"/>
      <w:jc w:val="both"/>
      <w:outlineLvl w:val="0"/>
    </w:pPr>
    <w:rPr>
      <w:rFonts w:ascii="Verdana" w:hAnsi="Verdana" w:cs="Verdana"/>
      <w:b/>
      <w:bCs/>
      <w:sz w:val="18"/>
      <w:szCs w:val="16"/>
    </w:rPr>
  </w:style>
  <w:style w:type="paragraph" w:styleId="Heading2">
    <w:name w:val="heading 2"/>
    <w:basedOn w:val="Normal"/>
    <w:next w:val="Normal"/>
    <w:qFormat/>
    <w:rsid w:val="00442589"/>
    <w:pPr>
      <w:keepNext/>
      <w:tabs>
        <w:tab w:val="num" w:pos="0"/>
      </w:tabs>
      <w:ind w:left="576" w:hanging="576"/>
      <w:jc w:val="both"/>
      <w:outlineLvl w:val="1"/>
    </w:pPr>
    <w:rPr>
      <w:rFonts w:ascii="Arial Black" w:hAnsi="Arial Black" w:cs="Arial Black"/>
      <w:sz w:val="36"/>
      <w:szCs w:val="40"/>
      <w:u w:val="single"/>
    </w:rPr>
  </w:style>
  <w:style w:type="paragraph" w:styleId="Heading3">
    <w:name w:val="heading 3"/>
    <w:basedOn w:val="Normal"/>
    <w:next w:val="Normal"/>
    <w:qFormat/>
    <w:rsid w:val="00442589"/>
    <w:pPr>
      <w:keepNext/>
      <w:tabs>
        <w:tab w:val="num" w:pos="0"/>
      </w:tabs>
      <w:ind w:right="-1051"/>
      <w:outlineLvl w:val="2"/>
    </w:pPr>
    <w:rPr>
      <w:rFonts w:ascii="Arial Black" w:hAnsi="Arial Black" w:cs="Arial Black"/>
      <w:sz w:val="32"/>
      <w:szCs w:val="36"/>
      <w:u w:val="single"/>
    </w:rPr>
  </w:style>
  <w:style w:type="paragraph" w:styleId="Heading4">
    <w:name w:val="heading 4"/>
    <w:basedOn w:val="Normal"/>
    <w:next w:val="Normal"/>
    <w:qFormat/>
    <w:rsid w:val="00442589"/>
    <w:pPr>
      <w:keepNext/>
      <w:tabs>
        <w:tab w:val="num" w:pos="0"/>
      </w:tabs>
      <w:ind w:left="864" w:hanging="864"/>
      <w:outlineLvl w:val="3"/>
    </w:pPr>
    <w:rPr>
      <w:rFonts w:ascii="Arial Black" w:hAnsi="Arial Black" w:cs="Arial Black"/>
      <w:sz w:val="32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42589"/>
    <w:rPr>
      <w:rFonts w:ascii="Symbol" w:hAnsi="Symbol" w:cs="Symbol"/>
    </w:rPr>
  </w:style>
  <w:style w:type="character" w:customStyle="1" w:styleId="WW8Num3z0">
    <w:name w:val="WW8Num3z0"/>
    <w:rsid w:val="00442589"/>
    <w:rPr>
      <w:rFonts w:ascii="Symbol" w:hAnsi="Symbol" w:cs="Symbol"/>
    </w:rPr>
  </w:style>
  <w:style w:type="character" w:customStyle="1" w:styleId="WW8Num1z0">
    <w:name w:val="WW8Num1z0"/>
    <w:rsid w:val="00442589"/>
    <w:rPr>
      <w:rFonts w:ascii="Symbol" w:hAnsi="Symbol" w:cs="Symbol"/>
    </w:rPr>
  </w:style>
  <w:style w:type="character" w:customStyle="1" w:styleId="WW8Num1z1">
    <w:name w:val="WW8Num1z1"/>
    <w:rsid w:val="00442589"/>
    <w:rPr>
      <w:rFonts w:ascii="Courier New" w:hAnsi="Courier New" w:cs="Courier New"/>
    </w:rPr>
  </w:style>
  <w:style w:type="character" w:customStyle="1" w:styleId="WW8Num1z2">
    <w:name w:val="WW8Num1z2"/>
    <w:rsid w:val="00442589"/>
    <w:rPr>
      <w:rFonts w:ascii="Wingdings" w:hAnsi="Wingdings" w:cs="Wingdings"/>
    </w:rPr>
  </w:style>
  <w:style w:type="character" w:customStyle="1" w:styleId="WW8Num2z1">
    <w:name w:val="WW8Num2z1"/>
    <w:rsid w:val="00442589"/>
    <w:rPr>
      <w:rFonts w:ascii="Courier New" w:hAnsi="Courier New" w:cs="Courier New"/>
    </w:rPr>
  </w:style>
  <w:style w:type="character" w:customStyle="1" w:styleId="WW8Num2z2">
    <w:name w:val="WW8Num2z2"/>
    <w:rsid w:val="00442589"/>
    <w:rPr>
      <w:rFonts w:ascii="Wingdings" w:hAnsi="Wingdings" w:cs="Wingdings"/>
    </w:rPr>
  </w:style>
  <w:style w:type="character" w:customStyle="1" w:styleId="WW8Num3z1">
    <w:name w:val="WW8Num3z1"/>
    <w:rsid w:val="00442589"/>
    <w:rPr>
      <w:rFonts w:ascii="Courier New" w:hAnsi="Courier New" w:cs="Courier New"/>
    </w:rPr>
  </w:style>
  <w:style w:type="character" w:customStyle="1" w:styleId="WW8Num3z2">
    <w:name w:val="WW8Num3z2"/>
    <w:rsid w:val="00442589"/>
    <w:rPr>
      <w:rFonts w:ascii="Wingdings" w:hAnsi="Wingdings" w:cs="Wingdings"/>
    </w:rPr>
  </w:style>
  <w:style w:type="character" w:customStyle="1" w:styleId="WW8Num4z0">
    <w:name w:val="WW8Num4z0"/>
    <w:rsid w:val="00442589"/>
    <w:rPr>
      <w:rFonts w:ascii="Symbol" w:hAnsi="Symbol" w:cs="Symbol"/>
    </w:rPr>
  </w:style>
  <w:style w:type="character" w:customStyle="1" w:styleId="WW8Num4z1">
    <w:name w:val="WW8Num4z1"/>
    <w:rsid w:val="00442589"/>
    <w:rPr>
      <w:rFonts w:ascii="Courier New" w:hAnsi="Courier New" w:cs="Courier New"/>
    </w:rPr>
  </w:style>
  <w:style w:type="character" w:customStyle="1" w:styleId="WW8Num4z2">
    <w:name w:val="WW8Num4z2"/>
    <w:rsid w:val="00442589"/>
    <w:rPr>
      <w:rFonts w:ascii="Wingdings" w:hAnsi="Wingdings" w:cs="Wingdings"/>
    </w:rPr>
  </w:style>
  <w:style w:type="character" w:customStyle="1" w:styleId="WW8Num5z0">
    <w:name w:val="WW8Num5z0"/>
    <w:rsid w:val="00442589"/>
    <w:rPr>
      <w:rFonts w:ascii="Wingdings" w:hAnsi="Wingdings" w:cs="Wingdings"/>
    </w:rPr>
  </w:style>
  <w:style w:type="character" w:customStyle="1" w:styleId="WW8Num5z1">
    <w:name w:val="WW8Num5z1"/>
    <w:rsid w:val="00442589"/>
    <w:rPr>
      <w:rFonts w:ascii="Courier New" w:hAnsi="Courier New" w:cs="Courier New"/>
    </w:rPr>
  </w:style>
  <w:style w:type="character" w:customStyle="1" w:styleId="WW8Num5z3">
    <w:name w:val="WW8Num5z3"/>
    <w:rsid w:val="00442589"/>
    <w:rPr>
      <w:rFonts w:ascii="Symbol" w:hAnsi="Symbol" w:cs="Symbol"/>
    </w:rPr>
  </w:style>
  <w:style w:type="character" w:customStyle="1" w:styleId="WW8Num7z0">
    <w:name w:val="WW8Num7z0"/>
    <w:rsid w:val="00442589"/>
    <w:rPr>
      <w:rFonts w:ascii="Symbol" w:hAnsi="Symbol" w:cs="Symbol"/>
    </w:rPr>
  </w:style>
  <w:style w:type="character" w:customStyle="1" w:styleId="WW8Num7z1">
    <w:name w:val="WW8Num7z1"/>
    <w:rsid w:val="00442589"/>
    <w:rPr>
      <w:rFonts w:ascii="Courier New" w:hAnsi="Courier New" w:cs="Courier New"/>
    </w:rPr>
  </w:style>
  <w:style w:type="character" w:customStyle="1" w:styleId="WW8Num7z2">
    <w:name w:val="WW8Num7z2"/>
    <w:rsid w:val="00442589"/>
    <w:rPr>
      <w:rFonts w:ascii="Wingdings" w:hAnsi="Wingdings" w:cs="Wingdings"/>
    </w:rPr>
  </w:style>
  <w:style w:type="character" w:styleId="Hyperlink">
    <w:name w:val="Hyperlink"/>
    <w:rsid w:val="00442589"/>
    <w:rPr>
      <w:color w:val="0000FF"/>
      <w:u w:val="single"/>
    </w:rPr>
  </w:style>
  <w:style w:type="character" w:styleId="FollowedHyperlink">
    <w:name w:val="FollowedHyperlink"/>
    <w:rsid w:val="00442589"/>
    <w:rPr>
      <w:color w:val="800080"/>
      <w:u w:val="single"/>
    </w:rPr>
  </w:style>
  <w:style w:type="character" w:styleId="Emphasis">
    <w:name w:val="Emphasis"/>
    <w:qFormat/>
    <w:rsid w:val="00442589"/>
    <w:rPr>
      <w:b/>
      <w:bCs/>
      <w:i w:val="0"/>
      <w:iCs w:val="0"/>
    </w:rPr>
  </w:style>
  <w:style w:type="character" w:styleId="Strong">
    <w:name w:val="Strong"/>
    <w:qFormat/>
    <w:rsid w:val="00442589"/>
    <w:rPr>
      <w:b/>
      <w:bCs/>
    </w:rPr>
  </w:style>
  <w:style w:type="paragraph" w:customStyle="1" w:styleId="Heading">
    <w:name w:val="Heading"/>
    <w:basedOn w:val="Normal"/>
    <w:next w:val="BodyText"/>
    <w:rsid w:val="00442589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442589"/>
    <w:rPr>
      <w:b/>
      <w:bCs/>
    </w:rPr>
  </w:style>
  <w:style w:type="paragraph" w:styleId="List">
    <w:name w:val="List"/>
    <w:basedOn w:val="BodyText"/>
    <w:rsid w:val="00442589"/>
    <w:rPr>
      <w:rFonts w:cs="Mangal"/>
    </w:rPr>
  </w:style>
  <w:style w:type="paragraph" w:styleId="Caption">
    <w:name w:val="caption"/>
    <w:basedOn w:val="Normal"/>
    <w:qFormat/>
    <w:rsid w:val="0044258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442589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442589"/>
    <w:pPr>
      <w:jc w:val="center"/>
    </w:pPr>
    <w:rPr>
      <w:rFonts w:ascii="Arial Black" w:hAnsi="Arial Black" w:cs="Arial Black"/>
      <w:sz w:val="36"/>
      <w:szCs w:val="40"/>
      <w:u w:val="single"/>
    </w:rPr>
  </w:style>
  <w:style w:type="paragraph" w:styleId="Subtitle">
    <w:name w:val="Subtitle"/>
    <w:basedOn w:val="Heading"/>
    <w:next w:val="BodyText"/>
    <w:qFormat/>
    <w:rsid w:val="00442589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152FA4"/>
    <w:pPr>
      <w:suppressAutoHyphens w:val="0"/>
      <w:ind w:left="720"/>
      <w:contextualSpacing/>
    </w:pPr>
    <w:rPr>
      <w:lang w:eastAsia="en-US"/>
    </w:rPr>
  </w:style>
  <w:style w:type="paragraph" w:styleId="NoSpacing">
    <w:name w:val="No Spacing"/>
    <w:qFormat/>
    <w:rsid w:val="00A309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090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ressand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t84@gmail.com,%20suratchaudhari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Singh</vt:lpstr>
    </vt:vector>
  </TitlesOfParts>
  <Company>Hewlett-Packard</Company>
  <LinksUpToDate>false</LinksUpToDate>
  <CharactersWithSpaces>7842</CharactersWithSpaces>
  <SharedDoc>false</SharedDoc>
  <HLinks>
    <vt:vector size="6" baseType="variant">
      <vt:variant>
        <vt:i4>6225941</vt:i4>
      </vt:variant>
      <vt:variant>
        <vt:i4>0</vt:i4>
      </vt:variant>
      <vt:variant>
        <vt:i4>0</vt:i4>
      </vt:variant>
      <vt:variant>
        <vt:i4>5</vt:i4>
      </vt:variant>
      <vt:variant>
        <vt:lpwstr>http://www.cressanda.com/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Singh</dc:title>
  <dc:creator>Surat.chaudhari</dc:creator>
  <cp:lastModifiedBy>HP</cp:lastModifiedBy>
  <cp:revision>2</cp:revision>
  <cp:lastPrinted>1900-12-31T18:30:00Z</cp:lastPrinted>
  <dcterms:created xsi:type="dcterms:W3CDTF">2019-01-24T05:52:00Z</dcterms:created>
  <dcterms:modified xsi:type="dcterms:W3CDTF">2019-01-24T05:52:00Z</dcterms:modified>
</cp:coreProperties>
</file>