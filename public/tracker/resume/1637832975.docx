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C6" w:rsidRPr="00B93BE2" w:rsidRDefault="003B11C6" w:rsidP="00594753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B93BE2">
        <w:rPr>
          <w:rFonts w:ascii="Arial" w:hAnsi="Arial" w:cs="Arial"/>
          <w:b/>
          <w:sz w:val="36"/>
          <w:szCs w:val="36"/>
          <w:u w:val="single"/>
        </w:rPr>
        <w:t>CURRICULUM VITAE</w:t>
      </w:r>
    </w:p>
    <w:p w:rsidR="003B11C6" w:rsidRPr="00594753" w:rsidRDefault="003B11C6">
      <w:pPr>
        <w:widowControl w:val="0"/>
        <w:autoSpaceDE w:val="0"/>
        <w:rPr>
          <w:rFonts w:ascii="Arial" w:hAnsi="Arial" w:cs="Arial"/>
          <w:b/>
          <w:sz w:val="32"/>
          <w:szCs w:val="32"/>
        </w:rPr>
      </w:pPr>
    </w:p>
    <w:p w:rsidR="000B7F9D" w:rsidRPr="00F95376" w:rsidRDefault="000B7F9D">
      <w:pPr>
        <w:widowControl w:val="0"/>
        <w:autoSpaceDE w:val="0"/>
        <w:rPr>
          <w:rFonts w:ascii="Arial" w:hAnsi="Arial" w:cs="Arial"/>
          <w:b/>
          <w:sz w:val="32"/>
          <w:szCs w:val="32"/>
        </w:rPr>
      </w:pPr>
    </w:p>
    <w:p w:rsidR="00D712F6" w:rsidRPr="00F95376" w:rsidRDefault="000B7F9D">
      <w:pPr>
        <w:widowControl w:val="0"/>
        <w:autoSpaceDE w:val="0"/>
        <w:rPr>
          <w:rFonts w:ascii="Arial" w:hAnsi="Arial" w:cs="Arial"/>
          <w:b/>
          <w:sz w:val="40"/>
          <w:szCs w:val="32"/>
        </w:rPr>
      </w:pPr>
      <w:r w:rsidRPr="00F95376">
        <w:rPr>
          <w:rFonts w:ascii="Arial" w:hAnsi="Arial" w:cs="Arial"/>
          <w:b/>
          <w:sz w:val="40"/>
          <w:szCs w:val="32"/>
        </w:rPr>
        <w:t>REENA KUMARI</w:t>
      </w:r>
    </w:p>
    <w:p w:rsidR="003B11C6" w:rsidRPr="00F95376" w:rsidRDefault="003B11C6">
      <w:pPr>
        <w:widowControl w:val="0"/>
        <w:autoSpaceDE w:val="0"/>
        <w:rPr>
          <w:rFonts w:ascii="Arial" w:hAnsi="Arial" w:cs="Arial"/>
          <w:b/>
          <w:sz w:val="20"/>
          <w:szCs w:val="20"/>
        </w:rPr>
      </w:pPr>
      <w:r w:rsidRPr="00F95376">
        <w:rPr>
          <w:rFonts w:ascii="Arial" w:hAnsi="Arial" w:cs="Arial"/>
          <w:b/>
          <w:sz w:val="20"/>
          <w:szCs w:val="20"/>
        </w:rPr>
        <w:t>Mobile: - +91</w:t>
      </w:r>
      <w:r w:rsidR="00D712F6" w:rsidRPr="00F95376">
        <w:rPr>
          <w:rFonts w:ascii="Arial" w:hAnsi="Arial" w:cs="Arial"/>
          <w:b/>
          <w:sz w:val="20"/>
          <w:szCs w:val="20"/>
        </w:rPr>
        <w:t>-943</w:t>
      </w:r>
      <w:r w:rsidR="00A40D26" w:rsidRPr="00F95376">
        <w:rPr>
          <w:rFonts w:ascii="Arial" w:hAnsi="Arial" w:cs="Arial"/>
          <w:b/>
          <w:sz w:val="20"/>
          <w:szCs w:val="20"/>
        </w:rPr>
        <w:t>053476</w:t>
      </w:r>
      <w:r w:rsidR="00762038" w:rsidRPr="00F95376">
        <w:rPr>
          <w:rFonts w:ascii="Arial" w:hAnsi="Arial" w:cs="Arial"/>
          <w:b/>
          <w:sz w:val="20"/>
          <w:szCs w:val="20"/>
        </w:rPr>
        <w:t>5</w:t>
      </w:r>
      <w:r w:rsidR="00F95376" w:rsidRPr="00F95376">
        <w:rPr>
          <w:rFonts w:ascii="Arial" w:hAnsi="Arial" w:cs="Arial"/>
          <w:b/>
          <w:sz w:val="20"/>
          <w:szCs w:val="20"/>
        </w:rPr>
        <w:t xml:space="preserve"> </w:t>
      </w:r>
    </w:p>
    <w:p w:rsidR="003B11C6" w:rsidRPr="00F95376" w:rsidRDefault="00E555B3">
      <w:pPr>
        <w:widowControl w:val="0"/>
        <w:autoSpaceDE w:val="0"/>
        <w:rPr>
          <w:rFonts w:ascii="Arial" w:hAnsi="Arial" w:cs="Arial"/>
          <w:b/>
          <w:sz w:val="20"/>
          <w:szCs w:val="20"/>
        </w:rPr>
      </w:pPr>
      <w:r w:rsidRPr="00F95376">
        <w:rPr>
          <w:rFonts w:ascii="Arial" w:hAnsi="Arial" w:cs="Arial"/>
          <w:b/>
          <w:sz w:val="20"/>
        </w:rPr>
        <w:t>Email:-</w:t>
      </w:r>
      <w:r w:rsidR="007677F9" w:rsidRPr="00F95376">
        <w:rPr>
          <w:rFonts w:ascii="Arial" w:hAnsi="Arial" w:cs="Arial"/>
          <w:b/>
          <w:sz w:val="20"/>
          <w:szCs w:val="20"/>
        </w:rPr>
        <w:t>reenakumari.2011</w:t>
      </w:r>
      <w:r w:rsidRPr="00F95376">
        <w:rPr>
          <w:rFonts w:ascii="Arial" w:hAnsi="Arial" w:cs="Arial"/>
          <w:b/>
          <w:sz w:val="20"/>
          <w:szCs w:val="20"/>
        </w:rPr>
        <w:t>@rediffmail.com</w:t>
      </w:r>
      <w:r w:rsidR="00F95376" w:rsidRPr="00F95376">
        <w:rPr>
          <w:rFonts w:ascii="Arial" w:hAnsi="Arial" w:cs="Arial"/>
          <w:b/>
          <w:sz w:val="20"/>
          <w:szCs w:val="20"/>
        </w:rPr>
        <w:t>.</w:t>
      </w:r>
    </w:p>
    <w:p w:rsidR="003B11C6" w:rsidRPr="00F95376" w:rsidRDefault="003B11C6">
      <w:pPr>
        <w:widowControl w:val="0"/>
        <w:autoSpaceDE w:val="0"/>
        <w:rPr>
          <w:rFonts w:ascii="Arial" w:hAnsi="Arial" w:cs="Arial"/>
          <w:b/>
          <w:sz w:val="20"/>
          <w:szCs w:val="20"/>
        </w:rPr>
      </w:pPr>
      <w:r w:rsidRPr="00F95376">
        <w:rPr>
          <w:rFonts w:ascii="Arial" w:hAnsi="Arial" w:cs="Arial"/>
          <w:b/>
          <w:sz w:val="20"/>
          <w:szCs w:val="20"/>
        </w:rPr>
        <w:t>Address</w:t>
      </w:r>
      <w:r w:rsidR="00594753" w:rsidRPr="00F95376">
        <w:rPr>
          <w:rFonts w:ascii="Arial" w:hAnsi="Arial" w:cs="Arial"/>
          <w:b/>
          <w:sz w:val="20"/>
          <w:szCs w:val="20"/>
        </w:rPr>
        <w:t>.</w:t>
      </w:r>
      <w:r w:rsidR="00594753" w:rsidRPr="00F95376">
        <w:rPr>
          <w:rFonts w:ascii="Arial" w:hAnsi="Arial" w:cs="Arial"/>
          <w:sz w:val="20"/>
          <w:szCs w:val="20"/>
        </w:rPr>
        <w:t xml:space="preserve"> – </w:t>
      </w:r>
      <w:r w:rsidR="00D712F6" w:rsidRPr="00F95376">
        <w:rPr>
          <w:rFonts w:ascii="Arial" w:hAnsi="Arial" w:cs="Arial"/>
          <w:b/>
          <w:sz w:val="20"/>
          <w:szCs w:val="20"/>
        </w:rPr>
        <w:t xml:space="preserve">Nalanda </w:t>
      </w:r>
      <w:r w:rsidR="00594753" w:rsidRPr="00F95376">
        <w:rPr>
          <w:rFonts w:ascii="Arial" w:hAnsi="Arial" w:cs="Arial"/>
          <w:b/>
          <w:sz w:val="20"/>
          <w:szCs w:val="20"/>
        </w:rPr>
        <w:t xml:space="preserve">Colony, </w:t>
      </w:r>
      <w:r w:rsidR="00D712F6" w:rsidRPr="00F95376">
        <w:rPr>
          <w:rFonts w:ascii="Arial" w:hAnsi="Arial" w:cs="Arial"/>
          <w:b/>
          <w:sz w:val="20"/>
          <w:szCs w:val="20"/>
        </w:rPr>
        <w:t xml:space="preserve">East Indira </w:t>
      </w:r>
      <w:r w:rsidR="00F95376" w:rsidRPr="00F95376">
        <w:rPr>
          <w:rFonts w:ascii="Arial" w:hAnsi="Arial" w:cs="Arial"/>
          <w:b/>
          <w:sz w:val="20"/>
          <w:szCs w:val="20"/>
        </w:rPr>
        <w:t>Nagar</w:t>
      </w:r>
    </w:p>
    <w:p w:rsidR="003B11C6" w:rsidRPr="00F95376" w:rsidRDefault="00594753">
      <w:pPr>
        <w:widowControl w:val="0"/>
        <w:autoSpaceDE w:val="0"/>
        <w:rPr>
          <w:rFonts w:ascii="Arial" w:hAnsi="Arial" w:cs="Arial"/>
          <w:b/>
          <w:sz w:val="20"/>
          <w:szCs w:val="20"/>
        </w:rPr>
      </w:pPr>
      <w:r w:rsidRPr="00F95376">
        <w:rPr>
          <w:rFonts w:ascii="Arial" w:hAnsi="Arial" w:cs="Arial"/>
          <w:b/>
          <w:sz w:val="20"/>
          <w:szCs w:val="20"/>
        </w:rPr>
        <w:t>Kan</w:t>
      </w:r>
      <w:r w:rsidR="00F95376" w:rsidRPr="00F95376">
        <w:rPr>
          <w:rFonts w:ascii="Arial" w:hAnsi="Arial" w:cs="Arial"/>
          <w:b/>
          <w:sz w:val="20"/>
          <w:szCs w:val="20"/>
        </w:rPr>
        <w:t>karbagh Patna-800020</w:t>
      </w:r>
    </w:p>
    <w:p w:rsidR="000E09B5" w:rsidRDefault="000E09B5">
      <w:pPr>
        <w:widowControl w:val="0"/>
        <w:autoSpaceDE w:val="0"/>
        <w:rPr>
          <w:rFonts w:ascii="Arial" w:hAnsi="Arial" w:cs="Arial"/>
          <w:sz w:val="20"/>
          <w:szCs w:val="20"/>
        </w:rPr>
      </w:pPr>
    </w:p>
    <w:p w:rsidR="003B11C6" w:rsidRPr="00594753" w:rsidRDefault="003B11C6">
      <w:pPr>
        <w:widowControl w:val="0"/>
        <w:autoSpaceDE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999"/>
        <w:gridCol w:w="4100"/>
      </w:tblGrid>
      <w:tr w:rsidR="003B11C6" w:rsidRPr="00594753">
        <w:trPr>
          <w:trHeight w:val="143"/>
        </w:trPr>
        <w:tc>
          <w:tcPr>
            <w:tcW w:w="4999" w:type="dxa"/>
            <w:shd w:val="clear" w:color="auto" w:fill="EFFAFF"/>
            <w:vAlign w:val="center"/>
          </w:tcPr>
          <w:p w:rsidR="003B11C6" w:rsidRPr="00594753" w:rsidRDefault="003B11C6">
            <w:pPr>
              <w:snapToGrid w:val="0"/>
              <w:jc w:val="both"/>
              <w:rPr>
                <w:rFonts w:ascii="Arial" w:hAnsi="Arial" w:cs="Arial"/>
                <w:color w:val="484B4C"/>
                <w:sz w:val="17"/>
              </w:rPr>
            </w:pPr>
          </w:p>
        </w:tc>
        <w:tc>
          <w:tcPr>
            <w:tcW w:w="4100" w:type="dxa"/>
            <w:shd w:val="clear" w:color="auto" w:fill="EFFAFF"/>
            <w:vAlign w:val="center"/>
          </w:tcPr>
          <w:p w:rsidR="003B11C6" w:rsidRPr="00594753" w:rsidRDefault="003B11C6">
            <w:pPr>
              <w:snapToGrid w:val="0"/>
              <w:jc w:val="both"/>
              <w:rPr>
                <w:rFonts w:ascii="Arial" w:hAnsi="Arial" w:cs="Arial"/>
                <w:color w:val="484B4C"/>
                <w:sz w:val="17"/>
                <w:szCs w:val="17"/>
              </w:rPr>
            </w:pPr>
          </w:p>
        </w:tc>
      </w:tr>
    </w:tbl>
    <w:p w:rsidR="003B11C6" w:rsidRPr="00594753" w:rsidRDefault="003B11C6">
      <w:pPr>
        <w:widowControl w:val="0"/>
        <w:autoSpaceDE w:val="0"/>
        <w:rPr>
          <w:rFonts w:ascii="Arial" w:hAnsi="Arial" w:cs="Arial"/>
          <w:b/>
          <w:sz w:val="28"/>
          <w:szCs w:val="28"/>
          <w:u w:val="single"/>
        </w:rPr>
      </w:pPr>
      <w:r w:rsidRPr="00594753">
        <w:rPr>
          <w:rFonts w:ascii="Arial" w:hAnsi="Arial" w:cs="Arial"/>
          <w:b/>
          <w:sz w:val="28"/>
          <w:szCs w:val="28"/>
          <w:u w:val="single"/>
        </w:rPr>
        <w:t>Objective:-</w:t>
      </w:r>
    </w:p>
    <w:p w:rsidR="003B11C6" w:rsidRPr="00594753" w:rsidRDefault="003B11C6" w:rsidP="00594753">
      <w:pPr>
        <w:rPr>
          <w:rFonts w:ascii="Arial" w:hAnsi="Arial" w:cs="Arial"/>
        </w:rPr>
      </w:pPr>
      <w:r w:rsidRPr="00594753">
        <w:rPr>
          <w:rFonts w:ascii="Arial" w:hAnsi="Arial" w:cs="Arial"/>
        </w:rPr>
        <w:t xml:space="preserve">To apply &amp; enhance the knowledge and skill for the development of organization. </w:t>
      </w:r>
    </w:p>
    <w:p w:rsidR="003B11C6" w:rsidRPr="00594753" w:rsidRDefault="003B11C6">
      <w:pPr>
        <w:jc w:val="both"/>
        <w:rPr>
          <w:rFonts w:ascii="Arial" w:hAnsi="Arial" w:cs="Arial"/>
        </w:rPr>
      </w:pPr>
    </w:p>
    <w:tbl>
      <w:tblPr>
        <w:tblW w:w="0" w:type="auto"/>
        <w:tblInd w:w="134" w:type="dxa"/>
        <w:tblLayout w:type="fixed"/>
        <w:tblLook w:val="0000"/>
      </w:tblPr>
      <w:tblGrid>
        <w:gridCol w:w="9587"/>
      </w:tblGrid>
      <w:tr w:rsidR="003B11C6" w:rsidRPr="00594753">
        <w:trPr>
          <w:trHeight w:val="100"/>
        </w:trPr>
        <w:tc>
          <w:tcPr>
            <w:tcW w:w="9587" w:type="dxa"/>
            <w:tcBorders>
              <w:top w:val="single" w:sz="8" w:space="0" w:color="000000"/>
            </w:tcBorders>
            <w:shd w:val="clear" w:color="auto" w:fill="auto"/>
          </w:tcPr>
          <w:p w:rsidR="003B11C6" w:rsidRPr="00594753" w:rsidRDefault="003B11C6">
            <w:pPr>
              <w:snapToGri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E09B5" w:rsidRDefault="000E09B5">
      <w:pPr>
        <w:widowControl w:val="0"/>
        <w:autoSpaceDE w:val="0"/>
        <w:rPr>
          <w:rFonts w:ascii="Arial" w:hAnsi="Arial" w:cs="Arial"/>
          <w:b/>
          <w:sz w:val="22"/>
          <w:szCs w:val="22"/>
          <w:u w:val="single"/>
        </w:rPr>
      </w:pPr>
    </w:p>
    <w:p w:rsidR="003B11C6" w:rsidRPr="00594753" w:rsidRDefault="003B11C6">
      <w:pPr>
        <w:widowControl w:val="0"/>
        <w:autoSpaceDE w:val="0"/>
        <w:rPr>
          <w:rFonts w:ascii="Arial" w:hAnsi="Arial" w:cs="Arial"/>
          <w:b/>
          <w:sz w:val="22"/>
          <w:szCs w:val="22"/>
        </w:rPr>
      </w:pPr>
      <w:r w:rsidRPr="00594753">
        <w:rPr>
          <w:rFonts w:ascii="Arial" w:hAnsi="Arial" w:cs="Arial"/>
          <w:b/>
          <w:sz w:val="22"/>
          <w:szCs w:val="22"/>
          <w:u w:val="single"/>
        </w:rPr>
        <w:t>Academic Profile</w:t>
      </w:r>
      <w:r w:rsidRPr="00594753">
        <w:rPr>
          <w:rFonts w:ascii="Arial" w:hAnsi="Arial" w:cs="Arial"/>
          <w:b/>
          <w:sz w:val="22"/>
          <w:szCs w:val="22"/>
        </w:rPr>
        <w:t>:-</w:t>
      </w:r>
    </w:p>
    <w:p w:rsidR="003B11C6" w:rsidRPr="00594753" w:rsidRDefault="003B11C6">
      <w:pPr>
        <w:widowControl w:val="0"/>
        <w:autoSpaceDE w:val="0"/>
        <w:rPr>
          <w:rFonts w:ascii="Arial" w:hAnsi="Arial" w:cs="Arial"/>
          <w:b/>
          <w:sz w:val="22"/>
          <w:szCs w:val="22"/>
        </w:rPr>
      </w:pPr>
    </w:p>
    <w:tbl>
      <w:tblPr>
        <w:tblW w:w="9903" w:type="dxa"/>
        <w:tblInd w:w="-17" w:type="dxa"/>
        <w:tblLayout w:type="fixed"/>
        <w:tblLook w:val="0000"/>
      </w:tblPr>
      <w:tblGrid>
        <w:gridCol w:w="2145"/>
        <w:gridCol w:w="2428"/>
        <w:gridCol w:w="2867"/>
        <w:gridCol w:w="2463"/>
      </w:tblGrid>
      <w:tr w:rsidR="003B11C6" w:rsidRPr="00594753" w:rsidTr="00594753">
        <w:trPr>
          <w:trHeight w:val="411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11C6" w:rsidRPr="00594753" w:rsidRDefault="003B11C6">
            <w:pPr>
              <w:widowControl w:val="0"/>
              <w:autoSpaceDE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94753">
              <w:rPr>
                <w:rFonts w:ascii="Arial" w:hAnsi="Arial" w:cs="Arial"/>
                <w:b/>
                <w:sz w:val="22"/>
                <w:szCs w:val="22"/>
              </w:rPr>
              <w:t>Name of exam.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11C6" w:rsidRPr="00594753" w:rsidRDefault="003B11C6">
            <w:pPr>
              <w:widowControl w:val="0"/>
              <w:autoSpaceDE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94753">
              <w:rPr>
                <w:rFonts w:ascii="Arial" w:hAnsi="Arial" w:cs="Arial"/>
                <w:b/>
                <w:sz w:val="22"/>
                <w:szCs w:val="22"/>
              </w:rPr>
              <w:t>Discipline/</w:t>
            </w:r>
          </w:p>
          <w:p w:rsidR="003B11C6" w:rsidRPr="00594753" w:rsidRDefault="003B11C6">
            <w:pPr>
              <w:widowControl w:val="0"/>
              <w:autoSpaceDE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94753">
              <w:rPr>
                <w:rFonts w:ascii="Arial" w:hAnsi="Arial" w:cs="Arial"/>
                <w:b/>
                <w:sz w:val="22"/>
                <w:szCs w:val="22"/>
              </w:rPr>
              <w:t>Specialization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11C6" w:rsidRPr="00594753" w:rsidRDefault="003B11C6">
            <w:pPr>
              <w:widowControl w:val="0"/>
              <w:autoSpaceDE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94753">
              <w:rPr>
                <w:rFonts w:ascii="Arial" w:hAnsi="Arial" w:cs="Arial"/>
                <w:b/>
                <w:sz w:val="22"/>
                <w:szCs w:val="22"/>
              </w:rPr>
              <w:t xml:space="preserve">Board </w:t>
            </w:r>
            <w:r w:rsidRPr="0059475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/ </w:t>
            </w:r>
            <w:r w:rsidRPr="00594753">
              <w:rPr>
                <w:rFonts w:ascii="Arial" w:hAnsi="Arial" w:cs="Arial"/>
                <w:b/>
                <w:sz w:val="22"/>
                <w:szCs w:val="22"/>
              </w:rPr>
              <w:t>University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11C6" w:rsidRPr="00594753" w:rsidRDefault="003B11C6">
            <w:pPr>
              <w:widowControl w:val="0"/>
              <w:autoSpaceDE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94753">
              <w:rPr>
                <w:rFonts w:ascii="Arial" w:hAnsi="Arial" w:cs="Arial"/>
                <w:b/>
                <w:sz w:val="22"/>
                <w:szCs w:val="22"/>
              </w:rPr>
              <w:t>Aggregate</w:t>
            </w:r>
          </w:p>
        </w:tc>
      </w:tr>
      <w:tr w:rsidR="003B11C6" w:rsidRPr="00594753" w:rsidTr="00CD444B">
        <w:trPr>
          <w:trHeight w:val="683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11C6" w:rsidRPr="00594753" w:rsidRDefault="00AA0957">
            <w:pPr>
              <w:widowControl w:val="0"/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>Graduat</w:t>
            </w:r>
            <w:r w:rsidR="00765411">
              <w:rPr>
                <w:rFonts w:ascii="Arial" w:hAnsi="Arial" w:cs="Arial"/>
                <w:sz w:val="22"/>
                <w:szCs w:val="22"/>
              </w:rPr>
              <w:t>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957" w:rsidRPr="00594753" w:rsidRDefault="00AA0957">
            <w:pPr>
              <w:widowControl w:val="0"/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:rsidR="003B11C6" w:rsidRPr="00594753" w:rsidRDefault="00765411">
            <w:pPr>
              <w:widowControl w:val="0"/>
              <w:autoSpaceDE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AA0957" w:rsidRPr="00594753">
              <w:rPr>
                <w:rFonts w:ascii="Arial" w:hAnsi="Arial" w:cs="Arial"/>
                <w:sz w:val="22"/>
                <w:szCs w:val="22"/>
              </w:rPr>
              <w:t>B.C.A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11C6" w:rsidRPr="00594753" w:rsidRDefault="003B11C6" w:rsidP="00594753">
            <w:pPr>
              <w:widowControl w:val="0"/>
              <w:autoSpaceDE w:val="0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0957" w:rsidRPr="00594753">
              <w:rPr>
                <w:rFonts w:ascii="Arial" w:hAnsi="Arial" w:cs="Arial"/>
                <w:sz w:val="22"/>
                <w:szCs w:val="22"/>
              </w:rPr>
              <w:t>Arvind Mahila College, Patna</w:t>
            </w:r>
            <w:r w:rsidR="0059475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94753">
              <w:rPr>
                <w:rFonts w:ascii="Arial" w:hAnsi="Arial" w:cs="Arial"/>
                <w:sz w:val="22"/>
                <w:szCs w:val="22"/>
              </w:rPr>
              <w:t>Magadh University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11C6" w:rsidRPr="00594753" w:rsidRDefault="00AA0957">
            <w:pPr>
              <w:widowControl w:val="0"/>
              <w:autoSpaceDE w:val="0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>70.2%</w:t>
            </w:r>
          </w:p>
          <w:p w:rsidR="00AA0957" w:rsidRPr="00594753" w:rsidRDefault="00AA0957">
            <w:pPr>
              <w:widowControl w:val="0"/>
              <w:autoSpaceDE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11C6" w:rsidRPr="00594753" w:rsidTr="008F386C">
        <w:trPr>
          <w:trHeight w:val="458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11C6" w:rsidRPr="00594753" w:rsidRDefault="003B11C6">
            <w:pPr>
              <w:pStyle w:val="BodyTextIndent"/>
              <w:snapToGri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 xml:space="preserve">  Intermediate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11C6" w:rsidRPr="00594753" w:rsidRDefault="003B11C6">
            <w:pPr>
              <w:pStyle w:val="BodyTextIndent"/>
              <w:snapToGri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 xml:space="preserve">    Science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11C6" w:rsidRPr="00594753" w:rsidRDefault="003B11C6">
            <w:pPr>
              <w:pStyle w:val="BodyTextIndent"/>
              <w:snapToGri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 xml:space="preserve">    B.I.E.C.,Patna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11C6" w:rsidRPr="00594753" w:rsidRDefault="00DE1BC6">
            <w:pPr>
              <w:pStyle w:val="BodyTextIndent"/>
              <w:snapToGri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>60.2%</w:t>
            </w:r>
          </w:p>
        </w:tc>
      </w:tr>
      <w:tr w:rsidR="003B11C6" w:rsidRPr="00594753" w:rsidTr="00CD444B">
        <w:trPr>
          <w:trHeight w:val="188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11C6" w:rsidRPr="00594753" w:rsidRDefault="003B11C6">
            <w:pPr>
              <w:pStyle w:val="BodyTextIndent"/>
              <w:snapToGri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Pr="00594753">
              <w:rPr>
                <w:rFonts w:ascii="Arial" w:hAnsi="Arial" w:cs="Arial"/>
                <w:sz w:val="22"/>
                <w:szCs w:val="22"/>
              </w:rPr>
              <w:t>S.S.C.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11C6" w:rsidRPr="00594753" w:rsidRDefault="003B11C6">
            <w:pPr>
              <w:pStyle w:val="BodyTextIndent"/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11C6" w:rsidRPr="00594753" w:rsidRDefault="00A40D26">
            <w:pPr>
              <w:pStyle w:val="BodyTextIndent"/>
              <w:snapToGri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 xml:space="preserve">    B.S.E.B,Patna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11C6" w:rsidRPr="00594753" w:rsidRDefault="003B11C6" w:rsidP="00DE1BC6">
            <w:pPr>
              <w:pStyle w:val="BodyTextIndent"/>
              <w:snapToGri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94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1BC6" w:rsidRPr="00594753">
              <w:rPr>
                <w:rFonts w:ascii="Arial" w:hAnsi="Arial" w:cs="Arial"/>
                <w:sz w:val="22"/>
                <w:szCs w:val="22"/>
              </w:rPr>
              <w:t>59.6%</w:t>
            </w:r>
          </w:p>
        </w:tc>
      </w:tr>
    </w:tbl>
    <w:p w:rsidR="00594753" w:rsidRDefault="00594753">
      <w:pPr>
        <w:widowControl w:val="0"/>
        <w:autoSpaceDE w:val="0"/>
        <w:rPr>
          <w:rFonts w:ascii="Arial" w:hAnsi="Arial" w:cs="Arial"/>
          <w:b/>
          <w:sz w:val="22"/>
          <w:szCs w:val="22"/>
          <w:u w:val="single"/>
        </w:rPr>
      </w:pPr>
    </w:p>
    <w:p w:rsidR="003B11C6" w:rsidRPr="00594753" w:rsidRDefault="003B11C6">
      <w:pPr>
        <w:widowControl w:val="0"/>
        <w:autoSpaceDE w:val="0"/>
        <w:rPr>
          <w:rFonts w:ascii="Arial" w:hAnsi="Arial" w:cs="Arial"/>
          <w:b/>
          <w:sz w:val="22"/>
          <w:szCs w:val="22"/>
          <w:u w:val="single"/>
        </w:rPr>
      </w:pPr>
      <w:r w:rsidRPr="00594753">
        <w:rPr>
          <w:rFonts w:ascii="Arial" w:hAnsi="Arial" w:cs="Arial"/>
          <w:b/>
          <w:sz w:val="22"/>
          <w:szCs w:val="22"/>
          <w:u w:val="single"/>
        </w:rPr>
        <w:t>Organizational Experience:-</w:t>
      </w:r>
    </w:p>
    <w:p w:rsidR="003B11C6" w:rsidRPr="00594753" w:rsidRDefault="003B11C6">
      <w:pPr>
        <w:rPr>
          <w:rFonts w:ascii="Arial" w:hAnsi="Arial" w:cs="Arial"/>
          <w:sz w:val="22"/>
          <w:szCs w:val="22"/>
        </w:rPr>
      </w:pPr>
    </w:p>
    <w:p w:rsidR="003B11C6" w:rsidRDefault="00B66C30" w:rsidP="00765411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65411">
        <w:rPr>
          <w:rFonts w:ascii="Arial" w:hAnsi="Arial" w:cs="Arial"/>
          <w:sz w:val="22"/>
          <w:szCs w:val="22"/>
        </w:rPr>
        <w:t>v</w:t>
      </w:r>
      <w:r w:rsidR="003B11C6" w:rsidRPr="00765411">
        <w:rPr>
          <w:rFonts w:ascii="Arial" w:hAnsi="Arial" w:cs="Arial"/>
          <w:sz w:val="22"/>
          <w:szCs w:val="22"/>
        </w:rPr>
        <w:t>oc</w:t>
      </w:r>
      <w:r w:rsidR="00765411">
        <w:rPr>
          <w:rFonts w:ascii="Arial" w:hAnsi="Arial" w:cs="Arial"/>
          <w:sz w:val="22"/>
          <w:szCs w:val="22"/>
        </w:rPr>
        <w:t xml:space="preserve">ational cum project training </w:t>
      </w:r>
      <w:r w:rsidR="00D712F6" w:rsidRPr="00765411">
        <w:rPr>
          <w:rFonts w:ascii="Arial" w:hAnsi="Arial" w:cs="Arial"/>
          <w:sz w:val="22"/>
          <w:szCs w:val="22"/>
        </w:rPr>
        <w:t>f</w:t>
      </w:r>
      <w:r w:rsidR="00765411">
        <w:rPr>
          <w:rFonts w:ascii="Arial" w:hAnsi="Arial" w:cs="Arial"/>
          <w:sz w:val="22"/>
          <w:szCs w:val="22"/>
        </w:rPr>
        <w:t>rom</w:t>
      </w:r>
      <w:r w:rsidR="00D712F6" w:rsidRPr="00765411">
        <w:rPr>
          <w:rFonts w:ascii="Arial" w:hAnsi="Arial" w:cs="Arial"/>
          <w:sz w:val="22"/>
          <w:szCs w:val="22"/>
        </w:rPr>
        <w:t xml:space="preserve"> </w:t>
      </w:r>
      <w:r w:rsidR="00DE1BC6" w:rsidRPr="00765411">
        <w:rPr>
          <w:rFonts w:ascii="Arial" w:hAnsi="Arial" w:cs="Arial"/>
          <w:sz w:val="22"/>
          <w:szCs w:val="22"/>
        </w:rPr>
        <w:t>INDIA CAN</w:t>
      </w:r>
      <w:r w:rsidR="00D712F6" w:rsidRPr="00765411">
        <w:rPr>
          <w:rFonts w:ascii="Arial" w:hAnsi="Arial" w:cs="Arial"/>
          <w:sz w:val="22"/>
          <w:szCs w:val="22"/>
        </w:rPr>
        <w:t xml:space="preserve"> </w:t>
      </w:r>
      <w:r w:rsidR="003B11C6" w:rsidRPr="00765411">
        <w:rPr>
          <w:rFonts w:ascii="Arial" w:hAnsi="Arial" w:cs="Arial"/>
          <w:sz w:val="22"/>
          <w:szCs w:val="22"/>
        </w:rPr>
        <w:t>,Patna</w:t>
      </w:r>
    </w:p>
    <w:p w:rsidR="003B11C6" w:rsidRDefault="00765411" w:rsidP="00765411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on</w:t>
      </w:r>
      <w:r w:rsidR="003B11C6" w:rsidRPr="0076541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computer &amp; Networking systems.</w:t>
      </w:r>
    </w:p>
    <w:p w:rsidR="003B11C6" w:rsidRDefault="003B11C6" w:rsidP="00765411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65411">
        <w:rPr>
          <w:rFonts w:ascii="Arial" w:hAnsi="Arial" w:cs="Arial"/>
          <w:sz w:val="22"/>
          <w:szCs w:val="22"/>
        </w:rPr>
        <w:t>Key responsibility for assembling &amp; testing of networking.</w:t>
      </w:r>
    </w:p>
    <w:p w:rsidR="003B11C6" w:rsidRPr="00765411" w:rsidRDefault="003B11C6" w:rsidP="00765411">
      <w:pPr>
        <w:pStyle w:val="ListParagraph"/>
        <w:ind w:left="2115"/>
        <w:rPr>
          <w:rFonts w:ascii="Arial" w:hAnsi="Arial" w:cs="Arial"/>
          <w:sz w:val="22"/>
          <w:szCs w:val="22"/>
        </w:rPr>
      </w:pPr>
    </w:p>
    <w:p w:rsidR="00F24CFA" w:rsidRPr="00594753" w:rsidRDefault="00F24CFA">
      <w:pPr>
        <w:rPr>
          <w:rFonts w:ascii="Arial" w:hAnsi="Arial" w:cs="Arial"/>
          <w:b/>
          <w:sz w:val="22"/>
          <w:szCs w:val="22"/>
          <w:u w:val="single"/>
        </w:rPr>
      </w:pPr>
      <w:r w:rsidRPr="00594753">
        <w:rPr>
          <w:rFonts w:ascii="Arial" w:hAnsi="Arial" w:cs="Arial"/>
          <w:b/>
          <w:sz w:val="22"/>
          <w:szCs w:val="22"/>
          <w:u w:val="single"/>
        </w:rPr>
        <w:t>Project :-</w:t>
      </w:r>
    </w:p>
    <w:p w:rsidR="00F24CFA" w:rsidRPr="00594753" w:rsidRDefault="002021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Architected &amp; Developed</w:t>
      </w:r>
      <w:r w:rsidR="008F386C">
        <w:rPr>
          <w:rFonts w:ascii="Arial" w:hAnsi="Arial" w:cs="Arial"/>
          <w:sz w:val="22"/>
          <w:szCs w:val="22"/>
        </w:rPr>
        <w:t xml:space="preserve"> </w:t>
      </w:r>
      <w:r w:rsidR="00F24CFA" w:rsidRPr="00594753">
        <w:rPr>
          <w:rFonts w:ascii="Arial" w:hAnsi="Arial" w:cs="Arial"/>
          <w:sz w:val="22"/>
          <w:szCs w:val="22"/>
        </w:rPr>
        <w:t xml:space="preserve"> Automation &amp;</w:t>
      </w:r>
      <w:r w:rsidR="00765411">
        <w:rPr>
          <w:rFonts w:ascii="Arial" w:hAnsi="Arial" w:cs="Arial"/>
          <w:sz w:val="22"/>
          <w:szCs w:val="22"/>
        </w:rPr>
        <w:t xml:space="preserve"> </w:t>
      </w:r>
      <w:r w:rsidR="0015067F">
        <w:rPr>
          <w:rFonts w:ascii="Arial" w:hAnsi="Arial" w:cs="Arial"/>
          <w:sz w:val="22"/>
          <w:szCs w:val="22"/>
        </w:rPr>
        <w:t xml:space="preserve">Employee Management System </w:t>
      </w:r>
      <w:r w:rsidR="00F24CFA" w:rsidRPr="00594753">
        <w:rPr>
          <w:rFonts w:ascii="Arial" w:hAnsi="Arial" w:cs="Arial"/>
          <w:sz w:val="22"/>
          <w:szCs w:val="22"/>
        </w:rPr>
        <w:t>f</w:t>
      </w:r>
      <w:r w:rsidR="0015067F">
        <w:rPr>
          <w:rFonts w:ascii="Arial" w:hAnsi="Arial" w:cs="Arial"/>
          <w:sz w:val="22"/>
          <w:szCs w:val="22"/>
        </w:rPr>
        <w:t>or</w:t>
      </w:r>
      <w:r w:rsidR="00F24CFA" w:rsidRPr="00594753">
        <w:rPr>
          <w:rFonts w:ascii="Arial" w:hAnsi="Arial" w:cs="Arial"/>
          <w:sz w:val="22"/>
          <w:szCs w:val="22"/>
        </w:rPr>
        <w:t xml:space="preserve"> Punjab &amp; Sindh Bank.</w:t>
      </w:r>
    </w:p>
    <w:p w:rsidR="00690C51" w:rsidRDefault="00690C51">
      <w:pPr>
        <w:rPr>
          <w:rFonts w:ascii="Arial" w:hAnsi="Arial" w:cs="Arial"/>
          <w:sz w:val="22"/>
          <w:szCs w:val="22"/>
        </w:rPr>
      </w:pPr>
    </w:p>
    <w:p w:rsidR="00CD444B" w:rsidRPr="00594753" w:rsidRDefault="00CD444B">
      <w:pPr>
        <w:rPr>
          <w:rFonts w:ascii="Arial" w:hAnsi="Arial" w:cs="Arial"/>
          <w:sz w:val="22"/>
          <w:szCs w:val="22"/>
        </w:rPr>
      </w:pPr>
    </w:p>
    <w:p w:rsidR="003B11C6" w:rsidRDefault="003B11C6">
      <w:pPr>
        <w:pStyle w:val="WW-Default"/>
        <w:rPr>
          <w:rFonts w:ascii="Arial" w:hAnsi="Arial" w:cs="Arial"/>
          <w:b/>
          <w:bCs/>
          <w:sz w:val="22"/>
          <w:szCs w:val="22"/>
          <w:u w:val="single"/>
        </w:rPr>
      </w:pPr>
      <w:r w:rsidRPr="00594753">
        <w:rPr>
          <w:rFonts w:ascii="Arial" w:hAnsi="Arial" w:cs="Arial"/>
          <w:b/>
          <w:bCs/>
          <w:sz w:val="22"/>
          <w:szCs w:val="22"/>
          <w:u w:val="single"/>
        </w:rPr>
        <w:t xml:space="preserve">Relevant course taken: </w:t>
      </w:r>
    </w:p>
    <w:p w:rsidR="00CD444B" w:rsidRPr="00594753" w:rsidRDefault="00CD444B">
      <w:pPr>
        <w:pStyle w:val="WW-Default"/>
        <w:rPr>
          <w:rFonts w:ascii="Arial" w:hAnsi="Arial" w:cs="Arial"/>
          <w:b/>
          <w:bCs/>
          <w:sz w:val="22"/>
          <w:szCs w:val="22"/>
          <w:u w:val="single"/>
        </w:rPr>
      </w:pPr>
    </w:p>
    <w:p w:rsidR="003B11C6" w:rsidRPr="00594753" w:rsidRDefault="003B11C6">
      <w:pPr>
        <w:pStyle w:val="WW-Default"/>
        <w:spacing w:after="44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 xml:space="preserve">Digital system design, Computer organization, Modern computer architecture. </w:t>
      </w:r>
    </w:p>
    <w:p w:rsidR="003B11C6" w:rsidRPr="00594753" w:rsidRDefault="00DE1BC6">
      <w:pPr>
        <w:pStyle w:val="WW-Default"/>
        <w:spacing w:after="44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 xml:space="preserve">Computer programming, </w:t>
      </w:r>
      <w:r w:rsidR="003B11C6" w:rsidRPr="00594753">
        <w:rPr>
          <w:rFonts w:ascii="Arial" w:hAnsi="Arial" w:cs="Arial"/>
          <w:sz w:val="22"/>
          <w:szCs w:val="22"/>
        </w:rPr>
        <w:t>Data Communication,</w:t>
      </w:r>
      <w:r w:rsidR="0015067F">
        <w:rPr>
          <w:rFonts w:ascii="Arial" w:hAnsi="Arial" w:cs="Arial"/>
          <w:sz w:val="22"/>
          <w:szCs w:val="22"/>
        </w:rPr>
        <w:t xml:space="preserve"> </w:t>
      </w:r>
      <w:r w:rsidR="003B11C6" w:rsidRPr="00594753">
        <w:rPr>
          <w:rFonts w:ascii="Arial" w:hAnsi="Arial" w:cs="Arial"/>
          <w:sz w:val="22"/>
          <w:szCs w:val="22"/>
        </w:rPr>
        <w:t xml:space="preserve">&amp; </w:t>
      </w:r>
      <w:r w:rsidR="0015067F" w:rsidRPr="00594753">
        <w:rPr>
          <w:rFonts w:ascii="Arial" w:hAnsi="Arial" w:cs="Arial"/>
          <w:sz w:val="22"/>
          <w:szCs w:val="22"/>
        </w:rPr>
        <w:t>Networking</w:t>
      </w:r>
      <w:r w:rsidR="0015067F">
        <w:rPr>
          <w:rFonts w:ascii="Arial" w:hAnsi="Arial" w:cs="Arial"/>
          <w:sz w:val="22"/>
          <w:szCs w:val="22"/>
        </w:rPr>
        <w:t>, achieved certification</w:t>
      </w:r>
      <w:r w:rsidR="00F95376">
        <w:rPr>
          <w:rFonts w:ascii="Arial" w:hAnsi="Arial" w:cs="Arial"/>
          <w:sz w:val="22"/>
          <w:szCs w:val="22"/>
        </w:rPr>
        <w:t xml:space="preserve"> f</w:t>
      </w:r>
      <w:r w:rsidR="0015067F">
        <w:rPr>
          <w:rFonts w:ascii="Arial" w:hAnsi="Arial" w:cs="Arial"/>
          <w:sz w:val="22"/>
          <w:szCs w:val="22"/>
        </w:rPr>
        <w:t xml:space="preserve">rom </w:t>
      </w:r>
      <w:r w:rsidR="00585E07">
        <w:rPr>
          <w:rFonts w:ascii="Arial" w:hAnsi="Arial" w:cs="Arial"/>
          <w:sz w:val="22"/>
          <w:szCs w:val="22"/>
        </w:rPr>
        <w:t>DOACC on Java &amp; PHP.</w:t>
      </w:r>
    </w:p>
    <w:p w:rsidR="003B11C6" w:rsidRPr="00594753" w:rsidRDefault="003B11C6">
      <w:pPr>
        <w:pStyle w:val="WW-Default"/>
        <w:spacing w:after="44"/>
        <w:rPr>
          <w:rFonts w:ascii="Arial" w:hAnsi="Arial" w:cs="Arial"/>
          <w:sz w:val="22"/>
          <w:szCs w:val="22"/>
        </w:rPr>
      </w:pPr>
    </w:p>
    <w:p w:rsidR="003B11C6" w:rsidRPr="00594753" w:rsidRDefault="003B11C6">
      <w:pPr>
        <w:pStyle w:val="WW-Default"/>
        <w:rPr>
          <w:rFonts w:ascii="Arial" w:hAnsi="Arial" w:cs="Arial"/>
          <w:b/>
          <w:sz w:val="22"/>
          <w:szCs w:val="22"/>
          <w:u w:val="single"/>
        </w:rPr>
      </w:pPr>
      <w:r w:rsidRPr="00594753">
        <w:rPr>
          <w:rFonts w:ascii="Arial" w:hAnsi="Arial" w:cs="Arial"/>
          <w:b/>
          <w:sz w:val="22"/>
          <w:szCs w:val="22"/>
          <w:u w:val="single"/>
        </w:rPr>
        <w:t xml:space="preserve">Skill set:- </w:t>
      </w:r>
    </w:p>
    <w:p w:rsidR="003B11C6" w:rsidRPr="00594753" w:rsidRDefault="003B11C6">
      <w:pPr>
        <w:pStyle w:val="WW-Default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3789"/>
        <w:gridCol w:w="3789"/>
      </w:tblGrid>
      <w:tr w:rsidR="003B11C6" w:rsidRPr="00594753">
        <w:trPr>
          <w:trHeight w:val="109"/>
        </w:trPr>
        <w:tc>
          <w:tcPr>
            <w:tcW w:w="3789" w:type="dxa"/>
            <w:shd w:val="clear" w:color="auto" w:fill="auto"/>
          </w:tcPr>
          <w:p w:rsidR="003B11C6" w:rsidRPr="00594753" w:rsidRDefault="003B11C6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4753">
              <w:rPr>
                <w:rFonts w:ascii="Arial" w:hAnsi="Arial" w:cs="Arial"/>
                <w:color w:val="000000"/>
                <w:sz w:val="22"/>
                <w:szCs w:val="22"/>
              </w:rPr>
              <w:t xml:space="preserve">Programming languages </w:t>
            </w:r>
          </w:p>
        </w:tc>
        <w:tc>
          <w:tcPr>
            <w:tcW w:w="3789" w:type="dxa"/>
            <w:shd w:val="clear" w:color="auto" w:fill="auto"/>
          </w:tcPr>
          <w:p w:rsidR="003B11C6" w:rsidRPr="00594753" w:rsidRDefault="003B11C6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4753">
              <w:rPr>
                <w:rFonts w:ascii="Arial" w:hAnsi="Arial" w:cs="Arial"/>
                <w:color w:val="000000"/>
                <w:sz w:val="22"/>
                <w:szCs w:val="22"/>
              </w:rPr>
              <w:t xml:space="preserve">C, </w:t>
            </w:r>
            <w:r w:rsidR="00DE1BC6" w:rsidRPr="00594753">
              <w:rPr>
                <w:rFonts w:ascii="Arial" w:hAnsi="Arial" w:cs="Arial"/>
                <w:color w:val="000000"/>
                <w:sz w:val="22"/>
                <w:szCs w:val="22"/>
              </w:rPr>
              <w:t>C++</w:t>
            </w:r>
            <w:r w:rsidR="0015067F" w:rsidRPr="00594753">
              <w:rPr>
                <w:rFonts w:ascii="Arial" w:hAnsi="Arial" w:cs="Arial"/>
                <w:color w:val="000000"/>
                <w:sz w:val="22"/>
                <w:szCs w:val="22"/>
              </w:rPr>
              <w:t>, Java,Oracle10g,</w:t>
            </w:r>
            <w:r w:rsidR="0015067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5067F" w:rsidRPr="00594753">
              <w:rPr>
                <w:rFonts w:ascii="Arial" w:hAnsi="Arial" w:cs="Arial"/>
                <w:color w:val="000000"/>
                <w:sz w:val="22"/>
                <w:szCs w:val="22"/>
              </w:rPr>
              <w:t>Visual</w:t>
            </w:r>
            <w:r w:rsidR="00DE1BC6" w:rsidRPr="0059475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F386C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 w:rsidR="00DE1BC6" w:rsidRPr="00594753">
              <w:rPr>
                <w:rFonts w:ascii="Arial" w:hAnsi="Arial" w:cs="Arial"/>
                <w:color w:val="000000"/>
                <w:sz w:val="22"/>
                <w:szCs w:val="22"/>
              </w:rPr>
              <w:t>Basic6.0</w:t>
            </w:r>
            <w:r w:rsidR="0015067F">
              <w:rPr>
                <w:rFonts w:ascii="Arial" w:hAnsi="Arial" w:cs="Arial"/>
                <w:color w:val="000000"/>
                <w:sz w:val="22"/>
                <w:szCs w:val="22"/>
              </w:rPr>
              <w:t>,PHP</w:t>
            </w:r>
            <w:r w:rsidR="00A516B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F386C" w:rsidRPr="00594753">
        <w:trPr>
          <w:trHeight w:val="247"/>
        </w:trPr>
        <w:tc>
          <w:tcPr>
            <w:tcW w:w="3789" w:type="dxa"/>
            <w:shd w:val="clear" w:color="auto" w:fill="auto"/>
          </w:tcPr>
          <w:p w:rsidR="008F386C" w:rsidRPr="00594753" w:rsidRDefault="008F386C" w:rsidP="0032179B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4753">
              <w:rPr>
                <w:rFonts w:ascii="Arial" w:hAnsi="Arial" w:cs="Arial"/>
                <w:color w:val="000000"/>
                <w:sz w:val="22"/>
                <w:szCs w:val="22"/>
              </w:rPr>
              <w:t xml:space="preserve">Operating system </w:t>
            </w:r>
          </w:p>
        </w:tc>
        <w:tc>
          <w:tcPr>
            <w:tcW w:w="3789" w:type="dxa"/>
            <w:shd w:val="clear" w:color="auto" w:fill="auto"/>
          </w:tcPr>
          <w:p w:rsidR="008F386C" w:rsidRPr="00594753" w:rsidRDefault="00762038" w:rsidP="00C31B0D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Windows XP/</w:t>
            </w:r>
            <w:r w:rsidR="008F386C" w:rsidRPr="00594753">
              <w:rPr>
                <w:rFonts w:ascii="Arial" w:hAnsi="Arial" w:cs="Arial"/>
                <w:color w:val="000000"/>
                <w:sz w:val="22"/>
                <w:szCs w:val="22"/>
              </w:rPr>
              <w:t>7,</w:t>
            </w:r>
            <w:r w:rsidR="00A516B6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8F386C" w:rsidRPr="00594753">
        <w:trPr>
          <w:trHeight w:val="109"/>
        </w:trPr>
        <w:tc>
          <w:tcPr>
            <w:tcW w:w="3789" w:type="dxa"/>
            <w:shd w:val="clear" w:color="auto" w:fill="auto"/>
          </w:tcPr>
          <w:p w:rsidR="008F386C" w:rsidRPr="00594753" w:rsidRDefault="0015067F" w:rsidP="0032179B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RDMS</w:t>
            </w:r>
            <w:r w:rsidR="008F386C" w:rsidRPr="00594753">
              <w:rPr>
                <w:rFonts w:ascii="Arial" w:hAnsi="Arial" w:cs="Arial"/>
                <w:color w:val="000000"/>
                <w:sz w:val="22"/>
                <w:szCs w:val="22"/>
              </w:rPr>
              <w:t xml:space="preserve"> software </w:t>
            </w:r>
          </w:p>
        </w:tc>
        <w:tc>
          <w:tcPr>
            <w:tcW w:w="3789" w:type="dxa"/>
            <w:shd w:val="clear" w:color="auto" w:fill="auto"/>
          </w:tcPr>
          <w:p w:rsidR="008F386C" w:rsidRPr="00594753" w:rsidRDefault="008F386C" w:rsidP="00C31B0D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4753">
              <w:rPr>
                <w:rFonts w:ascii="Arial" w:hAnsi="Arial" w:cs="Arial"/>
                <w:color w:val="000000"/>
                <w:sz w:val="22"/>
                <w:szCs w:val="22"/>
              </w:rPr>
              <w:t>Oracle 10g</w:t>
            </w:r>
          </w:p>
        </w:tc>
      </w:tr>
      <w:tr w:rsidR="008F386C" w:rsidRPr="00594753">
        <w:trPr>
          <w:trHeight w:val="247"/>
        </w:trPr>
        <w:tc>
          <w:tcPr>
            <w:tcW w:w="3789" w:type="dxa"/>
            <w:shd w:val="clear" w:color="auto" w:fill="auto"/>
          </w:tcPr>
          <w:p w:rsidR="008F386C" w:rsidRPr="00594753" w:rsidRDefault="0015067F" w:rsidP="0032179B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Programing</w:t>
            </w:r>
            <w:r w:rsidR="008F386C" w:rsidRPr="00594753">
              <w:rPr>
                <w:rFonts w:ascii="Arial" w:hAnsi="Arial" w:cs="Arial"/>
                <w:color w:val="000000"/>
                <w:sz w:val="22"/>
                <w:szCs w:val="22"/>
              </w:rPr>
              <w:t xml:space="preserve"> language </w:t>
            </w:r>
          </w:p>
        </w:tc>
        <w:tc>
          <w:tcPr>
            <w:tcW w:w="3789" w:type="dxa"/>
            <w:shd w:val="clear" w:color="auto" w:fill="auto"/>
          </w:tcPr>
          <w:p w:rsidR="008F386C" w:rsidRPr="00594753" w:rsidRDefault="008F386C" w:rsidP="00C31B0D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4753">
              <w:rPr>
                <w:rFonts w:ascii="Arial" w:hAnsi="Arial" w:cs="Arial"/>
                <w:color w:val="000000"/>
                <w:sz w:val="22"/>
                <w:szCs w:val="22"/>
              </w:rPr>
              <w:t xml:space="preserve">HTML </w:t>
            </w:r>
            <w:r w:rsidR="0015067F">
              <w:rPr>
                <w:rFonts w:ascii="Arial" w:hAnsi="Arial" w:cs="Arial"/>
                <w:color w:val="000000"/>
                <w:sz w:val="22"/>
                <w:szCs w:val="22"/>
              </w:rPr>
              <w:t>,Java,PHP.</w:t>
            </w:r>
          </w:p>
        </w:tc>
      </w:tr>
      <w:tr w:rsidR="00CD444B" w:rsidRPr="00594753">
        <w:trPr>
          <w:trHeight w:val="109"/>
        </w:trPr>
        <w:tc>
          <w:tcPr>
            <w:tcW w:w="3789" w:type="dxa"/>
            <w:shd w:val="clear" w:color="auto" w:fill="auto"/>
          </w:tcPr>
          <w:p w:rsidR="00CD444B" w:rsidRPr="00594753" w:rsidRDefault="00CD444B" w:rsidP="008A21CE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Other tools</w:t>
            </w:r>
            <w:r w:rsidRPr="00594753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3789" w:type="dxa"/>
            <w:shd w:val="clear" w:color="auto" w:fill="auto"/>
          </w:tcPr>
          <w:p w:rsidR="00CD444B" w:rsidRPr="00594753" w:rsidRDefault="00CD444B" w:rsidP="008A21CE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4753">
              <w:rPr>
                <w:rFonts w:ascii="Arial" w:hAnsi="Arial" w:cs="Arial"/>
                <w:color w:val="000000"/>
                <w:sz w:val="22"/>
                <w:szCs w:val="22"/>
              </w:rPr>
              <w:t xml:space="preserve">MS office, </w:t>
            </w:r>
          </w:p>
        </w:tc>
      </w:tr>
      <w:tr w:rsidR="00CD444B" w:rsidRPr="00594753">
        <w:trPr>
          <w:trHeight w:val="109"/>
        </w:trPr>
        <w:tc>
          <w:tcPr>
            <w:tcW w:w="3789" w:type="dxa"/>
            <w:shd w:val="clear" w:color="auto" w:fill="auto"/>
          </w:tcPr>
          <w:p w:rsidR="00CD444B" w:rsidRPr="00594753" w:rsidRDefault="00CD444B" w:rsidP="0032179B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shd w:val="clear" w:color="auto" w:fill="auto"/>
          </w:tcPr>
          <w:p w:rsidR="00CD444B" w:rsidRPr="00594753" w:rsidRDefault="00CD444B" w:rsidP="00C31B0D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444B" w:rsidRPr="00594753">
        <w:trPr>
          <w:trHeight w:val="109"/>
        </w:trPr>
        <w:tc>
          <w:tcPr>
            <w:tcW w:w="3789" w:type="dxa"/>
            <w:shd w:val="clear" w:color="auto" w:fill="auto"/>
          </w:tcPr>
          <w:p w:rsidR="00CD444B" w:rsidRPr="00594753" w:rsidRDefault="00CD444B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shd w:val="clear" w:color="auto" w:fill="auto"/>
          </w:tcPr>
          <w:p w:rsidR="00CD444B" w:rsidRPr="00594753" w:rsidRDefault="00CD444B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444B" w:rsidRPr="00594753">
        <w:trPr>
          <w:trHeight w:val="109"/>
        </w:trPr>
        <w:tc>
          <w:tcPr>
            <w:tcW w:w="3789" w:type="dxa"/>
            <w:shd w:val="clear" w:color="auto" w:fill="auto"/>
          </w:tcPr>
          <w:p w:rsidR="00CD444B" w:rsidRPr="00594753" w:rsidRDefault="00CD444B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shd w:val="clear" w:color="auto" w:fill="auto"/>
          </w:tcPr>
          <w:p w:rsidR="00CD444B" w:rsidRPr="00594753" w:rsidRDefault="00CD444B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3B11C6" w:rsidRPr="00594753" w:rsidRDefault="003B11C6">
      <w:pPr>
        <w:pStyle w:val="WW-Default"/>
        <w:rPr>
          <w:rFonts w:ascii="Arial" w:hAnsi="Arial" w:cs="Arial"/>
          <w:b/>
          <w:bCs/>
          <w:sz w:val="22"/>
          <w:szCs w:val="22"/>
          <w:u w:val="single"/>
        </w:rPr>
      </w:pPr>
      <w:r w:rsidRPr="00594753">
        <w:rPr>
          <w:rFonts w:ascii="Arial" w:hAnsi="Arial" w:cs="Arial"/>
          <w:b/>
          <w:bCs/>
          <w:sz w:val="22"/>
          <w:szCs w:val="22"/>
          <w:u w:val="single"/>
        </w:rPr>
        <w:t xml:space="preserve">Area of Interests </w:t>
      </w:r>
    </w:p>
    <w:p w:rsidR="00DE1BC6" w:rsidRPr="00594753" w:rsidRDefault="00DE1BC6" w:rsidP="00DE1BC6">
      <w:pPr>
        <w:pStyle w:val="WW-Default"/>
        <w:spacing w:after="37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Computer Architecture,</w:t>
      </w:r>
      <w:r w:rsidR="00C607AC">
        <w:rPr>
          <w:rFonts w:ascii="Arial" w:hAnsi="Arial" w:cs="Arial"/>
          <w:sz w:val="22"/>
          <w:szCs w:val="22"/>
        </w:rPr>
        <w:t>Programming,</w:t>
      </w:r>
    </w:p>
    <w:p w:rsidR="00DE1BC6" w:rsidRPr="00594753" w:rsidRDefault="00CD444B" w:rsidP="00DE1BC6">
      <w:pPr>
        <w:pStyle w:val="WW-Default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Data Communication &amp; Networking</w:t>
      </w:r>
    </w:p>
    <w:p w:rsidR="003B11C6" w:rsidRPr="00594753" w:rsidRDefault="003B11C6" w:rsidP="00DE1BC6">
      <w:pPr>
        <w:pStyle w:val="WW-Default"/>
        <w:spacing w:after="37"/>
        <w:rPr>
          <w:rFonts w:ascii="Arial" w:hAnsi="Arial" w:cs="Arial"/>
          <w:sz w:val="22"/>
          <w:szCs w:val="22"/>
        </w:rPr>
      </w:pPr>
    </w:p>
    <w:p w:rsidR="003B11C6" w:rsidRPr="00594753" w:rsidRDefault="003B11C6">
      <w:pPr>
        <w:pStyle w:val="WW-Default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.</w:t>
      </w:r>
    </w:p>
    <w:p w:rsidR="003B11C6" w:rsidRPr="00594753" w:rsidRDefault="003B11C6" w:rsidP="00DE1BC6">
      <w:pPr>
        <w:pStyle w:val="WW-Default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b/>
          <w:sz w:val="22"/>
          <w:szCs w:val="22"/>
          <w:u w:val="single"/>
        </w:rPr>
        <w:t>Personal details</w:t>
      </w:r>
      <w:r w:rsidRPr="00594753">
        <w:rPr>
          <w:rFonts w:ascii="Arial" w:hAnsi="Arial" w:cs="Arial"/>
          <w:b/>
          <w:sz w:val="22"/>
          <w:szCs w:val="22"/>
        </w:rPr>
        <w:t>:-</w:t>
      </w:r>
    </w:p>
    <w:p w:rsidR="003B11C6" w:rsidRPr="00594753" w:rsidRDefault="003B11C6">
      <w:pPr>
        <w:widowControl w:val="0"/>
        <w:autoSpaceDE w:val="0"/>
        <w:rPr>
          <w:rFonts w:ascii="Arial" w:hAnsi="Arial" w:cs="Arial"/>
          <w:b/>
          <w:sz w:val="22"/>
          <w:szCs w:val="22"/>
        </w:rPr>
      </w:pPr>
    </w:p>
    <w:p w:rsidR="00A40D26" w:rsidRPr="00594753" w:rsidRDefault="003B11C6">
      <w:pPr>
        <w:widowControl w:val="0"/>
        <w:autoSpaceDE w:val="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 xml:space="preserve">Name            </w:t>
      </w:r>
      <w:r w:rsidR="008F386C">
        <w:rPr>
          <w:rFonts w:ascii="Arial" w:hAnsi="Arial" w:cs="Arial"/>
          <w:sz w:val="22"/>
          <w:szCs w:val="22"/>
        </w:rPr>
        <w:tab/>
      </w:r>
      <w:r w:rsidR="008F386C">
        <w:rPr>
          <w:rFonts w:ascii="Arial" w:hAnsi="Arial" w:cs="Arial"/>
          <w:sz w:val="22"/>
          <w:szCs w:val="22"/>
        </w:rPr>
        <w:tab/>
        <w:t xml:space="preserve">     </w:t>
      </w:r>
      <w:r w:rsidRPr="00594753">
        <w:rPr>
          <w:rFonts w:ascii="Arial" w:hAnsi="Arial" w:cs="Arial"/>
          <w:sz w:val="22"/>
          <w:szCs w:val="22"/>
        </w:rPr>
        <w:t xml:space="preserve">:    </w:t>
      </w:r>
      <w:r w:rsidR="008F386C">
        <w:rPr>
          <w:rFonts w:ascii="Arial" w:hAnsi="Arial" w:cs="Arial"/>
          <w:sz w:val="22"/>
          <w:szCs w:val="22"/>
        </w:rPr>
        <w:t xml:space="preserve"> </w:t>
      </w:r>
      <w:r w:rsidRPr="00594753">
        <w:rPr>
          <w:rFonts w:ascii="Arial" w:hAnsi="Arial" w:cs="Arial"/>
          <w:sz w:val="22"/>
          <w:szCs w:val="22"/>
        </w:rPr>
        <w:t xml:space="preserve">  </w:t>
      </w:r>
      <w:r w:rsidR="00A40D26" w:rsidRPr="00594753">
        <w:rPr>
          <w:rFonts w:ascii="Arial" w:hAnsi="Arial" w:cs="Arial"/>
          <w:sz w:val="22"/>
          <w:szCs w:val="22"/>
        </w:rPr>
        <w:t>Reena Kumari</w:t>
      </w:r>
    </w:p>
    <w:p w:rsidR="003B11C6" w:rsidRPr="00594753" w:rsidRDefault="003B11C6" w:rsidP="00594753">
      <w:pPr>
        <w:widowControl w:val="0"/>
        <w:tabs>
          <w:tab w:val="center" w:pos="2520"/>
        </w:tabs>
        <w:autoSpaceDE w:val="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 xml:space="preserve">Father’s name        </w:t>
      </w:r>
      <w:r w:rsidR="006F6D8D" w:rsidRPr="00594753">
        <w:rPr>
          <w:rFonts w:ascii="Arial" w:hAnsi="Arial" w:cs="Arial"/>
          <w:sz w:val="22"/>
          <w:szCs w:val="22"/>
        </w:rPr>
        <w:t xml:space="preserve">         :     </w:t>
      </w:r>
      <w:r w:rsidR="008F386C">
        <w:rPr>
          <w:rFonts w:ascii="Arial" w:hAnsi="Arial" w:cs="Arial"/>
          <w:sz w:val="22"/>
          <w:szCs w:val="22"/>
        </w:rPr>
        <w:t xml:space="preserve"> </w:t>
      </w:r>
      <w:r w:rsidR="006F6D8D" w:rsidRPr="00594753">
        <w:rPr>
          <w:rFonts w:ascii="Arial" w:hAnsi="Arial" w:cs="Arial"/>
          <w:sz w:val="22"/>
          <w:szCs w:val="22"/>
        </w:rPr>
        <w:t xml:space="preserve"> Sri </w:t>
      </w:r>
      <w:r w:rsidR="00A40D26" w:rsidRPr="00594753">
        <w:rPr>
          <w:rFonts w:ascii="Arial" w:hAnsi="Arial" w:cs="Arial"/>
          <w:sz w:val="22"/>
          <w:szCs w:val="22"/>
        </w:rPr>
        <w:t>Kashi Nath S</w:t>
      </w:r>
      <w:r w:rsidR="006F6D8D" w:rsidRPr="00594753">
        <w:rPr>
          <w:rFonts w:ascii="Arial" w:hAnsi="Arial" w:cs="Arial"/>
          <w:sz w:val="22"/>
          <w:szCs w:val="22"/>
        </w:rPr>
        <w:t>ingh</w:t>
      </w:r>
      <w:r w:rsidR="006F6D8D" w:rsidRPr="00594753">
        <w:rPr>
          <w:rFonts w:ascii="Arial" w:hAnsi="Arial" w:cs="Arial"/>
          <w:sz w:val="22"/>
          <w:szCs w:val="22"/>
        </w:rPr>
        <w:tab/>
      </w:r>
    </w:p>
    <w:p w:rsidR="003B11C6" w:rsidRPr="00594753" w:rsidRDefault="003B11C6">
      <w:pPr>
        <w:widowControl w:val="0"/>
        <w:autoSpaceDE w:val="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 xml:space="preserve">Mother’s name       </w:t>
      </w:r>
      <w:r w:rsidR="006F6D8D" w:rsidRPr="00594753">
        <w:rPr>
          <w:rFonts w:ascii="Arial" w:hAnsi="Arial" w:cs="Arial"/>
          <w:sz w:val="22"/>
          <w:szCs w:val="22"/>
        </w:rPr>
        <w:t xml:space="preserve">  </w:t>
      </w:r>
      <w:r w:rsidR="008F386C">
        <w:rPr>
          <w:rFonts w:ascii="Arial" w:hAnsi="Arial" w:cs="Arial"/>
          <w:sz w:val="22"/>
          <w:szCs w:val="22"/>
        </w:rPr>
        <w:t xml:space="preserve">      </w:t>
      </w:r>
      <w:r w:rsidR="006F6D8D" w:rsidRPr="00594753">
        <w:rPr>
          <w:rFonts w:ascii="Arial" w:hAnsi="Arial" w:cs="Arial"/>
          <w:sz w:val="22"/>
          <w:szCs w:val="22"/>
        </w:rPr>
        <w:t xml:space="preserve"> :      </w:t>
      </w:r>
      <w:r w:rsidR="008F386C">
        <w:rPr>
          <w:rFonts w:ascii="Arial" w:hAnsi="Arial" w:cs="Arial"/>
          <w:sz w:val="22"/>
          <w:szCs w:val="22"/>
        </w:rPr>
        <w:t xml:space="preserve"> </w:t>
      </w:r>
      <w:r w:rsidR="006F6D8D" w:rsidRPr="00594753">
        <w:rPr>
          <w:rFonts w:ascii="Arial" w:hAnsi="Arial" w:cs="Arial"/>
          <w:sz w:val="22"/>
          <w:szCs w:val="22"/>
        </w:rPr>
        <w:t>Smt.</w:t>
      </w:r>
      <w:r w:rsidR="00A40D26" w:rsidRPr="00594753">
        <w:rPr>
          <w:rFonts w:ascii="Arial" w:hAnsi="Arial" w:cs="Arial"/>
          <w:sz w:val="22"/>
          <w:szCs w:val="22"/>
        </w:rPr>
        <w:t>Vishunti Devi</w:t>
      </w:r>
    </w:p>
    <w:p w:rsidR="003B11C6" w:rsidRPr="00594753" w:rsidRDefault="003B11C6">
      <w:pPr>
        <w:widowControl w:val="0"/>
        <w:autoSpaceDE w:val="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 xml:space="preserve">Date of birth            </w:t>
      </w:r>
      <w:r w:rsidR="006F6D8D" w:rsidRPr="00594753">
        <w:rPr>
          <w:rFonts w:ascii="Arial" w:hAnsi="Arial" w:cs="Arial"/>
          <w:sz w:val="22"/>
          <w:szCs w:val="22"/>
        </w:rPr>
        <w:t xml:space="preserve">        :      </w:t>
      </w:r>
      <w:r w:rsidR="008F386C">
        <w:rPr>
          <w:rFonts w:ascii="Arial" w:hAnsi="Arial" w:cs="Arial"/>
          <w:sz w:val="22"/>
          <w:szCs w:val="22"/>
        </w:rPr>
        <w:t xml:space="preserve"> </w:t>
      </w:r>
      <w:r w:rsidR="00A40D26" w:rsidRPr="00594753">
        <w:rPr>
          <w:rFonts w:ascii="Arial" w:hAnsi="Arial" w:cs="Arial"/>
          <w:sz w:val="22"/>
          <w:szCs w:val="22"/>
        </w:rPr>
        <w:t>24-06</w:t>
      </w:r>
      <w:r w:rsidR="006F6D8D" w:rsidRPr="00594753">
        <w:rPr>
          <w:rFonts w:ascii="Arial" w:hAnsi="Arial" w:cs="Arial"/>
          <w:sz w:val="22"/>
          <w:szCs w:val="22"/>
        </w:rPr>
        <w:t>-1990</w:t>
      </w:r>
    </w:p>
    <w:p w:rsidR="003B11C6" w:rsidRPr="00594753" w:rsidRDefault="003B11C6">
      <w:pPr>
        <w:widowControl w:val="0"/>
        <w:autoSpaceDE w:val="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 xml:space="preserve">Gender     </w:t>
      </w:r>
      <w:r w:rsidR="00A40D26" w:rsidRPr="00594753">
        <w:rPr>
          <w:rFonts w:ascii="Arial" w:hAnsi="Arial" w:cs="Arial"/>
          <w:sz w:val="22"/>
          <w:szCs w:val="22"/>
        </w:rPr>
        <w:t xml:space="preserve">                       :    </w:t>
      </w:r>
      <w:r w:rsidR="008F386C">
        <w:rPr>
          <w:rFonts w:ascii="Arial" w:hAnsi="Arial" w:cs="Arial"/>
          <w:sz w:val="22"/>
          <w:szCs w:val="22"/>
        </w:rPr>
        <w:t xml:space="preserve">  </w:t>
      </w:r>
      <w:r w:rsidR="00A40D26" w:rsidRPr="00594753">
        <w:rPr>
          <w:rFonts w:ascii="Arial" w:hAnsi="Arial" w:cs="Arial"/>
          <w:sz w:val="22"/>
          <w:szCs w:val="22"/>
        </w:rPr>
        <w:t xml:space="preserve"> Fem</w:t>
      </w:r>
      <w:r w:rsidRPr="00594753">
        <w:rPr>
          <w:rFonts w:ascii="Arial" w:hAnsi="Arial" w:cs="Arial"/>
          <w:sz w:val="22"/>
          <w:szCs w:val="22"/>
        </w:rPr>
        <w:t>ale</w:t>
      </w:r>
    </w:p>
    <w:p w:rsidR="003B11C6" w:rsidRPr="00594753" w:rsidRDefault="003B11C6">
      <w:pPr>
        <w:widowControl w:val="0"/>
        <w:autoSpaceDE w:val="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 xml:space="preserve">Nationality                    </w:t>
      </w:r>
      <w:r w:rsidR="008F386C">
        <w:rPr>
          <w:rFonts w:ascii="Arial" w:hAnsi="Arial" w:cs="Arial"/>
          <w:sz w:val="22"/>
          <w:szCs w:val="22"/>
        </w:rPr>
        <w:t xml:space="preserve"> </w:t>
      </w:r>
      <w:r w:rsidRPr="00594753">
        <w:rPr>
          <w:rFonts w:ascii="Arial" w:hAnsi="Arial" w:cs="Arial"/>
          <w:sz w:val="22"/>
          <w:szCs w:val="22"/>
        </w:rPr>
        <w:t xml:space="preserve">  :  </w:t>
      </w:r>
      <w:r w:rsidR="008F386C">
        <w:rPr>
          <w:rFonts w:ascii="Arial" w:hAnsi="Arial" w:cs="Arial"/>
          <w:sz w:val="22"/>
          <w:szCs w:val="22"/>
        </w:rPr>
        <w:t xml:space="preserve">    </w:t>
      </w:r>
      <w:r w:rsidRPr="00594753">
        <w:rPr>
          <w:rFonts w:ascii="Arial" w:hAnsi="Arial" w:cs="Arial"/>
          <w:sz w:val="22"/>
          <w:szCs w:val="22"/>
        </w:rPr>
        <w:t xml:space="preserve"> Indian</w:t>
      </w:r>
    </w:p>
    <w:p w:rsidR="003B11C6" w:rsidRDefault="008F386C">
      <w:pPr>
        <w:widowControl w:val="0"/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Languages known         </w:t>
      </w:r>
      <w:r w:rsidR="003B11C6" w:rsidRPr="00594753">
        <w:rPr>
          <w:rFonts w:ascii="Arial" w:hAnsi="Arial" w:cs="Arial"/>
          <w:sz w:val="22"/>
          <w:szCs w:val="22"/>
        </w:rPr>
        <w:t xml:space="preserve"> </w:t>
      </w:r>
      <w:r w:rsidR="008015C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:      </w:t>
      </w:r>
      <w:r w:rsidR="006F6D8D" w:rsidRPr="00594753">
        <w:rPr>
          <w:rFonts w:ascii="Arial" w:hAnsi="Arial" w:cs="Arial"/>
          <w:sz w:val="22"/>
          <w:szCs w:val="22"/>
        </w:rPr>
        <w:t xml:space="preserve"> Hindi, English</w:t>
      </w:r>
      <w:r w:rsidR="003B11C6" w:rsidRPr="00594753">
        <w:rPr>
          <w:rFonts w:ascii="Arial" w:hAnsi="Arial" w:cs="Arial"/>
          <w:sz w:val="22"/>
          <w:szCs w:val="22"/>
        </w:rPr>
        <w:t>.</w:t>
      </w:r>
    </w:p>
    <w:p w:rsidR="000E09B5" w:rsidRPr="00594753" w:rsidRDefault="000E09B5">
      <w:pPr>
        <w:widowControl w:val="0"/>
        <w:autoSpaceDE w:val="0"/>
        <w:rPr>
          <w:rFonts w:ascii="Arial" w:hAnsi="Arial" w:cs="Arial"/>
          <w:sz w:val="22"/>
          <w:szCs w:val="22"/>
        </w:rPr>
      </w:pPr>
    </w:p>
    <w:p w:rsidR="003B11C6" w:rsidRPr="00594753" w:rsidRDefault="003B11C6">
      <w:pPr>
        <w:pStyle w:val="NormalWeb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94753">
        <w:rPr>
          <w:rFonts w:ascii="Arial" w:hAnsi="Arial" w:cs="Arial"/>
          <w:b/>
          <w:sz w:val="22"/>
          <w:szCs w:val="22"/>
          <w:u w:val="single"/>
        </w:rPr>
        <w:t>Key strengths:-</w:t>
      </w:r>
    </w:p>
    <w:p w:rsidR="003B11C6" w:rsidRPr="00594753" w:rsidRDefault="008F386C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B11C6" w:rsidRPr="00594753">
        <w:rPr>
          <w:rFonts w:ascii="Arial" w:hAnsi="Arial" w:cs="Arial"/>
          <w:sz w:val="22"/>
          <w:szCs w:val="22"/>
        </w:rPr>
        <w:t>Consistency and Creativity</w:t>
      </w:r>
    </w:p>
    <w:p w:rsidR="003B11C6" w:rsidRPr="00594753" w:rsidRDefault="008F386C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B11C6" w:rsidRPr="00594753">
        <w:rPr>
          <w:rFonts w:ascii="Arial" w:hAnsi="Arial" w:cs="Arial"/>
          <w:sz w:val="22"/>
          <w:szCs w:val="22"/>
        </w:rPr>
        <w:t>Curiosity  to learn</w:t>
      </w:r>
    </w:p>
    <w:p w:rsidR="003B11C6" w:rsidRPr="00594753" w:rsidRDefault="008F386C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B11C6" w:rsidRPr="00594753">
        <w:rPr>
          <w:rFonts w:ascii="Arial" w:hAnsi="Arial" w:cs="Arial"/>
          <w:sz w:val="22"/>
          <w:szCs w:val="22"/>
        </w:rPr>
        <w:t>Positive attitude</w:t>
      </w:r>
    </w:p>
    <w:p w:rsidR="003B11C6" w:rsidRPr="00594753" w:rsidRDefault="008F386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B11C6" w:rsidRPr="00594753">
        <w:rPr>
          <w:rFonts w:ascii="Arial" w:hAnsi="Arial" w:cs="Arial"/>
          <w:sz w:val="22"/>
          <w:szCs w:val="22"/>
        </w:rPr>
        <w:t>Interpersonal learning and team skills</w:t>
      </w:r>
    </w:p>
    <w:p w:rsidR="003B11C6" w:rsidRDefault="003B11C6" w:rsidP="005F390A">
      <w:pPr>
        <w:ind w:left="1710"/>
        <w:rPr>
          <w:rFonts w:ascii="Arial" w:hAnsi="Arial" w:cs="Arial"/>
          <w:sz w:val="22"/>
          <w:szCs w:val="22"/>
        </w:rPr>
      </w:pPr>
    </w:p>
    <w:p w:rsidR="000E09B5" w:rsidRPr="00594753" w:rsidRDefault="000E09B5" w:rsidP="005F390A">
      <w:pPr>
        <w:ind w:left="1710"/>
        <w:rPr>
          <w:rFonts w:ascii="Arial" w:hAnsi="Arial" w:cs="Arial"/>
          <w:sz w:val="22"/>
          <w:szCs w:val="22"/>
        </w:rPr>
      </w:pPr>
    </w:p>
    <w:p w:rsidR="003B11C6" w:rsidRPr="00585E07" w:rsidRDefault="003B11C6">
      <w:pPr>
        <w:widowControl w:val="0"/>
        <w:autoSpaceDE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94753">
        <w:rPr>
          <w:rFonts w:ascii="Arial" w:hAnsi="Arial" w:cs="Arial"/>
          <w:b/>
          <w:bCs/>
          <w:sz w:val="22"/>
          <w:szCs w:val="22"/>
          <w:u w:val="single"/>
        </w:rPr>
        <w:t>Avocation:-</w:t>
      </w:r>
    </w:p>
    <w:p w:rsidR="003B11C6" w:rsidRPr="00594753" w:rsidRDefault="003B11C6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Net surfing</w:t>
      </w:r>
    </w:p>
    <w:p w:rsidR="003B11C6" w:rsidRPr="00594753" w:rsidRDefault="003B11C6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Playing games both indoor and outdoor</w:t>
      </w:r>
    </w:p>
    <w:p w:rsidR="004258BF" w:rsidRPr="00594753" w:rsidRDefault="004258BF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Playing video games</w:t>
      </w:r>
    </w:p>
    <w:p w:rsidR="004258BF" w:rsidRPr="00594753" w:rsidRDefault="004258BF" w:rsidP="004258BF">
      <w:pPr>
        <w:pStyle w:val="ListParagraph"/>
        <w:numPr>
          <w:ilvl w:val="0"/>
          <w:numId w:val="2"/>
        </w:numPr>
        <w:ind w:right="-36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Reading books and magazines</w:t>
      </w:r>
    </w:p>
    <w:p w:rsidR="004258BF" w:rsidRPr="00594753" w:rsidRDefault="004258BF" w:rsidP="004258BF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b/>
          <w:bCs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Watching Televisio</w:t>
      </w:r>
      <w:r w:rsidR="00585E07">
        <w:rPr>
          <w:rFonts w:ascii="Arial" w:hAnsi="Arial" w:cs="Arial"/>
          <w:sz w:val="22"/>
          <w:szCs w:val="22"/>
        </w:rPr>
        <w:t>n</w:t>
      </w:r>
    </w:p>
    <w:p w:rsidR="000E09B5" w:rsidRDefault="004258BF" w:rsidP="00585E0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Listening music</w:t>
      </w:r>
    </w:p>
    <w:p w:rsidR="00585E07" w:rsidRPr="00585E07" w:rsidRDefault="00585E07" w:rsidP="00585E07">
      <w:pPr>
        <w:ind w:left="2070"/>
        <w:rPr>
          <w:rFonts w:ascii="Arial" w:hAnsi="Arial" w:cs="Arial"/>
          <w:sz w:val="22"/>
          <w:szCs w:val="22"/>
        </w:rPr>
      </w:pPr>
    </w:p>
    <w:p w:rsidR="00585E07" w:rsidRDefault="00585E07">
      <w:pPr>
        <w:widowControl w:val="0"/>
        <w:autoSpaceDE w:val="0"/>
        <w:rPr>
          <w:rFonts w:ascii="Arial" w:hAnsi="Arial" w:cs="Arial"/>
          <w:b/>
          <w:sz w:val="22"/>
          <w:szCs w:val="22"/>
          <w:u w:val="single"/>
        </w:rPr>
      </w:pPr>
    </w:p>
    <w:p w:rsidR="00F95376" w:rsidRDefault="00F95376">
      <w:pPr>
        <w:widowControl w:val="0"/>
        <w:autoSpaceDE w:val="0"/>
        <w:rPr>
          <w:rFonts w:ascii="Arial" w:hAnsi="Arial" w:cs="Arial"/>
          <w:b/>
          <w:sz w:val="22"/>
          <w:szCs w:val="22"/>
          <w:u w:val="single"/>
        </w:rPr>
      </w:pPr>
    </w:p>
    <w:p w:rsidR="00F95376" w:rsidRDefault="00F95376">
      <w:pPr>
        <w:widowControl w:val="0"/>
        <w:autoSpaceDE w:val="0"/>
        <w:rPr>
          <w:rFonts w:ascii="Arial" w:hAnsi="Arial" w:cs="Arial"/>
          <w:b/>
          <w:sz w:val="22"/>
          <w:szCs w:val="22"/>
          <w:u w:val="single"/>
        </w:rPr>
      </w:pPr>
    </w:p>
    <w:p w:rsidR="00F95376" w:rsidRDefault="00F95376">
      <w:pPr>
        <w:widowControl w:val="0"/>
        <w:autoSpaceDE w:val="0"/>
        <w:rPr>
          <w:rFonts w:ascii="Arial" w:hAnsi="Arial" w:cs="Arial"/>
          <w:b/>
          <w:sz w:val="22"/>
          <w:szCs w:val="22"/>
          <w:u w:val="single"/>
        </w:rPr>
      </w:pPr>
    </w:p>
    <w:p w:rsidR="00F95376" w:rsidRDefault="00F95376">
      <w:pPr>
        <w:widowControl w:val="0"/>
        <w:autoSpaceDE w:val="0"/>
        <w:rPr>
          <w:rFonts w:ascii="Arial" w:hAnsi="Arial" w:cs="Arial"/>
          <w:b/>
          <w:sz w:val="22"/>
          <w:szCs w:val="22"/>
          <w:u w:val="single"/>
        </w:rPr>
      </w:pPr>
    </w:p>
    <w:p w:rsidR="003B11C6" w:rsidRPr="00594753" w:rsidRDefault="003B11C6">
      <w:pPr>
        <w:widowControl w:val="0"/>
        <w:autoSpaceDE w:val="0"/>
        <w:rPr>
          <w:rFonts w:ascii="Arial" w:hAnsi="Arial" w:cs="Arial"/>
          <w:b/>
          <w:sz w:val="22"/>
          <w:szCs w:val="22"/>
          <w:u w:val="single"/>
        </w:rPr>
      </w:pPr>
      <w:r w:rsidRPr="00594753">
        <w:rPr>
          <w:rFonts w:ascii="Arial" w:hAnsi="Arial" w:cs="Arial"/>
          <w:b/>
          <w:sz w:val="22"/>
          <w:szCs w:val="22"/>
          <w:u w:val="single"/>
        </w:rPr>
        <w:t>Declaration:-</w:t>
      </w:r>
    </w:p>
    <w:p w:rsidR="003B11C6" w:rsidRPr="00594753" w:rsidRDefault="003B11C6">
      <w:pPr>
        <w:rPr>
          <w:rFonts w:ascii="Arial" w:hAnsi="Arial" w:cs="Arial"/>
          <w:b/>
          <w:sz w:val="22"/>
          <w:szCs w:val="22"/>
        </w:rPr>
      </w:pPr>
    </w:p>
    <w:p w:rsidR="003B11C6" w:rsidRPr="00594753" w:rsidRDefault="003B11C6">
      <w:pPr>
        <w:ind w:left="720"/>
        <w:rPr>
          <w:rFonts w:ascii="Arial" w:hAnsi="Arial" w:cs="Arial"/>
          <w:sz w:val="22"/>
          <w:szCs w:val="22"/>
        </w:rPr>
      </w:pPr>
      <w:r w:rsidRPr="00594753">
        <w:rPr>
          <w:rFonts w:ascii="Arial" w:hAnsi="Arial" w:cs="Arial"/>
          <w:sz w:val="22"/>
          <w:szCs w:val="22"/>
        </w:rPr>
        <w:t>I hereby declare that all the information given above is true &amp; correct to the best of my knowledge and belief.</w:t>
      </w:r>
    </w:p>
    <w:p w:rsidR="003B11C6" w:rsidRPr="00594753" w:rsidRDefault="003B11C6">
      <w:pPr>
        <w:ind w:left="720"/>
        <w:rPr>
          <w:rFonts w:ascii="Arial" w:hAnsi="Arial" w:cs="Arial"/>
          <w:sz w:val="22"/>
          <w:szCs w:val="22"/>
        </w:rPr>
      </w:pPr>
    </w:p>
    <w:p w:rsidR="00AF02CF" w:rsidRPr="00594753" w:rsidRDefault="00AF02CF">
      <w:pPr>
        <w:rPr>
          <w:rFonts w:ascii="Arial" w:hAnsi="Arial" w:cs="Arial"/>
          <w:b/>
          <w:sz w:val="22"/>
          <w:szCs w:val="22"/>
        </w:rPr>
      </w:pPr>
    </w:p>
    <w:p w:rsidR="00F95376" w:rsidRDefault="00F95376">
      <w:pPr>
        <w:rPr>
          <w:rFonts w:ascii="Arial" w:hAnsi="Arial" w:cs="Arial"/>
          <w:b/>
          <w:sz w:val="22"/>
          <w:szCs w:val="22"/>
        </w:rPr>
      </w:pPr>
    </w:p>
    <w:p w:rsidR="000B40CB" w:rsidRPr="00594753" w:rsidRDefault="003B11C6">
      <w:pPr>
        <w:rPr>
          <w:rFonts w:ascii="Arial" w:hAnsi="Arial" w:cs="Arial"/>
          <w:b/>
          <w:sz w:val="22"/>
          <w:szCs w:val="22"/>
        </w:rPr>
      </w:pPr>
      <w:r w:rsidRPr="00594753">
        <w:rPr>
          <w:rFonts w:ascii="Arial" w:hAnsi="Arial" w:cs="Arial"/>
          <w:b/>
          <w:sz w:val="22"/>
          <w:szCs w:val="22"/>
        </w:rPr>
        <w:t xml:space="preserve"> Place:</w:t>
      </w:r>
    </w:p>
    <w:p w:rsidR="003B11C6" w:rsidRPr="00594753" w:rsidRDefault="006F6D8D">
      <w:pPr>
        <w:rPr>
          <w:rFonts w:ascii="Arial" w:hAnsi="Arial" w:cs="Arial"/>
          <w:b/>
          <w:sz w:val="22"/>
          <w:szCs w:val="22"/>
        </w:rPr>
      </w:pPr>
      <w:r w:rsidRPr="00594753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:rsidR="003B11C6" w:rsidRPr="00594753" w:rsidRDefault="003B11C6">
      <w:pPr>
        <w:rPr>
          <w:rFonts w:ascii="Arial" w:hAnsi="Arial" w:cs="Arial"/>
          <w:b/>
          <w:sz w:val="22"/>
          <w:szCs w:val="22"/>
        </w:rPr>
      </w:pPr>
      <w:r w:rsidRPr="00594753">
        <w:rPr>
          <w:rFonts w:ascii="Arial" w:hAnsi="Arial" w:cs="Arial"/>
          <w:b/>
          <w:sz w:val="22"/>
          <w:szCs w:val="22"/>
        </w:rPr>
        <w:t xml:space="preserve"> Date:   </w:t>
      </w:r>
      <w:r w:rsidRPr="00594753">
        <w:rPr>
          <w:rFonts w:ascii="Arial" w:hAnsi="Arial" w:cs="Arial"/>
          <w:b/>
          <w:sz w:val="22"/>
          <w:szCs w:val="22"/>
        </w:rPr>
        <w:tab/>
      </w:r>
      <w:r w:rsidRPr="00594753">
        <w:rPr>
          <w:rFonts w:ascii="Arial" w:hAnsi="Arial" w:cs="Arial"/>
          <w:b/>
          <w:sz w:val="22"/>
          <w:szCs w:val="22"/>
        </w:rPr>
        <w:tab/>
      </w:r>
      <w:r w:rsidRPr="00594753">
        <w:rPr>
          <w:rFonts w:ascii="Arial" w:hAnsi="Arial" w:cs="Arial"/>
          <w:b/>
          <w:sz w:val="22"/>
          <w:szCs w:val="22"/>
        </w:rPr>
        <w:tab/>
      </w:r>
      <w:r w:rsidRPr="00594753">
        <w:rPr>
          <w:rFonts w:ascii="Arial" w:hAnsi="Arial" w:cs="Arial"/>
          <w:b/>
          <w:sz w:val="22"/>
          <w:szCs w:val="22"/>
        </w:rPr>
        <w:tab/>
      </w:r>
      <w:r w:rsidRPr="00594753">
        <w:rPr>
          <w:rFonts w:ascii="Arial" w:hAnsi="Arial" w:cs="Arial"/>
          <w:b/>
          <w:sz w:val="22"/>
          <w:szCs w:val="22"/>
        </w:rPr>
        <w:tab/>
      </w:r>
      <w:r w:rsidRPr="00594753">
        <w:rPr>
          <w:rFonts w:ascii="Arial" w:hAnsi="Arial" w:cs="Arial"/>
          <w:b/>
          <w:sz w:val="22"/>
          <w:szCs w:val="22"/>
        </w:rPr>
        <w:tab/>
      </w:r>
      <w:r w:rsidRPr="00594753">
        <w:rPr>
          <w:rFonts w:ascii="Arial" w:hAnsi="Arial" w:cs="Arial"/>
          <w:b/>
          <w:sz w:val="22"/>
          <w:szCs w:val="22"/>
        </w:rPr>
        <w:tab/>
      </w:r>
      <w:r w:rsidR="00585E07">
        <w:rPr>
          <w:rFonts w:ascii="Arial" w:hAnsi="Arial" w:cs="Arial"/>
          <w:b/>
          <w:sz w:val="22"/>
          <w:szCs w:val="22"/>
        </w:rPr>
        <w:tab/>
      </w:r>
      <w:r w:rsidR="00196A4F" w:rsidRPr="00594753">
        <w:rPr>
          <w:rFonts w:ascii="Arial" w:hAnsi="Arial" w:cs="Arial"/>
          <w:b/>
          <w:sz w:val="22"/>
          <w:szCs w:val="22"/>
        </w:rPr>
        <w:t>R</w:t>
      </w:r>
      <w:r w:rsidR="00CD444B">
        <w:rPr>
          <w:rFonts w:ascii="Arial" w:hAnsi="Arial" w:cs="Arial"/>
          <w:b/>
          <w:sz w:val="22"/>
          <w:szCs w:val="22"/>
        </w:rPr>
        <w:t>eena Kumari</w:t>
      </w:r>
    </w:p>
    <w:p w:rsidR="003B11C6" w:rsidRPr="00594753" w:rsidRDefault="003B11C6">
      <w:pPr>
        <w:rPr>
          <w:rFonts w:ascii="Arial" w:hAnsi="Arial" w:cs="Arial"/>
          <w:b/>
          <w:sz w:val="22"/>
          <w:szCs w:val="22"/>
        </w:rPr>
      </w:pPr>
    </w:p>
    <w:sectPr w:rsidR="003B11C6" w:rsidRPr="00594753" w:rsidSect="00594753">
      <w:pgSz w:w="11906" w:h="16838"/>
      <w:pgMar w:top="1440" w:right="83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BB1" w:rsidRDefault="00FE0BB1" w:rsidP="00B66C30">
      <w:r>
        <w:separator/>
      </w:r>
    </w:p>
  </w:endnote>
  <w:endnote w:type="continuationSeparator" w:id="1">
    <w:p w:rsidR="00FE0BB1" w:rsidRDefault="00FE0BB1" w:rsidP="00B66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BB1" w:rsidRDefault="00FE0BB1" w:rsidP="00B66C30">
      <w:r>
        <w:separator/>
      </w:r>
    </w:p>
  </w:footnote>
  <w:footnote w:type="continuationSeparator" w:id="1">
    <w:p w:rsidR="00FE0BB1" w:rsidRDefault="00FE0BB1" w:rsidP="00B66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1789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303"/>
        </w:tabs>
        <w:ind w:left="207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1722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4DE6B1F"/>
    <w:multiLevelType w:val="hybridMultilevel"/>
    <w:tmpl w:val="83DAC014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>
    <w:nsid w:val="7ABD0306"/>
    <w:multiLevelType w:val="hybridMultilevel"/>
    <w:tmpl w:val="72104238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054"/>
    <w:rsid w:val="000B40CB"/>
    <w:rsid w:val="000B7F9D"/>
    <w:rsid w:val="000E09B5"/>
    <w:rsid w:val="00133C24"/>
    <w:rsid w:val="0015067F"/>
    <w:rsid w:val="00175DD5"/>
    <w:rsid w:val="00196A4F"/>
    <w:rsid w:val="00202138"/>
    <w:rsid w:val="00261199"/>
    <w:rsid w:val="00287502"/>
    <w:rsid w:val="003601F1"/>
    <w:rsid w:val="003A2054"/>
    <w:rsid w:val="003B11C6"/>
    <w:rsid w:val="004258BF"/>
    <w:rsid w:val="0044377A"/>
    <w:rsid w:val="004A4143"/>
    <w:rsid w:val="004B14E9"/>
    <w:rsid w:val="00585E07"/>
    <w:rsid w:val="00594753"/>
    <w:rsid w:val="005D486A"/>
    <w:rsid w:val="005F390A"/>
    <w:rsid w:val="00690C51"/>
    <w:rsid w:val="006A66DA"/>
    <w:rsid w:val="006D0565"/>
    <w:rsid w:val="006F46BB"/>
    <w:rsid w:val="006F6D8D"/>
    <w:rsid w:val="00727BC4"/>
    <w:rsid w:val="0073410D"/>
    <w:rsid w:val="00762038"/>
    <w:rsid w:val="00765411"/>
    <w:rsid w:val="007677F9"/>
    <w:rsid w:val="007A0C0E"/>
    <w:rsid w:val="008015C3"/>
    <w:rsid w:val="00852889"/>
    <w:rsid w:val="008E498B"/>
    <w:rsid w:val="008E6C2B"/>
    <w:rsid w:val="008F386C"/>
    <w:rsid w:val="009D3BC7"/>
    <w:rsid w:val="00A40D26"/>
    <w:rsid w:val="00A516B6"/>
    <w:rsid w:val="00A62D75"/>
    <w:rsid w:val="00A87C60"/>
    <w:rsid w:val="00AA0957"/>
    <w:rsid w:val="00AF02CF"/>
    <w:rsid w:val="00AF14DE"/>
    <w:rsid w:val="00B66C30"/>
    <w:rsid w:val="00B93BE2"/>
    <w:rsid w:val="00BC4959"/>
    <w:rsid w:val="00BC5791"/>
    <w:rsid w:val="00BD2F5F"/>
    <w:rsid w:val="00C119C8"/>
    <w:rsid w:val="00C16191"/>
    <w:rsid w:val="00C607AC"/>
    <w:rsid w:val="00CD444B"/>
    <w:rsid w:val="00CE44AF"/>
    <w:rsid w:val="00D43227"/>
    <w:rsid w:val="00D54E38"/>
    <w:rsid w:val="00D712F6"/>
    <w:rsid w:val="00DE1BC6"/>
    <w:rsid w:val="00E176B9"/>
    <w:rsid w:val="00E51247"/>
    <w:rsid w:val="00E555B3"/>
    <w:rsid w:val="00E86470"/>
    <w:rsid w:val="00E87E41"/>
    <w:rsid w:val="00EB027E"/>
    <w:rsid w:val="00F244E9"/>
    <w:rsid w:val="00F24CFA"/>
    <w:rsid w:val="00F95376"/>
    <w:rsid w:val="00FD1DDD"/>
    <w:rsid w:val="00FE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B9"/>
    <w:pPr>
      <w:suppressAutoHyphens/>
    </w:pPr>
    <w:rPr>
      <w:rFonts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176B9"/>
    <w:rPr>
      <w:rFonts w:ascii="Wingdings" w:hAnsi="Wingdings"/>
    </w:rPr>
  </w:style>
  <w:style w:type="character" w:customStyle="1" w:styleId="WW8Num2z0">
    <w:name w:val="WW8Num2z0"/>
    <w:rsid w:val="00E176B9"/>
    <w:rPr>
      <w:rFonts w:ascii="Symbol" w:hAnsi="Symbol"/>
    </w:rPr>
  </w:style>
  <w:style w:type="character" w:customStyle="1" w:styleId="WW8Num3z0">
    <w:name w:val="WW8Num3z0"/>
    <w:rsid w:val="00E176B9"/>
    <w:rPr>
      <w:rFonts w:ascii="Wingdings" w:hAnsi="Wingdings"/>
    </w:rPr>
  </w:style>
  <w:style w:type="character" w:customStyle="1" w:styleId="WW8Num4z0">
    <w:name w:val="WW8Num4z0"/>
    <w:rsid w:val="00E176B9"/>
    <w:rPr>
      <w:rFonts w:ascii="Symbol" w:hAnsi="Symbol"/>
    </w:rPr>
  </w:style>
  <w:style w:type="character" w:customStyle="1" w:styleId="WW8Num5z0">
    <w:name w:val="WW8Num5z0"/>
    <w:rsid w:val="00E176B9"/>
    <w:rPr>
      <w:rFonts w:ascii="Symbol" w:hAnsi="Symbol"/>
    </w:rPr>
  </w:style>
  <w:style w:type="character" w:customStyle="1" w:styleId="Absatz-Standardschriftart">
    <w:name w:val="Absatz-Standardschriftart"/>
    <w:rsid w:val="00E176B9"/>
  </w:style>
  <w:style w:type="character" w:customStyle="1" w:styleId="WW-Absatz-Standardschriftart">
    <w:name w:val="WW-Absatz-Standardschriftart"/>
    <w:rsid w:val="00E176B9"/>
  </w:style>
  <w:style w:type="character" w:customStyle="1" w:styleId="WW8Num6z0">
    <w:name w:val="WW8Num6z0"/>
    <w:rsid w:val="00E176B9"/>
    <w:rPr>
      <w:rFonts w:ascii="Symbol" w:hAnsi="Symbol"/>
    </w:rPr>
  </w:style>
  <w:style w:type="character" w:customStyle="1" w:styleId="WW8Num7z0">
    <w:name w:val="WW8Num7z0"/>
    <w:rsid w:val="00E176B9"/>
    <w:rPr>
      <w:rFonts w:ascii="Symbol" w:hAnsi="Symbol"/>
    </w:rPr>
  </w:style>
  <w:style w:type="character" w:customStyle="1" w:styleId="WW8Num8z0">
    <w:name w:val="WW8Num8z0"/>
    <w:rsid w:val="00E176B9"/>
    <w:rPr>
      <w:rFonts w:ascii="Symbol" w:hAnsi="Symbol"/>
    </w:rPr>
  </w:style>
  <w:style w:type="character" w:customStyle="1" w:styleId="WW8Num10z0">
    <w:name w:val="WW8Num10z0"/>
    <w:rsid w:val="00E176B9"/>
    <w:rPr>
      <w:rFonts w:ascii="Symbol" w:hAnsi="Symbol"/>
    </w:rPr>
  </w:style>
  <w:style w:type="character" w:customStyle="1" w:styleId="WW8Num11z0">
    <w:name w:val="WW8Num11z0"/>
    <w:rsid w:val="00E176B9"/>
    <w:rPr>
      <w:rFonts w:ascii="Symbol" w:hAnsi="Symbol"/>
    </w:rPr>
  </w:style>
  <w:style w:type="character" w:customStyle="1" w:styleId="WW8Num11z1">
    <w:name w:val="WW8Num11z1"/>
    <w:rsid w:val="00E176B9"/>
    <w:rPr>
      <w:rFonts w:ascii="Courier New" w:hAnsi="Courier New" w:cs="Courier New"/>
    </w:rPr>
  </w:style>
  <w:style w:type="character" w:customStyle="1" w:styleId="WW8Num11z2">
    <w:name w:val="WW8Num11z2"/>
    <w:rsid w:val="00E176B9"/>
    <w:rPr>
      <w:rFonts w:ascii="Wingdings" w:hAnsi="Wingdings"/>
    </w:rPr>
  </w:style>
  <w:style w:type="character" w:customStyle="1" w:styleId="WW8Num12z0">
    <w:name w:val="WW8Num12z0"/>
    <w:rsid w:val="00E176B9"/>
    <w:rPr>
      <w:rFonts w:ascii="Symbol" w:hAnsi="Symbol"/>
    </w:rPr>
  </w:style>
  <w:style w:type="character" w:customStyle="1" w:styleId="WW8Num13z0">
    <w:name w:val="WW8Num13z0"/>
    <w:rsid w:val="00E176B9"/>
    <w:rPr>
      <w:rFonts w:ascii="Wingdings" w:hAnsi="Wingdings"/>
    </w:rPr>
  </w:style>
  <w:style w:type="character" w:customStyle="1" w:styleId="WW8Num13z1">
    <w:name w:val="WW8Num13z1"/>
    <w:rsid w:val="00E176B9"/>
    <w:rPr>
      <w:rFonts w:ascii="Courier New" w:hAnsi="Courier New" w:cs="Courier New"/>
    </w:rPr>
  </w:style>
  <w:style w:type="character" w:customStyle="1" w:styleId="WW8Num13z3">
    <w:name w:val="WW8Num13z3"/>
    <w:rsid w:val="00E176B9"/>
    <w:rPr>
      <w:rFonts w:ascii="Symbol" w:hAnsi="Symbol"/>
    </w:rPr>
  </w:style>
  <w:style w:type="character" w:customStyle="1" w:styleId="WW8Num14z0">
    <w:name w:val="WW8Num14z0"/>
    <w:rsid w:val="00E176B9"/>
    <w:rPr>
      <w:rFonts w:ascii="Symbol" w:hAnsi="Symbol"/>
    </w:rPr>
  </w:style>
  <w:style w:type="character" w:customStyle="1" w:styleId="WW8Num15z0">
    <w:name w:val="WW8Num15z0"/>
    <w:rsid w:val="00E176B9"/>
    <w:rPr>
      <w:rFonts w:ascii="Symbol" w:hAnsi="Symbol"/>
    </w:rPr>
  </w:style>
  <w:style w:type="character" w:customStyle="1" w:styleId="WW8Num15z1">
    <w:name w:val="WW8Num15z1"/>
    <w:rsid w:val="00E176B9"/>
    <w:rPr>
      <w:rFonts w:ascii="Courier New" w:hAnsi="Courier New" w:cs="Courier New"/>
    </w:rPr>
  </w:style>
  <w:style w:type="character" w:customStyle="1" w:styleId="WW8Num15z2">
    <w:name w:val="WW8Num15z2"/>
    <w:rsid w:val="00E176B9"/>
    <w:rPr>
      <w:rFonts w:ascii="Wingdings" w:hAnsi="Wingdings"/>
    </w:rPr>
  </w:style>
  <w:style w:type="character" w:customStyle="1" w:styleId="WW8Num16z0">
    <w:name w:val="WW8Num16z0"/>
    <w:rsid w:val="00E176B9"/>
    <w:rPr>
      <w:rFonts w:ascii="Symbol" w:hAnsi="Symbol"/>
    </w:rPr>
  </w:style>
  <w:style w:type="character" w:customStyle="1" w:styleId="WW8Num16z1">
    <w:name w:val="WW8Num16z1"/>
    <w:rsid w:val="00E176B9"/>
    <w:rPr>
      <w:rFonts w:ascii="Courier New" w:hAnsi="Courier New" w:cs="Courier New"/>
    </w:rPr>
  </w:style>
  <w:style w:type="character" w:customStyle="1" w:styleId="WW8Num16z2">
    <w:name w:val="WW8Num16z2"/>
    <w:rsid w:val="00E176B9"/>
    <w:rPr>
      <w:rFonts w:ascii="Wingdings" w:hAnsi="Wingdings"/>
    </w:rPr>
  </w:style>
  <w:style w:type="character" w:customStyle="1" w:styleId="WW8Num17z0">
    <w:name w:val="WW8Num17z0"/>
    <w:rsid w:val="00E176B9"/>
    <w:rPr>
      <w:rFonts w:ascii="Symbol" w:eastAsia="Times New Roman" w:hAnsi="Symbol" w:cs="Times New Roman"/>
    </w:rPr>
  </w:style>
  <w:style w:type="character" w:customStyle="1" w:styleId="WW8Num17z1">
    <w:name w:val="WW8Num17z1"/>
    <w:rsid w:val="00E176B9"/>
    <w:rPr>
      <w:rFonts w:ascii="Courier New" w:hAnsi="Courier New" w:cs="Courier New"/>
    </w:rPr>
  </w:style>
  <w:style w:type="character" w:customStyle="1" w:styleId="WW8Num17z2">
    <w:name w:val="WW8Num17z2"/>
    <w:rsid w:val="00E176B9"/>
    <w:rPr>
      <w:rFonts w:ascii="Wingdings" w:hAnsi="Wingdings"/>
    </w:rPr>
  </w:style>
  <w:style w:type="character" w:customStyle="1" w:styleId="WW8Num17z3">
    <w:name w:val="WW8Num17z3"/>
    <w:rsid w:val="00E176B9"/>
    <w:rPr>
      <w:rFonts w:ascii="Symbol" w:hAnsi="Symbol"/>
    </w:rPr>
  </w:style>
  <w:style w:type="character" w:customStyle="1" w:styleId="WW8Num18z0">
    <w:name w:val="WW8Num18z0"/>
    <w:rsid w:val="00E176B9"/>
    <w:rPr>
      <w:rFonts w:ascii="Symbol" w:hAnsi="Symbol"/>
    </w:rPr>
  </w:style>
  <w:style w:type="character" w:customStyle="1" w:styleId="WW8Num18z1">
    <w:name w:val="WW8Num18z1"/>
    <w:rsid w:val="00E176B9"/>
    <w:rPr>
      <w:rFonts w:ascii="Courier New" w:hAnsi="Courier New" w:cs="Courier New"/>
    </w:rPr>
  </w:style>
  <w:style w:type="character" w:customStyle="1" w:styleId="WW8Num18z2">
    <w:name w:val="WW8Num18z2"/>
    <w:rsid w:val="00E176B9"/>
    <w:rPr>
      <w:rFonts w:ascii="Wingdings" w:hAnsi="Wingdings"/>
    </w:rPr>
  </w:style>
  <w:style w:type="character" w:customStyle="1" w:styleId="WW8Num19z0">
    <w:name w:val="WW8Num19z0"/>
    <w:rsid w:val="00E176B9"/>
    <w:rPr>
      <w:rFonts w:ascii="Symbol" w:hAnsi="Symbol"/>
    </w:rPr>
  </w:style>
  <w:style w:type="character" w:customStyle="1" w:styleId="WW8Num19z1">
    <w:name w:val="WW8Num19z1"/>
    <w:rsid w:val="00E176B9"/>
    <w:rPr>
      <w:rFonts w:ascii="Courier New" w:hAnsi="Courier New" w:cs="Courier New"/>
    </w:rPr>
  </w:style>
  <w:style w:type="character" w:customStyle="1" w:styleId="WW8Num19z2">
    <w:name w:val="WW8Num19z2"/>
    <w:rsid w:val="00E176B9"/>
    <w:rPr>
      <w:rFonts w:ascii="Wingdings" w:hAnsi="Wingdings"/>
    </w:rPr>
  </w:style>
  <w:style w:type="character" w:customStyle="1" w:styleId="WW8Num20z0">
    <w:name w:val="WW8Num20z0"/>
    <w:rsid w:val="00E176B9"/>
    <w:rPr>
      <w:rFonts w:ascii="Symbol" w:hAnsi="Symbol"/>
    </w:rPr>
  </w:style>
  <w:style w:type="character" w:customStyle="1" w:styleId="WW8Num21z0">
    <w:name w:val="WW8Num21z0"/>
    <w:rsid w:val="00E176B9"/>
    <w:rPr>
      <w:rFonts w:ascii="Wingdings" w:hAnsi="Wingdings"/>
    </w:rPr>
  </w:style>
  <w:style w:type="character" w:customStyle="1" w:styleId="WW8Num21z1">
    <w:name w:val="WW8Num21z1"/>
    <w:rsid w:val="00E176B9"/>
    <w:rPr>
      <w:rFonts w:ascii="Symbol" w:eastAsia="Times New Roman" w:hAnsi="Symbol" w:cs="Times New Roman"/>
    </w:rPr>
  </w:style>
  <w:style w:type="character" w:customStyle="1" w:styleId="WW8Num21z3">
    <w:name w:val="WW8Num21z3"/>
    <w:rsid w:val="00E176B9"/>
    <w:rPr>
      <w:rFonts w:ascii="Symbol" w:hAnsi="Symbol"/>
    </w:rPr>
  </w:style>
  <w:style w:type="character" w:customStyle="1" w:styleId="WW8Num21z4">
    <w:name w:val="WW8Num21z4"/>
    <w:rsid w:val="00E176B9"/>
    <w:rPr>
      <w:rFonts w:ascii="Courier New" w:hAnsi="Courier New" w:cs="Courier New"/>
    </w:rPr>
  </w:style>
  <w:style w:type="character" w:customStyle="1" w:styleId="WW8Num22z0">
    <w:name w:val="WW8Num22z0"/>
    <w:rsid w:val="00E176B9"/>
    <w:rPr>
      <w:rFonts w:ascii="Wingdings" w:hAnsi="Wingdings"/>
    </w:rPr>
  </w:style>
  <w:style w:type="character" w:customStyle="1" w:styleId="WW8Num22z1">
    <w:name w:val="WW8Num22z1"/>
    <w:rsid w:val="00E176B9"/>
    <w:rPr>
      <w:rFonts w:ascii="Courier New" w:hAnsi="Courier New" w:cs="Courier New"/>
    </w:rPr>
  </w:style>
  <w:style w:type="character" w:customStyle="1" w:styleId="WW8Num22z3">
    <w:name w:val="WW8Num22z3"/>
    <w:rsid w:val="00E176B9"/>
    <w:rPr>
      <w:rFonts w:ascii="Symbol" w:hAnsi="Symbol"/>
    </w:rPr>
  </w:style>
  <w:style w:type="character" w:customStyle="1" w:styleId="WW8Num23z0">
    <w:name w:val="WW8Num23z0"/>
    <w:rsid w:val="00E176B9"/>
    <w:rPr>
      <w:rFonts w:ascii="Symbol" w:hAnsi="Symbol"/>
    </w:rPr>
  </w:style>
  <w:style w:type="character" w:customStyle="1" w:styleId="WW8Num23z1">
    <w:name w:val="WW8Num23z1"/>
    <w:rsid w:val="00E176B9"/>
    <w:rPr>
      <w:rFonts w:ascii="Courier New" w:hAnsi="Courier New" w:cs="Courier New"/>
    </w:rPr>
  </w:style>
  <w:style w:type="character" w:customStyle="1" w:styleId="WW8Num23z2">
    <w:name w:val="WW8Num23z2"/>
    <w:rsid w:val="00E176B9"/>
    <w:rPr>
      <w:rFonts w:ascii="Wingdings" w:hAnsi="Wingdings"/>
    </w:rPr>
  </w:style>
  <w:style w:type="character" w:customStyle="1" w:styleId="WW8Num24z0">
    <w:name w:val="WW8Num24z0"/>
    <w:rsid w:val="00E176B9"/>
    <w:rPr>
      <w:rFonts w:ascii="Wingdings" w:hAnsi="Wingdings"/>
    </w:rPr>
  </w:style>
  <w:style w:type="character" w:customStyle="1" w:styleId="WW8Num25z0">
    <w:name w:val="WW8Num25z0"/>
    <w:rsid w:val="00E176B9"/>
    <w:rPr>
      <w:rFonts w:ascii="Wingdings" w:hAnsi="Wingdings"/>
    </w:rPr>
  </w:style>
  <w:style w:type="character" w:customStyle="1" w:styleId="WW8Num25z1">
    <w:name w:val="WW8Num25z1"/>
    <w:rsid w:val="00E176B9"/>
    <w:rPr>
      <w:rFonts w:ascii="Courier New" w:hAnsi="Courier New" w:cs="Courier New"/>
    </w:rPr>
  </w:style>
  <w:style w:type="character" w:customStyle="1" w:styleId="WW8Num25z3">
    <w:name w:val="WW8Num25z3"/>
    <w:rsid w:val="00E176B9"/>
    <w:rPr>
      <w:rFonts w:ascii="Symbol" w:hAnsi="Symbol"/>
    </w:rPr>
  </w:style>
  <w:style w:type="character" w:customStyle="1" w:styleId="WW8Num26z0">
    <w:name w:val="WW8Num26z0"/>
    <w:rsid w:val="00E176B9"/>
    <w:rPr>
      <w:rFonts w:ascii="Wingdings" w:hAnsi="Wingdings"/>
    </w:rPr>
  </w:style>
  <w:style w:type="character" w:customStyle="1" w:styleId="WW8Num26z1">
    <w:name w:val="WW8Num26z1"/>
    <w:rsid w:val="00E176B9"/>
    <w:rPr>
      <w:rFonts w:ascii="Courier New" w:hAnsi="Courier New" w:cs="Courier New"/>
    </w:rPr>
  </w:style>
  <w:style w:type="character" w:customStyle="1" w:styleId="WW8Num26z3">
    <w:name w:val="WW8Num26z3"/>
    <w:rsid w:val="00E176B9"/>
    <w:rPr>
      <w:rFonts w:ascii="Symbol" w:hAnsi="Symbol"/>
    </w:rPr>
  </w:style>
  <w:style w:type="character" w:customStyle="1" w:styleId="WW8Num27z0">
    <w:name w:val="WW8Num27z0"/>
    <w:rsid w:val="00E176B9"/>
    <w:rPr>
      <w:rFonts w:ascii="Symbol" w:hAnsi="Symbol"/>
    </w:rPr>
  </w:style>
  <w:style w:type="character" w:customStyle="1" w:styleId="WW8Num27z1">
    <w:name w:val="WW8Num27z1"/>
    <w:rsid w:val="00E176B9"/>
    <w:rPr>
      <w:rFonts w:ascii="Courier New" w:hAnsi="Courier New" w:cs="Courier New"/>
    </w:rPr>
  </w:style>
  <w:style w:type="character" w:customStyle="1" w:styleId="WW8Num27z2">
    <w:name w:val="WW8Num27z2"/>
    <w:rsid w:val="00E176B9"/>
    <w:rPr>
      <w:rFonts w:ascii="Wingdings" w:hAnsi="Wingdings"/>
    </w:rPr>
  </w:style>
  <w:style w:type="character" w:customStyle="1" w:styleId="WW8Num28z0">
    <w:name w:val="WW8Num28z0"/>
    <w:rsid w:val="00E176B9"/>
    <w:rPr>
      <w:rFonts w:ascii="Symbol" w:hAnsi="Symbol"/>
    </w:rPr>
  </w:style>
  <w:style w:type="character" w:customStyle="1" w:styleId="WW8Num28z1">
    <w:name w:val="WW8Num28z1"/>
    <w:rsid w:val="00E176B9"/>
    <w:rPr>
      <w:rFonts w:ascii="Courier New" w:hAnsi="Courier New" w:cs="Courier New"/>
    </w:rPr>
  </w:style>
  <w:style w:type="character" w:customStyle="1" w:styleId="WW8Num28z2">
    <w:name w:val="WW8Num28z2"/>
    <w:rsid w:val="00E176B9"/>
    <w:rPr>
      <w:rFonts w:ascii="Wingdings" w:hAnsi="Wingdings"/>
    </w:rPr>
  </w:style>
  <w:style w:type="character" w:customStyle="1" w:styleId="WW8Num29z0">
    <w:name w:val="WW8Num29z0"/>
    <w:rsid w:val="00E176B9"/>
    <w:rPr>
      <w:rFonts w:ascii="Symbol" w:hAnsi="Symbol"/>
    </w:rPr>
  </w:style>
  <w:style w:type="character" w:customStyle="1" w:styleId="WW8Num29z1">
    <w:name w:val="WW8Num29z1"/>
    <w:rsid w:val="00E176B9"/>
    <w:rPr>
      <w:rFonts w:ascii="Courier New" w:hAnsi="Courier New" w:cs="Courier New"/>
    </w:rPr>
  </w:style>
  <w:style w:type="character" w:customStyle="1" w:styleId="WW8Num29z2">
    <w:name w:val="WW8Num29z2"/>
    <w:rsid w:val="00E176B9"/>
    <w:rPr>
      <w:rFonts w:ascii="Wingdings" w:hAnsi="Wingdings"/>
    </w:rPr>
  </w:style>
  <w:style w:type="character" w:customStyle="1" w:styleId="WW8Num30z0">
    <w:name w:val="WW8Num30z0"/>
    <w:rsid w:val="00E176B9"/>
    <w:rPr>
      <w:rFonts w:ascii="Symbol" w:hAnsi="Symbol"/>
    </w:rPr>
  </w:style>
  <w:style w:type="character" w:customStyle="1" w:styleId="WW8Num30z1">
    <w:name w:val="WW8Num30z1"/>
    <w:rsid w:val="00E176B9"/>
    <w:rPr>
      <w:rFonts w:ascii="Courier New" w:hAnsi="Courier New" w:cs="Courier New"/>
    </w:rPr>
  </w:style>
  <w:style w:type="character" w:customStyle="1" w:styleId="WW8Num30z2">
    <w:name w:val="WW8Num30z2"/>
    <w:rsid w:val="00E176B9"/>
    <w:rPr>
      <w:rFonts w:ascii="Wingdings" w:hAnsi="Wingdings"/>
    </w:rPr>
  </w:style>
  <w:style w:type="character" w:customStyle="1" w:styleId="WW8Num31z0">
    <w:name w:val="WW8Num31z0"/>
    <w:rsid w:val="00E176B9"/>
    <w:rPr>
      <w:rFonts w:ascii="Symbol" w:hAnsi="Symbol"/>
    </w:rPr>
  </w:style>
  <w:style w:type="character" w:customStyle="1" w:styleId="WW8Num31z1">
    <w:name w:val="WW8Num31z1"/>
    <w:rsid w:val="00E176B9"/>
    <w:rPr>
      <w:rFonts w:ascii="Courier New" w:hAnsi="Courier New" w:cs="Courier New"/>
    </w:rPr>
  </w:style>
  <w:style w:type="character" w:customStyle="1" w:styleId="WW8Num31z2">
    <w:name w:val="WW8Num31z2"/>
    <w:rsid w:val="00E176B9"/>
    <w:rPr>
      <w:rFonts w:ascii="Wingdings" w:hAnsi="Wingdings"/>
    </w:rPr>
  </w:style>
  <w:style w:type="character" w:customStyle="1" w:styleId="WW8Num32z0">
    <w:name w:val="WW8Num32z0"/>
    <w:rsid w:val="00E176B9"/>
    <w:rPr>
      <w:rFonts w:ascii="Symbol" w:hAnsi="Symbol"/>
    </w:rPr>
  </w:style>
  <w:style w:type="character" w:customStyle="1" w:styleId="WW8Num32z1">
    <w:name w:val="WW8Num32z1"/>
    <w:rsid w:val="00E176B9"/>
    <w:rPr>
      <w:rFonts w:ascii="Courier New" w:hAnsi="Courier New" w:cs="Courier New"/>
    </w:rPr>
  </w:style>
  <w:style w:type="character" w:customStyle="1" w:styleId="WW8Num32z2">
    <w:name w:val="WW8Num32z2"/>
    <w:rsid w:val="00E176B9"/>
    <w:rPr>
      <w:rFonts w:ascii="Wingdings" w:hAnsi="Wingdings"/>
    </w:rPr>
  </w:style>
  <w:style w:type="character" w:customStyle="1" w:styleId="WW8Num33z0">
    <w:name w:val="WW8Num33z0"/>
    <w:rsid w:val="00E176B9"/>
    <w:rPr>
      <w:rFonts w:ascii="Symbol" w:hAnsi="Symbol"/>
    </w:rPr>
  </w:style>
  <w:style w:type="character" w:customStyle="1" w:styleId="WW8Num33z1">
    <w:name w:val="WW8Num33z1"/>
    <w:rsid w:val="00E176B9"/>
    <w:rPr>
      <w:rFonts w:ascii="Courier New" w:hAnsi="Courier New" w:cs="Courier New"/>
    </w:rPr>
  </w:style>
  <w:style w:type="character" w:customStyle="1" w:styleId="WW8Num33z2">
    <w:name w:val="WW8Num33z2"/>
    <w:rsid w:val="00E176B9"/>
    <w:rPr>
      <w:rFonts w:ascii="Wingdings" w:hAnsi="Wingdings"/>
    </w:rPr>
  </w:style>
  <w:style w:type="character" w:customStyle="1" w:styleId="WW8Num34z0">
    <w:name w:val="WW8Num34z0"/>
    <w:rsid w:val="00E176B9"/>
    <w:rPr>
      <w:rFonts w:ascii="Symbol" w:hAnsi="Symbol"/>
    </w:rPr>
  </w:style>
  <w:style w:type="character" w:customStyle="1" w:styleId="WW8Num34z1">
    <w:name w:val="WW8Num34z1"/>
    <w:rsid w:val="00E176B9"/>
    <w:rPr>
      <w:rFonts w:ascii="Courier New" w:hAnsi="Courier New" w:cs="Courier New"/>
    </w:rPr>
  </w:style>
  <w:style w:type="character" w:customStyle="1" w:styleId="WW8Num34z2">
    <w:name w:val="WW8Num34z2"/>
    <w:rsid w:val="00E176B9"/>
    <w:rPr>
      <w:rFonts w:ascii="Wingdings" w:hAnsi="Wingdings"/>
    </w:rPr>
  </w:style>
  <w:style w:type="character" w:customStyle="1" w:styleId="WW8Num35z0">
    <w:name w:val="WW8Num35z0"/>
    <w:rsid w:val="00E176B9"/>
    <w:rPr>
      <w:rFonts w:ascii="Symbol" w:eastAsia="Times New Roman" w:hAnsi="Symbol" w:cs="Times New Roman"/>
      <w:b w:val="0"/>
      <w:u w:val="none"/>
    </w:rPr>
  </w:style>
  <w:style w:type="character" w:customStyle="1" w:styleId="WW8Num35z1">
    <w:name w:val="WW8Num35z1"/>
    <w:rsid w:val="00E176B9"/>
    <w:rPr>
      <w:rFonts w:ascii="Courier New" w:hAnsi="Courier New" w:cs="Courier New"/>
    </w:rPr>
  </w:style>
  <w:style w:type="character" w:customStyle="1" w:styleId="WW8Num35z2">
    <w:name w:val="WW8Num35z2"/>
    <w:rsid w:val="00E176B9"/>
    <w:rPr>
      <w:rFonts w:ascii="Wingdings" w:hAnsi="Wingdings"/>
    </w:rPr>
  </w:style>
  <w:style w:type="character" w:customStyle="1" w:styleId="WW8Num35z3">
    <w:name w:val="WW8Num35z3"/>
    <w:rsid w:val="00E176B9"/>
    <w:rPr>
      <w:rFonts w:ascii="Symbol" w:hAnsi="Symbol"/>
    </w:rPr>
  </w:style>
  <w:style w:type="character" w:customStyle="1" w:styleId="WW8Num36z0">
    <w:name w:val="WW8Num36z0"/>
    <w:rsid w:val="00E176B9"/>
    <w:rPr>
      <w:rFonts w:ascii="Symbol" w:hAnsi="Symbol"/>
    </w:rPr>
  </w:style>
  <w:style w:type="character" w:customStyle="1" w:styleId="WW8Num37z0">
    <w:name w:val="WW8Num37z0"/>
    <w:rsid w:val="00E176B9"/>
    <w:rPr>
      <w:rFonts w:ascii="Symbol" w:hAnsi="Symbol"/>
    </w:rPr>
  </w:style>
  <w:style w:type="character" w:customStyle="1" w:styleId="WW8Num37z1">
    <w:name w:val="WW8Num37z1"/>
    <w:rsid w:val="00E176B9"/>
    <w:rPr>
      <w:rFonts w:ascii="Courier New" w:hAnsi="Courier New" w:cs="Courier New"/>
    </w:rPr>
  </w:style>
  <w:style w:type="character" w:customStyle="1" w:styleId="WW8Num37z2">
    <w:name w:val="WW8Num37z2"/>
    <w:rsid w:val="00E176B9"/>
    <w:rPr>
      <w:rFonts w:ascii="Wingdings" w:hAnsi="Wingdings"/>
    </w:rPr>
  </w:style>
  <w:style w:type="character" w:customStyle="1" w:styleId="WW8Num38z0">
    <w:name w:val="WW8Num38z0"/>
    <w:rsid w:val="00E176B9"/>
    <w:rPr>
      <w:rFonts w:ascii="Wingdings" w:hAnsi="Wingdings"/>
    </w:rPr>
  </w:style>
  <w:style w:type="character" w:customStyle="1" w:styleId="WW8Num38z1">
    <w:name w:val="WW8Num38z1"/>
    <w:rsid w:val="00E176B9"/>
    <w:rPr>
      <w:rFonts w:ascii="Courier New" w:hAnsi="Courier New"/>
    </w:rPr>
  </w:style>
  <w:style w:type="character" w:customStyle="1" w:styleId="WW8Num38z3">
    <w:name w:val="WW8Num38z3"/>
    <w:rsid w:val="00E176B9"/>
    <w:rPr>
      <w:rFonts w:ascii="Symbol" w:hAnsi="Symbol"/>
    </w:rPr>
  </w:style>
  <w:style w:type="character" w:customStyle="1" w:styleId="BodyTextChar">
    <w:name w:val="Body Text Char"/>
    <w:basedOn w:val="DefaultParagraphFont"/>
    <w:rsid w:val="00E176B9"/>
    <w:rPr>
      <w:rFonts w:ascii="Times New Roman" w:eastAsia="Times New Roman" w:hAnsi="Times New Roman" w:cs="Times New Roman"/>
      <w:b/>
      <w:bCs/>
      <w:i/>
      <w:iCs/>
      <w:szCs w:val="24"/>
      <w:lang w:val="en-US"/>
    </w:rPr>
  </w:style>
  <w:style w:type="character" w:styleId="Hyperlink">
    <w:name w:val="Hyperlink"/>
    <w:basedOn w:val="DefaultParagraphFont"/>
    <w:rsid w:val="00E176B9"/>
    <w:rPr>
      <w:color w:val="0000FF"/>
      <w:u w:val="single"/>
    </w:rPr>
  </w:style>
  <w:style w:type="character" w:styleId="CommentReference">
    <w:name w:val="annotation reference"/>
    <w:basedOn w:val="DefaultParagraphFont"/>
    <w:rsid w:val="00E176B9"/>
    <w:rPr>
      <w:sz w:val="16"/>
      <w:szCs w:val="16"/>
    </w:rPr>
  </w:style>
  <w:style w:type="character" w:customStyle="1" w:styleId="CommentTextChar">
    <w:name w:val="Comment Text Char"/>
    <w:basedOn w:val="DefaultParagraphFont"/>
    <w:rsid w:val="00E176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rsid w:val="00E176B9"/>
    <w:rPr>
      <w:b/>
      <w:bCs/>
    </w:rPr>
  </w:style>
  <w:style w:type="character" w:customStyle="1" w:styleId="BalloonTextChar">
    <w:name w:val="Balloon Text Char"/>
    <w:basedOn w:val="DefaultParagraphFont"/>
    <w:rsid w:val="00E176B9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rsid w:val="00E176B9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rsid w:val="00E176B9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176B9"/>
  </w:style>
  <w:style w:type="character" w:customStyle="1" w:styleId="tbmandatory">
    <w:name w:val="tbmandatory"/>
    <w:basedOn w:val="DefaultParagraphFont"/>
    <w:rsid w:val="00E176B9"/>
  </w:style>
  <w:style w:type="paragraph" w:customStyle="1" w:styleId="Heading">
    <w:name w:val="Heading"/>
    <w:basedOn w:val="Normal"/>
    <w:next w:val="BodyText"/>
    <w:rsid w:val="00E176B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E176B9"/>
    <w:rPr>
      <w:b/>
      <w:bCs/>
      <w:i/>
      <w:iCs/>
      <w:sz w:val="22"/>
    </w:rPr>
  </w:style>
  <w:style w:type="paragraph" w:styleId="List">
    <w:name w:val="List"/>
    <w:basedOn w:val="BodyText"/>
    <w:rsid w:val="00E176B9"/>
    <w:rPr>
      <w:rFonts w:cs="Tahoma"/>
    </w:rPr>
  </w:style>
  <w:style w:type="paragraph" w:styleId="Caption">
    <w:name w:val="caption"/>
    <w:basedOn w:val="Normal"/>
    <w:qFormat/>
    <w:rsid w:val="00E176B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176B9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E176B9"/>
    <w:pPr>
      <w:ind w:left="720"/>
    </w:pPr>
  </w:style>
  <w:style w:type="paragraph" w:styleId="CommentText">
    <w:name w:val="annotation text"/>
    <w:basedOn w:val="Normal"/>
    <w:rsid w:val="00E176B9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E176B9"/>
    <w:rPr>
      <w:b/>
      <w:bCs/>
    </w:rPr>
  </w:style>
  <w:style w:type="paragraph" w:styleId="BalloonText">
    <w:name w:val="Balloon Text"/>
    <w:basedOn w:val="Normal"/>
    <w:rsid w:val="00E176B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176B9"/>
    <w:pPr>
      <w:spacing w:after="120"/>
      <w:ind w:left="360"/>
    </w:pPr>
  </w:style>
  <w:style w:type="paragraph" w:styleId="NormalWeb">
    <w:name w:val="Normal (Web)"/>
    <w:basedOn w:val="Normal"/>
    <w:rsid w:val="00E176B9"/>
    <w:pPr>
      <w:spacing w:before="280" w:after="280"/>
    </w:pPr>
  </w:style>
  <w:style w:type="paragraph" w:styleId="Header">
    <w:name w:val="header"/>
    <w:basedOn w:val="Normal"/>
    <w:rsid w:val="00E176B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E176B9"/>
    <w:pPr>
      <w:tabs>
        <w:tab w:val="center" w:pos="4680"/>
        <w:tab w:val="right" w:pos="9360"/>
      </w:tabs>
    </w:pPr>
  </w:style>
  <w:style w:type="paragraph" w:customStyle="1" w:styleId="WW-Default">
    <w:name w:val="WW-Default"/>
    <w:rsid w:val="00E176B9"/>
    <w:pPr>
      <w:suppressAutoHyphens/>
      <w:autoSpaceDE w:val="0"/>
    </w:pPr>
    <w:rPr>
      <w:rFonts w:cs="Calibri"/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E176B9"/>
    <w:pPr>
      <w:suppressLineNumbers/>
    </w:pPr>
  </w:style>
  <w:style w:type="paragraph" w:customStyle="1" w:styleId="TableHeading">
    <w:name w:val="Table Heading"/>
    <w:basedOn w:val="TableContents"/>
    <w:rsid w:val="00E176B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manish</dc:creator>
  <cp:lastModifiedBy>Basant</cp:lastModifiedBy>
  <cp:revision>21</cp:revision>
  <cp:lastPrinted>2011-06-16T05:15:00Z</cp:lastPrinted>
  <dcterms:created xsi:type="dcterms:W3CDTF">2013-10-07T06:40:00Z</dcterms:created>
  <dcterms:modified xsi:type="dcterms:W3CDTF">2017-04-01T18:29:00Z</dcterms:modified>
</cp:coreProperties>
</file>