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F2DCD" w:rsidRPr="00D23CCB" w:rsidP="000F2DCD">
      <w:pPr>
        <w:pStyle w:val="Heading5"/>
        <w:rPr>
          <w:rFonts w:ascii="Arial" w:hAnsi="Arial" w:cs="Arial"/>
          <w:b/>
          <w:color w:val="002060"/>
        </w:rPr>
      </w:pPr>
      <w:bookmarkStart w:id="0" w:name="_GoBack"/>
      <w:bookmarkEnd w:id="0"/>
      <w:r>
        <w:rPr>
          <w:rFonts w:ascii="Arial" w:hAnsi="Arial" w:cs="Arial"/>
          <w:b/>
          <w:color w:val="002060"/>
        </w:rPr>
        <w:t xml:space="preserve">Rashmi </w:t>
      </w:r>
      <w:r w:rsidR="00CB10F7">
        <w:rPr>
          <w:rFonts w:ascii="Arial" w:hAnsi="Arial" w:cs="Arial"/>
          <w:b/>
          <w:color w:val="002060"/>
        </w:rPr>
        <w:t>Shetty</w:t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  <w:r w:rsidRPr="00D23CCB" w:rsidR="00144C14">
        <w:rPr>
          <w:rFonts w:ascii="Arial" w:hAnsi="Arial" w:cs="Arial"/>
          <w:b/>
          <w:color w:val="002060"/>
        </w:rPr>
        <w:tab/>
      </w:r>
    </w:p>
    <w:p w:rsidR="00144C14" w:rsidRPr="00F97147" w:rsidP="00983E27">
      <w:pPr>
        <w:rPr>
          <w:rFonts w:ascii="Arial" w:hAnsi="Arial" w:cs="Arial"/>
          <w:sz w:val="20"/>
          <w:szCs w:val="20"/>
        </w:rPr>
      </w:pPr>
      <w:r w:rsidRPr="00F97147">
        <w:rPr>
          <w:rFonts w:ascii="Arial" w:hAnsi="Arial" w:cs="Arial"/>
          <w:bCs/>
          <w:color w:val="000000"/>
          <w:sz w:val="20"/>
          <w:szCs w:val="20"/>
        </w:rPr>
        <w:t xml:space="preserve">Email: </w:t>
      </w:r>
      <w:r w:rsidR="00E3621E">
        <w:rPr>
          <w:rFonts w:ascii="Arial" w:hAnsi="Arial" w:cs="Arial"/>
          <w:bCs/>
          <w:sz w:val="20"/>
          <w:szCs w:val="20"/>
        </w:rPr>
        <w:t>shetty.rrashmi@gmail.com</w:t>
      </w:r>
    </w:p>
    <w:p w:rsidR="000F2DCD" w:rsidRPr="00F97147" w:rsidP="00983E27">
      <w:pPr>
        <w:rPr>
          <w:rFonts w:ascii="Arial" w:hAnsi="Arial" w:cs="Arial"/>
          <w:bCs/>
          <w:color w:val="000000"/>
          <w:sz w:val="20"/>
          <w:szCs w:val="20"/>
        </w:rPr>
      </w:pPr>
      <w:r w:rsidRPr="00F97147">
        <w:rPr>
          <w:rFonts w:ascii="Arial" w:hAnsi="Arial" w:cs="Arial"/>
          <w:bCs/>
          <w:color w:val="000000"/>
          <w:sz w:val="20"/>
          <w:szCs w:val="20"/>
        </w:rPr>
        <w:t>Phone:</w:t>
      </w:r>
      <w:r w:rsidRPr="00F97147" w:rsidR="00F9714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E3621E">
        <w:rPr>
          <w:rFonts w:ascii="Arial" w:hAnsi="Arial" w:cs="Arial"/>
          <w:bCs/>
          <w:color w:val="000000"/>
          <w:sz w:val="20"/>
          <w:szCs w:val="20"/>
        </w:rPr>
        <w:t>9964108581</w:t>
      </w:r>
    </w:p>
    <w:p w:rsidR="00144C14" w:rsidRPr="00F97147" w:rsidP="00983E27">
      <w:pPr>
        <w:pBdr>
          <w:bottom w:val="single" w:sz="6" w:space="1" w:color="auto"/>
        </w:pBd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44C14" w:rsidRPr="00F97147" w:rsidP="00983E2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55FC1" w:rsidRPr="00724F1A" w:rsidP="00B55013">
      <w:pPr>
        <w:pStyle w:val="Heading3"/>
        <w:shd w:val="clear" w:color="auto" w:fill="A6A6A6" w:themeFill="background1" w:themeFillShade="A6"/>
        <w:tabs>
          <w:tab w:val="right" w:pos="9540"/>
        </w:tabs>
        <w:spacing w:after="0" w:line="300" w:lineRule="auto"/>
        <w:ind w:right="497"/>
        <w:jc w:val="both"/>
        <w:rPr>
          <w:rFonts w:ascii="Trebuchet MS" w:hAnsi="Trebuchet MS"/>
          <w:b w:val="0"/>
          <w:color w:val="FFFFFF"/>
          <w:sz w:val="20"/>
          <w:szCs w:val="20"/>
        </w:rPr>
      </w:pPr>
      <w:r>
        <w:rPr>
          <w:rFonts w:ascii="Trebuchet MS" w:hAnsi="Trebuchet MS"/>
          <w:color w:val="FFFFFF"/>
          <w:sz w:val="20"/>
          <w:szCs w:val="20"/>
        </w:rPr>
        <w:t>Experience Summary:</w:t>
      </w:r>
      <w:r w:rsidRPr="00724F1A">
        <w:rPr>
          <w:rFonts w:ascii="Trebuchet MS" w:hAnsi="Trebuchet MS"/>
          <w:color w:val="FFFFFF"/>
          <w:sz w:val="20"/>
          <w:szCs w:val="20"/>
        </w:rPr>
        <w:tab/>
      </w:r>
      <w:r w:rsidRPr="00724F1A">
        <w:rPr>
          <w:rFonts w:ascii="Trebuchet MS" w:hAnsi="Trebuchet MS" w:cs="Vrinda"/>
          <w:color w:val="0000FF"/>
          <w:sz w:val="20"/>
          <w:szCs w:val="20"/>
          <w:u w:val="single"/>
        </w:rPr>
        <w:t xml:space="preserve">           </w:t>
      </w:r>
    </w:p>
    <w:p w:rsidR="004533CD" w:rsidP="00115BAB">
      <w:pPr>
        <w:keepNext/>
        <w:spacing w:before="240" w:line="260" w:lineRule="atLeast"/>
        <w:rPr>
          <w:rFonts w:ascii="Trebuchet MS" w:hAnsi="Trebuchet MS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0"/>
          <w:szCs w:val="20"/>
        </w:rPr>
        <w:t>Six</w:t>
      </w:r>
      <w:r>
        <w:rPr>
          <w:rFonts w:ascii="Trebuchet MS" w:hAnsi="Trebuchet MS"/>
          <w:sz w:val="20"/>
          <w:szCs w:val="20"/>
        </w:rPr>
        <w:t xml:space="preserve"> year</w:t>
      </w:r>
      <w:r>
        <w:rPr>
          <w:rFonts w:ascii="Nirmala UI" w:eastAsia="Nirmala UI" w:hAnsi="Nirmala UI" w:cs="Nirmala UI"/>
          <w:color w:val="000000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of professional working experience in applications of GIS (Geographic Information System) and Remote sensing domain.</w:t>
      </w:r>
    </w:p>
    <w:p w:rsidR="004533CD" w:rsidP="00B92D18">
      <w:pPr>
        <w:keepNext/>
        <w:numPr>
          <w:ilvl w:val="0"/>
          <w:numId w:val="2"/>
        </w:numPr>
        <w:spacing w:line="360" w:lineRule="auto"/>
        <w:rPr>
          <w:rFonts w:ascii="Trebuchet MS" w:hAnsi="Trebuchet MS"/>
          <w:sz w:val="20"/>
          <w:szCs w:val="20"/>
        </w:rPr>
      </w:pPr>
      <w:r w:rsidRPr="00FC1204">
        <w:rPr>
          <w:rFonts w:ascii="Trebuchet MS" w:hAnsi="Trebuchet MS"/>
          <w:sz w:val="20"/>
          <w:szCs w:val="20"/>
        </w:rPr>
        <w:t>Expertise in Raster to Vector conversion</w:t>
      </w:r>
    </w:p>
    <w:p w:rsidR="004533CD" w:rsidRPr="00FC1204" w:rsidP="00B92D18">
      <w:pPr>
        <w:keepNext/>
        <w:numPr>
          <w:ilvl w:val="0"/>
          <w:numId w:val="2"/>
        </w:numPr>
        <w:spacing w:line="360" w:lineRule="auto"/>
        <w:rPr>
          <w:rFonts w:ascii="Trebuchet MS" w:hAnsi="Trebuchet MS"/>
          <w:sz w:val="20"/>
          <w:szCs w:val="20"/>
        </w:rPr>
      </w:pPr>
      <w:r w:rsidRPr="00FC1204">
        <w:rPr>
          <w:rFonts w:ascii="Trebuchet MS" w:hAnsi="Trebuchet MS"/>
          <w:sz w:val="20"/>
          <w:szCs w:val="20"/>
        </w:rPr>
        <w:t>Expertise in mapping, analysis &amp; customization of GIS data, with strong analytical and interpretational skills</w:t>
      </w:r>
    </w:p>
    <w:p w:rsidR="004533CD" w:rsidRPr="00FC1204" w:rsidP="00B92D18">
      <w:pPr>
        <w:keepNext/>
        <w:numPr>
          <w:ilvl w:val="0"/>
          <w:numId w:val="2"/>
        </w:numPr>
        <w:spacing w:line="360" w:lineRule="auto"/>
        <w:rPr>
          <w:rFonts w:ascii="Trebuchet MS" w:hAnsi="Trebuchet MS"/>
          <w:sz w:val="20"/>
          <w:szCs w:val="20"/>
        </w:rPr>
      </w:pPr>
      <w:r w:rsidRPr="00FC1204">
        <w:rPr>
          <w:rFonts w:ascii="Trebuchet MS" w:hAnsi="Trebuchet MS"/>
          <w:sz w:val="20"/>
          <w:szCs w:val="20"/>
        </w:rPr>
        <w:t>Mapping of Natural resources like Land use/land cover, Water resource maps like Watershed, River network from various raster images and GIS maps like IRS &amp; Resource Sat interpretation of Aerial Photographs</w:t>
      </w:r>
    </w:p>
    <w:p w:rsidR="00115BAB" w:rsidRPr="00115BAB" w:rsidP="00B92D18">
      <w:pPr>
        <w:keepNext/>
        <w:numPr>
          <w:ilvl w:val="0"/>
          <w:numId w:val="2"/>
        </w:numPr>
        <w:spacing w:line="360" w:lineRule="auto"/>
        <w:rPr>
          <w:rFonts w:ascii="Trebuchet MS" w:hAnsi="Trebuchet MS"/>
          <w:sz w:val="20"/>
          <w:szCs w:val="20"/>
        </w:rPr>
      </w:pPr>
      <w:r w:rsidRPr="00FC1204">
        <w:rPr>
          <w:rFonts w:ascii="Trebuchet MS" w:hAnsi="Trebuchet MS"/>
          <w:sz w:val="20"/>
          <w:szCs w:val="20"/>
        </w:rPr>
        <w:t>Expertise in Analysis and Model development with Arc Map (GIS).</w:t>
      </w:r>
    </w:p>
    <w:p w:rsidR="00921826" w:rsidRPr="006035FC" w:rsidP="00B55013">
      <w:pPr>
        <w:pStyle w:val="Heading3"/>
        <w:shd w:val="clear" w:color="auto" w:fill="A6A6A6" w:themeFill="background1" w:themeFillShade="A6"/>
        <w:tabs>
          <w:tab w:val="right" w:pos="9540"/>
        </w:tabs>
        <w:spacing w:after="0" w:line="300" w:lineRule="auto"/>
        <w:ind w:right="497"/>
        <w:jc w:val="both"/>
        <w:rPr>
          <w:rFonts w:ascii="Trebuchet MS" w:hAnsi="Trebuchet MS" w:cs="Vrinda"/>
          <w:color w:val="0000FF"/>
          <w:sz w:val="20"/>
          <w:szCs w:val="20"/>
          <w:u w:val="single"/>
        </w:rPr>
      </w:pPr>
      <w:r>
        <w:rPr>
          <w:rFonts w:ascii="Trebuchet MS" w:hAnsi="Trebuchet MS"/>
          <w:color w:val="FFFFFF"/>
          <w:sz w:val="20"/>
          <w:szCs w:val="20"/>
        </w:rPr>
        <w:t>Qualifications:</w:t>
      </w:r>
      <w:r w:rsidRPr="00724F1A">
        <w:rPr>
          <w:rFonts w:ascii="Trebuchet MS" w:hAnsi="Trebuchet MS"/>
          <w:color w:val="FFFFFF"/>
          <w:sz w:val="20"/>
          <w:szCs w:val="20"/>
        </w:rPr>
        <w:tab/>
      </w:r>
      <w:r w:rsidRPr="00724F1A">
        <w:rPr>
          <w:rFonts w:ascii="Trebuchet MS" w:hAnsi="Trebuchet MS" w:cs="Vrinda"/>
          <w:color w:val="0000FF"/>
          <w:sz w:val="20"/>
          <w:szCs w:val="20"/>
          <w:u w:val="single"/>
        </w:rPr>
        <w:t xml:space="preserve">           </w:t>
      </w:r>
    </w:p>
    <w:tbl>
      <w:tblPr>
        <w:tblW w:w="9975" w:type="dxa"/>
        <w:tblInd w:w="250" w:type="dxa"/>
        <w:tblLayout w:type="fixed"/>
        <w:tblLook w:val="0000"/>
      </w:tblPr>
      <w:tblGrid>
        <w:gridCol w:w="3821"/>
        <w:gridCol w:w="2973"/>
        <w:gridCol w:w="3181"/>
      </w:tblGrid>
      <w:tr w:rsidTr="005B4F68">
        <w:tblPrEx>
          <w:tblW w:w="9975" w:type="dxa"/>
          <w:tblInd w:w="250" w:type="dxa"/>
          <w:tblLayout w:type="fixed"/>
          <w:tblLook w:val="0000"/>
        </w:tblPrEx>
        <w:trPr>
          <w:cantSplit/>
          <w:trHeight w:val="232"/>
        </w:trPr>
        <w:tc>
          <w:tcPr>
            <w:tcW w:w="3821" w:type="dxa"/>
          </w:tcPr>
          <w:p w:rsidR="00921826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921826" w:rsidRPr="00FC1204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FC1204">
              <w:rPr>
                <w:rFonts w:ascii="Trebuchet MS" w:hAnsi="Trebuchet MS"/>
                <w:b/>
                <w:color w:val="000000"/>
                <w:sz w:val="20"/>
                <w:szCs w:val="20"/>
              </w:rPr>
              <w:t>Title of the Degree with Branch</w:t>
            </w:r>
          </w:p>
        </w:tc>
        <w:tc>
          <w:tcPr>
            <w:tcW w:w="2973" w:type="dxa"/>
          </w:tcPr>
          <w:p w:rsidR="00921826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921826" w:rsidRPr="00FC1204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/>
                <w:sz w:val="20"/>
                <w:szCs w:val="20"/>
              </w:rPr>
              <w:t xml:space="preserve">      </w:t>
            </w:r>
            <w:r w:rsidRPr="00FC1204">
              <w:rPr>
                <w:rFonts w:ascii="Trebuchet MS" w:hAnsi="Trebuchet MS"/>
                <w:b/>
                <w:color w:val="000000"/>
                <w:sz w:val="20"/>
                <w:szCs w:val="20"/>
              </w:rPr>
              <w:t>College/University</w:t>
            </w:r>
          </w:p>
        </w:tc>
        <w:tc>
          <w:tcPr>
            <w:tcW w:w="3181" w:type="dxa"/>
          </w:tcPr>
          <w:p w:rsidR="00921826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921826" w:rsidRPr="00FC1204" w:rsidP="00B47308">
            <w:pPr>
              <w:keepNext/>
              <w:spacing w:line="260" w:lineRule="atLeast"/>
              <w:ind w:left="108" w:right="-391" w:hanging="74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  <w:r w:rsidRPr="00FC1204">
              <w:rPr>
                <w:rFonts w:ascii="Trebuchet MS" w:hAnsi="Trebuchet MS"/>
                <w:b/>
                <w:color w:val="000000"/>
                <w:sz w:val="20"/>
                <w:szCs w:val="20"/>
              </w:rPr>
              <w:t>Year of Passing</w:t>
            </w:r>
          </w:p>
        </w:tc>
      </w:tr>
      <w:tr w:rsidTr="005B4F68">
        <w:tblPrEx>
          <w:tblW w:w="9975" w:type="dxa"/>
          <w:tblInd w:w="250" w:type="dxa"/>
          <w:tblLayout w:type="fixed"/>
          <w:tblLook w:val="0000"/>
        </w:tblPrEx>
        <w:trPr>
          <w:cantSplit/>
          <w:trHeight w:val="1170"/>
        </w:trPr>
        <w:tc>
          <w:tcPr>
            <w:tcW w:w="3821" w:type="dxa"/>
          </w:tcPr>
          <w:p w:rsidR="00921826" w:rsidP="00B47308">
            <w:pPr>
              <w:keepNext/>
              <w:ind w:left="176" w:right="-391"/>
              <w:rPr>
                <w:rFonts w:ascii="Trebuchet MS" w:hAnsi="Trebuchet MS"/>
                <w:snapToGrid w:val="0"/>
                <w:kern w:val="28"/>
                <w:sz w:val="20"/>
                <w:szCs w:val="20"/>
              </w:rPr>
            </w:pPr>
          </w:p>
          <w:p w:rsidR="00B47308" w:rsidP="00B47308">
            <w:pPr>
              <w:keepNext/>
              <w:ind w:left="176" w:right="-391"/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</w:pPr>
            <w:r w:rsidRPr="00FC1204">
              <w:rPr>
                <w:rFonts w:ascii="Trebuchet MS" w:hAnsi="Trebuchet MS"/>
                <w:snapToGrid w:val="0"/>
                <w:kern w:val="28"/>
                <w:sz w:val="20"/>
                <w:szCs w:val="20"/>
              </w:rPr>
              <w:t>Master of Science in Earth</w:t>
            </w:r>
            <w:r w:rsidRPr="00FC1204"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 xml:space="preserve"> Science </w:t>
            </w:r>
          </w:p>
          <w:p w:rsidR="00921826" w:rsidRPr="00FC1204" w:rsidP="00B47308">
            <w:pPr>
              <w:keepNext/>
              <w:ind w:left="176" w:right="-391"/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</w:pPr>
            <w:r w:rsidRPr="00FC1204"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 xml:space="preserve">&amp; Resource Management </w:t>
            </w:r>
          </w:p>
          <w:p w:rsidR="00921826" w:rsidRPr="00FC1204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  <w:p w:rsidR="00921826" w:rsidRPr="00FC1204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C1204">
              <w:rPr>
                <w:rFonts w:ascii="Trebuchet MS" w:hAnsi="Trebuchet MS"/>
                <w:color w:val="000000"/>
                <w:sz w:val="20"/>
                <w:szCs w:val="20"/>
              </w:rPr>
              <w:t>Bachelor of Science in Biotechnology</w:t>
            </w:r>
          </w:p>
        </w:tc>
        <w:tc>
          <w:tcPr>
            <w:tcW w:w="2973" w:type="dxa"/>
          </w:tcPr>
          <w:p w:rsidR="00921826" w:rsidRPr="00FC1204" w:rsidP="00B47308">
            <w:pPr>
              <w:keepNext/>
              <w:ind w:left="176" w:right="-391"/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</w:pPr>
          </w:p>
          <w:p w:rsidR="00921826" w:rsidRPr="005A3C8A" w:rsidP="00B47308">
            <w:pPr>
              <w:keepNext/>
              <w:ind w:left="176" w:right="-391"/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 xml:space="preserve">      </w:t>
            </w:r>
            <w:r w:rsidRPr="00FC1204"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>Mangalore</w:t>
            </w:r>
            <w:r w:rsidRPr="00FC1204">
              <w:rPr>
                <w:rFonts w:ascii="Trebuchet MS" w:hAnsi="Trebuchet MS" w:cs="Arial"/>
                <w:snapToGrid w:val="0"/>
                <w:color w:val="000000"/>
                <w:kern w:val="28"/>
                <w:sz w:val="20"/>
                <w:szCs w:val="20"/>
              </w:rPr>
              <w:t xml:space="preserve"> University</w:t>
            </w:r>
          </w:p>
          <w:p w:rsidR="00921826" w:rsidRPr="00FC1204" w:rsidP="00B47308">
            <w:pPr>
              <w:keepNext/>
              <w:ind w:left="176" w:right="-391"/>
              <w:rPr>
                <w:rFonts w:ascii="Trebuchet MS" w:hAnsi="Trebuchet MS" w:cs="Arial"/>
                <w:snapToGrid w:val="0"/>
                <w:color w:val="000000"/>
                <w:kern w:val="28"/>
                <w:sz w:val="20"/>
                <w:szCs w:val="20"/>
              </w:rPr>
            </w:pPr>
          </w:p>
          <w:p w:rsidR="00921826" w:rsidRPr="00FC1204" w:rsidP="00B47308">
            <w:pPr>
              <w:keepNext/>
              <w:ind w:right="-391"/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</w:pPr>
          </w:p>
          <w:p w:rsidR="006035FC" w:rsidRPr="00FC1204" w:rsidP="006035FC">
            <w:pPr>
              <w:keepNext/>
              <w:ind w:left="176" w:right="-391"/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 xml:space="preserve">  </w:t>
            </w:r>
            <w:r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 xml:space="preserve">   </w:t>
            </w:r>
            <w:r w:rsidRPr="00FC1204">
              <w:rPr>
                <w:rFonts w:ascii="Trebuchet MS" w:hAnsi="Trebuchet MS" w:cs="Arial"/>
                <w:bCs/>
                <w:iCs/>
                <w:snapToGrid w:val="0"/>
                <w:color w:val="000000"/>
                <w:kern w:val="28"/>
                <w:sz w:val="20"/>
                <w:szCs w:val="20"/>
              </w:rPr>
              <w:t>Mangalore University</w:t>
            </w:r>
          </w:p>
        </w:tc>
        <w:tc>
          <w:tcPr>
            <w:tcW w:w="3181" w:type="dxa"/>
          </w:tcPr>
          <w:p w:rsidR="00921826" w:rsidP="00B47308">
            <w:pPr>
              <w:keepNext/>
              <w:spacing w:line="260" w:lineRule="atLeast"/>
              <w:ind w:left="176" w:right="-391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  <w:p w:rsidR="00921826" w:rsidRPr="00FC1204" w:rsidP="00D06C5A">
            <w:pPr>
              <w:keepNext/>
              <w:spacing w:line="260" w:lineRule="atLeast"/>
              <w:ind w:left="250" w:right="-391" w:hanging="74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FC1204">
              <w:rPr>
                <w:rFonts w:ascii="Trebuchet MS" w:hAnsi="Trebuchet MS"/>
                <w:color w:val="000000"/>
                <w:sz w:val="20"/>
                <w:szCs w:val="20"/>
              </w:rPr>
              <w:t>2010</w:t>
            </w:r>
          </w:p>
          <w:p w:rsidR="00D06C5A" w:rsidP="00D06C5A">
            <w:pPr>
              <w:keepNext/>
              <w:ind w:right="-391"/>
              <w:rPr>
                <w:snapToGrid w:val="0"/>
                <w:kern w:val="28"/>
                <w:sz w:val="20"/>
                <w:szCs w:val="20"/>
              </w:rPr>
            </w:pPr>
          </w:p>
          <w:p w:rsidR="00C505BE" w:rsidP="00C505BE">
            <w:pPr>
              <w:keepNext/>
              <w:ind w:right="-391"/>
              <w:rPr>
                <w:snapToGrid w:val="0"/>
                <w:kern w:val="28"/>
                <w:sz w:val="20"/>
                <w:szCs w:val="20"/>
              </w:rPr>
            </w:pPr>
          </w:p>
          <w:p w:rsidR="00921826" w:rsidP="00C505BE">
            <w:pPr>
              <w:keepNext/>
              <w:ind w:right="-391" w:firstLine="186"/>
              <w:rPr>
                <w:snapToGrid w:val="0"/>
                <w:kern w:val="28"/>
                <w:sz w:val="20"/>
                <w:szCs w:val="20"/>
              </w:rPr>
            </w:pPr>
            <w:r>
              <w:rPr>
                <w:snapToGrid w:val="0"/>
                <w:kern w:val="28"/>
                <w:sz w:val="20"/>
                <w:szCs w:val="20"/>
              </w:rPr>
              <w:t>2008</w:t>
            </w:r>
          </w:p>
          <w:p w:rsidR="005B4F68" w:rsidRPr="00FC1204" w:rsidP="00C505BE">
            <w:pPr>
              <w:keepNext/>
              <w:ind w:right="-391" w:firstLine="186"/>
              <w:rPr>
                <w:snapToGrid w:val="0"/>
                <w:kern w:val="28"/>
                <w:sz w:val="20"/>
                <w:szCs w:val="20"/>
              </w:rPr>
            </w:pPr>
          </w:p>
        </w:tc>
      </w:tr>
    </w:tbl>
    <w:p w:rsidR="00724F1A" w:rsidRPr="00724F1A" w:rsidP="00B55013">
      <w:pPr>
        <w:pStyle w:val="Heading3"/>
        <w:shd w:val="clear" w:color="auto" w:fill="A6A6A6" w:themeFill="background1" w:themeFillShade="A6"/>
        <w:tabs>
          <w:tab w:val="right" w:pos="9540"/>
        </w:tabs>
        <w:spacing w:after="0" w:line="300" w:lineRule="auto"/>
        <w:ind w:right="497"/>
        <w:jc w:val="both"/>
        <w:rPr>
          <w:rFonts w:ascii="Trebuchet MS" w:hAnsi="Trebuchet MS"/>
          <w:b w:val="0"/>
          <w:color w:val="FFFFFF"/>
          <w:sz w:val="20"/>
          <w:szCs w:val="20"/>
        </w:rPr>
      </w:pPr>
      <w:r w:rsidRPr="00724F1A">
        <w:rPr>
          <w:rFonts w:ascii="Trebuchet MS" w:hAnsi="Trebuchet MS"/>
          <w:color w:val="FFFFFF"/>
          <w:sz w:val="20"/>
          <w:szCs w:val="20"/>
        </w:rPr>
        <w:t xml:space="preserve">Technical </w:t>
      </w:r>
      <w:r w:rsidRPr="00724F1A" w:rsidR="00D074F8">
        <w:rPr>
          <w:rFonts w:ascii="Trebuchet MS" w:hAnsi="Trebuchet MS"/>
          <w:color w:val="FFFFFF"/>
          <w:sz w:val="20"/>
          <w:szCs w:val="20"/>
        </w:rPr>
        <w:t>Skills</w:t>
      </w:r>
      <w:r w:rsidR="00D074F8">
        <w:rPr>
          <w:rFonts w:ascii="Trebuchet MS" w:hAnsi="Trebuchet MS"/>
          <w:color w:val="FFFFFF"/>
          <w:sz w:val="20"/>
          <w:szCs w:val="20"/>
        </w:rPr>
        <w:t>:</w:t>
      </w:r>
      <w:r w:rsidRPr="00724F1A">
        <w:rPr>
          <w:rFonts w:ascii="Trebuchet MS" w:hAnsi="Trebuchet MS"/>
          <w:color w:val="FFFFFF"/>
          <w:sz w:val="20"/>
          <w:szCs w:val="20"/>
        </w:rPr>
        <w:tab/>
      </w:r>
      <w:r w:rsidRPr="00724F1A">
        <w:rPr>
          <w:rFonts w:ascii="Trebuchet MS" w:hAnsi="Trebuchet MS" w:cs="Vrinda"/>
          <w:color w:val="0000FF"/>
          <w:sz w:val="20"/>
          <w:szCs w:val="20"/>
          <w:u w:val="single"/>
        </w:rPr>
        <w:t xml:space="preserve">           </w:t>
      </w:r>
    </w:p>
    <w:p w:rsidR="00A7574C" w:rsidP="00460504">
      <w:pPr>
        <w:spacing w:line="276" w:lineRule="auto"/>
        <w:ind w:left="720"/>
        <w:jc w:val="both"/>
        <w:rPr>
          <w:rFonts w:ascii="Trebuchet MS" w:hAnsi="Trebuchet MS" w:cs="Vrinda"/>
          <w:sz w:val="20"/>
          <w:szCs w:val="20"/>
        </w:rPr>
      </w:pPr>
    </w:p>
    <w:p w:rsidR="00724F1A" w:rsidRPr="00724F1A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>Hardware / Platforms</w:t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  <w:t>:  Windows 98/XP/2007/10.</w:t>
      </w:r>
    </w:p>
    <w:p w:rsidR="00724F1A" w:rsidRPr="00724F1A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>Technology</w:t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  <w:t>:  GIS &amp; Remote Sensing.</w:t>
      </w:r>
    </w:p>
    <w:p w:rsidR="000956AA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>GIS Packages</w:t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  <w:t>:  Arc GIS 10.4.1, Arc GIS 9.3, Arc View 3.2, AutoCAD Map 3D 2015,</w:t>
      </w:r>
    </w:p>
    <w:p w:rsidR="00724F1A" w:rsidRPr="000956AA" w:rsidP="00460504">
      <w:pPr>
        <w:spacing w:line="276" w:lineRule="auto"/>
        <w:ind w:left="3600" w:firstLine="936"/>
        <w:rPr>
          <w:rFonts w:ascii="Trebuchet MS" w:hAnsi="Trebuchet MS" w:cs="Vrinda"/>
          <w:sz w:val="20"/>
          <w:szCs w:val="20"/>
        </w:rPr>
      </w:pPr>
      <w:r w:rsidRPr="000956AA">
        <w:rPr>
          <w:rFonts w:ascii="Trebuchet MS" w:hAnsi="Trebuchet MS"/>
          <w:snapToGrid w:val="0"/>
          <w:kern w:val="28"/>
          <w:sz w:val="20"/>
          <w:szCs w:val="20"/>
          <w:lang w:val="fr-FR"/>
        </w:rPr>
        <w:t>QGIS 2.16.1,</w:t>
      </w:r>
      <w:r w:rsidRPr="000956AA" w:rsidR="005171F6">
        <w:rPr>
          <w:rFonts w:ascii="Trebuchet MS" w:hAnsi="Trebuchet MS"/>
          <w:snapToGrid w:val="0"/>
          <w:kern w:val="28"/>
          <w:sz w:val="20"/>
          <w:szCs w:val="20"/>
          <w:lang w:val="fr-FR"/>
        </w:rPr>
        <w:t xml:space="preserve"> </w:t>
      </w:r>
      <w:r w:rsidRPr="000956AA">
        <w:rPr>
          <w:rFonts w:ascii="Trebuchet MS" w:hAnsi="Trebuchet MS"/>
          <w:snapToGrid w:val="0"/>
          <w:kern w:val="28"/>
          <w:sz w:val="20"/>
          <w:szCs w:val="20"/>
          <w:lang w:val="fr-FR"/>
        </w:rPr>
        <w:t>Bentley Viewer</w:t>
      </w:r>
    </w:p>
    <w:p w:rsidR="00724F1A" w:rsidRPr="00724F1A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>Image Processing</w:t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  <w:t xml:space="preserve">: </w:t>
      </w:r>
      <w:r w:rsidR="00A7574C">
        <w:rPr>
          <w:rFonts w:ascii="Trebuchet MS" w:hAnsi="Trebuchet MS" w:cs="Vrinda"/>
          <w:sz w:val="20"/>
          <w:szCs w:val="20"/>
        </w:rPr>
        <w:t xml:space="preserve"> </w:t>
      </w:r>
      <w:r w:rsidRPr="00724F1A">
        <w:rPr>
          <w:rFonts w:ascii="Trebuchet MS" w:hAnsi="Trebuchet MS" w:cs="Vrinda"/>
          <w:sz w:val="20"/>
          <w:szCs w:val="20"/>
        </w:rPr>
        <w:t>ERDAS Imagine 8.7, ERDAS Imagine 9</w:t>
      </w:r>
    </w:p>
    <w:p w:rsidR="00724F1A" w:rsidRPr="00724F1A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>Databases</w:t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  <w:t>:  MS- Access</w:t>
      </w:r>
    </w:p>
    <w:p w:rsidR="00724F1A" w:rsidRPr="00724F1A" w:rsidP="00460504">
      <w:pPr>
        <w:spacing w:line="276" w:lineRule="auto"/>
        <w:ind w:left="720"/>
        <w:rPr>
          <w:rFonts w:ascii="Trebuchet MS" w:hAnsi="Trebuchet MS" w:cs="Vrinda"/>
          <w:sz w:val="20"/>
          <w:szCs w:val="20"/>
        </w:rPr>
      </w:pPr>
    </w:p>
    <w:p w:rsidR="00724F1A" w:rsidRPr="00724F1A" w:rsidP="00460504">
      <w:pPr>
        <w:keepNext/>
        <w:spacing w:line="276" w:lineRule="auto"/>
        <w:ind w:firstLine="360"/>
        <w:rPr>
          <w:rFonts w:ascii="Trebuchet MS" w:hAnsi="Trebuchet MS"/>
          <w:b/>
          <w:color w:val="000000"/>
          <w:sz w:val="20"/>
          <w:szCs w:val="20"/>
          <w:u w:val="single"/>
        </w:rPr>
      </w:pPr>
      <w:r w:rsidRPr="00724F1A">
        <w:rPr>
          <w:rFonts w:ascii="Trebuchet MS" w:hAnsi="Trebuchet MS"/>
          <w:b/>
          <w:color w:val="000000"/>
          <w:sz w:val="20"/>
          <w:szCs w:val="20"/>
          <w:u w:val="single"/>
        </w:rPr>
        <w:t>Secondary skills</w:t>
      </w:r>
    </w:p>
    <w:p w:rsidR="00724F1A" w:rsidRPr="00724F1A" w:rsidP="00460504">
      <w:pPr>
        <w:spacing w:line="276" w:lineRule="auto"/>
        <w:ind w:left="720"/>
        <w:rPr>
          <w:rFonts w:ascii="Trebuchet MS" w:hAnsi="Trebuchet MS" w:cs="Vrinda"/>
          <w:sz w:val="20"/>
          <w:szCs w:val="20"/>
        </w:rPr>
      </w:pPr>
    </w:p>
    <w:p w:rsidR="00724F1A" w:rsidRPr="00724F1A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 xml:space="preserve">Technology </w:t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</w:r>
      <w:r w:rsidRPr="00724F1A">
        <w:rPr>
          <w:rFonts w:ascii="Trebuchet MS" w:hAnsi="Trebuchet MS" w:cs="Vrinda"/>
          <w:sz w:val="20"/>
          <w:szCs w:val="20"/>
        </w:rPr>
        <w:tab/>
        <w:t>: .net</w:t>
      </w:r>
    </w:p>
    <w:p w:rsidR="00460504" w:rsidRPr="00460504" w:rsidP="00B92D18">
      <w:pPr>
        <w:numPr>
          <w:ilvl w:val="0"/>
          <w:numId w:val="3"/>
        </w:numPr>
        <w:spacing w:line="276" w:lineRule="auto"/>
        <w:rPr>
          <w:rFonts w:ascii="Trebuchet MS" w:hAnsi="Trebuchet MS" w:cs="Vrinda"/>
          <w:sz w:val="20"/>
          <w:szCs w:val="20"/>
        </w:rPr>
      </w:pPr>
      <w:r w:rsidRPr="00724F1A">
        <w:rPr>
          <w:rFonts w:ascii="Trebuchet MS" w:hAnsi="Trebuchet MS" w:cs="Vrinda"/>
          <w:sz w:val="20"/>
          <w:szCs w:val="20"/>
        </w:rPr>
        <w:t>Language</w:t>
      </w:r>
      <w:r w:rsidRPr="00724F1A" w:rsidR="00724F1A">
        <w:rPr>
          <w:rFonts w:ascii="Trebuchet MS" w:hAnsi="Trebuchet MS" w:cs="Vrinda"/>
          <w:sz w:val="20"/>
          <w:szCs w:val="20"/>
        </w:rPr>
        <w:tab/>
      </w:r>
      <w:r w:rsidRPr="00724F1A" w:rsidR="00724F1A">
        <w:rPr>
          <w:rFonts w:ascii="Trebuchet MS" w:hAnsi="Trebuchet MS" w:cs="Vrinda"/>
          <w:sz w:val="20"/>
          <w:szCs w:val="20"/>
        </w:rPr>
        <w:tab/>
      </w:r>
      <w:r w:rsidRPr="00724F1A" w:rsidR="00724F1A">
        <w:rPr>
          <w:rFonts w:ascii="Trebuchet MS" w:hAnsi="Trebuchet MS" w:cs="Vrinda"/>
          <w:sz w:val="20"/>
          <w:szCs w:val="20"/>
        </w:rPr>
        <w:tab/>
      </w:r>
      <w:r w:rsidRPr="00724F1A" w:rsidR="00724F1A">
        <w:rPr>
          <w:rFonts w:ascii="Trebuchet MS" w:hAnsi="Trebuchet MS" w:cs="Vrinda"/>
          <w:sz w:val="20"/>
          <w:szCs w:val="20"/>
        </w:rPr>
        <w:tab/>
        <w:t xml:space="preserve">: </w:t>
      </w:r>
      <w:r w:rsidR="00E975F0">
        <w:rPr>
          <w:rFonts w:ascii="Trebuchet MS" w:hAnsi="Trebuchet MS" w:cs="Vrinda"/>
          <w:sz w:val="20"/>
          <w:szCs w:val="20"/>
        </w:rPr>
        <w:t xml:space="preserve"> </w:t>
      </w:r>
      <w:r w:rsidRPr="00724F1A" w:rsidR="00724F1A">
        <w:rPr>
          <w:rFonts w:ascii="Trebuchet MS" w:hAnsi="Trebuchet MS" w:cs="Vrinda"/>
          <w:sz w:val="20"/>
          <w:szCs w:val="20"/>
        </w:rPr>
        <w:t>C#</w:t>
      </w:r>
    </w:p>
    <w:p w:rsidR="00E3621E" w:rsidP="00724F1A">
      <w:pPr>
        <w:jc w:val="both"/>
        <w:rPr>
          <w:rFonts w:ascii="Trebuchet MS" w:hAnsi="Trebuchet MS" w:cs="Arial"/>
          <w:color w:val="000000"/>
          <w:sz w:val="20"/>
          <w:szCs w:val="20"/>
        </w:rPr>
      </w:pPr>
    </w:p>
    <w:p w:rsidR="00782C72" w:rsidRPr="00D67A71" w:rsidP="009215E2">
      <w:pPr>
        <w:pStyle w:val="Heading3"/>
        <w:shd w:val="clear" w:color="auto" w:fill="A6A6A6" w:themeFill="background1" w:themeFillShade="A6"/>
        <w:tabs>
          <w:tab w:val="right" w:pos="10303"/>
        </w:tabs>
        <w:spacing w:before="0" w:after="0" w:line="276" w:lineRule="auto"/>
        <w:ind w:right="497"/>
        <w:jc w:val="both"/>
        <w:rPr>
          <w:rFonts w:ascii="Trebuchet MS" w:hAnsi="Trebuchet MS"/>
          <w:color w:val="FFFFFF"/>
          <w:sz w:val="20"/>
          <w:szCs w:val="20"/>
        </w:rPr>
      </w:pPr>
      <w:r>
        <w:rPr>
          <w:rFonts w:ascii="Trebuchet MS" w:hAnsi="Trebuchet MS"/>
          <w:color w:val="FFFFFF"/>
          <w:sz w:val="20"/>
          <w:szCs w:val="20"/>
        </w:rPr>
        <w:t>Certifications:</w:t>
      </w:r>
      <w:r w:rsidR="009215E2">
        <w:rPr>
          <w:rFonts w:ascii="Trebuchet MS" w:hAnsi="Trebuchet MS"/>
          <w:color w:val="FFFFFF"/>
          <w:sz w:val="20"/>
          <w:szCs w:val="20"/>
        </w:rPr>
        <w:tab/>
      </w:r>
    </w:p>
    <w:p w:rsidR="00460504" w:rsidP="00460504">
      <w:pPr>
        <w:pStyle w:val="ListParagraph"/>
        <w:keepNext/>
        <w:tabs>
          <w:tab w:val="left" w:pos="142"/>
        </w:tabs>
        <w:spacing w:line="276" w:lineRule="auto"/>
        <w:ind w:left="360"/>
        <w:jc w:val="both"/>
        <w:outlineLvl w:val="2"/>
        <w:rPr>
          <w:rFonts w:ascii="Trebuchet MS" w:hAnsi="Trebuchet MS"/>
          <w:sz w:val="20"/>
          <w:szCs w:val="20"/>
        </w:rPr>
      </w:pPr>
    </w:p>
    <w:p w:rsidR="00A56D48" w:rsidRPr="00460504" w:rsidP="00B92D18">
      <w:pPr>
        <w:pStyle w:val="ListParagraph"/>
        <w:keepNext/>
        <w:numPr>
          <w:ilvl w:val="0"/>
          <w:numId w:val="4"/>
        </w:numPr>
        <w:tabs>
          <w:tab w:val="left" w:pos="142"/>
        </w:tabs>
        <w:spacing w:after="240"/>
        <w:ind w:hanging="218"/>
        <w:outlineLvl w:val="2"/>
        <w:rPr>
          <w:rFonts w:ascii="Trebuchet MS" w:hAnsi="Trebuchet MS"/>
          <w:sz w:val="20"/>
          <w:szCs w:val="20"/>
        </w:rPr>
      </w:pPr>
      <w:r w:rsidRPr="00460504">
        <w:rPr>
          <w:rFonts w:ascii="Trebuchet MS" w:hAnsi="Trebuchet MS"/>
          <w:sz w:val="20"/>
          <w:szCs w:val="20"/>
        </w:rPr>
        <w:t>Cognizant Certified Professional for Fundamentals of Banking and Financial Service Industries (</w:t>
      </w:r>
      <w:r w:rsidRPr="00460504">
        <w:rPr>
          <w:rFonts w:ascii="Trebuchet MS" w:hAnsi="Trebuchet MS"/>
          <w:sz w:val="20"/>
          <w:szCs w:val="20"/>
          <w:lang w:val="fr-FR"/>
        </w:rPr>
        <w:t>U.S Mort-gage)</w:t>
      </w:r>
      <w:r w:rsidRPr="00460504">
        <w:rPr>
          <w:rFonts w:ascii="Trebuchet MS" w:hAnsi="Trebuchet MS"/>
          <w:sz w:val="20"/>
          <w:szCs w:val="20"/>
        </w:rPr>
        <w:t xml:space="preserve"> on 5</w:t>
      </w:r>
      <w:r w:rsidRPr="00460504">
        <w:rPr>
          <w:rFonts w:ascii="Trebuchet MS" w:hAnsi="Trebuchet MS"/>
          <w:sz w:val="20"/>
          <w:szCs w:val="20"/>
          <w:vertAlign w:val="superscript"/>
        </w:rPr>
        <w:t>th</w:t>
      </w:r>
      <w:r w:rsidRPr="00460504">
        <w:rPr>
          <w:rFonts w:ascii="Trebuchet MS" w:hAnsi="Trebuchet MS"/>
          <w:sz w:val="20"/>
          <w:szCs w:val="20"/>
        </w:rPr>
        <w:t xml:space="preserve"> September 2014</w:t>
      </w:r>
      <w:r w:rsidRPr="00460504" w:rsidR="000F3B9D">
        <w:rPr>
          <w:rFonts w:ascii="Trebuchet MS" w:hAnsi="Trebuchet MS"/>
          <w:sz w:val="20"/>
          <w:szCs w:val="20"/>
        </w:rPr>
        <w:t xml:space="preserve"> from Cognizant Academy</w:t>
      </w:r>
    </w:p>
    <w:p w:rsidR="00A56D48" w:rsidP="00B92D18">
      <w:pPr>
        <w:pStyle w:val="ListParagraph"/>
        <w:numPr>
          <w:ilvl w:val="0"/>
          <w:numId w:val="4"/>
        </w:numPr>
        <w:tabs>
          <w:tab w:val="left" w:pos="142"/>
        </w:tabs>
        <w:spacing w:after="240"/>
        <w:ind w:right="-19" w:hanging="218"/>
        <w:contextualSpacing/>
        <w:jc w:val="both"/>
        <w:rPr>
          <w:rFonts w:ascii="Trebuchet MS" w:hAnsi="Trebuchet MS"/>
          <w:sz w:val="20"/>
          <w:szCs w:val="20"/>
        </w:rPr>
      </w:pPr>
      <w:r w:rsidRPr="00460504">
        <w:rPr>
          <w:rFonts w:ascii="Trebuchet MS" w:hAnsi="Trebuchet MS"/>
          <w:sz w:val="20"/>
          <w:szCs w:val="20"/>
        </w:rPr>
        <w:t>Cognizant Certified Professional for Fundamentals of Mortgage on 17</w:t>
      </w:r>
      <w:r w:rsidRPr="00460504">
        <w:rPr>
          <w:rFonts w:ascii="Trebuchet MS" w:hAnsi="Trebuchet MS"/>
          <w:sz w:val="20"/>
          <w:szCs w:val="20"/>
          <w:vertAlign w:val="superscript"/>
        </w:rPr>
        <w:t>th</w:t>
      </w:r>
      <w:r w:rsidRPr="00460504" w:rsidR="008D18FE">
        <w:rPr>
          <w:rFonts w:ascii="Trebuchet MS" w:hAnsi="Trebuchet MS"/>
          <w:sz w:val="20"/>
          <w:szCs w:val="20"/>
        </w:rPr>
        <w:t xml:space="preserve">December 2014 </w:t>
      </w:r>
      <w:r w:rsidRPr="00460504" w:rsidR="00694417">
        <w:rPr>
          <w:rFonts w:ascii="Trebuchet MS" w:hAnsi="Trebuchet MS"/>
          <w:sz w:val="20"/>
          <w:szCs w:val="20"/>
        </w:rPr>
        <w:t>from</w:t>
      </w:r>
      <w:r w:rsidRPr="00460504" w:rsidR="008D18FE">
        <w:rPr>
          <w:rFonts w:ascii="Trebuchet MS" w:hAnsi="Trebuchet MS"/>
          <w:sz w:val="20"/>
          <w:szCs w:val="20"/>
        </w:rPr>
        <w:t xml:space="preserve"> </w:t>
      </w:r>
      <w:r w:rsidRPr="00460504">
        <w:rPr>
          <w:rFonts w:ascii="Trebuchet MS" w:hAnsi="Trebuchet MS"/>
          <w:sz w:val="20"/>
          <w:szCs w:val="20"/>
        </w:rPr>
        <w:t>Cognizant Academy</w:t>
      </w:r>
    </w:p>
    <w:p w:rsidR="00460504" w:rsidRPr="00460504" w:rsidP="00460504">
      <w:pPr>
        <w:pStyle w:val="ListParagraph"/>
        <w:tabs>
          <w:tab w:val="left" w:pos="142"/>
        </w:tabs>
        <w:spacing w:after="240"/>
        <w:ind w:left="360" w:right="-19"/>
        <w:contextualSpacing/>
        <w:jc w:val="both"/>
        <w:rPr>
          <w:rFonts w:ascii="Trebuchet MS" w:hAnsi="Trebuchet MS"/>
          <w:sz w:val="20"/>
          <w:szCs w:val="20"/>
        </w:rPr>
      </w:pPr>
    </w:p>
    <w:p w:rsidR="00A56D48" w:rsidP="00B92D18">
      <w:pPr>
        <w:pStyle w:val="ListParagraph"/>
        <w:numPr>
          <w:ilvl w:val="0"/>
          <w:numId w:val="4"/>
        </w:numPr>
        <w:tabs>
          <w:tab w:val="left" w:pos="142"/>
        </w:tabs>
        <w:spacing w:after="240"/>
        <w:ind w:right="-19" w:hanging="218"/>
        <w:contextualSpacing/>
        <w:jc w:val="both"/>
        <w:rPr>
          <w:rFonts w:ascii="Trebuchet MS" w:hAnsi="Trebuchet MS"/>
          <w:sz w:val="20"/>
          <w:szCs w:val="20"/>
        </w:rPr>
      </w:pPr>
      <w:r w:rsidRPr="00460504">
        <w:rPr>
          <w:rFonts w:ascii="Trebuchet MS" w:hAnsi="Trebuchet MS"/>
          <w:sz w:val="20"/>
          <w:szCs w:val="20"/>
        </w:rPr>
        <w:t>Cognizant Certified Professional for Communication Excellence program in March 2016 from Cognizant Academy</w:t>
      </w:r>
    </w:p>
    <w:p w:rsidR="00460504" w:rsidRPr="00460504" w:rsidP="00460504">
      <w:pPr>
        <w:pStyle w:val="ListParagraph"/>
        <w:rPr>
          <w:rFonts w:ascii="Trebuchet MS" w:hAnsi="Trebuchet MS"/>
          <w:sz w:val="20"/>
          <w:szCs w:val="20"/>
        </w:rPr>
      </w:pPr>
    </w:p>
    <w:p w:rsidR="00460504" w:rsidRPr="00460504" w:rsidP="00460504">
      <w:pPr>
        <w:pStyle w:val="ListParagraph"/>
        <w:tabs>
          <w:tab w:val="left" w:pos="142"/>
        </w:tabs>
        <w:spacing w:after="240"/>
        <w:ind w:left="360" w:right="-19"/>
        <w:contextualSpacing/>
        <w:jc w:val="both"/>
        <w:rPr>
          <w:rFonts w:ascii="Trebuchet MS" w:hAnsi="Trebuchet MS"/>
          <w:sz w:val="20"/>
          <w:szCs w:val="20"/>
        </w:rPr>
      </w:pPr>
    </w:p>
    <w:p w:rsidR="00460504" w:rsidRPr="00460504" w:rsidP="00B92D18">
      <w:pPr>
        <w:pStyle w:val="ListParagraph"/>
        <w:numPr>
          <w:ilvl w:val="0"/>
          <w:numId w:val="4"/>
        </w:numPr>
        <w:tabs>
          <w:tab w:val="left" w:pos="142"/>
        </w:tabs>
        <w:spacing w:after="240"/>
        <w:ind w:right="-19" w:hanging="218"/>
        <w:contextualSpacing/>
        <w:jc w:val="both"/>
        <w:rPr>
          <w:rFonts w:ascii="Trebuchet MS" w:hAnsi="Trebuchet MS"/>
          <w:sz w:val="20"/>
          <w:szCs w:val="20"/>
        </w:rPr>
      </w:pPr>
      <w:r w:rsidRPr="00460504">
        <w:rPr>
          <w:rFonts w:ascii="Trebuchet MS" w:hAnsi="Trebuchet MS"/>
          <w:color w:val="000000"/>
          <w:sz w:val="20"/>
          <w:szCs w:val="20"/>
        </w:rPr>
        <w:t>Certificate Program on .Net Technologies</w:t>
      </w:r>
      <w:r w:rsidR="00085D8A">
        <w:rPr>
          <w:rFonts w:ascii="Trebuchet MS" w:hAnsi="Trebuchet MS"/>
          <w:color w:val="000000"/>
          <w:sz w:val="20"/>
          <w:szCs w:val="20"/>
        </w:rPr>
        <w:t xml:space="preserve"> in 2015</w:t>
      </w:r>
    </w:p>
    <w:p w:rsidR="00460504" w:rsidRPr="00460504" w:rsidP="00460504">
      <w:pPr>
        <w:pStyle w:val="ListParagraph"/>
        <w:tabs>
          <w:tab w:val="left" w:pos="142"/>
        </w:tabs>
        <w:spacing w:after="240" w:line="276" w:lineRule="auto"/>
        <w:ind w:left="360" w:right="-19"/>
        <w:contextualSpacing/>
        <w:rPr>
          <w:rFonts w:ascii="Trebuchet MS" w:hAnsi="Trebuchet MS"/>
          <w:sz w:val="20"/>
          <w:szCs w:val="20"/>
        </w:rPr>
      </w:pPr>
    </w:p>
    <w:p w:rsidR="00782C72" w:rsidRPr="00724F1A" w:rsidP="00A92720">
      <w:pPr>
        <w:pStyle w:val="Heading3"/>
        <w:shd w:val="clear" w:color="auto" w:fill="A6A6A6" w:themeFill="background1" w:themeFillShade="A6"/>
        <w:tabs>
          <w:tab w:val="right" w:pos="9540"/>
        </w:tabs>
        <w:spacing w:before="0" w:after="0" w:line="276" w:lineRule="auto"/>
        <w:ind w:right="497"/>
        <w:jc w:val="both"/>
        <w:rPr>
          <w:rFonts w:ascii="Trebuchet MS" w:hAnsi="Trebuchet MS"/>
          <w:b w:val="0"/>
          <w:color w:val="FFFFFF"/>
          <w:sz w:val="20"/>
          <w:szCs w:val="20"/>
        </w:rPr>
      </w:pPr>
      <w:r>
        <w:rPr>
          <w:rFonts w:ascii="Trebuchet MS" w:hAnsi="Trebuchet MS"/>
          <w:color w:val="FFFFFF"/>
          <w:sz w:val="20"/>
          <w:szCs w:val="20"/>
        </w:rPr>
        <w:t xml:space="preserve">Relevant Project </w:t>
      </w:r>
      <w:r w:rsidR="00855FC1">
        <w:rPr>
          <w:rFonts w:ascii="Trebuchet MS" w:hAnsi="Trebuchet MS"/>
          <w:color w:val="FFFFFF"/>
          <w:sz w:val="20"/>
          <w:szCs w:val="20"/>
        </w:rPr>
        <w:t>Experience:</w:t>
      </w:r>
      <w:r w:rsidRPr="00724F1A">
        <w:rPr>
          <w:rFonts w:ascii="Trebuchet MS" w:hAnsi="Trebuchet MS"/>
          <w:color w:val="FFFFFF"/>
          <w:sz w:val="20"/>
          <w:szCs w:val="20"/>
        </w:rPr>
        <w:tab/>
      </w:r>
      <w:r w:rsidRPr="00724F1A">
        <w:rPr>
          <w:rFonts w:ascii="Trebuchet MS" w:hAnsi="Trebuchet MS" w:cs="Vrinda"/>
          <w:color w:val="0000FF"/>
          <w:sz w:val="20"/>
          <w:szCs w:val="20"/>
          <w:u w:val="single"/>
        </w:rPr>
        <w:t xml:space="preserve">           </w:t>
      </w:r>
    </w:p>
    <w:p w:rsidR="00782C72" w:rsidRPr="00D855F0" w:rsidP="00D855F0">
      <w:pPr>
        <w:spacing w:before="240" w:after="240" w:line="276" w:lineRule="auto"/>
        <w:jc w:val="both"/>
        <w:rPr>
          <w:rStyle w:val="IntenseEmphasis"/>
          <w:rFonts w:ascii="Trebuchet MS" w:hAnsi="Trebuchet MS"/>
          <w:i w:val="0"/>
          <w:color w:val="auto"/>
          <w:sz w:val="20"/>
          <w:szCs w:val="20"/>
        </w:rPr>
      </w:pPr>
      <w:r w:rsidRPr="00D855F0">
        <w:rPr>
          <w:rStyle w:val="IntenseEmphasis"/>
          <w:rFonts w:ascii="Trebuchet MS" w:hAnsi="Trebuchet MS"/>
          <w:i w:val="0"/>
          <w:color w:val="auto"/>
          <w:sz w:val="20"/>
          <w:szCs w:val="20"/>
        </w:rPr>
        <w:t>Organization: Cognizant Technology Solutions</w:t>
      </w:r>
    </w:p>
    <w:p w:rsidR="00782C72" w:rsidRPr="008F29CC" w:rsidP="00B92D18">
      <w:pPr>
        <w:pStyle w:val="ListParagraph"/>
        <w:numPr>
          <w:ilvl w:val="0"/>
          <w:numId w:val="10"/>
        </w:numPr>
        <w:spacing w:before="240" w:after="240" w:line="276" w:lineRule="auto"/>
        <w:ind w:left="426"/>
        <w:jc w:val="both"/>
        <w:rPr>
          <w:rFonts w:ascii="Garamond" w:hAnsi="Garamond"/>
          <w:b/>
          <w:i/>
        </w:rPr>
      </w:pPr>
      <w:r w:rsidRPr="008F29CC">
        <w:rPr>
          <w:rFonts w:ascii="Garamond" w:hAnsi="Garamond"/>
          <w:b/>
          <w:i/>
        </w:rPr>
        <w:t>Associate-GIS</w:t>
      </w:r>
    </w:p>
    <w:p w:rsidR="00782C72" w:rsidRPr="00827733" w:rsidP="00D855F0">
      <w:pPr>
        <w:spacing w:line="276" w:lineRule="auto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 w:rsidRPr="00827733"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#1</w:t>
      </w:r>
    </w:p>
    <w:p w:rsidR="00782C72" w:rsidRPr="00782C72" w:rsidP="00D855F0">
      <w:pPr>
        <w:spacing w:line="276" w:lineRule="auto"/>
        <w:jc w:val="both"/>
        <w:rPr>
          <w:rFonts w:ascii="Trebuchet MS" w:hAnsi="Trebuchet MS" w:cs="Arial"/>
          <w:bCs/>
          <w:color w:val="000000"/>
          <w:sz w:val="20"/>
          <w:szCs w:val="20"/>
          <w:u w:val="single"/>
        </w:rPr>
      </w:pPr>
    </w:p>
    <w:p w:rsidR="00782C72" w:rsidRPr="00782C72" w:rsidP="00D855F0">
      <w:pPr>
        <w:spacing w:line="276" w:lineRule="auto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782C72">
        <w:rPr>
          <w:rFonts w:ascii="Trebuchet MS" w:hAnsi="Trebuchet MS" w:cs="Arial"/>
          <w:iCs/>
          <w:color w:val="000000"/>
          <w:sz w:val="20"/>
          <w:szCs w:val="20"/>
        </w:rPr>
        <w:t xml:space="preserve">Title </w:t>
      </w:r>
      <w:r w:rsidRPr="00782C72">
        <w:rPr>
          <w:rFonts w:ascii="Trebuchet MS" w:hAnsi="Trebuchet MS" w:cs="Arial"/>
          <w:color w:val="000000"/>
          <w:sz w:val="20"/>
          <w:szCs w:val="20"/>
        </w:rPr>
        <w:tab/>
      </w:r>
      <w:r w:rsidRPr="00782C72">
        <w:rPr>
          <w:rFonts w:ascii="Trebuchet MS" w:hAnsi="Trebuchet MS" w:cs="Arial"/>
          <w:color w:val="000000"/>
          <w:sz w:val="20"/>
          <w:szCs w:val="20"/>
        </w:rPr>
        <w:tab/>
      </w:r>
      <w:r w:rsidRPr="00782C72">
        <w:rPr>
          <w:rFonts w:ascii="Trebuchet MS" w:hAnsi="Trebuchet MS" w:cs="Arial"/>
          <w:color w:val="000000"/>
          <w:sz w:val="20"/>
          <w:szCs w:val="20"/>
        </w:rPr>
        <w:tab/>
      </w:r>
      <w:r w:rsidRPr="00782C72">
        <w:rPr>
          <w:rFonts w:ascii="Trebuchet MS" w:hAnsi="Trebuchet MS" w:cs="Arial"/>
          <w:sz w:val="20"/>
          <w:szCs w:val="20"/>
          <w:lang w:val="fr-FR"/>
        </w:rPr>
        <w:t>Boundary Layer Alignment</w:t>
      </w:r>
    </w:p>
    <w:p w:rsidR="00782C72" w:rsidRPr="00782C72" w:rsidP="00D855F0">
      <w:pPr>
        <w:keepNext/>
        <w:spacing w:line="276" w:lineRule="auto"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782C72">
        <w:rPr>
          <w:rFonts w:ascii="Trebuchet MS" w:hAnsi="Trebuchet MS" w:cs="Arial"/>
          <w:iCs/>
          <w:snapToGrid w:val="0"/>
          <w:color w:val="000000"/>
          <w:kern w:val="28"/>
          <w:sz w:val="20"/>
          <w:szCs w:val="20"/>
        </w:rPr>
        <w:t>Operating System</w:t>
      </w:r>
      <w:r w:rsidRPr="00782C72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Windows 8</w:t>
      </w:r>
    </w:p>
    <w:p w:rsidR="00782C72" w:rsidRPr="00782C72" w:rsidP="00D855F0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782C72">
        <w:rPr>
          <w:rFonts w:ascii="Trebuchet MS" w:hAnsi="Trebuchet MS" w:cs="Arial"/>
          <w:iCs/>
          <w:snapToGrid w:val="0"/>
          <w:color w:val="000000"/>
          <w:kern w:val="28"/>
          <w:sz w:val="20"/>
          <w:szCs w:val="20"/>
        </w:rPr>
        <w:t xml:space="preserve">Tools </w:t>
      </w:r>
      <w:r w:rsidRPr="00782C72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>Arc GIS 10.4.1, QGIS 2.16.1</w:t>
      </w:r>
    </w:p>
    <w:p w:rsidR="00782C72" w:rsidRPr="00782C72" w:rsidP="00D855F0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782C72">
        <w:rPr>
          <w:rFonts w:ascii="Trebuchet MS" w:hAnsi="Trebuchet MS" w:cs="Arial"/>
          <w:iCs/>
          <w:snapToGrid w:val="0"/>
          <w:color w:val="000000"/>
          <w:kern w:val="28"/>
          <w:sz w:val="20"/>
          <w:szCs w:val="20"/>
        </w:rPr>
        <w:t>Team Size</w:t>
      </w:r>
      <w:r w:rsidRPr="00782C72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16</w:t>
      </w:r>
    </w:p>
    <w:p w:rsidR="00782C72" w:rsidRPr="00782C72" w:rsidP="00D855F0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>Role</w:t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ab/>
        <w:t>Team member</w:t>
      </w:r>
    </w:p>
    <w:p w:rsidR="00782C72" w:rsidRPr="00782C72" w:rsidP="00D855F0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>Period</w:t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 w:rsidRPr="00782C72">
        <w:rPr>
          <w:rFonts w:ascii="Trebuchet MS" w:hAnsi="Trebuchet MS" w:cs="Arial"/>
          <w:snapToGrid w:val="0"/>
          <w:kern w:val="28"/>
          <w:sz w:val="20"/>
          <w:szCs w:val="20"/>
        </w:rPr>
        <w:tab/>
        <w:t>Nov 2015 to Aug 2016 &amp;Nov 2016 till date</w:t>
      </w:r>
    </w:p>
    <w:p w:rsidR="00A14DB2" w:rsidRPr="00D855F0" w:rsidP="00D855F0">
      <w:pPr>
        <w:keepNext/>
        <w:spacing w:before="240" w:line="276" w:lineRule="auto"/>
        <w:jc w:val="both"/>
        <w:outlineLvl w:val="6"/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</w:pPr>
      <w:r w:rsidRPr="00D855F0"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  <w:t>Project Description</w:t>
      </w:r>
    </w:p>
    <w:p w:rsidR="00A14DB2" w:rsidP="00D855F0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 w:rsidRPr="000A6CFF">
        <w:rPr>
          <w:rFonts w:ascii="Trebuchet MS" w:hAnsi="Trebuchet MS" w:cs="Arial"/>
          <w:snapToGrid w:val="0"/>
          <w:kern w:val="28"/>
          <w:sz w:val="20"/>
          <w:szCs w:val="20"/>
        </w:rPr>
        <w:t xml:space="preserve">The project </w:t>
      </w:r>
      <w:r w:rsidRPr="000A6CFF">
        <w:rPr>
          <w:rFonts w:ascii="Trebuchet MS" w:hAnsi="Trebuchet MS"/>
          <w:sz w:val="20"/>
          <w:szCs w:val="20"/>
        </w:rPr>
        <w:t>goal is to incorporate new data, align it to parcel boundaries and then align the other jurisdiction to new data.</w:t>
      </w:r>
      <w:r>
        <w:rPr>
          <w:rFonts w:ascii="Trebuchet MS" w:hAnsi="Trebuchet MS"/>
          <w:sz w:val="20"/>
          <w:szCs w:val="20"/>
        </w:rPr>
        <w:t xml:space="preserve"> Boundary layers such as Municipal, Township, School District, Fire Response Area, </w:t>
      </w:r>
      <w:r w:rsidR="00855FC1">
        <w:rPr>
          <w:rFonts w:ascii="Trebuchet MS" w:hAnsi="Trebuchet MS"/>
          <w:sz w:val="20"/>
          <w:szCs w:val="20"/>
        </w:rPr>
        <w:t>Special Tax</w:t>
      </w:r>
      <w:r>
        <w:rPr>
          <w:rFonts w:ascii="Trebuchet MS" w:hAnsi="Trebuchet MS"/>
          <w:sz w:val="20"/>
          <w:szCs w:val="20"/>
        </w:rPr>
        <w:t xml:space="preserve"> District, PremiumTax</w:t>
      </w:r>
      <w:r w:rsidR="00103A5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which are highly dynamic layers are updated based on annexation or deannexation or improvements. County </w:t>
      </w:r>
      <w:r w:rsidR="00855FC1">
        <w:rPr>
          <w:rFonts w:ascii="Trebuchet MS" w:hAnsi="Trebuchet MS"/>
          <w:sz w:val="20"/>
          <w:szCs w:val="20"/>
        </w:rPr>
        <w:t>boundary layer</w:t>
      </w:r>
      <w:r>
        <w:rPr>
          <w:rFonts w:ascii="Trebuchet MS" w:hAnsi="Trebuchet MS"/>
          <w:sz w:val="20"/>
          <w:szCs w:val="20"/>
        </w:rPr>
        <w:t xml:space="preserve"> is a static layer. These layers are also aligned based on the </w:t>
      </w:r>
      <w:r w:rsidR="00855FC1">
        <w:rPr>
          <w:rFonts w:ascii="Trebuchet MS" w:hAnsi="Trebuchet MS"/>
          <w:sz w:val="20"/>
          <w:szCs w:val="20"/>
        </w:rPr>
        <w:t>h</w:t>
      </w:r>
      <w:r w:rsidRPr="000A6CFF" w:rsidR="00855FC1">
        <w:rPr>
          <w:rFonts w:ascii="Trebuchet MS" w:hAnsi="Trebuchet MS"/>
          <w:sz w:val="20"/>
          <w:szCs w:val="20"/>
        </w:rPr>
        <w:t>ierarchy.</w:t>
      </w:r>
      <w:r w:rsidR="00855FC1">
        <w:rPr>
          <w:rFonts w:ascii="Trebuchet MS" w:hAnsi="Trebuchet MS"/>
          <w:sz w:val="20"/>
          <w:szCs w:val="20"/>
        </w:rPr>
        <w:t xml:space="preserve"> Project</w:t>
      </w:r>
      <w:r>
        <w:rPr>
          <w:rFonts w:ascii="Trebuchet MS" w:hAnsi="Trebuchet MS"/>
          <w:sz w:val="20"/>
          <w:szCs w:val="20"/>
        </w:rPr>
        <w:t xml:space="preserve"> also involves in the annexation/deannexation </w:t>
      </w:r>
      <w:r w:rsidRPr="000A6CFF">
        <w:rPr>
          <w:rFonts w:ascii="Trebuchet MS" w:hAnsi="Trebuchet MS"/>
          <w:sz w:val="20"/>
          <w:szCs w:val="20"/>
        </w:rPr>
        <w:t xml:space="preserve">that are already not in </w:t>
      </w:r>
      <w:r>
        <w:rPr>
          <w:rFonts w:ascii="Trebuchet MS" w:hAnsi="Trebuchet MS"/>
          <w:sz w:val="20"/>
          <w:szCs w:val="20"/>
        </w:rPr>
        <w:t xml:space="preserve">some of the boundary </w:t>
      </w:r>
      <w:r w:rsidR="00855FC1">
        <w:rPr>
          <w:rFonts w:ascii="Trebuchet MS" w:hAnsi="Trebuchet MS"/>
          <w:sz w:val="20"/>
          <w:szCs w:val="20"/>
        </w:rPr>
        <w:t>layers. In</w:t>
      </w:r>
      <w:r>
        <w:rPr>
          <w:rFonts w:ascii="Trebuchet MS" w:hAnsi="Trebuchet MS"/>
          <w:sz w:val="20"/>
          <w:szCs w:val="20"/>
        </w:rPr>
        <w:t xml:space="preserve"> addition to the alignment process necessary modifications are done for the non-spatial data as well. </w:t>
      </w:r>
      <w:r w:rsidR="00855FC1">
        <w:rPr>
          <w:rFonts w:ascii="Trebuchet MS" w:hAnsi="Trebuchet MS"/>
          <w:sz w:val="20"/>
          <w:szCs w:val="20"/>
        </w:rPr>
        <w:t>The</w:t>
      </w:r>
      <w:r w:rsidRPr="000A6CFF" w:rsidR="00855FC1">
        <w:rPr>
          <w:rFonts w:ascii="Trebuchet MS" w:hAnsi="Trebuchet MS"/>
          <w:sz w:val="20"/>
          <w:szCs w:val="20"/>
        </w:rPr>
        <w:t xml:space="preserve"> output</w:t>
      </w:r>
      <w:r w:rsidRPr="000A6CFF">
        <w:rPr>
          <w:rFonts w:ascii="Trebuchet MS" w:hAnsi="Trebuchet MS"/>
          <w:sz w:val="20"/>
          <w:szCs w:val="20"/>
        </w:rPr>
        <w:t xml:space="preserve"> data will have no topological issue.</w:t>
      </w:r>
    </w:p>
    <w:p w:rsidR="00A14DB2" w:rsidP="00A14DB2">
      <w:pPr>
        <w:rPr>
          <w:rFonts w:ascii="Trebuchet MS" w:hAnsi="Trebuchet MS"/>
          <w:sz w:val="20"/>
          <w:szCs w:val="20"/>
        </w:rPr>
      </w:pPr>
    </w:p>
    <w:p w:rsidR="00F47EC2" w:rsidP="00A14DB2">
      <w:pPr>
        <w:rPr>
          <w:rFonts w:ascii="Trebuchet MS" w:hAnsi="Trebuchet MS"/>
          <w:sz w:val="20"/>
          <w:szCs w:val="20"/>
        </w:rPr>
      </w:pPr>
    </w:p>
    <w:p w:rsidR="00855FC1" w:rsidP="00F47EC2">
      <w:pPr>
        <w:spacing w:line="276" w:lineRule="auto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#2</w:t>
      </w:r>
    </w:p>
    <w:p w:rsidR="00F47EC2" w:rsidP="00F47EC2">
      <w:pPr>
        <w:spacing w:line="276" w:lineRule="auto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855FC1" w:rsidRPr="00FC1204" w:rsidP="00A316F9">
      <w:pPr>
        <w:spacing w:line="276" w:lineRule="auto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 xml:space="preserve">Title 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  <w:lang w:val="fr-FR"/>
        </w:rPr>
        <w:t>Coastline Layer Alignement</w:t>
      </w:r>
    </w:p>
    <w:p w:rsidR="00855FC1" w:rsidRPr="00FC1204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Operating System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Windows 8</w:t>
      </w:r>
    </w:p>
    <w:p w:rsidR="00855FC1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 xml:space="preserve">Tools 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Arc GIS 10.4.1, QGIS 2.16.1</w:t>
      </w:r>
    </w:p>
    <w:p w:rsidR="00855FC1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Team Size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9</w:t>
      </w:r>
    </w:p>
    <w:p w:rsidR="00855FC1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Role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>Team member</w:t>
      </w:r>
    </w:p>
    <w:p w:rsidR="00F47EC2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Period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>Aug 2016 to Nov 2016</w:t>
      </w:r>
    </w:p>
    <w:p w:rsidR="00F47EC2" w:rsidP="00F47EC2">
      <w:pPr>
        <w:keepNext/>
        <w:spacing w:line="276" w:lineRule="auto"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:rsidR="00855FC1" w:rsidRPr="00F47EC2" w:rsidP="00A316F9">
      <w:pPr>
        <w:keepNext/>
        <w:spacing w:line="276" w:lineRule="auto"/>
        <w:jc w:val="both"/>
        <w:outlineLvl w:val="6"/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</w:pPr>
      <w:r w:rsidRPr="00F47EC2"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  <w:t>Project Description</w:t>
      </w:r>
    </w:p>
    <w:p w:rsidR="00855FC1" w:rsidP="00A316F9">
      <w:pPr>
        <w:keepNext/>
        <w:spacing w:line="276" w:lineRule="auto"/>
        <w:jc w:val="both"/>
        <w:rPr>
          <w:rFonts w:ascii="Trebuchet MS" w:hAnsi="Trebuchet MS"/>
          <w:sz w:val="20"/>
          <w:szCs w:val="20"/>
        </w:rPr>
      </w:pPr>
      <w:r w:rsidRPr="000A6CFF">
        <w:rPr>
          <w:rFonts w:ascii="Trebuchet MS" w:hAnsi="Trebuchet MS" w:cs="Arial"/>
          <w:snapToGrid w:val="0"/>
          <w:kern w:val="28"/>
          <w:sz w:val="20"/>
          <w:szCs w:val="20"/>
        </w:rPr>
        <w:t xml:space="preserve">The 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objective of the </w:t>
      </w:r>
      <w:r w:rsidRPr="000A6CFF">
        <w:rPr>
          <w:rFonts w:ascii="Trebuchet MS" w:hAnsi="Trebuchet MS" w:cs="Arial"/>
          <w:snapToGrid w:val="0"/>
          <w:kern w:val="28"/>
          <w:sz w:val="20"/>
          <w:szCs w:val="20"/>
        </w:rPr>
        <w:t xml:space="preserve">project </w:t>
      </w:r>
      <w:r w:rsidRPr="000A6CFF">
        <w:rPr>
          <w:rFonts w:ascii="Trebuchet MS" w:hAnsi="Trebuchet MS"/>
          <w:sz w:val="20"/>
          <w:szCs w:val="20"/>
        </w:rPr>
        <w:t>is</w:t>
      </w:r>
      <w:r>
        <w:rPr>
          <w:rFonts w:ascii="Trebuchet MS" w:hAnsi="Trebuchet MS"/>
          <w:sz w:val="20"/>
          <w:szCs w:val="20"/>
        </w:rPr>
        <w:t xml:space="preserve"> t</w:t>
      </w:r>
      <w:r w:rsidRPr="004F7F6A">
        <w:rPr>
          <w:rFonts w:ascii="Trebuchet MS" w:hAnsi="Trebuchet MS"/>
          <w:sz w:val="20"/>
          <w:szCs w:val="20"/>
        </w:rPr>
        <w:t>o align polyline and polygonal lines to aerial imagery using Bing maps</w:t>
      </w:r>
      <w:r>
        <w:rPr>
          <w:rFonts w:ascii="Trebuchet MS" w:hAnsi="Trebuchet MS"/>
          <w:sz w:val="20"/>
          <w:szCs w:val="20"/>
        </w:rPr>
        <w:t>.</w:t>
      </w:r>
    </w:p>
    <w:p w:rsidR="00855FC1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It involves in u</w:t>
      </w:r>
      <w:r w:rsidRPr="003F17A6">
        <w:rPr>
          <w:rFonts w:ascii="Trebuchet MS" w:hAnsi="Trebuchet MS" w:cs="Arial"/>
          <w:snapToGrid w:val="0"/>
          <w:kern w:val="28"/>
          <w:sz w:val="20"/>
          <w:szCs w:val="20"/>
        </w:rPr>
        <w:t>pdating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the codes and c</w:t>
      </w:r>
      <w:r w:rsidRPr="003F17A6">
        <w:rPr>
          <w:rFonts w:ascii="Trebuchet MS" w:hAnsi="Trebuchet MS" w:cs="Arial"/>
          <w:snapToGrid w:val="0"/>
          <w:kern w:val="28"/>
          <w:sz w:val="20"/>
          <w:szCs w:val="20"/>
        </w:rPr>
        <w:t>lean cut lines between polygonal lines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.</w:t>
      </w:r>
    </w:p>
    <w:p w:rsidR="00855FC1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430566">
        <w:rPr>
          <w:rFonts w:ascii="Trebuchet MS" w:hAnsi="Trebuchet MS" w:cs="Arial"/>
          <w:snapToGrid w:val="0"/>
          <w:kern w:val="28"/>
          <w:sz w:val="20"/>
          <w:szCs w:val="20"/>
        </w:rPr>
        <w:t>Requirement analysis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 xml:space="preserve"> incorporates the s</w:t>
      </w:r>
      <w:r w:rsidRPr="00E85569">
        <w:rPr>
          <w:rFonts w:ascii="Trebuchet MS" w:hAnsi="Trebuchet MS" w:cs="Arial"/>
          <w:snapToGrid w:val="0"/>
          <w:kern w:val="28"/>
          <w:sz w:val="20"/>
          <w:szCs w:val="20"/>
        </w:rPr>
        <w:t>egregat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ion of</w:t>
      </w:r>
      <w:r w:rsidRPr="00E85569">
        <w:rPr>
          <w:rFonts w:ascii="Trebuchet MS" w:hAnsi="Trebuchet MS" w:cs="Arial"/>
          <w:snapToGrid w:val="0"/>
          <w:kern w:val="28"/>
          <w:sz w:val="20"/>
          <w:szCs w:val="20"/>
        </w:rPr>
        <w:t xml:space="preserve"> data based on following inputs</w:t>
      </w:r>
    </w:p>
    <w:p w:rsidR="00220CC2" w:rsidRPr="00E85569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:rsidR="00855FC1" w:rsidRPr="009C499E" w:rsidP="00B92D18">
      <w:pPr>
        <w:pStyle w:val="ListParagraph"/>
        <w:keepNext/>
        <w:numPr>
          <w:ilvl w:val="0"/>
          <w:numId w:val="5"/>
        </w:numPr>
        <w:spacing w:line="276" w:lineRule="auto"/>
        <w:contextualSpacing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C</w:t>
      </w:r>
      <w:r w:rsidRPr="009C499E">
        <w:rPr>
          <w:rFonts w:ascii="Trebuchet MS" w:hAnsi="Trebuchet MS" w:cs="Arial"/>
          <w:snapToGrid w:val="0"/>
          <w:kern w:val="28"/>
          <w:sz w:val="20"/>
          <w:szCs w:val="20"/>
        </w:rPr>
        <w:t>oastline (polyline shape files).</w:t>
      </w:r>
    </w:p>
    <w:p w:rsidR="00855FC1" w:rsidRPr="009C499E" w:rsidP="00B92D18">
      <w:pPr>
        <w:pStyle w:val="ListParagraph"/>
        <w:keepNext/>
        <w:numPr>
          <w:ilvl w:val="0"/>
          <w:numId w:val="5"/>
        </w:numPr>
        <w:spacing w:line="276" w:lineRule="auto"/>
        <w:contextualSpacing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9C499E">
        <w:rPr>
          <w:rFonts w:ascii="Trebuchet MS" w:hAnsi="Trebuchet MS" w:cs="Arial"/>
          <w:snapToGrid w:val="0"/>
          <w:kern w:val="28"/>
          <w:sz w:val="20"/>
          <w:szCs w:val="20"/>
        </w:rPr>
        <w:t>Distance to coast (polygonal sh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a</w:t>
      </w:r>
      <w:r w:rsidRPr="009C499E">
        <w:rPr>
          <w:rFonts w:ascii="Trebuchet MS" w:hAnsi="Trebuchet MS" w:cs="Arial"/>
          <w:snapToGrid w:val="0"/>
          <w:kern w:val="28"/>
          <w:sz w:val="20"/>
          <w:szCs w:val="20"/>
        </w:rPr>
        <w:t>p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e files</w:t>
      </w:r>
      <w:r w:rsidRPr="009C499E">
        <w:rPr>
          <w:rFonts w:ascii="Trebuchet MS" w:hAnsi="Trebuchet MS" w:cs="Arial"/>
          <w:snapToGrid w:val="0"/>
          <w:kern w:val="28"/>
          <w:sz w:val="20"/>
          <w:szCs w:val="20"/>
        </w:rPr>
        <w:t>)</w:t>
      </w:r>
    </w:p>
    <w:p w:rsidR="00855FC1" w:rsidRPr="00F47EC2" w:rsidP="00B92D18">
      <w:pPr>
        <w:pStyle w:val="ListParagraph"/>
        <w:keepNext/>
        <w:numPr>
          <w:ilvl w:val="0"/>
          <w:numId w:val="5"/>
        </w:numPr>
        <w:spacing w:line="276" w:lineRule="auto"/>
        <w:contextualSpacing/>
        <w:jc w:val="both"/>
        <w:rPr>
          <w:rFonts w:ascii="Trebuchet MS" w:hAnsi="Trebuchet MS"/>
          <w:sz w:val="20"/>
          <w:szCs w:val="20"/>
        </w:rPr>
      </w:pPr>
      <w:r w:rsidRPr="009C499E">
        <w:rPr>
          <w:rFonts w:ascii="Trebuchet MS" w:hAnsi="Trebuchet MS" w:cs="Arial"/>
          <w:snapToGrid w:val="0"/>
          <w:kern w:val="28"/>
          <w:sz w:val="20"/>
          <w:szCs w:val="20"/>
        </w:rPr>
        <w:t xml:space="preserve">County boundary (polygonal 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shape files)</w:t>
      </w:r>
    </w:p>
    <w:p w:rsidR="00F47EC2" w:rsidP="00F47EC2">
      <w:pPr>
        <w:keepNext/>
        <w:spacing w:line="276" w:lineRule="auto"/>
        <w:contextualSpacing/>
        <w:jc w:val="both"/>
        <w:rPr>
          <w:rFonts w:ascii="Trebuchet MS" w:hAnsi="Trebuchet MS"/>
          <w:sz w:val="20"/>
          <w:szCs w:val="20"/>
        </w:rPr>
      </w:pPr>
    </w:p>
    <w:p w:rsidR="00F47EC2" w:rsidRPr="00F47EC2" w:rsidP="00F47EC2">
      <w:pPr>
        <w:keepNext/>
        <w:spacing w:line="276" w:lineRule="auto"/>
        <w:contextualSpacing/>
        <w:jc w:val="both"/>
        <w:rPr>
          <w:rFonts w:ascii="Trebuchet MS" w:hAnsi="Trebuchet MS"/>
          <w:sz w:val="20"/>
          <w:szCs w:val="20"/>
        </w:rPr>
      </w:pPr>
    </w:p>
    <w:p w:rsidR="00855FC1" w:rsidP="00855FC1">
      <w:pP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#3</w:t>
      </w:r>
    </w:p>
    <w:p w:rsidR="00855FC1" w:rsidP="00855FC1">
      <w:pP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</w:p>
    <w:p w:rsidR="00855FC1" w:rsidRPr="00FC1204" w:rsidP="00A316F9">
      <w:pPr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 xml:space="preserve">Title 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  <w:lang w:val="fr-FR"/>
        </w:rPr>
        <w:t>Quality Analysais</w:t>
      </w:r>
    </w:p>
    <w:p w:rsidR="00855FC1" w:rsidRPr="00FC1204" w:rsidP="00A316F9">
      <w:pPr>
        <w:keepNext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Operating System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Windows 8</w:t>
      </w:r>
    </w:p>
    <w:p w:rsidR="00855FC1" w:rsidRPr="00FC1204" w:rsidP="00A316F9">
      <w:pPr>
        <w:keepNext/>
        <w:jc w:val="both"/>
        <w:rPr>
          <w:rFonts w:ascii="Arial" w:hAnsi="Arial" w:cs="Arial"/>
          <w:snapToGrid w:val="0"/>
          <w:kern w:val="28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 xml:space="preserve">Tools 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Arc GIS 9.3, Auto Cad Map-2014</w:t>
      </w:r>
    </w:p>
    <w:p w:rsidR="00855FC1" w:rsidRPr="00FC1204" w:rsidP="00A316F9">
      <w:pPr>
        <w:keepNext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Team Size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8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</w:p>
    <w:p w:rsidR="00855FC1" w:rsidP="00A316F9">
      <w:pPr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>Role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  <w:t>Team Member</w:t>
      </w:r>
    </w:p>
    <w:p w:rsidR="00F47EC2" w:rsidP="00A316F9">
      <w:pPr>
        <w:keepNext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Period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 xml:space="preserve">Nov2014 to Dec 2014 &amp; Jul </w:t>
      </w:r>
      <w:r w:rsidRPr="00A77317">
        <w:rPr>
          <w:rFonts w:ascii="Trebuchet MS" w:hAnsi="Trebuchet MS" w:cs="Arial"/>
          <w:snapToGrid w:val="0"/>
          <w:kern w:val="28"/>
          <w:sz w:val="20"/>
          <w:szCs w:val="20"/>
        </w:rPr>
        <w:t>2015</w:t>
      </w:r>
    </w:p>
    <w:p w:rsidR="00F47EC2" w:rsidP="00F47EC2">
      <w:pPr>
        <w:keepNext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:rsidR="00855FC1" w:rsidRPr="00F47EC2" w:rsidP="00A316F9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F47EC2"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  <w:t>Project Description</w:t>
      </w:r>
    </w:p>
    <w:p w:rsidR="00855FC1" w:rsidRPr="00F018D8" w:rsidP="00A316F9">
      <w:pPr>
        <w:pStyle w:val="Position"/>
        <w:spacing w:line="276" w:lineRule="auto"/>
        <w:ind w:left="0"/>
        <w:jc w:val="both"/>
        <w:rPr>
          <w:rFonts w:ascii="Trebuchet MS" w:hAnsi="Trebuchet MS"/>
          <w:i w:val="0"/>
          <w:sz w:val="20"/>
        </w:rPr>
      </w:pPr>
      <w:r w:rsidRPr="00F018D8">
        <w:rPr>
          <w:rFonts w:ascii="Trebuchet MS" w:hAnsi="Trebuchet MS" w:cs="Arial"/>
          <w:i w:val="0"/>
          <w:snapToGrid w:val="0"/>
          <w:kern w:val="28"/>
          <w:sz w:val="20"/>
        </w:rPr>
        <w:t>The objective</w:t>
      </w:r>
      <w:r>
        <w:rPr>
          <w:rFonts w:ascii="Trebuchet MS" w:hAnsi="Trebuchet MS"/>
          <w:i w:val="0"/>
          <w:sz w:val="20"/>
        </w:rPr>
        <w:t xml:space="preserve"> of quality analysis is to deliver a defect free data. The project incorporates following task:</w:t>
      </w:r>
    </w:p>
    <w:p w:rsidR="00855FC1" w:rsidRPr="00691D6F" w:rsidP="00B92D18">
      <w:pPr>
        <w:pStyle w:val="Position"/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0"/>
        </w:rPr>
      </w:pPr>
      <w:r w:rsidRPr="00691D6F">
        <w:rPr>
          <w:rFonts w:ascii="Trebuchet MS" w:hAnsi="Trebuchet MS"/>
          <w:i w:val="0"/>
          <w:sz w:val="20"/>
        </w:rPr>
        <w:t xml:space="preserve">Performed defect analysis. </w:t>
      </w:r>
    </w:p>
    <w:p w:rsidR="00855FC1" w:rsidRPr="00691D6F" w:rsidP="00B92D18">
      <w:pPr>
        <w:pStyle w:val="Position"/>
        <w:numPr>
          <w:ilvl w:val="0"/>
          <w:numId w:val="6"/>
        </w:numPr>
        <w:spacing w:line="276" w:lineRule="auto"/>
        <w:jc w:val="both"/>
        <w:rPr>
          <w:rFonts w:ascii="Trebuchet MS" w:hAnsi="Trebuchet MS"/>
          <w:sz w:val="20"/>
        </w:rPr>
      </w:pPr>
      <w:r w:rsidRPr="00691D6F">
        <w:rPr>
          <w:rFonts w:ascii="Trebuchet MS" w:hAnsi="Trebuchet MS"/>
          <w:i w:val="0"/>
          <w:sz w:val="20"/>
        </w:rPr>
        <w:t>Preliminary quality check.</w:t>
      </w:r>
    </w:p>
    <w:p w:rsidR="00855FC1" w:rsidRPr="00691D6F" w:rsidP="00B92D18">
      <w:pPr>
        <w:pStyle w:val="Position"/>
        <w:numPr>
          <w:ilvl w:val="0"/>
          <w:numId w:val="6"/>
        </w:numPr>
        <w:spacing w:line="276" w:lineRule="auto"/>
        <w:jc w:val="both"/>
        <w:rPr>
          <w:rFonts w:ascii="Trebuchet MS" w:hAnsi="Trebuchet MS"/>
          <w:b/>
          <w:i w:val="0"/>
          <w:iCs/>
          <w:sz w:val="20"/>
        </w:rPr>
      </w:pPr>
      <w:r w:rsidRPr="00691D6F">
        <w:rPr>
          <w:rFonts w:ascii="Trebuchet MS" w:hAnsi="Trebuchet MS"/>
          <w:i w:val="0"/>
          <w:sz w:val="20"/>
        </w:rPr>
        <w:t>Identified and analyzed the defect type.</w:t>
      </w:r>
    </w:p>
    <w:p w:rsidR="00855FC1" w:rsidRPr="00B331C2" w:rsidP="00B92D18">
      <w:pPr>
        <w:pStyle w:val="Position"/>
        <w:numPr>
          <w:ilvl w:val="0"/>
          <w:numId w:val="6"/>
        </w:numPr>
        <w:spacing w:line="276" w:lineRule="auto"/>
        <w:jc w:val="both"/>
        <w:rPr>
          <w:rFonts w:ascii="Trebuchet MS" w:hAnsi="Trebuchet MS"/>
          <w:b/>
          <w:i w:val="0"/>
          <w:iCs/>
          <w:sz w:val="20"/>
        </w:rPr>
      </w:pPr>
      <w:r w:rsidRPr="00691D6F">
        <w:rPr>
          <w:rFonts w:ascii="Trebuchet MS" w:hAnsi="Trebuchet MS"/>
          <w:i w:val="0"/>
          <w:sz w:val="20"/>
        </w:rPr>
        <w:t>Checked root cause and defect cause of the defects and fixed the defects.</w:t>
      </w:r>
    </w:p>
    <w:p w:rsidR="00103A53" w:rsidP="00B331C2">
      <w:pPr>
        <w:pStyle w:val="Position"/>
        <w:spacing w:line="276" w:lineRule="auto"/>
        <w:jc w:val="both"/>
        <w:rPr>
          <w:rFonts w:ascii="Trebuchet MS" w:hAnsi="Trebuchet MS"/>
          <w:i w:val="0"/>
          <w:sz w:val="20"/>
        </w:rPr>
      </w:pPr>
    </w:p>
    <w:p w:rsidR="00103A53" w:rsidP="00B331C2">
      <w:pPr>
        <w:pStyle w:val="Position"/>
        <w:spacing w:line="276" w:lineRule="auto"/>
        <w:jc w:val="both"/>
        <w:rPr>
          <w:rFonts w:ascii="Trebuchet MS" w:hAnsi="Trebuchet MS"/>
          <w:b/>
          <w:i w:val="0"/>
          <w:iCs/>
          <w:sz w:val="20"/>
        </w:rPr>
      </w:pPr>
    </w:p>
    <w:p w:rsidR="00855FC1" w:rsidRPr="008F29CC" w:rsidP="00B92D18">
      <w:pPr>
        <w:pStyle w:val="ListParagraph"/>
        <w:numPr>
          <w:ilvl w:val="0"/>
          <w:numId w:val="10"/>
        </w:numPr>
        <w:ind w:left="284"/>
        <w:jc w:val="both"/>
        <w:rPr>
          <w:rFonts w:ascii="Garamond" w:hAnsi="Garamond"/>
          <w:b/>
          <w:i/>
        </w:rPr>
      </w:pPr>
      <w:r w:rsidRPr="008F29CC">
        <w:rPr>
          <w:rFonts w:ascii="Garamond" w:hAnsi="Garamond"/>
          <w:b/>
          <w:i/>
        </w:rPr>
        <w:t>Programmer Analyst-GIS</w:t>
      </w:r>
    </w:p>
    <w:p w:rsidR="00827733" w:rsidRPr="00827733" w:rsidP="00827733">
      <w:pPr>
        <w:pStyle w:val="ListParagraph"/>
        <w:rPr>
          <w:rFonts w:ascii="Garamond" w:hAnsi="Garamond"/>
          <w:b/>
        </w:rPr>
      </w:pPr>
    </w:p>
    <w:p w:rsidR="00855FC1" w:rsidRPr="00FC1204" w:rsidP="00D815EE">
      <w:pPr>
        <w:spacing w:line="276" w:lineRule="auto"/>
        <w:jc w:val="both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#4</w:t>
      </w:r>
    </w:p>
    <w:p w:rsidR="00855FC1" w:rsidRPr="00FC1204" w:rsidP="00D815EE">
      <w:pPr>
        <w:spacing w:line="276" w:lineRule="auto"/>
        <w:jc w:val="both"/>
        <w:rPr>
          <w:rFonts w:ascii="Trebuchet MS" w:hAnsi="Trebuchet MS" w:cs="Arial"/>
          <w:color w:val="000000"/>
          <w:sz w:val="20"/>
          <w:szCs w:val="20"/>
          <w:u w:val="single"/>
        </w:rPr>
      </w:pPr>
    </w:p>
    <w:p w:rsidR="00855FC1" w:rsidRPr="00FC1204" w:rsidP="00D815EE">
      <w:pPr>
        <w:spacing w:line="276" w:lineRule="auto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 xml:space="preserve">Title 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b/>
          <w:sz w:val="20"/>
          <w:szCs w:val="20"/>
          <w:lang w:val="fr-FR"/>
        </w:rPr>
        <w:t>Spatial Adjustment</w:t>
      </w:r>
      <w:r w:rsidRPr="00FC1204">
        <w:rPr>
          <w:rFonts w:ascii="Century Gothic" w:hAnsi="Century Gothic" w:cs="Arial"/>
          <w:b/>
          <w:lang w:val="fr-FR"/>
        </w:rPr>
        <w:t> </w:t>
      </w:r>
      <w:r>
        <w:rPr>
          <w:rFonts w:ascii="Trebuchet MS" w:hAnsi="Trebuchet MS" w:cs="Arial"/>
          <w:b/>
          <w:sz w:val="20"/>
          <w:szCs w:val="20"/>
          <w:lang w:val="fr-FR"/>
        </w:rPr>
        <w:t>&amp; Pin U</w:t>
      </w:r>
      <w:r w:rsidRPr="00BD0AF0">
        <w:rPr>
          <w:rFonts w:ascii="Trebuchet MS" w:hAnsi="Trebuchet MS" w:cs="Arial"/>
          <w:b/>
          <w:sz w:val="20"/>
          <w:szCs w:val="20"/>
          <w:lang w:val="fr-FR"/>
        </w:rPr>
        <w:t>pdations</w:t>
      </w:r>
    </w:p>
    <w:p w:rsidR="00855FC1" w:rsidRPr="00FC1204" w:rsidP="00D815EE">
      <w:pPr>
        <w:keepNext/>
        <w:spacing w:line="276" w:lineRule="auto"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Operating System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Windows 8</w:t>
      </w:r>
    </w:p>
    <w:p w:rsidR="00855FC1" w:rsidRPr="00FC1204" w:rsidP="00D815EE">
      <w:pPr>
        <w:keepNext/>
        <w:spacing w:line="276" w:lineRule="auto"/>
        <w:jc w:val="both"/>
        <w:rPr>
          <w:rFonts w:ascii="Arial" w:hAnsi="Arial" w:cs="Arial"/>
          <w:snapToGrid w:val="0"/>
          <w:kern w:val="28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 xml:space="preserve">Tools 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ERDAS Imagine 8.7, Arc GIS 9.3, Auto Cad Map-2014</w:t>
      </w:r>
    </w:p>
    <w:p w:rsidR="00855FC1" w:rsidRPr="00FC1204" w:rsidP="00D815EE">
      <w:pPr>
        <w:keepNext/>
        <w:spacing w:line="276" w:lineRule="auto"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Team Size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26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</w:p>
    <w:p w:rsidR="00855FC1" w:rsidP="00D815EE">
      <w:pPr>
        <w:spacing w:line="276" w:lineRule="auto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>Role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  <w:t>Team Member</w:t>
      </w:r>
    </w:p>
    <w:p w:rsidR="00D815EE" w:rsidP="00D815EE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Period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>Aug 2011 to Jul2015</w:t>
      </w:r>
    </w:p>
    <w:p w:rsidR="00D815EE" w:rsidP="00D815EE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:rsidR="00D815EE" w:rsidP="00D815EE">
      <w:pPr>
        <w:keepNext/>
        <w:spacing w:line="276" w:lineRule="auto"/>
        <w:jc w:val="both"/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</w:pPr>
      <w:r w:rsidRPr="00103A53"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  <w:t>Project Description</w:t>
      </w:r>
    </w:p>
    <w:p w:rsidR="00D815EE" w:rsidP="00D815EE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</w:p>
    <w:p w:rsidR="00855FC1" w:rsidRPr="00D815EE" w:rsidP="00D815EE">
      <w:pPr>
        <w:keepNext/>
        <w:spacing w:line="276" w:lineRule="auto"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>Align vector data to more accurate data is called as Spatial Adjustment. Adjusting the vector data to the corresponding DOQQ Images is called as the Spatial Adjustment.</w:t>
      </w:r>
    </w:p>
    <w:p w:rsidR="00855FC1" w:rsidRPr="00270C06" w:rsidP="00D815EE">
      <w:pPr>
        <w:keepNext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270C06">
        <w:rPr>
          <w:rFonts w:ascii="Trebuchet MS" w:hAnsi="Trebuchet MS"/>
          <w:snapToGrid w:val="0"/>
          <w:kern w:val="28"/>
          <w:sz w:val="20"/>
          <w:szCs w:val="20"/>
        </w:rPr>
        <w:t>Pin updation</w:t>
      </w:r>
      <w:r>
        <w:rPr>
          <w:rFonts w:ascii="Trebuchet MS" w:hAnsi="Trebuchet MS"/>
          <w:snapToGrid w:val="0"/>
          <w:kern w:val="28"/>
          <w:sz w:val="20"/>
          <w:szCs w:val="20"/>
        </w:rPr>
        <w:t>s</w:t>
      </w:r>
      <w:r w:rsidRPr="00270C06">
        <w:rPr>
          <w:rFonts w:ascii="Trebuchet MS" w:hAnsi="Trebuchet MS"/>
          <w:snapToGrid w:val="0"/>
          <w:kern w:val="28"/>
          <w:sz w:val="20"/>
          <w:szCs w:val="20"/>
        </w:rPr>
        <w:t xml:space="preserve"> comprises of loading attribute information such as APN (Assessor's Parcel Number) which are assigned to each parcel of land in its jurisdiction</w:t>
      </w:r>
      <w:r>
        <w:rPr>
          <w:rFonts w:ascii="Trebuchet MS" w:hAnsi="Trebuchet MS"/>
          <w:snapToGrid w:val="0"/>
          <w:kern w:val="28"/>
          <w:sz w:val="20"/>
          <w:szCs w:val="20"/>
        </w:rPr>
        <w:t>. It also includes verification and modification of the data as per the requirement.</w:t>
      </w:r>
    </w:p>
    <w:p w:rsidR="00855FC1" w:rsidP="00855FC1">
      <w:pPr>
        <w:keepNext/>
        <w:jc w:val="both"/>
        <w:rPr>
          <w:rFonts w:ascii="Trebuchet MS" w:hAnsi="Trebuchet MS"/>
          <w:b/>
          <w:iCs/>
          <w:sz w:val="20"/>
          <w:szCs w:val="20"/>
        </w:rPr>
      </w:pPr>
    </w:p>
    <w:p w:rsidR="00855FC1" w:rsidP="00855FC1">
      <w:pPr>
        <w:keepNext/>
        <w:jc w:val="both"/>
        <w:rPr>
          <w:rFonts w:ascii="Trebuchet MS" w:hAnsi="Trebuchet MS"/>
          <w:sz w:val="20"/>
          <w:szCs w:val="20"/>
        </w:rPr>
      </w:pPr>
    </w:p>
    <w:p w:rsidR="00855FC1" w:rsidRPr="003338A3" w:rsidP="00855FC1">
      <w:pPr>
        <w:keepNext/>
        <w:jc w:val="both"/>
        <w:rPr>
          <w:rFonts w:ascii="Trebuchet MS" w:hAnsi="Trebuchet MS"/>
          <w:sz w:val="20"/>
          <w:szCs w:val="20"/>
        </w:rPr>
      </w:pPr>
    </w:p>
    <w:p w:rsidR="00A52E7F" w:rsidRPr="00A52E7F" w:rsidP="00A52E7F">
      <w:pPr>
        <w:spacing w:after="240"/>
        <w:rPr>
          <w:rFonts w:ascii="Trebuchet MS" w:hAnsi="Trebuchet MS"/>
          <w:b/>
          <w:sz w:val="20"/>
          <w:szCs w:val="20"/>
        </w:rPr>
      </w:pPr>
      <w:r w:rsidRPr="00A52E7F">
        <w:rPr>
          <w:rFonts w:ascii="Trebuchet MS" w:hAnsi="Trebuchet MS"/>
          <w:b/>
          <w:sz w:val="20"/>
          <w:szCs w:val="20"/>
        </w:rPr>
        <w:t>Organization:</w:t>
      </w:r>
      <w:r w:rsidRPr="00A52E7F" w:rsidR="003E7088">
        <w:rPr>
          <w:rFonts w:ascii="Trebuchet MS" w:hAnsi="Trebuchet MS"/>
          <w:b/>
          <w:sz w:val="20"/>
          <w:szCs w:val="20"/>
        </w:rPr>
        <w:t xml:space="preserve"> </w:t>
      </w:r>
      <w:r w:rsidRPr="00A52E7F">
        <w:rPr>
          <w:rFonts w:ascii="Trebuchet MS" w:hAnsi="Trebuchet MS"/>
          <w:b/>
          <w:sz w:val="20"/>
          <w:szCs w:val="20"/>
        </w:rPr>
        <w:t>Corelogic</w:t>
      </w:r>
    </w:p>
    <w:p w:rsidR="00855FC1" w:rsidRPr="00A52E7F" w:rsidP="00B92D18">
      <w:pPr>
        <w:pStyle w:val="ListParagraph"/>
        <w:numPr>
          <w:ilvl w:val="0"/>
          <w:numId w:val="10"/>
        </w:numPr>
        <w:spacing w:before="240" w:after="240"/>
        <w:ind w:left="284"/>
        <w:rPr>
          <w:rFonts w:ascii="Garamond" w:hAnsi="Garamond"/>
          <w:b/>
          <w:i/>
        </w:rPr>
      </w:pPr>
      <w:r w:rsidRPr="00A52E7F">
        <w:rPr>
          <w:rFonts w:ascii="Garamond" w:hAnsi="Garamond"/>
          <w:b/>
          <w:i/>
        </w:rPr>
        <w:t>GIS Engineer</w:t>
      </w:r>
    </w:p>
    <w:p w:rsidR="00855FC1" w:rsidRPr="00FC1204" w:rsidP="00A52E7F">
      <w:pPr>
        <w:jc w:val="both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#5</w:t>
      </w:r>
    </w:p>
    <w:p w:rsidR="00855FC1" w:rsidRPr="00FC1204" w:rsidP="00A52E7F">
      <w:pPr>
        <w:jc w:val="both"/>
        <w:rPr>
          <w:rFonts w:ascii="Trebuchet MS" w:hAnsi="Trebuchet MS" w:cs="Arial"/>
          <w:color w:val="000000"/>
          <w:sz w:val="20"/>
          <w:szCs w:val="20"/>
          <w:u w:val="single"/>
        </w:rPr>
      </w:pPr>
    </w:p>
    <w:p w:rsidR="00855FC1" w:rsidRPr="00FC1204" w:rsidP="00A52E7F">
      <w:pPr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 xml:space="preserve">Title 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b/>
          <w:sz w:val="20"/>
          <w:szCs w:val="20"/>
          <w:lang w:val="fr-FR"/>
        </w:rPr>
        <w:t>ParcelMapping</w:t>
      </w:r>
    </w:p>
    <w:p w:rsidR="00855FC1" w:rsidRPr="00FC1204" w:rsidP="00A52E7F">
      <w:pPr>
        <w:keepNext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Operating System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Windows 8</w:t>
      </w:r>
    </w:p>
    <w:p w:rsidR="00855FC1" w:rsidRPr="00FC1204" w:rsidP="00A52E7F">
      <w:pPr>
        <w:keepNext/>
        <w:jc w:val="both"/>
        <w:rPr>
          <w:rFonts w:ascii="Arial" w:hAnsi="Arial" w:cs="Arial"/>
          <w:snapToGrid w:val="0"/>
          <w:kern w:val="28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 xml:space="preserve">Tools 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ERDAS Imagine 8.7, Arc GIS 10.4, Auto Cad Map-2014</w:t>
      </w:r>
    </w:p>
    <w:p w:rsidR="00855FC1" w:rsidRPr="00FC1204" w:rsidP="00A52E7F">
      <w:pPr>
        <w:keepNext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i/>
          <w:iCs/>
          <w:snapToGrid w:val="0"/>
          <w:color w:val="000000"/>
          <w:kern w:val="28"/>
          <w:sz w:val="20"/>
          <w:szCs w:val="20"/>
        </w:rPr>
        <w:t>Team Size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  <w:t>26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ab/>
      </w:r>
    </w:p>
    <w:p w:rsidR="00855FC1" w:rsidP="00A52E7F">
      <w:pPr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FC1204">
        <w:rPr>
          <w:rFonts w:ascii="Trebuchet MS" w:hAnsi="Trebuchet MS" w:cs="Arial"/>
          <w:i/>
          <w:iCs/>
          <w:color w:val="000000"/>
          <w:sz w:val="20"/>
          <w:szCs w:val="20"/>
        </w:rPr>
        <w:t>Role</w:t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</w:r>
      <w:r w:rsidRPr="00FC1204">
        <w:rPr>
          <w:rFonts w:ascii="Trebuchet MS" w:hAnsi="Trebuchet MS" w:cs="Arial"/>
          <w:color w:val="000000"/>
          <w:sz w:val="20"/>
          <w:szCs w:val="20"/>
        </w:rPr>
        <w:tab/>
        <w:t>Team Member</w:t>
      </w:r>
    </w:p>
    <w:p w:rsidR="00855FC1" w:rsidP="00A52E7F">
      <w:pPr>
        <w:keepNext/>
        <w:jc w:val="both"/>
        <w:rPr>
          <w:rFonts w:ascii="Trebuchet MS" w:hAnsi="Trebuchet MS" w:cs="Arial"/>
          <w:snapToGrid w:val="0"/>
          <w:kern w:val="28"/>
          <w:sz w:val="20"/>
          <w:szCs w:val="20"/>
        </w:rPr>
      </w:pPr>
      <w:r>
        <w:rPr>
          <w:rFonts w:ascii="Trebuchet MS" w:hAnsi="Trebuchet MS" w:cs="Arial"/>
          <w:snapToGrid w:val="0"/>
          <w:kern w:val="28"/>
          <w:sz w:val="20"/>
          <w:szCs w:val="20"/>
        </w:rPr>
        <w:t>Period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ab/>
        <w:t>Oct 2010 to Aug 2011</w:t>
      </w:r>
    </w:p>
    <w:p w:rsidR="00855FC1" w:rsidRPr="007206F5" w:rsidP="00A52E7F">
      <w:pPr>
        <w:keepNext/>
        <w:tabs>
          <w:tab w:val="left" w:pos="2250"/>
        </w:tabs>
        <w:spacing w:before="240" w:after="60"/>
        <w:jc w:val="both"/>
        <w:outlineLvl w:val="6"/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</w:pPr>
      <w:r w:rsidRPr="007206F5"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  <w:t xml:space="preserve">Project </w:t>
      </w:r>
      <w:r w:rsidR="007206F5">
        <w:rPr>
          <w:rFonts w:ascii="Trebuchet MS" w:hAnsi="Trebuchet MS" w:cs="Arial"/>
          <w:b/>
          <w:bCs/>
          <w:snapToGrid w:val="0"/>
          <w:color w:val="000000"/>
          <w:kern w:val="28"/>
          <w:sz w:val="20"/>
          <w:szCs w:val="20"/>
          <w:u w:val="single"/>
        </w:rPr>
        <w:t>Description</w:t>
      </w:r>
    </w:p>
    <w:p w:rsidR="00855FC1" w:rsidP="00A52E7F">
      <w:pPr>
        <w:keepNext/>
        <w:tabs>
          <w:tab w:val="left" w:pos="540"/>
          <w:tab w:val="left" w:pos="3420"/>
        </w:tabs>
        <w:spacing w:before="240"/>
        <w:jc w:val="both"/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</w:pPr>
      <w:r w:rsidRPr="00FC1204">
        <w:rPr>
          <w:rFonts w:ascii="Trebuchet MS" w:hAnsi="Trebuchet MS" w:cs="Arial"/>
          <w:snapToGrid w:val="0"/>
          <w:kern w:val="28"/>
          <w:sz w:val="20"/>
          <w:szCs w:val="20"/>
        </w:rPr>
        <w:t>The project is aimed at generation of accurate map de</w:t>
      </w:r>
      <w:r>
        <w:rPr>
          <w:rFonts w:ascii="Trebuchet MS" w:hAnsi="Trebuchet MS" w:cs="Arial"/>
          <w:snapToGrid w:val="0"/>
          <w:kern w:val="28"/>
          <w:sz w:val="20"/>
          <w:szCs w:val="20"/>
        </w:rPr>
        <w:t>lineating land parcel ownership, a</w:t>
      </w:r>
      <w:r w:rsidRPr="00FC1204">
        <w:rPr>
          <w:rFonts w:ascii="Trebuchet MS" w:hAnsi="Trebuchet MS" w:cs="Arial"/>
          <w:snapToGrid w:val="0"/>
          <w:kern w:val="28"/>
          <w:sz w:val="20"/>
          <w:szCs w:val="20"/>
        </w:rPr>
        <w:t>lso called as Cadastral Mapping.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 xml:space="preserve"> A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 xml:space="preserve"> primary tool in the assessment of land values for tax purposes in a digital format and l</w:t>
      </w:r>
      <w:r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>inked to an assessment database.</w:t>
      </w:r>
      <w:r w:rsidRPr="00FC1204">
        <w:rPr>
          <w:rFonts w:ascii="Trebuchet MS" w:hAnsi="Trebuchet MS" w:cs="Arial"/>
          <w:snapToGrid w:val="0"/>
          <w:color w:val="000000"/>
          <w:kern w:val="28"/>
          <w:sz w:val="20"/>
          <w:szCs w:val="20"/>
        </w:rPr>
        <w:t xml:space="preserve"> The GIS user can quickly query a variety of features. A "parcel map" is a legal mechanism to subdivide real property into smaller parcels.</w:t>
      </w:r>
    </w:p>
    <w:p w:rsidR="00855FC1" w:rsidP="00855FC1">
      <w:pPr>
        <w:pStyle w:val="Position"/>
        <w:ind w:left="0"/>
        <w:jc w:val="both"/>
        <w:rPr>
          <w:rFonts w:ascii="Trebuchet MS" w:hAnsi="Trebuchet MS" w:cs="Arial"/>
          <w:i w:val="0"/>
          <w:snapToGrid w:val="0"/>
          <w:color w:val="000000"/>
          <w:kern w:val="28"/>
          <w:sz w:val="20"/>
        </w:rPr>
      </w:pPr>
    </w:p>
    <w:p w:rsidR="00855FC1" w:rsidRPr="00015240" w:rsidP="00855FC1">
      <w:pPr>
        <w:pStyle w:val="Position"/>
        <w:ind w:left="0"/>
        <w:jc w:val="both"/>
        <w:rPr>
          <w:rFonts w:ascii="Garamond" w:hAnsi="Garamond"/>
          <w:b/>
          <w:i w:val="0"/>
          <w:sz w:val="22"/>
          <w:szCs w:val="22"/>
        </w:rPr>
      </w:pPr>
    </w:p>
    <w:p w:rsidR="00EA6D13" w:rsidRPr="00EA6D13" w:rsidP="00B92D18">
      <w:pPr>
        <w:pStyle w:val="ListParagraph"/>
        <w:numPr>
          <w:ilvl w:val="0"/>
          <w:numId w:val="11"/>
        </w:numPr>
        <w:spacing w:line="276" w:lineRule="auto"/>
        <w:ind w:left="426" w:hanging="426"/>
        <w:jc w:val="both"/>
        <w:rPr>
          <w:rFonts w:ascii="Garamond" w:hAnsi="Garamond" w:cs="Angsana New"/>
          <w:b/>
          <w:iCs/>
          <w:u w:val="single"/>
        </w:rPr>
      </w:pPr>
      <w:r w:rsidRPr="00201C93">
        <w:rPr>
          <w:rFonts w:ascii="Garamond" w:hAnsi="Garamond" w:cs="Angsana New"/>
          <w:b/>
          <w:iCs/>
          <w:u w:val="single"/>
        </w:rPr>
        <w:t>Roles and Responsibilities</w:t>
      </w:r>
    </w:p>
    <w:p w:rsidR="00855FC1" w:rsidRPr="00F41060" w:rsidP="00B92D18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Garamond" w:hAnsi="Garamond" w:cs="Angsana New"/>
          <w:b/>
          <w:iCs/>
          <w:u w:val="single"/>
        </w:rPr>
      </w:pPr>
      <w:r w:rsidRPr="00F41060">
        <w:rPr>
          <w:rFonts w:ascii="Trebuchet MS" w:hAnsi="Trebuchet MS"/>
          <w:bCs/>
          <w:iCs/>
          <w:sz w:val="20"/>
        </w:rPr>
        <w:t xml:space="preserve">Task initiation as per the requirement document. 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Digitization(raster to vector conversion using GIS tools)</w:t>
      </w:r>
    </w:p>
    <w:p w:rsidR="00855FC1" w:rsidP="00B92D18">
      <w:pPr>
        <w:pStyle w:val="Position"/>
        <w:numPr>
          <w:ilvl w:val="0"/>
          <w:numId w:val="7"/>
        </w:numPr>
        <w:spacing w:line="276" w:lineRule="auto"/>
        <w:ind w:left="426"/>
        <w:jc w:val="both"/>
        <w:rPr>
          <w:rFonts w:ascii="Trebuchet MS" w:hAnsi="Trebuchet MS"/>
          <w:bCs/>
          <w:i w:val="0"/>
          <w:iCs/>
          <w:sz w:val="20"/>
        </w:rPr>
      </w:pPr>
      <w:r>
        <w:rPr>
          <w:rFonts w:ascii="Trebuchet MS" w:hAnsi="Trebuchet MS"/>
          <w:bCs/>
          <w:i w:val="0"/>
          <w:iCs/>
          <w:sz w:val="20"/>
        </w:rPr>
        <w:t>Geo processing work carried out as per the schedule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GIS data migration (one format to another format)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Creation of spatial and non-spatial data as per the requirement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Geodatabase building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Spatial analysis and design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rFonts w:ascii="Trebuchet MS" w:hAnsi="Trebuchet MS"/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Spatial data integration</w:t>
      </w:r>
    </w:p>
    <w:p w:rsidR="00855FC1" w:rsidP="00B92D18">
      <w:pPr>
        <w:pStyle w:val="Position"/>
        <w:numPr>
          <w:ilvl w:val="0"/>
          <w:numId w:val="7"/>
        </w:numPr>
        <w:spacing w:line="276" w:lineRule="auto"/>
        <w:ind w:left="426"/>
        <w:jc w:val="both"/>
        <w:rPr>
          <w:rFonts w:ascii="Trebuchet MS" w:hAnsi="Trebuchet MS"/>
          <w:bCs/>
          <w:i w:val="0"/>
          <w:iCs/>
          <w:sz w:val="20"/>
        </w:rPr>
      </w:pPr>
      <w:r>
        <w:rPr>
          <w:rFonts w:ascii="Trebuchet MS" w:hAnsi="Trebuchet MS"/>
          <w:bCs/>
          <w:i w:val="0"/>
          <w:iCs/>
          <w:sz w:val="20"/>
        </w:rPr>
        <w:t>Q</w:t>
      </w:r>
      <w:r w:rsidRPr="00B8638D">
        <w:rPr>
          <w:rFonts w:ascii="Trebuchet MS" w:hAnsi="Trebuchet MS"/>
          <w:bCs/>
          <w:i w:val="0"/>
          <w:iCs/>
          <w:sz w:val="20"/>
        </w:rPr>
        <w:t>ualit</w:t>
      </w:r>
      <w:r>
        <w:rPr>
          <w:rFonts w:ascii="Trebuchet MS" w:hAnsi="Trebuchet MS"/>
          <w:bCs/>
          <w:i w:val="0"/>
          <w:iCs/>
          <w:sz w:val="20"/>
        </w:rPr>
        <w:t>y assurance as per the norms and guidelines</w:t>
      </w:r>
    </w:p>
    <w:p w:rsidR="00855FC1" w:rsidP="00B92D18">
      <w:pPr>
        <w:pStyle w:val="Position"/>
        <w:numPr>
          <w:ilvl w:val="0"/>
          <w:numId w:val="7"/>
        </w:numPr>
        <w:spacing w:line="276" w:lineRule="auto"/>
        <w:ind w:left="426"/>
        <w:jc w:val="both"/>
        <w:rPr>
          <w:rFonts w:ascii="Trebuchet MS" w:hAnsi="Trebuchet MS"/>
          <w:bCs/>
          <w:i w:val="0"/>
          <w:iCs/>
          <w:sz w:val="20"/>
        </w:rPr>
      </w:pPr>
      <w:r>
        <w:rPr>
          <w:rFonts w:ascii="Trebuchet MS" w:hAnsi="Trebuchet MS"/>
          <w:bCs/>
          <w:i w:val="0"/>
          <w:iCs/>
          <w:sz w:val="20"/>
        </w:rPr>
        <w:t>On time delivery of the assigned tasks</w:t>
      </w:r>
    </w:p>
    <w:p w:rsidR="00855FC1" w:rsidRPr="00526946" w:rsidP="00B92D18">
      <w:pPr>
        <w:pStyle w:val="ListParagraph"/>
        <w:keepNext/>
        <w:numPr>
          <w:ilvl w:val="0"/>
          <w:numId w:val="7"/>
        </w:numPr>
        <w:spacing w:line="276" w:lineRule="auto"/>
        <w:ind w:left="426"/>
        <w:contextualSpacing/>
        <w:jc w:val="both"/>
        <w:rPr>
          <w:snapToGrid w:val="0"/>
          <w:kern w:val="28"/>
          <w:sz w:val="20"/>
          <w:szCs w:val="20"/>
        </w:rPr>
      </w:pPr>
      <w:r w:rsidRPr="00526946">
        <w:rPr>
          <w:rFonts w:ascii="Trebuchet MS" w:hAnsi="Trebuchet MS"/>
          <w:snapToGrid w:val="0"/>
          <w:kern w:val="28"/>
          <w:sz w:val="20"/>
          <w:szCs w:val="20"/>
        </w:rPr>
        <w:t>Ensure data backup necessary for business continuity</w:t>
      </w:r>
    </w:p>
    <w:p w:rsidR="00855FC1" w:rsidRPr="00B8638D" w:rsidP="00B92D18">
      <w:pPr>
        <w:pStyle w:val="Position"/>
        <w:numPr>
          <w:ilvl w:val="0"/>
          <w:numId w:val="7"/>
        </w:numPr>
        <w:spacing w:line="276" w:lineRule="auto"/>
        <w:ind w:left="426"/>
        <w:jc w:val="both"/>
        <w:rPr>
          <w:rFonts w:ascii="Trebuchet MS" w:hAnsi="Trebuchet MS"/>
          <w:bCs/>
          <w:i w:val="0"/>
          <w:iCs/>
          <w:sz w:val="20"/>
        </w:rPr>
      </w:pPr>
      <w:r w:rsidRPr="00B8638D">
        <w:rPr>
          <w:rFonts w:ascii="Trebuchet MS" w:hAnsi="Trebuchet MS"/>
          <w:bCs/>
          <w:i w:val="0"/>
          <w:iCs/>
          <w:sz w:val="20"/>
        </w:rPr>
        <w:t>Provide necessary inputs for status</w:t>
      </w:r>
      <w:r>
        <w:rPr>
          <w:rFonts w:ascii="Trebuchet MS" w:hAnsi="Trebuchet MS"/>
          <w:bCs/>
          <w:i w:val="0"/>
          <w:iCs/>
          <w:sz w:val="20"/>
        </w:rPr>
        <w:t>,</w:t>
      </w:r>
      <w:r w:rsidRPr="00B8638D">
        <w:rPr>
          <w:rFonts w:ascii="Trebuchet MS" w:hAnsi="Trebuchet MS"/>
          <w:bCs/>
          <w:i w:val="0"/>
          <w:iCs/>
          <w:sz w:val="20"/>
        </w:rPr>
        <w:t xml:space="preserve"> b</w:t>
      </w:r>
      <w:r>
        <w:rPr>
          <w:rFonts w:ascii="Trebuchet MS" w:hAnsi="Trebuchet MS"/>
          <w:bCs/>
          <w:i w:val="0"/>
          <w:iCs/>
          <w:sz w:val="20"/>
        </w:rPr>
        <w:t>ased on activities assigned. R</w:t>
      </w:r>
      <w:r w:rsidRPr="00B8638D">
        <w:rPr>
          <w:rFonts w:ascii="Trebuchet MS" w:hAnsi="Trebuchet MS"/>
          <w:bCs/>
          <w:i w:val="0"/>
          <w:iCs/>
          <w:sz w:val="20"/>
        </w:rPr>
        <w:t>aise issues/conc</w:t>
      </w:r>
      <w:r w:rsidR="005E2F6D">
        <w:rPr>
          <w:rFonts w:ascii="Trebuchet MS" w:hAnsi="Trebuchet MS"/>
          <w:bCs/>
          <w:i w:val="0"/>
          <w:iCs/>
          <w:sz w:val="20"/>
        </w:rPr>
        <w:t xml:space="preserve">erns for </w:t>
      </w:r>
      <w:r w:rsidR="005E2F6D">
        <w:rPr>
          <w:rFonts w:ascii="Trebuchet MS" w:hAnsi="Trebuchet MS"/>
          <w:bCs/>
          <w:i w:val="0"/>
          <w:iCs/>
          <w:sz w:val="20"/>
        </w:rPr>
        <w:t xml:space="preserve">the </w:t>
      </w:r>
      <w:r>
        <w:rPr>
          <w:rFonts w:ascii="Trebuchet MS" w:hAnsi="Trebuchet MS"/>
          <w:bCs/>
          <w:i w:val="0"/>
          <w:iCs/>
          <w:sz w:val="20"/>
        </w:rPr>
        <w:t>of</w:t>
      </w:r>
      <w:r>
        <w:rPr>
          <w:rFonts w:ascii="Trebuchet MS" w:hAnsi="Trebuchet MS"/>
          <w:bCs/>
          <w:i w:val="0"/>
          <w:iCs/>
          <w:sz w:val="20"/>
        </w:rPr>
        <w:t xml:space="preserve"> the project.</w:t>
      </w:r>
    </w:p>
    <w:p w:rsidR="00855FC1" w:rsidRPr="003C0FF5" w:rsidP="00B92D18">
      <w:pPr>
        <w:pStyle w:val="Position"/>
        <w:numPr>
          <w:ilvl w:val="0"/>
          <w:numId w:val="7"/>
        </w:numPr>
        <w:spacing w:line="276" w:lineRule="auto"/>
        <w:ind w:left="426"/>
        <w:jc w:val="both"/>
        <w:rPr>
          <w:rFonts w:ascii="Trebuchet MS" w:hAnsi="Trebuchet MS"/>
          <w:b/>
          <w:i w:val="0"/>
          <w:iCs/>
          <w:sz w:val="20"/>
        </w:rPr>
      </w:pPr>
      <w:r w:rsidRPr="00B8638D">
        <w:rPr>
          <w:rFonts w:ascii="Trebuchet MS" w:hAnsi="Trebuchet MS"/>
          <w:bCs/>
          <w:i w:val="0"/>
          <w:iCs/>
          <w:sz w:val="20"/>
        </w:rPr>
        <w:t>Update project tracker on time.</w:t>
      </w:r>
    </w:p>
    <w:p w:rsidR="00855FC1" w:rsidP="0050296A">
      <w:pPr>
        <w:ind w:left="426"/>
        <w:rPr>
          <w:rFonts w:ascii="Trebuchet MS" w:hAnsi="Trebuchet MS"/>
          <w:sz w:val="20"/>
          <w:szCs w:val="20"/>
        </w:rPr>
      </w:pPr>
    </w:p>
    <w:tbl>
      <w:tblPr>
        <w:tblW w:w="5000" w:type="pct"/>
        <w:tblLook w:val="04A0"/>
      </w:tblPr>
      <w:tblGrid>
        <w:gridCol w:w="11016"/>
      </w:tblGrid>
      <w:tr w:rsidTr="00A32D13">
        <w:tblPrEx>
          <w:tblW w:w="5000" w:type="pct"/>
          <w:tblLook w:val="04A0"/>
        </w:tblPrEx>
        <w:trPr>
          <w:cantSplit/>
          <w:trHeight w:val="1314"/>
        </w:trPr>
        <w:tc>
          <w:tcPr>
            <w:tcW w:w="5000" w:type="pct"/>
            <w:shd w:val="clear" w:color="auto" w:fill="auto"/>
          </w:tcPr>
          <w:p w:rsidR="00A32D13" w:rsidP="00F41060">
            <w:pPr>
              <w:pStyle w:val="Heading3"/>
              <w:shd w:val="clear" w:color="auto" w:fill="A6A6A6" w:themeFill="background1" w:themeFillShade="A6"/>
              <w:tabs>
                <w:tab w:val="right" w:pos="9540"/>
              </w:tabs>
              <w:spacing w:before="0" w:after="0" w:line="276" w:lineRule="auto"/>
              <w:ind w:right="497"/>
              <w:rPr>
                <w:rFonts w:ascii="Trebuchet MS" w:hAnsi="Trebuchet MS" w:cs="Vrinda"/>
                <w:color w:val="0000FF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color w:val="FFFFFF"/>
                <w:sz w:val="20"/>
                <w:szCs w:val="20"/>
              </w:rPr>
              <w:t>Reward &amp; Recognition:</w:t>
            </w:r>
          </w:p>
          <w:p w:rsidR="00A7787E" w:rsidP="00F41060">
            <w:pPr>
              <w:pStyle w:val="ListParagraph"/>
              <w:spacing w:line="276" w:lineRule="auto"/>
              <w:ind w:left="426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A32D13" w:rsidRPr="00A32D13" w:rsidP="00B92D1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6" w:hanging="284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32D13">
              <w:rPr>
                <w:rFonts w:ascii="Trebuchet MS" w:hAnsi="Trebuchet MS"/>
                <w:sz w:val="20"/>
                <w:szCs w:val="20"/>
              </w:rPr>
              <w:t>Kudos award (Applause-The BFS Reward and Recognition Program) in July 2013 for outstanding performance in the project.</w:t>
            </w:r>
          </w:p>
          <w:p w:rsidR="00A32D13" w:rsidRPr="00A32D13" w:rsidP="00B92D1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6" w:hanging="284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32D13">
              <w:rPr>
                <w:rFonts w:ascii="Trebuchet MS" w:hAnsi="Trebuchet MS"/>
                <w:sz w:val="20"/>
                <w:szCs w:val="20"/>
              </w:rPr>
              <w:t>Reward &amp; Recognition fo</w:t>
            </w:r>
            <w:r w:rsidR="00615420">
              <w:rPr>
                <w:rFonts w:ascii="Trebuchet MS" w:hAnsi="Trebuchet MS"/>
                <w:sz w:val="20"/>
                <w:szCs w:val="20"/>
              </w:rPr>
              <w:t>r Cognizant Outreach activities in 2016</w:t>
            </w:r>
          </w:p>
          <w:p w:rsidR="00220CC2" w:rsidRPr="00A32D13" w:rsidP="00F41060">
            <w:pPr>
              <w:spacing w:line="276" w:lineRule="auto"/>
            </w:pPr>
          </w:p>
        </w:tc>
      </w:tr>
    </w:tbl>
    <w:p w:rsidR="00220CC2" w:rsidRPr="00724F1A" w:rsidP="00466E6C">
      <w:pPr>
        <w:pStyle w:val="Heading3"/>
        <w:shd w:val="clear" w:color="auto" w:fill="A6A6A6" w:themeFill="background1" w:themeFillShade="A6"/>
        <w:tabs>
          <w:tab w:val="right" w:pos="9540"/>
        </w:tabs>
        <w:spacing w:before="0" w:after="0" w:line="300" w:lineRule="auto"/>
        <w:ind w:right="497"/>
        <w:jc w:val="both"/>
        <w:rPr>
          <w:rFonts w:ascii="Trebuchet MS" w:hAnsi="Trebuchet MS"/>
          <w:b w:val="0"/>
          <w:color w:val="FFFFFF"/>
          <w:sz w:val="20"/>
          <w:szCs w:val="20"/>
        </w:rPr>
      </w:pPr>
      <w:r>
        <w:rPr>
          <w:rFonts w:ascii="Trebuchet MS" w:hAnsi="Trebuchet MS"/>
          <w:color w:val="FFFFFF"/>
          <w:sz w:val="20"/>
          <w:szCs w:val="20"/>
        </w:rPr>
        <w:t xml:space="preserve">Personal </w:t>
      </w:r>
      <w:r w:rsidR="00101686">
        <w:rPr>
          <w:rFonts w:ascii="Trebuchet MS" w:hAnsi="Trebuchet MS"/>
          <w:color w:val="FFFFFF"/>
          <w:sz w:val="20"/>
          <w:szCs w:val="20"/>
        </w:rPr>
        <w:t>Profile:</w:t>
      </w:r>
      <w:r w:rsidRPr="00724F1A">
        <w:rPr>
          <w:rFonts w:ascii="Trebuchet MS" w:hAnsi="Trebuchet MS"/>
          <w:color w:val="FFFFFF"/>
          <w:sz w:val="20"/>
          <w:szCs w:val="20"/>
        </w:rPr>
        <w:tab/>
      </w:r>
      <w:r w:rsidRPr="00724F1A">
        <w:rPr>
          <w:rFonts w:ascii="Trebuchet MS" w:hAnsi="Trebuchet MS" w:cs="Vrinda"/>
          <w:color w:val="0000FF"/>
          <w:sz w:val="20"/>
          <w:szCs w:val="20"/>
          <w:u w:val="single"/>
        </w:rPr>
        <w:t xml:space="preserve">           </w:t>
      </w:r>
    </w:p>
    <w:p w:rsidR="00886AD0" w:rsidP="00B85C36">
      <w:pPr>
        <w:ind w:left="142"/>
        <w:rPr>
          <w:rFonts w:ascii="Trebuchet MS" w:hAnsi="Trebuchet MS"/>
          <w:sz w:val="20"/>
          <w:szCs w:val="20"/>
        </w:rPr>
      </w:pPr>
    </w:p>
    <w:p w:rsidR="00220CC2" w:rsidP="00886AD0">
      <w:pPr>
        <w:spacing w:line="276" w:lineRule="auto"/>
        <w:ind w:left="14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</w:t>
      </w:r>
      <w:r w:rsidRPr="00220CC2">
        <w:rPr>
          <w:rFonts w:ascii="Trebuchet MS" w:hAnsi="Trebuchet MS"/>
          <w:sz w:val="20"/>
          <w:szCs w:val="20"/>
        </w:rPr>
        <w:t>29.04.1987</w:t>
      </w:r>
    </w:p>
    <w:p w:rsidR="00220CC2" w:rsidP="00886AD0">
      <w:pPr>
        <w:spacing w:line="276" w:lineRule="auto"/>
        <w:ind w:left="14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Gender</w:t>
      </w:r>
      <w:r w:rsidR="00466E6C">
        <w:rPr>
          <w:rFonts w:ascii="Trebuchet MS" w:hAnsi="Trebuchet MS"/>
          <w:sz w:val="20"/>
          <w:szCs w:val="20"/>
        </w:rPr>
        <w:tab/>
      </w:r>
      <w:r w:rsidR="00466E6C">
        <w:rPr>
          <w:rFonts w:ascii="Trebuchet MS" w:hAnsi="Trebuchet MS"/>
          <w:sz w:val="20"/>
          <w:szCs w:val="20"/>
        </w:rPr>
        <w:tab/>
        <w:t xml:space="preserve">: </w:t>
      </w:r>
      <w:r w:rsidRPr="00220CC2">
        <w:rPr>
          <w:rFonts w:ascii="Trebuchet MS" w:hAnsi="Trebuchet MS"/>
          <w:sz w:val="20"/>
          <w:szCs w:val="20"/>
        </w:rPr>
        <w:t>Female</w:t>
      </w:r>
    </w:p>
    <w:p w:rsidR="00D67A71" w:rsidRPr="00220CC2" w:rsidP="00886AD0">
      <w:pPr>
        <w:spacing w:line="276" w:lineRule="auto"/>
        <w:ind w:left="14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Nationality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37F57">
      <w:headerReference w:type="default" r:id="rId6"/>
      <w:pgSz w:w="12240" w:h="15840"/>
      <w:pgMar w:top="54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rinda">
    <w:panose1 w:val="020B0502040204020203"/>
    <w:charset w:val="01"/>
    <w:family w:val="roman"/>
    <w:notTrueType/>
    <w:pitch w:val="variable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69A4" w:rsidP="002769A4">
    <w:pPr>
      <w:pStyle w:val="Header"/>
      <w:tabs>
        <w:tab w:val="clear" w:pos="4320"/>
        <w:tab w:val="clear" w:pos="8640"/>
        <w:tab w:val="left" w:pos="9391"/>
      </w:tabs>
    </w:pPr>
    <w:r>
      <w:t>Curriculum vitae</w:t>
    </w:r>
    <w:r>
      <w:tab/>
      <w:t>Rashmi Shetty</w:t>
    </w:r>
  </w:p>
  <w:p w:rsidR="002769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5AAE36BA"/>
    <w:name w:val="WW8Num3"/>
    <w:lvl w:ilvl="0">
      <w:start w:val="1"/>
      <w:numFmt w:val="lowerLetter"/>
      <w:lvlText w:val="%1)"/>
      <w:lvlJc w:val="left"/>
      <w:pPr>
        <w:tabs>
          <w:tab w:val="num" w:pos="3720"/>
        </w:tabs>
        <w:ind w:left="3720" w:hanging="360"/>
      </w:pPr>
      <w:rPr>
        <w:rFonts w:cs="Times New Roman"/>
        <w:b/>
      </w:r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  <w:b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2A75E56"/>
    <w:multiLevelType w:val="hybridMultilevel"/>
    <w:tmpl w:val="BA7814A2"/>
    <w:lvl w:ilvl="0">
      <w:start w:val="1"/>
      <w:numFmt w:val="bullet"/>
      <w:pStyle w:val="NormalWeb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047F76"/>
    <w:multiLevelType w:val="hybridMultilevel"/>
    <w:tmpl w:val="41A6D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E3D51"/>
    <w:multiLevelType w:val="hybridMultilevel"/>
    <w:tmpl w:val="0A1414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39536B"/>
    <w:multiLevelType w:val="hybridMultilevel"/>
    <w:tmpl w:val="C2248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7314E"/>
    <w:multiLevelType w:val="hybridMultilevel"/>
    <w:tmpl w:val="7ECA8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A2D08"/>
    <w:multiLevelType w:val="hybridMultilevel"/>
    <w:tmpl w:val="746AA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4D236D"/>
    <w:multiLevelType w:val="hybridMultilevel"/>
    <w:tmpl w:val="E564F1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650BF"/>
    <w:multiLevelType w:val="hybridMultilevel"/>
    <w:tmpl w:val="262E2FAA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B3523C5"/>
    <w:multiLevelType w:val="hybridMultilevel"/>
    <w:tmpl w:val="1152EC9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4799F"/>
    <w:multiLevelType w:val="hybridMultilevel"/>
    <w:tmpl w:val="4F862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8341A"/>
    <w:multiLevelType w:val="hybridMultilevel"/>
    <w:tmpl w:val="21EEE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13"/>
  </w:num>
  <w:num w:numId="8">
    <w:abstractNumId w:val="7"/>
  </w:num>
  <w:num w:numId="9">
    <w:abstractNumId w:val="14"/>
  </w:num>
  <w:num w:numId="10">
    <w:abstractNumId w:val="12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noPunctuationKerning/>
  <w:characterSpacingControl w:val="doNotCompress"/>
  <w:doNotEmbedSmartTags/>
  <w:doNotValidateAgainstSchema/>
  <w:doNotDemarcateInvalidXml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F1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E7D9F"/>
    <w:pPr>
      <w:keepNext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E7D9F"/>
    <w:pPr>
      <w:keepNext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locked/>
    <w:rsid w:val="00724F1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83E27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E8504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E8504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983E27"/>
    <w:rPr>
      <w:rFonts w:ascii="Cambria" w:hAnsi="Cambria" w:cs="Times New Roman"/>
      <w:color w:val="243F60"/>
      <w:sz w:val="24"/>
      <w:szCs w:val="24"/>
    </w:rPr>
  </w:style>
  <w:style w:type="paragraph" w:styleId="Header">
    <w:name w:val="header"/>
    <w:basedOn w:val="Normal"/>
    <w:link w:val="HeaderChar"/>
    <w:uiPriority w:val="99"/>
    <w:rsid w:val="004E7D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F51B1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4E7D9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locked/>
    <w:rsid w:val="00E8504B"/>
    <w:rPr>
      <w:rFonts w:cs="Times New Roman"/>
      <w:sz w:val="16"/>
      <w:szCs w:val="16"/>
    </w:rPr>
  </w:style>
  <w:style w:type="paragraph" w:styleId="Footer">
    <w:name w:val="footer"/>
    <w:basedOn w:val="Normal"/>
    <w:link w:val="FooterChar"/>
    <w:rsid w:val="004E7D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E8504B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4E7D9F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locked/>
    <w:rsid w:val="00E8504B"/>
    <w:rPr>
      <w:rFonts w:cs="Times New Roman"/>
      <w:sz w:val="24"/>
      <w:szCs w:val="24"/>
    </w:rPr>
  </w:style>
  <w:style w:type="paragraph" w:styleId="NormalWeb">
    <w:name w:val="Normal (Web)"/>
    <w:aliases w:val="Char Char Char Char Char Char"/>
    <w:basedOn w:val="Normal"/>
    <w:rsid w:val="004E7D9F"/>
    <w:pPr>
      <w:numPr>
        <w:numId w:val="1"/>
      </w:numPr>
      <w:spacing w:before="100" w:beforeAutospacing="1" w:after="100" w:afterAutospacing="1"/>
    </w:pPr>
  </w:style>
  <w:style w:type="character" w:styleId="Hyperlink">
    <w:name w:val="Hyperlink"/>
    <w:basedOn w:val="DefaultParagraphFont"/>
    <w:rsid w:val="004E7D9F"/>
    <w:rPr>
      <w:rFonts w:cs="Times New Roman"/>
      <w:color w:val="0000FF"/>
      <w:u w:val="single"/>
    </w:rPr>
  </w:style>
  <w:style w:type="paragraph" w:customStyle="1" w:styleId="Objective">
    <w:name w:val="Objective"/>
    <w:basedOn w:val="Normal"/>
    <w:next w:val="BodyText"/>
    <w:rsid w:val="004E7D9F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4E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sid w:val="00E8504B"/>
    <w:rPr>
      <w:rFonts w:ascii="Courier New" w:hAnsi="Courier New" w:cs="Courier New"/>
      <w:sz w:val="20"/>
      <w:szCs w:val="20"/>
    </w:rPr>
  </w:style>
  <w:style w:type="character" w:customStyle="1" w:styleId="CharChar">
    <w:name w:val="Char Char"/>
    <w:basedOn w:val="DefaultParagraphFont"/>
    <w:rsid w:val="004E7D9F"/>
    <w:rPr>
      <w:rFonts w:ascii="Courier New" w:hAnsi="Courier New" w:cs="Courier New"/>
    </w:rPr>
  </w:style>
  <w:style w:type="character" w:customStyle="1" w:styleId="l1s521">
    <w:name w:val="l1s521"/>
    <w:basedOn w:val="DefaultParagraphFont"/>
    <w:rsid w:val="004E7D9F"/>
    <w:rPr>
      <w:rFonts w:ascii="Courier New" w:hAnsi="Courier New" w:cs="Courier New"/>
      <w:color w:val="0000FF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4E7D9F"/>
    <w:rPr>
      <w:rFonts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paragraph" w:styleId="BodyText2">
    <w:name w:val="Body Text 2"/>
    <w:basedOn w:val="Normal"/>
    <w:link w:val="BodyText2Char"/>
    <w:rsid w:val="004E7D9F"/>
    <w:rPr>
      <w:rFonts w:ascii="Verdana" w:hAnsi="Verdana"/>
      <w:b/>
      <w:color w:val="000000"/>
      <w:sz w:val="20"/>
      <w:szCs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E8504B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7D9F"/>
    <w:pPr>
      <w:ind w:left="360"/>
    </w:pPr>
    <w:rPr>
      <w:rFonts w:ascii="Verdana" w:hAnsi="Verdana"/>
      <w:sz w:val="1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E8504B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7397"/>
    <w:pPr>
      <w:ind w:left="720"/>
    </w:pPr>
  </w:style>
  <w:style w:type="paragraph" w:customStyle="1" w:styleId="temptext1">
    <w:name w:val="temptext1"/>
    <w:basedOn w:val="Normal"/>
    <w:rsid w:val="00A00ECC"/>
    <w:pPr>
      <w:keepNext/>
      <w:keepLines/>
      <w:jc w:val="both"/>
    </w:pPr>
    <w:rPr>
      <w:rFonts w:ascii="Helv" w:hAnsi="Helv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AF51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AF51B1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A576A3"/>
    <w:pPr>
      <w:spacing w:before="40" w:after="40"/>
    </w:pPr>
    <w:rPr>
      <w:lang w:val="en-US"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bmainpagesubheadertext">
    <w:name w:val="sbmainpagesubheadertext"/>
    <w:basedOn w:val="DefaultParagraphFont"/>
    <w:rsid w:val="000C4F1D"/>
    <w:rPr>
      <w:rFonts w:cs="Times New Roman"/>
    </w:rPr>
  </w:style>
  <w:style w:type="character" w:customStyle="1" w:styleId="Heading3Char">
    <w:name w:val="Heading 3 Char"/>
    <w:basedOn w:val="DefaultParagraphFont"/>
    <w:link w:val="Heading3"/>
    <w:rsid w:val="00724F1A"/>
    <w:rPr>
      <w:rFonts w:ascii="Cambria" w:hAnsi="Cambria"/>
      <w:b/>
      <w:bCs/>
      <w:sz w:val="26"/>
      <w:szCs w:val="26"/>
      <w:lang w:val="en-US" w:eastAsia="en-US"/>
    </w:rPr>
  </w:style>
  <w:style w:type="paragraph" w:customStyle="1" w:styleId="Position">
    <w:name w:val="Position"/>
    <w:basedOn w:val="Normal"/>
    <w:rsid w:val="00855FC1"/>
    <w:pPr>
      <w:ind w:left="720"/>
    </w:pPr>
    <w:rPr>
      <w:rFonts w:ascii="Arial" w:hAnsi="Arial"/>
      <w:i/>
      <w:szCs w:val="20"/>
    </w:rPr>
  </w:style>
  <w:style w:type="character" w:styleId="Emphasis">
    <w:name w:val="Emphasis"/>
    <w:basedOn w:val="DefaultParagraphFont"/>
    <w:qFormat/>
    <w:locked/>
    <w:rsid w:val="00D855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55F0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locked/>
    <w:rsid w:val="00D85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855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02ec9387a85d215f69db47a4a664e7d10ab576ba874dbaec85540239050b311ab8197ded423be680&amp;jobId=MjAxOTAxI0RWaE4zS1VKN3c9PV8xNTQ4MDY1ODQ2&amp;compId=9b249739516b4369ce2f7d7c0c8b7f5966995f75a1421ea2&amp;uid=129611513425676041548190524&amp;userId=467c35adf05d39be65c0fe1b040f82da58eb18cc2755ba7528799783fe8d87f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ADA30-446F-43DE-96C4-9E19CC03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Administrator</dc:creator>
  <cp:lastModifiedBy>Rashmi Shetty</cp:lastModifiedBy>
  <cp:revision>210</cp:revision>
  <dcterms:created xsi:type="dcterms:W3CDTF">2013-09-19T17:22:00Z</dcterms:created>
  <dcterms:modified xsi:type="dcterms:W3CDTF">2017-01-07T15:11:00Z</dcterms:modified>
</cp:coreProperties>
</file>