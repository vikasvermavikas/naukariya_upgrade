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A65F6" w:rsidP="00AA65F6">
      <w:pPr>
        <w:pBdr>
          <w:bottom w:val="single" w:sz="12" w:space="0" w:color="808080"/>
        </w:pBdr>
        <w:spacing w:before="60"/>
        <w:jc w:val="center"/>
      </w:pPr>
      <w:r>
        <w:rPr>
          <w:sz w:val="36"/>
          <w:szCs w:val="36"/>
        </w:rPr>
        <w:t>RESUME</w:t>
      </w:r>
    </w:p>
    <w:p w:rsidR="00AA65F6" w:rsidP="00AA65F6">
      <w:pPr>
        <w:tabs>
          <w:tab w:val="left" w:pos="6810"/>
        </w:tabs>
        <w:spacing w:after="80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ab/>
      </w:r>
    </w:p>
    <w:p w:rsidR="00AA65F6" w:rsidP="00AA65F6">
      <w:pPr>
        <w:rPr>
          <w:b/>
          <w:bCs/>
          <w:sz w:val="10"/>
          <w:szCs w:val="10"/>
        </w:rPr>
      </w:pPr>
    </w:p>
    <w:p w:rsidR="00AA65F6" w:rsidP="00AA65F6">
      <w:pPr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>SHASHI DAS</w:t>
      </w:r>
    </w:p>
    <w:p w:rsidR="00A06EF1" w:rsidP="00AA65F6">
      <w:pPr>
        <w:pBdr>
          <w:bottom w:val="single" w:sz="12" w:space="0" w:color="808080"/>
        </w:pBd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E-mail: Shashi.1das@gmail.com </w:t>
      </w:r>
    </w:p>
    <w:p w:rsidR="00AA65F6" w:rsidP="00EC5EA4">
      <w:pPr>
        <w:pBdr>
          <w:bottom w:val="single" w:sz="12" w:space="0" w:color="808080"/>
        </w:pBd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Mob .No: </w:t>
      </w:r>
      <w:r w:rsidR="00A06EF1">
        <w:rPr>
          <w:rFonts w:ascii="Verdana" w:eastAsia="Verdana" w:hAnsi="Verdana" w:cs="Verdana"/>
          <w:sz w:val="16"/>
          <w:szCs w:val="16"/>
        </w:rPr>
        <w:t xml:space="preserve">Main:- </w:t>
      </w:r>
      <w:r w:rsidR="00666D60">
        <w:rPr>
          <w:rFonts w:ascii="Verdana" w:eastAsia="Verdana" w:hAnsi="Verdana" w:cs="Verdana"/>
          <w:sz w:val="16"/>
          <w:szCs w:val="16"/>
        </w:rPr>
        <w:t>+91</w:t>
      </w:r>
      <w:r w:rsidR="00EC5EA4">
        <w:rPr>
          <w:rFonts w:ascii="Verdana" w:eastAsia="Verdana" w:hAnsi="Verdana" w:cs="Verdana"/>
          <w:sz w:val="16"/>
          <w:szCs w:val="16"/>
        </w:rPr>
        <w:t>8750592656</w:t>
      </w:r>
    </w:p>
    <w:p w:rsidR="00AA65F6" w:rsidP="00AA65F6">
      <w:pPr>
        <w:pBdr>
          <w:bottom w:val="single" w:sz="12" w:space="0" w:color="808080"/>
        </w:pBd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</w:p>
    <w:p w:rsidR="00AA65F6" w:rsidP="00AA65F6">
      <w:pPr>
        <w:shd w:val="clear" w:color="auto" w:fill="D9D9D9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Objective</w:t>
      </w:r>
      <w:r>
        <w:rPr>
          <w:rFonts w:ascii="Verdana" w:eastAsia="Verdana" w:hAnsi="Verdana" w:cs="Verdana"/>
          <w:b/>
          <w:bCs/>
        </w:rPr>
        <w:tab/>
      </w:r>
    </w:p>
    <w:p w:rsidR="00AA65F6" w:rsidP="00AA65F6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To make a benchmark in the field of Information Technology Industry that offers professional growth by utilizing my knowledge, skill and ability. </w:t>
      </w:r>
    </w:p>
    <w:p w:rsidR="00AA65F6" w:rsidP="00AA65F6">
      <w:pPr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49"/>
      </w:tblGrid>
      <w:tr w:rsidTr="005470FB">
        <w:tblPrEx>
          <w:tblW w:w="5000" w:type="pct"/>
          <w:tblInd w:w="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65F6" w:rsidP="005470FB">
            <w:pPr>
              <w:tabs>
                <w:tab w:val="left" w:pos="720"/>
              </w:tabs>
              <w:spacing w:after="80"/>
              <w:jc w:val="left"/>
              <w:rPr>
                <w:rFonts w:ascii="Verdana" w:eastAsia="Verdana" w:hAnsi="Verdana" w:cs="Verdana"/>
                <w:b/>
                <w:bCs/>
              </w:rPr>
            </w:pPr>
            <w:bookmarkStart w:id="0" w:name="id.47a8628bf4ee"/>
            <w:bookmarkEnd w:id="0"/>
            <w:r>
              <w:rPr>
                <w:rFonts w:ascii="Verdana" w:eastAsia="Verdana" w:hAnsi="Verdana" w:cs="Verdana"/>
                <w:b/>
                <w:bCs/>
              </w:rPr>
              <w:t>Qualification and Current Status</w:t>
            </w:r>
          </w:p>
          <w:p w:rsidR="00AA65F6" w:rsidP="00B66BAB">
            <w:pPr>
              <w:tabs>
                <w:tab w:val="left" w:pos="720"/>
              </w:tabs>
              <w:spacing w:after="120"/>
              <w:ind w:right="21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7C7FFB">
              <w:rPr>
                <w:rFonts w:ascii="Verdana" w:eastAsia="Verdana" w:hAnsi="Verdana" w:cs="Verdana"/>
                <w:sz w:val="16"/>
                <w:szCs w:val="16"/>
              </w:rPr>
              <w:t>Perusing</w:t>
            </w:r>
            <w:r w:rsidR="00802474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B66BAB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MCA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from</w:t>
            </w:r>
            <w:r w:rsidR="00EC5EA4">
              <w:rPr>
                <w:rFonts w:ascii="Verdana" w:eastAsia="Verdana" w:hAnsi="Verdana" w:cs="Verdana"/>
                <w:sz w:val="16"/>
                <w:szCs w:val="16"/>
              </w:rPr>
              <w:t xml:space="preserve"> Sam </w:t>
            </w:r>
            <w:r w:rsidR="00EC5EA4">
              <w:rPr>
                <w:rFonts w:ascii="Verdana" w:eastAsia="Verdana" w:hAnsi="Verdana" w:cs="Verdana"/>
                <w:sz w:val="16"/>
                <w:szCs w:val="16"/>
              </w:rPr>
              <w:t>Higginbottom</w:t>
            </w:r>
            <w:r w:rsidR="00EC5EA4">
              <w:rPr>
                <w:rFonts w:ascii="Verdana" w:eastAsia="Verdana" w:hAnsi="Verdana" w:cs="Verdana"/>
                <w:sz w:val="16"/>
                <w:szCs w:val="16"/>
              </w:rPr>
              <w:t xml:space="preserve"> Institute of Agriculture, Technology &amp; Sciences, </w:t>
            </w:r>
            <w:r w:rsidR="00EC5EA4">
              <w:rPr>
                <w:rFonts w:ascii="Verdana" w:eastAsia="Verdana" w:hAnsi="Verdana" w:cs="Verdana"/>
                <w:sz w:val="16"/>
                <w:szCs w:val="16"/>
              </w:rPr>
              <w:t>Allahabad</w:t>
            </w:r>
            <w:r w:rsidR="00B66BAB"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:rsidR="00FC15EE" w:rsidP="00EC5EA4">
            <w:pPr>
              <w:tabs>
                <w:tab w:val="left" w:pos="720"/>
              </w:tabs>
              <w:spacing w:after="120"/>
              <w:ind w:right="21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EC5EA4">
              <w:rPr>
                <w:rFonts w:ascii="Verdana" w:eastAsia="Verdana" w:hAnsi="Verdana" w:cs="Verdana"/>
                <w:sz w:val="16"/>
                <w:szCs w:val="16"/>
              </w:rPr>
              <w:t>4.5</w:t>
            </w:r>
            <w:r w:rsidR="00650F3D">
              <w:rPr>
                <w:rFonts w:ascii="Verdana" w:eastAsia="Verdana" w:hAnsi="Verdana" w:cs="Verdana"/>
                <w:sz w:val="16"/>
                <w:szCs w:val="16"/>
              </w:rPr>
              <w:t xml:space="preserve"> Year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experience </w:t>
            </w:r>
            <w:r w:rsidR="00EC5EA4">
              <w:rPr>
                <w:rFonts w:ascii="Verdana" w:eastAsia="Verdana" w:hAnsi="Verdana" w:cs="Verdana"/>
                <w:sz w:val="16"/>
                <w:szCs w:val="16"/>
              </w:rPr>
              <w:t>in PHP</w:t>
            </w:r>
            <w:r w:rsidR="00650F3D">
              <w:rPr>
                <w:rFonts w:ascii="Verdana" w:eastAsia="Verdana" w:hAnsi="Verdana" w:cs="Verdana"/>
                <w:sz w:val="16"/>
                <w:szCs w:val="16"/>
              </w:rPr>
              <w:t xml:space="preserve"> as a developer on web application.</w:t>
            </w:r>
          </w:p>
        </w:tc>
      </w:tr>
    </w:tbl>
    <w:p w:rsidR="00C61CF2" w:rsidP="00C61CF2">
      <w:pPr>
        <w:tabs>
          <w:tab w:val="left" w:pos="2160"/>
        </w:tabs>
      </w:pPr>
    </w:p>
    <w:p w:rsidR="00C61CF2" w:rsidRPr="00383539" w:rsidP="00383539">
      <w:pPr>
        <w:shd w:val="clear" w:color="auto" w:fill="D9D9D9"/>
        <w:jc w:val="center"/>
        <w:rPr>
          <w:rFonts w:ascii="Verdana" w:eastAsia="Calibri" w:hAnsi="Verdana"/>
          <w:b/>
          <w:color w:val="auto"/>
          <w:sz w:val="22"/>
          <w:szCs w:val="22"/>
        </w:rPr>
      </w:pPr>
      <w:r w:rsidRPr="00FD3847">
        <w:rPr>
          <w:rFonts w:ascii="Verdana" w:eastAsia="Calibri" w:hAnsi="Verdana"/>
          <w:b/>
          <w:color w:val="auto"/>
          <w:sz w:val="22"/>
          <w:szCs w:val="22"/>
        </w:rPr>
        <w:t>Projects</w:t>
      </w:r>
    </w:p>
    <w:p w:rsidR="00C61CF2" w:rsidP="00C61CF2">
      <w:pPr>
        <w:numPr>
          <w:ilvl w:val="0"/>
          <w:numId w:val="6"/>
        </w:numPr>
        <w:tabs>
          <w:tab w:val="num" w:pos="0"/>
          <w:tab w:val="left" w:pos="2160"/>
        </w:tabs>
        <w:ind w:firstLine="0"/>
        <w:rPr>
          <w:b/>
          <w:bCs/>
        </w:rPr>
      </w:pPr>
      <w:r>
        <w:rPr>
          <w:b/>
          <w:bCs/>
        </w:rPr>
        <w:t>“</w:t>
      </w:r>
      <w:r w:rsidR="00EC5EA4">
        <w:rPr>
          <w:b/>
          <w:bCs/>
        </w:rPr>
        <w:t>Unemployment Tracker</w:t>
      </w:r>
      <w:r>
        <w:rPr>
          <w:b/>
          <w:bCs/>
        </w:rPr>
        <w:t>”  as</w:t>
      </w:r>
      <w:r>
        <w:rPr>
          <w:b/>
          <w:bCs/>
        </w:rPr>
        <w:t xml:space="preserve"> Major Project.</w:t>
      </w:r>
    </w:p>
    <w:p w:rsidR="00C61CF2" w:rsidP="00C61CF2">
      <w:pPr>
        <w:tabs>
          <w:tab w:val="left" w:pos="2160"/>
        </w:tabs>
        <w:rPr>
          <w:b/>
          <w:bCs/>
        </w:rPr>
      </w:pPr>
    </w:p>
    <w:p w:rsidR="00C61CF2" w:rsidP="00C61CF2">
      <w:pPr>
        <w:numPr>
          <w:ilvl w:val="0"/>
          <w:numId w:val="8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Tools: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Php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Mysql</w:t>
      </w:r>
      <w:r>
        <w:rPr>
          <w:rFonts w:ascii="Verdana" w:eastAsia="Verdana" w:hAnsi="Verdana" w:cs="Verdana"/>
          <w:sz w:val="20"/>
          <w:szCs w:val="20"/>
        </w:rPr>
        <w:t xml:space="preserve">, HTML, </w:t>
      </w:r>
      <w:r w:rsidR="00287CC3">
        <w:rPr>
          <w:rFonts w:ascii="Verdana" w:eastAsia="Verdana" w:hAnsi="Verdana" w:cs="Verdana"/>
          <w:sz w:val="20"/>
          <w:szCs w:val="20"/>
        </w:rPr>
        <w:t>angular 2.4</w:t>
      </w:r>
      <w:r w:rsidR="00650F3D">
        <w:rPr>
          <w:rFonts w:ascii="Verdana" w:eastAsia="Verdana" w:hAnsi="Verdana" w:cs="Verdana"/>
          <w:sz w:val="20"/>
          <w:szCs w:val="20"/>
        </w:rPr>
        <w:t xml:space="preserve">, </w:t>
      </w:r>
      <w:r w:rsidR="00EC5EA4">
        <w:rPr>
          <w:rFonts w:ascii="Verdana" w:eastAsia="Verdana" w:hAnsi="Verdana" w:cs="Verdana"/>
          <w:sz w:val="20"/>
          <w:szCs w:val="20"/>
        </w:rPr>
        <w:t>laravel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C61CF2" w:rsidP="00C61CF2">
      <w:pPr>
        <w:rPr>
          <w:rFonts w:ascii="Verdana" w:eastAsia="Verdana" w:hAnsi="Verdana" w:cs="Verdana"/>
          <w:sz w:val="20"/>
          <w:szCs w:val="20"/>
        </w:rPr>
      </w:pPr>
    </w:p>
    <w:p w:rsidR="0034003F" w:rsidRPr="00EC5EA4" w:rsidP="00EC5EA4">
      <w:pPr>
        <w:numPr>
          <w:ilvl w:val="0"/>
          <w:numId w:val="8"/>
        </w:numPr>
        <w:spacing w:line="36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Description</w:t>
      </w:r>
      <w:r>
        <w:rPr>
          <w:rFonts w:ascii="Verdana" w:eastAsia="Verdana" w:hAnsi="Verdana" w:cs="Verdana"/>
          <w:b/>
          <w:bCs/>
          <w:sz w:val="20"/>
          <w:szCs w:val="20"/>
        </w:rPr>
        <w:t>:-</w:t>
      </w:r>
      <w:r w:rsidR="00EC5EA4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t>.</w:t>
      </w:r>
      <w:r w:rsidRPr="00EC5EA4" w:rsidR="00EC5EA4">
        <w:rPr>
          <w:b/>
          <w:bCs/>
        </w:rPr>
        <w:t xml:space="preserve"> </w:t>
      </w:r>
      <w:r w:rsidRPr="00EC5EA4" w:rsidR="00EC5EA4">
        <w:rPr>
          <w:bCs/>
        </w:rPr>
        <w:t>Unemployment Tracker Cost Control Software and Full Service Unemployment Claims Management for Business and Government Entities.</w:t>
      </w:r>
    </w:p>
    <w:p w:rsidR="00EC5EA4" w:rsidRPr="009D171F" w:rsidP="00EC5EA4">
      <w:pPr>
        <w:spacing w:line="36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EC5EA4" w:rsidP="00EC5EA4">
      <w:pPr>
        <w:numPr>
          <w:ilvl w:val="0"/>
          <w:numId w:val="6"/>
        </w:numPr>
        <w:tabs>
          <w:tab w:val="num" w:pos="0"/>
          <w:tab w:val="left" w:pos="2160"/>
        </w:tabs>
        <w:ind w:firstLine="0"/>
        <w:rPr>
          <w:b/>
          <w:bCs/>
        </w:rPr>
      </w:pPr>
      <w:r>
        <w:rPr>
          <w:b/>
          <w:bCs/>
        </w:rPr>
        <w:t>“Study suite</w:t>
      </w:r>
      <w:r>
        <w:rPr>
          <w:b/>
          <w:bCs/>
        </w:rPr>
        <w:t>”  as</w:t>
      </w:r>
      <w:r>
        <w:rPr>
          <w:b/>
          <w:bCs/>
        </w:rPr>
        <w:t xml:space="preserve"> Major Project.</w:t>
      </w:r>
    </w:p>
    <w:p w:rsidR="00EC5EA4" w:rsidP="00EC5EA4">
      <w:pPr>
        <w:tabs>
          <w:tab w:val="left" w:pos="2160"/>
        </w:tabs>
        <w:rPr>
          <w:b/>
          <w:bCs/>
        </w:rPr>
      </w:pPr>
    </w:p>
    <w:p w:rsidR="00EC5EA4" w:rsidP="00EC5EA4">
      <w:pPr>
        <w:numPr>
          <w:ilvl w:val="0"/>
          <w:numId w:val="8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Tools: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Php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Mysql</w:t>
      </w:r>
      <w:r>
        <w:rPr>
          <w:rFonts w:ascii="Verdana" w:eastAsia="Verdana" w:hAnsi="Verdana" w:cs="Verdana"/>
          <w:sz w:val="20"/>
          <w:szCs w:val="20"/>
        </w:rPr>
        <w:t xml:space="preserve">, HTML, </w:t>
      </w:r>
      <w:r>
        <w:rPr>
          <w:rFonts w:ascii="Verdana" w:eastAsia="Verdana" w:hAnsi="Verdana" w:cs="Verdana"/>
          <w:sz w:val="20"/>
          <w:szCs w:val="20"/>
        </w:rPr>
        <w:t>Jquery</w:t>
      </w:r>
      <w:r>
        <w:rPr>
          <w:rFonts w:ascii="Verdana" w:eastAsia="Verdana" w:hAnsi="Verdana" w:cs="Verdana"/>
          <w:sz w:val="20"/>
          <w:szCs w:val="20"/>
        </w:rPr>
        <w:t xml:space="preserve">, cake </w:t>
      </w:r>
      <w:r>
        <w:rPr>
          <w:rFonts w:ascii="Verdana" w:eastAsia="Verdana" w:hAnsi="Verdana" w:cs="Verdana"/>
          <w:sz w:val="20"/>
          <w:szCs w:val="20"/>
        </w:rPr>
        <w:t>php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EC5EA4" w:rsidP="00EC5EA4">
      <w:pPr>
        <w:rPr>
          <w:rFonts w:ascii="Verdana" w:eastAsia="Verdana" w:hAnsi="Verdana" w:cs="Verdana"/>
          <w:sz w:val="20"/>
          <w:szCs w:val="20"/>
        </w:rPr>
      </w:pPr>
    </w:p>
    <w:p w:rsidR="00EC5EA4" w:rsidRPr="004E499C" w:rsidP="00EC5EA4">
      <w:pPr>
        <w:numPr>
          <w:ilvl w:val="0"/>
          <w:numId w:val="8"/>
        </w:numPr>
        <w:spacing w:line="36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4E499C">
        <w:rPr>
          <w:rFonts w:ascii="Verdana" w:eastAsia="Verdana" w:hAnsi="Verdana" w:cs="Verdana"/>
          <w:b/>
          <w:bCs/>
          <w:sz w:val="20"/>
          <w:szCs w:val="20"/>
        </w:rPr>
        <w:t>Description</w:t>
      </w:r>
      <w:r w:rsidRPr="004E499C">
        <w:rPr>
          <w:rFonts w:ascii="Verdana" w:eastAsia="Verdana" w:hAnsi="Verdana" w:cs="Verdana"/>
          <w:b/>
          <w:bCs/>
          <w:sz w:val="20"/>
          <w:szCs w:val="20"/>
        </w:rPr>
        <w:t>:-</w:t>
      </w:r>
      <w:r w:rsidRPr="004E499C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4E499C">
        <w:t xml:space="preserve"> </w:t>
      </w:r>
      <w:r w:rsidRPr="004E499C" w:rsidR="004E499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The </w:t>
      </w:r>
      <w:r w:rsidRPr="004E499C" w:rsidR="004E499C">
        <w:rPr>
          <w:rFonts w:ascii="Arial" w:hAnsi="Arial" w:cs="Arial"/>
          <w:color w:val="444444"/>
          <w:sz w:val="20"/>
          <w:szCs w:val="20"/>
          <w:shd w:val="clear" w:color="auto" w:fill="FFFFFF"/>
        </w:rPr>
        <w:t>StudySuite</w:t>
      </w:r>
      <w:r w:rsidRPr="004E499C" w:rsidR="004E499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provide students with effective ways to improve their English skills through self-study</w:t>
      </w:r>
      <w:r w:rsidRPr="004E499C" w:rsidR="004E499C">
        <w:rPr>
          <w:bCs/>
        </w:rPr>
        <w:t>.</w:t>
      </w:r>
    </w:p>
    <w:p w:rsidR="00EC5EA4" w:rsidRPr="00725485" w:rsidP="00283600">
      <w:pPr>
        <w:spacing w:line="36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AA65F6" w:rsidRPr="00FD3847" w:rsidP="00AA65F6">
      <w:pPr>
        <w:shd w:val="clear" w:color="auto" w:fill="D9D9D9"/>
        <w:jc w:val="center"/>
        <w:rPr>
          <w:rFonts w:ascii="Verdana" w:eastAsia="Verdana" w:hAnsi="Verdana" w:cs="Verdana"/>
          <w:b/>
          <w:bCs/>
          <w:sz w:val="22"/>
          <w:szCs w:val="22"/>
        </w:rPr>
      </w:pPr>
      <w:r w:rsidRPr="00FD3847">
        <w:rPr>
          <w:rFonts w:ascii="Verdana" w:eastAsia="Calibri" w:hAnsi="Verdana"/>
          <w:b/>
          <w:color w:val="auto"/>
          <w:sz w:val="22"/>
          <w:szCs w:val="22"/>
        </w:rPr>
        <w:t>Technical</w:t>
      </w:r>
      <w:r w:rsidRPr="00FD3847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 w:rsidRPr="00FD3847">
        <w:rPr>
          <w:rFonts w:ascii="Verdana" w:eastAsia="Calibri" w:hAnsi="Verdana"/>
          <w:b/>
          <w:color w:val="auto"/>
          <w:sz w:val="22"/>
          <w:szCs w:val="22"/>
        </w:rPr>
        <w:t>Skills</w:t>
      </w:r>
    </w:p>
    <w:p w:rsidR="00AA65F6" w:rsidP="00AA65F6">
      <w:pPr>
        <w:rPr>
          <w:rFonts w:ascii="Verdana" w:eastAsia="Verdana" w:hAnsi="Verdana" w:cs="Verdana"/>
          <w:b/>
          <w:bCs/>
        </w:rPr>
      </w:pPr>
    </w:p>
    <w:p w:rsidR="00AA65F6" w:rsidRPr="00A53952" w:rsidP="00AA65F6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295A93">
        <w:rPr>
          <w:rFonts w:ascii="Verdana" w:eastAsia="Verdana" w:hAnsi="Verdana" w:cs="Verdana"/>
          <w:b/>
          <w:bCs/>
          <w:sz w:val="20"/>
          <w:szCs w:val="20"/>
        </w:rPr>
        <w:t>Programming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:</w:t>
      </w:r>
      <w:r>
        <w:rPr>
          <w:rFonts w:ascii="Verdana" w:eastAsia="Verdana" w:hAnsi="Verdana" w:cs="Verdana"/>
          <w:b/>
          <w:bCs/>
          <w:sz w:val="20"/>
          <w:szCs w:val="20"/>
        </w:rPr>
        <w:t>-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624D0A">
        <w:rPr>
          <w:rFonts w:ascii="Verdana" w:eastAsia="Verdana" w:hAnsi="Verdana" w:cs="Verdana"/>
          <w:sz w:val="20"/>
          <w:szCs w:val="20"/>
        </w:rPr>
        <w:t>P</w:t>
      </w:r>
      <w:r w:rsidRPr="00A53952" w:rsidR="00624D0A">
        <w:rPr>
          <w:rFonts w:ascii="Verdana" w:eastAsia="Verdana" w:hAnsi="Verdana" w:cs="Verdana"/>
          <w:sz w:val="20"/>
          <w:szCs w:val="20"/>
        </w:rPr>
        <w:t>hp</w:t>
      </w:r>
      <w:r w:rsidR="00624D0A">
        <w:rPr>
          <w:rFonts w:ascii="Verdana" w:eastAsia="Verdana" w:hAnsi="Verdana" w:cs="Verdana"/>
          <w:sz w:val="20"/>
          <w:szCs w:val="20"/>
        </w:rPr>
        <w:t>, Core Java</w:t>
      </w:r>
      <w:r w:rsidR="004E499C">
        <w:rPr>
          <w:rFonts w:ascii="Verdana" w:eastAsia="Verdana" w:hAnsi="Verdana" w:cs="Verdana"/>
          <w:sz w:val="20"/>
          <w:szCs w:val="20"/>
        </w:rPr>
        <w:t>, node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.</w:t>
      </w:r>
    </w:p>
    <w:p w:rsidR="00AA65F6" w:rsidRPr="00295A93" w:rsidP="00AA65F6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</w:t>
      </w:r>
    </w:p>
    <w:p w:rsidR="00AA65F6" w:rsidRPr="00A53952" w:rsidP="00AA65F6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295A93">
        <w:rPr>
          <w:rFonts w:ascii="Verdana" w:eastAsia="Verdana" w:hAnsi="Verdana" w:cs="Verdana"/>
          <w:b/>
          <w:bCs/>
          <w:sz w:val="20"/>
          <w:szCs w:val="20"/>
        </w:rPr>
        <w:t>Web Technology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:</w:t>
      </w:r>
      <w:r>
        <w:rPr>
          <w:rFonts w:ascii="Verdana" w:eastAsia="Verdana" w:hAnsi="Verdana" w:cs="Verdana"/>
          <w:b/>
          <w:bCs/>
          <w:sz w:val="20"/>
          <w:szCs w:val="20"/>
        </w:rPr>
        <w:t>-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HTML, </w:t>
      </w:r>
      <w:r>
        <w:rPr>
          <w:rFonts w:ascii="Verdana" w:eastAsia="Verdana" w:hAnsi="Verdana" w:cs="Verdana"/>
          <w:sz w:val="20"/>
          <w:szCs w:val="20"/>
        </w:rPr>
        <w:t>CSS,</w:t>
      </w:r>
      <w:r w:rsidR="00722D42">
        <w:rPr>
          <w:rFonts w:ascii="Verdana" w:eastAsia="Verdana" w:hAnsi="Verdana" w:cs="Verdana"/>
          <w:sz w:val="20"/>
          <w:szCs w:val="20"/>
        </w:rPr>
        <w:t>Angular</w:t>
      </w:r>
      <w:r w:rsidR="00722D42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7D7D8B">
        <w:rPr>
          <w:rFonts w:ascii="Verdana" w:eastAsia="Verdana" w:hAnsi="Verdana" w:cs="Verdana"/>
          <w:sz w:val="20"/>
          <w:szCs w:val="20"/>
        </w:rPr>
        <w:t>Jquery</w:t>
      </w:r>
      <w:r w:rsidR="00A9485D">
        <w:rPr>
          <w:rFonts w:ascii="Verdana" w:eastAsia="Verdana" w:hAnsi="Verdana" w:cs="Verdana"/>
          <w:sz w:val="20"/>
          <w:szCs w:val="20"/>
        </w:rPr>
        <w:t>, Ajax</w:t>
      </w:r>
      <w:r w:rsidR="00955E9D">
        <w:rPr>
          <w:rFonts w:ascii="Verdana" w:eastAsia="Verdana" w:hAnsi="Verdana" w:cs="Verdana"/>
          <w:sz w:val="20"/>
          <w:szCs w:val="20"/>
        </w:rPr>
        <w:t xml:space="preserve">, </w:t>
      </w:r>
      <w:r w:rsidR="007D7D8B">
        <w:rPr>
          <w:rFonts w:ascii="Verdana" w:eastAsia="Verdana" w:hAnsi="Verdana" w:cs="Verdana"/>
          <w:sz w:val="20"/>
          <w:szCs w:val="20"/>
        </w:rPr>
        <w:t>JavaScript</w:t>
      </w:r>
      <w:r w:rsidRPr="00295A93">
        <w:rPr>
          <w:rFonts w:ascii="Verdana" w:eastAsia="Verdana" w:hAnsi="Verdana" w:cs="Verdana"/>
          <w:sz w:val="20"/>
          <w:szCs w:val="20"/>
        </w:rPr>
        <w:t>.</w:t>
      </w:r>
    </w:p>
    <w:p w:rsidR="00AA65F6" w:rsidRPr="00295A93" w:rsidP="00AA65F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:rsidR="00AA65F6" w:rsidRPr="00A53952" w:rsidP="00AA65F6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295A93">
        <w:rPr>
          <w:rFonts w:ascii="Verdana" w:eastAsia="Verdana" w:hAnsi="Verdana" w:cs="Verdana"/>
          <w:b/>
          <w:bCs/>
          <w:sz w:val="20"/>
          <w:szCs w:val="20"/>
        </w:rPr>
        <w:t>Databases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:</w:t>
      </w:r>
      <w:r>
        <w:rPr>
          <w:rFonts w:ascii="Verdana" w:eastAsia="Verdana" w:hAnsi="Verdana" w:cs="Verdana"/>
          <w:b/>
          <w:bCs/>
          <w:sz w:val="20"/>
          <w:szCs w:val="20"/>
        </w:rPr>
        <w:t>-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A955C7">
        <w:rPr>
          <w:rFonts w:ascii="Verdana" w:eastAsia="Verdana" w:hAnsi="Verdana" w:cs="Verdana"/>
          <w:sz w:val="20"/>
          <w:szCs w:val="20"/>
        </w:rPr>
        <w:t>Mys</w:t>
      </w:r>
      <w:r w:rsidRPr="00295A93">
        <w:rPr>
          <w:rFonts w:ascii="Verdana" w:eastAsia="Verdana" w:hAnsi="Verdana" w:cs="Verdana"/>
          <w:sz w:val="20"/>
          <w:szCs w:val="20"/>
        </w:rPr>
        <w:t>ql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Sql</w:t>
      </w:r>
      <w:r w:rsidRPr="00295A93">
        <w:rPr>
          <w:rFonts w:ascii="Verdana" w:eastAsia="Verdana" w:hAnsi="Verdana" w:cs="Verdana"/>
          <w:sz w:val="20"/>
          <w:szCs w:val="20"/>
        </w:rPr>
        <w:t>.</w:t>
      </w:r>
    </w:p>
    <w:p w:rsidR="00AA65F6" w:rsidRPr="00295A93" w:rsidP="00AA65F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</w:p>
    <w:p w:rsidR="00AA65F6" w:rsidP="00AA65F6">
      <w:pPr>
        <w:numPr>
          <w:ilvl w:val="0"/>
          <w:numId w:val="5"/>
        </w:numPr>
        <w:rPr>
          <w:rFonts w:ascii="Verdana" w:eastAsia="Verdana" w:hAnsi="Verdana" w:cs="Verdana"/>
          <w:sz w:val="20"/>
          <w:szCs w:val="20"/>
        </w:rPr>
      </w:pPr>
      <w:r w:rsidRPr="00295A93">
        <w:rPr>
          <w:rFonts w:ascii="Verdana" w:eastAsia="Verdana" w:hAnsi="Verdana" w:cs="Verdana"/>
          <w:b/>
          <w:bCs/>
          <w:sz w:val="20"/>
          <w:szCs w:val="20"/>
        </w:rPr>
        <w:t>Application Software Known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:</w:t>
      </w:r>
      <w:r>
        <w:rPr>
          <w:rFonts w:ascii="Verdana" w:eastAsia="Verdana" w:hAnsi="Verdana" w:cs="Verdana"/>
          <w:b/>
          <w:bCs/>
          <w:sz w:val="20"/>
          <w:szCs w:val="20"/>
        </w:rPr>
        <w:t>-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57511A">
        <w:rPr>
          <w:rFonts w:ascii="Verdana" w:eastAsia="Verdana" w:hAnsi="Verdana" w:cs="Verdana"/>
          <w:sz w:val="20"/>
          <w:szCs w:val="20"/>
        </w:rPr>
        <w:t>Dreamweaver</w:t>
      </w:r>
      <w:r w:rsidRPr="00295A93">
        <w:rPr>
          <w:rFonts w:ascii="Verdana" w:eastAsia="Verdana" w:hAnsi="Verdana" w:cs="Verdana"/>
          <w:sz w:val="20"/>
          <w:szCs w:val="20"/>
        </w:rPr>
        <w:t>, eclipse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 w:rsidR="007D7D8B">
        <w:rPr>
          <w:rFonts w:ascii="Verdana" w:eastAsia="Verdana" w:hAnsi="Verdana" w:cs="Verdana"/>
          <w:sz w:val="20"/>
          <w:szCs w:val="20"/>
        </w:rPr>
        <w:t>Net Beans</w:t>
      </w:r>
      <w:r>
        <w:rPr>
          <w:rFonts w:ascii="Verdana" w:eastAsia="Verdana" w:hAnsi="Verdana" w:cs="Verdana"/>
          <w:sz w:val="20"/>
          <w:szCs w:val="20"/>
        </w:rPr>
        <w:t>, Ms office</w:t>
      </w:r>
      <w:r w:rsidRPr="00295A93">
        <w:rPr>
          <w:rFonts w:ascii="Verdana" w:eastAsia="Verdana" w:hAnsi="Verdana" w:cs="Verdana"/>
          <w:sz w:val="20"/>
          <w:szCs w:val="20"/>
        </w:rPr>
        <w:t>.</w:t>
      </w:r>
    </w:p>
    <w:p w:rsidR="00AA65F6" w:rsidRPr="00295A93" w:rsidP="00AA65F6">
      <w:pPr>
        <w:rPr>
          <w:rFonts w:ascii="Verdana" w:eastAsia="Verdana" w:hAnsi="Verdana" w:cs="Verdana"/>
          <w:sz w:val="20"/>
          <w:szCs w:val="20"/>
        </w:rPr>
      </w:pPr>
    </w:p>
    <w:p w:rsidR="00AA65F6" w:rsidRPr="00295A93" w:rsidP="00AA65F6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295A93">
        <w:rPr>
          <w:rFonts w:ascii="Verdana" w:eastAsia="Verdana" w:hAnsi="Verdana" w:cs="Verdana"/>
          <w:b/>
          <w:bCs/>
          <w:sz w:val="20"/>
          <w:szCs w:val="20"/>
        </w:rPr>
        <w:t>Operating System Familiar: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- </w:t>
      </w:r>
      <w:r w:rsidR="006611CD">
        <w:rPr>
          <w:rFonts w:ascii="Verdana" w:eastAsia="Verdana" w:hAnsi="Verdana" w:cs="Verdana"/>
          <w:sz w:val="20"/>
          <w:szCs w:val="20"/>
        </w:rPr>
        <w:t>MS Windows XP/7/8/10</w:t>
      </w:r>
    </w:p>
    <w:p w:rsidR="00AA65F6" w:rsidRPr="00295A93" w:rsidP="00AA65F6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AA65F6" w:rsidRPr="00631DB3" w:rsidP="00AA65F6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295A93">
        <w:rPr>
          <w:rFonts w:ascii="Verdana" w:eastAsia="Verdana" w:hAnsi="Verdana" w:cs="Verdana"/>
          <w:b/>
          <w:bCs/>
          <w:sz w:val="20"/>
          <w:szCs w:val="20"/>
        </w:rPr>
        <w:t>Subject Known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:-</w:t>
      </w:r>
      <w:r w:rsidRPr="00FD3847">
        <w:rPr>
          <w:rFonts w:ascii="Verdana" w:eastAsia="Verdana" w:hAnsi="Verdana" w:cs="Verdana"/>
          <w:sz w:val="20"/>
          <w:szCs w:val="20"/>
        </w:rPr>
        <w:t xml:space="preserve"> </w:t>
      </w:r>
      <w:r w:rsidRPr="00295A93">
        <w:rPr>
          <w:rFonts w:ascii="Verdana" w:eastAsia="Verdana" w:hAnsi="Verdana" w:cs="Verdana"/>
          <w:sz w:val="20"/>
          <w:szCs w:val="20"/>
        </w:rPr>
        <w:t>OOPS and Database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AA65F6" w:rsidRPr="00631DB3" w:rsidP="00AA65F6">
      <w:pPr>
        <w:ind w:left="720"/>
        <w:rPr>
          <w:rFonts w:ascii="Verdana" w:eastAsia="Verdana" w:hAnsi="Verdana" w:cs="Verdana"/>
          <w:b/>
          <w:bCs/>
          <w:sz w:val="20"/>
          <w:szCs w:val="20"/>
        </w:rPr>
      </w:pPr>
    </w:p>
    <w:p w:rsidR="00AA65F6" w:rsidRPr="00295A93" w:rsidP="00AA65F6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Web </w:t>
      </w:r>
      <w:r w:rsidR="00122D65">
        <w:rPr>
          <w:rFonts w:ascii="Verdana" w:eastAsia="Verdana" w:hAnsi="Verdana" w:cs="Verdana"/>
          <w:b/>
          <w:bCs/>
          <w:sz w:val="20"/>
          <w:szCs w:val="20"/>
        </w:rPr>
        <w:t>Development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:-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SEO and Google </w:t>
      </w:r>
      <w:r>
        <w:rPr>
          <w:rFonts w:ascii="Verdana" w:eastAsia="Verdana" w:hAnsi="Verdana" w:cs="Verdana"/>
          <w:sz w:val="20"/>
          <w:szCs w:val="20"/>
        </w:rPr>
        <w:t>Adwords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AA65F6" w:rsidP="00AA65F6">
      <w:pPr>
        <w:ind w:left="720"/>
        <w:rPr>
          <w:rFonts w:ascii="Verdana" w:eastAsia="Verdana" w:hAnsi="Verdana" w:cs="Verdana"/>
          <w:sz w:val="20"/>
          <w:szCs w:val="20"/>
        </w:rPr>
      </w:pPr>
    </w:p>
    <w:p w:rsidR="00465DFB" w:rsidRPr="00295A93" w:rsidP="00465DFB">
      <w:pPr>
        <w:numPr>
          <w:ilvl w:val="0"/>
          <w:numId w:val="5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Web </w:t>
      </w:r>
      <w:r>
        <w:rPr>
          <w:rFonts w:ascii="Verdana" w:eastAsia="Verdana" w:hAnsi="Verdana" w:cs="Verdana"/>
          <w:b/>
          <w:bCs/>
          <w:sz w:val="20"/>
          <w:szCs w:val="20"/>
        </w:rPr>
        <w:t>Fremwork</w:t>
      </w:r>
      <w:r w:rsidRPr="00295A93">
        <w:rPr>
          <w:rFonts w:ascii="Verdana" w:eastAsia="Verdana" w:hAnsi="Verdana" w:cs="Verdana"/>
          <w:b/>
          <w:bCs/>
          <w:sz w:val="20"/>
          <w:szCs w:val="20"/>
        </w:rPr>
        <w:t>:-</w:t>
      </w:r>
      <w:r w:rsidRPr="003F57C6" w:rsidR="003F57C6">
        <w:t xml:space="preserve"> </w:t>
      </w:r>
      <w:r w:rsidR="00722D42">
        <w:t>Laravel</w:t>
      </w:r>
      <w:r w:rsidR="00722D42">
        <w:t xml:space="preserve">, cake </w:t>
      </w:r>
      <w:r w:rsidR="00722D42">
        <w:t>php</w:t>
      </w:r>
      <w:r w:rsidR="00722D42">
        <w:t xml:space="preserve">, </w:t>
      </w:r>
      <w:r w:rsidRPr="003F57C6" w:rsidR="003F57C6">
        <w:rPr>
          <w:rFonts w:ascii="Verdana" w:eastAsia="Verdana" w:hAnsi="Verdana" w:cs="Verdana"/>
          <w:sz w:val="20"/>
          <w:szCs w:val="20"/>
        </w:rPr>
        <w:t>codeigniter</w:t>
      </w:r>
      <w:r w:rsidR="00B920DC">
        <w:rPr>
          <w:rFonts w:ascii="Verdana" w:eastAsia="Verdana" w:hAnsi="Verdana" w:cs="Verdana"/>
          <w:sz w:val="20"/>
          <w:szCs w:val="20"/>
        </w:rPr>
        <w:t xml:space="preserve">, </w:t>
      </w:r>
      <w:r w:rsidR="00B920DC">
        <w:rPr>
          <w:rFonts w:ascii="Verdana" w:eastAsia="Verdana" w:hAnsi="Verdana" w:cs="Verdana"/>
          <w:sz w:val="20"/>
          <w:szCs w:val="20"/>
        </w:rPr>
        <w:t>Wordpress</w:t>
      </w:r>
      <w:r w:rsidR="00084EA5">
        <w:rPr>
          <w:rFonts w:ascii="Verdana" w:eastAsia="Verdana" w:hAnsi="Verdana" w:cs="Verdana"/>
          <w:sz w:val="20"/>
          <w:szCs w:val="20"/>
        </w:rPr>
        <w:t xml:space="preserve">, </w:t>
      </w:r>
      <w:r w:rsidR="00084EA5">
        <w:rPr>
          <w:rFonts w:ascii="Verdana" w:eastAsia="Verdana" w:hAnsi="Verdana" w:cs="Verdana"/>
          <w:sz w:val="20"/>
          <w:szCs w:val="20"/>
        </w:rPr>
        <w:t>Bootstrape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465DFB" w:rsidRPr="00295A93" w:rsidP="00AA65F6">
      <w:pPr>
        <w:ind w:left="720"/>
        <w:rPr>
          <w:rFonts w:ascii="Verdana" w:eastAsia="Verdana" w:hAnsi="Verdana" w:cs="Verdana"/>
          <w:sz w:val="20"/>
          <w:szCs w:val="20"/>
        </w:rPr>
      </w:pPr>
    </w:p>
    <w:p w:rsidR="00AA65F6" w:rsidP="00AA65F6">
      <w:pPr>
        <w:ind w:left="720"/>
        <w:rPr>
          <w:rFonts w:ascii="Verdana" w:eastAsia="Verdana" w:hAnsi="Verdana" w:cs="Verdana"/>
          <w:sz w:val="16"/>
          <w:szCs w:val="16"/>
        </w:rPr>
      </w:pPr>
    </w:p>
    <w:p w:rsidR="00AA65F6" w:rsidRPr="00FD3847" w:rsidP="00AA65F6">
      <w:pPr>
        <w:shd w:val="clear" w:color="auto" w:fill="D9D9D9"/>
        <w:jc w:val="center"/>
        <w:rPr>
          <w:rFonts w:ascii="Verdana" w:eastAsia="Calibri" w:hAnsi="Verdana"/>
          <w:b/>
          <w:color w:val="auto"/>
          <w:sz w:val="22"/>
          <w:szCs w:val="22"/>
        </w:rPr>
      </w:pPr>
      <w:r w:rsidRPr="00FD3847">
        <w:rPr>
          <w:rFonts w:ascii="Verdana" w:eastAsia="Calibri" w:hAnsi="Verdana"/>
          <w:b/>
          <w:color w:val="auto"/>
          <w:sz w:val="22"/>
          <w:szCs w:val="22"/>
        </w:rPr>
        <w:t>Special Achievements &amp; Extracurricular Activities</w:t>
      </w:r>
    </w:p>
    <w:p w:rsidR="00AA65F6" w:rsidP="00AA65F6">
      <w:pPr>
        <w:ind w:left="245" w:hanging="245"/>
        <w:rPr>
          <w:rFonts w:ascii="Verdana" w:eastAsia="Verdana" w:hAnsi="Verdana" w:cs="Verdana"/>
        </w:rPr>
      </w:pPr>
    </w:p>
    <w:p w:rsidR="00AA65F6" w:rsidP="00AA65F6">
      <w:pPr>
        <w:numPr>
          <w:ilvl w:val="0"/>
          <w:numId w:val="1"/>
        </w:numPr>
        <w:tabs>
          <w:tab w:val="num" w:pos="720"/>
        </w:tabs>
        <w:rPr>
          <w:rFonts w:ascii="Verdana" w:eastAsia="Verdana" w:hAnsi="Verdana" w:cs="Verdana"/>
          <w:b/>
          <w:bCs/>
          <w:sz w:val="16"/>
          <w:szCs w:val="16"/>
        </w:rPr>
      </w:pPr>
      <w:r w:rsidRPr="008A3542">
        <w:rPr>
          <w:rFonts w:ascii="Verdana" w:eastAsia="Verdana" w:hAnsi="Verdana" w:cs="Verdana"/>
          <w:b/>
          <w:bCs/>
          <w:sz w:val="20"/>
          <w:szCs w:val="20"/>
        </w:rPr>
        <w:t xml:space="preserve">WINNER of </w:t>
      </w:r>
      <w:r w:rsidRPr="008A3542">
        <w:rPr>
          <w:rFonts w:ascii="Verdana" w:eastAsia="Verdana" w:hAnsi="Verdana" w:cs="Verdana"/>
          <w:b/>
          <w:bCs/>
          <w:sz w:val="20"/>
          <w:szCs w:val="20"/>
        </w:rPr>
        <w:t>kabaddi</w:t>
      </w:r>
      <w:r w:rsidRPr="008A3542">
        <w:rPr>
          <w:rFonts w:ascii="Verdana" w:eastAsia="Verdana" w:hAnsi="Verdana" w:cs="Verdana"/>
          <w:b/>
          <w:bCs/>
          <w:sz w:val="20"/>
          <w:szCs w:val="20"/>
        </w:rPr>
        <w:t xml:space="preserve"> Regional Games &amp; Sport Meet Bhubaneswar through </w:t>
      </w:r>
      <w:r w:rsidRPr="008A3542">
        <w:rPr>
          <w:rFonts w:ascii="Verdana" w:eastAsia="Verdana" w:hAnsi="Verdana" w:cs="Verdana"/>
          <w:b/>
          <w:bCs/>
          <w:sz w:val="20"/>
          <w:szCs w:val="20"/>
        </w:rPr>
        <w:t>Kendriya</w:t>
      </w:r>
      <w:r w:rsidRPr="008A3542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8A3542">
        <w:rPr>
          <w:rFonts w:ascii="Verdana" w:eastAsia="Verdana" w:hAnsi="Verdana" w:cs="Verdana"/>
          <w:b/>
          <w:bCs/>
          <w:sz w:val="20"/>
          <w:szCs w:val="20"/>
        </w:rPr>
        <w:t>Vidyalaya</w:t>
      </w:r>
      <w:r w:rsidRPr="008A3542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8A3542">
        <w:rPr>
          <w:rFonts w:ascii="Verdana" w:eastAsia="Verdana" w:hAnsi="Verdana" w:cs="Verdana"/>
          <w:b/>
          <w:bCs/>
          <w:sz w:val="20"/>
          <w:szCs w:val="20"/>
        </w:rPr>
        <w:t>Sangathan</w:t>
      </w:r>
      <w:r>
        <w:rPr>
          <w:rFonts w:ascii="Verdana" w:eastAsia="Verdana" w:hAnsi="Verdana" w:cs="Verdana"/>
          <w:b/>
          <w:bCs/>
          <w:sz w:val="16"/>
          <w:szCs w:val="16"/>
        </w:rPr>
        <w:t>.</w:t>
      </w:r>
    </w:p>
    <w:p w:rsidR="00AA65F6" w:rsidP="00AA65F6">
      <w:pPr>
        <w:ind w:left="360"/>
        <w:rPr>
          <w:rFonts w:ascii="Verdana" w:eastAsia="Verdana" w:hAnsi="Verdana" w:cs="Verdana"/>
          <w:b/>
          <w:bCs/>
          <w:sz w:val="16"/>
          <w:szCs w:val="16"/>
        </w:rPr>
      </w:pPr>
    </w:p>
    <w:p w:rsidR="00AA65F6" w:rsidP="00AA65F6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AA65F6" w:rsidP="00AA65F6">
      <w:pPr>
        <w:shd w:val="clear" w:color="auto" w:fill="D9D9D9"/>
        <w:jc w:val="center"/>
        <w:rPr>
          <w:rFonts w:ascii="Verdana" w:eastAsia="Verdana" w:hAnsi="Verdana" w:cs="Verdana"/>
          <w:b/>
          <w:bCs/>
        </w:rPr>
      </w:pPr>
      <w:r w:rsidRPr="00A53952">
        <w:rPr>
          <w:rFonts w:ascii="Verdana" w:eastAsia="Calibri" w:hAnsi="Verdana"/>
          <w:b/>
          <w:color w:val="auto"/>
          <w:sz w:val="18"/>
          <w:szCs w:val="18"/>
        </w:rPr>
        <w:t>Educational Qualification</w:t>
      </w:r>
      <w:r>
        <w:rPr>
          <w:rFonts w:ascii="Verdana" w:eastAsia="Verdana" w:hAnsi="Verdana" w:cs="Verdana"/>
          <w:b/>
          <w:bCs/>
        </w:rPr>
        <w:tab/>
      </w:r>
    </w:p>
    <w:p w:rsidR="00AA65F6" w:rsidP="00AA65F6">
      <w:pPr>
        <w:spacing w:after="80"/>
        <w:rPr>
          <w:rFonts w:ascii="Verdana" w:eastAsia="Verdana" w:hAnsi="Verdana" w:cs="Verdana"/>
          <w:b/>
          <w:bCs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3034"/>
        <w:gridCol w:w="2108"/>
        <w:gridCol w:w="1232"/>
        <w:gridCol w:w="1514"/>
      </w:tblGrid>
      <w:tr w:rsidTr="005470FB"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Name of the School/Institute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University /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Percentage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Division/Class</w:t>
            </w:r>
          </w:p>
        </w:tc>
      </w:tr>
      <w:tr w:rsidTr="005470FB">
        <w:tblPrEx>
          <w:tblW w:w="5000" w:type="pct"/>
          <w:tblInd w:w="108" w:type="dxa"/>
          <w:tblLook w:val="04A0"/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10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  <w:vertAlign w:val="superscript"/>
              </w:rPr>
              <w:t>th</w:t>
            </w:r>
          </w:p>
          <w:p w:rsidR="00AA65F6" w:rsidP="005470FB">
            <w:pPr>
              <w:spacing w:after="80"/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Year-2008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DVC +2 High School</w:t>
            </w:r>
          </w:p>
          <w:p w:rsidR="00AA65F6" w:rsidP="005470FB">
            <w:pPr>
              <w:spacing w:after="80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Bokaro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Thermal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    J.A.C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6A505D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69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First Division</w:t>
            </w:r>
          </w:p>
        </w:tc>
      </w:tr>
      <w:tr w:rsidTr="005470FB">
        <w:tblPrEx>
          <w:tblW w:w="5000" w:type="pct"/>
          <w:tblInd w:w="108" w:type="dxa"/>
          <w:tblLook w:val="04A0"/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10+2</w:t>
            </w:r>
          </w:p>
          <w:p w:rsidR="00AA65F6" w:rsidP="005470FB">
            <w:pPr>
              <w:spacing w:after="80"/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Year-2010</w:t>
            </w:r>
          </w:p>
          <w:p w:rsidR="00AA65F6" w:rsidP="005470FB">
            <w:pPr>
              <w:spacing w:after="80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 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Kendriya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Vidyalaya</w:t>
            </w:r>
          </w:p>
          <w:p w:rsidR="00AA65F6" w:rsidP="005470FB">
            <w:pPr>
              <w:spacing w:after="8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Bokaro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thermal(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Bokaro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     C.B.S.E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50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2nd Division</w:t>
            </w:r>
          </w:p>
        </w:tc>
      </w:tr>
      <w:tr w:rsidTr="005470FB">
        <w:tblPrEx>
          <w:tblW w:w="5000" w:type="pct"/>
          <w:tblInd w:w="108" w:type="dxa"/>
          <w:tblLook w:val="04A0"/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left"/>
            </w:pPr>
          </w:p>
          <w:p w:rsidR="00AA65F6" w:rsidP="005470FB">
            <w:pPr>
              <w:spacing w:after="80"/>
              <w:jc w:val="left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     BCA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Sam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Higginbottom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Institute of Agriculture, Technology &amp; Sciences, Allahabad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RPr="00637B64" w:rsidP="005470FB">
            <w:pPr>
              <w:spacing w:after="80"/>
              <w:jc w:val="left"/>
            </w:pPr>
            <w:r>
              <w:rPr>
                <w:rFonts w:ascii="Verdana" w:eastAsia="Verdana" w:hAnsi="Verdana" w:cs="Verdana"/>
                <w:sz w:val="16"/>
                <w:szCs w:val="16"/>
              </w:rPr>
              <w:t>Allahabad   agriculture Institute of  Deemed 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  <w:jc w:val="left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  <w:r w:rsidR="006D39DF">
              <w:rPr>
                <w:rFonts w:ascii="Verdana" w:eastAsia="Verdana" w:hAnsi="Verdana" w:cs="Verdana"/>
                <w:sz w:val="16"/>
                <w:szCs w:val="16"/>
              </w:rPr>
              <w:t>67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%</w:t>
            </w:r>
          </w:p>
          <w:p w:rsidR="00AA65F6" w:rsidP="005470FB">
            <w:pPr>
              <w:spacing w:after="8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F6" w:rsidP="005470FB">
            <w:pPr>
              <w:spacing w:after="80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First Division</w:t>
            </w:r>
          </w:p>
        </w:tc>
      </w:tr>
      <w:tr w:rsidTr="005470FB">
        <w:tblPrEx>
          <w:tblW w:w="5000" w:type="pct"/>
          <w:tblInd w:w="108" w:type="dxa"/>
          <w:tblLook w:val="04A0"/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A9E" w:rsidP="005470FB">
            <w:pPr>
              <w:spacing w:after="80"/>
              <w:jc w:val="left"/>
            </w:pPr>
            <w:r>
              <w:t xml:space="preserve">   </w:t>
            </w:r>
          </w:p>
          <w:p w:rsidR="00394A9E" w:rsidP="005470FB">
            <w:pPr>
              <w:spacing w:after="80"/>
              <w:jc w:val="left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     MCA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A9E" w:rsidP="005470FB">
            <w:pPr>
              <w:spacing w:after="8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Sam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Higginbottom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Institute of Agriculture, Technology &amp; Sciences, Allahabad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A9E" w:rsidP="005470FB">
            <w:pPr>
              <w:spacing w:after="80"/>
              <w:jc w:val="lef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Allahabad   agriculture Institute of  Deemed 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A9E" w:rsidP="005470FB">
            <w:pPr>
              <w:spacing w:after="80"/>
              <w:jc w:val="lef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Perusing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3F3F3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A9E" w:rsidP="005470FB">
            <w:pPr>
              <w:spacing w:after="8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Perusing</w:t>
            </w:r>
          </w:p>
        </w:tc>
      </w:tr>
    </w:tbl>
    <w:p w:rsidR="00AA65F6" w:rsidP="00AA65F6">
      <w:pPr>
        <w:jc w:val="left"/>
      </w:pPr>
    </w:p>
    <w:p w:rsidR="00AA65F6" w:rsidP="00AA65F6">
      <w:pPr>
        <w:jc w:val="left"/>
        <w:rPr>
          <w:rFonts w:ascii="Verdana" w:eastAsia="Verdana" w:hAnsi="Verdana" w:cs="Verdana"/>
          <w:sz w:val="16"/>
          <w:szCs w:val="16"/>
        </w:rPr>
      </w:pPr>
    </w:p>
    <w:p w:rsidR="00AA65F6" w:rsidP="00AA65F6">
      <w:pPr>
        <w:shd w:val="clear" w:color="auto" w:fill="D9D9D9"/>
        <w:jc w:val="center"/>
      </w:pPr>
      <w:r w:rsidRPr="00A53952">
        <w:rPr>
          <w:rFonts w:ascii="Verdana" w:eastAsia="Calibri" w:hAnsi="Verdana"/>
          <w:b/>
          <w:color w:val="auto"/>
          <w:sz w:val="18"/>
          <w:szCs w:val="18"/>
        </w:rPr>
        <w:t>Personal</w:t>
      </w:r>
      <w:r>
        <w:t xml:space="preserve"> </w:t>
      </w:r>
      <w:r w:rsidRPr="00A53952">
        <w:rPr>
          <w:rFonts w:ascii="Verdana" w:eastAsia="Calibri" w:hAnsi="Verdana"/>
          <w:b/>
          <w:color w:val="auto"/>
          <w:sz w:val="18"/>
          <w:szCs w:val="18"/>
        </w:rPr>
        <w:t>Skills</w:t>
      </w:r>
    </w:p>
    <w:p w:rsidR="00AA65F6" w:rsidP="00AA65F6">
      <w:pPr>
        <w:rPr>
          <w:rFonts w:ascii="Verdana" w:eastAsia="Verdana" w:hAnsi="Verdana" w:cs="Verdana"/>
        </w:rPr>
      </w:pPr>
    </w:p>
    <w:p w:rsidR="00AA65F6" w:rsidP="00AA65F6">
      <w:pPr>
        <w:numPr>
          <w:ilvl w:val="0"/>
          <w:numId w:val="2"/>
        </w:numPr>
        <w:tabs>
          <w:tab w:val="num" w:pos="720"/>
        </w:tabs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High innovative.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</w:p>
    <w:p w:rsidR="00AA65F6" w:rsidP="00AA65F6">
      <w:pPr>
        <w:numPr>
          <w:ilvl w:val="0"/>
          <w:numId w:val="2"/>
        </w:numPr>
        <w:tabs>
          <w:tab w:val="num" w:pos="720"/>
        </w:tabs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Excited by the challenge of research and experiment.</w:t>
      </w:r>
    </w:p>
    <w:p w:rsidR="00AA65F6" w:rsidP="00AA65F6">
      <w:pPr>
        <w:numPr>
          <w:ilvl w:val="0"/>
          <w:numId w:val="2"/>
        </w:numPr>
        <w:tabs>
          <w:tab w:val="num" w:pos="720"/>
        </w:tabs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Strong determination towards any given task.</w:t>
      </w:r>
    </w:p>
    <w:p w:rsidR="00AA65F6" w:rsidP="00AA65F6">
      <w:pPr>
        <w:numPr>
          <w:ilvl w:val="0"/>
          <w:numId w:val="2"/>
        </w:numPr>
        <w:tabs>
          <w:tab w:val="num" w:pos="720"/>
        </w:tabs>
        <w:jc w:val="left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Willingness to learn new technology.</w:t>
      </w:r>
    </w:p>
    <w:p w:rsidR="00AA65F6" w:rsidP="00AA65F6">
      <w:pPr>
        <w:ind w:left="720"/>
        <w:rPr>
          <w:rFonts w:ascii="Verdana" w:eastAsia="Verdana" w:hAnsi="Verdana" w:cs="Verdana"/>
          <w:sz w:val="16"/>
          <w:szCs w:val="16"/>
        </w:rPr>
      </w:pPr>
    </w:p>
    <w:p w:rsidR="00AA65F6" w:rsidP="00AA65F6">
      <w:pPr>
        <w:ind w:left="720"/>
        <w:rPr>
          <w:rFonts w:ascii="Verdana" w:eastAsia="Verdana" w:hAnsi="Verdana" w:cs="Verdana"/>
          <w:sz w:val="16"/>
          <w:szCs w:val="16"/>
        </w:rPr>
      </w:pPr>
    </w:p>
    <w:p w:rsidR="00AA65F6" w:rsidRPr="00A53952" w:rsidP="00AA65F6">
      <w:pPr>
        <w:shd w:val="clear" w:color="auto" w:fill="D9D9D9"/>
        <w:jc w:val="center"/>
        <w:rPr>
          <w:rFonts w:ascii="Verdana" w:eastAsia="Calibri" w:hAnsi="Verdana"/>
          <w:b/>
          <w:color w:val="auto"/>
          <w:sz w:val="18"/>
          <w:szCs w:val="18"/>
        </w:rPr>
      </w:pPr>
      <w:r w:rsidRPr="00A53952">
        <w:rPr>
          <w:rFonts w:ascii="Verdana" w:eastAsia="Calibri" w:hAnsi="Verdana"/>
          <w:b/>
          <w:color w:val="auto"/>
          <w:sz w:val="18"/>
          <w:szCs w:val="18"/>
        </w:rPr>
        <w:t>Languages Known</w:t>
      </w:r>
    </w:p>
    <w:p w:rsidR="00AA65F6" w:rsidP="002C07D4">
      <w:pPr>
        <w:spacing w:after="120"/>
        <w:rPr>
          <w:rFonts w:ascii="Verdana" w:eastAsia="Verdana" w:hAnsi="Verdana" w:cs="Verdana"/>
        </w:rPr>
      </w:pPr>
    </w:p>
    <w:p w:rsidR="00AA65F6" w:rsidP="00AA65F6">
      <w:pPr>
        <w:numPr>
          <w:ilvl w:val="0"/>
          <w:numId w:val="3"/>
        </w:numPr>
        <w:tabs>
          <w:tab w:val="num" w:pos="720"/>
        </w:tabs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English, Hindi.</w:t>
      </w:r>
    </w:p>
    <w:p w:rsidR="00AA65F6" w:rsidP="00AA65F6">
      <w:pPr>
        <w:spacing w:after="120"/>
        <w:ind w:left="720"/>
        <w:rPr>
          <w:rFonts w:ascii="Verdana" w:eastAsia="Verdana" w:hAnsi="Verdana" w:cs="Verdana"/>
          <w:b/>
          <w:bCs/>
          <w:sz w:val="16"/>
          <w:szCs w:val="16"/>
        </w:rPr>
      </w:pPr>
    </w:p>
    <w:p w:rsidR="00AA65F6" w:rsidP="00AA65F6">
      <w:pPr>
        <w:spacing w:after="120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Personal Details</w:t>
      </w:r>
    </w:p>
    <w:p w:rsidR="00AA65F6" w:rsidP="00AA65F6">
      <w:pPr>
        <w:numPr>
          <w:ilvl w:val="0"/>
          <w:numId w:val="4"/>
        </w:numPr>
        <w:ind w:hanging="72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 xml:space="preserve">Father’s name:          </w:t>
      </w:r>
      <w:r>
        <w:rPr>
          <w:rFonts w:ascii="Verdana" w:eastAsia="Verdana" w:hAnsi="Verdana" w:cs="Verdana"/>
          <w:sz w:val="16"/>
          <w:szCs w:val="16"/>
        </w:rPr>
        <w:t xml:space="preserve">Raj Kumar </w:t>
      </w:r>
      <w:r>
        <w:rPr>
          <w:rFonts w:ascii="Verdana" w:eastAsia="Verdana" w:hAnsi="Verdana" w:cs="Verdana"/>
          <w:sz w:val="16"/>
          <w:szCs w:val="16"/>
        </w:rPr>
        <w:t>Lal</w:t>
      </w:r>
      <w:r>
        <w:rPr>
          <w:rFonts w:ascii="Verdana" w:eastAsia="Verdana" w:hAnsi="Verdana" w:cs="Verdana"/>
          <w:sz w:val="16"/>
          <w:szCs w:val="16"/>
        </w:rPr>
        <w:t xml:space="preserve"> Das</w:t>
      </w:r>
    </w:p>
    <w:p w:rsidR="00AA65F6" w:rsidRPr="00AF3E97" w:rsidP="00AA65F6">
      <w:pPr>
        <w:numPr>
          <w:ilvl w:val="0"/>
          <w:numId w:val="4"/>
        </w:numPr>
        <w:ind w:hanging="72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Gender:</w:t>
      </w:r>
      <w:r>
        <w:rPr>
          <w:rFonts w:ascii="Verdana" w:eastAsia="Verdana" w:hAnsi="Verdana" w:cs="Verdana"/>
          <w:sz w:val="16"/>
          <w:szCs w:val="16"/>
        </w:rPr>
        <w:t xml:space="preserve">                     Male</w:t>
      </w:r>
    </w:p>
    <w:p w:rsidR="00AA65F6" w:rsidRPr="00AF3E97" w:rsidP="00AA65F6">
      <w:pPr>
        <w:numPr>
          <w:ilvl w:val="0"/>
          <w:numId w:val="4"/>
        </w:numPr>
        <w:ind w:hanging="72"/>
        <w:rPr>
          <w:rFonts w:ascii="Verdana" w:eastAsia="Verdana" w:hAnsi="Verdana" w:cs="Verdana"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 xml:space="preserve">DOB:                          </w:t>
      </w:r>
      <w:r w:rsidRPr="00AF3E97">
        <w:rPr>
          <w:rFonts w:ascii="Verdana" w:eastAsia="Verdana" w:hAnsi="Verdana" w:cs="Verdana"/>
          <w:bCs/>
          <w:sz w:val="16"/>
          <w:szCs w:val="16"/>
        </w:rPr>
        <w:t>1</w:t>
      </w:r>
      <w:r w:rsidRPr="00AF3E97">
        <w:rPr>
          <w:rFonts w:ascii="Verdana" w:eastAsia="Verdana" w:hAnsi="Verdana" w:cs="Verdana"/>
          <w:bCs/>
          <w:sz w:val="16"/>
          <w:szCs w:val="16"/>
          <w:vertAlign w:val="superscript"/>
        </w:rPr>
        <w:t>st</w:t>
      </w:r>
      <w:r w:rsidRPr="00AF3E97">
        <w:rPr>
          <w:rFonts w:ascii="Verdana" w:eastAsia="Verdana" w:hAnsi="Verdana" w:cs="Verdana"/>
          <w:bCs/>
          <w:sz w:val="16"/>
          <w:szCs w:val="16"/>
        </w:rPr>
        <w:t xml:space="preserve"> March 1992</w:t>
      </w:r>
    </w:p>
    <w:p w:rsidR="00AA65F6" w:rsidP="00AA65F6">
      <w:pPr>
        <w:numPr>
          <w:ilvl w:val="0"/>
          <w:numId w:val="4"/>
        </w:numPr>
        <w:ind w:hanging="72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Marital Status:</w:t>
      </w:r>
      <w:r>
        <w:rPr>
          <w:rFonts w:ascii="Verdana" w:eastAsia="Verdana" w:hAnsi="Verdana" w:cs="Verdana"/>
          <w:sz w:val="16"/>
          <w:szCs w:val="16"/>
        </w:rPr>
        <w:t xml:space="preserve">          Single</w:t>
      </w:r>
    </w:p>
    <w:p w:rsidR="00AA65F6" w:rsidP="00AA65F6">
      <w:pPr>
        <w:numPr>
          <w:ilvl w:val="0"/>
          <w:numId w:val="4"/>
        </w:numPr>
        <w:ind w:hanging="72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Hobbies:</w:t>
      </w:r>
      <w:r>
        <w:rPr>
          <w:rFonts w:ascii="Verdana" w:eastAsia="Verdana" w:hAnsi="Verdana" w:cs="Verdana"/>
          <w:sz w:val="16"/>
          <w:szCs w:val="16"/>
        </w:rPr>
        <w:t xml:space="preserve">                   Reading Books, Playing and Watching Cricket.</w:t>
      </w:r>
    </w:p>
    <w:p w:rsidR="00AA65F6" w:rsidP="00AA65F6">
      <w:pPr>
        <w:numPr>
          <w:ilvl w:val="0"/>
          <w:numId w:val="4"/>
        </w:numPr>
        <w:ind w:hanging="72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Nationality:</w:t>
      </w:r>
      <w:r>
        <w:rPr>
          <w:rFonts w:ascii="Verdana" w:eastAsia="Verdana" w:hAnsi="Verdana" w:cs="Verdana"/>
          <w:sz w:val="16"/>
          <w:szCs w:val="16"/>
        </w:rPr>
        <w:t xml:space="preserve">               Indian</w:t>
      </w:r>
    </w:p>
    <w:p w:rsidR="00AA65F6" w:rsidP="004752D8">
      <w:pPr>
        <w:spacing w:after="120"/>
        <w:jc w:val="left"/>
        <w:rPr>
          <w:rFonts w:ascii="Verdana" w:eastAsia="Verdana" w:hAnsi="Verdana" w:cs="Verdana"/>
          <w:sz w:val="16"/>
          <w:szCs w:val="16"/>
        </w:rPr>
      </w:pPr>
    </w:p>
    <w:p w:rsidR="00AA65F6" w:rsidP="00AA65F6">
      <w:pPr>
        <w:spacing w:after="12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I certify that the information furnished above is factually correct and subject to verification by concerned authority. </w:t>
      </w:r>
    </w:p>
    <w:p w:rsidR="006E7C3B" w:rsidP="006E7C3B">
      <w:pPr>
        <w:spacing w:after="12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  <w:t>-----------------------</w:t>
      </w:r>
    </w:p>
    <w:p w:rsidR="006E7C3B" w:rsidRPr="008043D2" w:rsidP="006E7C3B">
      <w:pPr>
        <w:spacing w:after="120"/>
        <w:ind w:left="245" w:right="340" w:hanging="245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 w:rsidRPr="008043D2">
        <w:rPr>
          <w:rFonts w:ascii="Verdana" w:eastAsia="Verdana" w:hAnsi="Verdana" w:cs="Verdana"/>
          <w:b/>
          <w:sz w:val="16"/>
          <w:szCs w:val="16"/>
        </w:rPr>
        <w:t xml:space="preserve">                               </w:t>
      </w:r>
      <w:r>
        <w:rPr>
          <w:rFonts w:ascii="Verdana" w:eastAsia="Verdana" w:hAnsi="Verdana" w:cs="Verdana"/>
          <w:b/>
          <w:sz w:val="16"/>
          <w:szCs w:val="16"/>
        </w:rPr>
        <w:t xml:space="preserve">              </w:t>
      </w:r>
      <w:r w:rsidRPr="008043D2">
        <w:rPr>
          <w:rFonts w:ascii="Verdana" w:eastAsia="Verdana" w:hAnsi="Verdana" w:cs="Verdana"/>
          <w:b/>
          <w:sz w:val="16"/>
          <w:szCs w:val="16"/>
        </w:rPr>
        <w:t xml:space="preserve"> </w:t>
      </w:r>
      <w:r w:rsidRPr="008043D2">
        <w:rPr>
          <w:rFonts w:ascii="Verdana" w:eastAsia="Verdana" w:hAnsi="Verdana" w:cs="Verdana"/>
          <w:b/>
          <w:sz w:val="16"/>
          <w:szCs w:val="16"/>
        </w:rPr>
        <w:t>Shashi</w:t>
      </w:r>
      <w:r w:rsidRPr="008043D2">
        <w:rPr>
          <w:rFonts w:ascii="Verdana" w:eastAsia="Verdana" w:hAnsi="Verdana" w:cs="Verdana"/>
          <w:b/>
          <w:sz w:val="16"/>
          <w:szCs w:val="16"/>
        </w:rPr>
        <w:t xml:space="preserve"> Das</w:t>
      </w:r>
    </w:p>
    <w:p w:rsidR="00AA65F6" w:rsidP="00AA65F6">
      <w:pPr>
        <w:spacing w:after="120"/>
        <w:rPr>
          <w:rFonts w:ascii="Verdana" w:eastAsia="Verdana" w:hAnsi="Verdana" w:cs="Verdana"/>
          <w:sz w:val="16"/>
          <w:szCs w:val="16"/>
        </w:rPr>
      </w:pPr>
    </w:p>
    <w:p w:rsidR="00AA65F6" w:rsidP="00AA65F6">
      <w:pPr>
        <w:spacing w:after="120"/>
        <w:rPr>
          <w:rFonts w:ascii="Verdana" w:eastAsia="Verdana" w:hAnsi="Verdana" w:cs="Verdana"/>
          <w:sz w:val="16"/>
          <w:szCs w:val="16"/>
        </w:rPr>
      </w:pPr>
    </w:p>
    <w:p w:rsidR="00AA65F6" w:rsidRPr="008043D2" w:rsidP="006E7C3B">
      <w:pPr>
        <w:spacing w:after="120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                                                                                                   </w:t>
      </w:r>
    </w:p>
    <w:p w:rsidR="00AA65F6" w:rsidP="00AA65F6">
      <w:pPr>
        <w:spacing w:after="120"/>
        <w:ind w:left="4320" w:right="340" w:firstLine="720"/>
        <w:rPr>
          <w:rFonts w:ascii="Verdana" w:eastAsia="Verdana" w:hAnsi="Verdana" w:cs="Verdana"/>
          <w:sz w:val="16"/>
          <w:szCs w:val="16"/>
        </w:rPr>
      </w:pPr>
    </w:p>
    <w:p w:rsidR="00AA65F6" w:rsidP="00AA65F6">
      <w:pPr>
        <w:rPr>
          <w:rFonts w:ascii="Verdana" w:eastAsia="Verdana" w:hAnsi="Verdana" w:cs="Verdana"/>
          <w:sz w:val="16"/>
          <w:szCs w:val="16"/>
        </w:rPr>
      </w:pPr>
    </w:p>
    <w:p w:rsidR="000F32AC" w:rsidP="00AA65F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03196">
      <w:pgSz w:w="11909" w:h="16834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■"/>
      <w:lvlJc w:val="left"/>
      <w:pPr>
        <w:tabs>
          <w:tab w:val="num" w:pos="36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16CA6D03"/>
    <w:multiLevelType w:val="hybridMultilevel"/>
    <w:tmpl w:val="F00CA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A1436"/>
    <w:multiLevelType w:val="hybridMultilevel"/>
    <w:tmpl w:val="F0B28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D4215"/>
    <w:multiLevelType w:val="hybridMultilevel"/>
    <w:tmpl w:val="DE445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A65F6"/>
    <w:rsid w:val="00055A1B"/>
    <w:rsid w:val="00084BD7"/>
    <w:rsid w:val="00084CC3"/>
    <w:rsid w:val="00084EA5"/>
    <w:rsid w:val="0009717E"/>
    <w:rsid w:val="000A3375"/>
    <w:rsid w:val="000C0F38"/>
    <w:rsid w:val="000F32AC"/>
    <w:rsid w:val="00107933"/>
    <w:rsid w:val="00122D65"/>
    <w:rsid w:val="00147737"/>
    <w:rsid w:val="00147DAE"/>
    <w:rsid w:val="0015573B"/>
    <w:rsid w:val="001706DC"/>
    <w:rsid w:val="00187138"/>
    <w:rsid w:val="001A0B33"/>
    <w:rsid w:val="001D6A25"/>
    <w:rsid w:val="001E407E"/>
    <w:rsid w:val="00212BBE"/>
    <w:rsid w:val="002134CF"/>
    <w:rsid w:val="00236393"/>
    <w:rsid w:val="002460C8"/>
    <w:rsid w:val="00260CA9"/>
    <w:rsid w:val="002651B7"/>
    <w:rsid w:val="00283600"/>
    <w:rsid w:val="00287CC3"/>
    <w:rsid w:val="00295A93"/>
    <w:rsid w:val="002C07D4"/>
    <w:rsid w:val="002C26A3"/>
    <w:rsid w:val="002C6996"/>
    <w:rsid w:val="00315581"/>
    <w:rsid w:val="003279A5"/>
    <w:rsid w:val="0034003F"/>
    <w:rsid w:val="00345E79"/>
    <w:rsid w:val="00347B00"/>
    <w:rsid w:val="00381814"/>
    <w:rsid w:val="00383539"/>
    <w:rsid w:val="00394A9E"/>
    <w:rsid w:val="003B6BB9"/>
    <w:rsid w:val="003E1D26"/>
    <w:rsid w:val="003E40F3"/>
    <w:rsid w:val="003F57C6"/>
    <w:rsid w:val="00400F1F"/>
    <w:rsid w:val="00403196"/>
    <w:rsid w:val="00407260"/>
    <w:rsid w:val="004262F0"/>
    <w:rsid w:val="00426C36"/>
    <w:rsid w:val="00441D17"/>
    <w:rsid w:val="00460B2D"/>
    <w:rsid w:val="00465DFB"/>
    <w:rsid w:val="004752D8"/>
    <w:rsid w:val="00491339"/>
    <w:rsid w:val="004A325F"/>
    <w:rsid w:val="004C1E5E"/>
    <w:rsid w:val="004C2E68"/>
    <w:rsid w:val="004D67B9"/>
    <w:rsid w:val="004E499C"/>
    <w:rsid w:val="0053223D"/>
    <w:rsid w:val="005470FB"/>
    <w:rsid w:val="005726EE"/>
    <w:rsid w:val="0057511A"/>
    <w:rsid w:val="006225EA"/>
    <w:rsid w:val="00624D0A"/>
    <w:rsid w:val="00631DB3"/>
    <w:rsid w:val="00637B64"/>
    <w:rsid w:val="00650F3D"/>
    <w:rsid w:val="00657E99"/>
    <w:rsid w:val="006611CD"/>
    <w:rsid w:val="00666D60"/>
    <w:rsid w:val="006A20E9"/>
    <w:rsid w:val="006A505D"/>
    <w:rsid w:val="006D39DF"/>
    <w:rsid w:val="006E7C3B"/>
    <w:rsid w:val="00710EAA"/>
    <w:rsid w:val="00722D42"/>
    <w:rsid w:val="00725485"/>
    <w:rsid w:val="00781E9E"/>
    <w:rsid w:val="007B2C3C"/>
    <w:rsid w:val="007C7FFB"/>
    <w:rsid w:val="007D123D"/>
    <w:rsid w:val="007D7D8B"/>
    <w:rsid w:val="00802474"/>
    <w:rsid w:val="008043D2"/>
    <w:rsid w:val="008A3542"/>
    <w:rsid w:val="008B5F4C"/>
    <w:rsid w:val="00921B39"/>
    <w:rsid w:val="009370F6"/>
    <w:rsid w:val="00955E9D"/>
    <w:rsid w:val="009D171F"/>
    <w:rsid w:val="00A06EF1"/>
    <w:rsid w:val="00A178DF"/>
    <w:rsid w:val="00A310A4"/>
    <w:rsid w:val="00A47691"/>
    <w:rsid w:val="00A53952"/>
    <w:rsid w:val="00A70890"/>
    <w:rsid w:val="00A84990"/>
    <w:rsid w:val="00A9438A"/>
    <w:rsid w:val="00A9485D"/>
    <w:rsid w:val="00A955C7"/>
    <w:rsid w:val="00A97FB7"/>
    <w:rsid w:val="00AA65F6"/>
    <w:rsid w:val="00AD5952"/>
    <w:rsid w:val="00AF3E97"/>
    <w:rsid w:val="00B45A64"/>
    <w:rsid w:val="00B51796"/>
    <w:rsid w:val="00B54A37"/>
    <w:rsid w:val="00B66BAB"/>
    <w:rsid w:val="00B856C2"/>
    <w:rsid w:val="00B920DC"/>
    <w:rsid w:val="00BB51C5"/>
    <w:rsid w:val="00C26F6B"/>
    <w:rsid w:val="00C35859"/>
    <w:rsid w:val="00C37326"/>
    <w:rsid w:val="00C55F56"/>
    <w:rsid w:val="00C61CF2"/>
    <w:rsid w:val="00C65016"/>
    <w:rsid w:val="00C94005"/>
    <w:rsid w:val="00CC5B5F"/>
    <w:rsid w:val="00CC711E"/>
    <w:rsid w:val="00CD56BA"/>
    <w:rsid w:val="00D07F10"/>
    <w:rsid w:val="00D15EFE"/>
    <w:rsid w:val="00D22992"/>
    <w:rsid w:val="00D8681B"/>
    <w:rsid w:val="00DC1A17"/>
    <w:rsid w:val="00DC23E2"/>
    <w:rsid w:val="00DC5C3D"/>
    <w:rsid w:val="00DC678B"/>
    <w:rsid w:val="00DD36CE"/>
    <w:rsid w:val="00DF6C21"/>
    <w:rsid w:val="00DF73A5"/>
    <w:rsid w:val="00E415CB"/>
    <w:rsid w:val="00E46792"/>
    <w:rsid w:val="00E47237"/>
    <w:rsid w:val="00E63625"/>
    <w:rsid w:val="00E64E39"/>
    <w:rsid w:val="00EC5EA4"/>
    <w:rsid w:val="00EE3D06"/>
    <w:rsid w:val="00F010EF"/>
    <w:rsid w:val="00F37F2A"/>
    <w:rsid w:val="00FA1E92"/>
    <w:rsid w:val="00FC15EE"/>
    <w:rsid w:val="00FD38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5F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5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5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6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1C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61CF2"/>
  </w:style>
  <w:style w:type="character" w:styleId="FollowedHyperlink">
    <w:name w:val="FollowedHyperlink"/>
    <w:basedOn w:val="DefaultParagraphFont"/>
    <w:uiPriority w:val="99"/>
    <w:semiHidden/>
    <w:unhideWhenUsed/>
    <w:rsid w:val="002651B7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010EF"/>
    <w:rPr>
      <w:i/>
      <w:iCs/>
    </w:rPr>
  </w:style>
  <w:style w:type="paragraph" w:styleId="ListParagraph">
    <w:name w:val="List Paragraph"/>
    <w:basedOn w:val="Normal"/>
    <w:uiPriority w:val="34"/>
    <w:qFormat/>
    <w:rsid w:val="00EC5E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60884e2f81f451eca264270ab0e71de134f530e18705c4458440321091b5b581a0a17051947595c1b4d58515c424154181c084b281e010303071041585d0959580f1b425c4c01090340281e0103150b15465c540d4d584b50535a4f162e024b4340010d120213105b5c0c004d145c455715445a5c5d57421a081105431458090d074b100a12031753444f4a081e010303001748515b00514c14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Shashi</cp:lastModifiedBy>
  <cp:revision>2</cp:revision>
  <dcterms:created xsi:type="dcterms:W3CDTF">2018-02-21T20:56:00Z</dcterms:created>
  <dcterms:modified xsi:type="dcterms:W3CDTF">2018-02-21T20:56:00Z</dcterms:modified>
</cp:coreProperties>
</file>