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3500" w:rsidRDefault="00ED3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42"/>
          <w:szCs w:val="42"/>
          <w:u w:val="single"/>
          <w:lang w:val="de-DE"/>
        </w:rPr>
      </w:pPr>
    </w:p>
    <w:p w:rsidR="00ED3500" w:rsidRDefault="00ED3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42"/>
          <w:szCs w:val="42"/>
          <w:u w:val="single"/>
          <w:lang w:val="de-DE"/>
        </w:rPr>
      </w:pP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Book Antiqua" w:hAnsi="Book Antiqua" w:cs="Arial"/>
          <w:sz w:val="22"/>
          <w:szCs w:val="22"/>
        </w:rPr>
      </w:pPr>
      <w:r w:rsidRPr="00ED3500">
        <w:rPr>
          <w:b/>
          <w:sz w:val="42"/>
          <w:szCs w:val="42"/>
          <w:u w:val="single"/>
          <w:lang w:val="de-DE"/>
        </w:rPr>
        <w:t>Prabhat Kumar Singh</w:t>
      </w:r>
    </w:p>
    <w:p w:rsidR="003B2EEC" w:rsidRPr="00ED3500" w:rsidRDefault="003B2EEC">
      <w:pPr>
        <w:jc w:val="center"/>
        <w:rPr>
          <w:rFonts w:ascii="Book Antiqua" w:hAnsi="Book Antiqua" w:cs="Arial"/>
          <w:sz w:val="22"/>
          <w:szCs w:val="22"/>
        </w:rPr>
      </w:pPr>
      <w:r w:rsidRPr="00ED3500">
        <w:rPr>
          <w:rFonts w:ascii="Book Antiqua" w:hAnsi="Book Antiqua" w:cs="Arial"/>
          <w:sz w:val="22"/>
          <w:szCs w:val="22"/>
        </w:rPr>
        <w:t>At+PO Kewal, P.S:- Barhi, Pin no:- 825405, Dist- Hazari</w:t>
      </w:r>
      <w:r w:rsidR="006B6D3F">
        <w:rPr>
          <w:rFonts w:ascii="Book Antiqua" w:hAnsi="Book Antiqua" w:cs="Arial"/>
          <w:sz w:val="22"/>
          <w:szCs w:val="22"/>
        </w:rPr>
        <w:t>b</w:t>
      </w:r>
      <w:r w:rsidRPr="00ED3500">
        <w:rPr>
          <w:rFonts w:ascii="Book Antiqua" w:hAnsi="Book Antiqua" w:cs="Arial"/>
          <w:sz w:val="22"/>
          <w:szCs w:val="22"/>
        </w:rPr>
        <w:t>agh, Jharkhand</w:t>
      </w:r>
    </w:p>
    <w:p w:rsidR="003B2EEC" w:rsidRPr="00ED3500" w:rsidRDefault="003B2EEC">
      <w:pPr>
        <w:autoSpaceDE w:val="0"/>
        <w:jc w:val="center"/>
        <w:rPr>
          <w:sz w:val="26"/>
          <w:szCs w:val="22"/>
        </w:rPr>
      </w:pPr>
      <w:r w:rsidRPr="00ED3500">
        <w:rPr>
          <w:rFonts w:ascii="Book Antiqua" w:hAnsi="Book Antiqua" w:cs="Arial"/>
          <w:sz w:val="22"/>
          <w:szCs w:val="22"/>
        </w:rPr>
        <w:t xml:space="preserve">Mobile: </w:t>
      </w:r>
      <w:r w:rsidR="00506F02" w:rsidRPr="00ED3500">
        <w:rPr>
          <w:rFonts w:ascii="Book Antiqua" w:hAnsi="Book Antiqua" w:cs="Book Antiqua"/>
          <w:sz w:val="22"/>
          <w:szCs w:val="30"/>
        </w:rPr>
        <w:t>9798542973</w:t>
      </w:r>
      <w:r w:rsidR="006B6D3F" w:rsidRPr="00ED3500">
        <w:rPr>
          <w:rFonts w:ascii="Book Antiqua" w:hAnsi="Book Antiqua" w:cs="Book Antiqua"/>
          <w:sz w:val="22"/>
          <w:szCs w:val="30"/>
        </w:rPr>
        <w:t xml:space="preserve">, </w:t>
      </w:r>
      <w:r w:rsidR="006B6D3F" w:rsidRPr="00ED3500">
        <w:rPr>
          <w:rFonts w:ascii="Trebuchet MS" w:hAnsi="Trebuchet MS" w:cs="Arial"/>
          <w:b/>
          <w:sz w:val="20"/>
        </w:rPr>
        <w:t>Email</w:t>
      </w:r>
      <w:r w:rsidRPr="00ED3500">
        <w:rPr>
          <w:rFonts w:ascii="Book Antiqua" w:hAnsi="Book Antiqua" w:cs="Arial"/>
          <w:sz w:val="22"/>
          <w:szCs w:val="22"/>
        </w:rPr>
        <w:t xml:space="preserve">: </w:t>
      </w:r>
      <w:hyperlink r:id="rId7" w:history="1">
        <w:r w:rsidRPr="00ED3500">
          <w:rPr>
            <w:rStyle w:val="Hyperlink"/>
            <w:rFonts w:ascii="Book Antiqua" w:hAnsi="Book Antiqua" w:cs="Book Antiqua"/>
            <w:sz w:val="22"/>
            <w:szCs w:val="30"/>
          </w:rPr>
          <w:t xml:space="preserve"> prabhat9hul@gmail.com</w:t>
        </w:r>
        <w:r w:rsidRPr="00ED3500">
          <w:rPr>
            <w:rStyle w:val="Hyperlink"/>
            <w:rFonts w:ascii="Book Antiqua" w:hAnsi="Book Antiqua" w:cs="Book Antiqua"/>
            <w:sz w:val="22"/>
            <w:szCs w:val="30"/>
          </w:rPr>
          <w:tab/>
        </w:r>
        <w:r w:rsidRPr="00ED3500">
          <w:rPr>
            <w:rStyle w:val="Hyperlink"/>
            <w:rFonts w:ascii="Book Antiqua" w:hAnsi="Book Antiqua" w:cs="Book Antiqua"/>
            <w:i/>
            <w:iCs/>
            <w:szCs w:val="30"/>
          </w:rPr>
          <w:t xml:space="preserve">   </w:t>
        </w:r>
        <w:r w:rsidRPr="00ED3500">
          <w:rPr>
            <w:rStyle w:val="Hyperlink"/>
            <w:rFonts w:ascii="Book Antiqua" w:hAnsi="Book Antiqua" w:cs="Book Antiqua"/>
            <w:i/>
            <w:iCs/>
            <w:szCs w:val="22"/>
          </w:rPr>
          <w:t xml:space="preserve">       </w:t>
        </w:r>
        <w:r w:rsidRPr="00ED3500">
          <w:rPr>
            <w:rStyle w:val="Hyperlink"/>
            <w:rFonts w:ascii="Book Antiqua" w:hAnsi="Book Antiqua" w:cs="Book Antiqua"/>
            <w:i/>
            <w:iCs/>
            <w:szCs w:val="30"/>
          </w:rPr>
          <w:t xml:space="preserve">                                       </w:t>
        </w:r>
      </w:hyperlink>
    </w:p>
    <w:p w:rsidR="003B2EEC" w:rsidRPr="00ED3500" w:rsidRDefault="00323497">
      <w:pPr>
        <w:autoSpaceDE w:val="0"/>
        <w:rPr>
          <w:rFonts w:ascii="Book Antiqua" w:hAnsi="Book Antiqua" w:cs="Book Antiqua"/>
          <w:sz w:val="22"/>
          <w:szCs w:val="30"/>
          <w:lang w:val="en-US"/>
        </w:rPr>
      </w:pPr>
      <w:r w:rsidRPr="00323497">
        <w:rPr>
          <w:sz w:val="26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.75pt;margin-top:2.2pt;width:459.1pt;height:1.6pt;flip:y;z-index:251657216" o:connectortype="straight" strokeweight=".26mm">
            <v:stroke joinstyle="miter" endcap="square"/>
          </v:shape>
        </w:pict>
      </w:r>
    </w:p>
    <w:p w:rsidR="003B2EEC" w:rsidRPr="00ED3500" w:rsidRDefault="003B2EEC">
      <w:pPr>
        <w:autoSpaceDE w:val="0"/>
        <w:rPr>
          <w:bCs/>
          <w:spacing w:val="-2"/>
          <w:sz w:val="26"/>
          <w:szCs w:val="26"/>
        </w:rPr>
      </w:pPr>
      <w:r w:rsidRPr="00ED3500">
        <w:rPr>
          <w:b/>
          <w:color w:val="000080"/>
          <w:sz w:val="22"/>
          <w:szCs w:val="26"/>
        </w:rPr>
        <w:t>Objective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 w:rsidRPr="00ED3500">
        <w:rPr>
          <w:bCs/>
          <w:spacing w:val="-2"/>
          <w:sz w:val="26"/>
          <w:szCs w:val="26"/>
        </w:rPr>
        <w:t xml:space="preserve"> </w:t>
      </w:r>
      <w:r w:rsidRPr="00ED3500">
        <w:rPr>
          <w:sz w:val="22"/>
          <w:szCs w:val="22"/>
        </w:rPr>
        <w:t>To seek a challenging and friendly environment that encourages continuous learning and exposure to new ideas.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</w:p>
    <w:p w:rsidR="003B2EEC" w:rsidRPr="00ED3500" w:rsidRDefault="003B2EEC">
      <w:pPr>
        <w:autoSpaceDE w:val="0"/>
        <w:rPr>
          <w:bCs/>
          <w:iCs/>
          <w:sz w:val="22"/>
          <w:szCs w:val="22"/>
        </w:rPr>
      </w:pPr>
      <w:r w:rsidRPr="00ED3500">
        <w:rPr>
          <w:b/>
          <w:color w:val="000080"/>
          <w:sz w:val="22"/>
          <w:szCs w:val="26"/>
        </w:rPr>
        <w:t>Experience on</w:t>
      </w:r>
    </w:p>
    <w:p w:rsidR="003B2EEC" w:rsidRPr="00ED3500" w:rsidRDefault="003B2EE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iCs/>
          <w:sz w:val="22"/>
          <w:szCs w:val="22"/>
        </w:rPr>
      </w:pPr>
      <w:r w:rsidRPr="00ED3500">
        <w:rPr>
          <w:bCs/>
          <w:iCs/>
          <w:sz w:val="22"/>
          <w:szCs w:val="22"/>
        </w:rPr>
        <w:t xml:space="preserve">Experience on LAN, WAN, Network configuration &amp; Maintenance. </w:t>
      </w:r>
    </w:p>
    <w:p w:rsidR="003B2EEC" w:rsidRPr="00ED3500" w:rsidRDefault="003B2EE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 w:rsidRPr="00ED3500">
        <w:rPr>
          <w:bCs/>
          <w:iCs/>
          <w:sz w:val="22"/>
          <w:szCs w:val="22"/>
        </w:rPr>
        <w:t>Hardware &amp; Networking.</w:t>
      </w:r>
    </w:p>
    <w:p w:rsidR="003B2EEC" w:rsidRPr="00ED3500" w:rsidRDefault="003B2EE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 w:rsidRPr="00ED3500">
        <w:rPr>
          <w:sz w:val="22"/>
          <w:szCs w:val="22"/>
        </w:rPr>
        <w:t>Internet Word Excel Etc.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800080"/>
          <w:sz w:val="22"/>
          <w:szCs w:val="22"/>
        </w:rPr>
      </w:pPr>
      <w:r w:rsidRPr="00ED3500">
        <w:rPr>
          <w:b/>
          <w:color w:val="000080"/>
          <w:sz w:val="22"/>
          <w:szCs w:val="26"/>
        </w:rPr>
        <w:t>Skills Profile</w:t>
      </w:r>
    </w:p>
    <w:p w:rsidR="003B2EEC" w:rsidRPr="00ED3500" w:rsidRDefault="003B2EEC">
      <w:pPr>
        <w:pStyle w:val="BodyText"/>
        <w:rPr>
          <w:color w:val="800080"/>
          <w:sz w:val="22"/>
          <w:szCs w:val="22"/>
        </w:rPr>
      </w:pPr>
    </w:p>
    <w:p w:rsidR="003B2EEC" w:rsidRPr="00ED3500" w:rsidRDefault="003B2EEC">
      <w:pPr>
        <w:pStyle w:val="title"/>
        <w:numPr>
          <w:ilvl w:val="0"/>
          <w:numId w:val="3"/>
        </w:numPr>
        <w:jc w:val="both"/>
        <w:rPr>
          <w:sz w:val="22"/>
          <w:szCs w:val="22"/>
        </w:rPr>
      </w:pPr>
      <w:r w:rsidRPr="00ED3500">
        <w:rPr>
          <w:sz w:val="22"/>
          <w:szCs w:val="22"/>
        </w:rPr>
        <w:t>Operating Systems –</w:t>
      </w:r>
      <w:r w:rsidRPr="00ED3500">
        <w:rPr>
          <w:b w:val="0"/>
          <w:bCs/>
          <w:sz w:val="22"/>
          <w:szCs w:val="22"/>
        </w:rPr>
        <w:t>Windows -98/XP/7/8</w:t>
      </w:r>
      <w:r w:rsidR="003266BA" w:rsidRPr="00ED3500">
        <w:rPr>
          <w:b w:val="0"/>
          <w:bCs/>
          <w:sz w:val="22"/>
          <w:szCs w:val="22"/>
        </w:rPr>
        <w:t>/10</w:t>
      </w:r>
    </w:p>
    <w:p w:rsidR="003B2EEC" w:rsidRPr="00ED3500" w:rsidRDefault="003B2EEC">
      <w:pPr>
        <w:rPr>
          <w:sz w:val="22"/>
          <w:szCs w:val="22"/>
        </w:rPr>
      </w:pPr>
    </w:p>
    <w:p w:rsidR="003B2EEC" w:rsidRPr="00ED3500" w:rsidRDefault="003B2EEC">
      <w:pPr>
        <w:pStyle w:val="Heading6"/>
        <w:rPr>
          <w:sz w:val="22"/>
          <w:szCs w:val="26"/>
        </w:rPr>
      </w:pPr>
      <w:r w:rsidRPr="00ED3500">
        <w:rPr>
          <w:sz w:val="22"/>
          <w:szCs w:val="26"/>
        </w:rPr>
        <w:t>Professional Qualifications</w:t>
      </w:r>
    </w:p>
    <w:p w:rsidR="003B2EEC" w:rsidRPr="00ED3500" w:rsidRDefault="00266152">
      <w:pPr>
        <w:pStyle w:val="Heading6"/>
        <w:numPr>
          <w:ilvl w:val="0"/>
          <w:numId w:val="1"/>
        </w:numPr>
        <w:tabs>
          <w:tab w:val="left" w:pos="360"/>
        </w:tabs>
        <w:ind w:left="360"/>
        <w:rPr>
          <w:sz w:val="22"/>
          <w:szCs w:val="26"/>
        </w:rPr>
      </w:pPr>
      <w:r w:rsidRPr="00ED3500">
        <w:rPr>
          <w:sz w:val="22"/>
          <w:szCs w:val="26"/>
        </w:rPr>
        <w:t xml:space="preserve"> </w:t>
      </w:r>
      <w:r w:rsidR="003B2EEC" w:rsidRPr="00ED3500">
        <w:rPr>
          <w:sz w:val="22"/>
          <w:szCs w:val="26"/>
        </w:rPr>
        <w:t>Hardware &amp; Networking completed from E-Guru Ranchi.</w:t>
      </w:r>
    </w:p>
    <w:p w:rsidR="003B2EEC" w:rsidRPr="00ED3500" w:rsidRDefault="00266152">
      <w:pPr>
        <w:pStyle w:val="Heading6"/>
        <w:numPr>
          <w:ilvl w:val="0"/>
          <w:numId w:val="1"/>
        </w:numPr>
        <w:tabs>
          <w:tab w:val="left" w:pos="360"/>
        </w:tabs>
        <w:ind w:left="360"/>
        <w:rPr>
          <w:sz w:val="22"/>
          <w:szCs w:val="26"/>
        </w:rPr>
      </w:pPr>
      <w:r w:rsidRPr="00ED3500">
        <w:rPr>
          <w:sz w:val="22"/>
          <w:szCs w:val="26"/>
        </w:rPr>
        <w:t xml:space="preserve"> </w:t>
      </w:r>
      <w:r w:rsidR="003B2EEC" w:rsidRPr="00ED3500">
        <w:rPr>
          <w:sz w:val="22"/>
          <w:szCs w:val="26"/>
        </w:rPr>
        <w:t>CCNA completed from E-Guru Ranchi.</w:t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80"/>
          <w:sz w:val="22"/>
          <w:szCs w:val="26"/>
          <w:lang w:val="en-GB"/>
        </w:rPr>
        <w:t>Educational Qualifications</w:t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80"/>
          <w:sz w:val="22"/>
          <w:szCs w:val="26"/>
          <w:lang w:val="en-GB"/>
        </w:rPr>
        <w:t>Graduation Arts:-</w:t>
      </w:r>
      <w:r w:rsidRPr="00ED3500">
        <w:rPr>
          <w:color w:val="000080"/>
          <w:sz w:val="22"/>
          <w:szCs w:val="26"/>
          <w:lang w:val="en-GB"/>
        </w:rPr>
        <w:tab/>
        <w:t xml:space="preserve">              Vinobha Bhave University Hazaribagh, in 2014 with 2</w:t>
      </w:r>
      <w:r w:rsidRPr="00ED3500">
        <w:rPr>
          <w:color w:val="000080"/>
          <w:sz w:val="22"/>
          <w:szCs w:val="26"/>
          <w:vertAlign w:val="superscript"/>
          <w:lang w:val="en-GB"/>
        </w:rPr>
        <w:t>nd</w:t>
      </w:r>
      <w:r w:rsidRPr="00ED3500">
        <w:rPr>
          <w:color w:val="000080"/>
          <w:sz w:val="22"/>
          <w:szCs w:val="26"/>
          <w:lang w:val="en-GB"/>
        </w:rPr>
        <w:t xml:space="preserve"> Div.</w:t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80"/>
          <w:sz w:val="22"/>
          <w:szCs w:val="26"/>
          <w:lang w:val="en-GB"/>
        </w:rPr>
        <w:t>Inter Arts           :-                          Jharkhand Board in 2010 with 2nd Div.</w:t>
      </w:r>
      <w:r w:rsidRPr="00ED3500">
        <w:rPr>
          <w:color w:val="000080"/>
          <w:sz w:val="22"/>
          <w:szCs w:val="26"/>
          <w:lang w:val="en-GB"/>
        </w:rPr>
        <w:tab/>
      </w:r>
      <w:r w:rsidRPr="00ED3500">
        <w:rPr>
          <w:color w:val="000080"/>
          <w:sz w:val="22"/>
          <w:szCs w:val="26"/>
          <w:lang w:val="en-GB"/>
        </w:rPr>
        <w:tab/>
      </w:r>
    </w:p>
    <w:p w:rsidR="003B2EEC" w:rsidRPr="00ED3500" w:rsidRDefault="00AD3283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80"/>
          <w:sz w:val="22"/>
          <w:szCs w:val="26"/>
          <w:lang w:val="en-GB"/>
        </w:rPr>
        <w:t>Matriculation    :-</w:t>
      </w:r>
      <w:r w:rsidR="003B2EEC" w:rsidRPr="00ED3500">
        <w:rPr>
          <w:color w:val="000080"/>
          <w:sz w:val="22"/>
          <w:szCs w:val="26"/>
          <w:lang w:val="en-GB"/>
        </w:rPr>
        <w:t xml:space="preserve">            </w:t>
      </w:r>
      <w:r w:rsidRPr="00ED3500">
        <w:rPr>
          <w:color w:val="000080"/>
          <w:sz w:val="22"/>
          <w:szCs w:val="26"/>
          <w:lang w:val="en-GB"/>
        </w:rPr>
        <w:t xml:space="preserve">             </w:t>
      </w:r>
      <w:r w:rsidR="003B2EEC" w:rsidRPr="00ED3500">
        <w:rPr>
          <w:color w:val="000080"/>
          <w:sz w:val="22"/>
          <w:szCs w:val="26"/>
          <w:lang w:val="en-GB"/>
        </w:rPr>
        <w:t xml:space="preserve">  Jharkhand Board in 2007 with 2</w:t>
      </w:r>
      <w:r w:rsidR="003B2EEC" w:rsidRPr="00ED3500">
        <w:rPr>
          <w:color w:val="000080"/>
          <w:sz w:val="22"/>
          <w:szCs w:val="26"/>
          <w:vertAlign w:val="superscript"/>
          <w:lang w:val="en-GB"/>
        </w:rPr>
        <w:t xml:space="preserve">nd </w:t>
      </w:r>
      <w:r w:rsidR="003B2EEC" w:rsidRPr="00ED3500">
        <w:rPr>
          <w:color w:val="000080"/>
          <w:sz w:val="22"/>
          <w:szCs w:val="26"/>
          <w:lang w:val="en-GB"/>
        </w:rPr>
        <w:t xml:space="preserve"> Div.</w:t>
      </w:r>
      <w:r w:rsidR="003B2EEC" w:rsidRPr="00ED3500">
        <w:rPr>
          <w:color w:val="000080"/>
          <w:sz w:val="22"/>
          <w:szCs w:val="26"/>
          <w:lang w:val="en-GB"/>
        </w:rPr>
        <w:tab/>
      </w:r>
      <w:r w:rsidR="003B2EEC" w:rsidRPr="00ED3500">
        <w:rPr>
          <w:color w:val="000080"/>
          <w:sz w:val="22"/>
          <w:szCs w:val="26"/>
          <w:lang w:val="en-GB"/>
        </w:rPr>
        <w:tab/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80"/>
          <w:sz w:val="22"/>
          <w:szCs w:val="26"/>
          <w:lang w:val="en-GB"/>
        </w:rPr>
        <w:t>Assignments</w:t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  <w:r w:rsidRPr="00ED3500">
        <w:rPr>
          <w:color w:val="000000"/>
          <w:sz w:val="22"/>
          <w:szCs w:val="26"/>
          <w:lang w:val="en-GB"/>
        </w:rPr>
        <w:t>Working as a FMS En</w:t>
      </w:r>
      <w:r w:rsidR="00AD3283" w:rsidRPr="00ED3500">
        <w:rPr>
          <w:color w:val="000000"/>
          <w:sz w:val="22"/>
          <w:szCs w:val="26"/>
          <w:lang w:val="en-GB"/>
        </w:rPr>
        <w:t>gineer through</w:t>
      </w:r>
      <w:r w:rsidRPr="00ED3500">
        <w:rPr>
          <w:color w:val="000000"/>
          <w:sz w:val="22"/>
          <w:szCs w:val="26"/>
          <w:lang w:val="en-GB"/>
        </w:rPr>
        <w:t xml:space="preserve"> </w:t>
      </w:r>
      <w:r w:rsidR="00AD3283" w:rsidRPr="00ED3500">
        <w:rPr>
          <w:color w:val="000000"/>
          <w:sz w:val="22"/>
          <w:szCs w:val="26"/>
          <w:lang w:val="en-GB"/>
        </w:rPr>
        <w:t>(</w:t>
      </w:r>
      <w:r w:rsidRPr="00ED3500">
        <w:rPr>
          <w:color w:val="000000"/>
          <w:sz w:val="22"/>
          <w:szCs w:val="26"/>
          <w:lang w:val="en-GB"/>
        </w:rPr>
        <w:t>PCS Technology Pvt. Ltd.</w:t>
      </w:r>
      <w:r w:rsidR="00AD3283" w:rsidRPr="00ED3500">
        <w:rPr>
          <w:color w:val="000000"/>
          <w:sz w:val="22"/>
          <w:szCs w:val="26"/>
          <w:lang w:val="en-GB"/>
        </w:rPr>
        <w:t>)</w:t>
      </w: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3B2EEC" w:rsidRDefault="00AD3283" w:rsidP="00ED3500">
      <w:pPr>
        <w:pStyle w:val="title"/>
        <w:numPr>
          <w:ilvl w:val="0"/>
          <w:numId w:val="5"/>
        </w:numPr>
        <w:jc w:val="both"/>
        <w:rPr>
          <w:color w:val="000080"/>
          <w:sz w:val="22"/>
          <w:szCs w:val="26"/>
          <w:u w:val="single"/>
          <w:lang w:val="en-GB"/>
        </w:rPr>
      </w:pPr>
      <w:r w:rsidRPr="00ED3500">
        <w:rPr>
          <w:color w:val="000080"/>
          <w:sz w:val="22"/>
          <w:szCs w:val="26"/>
          <w:lang w:val="en-GB"/>
        </w:rPr>
        <w:t>Project</w:t>
      </w:r>
      <w:r w:rsidR="003B2EEC" w:rsidRPr="00ED3500">
        <w:rPr>
          <w:color w:val="000080"/>
          <w:sz w:val="22"/>
          <w:szCs w:val="26"/>
          <w:lang w:val="en-GB"/>
        </w:rPr>
        <w:t xml:space="preserve"> – </w:t>
      </w:r>
      <w:r w:rsidR="003B2EEC" w:rsidRPr="00ED3500">
        <w:rPr>
          <w:color w:val="000080"/>
          <w:sz w:val="22"/>
          <w:szCs w:val="26"/>
          <w:u w:val="single"/>
          <w:lang w:val="en-GB"/>
        </w:rPr>
        <w:t>Bajaj Allianz Life Insurance Co. Ltd.</w:t>
      </w:r>
    </w:p>
    <w:p w:rsidR="00ED3500" w:rsidRPr="00ED3500" w:rsidRDefault="00ED3500" w:rsidP="00ED3500">
      <w:pPr>
        <w:pStyle w:val="title"/>
        <w:ind w:left="780"/>
        <w:jc w:val="both"/>
        <w:rPr>
          <w:color w:val="000080"/>
          <w:sz w:val="22"/>
          <w:szCs w:val="26"/>
          <w:u w:val="single"/>
          <w:lang w:val="en-GB"/>
        </w:rPr>
      </w:pPr>
    </w:p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u w:val="single"/>
          <w:lang w:val="en-GB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1818"/>
        <w:gridCol w:w="7091"/>
      </w:tblGrid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b/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Project:</w:t>
            </w:r>
            <w:r w:rsidRPr="00ED3500">
              <w:rPr>
                <w:sz w:val="22"/>
                <w:szCs w:val="22"/>
              </w:rPr>
              <w:tab/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6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 xml:space="preserve">System Maintains &amp; Basic Networking. 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Period:</w:t>
            </w:r>
            <w:r w:rsidRPr="00ED3500">
              <w:rPr>
                <w:sz w:val="22"/>
                <w:szCs w:val="22"/>
              </w:rPr>
              <w:tab/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 w:rsidP="001D2817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June 2012 to </w:t>
            </w:r>
            <w:r w:rsidR="001D2817" w:rsidRPr="00ED3500">
              <w:rPr>
                <w:sz w:val="22"/>
                <w:szCs w:val="22"/>
              </w:rPr>
              <w:t xml:space="preserve">June </w:t>
            </w:r>
            <w:r w:rsidR="00CA748B" w:rsidRPr="00ED3500">
              <w:rPr>
                <w:sz w:val="22"/>
                <w:szCs w:val="22"/>
              </w:rPr>
              <w:t>2015date.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Position:</w:t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Engineer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Responsibilities: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Responsible System </w:t>
            </w:r>
            <w:r w:rsidR="00AD3283" w:rsidRPr="00ED3500">
              <w:rPr>
                <w:sz w:val="22"/>
                <w:szCs w:val="22"/>
              </w:rPr>
              <w:t>Maintains,</w:t>
            </w:r>
            <w:r w:rsidRPr="00ED3500">
              <w:rPr>
                <w:sz w:val="22"/>
                <w:szCs w:val="22"/>
              </w:rPr>
              <w:t xml:space="preserve"> configuration of all application &amp; Security Police provided by company</w:t>
            </w:r>
            <w:r w:rsidR="008011F6" w:rsidRPr="00ED3500">
              <w:rPr>
                <w:sz w:val="22"/>
                <w:szCs w:val="22"/>
              </w:rPr>
              <w:t>.</w:t>
            </w:r>
            <w:r w:rsidRPr="00ED3500">
              <w:rPr>
                <w:sz w:val="22"/>
                <w:szCs w:val="22"/>
              </w:rPr>
              <w:t xml:space="preserve"> </w:t>
            </w:r>
          </w:p>
          <w:p w:rsidR="003B2EEC" w:rsidRPr="00ED3500" w:rsidRDefault="003B2EEC" w:rsidP="008011F6">
            <w:pPr>
              <w:numPr>
                <w:ilvl w:val="0"/>
                <w:numId w:val="2"/>
              </w:num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Daily activity includes handling Engineer</w:t>
            </w:r>
            <w:r w:rsidR="008011F6" w:rsidRPr="00ED3500">
              <w:rPr>
                <w:sz w:val="22"/>
                <w:szCs w:val="22"/>
              </w:rPr>
              <w:t>.</w:t>
            </w:r>
            <w:r w:rsidRPr="00ED3500">
              <w:rPr>
                <w:sz w:val="22"/>
                <w:szCs w:val="22"/>
              </w:rPr>
              <w:t xml:space="preserve"> 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Hardware:</w:t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Desktop &amp; Laptop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Operating:</w:t>
            </w:r>
          </w:p>
          <w:p w:rsidR="003B2EEC" w:rsidRPr="00ED3500" w:rsidRDefault="003B2EEC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System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266BA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Windows 2003, server, Windows </w:t>
            </w:r>
            <w:r w:rsidR="003B2EEC" w:rsidRPr="00ED3500">
              <w:rPr>
                <w:sz w:val="22"/>
                <w:szCs w:val="22"/>
              </w:rPr>
              <w:t>98/XP/2007/2008</w:t>
            </w:r>
            <w:r w:rsidRPr="00ED3500">
              <w:rPr>
                <w:sz w:val="22"/>
                <w:szCs w:val="22"/>
              </w:rPr>
              <w:t>/2010</w:t>
            </w:r>
          </w:p>
        </w:tc>
      </w:tr>
      <w:tr w:rsidR="003B2EEC" w:rsidRPr="00ED350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2EEC" w:rsidRPr="00ED3500" w:rsidRDefault="003B2EEC">
            <w:pPr>
              <w:rPr>
                <w:b/>
                <w:sz w:val="22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>Work location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2EEC" w:rsidRPr="00ED3500" w:rsidRDefault="003B2EEC" w:rsidP="0080035A">
            <w:pPr>
              <w:rPr>
                <w:sz w:val="26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 xml:space="preserve">Bajaj Allianz LIC Ltd. </w:t>
            </w:r>
            <w:r w:rsidR="0080035A" w:rsidRPr="00ED3500">
              <w:rPr>
                <w:b/>
                <w:sz w:val="22"/>
                <w:szCs w:val="22"/>
              </w:rPr>
              <w:t>3</w:t>
            </w:r>
            <w:r w:rsidR="0080035A" w:rsidRPr="00ED3500">
              <w:rPr>
                <w:b/>
                <w:sz w:val="22"/>
                <w:szCs w:val="22"/>
                <w:vertAlign w:val="superscript"/>
              </w:rPr>
              <w:t>rd</w:t>
            </w:r>
            <w:r w:rsidRPr="00ED3500">
              <w:rPr>
                <w:b/>
                <w:sz w:val="22"/>
                <w:szCs w:val="22"/>
              </w:rPr>
              <w:t xml:space="preserve"> floor </w:t>
            </w:r>
            <w:r w:rsidR="0080035A" w:rsidRPr="00ED3500">
              <w:rPr>
                <w:b/>
                <w:sz w:val="22"/>
                <w:szCs w:val="22"/>
              </w:rPr>
              <w:t>Youvraj Complex Rajendra Chowk Doranda</w:t>
            </w:r>
            <w:r w:rsidRPr="00ED3500">
              <w:rPr>
                <w:b/>
                <w:sz w:val="22"/>
                <w:szCs w:val="22"/>
              </w:rPr>
              <w:t xml:space="preserve"> Ranchi</w:t>
            </w:r>
            <w:r w:rsidR="0080035A" w:rsidRPr="00ED3500">
              <w:rPr>
                <w:b/>
                <w:sz w:val="22"/>
                <w:szCs w:val="22"/>
              </w:rPr>
              <w:t>, 834002</w:t>
            </w:r>
            <w:r w:rsidRPr="00ED3500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3B2EEC" w:rsidRPr="00ED3500" w:rsidRDefault="003B2EEC">
      <w:pPr>
        <w:pStyle w:val="title"/>
        <w:jc w:val="both"/>
        <w:rPr>
          <w:color w:val="00008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ED3500" w:rsidRDefault="00ED3500" w:rsidP="00CA748B">
      <w:pPr>
        <w:pStyle w:val="title"/>
        <w:jc w:val="both"/>
        <w:rPr>
          <w:color w:val="000000"/>
          <w:sz w:val="22"/>
          <w:szCs w:val="26"/>
          <w:lang w:val="en-GB"/>
        </w:rPr>
      </w:pPr>
    </w:p>
    <w:p w:rsidR="00CA748B" w:rsidRPr="00ED3500" w:rsidRDefault="006B6D3F" w:rsidP="00CA748B">
      <w:pPr>
        <w:pStyle w:val="title"/>
        <w:jc w:val="both"/>
        <w:rPr>
          <w:color w:val="000080"/>
          <w:sz w:val="22"/>
          <w:szCs w:val="26"/>
          <w:lang w:val="en-GB"/>
        </w:rPr>
      </w:pPr>
      <w:r>
        <w:rPr>
          <w:color w:val="000000"/>
          <w:sz w:val="22"/>
          <w:szCs w:val="26"/>
          <w:lang w:val="en-GB"/>
        </w:rPr>
        <w:t>Working as a CSD</w:t>
      </w:r>
      <w:r w:rsidR="00CA748B" w:rsidRPr="00ED3500">
        <w:rPr>
          <w:color w:val="000000"/>
          <w:sz w:val="22"/>
          <w:szCs w:val="26"/>
          <w:lang w:val="en-GB"/>
        </w:rPr>
        <w:t xml:space="preserve"> Department through (Dynacons System &amp; Solutions Ltd.)</w:t>
      </w:r>
    </w:p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lang w:val="en-GB"/>
        </w:rPr>
      </w:pPr>
    </w:p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lang w:val="en-GB"/>
        </w:rPr>
      </w:pPr>
    </w:p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u w:val="single"/>
          <w:lang w:val="en-GB"/>
        </w:rPr>
      </w:pPr>
      <w:r w:rsidRPr="00ED3500">
        <w:rPr>
          <w:color w:val="000080"/>
          <w:sz w:val="22"/>
          <w:szCs w:val="26"/>
          <w:lang w:val="en-GB"/>
        </w:rPr>
        <w:t xml:space="preserve">2. Project – </w:t>
      </w:r>
      <w:r w:rsidRPr="00ED3500">
        <w:rPr>
          <w:color w:val="000080"/>
          <w:sz w:val="22"/>
          <w:szCs w:val="26"/>
          <w:u w:val="single"/>
          <w:lang w:val="en-GB"/>
        </w:rPr>
        <w:t>GTL Infrastructure  Ltd.</w:t>
      </w:r>
    </w:p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u w:val="single"/>
          <w:lang w:val="en-GB"/>
        </w:rPr>
      </w:pPr>
    </w:p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u w:val="single"/>
          <w:lang w:val="en-GB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1818"/>
        <w:gridCol w:w="7091"/>
      </w:tblGrid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b/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Role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 xml:space="preserve">Sr. Desktop Support Engineer 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Period:</w:t>
            </w:r>
            <w:r w:rsidRPr="00ED3500">
              <w:rPr>
                <w:sz w:val="22"/>
                <w:szCs w:val="22"/>
              </w:rPr>
              <w:tab/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Aug 2015 to Till </w:t>
            </w:r>
            <w:r w:rsidR="006B6D3F" w:rsidRPr="00ED3500">
              <w:rPr>
                <w:sz w:val="22"/>
                <w:szCs w:val="22"/>
              </w:rPr>
              <w:t>date.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Position:</w:t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Engineer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Responsibilities: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Responsible System Maintains, configuration of all application &amp; Security Police provided by company. </w:t>
            </w:r>
          </w:p>
          <w:p w:rsidR="00CA748B" w:rsidRPr="00ED3500" w:rsidRDefault="00CA748B" w:rsidP="00CA748B">
            <w:pPr>
              <w:numPr>
                <w:ilvl w:val="0"/>
                <w:numId w:val="2"/>
              </w:num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Daily activity. 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Hardware:</w:t>
            </w:r>
            <w:r w:rsidRPr="00ED3500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Desktop, Laptop &amp; Printer.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>Operating:</w:t>
            </w:r>
          </w:p>
          <w:p w:rsidR="00CA748B" w:rsidRPr="00ED3500" w:rsidRDefault="00CA748B" w:rsidP="005D4A10">
            <w:pPr>
              <w:rPr>
                <w:sz w:val="22"/>
                <w:szCs w:val="22"/>
              </w:rPr>
            </w:pPr>
            <w:r w:rsidRPr="00ED3500">
              <w:rPr>
                <w:sz w:val="22"/>
                <w:szCs w:val="22"/>
              </w:rPr>
              <w:t xml:space="preserve">System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sz w:val="22"/>
                <w:szCs w:val="22"/>
              </w:rPr>
              <w:t>Windows 2003, server, Windows 98/XP/2007/2008/2010</w:t>
            </w:r>
          </w:p>
        </w:tc>
      </w:tr>
      <w:tr w:rsidR="00CA748B" w:rsidRPr="00ED3500" w:rsidTr="005D4A1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b/>
                <w:sz w:val="22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>Work location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48B" w:rsidRPr="00ED3500" w:rsidRDefault="00CA748B" w:rsidP="005D4A10">
            <w:pPr>
              <w:rPr>
                <w:sz w:val="26"/>
                <w:szCs w:val="22"/>
              </w:rPr>
            </w:pPr>
            <w:r w:rsidRPr="00ED3500">
              <w:rPr>
                <w:b/>
                <w:sz w:val="22"/>
                <w:szCs w:val="22"/>
              </w:rPr>
              <w:t>GTL Infrastructure Ltd. 4</w:t>
            </w:r>
            <w:r w:rsidRPr="00ED3500">
              <w:rPr>
                <w:b/>
                <w:sz w:val="22"/>
                <w:szCs w:val="22"/>
                <w:vertAlign w:val="superscript"/>
              </w:rPr>
              <w:t>th</w:t>
            </w:r>
            <w:r w:rsidRPr="00ED3500">
              <w:rPr>
                <w:b/>
                <w:sz w:val="22"/>
                <w:szCs w:val="22"/>
              </w:rPr>
              <w:t xml:space="preserve"> Floor Commerce House  Line Tank Road Ranchi. 834001</w:t>
            </w:r>
          </w:p>
        </w:tc>
      </w:tr>
    </w:tbl>
    <w:p w:rsidR="00CA748B" w:rsidRPr="00ED3500" w:rsidRDefault="00CA748B" w:rsidP="00CA748B">
      <w:pPr>
        <w:pStyle w:val="title"/>
        <w:ind w:left="360"/>
        <w:jc w:val="both"/>
        <w:rPr>
          <w:color w:val="000080"/>
          <w:sz w:val="22"/>
          <w:szCs w:val="26"/>
          <w:u w:val="single"/>
          <w:lang w:val="en-GB"/>
        </w:rPr>
      </w:pPr>
    </w:p>
    <w:p w:rsidR="003B2EEC" w:rsidRPr="00ED3500" w:rsidRDefault="00ED3500">
      <w:pPr>
        <w:pStyle w:val="title"/>
        <w:jc w:val="both"/>
        <w:rPr>
          <w:color w:val="002060"/>
          <w:sz w:val="22"/>
          <w:szCs w:val="22"/>
        </w:rPr>
      </w:pPr>
      <w:r w:rsidRPr="00ED3500">
        <w:rPr>
          <w:color w:val="002060"/>
          <w:sz w:val="22"/>
          <w:szCs w:val="22"/>
        </w:rPr>
        <w:t>Declaration:-</w:t>
      </w:r>
    </w:p>
    <w:p w:rsidR="00ED3500" w:rsidRPr="00ED3500" w:rsidRDefault="00ED3500">
      <w:pPr>
        <w:pStyle w:val="title"/>
        <w:jc w:val="both"/>
        <w:rPr>
          <w:sz w:val="22"/>
          <w:szCs w:val="22"/>
        </w:rPr>
      </w:pPr>
    </w:p>
    <w:p w:rsidR="00ED3500" w:rsidRPr="00ED3500" w:rsidRDefault="00ED3500">
      <w:pPr>
        <w:pStyle w:val="title"/>
        <w:jc w:val="both"/>
        <w:rPr>
          <w:sz w:val="22"/>
          <w:szCs w:val="22"/>
        </w:rPr>
      </w:pPr>
      <w:r w:rsidRPr="00ED3500">
        <w:rPr>
          <w:sz w:val="22"/>
          <w:szCs w:val="22"/>
        </w:rPr>
        <w:t>All the details furnished are true &amp; accurate. I sincerely feel that working in your organization would help me in fulfilling my cherished goal.</w:t>
      </w:r>
    </w:p>
    <w:p w:rsidR="003B2EEC" w:rsidRPr="00ED3500" w:rsidRDefault="003B2EEC">
      <w:pPr>
        <w:rPr>
          <w:sz w:val="22"/>
          <w:szCs w:val="22"/>
        </w:rPr>
      </w:pPr>
    </w:p>
    <w:p w:rsidR="003B2EEC" w:rsidRPr="00ED3500" w:rsidRDefault="003B2EEC">
      <w:pPr>
        <w:pStyle w:val="Heading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6"/>
        </w:rPr>
      </w:pPr>
      <w:r w:rsidRPr="00ED3500">
        <w:rPr>
          <w:sz w:val="22"/>
          <w:szCs w:val="26"/>
        </w:rPr>
        <w:t>Personal Details</w:t>
      </w:r>
    </w:p>
    <w:p w:rsidR="003B2EEC" w:rsidRPr="00ED3500" w:rsidRDefault="003B2EEC">
      <w:pPr>
        <w:rPr>
          <w:sz w:val="26"/>
          <w:szCs w:val="22"/>
        </w:rPr>
      </w:pP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6"/>
        </w:rPr>
      </w:pPr>
      <w:r w:rsidRPr="00ED3500">
        <w:rPr>
          <w:sz w:val="22"/>
          <w:szCs w:val="26"/>
        </w:rPr>
        <w:t xml:space="preserve">Date of Birth: </w:t>
      </w:r>
      <w:r w:rsidRPr="00ED3500">
        <w:rPr>
          <w:sz w:val="22"/>
          <w:szCs w:val="26"/>
        </w:rPr>
        <w:tab/>
      </w:r>
      <w:r w:rsidRPr="00ED3500">
        <w:rPr>
          <w:sz w:val="22"/>
          <w:szCs w:val="26"/>
        </w:rPr>
        <w:tab/>
      </w:r>
      <w:r w:rsidRPr="00ED3500">
        <w:rPr>
          <w:sz w:val="22"/>
          <w:szCs w:val="26"/>
        </w:rPr>
        <w:tab/>
        <w:t>3</w:t>
      </w:r>
      <w:r w:rsidRPr="00ED3500">
        <w:rPr>
          <w:sz w:val="22"/>
          <w:szCs w:val="26"/>
          <w:vertAlign w:val="superscript"/>
        </w:rPr>
        <w:t>rd</w:t>
      </w:r>
      <w:r w:rsidRPr="00ED3500">
        <w:rPr>
          <w:sz w:val="22"/>
          <w:szCs w:val="26"/>
        </w:rPr>
        <w:t xml:space="preserve">  Feb 1991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6"/>
        </w:rPr>
      </w:pPr>
      <w:r w:rsidRPr="00ED3500">
        <w:rPr>
          <w:sz w:val="22"/>
          <w:szCs w:val="26"/>
        </w:rPr>
        <w:t xml:space="preserve">Father’s Name: </w:t>
      </w:r>
      <w:r w:rsidRPr="00ED3500">
        <w:rPr>
          <w:sz w:val="22"/>
          <w:szCs w:val="26"/>
        </w:rPr>
        <w:tab/>
      </w:r>
      <w:r w:rsidRPr="00ED3500">
        <w:rPr>
          <w:sz w:val="22"/>
          <w:szCs w:val="26"/>
        </w:rPr>
        <w:tab/>
      </w:r>
      <w:r w:rsidRPr="00ED3500">
        <w:rPr>
          <w:sz w:val="22"/>
          <w:szCs w:val="26"/>
        </w:rPr>
        <w:tab/>
        <w:t>Dhirendra Narayan Singh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6"/>
        </w:rPr>
      </w:pPr>
      <w:r w:rsidRPr="00ED3500">
        <w:rPr>
          <w:sz w:val="22"/>
          <w:szCs w:val="26"/>
        </w:rPr>
        <w:t xml:space="preserve">Sex:                                        </w:t>
      </w:r>
      <w:r w:rsidRPr="00ED3500">
        <w:rPr>
          <w:sz w:val="22"/>
          <w:szCs w:val="26"/>
        </w:rPr>
        <w:tab/>
        <w:t>Male</w:t>
      </w:r>
    </w:p>
    <w:p w:rsidR="003B2EEC" w:rsidRPr="00ED3500" w:rsidRDefault="003B2EEC">
      <w:pPr>
        <w:ind w:left="2880" w:hanging="2880"/>
        <w:rPr>
          <w:sz w:val="22"/>
          <w:szCs w:val="26"/>
          <w:lang w:val="en-US"/>
        </w:rPr>
      </w:pPr>
      <w:r w:rsidRPr="00ED3500">
        <w:rPr>
          <w:sz w:val="22"/>
          <w:szCs w:val="26"/>
        </w:rPr>
        <w:t xml:space="preserve">Present Address:               </w:t>
      </w:r>
      <w:r w:rsidRPr="00ED3500">
        <w:rPr>
          <w:sz w:val="22"/>
          <w:szCs w:val="26"/>
        </w:rPr>
        <w:tab/>
      </w:r>
      <w:r w:rsidRPr="00ED3500">
        <w:rPr>
          <w:rFonts w:ascii="Book Antiqua" w:hAnsi="Book Antiqua" w:cs="Arial"/>
          <w:sz w:val="22"/>
          <w:szCs w:val="22"/>
        </w:rPr>
        <w:t>At- Kantatoli, 4</w:t>
      </w:r>
      <w:r w:rsidRPr="00ED3500">
        <w:rPr>
          <w:rFonts w:ascii="Book Antiqua" w:hAnsi="Book Antiqua" w:cs="Arial"/>
          <w:sz w:val="22"/>
          <w:szCs w:val="22"/>
          <w:vertAlign w:val="superscript"/>
        </w:rPr>
        <w:t>th</w:t>
      </w:r>
      <w:r w:rsidRPr="00ED3500">
        <w:rPr>
          <w:rFonts w:ascii="Book Antiqua" w:hAnsi="Book Antiqua" w:cs="Arial"/>
          <w:sz w:val="22"/>
          <w:szCs w:val="22"/>
        </w:rPr>
        <w:t xml:space="preserve"> lane, Netaji Nagar, Dist- Ranchi, Jharkhand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880"/>
        <w:rPr>
          <w:sz w:val="22"/>
          <w:szCs w:val="26"/>
        </w:rPr>
      </w:pPr>
      <w:r w:rsidRPr="00ED3500">
        <w:rPr>
          <w:sz w:val="22"/>
          <w:szCs w:val="26"/>
          <w:lang w:val="en-US"/>
        </w:rPr>
        <w:t xml:space="preserve">E-mail Id:                               </w:t>
      </w:r>
      <w:r w:rsidRPr="00ED3500">
        <w:rPr>
          <w:sz w:val="22"/>
          <w:szCs w:val="26"/>
          <w:lang w:val="en-US"/>
        </w:rPr>
        <w:tab/>
        <w:t>prabhat9hul@gmail.com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2"/>
          <w:szCs w:val="26"/>
        </w:rPr>
      </w:pPr>
      <w:r w:rsidRPr="00ED3500">
        <w:rPr>
          <w:sz w:val="22"/>
          <w:szCs w:val="26"/>
        </w:rPr>
        <w:t xml:space="preserve">Contact No:                          </w:t>
      </w:r>
      <w:r w:rsidRPr="00ED3500">
        <w:rPr>
          <w:sz w:val="22"/>
          <w:szCs w:val="26"/>
        </w:rPr>
        <w:tab/>
      </w:r>
      <w:r w:rsidRPr="00ED3500">
        <w:rPr>
          <w:b/>
          <w:bCs/>
          <w:sz w:val="22"/>
          <w:szCs w:val="26"/>
        </w:rPr>
        <w:t>0</w:t>
      </w:r>
      <w:r w:rsidR="001514EA" w:rsidRPr="00ED3500">
        <w:rPr>
          <w:b/>
          <w:bCs/>
          <w:sz w:val="22"/>
          <w:szCs w:val="26"/>
        </w:rPr>
        <w:t>7050620573</w:t>
      </w: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2"/>
          <w:szCs w:val="26"/>
        </w:rPr>
      </w:pP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2"/>
          <w:szCs w:val="26"/>
        </w:rPr>
      </w:pPr>
    </w:p>
    <w:p w:rsidR="003B2EEC" w:rsidRPr="00ED3500" w:rsidRDefault="003B2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2"/>
          <w:szCs w:val="26"/>
        </w:rPr>
      </w:pPr>
      <w:r w:rsidRPr="00ED3500">
        <w:rPr>
          <w:b/>
          <w:bCs/>
          <w:color w:val="000080"/>
          <w:sz w:val="22"/>
          <w:szCs w:val="26"/>
        </w:rPr>
        <w:t>Date:</w:t>
      </w:r>
      <w:r w:rsidR="006B6D3F">
        <w:rPr>
          <w:b/>
          <w:bCs/>
          <w:color w:val="000080"/>
          <w:sz w:val="22"/>
          <w:szCs w:val="26"/>
        </w:rPr>
        <w:t xml:space="preserve"> 13/05/2017</w:t>
      </w:r>
    </w:p>
    <w:p w:rsidR="003B2EEC" w:rsidRPr="00ED3500" w:rsidRDefault="00ED3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6"/>
          <w:szCs w:val="22"/>
        </w:rPr>
      </w:pPr>
      <w:r>
        <w:rPr>
          <w:b/>
          <w:bCs/>
          <w:noProof/>
          <w:color w:val="000080"/>
          <w:sz w:val="22"/>
          <w:szCs w:val="26"/>
          <w:lang w:val="en-US" w:eastAsia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336550</wp:posOffset>
            </wp:positionV>
            <wp:extent cx="1695450" cy="409575"/>
            <wp:effectExtent l="19050" t="0" r="0" b="0"/>
            <wp:wrapThrough wrapText="bothSides">
              <wp:wrapPolygon edited="0">
                <wp:start x="-243" y="0"/>
                <wp:lineTo x="-243" y="21098"/>
                <wp:lineTo x="21600" y="21098"/>
                <wp:lineTo x="21600" y="0"/>
                <wp:lineTo x="-2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80"/>
          <w:sz w:val="22"/>
          <w:szCs w:val="26"/>
        </w:rPr>
        <w:t>Place:</w:t>
      </w:r>
      <w:r>
        <w:rPr>
          <w:b/>
          <w:bCs/>
          <w:color w:val="000080"/>
          <w:sz w:val="22"/>
          <w:szCs w:val="26"/>
        </w:rPr>
        <w:tab/>
        <w:t>Ranchi</w:t>
      </w:r>
      <w:r>
        <w:rPr>
          <w:b/>
          <w:bCs/>
          <w:color w:val="000080"/>
          <w:sz w:val="22"/>
          <w:szCs w:val="26"/>
        </w:rPr>
        <w:tab/>
      </w:r>
      <w:r>
        <w:rPr>
          <w:b/>
          <w:bCs/>
          <w:color w:val="000080"/>
          <w:sz w:val="22"/>
          <w:szCs w:val="26"/>
        </w:rPr>
        <w:tab/>
      </w:r>
      <w:r>
        <w:rPr>
          <w:b/>
          <w:bCs/>
          <w:color w:val="000080"/>
          <w:sz w:val="22"/>
          <w:szCs w:val="26"/>
        </w:rPr>
        <w:tab/>
      </w:r>
      <w:r>
        <w:rPr>
          <w:b/>
          <w:bCs/>
          <w:color w:val="000080"/>
          <w:sz w:val="22"/>
          <w:szCs w:val="26"/>
        </w:rPr>
        <w:tab/>
        <w:t xml:space="preserve">Prabhat </w:t>
      </w:r>
      <w:r w:rsidR="003B2EEC" w:rsidRPr="00ED3500">
        <w:rPr>
          <w:b/>
          <w:bCs/>
          <w:color w:val="000080"/>
          <w:sz w:val="22"/>
          <w:szCs w:val="26"/>
        </w:rPr>
        <w:t>Kumar Singh</w:t>
      </w:r>
      <w:r w:rsidR="003B2EEC" w:rsidRPr="00ED3500">
        <w:rPr>
          <w:b/>
          <w:bCs/>
          <w:color w:val="000080"/>
          <w:sz w:val="22"/>
          <w:szCs w:val="26"/>
        </w:rPr>
        <w:tab/>
      </w:r>
      <w:r w:rsidR="003B2EEC" w:rsidRPr="00ED3500">
        <w:rPr>
          <w:b/>
          <w:bCs/>
          <w:color w:val="000080"/>
          <w:sz w:val="22"/>
          <w:szCs w:val="26"/>
        </w:rPr>
        <w:tab/>
      </w:r>
      <w:r w:rsidR="003B2EEC" w:rsidRPr="00ED3500">
        <w:rPr>
          <w:b/>
          <w:bCs/>
          <w:color w:val="000080"/>
          <w:sz w:val="22"/>
          <w:szCs w:val="26"/>
        </w:rPr>
        <w:tab/>
      </w:r>
    </w:p>
    <w:sectPr w:rsidR="003B2EEC" w:rsidRPr="00ED3500" w:rsidSect="0043705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6" w:right="1440" w:bottom="1440" w:left="1440" w:header="540" w:footer="720" w:gutter="0"/>
      <w:pgNumType w:start="1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ABE" w:rsidRDefault="00FF2ABE">
      <w:r>
        <w:separator/>
      </w:r>
    </w:p>
  </w:endnote>
  <w:endnote w:type="continuationSeparator" w:id="1">
    <w:p w:rsidR="00FF2ABE" w:rsidRDefault="00FF2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C" w:rsidRDefault="003B2EE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C" w:rsidRDefault="003B2EEC">
    <w:pPr>
      <w:pStyle w:val="Footer"/>
      <w:pBdr>
        <w:top w:val="single" w:sz="4" w:space="1" w:color="000000"/>
      </w:pBdr>
      <w:jc w:val="center"/>
    </w:pPr>
    <w:r>
      <w:rPr>
        <w:b w:val="0"/>
        <w:bCs/>
        <w:lang w:val="en-US"/>
      </w:rPr>
      <w:t xml:space="preserve">Page </w:t>
    </w:r>
    <w:r w:rsidR="00323497">
      <w:rPr>
        <w:b w:val="0"/>
        <w:bCs/>
        <w:lang w:val="en-US"/>
      </w:rPr>
      <w:fldChar w:fldCharType="begin"/>
    </w:r>
    <w:r>
      <w:rPr>
        <w:b w:val="0"/>
        <w:bCs/>
        <w:lang w:val="en-US"/>
      </w:rPr>
      <w:instrText xml:space="preserve"> PAGE </w:instrText>
    </w:r>
    <w:r w:rsidR="00323497">
      <w:rPr>
        <w:b w:val="0"/>
        <w:bCs/>
        <w:lang w:val="en-US"/>
      </w:rPr>
      <w:fldChar w:fldCharType="separate"/>
    </w:r>
    <w:r w:rsidR="006B6D3F">
      <w:rPr>
        <w:b w:val="0"/>
        <w:bCs/>
        <w:noProof/>
        <w:lang w:val="en-US"/>
      </w:rPr>
      <w:t>2</w:t>
    </w:r>
    <w:r w:rsidR="00323497">
      <w:rPr>
        <w:b w:val="0"/>
        <w:bCs/>
        <w:lang w:val="en-US"/>
      </w:rPr>
      <w:fldChar w:fldCharType="end"/>
    </w:r>
    <w:r>
      <w:rPr>
        <w:b w:val="0"/>
        <w:bCs/>
        <w:lang w:val="en-US"/>
      </w:rPr>
      <w:t xml:space="preserve"> of </w:t>
    </w:r>
    <w:r w:rsidR="00323497">
      <w:rPr>
        <w:b w:val="0"/>
        <w:bCs/>
        <w:lang w:val="en-US"/>
      </w:rPr>
      <w:fldChar w:fldCharType="begin"/>
    </w:r>
    <w:r>
      <w:rPr>
        <w:b w:val="0"/>
        <w:bCs/>
        <w:lang w:val="en-US"/>
      </w:rPr>
      <w:instrText xml:space="preserve"> NUMPAGES \*Arabic </w:instrText>
    </w:r>
    <w:r w:rsidR="00323497">
      <w:rPr>
        <w:b w:val="0"/>
        <w:bCs/>
        <w:lang w:val="en-US"/>
      </w:rPr>
      <w:fldChar w:fldCharType="separate"/>
    </w:r>
    <w:r w:rsidR="006B6D3F">
      <w:rPr>
        <w:b w:val="0"/>
        <w:bCs/>
        <w:noProof/>
        <w:lang w:val="en-US"/>
      </w:rPr>
      <w:t>2</w:t>
    </w:r>
    <w:r w:rsidR="00323497">
      <w:rPr>
        <w:b w:val="0"/>
        <w:bCs/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C" w:rsidRDefault="003B2EE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ABE" w:rsidRDefault="00FF2ABE">
      <w:r>
        <w:separator/>
      </w:r>
    </w:p>
  </w:footnote>
  <w:footnote w:type="continuationSeparator" w:id="1">
    <w:p w:rsidR="00FF2ABE" w:rsidRDefault="00FF2A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C" w:rsidRDefault="003B2EEC">
    <w:pPr>
      <w:pStyle w:val="Header"/>
      <w:tabs>
        <w:tab w:val="clear" w:pos="8640"/>
        <w:tab w:val="right" w:pos="9072"/>
      </w:tabs>
    </w:pPr>
    <w:r>
      <w:rPr>
        <w:b w:val="0"/>
        <w:bCs/>
      </w:rPr>
      <w:tab/>
      <w:t xml:space="preserve">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EC" w:rsidRDefault="003B2E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16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</w:rPr>
    </w:lvl>
  </w:abstractNum>
  <w:abstractNum w:abstractNumId="4">
    <w:nsid w:val="3AF16F38"/>
    <w:multiLevelType w:val="hybridMultilevel"/>
    <w:tmpl w:val="370AE6E6"/>
    <w:lvl w:ilvl="0" w:tplc="BEAC61AA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35A"/>
    <w:rsid w:val="00106147"/>
    <w:rsid w:val="001514EA"/>
    <w:rsid w:val="001D2817"/>
    <w:rsid w:val="00266152"/>
    <w:rsid w:val="00323497"/>
    <w:rsid w:val="003266BA"/>
    <w:rsid w:val="003B2EEC"/>
    <w:rsid w:val="0043705D"/>
    <w:rsid w:val="004D0CA2"/>
    <w:rsid w:val="00506F02"/>
    <w:rsid w:val="0051570D"/>
    <w:rsid w:val="00647181"/>
    <w:rsid w:val="006A2F8F"/>
    <w:rsid w:val="006B6D3F"/>
    <w:rsid w:val="007325BD"/>
    <w:rsid w:val="0080035A"/>
    <w:rsid w:val="008011F6"/>
    <w:rsid w:val="008260FD"/>
    <w:rsid w:val="00AD3283"/>
    <w:rsid w:val="00BA28ED"/>
    <w:rsid w:val="00CA748B"/>
    <w:rsid w:val="00CD38A2"/>
    <w:rsid w:val="00D56C63"/>
    <w:rsid w:val="00E8085F"/>
    <w:rsid w:val="00ED3500"/>
    <w:rsid w:val="00EF3730"/>
    <w:rsid w:val="00FE352C"/>
    <w:rsid w:val="00FF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5D"/>
    <w:pPr>
      <w:suppressAutoHyphens/>
      <w:jc w:val="both"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qFormat/>
    <w:rsid w:val="0043705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rsid w:val="0043705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qFormat/>
    <w:rsid w:val="0043705D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3705D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3705D"/>
    <w:pPr>
      <w:keepNext/>
      <w:numPr>
        <w:ilvl w:val="4"/>
        <w:numId w:val="1"/>
      </w:numPr>
      <w:ind w:left="0" w:firstLine="0"/>
      <w:outlineLvl w:val="4"/>
    </w:pPr>
    <w:rPr>
      <w:rFonts w:ascii="Tahoma" w:hAnsi="Tahoma" w:cs="Tahoma"/>
      <w:sz w:val="28"/>
    </w:rPr>
  </w:style>
  <w:style w:type="paragraph" w:styleId="Heading6">
    <w:name w:val="heading 6"/>
    <w:basedOn w:val="Normal"/>
    <w:next w:val="Normal"/>
    <w:qFormat/>
    <w:rsid w:val="0043705D"/>
    <w:pPr>
      <w:keepNext/>
      <w:numPr>
        <w:ilvl w:val="5"/>
        <w:numId w:val="1"/>
      </w:numPr>
      <w:outlineLvl w:val="5"/>
    </w:pPr>
    <w:rPr>
      <w:b/>
      <w:bCs/>
      <w:color w:val="000080"/>
      <w:sz w:val="20"/>
      <w:szCs w:val="24"/>
    </w:rPr>
  </w:style>
  <w:style w:type="paragraph" w:styleId="Heading7">
    <w:name w:val="heading 7"/>
    <w:basedOn w:val="Normal"/>
    <w:next w:val="Normal"/>
    <w:qFormat/>
    <w:rsid w:val="0043705D"/>
    <w:pPr>
      <w:keepNext/>
      <w:numPr>
        <w:ilvl w:val="6"/>
        <w:numId w:val="1"/>
      </w:numPr>
      <w:spacing w:before="120"/>
      <w:outlineLvl w:val="6"/>
    </w:pPr>
  </w:style>
  <w:style w:type="paragraph" w:styleId="Heading8">
    <w:name w:val="heading 8"/>
    <w:basedOn w:val="Normal"/>
    <w:next w:val="Normal"/>
    <w:qFormat/>
    <w:rsid w:val="0043705D"/>
    <w:pPr>
      <w:keepNext/>
      <w:widowControl w:val="0"/>
      <w:numPr>
        <w:ilvl w:val="7"/>
        <w:numId w:val="1"/>
      </w:numPr>
      <w:tabs>
        <w:tab w:val="left" w:pos="360"/>
      </w:tabs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3705D"/>
  </w:style>
  <w:style w:type="character" w:customStyle="1" w:styleId="WW8Num1z1">
    <w:name w:val="WW8Num1z1"/>
    <w:rsid w:val="0043705D"/>
  </w:style>
  <w:style w:type="character" w:customStyle="1" w:styleId="WW8Num1z2">
    <w:name w:val="WW8Num1z2"/>
    <w:rsid w:val="0043705D"/>
  </w:style>
  <w:style w:type="character" w:customStyle="1" w:styleId="WW8Num1z3">
    <w:name w:val="WW8Num1z3"/>
    <w:rsid w:val="0043705D"/>
  </w:style>
  <w:style w:type="character" w:customStyle="1" w:styleId="WW8Num1z4">
    <w:name w:val="WW8Num1z4"/>
    <w:rsid w:val="0043705D"/>
  </w:style>
  <w:style w:type="character" w:customStyle="1" w:styleId="WW8Num1z5">
    <w:name w:val="WW8Num1z5"/>
    <w:rsid w:val="0043705D"/>
  </w:style>
  <w:style w:type="character" w:customStyle="1" w:styleId="WW8Num1z6">
    <w:name w:val="WW8Num1z6"/>
    <w:rsid w:val="0043705D"/>
  </w:style>
  <w:style w:type="character" w:customStyle="1" w:styleId="WW8Num1z7">
    <w:name w:val="WW8Num1z7"/>
    <w:rsid w:val="0043705D"/>
  </w:style>
  <w:style w:type="character" w:customStyle="1" w:styleId="WW8Num1z8">
    <w:name w:val="WW8Num1z8"/>
    <w:rsid w:val="0043705D"/>
  </w:style>
  <w:style w:type="character" w:customStyle="1" w:styleId="WW8Num2z0">
    <w:name w:val="WW8Num2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3z0">
    <w:name w:val="WW8Num3z0"/>
    <w:rsid w:val="0043705D"/>
    <w:rPr>
      <w:rFonts w:ascii="Wingdings" w:hAnsi="Wingdings" w:cs="Wingdings" w:hint="default"/>
    </w:rPr>
  </w:style>
  <w:style w:type="character" w:customStyle="1" w:styleId="WW8Num4z0">
    <w:name w:val="WW8Num4z0"/>
    <w:rsid w:val="0043705D"/>
    <w:rPr>
      <w:rFonts w:ascii="Symbol" w:hAnsi="Symbol" w:cs="Symbol" w:hint="default"/>
      <w:b w:val="0"/>
    </w:rPr>
  </w:style>
  <w:style w:type="character" w:customStyle="1" w:styleId="WW8Num5z0">
    <w:name w:val="WW8Num5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6z0">
    <w:name w:val="WW8Num6z0"/>
    <w:rsid w:val="0043705D"/>
    <w:rPr>
      <w:rFonts w:ascii="Symbol" w:hAnsi="Symbol" w:cs="Symbol" w:hint="default"/>
    </w:rPr>
  </w:style>
  <w:style w:type="character" w:customStyle="1" w:styleId="WW8Num2z1">
    <w:name w:val="WW8Num2z1"/>
    <w:rsid w:val="0043705D"/>
    <w:rPr>
      <w:rFonts w:ascii="Courier New" w:hAnsi="Courier New" w:cs="Courier New" w:hint="default"/>
    </w:rPr>
  </w:style>
  <w:style w:type="character" w:customStyle="1" w:styleId="WW8Num2z2">
    <w:name w:val="WW8Num2z2"/>
    <w:rsid w:val="0043705D"/>
    <w:rPr>
      <w:rFonts w:ascii="Wingdings" w:hAnsi="Wingdings" w:cs="Wingdings" w:hint="default"/>
    </w:rPr>
  </w:style>
  <w:style w:type="character" w:customStyle="1" w:styleId="WW8Num2z3">
    <w:name w:val="WW8Num2z3"/>
    <w:rsid w:val="0043705D"/>
    <w:rPr>
      <w:rFonts w:ascii="Symbol" w:hAnsi="Symbol" w:cs="Symbol" w:hint="default"/>
    </w:rPr>
  </w:style>
  <w:style w:type="character" w:customStyle="1" w:styleId="WW8Num3z1">
    <w:name w:val="WW8Num3z1"/>
    <w:rsid w:val="0043705D"/>
    <w:rPr>
      <w:rFonts w:ascii="Times New Roman" w:eastAsia="Times New Roman" w:hAnsi="Times New Roman" w:cs="Times New Roman" w:hint="default"/>
    </w:rPr>
  </w:style>
  <w:style w:type="character" w:customStyle="1" w:styleId="WW8Num3z3">
    <w:name w:val="WW8Num3z3"/>
    <w:rsid w:val="0043705D"/>
    <w:rPr>
      <w:rFonts w:ascii="Symbol" w:hAnsi="Symbol" w:cs="Symbol" w:hint="default"/>
    </w:rPr>
  </w:style>
  <w:style w:type="character" w:customStyle="1" w:styleId="WW8Num3z4">
    <w:name w:val="WW8Num3z4"/>
    <w:rsid w:val="0043705D"/>
    <w:rPr>
      <w:rFonts w:ascii="Courier New" w:hAnsi="Courier New" w:cs="Courier New" w:hint="default"/>
    </w:rPr>
  </w:style>
  <w:style w:type="character" w:customStyle="1" w:styleId="WW8Num4z1">
    <w:name w:val="WW8Num4z1"/>
    <w:rsid w:val="0043705D"/>
    <w:rPr>
      <w:rFonts w:ascii="Courier New" w:hAnsi="Courier New" w:cs="Courier New" w:hint="default"/>
    </w:rPr>
  </w:style>
  <w:style w:type="character" w:customStyle="1" w:styleId="WW8Num4z2">
    <w:name w:val="WW8Num4z2"/>
    <w:rsid w:val="0043705D"/>
    <w:rPr>
      <w:rFonts w:ascii="Wingdings" w:hAnsi="Wingdings" w:cs="Wingdings" w:hint="default"/>
    </w:rPr>
  </w:style>
  <w:style w:type="character" w:customStyle="1" w:styleId="WW8Num4z3">
    <w:name w:val="WW8Num4z3"/>
    <w:rsid w:val="0043705D"/>
    <w:rPr>
      <w:rFonts w:ascii="Symbol" w:hAnsi="Symbol" w:cs="Symbol" w:hint="default"/>
    </w:rPr>
  </w:style>
  <w:style w:type="character" w:customStyle="1" w:styleId="WW8Num5z1">
    <w:name w:val="WW8Num5z1"/>
    <w:rsid w:val="0043705D"/>
    <w:rPr>
      <w:rFonts w:ascii="Courier New" w:hAnsi="Courier New" w:cs="Courier New" w:hint="default"/>
    </w:rPr>
  </w:style>
  <w:style w:type="character" w:customStyle="1" w:styleId="WW8Num5z2">
    <w:name w:val="WW8Num5z2"/>
    <w:rsid w:val="0043705D"/>
    <w:rPr>
      <w:rFonts w:ascii="Wingdings" w:hAnsi="Wingdings" w:cs="Wingdings" w:hint="default"/>
    </w:rPr>
  </w:style>
  <w:style w:type="character" w:customStyle="1" w:styleId="WW8Num5z3">
    <w:name w:val="WW8Num5z3"/>
    <w:rsid w:val="0043705D"/>
    <w:rPr>
      <w:rFonts w:ascii="Symbol" w:hAnsi="Symbol" w:cs="Symbol" w:hint="default"/>
    </w:rPr>
  </w:style>
  <w:style w:type="character" w:customStyle="1" w:styleId="WW8Num6z1">
    <w:name w:val="WW8Num6z1"/>
    <w:rsid w:val="0043705D"/>
    <w:rPr>
      <w:rFonts w:ascii="Courier New" w:hAnsi="Courier New" w:cs="Courier New" w:hint="default"/>
    </w:rPr>
  </w:style>
  <w:style w:type="character" w:customStyle="1" w:styleId="WW8Num6z2">
    <w:name w:val="WW8Num6z2"/>
    <w:rsid w:val="0043705D"/>
    <w:rPr>
      <w:rFonts w:ascii="Wingdings" w:hAnsi="Wingdings" w:cs="Wingdings" w:hint="default"/>
    </w:rPr>
  </w:style>
  <w:style w:type="character" w:customStyle="1" w:styleId="WW8Num7z0">
    <w:name w:val="WW8Num7z0"/>
    <w:rsid w:val="0043705D"/>
    <w:rPr>
      <w:rFonts w:ascii="Symbol" w:hAnsi="Symbol" w:cs="Symbol" w:hint="default"/>
    </w:rPr>
  </w:style>
  <w:style w:type="character" w:customStyle="1" w:styleId="WW8Num8z0">
    <w:name w:val="WW8Num8z0"/>
    <w:rsid w:val="0043705D"/>
    <w:rPr>
      <w:rFonts w:ascii="Symbol" w:hAnsi="Symbol" w:cs="Symbol" w:hint="default"/>
    </w:rPr>
  </w:style>
  <w:style w:type="character" w:customStyle="1" w:styleId="WW8Num8z1">
    <w:name w:val="WW8Num8z1"/>
    <w:rsid w:val="0043705D"/>
    <w:rPr>
      <w:rFonts w:ascii="Courier New" w:hAnsi="Courier New" w:cs="Courier New" w:hint="default"/>
    </w:rPr>
  </w:style>
  <w:style w:type="character" w:customStyle="1" w:styleId="WW8Num8z2">
    <w:name w:val="WW8Num8z2"/>
    <w:rsid w:val="0043705D"/>
    <w:rPr>
      <w:rFonts w:ascii="Wingdings" w:hAnsi="Wingdings" w:cs="Wingdings" w:hint="default"/>
    </w:rPr>
  </w:style>
  <w:style w:type="character" w:customStyle="1" w:styleId="WW8Num9z0">
    <w:name w:val="WW8Num9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9z1">
    <w:name w:val="WW8Num9z1"/>
    <w:rsid w:val="0043705D"/>
    <w:rPr>
      <w:rFonts w:ascii="Courier New" w:hAnsi="Courier New" w:cs="Courier New" w:hint="default"/>
    </w:rPr>
  </w:style>
  <w:style w:type="character" w:customStyle="1" w:styleId="WW8Num9z2">
    <w:name w:val="WW8Num9z2"/>
    <w:rsid w:val="0043705D"/>
    <w:rPr>
      <w:rFonts w:ascii="Wingdings" w:hAnsi="Wingdings" w:cs="Wingdings" w:hint="default"/>
    </w:rPr>
  </w:style>
  <w:style w:type="character" w:customStyle="1" w:styleId="WW8Num9z3">
    <w:name w:val="WW8Num9z3"/>
    <w:rsid w:val="0043705D"/>
    <w:rPr>
      <w:rFonts w:ascii="Symbol" w:hAnsi="Symbol" w:cs="Symbol" w:hint="default"/>
    </w:rPr>
  </w:style>
  <w:style w:type="character" w:customStyle="1" w:styleId="WW8Num10z0">
    <w:name w:val="WW8Num10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10z1">
    <w:name w:val="WW8Num10z1"/>
    <w:rsid w:val="0043705D"/>
    <w:rPr>
      <w:rFonts w:ascii="Courier New" w:hAnsi="Courier New" w:cs="Courier New" w:hint="default"/>
    </w:rPr>
  </w:style>
  <w:style w:type="character" w:customStyle="1" w:styleId="WW8Num10z2">
    <w:name w:val="WW8Num10z2"/>
    <w:rsid w:val="0043705D"/>
    <w:rPr>
      <w:rFonts w:ascii="Wingdings" w:hAnsi="Wingdings" w:cs="Wingdings" w:hint="default"/>
    </w:rPr>
  </w:style>
  <w:style w:type="character" w:customStyle="1" w:styleId="WW8Num10z3">
    <w:name w:val="WW8Num10z3"/>
    <w:rsid w:val="0043705D"/>
    <w:rPr>
      <w:rFonts w:ascii="Symbol" w:hAnsi="Symbol" w:cs="Symbol" w:hint="default"/>
    </w:rPr>
  </w:style>
  <w:style w:type="character" w:customStyle="1" w:styleId="WW8Num11z0">
    <w:name w:val="WW8Num11z0"/>
    <w:rsid w:val="0043705D"/>
    <w:rPr>
      <w:rFonts w:ascii="Symbol" w:hAnsi="Symbol" w:cs="Symbol" w:hint="default"/>
      <w:b w:val="0"/>
    </w:rPr>
  </w:style>
  <w:style w:type="character" w:customStyle="1" w:styleId="WW8Num11z1">
    <w:name w:val="WW8Num11z1"/>
    <w:rsid w:val="0043705D"/>
    <w:rPr>
      <w:rFonts w:ascii="Courier New" w:hAnsi="Courier New" w:cs="Courier New" w:hint="default"/>
    </w:rPr>
  </w:style>
  <w:style w:type="character" w:customStyle="1" w:styleId="WW8Num11z2">
    <w:name w:val="WW8Num11z2"/>
    <w:rsid w:val="0043705D"/>
    <w:rPr>
      <w:rFonts w:ascii="Wingdings" w:hAnsi="Wingdings" w:cs="Wingdings" w:hint="default"/>
    </w:rPr>
  </w:style>
  <w:style w:type="character" w:customStyle="1" w:styleId="WW8Num11z3">
    <w:name w:val="WW8Num11z3"/>
    <w:rsid w:val="0043705D"/>
    <w:rPr>
      <w:rFonts w:ascii="Symbol" w:hAnsi="Symbol" w:cs="Symbol" w:hint="default"/>
    </w:rPr>
  </w:style>
  <w:style w:type="character" w:customStyle="1" w:styleId="WW8Num12z0">
    <w:name w:val="WW8Num12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12z1">
    <w:name w:val="WW8Num12z1"/>
    <w:rsid w:val="0043705D"/>
    <w:rPr>
      <w:rFonts w:ascii="Courier New" w:hAnsi="Courier New" w:cs="Courier New" w:hint="default"/>
    </w:rPr>
  </w:style>
  <w:style w:type="character" w:customStyle="1" w:styleId="WW8Num12z2">
    <w:name w:val="WW8Num12z2"/>
    <w:rsid w:val="0043705D"/>
    <w:rPr>
      <w:rFonts w:ascii="Wingdings" w:hAnsi="Wingdings" w:cs="Wingdings" w:hint="default"/>
    </w:rPr>
  </w:style>
  <w:style w:type="character" w:customStyle="1" w:styleId="WW8Num12z3">
    <w:name w:val="WW8Num12z3"/>
    <w:rsid w:val="0043705D"/>
    <w:rPr>
      <w:rFonts w:ascii="Symbol" w:hAnsi="Symbol" w:cs="Symbol" w:hint="default"/>
    </w:rPr>
  </w:style>
  <w:style w:type="character" w:customStyle="1" w:styleId="WW8Num13z0">
    <w:name w:val="WW8Num13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13z1">
    <w:name w:val="WW8Num13z1"/>
    <w:rsid w:val="0043705D"/>
    <w:rPr>
      <w:rFonts w:ascii="Courier New" w:hAnsi="Courier New" w:cs="Courier New" w:hint="default"/>
    </w:rPr>
  </w:style>
  <w:style w:type="character" w:customStyle="1" w:styleId="WW8Num13z2">
    <w:name w:val="WW8Num13z2"/>
    <w:rsid w:val="0043705D"/>
    <w:rPr>
      <w:rFonts w:ascii="Wingdings" w:hAnsi="Wingdings" w:cs="Wingdings" w:hint="default"/>
    </w:rPr>
  </w:style>
  <w:style w:type="character" w:customStyle="1" w:styleId="WW8Num13z3">
    <w:name w:val="WW8Num13z3"/>
    <w:rsid w:val="0043705D"/>
    <w:rPr>
      <w:rFonts w:ascii="Symbol" w:hAnsi="Symbol" w:cs="Symbol" w:hint="default"/>
    </w:rPr>
  </w:style>
  <w:style w:type="character" w:customStyle="1" w:styleId="WW8Num14z0">
    <w:name w:val="WW8Num14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14z1">
    <w:name w:val="WW8Num14z1"/>
    <w:rsid w:val="0043705D"/>
    <w:rPr>
      <w:rFonts w:ascii="Courier New" w:hAnsi="Courier New" w:cs="Courier New" w:hint="default"/>
    </w:rPr>
  </w:style>
  <w:style w:type="character" w:customStyle="1" w:styleId="WW8Num14z2">
    <w:name w:val="WW8Num14z2"/>
    <w:rsid w:val="0043705D"/>
    <w:rPr>
      <w:rFonts w:ascii="Wingdings" w:hAnsi="Wingdings" w:cs="Wingdings" w:hint="default"/>
    </w:rPr>
  </w:style>
  <w:style w:type="character" w:customStyle="1" w:styleId="WW8Num14z3">
    <w:name w:val="WW8Num14z3"/>
    <w:rsid w:val="0043705D"/>
    <w:rPr>
      <w:rFonts w:ascii="Symbol" w:hAnsi="Symbol" w:cs="Symbol" w:hint="default"/>
    </w:rPr>
  </w:style>
  <w:style w:type="character" w:customStyle="1" w:styleId="WW8Num15z0">
    <w:name w:val="WW8Num15z0"/>
    <w:rsid w:val="0043705D"/>
    <w:rPr>
      <w:rFonts w:ascii="Symbol" w:hAnsi="Symbol" w:cs="Symbol" w:hint="default"/>
    </w:rPr>
  </w:style>
  <w:style w:type="character" w:customStyle="1" w:styleId="WW8Num15z1">
    <w:name w:val="WW8Num15z1"/>
    <w:rsid w:val="0043705D"/>
    <w:rPr>
      <w:rFonts w:ascii="Courier New" w:hAnsi="Courier New" w:cs="Courier New" w:hint="default"/>
    </w:rPr>
  </w:style>
  <w:style w:type="character" w:customStyle="1" w:styleId="WW8Num15z2">
    <w:name w:val="WW8Num15z2"/>
    <w:rsid w:val="0043705D"/>
    <w:rPr>
      <w:rFonts w:ascii="Wingdings" w:hAnsi="Wingdings" w:cs="Wingdings" w:hint="default"/>
    </w:rPr>
  </w:style>
  <w:style w:type="character" w:customStyle="1" w:styleId="WW8Num16z0">
    <w:name w:val="WW8Num16z0"/>
    <w:rsid w:val="0043705D"/>
    <w:rPr>
      <w:rFonts w:ascii="Times New Roman" w:hAnsi="Times New Roman" w:cs="Times New Roman" w:hint="default"/>
      <w:sz w:val="24"/>
    </w:rPr>
  </w:style>
  <w:style w:type="character" w:customStyle="1" w:styleId="WW8Num17z0">
    <w:name w:val="WW8Num17z0"/>
    <w:rsid w:val="0043705D"/>
    <w:rPr>
      <w:rFonts w:hint="default"/>
    </w:rPr>
  </w:style>
  <w:style w:type="character" w:customStyle="1" w:styleId="WW8Num17z1">
    <w:name w:val="WW8Num17z1"/>
    <w:rsid w:val="0043705D"/>
  </w:style>
  <w:style w:type="character" w:customStyle="1" w:styleId="WW8Num17z2">
    <w:name w:val="WW8Num17z2"/>
    <w:rsid w:val="0043705D"/>
  </w:style>
  <w:style w:type="character" w:customStyle="1" w:styleId="WW8Num17z3">
    <w:name w:val="WW8Num17z3"/>
    <w:rsid w:val="0043705D"/>
  </w:style>
  <w:style w:type="character" w:customStyle="1" w:styleId="WW8Num17z4">
    <w:name w:val="WW8Num17z4"/>
    <w:rsid w:val="0043705D"/>
  </w:style>
  <w:style w:type="character" w:customStyle="1" w:styleId="WW8Num17z5">
    <w:name w:val="WW8Num17z5"/>
    <w:rsid w:val="0043705D"/>
  </w:style>
  <w:style w:type="character" w:customStyle="1" w:styleId="WW8Num17z6">
    <w:name w:val="WW8Num17z6"/>
    <w:rsid w:val="0043705D"/>
  </w:style>
  <w:style w:type="character" w:customStyle="1" w:styleId="WW8Num17z7">
    <w:name w:val="WW8Num17z7"/>
    <w:rsid w:val="0043705D"/>
  </w:style>
  <w:style w:type="character" w:customStyle="1" w:styleId="WW8Num17z8">
    <w:name w:val="WW8Num17z8"/>
    <w:rsid w:val="0043705D"/>
  </w:style>
  <w:style w:type="character" w:customStyle="1" w:styleId="WW8Num18z0">
    <w:name w:val="WW8Num18z0"/>
    <w:rsid w:val="0043705D"/>
    <w:rPr>
      <w:rFonts w:ascii="Symbol" w:hAnsi="Symbol" w:cs="Symbol" w:hint="default"/>
    </w:rPr>
  </w:style>
  <w:style w:type="character" w:customStyle="1" w:styleId="WW8Num18z1">
    <w:name w:val="WW8Num18z1"/>
    <w:rsid w:val="0043705D"/>
    <w:rPr>
      <w:rFonts w:ascii="Courier New" w:hAnsi="Courier New" w:cs="Courier New" w:hint="default"/>
    </w:rPr>
  </w:style>
  <w:style w:type="character" w:customStyle="1" w:styleId="WW8Num18z2">
    <w:name w:val="WW8Num18z2"/>
    <w:rsid w:val="0043705D"/>
    <w:rPr>
      <w:rFonts w:ascii="Wingdings" w:hAnsi="Wingdings" w:cs="Wingdings" w:hint="default"/>
    </w:rPr>
  </w:style>
  <w:style w:type="character" w:customStyle="1" w:styleId="WW8Num19z0">
    <w:name w:val="WW8Num19z0"/>
    <w:rsid w:val="0043705D"/>
    <w:rPr>
      <w:rFonts w:hint="default"/>
    </w:rPr>
  </w:style>
  <w:style w:type="character" w:customStyle="1" w:styleId="WW8Num19z1">
    <w:name w:val="WW8Num19z1"/>
    <w:rsid w:val="0043705D"/>
  </w:style>
  <w:style w:type="character" w:customStyle="1" w:styleId="WW8Num19z2">
    <w:name w:val="WW8Num19z2"/>
    <w:rsid w:val="0043705D"/>
  </w:style>
  <w:style w:type="character" w:customStyle="1" w:styleId="WW8Num19z3">
    <w:name w:val="WW8Num19z3"/>
    <w:rsid w:val="0043705D"/>
  </w:style>
  <w:style w:type="character" w:customStyle="1" w:styleId="WW8Num19z4">
    <w:name w:val="WW8Num19z4"/>
    <w:rsid w:val="0043705D"/>
  </w:style>
  <w:style w:type="character" w:customStyle="1" w:styleId="WW8Num19z5">
    <w:name w:val="WW8Num19z5"/>
    <w:rsid w:val="0043705D"/>
  </w:style>
  <w:style w:type="character" w:customStyle="1" w:styleId="WW8Num19z6">
    <w:name w:val="WW8Num19z6"/>
    <w:rsid w:val="0043705D"/>
  </w:style>
  <w:style w:type="character" w:customStyle="1" w:styleId="WW8Num19z7">
    <w:name w:val="WW8Num19z7"/>
    <w:rsid w:val="0043705D"/>
  </w:style>
  <w:style w:type="character" w:customStyle="1" w:styleId="WW8Num19z8">
    <w:name w:val="WW8Num19z8"/>
    <w:rsid w:val="0043705D"/>
  </w:style>
  <w:style w:type="character" w:customStyle="1" w:styleId="WW8Num20z0">
    <w:name w:val="WW8Num20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20z1">
    <w:name w:val="WW8Num20z1"/>
    <w:rsid w:val="0043705D"/>
    <w:rPr>
      <w:rFonts w:ascii="Courier New" w:hAnsi="Courier New" w:cs="Courier New" w:hint="default"/>
    </w:rPr>
  </w:style>
  <w:style w:type="character" w:customStyle="1" w:styleId="WW8Num20z2">
    <w:name w:val="WW8Num20z2"/>
    <w:rsid w:val="0043705D"/>
    <w:rPr>
      <w:rFonts w:ascii="Wingdings" w:hAnsi="Wingdings" w:cs="Wingdings" w:hint="default"/>
    </w:rPr>
  </w:style>
  <w:style w:type="character" w:customStyle="1" w:styleId="WW8Num20z3">
    <w:name w:val="WW8Num20z3"/>
    <w:rsid w:val="0043705D"/>
    <w:rPr>
      <w:rFonts w:ascii="Symbol" w:hAnsi="Symbol" w:cs="Symbol" w:hint="default"/>
    </w:rPr>
  </w:style>
  <w:style w:type="character" w:customStyle="1" w:styleId="WW8Num21z0">
    <w:name w:val="WW8Num21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21z1">
    <w:name w:val="WW8Num21z1"/>
    <w:rsid w:val="0043705D"/>
    <w:rPr>
      <w:rFonts w:ascii="Symbol" w:hAnsi="Symbol" w:cs="Symbol" w:hint="default"/>
      <w:color w:val="auto"/>
      <w:sz w:val="16"/>
    </w:rPr>
  </w:style>
  <w:style w:type="character" w:customStyle="1" w:styleId="WW8Num21z2">
    <w:name w:val="WW8Num21z2"/>
    <w:rsid w:val="0043705D"/>
    <w:rPr>
      <w:rFonts w:ascii="Wingdings" w:hAnsi="Wingdings" w:cs="Wingdings" w:hint="default"/>
    </w:rPr>
  </w:style>
  <w:style w:type="character" w:customStyle="1" w:styleId="WW8Num21z3">
    <w:name w:val="WW8Num21z3"/>
    <w:rsid w:val="0043705D"/>
    <w:rPr>
      <w:rFonts w:ascii="Symbol" w:hAnsi="Symbol" w:cs="Symbol" w:hint="default"/>
    </w:rPr>
  </w:style>
  <w:style w:type="character" w:customStyle="1" w:styleId="WW8Num21z4">
    <w:name w:val="WW8Num21z4"/>
    <w:rsid w:val="0043705D"/>
    <w:rPr>
      <w:rFonts w:ascii="Courier New" w:hAnsi="Courier New" w:cs="Courier New" w:hint="default"/>
    </w:rPr>
  </w:style>
  <w:style w:type="character" w:customStyle="1" w:styleId="WW8Num22z0">
    <w:name w:val="WW8Num22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22z1">
    <w:name w:val="WW8Num22z1"/>
    <w:rsid w:val="0043705D"/>
    <w:rPr>
      <w:rFonts w:ascii="Courier New" w:hAnsi="Courier New" w:cs="Courier New" w:hint="default"/>
    </w:rPr>
  </w:style>
  <w:style w:type="character" w:customStyle="1" w:styleId="WW8Num22z2">
    <w:name w:val="WW8Num22z2"/>
    <w:rsid w:val="0043705D"/>
    <w:rPr>
      <w:rFonts w:ascii="Wingdings" w:hAnsi="Wingdings" w:cs="Wingdings" w:hint="default"/>
    </w:rPr>
  </w:style>
  <w:style w:type="character" w:customStyle="1" w:styleId="WW8Num22z3">
    <w:name w:val="WW8Num22z3"/>
    <w:rsid w:val="0043705D"/>
    <w:rPr>
      <w:rFonts w:ascii="Symbol" w:hAnsi="Symbol" w:cs="Symbol" w:hint="default"/>
    </w:rPr>
  </w:style>
  <w:style w:type="character" w:customStyle="1" w:styleId="WW8Num23z0">
    <w:name w:val="WW8Num23z0"/>
    <w:rsid w:val="0043705D"/>
    <w:rPr>
      <w:rFonts w:hint="default"/>
    </w:rPr>
  </w:style>
  <w:style w:type="character" w:customStyle="1" w:styleId="WW8Num23z1">
    <w:name w:val="WW8Num23z1"/>
    <w:rsid w:val="0043705D"/>
  </w:style>
  <w:style w:type="character" w:customStyle="1" w:styleId="WW8Num23z2">
    <w:name w:val="WW8Num23z2"/>
    <w:rsid w:val="0043705D"/>
  </w:style>
  <w:style w:type="character" w:customStyle="1" w:styleId="WW8Num23z3">
    <w:name w:val="WW8Num23z3"/>
    <w:rsid w:val="0043705D"/>
  </w:style>
  <w:style w:type="character" w:customStyle="1" w:styleId="WW8Num23z4">
    <w:name w:val="WW8Num23z4"/>
    <w:rsid w:val="0043705D"/>
  </w:style>
  <w:style w:type="character" w:customStyle="1" w:styleId="WW8Num23z5">
    <w:name w:val="WW8Num23z5"/>
    <w:rsid w:val="0043705D"/>
  </w:style>
  <w:style w:type="character" w:customStyle="1" w:styleId="WW8Num23z6">
    <w:name w:val="WW8Num23z6"/>
    <w:rsid w:val="0043705D"/>
  </w:style>
  <w:style w:type="character" w:customStyle="1" w:styleId="WW8Num23z7">
    <w:name w:val="WW8Num23z7"/>
    <w:rsid w:val="0043705D"/>
  </w:style>
  <w:style w:type="character" w:customStyle="1" w:styleId="WW8Num23z8">
    <w:name w:val="WW8Num23z8"/>
    <w:rsid w:val="0043705D"/>
  </w:style>
  <w:style w:type="character" w:customStyle="1" w:styleId="WW8Num24z0">
    <w:name w:val="WW8Num24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24z1">
    <w:name w:val="WW8Num24z1"/>
    <w:rsid w:val="0043705D"/>
    <w:rPr>
      <w:rFonts w:ascii="Courier New" w:hAnsi="Courier New" w:cs="Courier New" w:hint="default"/>
    </w:rPr>
  </w:style>
  <w:style w:type="character" w:customStyle="1" w:styleId="WW8Num24z2">
    <w:name w:val="WW8Num24z2"/>
    <w:rsid w:val="0043705D"/>
    <w:rPr>
      <w:rFonts w:ascii="Wingdings" w:hAnsi="Wingdings" w:cs="Wingdings" w:hint="default"/>
    </w:rPr>
  </w:style>
  <w:style w:type="character" w:customStyle="1" w:styleId="WW8Num24z3">
    <w:name w:val="WW8Num24z3"/>
    <w:rsid w:val="0043705D"/>
    <w:rPr>
      <w:rFonts w:ascii="Symbol" w:hAnsi="Symbol" w:cs="Symbol" w:hint="default"/>
    </w:rPr>
  </w:style>
  <w:style w:type="character" w:customStyle="1" w:styleId="WW8Num25z0">
    <w:name w:val="WW8Num25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25z1">
    <w:name w:val="WW8Num25z1"/>
    <w:rsid w:val="0043705D"/>
    <w:rPr>
      <w:rFonts w:ascii="Courier New" w:hAnsi="Courier New" w:cs="Courier New" w:hint="default"/>
    </w:rPr>
  </w:style>
  <w:style w:type="character" w:customStyle="1" w:styleId="WW8Num25z2">
    <w:name w:val="WW8Num25z2"/>
    <w:rsid w:val="0043705D"/>
    <w:rPr>
      <w:rFonts w:ascii="Wingdings" w:hAnsi="Wingdings" w:cs="Wingdings" w:hint="default"/>
    </w:rPr>
  </w:style>
  <w:style w:type="character" w:customStyle="1" w:styleId="WW8Num25z3">
    <w:name w:val="WW8Num25z3"/>
    <w:rsid w:val="0043705D"/>
    <w:rPr>
      <w:rFonts w:ascii="Symbol" w:hAnsi="Symbol" w:cs="Symbol" w:hint="default"/>
    </w:rPr>
  </w:style>
  <w:style w:type="character" w:customStyle="1" w:styleId="WW8Num26z0">
    <w:name w:val="WW8Num26z0"/>
    <w:rsid w:val="0043705D"/>
    <w:rPr>
      <w:rFonts w:ascii="Arial" w:hAnsi="Arial" w:cs="Arial" w:hint="default"/>
      <w:b w:val="0"/>
      <w:i w:val="0"/>
      <w:sz w:val="20"/>
    </w:rPr>
  </w:style>
  <w:style w:type="character" w:customStyle="1" w:styleId="WW8Num27z0">
    <w:name w:val="WW8Num27z0"/>
    <w:rsid w:val="0043705D"/>
    <w:rPr>
      <w:rFonts w:hint="default"/>
    </w:rPr>
  </w:style>
  <w:style w:type="character" w:customStyle="1" w:styleId="WW8Num27z1">
    <w:name w:val="WW8Num27z1"/>
    <w:rsid w:val="0043705D"/>
  </w:style>
  <w:style w:type="character" w:customStyle="1" w:styleId="WW8Num27z2">
    <w:name w:val="WW8Num27z2"/>
    <w:rsid w:val="0043705D"/>
  </w:style>
  <w:style w:type="character" w:customStyle="1" w:styleId="WW8Num27z3">
    <w:name w:val="WW8Num27z3"/>
    <w:rsid w:val="0043705D"/>
  </w:style>
  <w:style w:type="character" w:customStyle="1" w:styleId="WW8Num27z4">
    <w:name w:val="WW8Num27z4"/>
    <w:rsid w:val="0043705D"/>
  </w:style>
  <w:style w:type="character" w:customStyle="1" w:styleId="WW8Num27z5">
    <w:name w:val="WW8Num27z5"/>
    <w:rsid w:val="0043705D"/>
  </w:style>
  <w:style w:type="character" w:customStyle="1" w:styleId="WW8Num27z6">
    <w:name w:val="WW8Num27z6"/>
    <w:rsid w:val="0043705D"/>
  </w:style>
  <w:style w:type="character" w:customStyle="1" w:styleId="WW8Num27z7">
    <w:name w:val="WW8Num27z7"/>
    <w:rsid w:val="0043705D"/>
  </w:style>
  <w:style w:type="character" w:customStyle="1" w:styleId="WW8Num27z8">
    <w:name w:val="WW8Num27z8"/>
    <w:rsid w:val="0043705D"/>
  </w:style>
  <w:style w:type="character" w:customStyle="1" w:styleId="WW8Num28z0">
    <w:name w:val="WW8Num28z0"/>
    <w:rsid w:val="0043705D"/>
    <w:rPr>
      <w:rFonts w:ascii="Symbol" w:hAnsi="Symbol" w:cs="Symbol" w:hint="default"/>
    </w:rPr>
  </w:style>
  <w:style w:type="character" w:customStyle="1" w:styleId="WW8Num29z0">
    <w:name w:val="WW8Num29z0"/>
    <w:rsid w:val="0043705D"/>
    <w:rPr>
      <w:rFonts w:ascii="Wingdings" w:hAnsi="Wingdings" w:cs="Wingdings" w:hint="default"/>
    </w:rPr>
  </w:style>
  <w:style w:type="character" w:customStyle="1" w:styleId="WW8Num30z0">
    <w:name w:val="WW8Num30z0"/>
    <w:rsid w:val="0043705D"/>
    <w:rPr>
      <w:rFonts w:ascii="Symbol" w:hAnsi="Symbol" w:cs="Symbol" w:hint="default"/>
      <w:b w:val="0"/>
    </w:rPr>
  </w:style>
  <w:style w:type="character" w:customStyle="1" w:styleId="WW8Num30z1">
    <w:name w:val="WW8Num30z1"/>
    <w:rsid w:val="0043705D"/>
    <w:rPr>
      <w:rFonts w:ascii="Courier New" w:hAnsi="Courier New" w:cs="Courier New" w:hint="default"/>
    </w:rPr>
  </w:style>
  <w:style w:type="character" w:customStyle="1" w:styleId="WW8Num30z2">
    <w:name w:val="WW8Num30z2"/>
    <w:rsid w:val="0043705D"/>
    <w:rPr>
      <w:rFonts w:ascii="Wingdings" w:hAnsi="Wingdings" w:cs="Wingdings" w:hint="default"/>
    </w:rPr>
  </w:style>
  <w:style w:type="character" w:customStyle="1" w:styleId="WW8Num30z3">
    <w:name w:val="WW8Num30z3"/>
    <w:rsid w:val="0043705D"/>
    <w:rPr>
      <w:rFonts w:ascii="Symbol" w:hAnsi="Symbol" w:cs="Symbol" w:hint="default"/>
    </w:rPr>
  </w:style>
  <w:style w:type="character" w:customStyle="1" w:styleId="WW8Num31z0">
    <w:name w:val="WW8Num31z0"/>
    <w:rsid w:val="0043705D"/>
    <w:rPr>
      <w:rFonts w:ascii="Symbol" w:hAnsi="Symbol" w:cs="Symbol" w:hint="default"/>
    </w:rPr>
  </w:style>
  <w:style w:type="character" w:customStyle="1" w:styleId="WW8Num32z0">
    <w:name w:val="WW8Num32z0"/>
    <w:rsid w:val="0043705D"/>
    <w:rPr>
      <w:rFonts w:ascii="Symbol" w:hAnsi="Symbol" w:cs="Symbol" w:hint="default"/>
    </w:rPr>
  </w:style>
  <w:style w:type="character" w:customStyle="1" w:styleId="WW8Num33z0">
    <w:name w:val="WW8Num33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33z1">
    <w:name w:val="WW8Num33z1"/>
    <w:rsid w:val="0043705D"/>
    <w:rPr>
      <w:rFonts w:ascii="Courier New" w:hAnsi="Courier New" w:cs="Courier New" w:hint="default"/>
    </w:rPr>
  </w:style>
  <w:style w:type="character" w:customStyle="1" w:styleId="WW8Num33z2">
    <w:name w:val="WW8Num33z2"/>
    <w:rsid w:val="0043705D"/>
    <w:rPr>
      <w:rFonts w:ascii="Wingdings" w:hAnsi="Wingdings" w:cs="Wingdings" w:hint="default"/>
    </w:rPr>
  </w:style>
  <w:style w:type="character" w:customStyle="1" w:styleId="WW8Num33z3">
    <w:name w:val="WW8Num33z3"/>
    <w:rsid w:val="0043705D"/>
    <w:rPr>
      <w:rFonts w:ascii="Symbol" w:hAnsi="Symbol" w:cs="Symbol" w:hint="default"/>
    </w:rPr>
  </w:style>
  <w:style w:type="character" w:customStyle="1" w:styleId="WW8Num34z0">
    <w:name w:val="WW8Num34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34z1">
    <w:name w:val="WW8Num34z1"/>
    <w:rsid w:val="0043705D"/>
    <w:rPr>
      <w:rFonts w:ascii="Courier New" w:hAnsi="Courier New" w:cs="Courier New" w:hint="default"/>
    </w:rPr>
  </w:style>
  <w:style w:type="character" w:customStyle="1" w:styleId="WW8Num34z2">
    <w:name w:val="WW8Num34z2"/>
    <w:rsid w:val="0043705D"/>
    <w:rPr>
      <w:rFonts w:ascii="Wingdings" w:hAnsi="Wingdings" w:cs="Wingdings" w:hint="default"/>
    </w:rPr>
  </w:style>
  <w:style w:type="character" w:customStyle="1" w:styleId="WW8Num34z3">
    <w:name w:val="WW8Num34z3"/>
    <w:rsid w:val="0043705D"/>
    <w:rPr>
      <w:rFonts w:ascii="Symbol" w:hAnsi="Symbol" w:cs="Symbol" w:hint="default"/>
    </w:rPr>
  </w:style>
  <w:style w:type="character" w:customStyle="1" w:styleId="WW8Num35z0">
    <w:name w:val="WW8Num35z0"/>
    <w:rsid w:val="0043705D"/>
    <w:rPr>
      <w:rFonts w:ascii="Symbol" w:hAnsi="Symbol" w:cs="Symbol" w:hint="default"/>
    </w:rPr>
  </w:style>
  <w:style w:type="character" w:customStyle="1" w:styleId="WW8Num36z0">
    <w:name w:val="WW8Num36z0"/>
    <w:rsid w:val="0043705D"/>
    <w:rPr>
      <w:rFonts w:ascii="Wingdings" w:hAnsi="Wingdings" w:cs="Wingdings" w:hint="default"/>
      <w:color w:val="auto"/>
      <w:sz w:val="16"/>
    </w:rPr>
  </w:style>
  <w:style w:type="character" w:customStyle="1" w:styleId="WW8Num36z1">
    <w:name w:val="WW8Num36z1"/>
    <w:rsid w:val="0043705D"/>
    <w:rPr>
      <w:rFonts w:ascii="Courier New" w:hAnsi="Courier New" w:cs="Courier New" w:hint="default"/>
    </w:rPr>
  </w:style>
  <w:style w:type="character" w:customStyle="1" w:styleId="WW8Num36z2">
    <w:name w:val="WW8Num36z2"/>
    <w:rsid w:val="0043705D"/>
    <w:rPr>
      <w:rFonts w:ascii="Wingdings" w:hAnsi="Wingdings" w:cs="Wingdings" w:hint="default"/>
    </w:rPr>
  </w:style>
  <w:style w:type="character" w:customStyle="1" w:styleId="WW8Num36z3">
    <w:name w:val="WW8Num36z3"/>
    <w:rsid w:val="0043705D"/>
    <w:rPr>
      <w:rFonts w:ascii="Symbol" w:hAnsi="Symbol" w:cs="Symbol" w:hint="default"/>
    </w:rPr>
  </w:style>
  <w:style w:type="character" w:customStyle="1" w:styleId="WW8NumSt2z0">
    <w:name w:val="WW8NumSt2z0"/>
    <w:rsid w:val="0043705D"/>
    <w:rPr>
      <w:rFonts w:ascii="Symbol" w:hAnsi="Symbol" w:cs="Symbol" w:hint="default"/>
      <w:sz w:val="20"/>
    </w:rPr>
  </w:style>
  <w:style w:type="character" w:customStyle="1" w:styleId="WW8NumSt27z0">
    <w:name w:val="WW8NumSt27z0"/>
    <w:rsid w:val="0043705D"/>
    <w:rPr>
      <w:rFonts w:ascii="Symbol" w:hAnsi="Symbol" w:cs="Symbol" w:hint="default"/>
    </w:rPr>
  </w:style>
  <w:style w:type="character" w:customStyle="1" w:styleId="WW8NumSt28z0">
    <w:name w:val="WW8NumSt28z0"/>
    <w:rsid w:val="0043705D"/>
    <w:rPr>
      <w:rFonts w:ascii="Symbol" w:hAnsi="Symbol" w:cs="Symbol" w:hint="default"/>
    </w:rPr>
  </w:style>
  <w:style w:type="character" w:customStyle="1" w:styleId="WW8NumSt29z0">
    <w:name w:val="WW8NumSt29z0"/>
    <w:rsid w:val="0043705D"/>
    <w:rPr>
      <w:rFonts w:ascii="Symbol" w:hAnsi="Symbol" w:cs="Symbol" w:hint="default"/>
    </w:rPr>
  </w:style>
  <w:style w:type="character" w:customStyle="1" w:styleId="WW8NumSt29z1">
    <w:name w:val="WW8NumSt29z1"/>
    <w:rsid w:val="0043705D"/>
    <w:rPr>
      <w:rFonts w:ascii="Courier New" w:hAnsi="Courier New" w:cs="Courier New" w:hint="default"/>
    </w:rPr>
  </w:style>
  <w:style w:type="character" w:customStyle="1" w:styleId="WW8NumSt29z2">
    <w:name w:val="WW8NumSt29z2"/>
    <w:rsid w:val="0043705D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43705D"/>
  </w:style>
  <w:style w:type="character" w:styleId="PageNumber">
    <w:name w:val="page number"/>
    <w:basedOn w:val="WW-DefaultParagraphFont"/>
    <w:rsid w:val="0043705D"/>
  </w:style>
  <w:style w:type="character" w:styleId="Hyperlink">
    <w:name w:val="Hyperlink"/>
    <w:basedOn w:val="WW-DefaultParagraphFont"/>
    <w:rsid w:val="0043705D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3705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43705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i/>
      <w:color w:val="0000FF"/>
    </w:rPr>
  </w:style>
  <w:style w:type="paragraph" w:styleId="List">
    <w:name w:val="List"/>
    <w:basedOn w:val="BodyText"/>
    <w:rsid w:val="0043705D"/>
    <w:rPr>
      <w:rFonts w:cs="Mangal"/>
    </w:rPr>
  </w:style>
  <w:style w:type="paragraph" w:styleId="Caption">
    <w:name w:val="caption"/>
    <w:basedOn w:val="Normal"/>
    <w:qFormat/>
    <w:rsid w:val="0043705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43705D"/>
    <w:pPr>
      <w:suppressLineNumbers/>
    </w:pPr>
    <w:rPr>
      <w:rFonts w:cs="Mangal"/>
    </w:rPr>
  </w:style>
  <w:style w:type="paragraph" w:styleId="Header">
    <w:name w:val="header"/>
    <w:basedOn w:val="Normal"/>
    <w:rsid w:val="0043705D"/>
    <w:pPr>
      <w:tabs>
        <w:tab w:val="center" w:pos="4320"/>
        <w:tab w:val="right" w:pos="8640"/>
      </w:tabs>
    </w:pPr>
    <w:rPr>
      <w:b/>
      <w:sz w:val="20"/>
    </w:rPr>
  </w:style>
  <w:style w:type="paragraph" w:styleId="Footer">
    <w:name w:val="footer"/>
    <w:basedOn w:val="Normal"/>
    <w:rsid w:val="0043705D"/>
    <w:pPr>
      <w:tabs>
        <w:tab w:val="center" w:pos="4320"/>
        <w:tab w:val="right" w:pos="8640"/>
      </w:tabs>
    </w:pPr>
    <w:rPr>
      <w:b/>
      <w:sz w:val="20"/>
    </w:rPr>
  </w:style>
  <w:style w:type="paragraph" w:customStyle="1" w:styleId="title">
    <w:name w:val="title"/>
    <w:basedOn w:val="Normal"/>
    <w:rsid w:val="0043705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left"/>
    </w:pPr>
    <w:rPr>
      <w:b/>
      <w:lang w:val="en-US"/>
    </w:rPr>
  </w:style>
  <w:style w:type="paragraph" w:customStyle="1" w:styleId="experience">
    <w:name w:val="experience"/>
    <w:basedOn w:val="Normal"/>
    <w:rsid w:val="0043705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810" w:hanging="360"/>
      <w:jc w:val="left"/>
    </w:pPr>
    <w:rPr>
      <w:lang w:val="en-US"/>
    </w:rPr>
  </w:style>
  <w:style w:type="paragraph" w:customStyle="1" w:styleId="educat">
    <w:name w:val="educat"/>
    <w:basedOn w:val="Normal"/>
    <w:rsid w:val="0043705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1440"/>
    </w:pPr>
    <w:rPr>
      <w:lang w:val="en-US"/>
    </w:rPr>
  </w:style>
  <w:style w:type="paragraph" w:styleId="BodyText2">
    <w:name w:val="Body Text 2"/>
    <w:basedOn w:val="Normal"/>
    <w:rsid w:val="0043705D"/>
    <w:rPr>
      <w:i/>
      <w:color w:val="0000FF"/>
      <w:sz w:val="26"/>
    </w:rPr>
  </w:style>
  <w:style w:type="paragraph" w:styleId="BodyText3">
    <w:name w:val="Body Text 3"/>
    <w:basedOn w:val="Normal"/>
    <w:rsid w:val="0043705D"/>
    <w:rPr>
      <w:b/>
      <w:i/>
      <w:color w:val="0000FF"/>
      <w:sz w:val="26"/>
    </w:rPr>
  </w:style>
  <w:style w:type="paragraph" w:styleId="Title0">
    <w:name w:val="Title"/>
    <w:basedOn w:val="Normal"/>
    <w:next w:val="Subtitle"/>
    <w:qFormat/>
    <w:rsid w:val="0043705D"/>
    <w:pPr>
      <w:jc w:val="center"/>
    </w:pPr>
    <w:rPr>
      <w:rFonts w:ascii="Arial" w:hAnsi="Arial" w:cs="Arial"/>
      <w:b/>
      <w:u w:val="single"/>
    </w:rPr>
  </w:style>
  <w:style w:type="paragraph" w:styleId="Subtitle">
    <w:name w:val="Subtitle"/>
    <w:basedOn w:val="Heading"/>
    <w:next w:val="BodyText"/>
    <w:qFormat/>
    <w:rsid w:val="0043705D"/>
    <w:pPr>
      <w:jc w:val="center"/>
    </w:pPr>
    <w:rPr>
      <w:i/>
      <w:iCs/>
    </w:rPr>
  </w:style>
  <w:style w:type="paragraph" w:customStyle="1" w:styleId="Achievement">
    <w:name w:val="Achievement"/>
    <w:basedOn w:val="Normal"/>
    <w:rsid w:val="0043705D"/>
    <w:pPr>
      <w:pBdr>
        <w:left w:val="single" w:sz="4" w:space="5" w:color="000000"/>
      </w:pBdr>
      <w:spacing w:after="80"/>
      <w:jc w:val="left"/>
    </w:pPr>
    <w:rPr>
      <w:sz w:val="20"/>
      <w:lang w:val="en-US"/>
    </w:rPr>
  </w:style>
  <w:style w:type="paragraph" w:styleId="PlainText">
    <w:name w:val="Plain Text"/>
    <w:basedOn w:val="Normal"/>
    <w:rsid w:val="0043705D"/>
    <w:pPr>
      <w:jc w:val="left"/>
    </w:pPr>
    <w:rPr>
      <w:rFonts w:ascii="Courier New" w:hAnsi="Courier New" w:cs="Courier New"/>
      <w:sz w:val="20"/>
    </w:rPr>
  </w:style>
  <w:style w:type="paragraph" w:styleId="FootnoteText">
    <w:name w:val="footnote text"/>
    <w:basedOn w:val="Normal"/>
    <w:rsid w:val="0043705D"/>
    <w:pPr>
      <w:jc w:val="left"/>
    </w:pPr>
    <w:rPr>
      <w:sz w:val="20"/>
      <w:lang w:val="en-US"/>
    </w:rPr>
  </w:style>
  <w:style w:type="paragraph" w:customStyle="1" w:styleId="Objective">
    <w:name w:val="Objective"/>
    <w:basedOn w:val="Normal"/>
    <w:next w:val="BodyText"/>
    <w:rsid w:val="0043705D"/>
    <w:pPr>
      <w:spacing w:before="220" w:after="220" w:line="220" w:lineRule="atLeast"/>
      <w:jc w:val="left"/>
    </w:pPr>
    <w:rPr>
      <w:sz w:val="20"/>
      <w:lang w:val="en-US"/>
    </w:rPr>
  </w:style>
  <w:style w:type="paragraph" w:customStyle="1" w:styleId="TableContents">
    <w:name w:val="Table Contents"/>
    <w:basedOn w:val="Normal"/>
    <w:rsid w:val="0043705D"/>
    <w:pPr>
      <w:suppressLineNumbers/>
    </w:pPr>
  </w:style>
  <w:style w:type="paragraph" w:customStyle="1" w:styleId="TableHeading">
    <w:name w:val="Table Heading"/>
    <w:basedOn w:val="TableContents"/>
    <w:rsid w:val="0043705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%20prabhat9hul@gmail.com%09%20%20%20%20%20%20%20%20%20%20%20%20%20%20%20%20%20%20%20%20%20%20%20%20%20%20%20%20%20%20%20%20%20%20%20%20%20%20%20%20%20%20%20%20%20%20%20%20%20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HANUMANTH RAO NARONIKAR</vt:lpstr>
    </vt:vector>
  </TitlesOfParts>
  <Company/>
  <LinksUpToDate>false</LinksUpToDate>
  <CharactersWithSpaces>2846</CharactersWithSpaces>
  <SharedDoc>false</SharedDoc>
  <HLinks>
    <vt:vector size="6" baseType="variant">
      <vt:variant>
        <vt:i4>6356992</vt:i4>
      </vt:variant>
      <vt:variant>
        <vt:i4>0</vt:i4>
      </vt:variant>
      <vt:variant>
        <vt:i4>0</vt:i4>
      </vt:variant>
      <vt:variant>
        <vt:i4>5</vt:i4>
      </vt:variant>
      <vt:variant>
        <vt:lpwstr>mailto:%20prabhat9hul@gmail.com%09%20%20%20%20%20%20%20%20%20%20%20%20%20%20%20%20%20%20%20%20%20%20%20%20%20%20%20%20%20%20%20%20%20%20%20%20%20%20%20%20%20%20%20%20%20%20%20%20%20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HANUMANTH RAO NARONIKAR</dc:title>
  <dc:subject/>
  <dc:creator>aparna</dc:creator>
  <cp:keywords>93459/HZN</cp:keywords>
  <cp:lastModifiedBy>anil enterprises</cp:lastModifiedBy>
  <cp:revision>9</cp:revision>
  <cp:lastPrinted>2004-12-07T06:43:00Z</cp:lastPrinted>
  <dcterms:created xsi:type="dcterms:W3CDTF">2016-06-15T09:26:00Z</dcterms:created>
  <dcterms:modified xsi:type="dcterms:W3CDTF">2017-05-13T12:40:00Z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-758197581</vt:i4>
  </property>
</Properties>
</file>