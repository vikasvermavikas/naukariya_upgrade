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72F6" w:rsidRPr="004D54E0" w:rsidRDefault="00B072F6" w:rsidP="00517408">
      <w:pPr>
        <w:pStyle w:val="BodyText"/>
        <w:ind w:left="0" w:firstLine="0"/>
      </w:pPr>
    </w:p>
    <w:p w:rsidR="00887E39" w:rsidRPr="004D54E0" w:rsidRDefault="00887E39" w:rsidP="00CA6366">
      <w:pPr>
        <w:pStyle w:val="BodyText"/>
        <w:tabs>
          <w:tab w:val="left" w:pos="7920"/>
          <w:tab w:val="left" w:pos="8190"/>
        </w:tabs>
        <w:kinsoku w:val="0"/>
        <w:overflowPunct w:val="0"/>
        <w:spacing w:before="1320" w:after="120"/>
        <w:ind w:left="577" w:right="90" w:firstLine="0"/>
        <w:rPr>
          <w:rFonts w:ascii="Times New Roman" w:hAnsi="Times New Roman" w:cs="Times New Roman"/>
          <w:b/>
          <w:spacing w:val="-1"/>
          <w:sz w:val="22"/>
          <w:szCs w:val="22"/>
        </w:rPr>
      </w:pPr>
      <w:proofErr w:type="gramStart"/>
      <w:r w:rsidRPr="004D54E0">
        <w:rPr>
          <w:rFonts w:ascii="Times New Roman" w:hAnsi="Times New Roman" w:cs="Times New Roman"/>
          <w:b/>
          <w:color w:val="000000" w:themeColor="text1"/>
          <w:spacing w:val="-1"/>
          <w:sz w:val="32"/>
          <w:szCs w:val="32"/>
        </w:rPr>
        <w:t>USHA</w:t>
      </w:r>
      <w:r w:rsidRPr="004D54E0">
        <w:rPr>
          <w:rFonts w:ascii="Times New Roman" w:hAnsi="Times New Roman" w:cs="Times New Roman"/>
          <w:b/>
          <w:color w:val="DA1F28" w:themeColor="accent2"/>
          <w:spacing w:val="-1"/>
          <w:sz w:val="32"/>
          <w:szCs w:val="32"/>
        </w:rPr>
        <w:t xml:space="preserve">  BHANDARI</w:t>
      </w:r>
      <w:proofErr w:type="gramEnd"/>
      <w:r w:rsidRPr="004D54E0">
        <w:rPr>
          <w:rFonts w:ascii="Times New Roman" w:hAnsi="Times New Roman" w:cs="Times New Roman"/>
          <w:b/>
          <w:color w:val="DA1F28" w:themeColor="accent2"/>
          <w:spacing w:val="-1"/>
          <w:sz w:val="22"/>
          <w:szCs w:val="22"/>
        </w:rPr>
        <w:t xml:space="preserve"> </w:t>
      </w:r>
      <w:r w:rsidRPr="004D54E0">
        <w:rPr>
          <w:rFonts w:ascii="Times New Roman" w:hAnsi="Times New Roman" w:cs="Times New Roman"/>
          <w:b/>
          <w:spacing w:val="-1"/>
          <w:sz w:val="22"/>
          <w:szCs w:val="22"/>
        </w:rPr>
        <w:t xml:space="preserve">                                      </w:t>
      </w:r>
      <w:r w:rsidRPr="004D54E0">
        <w:rPr>
          <w:rFonts w:ascii="Times New Roman" w:hAnsi="Times New Roman" w:cs="Times New Roman"/>
          <w:b/>
          <w:spacing w:val="-1"/>
          <w:sz w:val="22"/>
          <w:szCs w:val="22"/>
        </w:rPr>
        <w:tab/>
      </w:r>
      <w:r w:rsidRPr="004D54E0">
        <w:rPr>
          <w:rFonts w:ascii="Times New Roman" w:hAnsi="Times New Roman" w:cs="Times New Roman"/>
          <w:b/>
          <w:spacing w:val="-1"/>
          <w:sz w:val="22"/>
          <w:szCs w:val="22"/>
        </w:rPr>
        <w:tab/>
        <w:t xml:space="preserve"> </w:t>
      </w:r>
      <w:r w:rsidRPr="004D54E0">
        <w:rPr>
          <w:rFonts w:ascii="Times New Roman" w:hAnsi="Times New Roman" w:cs="Times New Roman"/>
          <w:b/>
          <w:spacing w:val="-1"/>
          <w:sz w:val="22"/>
          <w:szCs w:val="22"/>
        </w:rPr>
        <w:tab/>
        <w:t xml:space="preserve">                                                      </w:t>
      </w:r>
      <w:r w:rsidRPr="004D54E0">
        <w:rPr>
          <w:rFonts w:ascii="Times New Roman" w:hAnsi="Times New Roman" w:cs="Times New Roman"/>
          <w:spacing w:val="-1"/>
          <w:sz w:val="22"/>
          <w:szCs w:val="22"/>
        </w:rPr>
        <w:t>Mobile</w:t>
      </w:r>
      <w:r w:rsidRPr="004D54E0">
        <w:rPr>
          <w:rFonts w:ascii="Times New Roman" w:hAnsi="Times New Roman" w:cs="Times New Roman"/>
          <w:sz w:val="22"/>
          <w:szCs w:val="22"/>
        </w:rPr>
        <w:t xml:space="preserve"> </w:t>
      </w:r>
      <w:r w:rsidRPr="004D54E0">
        <w:rPr>
          <w:rFonts w:ascii="Times New Roman" w:hAnsi="Times New Roman" w:cs="Times New Roman"/>
          <w:spacing w:val="-1"/>
          <w:sz w:val="22"/>
          <w:szCs w:val="22"/>
        </w:rPr>
        <w:t>number</w:t>
      </w:r>
      <w:r w:rsidRPr="004D54E0">
        <w:rPr>
          <w:rFonts w:ascii="Times New Roman" w:hAnsi="Times New Roman" w:cs="Times New Roman"/>
          <w:spacing w:val="1"/>
          <w:sz w:val="22"/>
          <w:szCs w:val="22"/>
        </w:rPr>
        <w:t xml:space="preserve"> </w:t>
      </w:r>
      <w:r w:rsidRPr="004D54E0">
        <w:rPr>
          <w:rFonts w:ascii="Times New Roman" w:hAnsi="Times New Roman" w:cs="Times New Roman"/>
          <w:sz w:val="22"/>
          <w:szCs w:val="22"/>
        </w:rPr>
        <w:t>:</w:t>
      </w:r>
      <w:r w:rsidR="00D02E3F" w:rsidRPr="004D54E0">
        <w:rPr>
          <w:rFonts w:ascii="Times New Roman" w:hAnsi="Times New Roman" w:cs="Times New Roman"/>
          <w:sz w:val="22"/>
          <w:szCs w:val="22"/>
        </w:rPr>
        <w:t>9818015039</w:t>
      </w:r>
    </w:p>
    <w:p w:rsidR="00887E39" w:rsidRPr="004D54E0" w:rsidRDefault="00CA6366" w:rsidP="00887E39">
      <w:pPr>
        <w:pStyle w:val="BodyText"/>
        <w:kinsoku w:val="0"/>
        <w:overflowPunct w:val="0"/>
        <w:spacing w:before="78"/>
        <w:ind w:left="482" w:firstLine="0"/>
        <w:rPr>
          <w:rFonts w:ascii="Times New Roman" w:hAnsi="Times New Roman" w:cs="Times New Roman"/>
          <w:color w:val="92D050"/>
          <w:sz w:val="22"/>
          <w:szCs w:val="22"/>
        </w:rPr>
      </w:pPr>
      <w:r w:rsidRPr="004D54E0">
        <w:rPr>
          <w:rFonts w:ascii="Times New Roman" w:hAnsi="Times New Roman" w:cs="Times New Roman"/>
          <w:sz w:val="22"/>
          <w:szCs w:val="22"/>
        </w:rPr>
        <w:t xml:space="preserve">  </w:t>
      </w:r>
      <w:r w:rsidR="00887E39" w:rsidRPr="004D54E0">
        <w:rPr>
          <w:rFonts w:ascii="Times New Roman" w:hAnsi="Times New Roman" w:cs="Times New Roman"/>
          <w:sz w:val="22"/>
          <w:szCs w:val="22"/>
        </w:rPr>
        <w:t>Email</w:t>
      </w:r>
      <w:r w:rsidR="00887E39" w:rsidRPr="004D54E0"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proofErr w:type="gramStart"/>
      <w:r w:rsidR="00887E39" w:rsidRPr="004D54E0">
        <w:rPr>
          <w:rFonts w:ascii="Times New Roman" w:hAnsi="Times New Roman" w:cs="Times New Roman"/>
          <w:spacing w:val="-1"/>
          <w:sz w:val="22"/>
          <w:szCs w:val="22"/>
        </w:rPr>
        <w:t>Address</w:t>
      </w:r>
      <w:r w:rsidR="00887E39" w:rsidRPr="004D54E0">
        <w:rPr>
          <w:rFonts w:ascii="Times New Roman" w:hAnsi="Times New Roman" w:cs="Times New Roman"/>
          <w:sz w:val="22"/>
          <w:szCs w:val="22"/>
        </w:rPr>
        <w:t xml:space="preserve"> :</w:t>
      </w:r>
      <w:proofErr w:type="gramEnd"/>
      <w:r w:rsidR="00887E39" w:rsidRPr="004D54E0">
        <w:rPr>
          <w:rFonts w:ascii="Times New Roman" w:hAnsi="Times New Roman" w:cs="Times New Roman"/>
          <w:sz w:val="22"/>
          <w:szCs w:val="22"/>
        </w:rPr>
        <w:t xml:space="preserve"> </w:t>
      </w:r>
      <w:r w:rsidR="00CE7BEF" w:rsidRPr="004D54E0">
        <w:rPr>
          <w:rFonts w:ascii="Times New Roman" w:hAnsi="Times New Roman" w:cs="Times New Roman"/>
          <w:color w:val="2A4975" w:themeColor="accent4" w:themeShade="BF"/>
          <w:sz w:val="22"/>
          <w:szCs w:val="22"/>
        </w:rPr>
        <w:t>ushabhandari75</w:t>
      </w:r>
      <w:r w:rsidR="0049046B" w:rsidRPr="004D54E0">
        <w:rPr>
          <w:rFonts w:ascii="Times New Roman" w:hAnsi="Times New Roman" w:cs="Times New Roman"/>
          <w:color w:val="2A4975" w:themeColor="accent4" w:themeShade="BF"/>
          <w:sz w:val="22"/>
          <w:szCs w:val="22"/>
        </w:rPr>
        <w:t>@y</w:t>
      </w:r>
      <w:r w:rsidR="00CE7BEF" w:rsidRPr="004D54E0">
        <w:rPr>
          <w:rFonts w:ascii="Times New Roman" w:hAnsi="Times New Roman" w:cs="Times New Roman"/>
          <w:color w:val="2A4975" w:themeColor="accent4" w:themeShade="BF"/>
          <w:sz w:val="22"/>
          <w:szCs w:val="22"/>
        </w:rPr>
        <w:t>ahoo</w:t>
      </w:r>
      <w:r w:rsidR="0049046B" w:rsidRPr="004D54E0">
        <w:rPr>
          <w:rFonts w:ascii="Times New Roman" w:hAnsi="Times New Roman" w:cs="Times New Roman"/>
          <w:color w:val="2A4975" w:themeColor="accent4" w:themeShade="BF"/>
          <w:sz w:val="22"/>
          <w:szCs w:val="22"/>
        </w:rPr>
        <w:t>.com</w:t>
      </w:r>
    </w:p>
    <w:p w:rsidR="00887E39" w:rsidRPr="004D54E0" w:rsidRDefault="00887E39" w:rsidP="00887E39">
      <w:pPr>
        <w:kinsoku w:val="0"/>
        <w:overflowPunct w:val="0"/>
        <w:spacing w:before="18" w:line="240" w:lineRule="exact"/>
        <w:rPr>
          <w:sz w:val="22"/>
          <w:szCs w:val="22"/>
        </w:rPr>
      </w:pPr>
    </w:p>
    <w:p w:rsidR="00CA6366" w:rsidRPr="004D54E0" w:rsidRDefault="00CA6366" w:rsidP="00887E39">
      <w:pPr>
        <w:pStyle w:val="BodyText"/>
        <w:tabs>
          <w:tab w:val="left" w:pos="1559"/>
        </w:tabs>
        <w:kinsoku w:val="0"/>
        <w:overflowPunct w:val="0"/>
        <w:spacing w:before="41" w:line="256" w:lineRule="exact"/>
        <w:ind w:left="1560" w:right="103" w:hanging="1335"/>
        <w:rPr>
          <w:rFonts w:ascii="Times New Roman" w:hAnsi="Times New Roman" w:cs="Times New Roman"/>
          <w:b/>
          <w:bCs/>
          <w:color w:val="000000" w:themeColor="text1"/>
          <w:spacing w:val="-1"/>
          <w:position w:val="-3"/>
          <w:sz w:val="22"/>
          <w:szCs w:val="22"/>
        </w:rPr>
      </w:pPr>
      <w:r w:rsidRPr="004D54E0">
        <w:rPr>
          <w:rFonts w:ascii="Times New Roman" w:hAnsi="Times New Roman" w:cs="Times New Roman"/>
          <w:b/>
          <w:bCs/>
          <w:color w:val="000000" w:themeColor="text1"/>
          <w:spacing w:val="-1"/>
          <w:position w:val="-3"/>
          <w:sz w:val="22"/>
          <w:szCs w:val="22"/>
        </w:rPr>
        <w:t>Professional summary</w:t>
      </w:r>
    </w:p>
    <w:p w:rsidR="00CA6366" w:rsidRPr="004D54E0" w:rsidRDefault="00887E39" w:rsidP="00887E39">
      <w:pPr>
        <w:pStyle w:val="BodyText"/>
        <w:tabs>
          <w:tab w:val="left" w:pos="1559"/>
        </w:tabs>
        <w:kinsoku w:val="0"/>
        <w:overflowPunct w:val="0"/>
        <w:spacing w:before="41" w:line="256" w:lineRule="exact"/>
        <w:ind w:left="1560" w:right="103" w:hanging="1335"/>
        <w:rPr>
          <w:rFonts w:ascii="Times New Roman" w:hAnsi="Times New Roman" w:cs="Times New Roman"/>
          <w:b/>
          <w:bCs/>
          <w:color w:val="DA1F28" w:themeColor="accent2"/>
          <w:spacing w:val="-1"/>
          <w:position w:val="-3"/>
          <w:sz w:val="22"/>
          <w:szCs w:val="22"/>
          <w:u w:val="single"/>
        </w:rPr>
      </w:pPr>
      <w:r w:rsidRPr="004D54E0">
        <w:rPr>
          <w:rFonts w:ascii="Times New Roman" w:hAnsi="Times New Roman" w:cs="Times New Roman"/>
          <w:b/>
          <w:bCs/>
          <w:color w:val="DA1F28" w:themeColor="accent2"/>
          <w:spacing w:val="-1"/>
          <w:position w:val="-3"/>
          <w:sz w:val="22"/>
          <w:szCs w:val="22"/>
          <w:u w:val="single"/>
        </w:rPr>
        <w:tab/>
      </w:r>
      <w:r w:rsidR="00CA6366" w:rsidRPr="004D54E0">
        <w:rPr>
          <w:rFonts w:ascii="Times New Roman" w:hAnsi="Times New Roman" w:cs="Times New Roman"/>
          <w:b/>
          <w:bCs/>
          <w:color w:val="DA1F28" w:themeColor="accent2"/>
          <w:spacing w:val="-1"/>
          <w:position w:val="-3"/>
          <w:sz w:val="22"/>
          <w:szCs w:val="22"/>
          <w:u w:val="single"/>
        </w:rPr>
        <w:t>__________________________________________________</w:t>
      </w:r>
    </w:p>
    <w:p w:rsidR="00CA6366" w:rsidRPr="004D54E0" w:rsidRDefault="00CA6366" w:rsidP="00887E39">
      <w:pPr>
        <w:pStyle w:val="BodyText"/>
        <w:tabs>
          <w:tab w:val="left" w:pos="1559"/>
        </w:tabs>
        <w:kinsoku w:val="0"/>
        <w:overflowPunct w:val="0"/>
        <w:spacing w:before="41" w:line="256" w:lineRule="exact"/>
        <w:ind w:left="1560" w:right="103" w:hanging="1335"/>
        <w:rPr>
          <w:rFonts w:ascii="Times New Roman" w:hAnsi="Times New Roman" w:cs="Times New Roman"/>
          <w:b/>
          <w:bCs/>
          <w:spacing w:val="-1"/>
          <w:position w:val="-3"/>
          <w:sz w:val="22"/>
          <w:szCs w:val="22"/>
        </w:rPr>
      </w:pPr>
    </w:p>
    <w:p w:rsidR="00887E39" w:rsidRDefault="00887E39" w:rsidP="00CA6366">
      <w:pPr>
        <w:pStyle w:val="BodyText"/>
        <w:kinsoku w:val="0"/>
        <w:overflowPunct w:val="0"/>
        <w:spacing w:before="41" w:line="256" w:lineRule="exact"/>
        <w:ind w:left="180" w:right="103" w:firstLine="45"/>
        <w:rPr>
          <w:rFonts w:ascii="Times New Roman" w:hAnsi="Times New Roman" w:cs="Times New Roman"/>
          <w:sz w:val="22"/>
          <w:szCs w:val="22"/>
        </w:rPr>
      </w:pPr>
      <w:proofErr w:type="gramStart"/>
      <w:r w:rsidRPr="004D54E0">
        <w:rPr>
          <w:rFonts w:ascii="Times New Roman" w:hAnsi="Times New Roman" w:cs="Times New Roman"/>
          <w:sz w:val="22"/>
          <w:szCs w:val="22"/>
        </w:rPr>
        <w:t>Ability</w:t>
      </w:r>
      <w:r w:rsidRPr="004D54E0">
        <w:rPr>
          <w:rFonts w:ascii="Times New Roman" w:hAnsi="Times New Roman" w:cs="Times New Roman"/>
          <w:spacing w:val="11"/>
          <w:sz w:val="22"/>
          <w:szCs w:val="22"/>
        </w:rPr>
        <w:t xml:space="preserve"> </w:t>
      </w:r>
      <w:r w:rsidRPr="004D54E0">
        <w:rPr>
          <w:rFonts w:ascii="Times New Roman" w:hAnsi="Times New Roman" w:cs="Times New Roman"/>
          <w:sz w:val="22"/>
          <w:szCs w:val="22"/>
        </w:rPr>
        <w:t>to</w:t>
      </w:r>
      <w:r w:rsidRPr="004D54E0">
        <w:rPr>
          <w:rFonts w:ascii="Times New Roman" w:hAnsi="Times New Roman" w:cs="Times New Roman"/>
          <w:spacing w:val="12"/>
          <w:sz w:val="22"/>
          <w:szCs w:val="22"/>
        </w:rPr>
        <w:t xml:space="preserve"> </w:t>
      </w:r>
      <w:r w:rsidRPr="004D54E0">
        <w:rPr>
          <w:rFonts w:ascii="Times New Roman" w:hAnsi="Times New Roman" w:cs="Times New Roman"/>
          <w:spacing w:val="-1"/>
          <w:sz w:val="22"/>
          <w:szCs w:val="22"/>
        </w:rPr>
        <w:t>produce</w:t>
      </w:r>
      <w:r w:rsidRPr="004D54E0">
        <w:rPr>
          <w:rFonts w:ascii="Times New Roman" w:hAnsi="Times New Roman" w:cs="Times New Roman"/>
          <w:spacing w:val="15"/>
          <w:sz w:val="22"/>
          <w:szCs w:val="22"/>
        </w:rPr>
        <w:t xml:space="preserve"> </w:t>
      </w:r>
      <w:r w:rsidRPr="004D54E0">
        <w:rPr>
          <w:rFonts w:ascii="Times New Roman" w:hAnsi="Times New Roman" w:cs="Times New Roman"/>
          <w:spacing w:val="-1"/>
          <w:sz w:val="22"/>
          <w:szCs w:val="22"/>
        </w:rPr>
        <w:t>better</w:t>
      </w:r>
      <w:r w:rsidRPr="004D54E0">
        <w:rPr>
          <w:rFonts w:ascii="Times New Roman" w:hAnsi="Times New Roman" w:cs="Times New Roman"/>
          <w:spacing w:val="13"/>
          <w:sz w:val="22"/>
          <w:szCs w:val="22"/>
        </w:rPr>
        <w:t xml:space="preserve"> </w:t>
      </w:r>
      <w:r w:rsidRPr="004D54E0">
        <w:rPr>
          <w:rFonts w:ascii="Times New Roman" w:hAnsi="Times New Roman" w:cs="Times New Roman"/>
          <w:spacing w:val="-1"/>
          <w:sz w:val="22"/>
          <w:szCs w:val="22"/>
        </w:rPr>
        <w:t>output</w:t>
      </w:r>
      <w:r w:rsidRPr="004D54E0">
        <w:rPr>
          <w:rFonts w:ascii="Times New Roman" w:hAnsi="Times New Roman" w:cs="Times New Roman"/>
          <w:spacing w:val="12"/>
          <w:sz w:val="22"/>
          <w:szCs w:val="22"/>
        </w:rPr>
        <w:t xml:space="preserve"> </w:t>
      </w:r>
      <w:r w:rsidRPr="004D54E0">
        <w:rPr>
          <w:rFonts w:ascii="Times New Roman" w:hAnsi="Times New Roman" w:cs="Times New Roman"/>
          <w:spacing w:val="-1"/>
          <w:sz w:val="22"/>
          <w:szCs w:val="22"/>
        </w:rPr>
        <w:t>with</w:t>
      </w:r>
      <w:r w:rsidRPr="004D54E0">
        <w:rPr>
          <w:rFonts w:ascii="Times New Roman" w:hAnsi="Times New Roman" w:cs="Times New Roman"/>
          <w:spacing w:val="12"/>
          <w:sz w:val="22"/>
          <w:szCs w:val="22"/>
        </w:rPr>
        <w:t xml:space="preserve"> </w:t>
      </w:r>
      <w:r w:rsidRPr="004D54E0">
        <w:rPr>
          <w:rFonts w:ascii="Times New Roman" w:hAnsi="Times New Roman" w:cs="Times New Roman"/>
          <w:spacing w:val="-1"/>
          <w:sz w:val="22"/>
          <w:szCs w:val="22"/>
        </w:rPr>
        <w:t>available</w:t>
      </w:r>
      <w:r w:rsidRPr="004D54E0">
        <w:rPr>
          <w:rFonts w:ascii="Times New Roman" w:hAnsi="Times New Roman" w:cs="Times New Roman"/>
          <w:spacing w:val="12"/>
          <w:sz w:val="22"/>
          <w:szCs w:val="22"/>
        </w:rPr>
        <w:t xml:space="preserve"> </w:t>
      </w:r>
      <w:r w:rsidRPr="004D54E0">
        <w:rPr>
          <w:rFonts w:ascii="Times New Roman" w:hAnsi="Times New Roman" w:cs="Times New Roman"/>
          <w:spacing w:val="-1"/>
          <w:sz w:val="22"/>
          <w:szCs w:val="22"/>
        </w:rPr>
        <w:t>resources</w:t>
      </w:r>
      <w:r w:rsidRPr="004D54E0">
        <w:rPr>
          <w:rFonts w:ascii="Times New Roman" w:hAnsi="Times New Roman" w:cs="Times New Roman"/>
          <w:spacing w:val="13"/>
          <w:sz w:val="22"/>
          <w:szCs w:val="22"/>
        </w:rPr>
        <w:t xml:space="preserve"> </w:t>
      </w:r>
      <w:r w:rsidRPr="004D54E0">
        <w:rPr>
          <w:rFonts w:ascii="Times New Roman" w:hAnsi="Times New Roman" w:cs="Times New Roman"/>
          <w:sz w:val="22"/>
          <w:szCs w:val="22"/>
        </w:rPr>
        <w:t>and</w:t>
      </w:r>
      <w:r w:rsidRPr="004D54E0">
        <w:rPr>
          <w:rFonts w:ascii="Times New Roman" w:hAnsi="Times New Roman" w:cs="Times New Roman"/>
          <w:spacing w:val="10"/>
          <w:sz w:val="22"/>
          <w:szCs w:val="22"/>
        </w:rPr>
        <w:t xml:space="preserve"> </w:t>
      </w:r>
      <w:r w:rsidRPr="004D54E0">
        <w:rPr>
          <w:rFonts w:ascii="Times New Roman" w:hAnsi="Times New Roman" w:cs="Times New Roman"/>
          <w:sz w:val="22"/>
          <w:szCs w:val="22"/>
        </w:rPr>
        <w:t>time,</w:t>
      </w:r>
      <w:r w:rsidRPr="004D54E0">
        <w:rPr>
          <w:rFonts w:ascii="Times New Roman" w:hAnsi="Times New Roman" w:cs="Times New Roman"/>
          <w:spacing w:val="12"/>
          <w:sz w:val="22"/>
          <w:szCs w:val="22"/>
        </w:rPr>
        <w:t xml:space="preserve"> </w:t>
      </w:r>
      <w:r w:rsidRPr="004D54E0">
        <w:rPr>
          <w:rFonts w:ascii="Times New Roman" w:hAnsi="Times New Roman" w:cs="Times New Roman"/>
          <w:spacing w:val="-1"/>
          <w:sz w:val="22"/>
          <w:szCs w:val="22"/>
        </w:rPr>
        <w:t>work</w:t>
      </w:r>
      <w:r w:rsidRPr="004D54E0">
        <w:rPr>
          <w:rFonts w:ascii="Times New Roman" w:hAnsi="Times New Roman" w:cs="Times New Roman"/>
          <w:spacing w:val="13"/>
          <w:sz w:val="22"/>
          <w:szCs w:val="22"/>
        </w:rPr>
        <w:t xml:space="preserve"> </w:t>
      </w:r>
      <w:r w:rsidRPr="004D54E0">
        <w:rPr>
          <w:rFonts w:ascii="Times New Roman" w:hAnsi="Times New Roman" w:cs="Times New Roman"/>
          <w:spacing w:val="-1"/>
          <w:sz w:val="22"/>
          <w:szCs w:val="22"/>
        </w:rPr>
        <w:t>well</w:t>
      </w:r>
      <w:r w:rsidRPr="004D54E0">
        <w:rPr>
          <w:rFonts w:ascii="Times New Roman" w:hAnsi="Times New Roman" w:cs="Times New Roman"/>
          <w:spacing w:val="12"/>
          <w:sz w:val="22"/>
          <w:szCs w:val="22"/>
        </w:rPr>
        <w:t xml:space="preserve"> </w:t>
      </w:r>
      <w:r w:rsidRPr="004D54E0">
        <w:rPr>
          <w:rFonts w:ascii="Times New Roman" w:hAnsi="Times New Roman" w:cs="Times New Roman"/>
          <w:sz w:val="22"/>
          <w:szCs w:val="22"/>
        </w:rPr>
        <w:t>in</w:t>
      </w:r>
      <w:r w:rsidRPr="004D54E0">
        <w:rPr>
          <w:rFonts w:ascii="Times New Roman" w:hAnsi="Times New Roman" w:cs="Times New Roman"/>
          <w:spacing w:val="20"/>
          <w:sz w:val="22"/>
          <w:szCs w:val="22"/>
        </w:rPr>
        <w:t xml:space="preserve"> </w:t>
      </w:r>
      <w:r w:rsidRPr="004D54E0">
        <w:rPr>
          <w:rFonts w:ascii="Times New Roman" w:hAnsi="Times New Roman" w:cs="Times New Roman"/>
          <w:sz w:val="22"/>
          <w:szCs w:val="22"/>
        </w:rPr>
        <w:t>a</w:t>
      </w:r>
      <w:r w:rsidRPr="004D54E0">
        <w:rPr>
          <w:rFonts w:ascii="Times New Roman" w:hAnsi="Times New Roman" w:cs="Times New Roman"/>
          <w:spacing w:val="12"/>
          <w:sz w:val="22"/>
          <w:szCs w:val="22"/>
        </w:rPr>
        <w:t xml:space="preserve"> </w:t>
      </w:r>
      <w:r w:rsidRPr="004D54E0">
        <w:rPr>
          <w:rFonts w:ascii="Times New Roman" w:hAnsi="Times New Roman" w:cs="Times New Roman"/>
          <w:spacing w:val="-1"/>
          <w:sz w:val="22"/>
          <w:szCs w:val="22"/>
        </w:rPr>
        <w:t>team</w:t>
      </w:r>
      <w:r w:rsidRPr="004D54E0">
        <w:rPr>
          <w:rFonts w:ascii="Times New Roman" w:hAnsi="Times New Roman" w:cs="Times New Roman"/>
          <w:spacing w:val="14"/>
          <w:sz w:val="22"/>
          <w:szCs w:val="22"/>
        </w:rPr>
        <w:t xml:space="preserve"> </w:t>
      </w:r>
      <w:r w:rsidRPr="004D54E0">
        <w:rPr>
          <w:rFonts w:ascii="Times New Roman" w:hAnsi="Times New Roman" w:cs="Times New Roman"/>
          <w:sz w:val="22"/>
          <w:szCs w:val="22"/>
        </w:rPr>
        <w:t>or</w:t>
      </w:r>
      <w:r w:rsidRPr="004D54E0">
        <w:rPr>
          <w:rFonts w:ascii="Times New Roman" w:hAnsi="Times New Roman" w:cs="Times New Roman"/>
          <w:spacing w:val="12"/>
          <w:sz w:val="22"/>
          <w:szCs w:val="22"/>
        </w:rPr>
        <w:t xml:space="preserve"> </w:t>
      </w:r>
      <w:r w:rsidRPr="004D54E0">
        <w:rPr>
          <w:rFonts w:ascii="Times New Roman" w:hAnsi="Times New Roman" w:cs="Times New Roman"/>
          <w:spacing w:val="-1"/>
          <w:sz w:val="22"/>
          <w:szCs w:val="22"/>
        </w:rPr>
        <w:t>individually,</w:t>
      </w:r>
      <w:r w:rsidRPr="004D54E0">
        <w:rPr>
          <w:rFonts w:ascii="Times New Roman" w:hAnsi="Times New Roman" w:cs="Times New Roman"/>
          <w:spacing w:val="12"/>
          <w:sz w:val="22"/>
          <w:szCs w:val="22"/>
        </w:rPr>
        <w:t xml:space="preserve"> </w:t>
      </w:r>
      <w:r w:rsidRPr="004D54E0">
        <w:rPr>
          <w:rFonts w:ascii="Times New Roman" w:hAnsi="Times New Roman" w:cs="Times New Roman"/>
          <w:spacing w:val="-1"/>
          <w:sz w:val="22"/>
          <w:szCs w:val="22"/>
        </w:rPr>
        <w:t>quick</w:t>
      </w:r>
      <w:r w:rsidR="00CA6366" w:rsidRPr="004D54E0">
        <w:rPr>
          <w:rFonts w:ascii="Times New Roman" w:hAnsi="Times New Roman" w:cs="Times New Roman"/>
          <w:spacing w:val="75"/>
          <w:sz w:val="22"/>
          <w:szCs w:val="22"/>
        </w:rPr>
        <w:t xml:space="preserve"> </w:t>
      </w:r>
      <w:r w:rsidRPr="004D54E0">
        <w:rPr>
          <w:rFonts w:ascii="Times New Roman" w:hAnsi="Times New Roman" w:cs="Times New Roman"/>
          <w:spacing w:val="-1"/>
          <w:sz w:val="22"/>
          <w:szCs w:val="22"/>
        </w:rPr>
        <w:t>learner,</w:t>
      </w:r>
      <w:r w:rsidRPr="004D54E0">
        <w:rPr>
          <w:rFonts w:ascii="Times New Roman" w:hAnsi="Times New Roman" w:cs="Times New Roman"/>
          <w:sz w:val="22"/>
          <w:szCs w:val="22"/>
        </w:rPr>
        <w:t xml:space="preserve"> </w:t>
      </w:r>
      <w:r w:rsidRPr="004D54E0">
        <w:rPr>
          <w:rFonts w:ascii="Times New Roman" w:hAnsi="Times New Roman" w:cs="Times New Roman"/>
          <w:spacing w:val="-1"/>
          <w:sz w:val="22"/>
          <w:szCs w:val="22"/>
        </w:rPr>
        <w:t>willing</w:t>
      </w:r>
      <w:r w:rsidRPr="004D54E0">
        <w:rPr>
          <w:rFonts w:ascii="Times New Roman" w:hAnsi="Times New Roman" w:cs="Times New Roman"/>
          <w:sz w:val="22"/>
          <w:szCs w:val="22"/>
        </w:rPr>
        <w:t xml:space="preserve"> to</w:t>
      </w:r>
      <w:r w:rsidRPr="004D54E0"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 w:rsidRPr="004D54E0">
        <w:rPr>
          <w:rFonts w:ascii="Times New Roman" w:hAnsi="Times New Roman" w:cs="Times New Roman"/>
          <w:spacing w:val="-1"/>
          <w:sz w:val="22"/>
          <w:szCs w:val="22"/>
        </w:rPr>
        <w:t>take</w:t>
      </w:r>
      <w:r w:rsidRPr="004D54E0">
        <w:rPr>
          <w:rFonts w:ascii="Times New Roman" w:hAnsi="Times New Roman" w:cs="Times New Roman"/>
          <w:sz w:val="22"/>
          <w:szCs w:val="22"/>
        </w:rPr>
        <w:t xml:space="preserve"> </w:t>
      </w:r>
      <w:r w:rsidRPr="004D54E0">
        <w:rPr>
          <w:rFonts w:ascii="Times New Roman" w:hAnsi="Times New Roman" w:cs="Times New Roman"/>
          <w:spacing w:val="-1"/>
          <w:sz w:val="22"/>
          <w:szCs w:val="22"/>
        </w:rPr>
        <w:t>initiatives</w:t>
      </w:r>
      <w:r w:rsidRPr="004D54E0">
        <w:rPr>
          <w:rFonts w:ascii="Times New Roman" w:hAnsi="Times New Roman" w:cs="Times New Roman"/>
          <w:spacing w:val="1"/>
          <w:sz w:val="22"/>
          <w:szCs w:val="22"/>
        </w:rPr>
        <w:t xml:space="preserve"> </w:t>
      </w:r>
      <w:r w:rsidRPr="004D54E0">
        <w:rPr>
          <w:rFonts w:ascii="Times New Roman" w:hAnsi="Times New Roman" w:cs="Times New Roman"/>
          <w:spacing w:val="-1"/>
          <w:sz w:val="22"/>
          <w:szCs w:val="22"/>
        </w:rPr>
        <w:t>and</w:t>
      </w:r>
      <w:r w:rsidRPr="004D54E0">
        <w:rPr>
          <w:rFonts w:ascii="Times New Roman" w:hAnsi="Times New Roman" w:cs="Times New Roman"/>
          <w:sz w:val="22"/>
          <w:szCs w:val="22"/>
        </w:rPr>
        <w:t xml:space="preserve"> </w:t>
      </w:r>
      <w:r w:rsidRPr="004D54E0">
        <w:rPr>
          <w:rFonts w:ascii="Times New Roman" w:hAnsi="Times New Roman" w:cs="Times New Roman"/>
          <w:spacing w:val="-1"/>
          <w:sz w:val="22"/>
          <w:szCs w:val="22"/>
        </w:rPr>
        <w:t>optimistic</w:t>
      </w:r>
      <w:r w:rsidRPr="004D54E0"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 w:rsidRPr="004D54E0">
        <w:rPr>
          <w:rFonts w:ascii="Times New Roman" w:hAnsi="Times New Roman" w:cs="Times New Roman"/>
          <w:sz w:val="22"/>
          <w:szCs w:val="22"/>
        </w:rPr>
        <w:t>by</w:t>
      </w:r>
      <w:r w:rsidRPr="004D54E0">
        <w:rPr>
          <w:rFonts w:ascii="Times New Roman" w:hAnsi="Times New Roman" w:cs="Times New Roman"/>
          <w:spacing w:val="-1"/>
          <w:sz w:val="22"/>
          <w:szCs w:val="22"/>
        </w:rPr>
        <w:t xml:space="preserve"> </w:t>
      </w:r>
      <w:r w:rsidRPr="004D54E0">
        <w:rPr>
          <w:rFonts w:ascii="Times New Roman" w:hAnsi="Times New Roman" w:cs="Times New Roman"/>
          <w:sz w:val="22"/>
          <w:szCs w:val="22"/>
        </w:rPr>
        <w:t>nature.</w:t>
      </w:r>
      <w:proofErr w:type="gramEnd"/>
    </w:p>
    <w:p w:rsidR="001B567A" w:rsidRDefault="001B567A" w:rsidP="00CA6366">
      <w:pPr>
        <w:pStyle w:val="BodyText"/>
        <w:kinsoku w:val="0"/>
        <w:overflowPunct w:val="0"/>
        <w:spacing w:before="41" w:line="256" w:lineRule="exact"/>
        <w:ind w:left="180" w:right="103" w:firstLine="45"/>
        <w:rPr>
          <w:rFonts w:ascii="Times New Roman" w:hAnsi="Times New Roman" w:cs="Times New Roman"/>
          <w:sz w:val="22"/>
          <w:szCs w:val="22"/>
        </w:rPr>
      </w:pPr>
    </w:p>
    <w:p w:rsidR="001B567A" w:rsidRDefault="001B567A" w:rsidP="001B567A">
      <w:pPr>
        <w:pStyle w:val="BodyText"/>
        <w:tabs>
          <w:tab w:val="left" w:pos="1665"/>
        </w:tabs>
        <w:kinsoku w:val="0"/>
        <w:overflowPunct w:val="0"/>
        <w:spacing w:line="207" w:lineRule="exact"/>
        <w:ind w:left="180" w:firstLine="0"/>
        <w:rPr>
          <w:rFonts w:ascii="Times New Roman" w:hAnsi="Times New Roman" w:cs="Times New Roman"/>
          <w:b/>
          <w:spacing w:val="-1"/>
          <w:sz w:val="22"/>
          <w:szCs w:val="22"/>
        </w:rPr>
      </w:pPr>
      <w:proofErr w:type="gramStart"/>
      <w:r w:rsidRPr="004D54E0">
        <w:rPr>
          <w:rFonts w:ascii="Times New Roman" w:hAnsi="Times New Roman" w:cs="Times New Roman"/>
          <w:b/>
          <w:spacing w:val="-1"/>
          <w:sz w:val="22"/>
          <w:szCs w:val="22"/>
        </w:rPr>
        <w:t>Personal  Details</w:t>
      </w:r>
      <w:proofErr w:type="gramEnd"/>
      <w:r>
        <w:rPr>
          <w:rFonts w:ascii="Times New Roman" w:hAnsi="Times New Roman" w:cs="Times New Roman"/>
          <w:b/>
          <w:spacing w:val="-1"/>
          <w:sz w:val="22"/>
          <w:szCs w:val="22"/>
        </w:rPr>
        <w:t xml:space="preserve"> &amp; Educational </w:t>
      </w:r>
      <w:proofErr w:type="spellStart"/>
      <w:r>
        <w:rPr>
          <w:rFonts w:ascii="Times New Roman" w:hAnsi="Times New Roman" w:cs="Times New Roman"/>
          <w:b/>
          <w:spacing w:val="-1"/>
          <w:sz w:val="22"/>
          <w:szCs w:val="22"/>
        </w:rPr>
        <w:t>Qualfications</w:t>
      </w:r>
      <w:proofErr w:type="spellEnd"/>
    </w:p>
    <w:p w:rsidR="009C39EF" w:rsidRPr="004D54E0" w:rsidRDefault="009C39EF" w:rsidP="009C39EF">
      <w:pPr>
        <w:pStyle w:val="BodyText"/>
        <w:tabs>
          <w:tab w:val="left" w:pos="1559"/>
        </w:tabs>
        <w:kinsoku w:val="0"/>
        <w:overflowPunct w:val="0"/>
        <w:spacing w:before="41" w:line="256" w:lineRule="exact"/>
        <w:ind w:left="1560" w:right="103" w:hanging="1335"/>
        <w:rPr>
          <w:rFonts w:ascii="Times New Roman" w:hAnsi="Times New Roman" w:cs="Times New Roman"/>
          <w:b/>
          <w:bCs/>
          <w:color w:val="DA1F28" w:themeColor="accent2"/>
          <w:spacing w:val="-1"/>
          <w:position w:val="-3"/>
          <w:sz w:val="22"/>
          <w:szCs w:val="22"/>
          <w:u w:val="single"/>
        </w:rPr>
      </w:pPr>
      <w:r w:rsidRPr="004D54E0">
        <w:rPr>
          <w:rFonts w:ascii="Times New Roman" w:hAnsi="Times New Roman" w:cs="Times New Roman"/>
          <w:b/>
          <w:bCs/>
          <w:color w:val="DA1F28" w:themeColor="accent2"/>
          <w:spacing w:val="-1"/>
          <w:position w:val="-3"/>
          <w:sz w:val="22"/>
          <w:szCs w:val="22"/>
          <w:u w:val="single"/>
        </w:rPr>
        <w:tab/>
        <w:t>__________________________________________________</w:t>
      </w:r>
    </w:p>
    <w:p w:rsidR="001B567A" w:rsidRDefault="001B567A" w:rsidP="009C39EF">
      <w:pPr>
        <w:pStyle w:val="BodyText"/>
        <w:tabs>
          <w:tab w:val="left" w:pos="1665"/>
        </w:tabs>
        <w:kinsoku w:val="0"/>
        <w:overflowPunct w:val="0"/>
        <w:spacing w:line="207" w:lineRule="exact"/>
        <w:ind w:left="0" w:firstLine="0"/>
        <w:rPr>
          <w:rFonts w:ascii="Times New Roman" w:hAnsi="Times New Roman" w:cs="Times New Roman"/>
          <w:b/>
          <w:spacing w:val="-1"/>
          <w:sz w:val="22"/>
          <w:szCs w:val="22"/>
        </w:rPr>
      </w:pPr>
    </w:p>
    <w:p w:rsidR="001B567A" w:rsidRDefault="001B567A" w:rsidP="001B567A">
      <w:pPr>
        <w:pStyle w:val="ListParagraph"/>
        <w:widowControl/>
        <w:numPr>
          <w:ilvl w:val="0"/>
          <w:numId w:val="6"/>
        </w:numPr>
        <w:autoSpaceDE/>
        <w:autoSpaceDN/>
        <w:adjustRightInd/>
        <w:rPr>
          <w:sz w:val="22"/>
          <w:szCs w:val="22"/>
        </w:rPr>
      </w:pPr>
      <w:r>
        <w:rPr>
          <w:sz w:val="22"/>
          <w:szCs w:val="22"/>
        </w:rPr>
        <w:t xml:space="preserve">School:  </w:t>
      </w:r>
      <w:r w:rsidRPr="001B567A">
        <w:rPr>
          <w:sz w:val="22"/>
          <w:szCs w:val="22"/>
        </w:rPr>
        <w:t>Class XII 73.00%</w:t>
      </w:r>
      <w:r>
        <w:rPr>
          <w:sz w:val="22"/>
          <w:szCs w:val="22"/>
        </w:rPr>
        <w:t xml:space="preserve">  </w:t>
      </w:r>
      <w:proofErr w:type="spellStart"/>
      <w:r>
        <w:rPr>
          <w:sz w:val="22"/>
          <w:szCs w:val="22"/>
        </w:rPr>
        <w:t>Kendriya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</w:t>
      </w:r>
      <w:r w:rsidRPr="001B567A">
        <w:rPr>
          <w:sz w:val="22"/>
          <w:szCs w:val="22"/>
        </w:rPr>
        <w:t>idyalya</w:t>
      </w:r>
      <w:proofErr w:type="spellEnd"/>
      <w:r w:rsidRPr="001B567A">
        <w:rPr>
          <w:sz w:val="22"/>
          <w:szCs w:val="22"/>
        </w:rPr>
        <w:t xml:space="preserve"> sector 2</w:t>
      </w:r>
    </w:p>
    <w:p w:rsidR="001B567A" w:rsidRPr="001B567A" w:rsidRDefault="001B567A" w:rsidP="001B567A">
      <w:pPr>
        <w:widowControl/>
        <w:autoSpaceDE/>
        <w:autoSpaceDN/>
        <w:adjustRightInd/>
        <w:rPr>
          <w:sz w:val="22"/>
          <w:szCs w:val="22"/>
        </w:rPr>
      </w:pPr>
    </w:p>
    <w:p w:rsidR="001B567A" w:rsidRPr="001B567A" w:rsidRDefault="001B567A" w:rsidP="001B567A">
      <w:pPr>
        <w:pStyle w:val="ListParagraph"/>
        <w:widowControl/>
        <w:numPr>
          <w:ilvl w:val="0"/>
          <w:numId w:val="6"/>
        </w:numPr>
        <w:autoSpaceDE/>
        <w:autoSpaceDN/>
        <w:adjustRightInd/>
        <w:rPr>
          <w:sz w:val="22"/>
          <w:szCs w:val="22"/>
        </w:rPr>
      </w:pPr>
      <w:r w:rsidRPr="001B567A">
        <w:rPr>
          <w:spacing w:val="-1"/>
          <w:sz w:val="22"/>
          <w:szCs w:val="22"/>
        </w:rPr>
        <w:t>College:</w:t>
      </w:r>
      <w:r w:rsidRPr="001B567A">
        <w:rPr>
          <w:sz w:val="22"/>
          <w:szCs w:val="22"/>
        </w:rPr>
        <w:t xml:space="preserve"> </w:t>
      </w:r>
      <w:proofErr w:type="spellStart"/>
      <w:r w:rsidRPr="001B567A">
        <w:rPr>
          <w:sz w:val="22"/>
          <w:szCs w:val="22"/>
        </w:rPr>
        <w:t>Bsc</w:t>
      </w:r>
      <w:proofErr w:type="spellEnd"/>
      <w:r w:rsidRPr="001B567A">
        <w:rPr>
          <w:sz w:val="22"/>
          <w:szCs w:val="22"/>
        </w:rPr>
        <w:t xml:space="preserve"> in Physics from DU (</w:t>
      </w:r>
      <w:proofErr w:type="spellStart"/>
      <w:r w:rsidRPr="001B567A">
        <w:rPr>
          <w:sz w:val="22"/>
          <w:szCs w:val="22"/>
        </w:rPr>
        <w:t>Motilal</w:t>
      </w:r>
      <w:proofErr w:type="spellEnd"/>
      <w:r w:rsidRPr="001B567A">
        <w:rPr>
          <w:sz w:val="22"/>
          <w:szCs w:val="22"/>
        </w:rPr>
        <w:t xml:space="preserve"> Nehru College (Morning))</w:t>
      </w:r>
    </w:p>
    <w:p w:rsidR="001B567A" w:rsidRDefault="001B567A" w:rsidP="001B567A">
      <w:pPr>
        <w:pStyle w:val="BodyText"/>
        <w:tabs>
          <w:tab w:val="left" w:pos="1665"/>
        </w:tabs>
        <w:kinsoku w:val="0"/>
        <w:overflowPunct w:val="0"/>
        <w:spacing w:line="207" w:lineRule="exact"/>
        <w:ind w:left="720" w:firstLine="0"/>
        <w:rPr>
          <w:rFonts w:ascii="Times New Roman" w:hAnsi="Times New Roman" w:cs="Times New Roman"/>
          <w:spacing w:val="-1"/>
          <w:sz w:val="22"/>
          <w:szCs w:val="22"/>
        </w:rPr>
      </w:pPr>
    </w:p>
    <w:p w:rsidR="001B567A" w:rsidRPr="004D54E0" w:rsidRDefault="001B567A" w:rsidP="001B567A">
      <w:pPr>
        <w:pStyle w:val="BodyText"/>
        <w:numPr>
          <w:ilvl w:val="0"/>
          <w:numId w:val="6"/>
        </w:numPr>
        <w:tabs>
          <w:tab w:val="left" w:pos="1665"/>
        </w:tabs>
        <w:kinsoku w:val="0"/>
        <w:overflowPunct w:val="0"/>
        <w:spacing w:line="207" w:lineRule="exact"/>
        <w:rPr>
          <w:rFonts w:ascii="Times New Roman" w:hAnsi="Times New Roman" w:cs="Times New Roman"/>
          <w:spacing w:val="-1"/>
          <w:sz w:val="22"/>
          <w:szCs w:val="22"/>
        </w:rPr>
      </w:pPr>
      <w:r w:rsidRPr="004D54E0">
        <w:rPr>
          <w:rFonts w:ascii="Times New Roman" w:hAnsi="Times New Roman" w:cs="Times New Roman"/>
          <w:spacing w:val="-1"/>
          <w:sz w:val="22"/>
          <w:szCs w:val="22"/>
        </w:rPr>
        <w:t>Nationality:</w:t>
      </w:r>
      <w:r w:rsidRPr="004D54E0">
        <w:rPr>
          <w:rFonts w:ascii="Times New Roman" w:hAnsi="Times New Roman" w:cs="Times New Roman"/>
          <w:spacing w:val="-1"/>
          <w:sz w:val="22"/>
          <w:szCs w:val="22"/>
        </w:rPr>
        <w:tab/>
        <w:t>Indian</w:t>
      </w:r>
    </w:p>
    <w:p w:rsidR="001B567A" w:rsidRPr="004D54E0" w:rsidRDefault="001B567A" w:rsidP="001B567A">
      <w:pPr>
        <w:pStyle w:val="BodyText"/>
        <w:tabs>
          <w:tab w:val="left" w:pos="1665"/>
        </w:tabs>
        <w:kinsoku w:val="0"/>
        <w:overflowPunct w:val="0"/>
        <w:spacing w:line="207" w:lineRule="exact"/>
        <w:rPr>
          <w:rFonts w:ascii="Times New Roman" w:hAnsi="Times New Roman" w:cs="Times New Roman"/>
          <w:spacing w:val="-1"/>
          <w:sz w:val="22"/>
          <w:szCs w:val="22"/>
        </w:rPr>
      </w:pPr>
    </w:p>
    <w:p w:rsidR="001B567A" w:rsidRPr="001B567A" w:rsidRDefault="001B567A" w:rsidP="001B567A">
      <w:pPr>
        <w:pStyle w:val="BodyText"/>
        <w:numPr>
          <w:ilvl w:val="0"/>
          <w:numId w:val="6"/>
        </w:numPr>
        <w:tabs>
          <w:tab w:val="left" w:pos="1665"/>
        </w:tabs>
        <w:kinsoku w:val="0"/>
        <w:overflowPunct w:val="0"/>
        <w:spacing w:line="207" w:lineRule="exact"/>
        <w:rPr>
          <w:rFonts w:ascii="Times New Roman" w:hAnsi="Times New Roman" w:cs="Times New Roman"/>
          <w:spacing w:val="-1"/>
          <w:sz w:val="22"/>
          <w:szCs w:val="22"/>
        </w:rPr>
      </w:pPr>
      <w:r w:rsidRPr="004D54E0">
        <w:rPr>
          <w:rFonts w:ascii="Times New Roman" w:hAnsi="Times New Roman" w:cs="Times New Roman"/>
          <w:spacing w:val="-1"/>
          <w:sz w:val="22"/>
          <w:szCs w:val="22"/>
        </w:rPr>
        <w:t xml:space="preserve"> Address:</w:t>
      </w:r>
      <w:r w:rsidRPr="004D54E0">
        <w:rPr>
          <w:rFonts w:ascii="Times New Roman" w:hAnsi="Times New Roman" w:cs="Times New Roman"/>
          <w:spacing w:val="-1"/>
          <w:sz w:val="22"/>
          <w:szCs w:val="22"/>
        </w:rPr>
        <w:tab/>
      </w:r>
      <w:r w:rsidRPr="004D54E0">
        <w:rPr>
          <w:rFonts w:ascii="Times New Roman" w:hAnsi="Times New Roman" w:cs="Times New Roman"/>
          <w:spacing w:val="-1"/>
          <w:sz w:val="22"/>
          <w:szCs w:val="22"/>
        </w:rPr>
        <w:tab/>
        <w:t xml:space="preserve">Q no 667 Sector 1 R.K </w:t>
      </w:r>
      <w:proofErr w:type="spellStart"/>
      <w:r w:rsidRPr="004D54E0">
        <w:rPr>
          <w:rFonts w:ascii="Times New Roman" w:hAnsi="Times New Roman" w:cs="Times New Roman"/>
          <w:spacing w:val="-1"/>
          <w:sz w:val="22"/>
          <w:szCs w:val="22"/>
        </w:rPr>
        <w:t>Puram</w:t>
      </w:r>
      <w:proofErr w:type="spellEnd"/>
      <w:r w:rsidRPr="004D54E0">
        <w:rPr>
          <w:rFonts w:ascii="Times New Roman" w:hAnsi="Times New Roman" w:cs="Times New Roman"/>
          <w:spacing w:val="-1"/>
          <w:sz w:val="22"/>
          <w:szCs w:val="22"/>
        </w:rPr>
        <w:t xml:space="preserve"> New Delhi</w:t>
      </w:r>
      <w:r w:rsidRPr="004D54E0">
        <w:rPr>
          <w:rFonts w:ascii="Times New Roman" w:hAnsi="Times New Roman" w:cs="Times New Roman"/>
          <w:spacing w:val="-1"/>
          <w:sz w:val="22"/>
          <w:szCs w:val="22"/>
        </w:rPr>
        <w:tab/>
      </w:r>
    </w:p>
    <w:p w:rsidR="00887E39" w:rsidRPr="004D54E0" w:rsidRDefault="00887E39" w:rsidP="00887E39">
      <w:pPr>
        <w:kinsoku w:val="0"/>
        <w:overflowPunct w:val="0"/>
        <w:spacing w:before="3" w:line="170" w:lineRule="exact"/>
        <w:rPr>
          <w:sz w:val="22"/>
          <w:szCs w:val="22"/>
        </w:rPr>
      </w:pPr>
    </w:p>
    <w:p w:rsidR="00887E39" w:rsidRPr="004D54E0" w:rsidRDefault="00887E39" w:rsidP="00887E39">
      <w:pPr>
        <w:kinsoku w:val="0"/>
        <w:overflowPunct w:val="0"/>
        <w:spacing w:before="3" w:line="170" w:lineRule="exact"/>
        <w:rPr>
          <w:sz w:val="22"/>
          <w:szCs w:val="22"/>
        </w:rPr>
      </w:pPr>
    </w:p>
    <w:p w:rsidR="00887E39" w:rsidRPr="00C75182" w:rsidRDefault="00C75182" w:rsidP="00CA6366">
      <w:pPr>
        <w:pStyle w:val="BodyText"/>
        <w:tabs>
          <w:tab w:val="left" w:pos="1665"/>
        </w:tabs>
        <w:kinsoku w:val="0"/>
        <w:overflowPunct w:val="0"/>
        <w:spacing w:line="207" w:lineRule="exact"/>
        <w:ind w:left="1665" w:hanging="1395"/>
        <w:rPr>
          <w:rFonts w:ascii="Times New Roman" w:hAnsi="Times New Roman" w:cs="Times New Roman"/>
          <w:b/>
          <w:color w:val="464646" w:themeColor="text2"/>
          <w:spacing w:val="-1"/>
          <w:sz w:val="22"/>
          <w:szCs w:val="22"/>
        </w:rPr>
      </w:pPr>
      <w:r w:rsidRPr="00C75182">
        <w:rPr>
          <w:rFonts w:ascii="Times New Roman" w:hAnsi="Times New Roman" w:cs="Times New Roman"/>
          <w:b/>
          <w:color w:val="464646" w:themeColor="text2"/>
          <w:spacing w:val="-1"/>
          <w:sz w:val="22"/>
          <w:szCs w:val="22"/>
        </w:rPr>
        <w:t>Skills</w:t>
      </w:r>
    </w:p>
    <w:p w:rsidR="00CA6366" w:rsidRPr="004D54E0" w:rsidRDefault="00CA6366" w:rsidP="00CA6366">
      <w:pPr>
        <w:pStyle w:val="BodyText"/>
        <w:tabs>
          <w:tab w:val="left" w:pos="1665"/>
        </w:tabs>
        <w:kinsoku w:val="0"/>
        <w:overflowPunct w:val="0"/>
        <w:spacing w:line="207" w:lineRule="exact"/>
        <w:ind w:left="1665" w:hanging="1395"/>
        <w:rPr>
          <w:rFonts w:ascii="Times New Roman" w:hAnsi="Times New Roman" w:cs="Times New Roman"/>
          <w:b/>
          <w:color w:val="DA1F28" w:themeColor="accent2"/>
          <w:spacing w:val="-1"/>
          <w:sz w:val="22"/>
          <w:szCs w:val="22"/>
          <w:u w:val="single"/>
        </w:rPr>
      </w:pPr>
      <w:r w:rsidRPr="004D54E0">
        <w:rPr>
          <w:rFonts w:ascii="Times New Roman" w:hAnsi="Times New Roman" w:cs="Times New Roman"/>
          <w:b/>
          <w:color w:val="DA1F28" w:themeColor="accent2"/>
          <w:spacing w:val="-1"/>
          <w:sz w:val="22"/>
          <w:szCs w:val="22"/>
          <w:u w:val="single"/>
        </w:rPr>
        <w:t>____________________________________________________________</w:t>
      </w:r>
    </w:p>
    <w:p w:rsidR="00887E39" w:rsidRPr="004D54E0" w:rsidRDefault="00887E39" w:rsidP="00887E39">
      <w:pPr>
        <w:pStyle w:val="BodyText"/>
        <w:tabs>
          <w:tab w:val="left" w:pos="1665"/>
        </w:tabs>
        <w:kinsoku w:val="0"/>
        <w:overflowPunct w:val="0"/>
        <w:spacing w:line="207" w:lineRule="exact"/>
        <w:ind w:left="1665" w:firstLine="0"/>
        <w:rPr>
          <w:rFonts w:ascii="Times New Roman" w:hAnsi="Times New Roman" w:cs="Times New Roman"/>
          <w:spacing w:val="-1"/>
          <w:sz w:val="22"/>
          <w:szCs w:val="22"/>
        </w:rPr>
      </w:pPr>
    </w:p>
    <w:p w:rsidR="007C082B" w:rsidRPr="00ED6A77" w:rsidRDefault="00EF0DCD" w:rsidP="009C39EF">
      <w:pPr>
        <w:pStyle w:val="ListParagraph"/>
        <w:widowControl/>
        <w:numPr>
          <w:ilvl w:val="0"/>
          <w:numId w:val="7"/>
        </w:numPr>
        <w:tabs>
          <w:tab w:val="left" w:pos="720"/>
        </w:tabs>
        <w:autoSpaceDE/>
        <w:autoSpaceDN/>
        <w:adjustRightInd/>
        <w:ind w:hanging="630"/>
        <w:rPr>
          <w:sz w:val="22"/>
          <w:szCs w:val="22"/>
        </w:rPr>
      </w:pPr>
      <w:r>
        <w:rPr>
          <w:sz w:val="22"/>
          <w:szCs w:val="22"/>
        </w:rPr>
        <w:t>K</w:t>
      </w:r>
      <w:r w:rsidR="007C082B" w:rsidRPr="007C082B">
        <w:rPr>
          <w:sz w:val="22"/>
          <w:szCs w:val="22"/>
        </w:rPr>
        <w:t xml:space="preserve">nowledge in </w:t>
      </w:r>
      <w:r w:rsidR="00B90B09">
        <w:rPr>
          <w:sz w:val="22"/>
          <w:szCs w:val="22"/>
        </w:rPr>
        <w:t>computer (M S Word, M S Excel (</w:t>
      </w:r>
      <w:proofErr w:type="spellStart"/>
      <w:r w:rsidR="00B90B09">
        <w:rPr>
          <w:sz w:val="22"/>
          <w:szCs w:val="22"/>
        </w:rPr>
        <w:t>Vlokup</w:t>
      </w:r>
      <w:proofErr w:type="spellEnd"/>
      <w:r w:rsidR="00B90B09">
        <w:rPr>
          <w:sz w:val="22"/>
          <w:szCs w:val="22"/>
        </w:rPr>
        <w:t xml:space="preserve">, </w:t>
      </w:r>
      <w:proofErr w:type="spellStart"/>
      <w:r w:rsidR="00B90B09">
        <w:rPr>
          <w:sz w:val="22"/>
          <w:szCs w:val="22"/>
        </w:rPr>
        <w:t>H</w:t>
      </w:r>
      <w:r w:rsidR="007C082B" w:rsidRPr="007C082B">
        <w:rPr>
          <w:sz w:val="22"/>
          <w:szCs w:val="22"/>
        </w:rPr>
        <w:t>look</w:t>
      </w:r>
      <w:proofErr w:type="spellEnd"/>
      <w:r w:rsidR="007C082B" w:rsidRPr="007C082B">
        <w:rPr>
          <w:sz w:val="22"/>
          <w:szCs w:val="22"/>
        </w:rPr>
        <w:t xml:space="preserve"> up, pivot table</w:t>
      </w:r>
      <w:r w:rsidR="00113A54">
        <w:rPr>
          <w:sz w:val="22"/>
          <w:szCs w:val="22"/>
        </w:rPr>
        <w:t>, pivot chart</w:t>
      </w:r>
      <w:r w:rsidR="00530A21">
        <w:rPr>
          <w:sz w:val="22"/>
          <w:szCs w:val="22"/>
        </w:rPr>
        <w:t xml:space="preserve">, </w:t>
      </w:r>
      <w:proofErr w:type="spellStart"/>
      <w:r w:rsidR="00B90B09">
        <w:rPr>
          <w:sz w:val="22"/>
          <w:szCs w:val="22"/>
        </w:rPr>
        <w:t>SumIf</w:t>
      </w:r>
      <w:proofErr w:type="spellEnd"/>
      <w:r w:rsidR="00B90B09">
        <w:rPr>
          <w:sz w:val="22"/>
          <w:szCs w:val="22"/>
        </w:rPr>
        <w:t xml:space="preserve">, </w:t>
      </w:r>
      <w:proofErr w:type="spellStart"/>
      <w:r w:rsidR="00B90B09">
        <w:rPr>
          <w:sz w:val="22"/>
          <w:szCs w:val="22"/>
        </w:rPr>
        <w:t>CountIf</w:t>
      </w:r>
      <w:proofErr w:type="spellEnd"/>
      <w:r w:rsidR="007C082B" w:rsidRPr="007C082B">
        <w:rPr>
          <w:sz w:val="22"/>
          <w:szCs w:val="22"/>
        </w:rPr>
        <w:t xml:space="preserve">), </w:t>
      </w:r>
      <w:r w:rsidR="00F0001B">
        <w:t>MS Power Point, Handling mails, browsing and searching</w:t>
      </w:r>
    </w:p>
    <w:p w:rsidR="00ED6A77" w:rsidRPr="007C082B" w:rsidRDefault="00ED6A77" w:rsidP="009C39EF">
      <w:pPr>
        <w:pStyle w:val="ListParagraph"/>
        <w:widowControl/>
        <w:numPr>
          <w:ilvl w:val="0"/>
          <w:numId w:val="7"/>
        </w:numPr>
        <w:tabs>
          <w:tab w:val="left" w:pos="720"/>
        </w:tabs>
        <w:autoSpaceDE/>
        <w:autoSpaceDN/>
        <w:adjustRightInd/>
        <w:ind w:hanging="630"/>
        <w:rPr>
          <w:sz w:val="22"/>
          <w:szCs w:val="22"/>
        </w:rPr>
      </w:pPr>
      <w:r>
        <w:t>Done 4 month computer and Typing course includes M.S. Office, Excel and Advance Excel</w:t>
      </w:r>
    </w:p>
    <w:p w:rsidR="007C082B" w:rsidRPr="007C082B" w:rsidRDefault="007C082B" w:rsidP="009C39EF">
      <w:pPr>
        <w:pStyle w:val="ListParagraph"/>
        <w:widowControl/>
        <w:numPr>
          <w:ilvl w:val="0"/>
          <w:numId w:val="7"/>
        </w:numPr>
        <w:tabs>
          <w:tab w:val="left" w:pos="720"/>
        </w:tabs>
        <w:autoSpaceDE/>
        <w:autoSpaceDN/>
        <w:adjustRightInd/>
        <w:ind w:hanging="630"/>
        <w:rPr>
          <w:sz w:val="22"/>
          <w:szCs w:val="22"/>
        </w:rPr>
      </w:pPr>
      <w:r w:rsidRPr="007C082B">
        <w:rPr>
          <w:sz w:val="22"/>
          <w:szCs w:val="22"/>
        </w:rPr>
        <w:t>Operating System: Windows XP/7/8</w:t>
      </w:r>
      <w:r w:rsidR="00737A46">
        <w:rPr>
          <w:sz w:val="22"/>
          <w:szCs w:val="22"/>
        </w:rPr>
        <w:t>/10</w:t>
      </w:r>
    </w:p>
    <w:p w:rsidR="00887E39" w:rsidRPr="00EF0DCD" w:rsidRDefault="007C082B" w:rsidP="009C39EF">
      <w:pPr>
        <w:pStyle w:val="ListParagraph"/>
        <w:widowControl/>
        <w:numPr>
          <w:ilvl w:val="0"/>
          <w:numId w:val="7"/>
        </w:numPr>
        <w:tabs>
          <w:tab w:val="left" w:pos="720"/>
        </w:tabs>
        <w:autoSpaceDE/>
        <w:autoSpaceDN/>
        <w:adjustRightInd/>
        <w:ind w:hanging="630"/>
        <w:rPr>
          <w:spacing w:val="-1"/>
          <w:sz w:val="22"/>
          <w:szCs w:val="22"/>
        </w:rPr>
      </w:pPr>
      <w:r w:rsidRPr="004D54E0">
        <w:rPr>
          <w:sz w:val="22"/>
          <w:szCs w:val="22"/>
        </w:rPr>
        <w:t>Language for Speech: Hindi, English</w:t>
      </w:r>
    </w:p>
    <w:p w:rsidR="00EF0DCD" w:rsidRPr="004D54E0" w:rsidRDefault="00EF0DCD" w:rsidP="009C39EF">
      <w:pPr>
        <w:pStyle w:val="ListParagraph"/>
        <w:widowControl/>
        <w:numPr>
          <w:ilvl w:val="0"/>
          <w:numId w:val="7"/>
        </w:numPr>
        <w:tabs>
          <w:tab w:val="left" w:pos="720"/>
        </w:tabs>
        <w:autoSpaceDE/>
        <w:autoSpaceDN/>
        <w:adjustRightInd/>
        <w:ind w:hanging="630"/>
        <w:rPr>
          <w:spacing w:val="-1"/>
          <w:sz w:val="22"/>
          <w:szCs w:val="22"/>
        </w:rPr>
      </w:pPr>
      <w:r>
        <w:rPr>
          <w:sz w:val="22"/>
          <w:szCs w:val="22"/>
        </w:rPr>
        <w:t>Typing speed (35-40 w.p.m.)</w:t>
      </w:r>
    </w:p>
    <w:p w:rsidR="00887E39" w:rsidRPr="004D54E0" w:rsidRDefault="00887E39" w:rsidP="00887E39">
      <w:pPr>
        <w:pStyle w:val="BodyText"/>
        <w:tabs>
          <w:tab w:val="left" w:pos="1665"/>
        </w:tabs>
        <w:kinsoku w:val="0"/>
        <w:overflowPunct w:val="0"/>
        <w:spacing w:line="207" w:lineRule="exact"/>
        <w:ind w:left="1665" w:firstLine="0"/>
        <w:rPr>
          <w:rFonts w:ascii="Times New Roman" w:hAnsi="Times New Roman" w:cs="Times New Roman"/>
          <w:spacing w:val="-1"/>
          <w:sz w:val="22"/>
          <w:szCs w:val="22"/>
        </w:rPr>
      </w:pPr>
    </w:p>
    <w:p w:rsidR="00887E39" w:rsidRPr="004D54E0" w:rsidRDefault="00887E39" w:rsidP="00887E39">
      <w:pPr>
        <w:pStyle w:val="BodyText"/>
        <w:tabs>
          <w:tab w:val="left" w:pos="1665"/>
        </w:tabs>
        <w:kinsoku w:val="0"/>
        <w:overflowPunct w:val="0"/>
        <w:spacing w:line="207" w:lineRule="exact"/>
        <w:ind w:left="1665" w:firstLine="0"/>
        <w:rPr>
          <w:rFonts w:ascii="Times New Roman" w:hAnsi="Times New Roman" w:cs="Times New Roman"/>
          <w:spacing w:val="-1"/>
          <w:sz w:val="22"/>
          <w:szCs w:val="22"/>
        </w:rPr>
      </w:pPr>
    </w:p>
    <w:p w:rsidR="007C082B" w:rsidRPr="004D54E0" w:rsidRDefault="00887E39" w:rsidP="007C082B">
      <w:pPr>
        <w:pStyle w:val="BodyText"/>
        <w:tabs>
          <w:tab w:val="left" w:pos="1665"/>
          <w:tab w:val="left" w:pos="3105"/>
        </w:tabs>
        <w:kinsoku w:val="0"/>
        <w:overflowPunct w:val="0"/>
        <w:spacing w:line="207" w:lineRule="exact"/>
        <w:ind w:left="270" w:hanging="90"/>
        <w:rPr>
          <w:rFonts w:ascii="Times New Roman" w:hAnsi="Times New Roman" w:cs="Times New Roman"/>
          <w:b/>
          <w:spacing w:val="-1"/>
          <w:sz w:val="22"/>
          <w:szCs w:val="22"/>
        </w:rPr>
      </w:pPr>
      <w:r w:rsidRPr="004D54E0">
        <w:rPr>
          <w:rFonts w:ascii="Times New Roman" w:hAnsi="Times New Roman" w:cs="Times New Roman"/>
          <w:b/>
          <w:spacing w:val="-1"/>
          <w:sz w:val="22"/>
          <w:szCs w:val="22"/>
        </w:rPr>
        <w:t>Interest</w:t>
      </w:r>
    </w:p>
    <w:p w:rsidR="007C082B" w:rsidRPr="004D54E0" w:rsidRDefault="007C082B" w:rsidP="007C082B">
      <w:pPr>
        <w:pStyle w:val="BodyText"/>
        <w:tabs>
          <w:tab w:val="left" w:pos="1665"/>
          <w:tab w:val="left" w:pos="3105"/>
        </w:tabs>
        <w:kinsoku w:val="0"/>
        <w:overflowPunct w:val="0"/>
        <w:spacing w:line="207" w:lineRule="exact"/>
        <w:ind w:left="270" w:hanging="90"/>
        <w:rPr>
          <w:rFonts w:ascii="Times New Roman" w:hAnsi="Times New Roman" w:cs="Times New Roman"/>
          <w:b/>
          <w:spacing w:val="-1"/>
          <w:sz w:val="22"/>
          <w:szCs w:val="22"/>
        </w:rPr>
      </w:pPr>
      <w:r w:rsidRPr="004D54E0">
        <w:rPr>
          <w:rFonts w:ascii="Times New Roman" w:hAnsi="Times New Roman" w:cs="Times New Roman"/>
          <w:b/>
          <w:color w:val="DA1F28" w:themeColor="accent2"/>
          <w:spacing w:val="-1"/>
          <w:sz w:val="22"/>
          <w:szCs w:val="22"/>
          <w:u w:val="single"/>
        </w:rPr>
        <w:t>_______________________________________________________________</w:t>
      </w:r>
    </w:p>
    <w:p w:rsidR="00887E39" w:rsidRPr="004D54E0" w:rsidRDefault="00887E39" w:rsidP="007C082B">
      <w:pPr>
        <w:pStyle w:val="BodyText"/>
        <w:tabs>
          <w:tab w:val="left" w:pos="1665"/>
        </w:tabs>
        <w:kinsoku w:val="0"/>
        <w:overflowPunct w:val="0"/>
        <w:spacing w:line="207" w:lineRule="exact"/>
        <w:ind w:left="0" w:firstLine="0"/>
        <w:rPr>
          <w:rFonts w:ascii="Times New Roman" w:hAnsi="Times New Roman" w:cs="Times New Roman"/>
          <w:spacing w:val="-1"/>
          <w:sz w:val="22"/>
          <w:szCs w:val="22"/>
        </w:rPr>
      </w:pPr>
    </w:p>
    <w:p w:rsidR="00887E39" w:rsidRPr="004D54E0" w:rsidRDefault="00887E39" w:rsidP="007C082B">
      <w:pPr>
        <w:pStyle w:val="BodyText"/>
        <w:numPr>
          <w:ilvl w:val="0"/>
          <w:numId w:val="5"/>
        </w:numPr>
        <w:tabs>
          <w:tab w:val="left" w:pos="1665"/>
        </w:tabs>
        <w:kinsoku w:val="0"/>
        <w:overflowPunct w:val="0"/>
        <w:spacing w:after="120" w:line="207" w:lineRule="exact"/>
        <w:rPr>
          <w:rFonts w:ascii="Times New Roman" w:hAnsi="Times New Roman" w:cs="Times New Roman"/>
          <w:spacing w:val="-1"/>
          <w:sz w:val="22"/>
          <w:szCs w:val="22"/>
        </w:rPr>
      </w:pPr>
      <w:r w:rsidRPr="004D54E0">
        <w:rPr>
          <w:rFonts w:ascii="Times New Roman" w:hAnsi="Times New Roman" w:cs="Times New Roman"/>
          <w:spacing w:val="-1"/>
          <w:sz w:val="22"/>
          <w:szCs w:val="22"/>
        </w:rPr>
        <w:t xml:space="preserve">  News, Reading Books, Playing Chess</w:t>
      </w:r>
    </w:p>
    <w:p w:rsidR="007C082B" w:rsidRPr="004D54E0" w:rsidRDefault="007C082B" w:rsidP="004D54E0">
      <w:pPr>
        <w:pStyle w:val="BodyText"/>
        <w:tabs>
          <w:tab w:val="left" w:pos="1665"/>
        </w:tabs>
        <w:kinsoku w:val="0"/>
        <w:overflowPunct w:val="0"/>
        <w:spacing w:after="120" w:line="207" w:lineRule="exact"/>
        <w:ind w:left="360" w:firstLine="0"/>
        <w:rPr>
          <w:rFonts w:ascii="Times New Roman" w:hAnsi="Times New Roman" w:cs="Times New Roman"/>
          <w:spacing w:val="-1"/>
          <w:sz w:val="22"/>
          <w:szCs w:val="22"/>
        </w:rPr>
      </w:pPr>
    </w:p>
    <w:p w:rsidR="007C082B" w:rsidRPr="004D54E0" w:rsidRDefault="00887E39" w:rsidP="007C082B">
      <w:pPr>
        <w:pStyle w:val="BodyText"/>
        <w:tabs>
          <w:tab w:val="left" w:pos="1665"/>
        </w:tabs>
        <w:kinsoku w:val="0"/>
        <w:overflowPunct w:val="0"/>
        <w:spacing w:line="207" w:lineRule="exact"/>
        <w:ind w:left="180" w:firstLine="0"/>
        <w:rPr>
          <w:rFonts w:ascii="Times New Roman" w:hAnsi="Times New Roman" w:cs="Times New Roman"/>
          <w:b/>
          <w:spacing w:val="-1"/>
          <w:sz w:val="22"/>
          <w:szCs w:val="22"/>
        </w:rPr>
      </w:pPr>
      <w:r w:rsidRPr="004D54E0">
        <w:rPr>
          <w:rFonts w:ascii="Times New Roman" w:hAnsi="Times New Roman" w:cs="Times New Roman"/>
          <w:b/>
          <w:spacing w:val="-1"/>
          <w:sz w:val="22"/>
          <w:szCs w:val="22"/>
        </w:rPr>
        <w:t>Experience</w:t>
      </w:r>
    </w:p>
    <w:p w:rsidR="007C082B" w:rsidRPr="004D54E0" w:rsidRDefault="007C082B" w:rsidP="007C082B">
      <w:pPr>
        <w:pStyle w:val="BodyText"/>
        <w:tabs>
          <w:tab w:val="left" w:pos="1665"/>
        </w:tabs>
        <w:kinsoku w:val="0"/>
        <w:overflowPunct w:val="0"/>
        <w:spacing w:line="207" w:lineRule="exact"/>
        <w:ind w:left="180" w:firstLine="0"/>
        <w:rPr>
          <w:rFonts w:ascii="Times New Roman" w:hAnsi="Times New Roman" w:cs="Times New Roman"/>
          <w:b/>
          <w:spacing w:val="-1"/>
          <w:sz w:val="22"/>
          <w:szCs w:val="22"/>
        </w:rPr>
      </w:pPr>
      <w:r w:rsidRPr="004D54E0">
        <w:rPr>
          <w:rFonts w:ascii="Times New Roman" w:hAnsi="Times New Roman" w:cs="Times New Roman"/>
          <w:b/>
          <w:color w:val="DA1F28" w:themeColor="accent2"/>
          <w:spacing w:val="-1"/>
          <w:sz w:val="22"/>
          <w:szCs w:val="22"/>
          <w:u w:val="single"/>
        </w:rPr>
        <w:t>____________________________________________________________</w:t>
      </w:r>
      <w:r w:rsidR="00C5459A">
        <w:rPr>
          <w:rFonts w:ascii="Times New Roman" w:hAnsi="Times New Roman" w:cs="Times New Roman"/>
          <w:b/>
          <w:color w:val="DA1F28" w:themeColor="accent2"/>
          <w:spacing w:val="-1"/>
          <w:sz w:val="22"/>
          <w:szCs w:val="22"/>
          <w:u w:val="single"/>
        </w:rPr>
        <w:t>____</w:t>
      </w:r>
    </w:p>
    <w:p w:rsidR="007C082B" w:rsidRPr="004D54E0" w:rsidRDefault="007C082B" w:rsidP="00887E39">
      <w:pPr>
        <w:pStyle w:val="BodyText"/>
        <w:tabs>
          <w:tab w:val="left" w:pos="1665"/>
        </w:tabs>
        <w:kinsoku w:val="0"/>
        <w:overflowPunct w:val="0"/>
        <w:spacing w:line="207" w:lineRule="exact"/>
        <w:ind w:left="0" w:firstLine="0"/>
        <w:rPr>
          <w:rFonts w:ascii="Times New Roman" w:hAnsi="Times New Roman" w:cs="Times New Roman"/>
          <w:b/>
          <w:spacing w:val="-1"/>
          <w:sz w:val="22"/>
          <w:szCs w:val="22"/>
        </w:rPr>
      </w:pPr>
    </w:p>
    <w:p w:rsidR="00887E39" w:rsidRPr="004D54E0" w:rsidRDefault="00887E39" w:rsidP="00887E39">
      <w:pPr>
        <w:pStyle w:val="BodyText"/>
        <w:tabs>
          <w:tab w:val="left" w:pos="1665"/>
        </w:tabs>
        <w:kinsoku w:val="0"/>
        <w:overflowPunct w:val="0"/>
        <w:spacing w:line="207" w:lineRule="exact"/>
        <w:ind w:left="0" w:firstLine="0"/>
        <w:rPr>
          <w:rFonts w:ascii="Times New Roman" w:hAnsi="Times New Roman" w:cs="Times New Roman"/>
          <w:b/>
          <w:spacing w:val="-1"/>
          <w:sz w:val="22"/>
          <w:szCs w:val="22"/>
        </w:rPr>
      </w:pPr>
    </w:p>
    <w:p w:rsidR="00887E39" w:rsidRPr="004D54E0" w:rsidRDefault="00A303EC" w:rsidP="00887E39">
      <w:pPr>
        <w:pStyle w:val="BodyText"/>
        <w:tabs>
          <w:tab w:val="left" w:pos="1665"/>
        </w:tabs>
        <w:kinsoku w:val="0"/>
        <w:overflowPunct w:val="0"/>
        <w:spacing w:line="207" w:lineRule="exact"/>
        <w:rPr>
          <w:rFonts w:ascii="Times New Roman" w:hAnsi="Times New Roman" w:cs="Times New Roman"/>
          <w:spacing w:val="-1"/>
          <w:sz w:val="22"/>
          <w:szCs w:val="22"/>
        </w:rPr>
      </w:pPr>
      <w:r w:rsidRPr="004D54E0">
        <w:rPr>
          <w:rFonts w:ascii="Times New Roman" w:hAnsi="Times New Roman" w:cs="Times New Roman"/>
          <w:spacing w:val="-1"/>
          <w:sz w:val="22"/>
          <w:szCs w:val="22"/>
        </w:rPr>
        <w:t>2 year experience</w:t>
      </w:r>
      <w:r w:rsidR="00887E39" w:rsidRPr="004D54E0">
        <w:rPr>
          <w:rFonts w:ascii="Times New Roman" w:hAnsi="Times New Roman" w:cs="Times New Roman"/>
          <w:spacing w:val="-1"/>
          <w:sz w:val="22"/>
          <w:szCs w:val="22"/>
        </w:rPr>
        <w:t xml:space="preserve"> as </w:t>
      </w:r>
      <w:proofErr w:type="gramStart"/>
      <w:r w:rsidR="00887E39" w:rsidRPr="004D54E0">
        <w:rPr>
          <w:rFonts w:ascii="Times New Roman" w:hAnsi="Times New Roman" w:cs="Times New Roman"/>
          <w:spacing w:val="-1"/>
          <w:sz w:val="22"/>
          <w:szCs w:val="22"/>
        </w:rPr>
        <w:t>a</w:t>
      </w:r>
      <w:proofErr w:type="gramEnd"/>
      <w:r w:rsidR="00887E39" w:rsidRPr="004D54E0">
        <w:rPr>
          <w:rFonts w:ascii="Times New Roman" w:hAnsi="Times New Roman" w:cs="Times New Roman"/>
          <w:spacing w:val="-1"/>
          <w:sz w:val="22"/>
          <w:szCs w:val="22"/>
        </w:rPr>
        <w:t xml:space="preserve"> Assistant Legal in </w:t>
      </w:r>
      <w:proofErr w:type="spellStart"/>
      <w:r w:rsidR="00887E39" w:rsidRPr="004D54E0">
        <w:rPr>
          <w:rFonts w:ascii="Times New Roman" w:hAnsi="Times New Roman" w:cs="Times New Roman"/>
          <w:spacing w:val="-1"/>
          <w:sz w:val="22"/>
          <w:szCs w:val="22"/>
        </w:rPr>
        <w:t>Dalmia</w:t>
      </w:r>
      <w:proofErr w:type="spellEnd"/>
      <w:r w:rsidR="00887E39" w:rsidRPr="004D54E0">
        <w:rPr>
          <w:rFonts w:ascii="Times New Roman" w:hAnsi="Times New Roman" w:cs="Times New Roman"/>
          <w:spacing w:val="-1"/>
          <w:sz w:val="22"/>
          <w:szCs w:val="22"/>
        </w:rPr>
        <w:t xml:space="preserve"> Continental </w:t>
      </w:r>
      <w:proofErr w:type="spellStart"/>
      <w:r w:rsidR="00887E39" w:rsidRPr="004D54E0">
        <w:rPr>
          <w:rFonts w:ascii="Times New Roman" w:hAnsi="Times New Roman" w:cs="Times New Roman"/>
          <w:spacing w:val="-1"/>
          <w:sz w:val="22"/>
          <w:szCs w:val="22"/>
        </w:rPr>
        <w:t>Pvt</w:t>
      </w:r>
      <w:proofErr w:type="spellEnd"/>
      <w:r w:rsidR="00887E39" w:rsidRPr="004D54E0">
        <w:rPr>
          <w:rFonts w:ascii="Times New Roman" w:hAnsi="Times New Roman" w:cs="Times New Roman"/>
          <w:spacing w:val="-1"/>
          <w:sz w:val="22"/>
          <w:szCs w:val="22"/>
        </w:rPr>
        <w:t xml:space="preserve"> Ltd</w:t>
      </w:r>
      <w:r w:rsidR="004D54E0" w:rsidRPr="004D54E0">
        <w:rPr>
          <w:rFonts w:ascii="Times New Roman" w:hAnsi="Times New Roman" w:cs="Times New Roman"/>
          <w:spacing w:val="-1"/>
          <w:sz w:val="22"/>
          <w:szCs w:val="22"/>
        </w:rPr>
        <w:t>-</w:t>
      </w:r>
    </w:p>
    <w:p w:rsidR="004D54E0" w:rsidRPr="004D54E0" w:rsidRDefault="004D54E0" w:rsidP="00887E39">
      <w:pPr>
        <w:pStyle w:val="BodyText"/>
        <w:tabs>
          <w:tab w:val="left" w:pos="1665"/>
        </w:tabs>
        <w:kinsoku w:val="0"/>
        <w:overflowPunct w:val="0"/>
        <w:spacing w:line="207" w:lineRule="exact"/>
        <w:rPr>
          <w:rFonts w:ascii="Times New Roman" w:hAnsi="Times New Roman" w:cs="Times New Roman"/>
          <w:spacing w:val="-1"/>
          <w:sz w:val="22"/>
          <w:szCs w:val="22"/>
        </w:rPr>
      </w:pPr>
    </w:p>
    <w:p w:rsidR="004D54E0" w:rsidRPr="004D54E0" w:rsidRDefault="001808CB" w:rsidP="00887E39">
      <w:pPr>
        <w:pStyle w:val="BodyText"/>
        <w:tabs>
          <w:tab w:val="left" w:pos="1665"/>
        </w:tabs>
        <w:kinsoku w:val="0"/>
        <w:overflowPunct w:val="0"/>
        <w:spacing w:line="207" w:lineRule="exact"/>
        <w:rPr>
          <w:rFonts w:ascii="Times New Roman" w:hAnsi="Times New Roman" w:cs="Times New Roman"/>
          <w:spacing w:val="-1"/>
          <w:sz w:val="22"/>
          <w:szCs w:val="22"/>
        </w:rPr>
      </w:pPr>
      <w:r w:rsidRPr="004D54E0">
        <w:rPr>
          <w:rFonts w:ascii="Times New Roman" w:hAnsi="Times New Roman" w:cs="Times New Roman"/>
          <w:spacing w:val="-1"/>
          <w:sz w:val="22"/>
          <w:szCs w:val="22"/>
        </w:rPr>
        <w:t>Responsibilities</w:t>
      </w:r>
      <w:r w:rsidR="004D54E0" w:rsidRPr="004D54E0">
        <w:rPr>
          <w:rFonts w:ascii="Times New Roman" w:hAnsi="Times New Roman" w:cs="Times New Roman"/>
          <w:spacing w:val="-1"/>
          <w:sz w:val="22"/>
          <w:szCs w:val="22"/>
        </w:rPr>
        <w:t xml:space="preserve">:- </w:t>
      </w:r>
    </w:p>
    <w:p w:rsidR="004D54E0" w:rsidRPr="004D54E0" w:rsidRDefault="004D54E0" w:rsidP="00887E39">
      <w:pPr>
        <w:pStyle w:val="BodyText"/>
        <w:tabs>
          <w:tab w:val="left" w:pos="1665"/>
        </w:tabs>
        <w:kinsoku w:val="0"/>
        <w:overflowPunct w:val="0"/>
        <w:spacing w:line="207" w:lineRule="exact"/>
        <w:rPr>
          <w:rFonts w:ascii="Times New Roman" w:hAnsi="Times New Roman" w:cs="Times New Roman"/>
          <w:spacing w:val="-1"/>
          <w:sz w:val="22"/>
          <w:szCs w:val="22"/>
        </w:rPr>
      </w:pPr>
    </w:p>
    <w:p w:rsidR="004D54E0" w:rsidRPr="004D54E0" w:rsidRDefault="00CF3B79" w:rsidP="004D54E0">
      <w:pPr>
        <w:pStyle w:val="ListParagraph"/>
        <w:widowControl/>
        <w:numPr>
          <w:ilvl w:val="0"/>
          <w:numId w:val="5"/>
        </w:numPr>
        <w:autoSpaceDE/>
        <w:autoSpaceDN/>
        <w:adjustRightInd/>
        <w:rPr>
          <w:sz w:val="22"/>
          <w:szCs w:val="22"/>
        </w:rPr>
      </w:pPr>
      <w:r w:rsidRPr="004D54E0">
        <w:rPr>
          <w:sz w:val="22"/>
          <w:szCs w:val="22"/>
        </w:rPr>
        <w:t>Coordinate</w:t>
      </w:r>
      <w:r w:rsidR="004D54E0" w:rsidRPr="004D54E0">
        <w:rPr>
          <w:sz w:val="22"/>
          <w:szCs w:val="22"/>
        </w:rPr>
        <w:t xml:space="preserve"> with clients for payments via phone call or mails and sales executives, sales manager for agreements via phone call </w:t>
      </w:r>
      <w:r w:rsidR="001808CB" w:rsidRPr="004D54E0">
        <w:rPr>
          <w:sz w:val="22"/>
          <w:szCs w:val="22"/>
        </w:rPr>
        <w:t>or mails</w:t>
      </w:r>
      <w:r w:rsidR="004D54E0" w:rsidRPr="004D54E0">
        <w:rPr>
          <w:sz w:val="22"/>
          <w:szCs w:val="22"/>
        </w:rPr>
        <w:t>.</w:t>
      </w:r>
    </w:p>
    <w:p w:rsidR="004D54E0" w:rsidRPr="004D54E0" w:rsidRDefault="004D54E0" w:rsidP="004D54E0">
      <w:pPr>
        <w:pStyle w:val="ListParagraph"/>
        <w:widowControl/>
        <w:numPr>
          <w:ilvl w:val="0"/>
          <w:numId w:val="5"/>
        </w:numPr>
        <w:autoSpaceDE/>
        <w:autoSpaceDN/>
        <w:adjustRightInd/>
        <w:rPr>
          <w:sz w:val="22"/>
          <w:szCs w:val="22"/>
        </w:rPr>
      </w:pPr>
      <w:r w:rsidRPr="004D54E0">
        <w:rPr>
          <w:sz w:val="22"/>
          <w:szCs w:val="22"/>
        </w:rPr>
        <w:t>Supported Lawyer with daily functions.</w:t>
      </w:r>
    </w:p>
    <w:p w:rsidR="004D54E0" w:rsidRPr="004D54E0" w:rsidRDefault="00C920F7" w:rsidP="004D54E0">
      <w:pPr>
        <w:pStyle w:val="ListParagraph"/>
        <w:widowControl/>
        <w:numPr>
          <w:ilvl w:val="0"/>
          <w:numId w:val="5"/>
        </w:numPr>
        <w:autoSpaceDE/>
        <w:autoSpaceDN/>
        <w:adjustRightInd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4D54E0" w:rsidRPr="004D54E0">
        <w:rPr>
          <w:sz w:val="22"/>
          <w:szCs w:val="22"/>
        </w:rPr>
        <w:t>Analyzed departmental documents for appropriate distribution and filing.</w:t>
      </w:r>
    </w:p>
    <w:p w:rsidR="004D54E0" w:rsidRDefault="004D54E0" w:rsidP="004D54E0">
      <w:pPr>
        <w:pStyle w:val="ListParagraph"/>
        <w:widowControl/>
        <w:numPr>
          <w:ilvl w:val="0"/>
          <w:numId w:val="5"/>
        </w:numPr>
        <w:autoSpaceDE/>
        <w:autoSpaceDN/>
        <w:adjustRightInd/>
        <w:rPr>
          <w:sz w:val="22"/>
          <w:szCs w:val="22"/>
        </w:rPr>
      </w:pPr>
      <w:r w:rsidRPr="004D54E0">
        <w:rPr>
          <w:sz w:val="22"/>
          <w:szCs w:val="22"/>
        </w:rPr>
        <w:t>Worked directly with departments, clients, management to achieve result.</w:t>
      </w:r>
    </w:p>
    <w:p w:rsidR="00CF3B79" w:rsidRPr="00CF3B79" w:rsidRDefault="00CF3B79" w:rsidP="00CF3B79">
      <w:pPr>
        <w:pStyle w:val="ListParagraph"/>
        <w:widowControl/>
        <w:numPr>
          <w:ilvl w:val="0"/>
          <w:numId w:val="5"/>
        </w:numPr>
        <w:autoSpaceDE/>
        <w:autoSpaceDN/>
        <w:adjustRightInd/>
        <w:rPr>
          <w:sz w:val="22"/>
          <w:szCs w:val="22"/>
        </w:rPr>
      </w:pPr>
      <w:r>
        <w:rPr>
          <w:color w:val="222222"/>
          <w:shd w:val="clear" w:color="auto" w:fill="FFFFFF"/>
        </w:rPr>
        <w:t>W</w:t>
      </w:r>
      <w:r w:rsidRPr="00AD6364">
        <w:rPr>
          <w:color w:val="222222"/>
          <w:shd w:val="clear" w:color="auto" w:fill="FFFFFF"/>
        </w:rPr>
        <w:t>riting</w:t>
      </w:r>
      <w:r w:rsidRPr="00AD6364">
        <w:rPr>
          <w:rStyle w:val="apple-converted-space"/>
          <w:color w:val="222222"/>
          <w:shd w:val="clear" w:color="auto" w:fill="FFFFFF"/>
        </w:rPr>
        <w:t> </w:t>
      </w:r>
      <w:r w:rsidRPr="00AD6364">
        <w:rPr>
          <w:b/>
          <w:bCs/>
          <w:color w:val="222222"/>
          <w:shd w:val="clear" w:color="auto" w:fill="FFFFFF"/>
        </w:rPr>
        <w:t>legal</w:t>
      </w:r>
      <w:r w:rsidRPr="00AD6364">
        <w:rPr>
          <w:rStyle w:val="apple-converted-space"/>
          <w:color w:val="222222"/>
          <w:shd w:val="clear" w:color="auto" w:fill="FFFFFF"/>
        </w:rPr>
        <w:t> </w:t>
      </w:r>
      <w:r w:rsidRPr="00AD6364">
        <w:rPr>
          <w:color w:val="222222"/>
          <w:shd w:val="clear" w:color="auto" w:fill="FFFFFF"/>
        </w:rPr>
        <w:t>documents, such as</w:t>
      </w:r>
      <w:r>
        <w:rPr>
          <w:color w:val="222222"/>
          <w:shd w:val="clear" w:color="auto" w:fill="FFFFFF"/>
        </w:rPr>
        <w:t xml:space="preserve"> affidavit, agreements, MOA &amp;AOA  (Memorandum of Association &amp; Article of </w:t>
      </w:r>
      <w:r w:rsidR="001808CB">
        <w:rPr>
          <w:color w:val="222222"/>
          <w:shd w:val="clear" w:color="auto" w:fill="FFFFFF"/>
        </w:rPr>
        <w:t>Association</w:t>
      </w:r>
      <w:r>
        <w:rPr>
          <w:color w:val="222222"/>
          <w:shd w:val="clear" w:color="auto" w:fill="FFFFFF"/>
        </w:rPr>
        <w:t>)</w:t>
      </w:r>
      <w:r w:rsidRPr="00AD6364">
        <w:rPr>
          <w:color w:val="222222"/>
          <w:shd w:val="clear" w:color="auto" w:fill="FFFFFF"/>
        </w:rPr>
        <w:t>, as well as standard secretarial duties, that might include answering phones and email</w:t>
      </w:r>
      <w:r>
        <w:rPr>
          <w:color w:val="222222"/>
          <w:shd w:val="clear" w:color="auto" w:fill="FFFFFF"/>
        </w:rPr>
        <w:t xml:space="preserve"> in Outlook</w:t>
      </w:r>
      <w:r w:rsidRPr="00AD6364">
        <w:rPr>
          <w:color w:val="222222"/>
          <w:shd w:val="clear" w:color="auto" w:fill="FFFFFF"/>
        </w:rPr>
        <w:t>,</w:t>
      </w:r>
    </w:p>
    <w:p w:rsidR="004D54E0" w:rsidRDefault="004D54E0" w:rsidP="004D54E0">
      <w:pPr>
        <w:pStyle w:val="BodyText"/>
        <w:tabs>
          <w:tab w:val="left" w:pos="1665"/>
        </w:tabs>
        <w:kinsoku w:val="0"/>
        <w:overflowPunct w:val="0"/>
        <w:spacing w:line="207" w:lineRule="exact"/>
        <w:rPr>
          <w:rFonts w:ascii="Times New Roman" w:hAnsi="Times New Roman" w:cs="Times New Roman"/>
          <w:spacing w:val="-1"/>
          <w:sz w:val="22"/>
          <w:szCs w:val="22"/>
        </w:rPr>
      </w:pPr>
    </w:p>
    <w:p w:rsidR="00AB18D6" w:rsidRDefault="00AB18D6" w:rsidP="004D54E0">
      <w:pPr>
        <w:pStyle w:val="BodyText"/>
        <w:tabs>
          <w:tab w:val="left" w:pos="1665"/>
        </w:tabs>
        <w:kinsoku w:val="0"/>
        <w:overflowPunct w:val="0"/>
        <w:spacing w:line="207" w:lineRule="exact"/>
        <w:rPr>
          <w:rFonts w:ascii="Times New Roman" w:hAnsi="Times New Roman" w:cs="Times New Roman"/>
          <w:spacing w:val="-1"/>
          <w:sz w:val="22"/>
          <w:szCs w:val="22"/>
        </w:rPr>
      </w:pPr>
    </w:p>
    <w:p w:rsidR="00AB18D6" w:rsidRDefault="00AB18D6" w:rsidP="004D54E0">
      <w:pPr>
        <w:pStyle w:val="BodyText"/>
        <w:tabs>
          <w:tab w:val="left" w:pos="1665"/>
        </w:tabs>
        <w:kinsoku w:val="0"/>
        <w:overflowPunct w:val="0"/>
        <w:spacing w:line="207" w:lineRule="exact"/>
        <w:rPr>
          <w:rFonts w:ascii="Times New Roman" w:hAnsi="Times New Roman" w:cs="Times New Roman"/>
          <w:spacing w:val="-1"/>
          <w:sz w:val="22"/>
          <w:szCs w:val="22"/>
        </w:rPr>
      </w:pPr>
    </w:p>
    <w:p w:rsidR="00AB18D6" w:rsidRPr="004D54E0" w:rsidRDefault="00AB18D6" w:rsidP="004D54E0">
      <w:pPr>
        <w:pStyle w:val="BodyText"/>
        <w:tabs>
          <w:tab w:val="left" w:pos="1665"/>
        </w:tabs>
        <w:kinsoku w:val="0"/>
        <w:overflowPunct w:val="0"/>
        <w:spacing w:line="207" w:lineRule="exact"/>
        <w:rPr>
          <w:rFonts w:ascii="Times New Roman" w:hAnsi="Times New Roman" w:cs="Times New Roman"/>
          <w:spacing w:val="-1"/>
          <w:sz w:val="22"/>
          <w:szCs w:val="22"/>
        </w:rPr>
      </w:pPr>
    </w:p>
    <w:p w:rsidR="002E0F65" w:rsidRPr="004D54E0" w:rsidRDefault="00A303EC" w:rsidP="00887E39">
      <w:pPr>
        <w:pStyle w:val="BodyText"/>
        <w:tabs>
          <w:tab w:val="left" w:pos="1665"/>
        </w:tabs>
        <w:kinsoku w:val="0"/>
        <w:overflowPunct w:val="0"/>
        <w:spacing w:line="207" w:lineRule="exact"/>
        <w:rPr>
          <w:rFonts w:ascii="Times New Roman" w:hAnsi="Times New Roman" w:cs="Times New Roman"/>
          <w:spacing w:val="-1"/>
          <w:sz w:val="22"/>
          <w:szCs w:val="22"/>
        </w:rPr>
      </w:pPr>
      <w:r w:rsidRPr="004D54E0">
        <w:rPr>
          <w:rFonts w:ascii="Times New Roman" w:hAnsi="Times New Roman" w:cs="Times New Roman"/>
          <w:spacing w:val="-1"/>
          <w:sz w:val="22"/>
          <w:szCs w:val="22"/>
        </w:rPr>
        <w:lastRenderedPageBreak/>
        <w:t>1</w:t>
      </w:r>
      <w:r w:rsidR="001A78BD" w:rsidRPr="004D54E0">
        <w:rPr>
          <w:rFonts w:ascii="Times New Roman" w:hAnsi="Times New Roman" w:cs="Times New Roman"/>
          <w:spacing w:val="-1"/>
          <w:sz w:val="22"/>
          <w:szCs w:val="22"/>
        </w:rPr>
        <w:t xml:space="preserve"> year</w:t>
      </w:r>
      <w:r w:rsidR="002E0F65" w:rsidRPr="004D54E0">
        <w:rPr>
          <w:rFonts w:ascii="Times New Roman" w:hAnsi="Times New Roman" w:cs="Times New Roman"/>
          <w:spacing w:val="-1"/>
          <w:sz w:val="22"/>
          <w:szCs w:val="22"/>
        </w:rPr>
        <w:t xml:space="preserve"> experience in Debts Recovery Tribunal</w:t>
      </w:r>
    </w:p>
    <w:p w:rsidR="004D54E0" w:rsidRPr="004D54E0" w:rsidRDefault="004D54E0" w:rsidP="00887E39">
      <w:pPr>
        <w:pStyle w:val="BodyText"/>
        <w:tabs>
          <w:tab w:val="left" w:pos="1665"/>
        </w:tabs>
        <w:kinsoku w:val="0"/>
        <w:overflowPunct w:val="0"/>
        <w:spacing w:line="207" w:lineRule="exact"/>
        <w:rPr>
          <w:rFonts w:ascii="Times New Roman" w:hAnsi="Times New Roman" w:cs="Times New Roman"/>
          <w:spacing w:val="-1"/>
          <w:sz w:val="22"/>
          <w:szCs w:val="22"/>
        </w:rPr>
      </w:pPr>
    </w:p>
    <w:p w:rsidR="004D54E0" w:rsidRDefault="001F5658" w:rsidP="00887E39">
      <w:pPr>
        <w:pStyle w:val="BodyText"/>
        <w:tabs>
          <w:tab w:val="left" w:pos="1665"/>
        </w:tabs>
        <w:kinsoku w:val="0"/>
        <w:overflowPunct w:val="0"/>
        <w:spacing w:line="207" w:lineRule="exact"/>
        <w:rPr>
          <w:rFonts w:ascii="Times New Roman" w:hAnsi="Times New Roman" w:cs="Times New Roman"/>
          <w:spacing w:val="-1"/>
          <w:sz w:val="22"/>
          <w:szCs w:val="22"/>
        </w:rPr>
      </w:pPr>
      <w:r>
        <w:rPr>
          <w:rFonts w:ascii="Times New Roman" w:hAnsi="Times New Roman" w:cs="Times New Roman"/>
          <w:spacing w:val="-1"/>
          <w:sz w:val="22"/>
          <w:szCs w:val="22"/>
        </w:rPr>
        <w:t>Respon</w:t>
      </w:r>
      <w:r w:rsidRPr="004D54E0">
        <w:rPr>
          <w:rFonts w:ascii="Times New Roman" w:hAnsi="Times New Roman" w:cs="Times New Roman"/>
          <w:spacing w:val="-1"/>
          <w:sz w:val="22"/>
          <w:szCs w:val="22"/>
        </w:rPr>
        <w:t>sibilities</w:t>
      </w:r>
      <w:r w:rsidR="004D54E0" w:rsidRPr="004D54E0">
        <w:rPr>
          <w:rFonts w:ascii="Times New Roman" w:hAnsi="Times New Roman" w:cs="Times New Roman"/>
          <w:spacing w:val="-1"/>
          <w:sz w:val="22"/>
          <w:szCs w:val="22"/>
        </w:rPr>
        <w:t>:</w:t>
      </w:r>
    </w:p>
    <w:p w:rsidR="00AB18D6" w:rsidRPr="004D54E0" w:rsidRDefault="00AB18D6" w:rsidP="00887E39">
      <w:pPr>
        <w:pStyle w:val="BodyText"/>
        <w:tabs>
          <w:tab w:val="left" w:pos="1665"/>
        </w:tabs>
        <w:kinsoku w:val="0"/>
        <w:overflowPunct w:val="0"/>
        <w:spacing w:line="207" w:lineRule="exact"/>
        <w:rPr>
          <w:rFonts w:ascii="Times New Roman" w:hAnsi="Times New Roman" w:cs="Times New Roman"/>
          <w:spacing w:val="-1"/>
          <w:sz w:val="22"/>
          <w:szCs w:val="22"/>
        </w:rPr>
      </w:pPr>
    </w:p>
    <w:p w:rsidR="004D54E0" w:rsidRPr="004D54E0" w:rsidRDefault="004D54E0" w:rsidP="00737A46">
      <w:pPr>
        <w:pStyle w:val="ListParagraph"/>
        <w:widowControl/>
        <w:numPr>
          <w:ilvl w:val="0"/>
          <w:numId w:val="5"/>
        </w:numPr>
        <w:autoSpaceDE/>
        <w:autoSpaceDN/>
        <w:adjustRightInd/>
        <w:rPr>
          <w:sz w:val="22"/>
          <w:szCs w:val="22"/>
        </w:rPr>
      </w:pPr>
      <w:r w:rsidRPr="004D54E0">
        <w:rPr>
          <w:sz w:val="22"/>
          <w:szCs w:val="22"/>
        </w:rPr>
        <w:t xml:space="preserve"> Maintained computer and physical filing systems.</w:t>
      </w:r>
    </w:p>
    <w:p w:rsidR="004D54E0" w:rsidRPr="004D54E0" w:rsidRDefault="00737A46" w:rsidP="004D54E0">
      <w:pPr>
        <w:pStyle w:val="ListParagraph"/>
        <w:widowControl/>
        <w:numPr>
          <w:ilvl w:val="0"/>
          <w:numId w:val="5"/>
        </w:numPr>
        <w:autoSpaceDE/>
        <w:autoSpaceDN/>
        <w:adjustRightInd/>
        <w:rPr>
          <w:sz w:val="22"/>
          <w:szCs w:val="22"/>
        </w:rPr>
      </w:pPr>
      <w:r>
        <w:rPr>
          <w:sz w:val="22"/>
          <w:szCs w:val="22"/>
        </w:rPr>
        <w:t xml:space="preserve">Maintained daily cause list, </w:t>
      </w:r>
      <w:r w:rsidR="004D54E0" w:rsidRPr="004D54E0">
        <w:rPr>
          <w:sz w:val="22"/>
          <w:szCs w:val="22"/>
        </w:rPr>
        <w:t>diary entry.</w:t>
      </w:r>
    </w:p>
    <w:p w:rsidR="004D54E0" w:rsidRPr="00737A46" w:rsidRDefault="004D54E0" w:rsidP="004D54E0">
      <w:pPr>
        <w:pStyle w:val="ListParagraph"/>
        <w:widowControl/>
        <w:numPr>
          <w:ilvl w:val="0"/>
          <w:numId w:val="5"/>
        </w:numPr>
        <w:autoSpaceDE/>
        <w:autoSpaceDN/>
        <w:adjustRightInd/>
        <w:rPr>
          <w:spacing w:val="-1"/>
          <w:sz w:val="22"/>
          <w:szCs w:val="22"/>
        </w:rPr>
      </w:pPr>
      <w:r w:rsidRPr="004D54E0">
        <w:rPr>
          <w:sz w:val="22"/>
          <w:szCs w:val="22"/>
        </w:rPr>
        <w:t>Made order and notices</w:t>
      </w:r>
    </w:p>
    <w:p w:rsidR="00D77541" w:rsidRPr="00B90B09" w:rsidRDefault="00737A46" w:rsidP="00D77541">
      <w:pPr>
        <w:pStyle w:val="ListParagraph"/>
        <w:widowControl/>
        <w:numPr>
          <w:ilvl w:val="0"/>
          <w:numId w:val="5"/>
        </w:numPr>
        <w:autoSpaceDE/>
        <w:autoSpaceDN/>
        <w:adjustRightInd/>
        <w:rPr>
          <w:spacing w:val="-1"/>
          <w:sz w:val="22"/>
          <w:szCs w:val="22"/>
        </w:rPr>
      </w:pPr>
      <w:r>
        <w:rPr>
          <w:spacing w:val="-1"/>
          <w:sz w:val="22"/>
          <w:szCs w:val="22"/>
        </w:rPr>
        <w:t>Upload the cases online on the DRT website</w:t>
      </w:r>
    </w:p>
    <w:p w:rsidR="00CB1529" w:rsidRDefault="00CB1529" w:rsidP="00CB1529">
      <w:pPr>
        <w:widowControl/>
        <w:autoSpaceDE/>
        <w:autoSpaceDN/>
        <w:adjustRightInd/>
        <w:ind w:left="720"/>
        <w:rPr>
          <w:spacing w:val="-1"/>
          <w:sz w:val="22"/>
          <w:szCs w:val="22"/>
        </w:rPr>
      </w:pPr>
    </w:p>
    <w:p w:rsidR="00CB1529" w:rsidRPr="00CB1529" w:rsidRDefault="006F18C8" w:rsidP="006F18C8">
      <w:pPr>
        <w:widowControl/>
        <w:tabs>
          <w:tab w:val="left" w:pos="7650"/>
        </w:tabs>
        <w:autoSpaceDE/>
        <w:autoSpaceDN/>
        <w:adjustRightInd/>
        <w:ind w:left="720"/>
        <w:rPr>
          <w:spacing w:val="-1"/>
          <w:sz w:val="22"/>
          <w:szCs w:val="22"/>
        </w:rPr>
      </w:pPr>
      <w:r>
        <w:rPr>
          <w:spacing w:val="-1"/>
          <w:sz w:val="22"/>
          <w:szCs w:val="22"/>
        </w:rPr>
        <w:t xml:space="preserve">1 month and 10 days experience in </w:t>
      </w:r>
      <w:proofErr w:type="spellStart"/>
      <w:r>
        <w:rPr>
          <w:spacing w:val="-1"/>
          <w:sz w:val="22"/>
          <w:szCs w:val="22"/>
        </w:rPr>
        <w:t>Setron</w:t>
      </w:r>
      <w:proofErr w:type="spellEnd"/>
      <w:r>
        <w:rPr>
          <w:spacing w:val="-1"/>
          <w:sz w:val="22"/>
          <w:szCs w:val="22"/>
        </w:rPr>
        <w:t xml:space="preserve"> India </w:t>
      </w:r>
      <w:proofErr w:type="spellStart"/>
      <w:r>
        <w:rPr>
          <w:spacing w:val="-1"/>
          <w:sz w:val="22"/>
          <w:szCs w:val="22"/>
        </w:rPr>
        <w:t>Pvt</w:t>
      </w:r>
      <w:proofErr w:type="spellEnd"/>
      <w:r>
        <w:rPr>
          <w:spacing w:val="-1"/>
          <w:sz w:val="22"/>
          <w:szCs w:val="22"/>
        </w:rPr>
        <w:t xml:space="preserve"> Ltd</w:t>
      </w:r>
      <w:r w:rsidR="00C075B1"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ab/>
      </w:r>
    </w:p>
    <w:p w:rsidR="00CB1529" w:rsidRDefault="00CB1529" w:rsidP="00CB1529">
      <w:pPr>
        <w:widowControl/>
        <w:numPr>
          <w:ilvl w:val="0"/>
          <w:numId w:val="8"/>
        </w:numPr>
        <w:shd w:val="clear" w:color="auto" w:fill="FFFFFF"/>
        <w:autoSpaceDE/>
        <w:autoSpaceDN/>
        <w:adjustRightInd/>
        <w:spacing w:before="100" w:beforeAutospacing="1" w:after="100" w:afterAutospacing="1"/>
        <w:rPr>
          <w:color w:val="333333"/>
          <w:sz w:val="22"/>
          <w:szCs w:val="22"/>
        </w:rPr>
      </w:pPr>
      <w:r w:rsidRPr="00CB1529">
        <w:rPr>
          <w:color w:val="333333"/>
          <w:sz w:val="22"/>
          <w:szCs w:val="22"/>
        </w:rPr>
        <w:t>Preparation of quotat</w:t>
      </w:r>
      <w:r w:rsidR="00C920F7">
        <w:rPr>
          <w:color w:val="333333"/>
          <w:sz w:val="22"/>
          <w:szCs w:val="22"/>
        </w:rPr>
        <w:t xml:space="preserve">ions according to the sale </w:t>
      </w:r>
      <w:r w:rsidR="00C920F7" w:rsidRPr="00CB1529">
        <w:rPr>
          <w:color w:val="333333"/>
          <w:sz w:val="22"/>
          <w:szCs w:val="22"/>
        </w:rPr>
        <w:t>requirement</w:t>
      </w:r>
      <w:r w:rsidRPr="00CB1529">
        <w:rPr>
          <w:color w:val="333333"/>
          <w:sz w:val="22"/>
          <w:szCs w:val="22"/>
        </w:rPr>
        <w:t>.</w:t>
      </w:r>
    </w:p>
    <w:p w:rsidR="006F18C8" w:rsidRPr="00CB1529" w:rsidRDefault="006F18C8" w:rsidP="00CB1529">
      <w:pPr>
        <w:widowControl/>
        <w:numPr>
          <w:ilvl w:val="0"/>
          <w:numId w:val="8"/>
        </w:numPr>
        <w:shd w:val="clear" w:color="auto" w:fill="FFFFFF"/>
        <w:autoSpaceDE/>
        <w:autoSpaceDN/>
        <w:adjustRightInd/>
        <w:spacing w:before="100" w:beforeAutospacing="1" w:after="100" w:afterAutospacing="1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 xml:space="preserve">Preparation of </w:t>
      </w:r>
      <w:r w:rsidR="002D2D99">
        <w:rPr>
          <w:color w:val="333333"/>
          <w:sz w:val="22"/>
          <w:szCs w:val="22"/>
        </w:rPr>
        <w:t>Performa</w:t>
      </w:r>
      <w:r>
        <w:rPr>
          <w:color w:val="333333"/>
          <w:sz w:val="22"/>
          <w:szCs w:val="22"/>
        </w:rPr>
        <w:t xml:space="preserve"> Invoice</w:t>
      </w:r>
      <w:r w:rsidR="002D2D99">
        <w:rPr>
          <w:color w:val="333333"/>
          <w:sz w:val="22"/>
          <w:szCs w:val="22"/>
        </w:rPr>
        <w:t xml:space="preserve"> for the order</w:t>
      </w:r>
    </w:p>
    <w:p w:rsidR="00CB1529" w:rsidRPr="007C1784" w:rsidRDefault="00CB1529" w:rsidP="007C1784">
      <w:pPr>
        <w:widowControl/>
        <w:numPr>
          <w:ilvl w:val="0"/>
          <w:numId w:val="8"/>
        </w:numPr>
        <w:shd w:val="clear" w:color="auto" w:fill="FFFFFF"/>
        <w:autoSpaceDE/>
        <w:autoSpaceDN/>
        <w:adjustRightInd/>
        <w:spacing w:before="100" w:beforeAutospacing="1" w:after="100" w:afterAutospacing="1"/>
        <w:rPr>
          <w:color w:val="333333"/>
          <w:sz w:val="22"/>
          <w:szCs w:val="22"/>
        </w:rPr>
      </w:pPr>
      <w:r w:rsidRPr="00CB1529">
        <w:rPr>
          <w:color w:val="333333"/>
          <w:sz w:val="22"/>
          <w:szCs w:val="22"/>
        </w:rPr>
        <w:t xml:space="preserve"> </w:t>
      </w:r>
      <w:r w:rsidR="00C920F7">
        <w:rPr>
          <w:color w:val="333333"/>
          <w:sz w:val="22"/>
          <w:szCs w:val="22"/>
        </w:rPr>
        <w:t xml:space="preserve">Follow up with the clients via mails or </w:t>
      </w:r>
      <w:r w:rsidR="00E074CC">
        <w:rPr>
          <w:color w:val="333333"/>
          <w:sz w:val="22"/>
          <w:szCs w:val="22"/>
        </w:rPr>
        <w:t xml:space="preserve">over </w:t>
      </w:r>
      <w:r w:rsidR="009C484D">
        <w:rPr>
          <w:color w:val="333333"/>
          <w:sz w:val="22"/>
          <w:szCs w:val="22"/>
        </w:rPr>
        <w:t>the phone</w:t>
      </w:r>
      <w:r w:rsidRPr="007C1784">
        <w:rPr>
          <w:color w:val="333333"/>
          <w:sz w:val="22"/>
          <w:szCs w:val="22"/>
        </w:rPr>
        <w:t>.</w:t>
      </w:r>
    </w:p>
    <w:p w:rsidR="00CB1529" w:rsidRDefault="00737A46" w:rsidP="00A875F4">
      <w:pPr>
        <w:widowControl/>
        <w:numPr>
          <w:ilvl w:val="0"/>
          <w:numId w:val="8"/>
        </w:numPr>
        <w:shd w:val="clear" w:color="auto" w:fill="FFFFFF"/>
        <w:autoSpaceDE/>
        <w:autoSpaceDN/>
        <w:adjustRightInd/>
        <w:spacing w:before="100" w:beforeAutospacing="1" w:after="100" w:afterAutospacing="1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 xml:space="preserve">Coordinating with Logistics </w:t>
      </w:r>
      <w:r w:rsidR="009C484D">
        <w:rPr>
          <w:color w:val="333333"/>
          <w:sz w:val="22"/>
          <w:szCs w:val="22"/>
        </w:rPr>
        <w:t xml:space="preserve">department </w:t>
      </w:r>
      <w:r>
        <w:rPr>
          <w:color w:val="333333"/>
          <w:sz w:val="22"/>
          <w:szCs w:val="22"/>
        </w:rPr>
        <w:t>for product</w:t>
      </w:r>
      <w:r w:rsidR="00A875F4">
        <w:rPr>
          <w:color w:val="333333"/>
          <w:sz w:val="22"/>
          <w:szCs w:val="22"/>
        </w:rPr>
        <w:t xml:space="preserve"> delivery.</w:t>
      </w:r>
    </w:p>
    <w:p w:rsidR="00054B53" w:rsidRPr="00B657DF" w:rsidRDefault="00054B53" w:rsidP="00B657DF">
      <w:pPr>
        <w:widowControl/>
        <w:numPr>
          <w:ilvl w:val="0"/>
          <w:numId w:val="8"/>
        </w:numPr>
        <w:autoSpaceDE/>
        <w:autoSpaceDN/>
        <w:adjustRightInd/>
        <w:textAlignment w:val="baseline"/>
        <w:rPr>
          <w:rFonts w:ascii="inherit" w:hAnsi="inherit" w:cs="Helvetica"/>
          <w:color w:val="434A4F"/>
        </w:rPr>
      </w:pPr>
      <w:r w:rsidRPr="00B657DF">
        <w:rPr>
          <w:color w:val="333333"/>
          <w:sz w:val="22"/>
          <w:szCs w:val="22"/>
        </w:rPr>
        <w:t>Taking the notes from M.D and doing mails.</w:t>
      </w:r>
    </w:p>
    <w:p w:rsidR="00054B53" w:rsidRPr="00054B53" w:rsidRDefault="00054B53" w:rsidP="00A875F4">
      <w:pPr>
        <w:widowControl/>
        <w:numPr>
          <w:ilvl w:val="0"/>
          <w:numId w:val="8"/>
        </w:numPr>
        <w:shd w:val="clear" w:color="auto" w:fill="FFFFFF"/>
        <w:autoSpaceDE/>
        <w:autoSpaceDN/>
        <w:adjustRightInd/>
        <w:spacing w:before="100" w:beforeAutospacing="1" w:after="100" w:afterAutospacing="1"/>
        <w:rPr>
          <w:color w:val="011012"/>
          <w:sz w:val="22"/>
          <w:szCs w:val="22"/>
        </w:rPr>
      </w:pPr>
      <w:r w:rsidRPr="00054B53">
        <w:rPr>
          <w:color w:val="011012"/>
          <w:sz w:val="22"/>
          <w:szCs w:val="22"/>
        </w:rPr>
        <w:t>Diary management</w:t>
      </w:r>
    </w:p>
    <w:p w:rsidR="00B657DF" w:rsidRPr="00A875F4" w:rsidRDefault="00B657DF" w:rsidP="00A875F4">
      <w:pPr>
        <w:widowControl/>
        <w:numPr>
          <w:ilvl w:val="0"/>
          <w:numId w:val="8"/>
        </w:numPr>
        <w:shd w:val="clear" w:color="auto" w:fill="FFFFFF"/>
        <w:autoSpaceDE/>
        <w:autoSpaceDN/>
        <w:adjustRightInd/>
        <w:spacing w:before="100" w:beforeAutospacing="1" w:after="100" w:afterAutospacing="1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Typing documents</w:t>
      </w:r>
    </w:p>
    <w:p w:rsidR="003C29B6" w:rsidRPr="004D54E0" w:rsidRDefault="003C29B6" w:rsidP="00B90B09">
      <w:pPr>
        <w:kinsoku w:val="0"/>
        <w:overflowPunct w:val="0"/>
        <w:spacing w:before="77"/>
        <w:ind w:firstLine="100"/>
        <w:rPr>
          <w:sz w:val="22"/>
          <w:szCs w:val="22"/>
        </w:rPr>
      </w:pPr>
      <w:r w:rsidRPr="004D54E0">
        <w:rPr>
          <w:b/>
          <w:bCs/>
          <w:spacing w:val="-1"/>
          <w:sz w:val="22"/>
          <w:szCs w:val="22"/>
        </w:rPr>
        <w:t>DECLARATION:</w:t>
      </w:r>
    </w:p>
    <w:p w:rsidR="003C29B6" w:rsidRPr="004D54E0" w:rsidRDefault="003C29B6" w:rsidP="003C29B6">
      <w:pPr>
        <w:kinsoku w:val="0"/>
        <w:overflowPunct w:val="0"/>
        <w:spacing w:before="12" w:line="220" w:lineRule="exact"/>
        <w:rPr>
          <w:sz w:val="22"/>
          <w:szCs w:val="22"/>
        </w:rPr>
      </w:pPr>
    </w:p>
    <w:p w:rsidR="003C29B6" w:rsidRPr="004D54E0" w:rsidRDefault="003C29B6" w:rsidP="003C29B6">
      <w:pPr>
        <w:kinsoku w:val="0"/>
        <w:overflowPunct w:val="0"/>
        <w:spacing w:line="275" w:lineRule="auto"/>
        <w:ind w:left="100" w:right="731"/>
        <w:rPr>
          <w:sz w:val="22"/>
          <w:szCs w:val="22"/>
        </w:rPr>
      </w:pPr>
      <w:r w:rsidRPr="004D54E0">
        <w:rPr>
          <w:b/>
          <w:bCs/>
          <w:sz w:val="22"/>
          <w:szCs w:val="22"/>
        </w:rPr>
        <w:t>I</w:t>
      </w:r>
      <w:r w:rsidRPr="004D54E0">
        <w:rPr>
          <w:b/>
          <w:bCs/>
          <w:spacing w:val="-3"/>
          <w:sz w:val="22"/>
          <w:szCs w:val="22"/>
        </w:rPr>
        <w:t xml:space="preserve"> </w:t>
      </w:r>
      <w:r w:rsidRPr="004D54E0">
        <w:rPr>
          <w:b/>
          <w:bCs/>
          <w:sz w:val="22"/>
          <w:szCs w:val="22"/>
        </w:rPr>
        <w:t>hereby</w:t>
      </w:r>
      <w:r w:rsidRPr="004D54E0">
        <w:rPr>
          <w:b/>
          <w:bCs/>
          <w:spacing w:val="-10"/>
          <w:sz w:val="22"/>
          <w:szCs w:val="22"/>
        </w:rPr>
        <w:t xml:space="preserve"> </w:t>
      </w:r>
      <w:r w:rsidRPr="004D54E0">
        <w:rPr>
          <w:b/>
          <w:bCs/>
          <w:spacing w:val="-1"/>
          <w:sz w:val="22"/>
          <w:szCs w:val="22"/>
        </w:rPr>
        <w:t>declare</w:t>
      </w:r>
      <w:r w:rsidRPr="004D54E0">
        <w:rPr>
          <w:b/>
          <w:bCs/>
          <w:spacing w:val="-2"/>
          <w:sz w:val="22"/>
          <w:szCs w:val="22"/>
        </w:rPr>
        <w:t xml:space="preserve"> </w:t>
      </w:r>
      <w:r w:rsidRPr="004D54E0">
        <w:rPr>
          <w:b/>
          <w:bCs/>
          <w:sz w:val="22"/>
          <w:szCs w:val="22"/>
        </w:rPr>
        <w:t>that</w:t>
      </w:r>
      <w:r w:rsidRPr="004D54E0">
        <w:rPr>
          <w:b/>
          <w:bCs/>
          <w:spacing w:val="-2"/>
          <w:sz w:val="22"/>
          <w:szCs w:val="22"/>
        </w:rPr>
        <w:t xml:space="preserve"> </w:t>
      </w:r>
      <w:r w:rsidRPr="004D54E0">
        <w:rPr>
          <w:b/>
          <w:bCs/>
          <w:sz w:val="22"/>
          <w:szCs w:val="22"/>
        </w:rPr>
        <w:t>the</w:t>
      </w:r>
      <w:r w:rsidRPr="004D54E0">
        <w:rPr>
          <w:b/>
          <w:bCs/>
          <w:spacing w:val="-2"/>
          <w:sz w:val="22"/>
          <w:szCs w:val="22"/>
        </w:rPr>
        <w:t xml:space="preserve"> </w:t>
      </w:r>
      <w:r w:rsidRPr="004D54E0">
        <w:rPr>
          <w:b/>
          <w:bCs/>
          <w:spacing w:val="-1"/>
          <w:sz w:val="22"/>
          <w:szCs w:val="22"/>
        </w:rPr>
        <w:t>details</w:t>
      </w:r>
      <w:r w:rsidRPr="004D54E0">
        <w:rPr>
          <w:b/>
          <w:bCs/>
          <w:spacing w:val="-2"/>
          <w:sz w:val="22"/>
          <w:szCs w:val="22"/>
        </w:rPr>
        <w:t xml:space="preserve"> </w:t>
      </w:r>
      <w:r w:rsidRPr="004D54E0">
        <w:rPr>
          <w:b/>
          <w:bCs/>
          <w:spacing w:val="-1"/>
          <w:sz w:val="22"/>
          <w:szCs w:val="22"/>
        </w:rPr>
        <w:t>provided</w:t>
      </w:r>
      <w:r w:rsidRPr="004D54E0">
        <w:rPr>
          <w:b/>
          <w:bCs/>
          <w:spacing w:val="-4"/>
          <w:sz w:val="22"/>
          <w:szCs w:val="22"/>
        </w:rPr>
        <w:t xml:space="preserve"> </w:t>
      </w:r>
      <w:r w:rsidRPr="004D54E0">
        <w:rPr>
          <w:b/>
          <w:bCs/>
          <w:spacing w:val="1"/>
          <w:sz w:val="22"/>
          <w:szCs w:val="22"/>
        </w:rPr>
        <w:t>by</w:t>
      </w:r>
      <w:r w:rsidRPr="004D54E0">
        <w:rPr>
          <w:b/>
          <w:bCs/>
          <w:spacing w:val="-9"/>
          <w:sz w:val="22"/>
          <w:szCs w:val="22"/>
        </w:rPr>
        <w:t xml:space="preserve"> </w:t>
      </w:r>
      <w:r w:rsidRPr="004D54E0">
        <w:rPr>
          <w:b/>
          <w:bCs/>
          <w:sz w:val="22"/>
          <w:szCs w:val="22"/>
        </w:rPr>
        <w:t>me</w:t>
      </w:r>
      <w:r w:rsidRPr="004D54E0">
        <w:rPr>
          <w:b/>
          <w:bCs/>
          <w:spacing w:val="-2"/>
          <w:sz w:val="22"/>
          <w:szCs w:val="22"/>
        </w:rPr>
        <w:t xml:space="preserve"> </w:t>
      </w:r>
      <w:r w:rsidRPr="004D54E0">
        <w:rPr>
          <w:b/>
          <w:bCs/>
          <w:sz w:val="22"/>
          <w:szCs w:val="22"/>
        </w:rPr>
        <w:t>in</w:t>
      </w:r>
      <w:r w:rsidRPr="004D54E0">
        <w:rPr>
          <w:b/>
          <w:bCs/>
          <w:spacing w:val="-2"/>
          <w:sz w:val="22"/>
          <w:szCs w:val="22"/>
        </w:rPr>
        <w:t xml:space="preserve"> </w:t>
      </w:r>
      <w:r w:rsidRPr="004D54E0">
        <w:rPr>
          <w:b/>
          <w:bCs/>
          <w:sz w:val="22"/>
          <w:szCs w:val="22"/>
        </w:rPr>
        <w:t>this</w:t>
      </w:r>
      <w:r w:rsidRPr="004D54E0">
        <w:rPr>
          <w:b/>
          <w:bCs/>
          <w:spacing w:val="-2"/>
          <w:sz w:val="22"/>
          <w:szCs w:val="22"/>
        </w:rPr>
        <w:t xml:space="preserve"> </w:t>
      </w:r>
      <w:r w:rsidRPr="004D54E0">
        <w:rPr>
          <w:b/>
          <w:bCs/>
          <w:spacing w:val="-1"/>
          <w:sz w:val="22"/>
          <w:szCs w:val="22"/>
        </w:rPr>
        <w:t>resume</w:t>
      </w:r>
      <w:r w:rsidRPr="004D54E0">
        <w:rPr>
          <w:b/>
          <w:bCs/>
          <w:spacing w:val="-4"/>
          <w:sz w:val="22"/>
          <w:szCs w:val="22"/>
        </w:rPr>
        <w:t xml:space="preserve"> </w:t>
      </w:r>
      <w:r w:rsidRPr="004D54E0">
        <w:rPr>
          <w:b/>
          <w:bCs/>
          <w:spacing w:val="-1"/>
          <w:sz w:val="22"/>
          <w:szCs w:val="22"/>
        </w:rPr>
        <w:t>are</w:t>
      </w:r>
      <w:r w:rsidRPr="004D54E0">
        <w:rPr>
          <w:b/>
          <w:bCs/>
          <w:spacing w:val="-2"/>
          <w:sz w:val="22"/>
          <w:szCs w:val="22"/>
        </w:rPr>
        <w:t xml:space="preserve"> </w:t>
      </w:r>
      <w:r w:rsidRPr="004D54E0">
        <w:rPr>
          <w:b/>
          <w:bCs/>
          <w:spacing w:val="-1"/>
          <w:sz w:val="22"/>
          <w:szCs w:val="22"/>
        </w:rPr>
        <w:t>correct</w:t>
      </w:r>
      <w:r w:rsidRPr="004D54E0">
        <w:rPr>
          <w:b/>
          <w:bCs/>
          <w:spacing w:val="-2"/>
          <w:sz w:val="22"/>
          <w:szCs w:val="22"/>
        </w:rPr>
        <w:t xml:space="preserve"> </w:t>
      </w:r>
      <w:r w:rsidRPr="004D54E0">
        <w:rPr>
          <w:b/>
          <w:bCs/>
          <w:spacing w:val="-1"/>
          <w:sz w:val="22"/>
          <w:szCs w:val="22"/>
        </w:rPr>
        <w:t>and</w:t>
      </w:r>
      <w:r w:rsidRPr="004D54E0">
        <w:rPr>
          <w:b/>
          <w:bCs/>
          <w:spacing w:val="-2"/>
          <w:sz w:val="22"/>
          <w:szCs w:val="22"/>
        </w:rPr>
        <w:t xml:space="preserve"> </w:t>
      </w:r>
      <w:r w:rsidRPr="004D54E0">
        <w:rPr>
          <w:b/>
          <w:bCs/>
          <w:sz w:val="22"/>
          <w:szCs w:val="22"/>
        </w:rPr>
        <w:t>I</w:t>
      </w:r>
      <w:r w:rsidRPr="004D54E0">
        <w:rPr>
          <w:b/>
          <w:bCs/>
          <w:spacing w:val="-2"/>
          <w:sz w:val="22"/>
          <w:szCs w:val="22"/>
        </w:rPr>
        <w:t xml:space="preserve"> </w:t>
      </w:r>
      <w:r w:rsidRPr="004D54E0">
        <w:rPr>
          <w:b/>
          <w:bCs/>
          <w:spacing w:val="-1"/>
          <w:sz w:val="22"/>
          <w:szCs w:val="22"/>
        </w:rPr>
        <w:t>have</w:t>
      </w:r>
      <w:r w:rsidRPr="004D54E0">
        <w:rPr>
          <w:b/>
          <w:bCs/>
          <w:spacing w:val="-3"/>
          <w:sz w:val="22"/>
          <w:szCs w:val="22"/>
        </w:rPr>
        <w:t xml:space="preserve"> </w:t>
      </w:r>
      <w:r w:rsidRPr="004D54E0">
        <w:rPr>
          <w:b/>
          <w:bCs/>
          <w:sz w:val="22"/>
          <w:szCs w:val="22"/>
        </w:rPr>
        <w:t>knowingly</w:t>
      </w:r>
      <w:r w:rsidRPr="004D54E0">
        <w:rPr>
          <w:b/>
          <w:bCs/>
          <w:spacing w:val="-10"/>
          <w:sz w:val="22"/>
          <w:szCs w:val="22"/>
        </w:rPr>
        <w:t xml:space="preserve"> </w:t>
      </w:r>
      <w:r w:rsidRPr="004D54E0">
        <w:rPr>
          <w:b/>
          <w:bCs/>
          <w:sz w:val="22"/>
          <w:szCs w:val="22"/>
        </w:rPr>
        <w:t>not</w:t>
      </w:r>
      <w:r w:rsidRPr="004D54E0">
        <w:rPr>
          <w:b/>
          <w:bCs/>
          <w:spacing w:val="-2"/>
          <w:sz w:val="22"/>
          <w:szCs w:val="22"/>
        </w:rPr>
        <w:t xml:space="preserve"> </w:t>
      </w:r>
      <w:r w:rsidRPr="004D54E0">
        <w:rPr>
          <w:b/>
          <w:bCs/>
          <w:sz w:val="22"/>
          <w:szCs w:val="22"/>
        </w:rPr>
        <w:t>omitted/</w:t>
      </w:r>
      <w:r w:rsidRPr="004D54E0">
        <w:rPr>
          <w:b/>
          <w:bCs/>
          <w:spacing w:val="49"/>
          <w:w w:val="99"/>
          <w:sz w:val="22"/>
          <w:szCs w:val="22"/>
        </w:rPr>
        <w:t xml:space="preserve"> </w:t>
      </w:r>
      <w:r w:rsidRPr="004D54E0">
        <w:rPr>
          <w:b/>
          <w:bCs/>
          <w:spacing w:val="-1"/>
          <w:sz w:val="22"/>
          <w:szCs w:val="22"/>
        </w:rPr>
        <w:t>misrepresented</w:t>
      </w:r>
      <w:r w:rsidRPr="004D54E0">
        <w:rPr>
          <w:b/>
          <w:bCs/>
          <w:spacing w:val="-9"/>
          <w:sz w:val="22"/>
          <w:szCs w:val="22"/>
        </w:rPr>
        <w:t xml:space="preserve"> </w:t>
      </w:r>
      <w:r w:rsidRPr="004D54E0">
        <w:rPr>
          <w:b/>
          <w:bCs/>
          <w:sz w:val="22"/>
          <w:szCs w:val="22"/>
        </w:rPr>
        <w:t>any</w:t>
      </w:r>
      <w:r w:rsidRPr="004D54E0">
        <w:rPr>
          <w:b/>
          <w:bCs/>
          <w:spacing w:val="-12"/>
          <w:sz w:val="22"/>
          <w:szCs w:val="22"/>
        </w:rPr>
        <w:t xml:space="preserve"> </w:t>
      </w:r>
      <w:r w:rsidRPr="004D54E0">
        <w:rPr>
          <w:b/>
          <w:bCs/>
          <w:spacing w:val="-1"/>
          <w:sz w:val="22"/>
          <w:szCs w:val="22"/>
        </w:rPr>
        <w:t>information.</w:t>
      </w:r>
    </w:p>
    <w:p w:rsidR="003C29B6" w:rsidRPr="004D54E0" w:rsidRDefault="003C29B6" w:rsidP="003C29B6">
      <w:pPr>
        <w:tabs>
          <w:tab w:val="left" w:pos="2202"/>
          <w:tab w:val="left" w:pos="4134"/>
          <w:tab w:val="left" w:pos="6735"/>
        </w:tabs>
        <w:kinsoku w:val="0"/>
        <w:overflowPunct w:val="0"/>
        <w:ind w:left="100"/>
        <w:rPr>
          <w:sz w:val="22"/>
          <w:szCs w:val="22"/>
        </w:rPr>
      </w:pPr>
      <w:r w:rsidRPr="004D54E0">
        <w:rPr>
          <w:b/>
          <w:bCs/>
          <w:spacing w:val="-1"/>
          <w:position w:val="1"/>
          <w:sz w:val="22"/>
          <w:szCs w:val="22"/>
        </w:rPr>
        <w:t>Date:</w:t>
      </w:r>
      <w:r w:rsidRPr="004D54E0">
        <w:rPr>
          <w:b/>
          <w:bCs/>
          <w:spacing w:val="-1"/>
          <w:position w:val="1"/>
          <w:sz w:val="22"/>
          <w:szCs w:val="22"/>
        </w:rPr>
        <w:tab/>
        <w:t>Time:</w:t>
      </w:r>
      <w:r w:rsidRPr="004D54E0">
        <w:rPr>
          <w:b/>
          <w:bCs/>
          <w:spacing w:val="-1"/>
          <w:position w:val="1"/>
          <w:sz w:val="22"/>
          <w:szCs w:val="22"/>
        </w:rPr>
        <w:tab/>
        <w:t>Place:</w:t>
      </w:r>
      <w:r w:rsidRPr="004D54E0">
        <w:rPr>
          <w:b/>
          <w:bCs/>
          <w:spacing w:val="-3"/>
          <w:position w:val="1"/>
          <w:sz w:val="22"/>
          <w:szCs w:val="22"/>
        </w:rPr>
        <w:t xml:space="preserve"> </w:t>
      </w:r>
      <w:r w:rsidRPr="004D54E0">
        <w:rPr>
          <w:spacing w:val="-1"/>
          <w:position w:val="1"/>
          <w:sz w:val="22"/>
          <w:szCs w:val="22"/>
          <w:u w:val="single"/>
        </w:rPr>
        <w:t>New</w:t>
      </w:r>
      <w:r w:rsidRPr="004D54E0">
        <w:rPr>
          <w:spacing w:val="-3"/>
          <w:position w:val="1"/>
          <w:sz w:val="22"/>
          <w:szCs w:val="22"/>
          <w:u w:val="single"/>
        </w:rPr>
        <w:t xml:space="preserve"> </w:t>
      </w:r>
      <w:r w:rsidRPr="004D54E0">
        <w:rPr>
          <w:spacing w:val="-1"/>
          <w:position w:val="1"/>
          <w:sz w:val="22"/>
          <w:szCs w:val="22"/>
          <w:u w:val="single"/>
        </w:rPr>
        <w:t>Delh</w:t>
      </w:r>
      <w:r w:rsidRPr="004D54E0">
        <w:rPr>
          <w:spacing w:val="-1"/>
          <w:position w:val="1"/>
          <w:sz w:val="22"/>
          <w:szCs w:val="22"/>
        </w:rPr>
        <w:t>i</w:t>
      </w:r>
      <w:r w:rsidRPr="004D54E0">
        <w:rPr>
          <w:spacing w:val="-1"/>
          <w:position w:val="1"/>
          <w:sz w:val="22"/>
          <w:szCs w:val="22"/>
        </w:rPr>
        <w:tab/>
      </w:r>
      <w:r w:rsidRPr="004D54E0">
        <w:rPr>
          <w:b/>
          <w:bCs/>
          <w:spacing w:val="-1"/>
          <w:w w:val="95"/>
          <w:position w:val="1"/>
          <w:sz w:val="22"/>
          <w:szCs w:val="22"/>
        </w:rPr>
        <w:t>Signature:</w:t>
      </w:r>
      <w:r w:rsidRPr="004D54E0">
        <w:rPr>
          <w:b/>
          <w:bCs/>
          <w:position w:val="1"/>
          <w:sz w:val="22"/>
          <w:szCs w:val="22"/>
        </w:rPr>
        <w:t xml:space="preserve"> </w:t>
      </w:r>
      <w:r w:rsidRPr="004D54E0">
        <w:rPr>
          <w:b/>
          <w:bCs/>
          <w:spacing w:val="-21"/>
          <w:position w:val="1"/>
          <w:sz w:val="22"/>
          <w:szCs w:val="22"/>
        </w:rPr>
        <w:t xml:space="preserve"> </w:t>
      </w:r>
      <w:r w:rsidRPr="004D54E0">
        <w:rPr>
          <w:b/>
          <w:bCs/>
          <w:noProof/>
          <w:spacing w:val="-21"/>
          <w:position w:val="1"/>
          <w:sz w:val="22"/>
          <w:szCs w:val="22"/>
        </w:rPr>
        <w:drawing>
          <wp:inline distT="0" distB="0" distL="0" distR="0">
            <wp:extent cx="962025" cy="504825"/>
            <wp:effectExtent l="19050" t="0" r="9525" b="0"/>
            <wp:docPr id="3" name="Picture 1" descr="C:\Documents and Settings\Jyoti Tomar\Desktop\Photos\usha signa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Jyoti Tomar\Desktop\Photos\usha signature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C29B6" w:rsidRPr="004D54E0" w:rsidSect="004652CF">
      <w:pgSz w:w="11907" w:h="16840"/>
      <w:pgMar w:top="720" w:right="620" w:bottom="280" w:left="620" w:header="720" w:footer="720" w:gutter="0"/>
      <w:cols w:space="720" w:equalWidth="0">
        <w:col w:w="10667"/>
      </w:cols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32B6" w:rsidRDefault="00C532B6" w:rsidP="002A6738">
      <w:r>
        <w:separator/>
      </w:r>
    </w:p>
  </w:endnote>
  <w:endnote w:type="continuationSeparator" w:id="0">
    <w:p w:rsidR="00C532B6" w:rsidRDefault="00C532B6" w:rsidP="002A67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32B6" w:rsidRDefault="00C532B6" w:rsidP="002A6738">
      <w:r>
        <w:separator/>
      </w:r>
    </w:p>
  </w:footnote>
  <w:footnote w:type="continuationSeparator" w:id="0">
    <w:p w:rsidR="00C532B6" w:rsidRDefault="00C532B6" w:rsidP="002A673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402"/>
    <w:multiLevelType w:val="multilevel"/>
    <w:tmpl w:val="00000885"/>
    <w:lvl w:ilvl="0">
      <w:numFmt w:val="bullet"/>
      <w:lvlText w:val=""/>
      <w:lvlJc w:val="left"/>
      <w:pPr>
        <w:ind w:hanging="425"/>
      </w:pPr>
      <w:rPr>
        <w:rFonts w:ascii="Symbol" w:hAnsi="Symbol" w:cs="Symbol"/>
        <w:b w:val="0"/>
        <w:bCs w:val="0"/>
        <w:sz w:val="18"/>
        <w:szCs w:val="18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1">
    <w:nsid w:val="00000403"/>
    <w:multiLevelType w:val="multilevel"/>
    <w:tmpl w:val="00000886"/>
    <w:lvl w:ilvl="0">
      <w:numFmt w:val="bullet"/>
      <w:lvlText w:val=""/>
      <w:lvlJc w:val="left"/>
      <w:pPr>
        <w:ind w:hanging="360"/>
      </w:pPr>
      <w:rPr>
        <w:rFonts w:ascii="Symbol" w:hAnsi="Symbol" w:cs="Symbol"/>
        <w:b w:val="0"/>
        <w:bCs w:val="0"/>
        <w:sz w:val="18"/>
        <w:szCs w:val="18"/>
      </w:rPr>
    </w:lvl>
    <w:lvl w:ilvl="1">
      <w:numFmt w:val="bullet"/>
      <w:lvlText w:val=""/>
      <w:lvlJc w:val="left"/>
      <w:pPr>
        <w:ind w:hanging="360"/>
      </w:pPr>
      <w:rPr>
        <w:rFonts w:ascii="Wingdings" w:hAnsi="Wingdings" w:cs="Wingdings"/>
        <w:b w:val="0"/>
        <w:bCs w:val="0"/>
        <w:sz w:val="18"/>
        <w:szCs w:val="18"/>
      </w:rPr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2">
    <w:nsid w:val="00000404"/>
    <w:multiLevelType w:val="multilevel"/>
    <w:tmpl w:val="00000887"/>
    <w:lvl w:ilvl="0">
      <w:numFmt w:val="bullet"/>
      <w:lvlText w:val=""/>
      <w:lvlJc w:val="left"/>
      <w:pPr>
        <w:ind w:hanging="360"/>
      </w:pPr>
      <w:rPr>
        <w:rFonts w:ascii="Symbol" w:hAnsi="Symbol" w:cs="Symbol"/>
        <w:b w:val="0"/>
        <w:bCs w:val="0"/>
        <w:sz w:val="18"/>
        <w:szCs w:val="18"/>
      </w:rPr>
    </w:lvl>
    <w:lvl w:ilvl="1">
      <w:numFmt w:val="bullet"/>
      <w:lvlText w:val=""/>
      <w:lvlJc w:val="left"/>
      <w:pPr>
        <w:ind w:hanging="360"/>
      </w:pPr>
      <w:rPr>
        <w:rFonts w:ascii="Wingdings" w:hAnsi="Wingdings" w:cs="Wingdings"/>
        <w:b w:val="0"/>
        <w:bCs w:val="0"/>
        <w:sz w:val="18"/>
        <w:szCs w:val="18"/>
      </w:rPr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3">
    <w:nsid w:val="0483351F"/>
    <w:multiLevelType w:val="multilevel"/>
    <w:tmpl w:val="54A81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EA02612"/>
    <w:multiLevelType w:val="hybridMultilevel"/>
    <w:tmpl w:val="5BC2B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337038"/>
    <w:multiLevelType w:val="hybridMultilevel"/>
    <w:tmpl w:val="C61255EC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6">
    <w:nsid w:val="39BF1088"/>
    <w:multiLevelType w:val="hybridMultilevel"/>
    <w:tmpl w:val="DD6E6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732EE6"/>
    <w:multiLevelType w:val="hybridMultilevel"/>
    <w:tmpl w:val="D6D661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9E2152C"/>
    <w:multiLevelType w:val="hybridMultilevel"/>
    <w:tmpl w:val="3E84D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3A4D93"/>
    <w:multiLevelType w:val="multilevel"/>
    <w:tmpl w:val="78FA9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6"/>
  </w:num>
  <w:num w:numId="6">
    <w:abstractNumId w:val="8"/>
  </w:num>
  <w:num w:numId="7">
    <w:abstractNumId w:val="5"/>
  </w:num>
  <w:num w:numId="8">
    <w:abstractNumId w:val="3"/>
  </w:num>
  <w:num w:numId="9">
    <w:abstractNumId w:val="9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</w:compat>
  <w:rsids>
    <w:rsidRoot w:val="00A809BD"/>
    <w:rsid w:val="000053C9"/>
    <w:rsid w:val="00015865"/>
    <w:rsid w:val="00020BF4"/>
    <w:rsid w:val="000447CF"/>
    <w:rsid w:val="00053ABF"/>
    <w:rsid w:val="00054B53"/>
    <w:rsid w:val="00087A6C"/>
    <w:rsid w:val="0009231E"/>
    <w:rsid w:val="00094056"/>
    <w:rsid w:val="000A0B29"/>
    <w:rsid w:val="000A4BB2"/>
    <w:rsid w:val="000B57C4"/>
    <w:rsid w:val="000B604C"/>
    <w:rsid w:val="000C4703"/>
    <w:rsid w:val="000E05F8"/>
    <w:rsid w:val="000E77F4"/>
    <w:rsid w:val="00113A54"/>
    <w:rsid w:val="00137950"/>
    <w:rsid w:val="00147D9F"/>
    <w:rsid w:val="001808CB"/>
    <w:rsid w:val="001A78BD"/>
    <w:rsid w:val="001B364E"/>
    <w:rsid w:val="001B567A"/>
    <w:rsid w:val="001F5658"/>
    <w:rsid w:val="00235659"/>
    <w:rsid w:val="0026197B"/>
    <w:rsid w:val="00296FE8"/>
    <w:rsid w:val="002A6738"/>
    <w:rsid w:val="002C66D1"/>
    <w:rsid w:val="002D28A6"/>
    <w:rsid w:val="002D2D99"/>
    <w:rsid w:val="002E0F65"/>
    <w:rsid w:val="002E37A6"/>
    <w:rsid w:val="002F1803"/>
    <w:rsid w:val="003921C3"/>
    <w:rsid w:val="00394869"/>
    <w:rsid w:val="003A1B50"/>
    <w:rsid w:val="003C29B6"/>
    <w:rsid w:val="003C63F3"/>
    <w:rsid w:val="003E2E89"/>
    <w:rsid w:val="00420A46"/>
    <w:rsid w:val="004229FF"/>
    <w:rsid w:val="00426650"/>
    <w:rsid w:val="004267B8"/>
    <w:rsid w:val="00430616"/>
    <w:rsid w:val="00443771"/>
    <w:rsid w:val="004652CF"/>
    <w:rsid w:val="00480081"/>
    <w:rsid w:val="0049046B"/>
    <w:rsid w:val="004B0DA2"/>
    <w:rsid w:val="004C15EE"/>
    <w:rsid w:val="004D54E0"/>
    <w:rsid w:val="004F2A8F"/>
    <w:rsid w:val="00507697"/>
    <w:rsid w:val="00517408"/>
    <w:rsid w:val="00530A21"/>
    <w:rsid w:val="00536042"/>
    <w:rsid w:val="00546574"/>
    <w:rsid w:val="0058720A"/>
    <w:rsid w:val="005A1417"/>
    <w:rsid w:val="005A170E"/>
    <w:rsid w:val="005D44A4"/>
    <w:rsid w:val="005F3A9D"/>
    <w:rsid w:val="00600091"/>
    <w:rsid w:val="00613F01"/>
    <w:rsid w:val="006177A5"/>
    <w:rsid w:val="0062389C"/>
    <w:rsid w:val="006264CC"/>
    <w:rsid w:val="00631435"/>
    <w:rsid w:val="00643848"/>
    <w:rsid w:val="006504B4"/>
    <w:rsid w:val="00655176"/>
    <w:rsid w:val="006866AA"/>
    <w:rsid w:val="006A2D6F"/>
    <w:rsid w:val="006B2D38"/>
    <w:rsid w:val="006D0361"/>
    <w:rsid w:val="006F18C8"/>
    <w:rsid w:val="006F318D"/>
    <w:rsid w:val="007172FA"/>
    <w:rsid w:val="0072190C"/>
    <w:rsid w:val="00737A46"/>
    <w:rsid w:val="00745938"/>
    <w:rsid w:val="007759A2"/>
    <w:rsid w:val="00787461"/>
    <w:rsid w:val="007B06C2"/>
    <w:rsid w:val="007C082B"/>
    <w:rsid w:val="007C1784"/>
    <w:rsid w:val="007E0FFB"/>
    <w:rsid w:val="007E50C7"/>
    <w:rsid w:val="00833473"/>
    <w:rsid w:val="00845961"/>
    <w:rsid w:val="0087016E"/>
    <w:rsid w:val="00887E39"/>
    <w:rsid w:val="008A0DF9"/>
    <w:rsid w:val="008E196B"/>
    <w:rsid w:val="008E4588"/>
    <w:rsid w:val="009342C2"/>
    <w:rsid w:val="00947290"/>
    <w:rsid w:val="00952E83"/>
    <w:rsid w:val="0098590B"/>
    <w:rsid w:val="009B7A98"/>
    <w:rsid w:val="009C39EF"/>
    <w:rsid w:val="009C484D"/>
    <w:rsid w:val="00A303EC"/>
    <w:rsid w:val="00A357D4"/>
    <w:rsid w:val="00A46BA6"/>
    <w:rsid w:val="00A809BD"/>
    <w:rsid w:val="00A875F4"/>
    <w:rsid w:val="00A957B0"/>
    <w:rsid w:val="00AB18D6"/>
    <w:rsid w:val="00AC3BD9"/>
    <w:rsid w:val="00AD4553"/>
    <w:rsid w:val="00AE5E88"/>
    <w:rsid w:val="00B072F6"/>
    <w:rsid w:val="00B35446"/>
    <w:rsid w:val="00B41F60"/>
    <w:rsid w:val="00B5115E"/>
    <w:rsid w:val="00B5237B"/>
    <w:rsid w:val="00B61FCD"/>
    <w:rsid w:val="00B650F1"/>
    <w:rsid w:val="00B657DF"/>
    <w:rsid w:val="00B7670C"/>
    <w:rsid w:val="00B81CF3"/>
    <w:rsid w:val="00B90B09"/>
    <w:rsid w:val="00BA246B"/>
    <w:rsid w:val="00BB7065"/>
    <w:rsid w:val="00BF0AB5"/>
    <w:rsid w:val="00C075B1"/>
    <w:rsid w:val="00C240CC"/>
    <w:rsid w:val="00C3165E"/>
    <w:rsid w:val="00C37772"/>
    <w:rsid w:val="00C532B6"/>
    <w:rsid w:val="00C5459A"/>
    <w:rsid w:val="00C6345A"/>
    <w:rsid w:val="00C72974"/>
    <w:rsid w:val="00C75182"/>
    <w:rsid w:val="00C758CB"/>
    <w:rsid w:val="00C87622"/>
    <w:rsid w:val="00C87C6A"/>
    <w:rsid w:val="00C920F7"/>
    <w:rsid w:val="00CA6366"/>
    <w:rsid w:val="00CB1529"/>
    <w:rsid w:val="00CD0868"/>
    <w:rsid w:val="00CE7BEF"/>
    <w:rsid w:val="00CF3B79"/>
    <w:rsid w:val="00CF63E2"/>
    <w:rsid w:val="00D02E3F"/>
    <w:rsid w:val="00D11E57"/>
    <w:rsid w:val="00D32922"/>
    <w:rsid w:val="00D77541"/>
    <w:rsid w:val="00DC3705"/>
    <w:rsid w:val="00DC68E3"/>
    <w:rsid w:val="00DD77C5"/>
    <w:rsid w:val="00DF66B8"/>
    <w:rsid w:val="00E074CC"/>
    <w:rsid w:val="00E6351B"/>
    <w:rsid w:val="00EB284B"/>
    <w:rsid w:val="00EB479A"/>
    <w:rsid w:val="00EC20A1"/>
    <w:rsid w:val="00ED6A77"/>
    <w:rsid w:val="00EE384B"/>
    <w:rsid w:val="00EF0DCD"/>
    <w:rsid w:val="00F0001B"/>
    <w:rsid w:val="00F25901"/>
    <w:rsid w:val="00F36CBC"/>
    <w:rsid w:val="00F711C2"/>
    <w:rsid w:val="00F86074"/>
    <w:rsid w:val="00FB1E03"/>
    <w:rsid w:val="00FD0300"/>
    <w:rsid w:val="00FE7D1D"/>
    <w:rsid w:val="00FF7D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652CF"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4652CF"/>
    <w:pPr>
      <w:spacing w:before="77"/>
      <w:ind w:left="117"/>
      <w:outlineLvl w:val="0"/>
    </w:pPr>
    <w:rPr>
      <w:rFonts w:ascii="Arial" w:hAnsi="Arial" w:cs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4652CF"/>
    <w:pPr>
      <w:ind w:left="937" w:hanging="360"/>
    </w:pPr>
    <w:rPr>
      <w:rFonts w:ascii="Arial" w:hAnsi="Arial" w:cs="Arial"/>
      <w:sz w:val="18"/>
      <w:szCs w:val="18"/>
    </w:rPr>
  </w:style>
  <w:style w:type="character" w:customStyle="1" w:styleId="BodyTextChar">
    <w:name w:val="Body Text Char"/>
    <w:link w:val="BodyText"/>
    <w:uiPriority w:val="99"/>
    <w:semiHidden/>
    <w:rsid w:val="004652CF"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link w:val="Heading1"/>
    <w:uiPriority w:val="9"/>
    <w:rsid w:val="004652CF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1"/>
    <w:qFormat/>
    <w:rsid w:val="004652CF"/>
  </w:style>
  <w:style w:type="paragraph" w:customStyle="1" w:styleId="TableParagraph">
    <w:name w:val="Table Paragraph"/>
    <w:basedOn w:val="Normal"/>
    <w:uiPriority w:val="1"/>
    <w:qFormat/>
    <w:rsid w:val="004652CF"/>
  </w:style>
  <w:style w:type="paragraph" w:styleId="BalloonText">
    <w:name w:val="Balloon Text"/>
    <w:basedOn w:val="Normal"/>
    <w:link w:val="BalloonTextChar"/>
    <w:uiPriority w:val="99"/>
    <w:semiHidden/>
    <w:unhideWhenUsed/>
    <w:rsid w:val="001B36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364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A67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A6738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2A67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A6738"/>
    <w:rPr>
      <w:rFonts w:ascii="Times New Roman" w:hAnsi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711C2"/>
    <w:rPr>
      <w:i/>
      <w:iCs/>
    </w:rPr>
  </w:style>
  <w:style w:type="character" w:customStyle="1" w:styleId="apple-converted-space">
    <w:name w:val="apple-converted-space"/>
    <w:basedOn w:val="DefaultParagraphFont"/>
    <w:rsid w:val="004D54E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87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D8857E-B6D5-42D4-A351-D1A84FABD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Links>
    <vt:vector size="6" baseType="variant">
      <vt:variant>
        <vt:i4>4718665</vt:i4>
      </vt:variant>
      <vt:variant>
        <vt:i4>0</vt:i4>
      </vt:variant>
      <vt:variant>
        <vt:i4>0</vt:i4>
      </vt:variant>
      <vt:variant>
        <vt:i4>5</vt:i4>
      </vt:variant>
      <vt:variant>
        <vt:lpwstr>mailto:harpreet_5991@yahoo.com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hunny</dc:creator>
  <cp:lastModifiedBy>Aasha</cp:lastModifiedBy>
  <cp:revision>30</cp:revision>
  <cp:lastPrinted>2016-07-30T07:44:00Z</cp:lastPrinted>
  <dcterms:created xsi:type="dcterms:W3CDTF">2017-03-31T14:10:00Z</dcterms:created>
  <dcterms:modified xsi:type="dcterms:W3CDTF">2017-07-10T12:31:00Z</dcterms:modified>
</cp:coreProperties>
</file>