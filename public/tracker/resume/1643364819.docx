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1"/>
        <w:gridCol w:w="21145"/>
        <w:gridCol w:w="50"/>
      </w:tblGrid>
      <w:tr w:rsidR="001E74EB" w:rsidTr="001852D3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1E74EB" w:rsidRDefault="001E74EB"/>
        </w:tc>
        <w:tc>
          <w:tcPr>
            <w:tcW w:w="8958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1E74EB" w:rsidRPr="00BC12C3" w:rsidRDefault="001E74EB" w:rsidP="00806A6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RESUME </w:t>
            </w:r>
          </w:p>
          <w:sdt>
            <w:sdtPr>
              <w:alias w:val="Resume Name"/>
              <w:tag w:val="Resume Name"/>
              <w:id w:val="703981219"/>
              <w:placeholder>
                <w:docPart w:val="27163047F20F824A9A6CB65E6495A97F"/>
              </w:placeholder>
              <w:docPartList>
                <w:docPartGallery w:val="Quick Parts"/>
                <w:docPartCategory w:val=" Resume Name"/>
              </w:docPartList>
            </w:sdtPr>
            <w:sdtEndPr/>
            <w:sdtContent>
              <w:p w:rsidR="001E74EB" w:rsidRPr="00BC12C3" w:rsidRDefault="001E74EB" w:rsidP="00806A60">
                <w:pPr>
                  <w:pStyle w:val="NoSpacing"/>
                </w:pPr>
              </w:p>
              <w:tbl>
                <w:tblPr>
                  <w:tblStyle w:val="TableGrid"/>
                  <w:tblW w:w="5000" w:type="pct"/>
                  <w:jc w:val="center"/>
                  <w:tblBorders>
                    <w:top w:val="single" w:sz="6" w:space="0" w:color="9FB8CD" w:themeColor="accent2"/>
                    <w:left w:val="single" w:sz="6" w:space="0" w:color="9FB8CD" w:themeColor="accent2"/>
                    <w:bottom w:val="single" w:sz="6" w:space="0" w:color="9FB8CD" w:themeColor="accent2"/>
                    <w:right w:val="single" w:sz="6" w:space="0" w:color="9FB8CD" w:themeColor="accent2"/>
                    <w:insideH w:val="single" w:sz="6" w:space="0" w:color="9FB8CD" w:themeColor="accent2"/>
                    <w:insideV w:val="single" w:sz="6" w:space="0" w:color="9FB8CD" w:themeColor="accent2"/>
                  </w:tblBorders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284"/>
                  <w:gridCol w:w="7938"/>
                </w:tblGrid>
                <w:tr w:rsidR="001E74EB" w:rsidRPr="00BC12C3" w:rsidTr="005326FE">
                  <w:trPr>
                    <w:trHeight w:val="1668"/>
                    <w:jc w:val="center"/>
                  </w:trPr>
                  <w:tc>
                    <w:tcPr>
                      <w:tcW w:w="365" w:type="dxa"/>
                      <w:shd w:val="clear" w:color="auto" w:fill="9FB8CD" w:themeFill="accent2"/>
                    </w:tcPr>
                    <w:p w:rsidR="001E74EB" w:rsidRPr="00BC12C3" w:rsidRDefault="001E74EB" w:rsidP="00806A60"/>
                  </w:tc>
                  <w:tc>
                    <w:tcPr>
                      <w:tcW w:w="9363" w:type="dxa"/>
                      <w:tcMar>
                        <w:top w:w="360" w:type="dxa"/>
                        <w:left w:w="360" w:type="dxa"/>
                        <w:bottom w:w="360" w:type="dxa"/>
                        <w:right w:w="360" w:type="dxa"/>
                      </w:tcMar>
                    </w:tcPr>
                    <w:p w:rsidR="001E74EB" w:rsidRPr="00BC12C3" w:rsidRDefault="001E74EB" w:rsidP="00806A60">
                      <w:pPr>
                        <w:pStyle w:val="PersonalName"/>
                        <w:rPr>
                          <w:color w:val="000000" w:themeColor="text1"/>
                        </w:rPr>
                      </w:pPr>
                      <w:r w:rsidRPr="00BC12C3">
                        <w:rPr>
                          <w:color w:val="000000" w:themeColor="text1"/>
                          <w:spacing w:val="10"/>
                        </w:rPr>
                        <w:sym w:font="Wingdings 3" w:char="F07D"/>
                      </w:r>
                      <w:sdt>
                        <w:sdtPr>
                          <w:rPr>
                            <w:color w:val="000000" w:themeColor="text1"/>
                            <w:sz w:val="30"/>
                            <w:szCs w:val="30"/>
                          </w:rPr>
                          <w:id w:val="10979384"/>
                          <w:placeholder>
                            <w:docPart w:val="122C3F4B81FD1C4CB7A03767FE682A47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r>
                            <w:rPr>
                              <w:color w:val="000000" w:themeColor="text1"/>
                              <w:sz w:val="30"/>
                              <w:szCs w:val="30"/>
                            </w:rPr>
                            <w:t>V</w:t>
                          </w:r>
                          <w:r w:rsidRPr="005326FE">
                            <w:rPr>
                              <w:color w:val="000000" w:themeColor="text1"/>
                              <w:sz w:val="30"/>
                              <w:szCs w:val="30"/>
                            </w:rPr>
                            <w:t>ikash Kumar</w:t>
                          </w:r>
                        </w:sdtContent>
                      </w:sdt>
                    </w:p>
                    <w:p w:rsidR="001E74EB" w:rsidRPr="005326FE" w:rsidRDefault="001E74EB" w:rsidP="00444205">
                      <w:pPr>
                        <w:pStyle w:val="AddressText"/>
                        <w:rPr>
                          <w:rFonts w:ascii="Times New Roman" w:eastAsia="Courier New" w:hAnsi="Times New Roman" w:cs="Courier New"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 w:rsidRPr="005326FE">
                        <w:rPr>
                          <w:rFonts w:ascii="Times New Roman" w:eastAsia="Courier New" w:hAnsi="Times New Roman" w:cs="Courier New"/>
                          <w:bCs/>
                          <w:color w:val="000000" w:themeColor="text1"/>
                          <w:sz w:val="22"/>
                          <w:szCs w:val="22"/>
                        </w:rPr>
                        <w:t>Chak Niranjan.  Post.Bhawanipur Dist. Bhadohi</w:t>
                      </w:r>
                    </w:p>
                    <w:p w:rsidR="001E74EB" w:rsidRPr="003F7E01" w:rsidRDefault="001E74EB" w:rsidP="00F675BF">
                      <w:pPr>
                        <w:pStyle w:val="AddressText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 w:rsidRPr="005326FE">
                        <w:rPr>
                          <w:color w:val="000000" w:themeColor="text1"/>
                          <w:sz w:val="22"/>
                          <w:szCs w:val="22"/>
                        </w:rPr>
                        <w:t>Phone:</w:t>
                      </w:r>
                      <w:r w:rsidRPr="005326FE">
                        <w:rPr>
                          <w:rFonts w:eastAsia="Courier New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eastAsia="Courier New"/>
                          <w:color w:val="000000" w:themeColor="text1"/>
                          <w:sz w:val="22"/>
                          <w:szCs w:val="22"/>
                        </w:rPr>
                        <w:t xml:space="preserve">9369064040 </w:t>
                      </w:r>
                      <w:r w:rsidRPr="005326FE">
                        <w:rPr>
                          <w:color w:val="000000" w:themeColor="text1"/>
                          <w:sz w:val="22"/>
                          <w:szCs w:val="22"/>
                        </w:rPr>
                        <w:t>E-mail: vikashroy90@gmail.com</w:t>
                      </w:r>
                    </w:p>
                  </w:tc>
                </w:tr>
              </w:tbl>
              <w:p w:rsidR="001E74EB" w:rsidRPr="00BC12C3" w:rsidRDefault="000F2D52" w:rsidP="00806A60">
                <w:pPr>
                  <w:pStyle w:val="NoSpacing"/>
                </w:pPr>
              </w:p>
            </w:sdtContent>
          </w:sdt>
          <w:p w:rsidR="001E74EB" w:rsidRPr="00713689" w:rsidRDefault="001E74EB" w:rsidP="00806A60">
            <w:pPr>
              <w:pStyle w:val="Section"/>
              <w:rPr>
                <w:color w:val="000000" w:themeColor="text1"/>
                <w:sz w:val="20"/>
              </w:rPr>
            </w:pPr>
            <w:r w:rsidRPr="00713689">
              <w:rPr>
                <w:color w:val="000000" w:themeColor="text1"/>
                <w:sz w:val="20"/>
              </w:rPr>
              <w:t>Objectives</w:t>
            </w:r>
          </w:p>
          <w:p w:rsidR="001E74EB" w:rsidRPr="00713689" w:rsidRDefault="001E74EB" w:rsidP="005F2117">
            <w:pPr>
              <w:pStyle w:val="Heading3"/>
              <w:keepNext/>
              <w:numPr>
                <w:ilvl w:val="2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1440"/>
              </w:tabs>
              <w:suppressAutoHyphens/>
              <w:spacing w:before="0" w:after="0"/>
              <w:ind w:right="180"/>
              <w:jc w:val="both"/>
              <w:outlineLvl w:val="2"/>
              <w:rPr>
                <w:rFonts w:ascii="Trebuchet MS" w:hAnsi="Trebuchet MS"/>
                <w:b/>
                <w:i/>
                <w:color w:val="000000" w:themeColor="text1"/>
                <w:sz w:val="18"/>
                <w:szCs w:val="18"/>
              </w:rPr>
            </w:pPr>
            <w:r w:rsidRPr="00713689">
              <w:rPr>
                <w:rFonts w:ascii="Trebuchet MS" w:hAnsi="Trebuchet MS"/>
                <w:b/>
                <w:color w:val="000000" w:themeColor="text1"/>
                <w:sz w:val="18"/>
                <w:szCs w:val="18"/>
              </w:rPr>
              <w:t>To work for an organization which values its human resources as most valuable asset and provides opportunities and congenial work environment where I can utilize my skills, knowledge and experience in the company’s interest</w:t>
            </w:r>
            <w:r w:rsidRPr="00713689">
              <w:rPr>
                <w:rFonts w:ascii="Trebuchet MS" w:hAnsi="Trebuchet MS"/>
                <w:b/>
                <w:i/>
                <w:color w:val="000000" w:themeColor="text1"/>
                <w:sz w:val="18"/>
                <w:szCs w:val="18"/>
              </w:rPr>
              <w:t>.</w:t>
            </w:r>
          </w:p>
          <w:p w:rsidR="001E74EB" w:rsidRPr="005F2117" w:rsidRDefault="001E74EB" w:rsidP="005F2117"/>
          <w:p w:rsidR="001E74EB" w:rsidRPr="00713689" w:rsidRDefault="001E74EB">
            <w:pPr>
              <w:pStyle w:val="Section"/>
              <w:rPr>
                <w:color w:val="000000" w:themeColor="text1"/>
                <w:sz w:val="20"/>
              </w:rPr>
            </w:pPr>
            <w:r w:rsidRPr="00713689">
              <w:rPr>
                <w:color w:val="000000" w:themeColor="text1"/>
                <w:sz w:val="20"/>
              </w:rPr>
              <w:t>Education:-</w:t>
            </w:r>
          </w:p>
          <w:p w:rsidR="001852D3" w:rsidRPr="001852D3" w:rsidRDefault="001E74EB" w:rsidP="001852D3">
            <w:pPr>
              <w:numPr>
                <w:ilvl w:val="0"/>
                <w:numId w:val="27"/>
              </w:numPr>
              <w:tabs>
                <w:tab w:val="left" w:pos="450"/>
              </w:tabs>
              <w:jc w:val="both"/>
              <w:rPr>
                <w:rFonts w:ascii="Trebuchet MS" w:hAnsi="Trebuchet MS" w:cs="Arial"/>
                <w:b/>
              </w:rPr>
            </w:pPr>
            <w:r w:rsidRPr="00A136A6">
              <w:rPr>
                <w:rStyle w:val="SubsectionDateChar"/>
                <w:b w:val="0"/>
                <w:color w:val="000000" w:themeColor="text1"/>
                <w:sz w:val="20"/>
              </w:rPr>
              <w:t>Graduation (BA) completed from MGKV, Varanasi.</w:t>
            </w:r>
          </w:p>
          <w:p w:rsidR="001E74EB" w:rsidRPr="00F27814" w:rsidRDefault="001E74EB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  <w:p w:rsidR="001E74EB" w:rsidRDefault="001E74EB">
            <w:pPr>
              <w:pStyle w:val="Section"/>
              <w:rPr>
                <w:color w:val="000000" w:themeColor="text1"/>
                <w:sz w:val="20"/>
              </w:rPr>
            </w:pPr>
            <w:r w:rsidRPr="00713689">
              <w:rPr>
                <w:color w:val="000000" w:themeColor="text1"/>
                <w:sz w:val="20"/>
              </w:rPr>
              <w:t>Work Experience:-</w:t>
            </w:r>
          </w:p>
          <w:p w:rsidR="001E74EB" w:rsidRDefault="001E74EB" w:rsidP="00D47157">
            <w:r w:rsidRPr="0023154E">
              <w:rPr>
                <w:b/>
                <w:sz w:val="24"/>
                <w:szCs w:val="24"/>
              </w:rPr>
              <w:t>Duration</w:t>
            </w:r>
            <w:r w:rsidRPr="00A136A6">
              <w:rPr>
                <w:b/>
              </w:rPr>
              <w:t>:- 7</w:t>
            </w:r>
            <w:r w:rsidRPr="00A136A6">
              <w:t xml:space="preserve"> Years 6 Months(From 10-Sep-2010 )</w:t>
            </w:r>
          </w:p>
          <w:p w:rsidR="001E74EB" w:rsidRDefault="001E74EB" w:rsidP="00D47157">
            <w:pPr>
              <w:rPr>
                <w:sz w:val="24"/>
                <w:szCs w:val="24"/>
              </w:rPr>
            </w:pPr>
          </w:p>
          <w:p w:rsidR="001E74EB" w:rsidRDefault="001E74EB" w:rsidP="00D47157">
            <w:r w:rsidRPr="0023154E">
              <w:rPr>
                <w:b/>
                <w:sz w:val="24"/>
                <w:szCs w:val="24"/>
              </w:rPr>
              <w:t>Location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A136A6">
              <w:rPr>
                <w:b/>
              </w:rPr>
              <w:t>:-</w:t>
            </w:r>
            <w:r w:rsidRPr="00A136A6">
              <w:t>Kulana , Haryana</w:t>
            </w:r>
          </w:p>
          <w:p w:rsidR="001E74EB" w:rsidRPr="00D47157" w:rsidRDefault="001E74EB" w:rsidP="00D47157"/>
          <w:p w:rsidR="001E74EB" w:rsidRDefault="001E74EB" w:rsidP="0023154E">
            <w:r w:rsidRPr="00713689">
              <w:rPr>
                <w:b/>
              </w:rPr>
              <w:t>Organization</w:t>
            </w:r>
            <w:r w:rsidRPr="00A136A6">
              <w:t>:- Future supply Chains Solutions LTD.</w:t>
            </w:r>
          </w:p>
          <w:p w:rsidR="001E74EB" w:rsidRDefault="001E74EB" w:rsidP="0023154E">
            <w:pPr>
              <w:rPr>
                <w:sz w:val="24"/>
                <w:szCs w:val="24"/>
              </w:rPr>
            </w:pPr>
          </w:p>
          <w:p w:rsidR="001E74EB" w:rsidRPr="00713689" w:rsidRDefault="001E74EB" w:rsidP="0023154E">
            <w:r w:rsidRPr="00713689">
              <w:rPr>
                <w:b/>
              </w:rPr>
              <w:t>Brief Description About Company</w:t>
            </w:r>
            <w:r w:rsidRPr="00713689">
              <w:t>:-</w:t>
            </w:r>
          </w:p>
          <w:p w:rsidR="001E74EB" w:rsidRPr="00713689" w:rsidRDefault="001E74EB" w:rsidP="0023154E">
            <w:pPr>
              <w:rPr>
                <w:rFonts w:ascii="Arial" w:hAnsi="Arial" w:cs="Arial"/>
                <w:color w:val="252525"/>
                <w:sz w:val="18"/>
                <w:szCs w:val="18"/>
                <w:shd w:val="clear" w:color="auto" w:fill="FFFFFF"/>
              </w:rPr>
            </w:pPr>
            <w:r w:rsidRPr="00713689">
              <w:rPr>
                <w:sz w:val="18"/>
                <w:szCs w:val="18"/>
              </w:rPr>
              <w:t xml:space="preserve">                                                 FSC is an Indian supply chain and logistics company. It is only company in india </w:t>
            </w:r>
            <w:r w:rsidRPr="00713689">
              <w:rPr>
                <w:rFonts w:ascii="Arial" w:hAnsi="Arial" w:cs="Arial"/>
                <w:color w:val="252525"/>
                <w:sz w:val="18"/>
                <w:szCs w:val="18"/>
                <w:shd w:val="clear" w:color="auto" w:fill="FFFFFF"/>
              </w:rPr>
              <w:t>which has Contract Logistics (Warehousing &amp; Distribution), Express Logistics, Cold Chain services and FSC E-Commerce Logistics services.</w:t>
            </w:r>
          </w:p>
          <w:p w:rsidR="001E74EB" w:rsidRDefault="001E74EB" w:rsidP="0023154E">
            <w:pPr>
              <w:rPr>
                <w:sz w:val="18"/>
                <w:szCs w:val="18"/>
              </w:rPr>
            </w:pPr>
            <w:r w:rsidRPr="00713689">
              <w:rPr>
                <w:sz w:val="18"/>
                <w:szCs w:val="18"/>
              </w:rPr>
              <w:t>Mantruck Inword &amp; Outword</w:t>
            </w:r>
          </w:p>
          <w:p w:rsidR="001E74EB" w:rsidRDefault="001E74EB" w:rsidP="0023154E">
            <w:pPr>
              <w:rPr>
                <w:sz w:val="18"/>
                <w:szCs w:val="18"/>
              </w:rPr>
            </w:pPr>
          </w:p>
          <w:p w:rsidR="001E74EB" w:rsidRPr="00713689" w:rsidRDefault="001E74EB" w:rsidP="00D47157">
            <w:r w:rsidRPr="00713689">
              <w:rPr>
                <w:b/>
              </w:rPr>
              <w:t>Responsibilities</w:t>
            </w:r>
            <w:r w:rsidRPr="00713689">
              <w:t>-</w:t>
            </w:r>
          </w:p>
          <w:p w:rsidR="001E74EB" w:rsidRPr="00713689" w:rsidRDefault="001E74EB" w:rsidP="00D47157">
            <w:pPr>
              <w:rPr>
                <w:sz w:val="18"/>
                <w:szCs w:val="18"/>
              </w:rPr>
            </w:pPr>
          </w:p>
          <w:p w:rsidR="001E74EB" w:rsidRDefault="001E74EB" w:rsidP="00D47157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713689">
              <w:rPr>
                <w:sz w:val="18"/>
                <w:szCs w:val="18"/>
              </w:rPr>
              <w:t>1.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Transportation and delivery of goods</w:t>
            </w:r>
          </w:p>
          <w:p w:rsidR="001E74EB" w:rsidRPr="00713689" w:rsidRDefault="001E74EB" w:rsidP="00D47157">
            <w:pPr>
              <w:rPr>
                <w:sz w:val="18"/>
                <w:szCs w:val="18"/>
              </w:rPr>
            </w:pPr>
            <w:r w:rsidRPr="00713689">
              <w:rPr>
                <w:sz w:val="18"/>
                <w:szCs w:val="18"/>
              </w:rPr>
              <w:t>2.To lead and provide support to the team.</w:t>
            </w:r>
          </w:p>
          <w:p w:rsidR="001E74EB" w:rsidRPr="00713689" w:rsidRDefault="001E74EB" w:rsidP="00D47157">
            <w:pPr>
              <w:rPr>
                <w:sz w:val="18"/>
                <w:szCs w:val="18"/>
              </w:rPr>
            </w:pPr>
            <w:r w:rsidRPr="00713689">
              <w:rPr>
                <w:sz w:val="18"/>
                <w:szCs w:val="18"/>
              </w:rPr>
              <w:t>3.To ensure Timely and accurate dispatch of material</w:t>
            </w:r>
          </w:p>
          <w:p w:rsidR="001E74EB" w:rsidRPr="00713689" w:rsidRDefault="001E74EB" w:rsidP="00D47157">
            <w:pPr>
              <w:rPr>
                <w:sz w:val="18"/>
                <w:szCs w:val="18"/>
              </w:rPr>
            </w:pPr>
            <w:r w:rsidRPr="00713689">
              <w:rPr>
                <w:sz w:val="18"/>
                <w:szCs w:val="18"/>
              </w:rPr>
              <w:t>4. I  have managed dispatch of food items in Big Bazaar, Home delivery of Furniture in FRL and inventory management of Amway.</w:t>
            </w:r>
          </w:p>
          <w:p w:rsidR="001E74EB" w:rsidRPr="00713689" w:rsidRDefault="001E74EB" w:rsidP="00D47157">
            <w:pPr>
              <w:rPr>
                <w:sz w:val="18"/>
                <w:szCs w:val="18"/>
              </w:rPr>
            </w:pPr>
            <w:r w:rsidRPr="00713689">
              <w:rPr>
                <w:sz w:val="18"/>
                <w:szCs w:val="18"/>
              </w:rPr>
              <w:t>4.To do GI of the material and to ensure correct store wise segregation of material</w:t>
            </w:r>
          </w:p>
          <w:p w:rsidR="001E74EB" w:rsidRDefault="001E74EB" w:rsidP="00D47157">
            <w:pPr>
              <w:rPr>
                <w:sz w:val="18"/>
                <w:szCs w:val="18"/>
              </w:rPr>
            </w:pPr>
            <w:r w:rsidRPr="00713689">
              <w:rPr>
                <w:sz w:val="18"/>
                <w:szCs w:val="18"/>
              </w:rPr>
              <w:t>5.To manage the inventory</w:t>
            </w:r>
          </w:p>
          <w:p w:rsidR="001E74EB" w:rsidRDefault="001E74EB" w:rsidP="00D47157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6.</w:t>
            </w:r>
            <w:r w:rsidRPr="00D47157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8"/>
              </w:rPr>
              <w:t>D</w:t>
            </w:r>
            <w:r w:rsidRPr="00D47157">
              <w:rPr>
                <w:rFonts w:ascii="Arial" w:hAnsi="Arial" w:cs="Arial"/>
                <w:color w:val="000000"/>
                <w:sz w:val="18"/>
              </w:rPr>
              <w:t xml:space="preserve">ispatch , </w:t>
            </w:r>
          </w:p>
          <w:p w:rsidR="001E74EB" w:rsidRDefault="001E74EB" w:rsidP="00D47157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7.S</w:t>
            </w:r>
            <w:r w:rsidRPr="00D47157">
              <w:rPr>
                <w:rFonts w:ascii="Arial" w:hAnsi="Arial" w:cs="Arial"/>
                <w:color w:val="000000"/>
                <w:sz w:val="18"/>
              </w:rPr>
              <w:t>upply chain , </w:t>
            </w:r>
          </w:p>
          <w:p w:rsidR="001E74EB" w:rsidRDefault="001E74EB" w:rsidP="00D47157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8.L</w:t>
            </w:r>
            <w:r w:rsidRPr="00D47157">
              <w:rPr>
                <w:rFonts w:ascii="Arial" w:hAnsi="Arial" w:cs="Arial"/>
                <w:color w:val="000000"/>
                <w:sz w:val="18"/>
              </w:rPr>
              <w:t>ogistics coordinator ,</w:t>
            </w:r>
          </w:p>
          <w:p w:rsidR="001E74EB" w:rsidRDefault="001E74EB" w:rsidP="00D47157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9.</w:t>
            </w:r>
            <w:r w:rsidRPr="00D47157">
              <w:rPr>
                <w:rFonts w:ascii="Arial" w:hAnsi="Arial" w:cs="Arial"/>
                <w:color w:val="000000"/>
                <w:sz w:val="18"/>
              </w:rPr>
              <w:t xml:space="preserve"> purchase , logistics , logistics executive</w:t>
            </w:r>
          </w:p>
          <w:p w:rsidR="001E74EB" w:rsidRDefault="001E74EB" w:rsidP="005326FE">
            <w:pPr>
              <w:spacing w:after="120"/>
              <w:textAlignment w:val="baseline"/>
              <w:rPr>
                <w:rFonts w:ascii="Helvetica" w:eastAsia="Times New Roman" w:hAnsi="Helvetica"/>
                <w:color w:val="292828"/>
                <w:sz w:val="18"/>
                <w:szCs w:val="18"/>
                <w:lang w:eastAsia="en-US" w:bidi="hi-IN"/>
              </w:rPr>
            </w:pPr>
            <w:r>
              <w:rPr>
                <w:rFonts w:ascii="Helvetica" w:eastAsia="Times New Roman" w:hAnsi="Helvetica"/>
                <w:color w:val="292828"/>
                <w:sz w:val="18"/>
                <w:szCs w:val="18"/>
                <w:lang w:eastAsia="en-US" w:bidi="hi-IN"/>
              </w:rPr>
              <w:t>10.</w:t>
            </w:r>
            <w:r w:rsidRPr="005326FE">
              <w:rPr>
                <w:rFonts w:ascii="Helvetica" w:eastAsia="Times New Roman" w:hAnsi="Helvetica"/>
                <w:color w:val="292828"/>
                <w:sz w:val="18"/>
                <w:szCs w:val="18"/>
                <w:lang w:eastAsia="en-US" w:bidi="hi-IN"/>
              </w:rPr>
              <w:t>Teamwork skills</w:t>
            </w:r>
          </w:p>
          <w:p w:rsidR="001E74EB" w:rsidRDefault="001E74EB" w:rsidP="00D47157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</w:rPr>
              <w:t>Designation:-</w:t>
            </w:r>
            <w:r w:rsidRPr="00BC12C3">
              <w:rPr>
                <w:rFonts w:ascii="Trebuchet MS" w:hAnsi="Trebuchet MS" w:cs="Arial"/>
                <w:b/>
              </w:rPr>
              <w:t xml:space="preserve"> </w:t>
            </w:r>
            <w:r w:rsidRPr="00713689">
              <w:rPr>
                <w:rFonts w:ascii="Trebuchet MS" w:hAnsi="Trebuchet MS" w:cs="Arial"/>
                <w:sz w:val="18"/>
                <w:szCs w:val="18"/>
              </w:rPr>
              <w:t>Warehouse Executive</w:t>
            </w:r>
          </w:p>
          <w:p w:rsidR="001E74EB" w:rsidRDefault="001E74EB" w:rsidP="00D47157">
            <w:pPr>
              <w:rPr>
                <w:rFonts w:ascii="Trebuchet MS" w:hAnsi="Trebuchet MS" w:cs="Arial"/>
                <w:sz w:val="18"/>
                <w:szCs w:val="18"/>
              </w:rPr>
            </w:pPr>
          </w:p>
          <w:p w:rsidR="001E74EB" w:rsidRDefault="001E74EB" w:rsidP="00D47157">
            <w:pPr>
              <w:rPr>
                <w:rFonts w:ascii="Trebuchet MS" w:hAnsi="Trebuchet MS" w:cs="Arial"/>
                <w:sz w:val="18"/>
                <w:szCs w:val="18"/>
              </w:rPr>
            </w:pPr>
          </w:p>
          <w:p w:rsidR="001E74EB" w:rsidRDefault="001E74EB" w:rsidP="00D47157">
            <w:pPr>
              <w:rPr>
                <w:rFonts w:ascii="Trebuchet MS" w:hAnsi="Trebuchet MS" w:cs="Arial"/>
                <w:sz w:val="18"/>
                <w:szCs w:val="18"/>
              </w:rPr>
            </w:pPr>
          </w:p>
          <w:p w:rsidR="001E74EB" w:rsidRDefault="001E74EB" w:rsidP="00D47157">
            <w:pPr>
              <w:rPr>
                <w:rFonts w:ascii="Trebuchet MS" w:hAnsi="Trebuchet MS" w:cs="Arial"/>
                <w:sz w:val="18"/>
                <w:szCs w:val="18"/>
              </w:rPr>
            </w:pPr>
          </w:p>
          <w:p w:rsidR="001E74EB" w:rsidRDefault="001E74EB" w:rsidP="00D47157">
            <w:pPr>
              <w:rPr>
                <w:rFonts w:ascii="Trebuchet MS" w:hAnsi="Trebuchet MS" w:cs="Arial"/>
                <w:sz w:val="18"/>
                <w:szCs w:val="18"/>
              </w:rPr>
            </w:pPr>
          </w:p>
          <w:p w:rsidR="001E74EB" w:rsidRPr="007A2689" w:rsidRDefault="001E74EB" w:rsidP="007A2689">
            <w:pPr>
              <w:pStyle w:val="Section"/>
              <w:rPr>
                <w:color w:val="000000" w:themeColor="text1"/>
                <w:sz w:val="20"/>
              </w:rPr>
            </w:pPr>
            <w:r w:rsidRPr="00713689">
              <w:rPr>
                <w:color w:val="000000" w:themeColor="text1"/>
                <w:sz w:val="20"/>
              </w:rPr>
              <w:t>Work Experience:-</w:t>
            </w:r>
          </w:p>
          <w:p w:rsidR="001E74EB" w:rsidRDefault="001E74EB" w:rsidP="00A136A6">
            <w:r w:rsidRPr="00EF5E45">
              <w:rPr>
                <w:rFonts w:asciiTheme="majorHAnsi" w:hAnsiTheme="majorHAnsi"/>
                <w:b/>
              </w:rPr>
              <w:t>Duration:-</w:t>
            </w:r>
            <w:r w:rsidRPr="00A136A6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  <w:r>
              <w:t xml:space="preserve"> Years </w:t>
            </w:r>
          </w:p>
          <w:p w:rsidR="001E74EB" w:rsidRDefault="001E74EB" w:rsidP="00A136A6"/>
          <w:p w:rsidR="001E74EB" w:rsidRDefault="001E74EB" w:rsidP="00A136A6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US" w:bidi="hi-IN"/>
              </w:rPr>
            </w:pPr>
            <w:r w:rsidRPr="00EF5E45">
              <w:rPr>
                <w:rFonts w:asciiTheme="majorHAnsi" w:hAnsiTheme="majorHAnsi"/>
                <w:b/>
              </w:rPr>
              <w:t>Location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A136A6">
              <w:rPr>
                <w:b/>
              </w:rPr>
              <w:t>:-</w:t>
            </w:r>
            <w:r>
              <w:rPr>
                <w:b/>
              </w:rPr>
              <w:t xml:space="preserve">  </w:t>
            </w:r>
            <w:r w:rsidRPr="0006247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US" w:bidi="hi-IN"/>
              </w:rPr>
              <w:t>Dariya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US" w:bidi="hi-IN"/>
              </w:rPr>
              <w:t xml:space="preserve"> </w:t>
            </w:r>
            <w:r w:rsidRPr="0006247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US" w:bidi="hi-IN"/>
              </w:rPr>
              <w:t xml:space="preserve"> Ganj Delhi </w:t>
            </w:r>
          </w:p>
          <w:p w:rsidR="001E74EB" w:rsidRPr="00D47157" w:rsidRDefault="001E74EB" w:rsidP="00A136A6"/>
          <w:p w:rsidR="001E74EB" w:rsidRDefault="001E74EB" w:rsidP="00A136A6">
            <w:pPr>
              <w:rPr>
                <w:rFonts w:ascii="Arial" w:hAnsi="Arial" w:cs="Arial"/>
                <w:color w:val="545454"/>
                <w:shd w:val="clear" w:color="auto" w:fill="FFFFFF"/>
              </w:rPr>
            </w:pPr>
            <w:r w:rsidRPr="00EF5E45">
              <w:rPr>
                <w:rFonts w:asciiTheme="majorHAnsi" w:hAnsiTheme="majorHAnsi"/>
                <w:b/>
              </w:rPr>
              <w:t>Organization</w:t>
            </w:r>
            <w:r w:rsidRPr="00A136A6">
              <w:t xml:space="preserve">:- </w:t>
            </w:r>
            <w:r w:rsidRPr="0006247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US" w:bidi="hi-IN"/>
              </w:rPr>
              <w:t>BLUE DART</w:t>
            </w:r>
            <w:r w:rsidRPr="00062479">
              <w:rPr>
                <w:rFonts w:ascii="Arial" w:hAnsi="Arial" w:cs="Arial"/>
                <w:color w:val="545454"/>
                <w:shd w:val="clear" w:color="auto" w:fill="FFFFFF"/>
              </w:rPr>
              <w:t> </w:t>
            </w:r>
          </w:p>
          <w:p w:rsidR="001E74EB" w:rsidRDefault="001E74EB" w:rsidP="00A136A6">
            <w:pPr>
              <w:rPr>
                <w:rFonts w:ascii="Arial" w:hAnsi="Arial" w:cs="Arial"/>
                <w:color w:val="545454"/>
                <w:shd w:val="clear" w:color="auto" w:fill="FFFFFF"/>
              </w:rPr>
            </w:pPr>
          </w:p>
          <w:p w:rsidR="001E74EB" w:rsidRDefault="001E74EB" w:rsidP="00A136A6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Trebuchet MS" w:hAnsi="Trebuchet MS" w:cs="Arial"/>
                <w:b/>
              </w:rPr>
              <w:t>Designation:-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customer service executive</w:t>
            </w:r>
          </w:p>
          <w:p w:rsidR="001E74EB" w:rsidRDefault="001E74EB" w:rsidP="00A136A6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1E74EB" w:rsidRPr="00713689" w:rsidRDefault="001E74EB" w:rsidP="00803ED3">
            <w:r w:rsidRPr="00713689">
              <w:rPr>
                <w:b/>
              </w:rPr>
              <w:t>Responsibilities</w:t>
            </w:r>
            <w:r>
              <w:t>:-</w:t>
            </w:r>
          </w:p>
          <w:p w:rsidR="001E74EB" w:rsidRDefault="001E74EB" w:rsidP="00A136A6">
            <w:pPr>
              <w:rPr>
                <w:sz w:val="24"/>
                <w:szCs w:val="24"/>
              </w:rPr>
            </w:pPr>
          </w:p>
          <w:p w:rsidR="001E74EB" w:rsidRDefault="001E74EB" w:rsidP="007A2689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1.</w:t>
            </w:r>
            <w:r w:rsidRPr="00A136A6">
              <w:rPr>
                <w:rFonts w:ascii="Arial" w:hAnsi="Arial" w:cs="Arial"/>
                <w:color w:val="000000"/>
                <w:sz w:val="18"/>
              </w:rPr>
              <w:t>Arrange work schedule of the courier and dispatch personnel to ensure that tasks are completed correctly and within specified pick up time limits.  Verify that sample is triaged in correctly.</w:t>
            </w:r>
          </w:p>
          <w:p w:rsidR="001E74EB" w:rsidRPr="00A136A6" w:rsidRDefault="001E74EB" w:rsidP="007A2689">
            <w:pPr>
              <w:rPr>
                <w:rFonts w:ascii="Arial" w:hAnsi="Arial" w:cs="Arial"/>
                <w:color w:val="000000"/>
                <w:sz w:val="18"/>
              </w:rPr>
            </w:pPr>
          </w:p>
          <w:p w:rsidR="001E74EB" w:rsidRDefault="001E74EB" w:rsidP="007A2689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2.</w:t>
            </w:r>
            <w:r w:rsidRPr="00A136A6">
              <w:rPr>
                <w:rFonts w:ascii="Arial" w:hAnsi="Arial" w:cs="Arial"/>
                <w:color w:val="000000"/>
                <w:sz w:val="18"/>
              </w:rPr>
              <w:t>Supervise the activities of the courier department personnel to ensure efficiency of the timely pickup, transport and triage of client samples.</w:t>
            </w:r>
          </w:p>
          <w:p w:rsidR="001E74EB" w:rsidRDefault="001E74EB" w:rsidP="007A2689">
            <w:pPr>
              <w:rPr>
                <w:rFonts w:ascii="Arial" w:hAnsi="Arial" w:cs="Arial"/>
                <w:color w:val="000000"/>
                <w:sz w:val="18"/>
              </w:rPr>
            </w:pPr>
          </w:p>
          <w:p w:rsidR="001E74EB" w:rsidRDefault="001E74EB" w:rsidP="007A2689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3.</w:t>
            </w:r>
            <w:r w:rsidRPr="00A136A6">
              <w:rPr>
                <w:rFonts w:ascii="Arial" w:hAnsi="Arial" w:cs="Arial"/>
                <w:color w:val="000000"/>
                <w:sz w:val="18"/>
              </w:rPr>
              <w:t>Maintain inventory of sampling supplies.</w:t>
            </w:r>
          </w:p>
          <w:p w:rsidR="001E74EB" w:rsidRPr="00A136A6" w:rsidRDefault="001E74EB" w:rsidP="007A2689">
            <w:pPr>
              <w:rPr>
                <w:rFonts w:ascii="Arial" w:hAnsi="Arial" w:cs="Arial"/>
                <w:color w:val="000000"/>
                <w:sz w:val="18"/>
              </w:rPr>
            </w:pPr>
          </w:p>
          <w:p w:rsidR="001E74EB" w:rsidRPr="00A136A6" w:rsidRDefault="001E74EB" w:rsidP="007A2689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4.</w:t>
            </w:r>
            <w:r>
              <w:t xml:space="preserve"> </w:t>
            </w:r>
            <w:r w:rsidRPr="007A2689">
              <w:rPr>
                <w:rFonts w:ascii="Arial" w:hAnsi="Arial" w:cs="Arial"/>
                <w:color w:val="000000"/>
                <w:sz w:val="18"/>
              </w:rPr>
              <w:t>on time express courier service tracking responsibility</w:t>
            </w:r>
          </w:p>
          <w:p w:rsidR="001E74EB" w:rsidRPr="00062479" w:rsidRDefault="001E74EB" w:rsidP="00062479">
            <w:pPr>
              <w:shd w:val="clear" w:color="auto" w:fill="FFFFFF"/>
              <w:spacing w:before="100" w:beforeAutospacing="1" w:after="100" w:afterAutospacing="1"/>
            </w:pPr>
            <w:r w:rsidRPr="00062479">
              <w:t>Work Experience:-</w:t>
            </w:r>
          </w:p>
          <w:p w:rsidR="00FC176C" w:rsidRDefault="004F2D1A" w:rsidP="0023154E">
            <w:pPr>
              <w:rPr>
                <w:rFonts w:ascii="Arial" w:hAnsi="Arial" w:cs="Arial"/>
                <w:b/>
                <w:bCs/>
                <w:color w:val="000000"/>
                <w:sz w:val="24"/>
              </w:rPr>
            </w:pPr>
            <w:r w:rsidRPr="00030F9A">
              <w:rPr>
                <w:rFonts w:ascii="Arial" w:hAnsi="Arial" w:cs="Arial"/>
                <w:b/>
                <w:bCs/>
                <w:color w:val="000000"/>
                <w:sz w:val="24"/>
              </w:rPr>
              <w:t xml:space="preserve">FORSIGHT Edutech </w:t>
            </w:r>
            <w:r w:rsidR="00030F9A" w:rsidRPr="00030F9A">
              <w:rPr>
                <w:rFonts w:ascii="Arial" w:hAnsi="Arial" w:cs="Arial"/>
                <w:b/>
                <w:bCs/>
                <w:color w:val="000000"/>
                <w:sz w:val="24"/>
              </w:rPr>
              <w:t>PvtLtd</w:t>
            </w:r>
            <w:r w:rsidR="00030F9A">
              <w:rPr>
                <w:rFonts w:ascii="Arial" w:hAnsi="Arial" w:cs="Arial"/>
                <w:b/>
                <w:bCs/>
                <w:color w:val="000000"/>
                <w:sz w:val="24"/>
              </w:rPr>
              <w:t>:</w:t>
            </w:r>
            <w:r w:rsidR="00F05353">
              <w:rPr>
                <w:rFonts w:ascii="Arial" w:hAnsi="Arial" w:cs="Arial"/>
                <w:b/>
                <w:bCs/>
                <w:color w:val="000000"/>
                <w:sz w:val="24"/>
              </w:rPr>
              <w:t xml:space="preserve"> </w:t>
            </w:r>
          </w:p>
          <w:p w:rsidR="004F2D1A" w:rsidRPr="00F05353" w:rsidRDefault="00FC176C" w:rsidP="0023154E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</w:rPr>
              <w:t xml:space="preserve">                                                </w:t>
            </w:r>
            <w:r w:rsidR="00F05353">
              <w:rPr>
                <w:rFonts w:ascii="Arial" w:hAnsi="Arial" w:cs="Arial"/>
                <w:color w:val="000000"/>
                <w:sz w:val="24"/>
              </w:rPr>
              <w:t xml:space="preserve">work as a Courier Delivery </w:t>
            </w:r>
            <w:r w:rsidR="00230960">
              <w:rPr>
                <w:rFonts w:ascii="Arial" w:hAnsi="Arial" w:cs="Arial"/>
                <w:color w:val="000000"/>
                <w:sz w:val="24"/>
              </w:rPr>
              <w:t>Executive Trainer on</w:t>
            </w:r>
            <w:r>
              <w:rPr>
                <w:rFonts w:ascii="Arial" w:hAnsi="Arial" w:cs="Arial"/>
                <w:color w:val="000000"/>
                <w:sz w:val="24"/>
              </w:rPr>
              <w:t xml:space="preserve"> North East </w:t>
            </w:r>
            <w:r w:rsidR="002B4652">
              <w:rPr>
                <w:rFonts w:ascii="Arial" w:hAnsi="Arial" w:cs="Arial"/>
                <w:color w:val="000000"/>
                <w:sz w:val="24"/>
              </w:rPr>
              <w:t>D</w:t>
            </w:r>
            <w:r w:rsidR="00FC6BF0">
              <w:rPr>
                <w:rFonts w:ascii="Arial" w:hAnsi="Arial" w:cs="Arial"/>
                <w:color w:val="000000"/>
                <w:sz w:val="24"/>
              </w:rPr>
              <w:t>elhi.4 November 2019 to Jan 2021</w:t>
            </w:r>
            <w:r w:rsidR="002B4652">
              <w:rPr>
                <w:rFonts w:ascii="Arial" w:hAnsi="Arial" w:cs="Arial"/>
                <w:color w:val="000000"/>
                <w:sz w:val="24"/>
              </w:rPr>
              <w:t>.</w:t>
            </w:r>
          </w:p>
          <w:p w:rsidR="001E74EB" w:rsidRDefault="001E74EB" w:rsidP="004071F9">
            <w:pPr>
              <w:pStyle w:val="Section"/>
              <w:rPr>
                <w:rFonts w:ascii="Arial" w:hAnsi="Arial" w:cs="Arial"/>
                <w:b w:val="0"/>
                <w:color w:val="000000"/>
                <w:sz w:val="18"/>
                <w:szCs w:val="18"/>
                <w:shd w:val="clear" w:color="auto" w:fill="FFFFFF"/>
              </w:rPr>
            </w:pPr>
            <w:r w:rsidRPr="00EF5E45">
              <w:rPr>
                <w:color w:val="000000" w:themeColor="text1"/>
                <w:sz w:val="20"/>
              </w:rPr>
              <w:t>Skills</w:t>
            </w:r>
            <w:r>
              <w:rPr>
                <w:color w:val="000000" w:themeColor="text1"/>
              </w:rPr>
              <w:t>:-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80E2D">
              <w:rPr>
                <w:rFonts w:ascii="Arial" w:hAnsi="Arial" w:cs="Arial"/>
                <w:b w:val="0"/>
                <w:color w:val="000000"/>
                <w:sz w:val="18"/>
                <w:szCs w:val="18"/>
                <w:shd w:val="clear" w:color="auto" w:fill="FFFFFF"/>
              </w:rPr>
              <w:t>delivery , dispatch , handling inventory , </w:t>
            </w:r>
            <w:r w:rsidRPr="00E80E2D">
              <w:rPr>
                <w:rFonts w:ascii="Arial" w:hAnsi="Arial" w:cs="Arial"/>
                <w:b w:val="0"/>
                <w:color w:val="000000"/>
                <w:sz w:val="18"/>
              </w:rPr>
              <w:t>warehouse</w:t>
            </w:r>
            <w:r w:rsidRPr="00E80E2D">
              <w:rPr>
                <w:rFonts w:ascii="Arial" w:hAnsi="Arial" w:cs="Arial"/>
                <w:b w:val="0"/>
                <w:color w:val="000000"/>
                <w:sz w:val="18"/>
                <w:szCs w:val="18"/>
                <w:shd w:val="clear" w:color="auto" w:fill="FFFFFF"/>
              </w:rPr>
              <w:t> , route planning</w:t>
            </w:r>
          </w:p>
          <w:p w:rsidR="001E74EB" w:rsidRDefault="001E74EB" w:rsidP="00713689">
            <w:pPr>
              <w:rPr>
                <w:rFonts w:ascii="Arial" w:hAnsi="Arial" w:cs="Arial"/>
                <w:color w:val="000000"/>
                <w:sz w:val="18"/>
              </w:rPr>
            </w:pPr>
            <w:r w:rsidRPr="00713689">
              <w:rPr>
                <w:b/>
                <w:bCs/>
              </w:rPr>
              <w:t>Advance Skills :-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13689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713689">
              <w:rPr>
                <w:rFonts w:ascii="Arial" w:hAnsi="Arial" w:cs="Arial"/>
                <w:color w:val="000000"/>
                <w:sz w:val="18"/>
              </w:rPr>
              <w:t>learning , content development , trainer , communication , employee development ,</w:t>
            </w:r>
          </w:p>
          <w:p w:rsidR="001E74EB" w:rsidRPr="00713689" w:rsidRDefault="001E74EB" w:rsidP="00713689"/>
          <w:p w:rsidR="001E74EB" w:rsidRPr="00713689" w:rsidRDefault="001E74EB" w:rsidP="00F5742B">
            <w:pPr>
              <w:jc w:val="both"/>
              <w:rPr>
                <w:rFonts w:ascii="Trebuchet MS" w:hAnsi="Trebuchet MS" w:cs="Arial"/>
                <w:sz w:val="18"/>
                <w:szCs w:val="18"/>
              </w:rPr>
            </w:pPr>
            <w:r w:rsidRPr="00EF5E45">
              <w:rPr>
                <w:rFonts w:asciiTheme="majorHAnsi" w:hAnsiTheme="majorHAnsi"/>
                <w:b/>
              </w:rPr>
              <w:t>Inventory Control</w:t>
            </w:r>
            <w:r w:rsidRPr="00713689">
              <w:rPr>
                <w:rFonts w:ascii="Trebuchet MS" w:hAnsi="Trebuchet MS" w:cs="Arial"/>
                <w:b/>
                <w:sz w:val="18"/>
                <w:szCs w:val="18"/>
              </w:rPr>
              <w:t xml:space="preserve">:- </w:t>
            </w:r>
            <w:r w:rsidRPr="00713689">
              <w:rPr>
                <w:rFonts w:ascii="Trebuchet MS" w:hAnsi="Trebuchet MS" w:cs="Arial"/>
                <w:sz w:val="18"/>
                <w:szCs w:val="18"/>
              </w:rPr>
              <w:t>To manage the damage stock &amp;Non moving stock by shifting it to allocated locations.</w:t>
            </w:r>
            <w:bookmarkStart w:id="0" w:name="_GoBack"/>
            <w:bookmarkEnd w:id="0"/>
          </w:p>
          <w:p w:rsidR="001E74EB" w:rsidRPr="00713689" w:rsidRDefault="001E74EB" w:rsidP="00672957">
            <w:pPr>
              <w:tabs>
                <w:tab w:val="left" w:pos="2220"/>
              </w:tabs>
              <w:rPr>
                <w:rFonts w:ascii="Trebuchet MS" w:hAnsi="Trebuchet MS" w:cs="Arial"/>
                <w:bCs/>
                <w:sz w:val="18"/>
                <w:szCs w:val="18"/>
              </w:rPr>
            </w:pPr>
            <w:r w:rsidRPr="00EF5E45">
              <w:rPr>
                <w:rFonts w:asciiTheme="majorHAnsi" w:hAnsiTheme="majorHAnsi"/>
                <w:b/>
              </w:rPr>
              <w:t>Computer knowledge</w:t>
            </w:r>
            <w:r>
              <w:rPr>
                <w:rFonts w:ascii="Trebuchet MS" w:hAnsi="Trebuchet MS" w:cs="Arial"/>
                <w:b/>
                <w:sz w:val="22"/>
                <w:szCs w:val="22"/>
              </w:rPr>
              <w:t xml:space="preserve"> :-</w:t>
            </w:r>
            <w:r w:rsidRPr="00F27814">
              <w:rPr>
                <w:rFonts w:ascii="Trebuchet MS" w:hAnsi="Trebuchet MS" w:cs="Arial"/>
                <w:b/>
                <w:sz w:val="22"/>
                <w:szCs w:val="22"/>
              </w:rPr>
              <w:t xml:space="preserve"> </w:t>
            </w:r>
            <w:r w:rsidRPr="00713689">
              <w:rPr>
                <w:rFonts w:ascii="Trebuchet MS" w:hAnsi="Trebuchet MS" w:cs="Arial"/>
                <w:bCs/>
                <w:sz w:val="18"/>
                <w:szCs w:val="18"/>
              </w:rPr>
              <w:t>Worked on  SAP,</w:t>
            </w:r>
            <w:r w:rsidRPr="00713689">
              <w:rPr>
                <w:rFonts w:ascii="Arial" w:hAnsi="Arial" w:cs="Arial"/>
                <w:bCs/>
                <w:sz w:val="18"/>
                <w:szCs w:val="18"/>
              </w:rPr>
              <w:t xml:space="preserve"> Oracle, As400, WMS , Excel,TMS.</w:t>
            </w:r>
          </w:p>
          <w:p w:rsidR="001E74EB" w:rsidRPr="00BC12C3" w:rsidRDefault="001E74EB" w:rsidP="00672957">
            <w:pPr>
              <w:tabs>
                <w:tab w:val="left" w:pos="2220"/>
              </w:tabs>
              <w:rPr>
                <w:rFonts w:ascii="Trebuchet MS" w:hAnsi="Trebuchet MS"/>
              </w:rPr>
            </w:pPr>
            <w:r w:rsidRPr="00BC12C3">
              <w:rPr>
                <w:rFonts w:ascii="Trebuchet MS" w:hAnsi="Trebuchet MS"/>
              </w:rPr>
              <w:tab/>
            </w:r>
          </w:p>
          <w:p w:rsidR="001E74EB" w:rsidRDefault="001E74EB" w:rsidP="00672957">
            <w:pPr>
              <w:tabs>
                <w:tab w:val="left" w:pos="2220"/>
              </w:tabs>
              <w:rPr>
                <w:rFonts w:ascii="Arial Black" w:hAnsi="Arial Black" w:cs="Arial"/>
                <w:b/>
                <w:iCs/>
              </w:rPr>
            </w:pPr>
            <w:r w:rsidRPr="00EF5E45">
              <w:rPr>
                <w:rFonts w:asciiTheme="majorHAnsi" w:hAnsiTheme="majorHAnsi"/>
                <w:b/>
              </w:rPr>
              <w:t>STRENGTHS</w:t>
            </w:r>
            <w:r w:rsidRPr="006B31AC">
              <w:rPr>
                <w:rFonts w:ascii="Arial Black" w:hAnsi="Arial Black" w:cs="Arial"/>
                <w:b/>
                <w:iCs/>
              </w:rPr>
              <w:t>:</w:t>
            </w:r>
            <w:r>
              <w:rPr>
                <w:rFonts w:ascii="Arial Black" w:hAnsi="Arial Black" w:cs="Arial"/>
                <w:b/>
                <w:iCs/>
              </w:rPr>
              <w:t>-</w:t>
            </w:r>
          </w:p>
          <w:p w:rsidR="001E74EB" w:rsidRPr="00BC12C3" w:rsidRDefault="001E74EB" w:rsidP="00672957">
            <w:pPr>
              <w:tabs>
                <w:tab w:val="left" w:pos="2220"/>
              </w:tabs>
              <w:rPr>
                <w:rFonts w:ascii="Trebuchet MS" w:hAnsi="Trebuchet MS" w:cs="Arial"/>
              </w:rPr>
            </w:pPr>
          </w:p>
          <w:p w:rsidR="001E74EB" w:rsidRPr="00713689" w:rsidRDefault="001E74EB" w:rsidP="00672957">
            <w:pPr>
              <w:numPr>
                <w:ilvl w:val="0"/>
                <w:numId w:val="27"/>
              </w:numPr>
              <w:tabs>
                <w:tab w:val="left" w:pos="450"/>
              </w:tabs>
              <w:jc w:val="both"/>
              <w:rPr>
                <w:rFonts w:ascii="Trebuchet MS" w:hAnsi="Trebuchet MS" w:cs="Arial"/>
                <w:sz w:val="18"/>
                <w:szCs w:val="18"/>
              </w:rPr>
            </w:pPr>
            <w:r w:rsidRPr="00713689">
              <w:rPr>
                <w:rFonts w:ascii="Trebuchet MS" w:hAnsi="Trebuchet MS" w:cs="Arial"/>
                <w:sz w:val="18"/>
                <w:szCs w:val="18"/>
              </w:rPr>
              <w:t>Good Communication Skills.</w:t>
            </w:r>
          </w:p>
          <w:p w:rsidR="001E74EB" w:rsidRPr="00713689" w:rsidRDefault="001E74EB" w:rsidP="00672957">
            <w:pPr>
              <w:numPr>
                <w:ilvl w:val="0"/>
                <w:numId w:val="27"/>
              </w:numPr>
              <w:tabs>
                <w:tab w:val="left" w:pos="450"/>
              </w:tabs>
              <w:jc w:val="both"/>
              <w:rPr>
                <w:rFonts w:ascii="Trebuchet MS" w:hAnsi="Trebuchet MS" w:cs="Arial"/>
                <w:sz w:val="18"/>
                <w:szCs w:val="18"/>
              </w:rPr>
            </w:pPr>
            <w:r w:rsidRPr="00713689">
              <w:rPr>
                <w:rFonts w:ascii="Trebuchet MS" w:hAnsi="Trebuchet MS" w:cs="Arial"/>
                <w:sz w:val="18"/>
                <w:szCs w:val="18"/>
              </w:rPr>
              <w:t>Willing To Take On Extra Responsibilities To get The Work Done.</w:t>
            </w:r>
          </w:p>
          <w:p w:rsidR="001E74EB" w:rsidRPr="00713689" w:rsidRDefault="001E74EB" w:rsidP="00672957">
            <w:pPr>
              <w:numPr>
                <w:ilvl w:val="0"/>
                <w:numId w:val="27"/>
              </w:numPr>
              <w:tabs>
                <w:tab w:val="left" w:pos="450"/>
              </w:tabs>
              <w:jc w:val="both"/>
              <w:rPr>
                <w:rFonts w:ascii="Trebuchet MS" w:hAnsi="Trebuchet MS" w:cs="Arial"/>
                <w:sz w:val="18"/>
                <w:szCs w:val="18"/>
              </w:rPr>
            </w:pPr>
            <w:r w:rsidRPr="00713689">
              <w:rPr>
                <w:rFonts w:ascii="Trebuchet MS" w:hAnsi="Trebuchet MS" w:cs="Arial"/>
                <w:sz w:val="18"/>
                <w:szCs w:val="18"/>
              </w:rPr>
              <w:t>Team Management.</w:t>
            </w:r>
          </w:p>
          <w:p w:rsidR="001852D3" w:rsidRDefault="001852D3" w:rsidP="001852D3">
            <w:pPr>
              <w:rPr>
                <w:rFonts w:ascii="Arial" w:hAnsi="Arial" w:cs="Arial"/>
                <w:b/>
                <w:bCs/>
                <w:color w:val="000000"/>
                <w:sz w:val="24"/>
              </w:rPr>
            </w:pPr>
          </w:p>
          <w:p w:rsidR="001852D3" w:rsidRDefault="001852D3" w:rsidP="001852D3">
            <w:pPr>
              <w:rPr>
                <w:rFonts w:ascii="Arial" w:hAnsi="Arial" w:cs="Arial"/>
                <w:b/>
                <w:bCs/>
                <w:color w:val="000000"/>
                <w:sz w:val="24"/>
              </w:rPr>
            </w:pPr>
          </w:p>
          <w:p w:rsidR="001852D3" w:rsidRDefault="001852D3" w:rsidP="001852D3">
            <w:pPr>
              <w:rPr>
                <w:rFonts w:ascii="Arial" w:hAnsi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</w:rPr>
              <w:t xml:space="preserve">Bruu </w:t>
            </w:r>
            <w:r w:rsidR="00FC6BF0">
              <w:rPr>
                <w:rFonts w:ascii="Arial" w:hAnsi="Arial" w:cs="Arial"/>
                <w:b/>
                <w:bCs/>
                <w:color w:val="000000"/>
                <w:sz w:val="24"/>
              </w:rPr>
              <w:t>Founda</w:t>
            </w:r>
            <w:r>
              <w:rPr>
                <w:rFonts w:ascii="Arial" w:hAnsi="Arial" w:cs="Arial"/>
                <w:b/>
                <w:bCs/>
                <w:color w:val="000000"/>
                <w:sz w:val="24"/>
              </w:rPr>
              <w:t>tion</w:t>
            </w:r>
            <w:r w:rsidRPr="00030F9A">
              <w:rPr>
                <w:rFonts w:ascii="Arial" w:hAnsi="Arial" w:cs="Arial"/>
                <w:b/>
                <w:bCs/>
                <w:color w:val="000000"/>
                <w:sz w:val="24"/>
              </w:rPr>
              <w:t xml:space="preserve"> Pvt</w:t>
            </w:r>
            <w:r>
              <w:rPr>
                <w:rFonts w:ascii="Arial" w:hAnsi="Arial" w:cs="Arial"/>
                <w:b/>
                <w:bCs/>
                <w:color w:val="000000"/>
                <w:sz w:val="24"/>
              </w:rPr>
              <w:t>.</w:t>
            </w:r>
            <w:r w:rsidRPr="00030F9A">
              <w:rPr>
                <w:rFonts w:ascii="Arial" w:hAnsi="Arial" w:cs="Arial"/>
                <w:b/>
                <w:bCs/>
                <w:color w:val="000000"/>
                <w:sz w:val="24"/>
              </w:rPr>
              <w:t>Ltd</w:t>
            </w:r>
            <w:r>
              <w:rPr>
                <w:rFonts w:ascii="Arial" w:hAnsi="Arial" w:cs="Arial"/>
                <w:b/>
                <w:bCs/>
                <w:color w:val="000000"/>
                <w:sz w:val="24"/>
              </w:rPr>
              <w:t xml:space="preserve">: </w:t>
            </w:r>
          </w:p>
          <w:p w:rsidR="00B84514" w:rsidRDefault="00B84514" w:rsidP="001852D3">
            <w:pPr>
              <w:rPr>
                <w:rFonts w:ascii="Arial" w:hAnsi="Arial" w:cs="Arial"/>
                <w:b/>
                <w:bCs/>
                <w:color w:val="000000"/>
                <w:sz w:val="24"/>
              </w:rPr>
            </w:pPr>
          </w:p>
          <w:p w:rsidR="00B84514" w:rsidRDefault="00B84514" w:rsidP="001852D3">
            <w:pPr>
              <w:rPr>
                <w:rFonts w:ascii="Arial" w:hAnsi="Arial" w:cs="Arial"/>
                <w:b/>
                <w:bCs/>
                <w:color w:val="000000"/>
                <w:sz w:val="24"/>
              </w:rPr>
            </w:pPr>
            <w:r w:rsidRPr="00B84514"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 xml:space="preserve"> .</w:t>
            </w:r>
            <w:r>
              <w:rPr>
                <w:rFonts w:ascii="Arial" w:hAnsi="Arial" w:cs="Arial"/>
                <w:b/>
                <w:bCs/>
                <w:color w:val="000000"/>
                <w:sz w:val="24"/>
              </w:rPr>
              <w:t xml:space="preserve"> NSDC Certified TOT</w:t>
            </w:r>
            <w:r w:rsidR="001852D3">
              <w:rPr>
                <w:rFonts w:ascii="Arial" w:hAnsi="Arial" w:cs="Arial"/>
                <w:b/>
                <w:bCs/>
                <w:color w:val="000000"/>
                <w:sz w:val="24"/>
              </w:rPr>
              <w:t xml:space="preserve">                                             </w:t>
            </w:r>
          </w:p>
          <w:p w:rsidR="001852D3" w:rsidRPr="00F05353" w:rsidRDefault="00B84514" w:rsidP="001852D3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</w:rPr>
              <w:t xml:space="preserve">                               </w:t>
            </w:r>
            <w:r w:rsidR="001852D3">
              <w:rPr>
                <w:rFonts w:ascii="Arial" w:hAnsi="Arial" w:cs="Arial"/>
                <w:b/>
                <w:bCs/>
                <w:color w:val="000000"/>
                <w:sz w:val="24"/>
              </w:rPr>
              <w:t xml:space="preserve"> </w:t>
            </w:r>
            <w:r w:rsidR="00FC6BF0">
              <w:rPr>
                <w:rFonts w:ascii="Arial" w:hAnsi="Arial" w:cs="Arial"/>
                <w:color w:val="000000"/>
                <w:sz w:val="24"/>
              </w:rPr>
              <w:t xml:space="preserve">work as a Warehouse packer picker </w:t>
            </w:r>
            <w:r w:rsidR="00FC6BF0" w:rsidRPr="00FC6BF0">
              <w:rPr>
                <w:rFonts w:ascii="Arial" w:hAnsi="Arial" w:cs="Arial"/>
                <w:b/>
                <w:color w:val="000000"/>
                <w:sz w:val="24"/>
                <w:u w:val="single"/>
              </w:rPr>
              <w:t>(TOT Certified)</w:t>
            </w:r>
            <w:r w:rsidR="001852D3">
              <w:rPr>
                <w:rFonts w:ascii="Arial" w:hAnsi="Arial" w:cs="Arial"/>
                <w:color w:val="000000"/>
                <w:sz w:val="24"/>
              </w:rPr>
              <w:t xml:space="preserve"> Trainer on</w:t>
            </w:r>
            <w:r w:rsidR="00FC6BF0">
              <w:rPr>
                <w:rFonts w:ascii="Arial" w:hAnsi="Arial" w:cs="Arial"/>
                <w:color w:val="000000"/>
                <w:sz w:val="24"/>
              </w:rPr>
              <w:t xml:space="preserve"> DDUGKY Meerut UP. 5 February 2021</w:t>
            </w:r>
            <w:r w:rsidR="001852D3">
              <w:rPr>
                <w:rFonts w:ascii="Arial" w:hAnsi="Arial" w:cs="Arial"/>
                <w:color w:val="000000"/>
                <w:sz w:val="24"/>
              </w:rPr>
              <w:t xml:space="preserve"> to till now.</w:t>
            </w:r>
          </w:p>
          <w:p w:rsidR="001852D3" w:rsidRDefault="001852D3" w:rsidP="001852D3">
            <w:pPr>
              <w:pStyle w:val="Section"/>
              <w:rPr>
                <w:rFonts w:ascii="Arial" w:hAnsi="Arial" w:cs="Arial"/>
                <w:b w:val="0"/>
                <w:color w:val="000000"/>
                <w:sz w:val="18"/>
                <w:szCs w:val="18"/>
                <w:shd w:val="clear" w:color="auto" w:fill="FFFFFF"/>
              </w:rPr>
            </w:pPr>
            <w:r w:rsidRPr="00EF5E45">
              <w:rPr>
                <w:color w:val="000000" w:themeColor="text1"/>
                <w:sz w:val="20"/>
              </w:rPr>
              <w:t>Skills</w:t>
            </w:r>
            <w:r>
              <w:rPr>
                <w:color w:val="000000" w:themeColor="text1"/>
              </w:rPr>
              <w:t>:-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80E2D">
              <w:rPr>
                <w:rFonts w:ascii="Arial" w:hAnsi="Arial" w:cs="Arial"/>
                <w:b w:val="0"/>
                <w:color w:val="000000"/>
                <w:sz w:val="18"/>
                <w:szCs w:val="18"/>
                <w:shd w:val="clear" w:color="auto" w:fill="FFFFFF"/>
              </w:rPr>
              <w:t>delivery , dispatch , handling inventory , </w:t>
            </w:r>
            <w:r w:rsidRPr="00E80E2D">
              <w:rPr>
                <w:rFonts w:ascii="Arial" w:hAnsi="Arial" w:cs="Arial"/>
                <w:b w:val="0"/>
                <w:color w:val="000000"/>
                <w:sz w:val="18"/>
              </w:rPr>
              <w:t>warehouse</w:t>
            </w:r>
            <w:r w:rsidRPr="00E80E2D">
              <w:rPr>
                <w:rFonts w:ascii="Arial" w:hAnsi="Arial" w:cs="Arial"/>
                <w:b w:val="0"/>
                <w:color w:val="000000"/>
                <w:sz w:val="18"/>
                <w:szCs w:val="18"/>
                <w:shd w:val="clear" w:color="auto" w:fill="FFFFFF"/>
              </w:rPr>
              <w:t xml:space="preserve"> , </w:t>
            </w:r>
            <w:r w:rsidR="00B84514">
              <w:rPr>
                <w:rFonts w:ascii="Arial" w:hAnsi="Arial" w:cs="Arial"/>
                <w:b w:val="0"/>
                <w:color w:val="000000"/>
                <w:sz w:val="18"/>
                <w:szCs w:val="18"/>
                <w:shd w:val="clear" w:color="auto" w:fill="FFFFFF"/>
              </w:rPr>
              <w:t>Warehouse Picker &amp; Packer</w:t>
            </w:r>
          </w:p>
          <w:p w:rsidR="001852D3" w:rsidRDefault="001852D3" w:rsidP="001852D3">
            <w:pPr>
              <w:rPr>
                <w:rFonts w:ascii="Arial" w:hAnsi="Arial" w:cs="Arial"/>
                <w:color w:val="000000"/>
                <w:sz w:val="18"/>
              </w:rPr>
            </w:pPr>
            <w:r w:rsidRPr="00713689">
              <w:rPr>
                <w:b/>
                <w:bCs/>
              </w:rPr>
              <w:t>Advance Skills :-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13689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713689">
              <w:rPr>
                <w:rFonts w:ascii="Arial" w:hAnsi="Arial" w:cs="Arial"/>
                <w:color w:val="000000"/>
                <w:sz w:val="18"/>
              </w:rPr>
              <w:t>learning , content development , trainer , communication , employee development ,</w:t>
            </w:r>
          </w:p>
          <w:p w:rsidR="001852D3" w:rsidRPr="00713689" w:rsidRDefault="001852D3" w:rsidP="001852D3"/>
          <w:p w:rsidR="001852D3" w:rsidRPr="00713689" w:rsidRDefault="001852D3" w:rsidP="001852D3">
            <w:pPr>
              <w:jc w:val="both"/>
              <w:rPr>
                <w:rFonts w:ascii="Trebuchet MS" w:hAnsi="Trebuchet MS" w:cs="Arial"/>
                <w:sz w:val="18"/>
                <w:szCs w:val="18"/>
              </w:rPr>
            </w:pPr>
            <w:r w:rsidRPr="00EF5E45">
              <w:rPr>
                <w:rFonts w:asciiTheme="majorHAnsi" w:hAnsiTheme="majorHAnsi"/>
                <w:b/>
              </w:rPr>
              <w:t>Inventory Control</w:t>
            </w:r>
            <w:r w:rsidRPr="00713689">
              <w:rPr>
                <w:rFonts w:ascii="Trebuchet MS" w:hAnsi="Trebuchet MS" w:cs="Arial"/>
                <w:b/>
                <w:sz w:val="18"/>
                <w:szCs w:val="18"/>
              </w:rPr>
              <w:t xml:space="preserve">:- </w:t>
            </w:r>
            <w:r w:rsidRPr="00713689">
              <w:rPr>
                <w:rFonts w:ascii="Trebuchet MS" w:hAnsi="Trebuchet MS" w:cs="Arial"/>
                <w:sz w:val="18"/>
                <w:szCs w:val="18"/>
              </w:rPr>
              <w:t>To manage the damage stock &amp;Non moving stock by shifting it to allocated locations.</w:t>
            </w:r>
          </w:p>
          <w:p w:rsidR="001852D3" w:rsidRPr="00713689" w:rsidRDefault="001852D3" w:rsidP="001852D3">
            <w:pPr>
              <w:tabs>
                <w:tab w:val="left" w:pos="2220"/>
              </w:tabs>
              <w:rPr>
                <w:rFonts w:ascii="Trebuchet MS" w:hAnsi="Trebuchet MS" w:cs="Arial"/>
                <w:bCs/>
                <w:sz w:val="18"/>
                <w:szCs w:val="18"/>
              </w:rPr>
            </w:pPr>
            <w:r w:rsidRPr="00EF5E45">
              <w:rPr>
                <w:rFonts w:asciiTheme="majorHAnsi" w:hAnsiTheme="majorHAnsi"/>
                <w:b/>
              </w:rPr>
              <w:t>Computer knowledge</w:t>
            </w:r>
            <w:r>
              <w:rPr>
                <w:rFonts w:ascii="Trebuchet MS" w:hAnsi="Trebuchet MS" w:cs="Arial"/>
                <w:b/>
                <w:sz w:val="22"/>
                <w:szCs w:val="22"/>
              </w:rPr>
              <w:t xml:space="preserve"> :-</w:t>
            </w:r>
            <w:r w:rsidRPr="00F27814">
              <w:rPr>
                <w:rFonts w:ascii="Trebuchet MS" w:hAnsi="Trebuchet MS" w:cs="Arial"/>
                <w:b/>
                <w:sz w:val="22"/>
                <w:szCs w:val="22"/>
              </w:rPr>
              <w:t xml:space="preserve"> </w:t>
            </w:r>
            <w:r w:rsidRPr="00713689">
              <w:rPr>
                <w:rFonts w:ascii="Trebuchet MS" w:hAnsi="Trebuchet MS" w:cs="Arial"/>
                <w:bCs/>
                <w:sz w:val="18"/>
                <w:szCs w:val="18"/>
              </w:rPr>
              <w:t>Worked on  SAP,</w:t>
            </w:r>
            <w:r w:rsidRPr="00713689">
              <w:rPr>
                <w:rFonts w:ascii="Arial" w:hAnsi="Arial" w:cs="Arial"/>
                <w:bCs/>
                <w:sz w:val="18"/>
                <w:szCs w:val="18"/>
              </w:rPr>
              <w:t xml:space="preserve"> Oracle, As400, WMS , Excel,TMS.</w:t>
            </w:r>
          </w:p>
          <w:p w:rsidR="001852D3" w:rsidRPr="00BC12C3" w:rsidRDefault="001852D3" w:rsidP="001852D3">
            <w:pPr>
              <w:tabs>
                <w:tab w:val="left" w:pos="2220"/>
              </w:tabs>
              <w:rPr>
                <w:rFonts w:ascii="Trebuchet MS" w:hAnsi="Trebuchet MS"/>
              </w:rPr>
            </w:pPr>
            <w:r w:rsidRPr="00BC12C3">
              <w:rPr>
                <w:rFonts w:ascii="Trebuchet MS" w:hAnsi="Trebuchet MS"/>
              </w:rPr>
              <w:tab/>
            </w:r>
          </w:p>
          <w:p w:rsidR="001852D3" w:rsidRDefault="001852D3" w:rsidP="001852D3">
            <w:pPr>
              <w:tabs>
                <w:tab w:val="left" w:pos="2220"/>
              </w:tabs>
              <w:rPr>
                <w:rFonts w:ascii="Arial Black" w:hAnsi="Arial Black" w:cs="Arial"/>
                <w:b/>
                <w:iCs/>
              </w:rPr>
            </w:pPr>
            <w:r w:rsidRPr="00EF5E45">
              <w:rPr>
                <w:rFonts w:asciiTheme="majorHAnsi" w:hAnsiTheme="majorHAnsi"/>
                <w:b/>
              </w:rPr>
              <w:t>STRENGTHS</w:t>
            </w:r>
            <w:r w:rsidRPr="006B31AC">
              <w:rPr>
                <w:rFonts w:ascii="Arial Black" w:hAnsi="Arial Black" w:cs="Arial"/>
                <w:b/>
                <w:iCs/>
              </w:rPr>
              <w:t>:</w:t>
            </w:r>
            <w:r>
              <w:rPr>
                <w:rFonts w:ascii="Arial Black" w:hAnsi="Arial Black" w:cs="Arial"/>
                <w:b/>
                <w:iCs/>
              </w:rPr>
              <w:t>-</w:t>
            </w:r>
          </w:p>
          <w:p w:rsidR="001852D3" w:rsidRPr="00BC12C3" w:rsidRDefault="001852D3" w:rsidP="001852D3">
            <w:pPr>
              <w:tabs>
                <w:tab w:val="left" w:pos="2220"/>
              </w:tabs>
              <w:rPr>
                <w:rFonts w:ascii="Trebuchet MS" w:hAnsi="Trebuchet MS" w:cs="Arial"/>
              </w:rPr>
            </w:pPr>
          </w:p>
          <w:p w:rsidR="001852D3" w:rsidRPr="00713689" w:rsidRDefault="001852D3" w:rsidP="001852D3">
            <w:pPr>
              <w:numPr>
                <w:ilvl w:val="0"/>
                <w:numId w:val="27"/>
              </w:numPr>
              <w:tabs>
                <w:tab w:val="left" w:pos="450"/>
              </w:tabs>
              <w:jc w:val="both"/>
              <w:rPr>
                <w:rFonts w:ascii="Trebuchet MS" w:hAnsi="Trebuchet MS" w:cs="Arial"/>
                <w:sz w:val="18"/>
                <w:szCs w:val="18"/>
              </w:rPr>
            </w:pPr>
            <w:r w:rsidRPr="00713689">
              <w:rPr>
                <w:rFonts w:ascii="Trebuchet MS" w:hAnsi="Trebuchet MS" w:cs="Arial"/>
                <w:sz w:val="18"/>
                <w:szCs w:val="18"/>
              </w:rPr>
              <w:t>Good Communication Skills.</w:t>
            </w:r>
          </w:p>
          <w:p w:rsidR="001852D3" w:rsidRPr="00713689" w:rsidRDefault="001852D3" w:rsidP="001852D3">
            <w:pPr>
              <w:numPr>
                <w:ilvl w:val="0"/>
                <w:numId w:val="27"/>
              </w:numPr>
              <w:tabs>
                <w:tab w:val="left" w:pos="450"/>
              </w:tabs>
              <w:jc w:val="both"/>
              <w:rPr>
                <w:rFonts w:ascii="Trebuchet MS" w:hAnsi="Trebuchet MS" w:cs="Arial"/>
                <w:sz w:val="18"/>
                <w:szCs w:val="18"/>
              </w:rPr>
            </w:pPr>
            <w:r w:rsidRPr="00713689">
              <w:rPr>
                <w:rFonts w:ascii="Trebuchet MS" w:hAnsi="Trebuchet MS" w:cs="Arial"/>
                <w:sz w:val="18"/>
                <w:szCs w:val="18"/>
              </w:rPr>
              <w:t>Willing To Take On Extra Responsibilities To get The Work Done.</w:t>
            </w:r>
          </w:p>
          <w:p w:rsidR="001852D3" w:rsidRPr="00713689" w:rsidRDefault="001852D3" w:rsidP="001852D3">
            <w:pPr>
              <w:numPr>
                <w:ilvl w:val="0"/>
                <w:numId w:val="27"/>
              </w:numPr>
              <w:tabs>
                <w:tab w:val="left" w:pos="450"/>
              </w:tabs>
              <w:jc w:val="both"/>
              <w:rPr>
                <w:rFonts w:ascii="Trebuchet MS" w:hAnsi="Trebuchet MS" w:cs="Arial"/>
                <w:sz w:val="18"/>
                <w:szCs w:val="18"/>
              </w:rPr>
            </w:pPr>
            <w:r w:rsidRPr="00713689">
              <w:rPr>
                <w:rFonts w:ascii="Trebuchet MS" w:hAnsi="Trebuchet MS" w:cs="Arial"/>
                <w:sz w:val="18"/>
                <w:szCs w:val="18"/>
              </w:rPr>
              <w:t>Team Management.</w:t>
            </w:r>
          </w:p>
          <w:p w:rsidR="001E74EB" w:rsidRDefault="001E74EB" w:rsidP="005F2117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  <w:p w:rsidR="001E74EB" w:rsidRDefault="001E74EB" w:rsidP="005F2117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Hobbies-</w:t>
            </w:r>
          </w:p>
          <w:p w:rsidR="001E74EB" w:rsidRDefault="001E74EB" w:rsidP="005F2117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 xml:space="preserve">1. </w:t>
            </w:r>
            <w:r w:rsidRPr="00713689">
              <w:rPr>
                <w:rFonts w:ascii="Trebuchet MS" w:hAnsi="Trebuchet MS" w:cs="Arial"/>
                <w:sz w:val="18"/>
                <w:szCs w:val="18"/>
              </w:rPr>
              <w:t>Listening Music</w:t>
            </w:r>
          </w:p>
          <w:p w:rsidR="001E74EB" w:rsidRPr="00F27814" w:rsidRDefault="001E74EB" w:rsidP="005F2117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 xml:space="preserve">2. </w:t>
            </w:r>
            <w:r w:rsidRPr="00713689">
              <w:rPr>
                <w:rFonts w:ascii="Trebuchet MS" w:hAnsi="Trebuchet MS" w:cs="Arial"/>
                <w:sz w:val="18"/>
                <w:szCs w:val="18"/>
              </w:rPr>
              <w:t>Watching and Playing Cricket</w:t>
            </w:r>
          </w:p>
          <w:p w:rsidR="001E74EB" w:rsidRPr="005F2117" w:rsidRDefault="001E74EB" w:rsidP="00672957">
            <w:pPr>
              <w:tabs>
                <w:tab w:val="left" w:pos="2220"/>
              </w:tabs>
              <w:rPr>
                <w:rFonts w:ascii="Trebuchet MS" w:hAnsi="Trebuchet MS" w:cs="Arial"/>
                <w:b/>
                <w:iCs/>
                <w:sz w:val="24"/>
                <w:szCs w:val="24"/>
              </w:rPr>
            </w:pPr>
          </w:p>
          <w:p w:rsidR="001E74EB" w:rsidRDefault="001E74EB" w:rsidP="00672957">
            <w:pPr>
              <w:tabs>
                <w:tab w:val="left" w:pos="2220"/>
              </w:tabs>
              <w:rPr>
                <w:rFonts w:asciiTheme="majorHAnsi" w:hAnsiTheme="majorHAnsi"/>
                <w:b/>
              </w:rPr>
            </w:pPr>
            <w:r w:rsidRPr="00EF5E45">
              <w:rPr>
                <w:rFonts w:asciiTheme="majorHAnsi" w:hAnsiTheme="majorHAnsi"/>
                <w:b/>
              </w:rPr>
              <w:t>PERSONAL Details :</w:t>
            </w:r>
          </w:p>
          <w:p w:rsidR="001E74EB" w:rsidRPr="00EF5E45" w:rsidRDefault="001E74EB" w:rsidP="00672957">
            <w:pPr>
              <w:tabs>
                <w:tab w:val="left" w:pos="2220"/>
              </w:tabs>
              <w:rPr>
                <w:rFonts w:asciiTheme="majorHAnsi" w:hAnsiTheme="majorHAnsi"/>
                <w:b/>
              </w:rPr>
            </w:pPr>
          </w:p>
          <w:p w:rsidR="001E74EB" w:rsidRPr="00713689" w:rsidRDefault="001E74EB" w:rsidP="00672957">
            <w:pPr>
              <w:rPr>
                <w:rFonts w:ascii="Trebuchet MS" w:hAnsi="Trebuchet MS" w:cs="Arial"/>
                <w:sz w:val="18"/>
                <w:szCs w:val="18"/>
              </w:rPr>
            </w:pPr>
            <w:r w:rsidRPr="00713689">
              <w:rPr>
                <w:rFonts w:ascii="Trebuchet MS" w:hAnsi="Trebuchet MS" w:cs="Arial"/>
                <w:sz w:val="18"/>
                <w:szCs w:val="18"/>
              </w:rPr>
              <w:t>Father’s Name</w:t>
            </w:r>
            <w:r w:rsidRPr="00713689">
              <w:rPr>
                <w:rFonts w:ascii="Trebuchet MS" w:hAnsi="Trebuchet MS" w:cs="Arial"/>
                <w:sz w:val="18"/>
                <w:szCs w:val="18"/>
              </w:rPr>
              <w:tab/>
            </w:r>
            <w:r w:rsidRPr="00713689">
              <w:rPr>
                <w:rFonts w:ascii="Trebuchet MS" w:hAnsi="Trebuchet MS" w:cs="Arial"/>
                <w:sz w:val="18"/>
                <w:szCs w:val="18"/>
              </w:rPr>
              <w:tab/>
              <w:t xml:space="preserve">           </w:t>
            </w:r>
            <w:r w:rsidRPr="00713689">
              <w:rPr>
                <w:rFonts w:ascii="Trebuchet MS" w:hAnsi="Trebuchet MS" w:cs="Arial"/>
                <w:b/>
                <w:sz w:val="18"/>
                <w:szCs w:val="18"/>
              </w:rPr>
              <w:t xml:space="preserve">:  </w:t>
            </w:r>
            <w:r w:rsidRPr="00713689">
              <w:rPr>
                <w:rFonts w:eastAsia="Courier New" w:cs="Courier New"/>
                <w:sz w:val="18"/>
                <w:szCs w:val="18"/>
              </w:rPr>
              <w:t xml:space="preserve">Shiv Chand </w:t>
            </w:r>
          </w:p>
          <w:p w:rsidR="001E74EB" w:rsidRPr="00713689" w:rsidRDefault="001E74EB" w:rsidP="00672957">
            <w:pPr>
              <w:rPr>
                <w:rFonts w:ascii="Trebuchet MS" w:hAnsi="Trebuchet MS" w:cs="Arial"/>
                <w:sz w:val="18"/>
                <w:szCs w:val="18"/>
              </w:rPr>
            </w:pPr>
            <w:r w:rsidRPr="00713689">
              <w:rPr>
                <w:rFonts w:ascii="Trebuchet MS" w:hAnsi="Trebuchet MS" w:cs="Arial"/>
                <w:sz w:val="18"/>
                <w:szCs w:val="18"/>
              </w:rPr>
              <w:t>Current Location</w:t>
            </w:r>
            <w:r w:rsidRPr="00713689">
              <w:rPr>
                <w:rFonts w:ascii="Trebuchet MS" w:hAnsi="Trebuchet MS" w:cs="Arial"/>
                <w:sz w:val="18"/>
                <w:szCs w:val="18"/>
              </w:rPr>
              <w:tab/>
            </w:r>
            <w:r w:rsidRPr="00713689">
              <w:rPr>
                <w:rFonts w:ascii="Trebuchet MS" w:hAnsi="Trebuchet MS" w:cs="Arial"/>
                <w:sz w:val="18"/>
                <w:szCs w:val="18"/>
              </w:rPr>
              <w:tab/>
            </w:r>
            <w:r>
              <w:rPr>
                <w:rFonts w:ascii="Trebuchet MS" w:hAnsi="Trebuchet MS" w:cs="Arial"/>
                <w:sz w:val="18"/>
                <w:szCs w:val="18"/>
              </w:rPr>
              <w:t xml:space="preserve">           </w:t>
            </w:r>
            <w:r w:rsidRPr="00713689">
              <w:rPr>
                <w:rFonts w:ascii="Trebuchet MS" w:hAnsi="Trebuchet MS" w:cs="Arial"/>
                <w:sz w:val="18"/>
                <w:szCs w:val="18"/>
              </w:rPr>
              <w:t xml:space="preserve">:  </w:t>
            </w:r>
            <w:r w:rsidRPr="00713689">
              <w:rPr>
                <w:rFonts w:eastAsia="Courier New" w:cs="Courier New"/>
                <w:sz w:val="18"/>
                <w:szCs w:val="18"/>
              </w:rPr>
              <w:t>Bhadohi</w:t>
            </w:r>
          </w:p>
          <w:p w:rsidR="001E74EB" w:rsidRPr="00713689" w:rsidRDefault="001E74EB" w:rsidP="00672957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Permanent Address</w:t>
            </w:r>
            <w:r>
              <w:rPr>
                <w:rFonts w:ascii="Trebuchet MS" w:hAnsi="Trebuchet MS" w:cs="Arial"/>
                <w:sz w:val="18"/>
                <w:szCs w:val="18"/>
              </w:rPr>
              <w:tab/>
              <w:t xml:space="preserve">           </w:t>
            </w:r>
            <w:r w:rsidRPr="00713689">
              <w:rPr>
                <w:rFonts w:ascii="Trebuchet MS" w:hAnsi="Trebuchet MS" w:cs="Arial"/>
                <w:sz w:val="18"/>
                <w:szCs w:val="18"/>
              </w:rPr>
              <w:t xml:space="preserve">:  </w:t>
            </w:r>
            <w:r w:rsidRPr="00713689">
              <w:rPr>
                <w:rFonts w:eastAsia="Courier New" w:cs="Courier New"/>
                <w:sz w:val="18"/>
                <w:szCs w:val="18"/>
              </w:rPr>
              <w:t>Chak Niranjan  Post .Bhawanipur. Dist. Bhadohi</w:t>
            </w:r>
          </w:p>
          <w:p w:rsidR="001E74EB" w:rsidRPr="00713689" w:rsidRDefault="001E74EB" w:rsidP="00672957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Date of Birth</w:t>
            </w:r>
            <w:r>
              <w:rPr>
                <w:rFonts w:ascii="Trebuchet MS" w:hAnsi="Trebuchet MS" w:cs="Arial"/>
                <w:sz w:val="18"/>
                <w:szCs w:val="18"/>
              </w:rPr>
              <w:tab/>
            </w:r>
            <w:r>
              <w:rPr>
                <w:rFonts w:ascii="Trebuchet MS" w:hAnsi="Trebuchet MS" w:cs="Arial"/>
                <w:sz w:val="18"/>
                <w:szCs w:val="18"/>
              </w:rPr>
              <w:tab/>
              <w:t xml:space="preserve">           </w:t>
            </w:r>
            <w:r w:rsidRPr="00713689">
              <w:rPr>
                <w:rFonts w:ascii="Trebuchet MS" w:hAnsi="Trebuchet MS" w:cs="Arial"/>
                <w:sz w:val="18"/>
                <w:szCs w:val="18"/>
              </w:rPr>
              <w:t>:  06.08.1990</w:t>
            </w:r>
          </w:p>
          <w:p w:rsidR="001E74EB" w:rsidRPr="00713689" w:rsidRDefault="001E74EB" w:rsidP="00672957">
            <w:pPr>
              <w:rPr>
                <w:rFonts w:ascii="Trebuchet MS" w:hAnsi="Trebuchet MS" w:cs="Arial"/>
                <w:sz w:val="18"/>
                <w:szCs w:val="18"/>
              </w:rPr>
            </w:pPr>
            <w:r w:rsidRPr="00713689">
              <w:rPr>
                <w:rFonts w:ascii="Trebuchet MS" w:hAnsi="Trebuchet MS" w:cs="Arial"/>
                <w:sz w:val="18"/>
                <w:szCs w:val="18"/>
              </w:rPr>
              <w:t>Marital Status</w:t>
            </w:r>
            <w:r w:rsidRPr="00713689">
              <w:rPr>
                <w:rFonts w:ascii="Trebuchet MS" w:hAnsi="Trebuchet MS" w:cs="Arial"/>
                <w:sz w:val="18"/>
                <w:szCs w:val="18"/>
              </w:rPr>
              <w:tab/>
            </w:r>
            <w:r w:rsidRPr="00713689">
              <w:rPr>
                <w:rFonts w:ascii="Trebuchet MS" w:hAnsi="Trebuchet MS" w:cs="Arial"/>
                <w:sz w:val="18"/>
                <w:szCs w:val="18"/>
              </w:rPr>
              <w:tab/>
              <w:t xml:space="preserve">           </w:t>
            </w:r>
            <w:r w:rsidRPr="00713689">
              <w:rPr>
                <w:rFonts w:ascii="Trebuchet MS" w:hAnsi="Trebuchet MS" w:cs="Arial"/>
                <w:b/>
                <w:sz w:val="18"/>
                <w:szCs w:val="18"/>
              </w:rPr>
              <w:t xml:space="preserve">:  </w:t>
            </w:r>
            <w:r w:rsidRPr="00713689">
              <w:rPr>
                <w:rFonts w:ascii="Trebuchet MS" w:hAnsi="Trebuchet MS" w:cs="Arial"/>
                <w:sz w:val="18"/>
                <w:szCs w:val="18"/>
              </w:rPr>
              <w:t>Married</w:t>
            </w:r>
          </w:p>
          <w:p w:rsidR="001E74EB" w:rsidRPr="005F2117" w:rsidRDefault="001E74EB" w:rsidP="005F2117">
            <w:pPr>
              <w:rPr>
                <w:rFonts w:ascii="Trebuchet MS" w:hAnsi="Trebuchet MS" w:cs="Arial"/>
                <w:sz w:val="22"/>
                <w:szCs w:val="22"/>
              </w:rPr>
            </w:pPr>
            <w:r w:rsidRPr="00713689">
              <w:rPr>
                <w:rFonts w:ascii="Trebuchet MS" w:hAnsi="Trebuchet MS" w:cs="Arial"/>
                <w:sz w:val="18"/>
                <w:szCs w:val="18"/>
              </w:rPr>
              <w:t>Nationality</w:t>
            </w:r>
            <w:r w:rsidRPr="00713689">
              <w:rPr>
                <w:rFonts w:ascii="Trebuchet MS" w:hAnsi="Trebuchet MS" w:cs="Arial"/>
                <w:sz w:val="18"/>
                <w:szCs w:val="18"/>
              </w:rPr>
              <w:tab/>
            </w:r>
            <w:r w:rsidRPr="00F27814">
              <w:rPr>
                <w:rFonts w:ascii="Trebuchet MS" w:hAnsi="Trebuchet MS" w:cs="Arial"/>
                <w:sz w:val="22"/>
                <w:szCs w:val="22"/>
              </w:rPr>
              <w:tab/>
            </w:r>
            <w:r>
              <w:rPr>
                <w:rFonts w:ascii="Trebuchet MS" w:hAnsi="Trebuchet MS" w:cs="Arial"/>
                <w:sz w:val="22"/>
                <w:szCs w:val="22"/>
              </w:rPr>
              <w:t xml:space="preserve">         </w:t>
            </w:r>
            <w:r w:rsidRPr="00F27814">
              <w:rPr>
                <w:rFonts w:ascii="Trebuchet MS" w:hAnsi="Trebuchet MS" w:cs="Arial"/>
                <w:b/>
                <w:sz w:val="22"/>
                <w:szCs w:val="22"/>
              </w:rPr>
              <w:t>:</w:t>
            </w:r>
            <w:r>
              <w:rPr>
                <w:rFonts w:ascii="Trebuchet MS" w:hAnsi="Trebuchet MS" w:cs="Arial"/>
                <w:b/>
                <w:sz w:val="22"/>
                <w:szCs w:val="22"/>
              </w:rPr>
              <w:t xml:space="preserve">  </w:t>
            </w:r>
            <w:r w:rsidRPr="00F27814">
              <w:rPr>
                <w:rFonts w:ascii="Trebuchet MS" w:hAnsi="Trebuchet MS" w:cs="Arial"/>
                <w:b/>
                <w:sz w:val="22"/>
                <w:szCs w:val="22"/>
              </w:rPr>
              <w:t>I</w:t>
            </w:r>
            <w:r>
              <w:rPr>
                <w:rFonts w:ascii="Trebuchet MS" w:hAnsi="Trebuchet MS" w:cs="Arial"/>
                <w:sz w:val="22"/>
                <w:szCs w:val="22"/>
              </w:rPr>
              <w:t>ndian</w:t>
            </w:r>
          </w:p>
          <w:p w:rsidR="001E74EB" w:rsidRPr="00BC12C3" w:rsidRDefault="001E74EB" w:rsidP="00672957">
            <w:pPr>
              <w:pStyle w:val="BlockText"/>
              <w:ind w:left="0"/>
              <w:rPr>
                <w:rFonts w:ascii="Trebuchet MS" w:hAnsi="Trebuchet MS"/>
                <w:color w:val="000000" w:themeColor="text1"/>
                <w:szCs w:val="24"/>
              </w:rPr>
            </w:pPr>
          </w:p>
          <w:p w:rsidR="001E74EB" w:rsidRPr="00BC12C3" w:rsidRDefault="001E74EB" w:rsidP="00672957">
            <w:pPr>
              <w:ind w:right="180"/>
              <w:rPr>
                <w:rFonts w:ascii="Trebuchet MS" w:hAnsi="Trebuchet MS"/>
                <w:b/>
                <w:bCs/>
              </w:rPr>
            </w:pPr>
            <w:r w:rsidRPr="00BC12C3">
              <w:rPr>
                <w:rFonts w:ascii="Trebuchet MS" w:hAnsi="Trebuchet MS"/>
                <w:b/>
                <w:bCs/>
              </w:rPr>
              <w:t>Place</w:t>
            </w:r>
            <w:r w:rsidRPr="00BC12C3">
              <w:rPr>
                <w:rFonts w:ascii="Trebuchet MS" w:hAnsi="Trebuchet MS"/>
              </w:rPr>
              <w:t xml:space="preserve">… </w:t>
            </w:r>
            <w:r w:rsidRPr="00BC12C3">
              <w:rPr>
                <w:rFonts w:ascii="Trebuchet MS" w:hAnsi="Trebuchet MS"/>
                <w:b/>
                <w:bCs/>
              </w:rPr>
              <w:t xml:space="preserve"> </w:t>
            </w:r>
          </w:p>
          <w:p w:rsidR="001E74EB" w:rsidRPr="00BC12C3" w:rsidRDefault="001E74EB" w:rsidP="00672957">
            <w:pPr>
              <w:pStyle w:val="NormalWeb"/>
              <w:jc w:val="both"/>
              <w:rPr>
                <w:rFonts w:ascii="Trebuchet MS" w:hAnsi="Trebuchet MS" w:cs="Arial"/>
                <w:b/>
                <w:color w:val="000000" w:themeColor="text1"/>
                <w:sz w:val="16"/>
                <w:szCs w:val="16"/>
              </w:rPr>
            </w:pPr>
            <w:r w:rsidRPr="00BC12C3">
              <w:rPr>
                <w:rFonts w:ascii="Trebuchet MS" w:hAnsi="Trebuchet MS"/>
                <w:b/>
                <w:bCs/>
                <w:color w:val="000000" w:themeColor="text1"/>
              </w:rPr>
              <w:tab/>
            </w:r>
            <w:r w:rsidRPr="00BC12C3">
              <w:rPr>
                <w:rFonts w:ascii="Trebuchet MS" w:hAnsi="Trebuchet MS"/>
                <w:b/>
                <w:bCs/>
                <w:color w:val="000000" w:themeColor="text1"/>
              </w:rPr>
              <w:tab/>
            </w:r>
            <w:r w:rsidRPr="00BC12C3">
              <w:rPr>
                <w:rFonts w:ascii="Trebuchet MS" w:hAnsi="Trebuchet MS"/>
                <w:b/>
                <w:bCs/>
                <w:color w:val="000000" w:themeColor="text1"/>
              </w:rPr>
              <w:tab/>
            </w:r>
            <w:r w:rsidRPr="00BC12C3">
              <w:rPr>
                <w:rFonts w:ascii="Trebuchet MS" w:hAnsi="Trebuchet MS"/>
                <w:b/>
                <w:bCs/>
                <w:color w:val="000000" w:themeColor="text1"/>
              </w:rPr>
              <w:tab/>
            </w:r>
            <w:r w:rsidRPr="00BC12C3">
              <w:rPr>
                <w:rFonts w:ascii="Trebuchet MS" w:hAnsi="Trebuchet MS"/>
                <w:b/>
                <w:bCs/>
                <w:color w:val="000000" w:themeColor="text1"/>
              </w:rPr>
              <w:tab/>
            </w:r>
          </w:p>
          <w:p w:rsidR="001E74EB" w:rsidRPr="00EF5E45" w:rsidRDefault="001E74EB" w:rsidP="00672957">
            <w:pPr>
              <w:pStyle w:val="NormalWeb"/>
              <w:jc w:val="both"/>
              <w:rPr>
                <w:rFonts w:asciiTheme="majorHAnsi" w:eastAsiaTheme="minorHAnsi" w:hAnsiTheme="majorHAnsi"/>
                <w:b/>
                <w:color w:val="000000" w:themeColor="text1"/>
                <w:sz w:val="20"/>
                <w:szCs w:val="20"/>
                <w:lang w:eastAsia="ja-JP"/>
              </w:rPr>
            </w:pPr>
            <w:r w:rsidRPr="00EF5E45">
              <w:rPr>
                <w:rFonts w:asciiTheme="majorHAnsi" w:eastAsiaTheme="minorHAnsi" w:hAnsiTheme="majorHAnsi"/>
                <w:b/>
                <w:color w:val="000000" w:themeColor="text1"/>
                <w:sz w:val="20"/>
                <w:szCs w:val="20"/>
                <w:lang w:eastAsia="ja-JP"/>
              </w:rPr>
              <w:t xml:space="preserve">                                                                                             VIKASH KUMAR</w:t>
            </w:r>
          </w:p>
          <w:p w:rsidR="001E74EB" w:rsidRPr="00BC12C3" w:rsidRDefault="001E74EB">
            <w:pPr>
              <w:pStyle w:val="SubsectionText"/>
            </w:pPr>
          </w:p>
          <w:p w:rsidR="001E74EB" w:rsidRPr="00BC12C3" w:rsidRDefault="001E74EB" w:rsidP="00F5742B">
            <w:pPr>
              <w:pStyle w:val="ListBullet"/>
              <w:numPr>
                <w:ilvl w:val="0"/>
                <w:numId w:val="1"/>
              </w:numPr>
            </w:pPr>
          </w:p>
        </w:tc>
        <w:tc>
          <w:tcPr>
            <w:tcW w:w="21" w:type="dxa"/>
          </w:tcPr>
          <w:p w:rsidR="001E74EB" w:rsidRDefault="001E74EB" w:rsidP="00806A60">
            <w:pPr>
              <w:pStyle w:val="NoSpacing"/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7" w:rightFromText="187" w:tblpXSpec="center" w:tblpYSpec="bottom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973EF">
        <w:trPr>
          <w:trHeight w:val="576"/>
          <w:jc w:val="center"/>
        </w:trPr>
        <w:tc>
          <w:tcPr>
            <w:tcW w:w="9576" w:type="dxa"/>
          </w:tcPr>
          <w:p w:rsidR="004973EF" w:rsidRDefault="004973EF"/>
          <w:p w:rsidR="00E77A7E" w:rsidRDefault="00E77A7E"/>
        </w:tc>
      </w:tr>
    </w:tbl>
    <w:p w:rsidR="004973EF" w:rsidRDefault="004973EF"/>
    <w:sectPr w:rsidR="004973EF" w:rsidSect="004973EF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D52" w:rsidRDefault="000F2D52">
      <w:pPr>
        <w:spacing w:after="0" w:line="240" w:lineRule="auto"/>
      </w:pPr>
      <w:r>
        <w:separator/>
      </w:r>
    </w:p>
  </w:endnote>
  <w:endnote w:type="continuationSeparator" w:id="0">
    <w:p w:rsidR="000F2D52" w:rsidRDefault="000F2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3EF" w:rsidRDefault="00151EFB">
    <w:pPr>
      <w:pStyle w:val="FooterLeft"/>
    </w:pPr>
    <w:r>
      <w:rPr>
        <w:color w:val="9FB8CD" w:themeColor="accent2"/>
      </w:rPr>
      <w:sym w:font="Wingdings 3" w:char="F07D"/>
    </w:r>
    <w:r>
      <w:t xml:space="preserve"> Page </w:t>
    </w:r>
    <w:r w:rsidR="00A558B8">
      <w:fldChar w:fldCharType="begin"/>
    </w:r>
    <w:r w:rsidR="00DF56EE">
      <w:instrText xml:space="preserve"> PAGE  \* Arabic  \* MERGEFORMAT </w:instrText>
    </w:r>
    <w:r w:rsidR="00A558B8">
      <w:fldChar w:fldCharType="separate"/>
    </w:r>
    <w:r w:rsidR="009B0F21">
      <w:rPr>
        <w:noProof/>
      </w:rPr>
      <w:t>2</w:t>
    </w:r>
    <w:r w:rsidR="00A558B8">
      <w:rPr>
        <w:noProof/>
      </w:rPr>
      <w:fldChar w:fldCharType="end"/>
    </w:r>
    <w:r>
      <w:t xml:space="preserve"> | </w:t>
    </w:r>
    <w:sdt>
      <w:sdtPr>
        <w:id w:val="121446346"/>
        <w:showingPlcHdr/>
        <w:text/>
      </w:sdtPr>
      <w:sdtEndPr/>
      <w:sdtContent>
        <w:r>
          <w:t>[Type your phone number]</w:t>
        </w:r>
      </w:sdtContent>
    </w:sdt>
  </w:p>
  <w:p w:rsidR="004973EF" w:rsidRDefault="004973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3EF" w:rsidRDefault="00151EFB">
    <w:pPr>
      <w:pStyle w:val="FooterRight"/>
    </w:pPr>
    <w:r>
      <w:rPr>
        <w:color w:val="9FB8CD" w:themeColor="accent2"/>
      </w:rPr>
      <w:sym w:font="Wingdings 3" w:char="F07D"/>
    </w:r>
    <w:r>
      <w:t xml:space="preserve"> Page </w:t>
    </w:r>
    <w:r w:rsidR="00A558B8">
      <w:fldChar w:fldCharType="begin"/>
    </w:r>
    <w:r w:rsidR="00DF56EE">
      <w:instrText xml:space="preserve"> PAGE  \* Arabic  \* MERGEFORMAT </w:instrText>
    </w:r>
    <w:r w:rsidR="00A558B8">
      <w:fldChar w:fldCharType="separate"/>
    </w:r>
    <w:r w:rsidR="009B0F21">
      <w:rPr>
        <w:noProof/>
      </w:rPr>
      <w:t>3</w:t>
    </w:r>
    <w:r w:rsidR="00A558B8"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[Type your e-mail address]</w:t>
        </w:r>
      </w:sdtContent>
    </w:sdt>
  </w:p>
  <w:p w:rsidR="004973EF" w:rsidRDefault="004973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D52" w:rsidRDefault="000F2D52">
      <w:pPr>
        <w:spacing w:after="0" w:line="240" w:lineRule="auto"/>
      </w:pPr>
      <w:r>
        <w:separator/>
      </w:r>
    </w:p>
  </w:footnote>
  <w:footnote w:type="continuationSeparator" w:id="0">
    <w:p w:rsidR="000F2D52" w:rsidRDefault="000F2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3EF" w:rsidRDefault="00151EFB">
    <w:pPr>
      <w:pStyle w:val="HeaderRight"/>
      <w:jc w:val="left"/>
    </w:pPr>
    <w:r>
      <w:rPr>
        <w:color w:val="9FB8CD" w:themeColor="accent2"/>
      </w:rPr>
      <w:sym w:font="Wingdings 3" w:char="F07D"/>
    </w:r>
    <w:r>
      <w:t xml:space="preserve"> Resume: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F675BF">
          <w:t>Vikash Kumar</w:t>
        </w:r>
      </w:sdtContent>
    </w:sdt>
  </w:p>
  <w:p w:rsidR="004973EF" w:rsidRDefault="004973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color w:val="628BAD" w:themeColor="accent2" w:themeShade="BF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 w:themeColor="accent2" w:themeShade="BF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2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3">
    <w:nsid w:val="07E05FE6"/>
    <w:multiLevelType w:val="multilevel"/>
    <w:tmpl w:val="90B2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4196552"/>
    <w:multiLevelType w:val="multilevel"/>
    <w:tmpl w:val="722A3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64905A0"/>
    <w:multiLevelType w:val="multilevel"/>
    <w:tmpl w:val="0022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CFF4931"/>
    <w:multiLevelType w:val="multilevel"/>
    <w:tmpl w:val="51D8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11"/>
  </w:num>
  <w:num w:numId="28">
    <w:abstractNumId w:val="12"/>
  </w:num>
  <w:num w:numId="29">
    <w:abstractNumId w:val="16"/>
  </w:num>
  <w:num w:numId="30">
    <w:abstractNumId w:val="13"/>
  </w:num>
  <w:num w:numId="31">
    <w:abstractNumId w:val="15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GrammaticalErrors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57"/>
    <w:rsid w:val="00030F9A"/>
    <w:rsid w:val="00062479"/>
    <w:rsid w:val="00063B28"/>
    <w:rsid w:val="0009118E"/>
    <w:rsid w:val="000972CE"/>
    <w:rsid w:val="000C3354"/>
    <w:rsid w:val="000F2D52"/>
    <w:rsid w:val="00151EFB"/>
    <w:rsid w:val="001852D3"/>
    <w:rsid w:val="0018678B"/>
    <w:rsid w:val="001B7B67"/>
    <w:rsid w:val="001E74EB"/>
    <w:rsid w:val="00223EF7"/>
    <w:rsid w:val="00230960"/>
    <w:rsid w:val="0023154E"/>
    <w:rsid w:val="002348E9"/>
    <w:rsid w:val="00270EF5"/>
    <w:rsid w:val="00294880"/>
    <w:rsid w:val="002B1F05"/>
    <w:rsid w:val="002B2D43"/>
    <w:rsid w:val="002B4228"/>
    <w:rsid w:val="002B4652"/>
    <w:rsid w:val="002D51B8"/>
    <w:rsid w:val="0030076D"/>
    <w:rsid w:val="00360D38"/>
    <w:rsid w:val="003B11D5"/>
    <w:rsid w:val="003F7E01"/>
    <w:rsid w:val="004071F9"/>
    <w:rsid w:val="0043565F"/>
    <w:rsid w:val="00444205"/>
    <w:rsid w:val="004973EF"/>
    <w:rsid w:val="004B28E5"/>
    <w:rsid w:val="004F2D1A"/>
    <w:rsid w:val="004F2D57"/>
    <w:rsid w:val="00501924"/>
    <w:rsid w:val="005037B3"/>
    <w:rsid w:val="005216C4"/>
    <w:rsid w:val="005326FE"/>
    <w:rsid w:val="00567E3E"/>
    <w:rsid w:val="005867E4"/>
    <w:rsid w:val="00587C55"/>
    <w:rsid w:val="00587F92"/>
    <w:rsid w:val="005F2117"/>
    <w:rsid w:val="00625C98"/>
    <w:rsid w:val="00632E5E"/>
    <w:rsid w:val="0065414E"/>
    <w:rsid w:val="00672957"/>
    <w:rsid w:val="006B31AC"/>
    <w:rsid w:val="006E4620"/>
    <w:rsid w:val="006E52D7"/>
    <w:rsid w:val="00713689"/>
    <w:rsid w:val="00744DEA"/>
    <w:rsid w:val="0078439F"/>
    <w:rsid w:val="00786FF3"/>
    <w:rsid w:val="0079620A"/>
    <w:rsid w:val="007A2689"/>
    <w:rsid w:val="007E694D"/>
    <w:rsid w:val="00803ED3"/>
    <w:rsid w:val="00806A60"/>
    <w:rsid w:val="00842B76"/>
    <w:rsid w:val="009B0F21"/>
    <w:rsid w:val="009D4E23"/>
    <w:rsid w:val="00A136A6"/>
    <w:rsid w:val="00A14B57"/>
    <w:rsid w:val="00A558B8"/>
    <w:rsid w:val="00A80A10"/>
    <w:rsid w:val="00A810D0"/>
    <w:rsid w:val="00AE23E6"/>
    <w:rsid w:val="00B47140"/>
    <w:rsid w:val="00B55E4B"/>
    <w:rsid w:val="00B84514"/>
    <w:rsid w:val="00BC12C3"/>
    <w:rsid w:val="00BC7AA6"/>
    <w:rsid w:val="00BD1884"/>
    <w:rsid w:val="00C340B7"/>
    <w:rsid w:val="00C3437C"/>
    <w:rsid w:val="00C45778"/>
    <w:rsid w:val="00CC523B"/>
    <w:rsid w:val="00CD4B86"/>
    <w:rsid w:val="00D11141"/>
    <w:rsid w:val="00D47157"/>
    <w:rsid w:val="00D81D6A"/>
    <w:rsid w:val="00D85933"/>
    <w:rsid w:val="00DA74AA"/>
    <w:rsid w:val="00DB09DE"/>
    <w:rsid w:val="00DD7896"/>
    <w:rsid w:val="00DF56EE"/>
    <w:rsid w:val="00E136C5"/>
    <w:rsid w:val="00E32916"/>
    <w:rsid w:val="00E73D58"/>
    <w:rsid w:val="00E77A7E"/>
    <w:rsid w:val="00E80E2D"/>
    <w:rsid w:val="00E947BA"/>
    <w:rsid w:val="00EE36ED"/>
    <w:rsid w:val="00EF5E45"/>
    <w:rsid w:val="00F05353"/>
    <w:rsid w:val="00F27814"/>
    <w:rsid w:val="00F5742B"/>
    <w:rsid w:val="00F675BF"/>
    <w:rsid w:val="00FC176C"/>
    <w:rsid w:val="00FC6B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7A9EE4E3-4D0A-714A-8CF0-71D55702C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3EF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4973EF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3EF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4973EF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3EF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3EF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3EF"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3EF"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3EF"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3EF"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973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rsid w:val="004973E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973E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73EF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4973E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73EF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3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3EF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4973EF"/>
    <w:pPr>
      <w:numPr>
        <w:numId w:val="2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4973EF"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4973EF"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sid w:val="004973EF"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sid w:val="004973EF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3EF"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4973EF"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unhideWhenUsed/>
    <w:qFormat/>
    <w:rsid w:val="004973EF"/>
    <w:pPr>
      <w:numPr>
        <w:numId w:val="22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973EF"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4973EF"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4973EF"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sid w:val="004973EF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4973EF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4973EF"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3EF"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3EF"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3EF"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3EF"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3EF"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3EF"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3EF"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4973EF"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4973EF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3EF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4973EF"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unhideWhenUsed/>
    <w:qFormat/>
    <w:rsid w:val="004973EF"/>
    <w:pPr>
      <w:numPr>
        <w:numId w:val="2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4973EF"/>
    <w:pPr>
      <w:numPr>
        <w:numId w:val="2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4973EF"/>
    <w:pPr>
      <w:numPr>
        <w:numId w:val="25"/>
      </w:numPr>
      <w:spacing w:after="120"/>
      <w:contextualSpacing/>
    </w:pPr>
  </w:style>
  <w:style w:type="character" w:styleId="Strong">
    <w:name w:val="Strong"/>
    <w:uiPriority w:val="22"/>
    <w:qFormat/>
    <w:rsid w:val="004973EF"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sid w:val="004973EF"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4973EF"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4973EF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4973EF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4973EF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4973EF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4973EF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4973EF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4973EF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4973EF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4973EF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2"/>
    <w:unhideWhenUsed/>
    <w:qFormat/>
    <w:rsid w:val="004973EF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973EF"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973EF"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973EF"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973EF"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4973EF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4973EF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4973EF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semiHidden/>
    <w:rsid w:val="004973EF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sid w:val="004973EF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4973EF"/>
    <w:rPr>
      <w:b w:val="0"/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4973EF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4973EF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rsid w:val="004973EF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rsid w:val="004973EF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rsid w:val="004973EF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unhideWhenUsed/>
    <w:qFormat/>
    <w:rsid w:val="004973EF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unhideWhenUsed/>
    <w:qFormat/>
    <w:rsid w:val="004973EF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unhideWhenUsed/>
    <w:qFormat/>
    <w:rsid w:val="004973EF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unhideWhenUsed/>
    <w:qFormat/>
    <w:rsid w:val="004973EF"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customStyle="1" w:styleId="RecipientsName">
    <w:name w:val="Recipient's Name"/>
    <w:basedOn w:val="NoSpacing"/>
    <w:uiPriority w:val="1"/>
    <w:qFormat/>
    <w:rsid w:val="004973EF"/>
    <w:pPr>
      <w:jc w:val="right"/>
    </w:pPr>
    <w:rPr>
      <w:rFonts w:asciiTheme="majorHAnsi" w:hAnsiTheme="majorHAnsi"/>
      <w:noProof/>
      <w:color w:val="525A7D" w:themeColor="accent1" w:themeShade="BF"/>
      <w:sz w:val="36"/>
      <w:szCs w:val="36"/>
      <w:lang w:bidi="he-IL"/>
    </w:rPr>
  </w:style>
  <w:style w:type="paragraph" w:styleId="HTMLPreformatted">
    <w:name w:val="HTML Preformatted"/>
    <w:basedOn w:val="Normal"/>
    <w:link w:val="HTMLPreformattedChar"/>
    <w:rsid w:val="00587C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252"/>
      </w:tabs>
      <w:suppressAutoHyphens/>
      <w:spacing w:after="0" w:line="240" w:lineRule="auto"/>
    </w:pPr>
    <w:rPr>
      <w:rFonts w:ascii="Courier New" w:eastAsia="Times New Roman" w:hAnsi="Courier New"/>
      <w:color w:val="auto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587C55"/>
    <w:rPr>
      <w:rFonts w:ascii="Courier New" w:eastAsia="Times New Roman" w:hAnsi="Courier New" w:cs="Times New Roman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587C55"/>
    <w:pPr>
      <w:ind w:left="720"/>
      <w:contextualSpacing/>
    </w:pPr>
  </w:style>
  <w:style w:type="paragraph" w:styleId="NormalWeb">
    <w:name w:val="Normal (Web)"/>
    <w:basedOn w:val="Normal"/>
    <w:uiPriority w:val="99"/>
    <w:rsid w:val="00587C55"/>
    <w:pPr>
      <w:suppressAutoHyphens/>
      <w:spacing w:before="280" w:after="280" w:line="240" w:lineRule="auto"/>
    </w:pPr>
    <w:rPr>
      <w:rFonts w:ascii="Times New Roman" w:eastAsia="Times New Roman" w:hAnsi="Times New Roman"/>
      <w:color w:val="auto"/>
      <w:sz w:val="24"/>
      <w:szCs w:val="24"/>
      <w:lang w:eastAsia="ar-SA"/>
    </w:rPr>
  </w:style>
  <w:style w:type="paragraph" w:styleId="BlockText">
    <w:name w:val="Block Text"/>
    <w:basedOn w:val="Normal"/>
    <w:rsid w:val="00672957"/>
    <w:pPr>
      <w:suppressAutoHyphens/>
      <w:spacing w:after="0" w:line="240" w:lineRule="auto"/>
      <w:ind w:left="-40" w:right="-138"/>
    </w:pPr>
    <w:rPr>
      <w:rFonts w:ascii="Times New Roman" w:eastAsia="Times New Roman" w:hAnsi="Times New Roman"/>
      <w:color w:val="auto"/>
      <w:sz w:val="24"/>
      <w:lang w:eastAsia="ar-SA"/>
    </w:rPr>
  </w:style>
  <w:style w:type="character" w:customStyle="1" w:styleId="srp-skills">
    <w:name w:val="srp-skills"/>
    <w:basedOn w:val="DefaultParagraphFont"/>
    <w:rsid w:val="00713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5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163047F20F824A9A6CB65E6495A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D817B-874B-B74C-B693-EBAC424DA55B}"/>
      </w:docPartPr>
      <w:docPartBody>
        <w:p w:rsidR="008C50B9" w:rsidRDefault="003C3AA7" w:rsidP="003C3AA7">
          <w:pPr>
            <w:pStyle w:val="27163047F20F824A9A6CB65E6495A97F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122C3F4B81FD1C4CB7A03767FE682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84367-0DAF-7845-87F2-8957E7FC2FA4}"/>
      </w:docPartPr>
      <w:docPartBody>
        <w:p w:rsidR="008C50B9" w:rsidRDefault="003C3AA7" w:rsidP="003C3AA7">
          <w:pPr>
            <w:pStyle w:val="122C3F4B81FD1C4CB7A03767FE682A47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F6DC0"/>
    <w:rsid w:val="00033537"/>
    <w:rsid w:val="0006238E"/>
    <w:rsid w:val="0019462E"/>
    <w:rsid w:val="00284D75"/>
    <w:rsid w:val="002A5DB4"/>
    <w:rsid w:val="002B4133"/>
    <w:rsid w:val="003C3AA7"/>
    <w:rsid w:val="004046CF"/>
    <w:rsid w:val="004C4DBE"/>
    <w:rsid w:val="00754E4F"/>
    <w:rsid w:val="007E23A4"/>
    <w:rsid w:val="008C50B9"/>
    <w:rsid w:val="008E2EC4"/>
    <w:rsid w:val="00956786"/>
    <w:rsid w:val="00A46E67"/>
    <w:rsid w:val="00BC541A"/>
    <w:rsid w:val="00CF6DC0"/>
    <w:rsid w:val="00EF09EE"/>
    <w:rsid w:val="00FF51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D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3C3AA7"/>
    <w:rPr>
      <w:color w:val="808080"/>
    </w:rPr>
  </w:style>
  <w:style w:type="paragraph" w:customStyle="1" w:styleId="ABFA88EC80AC4972A45D676BF3CF53E2">
    <w:name w:val="ABFA88EC80AC4972A45D676BF3CF53E2"/>
    <w:rsid w:val="00CF6DC0"/>
  </w:style>
  <w:style w:type="paragraph" w:customStyle="1" w:styleId="3E14B14D422949EA838F409308A4A364">
    <w:name w:val="3E14B14D422949EA838F409308A4A364"/>
    <w:rsid w:val="00CF6DC0"/>
  </w:style>
  <w:style w:type="paragraph" w:customStyle="1" w:styleId="27163047F20F824A9A6CB65E6495A97F">
    <w:name w:val="27163047F20F824A9A6CB65E6495A97F"/>
    <w:rsid w:val="003C3AA7"/>
    <w:pPr>
      <w:spacing w:after="160" w:line="259" w:lineRule="auto"/>
    </w:pPr>
    <w:rPr>
      <w:lang w:val="en-IN"/>
    </w:rPr>
  </w:style>
  <w:style w:type="paragraph" w:customStyle="1" w:styleId="122C3F4B81FD1C4CB7A03767FE682A47">
    <w:name w:val="122C3F4B81FD1C4CB7A03767FE682A47"/>
    <w:rsid w:val="003C3AA7"/>
    <w:pPr>
      <w:spacing w:after="160" w:line="259" w:lineRule="auto"/>
    </w:pPr>
    <w:rPr>
      <w:lang w:val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DEE33E34-C070-41BE-BC8D-449149C43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0</TotalTime>
  <Pages>1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Vikash Kumar</dc:creator>
  <cp:lastModifiedBy>Store</cp:lastModifiedBy>
  <cp:revision>2</cp:revision>
  <cp:lastPrinted>2015-10-29T10:10:00Z</cp:lastPrinted>
  <dcterms:created xsi:type="dcterms:W3CDTF">2021-07-24T00:53:00Z</dcterms:created>
  <dcterms:modified xsi:type="dcterms:W3CDTF">2021-07-24T00:53:00Z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ContentRemapped">
    <vt:lpwstr>true</vt:lpwstr>
  </property>
</Properties>
</file>