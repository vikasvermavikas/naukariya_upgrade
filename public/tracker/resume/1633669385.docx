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FB" w:rsidRDefault="00DA7F06" w:rsidP="007A42FB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ARVIND KUMAR</w:t>
      </w:r>
      <w:r w:rsidRPr="005278A0">
        <w:rPr>
          <w:rFonts w:ascii="Verdana" w:hAnsi="Verdana"/>
          <w:b/>
          <w:sz w:val="20"/>
          <w:szCs w:val="20"/>
        </w:rPr>
        <w:t xml:space="preserve">                                         </w:t>
      </w:r>
      <w:r w:rsidR="007A42FB">
        <w:rPr>
          <w:rFonts w:ascii="Verdana" w:hAnsi="Verdana"/>
          <w:b/>
          <w:sz w:val="20"/>
          <w:szCs w:val="20"/>
        </w:rPr>
        <w:t xml:space="preserve">     </w:t>
      </w:r>
      <w:r w:rsidRPr="005278A0">
        <w:rPr>
          <w:rFonts w:ascii="Verdana" w:hAnsi="Verdana"/>
          <w:b/>
          <w:sz w:val="20"/>
          <w:szCs w:val="20"/>
        </w:rPr>
        <w:t xml:space="preserve"> </w:t>
      </w:r>
      <w:r w:rsidR="007A42FB">
        <w:rPr>
          <w:rFonts w:ascii="Verdana" w:hAnsi="Verdana" w:cs="Verdana"/>
          <w:sz w:val="20"/>
          <w:szCs w:val="20"/>
        </w:rPr>
        <w:t>Contact No.:</w:t>
      </w:r>
      <w:r w:rsidR="007A42FB">
        <w:rPr>
          <w:rFonts w:ascii="Verdana" w:hAnsi="Verdana" w:cs="Verdana"/>
          <w:b/>
          <w:sz w:val="20"/>
          <w:szCs w:val="20"/>
        </w:rPr>
        <w:t>+91</w:t>
      </w:r>
      <w:r w:rsidR="007A42FB">
        <w:rPr>
          <w:rFonts w:ascii="Verdana" w:hAnsi="Verdana" w:cs="Verdana"/>
          <w:b/>
          <w:bCs/>
          <w:sz w:val="20"/>
          <w:szCs w:val="20"/>
        </w:rPr>
        <w:t>7982384254(M)</w:t>
      </w:r>
    </w:p>
    <w:p w:rsidR="007A42FB" w:rsidRDefault="007A42FB" w:rsidP="007A42FB">
      <w:pPr>
        <w:jc w:val="both"/>
        <w:rPr>
          <w:rFonts w:ascii="Verdana" w:hAnsi="Verdana" w:cs="Verdana"/>
          <w:b/>
          <w:bCs/>
          <w:small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Email:</w:t>
      </w:r>
      <w:r w:rsidRPr="00DE1F2C">
        <w:rPr>
          <w:rFonts w:ascii="Verdana" w:hAnsi="Verdana"/>
        </w:rPr>
        <w:t>arvindkr.singh09@gmail.com</w:t>
      </w:r>
    </w:p>
    <w:p w:rsidR="002B1AE0" w:rsidRDefault="002B1AE0" w:rsidP="002B1A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H.No-21,4</w:t>
      </w:r>
      <w:r w:rsidRPr="0052715F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floor</w:t>
      </w:r>
    </w:p>
    <w:p w:rsidR="002B1AE0" w:rsidRDefault="002B1AE0" w:rsidP="002B1AE0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152/9, Behind Car Market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2B1AE0" w:rsidRDefault="002B1AE0" w:rsidP="002B1AE0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Kishangadh</w:t>
      </w:r>
      <w:proofErr w:type="spellEnd"/>
      <w:r w:rsidR="007A42FB">
        <w:rPr>
          <w:rFonts w:ascii="Verdana" w:hAnsi="Verdana"/>
          <w:sz w:val="20"/>
          <w:szCs w:val="20"/>
        </w:rPr>
        <w:t xml:space="preserve">, </w:t>
      </w:r>
      <w:proofErr w:type="spellStart"/>
      <w:r w:rsidR="007A42FB">
        <w:rPr>
          <w:rFonts w:ascii="Verdana" w:hAnsi="Verdana"/>
          <w:sz w:val="20"/>
          <w:szCs w:val="20"/>
        </w:rPr>
        <w:t>Chhatarpur</w:t>
      </w:r>
      <w:proofErr w:type="spellEnd"/>
    </w:p>
    <w:p w:rsidR="002B1AE0" w:rsidRDefault="002B1AE0" w:rsidP="002B1AE0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New Delhi-110070</w:t>
      </w:r>
    </w:p>
    <w:p w:rsidR="00C75508" w:rsidRDefault="002B1AE0" w:rsidP="007A42FB">
      <w:pPr>
        <w:jc w:val="both"/>
        <w:rPr>
          <w:rFonts w:ascii="Verdana" w:hAnsi="Verdana" w:cs="Verdana"/>
          <w:b/>
          <w:bCs/>
          <w:small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</w:t>
      </w:r>
    </w:p>
    <w:p w:rsidR="00A04476" w:rsidRPr="00FD6D53" w:rsidRDefault="00C75508" w:rsidP="00FD6D53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t>PROFESSIONAL EXPERIENCE</w:t>
      </w:r>
    </w:p>
    <w:p w:rsidR="00B6267C" w:rsidRDefault="002B1AE0" w:rsidP="00B6267C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22"/>
          <w:szCs w:val="22"/>
        </w:rPr>
      </w:pPr>
      <w:r>
        <w:rPr>
          <w:rFonts w:ascii="Verdana" w:hAnsi="Verdana" w:cs="Verdana"/>
          <w:b/>
          <w:color w:val="000000"/>
          <w:sz w:val="22"/>
          <w:szCs w:val="22"/>
        </w:rPr>
        <w:t xml:space="preserve">Pioneer E Solutions </w:t>
      </w:r>
      <w:proofErr w:type="spellStart"/>
      <w:r>
        <w:rPr>
          <w:rFonts w:ascii="Verdana" w:hAnsi="Verdana" w:cs="Verdana"/>
          <w:b/>
          <w:color w:val="000000"/>
          <w:sz w:val="22"/>
          <w:szCs w:val="22"/>
        </w:rPr>
        <w:t>Pvt.Ltd.</w:t>
      </w:r>
      <w:r w:rsidR="00B6267C">
        <w:rPr>
          <w:rFonts w:ascii="Verdana" w:hAnsi="Verdana" w:cs="Verdana"/>
          <w:b/>
          <w:color w:val="000000"/>
          <w:sz w:val="22"/>
          <w:szCs w:val="22"/>
        </w:rPr>
        <w:t>,Gurgaon</w:t>
      </w:r>
      <w:proofErr w:type="spellEnd"/>
    </w:p>
    <w:p w:rsidR="00B6267C" w:rsidRDefault="002B1AE0" w:rsidP="00B6267C">
      <w:pPr>
        <w:widowControl w:val="0"/>
        <w:tabs>
          <w:tab w:val="left" w:pos="720"/>
        </w:tabs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16"/>
          <w:szCs w:val="20"/>
        </w:rPr>
        <w:t>April 2018</w:t>
      </w:r>
      <w:r w:rsidR="00B6267C">
        <w:rPr>
          <w:rFonts w:ascii="Verdana" w:hAnsi="Verdana" w:cs="Verdana"/>
          <w:b/>
          <w:color w:val="000000"/>
          <w:sz w:val="16"/>
          <w:szCs w:val="20"/>
        </w:rPr>
        <w:t xml:space="preserve"> Till Date: working as Sr. PHP Developer</w:t>
      </w:r>
    </w:p>
    <w:p w:rsidR="00B20F71" w:rsidRPr="00B6267C" w:rsidRDefault="00B20F71" w:rsidP="00B6267C">
      <w:pPr>
        <w:widowControl w:val="0"/>
        <w:tabs>
          <w:tab w:val="left" w:pos="720"/>
        </w:tabs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</w:p>
    <w:p w:rsidR="003A6371" w:rsidRDefault="003A6371" w:rsidP="003A6371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22"/>
          <w:szCs w:val="22"/>
        </w:rPr>
      </w:pPr>
      <w:proofErr w:type="spellStart"/>
      <w:r>
        <w:rPr>
          <w:rFonts w:ascii="Verdana" w:hAnsi="Verdana" w:cs="Verdana"/>
          <w:b/>
          <w:color w:val="000000"/>
          <w:sz w:val="22"/>
          <w:szCs w:val="22"/>
        </w:rPr>
        <w:t>mPebbles</w:t>
      </w:r>
      <w:proofErr w:type="spellEnd"/>
      <w:r>
        <w:rPr>
          <w:rFonts w:ascii="Verdana" w:hAnsi="Verdana" w:cs="Verdana"/>
          <w:b/>
          <w:color w:val="000000"/>
          <w:sz w:val="22"/>
          <w:szCs w:val="22"/>
        </w:rPr>
        <w:t xml:space="preserve"> Technologies </w:t>
      </w:r>
    </w:p>
    <w:p w:rsidR="003A6371" w:rsidRDefault="003A6371" w:rsidP="003A6371">
      <w:pPr>
        <w:widowControl w:val="0"/>
        <w:tabs>
          <w:tab w:val="left" w:pos="720"/>
        </w:tabs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16"/>
          <w:szCs w:val="20"/>
        </w:rPr>
        <w:t xml:space="preserve">April 2016 </w:t>
      </w:r>
      <w:r w:rsidR="002B1AE0">
        <w:rPr>
          <w:rFonts w:ascii="Verdana" w:hAnsi="Verdana" w:cs="Verdana"/>
          <w:b/>
          <w:color w:val="000000"/>
          <w:sz w:val="16"/>
          <w:szCs w:val="20"/>
        </w:rPr>
        <w:t>April 2018</w:t>
      </w:r>
      <w:r w:rsidR="00B6267C">
        <w:rPr>
          <w:rFonts w:ascii="Verdana" w:hAnsi="Verdana" w:cs="Verdana"/>
          <w:b/>
          <w:color w:val="000000"/>
          <w:sz w:val="16"/>
          <w:szCs w:val="20"/>
        </w:rPr>
        <w:t xml:space="preserve"> working as PHP Developer</w:t>
      </w:r>
    </w:p>
    <w:p w:rsidR="003A6371" w:rsidRPr="003A6371" w:rsidRDefault="003A6371" w:rsidP="003A6371">
      <w:pPr>
        <w:widowControl w:val="0"/>
        <w:tabs>
          <w:tab w:val="left" w:pos="720"/>
        </w:tabs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</w:p>
    <w:p w:rsidR="000612D4" w:rsidRPr="00D60B15" w:rsidRDefault="000612D4" w:rsidP="001222A2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22"/>
          <w:szCs w:val="22"/>
        </w:rPr>
      </w:pPr>
      <w:r w:rsidRPr="00D60B15">
        <w:rPr>
          <w:rFonts w:ascii="Verdana" w:hAnsi="Verdana" w:cs="Verdana"/>
          <w:b/>
          <w:color w:val="000000"/>
          <w:sz w:val="22"/>
          <w:szCs w:val="22"/>
        </w:rPr>
        <w:t xml:space="preserve">Invader Technologies </w:t>
      </w:r>
      <w:r w:rsidR="00D60B15">
        <w:rPr>
          <w:rFonts w:ascii="Verdana" w:hAnsi="Verdana" w:cs="Verdana"/>
          <w:b/>
          <w:color w:val="000000"/>
          <w:sz w:val="22"/>
          <w:szCs w:val="22"/>
        </w:rPr>
        <w:t xml:space="preserve"> </w:t>
      </w:r>
      <w:proofErr w:type="spellStart"/>
      <w:r w:rsidRPr="00D60B15">
        <w:rPr>
          <w:rFonts w:ascii="Verdana" w:hAnsi="Verdana" w:cs="Verdana"/>
          <w:b/>
          <w:color w:val="000000"/>
          <w:sz w:val="22"/>
          <w:szCs w:val="22"/>
        </w:rPr>
        <w:t>Pvt.Ltd</w:t>
      </w:r>
      <w:proofErr w:type="spellEnd"/>
    </w:p>
    <w:p w:rsidR="00CD53EC" w:rsidRDefault="00CD53EC" w:rsidP="00CD53EC">
      <w:pPr>
        <w:widowControl w:val="0"/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16"/>
          <w:szCs w:val="20"/>
        </w:rPr>
        <w:t xml:space="preserve">June 2015 </w:t>
      </w:r>
      <w:r w:rsidR="004C4EAD">
        <w:rPr>
          <w:rFonts w:ascii="Verdana" w:hAnsi="Verdana" w:cs="Verdana"/>
          <w:b/>
          <w:color w:val="000000"/>
          <w:sz w:val="16"/>
          <w:szCs w:val="20"/>
        </w:rPr>
        <w:t>April 2016</w:t>
      </w:r>
      <w:r>
        <w:rPr>
          <w:rFonts w:ascii="Verdana" w:hAnsi="Verdana" w:cs="Verdana"/>
          <w:b/>
          <w:color w:val="000000"/>
          <w:sz w:val="16"/>
          <w:szCs w:val="20"/>
        </w:rPr>
        <w:t xml:space="preserve"> working as Software Engineer</w:t>
      </w:r>
    </w:p>
    <w:p w:rsidR="00D60B15" w:rsidRPr="000612D4" w:rsidRDefault="00D60B15" w:rsidP="00CD53EC">
      <w:pPr>
        <w:widowControl w:val="0"/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</w:p>
    <w:p w:rsidR="00F26913" w:rsidRDefault="00DE1F2C" w:rsidP="00F26913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b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Fabulous Life Consultant</w:t>
      </w:r>
      <w:r w:rsidR="003A558D">
        <w:rPr>
          <w:rFonts w:ascii="Verdana" w:hAnsi="Verdana" w:cs="Verdana"/>
          <w:b/>
          <w:color w:val="000000"/>
          <w:sz w:val="20"/>
          <w:szCs w:val="20"/>
        </w:rPr>
        <w:t>s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r w:rsidR="00F26913" w:rsidRPr="00F26913">
        <w:rPr>
          <w:rFonts w:ascii="Verdana" w:hAnsi="Verdana" w:cs="Verdana"/>
          <w:b/>
          <w:color w:val="000000"/>
          <w:sz w:val="20"/>
          <w:szCs w:val="20"/>
        </w:rPr>
        <w:t>Pvt</w:t>
      </w:r>
      <w:r>
        <w:rPr>
          <w:rFonts w:ascii="Verdana" w:hAnsi="Verdana" w:cs="Verdana"/>
          <w:b/>
          <w:color w:val="000000"/>
          <w:sz w:val="20"/>
          <w:szCs w:val="20"/>
        </w:rPr>
        <w:t>.</w:t>
      </w:r>
      <w:r w:rsidR="00F26913" w:rsidRPr="00F26913">
        <w:rPr>
          <w:rFonts w:ascii="Verdana" w:hAnsi="Verdana" w:cs="Verdana"/>
          <w:b/>
          <w:color w:val="000000"/>
          <w:sz w:val="20"/>
          <w:szCs w:val="20"/>
        </w:rPr>
        <w:t xml:space="preserve"> Ltd</w:t>
      </w:r>
      <w:r>
        <w:rPr>
          <w:rFonts w:ascii="Verdana" w:hAnsi="Verdana" w:cs="Verdana"/>
          <w:b/>
          <w:color w:val="000000"/>
          <w:sz w:val="20"/>
          <w:szCs w:val="20"/>
        </w:rPr>
        <w:t>.</w:t>
      </w:r>
    </w:p>
    <w:p w:rsidR="00F26913" w:rsidRDefault="00F26913" w:rsidP="00F26913">
      <w:pPr>
        <w:widowControl w:val="0"/>
        <w:tabs>
          <w:tab w:val="left" w:pos="720"/>
        </w:tabs>
        <w:suppressAutoHyphens w:val="0"/>
        <w:autoSpaceDE w:val="0"/>
        <w:ind w:left="360"/>
        <w:rPr>
          <w:b/>
        </w:rPr>
      </w:pPr>
      <w:r>
        <w:rPr>
          <w:rFonts w:ascii="Verdana" w:hAnsi="Verdana" w:cs="Verdana"/>
          <w:b/>
          <w:color w:val="000000"/>
          <w:sz w:val="16"/>
          <w:szCs w:val="20"/>
        </w:rPr>
        <w:t xml:space="preserve">            </w:t>
      </w:r>
      <w:r w:rsidR="00DE1F2C">
        <w:rPr>
          <w:rFonts w:ascii="Verdana" w:hAnsi="Verdana" w:cs="Verdana"/>
          <w:b/>
          <w:color w:val="000000"/>
          <w:sz w:val="16"/>
          <w:szCs w:val="20"/>
        </w:rPr>
        <w:t xml:space="preserve"> April 2014</w:t>
      </w:r>
      <w:r w:rsidR="00C32F82">
        <w:rPr>
          <w:rFonts w:ascii="Verdana" w:hAnsi="Verdana" w:cs="Verdana"/>
          <w:b/>
          <w:color w:val="000000"/>
          <w:sz w:val="16"/>
          <w:szCs w:val="20"/>
        </w:rPr>
        <w:t>-May</w:t>
      </w:r>
      <w:r w:rsidR="00B20F71">
        <w:rPr>
          <w:rFonts w:ascii="Verdana" w:hAnsi="Verdana" w:cs="Verdana"/>
          <w:b/>
          <w:color w:val="000000"/>
          <w:sz w:val="16"/>
          <w:szCs w:val="20"/>
        </w:rPr>
        <w:t xml:space="preserve"> </w:t>
      </w:r>
      <w:r w:rsidR="001222A2">
        <w:rPr>
          <w:rFonts w:ascii="Verdana" w:hAnsi="Verdana" w:cs="Verdana"/>
          <w:b/>
          <w:color w:val="000000"/>
          <w:sz w:val="16"/>
          <w:szCs w:val="20"/>
        </w:rPr>
        <w:t>2015:</w:t>
      </w:r>
      <w:r w:rsidR="001222A2" w:rsidRPr="001222A2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1222A2">
        <w:rPr>
          <w:rFonts w:ascii="Verdana" w:hAnsi="Verdana" w:cs="Verdana"/>
          <w:color w:val="000000"/>
          <w:sz w:val="20"/>
          <w:szCs w:val="20"/>
        </w:rPr>
        <w:t xml:space="preserve">Worked </w:t>
      </w:r>
      <w:proofErr w:type="gramStart"/>
      <w:r w:rsidR="001222A2">
        <w:rPr>
          <w:rFonts w:ascii="Verdana" w:hAnsi="Verdana" w:cs="Verdana"/>
          <w:color w:val="000000"/>
          <w:sz w:val="20"/>
          <w:szCs w:val="20"/>
        </w:rPr>
        <w:t xml:space="preserve">as </w:t>
      </w:r>
      <w:r w:rsidRPr="00F26913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755A15">
        <w:rPr>
          <w:b/>
        </w:rPr>
        <w:t>Software</w:t>
      </w:r>
      <w:proofErr w:type="gramEnd"/>
      <w:r w:rsidR="00755A15" w:rsidRPr="002458E5">
        <w:rPr>
          <w:b/>
        </w:rPr>
        <w:t xml:space="preserve"> Engineer</w:t>
      </w:r>
    </w:p>
    <w:p w:rsidR="00C32F82" w:rsidRDefault="00C32F82" w:rsidP="00C32F82">
      <w:pPr>
        <w:widowControl w:val="0"/>
        <w:tabs>
          <w:tab w:val="left" w:pos="720"/>
        </w:tabs>
        <w:suppressAutoHyphens w:val="0"/>
        <w:autoSpaceDE w:val="0"/>
        <w:ind w:left="360"/>
        <w:rPr>
          <w:rFonts w:ascii="Verdana" w:hAnsi="Verdana" w:cs="Verdana"/>
          <w:b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.    </w:t>
      </w:r>
      <w:r w:rsidRPr="00C32F82">
        <w:rPr>
          <w:rFonts w:ascii="Verdana" w:hAnsi="Verdana" w:cs="Verdana"/>
          <w:b/>
          <w:color w:val="000000"/>
          <w:sz w:val="20"/>
          <w:szCs w:val="20"/>
        </w:rPr>
        <w:t xml:space="preserve">GNU/Linux Users Group for </w:t>
      </w:r>
      <w:proofErr w:type="spellStart"/>
      <w:r w:rsidRPr="00C32F82">
        <w:rPr>
          <w:rFonts w:ascii="Verdana" w:hAnsi="Verdana" w:cs="Verdana"/>
          <w:b/>
          <w:color w:val="000000"/>
          <w:sz w:val="20"/>
          <w:szCs w:val="20"/>
        </w:rPr>
        <w:t>Muzaffarpur</w:t>
      </w:r>
      <w:proofErr w:type="spellEnd"/>
      <w:r>
        <w:rPr>
          <w:rFonts w:ascii="Verdana" w:hAnsi="Verdana" w:cs="Verdana"/>
          <w:b/>
          <w:color w:val="000000"/>
          <w:sz w:val="20"/>
          <w:szCs w:val="20"/>
        </w:rPr>
        <w:t>.</w:t>
      </w:r>
    </w:p>
    <w:p w:rsidR="00C32F82" w:rsidRPr="00F26913" w:rsidRDefault="00C32F82" w:rsidP="00C32F82">
      <w:pPr>
        <w:widowControl w:val="0"/>
        <w:tabs>
          <w:tab w:val="left" w:pos="720"/>
        </w:tabs>
        <w:suppressAutoHyphens w:val="0"/>
        <w:autoSpaceDE w:val="0"/>
        <w:ind w:left="360"/>
        <w:rPr>
          <w:rFonts w:ascii="Verdana" w:hAnsi="Verdana" w:cs="Verdana"/>
          <w:color w:val="000000"/>
          <w:sz w:val="16"/>
          <w:szCs w:val="20"/>
        </w:rPr>
      </w:pPr>
      <w:r>
        <w:rPr>
          <w:rFonts w:ascii="Verdana" w:hAnsi="Verdana" w:cs="Verdana"/>
          <w:b/>
          <w:color w:val="000000"/>
          <w:sz w:val="16"/>
          <w:szCs w:val="20"/>
        </w:rPr>
        <w:t xml:space="preserve">            </w:t>
      </w:r>
      <w:r>
        <w:rPr>
          <w:rFonts w:ascii="Verdana" w:hAnsi="Verdana" w:cs="Verdana"/>
          <w:b/>
          <w:color w:val="000000"/>
          <w:sz w:val="16"/>
          <w:szCs w:val="20"/>
        </w:rPr>
        <w:t xml:space="preserve"> August 2013-March 2014</w:t>
      </w:r>
      <w:r>
        <w:rPr>
          <w:rFonts w:ascii="Verdana" w:hAnsi="Verdana" w:cs="Verdana"/>
          <w:b/>
          <w:color w:val="000000"/>
          <w:sz w:val="16"/>
          <w:szCs w:val="20"/>
        </w:rPr>
        <w:t>:</w:t>
      </w:r>
      <w:r w:rsidRPr="001222A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Worked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as </w:t>
      </w:r>
      <w:r w:rsidRPr="00F26913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b/>
        </w:rPr>
        <w:t>Software</w:t>
      </w:r>
      <w:proofErr w:type="gramEnd"/>
      <w:r w:rsidRPr="002458E5">
        <w:rPr>
          <w:b/>
        </w:rPr>
        <w:t xml:space="preserve"> Engineer</w:t>
      </w:r>
    </w:p>
    <w:p w:rsidR="00C32F82" w:rsidRPr="00F26913" w:rsidRDefault="00C32F82" w:rsidP="00F26913">
      <w:pPr>
        <w:widowControl w:val="0"/>
        <w:tabs>
          <w:tab w:val="left" w:pos="720"/>
        </w:tabs>
        <w:suppressAutoHyphens w:val="0"/>
        <w:autoSpaceDE w:val="0"/>
        <w:ind w:left="360"/>
        <w:rPr>
          <w:rFonts w:ascii="Verdana" w:hAnsi="Verdana" w:cs="Verdana"/>
          <w:color w:val="000000"/>
          <w:sz w:val="16"/>
          <w:szCs w:val="20"/>
        </w:rPr>
      </w:pPr>
    </w:p>
    <w:p w:rsidR="00F26913" w:rsidRPr="00F26913" w:rsidRDefault="00F26913" w:rsidP="00F26913">
      <w:pPr>
        <w:widowControl w:val="0"/>
        <w:tabs>
          <w:tab w:val="left" w:pos="720"/>
        </w:tabs>
        <w:suppressAutoHyphens w:val="0"/>
        <w:autoSpaceDE w:val="0"/>
        <w:ind w:left="360"/>
        <w:rPr>
          <w:rFonts w:ascii="Verdana" w:hAnsi="Verdana" w:cs="Verdana"/>
          <w:b/>
          <w:color w:val="000000"/>
          <w:sz w:val="16"/>
          <w:szCs w:val="20"/>
        </w:rPr>
      </w:pPr>
    </w:p>
    <w:p w:rsidR="00C75508" w:rsidRDefault="00C75508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t>EXPERIENCE SUMMARY</w:t>
      </w:r>
    </w:p>
    <w:p w:rsidR="00C75508" w:rsidRPr="001256B6" w:rsidRDefault="00C32F82" w:rsidP="001256B6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5</w:t>
      </w:r>
      <w:r w:rsidR="00163BB9">
        <w:rPr>
          <w:rFonts w:ascii="Verdana" w:hAnsi="Verdana" w:cs="Verdana"/>
          <w:b/>
          <w:color w:val="000000"/>
          <w:sz w:val="20"/>
          <w:szCs w:val="20"/>
        </w:rPr>
        <w:t>.6</w:t>
      </w:r>
      <w:r w:rsidR="00C75508">
        <w:rPr>
          <w:rFonts w:ascii="Verdana" w:hAnsi="Verdana" w:cs="Verdana"/>
          <w:b/>
          <w:color w:val="000000"/>
          <w:sz w:val="20"/>
          <w:szCs w:val="20"/>
        </w:rPr>
        <w:t xml:space="preserve">+ </w:t>
      </w:r>
      <w:r w:rsidR="00C75508">
        <w:rPr>
          <w:rFonts w:ascii="Verdana" w:hAnsi="Verdana" w:cs="Verdana"/>
          <w:b/>
          <w:bCs/>
          <w:color w:val="000000"/>
          <w:sz w:val="20"/>
          <w:szCs w:val="20"/>
        </w:rPr>
        <w:t>years</w:t>
      </w:r>
      <w:r w:rsidR="00C75508">
        <w:rPr>
          <w:rFonts w:ascii="Verdana" w:hAnsi="Verdana" w:cs="Verdana"/>
          <w:bCs/>
          <w:color w:val="000000"/>
          <w:sz w:val="20"/>
          <w:szCs w:val="20"/>
        </w:rPr>
        <w:t xml:space="preserve"> of</w:t>
      </w:r>
      <w:r w:rsidR="00380244">
        <w:rPr>
          <w:rFonts w:ascii="Verdana" w:hAnsi="Verdana" w:cs="Verdana"/>
          <w:color w:val="000000"/>
          <w:sz w:val="20"/>
          <w:szCs w:val="20"/>
        </w:rPr>
        <w:t xml:space="preserve"> hands-on IT experience</w:t>
      </w:r>
      <w:r w:rsidR="00C75508">
        <w:rPr>
          <w:rFonts w:ascii="Verdana" w:hAnsi="Verdana" w:cs="Verdana"/>
          <w:color w:val="000000"/>
          <w:sz w:val="20"/>
          <w:szCs w:val="20"/>
        </w:rPr>
        <w:t>.</w:t>
      </w:r>
    </w:p>
    <w:p w:rsidR="00C75508" w:rsidRDefault="00C75508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Having </w:t>
      </w:r>
      <w:r w:rsidR="00C32F82">
        <w:rPr>
          <w:rFonts w:ascii="Verdana" w:hAnsi="Verdana" w:cs="Verdana"/>
          <w:color w:val="000000"/>
          <w:sz w:val="20"/>
          <w:szCs w:val="20"/>
        </w:rPr>
        <w:t>5</w:t>
      </w:r>
      <w:bookmarkStart w:id="0" w:name="_GoBack"/>
      <w:bookmarkEnd w:id="0"/>
      <w:r w:rsidR="003A6371">
        <w:rPr>
          <w:rFonts w:ascii="Verdana" w:hAnsi="Verdana" w:cs="Verdana"/>
          <w:color w:val="000000"/>
          <w:sz w:val="20"/>
          <w:szCs w:val="20"/>
        </w:rPr>
        <w:t>.</w:t>
      </w:r>
      <w:r w:rsidR="00163BB9">
        <w:rPr>
          <w:rFonts w:ascii="Verdana" w:hAnsi="Verdana" w:cs="Verdana"/>
          <w:color w:val="000000"/>
          <w:sz w:val="20"/>
          <w:szCs w:val="20"/>
        </w:rPr>
        <w:t>6</w:t>
      </w:r>
      <w:r>
        <w:rPr>
          <w:rFonts w:ascii="Verdana" w:hAnsi="Verdana" w:cs="Verdana"/>
          <w:b/>
          <w:color w:val="000000"/>
          <w:sz w:val="20"/>
          <w:szCs w:val="20"/>
        </w:rPr>
        <w:t>+ year</w:t>
      </w:r>
      <w:r>
        <w:rPr>
          <w:rFonts w:ascii="Verdana" w:hAnsi="Verdana" w:cs="Verdana"/>
          <w:color w:val="000000"/>
          <w:sz w:val="20"/>
          <w:szCs w:val="20"/>
        </w:rPr>
        <w:t xml:space="preserve"> of experience in </w:t>
      </w:r>
      <w:r w:rsidR="001256B6">
        <w:rPr>
          <w:rFonts w:ascii="Verdana" w:hAnsi="Verdana" w:cs="Verdana"/>
          <w:color w:val="000000"/>
          <w:sz w:val="20"/>
          <w:szCs w:val="20"/>
        </w:rPr>
        <w:t>Core PHP,</w:t>
      </w:r>
      <w:r w:rsidR="005A0315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5A0315">
        <w:rPr>
          <w:rFonts w:ascii="Verdana" w:hAnsi="Verdana" w:cs="Verdana"/>
          <w:b/>
          <w:color w:val="000000"/>
          <w:sz w:val="20"/>
          <w:szCs w:val="20"/>
        </w:rPr>
        <w:t>Php</w:t>
      </w:r>
      <w:proofErr w:type="spellEnd"/>
      <w:r w:rsidR="005A0315"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proofErr w:type="gramStart"/>
      <w:r w:rsidR="00380244">
        <w:rPr>
          <w:rFonts w:ascii="Verdana" w:hAnsi="Verdana" w:cs="Verdana"/>
          <w:b/>
          <w:color w:val="000000"/>
          <w:sz w:val="20"/>
          <w:szCs w:val="20"/>
        </w:rPr>
        <w:t>Framework</w:t>
      </w:r>
      <w:r w:rsidR="00663833"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proofErr w:type="gramEnd"/>
      <w:r w:rsidR="00663833">
        <w:rPr>
          <w:rFonts w:ascii="Verdana" w:hAnsi="Verdana" w:cs="Verdana"/>
          <w:color w:val="000000"/>
          <w:sz w:val="20"/>
          <w:szCs w:val="20"/>
        </w:rPr>
        <w:t>CodeIgniter</w:t>
      </w:r>
      <w:proofErr w:type="spellEnd"/>
      <w:r w:rsidR="005A0315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="005A0315">
        <w:rPr>
          <w:rFonts w:ascii="Verdana" w:hAnsi="Verdana" w:cs="Verdana"/>
          <w:color w:val="000000"/>
          <w:sz w:val="20"/>
          <w:szCs w:val="20"/>
        </w:rPr>
        <w:t>Laravel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</w:t>
      </w:r>
      <w:r w:rsidR="005A0315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4863FE">
        <w:rPr>
          <w:rFonts w:ascii="Verdana" w:hAnsi="Verdana" w:cs="Verdana"/>
          <w:color w:val="000000"/>
          <w:sz w:val="20"/>
          <w:szCs w:val="20"/>
        </w:rPr>
        <w:t xml:space="preserve">&amp; </w:t>
      </w:r>
      <w:r w:rsidR="004863FE" w:rsidRPr="004863FE">
        <w:rPr>
          <w:rFonts w:ascii="Verdana" w:hAnsi="Verdana" w:cs="Verdana"/>
          <w:b/>
          <w:color w:val="000000"/>
          <w:sz w:val="20"/>
          <w:szCs w:val="20"/>
        </w:rPr>
        <w:t>Open cart</w:t>
      </w:r>
      <w:r w:rsidR="004863FE">
        <w:rPr>
          <w:rFonts w:ascii="Verdana" w:hAnsi="Verdana" w:cs="Verdana"/>
          <w:color w:val="000000"/>
          <w:sz w:val="20"/>
          <w:szCs w:val="20"/>
        </w:rPr>
        <w:t>.</w:t>
      </w:r>
    </w:p>
    <w:p w:rsidR="00C75508" w:rsidRDefault="00B6267C" w:rsidP="00850BEE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Integration of HDFC Payment Gateway</w:t>
      </w:r>
      <w:r w:rsidR="006223B9">
        <w:rPr>
          <w:rFonts w:ascii="Verdana" w:hAnsi="Verdana" w:cs="Verdana"/>
          <w:color w:val="000000"/>
          <w:sz w:val="20"/>
          <w:szCs w:val="20"/>
        </w:rPr>
        <w:t>.</w:t>
      </w:r>
    </w:p>
    <w:p w:rsidR="006223B9" w:rsidRDefault="006223B9" w:rsidP="006223B9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REST API for Android, IOS Mobile Application &amp; Angular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website.</w:t>
      </w:r>
    </w:p>
    <w:p w:rsidR="006223B9" w:rsidRPr="006223B9" w:rsidRDefault="006223B9" w:rsidP="006223B9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REST API for NODE JS &amp; MONGODB Application</w:t>
      </w:r>
    </w:p>
    <w:p w:rsidR="00C75508" w:rsidRDefault="00C75508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Complete knowledge of Software Development Life Cycle.</w:t>
      </w:r>
    </w:p>
    <w:p w:rsidR="00C75508" w:rsidRDefault="00850BEE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Experience in working on different </w:t>
      </w:r>
      <w:r w:rsidR="00C75508">
        <w:rPr>
          <w:rFonts w:ascii="Verdana" w:hAnsi="Verdana" w:cs="Verdana"/>
          <w:color w:val="000000"/>
          <w:sz w:val="20"/>
          <w:szCs w:val="20"/>
        </w:rPr>
        <w:t>methodology and iteration based product development.</w:t>
      </w:r>
    </w:p>
    <w:p w:rsidR="00C75508" w:rsidRPr="001256B6" w:rsidRDefault="00C75508" w:rsidP="001256B6">
      <w:pPr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ind w:left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Involved in creation of Status reports/Meetings for top management and executing the project under tight deadlines.</w:t>
      </w:r>
    </w:p>
    <w:p w:rsidR="00C75508" w:rsidRDefault="00C75508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t xml:space="preserve">education </w:t>
      </w:r>
    </w:p>
    <w:p w:rsidR="00C75508" w:rsidRDefault="00850BEE">
      <w:pPr>
        <w:widowControl w:val="0"/>
        <w:numPr>
          <w:ilvl w:val="0"/>
          <w:numId w:val="5"/>
        </w:numPr>
        <w:suppressAutoHyphens w:val="0"/>
        <w:autoSpaceDE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Master in Computer </w:t>
      </w:r>
      <w:proofErr w:type="gramStart"/>
      <w:r>
        <w:rPr>
          <w:rFonts w:ascii="Verdana" w:hAnsi="Verdana" w:cs="Verdana"/>
          <w:b/>
          <w:bCs/>
          <w:sz w:val="20"/>
          <w:szCs w:val="20"/>
        </w:rPr>
        <w:t>Application</w:t>
      </w:r>
      <w:r>
        <w:rPr>
          <w:rFonts w:ascii="Verdana" w:hAnsi="Verdana" w:cs="Verdana"/>
          <w:bCs/>
          <w:sz w:val="20"/>
          <w:szCs w:val="20"/>
        </w:rPr>
        <w:t>(</w:t>
      </w:r>
      <w:proofErr w:type="gramEnd"/>
      <w:r>
        <w:rPr>
          <w:rFonts w:ascii="Verdana" w:hAnsi="Verdana" w:cs="Verdana"/>
          <w:bCs/>
          <w:sz w:val="20"/>
          <w:szCs w:val="20"/>
        </w:rPr>
        <w:t>MCA) in 2012</w:t>
      </w:r>
      <w:r w:rsidR="00C75508">
        <w:rPr>
          <w:rFonts w:ascii="Verdana" w:hAnsi="Verdana" w:cs="Verdana"/>
          <w:bCs/>
          <w:sz w:val="20"/>
          <w:szCs w:val="20"/>
        </w:rPr>
        <w:t xml:space="preserve"> from </w:t>
      </w:r>
      <w:proofErr w:type="spellStart"/>
      <w:r>
        <w:rPr>
          <w:rFonts w:ascii="Verdana" w:hAnsi="Verdana" w:cs="Verdana"/>
          <w:bCs/>
          <w:sz w:val="20"/>
          <w:szCs w:val="20"/>
        </w:rPr>
        <w:t>B.R.A.Bihar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University(</w:t>
      </w:r>
      <w:proofErr w:type="spellStart"/>
      <w:r>
        <w:rPr>
          <w:rFonts w:ascii="Verdana" w:hAnsi="Verdana" w:cs="Verdana"/>
          <w:bCs/>
          <w:sz w:val="20"/>
          <w:szCs w:val="20"/>
        </w:rPr>
        <w:t>Muz</w:t>
      </w:r>
      <w:proofErr w:type="spellEnd"/>
      <w:r>
        <w:rPr>
          <w:rFonts w:ascii="Verdana" w:hAnsi="Verdana" w:cs="Verdana"/>
          <w:bCs/>
          <w:sz w:val="20"/>
          <w:szCs w:val="20"/>
        </w:rPr>
        <w:t>.)</w:t>
      </w:r>
    </w:p>
    <w:p w:rsidR="00C75508" w:rsidRDefault="00850BEE">
      <w:pPr>
        <w:widowControl w:val="0"/>
        <w:numPr>
          <w:ilvl w:val="0"/>
          <w:numId w:val="5"/>
        </w:numPr>
        <w:suppressAutoHyphens w:val="0"/>
        <w:autoSpaceDE w:val="0"/>
        <w:jc w:val="both"/>
        <w:rPr>
          <w:rFonts w:ascii="Verdana" w:hAnsi="Verdana" w:cs="Verdana"/>
          <w:b/>
          <w:bCs/>
          <w:sz w:val="20"/>
          <w:szCs w:val="20"/>
        </w:rPr>
      </w:pPr>
      <w:proofErr w:type="gramStart"/>
      <w:r w:rsidRPr="00850BEE">
        <w:rPr>
          <w:rFonts w:ascii="Verdana" w:hAnsi="Verdana" w:cs="Verdana"/>
          <w:b/>
          <w:bCs/>
          <w:sz w:val="20"/>
          <w:szCs w:val="20"/>
        </w:rPr>
        <w:t>B.sc(</w:t>
      </w:r>
      <w:proofErr w:type="gramEnd"/>
      <w:r w:rsidRPr="00850BEE">
        <w:rPr>
          <w:rFonts w:ascii="Verdana" w:hAnsi="Verdana" w:cs="Verdana"/>
          <w:b/>
          <w:bCs/>
          <w:sz w:val="20"/>
          <w:szCs w:val="20"/>
        </w:rPr>
        <w:t>H) in Computer Application</w:t>
      </w:r>
      <w:r w:rsidR="00C7550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in </w:t>
      </w:r>
      <w:r w:rsidR="00755A15">
        <w:rPr>
          <w:rFonts w:ascii="Verdana" w:hAnsi="Verdana" w:cs="Verdana"/>
          <w:bCs/>
          <w:sz w:val="20"/>
          <w:szCs w:val="20"/>
        </w:rPr>
        <w:t>2008 From</w:t>
      </w:r>
      <w:r>
        <w:rPr>
          <w:rFonts w:ascii="Verdana" w:hAnsi="Verdana" w:cs="Verdana"/>
          <w:bCs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bCs/>
          <w:sz w:val="20"/>
          <w:szCs w:val="20"/>
        </w:rPr>
        <w:t>B.R.A.Bihar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University(</w:t>
      </w:r>
      <w:proofErr w:type="spellStart"/>
      <w:r>
        <w:rPr>
          <w:rFonts w:ascii="Verdana" w:hAnsi="Verdana" w:cs="Verdana"/>
          <w:bCs/>
          <w:sz w:val="20"/>
          <w:szCs w:val="20"/>
        </w:rPr>
        <w:t>Muz</w:t>
      </w:r>
      <w:proofErr w:type="spellEnd"/>
      <w:r>
        <w:rPr>
          <w:rFonts w:ascii="Verdana" w:hAnsi="Verdana" w:cs="Verdana"/>
          <w:bCs/>
          <w:sz w:val="20"/>
          <w:szCs w:val="20"/>
        </w:rPr>
        <w:t>.)</w:t>
      </w:r>
    </w:p>
    <w:p w:rsidR="003A6371" w:rsidRDefault="003A6371" w:rsidP="003A6371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t>Working Experience SKILLS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Programming Languages : </w:t>
      </w:r>
      <w:r>
        <w:rPr>
          <w:rFonts w:ascii="Verdana" w:hAnsi="Verdana" w:cs="Verdana"/>
          <w:sz w:val="20"/>
          <w:szCs w:val="20"/>
        </w:rPr>
        <w:t>PHP5</w:t>
      </w:r>
      <w:r w:rsidR="005A0315">
        <w:rPr>
          <w:rFonts w:ascii="Verdana" w:hAnsi="Verdana" w:cs="Verdana"/>
          <w:sz w:val="20"/>
          <w:szCs w:val="20"/>
        </w:rPr>
        <w:t>,PHP7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Operating System:</w:t>
      </w:r>
      <w:r>
        <w:rPr>
          <w:rFonts w:ascii="Verdana" w:hAnsi="Verdana" w:cs="Verdana"/>
          <w:sz w:val="20"/>
          <w:szCs w:val="20"/>
        </w:rPr>
        <w:t xml:space="preserve"> Windows,</w:t>
      </w:r>
      <w:r>
        <w:rPr>
          <w:rFonts w:ascii="Verdana" w:hAnsi="Verdana" w:cs="Arial"/>
          <w:sz w:val="20"/>
          <w:szCs w:val="20"/>
        </w:rPr>
        <w:t xml:space="preserve"> Linux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Web technologies: </w:t>
      </w:r>
      <w:r>
        <w:rPr>
          <w:rFonts w:ascii="Verdana" w:hAnsi="Verdana" w:cs="Verdana"/>
          <w:sz w:val="20"/>
          <w:szCs w:val="20"/>
        </w:rPr>
        <w:t xml:space="preserve">HTML, </w:t>
      </w:r>
      <w:r w:rsidR="005A0315">
        <w:rPr>
          <w:rFonts w:ascii="Verdana" w:hAnsi="Verdana" w:cs="Verdana"/>
          <w:sz w:val="20"/>
          <w:szCs w:val="20"/>
        </w:rPr>
        <w:t>JavaScript</w:t>
      </w:r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Jquery</w:t>
      </w:r>
      <w:proofErr w:type="spellEnd"/>
      <w:r>
        <w:rPr>
          <w:rFonts w:ascii="Verdana" w:hAnsi="Verdana" w:cs="Verdana"/>
          <w:sz w:val="20"/>
          <w:szCs w:val="20"/>
        </w:rPr>
        <w:t xml:space="preserve"> , AJAX, XML, JSON</w:t>
      </w:r>
    </w:p>
    <w:p w:rsidR="003A6371" w:rsidRPr="006B509E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 w:rsidRPr="006B509E">
        <w:rPr>
          <w:rFonts w:ascii="Verdana" w:hAnsi="Verdana" w:cs="Verdana"/>
          <w:b/>
          <w:sz w:val="20"/>
          <w:szCs w:val="20"/>
        </w:rPr>
        <w:t>Open source applications</w:t>
      </w:r>
      <w:r>
        <w:rPr>
          <w:rFonts w:ascii="Verdana" w:hAnsi="Verdana" w:cs="Verdana"/>
          <w:b/>
          <w:sz w:val="20"/>
          <w:szCs w:val="20"/>
        </w:rPr>
        <w:t>(CMS)</w:t>
      </w:r>
      <w:r w:rsidRPr="006B509E">
        <w:rPr>
          <w:rFonts w:ascii="Verdana" w:hAnsi="Verdana" w:cs="Verdana"/>
          <w:b/>
          <w:sz w:val="20"/>
          <w:szCs w:val="20"/>
        </w:rPr>
        <w:t>:</w:t>
      </w:r>
      <w:r w:rsidRPr="006B509E">
        <w:rPr>
          <w:rFonts w:ascii="Verdana" w:hAnsi="Verdana" w:cs="Verdana"/>
          <w:sz w:val="20"/>
          <w:szCs w:val="20"/>
        </w:rPr>
        <w:t xml:space="preserve"> Open Cart</w:t>
      </w:r>
      <w:r>
        <w:rPr>
          <w:rFonts w:ascii="Verdana" w:hAnsi="Verdana" w:cs="Verdana"/>
          <w:sz w:val="20"/>
          <w:szCs w:val="20"/>
        </w:rPr>
        <w:t>, Drupal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 w:rsidRPr="006B509E">
        <w:rPr>
          <w:rFonts w:ascii="Verdana" w:hAnsi="Verdana" w:cs="Verdana"/>
          <w:b/>
          <w:sz w:val="20"/>
          <w:szCs w:val="20"/>
        </w:rPr>
        <w:t xml:space="preserve"> Framework:</w:t>
      </w:r>
      <w:r w:rsidRPr="006B509E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6B509E">
        <w:rPr>
          <w:rFonts w:ascii="Verdana" w:hAnsi="Verdana" w:cs="Verdana"/>
          <w:sz w:val="20"/>
          <w:szCs w:val="20"/>
        </w:rPr>
        <w:t>CodeIgniter</w:t>
      </w:r>
      <w:proofErr w:type="spellEnd"/>
      <w:r w:rsidRPr="006B509E">
        <w:rPr>
          <w:rFonts w:ascii="Verdana" w:hAnsi="Verdana" w:cs="Verdana"/>
          <w:sz w:val="20"/>
          <w:szCs w:val="20"/>
        </w:rPr>
        <w:t xml:space="preserve"> 2 &amp; 3, </w:t>
      </w:r>
      <w:proofErr w:type="spellStart"/>
      <w:r w:rsidRPr="006B509E">
        <w:rPr>
          <w:rFonts w:ascii="Verdana" w:hAnsi="Verdana" w:cs="Verdana"/>
          <w:sz w:val="20"/>
          <w:szCs w:val="20"/>
        </w:rPr>
        <w:t>Elgg</w:t>
      </w:r>
      <w:proofErr w:type="spellEnd"/>
      <w:r w:rsidRPr="006B509E">
        <w:rPr>
          <w:rFonts w:ascii="Verdana" w:hAnsi="Verdana" w:cs="Verdana"/>
          <w:sz w:val="20"/>
          <w:szCs w:val="20"/>
        </w:rPr>
        <w:t>, Zend 2.</w:t>
      </w:r>
      <w:r w:rsidRPr="006B509E">
        <w:rPr>
          <w:rFonts w:ascii="Verdana" w:hAnsi="Verdana" w:cs="Verdana"/>
          <w:b/>
          <w:sz w:val="20"/>
          <w:szCs w:val="20"/>
        </w:rPr>
        <w:t>4</w:t>
      </w:r>
      <w:r w:rsidR="006223B9">
        <w:rPr>
          <w:rFonts w:ascii="Verdana" w:hAnsi="Verdana" w:cs="Verdana"/>
          <w:b/>
          <w:sz w:val="20"/>
          <w:szCs w:val="20"/>
        </w:rPr>
        <w:t>,</w:t>
      </w:r>
      <w:r w:rsidR="006223B9" w:rsidRPr="006223B9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223B9">
        <w:rPr>
          <w:rFonts w:ascii="Verdana" w:hAnsi="Verdana" w:cs="Verdana"/>
          <w:sz w:val="20"/>
          <w:szCs w:val="20"/>
        </w:rPr>
        <w:t>CakePHP</w:t>
      </w:r>
      <w:proofErr w:type="spellEnd"/>
      <w:r w:rsidR="006223B9">
        <w:rPr>
          <w:rFonts w:ascii="Verdana" w:hAnsi="Verdana" w:cs="Verdana"/>
          <w:sz w:val="20"/>
          <w:szCs w:val="20"/>
        </w:rPr>
        <w:t xml:space="preserve"> 3.2</w:t>
      </w:r>
      <w:r w:rsidR="005A0315">
        <w:rPr>
          <w:rFonts w:ascii="Verdana" w:hAnsi="Verdana" w:cs="Verdana"/>
          <w:sz w:val="20"/>
          <w:szCs w:val="20"/>
        </w:rPr>
        <w:t>,Laravel</w:t>
      </w:r>
    </w:p>
    <w:p w:rsidR="003A6371" w:rsidRPr="00FA73BB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Databases  : </w:t>
      </w:r>
      <w:r>
        <w:rPr>
          <w:rFonts w:ascii="Verdana" w:hAnsi="Verdana" w:cs="Verdana"/>
          <w:sz w:val="20"/>
          <w:szCs w:val="20"/>
        </w:rPr>
        <w:t xml:space="preserve">MySQL 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Development Tools: </w:t>
      </w:r>
      <w:r>
        <w:rPr>
          <w:rFonts w:ascii="Verdana" w:hAnsi="Verdana" w:cs="Verdana"/>
          <w:sz w:val="20"/>
          <w:szCs w:val="20"/>
        </w:rPr>
        <w:t xml:space="preserve">Edit plus, Net Beans IDE, </w:t>
      </w:r>
      <w:proofErr w:type="spellStart"/>
      <w:r>
        <w:rPr>
          <w:rFonts w:ascii="Verdana" w:hAnsi="Verdana" w:cs="Verdana"/>
          <w:sz w:val="20"/>
          <w:szCs w:val="20"/>
        </w:rPr>
        <w:t>Php</w:t>
      </w:r>
      <w:proofErr w:type="spellEnd"/>
      <w:r>
        <w:rPr>
          <w:rFonts w:ascii="Verdana" w:hAnsi="Verdana" w:cs="Verdana"/>
          <w:sz w:val="20"/>
          <w:szCs w:val="20"/>
        </w:rPr>
        <w:t xml:space="preserve"> Designer, Sublime Text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Bug Tracking Tools: </w:t>
      </w:r>
      <w:proofErr w:type="spellStart"/>
      <w:r>
        <w:rPr>
          <w:rFonts w:ascii="Verdana" w:hAnsi="Verdana" w:cs="Verdana"/>
          <w:sz w:val="20"/>
          <w:szCs w:val="20"/>
        </w:rPr>
        <w:t>Mantisa</w:t>
      </w:r>
      <w:proofErr w:type="spellEnd"/>
      <w:r>
        <w:rPr>
          <w:rFonts w:ascii="Verdana" w:hAnsi="Verdana" w:cs="Verdana"/>
          <w:sz w:val="20"/>
          <w:szCs w:val="20"/>
        </w:rPr>
        <w:t xml:space="preserve"> Bug Tracker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sz w:val="20"/>
          <w:szCs w:val="20"/>
        </w:rPr>
        <w:t>Repositary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SVN, </w:t>
      </w:r>
      <w:proofErr w:type="spellStart"/>
      <w:r>
        <w:rPr>
          <w:rFonts w:ascii="Verdana" w:hAnsi="Verdana" w:cs="Verdana"/>
          <w:sz w:val="20"/>
          <w:szCs w:val="20"/>
        </w:rPr>
        <w:t>BitBuket</w:t>
      </w:r>
      <w:proofErr w:type="spellEnd"/>
      <w:r>
        <w:rPr>
          <w:rFonts w:ascii="Verdana" w:hAnsi="Verdana" w:cs="Verdana"/>
          <w:sz w:val="20"/>
          <w:szCs w:val="20"/>
        </w:rPr>
        <w:t>, GitHub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Web Services: </w:t>
      </w:r>
      <w:r>
        <w:rPr>
          <w:rFonts w:ascii="Verdana" w:hAnsi="Verdana" w:cs="Verdana"/>
          <w:sz w:val="20"/>
          <w:szCs w:val="20"/>
        </w:rPr>
        <w:t>REST</w:t>
      </w:r>
    </w:p>
    <w:p w:rsidR="003A6371" w:rsidRDefault="003A6371" w:rsidP="003A6371"/>
    <w:p w:rsidR="003A6371" w:rsidRDefault="003A6371" w:rsidP="003A6371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lastRenderedPageBreak/>
        <w:t>TECHNICAL SKILLS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Programming Languages : </w:t>
      </w:r>
      <w:r>
        <w:rPr>
          <w:rFonts w:ascii="Verdana" w:hAnsi="Verdana" w:cs="Verdana"/>
          <w:sz w:val="20"/>
          <w:szCs w:val="20"/>
        </w:rPr>
        <w:t>PHP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Operating System:</w:t>
      </w:r>
      <w:r>
        <w:rPr>
          <w:rFonts w:ascii="Verdana" w:hAnsi="Verdana" w:cs="Verdana"/>
          <w:sz w:val="20"/>
          <w:szCs w:val="20"/>
        </w:rPr>
        <w:t xml:space="preserve"> Windows,</w:t>
      </w:r>
      <w:r>
        <w:rPr>
          <w:rFonts w:ascii="Verdana" w:hAnsi="Verdana" w:cs="Arial"/>
          <w:sz w:val="20"/>
          <w:szCs w:val="20"/>
        </w:rPr>
        <w:t xml:space="preserve"> Linux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Web technologies: </w:t>
      </w:r>
      <w:r>
        <w:rPr>
          <w:rFonts w:ascii="Verdana" w:hAnsi="Verdana" w:cs="Verdana"/>
          <w:sz w:val="20"/>
          <w:szCs w:val="20"/>
        </w:rPr>
        <w:t xml:space="preserve">HTML, </w:t>
      </w:r>
      <w:proofErr w:type="spellStart"/>
      <w:r>
        <w:rPr>
          <w:rFonts w:ascii="Verdana" w:hAnsi="Verdana" w:cs="Verdana"/>
          <w:sz w:val="20"/>
          <w:szCs w:val="20"/>
        </w:rPr>
        <w:t>Javascript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Jquery</w:t>
      </w:r>
      <w:proofErr w:type="spellEnd"/>
      <w:r>
        <w:rPr>
          <w:rFonts w:ascii="Verdana" w:hAnsi="Verdana" w:cs="Verdana"/>
          <w:sz w:val="20"/>
          <w:szCs w:val="20"/>
        </w:rPr>
        <w:t xml:space="preserve"> , AJAX, XML, JSON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Open source applications(CMS):</w:t>
      </w:r>
      <w:r>
        <w:rPr>
          <w:rFonts w:ascii="Verdana" w:hAnsi="Verdana" w:cs="Verdana"/>
          <w:sz w:val="20"/>
          <w:szCs w:val="20"/>
        </w:rPr>
        <w:t xml:space="preserve"> Open Cart, Drupal</w:t>
      </w:r>
    </w:p>
    <w:p w:rsidR="005A0315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r w:rsidRPr="005A0315">
        <w:rPr>
          <w:rFonts w:ascii="Verdana" w:hAnsi="Verdana" w:cs="Verdana"/>
          <w:b/>
          <w:sz w:val="20"/>
          <w:szCs w:val="20"/>
        </w:rPr>
        <w:t>Framework:</w:t>
      </w:r>
      <w:r w:rsidR="006223B9" w:rsidRPr="005A0315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A0315" w:rsidRPr="006B509E">
        <w:rPr>
          <w:rFonts w:ascii="Verdana" w:hAnsi="Verdana" w:cs="Verdana"/>
          <w:sz w:val="20"/>
          <w:szCs w:val="20"/>
        </w:rPr>
        <w:t>CodeIgniter</w:t>
      </w:r>
      <w:proofErr w:type="spellEnd"/>
      <w:r w:rsidR="005A0315" w:rsidRPr="006B509E">
        <w:rPr>
          <w:rFonts w:ascii="Verdana" w:hAnsi="Verdana" w:cs="Verdana"/>
          <w:sz w:val="20"/>
          <w:szCs w:val="20"/>
        </w:rPr>
        <w:t xml:space="preserve"> 2 &amp; 3, </w:t>
      </w:r>
      <w:proofErr w:type="spellStart"/>
      <w:r w:rsidR="005A0315" w:rsidRPr="006B509E">
        <w:rPr>
          <w:rFonts w:ascii="Verdana" w:hAnsi="Verdana" w:cs="Verdana"/>
          <w:sz w:val="20"/>
          <w:szCs w:val="20"/>
        </w:rPr>
        <w:t>Elgg</w:t>
      </w:r>
      <w:proofErr w:type="spellEnd"/>
      <w:r w:rsidR="005A0315" w:rsidRPr="006B509E">
        <w:rPr>
          <w:rFonts w:ascii="Verdana" w:hAnsi="Verdana" w:cs="Verdana"/>
          <w:sz w:val="20"/>
          <w:szCs w:val="20"/>
        </w:rPr>
        <w:t>, Zend 2.</w:t>
      </w:r>
      <w:r w:rsidR="005A0315" w:rsidRPr="006B509E">
        <w:rPr>
          <w:rFonts w:ascii="Verdana" w:hAnsi="Verdana" w:cs="Verdana"/>
          <w:b/>
          <w:sz w:val="20"/>
          <w:szCs w:val="20"/>
        </w:rPr>
        <w:t>4</w:t>
      </w:r>
      <w:r w:rsidR="005A0315">
        <w:rPr>
          <w:rFonts w:ascii="Verdana" w:hAnsi="Verdana" w:cs="Verdana"/>
          <w:b/>
          <w:sz w:val="20"/>
          <w:szCs w:val="20"/>
        </w:rPr>
        <w:t>,</w:t>
      </w:r>
      <w:r w:rsidR="005A0315" w:rsidRPr="006223B9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A0315">
        <w:rPr>
          <w:rFonts w:ascii="Verdana" w:hAnsi="Verdana" w:cs="Verdana"/>
          <w:sz w:val="20"/>
          <w:szCs w:val="20"/>
        </w:rPr>
        <w:t>CakePHP</w:t>
      </w:r>
      <w:proofErr w:type="spellEnd"/>
      <w:r w:rsidR="005A0315">
        <w:rPr>
          <w:rFonts w:ascii="Verdana" w:hAnsi="Verdana" w:cs="Verdana"/>
          <w:sz w:val="20"/>
          <w:szCs w:val="20"/>
        </w:rPr>
        <w:t xml:space="preserve"> 3.2,Laravel</w:t>
      </w:r>
      <w:r w:rsidR="005A0315" w:rsidRPr="005A0315">
        <w:rPr>
          <w:rFonts w:ascii="Verdana" w:hAnsi="Verdana" w:cs="Verdana"/>
          <w:b/>
          <w:sz w:val="20"/>
          <w:szCs w:val="20"/>
        </w:rPr>
        <w:t xml:space="preserve"> </w:t>
      </w:r>
    </w:p>
    <w:p w:rsidR="003A6371" w:rsidRPr="005A0315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b/>
          <w:sz w:val="20"/>
          <w:szCs w:val="20"/>
        </w:rPr>
      </w:pPr>
      <w:proofErr w:type="gramStart"/>
      <w:r w:rsidRPr="005A0315">
        <w:rPr>
          <w:rFonts w:ascii="Verdana" w:hAnsi="Verdana" w:cs="Verdana"/>
          <w:b/>
          <w:sz w:val="20"/>
          <w:szCs w:val="20"/>
        </w:rPr>
        <w:t>Databases  :</w:t>
      </w:r>
      <w:proofErr w:type="gramEnd"/>
      <w:r w:rsidRPr="005A0315">
        <w:rPr>
          <w:rFonts w:ascii="Verdana" w:hAnsi="Verdana" w:cs="Verdana"/>
          <w:b/>
          <w:sz w:val="20"/>
          <w:szCs w:val="20"/>
        </w:rPr>
        <w:t xml:space="preserve"> </w:t>
      </w:r>
      <w:r w:rsidRPr="005A0315">
        <w:rPr>
          <w:rFonts w:ascii="Verdana" w:hAnsi="Verdana" w:cs="Verdana"/>
          <w:sz w:val="20"/>
          <w:szCs w:val="20"/>
        </w:rPr>
        <w:t>MySQL , MongoDB.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Development Tools: </w:t>
      </w:r>
      <w:r>
        <w:rPr>
          <w:rFonts w:ascii="Verdana" w:hAnsi="Verdana" w:cs="Verdana"/>
          <w:sz w:val="20"/>
          <w:szCs w:val="20"/>
        </w:rPr>
        <w:t xml:space="preserve">Edit plus, Net Beans IDE, </w:t>
      </w:r>
      <w:proofErr w:type="spellStart"/>
      <w:r>
        <w:rPr>
          <w:rFonts w:ascii="Verdana" w:hAnsi="Verdana" w:cs="Verdana"/>
          <w:sz w:val="20"/>
          <w:szCs w:val="20"/>
        </w:rPr>
        <w:t>Php</w:t>
      </w:r>
      <w:proofErr w:type="spellEnd"/>
      <w:r>
        <w:rPr>
          <w:rFonts w:ascii="Verdana" w:hAnsi="Verdana" w:cs="Verdana"/>
          <w:sz w:val="20"/>
          <w:szCs w:val="20"/>
        </w:rPr>
        <w:t xml:space="preserve"> Designer, Sublime Text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Web Services: </w:t>
      </w:r>
      <w:r>
        <w:rPr>
          <w:rFonts w:ascii="Verdana" w:hAnsi="Verdana" w:cs="Verdana"/>
          <w:sz w:val="20"/>
          <w:szCs w:val="20"/>
        </w:rPr>
        <w:t>REST</w:t>
      </w:r>
    </w:p>
    <w:p w:rsidR="003A6371" w:rsidRDefault="003A6371" w:rsidP="003A6371">
      <w:pPr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Version Control: </w:t>
      </w:r>
      <w:r>
        <w:rPr>
          <w:rFonts w:ascii="Verdana" w:hAnsi="Verdana" w:cs="Verdana"/>
          <w:sz w:val="20"/>
          <w:szCs w:val="20"/>
        </w:rPr>
        <w:t>GIT</w:t>
      </w:r>
    </w:p>
    <w:p w:rsidR="003A6371" w:rsidRDefault="003A6371" w:rsidP="003A6371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C75508" w:rsidRDefault="00C75508">
      <w:pPr>
        <w:keepNext/>
        <w:widowControl w:val="0"/>
        <w:pBdr>
          <w:bottom w:val="single" w:sz="8" w:space="0" w:color="000000"/>
        </w:pBdr>
        <w:shd w:val="clear" w:color="auto" w:fill="CCCCCC"/>
        <w:autoSpaceDE w:val="0"/>
        <w:spacing w:before="240" w:after="200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Verdana"/>
          <w:b/>
          <w:bCs/>
          <w:smallCaps/>
          <w:sz w:val="20"/>
          <w:szCs w:val="20"/>
        </w:rPr>
        <w:t>project summary</w:t>
      </w:r>
    </w:p>
    <w:p w:rsidR="00764EB0" w:rsidRDefault="00764EB0" w:rsidP="00764EB0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proofErr w:type="spellStart"/>
      <w:r>
        <w:rPr>
          <w:rFonts w:ascii="Verdana" w:hAnsi="Verdana" w:cs="Arial"/>
          <w:b/>
          <w:sz w:val="20"/>
          <w:szCs w:val="20"/>
          <w:u w:val="single"/>
        </w:rPr>
        <w:t>Pioneerejobs</w:t>
      </w:r>
      <w:proofErr w:type="spellEnd"/>
      <w:r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764EB0" w:rsidRPr="00764EB0" w:rsidRDefault="00764EB0" w:rsidP="00764EB0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Verdana"/>
          <w:b w:val="0"/>
        </w:rPr>
        <w:t xml:space="preserve">                     This is an </w:t>
      </w:r>
      <w:r w:rsidRPr="00764EB0">
        <w:rPr>
          <w:rFonts w:ascii="Verdana" w:hAnsi="Verdana" w:cs="Verdana"/>
          <w:b w:val="0"/>
        </w:rPr>
        <w:t>online job portal.</w:t>
      </w:r>
      <w:r>
        <w:rPr>
          <w:rFonts w:ascii="Verdana" w:hAnsi="Verdana" w:cs="Verdana"/>
          <w:b w:val="0"/>
        </w:rPr>
        <w:t xml:space="preserve"> </w:t>
      </w:r>
      <w:r w:rsidRPr="00764EB0">
        <w:rPr>
          <w:rFonts w:ascii="Verdana" w:hAnsi="Verdana" w:cs="Verdana"/>
          <w:b w:val="0"/>
        </w:rPr>
        <w:t>In which multiple recruiter can register and Post multiple job.</w:t>
      </w:r>
      <w:r>
        <w:rPr>
          <w:rFonts w:ascii="Verdana" w:hAnsi="Verdana" w:cs="Verdana"/>
          <w:b w:val="0"/>
        </w:rPr>
        <w:t xml:space="preserve"> Job seekers can enroll and apply job.</w:t>
      </w:r>
    </w:p>
    <w:p w:rsidR="00A77E83" w:rsidRDefault="00764EB0" w:rsidP="00764EB0">
      <w:pPr>
        <w:pStyle w:val="SmallHeading"/>
        <w:ind w:left="0"/>
        <w:rPr>
          <w:rFonts w:ascii="Verdana" w:hAnsi="Verdana" w:cs="Verdana"/>
          <w:b w:val="0"/>
        </w:rPr>
      </w:pPr>
      <w:r w:rsidRPr="00764EB0">
        <w:rPr>
          <w:rFonts w:ascii="Verdana" w:hAnsi="Verdana" w:cs="Verdana"/>
          <w:b w:val="0"/>
        </w:rPr>
        <w:t xml:space="preserve">URL: </w:t>
      </w:r>
      <w:hyperlink r:id="rId7" w:history="1">
        <w:r w:rsidRPr="00360138">
          <w:rPr>
            <w:rStyle w:val="Hyperlink"/>
            <w:rFonts w:ascii="Verdana" w:hAnsi="Verdana" w:cs="Verdana"/>
            <w:b w:val="0"/>
          </w:rPr>
          <w:t>https://pioneerejobs.com/</w:t>
        </w:r>
      </w:hyperlink>
    </w:p>
    <w:p w:rsidR="00764EB0" w:rsidRDefault="00764EB0" w:rsidP="00764EB0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proofErr w:type="spellStart"/>
      <w:r>
        <w:rPr>
          <w:rFonts w:ascii="Verdana" w:hAnsi="Verdana" w:cs="Verdana"/>
          <w:b w:val="0"/>
        </w:rPr>
        <w:t>Laravel</w:t>
      </w:r>
      <w:proofErr w:type="spellEnd"/>
      <w:r>
        <w:rPr>
          <w:rFonts w:ascii="Verdana" w:hAnsi="Verdana" w:cs="Verdana"/>
          <w:b w:val="0"/>
        </w:rPr>
        <w:t xml:space="preserve">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>, JavaScript, Html, Apache, jQuery, AJAX,XAMPP</w:t>
      </w:r>
    </w:p>
    <w:p w:rsidR="00764EB0" w:rsidRPr="00A77E83" w:rsidRDefault="00764EB0" w:rsidP="00764EB0">
      <w:pPr>
        <w:pStyle w:val="SmallHeading"/>
        <w:ind w:left="0"/>
        <w:rPr>
          <w:rFonts w:ascii="Verdana" w:hAnsi="Verdana" w:cs="Verdana"/>
          <w:b w:val="0"/>
        </w:rPr>
      </w:pPr>
    </w:p>
    <w:p w:rsidR="00EB43BE" w:rsidRDefault="00EB43BE" w:rsidP="00EB43BE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Bestway2india:</w:t>
      </w:r>
    </w:p>
    <w:p w:rsidR="00EB43BE" w:rsidRDefault="00EB43BE" w:rsidP="00EB43BE">
      <w:pPr>
        <w:pStyle w:val="ListParagraph"/>
        <w:autoSpaceDE w:val="0"/>
        <w:ind w:left="1080" w:right="29"/>
      </w:pPr>
      <w:r w:rsidRPr="00754862">
        <w:t xml:space="preserve">This website is </w:t>
      </w:r>
      <w:r>
        <w:t xml:space="preserve">related to Tour &amp; Travels in which there are many types of tour like fixed and seasonal type Tour packages. I have also implemented </w:t>
      </w:r>
      <w:proofErr w:type="spellStart"/>
      <w:r>
        <w:t>multi currency</w:t>
      </w:r>
      <w:proofErr w:type="spellEnd"/>
      <w:r>
        <w:t xml:space="preserve"> price calculation in this project</w:t>
      </w:r>
    </w:p>
    <w:p w:rsidR="00EB43BE" w:rsidRDefault="00A77E83" w:rsidP="00EB43BE">
      <w:pPr>
        <w:pStyle w:val="SmallHeading"/>
        <w:ind w:left="0"/>
      </w:pPr>
      <w:r>
        <w:rPr>
          <w:rFonts w:ascii="Verdana" w:hAnsi="Verdana" w:cs="Verdana"/>
          <w:b w:val="0"/>
        </w:rPr>
        <w:t xml:space="preserve">         URL</w:t>
      </w:r>
      <w:r w:rsidR="00EB43BE">
        <w:rPr>
          <w:rFonts w:ascii="Verdana" w:hAnsi="Verdana" w:cs="Verdana"/>
          <w:b w:val="0"/>
        </w:rPr>
        <w:t xml:space="preserve">: </w:t>
      </w:r>
      <w:r w:rsidR="00D14B59" w:rsidRPr="00D14B59">
        <w:rPr>
          <w:rFonts w:ascii="Verdana" w:hAnsi="Verdana" w:cs="Verdana"/>
          <w:b w:val="0"/>
        </w:rPr>
        <w:t>https</w:t>
      </w:r>
      <w:r w:rsidR="00D14B59" w:rsidRPr="00D14B59">
        <w:rPr>
          <w:rFonts w:ascii="Verdana" w:hAnsi="Verdana" w:cs="Verdana"/>
          <w:b w:val="0"/>
          <w:color w:val="548DD4" w:themeColor="text2" w:themeTint="99"/>
        </w:rPr>
        <w:t>://bestway2india.com/</w:t>
      </w:r>
    </w:p>
    <w:p w:rsidR="00EB43BE" w:rsidRDefault="00EB43BE" w:rsidP="00EB43BE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eastAsia="MS Mincho" w:hAnsi="Verdana" w:cs="Verdana"/>
          <w:b w:val="0"/>
          <w:bCs w:val="0"/>
        </w:rPr>
        <w:t xml:space="preserve"> </w:t>
      </w: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proofErr w:type="spellStart"/>
      <w:r w:rsidR="00A77E83">
        <w:rPr>
          <w:rFonts w:ascii="Verdana" w:hAnsi="Verdana" w:cs="Verdana"/>
          <w:b w:val="0"/>
        </w:rPr>
        <w:t>CakePHP</w:t>
      </w:r>
      <w:proofErr w:type="spellEnd"/>
      <w:r>
        <w:rPr>
          <w:rFonts w:ascii="Verdana" w:hAnsi="Verdana" w:cs="Verdana"/>
          <w:b w:val="0"/>
        </w:rPr>
        <w:t xml:space="preserve">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</w:t>
      </w:r>
      <w:r w:rsidR="00A77E83">
        <w:rPr>
          <w:rFonts w:ascii="Verdana" w:hAnsi="Verdana" w:cs="Verdana"/>
          <w:b w:val="0"/>
        </w:rPr>
        <w:t>Html, Apache, jQuery, AJAX</w:t>
      </w:r>
      <w:proofErr w:type="gramStart"/>
      <w:r w:rsidR="00A77E83">
        <w:rPr>
          <w:rFonts w:ascii="Verdana" w:hAnsi="Verdana" w:cs="Verdana"/>
          <w:b w:val="0"/>
        </w:rPr>
        <w:t>,XAMPP</w:t>
      </w:r>
      <w:proofErr w:type="gramEnd"/>
    </w:p>
    <w:p w:rsidR="00A77E83" w:rsidRDefault="00A77E83" w:rsidP="00EB43BE">
      <w:pPr>
        <w:pStyle w:val="SmallHeading"/>
        <w:ind w:left="0"/>
        <w:rPr>
          <w:rFonts w:ascii="Verdana" w:hAnsi="Verdana" w:cs="Verdana"/>
          <w:b w:val="0"/>
        </w:rPr>
      </w:pPr>
    </w:p>
    <w:p w:rsidR="00A77E83" w:rsidRDefault="00A77E83" w:rsidP="00A77E83">
      <w:pPr>
        <w:pStyle w:val="SmallHeading"/>
        <w:ind w:left="0"/>
        <w:rPr>
          <w:rFonts w:ascii="Verdana" w:hAnsi="Verdana" w:cs="Verdana"/>
          <w:b w:val="0"/>
        </w:rPr>
      </w:pPr>
      <w:r w:rsidRPr="00147950">
        <w:rPr>
          <w:rFonts w:ascii="Verdana" w:hAnsi="Verdana" w:cs="Verdana"/>
          <w:bCs w:val="0"/>
        </w:rPr>
        <w:t>Retail Swift</w:t>
      </w:r>
      <w:r>
        <w:rPr>
          <w:rFonts w:ascii="Verdana" w:hAnsi="Verdana" w:cs="Verdana"/>
          <w:b w:val="0"/>
        </w:rPr>
        <w:t>:</w:t>
      </w:r>
      <w:r w:rsidR="002B0244">
        <w:rPr>
          <w:rFonts w:ascii="Verdana" w:hAnsi="Verdana" w:cs="Verdana"/>
          <w:b w:val="0"/>
        </w:rPr>
        <w:t xml:space="preserve"> This </w:t>
      </w:r>
      <w:proofErr w:type="gramStart"/>
      <w:r w:rsidR="002B0244">
        <w:rPr>
          <w:rFonts w:ascii="Verdana" w:hAnsi="Verdana" w:cs="Verdana"/>
          <w:b w:val="0"/>
        </w:rPr>
        <w:t>is  An</w:t>
      </w:r>
      <w:proofErr w:type="gramEnd"/>
      <w:r>
        <w:rPr>
          <w:rFonts w:ascii="Verdana" w:hAnsi="Verdana" w:cs="Verdana"/>
          <w:b w:val="0"/>
        </w:rPr>
        <w:t xml:space="preserve"> application related to retailers in which there is hierarchy under which Manufacturer-&gt;</w:t>
      </w:r>
      <w:proofErr w:type="spellStart"/>
      <w:r>
        <w:rPr>
          <w:rFonts w:ascii="Verdana" w:hAnsi="Verdana" w:cs="Verdana"/>
          <w:b w:val="0"/>
        </w:rPr>
        <w:t>Stokist</w:t>
      </w:r>
      <w:proofErr w:type="spellEnd"/>
      <w:r>
        <w:rPr>
          <w:rFonts w:ascii="Verdana" w:hAnsi="Verdana" w:cs="Verdana"/>
          <w:b w:val="0"/>
        </w:rPr>
        <w:t xml:space="preserve">-&gt;Distributer-&gt;Retailer can manage their products according to their level via </w:t>
      </w:r>
      <w:proofErr w:type="spellStart"/>
      <w:r>
        <w:rPr>
          <w:rFonts w:ascii="Verdana" w:hAnsi="Verdana" w:cs="Verdana"/>
          <w:b w:val="0"/>
        </w:rPr>
        <w:t>zend</w:t>
      </w:r>
      <w:proofErr w:type="spellEnd"/>
      <w:r>
        <w:rPr>
          <w:rFonts w:ascii="Verdana" w:hAnsi="Verdana" w:cs="Verdana"/>
          <w:b w:val="0"/>
        </w:rPr>
        <w:t xml:space="preserve"> backend application and effect shows on Mobile app for end user and retailer.</w:t>
      </w:r>
    </w:p>
    <w:p w:rsidR="00A77E83" w:rsidRDefault="002B0244" w:rsidP="00A77E83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Verdana"/>
          <w:b w:val="0"/>
        </w:rPr>
        <w:t>URL</w:t>
      </w:r>
      <w:r w:rsidR="00A77E83">
        <w:rPr>
          <w:rFonts w:ascii="Verdana" w:hAnsi="Verdana" w:cs="Verdana"/>
          <w:b w:val="0"/>
        </w:rPr>
        <w:t xml:space="preserve">: </w:t>
      </w:r>
      <w:hyperlink r:id="rId8" w:history="1">
        <w:r w:rsidR="00A77E83" w:rsidRPr="00740FE6">
          <w:rPr>
            <w:rStyle w:val="Hyperlink"/>
            <w:rFonts w:ascii="Verdana" w:hAnsi="Verdana" w:cs="Verdana"/>
            <w:b w:val="0"/>
          </w:rPr>
          <w:t>http://admin.retailswift.com</w:t>
        </w:r>
      </w:hyperlink>
    </w:p>
    <w:p w:rsidR="00A77E83" w:rsidRDefault="00A77E83" w:rsidP="00A77E83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r w:rsidR="00220587">
        <w:rPr>
          <w:rFonts w:ascii="Verdana" w:hAnsi="Verdana" w:cs="Verdana"/>
          <w:b w:val="0"/>
        </w:rPr>
        <w:t>Zend 2.4</w:t>
      </w:r>
      <w:r>
        <w:rPr>
          <w:rFonts w:ascii="Verdana" w:hAnsi="Verdana" w:cs="Verdana"/>
          <w:b w:val="0"/>
        </w:rPr>
        <w:t xml:space="preserve">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>, JavaScript, Html, Apache, jQuery, AJAX, XAMPP</w:t>
      </w:r>
    </w:p>
    <w:p w:rsidR="00D07C09" w:rsidRDefault="00D07C09" w:rsidP="00A77E83">
      <w:pPr>
        <w:pStyle w:val="SmallHeading"/>
        <w:ind w:left="0"/>
        <w:rPr>
          <w:rFonts w:ascii="Verdana" w:hAnsi="Verdana" w:cs="Verdana"/>
          <w:b w:val="0"/>
        </w:rPr>
      </w:pPr>
    </w:p>
    <w:p w:rsidR="00D07C09" w:rsidRDefault="00D07C09" w:rsidP="00D07C09">
      <w:pPr>
        <w:pStyle w:val="SmallHeading"/>
        <w:ind w:left="0"/>
        <w:rPr>
          <w:rFonts w:ascii="Verdana" w:hAnsi="Verdana" w:cs="Verdana"/>
          <w:b w:val="0"/>
        </w:rPr>
      </w:pPr>
      <w:r w:rsidRPr="00E474E0">
        <w:rPr>
          <w:rFonts w:ascii="Verdana" w:hAnsi="Verdana" w:cs="Verdana"/>
          <w:bCs w:val="0"/>
        </w:rPr>
        <w:t>Golden Age App</w:t>
      </w:r>
      <w:r>
        <w:rPr>
          <w:rFonts w:ascii="Verdana" w:hAnsi="Verdana" w:cs="Verdana"/>
          <w:b w:val="0"/>
        </w:rPr>
        <w:t xml:space="preserve">:  This application is related to old age people, this is basically a mobile app in which there are so many module including Chemist, Home Services etc. I have worked in it for Backend application and creating Rest </w:t>
      </w:r>
      <w:proofErr w:type="spellStart"/>
      <w:r>
        <w:rPr>
          <w:rFonts w:ascii="Verdana" w:hAnsi="Verdana" w:cs="Verdana"/>
          <w:b w:val="0"/>
        </w:rPr>
        <w:t>Api</w:t>
      </w:r>
      <w:proofErr w:type="spellEnd"/>
      <w:r>
        <w:rPr>
          <w:rFonts w:ascii="Verdana" w:hAnsi="Verdana" w:cs="Verdana"/>
          <w:b w:val="0"/>
        </w:rPr>
        <w:t>.</w:t>
      </w:r>
    </w:p>
    <w:p w:rsidR="00D07C09" w:rsidRPr="00D07C09" w:rsidRDefault="00D07C09" w:rsidP="00D07C09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Verdana"/>
          <w:b w:val="0"/>
        </w:rPr>
        <w:t xml:space="preserve">URL: </w:t>
      </w:r>
      <w:hyperlink r:id="rId9" w:history="1">
        <w:r w:rsidRPr="00740FE6">
          <w:rPr>
            <w:rStyle w:val="Hyperlink"/>
            <w:rFonts w:ascii="Verdana" w:hAnsi="Verdana" w:cs="Verdana"/>
            <w:b w:val="0"/>
          </w:rPr>
          <w:t>http://goldenapp.mpebbles.com</w:t>
        </w:r>
      </w:hyperlink>
      <w:r>
        <w:rPr>
          <w:rFonts w:ascii="Verdana" w:hAnsi="Verdana" w:cs="Verdana"/>
          <w:b w:val="0"/>
        </w:rPr>
        <w:t>/admin</w:t>
      </w:r>
    </w:p>
    <w:p w:rsidR="00D07C09" w:rsidRDefault="00D07C09" w:rsidP="00D07C09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proofErr w:type="spellStart"/>
      <w:r>
        <w:rPr>
          <w:rFonts w:ascii="Verdana" w:hAnsi="Verdana" w:cs="Verdana"/>
          <w:b w:val="0"/>
        </w:rPr>
        <w:t>Codeigniter</w:t>
      </w:r>
      <w:proofErr w:type="spellEnd"/>
      <w:r>
        <w:rPr>
          <w:rFonts w:ascii="Verdana" w:hAnsi="Verdana" w:cs="Verdana"/>
          <w:b w:val="0"/>
        </w:rPr>
        <w:t xml:space="preserve"> 3,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Html, Apache, jQuery, AJAX, </w:t>
      </w:r>
      <w:proofErr w:type="spellStart"/>
      <w:r>
        <w:rPr>
          <w:rFonts w:ascii="Verdana" w:hAnsi="Verdana" w:cs="Verdana"/>
          <w:b w:val="0"/>
        </w:rPr>
        <w:t>xampp</w:t>
      </w:r>
      <w:proofErr w:type="spellEnd"/>
      <w:r w:rsidR="00C82AF2">
        <w:rPr>
          <w:rFonts w:ascii="Verdana" w:hAnsi="Verdana" w:cs="Verdana"/>
          <w:b w:val="0"/>
        </w:rPr>
        <w:t>.</w:t>
      </w:r>
    </w:p>
    <w:p w:rsidR="00C82AF2" w:rsidRDefault="00C82AF2" w:rsidP="00D07C09">
      <w:pPr>
        <w:pStyle w:val="SmallHeading"/>
        <w:ind w:left="0"/>
        <w:rPr>
          <w:rFonts w:ascii="Verdana" w:hAnsi="Verdana" w:cs="Verdana"/>
          <w:b w:val="0"/>
        </w:rPr>
      </w:pPr>
    </w:p>
    <w:p w:rsidR="00C82AF2" w:rsidRDefault="00C82AF2" w:rsidP="00C82AF2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Verdana"/>
          <w:bCs w:val="0"/>
        </w:rPr>
        <w:t>Hoppers</w:t>
      </w:r>
      <w:r>
        <w:rPr>
          <w:rFonts w:ascii="Verdana" w:hAnsi="Verdana" w:cs="Verdana"/>
          <w:b w:val="0"/>
        </w:rPr>
        <w:t xml:space="preserve">:  This mobile application is related to a group of interested people whose take Part in summer trip or any event organized by the admin or </w:t>
      </w:r>
      <w:proofErr w:type="spellStart"/>
      <w:r>
        <w:rPr>
          <w:rFonts w:ascii="Verdana" w:hAnsi="Verdana" w:cs="Verdana"/>
          <w:b w:val="0"/>
        </w:rPr>
        <w:t>Orgnised</w:t>
      </w:r>
      <w:proofErr w:type="spellEnd"/>
      <w:r>
        <w:rPr>
          <w:rFonts w:ascii="Verdana" w:hAnsi="Verdana" w:cs="Verdana"/>
          <w:b w:val="0"/>
        </w:rPr>
        <w:t xml:space="preserve"> by the member. I have worked in it for Backend application and creating Rest </w:t>
      </w:r>
      <w:proofErr w:type="spellStart"/>
      <w:r>
        <w:rPr>
          <w:rFonts w:ascii="Verdana" w:hAnsi="Verdana" w:cs="Verdana"/>
          <w:b w:val="0"/>
        </w:rPr>
        <w:t>Api</w:t>
      </w:r>
      <w:proofErr w:type="spellEnd"/>
      <w:r>
        <w:rPr>
          <w:rFonts w:ascii="Verdana" w:hAnsi="Verdana" w:cs="Verdana"/>
          <w:b w:val="0"/>
        </w:rPr>
        <w:t>.</w:t>
      </w:r>
    </w:p>
    <w:p w:rsidR="00C82AF2" w:rsidRDefault="00C82AF2" w:rsidP="00C82AF2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</w:p>
    <w:p w:rsidR="00C82AF2" w:rsidRDefault="00C82AF2" w:rsidP="00C82AF2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REST API, </w:t>
      </w:r>
      <w:proofErr w:type="spellStart"/>
      <w:r>
        <w:rPr>
          <w:rFonts w:ascii="Verdana" w:hAnsi="Verdana" w:cs="Verdana"/>
          <w:b w:val="0"/>
        </w:rPr>
        <w:t>Codeigniter</w:t>
      </w:r>
      <w:proofErr w:type="spellEnd"/>
      <w:r>
        <w:rPr>
          <w:rFonts w:ascii="Verdana" w:hAnsi="Verdana" w:cs="Verdana"/>
          <w:b w:val="0"/>
        </w:rPr>
        <w:t xml:space="preserve"> 3,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</w:t>
      </w:r>
      <w:proofErr w:type="spellStart"/>
      <w:r>
        <w:rPr>
          <w:rFonts w:ascii="Verdana" w:hAnsi="Verdana" w:cs="Verdana"/>
          <w:b w:val="0"/>
        </w:rPr>
        <w:t>Html</w:t>
      </w:r>
      <w:proofErr w:type="gramStart"/>
      <w:r>
        <w:rPr>
          <w:rFonts w:ascii="Verdana" w:hAnsi="Verdana" w:cs="Verdana"/>
          <w:b w:val="0"/>
        </w:rPr>
        <w:t>,jQuery</w:t>
      </w:r>
      <w:proofErr w:type="spellEnd"/>
      <w:proofErr w:type="gramEnd"/>
      <w:r>
        <w:rPr>
          <w:rFonts w:ascii="Verdana" w:hAnsi="Verdana" w:cs="Verdana"/>
          <w:b w:val="0"/>
        </w:rPr>
        <w:t xml:space="preserve">, AJAX, </w:t>
      </w:r>
      <w:proofErr w:type="spellStart"/>
      <w:r>
        <w:rPr>
          <w:rFonts w:ascii="Verdana" w:hAnsi="Verdana" w:cs="Verdana"/>
          <w:b w:val="0"/>
        </w:rPr>
        <w:t>xampp</w:t>
      </w:r>
      <w:proofErr w:type="spellEnd"/>
    </w:p>
    <w:p w:rsidR="00832CE5" w:rsidRDefault="00832CE5" w:rsidP="00C11B9E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</w:p>
    <w:p w:rsidR="00832CE5" w:rsidRDefault="00832CE5" w:rsidP="00A3615A">
      <w:pPr>
        <w:autoSpaceDE w:val="0"/>
        <w:ind w:right="29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b/>
          <w:sz w:val="20"/>
          <w:szCs w:val="20"/>
          <w:u w:val="single"/>
        </w:rPr>
        <w:t>Paperandpenindia</w:t>
      </w:r>
      <w:proofErr w:type="gramStart"/>
      <w:r w:rsidRPr="00754862">
        <w:rPr>
          <w:rFonts w:ascii="Verdana" w:hAnsi="Verdana" w:cs="Arial"/>
          <w:b/>
          <w:sz w:val="20"/>
          <w:szCs w:val="20"/>
        </w:rPr>
        <w:t>:</w:t>
      </w:r>
      <w:r w:rsidRPr="00754862">
        <w:rPr>
          <w:rFonts w:ascii="Verdana" w:hAnsi="Verdana" w:cs="Arial"/>
          <w:sz w:val="20"/>
          <w:szCs w:val="20"/>
        </w:rPr>
        <w:t>This</w:t>
      </w:r>
      <w:proofErr w:type="spellEnd"/>
      <w:proofErr w:type="gramEnd"/>
      <w:r w:rsidRPr="00754862">
        <w:rPr>
          <w:rFonts w:ascii="Verdana" w:hAnsi="Verdana" w:cs="Arial"/>
          <w:sz w:val="20"/>
          <w:szCs w:val="20"/>
        </w:rPr>
        <w:t xml:space="preserve"> website is related to online </w:t>
      </w:r>
      <w:r>
        <w:rPr>
          <w:rFonts w:ascii="Verdana" w:hAnsi="Verdana" w:cs="Arial"/>
          <w:sz w:val="20"/>
          <w:szCs w:val="20"/>
        </w:rPr>
        <w:t xml:space="preserve"> </w:t>
      </w:r>
      <w:r w:rsidRPr="00754862">
        <w:rPr>
          <w:rFonts w:ascii="Verdana" w:hAnsi="Verdana" w:cs="Arial"/>
          <w:sz w:val="20"/>
          <w:szCs w:val="20"/>
        </w:rPr>
        <w:t>news publication in which different types of publisher can publish their news and user can see the latest news .</w:t>
      </w:r>
    </w:p>
    <w:p w:rsidR="00832CE5" w:rsidRDefault="00832CE5" w:rsidP="00A3615A">
      <w:pPr>
        <w:autoSpaceDE w:val="0"/>
        <w:ind w:right="29"/>
        <w:rPr>
          <w:rFonts w:ascii="Verdana" w:hAnsi="Verdana" w:cs="Arial"/>
          <w:sz w:val="20"/>
          <w:szCs w:val="20"/>
        </w:rPr>
      </w:pPr>
      <w:r w:rsidRPr="0003612F">
        <w:rPr>
          <w:rFonts w:ascii="Verdana" w:hAnsi="Verdana" w:cs="Arial"/>
          <w:b/>
          <w:sz w:val="20"/>
          <w:szCs w:val="20"/>
        </w:rPr>
        <w:t>Role:</w:t>
      </w:r>
      <w:r>
        <w:rPr>
          <w:rFonts w:ascii="Verdana" w:hAnsi="Verdana" w:cs="Arial"/>
          <w:sz w:val="20"/>
          <w:szCs w:val="20"/>
        </w:rPr>
        <w:t xml:space="preserve"> Programmer</w:t>
      </w:r>
    </w:p>
    <w:p w:rsidR="00A3615A" w:rsidRDefault="00A3615A" w:rsidP="00832CE5">
      <w:pPr>
        <w:pStyle w:val="SmallHeading"/>
        <w:ind w:left="0"/>
        <w:rPr>
          <w:rFonts w:ascii="Verdana" w:hAnsi="Verdana" w:cs="Verdana"/>
          <w:b w:val="0"/>
        </w:rPr>
      </w:pPr>
    </w:p>
    <w:p w:rsidR="00832CE5" w:rsidRDefault="00832CE5" w:rsidP="00832CE5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eastAsia="MS Mincho" w:hAnsi="Verdana" w:cs="Verdana"/>
          <w:b w:val="0"/>
          <w:bCs w:val="0"/>
        </w:rPr>
        <w:t xml:space="preserve"> </w:t>
      </w: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proofErr w:type="spellStart"/>
      <w:r>
        <w:rPr>
          <w:rFonts w:ascii="Verdana" w:hAnsi="Verdana" w:cs="Verdana"/>
          <w:b w:val="0"/>
        </w:rPr>
        <w:t>Codeigniter</w:t>
      </w:r>
      <w:proofErr w:type="spellEnd"/>
      <w:r>
        <w:rPr>
          <w:rFonts w:ascii="Verdana" w:hAnsi="Verdana" w:cs="Verdana"/>
          <w:b w:val="0"/>
        </w:rPr>
        <w:t xml:space="preserve">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</w:t>
      </w:r>
      <w:r w:rsidR="00A3615A">
        <w:rPr>
          <w:rFonts w:ascii="Verdana" w:hAnsi="Verdana" w:cs="Verdana"/>
          <w:b w:val="0"/>
        </w:rPr>
        <w:t xml:space="preserve">Html, Apache, jQuery, AJAX, </w:t>
      </w:r>
      <w:proofErr w:type="spellStart"/>
      <w:r>
        <w:rPr>
          <w:rFonts w:ascii="Verdana" w:hAnsi="Verdana" w:cs="Verdana"/>
          <w:b w:val="0"/>
        </w:rPr>
        <w:t>Wamp</w:t>
      </w:r>
      <w:proofErr w:type="spellEnd"/>
      <w:r>
        <w:rPr>
          <w:rFonts w:ascii="Verdana" w:hAnsi="Verdana" w:cs="Verdana"/>
          <w:b w:val="0"/>
        </w:rPr>
        <w:t xml:space="preserve"> server</w:t>
      </w:r>
    </w:p>
    <w:p w:rsidR="00832CE5" w:rsidRPr="00754862" w:rsidRDefault="00832CE5" w:rsidP="00832CE5">
      <w:pPr>
        <w:autoSpaceDE w:val="0"/>
        <w:ind w:right="29" w:firstLine="720"/>
        <w:rPr>
          <w:rFonts w:ascii="Verdana" w:hAnsi="Verdana" w:cs="Arial"/>
          <w:sz w:val="20"/>
          <w:szCs w:val="20"/>
          <w:u w:val="single"/>
        </w:rPr>
      </w:pPr>
    </w:p>
    <w:p w:rsidR="00832CE5" w:rsidRDefault="00832CE5" w:rsidP="00832CE5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 xml:space="preserve">Macslatch.com </w:t>
      </w:r>
      <w:r>
        <w:rPr>
          <w:rFonts w:ascii="Verdana" w:hAnsi="Verdana" w:cs="Arial"/>
          <w:b/>
          <w:sz w:val="20"/>
          <w:szCs w:val="20"/>
        </w:rPr>
        <w:t xml:space="preserve">                        </w:t>
      </w:r>
    </w:p>
    <w:p w:rsidR="00832CE5" w:rsidRPr="004E4FB9" w:rsidRDefault="00832CE5" w:rsidP="00832CE5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Macslatch</w:t>
      </w:r>
      <w:proofErr w:type="spellEnd"/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r w:rsidRPr="00DD0DBE">
        <w:rPr>
          <w:rFonts w:ascii="Verdana" w:hAnsi="Verdana" w:cs="Verdana"/>
          <w:bCs/>
          <w:kern w:val="1"/>
          <w:lang w:eastAsia="ja-JP"/>
        </w:rPr>
        <w:t xml:space="preserve"> 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is</w:t>
      </w:r>
      <w:proofErr w:type="gram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</w:t>
      </w:r>
      <w:proofErr w:type="spell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online shopping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website </w:t>
      </w:r>
      <w:r w:rsidRPr="00DD0DBE">
        <w:rPr>
          <w:rFonts w:ascii="Verdana" w:hAnsi="Verdana" w:cs="Verdana"/>
          <w:bCs/>
          <w:kern w:val="1"/>
          <w:lang w:eastAsia="ja-JP"/>
        </w:rPr>
        <w:t xml:space="preserve">, 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it provides Apple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iPhone,iPad,MacBook</w:t>
      </w:r>
      <w:proofErr w:type="spellEnd"/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</w:p>
    <w:p w:rsidR="00832CE5" w:rsidRPr="002A0E3B" w:rsidRDefault="00832CE5" w:rsidP="00810C65">
      <w:pPr>
        <w:autoSpaceDE w:val="0"/>
        <w:ind w:right="29"/>
        <w:rPr>
          <w:rFonts w:ascii="Verdana" w:hAnsi="Verdana" w:cs="Verdana"/>
          <w:bCs/>
          <w:kern w:val="1"/>
          <w:sz w:val="20"/>
          <w:szCs w:val="20"/>
          <w:lang w:eastAsia="ja-JP"/>
        </w:rPr>
      </w:pP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And different types of accessories 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>with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continuous updates on products international   developments. This website shows </w:t>
      </w:r>
      <w:proofErr w:type="gram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Featured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,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BestSellers</w:t>
      </w:r>
      <w:proofErr w:type="spellEnd"/>
      <w:proofErr w:type="gram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and Latest Product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. </w:t>
      </w:r>
    </w:p>
    <w:p w:rsidR="00832CE5" w:rsidRDefault="00832CE5" w:rsidP="00832CE5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eastAsia="MS Mincho" w:hAnsi="Verdana" w:cs="Verdana"/>
          <w:b w:val="0"/>
          <w:bCs w:val="0"/>
        </w:rPr>
        <w:lastRenderedPageBreak/>
        <w:t xml:space="preserve"> </w:t>
      </w: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r>
        <w:rPr>
          <w:rFonts w:ascii="Verdana" w:hAnsi="Verdana" w:cs="Verdana"/>
          <w:b w:val="0"/>
        </w:rPr>
        <w:t xml:space="preserve">Open Cart,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Html, Apache, jQuery, AJAX, </w:t>
      </w:r>
      <w:proofErr w:type="spellStart"/>
      <w:r>
        <w:rPr>
          <w:rFonts w:ascii="Verdana" w:hAnsi="Verdana" w:cs="Verdana"/>
          <w:b w:val="0"/>
        </w:rPr>
        <w:t>Wamp</w:t>
      </w:r>
      <w:proofErr w:type="spellEnd"/>
      <w:r>
        <w:rPr>
          <w:rFonts w:ascii="Verdana" w:hAnsi="Verdana" w:cs="Verdana"/>
          <w:b w:val="0"/>
        </w:rPr>
        <w:t xml:space="preserve">    server</w:t>
      </w:r>
    </w:p>
    <w:p w:rsidR="001074B5" w:rsidRDefault="001074B5" w:rsidP="001074B5">
      <w:pPr>
        <w:autoSpaceDE w:val="0"/>
        <w:ind w:right="29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u w:val="single"/>
        </w:rPr>
        <w:t xml:space="preserve">Fit Mantra </w:t>
      </w:r>
      <w:r>
        <w:rPr>
          <w:rFonts w:ascii="Verdana" w:hAnsi="Verdana" w:cs="Arial"/>
          <w:b/>
          <w:sz w:val="20"/>
          <w:szCs w:val="20"/>
        </w:rPr>
        <w:t xml:space="preserve">     </w:t>
      </w:r>
    </w:p>
    <w:p w:rsidR="001074B5" w:rsidRPr="000B03EE" w:rsidRDefault="001074B5" w:rsidP="001074B5">
      <w:pPr>
        <w:autoSpaceDE w:val="0"/>
        <w:ind w:right="29" w:firstLine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Pr="000B03EE">
        <w:rPr>
          <w:rFonts w:ascii="Verdana" w:hAnsi="Verdana" w:cs="Arial"/>
          <w:sz w:val="20"/>
          <w:szCs w:val="20"/>
        </w:rPr>
        <w:t xml:space="preserve">Fabulous Life Consultants </w:t>
      </w:r>
      <w:proofErr w:type="spellStart"/>
      <w:r w:rsidRPr="000B03EE">
        <w:rPr>
          <w:rFonts w:ascii="Verdana" w:hAnsi="Verdana" w:cs="Arial"/>
          <w:sz w:val="20"/>
          <w:szCs w:val="20"/>
        </w:rPr>
        <w:t>Pvt</w:t>
      </w:r>
      <w:proofErr w:type="spellEnd"/>
      <w:r w:rsidRPr="000B03EE">
        <w:rPr>
          <w:rFonts w:ascii="Verdana" w:hAnsi="Verdana" w:cs="Arial"/>
          <w:sz w:val="20"/>
          <w:szCs w:val="20"/>
        </w:rPr>
        <w:t xml:space="preserve"> Ltd. Invite you to access and use our online </w:t>
      </w:r>
      <w:r>
        <w:rPr>
          <w:rFonts w:ascii="Verdana" w:hAnsi="Verdana" w:cs="Arial"/>
          <w:sz w:val="20"/>
          <w:szCs w:val="20"/>
        </w:rPr>
        <w:t xml:space="preserve">   </w:t>
      </w:r>
      <w:r w:rsidRPr="000B03EE">
        <w:rPr>
          <w:rFonts w:ascii="Verdana" w:hAnsi="Verdana" w:cs="Arial"/>
          <w:sz w:val="20"/>
          <w:szCs w:val="20"/>
        </w:rPr>
        <w:t xml:space="preserve">services, which are made available to you through a variety of </w:t>
      </w:r>
      <w:proofErr w:type="spellStart"/>
      <w:r w:rsidRPr="000B03EE">
        <w:rPr>
          <w:rFonts w:ascii="Verdana" w:hAnsi="Verdana" w:cs="Arial"/>
          <w:sz w:val="20"/>
          <w:szCs w:val="20"/>
        </w:rPr>
        <w:t>platforms</w:t>
      </w:r>
      <w:proofErr w:type="gramStart"/>
      <w:r w:rsidRPr="000B03EE">
        <w:rPr>
          <w:rFonts w:ascii="Verdana" w:hAnsi="Verdana" w:cs="Arial"/>
          <w:sz w:val="20"/>
          <w:szCs w:val="20"/>
        </w:rPr>
        <w:t>,including</w:t>
      </w:r>
      <w:proofErr w:type="spellEnd"/>
      <w:proofErr w:type="gramEnd"/>
      <w:r w:rsidRPr="000B03EE">
        <w:rPr>
          <w:rFonts w:ascii="Verdana" w:hAnsi="Verdana" w:cs="Arial"/>
          <w:sz w:val="20"/>
          <w:szCs w:val="20"/>
        </w:rPr>
        <w:t xml:space="preserve"> </w:t>
      </w:r>
      <w:hyperlink r:id="rId10" w:history="1">
        <w:r w:rsidRPr="000B03EE">
          <w:rPr>
            <w:rStyle w:val="Hyperlink"/>
            <w:rFonts w:ascii="Verdana" w:hAnsi="Verdana" w:cs="Arial"/>
            <w:sz w:val="20"/>
            <w:szCs w:val="20"/>
          </w:rPr>
          <w:t>http://www.fablif.com</w:t>
        </w:r>
      </w:hyperlink>
      <w:r w:rsidRPr="000B03EE">
        <w:rPr>
          <w:rFonts w:ascii="Verdana" w:hAnsi="Verdana" w:cs="Arial"/>
          <w:sz w:val="20"/>
          <w:szCs w:val="20"/>
        </w:rPr>
        <w:t xml:space="preserve"> and through our mobile app which is accessible through </w:t>
      </w:r>
      <w:proofErr w:type="spellStart"/>
      <w:r w:rsidRPr="000B03EE">
        <w:rPr>
          <w:rFonts w:ascii="Verdana" w:hAnsi="Verdana" w:cs="Arial"/>
          <w:sz w:val="20"/>
          <w:szCs w:val="20"/>
        </w:rPr>
        <w:t>tablets,cell</w:t>
      </w:r>
      <w:proofErr w:type="spellEnd"/>
      <w:r w:rsidRPr="000B03EE">
        <w:rPr>
          <w:rFonts w:ascii="Verdana" w:hAnsi="Verdana" w:cs="Arial"/>
          <w:sz w:val="20"/>
          <w:szCs w:val="20"/>
        </w:rPr>
        <w:t xml:space="preserve"> phones, personal digital assistants and other devices</w:t>
      </w:r>
      <w:r>
        <w:rPr>
          <w:rFonts w:ascii="Verdana" w:hAnsi="Verdana" w:cs="Arial"/>
          <w:sz w:val="20"/>
          <w:szCs w:val="20"/>
        </w:rPr>
        <w:t>.</w:t>
      </w:r>
      <w:r w:rsidRPr="000B03EE">
        <w:rPr>
          <w:rFonts w:ascii="Verdana" w:hAnsi="Verdana" w:cs="Arial"/>
          <w:sz w:val="20"/>
          <w:szCs w:val="20"/>
        </w:rPr>
        <w:t xml:space="preserve">                </w:t>
      </w:r>
    </w:p>
    <w:p w:rsidR="001074B5" w:rsidRDefault="001074B5" w:rsidP="00832CE5">
      <w:pPr>
        <w:pStyle w:val="SmallHeading"/>
        <w:ind w:left="0"/>
        <w:rPr>
          <w:rFonts w:ascii="Verdana" w:hAnsi="Verdana" w:cs="Verdana"/>
          <w:b w:val="0"/>
        </w:rPr>
      </w:pPr>
    </w:p>
    <w:p w:rsidR="00832CE5" w:rsidRDefault="00832CE5" w:rsidP="00832CE5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AITA (</w:t>
      </w:r>
      <w:proofErr w:type="gramStart"/>
      <w:r w:rsidRPr="00115277">
        <w:rPr>
          <w:rFonts w:ascii="Verdana" w:hAnsi="Verdana"/>
        </w:rPr>
        <w:t>www.aitatennis.com</w:t>
      </w:r>
      <w:r w:rsidRPr="00A8645F">
        <w:rPr>
          <w:rFonts w:ascii="Verdana" w:hAnsi="Verdana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)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                       </w:t>
      </w:r>
    </w:p>
    <w:p w:rsidR="00832CE5" w:rsidRDefault="00832CE5" w:rsidP="00832CE5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proofErr w:type="gram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AITA(</w:t>
      </w:r>
      <w:proofErr w:type="gramEnd"/>
      <w:r w:rsidRPr="0050734D">
        <w:rPr>
          <w:rFonts w:ascii="Verdana" w:hAnsi="Verdana" w:cs="Verdana"/>
          <w:bCs/>
          <w:kern w:val="1"/>
          <w:sz w:val="20"/>
          <w:szCs w:val="20"/>
          <w:lang w:eastAsia="ja-JP"/>
        </w:rPr>
        <w:t>ALL INDIA TENNIS ASSOCIATION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)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is a web Application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r w:rsidRPr="00DD0DBE">
        <w:rPr>
          <w:rFonts w:ascii="Verdana" w:hAnsi="Verdana" w:cs="Verdana"/>
          <w:bCs/>
          <w:kern w:val="1"/>
          <w:lang w:eastAsia="ja-JP"/>
        </w:rPr>
        <w:t>,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it provides Information      regarding</w:t>
      </w:r>
      <w:r w:rsidRPr="00DD0DBE"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</w:t>
      </w:r>
      <w:r w:rsidRPr="0050734D">
        <w:rPr>
          <w:rFonts w:ascii="Verdana" w:hAnsi="Verdana" w:cs="Verdana"/>
          <w:bCs/>
          <w:kern w:val="1"/>
          <w:sz w:val="20"/>
          <w:szCs w:val="20"/>
          <w:lang w:eastAsia="ja-JP"/>
        </w:rPr>
        <w:t>National and International Level Tournaments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,</w:t>
      </w:r>
      <w:r w:rsidRPr="0050734D">
        <w:t xml:space="preserve"> </w:t>
      </w:r>
      <w:r w:rsidRPr="0050734D">
        <w:rPr>
          <w:rFonts w:ascii="Verdana" w:hAnsi="Verdana" w:cs="Verdana"/>
          <w:bCs/>
          <w:kern w:val="1"/>
          <w:sz w:val="20"/>
          <w:szCs w:val="20"/>
          <w:lang w:eastAsia="ja-JP"/>
        </w:rPr>
        <w:t>Improve Players ITF ranking by conducting more International Tournaments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, News related to Lawn Tennis And </w:t>
      </w:r>
      <w:r w:rsidRPr="00B217E1">
        <w:rPr>
          <w:rFonts w:ascii="Verdana" w:hAnsi="Verdana" w:cs="Verdana"/>
          <w:bCs/>
          <w:kern w:val="1"/>
          <w:sz w:val="20"/>
          <w:szCs w:val="20"/>
          <w:lang w:eastAsia="ja-JP"/>
        </w:rPr>
        <w:t>Create players to represent the country and win medals in all Team Championships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.</w:t>
      </w:r>
    </w:p>
    <w:p w:rsidR="00832CE5" w:rsidRDefault="00832CE5" w:rsidP="00832CE5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r>
        <w:rPr>
          <w:rFonts w:ascii="Verdana" w:hAnsi="Verdana" w:cs="Verdana"/>
          <w:b w:val="0"/>
        </w:rPr>
        <w:t xml:space="preserve">PHP,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jQuery, AJAX, Apache, </w:t>
      </w:r>
      <w:proofErr w:type="spellStart"/>
      <w:r>
        <w:rPr>
          <w:rFonts w:ascii="Verdana" w:hAnsi="Verdana" w:cs="Verdana"/>
          <w:b w:val="0"/>
        </w:rPr>
        <w:t>Xampp</w:t>
      </w:r>
      <w:proofErr w:type="spellEnd"/>
      <w:r>
        <w:rPr>
          <w:rFonts w:ascii="Verdana" w:hAnsi="Verdana" w:cs="Verdana"/>
          <w:b w:val="0"/>
        </w:rPr>
        <w:t xml:space="preserve"> server</w:t>
      </w:r>
    </w:p>
    <w:p w:rsidR="001074B5" w:rsidRDefault="002044CD" w:rsidP="00832CE5">
      <w:pPr>
        <w:pStyle w:val="SmallHeading"/>
        <w:ind w:left="0"/>
        <w:rPr>
          <w:rFonts w:ascii="Verdana" w:hAnsi="Verdana" w:cs="Verdana"/>
          <w:b w:val="0"/>
        </w:rPr>
      </w:pPr>
      <w:hyperlink r:id="rId11" w:history="1">
        <w:r w:rsidR="001074B5" w:rsidRPr="00740FE6">
          <w:rPr>
            <w:rStyle w:val="Hyperlink"/>
            <w:rFonts w:ascii="Verdana" w:hAnsi="Verdana" w:cs="Verdana"/>
            <w:b w:val="0"/>
          </w:rPr>
          <w:t>URL:http://www.aitatennis.com</w:t>
        </w:r>
      </w:hyperlink>
    </w:p>
    <w:p w:rsidR="001074B5" w:rsidRDefault="001074B5" w:rsidP="00832CE5">
      <w:pPr>
        <w:pStyle w:val="SmallHeading"/>
        <w:ind w:left="0"/>
        <w:rPr>
          <w:rFonts w:ascii="Verdana" w:hAnsi="Verdana" w:cs="Verdana"/>
          <w:b w:val="0"/>
        </w:rPr>
      </w:pPr>
    </w:p>
    <w:p w:rsidR="001074B5" w:rsidRDefault="001074B5" w:rsidP="001074B5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Academia Education System:</w:t>
      </w:r>
    </w:p>
    <w:p w:rsidR="00BD23D0" w:rsidRDefault="00BD23D0" w:rsidP="00BD23D0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This is a web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Application</w:t>
      </w:r>
      <w:proofErr w:type="gramStart"/>
      <w:r w:rsidRPr="00DD0DBE">
        <w:rPr>
          <w:rFonts w:ascii="Verdana" w:hAnsi="Verdana" w:cs="Verdana"/>
          <w:bCs/>
          <w:kern w:val="1"/>
          <w:lang w:eastAsia="ja-JP"/>
        </w:rPr>
        <w:t>,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it</w:t>
      </w:r>
      <w:proofErr w:type="spellEnd"/>
      <w:proofErr w:type="gram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provides Information of school management system .In this there are so many module related to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Registration,Examination,Transportaion,Payment</w:t>
      </w:r>
      <w:proofErr w:type="spell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&amp; PTM. I have implemented Student In-Out time using RFID </w:t>
      </w:r>
      <w:proofErr w:type="spellStart"/>
      <w:proofErr w:type="gram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Api</w:t>
      </w:r>
      <w:proofErr w:type="spell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.</w:t>
      </w:r>
      <w:proofErr w:type="gramEnd"/>
    </w:p>
    <w:p w:rsidR="00BD23D0" w:rsidRDefault="00BD23D0" w:rsidP="00BD23D0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r>
        <w:rPr>
          <w:rFonts w:ascii="Verdana" w:hAnsi="Verdana" w:cs="Verdana"/>
          <w:b w:val="0"/>
        </w:rPr>
        <w:t xml:space="preserve">PHP,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jQuery, AJAX, Apache, </w:t>
      </w:r>
      <w:proofErr w:type="spellStart"/>
      <w:r>
        <w:rPr>
          <w:rFonts w:ascii="Verdana" w:hAnsi="Verdana" w:cs="Verdana"/>
          <w:b w:val="0"/>
        </w:rPr>
        <w:t>Xampp</w:t>
      </w:r>
      <w:proofErr w:type="spellEnd"/>
      <w:r>
        <w:rPr>
          <w:rFonts w:ascii="Verdana" w:hAnsi="Verdana" w:cs="Verdana"/>
          <w:b w:val="0"/>
        </w:rPr>
        <w:t xml:space="preserve"> server</w:t>
      </w:r>
    </w:p>
    <w:p w:rsidR="001074B5" w:rsidRDefault="003B13F3" w:rsidP="003B13F3">
      <w:pPr>
        <w:autoSpaceDE w:val="0"/>
        <w:ind w:right="29"/>
      </w:pPr>
      <w:r>
        <w:rPr>
          <w:rFonts w:ascii="Verdana" w:hAnsi="Verdana" w:cs="Arial"/>
          <w:b/>
          <w:sz w:val="20"/>
          <w:szCs w:val="20"/>
        </w:rPr>
        <w:t>URL</w:t>
      </w:r>
      <w:proofErr w:type="gramStart"/>
      <w:r>
        <w:rPr>
          <w:rFonts w:ascii="Verdana" w:hAnsi="Verdana" w:cs="Arial"/>
          <w:b/>
          <w:sz w:val="20"/>
          <w:szCs w:val="20"/>
        </w:rPr>
        <w:t>:</w:t>
      </w:r>
      <w:proofErr w:type="gramEnd"/>
      <w:r w:rsidR="00672FF7">
        <w:rPr>
          <w:rStyle w:val="Hyperlink"/>
          <w:rFonts w:ascii="Verdana" w:hAnsi="Verdana" w:cs="Arial"/>
          <w:b/>
          <w:sz w:val="20"/>
          <w:szCs w:val="20"/>
        </w:rPr>
        <w:fldChar w:fldCharType="begin"/>
      </w:r>
      <w:r w:rsidR="00672FF7">
        <w:rPr>
          <w:rStyle w:val="Hyperlink"/>
          <w:rFonts w:ascii="Verdana" w:hAnsi="Verdana" w:cs="Arial"/>
          <w:b/>
          <w:sz w:val="20"/>
          <w:szCs w:val="20"/>
        </w:rPr>
        <w:instrText xml:space="preserve"> HYPERLINK "http://dronas.invadertech.com/" </w:instrText>
      </w:r>
      <w:r w:rsidR="00672FF7">
        <w:rPr>
          <w:rStyle w:val="Hyperlink"/>
          <w:rFonts w:ascii="Verdana" w:hAnsi="Verdana" w:cs="Arial"/>
          <w:b/>
          <w:sz w:val="20"/>
          <w:szCs w:val="20"/>
        </w:rPr>
        <w:fldChar w:fldCharType="separate"/>
      </w:r>
      <w:r w:rsidR="001074B5" w:rsidRPr="007A5537">
        <w:rPr>
          <w:rStyle w:val="Hyperlink"/>
          <w:rFonts w:ascii="Verdana" w:hAnsi="Verdana" w:cs="Arial"/>
          <w:b/>
          <w:sz w:val="20"/>
          <w:szCs w:val="20"/>
        </w:rPr>
        <w:t>http://dronas.invadertech.com/</w:t>
      </w:r>
      <w:r w:rsidR="00672FF7">
        <w:rPr>
          <w:rStyle w:val="Hyperlink"/>
          <w:rFonts w:ascii="Verdana" w:hAnsi="Verdana" w:cs="Arial"/>
          <w:b/>
          <w:sz w:val="20"/>
          <w:szCs w:val="20"/>
        </w:rPr>
        <w:fldChar w:fldCharType="end"/>
      </w:r>
    </w:p>
    <w:p w:rsidR="003B13F3" w:rsidRDefault="003B13F3" w:rsidP="003B13F3">
      <w:pPr>
        <w:autoSpaceDE w:val="0"/>
        <w:ind w:right="29"/>
      </w:pPr>
    </w:p>
    <w:p w:rsidR="00284998" w:rsidRDefault="00284998" w:rsidP="00284998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Home Decoration Product:</w:t>
      </w:r>
    </w:p>
    <w:p w:rsidR="001521C1" w:rsidRDefault="001521C1" w:rsidP="001521C1">
      <w:pPr>
        <w:autoSpaceDE w:val="0"/>
        <w:ind w:right="29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This is a web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Application</w:t>
      </w:r>
      <w:proofErr w:type="gramStart"/>
      <w:r w:rsidRPr="00DD0DBE">
        <w:rPr>
          <w:rFonts w:ascii="Verdana" w:hAnsi="Verdana" w:cs="Verdana"/>
          <w:bCs/>
          <w:kern w:val="1"/>
          <w:lang w:eastAsia="ja-JP"/>
        </w:rPr>
        <w:t>,</w:t>
      </w:r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it</w:t>
      </w:r>
      <w:proofErr w:type="spellEnd"/>
      <w:proofErr w:type="gram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 xml:space="preserve"> provides Information of home bathroom product </w:t>
      </w:r>
      <w:proofErr w:type="spellStart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accesseries</w:t>
      </w:r>
      <w:proofErr w:type="spellEnd"/>
      <w:r>
        <w:rPr>
          <w:rFonts w:ascii="Verdana" w:hAnsi="Verdana" w:cs="Verdana"/>
          <w:bCs/>
          <w:kern w:val="1"/>
          <w:sz w:val="20"/>
          <w:szCs w:val="20"/>
          <w:lang w:eastAsia="ja-JP"/>
        </w:rPr>
        <w:t>.</w:t>
      </w:r>
    </w:p>
    <w:p w:rsidR="00284998" w:rsidRDefault="00284998" w:rsidP="00284998">
      <w:pPr>
        <w:pStyle w:val="SmallHeading"/>
        <w:ind w:left="0"/>
        <w:rPr>
          <w:rFonts w:ascii="Verdana" w:hAnsi="Verdana" w:cs="Verdana"/>
          <w:b w:val="0"/>
        </w:rPr>
      </w:pPr>
      <w:r>
        <w:rPr>
          <w:rFonts w:ascii="Verdana" w:hAnsi="Verdana" w:cs="Arial"/>
        </w:rPr>
        <w:t>Technologies</w:t>
      </w:r>
      <w:r>
        <w:rPr>
          <w:rFonts w:ascii="Verdana" w:hAnsi="Verdana" w:cs="Arial"/>
          <w:b w:val="0"/>
        </w:rPr>
        <w:t xml:space="preserve">: </w:t>
      </w:r>
      <w:r>
        <w:rPr>
          <w:rFonts w:ascii="Verdana" w:hAnsi="Verdana" w:cs="Verdana"/>
          <w:b w:val="0"/>
        </w:rPr>
        <w:t xml:space="preserve">PHP, </w:t>
      </w:r>
      <w:proofErr w:type="spellStart"/>
      <w:r>
        <w:rPr>
          <w:rFonts w:ascii="Verdana" w:hAnsi="Verdana" w:cs="Verdana"/>
          <w:b w:val="0"/>
        </w:rPr>
        <w:t>Mysql</w:t>
      </w:r>
      <w:proofErr w:type="spellEnd"/>
      <w:r>
        <w:rPr>
          <w:rFonts w:ascii="Verdana" w:hAnsi="Verdana" w:cs="Verdana"/>
          <w:b w:val="0"/>
        </w:rPr>
        <w:t xml:space="preserve">, JavaScript, jQuery, AJAX, Apache, </w:t>
      </w:r>
      <w:proofErr w:type="spellStart"/>
      <w:r>
        <w:rPr>
          <w:rFonts w:ascii="Verdana" w:hAnsi="Verdana" w:cs="Verdana"/>
          <w:b w:val="0"/>
        </w:rPr>
        <w:t>Xampp</w:t>
      </w:r>
      <w:proofErr w:type="spellEnd"/>
      <w:r>
        <w:rPr>
          <w:rFonts w:ascii="Verdana" w:hAnsi="Verdana" w:cs="Verdana"/>
          <w:b w:val="0"/>
        </w:rPr>
        <w:t xml:space="preserve"> server</w:t>
      </w:r>
    </w:p>
    <w:p w:rsidR="001074B5" w:rsidRDefault="002044CD" w:rsidP="001074B5">
      <w:pPr>
        <w:pStyle w:val="SmallHeading"/>
        <w:ind w:left="0"/>
        <w:rPr>
          <w:rFonts w:ascii="Verdana" w:hAnsi="Verdana" w:cs="Verdana"/>
          <w:b w:val="0"/>
        </w:rPr>
      </w:pPr>
      <w:hyperlink r:id="rId12" w:history="1">
        <w:r w:rsidR="001074B5" w:rsidRPr="00740FE6">
          <w:rPr>
            <w:rStyle w:val="Hyperlink"/>
            <w:rFonts w:ascii="Verdana" w:hAnsi="Verdana" w:cs="Verdana"/>
            <w:b w:val="0"/>
          </w:rPr>
          <w:t>http://www.homzart.com</w:t>
        </w:r>
      </w:hyperlink>
    </w:p>
    <w:p w:rsidR="00A45863" w:rsidRDefault="00A45863" w:rsidP="00A45863">
      <w:pPr>
        <w:rPr>
          <w:rFonts w:ascii="Calibri" w:eastAsia="Batang" w:hAnsi="Calibri" w:cs="Calibri"/>
        </w:rPr>
      </w:pPr>
    </w:p>
    <w:p w:rsidR="000B0DD7" w:rsidRDefault="000B0DD7" w:rsidP="00A45863">
      <w:pPr>
        <w:rPr>
          <w:rFonts w:ascii="Calibri" w:eastAsia="Batang" w:hAnsi="Calibri" w:cs="Calibri"/>
        </w:rPr>
      </w:pPr>
    </w:p>
    <w:p w:rsidR="000B0DD7" w:rsidRDefault="000B0DD7" w:rsidP="00A45863">
      <w:pPr>
        <w:rPr>
          <w:rFonts w:ascii="Calibri" w:eastAsia="Batang" w:hAnsi="Calibri" w:cs="Calibri"/>
        </w:rPr>
      </w:pPr>
    </w:p>
    <w:p w:rsidR="000B0DD7" w:rsidRPr="00985A00" w:rsidRDefault="000B0DD7" w:rsidP="00A45863">
      <w:pPr>
        <w:rPr>
          <w:rFonts w:ascii="Calibri" w:eastAsia="Batang" w:hAnsi="Calibri" w:cs="Calibri"/>
        </w:rPr>
      </w:pPr>
    </w:p>
    <w:p w:rsidR="00C75508" w:rsidRDefault="00C75508" w:rsidP="00663833">
      <w:pPr>
        <w:pStyle w:val="Heading2"/>
        <w:shd w:val="clear" w:color="auto" w:fill="CCCCCC"/>
        <w:ind w:left="0" w:firstLine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personal details</w:t>
      </w:r>
    </w:p>
    <w:p w:rsidR="00C75508" w:rsidRDefault="001F6E33">
      <w:pPr>
        <w:tabs>
          <w:tab w:val="left" w:pos="720"/>
          <w:tab w:val="center" w:pos="4320"/>
          <w:tab w:val="right" w:pos="86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Father’s Name          Sri </w:t>
      </w:r>
      <w:proofErr w:type="spellStart"/>
      <w:r>
        <w:rPr>
          <w:rFonts w:ascii="Verdana" w:hAnsi="Verdana" w:cs="Verdana"/>
          <w:sz w:val="20"/>
          <w:szCs w:val="20"/>
        </w:rPr>
        <w:t>Yogendra</w:t>
      </w:r>
      <w:proofErr w:type="spellEnd"/>
      <w:r>
        <w:rPr>
          <w:rFonts w:ascii="Verdana" w:hAnsi="Verdana" w:cs="Verdana"/>
          <w:sz w:val="20"/>
          <w:szCs w:val="20"/>
        </w:rPr>
        <w:t xml:space="preserve"> Prasad</w:t>
      </w:r>
      <w:r w:rsidR="00C75508">
        <w:rPr>
          <w:rFonts w:ascii="Verdana" w:hAnsi="Verdana" w:cs="Verdana"/>
          <w:sz w:val="20"/>
          <w:szCs w:val="20"/>
        </w:rPr>
        <w:t xml:space="preserve"> Singh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of Birth</w:t>
      </w:r>
      <w:r w:rsidR="004C4EAD">
        <w:rPr>
          <w:rFonts w:ascii="Verdana" w:hAnsi="Verdana" w:cs="Verdana"/>
          <w:sz w:val="20"/>
          <w:szCs w:val="20"/>
        </w:rPr>
        <w:tab/>
      </w:r>
      <w:r w:rsidR="004C4EAD">
        <w:rPr>
          <w:rFonts w:ascii="Verdana" w:hAnsi="Verdana" w:cs="Verdana"/>
          <w:sz w:val="20"/>
          <w:szCs w:val="20"/>
        </w:rPr>
        <w:tab/>
        <w:t xml:space="preserve">20 Sep </w:t>
      </w:r>
      <w:r w:rsidR="001F6E33">
        <w:rPr>
          <w:rFonts w:ascii="Verdana" w:hAnsi="Verdana" w:cs="Verdana"/>
          <w:sz w:val="20"/>
          <w:szCs w:val="20"/>
        </w:rPr>
        <w:t>86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Languages Known</w:t>
      </w:r>
      <w:r>
        <w:rPr>
          <w:rFonts w:ascii="Verdana" w:hAnsi="Verdana" w:cs="Verdana"/>
          <w:sz w:val="20"/>
          <w:szCs w:val="20"/>
        </w:rPr>
        <w:tab/>
        <w:t>English, Hindi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Nationality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Sex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Male      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Marital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2B1AE0">
        <w:rPr>
          <w:color w:val="000000"/>
        </w:rPr>
        <w:t>Married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</w:p>
    <w:p w:rsidR="00C75508" w:rsidRDefault="00C75508">
      <w:pPr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</w:t>
      </w:r>
      <w:r>
        <w:rPr>
          <w:rFonts w:ascii="Verdana" w:hAnsi="Verdana" w:cs="Verdana"/>
          <w:sz w:val="20"/>
          <w:szCs w:val="20"/>
        </w:rPr>
        <w:t>I hereby declare that all the above mentioned information is true to the best of my knowledge.</w:t>
      </w:r>
    </w:p>
    <w:p w:rsidR="00C75508" w:rsidRDefault="00C75508">
      <w:pPr>
        <w:tabs>
          <w:tab w:val="left" w:pos="7620"/>
        </w:tabs>
        <w:rPr>
          <w:rFonts w:ascii="Verdana" w:hAnsi="Verdana" w:cs="Verdana"/>
          <w:sz w:val="20"/>
          <w:szCs w:val="20"/>
        </w:rPr>
      </w:pPr>
    </w:p>
    <w:p w:rsidR="00C75508" w:rsidRDefault="00C75508">
      <w:pPr>
        <w:tabs>
          <w:tab w:val="left" w:pos="2160"/>
          <w:tab w:val="left" w:pos="9558"/>
        </w:tabs>
        <w:ind w:right="-63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Place:                                                                                                     Signature</w:t>
      </w:r>
    </w:p>
    <w:p w:rsidR="00C75508" w:rsidRDefault="00C75508">
      <w:pPr>
        <w:tabs>
          <w:tab w:val="left" w:pos="2160"/>
          <w:tab w:val="left" w:pos="9558"/>
        </w:tabs>
        <w:ind w:right="-630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    </w:t>
      </w:r>
    </w:p>
    <w:p w:rsidR="00C75508" w:rsidRDefault="00C75508">
      <w:pPr>
        <w:tabs>
          <w:tab w:val="left" w:pos="2160"/>
          <w:tab w:val="left" w:pos="9558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Date: ……………</w:t>
      </w:r>
    </w:p>
    <w:p w:rsidR="00C75508" w:rsidRDefault="00C75508">
      <w:pPr>
        <w:rPr>
          <w:rFonts w:ascii="Verdana" w:hAnsi="Verdana" w:cs="Verdana"/>
          <w:sz w:val="20"/>
          <w:szCs w:val="20"/>
        </w:rPr>
      </w:pPr>
    </w:p>
    <w:p w:rsidR="00C75508" w:rsidRDefault="00C75508">
      <w:pPr>
        <w:widowControl w:val="0"/>
        <w:autoSpaceDE w:val="0"/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sectPr w:rsidR="00C75508" w:rsidSect="00810C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10" w:right="1260" w:bottom="900" w:left="180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CD" w:rsidRDefault="002044CD" w:rsidP="00D93CA3">
      <w:r>
        <w:separator/>
      </w:r>
    </w:p>
  </w:endnote>
  <w:endnote w:type="continuationSeparator" w:id="0">
    <w:p w:rsidR="002044CD" w:rsidRDefault="002044CD" w:rsidP="00D9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Footer"/>
      <w:rPr>
        <w:color w:val="000000"/>
        <w:sz w:val="20"/>
      </w:rPr>
    </w:pPr>
    <w:r>
      <w:rPr>
        <w:color w:val="000000"/>
        <w:sz w:val="20"/>
      </w:rPr>
      <w:t>Employee-Personal</w:t>
    </w:r>
  </w:p>
  <w:p w:rsidR="00D93CA3" w:rsidRPr="00D93CA3" w:rsidRDefault="00D93CA3">
    <w:pPr>
      <w:pStyle w:val="Footer"/>
      <w:rPr>
        <w:color w:val="000000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CD" w:rsidRDefault="002044CD" w:rsidP="00D93CA3">
      <w:r>
        <w:separator/>
      </w:r>
    </w:p>
  </w:footnote>
  <w:footnote w:type="continuationSeparator" w:id="0">
    <w:p w:rsidR="002044CD" w:rsidRDefault="002044CD" w:rsidP="00D93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A3" w:rsidRDefault="00D93C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b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cs="Symbol"/>
        <w:color w:val="999999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14E00B95"/>
    <w:multiLevelType w:val="hybridMultilevel"/>
    <w:tmpl w:val="0E2A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DBE"/>
    <w:rsid w:val="000132B5"/>
    <w:rsid w:val="00020789"/>
    <w:rsid w:val="0003295B"/>
    <w:rsid w:val="00034E1A"/>
    <w:rsid w:val="0003612F"/>
    <w:rsid w:val="00040E52"/>
    <w:rsid w:val="00054F76"/>
    <w:rsid w:val="000612D4"/>
    <w:rsid w:val="000706AD"/>
    <w:rsid w:val="00080FCE"/>
    <w:rsid w:val="00084EC4"/>
    <w:rsid w:val="000866AB"/>
    <w:rsid w:val="000A09B9"/>
    <w:rsid w:val="000A1DEA"/>
    <w:rsid w:val="000B03EE"/>
    <w:rsid w:val="000B0DD7"/>
    <w:rsid w:val="000B6E16"/>
    <w:rsid w:val="000B7B59"/>
    <w:rsid w:val="000F1723"/>
    <w:rsid w:val="001074B5"/>
    <w:rsid w:val="001222A2"/>
    <w:rsid w:val="001256B6"/>
    <w:rsid w:val="00126913"/>
    <w:rsid w:val="00146A49"/>
    <w:rsid w:val="00151714"/>
    <w:rsid w:val="001521C1"/>
    <w:rsid w:val="0016121D"/>
    <w:rsid w:val="00163BB9"/>
    <w:rsid w:val="00163E5F"/>
    <w:rsid w:val="00187F2B"/>
    <w:rsid w:val="00195E16"/>
    <w:rsid w:val="001D78E4"/>
    <w:rsid w:val="001F564F"/>
    <w:rsid w:val="001F6D4B"/>
    <w:rsid w:val="001F6E33"/>
    <w:rsid w:val="002009F9"/>
    <w:rsid w:val="00202FD2"/>
    <w:rsid w:val="002044CD"/>
    <w:rsid w:val="00220587"/>
    <w:rsid w:val="00231278"/>
    <w:rsid w:val="00234884"/>
    <w:rsid w:val="0024624D"/>
    <w:rsid w:val="00250C02"/>
    <w:rsid w:val="0025215D"/>
    <w:rsid w:val="002748C9"/>
    <w:rsid w:val="00284998"/>
    <w:rsid w:val="002A00DE"/>
    <w:rsid w:val="002A0E3B"/>
    <w:rsid w:val="002B0244"/>
    <w:rsid w:val="002B0FB5"/>
    <w:rsid w:val="002B1AE0"/>
    <w:rsid w:val="002F6349"/>
    <w:rsid w:val="003018D0"/>
    <w:rsid w:val="003103B5"/>
    <w:rsid w:val="003249E9"/>
    <w:rsid w:val="00325101"/>
    <w:rsid w:val="00333FAB"/>
    <w:rsid w:val="0033712D"/>
    <w:rsid w:val="003474E5"/>
    <w:rsid w:val="00361C2D"/>
    <w:rsid w:val="00380244"/>
    <w:rsid w:val="00385669"/>
    <w:rsid w:val="003A558D"/>
    <w:rsid w:val="003A6371"/>
    <w:rsid w:val="003B13F3"/>
    <w:rsid w:val="003B3758"/>
    <w:rsid w:val="003B72CB"/>
    <w:rsid w:val="003D6211"/>
    <w:rsid w:val="003D65F6"/>
    <w:rsid w:val="003E5AD1"/>
    <w:rsid w:val="0040266E"/>
    <w:rsid w:val="00417C0C"/>
    <w:rsid w:val="00427069"/>
    <w:rsid w:val="00446218"/>
    <w:rsid w:val="00454781"/>
    <w:rsid w:val="00457306"/>
    <w:rsid w:val="00463D79"/>
    <w:rsid w:val="004863FE"/>
    <w:rsid w:val="004B1142"/>
    <w:rsid w:val="004C42AD"/>
    <w:rsid w:val="004C4EAD"/>
    <w:rsid w:val="004E4FB9"/>
    <w:rsid w:val="00510E65"/>
    <w:rsid w:val="00515A5F"/>
    <w:rsid w:val="00525C46"/>
    <w:rsid w:val="00557C46"/>
    <w:rsid w:val="005778AF"/>
    <w:rsid w:val="005A0315"/>
    <w:rsid w:val="005B21C9"/>
    <w:rsid w:val="005E36EC"/>
    <w:rsid w:val="005E6BA8"/>
    <w:rsid w:val="005E7094"/>
    <w:rsid w:val="006223B9"/>
    <w:rsid w:val="00643CEA"/>
    <w:rsid w:val="006529CB"/>
    <w:rsid w:val="00655880"/>
    <w:rsid w:val="00663833"/>
    <w:rsid w:val="00672FF7"/>
    <w:rsid w:val="006763E8"/>
    <w:rsid w:val="00693F65"/>
    <w:rsid w:val="006B7F24"/>
    <w:rsid w:val="006D4FA7"/>
    <w:rsid w:val="007016E4"/>
    <w:rsid w:val="00711CC1"/>
    <w:rsid w:val="00714D5F"/>
    <w:rsid w:val="0073354C"/>
    <w:rsid w:val="00733A77"/>
    <w:rsid w:val="00750B3F"/>
    <w:rsid w:val="00754862"/>
    <w:rsid w:val="00755A15"/>
    <w:rsid w:val="00761BB0"/>
    <w:rsid w:val="00764D62"/>
    <w:rsid w:val="00764EB0"/>
    <w:rsid w:val="00782937"/>
    <w:rsid w:val="007A42FB"/>
    <w:rsid w:val="007D1221"/>
    <w:rsid w:val="007E2CB1"/>
    <w:rsid w:val="007F56EE"/>
    <w:rsid w:val="008067B0"/>
    <w:rsid w:val="00810C65"/>
    <w:rsid w:val="0083106E"/>
    <w:rsid w:val="00832CE5"/>
    <w:rsid w:val="0083378B"/>
    <w:rsid w:val="008452CD"/>
    <w:rsid w:val="00850BEE"/>
    <w:rsid w:val="008544E5"/>
    <w:rsid w:val="00854592"/>
    <w:rsid w:val="00861AFA"/>
    <w:rsid w:val="008760EF"/>
    <w:rsid w:val="0087720A"/>
    <w:rsid w:val="0089252C"/>
    <w:rsid w:val="008A3DC8"/>
    <w:rsid w:val="008A5C54"/>
    <w:rsid w:val="008B4555"/>
    <w:rsid w:val="008B46B5"/>
    <w:rsid w:val="008C0199"/>
    <w:rsid w:val="008D1AE1"/>
    <w:rsid w:val="008E06EB"/>
    <w:rsid w:val="00903A88"/>
    <w:rsid w:val="009076BA"/>
    <w:rsid w:val="00910CB5"/>
    <w:rsid w:val="00914399"/>
    <w:rsid w:val="00916EFE"/>
    <w:rsid w:val="00925988"/>
    <w:rsid w:val="00947BC8"/>
    <w:rsid w:val="00963270"/>
    <w:rsid w:val="009B2242"/>
    <w:rsid w:val="009B35C9"/>
    <w:rsid w:val="009B59D4"/>
    <w:rsid w:val="009C2433"/>
    <w:rsid w:val="009D11A8"/>
    <w:rsid w:val="009D524F"/>
    <w:rsid w:val="009F4234"/>
    <w:rsid w:val="00A04476"/>
    <w:rsid w:val="00A05F74"/>
    <w:rsid w:val="00A10B6E"/>
    <w:rsid w:val="00A1679A"/>
    <w:rsid w:val="00A17904"/>
    <w:rsid w:val="00A17B92"/>
    <w:rsid w:val="00A3615A"/>
    <w:rsid w:val="00A45863"/>
    <w:rsid w:val="00A5192F"/>
    <w:rsid w:val="00A77E83"/>
    <w:rsid w:val="00A80591"/>
    <w:rsid w:val="00A8645F"/>
    <w:rsid w:val="00A87B20"/>
    <w:rsid w:val="00A95365"/>
    <w:rsid w:val="00A97D22"/>
    <w:rsid w:val="00AA660A"/>
    <w:rsid w:val="00AB579B"/>
    <w:rsid w:val="00AC1E4B"/>
    <w:rsid w:val="00AC4AE9"/>
    <w:rsid w:val="00AE1AFD"/>
    <w:rsid w:val="00AE2B17"/>
    <w:rsid w:val="00AE412C"/>
    <w:rsid w:val="00AE75C6"/>
    <w:rsid w:val="00AF135F"/>
    <w:rsid w:val="00AF4CE8"/>
    <w:rsid w:val="00B20F71"/>
    <w:rsid w:val="00B27E20"/>
    <w:rsid w:val="00B40759"/>
    <w:rsid w:val="00B51842"/>
    <w:rsid w:val="00B6267C"/>
    <w:rsid w:val="00B64061"/>
    <w:rsid w:val="00B67C67"/>
    <w:rsid w:val="00B714C7"/>
    <w:rsid w:val="00B9467B"/>
    <w:rsid w:val="00BA5B2D"/>
    <w:rsid w:val="00BC31B3"/>
    <w:rsid w:val="00BC5A0C"/>
    <w:rsid w:val="00BC7BFB"/>
    <w:rsid w:val="00BD23D0"/>
    <w:rsid w:val="00BD24CD"/>
    <w:rsid w:val="00BD3B83"/>
    <w:rsid w:val="00BF031E"/>
    <w:rsid w:val="00BF28E0"/>
    <w:rsid w:val="00BF2986"/>
    <w:rsid w:val="00C11B9E"/>
    <w:rsid w:val="00C20F46"/>
    <w:rsid w:val="00C32F82"/>
    <w:rsid w:val="00C414B1"/>
    <w:rsid w:val="00C43B17"/>
    <w:rsid w:val="00C63D33"/>
    <w:rsid w:val="00C65977"/>
    <w:rsid w:val="00C741B0"/>
    <w:rsid w:val="00C75508"/>
    <w:rsid w:val="00C77EF8"/>
    <w:rsid w:val="00C82AF2"/>
    <w:rsid w:val="00C952DD"/>
    <w:rsid w:val="00C97E1F"/>
    <w:rsid w:val="00CA4E9D"/>
    <w:rsid w:val="00CA7B69"/>
    <w:rsid w:val="00CB6A8E"/>
    <w:rsid w:val="00CC1F8D"/>
    <w:rsid w:val="00CD53EC"/>
    <w:rsid w:val="00CE3107"/>
    <w:rsid w:val="00D07C09"/>
    <w:rsid w:val="00D14B59"/>
    <w:rsid w:val="00D17010"/>
    <w:rsid w:val="00D22723"/>
    <w:rsid w:val="00D313C7"/>
    <w:rsid w:val="00D60B15"/>
    <w:rsid w:val="00D9328E"/>
    <w:rsid w:val="00D93CA3"/>
    <w:rsid w:val="00DA7F06"/>
    <w:rsid w:val="00DB4DD0"/>
    <w:rsid w:val="00DD0DBE"/>
    <w:rsid w:val="00DD0FF8"/>
    <w:rsid w:val="00DE1F2C"/>
    <w:rsid w:val="00DF10D2"/>
    <w:rsid w:val="00E22098"/>
    <w:rsid w:val="00E3579E"/>
    <w:rsid w:val="00E36AE6"/>
    <w:rsid w:val="00E36F0B"/>
    <w:rsid w:val="00E47741"/>
    <w:rsid w:val="00E57C6A"/>
    <w:rsid w:val="00EB43BE"/>
    <w:rsid w:val="00ED6E8E"/>
    <w:rsid w:val="00F0032D"/>
    <w:rsid w:val="00F26913"/>
    <w:rsid w:val="00F270A8"/>
    <w:rsid w:val="00F71370"/>
    <w:rsid w:val="00FA2051"/>
    <w:rsid w:val="00FA73BB"/>
    <w:rsid w:val="00FB25B7"/>
    <w:rsid w:val="00FB29CD"/>
    <w:rsid w:val="00FD3131"/>
    <w:rsid w:val="00FD6D53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C0D28FD-9EE4-4C1C-976E-98DF0FEC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592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854592"/>
    <w:pPr>
      <w:keepNext/>
      <w:widowControl w:val="0"/>
      <w:pBdr>
        <w:bottom w:val="single" w:sz="8" w:space="0" w:color="000000"/>
      </w:pBdr>
      <w:tabs>
        <w:tab w:val="left" w:pos="0"/>
        <w:tab w:val="num" w:pos="432"/>
      </w:tabs>
      <w:autoSpaceDE w:val="0"/>
      <w:spacing w:before="240" w:after="200"/>
      <w:ind w:left="432" w:hanging="432"/>
      <w:outlineLvl w:val="0"/>
    </w:pPr>
    <w:rPr>
      <w:rFonts w:ascii="Palatino" w:hAnsi="Palatino" w:cs="Palatino"/>
      <w:b/>
      <w:bCs/>
      <w:smallCaps/>
    </w:rPr>
  </w:style>
  <w:style w:type="paragraph" w:styleId="Heading2">
    <w:name w:val="heading 2"/>
    <w:basedOn w:val="Normal"/>
    <w:next w:val="Normal"/>
    <w:qFormat/>
    <w:rsid w:val="00854592"/>
    <w:pPr>
      <w:keepNext/>
      <w:widowControl w:val="0"/>
      <w:pBdr>
        <w:bottom w:val="single" w:sz="8" w:space="0" w:color="000000"/>
      </w:pBdr>
      <w:tabs>
        <w:tab w:val="left" w:pos="0"/>
        <w:tab w:val="num" w:pos="576"/>
      </w:tabs>
      <w:autoSpaceDE w:val="0"/>
      <w:spacing w:before="240" w:after="200"/>
      <w:ind w:left="576" w:hanging="576"/>
      <w:jc w:val="both"/>
      <w:outlineLvl w:val="1"/>
    </w:pPr>
    <w:rPr>
      <w:rFonts w:ascii="Palatino" w:hAnsi="Palatino" w:cs="Palatino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qFormat/>
    <w:rsid w:val="00854592"/>
    <w:pPr>
      <w:keepNext/>
      <w:widowControl w:val="0"/>
      <w:pBdr>
        <w:bottom w:val="single" w:sz="8" w:space="0" w:color="000000"/>
      </w:pBdr>
      <w:tabs>
        <w:tab w:val="num" w:pos="720"/>
      </w:tabs>
      <w:autoSpaceDE w:val="0"/>
      <w:spacing w:before="240" w:after="200"/>
      <w:ind w:left="720" w:hanging="720"/>
      <w:outlineLvl w:val="2"/>
    </w:pPr>
    <w:rPr>
      <w:rFonts w:ascii="Verdana" w:hAnsi="Verdana" w:cs="Verdana"/>
      <w:b/>
      <w:bCs/>
      <w:small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592"/>
    <w:rPr>
      <w:rFonts w:ascii="Wingdings" w:hAnsi="Wingdings" w:cs="Wingdings"/>
      <w:color w:val="999999"/>
    </w:rPr>
  </w:style>
  <w:style w:type="character" w:customStyle="1" w:styleId="WW8Num1z1">
    <w:name w:val="WW8Num1z1"/>
    <w:rsid w:val="00854592"/>
    <w:rPr>
      <w:rFonts w:ascii="Courier New" w:hAnsi="Courier New" w:cs="Courier New"/>
    </w:rPr>
  </w:style>
  <w:style w:type="character" w:customStyle="1" w:styleId="WW8Num1z2">
    <w:name w:val="WW8Num1z2"/>
    <w:rsid w:val="00854592"/>
    <w:rPr>
      <w:rFonts w:ascii="Wingdings" w:hAnsi="Wingdings" w:cs="Wingdings"/>
    </w:rPr>
  </w:style>
  <w:style w:type="character" w:customStyle="1" w:styleId="WW8Num1z3">
    <w:name w:val="WW8Num1z3"/>
    <w:rsid w:val="00854592"/>
    <w:rPr>
      <w:rFonts w:ascii="Symbol" w:hAnsi="Symbol" w:cs="Symbol"/>
    </w:rPr>
  </w:style>
  <w:style w:type="character" w:customStyle="1" w:styleId="WW8Num2z0">
    <w:name w:val="WW8Num2z0"/>
    <w:rsid w:val="00854592"/>
    <w:rPr>
      <w:rFonts w:ascii="Wingdings" w:hAnsi="Wingdings" w:cs="Wingdings"/>
    </w:rPr>
  </w:style>
  <w:style w:type="character" w:customStyle="1" w:styleId="WW8Num2z1">
    <w:name w:val="WW8Num2z1"/>
    <w:rsid w:val="00854592"/>
    <w:rPr>
      <w:rFonts w:ascii="Courier New" w:hAnsi="Courier New" w:cs="Courier New"/>
    </w:rPr>
  </w:style>
  <w:style w:type="character" w:customStyle="1" w:styleId="WW8Num2z3">
    <w:name w:val="WW8Num2z3"/>
    <w:rsid w:val="00854592"/>
    <w:rPr>
      <w:rFonts w:ascii="Symbol" w:hAnsi="Symbol" w:cs="Symbol"/>
    </w:rPr>
  </w:style>
  <w:style w:type="character" w:customStyle="1" w:styleId="WW8Num3z0">
    <w:name w:val="WW8Num3z0"/>
    <w:rsid w:val="00854592"/>
    <w:rPr>
      <w:rFonts w:ascii="Wingdings" w:hAnsi="Wingdings" w:cs="Wingdings"/>
      <w:color w:val="999999"/>
    </w:rPr>
  </w:style>
  <w:style w:type="character" w:customStyle="1" w:styleId="WW8Num3z1">
    <w:name w:val="WW8Num3z1"/>
    <w:rsid w:val="00854592"/>
    <w:rPr>
      <w:rFonts w:ascii="Courier New" w:hAnsi="Courier New" w:cs="Courier New"/>
    </w:rPr>
  </w:style>
  <w:style w:type="character" w:customStyle="1" w:styleId="WW8Num3z2">
    <w:name w:val="WW8Num3z2"/>
    <w:rsid w:val="00854592"/>
    <w:rPr>
      <w:rFonts w:ascii="Wingdings" w:hAnsi="Wingdings" w:cs="Wingdings"/>
    </w:rPr>
  </w:style>
  <w:style w:type="character" w:customStyle="1" w:styleId="WW8Num3z3">
    <w:name w:val="WW8Num3z3"/>
    <w:rsid w:val="00854592"/>
    <w:rPr>
      <w:rFonts w:ascii="Symbol" w:hAnsi="Symbol" w:cs="Symbol"/>
    </w:rPr>
  </w:style>
  <w:style w:type="character" w:customStyle="1" w:styleId="WW8Num4z0">
    <w:name w:val="WW8Num4z0"/>
    <w:rsid w:val="00854592"/>
    <w:rPr>
      <w:rFonts w:ascii="Symbol" w:hAnsi="Symbol" w:cs="Symbol"/>
    </w:rPr>
  </w:style>
  <w:style w:type="character" w:customStyle="1" w:styleId="WW8Num4z1">
    <w:name w:val="WW8Num4z1"/>
    <w:rsid w:val="00854592"/>
    <w:rPr>
      <w:rFonts w:ascii="Courier New" w:hAnsi="Courier New" w:cs="Courier New"/>
    </w:rPr>
  </w:style>
  <w:style w:type="character" w:customStyle="1" w:styleId="WW8Num4z2">
    <w:name w:val="WW8Num4z2"/>
    <w:rsid w:val="00854592"/>
    <w:rPr>
      <w:rFonts w:ascii="Wingdings" w:hAnsi="Wingdings" w:cs="Wingdings"/>
    </w:rPr>
  </w:style>
  <w:style w:type="character" w:customStyle="1" w:styleId="WW8Num5z0">
    <w:name w:val="WW8Num5z0"/>
    <w:rsid w:val="00854592"/>
    <w:rPr>
      <w:rFonts w:ascii="Wingdings" w:hAnsi="Wingdings" w:cs="Wingdings"/>
      <w:b/>
    </w:rPr>
  </w:style>
  <w:style w:type="character" w:customStyle="1" w:styleId="WW8Num5z1">
    <w:name w:val="WW8Num5z1"/>
    <w:rsid w:val="00854592"/>
    <w:rPr>
      <w:rFonts w:ascii="Courier New" w:hAnsi="Courier New" w:cs="Courier New"/>
    </w:rPr>
  </w:style>
  <w:style w:type="character" w:customStyle="1" w:styleId="WW8Num5z2">
    <w:name w:val="WW8Num5z2"/>
    <w:rsid w:val="00854592"/>
    <w:rPr>
      <w:rFonts w:ascii="Wingdings" w:hAnsi="Wingdings" w:cs="Wingdings"/>
    </w:rPr>
  </w:style>
  <w:style w:type="character" w:customStyle="1" w:styleId="WW8Num5z3">
    <w:name w:val="WW8Num5z3"/>
    <w:rsid w:val="00854592"/>
    <w:rPr>
      <w:rFonts w:ascii="Symbol" w:hAnsi="Symbol" w:cs="Symbol"/>
    </w:rPr>
  </w:style>
  <w:style w:type="character" w:customStyle="1" w:styleId="WW8Num6z0">
    <w:name w:val="WW8Num6z0"/>
    <w:rsid w:val="00854592"/>
    <w:rPr>
      <w:rFonts w:ascii="Symbol" w:hAnsi="Symbol" w:cs="Symbol"/>
      <w:color w:val="999999"/>
    </w:rPr>
  </w:style>
  <w:style w:type="character" w:customStyle="1" w:styleId="WW8Num6z1">
    <w:name w:val="WW8Num6z1"/>
    <w:rsid w:val="00854592"/>
    <w:rPr>
      <w:rFonts w:ascii="Courier New" w:hAnsi="Courier New" w:cs="Courier New"/>
    </w:rPr>
  </w:style>
  <w:style w:type="character" w:customStyle="1" w:styleId="WW8Num6z2">
    <w:name w:val="WW8Num6z2"/>
    <w:rsid w:val="00854592"/>
    <w:rPr>
      <w:rFonts w:ascii="Wingdings" w:hAnsi="Wingdings" w:cs="Wingdings"/>
    </w:rPr>
  </w:style>
  <w:style w:type="character" w:customStyle="1" w:styleId="WW8Num6z3">
    <w:name w:val="WW8Num6z3"/>
    <w:rsid w:val="00854592"/>
    <w:rPr>
      <w:rFonts w:ascii="Symbol" w:hAnsi="Symbol" w:cs="Symbol"/>
    </w:rPr>
  </w:style>
  <w:style w:type="character" w:customStyle="1" w:styleId="WW8Num7z0">
    <w:name w:val="WW8Num7z0"/>
    <w:rsid w:val="00854592"/>
    <w:rPr>
      <w:rFonts w:ascii="Wingdings" w:hAnsi="Wingdings" w:cs="Wingdings"/>
    </w:rPr>
  </w:style>
  <w:style w:type="character" w:customStyle="1" w:styleId="WW8Num7z1">
    <w:name w:val="WW8Num7z1"/>
    <w:rsid w:val="00854592"/>
    <w:rPr>
      <w:rFonts w:ascii="Courier New" w:hAnsi="Courier New" w:cs="Courier New"/>
    </w:rPr>
  </w:style>
  <w:style w:type="character" w:customStyle="1" w:styleId="WW8Num7z3">
    <w:name w:val="WW8Num7z3"/>
    <w:rsid w:val="00854592"/>
    <w:rPr>
      <w:rFonts w:ascii="Symbol" w:hAnsi="Symbol" w:cs="Symbol"/>
    </w:rPr>
  </w:style>
  <w:style w:type="character" w:customStyle="1" w:styleId="WW8Num8z0">
    <w:name w:val="WW8Num8z0"/>
    <w:rsid w:val="00854592"/>
    <w:rPr>
      <w:rFonts w:ascii="Symbol" w:hAnsi="Symbol" w:cs="Symbol"/>
      <w:color w:val="999999"/>
    </w:rPr>
  </w:style>
  <w:style w:type="character" w:customStyle="1" w:styleId="WW8Num8z1">
    <w:name w:val="WW8Num8z1"/>
    <w:rsid w:val="00854592"/>
    <w:rPr>
      <w:rFonts w:ascii="Courier New" w:hAnsi="Courier New" w:cs="Courier New"/>
    </w:rPr>
  </w:style>
  <w:style w:type="character" w:customStyle="1" w:styleId="WW8Num8z2">
    <w:name w:val="WW8Num8z2"/>
    <w:rsid w:val="00854592"/>
    <w:rPr>
      <w:rFonts w:ascii="Wingdings" w:hAnsi="Wingdings" w:cs="Wingdings"/>
    </w:rPr>
  </w:style>
  <w:style w:type="character" w:customStyle="1" w:styleId="WW8Num8z3">
    <w:name w:val="WW8Num8z3"/>
    <w:rsid w:val="00854592"/>
    <w:rPr>
      <w:rFonts w:ascii="Symbol" w:hAnsi="Symbol" w:cs="Symbol"/>
    </w:rPr>
  </w:style>
  <w:style w:type="character" w:customStyle="1" w:styleId="WW8Num9z0">
    <w:name w:val="WW8Num9z0"/>
    <w:rsid w:val="00854592"/>
    <w:rPr>
      <w:rFonts w:ascii="Wingdings" w:hAnsi="Wingdings" w:cs="Wingdings"/>
      <w:color w:val="999999"/>
    </w:rPr>
  </w:style>
  <w:style w:type="character" w:customStyle="1" w:styleId="WW8Num9z1">
    <w:name w:val="WW8Num9z1"/>
    <w:rsid w:val="00854592"/>
    <w:rPr>
      <w:rFonts w:ascii="Courier New" w:hAnsi="Courier New" w:cs="Courier New"/>
    </w:rPr>
  </w:style>
  <w:style w:type="character" w:customStyle="1" w:styleId="WW8Num9z2">
    <w:name w:val="WW8Num9z2"/>
    <w:rsid w:val="00854592"/>
    <w:rPr>
      <w:rFonts w:ascii="Wingdings" w:hAnsi="Wingdings" w:cs="Wingdings"/>
    </w:rPr>
  </w:style>
  <w:style w:type="character" w:customStyle="1" w:styleId="WW8Num9z3">
    <w:name w:val="WW8Num9z3"/>
    <w:rsid w:val="00854592"/>
    <w:rPr>
      <w:rFonts w:ascii="Symbol" w:hAnsi="Symbol" w:cs="Symbol"/>
    </w:rPr>
  </w:style>
  <w:style w:type="character" w:customStyle="1" w:styleId="WW8Num10z0">
    <w:name w:val="WW8Num10z0"/>
    <w:rsid w:val="00854592"/>
    <w:rPr>
      <w:rFonts w:ascii="Symbol" w:hAnsi="Symbol" w:cs="Symbol"/>
    </w:rPr>
  </w:style>
  <w:style w:type="character" w:customStyle="1" w:styleId="WW8Num10z1">
    <w:name w:val="WW8Num10z1"/>
    <w:rsid w:val="00854592"/>
    <w:rPr>
      <w:rFonts w:ascii="Courier New" w:hAnsi="Courier New" w:cs="Courier New"/>
    </w:rPr>
  </w:style>
  <w:style w:type="character" w:customStyle="1" w:styleId="WW8Num10z2">
    <w:name w:val="WW8Num10z2"/>
    <w:rsid w:val="00854592"/>
    <w:rPr>
      <w:rFonts w:ascii="Wingdings" w:hAnsi="Wingdings" w:cs="Wingdings"/>
    </w:rPr>
  </w:style>
  <w:style w:type="character" w:customStyle="1" w:styleId="WW8Num11z0">
    <w:name w:val="WW8Num11z0"/>
    <w:rsid w:val="00854592"/>
    <w:rPr>
      <w:rFonts w:ascii="Wingdings" w:hAnsi="Wingdings" w:cs="Wingdings"/>
    </w:rPr>
  </w:style>
  <w:style w:type="character" w:customStyle="1" w:styleId="WW8Num11z3">
    <w:name w:val="WW8Num11z3"/>
    <w:rsid w:val="00854592"/>
    <w:rPr>
      <w:rFonts w:ascii="Symbol" w:hAnsi="Symbol" w:cs="Symbol"/>
    </w:rPr>
  </w:style>
  <w:style w:type="character" w:customStyle="1" w:styleId="WW8Num11z4">
    <w:name w:val="WW8Num11z4"/>
    <w:rsid w:val="00854592"/>
    <w:rPr>
      <w:rFonts w:ascii="Courier New" w:hAnsi="Courier New" w:cs="Courier New"/>
    </w:rPr>
  </w:style>
  <w:style w:type="character" w:customStyle="1" w:styleId="WW8Num12z0">
    <w:name w:val="WW8Num12z0"/>
    <w:rsid w:val="00854592"/>
    <w:rPr>
      <w:rFonts w:ascii="Wingdings" w:hAnsi="Wingdings" w:cs="Wingdings"/>
    </w:rPr>
  </w:style>
  <w:style w:type="character" w:customStyle="1" w:styleId="WW8Num12z1">
    <w:name w:val="WW8Num12z1"/>
    <w:rsid w:val="00854592"/>
    <w:rPr>
      <w:rFonts w:ascii="Courier New" w:hAnsi="Courier New" w:cs="Courier New"/>
    </w:rPr>
  </w:style>
  <w:style w:type="character" w:customStyle="1" w:styleId="WW8Num12z3">
    <w:name w:val="WW8Num12z3"/>
    <w:rsid w:val="00854592"/>
    <w:rPr>
      <w:rFonts w:ascii="Symbol" w:hAnsi="Symbol" w:cs="Symbol"/>
    </w:rPr>
  </w:style>
  <w:style w:type="character" w:styleId="Hyperlink">
    <w:name w:val="Hyperlink"/>
    <w:rsid w:val="00854592"/>
    <w:rPr>
      <w:color w:val="0000FF"/>
      <w:u w:val="single"/>
    </w:rPr>
  </w:style>
  <w:style w:type="character" w:styleId="Emphasis">
    <w:name w:val="Emphasis"/>
    <w:qFormat/>
    <w:rsid w:val="00854592"/>
    <w:rPr>
      <w:i/>
      <w:iCs/>
    </w:rPr>
  </w:style>
  <w:style w:type="character" w:customStyle="1" w:styleId="TableFirstCOlumnStyle">
    <w:name w:val="Table First COlumn Style"/>
    <w:rsid w:val="00854592"/>
    <w:rPr>
      <w:rFonts w:ascii="Palatino Linotype" w:hAnsi="Palatino Linotype" w:cs="Palatino Linotype"/>
    </w:rPr>
  </w:style>
  <w:style w:type="character" w:customStyle="1" w:styleId="bull1Char">
    <w:name w:val="bull1 Char"/>
    <w:rsid w:val="00854592"/>
    <w:rPr>
      <w:rFonts w:ascii="Arial" w:eastAsia="MS Mincho" w:hAnsi="Arial" w:cs="Arial"/>
      <w:kern w:val="1"/>
      <w:lang w:val="en-US" w:eastAsia="ja-JP" w:bidi="ar-SA"/>
    </w:rPr>
  </w:style>
  <w:style w:type="character" w:customStyle="1" w:styleId="BulletedListChar">
    <w:name w:val="Bulleted List Char"/>
    <w:rsid w:val="00854592"/>
    <w:rPr>
      <w:rFonts w:ascii="Palatino Linotype" w:eastAsia="MS Mincho" w:hAnsi="Palatino Linotype" w:cs="Palatino Linotype"/>
      <w:b/>
      <w:bCs/>
      <w:kern w:val="1"/>
      <w:lang w:val="en-US" w:eastAsia="ja-JP" w:bidi="ar-SA"/>
    </w:rPr>
  </w:style>
  <w:style w:type="character" w:customStyle="1" w:styleId="BulletedListTextChar">
    <w:name w:val="Bulleted List Text Char"/>
    <w:rsid w:val="00854592"/>
    <w:rPr>
      <w:rFonts w:ascii="Palatino Linotype" w:eastAsia="MS Mincho" w:hAnsi="Palatino Linotype" w:cs="Palatino Linotype"/>
      <w:kern w:val="1"/>
      <w:lang w:val="en-US" w:eastAsia="ja-JP" w:bidi="ar-SA"/>
    </w:rPr>
  </w:style>
  <w:style w:type="character" w:customStyle="1" w:styleId="EmploymentDate">
    <w:name w:val="Employment Date"/>
    <w:rsid w:val="00854592"/>
    <w:rPr>
      <w:rFonts w:ascii="Palatino Linotype" w:hAnsi="Palatino Linotype" w:cs="Palatino Linotype"/>
      <w:b/>
      <w:bCs/>
    </w:rPr>
  </w:style>
  <w:style w:type="character" w:customStyle="1" w:styleId="ObjectiveChar">
    <w:name w:val="Objective Char"/>
    <w:rsid w:val="00854592"/>
    <w:rPr>
      <w:rFonts w:ascii="Arial" w:hAnsi="Arial" w:cs="Arial"/>
      <w:lang w:val="en-US" w:bidi="ar-SA"/>
    </w:rPr>
  </w:style>
  <w:style w:type="character" w:customStyle="1" w:styleId="JobTitleChar">
    <w:name w:val="Job Title Char"/>
    <w:rsid w:val="00854592"/>
    <w:rPr>
      <w:rFonts w:ascii="Palatino Linotype" w:hAnsi="Palatino Linotype" w:cs="Palatino Linotype"/>
      <w:b/>
      <w:bCs/>
      <w:kern w:val="1"/>
      <w:lang w:val="en-US" w:bidi="ar-SA"/>
    </w:rPr>
  </w:style>
  <w:style w:type="paragraph" w:customStyle="1" w:styleId="Heading">
    <w:name w:val="Heading"/>
    <w:basedOn w:val="Normal"/>
    <w:next w:val="BodyText"/>
    <w:rsid w:val="00854592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854592"/>
    <w:pPr>
      <w:spacing w:after="120"/>
    </w:pPr>
  </w:style>
  <w:style w:type="paragraph" w:styleId="List">
    <w:name w:val="List"/>
    <w:basedOn w:val="BodyText"/>
    <w:rsid w:val="00854592"/>
    <w:rPr>
      <w:rFonts w:cs="Lohit Hindi"/>
    </w:rPr>
  </w:style>
  <w:style w:type="paragraph" w:styleId="Caption">
    <w:name w:val="caption"/>
    <w:basedOn w:val="Normal"/>
    <w:qFormat/>
    <w:rsid w:val="0085459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54592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854592"/>
    <w:pPr>
      <w:widowControl w:val="0"/>
      <w:autoSpaceDE w:val="0"/>
      <w:ind w:left="720"/>
    </w:pPr>
  </w:style>
  <w:style w:type="paragraph" w:styleId="NormalWeb">
    <w:name w:val="Normal (Web)"/>
    <w:basedOn w:val="Normal"/>
    <w:rsid w:val="00854592"/>
    <w:pPr>
      <w:suppressAutoHyphens w:val="0"/>
    </w:pPr>
  </w:style>
  <w:style w:type="paragraph" w:customStyle="1" w:styleId="Objective">
    <w:name w:val="Objective"/>
    <w:basedOn w:val="Normal"/>
    <w:next w:val="BodyText"/>
    <w:rsid w:val="00854592"/>
    <w:pPr>
      <w:suppressAutoHyphens w:val="0"/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bull1">
    <w:name w:val="bull1"/>
    <w:basedOn w:val="Normal"/>
    <w:rsid w:val="00854592"/>
    <w:pPr>
      <w:widowControl w:val="0"/>
      <w:numPr>
        <w:numId w:val="4"/>
      </w:numPr>
      <w:suppressAutoHyphens w:val="0"/>
      <w:jc w:val="both"/>
    </w:pPr>
    <w:rPr>
      <w:rFonts w:ascii="Arial" w:eastAsia="MS Mincho" w:hAnsi="Arial" w:cs="Arial"/>
      <w:kern w:val="1"/>
      <w:sz w:val="20"/>
      <w:szCs w:val="20"/>
      <w:lang w:eastAsia="ja-JP"/>
    </w:rPr>
  </w:style>
  <w:style w:type="paragraph" w:customStyle="1" w:styleId="ParagraphHeading">
    <w:name w:val="Paragraph Heading"/>
    <w:basedOn w:val="Normal"/>
    <w:rsid w:val="00854592"/>
    <w:pPr>
      <w:widowControl w:val="0"/>
      <w:suppressAutoHyphens w:val="0"/>
      <w:ind w:right="29"/>
      <w:jc w:val="both"/>
    </w:pPr>
    <w:rPr>
      <w:rFonts w:ascii="Palatino Linotype" w:hAnsi="Palatino Linotype" w:cs="Palatino Linotype"/>
      <w:b/>
      <w:bCs/>
      <w:kern w:val="1"/>
      <w:szCs w:val="20"/>
      <w:lang w:eastAsia="ja-JP"/>
    </w:rPr>
  </w:style>
  <w:style w:type="paragraph" w:customStyle="1" w:styleId="BulletedList">
    <w:name w:val="Bulleted List"/>
    <w:basedOn w:val="bull1"/>
    <w:rsid w:val="00854592"/>
    <w:rPr>
      <w:rFonts w:ascii="Palatino Linotype" w:hAnsi="Palatino Linotype" w:cs="Palatino Linotype"/>
      <w:b/>
      <w:bCs/>
    </w:rPr>
  </w:style>
  <w:style w:type="paragraph" w:customStyle="1" w:styleId="BulletedListText">
    <w:name w:val="Bulleted List Text"/>
    <w:basedOn w:val="bull1"/>
    <w:rsid w:val="00854592"/>
    <w:rPr>
      <w:rFonts w:ascii="Palatino Linotype" w:hAnsi="Palatino Linotype" w:cs="Palatino Linotype"/>
    </w:rPr>
  </w:style>
  <w:style w:type="paragraph" w:customStyle="1" w:styleId="SmallHeading">
    <w:name w:val="Small Heading"/>
    <w:basedOn w:val="Normal"/>
    <w:rsid w:val="00854592"/>
    <w:pPr>
      <w:widowControl w:val="0"/>
      <w:suppressAutoHyphens w:val="0"/>
      <w:ind w:left="720" w:right="29"/>
      <w:jc w:val="both"/>
    </w:pPr>
    <w:rPr>
      <w:rFonts w:ascii="Palatino Linotype" w:hAnsi="Palatino Linotype" w:cs="Palatino Linotype"/>
      <w:b/>
      <w:bCs/>
      <w:kern w:val="1"/>
      <w:sz w:val="20"/>
      <w:szCs w:val="20"/>
      <w:lang w:eastAsia="ja-JP"/>
    </w:rPr>
  </w:style>
  <w:style w:type="paragraph" w:customStyle="1" w:styleId="JobTitle">
    <w:name w:val="Job Title"/>
    <w:basedOn w:val="Objective"/>
    <w:rsid w:val="00854592"/>
    <w:pPr>
      <w:spacing w:before="120" w:after="120"/>
    </w:pPr>
    <w:rPr>
      <w:rFonts w:ascii="Palatino Linotype" w:hAnsi="Palatino Linotype" w:cs="Palatino Linotype"/>
      <w:b/>
      <w:bCs/>
      <w:kern w:val="1"/>
    </w:rPr>
  </w:style>
  <w:style w:type="paragraph" w:customStyle="1" w:styleId="ParagraphText">
    <w:name w:val="Paragraph Text"/>
    <w:basedOn w:val="Normal"/>
    <w:rsid w:val="00854592"/>
    <w:pPr>
      <w:widowControl w:val="0"/>
      <w:suppressAutoHyphens w:val="0"/>
      <w:ind w:left="720" w:right="29"/>
      <w:jc w:val="both"/>
    </w:pPr>
    <w:rPr>
      <w:rFonts w:ascii="Palatino Linotype" w:hAnsi="Palatino Linotype" w:cs="Palatino Linotype"/>
      <w:kern w:val="1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DD0DBE"/>
  </w:style>
  <w:style w:type="paragraph" w:styleId="Header">
    <w:name w:val="header"/>
    <w:basedOn w:val="Normal"/>
    <w:link w:val="HeaderChar"/>
    <w:uiPriority w:val="99"/>
    <w:unhideWhenUsed/>
    <w:rsid w:val="00D93C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3CA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93C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3CA3"/>
    <w:rPr>
      <w:sz w:val="24"/>
      <w:szCs w:val="24"/>
      <w:lang w:eastAsia="zh-CN"/>
    </w:rPr>
  </w:style>
  <w:style w:type="character" w:customStyle="1" w:styleId="apple-style-span">
    <w:name w:val="apple-style-span"/>
    <w:basedOn w:val="DefaultParagraphFont"/>
    <w:rsid w:val="00A45863"/>
  </w:style>
  <w:style w:type="paragraph" w:styleId="ListParagraph">
    <w:name w:val="List Paragraph"/>
    <w:basedOn w:val="Normal"/>
    <w:uiPriority w:val="34"/>
    <w:qFormat/>
    <w:rsid w:val="00EB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retailswift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ioneerejobs.com/" TargetMode="External"/><Relationship Id="rId12" Type="http://schemas.openxmlformats.org/officeDocument/2006/relationships/hyperlink" Target="http://www.homzart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http://www.aitatenni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fablif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ldenapp.mpebbles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GlobalLogic</Company>
  <LinksUpToDate>false</LinksUpToDate>
  <CharactersWithSpaces>6957</CharactersWithSpaces>
  <SharedDoc>false</SharedDoc>
  <HLinks>
    <vt:vector size="12" baseType="variant">
      <vt:variant>
        <vt:i4>2621493</vt:i4>
      </vt:variant>
      <vt:variant>
        <vt:i4>9</vt:i4>
      </vt:variant>
      <vt:variant>
        <vt:i4>0</vt:i4>
      </vt:variant>
      <vt:variant>
        <vt:i4>5</vt:i4>
      </vt:variant>
      <vt:variant>
        <vt:lpwstr>http://www.fablif.com/</vt:lpwstr>
      </vt:variant>
      <vt:variant>
        <vt:lpwstr/>
      </vt:variant>
      <vt:variant>
        <vt:i4>2293806</vt:i4>
      </vt:variant>
      <vt:variant>
        <vt:i4>0</vt:i4>
      </vt:variant>
      <vt:variant>
        <vt:i4>0</vt:i4>
      </vt:variant>
      <vt:variant>
        <vt:i4>5</vt:i4>
      </vt:variant>
      <vt:variant>
        <vt:lpwstr>http://www.aitatennis.com/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Pushpendra</dc:creator>
  <cp:lastModifiedBy>Arvind Kumar</cp:lastModifiedBy>
  <cp:revision>9</cp:revision>
  <cp:lastPrinted>1899-12-31T18:30:00Z</cp:lastPrinted>
  <dcterms:created xsi:type="dcterms:W3CDTF">2019-02-08T18:20:00Z</dcterms:created>
  <dcterms:modified xsi:type="dcterms:W3CDTF">2019-02-23T07:35:00Z</dcterms:modified>
</cp:coreProperties>
</file>