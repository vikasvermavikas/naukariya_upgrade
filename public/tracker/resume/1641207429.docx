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228F13" w14:textId="695EB65D" w:rsidR="00D932D3" w:rsidRDefault="006F7ACF">
      <w:pPr>
        <w:pStyle w:val="divname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SAKE</w:t>
      </w:r>
      <w:r w:rsidR="001B226A">
        <w:rPr>
          <w:rStyle w:val="span"/>
          <w:rFonts w:ascii="Century Gothic" w:eastAsia="Century Gothic" w:hAnsi="Century Gothic" w:cs="Century Gothic"/>
          <w:sz w:val="58"/>
          <w:szCs w:val="58"/>
        </w:rPr>
        <w:t>T</w:t>
      </w:r>
      <w:r w:rsidR="008F014C">
        <w:rPr>
          <w:rFonts w:ascii="Century Gothic" w:eastAsia="Century Gothic" w:hAnsi="Century Gothic" w:cs="Century Gothic"/>
        </w:rPr>
        <w:t xml:space="preserve"> </w:t>
      </w:r>
      <w:r w:rsidR="00446C69">
        <w:rPr>
          <w:rFonts w:ascii="Century Gothic" w:eastAsia="Century Gothic" w:hAnsi="Century Gothic" w:cs="Century Gothic"/>
        </w:rPr>
        <w:t xml:space="preserve">Raj </w:t>
      </w:r>
      <w:r>
        <w:rPr>
          <w:rStyle w:val="divdocumentdivnamespanlName"/>
          <w:rFonts w:ascii="Century Gothic" w:eastAsia="Century Gothic" w:hAnsi="Century Gothic" w:cs="Century Gothic"/>
        </w:rPr>
        <w:t>tRIPATHI</w:t>
      </w:r>
    </w:p>
    <w:tbl>
      <w:tblPr>
        <w:tblStyle w:val="divdocumenttablecontactaspose"/>
        <w:tblW w:w="1056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560"/>
      </w:tblGrid>
      <w:tr w:rsidR="00D932D3" w14:paraId="4DAD3CF0" w14:textId="77777777">
        <w:tc>
          <w:tcPr>
            <w:tcW w:w="0" w:type="auto"/>
            <w:shd w:val="clear" w:color="auto" w:fill="000000"/>
            <w:tcMar>
              <w:top w:w="5" w:type="dxa"/>
              <w:left w:w="5" w:type="dxa"/>
              <w:bottom w:w="5" w:type="dxa"/>
              <w:right w:w="5" w:type="dxa"/>
            </w:tcMar>
            <w:vAlign w:val="center"/>
            <w:hideMark/>
          </w:tcPr>
          <w:p w14:paraId="6BD7B7A6" w14:textId="300DFAE9" w:rsidR="00D932D3" w:rsidRDefault="00DF3394">
            <w:pPr>
              <w:pStyle w:val="divaddress"/>
              <w:shd w:val="clear" w:color="auto" w:fill="auto"/>
              <w:spacing w:after="90" w:line="380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INFOSYS LIMITED</w:t>
            </w:r>
            <w:r w:rsidR="008F014C">
              <w:rPr>
                <w:rStyle w:val="documentzipsuf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="008F014C">
              <w:rPr>
                <w:rStyle w:val="span"/>
                <w:rFonts w:ascii="Century Gothic" w:eastAsia="Century Gothic" w:hAnsi="Century Gothic" w:cs="Century Gothic"/>
                <w:vanish/>
                <w:sz w:val="20"/>
                <w:szCs w:val="20"/>
                <w:shd w:val="clear" w:color="auto" w:fill="auto"/>
              </w:rPr>
              <w:t>Chandigarh</w:t>
            </w:r>
            <w:r w:rsidR="008F014C">
              <w:rPr>
                <w:rStyle w:val="documentzipprefix"/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="008F014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| </w:t>
            </w:r>
            <w:r w:rsidR="00F11362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7508045460</w:t>
            </w:r>
            <w:r w:rsidR="008F014C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 w:rsidR="008F014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 xml:space="preserve">| </w:t>
            </w:r>
            <w:r w:rsidR="006F7ACF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saketraj</w:t>
            </w:r>
            <w:r w:rsidR="008F014C"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@gmail.com</w:t>
            </w:r>
            <w:r w:rsidR="008F014C"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</w:tc>
      </w:tr>
    </w:tbl>
    <w:p w14:paraId="0A0790BE" w14:textId="77777777" w:rsidR="00D932D3" w:rsidRDefault="008F014C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07DCCAF5" w14:textId="73BB168C" w:rsidR="00512C89" w:rsidRPr="00512C89" w:rsidRDefault="00512C89" w:rsidP="00512C89">
      <w:pPr>
        <w:pStyle w:val="p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Technical business analyst with</w:t>
      </w:r>
      <w:r w:rsidR="00761247" w:rsidRPr="00761247">
        <w:rPr>
          <w:rFonts w:ascii="Century Gothic" w:eastAsia="Century Gothic" w:hAnsi="Century Gothic" w:cs="Century Gothic"/>
          <w:sz w:val="22"/>
          <w:szCs w:val="22"/>
        </w:rPr>
        <w:t xml:space="preserve"> 12 years of experience 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managing business requirements for mobile &amp; web-based applications. Having extensive experience in </w:t>
      </w:r>
      <w:r w:rsidR="00761247" w:rsidRPr="00761247">
        <w:rPr>
          <w:rFonts w:ascii="Century Gothic" w:eastAsia="Century Gothic" w:hAnsi="Century Gothic" w:cs="Century Gothic"/>
          <w:sz w:val="22"/>
          <w:szCs w:val="22"/>
        </w:rPr>
        <w:t>various phases of Agile and SDLC such as requirement analysis</w:t>
      </w:r>
      <w:r w:rsidR="00CA134A">
        <w:rPr>
          <w:rFonts w:ascii="Century Gothic" w:eastAsia="Century Gothic" w:hAnsi="Century Gothic" w:cs="Century Gothic"/>
          <w:sz w:val="22"/>
          <w:szCs w:val="22"/>
        </w:rPr>
        <w:t>,</w:t>
      </w:r>
      <w:r w:rsidR="00761247" w:rsidRPr="00761247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="00CA134A">
        <w:rPr>
          <w:rFonts w:ascii="Century Gothic" w:eastAsia="Century Gothic" w:hAnsi="Century Gothic" w:cs="Century Gothic"/>
          <w:sz w:val="22"/>
          <w:szCs w:val="22"/>
        </w:rPr>
        <w:t xml:space="preserve">solution </w:t>
      </w:r>
      <w:r w:rsidR="00CA134A" w:rsidRPr="00761247">
        <w:rPr>
          <w:rFonts w:ascii="Century Gothic" w:eastAsia="Century Gothic" w:hAnsi="Century Gothic" w:cs="Century Gothic"/>
          <w:sz w:val="22"/>
          <w:szCs w:val="22"/>
        </w:rPr>
        <w:t>design</w:t>
      </w:r>
      <w:r w:rsidR="00CA134A">
        <w:rPr>
          <w:rFonts w:ascii="Century Gothic" w:eastAsia="Century Gothic" w:hAnsi="Century Gothic" w:cs="Century Gothic"/>
          <w:sz w:val="22"/>
          <w:szCs w:val="22"/>
        </w:rPr>
        <w:t>, client interaction, interface design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&amp; cost</w:t>
      </w:r>
      <w:r w:rsidR="00F11362">
        <w:rPr>
          <w:rFonts w:ascii="Century Gothic" w:eastAsia="Century Gothic" w:hAnsi="Century Gothic" w:cs="Century Gothic"/>
          <w:sz w:val="22"/>
          <w:szCs w:val="22"/>
        </w:rPr>
        <w:t xml:space="preserve"> estimation</w:t>
      </w:r>
      <w:r w:rsidR="00761247" w:rsidRPr="00761247">
        <w:rPr>
          <w:rFonts w:ascii="Century Gothic" w:eastAsia="Century Gothic" w:hAnsi="Century Gothic" w:cs="Century Gothic"/>
          <w:sz w:val="22"/>
          <w:szCs w:val="22"/>
        </w:rPr>
        <w:t>.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512C89">
        <w:rPr>
          <w:rFonts w:ascii="Century Gothic" w:eastAsia="Century Gothic" w:hAnsi="Century Gothic" w:cs="Century Gothic"/>
          <w:sz w:val="22"/>
          <w:szCs w:val="22"/>
        </w:rPr>
        <w:t xml:space="preserve">Having vast global experience working </w:t>
      </w:r>
      <w:r w:rsidR="00801ECA">
        <w:rPr>
          <w:rFonts w:ascii="Century Gothic" w:eastAsia="Century Gothic" w:hAnsi="Century Gothic" w:cs="Century Gothic"/>
          <w:sz w:val="22"/>
          <w:szCs w:val="22"/>
        </w:rPr>
        <w:t xml:space="preserve">with global stake holders </w:t>
      </w:r>
      <w:r w:rsidRPr="00512C89">
        <w:rPr>
          <w:rFonts w:ascii="Century Gothic" w:eastAsia="Century Gothic" w:hAnsi="Century Gothic" w:cs="Century Gothic"/>
          <w:sz w:val="22"/>
          <w:szCs w:val="22"/>
        </w:rPr>
        <w:t>in multiple countries such as UK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&amp; </w:t>
      </w:r>
      <w:r w:rsidRPr="00512C89">
        <w:rPr>
          <w:rFonts w:ascii="Century Gothic" w:eastAsia="Century Gothic" w:hAnsi="Century Gothic" w:cs="Century Gothic"/>
          <w:sz w:val="22"/>
          <w:szCs w:val="22"/>
        </w:rPr>
        <w:t>Europe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43413E27" w14:textId="77777777" w:rsidR="00F953F3" w:rsidRDefault="00F953F3" w:rsidP="00F953F3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38FA49B1" w14:textId="77777777" w:rsidR="00F953F3" w:rsidRPr="00F953F3" w:rsidRDefault="00F953F3" w:rsidP="00F953F3">
      <w:pPr>
        <w:pStyle w:val="divdocumentsinglecolumn"/>
        <w:tabs>
          <w:tab w:val="right" w:pos="10540"/>
        </w:tabs>
        <w:spacing w:line="360" w:lineRule="atLeast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F953F3">
        <w:rPr>
          <w:rStyle w:val="spandegree"/>
          <w:rFonts w:ascii="Century Gothic" w:eastAsia="Century Gothic" w:hAnsi="Century Gothic" w:cs="Century Gothic"/>
          <w:b w:val="0"/>
          <w:bCs w:val="0"/>
          <w:sz w:val="22"/>
          <w:szCs w:val="22"/>
        </w:rPr>
        <w:t>B Tech</w:t>
      </w:r>
      <w:r w:rsidRPr="00F953F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r w:rsidRPr="00F953F3">
        <w:rPr>
          <w:rStyle w:val="datesWrapper"/>
          <w:rFonts w:ascii="Century Gothic" w:eastAsia="Century Gothic" w:hAnsi="Century Gothic" w:cs="Century Gothic"/>
          <w:b/>
          <w:bCs/>
          <w:sz w:val="22"/>
          <w:szCs w:val="22"/>
        </w:rPr>
        <w:tab/>
        <w:t>2004-</w:t>
      </w:r>
      <w:r w:rsidRPr="00F953F3">
        <w:rPr>
          <w:rStyle w:val="span"/>
          <w:rFonts w:ascii="Century Gothic" w:eastAsia="Century Gothic" w:hAnsi="Century Gothic" w:cs="Century Gothic"/>
          <w:b/>
          <w:bCs/>
          <w:sz w:val="22"/>
          <w:szCs w:val="22"/>
        </w:rPr>
        <w:t>2008</w:t>
      </w:r>
      <w:r w:rsidRPr="00F953F3">
        <w:rPr>
          <w:rStyle w:val="datesWrapper"/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</w:p>
    <w:p w14:paraId="6C3EE0C1" w14:textId="0B221E7A" w:rsidR="00F953F3" w:rsidRDefault="00F953F3" w:rsidP="002647C9">
      <w:pPr>
        <w:pStyle w:val="spanpaddedline"/>
        <w:spacing w:line="360" w:lineRule="atLeast"/>
        <w:rPr>
          <w:rFonts w:ascii="Century Gothic" w:eastAsia="Century Gothic" w:hAnsi="Century Gothic" w:cs="Century Gothic"/>
          <w:sz w:val="22"/>
          <w:szCs w:val="22"/>
        </w:rPr>
      </w:pPr>
      <w:r w:rsidRPr="00F953F3">
        <w:rPr>
          <w:rStyle w:val="spancompanyname"/>
          <w:rFonts w:ascii="Century Gothic" w:eastAsia="Century Gothic" w:hAnsi="Century Gothic" w:cs="Century Gothic"/>
          <w:b w:val="0"/>
          <w:bCs w:val="0"/>
          <w:sz w:val="22"/>
          <w:szCs w:val="22"/>
        </w:rPr>
        <w:t>N</w:t>
      </w:r>
      <w:r>
        <w:rPr>
          <w:rStyle w:val="spancompanyname"/>
          <w:rFonts w:ascii="Century Gothic" w:eastAsia="Century Gothic" w:hAnsi="Century Gothic" w:cs="Century Gothic"/>
          <w:b w:val="0"/>
          <w:bCs w:val="0"/>
          <w:sz w:val="22"/>
          <w:szCs w:val="22"/>
        </w:rPr>
        <w:t>IT</w:t>
      </w:r>
      <w:r w:rsidRPr="00F953F3">
        <w:rPr>
          <w:rStyle w:val="spancompanyname"/>
          <w:rFonts w:ascii="Century Gothic" w:eastAsia="Century Gothic" w:hAnsi="Century Gothic" w:cs="Century Gothic"/>
          <w:b w:val="0"/>
          <w:bCs w:val="0"/>
          <w:sz w:val="22"/>
          <w:szCs w:val="22"/>
        </w:rPr>
        <w:t xml:space="preserve"> - Nagpur</w:t>
      </w:r>
    </w:p>
    <w:p w14:paraId="7ADA2C4C" w14:textId="279B56E7" w:rsidR="00D932D3" w:rsidRDefault="008F014C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p w14:paraId="5C8DA466" w14:textId="236CCFA2" w:rsidR="00271819" w:rsidRDefault="00271819" w:rsidP="00271819">
      <w:pPr>
        <w:pStyle w:val="Default"/>
      </w:pPr>
    </w:p>
    <w:p w14:paraId="40E8C4D5" w14:textId="7186F4A9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Business requirement analysis and solution designing </w:t>
      </w:r>
    </w:p>
    <w:p w14:paraId="4FA630E5" w14:textId="163331C8" w:rsidR="00446C69" w:rsidRDefault="00446C6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HLD/LLD/BDD/ICD preparation </w:t>
      </w:r>
    </w:p>
    <w:p w14:paraId="3CD3E8CF" w14:textId="7CB090F7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Full stack designer, Functional and Non-functional analyst </w:t>
      </w:r>
    </w:p>
    <w:p w14:paraId="28972757" w14:textId="514F8AAC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Risk assessment and scope decision making </w:t>
      </w:r>
    </w:p>
    <w:p w14:paraId="49CCFBC9" w14:textId="7387CD8F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Demand planning &amp; management </w:t>
      </w:r>
    </w:p>
    <w:p w14:paraId="57E43D49" w14:textId="3BE5E86D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Client Management &amp; interaction skills, good communication and presentation skills </w:t>
      </w:r>
    </w:p>
    <w:p w14:paraId="6A100F9B" w14:textId="7E1272A3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Design delivery Management </w:t>
      </w:r>
    </w:p>
    <w:p w14:paraId="05339157" w14:textId="7699D781" w:rsidR="00271819" w:rsidRDefault="00271819" w:rsidP="00271819">
      <w:pPr>
        <w:pStyle w:val="Default"/>
        <w:numPr>
          <w:ilvl w:val="0"/>
          <w:numId w:val="19"/>
        </w:numPr>
        <w:spacing w:after="116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Agile </w:t>
      </w:r>
      <w:r w:rsidR="00B93253">
        <w:rPr>
          <w:rFonts w:ascii="Century Gothic" w:hAnsi="Century Gothic" w:cs="Century Gothic"/>
          <w:sz w:val="22"/>
          <w:szCs w:val="22"/>
        </w:rPr>
        <w:t xml:space="preserve">- </w:t>
      </w:r>
      <w:r>
        <w:rPr>
          <w:rFonts w:ascii="Century Gothic" w:hAnsi="Century Gothic" w:cs="Century Gothic"/>
          <w:sz w:val="22"/>
          <w:szCs w:val="22"/>
        </w:rPr>
        <w:t xml:space="preserve">Scrum / Kanban </w:t>
      </w:r>
    </w:p>
    <w:p w14:paraId="2F78D951" w14:textId="509AE0A0" w:rsidR="00271819" w:rsidRPr="002647C9" w:rsidRDefault="00271819" w:rsidP="002647C9">
      <w:pPr>
        <w:pStyle w:val="Default"/>
        <w:numPr>
          <w:ilvl w:val="0"/>
          <w:numId w:val="19"/>
        </w:numPr>
        <w:rPr>
          <w:rFonts w:ascii="Century Gothic" w:hAnsi="Century Gothic" w:cs="Century Gothic"/>
          <w:sz w:val="22"/>
          <w:szCs w:val="22"/>
        </w:rPr>
      </w:pPr>
      <w:r>
        <w:rPr>
          <w:rFonts w:ascii="Century Gothic" w:hAnsi="Century Gothic" w:cs="Century Gothic"/>
          <w:sz w:val="22"/>
          <w:szCs w:val="22"/>
        </w:rPr>
        <w:t xml:space="preserve">Domain &amp; Technology Transformation </w:t>
      </w:r>
    </w:p>
    <w:p w14:paraId="1314B88F" w14:textId="77777777" w:rsidR="00DF3394" w:rsidRDefault="00DF3394" w:rsidP="00DF3394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Certifications</w:t>
      </w:r>
    </w:p>
    <w:p w14:paraId="5A3A0C44" w14:textId="77777777" w:rsidR="00EF3CF2" w:rsidRPr="00EF3CF2" w:rsidRDefault="00DF3394" w:rsidP="00271819">
      <w:pPr>
        <w:pStyle w:val="ulli"/>
        <w:numPr>
          <w:ilvl w:val="0"/>
          <w:numId w:val="8"/>
        </w:numPr>
        <w:autoSpaceDE w:val="0"/>
        <w:autoSpaceDN w:val="0"/>
        <w:adjustRightInd w:val="0"/>
        <w:spacing w:after="118" w:line="240" w:lineRule="auto"/>
        <w:rPr>
          <w:rFonts w:ascii="Century Gothic" w:hAnsi="Century Gothic" w:cs="Century Gothic"/>
          <w:color w:val="000000"/>
          <w:sz w:val="22"/>
          <w:szCs w:val="22"/>
        </w:rPr>
      </w:pPr>
      <w:r w:rsidRPr="00EF3CF2">
        <w:rPr>
          <w:rFonts w:ascii="Century Gothic" w:eastAsia="Century Gothic" w:hAnsi="Century Gothic" w:cs="Century Gothic"/>
          <w:sz w:val="22"/>
          <w:szCs w:val="22"/>
        </w:rPr>
        <w:t>SAFe</w:t>
      </w:r>
      <w:r w:rsidR="00F11362" w:rsidRPr="00EF3CF2">
        <w:rPr>
          <w:rFonts w:ascii="Century Gothic" w:eastAsia="Century Gothic" w:hAnsi="Century Gothic" w:cs="Century Gothic"/>
          <w:sz w:val="22"/>
          <w:szCs w:val="22"/>
        </w:rPr>
        <w:t>5.0</w:t>
      </w:r>
    </w:p>
    <w:p w14:paraId="23979349" w14:textId="77777777" w:rsidR="00EF3CF2" w:rsidRPr="00EF3CF2" w:rsidRDefault="00EF3CF2" w:rsidP="00271819">
      <w:pPr>
        <w:pStyle w:val="ulli"/>
        <w:numPr>
          <w:ilvl w:val="0"/>
          <w:numId w:val="8"/>
        </w:numPr>
        <w:autoSpaceDE w:val="0"/>
        <w:autoSpaceDN w:val="0"/>
        <w:adjustRightInd w:val="0"/>
        <w:spacing w:after="118" w:line="240" w:lineRule="auto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 xml:space="preserve">Infosys global agile certification </w:t>
      </w:r>
    </w:p>
    <w:p w14:paraId="571ADC0F" w14:textId="7CC3C55A" w:rsidR="00EF3CF2" w:rsidRPr="002647C9" w:rsidRDefault="00EF3CF2" w:rsidP="002647C9">
      <w:pPr>
        <w:pStyle w:val="ulli"/>
        <w:numPr>
          <w:ilvl w:val="0"/>
          <w:numId w:val="8"/>
        </w:numPr>
        <w:autoSpaceDE w:val="0"/>
        <w:autoSpaceDN w:val="0"/>
        <w:adjustRightInd w:val="0"/>
        <w:spacing w:after="118" w:line="240" w:lineRule="auto"/>
        <w:rPr>
          <w:rFonts w:ascii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Infosys certified business consultant</w:t>
      </w:r>
      <w:r w:rsidR="00271819" w:rsidRPr="00271819">
        <w:rPr>
          <w:rFonts w:ascii="Century Gothic" w:hAnsi="Century Gothic" w:cs="Century Gothic"/>
          <w:color w:val="000000"/>
          <w:sz w:val="22"/>
          <w:szCs w:val="22"/>
        </w:rPr>
        <w:t xml:space="preserve"> </w:t>
      </w:r>
    </w:p>
    <w:p w14:paraId="6B82FE30" w14:textId="5D19C6A8" w:rsidR="00DF3394" w:rsidRDefault="00DF3394" w:rsidP="00DF3394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Technologies</w:t>
      </w:r>
      <w:r w:rsidR="00761247">
        <w:rPr>
          <w:rFonts w:ascii="Century Gothic" w:eastAsia="Century Gothic" w:hAnsi="Century Gothic" w:cs="Century Gothic"/>
        </w:rPr>
        <w:t xml:space="preserve"> &amp; Tools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DF3394" w14:paraId="66FDF779" w14:textId="77777777" w:rsidTr="00AE3C9F">
        <w:tc>
          <w:tcPr>
            <w:tcW w:w="528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014C74A" w14:textId="47F5E0DD" w:rsidR="00BD29EC" w:rsidRDefault="00BD29EC" w:rsidP="00434843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Design tool- MS </w:t>
            </w:r>
            <w:r w:rsidR="002647C9">
              <w:rPr>
                <w:rFonts w:ascii="Century Gothic" w:eastAsia="Century Gothic" w:hAnsi="Century Gothic" w:cs="Century Gothic"/>
                <w:sz w:val="22"/>
                <w:szCs w:val="22"/>
              </w:rPr>
              <w:t>V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isio</w:t>
            </w:r>
          </w:p>
          <w:p w14:paraId="04C9AAD1" w14:textId="49955CAA" w:rsidR="006F27DC" w:rsidRPr="00BD29EC" w:rsidRDefault="00DF3394" w:rsidP="00434843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Database</w:t>
            </w:r>
            <w:r w:rsidR="00F11362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(SQL/ORACLE)</w:t>
            </w:r>
          </w:p>
          <w:p w14:paraId="05164444" w14:textId="51853F48" w:rsidR="00F11362" w:rsidRDefault="00F11362" w:rsidP="00434843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Function Points </w:t>
            </w:r>
            <w:r w:rsidR="00434843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&amp; Store point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estimations</w:t>
            </w:r>
          </w:p>
          <w:p w14:paraId="7079ED07" w14:textId="34B6409C" w:rsidR="00434843" w:rsidRDefault="00434843" w:rsidP="00434843">
            <w:pPr>
              <w:pStyle w:val="ulli"/>
              <w:numPr>
                <w:ilvl w:val="0"/>
                <w:numId w:val="1"/>
              </w:numPr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Rest</w:t>
            </w:r>
            <w:r w:rsidR="00A41BD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API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,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SOAP,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JMS,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XFB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&amp; </w:t>
            </w: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MQ</w:t>
            </w:r>
          </w:p>
          <w:p w14:paraId="7614B1CE" w14:textId="77777777" w:rsidR="002647C9" w:rsidRDefault="002647C9" w:rsidP="000215AD">
            <w:pPr>
              <w:pStyle w:val="ulli"/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  <w:p w14:paraId="6ADCA3CD" w14:textId="6D6EEB1C" w:rsidR="00CA134A" w:rsidRPr="00DF3394" w:rsidRDefault="00CA134A" w:rsidP="00CA134A">
            <w:pPr>
              <w:pStyle w:val="ulli"/>
              <w:spacing w:line="360" w:lineRule="atLeas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5280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5FC07375" w14:textId="27C1BFA1" w:rsidR="00DF3394" w:rsidRDefault="00DF3394" w:rsidP="00AE3C9F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JSON/XML</w:t>
            </w:r>
          </w:p>
          <w:p w14:paraId="302109FB" w14:textId="45C86DF9" w:rsidR="007E056C" w:rsidRDefault="007E056C" w:rsidP="00AE3C9F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React Native/</w:t>
            </w:r>
            <w:proofErr w:type="spellStart"/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Outsystems</w:t>
            </w:r>
            <w:proofErr w:type="spellEnd"/>
          </w:p>
          <w:p w14:paraId="5F471DAE" w14:textId="7AECD10E" w:rsidR="00CA134A" w:rsidRDefault="00BD29EC" w:rsidP="00AE3C9F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Tracking tool - JIRA/STORM</w:t>
            </w:r>
          </w:p>
          <w:p w14:paraId="6A1D0324" w14:textId="293A969C" w:rsidR="000A3DF4" w:rsidRDefault="000A3DF4" w:rsidP="00AE3C9F">
            <w:pPr>
              <w:pStyle w:val="ulli"/>
              <w:numPr>
                <w:ilvl w:val="0"/>
                <w:numId w:val="2"/>
              </w:numPr>
              <w:spacing w:line="36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Web &amp; Mobile app tech architecture</w:t>
            </w:r>
          </w:p>
          <w:p w14:paraId="0B235EF1" w14:textId="12FDDD57" w:rsidR="00CA134A" w:rsidRDefault="00CA134A" w:rsidP="00CA134A">
            <w:pPr>
              <w:pStyle w:val="ulli"/>
              <w:spacing w:line="360" w:lineRule="atLeast"/>
              <w:ind w:left="259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380BD871" w14:textId="77777777" w:rsidR="00D932D3" w:rsidRDefault="008F014C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  <w:r w:rsidR="00420A6F">
        <w:rPr>
          <w:rFonts w:ascii="Century Gothic" w:eastAsia="Century Gothic" w:hAnsi="Century Gothic" w:cs="Century Gothic"/>
        </w:rPr>
        <w:tab/>
      </w:r>
    </w:p>
    <w:p w14:paraId="58CBF7BA" w14:textId="30FA5A89" w:rsidR="004C2907" w:rsidRDefault="004C2907" w:rsidP="004C2907">
      <w:pPr>
        <w:pStyle w:val="divdocumentsinglecolumn"/>
        <w:numPr>
          <w:ilvl w:val="0"/>
          <w:numId w:val="13"/>
        </w:numPr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Organization </w:t>
      </w:r>
      <w:proofErr w:type="gram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-  Infosys</w:t>
      </w:r>
      <w:proofErr w:type="gram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limited </w:t>
      </w:r>
    </w:p>
    <w:p w14:paraId="397B27B7" w14:textId="2A2B4392" w:rsidR="00B63B9B" w:rsidRDefault="00B63B9B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Client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British Telecom (</w:t>
      </w:r>
      <w:proofErr w:type="gramStart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BT)   </w:t>
      </w:r>
      <w:proofErr w:type="gramEnd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 </w:t>
      </w:r>
      <w:r w:rsidRPr="00B63B9B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Mobile &amp; Web applications for Field Engineers</w:t>
      </w:r>
    </w:p>
    <w:p w14:paraId="44AF67F4" w14:textId="77777777" w:rsidR="00243788" w:rsidRDefault="00243788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</w:p>
    <w:p w14:paraId="1833D8A1" w14:textId="04BD82D5" w:rsidR="00521919" w:rsidRPr="00521919" w:rsidRDefault="00521919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  <w:r w:rsidRPr="00521919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 Description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Field systems are </w:t>
      </w:r>
      <w:r w:rsidR="006A0079"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consisted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 of variety of different mobile &amp; web applications used by Openreach engineers in UK to progress their daily copper &amp; </w:t>
      </w:r>
      <w:proofErr w:type="spellStart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fibre</w:t>
      </w:r>
      <w:proofErr w:type="spellEnd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 jobs. There are total 20K engineers using our estate performing almost 70K jobs in a day.</w:t>
      </w:r>
    </w:p>
    <w:p w14:paraId="44A557BF" w14:textId="77777777" w:rsidR="00243788" w:rsidRDefault="00243788" w:rsidP="00243788">
      <w:pPr>
        <w:pStyle w:val="divdocumentsinglecolumn"/>
        <w:tabs>
          <w:tab w:val="right" w:pos="10540"/>
        </w:tabs>
        <w:spacing w:line="360" w:lineRule="atLeast"/>
        <w:ind w:left="720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</w:p>
    <w:p w14:paraId="16240445" w14:textId="77777777" w:rsidR="00243788" w:rsidRPr="00B63B9B" w:rsidRDefault="00243788" w:rsidP="00243788">
      <w:pPr>
        <w:pStyle w:val="divdocumentsinglecolumn"/>
        <w:tabs>
          <w:tab w:val="right" w:pos="10540"/>
        </w:tabs>
        <w:spacing w:line="360" w:lineRule="atLeast"/>
        <w:ind w:left="720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</w:p>
    <w:p w14:paraId="7EC48249" w14:textId="1CA8B061" w:rsidR="00D932D3" w:rsidRPr="002647C9" w:rsidRDefault="004C2907">
      <w:pPr>
        <w:pStyle w:val="divdocumentsinglecolumn"/>
        <w:tabs>
          <w:tab w:val="right" w:pos="10540"/>
        </w:tabs>
        <w:spacing w:line="360" w:lineRule="atLeast"/>
        <w:rPr>
          <w:rStyle w:val="datesWrapper"/>
          <w:rFonts w:ascii="Century Gothic" w:eastAsia="Century Gothic" w:hAnsi="Century Gothic" w:cs="Century Gothic"/>
          <w:b/>
          <w:sz w:val="22"/>
          <w:szCs w:val="22"/>
        </w:rPr>
      </w:pPr>
      <w:r>
        <w:rPr>
          <w:rStyle w:val="singlecolumnspanpaddedlinenth-child1"/>
          <w:rFonts w:ascii="Century Gothic" w:eastAsia="Century Gothic" w:hAnsi="Century Gothic" w:cs="Century Gothic"/>
          <w:b/>
          <w:sz w:val="22"/>
          <w:szCs w:val="22"/>
        </w:rPr>
        <w:t>Lead</w:t>
      </w:r>
      <w:r w:rsidR="00761247">
        <w:rPr>
          <w:rStyle w:val="singlecolumnspanpaddedlinenth-child1"/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2D5CA2">
        <w:rPr>
          <w:rStyle w:val="singlecolumnspanpaddedlinenth-child1"/>
          <w:rFonts w:ascii="Century Gothic" w:eastAsia="Century Gothic" w:hAnsi="Century Gothic" w:cs="Century Gothic"/>
          <w:b/>
          <w:sz w:val="22"/>
          <w:szCs w:val="22"/>
        </w:rPr>
        <w:t xml:space="preserve">solution </w:t>
      </w:r>
      <w:r w:rsidR="00761247">
        <w:rPr>
          <w:rStyle w:val="singlecolumnspanpaddedlinenth-child1"/>
          <w:rFonts w:ascii="Century Gothic" w:eastAsia="Century Gothic" w:hAnsi="Century Gothic" w:cs="Century Gothic"/>
          <w:b/>
          <w:sz w:val="22"/>
          <w:szCs w:val="22"/>
        </w:rPr>
        <w:t>design</w:t>
      </w:r>
      <w:r w:rsidR="002647C9">
        <w:rPr>
          <w:rStyle w:val="singlecolumnspanpaddedlinenth-child1"/>
          <w:rFonts w:ascii="Century Gothic" w:eastAsia="Century Gothic" w:hAnsi="Century Gothic" w:cs="Century Gothic"/>
          <w:b/>
          <w:sz w:val="22"/>
          <w:szCs w:val="22"/>
        </w:rPr>
        <w:tab/>
      </w:r>
      <w:r w:rsidR="00486FC6">
        <w:rPr>
          <w:rStyle w:val="span"/>
          <w:rFonts w:ascii="Century Gothic" w:eastAsia="Century Gothic" w:hAnsi="Century Gothic" w:cs="Century Gothic"/>
          <w:sz w:val="22"/>
          <w:szCs w:val="22"/>
        </w:rPr>
        <w:t>201</w:t>
      </w:r>
      <w:r w:rsidR="002D5CA2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8F014C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Current</w:t>
      </w:r>
      <w:r w:rsidR="008F014C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FB14D9E" w14:textId="793B71BF" w:rsidR="00EF23FA" w:rsidRDefault="00EF23FA" w:rsidP="00EF23FA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Involved in all the discussions with business teams to finalize the requirements.</w:t>
      </w:r>
    </w:p>
    <w:p w14:paraId="7887AB03" w14:textId="7D68CD84" w:rsidR="008B6742" w:rsidRPr="00AE6141" w:rsidRDefault="008B6742" w:rsidP="00EF23FA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Responsible for preparing BDD, LLD on business requirement </w:t>
      </w:r>
    </w:p>
    <w:p w14:paraId="52234F98" w14:textId="157FF18B" w:rsidR="00EF23FA" w:rsidRPr="00EF23FA" w:rsidRDefault="00EF23FA" w:rsidP="00EF23FA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eastAsia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overall solution design of the project deliverables on FTTC/FTTP/SOGEA/SOTAP</w:t>
      </w:r>
    </w:p>
    <w:p w14:paraId="53C725B3" w14:textId="0A35BCA1" w:rsidR="00F1586C" w:rsidRDefault="00F1586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planning, executing, monitoring, controlling &amp; closing project</w:t>
      </w:r>
      <w:r w:rsidR="00761247">
        <w:rPr>
          <w:rStyle w:val="span"/>
          <w:rFonts w:ascii="Century Gothic" w:eastAsia="Century Gothic" w:hAnsi="Century Gothic" w:cs="Century Gothic"/>
          <w:sz w:val="22"/>
          <w:szCs w:val="22"/>
        </w:rPr>
        <w:t>’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s</w:t>
      </w:r>
      <w:r w:rsidR="0076124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761247">
        <w:rPr>
          <w:rStyle w:val="span"/>
          <w:rFonts w:ascii="Century Gothic" w:eastAsia="Century Gothic" w:hAnsi="Century Gothic" w:cs="Century Gothic"/>
          <w:sz w:val="22"/>
          <w:szCs w:val="22"/>
        </w:rPr>
        <w:t>low level</w:t>
      </w:r>
      <w:proofErr w:type="gramEnd"/>
      <w:r w:rsidR="00761247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design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19FE358C" w14:textId="77777777" w:rsidR="00F1586C" w:rsidRDefault="00F1586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Cost Estimation &amp; </w:t>
      </w:r>
      <w:r w:rsidR="00ED510D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Building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Project Plan</w:t>
      </w:r>
      <w:r w:rsidR="0000249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Quality &amp; Risk Management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4858F674" w14:textId="31D172DC" w:rsidR="00F1586C" w:rsidRDefault="00F1586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Responsible for organizing </w:t>
      </w:r>
      <w:r w:rsidR="00761247">
        <w:rPr>
          <w:rStyle w:val="span"/>
          <w:rFonts w:ascii="Century Gothic" w:eastAsia="Century Gothic" w:hAnsi="Century Gothic" w:cs="Century Gothic"/>
          <w:sz w:val="22"/>
          <w:szCs w:val="22"/>
        </w:rPr>
        <w:t>design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team to perform work.</w:t>
      </w:r>
    </w:p>
    <w:p w14:paraId="17F39BA1" w14:textId="77777777" w:rsidR="00F1586C" w:rsidRDefault="00F1586C" w:rsidP="00F1586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Worked closely with clients, internal team leads and other stakeholders to determine planning, implementation and system integration.</w:t>
      </w:r>
    </w:p>
    <w:p w14:paraId="77A64102" w14:textId="77777777" w:rsidR="00F1586C" w:rsidRDefault="00002496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Managing 5 different Agile squads with 4 SCRUM &amp; 1 KANBAN</w:t>
      </w:r>
      <w:r w:rsidR="0022356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methodologies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4018DB8B" w14:textId="77777777" w:rsidR="00002496" w:rsidRDefault="009F2CE4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Also p</w:t>
      </w:r>
      <w:r w:rsidR="0000249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erformed a role of Scrum Master for one of the agile </w:t>
      </w:r>
      <w:proofErr w:type="gramStart"/>
      <w:r w:rsidR="00002496">
        <w:rPr>
          <w:rStyle w:val="span"/>
          <w:rFonts w:ascii="Century Gothic" w:eastAsia="Century Gothic" w:hAnsi="Century Gothic" w:cs="Century Gothic"/>
          <w:sz w:val="22"/>
          <w:szCs w:val="22"/>
        </w:rPr>
        <w:t>squad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for 3 months</w:t>
      </w:r>
      <w:r w:rsidR="00002496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07DE639C" w14:textId="77777777" w:rsidR="00002496" w:rsidRPr="00002496" w:rsidRDefault="00002496" w:rsidP="00002496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Sound knowledge of IT infrastructure</w:t>
      </w:r>
      <w:r w:rsidR="00ED510D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high availability, scalability</w:t>
      </w:r>
      <w:r w:rsidR="00C91523">
        <w:rPr>
          <w:rStyle w:val="span"/>
          <w:rFonts w:ascii="Century Gothic" w:eastAsia="Century Gothic" w:hAnsi="Century Gothic" w:cs="Century Gothic"/>
          <w:sz w:val="22"/>
          <w:szCs w:val="22"/>
        </w:rPr>
        <w:t>, secure</w:t>
      </w:r>
      <w:r w:rsidR="00ED510D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&amp; resilient architecture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79A00034" w14:textId="0D84742B" w:rsidR="000C0D4B" w:rsidRDefault="00C7722C">
      <w:pPr>
        <w:pStyle w:val="ulli"/>
        <w:numPr>
          <w:ilvl w:val="0"/>
          <w:numId w:val="3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Demand pipeline</w:t>
      </w:r>
      <w:r w:rsidR="00223560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communication &amp; Weekly</w:t>
      </w:r>
      <w:r w:rsidR="00002496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status meetings with client</w:t>
      </w:r>
      <w:r w:rsidR="00223560">
        <w:rPr>
          <w:rStyle w:val="span"/>
          <w:rFonts w:ascii="Century Gothic" w:eastAsia="Century Gothic" w:hAnsi="Century Gothic" w:cs="Century Gothic"/>
          <w:sz w:val="22"/>
          <w:szCs w:val="22"/>
        </w:rPr>
        <w:t>s&amp; partners.</w:t>
      </w:r>
    </w:p>
    <w:p w14:paraId="55CF65BD" w14:textId="17A6DCF5" w:rsidR="00D932D3" w:rsidRDefault="004C2907" w:rsidP="00DF3394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Senior</w:t>
      </w:r>
      <w:r w:rsidR="00761247"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solution design</w:t>
      </w:r>
      <w:r w:rsidR="008F014C"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8F014C"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 w:rsidR="00486FC6">
        <w:rPr>
          <w:rStyle w:val="span"/>
          <w:rFonts w:ascii="Century Gothic" w:eastAsia="Century Gothic" w:hAnsi="Century Gothic" w:cs="Century Gothic"/>
          <w:sz w:val="22"/>
          <w:szCs w:val="22"/>
        </w:rPr>
        <w:t>201</w:t>
      </w:r>
      <w:r w:rsidR="00446C69">
        <w:rPr>
          <w:rStyle w:val="span"/>
          <w:rFonts w:ascii="Century Gothic" w:eastAsia="Century Gothic" w:hAnsi="Century Gothic" w:cs="Century Gothic"/>
          <w:sz w:val="22"/>
          <w:szCs w:val="22"/>
        </w:rPr>
        <w:t>3</w:t>
      </w:r>
      <w:r w:rsidR="00DF3394"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</w:t>
      </w:r>
      <w:r w:rsidR="008F014C">
        <w:rPr>
          <w:rStyle w:val="span"/>
          <w:rFonts w:ascii="Century Gothic" w:eastAsia="Century Gothic" w:hAnsi="Century Gothic" w:cs="Century Gothic"/>
          <w:sz w:val="22"/>
          <w:szCs w:val="22"/>
        </w:rPr>
        <w:t>201</w:t>
      </w:r>
      <w:r w:rsidR="002D5CA2">
        <w:rPr>
          <w:rStyle w:val="span"/>
          <w:rFonts w:ascii="Century Gothic" w:eastAsia="Century Gothic" w:hAnsi="Century Gothic" w:cs="Century Gothic"/>
          <w:sz w:val="22"/>
          <w:szCs w:val="22"/>
        </w:rPr>
        <w:t>8</w:t>
      </w:r>
      <w:r w:rsidR="008F014C"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  <w:r w:rsidR="008F014C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07EDEDA" w14:textId="77777777" w:rsidR="00AE6141" w:rsidRPr="00AE6141" w:rsidRDefault="00AE6141" w:rsidP="00AE6141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Involved in all the discussions with business teams to finalize the requirements.</w:t>
      </w:r>
    </w:p>
    <w:p w14:paraId="6E3806D7" w14:textId="5380D290" w:rsidR="00D932D3" w:rsidRDefault="008F014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Leading design teams to complete project targets on time.</w:t>
      </w:r>
    </w:p>
    <w:p w14:paraId="766B6867" w14:textId="77777777" w:rsidR="00D932D3" w:rsidRDefault="008F014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all the estimations and costing for respective requirements.</w:t>
      </w:r>
    </w:p>
    <w:p w14:paraId="119132D4" w14:textId="77777777" w:rsidR="00D932D3" w:rsidRDefault="008F014C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building technical architecture of the applications.</w:t>
      </w:r>
    </w:p>
    <w:p w14:paraId="0A57A8CA" w14:textId="77777777" w:rsidR="00AE6141" w:rsidRDefault="00AE6141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solution &amp; implementation review.</w:t>
      </w:r>
    </w:p>
    <w:p w14:paraId="5FF30295" w14:textId="77777777" w:rsidR="009249B9" w:rsidRDefault="009249B9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CST, IVVT, UAT &amp; Live Support during warranty period.</w:t>
      </w:r>
    </w:p>
    <w:p w14:paraId="08B6E69F" w14:textId="77777777" w:rsidR="007A0133" w:rsidRDefault="007A0133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Good onsite exposure and expert in handling client pressure.</w:t>
      </w:r>
    </w:p>
    <w:p w14:paraId="6BBA2917" w14:textId="77777777" w:rsidR="003346EE" w:rsidRDefault="003346EE">
      <w:pPr>
        <w:pStyle w:val="ulli"/>
        <w:numPr>
          <w:ilvl w:val="0"/>
          <w:numId w:val="4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Travelled various countries for different transformation projects.</w:t>
      </w:r>
    </w:p>
    <w:p w14:paraId="5FC7548F" w14:textId="77777777" w:rsidR="00ED510D" w:rsidRDefault="00ED510D" w:rsidP="00ED510D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7D03DFDE" w14:textId="77777777" w:rsidR="00ED510D" w:rsidRDefault="00ED510D" w:rsidP="00ED510D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7113FD3B" w14:textId="1F5202A1" w:rsidR="004C2907" w:rsidRDefault="004C2907" w:rsidP="004C2907">
      <w:pPr>
        <w:pStyle w:val="divdocumentsinglecolumn"/>
        <w:numPr>
          <w:ilvl w:val="0"/>
          <w:numId w:val="13"/>
        </w:numPr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Organization – Atos limited</w:t>
      </w:r>
      <w:proofErr w:type="gram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  (</w:t>
      </w:r>
      <w:proofErr w:type="gram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Feb 2013 -  Sep 2013) </w:t>
      </w:r>
    </w:p>
    <w:p w14:paraId="26E6A690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  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Client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TIS    </w:t>
      </w:r>
      <w:r w:rsidRPr="00B63B9B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TIS </w:t>
      </w:r>
    </w:p>
    <w:p w14:paraId="7990ABF7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</w:p>
    <w:p w14:paraId="3E2211C6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 w:rsidRPr="00521919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 Description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 w:rsidRPr="00AA274D">
        <w:rPr>
          <w:rStyle w:val="span"/>
          <w:rFonts w:ascii="Century Gothic" w:eastAsia="Century Gothic" w:hAnsi="Century Gothic" w:cs="Century Gothic"/>
          <w:sz w:val="22"/>
          <w:szCs w:val="22"/>
        </w:rPr>
        <w:t>Founded in 2010 as Treasury Intelligence Solutions, we're realizing a vision of a fully connected world of payments. Now as TIS, we've expanded beyond treasury, serving a global community of market leaders that are leveraging our expertise and innovative technology to future-proof outbound payments function.</w:t>
      </w:r>
    </w:p>
    <w:p w14:paraId="3C10BA43" w14:textId="77777777" w:rsidR="004C2907" w:rsidRDefault="004C2907" w:rsidP="004C290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System analyst 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</w:p>
    <w:p w14:paraId="68C6744E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Designed, developed and implemented software applications for standalone &amp;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web based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requirements and understanding of industry technical standards.</w:t>
      </w:r>
    </w:p>
    <w:p w14:paraId="2068B79E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Participated in complete software development lifecycle, including, design, development and testing.</w:t>
      </w:r>
    </w:p>
    <w:p w14:paraId="6C58F5B9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robust .NET code for backend implementation.</w:t>
      </w:r>
    </w:p>
    <w:p w14:paraId="2BD7A56E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Collaborated in team-based, Agile environment to accomplish objectives by deadlines.</w:t>
      </w:r>
    </w:p>
    <w:p w14:paraId="0AF2441B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Reviewed code and debugged errors to improve performance.</w:t>
      </w:r>
    </w:p>
    <w:p w14:paraId="0B2B7CCE" w14:textId="77777777" w:rsidR="004C2907" w:rsidRDefault="004C2907" w:rsidP="004C2907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1E5F98C5" w14:textId="77777777" w:rsidR="004C2907" w:rsidRDefault="004C2907" w:rsidP="004C2907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54747E4E" w14:textId="77777777" w:rsidR="004C2907" w:rsidRDefault="004C2907" w:rsidP="004C2907">
      <w:pPr>
        <w:pStyle w:val="divdocumentsinglecolumn"/>
        <w:numPr>
          <w:ilvl w:val="0"/>
          <w:numId w:val="13"/>
        </w:numPr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Organization – Infosys limited</w:t>
      </w:r>
      <w:proofErr w:type="gram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  (</w:t>
      </w:r>
      <w:proofErr w:type="gram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Sep 2011 -  Feb 2013) </w:t>
      </w:r>
    </w:p>
    <w:p w14:paraId="141E4DC8" w14:textId="77777777" w:rsidR="004C2907" w:rsidRDefault="004C2907" w:rsidP="004C2907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699AA428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Client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BT    </w:t>
      </w:r>
      <w:r w:rsidRPr="00B63B9B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Single Interface </w:t>
      </w:r>
    </w:p>
    <w:p w14:paraId="6C987CB4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</w:p>
    <w:p w14:paraId="30F4EDFE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 w:rsidRPr="00521919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 Description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There are variety of different web applications and backend systems to support the operations performed in </w:t>
      </w:r>
      <w:proofErr w:type="spellStart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Pepsico’s</w:t>
      </w:r>
      <w:proofErr w:type="spellEnd"/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 warehouse for picking of the products, delivering the shipments &amp; number of different operations to support the seamless execution of operation activities.</w:t>
      </w:r>
    </w:p>
    <w:p w14:paraId="3F5AF2A1" w14:textId="77777777" w:rsidR="004C2907" w:rsidRDefault="004C2907" w:rsidP="004C290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.NET developer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</w:p>
    <w:p w14:paraId="1F1ADDA9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Developed and implemented software applications for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web based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requirements and understanding of industry technical standards.</w:t>
      </w:r>
    </w:p>
    <w:p w14:paraId="64B667B2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Participated in complete software development lifecycle, including, design, development and testing.</w:t>
      </w:r>
    </w:p>
    <w:p w14:paraId="44B5068F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Developed robust .NET code for backend implementation.</w:t>
      </w:r>
    </w:p>
    <w:p w14:paraId="6FC96F31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Collaborated in team-based, Agile environment to accomplish objectives by deadlines.</w:t>
      </w:r>
    </w:p>
    <w:p w14:paraId="1DBBA370" w14:textId="77777777" w:rsidR="004C2907" w:rsidRDefault="004C2907" w:rsidP="004C2907">
      <w:pPr>
        <w:pStyle w:val="ulli"/>
        <w:numPr>
          <w:ilvl w:val="0"/>
          <w:numId w:val="6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Reviewed code and debugged errors to improve performance.</w:t>
      </w:r>
    </w:p>
    <w:p w14:paraId="4279C43F" w14:textId="77777777" w:rsidR="004C2907" w:rsidRDefault="004C2907" w:rsidP="004C2907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546A8671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15B489ED" w14:textId="77777777" w:rsidR="004C2907" w:rsidRDefault="004C2907" w:rsidP="004C2907">
      <w:pPr>
        <w:pStyle w:val="divdocumentsinglecolumn"/>
        <w:numPr>
          <w:ilvl w:val="0"/>
          <w:numId w:val="13"/>
        </w:numPr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Organization – </w:t>
      </w:r>
      <w:proofErr w:type="spell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iGate</w:t>
      </w:r>
      <w:proofErr w:type="spell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Patni</w:t>
      </w:r>
      <w:proofErr w:type="gramStart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  (</w:t>
      </w:r>
      <w:proofErr w:type="gramEnd"/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Sep 2008 -  August 2011) </w:t>
      </w:r>
    </w:p>
    <w:p w14:paraId="4A1BF9A7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sz w:val="22"/>
          <w:szCs w:val="22"/>
        </w:rPr>
      </w:pPr>
    </w:p>
    <w:p w14:paraId="2E454A1F" w14:textId="77777777" w:rsidR="004C2907" w:rsidRDefault="004C2907" w:rsidP="004C2907">
      <w:pPr>
        <w:pStyle w:val="divdocumentsinglecolumn"/>
        <w:tabs>
          <w:tab w:val="right" w:pos="10540"/>
        </w:tabs>
        <w:spacing w:line="360" w:lineRule="atLeast"/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Client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 xml:space="preserve">New Market International    </w:t>
      </w:r>
      <w:r w:rsidRPr="00B63B9B">
        <w:rPr>
          <w:rStyle w:val="spanjobtitle"/>
          <w:rFonts w:ascii="Century Gothic" w:eastAsia="Century Gothic" w:hAnsi="Century Gothic" w:cs="Century Gothic"/>
          <w:sz w:val="22"/>
          <w:szCs w:val="22"/>
        </w:rPr>
        <w:t>Project</w:t>
      </w: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 – </w:t>
      </w:r>
      <w:r>
        <w:rPr>
          <w:rStyle w:val="spanjobtitle"/>
          <w:rFonts w:ascii="Century Gothic" w:eastAsia="Century Gothic" w:hAnsi="Century Gothic" w:cs="Century Gothic"/>
          <w:b w:val="0"/>
          <w:sz w:val="22"/>
          <w:szCs w:val="22"/>
        </w:rPr>
        <w:t>NM</w:t>
      </w:r>
    </w:p>
    <w:p w14:paraId="3694CA90" w14:textId="77777777" w:rsidR="004C2907" w:rsidRDefault="004C2907" w:rsidP="004C2907">
      <w:pPr>
        <w:pStyle w:val="divdocumentsinglecolumn"/>
        <w:tabs>
          <w:tab w:val="right" w:pos="10540"/>
        </w:tabs>
        <w:spacing w:before="280" w:line="36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 xml:space="preserve">VC++  developer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</w:p>
    <w:p w14:paraId="052BD853" w14:textId="77777777" w:rsidR="004C2907" w:rsidRDefault="004C2907" w:rsidP="004C290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Responsible for 24*7 complete production support activities to maintain agreed SLA's.</w:t>
      </w:r>
    </w:p>
    <w:p w14:paraId="7E168BBD" w14:textId="77777777" w:rsidR="004C2907" w:rsidRDefault="004C2907" w:rsidP="004C290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lastRenderedPageBreak/>
        <w:t>Responsible for Incident management &amp; Problem management.</w:t>
      </w:r>
    </w:p>
    <w:p w14:paraId="41FBDC94" w14:textId="77777777" w:rsidR="004C2907" w:rsidRDefault="004C2907" w:rsidP="004C2907">
      <w:pPr>
        <w:pStyle w:val="ulli"/>
        <w:numPr>
          <w:ilvl w:val="0"/>
          <w:numId w:val="5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Provided high-level customer support to remote clients using support e-ticketing system, successfully resolving and closing 10 tickets daily.</w:t>
      </w:r>
    </w:p>
    <w:p w14:paraId="4F70F379" w14:textId="77777777" w:rsidR="00DC050E" w:rsidRDefault="00DC050E" w:rsidP="00DC050E">
      <w:pPr>
        <w:pStyle w:val="ulli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4AA23834" w14:textId="77777777" w:rsidR="00F00348" w:rsidRDefault="00F00348">
      <w:pPr>
        <w:pStyle w:val="spanpaddedline"/>
        <w:spacing w:line="360" w:lineRule="atLeast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p w14:paraId="4C52F40A" w14:textId="77777777" w:rsidR="00F00348" w:rsidRDefault="00F00348" w:rsidP="00F00348">
      <w:pPr>
        <w:pStyle w:val="divdocumentdivsectiontitle"/>
        <w:pBdr>
          <w:bottom w:val="single" w:sz="8" w:space="3" w:color="BCA97E"/>
        </w:pBdr>
        <w:spacing w:before="280" w:after="14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Achievements</w:t>
      </w:r>
    </w:p>
    <w:p w14:paraId="2568F29C" w14:textId="111BF6EA" w:rsidR="00D932D3" w:rsidRDefault="008F014C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Top performer across academics</w:t>
      </w:r>
      <w:r w:rsidR="00F00348">
        <w:rPr>
          <w:rStyle w:val="span"/>
          <w:rFonts w:ascii="Century Gothic" w:eastAsia="Century Gothic" w:hAnsi="Century Gothic" w:cs="Century Gothic"/>
          <w:sz w:val="22"/>
          <w:szCs w:val="22"/>
        </w:rPr>
        <w:t>.</w:t>
      </w:r>
    </w:p>
    <w:p w14:paraId="25E7CA61" w14:textId="77777777" w:rsidR="00F953F3" w:rsidRPr="00F953F3" w:rsidRDefault="00F953F3" w:rsidP="00F953F3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953F3">
        <w:rPr>
          <w:rStyle w:val="span"/>
          <w:rFonts w:ascii="Century Gothic" w:eastAsia="Century Gothic" w:hAnsi="Century Gothic" w:cs="Century Gothic"/>
          <w:sz w:val="22"/>
          <w:szCs w:val="22"/>
        </w:rPr>
        <w:t>Won ECSHAKTHON first prize for providing an idea for business solution</w:t>
      </w:r>
    </w:p>
    <w:p w14:paraId="484BA9BA" w14:textId="77777777" w:rsidR="00F953F3" w:rsidRPr="00F953F3" w:rsidRDefault="00F953F3" w:rsidP="00F953F3">
      <w:pPr>
        <w:pStyle w:val="ulli"/>
        <w:numPr>
          <w:ilvl w:val="0"/>
          <w:numId w:val="7"/>
        </w:numPr>
        <w:spacing w:line="36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 w:rsidRPr="00F953F3">
        <w:rPr>
          <w:rStyle w:val="span"/>
          <w:rFonts w:ascii="Century Gothic" w:eastAsia="Century Gothic" w:hAnsi="Century Gothic" w:cs="Century Gothic"/>
          <w:sz w:val="22"/>
          <w:szCs w:val="22"/>
        </w:rPr>
        <w:t>Won prestigious BT Challenge cup award for best solution around line test in 2017.</w:t>
      </w:r>
    </w:p>
    <w:p w14:paraId="78DC2CD2" w14:textId="77777777" w:rsidR="00EB7688" w:rsidRDefault="00EB7688" w:rsidP="002C1749">
      <w:pPr>
        <w:pStyle w:val="ulli"/>
        <w:spacing w:line="360" w:lineRule="atLeast"/>
        <w:ind w:left="460"/>
        <w:rPr>
          <w:rStyle w:val="span"/>
          <w:rFonts w:ascii="Century Gothic" w:eastAsia="Century Gothic" w:hAnsi="Century Gothic" w:cs="Century Gothic"/>
          <w:sz w:val="22"/>
          <w:szCs w:val="22"/>
        </w:rPr>
      </w:pPr>
    </w:p>
    <w:sectPr w:rsidR="00EB7688" w:rsidSect="00D932D3">
      <w:pgSz w:w="12240" w:h="15840"/>
      <w:pgMar w:top="640" w:right="840" w:bottom="6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7CCE860D-9B14-427F-A26C-3E34F287B764}"/>
    <w:embedBold r:id="rId2" w:fontKey="{7E738A04-0E8E-4C4E-959F-25FDB34EF06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E39968"/>
    <w:multiLevelType w:val="hybridMultilevel"/>
    <w:tmpl w:val="E3444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DF3EDF8"/>
    <w:multiLevelType w:val="hybridMultilevel"/>
    <w:tmpl w:val="594F26A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1"/>
    <w:multiLevelType w:val="hybridMultilevel"/>
    <w:tmpl w:val="00000001"/>
    <w:lvl w:ilvl="0" w:tplc="B4E64F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FAE3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62EB2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520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1640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441A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3016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42DC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3255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2"/>
    <w:multiLevelType w:val="hybridMultilevel"/>
    <w:tmpl w:val="00000002"/>
    <w:lvl w:ilvl="0" w:tplc="60E6C1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2A59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72CA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4AB3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BE2E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E4FB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0E52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5401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845A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3"/>
    <w:multiLevelType w:val="hybridMultilevel"/>
    <w:tmpl w:val="00000003"/>
    <w:lvl w:ilvl="0" w:tplc="750481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126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8462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3638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D0E1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DEE3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6A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D89F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901D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4"/>
    <w:multiLevelType w:val="hybridMultilevel"/>
    <w:tmpl w:val="D0968778"/>
    <w:lvl w:ilvl="0" w:tplc="223833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B6CC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BE90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26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6B8F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C689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E6E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C406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7668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5"/>
    <w:multiLevelType w:val="hybridMultilevel"/>
    <w:tmpl w:val="00000005"/>
    <w:lvl w:ilvl="0" w:tplc="2E7254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BC1D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4283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DE2A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A500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8A3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50F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9A6E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608A3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6"/>
    <w:multiLevelType w:val="hybridMultilevel"/>
    <w:tmpl w:val="00000006"/>
    <w:lvl w:ilvl="0" w:tplc="792051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9465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D25C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5494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823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AEF1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3A41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6495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49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7"/>
    <w:multiLevelType w:val="hybridMultilevel"/>
    <w:tmpl w:val="00000007"/>
    <w:lvl w:ilvl="0" w:tplc="E8B61A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B4DB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6E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1274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246E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2CFB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68FA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5C4F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662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8"/>
    <w:multiLevelType w:val="hybridMultilevel"/>
    <w:tmpl w:val="00000008"/>
    <w:lvl w:ilvl="0" w:tplc="4FCA47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90BC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4C6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8D6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C66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8249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2EA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E82F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6296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22A2707"/>
    <w:multiLevelType w:val="hybridMultilevel"/>
    <w:tmpl w:val="C6B0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E70E1"/>
    <w:multiLevelType w:val="hybridMultilevel"/>
    <w:tmpl w:val="36E20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E243AD"/>
    <w:multiLevelType w:val="hybridMultilevel"/>
    <w:tmpl w:val="20D28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B877CE"/>
    <w:multiLevelType w:val="hybridMultilevel"/>
    <w:tmpl w:val="396C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ED5E8">
      <w:numFmt w:val="bullet"/>
      <w:lvlText w:val="•"/>
      <w:lvlJc w:val="left"/>
      <w:pPr>
        <w:ind w:left="1440" w:hanging="360"/>
      </w:pPr>
      <w:rPr>
        <w:rFonts w:ascii="Century Gothic" w:eastAsia="Times New Roman" w:hAnsi="Century Gothic" w:cs="Century Goth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669D1"/>
    <w:multiLevelType w:val="hybridMultilevel"/>
    <w:tmpl w:val="8214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D78D0"/>
    <w:multiLevelType w:val="hybridMultilevel"/>
    <w:tmpl w:val="4EAA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C64F8"/>
    <w:multiLevelType w:val="hybridMultilevel"/>
    <w:tmpl w:val="A9C6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F7318"/>
    <w:multiLevelType w:val="hybridMultilevel"/>
    <w:tmpl w:val="8738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4439A"/>
    <w:multiLevelType w:val="hybridMultilevel"/>
    <w:tmpl w:val="794E0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0B4F03"/>
    <w:multiLevelType w:val="hybridMultilevel"/>
    <w:tmpl w:val="BBA2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19"/>
  </w:num>
  <w:num w:numId="12">
    <w:abstractNumId w:val="14"/>
  </w:num>
  <w:num w:numId="13">
    <w:abstractNumId w:val="11"/>
  </w:num>
  <w:num w:numId="14">
    <w:abstractNumId w:val="1"/>
  </w:num>
  <w:num w:numId="15">
    <w:abstractNumId w:val="13"/>
  </w:num>
  <w:num w:numId="16">
    <w:abstractNumId w:val="17"/>
  </w:num>
  <w:num w:numId="17">
    <w:abstractNumId w:val="10"/>
  </w:num>
  <w:num w:numId="18">
    <w:abstractNumId w:val="15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2D3"/>
    <w:rsid w:val="00001226"/>
    <w:rsid w:val="00002496"/>
    <w:rsid w:val="000215AD"/>
    <w:rsid w:val="00027452"/>
    <w:rsid w:val="000700AD"/>
    <w:rsid w:val="000851FB"/>
    <w:rsid w:val="00085B26"/>
    <w:rsid w:val="000A3DF4"/>
    <w:rsid w:val="000C0D4B"/>
    <w:rsid w:val="001B226A"/>
    <w:rsid w:val="00215734"/>
    <w:rsid w:val="00223560"/>
    <w:rsid w:val="00235D43"/>
    <w:rsid w:val="00243788"/>
    <w:rsid w:val="002647C9"/>
    <w:rsid w:val="00266F5F"/>
    <w:rsid w:val="00271819"/>
    <w:rsid w:val="0029330E"/>
    <w:rsid w:val="002C1749"/>
    <w:rsid w:val="002D1819"/>
    <w:rsid w:val="002D5CA2"/>
    <w:rsid w:val="002F54B6"/>
    <w:rsid w:val="00320846"/>
    <w:rsid w:val="003346EE"/>
    <w:rsid w:val="003A1019"/>
    <w:rsid w:val="003C3454"/>
    <w:rsid w:val="00420A6F"/>
    <w:rsid w:val="00434843"/>
    <w:rsid w:val="00446AD7"/>
    <w:rsid w:val="00446C69"/>
    <w:rsid w:val="00486FC6"/>
    <w:rsid w:val="004C2907"/>
    <w:rsid w:val="00512C89"/>
    <w:rsid w:val="00521919"/>
    <w:rsid w:val="00552815"/>
    <w:rsid w:val="00563B33"/>
    <w:rsid w:val="005D6902"/>
    <w:rsid w:val="005E3E0D"/>
    <w:rsid w:val="00641060"/>
    <w:rsid w:val="006A0079"/>
    <w:rsid w:val="006F27DC"/>
    <w:rsid w:val="006F2DB5"/>
    <w:rsid w:val="006F7ACF"/>
    <w:rsid w:val="00761247"/>
    <w:rsid w:val="007A0133"/>
    <w:rsid w:val="007C14D7"/>
    <w:rsid w:val="007D0AA4"/>
    <w:rsid w:val="007E056C"/>
    <w:rsid w:val="00801ECA"/>
    <w:rsid w:val="008B6742"/>
    <w:rsid w:val="008D6BA7"/>
    <w:rsid w:val="008F014C"/>
    <w:rsid w:val="008F056C"/>
    <w:rsid w:val="008F68E8"/>
    <w:rsid w:val="009249B9"/>
    <w:rsid w:val="0096753C"/>
    <w:rsid w:val="009F2CE4"/>
    <w:rsid w:val="00A0728C"/>
    <w:rsid w:val="00A41BD0"/>
    <w:rsid w:val="00A50AB5"/>
    <w:rsid w:val="00AC1ECA"/>
    <w:rsid w:val="00AE6141"/>
    <w:rsid w:val="00B25C34"/>
    <w:rsid w:val="00B63B9B"/>
    <w:rsid w:val="00B8090B"/>
    <w:rsid w:val="00B93253"/>
    <w:rsid w:val="00BD29EC"/>
    <w:rsid w:val="00BF4C0B"/>
    <w:rsid w:val="00C65891"/>
    <w:rsid w:val="00C7722C"/>
    <w:rsid w:val="00C91523"/>
    <w:rsid w:val="00CA134A"/>
    <w:rsid w:val="00CE389A"/>
    <w:rsid w:val="00D71AFA"/>
    <w:rsid w:val="00D8276F"/>
    <w:rsid w:val="00D932D3"/>
    <w:rsid w:val="00DC050E"/>
    <w:rsid w:val="00DC543D"/>
    <w:rsid w:val="00DF3394"/>
    <w:rsid w:val="00EB7688"/>
    <w:rsid w:val="00ED510D"/>
    <w:rsid w:val="00EF23FA"/>
    <w:rsid w:val="00EF3CF2"/>
    <w:rsid w:val="00F00348"/>
    <w:rsid w:val="00F11362"/>
    <w:rsid w:val="00F1586C"/>
    <w:rsid w:val="00F9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4990"/>
  <w15:docId w15:val="{940B0A19-379B-4611-83D4-D46FCAA9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rsid w:val="00D932D3"/>
    <w:pPr>
      <w:spacing w:line="360" w:lineRule="atLeast"/>
    </w:pPr>
  </w:style>
  <w:style w:type="paragraph" w:customStyle="1" w:styleId="divdocumentdivfirstsection">
    <w:name w:val="div_document_div_firstsection"/>
    <w:basedOn w:val="Normal"/>
    <w:rsid w:val="00D932D3"/>
  </w:style>
  <w:style w:type="paragraph" w:customStyle="1" w:styleId="divdocumentdivparagraph">
    <w:name w:val="div_document_div_paragraph"/>
    <w:basedOn w:val="Normal"/>
    <w:rsid w:val="00D932D3"/>
  </w:style>
  <w:style w:type="paragraph" w:customStyle="1" w:styleId="divname">
    <w:name w:val="div_name"/>
    <w:basedOn w:val="div"/>
    <w:rsid w:val="00D932D3"/>
    <w:pPr>
      <w:spacing w:line="86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  <w:rsid w:val="00D932D3"/>
  </w:style>
  <w:style w:type="character" w:customStyle="1" w:styleId="span">
    <w:name w:val="span"/>
    <w:basedOn w:val="DefaultParagraphFont"/>
    <w:rsid w:val="00D932D3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sid w:val="00D932D3"/>
    <w:rPr>
      <w:color w:val="BCA97E"/>
    </w:rPr>
  </w:style>
  <w:style w:type="paragraph" w:customStyle="1" w:styleId="divdocumentdivSECTIONCNTC">
    <w:name w:val="div_document_div_SECTION_CNTC"/>
    <w:basedOn w:val="Normal"/>
    <w:rsid w:val="00D932D3"/>
  </w:style>
  <w:style w:type="paragraph" w:customStyle="1" w:styleId="divaddress">
    <w:name w:val="div_address"/>
    <w:basedOn w:val="div"/>
    <w:rsid w:val="00D932D3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380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sid w:val="00D932D3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sid w:val="00D932D3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  <w:rsid w:val="00D932D3"/>
  </w:style>
  <w:style w:type="character" w:customStyle="1" w:styleId="documentzipprefix">
    <w:name w:val="document_zipprefix"/>
    <w:basedOn w:val="DefaultParagraphFont"/>
    <w:rsid w:val="00D932D3"/>
    <w:rPr>
      <w:vanish/>
    </w:rPr>
  </w:style>
  <w:style w:type="table" w:customStyle="1" w:styleId="divdocumenttablecontactaspose">
    <w:name w:val="div_document_table_contact_aspose"/>
    <w:basedOn w:val="TableNormal"/>
    <w:rsid w:val="00D932D3"/>
    <w:tblPr/>
  </w:style>
  <w:style w:type="paragraph" w:customStyle="1" w:styleId="divdocumentsection">
    <w:name w:val="div_document_section"/>
    <w:basedOn w:val="Normal"/>
    <w:rsid w:val="00D932D3"/>
  </w:style>
  <w:style w:type="paragraph" w:customStyle="1" w:styleId="divdocumentdivheading">
    <w:name w:val="div_document_div_heading"/>
    <w:basedOn w:val="Normal"/>
    <w:rsid w:val="00D932D3"/>
    <w:pPr>
      <w:pBdr>
        <w:bottom w:val="none" w:sz="0" w:space="3" w:color="auto"/>
      </w:pBdr>
    </w:pPr>
  </w:style>
  <w:style w:type="paragraph" w:customStyle="1" w:styleId="divdocumentdivsectiontitle">
    <w:name w:val="div_document_div_sectiontitle"/>
    <w:basedOn w:val="Normal"/>
    <w:rsid w:val="00D932D3"/>
    <w:pPr>
      <w:spacing w:line="34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  <w:rsid w:val="00D932D3"/>
  </w:style>
  <w:style w:type="paragraph" w:customStyle="1" w:styleId="p">
    <w:name w:val="p"/>
    <w:basedOn w:val="Normal"/>
    <w:rsid w:val="00D932D3"/>
  </w:style>
  <w:style w:type="paragraph" w:customStyle="1" w:styleId="ulli">
    <w:name w:val="ul_li"/>
    <w:basedOn w:val="Normal"/>
    <w:rsid w:val="00D932D3"/>
  </w:style>
  <w:style w:type="table" w:customStyle="1" w:styleId="divdocumenttable">
    <w:name w:val="div_document_table"/>
    <w:basedOn w:val="TableNormal"/>
    <w:rsid w:val="00D932D3"/>
    <w:tblPr/>
  </w:style>
  <w:style w:type="character" w:customStyle="1" w:styleId="singlecolumnspanpaddedlinenth-child1">
    <w:name w:val="singlecolumn_span_paddedline_nth-child(1)"/>
    <w:basedOn w:val="DefaultParagraphFont"/>
    <w:rsid w:val="00D932D3"/>
  </w:style>
  <w:style w:type="character" w:customStyle="1" w:styleId="spanjobtitle">
    <w:name w:val="span_jobtitle"/>
    <w:basedOn w:val="span"/>
    <w:rsid w:val="00D932D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D932D3"/>
  </w:style>
  <w:style w:type="paragraph" w:customStyle="1" w:styleId="spanpaddedline">
    <w:name w:val="span_paddedline"/>
    <w:basedOn w:val="spanParagraph"/>
    <w:rsid w:val="00D932D3"/>
  </w:style>
  <w:style w:type="paragraph" w:customStyle="1" w:styleId="spanParagraph">
    <w:name w:val="span Paragraph"/>
    <w:basedOn w:val="Normal"/>
    <w:rsid w:val="00D932D3"/>
  </w:style>
  <w:style w:type="character" w:customStyle="1" w:styleId="spancompanyname">
    <w:name w:val="span_companyname"/>
    <w:basedOn w:val="span"/>
    <w:rsid w:val="00D932D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D932D3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27181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Rajat Srivastava</vt:lpstr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Srivastava</dc:title>
  <dc:creator>Rajat</dc:creator>
  <cp:lastModifiedBy>Rajat Srivastava</cp:lastModifiedBy>
  <cp:revision>56</cp:revision>
  <cp:lastPrinted>2021-12-14T14:03:00Z</cp:lastPrinted>
  <dcterms:created xsi:type="dcterms:W3CDTF">2021-09-27T08:00:00Z</dcterms:created>
  <dcterms:modified xsi:type="dcterms:W3CDTF">2021-12-16T05:29:00Z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6ddb340a-0af1-4cd0-8ad1-4295260bf7a5</vt:lpwstr>
  </property>
  <property fmtid="{D5CDD505-2E9C-101B-9397-08002B2CF9AE}" pid="3" name="x1ye=0">
    <vt:lpwstr>oD8AAB+LCAAAAAAABAAVm8WSg1AUBT+IBW5L3N3Z4QR3Al8/meXUpFI8ued0pxJGJAQWgxgaQggUJgWaxmmRZkRcoFiIIOlOIVEGBvGF+diou1P+oESfCUIVYAoOlEhK8BbB5Oy3BK/eQG2SgrnGqe41oTxrFV+VDWozUC3ULl2IQAox4TxH4OSu9dPqPjsnS3dy4IMTr7f5W+ms+QgiXFNEixSJULzqflP0ytT4R+VmLN+moT3FHMTk8wN36WF</vt:lpwstr>
  </property>
  <property fmtid="{D5CDD505-2E9C-101B-9397-08002B2CF9AE}" pid="4" name="x1ye=1">
    <vt:lpwstr>LXmmHHvsMs1CVqQl83Phmp91RYv9We6Sj8Y2RyFaNa/Z+w0aIswq4jhwFg/kL9GFKUok5U3AbSONIbvSr1qH8gbmUW3SmmxJGQelvcpVA6oJMfXtOHSltm+B+J06oir7saG8Amvi1POLRy+MH2sQ0GhwsrbP6FGJPDaXk+mplNIkeOzLBDtsEna88TbxhArF3cHPERXmQhrEWW1LeDpCsR4gB/CoU4EfSk40Jk4slC4xr8Km686XFBOThHt19MG</vt:lpwstr>
  </property>
  <property fmtid="{D5CDD505-2E9C-101B-9397-08002B2CF9AE}" pid="5" name="x1ye=10">
    <vt:lpwstr>h+oAPVa/quxMnIWpwlSuVSCSgbjklHhs6kTtDZ+9K0M6Z/tpysZOWVifCJOP5jWpiQEw3TFK/K59m2li3Xj+XnekGYRlBDLGaYaFlCx8qIruFNI8btCddZsjXocAHme6aOGBQro3OFTIr6GH57UzELO+brfqL5XEcyVrTd0/C9X0qqcjufsLHiIOOqN0/pbwix3lR4yyoIX/iXhwLZZq02uGh5SZvEghZD5V0b3GKrBAVczLe7ig7wtS8wf1GgI</vt:lpwstr>
  </property>
  <property fmtid="{D5CDD505-2E9C-101B-9397-08002B2CF9AE}" pid="6" name="x1ye=11">
    <vt:lpwstr>u1gstuNAz4qtF52ZbyHNFU6n7LHfVpexjtMBcV80sZD1X3iudbAqk3vqDcyCYaIDeaUL/52ddTA+GyTa2mUjBgKdTR7LeV4UMt2cc7H9xBQmAUh9TaOSD5EMe4IhoYUJs/zW9k6lEH60p1s+Kv5EtZBM7Qr0QIAoSjQbTo7TMYkgYjLGfaKJXbNSn+f5fDxJyAo581fI5Z3b91cPSa6PJGcp2SEfJk6L+QdI5Hdy0BFCpwYxlYDZcdc85hCT0iy</vt:lpwstr>
  </property>
  <property fmtid="{D5CDD505-2E9C-101B-9397-08002B2CF9AE}" pid="7" name="x1ye=12">
    <vt:lpwstr>o3Hzb5MzTLvcYn0neAXQaHtRZ0u3q3kH3pMonFzXnyOiOaUK+19UBGZDNtZdWF7YPHmu2BwcnJJ/aEOlMifmOeU+3+zmIh7K4PxD2H1gU6wlfsUQURQMDiDOpEq8elD1yG7E6xQDi782Fd+pG3QMT0A41eczamFzooM/YnSy89wrK69Auzd+rPnxS0M2cBDXdRZ9u7YNHtBqTGPh9lavtJ21QbbnmnD/fKsdSRYjU0iviyU7SH1PPbc0jv0BIXK</vt:lpwstr>
  </property>
  <property fmtid="{D5CDD505-2E9C-101B-9397-08002B2CF9AE}" pid="8" name="x1ye=13">
    <vt:lpwstr>aXk4NlQMVKH0L12TUg3LIg/QFE6FuSRz3idBeBZZU2NRXEueh9UeKUqXPEMnDqfvxp5NiWvWPbjYhb/tMW2gFDu3qwb6ASVnnKprYyHBcJD1X8ZMEacnTX1/NTYt3HdpsmYqMhCUk953TVpLUfOZiGWS5zB+yZLM6A9zbjoAVWvXIxJP56id1PJ/Rnb4x9zX5IrwsEYVmduqzeY7DHT/rWQTHvnCKa/Kco1XUb2F8iUM4WCsaTNg/W1Xsy5m4Tp</vt:lpwstr>
  </property>
  <property fmtid="{D5CDD505-2E9C-101B-9397-08002B2CF9AE}" pid="9" name="x1ye=14">
    <vt:lpwstr>LbfULmCgBR2VFjjgGJOr+/vsCPuX62UIK//0lLtbYWnF1YSFGMAmlv2Qzc3RLGyPvjd1Ov9oMNdE3K5Lay34yBDORQkUYav4p1xx9ENFODYqI6qPghl1BUDxb4udjtIO46CPnkuWkLoeQTh0aqKjebj591NJ0E+o0lRKrr+enM3wUkw6vh2ioYg5au76/C5KzohCFMzmCtmUr1FfblLmV2OSyYPIqQJh028c4qpRgsuAtowlvvvUrchl+S91DCy</vt:lpwstr>
  </property>
  <property fmtid="{D5CDD505-2E9C-101B-9397-08002B2CF9AE}" pid="10" name="x1ye=15">
    <vt:lpwstr>5FpdPkrgJxl0VgkUicf537Uc9SHOWdgwuuvRkiI3Xk514zSHPk9+HEfL0MB1eXir2JugqaoSZIbYpTeRruO4k/KtoptGB6gmDU56qGpwFEBbl/h4K6fEVemfi8kHv2KPO7XDGjgyDoB7kcgLYjwnTeQNSr5o8xtVcCJmEyuVTvpG0llcWxKCGLv+oOOTB4GK9FyC3Fy5pP//CmUCqYxszobKQ+mxXeR288dRIKSyo0wDBSzHJQAHlm6z/Q1JZsk</vt:lpwstr>
  </property>
  <property fmtid="{D5CDD505-2E9C-101B-9397-08002B2CF9AE}" pid="11" name="x1ye=16">
    <vt:lpwstr>6iaQjnES7dpLOQfjfcw6MnVdzmWkF2n/13iMYb+Dk3M+Nqs3+nxJPzTVL1XkOQenuXz9+tHeNVQS+FiiyI4awnBugqiUdFqYZpqATv4Ly6m/5tjyyUMaiEnEElV6eay4GNEqmtyvierFabbWayedk+KAi/0ulSQXjs9+991C3agZmTK6CcfECtb5nAykez97xAWUU42I13t8U3CgLj/sYafkVBYKdsmev0tDP1ldlebBJ124MnuQGmJlYN7klLn</vt:lpwstr>
  </property>
  <property fmtid="{D5CDD505-2E9C-101B-9397-08002B2CF9AE}" pid="12" name="x1ye=17">
    <vt:lpwstr>zx2H7cN3jQa4PYzK287n2kEFLyU16i8CSA76duqdApM7o+QmYfNtiKIBAllqExVLW+QGXWzvGMS6HIitLWjSkUFsNHpUY3Ugo+rP5VnFXCRsr+VK+1pi5VkUdmLi1qG2Sa29cP+NqWjvRa0hhm/vH3kcUtkPBUblIkyiboVD4/YzepQf9R8+kMzYkHDfdEI3KxsxPlL2oJRLYb319wKJ7V9kEEu4rVeOggPAw02EhyLjqLznb6jaGniDuju85+r</vt:lpwstr>
  </property>
  <property fmtid="{D5CDD505-2E9C-101B-9397-08002B2CF9AE}" pid="13" name="x1ye=18">
    <vt:lpwstr>TLbctjDxdIyjp5fA6KGbTD61kd9njhDF+xIrFV8Xc7ZLxteQ1EtJ3t6j3E21+QkgrvQfgFjr9OabeEqMoTC8q9OgnoUsufelHymaxtRe2im/KgDXbhuRTb89yarOHxPYwlrNIocZeDprKWtVFxCWtKaG+qPAw/em7n7E2MChhrssKtddI8vOHbRr2jc9mX5+w/G4fA2TegV5yZVexb7EC259l3rJyrTt8DyAyMu6GQzU9EYaLtLsoJM116U6nku</vt:lpwstr>
  </property>
  <property fmtid="{D5CDD505-2E9C-101B-9397-08002B2CF9AE}" pid="14" name="x1ye=19">
    <vt:lpwstr>10rc+QL2xqZ3meiNjAsBggL3aJBKoiXYZV1S3/fZ26BSohum/CsEEAGakzIdmzKkhOMOBnorLvjyS8sIg21rFyAk14o/2cqmiHdu1LME1MlkuJ91MAD217QSd4xIv92LYyZTJEO2Zo9g8t7XPAgqvhEMz0QWtSU12m4lfktPu0hXuWiX6w/cdKgweXjyZCBQuqqKZaj/xwUuqDEqt5+KrM8IgFzwckluQXOd7LRyw8adMU1aaEPtSHmWPtqcASA</vt:lpwstr>
  </property>
  <property fmtid="{D5CDD505-2E9C-101B-9397-08002B2CF9AE}" pid="15" name="x1ye=2">
    <vt:lpwstr>xF9AHTr9sqMKrm0QG7Y7SaXYjs/o0EjWSXVyVeEvHwTvytfJHasxZ7eQyUuHoTDPboYNjJSVHQOGO38FUMcETLYR/AIRHl5FPz6ef00KTCO1Okzn4w1kEU67VEvm936I9qRamjO5vxWrSRdqVC3RJhWgP4BM7vca+ayxsbbcicwkDyINtmV+e0o0J3s2/DwivjRqdPyMe6wpALulcxjnwzFvdhV8l3VtRfQCLOV/qctWxWW0t/evW6CXinIZyzG</vt:lpwstr>
  </property>
  <property fmtid="{D5CDD505-2E9C-101B-9397-08002B2CF9AE}" pid="16" name="x1ye=20">
    <vt:lpwstr>PUmhnH281sKzU263xjQRp0Q473uDOxV6jXF/PSLgzB64DT69s7yTCBtAG1hGqUyHa4TDahtKIpzXqaobCT5qhGZqWd9SW9+pFoaMspmhSz2ovmzFp31qvlAeSIad1IDT0XswP55w0QCi93D+u6QBKRyRpVYorHKAKKXL55yH8wWKe0iQzfZsl5BL8YEzRrEW4e7iHQ1b6HweP7u+txhSj4aPMgN0j2IdaCQrtVN/yY34wLj2Iz/h18MqMmTTTe7</vt:lpwstr>
  </property>
  <property fmtid="{D5CDD505-2E9C-101B-9397-08002B2CF9AE}" pid="17" name="x1ye=21">
    <vt:lpwstr>AQB4EvWwyHWzdW12YorB58azQ0kwY0jdmshxIajz5RLwfPHQH6X08tS/QxvcVhsZOrE3TUtdVFMZjNYeRqD1rEgt21iwgqRACe39WZ+mIdj4CfAqEl76XdiGYs71H2KH2AMVKW6AGldadocbKG24S5mBBJJKYIGJlHKrzF//SejQ7zyZbZ1QpphHd4SWIifR7rN+6JTUKlXtSVtPGdBjs72PKTtZZ0/35JW9xtZkEajr/JqIGxhx6X7XRHU5viI</vt:lpwstr>
  </property>
  <property fmtid="{D5CDD505-2E9C-101B-9397-08002B2CF9AE}" pid="18" name="x1ye=22">
    <vt:lpwstr>k4yA1mv6/1sV4rCy7lafcPs82hVobBwIkqgxk/EijKIQQf07WyD916Khqp4UGwp9Jkwk9RVgfEcloKv7WC5vVK/I6IhYDs80jD/bp5qOZCORlumojPTxkz9GamLxiKpFmdNSpV/k+hM6gnrIC+jj7vf4UeqMV1TOkLDYqnQb3DgsGN1dI+d9mCGi+yMJKtBJX8AsYaSSegIwAvVG9imA04DDqXNCGjiPWchgOxXhh7t1HQAim1Sk0vAtZZI8Eig</vt:lpwstr>
  </property>
  <property fmtid="{D5CDD505-2E9C-101B-9397-08002B2CF9AE}" pid="19" name="x1ye=23">
    <vt:lpwstr>xbQDCCsrX4TgWeh8B5FKdzRh+wXdu6hsiUiq8PJKR+rRgboIOFg2WXToKHlGjrOwUkdLKiytPv65k0P4FSCvgobYYEbpmEyBn17CcgqgpXUZp5DxxyhwzojIy010mgr48+H2urHUYIrKcJvYRZeJ9MZxfwEt23z77CVjy6MiGfb8Jg8bQE7PdIOJRGHFqWiVz9r4JH/TshplFBVX9HlU6qYTMbeESybBx6bnMw+4AUavYIEHmNgaVofWuiLg2q+</vt:lpwstr>
  </property>
  <property fmtid="{D5CDD505-2E9C-101B-9397-08002B2CF9AE}" pid="20" name="x1ye=24">
    <vt:lpwstr>dGkc4kAbWx5UgBnc9GyrlXXRZVYp2MruxrTl8sDrlbHc8xz7ufS8HrhvBpvrMCe+zkucUCrxpPq1EwA/5HJfgVH42vhA1F3j/s6M1vULAcHU/EPxuCQtXPwYJfV9OLfoOZ+rYOeCiFAs6iDBCPxA+hchxiELI+s7+Z0HWdQ0pHgBUpyRCQWWrvRUFCJTRC9Haa+Im3H3lSY2JouWx3tPsogxvS7/uYdCBp/PoPdusfcWHas/mKF3GL1HT6pFQ+H</vt:lpwstr>
  </property>
  <property fmtid="{D5CDD505-2E9C-101B-9397-08002B2CF9AE}" pid="21" name="x1ye=25">
    <vt:lpwstr>nGxGYzm2F+0eNtSk+Z1PvZSWlbHn99Hl3W+Mzb7+rNdxEqM9uV5gnGfcumxglJPs4VkEdhhaat8kaEFCKHBdzzrTDAjS49Ozftkj0g3fOISXVkQybqyAokrIQue3X2nYRaKNmuhBTEVu+T3rMMT30moZdOyemvcyizJ28zuOhQpERINQz07pLal95bdM7OoNkbhIg/rDI/JcOAj8INEvuHewXjFSpWd5RV3fUzbDmMWJrbUuEoiX8bvI+/Kgg57</vt:lpwstr>
  </property>
  <property fmtid="{D5CDD505-2E9C-101B-9397-08002B2CF9AE}" pid="22" name="x1ye=26">
    <vt:lpwstr>3ItXja7GPB10TqrpTtqQtJoOYWHtgklordPgy381VkSR+9CSAILY71h02qho0eYqlJOqRf0MbeWiaeZNCHui6PH9x0I9T0tMaHEL1pk5bcoublblhjoksVxc/1mrA7BIhFf3J3JJ+KLTawVdyvSKEFBGhxYJ6J/dVQEASZ0PNzSe9u5pFDMiBl8/mlWfLV9DC0jfk5xeXtgMGR6+oTn9PLXyLM6ySDRZM6/jx0MT8cz+zDZHefHbkGYbDhjxohp</vt:lpwstr>
  </property>
  <property fmtid="{D5CDD505-2E9C-101B-9397-08002B2CF9AE}" pid="23" name="x1ye=27">
    <vt:lpwstr>a8IO/AEZKE7C4VyEJ3Sgq9omp0lCGW6hCf+Ur44qpwKv28MlqILTTXUXG54AT4qgwaq/cQPx/E83coNEug7gbs877cPOckf46hkMOCt8vvuFjaowadCJiEov6TI3/KKkLKwl4TNp0u8pG8QmWLz9e4hfXY8BfY16yIGcUkmKZq7u6LWTnGx/YDz1AT1Gy0FZk59P8CbETKVORfiB4hRUcOvF3opoRH2kzXoO0yKpxFHO0jy5Ovpx8e01FLXvGcp</vt:lpwstr>
  </property>
  <property fmtid="{D5CDD505-2E9C-101B-9397-08002B2CF9AE}" pid="24" name="x1ye=28">
    <vt:lpwstr>1gbcuiSFsTPhmTDSzAH6TrJLzMaMCy6ezxhLWIw5W0k0V46YWpgAZ15XC5AOHsnFdXI4zHXzhIuuQznDZk6doHpfn1lsbI2qf0eugdUmq4YM7UZtmUFd3PyW3Z9i/SGUnmFSDzLtJ3sfFAP0CZJOtvdF0XN0D+/Gp0CFvZezZy2+9jYIwhO4/oHXD2YxrsP/FHhylNPx8188ruula695I+ntZQqlldotfgEnSaLioPvxqTF633/q/VJ7n2tobuI</vt:lpwstr>
  </property>
  <property fmtid="{D5CDD505-2E9C-101B-9397-08002B2CF9AE}" pid="25" name="x1ye=29">
    <vt:lpwstr>G/YWcmq/HVeOcO1+UuBqqFgOitwpS+4ZhB9QDz84zJ3JJasrDyXTqYzEgYDWsKMvrJcDik/3UbR0yPzHVJl5vx/E11mc6r1Bh4QxtS6jiWsNVE8N+HGydLLYcjKkr/WKN888+Ek886Zr8yDoSBgWq6oPm7cc7F6MrTi+jAvhIgKBly6eQBK3fkr1Hv/AK032mf5STIc62Rt2DX+HKpuT9ZuCtMzd0UoPSPuTkdD7NkAX2pyhIcgxkd2vmg0XrUm</vt:lpwstr>
  </property>
  <property fmtid="{D5CDD505-2E9C-101B-9397-08002B2CF9AE}" pid="26" name="x1ye=3">
    <vt:lpwstr>60hobpPvg+F2YAWCaCpwEojERdwQARNTCixzxsnIcRA94udh/VKvTJ0qffLfSj5u3skQ+4jC77H3kAq407rG86DyKfEFifzgyUNyMDJoI/fnI5ZL9+LNsiON7VBjGOA0b2w1hxQjHyPBiynitGnL2SPYFgvpo693+MqpiM4CIPeltHraj/j8Ppj7HaCD49ImqLYGeiQbR8dee7h5KH3YlN7eKfm9moAK+56xHWKps5pgEvm9zrbCN3JQDkh0oGO</vt:lpwstr>
  </property>
  <property fmtid="{D5CDD505-2E9C-101B-9397-08002B2CF9AE}" pid="27" name="x1ye=30">
    <vt:lpwstr>e2/b0RqbEuYURhfeMwCtVcIcDCXDT6eIus3BfbEal1JIaGbzP+7KDmyl4acOHzKKUApvCte0mNfWQqfG9+y29oshfOO/XWCz3S/6XkRLUp37/XUa0Kx/QtU2v5URmahofZiOHcB3LOLnHbz+WmVH/5u3hp6KTgXqXMVIWuLgXErAmyn0EJuN9UN8SH7XP/i470gpeGcxuFvkqwDZTWBbbZBk8lKmytlZPfmdr3rGfFNJHUFL6YAZSunNNtPqZFu</vt:lpwstr>
  </property>
  <property fmtid="{D5CDD505-2E9C-101B-9397-08002B2CF9AE}" pid="28" name="x1ye=31">
    <vt:lpwstr>4RlBkV4k3CS/ZJsd+s5M8gLrHfhWnbHVf2ELPgoZExUSLArPOw6ycobqNk0SyAW0N1qh1k6Zm9K4JNXlfzL9A9FPt0Kqcjvfc3iOCaVYuvtHOAVsGs9Muk3J/VWV9evnnbQofeOk+m7STTe88mtAdXG3oDdg7TKEnxztgRPWsUPP0ordQ1+QK0v0jSTCCR6dpFUYiplRVp8+5j/GrPOyrUKhSMndcDd7oyWnfz4GG1Or7bq4taYT0xJ5fiAIsfQ</vt:lpwstr>
  </property>
  <property fmtid="{D5CDD505-2E9C-101B-9397-08002B2CF9AE}" pid="29" name="x1ye=32">
    <vt:lpwstr>0PnhbbkljOzZbGESr3Ake2xpL9VZIUzTFrJIY0Yx9FGVTB/Imz/gul8MZ0SUmXYRzbU2QRRQ6N5aSpnMT+EjBXPUvdaxoBqr5ScbCncuax5q9aNG2QuByCNsCaCSF+hqdEccvjvwsoFMfILQ5/s0NZiD2ymqPNFOqAQ6H300lx0zcqlxfvhlE2Y8Xv0iBJ+pwFjSXmN6vXKBA4KzV6zYbhfF7ErL2UnhikQYGCg3ZbdfLiF8+uv2ppGVWNfhMQi</vt:lpwstr>
  </property>
  <property fmtid="{D5CDD505-2E9C-101B-9397-08002B2CF9AE}" pid="30" name="x1ye=33">
    <vt:lpwstr>3s2k2C+mHyyyc17oR+rgOCwFyTkSMlqK1yWt/9HwSfmmIrsp4dBzfkoHT3aarsAqwHI2nSFAv0+QIz5WX3wfBZMjS4tBbEN3KtJvwWH5cARIOQyL9ELXEHAF7RxSjTG5EVk1TEAa8VfXdpNgFEvbRMPXUY6N42eru51T+ExVQUqTJ37VVHCRr1VQREpYBADFIG4NScK/MGWfF/GVluqfYzjoQwL/xTSlrIq0FQ7HAG8X73rdKnMhlwjQm8q0I+l</vt:lpwstr>
  </property>
  <property fmtid="{D5CDD505-2E9C-101B-9397-08002B2CF9AE}" pid="31" name="x1ye=34">
    <vt:lpwstr>QTlO9P+VNFAN15ZvOFNy8iUMjla2o1qVeFDEqmsC98gpgbBi4nAWXHQ+UpgpS5M7O0xjDuA8mAd3kiOJzdVd8YhfqGb3WBeysMhNBEamzHrqCtEYuz4jM0ExXA2tPlHnhz9kn/Qgevi/PTMgIc+pKukjeduUhQMMSosZXsrBVDJDSb7pb4ng0KMIOuTZ1VOT9WZuIoJDectNs2D+QZbsV+XnGQJ/ohvti+cXefueFdSFTawPh6ig0ynkePkov+x</vt:lpwstr>
  </property>
  <property fmtid="{D5CDD505-2E9C-101B-9397-08002B2CF9AE}" pid="32" name="x1ye=35">
    <vt:lpwstr>teFzvPZ6DRtpNXvahxAVMPRvsrPVMZHGPgH35gYXa1gbkIac5WE02rHwbU2j6b3UvO1w3P9IZ4XApqlSDGFNMZmTj2+LKdB4gN9rD6ruiyuVlX8OQTa1hdtHfTzyzVBpxpFSuP1rxR+sl9tsw3P2MVYRWL7YIQFG+ikME+gAmxEx0YuW1gk+z5rqSBW8ZGiU8s1FcBrS+NygdwpOjCCtv65WfZFWZNWKGxUmwJIwx98NPSPt4kEGZPFqIynb29Z</vt:lpwstr>
  </property>
  <property fmtid="{D5CDD505-2E9C-101B-9397-08002B2CF9AE}" pid="33" name="x1ye=36">
    <vt:lpwstr>GFZZHDVhSurw7DXx+Bn21/dCSaT6T9qV8nepyYKuF2Sq95/6d/mS+b5OSqTSnb0E82RHr1gcoNLm1W6PG2D3O7lencvx1AJv4cTggLGRr3rq8v+hz8+ds5fVHcNkV5ax7zdzEjKCC/+bTRTcizUuROa9QsXS82rGaVDjp7QaRH6CQN3HnC9ihqS1LIyBJnZ64VBkNsc8gi1C4T+/daoT7HbZBHkqSJWF1cf2kV+x/q31JVKdb0UOZWVp9fTx0Gw</vt:lpwstr>
  </property>
  <property fmtid="{D5CDD505-2E9C-101B-9397-08002B2CF9AE}" pid="34" name="x1ye=37">
    <vt:lpwstr>AMh4DUC1Uldk/WkhZzhxCkP75kcxIpg8G7JTmPtPIzubwfZtXJ9yvEV7pREV5/a46WJuvsggAdtanPb8BROQqyq4AjSSJafPkU2m0X8o+yGESh1t10k+nXEFfZvh2T52qzNaYwaUDujei+NBZv1I8r7u8P6DVvSNQboa18VGcopTe9LtkrqRI8IIZYgGFaCDSPifYMZQPtEokqhT0YvlU5PES8RJST+YLrDEwukQsZJVzY3idZ1t5llZj9zeMRk</vt:lpwstr>
  </property>
  <property fmtid="{D5CDD505-2E9C-101B-9397-08002B2CF9AE}" pid="35" name="x1ye=38">
    <vt:lpwstr>s0+/G+nnYoR+EqswvyxOAi1ItYXvJm2jGoS9mudqBh6O6kdj4af/YKQjwBGRh71c4kB2Xe78sNVcztpDQyBIOIJW7lBwiLjEkFQBcUDERe3PaF7IsoQCForitUJs8aLkJkNu0t5emdcTBTSdnLDqB8YgP7t382gyCaUPwx9fI+B/SwJFrlorzOr2SB80VxKMxVLws6CV8fhz40iVJL/DKr6e0f5mN+RCGhCpqJxUx8scmS0DZW1XLXfUz87SUlP</vt:lpwstr>
  </property>
  <property fmtid="{D5CDD505-2E9C-101B-9397-08002B2CF9AE}" pid="36" name="x1ye=39">
    <vt:lpwstr>+c6SPL9whIJQWOU/ZCXi9XC/ABLs9jvK34O2wqu9jEiOx/x8/yShOu58YMPjSHsIMbheJjLCEj5/Cg9eJJZ7J0H1FZoquqiIYwqMqN/Ydnixuh7FNL9AJ5vKJRopT+FuE91znsgM57kd/d+t2z45WK1b9qbKiUwPZS7iRUsD/njvsUUBywYBx/UMoVm5eAU8zni1zs1l356+Dcl1vwbUeprcp/KrMWBWrDG+80ZmPEuL+XmRdbv1IcINY9iDKUy</vt:lpwstr>
  </property>
  <property fmtid="{D5CDD505-2E9C-101B-9397-08002B2CF9AE}" pid="37" name="x1ye=4">
    <vt:lpwstr>f2gp6GGAH3+DJQdOvnJTGogZSK6Z3mz640rR3j/gGGi02sTvEbHuOwR78xJKWSbAp+GwxphCvh4Y6ut8Nr4gvYPdLNiNQdaU/C0MtFyWlAWpTzKoYClx0U0huvFVxiwTI8inOVucaoMx0hRagGiCkFxch19ygL63h8/uTM5TnNDRom8FPaIQxzjvfADqilyfke2HOLIjmN1vk3KfYtUYgVToy3trdYul3cFk8+s+q88fzxLeFHcdaQLqlffyLOT</vt:lpwstr>
  </property>
  <property fmtid="{D5CDD505-2E9C-101B-9397-08002B2CF9AE}" pid="38" name="x1ye=40">
    <vt:lpwstr>K74eVX7ChUG4hbVsjFiJU4ebn+NmyYeXfpWxR2pdlfI8Tzw2RceD0/E3wTZKZfrwwmwepz3eg2fzZHFNzfDSiRGcxEWyXW7zTKmSi94hkEiQJ4pE1VOHOK/a2vb5s4tFOLeSjIzxxmQJMYY6mnkaMZdy+AAGRuhGOdLoNjhnDbYDikLIMxQgn0PGA6MdUYjemsEmS//yLbMf0WMfk6cpoD8rYFpJSk1ZVMrFfXMqmJ1pgjHriUXG8Am6z0qDZUW</vt:lpwstr>
  </property>
  <property fmtid="{D5CDD505-2E9C-101B-9397-08002B2CF9AE}" pid="39" name="x1ye=41">
    <vt:lpwstr>cmf29wIJc2GYOGHzQqEGGnpJEFuhI5iyJKEkO9u8kJGVblw1zHvNuL6bqOZTMdkiC8QuK3HFQE10wp/betEz5CS4th4gZ2QyNKNTPV/8xdr+EKBZZtQGuGvHgH48Kq+8rTg0V3v4X63/5AYs4Ue2rGeaEFERKrEHkS6/bmMR+2p0kbX3weNFshVTTuVLimplV9Jmayqlx2GIMciG7s2gdQ+ibnb9ew26Ezw1+VCCsnux0Wq8pY2v7wVfaB6lmfR</vt:lpwstr>
  </property>
  <property fmtid="{D5CDD505-2E9C-101B-9397-08002B2CF9AE}" pid="40" name="x1ye=42">
    <vt:lpwstr>QHtoPDeeL9I7SHtgaeTNDSKnMwIA+AuP82euszsWk+6wMohZ2M2EHeqsLFnzvnYkNwftq3Ykk3XYWMxNXdihl7TL74lQ19yVsMJoFqhCrluUWHfZvfblWbco40A7HdBuKDdCflOVPL4EikenWyqZtMFVv357zwmr3kIHzFWk0xJADmu+unKxwnVLMgTuFT5N4wEN7NpXk6xZuY/MmmeuuiWuOYEaj7OoNJjMA95xd69mP0xk/aGGahminC42DWm</vt:lpwstr>
  </property>
  <property fmtid="{D5CDD505-2E9C-101B-9397-08002B2CF9AE}" pid="41" name="x1ye=43">
    <vt:lpwstr>ReDivvoDaVmbZn1PbRT4+Y9par9/Ao/3300YZbcrzJzRj86xDZ85zja/OR0lPxsCtRrY7/GubInbLBTSSiX9hNHB5NaXVSiUuw+4YFN8v3DSY6SINx8TpIDKdhcMniqeCYrersM4Yvq4yenPHqbHdrLSDY9ABxlBHWiRQB5x02YKulqFdr0N1XDK39dvogisqAVpzK2mUKaE4xFTTLMoevGL3xGdWniwVTZAnBoX0dHddpg4OdCTZGsVRtmKFKU</vt:lpwstr>
  </property>
  <property fmtid="{D5CDD505-2E9C-101B-9397-08002B2CF9AE}" pid="42" name="x1ye=44">
    <vt:lpwstr>F7eDPldpfkEv658W39YsEul69L15xw3Zxk2PQi025wfN4RWaJortSIZgXyx+KCSW2j/ZLbVQAARZ6xFmWHZdnjoHG1Np3YYQ84mDQdab76sEC7uugfWls0rPW2L1zhkgK2fa7DbxN67+rt0/zvnwB4yOBPj+znwaa1R6h36AJ4NNgiJHyOotzw8eoOqQfWzTANUBgCxezp+F8l1GZcimxOYjXpxFj9/GsUwKues+34CCc3jWFMQDH7XQlNx0zYk</vt:lpwstr>
  </property>
  <property fmtid="{D5CDD505-2E9C-101B-9397-08002B2CF9AE}" pid="43" name="x1ye=45">
    <vt:lpwstr>ERJPUwawSIusGdX9v6d9e+vAFxlN1mea9b63Taj+RMy7Gl+xcK0wy5apbF0tP7Oiwr5Wp1Lf9iL6yG1WV06H3xnpX/bLP8L8KtI47SAKrEYJ8ANwlfx72OgO5Uon1O34eIklaA6RTyO/4s4ng88yWkGuGaywiIB5WMtDL+5x/qsq/+oq6xYJ4l7DKObhCfn4f87wWqbkJQdpKCp4cmVfaUqw3KnvCF1Giv8lvi4HLT0Vgya8IXyIjKYfudNgHDh</vt:lpwstr>
  </property>
  <property fmtid="{D5CDD505-2E9C-101B-9397-08002B2CF9AE}" pid="44" name="x1ye=46">
    <vt:lpwstr>b8m/m18vnOL/kjR42PuOEXwpVHJ0bKfdPr23/YSQepQCBS4AydIxi6x0+/Rom1QGxxEH2WLSXgTEeu0C7SBHoRUPHKv7Iufe//EziaA+6PgVLFnMad9Cm4Zo6uaJbtVRceRDSemyQ7cX7ryCyUYYiUdDEYPak+kPtdKsYcD/zeZCLVs8/0jbAPg3FPcvNfNBCgbec5SH1A2qL1KSZLISowPJjceKkTdZvH7cfXH9uiYKZKwKtAi6/wqk+NLLEAJ</vt:lpwstr>
  </property>
  <property fmtid="{D5CDD505-2E9C-101B-9397-08002B2CF9AE}" pid="45" name="x1ye=47">
    <vt:lpwstr>wfezxH8Dk3Yq8smkdqGaS2gcUIgk+YgGldB/HDZDLx6KhblV3ie6NVVP5bvVDtzBFqToSTaCZgnKPebZDNACosFUFNUCQFnnw2zbzNFp8HQpMZpyovoTC66U6kgAM97uDt7fTxb4FlVTBar66O7lrgKkJjByCyCKqGnKQplQIP8TwHIMsObCHNWxMQGV3kaQSug1/8CRO1kIqAYVMVEH6nH2JsEc4LL4AJRvHC++9khkW2vEe4zQYV/6OtbAR6V</vt:lpwstr>
  </property>
  <property fmtid="{D5CDD505-2E9C-101B-9397-08002B2CF9AE}" pid="46" name="x1ye=48">
    <vt:lpwstr>FAkUi2OtwHYVId00oQmI/Zrsu+flJQpNO5ofBiVHntlmUeW4z7sWrKbQjkoKeS8RWBKZeiwzTCKvxFNwx8jC9cx+TsrnxlRyGs9R8WXobkp/FgnUM5FSBnf8WgDNMicQNCmnRlDBsgYVH/fECCZuDyO4+D+U3nL8G9PvSlwnp15B8oWgKO33F4xT3kit4BjcEtpgy22Gw+u/xOjjpHVmoEFeMy+q1ocFz2ie0xISSgGMt7UqPe0HKa37U8g6QQz</vt:lpwstr>
  </property>
  <property fmtid="{D5CDD505-2E9C-101B-9397-08002B2CF9AE}" pid="47" name="x1ye=49">
    <vt:lpwstr>BryRhnaYuCWiYon9owd70h1vCNBTz/IBCru86QufSW2yUrZq+wxb6sZug24vUiXRUzLYc79jzuR4bB8tnJlzAe7BjzI16j05qUsRCPUkbWbIlX4rFwnYfsx2fLhv+yIdvKoLePh2CZCv6M4WrUel4vjCcxtqLNPX886ETzCAfmZS/mnxpplCrhgD9+nJtolSB2LCCzautvsjpn9I9p6QQ3sy9F8xzaMrzovuorlSadGE4mrrcyxeix9XEpIRagj</vt:lpwstr>
  </property>
  <property fmtid="{D5CDD505-2E9C-101B-9397-08002B2CF9AE}" pid="48" name="x1ye=5">
    <vt:lpwstr>KvlPIkP0RMCFr5zmsonZvvzwHw/pEDMU3TTvtCUAEgzhoddfAFgGPwuSFn0rI+90tU7Dl45HzONULDQ40UyR6+/Olotp+TmN/dLvbqUcsyhfaFnB0ygv4RVKsqb53T2XNAqIDwnwr7FILIDhqp3L2Nfpl/8x8YzodMM6PII9QnEsS69bwYzIoO3MsphY0tpS0tVNxwvb8zbBp8oqxLOsxwhJXTM4EUS5UIsAr6ljey2p9MthDs0DoUA8KwDZSG3</vt:lpwstr>
  </property>
  <property fmtid="{D5CDD505-2E9C-101B-9397-08002B2CF9AE}" pid="49" name="x1ye=50">
    <vt:lpwstr>DKUuQ3+sK7IGMGWqYVU8Zq2VRPLs8tNwAMCewsIfIsvB8TUN/bV+td2qZ2OzuQbwYYen9YiTFi10E9mHQSKubdPayI5Tnw6TdDiquny193ToUpmarSiTVw8uGs9/2aI7LQXWEXsIMxs3UJgzrZsffr4xLqWpS15zx9zp4MpHIMGMLLt78/QvQySquICJOL8qfzhg/YCc5DNNlL679qM7WmPLydcTUL9Z23tdw7PQ1BsgguxMfjt6KpmK44amyHn</vt:lpwstr>
  </property>
  <property fmtid="{D5CDD505-2E9C-101B-9397-08002B2CF9AE}" pid="50" name="x1ye=51">
    <vt:lpwstr>ezlq4KVXWWYue8w5SBwWNqoRh2aHkf3mqOUwKPvjHZoAg8QqpIXTExebEifb2NVCLqJHx/4tj0U2SXPElsTJ5GLIOvxY+qPCgupnlM/RCKqwyFAc2LaHnUWKAKgcYcxqkHvRwgsRGF1I/c5CHi6x5kua6Nqvn1Xl3MyJGxZxxHfIyxsND19XsYtkUFc7b6DhCu8NNr1gHOd6oacfgOAlHZ+UhfE8PV7b1vplSCV3tvp0lKuZW7yiOIt9nO/7u96</vt:lpwstr>
  </property>
  <property fmtid="{D5CDD505-2E9C-101B-9397-08002B2CF9AE}" pid="51" name="x1ye=52">
    <vt:lpwstr>7Rbgat8Q2SqatzGbvJKuMNNqFLDfPufmYk2uWLYoNqPE0ZgEk5Ujr5jglhFT1gVNEfweDpyJ9byGHxY+4WjFNM8NX/RMug8zoPr49ruw/0yRU9RaoRK0HYCfiyObqkeW6s8caouG2dDbOGZPO1rlsS3GKPxQbN5Jen67VDBXe7FAaLiiwboZq4THeoGG5QDm/FMjtGGbQUnnSSTfsHmctq5nB+kxSs4CtE2HU80dj+mKWsjt4vtzsNT7BYCnuI6</vt:lpwstr>
  </property>
  <property fmtid="{D5CDD505-2E9C-101B-9397-08002B2CF9AE}" pid="52" name="x1ye=53">
    <vt:lpwstr>MPO7z6/ymX34HulKaSFYh/ssH9av/4KUDz1J/KhADj8/3l26fMxGVM7sS2TVbIWDzAkZvIjKVoHaLyVwGaGDWVG3e3XjyWcYQRG7CtUJVy6tHhY2+2cJCSf2QmZUZb+GmraF3oiAXS9dxNseUFwZ3woHH5BYy4AfJmN+ytxT0W9klxJv8mWTok5TBL1K62YweLuuxIREE7uGYZDwPKX2Wy12TeMZKD660i8ClX/FVWZ93clJJrcZXYE0c90iNbo</vt:lpwstr>
  </property>
  <property fmtid="{D5CDD505-2E9C-101B-9397-08002B2CF9AE}" pid="53" name="x1ye=54">
    <vt:lpwstr>ImIkgKiILPatzIRS8dWm+zyec0dmc0c3TwBz8nEE96fuq1Gq4J3lNweauNBSq4k1aywKnStKsiQ8v2aUHHbroXsBSm5vjcIoi6qwr18K/hH412FQvqmQUY6E++Y3BqTxF3dj5d4YwtL3l9yMMXAYsrEs3HTp4vuoI4L3cWDkLWaVJVttR7L92FWfXfynQvAKU2WoF8J5pHwu8p4/zAJeZ3YckiqA3xSf8rANq/cEYaM4lNkdDHb6PgqabTZCirB</vt:lpwstr>
  </property>
  <property fmtid="{D5CDD505-2E9C-101B-9397-08002B2CF9AE}" pid="54" name="x1ye=55">
    <vt:lpwstr>QuvXIPhAh3XCbr2Z7ra6hGUvlfzXl+T1IohZ8PXBvHC+dqbN1MqlXV9C0V7bIyDMiiI4aVxwVgqOqj9gbNuDW49sTuxaE2J5hiKFoM4zScKxM2gzghxXw+s4C3yhzoyejCKuN4CSqFJI3zIVz/M6yjP1+84I6NfFtXbk1is6nSEKMtGP+/Tk+KE9kQ2EL7x7cjiOjwSCHe2W/6IOvLTQ+/mb5uV5ShRAuJqfKMLbHbwebrmri1LlPBX52dImOLx</vt:lpwstr>
  </property>
  <property fmtid="{D5CDD505-2E9C-101B-9397-08002B2CF9AE}" pid="55" name="x1ye=56">
    <vt:lpwstr>rlZn99Bv0TI0cys/UVI2L0q9LxfW+tr3JPXFMl4atYS6OMuu/lA0nvCssIKmnUFcOqhV+RHLBvQliBsOM0LmpRkTK/4EW0CPxxn2Ue6V78vnFJJj901X9pm8HqhhkCh4OY03pCltRCGgH1ThdA/PuOD/p15+TTw08lM1JbcUrg+Fo1JrFloT55fGn+gOJ6/lzW/zXUvn6Fm7W0n5ZS6IeNtlWbbfvItVi9NTY74ztTUGdRZFCib2YrsGgMy/OsD</vt:lpwstr>
  </property>
  <property fmtid="{D5CDD505-2E9C-101B-9397-08002B2CF9AE}" pid="56" name="x1ye=57">
    <vt:lpwstr>jYTqU6isSi2w2eIP7gve7eaEPkNtKjM1ZHon9O/oV0ABOhws+4eudke1AOV0b1fFLaPW2NjX2ENhHFL/g7lq/cfOjjmuBrPnOjVh3btRfnTWqw6/cApPVGuj02HIVV3LgzYy31aaBA5d9r73pxKJejUWkFtXwiMwVMDPdWO2xXkGgdAd5rDnsXf6uWqBhqWb+UeAvzZo+p8czZJtP8eyWT2IkTvyuSWNnMx0Q7bcC4fFB/DaK2gZvMW0lMuibbZ</vt:lpwstr>
  </property>
  <property fmtid="{D5CDD505-2E9C-101B-9397-08002B2CF9AE}" pid="57" name="x1ye=58">
    <vt:lpwstr>DpZbRPfhH4i1yMtcc1PHsV/MufIA9jrjZyIBNptDymvfX7G/IXRzDPCYWsajdbb2/zL7LnUECcDI73ynPQaNJzrt/0JkeDWnYfUaZzjyhVWw8K696WrZ+wQqk6Vx0R1wXN6CxFzDfE1cmSDAtn/NbsddTyrgIUfbbPcFJGFRvK4F8ULboEeWZRl8hQShi3t7BSwoBSdBRp/sZt5MZfDbmuLCX5oXJnaFer9c5mBAszS4qfceltjrpEJOjLK09MS</vt:lpwstr>
  </property>
  <property fmtid="{D5CDD505-2E9C-101B-9397-08002B2CF9AE}" pid="58" name="x1ye=59">
    <vt:lpwstr>zYmJrR6xuBnWMl/gOaH8qXkqfZ7PiPwFUYlwmnafxxPb3yEq+mOtai8r8JJ5y6TJSwtbaSiZ2zzXLyL1/ivgfC5BX2HimmVglFpIGG4xTANW8CRioM3JH78QmsMJY8XO8yDztxzmJgUf5VHr/XqRzbA7DfWg/91lZF7iXs0mvL+bdziOtD/Zx8TI+9oMpb83WpW/B2nXPUkPedeCq/uR50eKSFrPvOozPMc/vsQatssJw/Siqa5SwJBrGzemob1</vt:lpwstr>
  </property>
  <property fmtid="{D5CDD505-2E9C-101B-9397-08002B2CF9AE}" pid="59" name="x1ye=6">
    <vt:lpwstr>waiTI2AhqeOri+RtrADP/mTMLRr5J6NP0xrCP1nWHv2XQYa6GDPPPjmeb7NrYzBdXTr4eGrMa1K9wNHi28AIHbw3rWKbvifiUxxsWA4x8cfBdXEtzsF8IYP8DR+HhAT7YDdpMZRe1EjloDO7v9L5O2pwva0Bs7d6oo9E75ABGdGOUCto80N0wwgX0uQtvGXeXmLmbmw0C17Nqf0PcQAMh+ccmCe8hedji3bWSR1fYpFTcEk+LkxNxweWWr0Vf+S</vt:lpwstr>
  </property>
  <property fmtid="{D5CDD505-2E9C-101B-9397-08002B2CF9AE}" pid="60" name="x1ye=60">
    <vt:lpwstr>UcrLjWZopnPYFbe+vfPNUK9c9JsEhE17vUy/V9P/8C9S2Oeabx2rS9lFCcHR3evp/Fi3tK0t3L+4KiHi7oIlTn6J/K0qIgwKrHahGJFMCKyFTzXbaIyYAfhjZYHJ4woGqdr1Krn0JMISK1bheHCb0PnHYG9yHWJhoYGiGN/9gFCYB8MUF8jXOsExpSmE6GMk1ycvQ1+K4cm9KB7P3T9FXUVh7MzyLy2S9SBFC9HKvaIRo42aHxRo3hiBUOKXkmI</vt:lpwstr>
  </property>
  <property fmtid="{D5CDD505-2E9C-101B-9397-08002B2CF9AE}" pid="61" name="x1ye=61">
    <vt:lpwstr>4Gbi/KNzjnfiIDWWN3LoeECUVTTr+f2ULIXlVU/XNP4+PIIAJfYrq8oHXLFDV9/tmGZs6E33HjHe0KNc4U6gJb7neZAvWy7jALmuwne12R6pbygdTbtTKyv76sdM5yWOrGCv3I3feqwOTZKjHh9B4aaG1QJ9PqjRPQvh5XmrOLuR+Cq9y6+CPFHst7S6y7YluWDnWOa8GGYGAD5Ey38/YR5WAlg1eDtCg+IAQlb2usWNZT04pFpLGFe3NjcW6/S</vt:lpwstr>
  </property>
  <property fmtid="{D5CDD505-2E9C-101B-9397-08002B2CF9AE}" pid="62" name="x1ye=62">
    <vt:lpwstr>v5Iv2in1aCZyzGyQ7q0LZ+Xh0zTekKH133y75q1Ec0RH2S3p/kafsambgxkg3KOcF6alU03dYG+kc0DOCeeb/1fZpfMnuBJBl+gFY6Az0Vw+4b/B5S/VPvceen/P+b73QidI0FxvI9L+ubypyCOdE0JxiuBqBe8sVNnNhTaP7UXSIhvwugiC6LGnpbfruAWiQokzQ2t+49hSdnecevo5oCuOHOaT4nrqpov2X2sMS+4iic9jAWh6u5yXg4XL0fs</vt:lpwstr>
  </property>
  <property fmtid="{D5CDD505-2E9C-101B-9397-08002B2CF9AE}" pid="63" name="x1ye=63">
    <vt:lpwstr>2fsVGHt43NU0bglGT3q7Afdroql4qlnSscGP849X/13tMAzeCSL3t9754QLqfcESSTop77SEyxOljTfx0BDNgksdR+TPk1n6Ohc52ACzTgSbzxAGlffYqw0jty+vFiLovZBsJipZBjW0aMzNFsufjetun0fHfxFAQyT/OwB6yClE2cJ9ypbOkk25qUVaX9ps+HKz2qbYP1r5braBjZmk1+bkeXiZgz5XnbKIAlvYSsRJbcVzUlxUpd73+Eg8or4</vt:lpwstr>
  </property>
  <property fmtid="{D5CDD505-2E9C-101B-9397-08002B2CF9AE}" pid="64" name="x1ye=64">
    <vt:lpwstr>a9pmSGfGfuZA+S2foxPgtubSyc5hLvRCwaFwf2r3Fr4tvZ963Ipx8PTGkH8hTbW4AqVvXl1anEldcIBsgeZN24Fdr6wXH0gmX7WSohlvv2ANIzw0/2DWt6ugnSe94MqZHFEpi/YyufoDq30prKA/AAA=</vt:lpwstr>
  </property>
  <property fmtid="{D5CDD505-2E9C-101B-9397-08002B2CF9AE}" pid="65" name="x1ye=7">
    <vt:lpwstr>FMyJwqFvUI1r0l+rk3K6LuNrg6/VhBHRxJMxYRNC4LZUQ7xZEZjQoLlfdMb/Oh0ilVrXcPN1Z9MA4DgpzW4GR6fAJKVU4mvl0AVj5aoWDu31bpHjy5vD6YAdkKupD4Gh3rq5ms7YCgJFnTg4rYTQk46yJ5qoURJnYbfRPWxl5QXo8aJrUGpf5FzxNBO+wjiwoyBv1vO7wfFbk+JJ+Q6Ppazg7qgsBsZYlZmXIRoj673a179fSljaC5ZO5dPetIg</vt:lpwstr>
  </property>
  <property fmtid="{D5CDD505-2E9C-101B-9397-08002B2CF9AE}" pid="66" name="x1ye=8">
    <vt:lpwstr>Ti1dmSOvKCUZkpbLby/nI66aa+iBZJ1uBHeRg1FBziAOBho1wzgaORjAxQuMRWKbRpueMvt8FQkwye9hayecOJR47l932ZotGIyLQ9BzrVcHTdLjoIYaxcNFaWvEOV3MhzkpMoSCKM1W+aRzljjPi5rwVW9d11lZEvlDqfO/yHuJLI6iJzReZhoRZ2zi6ajYEbdFKyrizckaH4tApZOS+3ez1L05WyUEnuEIFudOyHnohldOuGSduUm74NUgQID</vt:lpwstr>
  </property>
  <property fmtid="{D5CDD505-2E9C-101B-9397-08002B2CF9AE}" pid="67" name="x1ye=9">
    <vt:lpwstr>9rkt4OaKrEQcryRwzf6GSl/SM+npU9RuqD/9EHa9+/YN4vq1j2trBQg0RWT5BUG5p1NTItYacajpDDqLMbkOdIXuP+5taB4hQG3DBWI3+UXGTGaY7V9UL2/xg4QSZVceyShjCx3vsG5qMxEfzh5OxRNSxpW1wrRtFeYklhveZeQQ312PVqUfz8uJh8pKtz842cIPNsUeRaq5mjIBYXMoSyUrSm6lyWX4JCW5+MnJ/qU6GoDC8cL2xOrLylGq5Vi</vt:lpwstr>
  </property>
</Properties>
</file>