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0F" w:rsidRPr="00170FE6" w:rsidRDefault="00DF251F" w:rsidP="005E664C">
      <w:pPr>
        <w:jc w:val="both"/>
        <w:rPr>
          <w:rFonts w:ascii="Times New Roman" w:hAnsi="Times New Roman"/>
        </w:rPr>
      </w:pPr>
      <w:r>
        <w:rPr>
          <w:rFonts w:ascii="Times New Roman" w:hAnsi="Times New Roman"/>
          <w:noProof/>
          <w:lang w:val="en-US" w:eastAsia="en-US"/>
        </w:rPr>
        <w:pict>
          <v:shapetype id="_x0000_t109" coordsize="21600,21600" o:spt="109" path="m,l,21600r21600,l21600,xe">
            <v:stroke joinstyle="miter"/>
            <v:path gradientshapeok="t" o:connecttype="rect"/>
          </v:shapetype>
          <v:shape id=" 3" o:spid="_x0000_s1026" type="#_x0000_t109" style="position:absolute;left:0;text-align:left;margin-left:-5.2pt;margin-top:-18.85pt;width:484.5pt;height:45.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">
            <v:path arrowok="t"/>
            <v:textbox>
              <w:txbxContent>
                <w:p w:rsidR="00170FE6" w:rsidRDefault="0063020F" w:rsidP="00170FE6">
                  <w:pPr>
                    <w:spacing w:line="276" w:lineRule="auto"/>
                    <w:ind w:left="1440" w:firstLine="720"/>
                    <w:jc w:val="center"/>
                    <w:rPr>
                      <w:rFonts w:ascii="Arial" w:hAnsi="Arial" w:cs="Arial"/>
                      <w:sz w:val="18"/>
                      <w:szCs w:val="18"/>
                    </w:rPr>
                  </w:pPr>
                  <w:proofErr w:type="spellStart"/>
                  <w:r w:rsidRPr="006F518F">
                    <w:rPr>
                      <w:rFonts w:ascii="Arial" w:hAnsi="Arial" w:cs="Arial"/>
                      <w:b/>
                      <w:bCs/>
                      <w:sz w:val="40"/>
                      <w:szCs w:val="40"/>
                    </w:rPr>
                    <w:t>Swati</w:t>
                  </w:r>
                  <w:proofErr w:type="spellEnd"/>
                  <w:r w:rsidR="00820F71" w:rsidRPr="006F518F">
                    <w:rPr>
                      <w:rFonts w:ascii="Arial" w:hAnsi="Arial" w:cs="Arial"/>
                      <w:b/>
                      <w:bCs/>
                      <w:sz w:val="40"/>
                      <w:szCs w:val="40"/>
                    </w:rPr>
                    <w:t xml:space="preserve"> </w:t>
                  </w:r>
                  <w:proofErr w:type="spellStart"/>
                  <w:r w:rsidR="00820F71" w:rsidRPr="006F518F">
                    <w:rPr>
                      <w:rFonts w:ascii="Arial" w:hAnsi="Arial" w:cs="Arial"/>
                      <w:b/>
                      <w:bCs/>
                      <w:sz w:val="40"/>
                      <w:szCs w:val="40"/>
                    </w:rPr>
                    <w:t>Pandita</w:t>
                  </w:r>
                  <w:proofErr w:type="spellEnd"/>
                  <w:r w:rsidR="00170FE6">
                    <w:rPr>
                      <w:rFonts w:ascii="Arial" w:hAnsi="Arial" w:cs="Arial"/>
                    </w:rPr>
                    <w:tab/>
                  </w:r>
                  <w:r w:rsidR="00170FE6">
                    <w:rPr>
                      <w:rFonts w:ascii="Arial" w:hAnsi="Arial" w:cs="Arial"/>
                    </w:rPr>
                    <w:tab/>
                  </w:r>
                  <w:r w:rsidR="00170FE6">
                    <w:rPr>
                      <w:rFonts w:ascii="Arial" w:hAnsi="Arial" w:cs="Arial"/>
                      <w:b/>
                      <w:sz w:val="18"/>
                      <w:szCs w:val="18"/>
                    </w:rPr>
                    <w:t>Mobile</w:t>
                  </w:r>
                  <w:r w:rsidR="00170FE6">
                    <w:rPr>
                      <w:rFonts w:ascii="Arial" w:hAnsi="Arial" w:cs="Arial"/>
                      <w:sz w:val="18"/>
                      <w:szCs w:val="18"/>
                    </w:rPr>
                    <w:t>: 8587088876</w:t>
                  </w:r>
                </w:p>
                <w:p w:rsidR="00170FE6" w:rsidRPr="002F34B7" w:rsidRDefault="00170FE6" w:rsidP="00170FE6">
                  <w:pPr>
                    <w:spacing w:line="276" w:lineRule="auto"/>
                    <w:ind w:left="1440" w:firstLine="720"/>
                    <w:jc w:val="center"/>
                    <w:rPr>
                      <w:rFonts w:ascii="Arial" w:hAnsi="Arial" w:cs="Arial"/>
                      <w:sz w:val="18"/>
                      <w:szCs w:val="18"/>
                    </w:rPr>
                  </w:pPr>
                  <w:r>
                    <w:rPr>
                      <w:rFonts w:ascii="Arial" w:hAnsi="Arial" w:cs="Arial"/>
                      <w:b/>
                      <w:bCs/>
                      <w:sz w:val="40"/>
                      <w:szCs w:val="40"/>
                    </w:rPr>
                    <w:tab/>
                  </w:r>
                  <w:r>
                    <w:rPr>
                      <w:rFonts w:ascii="Arial" w:hAnsi="Arial" w:cs="Arial"/>
                      <w:b/>
                      <w:bCs/>
                      <w:sz w:val="40"/>
                      <w:szCs w:val="40"/>
                    </w:rPr>
                    <w:tab/>
                  </w:r>
                  <w:r w:rsidR="00DB26F6">
                    <w:rPr>
                      <w:rFonts w:ascii="Arial" w:hAnsi="Arial" w:cs="Arial"/>
                      <w:b/>
                      <w:bCs/>
                      <w:sz w:val="40"/>
                      <w:szCs w:val="40"/>
                    </w:rPr>
                    <w:t xml:space="preserve">                         </w:t>
                  </w:r>
                  <w:r w:rsidRPr="002F34B7">
                    <w:rPr>
                      <w:rFonts w:ascii="Arial" w:hAnsi="Arial" w:cs="Arial"/>
                      <w:b/>
                      <w:sz w:val="18"/>
                      <w:szCs w:val="18"/>
                    </w:rPr>
                    <w:t>Email</w:t>
                  </w:r>
                  <w:proofErr w:type="gramStart"/>
                  <w:r w:rsidRPr="002F34B7">
                    <w:rPr>
                      <w:rFonts w:ascii="Arial" w:hAnsi="Arial" w:cs="Arial"/>
                      <w:sz w:val="18"/>
                      <w:szCs w:val="18"/>
                    </w:rPr>
                    <w:t>:</w:t>
                  </w:r>
                  <w:r w:rsidRPr="0063020F">
                    <w:rPr>
                      <w:rFonts w:ascii="Arial" w:hAnsi="Arial" w:cs="Arial"/>
                      <w:color w:val="000000"/>
                      <w:sz w:val="18"/>
                      <w:szCs w:val="18"/>
                    </w:rPr>
                    <w:t>spandita</w:t>
                  </w:r>
                  <w:r>
                    <w:rPr>
                      <w:rFonts w:ascii="Arial" w:hAnsi="Arial" w:cs="Arial"/>
                      <w:color w:val="000000"/>
                      <w:sz w:val="18"/>
                      <w:szCs w:val="18"/>
                    </w:rPr>
                    <w:t>513</w:t>
                  </w:r>
                  <w:proofErr w:type="gramEnd"/>
                  <w:hyperlink r:id="rId8" w:history="1">
                    <w:r w:rsidRPr="0063020F">
                      <w:rPr>
                        <w:rStyle w:val="Hyperlink"/>
                        <w:rFonts w:ascii="Arial" w:hAnsi="Arial" w:cs="Arial"/>
                        <w:color w:val="000000"/>
                        <w:sz w:val="18"/>
                        <w:szCs w:val="18"/>
                        <w:u w:val="none"/>
                      </w:rPr>
                      <w:t>@gmail.com</w:t>
                    </w:r>
                  </w:hyperlink>
                </w:p>
                <w:p w:rsidR="00767014" w:rsidRPr="002F34B7" w:rsidRDefault="00767014" w:rsidP="00170FE6">
                  <w:pPr>
                    <w:spacing w:line="276" w:lineRule="auto"/>
                    <w:ind w:left="4320" w:hanging="720"/>
                    <w:rPr>
                      <w:rFonts w:ascii="Arial" w:hAnsi="Arial" w:cs="Arial"/>
                      <w:sz w:val="18"/>
                      <w:szCs w:val="18"/>
                    </w:rPr>
                  </w:pPr>
                  <w:r>
                    <w:rPr>
                      <w:rFonts w:ascii="Arial" w:hAnsi="Arial" w:cs="Arial"/>
                    </w:rPr>
                    <w:tab/>
                  </w:r>
                  <w:r>
                    <w:rPr>
                      <w:rFonts w:ascii="Arial" w:hAnsi="Arial" w:cs="Arial"/>
                    </w:rPr>
                    <w:tab/>
                  </w:r>
                </w:p>
                <w:p w:rsidR="00767014" w:rsidRPr="0063020F" w:rsidRDefault="00767014" w:rsidP="00767014">
                  <w:pPr>
                    <w:jc w:val="both"/>
                    <w:rPr>
                      <w:rFonts w:ascii="Arial" w:hAnsi="Arial" w:cs="Arial"/>
                      <w:color w:val="000000"/>
                      <w:sz w:val="18"/>
                      <w:szCs w:val="18"/>
                    </w:rPr>
                  </w:pPr>
                </w:p>
                <w:p w:rsidR="00767014" w:rsidRPr="007A4C76" w:rsidRDefault="00767014" w:rsidP="00767014">
                  <w:pPr>
                    <w:rPr>
                      <w:rFonts w:ascii="Arial" w:hAnsi="Arial" w:cs="Arial"/>
                      <w:color w:val="000000"/>
                    </w:rPr>
                  </w:pPr>
                </w:p>
                <w:p w:rsidR="0063020F" w:rsidRPr="0063020F" w:rsidRDefault="0063020F" w:rsidP="00767014">
                  <w:pPr>
                    <w:ind w:left="4320" w:hanging="4320"/>
                    <w:rPr>
                      <w:rFonts w:ascii="Arial" w:hAnsi="Arial" w:cs="Arial"/>
                      <w:color w:val="000000"/>
                      <w:sz w:val="18"/>
                      <w:szCs w:val="18"/>
                    </w:rPr>
                  </w:pPr>
                </w:p>
                <w:p w:rsidR="0063020F" w:rsidRPr="0063020F" w:rsidRDefault="0063020F" w:rsidP="0063020F">
                  <w:pPr>
                    <w:rPr>
                      <w:rFonts w:ascii="Cambria" w:eastAsia="Cambria" w:hAnsi="Cambria" w:cs="Cambria"/>
                    </w:rPr>
                  </w:pPr>
                </w:p>
                <w:p w:rsidR="0063020F" w:rsidRDefault="0063020F"/>
              </w:txbxContent>
            </v:textbox>
          </v:shape>
        </w:pict>
      </w:r>
    </w:p>
    <w:p w:rsidR="0063020F" w:rsidRPr="00170FE6" w:rsidRDefault="0063020F" w:rsidP="005E664C">
      <w:pPr>
        <w:jc w:val="both"/>
        <w:rPr>
          <w:rFonts w:ascii="Times New Roman" w:hAnsi="Times New Roman"/>
        </w:rPr>
      </w:pPr>
    </w:p>
    <w:p w:rsidR="0063020F" w:rsidRPr="00170FE6" w:rsidRDefault="0063020F" w:rsidP="005E664C">
      <w:pPr>
        <w:jc w:val="both"/>
        <w:rPr>
          <w:rFonts w:ascii="Times New Roman" w:hAnsi="Times New Roman"/>
          <w:b/>
        </w:rPr>
      </w:pPr>
    </w:p>
    <w:p w:rsidR="00F50F26" w:rsidRPr="00170FE6" w:rsidRDefault="00D72091" w:rsidP="005E664C">
      <w:pPr>
        <w:shd w:val="clear" w:color="auto" w:fill="D9D9D9"/>
        <w:spacing w:before="120" w:after="120" w:line="240" w:lineRule="exact"/>
        <w:jc w:val="both"/>
        <w:rPr>
          <w:rFonts w:ascii="Times New Roman" w:hAnsi="Times New Roman"/>
          <w:b/>
        </w:rPr>
      </w:pPr>
      <w:r w:rsidRPr="00170FE6">
        <w:rPr>
          <w:rFonts w:ascii="Times New Roman" w:hAnsi="Times New Roman"/>
          <w:b/>
        </w:rPr>
        <w:t>Professional</w:t>
      </w:r>
      <w:r w:rsidR="00F50F26" w:rsidRPr="00170FE6">
        <w:rPr>
          <w:rFonts w:ascii="Times New Roman" w:hAnsi="Times New Roman"/>
          <w:b/>
        </w:rPr>
        <w:t xml:space="preserve"> O</w:t>
      </w:r>
      <w:r w:rsidRPr="00170FE6">
        <w:rPr>
          <w:rFonts w:ascii="Times New Roman" w:hAnsi="Times New Roman"/>
          <w:b/>
        </w:rPr>
        <w:t>verview</w:t>
      </w:r>
    </w:p>
    <w:p w:rsidR="00E44149" w:rsidRDefault="00E44149" w:rsidP="00E44149">
      <w:pPr>
        <w:numPr>
          <w:ilvl w:val="0"/>
          <w:numId w:val="20"/>
        </w:numPr>
        <w:suppressAutoHyphens w:val="0"/>
        <w:spacing w:after="40"/>
        <w:jc w:val="both"/>
        <w:rPr>
          <w:rFonts w:ascii="Times New Roman" w:hAnsi="Times New Roman"/>
        </w:rPr>
      </w:pPr>
      <w:r w:rsidRPr="007C0E3E">
        <w:rPr>
          <w:rFonts w:ascii="Times New Roman" w:hAnsi="Times New Roman"/>
        </w:rPr>
        <w:t>An ambitious position in an organization where my knowledge, skills and strengths can be shared and enriched in correlation with the company's goals and objective.</w:t>
      </w:r>
    </w:p>
    <w:p w:rsidR="00E44149" w:rsidRDefault="00E44149" w:rsidP="00E44149">
      <w:pPr>
        <w:pStyle w:val="ListParagraph"/>
        <w:numPr>
          <w:ilvl w:val="0"/>
          <w:numId w:val="20"/>
        </w:numPr>
        <w:jc w:val="both"/>
        <w:rPr>
          <w:rFonts w:ascii="Times New Roman" w:hAnsi="Times New Roman"/>
        </w:rPr>
      </w:pPr>
      <w:r w:rsidRPr="00E44149">
        <w:rPr>
          <w:rFonts w:ascii="Times New Roman" w:hAnsi="Times New Roman"/>
        </w:rPr>
        <w:t xml:space="preserve">Strong experience working with MS Office applications, </w:t>
      </w:r>
      <w:proofErr w:type="spellStart"/>
      <w:r w:rsidRPr="00E44149">
        <w:rPr>
          <w:rFonts w:ascii="Times New Roman" w:hAnsi="Times New Roman"/>
        </w:rPr>
        <w:t>ArcGIS</w:t>
      </w:r>
      <w:proofErr w:type="spellEnd"/>
      <w:r w:rsidRPr="00E44149">
        <w:rPr>
          <w:rFonts w:ascii="Times New Roman" w:hAnsi="Times New Roman"/>
        </w:rPr>
        <w:t xml:space="preserve">, MapInfo, AutoCAD, Photoshop, Micro station, </w:t>
      </w:r>
      <w:proofErr w:type="spellStart"/>
      <w:r w:rsidRPr="00E44149">
        <w:rPr>
          <w:rFonts w:ascii="Times New Roman" w:hAnsi="Times New Roman"/>
        </w:rPr>
        <w:t>Erdas</w:t>
      </w:r>
      <w:proofErr w:type="spellEnd"/>
      <w:r w:rsidRPr="00E44149">
        <w:rPr>
          <w:rFonts w:ascii="Times New Roman" w:hAnsi="Times New Roman"/>
        </w:rPr>
        <w:t xml:space="preserve"> Imagine &amp; QGIS</w:t>
      </w:r>
      <w:r w:rsidRPr="00E44149">
        <w:rPr>
          <w:rFonts w:ascii="Times New Roman" w:hAnsi="Times New Roman"/>
          <w:b/>
        </w:rPr>
        <w:t xml:space="preserve"> </w:t>
      </w:r>
      <w:r w:rsidRPr="00E44149">
        <w:rPr>
          <w:rFonts w:ascii="Times New Roman" w:hAnsi="Times New Roman"/>
        </w:rPr>
        <w:t>.</w:t>
      </w:r>
    </w:p>
    <w:p w:rsidR="00E7685C" w:rsidRPr="00E44149" w:rsidRDefault="00E7685C" w:rsidP="00E44149">
      <w:pPr>
        <w:pStyle w:val="ListParagraph"/>
        <w:numPr>
          <w:ilvl w:val="0"/>
          <w:numId w:val="20"/>
        </w:numPr>
        <w:jc w:val="both"/>
        <w:rPr>
          <w:rFonts w:ascii="Times New Roman" w:hAnsi="Times New Roman"/>
        </w:rPr>
      </w:pPr>
      <w:r>
        <w:rPr>
          <w:rFonts w:ascii="Times New Roman" w:hAnsi="Times New Roman"/>
        </w:rPr>
        <w:t>Knowledge of JavaScript.</w:t>
      </w:r>
    </w:p>
    <w:p w:rsidR="00E44149" w:rsidRPr="007C0E3E" w:rsidRDefault="00E44149" w:rsidP="00E44149">
      <w:pPr>
        <w:widowControl w:val="0"/>
        <w:numPr>
          <w:ilvl w:val="0"/>
          <w:numId w:val="20"/>
        </w:numPr>
        <w:tabs>
          <w:tab w:val="left" w:pos="0"/>
          <w:tab w:val="left" w:pos="480"/>
          <w:tab w:val="left" w:pos="568"/>
          <w:tab w:val="left" w:pos="9514"/>
        </w:tabs>
        <w:kinsoku w:val="0"/>
        <w:overflowPunct w:val="0"/>
        <w:autoSpaceDE w:val="0"/>
        <w:autoSpaceDN w:val="0"/>
        <w:jc w:val="both"/>
        <w:rPr>
          <w:rFonts w:ascii="Times New Roman" w:hAnsi="Times New Roman"/>
        </w:rPr>
      </w:pPr>
      <w:r w:rsidRPr="007C0E3E">
        <w:rPr>
          <w:rFonts w:ascii="Times New Roman" w:hAnsi="Times New Roman"/>
        </w:rPr>
        <w:t xml:space="preserve">    </w:t>
      </w:r>
      <w:r>
        <w:rPr>
          <w:rFonts w:ascii="Times New Roman" w:hAnsi="Times New Roman"/>
        </w:rPr>
        <w:t xml:space="preserve"> </w:t>
      </w:r>
      <w:r w:rsidRPr="007C0E3E">
        <w:rPr>
          <w:rFonts w:ascii="Times New Roman" w:hAnsi="Times New Roman"/>
        </w:rPr>
        <w:t>Ability to utilize my experience in organization requirements definition and management systems.</w:t>
      </w:r>
    </w:p>
    <w:p w:rsidR="00E44149" w:rsidRPr="007C0E3E" w:rsidRDefault="00E44149" w:rsidP="00E44149">
      <w:pPr>
        <w:widowControl w:val="0"/>
        <w:tabs>
          <w:tab w:val="left" w:pos="0"/>
          <w:tab w:val="left" w:pos="480"/>
          <w:tab w:val="left" w:pos="568"/>
          <w:tab w:val="left" w:pos="9514"/>
        </w:tabs>
        <w:kinsoku w:val="0"/>
        <w:overflowPunct w:val="0"/>
        <w:autoSpaceDE w:val="0"/>
        <w:autoSpaceDN w:val="0"/>
        <w:ind w:left="720"/>
        <w:jc w:val="both"/>
        <w:rPr>
          <w:rFonts w:ascii="Times New Roman" w:hAnsi="Times New Roman"/>
        </w:rPr>
      </w:pPr>
    </w:p>
    <w:p w:rsidR="00884301" w:rsidRPr="00170FE6" w:rsidRDefault="00884301" w:rsidP="005E664C">
      <w:pPr>
        <w:jc w:val="both"/>
        <w:rPr>
          <w:rFonts w:ascii="Times New Roman" w:hAnsi="Times New Roman"/>
        </w:rPr>
      </w:pPr>
    </w:p>
    <w:p w:rsidR="0063020F" w:rsidRPr="00170FE6" w:rsidRDefault="0063020F" w:rsidP="005E664C">
      <w:pPr>
        <w:shd w:val="clear" w:color="auto" w:fill="D9D9D9"/>
        <w:spacing w:before="120" w:after="120" w:line="240" w:lineRule="exact"/>
        <w:jc w:val="both"/>
        <w:rPr>
          <w:rFonts w:ascii="Times New Roman" w:hAnsi="Times New Roman"/>
          <w:b/>
        </w:rPr>
      </w:pPr>
      <w:r w:rsidRPr="00170FE6">
        <w:rPr>
          <w:rFonts w:ascii="Times New Roman" w:hAnsi="Times New Roman"/>
          <w:b/>
        </w:rPr>
        <w:t>Career Objective</w:t>
      </w:r>
    </w:p>
    <w:p w:rsidR="0063020F" w:rsidRDefault="0063020F" w:rsidP="005E664C">
      <w:pPr>
        <w:jc w:val="both"/>
        <w:rPr>
          <w:rFonts w:ascii="Times New Roman" w:hAnsi="Times New Roman"/>
        </w:rPr>
      </w:pPr>
      <w:r w:rsidRPr="00170FE6">
        <w:rPr>
          <w:rFonts w:ascii="Times New Roman" w:hAnsi="Times New Roman"/>
        </w:rPr>
        <w:t xml:space="preserve">To enhance my skills in a dynamic and stable workplace </w:t>
      </w:r>
      <w:r w:rsidR="00636D3D" w:rsidRPr="00170FE6">
        <w:rPr>
          <w:rFonts w:ascii="Times New Roman" w:hAnsi="Times New Roman"/>
        </w:rPr>
        <w:t xml:space="preserve">also </w:t>
      </w:r>
      <w:r w:rsidRPr="00170FE6">
        <w:rPr>
          <w:rFonts w:ascii="Times New Roman" w:hAnsi="Times New Roman"/>
        </w:rPr>
        <w:t>to solve problems in</w:t>
      </w:r>
      <w:r w:rsidR="00D04D79" w:rsidRPr="00170FE6">
        <w:rPr>
          <w:rFonts w:ascii="Times New Roman" w:hAnsi="Times New Roman"/>
        </w:rPr>
        <w:t xml:space="preserve"> effective manner in</w:t>
      </w:r>
      <w:r w:rsidRPr="00170FE6">
        <w:rPr>
          <w:rFonts w:ascii="Times New Roman" w:hAnsi="Times New Roman"/>
        </w:rPr>
        <w:t xml:space="preserve"> challenging positions.</w:t>
      </w:r>
    </w:p>
    <w:p w:rsidR="005E664C" w:rsidRPr="00170FE6" w:rsidRDefault="005E664C" w:rsidP="005E664C">
      <w:pPr>
        <w:jc w:val="both"/>
        <w:rPr>
          <w:rFonts w:ascii="Times New Roman" w:hAnsi="Times New Roman"/>
        </w:rPr>
      </w:pPr>
    </w:p>
    <w:p w:rsidR="00F50F26" w:rsidRPr="00170FE6" w:rsidRDefault="00D72091" w:rsidP="005E664C">
      <w:pPr>
        <w:shd w:val="clear" w:color="auto" w:fill="D9D9D9"/>
        <w:spacing w:before="120" w:after="120" w:line="240" w:lineRule="exact"/>
        <w:jc w:val="both"/>
        <w:rPr>
          <w:rFonts w:ascii="Times New Roman" w:hAnsi="Times New Roman"/>
          <w:b/>
        </w:rPr>
      </w:pPr>
      <w:r w:rsidRPr="00170FE6">
        <w:rPr>
          <w:rFonts w:ascii="Times New Roman" w:hAnsi="Times New Roman"/>
          <w:b/>
        </w:rPr>
        <w:t>Industry</w:t>
      </w:r>
      <w:r w:rsidR="00F50F26" w:rsidRPr="00170FE6">
        <w:rPr>
          <w:rFonts w:ascii="Times New Roman" w:hAnsi="Times New Roman"/>
          <w:b/>
        </w:rPr>
        <w:t xml:space="preserve"> E</w:t>
      </w:r>
      <w:r w:rsidRPr="00170FE6">
        <w:rPr>
          <w:rFonts w:ascii="Times New Roman" w:hAnsi="Times New Roman"/>
          <w:b/>
        </w:rPr>
        <w:t xml:space="preserve">xperience </w:t>
      </w:r>
      <w:r w:rsidR="0033762B" w:rsidRPr="00170FE6">
        <w:rPr>
          <w:rFonts w:ascii="Times New Roman" w:hAnsi="Times New Roman"/>
          <w:b/>
        </w:rPr>
        <w:t>in</w:t>
      </w:r>
      <w:r w:rsidR="00F50F26" w:rsidRPr="00170FE6">
        <w:rPr>
          <w:rFonts w:ascii="Times New Roman" w:hAnsi="Times New Roman"/>
          <w:b/>
        </w:rPr>
        <w:t xml:space="preserve"> GIS</w:t>
      </w:r>
      <w:r w:rsidR="001E6071" w:rsidRPr="00170FE6">
        <w:rPr>
          <w:rFonts w:ascii="Times New Roman" w:hAnsi="Times New Roman"/>
          <w:b/>
        </w:rPr>
        <w:t>&amp; Back-office Executive</w:t>
      </w:r>
    </w:p>
    <w:p w:rsidR="00F91BFF" w:rsidRPr="007C0E3E" w:rsidRDefault="00F91BFF" w:rsidP="00F91BFF">
      <w:pPr>
        <w:jc w:val="both"/>
        <w:rPr>
          <w:rFonts w:ascii="Times New Roman" w:hAnsi="Times New Roman"/>
        </w:rPr>
      </w:pPr>
      <w:r w:rsidRPr="00F91BFF">
        <w:rPr>
          <w:rFonts w:ascii="Times New Roman" w:eastAsia="Cambria" w:hAnsi="Times New Roman"/>
          <w:b/>
        </w:rPr>
        <w:t xml:space="preserve">Designation  </w:t>
      </w:r>
      <w:r>
        <w:rPr>
          <w:rFonts w:ascii="Times New Roman" w:hAnsi="Times New Roman"/>
        </w:rPr>
        <w:t xml:space="preserve">   :</w:t>
      </w:r>
      <w:r w:rsidRPr="007C0E3E">
        <w:rPr>
          <w:rFonts w:ascii="Times New Roman" w:hAnsi="Times New Roman"/>
        </w:rPr>
        <w:t xml:space="preserve"> </w:t>
      </w:r>
      <w:r w:rsidRPr="00F91BFF">
        <w:rPr>
          <w:rFonts w:ascii="Times New Roman" w:hAnsi="Times New Roman"/>
        </w:rPr>
        <w:t>GIS Developer</w:t>
      </w:r>
    </w:p>
    <w:p w:rsidR="00F91BFF" w:rsidRPr="007C0E3E" w:rsidRDefault="00C736E6" w:rsidP="00F91BFF">
      <w:pPr>
        <w:jc w:val="both"/>
        <w:rPr>
          <w:rFonts w:ascii="Times New Roman" w:hAnsi="Times New Roman"/>
        </w:rPr>
      </w:pPr>
      <w:proofErr w:type="gramStart"/>
      <w:r w:rsidRPr="00F91BFF">
        <w:rPr>
          <w:rFonts w:ascii="Times New Roman" w:eastAsia="Cambria" w:hAnsi="Times New Roman"/>
          <w:b/>
        </w:rPr>
        <w:t>Organization</w:t>
      </w:r>
      <w:r>
        <w:rPr>
          <w:rFonts w:ascii="Times New Roman" w:eastAsia="Cambria" w:hAnsi="Times New Roman"/>
          <w:b/>
        </w:rPr>
        <w:t xml:space="preserve"> :</w:t>
      </w:r>
      <w:proofErr w:type="gramEnd"/>
      <w:r w:rsidR="00F91BFF" w:rsidRPr="00F91BFF">
        <w:rPr>
          <w:rFonts w:ascii="Times New Roman" w:hAnsi="Times New Roman"/>
        </w:rPr>
        <w:t xml:space="preserve"> </w:t>
      </w:r>
      <w:r w:rsidR="00F91BFF" w:rsidRPr="007C0E3E">
        <w:rPr>
          <w:rFonts w:ascii="Times New Roman" w:hAnsi="Times New Roman"/>
        </w:rPr>
        <w:t xml:space="preserve">Remote Sensing &amp; GIS Division, National Informatics </w:t>
      </w:r>
      <w:r w:rsidR="009D06C0" w:rsidRPr="007C0E3E">
        <w:rPr>
          <w:rFonts w:ascii="Times New Roman" w:hAnsi="Times New Roman"/>
        </w:rPr>
        <w:t>Centre</w:t>
      </w:r>
      <w:r w:rsidR="00F91BFF" w:rsidRPr="007C0E3E">
        <w:rPr>
          <w:rFonts w:ascii="Times New Roman" w:hAnsi="Times New Roman"/>
        </w:rPr>
        <w:t xml:space="preserve"> (NIC, New Delhi)</w:t>
      </w:r>
      <w:r w:rsidR="00F91BFF">
        <w:rPr>
          <w:rFonts w:ascii="Times New Roman" w:hAnsi="Times New Roman"/>
        </w:rPr>
        <w:t>.</w:t>
      </w:r>
      <w:r w:rsidR="00F91BFF" w:rsidRPr="007C0E3E">
        <w:rPr>
          <w:rFonts w:ascii="Times New Roman" w:hAnsi="Times New Roman"/>
        </w:rPr>
        <w:t xml:space="preserve"> </w:t>
      </w:r>
    </w:p>
    <w:p w:rsidR="00F91BFF" w:rsidRDefault="00F91BFF" w:rsidP="00F91BFF">
      <w:pPr>
        <w:jc w:val="both"/>
        <w:rPr>
          <w:rFonts w:ascii="Times New Roman" w:hAnsi="Times New Roman"/>
        </w:rPr>
      </w:pPr>
      <w:r w:rsidRPr="00F91BFF">
        <w:rPr>
          <w:rFonts w:ascii="Times New Roman" w:eastAsia="Cambria" w:hAnsi="Times New Roman"/>
          <w:b/>
        </w:rPr>
        <w:t xml:space="preserve">Experience   </w:t>
      </w:r>
      <w:r w:rsidRPr="00F91BFF">
        <w:rPr>
          <w:rFonts w:ascii="Times New Roman" w:hAnsi="Times New Roman"/>
        </w:rPr>
        <w:t xml:space="preserve">  </w:t>
      </w:r>
      <w:r>
        <w:rPr>
          <w:rFonts w:ascii="Times New Roman" w:hAnsi="Times New Roman"/>
        </w:rPr>
        <w:t xml:space="preserve"> </w:t>
      </w:r>
      <w:r w:rsidRPr="00F91BFF">
        <w:rPr>
          <w:rFonts w:ascii="Times New Roman" w:hAnsi="Times New Roman"/>
        </w:rPr>
        <w:t xml:space="preserve">: 1st </w:t>
      </w:r>
      <w:r>
        <w:rPr>
          <w:rFonts w:ascii="Times New Roman" w:hAnsi="Times New Roman"/>
        </w:rPr>
        <w:t>Nov</w:t>
      </w:r>
      <w:r w:rsidRPr="00F91BFF">
        <w:rPr>
          <w:rFonts w:ascii="Times New Roman" w:hAnsi="Times New Roman"/>
        </w:rPr>
        <w:t xml:space="preserve"> 201</w:t>
      </w:r>
      <w:r>
        <w:rPr>
          <w:rFonts w:ascii="Times New Roman" w:hAnsi="Times New Roman"/>
        </w:rPr>
        <w:t>8</w:t>
      </w:r>
      <w:r w:rsidRPr="00F91BFF">
        <w:rPr>
          <w:rFonts w:ascii="Times New Roman" w:hAnsi="Times New Roman"/>
        </w:rPr>
        <w:t xml:space="preserve"> to till </w:t>
      </w:r>
      <w:r>
        <w:rPr>
          <w:rFonts w:ascii="Times New Roman" w:hAnsi="Times New Roman"/>
        </w:rPr>
        <w:t>Date</w:t>
      </w:r>
    </w:p>
    <w:p w:rsidR="00F91BFF" w:rsidRPr="007C0E3E" w:rsidRDefault="00F91BFF" w:rsidP="00F91BFF">
      <w:pPr>
        <w:jc w:val="both"/>
        <w:rPr>
          <w:rFonts w:ascii="Times New Roman" w:hAnsi="Times New Roman"/>
          <w:bCs/>
        </w:rPr>
      </w:pPr>
    </w:p>
    <w:p w:rsidR="00F91BFF" w:rsidRPr="00F91BFF" w:rsidRDefault="00F91BFF" w:rsidP="00F91BFF">
      <w:pPr>
        <w:jc w:val="both"/>
        <w:rPr>
          <w:rFonts w:ascii="Times New Roman" w:eastAsia="Cambria" w:hAnsi="Times New Roman"/>
          <w:b/>
        </w:rPr>
      </w:pPr>
      <w:r w:rsidRPr="00F91BFF">
        <w:rPr>
          <w:rFonts w:ascii="Times New Roman" w:eastAsia="Cambria" w:hAnsi="Times New Roman"/>
          <w:b/>
        </w:rPr>
        <w:t>Designation</w:t>
      </w:r>
      <w:r>
        <w:rPr>
          <w:rFonts w:ascii="Times New Roman" w:eastAsia="Cambria" w:hAnsi="Times New Roman"/>
          <w:b/>
        </w:rPr>
        <w:t xml:space="preserve">    </w:t>
      </w:r>
      <w:r w:rsidRPr="00F91BFF">
        <w:rPr>
          <w:rFonts w:ascii="Times New Roman" w:hAnsi="Times New Roman"/>
        </w:rPr>
        <w:t>:</w:t>
      </w:r>
      <w:r w:rsidRPr="00F91BFF">
        <w:rPr>
          <w:rFonts w:ascii="Times New Roman" w:eastAsia="Cambria" w:hAnsi="Times New Roman"/>
          <w:b/>
        </w:rPr>
        <w:t xml:space="preserve"> </w:t>
      </w:r>
      <w:r w:rsidR="00B11994">
        <w:rPr>
          <w:rFonts w:ascii="Times New Roman" w:eastAsia="Cambria" w:hAnsi="Times New Roman"/>
          <w:b/>
        </w:rPr>
        <w:t xml:space="preserve">GIS </w:t>
      </w:r>
      <w:r w:rsidRPr="00F91BFF">
        <w:rPr>
          <w:rFonts w:ascii="Times New Roman" w:hAnsi="Times New Roman"/>
        </w:rPr>
        <w:t>Executive</w:t>
      </w:r>
    </w:p>
    <w:p w:rsidR="00F91BFF" w:rsidRPr="00F91BFF" w:rsidRDefault="00C736E6" w:rsidP="00F91BFF">
      <w:pPr>
        <w:jc w:val="both"/>
        <w:rPr>
          <w:rFonts w:ascii="Times New Roman" w:eastAsia="Cambria" w:hAnsi="Times New Roman"/>
          <w:b/>
        </w:rPr>
      </w:pPr>
      <w:proofErr w:type="gramStart"/>
      <w:r w:rsidRPr="00F91BFF">
        <w:rPr>
          <w:rFonts w:ascii="Times New Roman" w:eastAsia="Cambria" w:hAnsi="Times New Roman"/>
          <w:b/>
        </w:rPr>
        <w:t>Organization</w:t>
      </w:r>
      <w:r>
        <w:rPr>
          <w:rFonts w:ascii="Times New Roman" w:eastAsia="Cambria" w:hAnsi="Times New Roman"/>
          <w:b/>
        </w:rPr>
        <w:t xml:space="preserve"> :</w:t>
      </w:r>
      <w:proofErr w:type="gramEnd"/>
      <w:r w:rsidR="00F91BFF" w:rsidRPr="00F91BFF">
        <w:rPr>
          <w:rFonts w:ascii="Times New Roman" w:eastAsia="Cambria" w:hAnsi="Times New Roman"/>
          <w:b/>
        </w:rPr>
        <w:t xml:space="preserve"> </w:t>
      </w:r>
      <w:proofErr w:type="spellStart"/>
      <w:r w:rsidR="00F91BFF" w:rsidRPr="00F91BFF">
        <w:rPr>
          <w:rFonts w:ascii="Times New Roman" w:hAnsi="Times New Roman"/>
        </w:rPr>
        <w:t>Logme</w:t>
      </w:r>
      <w:proofErr w:type="spellEnd"/>
      <w:r w:rsidR="00F91BFF" w:rsidRPr="00F91BFF">
        <w:rPr>
          <w:rFonts w:ascii="Times New Roman" w:hAnsi="Times New Roman"/>
        </w:rPr>
        <w:t xml:space="preserve"> India Business Solution Private Limited</w:t>
      </w:r>
    </w:p>
    <w:p w:rsidR="00F91BFF" w:rsidRPr="00F91BFF" w:rsidRDefault="00F91BFF" w:rsidP="00F91BFF">
      <w:pPr>
        <w:jc w:val="both"/>
        <w:rPr>
          <w:rFonts w:ascii="Times New Roman" w:hAnsi="Times New Roman"/>
        </w:rPr>
      </w:pPr>
      <w:r w:rsidRPr="00F91BFF">
        <w:rPr>
          <w:rFonts w:ascii="Times New Roman" w:eastAsia="Cambria" w:hAnsi="Times New Roman"/>
          <w:b/>
        </w:rPr>
        <w:t>Experience</w:t>
      </w:r>
      <w:r>
        <w:rPr>
          <w:rFonts w:ascii="Times New Roman" w:eastAsia="Cambria" w:hAnsi="Times New Roman"/>
          <w:b/>
        </w:rPr>
        <w:t xml:space="preserve">     </w:t>
      </w:r>
      <w:r w:rsidRPr="00F91BFF">
        <w:rPr>
          <w:rFonts w:ascii="Times New Roman" w:hAnsi="Times New Roman"/>
        </w:rPr>
        <w:t>:</w:t>
      </w:r>
      <w:r w:rsidRPr="00F91BFF">
        <w:rPr>
          <w:rFonts w:ascii="Times New Roman" w:eastAsia="Cambria" w:hAnsi="Times New Roman"/>
          <w:b/>
        </w:rPr>
        <w:t xml:space="preserve"> </w:t>
      </w:r>
      <w:r w:rsidRPr="00F91BFF">
        <w:rPr>
          <w:rFonts w:ascii="Times New Roman" w:hAnsi="Times New Roman"/>
        </w:rPr>
        <w:t>May 2017to March 2018.</w:t>
      </w:r>
    </w:p>
    <w:p w:rsidR="00F91BFF" w:rsidRDefault="00F91BFF" w:rsidP="005E664C">
      <w:pPr>
        <w:jc w:val="both"/>
        <w:rPr>
          <w:rFonts w:ascii="Times New Roman" w:hAnsi="Times New Roman"/>
        </w:rPr>
      </w:pPr>
    </w:p>
    <w:p w:rsidR="00F91BFF" w:rsidRPr="00170FE6" w:rsidRDefault="00F91BFF" w:rsidP="00F91BFF">
      <w:pPr>
        <w:jc w:val="both"/>
        <w:rPr>
          <w:rFonts w:ascii="Times New Roman" w:hAnsi="Times New Roman"/>
        </w:rPr>
      </w:pPr>
      <w:r w:rsidRPr="00120210">
        <w:rPr>
          <w:rFonts w:ascii="Times New Roman" w:hAnsi="Times New Roman"/>
          <w:b/>
        </w:rPr>
        <w:t>Designation</w:t>
      </w:r>
      <w:r>
        <w:rPr>
          <w:rFonts w:ascii="Times New Roman" w:hAnsi="Times New Roman"/>
          <w:b/>
        </w:rPr>
        <w:t xml:space="preserve">    </w:t>
      </w:r>
      <w:r w:rsidRPr="00170FE6">
        <w:rPr>
          <w:rFonts w:ascii="Times New Roman" w:hAnsi="Times New Roman"/>
        </w:rPr>
        <w:t>: Sr. GIS engineer</w:t>
      </w:r>
    </w:p>
    <w:p w:rsidR="007379A1" w:rsidRPr="00170FE6" w:rsidRDefault="00C736E6" w:rsidP="005E664C">
      <w:pPr>
        <w:jc w:val="both"/>
        <w:rPr>
          <w:rFonts w:ascii="Times New Roman" w:eastAsia="Cambria" w:hAnsi="Times New Roman"/>
          <w:b/>
        </w:rPr>
      </w:pPr>
      <w:r w:rsidRPr="00F91BFF">
        <w:rPr>
          <w:rFonts w:ascii="Times New Roman" w:eastAsia="Cambria" w:hAnsi="Times New Roman"/>
          <w:b/>
        </w:rPr>
        <w:t>Organization</w:t>
      </w:r>
      <w:r>
        <w:rPr>
          <w:rFonts w:ascii="Times New Roman" w:eastAsia="Cambria" w:hAnsi="Times New Roman"/>
          <w:b/>
        </w:rPr>
        <w:t xml:space="preserve"> :</w:t>
      </w:r>
      <w:r w:rsidR="00F91BFF" w:rsidRPr="00F91BFF">
        <w:rPr>
          <w:rFonts w:ascii="Times New Roman" w:hAnsi="Times New Roman"/>
        </w:rPr>
        <w:t xml:space="preserve"> </w:t>
      </w:r>
      <w:r w:rsidR="007379A1" w:rsidRPr="00170FE6">
        <w:rPr>
          <w:rFonts w:ascii="Times New Roman" w:eastAsia="Cambria" w:hAnsi="Times New Roman"/>
          <w:b/>
        </w:rPr>
        <w:t>Adecco India Pvt. Ltd. For Here Maps</w:t>
      </w:r>
    </w:p>
    <w:p w:rsidR="007379A1" w:rsidRPr="00271F3B" w:rsidRDefault="00F91BFF" w:rsidP="005E664C">
      <w:pPr>
        <w:jc w:val="both"/>
        <w:rPr>
          <w:rFonts w:ascii="Times New Roman" w:hAnsi="Times New Roman"/>
        </w:rPr>
      </w:pPr>
      <w:r w:rsidRPr="00F91BFF">
        <w:rPr>
          <w:rFonts w:ascii="Times New Roman" w:eastAsia="Cambria" w:hAnsi="Times New Roman"/>
          <w:b/>
        </w:rPr>
        <w:t>Experience</w:t>
      </w:r>
      <w:r>
        <w:rPr>
          <w:rFonts w:ascii="Times New Roman" w:eastAsia="Cambria" w:hAnsi="Times New Roman"/>
          <w:b/>
        </w:rPr>
        <w:t xml:space="preserve">     </w:t>
      </w:r>
      <w:r w:rsidRPr="00F91BFF">
        <w:rPr>
          <w:rFonts w:ascii="Times New Roman" w:hAnsi="Times New Roman"/>
        </w:rPr>
        <w:t>:</w:t>
      </w:r>
      <w:r w:rsidRPr="00F91BFF">
        <w:rPr>
          <w:rFonts w:ascii="Times New Roman" w:eastAsia="Cambria" w:hAnsi="Times New Roman"/>
          <w:b/>
        </w:rPr>
        <w:t xml:space="preserve"> </w:t>
      </w:r>
      <w:r w:rsidR="007379A1" w:rsidRPr="00271F3B">
        <w:rPr>
          <w:rFonts w:ascii="Times New Roman" w:hAnsi="Times New Roman"/>
        </w:rPr>
        <w:t>July 2013</w:t>
      </w:r>
      <w:r w:rsidR="005840C6" w:rsidRPr="00271F3B">
        <w:rPr>
          <w:rFonts w:ascii="Times New Roman" w:hAnsi="Times New Roman"/>
        </w:rPr>
        <w:t>till May 2017</w:t>
      </w:r>
      <w:r w:rsidR="007379A1" w:rsidRPr="00271F3B">
        <w:rPr>
          <w:rFonts w:ascii="Times New Roman" w:hAnsi="Times New Roman"/>
        </w:rPr>
        <w:t>.</w:t>
      </w:r>
    </w:p>
    <w:p w:rsidR="002B75FF" w:rsidRDefault="002B75FF" w:rsidP="005E664C">
      <w:pPr>
        <w:jc w:val="both"/>
        <w:rPr>
          <w:rFonts w:ascii="Times New Roman" w:hAnsi="Times New Roman"/>
        </w:rPr>
      </w:pPr>
    </w:p>
    <w:p w:rsidR="00F91BFF" w:rsidRPr="00170FE6" w:rsidRDefault="00F91BFF" w:rsidP="00F91BFF">
      <w:pPr>
        <w:jc w:val="both"/>
        <w:rPr>
          <w:rFonts w:ascii="Times New Roman" w:hAnsi="Times New Roman"/>
        </w:rPr>
      </w:pPr>
      <w:r w:rsidRPr="00120210">
        <w:rPr>
          <w:rFonts w:ascii="Times New Roman" w:hAnsi="Times New Roman"/>
          <w:b/>
        </w:rPr>
        <w:t>Designation</w:t>
      </w:r>
      <w:r>
        <w:rPr>
          <w:rFonts w:ascii="Times New Roman" w:hAnsi="Times New Roman"/>
          <w:b/>
        </w:rPr>
        <w:t xml:space="preserve">     </w:t>
      </w:r>
      <w:r w:rsidRPr="00170FE6">
        <w:rPr>
          <w:rFonts w:ascii="Times New Roman" w:hAnsi="Times New Roman"/>
        </w:rPr>
        <w:t xml:space="preserve">: </w:t>
      </w:r>
      <w:r>
        <w:rPr>
          <w:rFonts w:ascii="Times New Roman" w:hAnsi="Times New Roman"/>
          <w:b/>
        </w:rPr>
        <w:t xml:space="preserve"> </w:t>
      </w:r>
      <w:r w:rsidRPr="00170FE6">
        <w:rPr>
          <w:rFonts w:ascii="Times New Roman" w:hAnsi="Times New Roman"/>
        </w:rPr>
        <w:t>GIS Engineer</w:t>
      </w:r>
    </w:p>
    <w:p w:rsidR="00421259" w:rsidRPr="00170FE6" w:rsidRDefault="00F91BFF" w:rsidP="005E664C">
      <w:pPr>
        <w:jc w:val="both"/>
        <w:rPr>
          <w:rFonts w:ascii="Times New Roman" w:hAnsi="Times New Roman"/>
          <w:color w:val="222222"/>
          <w:shd w:val="clear" w:color="auto" w:fill="FFFFFF"/>
        </w:rPr>
      </w:pPr>
      <w:r w:rsidRPr="00F91BFF">
        <w:rPr>
          <w:rFonts w:ascii="Times New Roman" w:eastAsia="Cambria" w:hAnsi="Times New Roman"/>
          <w:b/>
        </w:rPr>
        <w:t>Organization</w:t>
      </w:r>
      <w:r>
        <w:rPr>
          <w:rFonts w:ascii="Times New Roman" w:hAnsi="Times New Roman"/>
          <w:b/>
        </w:rPr>
        <w:t xml:space="preserve">   </w:t>
      </w:r>
      <w:r w:rsidRPr="00170FE6">
        <w:rPr>
          <w:rFonts w:ascii="Times New Roman" w:hAnsi="Times New Roman"/>
        </w:rPr>
        <w:t xml:space="preserve">: </w:t>
      </w:r>
      <w:proofErr w:type="spellStart"/>
      <w:r w:rsidR="002B75FF" w:rsidRPr="00170FE6">
        <w:rPr>
          <w:rFonts w:ascii="Times New Roman" w:hAnsi="Times New Roman"/>
          <w:b/>
        </w:rPr>
        <w:t>Adroitec</w:t>
      </w:r>
      <w:proofErr w:type="spellEnd"/>
      <w:r w:rsidR="002B75FF" w:rsidRPr="00170FE6">
        <w:rPr>
          <w:rFonts w:ascii="Times New Roman" w:hAnsi="Times New Roman"/>
          <w:b/>
        </w:rPr>
        <w:t xml:space="preserve"> Information Systems Pvt. Ltd.</w:t>
      </w:r>
    </w:p>
    <w:p w:rsidR="002B75FF" w:rsidRPr="00170FE6" w:rsidRDefault="00F91BFF" w:rsidP="005E664C">
      <w:pPr>
        <w:jc w:val="both"/>
        <w:rPr>
          <w:rFonts w:ascii="Times New Roman" w:hAnsi="Times New Roman"/>
        </w:rPr>
      </w:pPr>
      <w:r w:rsidRPr="00F91BFF">
        <w:rPr>
          <w:rFonts w:ascii="Times New Roman" w:eastAsia="Cambria" w:hAnsi="Times New Roman"/>
          <w:b/>
        </w:rPr>
        <w:t>Experience</w:t>
      </w:r>
      <w:r>
        <w:rPr>
          <w:rFonts w:ascii="Times New Roman" w:eastAsia="Cambria" w:hAnsi="Times New Roman"/>
          <w:b/>
        </w:rPr>
        <w:t xml:space="preserve">      </w:t>
      </w:r>
      <w:r w:rsidRPr="00F91BFF">
        <w:rPr>
          <w:rFonts w:ascii="Times New Roman" w:hAnsi="Times New Roman"/>
        </w:rPr>
        <w:t>:</w:t>
      </w:r>
      <w:r w:rsidRPr="00F91BFF">
        <w:rPr>
          <w:rFonts w:ascii="Times New Roman" w:eastAsia="Cambria" w:hAnsi="Times New Roman"/>
          <w:b/>
        </w:rPr>
        <w:t xml:space="preserve"> </w:t>
      </w:r>
      <w:r w:rsidR="002B75FF" w:rsidRPr="00170FE6">
        <w:rPr>
          <w:rFonts w:ascii="Times New Roman" w:hAnsi="Times New Roman"/>
        </w:rPr>
        <w:t>Sep 2010to July 2013</w:t>
      </w:r>
    </w:p>
    <w:p w:rsidR="002B75FF" w:rsidRPr="00170FE6" w:rsidRDefault="002B75FF" w:rsidP="005E664C">
      <w:pPr>
        <w:jc w:val="both"/>
        <w:rPr>
          <w:rFonts w:ascii="Times New Roman" w:hAnsi="Times New Roman"/>
        </w:rPr>
      </w:pPr>
    </w:p>
    <w:p w:rsidR="007358E2" w:rsidRPr="00170FE6" w:rsidRDefault="007358E2" w:rsidP="005E664C">
      <w:pPr>
        <w:jc w:val="both"/>
        <w:rPr>
          <w:rFonts w:ascii="Times New Roman" w:hAnsi="Times New Roman"/>
        </w:rPr>
      </w:pPr>
    </w:p>
    <w:p w:rsidR="007358E2" w:rsidRPr="00170FE6" w:rsidRDefault="007358E2" w:rsidP="005E664C">
      <w:pPr>
        <w:shd w:val="clear" w:color="auto" w:fill="D9D9D9"/>
        <w:spacing w:before="120" w:after="120" w:line="240" w:lineRule="exact"/>
        <w:jc w:val="both"/>
        <w:rPr>
          <w:rFonts w:ascii="Times New Roman" w:hAnsi="Times New Roman"/>
          <w:b/>
          <w:color w:val="000000"/>
        </w:rPr>
      </w:pPr>
      <w:r w:rsidRPr="00170FE6">
        <w:rPr>
          <w:rFonts w:ascii="Times New Roman" w:hAnsi="Times New Roman"/>
          <w:b/>
          <w:color w:val="000000"/>
        </w:rPr>
        <w:t>Proficiency in Software’s:</w:t>
      </w:r>
    </w:p>
    <w:p w:rsidR="007358E2" w:rsidRPr="00170FE6" w:rsidRDefault="007358E2" w:rsidP="005E664C">
      <w:pPr>
        <w:jc w:val="both"/>
        <w:rPr>
          <w:rFonts w:ascii="Times New Roman" w:hAnsi="Times New Roman"/>
        </w:rPr>
      </w:pPr>
      <w:r w:rsidRPr="00170FE6">
        <w:rPr>
          <w:rFonts w:ascii="Times New Roman" w:hAnsi="Times New Roman"/>
        </w:rPr>
        <w:t xml:space="preserve">Arc Map (Metro Electric &amp; Gas), </w:t>
      </w:r>
      <w:proofErr w:type="spellStart"/>
      <w:r w:rsidRPr="00170FE6">
        <w:rPr>
          <w:rFonts w:ascii="Times New Roman" w:hAnsi="Times New Roman"/>
        </w:rPr>
        <w:t>ArcGIS</w:t>
      </w:r>
      <w:proofErr w:type="spellEnd"/>
      <w:r w:rsidRPr="00170FE6">
        <w:rPr>
          <w:rFonts w:ascii="Times New Roman" w:hAnsi="Times New Roman"/>
        </w:rPr>
        <w:t xml:space="preserve"> 9.3, </w:t>
      </w:r>
      <w:proofErr w:type="spellStart"/>
      <w:r w:rsidRPr="00170FE6">
        <w:rPr>
          <w:rFonts w:ascii="Times New Roman" w:hAnsi="Times New Roman"/>
        </w:rPr>
        <w:t>ArcGIS</w:t>
      </w:r>
      <w:proofErr w:type="spellEnd"/>
      <w:r w:rsidRPr="00170FE6">
        <w:rPr>
          <w:rFonts w:ascii="Times New Roman" w:hAnsi="Times New Roman"/>
        </w:rPr>
        <w:t xml:space="preserve"> 9.8, </w:t>
      </w:r>
      <w:proofErr w:type="spellStart"/>
      <w:r w:rsidRPr="00170FE6">
        <w:rPr>
          <w:rFonts w:ascii="Times New Roman" w:hAnsi="Times New Roman"/>
        </w:rPr>
        <w:t>ArcGIS</w:t>
      </w:r>
      <w:proofErr w:type="spellEnd"/>
      <w:r w:rsidRPr="00170FE6">
        <w:rPr>
          <w:rFonts w:ascii="Times New Roman" w:hAnsi="Times New Roman"/>
        </w:rPr>
        <w:t xml:space="preserve"> 10.2 &amp; AutoCAD, </w:t>
      </w:r>
      <w:proofErr w:type="spellStart"/>
      <w:r w:rsidRPr="00170FE6">
        <w:rPr>
          <w:rFonts w:ascii="Times New Roman" w:hAnsi="Times New Roman"/>
        </w:rPr>
        <w:t>Erdas</w:t>
      </w:r>
      <w:proofErr w:type="spellEnd"/>
      <w:r w:rsidRPr="00170FE6">
        <w:rPr>
          <w:rFonts w:ascii="Times New Roman" w:hAnsi="Times New Roman"/>
        </w:rPr>
        <w:t xml:space="preserve"> Imagine, Adobe Photoshop, Atlas</w:t>
      </w:r>
      <w:r w:rsidR="0028230C">
        <w:rPr>
          <w:rFonts w:ascii="Times New Roman" w:hAnsi="Times New Roman"/>
        </w:rPr>
        <w:t>, MS Office, MS Access</w:t>
      </w:r>
      <w:r w:rsidR="00FA1AE1">
        <w:rPr>
          <w:rFonts w:ascii="Times New Roman" w:hAnsi="Times New Roman"/>
        </w:rPr>
        <w:t>,</w:t>
      </w:r>
      <w:r w:rsidR="00FA1AE1" w:rsidRPr="00FA1AE1">
        <w:rPr>
          <w:rFonts w:ascii="Times New Roman" w:hAnsi="Times New Roman"/>
        </w:rPr>
        <w:t xml:space="preserve"> </w:t>
      </w:r>
      <w:proofErr w:type="gramStart"/>
      <w:r w:rsidR="00FA1AE1" w:rsidRPr="00E44149">
        <w:rPr>
          <w:rFonts w:ascii="Times New Roman" w:hAnsi="Times New Roman"/>
        </w:rPr>
        <w:t>QGIS</w:t>
      </w:r>
      <w:proofErr w:type="gramEnd"/>
      <w:r w:rsidR="0028230C">
        <w:rPr>
          <w:rFonts w:ascii="Times New Roman" w:hAnsi="Times New Roman"/>
        </w:rPr>
        <w:t xml:space="preserve">. </w:t>
      </w:r>
    </w:p>
    <w:p w:rsidR="00A117C1" w:rsidRPr="00170FE6" w:rsidRDefault="00A117C1" w:rsidP="005E664C">
      <w:pPr>
        <w:jc w:val="both"/>
        <w:rPr>
          <w:rFonts w:ascii="Times New Roman" w:hAnsi="Times New Roman"/>
        </w:rPr>
      </w:pPr>
    </w:p>
    <w:p w:rsidR="00884301" w:rsidRPr="00170FE6" w:rsidRDefault="00884301" w:rsidP="005E664C">
      <w:pPr>
        <w:shd w:val="clear" w:color="auto" w:fill="D9D9D9"/>
        <w:spacing w:before="120" w:after="120" w:line="240" w:lineRule="exact"/>
        <w:jc w:val="both"/>
        <w:rPr>
          <w:rFonts w:ascii="Times New Roman" w:hAnsi="Times New Roman"/>
          <w:b/>
        </w:rPr>
      </w:pPr>
      <w:r w:rsidRPr="00170FE6">
        <w:rPr>
          <w:rFonts w:ascii="Times New Roman" w:hAnsi="Times New Roman"/>
          <w:b/>
        </w:rPr>
        <w:t>Projects</w:t>
      </w:r>
    </w:p>
    <w:p w:rsidR="005C7145" w:rsidRPr="005C7145" w:rsidRDefault="005C7145" w:rsidP="005C7145">
      <w:pPr>
        <w:pStyle w:val="NoSpacing"/>
        <w:ind w:left="720"/>
        <w:jc w:val="both"/>
        <w:rPr>
          <w:b/>
          <w:smallCaps w:val="0"/>
          <w:sz w:val="24"/>
          <w:szCs w:val="24"/>
        </w:rPr>
      </w:pPr>
      <w:r w:rsidRPr="005C7145">
        <w:rPr>
          <w:b/>
          <w:smallCaps w:val="0"/>
          <w:sz w:val="24"/>
          <w:szCs w:val="24"/>
        </w:rPr>
        <w:t>Project                   : National Optical Fiber Network (NOFN) –Telecom Project</w:t>
      </w:r>
    </w:p>
    <w:p w:rsidR="005C7145" w:rsidRPr="005C7145" w:rsidRDefault="005C7145" w:rsidP="005C7145">
      <w:pPr>
        <w:pStyle w:val="NoSpacing"/>
        <w:ind w:left="720"/>
        <w:jc w:val="both"/>
        <w:rPr>
          <w:b/>
          <w:smallCaps w:val="0"/>
          <w:sz w:val="24"/>
          <w:szCs w:val="24"/>
        </w:rPr>
      </w:pPr>
      <w:r w:rsidRPr="005C7145">
        <w:rPr>
          <w:b/>
          <w:smallCaps w:val="0"/>
          <w:sz w:val="24"/>
          <w:szCs w:val="24"/>
        </w:rPr>
        <w:t xml:space="preserve">Client       </w:t>
      </w:r>
      <w:r w:rsidRPr="005C7145">
        <w:rPr>
          <w:b/>
          <w:smallCaps w:val="0"/>
          <w:sz w:val="24"/>
          <w:szCs w:val="24"/>
        </w:rPr>
        <w:tab/>
        <w:t xml:space="preserve">       : GIS Division, Bharat Broadband Network Limited (BBNL)</w:t>
      </w:r>
    </w:p>
    <w:p w:rsidR="005C7145" w:rsidRPr="005C7145" w:rsidRDefault="005C7145" w:rsidP="005C7145">
      <w:pPr>
        <w:pStyle w:val="NoSpacing"/>
        <w:ind w:left="720"/>
        <w:jc w:val="both"/>
        <w:rPr>
          <w:b/>
          <w:smallCaps w:val="0"/>
          <w:sz w:val="24"/>
          <w:szCs w:val="24"/>
        </w:rPr>
      </w:pPr>
      <w:r w:rsidRPr="005C7145">
        <w:rPr>
          <w:b/>
          <w:smallCaps w:val="0"/>
          <w:sz w:val="24"/>
          <w:szCs w:val="24"/>
        </w:rPr>
        <w:t xml:space="preserve">Environment         : MS-SQL Server, </w:t>
      </w:r>
      <w:proofErr w:type="spellStart"/>
      <w:r w:rsidRPr="005C7145">
        <w:rPr>
          <w:b/>
          <w:smallCaps w:val="0"/>
          <w:sz w:val="24"/>
          <w:szCs w:val="24"/>
        </w:rPr>
        <w:t>Postgres</w:t>
      </w:r>
      <w:proofErr w:type="spellEnd"/>
      <w:r w:rsidRPr="005C7145">
        <w:rPr>
          <w:b/>
          <w:smallCaps w:val="0"/>
          <w:sz w:val="24"/>
          <w:szCs w:val="24"/>
        </w:rPr>
        <w:t xml:space="preserve">, MS-Access, </w:t>
      </w:r>
      <w:proofErr w:type="spellStart"/>
      <w:r w:rsidRPr="005C7145">
        <w:rPr>
          <w:b/>
          <w:smallCaps w:val="0"/>
          <w:sz w:val="24"/>
          <w:szCs w:val="24"/>
        </w:rPr>
        <w:t>ArcGIS</w:t>
      </w:r>
      <w:proofErr w:type="spellEnd"/>
      <w:r w:rsidRPr="005C7145">
        <w:rPr>
          <w:b/>
          <w:smallCaps w:val="0"/>
          <w:sz w:val="24"/>
          <w:szCs w:val="24"/>
        </w:rPr>
        <w:t>, QGis.</w:t>
      </w:r>
    </w:p>
    <w:p w:rsidR="005C7145" w:rsidRPr="005C7145" w:rsidRDefault="005C7145" w:rsidP="005C7145">
      <w:pPr>
        <w:pStyle w:val="NoSpacing"/>
        <w:ind w:left="720"/>
        <w:jc w:val="both"/>
        <w:rPr>
          <w:b/>
          <w:smallCaps w:val="0"/>
          <w:sz w:val="24"/>
          <w:szCs w:val="24"/>
        </w:rPr>
      </w:pPr>
      <w:r w:rsidRPr="005C7145">
        <w:rPr>
          <w:b/>
          <w:smallCaps w:val="0"/>
          <w:sz w:val="24"/>
          <w:szCs w:val="24"/>
        </w:rPr>
        <w:t xml:space="preserve">Role                       </w:t>
      </w:r>
      <w:r>
        <w:rPr>
          <w:b/>
          <w:smallCaps w:val="0"/>
          <w:sz w:val="24"/>
          <w:szCs w:val="24"/>
        </w:rPr>
        <w:t xml:space="preserve"> </w:t>
      </w:r>
      <w:r w:rsidRPr="005C7145">
        <w:rPr>
          <w:b/>
          <w:smallCaps w:val="0"/>
          <w:sz w:val="24"/>
          <w:szCs w:val="24"/>
        </w:rPr>
        <w:t xml:space="preserve">: Part of “NOFN” Planning and Monitoring Team. </w:t>
      </w:r>
    </w:p>
    <w:p w:rsidR="005C7145" w:rsidRDefault="005C7145" w:rsidP="005C7145">
      <w:pPr>
        <w:pStyle w:val="Default"/>
        <w:jc w:val="both"/>
        <w:rPr>
          <w:rFonts w:ascii="Times New Roman" w:hAnsi="Times New Roman" w:cs="Times New Roman"/>
          <w:b/>
          <w:bCs/>
          <w:color w:val="00B0F0"/>
          <w:sz w:val="22"/>
          <w:szCs w:val="22"/>
          <w:u w:val="single"/>
          <w:lang w:val="en-GB"/>
        </w:rPr>
      </w:pPr>
      <w:r>
        <w:rPr>
          <w:rFonts w:ascii="Times New Roman" w:hAnsi="Times New Roman" w:cs="Times New Roman"/>
          <w:b/>
          <w:bCs/>
          <w:sz w:val="22"/>
          <w:szCs w:val="22"/>
        </w:rPr>
        <w:t xml:space="preserve">            </w:t>
      </w:r>
      <w:r w:rsidRPr="00905DA7">
        <w:rPr>
          <w:rFonts w:ascii="Times New Roman" w:hAnsi="Times New Roman" w:cs="Times New Roman"/>
          <w:b/>
          <w:bCs/>
          <w:sz w:val="22"/>
          <w:szCs w:val="22"/>
        </w:rPr>
        <w:t xml:space="preserve">Webpage              </w:t>
      </w:r>
      <w:r>
        <w:rPr>
          <w:rFonts w:ascii="Times New Roman" w:hAnsi="Times New Roman" w:cs="Times New Roman"/>
          <w:b/>
          <w:bCs/>
          <w:sz w:val="22"/>
          <w:szCs w:val="22"/>
        </w:rPr>
        <w:t xml:space="preserve">   </w:t>
      </w:r>
      <w:r w:rsidRPr="00905DA7">
        <w:rPr>
          <w:rFonts w:ascii="Times New Roman" w:hAnsi="Times New Roman" w:cs="Times New Roman"/>
          <w:b/>
          <w:bCs/>
          <w:sz w:val="22"/>
          <w:szCs w:val="22"/>
        </w:rPr>
        <w:t xml:space="preserve">: </w:t>
      </w:r>
      <w:hyperlink r:id="rId9" w:history="1">
        <w:r w:rsidRPr="003B7C7A">
          <w:rPr>
            <w:rFonts w:ascii="Times New Roman" w:hAnsi="Times New Roman" w:cs="Times New Roman"/>
            <w:b/>
            <w:color w:val="00B0F0"/>
            <w:sz w:val="22"/>
            <w:szCs w:val="22"/>
            <w:u w:val="single"/>
            <w:lang w:val="en-GB"/>
          </w:rPr>
          <w:t>http://gisdevapp.bbnlindia.net.in/bbnlportal/</w:t>
        </w:r>
      </w:hyperlink>
    </w:p>
    <w:p w:rsidR="005C7145" w:rsidRPr="005C7145" w:rsidRDefault="005C7145" w:rsidP="005C7145">
      <w:pPr>
        <w:pStyle w:val="NoSpacing"/>
        <w:jc w:val="both"/>
        <w:rPr>
          <w:smallCaps w:val="0"/>
          <w:sz w:val="20"/>
          <w:szCs w:val="20"/>
        </w:rPr>
      </w:pPr>
      <w:r>
        <w:rPr>
          <w:b/>
          <w:bCs/>
        </w:rPr>
        <w:t xml:space="preserve">                </w:t>
      </w:r>
      <w:r w:rsidRPr="00A65534">
        <w:rPr>
          <w:b/>
          <w:bCs/>
        </w:rPr>
        <w:t>Description</w:t>
      </w:r>
      <w:r w:rsidRPr="007C0E3E">
        <w:rPr>
          <w:b/>
          <w:bCs/>
          <w:sz w:val="20"/>
          <w:szCs w:val="20"/>
        </w:rPr>
        <w:t xml:space="preserve">       </w:t>
      </w:r>
      <w:r>
        <w:rPr>
          <w:b/>
          <w:bCs/>
          <w:sz w:val="20"/>
          <w:szCs w:val="20"/>
        </w:rPr>
        <w:t xml:space="preserve">    </w:t>
      </w:r>
      <w:r w:rsidRPr="007C0E3E">
        <w:rPr>
          <w:b/>
          <w:bCs/>
          <w:sz w:val="20"/>
          <w:szCs w:val="20"/>
        </w:rPr>
        <w:t xml:space="preserve">: </w:t>
      </w:r>
      <w:r w:rsidRPr="005C7145">
        <w:rPr>
          <w:sz w:val="20"/>
          <w:szCs w:val="20"/>
        </w:rPr>
        <w:t>Bharat Broadband Network Limited (BBNL) is a Specia</w:t>
      </w:r>
      <w:r w:rsidR="00B34D76">
        <w:rPr>
          <w:sz w:val="20"/>
          <w:szCs w:val="20"/>
        </w:rPr>
        <w:t xml:space="preserve">l Purpose Vehicle (SPV), set </w:t>
      </w:r>
      <w:proofErr w:type="spellStart"/>
      <w:r w:rsidR="00B34D76">
        <w:rPr>
          <w:sz w:val="20"/>
          <w:szCs w:val="20"/>
        </w:rPr>
        <w:t>uP</w:t>
      </w:r>
      <w:proofErr w:type="spellEnd"/>
      <w:r>
        <w:rPr>
          <w:sz w:val="20"/>
          <w:szCs w:val="20"/>
        </w:rPr>
        <w:t xml:space="preserve"> </w:t>
      </w:r>
      <w:r w:rsidRPr="005C7145">
        <w:rPr>
          <w:smallCaps w:val="0"/>
          <w:sz w:val="20"/>
          <w:szCs w:val="20"/>
        </w:rPr>
        <w:t xml:space="preserve">by the Government of India under the Ministry of IT&amp;C, Department of Telecommunications for the establishment, management and operation of National Optical Fiber Network (NOFN).National Optical Fiber Network (NOFN) provides Optical Fiber Cable connectivity in all State Capitals, Districts, and HQs and up to the Block Level. There </w:t>
      </w:r>
      <w:r w:rsidR="008309A3">
        <w:rPr>
          <w:smallCaps w:val="0"/>
          <w:sz w:val="20"/>
          <w:szCs w:val="20"/>
        </w:rPr>
        <w:t>is a plan to connect all the 2</w:t>
      </w:r>
      <w:proofErr w:type="gramStart"/>
      <w:r w:rsidR="008309A3">
        <w:rPr>
          <w:smallCaps w:val="0"/>
          <w:sz w:val="20"/>
          <w:szCs w:val="20"/>
        </w:rPr>
        <w:t>,</w:t>
      </w:r>
      <w:r w:rsidRPr="005C7145">
        <w:rPr>
          <w:smallCaps w:val="0"/>
          <w:sz w:val="20"/>
          <w:szCs w:val="20"/>
        </w:rPr>
        <w:t>50,000</w:t>
      </w:r>
      <w:proofErr w:type="gramEnd"/>
      <w:r w:rsidRPr="005C7145">
        <w:rPr>
          <w:smallCaps w:val="0"/>
          <w:sz w:val="20"/>
          <w:szCs w:val="20"/>
        </w:rPr>
        <w:t xml:space="preserve"> Gram </w:t>
      </w:r>
      <w:proofErr w:type="spellStart"/>
      <w:r w:rsidRPr="005C7145">
        <w:rPr>
          <w:smallCaps w:val="0"/>
          <w:sz w:val="20"/>
          <w:szCs w:val="20"/>
        </w:rPr>
        <w:t>panchayats</w:t>
      </w:r>
      <w:proofErr w:type="spellEnd"/>
      <w:r w:rsidRPr="005C7145">
        <w:rPr>
          <w:smallCaps w:val="0"/>
          <w:sz w:val="20"/>
          <w:szCs w:val="20"/>
        </w:rPr>
        <w:t xml:space="preserve"> in the country.</w:t>
      </w:r>
    </w:p>
    <w:p w:rsidR="005C7145" w:rsidRPr="005C7145" w:rsidRDefault="005C7145" w:rsidP="005C7145">
      <w:pPr>
        <w:pStyle w:val="NoSpacing"/>
        <w:jc w:val="both"/>
        <w:rPr>
          <w:smallCaps w:val="0"/>
          <w:sz w:val="20"/>
          <w:szCs w:val="20"/>
        </w:rPr>
      </w:pPr>
    </w:p>
    <w:p w:rsidR="005C7145" w:rsidRPr="005C7145" w:rsidRDefault="005C7145" w:rsidP="005C7145">
      <w:pPr>
        <w:pStyle w:val="NoSpacing"/>
        <w:ind w:left="720"/>
        <w:jc w:val="both"/>
        <w:rPr>
          <w:b/>
          <w:smallCaps w:val="0"/>
          <w:sz w:val="24"/>
          <w:szCs w:val="24"/>
        </w:rPr>
      </w:pPr>
    </w:p>
    <w:p w:rsidR="005C7145" w:rsidRPr="005C7145" w:rsidRDefault="005C7145" w:rsidP="005C7145">
      <w:pPr>
        <w:pStyle w:val="NoSpacing"/>
        <w:ind w:left="720"/>
        <w:jc w:val="both"/>
        <w:rPr>
          <w:b/>
          <w:smallCaps w:val="0"/>
          <w:sz w:val="24"/>
          <w:szCs w:val="24"/>
        </w:rPr>
      </w:pPr>
      <w:r w:rsidRPr="005C7145">
        <w:rPr>
          <w:b/>
          <w:smallCaps w:val="0"/>
          <w:sz w:val="24"/>
          <w:szCs w:val="24"/>
        </w:rPr>
        <w:t xml:space="preserve">Roles and Responsibilities:- </w:t>
      </w:r>
    </w:p>
    <w:p w:rsidR="008309A3" w:rsidRDefault="008309A3" w:rsidP="005C7145">
      <w:pPr>
        <w:pStyle w:val="NoSpacing"/>
        <w:numPr>
          <w:ilvl w:val="2"/>
          <w:numId w:val="12"/>
        </w:numPr>
        <w:jc w:val="both"/>
        <w:rPr>
          <w:b/>
          <w:smallCaps w:val="0"/>
          <w:sz w:val="20"/>
          <w:szCs w:val="20"/>
        </w:rPr>
      </w:pPr>
      <w:r w:rsidRPr="008309A3">
        <w:rPr>
          <w:b/>
          <w:smallCaps w:val="0"/>
          <w:sz w:val="20"/>
          <w:szCs w:val="20"/>
        </w:rPr>
        <w:t>TEAM HANDLING</w:t>
      </w:r>
    </w:p>
    <w:p w:rsidR="009D06C0" w:rsidRPr="009D06C0" w:rsidRDefault="009D06C0" w:rsidP="009D06C0">
      <w:pPr>
        <w:pStyle w:val="NoSpacing"/>
        <w:numPr>
          <w:ilvl w:val="2"/>
          <w:numId w:val="12"/>
        </w:numPr>
        <w:jc w:val="both"/>
        <w:rPr>
          <w:smallCaps w:val="0"/>
          <w:sz w:val="20"/>
          <w:szCs w:val="20"/>
        </w:rPr>
      </w:pPr>
      <w:r w:rsidRPr="009D06C0">
        <w:rPr>
          <w:smallCaps w:val="0"/>
          <w:sz w:val="20"/>
          <w:szCs w:val="20"/>
        </w:rPr>
        <w:t>Assigning work to the team. Managing the work.</w:t>
      </w:r>
    </w:p>
    <w:p w:rsidR="009D06C0" w:rsidRPr="009D06C0" w:rsidRDefault="009D06C0" w:rsidP="009D06C0">
      <w:pPr>
        <w:pStyle w:val="NoSpacing"/>
        <w:numPr>
          <w:ilvl w:val="2"/>
          <w:numId w:val="12"/>
        </w:numPr>
        <w:jc w:val="both"/>
        <w:rPr>
          <w:smallCaps w:val="0"/>
          <w:sz w:val="20"/>
          <w:szCs w:val="20"/>
        </w:rPr>
      </w:pPr>
      <w:r w:rsidRPr="009D06C0">
        <w:rPr>
          <w:smallCaps w:val="0"/>
          <w:sz w:val="20"/>
          <w:szCs w:val="20"/>
        </w:rPr>
        <w:t xml:space="preserve">Does the Quality </w:t>
      </w:r>
      <w:proofErr w:type="gramStart"/>
      <w:r w:rsidRPr="009D06C0">
        <w:rPr>
          <w:smallCaps w:val="0"/>
          <w:sz w:val="20"/>
          <w:szCs w:val="20"/>
        </w:rPr>
        <w:t>Check.</w:t>
      </w:r>
      <w:proofErr w:type="gramEnd"/>
    </w:p>
    <w:p w:rsidR="005C7145" w:rsidRPr="008309A3" w:rsidRDefault="005C7145" w:rsidP="008309A3">
      <w:pPr>
        <w:pStyle w:val="NoSpacing"/>
        <w:numPr>
          <w:ilvl w:val="2"/>
          <w:numId w:val="12"/>
        </w:numPr>
        <w:jc w:val="both"/>
        <w:rPr>
          <w:b/>
          <w:smallCaps w:val="0"/>
          <w:sz w:val="20"/>
          <w:szCs w:val="20"/>
        </w:rPr>
      </w:pPr>
      <w:r w:rsidRPr="009D06C0">
        <w:rPr>
          <w:smallCaps w:val="0"/>
          <w:sz w:val="20"/>
          <w:szCs w:val="20"/>
        </w:rPr>
        <w:t>Digitization of map of India using Arc Map</w:t>
      </w:r>
      <w:r w:rsidRPr="009D06C0">
        <w:rPr>
          <w:b/>
          <w:smallCaps w:val="0"/>
          <w:sz w:val="20"/>
          <w:szCs w:val="20"/>
        </w:rPr>
        <w:t>.</w:t>
      </w:r>
    </w:p>
    <w:p w:rsidR="005C7145" w:rsidRPr="008309A3" w:rsidRDefault="005C7145" w:rsidP="008309A3">
      <w:pPr>
        <w:pStyle w:val="NoSpacing"/>
        <w:numPr>
          <w:ilvl w:val="2"/>
          <w:numId w:val="12"/>
        </w:numPr>
        <w:jc w:val="both"/>
        <w:rPr>
          <w:smallCaps w:val="0"/>
          <w:sz w:val="20"/>
          <w:szCs w:val="20"/>
        </w:rPr>
      </w:pPr>
      <w:r w:rsidRPr="008309A3">
        <w:rPr>
          <w:smallCaps w:val="0"/>
          <w:sz w:val="20"/>
          <w:szCs w:val="20"/>
        </w:rPr>
        <w:t>Conversion of excel data to shape files using ESRI Arc Map and QGis</w:t>
      </w:r>
      <w:r w:rsidRPr="008309A3">
        <w:rPr>
          <w:smallCaps w:val="0"/>
          <w:sz w:val="20"/>
          <w:szCs w:val="20"/>
        </w:rPr>
        <w:tab/>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Conversion of KML Data to shape files</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Creation of PDF</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lastRenderedPageBreak/>
        <w:t xml:space="preserve">Coordinate all NOFN state units BBNL PMUs, </w:t>
      </w:r>
      <w:proofErr w:type="spellStart"/>
      <w:r w:rsidRPr="005C7145">
        <w:rPr>
          <w:smallCaps w:val="0"/>
          <w:sz w:val="20"/>
          <w:szCs w:val="20"/>
        </w:rPr>
        <w:t>RailTel</w:t>
      </w:r>
      <w:proofErr w:type="spellEnd"/>
      <w:r w:rsidRPr="005C7145">
        <w:rPr>
          <w:smallCaps w:val="0"/>
          <w:sz w:val="20"/>
          <w:szCs w:val="20"/>
        </w:rPr>
        <w:t>, PGCIL, BSNL, and NIC regarding Project implementation.</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Managing digital mapping data of OFC planned under NOFN Project.</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Creating digital GIS databases, storing information, verifying Network Route diagrams, ABDs and implementing in GIS.</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Support in Network Monitoring System (NMS) and Transmission Network.</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Provides Test Cases for all Activities related to Project.</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 xml:space="preserve">Provide Support of GIS data creation, GIS Data analysis, GIS mapping, and related reduction, and manipulation of GIS data. </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 xml:space="preserve">Geospatial analysis using </w:t>
      </w:r>
      <w:proofErr w:type="spellStart"/>
      <w:r w:rsidRPr="005C7145">
        <w:rPr>
          <w:smallCaps w:val="0"/>
          <w:sz w:val="20"/>
          <w:szCs w:val="20"/>
        </w:rPr>
        <w:t>ArcGIS</w:t>
      </w:r>
      <w:proofErr w:type="spellEnd"/>
      <w:r w:rsidRPr="005C7145">
        <w:rPr>
          <w:smallCaps w:val="0"/>
          <w:sz w:val="20"/>
          <w:szCs w:val="20"/>
        </w:rPr>
        <w:t xml:space="preserve"> and other GIS tools. </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 xml:space="preserve">Design an efficient database and develop customize GIS according to client requirement and document all projects. </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 xml:space="preserve">Perform Quality Checking &amp; Validation on all enhancements and new releases and provide support to all GIS applications at all times. </w:t>
      </w:r>
    </w:p>
    <w:p w:rsidR="005C7145" w:rsidRPr="005C7145" w:rsidRDefault="005C7145" w:rsidP="005C7145">
      <w:pPr>
        <w:pStyle w:val="NoSpacing"/>
        <w:numPr>
          <w:ilvl w:val="2"/>
          <w:numId w:val="12"/>
        </w:numPr>
        <w:jc w:val="both"/>
        <w:rPr>
          <w:smallCaps w:val="0"/>
          <w:sz w:val="20"/>
          <w:szCs w:val="20"/>
        </w:rPr>
      </w:pPr>
      <w:r w:rsidRPr="005C7145">
        <w:rPr>
          <w:smallCaps w:val="0"/>
          <w:sz w:val="20"/>
          <w:szCs w:val="20"/>
        </w:rPr>
        <w:t>Generated weekly/monthly production reports from Excel, Google docs.</w:t>
      </w:r>
    </w:p>
    <w:p w:rsidR="005C7145" w:rsidRPr="00ED724E" w:rsidRDefault="005C7145" w:rsidP="005C7145">
      <w:pPr>
        <w:spacing w:after="60"/>
        <w:ind w:right="-1080"/>
        <w:jc w:val="both"/>
        <w:rPr>
          <w:rFonts w:ascii="Times New Roman" w:hAnsi="Times New Roman"/>
          <w:b/>
          <w:lang w:val="fr-FR"/>
        </w:rPr>
      </w:pPr>
    </w:p>
    <w:p w:rsidR="002B75FF" w:rsidRPr="00170FE6" w:rsidRDefault="002B75FF" w:rsidP="005E664C">
      <w:pPr>
        <w:jc w:val="both"/>
        <w:rPr>
          <w:rFonts w:ascii="Times New Roman" w:hAnsi="Times New Roman"/>
        </w:rPr>
      </w:pPr>
    </w:p>
    <w:p w:rsidR="00775A23" w:rsidRPr="00170FE6" w:rsidRDefault="005D075B" w:rsidP="005E664C">
      <w:pPr>
        <w:pStyle w:val="NoSpacing"/>
        <w:numPr>
          <w:ilvl w:val="0"/>
          <w:numId w:val="11"/>
        </w:numPr>
        <w:jc w:val="both"/>
        <w:rPr>
          <w:b/>
          <w:smallCaps w:val="0"/>
          <w:sz w:val="24"/>
          <w:szCs w:val="24"/>
        </w:rPr>
      </w:pPr>
      <w:r>
        <w:rPr>
          <w:b/>
          <w:smallCaps w:val="0"/>
          <w:sz w:val="24"/>
          <w:szCs w:val="24"/>
        </w:rPr>
        <w:t>Navigation Project</w:t>
      </w:r>
    </w:p>
    <w:p w:rsidR="000C7DC8" w:rsidRPr="00170FE6" w:rsidRDefault="000C7DC8" w:rsidP="005E664C">
      <w:pPr>
        <w:pStyle w:val="NoSpacing"/>
        <w:ind w:left="720"/>
        <w:jc w:val="both"/>
        <w:rPr>
          <w:b/>
          <w:smallCaps w:val="0"/>
          <w:sz w:val="24"/>
          <w:szCs w:val="24"/>
        </w:rPr>
      </w:pPr>
    </w:p>
    <w:p w:rsidR="00775A23" w:rsidRPr="00170FE6" w:rsidRDefault="000C7DC8" w:rsidP="005E664C">
      <w:pPr>
        <w:pStyle w:val="NoSpacing"/>
        <w:numPr>
          <w:ilvl w:val="2"/>
          <w:numId w:val="12"/>
        </w:numPr>
        <w:jc w:val="both"/>
        <w:rPr>
          <w:smallCaps w:val="0"/>
          <w:sz w:val="20"/>
          <w:szCs w:val="20"/>
        </w:rPr>
      </w:pPr>
      <w:r w:rsidRPr="00170FE6">
        <w:rPr>
          <w:smallCaps w:val="0"/>
          <w:sz w:val="20"/>
          <w:szCs w:val="20"/>
        </w:rPr>
        <w:t xml:space="preserve">Geo-coding </w:t>
      </w:r>
      <w:r w:rsidRPr="00170FE6">
        <w:rPr>
          <w:b/>
          <w:smallCaps w:val="0"/>
          <w:sz w:val="20"/>
          <w:szCs w:val="20"/>
        </w:rPr>
        <w:t>navigationally significant</w:t>
      </w:r>
      <w:r w:rsidRPr="00170FE6">
        <w:rPr>
          <w:smallCaps w:val="0"/>
          <w:sz w:val="20"/>
          <w:szCs w:val="20"/>
        </w:rPr>
        <w:t xml:space="preserve"> data using </w:t>
      </w:r>
      <w:r w:rsidRPr="00170FE6">
        <w:rPr>
          <w:rFonts w:eastAsia="Cambria"/>
          <w:b/>
          <w:smallCaps w:val="0"/>
          <w:sz w:val="20"/>
          <w:szCs w:val="20"/>
        </w:rPr>
        <w:t>here maps</w:t>
      </w:r>
      <w:r w:rsidRPr="00170FE6">
        <w:rPr>
          <w:smallCaps w:val="0"/>
          <w:sz w:val="20"/>
          <w:szCs w:val="20"/>
        </w:rPr>
        <w:t xml:space="preserve"> digitization and attribute rules.</w:t>
      </w:r>
    </w:p>
    <w:p w:rsidR="00775A23" w:rsidRPr="00170FE6" w:rsidRDefault="00B212F8" w:rsidP="005E664C">
      <w:pPr>
        <w:pStyle w:val="NoSpacing"/>
        <w:numPr>
          <w:ilvl w:val="2"/>
          <w:numId w:val="12"/>
        </w:numPr>
        <w:jc w:val="both"/>
        <w:rPr>
          <w:smallCaps w:val="0"/>
          <w:sz w:val="20"/>
          <w:szCs w:val="20"/>
        </w:rPr>
      </w:pPr>
      <w:r w:rsidRPr="00170FE6">
        <w:rPr>
          <w:smallCaps w:val="0"/>
          <w:sz w:val="20"/>
          <w:szCs w:val="20"/>
        </w:rPr>
        <w:t xml:space="preserve">Spatial orientation; </w:t>
      </w:r>
      <w:r w:rsidR="00D22C7E" w:rsidRPr="00170FE6">
        <w:rPr>
          <w:smallCaps w:val="0"/>
          <w:sz w:val="20"/>
          <w:szCs w:val="20"/>
        </w:rPr>
        <w:t>i.e.</w:t>
      </w:r>
      <w:r w:rsidR="000C7DC8" w:rsidRPr="00170FE6">
        <w:rPr>
          <w:smallCaps w:val="0"/>
          <w:sz w:val="20"/>
          <w:szCs w:val="20"/>
        </w:rPr>
        <w:t xml:space="preserve"> applying map to “real world” and mapping “real world” observation.</w:t>
      </w:r>
    </w:p>
    <w:p w:rsidR="00775A23" w:rsidRPr="00170FE6" w:rsidRDefault="000C7DC8" w:rsidP="005E664C">
      <w:pPr>
        <w:pStyle w:val="NoSpacing"/>
        <w:numPr>
          <w:ilvl w:val="2"/>
          <w:numId w:val="12"/>
        </w:numPr>
        <w:jc w:val="both"/>
        <w:rPr>
          <w:smallCaps w:val="0"/>
          <w:sz w:val="20"/>
          <w:szCs w:val="20"/>
        </w:rPr>
      </w:pPr>
      <w:r w:rsidRPr="00170FE6">
        <w:rPr>
          <w:smallCaps w:val="0"/>
          <w:sz w:val="20"/>
          <w:szCs w:val="20"/>
        </w:rPr>
        <w:t xml:space="preserve">Gap analysis for urban and rural areas in </w:t>
      </w:r>
      <w:r w:rsidR="005618F6" w:rsidRPr="00170FE6">
        <w:rPr>
          <w:smallCaps w:val="0"/>
          <w:sz w:val="20"/>
          <w:szCs w:val="20"/>
        </w:rPr>
        <w:t>India</w:t>
      </w:r>
    </w:p>
    <w:p w:rsidR="00775A23" w:rsidRPr="00170FE6" w:rsidRDefault="000C7DC8" w:rsidP="005E664C">
      <w:pPr>
        <w:pStyle w:val="NoSpacing"/>
        <w:numPr>
          <w:ilvl w:val="2"/>
          <w:numId w:val="12"/>
        </w:numPr>
        <w:jc w:val="both"/>
        <w:rPr>
          <w:smallCaps w:val="0"/>
          <w:sz w:val="20"/>
          <w:szCs w:val="20"/>
        </w:rPr>
      </w:pPr>
      <w:r w:rsidRPr="00170FE6">
        <w:rPr>
          <w:smallCaps w:val="0"/>
          <w:sz w:val="20"/>
          <w:szCs w:val="20"/>
        </w:rPr>
        <w:t>Quality check (</w:t>
      </w:r>
      <w:r w:rsidR="005618F6" w:rsidRPr="00170FE6">
        <w:rPr>
          <w:smallCaps w:val="0"/>
          <w:sz w:val="20"/>
          <w:szCs w:val="20"/>
        </w:rPr>
        <w:t>QC</w:t>
      </w:r>
      <w:r w:rsidRPr="00170FE6">
        <w:rPr>
          <w:smallCaps w:val="0"/>
          <w:sz w:val="20"/>
          <w:szCs w:val="20"/>
        </w:rPr>
        <w:t>) using various check list.</w:t>
      </w:r>
    </w:p>
    <w:p w:rsidR="00775A23" w:rsidRPr="00170FE6" w:rsidRDefault="00B23CD5" w:rsidP="005E664C">
      <w:pPr>
        <w:pStyle w:val="NoSpacing"/>
        <w:numPr>
          <w:ilvl w:val="2"/>
          <w:numId w:val="12"/>
        </w:numPr>
        <w:jc w:val="both"/>
        <w:rPr>
          <w:smallCaps w:val="0"/>
          <w:sz w:val="20"/>
          <w:szCs w:val="20"/>
        </w:rPr>
      </w:pPr>
      <w:r w:rsidRPr="00170FE6">
        <w:rPr>
          <w:smallCaps w:val="0"/>
          <w:sz w:val="20"/>
          <w:szCs w:val="20"/>
        </w:rPr>
        <w:t xml:space="preserve">Video coding, poi </w:t>
      </w:r>
      <w:proofErr w:type="gramStart"/>
      <w:r w:rsidRPr="00170FE6">
        <w:rPr>
          <w:smallCaps w:val="0"/>
          <w:sz w:val="20"/>
          <w:szCs w:val="20"/>
        </w:rPr>
        <w:t>and(</w:t>
      </w:r>
      <w:proofErr w:type="gramEnd"/>
      <w:r w:rsidR="000C7DC8" w:rsidRPr="00170FE6">
        <w:rPr>
          <w:smallCaps w:val="0"/>
          <w:sz w:val="20"/>
          <w:szCs w:val="20"/>
        </w:rPr>
        <w:t>national, state and major district</w:t>
      </w:r>
      <w:r w:rsidRPr="00170FE6">
        <w:rPr>
          <w:smallCaps w:val="0"/>
          <w:sz w:val="20"/>
          <w:szCs w:val="20"/>
        </w:rPr>
        <w:t>)</w:t>
      </w:r>
      <w:r w:rsidR="000C7DC8" w:rsidRPr="00170FE6">
        <w:rPr>
          <w:smallCaps w:val="0"/>
          <w:sz w:val="20"/>
          <w:szCs w:val="20"/>
        </w:rPr>
        <w:t xml:space="preserve"> road analysis.</w:t>
      </w:r>
    </w:p>
    <w:p w:rsidR="00775A23" w:rsidRPr="00170FE6" w:rsidRDefault="000C7DC8" w:rsidP="005E664C">
      <w:pPr>
        <w:pStyle w:val="NoSpacing"/>
        <w:numPr>
          <w:ilvl w:val="2"/>
          <w:numId w:val="12"/>
        </w:numPr>
        <w:jc w:val="both"/>
        <w:rPr>
          <w:smallCaps w:val="0"/>
          <w:sz w:val="20"/>
          <w:szCs w:val="20"/>
        </w:rPr>
      </w:pPr>
      <w:r w:rsidRPr="00170FE6">
        <w:rPr>
          <w:bCs/>
          <w:smallCaps w:val="0"/>
          <w:sz w:val="20"/>
          <w:szCs w:val="20"/>
        </w:rPr>
        <w:t>Vanity naming streets, 2d building alignment.</w:t>
      </w:r>
    </w:p>
    <w:p w:rsidR="00775A23" w:rsidRPr="00170FE6" w:rsidRDefault="000C7DC8" w:rsidP="005E664C">
      <w:pPr>
        <w:pStyle w:val="NoSpacing"/>
        <w:numPr>
          <w:ilvl w:val="2"/>
          <w:numId w:val="12"/>
        </w:numPr>
        <w:jc w:val="both"/>
        <w:rPr>
          <w:smallCaps w:val="0"/>
          <w:sz w:val="20"/>
          <w:szCs w:val="20"/>
        </w:rPr>
      </w:pPr>
      <w:r w:rsidRPr="00170FE6">
        <w:rPr>
          <w:bCs/>
          <w:smallCaps w:val="0"/>
          <w:sz w:val="20"/>
          <w:szCs w:val="20"/>
        </w:rPr>
        <w:t>Built up area (</w:t>
      </w:r>
      <w:proofErr w:type="spellStart"/>
      <w:r w:rsidRPr="00170FE6">
        <w:rPr>
          <w:bCs/>
          <w:smallCaps w:val="0"/>
          <w:sz w:val="20"/>
          <w:szCs w:val="20"/>
        </w:rPr>
        <w:t>bua</w:t>
      </w:r>
      <w:proofErr w:type="spellEnd"/>
      <w:r w:rsidRPr="00170FE6">
        <w:rPr>
          <w:bCs/>
          <w:smallCaps w:val="0"/>
          <w:sz w:val="20"/>
          <w:szCs w:val="20"/>
        </w:rPr>
        <w:t>).</w:t>
      </w:r>
    </w:p>
    <w:p w:rsidR="00775A23" w:rsidRPr="00170FE6" w:rsidRDefault="000C7DC8" w:rsidP="005E664C">
      <w:pPr>
        <w:pStyle w:val="NoSpacing"/>
        <w:numPr>
          <w:ilvl w:val="2"/>
          <w:numId w:val="12"/>
        </w:numPr>
        <w:jc w:val="both"/>
        <w:rPr>
          <w:smallCaps w:val="0"/>
          <w:sz w:val="20"/>
          <w:szCs w:val="20"/>
        </w:rPr>
      </w:pPr>
      <w:r w:rsidRPr="00170FE6">
        <w:rPr>
          <w:bCs/>
          <w:smallCaps w:val="0"/>
          <w:sz w:val="20"/>
          <w:szCs w:val="20"/>
        </w:rPr>
        <w:t>Land use/</w:t>
      </w:r>
      <w:proofErr w:type="spellStart"/>
      <w:r w:rsidRPr="00170FE6">
        <w:rPr>
          <w:bCs/>
          <w:smallCaps w:val="0"/>
          <w:sz w:val="20"/>
          <w:szCs w:val="20"/>
        </w:rPr>
        <w:t>carto</w:t>
      </w:r>
      <w:proofErr w:type="spellEnd"/>
      <w:r w:rsidRPr="00170FE6">
        <w:rPr>
          <w:bCs/>
          <w:smallCaps w:val="0"/>
          <w:sz w:val="20"/>
          <w:szCs w:val="20"/>
        </w:rPr>
        <w:t>/state wise maintenance.</w:t>
      </w:r>
    </w:p>
    <w:p w:rsidR="006D727C" w:rsidRPr="00170FE6" w:rsidRDefault="000C7DC8" w:rsidP="005E664C">
      <w:pPr>
        <w:pStyle w:val="NoSpacing"/>
        <w:numPr>
          <w:ilvl w:val="2"/>
          <w:numId w:val="12"/>
        </w:numPr>
        <w:jc w:val="both"/>
        <w:rPr>
          <w:smallCaps w:val="0"/>
          <w:sz w:val="20"/>
          <w:szCs w:val="20"/>
        </w:rPr>
      </w:pPr>
      <w:r w:rsidRPr="00170FE6">
        <w:rPr>
          <w:bCs/>
          <w:smallCaps w:val="0"/>
          <w:sz w:val="20"/>
          <w:szCs w:val="20"/>
        </w:rPr>
        <w:t>Speed limit dropping mid cover, road naming.</w:t>
      </w:r>
    </w:p>
    <w:p w:rsidR="000C7DC8" w:rsidRPr="00170FE6" w:rsidRDefault="000C7DC8" w:rsidP="005E664C">
      <w:pPr>
        <w:pStyle w:val="NoSpacing"/>
        <w:tabs>
          <w:tab w:val="left" w:pos="1380"/>
        </w:tabs>
        <w:ind w:left="1429"/>
        <w:jc w:val="both"/>
        <w:rPr>
          <w:sz w:val="20"/>
          <w:szCs w:val="20"/>
        </w:rPr>
      </w:pPr>
    </w:p>
    <w:p w:rsidR="001E70DD" w:rsidRPr="00170FE6" w:rsidRDefault="00884301" w:rsidP="005E664C">
      <w:pPr>
        <w:pStyle w:val="NoSpacing"/>
        <w:tabs>
          <w:tab w:val="left" w:pos="1380"/>
        </w:tabs>
        <w:ind w:left="720"/>
        <w:jc w:val="both"/>
        <w:rPr>
          <w:b/>
          <w:bCs/>
          <w:sz w:val="24"/>
          <w:szCs w:val="24"/>
        </w:rPr>
      </w:pPr>
      <w:r w:rsidRPr="00170FE6">
        <w:rPr>
          <w:rFonts w:eastAsia="Times New Roman"/>
          <w:b/>
          <w:bCs/>
          <w:smallCaps w:val="0"/>
          <w:color w:val="000000"/>
          <w:sz w:val="20"/>
          <w:szCs w:val="20"/>
          <w:lang w:val="en-GB" w:eastAsia="ar-SA"/>
        </w:rPr>
        <w:t>Key Responsibilities</w:t>
      </w:r>
    </w:p>
    <w:p w:rsidR="001E70DD" w:rsidRPr="00170FE6" w:rsidRDefault="001E70DD" w:rsidP="005E664C">
      <w:pPr>
        <w:ind w:left="720"/>
        <w:jc w:val="both"/>
        <w:rPr>
          <w:rFonts w:ascii="Times New Roman" w:hAnsi="Times New Roman"/>
        </w:rPr>
      </w:pPr>
    </w:p>
    <w:p w:rsidR="00884301" w:rsidRPr="00170FE6" w:rsidRDefault="00884301" w:rsidP="005E664C">
      <w:pPr>
        <w:numPr>
          <w:ilvl w:val="0"/>
          <w:numId w:val="15"/>
        </w:numPr>
        <w:jc w:val="both"/>
        <w:rPr>
          <w:rFonts w:ascii="Times New Roman" w:hAnsi="Times New Roman"/>
        </w:rPr>
      </w:pPr>
      <w:r w:rsidRPr="00170FE6">
        <w:rPr>
          <w:rFonts w:ascii="Times New Roman" w:hAnsi="Times New Roman"/>
        </w:rPr>
        <w:t>Knowledge transfer to team members whenever required.</w:t>
      </w:r>
    </w:p>
    <w:p w:rsidR="00884301" w:rsidRPr="00170FE6" w:rsidRDefault="00884301" w:rsidP="005E664C">
      <w:pPr>
        <w:numPr>
          <w:ilvl w:val="0"/>
          <w:numId w:val="15"/>
        </w:numPr>
        <w:jc w:val="both"/>
        <w:rPr>
          <w:rFonts w:ascii="Times New Roman" w:hAnsi="Times New Roman"/>
        </w:rPr>
      </w:pPr>
      <w:r w:rsidRPr="00170FE6">
        <w:rPr>
          <w:rFonts w:ascii="Times New Roman" w:hAnsi="Times New Roman"/>
        </w:rPr>
        <w:t>Providing training to fresher’s.</w:t>
      </w:r>
    </w:p>
    <w:p w:rsidR="00884301" w:rsidRPr="00170FE6" w:rsidRDefault="00884301" w:rsidP="005E664C">
      <w:pPr>
        <w:numPr>
          <w:ilvl w:val="0"/>
          <w:numId w:val="15"/>
        </w:numPr>
        <w:jc w:val="both"/>
        <w:rPr>
          <w:rFonts w:ascii="Times New Roman" w:hAnsi="Times New Roman"/>
        </w:rPr>
      </w:pPr>
      <w:r w:rsidRPr="00170FE6">
        <w:rPr>
          <w:rFonts w:ascii="Times New Roman" w:hAnsi="Times New Roman"/>
        </w:rPr>
        <w:t>Preparing QIL checklist with respect to different projects.</w:t>
      </w:r>
    </w:p>
    <w:p w:rsidR="00884301" w:rsidRPr="00170FE6" w:rsidRDefault="00884301" w:rsidP="005E664C">
      <w:pPr>
        <w:numPr>
          <w:ilvl w:val="0"/>
          <w:numId w:val="15"/>
        </w:numPr>
        <w:jc w:val="both"/>
        <w:rPr>
          <w:rFonts w:ascii="Times New Roman" w:hAnsi="Times New Roman"/>
        </w:rPr>
      </w:pPr>
      <w:r w:rsidRPr="00170FE6">
        <w:rPr>
          <w:rFonts w:ascii="Times New Roman" w:hAnsi="Times New Roman"/>
        </w:rPr>
        <w:t>Set-up training programs in order to assure the knowledge in the operational teams members</w:t>
      </w:r>
    </w:p>
    <w:p w:rsidR="00884301" w:rsidRPr="00170FE6" w:rsidRDefault="00884301" w:rsidP="005E664C">
      <w:pPr>
        <w:numPr>
          <w:ilvl w:val="0"/>
          <w:numId w:val="15"/>
        </w:numPr>
        <w:jc w:val="both"/>
        <w:rPr>
          <w:rFonts w:ascii="Times New Roman" w:hAnsi="Times New Roman"/>
        </w:rPr>
      </w:pPr>
      <w:r w:rsidRPr="00170FE6">
        <w:rPr>
          <w:rFonts w:ascii="Times New Roman" w:hAnsi="Times New Roman"/>
        </w:rPr>
        <w:t>Work on methods &amp; specifications for the assigned activities and to produce Project Descriptions and Project Instructions in order to ensu</w:t>
      </w:r>
      <w:r w:rsidR="00F54ADD" w:rsidRPr="00170FE6">
        <w:rPr>
          <w:rFonts w:ascii="Times New Roman" w:hAnsi="Times New Roman"/>
        </w:rPr>
        <w:t xml:space="preserve">re defined quality requirements </w:t>
      </w:r>
      <w:r w:rsidRPr="00170FE6">
        <w:rPr>
          <w:rFonts w:ascii="Times New Roman" w:hAnsi="Times New Roman"/>
        </w:rPr>
        <w:t>and meet customer expectations</w:t>
      </w:r>
    </w:p>
    <w:p w:rsidR="005E2B8B" w:rsidRPr="00170FE6" w:rsidRDefault="005E2B8B" w:rsidP="005E664C">
      <w:pPr>
        <w:jc w:val="both"/>
        <w:rPr>
          <w:rFonts w:ascii="Times New Roman" w:hAnsi="Times New Roman"/>
        </w:rPr>
      </w:pPr>
    </w:p>
    <w:p w:rsidR="00F50F26" w:rsidRPr="00170FE6" w:rsidRDefault="00F50F26" w:rsidP="005E664C">
      <w:pPr>
        <w:numPr>
          <w:ilvl w:val="0"/>
          <w:numId w:val="11"/>
        </w:numPr>
        <w:jc w:val="both"/>
        <w:rPr>
          <w:rFonts w:ascii="Times New Roman" w:hAnsi="Times New Roman"/>
          <w:b/>
          <w:bCs/>
        </w:rPr>
      </w:pPr>
      <w:r w:rsidRPr="00170FE6">
        <w:rPr>
          <w:rFonts w:ascii="Times New Roman" w:hAnsi="Times New Roman"/>
          <w:b/>
          <w:sz w:val="24"/>
          <w:szCs w:val="24"/>
        </w:rPr>
        <w:t>S</w:t>
      </w:r>
      <w:r w:rsidR="005D075B">
        <w:rPr>
          <w:rFonts w:ascii="Times New Roman" w:hAnsi="Times New Roman"/>
          <w:b/>
          <w:sz w:val="24"/>
          <w:szCs w:val="24"/>
        </w:rPr>
        <w:t>hibuya</w:t>
      </w:r>
      <w:r w:rsidR="00680601" w:rsidRPr="00170FE6">
        <w:rPr>
          <w:rFonts w:ascii="Times New Roman" w:hAnsi="Times New Roman"/>
          <w:b/>
          <w:sz w:val="24"/>
          <w:szCs w:val="24"/>
        </w:rPr>
        <w:t xml:space="preserve"> P</w:t>
      </w:r>
      <w:r w:rsidR="005D075B">
        <w:rPr>
          <w:rFonts w:ascii="Times New Roman" w:hAnsi="Times New Roman"/>
          <w:b/>
          <w:sz w:val="24"/>
          <w:szCs w:val="24"/>
        </w:rPr>
        <w:t xml:space="preserve">ower </w:t>
      </w:r>
      <w:proofErr w:type="spellStart"/>
      <w:r w:rsidR="005D075B" w:rsidRPr="00170FE6">
        <w:rPr>
          <w:rFonts w:ascii="Times New Roman" w:hAnsi="Times New Roman"/>
          <w:b/>
          <w:sz w:val="24"/>
          <w:szCs w:val="24"/>
        </w:rPr>
        <w:t>forC</w:t>
      </w:r>
      <w:r w:rsidR="005D075B">
        <w:rPr>
          <w:rFonts w:ascii="Times New Roman" w:hAnsi="Times New Roman"/>
          <w:b/>
          <w:sz w:val="24"/>
          <w:szCs w:val="24"/>
        </w:rPr>
        <w:t>entre</w:t>
      </w:r>
      <w:proofErr w:type="spellEnd"/>
      <w:r w:rsidR="00680601" w:rsidRPr="00170FE6">
        <w:rPr>
          <w:rFonts w:ascii="Times New Roman" w:hAnsi="Times New Roman"/>
          <w:b/>
          <w:sz w:val="24"/>
          <w:szCs w:val="24"/>
        </w:rPr>
        <w:t xml:space="preserve"> </w:t>
      </w:r>
      <w:proofErr w:type="spellStart"/>
      <w:r w:rsidR="00680601" w:rsidRPr="00170FE6">
        <w:rPr>
          <w:rFonts w:ascii="Times New Roman" w:hAnsi="Times New Roman"/>
          <w:b/>
          <w:sz w:val="24"/>
          <w:szCs w:val="24"/>
        </w:rPr>
        <w:t>P</w:t>
      </w:r>
      <w:r w:rsidR="005D075B">
        <w:rPr>
          <w:rFonts w:ascii="Times New Roman" w:hAnsi="Times New Roman"/>
          <w:b/>
          <w:sz w:val="24"/>
          <w:szCs w:val="24"/>
        </w:rPr>
        <w:t>oint</w:t>
      </w:r>
      <w:r w:rsidR="00680601" w:rsidRPr="00170FE6">
        <w:rPr>
          <w:rFonts w:ascii="Times New Roman" w:hAnsi="Times New Roman"/>
          <w:b/>
          <w:sz w:val="24"/>
          <w:szCs w:val="24"/>
        </w:rPr>
        <w:t>E</w:t>
      </w:r>
      <w:r w:rsidR="005D075B">
        <w:rPr>
          <w:rFonts w:ascii="Times New Roman" w:hAnsi="Times New Roman"/>
          <w:b/>
          <w:sz w:val="24"/>
          <w:szCs w:val="24"/>
        </w:rPr>
        <w:t>nergy</w:t>
      </w:r>
      <w:proofErr w:type="spellEnd"/>
      <w:r w:rsidR="00CD7FBF" w:rsidRPr="00170FE6">
        <w:rPr>
          <w:rFonts w:ascii="Times New Roman" w:hAnsi="Times New Roman"/>
          <w:b/>
          <w:sz w:val="24"/>
          <w:szCs w:val="24"/>
        </w:rPr>
        <w:t xml:space="preserve"> (</w:t>
      </w:r>
      <w:r w:rsidRPr="00170FE6">
        <w:rPr>
          <w:rFonts w:ascii="Times New Roman" w:hAnsi="Times New Roman"/>
          <w:b/>
          <w:sz w:val="24"/>
          <w:szCs w:val="24"/>
        </w:rPr>
        <w:t>USA</w:t>
      </w:r>
      <w:r w:rsidR="00A7006F" w:rsidRPr="00170FE6">
        <w:rPr>
          <w:rFonts w:ascii="Times New Roman" w:hAnsi="Times New Roman"/>
          <w:b/>
          <w:sz w:val="24"/>
          <w:szCs w:val="24"/>
        </w:rPr>
        <w:t>)</w:t>
      </w:r>
      <w:r w:rsidR="000E2B96" w:rsidRPr="00170FE6">
        <w:rPr>
          <w:rFonts w:ascii="Times New Roman" w:hAnsi="Times New Roman"/>
          <w:b/>
          <w:sz w:val="24"/>
          <w:szCs w:val="24"/>
        </w:rPr>
        <w:t>.</w:t>
      </w:r>
    </w:p>
    <w:p w:rsidR="00680601" w:rsidRPr="00170FE6" w:rsidRDefault="00680601" w:rsidP="005E664C">
      <w:pPr>
        <w:tabs>
          <w:tab w:val="left" w:pos="3960"/>
          <w:tab w:val="left" w:pos="4320"/>
          <w:tab w:val="left" w:pos="4950"/>
          <w:tab w:val="left" w:pos="5400"/>
          <w:tab w:val="left" w:pos="7470"/>
        </w:tabs>
        <w:ind w:left="2160" w:hanging="2160"/>
        <w:jc w:val="both"/>
        <w:rPr>
          <w:rFonts w:ascii="Times New Roman" w:hAnsi="Times New Roman"/>
          <w:b/>
          <w:i/>
        </w:rPr>
      </w:pPr>
    </w:p>
    <w:p w:rsidR="00F50F26" w:rsidRPr="005D075B" w:rsidRDefault="00B34D76" w:rsidP="007B390B">
      <w:pPr>
        <w:tabs>
          <w:tab w:val="left" w:pos="3960"/>
          <w:tab w:val="left" w:pos="4320"/>
          <w:tab w:val="left" w:pos="4950"/>
          <w:tab w:val="left" w:pos="5400"/>
          <w:tab w:val="left" w:pos="7470"/>
        </w:tabs>
        <w:ind w:left="2160" w:hanging="2160"/>
        <w:jc w:val="both"/>
        <w:rPr>
          <w:rFonts w:ascii="Times New Roman" w:hAnsi="Times New Roman"/>
        </w:rPr>
      </w:pPr>
      <w:r>
        <w:rPr>
          <w:rFonts w:ascii="Times New Roman" w:hAnsi="Times New Roman"/>
          <w:b/>
          <w:bCs/>
        </w:rPr>
        <w:t xml:space="preserve">                </w:t>
      </w:r>
      <w:proofErr w:type="spellStart"/>
      <w:r w:rsidR="00F50F26" w:rsidRPr="005D075B">
        <w:rPr>
          <w:rFonts w:ascii="Times New Roman" w:hAnsi="Times New Roman"/>
          <w:b/>
          <w:bCs/>
        </w:rPr>
        <w:t>Description</w:t>
      </w:r>
      <w:proofErr w:type="gramStart"/>
      <w:r w:rsidR="00F50F26" w:rsidRPr="005D075B">
        <w:rPr>
          <w:rFonts w:ascii="Times New Roman" w:hAnsi="Times New Roman"/>
          <w:b/>
          <w:bCs/>
        </w:rPr>
        <w:t>:</w:t>
      </w:r>
      <w:r w:rsidR="00AB3AE5" w:rsidRPr="005D075B">
        <w:rPr>
          <w:rFonts w:ascii="Times New Roman" w:hAnsi="Times New Roman"/>
        </w:rPr>
        <w:t>This</w:t>
      </w:r>
      <w:proofErr w:type="spellEnd"/>
      <w:proofErr w:type="gramEnd"/>
      <w:r w:rsidR="00AB3AE5" w:rsidRPr="005D075B">
        <w:rPr>
          <w:rFonts w:ascii="Times New Roman" w:hAnsi="Times New Roman"/>
        </w:rPr>
        <w:t xml:space="preserve"> is an automated and f</w:t>
      </w:r>
      <w:r w:rsidR="00F50F26" w:rsidRPr="005D075B">
        <w:rPr>
          <w:rFonts w:ascii="Times New Roman" w:hAnsi="Times New Roman"/>
        </w:rPr>
        <w:t>acilitated manage</w:t>
      </w:r>
      <w:r w:rsidR="009D0793" w:rsidRPr="005D075B">
        <w:rPr>
          <w:rFonts w:ascii="Times New Roman" w:hAnsi="Times New Roman"/>
        </w:rPr>
        <w:t>ment p</w:t>
      </w:r>
      <w:r w:rsidR="00040553" w:rsidRPr="005D075B">
        <w:rPr>
          <w:rFonts w:ascii="Times New Roman" w:hAnsi="Times New Roman"/>
        </w:rPr>
        <w:t xml:space="preserve">roject. It consists of </w:t>
      </w:r>
      <w:r w:rsidR="00CD7FBF" w:rsidRPr="005D075B">
        <w:rPr>
          <w:rFonts w:ascii="Times New Roman" w:hAnsi="Times New Roman"/>
        </w:rPr>
        <w:t>utility updating</w:t>
      </w:r>
    </w:p>
    <w:p w:rsidR="009C2720" w:rsidRPr="005D075B" w:rsidRDefault="007B390B" w:rsidP="007B390B">
      <w:pPr>
        <w:tabs>
          <w:tab w:val="left" w:pos="1800"/>
          <w:tab w:val="left" w:pos="2160"/>
          <w:tab w:val="left" w:pos="4320"/>
          <w:tab w:val="left" w:pos="5310"/>
        </w:tabs>
        <w:ind w:left="1800"/>
        <w:jc w:val="both"/>
        <w:rPr>
          <w:rFonts w:ascii="Times New Roman" w:hAnsi="Times New Roman"/>
        </w:rPr>
      </w:pPr>
      <w:proofErr w:type="gramStart"/>
      <w:r>
        <w:rPr>
          <w:rFonts w:ascii="Times New Roman" w:hAnsi="Times New Roman"/>
        </w:rPr>
        <w:t>a</w:t>
      </w:r>
      <w:r w:rsidR="005618F6" w:rsidRPr="005D075B">
        <w:rPr>
          <w:rFonts w:ascii="Times New Roman" w:hAnsi="Times New Roman"/>
        </w:rPr>
        <w:t>nd</w:t>
      </w:r>
      <w:proofErr w:type="gramEnd"/>
      <w:r w:rsidR="00040553" w:rsidRPr="005D075B">
        <w:rPr>
          <w:rFonts w:ascii="Times New Roman" w:hAnsi="Times New Roman"/>
        </w:rPr>
        <w:t xml:space="preserve"> installation on c</w:t>
      </w:r>
      <w:r w:rsidR="00F50F26" w:rsidRPr="005D075B">
        <w:rPr>
          <w:rFonts w:ascii="Times New Roman" w:hAnsi="Times New Roman"/>
        </w:rPr>
        <w:t>lients customized software by accessing the digital images of</w:t>
      </w:r>
      <w:r w:rsidR="00401FB8" w:rsidRPr="005D075B">
        <w:rPr>
          <w:rFonts w:ascii="Times New Roman" w:hAnsi="Times New Roman"/>
        </w:rPr>
        <w:t xml:space="preserve"> work orders and land plats in f</w:t>
      </w:r>
      <w:r w:rsidR="00F50F26" w:rsidRPr="005D075B">
        <w:rPr>
          <w:rFonts w:ascii="Times New Roman" w:hAnsi="Times New Roman"/>
        </w:rPr>
        <w:t>ile</w:t>
      </w:r>
      <w:r w:rsidR="00401FB8" w:rsidRPr="005D075B">
        <w:rPr>
          <w:rFonts w:ascii="Times New Roman" w:hAnsi="Times New Roman"/>
        </w:rPr>
        <w:t xml:space="preserve"> net via i</w:t>
      </w:r>
      <w:r w:rsidR="007379A1" w:rsidRPr="005D075B">
        <w:rPr>
          <w:rFonts w:ascii="Times New Roman" w:hAnsi="Times New Roman"/>
        </w:rPr>
        <w:t xml:space="preserve">nternet. </w:t>
      </w:r>
      <w:proofErr w:type="spellStart"/>
      <w:r w:rsidR="00CD7FBF" w:rsidRPr="005D075B">
        <w:rPr>
          <w:rFonts w:ascii="Times New Roman" w:hAnsi="Times New Roman"/>
        </w:rPr>
        <w:t>CenterPoint</w:t>
      </w:r>
      <w:proofErr w:type="spellEnd"/>
      <w:r w:rsidR="007379A1" w:rsidRPr="005D075B">
        <w:rPr>
          <w:rFonts w:ascii="Times New Roman" w:hAnsi="Times New Roman"/>
        </w:rPr>
        <w:t xml:space="preserve"> E</w:t>
      </w:r>
      <w:r w:rsidR="00B706A6" w:rsidRPr="005D075B">
        <w:rPr>
          <w:rFonts w:ascii="Times New Roman" w:hAnsi="Times New Roman"/>
        </w:rPr>
        <w:t>nergy p</w:t>
      </w:r>
      <w:r w:rsidR="00F50F26" w:rsidRPr="005D075B">
        <w:rPr>
          <w:rFonts w:ascii="Times New Roman" w:hAnsi="Times New Roman"/>
        </w:rPr>
        <w:t>rovides work order to</w:t>
      </w:r>
      <w:r w:rsidR="009C2720" w:rsidRPr="005D075B">
        <w:rPr>
          <w:rFonts w:ascii="Times New Roman" w:hAnsi="Times New Roman"/>
        </w:rPr>
        <w:t xml:space="preserve"> us as soon as its completion was</w:t>
      </w:r>
      <w:r w:rsidR="00401FB8" w:rsidRPr="005D075B">
        <w:rPr>
          <w:rFonts w:ascii="Times New Roman" w:hAnsi="Times New Roman"/>
        </w:rPr>
        <w:t xml:space="preserve"> made in the f</w:t>
      </w:r>
      <w:r w:rsidR="00F50F26" w:rsidRPr="005D075B">
        <w:rPr>
          <w:rFonts w:ascii="Times New Roman" w:hAnsi="Times New Roman"/>
        </w:rPr>
        <w:t>ield.</w:t>
      </w:r>
    </w:p>
    <w:p w:rsidR="00F50F26" w:rsidRPr="005D075B" w:rsidRDefault="00F50F26" w:rsidP="007B390B">
      <w:pPr>
        <w:tabs>
          <w:tab w:val="left" w:pos="1800"/>
          <w:tab w:val="left" w:pos="2160"/>
          <w:tab w:val="left" w:pos="4320"/>
          <w:tab w:val="left" w:pos="5310"/>
        </w:tabs>
        <w:jc w:val="both"/>
        <w:rPr>
          <w:rFonts w:ascii="Times New Roman" w:hAnsi="Times New Roman"/>
        </w:rPr>
      </w:pPr>
    </w:p>
    <w:p w:rsidR="00F50F26" w:rsidRPr="005D075B" w:rsidRDefault="00680601" w:rsidP="00B13831">
      <w:pPr>
        <w:ind w:left="720"/>
        <w:jc w:val="both"/>
        <w:rPr>
          <w:rFonts w:ascii="Times New Roman" w:hAnsi="Times New Roman"/>
        </w:rPr>
      </w:pPr>
      <w:r w:rsidRPr="005D075B">
        <w:rPr>
          <w:rFonts w:ascii="Times New Roman" w:hAnsi="Times New Roman"/>
          <w:b/>
          <w:bCs/>
        </w:rPr>
        <w:t xml:space="preserve">Key </w:t>
      </w:r>
      <w:r w:rsidR="00F50F26" w:rsidRPr="005D075B">
        <w:rPr>
          <w:rFonts w:ascii="Times New Roman" w:hAnsi="Times New Roman"/>
          <w:b/>
          <w:bCs/>
        </w:rPr>
        <w:t>Responsibility</w:t>
      </w:r>
      <w:r w:rsidR="00F50F26" w:rsidRPr="005D075B">
        <w:rPr>
          <w:rFonts w:ascii="Times New Roman" w:hAnsi="Times New Roman"/>
          <w:b/>
        </w:rPr>
        <w:t xml:space="preserve">: </w:t>
      </w:r>
      <w:r w:rsidR="000B0C97" w:rsidRPr="005D075B">
        <w:rPr>
          <w:rFonts w:ascii="Times New Roman" w:hAnsi="Times New Roman"/>
        </w:rPr>
        <w:t>My role consisted of</w:t>
      </w:r>
      <w:r w:rsidR="00F50F26" w:rsidRPr="005D075B">
        <w:rPr>
          <w:rFonts w:ascii="Times New Roman" w:hAnsi="Times New Roman"/>
        </w:rPr>
        <w:t xml:space="preserve"> installing </w:t>
      </w:r>
      <w:r w:rsidR="00763BB0" w:rsidRPr="005D075B">
        <w:rPr>
          <w:rFonts w:ascii="Times New Roman" w:hAnsi="Times New Roman"/>
        </w:rPr>
        <w:t>new</w:t>
      </w:r>
      <w:r w:rsidR="0022794B" w:rsidRPr="005D075B">
        <w:rPr>
          <w:rFonts w:ascii="Times New Roman" w:hAnsi="Times New Roman"/>
        </w:rPr>
        <w:t xml:space="preserve"> gas</w:t>
      </w:r>
      <w:r w:rsidR="00763BB0" w:rsidRPr="005D075B">
        <w:rPr>
          <w:rFonts w:ascii="Times New Roman" w:hAnsi="Times New Roman"/>
        </w:rPr>
        <w:t xml:space="preserve"> pipeline with the help of Arc Map with respect to different locations as </w:t>
      </w:r>
      <w:r w:rsidR="008510BA" w:rsidRPr="005D075B">
        <w:rPr>
          <w:rFonts w:ascii="Times New Roman" w:hAnsi="Times New Roman"/>
        </w:rPr>
        <w:t>specified in the work order document</w:t>
      </w:r>
      <w:r w:rsidR="00A5109B" w:rsidRPr="005D075B">
        <w:rPr>
          <w:rFonts w:ascii="Times New Roman" w:hAnsi="Times New Roman"/>
        </w:rPr>
        <w:t xml:space="preserve"> and to drop the leak repair point close to the specific gas </w:t>
      </w:r>
      <w:r w:rsidR="00B13831" w:rsidRPr="005D075B">
        <w:rPr>
          <w:rFonts w:ascii="Times New Roman" w:hAnsi="Times New Roman"/>
        </w:rPr>
        <w:t>pipeline. This</w:t>
      </w:r>
      <w:r w:rsidR="00DC39BB" w:rsidRPr="005D075B">
        <w:rPr>
          <w:rFonts w:ascii="Times New Roman" w:hAnsi="Times New Roman"/>
        </w:rPr>
        <w:t xml:space="preserve"> project covered </w:t>
      </w:r>
      <w:r w:rsidR="00F45DEA" w:rsidRPr="005D075B">
        <w:rPr>
          <w:rFonts w:ascii="Times New Roman" w:hAnsi="Times New Roman"/>
        </w:rPr>
        <w:t>two</w:t>
      </w:r>
      <w:r w:rsidR="00DC39BB" w:rsidRPr="005D075B">
        <w:rPr>
          <w:rFonts w:ascii="Times New Roman" w:hAnsi="Times New Roman"/>
        </w:rPr>
        <w:t xml:space="preserve"> cities of </w:t>
      </w:r>
      <w:r w:rsidR="00CD7FBF" w:rsidRPr="005D075B">
        <w:rPr>
          <w:rFonts w:ascii="Times New Roman" w:hAnsi="Times New Roman"/>
        </w:rPr>
        <w:t>USA (</w:t>
      </w:r>
      <w:r w:rsidR="00F45DEA" w:rsidRPr="005D075B">
        <w:rPr>
          <w:rFonts w:ascii="Times New Roman" w:hAnsi="Times New Roman"/>
        </w:rPr>
        <w:t>Arkansas &amp; Texas</w:t>
      </w:r>
      <w:r w:rsidR="00DC39BB" w:rsidRPr="005D075B">
        <w:rPr>
          <w:rFonts w:ascii="Times New Roman" w:hAnsi="Times New Roman"/>
        </w:rPr>
        <w:t xml:space="preserve">) </w:t>
      </w:r>
      <w:r w:rsidR="00B23CD5" w:rsidRPr="005D075B">
        <w:rPr>
          <w:rFonts w:ascii="Times New Roman" w:hAnsi="Times New Roman"/>
        </w:rPr>
        <w:t xml:space="preserve">and I </w:t>
      </w:r>
      <w:r w:rsidR="00F45DEA" w:rsidRPr="005D075B">
        <w:rPr>
          <w:rFonts w:ascii="Times New Roman" w:hAnsi="Times New Roman"/>
        </w:rPr>
        <w:t xml:space="preserve">did the same mentioned above for </w:t>
      </w:r>
      <w:r w:rsidR="003863B3" w:rsidRPr="005D075B">
        <w:rPr>
          <w:rFonts w:ascii="Times New Roman" w:hAnsi="Times New Roman"/>
        </w:rPr>
        <w:t>both</w:t>
      </w:r>
      <w:r w:rsidR="00F45DEA" w:rsidRPr="005D075B">
        <w:rPr>
          <w:rFonts w:ascii="Times New Roman" w:hAnsi="Times New Roman"/>
        </w:rPr>
        <w:t xml:space="preserve"> cities.</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222"/>
        <w:gridCol w:w="222"/>
        <w:gridCol w:w="222"/>
        <w:gridCol w:w="222"/>
        <w:gridCol w:w="222"/>
        <w:gridCol w:w="222"/>
      </w:tblGrid>
      <w:tr w:rsidR="005E2B8B" w:rsidRPr="005D075B" w:rsidTr="009912E8">
        <w:trPr>
          <w:trHeight w:val="240"/>
        </w:trPr>
        <w:tc>
          <w:tcPr>
            <w:tcW w:w="0" w:type="auto"/>
            <w:shd w:val="clear" w:color="auto" w:fill="auto"/>
            <w:vAlign w:val="center"/>
          </w:tcPr>
          <w:p w:rsidR="005E2B8B" w:rsidRPr="005D075B" w:rsidRDefault="005E2B8B" w:rsidP="005E664C">
            <w:pPr>
              <w:suppressAutoHyphens w:val="0"/>
              <w:jc w:val="both"/>
              <w:rPr>
                <w:rFonts w:ascii="Times New Roman" w:hAnsi="Times New Roman"/>
                <w:b/>
              </w:rPr>
            </w:pPr>
          </w:p>
        </w:tc>
        <w:tc>
          <w:tcPr>
            <w:tcW w:w="0" w:type="auto"/>
            <w:shd w:val="clear" w:color="auto" w:fill="auto"/>
            <w:vAlign w:val="center"/>
          </w:tcPr>
          <w:p w:rsidR="005E2B8B" w:rsidRPr="005D075B" w:rsidRDefault="005E2B8B" w:rsidP="005E664C">
            <w:pPr>
              <w:jc w:val="both"/>
              <w:rPr>
                <w:rFonts w:ascii="Times New Roman" w:hAnsi="Times New Roman"/>
              </w:rPr>
            </w:pPr>
          </w:p>
        </w:tc>
        <w:tc>
          <w:tcPr>
            <w:tcW w:w="0" w:type="auto"/>
          </w:tcPr>
          <w:p w:rsidR="005E2B8B" w:rsidRPr="005D075B" w:rsidRDefault="005E2B8B" w:rsidP="005E664C">
            <w:pPr>
              <w:jc w:val="both"/>
              <w:rPr>
                <w:rFonts w:ascii="Times New Roman" w:hAnsi="Times New Roman"/>
              </w:rPr>
            </w:pPr>
          </w:p>
        </w:tc>
        <w:tc>
          <w:tcPr>
            <w:tcW w:w="0" w:type="auto"/>
          </w:tcPr>
          <w:p w:rsidR="005E2B8B" w:rsidRPr="005D075B" w:rsidRDefault="005E2B8B" w:rsidP="005E664C">
            <w:pPr>
              <w:jc w:val="both"/>
              <w:rPr>
                <w:rFonts w:ascii="Times New Roman" w:hAnsi="Times New Roman"/>
              </w:rPr>
            </w:pPr>
          </w:p>
        </w:tc>
        <w:tc>
          <w:tcPr>
            <w:tcW w:w="0" w:type="auto"/>
            <w:shd w:val="clear" w:color="auto" w:fill="auto"/>
            <w:vAlign w:val="center"/>
          </w:tcPr>
          <w:p w:rsidR="005E2B8B" w:rsidRPr="005D075B" w:rsidRDefault="005E2B8B" w:rsidP="005E664C">
            <w:pPr>
              <w:jc w:val="both"/>
              <w:rPr>
                <w:rFonts w:ascii="Times New Roman" w:hAnsi="Times New Roman"/>
              </w:rPr>
            </w:pPr>
          </w:p>
        </w:tc>
        <w:tc>
          <w:tcPr>
            <w:tcW w:w="0" w:type="auto"/>
            <w:shd w:val="clear" w:color="auto" w:fill="auto"/>
            <w:vAlign w:val="center"/>
          </w:tcPr>
          <w:p w:rsidR="005E2B8B" w:rsidRPr="005D075B" w:rsidRDefault="005E2B8B" w:rsidP="005E664C">
            <w:pPr>
              <w:jc w:val="both"/>
              <w:rPr>
                <w:rFonts w:ascii="Times New Roman" w:hAnsi="Times New Roman"/>
              </w:rPr>
            </w:pPr>
          </w:p>
        </w:tc>
      </w:tr>
    </w:tbl>
    <w:p w:rsidR="006D727C" w:rsidRPr="00B13831" w:rsidRDefault="00C73EF0" w:rsidP="00B13831">
      <w:pPr>
        <w:pStyle w:val="NoSpacing"/>
        <w:tabs>
          <w:tab w:val="left" w:pos="1380"/>
        </w:tabs>
        <w:ind w:left="720"/>
        <w:jc w:val="both"/>
        <w:rPr>
          <w:smallCaps w:val="0"/>
          <w:sz w:val="20"/>
          <w:szCs w:val="20"/>
        </w:rPr>
      </w:pPr>
      <w:r w:rsidRPr="00B13831">
        <w:rPr>
          <w:smallCaps w:val="0"/>
          <w:sz w:val="20"/>
          <w:szCs w:val="20"/>
        </w:rPr>
        <w:t>T</w:t>
      </w:r>
      <w:r w:rsidR="000C7DC8" w:rsidRPr="00B13831">
        <w:rPr>
          <w:smallCaps w:val="0"/>
          <w:sz w:val="20"/>
          <w:szCs w:val="20"/>
        </w:rPr>
        <w:t xml:space="preserve">he objective of the project is how to best utilize the </w:t>
      </w:r>
      <w:r w:rsidRPr="00B13831">
        <w:rPr>
          <w:smallCaps w:val="0"/>
          <w:sz w:val="20"/>
          <w:szCs w:val="20"/>
        </w:rPr>
        <w:t>natural water resources of the N</w:t>
      </w:r>
      <w:r w:rsidR="000C7DC8" w:rsidRPr="00B13831">
        <w:rPr>
          <w:smallCaps w:val="0"/>
          <w:sz w:val="20"/>
          <w:szCs w:val="20"/>
        </w:rPr>
        <w:t xml:space="preserve">armada </w:t>
      </w:r>
      <w:r w:rsidR="00D05992" w:rsidRPr="00B13831">
        <w:rPr>
          <w:smallCaps w:val="0"/>
          <w:sz w:val="20"/>
          <w:szCs w:val="20"/>
        </w:rPr>
        <w:t>River</w:t>
      </w:r>
      <w:r w:rsidR="000C7DC8" w:rsidRPr="00B13831">
        <w:rPr>
          <w:smallCaps w:val="0"/>
          <w:sz w:val="20"/>
          <w:szCs w:val="20"/>
        </w:rPr>
        <w:t xml:space="preserve">&amp; its tributaries </w:t>
      </w:r>
      <w:r w:rsidR="007B390B" w:rsidRPr="00B13831">
        <w:rPr>
          <w:smallCaps w:val="0"/>
          <w:sz w:val="20"/>
          <w:szCs w:val="20"/>
        </w:rPr>
        <w:t>for</w:t>
      </w:r>
      <w:r w:rsidR="000C7DC8" w:rsidRPr="00B13831">
        <w:rPr>
          <w:smallCaps w:val="0"/>
          <w:sz w:val="20"/>
          <w:szCs w:val="20"/>
        </w:rPr>
        <w:t xml:space="preserve"> irrigation, power, navigation and other development. </w:t>
      </w:r>
      <w:r w:rsidR="00D05992" w:rsidRPr="00B13831">
        <w:rPr>
          <w:smallCaps w:val="0"/>
          <w:sz w:val="20"/>
          <w:szCs w:val="20"/>
        </w:rPr>
        <w:t>To</w:t>
      </w:r>
      <w:r w:rsidR="000C7DC8" w:rsidRPr="00B13831">
        <w:rPr>
          <w:smallCaps w:val="0"/>
          <w:sz w:val="20"/>
          <w:szCs w:val="20"/>
        </w:rPr>
        <w:t xml:space="preserve"> prepare a detailed plan to acquire and manage land in </w:t>
      </w:r>
      <w:r w:rsidRPr="00B13831">
        <w:rPr>
          <w:smallCaps w:val="0"/>
          <w:sz w:val="20"/>
          <w:szCs w:val="20"/>
        </w:rPr>
        <w:t>Narmada</w:t>
      </w:r>
      <w:r w:rsidR="000C7DC8" w:rsidRPr="00B13831">
        <w:rPr>
          <w:smallCaps w:val="0"/>
          <w:sz w:val="20"/>
          <w:szCs w:val="20"/>
        </w:rPr>
        <w:t xml:space="preserve"> valley for carrying out engineering works to provide for human resettlements and need for the irrigation, flood control and navigation.</w:t>
      </w:r>
    </w:p>
    <w:p w:rsidR="009B6DC4" w:rsidRPr="00B13831" w:rsidRDefault="009B6DC4" w:rsidP="005E664C">
      <w:pPr>
        <w:pStyle w:val="NoSpacing"/>
        <w:tabs>
          <w:tab w:val="left" w:pos="1380"/>
        </w:tabs>
        <w:jc w:val="both"/>
        <w:rPr>
          <w:sz w:val="20"/>
          <w:szCs w:val="20"/>
        </w:rPr>
      </w:pPr>
    </w:p>
    <w:p w:rsidR="006D727C" w:rsidRPr="004765E4" w:rsidRDefault="006D727C" w:rsidP="004765E4">
      <w:pPr>
        <w:numPr>
          <w:ilvl w:val="0"/>
          <w:numId w:val="11"/>
        </w:numPr>
        <w:jc w:val="both"/>
        <w:rPr>
          <w:rFonts w:ascii="Times New Roman" w:hAnsi="Times New Roman"/>
          <w:b/>
          <w:sz w:val="24"/>
          <w:szCs w:val="24"/>
        </w:rPr>
      </w:pPr>
      <w:r w:rsidRPr="004765E4">
        <w:rPr>
          <w:rFonts w:ascii="Times New Roman" w:hAnsi="Times New Roman"/>
          <w:b/>
          <w:sz w:val="24"/>
          <w:szCs w:val="24"/>
        </w:rPr>
        <w:t>OSM &amp; DSM</w:t>
      </w:r>
    </w:p>
    <w:p w:rsidR="004765E4" w:rsidRPr="004765E4" w:rsidRDefault="004765E4" w:rsidP="004765E4">
      <w:pPr>
        <w:pStyle w:val="NoSpacing"/>
        <w:tabs>
          <w:tab w:val="left" w:pos="709"/>
        </w:tabs>
        <w:ind w:left="720"/>
        <w:jc w:val="both"/>
        <w:rPr>
          <w:b/>
          <w:bCs/>
          <w:sz w:val="4"/>
          <w:szCs w:val="4"/>
        </w:rPr>
      </w:pPr>
    </w:p>
    <w:p w:rsidR="00F50F26" w:rsidRPr="004765E4" w:rsidRDefault="006D727C" w:rsidP="004765E4">
      <w:pPr>
        <w:pStyle w:val="bulletedlist"/>
        <w:numPr>
          <w:ilvl w:val="0"/>
          <w:numId w:val="0"/>
        </w:numPr>
        <w:spacing w:before="60" w:after="0"/>
        <w:ind w:left="720"/>
        <w:rPr>
          <w:rFonts w:ascii="Times New Roman" w:eastAsia="Calibri" w:hAnsi="Times New Roman" w:cs="Times New Roman"/>
          <w:spacing w:val="0"/>
          <w:sz w:val="20"/>
          <w:szCs w:val="20"/>
          <w:lang w:eastAsia="en-US"/>
        </w:rPr>
      </w:pPr>
      <w:r w:rsidRPr="004765E4">
        <w:rPr>
          <w:rFonts w:ascii="Times New Roman" w:eastAsia="Calibri" w:hAnsi="Times New Roman" w:cs="Times New Roman"/>
          <w:spacing w:val="0"/>
          <w:sz w:val="20"/>
          <w:szCs w:val="20"/>
          <w:lang w:eastAsia="en-US"/>
        </w:rPr>
        <w:t>The objective of the project is to create digital topographic maps of the survey of India. Top sheets for about 28 States of the India on 1:25000 scales</w:t>
      </w:r>
    </w:p>
    <w:p w:rsidR="009B6DC4" w:rsidRPr="004765E4" w:rsidRDefault="009B6DC4" w:rsidP="005E664C">
      <w:pPr>
        <w:pStyle w:val="bulletedlist"/>
        <w:numPr>
          <w:ilvl w:val="0"/>
          <w:numId w:val="0"/>
        </w:numPr>
        <w:spacing w:before="60" w:after="0"/>
        <w:jc w:val="both"/>
        <w:rPr>
          <w:rFonts w:ascii="Times New Roman" w:eastAsia="Calibri" w:hAnsi="Times New Roman" w:cs="Times New Roman"/>
          <w:spacing w:val="0"/>
          <w:sz w:val="20"/>
          <w:szCs w:val="20"/>
          <w:lang w:eastAsia="en-US"/>
        </w:rPr>
      </w:pPr>
    </w:p>
    <w:p w:rsidR="009B6DC4" w:rsidRPr="004765E4" w:rsidRDefault="004765E4" w:rsidP="004765E4">
      <w:pPr>
        <w:numPr>
          <w:ilvl w:val="0"/>
          <w:numId w:val="11"/>
        </w:numPr>
        <w:jc w:val="both"/>
        <w:rPr>
          <w:rFonts w:ascii="Times New Roman" w:hAnsi="Times New Roman"/>
          <w:b/>
          <w:sz w:val="24"/>
          <w:szCs w:val="24"/>
        </w:rPr>
      </w:pPr>
      <w:r>
        <w:rPr>
          <w:rFonts w:ascii="Times New Roman" w:hAnsi="Times New Roman"/>
          <w:b/>
          <w:sz w:val="24"/>
          <w:szCs w:val="24"/>
        </w:rPr>
        <w:t>Utility</w:t>
      </w:r>
    </w:p>
    <w:p w:rsidR="009B6DC4" w:rsidRPr="004765E4" w:rsidRDefault="009B6DC4" w:rsidP="005E664C">
      <w:pPr>
        <w:pStyle w:val="NoSpacing"/>
        <w:tabs>
          <w:tab w:val="left" w:pos="709"/>
        </w:tabs>
        <w:ind w:left="720"/>
        <w:jc w:val="both"/>
        <w:rPr>
          <w:sz w:val="4"/>
          <w:szCs w:val="4"/>
          <w:lang w:val="en-GB"/>
        </w:rPr>
      </w:pPr>
    </w:p>
    <w:p w:rsidR="006D727C" w:rsidRPr="004765E4" w:rsidRDefault="006D727C" w:rsidP="004765E4">
      <w:pPr>
        <w:pStyle w:val="bulletedlist"/>
        <w:numPr>
          <w:ilvl w:val="0"/>
          <w:numId w:val="0"/>
        </w:numPr>
        <w:spacing w:before="60" w:after="0"/>
        <w:ind w:left="720"/>
        <w:rPr>
          <w:rFonts w:ascii="Times New Roman" w:eastAsia="Calibri" w:hAnsi="Times New Roman" w:cs="Times New Roman"/>
          <w:spacing w:val="0"/>
          <w:sz w:val="20"/>
          <w:szCs w:val="20"/>
          <w:lang w:eastAsia="en-US"/>
        </w:rPr>
      </w:pPr>
      <w:r w:rsidRPr="004765E4">
        <w:rPr>
          <w:rFonts w:ascii="Times New Roman" w:eastAsia="Calibri" w:hAnsi="Times New Roman" w:cs="Times New Roman"/>
          <w:spacing w:val="0"/>
          <w:sz w:val="20"/>
          <w:szCs w:val="20"/>
          <w:lang w:eastAsia="en-US"/>
        </w:rPr>
        <w:t>Th</w:t>
      </w:r>
      <w:r w:rsidR="004765E4">
        <w:rPr>
          <w:rFonts w:ascii="Times New Roman" w:eastAsia="Calibri" w:hAnsi="Times New Roman" w:cs="Times New Roman"/>
          <w:spacing w:val="0"/>
          <w:sz w:val="20"/>
          <w:szCs w:val="20"/>
          <w:lang w:eastAsia="en-US"/>
        </w:rPr>
        <w:t xml:space="preserve">e objective of the project </w:t>
      </w:r>
      <w:proofErr w:type="spellStart"/>
      <w:r w:rsidR="004765E4">
        <w:rPr>
          <w:rFonts w:ascii="Times New Roman" w:eastAsia="Calibri" w:hAnsi="Times New Roman" w:cs="Times New Roman"/>
          <w:spacing w:val="0"/>
          <w:sz w:val="20"/>
          <w:szCs w:val="20"/>
          <w:lang w:eastAsia="en-US"/>
        </w:rPr>
        <w:t>is</w:t>
      </w:r>
      <w:r w:rsidR="009B6DC4" w:rsidRPr="004765E4">
        <w:rPr>
          <w:rFonts w:ascii="Times New Roman" w:eastAsia="Calibri" w:hAnsi="Times New Roman" w:cs="Times New Roman"/>
          <w:spacing w:val="0"/>
          <w:sz w:val="20"/>
          <w:szCs w:val="20"/>
          <w:lang w:eastAsia="en-US"/>
        </w:rPr>
        <w:t>installing</w:t>
      </w:r>
      <w:proofErr w:type="spellEnd"/>
      <w:r w:rsidRPr="004765E4">
        <w:rPr>
          <w:rFonts w:ascii="Times New Roman" w:eastAsia="Calibri" w:hAnsi="Times New Roman" w:cs="Times New Roman"/>
          <w:spacing w:val="0"/>
          <w:sz w:val="20"/>
          <w:szCs w:val="20"/>
          <w:lang w:eastAsia="en-US"/>
        </w:rPr>
        <w:t xml:space="preserve"> new gas pipeline with the help of Arc Map with respect to different locations as specified in the work order document.</w:t>
      </w:r>
    </w:p>
    <w:p w:rsidR="009B6DC4" w:rsidRPr="004765E4" w:rsidRDefault="009B6DC4" w:rsidP="004765E4">
      <w:pPr>
        <w:pStyle w:val="bulletedlist"/>
        <w:numPr>
          <w:ilvl w:val="0"/>
          <w:numId w:val="0"/>
        </w:numPr>
        <w:spacing w:before="60" w:after="0"/>
        <w:ind w:left="720"/>
        <w:rPr>
          <w:rFonts w:ascii="Times New Roman" w:eastAsia="Calibri" w:hAnsi="Times New Roman" w:cs="Times New Roman"/>
          <w:spacing w:val="0"/>
          <w:sz w:val="20"/>
          <w:szCs w:val="20"/>
          <w:lang w:eastAsia="en-US"/>
        </w:rPr>
      </w:pPr>
    </w:p>
    <w:p w:rsidR="009B6DC4" w:rsidRDefault="009B6DC4" w:rsidP="005E664C">
      <w:pPr>
        <w:pStyle w:val="NoSpacing"/>
        <w:numPr>
          <w:ilvl w:val="0"/>
          <w:numId w:val="11"/>
        </w:numPr>
        <w:tabs>
          <w:tab w:val="left" w:pos="709"/>
        </w:tabs>
        <w:jc w:val="both"/>
        <w:rPr>
          <w:b/>
          <w:bCs/>
          <w:sz w:val="24"/>
          <w:szCs w:val="24"/>
        </w:rPr>
      </w:pPr>
      <w:r w:rsidRPr="005D075B">
        <w:rPr>
          <w:b/>
          <w:bCs/>
          <w:sz w:val="24"/>
          <w:szCs w:val="24"/>
        </w:rPr>
        <w:t xml:space="preserve">Image Processing </w:t>
      </w:r>
    </w:p>
    <w:p w:rsidR="00B4205D" w:rsidRPr="005D075B" w:rsidRDefault="00B4205D" w:rsidP="00B4205D">
      <w:pPr>
        <w:pStyle w:val="NoSpacing"/>
        <w:tabs>
          <w:tab w:val="left" w:pos="709"/>
        </w:tabs>
        <w:ind w:left="720"/>
        <w:jc w:val="both"/>
        <w:rPr>
          <w:b/>
          <w:bCs/>
          <w:sz w:val="24"/>
          <w:szCs w:val="24"/>
        </w:rPr>
      </w:pPr>
    </w:p>
    <w:p w:rsidR="009B6DC4" w:rsidRPr="00B4205D" w:rsidRDefault="009B6DC4" w:rsidP="005E664C">
      <w:pPr>
        <w:pStyle w:val="NoSpacing"/>
        <w:tabs>
          <w:tab w:val="left" w:pos="709"/>
        </w:tabs>
        <w:ind w:left="720"/>
        <w:jc w:val="both"/>
        <w:rPr>
          <w:b/>
          <w:bCs/>
          <w:sz w:val="4"/>
          <w:szCs w:val="4"/>
          <w:lang w:val="en-GB"/>
        </w:rPr>
      </w:pPr>
    </w:p>
    <w:p w:rsidR="009B6DC4" w:rsidRPr="005D075B" w:rsidRDefault="004D76C3" w:rsidP="005E664C">
      <w:pPr>
        <w:pStyle w:val="NoSpacing"/>
        <w:tabs>
          <w:tab w:val="left" w:pos="709"/>
        </w:tabs>
        <w:ind w:left="720"/>
        <w:jc w:val="both"/>
        <w:rPr>
          <w:smallCaps w:val="0"/>
          <w:sz w:val="24"/>
          <w:szCs w:val="24"/>
          <w:lang w:val="en-GB"/>
        </w:rPr>
      </w:pPr>
      <w:proofErr w:type="spellStart"/>
      <w:r w:rsidRPr="005D075B">
        <w:rPr>
          <w:smallCaps w:val="0"/>
          <w:sz w:val="24"/>
          <w:szCs w:val="24"/>
          <w:lang w:val="en-GB"/>
        </w:rPr>
        <w:t>Georef</w:t>
      </w:r>
      <w:r w:rsidR="007A6A6E" w:rsidRPr="005D075B">
        <w:rPr>
          <w:smallCaps w:val="0"/>
          <w:sz w:val="24"/>
          <w:szCs w:val="24"/>
          <w:lang w:val="en-GB"/>
        </w:rPr>
        <w:t>e</w:t>
      </w:r>
      <w:r w:rsidRPr="005D075B">
        <w:rPr>
          <w:smallCaps w:val="0"/>
          <w:sz w:val="24"/>
          <w:szCs w:val="24"/>
          <w:lang w:val="en-GB"/>
        </w:rPr>
        <w:t>renc</w:t>
      </w:r>
      <w:r w:rsidR="009B6DC4" w:rsidRPr="005D075B">
        <w:rPr>
          <w:smallCaps w:val="0"/>
          <w:sz w:val="24"/>
          <w:szCs w:val="24"/>
          <w:lang w:val="en-GB"/>
        </w:rPr>
        <w:t>ing</w:t>
      </w:r>
      <w:proofErr w:type="spellEnd"/>
      <w:r w:rsidR="009B6DC4" w:rsidRPr="005D075B">
        <w:rPr>
          <w:smallCaps w:val="0"/>
          <w:sz w:val="24"/>
          <w:szCs w:val="24"/>
          <w:lang w:val="en-GB"/>
        </w:rPr>
        <w:t xml:space="preserve">, </w:t>
      </w:r>
      <w:proofErr w:type="spellStart"/>
      <w:r w:rsidR="009B6DC4" w:rsidRPr="005D075B">
        <w:rPr>
          <w:smallCaps w:val="0"/>
          <w:sz w:val="24"/>
          <w:szCs w:val="24"/>
          <w:lang w:val="en-GB"/>
        </w:rPr>
        <w:t>Mosaicing</w:t>
      </w:r>
      <w:proofErr w:type="spellEnd"/>
      <w:r w:rsidR="009B6DC4" w:rsidRPr="005D075B">
        <w:rPr>
          <w:smallCaps w:val="0"/>
          <w:sz w:val="24"/>
          <w:szCs w:val="24"/>
          <w:lang w:val="en-GB"/>
        </w:rPr>
        <w:t xml:space="preserve">, </w:t>
      </w:r>
      <w:proofErr w:type="spellStart"/>
      <w:r w:rsidR="009B6DC4" w:rsidRPr="005D075B">
        <w:rPr>
          <w:smallCaps w:val="0"/>
          <w:sz w:val="24"/>
          <w:szCs w:val="24"/>
          <w:lang w:val="en-GB"/>
        </w:rPr>
        <w:t>Pansharp</w:t>
      </w:r>
      <w:r w:rsidRPr="005D075B">
        <w:rPr>
          <w:smallCaps w:val="0"/>
          <w:sz w:val="24"/>
          <w:szCs w:val="24"/>
          <w:lang w:val="en-GB"/>
        </w:rPr>
        <w:t>en</w:t>
      </w:r>
      <w:r w:rsidR="009B6DC4" w:rsidRPr="005D075B">
        <w:rPr>
          <w:smallCaps w:val="0"/>
          <w:sz w:val="24"/>
          <w:szCs w:val="24"/>
          <w:lang w:val="en-GB"/>
        </w:rPr>
        <w:t>ing</w:t>
      </w:r>
      <w:proofErr w:type="spellEnd"/>
      <w:r w:rsidR="009B6DC4" w:rsidRPr="005D075B">
        <w:rPr>
          <w:smallCaps w:val="0"/>
          <w:sz w:val="24"/>
          <w:szCs w:val="24"/>
          <w:lang w:val="en-GB"/>
        </w:rPr>
        <w:t xml:space="preserve">, FCC and NCC of </w:t>
      </w:r>
      <w:proofErr w:type="spellStart"/>
      <w:r w:rsidR="009B6DC4" w:rsidRPr="005D075B">
        <w:rPr>
          <w:smallCaps w:val="0"/>
          <w:sz w:val="24"/>
          <w:szCs w:val="24"/>
          <w:lang w:val="en-GB"/>
        </w:rPr>
        <w:t>carto</w:t>
      </w:r>
      <w:proofErr w:type="spellEnd"/>
      <w:r w:rsidR="009B6DC4" w:rsidRPr="005D075B">
        <w:rPr>
          <w:smallCaps w:val="0"/>
          <w:sz w:val="24"/>
          <w:szCs w:val="24"/>
          <w:lang w:val="en-GB"/>
        </w:rPr>
        <w:t xml:space="preserve"> and </w:t>
      </w:r>
      <w:proofErr w:type="spellStart"/>
      <w:r w:rsidR="009B6DC4" w:rsidRPr="005D075B">
        <w:rPr>
          <w:smallCaps w:val="0"/>
          <w:sz w:val="24"/>
          <w:szCs w:val="24"/>
          <w:lang w:val="en-GB"/>
        </w:rPr>
        <w:t>Liss</w:t>
      </w:r>
      <w:proofErr w:type="spellEnd"/>
      <w:r w:rsidR="009B6DC4" w:rsidRPr="005D075B">
        <w:rPr>
          <w:smallCaps w:val="0"/>
          <w:sz w:val="24"/>
          <w:szCs w:val="24"/>
          <w:lang w:val="en-GB"/>
        </w:rPr>
        <w:t xml:space="preserve"> images</w:t>
      </w:r>
    </w:p>
    <w:p w:rsidR="007358E2" w:rsidRPr="005D075B" w:rsidRDefault="007358E2" w:rsidP="005E664C">
      <w:pPr>
        <w:pStyle w:val="NoSpacing"/>
        <w:tabs>
          <w:tab w:val="left" w:pos="709"/>
        </w:tabs>
        <w:ind w:left="720"/>
        <w:jc w:val="both"/>
        <w:rPr>
          <w:smallCaps w:val="0"/>
          <w:sz w:val="24"/>
          <w:szCs w:val="24"/>
          <w:lang w:val="en-GB"/>
        </w:rPr>
      </w:pPr>
    </w:p>
    <w:p w:rsidR="007358E2" w:rsidRPr="005D075B" w:rsidRDefault="007358E2" w:rsidP="005E664C">
      <w:pPr>
        <w:numPr>
          <w:ilvl w:val="0"/>
          <w:numId w:val="1"/>
        </w:numPr>
        <w:shd w:val="clear" w:color="auto" w:fill="D9D9D9"/>
        <w:spacing w:before="120" w:after="120" w:line="240" w:lineRule="exact"/>
        <w:jc w:val="both"/>
        <w:rPr>
          <w:rFonts w:ascii="Times New Roman" w:hAnsi="Times New Roman"/>
          <w:b/>
        </w:rPr>
      </w:pPr>
      <w:r w:rsidRPr="005D075B">
        <w:rPr>
          <w:rFonts w:ascii="Times New Roman" w:hAnsi="Times New Roman"/>
          <w:b/>
        </w:rPr>
        <w:t>Academic Details</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978"/>
        <w:gridCol w:w="616"/>
        <w:gridCol w:w="222"/>
        <w:gridCol w:w="3854"/>
        <w:gridCol w:w="733"/>
      </w:tblGrid>
      <w:tr w:rsidR="007358E2" w:rsidRPr="005D075B" w:rsidTr="00694961">
        <w:trPr>
          <w:trHeight w:val="487"/>
        </w:trPr>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 xml:space="preserve"> B. Tech </w:t>
            </w:r>
          </w:p>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(ECE)</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p>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2010</w:t>
            </w:r>
          </w:p>
        </w:tc>
        <w:tc>
          <w:tcPr>
            <w:tcW w:w="0" w:type="auto"/>
          </w:tcPr>
          <w:p w:rsidR="007358E2" w:rsidRPr="005D075B" w:rsidRDefault="007358E2" w:rsidP="005E664C">
            <w:pPr>
              <w:tabs>
                <w:tab w:val="left" w:pos="8610"/>
              </w:tabs>
              <w:spacing w:before="120" w:after="120" w:line="240" w:lineRule="exact"/>
              <w:jc w:val="both"/>
              <w:rPr>
                <w:rFonts w:ascii="Times New Roman" w:hAnsi="Times New Roman"/>
              </w:rPr>
            </w:pP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 xml:space="preserve">Haryana engineering college, </w:t>
            </w:r>
            <w:proofErr w:type="spellStart"/>
            <w:r w:rsidRPr="005D075B">
              <w:rPr>
                <w:rFonts w:ascii="Times New Roman" w:hAnsi="Times New Roman"/>
              </w:rPr>
              <w:t>Kuk</w:t>
            </w:r>
            <w:proofErr w:type="spellEnd"/>
            <w:r w:rsidRPr="005D075B">
              <w:rPr>
                <w:rFonts w:ascii="Times New Roman" w:hAnsi="Times New Roman"/>
              </w:rPr>
              <w:t xml:space="preserve"> University</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p>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 xml:space="preserve">65% </w:t>
            </w:r>
          </w:p>
        </w:tc>
      </w:tr>
      <w:tr w:rsidR="007358E2" w:rsidRPr="005D075B" w:rsidTr="00694961">
        <w:trPr>
          <w:trHeight w:val="487"/>
        </w:trPr>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Class XII</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2006</w:t>
            </w:r>
          </w:p>
        </w:tc>
        <w:tc>
          <w:tcPr>
            <w:tcW w:w="0" w:type="auto"/>
          </w:tcPr>
          <w:p w:rsidR="007358E2" w:rsidRPr="005D075B" w:rsidRDefault="007358E2" w:rsidP="005E664C">
            <w:pPr>
              <w:tabs>
                <w:tab w:val="left" w:pos="8610"/>
              </w:tabs>
              <w:spacing w:before="120" w:after="120" w:line="240" w:lineRule="exact"/>
              <w:jc w:val="both"/>
              <w:rPr>
                <w:rFonts w:ascii="Times New Roman" w:hAnsi="Times New Roman"/>
              </w:rPr>
            </w:pP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Model Academy, J&amp;K Board</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58%</w:t>
            </w:r>
          </w:p>
        </w:tc>
      </w:tr>
      <w:tr w:rsidR="007358E2" w:rsidRPr="005D075B" w:rsidTr="00694961">
        <w:trPr>
          <w:trHeight w:val="487"/>
        </w:trPr>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Class X</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2004</w:t>
            </w:r>
          </w:p>
        </w:tc>
        <w:tc>
          <w:tcPr>
            <w:tcW w:w="0" w:type="auto"/>
          </w:tcPr>
          <w:p w:rsidR="007358E2" w:rsidRPr="005D075B" w:rsidRDefault="007358E2" w:rsidP="005E664C">
            <w:pPr>
              <w:tabs>
                <w:tab w:val="left" w:pos="8610"/>
              </w:tabs>
              <w:spacing w:before="120" w:after="120" w:line="240" w:lineRule="exact"/>
              <w:jc w:val="both"/>
              <w:rPr>
                <w:rFonts w:ascii="Times New Roman" w:hAnsi="Times New Roman"/>
              </w:rPr>
            </w:pP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Jammu Public School, J&amp;K Board</w:t>
            </w:r>
          </w:p>
        </w:tc>
        <w:tc>
          <w:tcPr>
            <w:tcW w:w="0" w:type="auto"/>
            <w:shd w:val="clear" w:color="auto" w:fill="auto"/>
            <w:vAlign w:val="center"/>
          </w:tcPr>
          <w:p w:rsidR="007358E2" w:rsidRPr="005D075B" w:rsidRDefault="007358E2" w:rsidP="005E664C">
            <w:pPr>
              <w:tabs>
                <w:tab w:val="left" w:pos="8610"/>
              </w:tabs>
              <w:spacing w:before="120" w:after="120" w:line="240" w:lineRule="exact"/>
              <w:jc w:val="both"/>
              <w:rPr>
                <w:rFonts w:ascii="Times New Roman" w:hAnsi="Times New Roman"/>
              </w:rPr>
            </w:pPr>
            <w:r w:rsidRPr="005D075B">
              <w:rPr>
                <w:rFonts w:ascii="Times New Roman" w:hAnsi="Times New Roman"/>
              </w:rPr>
              <w:t xml:space="preserve">78.4% </w:t>
            </w:r>
          </w:p>
        </w:tc>
      </w:tr>
    </w:tbl>
    <w:p w:rsidR="007358E2" w:rsidRPr="005D075B" w:rsidRDefault="007358E2" w:rsidP="005E664C">
      <w:pPr>
        <w:pStyle w:val="NoSpacing"/>
        <w:tabs>
          <w:tab w:val="left" w:pos="709"/>
        </w:tabs>
        <w:ind w:left="720"/>
        <w:jc w:val="both"/>
        <w:rPr>
          <w:smallCaps w:val="0"/>
          <w:sz w:val="24"/>
          <w:szCs w:val="24"/>
          <w:lang w:val="en-GB"/>
        </w:rPr>
      </w:pPr>
    </w:p>
    <w:p w:rsidR="009B6DC4" w:rsidRPr="005D075B" w:rsidRDefault="009B6DC4" w:rsidP="005E664C">
      <w:pPr>
        <w:pStyle w:val="NoSpacing"/>
        <w:tabs>
          <w:tab w:val="left" w:pos="709"/>
        </w:tabs>
        <w:ind w:left="720"/>
        <w:jc w:val="both"/>
        <w:rPr>
          <w:smallCaps w:val="0"/>
          <w:sz w:val="24"/>
          <w:szCs w:val="24"/>
          <w:lang w:val="en-GB"/>
        </w:rPr>
      </w:pPr>
    </w:p>
    <w:p w:rsidR="00F50F26" w:rsidRPr="005D075B" w:rsidRDefault="00F50F26" w:rsidP="005E664C">
      <w:pPr>
        <w:shd w:val="clear" w:color="auto" w:fill="D9D9D9"/>
        <w:spacing w:before="120" w:after="120" w:line="240" w:lineRule="exact"/>
        <w:jc w:val="both"/>
        <w:rPr>
          <w:rFonts w:ascii="Times New Roman" w:hAnsi="Times New Roman"/>
          <w:b/>
        </w:rPr>
      </w:pPr>
      <w:r w:rsidRPr="005D075B">
        <w:rPr>
          <w:rFonts w:ascii="Times New Roman" w:hAnsi="Times New Roman"/>
          <w:b/>
        </w:rPr>
        <w:t>Personal Details</w:t>
      </w:r>
    </w:p>
    <w:p w:rsidR="00B97072" w:rsidRPr="005D075B" w:rsidRDefault="00B97072" w:rsidP="005E664C">
      <w:pPr>
        <w:pStyle w:val="BodyText"/>
        <w:snapToGrid w:val="0"/>
        <w:jc w:val="both"/>
        <w:rPr>
          <w:rFonts w:ascii="Times New Roman" w:hAnsi="Times New Roman"/>
        </w:rPr>
      </w:pPr>
      <w:r w:rsidRPr="005D075B">
        <w:rPr>
          <w:rFonts w:ascii="Times New Roman" w:hAnsi="Times New Roman"/>
        </w:rPr>
        <w:t xml:space="preserve">Current </w:t>
      </w:r>
      <w:r w:rsidR="00CD7FBF" w:rsidRPr="005D075B">
        <w:rPr>
          <w:rFonts w:ascii="Times New Roman" w:hAnsi="Times New Roman"/>
        </w:rPr>
        <w:t>Address:</w:t>
      </w:r>
      <w:r w:rsidR="009A3CF1">
        <w:rPr>
          <w:rFonts w:ascii="Times New Roman" w:hAnsi="Times New Roman"/>
        </w:rPr>
        <w:tab/>
      </w:r>
      <w:r w:rsidR="00142F80">
        <w:rPr>
          <w:rFonts w:ascii="Times New Roman" w:hAnsi="Times New Roman"/>
        </w:rPr>
        <w:t xml:space="preserve">             </w:t>
      </w:r>
      <w:r w:rsidRPr="005D075B">
        <w:rPr>
          <w:rFonts w:ascii="Times New Roman" w:hAnsi="Times New Roman"/>
        </w:rPr>
        <w:t>L-2/16 First Floor Park Elite Floors BPTP Parklands Faridabad Sector-84.</w:t>
      </w:r>
    </w:p>
    <w:p w:rsidR="00B97072" w:rsidRPr="005D075B" w:rsidRDefault="00B80378" w:rsidP="005E664C">
      <w:pPr>
        <w:pStyle w:val="BodyText"/>
        <w:snapToGrid w:val="0"/>
        <w:jc w:val="both"/>
        <w:rPr>
          <w:rFonts w:ascii="Times New Roman" w:hAnsi="Times New Roman"/>
        </w:rPr>
      </w:pPr>
      <w:r w:rsidRPr="005D075B">
        <w:rPr>
          <w:rFonts w:ascii="Times New Roman" w:hAnsi="Times New Roman"/>
        </w:rPr>
        <w:t>Permanent Address:</w:t>
      </w:r>
      <w:r w:rsidR="00142F80">
        <w:rPr>
          <w:rFonts w:ascii="Times New Roman" w:hAnsi="Times New Roman"/>
        </w:rPr>
        <w:t xml:space="preserve">          </w:t>
      </w:r>
      <w:r w:rsidR="00B97072" w:rsidRPr="005D075B">
        <w:rPr>
          <w:rFonts w:ascii="Times New Roman" w:hAnsi="Times New Roman"/>
        </w:rPr>
        <w:t>L-2/16 First Floor Park Elite Floors BPTP Parklands Faridabad Sector-84.</w:t>
      </w:r>
    </w:p>
    <w:p w:rsidR="00B97072" w:rsidRPr="005D075B" w:rsidRDefault="00B97072" w:rsidP="005E664C">
      <w:pPr>
        <w:pStyle w:val="BodyText"/>
        <w:snapToGrid w:val="0"/>
        <w:jc w:val="both"/>
        <w:rPr>
          <w:rFonts w:ascii="Times New Roman" w:hAnsi="Times New Roman"/>
        </w:rPr>
      </w:pPr>
      <w:r w:rsidRPr="005D075B">
        <w:rPr>
          <w:rFonts w:ascii="Times New Roman" w:hAnsi="Times New Roman"/>
        </w:rPr>
        <w:t xml:space="preserve">Date </w:t>
      </w:r>
      <w:r w:rsidR="00CD7FBF" w:rsidRPr="005D075B">
        <w:rPr>
          <w:rFonts w:ascii="Times New Roman" w:hAnsi="Times New Roman"/>
        </w:rPr>
        <w:t>of</w:t>
      </w:r>
      <w:r w:rsidRPr="005D075B">
        <w:rPr>
          <w:rFonts w:ascii="Times New Roman" w:hAnsi="Times New Roman"/>
        </w:rPr>
        <w:t xml:space="preserve"> Birth:            </w:t>
      </w:r>
      <w:r w:rsidR="00142F80">
        <w:rPr>
          <w:rFonts w:ascii="Times New Roman" w:hAnsi="Times New Roman"/>
        </w:rPr>
        <w:t xml:space="preserve">        </w:t>
      </w:r>
      <w:r w:rsidRPr="005D075B">
        <w:rPr>
          <w:rFonts w:ascii="Times New Roman" w:hAnsi="Times New Roman"/>
        </w:rPr>
        <w:t xml:space="preserve">7 </w:t>
      </w:r>
      <w:r w:rsidR="009309CD" w:rsidRPr="005D075B">
        <w:rPr>
          <w:rFonts w:ascii="Times New Roman" w:hAnsi="Times New Roman"/>
        </w:rPr>
        <w:t>August</w:t>
      </w:r>
      <w:r w:rsidRPr="005D075B">
        <w:rPr>
          <w:rFonts w:ascii="Times New Roman" w:hAnsi="Times New Roman"/>
        </w:rPr>
        <w:t xml:space="preserve"> 1988</w:t>
      </w:r>
    </w:p>
    <w:p w:rsidR="00B97072" w:rsidRPr="005D075B" w:rsidRDefault="00B97072" w:rsidP="005E664C">
      <w:pPr>
        <w:pStyle w:val="BodyText"/>
        <w:snapToGrid w:val="0"/>
        <w:jc w:val="both"/>
        <w:rPr>
          <w:rFonts w:ascii="Times New Roman" w:hAnsi="Times New Roman"/>
        </w:rPr>
      </w:pPr>
      <w:r w:rsidRPr="005D075B">
        <w:rPr>
          <w:rFonts w:ascii="Times New Roman" w:hAnsi="Times New Roman"/>
        </w:rPr>
        <w:t xml:space="preserve">Gender:                    </w:t>
      </w:r>
      <w:r w:rsidR="00142F80">
        <w:rPr>
          <w:rFonts w:ascii="Times New Roman" w:hAnsi="Times New Roman"/>
        </w:rPr>
        <w:t xml:space="preserve">         </w:t>
      </w:r>
      <w:r w:rsidRPr="005D075B">
        <w:rPr>
          <w:rFonts w:ascii="Times New Roman" w:hAnsi="Times New Roman"/>
        </w:rPr>
        <w:t>Female</w:t>
      </w:r>
    </w:p>
    <w:p w:rsidR="00B97072" w:rsidRPr="005D075B" w:rsidRDefault="00BC6399" w:rsidP="005E664C">
      <w:pPr>
        <w:pStyle w:val="BodyText"/>
        <w:snapToGrid w:val="0"/>
        <w:jc w:val="both"/>
        <w:rPr>
          <w:rFonts w:ascii="Times New Roman" w:hAnsi="Times New Roman"/>
        </w:rPr>
      </w:pPr>
      <w:r w:rsidRPr="005D075B">
        <w:rPr>
          <w:rFonts w:ascii="Times New Roman" w:hAnsi="Times New Roman"/>
        </w:rPr>
        <w:t>Marital Status</w:t>
      </w:r>
      <w:r w:rsidR="00D72091" w:rsidRPr="005D075B">
        <w:rPr>
          <w:rFonts w:ascii="Times New Roman" w:hAnsi="Times New Roman"/>
        </w:rPr>
        <w:t xml:space="preserve">: </w:t>
      </w:r>
      <w:r w:rsidR="009A3CF1">
        <w:rPr>
          <w:rFonts w:ascii="Times New Roman" w:hAnsi="Times New Roman"/>
        </w:rPr>
        <w:tab/>
      </w:r>
      <w:r w:rsidR="00142F80">
        <w:rPr>
          <w:rFonts w:ascii="Times New Roman" w:hAnsi="Times New Roman"/>
        </w:rPr>
        <w:t xml:space="preserve">             </w:t>
      </w:r>
      <w:r w:rsidR="00D72091" w:rsidRPr="005D075B">
        <w:rPr>
          <w:rFonts w:ascii="Times New Roman" w:hAnsi="Times New Roman"/>
        </w:rPr>
        <w:t>M</w:t>
      </w:r>
      <w:r w:rsidR="00F50F26" w:rsidRPr="005D075B">
        <w:rPr>
          <w:rFonts w:ascii="Times New Roman" w:hAnsi="Times New Roman"/>
        </w:rPr>
        <w:t>arried</w:t>
      </w:r>
    </w:p>
    <w:p w:rsidR="00C62BC4" w:rsidRPr="005D075B" w:rsidRDefault="00B97072" w:rsidP="005E664C">
      <w:pPr>
        <w:pStyle w:val="BodyText"/>
        <w:snapToGrid w:val="0"/>
        <w:jc w:val="both"/>
        <w:rPr>
          <w:rFonts w:ascii="Times New Roman" w:hAnsi="Times New Roman"/>
        </w:rPr>
      </w:pPr>
      <w:r w:rsidRPr="005D075B">
        <w:rPr>
          <w:rFonts w:ascii="Times New Roman" w:hAnsi="Times New Roman"/>
        </w:rPr>
        <w:t xml:space="preserve">Nationality:               </w:t>
      </w:r>
      <w:r w:rsidR="00142F80">
        <w:rPr>
          <w:rFonts w:ascii="Times New Roman" w:hAnsi="Times New Roman"/>
        </w:rPr>
        <w:t xml:space="preserve">        </w:t>
      </w:r>
      <w:r w:rsidRPr="005D075B">
        <w:rPr>
          <w:rFonts w:ascii="Times New Roman" w:hAnsi="Times New Roman"/>
        </w:rPr>
        <w:t>Indian</w:t>
      </w:r>
    </w:p>
    <w:p w:rsidR="00F50F26" w:rsidRPr="005D075B" w:rsidRDefault="00C62BC4" w:rsidP="005E664C">
      <w:pPr>
        <w:pStyle w:val="BodyText"/>
        <w:snapToGrid w:val="0"/>
        <w:jc w:val="both"/>
        <w:rPr>
          <w:rFonts w:ascii="Times New Roman" w:hAnsi="Times New Roman"/>
        </w:rPr>
      </w:pPr>
      <w:r w:rsidRPr="005D075B">
        <w:rPr>
          <w:rFonts w:ascii="Times New Roman" w:hAnsi="Times New Roman"/>
        </w:rPr>
        <w:t xml:space="preserve">Hobbies:    </w:t>
      </w:r>
      <w:r w:rsidR="009A3CF1">
        <w:rPr>
          <w:rFonts w:ascii="Times New Roman" w:hAnsi="Times New Roman"/>
        </w:rPr>
        <w:tab/>
      </w:r>
      <w:r w:rsidR="00142F80">
        <w:rPr>
          <w:rFonts w:ascii="Times New Roman" w:hAnsi="Times New Roman"/>
        </w:rPr>
        <w:t xml:space="preserve">              </w:t>
      </w:r>
      <w:r w:rsidR="001919EB">
        <w:rPr>
          <w:rFonts w:ascii="Times New Roman" w:hAnsi="Times New Roman"/>
        </w:rPr>
        <w:t>C</w:t>
      </w:r>
      <w:r w:rsidR="001919EB" w:rsidRPr="005D075B">
        <w:rPr>
          <w:rFonts w:ascii="Times New Roman" w:hAnsi="Times New Roman"/>
        </w:rPr>
        <w:t>ooking</w:t>
      </w:r>
      <w:r w:rsidR="001919EB">
        <w:rPr>
          <w:rFonts w:ascii="Times New Roman" w:hAnsi="Times New Roman"/>
        </w:rPr>
        <w:t>,</w:t>
      </w:r>
      <w:r w:rsidR="001919EB" w:rsidRPr="005D075B">
        <w:rPr>
          <w:rFonts w:ascii="Times New Roman" w:hAnsi="Times New Roman"/>
        </w:rPr>
        <w:t xml:space="preserve"> </w:t>
      </w:r>
      <w:r w:rsidR="00C270BE" w:rsidRPr="005D075B">
        <w:rPr>
          <w:rFonts w:ascii="Times New Roman" w:hAnsi="Times New Roman"/>
        </w:rPr>
        <w:t xml:space="preserve">Listening </w:t>
      </w:r>
      <w:proofErr w:type="spellStart"/>
      <w:r w:rsidR="00C270BE" w:rsidRPr="005D075B">
        <w:rPr>
          <w:rFonts w:ascii="Times New Roman" w:hAnsi="Times New Roman"/>
        </w:rPr>
        <w:t>music,watching</w:t>
      </w:r>
      <w:proofErr w:type="spellEnd"/>
      <w:r w:rsidR="00C270BE" w:rsidRPr="005D075B">
        <w:rPr>
          <w:rFonts w:ascii="Times New Roman" w:hAnsi="Times New Roman"/>
        </w:rPr>
        <w:t xml:space="preserve"> movies &amp; travelling.</w:t>
      </w:r>
    </w:p>
    <w:p w:rsidR="00F50F26" w:rsidRPr="005D075B" w:rsidRDefault="00B97072" w:rsidP="005E664C">
      <w:pPr>
        <w:pStyle w:val="BodyText"/>
        <w:snapToGrid w:val="0"/>
        <w:jc w:val="both"/>
        <w:rPr>
          <w:rFonts w:ascii="Times New Roman" w:hAnsi="Times New Roman"/>
        </w:rPr>
      </w:pPr>
      <w:r w:rsidRPr="005D075B">
        <w:rPr>
          <w:rFonts w:ascii="Times New Roman" w:hAnsi="Times New Roman"/>
        </w:rPr>
        <w:t xml:space="preserve">Language </w:t>
      </w:r>
      <w:r w:rsidR="00CD7FBF" w:rsidRPr="005D075B">
        <w:rPr>
          <w:rFonts w:ascii="Times New Roman" w:hAnsi="Times New Roman"/>
        </w:rPr>
        <w:t>Known:</w:t>
      </w:r>
      <w:r w:rsidR="00142F80">
        <w:rPr>
          <w:rFonts w:ascii="Times New Roman" w:hAnsi="Times New Roman"/>
        </w:rPr>
        <w:t xml:space="preserve">             </w:t>
      </w:r>
      <w:r w:rsidR="00F50F26" w:rsidRPr="005D075B">
        <w:rPr>
          <w:rFonts w:ascii="Times New Roman" w:hAnsi="Times New Roman"/>
        </w:rPr>
        <w:t>English, Hindi</w:t>
      </w:r>
      <w:r w:rsidRPr="005D075B">
        <w:rPr>
          <w:rFonts w:ascii="Times New Roman" w:hAnsi="Times New Roman"/>
        </w:rPr>
        <w:t>&amp; Kashmiri.</w:t>
      </w:r>
    </w:p>
    <w:p w:rsidR="00F50F26" w:rsidRPr="005D075B" w:rsidRDefault="00F50F26" w:rsidP="005E664C">
      <w:pPr>
        <w:pStyle w:val="Heading5"/>
        <w:spacing w:line="360" w:lineRule="auto"/>
        <w:jc w:val="both"/>
        <w:rPr>
          <w:b/>
          <w:i/>
          <w:sz w:val="20"/>
        </w:rPr>
      </w:pPr>
    </w:p>
    <w:p w:rsidR="00F50F26" w:rsidRPr="005D075B" w:rsidRDefault="00F50F26" w:rsidP="005E664C">
      <w:pPr>
        <w:pStyle w:val="Heading5"/>
        <w:spacing w:line="360" w:lineRule="auto"/>
        <w:jc w:val="both"/>
        <w:rPr>
          <w:b/>
          <w:i/>
          <w:sz w:val="20"/>
        </w:rPr>
      </w:pPr>
    </w:p>
    <w:p w:rsidR="00F50F26" w:rsidRPr="005D075B" w:rsidRDefault="00F50F26" w:rsidP="005E664C">
      <w:pPr>
        <w:pStyle w:val="Heading5"/>
        <w:spacing w:line="360" w:lineRule="auto"/>
        <w:jc w:val="both"/>
        <w:rPr>
          <w:b/>
          <w:sz w:val="20"/>
        </w:rPr>
      </w:pPr>
      <w:r w:rsidRPr="005D075B">
        <w:rPr>
          <w:b/>
          <w:sz w:val="20"/>
        </w:rPr>
        <w:t>I hereby declare that above mentioned information is true to the best of my knowledge &amp; belief.</w:t>
      </w:r>
    </w:p>
    <w:p w:rsidR="00F50F26" w:rsidRPr="005D075B" w:rsidRDefault="00F50F26" w:rsidP="005E664C">
      <w:pPr>
        <w:pStyle w:val="BodyText"/>
        <w:snapToGrid w:val="0"/>
        <w:jc w:val="both"/>
        <w:rPr>
          <w:rFonts w:ascii="Times New Roman" w:hAnsi="Times New Roman"/>
        </w:rPr>
      </w:pPr>
    </w:p>
    <w:p w:rsidR="00F50F26" w:rsidRPr="005D075B" w:rsidRDefault="00F50F26" w:rsidP="005E664C">
      <w:pPr>
        <w:pStyle w:val="BodyText"/>
        <w:snapToGrid w:val="0"/>
        <w:jc w:val="both"/>
        <w:rPr>
          <w:rFonts w:ascii="Times New Roman" w:hAnsi="Times New Roman"/>
        </w:rPr>
      </w:pPr>
      <w:r w:rsidRPr="005D075B">
        <w:rPr>
          <w:rFonts w:ascii="Times New Roman" w:hAnsi="Times New Roman"/>
        </w:rPr>
        <w:t>Place: New Delhi</w:t>
      </w:r>
    </w:p>
    <w:p w:rsidR="00F50F26" w:rsidRPr="005D075B" w:rsidRDefault="00F50F26" w:rsidP="005E664C">
      <w:pPr>
        <w:pStyle w:val="BodyText"/>
        <w:snapToGrid w:val="0"/>
        <w:jc w:val="both"/>
        <w:rPr>
          <w:rFonts w:ascii="Times New Roman" w:hAnsi="Times New Roman"/>
        </w:rPr>
      </w:pPr>
      <w:r w:rsidRPr="005D075B">
        <w:rPr>
          <w:rFonts w:ascii="Times New Roman" w:hAnsi="Times New Roman"/>
        </w:rPr>
        <w:t xml:space="preserve">Date:                            </w:t>
      </w:r>
      <w:bookmarkStart w:id="0" w:name="_GoBack"/>
      <w:bookmarkEnd w:id="0"/>
      <w:r w:rsidRPr="005D075B">
        <w:rPr>
          <w:rFonts w:ascii="Times New Roman" w:hAnsi="Times New Roman"/>
        </w:rPr>
        <w:t xml:space="preserve">                                                                                                                  [</w:t>
      </w:r>
      <w:proofErr w:type="spellStart"/>
      <w:r w:rsidRPr="005D075B">
        <w:rPr>
          <w:rFonts w:ascii="Times New Roman" w:hAnsi="Times New Roman"/>
        </w:rPr>
        <w:t>Swati</w:t>
      </w:r>
      <w:proofErr w:type="spellEnd"/>
      <w:r w:rsidRPr="005D075B">
        <w:rPr>
          <w:rFonts w:ascii="Times New Roman" w:hAnsi="Times New Roman"/>
        </w:rPr>
        <w:t xml:space="preserve">] </w:t>
      </w:r>
    </w:p>
    <w:p w:rsidR="00F50F26" w:rsidRPr="005D075B" w:rsidRDefault="00F50F26" w:rsidP="005E664C">
      <w:pPr>
        <w:ind w:left="360"/>
        <w:jc w:val="both"/>
        <w:rPr>
          <w:rFonts w:ascii="Times New Roman" w:hAnsi="Times New Roman"/>
        </w:rPr>
      </w:pPr>
    </w:p>
    <w:sectPr w:rsidR="00F50F26" w:rsidRPr="005D075B" w:rsidSect="00F977DF">
      <w:pgSz w:w="11906" w:h="16838"/>
      <w:pgMar w:top="630" w:right="1152"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E0A" w:rsidRDefault="00931E0A" w:rsidP="0063020F">
      <w:r>
        <w:separator/>
      </w:r>
    </w:p>
  </w:endnote>
  <w:endnote w:type="continuationSeparator" w:id="0">
    <w:p w:rsidR="00931E0A" w:rsidRDefault="00931E0A" w:rsidP="00630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E0A" w:rsidRDefault="00931E0A" w:rsidP="0063020F">
      <w:r>
        <w:separator/>
      </w:r>
    </w:p>
  </w:footnote>
  <w:footnote w:type="continuationSeparator" w:id="0">
    <w:p w:rsidR="00931E0A" w:rsidRDefault="00931E0A" w:rsidP="006302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21"/>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2"/>
    <w:lvl w:ilvl="0">
      <w:start w:val="1"/>
      <w:numFmt w:val="bullet"/>
      <w:pStyle w:val="bulletedlist"/>
      <w:lvlText w:val=""/>
      <w:lvlJc w:val="left"/>
      <w:pPr>
        <w:tabs>
          <w:tab w:val="num" w:pos="288"/>
        </w:tabs>
        <w:ind w:left="288" w:hanging="288"/>
      </w:pPr>
      <w:rPr>
        <w:rFonts w:ascii="Symbol" w:hAnsi="Symbol" w:cs="Symbol"/>
        <w:b w:val="0"/>
        <w:bCs w:val="0"/>
        <w:i w:val="0"/>
        <w:iCs w:val="0"/>
        <w:color w:val="808080"/>
        <w:sz w:val="12"/>
        <w:szCs w:val="12"/>
      </w:rPr>
    </w:lvl>
  </w:abstractNum>
  <w:abstractNum w:abstractNumId="3">
    <w:nsid w:val="07E639B5"/>
    <w:multiLevelType w:val="hybridMultilevel"/>
    <w:tmpl w:val="0DB4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201ED"/>
    <w:multiLevelType w:val="hybridMultilevel"/>
    <w:tmpl w:val="13B8D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6C3E4C"/>
    <w:multiLevelType w:val="hybridMultilevel"/>
    <w:tmpl w:val="4510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246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A3B4EDB"/>
    <w:multiLevelType w:val="hybridMultilevel"/>
    <w:tmpl w:val="FC68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467C8"/>
    <w:multiLevelType w:val="hybridMultilevel"/>
    <w:tmpl w:val="B5368D8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
    <w:nsid w:val="2F271660"/>
    <w:multiLevelType w:val="hybridMultilevel"/>
    <w:tmpl w:val="4EFEDA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A8417B2"/>
    <w:multiLevelType w:val="hybridMultilevel"/>
    <w:tmpl w:val="9C424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B7854"/>
    <w:multiLevelType w:val="hybridMultilevel"/>
    <w:tmpl w:val="309EA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1F673F"/>
    <w:multiLevelType w:val="multilevel"/>
    <w:tmpl w:val="AA586A3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6636771"/>
    <w:multiLevelType w:val="hybridMultilevel"/>
    <w:tmpl w:val="FFECBC9E"/>
    <w:lvl w:ilvl="0" w:tplc="9F4A688E">
      <w:start w:val="1"/>
      <w:numFmt w:val="bullet"/>
      <w:lvlText w:val=""/>
      <w:lvlJc w:val="left"/>
      <w:pPr>
        <w:tabs>
          <w:tab w:val="num" w:pos="720"/>
        </w:tabs>
        <w:ind w:left="720" w:hanging="360"/>
      </w:pPr>
      <w:rPr>
        <w:rFonts w:ascii="Symbol" w:hAnsi="Symbol"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5A5C4AF5"/>
    <w:multiLevelType w:val="hybridMultilevel"/>
    <w:tmpl w:val="D102B5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AF44F0"/>
    <w:multiLevelType w:val="hybridMultilevel"/>
    <w:tmpl w:val="C532C916"/>
    <w:lvl w:ilvl="0" w:tplc="CAFA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086139"/>
    <w:multiLevelType w:val="hybridMultilevel"/>
    <w:tmpl w:val="439E863A"/>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7">
    <w:nsid w:val="7F495F24"/>
    <w:multiLevelType w:val="hybridMultilevel"/>
    <w:tmpl w:val="57AE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3"/>
  </w:num>
  <w:num w:numId="6">
    <w:abstractNumId w:val="14"/>
  </w:num>
  <w:num w:numId="7">
    <w:abstractNumId w:val="7"/>
  </w:num>
  <w:num w:numId="8">
    <w:abstractNumId w:val="16"/>
  </w:num>
  <w:num w:numId="9">
    <w:abstractNumId w:val="3"/>
  </w:num>
  <w:num w:numId="10">
    <w:abstractNumId w:val="15"/>
  </w:num>
  <w:num w:numId="11">
    <w:abstractNumId w:val="11"/>
  </w:num>
  <w:num w:numId="12">
    <w:abstractNumId w:val="6"/>
  </w:num>
  <w:num w:numId="13">
    <w:abstractNumId w:val="8"/>
  </w:num>
  <w:num w:numId="14">
    <w:abstractNumId w:val="11"/>
  </w:num>
  <w:num w:numId="15">
    <w:abstractNumId w:val="4"/>
  </w:num>
  <w:num w:numId="16">
    <w:abstractNumId w:val="10"/>
  </w:num>
  <w:num w:numId="17">
    <w:abstractNumId w:val="2"/>
  </w:num>
  <w:num w:numId="18">
    <w:abstractNumId w:val="9"/>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B040D"/>
    <w:rsid w:val="00006CCD"/>
    <w:rsid w:val="00031FDB"/>
    <w:rsid w:val="00040553"/>
    <w:rsid w:val="000544CE"/>
    <w:rsid w:val="00062BF3"/>
    <w:rsid w:val="00063E92"/>
    <w:rsid w:val="0006412B"/>
    <w:rsid w:val="000673DA"/>
    <w:rsid w:val="00071E2A"/>
    <w:rsid w:val="000957B3"/>
    <w:rsid w:val="000958EA"/>
    <w:rsid w:val="000A2BAA"/>
    <w:rsid w:val="000B0C97"/>
    <w:rsid w:val="000C502A"/>
    <w:rsid w:val="000C7DC8"/>
    <w:rsid w:val="000D0AED"/>
    <w:rsid w:val="000E2B96"/>
    <w:rsid w:val="000E39C3"/>
    <w:rsid w:val="000E7C74"/>
    <w:rsid w:val="000F558C"/>
    <w:rsid w:val="000F6AF5"/>
    <w:rsid w:val="00100F66"/>
    <w:rsid w:val="001320E7"/>
    <w:rsid w:val="00141DA8"/>
    <w:rsid w:val="00142F80"/>
    <w:rsid w:val="0015560A"/>
    <w:rsid w:val="00160C61"/>
    <w:rsid w:val="00170FE6"/>
    <w:rsid w:val="00176CC7"/>
    <w:rsid w:val="00185A05"/>
    <w:rsid w:val="001919EB"/>
    <w:rsid w:val="00194AA9"/>
    <w:rsid w:val="001956E8"/>
    <w:rsid w:val="001975A2"/>
    <w:rsid w:val="001B07E5"/>
    <w:rsid w:val="001B41B3"/>
    <w:rsid w:val="001B79A3"/>
    <w:rsid w:val="001C5848"/>
    <w:rsid w:val="001D1EB2"/>
    <w:rsid w:val="001D7DB0"/>
    <w:rsid w:val="001E6071"/>
    <w:rsid w:val="001E70DD"/>
    <w:rsid w:val="001F2119"/>
    <w:rsid w:val="002006E5"/>
    <w:rsid w:val="00200855"/>
    <w:rsid w:val="002110C8"/>
    <w:rsid w:val="0022794B"/>
    <w:rsid w:val="00271F3B"/>
    <w:rsid w:val="002813D4"/>
    <w:rsid w:val="0028230C"/>
    <w:rsid w:val="00285D0E"/>
    <w:rsid w:val="00285EAB"/>
    <w:rsid w:val="00286828"/>
    <w:rsid w:val="002B0284"/>
    <w:rsid w:val="002B5F1B"/>
    <w:rsid w:val="002B75FF"/>
    <w:rsid w:val="002B7F82"/>
    <w:rsid w:val="002C070C"/>
    <w:rsid w:val="002C2A30"/>
    <w:rsid w:val="002E004A"/>
    <w:rsid w:val="002F34B7"/>
    <w:rsid w:val="0031002A"/>
    <w:rsid w:val="003247A4"/>
    <w:rsid w:val="003249C5"/>
    <w:rsid w:val="0033762B"/>
    <w:rsid w:val="00343D83"/>
    <w:rsid w:val="00380DBB"/>
    <w:rsid w:val="003863B3"/>
    <w:rsid w:val="00386AA9"/>
    <w:rsid w:val="003950C9"/>
    <w:rsid w:val="003A2239"/>
    <w:rsid w:val="003B0259"/>
    <w:rsid w:val="003B040D"/>
    <w:rsid w:val="003B59D3"/>
    <w:rsid w:val="003C6204"/>
    <w:rsid w:val="003D0E2A"/>
    <w:rsid w:val="003E01A2"/>
    <w:rsid w:val="003F24B8"/>
    <w:rsid w:val="003F2AF0"/>
    <w:rsid w:val="003F632F"/>
    <w:rsid w:val="00400F97"/>
    <w:rsid w:val="00401FB8"/>
    <w:rsid w:val="004067B3"/>
    <w:rsid w:val="00416CC1"/>
    <w:rsid w:val="00421259"/>
    <w:rsid w:val="00430644"/>
    <w:rsid w:val="00450112"/>
    <w:rsid w:val="0045596A"/>
    <w:rsid w:val="00465E0F"/>
    <w:rsid w:val="004710A1"/>
    <w:rsid w:val="004765E4"/>
    <w:rsid w:val="004829BB"/>
    <w:rsid w:val="00486452"/>
    <w:rsid w:val="004A2268"/>
    <w:rsid w:val="004B1011"/>
    <w:rsid w:val="004C0A64"/>
    <w:rsid w:val="004C12FA"/>
    <w:rsid w:val="004D6401"/>
    <w:rsid w:val="004D76C3"/>
    <w:rsid w:val="004D7810"/>
    <w:rsid w:val="004E1795"/>
    <w:rsid w:val="004F4505"/>
    <w:rsid w:val="004F6670"/>
    <w:rsid w:val="00507BA5"/>
    <w:rsid w:val="0051174A"/>
    <w:rsid w:val="005216AB"/>
    <w:rsid w:val="00532A3E"/>
    <w:rsid w:val="00542B10"/>
    <w:rsid w:val="00543125"/>
    <w:rsid w:val="005545BB"/>
    <w:rsid w:val="00556345"/>
    <w:rsid w:val="005618F6"/>
    <w:rsid w:val="0057377C"/>
    <w:rsid w:val="00573A4B"/>
    <w:rsid w:val="00581C72"/>
    <w:rsid w:val="005840C6"/>
    <w:rsid w:val="005A0BE1"/>
    <w:rsid w:val="005A25BC"/>
    <w:rsid w:val="005C4111"/>
    <w:rsid w:val="005C44AE"/>
    <w:rsid w:val="005C7145"/>
    <w:rsid w:val="005D075B"/>
    <w:rsid w:val="005D5AB1"/>
    <w:rsid w:val="005E2A45"/>
    <w:rsid w:val="005E2B8B"/>
    <w:rsid w:val="005E664C"/>
    <w:rsid w:val="005F0D11"/>
    <w:rsid w:val="005F4321"/>
    <w:rsid w:val="00600249"/>
    <w:rsid w:val="00606DA4"/>
    <w:rsid w:val="006271C1"/>
    <w:rsid w:val="0063020F"/>
    <w:rsid w:val="00632832"/>
    <w:rsid w:val="00636D3D"/>
    <w:rsid w:val="00645AEC"/>
    <w:rsid w:val="006611D1"/>
    <w:rsid w:val="00671DBF"/>
    <w:rsid w:val="00680601"/>
    <w:rsid w:val="0068105A"/>
    <w:rsid w:val="006816C6"/>
    <w:rsid w:val="0068563F"/>
    <w:rsid w:val="00690179"/>
    <w:rsid w:val="006A3423"/>
    <w:rsid w:val="006A406D"/>
    <w:rsid w:val="006D2FFA"/>
    <w:rsid w:val="006D5938"/>
    <w:rsid w:val="006D727C"/>
    <w:rsid w:val="006E0B24"/>
    <w:rsid w:val="006F518F"/>
    <w:rsid w:val="0072368C"/>
    <w:rsid w:val="007358E2"/>
    <w:rsid w:val="0073650D"/>
    <w:rsid w:val="007379A1"/>
    <w:rsid w:val="00744A0E"/>
    <w:rsid w:val="007467DB"/>
    <w:rsid w:val="00763BB0"/>
    <w:rsid w:val="00767014"/>
    <w:rsid w:val="00775A23"/>
    <w:rsid w:val="0078405D"/>
    <w:rsid w:val="007963E4"/>
    <w:rsid w:val="007A1AB4"/>
    <w:rsid w:val="007A4C76"/>
    <w:rsid w:val="007A6A6E"/>
    <w:rsid w:val="007A6C6A"/>
    <w:rsid w:val="007B390B"/>
    <w:rsid w:val="007C528C"/>
    <w:rsid w:val="007D1B53"/>
    <w:rsid w:val="007E5CD7"/>
    <w:rsid w:val="00806126"/>
    <w:rsid w:val="00820F71"/>
    <w:rsid w:val="00822DF5"/>
    <w:rsid w:val="0082300F"/>
    <w:rsid w:val="00825F43"/>
    <w:rsid w:val="008268EA"/>
    <w:rsid w:val="008309A3"/>
    <w:rsid w:val="008345B4"/>
    <w:rsid w:val="008470E1"/>
    <w:rsid w:val="008510BA"/>
    <w:rsid w:val="00857311"/>
    <w:rsid w:val="00860B1E"/>
    <w:rsid w:val="008628B0"/>
    <w:rsid w:val="00884079"/>
    <w:rsid w:val="00884301"/>
    <w:rsid w:val="00891EE4"/>
    <w:rsid w:val="00892092"/>
    <w:rsid w:val="00892D37"/>
    <w:rsid w:val="008A655D"/>
    <w:rsid w:val="008B045B"/>
    <w:rsid w:val="008B60B3"/>
    <w:rsid w:val="008C6CE3"/>
    <w:rsid w:val="008D30D1"/>
    <w:rsid w:val="008D46F2"/>
    <w:rsid w:val="008D7BCE"/>
    <w:rsid w:val="008E100F"/>
    <w:rsid w:val="008E1C5E"/>
    <w:rsid w:val="008F2EB4"/>
    <w:rsid w:val="00910A99"/>
    <w:rsid w:val="009124EB"/>
    <w:rsid w:val="00915180"/>
    <w:rsid w:val="00920484"/>
    <w:rsid w:val="009235C1"/>
    <w:rsid w:val="00926B6B"/>
    <w:rsid w:val="009302A9"/>
    <w:rsid w:val="009309CD"/>
    <w:rsid w:val="00931E0A"/>
    <w:rsid w:val="0094543B"/>
    <w:rsid w:val="009615DF"/>
    <w:rsid w:val="00963147"/>
    <w:rsid w:val="009842F1"/>
    <w:rsid w:val="00986F76"/>
    <w:rsid w:val="00987C08"/>
    <w:rsid w:val="009930DE"/>
    <w:rsid w:val="0099588C"/>
    <w:rsid w:val="009A202E"/>
    <w:rsid w:val="009A3CF1"/>
    <w:rsid w:val="009A414C"/>
    <w:rsid w:val="009B362E"/>
    <w:rsid w:val="009B42B2"/>
    <w:rsid w:val="009B6DC4"/>
    <w:rsid w:val="009C005F"/>
    <w:rsid w:val="009C2720"/>
    <w:rsid w:val="009D06C0"/>
    <w:rsid w:val="009D0793"/>
    <w:rsid w:val="009D26B1"/>
    <w:rsid w:val="009E0DC9"/>
    <w:rsid w:val="009E1F8F"/>
    <w:rsid w:val="00A0028D"/>
    <w:rsid w:val="00A117C1"/>
    <w:rsid w:val="00A26160"/>
    <w:rsid w:val="00A26C49"/>
    <w:rsid w:val="00A425B0"/>
    <w:rsid w:val="00A44153"/>
    <w:rsid w:val="00A5109B"/>
    <w:rsid w:val="00A53C8C"/>
    <w:rsid w:val="00A57B36"/>
    <w:rsid w:val="00A630D6"/>
    <w:rsid w:val="00A7006F"/>
    <w:rsid w:val="00A70657"/>
    <w:rsid w:val="00A81731"/>
    <w:rsid w:val="00A86D63"/>
    <w:rsid w:val="00A87115"/>
    <w:rsid w:val="00AB0506"/>
    <w:rsid w:val="00AB3AE5"/>
    <w:rsid w:val="00AC24AF"/>
    <w:rsid w:val="00AE3796"/>
    <w:rsid w:val="00AE54B7"/>
    <w:rsid w:val="00AF1DE4"/>
    <w:rsid w:val="00AF38E0"/>
    <w:rsid w:val="00AF4F13"/>
    <w:rsid w:val="00B11994"/>
    <w:rsid w:val="00B131DF"/>
    <w:rsid w:val="00B13831"/>
    <w:rsid w:val="00B20DF7"/>
    <w:rsid w:val="00B212F8"/>
    <w:rsid w:val="00B215DD"/>
    <w:rsid w:val="00B239DF"/>
    <w:rsid w:val="00B23CD5"/>
    <w:rsid w:val="00B34426"/>
    <w:rsid w:val="00B34AA0"/>
    <w:rsid w:val="00B34D76"/>
    <w:rsid w:val="00B4205D"/>
    <w:rsid w:val="00B57498"/>
    <w:rsid w:val="00B60C8D"/>
    <w:rsid w:val="00B6267D"/>
    <w:rsid w:val="00B706A6"/>
    <w:rsid w:val="00B70B43"/>
    <w:rsid w:val="00B80378"/>
    <w:rsid w:val="00B915D5"/>
    <w:rsid w:val="00B93738"/>
    <w:rsid w:val="00B9399B"/>
    <w:rsid w:val="00B950D0"/>
    <w:rsid w:val="00B97072"/>
    <w:rsid w:val="00BA68E7"/>
    <w:rsid w:val="00BA6BD6"/>
    <w:rsid w:val="00BB5CCB"/>
    <w:rsid w:val="00BC25D3"/>
    <w:rsid w:val="00BC5021"/>
    <w:rsid w:val="00BC6113"/>
    <w:rsid w:val="00BC6399"/>
    <w:rsid w:val="00BE13EE"/>
    <w:rsid w:val="00BF77DE"/>
    <w:rsid w:val="00C11092"/>
    <w:rsid w:val="00C270BE"/>
    <w:rsid w:val="00C335E8"/>
    <w:rsid w:val="00C62BC4"/>
    <w:rsid w:val="00C66B7A"/>
    <w:rsid w:val="00C736E6"/>
    <w:rsid w:val="00C73EF0"/>
    <w:rsid w:val="00C76C30"/>
    <w:rsid w:val="00C85842"/>
    <w:rsid w:val="00C95EA5"/>
    <w:rsid w:val="00CA2E98"/>
    <w:rsid w:val="00CD5404"/>
    <w:rsid w:val="00CD7FBF"/>
    <w:rsid w:val="00CF0C26"/>
    <w:rsid w:val="00D04D79"/>
    <w:rsid w:val="00D05992"/>
    <w:rsid w:val="00D06353"/>
    <w:rsid w:val="00D12AB0"/>
    <w:rsid w:val="00D22C7E"/>
    <w:rsid w:val="00D23123"/>
    <w:rsid w:val="00D51D4A"/>
    <w:rsid w:val="00D54582"/>
    <w:rsid w:val="00D626CB"/>
    <w:rsid w:val="00D7117F"/>
    <w:rsid w:val="00D72091"/>
    <w:rsid w:val="00D80ABF"/>
    <w:rsid w:val="00D90A42"/>
    <w:rsid w:val="00DA3EE8"/>
    <w:rsid w:val="00DA55F6"/>
    <w:rsid w:val="00DB2250"/>
    <w:rsid w:val="00DB26F6"/>
    <w:rsid w:val="00DB38A1"/>
    <w:rsid w:val="00DB50C8"/>
    <w:rsid w:val="00DB7C8E"/>
    <w:rsid w:val="00DC39BB"/>
    <w:rsid w:val="00DC5D63"/>
    <w:rsid w:val="00DD1AB2"/>
    <w:rsid w:val="00DE2829"/>
    <w:rsid w:val="00DE652F"/>
    <w:rsid w:val="00DE6B3B"/>
    <w:rsid w:val="00DE6DED"/>
    <w:rsid w:val="00DF251F"/>
    <w:rsid w:val="00DF6861"/>
    <w:rsid w:val="00E0275B"/>
    <w:rsid w:val="00E07FD3"/>
    <w:rsid w:val="00E30E80"/>
    <w:rsid w:val="00E35671"/>
    <w:rsid w:val="00E36329"/>
    <w:rsid w:val="00E44149"/>
    <w:rsid w:val="00E52FFD"/>
    <w:rsid w:val="00E622E1"/>
    <w:rsid w:val="00E66930"/>
    <w:rsid w:val="00E7122F"/>
    <w:rsid w:val="00E75490"/>
    <w:rsid w:val="00E7685C"/>
    <w:rsid w:val="00E85623"/>
    <w:rsid w:val="00E8778B"/>
    <w:rsid w:val="00EA46A4"/>
    <w:rsid w:val="00EB0CB1"/>
    <w:rsid w:val="00EC2CBF"/>
    <w:rsid w:val="00EC440F"/>
    <w:rsid w:val="00EE1440"/>
    <w:rsid w:val="00EE2B48"/>
    <w:rsid w:val="00EE4A4C"/>
    <w:rsid w:val="00EF540A"/>
    <w:rsid w:val="00F15659"/>
    <w:rsid w:val="00F17487"/>
    <w:rsid w:val="00F27783"/>
    <w:rsid w:val="00F35D6F"/>
    <w:rsid w:val="00F44658"/>
    <w:rsid w:val="00F45DEA"/>
    <w:rsid w:val="00F50643"/>
    <w:rsid w:val="00F50F26"/>
    <w:rsid w:val="00F52394"/>
    <w:rsid w:val="00F54ADD"/>
    <w:rsid w:val="00F55E1B"/>
    <w:rsid w:val="00F66E82"/>
    <w:rsid w:val="00F77B39"/>
    <w:rsid w:val="00F8329F"/>
    <w:rsid w:val="00F91BFF"/>
    <w:rsid w:val="00F93748"/>
    <w:rsid w:val="00F977DF"/>
    <w:rsid w:val="00FA1AE1"/>
    <w:rsid w:val="00FA56A1"/>
    <w:rsid w:val="00FB4C01"/>
    <w:rsid w:val="00FC7E70"/>
    <w:rsid w:val="00FE021E"/>
    <w:rsid w:val="00FF155E"/>
    <w:rsid w:val="00FF3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DF"/>
    <w:pPr>
      <w:suppressAutoHyphens/>
    </w:pPr>
    <w:rPr>
      <w:rFonts w:ascii="Verdana" w:hAnsi="Verdana"/>
      <w:lang w:val="en-GB" w:eastAsia="ar-SA"/>
    </w:rPr>
  </w:style>
  <w:style w:type="paragraph" w:styleId="Heading1">
    <w:name w:val="heading 1"/>
    <w:basedOn w:val="Normal"/>
    <w:next w:val="Normal"/>
    <w:qFormat/>
    <w:rsid w:val="00F977DF"/>
    <w:pPr>
      <w:widowControl w:val="0"/>
      <w:numPr>
        <w:numId w:val="1"/>
      </w:numPr>
      <w:suppressAutoHyphens w:val="0"/>
      <w:outlineLvl w:val="0"/>
    </w:pPr>
    <w:rPr>
      <w:rFonts w:ascii="Times New Roman" w:hAnsi="Times New Roman"/>
      <w:sz w:val="24"/>
      <w:lang w:val="en-US"/>
    </w:rPr>
  </w:style>
  <w:style w:type="paragraph" w:styleId="Heading2">
    <w:name w:val="heading 2"/>
    <w:basedOn w:val="Normal"/>
    <w:next w:val="Normal"/>
    <w:qFormat/>
    <w:rsid w:val="00F977DF"/>
    <w:pPr>
      <w:widowControl w:val="0"/>
      <w:numPr>
        <w:ilvl w:val="1"/>
        <w:numId w:val="1"/>
      </w:numPr>
      <w:suppressAutoHyphens w:val="0"/>
      <w:outlineLvl w:val="1"/>
    </w:pPr>
    <w:rPr>
      <w:rFonts w:ascii="Times New Roman" w:hAnsi="Times New Roman"/>
      <w:sz w:val="24"/>
      <w:lang w:val="en-US"/>
    </w:rPr>
  </w:style>
  <w:style w:type="paragraph" w:styleId="Heading3">
    <w:name w:val="heading 3"/>
    <w:basedOn w:val="Normal"/>
    <w:next w:val="Normal"/>
    <w:qFormat/>
    <w:rsid w:val="00F977DF"/>
    <w:pPr>
      <w:widowControl w:val="0"/>
      <w:numPr>
        <w:ilvl w:val="2"/>
        <w:numId w:val="1"/>
      </w:numPr>
      <w:suppressAutoHyphens w:val="0"/>
      <w:outlineLvl w:val="2"/>
    </w:pPr>
    <w:rPr>
      <w:rFonts w:ascii="Times New Roman" w:hAnsi="Times New Roman"/>
      <w:sz w:val="24"/>
      <w:lang w:val="en-US"/>
    </w:rPr>
  </w:style>
  <w:style w:type="paragraph" w:styleId="Heading4">
    <w:name w:val="heading 4"/>
    <w:basedOn w:val="Normal"/>
    <w:next w:val="Normal"/>
    <w:qFormat/>
    <w:rsid w:val="00F977DF"/>
    <w:pPr>
      <w:keepNext/>
      <w:numPr>
        <w:ilvl w:val="3"/>
        <w:numId w:val="1"/>
      </w:numPr>
      <w:suppressAutoHyphens w:val="0"/>
      <w:outlineLvl w:val="3"/>
    </w:pPr>
    <w:rPr>
      <w:rFonts w:ascii="Times New Roman" w:hAnsi="Times New Roman"/>
      <w:b/>
      <w:sz w:val="22"/>
      <w:lang w:val="en-US"/>
    </w:rPr>
  </w:style>
  <w:style w:type="paragraph" w:styleId="Heading5">
    <w:name w:val="heading 5"/>
    <w:basedOn w:val="Normal"/>
    <w:next w:val="Normal"/>
    <w:qFormat/>
    <w:rsid w:val="00F977DF"/>
    <w:pPr>
      <w:widowControl w:val="0"/>
      <w:numPr>
        <w:ilvl w:val="4"/>
        <w:numId w:val="1"/>
      </w:numPr>
      <w:suppressAutoHyphens w:val="0"/>
      <w:outlineLvl w:val="4"/>
    </w:pPr>
    <w:rPr>
      <w:rFonts w:ascii="Times New Roman" w:hAnsi="Times New Roman"/>
      <w:sz w:val="24"/>
      <w:lang w:val="en-US"/>
    </w:rPr>
  </w:style>
  <w:style w:type="paragraph" w:styleId="Heading6">
    <w:name w:val="heading 6"/>
    <w:basedOn w:val="Normal"/>
    <w:next w:val="Normal"/>
    <w:qFormat/>
    <w:rsid w:val="00F977DF"/>
    <w:pPr>
      <w:keepNext/>
      <w:numPr>
        <w:ilvl w:val="5"/>
        <w:numId w:val="1"/>
      </w:numPr>
      <w:suppressAutoHyphens w:val="0"/>
      <w:jc w:val="both"/>
      <w:outlineLvl w:val="5"/>
    </w:pPr>
    <w:rPr>
      <w:rFonts w:ascii="Times New Roman" w:hAnsi="Times New Roman"/>
      <w:b/>
      <w:sz w:val="24"/>
      <w:lang w:val="en-US"/>
    </w:rPr>
  </w:style>
  <w:style w:type="paragraph" w:styleId="Heading7">
    <w:name w:val="heading 7"/>
    <w:basedOn w:val="Normal"/>
    <w:next w:val="Normal"/>
    <w:qFormat/>
    <w:rsid w:val="00F977DF"/>
    <w:pPr>
      <w:keepNext/>
      <w:numPr>
        <w:ilvl w:val="6"/>
        <w:numId w:val="1"/>
      </w:numPr>
      <w:suppressAutoHyphens w:val="0"/>
      <w:jc w:val="both"/>
      <w:outlineLvl w:val="6"/>
    </w:pPr>
    <w:rPr>
      <w:rFonts w:ascii="Times New Roman" w:hAnsi="Times New Roman"/>
      <w:sz w:val="24"/>
      <w:lang w:val="en-US"/>
    </w:rPr>
  </w:style>
  <w:style w:type="paragraph" w:styleId="Heading8">
    <w:name w:val="heading 8"/>
    <w:basedOn w:val="Normal"/>
    <w:next w:val="Normal"/>
    <w:qFormat/>
    <w:rsid w:val="00F977DF"/>
    <w:pPr>
      <w:keepNext/>
      <w:numPr>
        <w:ilvl w:val="7"/>
        <w:numId w:val="1"/>
      </w:numPr>
      <w:suppressAutoHyphens w:val="0"/>
      <w:jc w:val="center"/>
      <w:outlineLvl w:val="7"/>
    </w:pPr>
    <w:rPr>
      <w:rFonts w:ascii="Times New Roman" w:hAnsi="Times New Roman"/>
      <w:b/>
      <w:sz w:val="24"/>
      <w:u w:val="single"/>
      <w:lang w:val="en-US"/>
    </w:rPr>
  </w:style>
  <w:style w:type="paragraph" w:styleId="Heading9">
    <w:name w:val="heading 9"/>
    <w:basedOn w:val="Normal"/>
    <w:next w:val="Normal"/>
    <w:qFormat/>
    <w:rsid w:val="00F977DF"/>
    <w:pPr>
      <w:keepNext/>
      <w:numPr>
        <w:ilvl w:val="8"/>
        <w:numId w:val="1"/>
      </w:numPr>
      <w:suppressAutoHyphens w:val="0"/>
      <w:jc w:val="center"/>
      <w:outlineLvl w:val="8"/>
    </w:pPr>
    <w:rPr>
      <w:rFonts w:ascii="Times New Roman" w:hAnsi="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977DF"/>
    <w:rPr>
      <w:rFonts w:ascii="Wingdings" w:hAnsi="Wingdings"/>
    </w:rPr>
  </w:style>
  <w:style w:type="character" w:customStyle="1" w:styleId="WW8Num2z0">
    <w:name w:val="WW8Num2z0"/>
    <w:rsid w:val="00F977DF"/>
    <w:rPr>
      <w:rFonts w:ascii="Wingdings" w:hAnsi="Wingdings"/>
    </w:rPr>
  </w:style>
  <w:style w:type="character" w:customStyle="1" w:styleId="WW8Num3z0">
    <w:name w:val="WW8Num3z0"/>
    <w:rsid w:val="00F977DF"/>
    <w:rPr>
      <w:rFonts w:ascii="Wingdings" w:hAnsi="Wingdings"/>
    </w:rPr>
  </w:style>
  <w:style w:type="character" w:customStyle="1" w:styleId="WW8Num4z0">
    <w:name w:val="WW8Num4z0"/>
    <w:rsid w:val="00F977DF"/>
    <w:rPr>
      <w:rFonts w:ascii="Wingdings" w:hAnsi="Wingdings"/>
    </w:rPr>
  </w:style>
  <w:style w:type="character" w:customStyle="1" w:styleId="WW8Num5z0">
    <w:name w:val="WW8Num5z0"/>
    <w:rsid w:val="00F977DF"/>
    <w:rPr>
      <w:rFonts w:ascii="Symbol" w:hAnsi="Symbol"/>
    </w:rPr>
  </w:style>
  <w:style w:type="character" w:customStyle="1" w:styleId="WW8Num5z2">
    <w:name w:val="WW8Num5z2"/>
    <w:rsid w:val="00F977DF"/>
    <w:rPr>
      <w:rFonts w:ascii="Wingdings" w:hAnsi="Wingdings"/>
    </w:rPr>
  </w:style>
  <w:style w:type="character" w:customStyle="1" w:styleId="WW8Num5z3">
    <w:name w:val="WW8Num5z3"/>
    <w:rsid w:val="00F977DF"/>
    <w:rPr>
      <w:rFonts w:ascii="Symbol" w:hAnsi="Symbol"/>
    </w:rPr>
  </w:style>
  <w:style w:type="character" w:customStyle="1" w:styleId="WW8Num5z4">
    <w:name w:val="WW8Num5z4"/>
    <w:rsid w:val="00F977DF"/>
    <w:rPr>
      <w:rFonts w:ascii="Courier New" w:hAnsi="Courier New" w:cs="Courier New"/>
    </w:rPr>
  </w:style>
  <w:style w:type="character" w:customStyle="1" w:styleId="WW8Num6z0">
    <w:name w:val="WW8Num6z0"/>
    <w:rsid w:val="00F977DF"/>
    <w:rPr>
      <w:rFonts w:ascii="Symbol" w:hAnsi="Symbol"/>
    </w:rPr>
  </w:style>
  <w:style w:type="character" w:customStyle="1" w:styleId="WW8Num7z0">
    <w:name w:val="WW8Num7z0"/>
    <w:rsid w:val="00F977DF"/>
    <w:rPr>
      <w:rFonts w:ascii="Symbol" w:hAnsi="Symbol"/>
    </w:rPr>
  </w:style>
  <w:style w:type="character" w:customStyle="1" w:styleId="WW8Num7z1">
    <w:name w:val="WW8Num7z1"/>
    <w:rsid w:val="00F977DF"/>
    <w:rPr>
      <w:rFonts w:ascii="Courier New" w:hAnsi="Courier New"/>
    </w:rPr>
  </w:style>
  <w:style w:type="character" w:customStyle="1" w:styleId="WW8Num7z3">
    <w:name w:val="WW8Num7z3"/>
    <w:rsid w:val="00F977DF"/>
    <w:rPr>
      <w:rFonts w:ascii="Symbol" w:hAnsi="Symbol"/>
    </w:rPr>
  </w:style>
  <w:style w:type="character" w:customStyle="1" w:styleId="WW8Num8z0">
    <w:name w:val="WW8Num8z0"/>
    <w:rsid w:val="00F977DF"/>
    <w:rPr>
      <w:rFonts w:ascii="Symbol" w:hAnsi="Symbol"/>
    </w:rPr>
  </w:style>
  <w:style w:type="character" w:customStyle="1" w:styleId="WW8Num9z0">
    <w:name w:val="WW8Num9z0"/>
    <w:rsid w:val="00F977DF"/>
    <w:rPr>
      <w:rFonts w:ascii="Symbol" w:hAnsi="Symbol"/>
    </w:rPr>
  </w:style>
  <w:style w:type="character" w:customStyle="1" w:styleId="WW8Num9z1">
    <w:name w:val="WW8Num9z1"/>
    <w:rsid w:val="00F977DF"/>
    <w:rPr>
      <w:rFonts w:ascii="Courier New" w:hAnsi="Courier New" w:cs="Courier New"/>
    </w:rPr>
  </w:style>
  <w:style w:type="character" w:customStyle="1" w:styleId="WW8Num9z2">
    <w:name w:val="WW8Num9z2"/>
    <w:rsid w:val="00F977DF"/>
    <w:rPr>
      <w:rFonts w:ascii="Wingdings" w:hAnsi="Wingdings"/>
    </w:rPr>
  </w:style>
  <w:style w:type="character" w:customStyle="1" w:styleId="WW8Num10z0">
    <w:name w:val="WW8Num10z0"/>
    <w:rsid w:val="00F977DF"/>
    <w:rPr>
      <w:rFonts w:ascii="Symbol" w:hAnsi="Symbol"/>
    </w:rPr>
  </w:style>
  <w:style w:type="character" w:customStyle="1" w:styleId="WW8Num21z0">
    <w:name w:val="WW8Num21z0"/>
    <w:rsid w:val="00F977DF"/>
    <w:rPr>
      <w:rFonts w:ascii="Wingdings" w:hAnsi="Wingdings"/>
    </w:rPr>
  </w:style>
  <w:style w:type="character" w:customStyle="1" w:styleId="WW8Num21z1">
    <w:name w:val="WW8Num21z1"/>
    <w:rsid w:val="00F977DF"/>
    <w:rPr>
      <w:rFonts w:ascii="Courier New" w:hAnsi="Courier New"/>
    </w:rPr>
  </w:style>
  <w:style w:type="character" w:customStyle="1" w:styleId="WW8Num21z2">
    <w:name w:val="WW8Num21z2"/>
    <w:rsid w:val="00F977DF"/>
    <w:rPr>
      <w:rFonts w:ascii="Wingdings" w:hAnsi="Wingdings"/>
    </w:rPr>
  </w:style>
  <w:style w:type="character" w:customStyle="1" w:styleId="WW8Num26z0">
    <w:name w:val="WW8Num26z0"/>
    <w:rsid w:val="00F977DF"/>
    <w:rPr>
      <w:rFonts w:ascii="Verdana" w:eastAsia="Times New Roman" w:hAnsi="Verdana" w:cs="Times New Roman"/>
      <w:b/>
    </w:rPr>
  </w:style>
  <w:style w:type="character" w:customStyle="1" w:styleId="WW8Num26z1">
    <w:name w:val="WW8Num26z1"/>
    <w:rsid w:val="00F977DF"/>
    <w:rPr>
      <w:rFonts w:ascii="Courier New" w:hAnsi="Courier New" w:cs="Courier New"/>
    </w:rPr>
  </w:style>
  <w:style w:type="character" w:customStyle="1" w:styleId="WW8Num26z2">
    <w:name w:val="WW8Num26z2"/>
    <w:rsid w:val="00F977DF"/>
    <w:rPr>
      <w:rFonts w:ascii="Wingdings" w:hAnsi="Wingdings"/>
    </w:rPr>
  </w:style>
  <w:style w:type="character" w:customStyle="1" w:styleId="WW8Num26z3">
    <w:name w:val="WW8Num26z3"/>
    <w:rsid w:val="00F977DF"/>
    <w:rPr>
      <w:rFonts w:ascii="Symbol" w:hAnsi="Symbol"/>
    </w:rPr>
  </w:style>
  <w:style w:type="character" w:customStyle="1" w:styleId="WW8Num30z0">
    <w:name w:val="WW8Num30z0"/>
    <w:rsid w:val="00F977DF"/>
    <w:rPr>
      <w:rFonts w:ascii="Verdana" w:eastAsia="Times New Roman" w:hAnsi="Verdana" w:cs="Times New Roman"/>
      <w:b/>
    </w:rPr>
  </w:style>
  <w:style w:type="character" w:customStyle="1" w:styleId="WW8Num30z1">
    <w:name w:val="WW8Num30z1"/>
    <w:rsid w:val="00F977DF"/>
    <w:rPr>
      <w:rFonts w:ascii="Courier New" w:hAnsi="Courier New" w:cs="Courier New"/>
    </w:rPr>
  </w:style>
  <w:style w:type="character" w:customStyle="1" w:styleId="WW8Num30z2">
    <w:name w:val="WW8Num30z2"/>
    <w:rsid w:val="00F977DF"/>
    <w:rPr>
      <w:rFonts w:ascii="Wingdings" w:hAnsi="Wingdings"/>
    </w:rPr>
  </w:style>
  <w:style w:type="character" w:customStyle="1" w:styleId="WW8Num30z3">
    <w:name w:val="WW8Num30z3"/>
    <w:rsid w:val="00F977DF"/>
    <w:rPr>
      <w:rFonts w:ascii="Symbol" w:hAnsi="Symbol"/>
    </w:rPr>
  </w:style>
  <w:style w:type="character" w:customStyle="1" w:styleId="WW8Num32z0">
    <w:name w:val="WW8Num32z0"/>
    <w:rsid w:val="00F977DF"/>
    <w:rPr>
      <w:rFonts w:ascii="Symbol" w:hAnsi="Symbol" w:cs="Symbol"/>
      <w:b w:val="0"/>
      <w:bCs w:val="0"/>
      <w:i w:val="0"/>
      <w:iCs w:val="0"/>
      <w:color w:val="808080"/>
      <w:sz w:val="12"/>
      <w:szCs w:val="12"/>
    </w:rPr>
  </w:style>
  <w:style w:type="character" w:customStyle="1" w:styleId="WW8Num32z1">
    <w:name w:val="WW8Num32z1"/>
    <w:rsid w:val="00F977DF"/>
    <w:rPr>
      <w:rFonts w:ascii="Courier New" w:hAnsi="Courier New" w:cs="Courier New"/>
    </w:rPr>
  </w:style>
  <w:style w:type="character" w:customStyle="1" w:styleId="WW8Num32z2">
    <w:name w:val="WW8Num32z2"/>
    <w:rsid w:val="00F977DF"/>
    <w:rPr>
      <w:rFonts w:ascii="Wingdings" w:hAnsi="Wingdings" w:cs="Wingdings"/>
    </w:rPr>
  </w:style>
  <w:style w:type="character" w:customStyle="1" w:styleId="WW8Num32z3">
    <w:name w:val="WW8Num32z3"/>
    <w:rsid w:val="00F977DF"/>
    <w:rPr>
      <w:rFonts w:ascii="Symbol" w:hAnsi="Symbol" w:cs="Symbol"/>
    </w:rPr>
  </w:style>
  <w:style w:type="character" w:customStyle="1" w:styleId="WW8Num11z0">
    <w:name w:val="WW8Num11z0"/>
    <w:rsid w:val="00F977DF"/>
    <w:rPr>
      <w:rFonts w:ascii="Wingdings" w:hAnsi="Wingdings"/>
    </w:rPr>
  </w:style>
  <w:style w:type="character" w:customStyle="1" w:styleId="WW8Num11z1">
    <w:name w:val="WW8Num11z1"/>
    <w:rsid w:val="00F977DF"/>
    <w:rPr>
      <w:rFonts w:ascii="Courier New" w:hAnsi="Courier New" w:cs="Courier New"/>
    </w:rPr>
  </w:style>
  <w:style w:type="character" w:customStyle="1" w:styleId="WW8Num11z3">
    <w:name w:val="WW8Num11z3"/>
    <w:rsid w:val="00F977DF"/>
    <w:rPr>
      <w:rFonts w:ascii="Symbol" w:hAnsi="Symbol"/>
    </w:rPr>
  </w:style>
  <w:style w:type="character" w:customStyle="1" w:styleId="WW8Num12z0">
    <w:name w:val="WW8Num12z0"/>
    <w:rsid w:val="00F977DF"/>
    <w:rPr>
      <w:rFonts w:ascii="Symbol" w:hAnsi="Symbol"/>
    </w:rPr>
  </w:style>
  <w:style w:type="character" w:customStyle="1" w:styleId="WW8Num12z1">
    <w:name w:val="WW8Num12z1"/>
    <w:rsid w:val="00F977DF"/>
    <w:rPr>
      <w:rFonts w:ascii="Courier New" w:hAnsi="Courier New" w:cs="Courier New"/>
    </w:rPr>
  </w:style>
  <w:style w:type="character" w:customStyle="1" w:styleId="WW8Num12z2">
    <w:name w:val="WW8Num12z2"/>
    <w:rsid w:val="00F977DF"/>
    <w:rPr>
      <w:rFonts w:ascii="Wingdings" w:hAnsi="Wingdings"/>
    </w:rPr>
  </w:style>
  <w:style w:type="character" w:customStyle="1" w:styleId="WW8Num13z0">
    <w:name w:val="WW8Num13z0"/>
    <w:rsid w:val="00F977DF"/>
    <w:rPr>
      <w:rFonts w:ascii="Wingdings" w:hAnsi="Wingdings"/>
    </w:rPr>
  </w:style>
  <w:style w:type="character" w:customStyle="1" w:styleId="WW8Num13z1">
    <w:name w:val="WW8Num13z1"/>
    <w:rsid w:val="00F977DF"/>
    <w:rPr>
      <w:rFonts w:ascii="Courier New" w:hAnsi="Courier New" w:cs="Courier New"/>
    </w:rPr>
  </w:style>
  <w:style w:type="character" w:customStyle="1" w:styleId="WW8Num13z3">
    <w:name w:val="WW8Num13z3"/>
    <w:rsid w:val="00F977DF"/>
    <w:rPr>
      <w:rFonts w:ascii="Symbol" w:hAnsi="Symbol"/>
    </w:rPr>
  </w:style>
  <w:style w:type="character" w:customStyle="1" w:styleId="WW8Num14z0">
    <w:name w:val="WW8Num14z0"/>
    <w:rsid w:val="00F977DF"/>
    <w:rPr>
      <w:rFonts w:ascii="Wingdings" w:hAnsi="Wingdings"/>
    </w:rPr>
  </w:style>
  <w:style w:type="character" w:customStyle="1" w:styleId="WW8Num14z1">
    <w:name w:val="WW8Num14z1"/>
    <w:rsid w:val="00F977DF"/>
    <w:rPr>
      <w:rFonts w:ascii="Courier New" w:hAnsi="Courier New" w:cs="Courier New"/>
    </w:rPr>
  </w:style>
  <w:style w:type="character" w:customStyle="1" w:styleId="WW8Num14z3">
    <w:name w:val="WW8Num14z3"/>
    <w:rsid w:val="00F977DF"/>
    <w:rPr>
      <w:rFonts w:ascii="Symbol" w:hAnsi="Symbol"/>
    </w:rPr>
  </w:style>
  <w:style w:type="character" w:customStyle="1" w:styleId="WW8Num15z0">
    <w:name w:val="WW8Num15z0"/>
    <w:rsid w:val="00F977DF"/>
    <w:rPr>
      <w:rFonts w:ascii="Wingdings" w:hAnsi="Wingdings"/>
    </w:rPr>
  </w:style>
  <w:style w:type="character" w:customStyle="1" w:styleId="WW8Num15z1">
    <w:name w:val="WW8Num15z1"/>
    <w:rsid w:val="00F977DF"/>
    <w:rPr>
      <w:rFonts w:ascii="Courier New" w:hAnsi="Courier New" w:cs="Courier New"/>
    </w:rPr>
  </w:style>
  <w:style w:type="character" w:customStyle="1" w:styleId="WW8Num15z3">
    <w:name w:val="WW8Num15z3"/>
    <w:rsid w:val="00F977DF"/>
    <w:rPr>
      <w:rFonts w:ascii="Symbol" w:hAnsi="Symbol"/>
    </w:rPr>
  </w:style>
  <w:style w:type="character" w:customStyle="1" w:styleId="WW8Num16z0">
    <w:name w:val="WW8Num16z0"/>
    <w:rsid w:val="00F977DF"/>
    <w:rPr>
      <w:rFonts w:ascii="Symbol" w:hAnsi="Symbol"/>
    </w:rPr>
  </w:style>
  <w:style w:type="character" w:customStyle="1" w:styleId="WW8Num16z1">
    <w:name w:val="WW8Num16z1"/>
    <w:rsid w:val="00F977DF"/>
    <w:rPr>
      <w:rFonts w:ascii="Courier New" w:hAnsi="Courier New" w:cs="Courier New"/>
    </w:rPr>
  </w:style>
  <w:style w:type="character" w:customStyle="1" w:styleId="WW8Num16z2">
    <w:name w:val="WW8Num16z2"/>
    <w:rsid w:val="00F977DF"/>
    <w:rPr>
      <w:rFonts w:ascii="Wingdings" w:hAnsi="Wingdings"/>
    </w:rPr>
  </w:style>
  <w:style w:type="character" w:customStyle="1" w:styleId="WW8Num17z0">
    <w:name w:val="WW8Num17z0"/>
    <w:rsid w:val="00F977DF"/>
    <w:rPr>
      <w:rFonts w:ascii="Wingdings" w:hAnsi="Wingdings"/>
      <w:color w:val="auto"/>
    </w:rPr>
  </w:style>
  <w:style w:type="character" w:customStyle="1" w:styleId="WW8Num17z2">
    <w:name w:val="WW8Num17z2"/>
    <w:rsid w:val="00F977DF"/>
    <w:rPr>
      <w:rFonts w:ascii="Wingdings" w:hAnsi="Wingdings"/>
    </w:rPr>
  </w:style>
  <w:style w:type="character" w:customStyle="1" w:styleId="WW8Num17z3">
    <w:name w:val="WW8Num17z3"/>
    <w:rsid w:val="00F977DF"/>
    <w:rPr>
      <w:rFonts w:ascii="Symbol" w:hAnsi="Symbol"/>
    </w:rPr>
  </w:style>
  <w:style w:type="character" w:customStyle="1" w:styleId="WW8Num17z4">
    <w:name w:val="WW8Num17z4"/>
    <w:rsid w:val="00F977DF"/>
    <w:rPr>
      <w:rFonts w:ascii="Courier New" w:hAnsi="Courier New" w:cs="Courier New"/>
    </w:rPr>
  </w:style>
  <w:style w:type="character" w:customStyle="1" w:styleId="WW8Num18z0">
    <w:name w:val="WW8Num18z0"/>
    <w:rsid w:val="00F977DF"/>
    <w:rPr>
      <w:rFonts w:ascii="Wingdings" w:hAnsi="Wingdings"/>
    </w:rPr>
  </w:style>
  <w:style w:type="character" w:customStyle="1" w:styleId="WW8Num18z1">
    <w:name w:val="WW8Num18z1"/>
    <w:rsid w:val="00F977DF"/>
    <w:rPr>
      <w:rFonts w:ascii="Courier New" w:hAnsi="Courier New"/>
    </w:rPr>
  </w:style>
  <w:style w:type="character" w:customStyle="1" w:styleId="WW8Num18z3">
    <w:name w:val="WW8Num18z3"/>
    <w:rsid w:val="00F977DF"/>
    <w:rPr>
      <w:rFonts w:ascii="Symbol" w:hAnsi="Symbol"/>
    </w:rPr>
  </w:style>
  <w:style w:type="character" w:customStyle="1" w:styleId="WW8Num19z0">
    <w:name w:val="WW8Num19z0"/>
    <w:rsid w:val="00F977DF"/>
    <w:rPr>
      <w:rFonts w:ascii="Wingdings" w:hAnsi="Wingdings"/>
      <w:color w:val="auto"/>
    </w:rPr>
  </w:style>
  <w:style w:type="character" w:customStyle="1" w:styleId="WW8Num19z1">
    <w:name w:val="WW8Num19z1"/>
    <w:rsid w:val="00F977DF"/>
    <w:rPr>
      <w:rFonts w:ascii="Courier New" w:hAnsi="Courier New" w:cs="Courier New"/>
    </w:rPr>
  </w:style>
  <w:style w:type="character" w:customStyle="1" w:styleId="WW8Num19z2">
    <w:name w:val="WW8Num19z2"/>
    <w:rsid w:val="00F977DF"/>
    <w:rPr>
      <w:rFonts w:ascii="Wingdings" w:hAnsi="Wingdings"/>
    </w:rPr>
  </w:style>
  <w:style w:type="character" w:customStyle="1" w:styleId="WW8Num19z3">
    <w:name w:val="WW8Num19z3"/>
    <w:rsid w:val="00F977DF"/>
    <w:rPr>
      <w:rFonts w:ascii="Symbol" w:hAnsi="Symbol"/>
    </w:rPr>
  </w:style>
  <w:style w:type="character" w:customStyle="1" w:styleId="WW8Num20z0">
    <w:name w:val="WW8Num20z0"/>
    <w:rsid w:val="00F977DF"/>
    <w:rPr>
      <w:rFonts w:ascii="Wingdings" w:hAnsi="Wingdings"/>
    </w:rPr>
  </w:style>
  <w:style w:type="character" w:customStyle="1" w:styleId="WW8Num20z1">
    <w:name w:val="WW8Num20z1"/>
    <w:rsid w:val="00F977DF"/>
    <w:rPr>
      <w:rFonts w:ascii="Courier New" w:hAnsi="Courier New" w:cs="Courier New"/>
    </w:rPr>
  </w:style>
  <w:style w:type="character" w:customStyle="1" w:styleId="WW8Num20z3">
    <w:name w:val="WW8Num20z3"/>
    <w:rsid w:val="00F977DF"/>
    <w:rPr>
      <w:rFonts w:ascii="Symbol" w:hAnsi="Symbol"/>
    </w:rPr>
  </w:style>
  <w:style w:type="character" w:customStyle="1" w:styleId="WW8Num21z3">
    <w:name w:val="WW8Num21z3"/>
    <w:rsid w:val="00F977DF"/>
    <w:rPr>
      <w:rFonts w:ascii="Symbol" w:hAnsi="Symbol"/>
    </w:rPr>
  </w:style>
  <w:style w:type="character" w:customStyle="1" w:styleId="WW8Num22z0">
    <w:name w:val="WW8Num22z0"/>
    <w:rsid w:val="00F977DF"/>
    <w:rPr>
      <w:rFonts w:ascii="Symbol" w:hAnsi="Symbol"/>
    </w:rPr>
  </w:style>
  <w:style w:type="character" w:customStyle="1" w:styleId="WW8Num22z1">
    <w:name w:val="WW8Num22z1"/>
    <w:rsid w:val="00F977DF"/>
    <w:rPr>
      <w:rFonts w:ascii="Courier New" w:hAnsi="Courier New" w:cs="Courier New"/>
    </w:rPr>
  </w:style>
  <w:style w:type="character" w:customStyle="1" w:styleId="WW8Num22z2">
    <w:name w:val="WW8Num22z2"/>
    <w:rsid w:val="00F977DF"/>
    <w:rPr>
      <w:rFonts w:ascii="Wingdings" w:hAnsi="Wingdings"/>
    </w:rPr>
  </w:style>
  <w:style w:type="character" w:customStyle="1" w:styleId="WW-DefaultParagraphFont">
    <w:name w:val="WW-Default Paragraph Font"/>
    <w:rsid w:val="00F977DF"/>
  </w:style>
  <w:style w:type="character" w:styleId="Hyperlink">
    <w:name w:val="Hyperlink"/>
    <w:rsid w:val="00F977DF"/>
    <w:rPr>
      <w:color w:val="0000FF"/>
      <w:u w:val="single"/>
    </w:rPr>
  </w:style>
  <w:style w:type="character" w:customStyle="1" w:styleId="sidhkumar">
    <w:name w:val="sidhkumar"/>
    <w:rsid w:val="00F977DF"/>
    <w:rPr>
      <w:rFonts w:ascii="Arial" w:hAnsi="Arial" w:cs="Arial"/>
      <w:color w:val="auto"/>
      <w:sz w:val="20"/>
      <w:szCs w:val="20"/>
    </w:rPr>
  </w:style>
  <w:style w:type="character" w:styleId="Strong">
    <w:name w:val="Strong"/>
    <w:qFormat/>
    <w:rsid w:val="00F977DF"/>
    <w:rPr>
      <w:b/>
      <w:bCs/>
    </w:rPr>
  </w:style>
  <w:style w:type="character" w:customStyle="1" w:styleId="HeaderChar">
    <w:name w:val="Header Char"/>
    <w:uiPriority w:val="99"/>
    <w:rsid w:val="00F977DF"/>
    <w:rPr>
      <w:rFonts w:ascii="Verdana" w:hAnsi="Verdana"/>
      <w:lang w:val="en-GB"/>
    </w:rPr>
  </w:style>
  <w:style w:type="character" w:customStyle="1" w:styleId="FooterChar">
    <w:name w:val="Footer Char"/>
    <w:rsid w:val="00F977DF"/>
    <w:rPr>
      <w:rFonts w:ascii="Verdana" w:hAnsi="Verdana"/>
      <w:lang w:val="en-GB"/>
    </w:rPr>
  </w:style>
  <w:style w:type="character" w:customStyle="1" w:styleId="Heading1Char">
    <w:name w:val="Heading 1 Char"/>
    <w:rsid w:val="00F977DF"/>
    <w:rPr>
      <w:sz w:val="24"/>
    </w:rPr>
  </w:style>
  <w:style w:type="character" w:customStyle="1" w:styleId="Heading2Char">
    <w:name w:val="Heading 2 Char"/>
    <w:rsid w:val="00F977DF"/>
    <w:rPr>
      <w:sz w:val="24"/>
    </w:rPr>
  </w:style>
  <w:style w:type="character" w:customStyle="1" w:styleId="Heading3Char">
    <w:name w:val="Heading 3 Char"/>
    <w:rsid w:val="00F977DF"/>
    <w:rPr>
      <w:sz w:val="24"/>
    </w:rPr>
  </w:style>
  <w:style w:type="character" w:customStyle="1" w:styleId="Heading4Char">
    <w:name w:val="Heading 4 Char"/>
    <w:rsid w:val="00F977DF"/>
    <w:rPr>
      <w:b/>
      <w:sz w:val="22"/>
    </w:rPr>
  </w:style>
  <w:style w:type="character" w:customStyle="1" w:styleId="Heading5Char">
    <w:name w:val="Heading 5 Char"/>
    <w:rsid w:val="00F977DF"/>
    <w:rPr>
      <w:sz w:val="24"/>
    </w:rPr>
  </w:style>
  <w:style w:type="character" w:customStyle="1" w:styleId="Heading6Char">
    <w:name w:val="Heading 6 Char"/>
    <w:rsid w:val="00F977DF"/>
    <w:rPr>
      <w:b/>
      <w:sz w:val="24"/>
    </w:rPr>
  </w:style>
  <w:style w:type="character" w:customStyle="1" w:styleId="Heading7Char">
    <w:name w:val="Heading 7 Char"/>
    <w:rsid w:val="00F977DF"/>
    <w:rPr>
      <w:sz w:val="24"/>
    </w:rPr>
  </w:style>
  <w:style w:type="character" w:customStyle="1" w:styleId="Heading8Char">
    <w:name w:val="Heading 8 Char"/>
    <w:rsid w:val="00F977DF"/>
    <w:rPr>
      <w:b/>
      <w:sz w:val="24"/>
      <w:u w:val="single"/>
    </w:rPr>
  </w:style>
  <w:style w:type="character" w:customStyle="1" w:styleId="Heading9Char">
    <w:name w:val="Heading 9 Char"/>
    <w:rsid w:val="00F977DF"/>
    <w:rPr>
      <w:b/>
      <w:sz w:val="24"/>
    </w:rPr>
  </w:style>
  <w:style w:type="character" w:customStyle="1" w:styleId="TitleChar">
    <w:name w:val="Title Char"/>
    <w:rsid w:val="00F977DF"/>
    <w:rPr>
      <w:b/>
      <w:sz w:val="30"/>
      <w:u w:val="single"/>
    </w:rPr>
  </w:style>
  <w:style w:type="character" w:customStyle="1" w:styleId="DocumentMapChar">
    <w:name w:val="Document Map Char"/>
    <w:rsid w:val="00F977DF"/>
    <w:rPr>
      <w:rFonts w:ascii="Tahoma" w:hAnsi="Tahoma"/>
      <w:shd w:val="clear" w:color="auto" w:fill="000080"/>
    </w:rPr>
  </w:style>
  <w:style w:type="character" w:customStyle="1" w:styleId="BodyText2Char">
    <w:name w:val="Body Text 2 Char"/>
    <w:rsid w:val="00F977DF"/>
    <w:rPr>
      <w:sz w:val="24"/>
    </w:rPr>
  </w:style>
  <w:style w:type="character" w:customStyle="1" w:styleId="BodyTextIndentChar">
    <w:name w:val="Body Text Indent Char"/>
    <w:rsid w:val="00F977DF"/>
    <w:rPr>
      <w:b/>
      <w:sz w:val="24"/>
    </w:rPr>
  </w:style>
  <w:style w:type="character" w:customStyle="1" w:styleId="BodyText3Char">
    <w:name w:val="Body Text 3 Char"/>
    <w:rsid w:val="00F977DF"/>
    <w:rPr>
      <w:b/>
      <w:sz w:val="24"/>
    </w:rPr>
  </w:style>
  <w:style w:type="character" w:styleId="FollowedHyperlink">
    <w:name w:val="FollowedHyperlink"/>
    <w:rsid w:val="00F977DF"/>
    <w:rPr>
      <w:color w:val="800080"/>
      <w:u w:val="single"/>
    </w:rPr>
  </w:style>
  <w:style w:type="character" w:customStyle="1" w:styleId="style101">
    <w:name w:val="style101"/>
    <w:rsid w:val="00F977DF"/>
    <w:rPr>
      <w:sz w:val="18"/>
      <w:szCs w:val="18"/>
    </w:rPr>
  </w:style>
  <w:style w:type="character" w:customStyle="1" w:styleId="yshortcuts1">
    <w:name w:val="yshortcuts1"/>
    <w:rsid w:val="00F977DF"/>
    <w:rPr>
      <w:color w:val="366388"/>
    </w:rPr>
  </w:style>
  <w:style w:type="character" w:customStyle="1" w:styleId="headings-red1">
    <w:name w:val="headings-red1"/>
    <w:rsid w:val="00F977DF"/>
    <w:rPr>
      <w:rFonts w:ascii="Arial" w:hAnsi="Arial" w:cs="Arial"/>
      <w:color w:val="CB5701"/>
      <w:sz w:val="17"/>
      <w:szCs w:val="17"/>
    </w:rPr>
  </w:style>
  <w:style w:type="character" w:styleId="Emphasis">
    <w:name w:val="Emphasis"/>
    <w:qFormat/>
    <w:rsid w:val="00F977DF"/>
    <w:rPr>
      <w:i/>
      <w:iCs/>
    </w:rPr>
  </w:style>
  <w:style w:type="character" w:customStyle="1" w:styleId="apple-style-span">
    <w:name w:val="apple-style-span"/>
    <w:basedOn w:val="DefaultParagraphFont"/>
    <w:rsid w:val="00F977DF"/>
  </w:style>
  <w:style w:type="character" w:customStyle="1" w:styleId="apple-converted-space">
    <w:name w:val="apple-converted-space"/>
    <w:basedOn w:val="DefaultParagraphFont"/>
    <w:rsid w:val="00F977DF"/>
  </w:style>
  <w:style w:type="paragraph" w:customStyle="1" w:styleId="Heading">
    <w:name w:val="Heading"/>
    <w:basedOn w:val="Normal"/>
    <w:next w:val="BodyText"/>
    <w:rsid w:val="00F977DF"/>
    <w:pPr>
      <w:keepNext/>
      <w:spacing w:before="240" w:after="120"/>
    </w:pPr>
    <w:rPr>
      <w:rFonts w:ascii="Arial" w:eastAsia="MS Mincho" w:hAnsi="Arial" w:cs="Tahoma"/>
      <w:sz w:val="28"/>
      <w:szCs w:val="28"/>
    </w:rPr>
  </w:style>
  <w:style w:type="paragraph" w:styleId="BodyText">
    <w:name w:val="Body Text"/>
    <w:basedOn w:val="Normal"/>
    <w:rsid w:val="00F977DF"/>
    <w:pPr>
      <w:spacing w:after="120"/>
    </w:pPr>
  </w:style>
  <w:style w:type="paragraph" w:styleId="List">
    <w:name w:val="List"/>
    <w:basedOn w:val="BodyText"/>
    <w:rsid w:val="00F977DF"/>
    <w:rPr>
      <w:rFonts w:cs="Tahoma"/>
    </w:rPr>
  </w:style>
  <w:style w:type="paragraph" w:styleId="Caption">
    <w:name w:val="caption"/>
    <w:basedOn w:val="Normal"/>
    <w:qFormat/>
    <w:rsid w:val="00F977DF"/>
    <w:pPr>
      <w:suppressLineNumbers/>
      <w:spacing w:before="120" w:after="120"/>
    </w:pPr>
    <w:rPr>
      <w:rFonts w:cs="Tahoma"/>
      <w:i/>
      <w:iCs/>
      <w:sz w:val="24"/>
      <w:szCs w:val="24"/>
    </w:rPr>
  </w:style>
  <w:style w:type="paragraph" w:customStyle="1" w:styleId="Index">
    <w:name w:val="Index"/>
    <w:basedOn w:val="Normal"/>
    <w:rsid w:val="00F977DF"/>
    <w:pPr>
      <w:suppressLineNumbers/>
    </w:pPr>
    <w:rPr>
      <w:rFonts w:cs="Tahoma"/>
    </w:rPr>
  </w:style>
  <w:style w:type="paragraph" w:styleId="Header">
    <w:name w:val="header"/>
    <w:basedOn w:val="Normal"/>
    <w:uiPriority w:val="99"/>
    <w:rsid w:val="00F977DF"/>
    <w:pPr>
      <w:tabs>
        <w:tab w:val="center" w:pos="4680"/>
        <w:tab w:val="right" w:pos="9360"/>
      </w:tabs>
    </w:pPr>
  </w:style>
  <w:style w:type="paragraph" w:styleId="Footer">
    <w:name w:val="footer"/>
    <w:basedOn w:val="Normal"/>
    <w:rsid w:val="00F977DF"/>
    <w:pPr>
      <w:tabs>
        <w:tab w:val="center" w:pos="4680"/>
        <w:tab w:val="right" w:pos="9360"/>
      </w:tabs>
    </w:pPr>
  </w:style>
  <w:style w:type="paragraph" w:styleId="Title">
    <w:name w:val="Title"/>
    <w:basedOn w:val="Normal"/>
    <w:next w:val="Subtitle"/>
    <w:qFormat/>
    <w:rsid w:val="00F977DF"/>
    <w:pPr>
      <w:widowControl w:val="0"/>
      <w:suppressAutoHyphens w:val="0"/>
      <w:jc w:val="center"/>
    </w:pPr>
    <w:rPr>
      <w:rFonts w:ascii="Times New Roman" w:hAnsi="Times New Roman"/>
      <w:b/>
      <w:sz w:val="30"/>
      <w:u w:val="single"/>
      <w:lang w:val="en-US"/>
    </w:rPr>
  </w:style>
  <w:style w:type="paragraph" w:styleId="Subtitle">
    <w:name w:val="Subtitle"/>
    <w:basedOn w:val="Heading"/>
    <w:next w:val="BodyText"/>
    <w:qFormat/>
    <w:rsid w:val="00F977DF"/>
    <w:pPr>
      <w:jc w:val="center"/>
    </w:pPr>
    <w:rPr>
      <w:i/>
      <w:iCs/>
    </w:rPr>
  </w:style>
  <w:style w:type="paragraph" w:styleId="DocumentMap">
    <w:name w:val="Document Map"/>
    <w:basedOn w:val="Normal"/>
    <w:rsid w:val="00F977DF"/>
    <w:pPr>
      <w:shd w:val="clear" w:color="auto" w:fill="000080"/>
      <w:suppressAutoHyphens w:val="0"/>
    </w:pPr>
    <w:rPr>
      <w:rFonts w:ascii="Tahoma" w:hAnsi="Tahoma"/>
      <w:lang w:val="en-US"/>
    </w:rPr>
  </w:style>
  <w:style w:type="paragraph" w:styleId="BodyText2">
    <w:name w:val="Body Text 2"/>
    <w:basedOn w:val="Normal"/>
    <w:rsid w:val="00F977DF"/>
    <w:pPr>
      <w:suppressAutoHyphens w:val="0"/>
      <w:jc w:val="both"/>
    </w:pPr>
    <w:rPr>
      <w:rFonts w:ascii="Times New Roman" w:hAnsi="Times New Roman"/>
      <w:sz w:val="24"/>
      <w:lang w:val="en-US"/>
    </w:rPr>
  </w:style>
  <w:style w:type="paragraph" w:styleId="BodyTextIndent">
    <w:name w:val="Body Text Indent"/>
    <w:basedOn w:val="Normal"/>
    <w:rsid w:val="00F977DF"/>
    <w:pPr>
      <w:tabs>
        <w:tab w:val="left" w:pos="720"/>
      </w:tabs>
      <w:suppressAutoHyphens w:val="0"/>
      <w:ind w:left="720" w:hanging="720"/>
    </w:pPr>
    <w:rPr>
      <w:rFonts w:ascii="Times New Roman" w:hAnsi="Times New Roman"/>
      <w:b/>
      <w:sz w:val="24"/>
      <w:lang w:val="en-US"/>
    </w:rPr>
  </w:style>
  <w:style w:type="paragraph" w:styleId="BodyText3">
    <w:name w:val="Body Text 3"/>
    <w:basedOn w:val="Normal"/>
    <w:rsid w:val="00F977DF"/>
    <w:pPr>
      <w:tabs>
        <w:tab w:val="left" w:pos="-1800"/>
        <w:tab w:val="left" w:pos="-1260"/>
      </w:tabs>
      <w:suppressAutoHyphens w:val="0"/>
      <w:jc w:val="both"/>
    </w:pPr>
    <w:rPr>
      <w:rFonts w:ascii="Times New Roman" w:hAnsi="Times New Roman"/>
      <w:b/>
      <w:sz w:val="24"/>
      <w:lang w:val="en-US"/>
    </w:rPr>
  </w:style>
  <w:style w:type="paragraph" w:styleId="NormalWeb">
    <w:name w:val="Normal (Web)"/>
    <w:basedOn w:val="Normal"/>
    <w:rsid w:val="00F977DF"/>
    <w:pPr>
      <w:suppressAutoHyphens w:val="0"/>
    </w:pPr>
    <w:rPr>
      <w:rFonts w:ascii="Times New Roman" w:hAnsi="Times New Roman"/>
      <w:sz w:val="16"/>
      <w:szCs w:val="16"/>
      <w:lang w:val="en-US"/>
    </w:rPr>
  </w:style>
  <w:style w:type="paragraph" w:styleId="ListParagraph">
    <w:name w:val="List Paragraph"/>
    <w:basedOn w:val="Normal"/>
    <w:uiPriority w:val="34"/>
    <w:qFormat/>
    <w:rsid w:val="00F977DF"/>
    <w:pPr>
      <w:ind w:left="720"/>
    </w:pPr>
  </w:style>
  <w:style w:type="paragraph" w:customStyle="1" w:styleId="bulletedlist">
    <w:name w:val="bulleted list"/>
    <w:basedOn w:val="Normal"/>
    <w:rsid w:val="00F977DF"/>
    <w:pPr>
      <w:numPr>
        <w:numId w:val="3"/>
      </w:numPr>
      <w:suppressAutoHyphens w:val="0"/>
      <w:spacing w:before="40" w:after="80" w:line="220" w:lineRule="exact"/>
    </w:pPr>
    <w:rPr>
      <w:rFonts w:ascii="Tahoma" w:hAnsi="Tahoma" w:cs="Tahoma"/>
      <w:spacing w:val="10"/>
      <w:sz w:val="16"/>
      <w:szCs w:val="16"/>
      <w:lang w:val="en-US"/>
    </w:rPr>
  </w:style>
  <w:style w:type="character" w:customStyle="1" w:styleId="hvr">
    <w:name w:val="hvr"/>
    <w:rsid w:val="00920484"/>
  </w:style>
  <w:style w:type="paragraph" w:styleId="BalloonText">
    <w:name w:val="Balloon Text"/>
    <w:basedOn w:val="Normal"/>
    <w:link w:val="BalloonTextChar"/>
    <w:uiPriority w:val="99"/>
    <w:semiHidden/>
    <w:unhideWhenUsed/>
    <w:rsid w:val="0063020F"/>
    <w:rPr>
      <w:rFonts w:ascii="Tahoma" w:hAnsi="Tahoma" w:cs="Mangal"/>
      <w:sz w:val="16"/>
      <w:szCs w:val="16"/>
      <w:lang w:bidi="hi-IN"/>
    </w:rPr>
  </w:style>
  <w:style w:type="character" w:customStyle="1" w:styleId="BalloonTextChar">
    <w:name w:val="Balloon Text Char"/>
    <w:link w:val="BalloonText"/>
    <w:uiPriority w:val="99"/>
    <w:semiHidden/>
    <w:rsid w:val="0063020F"/>
    <w:rPr>
      <w:rFonts w:ascii="Tahoma" w:hAnsi="Tahoma" w:cs="Tahoma"/>
      <w:sz w:val="16"/>
      <w:szCs w:val="16"/>
      <w:lang w:val="en-GB" w:eastAsia="ar-SA"/>
    </w:rPr>
  </w:style>
  <w:style w:type="character" w:customStyle="1" w:styleId="tgc">
    <w:name w:val="_tgc"/>
    <w:rsid w:val="00A53C8C"/>
  </w:style>
  <w:style w:type="paragraph" w:styleId="NoSpacing">
    <w:name w:val="No Spacing"/>
    <w:link w:val="NoSpacingChar"/>
    <w:uiPriority w:val="1"/>
    <w:qFormat/>
    <w:rsid w:val="00775A23"/>
    <w:rPr>
      <w:rFonts w:eastAsia="Calibri"/>
      <w:smallCaps/>
      <w:sz w:val="22"/>
      <w:szCs w:val="22"/>
    </w:rPr>
  </w:style>
  <w:style w:type="character" w:customStyle="1" w:styleId="NoSpacingChar">
    <w:name w:val="No Spacing Char"/>
    <w:basedOn w:val="DefaultParagraphFont"/>
    <w:link w:val="NoSpacing"/>
    <w:uiPriority w:val="1"/>
    <w:rsid w:val="00F91BFF"/>
    <w:rPr>
      <w:rFonts w:eastAsia="Calibri"/>
      <w:smallCaps/>
      <w:sz w:val="22"/>
      <w:szCs w:val="22"/>
    </w:rPr>
  </w:style>
  <w:style w:type="paragraph" w:customStyle="1" w:styleId="Default">
    <w:name w:val="Default"/>
    <w:rsid w:val="00F91BFF"/>
    <w:pPr>
      <w:autoSpaceDE w:val="0"/>
      <w:autoSpaceDN w:val="0"/>
      <w:adjustRightInd w:val="0"/>
    </w:pPr>
    <w:rPr>
      <w:rFonts w:ascii="Trebuchet MS" w:hAnsi="Trebuchet MS" w:cs="Trebuchet MS"/>
      <w:color w:val="000000"/>
      <w:sz w:val="24"/>
      <w:szCs w:val="24"/>
    </w:rPr>
  </w:style>
</w:styles>
</file>

<file path=word/webSettings.xml><?xml version="1.0" encoding="utf-8"?>
<w:webSettings xmlns:r="http://schemas.openxmlformats.org/officeDocument/2006/relationships" xmlns:w="http://schemas.openxmlformats.org/wordprocessingml/2006/main">
  <w:divs>
    <w:div w:id="128590726">
      <w:bodyDiv w:val="1"/>
      <w:marLeft w:val="0"/>
      <w:marRight w:val="0"/>
      <w:marTop w:val="0"/>
      <w:marBottom w:val="0"/>
      <w:divBdr>
        <w:top w:val="none" w:sz="0" w:space="0" w:color="auto"/>
        <w:left w:val="none" w:sz="0" w:space="0" w:color="auto"/>
        <w:bottom w:val="none" w:sz="0" w:space="0" w:color="auto"/>
        <w:right w:val="none" w:sz="0" w:space="0" w:color="auto"/>
      </w:divBdr>
    </w:div>
    <w:div w:id="375853203">
      <w:bodyDiv w:val="1"/>
      <w:marLeft w:val="0"/>
      <w:marRight w:val="0"/>
      <w:marTop w:val="0"/>
      <w:marBottom w:val="0"/>
      <w:divBdr>
        <w:top w:val="none" w:sz="0" w:space="0" w:color="auto"/>
        <w:left w:val="none" w:sz="0" w:space="0" w:color="auto"/>
        <w:bottom w:val="none" w:sz="0" w:space="0" w:color="auto"/>
        <w:right w:val="none" w:sz="0" w:space="0" w:color="auto"/>
      </w:divBdr>
    </w:div>
    <w:div w:id="426116674">
      <w:bodyDiv w:val="1"/>
      <w:marLeft w:val="0"/>
      <w:marRight w:val="0"/>
      <w:marTop w:val="0"/>
      <w:marBottom w:val="0"/>
      <w:divBdr>
        <w:top w:val="none" w:sz="0" w:space="0" w:color="auto"/>
        <w:left w:val="none" w:sz="0" w:space="0" w:color="auto"/>
        <w:bottom w:val="none" w:sz="0" w:space="0" w:color="auto"/>
        <w:right w:val="none" w:sz="0" w:space="0" w:color="auto"/>
      </w:divBdr>
    </w:div>
    <w:div w:id="734399814">
      <w:bodyDiv w:val="1"/>
      <w:marLeft w:val="0"/>
      <w:marRight w:val="0"/>
      <w:marTop w:val="0"/>
      <w:marBottom w:val="0"/>
      <w:divBdr>
        <w:top w:val="none" w:sz="0" w:space="0" w:color="auto"/>
        <w:left w:val="none" w:sz="0" w:space="0" w:color="auto"/>
        <w:bottom w:val="none" w:sz="0" w:space="0" w:color="auto"/>
        <w:right w:val="none" w:sz="0" w:space="0" w:color="auto"/>
      </w:divBdr>
    </w:div>
    <w:div w:id="738940315">
      <w:bodyDiv w:val="1"/>
      <w:marLeft w:val="0"/>
      <w:marRight w:val="0"/>
      <w:marTop w:val="0"/>
      <w:marBottom w:val="0"/>
      <w:divBdr>
        <w:top w:val="none" w:sz="0" w:space="0" w:color="auto"/>
        <w:left w:val="none" w:sz="0" w:space="0" w:color="auto"/>
        <w:bottom w:val="none" w:sz="0" w:space="0" w:color="auto"/>
        <w:right w:val="none" w:sz="0" w:space="0" w:color="auto"/>
      </w:divBdr>
    </w:div>
    <w:div w:id="742873086">
      <w:bodyDiv w:val="1"/>
      <w:marLeft w:val="0"/>
      <w:marRight w:val="0"/>
      <w:marTop w:val="0"/>
      <w:marBottom w:val="0"/>
      <w:divBdr>
        <w:top w:val="none" w:sz="0" w:space="0" w:color="auto"/>
        <w:left w:val="none" w:sz="0" w:space="0" w:color="auto"/>
        <w:bottom w:val="none" w:sz="0" w:space="0" w:color="auto"/>
        <w:right w:val="none" w:sz="0" w:space="0" w:color="auto"/>
      </w:divBdr>
    </w:div>
    <w:div w:id="805665077">
      <w:bodyDiv w:val="1"/>
      <w:marLeft w:val="0"/>
      <w:marRight w:val="0"/>
      <w:marTop w:val="0"/>
      <w:marBottom w:val="0"/>
      <w:divBdr>
        <w:top w:val="none" w:sz="0" w:space="0" w:color="auto"/>
        <w:left w:val="none" w:sz="0" w:space="0" w:color="auto"/>
        <w:bottom w:val="none" w:sz="0" w:space="0" w:color="auto"/>
        <w:right w:val="none" w:sz="0" w:space="0" w:color="auto"/>
      </w:divBdr>
    </w:div>
    <w:div w:id="829902433">
      <w:bodyDiv w:val="1"/>
      <w:marLeft w:val="0"/>
      <w:marRight w:val="0"/>
      <w:marTop w:val="0"/>
      <w:marBottom w:val="0"/>
      <w:divBdr>
        <w:top w:val="none" w:sz="0" w:space="0" w:color="auto"/>
        <w:left w:val="none" w:sz="0" w:space="0" w:color="auto"/>
        <w:bottom w:val="none" w:sz="0" w:space="0" w:color="auto"/>
        <w:right w:val="none" w:sz="0" w:space="0" w:color="auto"/>
      </w:divBdr>
    </w:div>
    <w:div w:id="840698606">
      <w:bodyDiv w:val="1"/>
      <w:marLeft w:val="0"/>
      <w:marRight w:val="0"/>
      <w:marTop w:val="0"/>
      <w:marBottom w:val="0"/>
      <w:divBdr>
        <w:top w:val="none" w:sz="0" w:space="0" w:color="auto"/>
        <w:left w:val="none" w:sz="0" w:space="0" w:color="auto"/>
        <w:bottom w:val="none" w:sz="0" w:space="0" w:color="auto"/>
        <w:right w:val="none" w:sz="0" w:space="0" w:color="auto"/>
      </w:divBdr>
    </w:div>
    <w:div w:id="842669378">
      <w:bodyDiv w:val="1"/>
      <w:marLeft w:val="0"/>
      <w:marRight w:val="0"/>
      <w:marTop w:val="0"/>
      <w:marBottom w:val="0"/>
      <w:divBdr>
        <w:top w:val="none" w:sz="0" w:space="0" w:color="auto"/>
        <w:left w:val="none" w:sz="0" w:space="0" w:color="auto"/>
        <w:bottom w:val="none" w:sz="0" w:space="0" w:color="auto"/>
        <w:right w:val="none" w:sz="0" w:space="0" w:color="auto"/>
      </w:divBdr>
    </w:div>
    <w:div w:id="930551969">
      <w:bodyDiv w:val="1"/>
      <w:marLeft w:val="0"/>
      <w:marRight w:val="0"/>
      <w:marTop w:val="0"/>
      <w:marBottom w:val="0"/>
      <w:divBdr>
        <w:top w:val="none" w:sz="0" w:space="0" w:color="auto"/>
        <w:left w:val="none" w:sz="0" w:space="0" w:color="auto"/>
        <w:bottom w:val="none" w:sz="0" w:space="0" w:color="auto"/>
        <w:right w:val="none" w:sz="0" w:space="0" w:color="auto"/>
      </w:divBdr>
      <w:divsChild>
        <w:div w:id="649481484">
          <w:marLeft w:val="0"/>
          <w:marRight w:val="0"/>
          <w:marTop w:val="0"/>
          <w:marBottom w:val="0"/>
          <w:divBdr>
            <w:top w:val="none" w:sz="0" w:space="0" w:color="auto"/>
            <w:left w:val="none" w:sz="0" w:space="0" w:color="auto"/>
            <w:bottom w:val="none" w:sz="0" w:space="0" w:color="auto"/>
            <w:right w:val="none" w:sz="0" w:space="0" w:color="auto"/>
          </w:divBdr>
          <w:divsChild>
            <w:div w:id="2134666679">
              <w:marLeft w:val="0"/>
              <w:marRight w:val="0"/>
              <w:marTop w:val="0"/>
              <w:marBottom w:val="0"/>
              <w:divBdr>
                <w:top w:val="none" w:sz="0" w:space="0" w:color="auto"/>
                <w:left w:val="none" w:sz="0" w:space="0" w:color="auto"/>
                <w:bottom w:val="none" w:sz="0" w:space="0" w:color="auto"/>
                <w:right w:val="none" w:sz="0" w:space="0" w:color="auto"/>
              </w:divBdr>
            </w:div>
          </w:divsChild>
        </w:div>
        <w:div w:id="1452899572">
          <w:marLeft w:val="0"/>
          <w:marRight w:val="0"/>
          <w:marTop w:val="0"/>
          <w:marBottom w:val="0"/>
          <w:divBdr>
            <w:top w:val="none" w:sz="0" w:space="0" w:color="auto"/>
            <w:left w:val="none" w:sz="0" w:space="0" w:color="auto"/>
            <w:bottom w:val="none" w:sz="0" w:space="0" w:color="auto"/>
            <w:right w:val="none" w:sz="0" w:space="0" w:color="auto"/>
          </w:divBdr>
        </w:div>
      </w:divsChild>
    </w:div>
    <w:div w:id="1027633066">
      <w:bodyDiv w:val="1"/>
      <w:marLeft w:val="0"/>
      <w:marRight w:val="0"/>
      <w:marTop w:val="0"/>
      <w:marBottom w:val="0"/>
      <w:divBdr>
        <w:top w:val="none" w:sz="0" w:space="0" w:color="auto"/>
        <w:left w:val="none" w:sz="0" w:space="0" w:color="auto"/>
        <w:bottom w:val="none" w:sz="0" w:space="0" w:color="auto"/>
        <w:right w:val="none" w:sz="0" w:space="0" w:color="auto"/>
      </w:divBdr>
    </w:div>
    <w:div w:id="1066074378">
      <w:bodyDiv w:val="1"/>
      <w:marLeft w:val="0"/>
      <w:marRight w:val="0"/>
      <w:marTop w:val="0"/>
      <w:marBottom w:val="0"/>
      <w:divBdr>
        <w:top w:val="none" w:sz="0" w:space="0" w:color="auto"/>
        <w:left w:val="none" w:sz="0" w:space="0" w:color="auto"/>
        <w:bottom w:val="none" w:sz="0" w:space="0" w:color="auto"/>
        <w:right w:val="none" w:sz="0" w:space="0" w:color="auto"/>
      </w:divBdr>
    </w:div>
    <w:div w:id="1070496271">
      <w:bodyDiv w:val="1"/>
      <w:marLeft w:val="0"/>
      <w:marRight w:val="0"/>
      <w:marTop w:val="0"/>
      <w:marBottom w:val="0"/>
      <w:divBdr>
        <w:top w:val="none" w:sz="0" w:space="0" w:color="auto"/>
        <w:left w:val="none" w:sz="0" w:space="0" w:color="auto"/>
        <w:bottom w:val="none" w:sz="0" w:space="0" w:color="auto"/>
        <w:right w:val="none" w:sz="0" w:space="0" w:color="auto"/>
      </w:divBdr>
    </w:div>
    <w:div w:id="1153064391">
      <w:bodyDiv w:val="1"/>
      <w:marLeft w:val="0"/>
      <w:marRight w:val="0"/>
      <w:marTop w:val="0"/>
      <w:marBottom w:val="0"/>
      <w:divBdr>
        <w:top w:val="none" w:sz="0" w:space="0" w:color="auto"/>
        <w:left w:val="none" w:sz="0" w:space="0" w:color="auto"/>
        <w:bottom w:val="none" w:sz="0" w:space="0" w:color="auto"/>
        <w:right w:val="none" w:sz="0" w:space="0" w:color="auto"/>
      </w:divBdr>
    </w:div>
    <w:div w:id="1183936284">
      <w:bodyDiv w:val="1"/>
      <w:marLeft w:val="0"/>
      <w:marRight w:val="0"/>
      <w:marTop w:val="0"/>
      <w:marBottom w:val="0"/>
      <w:divBdr>
        <w:top w:val="none" w:sz="0" w:space="0" w:color="auto"/>
        <w:left w:val="none" w:sz="0" w:space="0" w:color="auto"/>
        <w:bottom w:val="none" w:sz="0" w:space="0" w:color="auto"/>
        <w:right w:val="none" w:sz="0" w:space="0" w:color="auto"/>
      </w:divBdr>
      <w:divsChild>
        <w:div w:id="1419861994">
          <w:marLeft w:val="0"/>
          <w:marRight w:val="0"/>
          <w:marTop w:val="0"/>
          <w:marBottom w:val="0"/>
          <w:divBdr>
            <w:top w:val="none" w:sz="0" w:space="0" w:color="auto"/>
            <w:left w:val="none" w:sz="0" w:space="0" w:color="auto"/>
            <w:bottom w:val="none" w:sz="0" w:space="0" w:color="auto"/>
            <w:right w:val="none" w:sz="0" w:space="0" w:color="auto"/>
          </w:divBdr>
        </w:div>
      </w:divsChild>
    </w:div>
    <w:div w:id="1385636285">
      <w:bodyDiv w:val="1"/>
      <w:marLeft w:val="0"/>
      <w:marRight w:val="0"/>
      <w:marTop w:val="0"/>
      <w:marBottom w:val="0"/>
      <w:divBdr>
        <w:top w:val="none" w:sz="0" w:space="0" w:color="auto"/>
        <w:left w:val="none" w:sz="0" w:space="0" w:color="auto"/>
        <w:bottom w:val="none" w:sz="0" w:space="0" w:color="auto"/>
        <w:right w:val="none" w:sz="0" w:space="0" w:color="auto"/>
      </w:divBdr>
    </w:div>
    <w:div w:id="1617059706">
      <w:bodyDiv w:val="1"/>
      <w:marLeft w:val="0"/>
      <w:marRight w:val="0"/>
      <w:marTop w:val="0"/>
      <w:marBottom w:val="0"/>
      <w:divBdr>
        <w:top w:val="none" w:sz="0" w:space="0" w:color="auto"/>
        <w:left w:val="none" w:sz="0" w:space="0" w:color="auto"/>
        <w:bottom w:val="none" w:sz="0" w:space="0" w:color="auto"/>
        <w:right w:val="none" w:sz="0" w:space="0" w:color="auto"/>
      </w:divBdr>
    </w:div>
    <w:div w:id="1661152731">
      <w:bodyDiv w:val="1"/>
      <w:marLeft w:val="0"/>
      <w:marRight w:val="0"/>
      <w:marTop w:val="0"/>
      <w:marBottom w:val="0"/>
      <w:divBdr>
        <w:top w:val="none" w:sz="0" w:space="0" w:color="auto"/>
        <w:left w:val="none" w:sz="0" w:space="0" w:color="auto"/>
        <w:bottom w:val="none" w:sz="0" w:space="0" w:color="auto"/>
        <w:right w:val="none" w:sz="0" w:space="0" w:color="auto"/>
      </w:divBdr>
    </w:div>
    <w:div w:id="1696610898">
      <w:bodyDiv w:val="1"/>
      <w:marLeft w:val="0"/>
      <w:marRight w:val="0"/>
      <w:marTop w:val="0"/>
      <w:marBottom w:val="0"/>
      <w:divBdr>
        <w:top w:val="none" w:sz="0" w:space="0" w:color="auto"/>
        <w:left w:val="none" w:sz="0" w:space="0" w:color="auto"/>
        <w:bottom w:val="none" w:sz="0" w:space="0" w:color="auto"/>
        <w:right w:val="none" w:sz="0" w:space="0" w:color="auto"/>
      </w:divBdr>
    </w:div>
    <w:div w:id="1827739583">
      <w:bodyDiv w:val="1"/>
      <w:marLeft w:val="0"/>
      <w:marRight w:val="0"/>
      <w:marTop w:val="0"/>
      <w:marBottom w:val="0"/>
      <w:divBdr>
        <w:top w:val="none" w:sz="0" w:space="0" w:color="auto"/>
        <w:left w:val="none" w:sz="0" w:space="0" w:color="auto"/>
        <w:bottom w:val="none" w:sz="0" w:space="0" w:color="auto"/>
        <w:right w:val="none" w:sz="0" w:space="0" w:color="auto"/>
      </w:divBdr>
    </w:div>
    <w:div w:id="1948078402">
      <w:bodyDiv w:val="1"/>
      <w:marLeft w:val="0"/>
      <w:marRight w:val="0"/>
      <w:marTop w:val="0"/>
      <w:marBottom w:val="0"/>
      <w:divBdr>
        <w:top w:val="none" w:sz="0" w:space="0" w:color="auto"/>
        <w:left w:val="none" w:sz="0" w:space="0" w:color="auto"/>
        <w:bottom w:val="none" w:sz="0" w:space="0" w:color="auto"/>
        <w:right w:val="none" w:sz="0" w:space="0" w:color="auto"/>
      </w:divBdr>
    </w:div>
    <w:div w:id="2079354089">
      <w:bodyDiv w:val="1"/>
      <w:marLeft w:val="0"/>
      <w:marRight w:val="0"/>
      <w:marTop w:val="0"/>
      <w:marBottom w:val="0"/>
      <w:divBdr>
        <w:top w:val="none" w:sz="0" w:space="0" w:color="auto"/>
        <w:left w:val="none" w:sz="0" w:space="0" w:color="auto"/>
        <w:bottom w:val="none" w:sz="0" w:space="0" w:color="auto"/>
        <w:right w:val="none" w:sz="0" w:space="0" w:color="auto"/>
      </w:divBdr>
    </w:div>
    <w:div w:id="2087725088">
      <w:bodyDiv w:val="1"/>
      <w:marLeft w:val="0"/>
      <w:marRight w:val="0"/>
      <w:marTop w:val="0"/>
      <w:marBottom w:val="0"/>
      <w:divBdr>
        <w:top w:val="none" w:sz="0" w:space="0" w:color="auto"/>
        <w:left w:val="none" w:sz="0" w:space="0" w:color="auto"/>
        <w:bottom w:val="none" w:sz="0" w:space="0" w:color="auto"/>
        <w:right w:val="none" w:sz="0" w:space="0" w:color="auto"/>
      </w:divBdr>
    </w:div>
    <w:div w:id="2106727662">
      <w:bodyDiv w:val="1"/>
      <w:marLeft w:val="0"/>
      <w:marRight w:val="0"/>
      <w:marTop w:val="0"/>
      <w:marBottom w:val="0"/>
      <w:divBdr>
        <w:top w:val="none" w:sz="0" w:space="0" w:color="auto"/>
        <w:left w:val="none" w:sz="0" w:space="0" w:color="auto"/>
        <w:bottom w:val="none" w:sz="0" w:space="0" w:color="auto"/>
        <w:right w:val="none" w:sz="0" w:space="0" w:color="auto"/>
      </w:divBdr>
    </w:div>
    <w:div w:id="21436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a.14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sdevapp.bbnlindia.net.in/bbnl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5A745-8202-407C-9864-4A381FF7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JACOB</vt:lpstr>
    </vt:vector>
  </TitlesOfParts>
  <Company>NAVTEQ</Company>
  <LinksUpToDate>false</LinksUpToDate>
  <CharactersWithSpaces>7089</CharactersWithSpaces>
  <SharedDoc>false</SharedDoc>
  <HLinks>
    <vt:vector size="12" baseType="variant">
      <vt:variant>
        <vt:i4>8323073</vt:i4>
      </vt:variant>
      <vt:variant>
        <vt:i4>3</vt:i4>
      </vt:variant>
      <vt:variant>
        <vt:i4>0</vt:i4>
      </vt:variant>
      <vt:variant>
        <vt:i4>5</vt:i4>
      </vt:variant>
      <vt:variant>
        <vt:lpwstr>mailto:manisha.1488@gmail.com</vt:lpwstr>
      </vt:variant>
      <vt:variant>
        <vt:lpwstr/>
      </vt:variant>
      <vt:variant>
        <vt:i4>8323073</vt:i4>
      </vt:variant>
      <vt:variant>
        <vt:i4>0</vt:i4>
      </vt:variant>
      <vt:variant>
        <vt:i4>0</vt:i4>
      </vt:variant>
      <vt:variant>
        <vt:i4>5</vt:i4>
      </vt:variant>
      <vt:variant>
        <vt:lpwstr>mailto:manisha.1488@gmail.com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dc:title>
  <dc:creator>naukri.com</dc:creator>
  <cp:lastModifiedBy>Nicsi</cp:lastModifiedBy>
  <cp:revision>4</cp:revision>
  <cp:lastPrinted>2010-05-25T10:17:00Z</cp:lastPrinted>
  <dcterms:created xsi:type="dcterms:W3CDTF">2021-07-20T07:05:00Z</dcterms:created>
  <dcterms:modified xsi:type="dcterms:W3CDTF">2021-10-13T06:15:00Z</dcterms:modified>
</cp:coreProperties>
</file>