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5ED0" w:rsidRDefault="000D6E01" w:rsidP="00400212">
      <w:pPr>
        <w:widowControl/>
        <w:shd w:val="clear" w:color="auto" w:fill="FFFFFF"/>
        <w:spacing w:after="200"/>
        <w:jc w:val="left"/>
        <w:rPr>
          <w:rFonts w:eastAsia="Times New Roman" w:hAnsi="Cambria"/>
          <w:color w:val="000000"/>
          <w:sz w:val="24"/>
        </w:rPr>
      </w:pPr>
      <w:bookmarkStart w:id="0" w:name="_GoBack"/>
      <w:bookmarkEnd w:id="0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601980</wp:posOffset>
                </wp:positionV>
                <wp:extent cx="2992120" cy="1275080"/>
                <wp:effectExtent l="0" t="1905" r="635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120" cy="127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039B" w:rsidRPr="00B9039B" w:rsidRDefault="00400212" w:rsidP="00400212">
                            <w:pPr>
                              <w:pStyle w:val="NoSpacing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ANISH SHARMA</w:t>
                            </w:r>
                          </w:p>
                          <w:p w:rsidR="00400212" w:rsidRPr="00E12582" w:rsidRDefault="00400212" w:rsidP="00400212">
                            <w:pPr>
                              <w:pStyle w:val="NoSpacing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Add - D-92 New Ashok Nagar New Delhi 110096</w:t>
                            </w:r>
                          </w:p>
                          <w:p w:rsidR="00400212" w:rsidRPr="00E12582" w:rsidRDefault="00400212" w:rsidP="00400212">
                            <w:pPr>
                              <w:pStyle w:val="NoSpacing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Mob No - 8090400910</w:t>
                            </w:r>
                          </w:p>
                          <w:p w:rsidR="00400212" w:rsidRDefault="00400212" w:rsidP="00400212">
                            <w:pPr>
                              <w:pStyle w:val="NoSpacing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Email Id - </w:t>
                            </w:r>
                            <w:hyperlink r:id="rId9" w:history="1">
                              <w:r w:rsidR="00B9039B" w:rsidRPr="00B9039B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anishsharma158@gmail.com</w:t>
                              </w:r>
                            </w:hyperlink>
                          </w:p>
                          <w:p w:rsidR="00B9039B" w:rsidRDefault="00B9039B" w:rsidP="00400212">
                            <w:pPr>
                              <w:pStyle w:val="NoSpacing"/>
                              <w:rPr>
                                <w:sz w:val="22"/>
                              </w:rPr>
                            </w:pPr>
                          </w:p>
                          <w:p w:rsidR="00B9039B" w:rsidRDefault="00B9039B" w:rsidP="004002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Certification – CCNA (Routing &amp; Switching)</w:t>
                            </w:r>
                          </w:p>
                          <w:p w:rsidR="00400212" w:rsidRPr="00B9039B" w:rsidRDefault="00B9039B" w:rsidP="0040021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Certification Id – CSCO13421955 </w:t>
                            </w:r>
                          </w:p>
                          <w:p w:rsidR="00400212" w:rsidRDefault="00400212" w:rsidP="00400212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.85pt;margin-top:47.4pt;width:235.6pt;height:10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" stroked="f">
                <v:textbox inset="0,0,0,0">
                  <w:txbxContent>
                    <w:p w:rsidR="00B9039B" w:rsidRPr="00B9039B" w:rsidRDefault="00400212" w:rsidP="00400212">
                      <w:pPr>
                        <w:pStyle w:val="NoSpacing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ANISH SHARMA</w:t>
                      </w:r>
                    </w:p>
                    <w:p w:rsidR="00400212" w:rsidRPr="00E12582" w:rsidRDefault="00400212" w:rsidP="00400212">
                      <w:pPr>
                        <w:pStyle w:val="NoSpacing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Add - D-92 New Ashok Nagar New Delhi 110096</w:t>
                      </w:r>
                    </w:p>
                    <w:p w:rsidR="00400212" w:rsidRPr="00E12582" w:rsidRDefault="00400212" w:rsidP="00400212">
                      <w:pPr>
                        <w:pStyle w:val="NoSpacing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Mob No - 8090400910</w:t>
                      </w:r>
                    </w:p>
                    <w:p w:rsidR="00400212" w:rsidRDefault="00400212" w:rsidP="00400212">
                      <w:pPr>
                        <w:pStyle w:val="NoSpacing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Email Id - </w:t>
                      </w:r>
                      <w:hyperlink r:id="rId10" w:history="1">
                        <w:r w:rsidR="00B9039B" w:rsidRPr="00B9039B">
                          <w:rPr>
                            <w:rStyle w:val="Hyperlink"/>
                            <w:sz w:val="24"/>
                            <w:szCs w:val="24"/>
                          </w:rPr>
                          <w:t>anishsharma158@gmail.com</w:t>
                        </w:r>
                      </w:hyperlink>
                    </w:p>
                    <w:p w:rsidR="00B9039B" w:rsidRDefault="00B9039B" w:rsidP="00400212">
                      <w:pPr>
                        <w:pStyle w:val="NoSpacing"/>
                        <w:rPr>
                          <w:sz w:val="22"/>
                        </w:rPr>
                      </w:pPr>
                    </w:p>
                    <w:p w:rsidR="00B9039B" w:rsidRDefault="00B9039B" w:rsidP="00400212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Certification – CCNA (Routing &amp; Switching)</w:t>
                      </w:r>
                    </w:p>
                    <w:p w:rsidR="00400212" w:rsidRPr="00B9039B" w:rsidRDefault="00B9039B" w:rsidP="00400212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Certification Id – CSCO13421955 </w:t>
                      </w:r>
                    </w:p>
                    <w:p w:rsidR="00400212" w:rsidRDefault="00400212" w:rsidP="00400212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5658F1">
        <w:rPr>
          <w:rFonts w:eastAsia="Times New Roman" w:hAnsi="Cambria"/>
          <w:color w:val="000000"/>
          <w:sz w:val="24"/>
        </w:rPr>
        <w:t xml:space="preserve">        </w:t>
      </w:r>
      <w:r w:rsidR="009F3F55">
        <w:rPr>
          <w:rFonts w:eastAsia="Times New Roman" w:hAnsi="Cambria"/>
          <w:color w:val="000000"/>
          <w:sz w:val="24"/>
        </w:rPr>
        <w:t xml:space="preserve">                                                                                                                         </w:t>
      </w:r>
      <w:r w:rsidR="005658F1">
        <w:rPr>
          <w:rFonts w:eastAsia="Times New Roman" w:hAnsi="Cambria"/>
          <w:noProof/>
          <w:color w:val="000000"/>
          <w:sz w:val="24"/>
          <w:lang w:eastAsia="en-US"/>
        </w:rPr>
        <w:drawing>
          <wp:inline distT="0" distB="0" distL="0" distR="0">
            <wp:extent cx="1266825" cy="115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212" w:rsidRPr="00E902D6" w:rsidRDefault="00400212" w:rsidP="00400212">
      <w:pPr>
        <w:pStyle w:val="Caption"/>
        <w:jc w:val="left"/>
      </w:pPr>
      <w:r>
        <w:t xml:space="preserve"> </w:t>
      </w:r>
    </w:p>
    <w:p w:rsidR="00400212" w:rsidRDefault="00400212" w:rsidP="00400212">
      <w:pPr>
        <w:ind w:right="-693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</w:t>
      </w:r>
    </w:p>
    <w:p w:rsidR="00400212" w:rsidRDefault="00400212" w:rsidP="00400212">
      <w:pPr>
        <w:ind w:right="-693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</w:t>
      </w:r>
    </w:p>
    <w:p w:rsidR="00400212" w:rsidRDefault="00400212" w:rsidP="00400212">
      <w:pPr>
        <w:ind w:right="-693"/>
        <w:rPr>
          <w:b/>
          <w:color w:val="000000"/>
        </w:rPr>
      </w:pPr>
    </w:p>
    <w:p w:rsidR="00400212" w:rsidRDefault="000D6E01" w:rsidP="00400212">
      <w:pPr>
        <w:ind w:right="-693"/>
        <w:rPr>
          <w:b/>
          <w:color w:val="000000"/>
          <w:lang w:val="en-IN" w:eastAsia="en-I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86360</wp:posOffset>
                </wp:positionV>
                <wp:extent cx="5713730" cy="1270"/>
                <wp:effectExtent l="11430" t="10160" r="8890" b="762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3730" cy="127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.6pt;margin-top:6.8pt;width:449.9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" strokeweight=".26mm"/>
            </w:pict>
          </mc:Fallback>
        </mc:AlternateContent>
      </w:r>
    </w:p>
    <w:tbl>
      <w:tblPr>
        <w:tblW w:w="9862" w:type="dxa"/>
        <w:tblLayout w:type="fixed"/>
        <w:tblLook w:val="0000" w:firstRow="0" w:lastRow="0" w:firstColumn="0" w:lastColumn="0" w:noHBand="0" w:noVBand="0"/>
      </w:tblPr>
      <w:tblGrid>
        <w:gridCol w:w="9862"/>
      </w:tblGrid>
      <w:tr w:rsidR="00400212" w:rsidTr="00195BDB">
        <w:trPr>
          <w:trHeight w:val="355"/>
        </w:trPr>
        <w:tc>
          <w:tcPr>
            <w:tcW w:w="9862" w:type="dxa"/>
          </w:tcPr>
          <w:p w:rsidR="00400212" w:rsidRDefault="00195BDB" w:rsidP="004E5B52">
            <w:pPr>
              <w:pStyle w:val="SectionTitle"/>
              <w:snapToGrid w:val="0"/>
            </w:pPr>
            <w:r>
              <w:t xml:space="preserve">        </w:t>
            </w:r>
            <w:r w:rsidR="00B8694F">
              <w:t xml:space="preserve"> </w:t>
            </w:r>
            <w:r w:rsidR="00400212">
              <w:t>CAREER OBJECTIVE</w:t>
            </w:r>
          </w:p>
        </w:tc>
      </w:tr>
    </w:tbl>
    <w:p w:rsidR="00744985" w:rsidRDefault="00744985" w:rsidP="00400212">
      <w:pPr>
        <w:pStyle w:val="ListParagraph"/>
        <w:spacing w:after="200"/>
        <w:ind w:left="0"/>
        <w:rPr>
          <w:color w:val="000000"/>
          <w:sz w:val="22"/>
        </w:rPr>
      </w:pPr>
    </w:p>
    <w:p w:rsidR="00400212" w:rsidRDefault="00400212" w:rsidP="00400212">
      <w:pPr>
        <w:ind w:left="432"/>
        <w:rPr>
          <w:color w:val="000000"/>
          <w:sz w:val="24"/>
        </w:rPr>
      </w:pPr>
      <w:r>
        <w:rPr>
          <w:color w:val="000000"/>
          <w:sz w:val="24"/>
        </w:rPr>
        <w:t>Position to me where my skill creativity, strong sense of responsibility and positive attitude will be an asset.</w:t>
      </w:r>
    </w:p>
    <w:p w:rsidR="005C685B" w:rsidRPr="00013B70" w:rsidRDefault="00400212" w:rsidP="005C685B">
      <w:pPr>
        <w:widowControl/>
        <w:numPr>
          <w:ilvl w:val="0"/>
          <w:numId w:val="3"/>
        </w:numPr>
        <w:suppressAutoHyphens/>
        <w:wordWrap/>
        <w:autoSpaceDE/>
        <w:autoSpaceDN/>
        <w:jc w:val="left"/>
        <w:rPr>
          <w:color w:val="000000"/>
          <w:sz w:val="24"/>
        </w:rPr>
      </w:pPr>
      <w:r>
        <w:rPr>
          <w:color w:val="000000"/>
          <w:sz w:val="24"/>
        </w:rPr>
        <w:t>So, that I can significantly contribute to your mission as well as enhance my personal skills.</w:t>
      </w:r>
    </w:p>
    <w:p w:rsidR="005C685B" w:rsidRPr="005C685B" w:rsidRDefault="005C685B" w:rsidP="005C685B">
      <w:pPr>
        <w:rPr>
          <w:lang w:val="en-GB" w:eastAsia="ar-SA"/>
        </w:rPr>
      </w:pPr>
    </w:p>
    <w:p w:rsidR="00013B70" w:rsidRPr="00013B70" w:rsidRDefault="00400212" w:rsidP="00013B70">
      <w:pPr>
        <w:pStyle w:val="SectionTitle"/>
        <w:numPr>
          <w:ilvl w:val="0"/>
          <w:numId w:val="3"/>
        </w:numPr>
      </w:pPr>
      <w:r>
        <w:t>ORGANISATIONAL EXPERIENCE</w:t>
      </w:r>
    </w:p>
    <w:p w:rsidR="00400212" w:rsidRDefault="00400212" w:rsidP="00AC3DA8">
      <w:pPr>
        <w:pStyle w:val="ListParagraph"/>
        <w:numPr>
          <w:ilvl w:val="0"/>
          <w:numId w:val="6"/>
        </w:numPr>
        <w:shd w:val="clear" w:color="auto" w:fill="FFFFFF"/>
        <w:suppressAutoHyphens w:val="0"/>
        <w:autoSpaceDN w:val="0"/>
        <w:spacing w:before="100" w:beforeAutospacing="1" w:after="100" w:afterAutospacing="1" w:line="343" w:lineRule="atLeast"/>
        <w:jc w:val="both"/>
        <w:rPr>
          <w:b/>
          <w:bCs/>
          <w:color w:val="333333"/>
          <w:sz w:val="24"/>
          <w:szCs w:val="24"/>
          <w:lang w:eastAsia="en-US" w:bidi="hi-IN"/>
        </w:rPr>
      </w:pPr>
      <w:r w:rsidRPr="006830C1">
        <w:rPr>
          <w:b/>
          <w:bCs/>
          <w:color w:val="333333"/>
          <w:sz w:val="24"/>
          <w:szCs w:val="24"/>
          <w:lang w:val="en-GB" w:eastAsia="en-US" w:bidi="hi-IN"/>
        </w:rPr>
        <w:t xml:space="preserve">DEN </w:t>
      </w:r>
      <w:r>
        <w:rPr>
          <w:b/>
          <w:bCs/>
          <w:color w:val="333333"/>
          <w:sz w:val="24"/>
          <w:szCs w:val="24"/>
          <w:lang w:eastAsia="en-US" w:bidi="hi-IN"/>
        </w:rPr>
        <w:t xml:space="preserve"> BROADBAND  PVT  </w:t>
      </w:r>
      <w:r w:rsidRPr="006830C1">
        <w:rPr>
          <w:b/>
          <w:bCs/>
          <w:color w:val="333333"/>
          <w:sz w:val="24"/>
          <w:szCs w:val="24"/>
          <w:lang w:eastAsia="en-US" w:bidi="hi-IN"/>
        </w:rPr>
        <w:t>LTD</w:t>
      </w:r>
    </w:p>
    <w:p w:rsidR="00400212" w:rsidRDefault="00400212" w:rsidP="00400212">
      <w:pPr>
        <w:pStyle w:val="ListParagraph"/>
        <w:shd w:val="clear" w:color="auto" w:fill="FFFFFF"/>
        <w:suppressAutoHyphens w:val="0"/>
        <w:autoSpaceDN w:val="0"/>
        <w:spacing w:before="100" w:beforeAutospacing="1" w:after="100" w:afterAutospacing="1" w:line="343" w:lineRule="atLeast"/>
        <w:ind w:left="360"/>
        <w:jc w:val="both"/>
        <w:rPr>
          <w:b/>
          <w:color w:val="333333"/>
          <w:sz w:val="24"/>
          <w:szCs w:val="24"/>
          <w:lang w:eastAsia="en-US" w:bidi="hi-IN"/>
        </w:rPr>
      </w:pPr>
      <w:r w:rsidRPr="00320AF1">
        <w:rPr>
          <w:color w:val="333333"/>
          <w:sz w:val="28"/>
          <w:szCs w:val="28"/>
          <w:u w:val="single"/>
          <w:lang w:eastAsia="en-US" w:bidi="hi-IN"/>
        </w:rPr>
        <w:t>Network Engineer</w:t>
      </w:r>
      <w:r w:rsidRPr="00320AF1">
        <w:rPr>
          <w:rFonts w:ascii="Calibri" w:hAnsi="Calibri"/>
          <w:color w:val="333333"/>
          <w:sz w:val="28"/>
          <w:szCs w:val="28"/>
          <w:lang w:eastAsia="en-US" w:bidi="hi-IN"/>
        </w:rPr>
        <w:t xml:space="preserve">                                        </w:t>
      </w:r>
      <w:r w:rsidRPr="00320AF1">
        <w:rPr>
          <w:b/>
          <w:color w:val="333333"/>
          <w:sz w:val="24"/>
          <w:szCs w:val="24"/>
          <w:lang w:eastAsia="en-US" w:bidi="hi-IN"/>
        </w:rPr>
        <w:t>(</w:t>
      </w:r>
      <w:r>
        <w:rPr>
          <w:color w:val="333333"/>
          <w:sz w:val="24"/>
          <w:szCs w:val="24"/>
          <w:lang w:val="en-GB" w:eastAsia="en-US" w:bidi="hi-IN"/>
        </w:rPr>
        <w:t>Aug 2</w:t>
      </w:r>
      <w:r w:rsidR="001A5177">
        <w:rPr>
          <w:color w:val="333333"/>
          <w:sz w:val="24"/>
          <w:szCs w:val="24"/>
          <w:lang w:eastAsia="en-US" w:bidi="hi-IN"/>
        </w:rPr>
        <w:t xml:space="preserve">018 </w:t>
      </w:r>
      <w:r w:rsidRPr="00320AF1">
        <w:rPr>
          <w:color w:val="333333"/>
          <w:sz w:val="24"/>
          <w:szCs w:val="24"/>
          <w:lang w:eastAsia="en-US" w:bidi="hi-IN"/>
        </w:rPr>
        <w:t>To Till Now</w:t>
      </w:r>
      <w:r w:rsidRPr="00320AF1">
        <w:rPr>
          <w:b/>
          <w:color w:val="333333"/>
          <w:sz w:val="24"/>
          <w:szCs w:val="24"/>
          <w:lang w:eastAsia="en-US" w:bidi="hi-IN"/>
        </w:rPr>
        <w:t>)</w:t>
      </w:r>
    </w:p>
    <w:p w:rsidR="00400212" w:rsidRPr="00EE07FC" w:rsidRDefault="00400212" w:rsidP="00AC3DA8">
      <w:pPr>
        <w:widowControl/>
        <w:numPr>
          <w:ilvl w:val="0"/>
          <w:numId w:val="4"/>
        </w:numPr>
        <w:tabs>
          <w:tab w:val="left" w:pos="180"/>
        </w:tabs>
        <w:wordWrap/>
        <w:autoSpaceDE/>
        <w:autoSpaceDN/>
        <w:ind w:left="360"/>
        <w:jc w:val="left"/>
        <w:rPr>
          <w:lang w:bidi="hi-IN"/>
        </w:rPr>
      </w:pPr>
      <w:r>
        <w:rPr>
          <w:sz w:val="24"/>
          <w:lang w:bidi="hi-IN"/>
        </w:rPr>
        <w:t xml:space="preserve">    </w:t>
      </w:r>
      <w:r w:rsidRPr="00320AF1">
        <w:rPr>
          <w:sz w:val="24"/>
          <w:lang w:bidi="hi-IN"/>
        </w:rPr>
        <w:t>Technical support tasks, including faul</w:t>
      </w:r>
      <w:r>
        <w:rPr>
          <w:sz w:val="24"/>
          <w:lang w:bidi="hi-IN"/>
        </w:rPr>
        <w:t>t diagnosis and troubleshooting.</w:t>
      </w:r>
    </w:p>
    <w:p w:rsidR="00400212" w:rsidRDefault="00400212" w:rsidP="00AC3DA8">
      <w:pPr>
        <w:widowControl/>
        <w:numPr>
          <w:ilvl w:val="0"/>
          <w:numId w:val="4"/>
        </w:numPr>
        <w:wordWrap/>
        <w:autoSpaceDE/>
        <w:autoSpaceDN/>
        <w:ind w:left="360"/>
        <w:jc w:val="left"/>
        <w:rPr>
          <w:lang w:eastAsia="en-US" w:bidi="hi-IN"/>
        </w:rPr>
      </w:pPr>
      <w:r>
        <w:rPr>
          <w:sz w:val="24"/>
          <w:lang w:bidi="hi-IN"/>
        </w:rPr>
        <w:t xml:space="preserve"> </w:t>
      </w:r>
      <w:r w:rsidRPr="00320AF1">
        <w:rPr>
          <w:sz w:val="24"/>
          <w:lang w:bidi="hi-IN"/>
        </w:rPr>
        <w:t>Monitoring and troubleshooting Daily Based FTTH issues.</w:t>
      </w:r>
    </w:p>
    <w:p w:rsidR="00400212" w:rsidRDefault="00400212" w:rsidP="00AC3DA8">
      <w:pPr>
        <w:widowControl/>
        <w:numPr>
          <w:ilvl w:val="0"/>
          <w:numId w:val="4"/>
        </w:numPr>
        <w:wordWrap/>
        <w:autoSpaceDE/>
        <w:autoSpaceDN/>
        <w:ind w:left="180" w:hanging="180"/>
        <w:jc w:val="left"/>
        <w:rPr>
          <w:lang w:eastAsia="en-US" w:bidi="hi-IN"/>
        </w:rPr>
      </w:pPr>
      <w:r>
        <w:rPr>
          <w:sz w:val="24"/>
          <w:lang w:bidi="hi-IN"/>
        </w:rPr>
        <w:t xml:space="preserve">    Manage &amp; troubleshooting GE</w:t>
      </w:r>
      <w:r w:rsidRPr="00EE07FC">
        <w:rPr>
          <w:sz w:val="24"/>
          <w:lang w:bidi="hi-IN"/>
        </w:rPr>
        <w:t>PON Network fault.</w:t>
      </w:r>
    </w:p>
    <w:p w:rsidR="00400212" w:rsidRDefault="00400212" w:rsidP="00AC3DA8">
      <w:pPr>
        <w:widowControl/>
        <w:numPr>
          <w:ilvl w:val="0"/>
          <w:numId w:val="4"/>
        </w:numPr>
        <w:wordWrap/>
        <w:autoSpaceDE/>
        <w:autoSpaceDN/>
        <w:ind w:left="360"/>
        <w:jc w:val="left"/>
        <w:rPr>
          <w:lang w:eastAsia="en-US" w:bidi="hi-IN"/>
        </w:rPr>
      </w:pPr>
      <w:r>
        <w:rPr>
          <w:sz w:val="24"/>
          <w:lang w:bidi="hi-IN"/>
        </w:rPr>
        <w:t xml:space="preserve"> </w:t>
      </w:r>
      <w:r w:rsidR="00E064AC">
        <w:rPr>
          <w:sz w:val="24"/>
          <w:lang w:bidi="hi-IN"/>
        </w:rPr>
        <w:t>Configuration (Static IP and</w:t>
      </w:r>
      <w:r w:rsidR="00C06062">
        <w:rPr>
          <w:sz w:val="24"/>
          <w:lang w:bidi="hi-IN"/>
        </w:rPr>
        <w:t xml:space="preserve"> </w:t>
      </w:r>
      <w:r w:rsidRPr="00EE07FC">
        <w:rPr>
          <w:sz w:val="24"/>
          <w:lang w:bidi="hi-IN"/>
        </w:rPr>
        <w:t>PPPoE</w:t>
      </w:r>
      <w:r w:rsidR="00C06062">
        <w:rPr>
          <w:sz w:val="24"/>
          <w:lang w:bidi="hi-IN"/>
        </w:rPr>
        <w:t>).</w:t>
      </w:r>
    </w:p>
    <w:p w:rsidR="00400212" w:rsidRPr="005F0FD3" w:rsidRDefault="00400212" w:rsidP="00AC3DA8">
      <w:pPr>
        <w:widowControl/>
        <w:numPr>
          <w:ilvl w:val="0"/>
          <w:numId w:val="4"/>
        </w:numPr>
        <w:tabs>
          <w:tab w:val="left" w:pos="90"/>
        </w:tabs>
        <w:wordWrap/>
        <w:autoSpaceDE/>
        <w:autoSpaceDN/>
        <w:ind w:left="450" w:hanging="450"/>
        <w:jc w:val="left"/>
        <w:rPr>
          <w:sz w:val="24"/>
          <w:lang w:bidi="hi-IN"/>
        </w:rPr>
      </w:pPr>
      <w:r w:rsidRPr="005964F6">
        <w:rPr>
          <w:sz w:val="24"/>
        </w:rPr>
        <w:t>Basic LAN configuration VLAN,</w:t>
      </w:r>
      <w:r>
        <w:rPr>
          <w:sz w:val="24"/>
        </w:rPr>
        <w:t xml:space="preserve"> ACCESS, TRUNK.</w:t>
      </w:r>
    </w:p>
    <w:p w:rsidR="00400212" w:rsidRPr="005F0FD3" w:rsidRDefault="00400212" w:rsidP="00AC3DA8">
      <w:pPr>
        <w:widowControl/>
        <w:numPr>
          <w:ilvl w:val="0"/>
          <w:numId w:val="4"/>
        </w:numPr>
        <w:tabs>
          <w:tab w:val="left" w:pos="90"/>
        </w:tabs>
        <w:wordWrap/>
        <w:autoSpaceDE/>
        <w:autoSpaceDN/>
        <w:ind w:left="450" w:hanging="450"/>
        <w:jc w:val="left"/>
        <w:rPr>
          <w:sz w:val="24"/>
          <w:lang w:bidi="hi-IN"/>
        </w:rPr>
      </w:pPr>
      <w:r w:rsidRPr="004B62D4">
        <w:rPr>
          <w:sz w:val="24"/>
        </w:rPr>
        <w:t>Routin</w:t>
      </w:r>
      <w:r>
        <w:rPr>
          <w:sz w:val="24"/>
        </w:rPr>
        <w:t>g protocol RIP, EIGRP, OSPF.</w:t>
      </w:r>
    </w:p>
    <w:p w:rsidR="00400212" w:rsidRPr="004B62D4" w:rsidRDefault="007E1EEA" w:rsidP="00AC3DA8">
      <w:pPr>
        <w:widowControl/>
        <w:numPr>
          <w:ilvl w:val="0"/>
          <w:numId w:val="4"/>
        </w:numPr>
        <w:tabs>
          <w:tab w:val="left" w:pos="90"/>
        </w:tabs>
        <w:wordWrap/>
        <w:autoSpaceDE/>
        <w:autoSpaceDN/>
        <w:ind w:left="450" w:hanging="450"/>
        <w:jc w:val="left"/>
      </w:pPr>
      <w:r>
        <w:rPr>
          <w:sz w:val="24"/>
        </w:rPr>
        <w:t xml:space="preserve">Configuration and </w:t>
      </w:r>
      <w:r w:rsidR="00400212" w:rsidRPr="004B62D4">
        <w:rPr>
          <w:sz w:val="24"/>
        </w:rPr>
        <w:t>Installed</w:t>
      </w:r>
      <w:r w:rsidR="00400212">
        <w:rPr>
          <w:sz w:val="24"/>
        </w:rPr>
        <w:t xml:space="preserve"> Cisco S</w:t>
      </w:r>
      <w:r w:rsidR="00400212" w:rsidRPr="004B62D4">
        <w:rPr>
          <w:sz w:val="24"/>
        </w:rPr>
        <w:t>witch and Router</w:t>
      </w:r>
      <w:r w:rsidR="00400212">
        <w:rPr>
          <w:sz w:val="24"/>
        </w:rPr>
        <w:t>.</w:t>
      </w:r>
    </w:p>
    <w:p w:rsidR="00E064AC" w:rsidRPr="00E064AC" w:rsidRDefault="007E1EEA" w:rsidP="00AC3DA8">
      <w:pPr>
        <w:widowControl/>
        <w:numPr>
          <w:ilvl w:val="0"/>
          <w:numId w:val="4"/>
        </w:numPr>
        <w:tabs>
          <w:tab w:val="left" w:pos="90"/>
        </w:tabs>
        <w:wordWrap/>
        <w:autoSpaceDE/>
        <w:autoSpaceDN/>
        <w:ind w:left="450" w:hanging="450"/>
        <w:jc w:val="left"/>
      </w:pPr>
      <w:r>
        <w:rPr>
          <w:sz w:val="24"/>
        </w:rPr>
        <w:t xml:space="preserve">Configuration and </w:t>
      </w:r>
      <w:r w:rsidR="00400212" w:rsidRPr="004B62D4">
        <w:rPr>
          <w:sz w:val="24"/>
        </w:rPr>
        <w:t>Installed</w:t>
      </w:r>
      <w:r w:rsidR="00400212">
        <w:rPr>
          <w:sz w:val="24"/>
        </w:rPr>
        <w:t xml:space="preserve"> H</w:t>
      </w:r>
      <w:r w:rsidR="00400212" w:rsidRPr="004B62D4">
        <w:rPr>
          <w:sz w:val="24"/>
        </w:rPr>
        <w:t xml:space="preserve">uawei </w:t>
      </w:r>
      <w:r w:rsidR="00400212">
        <w:rPr>
          <w:sz w:val="24"/>
        </w:rPr>
        <w:t>S</w:t>
      </w:r>
      <w:r w:rsidR="00E064AC">
        <w:rPr>
          <w:sz w:val="24"/>
        </w:rPr>
        <w:t>witch.</w:t>
      </w:r>
    </w:p>
    <w:p w:rsidR="00744985" w:rsidRPr="004B62D4" w:rsidRDefault="00E064AC" w:rsidP="00AC3DA8">
      <w:pPr>
        <w:widowControl/>
        <w:numPr>
          <w:ilvl w:val="0"/>
          <w:numId w:val="4"/>
        </w:numPr>
        <w:tabs>
          <w:tab w:val="left" w:pos="90"/>
        </w:tabs>
        <w:wordWrap/>
        <w:autoSpaceDE/>
        <w:autoSpaceDN/>
        <w:ind w:left="450" w:hanging="450"/>
        <w:jc w:val="left"/>
      </w:pPr>
      <w:r>
        <w:rPr>
          <w:sz w:val="24"/>
        </w:rPr>
        <w:t>Switch configuration D-Link, TP-Link and Huawei.</w:t>
      </w:r>
    </w:p>
    <w:p w:rsidR="00400212" w:rsidRPr="00B0663A" w:rsidRDefault="00400212" w:rsidP="00AC3DA8">
      <w:pPr>
        <w:widowControl/>
        <w:numPr>
          <w:ilvl w:val="0"/>
          <w:numId w:val="4"/>
        </w:numPr>
        <w:tabs>
          <w:tab w:val="left" w:pos="90"/>
        </w:tabs>
        <w:wordWrap/>
        <w:autoSpaceDE/>
        <w:autoSpaceDN/>
        <w:ind w:left="450" w:hanging="450"/>
        <w:jc w:val="left"/>
        <w:rPr>
          <w:lang w:bidi="hi-IN"/>
        </w:rPr>
      </w:pPr>
      <w:r w:rsidRPr="00B0663A">
        <w:rPr>
          <w:sz w:val="24"/>
          <w:lang w:bidi="hi-IN"/>
        </w:rPr>
        <w:t>Configure OLT, ONT</w:t>
      </w:r>
      <w:r w:rsidR="00C06062">
        <w:rPr>
          <w:sz w:val="24"/>
          <w:lang w:val="en-GB" w:bidi="hi-IN"/>
        </w:rPr>
        <w:t xml:space="preserve"> and</w:t>
      </w:r>
      <w:r w:rsidRPr="00B0663A">
        <w:rPr>
          <w:sz w:val="24"/>
          <w:lang w:bidi="hi-IN"/>
        </w:rPr>
        <w:t xml:space="preserve"> ONU on Netwo</w:t>
      </w:r>
      <w:r w:rsidR="00D23262">
        <w:rPr>
          <w:sz w:val="24"/>
          <w:lang w:bidi="hi-IN"/>
        </w:rPr>
        <w:t>rk Management System.</w:t>
      </w:r>
    </w:p>
    <w:p w:rsidR="00E064AC" w:rsidRPr="00E064AC" w:rsidRDefault="00D23262" w:rsidP="00AC3DA8">
      <w:pPr>
        <w:widowControl/>
        <w:numPr>
          <w:ilvl w:val="0"/>
          <w:numId w:val="4"/>
        </w:numPr>
        <w:tabs>
          <w:tab w:val="left" w:pos="90"/>
        </w:tabs>
        <w:wordWrap/>
        <w:autoSpaceDE/>
        <w:autoSpaceDN/>
        <w:ind w:left="450" w:hanging="450"/>
        <w:jc w:val="left"/>
        <w:rPr>
          <w:lang w:bidi="hi-IN"/>
        </w:rPr>
      </w:pPr>
      <w:r>
        <w:rPr>
          <w:sz w:val="24"/>
          <w:lang w:bidi="hi-IN"/>
        </w:rPr>
        <w:t>T</w:t>
      </w:r>
      <w:r w:rsidR="00400212">
        <w:rPr>
          <w:sz w:val="24"/>
          <w:lang w:bidi="hi-IN"/>
        </w:rPr>
        <w:t>roubleshooting of broadband technologies such as inst</w:t>
      </w:r>
      <w:r w:rsidR="00E064AC">
        <w:rPr>
          <w:sz w:val="24"/>
          <w:lang w:bidi="hi-IN"/>
        </w:rPr>
        <w:t>allation of Modem, Hub, Switch</w:t>
      </w:r>
      <w:r w:rsidR="00400212">
        <w:rPr>
          <w:sz w:val="24"/>
          <w:lang w:bidi="hi-IN"/>
        </w:rPr>
        <w:t>, Router (Static IP and Dynamic IP) and all type of wireless-router, network troubleshooting</w:t>
      </w:r>
      <w:r w:rsidR="00C11F73">
        <w:rPr>
          <w:sz w:val="24"/>
          <w:lang w:bidi="hi-IN"/>
        </w:rPr>
        <w:t>.</w:t>
      </w:r>
    </w:p>
    <w:p w:rsidR="00E064AC" w:rsidRPr="00F17C92" w:rsidRDefault="00E064AC" w:rsidP="00AC3DA8">
      <w:pPr>
        <w:widowControl/>
        <w:numPr>
          <w:ilvl w:val="0"/>
          <w:numId w:val="4"/>
        </w:numPr>
        <w:tabs>
          <w:tab w:val="left" w:pos="90"/>
        </w:tabs>
        <w:wordWrap/>
        <w:autoSpaceDE/>
        <w:autoSpaceDN/>
        <w:ind w:left="450" w:hanging="450"/>
        <w:jc w:val="left"/>
        <w:rPr>
          <w:lang w:bidi="hi-IN"/>
        </w:rPr>
      </w:pPr>
      <w:r>
        <w:rPr>
          <w:sz w:val="24"/>
          <w:lang w:bidi="hi-IN"/>
        </w:rPr>
        <w:t>Work on monitoring tool NAGIOS &amp; CACTI.</w:t>
      </w:r>
    </w:p>
    <w:p w:rsidR="00803982" w:rsidRDefault="00803982" w:rsidP="00CE06A2">
      <w:pPr>
        <w:widowControl/>
        <w:tabs>
          <w:tab w:val="left" w:pos="90"/>
        </w:tabs>
        <w:wordWrap/>
        <w:autoSpaceDE/>
        <w:autoSpaceDN/>
        <w:jc w:val="left"/>
        <w:rPr>
          <w:rFonts w:ascii="Times New Roman"/>
          <w:sz w:val="24"/>
          <w:lang w:bidi="hi-IN"/>
        </w:rPr>
      </w:pPr>
    </w:p>
    <w:p w:rsidR="009422BB" w:rsidRPr="00744985" w:rsidRDefault="00CE06A2" w:rsidP="00AC3DA8">
      <w:pPr>
        <w:widowControl/>
        <w:numPr>
          <w:ilvl w:val="0"/>
          <w:numId w:val="12"/>
        </w:numPr>
        <w:tabs>
          <w:tab w:val="left" w:pos="90"/>
        </w:tabs>
        <w:wordWrap/>
        <w:autoSpaceDE/>
        <w:autoSpaceDN/>
        <w:rPr>
          <w:rFonts w:ascii="Times New Roman"/>
          <w:b/>
          <w:sz w:val="24"/>
          <w:lang w:bidi="hi-IN"/>
        </w:rPr>
      </w:pPr>
      <w:r>
        <w:rPr>
          <w:rFonts w:ascii="Times New Roman"/>
          <w:b/>
          <w:sz w:val="24"/>
          <w:lang w:bidi="hi-IN"/>
        </w:rPr>
        <w:t>YELLOW TREE IT SOLUTIONS PVT LTD</w:t>
      </w:r>
    </w:p>
    <w:p w:rsidR="009422BB" w:rsidRDefault="00CE06A2" w:rsidP="00F17C92">
      <w:pPr>
        <w:widowControl/>
        <w:tabs>
          <w:tab w:val="left" w:pos="90"/>
        </w:tabs>
        <w:wordWrap/>
        <w:autoSpaceDE/>
        <w:autoSpaceDN/>
        <w:ind w:left="720"/>
        <w:rPr>
          <w:rFonts w:ascii="Times New Roman"/>
          <w:sz w:val="24"/>
          <w:lang w:bidi="hi-IN"/>
        </w:rPr>
      </w:pPr>
      <w:r>
        <w:rPr>
          <w:rFonts w:ascii="Times New Roman"/>
          <w:sz w:val="28"/>
          <w:szCs w:val="28"/>
          <w:u w:val="single"/>
          <w:lang w:bidi="hi-IN"/>
        </w:rPr>
        <w:t>Network Engineer</w:t>
      </w:r>
      <w:r>
        <w:rPr>
          <w:rFonts w:ascii="Times New Roman"/>
          <w:sz w:val="28"/>
          <w:szCs w:val="28"/>
          <w:lang w:bidi="hi-IN"/>
        </w:rPr>
        <w:t xml:space="preserve">                               </w:t>
      </w:r>
      <w:r w:rsidR="009422BB">
        <w:rPr>
          <w:rFonts w:ascii="Times New Roman"/>
          <w:sz w:val="28"/>
          <w:szCs w:val="28"/>
          <w:lang w:bidi="hi-IN"/>
        </w:rPr>
        <w:t xml:space="preserve"> </w:t>
      </w:r>
      <w:r w:rsidR="001A5177">
        <w:rPr>
          <w:rFonts w:ascii="Times New Roman"/>
          <w:sz w:val="24"/>
          <w:lang w:bidi="hi-IN"/>
        </w:rPr>
        <w:t>(July 2017 T</w:t>
      </w:r>
      <w:r w:rsidR="00E064AC">
        <w:rPr>
          <w:rFonts w:ascii="Times New Roman"/>
          <w:sz w:val="24"/>
          <w:lang w:bidi="hi-IN"/>
        </w:rPr>
        <w:t xml:space="preserve">o </w:t>
      </w:r>
      <w:r w:rsidR="009422BB">
        <w:rPr>
          <w:rFonts w:ascii="Times New Roman"/>
          <w:sz w:val="24"/>
          <w:lang w:bidi="hi-IN"/>
        </w:rPr>
        <w:t>Aug 2018)</w:t>
      </w:r>
    </w:p>
    <w:p w:rsidR="00803982" w:rsidRDefault="00803982" w:rsidP="00744985">
      <w:pPr>
        <w:widowControl/>
        <w:tabs>
          <w:tab w:val="left" w:pos="90"/>
        </w:tabs>
        <w:wordWrap/>
        <w:autoSpaceDE/>
        <w:autoSpaceDN/>
        <w:rPr>
          <w:rFonts w:ascii="Times New Roman"/>
          <w:b/>
          <w:sz w:val="24"/>
          <w:lang w:bidi="hi-IN"/>
        </w:rPr>
      </w:pPr>
    </w:p>
    <w:p w:rsidR="001A5177" w:rsidRPr="00744985" w:rsidRDefault="001A5177" w:rsidP="00AC3DA8">
      <w:pPr>
        <w:widowControl/>
        <w:numPr>
          <w:ilvl w:val="0"/>
          <w:numId w:val="12"/>
        </w:numPr>
        <w:tabs>
          <w:tab w:val="left" w:pos="90"/>
        </w:tabs>
        <w:wordWrap/>
        <w:autoSpaceDE/>
        <w:autoSpaceDN/>
        <w:rPr>
          <w:rFonts w:ascii="Times New Roman"/>
          <w:b/>
          <w:sz w:val="24"/>
          <w:lang w:bidi="hi-IN"/>
        </w:rPr>
      </w:pPr>
      <w:r>
        <w:rPr>
          <w:rFonts w:ascii="Times New Roman"/>
          <w:b/>
          <w:sz w:val="24"/>
          <w:lang w:bidi="hi-IN"/>
        </w:rPr>
        <w:t>EXCITEL NETWORKS PVT LTD</w:t>
      </w:r>
    </w:p>
    <w:p w:rsidR="001A5177" w:rsidRDefault="0011142B" w:rsidP="00013B70">
      <w:pPr>
        <w:widowControl/>
        <w:tabs>
          <w:tab w:val="left" w:pos="90"/>
        </w:tabs>
        <w:wordWrap/>
        <w:autoSpaceDE/>
        <w:autoSpaceDN/>
        <w:ind w:left="720"/>
        <w:rPr>
          <w:rFonts w:ascii="Times New Roman"/>
          <w:sz w:val="24"/>
          <w:lang w:bidi="hi-IN"/>
        </w:rPr>
      </w:pPr>
      <w:r>
        <w:rPr>
          <w:rFonts w:ascii="Times New Roman"/>
          <w:sz w:val="28"/>
          <w:szCs w:val="28"/>
          <w:u w:val="single"/>
          <w:lang w:bidi="hi-IN"/>
        </w:rPr>
        <w:t>Technical Support Engineer</w:t>
      </w:r>
      <w:r w:rsidR="001A5177">
        <w:rPr>
          <w:rFonts w:ascii="Times New Roman"/>
          <w:sz w:val="28"/>
          <w:szCs w:val="28"/>
          <w:lang w:bidi="hi-IN"/>
        </w:rPr>
        <w:t xml:space="preserve">    </w:t>
      </w:r>
      <w:r w:rsidR="00246624">
        <w:rPr>
          <w:rFonts w:ascii="Times New Roman"/>
          <w:sz w:val="28"/>
          <w:szCs w:val="28"/>
          <w:lang w:bidi="hi-IN"/>
        </w:rPr>
        <w:t xml:space="preserve">             </w:t>
      </w:r>
      <w:r w:rsidR="00EB6AC7">
        <w:rPr>
          <w:rFonts w:ascii="Times New Roman"/>
          <w:sz w:val="24"/>
          <w:lang w:bidi="hi-IN"/>
        </w:rPr>
        <w:t>(June 2016 To June</w:t>
      </w:r>
      <w:r w:rsidR="001A5177">
        <w:rPr>
          <w:rFonts w:ascii="Times New Roman"/>
          <w:sz w:val="24"/>
          <w:lang w:bidi="hi-IN"/>
        </w:rPr>
        <w:t xml:space="preserve"> 2017)</w:t>
      </w:r>
    </w:p>
    <w:p w:rsidR="00803982" w:rsidRDefault="00803982" w:rsidP="00400212">
      <w:pPr>
        <w:rPr>
          <w:lang w:bidi="hi-IN"/>
        </w:rPr>
      </w:pPr>
    </w:p>
    <w:p w:rsidR="00013B70" w:rsidRPr="002E7F78" w:rsidRDefault="00013B70" w:rsidP="00400212">
      <w:pPr>
        <w:rPr>
          <w:lang w:bidi="hi-IN"/>
        </w:rPr>
      </w:pPr>
    </w:p>
    <w:p w:rsidR="00195BDB" w:rsidRDefault="00400212" w:rsidP="00013B70">
      <w:pPr>
        <w:pStyle w:val="SectionTitle"/>
      </w:pPr>
      <w:r>
        <w:t>ACADEMIC   QUALIFICATIONS</w:t>
      </w:r>
    </w:p>
    <w:p w:rsidR="00013B70" w:rsidRPr="00013B70" w:rsidRDefault="00013B70" w:rsidP="00013B70">
      <w:pPr>
        <w:rPr>
          <w:lang w:eastAsia="ar-SA"/>
        </w:rPr>
      </w:pPr>
    </w:p>
    <w:p w:rsidR="00400212" w:rsidRDefault="00400212" w:rsidP="00AC3DA8">
      <w:pPr>
        <w:widowControl/>
        <w:numPr>
          <w:ilvl w:val="0"/>
          <w:numId w:val="2"/>
        </w:numPr>
        <w:suppressAutoHyphens/>
        <w:wordWrap/>
        <w:autoSpaceDE/>
        <w:autoSpaceDN/>
        <w:ind w:left="630" w:right="-693" w:hanging="180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 B Sc.  (2017)</w:t>
      </w:r>
    </w:p>
    <w:p w:rsidR="00400212" w:rsidRDefault="00400212" w:rsidP="00400212">
      <w:pPr>
        <w:ind w:left="630" w:right="-693"/>
        <w:rPr>
          <w:b/>
          <w:color w:val="000000"/>
          <w:sz w:val="22"/>
        </w:rPr>
      </w:pPr>
      <w:r>
        <w:rPr>
          <w:b/>
          <w:color w:val="000000"/>
          <w:sz w:val="22"/>
        </w:rPr>
        <w:t>(Science Stream with Mathematics, Chemistry, Physics)</w:t>
      </w:r>
    </w:p>
    <w:p w:rsidR="00400212" w:rsidRDefault="00400212" w:rsidP="00400212">
      <w:pPr>
        <w:ind w:left="180" w:right="-693"/>
        <w:rPr>
          <w:color w:val="000000"/>
          <w:sz w:val="22"/>
        </w:rPr>
      </w:pPr>
      <w:r>
        <w:rPr>
          <w:b/>
          <w:color w:val="000000"/>
          <w:sz w:val="22"/>
        </w:rPr>
        <w:t xml:space="preserve">        </w:t>
      </w:r>
      <w:r>
        <w:rPr>
          <w:color w:val="000000"/>
          <w:sz w:val="22"/>
        </w:rPr>
        <w:t xml:space="preserve">From:  (C.S.J.M Kanpur University) </w:t>
      </w:r>
    </w:p>
    <w:p w:rsidR="00400212" w:rsidRDefault="00400212" w:rsidP="00744985">
      <w:pPr>
        <w:ind w:left="180" w:right="-693"/>
        <w:rPr>
          <w:b/>
          <w:color w:val="000000"/>
          <w:sz w:val="22"/>
        </w:rPr>
      </w:pPr>
      <w:r>
        <w:rPr>
          <w:color w:val="000000"/>
          <w:sz w:val="22"/>
        </w:rPr>
        <w:t xml:space="preserve">     </w:t>
      </w:r>
      <w:r>
        <w:rPr>
          <w:b/>
          <w:color w:val="000000"/>
          <w:sz w:val="22"/>
        </w:rPr>
        <w:t xml:space="preserve">   Aggregate: 54.66 %</w:t>
      </w:r>
    </w:p>
    <w:p w:rsidR="00744985" w:rsidRDefault="00744985" w:rsidP="00744985">
      <w:pPr>
        <w:ind w:left="180" w:right="-693"/>
        <w:rPr>
          <w:b/>
          <w:color w:val="000000"/>
          <w:sz w:val="22"/>
        </w:rPr>
      </w:pPr>
    </w:p>
    <w:p w:rsidR="00400212" w:rsidRDefault="00400212" w:rsidP="00AC3DA8">
      <w:pPr>
        <w:widowControl/>
        <w:numPr>
          <w:ilvl w:val="0"/>
          <w:numId w:val="2"/>
        </w:numPr>
        <w:suppressAutoHyphens/>
        <w:wordWrap/>
        <w:autoSpaceDE/>
        <w:autoSpaceDN/>
        <w:ind w:left="630" w:right="-693" w:hanging="180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 Intermediate (2013)</w:t>
      </w:r>
    </w:p>
    <w:p w:rsidR="00400212" w:rsidRDefault="00400212" w:rsidP="00400212">
      <w:pPr>
        <w:ind w:left="630" w:right="-693"/>
        <w:rPr>
          <w:b/>
          <w:color w:val="000000"/>
          <w:sz w:val="22"/>
        </w:rPr>
      </w:pPr>
      <w:r>
        <w:rPr>
          <w:b/>
          <w:color w:val="000000"/>
          <w:sz w:val="22"/>
        </w:rPr>
        <w:t>(Science Stream with Mathematics, Chemistry, Physics)</w:t>
      </w:r>
    </w:p>
    <w:p w:rsidR="00400212" w:rsidRDefault="00400212" w:rsidP="00400212">
      <w:pPr>
        <w:ind w:left="180" w:right="-693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         </w:t>
      </w:r>
      <w:r>
        <w:rPr>
          <w:color w:val="000000"/>
          <w:sz w:val="22"/>
        </w:rPr>
        <w:t xml:space="preserve">From: (U.P. Board)  </w:t>
      </w:r>
      <w:r>
        <w:rPr>
          <w:b/>
          <w:color w:val="000000"/>
          <w:sz w:val="22"/>
        </w:rPr>
        <w:t xml:space="preserve">  </w:t>
      </w:r>
    </w:p>
    <w:p w:rsidR="00744985" w:rsidRDefault="00400212" w:rsidP="00744985">
      <w:pPr>
        <w:spacing w:line="360" w:lineRule="auto"/>
        <w:ind w:left="180" w:right="-693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         Aggregate: 76 %</w:t>
      </w:r>
    </w:p>
    <w:p w:rsidR="00013B70" w:rsidRDefault="00013B70" w:rsidP="00744985">
      <w:pPr>
        <w:spacing w:line="360" w:lineRule="auto"/>
        <w:ind w:left="180" w:right="-693"/>
        <w:rPr>
          <w:b/>
          <w:color w:val="000000"/>
          <w:sz w:val="22"/>
        </w:rPr>
      </w:pPr>
    </w:p>
    <w:p w:rsidR="00400212" w:rsidRDefault="00400212" w:rsidP="00AC3DA8">
      <w:pPr>
        <w:widowControl/>
        <w:numPr>
          <w:ilvl w:val="0"/>
          <w:numId w:val="7"/>
        </w:numPr>
        <w:tabs>
          <w:tab w:val="left" w:pos="630"/>
        </w:tabs>
        <w:suppressAutoHyphens/>
        <w:wordWrap/>
        <w:autoSpaceDE/>
        <w:autoSpaceDN/>
        <w:ind w:left="450" w:right="-693" w:firstLine="0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 Matriculation (2011)</w:t>
      </w:r>
    </w:p>
    <w:p w:rsidR="00400212" w:rsidRDefault="00400212" w:rsidP="00400212">
      <w:pPr>
        <w:ind w:right="-693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           (Science Stream with Mathematics, Science, English)</w:t>
      </w:r>
    </w:p>
    <w:p w:rsidR="00400212" w:rsidRPr="000658BE" w:rsidRDefault="00400212" w:rsidP="00400212">
      <w:pPr>
        <w:ind w:right="-693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           F</w:t>
      </w:r>
      <w:r>
        <w:rPr>
          <w:color w:val="000000"/>
          <w:sz w:val="22"/>
        </w:rPr>
        <w:t xml:space="preserve">rom: (U.P. Board) </w:t>
      </w:r>
    </w:p>
    <w:p w:rsidR="00400212" w:rsidRPr="002D7DEA" w:rsidRDefault="00400212" w:rsidP="00400212">
      <w:pPr>
        <w:tabs>
          <w:tab w:val="left" w:pos="630"/>
        </w:tabs>
        <w:ind w:left="450" w:right="-693"/>
        <w:rPr>
          <w:b/>
          <w:color w:val="000000"/>
          <w:sz w:val="22"/>
        </w:rPr>
      </w:pPr>
      <w:r>
        <w:rPr>
          <w:color w:val="000000"/>
          <w:sz w:val="22"/>
        </w:rPr>
        <w:t xml:space="preserve">  </w:t>
      </w:r>
      <w:r w:rsidRPr="004F4A5A">
        <w:rPr>
          <w:color w:val="000000"/>
          <w:sz w:val="22"/>
        </w:rPr>
        <w:t xml:space="preserve"> </w:t>
      </w:r>
      <w:r>
        <w:rPr>
          <w:b/>
          <w:color w:val="000000"/>
          <w:sz w:val="22"/>
        </w:rPr>
        <w:t>Aggregate: 57.6</w:t>
      </w:r>
      <w:r w:rsidRPr="002D7DEA">
        <w:rPr>
          <w:b/>
          <w:color w:val="000000"/>
          <w:sz w:val="22"/>
        </w:rPr>
        <w:t xml:space="preserve"> %</w:t>
      </w:r>
    </w:p>
    <w:p w:rsidR="00400212" w:rsidRDefault="00400212" w:rsidP="00400212">
      <w:pPr>
        <w:tabs>
          <w:tab w:val="left" w:pos="3270"/>
        </w:tabs>
        <w:ind w:right="-693"/>
        <w:rPr>
          <w:b/>
          <w:color w:val="000000"/>
          <w:spacing w:val="-10"/>
          <w:u w:val="single"/>
        </w:rPr>
      </w:pPr>
    </w:p>
    <w:p w:rsidR="00400212" w:rsidRDefault="00400212" w:rsidP="00400212">
      <w:pPr>
        <w:tabs>
          <w:tab w:val="left" w:pos="3270"/>
        </w:tabs>
        <w:ind w:right="-693"/>
        <w:rPr>
          <w:b/>
          <w:color w:val="000000"/>
          <w:spacing w:val="-10"/>
          <w:u w:val="single"/>
        </w:rPr>
      </w:pPr>
    </w:p>
    <w:tbl>
      <w:tblPr>
        <w:tblW w:w="9993" w:type="dxa"/>
        <w:tblLayout w:type="fixed"/>
        <w:tblLook w:val="0000" w:firstRow="0" w:lastRow="0" w:firstColumn="0" w:lastColumn="0" w:noHBand="0" w:noVBand="0"/>
      </w:tblPr>
      <w:tblGrid>
        <w:gridCol w:w="9993"/>
      </w:tblGrid>
      <w:tr w:rsidR="00400212" w:rsidTr="00195BDB">
        <w:trPr>
          <w:trHeight w:val="247"/>
        </w:trPr>
        <w:tc>
          <w:tcPr>
            <w:tcW w:w="9993" w:type="dxa"/>
          </w:tcPr>
          <w:p w:rsidR="00400212" w:rsidRDefault="00400212" w:rsidP="004E5B52">
            <w:pPr>
              <w:pStyle w:val="SectionTitle"/>
              <w:snapToGrid w:val="0"/>
            </w:pPr>
            <w:r>
              <w:t xml:space="preserve">  TECHNICAL SKILLS</w:t>
            </w:r>
          </w:p>
          <w:p w:rsidR="00195BDB" w:rsidRPr="00195BDB" w:rsidRDefault="00195BDB" w:rsidP="00195BDB">
            <w:pPr>
              <w:rPr>
                <w:lang w:eastAsia="ar-SA"/>
              </w:rPr>
            </w:pPr>
          </w:p>
        </w:tc>
      </w:tr>
    </w:tbl>
    <w:p w:rsidR="00400212" w:rsidRPr="00B318D2" w:rsidRDefault="00400212" w:rsidP="00AC3DA8">
      <w:pPr>
        <w:widowControl/>
        <w:numPr>
          <w:ilvl w:val="0"/>
          <w:numId w:val="11"/>
        </w:numPr>
        <w:suppressAutoHyphens/>
        <w:wordWrap/>
        <w:autoSpaceDE/>
        <w:autoSpaceDN/>
        <w:ind w:right="-693"/>
        <w:rPr>
          <w:b/>
          <w:color w:val="000000"/>
          <w:sz w:val="22"/>
          <w:szCs w:val="22"/>
        </w:rPr>
      </w:pPr>
      <w:r w:rsidRPr="008472E2">
        <w:rPr>
          <w:b/>
          <w:color w:val="000000"/>
          <w:sz w:val="22"/>
          <w:szCs w:val="22"/>
          <w:u w:val="single"/>
        </w:rPr>
        <w:t>NETWORKING</w:t>
      </w:r>
    </w:p>
    <w:p w:rsidR="00400212" w:rsidRPr="008472E2" w:rsidRDefault="00400212" w:rsidP="000E4575">
      <w:pPr>
        <w:widowControl/>
        <w:suppressAutoHyphens/>
        <w:wordWrap/>
        <w:autoSpaceDE/>
        <w:autoSpaceDN/>
        <w:ind w:right="-693"/>
        <w:rPr>
          <w:b/>
          <w:color w:val="000000"/>
          <w:sz w:val="22"/>
          <w:szCs w:val="22"/>
        </w:rPr>
      </w:pPr>
    </w:p>
    <w:p w:rsidR="00400212" w:rsidRPr="00F55B9F" w:rsidRDefault="005F0FD3" w:rsidP="00AC3DA8">
      <w:pPr>
        <w:widowControl/>
        <w:numPr>
          <w:ilvl w:val="0"/>
          <w:numId w:val="5"/>
        </w:numPr>
        <w:suppressAutoHyphens/>
        <w:wordWrap/>
        <w:autoSpaceDE/>
        <w:autoSpaceDN/>
        <w:ind w:right="-693"/>
        <w:rPr>
          <w:b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Knowledge of </w:t>
      </w:r>
      <w:r w:rsidR="00B32D44">
        <w:rPr>
          <w:bCs/>
          <w:color w:val="000000"/>
          <w:sz w:val="22"/>
          <w:szCs w:val="22"/>
        </w:rPr>
        <w:t>OSI &amp; TCP/IP model.</w:t>
      </w:r>
    </w:p>
    <w:p w:rsidR="00F55B9F" w:rsidRPr="00F55B9F" w:rsidRDefault="00F55B9F" w:rsidP="00AC3DA8">
      <w:pPr>
        <w:widowControl/>
        <w:numPr>
          <w:ilvl w:val="0"/>
          <w:numId w:val="5"/>
        </w:numPr>
        <w:suppressAutoHyphens/>
        <w:wordWrap/>
        <w:autoSpaceDE/>
        <w:autoSpaceDN/>
        <w:ind w:right="-693"/>
        <w:rPr>
          <w:b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C</w:t>
      </w:r>
      <w:r w:rsidR="00002F69">
        <w:rPr>
          <w:bCs/>
          <w:color w:val="000000"/>
          <w:sz w:val="22"/>
          <w:szCs w:val="22"/>
        </w:rPr>
        <w:t>onfiguration</w:t>
      </w:r>
      <w:r>
        <w:rPr>
          <w:bCs/>
          <w:color w:val="000000"/>
          <w:sz w:val="22"/>
          <w:szCs w:val="22"/>
        </w:rPr>
        <w:t xml:space="preserve"> Cisco routers.</w:t>
      </w:r>
    </w:p>
    <w:p w:rsidR="00F55B9F" w:rsidRPr="00F55B9F" w:rsidRDefault="00F55B9F" w:rsidP="00AC3DA8">
      <w:pPr>
        <w:widowControl/>
        <w:numPr>
          <w:ilvl w:val="0"/>
          <w:numId w:val="5"/>
        </w:numPr>
        <w:suppressAutoHyphens/>
        <w:wordWrap/>
        <w:autoSpaceDE/>
        <w:autoSpaceDN/>
        <w:ind w:right="-693"/>
        <w:rPr>
          <w:b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C</w:t>
      </w:r>
      <w:r w:rsidR="00002F69">
        <w:rPr>
          <w:bCs/>
          <w:color w:val="000000"/>
          <w:sz w:val="22"/>
          <w:szCs w:val="22"/>
        </w:rPr>
        <w:t>onfiguration</w:t>
      </w:r>
      <w:r>
        <w:rPr>
          <w:bCs/>
          <w:color w:val="000000"/>
          <w:sz w:val="22"/>
          <w:szCs w:val="22"/>
        </w:rPr>
        <w:t xml:space="preserve"> Cisco switches.</w:t>
      </w:r>
    </w:p>
    <w:p w:rsidR="00400212" w:rsidRPr="00B32D44" w:rsidRDefault="00B32D44" w:rsidP="00AC3DA8">
      <w:pPr>
        <w:widowControl/>
        <w:numPr>
          <w:ilvl w:val="0"/>
          <w:numId w:val="5"/>
        </w:numPr>
        <w:suppressAutoHyphens/>
        <w:wordWrap/>
        <w:autoSpaceDE/>
        <w:autoSpaceDN/>
        <w:ind w:right="-693"/>
        <w:rPr>
          <w:b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Configuration of routing protocols: -</w:t>
      </w:r>
      <w:r w:rsidR="00400212" w:rsidRPr="008472E2">
        <w:rPr>
          <w:bCs/>
          <w:color w:val="000000"/>
          <w:sz w:val="22"/>
          <w:szCs w:val="22"/>
        </w:rPr>
        <w:t>Static, RIP, EIGRP, OSPF</w:t>
      </w:r>
      <w:r>
        <w:rPr>
          <w:bCs/>
          <w:color w:val="000000"/>
          <w:sz w:val="22"/>
          <w:szCs w:val="22"/>
        </w:rPr>
        <w:t>.</w:t>
      </w:r>
    </w:p>
    <w:p w:rsidR="00400212" w:rsidRPr="00E064AC" w:rsidRDefault="00B32D44" w:rsidP="00AC3DA8">
      <w:pPr>
        <w:widowControl/>
        <w:numPr>
          <w:ilvl w:val="0"/>
          <w:numId w:val="5"/>
        </w:numPr>
        <w:suppressAutoHyphens/>
        <w:wordWrap/>
        <w:autoSpaceDE/>
        <w:autoSpaceDN/>
        <w:ind w:right="-693"/>
        <w:rPr>
          <w:b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Switching: -</w:t>
      </w:r>
      <w:r w:rsidR="00DA5A97">
        <w:rPr>
          <w:bCs/>
          <w:color w:val="000000"/>
          <w:sz w:val="22"/>
          <w:szCs w:val="22"/>
        </w:rPr>
        <w:t xml:space="preserve"> ACCESS, TRUNK,</w:t>
      </w:r>
      <w:r>
        <w:rPr>
          <w:bCs/>
          <w:color w:val="000000"/>
          <w:sz w:val="22"/>
          <w:szCs w:val="22"/>
        </w:rPr>
        <w:t xml:space="preserve"> VLAN, VTP, STP.</w:t>
      </w:r>
    </w:p>
    <w:p w:rsidR="00400212" w:rsidRPr="00F55B9F" w:rsidRDefault="00B32D44" w:rsidP="00AC3DA8">
      <w:pPr>
        <w:widowControl/>
        <w:numPr>
          <w:ilvl w:val="0"/>
          <w:numId w:val="5"/>
        </w:numPr>
        <w:wordWrap/>
        <w:autoSpaceDE/>
        <w:autoSpaceDN/>
      </w:pPr>
      <w:r>
        <w:rPr>
          <w:sz w:val="22"/>
          <w:szCs w:val="22"/>
        </w:rPr>
        <w:t>Implementing of LAN and WAN</w:t>
      </w:r>
      <w:r w:rsidR="00F55B9F">
        <w:rPr>
          <w:sz w:val="22"/>
          <w:szCs w:val="22"/>
        </w:rPr>
        <w:t xml:space="preserve"> connections using switches and routers.</w:t>
      </w:r>
    </w:p>
    <w:p w:rsidR="00C11F73" w:rsidRDefault="00F55B9F" w:rsidP="00C11F73">
      <w:pPr>
        <w:widowControl/>
        <w:numPr>
          <w:ilvl w:val="0"/>
          <w:numId w:val="5"/>
        </w:numPr>
        <w:wordWrap/>
        <w:autoSpaceDE/>
        <w:autoSpaceDN/>
      </w:pPr>
      <w:r>
        <w:rPr>
          <w:sz w:val="22"/>
          <w:szCs w:val="22"/>
        </w:rPr>
        <w:t>Setup of layer 2, layer 3 switching.</w:t>
      </w:r>
    </w:p>
    <w:p w:rsidR="00C11F73" w:rsidRPr="00C11F73" w:rsidRDefault="00C11F73" w:rsidP="00C11F73">
      <w:pPr>
        <w:widowControl/>
        <w:numPr>
          <w:ilvl w:val="0"/>
          <w:numId w:val="5"/>
        </w:numPr>
        <w:wordWrap/>
        <w:autoSpaceDE/>
        <w:autoSpaceDN/>
      </w:pPr>
      <w:r>
        <w:rPr>
          <w:sz w:val="22"/>
          <w:szCs w:val="22"/>
        </w:rPr>
        <w:t>Configuration and basic knowledge about BGP &amp; MPLS.</w:t>
      </w:r>
    </w:p>
    <w:p w:rsidR="00C11F73" w:rsidRPr="00B318D2" w:rsidRDefault="001A2DDF" w:rsidP="00C11F73">
      <w:pPr>
        <w:widowControl/>
        <w:numPr>
          <w:ilvl w:val="0"/>
          <w:numId w:val="5"/>
        </w:numPr>
        <w:wordWrap/>
        <w:autoSpaceDE/>
        <w:autoSpaceDN/>
      </w:pPr>
      <w:r>
        <w:rPr>
          <w:sz w:val="22"/>
          <w:szCs w:val="22"/>
        </w:rPr>
        <w:t>Knowledge of ACL, NAT, DHCP And DNS.</w:t>
      </w:r>
    </w:p>
    <w:p w:rsidR="00B318D2" w:rsidRPr="006830C1" w:rsidRDefault="00B318D2" w:rsidP="00B318D2">
      <w:pPr>
        <w:widowControl/>
        <w:wordWrap/>
        <w:autoSpaceDE/>
        <w:autoSpaceDN/>
        <w:ind w:left="720"/>
      </w:pPr>
    </w:p>
    <w:p w:rsidR="00400212" w:rsidRPr="008472E2" w:rsidRDefault="00400212" w:rsidP="00AC3DA8">
      <w:pPr>
        <w:widowControl/>
        <w:numPr>
          <w:ilvl w:val="0"/>
          <w:numId w:val="11"/>
        </w:numPr>
        <w:suppressAutoHyphens/>
        <w:wordWrap/>
        <w:autoSpaceDE/>
        <w:autoSpaceDN/>
        <w:ind w:right="-693"/>
        <w:rPr>
          <w:color w:val="000000"/>
          <w:sz w:val="22"/>
          <w:szCs w:val="22"/>
        </w:rPr>
      </w:pPr>
      <w:r w:rsidRPr="008472E2">
        <w:rPr>
          <w:color w:val="000000"/>
          <w:sz w:val="22"/>
          <w:szCs w:val="22"/>
        </w:rPr>
        <w:t>ADCA course from Adarsh computer institute Rampur Deoria.</w:t>
      </w:r>
    </w:p>
    <w:p w:rsidR="00A03487" w:rsidRPr="00EA2F55" w:rsidRDefault="00A03487" w:rsidP="00A03487">
      <w:pPr>
        <w:rPr>
          <w:b/>
          <w:sz w:val="22"/>
          <w:szCs w:val="22"/>
        </w:rPr>
      </w:pPr>
    </w:p>
    <w:p w:rsidR="00A03487" w:rsidRDefault="00A03487" w:rsidP="00744985">
      <w:pPr>
        <w:pStyle w:val="SectionTitle"/>
        <w:snapToGrid w:val="0"/>
      </w:pPr>
      <w:r>
        <w:t>MANAGEMENT EXPERIENCE</w:t>
      </w:r>
    </w:p>
    <w:p w:rsidR="00013B70" w:rsidRPr="00013B70" w:rsidRDefault="00013B70" w:rsidP="00013B70">
      <w:pPr>
        <w:rPr>
          <w:lang w:eastAsia="ar-SA"/>
        </w:rPr>
      </w:pPr>
    </w:p>
    <w:p w:rsidR="00A03487" w:rsidRPr="00EA2F55" w:rsidRDefault="00A03487" w:rsidP="00AC3DA8">
      <w:pPr>
        <w:widowControl/>
        <w:numPr>
          <w:ilvl w:val="0"/>
          <w:numId w:val="13"/>
        </w:numPr>
        <w:suppressAutoHyphens/>
        <w:wordWrap/>
        <w:autoSpaceDE/>
        <w:autoSpaceDN/>
        <w:jc w:val="left"/>
        <w:rPr>
          <w:sz w:val="22"/>
          <w:szCs w:val="22"/>
        </w:rPr>
      </w:pPr>
      <w:r w:rsidRPr="00EA2F55">
        <w:rPr>
          <w:sz w:val="22"/>
          <w:szCs w:val="22"/>
        </w:rPr>
        <w:t>Ability to co-ordinate the different department in well manner</w:t>
      </w:r>
      <w:r>
        <w:rPr>
          <w:sz w:val="22"/>
          <w:szCs w:val="22"/>
        </w:rPr>
        <w:t>.</w:t>
      </w:r>
    </w:p>
    <w:p w:rsidR="00A03487" w:rsidRPr="00EA2F55" w:rsidRDefault="00A03487" w:rsidP="00AC3DA8">
      <w:pPr>
        <w:widowControl/>
        <w:numPr>
          <w:ilvl w:val="0"/>
          <w:numId w:val="13"/>
        </w:numPr>
        <w:wordWrap/>
        <w:autoSpaceDE/>
        <w:autoSpaceDN/>
        <w:jc w:val="left"/>
        <w:rPr>
          <w:sz w:val="22"/>
          <w:szCs w:val="22"/>
        </w:rPr>
      </w:pPr>
      <w:r w:rsidRPr="00EA2F55">
        <w:rPr>
          <w:sz w:val="22"/>
          <w:szCs w:val="22"/>
        </w:rPr>
        <w:t xml:space="preserve">Manage to LAN Network </w:t>
      </w:r>
      <w:r>
        <w:rPr>
          <w:sz w:val="22"/>
          <w:szCs w:val="22"/>
        </w:rPr>
        <w:t>and</w:t>
      </w:r>
      <w:r>
        <w:rPr>
          <w:b/>
          <w:sz w:val="22"/>
          <w:szCs w:val="22"/>
        </w:rPr>
        <w:t xml:space="preserve"> GPON</w:t>
      </w:r>
      <w:r w:rsidRPr="00EA2F55">
        <w:rPr>
          <w:b/>
          <w:sz w:val="22"/>
          <w:szCs w:val="22"/>
        </w:rPr>
        <w:t>, EPON Network</w:t>
      </w:r>
      <w:r>
        <w:rPr>
          <w:b/>
          <w:sz w:val="22"/>
          <w:szCs w:val="22"/>
        </w:rPr>
        <w:t>.</w:t>
      </w:r>
    </w:p>
    <w:p w:rsidR="00A03487" w:rsidRPr="00EA2F55" w:rsidRDefault="00A03487" w:rsidP="00AC3DA8">
      <w:pPr>
        <w:widowControl/>
        <w:numPr>
          <w:ilvl w:val="0"/>
          <w:numId w:val="13"/>
        </w:numPr>
        <w:suppressAutoHyphens/>
        <w:wordWrap/>
        <w:autoSpaceDE/>
        <w:autoSpaceDN/>
        <w:jc w:val="left"/>
        <w:rPr>
          <w:sz w:val="22"/>
          <w:szCs w:val="22"/>
        </w:rPr>
      </w:pPr>
      <w:r w:rsidRPr="00EA2F55">
        <w:rPr>
          <w:sz w:val="22"/>
          <w:szCs w:val="22"/>
        </w:rPr>
        <w:t>Ability to take initiative, Ability to understand the requirements.</w:t>
      </w:r>
    </w:p>
    <w:p w:rsidR="00400212" w:rsidRDefault="00400212" w:rsidP="00A03487">
      <w:pPr>
        <w:ind w:right="-693"/>
        <w:rPr>
          <w:b/>
          <w:color w:val="000000"/>
        </w:rPr>
      </w:pPr>
    </w:p>
    <w:tbl>
      <w:tblPr>
        <w:tblW w:w="9945" w:type="dxa"/>
        <w:tblLayout w:type="fixed"/>
        <w:tblLook w:val="0000" w:firstRow="0" w:lastRow="0" w:firstColumn="0" w:lastColumn="0" w:noHBand="0" w:noVBand="0"/>
      </w:tblPr>
      <w:tblGrid>
        <w:gridCol w:w="9945"/>
      </w:tblGrid>
      <w:tr w:rsidR="00400212" w:rsidTr="00195BDB">
        <w:trPr>
          <w:trHeight w:val="499"/>
        </w:trPr>
        <w:tc>
          <w:tcPr>
            <w:tcW w:w="9945" w:type="dxa"/>
          </w:tcPr>
          <w:p w:rsidR="00400212" w:rsidRDefault="00400212" w:rsidP="004E5B52">
            <w:pPr>
              <w:pStyle w:val="SectionTitle"/>
              <w:snapToGrid w:val="0"/>
            </w:pPr>
            <w:r>
              <w:t xml:space="preserve">  TRAINING</w:t>
            </w:r>
          </w:p>
        </w:tc>
      </w:tr>
    </w:tbl>
    <w:p w:rsidR="00400212" w:rsidRDefault="00400212" w:rsidP="00400212">
      <w:pPr>
        <w:ind w:right="-693"/>
        <w:rPr>
          <w:b/>
          <w:color w:val="000000"/>
        </w:rPr>
      </w:pPr>
    </w:p>
    <w:p w:rsidR="00400212" w:rsidRPr="008472E2" w:rsidRDefault="00400212" w:rsidP="00AC3DA8">
      <w:pPr>
        <w:widowControl/>
        <w:numPr>
          <w:ilvl w:val="0"/>
          <w:numId w:val="8"/>
        </w:numPr>
        <w:suppressAutoHyphens/>
        <w:wordWrap/>
        <w:autoSpaceDE/>
        <w:autoSpaceDN/>
        <w:ind w:right="-693"/>
        <w:rPr>
          <w:b/>
          <w:color w:val="000000"/>
          <w:sz w:val="22"/>
          <w:szCs w:val="22"/>
        </w:rPr>
      </w:pPr>
      <w:r w:rsidRPr="008472E2">
        <w:rPr>
          <w:color w:val="000000"/>
          <w:sz w:val="22"/>
          <w:szCs w:val="22"/>
        </w:rPr>
        <w:t xml:space="preserve">Two months training CCNA (Routing &amp; Switching) from Aptron  Solutions </w:t>
      </w:r>
      <w:r>
        <w:rPr>
          <w:color w:val="000000"/>
          <w:sz w:val="22"/>
          <w:szCs w:val="22"/>
        </w:rPr>
        <w:t xml:space="preserve"> </w:t>
      </w:r>
      <w:r w:rsidRPr="008472E2">
        <w:rPr>
          <w:color w:val="000000"/>
          <w:sz w:val="22"/>
          <w:szCs w:val="22"/>
        </w:rPr>
        <w:t>Pvt. Ltd.</w:t>
      </w:r>
    </w:p>
    <w:p w:rsidR="00400212" w:rsidRDefault="00400212" w:rsidP="00400212">
      <w:pPr>
        <w:ind w:left="720" w:right="-693"/>
        <w:rPr>
          <w:b/>
          <w:color w:val="000000"/>
        </w:rPr>
      </w:pPr>
    </w:p>
    <w:p w:rsidR="000E4575" w:rsidRDefault="000E4575" w:rsidP="00400212">
      <w:pPr>
        <w:ind w:left="720" w:right="-693"/>
        <w:rPr>
          <w:b/>
          <w:color w:val="000000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10000"/>
      </w:tblGrid>
      <w:tr w:rsidR="00400212" w:rsidTr="00195BDB">
        <w:trPr>
          <w:trHeight w:val="357"/>
        </w:trPr>
        <w:tc>
          <w:tcPr>
            <w:tcW w:w="10000" w:type="dxa"/>
          </w:tcPr>
          <w:p w:rsidR="00400212" w:rsidRDefault="00400212" w:rsidP="004E5B52">
            <w:pPr>
              <w:pStyle w:val="SectionTitle"/>
              <w:snapToGrid w:val="0"/>
            </w:pPr>
            <w:r>
              <w:t xml:space="preserve">  KEY SKILLS AND ATTRIBUTES </w:t>
            </w:r>
          </w:p>
        </w:tc>
      </w:tr>
    </w:tbl>
    <w:p w:rsidR="00400212" w:rsidRDefault="00400212" w:rsidP="00400212">
      <w:pPr>
        <w:ind w:right="-693"/>
        <w:rPr>
          <w:color w:val="000000"/>
        </w:rPr>
      </w:pPr>
      <w:r>
        <w:rPr>
          <w:color w:val="000000"/>
        </w:rPr>
        <w:t xml:space="preserve">    </w:t>
      </w:r>
    </w:p>
    <w:p w:rsidR="00400212" w:rsidRDefault="00400212" w:rsidP="00AC3DA8">
      <w:pPr>
        <w:widowControl/>
        <w:numPr>
          <w:ilvl w:val="0"/>
          <w:numId w:val="9"/>
        </w:numPr>
        <w:suppressAutoHyphens/>
        <w:wordWrap/>
        <w:autoSpaceDE/>
        <w:autoSpaceDN/>
        <w:ind w:left="360" w:right="-6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Ability to work for long hours.</w:t>
      </w:r>
    </w:p>
    <w:p w:rsidR="00400212" w:rsidRDefault="00400212" w:rsidP="00AC3DA8">
      <w:pPr>
        <w:widowControl/>
        <w:numPr>
          <w:ilvl w:val="0"/>
          <w:numId w:val="9"/>
        </w:numPr>
        <w:suppressAutoHyphens/>
        <w:wordWrap/>
        <w:autoSpaceDE/>
        <w:autoSpaceDN/>
        <w:ind w:left="360" w:right="-6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People oriented person.</w:t>
      </w:r>
    </w:p>
    <w:p w:rsidR="00400212" w:rsidRDefault="00400212" w:rsidP="00AC3DA8">
      <w:pPr>
        <w:widowControl/>
        <w:numPr>
          <w:ilvl w:val="0"/>
          <w:numId w:val="9"/>
        </w:numPr>
        <w:suppressAutoHyphens/>
        <w:wordWrap/>
        <w:autoSpaceDE/>
        <w:autoSpaceDN/>
        <w:ind w:left="360" w:right="-6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Energetic and Enthusiastic Learner.</w:t>
      </w:r>
    </w:p>
    <w:p w:rsidR="00400212" w:rsidRDefault="00400212" w:rsidP="00AC3DA8">
      <w:pPr>
        <w:widowControl/>
        <w:numPr>
          <w:ilvl w:val="0"/>
          <w:numId w:val="9"/>
        </w:numPr>
        <w:suppressAutoHyphens/>
        <w:wordWrap/>
        <w:autoSpaceDE/>
        <w:autoSpaceDN/>
        <w:ind w:left="360" w:right="-693"/>
        <w:rPr>
          <w:rFonts w:ascii="Verdana" w:hAnsi="Verdana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Good at relationship building</w:t>
      </w:r>
      <w:r>
        <w:rPr>
          <w:rFonts w:ascii="Verdana" w:hAnsi="Verdana"/>
          <w:color w:val="000000"/>
          <w:sz w:val="22"/>
          <w:szCs w:val="22"/>
        </w:rPr>
        <w:t>.</w:t>
      </w:r>
    </w:p>
    <w:p w:rsidR="00400212" w:rsidRDefault="00400212" w:rsidP="00AC3DA8">
      <w:pPr>
        <w:widowControl/>
        <w:numPr>
          <w:ilvl w:val="0"/>
          <w:numId w:val="9"/>
        </w:numPr>
        <w:suppressAutoHyphens/>
        <w:wordWrap/>
        <w:autoSpaceDE/>
        <w:autoSpaceDN/>
        <w:ind w:left="360" w:right="-69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Strong will power.</w:t>
      </w:r>
    </w:p>
    <w:p w:rsidR="00400212" w:rsidRDefault="00400212" w:rsidP="00400212">
      <w:pPr>
        <w:ind w:left="360" w:right="-693"/>
        <w:rPr>
          <w:color w:val="000000"/>
          <w:sz w:val="22"/>
          <w:szCs w:val="22"/>
        </w:rPr>
      </w:pPr>
    </w:p>
    <w:p w:rsidR="00400212" w:rsidRPr="00744985" w:rsidRDefault="00400212" w:rsidP="00744985">
      <w:pPr>
        <w:pStyle w:val="SectionTitle"/>
      </w:pPr>
      <w:r>
        <w:t xml:space="preserve"> PERSONAL DETAILS</w:t>
      </w:r>
    </w:p>
    <w:p w:rsidR="00400212" w:rsidRDefault="000D6E01" w:rsidP="00400212">
      <w:pPr>
        <w:ind w:right="-693"/>
        <w:rPr>
          <w:color w:val="000000"/>
          <w:sz w:val="22"/>
          <w:szCs w:val="22"/>
          <w:lang w:val="en-IN" w:eastAsia="en-I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23495</wp:posOffset>
                </wp:positionV>
                <wp:extent cx="1781810" cy="1736725"/>
                <wp:effectExtent l="9525" t="13970" r="8890" b="1143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810" cy="173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212" w:rsidRDefault="00400212" w:rsidP="00AC3DA8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uppressAutoHyphens/>
                              <w:wordWrap/>
                              <w:autoSpaceDE/>
                              <w:autoSpaceDN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Date of Birth</w:t>
                            </w:r>
                          </w:p>
                          <w:p w:rsidR="00400212" w:rsidRDefault="00400212" w:rsidP="00AC3DA8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uppressAutoHyphens/>
                              <w:wordWrap/>
                              <w:autoSpaceDE/>
                              <w:autoSpaceDN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Gender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ab/>
                            </w:r>
                          </w:p>
                          <w:p w:rsidR="00400212" w:rsidRDefault="00400212" w:rsidP="00AC3DA8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uppressAutoHyphens/>
                              <w:wordWrap/>
                              <w:autoSpaceDE/>
                              <w:autoSpaceDN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Mother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 Name</w:t>
                            </w:r>
                          </w:p>
                          <w:p w:rsidR="00400212" w:rsidRDefault="00400212" w:rsidP="00AC3DA8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uppressAutoHyphens/>
                              <w:wordWrap/>
                              <w:autoSpaceDE/>
                              <w:autoSpaceDN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Father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’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 Name</w:t>
                            </w:r>
                          </w:p>
                          <w:p w:rsidR="00400212" w:rsidRDefault="00400212" w:rsidP="00AC3DA8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uppressAutoHyphens/>
                              <w:wordWrap/>
                              <w:autoSpaceDE/>
                              <w:autoSpaceDN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Marital Status</w:t>
                            </w:r>
                          </w:p>
                          <w:p w:rsidR="00400212" w:rsidRPr="00C84DF0" w:rsidRDefault="00400212" w:rsidP="00AC3DA8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uppressAutoHyphens/>
                              <w:wordWrap/>
                              <w:autoSpaceDE/>
                              <w:autoSpaceDN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Nationality</w:t>
                            </w:r>
                          </w:p>
                          <w:p w:rsidR="00400212" w:rsidRDefault="00400212" w:rsidP="00AC3DA8">
                            <w:pPr>
                              <w:widowControl/>
                              <w:numPr>
                                <w:ilvl w:val="0"/>
                                <w:numId w:val="10"/>
                              </w:numPr>
                              <w:suppressAutoHyphens/>
                              <w:wordWrap/>
                              <w:autoSpaceDE/>
                              <w:autoSpaceDN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Phone No </w:t>
                            </w:r>
                          </w:p>
                          <w:p w:rsidR="00400212" w:rsidRDefault="00400212" w:rsidP="00400212">
                            <w:pPr>
                              <w:ind w:firstLine="210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:rsidR="00400212" w:rsidRDefault="00400212" w:rsidP="00400212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:rsidR="00400212" w:rsidRDefault="00400212" w:rsidP="00400212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:rsidR="00400212" w:rsidRDefault="00400212" w:rsidP="00400212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-4.5pt;margin-top:1.85pt;width:140.3pt;height:1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" strokecolor="white" strokeweight=".5pt">
                <v:textbox inset="7.45pt,3.85pt,7.45pt,3.85pt">
                  <w:txbxContent>
                    <w:p w:rsidR="00400212" w:rsidRDefault="00400212" w:rsidP="00AC3DA8">
                      <w:pPr>
                        <w:widowControl/>
                        <w:numPr>
                          <w:ilvl w:val="0"/>
                          <w:numId w:val="10"/>
                        </w:numPr>
                        <w:suppressAutoHyphens/>
                        <w:wordWrap/>
                        <w:autoSpaceDE/>
                        <w:autoSpaceDN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Date of Birth</w:t>
                      </w:r>
                    </w:p>
                    <w:p w:rsidR="00400212" w:rsidRDefault="00400212" w:rsidP="00AC3DA8">
                      <w:pPr>
                        <w:widowControl/>
                        <w:numPr>
                          <w:ilvl w:val="0"/>
                          <w:numId w:val="10"/>
                        </w:numPr>
                        <w:suppressAutoHyphens/>
                        <w:wordWrap/>
                        <w:autoSpaceDE/>
                        <w:autoSpaceDN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Gender</w:t>
                      </w:r>
                      <w:r>
                        <w:rPr>
                          <w:color w:val="000000"/>
                          <w:sz w:val="22"/>
                        </w:rPr>
                        <w:tab/>
                      </w:r>
                    </w:p>
                    <w:p w:rsidR="00400212" w:rsidRDefault="00400212" w:rsidP="00AC3DA8">
                      <w:pPr>
                        <w:widowControl/>
                        <w:numPr>
                          <w:ilvl w:val="0"/>
                          <w:numId w:val="10"/>
                        </w:numPr>
                        <w:suppressAutoHyphens/>
                        <w:wordWrap/>
                        <w:autoSpaceDE/>
                        <w:autoSpaceDN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Mother</w:t>
                      </w:r>
                      <w:r>
                        <w:rPr>
                          <w:color w:val="000000"/>
                          <w:sz w:val="22"/>
                        </w:rPr>
                        <w:t>’</w:t>
                      </w:r>
                      <w:r>
                        <w:rPr>
                          <w:color w:val="000000"/>
                          <w:sz w:val="22"/>
                        </w:rPr>
                        <w:t>s Name</w:t>
                      </w:r>
                    </w:p>
                    <w:p w:rsidR="00400212" w:rsidRDefault="00400212" w:rsidP="00AC3DA8">
                      <w:pPr>
                        <w:widowControl/>
                        <w:numPr>
                          <w:ilvl w:val="0"/>
                          <w:numId w:val="10"/>
                        </w:numPr>
                        <w:suppressAutoHyphens/>
                        <w:wordWrap/>
                        <w:autoSpaceDE/>
                        <w:autoSpaceDN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Father</w:t>
                      </w:r>
                      <w:r>
                        <w:rPr>
                          <w:color w:val="000000"/>
                          <w:sz w:val="22"/>
                        </w:rPr>
                        <w:t>’</w:t>
                      </w:r>
                      <w:r>
                        <w:rPr>
                          <w:color w:val="000000"/>
                          <w:sz w:val="22"/>
                        </w:rPr>
                        <w:t>s Name</w:t>
                      </w:r>
                    </w:p>
                    <w:p w:rsidR="00400212" w:rsidRDefault="00400212" w:rsidP="00AC3DA8">
                      <w:pPr>
                        <w:widowControl/>
                        <w:numPr>
                          <w:ilvl w:val="0"/>
                          <w:numId w:val="10"/>
                        </w:numPr>
                        <w:suppressAutoHyphens/>
                        <w:wordWrap/>
                        <w:autoSpaceDE/>
                        <w:autoSpaceDN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Marital Status</w:t>
                      </w:r>
                    </w:p>
                    <w:p w:rsidR="00400212" w:rsidRPr="00C84DF0" w:rsidRDefault="00400212" w:rsidP="00AC3DA8">
                      <w:pPr>
                        <w:widowControl/>
                        <w:numPr>
                          <w:ilvl w:val="0"/>
                          <w:numId w:val="10"/>
                        </w:numPr>
                        <w:suppressAutoHyphens/>
                        <w:wordWrap/>
                        <w:autoSpaceDE/>
                        <w:autoSpaceDN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Nationality</w:t>
                      </w:r>
                    </w:p>
                    <w:p w:rsidR="00400212" w:rsidRDefault="00400212" w:rsidP="00AC3DA8">
                      <w:pPr>
                        <w:widowControl/>
                        <w:numPr>
                          <w:ilvl w:val="0"/>
                          <w:numId w:val="10"/>
                        </w:numPr>
                        <w:suppressAutoHyphens/>
                        <w:wordWrap/>
                        <w:autoSpaceDE/>
                        <w:autoSpaceDN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 xml:space="preserve">Phone No </w:t>
                      </w:r>
                    </w:p>
                    <w:p w:rsidR="00400212" w:rsidRDefault="00400212" w:rsidP="00400212">
                      <w:pPr>
                        <w:ind w:firstLine="210"/>
                        <w:rPr>
                          <w:color w:val="000000"/>
                          <w:sz w:val="22"/>
                        </w:rPr>
                      </w:pPr>
                    </w:p>
                    <w:p w:rsidR="00400212" w:rsidRDefault="00400212" w:rsidP="00400212">
                      <w:pPr>
                        <w:rPr>
                          <w:color w:val="000000"/>
                          <w:sz w:val="22"/>
                        </w:rPr>
                      </w:pPr>
                    </w:p>
                    <w:p w:rsidR="00400212" w:rsidRDefault="00400212" w:rsidP="00400212">
                      <w:pPr>
                        <w:rPr>
                          <w:color w:val="000000"/>
                          <w:sz w:val="22"/>
                        </w:rPr>
                      </w:pPr>
                    </w:p>
                    <w:p w:rsidR="00400212" w:rsidRDefault="00400212" w:rsidP="00400212"/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7620</wp:posOffset>
                </wp:positionV>
                <wp:extent cx="2013585" cy="1508760"/>
                <wp:effectExtent l="9525" t="7620" r="5715" b="762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150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212" w:rsidRDefault="00400212" w:rsidP="00400212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: 15 Aug 1996</w:t>
                            </w:r>
                          </w:p>
                          <w:p w:rsidR="00400212" w:rsidRDefault="00400212" w:rsidP="00400212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: Male</w:t>
                            </w:r>
                          </w:p>
                          <w:p w:rsidR="00400212" w:rsidRDefault="00400212" w:rsidP="00400212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: Mrs. Durgawati Sharma</w:t>
                            </w:r>
                          </w:p>
                          <w:p w:rsidR="00400212" w:rsidRDefault="00400212" w:rsidP="00400212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: Late Shanti Swarup Sharma</w:t>
                            </w:r>
                          </w:p>
                          <w:p w:rsidR="00400212" w:rsidRDefault="00400212" w:rsidP="00400212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: Single</w:t>
                            </w:r>
                          </w:p>
                          <w:p w:rsidR="00400212" w:rsidRDefault="00400212" w:rsidP="00400212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: Indian</w:t>
                            </w:r>
                          </w:p>
                          <w:p w:rsidR="00400212" w:rsidRDefault="00400212" w:rsidP="00400212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:7210335044 / 8090400910</w:t>
                            </w:r>
                          </w:p>
                          <w:p w:rsidR="00400212" w:rsidRDefault="00400212" w:rsidP="00400212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  <w:p w:rsidR="00400212" w:rsidRDefault="00400212" w:rsidP="00400212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:rsidR="00400212" w:rsidRDefault="00400212" w:rsidP="00400212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:+9198xxxxxxxx </w:t>
                            </w:r>
                          </w:p>
                          <w:p w:rsidR="00400212" w:rsidRDefault="00400212" w:rsidP="00400212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:rsidR="00400212" w:rsidRDefault="00400212" w:rsidP="00400212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:rsidR="00400212" w:rsidRDefault="00400212" w:rsidP="00400212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:rsidR="00400212" w:rsidRDefault="00400212" w:rsidP="00400212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195pt;margin-top:.6pt;width:158.55pt;height:1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" strokecolor="white" strokeweight=".5pt">
                <v:textbox inset="7.45pt,3.85pt,7.45pt,3.85pt">
                  <w:txbxContent>
                    <w:p w:rsidR="00400212" w:rsidRDefault="00400212" w:rsidP="00400212">
                      <w:pPr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: 15 Aug 1996</w:t>
                      </w:r>
                    </w:p>
                    <w:p w:rsidR="00400212" w:rsidRDefault="00400212" w:rsidP="00400212">
                      <w:pPr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: Male</w:t>
                      </w:r>
                    </w:p>
                    <w:p w:rsidR="00400212" w:rsidRDefault="00400212" w:rsidP="00400212">
                      <w:pPr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: Mrs. Durgawati Sharma</w:t>
                      </w:r>
                    </w:p>
                    <w:p w:rsidR="00400212" w:rsidRDefault="00400212" w:rsidP="00400212">
                      <w:pPr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: Late Shanti Swarup Sharma</w:t>
                      </w:r>
                    </w:p>
                    <w:p w:rsidR="00400212" w:rsidRDefault="00400212" w:rsidP="00400212">
                      <w:pPr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: Single</w:t>
                      </w:r>
                    </w:p>
                    <w:p w:rsidR="00400212" w:rsidRDefault="00400212" w:rsidP="00400212">
                      <w:pPr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: Indian</w:t>
                      </w:r>
                    </w:p>
                    <w:p w:rsidR="00400212" w:rsidRDefault="00400212" w:rsidP="00400212">
                      <w:pPr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:7210335044 / 8090400910</w:t>
                      </w:r>
                    </w:p>
                    <w:p w:rsidR="00400212" w:rsidRDefault="00400212" w:rsidP="00400212">
                      <w:pPr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</w:p>
                    <w:p w:rsidR="00400212" w:rsidRDefault="00400212" w:rsidP="00400212">
                      <w:pPr>
                        <w:rPr>
                          <w:color w:val="000000"/>
                          <w:sz w:val="22"/>
                        </w:rPr>
                      </w:pPr>
                    </w:p>
                    <w:p w:rsidR="00400212" w:rsidRDefault="00400212" w:rsidP="00400212">
                      <w:pPr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 xml:space="preserve">:+9198xxxxxxxx </w:t>
                      </w:r>
                    </w:p>
                    <w:p w:rsidR="00400212" w:rsidRDefault="00400212" w:rsidP="00400212">
                      <w:pPr>
                        <w:rPr>
                          <w:color w:val="000000"/>
                          <w:sz w:val="22"/>
                        </w:rPr>
                      </w:pPr>
                    </w:p>
                    <w:p w:rsidR="00400212" w:rsidRDefault="00400212" w:rsidP="00400212">
                      <w:pPr>
                        <w:rPr>
                          <w:color w:val="000000"/>
                          <w:sz w:val="22"/>
                        </w:rPr>
                      </w:pPr>
                    </w:p>
                    <w:p w:rsidR="00400212" w:rsidRDefault="00400212" w:rsidP="00400212">
                      <w:pPr>
                        <w:rPr>
                          <w:color w:val="000000"/>
                          <w:sz w:val="22"/>
                        </w:rPr>
                      </w:pPr>
                    </w:p>
                    <w:p w:rsidR="00400212" w:rsidRDefault="00400212" w:rsidP="00400212"/>
                  </w:txbxContent>
                </v:textbox>
              </v:shape>
            </w:pict>
          </mc:Fallback>
        </mc:AlternateContent>
      </w:r>
    </w:p>
    <w:p w:rsidR="00400212" w:rsidRDefault="00400212" w:rsidP="00400212">
      <w:pPr>
        <w:ind w:right="-693"/>
        <w:rPr>
          <w:b/>
          <w:color w:val="000000"/>
        </w:rPr>
      </w:pPr>
    </w:p>
    <w:p w:rsidR="00400212" w:rsidRDefault="00400212" w:rsidP="00400212">
      <w:pPr>
        <w:ind w:right="-693"/>
        <w:rPr>
          <w:b/>
          <w:color w:val="000000"/>
        </w:rPr>
      </w:pPr>
    </w:p>
    <w:p w:rsidR="00400212" w:rsidRDefault="00400212" w:rsidP="00400212">
      <w:pPr>
        <w:pStyle w:val="SectionTitle"/>
      </w:pPr>
    </w:p>
    <w:p w:rsidR="00400212" w:rsidRDefault="00400212" w:rsidP="00400212">
      <w:pPr>
        <w:rPr>
          <w:color w:val="000000"/>
        </w:rPr>
      </w:pPr>
    </w:p>
    <w:p w:rsidR="00195BDB" w:rsidRDefault="00195BDB" w:rsidP="00195BDB">
      <w:pPr>
        <w:pStyle w:val="SectionTitle"/>
        <w:pBdr>
          <w:right w:val="single" w:sz="4" w:space="0" w:color="FFFFFF"/>
        </w:pBdr>
      </w:pPr>
    </w:p>
    <w:p w:rsidR="00195BDB" w:rsidRPr="00195BDB" w:rsidRDefault="00195BDB" w:rsidP="00195BDB">
      <w:pPr>
        <w:rPr>
          <w:lang w:eastAsia="ar-SA"/>
        </w:rPr>
      </w:pPr>
    </w:p>
    <w:p w:rsidR="00400212" w:rsidRDefault="00400212" w:rsidP="00400212">
      <w:pPr>
        <w:pStyle w:val="SectionTitle"/>
        <w:ind w:right="-1386"/>
        <w:rPr>
          <w:color w:val="000000"/>
        </w:rPr>
      </w:pPr>
      <w:r>
        <w:rPr>
          <w:color w:val="000000"/>
        </w:rPr>
        <w:lastRenderedPageBreak/>
        <w:t xml:space="preserve"> </w:t>
      </w:r>
      <w:r w:rsidR="00195BDB">
        <w:rPr>
          <w:color w:val="000000"/>
        </w:rPr>
        <w:t>REFERENCES</w:t>
      </w:r>
    </w:p>
    <w:p w:rsidR="00195BDB" w:rsidRDefault="00195BDB" w:rsidP="00400212">
      <w:pPr>
        <w:ind w:right="-693"/>
        <w:rPr>
          <w:color w:val="000000"/>
          <w:sz w:val="22"/>
        </w:rPr>
      </w:pPr>
    </w:p>
    <w:p w:rsidR="00400212" w:rsidRDefault="00400212" w:rsidP="00400212">
      <w:pPr>
        <w:ind w:right="-693"/>
        <w:rPr>
          <w:color w:val="000000"/>
          <w:sz w:val="22"/>
        </w:rPr>
      </w:pPr>
    </w:p>
    <w:p w:rsidR="00400212" w:rsidRDefault="00400212" w:rsidP="00744985">
      <w:pPr>
        <w:pStyle w:val="SectionTitle"/>
        <w:ind w:right="-1386"/>
        <w:rPr>
          <w:color w:val="000000"/>
        </w:rPr>
      </w:pPr>
      <w:r>
        <w:rPr>
          <w:color w:val="000000"/>
        </w:rPr>
        <w:t xml:space="preserve"> DECLARATION</w:t>
      </w:r>
    </w:p>
    <w:p w:rsidR="00400212" w:rsidRDefault="00400212" w:rsidP="00400212">
      <w:pPr>
        <w:rPr>
          <w:color w:val="000000"/>
          <w:sz w:val="24"/>
        </w:rPr>
      </w:pPr>
      <w:r>
        <w:rPr>
          <w:color w:val="000000"/>
          <w:sz w:val="24"/>
        </w:rPr>
        <w:t>I hereby declare that the above given information is truth in the best belief of my knowledge and if you will give me a chance to work under your kind control. I will try to satisfy you with my hard work, ability and behavior.</w:t>
      </w:r>
    </w:p>
    <w:p w:rsidR="00400212" w:rsidRPr="00D507E0" w:rsidRDefault="00400212" w:rsidP="00400212">
      <w:pPr>
        <w:rPr>
          <w:color w:val="000000"/>
          <w:sz w:val="22"/>
        </w:rPr>
      </w:pPr>
      <w:r>
        <w:rPr>
          <w:color w:val="000000"/>
          <w:sz w:val="22"/>
        </w:rPr>
        <w:t xml:space="preserve">                                                                                               </w:t>
      </w:r>
    </w:p>
    <w:p w:rsidR="00400212" w:rsidRDefault="00400212" w:rsidP="00400212">
      <w:pPr>
        <w:ind w:right="-693"/>
        <w:rPr>
          <w:color w:val="000000"/>
          <w:sz w:val="22"/>
        </w:rPr>
      </w:pPr>
      <w:r>
        <w:rPr>
          <w:color w:val="000000"/>
          <w:sz w:val="22"/>
        </w:rPr>
        <w:t xml:space="preserve">                                  </w:t>
      </w:r>
    </w:p>
    <w:p w:rsidR="00400212" w:rsidRPr="00D507E0" w:rsidRDefault="00400212" w:rsidP="00400212">
      <w:pPr>
        <w:ind w:right="-693"/>
        <w:rPr>
          <w:color w:val="000000"/>
          <w:sz w:val="22"/>
        </w:rPr>
      </w:pPr>
      <w:r>
        <w:rPr>
          <w:color w:val="000000"/>
          <w:sz w:val="22"/>
        </w:rPr>
        <w:t xml:space="preserve">                                                                                                                         </w:t>
      </w:r>
      <w:r>
        <w:rPr>
          <w:b/>
          <w:color w:val="000000"/>
          <w:sz w:val="22"/>
        </w:rPr>
        <w:t>ANISH SHARMA</w:t>
      </w:r>
    </w:p>
    <w:p w:rsidR="00400212" w:rsidRDefault="00400212" w:rsidP="00400212">
      <w:pPr>
        <w:ind w:right="-693"/>
      </w:pPr>
    </w:p>
    <w:p w:rsidR="00400212" w:rsidRPr="00400212" w:rsidRDefault="00400212" w:rsidP="00400212">
      <w:pPr>
        <w:widowControl/>
        <w:shd w:val="clear" w:color="auto" w:fill="FFFFFF"/>
        <w:spacing w:after="200"/>
        <w:jc w:val="left"/>
        <w:rPr>
          <w:rFonts w:eastAsia="Times New Roman" w:hAnsi="Cambria"/>
          <w:color w:val="000000"/>
          <w:sz w:val="24"/>
        </w:rPr>
      </w:pPr>
    </w:p>
    <w:sectPr w:rsidR="00400212" w:rsidRPr="00400212" w:rsidSect="008558C0">
      <w:footerReference w:type="default" r:id="rId12"/>
      <w:endnotePr>
        <w:numFmt w:val="decimal"/>
      </w:endnotePr>
      <w:pgSz w:w="11909" w:h="16834"/>
      <w:pgMar w:top="567" w:right="1019" w:bottom="993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2EC" w:rsidRDefault="009762EC">
      <w:r>
        <w:separator/>
      </w:r>
    </w:p>
  </w:endnote>
  <w:endnote w:type="continuationSeparator" w:id="0">
    <w:p w:rsidR="009762EC" w:rsidRDefault="009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47F" w:rsidRDefault="009D347F">
    <w:pPr>
      <w:widowControl/>
      <w:tabs>
        <w:tab w:val="center" w:pos="4320"/>
        <w:tab w:val="right" w:pos="8640"/>
      </w:tabs>
      <w:spacing w:after="200"/>
      <w:jc w:val="left"/>
      <w:rPr>
        <w:rFonts w:ascii="Times New Roman"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2EC" w:rsidRDefault="009762EC">
      <w:r>
        <w:separator/>
      </w:r>
    </w:p>
  </w:footnote>
  <w:footnote w:type="continuationSeparator" w:id="0">
    <w:p w:rsidR="009762EC" w:rsidRDefault="00976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20"/>
        <w:szCs w:val="20"/>
      </w:rPr>
    </w:lvl>
  </w:abstractNum>
  <w:abstractNum w:abstractNumId="3">
    <w:nsid w:val="00000006"/>
    <w:multiLevelType w:val="singleLevel"/>
    <w:tmpl w:val="00000006"/>
    <w:name w:val="WW8Num2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>
    <w:nsid w:val="00000007"/>
    <w:multiLevelType w:val="singleLevel"/>
    <w:tmpl w:val="00000007"/>
    <w:name w:val="WW8Num26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5">
    <w:nsid w:val="0000000B"/>
    <w:multiLevelType w:val="hybridMultilevel"/>
    <w:tmpl w:val="009E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16"/>
    <w:multiLevelType w:val="hybridMultilevel"/>
    <w:tmpl w:val="E6004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19"/>
    <w:multiLevelType w:val="hybridMultilevel"/>
    <w:tmpl w:val="18CA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1A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1F"/>
    <w:multiLevelType w:val="hybridMultilevel"/>
    <w:tmpl w:val="7F80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285DF2"/>
    <w:multiLevelType w:val="hybridMultilevel"/>
    <w:tmpl w:val="76A07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E90790"/>
    <w:multiLevelType w:val="hybridMultilevel"/>
    <w:tmpl w:val="9D02D1C6"/>
    <w:lvl w:ilvl="0" w:tplc="40090005">
      <w:start w:val="1"/>
      <w:numFmt w:val="bullet"/>
      <w:pStyle w:val="Heading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17718"/>
    <w:multiLevelType w:val="hybridMultilevel"/>
    <w:tmpl w:val="6106B8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2"/>
  </w:num>
  <w:num w:numId="10">
    <w:abstractNumId w:val="1"/>
  </w:num>
  <w:num w:numId="11">
    <w:abstractNumId w:val="6"/>
  </w:num>
  <w:num w:numId="12">
    <w:abstractNumId w:val="12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50F"/>
    <w:rsid w:val="00002F69"/>
    <w:rsid w:val="00013B70"/>
    <w:rsid w:val="000347AE"/>
    <w:rsid w:val="00070915"/>
    <w:rsid w:val="00071727"/>
    <w:rsid w:val="000827A2"/>
    <w:rsid w:val="000913A0"/>
    <w:rsid w:val="00096868"/>
    <w:rsid w:val="000A422A"/>
    <w:rsid w:val="000A632E"/>
    <w:rsid w:val="000B269A"/>
    <w:rsid w:val="000B4DF5"/>
    <w:rsid w:val="000C1976"/>
    <w:rsid w:val="000D6E01"/>
    <w:rsid w:val="000E4575"/>
    <w:rsid w:val="000F449F"/>
    <w:rsid w:val="000F5B27"/>
    <w:rsid w:val="0011142B"/>
    <w:rsid w:val="00123939"/>
    <w:rsid w:val="00147DAC"/>
    <w:rsid w:val="001616E9"/>
    <w:rsid w:val="00162418"/>
    <w:rsid w:val="0016377B"/>
    <w:rsid w:val="00166666"/>
    <w:rsid w:val="0017064C"/>
    <w:rsid w:val="00172329"/>
    <w:rsid w:val="00174E0E"/>
    <w:rsid w:val="00175B69"/>
    <w:rsid w:val="00190ECA"/>
    <w:rsid w:val="00195BDB"/>
    <w:rsid w:val="00197856"/>
    <w:rsid w:val="001A1256"/>
    <w:rsid w:val="001A2DDF"/>
    <w:rsid w:val="001A5177"/>
    <w:rsid w:val="001A7285"/>
    <w:rsid w:val="001C5343"/>
    <w:rsid w:val="001C7241"/>
    <w:rsid w:val="001C72DE"/>
    <w:rsid w:val="001D6ECF"/>
    <w:rsid w:val="001E5579"/>
    <w:rsid w:val="002066AC"/>
    <w:rsid w:val="002125BE"/>
    <w:rsid w:val="002327DF"/>
    <w:rsid w:val="00246624"/>
    <w:rsid w:val="00250792"/>
    <w:rsid w:val="00266124"/>
    <w:rsid w:val="00270549"/>
    <w:rsid w:val="00283481"/>
    <w:rsid w:val="00285A58"/>
    <w:rsid w:val="002869AC"/>
    <w:rsid w:val="00296460"/>
    <w:rsid w:val="00297508"/>
    <w:rsid w:val="002B40CD"/>
    <w:rsid w:val="002D4546"/>
    <w:rsid w:val="002E1517"/>
    <w:rsid w:val="002E5653"/>
    <w:rsid w:val="002E5BD8"/>
    <w:rsid w:val="00313E59"/>
    <w:rsid w:val="003163E8"/>
    <w:rsid w:val="00316A52"/>
    <w:rsid w:val="00336134"/>
    <w:rsid w:val="003368E3"/>
    <w:rsid w:val="0037682A"/>
    <w:rsid w:val="00377F0A"/>
    <w:rsid w:val="003851A7"/>
    <w:rsid w:val="003A4715"/>
    <w:rsid w:val="003B040B"/>
    <w:rsid w:val="003B3E72"/>
    <w:rsid w:val="003B6A36"/>
    <w:rsid w:val="003C1987"/>
    <w:rsid w:val="003C31D7"/>
    <w:rsid w:val="003C5950"/>
    <w:rsid w:val="003C6BCA"/>
    <w:rsid w:val="003E2758"/>
    <w:rsid w:val="003E385A"/>
    <w:rsid w:val="00400212"/>
    <w:rsid w:val="00406B1A"/>
    <w:rsid w:val="00410B23"/>
    <w:rsid w:val="00434B30"/>
    <w:rsid w:val="00435D4E"/>
    <w:rsid w:val="00443D9C"/>
    <w:rsid w:val="004631C7"/>
    <w:rsid w:val="00466B79"/>
    <w:rsid w:val="004730FB"/>
    <w:rsid w:val="00476A34"/>
    <w:rsid w:val="00492D21"/>
    <w:rsid w:val="004A0121"/>
    <w:rsid w:val="004A31DF"/>
    <w:rsid w:val="004A3DF1"/>
    <w:rsid w:val="004A4DD9"/>
    <w:rsid w:val="004B51F6"/>
    <w:rsid w:val="004B7A22"/>
    <w:rsid w:val="004C1E2D"/>
    <w:rsid w:val="004C478E"/>
    <w:rsid w:val="004D69FB"/>
    <w:rsid w:val="004E18D9"/>
    <w:rsid w:val="004F07B4"/>
    <w:rsid w:val="00503510"/>
    <w:rsid w:val="00503C88"/>
    <w:rsid w:val="00506B04"/>
    <w:rsid w:val="00513216"/>
    <w:rsid w:val="0052097C"/>
    <w:rsid w:val="005232C0"/>
    <w:rsid w:val="005346B6"/>
    <w:rsid w:val="00547443"/>
    <w:rsid w:val="00550A98"/>
    <w:rsid w:val="005658F1"/>
    <w:rsid w:val="00575487"/>
    <w:rsid w:val="0058635E"/>
    <w:rsid w:val="0058707E"/>
    <w:rsid w:val="005B23DA"/>
    <w:rsid w:val="005C685B"/>
    <w:rsid w:val="005D081A"/>
    <w:rsid w:val="005F0FD3"/>
    <w:rsid w:val="00653C9E"/>
    <w:rsid w:val="00663C7D"/>
    <w:rsid w:val="006832B7"/>
    <w:rsid w:val="00687F08"/>
    <w:rsid w:val="00690F3A"/>
    <w:rsid w:val="006949C1"/>
    <w:rsid w:val="006A1D03"/>
    <w:rsid w:val="006B23A2"/>
    <w:rsid w:val="006B6910"/>
    <w:rsid w:val="006C7BB8"/>
    <w:rsid w:val="006D1202"/>
    <w:rsid w:val="006E0DA2"/>
    <w:rsid w:val="006E3407"/>
    <w:rsid w:val="006E3908"/>
    <w:rsid w:val="006E3AD5"/>
    <w:rsid w:val="00700D68"/>
    <w:rsid w:val="00712012"/>
    <w:rsid w:val="007222C2"/>
    <w:rsid w:val="00732825"/>
    <w:rsid w:val="00744985"/>
    <w:rsid w:val="00752D99"/>
    <w:rsid w:val="0076326C"/>
    <w:rsid w:val="007679B6"/>
    <w:rsid w:val="00796474"/>
    <w:rsid w:val="007B105C"/>
    <w:rsid w:val="007B28B9"/>
    <w:rsid w:val="007D0E94"/>
    <w:rsid w:val="007E1EEA"/>
    <w:rsid w:val="0080031C"/>
    <w:rsid w:val="00801CA0"/>
    <w:rsid w:val="00803982"/>
    <w:rsid w:val="00806E3E"/>
    <w:rsid w:val="00807B48"/>
    <w:rsid w:val="00820F82"/>
    <w:rsid w:val="00821A21"/>
    <w:rsid w:val="00821CE4"/>
    <w:rsid w:val="00832586"/>
    <w:rsid w:val="008476CC"/>
    <w:rsid w:val="00847E9B"/>
    <w:rsid w:val="00850F13"/>
    <w:rsid w:val="00854E1A"/>
    <w:rsid w:val="008558C0"/>
    <w:rsid w:val="00857BA9"/>
    <w:rsid w:val="00860D8D"/>
    <w:rsid w:val="00890839"/>
    <w:rsid w:val="008968D3"/>
    <w:rsid w:val="008B16EF"/>
    <w:rsid w:val="008B418F"/>
    <w:rsid w:val="008C3B72"/>
    <w:rsid w:val="008E3122"/>
    <w:rsid w:val="00903F5F"/>
    <w:rsid w:val="00920A02"/>
    <w:rsid w:val="009422BB"/>
    <w:rsid w:val="0097395D"/>
    <w:rsid w:val="009762EC"/>
    <w:rsid w:val="00983FB3"/>
    <w:rsid w:val="00996F78"/>
    <w:rsid w:val="009C64EF"/>
    <w:rsid w:val="009D347F"/>
    <w:rsid w:val="009F3F55"/>
    <w:rsid w:val="00A03487"/>
    <w:rsid w:val="00A236E0"/>
    <w:rsid w:val="00A24AF5"/>
    <w:rsid w:val="00A45467"/>
    <w:rsid w:val="00A4701C"/>
    <w:rsid w:val="00A474A9"/>
    <w:rsid w:val="00A47562"/>
    <w:rsid w:val="00A54A5E"/>
    <w:rsid w:val="00A563B6"/>
    <w:rsid w:val="00A61C6A"/>
    <w:rsid w:val="00A61D21"/>
    <w:rsid w:val="00A76A86"/>
    <w:rsid w:val="00A8250F"/>
    <w:rsid w:val="00A850DA"/>
    <w:rsid w:val="00A93257"/>
    <w:rsid w:val="00AA3512"/>
    <w:rsid w:val="00AA5F3D"/>
    <w:rsid w:val="00AB0A7D"/>
    <w:rsid w:val="00AC05F5"/>
    <w:rsid w:val="00AC1471"/>
    <w:rsid w:val="00AC3DA8"/>
    <w:rsid w:val="00AD1262"/>
    <w:rsid w:val="00AD5459"/>
    <w:rsid w:val="00AE280D"/>
    <w:rsid w:val="00AE3DEE"/>
    <w:rsid w:val="00AF49A2"/>
    <w:rsid w:val="00AF61C9"/>
    <w:rsid w:val="00AF6A72"/>
    <w:rsid w:val="00B171B6"/>
    <w:rsid w:val="00B26975"/>
    <w:rsid w:val="00B318D2"/>
    <w:rsid w:val="00B32D44"/>
    <w:rsid w:val="00B36D3A"/>
    <w:rsid w:val="00B44855"/>
    <w:rsid w:val="00B66C0E"/>
    <w:rsid w:val="00B71DE8"/>
    <w:rsid w:val="00B764E5"/>
    <w:rsid w:val="00B8384D"/>
    <w:rsid w:val="00B8694F"/>
    <w:rsid w:val="00B9039B"/>
    <w:rsid w:val="00B96C01"/>
    <w:rsid w:val="00BA774E"/>
    <w:rsid w:val="00BB54E9"/>
    <w:rsid w:val="00BD428F"/>
    <w:rsid w:val="00BD7C79"/>
    <w:rsid w:val="00BF2ECC"/>
    <w:rsid w:val="00C04599"/>
    <w:rsid w:val="00C04C6D"/>
    <w:rsid w:val="00C06062"/>
    <w:rsid w:val="00C11F73"/>
    <w:rsid w:val="00C268AF"/>
    <w:rsid w:val="00C4657E"/>
    <w:rsid w:val="00C47C10"/>
    <w:rsid w:val="00C506D2"/>
    <w:rsid w:val="00C54539"/>
    <w:rsid w:val="00C64B7B"/>
    <w:rsid w:val="00C745AB"/>
    <w:rsid w:val="00C8723D"/>
    <w:rsid w:val="00C923D1"/>
    <w:rsid w:val="00CB4843"/>
    <w:rsid w:val="00CC2818"/>
    <w:rsid w:val="00CC53CB"/>
    <w:rsid w:val="00CC5864"/>
    <w:rsid w:val="00CD7028"/>
    <w:rsid w:val="00CE06A2"/>
    <w:rsid w:val="00CE0D15"/>
    <w:rsid w:val="00CE35D3"/>
    <w:rsid w:val="00CF61A5"/>
    <w:rsid w:val="00D0163C"/>
    <w:rsid w:val="00D179E1"/>
    <w:rsid w:val="00D23262"/>
    <w:rsid w:val="00D50B26"/>
    <w:rsid w:val="00D52254"/>
    <w:rsid w:val="00D70DFA"/>
    <w:rsid w:val="00D80582"/>
    <w:rsid w:val="00DA5A97"/>
    <w:rsid w:val="00DD4BC8"/>
    <w:rsid w:val="00DE2720"/>
    <w:rsid w:val="00E0397D"/>
    <w:rsid w:val="00E064AC"/>
    <w:rsid w:val="00E21D29"/>
    <w:rsid w:val="00E21F10"/>
    <w:rsid w:val="00E31815"/>
    <w:rsid w:val="00E44A78"/>
    <w:rsid w:val="00E56BE3"/>
    <w:rsid w:val="00E56FB0"/>
    <w:rsid w:val="00E61E2A"/>
    <w:rsid w:val="00E65F16"/>
    <w:rsid w:val="00E712FD"/>
    <w:rsid w:val="00EA1E35"/>
    <w:rsid w:val="00EB21B8"/>
    <w:rsid w:val="00EB5D77"/>
    <w:rsid w:val="00EB6AC7"/>
    <w:rsid w:val="00EC000B"/>
    <w:rsid w:val="00ED384F"/>
    <w:rsid w:val="00ED38BE"/>
    <w:rsid w:val="00EE4827"/>
    <w:rsid w:val="00EE568C"/>
    <w:rsid w:val="00EF076B"/>
    <w:rsid w:val="00F0238E"/>
    <w:rsid w:val="00F03A5A"/>
    <w:rsid w:val="00F11F1B"/>
    <w:rsid w:val="00F15FAC"/>
    <w:rsid w:val="00F17C92"/>
    <w:rsid w:val="00F20537"/>
    <w:rsid w:val="00F20D57"/>
    <w:rsid w:val="00F26C98"/>
    <w:rsid w:val="00F4100C"/>
    <w:rsid w:val="00F44743"/>
    <w:rsid w:val="00F51916"/>
    <w:rsid w:val="00F55B9F"/>
    <w:rsid w:val="00F8481E"/>
    <w:rsid w:val="00F93BB8"/>
    <w:rsid w:val="00FA14EF"/>
    <w:rsid w:val="00FB2A1C"/>
    <w:rsid w:val="00FC0BFA"/>
    <w:rsid w:val="00FE5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mbria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0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C0"/>
    <w:pPr>
      <w:widowControl w:val="0"/>
      <w:wordWrap w:val="0"/>
      <w:autoSpaceDE w:val="0"/>
      <w:autoSpaceDN w:val="0"/>
      <w:jc w:val="both"/>
    </w:pPr>
    <w:rPr>
      <w:rFonts w:ascii="Cambria"/>
      <w:kern w:val="2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qFormat/>
    <w:rsid w:val="00400212"/>
    <w:pPr>
      <w:keepNext/>
      <w:widowControl/>
      <w:numPr>
        <w:numId w:val="1"/>
      </w:numPr>
      <w:suppressAutoHyphens/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8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68E3"/>
    <w:rPr>
      <w:rFonts w:ascii="Lucida Grande" w:hAnsi="Lucida Grande"/>
      <w:kern w:val="2"/>
      <w:sz w:val="18"/>
      <w:szCs w:val="18"/>
      <w:lang w:val="en-US" w:eastAsia="ko-KR"/>
    </w:rPr>
  </w:style>
  <w:style w:type="character" w:styleId="Hyperlink">
    <w:name w:val="Hyperlink"/>
    <w:basedOn w:val="DefaultParagraphFont"/>
    <w:uiPriority w:val="99"/>
    <w:unhideWhenUsed/>
    <w:rsid w:val="005346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0EC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35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510"/>
    <w:rPr>
      <w:rFonts w:ascii="Cambria"/>
      <w:kern w:val="2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5035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510"/>
    <w:rPr>
      <w:rFonts w:ascii="Cambria"/>
      <w:kern w:val="2"/>
      <w:szCs w:val="24"/>
      <w:lang w:val="en-US" w:eastAsia="ko-KR"/>
    </w:rPr>
  </w:style>
  <w:style w:type="character" w:customStyle="1" w:styleId="Heading1Char">
    <w:name w:val="Heading 1 Char"/>
    <w:basedOn w:val="DefaultParagraphFont"/>
    <w:link w:val="Heading1"/>
    <w:rsid w:val="00400212"/>
    <w:rPr>
      <w:rFonts w:eastAsia="Times New Roman"/>
      <w:b/>
      <w:bCs/>
      <w:lang w:val="en-US" w:eastAsia="ar-SA"/>
    </w:rPr>
  </w:style>
  <w:style w:type="paragraph" w:styleId="NoSpacing">
    <w:name w:val="No Spacing"/>
    <w:qFormat/>
    <w:rsid w:val="00400212"/>
    <w:pPr>
      <w:suppressAutoHyphens/>
    </w:pPr>
    <w:rPr>
      <w:rFonts w:eastAsia="Arial"/>
      <w:lang w:val="en-US" w:eastAsia="ar-SA"/>
    </w:rPr>
  </w:style>
  <w:style w:type="paragraph" w:customStyle="1" w:styleId="SectionTitle">
    <w:name w:val="Section Title"/>
    <w:basedOn w:val="Normal"/>
    <w:next w:val="Normal"/>
    <w:rsid w:val="00400212"/>
    <w:pPr>
      <w:widowControl/>
      <w:pBdr>
        <w:top w:val="single" w:sz="4" w:space="2" w:color="FFFFFF"/>
        <w:left w:val="single" w:sz="4" w:space="1" w:color="FFFFFF"/>
        <w:bottom w:val="single" w:sz="4" w:space="2" w:color="FFFFFF"/>
        <w:right w:val="single" w:sz="4" w:space="2" w:color="FFFFFF"/>
      </w:pBdr>
      <w:shd w:val="clear" w:color="auto" w:fill="E5E5E5"/>
      <w:suppressAutoHyphens/>
      <w:wordWrap/>
      <w:autoSpaceDE/>
      <w:autoSpaceDN/>
      <w:ind w:right="-693"/>
    </w:pPr>
    <w:rPr>
      <w:rFonts w:ascii="Times New Roman" w:eastAsia="Times New Roman"/>
      <w:b/>
      <w:bCs/>
      <w:spacing w:val="-10"/>
      <w:kern w:val="0"/>
      <w:sz w:val="22"/>
      <w:szCs w:val="20"/>
      <w:lang w:eastAsia="ar-SA"/>
    </w:rPr>
  </w:style>
  <w:style w:type="paragraph" w:styleId="ListParagraph">
    <w:name w:val="List Paragraph"/>
    <w:basedOn w:val="Normal"/>
    <w:qFormat/>
    <w:rsid w:val="00400212"/>
    <w:pPr>
      <w:widowControl/>
      <w:suppressAutoHyphens/>
      <w:wordWrap/>
      <w:autoSpaceDE/>
      <w:autoSpaceDN/>
      <w:ind w:left="720"/>
      <w:jc w:val="left"/>
    </w:pPr>
    <w:rPr>
      <w:rFonts w:ascii="Times New Roman" w:eastAsia="Times New Roman"/>
      <w:kern w:val="0"/>
      <w:szCs w:val="20"/>
      <w:lang w:eastAsia="ar-SA"/>
    </w:rPr>
  </w:style>
  <w:style w:type="paragraph" w:styleId="Caption">
    <w:name w:val="caption"/>
    <w:basedOn w:val="Normal"/>
    <w:next w:val="Normal"/>
    <w:qFormat/>
    <w:rsid w:val="00400212"/>
    <w:pPr>
      <w:widowControl/>
      <w:suppressAutoHyphens/>
      <w:wordWrap/>
      <w:autoSpaceDE/>
      <w:autoSpaceDN/>
      <w:ind w:right="-90"/>
    </w:pPr>
    <w:rPr>
      <w:rFonts w:ascii="Arial" w:eastAsia="Times New Roman" w:hAnsi="Arial" w:cs="Arial"/>
      <w:b/>
      <w:bCs/>
      <w:kern w:val="0"/>
      <w:sz w:val="28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mbria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0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C0"/>
    <w:pPr>
      <w:widowControl w:val="0"/>
      <w:wordWrap w:val="0"/>
      <w:autoSpaceDE w:val="0"/>
      <w:autoSpaceDN w:val="0"/>
      <w:jc w:val="both"/>
    </w:pPr>
    <w:rPr>
      <w:rFonts w:ascii="Cambria"/>
      <w:kern w:val="2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qFormat/>
    <w:rsid w:val="00400212"/>
    <w:pPr>
      <w:keepNext/>
      <w:widowControl/>
      <w:numPr>
        <w:numId w:val="1"/>
      </w:numPr>
      <w:suppressAutoHyphens/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8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68E3"/>
    <w:rPr>
      <w:rFonts w:ascii="Lucida Grande" w:hAnsi="Lucida Grande"/>
      <w:kern w:val="2"/>
      <w:sz w:val="18"/>
      <w:szCs w:val="18"/>
      <w:lang w:val="en-US" w:eastAsia="ko-KR"/>
    </w:rPr>
  </w:style>
  <w:style w:type="character" w:styleId="Hyperlink">
    <w:name w:val="Hyperlink"/>
    <w:basedOn w:val="DefaultParagraphFont"/>
    <w:uiPriority w:val="99"/>
    <w:unhideWhenUsed/>
    <w:rsid w:val="005346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0EC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35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510"/>
    <w:rPr>
      <w:rFonts w:ascii="Cambria"/>
      <w:kern w:val="2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5035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510"/>
    <w:rPr>
      <w:rFonts w:ascii="Cambria"/>
      <w:kern w:val="2"/>
      <w:szCs w:val="24"/>
      <w:lang w:val="en-US" w:eastAsia="ko-KR"/>
    </w:rPr>
  </w:style>
  <w:style w:type="character" w:customStyle="1" w:styleId="Heading1Char">
    <w:name w:val="Heading 1 Char"/>
    <w:basedOn w:val="DefaultParagraphFont"/>
    <w:link w:val="Heading1"/>
    <w:rsid w:val="00400212"/>
    <w:rPr>
      <w:rFonts w:eastAsia="Times New Roman"/>
      <w:b/>
      <w:bCs/>
      <w:lang w:val="en-US" w:eastAsia="ar-SA"/>
    </w:rPr>
  </w:style>
  <w:style w:type="paragraph" w:styleId="NoSpacing">
    <w:name w:val="No Spacing"/>
    <w:qFormat/>
    <w:rsid w:val="00400212"/>
    <w:pPr>
      <w:suppressAutoHyphens/>
    </w:pPr>
    <w:rPr>
      <w:rFonts w:eastAsia="Arial"/>
      <w:lang w:val="en-US" w:eastAsia="ar-SA"/>
    </w:rPr>
  </w:style>
  <w:style w:type="paragraph" w:customStyle="1" w:styleId="SectionTitle">
    <w:name w:val="Section Title"/>
    <w:basedOn w:val="Normal"/>
    <w:next w:val="Normal"/>
    <w:rsid w:val="00400212"/>
    <w:pPr>
      <w:widowControl/>
      <w:pBdr>
        <w:top w:val="single" w:sz="4" w:space="2" w:color="FFFFFF"/>
        <w:left w:val="single" w:sz="4" w:space="1" w:color="FFFFFF"/>
        <w:bottom w:val="single" w:sz="4" w:space="2" w:color="FFFFFF"/>
        <w:right w:val="single" w:sz="4" w:space="2" w:color="FFFFFF"/>
      </w:pBdr>
      <w:shd w:val="clear" w:color="auto" w:fill="E5E5E5"/>
      <w:suppressAutoHyphens/>
      <w:wordWrap/>
      <w:autoSpaceDE/>
      <w:autoSpaceDN/>
      <w:ind w:right="-693"/>
    </w:pPr>
    <w:rPr>
      <w:rFonts w:ascii="Times New Roman" w:eastAsia="Times New Roman"/>
      <w:b/>
      <w:bCs/>
      <w:spacing w:val="-10"/>
      <w:kern w:val="0"/>
      <w:sz w:val="22"/>
      <w:szCs w:val="20"/>
      <w:lang w:eastAsia="ar-SA"/>
    </w:rPr>
  </w:style>
  <w:style w:type="paragraph" w:styleId="ListParagraph">
    <w:name w:val="List Paragraph"/>
    <w:basedOn w:val="Normal"/>
    <w:qFormat/>
    <w:rsid w:val="00400212"/>
    <w:pPr>
      <w:widowControl/>
      <w:suppressAutoHyphens/>
      <w:wordWrap/>
      <w:autoSpaceDE/>
      <w:autoSpaceDN/>
      <w:ind w:left="720"/>
      <w:jc w:val="left"/>
    </w:pPr>
    <w:rPr>
      <w:rFonts w:ascii="Times New Roman" w:eastAsia="Times New Roman"/>
      <w:kern w:val="0"/>
      <w:szCs w:val="20"/>
      <w:lang w:eastAsia="ar-SA"/>
    </w:rPr>
  </w:style>
  <w:style w:type="paragraph" w:styleId="Caption">
    <w:name w:val="caption"/>
    <w:basedOn w:val="Normal"/>
    <w:next w:val="Normal"/>
    <w:qFormat/>
    <w:rsid w:val="00400212"/>
    <w:pPr>
      <w:widowControl/>
      <w:suppressAutoHyphens/>
      <w:wordWrap/>
      <w:autoSpaceDE/>
      <w:autoSpaceDN/>
      <w:ind w:right="-90"/>
    </w:pPr>
    <w:rPr>
      <w:rFonts w:ascii="Arial" w:eastAsia="Times New Roman" w:hAnsi="Arial" w:cs="Arial"/>
      <w:b/>
      <w:bCs/>
      <w:kern w:val="0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0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mailto:anishsharma158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nishsharma158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C4889F-03FB-4D59-8733-154374476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520</Words>
  <Characters>2968</Characters>
  <Application>Microsoft Office Word</Application>
  <DocSecurity>0</DocSecurity>
  <Lines>24</Lines>
  <Paragraphs>6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 Siddiqui</dc:creator>
  <cp:lastModifiedBy>Windows User</cp:lastModifiedBy>
  <cp:revision>2</cp:revision>
  <cp:lastPrinted>2017-02-16T17:11:00Z</cp:lastPrinted>
  <dcterms:created xsi:type="dcterms:W3CDTF">2019-07-18T12:32:00Z</dcterms:created>
  <dcterms:modified xsi:type="dcterms:W3CDTF">2019-07-18T12:32:00Z</dcterms:modified>
</cp:coreProperties>
</file>