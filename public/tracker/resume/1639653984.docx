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5BD8" w:rsidRDefault="0053350C">
      <w:pPr>
        <w:spacing w:after="0" w:line="100" w:lineRule="atLeast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u w:val="single"/>
        </w:rPr>
        <w:t>CURRICULUM VITAE</w:t>
      </w:r>
    </w:p>
    <w:p w:rsidR="00995BD8" w:rsidRDefault="0053350C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4667250</wp:posOffset>
            </wp:positionH>
            <wp:positionV relativeFrom="margin">
              <wp:posOffset>321310</wp:posOffset>
            </wp:positionV>
            <wp:extent cx="933450" cy="1145540"/>
            <wp:effectExtent l="19050" t="0" r="0" b="0"/>
            <wp:wrapSquare wrapText="bothSides"/>
            <wp:docPr id="6" name="Picture 6" descr="heman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51374" name="Picture 6" descr="hemant phot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5BD8" w:rsidRDefault="0053350C">
      <w:pPr>
        <w:spacing w:after="0" w:line="100" w:lineRule="atLeast"/>
        <w:ind w:left="-1620" w:right="-9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             </w:t>
      </w:r>
    </w:p>
    <w:p w:rsidR="00995BD8" w:rsidRDefault="0053350C">
      <w:pPr>
        <w:spacing w:after="0" w:line="100" w:lineRule="atLeast"/>
        <w:ind w:left="-1620" w:right="-9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</w:t>
      </w:r>
      <w:r w:rsidR="007D2974">
        <w:rPr>
          <w:rFonts w:ascii="Times New Roman" w:hAnsi="Times New Roman"/>
          <w:b/>
          <w:bCs/>
          <w:sz w:val="24"/>
          <w:szCs w:val="24"/>
        </w:rPr>
        <w:t xml:space="preserve">         </w:t>
      </w:r>
      <w:r w:rsidR="006927FC">
        <w:rPr>
          <w:rFonts w:ascii="Times New Roman" w:hAnsi="Times New Roman"/>
          <w:b/>
          <w:bCs/>
          <w:sz w:val="24"/>
          <w:szCs w:val="24"/>
        </w:rPr>
        <w:t>HEMANT KUMAR JHA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</w:t>
      </w:r>
    </w:p>
    <w:p w:rsidR="00995BD8" w:rsidRPr="00CF2319" w:rsidRDefault="0053350C" w:rsidP="00B14EAD">
      <w:pPr>
        <w:spacing w:after="0" w:line="100" w:lineRule="atLeast"/>
        <w:ind w:right="-900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</w:rPr>
        <w:t>E</w:t>
      </w:r>
      <w:r w:rsidR="007D2974" w:rsidRPr="00CF2319">
        <w:rPr>
          <w:rFonts w:ascii="Times New Roman" w:hAnsi="Times New Roman"/>
          <w:b/>
          <w:bCs/>
          <w:sz w:val="24"/>
          <w:szCs w:val="24"/>
          <w:lang w:val="en-GB"/>
        </w:rPr>
        <w:t>mail</w:t>
      </w:r>
      <w:r w:rsidR="006927FC" w:rsidRPr="00CF2319">
        <w:rPr>
          <w:rFonts w:ascii="Times New Roman" w:hAnsi="Times New Roman"/>
          <w:b/>
          <w:bCs/>
          <w:sz w:val="24"/>
          <w:szCs w:val="24"/>
          <w:lang w:val="en-GB"/>
        </w:rPr>
        <w:t xml:space="preserve"> Id: hemantjha9</w:t>
      </w:r>
      <w:r w:rsidR="007D2974" w:rsidRPr="00CF2319">
        <w:rPr>
          <w:rFonts w:ascii="Times New Roman" w:hAnsi="Times New Roman"/>
          <w:b/>
          <w:bCs/>
          <w:sz w:val="24"/>
          <w:szCs w:val="24"/>
          <w:lang w:val="en-GB"/>
        </w:rPr>
        <w:t>@gmail.com</w:t>
      </w:r>
    </w:p>
    <w:p w:rsidR="00995BD8" w:rsidRDefault="0053350C">
      <w:pPr>
        <w:spacing w:after="0" w:line="100" w:lineRule="atLeast"/>
        <w:ind w:left="-1620" w:right="-9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</w:t>
      </w:r>
      <w:r w:rsidR="007D2974">
        <w:rPr>
          <w:rFonts w:ascii="Times New Roman" w:hAnsi="Times New Roman"/>
          <w:b/>
          <w:bCs/>
          <w:sz w:val="24"/>
          <w:szCs w:val="24"/>
        </w:rPr>
        <w:t>Mobile No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7D297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A6B5C" w:rsidRPr="00AA6B5C">
        <w:rPr>
          <w:rFonts w:ascii="Times New Roman" w:hAnsi="Times New Roman"/>
          <w:b/>
          <w:bCs/>
          <w:sz w:val="24"/>
          <w:szCs w:val="24"/>
        </w:rPr>
        <w:t>7703968682</w:t>
      </w:r>
    </w:p>
    <w:p w:rsidR="00995BD8" w:rsidRDefault="0053350C">
      <w:pPr>
        <w:spacing w:after="0" w:line="100" w:lineRule="atLeast"/>
        <w:ind w:left="-1620" w:right="-9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</w:t>
      </w:r>
    </w:p>
    <w:p w:rsidR="00995BD8" w:rsidRDefault="0053350C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Address for communication:</w:t>
      </w:r>
    </w:p>
    <w:p w:rsidR="00995BD8" w:rsidRDefault="00995BD8" w:rsidP="007D2974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6927FC" w:rsidRDefault="0053350C" w:rsidP="006927FC">
      <w:pPr>
        <w:spacing w:after="0" w:line="100" w:lineRule="atLeast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3f-475, 3</w:t>
      </w:r>
      <w:r w:rsidRPr="00BB6A4F">
        <w:rPr>
          <w:rFonts w:ascii="Times New Roman" w:hAnsi="Times New Roman"/>
          <w:sz w:val="24"/>
          <w:szCs w:val="24"/>
          <w:vertAlign w:val="superscript"/>
          <w:lang w:val="en-IN"/>
        </w:rPr>
        <w:t>rd</w:t>
      </w:r>
      <w:r>
        <w:rPr>
          <w:rFonts w:ascii="Times New Roman" w:hAnsi="Times New Roman"/>
          <w:sz w:val="24"/>
          <w:szCs w:val="24"/>
          <w:lang w:val="en-IN"/>
        </w:rPr>
        <w:t xml:space="preserve"> floor, Sector 3,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Vaishali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,</w:t>
      </w:r>
    </w:p>
    <w:p w:rsidR="006927FC" w:rsidRDefault="0053350C" w:rsidP="006927FC">
      <w:pPr>
        <w:spacing w:after="0" w:line="100" w:lineRule="atLeast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Ghaziabad</w:t>
      </w:r>
      <w:r w:rsidRPr="006927FC">
        <w:rPr>
          <w:rFonts w:ascii="Times New Roman" w:hAnsi="Times New Roman"/>
          <w:sz w:val="24"/>
          <w:szCs w:val="24"/>
          <w:lang w:val="en-IN"/>
        </w:rPr>
        <w:t xml:space="preserve">, </w:t>
      </w:r>
      <w:r>
        <w:rPr>
          <w:rFonts w:ascii="Times New Roman" w:hAnsi="Times New Roman"/>
          <w:sz w:val="24"/>
          <w:szCs w:val="24"/>
          <w:lang w:val="en-IN"/>
        </w:rPr>
        <w:t>UP</w:t>
      </w:r>
      <w:r w:rsidRPr="006927FC">
        <w:rPr>
          <w:rFonts w:ascii="Times New Roman" w:hAnsi="Times New Roman"/>
          <w:sz w:val="24"/>
          <w:szCs w:val="24"/>
          <w:lang w:val="en-IN"/>
        </w:rPr>
        <w:t>-</w:t>
      </w:r>
      <w:r>
        <w:rPr>
          <w:rFonts w:ascii="Times New Roman" w:hAnsi="Times New Roman"/>
          <w:sz w:val="24"/>
          <w:szCs w:val="24"/>
          <w:lang w:val="en-IN"/>
        </w:rPr>
        <w:t>201010</w:t>
      </w:r>
    </w:p>
    <w:p w:rsidR="007F1F8D" w:rsidRPr="006927FC" w:rsidRDefault="007F1F8D" w:rsidP="006927FC">
      <w:pPr>
        <w:spacing w:after="0" w:line="100" w:lineRule="atLeast"/>
        <w:rPr>
          <w:rFonts w:ascii="Times New Roman" w:hAnsi="Times New Roman"/>
          <w:sz w:val="24"/>
          <w:szCs w:val="24"/>
          <w:lang w:val="en-IN"/>
        </w:rPr>
      </w:pPr>
    </w:p>
    <w:p w:rsidR="00995BD8" w:rsidRDefault="00995BD8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2" w:type="dxa"/>
        <w:shd w:val="clear" w:color="auto" w:fill="BDD6EE"/>
        <w:tblLayout w:type="fixed"/>
        <w:tblLook w:val="0000" w:firstRow="0" w:lastRow="0" w:firstColumn="0" w:lastColumn="0" w:noHBand="0" w:noVBand="0"/>
      </w:tblPr>
      <w:tblGrid>
        <w:gridCol w:w="9285"/>
      </w:tblGrid>
      <w:tr w:rsidR="009558AC" w:rsidTr="00CD0F8E">
        <w:trPr>
          <w:trHeight w:val="300"/>
        </w:trPr>
        <w:tc>
          <w:tcPr>
            <w:tcW w:w="9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995BD8" w:rsidRDefault="0053350C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CAREER OBJECTIVE:</w:t>
            </w:r>
          </w:p>
        </w:tc>
      </w:tr>
    </w:tbl>
    <w:p w:rsidR="00995BD8" w:rsidRDefault="00995BD8">
      <w:pPr>
        <w:spacing w:after="0" w:line="100" w:lineRule="atLeast"/>
        <w:jc w:val="both"/>
      </w:pPr>
    </w:p>
    <w:p w:rsidR="00995BD8" w:rsidRDefault="0053350C">
      <w:pPr>
        <w:numPr>
          <w:ilvl w:val="0"/>
          <w:numId w:val="2"/>
        </w:num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make my mark in the field </w:t>
      </w:r>
      <w:r w:rsidR="006927FC">
        <w:rPr>
          <w:rFonts w:ascii="Times New Roman" w:hAnsi="Times New Roman"/>
          <w:sz w:val="24"/>
          <w:szCs w:val="24"/>
        </w:rPr>
        <w:t>of IT</w:t>
      </w:r>
      <w:r>
        <w:rPr>
          <w:rFonts w:ascii="Times New Roman" w:hAnsi="Times New Roman"/>
          <w:sz w:val="24"/>
          <w:szCs w:val="24"/>
        </w:rPr>
        <w:t xml:space="preserve"> while rendering my services to a global, dynamic and     progressive organization where I can continuously learn and contribute directly to the growth of the company &amp; which offers me challenges that help me to polish my technical skills.</w:t>
      </w:r>
    </w:p>
    <w:p w:rsidR="00222EF4" w:rsidRDefault="00222EF4" w:rsidP="00222EF4">
      <w:pPr>
        <w:spacing w:after="0" w:line="100" w:lineRule="atLeast"/>
        <w:ind w:left="720"/>
        <w:rPr>
          <w:rFonts w:ascii="Times New Roman" w:hAnsi="Times New Roman"/>
          <w:sz w:val="24"/>
          <w:szCs w:val="24"/>
        </w:rPr>
      </w:pPr>
    </w:p>
    <w:p w:rsidR="00995BD8" w:rsidRDefault="0053350C">
      <w:pPr>
        <w:numPr>
          <w:ilvl w:val="0"/>
          <w:numId w:val="2"/>
        </w:num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Desirous to be skilled software professional with target achieving mentality .Keenly interested to work in a motivating atmosphere with a dedicated team spirit.</w:t>
      </w:r>
    </w:p>
    <w:p w:rsidR="007F1F8D" w:rsidRDefault="007F1F8D" w:rsidP="00573E6D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995BD8" w:rsidRDefault="00995BD8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2" w:type="dxa"/>
        <w:shd w:val="clear" w:color="auto" w:fill="BDD6EE"/>
        <w:tblLayout w:type="fixed"/>
        <w:tblLook w:val="0000" w:firstRow="0" w:lastRow="0" w:firstColumn="0" w:lastColumn="0" w:noHBand="0" w:noVBand="0"/>
      </w:tblPr>
      <w:tblGrid>
        <w:gridCol w:w="9362"/>
      </w:tblGrid>
      <w:tr w:rsidR="009558AC" w:rsidTr="00CD0F8E">
        <w:trPr>
          <w:trHeight w:val="346"/>
        </w:trPr>
        <w:tc>
          <w:tcPr>
            <w:tcW w:w="9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995BD8" w:rsidRDefault="0053350C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ECHNICAL SKILLS:</w:t>
            </w:r>
          </w:p>
        </w:tc>
      </w:tr>
    </w:tbl>
    <w:p w:rsidR="00995BD8" w:rsidRDefault="00995BD8">
      <w:pPr>
        <w:spacing w:after="0" w:line="100" w:lineRule="atLeast"/>
        <w:jc w:val="both"/>
      </w:pPr>
    </w:p>
    <w:p w:rsidR="00995BD8" w:rsidRDefault="0053350C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</w:t>
      </w:r>
      <w:r w:rsidR="006927FC">
        <w:rPr>
          <w:rFonts w:ascii="Times New Roman" w:hAnsi="Times New Roman"/>
          <w:sz w:val="24"/>
          <w:szCs w:val="24"/>
        </w:rPr>
        <w:t>System:</w:t>
      </w:r>
      <w:r>
        <w:rPr>
          <w:rFonts w:ascii="Times New Roman" w:hAnsi="Times New Roman"/>
          <w:sz w:val="24"/>
          <w:szCs w:val="24"/>
        </w:rPr>
        <w:t xml:space="preserve"> </w:t>
      </w:r>
      <w:r w:rsidR="006927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Windows-XP, Windows 7, MS DOS, LINUX.</w:t>
      </w:r>
    </w:p>
    <w:p w:rsidR="0003162D" w:rsidRDefault="0053350C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Languages    </w:t>
      </w:r>
      <w:r w:rsidR="00046D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162D">
        <w:rPr>
          <w:rFonts w:ascii="Times New Roman" w:hAnsi="Times New Roman"/>
          <w:sz w:val="24"/>
          <w:szCs w:val="24"/>
        </w:rPr>
        <w:t xml:space="preserve">Core PHP, </w:t>
      </w:r>
      <w:proofErr w:type="spellStart"/>
      <w:r w:rsidR="000D080A">
        <w:rPr>
          <w:rFonts w:ascii="Times New Roman" w:hAnsi="Times New Roman"/>
          <w:sz w:val="24"/>
          <w:szCs w:val="24"/>
        </w:rPr>
        <w:t>Wordpress</w:t>
      </w:r>
      <w:proofErr w:type="spellEnd"/>
      <w:r w:rsidR="001E52C6">
        <w:rPr>
          <w:rFonts w:ascii="Times New Roman" w:hAnsi="Times New Roman"/>
          <w:sz w:val="24"/>
          <w:szCs w:val="24"/>
        </w:rPr>
        <w:t>, Moodle</w:t>
      </w:r>
      <w:r w:rsidR="000D080A">
        <w:rPr>
          <w:rFonts w:ascii="Times New Roman" w:hAnsi="Times New Roman"/>
          <w:sz w:val="24"/>
          <w:szCs w:val="24"/>
        </w:rPr>
        <w:t xml:space="preserve">, </w:t>
      </w:r>
      <w:r w:rsidRPr="0003162D">
        <w:rPr>
          <w:rFonts w:ascii="Times New Roman" w:hAnsi="Times New Roman"/>
          <w:sz w:val="24"/>
          <w:szCs w:val="24"/>
        </w:rPr>
        <w:t>MySQL, Html</w:t>
      </w:r>
      <w:r w:rsidR="00675862">
        <w:rPr>
          <w:rFonts w:ascii="Times New Roman" w:hAnsi="Times New Roman"/>
          <w:sz w:val="24"/>
          <w:szCs w:val="24"/>
        </w:rPr>
        <w:t xml:space="preserve">5, </w:t>
      </w:r>
      <w:r w:rsidR="00196303">
        <w:rPr>
          <w:rFonts w:ascii="Times New Roman" w:hAnsi="Times New Roman"/>
          <w:sz w:val="24"/>
          <w:szCs w:val="24"/>
        </w:rPr>
        <w:t>JavaScript</w:t>
      </w:r>
      <w:r w:rsidR="00675862">
        <w:rPr>
          <w:rFonts w:ascii="Times New Roman" w:hAnsi="Times New Roman"/>
          <w:sz w:val="24"/>
          <w:szCs w:val="24"/>
        </w:rPr>
        <w:t>, CSS, Dreamweaver</w:t>
      </w:r>
      <w:r>
        <w:rPr>
          <w:rFonts w:ascii="Times New Roman" w:hAnsi="Times New Roman"/>
          <w:sz w:val="24"/>
          <w:szCs w:val="24"/>
        </w:rPr>
        <w:t>.</w:t>
      </w:r>
    </w:p>
    <w:p w:rsidR="00995BD8" w:rsidRDefault="0053350C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Database      : MySQL, </w:t>
      </w:r>
      <w:r w:rsidR="006927FC">
        <w:rPr>
          <w:rFonts w:ascii="Times New Roman" w:hAnsi="Times New Roman"/>
          <w:sz w:val="24"/>
          <w:szCs w:val="24"/>
        </w:rPr>
        <w:t>SQL</w:t>
      </w:r>
      <w:r>
        <w:rPr>
          <w:rFonts w:ascii="Times New Roman" w:hAnsi="Times New Roman"/>
          <w:sz w:val="24"/>
          <w:szCs w:val="24"/>
        </w:rPr>
        <w:t xml:space="preserve"> Server,</w:t>
      </w:r>
      <w:r w:rsidRPr="000316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Oracle.</w:t>
      </w:r>
    </w:p>
    <w:p w:rsidR="005D3C6D" w:rsidRDefault="005D3C6D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p w:rsidR="0023130F" w:rsidRDefault="0023130F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p w:rsidR="0023130F" w:rsidRPr="00F23A50" w:rsidRDefault="0053350C" w:rsidP="00CD0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/>
        <w:spacing w:after="0" w:line="100" w:lineRule="atLeast"/>
        <w:jc w:val="both"/>
        <w:rPr>
          <w:rFonts w:ascii="Times New Roman" w:hAnsi="Times New Roman"/>
          <w:b/>
          <w:sz w:val="24"/>
          <w:szCs w:val="24"/>
        </w:rPr>
      </w:pPr>
      <w:r w:rsidRPr="00F23A50">
        <w:rPr>
          <w:rFonts w:ascii="Times New Roman" w:hAnsi="Times New Roman"/>
          <w:b/>
          <w:sz w:val="24"/>
          <w:szCs w:val="24"/>
        </w:rPr>
        <w:t>CERTIFICATION COURSES:</w:t>
      </w:r>
    </w:p>
    <w:p w:rsidR="005D3C6D" w:rsidRDefault="005D3C6D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p w:rsidR="0023130F" w:rsidRDefault="0053350C" w:rsidP="00F23A50">
      <w:pPr>
        <w:numPr>
          <w:ilvl w:val="0"/>
          <w:numId w:val="7"/>
        </w:num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Microsoft Certification in </w:t>
      </w:r>
      <w:proofErr w:type="spellStart"/>
      <w:r>
        <w:rPr>
          <w:rFonts w:ascii="Times New Roman" w:hAnsi="Times New Roman"/>
          <w:sz w:val="24"/>
          <w:szCs w:val="24"/>
        </w:rPr>
        <w:t>Devp</w:t>
      </w:r>
      <w:proofErr w:type="spellEnd"/>
      <w:r>
        <w:rPr>
          <w:rFonts w:ascii="Times New Roman" w:hAnsi="Times New Roman"/>
          <w:sz w:val="24"/>
          <w:szCs w:val="24"/>
        </w:rPr>
        <w:t xml:space="preserve"> ASP.NET MVC 4 Web Applications, </w:t>
      </w:r>
      <w:proofErr w:type="spellStart"/>
      <w:r>
        <w:rPr>
          <w:rFonts w:ascii="Times New Roman" w:hAnsi="Times New Roman"/>
          <w:sz w:val="24"/>
          <w:szCs w:val="24"/>
        </w:rPr>
        <w:t>Prog</w:t>
      </w:r>
      <w:proofErr w:type="spellEnd"/>
      <w:r>
        <w:rPr>
          <w:rFonts w:ascii="Times New Roman" w:hAnsi="Times New Roman"/>
          <w:sz w:val="24"/>
          <w:szCs w:val="24"/>
        </w:rPr>
        <w:t xml:space="preserve"> in HTML5 with JavaScript and CSS3. </w:t>
      </w:r>
    </w:p>
    <w:p w:rsidR="00995BD8" w:rsidRDefault="00995BD8">
      <w:pPr>
        <w:spacing w:after="0" w:line="100" w:lineRule="atLeast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D3C6D" w:rsidRDefault="005D3C6D" w:rsidP="005D3C6D">
      <w:pPr>
        <w:snapToGrid w:val="0"/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995BD8" w:rsidRDefault="0053350C" w:rsidP="00CD0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/>
      </w:pPr>
      <w:r>
        <w:rPr>
          <w:rFonts w:ascii="Times New Roman" w:hAnsi="Times New Roman"/>
          <w:b/>
          <w:bCs/>
          <w:sz w:val="24"/>
          <w:szCs w:val="24"/>
        </w:rPr>
        <w:t>EDUCATION QUALIFICATION:</w:t>
      </w:r>
    </w:p>
    <w:p w:rsidR="0023130F" w:rsidRDefault="0023130F" w:rsidP="0023130F">
      <w:pPr>
        <w:spacing w:after="0" w:line="100" w:lineRule="atLeast"/>
        <w:rPr>
          <w:sz w:val="26"/>
        </w:rPr>
      </w:pPr>
    </w:p>
    <w:p w:rsidR="005D3C6D" w:rsidRPr="005D3C6D" w:rsidRDefault="0053350C" w:rsidP="005D3C6D">
      <w:pPr>
        <w:numPr>
          <w:ilvl w:val="0"/>
          <w:numId w:val="4"/>
        </w:numPr>
        <w:spacing w:after="0" w:line="100" w:lineRule="atLeast"/>
        <w:rPr>
          <w:sz w:val="26"/>
        </w:rPr>
      </w:pPr>
      <w:r>
        <w:rPr>
          <w:sz w:val="26"/>
        </w:rPr>
        <w:t>M.C.A with Specialization in .Net Te</w:t>
      </w:r>
      <w:r w:rsidR="0020556A">
        <w:rPr>
          <w:sz w:val="26"/>
        </w:rPr>
        <w:t>chnol</w:t>
      </w:r>
      <w:r w:rsidR="003A15E0">
        <w:rPr>
          <w:sz w:val="26"/>
        </w:rPr>
        <w:t>ogy from GGSIP University, Delhi</w:t>
      </w:r>
      <w:r w:rsidR="0020556A">
        <w:rPr>
          <w:sz w:val="26"/>
        </w:rPr>
        <w:t xml:space="preserve"> (2016)</w:t>
      </w:r>
      <w:r w:rsidR="005F6643">
        <w:rPr>
          <w:sz w:val="26"/>
        </w:rPr>
        <w:t xml:space="preserve"> </w:t>
      </w:r>
      <w:r w:rsidR="006927FC">
        <w:rPr>
          <w:sz w:val="26"/>
        </w:rPr>
        <w:t>85</w:t>
      </w:r>
      <w:r w:rsidR="005F6643">
        <w:rPr>
          <w:sz w:val="26"/>
        </w:rPr>
        <w:t>%</w:t>
      </w:r>
    </w:p>
    <w:p w:rsidR="00995BD8" w:rsidRDefault="0053350C" w:rsidP="00F23A50">
      <w:pPr>
        <w:numPr>
          <w:ilvl w:val="0"/>
          <w:numId w:val="3"/>
        </w:numPr>
        <w:spacing w:after="0" w:line="100" w:lineRule="atLeast"/>
        <w:rPr>
          <w:sz w:val="26"/>
        </w:rPr>
      </w:pPr>
      <w:r>
        <w:rPr>
          <w:sz w:val="26"/>
        </w:rPr>
        <w:t>B</w:t>
      </w:r>
      <w:r w:rsidR="00446292">
        <w:rPr>
          <w:sz w:val="26"/>
        </w:rPr>
        <w:t>.</w:t>
      </w:r>
      <w:r>
        <w:rPr>
          <w:sz w:val="26"/>
        </w:rPr>
        <w:t>C</w:t>
      </w:r>
      <w:r w:rsidR="00446292">
        <w:rPr>
          <w:sz w:val="26"/>
        </w:rPr>
        <w:t>.</w:t>
      </w:r>
      <w:r>
        <w:rPr>
          <w:sz w:val="26"/>
        </w:rPr>
        <w:t xml:space="preserve">A From </w:t>
      </w:r>
      <w:r w:rsidR="006927FC">
        <w:rPr>
          <w:rFonts w:ascii="Arial" w:hAnsi="Arial" w:cs="Arial"/>
          <w:w w:val="103"/>
          <w:sz w:val="24"/>
          <w:szCs w:val="24"/>
        </w:rPr>
        <w:t>Indira</w:t>
      </w:r>
      <w:r w:rsidR="006927FC">
        <w:rPr>
          <w:rFonts w:ascii="Arial" w:hAnsi="Arial" w:cs="Arial"/>
          <w:sz w:val="24"/>
          <w:szCs w:val="24"/>
        </w:rPr>
        <w:t xml:space="preserve"> </w:t>
      </w:r>
      <w:r w:rsidR="006927FC">
        <w:rPr>
          <w:rFonts w:ascii="Arial" w:hAnsi="Arial" w:cs="Arial"/>
          <w:w w:val="101"/>
          <w:sz w:val="24"/>
          <w:szCs w:val="24"/>
        </w:rPr>
        <w:t>Gandhi</w:t>
      </w:r>
      <w:r w:rsidR="006927FC">
        <w:rPr>
          <w:rFonts w:ascii="Arial" w:hAnsi="Arial" w:cs="Arial"/>
          <w:sz w:val="24"/>
          <w:szCs w:val="24"/>
        </w:rPr>
        <w:t xml:space="preserve"> </w:t>
      </w:r>
      <w:r w:rsidR="006927FC">
        <w:rPr>
          <w:rFonts w:ascii="Arial" w:hAnsi="Arial" w:cs="Arial"/>
          <w:w w:val="104"/>
          <w:sz w:val="24"/>
          <w:szCs w:val="24"/>
        </w:rPr>
        <w:t>National</w:t>
      </w:r>
      <w:r w:rsidR="006927FC">
        <w:rPr>
          <w:rFonts w:ascii="Arial" w:hAnsi="Arial" w:cs="Arial"/>
          <w:sz w:val="24"/>
          <w:szCs w:val="24"/>
        </w:rPr>
        <w:t xml:space="preserve"> </w:t>
      </w:r>
      <w:r w:rsidR="006927FC">
        <w:rPr>
          <w:rFonts w:ascii="Arial" w:hAnsi="Arial" w:cs="Arial"/>
          <w:w w:val="101"/>
          <w:sz w:val="24"/>
          <w:szCs w:val="24"/>
        </w:rPr>
        <w:t>Open</w:t>
      </w:r>
      <w:r w:rsidR="006927FC">
        <w:rPr>
          <w:rFonts w:ascii="Arial" w:hAnsi="Arial" w:cs="Arial"/>
          <w:sz w:val="24"/>
          <w:szCs w:val="24"/>
        </w:rPr>
        <w:t xml:space="preserve"> </w:t>
      </w:r>
      <w:r w:rsidR="003A15E0">
        <w:rPr>
          <w:rFonts w:ascii="Arial" w:hAnsi="Arial" w:cs="Arial"/>
          <w:w w:val="103"/>
          <w:sz w:val="24"/>
          <w:szCs w:val="24"/>
        </w:rPr>
        <w:t>University, New Delhi</w:t>
      </w:r>
      <w:r w:rsidR="006927FC">
        <w:rPr>
          <w:sz w:val="26"/>
        </w:rPr>
        <w:t xml:space="preserve"> </w:t>
      </w:r>
      <w:r w:rsidR="003A15E0">
        <w:rPr>
          <w:sz w:val="26"/>
        </w:rPr>
        <w:t>(2013</w:t>
      </w:r>
      <w:r>
        <w:rPr>
          <w:sz w:val="26"/>
        </w:rPr>
        <w:t>)</w:t>
      </w:r>
      <w:r w:rsidR="005F6643">
        <w:rPr>
          <w:sz w:val="26"/>
        </w:rPr>
        <w:t xml:space="preserve"> </w:t>
      </w:r>
      <w:r w:rsidR="006927FC">
        <w:rPr>
          <w:sz w:val="26"/>
        </w:rPr>
        <w:t>63</w:t>
      </w:r>
      <w:r w:rsidR="005F6643">
        <w:rPr>
          <w:sz w:val="26"/>
        </w:rPr>
        <w:t>%</w:t>
      </w:r>
    </w:p>
    <w:p w:rsidR="00573E6D" w:rsidRDefault="00573E6D" w:rsidP="00573E6D">
      <w:pPr>
        <w:spacing w:after="0" w:line="100" w:lineRule="atLeast"/>
        <w:rPr>
          <w:sz w:val="26"/>
        </w:rPr>
      </w:pPr>
    </w:p>
    <w:p w:rsidR="00573E6D" w:rsidRPr="00F23A50" w:rsidRDefault="00573E6D" w:rsidP="00573E6D">
      <w:pPr>
        <w:spacing w:after="0" w:line="100" w:lineRule="atLeast"/>
        <w:rPr>
          <w:sz w:val="26"/>
        </w:rPr>
      </w:pPr>
    </w:p>
    <w:p w:rsidR="00080EAA" w:rsidRDefault="0053350C" w:rsidP="00080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/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EMPLOYMENT DETAILS:</w:t>
      </w:r>
    </w:p>
    <w:p w:rsidR="00080EAA" w:rsidRDefault="00080EAA" w:rsidP="00080EAA">
      <w:pPr>
        <w:spacing w:after="0" w:line="100" w:lineRule="atLeast"/>
        <w:rPr>
          <w:sz w:val="26"/>
        </w:rPr>
      </w:pPr>
    </w:p>
    <w:p w:rsidR="00BF32CD" w:rsidRPr="00BF32CD" w:rsidRDefault="0053350C" w:rsidP="00BF32CD">
      <w:pPr>
        <w:numPr>
          <w:ilvl w:val="0"/>
          <w:numId w:val="7"/>
        </w:numPr>
        <w:spacing w:after="0" w:line="100" w:lineRule="atLeast"/>
        <w:jc w:val="both"/>
        <w:rPr>
          <w:rFonts w:ascii="Times New Roman" w:hAnsi="Times New Roman"/>
          <w:sz w:val="24"/>
          <w:szCs w:val="24"/>
          <w:lang w:val="en-IN"/>
        </w:rPr>
      </w:pPr>
      <w:r w:rsidRPr="00D5187E">
        <w:rPr>
          <w:rFonts w:ascii="Times New Roman" w:hAnsi="Times New Roman"/>
          <w:sz w:val="24"/>
          <w:szCs w:val="24"/>
        </w:rPr>
        <w:t xml:space="preserve">Currently working at </w:t>
      </w:r>
      <w:r w:rsidR="003C3BAA" w:rsidRPr="003C3BAA">
        <w:rPr>
          <w:rFonts w:ascii="Times New Roman" w:hAnsi="Times New Roman"/>
          <w:sz w:val="24"/>
          <w:szCs w:val="24"/>
        </w:rPr>
        <w:t>AP Immigration Pvt</w:t>
      </w:r>
      <w:r w:rsidR="003C3BAA">
        <w:rPr>
          <w:rFonts w:ascii="Times New Roman" w:hAnsi="Times New Roman"/>
          <w:sz w:val="24"/>
          <w:szCs w:val="24"/>
        </w:rPr>
        <w:t>.</w:t>
      </w:r>
      <w:r w:rsidR="003C3BAA" w:rsidRPr="003C3BAA">
        <w:rPr>
          <w:rFonts w:ascii="Times New Roman" w:hAnsi="Times New Roman"/>
          <w:sz w:val="24"/>
          <w:szCs w:val="24"/>
        </w:rPr>
        <w:t xml:space="preserve"> Ltd</w:t>
      </w:r>
      <w:r w:rsidR="003C3BA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IN"/>
        </w:rPr>
        <w:t xml:space="preserve"> as </w:t>
      </w:r>
      <w:r w:rsidR="003C3BAA">
        <w:rPr>
          <w:rFonts w:ascii="Times New Roman" w:hAnsi="Times New Roman"/>
          <w:sz w:val="24"/>
          <w:szCs w:val="24"/>
          <w:lang w:val="en-IN"/>
        </w:rPr>
        <w:t>Web Developer</w:t>
      </w:r>
      <w:r w:rsidRPr="00BF32CD">
        <w:rPr>
          <w:rFonts w:ascii="Times New Roman" w:hAnsi="Times New Roman"/>
          <w:sz w:val="24"/>
          <w:szCs w:val="24"/>
          <w:lang w:val="en-IN"/>
        </w:rPr>
        <w:t>.</w:t>
      </w:r>
    </w:p>
    <w:p w:rsidR="00BF32CD" w:rsidRDefault="0053350C" w:rsidP="00BF32CD">
      <w:pPr>
        <w:numPr>
          <w:ilvl w:val="0"/>
          <w:numId w:val="7"/>
        </w:numPr>
        <w:spacing w:after="0" w:line="100" w:lineRule="atLeast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May 2019 to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Present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(3</w:t>
      </w:r>
      <w:r w:rsidRPr="00BF32CD">
        <w:rPr>
          <w:rFonts w:ascii="Times New Roman" w:hAnsi="Times New Roman"/>
          <w:sz w:val="24"/>
          <w:szCs w:val="24"/>
          <w:lang w:val="en-IN"/>
        </w:rPr>
        <w:t xml:space="preserve"> months)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BF32CD" w:rsidRPr="00BF32CD" w:rsidRDefault="0053350C" w:rsidP="00BF32CD">
      <w:pPr>
        <w:numPr>
          <w:ilvl w:val="0"/>
          <w:numId w:val="7"/>
        </w:numPr>
        <w:spacing w:after="0" w:line="100" w:lineRule="atLeast"/>
        <w:jc w:val="both"/>
        <w:rPr>
          <w:rFonts w:ascii="Times New Roman" w:hAnsi="Times New Roman"/>
          <w:sz w:val="24"/>
          <w:szCs w:val="24"/>
          <w:lang w:val="en-IN"/>
        </w:rPr>
      </w:pPr>
      <w:r w:rsidRPr="007A76B1">
        <w:rPr>
          <w:rFonts w:ascii="Times New Roman" w:hAnsi="Times New Roman"/>
          <w:sz w:val="24"/>
          <w:szCs w:val="24"/>
        </w:rPr>
        <w:t>In my current position, I focus on embedded software development</w:t>
      </w:r>
      <w:r>
        <w:rPr>
          <w:rFonts w:ascii="Times New Roman" w:hAnsi="Times New Roman"/>
          <w:sz w:val="24"/>
          <w:szCs w:val="24"/>
        </w:rPr>
        <w:t xml:space="preserve"> and website development</w:t>
      </w:r>
      <w:r w:rsidRPr="007A76B1">
        <w:rPr>
          <w:rFonts w:ascii="Times New Roman" w:hAnsi="Times New Roman"/>
          <w:sz w:val="24"/>
          <w:szCs w:val="24"/>
        </w:rPr>
        <w:t>.</w:t>
      </w:r>
    </w:p>
    <w:p w:rsidR="003C3BAA" w:rsidRDefault="003C3BAA" w:rsidP="003C3BAA">
      <w:pPr>
        <w:spacing w:after="0" w:line="100" w:lineRule="atLeast"/>
        <w:ind w:left="720"/>
        <w:jc w:val="both"/>
        <w:rPr>
          <w:rFonts w:ascii="Times New Roman" w:hAnsi="Times New Roman"/>
          <w:sz w:val="24"/>
          <w:szCs w:val="24"/>
        </w:rPr>
      </w:pPr>
    </w:p>
    <w:p w:rsidR="003C3BAA" w:rsidRPr="00D5187E" w:rsidRDefault="0053350C" w:rsidP="003C3BAA">
      <w:pPr>
        <w:numPr>
          <w:ilvl w:val="0"/>
          <w:numId w:val="7"/>
        </w:num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at Silver Touch Technologies Ltd.</w:t>
      </w:r>
    </w:p>
    <w:p w:rsidR="003C3BAA" w:rsidRPr="00BF32CD" w:rsidRDefault="0053350C" w:rsidP="003C3BAA">
      <w:pPr>
        <w:numPr>
          <w:ilvl w:val="0"/>
          <w:numId w:val="7"/>
        </w:num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BF32CD">
        <w:rPr>
          <w:rFonts w:ascii="Times New Roman" w:hAnsi="Times New Roman"/>
          <w:sz w:val="24"/>
          <w:szCs w:val="24"/>
        </w:rPr>
        <w:t>May 2018</w:t>
      </w:r>
      <w:r>
        <w:rPr>
          <w:rFonts w:ascii="Times New Roman" w:hAnsi="Times New Roman"/>
          <w:sz w:val="24"/>
          <w:szCs w:val="24"/>
        </w:rPr>
        <w:t xml:space="preserve"> to April 2019</w:t>
      </w:r>
      <w:r w:rsidRPr="00BF32CD">
        <w:rPr>
          <w:rFonts w:ascii="Times New Roman" w:hAnsi="Times New Roman"/>
          <w:sz w:val="24"/>
          <w:szCs w:val="24"/>
        </w:rPr>
        <w:t xml:space="preserve"> (1 year)</w:t>
      </w:r>
      <w:r>
        <w:rPr>
          <w:rFonts w:ascii="Times New Roman" w:hAnsi="Times New Roman"/>
          <w:sz w:val="24"/>
          <w:szCs w:val="24"/>
        </w:rPr>
        <w:t>.</w:t>
      </w:r>
    </w:p>
    <w:p w:rsidR="00D5187E" w:rsidRDefault="00D5187E" w:rsidP="00BF32CD">
      <w:pPr>
        <w:spacing w:after="0" w:line="100" w:lineRule="atLeast"/>
        <w:ind w:left="720"/>
        <w:jc w:val="both"/>
        <w:rPr>
          <w:rFonts w:ascii="Times New Roman" w:hAnsi="Times New Roman"/>
          <w:sz w:val="24"/>
          <w:szCs w:val="24"/>
        </w:rPr>
      </w:pPr>
    </w:p>
    <w:p w:rsidR="00BF32CD" w:rsidRPr="00D5187E" w:rsidRDefault="0053350C" w:rsidP="007A76B1">
      <w:pPr>
        <w:numPr>
          <w:ilvl w:val="0"/>
          <w:numId w:val="7"/>
        </w:num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at </w:t>
      </w:r>
      <w:proofErr w:type="spellStart"/>
      <w:r>
        <w:rPr>
          <w:rFonts w:ascii="Times New Roman" w:hAnsi="Times New Roman"/>
          <w:sz w:val="24"/>
          <w:szCs w:val="24"/>
        </w:rPr>
        <w:t>iConnect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Ites</w:t>
      </w:r>
      <w:proofErr w:type="spellEnd"/>
      <w:r>
        <w:rPr>
          <w:rFonts w:ascii="Times New Roman" w:hAnsi="Times New Roman"/>
          <w:sz w:val="24"/>
          <w:szCs w:val="24"/>
        </w:rPr>
        <w:t xml:space="preserve"> Pvt. Ltd.</w:t>
      </w:r>
    </w:p>
    <w:p w:rsidR="00080EAA" w:rsidRPr="00BF32CD" w:rsidRDefault="0053350C" w:rsidP="00BF32CD">
      <w:pPr>
        <w:numPr>
          <w:ilvl w:val="0"/>
          <w:numId w:val="7"/>
        </w:num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BF32CD">
        <w:rPr>
          <w:rFonts w:ascii="Times New Roman" w:hAnsi="Times New Roman"/>
          <w:sz w:val="24"/>
          <w:szCs w:val="24"/>
        </w:rPr>
        <w:t>Mar 2017 to May 2018 (1 year 2 months)</w:t>
      </w:r>
      <w:r>
        <w:rPr>
          <w:rFonts w:ascii="Times New Roman" w:hAnsi="Times New Roman"/>
          <w:sz w:val="24"/>
          <w:szCs w:val="24"/>
        </w:rPr>
        <w:t>.</w:t>
      </w:r>
    </w:p>
    <w:p w:rsidR="00080EAA" w:rsidRDefault="00080EAA">
      <w:pPr>
        <w:spacing w:after="0" w:line="100" w:lineRule="atLeast"/>
        <w:ind w:left="720"/>
        <w:jc w:val="both"/>
        <w:rPr>
          <w:rFonts w:ascii="Times New Roman" w:hAnsi="Times New Roman"/>
          <w:sz w:val="24"/>
          <w:szCs w:val="24"/>
        </w:rPr>
      </w:pPr>
    </w:p>
    <w:p w:rsidR="00080EAA" w:rsidRDefault="00080EAA">
      <w:pPr>
        <w:spacing w:after="0" w:line="100" w:lineRule="atLeast"/>
        <w:ind w:left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Look w:val="0000" w:firstRow="0" w:lastRow="0" w:firstColumn="0" w:lastColumn="0" w:noHBand="0" w:noVBand="0"/>
      </w:tblPr>
      <w:tblGrid>
        <w:gridCol w:w="9195"/>
      </w:tblGrid>
      <w:tr w:rsidR="009558AC" w:rsidTr="00CD0F8E"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995BD8" w:rsidRDefault="0053350C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WORK</w:t>
            </w:r>
            <w:r w:rsidR="0041136D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23130F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:rsidR="00995BD8" w:rsidRDefault="00995BD8">
      <w:pPr>
        <w:spacing w:after="0" w:line="100" w:lineRule="atLeast"/>
        <w:ind w:left="360"/>
        <w:jc w:val="both"/>
      </w:pPr>
    </w:p>
    <w:p w:rsidR="009603CF" w:rsidRDefault="009603CF" w:rsidP="00411CBC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</w:p>
    <w:p w:rsidR="00411CBC" w:rsidRPr="00BF32CD" w:rsidRDefault="0053350C" w:rsidP="00411CB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1.     </w:t>
      </w:r>
      <w:r w:rsidRPr="009E5FB8">
        <w:rPr>
          <w:rFonts w:ascii="Times New Roman" w:hAnsi="Times New Roman"/>
          <w:b/>
          <w:sz w:val="24"/>
          <w:szCs w:val="24"/>
        </w:rPr>
        <w:t>Project title</w:t>
      </w:r>
      <w:r>
        <w:rPr>
          <w:rFonts w:ascii="Times New Roman" w:hAnsi="Times New Roman"/>
          <w:b/>
          <w:sz w:val="28"/>
          <w:szCs w:val="28"/>
        </w:rPr>
        <w:tab/>
        <w:t xml:space="preserve">   CRM and Website of </w:t>
      </w:r>
      <w:r w:rsidR="00A0407F">
        <w:rPr>
          <w:rFonts w:ascii="Times New Roman" w:hAnsi="Times New Roman"/>
          <w:b/>
          <w:sz w:val="28"/>
          <w:szCs w:val="28"/>
        </w:rPr>
        <w:t>AP Immigration</w:t>
      </w:r>
    </w:p>
    <w:p w:rsidR="00411CBC" w:rsidRDefault="0053350C" w:rsidP="00411CBC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Team size              1</w:t>
      </w:r>
    </w:p>
    <w:p w:rsidR="00411CBC" w:rsidRDefault="0053350C" w:rsidP="00411CBC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Role                       Developer</w:t>
      </w:r>
    </w:p>
    <w:p w:rsidR="00411CBC" w:rsidRDefault="0053350C" w:rsidP="00411CBC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Duration               </w:t>
      </w:r>
      <w:r w:rsidR="0041136D">
        <w:rPr>
          <w:rFonts w:ascii="Times New Roman" w:hAnsi="Times New Roman"/>
          <w:b/>
          <w:bCs/>
          <w:sz w:val="24"/>
          <w:szCs w:val="24"/>
        </w:rPr>
        <w:t>12</w:t>
      </w:r>
      <w:r>
        <w:rPr>
          <w:rFonts w:ascii="Times New Roman" w:hAnsi="Times New Roman"/>
          <w:b/>
          <w:bCs/>
          <w:sz w:val="24"/>
          <w:szCs w:val="24"/>
        </w:rPr>
        <w:t xml:space="preserve"> months</w:t>
      </w:r>
    </w:p>
    <w:p w:rsidR="00411CBC" w:rsidRDefault="0053350C" w:rsidP="00411CBC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Technology          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Wordpress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BB6A4F">
        <w:rPr>
          <w:rFonts w:ascii="Times New Roman" w:hAnsi="Times New Roman"/>
          <w:b/>
          <w:bCs/>
          <w:sz w:val="24"/>
          <w:szCs w:val="24"/>
        </w:rPr>
        <w:t xml:space="preserve">Core PHP, </w:t>
      </w:r>
      <w:proofErr w:type="spellStart"/>
      <w:r w:rsidRPr="00BB6A4F">
        <w:rPr>
          <w:rFonts w:ascii="Times New Roman" w:hAnsi="Times New Roman"/>
          <w:b/>
          <w:bCs/>
          <w:sz w:val="24"/>
          <w:szCs w:val="24"/>
        </w:rPr>
        <w:t>Javascript</w:t>
      </w:r>
      <w:proofErr w:type="spellEnd"/>
      <w:r w:rsidRPr="00BB6A4F">
        <w:rPr>
          <w:rFonts w:ascii="Times New Roman" w:hAnsi="Times New Roman"/>
          <w:b/>
          <w:bCs/>
          <w:sz w:val="24"/>
          <w:szCs w:val="24"/>
        </w:rPr>
        <w:t xml:space="preserve">, Ajax, HTML, CSS, </w:t>
      </w:r>
      <w:proofErr w:type="spellStart"/>
      <w:r w:rsidRPr="00BB6A4F">
        <w:rPr>
          <w:rFonts w:ascii="Times New Roman" w:hAnsi="Times New Roman"/>
          <w:b/>
          <w:bCs/>
          <w:sz w:val="24"/>
          <w:szCs w:val="24"/>
        </w:rPr>
        <w:t>JQuery</w:t>
      </w:r>
      <w:proofErr w:type="spellEnd"/>
    </w:p>
    <w:p w:rsidR="00411CBC" w:rsidRDefault="0053350C" w:rsidP="00411CBC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Database               MySQL</w:t>
      </w:r>
    </w:p>
    <w:p w:rsidR="00411CBC" w:rsidRDefault="00411CBC" w:rsidP="00411CBC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411CBC" w:rsidRPr="009E5FB8" w:rsidRDefault="0053350C" w:rsidP="00411CBC">
      <w:pPr>
        <w:rPr>
          <w:rFonts w:ascii="Times New Roman" w:hAnsi="Times New Roman"/>
          <w:b/>
          <w:sz w:val="24"/>
          <w:szCs w:val="24"/>
          <w:lang w:val="en-IN" w:eastAsia="en-IN" w:bidi="hi-IN"/>
        </w:rPr>
      </w:pPr>
      <w:r w:rsidRPr="009E5FB8">
        <w:rPr>
          <w:rFonts w:ascii="Times New Roman" w:hAnsi="Times New Roman"/>
          <w:b/>
          <w:sz w:val="24"/>
          <w:szCs w:val="24"/>
          <w:lang w:val="en-IN" w:eastAsia="en-IN" w:bidi="hi-IN"/>
        </w:rPr>
        <w:t>Project Description:</w:t>
      </w:r>
    </w:p>
    <w:p w:rsidR="00411CBC" w:rsidRDefault="0053350C" w:rsidP="00411CBC">
      <w:pPr>
        <w:spacing w:after="0" w:line="100" w:lineRule="atLeast"/>
        <w:rPr>
          <w:bCs/>
          <w:lang w:eastAsia="en-IN" w:bidi="hi-IN"/>
        </w:rPr>
      </w:pPr>
      <w:r w:rsidRPr="00411CBC">
        <w:rPr>
          <w:b/>
          <w:bCs/>
          <w:lang w:eastAsia="en-IN" w:bidi="hi-IN"/>
        </w:rPr>
        <w:t>AP Immigration Pvt. Ltd.</w:t>
      </w:r>
      <w:r w:rsidRPr="00411CBC">
        <w:rPr>
          <w:bCs/>
          <w:lang w:eastAsia="en-IN" w:bidi="hi-IN"/>
        </w:rPr>
        <w:t> is a</w:t>
      </w:r>
      <w:r>
        <w:rPr>
          <w:bCs/>
          <w:lang w:eastAsia="en-IN" w:bidi="hi-IN"/>
        </w:rPr>
        <w:t>n</w:t>
      </w:r>
      <w:r w:rsidRPr="00411CBC">
        <w:rPr>
          <w:bCs/>
          <w:lang w:eastAsia="en-IN" w:bidi="hi-IN"/>
        </w:rPr>
        <w:t xml:space="preserve"> immigration</w:t>
      </w:r>
      <w:r>
        <w:rPr>
          <w:bCs/>
          <w:lang w:eastAsia="en-IN" w:bidi="hi-IN"/>
        </w:rPr>
        <w:t xml:space="preserve"> service providing </w:t>
      </w:r>
      <w:proofErr w:type="spellStart"/>
      <w:r w:rsidRPr="00411CBC">
        <w:rPr>
          <w:bCs/>
          <w:lang w:eastAsia="en-IN" w:bidi="hi-IN"/>
        </w:rPr>
        <w:t>company.</w:t>
      </w:r>
      <w:r w:rsidR="00A0407F">
        <w:rPr>
          <w:bCs/>
          <w:lang w:eastAsia="en-IN" w:bidi="hi-IN"/>
        </w:rPr>
        <w:t>It</w:t>
      </w:r>
      <w:proofErr w:type="spellEnd"/>
      <w:r w:rsidR="00A0407F">
        <w:rPr>
          <w:bCs/>
          <w:lang w:eastAsia="en-IN" w:bidi="hi-IN"/>
        </w:rPr>
        <w:t xml:space="preserve"> is the</w:t>
      </w:r>
      <w:r w:rsidRPr="00411CBC">
        <w:rPr>
          <w:bCs/>
          <w:lang w:eastAsia="en-IN" w:bidi="hi-IN"/>
        </w:rPr>
        <w:t xml:space="preserve"> </w:t>
      </w:r>
      <w:r w:rsidR="00A0407F" w:rsidRPr="00411CBC">
        <w:rPr>
          <w:bCs/>
          <w:lang w:eastAsia="en-IN" w:bidi="hi-IN"/>
        </w:rPr>
        <w:t xml:space="preserve">one of the best Immigration service providing company in Delhi </w:t>
      </w:r>
      <w:r w:rsidR="00A0407F">
        <w:rPr>
          <w:bCs/>
          <w:lang w:eastAsia="en-IN" w:bidi="hi-IN"/>
        </w:rPr>
        <w:t>that provide t</w:t>
      </w:r>
      <w:r w:rsidRPr="00411CBC">
        <w:rPr>
          <w:bCs/>
          <w:lang w:eastAsia="en-IN" w:bidi="hi-IN"/>
        </w:rPr>
        <w:t>he quality of</w:t>
      </w:r>
      <w:r w:rsidR="00A0407F">
        <w:rPr>
          <w:bCs/>
          <w:lang w:eastAsia="en-IN" w:bidi="hi-IN"/>
        </w:rPr>
        <w:t xml:space="preserve"> services</w:t>
      </w:r>
      <w:r w:rsidRPr="00411CBC">
        <w:rPr>
          <w:bCs/>
          <w:lang w:eastAsia="en-IN" w:bidi="hi-IN"/>
        </w:rPr>
        <w:t xml:space="preserve">. </w:t>
      </w:r>
      <w:r>
        <w:rPr>
          <w:bCs/>
          <w:lang w:eastAsia="en-IN" w:bidi="hi-IN"/>
        </w:rPr>
        <w:t>The company h</w:t>
      </w:r>
      <w:r w:rsidRPr="00411CBC">
        <w:rPr>
          <w:bCs/>
          <w:lang w:eastAsia="en-IN" w:bidi="hi-IN"/>
        </w:rPr>
        <w:t>as earned a lot of appreciation and fame in a very small time span for processing successful Australia PR and Canada PR visas.</w:t>
      </w:r>
    </w:p>
    <w:p w:rsidR="00411CBC" w:rsidRDefault="00411CBC" w:rsidP="00411CBC">
      <w:pPr>
        <w:spacing w:after="0" w:line="100" w:lineRule="atLeast"/>
        <w:rPr>
          <w:bCs/>
          <w:lang w:eastAsia="en-IN" w:bidi="hi-IN"/>
        </w:rPr>
      </w:pPr>
    </w:p>
    <w:p w:rsidR="00411CBC" w:rsidRDefault="0053350C" w:rsidP="00411CBC">
      <w:pPr>
        <w:spacing w:after="0" w:line="100" w:lineRule="atLeast"/>
      </w:pPr>
      <w:r>
        <w:rPr>
          <w:rFonts w:asciiTheme="minorHAnsi" w:hAnsiTheme="minorHAnsi" w:cstheme="minorHAnsi"/>
          <w:lang w:val="en-IN" w:eastAsia="en-IN" w:bidi="hi-IN"/>
        </w:rPr>
        <w:t xml:space="preserve">Website URL: </w:t>
      </w:r>
      <w:hyperlink r:id="rId10" w:history="1">
        <w:r w:rsidRPr="00D1756B">
          <w:rPr>
            <w:rStyle w:val="Hyperlink"/>
          </w:rPr>
          <w:t>https://</w:t>
        </w:r>
        <w:r w:rsidR="00A0407F">
          <w:rPr>
            <w:rStyle w:val="Hyperlink"/>
          </w:rPr>
          <w:t>apimmigrations.com</w:t>
        </w:r>
        <w:r w:rsidRPr="00D1756B">
          <w:rPr>
            <w:rStyle w:val="Hyperlink"/>
          </w:rPr>
          <w:t>/</w:t>
        </w:r>
      </w:hyperlink>
    </w:p>
    <w:p w:rsidR="00A0407F" w:rsidRDefault="0053350C" w:rsidP="00411CBC">
      <w:pPr>
        <w:spacing w:after="0" w:line="100" w:lineRule="atLeast"/>
      </w:pPr>
      <w:r>
        <w:t xml:space="preserve">CRM URL: </w:t>
      </w:r>
      <w:hyperlink r:id="rId11" w:history="1">
        <w:r w:rsidRPr="00D1756B">
          <w:rPr>
            <w:rStyle w:val="Hyperlink"/>
          </w:rPr>
          <w:t>https://</w:t>
        </w:r>
        <w:r>
          <w:rPr>
            <w:rStyle w:val="Hyperlink"/>
          </w:rPr>
          <w:t>apimmigrations.com/contro</w:t>
        </w:r>
        <w:r w:rsidR="0041136D">
          <w:rPr>
            <w:rStyle w:val="Hyperlink"/>
          </w:rPr>
          <w:t>/</w:t>
        </w:r>
      </w:hyperlink>
    </w:p>
    <w:p w:rsidR="00411CBC" w:rsidRDefault="00411CBC" w:rsidP="003C3BAA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</w:p>
    <w:p w:rsidR="009603CF" w:rsidRDefault="009603CF" w:rsidP="003C3BAA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</w:p>
    <w:p w:rsidR="009603CF" w:rsidRDefault="009603CF" w:rsidP="003C3BAA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</w:p>
    <w:p w:rsidR="003C3BAA" w:rsidRPr="00BF32CD" w:rsidRDefault="0053350C" w:rsidP="003C3BAA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2.     </w:t>
      </w:r>
      <w:r w:rsidRPr="009E5FB8">
        <w:rPr>
          <w:rFonts w:ascii="Times New Roman" w:hAnsi="Times New Roman"/>
          <w:b/>
          <w:sz w:val="24"/>
          <w:szCs w:val="24"/>
        </w:rPr>
        <w:t>Project title</w:t>
      </w:r>
      <w:r>
        <w:rPr>
          <w:rFonts w:ascii="Times New Roman" w:hAnsi="Times New Roman"/>
          <w:b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/>
          <w:b/>
          <w:sz w:val="28"/>
          <w:szCs w:val="28"/>
        </w:rPr>
        <w:t>WebCon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Live </w:t>
      </w:r>
      <w:r w:rsidR="00411CBC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NIC E-learning Services</w:t>
      </w:r>
      <w:r w:rsidR="00411CBC">
        <w:rPr>
          <w:rFonts w:ascii="Times New Roman" w:hAnsi="Times New Roman"/>
          <w:b/>
          <w:sz w:val="28"/>
          <w:szCs w:val="28"/>
        </w:rPr>
        <w:t>)</w:t>
      </w:r>
    </w:p>
    <w:p w:rsidR="003C3BAA" w:rsidRDefault="0053350C" w:rsidP="003C3BAA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Team size              4</w:t>
      </w:r>
    </w:p>
    <w:p w:rsidR="003C3BAA" w:rsidRDefault="0053350C" w:rsidP="003C3BAA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Role                       Developer</w:t>
      </w:r>
    </w:p>
    <w:p w:rsidR="003C3BAA" w:rsidRDefault="0053350C" w:rsidP="003C3BAA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Duration               12 months</w:t>
      </w:r>
    </w:p>
    <w:p w:rsidR="003C3BAA" w:rsidRDefault="0053350C" w:rsidP="003C3BAA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Technology          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Wordpress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,</w:t>
      </w:r>
      <w:r w:rsidRPr="00BB6A4F">
        <w:rPr>
          <w:rFonts w:ascii="Times New Roman" w:hAnsi="Times New Roman"/>
          <w:b/>
          <w:bCs/>
          <w:sz w:val="24"/>
          <w:szCs w:val="24"/>
        </w:rPr>
        <w:t>Core</w:t>
      </w:r>
      <w:proofErr w:type="spellEnd"/>
      <w:proofErr w:type="gramEnd"/>
      <w:r w:rsidRPr="00BB6A4F">
        <w:rPr>
          <w:rFonts w:ascii="Times New Roman" w:hAnsi="Times New Roman"/>
          <w:b/>
          <w:bCs/>
          <w:sz w:val="24"/>
          <w:szCs w:val="24"/>
        </w:rPr>
        <w:t xml:space="preserve"> PHP, </w:t>
      </w:r>
      <w:proofErr w:type="spellStart"/>
      <w:r w:rsidRPr="00BB6A4F">
        <w:rPr>
          <w:rFonts w:ascii="Times New Roman" w:hAnsi="Times New Roman"/>
          <w:b/>
          <w:bCs/>
          <w:sz w:val="24"/>
          <w:szCs w:val="24"/>
        </w:rPr>
        <w:t>Javascript</w:t>
      </w:r>
      <w:proofErr w:type="spellEnd"/>
      <w:r w:rsidRPr="00BB6A4F">
        <w:rPr>
          <w:rFonts w:ascii="Times New Roman" w:hAnsi="Times New Roman"/>
          <w:b/>
          <w:bCs/>
          <w:sz w:val="24"/>
          <w:szCs w:val="24"/>
        </w:rPr>
        <w:t xml:space="preserve">, Ajax, HTML, CSS, </w:t>
      </w:r>
      <w:proofErr w:type="spellStart"/>
      <w:r w:rsidRPr="00BB6A4F">
        <w:rPr>
          <w:rFonts w:ascii="Times New Roman" w:hAnsi="Times New Roman"/>
          <w:b/>
          <w:bCs/>
          <w:sz w:val="24"/>
          <w:szCs w:val="24"/>
        </w:rPr>
        <w:t>JQuery</w:t>
      </w:r>
      <w:proofErr w:type="spellEnd"/>
    </w:p>
    <w:p w:rsidR="003C3BAA" w:rsidRDefault="0053350C" w:rsidP="003C3BAA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Database               MySQL</w:t>
      </w:r>
    </w:p>
    <w:p w:rsidR="003C3BAA" w:rsidRDefault="003C3BAA" w:rsidP="003C3BAA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9603CF" w:rsidRDefault="009603CF" w:rsidP="003C3BAA">
      <w:pPr>
        <w:rPr>
          <w:rFonts w:ascii="Times New Roman" w:hAnsi="Times New Roman"/>
          <w:b/>
          <w:sz w:val="24"/>
          <w:szCs w:val="24"/>
          <w:lang w:val="en-IN" w:eastAsia="en-IN" w:bidi="hi-IN"/>
        </w:rPr>
      </w:pPr>
    </w:p>
    <w:p w:rsidR="003C3BAA" w:rsidRPr="009E5FB8" w:rsidRDefault="0053350C" w:rsidP="003C3BAA">
      <w:pPr>
        <w:rPr>
          <w:rFonts w:ascii="Times New Roman" w:hAnsi="Times New Roman"/>
          <w:b/>
          <w:sz w:val="24"/>
          <w:szCs w:val="24"/>
          <w:lang w:val="en-IN" w:eastAsia="en-IN" w:bidi="hi-IN"/>
        </w:rPr>
      </w:pPr>
      <w:r w:rsidRPr="009E5FB8">
        <w:rPr>
          <w:rFonts w:ascii="Times New Roman" w:hAnsi="Times New Roman"/>
          <w:b/>
          <w:sz w:val="24"/>
          <w:szCs w:val="24"/>
          <w:lang w:val="en-IN" w:eastAsia="en-IN" w:bidi="hi-IN"/>
        </w:rPr>
        <w:lastRenderedPageBreak/>
        <w:t>Project Description:</w:t>
      </w:r>
    </w:p>
    <w:p w:rsidR="003C3BAA" w:rsidRDefault="0053350C" w:rsidP="003C3BAA">
      <w:pPr>
        <w:rPr>
          <w:lang w:eastAsia="en-IN" w:bidi="hi-IN"/>
        </w:rPr>
      </w:pPr>
      <w:r w:rsidRPr="00411CBC">
        <w:rPr>
          <w:bCs/>
          <w:lang w:eastAsia="en-IN" w:bidi="hi-IN"/>
        </w:rPr>
        <w:t xml:space="preserve">There had been a growing need for more innovative methods for conducting seminars, training’s, and conferencing with desired operational efficiency, confidentiality, security and cost effectiveness to cope up with the rapidly increasing frequency. </w:t>
      </w:r>
      <w:proofErr w:type="gramStart"/>
      <w:r w:rsidRPr="00411CBC">
        <w:rPr>
          <w:bCs/>
          <w:lang w:eastAsia="en-IN" w:bidi="hi-IN"/>
        </w:rPr>
        <w:t>The delivery of a learning, training or education program by electronic means.</w:t>
      </w:r>
      <w:proofErr w:type="gramEnd"/>
      <w:r w:rsidRPr="00411CBC">
        <w:rPr>
          <w:bCs/>
          <w:lang w:eastAsia="en-IN" w:bidi="hi-IN"/>
        </w:rPr>
        <w:t xml:space="preserve"> </w:t>
      </w:r>
      <w:proofErr w:type="gramStart"/>
      <w:r w:rsidRPr="00411CBC">
        <w:rPr>
          <w:bCs/>
          <w:lang w:eastAsia="en-IN" w:bidi="hi-IN"/>
        </w:rPr>
        <w:t>eLearning</w:t>
      </w:r>
      <w:proofErr w:type="gramEnd"/>
      <w:r w:rsidRPr="00411CBC">
        <w:rPr>
          <w:bCs/>
          <w:lang w:eastAsia="en-IN" w:bidi="hi-IN"/>
        </w:rPr>
        <w:t xml:space="preserve"> involves the use of a computer or electronic device to provide training, educational or learning material. For an organization to function effectively &amp; efficiently, it needs to constantly update knowledge base of employees.</w:t>
      </w:r>
    </w:p>
    <w:p w:rsidR="003C3BAA" w:rsidRDefault="0053350C" w:rsidP="003C3BAA">
      <w:pPr>
        <w:spacing w:after="0" w:line="100" w:lineRule="atLeast"/>
      </w:pPr>
      <w:r>
        <w:rPr>
          <w:rFonts w:asciiTheme="minorHAnsi" w:hAnsiTheme="minorHAnsi" w:cstheme="minorHAnsi"/>
          <w:lang w:val="en-IN" w:eastAsia="en-IN" w:bidi="hi-IN"/>
        </w:rPr>
        <w:t xml:space="preserve">Website URL: </w:t>
      </w:r>
      <w:hyperlink r:id="rId12" w:history="1">
        <w:r w:rsidRPr="00D1756B">
          <w:rPr>
            <w:rStyle w:val="Hyperlink"/>
          </w:rPr>
          <w:t>https://</w:t>
        </w:r>
        <w:r>
          <w:rPr>
            <w:rStyle w:val="Hyperlink"/>
          </w:rPr>
          <w:t>webcon</w:t>
        </w:r>
        <w:r w:rsidRPr="00D1756B">
          <w:rPr>
            <w:rStyle w:val="Hyperlink"/>
          </w:rPr>
          <w:t>.nic.in/</w:t>
        </w:r>
      </w:hyperlink>
    </w:p>
    <w:p w:rsidR="009E5FB8" w:rsidRDefault="009E5FB8" w:rsidP="009E5FB8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</w:p>
    <w:p w:rsidR="003C3BAA" w:rsidRDefault="003C3BAA" w:rsidP="00BF32CD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</w:p>
    <w:p w:rsidR="00BF32CD" w:rsidRPr="00BF32CD" w:rsidRDefault="0053350C" w:rsidP="00BF32CD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3.     </w:t>
      </w:r>
      <w:r w:rsidRPr="009E5FB8">
        <w:rPr>
          <w:rFonts w:ascii="Times New Roman" w:hAnsi="Times New Roman"/>
          <w:b/>
          <w:sz w:val="24"/>
          <w:szCs w:val="24"/>
        </w:rPr>
        <w:t>Project title</w:t>
      </w:r>
      <w:r>
        <w:rPr>
          <w:rFonts w:ascii="Times New Roman" w:hAnsi="Times New Roman"/>
          <w:b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/>
          <w:b/>
          <w:sz w:val="28"/>
          <w:szCs w:val="28"/>
        </w:rPr>
        <w:t>Vidyakosh</w:t>
      </w:r>
      <w:proofErr w:type="spellEnd"/>
      <w:r w:rsidR="005A64C3">
        <w:rPr>
          <w:rFonts w:ascii="Times New Roman" w:hAnsi="Times New Roman"/>
          <w:b/>
          <w:sz w:val="28"/>
          <w:szCs w:val="28"/>
        </w:rPr>
        <w:t xml:space="preserve"> E-Learning</w:t>
      </w:r>
    </w:p>
    <w:p w:rsidR="00BF32CD" w:rsidRDefault="0053350C" w:rsidP="00BF32CD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Team size              4</w:t>
      </w:r>
    </w:p>
    <w:p w:rsidR="00BF32CD" w:rsidRDefault="0053350C" w:rsidP="00BF32CD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Role                       Developer</w:t>
      </w:r>
    </w:p>
    <w:p w:rsidR="00BF32CD" w:rsidRDefault="0053350C" w:rsidP="00BF32CD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Duration               12 months</w:t>
      </w:r>
    </w:p>
    <w:p w:rsidR="00BF32CD" w:rsidRDefault="0053350C" w:rsidP="00BF32CD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Technology          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Moodle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,</w:t>
      </w:r>
      <w:r w:rsidRPr="00BB6A4F">
        <w:rPr>
          <w:rFonts w:ascii="Times New Roman" w:hAnsi="Times New Roman"/>
          <w:b/>
          <w:bCs/>
          <w:sz w:val="24"/>
          <w:szCs w:val="24"/>
        </w:rPr>
        <w:t>Core</w:t>
      </w:r>
      <w:proofErr w:type="spellEnd"/>
      <w:proofErr w:type="gramEnd"/>
      <w:r w:rsidRPr="00BB6A4F">
        <w:rPr>
          <w:rFonts w:ascii="Times New Roman" w:hAnsi="Times New Roman"/>
          <w:b/>
          <w:bCs/>
          <w:sz w:val="24"/>
          <w:szCs w:val="24"/>
        </w:rPr>
        <w:t xml:space="preserve"> PHP, </w:t>
      </w:r>
      <w:proofErr w:type="spellStart"/>
      <w:r w:rsidRPr="00BB6A4F">
        <w:rPr>
          <w:rFonts w:ascii="Times New Roman" w:hAnsi="Times New Roman"/>
          <w:b/>
          <w:bCs/>
          <w:sz w:val="24"/>
          <w:szCs w:val="24"/>
        </w:rPr>
        <w:t>Javascript</w:t>
      </w:r>
      <w:proofErr w:type="spellEnd"/>
      <w:r w:rsidRPr="00BB6A4F">
        <w:rPr>
          <w:rFonts w:ascii="Times New Roman" w:hAnsi="Times New Roman"/>
          <w:b/>
          <w:bCs/>
          <w:sz w:val="24"/>
          <w:szCs w:val="24"/>
        </w:rPr>
        <w:t xml:space="preserve">, Ajax, HTML, CSS, </w:t>
      </w:r>
      <w:proofErr w:type="spellStart"/>
      <w:r w:rsidRPr="00BB6A4F">
        <w:rPr>
          <w:rFonts w:ascii="Times New Roman" w:hAnsi="Times New Roman"/>
          <w:b/>
          <w:bCs/>
          <w:sz w:val="24"/>
          <w:szCs w:val="24"/>
        </w:rPr>
        <w:t>JQuery</w:t>
      </w:r>
      <w:proofErr w:type="spellEnd"/>
    </w:p>
    <w:p w:rsidR="00BF32CD" w:rsidRDefault="0053350C" w:rsidP="00BF32CD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Database               MySQL</w:t>
      </w:r>
    </w:p>
    <w:p w:rsidR="00BF32CD" w:rsidRDefault="00BF32CD" w:rsidP="00BF32CD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BF32CD" w:rsidRPr="009E5FB8" w:rsidRDefault="0053350C" w:rsidP="00BF32CD">
      <w:pPr>
        <w:rPr>
          <w:rFonts w:ascii="Times New Roman" w:hAnsi="Times New Roman"/>
          <w:b/>
          <w:sz w:val="24"/>
          <w:szCs w:val="24"/>
          <w:lang w:val="en-IN" w:eastAsia="en-IN" w:bidi="hi-IN"/>
        </w:rPr>
      </w:pPr>
      <w:r w:rsidRPr="009E5FB8">
        <w:rPr>
          <w:rFonts w:ascii="Times New Roman" w:hAnsi="Times New Roman"/>
          <w:b/>
          <w:sz w:val="24"/>
          <w:szCs w:val="24"/>
          <w:lang w:val="en-IN" w:eastAsia="en-IN" w:bidi="hi-IN"/>
        </w:rPr>
        <w:t>Project Description:</w:t>
      </w:r>
    </w:p>
    <w:p w:rsidR="00BF32CD" w:rsidRDefault="0053350C" w:rsidP="00BF32CD">
      <w:pPr>
        <w:rPr>
          <w:lang w:eastAsia="en-IN" w:bidi="hi-IN"/>
        </w:rPr>
      </w:pPr>
      <w:proofErr w:type="gramStart"/>
      <w:r w:rsidRPr="00BF32CD">
        <w:rPr>
          <w:b/>
          <w:bCs/>
          <w:lang w:eastAsia="en-IN" w:bidi="hi-IN"/>
        </w:rPr>
        <w:t>NIC</w:t>
      </w:r>
      <w:r>
        <w:rPr>
          <w:bCs/>
          <w:lang w:eastAsia="en-IN" w:bidi="hi-IN"/>
        </w:rPr>
        <w:t>(</w:t>
      </w:r>
      <w:proofErr w:type="gramEnd"/>
      <w:r>
        <w:rPr>
          <w:bCs/>
          <w:lang w:eastAsia="en-IN" w:bidi="hi-IN"/>
        </w:rPr>
        <w:t>National Informatics Center)</w:t>
      </w:r>
      <w:r w:rsidRPr="00BF32CD">
        <w:rPr>
          <w:bCs/>
          <w:lang w:eastAsia="en-IN" w:bidi="hi-IN"/>
        </w:rPr>
        <w:t xml:space="preserve"> is currently running daily Webinars and also scheduled Virtual classes for capacity building of NIC officers. </w:t>
      </w:r>
      <w:proofErr w:type="spellStart"/>
      <w:r w:rsidRPr="00BF32CD">
        <w:rPr>
          <w:b/>
          <w:bCs/>
          <w:lang w:eastAsia="en-IN" w:bidi="hi-IN"/>
        </w:rPr>
        <w:t>VidyaKosh</w:t>
      </w:r>
      <w:proofErr w:type="spellEnd"/>
      <w:r w:rsidRPr="00BF32CD">
        <w:rPr>
          <w:bCs/>
          <w:lang w:eastAsia="en-IN" w:bidi="hi-IN"/>
        </w:rPr>
        <w:t> is another step in the same direction to complement the existing services. It provides the flexibility of place, time an</w:t>
      </w:r>
      <w:r>
        <w:rPr>
          <w:bCs/>
          <w:lang w:eastAsia="en-IN" w:bidi="hi-IN"/>
        </w:rPr>
        <w:t>d learning speed to the learner</w:t>
      </w:r>
      <w:r>
        <w:rPr>
          <w:lang w:eastAsia="en-IN" w:bidi="hi-IN"/>
        </w:rPr>
        <w:t>.</w:t>
      </w:r>
    </w:p>
    <w:p w:rsidR="00BF32CD" w:rsidRDefault="0053350C" w:rsidP="00BF32CD">
      <w:pPr>
        <w:spacing w:after="0" w:line="100" w:lineRule="atLeast"/>
      </w:pPr>
      <w:r>
        <w:rPr>
          <w:rFonts w:asciiTheme="minorHAnsi" w:hAnsiTheme="minorHAnsi" w:cstheme="minorHAnsi"/>
          <w:lang w:val="en-IN" w:eastAsia="en-IN" w:bidi="hi-IN"/>
        </w:rPr>
        <w:t xml:space="preserve">Website URL: </w:t>
      </w:r>
      <w:hyperlink r:id="rId13" w:history="1">
        <w:r w:rsidR="00D1756B" w:rsidRPr="00D1756B">
          <w:rPr>
            <w:rStyle w:val="Hyperlink"/>
          </w:rPr>
          <w:t>https://vidyakosh.nic.in/</w:t>
        </w:r>
      </w:hyperlink>
    </w:p>
    <w:p w:rsidR="00BF32CD" w:rsidRDefault="00BF32CD" w:rsidP="00BF32CD">
      <w:pPr>
        <w:spacing w:after="0" w:line="100" w:lineRule="atLeast"/>
      </w:pPr>
    </w:p>
    <w:p w:rsidR="00BF32CD" w:rsidRDefault="00BF32CD" w:rsidP="00BF32CD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</w:p>
    <w:p w:rsidR="00D90588" w:rsidRPr="00BF32CD" w:rsidRDefault="0053350C" w:rsidP="00D90588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4.     </w:t>
      </w:r>
      <w:r w:rsidRPr="009E5FB8">
        <w:rPr>
          <w:rFonts w:ascii="Times New Roman" w:hAnsi="Times New Roman"/>
          <w:b/>
          <w:sz w:val="24"/>
          <w:szCs w:val="24"/>
        </w:rPr>
        <w:t>Project title</w:t>
      </w:r>
      <w:r>
        <w:rPr>
          <w:rFonts w:ascii="Times New Roman" w:hAnsi="Times New Roman"/>
          <w:b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/>
          <w:b/>
          <w:sz w:val="28"/>
          <w:szCs w:val="28"/>
        </w:rPr>
        <w:t>VevTv</w:t>
      </w:r>
      <w:proofErr w:type="spellEnd"/>
    </w:p>
    <w:p w:rsidR="00D90588" w:rsidRDefault="0053350C" w:rsidP="00D90588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Team size              1</w:t>
      </w:r>
    </w:p>
    <w:p w:rsidR="00D90588" w:rsidRDefault="0053350C" w:rsidP="00D90588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Role                       Designer and Developer</w:t>
      </w:r>
    </w:p>
    <w:p w:rsidR="00D90588" w:rsidRDefault="0053350C" w:rsidP="00D90588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Duration               2 months</w:t>
      </w:r>
    </w:p>
    <w:p w:rsidR="00D90588" w:rsidRDefault="0053350C" w:rsidP="00D90588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Technology           </w:t>
      </w:r>
      <w:r w:rsidRPr="00BB6A4F">
        <w:rPr>
          <w:rFonts w:ascii="Times New Roman" w:hAnsi="Times New Roman"/>
          <w:b/>
          <w:bCs/>
          <w:sz w:val="24"/>
          <w:szCs w:val="24"/>
        </w:rPr>
        <w:t xml:space="preserve">Core PHP, </w:t>
      </w:r>
      <w:proofErr w:type="spellStart"/>
      <w:r w:rsidR="00152F93">
        <w:rPr>
          <w:rFonts w:ascii="Times New Roman" w:hAnsi="Times New Roman"/>
          <w:b/>
          <w:bCs/>
          <w:sz w:val="24"/>
          <w:szCs w:val="24"/>
        </w:rPr>
        <w:t>YouPHPTube</w:t>
      </w:r>
      <w:proofErr w:type="gramStart"/>
      <w:r w:rsidR="00152F93">
        <w:rPr>
          <w:rFonts w:ascii="Times New Roman" w:hAnsi="Times New Roman"/>
          <w:b/>
          <w:bCs/>
          <w:sz w:val="24"/>
          <w:szCs w:val="24"/>
        </w:rPr>
        <w:t>,</w:t>
      </w:r>
      <w:r w:rsidRPr="00BB6A4F">
        <w:rPr>
          <w:rFonts w:ascii="Times New Roman" w:hAnsi="Times New Roman"/>
          <w:b/>
          <w:bCs/>
          <w:sz w:val="24"/>
          <w:szCs w:val="24"/>
        </w:rPr>
        <w:t>Javascript</w:t>
      </w:r>
      <w:proofErr w:type="spellEnd"/>
      <w:proofErr w:type="gramEnd"/>
      <w:r w:rsidRPr="00BB6A4F">
        <w:rPr>
          <w:rFonts w:ascii="Times New Roman" w:hAnsi="Times New Roman"/>
          <w:b/>
          <w:bCs/>
          <w:sz w:val="24"/>
          <w:szCs w:val="24"/>
        </w:rPr>
        <w:t xml:space="preserve">, Ajax, HTML, CSS, </w:t>
      </w:r>
      <w:proofErr w:type="spellStart"/>
      <w:r w:rsidRPr="00BB6A4F">
        <w:rPr>
          <w:rFonts w:ascii="Times New Roman" w:hAnsi="Times New Roman"/>
          <w:b/>
          <w:bCs/>
          <w:sz w:val="24"/>
          <w:szCs w:val="24"/>
        </w:rPr>
        <w:t>JQuery</w:t>
      </w:r>
      <w:proofErr w:type="spellEnd"/>
    </w:p>
    <w:p w:rsidR="00D90588" w:rsidRDefault="0053350C" w:rsidP="00D90588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Database               MySQL</w:t>
      </w:r>
    </w:p>
    <w:p w:rsidR="00D90588" w:rsidRDefault="00D90588" w:rsidP="00D90588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D90588" w:rsidRPr="009E5FB8" w:rsidRDefault="0053350C" w:rsidP="00D90588">
      <w:pPr>
        <w:rPr>
          <w:rFonts w:ascii="Times New Roman" w:hAnsi="Times New Roman"/>
          <w:b/>
          <w:sz w:val="24"/>
          <w:szCs w:val="24"/>
          <w:lang w:val="en-IN" w:eastAsia="en-IN" w:bidi="hi-IN"/>
        </w:rPr>
      </w:pPr>
      <w:r w:rsidRPr="009E5FB8">
        <w:rPr>
          <w:rFonts w:ascii="Times New Roman" w:hAnsi="Times New Roman"/>
          <w:b/>
          <w:sz w:val="24"/>
          <w:szCs w:val="24"/>
          <w:lang w:val="en-IN" w:eastAsia="en-IN" w:bidi="hi-IN"/>
        </w:rPr>
        <w:t>Project Description:</w:t>
      </w:r>
    </w:p>
    <w:p w:rsidR="00D90588" w:rsidRDefault="0053350C" w:rsidP="00D90588">
      <w:pPr>
        <w:rPr>
          <w:lang w:eastAsia="en-IN" w:bidi="hi-IN"/>
        </w:rPr>
      </w:pPr>
      <w:proofErr w:type="spellStart"/>
      <w:r w:rsidRPr="00D90588">
        <w:rPr>
          <w:bCs/>
          <w:lang w:eastAsia="en-IN" w:bidi="hi-IN"/>
        </w:rPr>
        <w:t>Vev</w:t>
      </w:r>
      <w:proofErr w:type="spellEnd"/>
      <w:r w:rsidRPr="00D90588">
        <w:rPr>
          <w:bCs/>
          <w:lang w:eastAsia="en-IN" w:bidi="hi-IN"/>
        </w:rPr>
        <w:t xml:space="preserve"> </w:t>
      </w:r>
      <w:proofErr w:type="spellStart"/>
      <w:proofErr w:type="gramStart"/>
      <w:r w:rsidRPr="00D90588">
        <w:rPr>
          <w:bCs/>
          <w:lang w:eastAsia="en-IN" w:bidi="hi-IN"/>
        </w:rPr>
        <w:t>Tv</w:t>
      </w:r>
      <w:proofErr w:type="spellEnd"/>
      <w:proofErr w:type="gramEnd"/>
      <w:r w:rsidRPr="00D90588">
        <w:rPr>
          <w:bCs/>
          <w:lang w:eastAsia="en-IN" w:bidi="hi-IN"/>
        </w:rPr>
        <w:t xml:space="preserve"> Channel is an internet </w:t>
      </w:r>
      <w:proofErr w:type="spellStart"/>
      <w:r w:rsidRPr="00D90588">
        <w:rPr>
          <w:bCs/>
          <w:lang w:eastAsia="en-IN" w:bidi="hi-IN"/>
        </w:rPr>
        <w:t>Tv</w:t>
      </w:r>
      <w:proofErr w:type="spellEnd"/>
      <w:r w:rsidRPr="00D90588">
        <w:rPr>
          <w:bCs/>
          <w:lang w:eastAsia="en-IN" w:bidi="hi-IN"/>
        </w:rPr>
        <w:t xml:space="preserve"> channel which provides daily latest videos on business, employments, entertainment, music album &amp; Indian movies, This internet television channel. </w:t>
      </w:r>
      <w:proofErr w:type="spellStart"/>
      <w:r w:rsidRPr="00D90588">
        <w:rPr>
          <w:bCs/>
          <w:lang w:eastAsia="en-IN" w:bidi="hi-IN"/>
        </w:rPr>
        <w:t>Vev</w:t>
      </w:r>
      <w:proofErr w:type="spellEnd"/>
      <w:r w:rsidRPr="00D90588">
        <w:rPr>
          <w:bCs/>
          <w:lang w:eastAsia="en-IN" w:bidi="hi-IN"/>
        </w:rPr>
        <w:t xml:space="preserve"> </w:t>
      </w:r>
      <w:proofErr w:type="spellStart"/>
      <w:proofErr w:type="gramStart"/>
      <w:r w:rsidRPr="00D90588">
        <w:rPr>
          <w:bCs/>
          <w:lang w:eastAsia="en-IN" w:bidi="hi-IN"/>
        </w:rPr>
        <w:t>Tv</w:t>
      </w:r>
      <w:proofErr w:type="spellEnd"/>
      <w:proofErr w:type="gramEnd"/>
      <w:r w:rsidRPr="00D90588">
        <w:rPr>
          <w:bCs/>
          <w:lang w:eastAsia="en-IN" w:bidi="hi-IN"/>
        </w:rPr>
        <w:t xml:space="preserve"> is tailor made for the world of short films and production. </w:t>
      </w:r>
      <w:proofErr w:type="spellStart"/>
      <w:r w:rsidRPr="00D90588">
        <w:rPr>
          <w:bCs/>
          <w:lang w:eastAsia="en-IN" w:bidi="hi-IN"/>
        </w:rPr>
        <w:t>Vev</w:t>
      </w:r>
      <w:proofErr w:type="spellEnd"/>
      <w:r w:rsidRPr="00D90588">
        <w:rPr>
          <w:bCs/>
          <w:lang w:eastAsia="en-IN" w:bidi="hi-IN"/>
        </w:rPr>
        <w:t xml:space="preserve"> </w:t>
      </w:r>
      <w:proofErr w:type="spellStart"/>
      <w:proofErr w:type="gramStart"/>
      <w:r w:rsidRPr="00D90588">
        <w:rPr>
          <w:bCs/>
          <w:lang w:eastAsia="en-IN" w:bidi="hi-IN"/>
        </w:rPr>
        <w:t>Tv</w:t>
      </w:r>
      <w:proofErr w:type="spellEnd"/>
      <w:proofErr w:type="gramEnd"/>
      <w:r w:rsidRPr="00D90588">
        <w:rPr>
          <w:bCs/>
          <w:lang w:eastAsia="en-IN" w:bidi="hi-IN"/>
        </w:rPr>
        <w:t xml:space="preserve"> has been receiving support and ideas from the professionals in film and media industry, intellectuals and public figures.</w:t>
      </w:r>
    </w:p>
    <w:p w:rsidR="00D90588" w:rsidRDefault="0053350C" w:rsidP="00D90588">
      <w:pPr>
        <w:spacing w:after="0" w:line="100" w:lineRule="atLeast"/>
      </w:pPr>
      <w:r>
        <w:rPr>
          <w:rFonts w:asciiTheme="minorHAnsi" w:hAnsiTheme="minorHAnsi" w:cstheme="minorHAnsi"/>
          <w:lang w:val="en-IN" w:eastAsia="en-IN" w:bidi="hi-IN"/>
        </w:rPr>
        <w:t xml:space="preserve">Website URL: </w:t>
      </w:r>
      <w:hyperlink r:id="rId14" w:history="1">
        <w:r w:rsidR="00152F93" w:rsidRPr="00152F93">
          <w:rPr>
            <w:rStyle w:val="Hyperlink"/>
          </w:rPr>
          <w:t>http://www.vevtv.com/</w:t>
        </w:r>
      </w:hyperlink>
    </w:p>
    <w:p w:rsidR="003C3BAA" w:rsidRDefault="003C3BAA" w:rsidP="00D90588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</w:p>
    <w:p w:rsidR="009603CF" w:rsidRDefault="009603CF" w:rsidP="00D90588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</w:p>
    <w:p w:rsidR="00BF32CD" w:rsidRPr="00BF32CD" w:rsidRDefault="0053350C" w:rsidP="00BB6A4F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</w:t>
      </w:r>
      <w:r w:rsidR="00BB6A4F">
        <w:rPr>
          <w:rFonts w:ascii="Times New Roman" w:hAnsi="Times New Roman"/>
          <w:b/>
          <w:sz w:val="28"/>
          <w:szCs w:val="28"/>
        </w:rPr>
        <w:t xml:space="preserve">.     </w:t>
      </w:r>
      <w:r w:rsidR="00BB6A4F" w:rsidRPr="009E5FB8">
        <w:rPr>
          <w:rFonts w:ascii="Times New Roman" w:hAnsi="Times New Roman"/>
          <w:b/>
          <w:sz w:val="24"/>
          <w:szCs w:val="24"/>
        </w:rPr>
        <w:t>Project title</w:t>
      </w:r>
      <w:r w:rsidR="00BB6A4F">
        <w:rPr>
          <w:rFonts w:ascii="Times New Roman" w:hAnsi="Times New Roman"/>
          <w:b/>
          <w:sz w:val="28"/>
          <w:szCs w:val="28"/>
        </w:rPr>
        <w:tab/>
        <w:t xml:space="preserve">   </w:t>
      </w:r>
      <w:proofErr w:type="spellStart"/>
      <w:r w:rsidR="00BB6A4F">
        <w:rPr>
          <w:rFonts w:ascii="Times New Roman" w:hAnsi="Times New Roman"/>
          <w:b/>
          <w:sz w:val="28"/>
          <w:szCs w:val="28"/>
        </w:rPr>
        <w:t>Elex</w:t>
      </w:r>
      <w:proofErr w:type="spellEnd"/>
      <w:r w:rsidR="00BB6A4F">
        <w:rPr>
          <w:rFonts w:ascii="Times New Roman" w:hAnsi="Times New Roman"/>
          <w:b/>
          <w:sz w:val="28"/>
          <w:szCs w:val="28"/>
        </w:rPr>
        <w:t xml:space="preserve"> web </w:t>
      </w:r>
      <w:r w:rsidR="00BB6A4F" w:rsidRPr="00BB6A4F">
        <w:rPr>
          <w:rFonts w:ascii="Times New Roman" w:hAnsi="Times New Roman"/>
          <w:b/>
          <w:bCs/>
          <w:sz w:val="24"/>
          <w:szCs w:val="24"/>
        </w:rPr>
        <w:t xml:space="preserve">Local </w:t>
      </w:r>
      <w:proofErr w:type="spellStart"/>
      <w:r w:rsidR="00BB6A4F" w:rsidRPr="00BB6A4F">
        <w:rPr>
          <w:rFonts w:ascii="Times New Roman" w:hAnsi="Times New Roman"/>
          <w:b/>
          <w:bCs/>
          <w:sz w:val="24"/>
          <w:szCs w:val="24"/>
        </w:rPr>
        <w:t>Secrch</w:t>
      </w:r>
      <w:proofErr w:type="spellEnd"/>
      <w:r w:rsidR="00BB6A4F" w:rsidRPr="00BB6A4F">
        <w:rPr>
          <w:rFonts w:ascii="Times New Roman" w:hAnsi="Times New Roman"/>
          <w:b/>
          <w:bCs/>
          <w:sz w:val="24"/>
          <w:szCs w:val="24"/>
        </w:rPr>
        <w:t xml:space="preserve"> Engine</w:t>
      </w:r>
    </w:p>
    <w:p w:rsidR="00BB6A4F" w:rsidRDefault="0053350C" w:rsidP="00BB6A4F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Team size              1</w:t>
      </w:r>
    </w:p>
    <w:p w:rsidR="00BB6A4F" w:rsidRDefault="0053350C" w:rsidP="00BB6A4F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Role                       Designer and Developer</w:t>
      </w:r>
    </w:p>
    <w:p w:rsidR="00BB6A4F" w:rsidRDefault="0053350C" w:rsidP="00BB6A4F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Duration               2 months</w:t>
      </w:r>
    </w:p>
    <w:p w:rsidR="00BB6A4F" w:rsidRDefault="0053350C" w:rsidP="00BB6A4F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Technology            </w:t>
      </w:r>
      <w:r w:rsidRPr="00BB6A4F">
        <w:rPr>
          <w:rFonts w:ascii="Times New Roman" w:hAnsi="Times New Roman"/>
          <w:b/>
          <w:bCs/>
          <w:sz w:val="24"/>
          <w:szCs w:val="24"/>
        </w:rPr>
        <w:t xml:space="preserve">Core PHP, </w:t>
      </w:r>
      <w:proofErr w:type="spellStart"/>
      <w:r w:rsidRPr="00BB6A4F">
        <w:rPr>
          <w:rFonts w:ascii="Times New Roman" w:hAnsi="Times New Roman"/>
          <w:b/>
          <w:bCs/>
          <w:sz w:val="24"/>
          <w:szCs w:val="24"/>
        </w:rPr>
        <w:t>Javascript</w:t>
      </w:r>
      <w:proofErr w:type="spellEnd"/>
      <w:r w:rsidRPr="00BB6A4F">
        <w:rPr>
          <w:rFonts w:ascii="Times New Roman" w:hAnsi="Times New Roman"/>
          <w:b/>
          <w:bCs/>
          <w:sz w:val="24"/>
          <w:szCs w:val="24"/>
        </w:rPr>
        <w:t xml:space="preserve">, Ajax, HTML, CSS, </w:t>
      </w:r>
      <w:proofErr w:type="spellStart"/>
      <w:r w:rsidRPr="00BB6A4F">
        <w:rPr>
          <w:rFonts w:ascii="Times New Roman" w:hAnsi="Times New Roman"/>
          <w:b/>
          <w:bCs/>
          <w:sz w:val="24"/>
          <w:szCs w:val="24"/>
        </w:rPr>
        <w:t>JQuery</w:t>
      </w:r>
      <w:proofErr w:type="spellEnd"/>
    </w:p>
    <w:p w:rsidR="00BB6A4F" w:rsidRDefault="0053350C" w:rsidP="00BB6A4F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Database               MySQL</w:t>
      </w:r>
    </w:p>
    <w:p w:rsidR="00BB6A4F" w:rsidRDefault="00BB6A4F" w:rsidP="00BB6A4F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BB6A4F" w:rsidRPr="009E5FB8" w:rsidRDefault="0053350C" w:rsidP="00BB6A4F">
      <w:pPr>
        <w:rPr>
          <w:rFonts w:ascii="Times New Roman" w:hAnsi="Times New Roman"/>
          <w:b/>
          <w:sz w:val="24"/>
          <w:szCs w:val="24"/>
          <w:lang w:val="en-IN" w:eastAsia="en-IN" w:bidi="hi-IN"/>
        </w:rPr>
      </w:pPr>
      <w:r w:rsidRPr="009E5FB8">
        <w:rPr>
          <w:rFonts w:ascii="Times New Roman" w:hAnsi="Times New Roman"/>
          <w:b/>
          <w:sz w:val="24"/>
          <w:szCs w:val="24"/>
          <w:lang w:val="en-IN" w:eastAsia="en-IN" w:bidi="hi-IN"/>
        </w:rPr>
        <w:t>Project Description:</w:t>
      </w:r>
    </w:p>
    <w:p w:rsidR="00BB6A4F" w:rsidRDefault="0053350C" w:rsidP="00BB6A4F">
      <w:pPr>
        <w:rPr>
          <w:lang w:eastAsia="en-IN" w:bidi="hi-IN"/>
        </w:rPr>
      </w:pPr>
      <w:proofErr w:type="spellStart"/>
      <w:r w:rsidRPr="00B7522D">
        <w:rPr>
          <w:bCs/>
          <w:lang w:eastAsia="en-IN" w:bidi="hi-IN"/>
        </w:rPr>
        <w:t>ElexWeb</w:t>
      </w:r>
      <w:proofErr w:type="spellEnd"/>
      <w:r w:rsidRPr="00B7522D">
        <w:rPr>
          <w:lang w:eastAsia="en-IN" w:bidi="hi-IN"/>
        </w:rPr>
        <w:t xml:space="preserve"> is a </w:t>
      </w:r>
      <w:r w:rsidRPr="00B7522D">
        <w:rPr>
          <w:bCs/>
          <w:lang w:eastAsia="en-IN" w:bidi="hi-IN"/>
        </w:rPr>
        <w:t>Local Search Engine in India</w:t>
      </w:r>
      <w:r w:rsidRPr="00B7522D">
        <w:rPr>
          <w:lang w:eastAsia="en-IN" w:bidi="hi-IN"/>
        </w:rPr>
        <w:t>. It provides all Indian website data local search services</w:t>
      </w:r>
      <w:r>
        <w:rPr>
          <w:lang w:eastAsia="en-IN" w:bidi="hi-IN"/>
        </w:rPr>
        <w:t>.</w:t>
      </w:r>
      <w:r w:rsidRPr="00B7522D">
        <w:rPr>
          <w:color w:val="FFA500"/>
        </w:rPr>
        <w:t xml:space="preserve"> </w:t>
      </w:r>
      <w:r w:rsidRPr="00B7522D">
        <w:rPr>
          <w:lang w:eastAsia="en-IN" w:bidi="hi-IN"/>
        </w:rPr>
        <w:t>The customers are required to search by required keyword and will find the accurate and beneficial search results as they required things what they are looking for</w:t>
      </w:r>
      <w:r>
        <w:rPr>
          <w:lang w:eastAsia="en-IN" w:bidi="hi-IN"/>
        </w:rPr>
        <w:t>.</w:t>
      </w:r>
    </w:p>
    <w:p w:rsidR="00B7522D" w:rsidRDefault="0053350C" w:rsidP="00BB6A4F">
      <w:r>
        <w:rPr>
          <w:rFonts w:asciiTheme="minorHAnsi" w:hAnsiTheme="minorHAnsi" w:cstheme="minorHAnsi"/>
          <w:lang w:val="en-IN" w:eastAsia="en-IN" w:bidi="hi-IN"/>
        </w:rPr>
        <w:t xml:space="preserve">Website URL: </w:t>
      </w:r>
      <w:hyperlink r:id="rId15" w:history="1">
        <w:r w:rsidRPr="00B042A1">
          <w:rPr>
            <w:rStyle w:val="Hyperlink"/>
          </w:rPr>
          <w:t>https://www.elexweb.com/</w:t>
        </w:r>
      </w:hyperlink>
    </w:p>
    <w:p w:rsidR="00D90588" w:rsidRPr="00B30658" w:rsidRDefault="00D90588" w:rsidP="00BB6A4F">
      <w:pPr>
        <w:rPr>
          <w:rFonts w:asciiTheme="minorHAnsi" w:hAnsiTheme="minorHAnsi" w:cstheme="minorHAnsi"/>
          <w:lang w:val="en-IN" w:eastAsia="en-IN" w:bidi="hi-IN"/>
        </w:rPr>
      </w:pPr>
    </w:p>
    <w:p w:rsidR="00DE0717" w:rsidRPr="009E5FB8" w:rsidRDefault="0053350C" w:rsidP="00DE0717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6.     </w:t>
      </w:r>
      <w:r w:rsidRPr="009E5FB8">
        <w:rPr>
          <w:rFonts w:ascii="Times New Roman" w:hAnsi="Times New Roman"/>
          <w:b/>
          <w:sz w:val="24"/>
          <w:szCs w:val="24"/>
        </w:rPr>
        <w:t>Project title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Peacemaker Magazine</w:t>
      </w:r>
    </w:p>
    <w:p w:rsidR="00DE0717" w:rsidRDefault="0053350C" w:rsidP="00DE0717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Team size              2</w:t>
      </w:r>
    </w:p>
    <w:p w:rsidR="00DE0717" w:rsidRDefault="0053350C" w:rsidP="00DE0717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Role                       Developer</w:t>
      </w:r>
    </w:p>
    <w:p w:rsidR="00DE0717" w:rsidRDefault="0053350C" w:rsidP="00DE0717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Duration               2 months</w:t>
      </w:r>
    </w:p>
    <w:p w:rsidR="00DE0717" w:rsidRDefault="0053350C" w:rsidP="00DE0717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Technology            PHP,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WordPress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 MySQL, CSS, JavaScript, HTML</w:t>
      </w:r>
    </w:p>
    <w:p w:rsidR="00DE0717" w:rsidRDefault="0053350C" w:rsidP="00DE0717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Database               MySQL</w:t>
      </w:r>
    </w:p>
    <w:p w:rsidR="00DE0717" w:rsidRDefault="00DE0717" w:rsidP="00DE0717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DE0717" w:rsidRDefault="0053350C" w:rsidP="00DE0717">
      <w:pPr>
        <w:rPr>
          <w:rFonts w:ascii="Times New Roman" w:hAnsi="Times New Roman"/>
          <w:b/>
          <w:sz w:val="24"/>
          <w:szCs w:val="24"/>
          <w:lang w:val="en-IN" w:eastAsia="en-IN" w:bidi="hi-IN"/>
        </w:rPr>
      </w:pPr>
      <w:r w:rsidRPr="009E5FB8">
        <w:rPr>
          <w:rFonts w:ascii="Times New Roman" w:hAnsi="Times New Roman"/>
          <w:b/>
          <w:sz w:val="24"/>
          <w:szCs w:val="24"/>
          <w:lang w:val="en-IN" w:eastAsia="en-IN" w:bidi="hi-IN"/>
        </w:rPr>
        <w:t>Project Description:</w:t>
      </w:r>
    </w:p>
    <w:p w:rsidR="00B15813" w:rsidRDefault="0053350C" w:rsidP="00DE0717">
      <w:pPr>
        <w:rPr>
          <w:rFonts w:asciiTheme="minorHAnsi" w:hAnsiTheme="minorHAnsi" w:cstheme="minorHAnsi"/>
          <w:lang w:val="en-IN" w:eastAsia="en-IN" w:bidi="hi-IN"/>
        </w:rPr>
      </w:pPr>
      <w:r w:rsidRPr="009E5FB8">
        <w:rPr>
          <w:lang w:val="en-IN" w:eastAsia="en-IN" w:bidi="hi-IN"/>
        </w:rPr>
        <w:t xml:space="preserve">The main </w:t>
      </w:r>
      <w:r>
        <w:rPr>
          <w:lang w:val="en-IN" w:eastAsia="en-IN" w:bidi="hi-IN"/>
        </w:rPr>
        <w:t xml:space="preserve">objective of this project is to bring </w:t>
      </w:r>
      <w:r w:rsidRPr="00B15813">
        <w:rPr>
          <w:rFonts w:asciiTheme="minorHAnsi" w:hAnsiTheme="minorHAnsi" w:cstheme="minorHAnsi"/>
          <w:lang w:val="en-IN" w:eastAsia="en-IN" w:bidi="hi-IN"/>
        </w:rPr>
        <w:t xml:space="preserve">online </w:t>
      </w:r>
      <w:r w:rsidRPr="00B15813">
        <w:rPr>
          <w:rFonts w:asciiTheme="minorHAnsi" w:hAnsiTheme="minorHAnsi" w:cstheme="minorHAnsi"/>
          <w:color w:val="404040"/>
          <w:shd w:val="clear" w:color="auto" w:fill="FFFFFF"/>
        </w:rPr>
        <w:t>Hindi monthly magazine Peacemaker which is based on Indian Policing &amp; Paramilitary force</w:t>
      </w:r>
      <w:r w:rsidRPr="00B15813">
        <w:rPr>
          <w:rFonts w:asciiTheme="minorHAnsi" w:hAnsiTheme="minorHAnsi" w:cstheme="minorHAnsi"/>
          <w:lang w:val="en-IN" w:eastAsia="en-IN" w:bidi="hi-IN"/>
        </w:rPr>
        <w:t>.</w:t>
      </w:r>
    </w:p>
    <w:p w:rsidR="00B15813" w:rsidRDefault="0053350C" w:rsidP="00DE0717">
      <w:pPr>
        <w:rPr>
          <w:rFonts w:asciiTheme="minorHAnsi" w:hAnsiTheme="minorHAnsi" w:cstheme="minorHAnsi"/>
          <w:lang w:val="en-IN" w:eastAsia="en-IN" w:bidi="hi-IN"/>
        </w:rPr>
      </w:pPr>
      <w:r>
        <w:rPr>
          <w:rFonts w:asciiTheme="minorHAnsi" w:hAnsiTheme="minorHAnsi" w:cstheme="minorHAnsi"/>
          <w:lang w:val="en-IN" w:eastAsia="en-IN" w:bidi="hi-IN"/>
        </w:rPr>
        <w:t xml:space="preserve">Website URL: </w:t>
      </w:r>
      <w:hyperlink r:id="rId16" w:history="1">
        <w:r w:rsidRPr="007F4422">
          <w:rPr>
            <w:rStyle w:val="Hyperlink"/>
            <w:rFonts w:asciiTheme="minorHAnsi" w:hAnsiTheme="minorHAnsi" w:cstheme="minorHAnsi"/>
            <w:lang w:val="en-IN" w:eastAsia="en-IN" w:bidi="hi-IN"/>
          </w:rPr>
          <w:t>http://www.peacemaker4police.com/</w:t>
        </w:r>
      </w:hyperlink>
    </w:p>
    <w:p w:rsidR="00B15813" w:rsidRDefault="00B15813" w:rsidP="00B15813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</w:p>
    <w:p w:rsidR="00573E6D" w:rsidRDefault="00573E6D" w:rsidP="00B15813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</w:p>
    <w:p w:rsidR="00B15813" w:rsidRPr="009E5FB8" w:rsidRDefault="0053350C" w:rsidP="00B15813">
      <w:pPr>
        <w:spacing w:after="0" w:line="10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7.     </w:t>
      </w:r>
      <w:r w:rsidRPr="009E5FB8">
        <w:rPr>
          <w:rFonts w:ascii="Times New Roman" w:hAnsi="Times New Roman"/>
          <w:b/>
          <w:sz w:val="24"/>
          <w:szCs w:val="24"/>
        </w:rPr>
        <w:t>Project title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="006945DE" w:rsidRPr="006945DE">
        <w:rPr>
          <w:rFonts w:ascii="Times New Roman" w:hAnsi="Times New Roman"/>
          <w:b/>
          <w:color w:val="000000"/>
          <w:sz w:val="24"/>
          <w:szCs w:val="24"/>
        </w:rPr>
        <w:t>Customer Care Number New Zealand</w:t>
      </w:r>
    </w:p>
    <w:p w:rsidR="00B15813" w:rsidRDefault="0053350C" w:rsidP="00B15813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Team size              2</w:t>
      </w:r>
    </w:p>
    <w:p w:rsidR="00B15813" w:rsidRDefault="0053350C" w:rsidP="00B15813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Role                       </w:t>
      </w:r>
      <w:r w:rsidR="006945DE">
        <w:rPr>
          <w:rFonts w:ascii="Times New Roman" w:hAnsi="Times New Roman"/>
          <w:b/>
          <w:bCs/>
          <w:sz w:val="24"/>
          <w:szCs w:val="24"/>
        </w:rPr>
        <w:t>Project Leader</w:t>
      </w:r>
    </w:p>
    <w:p w:rsidR="00B15813" w:rsidRDefault="0053350C" w:rsidP="00B15813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Duration               2 months</w:t>
      </w:r>
    </w:p>
    <w:p w:rsidR="00B15813" w:rsidRDefault="0053350C" w:rsidP="00B15813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Technology            PHP,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WordPress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 MySQL, CSS, JavaScript, HTML</w:t>
      </w:r>
    </w:p>
    <w:p w:rsidR="00B15813" w:rsidRDefault="0053350C" w:rsidP="00B15813">
      <w:pPr>
        <w:spacing w:after="0" w:line="100" w:lineRule="atLeast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Database               MySQL</w:t>
      </w:r>
    </w:p>
    <w:p w:rsidR="00573E6D" w:rsidRDefault="00573E6D" w:rsidP="00B15813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B15813" w:rsidRDefault="0053350C" w:rsidP="00B15813">
      <w:pPr>
        <w:rPr>
          <w:rFonts w:ascii="Times New Roman" w:hAnsi="Times New Roman"/>
          <w:b/>
          <w:sz w:val="24"/>
          <w:szCs w:val="24"/>
          <w:lang w:val="en-IN" w:eastAsia="en-IN" w:bidi="hi-IN"/>
        </w:rPr>
      </w:pPr>
      <w:r w:rsidRPr="009E5FB8">
        <w:rPr>
          <w:rFonts w:ascii="Times New Roman" w:hAnsi="Times New Roman"/>
          <w:b/>
          <w:sz w:val="24"/>
          <w:szCs w:val="24"/>
          <w:lang w:val="en-IN" w:eastAsia="en-IN" w:bidi="hi-IN"/>
        </w:rPr>
        <w:t>Project Description:</w:t>
      </w:r>
    </w:p>
    <w:p w:rsidR="00B15813" w:rsidRDefault="0053350C" w:rsidP="00B15813">
      <w:pPr>
        <w:rPr>
          <w:rFonts w:asciiTheme="minorHAnsi" w:hAnsiTheme="minorHAnsi" w:cstheme="minorHAnsi"/>
          <w:lang w:val="en-IN" w:eastAsia="en-IN" w:bidi="hi-IN"/>
        </w:rPr>
      </w:pPr>
      <w:r>
        <w:rPr>
          <w:lang w:val="en-IN" w:eastAsia="en-IN" w:bidi="hi-IN"/>
        </w:rPr>
        <w:t xml:space="preserve">This project is based on online technical support of New Zealand </w:t>
      </w:r>
      <w:r w:rsidRPr="006945DE">
        <w:rPr>
          <w:lang w:val="en-IN" w:eastAsia="en-IN" w:bidi="hi-IN"/>
        </w:rPr>
        <w:t xml:space="preserve">for exterminating </w:t>
      </w:r>
      <w:r>
        <w:rPr>
          <w:lang w:val="en-IN" w:eastAsia="en-IN" w:bidi="hi-IN"/>
        </w:rPr>
        <w:t>the</w:t>
      </w:r>
      <w:r w:rsidRPr="006945DE">
        <w:rPr>
          <w:lang w:val="en-IN" w:eastAsia="en-IN" w:bidi="hi-IN"/>
        </w:rPr>
        <w:t xml:space="preserve"> email problems</w:t>
      </w:r>
      <w:r>
        <w:rPr>
          <w:lang w:val="en-IN" w:eastAsia="en-IN" w:bidi="hi-IN"/>
        </w:rPr>
        <w:t>.</w:t>
      </w:r>
    </w:p>
    <w:p w:rsidR="00BB6A4F" w:rsidRPr="00D90588" w:rsidRDefault="0053350C" w:rsidP="00D90588">
      <w:r>
        <w:rPr>
          <w:rFonts w:asciiTheme="minorHAnsi" w:hAnsiTheme="minorHAnsi" w:cstheme="minorHAnsi"/>
          <w:lang w:val="en-IN" w:eastAsia="en-IN" w:bidi="hi-IN"/>
        </w:rPr>
        <w:t xml:space="preserve">Website URL: </w:t>
      </w:r>
      <w:hyperlink r:id="rId17" w:history="1">
        <w:r w:rsidR="00573E6D" w:rsidRPr="007F4422">
          <w:rPr>
            <w:rStyle w:val="Hyperlink"/>
            <w:rFonts w:asciiTheme="minorHAnsi" w:hAnsiTheme="minorHAnsi" w:cstheme="minorHAnsi"/>
            <w:lang w:val="en-IN" w:eastAsia="en-IN" w:bidi="hi-IN"/>
          </w:rPr>
          <w:t>https://www.customercarenumber.co.nz/</w:t>
        </w:r>
      </w:hyperlink>
    </w:p>
    <w:p w:rsidR="00D90588" w:rsidRDefault="00D90588" w:rsidP="00BB6A4F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102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9558AC" w:rsidTr="00CD0F8E">
        <w:trPr>
          <w:trHeight w:val="23"/>
        </w:trPr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995BD8" w:rsidRDefault="0053350C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ACHIEVEMENTS :</w:t>
            </w:r>
          </w:p>
        </w:tc>
      </w:tr>
    </w:tbl>
    <w:p w:rsidR="00F23A50" w:rsidRDefault="00F23A50">
      <w:pPr>
        <w:tabs>
          <w:tab w:val="left" w:pos="720"/>
        </w:tabs>
        <w:spacing w:after="0" w:line="100" w:lineRule="atLeast"/>
        <w:jc w:val="both"/>
      </w:pPr>
    </w:p>
    <w:p w:rsidR="00202527" w:rsidRDefault="0053350C">
      <w:pPr>
        <w:numPr>
          <w:ilvl w:val="0"/>
          <w:numId w:val="5"/>
        </w:numPr>
        <w:tabs>
          <w:tab w:val="left" w:pos="1440"/>
        </w:tabs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Award winner in inter college IT Quiz completion. </w:t>
      </w:r>
    </w:p>
    <w:p w:rsidR="009E5FB8" w:rsidRPr="009E5FB8" w:rsidRDefault="0053350C">
      <w:pPr>
        <w:numPr>
          <w:ilvl w:val="0"/>
          <w:numId w:val="5"/>
        </w:numPr>
        <w:tabs>
          <w:tab w:val="left" w:pos="1440"/>
        </w:tabs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9E5FB8">
        <w:rPr>
          <w:rFonts w:ascii="Times New Roman" w:hAnsi="Times New Roman"/>
          <w:bCs/>
        </w:rPr>
        <w:t>Participated in a workshop</w:t>
      </w:r>
      <w:r>
        <w:rPr>
          <w:rFonts w:ascii="Times New Roman" w:hAnsi="Times New Roman"/>
          <w:bCs/>
        </w:rPr>
        <w:t xml:space="preserve"> on Advance Java held in 2014 at BLSITM by DUCAT.</w:t>
      </w:r>
    </w:p>
    <w:p w:rsidR="009603CF" w:rsidRPr="009603CF" w:rsidRDefault="0053350C" w:rsidP="009603CF">
      <w:pPr>
        <w:numPr>
          <w:ilvl w:val="0"/>
          <w:numId w:val="5"/>
        </w:numPr>
        <w:tabs>
          <w:tab w:val="left" w:pos="1440"/>
        </w:tabs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Won </w:t>
      </w:r>
      <w:r w:rsidR="00995BD8">
        <w:rPr>
          <w:rFonts w:ascii="Times New Roman" w:hAnsi="Times New Roman"/>
          <w:sz w:val="24"/>
          <w:szCs w:val="24"/>
        </w:rPr>
        <w:t>several prizes in school and college level</w:t>
      </w:r>
      <w:r>
        <w:rPr>
          <w:rFonts w:ascii="Times New Roman" w:hAnsi="Times New Roman"/>
          <w:sz w:val="24"/>
          <w:szCs w:val="24"/>
        </w:rPr>
        <w:t xml:space="preserve"> for sports and cultural activities</w:t>
      </w:r>
      <w:r w:rsidR="00995BD8">
        <w:rPr>
          <w:rFonts w:ascii="Times New Roman" w:hAnsi="Times New Roman"/>
          <w:sz w:val="24"/>
          <w:szCs w:val="24"/>
        </w:rPr>
        <w:t>.</w:t>
      </w:r>
    </w:p>
    <w:p w:rsidR="007F1F8D" w:rsidRDefault="007F1F8D">
      <w:pPr>
        <w:spacing w:after="0" w:line="100" w:lineRule="atLeast"/>
        <w:ind w:firstLine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Look w:val="0000" w:firstRow="0" w:lastRow="0" w:firstColumn="0" w:lastColumn="0" w:noHBand="0" w:noVBand="0"/>
      </w:tblPr>
      <w:tblGrid>
        <w:gridCol w:w="9259"/>
      </w:tblGrid>
      <w:tr w:rsidR="009558AC" w:rsidTr="00CD0F8E">
        <w:trPr>
          <w:trHeight w:val="256"/>
        </w:trPr>
        <w:tc>
          <w:tcPr>
            <w:tcW w:w="9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995BD8" w:rsidRDefault="0053350C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INTERESTS:</w:t>
            </w:r>
          </w:p>
        </w:tc>
      </w:tr>
    </w:tbl>
    <w:p w:rsidR="00995BD8" w:rsidRDefault="00995BD8">
      <w:pPr>
        <w:tabs>
          <w:tab w:val="left" w:pos="720"/>
        </w:tabs>
        <w:spacing w:after="0" w:line="100" w:lineRule="atLeas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95BD8" w:rsidRPr="00573E6D" w:rsidRDefault="0053350C" w:rsidP="00573E6D">
      <w:pPr>
        <w:pStyle w:val="ListParagraph"/>
        <w:numPr>
          <w:ilvl w:val="0"/>
          <w:numId w:val="8"/>
        </w:numPr>
        <w:tabs>
          <w:tab w:val="left" w:pos="1440"/>
        </w:tabs>
        <w:spacing w:after="0" w:line="100" w:lineRule="atLeast"/>
        <w:rPr>
          <w:rFonts w:ascii="Times New Roman" w:hAnsi="Times New Roman"/>
          <w:sz w:val="24"/>
          <w:szCs w:val="24"/>
        </w:rPr>
      </w:pPr>
      <w:r w:rsidRPr="00573E6D">
        <w:rPr>
          <w:rFonts w:ascii="Times New Roman" w:hAnsi="Times New Roman"/>
          <w:bCs/>
          <w:sz w:val="24"/>
          <w:szCs w:val="24"/>
        </w:rPr>
        <w:t>Sports</w:t>
      </w:r>
      <w:r w:rsidRPr="00573E6D">
        <w:rPr>
          <w:rFonts w:ascii="Times New Roman" w:hAnsi="Times New Roman"/>
          <w:sz w:val="24"/>
          <w:szCs w:val="24"/>
        </w:rPr>
        <w:t xml:space="preserve">: played </w:t>
      </w:r>
      <w:r w:rsidR="00685C14" w:rsidRPr="00573E6D">
        <w:rPr>
          <w:rFonts w:ascii="Times New Roman" w:hAnsi="Times New Roman"/>
          <w:sz w:val="24"/>
          <w:szCs w:val="24"/>
        </w:rPr>
        <w:t xml:space="preserve">volleyball and </w:t>
      </w:r>
      <w:r w:rsidRPr="00573E6D">
        <w:rPr>
          <w:rFonts w:ascii="Times New Roman" w:hAnsi="Times New Roman"/>
          <w:sz w:val="24"/>
          <w:szCs w:val="24"/>
        </w:rPr>
        <w:t>Cricket as a</w:t>
      </w:r>
      <w:r w:rsidR="006927FC" w:rsidRPr="00573E6D">
        <w:rPr>
          <w:rFonts w:ascii="Times New Roman" w:hAnsi="Times New Roman"/>
          <w:sz w:val="24"/>
          <w:szCs w:val="24"/>
        </w:rPr>
        <w:t>ll-rounder</w:t>
      </w:r>
      <w:r w:rsidRPr="00573E6D">
        <w:rPr>
          <w:rFonts w:ascii="Times New Roman" w:hAnsi="Times New Roman"/>
          <w:sz w:val="24"/>
          <w:szCs w:val="24"/>
        </w:rPr>
        <w:t xml:space="preserve"> at district level.</w:t>
      </w:r>
    </w:p>
    <w:p w:rsidR="00995BD8" w:rsidRPr="00573E6D" w:rsidRDefault="0053350C" w:rsidP="00573E6D">
      <w:pPr>
        <w:pStyle w:val="ListParagraph"/>
        <w:numPr>
          <w:ilvl w:val="0"/>
          <w:numId w:val="8"/>
        </w:numPr>
        <w:tabs>
          <w:tab w:val="left" w:pos="1440"/>
        </w:tabs>
        <w:spacing w:after="0" w:line="100" w:lineRule="atLeast"/>
        <w:rPr>
          <w:rFonts w:ascii="Times New Roman" w:hAnsi="Times New Roman"/>
          <w:bCs/>
          <w:sz w:val="24"/>
          <w:szCs w:val="24"/>
        </w:rPr>
      </w:pPr>
      <w:r w:rsidRPr="00573E6D">
        <w:rPr>
          <w:rFonts w:ascii="Times New Roman" w:hAnsi="Times New Roman"/>
          <w:bCs/>
          <w:sz w:val="24"/>
          <w:szCs w:val="24"/>
        </w:rPr>
        <w:t>Singing s</w:t>
      </w:r>
      <w:r w:rsidR="006927FC" w:rsidRPr="00573E6D">
        <w:rPr>
          <w:rFonts w:ascii="Times New Roman" w:hAnsi="Times New Roman"/>
          <w:bCs/>
          <w:sz w:val="24"/>
          <w:szCs w:val="24"/>
        </w:rPr>
        <w:t xml:space="preserve">ongs and </w:t>
      </w:r>
      <w:r w:rsidRPr="00573E6D">
        <w:rPr>
          <w:rFonts w:ascii="Times New Roman" w:hAnsi="Times New Roman"/>
          <w:bCs/>
          <w:sz w:val="24"/>
          <w:szCs w:val="24"/>
        </w:rPr>
        <w:t>listening to music</w:t>
      </w:r>
      <w:r w:rsidR="00573E6D">
        <w:rPr>
          <w:rFonts w:ascii="Times New Roman" w:hAnsi="Times New Roman"/>
          <w:bCs/>
          <w:sz w:val="24"/>
          <w:szCs w:val="24"/>
        </w:rPr>
        <w:t>.</w:t>
      </w:r>
    </w:p>
    <w:p w:rsidR="00995BD8" w:rsidRDefault="00995BD8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Look w:val="0000" w:firstRow="0" w:lastRow="0" w:firstColumn="0" w:lastColumn="0" w:noHBand="0" w:noVBand="0"/>
      </w:tblPr>
      <w:tblGrid>
        <w:gridCol w:w="9229"/>
      </w:tblGrid>
      <w:tr w:rsidR="009558AC" w:rsidTr="00CD0F8E">
        <w:trPr>
          <w:trHeight w:val="270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995BD8" w:rsidRDefault="0053350C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PERSONAL DETAILS:</w:t>
            </w:r>
          </w:p>
        </w:tc>
      </w:tr>
    </w:tbl>
    <w:p w:rsidR="00995BD8" w:rsidRDefault="00995BD8">
      <w:pPr>
        <w:tabs>
          <w:tab w:val="left" w:pos="2160"/>
          <w:tab w:val="left" w:pos="2520"/>
        </w:tabs>
        <w:spacing w:after="0" w:line="100" w:lineRule="atLeast"/>
        <w:jc w:val="both"/>
      </w:pPr>
    </w:p>
    <w:p w:rsidR="00995BD8" w:rsidRDefault="0053350C">
      <w:pPr>
        <w:tabs>
          <w:tab w:val="left" w:pos="2160"/>
          <w:tab w:val="left" w:pos="2520"/>
        </w:tabs>
        <w:spacing w:after="0" w:line="10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Name               </w:t>
      </w:r>
      <w:r w:rsidR="005D3C6D">
        <w:rPr>
          <w:rFonts w:ascii="Times New Roman" w:hAnsi="Times New Roman"/>
          <w:b/>
          <w:bCs/>
          <w:sz w:val="24"/>
          <w:szCs w:val="24"/>
        </w:rPr>
        <w:t xml:space="preserve">           :   </w:t>
      </w:r>
      <w:r w:rsidR="006927FC">
        <w:rPr>
          <w:rFonts w:ascii="Times New Roman" w:hAnsi="Times New Roman"/>
          <w:b/>
          <w:bCs/>
          <w:sz w:val="24"/>
          <w:szCs w:val="24"/>
        </w:rPr>
        <w:t>HEMANT KUMAR JHA</w:t>
      </w:r>
    </w:p>
    <w:p w:rsidR="00995BD8" w:rsidRDefault="0053350C">
      <w:pPr>
        <w:spacing w:after="0" w:line="10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C69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</w:t>
      </w:r>
      <w:r w:rsidR="006927FC">
        <w:rPr>
          <w:rFonts w:ascii="Times New Roman" w:hAnsi="Times New Roman"/>
          <w:b/>
          <w:sz w:val="24"/>
          <w:szCs w:val="24"/>
        </w:rPr>
        <w:t>2 JAN 1992</w:t>
      </w:r>
    </w:p>
    <w:p w:rsidR="00995BD8" w:rsidRDefault="0053350C">
      <w:pPr>
        <w:spacing w:after="0" w:line="10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Sex    </w:t>
      </w:r>
      <w:r>
        <w:rPr>
          <w:rFonts w:ascii="Times New Roman" w:hAnsi="Times New Roman"/>
          <w:sz w:val="24"/>
          <w:szCs w:val="24"/>
        </w:rPr>
        <w:tab/>
        <w:t xml:space="preserve">                       </w:t>
      </w:r>
      <w:r w:rsidR="00AC69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:   </w:t>
      </w:r>
      <w:r>
        <w:rPr>
          <w:rFonts w:ascii="Times New Roman" w:hAnsi="Times New Roman"/>
          <w:b/>
          <w:sz w:val="24"/>
          <w:szCs w:val="24"/>
        </w:rPr>
        <w:t>Male</w:t>
      </w:r>
    </w:p>
    <w:p w:rsidR="00995BD8" w:rsidRDefault="0053350C">
      <w:pPr>
        <w:spacing w:after="0" w:line="10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 w:rsidR="00AC69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  Single</w:t>
      </w:r>
    </w:p>
    <w:p w:rsidR="00685C14" w:rsidRPr="00573E6D" w:rsidRDefault="0053350C" w:rsidP="00573E6D">
      <w:pPr>
        <w:tabs>
          <w:tab w:val="left" w:pos="2160"/>
          <w:tab w:val="left" w:pos="2520"/>
        </w:tabs>
        <w:spacing w:after="0" w:line="10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Languages Known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AC69C8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:   </w:t>
      </w:r>
      <w:r w:rsidR="006927FC">
        <w:rPr>
          <w:rFonts w:ascii="Times New Roman" w:hAnsi="Times New Roman"/>
          <w:b/>
          <w:sz w:val="24"/>
          <w:szCs w:val="24"/>
        </w:rPr>
        <w:t>Hindi,</w:t>
      </w:r>
      <w:r w:rsidR="005D3C6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English</w:t>
      </w:r>
      <w:r w:rsidR="005D3C6D">
        <w:rPr>
          <w:rFonts w:ascii="Times New Roman" w:hAnsi="Times New Roman"/>
          <w:b/>
          <w:sz w:val="24"/>
          <w:szCs w:val="24"/>
        </w:rPr>
        <w:t xml:space="preserve"> and </w:t>
      </w:r>
      <w:r w:rsidR="006927FC">
        <w:rPr>
          <w:rFonts w:ascii="Times New Roman" w:hAnsi="Times New Roman"/>
          <w:b/>
          <w:sz w:val="24"/>
          <w:szCs w:val="24"/>
        </w:rPr>
        <w:t>Maithili</w:t>
      </w:r>
    </w:p>
    <w:p w:rsidR="009E5FB8" w:rsidRDefault="009E5FB8">
      <w:pPr>
        <w:tabs>
          <w:tab w:val="left" w:pos="720"/>
        </w:tabs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p w:rsidR="00995BD8" w:rsidRDefault="00995BD8">
      <w:pPr>
        <w:spacing w:after="0" w:line="100" w:lineRule="atLeast"/>
        <w:ind w:left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Look w:val="0000" w:firstRow="0" w:lastRow="0" w:firstColumn="0" w:lastColumn="0" w:noHBand="0" w:noVBand="0"/>
      </w:tblPr>
      <w:tblGrid>
        <w:gridCol w:w="9195"/>
      </w:tblGrid>
      <w:tr w:rsidR="009558AC" w:rsidTr="00CD0F8E"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995BD8" w:rsidRDefault="0053350C">
            <w:pPr>
              <w:snapToGrid w:val="0"/>
              <w:spacing w:after="0" w:line="100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DECLARATION:</w:t>
            </w:r>
          </w:p>
        </w:tc>
      </w:tr>
    </w:tbl>
    <w:p w:rsidR="009E5FB8" w:rsidRDefault="009E5FB8" w:rsidP="00573E6D">
      <w:pPr>
        <w:spacing w:after="0" w:line="100" w:lineRule="atLeast"/>
        <w:jc w:val="both"/>
      </w:pPr>
    </w:p>
    <w:p w:rsidR="009E5FB8" w:rsidRDefault="009E5FB8">
      <w:pPr>
        <w:spacing w:after="0" w:line="100" w:lineRule="atLeast"/>
        <w:ind w:left="360"/>
        <w:jc w:val="both"/>
      </w:pPr>
    </w:p>
    <w:p w:rsidR="00995BD8" w:rsidRDefault="0053350C">
      <w:pPr>
        <w:spacing w:after="0" w:line="100" w:lineRule="atLeast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do hereby declare that the facts mentioned above are true to the best of my knowledge.</w:t>
      </w:r>
    </w:p>
    <w:p w:rsidR="009E5FB8" w:rsidRDefault="009E5FB8">
      <w:pPr>
        <w:spacing w:after="0" w:line="100" w:lineRule="atLeast"/>
        <w:ind w:left="360"/>
        <w:jc w:val="both"/>
        <w:rPr>
          <w:rFonts w:ascii="Times New Roman" w:hAnsi="Times New Roman"/>
          <w:sz w:val="24"/>
          <w:szCs w:val="24"/>
        </w:rPr>
      </w:pPr>
    </w:p>
    <w:p w:rsidR="00995BD8" w:rsidRDefault="00995BD8">
      <w:pPr>
        <w:spacing w:after="0" w:line="100" w:lineRule="atLeast"/>
        <w:ind w:left="360"/>
        <w:rPr>
          <w:rFonts w:ascii="Times New Roman" w:hAnsi="Times New Roman"/>
          <w:sz w:val="24"/>
          <w:szCs w:val="24"/>
        </w:rPr>
      </w:pPr>
    </w:p>
    <w:p w:rsidR="00995BD8" w:rsidRDefault="00995BD8">
      <w:pPr>
        <w:spacing w:after="0" w:line="100" w:lineRule="atLeast"/>
        <w:ind w:left="360"/>
        <w:rPr>
          <w:rFonts w:ascii="Times New Roman" w:hAnsi="Times New Roman"/>
          <w:sz w:val="24"/>
          <w:szCs w:val="24"/>
        </w:rPr>
      </w:pPr>
    </w:p>
    <w:p w:rsidR="00995BD8" w:rsidRDefault="0053350C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</w:rPr>
        <w:t>Place:</w:t>
      </w:r>
      <w:r w:rsidR="007F1F8D">
        <w:rPr>
          <w:rFonts w:ascii="Times New Roman" w:hAnsi="Times New Roman"/>
          <w:b/>
          <w:bCs/>
          <w:sz w:val="24"/>
          <w:szCs w:val="24"/>
        </w:rPr>
        <w:t xml:space="preserve"> Delhi</w:t>
      </w:r>
      <w:r w:rsidR="00685C14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</w:p>
    <w:p w:rsidR="00995BD8" w:rsidRDefault="0053350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6927FC">
        <w:rPr>
          <w:rFonts w:ascii="Times New Roman" w:hAnsi="Times New Roman"/>
          <w:b/>
          <w:bCs/>
          <w:sz w:val="24"/>
          <w:szCs w:val="24"/>
        </w:rPr>
        <w:t>Date: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>Signature</w:t>
      </w:r>
      <w:r w:rsidR="00013D8D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26766aee1282713ec5447dac7879b421134f530e18705c4458440321091b5b581b00170b104959581b4d58515c424154181c084b281e010303071041585d0959580f1b425c4c01090340281e0103150b15465c540d4d584b50535a4f162e024b4340010d120213105b5c0c004d145c455715445a5c5d57421a081105431458090d074b100a12031753444f4a081e0103030015495c580e594a17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26766aee1282713ec5447dac7879b421134f530e18705c4458440321091b5b581b00170b104959581b4d58515c424154181c084b281e010303071041585d0959580f1b425c4c01090340281e0103150b15465c540d4d584b50535a4f162e024b4340010d120213105b5c0c004d145c455715445a5c5d57421a081105431458090d074b100a12031753444f4a081e0103030015495c580e594a17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5BD8" w:rsidSect="006D51C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299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E9E" w:rsidRDefault="00987E9E">
      <w:pPr>
        <w:spacing w:after="0" w:line="240" w:lineRule="auto"/>
      </w:pPr>
      <w:r>
        <w:separator/>
      </w:r>
    </w:p>
  </w:endnote>
  <w:endnote w:type="continuationSeparator" w:id="0">
    <w:p w:rsidR="00987E9E" w:rsidRDefault="0098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319" w:rsidRDefault="00CF23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319" w:rsidRDefault="00CF23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319" w:rsidRDefault="00CF23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E9E" w:rsidRDefault="00987E9E">
      <w:pPr>
        <w:spacing w:after="0" w:line="240" w:lineRule="auto"/>
      </w:pPr>
      <w:r>
        <w:separator/>
      </w:r>
    </w:p>
  </w:footnote>
  <w:footnote w:type="continuationSeparator" w:id="0">
    <w:p w:rsidR="00987E9E" w:rsidRDefault="0098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319" w:rsidRDefault="00CF23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F42" w:rsidRPr="00CF6F42" w:rsidRDefault="0053350C">
    <w:pPr>
      <w:pStyle w:val="Header"/>
      <w:rPr>
        <w:rFonts w:ascii="Arial" w:hAnsi="Arial" w:cs="Arial"/>
        <w:color w:val="809D1C"/>
        <w:sz w:val="36"/>
      </w:rPr>
    </w:pPr>
    <w:r>
      <w:rPr>
        <w:rFonts w:ascii="Arial" w:hAnsi="Arial" w:cs="Arial"/>
        <w:color w:val="809D1C"/>
        <w:sz w:val="36"/>
      </w:rPr>
      <w:t xml:space="preserve">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319" w:rsidRDefault="00CF23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AD74AEEA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2215FA1"/>
    <w:multiLevelType w:val="hybridMultilevel"/>
    <w:tmpl w:val="ECD8D39A"/>
    <w:lvl w:ilvl="0" w:tplc="36FE2F98">
      <w:start w:val="1"/>
      <w:numFmt w:val="decimal"/>
      <w:lvlText w:val="%1."/>
      <w:lvlJc w:val="left"/>
      <w:pPr>
        <w:ind w:left="720" w:hanging="360"/>
      </w:pPr>
    </w:lvl>
    <w:lvl w:ilvl="1" w:tplc="34A4D6F0" w:tentative="1">
      <w:start w:val="1"/>
      <w:numFmt w:val="lowerLetter"/>
      <w:lvlText w:val="%2."/>
      <w:lvlJc w:val="left"/>
      <w:pPr>
        <w:ind w:left="1440" w:hanging="360"/>
      </w:pPr>
    </w:lvl>
    <w:lvl w:ilvl="2" w:tplc="4DAC3274" w:tentative="1">
      <w:start w:val="1"/>
      <w:numFmt w:val="lowerRoman"/>
      <w:lvlText w:val="%3."/>
      <w:lvlJc w:val="right"/>
      <w:pPr>
        <w:ind w:left="2160" w:hanging="180"/>
      </w:pPr>
    </w:lvl>
    <w:lvl w:ilvl="3" w:tplc="D8188B3A" w:tentative="1">
      <w:start w:val="1"/>
      <w:numFmt w:val="decimal"/>
      <w:lvlText w:val="%4."/>
      <w:lvlJc w:val="left"/>
      <w:pPr>
        <w:ind w:left="2880" w:hanging="360"/>
      </w:pPr>
    </w:lvl>
    <w:lvl w:ilvl="4" w:tplc="B9CA3060" w:tentative="1">
      <w:start w:val="1"/>
      <w:numFmt w:val="lowerLetter"/>
      <w:lvlText w:val="%5."/>
      <w:lvlJc w:val="left"/>
      <w:pPr>
        <w:ind w:left="3600" w:hanging="360"/>
      </w:pPr>
    </w:lvl>
    <w:lvl w:ilvl="5" w:tplc="3B74454E" w:tentative="1">
      <w:start w:val="1"/>
      <w:numFmt w:val="lowerRoman"/>
      <w:lvlText w:val="%6."/>
      <w:lvlJc w:val="right"/>
      <w:pPr>
        <w:ind w:left="4320" w:hanging="180"/>
      </w:pPr>
    </w:lvl>
    <w:lvl w:ilvl="6" w:tplc="2278D592" w:tentative="1">
      <w:start w:val="1"/>
      <w:numFmt w:val="decimal"/>
      <w:lvlText w:val="%7."/>
      <w:lvlJc w:val="left"/>
      <w:pPr>
        <w:ind w:left="5040" w:hanging="360"/>
      </w:pPr>
    </w:lvl>
    <w:lvl w:ilvl="7" w:tplc="BE9E5430" w:tentative="1">
      <w:start w:val="1"/>
      <w:numFmt w:val="lowerLetter"/>
      <w:lvlText w:val="%8."/>
      <w:lvlJc w:val="left"/>
      <w:pPr>
        <w:ind w:left="5760" w:hanging="360"/>
      </w:pPr>
    </w:lvl>
    <w:lvl w:ilvl="8" w:tplc="129E97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605E6"/>
    <w:multiLevelType w:val="hybridMultilevel"/>
    <w:tmpl w:val="4E0455B8"/>
    <w:lvl w:ilvl="0" w:tplc="0302B1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318C2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C2FA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C6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A65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7C5C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E65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42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96A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DBC"/>
    <w:rsid w:val="00013D8D"/>
    <w:rsid w:val="00014C2D"/>
    <w:rsid w:val="0003162D"/>
    <w:rsid w:val="00033EDC"/>
    <w:rsid w:val="00046DAE"/>
    <w:rsid w:val="00080EAA"/>
    <w:rsid w:val="000D080A"/>
    <w:rsid w:val="000E4CCB"/>
    <w:rsid w:val="001420F7"/>
    <w:rsid w:val="00152F93"/>
    <w:rsid w:val="00153321"/>
    <w:rsid w:val="00163BC9"/>
    <w:rsid w:val="00196303"/>
    <w:rsid w:val="001D688C"/>
    <w:rsid w:val="001E52C6"/>
    <w:rsid w:val="001E6708"/>
    <w:rsid w:val="001F25EF"/>
    <w:rsid w:val="00202527"/>
    <w:rsid w:val="0020556A"/>
    <w:rsid w:val="00222EF4"/>
    <w:rsid w:val="0023130F"/>
    <w:rsid w:val="00260578"/>
    <w:rsid w:val="002A6755"/>
    <w:rsid w:val="00300FF4"/>
    <w:rsid w:val="00382BDC"/>
    <w:rsid w:val="003A15E0"/>
    <w:rsid w:val="003C26D0"/>
    <w:rsid w:val="003C3BAA"/>
    <w:rsid w:val="0041136D"/>
    <w:rsid w:val="00411CBC"/>
    <w:rsid w:val="00446292"/>
    <w:rsid w:val="00453055"/>
    <w:rsid w:val="004A08C6"/>
    <w:rsid w:val="004C55CB"/>
    <w:rsid w:val="005013A0"/>
    <w:rsid w:val="0053350C"/>
    <w:rsid w:val="00570182"/>
    <w:rsid w:val="00573E6D"/>
    <w:rsid w:val="005A64C3"/>
    <w:rsid w:val="005D3C6D"/>
    <w:rsid w:val="005F6643"/>
    <w:rsid w:val="00602951"/>
    <w:rsid w:val="00604BF6"/>
    <w:rsid w:val="006216F2"/>
    <w:rsid w:val="00675862"/>
    <w:rsid w:val="00685C14"/>
    <w:rsid w:val="006927FC"/>
    <w:rsid w:val="006945DE"/>
    <w:rsid w:val="006D51CB"/>
    <w:rsid w:val="006E4BDD"/>
    <w:rsid w:val="00707DBC"/>
    <w:rsid w:val="007131C7"/>
    <w:rsid w:val="00750CF8"/>
    <w:rsid w:val="007A76B1"/>
    <w:rsid w:val="007B0FD2"/>
    <w:rsid w:val="007D2974"/>
    <w:rsid w:val="007F1F8D"/>
    <w:rsid w:val="007F4422"/>
    <w:rsid w:val="00803073"/>
    <w:rsid w:val="00807516"/>
    <w:rsid w:val="0091786F"/>
    <w:rsid w:val="009558AC"/>
    <w:rsid w:val="009603CF"/>
    <w:rsid w:val="00987E9E"/>
    <w:rsid w:val="00995BD8"/>
    <w:rsid w:val="009E5FB8"/>
    <w:rsid w:val="00A0407F"/>
    <w:rsid w:val="00A04B10"/>
    <w:rsid w:val="00A51C1B"/>
    <w:rsid w:val="00AA6B5C"/>
    <w:rsid w:val="00AC69C8"/>
    <w:rsid w:val="00AD1AE6"/>
    <w:rsid w:val="00AD55CF"/>
    <w:rsid w:val="00B042A1"/>
    <w:rsid w:val="00B14EAD"/>
    <w:rsid w:val="00B15813"/>
    <w:rsid w:val="00B30658"/>
    <w:rsid w:val="00B41507"/>
    <w:rsid w:val="00B7522D"/>
    <w:rsid w:val="00BB1E8D"/>
    <w:rsid w:val="00BB6A4F"/>
    <w:rsid w:val="00BB7710"/>
    <w:rsid w:val="00BF32CD"/>
    <w:rsid w:val="00C00E44"/>
    <w:rsid w:val="00C60CD8"/>
    <w:rsid w:val="00C66B30"/>
    <w:rsid w:val="00CC0B3A"/>
    <w:rsid w:val="00CD0F8E"/>
    <w:rsid w:val="00CF2319"/>
    <w:rsid w:val="00CF6F42"/>
    <w:rsid w:val="00D1756B"/>
    <w:rsid w:val="00D5187E"/>
    <w:rsid w:val="00D770FA"/>
    <w:rsid w:val="00D90588"/>
    <w:rsid w:val="00DB4F43"/>
    <w:rsid w:val="00DE0717"/>
    <w:rsid w:val="00DE0ADC"/>
    <w:rsid w:val="00DF092E"/>
    <w:rsid w:val="00E3382A"/>
    <w:rsid w:val="00EA304C"/>
    <w:rsid w:val="00ED18E8"/>
    <w:rsid w:val="00EF4EED"/>
    <w:rsid w:val="00F23A50"/>
    <w:rsid w:val="00F47149"/>
    <w:rsid w:val="00F622DF"/>
    <w:rsid w:val="00F75D44"/>
    <w:rsid w:val="00F951B8"/>
    <w:rsid w:val="00FA3A58"/>
    <w:rsid w:val="00FB4138"/>
    <w:rsid w:val="00FC2DB4"/>
    <w:rsid w:val="00FD5F47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30"/>
    <w:pPr>
      <w:suppressAutoHyphens/>
      <w:spacing w:after="200" w:line="276" w:lineRule="auto"/>
    </w:pPr>
    <w:rPr>
      <w:rFonts w:ascii="Calibri" w:hAnsi="Calibri"/>
      <w:kern w:val="1"/>
      <w:sz w:val="22"/>
      <w:szCs w:val="22"/>
      <w:lang w:eastAsia="ar-SA"/>
    </w:rPr>
  </w:style>
  <w:style w:type="paragraph" w:styleId="Heading3">
    <w:name w:val="heading 3"/>
    <w:basedOn w:val="Normal"/>
    <w:next w:val="BodyText"/>
    <w:qFormat/>
    <w:rsid w:val="00C66B30"/>
    <w:pPr>
      <w:keepNext/>
      <w:tabs>
        <w:tab w:val="num" w:pos="720"/>
      </w:tabs>
      <w:spacing w:after="0" w:line="100" w:lineRule="atLeast"/>
      <w:ind w:left="720" w:hanging="720"/>
      <w:outlineLvl w:val="2"/>
    </w:pPr>
    <w:rPr>
      <w:rFonts w:ascii="Lucida Console" w:hAnsi="Lucida Console" w:cs="Courier New"/>
      <w:b/>
      <w:bCs/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C66B30"/>
    <w:rPr>
      <w:rFonts w:ascii="Wingdings" w:hAnsi="Wingdings"/>
    </w:rPr>
  </w:style>
  <w:style w:type="character" w:customStyle="1" w:styleId="WW8Num3z1">
    <w:name w:val="WW8Num3z1"/>
    <w:rsid w:val="00C66B30"/>
    <w:rPr>
      <w:rFonts w:ascii="Courier New" w:hAnsi="Courier New"/>
    </w:rPr>
  </w:style>
  <w:style w:type="character" w:customStyle="1" w:styleId="WW8Num3z3">
    <w:name w:val="WW8Num3z3"/>
    <w:rsid w:val="00C66B30"/>
    <w:rPr>
      <w:rFonts w:ascii="Symbol" w:hAnsi="Symbol"/>
    </w:rPr>
  </w:style>
  <w:style w:type="character" w:customStyle="1" w:styleId="WW8Num4z0">
    <w:name w:val="WW8Num4z0"/>
    <w:rsid w:val="00C66B30"/>
    <w:rPr>
      <w:rFonts w:ascii="Wingdings" w:hAnsi="Wingdings"/>
    </w:rPr>
  </w:style>
  <w:style w:type="character" w:customStyle="1" w:styleId="WW8Num4z1">
    <w:name w:val="WW8Num4z1"/>
    <w:rsid w:val="00C66B30"/>
    <w:rPr>
      <w:rFonts w:ascii="Courier New" w:hAnsi="Courier New"/>
    </w:rPr>
  </w:style>
  <w:style w:type="character" w:customStyle="1" w:styleId="WW8Num4z3">
    <w:name w:val="WW8Num4z3"/>
    <w:rsid w:val="00C66B30"/>
    <w:rPr>
      <w:rFonts w:ascii="Symbol" w:hAnsi="Symbol"/>
    </w:rPr>
  </w:style>
  <w:style w:type="character" w:customStyle="1" w:styleId="WW8Num5z0">
    <w:name w:val="WW8Num5z0"/>
    <w:rsid w:val="00C66B30"/>
    <w:rPr>
      <w:rFonts w:cs="Times New Roman"/>
    </w:rPr>
  </w:style>
  <w:style w:type="character" w:customStyle="1" w:styleId="Absatz-Standardschriftart">
    <w:name w:val="Absatz-Standardschriftart"/>
    <w:rsid w:val="00C66B30"/>
  </w:style>
  <w:style w:type="character" w:customStyle="1" w:styleId="BalloonTextChar">
    <w:name w:val="Balloon Text Char"/>
    <w:rsid w:val="00C66B30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rsid w:val="00C66B30"/>
    <w:rPr>
      <w:rFonts w:ascii="Lucida Console" w:eastAsia="Times New Roman" w:hAnsi="Lucida Console" w:cs="Courier New"/>
      <w:b/>
      <w:bCs/>
      <w:i/>
      <w:iCs/>
      <w:sz w:val="24"/>
      <w:szCs w:val="24"/>
      <w:u w:val="single"/>
    </w:rPr>
  </w:style>
  <w:style w:type="character" w:customStyle="1" w:styleId="ListLabel1">
    <w:name w:val="ListLabel 1"/>
    <w:rsid w:val="00C66B30"/>
    <w:rPr>
      <w:rFonts w:cs="Times New Roman"/>
    </w:rPr>
  </w:style>
  <w:style w:type="paragraph" w:customStyle="1" w:styleId="Heading">
    <w:name w:val="Heading"/>
    <w:basedOn w:val="Normal"/>
    <w:next w:val="BodyText"/>
    <w:rsid w:val="00C66B3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C66B30"/>
    <w:pPr>
      <w:spacing w:after="120"/>
    </w:pPr>
  </w:style>
  <w:style w:type="paragraph" w:styleId="List">
    <w:name w:val="List"/>
    <w:basedOn w:val="BodyText"/>
    <w:rsid w:val="00C66B30"/>
    <w:rPr>
      <w:rFonts w:cs="Tahoma"/>
    </w:rPr>
  </w:style>
  <w:style w:type="paragraph" w:styleId="Caption">
    <w:name w:val="caption"/>
    <w:basedOn w:val="Normal"/>
    <w:qFormat/>
    <w:rsid w:val="00C66B3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C66B30"/>
    <w:pPr>
      <w:suppressLineNumbers/>
    </w:pPr>
    <w:rPr>
      <w:rFonts w:cs="Tahoma"/>
    </w:rPr>
  </w:style>
  <w:style w:type="paragraph" w:styleId="BalloonText">
    <w:name w:val="Balloon Text"/>
    <w:basedOn w:val="Normal"/>
    <w:rsid w:val="00C66B30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C66B30"/>
    <w:pPr>
      <w:ind w:left="720"/>
    </w:pPr>
  </w:style>
  <w:style w:type="paragraph" w:customStyle="1" w:styleId="TableContents">
    <w:name w:val="Table Contents"/>
    <w:basedOn w:val="Normal"/>
    <w:rsid w:val="00C66B30"/>
    <w:pPr>
      <w:suppressLineNumbers/>
    </w:pPr>
  </w:style>
  <w:style w:type="paragraph" w:customStyle="1" w:styleId="TableHeading">
    <w:name w:val="Table Heading"/>
    <w:basedOn w:val="TableContents"/>
    <w:rsid w:val="00C66B3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F4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F6F42"/>
    <w:rPr>
      <w:rFonts w:ascii="Calibri" w:hAnsi="Calibri"/>
      <w:kern w:val="1"/>
      <w:sz w:val="22"/>
      <w:szCs w:val="22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CF6F4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F6F42"/>
    <w:rPr>
      <w:rFonts w:ascii="Calibri" w:hAnsi="Calibri"/>
      <w:kern w:val="1"/>
      <w:sz w:val="22"/>
      <w:szCs w:val="22"/>
      <w:lang w:val="en-US" w:eastAsia="ar-SA"/>
    </w:rPr>
  </w:style>
  <w:style w:type="paragraph" w:styleId="NoSpacing">
    <w:name w:val="No Spacing"/>
    <w:uiPriority w:val="1"/>
    <w:qFormat/>
    <w:rsid w:val="009E5FB8"/>
    <w:pPr>
      <w:suppressAutoHyphens/>
    </w:pPr>
    <w:rPr>
      <w:rFonts w:ascii="Calibri" w:hAnsi="Calibri"/>
      <w:kern w:val="1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unhideWhenUsed/>
    <w:rsid w:val="00B158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30"/>
    <w:pPr>
      <w:suppressAutoHyphens/>
      <w:spacing w:after="200" w:line="276" w:lineRule="auto"/>
    </w:pPr>
    <w:rPr>
      <w:rFonts w:ascii="Calibri" w:hAnsi="Calibri"/>
      <w:kern w:val="1"/>
      <w:sz w:val="22"/>
      <w:szCs w:val="22"/>
      <w:lang w:eastAsia="ar-SA"/>
    </w:rPr>
  </w:style>
  <w:style w:type="paragraph" w:styleId="Heading3">
    <w:name w:val="heading 3"/>
    <w:basedOn w:val="Normal"/>
    <w:next w:val="BodyText"/>
    <w:qFormat/>
    <w:rsid w:val="00C66B30"/>
    <w:pPr>
      <w:keepNext/>
      <w:tabs>
        <w:tab w:val="num" w:pos="720"/>
      </w:tabs>
      <w:spacing w:after="0" w:line="100" w:lineRule="atLeast"/>
      <w:ind w:left="720" w:hanging="720"/>
      <w:outlineLvl w:val="2"/>
    </w:pPr>
    <w:rPr>
      <w:rFonts w:ascii="Lucida Console" w:hAnsi="Lucida Console" w:cs="Courier New"/>
      <w:b/>
      <w:bCs/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C66B30"/>
    <w:rPr>
      <w:rFonts w:ascii="Wingdings" w:hAnsi="Wingdings"/>
    </w:rPr>
  </w:style>
  <w:style w:type="character" w:customStyle="1" w:styleId="WW8Num3z1">
    <w:name w:val="WW8Num3z1"/>
    <w:rsid w:val="00C66B30"/>
    <w:rPr>
      <w:rFonts w:ascii="Courier New" w:hAnsi="Courier New"/>
    </w:rPr>
  </w:style>
  <w:style w:type="character" w:customStyle="1" w:styleId="WW8Num3z3">
    <w:name w:val="WW8Num3z3"/>
    <w:rsid w:val="00C66B30"/>
    <w:rPr>
      <w:rFonts w:ascii="Symbol" w:hAnsi="Symbol"/>
    </w:rPr>
  </w:style>
  <w:style w:type="character" w:customStyle="1" w:styleId="WW8Num4z0">
    <w:name w:val="WW8Num4z0"/>
    <w:rsid w:val="00C66B30"/>
    <w:rPr>
      <w:rFonts w:ascii="Wingdings" w:hAnsi="Wingdings"/>
    </w:rPr>
  </w:style>
  <w:style w:type="character" w:customStyle="1" w:styleId="WW8Num4z1">
    <w:name w:val="WW8Num4z1"/>
    <w:rsid w:val="00C66B30"/>
    <w:rPr>
      <w:rFonts w:ascii="Courier New" w:hAnsi="Courier New"/>
    </w:rPr>
  </w:style>
  <w:style w:type="character" w:customStyle="1" w:styleId="WW8Num4z3">
    <w:name w:val="WW8Num4z3"/>
    <w:rsid w:val="00C66B30"/>
    <w:rPr>
      <w:rFonts w:ascii="Symbol" w:hAnsi="Symbol"/>
    </w:rPr>
  </w:style>
  <w:style w:type="character" w:customStyle="1" w:styleId="WW8Num5z0">
    <w:name w:val="WW8Num5z0"/>
    <w:rsid w:val="00C66B30"/>
    <w:rPr>
      <w:rFonts w:cs="Times New Roman"/>
    </w:rPr>
  </w:style>
  <w:style w:type="character" w:customStyle="1" w:styleId="Absatz-Standardschriftart">
    <w:name w:val="Absatz-Standardschriftart"/>
    <w:rsid w:val="00C66B30"/>
  </w:style>
  <w:style w:type="character" w:customStyle="1" w:styleId="BalloonTextChar">
    <w:name w:val="Balloon Text Char"/>
    <w:rsid w:val="00C66B30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rsid w:val="00C66B30"/>
    <w:rPr>
      <w:rFonts w:ascii="Lucida Console" w:eastAsia="Times New Roman" w:hAnsi="Lucida Console" w:cs="Courier New"/>
      <w:b/>
      <w:bCs/>
      <w:i/>
      <w:iCs/>
      <w:sz w:val="24"/>
      <w:szCs w:val="24"/>
      <w:u w:val="single"/>
    </w:rPr>
  </w:style>
  <w:style w:type="character" w:customStyle="1" w:styleId="ListLabel1">
    <w:name w:val="ListLabel 1"/>
    <w:rsid w:val="00C66B30"/>
    <w:rPr>
      <w:rFonts w:cs="Times New Roman"/>
    </w:rPr>
  </w:style>
  <w:style w:type="paragraph" w:customStyle="1" w:styleId="Heading">
    <w:name w:val="Heading"/>
    <w:basedOn w:val="Normal"/>
    <w:next w:val="BodyText"/>
    <w:rsid w:val="00C66B3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C66B30"/>
    <w:pPr>
      <w:spacing w:after="120"/>
    </w:pPr>
  </w:style>
  <w:style w:type="paragraph" w:styleId="List">
    <w:name w:val="List"/>
    <w:basedOn w:val="BodyText"/>
    <w:rsid w:val="00C66B30"/>
    <w:rPr>
      <w:rFonts w:cs="Tahoma"/>
    </w:rPr>
  </w:style>
  <w:style w:type="paragraph" w:styleId="Caption">
    <w:name w:val="caption"/>
    <w:basedOn w:val="Normal"/>
    <w:qFormat/>
    <w:rsid w:val="00C66B3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C66B30"/>
    <w:pPr>
      <w:suppressLineNumbers/>
    </w:pPr>
    <w:rPr>
      <w:rFonts w:cs="Tahoma"/>
    </w:rPr>
  </w:style>
  <w:style w:type="paragraph" w:styleId="BalloonText">
    <w:name w:val="Balloon Text"/>
    <w:basedOn w:val="Normal"/>
    <w:rsid w:val="00C66B30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C66B30"/>
    <w:pPr>
      <w:ind w:left="720"/>
    </w:pPr>
  </w:style>
  <w:style w:type="paragraph" w:customStyle="1" w:styleId="TableContents">
    <w:name w:val="Table Contents"/>
    <w:basedOn w:val="Normal"/>
    <w:rsid w:val="00C66B30"/>
    <w:pPr>
      <w:suppressLineNumbers/>
    </w:pPr>
  </w:style>
  <w:style w:type="paragraph" w:customStyle="1" w:styleId="TableHeading">
    <w:name w:val="Table Heading"/>
    <w:basedOn w:val="TableContents"/>
    <w:rsid w:val="00C66B3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F4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F6F42"/>
    <w:rPr>
      <w:rFonts w:ascii="Calibri" w:hAnsi="Calibri"/>
      <w:kern w:val="1"/>
      <w:sz w:val="22"/>
      <w:szCs w:val="22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CF6F4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F6F42"/>
    <w:rPr>
      <w:rFonts w:ascii="Calibri" w:hAnsi="Calibri"/>
      <w:kern w:val="1"/>
      <w:sz w:val="22"/>
      <w:szCs w:val="22"/>
      <w:lang w:val="en-US" w:eastAsia="ar-SA"/>
    </w:rPr>
  </w:style>
  <w:style w:type="paragraph" w:styleId="NoSpacing">
    <w:name w:val="No Spacing"/>
    <w:uiPriority w:val="1"/>
    <w:qFormat/>
    <w:rsid w:val="009E5FB8"/>
    <w:pPr>
      <w:suppressAutoHyphens/>
    </w:pPr>
    <w:rPr>
      <w:rFonts w:ascii="Calibri" w:hAnsi="Calibri"/>
      <w:kern w:val="1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unhideWhenUsed/>
    <w:rsid w:val="00B158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idyakosh.nic.in/" TargetMode="External"/><Relationship Id="rId18" Type="http://schemas.openxmlformats.org/officeDocument/2006/relationships/image" Target="https://rdxfootmark.naukri.com/v2/track/openCv?trackingInfo=26766aee1282713ec5447dac7879b421134f530e18705c4458440321091b5b581b00170b104959581b4d58515c424154181c084b281e010303071041585d0959580f1b425c4c01090340281e0103150b15465c540d4d584b50535a4f162e024b4340010d120213105b5c0c004d145c455715445a5c5d57421a081105431458090d074b100a12031753444f4a081e0103030015495c580e594a170e034e6&amp;docType=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ebcon.nic.in/" TargetMode="External"/><Relationship Id="rId17" Type="http://schemas.openxmlformats.org/officeDocument/2006/relationships/hyperlink" Target="https://www.customercarenumber.co.nz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eacemaker4police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mmigrations.com/control/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www.elexweb.com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apimmigrations.com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vevtv.com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40169-DB30-4615-94EE-5FAB6F02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1900-12-31T18:30:00Z</cp:lastPrinted>
  <dcterms:created xsi:type="dcterms:W3CDTF">2019-07-24T06:21:00Z</dcterms:created>
  <dcterms:modified xsi:type="dcterms:W3CDTF">2019-07-24T06:21:00Z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qChecksum">
    <vt:lpwstr>592C992022D1207D87E8B2AAC89C95AA</vt:lpwstr>
  </property>
  <property fmtid="{D5CDD505-2E9C-101B-9397-08002B2CF9AE}" pid="3" name="CqCompanyOwner">
    <vt:lpwstr>NTT DATA</vt:lpwstr>
  </property>
  <property fmtid="{D5CDD505-2E9C-101B-9397-08002B2CF9AE}" pid="4" name="CqDepartment">
    <vt:lpwstr/>
  </property>
  <property fmtid="{D5CDD505-2E9C-101B-9397-08002B2CF9AE}" pid="5" name="CqDisclosureRange">
    <vt:lpwstr/>
  </property>
  <property fmtid="{D5CDD505-2E9C-101B-9397-08002B2CF9AE}" pid="6" name="CqDisclosureRangeLimitation">
    <vt:lpwstr/>
  </property>
  <property fmtid="{D5CDD505-2E9C-101B-9397-08002B2CF9AE}" pid="7" name="CqDisclosureRangeStamp">
    <vt:lpwstr/>
  </property>
  <property fmtid="{D5CDD505-2E9C-101B-9397-08002B2CF9AE}" pid="8" name="CqInformationType">
    <vt:lpwstr>Working Standard</vt:lpwstr>
  </property>
  <property fmtid="{D5CDD505-2E9C-101B-9397-08002B2CF9AE}" pid="9" name="CqOwner">
    <vt:lpwstr>CHOUDP</vt:lpwstr>
  </property>
  <property fmtid="{D5CDD505-2E9C-101B-9397-08002B2CF9AE}" pid="10" name="CqVitality">
    <vt:lpwstr/>
  </property>
</Properties>
</file>