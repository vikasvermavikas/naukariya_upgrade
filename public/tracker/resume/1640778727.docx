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572AC4" w:rsidRPr="00305455" w14:paraId="0093E408"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73054271" w14:textId="77777777" w:rsidR="00572AC4" w:rsidRPr="00305455" w:rsidRDefault="00572AC4">
            <w:pPr>
              <w:rPr>
                <w:sz w:val="22"/>
                <w:szCs w:val="22"/>
              </w:rPr>
            </w:pPr>
          </w:p>
        </w:tc>
        <w:tc>
          <w:tcPr>
            <w:tcW w:w="240" w:type="dxa"/>
            <w:tcMar>
              <w:top w:w="0" w:type="dxa"/>
              <w:left w:w="0" w:type="dxa"/>
              <w:bottom w:w="0" w:type="dxa"/>
              <w:right w:w="0" w:type="dxa"/>
            </w:tcMar>
            <w:hideMark/>
          </w:tcPr>
          <w:p w14:paraId="2BD2E728" w14:textId="77777777" w:rsidR="00572AC4" w:rsidRPr="00305455" w:rsidRDefault="00572AC4">
            <w:pPr>
              <w:rPr>
                <w:rStyle w:val="leftbordercell"/>
                <w:rFonts w:ascii="Century Gothic" w:eastAsia="Century Gothic" w:hAnsi="Century Gothic" w:cs="Century Gothic"/>
                <w:sz w:val="20"/>
                <w:szCs w:val="20"/>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8773"/>
              <w:gridCol w:w="347"/>
            </w:tblGrid>
            <w:tr w:rsidR="00572AC4" w:rsidRPr="00305455" w14:paraId="65CE9F22" w14:textId="77777777">
              <w:trPr>
                <w:tblCellSpacing w:w="0" w:type="dxa"/>
              </w:trPr>
              <w:tc>
                <w:tcPr>
                  <w:tcW w:w="9120" w:type="dxa"/>
                  <w:tcMar>
                    <w:top w:w="0" w:type="dxa"/>
                    <w:left w:w="0" w:type="dxa"/>
                    <w:bottom w:w="0" w:type="dxa"/>
                    <w:right w:w="0" w:type="dxa"/>
                  </w:tcMar>
                  <w:hideMark/>
                </w:tcPr>
                <w:p w14:paraId="54FAB7FB" w14:textId="77777777" w:rsidR="00572AC4" w:rsidRPr="00305455" w:rsidRDefault="006E2FBA">
                  <w:pPr>
                    <w:pStyle w:val="documentword-break"/>
                    <w:spacing w:line="1000" w:lineRule="atLeast"/>
                    <w:rPr>
                      <w:rStyle w:val="documentleft-box"/>
                      <w:rFonts w:ascii="Century Gothic" w:eastAsia="Century Gothic" w:hAnsi="Century Gothic" w:cs="Century Gothic"/>
                      <w:b/>
                      <w:bCs/>
                      <w:color w:val="002E58"/>
                      <w:sz w:val="56"/>
                      <w:szCs w:val="56"/>
                    </w:rPr>
                  </w:pPr>
                  <w:r w:rsidRPr="00305455">
                    <w:rPr>
                      <w:rStyle w:val="span"/>
                      <w:rFonts w:ascii="Century Gothic" w:eastAsia="Century Gothic" w:hAnsi="Century Gothic" w:cs="Century Gothic"/>
                      <w:b/>
                      <w:bCs/>
                      <w:color w:val="002E58"/>
                      <w:sz w:val="56"/>
                      <w:szCs w:val="56"/>
                    </w:rPr>
                    <w:t>Indrasen Mahankali</w:t>
                  </w:r>
                </w:p>
                <w:p w14:paraId="3170F8D8" w14:textId="77777777" w:rsidR="00572AC4" w:rsidRPr="00305455" w:rsidRDefault="006E2FBA">
                  <w:pPr>
                    <w:pStyle w:val="documentresumeTitle"/>
                    <w:rPr>
                      <w:rStyle w:val="documentleft-box"/>
                      <w:rFonts w:ascii="Century Gothic" w:eastAsia="Century Gothic" w:hAnsi="Century Gothic" w:cs="Century Gothic"/>
                      <w:sz w:val="28"/>
                      <w:szCs w:val="28"/>
                    </w:rPr>
                  </w:pPr>
                  <w:r w:rsidRPr="00305455">
                    <w:rPr>
                      <w:rStyle w:val="documentleft-box"/>
                      <w:rFonts w:ascii="Century Gothic" w:eastAsia="Century Gothic" w:hAnsi="Century Gothic" w:cs="Century Gothic"/>
                      <w:sz w:val="28"/>
                      <w:szCs w:val="28"/>
                    </w:rPr>
                    <w:t>Software Engineer</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387"/>
                    <w:gridCol w:w="4386"/>
                  </w:tblGrid>
                  <w:tr w:rsidR="00572AC4" w:rsidRPr="00305455" w14:paraId="10590488" w14:textId="77777777">
                    <w:trPr>
                      <w:tblCellSpacing w:w="0" w:type="dxa"/>
                    </w:trPr>
                    <w:tc>
                      <w:tcPr>
                        <w:tcW w:w="4560" w:type="dxa"/>
                        <w:tcMar>
                          <w:top w:w="0" w:type="dxa"/>
                          <w:left w:w="0" w:type="dxa"/>
                          <w:bottom w:w="0" w:type="dxa"/>
                          <w:right w:w="0" w:type="dxa"/>
                        </w:tcMar>
                        <w:vAlign w:val="bottom"/>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572AC4" w:rsidRPr="00305455" w14:paraId="7989282A" w14:textId="77777777">
                          <w:trPr>
                            <w:tblCellSpacing w:w="0" w:type="dxa"/>
                          </w:trPr>
                          <w:tc>
                            <w:tcPr>
                              <w:tcW w:w="440" w:type="dxa"/>
                              <w:tcMar>
                                <w:top w:w="380" w:type="dxa"/>
                                <w:left w:w="0" w:type="dxa"/>
                                <w:bottom w:w="140" w:type="dxa"/>
                                <w:right w:w="0" w:type="dxa"/>
                              </w:tcMar>
                              <w:hideMark/>
                            </w:tcPr>
                            <w:p w14:paraId="56073615" w14:textId="77777777" w:rsidR="00572AC4" w:rsidRPr="00305455" w:rsidRDefault="006E2FBA">
                              <w:pPr>
                                <w:rPr>
                                  <w:rStyle w:val="documentaddressLeft"/>
                                  <w:rFonts w:ascii="Century Gothic" w:eastAsia="Century Gothic" w:hAnsi="Century Gothic" w:cs="Century Gothic"/>
                                  <w:sz w:val="18"/>
                                  <w:szCs w:val="18"/>
                                </w:rPr>
                              </w:pPr>
                              <w:r w:rsidRPr="00305455">
                                <w:rPr>
                                  <w:rStyle w:val="documenticonRowiconSvg"/>
                                  <w:rFonts w:ascii="Century Gothic" w:eastAsia="Century Gothic" w:hAnsi="Century Gothic" w:cs="Century Gothic"/>
                                  <w:noProof/>
                                  <w:sz w:val="20"/>
                                  <w:szCs w:val="20"/>
                                </w:rPr>
                                <w:drawing>
                                  <wp:inline distT="0" distB="0" distL="0" distR="0" wp14:anchorId="3BA1D719" wp14:editId="4AC5B592">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6DB2A5A2" w14:textId="77777777" w:rsidR="00572AC4" w:rsidRPr="00305455" w:rsidRDefault="006E2FBA">
                              <w:pPr>
                                <w:pStyle w:val="documentasposeztyaddresstable"/>
                                <w:rPr>
                                  <w:rStyle w:val="documenticonRowicoTxt"/>
                                  <w:rFonts w:ascii="Century Gothic" w:eastAsia="Century Gothic" w:hAnsi="Century Gothic" w:cs="Century Gothic"/>
                                  <w:sz w:val="20"/>
                                  <w:szCs w:val="20"/>
                                </w:rPr>
                              </w:pPr>
                              <w:r w:rsidRPr="00305455">
                                <w:rPr>
                                  <w:rStyle w:val="iconRowany"/>
                                  <w:rFonts w:ascii="Century Gothic" w:eastAsia="Century Gothic" w:hAnsi="Century Gothic" w:cs="Century Gothic"/>
                                  <w:sz w:val="20"/>
                                  <w:szCs w:val="20"/>
                                </w:rPr>
                                <w:t>Kothagudem,</w:t>
                              </w:r>
                              <w:r w:rsidRPr="00305455">
                                <w:rPr>
                                  <w:rStyle w:val="documenticonRowicoTxt"/>
                                  <w:rFonts w:ascii="Century Gothic" w:eastAsia="Century Gothic" w:hAnsi="Century Gothic" w:cs="Century Gothic"/>
                                  <w:sz w:val="20"/>
                                  <w:szCs w:val="20"/>
                                </w:rPr>
                                <w:t xml:space="preserve"> </w:t>
                              </w:r>
                              <w:r w:rsidRPr="00305455">
                                <w:rPr>
                                  <w:rStyle w:val="iconRowany"/>
                                  <w:rFonts w:ascii="Century Gothic" w:eastAsia="Century Gothic" w:hAnsi="Century Gothic" w:cs="Century Gothic"/>
                                  <w:sz w:val="20"/>
                                  <w:szCs w:val="20"/>
                                </w:rPr>
                                <w:t>Telangana, 507128</w:t>
                              </w:r>
                            </w:p>
                          </w:tc>
                        </w:tr>
                      </w:tbl>
                      <w:p w14:paraId="1DD6DE41" w14:textId="77777777" w:rsidR="00572AC4" w:rsidRPr="00305455" w:rsidRDefault="00572AC4">
                        <w:pPr>
                          <w:rPr>
                            <w:vanish/>
                            <w:sz w:val="22"/>
                            <w:szCs w:val="22"/>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572AC4" w:rsidRPr="00305455" w14:paraId="5C0913FE" w14:textId="77777777">
                          <w:trPr>
                            <w:tblCellSpacing w:w="0" w:type="dxa"/>
                          </w:trPr>
                          <w:tc>
                            <w:tcPr>
                              <w:tcW w:w="440" w:type="dxa"/>
                              <w:tcMar>
                                <w:top w:w="0" w:type="dxa"/>
                                <w:left w:w="0" w:type="dxa"/>
                                <w:bottom w:w="140" w:type="dxa"/>
                                <w:right w:w="0" w:type="dxa"/>
                              </w:tcMar>
                              <w:hideMark/>
                            </w:tcPr>
                            <w:p w14:paraId="571914FD" w14:textId="77777777" w:rsidR="00572AC4" w:rsidRPr="00305455" w:rsidRDefault="006E2FBA">
                              <w:pPr>
                                <w:rPr>
                                  <w:rStyle w:val="documentaddressLeft"/>
                                  <w:rFonts w:ascii="Century Gothic" w:eastAsia="Century Gothic" w:hAnsi="Century Gothic" w:cs="Century Gothic"/>
                                  <w:sz w:val="18"/>
                                  <w:szCs w:val="18"/>
                                </w:rPr>
                              </w:pPr>
                              <w:r w:rsidRPr="00305455">
                                <w:rPr>
                                  <w:rStyle w:val="documenticonRowiconSvg"/>
                                  <w:rFonts w:ascii="Century Gothic" w:eastAsia="Century Gothic" w:hAnsi="Century Gothic" w:cs="Century Gothic"/>
                                  <w:noProof/>
                                  <w:sz w:val="20"/>
                                  <w:szCs w:val="20"/>
                                </w:rPr>
                                <w:drawing>
                                  <wp:inline distT="0" distB="0" distL="0" distR="0" wp14:anchorId="1DD37390" wp14:editId="540526C4">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784722A5" w14:textId="77777777" w:rsidR="00572AC4" w:rsidRPr="00305455" w:rsidRDefault="006E2FBA">
                              <w:pPr>
                                <w:pStyle w:val="documentasposeztyaddresstable"/>
                                <w:rPr>
                                  <w:rStyle w:val="documenticonRowicoTxt"/>
                                  <w:rFonts w:ascii="Century Gothic" w:eastAsia="Century Gothic" w:hAnsi="Century Gothic" w:cs="Century Gothic"/>
                                  <w:sz w:val="20"/>
                                  <w:szCs w:val="20"/>
                                </w:rPr>
                              </w:pPr>
                              <w:r w:rsidRPr="00305455">
                                <w:rPr>
                                  <w:rStyle w:val="iconRowany"/>
                                  <w:rFonts w:ascii="Century Gothic" w:eastAsia="Century Gothic" w:hAnsi="Century Gothic" w:cs="Century Gothic"/>
                                  <w:sz w:val="20"/>
                                  <w:szCs w:val="20"/>
                                </w:rPr>
                                <w:t>855-591-8754</w:t>
                              </w:r>
                              <w:r w:rsidRPr="00305455">
                                <w:rPr>
                                  <w:rStyle w:val="documenticonRowicoTxt"/>
                                  <w:rFonts w:ascii="Century Gothic" w:eastAsia="Century Gothic" w:hAnsi="Century Gothic" w:cs="Century Gothic"/>
                                  <w:sz w:val="20"/>
                                  <w:szCs w:val="20"/>
                                </w:rPr>
                                <w:t xml:space="preserve"> </w:t>
                              </w:r>
                            </w:p>
                          </w:tc>
                        </w:tr>
                      </w:tbl>
                      <w:p w14:paraId="6350E172" w14:textId="77777777" w:rsidR="00572AC4" w:rsidRPr="00305455" w:rsidRDefault="00572AC4">
                        <w:pPr>
                          <w:rPr>
                            <w:vanish/>
                            <w:sz w:val="22"/>
                            <w:szCs w:val="22"/>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572AC4" w:rsidRPr="00305455" w14:paraId="7003455E" w14:textId="77777777">
                          <w:trPr>
                            <w:tblCellSpacing w:w="0" w:type="dxa"/>
                          </w:trPr>
                          <w:tc>
                            <w:tcPr>
                              <w:tcW w:w="440" w:type="dxa"/>
                              <w:tcMar>
                                <w:top w:w="0" w:type="dxa"/>
                                <w:left w:w="0" w:type="dxa"/>
                                <w:bottom w:w="140" w:type="dxa"/>
                                <w:right w:w="0" w:type="dxa"/>
                              </w:tcMar>
                              <w:hideMark/>
                            </w:tcPr>
                            <w:p w14:paraId="30E5BB04" w14:textId="77777777" w:rsidR="00572AC4" w:rsidRPr="00305455" w:rsidRDefault="006E2FBA">
                              <w:pPr>
                                <w:rPr>
                                  <w:rStyle w:val="documentaddressLeft"/>
                                  <w:rFonts w:ascii="Century Gothic" w:eastAsia="Century Gothic" w:hAnsi="Century Gothic" w:cs="Century Gothic"/>
                                  <w:sz w:val="18"/>
                                  <w:szCs w:val="18"/>
                                </w:rPr>
                              </w:pPr>
                              <w:r w:rsidRPr="00305455">
                                <w:rPr>
                                  <w:rStyle w:val="documenticonRowiconSvg"/>
                                  <w:rFonts w:ascii="Century Gothic" w:eastAsia="Century Gothic" w:hAnsi="Century Gothic" w:cs="Century Gothic"/>
                                  <w:noProof/>
                                  <w:sz w:val="20"/>
                                  <w:szCs w:val="20"/>
                                </w:rPr>
                                <w:drawing>
                                  <wp:inline distT="0" distB="0" distL="0" distR="0" wp14:anchorId="64AD03AB" wp14:editId="5C72A87C">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784451CE" w14:textId="77777777" w:rsidR="00572AC4" w:rsidRPr="00305455" w:rsidRDefault="006E2FBA">
                              <w:pPr>
                                <w:pStyle w:val="documentasposeztyaddresstable"/>
                                <w:rPr>
                                  <w:rStyle w:val="documenticonRowicoTxt"/>
                                  <w:rFonts w:ascii="Century Gothic" w:eastAsia="Century Gothic" w:hAnsi="Century Gothic" w:cs="Century Gothic"/>
                                  <w:sz w:val="20"/>
                                  <w:szCs w:val="20"/>
                                </w:rPr>
                              </w:pPr>
                              <w:r w:rsidRPr="00305455">
                                <w:rPr>
                                  <w:rStyle w:val="iconRowany"/>
                                  <w:rFonts w:ascii="Century Gothic" w:eastAsia="Century Gothic" w:hAnsi="Century Gothic" w:cs="Century Gothic"/>
                                  <w:sz w:val="20"/>
                                  <w:szCs w:val="20"/>
                                </w:rPr>
                                <w:t>mahankaliindrasen96@gmail.com</w:t>
                              </w:r>
                            </w:p>
                          </w:tc>
                        </w:tr>
                      </w:tbl>
                      <w:p w14:paraId="488918F7" w14:textId="77777777" w:rsidR="00572AC4" w:rsidRPr="00305455" w:rsidRDefault="00572AC4">
                        <w:pPr>
                          <w:rPr>
                            <w:rStyle w:val="documentaddressLeft"/>
                            <w:rFonts w:ascii="Century Gothic" w:eastAsia="Century Gothic" w:hAnsi="Century Gothic" w:cs="Century Gothic"/>
                            <w:sz w:val="18"/>
                            <w:szCs w:val="18"/>
                          </w:rPr>
                        </w:pPr>
                      </w:p>
                    </w:tc>
                    <w:tc>
                      <w:tcPr>
                        <w:tcW w:w="4560" w:type="dxa"/>
                        <w:tcMar>
                          <w:top w:w="0" w:type="dxa"/>
                          <w:left w:w="0" w:type="dxa"/>
                          <w:bottom w:w="0" w:type="dxa"/>
                          <w:right w:w="0" w:type="dxa"/>
                        </w:tcMar>
                        <w:vAlign w:val="bottom"/>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572AC4" w:rsidRPr="00305455" w14:paraId="03D19352" w14:textId="77777777">
                          <w:trPr>
                            <w:tblCellSpacing w:w="0" w:type="dxa"/>
                          </w:trPr>
                          <w:tc>
                            <w:tcPr>
                              <w:tcW w:w="440" w:type="dxa"/>
                              <w:tcMar>
                                <w:top w:w="380" w:type="dxa"/>
                                <w:left w:w="0" w:type="dxa"/>
                                <w:bottom w:w="140" w:type="dxa"/>
                                <w:right w:w="0" w:type="dxa"/>
                              </w:tcMar>
                              <w:hideMark/>
                            </w:tcPr>
                            <w:p w14:paraId="4E8F9246" w14:textId="77777777" w:rsidR="00572AC4" w:rsidRPr="00305455" w:rsidRDefault="006E2FBA">
                              <w:pPr>
                                <w:rPr>
                                  <w:rStyle w:val="documentaddressRight"/>
                                  <w:rFonts w:ascii="Century Gothic" w:eastAsia="Century Gothic" w:hAnsi="Century Gothic" w:cs="Century Gothic"/>
                                  <w:sz w:val="18"/>
                                  <w:szCs w:val="18"/>
                                </w:rPr>
                              </w:pPr>
                              <w:r w:rsidRPr="00305455">
                                <w:rPr>
                                  <w:rStyle w:val="documenticonRowiconSvg"/>
                                  <w:rFonts w:ascii="Century Gothic" w:eastAsia="Century Gothic" w:hAnsi="Century Gothic" w:cs="Century Gothic"/>
                                  <w:noProof/>
                                  <w:sz w:val="20"/>
                                  <w:szCs w:val="20"/>
                                </w:rPr>
                                <w:drawing>
                                  <wp:inline distT="0" distB="0" distL="0" distR="0" wp14:anchorId="35B6966F" wp14:editId="38B5DDB1">
                                    <wp:extent cx="254307" cy="254455"/>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74EB5966" w14:textId="77777777" w:rsidR="00572AC4" w:rsidRPr="00305455" w:rsidRDefault="006E2FBA">
                              <w:pPr>
                                <w:pStyle w:val="documentasposeztyaddresstable"/>
                                <w:rPr>
                                  <w:rStyle w:val="documenticonRowicoTxt"/>
                                  <w:rFonts w:ascii="Century Gothic" w:eastAsia="Century Gothic" w:hAnsi="Century Gothic" w:cs="Century Gothic"/>
                                  <w:sz w:val="20"/>
                                  <w:szCs w:val="20"/>
                                </w:rPr>
                              </w:pPr>
                              <w:r w:rsidRPr="00305455">
                                <w:rPr>
                                  <w:rStyle w:val="documenticonRowicoTxt"/>
                                  <w:rFonts w:ascii="Century Gothic" w:eastAsia="Century Gothic" w:hAnsi="Century Gothic" w:cs="Century Gothic"/>
                                  <w:sz w:val="20"/>
                                  <w:szCs w:val="20"/>
                                </w:rPr>
                                <w:t>https://www.linkedin.com/in/indra-sen-mahankali-75</w:t>
                              </w:r>
                            </w:p>
                          </w:tc>
                        </w:tr>
                      </w:tbl>
                      <w:p w14:paraId="1A0D6E9C" w14:textId="77777777" w:rsidR="00572AC4" w:rsidRPr="00305455" w:rsidRDefault="00572AC4">
                        <w:pPr>
                          <w:rPr>
                            <w:rStyle w:val="documentaddressRight"/>
                            <w:rFonts w:ascii="Century Gothic" w:eastAsia="Century Gothic" w:hAnsi="Century Gothic" w:cs="Century Gothic"/>
                            <w:sz w:val="18"/>
                            <w:szCs w:val="18"/>
                          </w:rPr>
                        </w:pPr>
                      </w:p>
                    </w:tc>
                  </w:tr>
                </w:tbl>
                <w:p w14:paraId="420F8F2D" w14:textId="77777777" w:rsidR="00572AC4" w:rsidRPr="00305455" w:rsidRDefault="00572AC4">
                  <w:pPr>
                    <w:pStyle w:val="documentleft-boxParagraph"/>
                    <w:spacing w:line="360" w:lineRule="atLeast"/>
                    <w:rPr>
                      <w:rStyle w:val="documentleft-box"/>
                      <w:rFonts w:ascii="Century Gothic" w:eastAsia="Century Gothic" w:hAnsi="Century Gothic" w:cs="Century Gothic"/>
                      <w:sz w:val="20"/>
                      <w:szCs w:val="20"/>
                    </w:rPr>
                  </w:pPr>
                </w:p>
              </w:tc>
              <w:tc>
                <w:tcPr>
                  <w:tcW w:w="360" w:type="dxa"/>
                  <w:tcMar>
                    <w:top w:w="0" w:type="dxa"/>
                    <w:left w:w="0" w:type="dxa"/>
                    <w:bottom w:w="0" w:type="dxa"/>
                    <w:right w:w="0" w:type="dxa"/>
                  </w:tcMar>
                  <w:hideMark/>
                </w:tcPr>
                <w:p w14:paraId="69F48CE8" w14:textId="77777777" w:rsidR="00572AC4" w:rsidRPr="00305455" w:rsidRDefault="00572AC4">
                  <w:pPr>
                    <w:pStyle w:val="documentleft-boxParagraph"/>
                    <w:spacing w:line="360" w:lineRule="atLeast"/>
                    <w:rPr>
                      <w:rStyle w:val="documentleft-box"/>
                      <w:rFonts w:ascii="Century Gothic" w:eastAsia="Century Gothic" w:hAnsi="Century Gothic" w:cs="Century Gothic"/>
                      <w:sz w:val="20"/>
                      <w:szCs w:val="20"/>
                    </w:rPr>
                  </w:pPr>
                </w:p>
              </w:tc>
            </w:tr>
          </w:tbl>
          <w:p w14:paraId="42BBC90C" w14:textId="77777777" w:rsidR="00572AC4" w:rsidRPr="00305455" w:rsidRDefault="006E2FBA">
            <w:pPr>
              <w:pStyle w:val="p"/>
              <w:spacing w:before="200" w:line="360" w:lineRule="atLeast"/>
              <w:rPr>
                <w:rStyle w:val="maincell"/>
                <w:rFonts w:ascii="Century Gothic" w:eastAsia="Century Gothic" w:hAnsi="Century Gothic" w:cs="Century Gothic"/>
                <w:sz w:val="20"/>
                <w:szCs w:val="20"/>
              </w:rPr>
            </w:pPr>
            <w:r w:rsidRPr="00305455">
              <w:rPr>
                <w:rStyle w:val="maincell"/>
                <w:rFonts w:ascii="Century Gothic" w:eastAsia="Century Gothic" w:hAnsi="Century Gothic" w:cs="Century Gothic"/>
                <w:sz w:val="20"/>
                <w:szCs w:val="20"/>
              </w:rPr>
              <w:t xml:space="preserve">Detail-focused Data Analyst with knowledge in data </w:t>
            </w:r>
            <w:r w:rsidRPr="00305455">
              <w:rPr>
                <w:rStyle w:val="maincell"/>
                <w:rFonts w:ascii="Century Gothic" w:eastAsia="Century Gothic" w:hAnsi="Century Gothic" w:cs="Century Gothic"/>
                <w:sz w:val="20"/>
                <w:szCs w:val="20"/>
              </w:rPr>
              <w:t>warehousing, process validation and business needs analysis. Proven ability to understand customer requirements and translate into actionable project plans. Dedicated and hard-working with passion for Big Data. Experienced implementer of innovative databas</w:t>
            </w:r>
            <w:r w:rsidRPr="00305455">
              <w:rPr>
                <w:rStyle w:val="maincell"/>
                <w:rFonts w:ascii="Century Gothic" w:eastAsia="Century Gothic" w:hAnsi="Century Gothic" w:cs="Century Gothic"/>
                <w:sz w:val="20"/>
                <w:szCs w:val="20"/>
              </w:rPr>
              <w:t>es for expansive and critical datasets. SQL, PL and Unix programming expert with extensive experience troubleshooting bugs and solving function errors with accuracy and timeliness. Team-oriented database developer with flexibility to establish tailored dig</w:t>
            </w:r>
            <w:r w:rsidRPr="00305455">
              <w:rPr>
                <w:rStyle w:val="maincell"/>
                <w:rFonts w:ascii="Century Gothic" w:eastAsia="Century Gothic" w:hAnsi="Century Gothic" w:cs="Century Gothic"/>
                <w:sz w:val="20"/>
                <w:szCs w:val="20"/>
              </w:rPr>
              <w:t>ital databases to suit business needs.</w:t>
            </w:r>
          </w:p>
          <w:p w14:paraId="391CA834" w14:textId="77777777" w:rsidR="00572AC4" w:rsidRPr="00305455" w:rsidRDefault="00572AC4">
            <w:pPr>
              <w:spacing w:line="260" w:lineRule="exact"/>
              <w:rPr>
                <w:sz w:val="22"/>
                <w:szCs w:val="22"/>
              </w:rPr>
            </w:pPr>
          </w:p>
          <w:tbl>
            <w:tblPr>
              <w:tblStyle w:val="documentsectionTable"/>
              <w:tblW w:w="0" w:type="auto"/>
              <w:tblCellSpacing w:w="0" w:type="dxa"/>
              <w:tblLayout w:type="fixed"/>
              <w:tblCellMar>
                <w:top w:w="60" w:type="dxa"/>
                <w:left w:w="0" w:type="dxa"/>
                <w:right w:w="0" w:type="dxa"/>
              </w:tblCellMar>
              <w:tblLook w:val="05E0" w:firstRow="1" w:lastRow="1" w:firstColumn="1" w:lastColumn="1" w:noHBand="0" w:noVBand="1"/>
            </w:tblPr>
            <w:tblGrid>
              <w:gridCol w:w="240"/>
              <w:gridCol w:w="8860"/>
            </w:tblGrid>
            <w:tr w:rsidR="00572AC4" w:rsidRPr="00305455" w14:paraId="43F6BC99" w14:textId="77777777">
              <w:trPr>
                <w:tblCellSpacing w:w="0" w:type="dxa"/>
              </w:trPr>
              <w:tc>
                <w:tcPr>
                  <w:tcW w:w="240" w:type="dxa"/>
                  <w:tcMar>
                    <w:top w:w="0" w:type="dxa"/>
                    <w:left w:w="0" w:type="dxa"/>
                    <w:bottom w:w="0" w:type="dxa"/>
                    <w:right w:w="0" w:type="dxa"/>
                  </w:tcMar>
                  <w:hideMark/>
                </w:tcPr>
                <w:p w14:paraId="1B6D9A60"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56C8134A" w14:textId="77777777" w:rsidR="00572AC4" w:rsidRPr="00305455" w:rsidRDefault="006E2FBA">
                  <w:pPr>
                    <w:pStyle w:val="documentsectionparagraphwrapperheading"/>
                    <w:pBdr>
                      <w:bottom w:val="none" w:sz="0" w:space="14" w:color="auto"/>
                    </w:pBdr>
                    <w:spacing w:line="300" w:lineRule="exac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58240" behindDoc="0" locked="0" layoutInCell="1" allowOverlap="1" wp14:anchorId="3406A013" wp14:editId="7D37CB65">
                        <wp:simplePos x="0" y="0"/>
                        <wp:positionH relativeFrom="column">
                          <wp:posOffset>-190500</wp:posOffset>
                        </wp:positionH>
                        <wp:positionV relativeFrom="paragraph">
                          <wp:posOffset>-127000</wp:posOffset>
                        </wp:positionV>
                        <wp:extent cx="368466" cy="368677"/>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Software</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18DD41A4" w14:textId="77777777">
                    <w:trPr>
                      <w:tblCellSpacing w:w="0" w:type="dxa"/>
                    </w:trPr>
                    <w:tc>
                      <w:tcPr>
                        <w:tcW w:w="500" w:type="dxa"/>
                        <w:tcMar>
                          <w:top w:w="0" w:type="dxa"/>
                          <w:left w:w="0" w:type="dxa"/>
                          <w:bottom w:w="0" w:type="dxa"/>
                          <w:right w:w="0" w:type="dxa"/>
                        </w:tcMar>
                        <w:hideMark/>
                      </w:tcPr>
                      <w:p w14:paraId="5498E37C"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59264" behindDoc="0" locked="0" layoutInCell="1" allowOverlap="1" wp14:anchorId="6082E15E" wp14:editId="180CC0C5">
                              <wp:simplePos x="0" y="0"/>
                              <wp:positionH relativeFrom="column">
                                <wp:posOffset>-63500</wp:posOffset>
                              </wp:positionH>
                              <wp:positionV relativeFrom="paragraph">
                                <wp:posOffset>50800</wp:posOffset>
                              </wp:positionV>
                              <wp:extent cx="102094" cy="102158"/>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6C2BF0AA" w14:textId="77777777">
                          <w:trPr>
                            <w:tblCellSpacing w:w="0" w:type="dxa"/>
                          </w:trPr>
                          <w:tc>
                            <w:tcPr>
                              <w:tcW w:w="5320" w:type="dxa"/>
                              <w:tcMar>
                                <w:top w:w="0" w:type="dxa"/>
                                <w:left w:w="0" w:type="dxa"/>
                                <w:bottom w:w="0" w:type="dxa"/>
                                <w:right w:w="0" w:type="dxa"/>
                              </w:tcMar>
                              <w:hideMark/>
                            </w:tcPr>
                            <w:p w14:paraId="085BF194"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MS Business Intelligence</w:t>
                              </w:r>
                            </w:p>
                          </w:tc>
                          <w:tc>
                            <w:tcPr>
                              <w:tcW w:w="3000" w:type="dxa"/>
                              <w:tcMar>
                                <w:top w:w="0" w:type="dxa"/>
                                <w:left w:w="0" w:type="dxa"/>
                                <w:bottom w:w="0" w:type="dxa"/>
                                <w:right w:w="0" w:type="dxa"/>
                              </w:tcMar>
                              <w:hideMark/>
                            </w:tcPr>
                            <w:p w14:paraId="4A4F72F6" w14:textId="10C1F1AC"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64FA2A0C" w14:textId="573F78E5"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6CBC8F95" w14:textId="77777777" w:rsidR="00572AC4" w:rsidRPr="00305455" w:rsidRDefault="00572AC4">
                        <w:pPr>
                          <w:rPr>
                            <w:rStyle w:val="documentparagraphdateswrapper"/>
                            <w:rFonts w:ascii="Century Gothic" w:eastAsia="Century Gothic" w:hAnsi="Century Gothic" w:cs="Century Gothic"/>
                            <w:sz w:val="20"/>
                            <w:szCs w:val="20"/>
                          </w:rPr>
                        </w:pPr>
                      </w:p>
                    </w:tc>
                  </w:tr>
                </w:tbl>
                <w:p w14:paraId="7B2BE373"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03D1F377" w14:textId="77777777">
                    <w:trPr>
                      <w:tblCellSpacing w:w="0" w:type="dxa"/>
                    </w:trPr>
                    <w:tc>
                      <w:tcPr>
                        <w:tcW w:w="500" w:type="dxa"/>
                        <w:tcMar>
                          <w:top w:w="0" w:type="dxa"/>
                          <w:left w:w="0" w:type="dxa"/>
                          <w:bottom w:w="0" w:type="dxa"/>
                          <w:right w:w="0" w:type="dxa"/>
                        </w:tcMar>
                        <w:hideMark/>
                      </w:tcPr>
                      <w:p w14:paraId="5DC1BFCA"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0288" behindDoc="0" locked="0" layoutInCell="1" allowOverlap="1" wp14:anchorId="0CCBFA13" wp14:editId="08456DAB">
                              <wp:simplePos x="0" y="0"/>
                              <wp:positionH relativeFrom="column">
                                <wp:posOffset>-63500</wp:posOffset>
                              </wp:positionH>
                              <wp:positionV relativeFrom="paragraph">
                                <wp:posOffset>50800</wp:posOffset>
                              </wp:positionV>
                              <wp:extent cx="102094" cy="102158"/>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7368A6DC" w14:textId="77777777">
                          <w:trPr>
                            <w:tblCellSpacing w:w="0" w:type="dxa"/>
                          </w:trPr>
                          <w:tc>
                            <w:tcPr>
                              <w:tcW w:w="5320" w:type="dxa"/>
                              <w:tcMar>
                                <w:top w:w="0" w:type="dxa"/>
                                <w:left w:w="0" w:type="dxa"/>
                                <w:bottom w:w="0" w:type="dxa"/>
                                <w:right w:w="0" w:type="dxa"/>
                              </w:tcMar>
                              <w:hideMark/>
                            </w:tcPr>
                            <w:p w14:paraId="6CE7A2E3"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SQL</w:t>
                              </w:r>
                            </w:p>
                          </w:tc>
                          <w:tc>
                            <w:tcPr>
                              <w:tcW w:w="3000" w:type="dxa"/>
                              <w:tcMar>
                                <w:top w:w="0" w:type="dxa"/>
                                <w:left w:w="0" w:type="dxa"/>
                                <w:bottom w:w="0" w:type="dxa"/>
                                <w:right w:w="0" w:type="dxa"/>
                              </w:tcMar>
                              <w:hideMark/>
                            </w:tcPr>
                            <w:p w14:paraId="0D60DDFF" w14:textId="7B610EE6"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5831391B" w14:textId="6197058C"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10D62EE6"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875E1C4"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07F4DCBA" w14:textId="77777777">
                    <w:trPr>
                      <w:tblCellSpacing w:w="0" w:type="dxa"/>
                    </w:trPr>
                    <w:tc>
                      <w:tcPr>
                        <w:tcW w:w="500" w:type="dxa"/>
                        <w:tcMar>
                          <w:top w:w="0" w:type="dxa"/>
                          <w:left w:w="0" w:type="dxa"/>
                          <w:bottom w:w="0" w:type="dxa"/>
                          <w:right w:w="0" w:type="dxa"/>
                        </w:tcMar>
                        <w:hideMark/>
                      </w:tcPr>
                      <w:p w14:paraId="4D62E542"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1312" behindDoc="0" locked="0" layoutInCell="1" allowOverlap="1" wp14:anchorId="2806C4DC" wp14:editId="26BB022B">
                              <wp:simplePos x="0" y="0"/>
                              <wp:positionH relativeFrom="column">
                                <wp:posOffset>-63500</wp:posOffset>
                              </wp:positionH>
                              <wp:positionV relativeFrom="paragraph">
                                <wp:posOffset>50800</wp:posOffset>
                              </wp:positionV>
                              <wp:extent cx="102094" cy="102158"/>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21412807" w14:textId="77777777">
                          <w:trPr>
                            <w:tblCellSpacing w:w="0" w:type="dxa"/>
                          </w:trPr>
                          <w:tc>
                            <w:tcPr>
                              <w:tcW w:w="5320" w:type="dxa"/>
                              <w:tcMar>
                                <w:top w:w="0" w:type="dxa"/>
                                <w:left w:w="0" w:type="dxa"/>
                                <w:bottom w:w="0" w:type="dxa"/>
                                <w:right w:w="0" w:type="dxa"/>
                              </w:tcMar>
                              <w:hideMark/>
                            </w:tcPr>
                            <w:p w14:paraId="6601F2A3"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Unix Shell Scripting</w:t>
                              </w:r>
                            </w:p>
                          </w:tc>
                          <w:tc>
                            <w:tcPr>
                              <w:tcW w:w="3000" w:type="dxa"/>
                              <w:tcMar>
                                <w:top w:w="0" w:type="dxa"/>
                                <w:left w:w="0" w:type="dxa"/>
                                <w:bottom w:w="0" w:type="dxa"/>
                                <w:right w:w="0" w:type="dxa"/>
                              </w:tcMar>
                              <w:hideMark/>
                            </w:tcPr>
                            <w:p w14:paraId="73C63300" w14:textId="55858F54"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159F7466" w14:textId="46A7D177"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5BA94625" w14:textId="77777777" w:rsidR="00572AC4" w:rsidRPr="00305455" w:rsidRDefault="00572AC4">
                        <w:pPr>
                          <w:rPr>
                            <w:rStyle w:val="documentparagraphdateswrapper"/>
                            <w:rFonts w:ascii="Century Gothic" w:eastAsia="Century Gothic" w:hAnsi="Century Gothic" w:cs="Century Gothic"/>
                            <w:sz w:val="20"/>
                            <w:szCs w:val="20"/>
                          </w:rPr>
                        </w:pPr>
                      </w:p>
                    </w:tc>
                  </w:tr>
                </w:tbl>
                <w:p w14:paraId="57C47288"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2B097F3C" w14:textId="77777777">
                    <w:trPr>
                      <w:tblCellSpacing w:w="0" w:type="dxa"/>
                    </w:trPr>
                    <w:tc>
                      <w:tcPr>
                        <w:tcW w:w="500" w:type="dxa"/>
                        <w:tcMar>
                          <w:top w:w="0" w:type="dxa"/>
                          <w:left w:w="0" w:type="dxa"/>
                          <w:bottom w:w="0" w:type="dxa"/>
                          <w:right w:w="0" w:type="dxa"/>
                        </w:tcMar>
                        <w:hideMark/>
                      </w:tcPr>
                      <w:p w14:paraId="266AB6A1"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2336" behindDoc="0" locked="0" layoutInCell="1" allowOverlap="1" wp14:anchorId="79BEA6BF" wp14:editId="220FF60F">
                              <wp:simplePos x="0" y="0"/>
                              <wp:positionH relativeFrom="column">
                                <wp:posOffset>-63500</wp:posOffset>
                              </wp:positionH>
                              <wp:positionV relativeFrom="paragraph">
                                <wp:posOffset>50800</wp:posOffset>
                              </wp:positionV>
                              <wp:extent cx="102094" cy="102158"/>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1704BDBE" w14:textId="77777777">
                          <w:trPr>
                            <w:tblCellSpacing w:w="0" w:type="dxa"/>
                          </w:trPr>
                          <w:tc>
                            <w:tcPr>
                              <w:tcW w:w="5320" w:type="dxa"/>
                              <w:tcMar>
                                <w:top w:w="0" w:type="dxa"/>
                                <w:left w:w="0" w:type="dxa"/>
                                <w:bottom w:w="0" w:type="dxa"/>
                                <w:right w:w="0" w:type="dxa"/>
                              </w:tcMar>
                              <w:hideMark/>
                            </w:tcPr>
                            <w:p w14:paraId="66ED158E"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Python</w:t>
                              </w:r>
                            </w:p>
                          </w:tc>
                          <w:tc>
                            <w:tcPr>
                              <w:tcW w:w="3000" w:type="dxa"/>
                              <w:tcMar>
                                <w:top w:w="0" w:type="dxa"/>
                                <w:left w:w="0" w:type="dxa"/>
                                <w:bottom w:w="0" w:type="dxa"/>
                                <w:right w:w="0" w:type="dxa"/>
                              </w:tcMar>
                              <w:hideMark/>
                            </w:tcPr>
                            <w:p w14:paraId="3060C4F9" w14:textId="7FD87A6E"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0B715CE0" w14:textId="2F1B9D32"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2BEFD6A0"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662E2BC"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F616F2D" w14:textId="77777777">
                    <w:trPr>
                      <w:tblCellSpacing w:w="0" w:type="dxa"/>
                    </w:trPr>
                    <w:tc>
                      <w:tcPr>
                        <w:tcW w:w="500" w:type="dxa"/>
                        <w:tcMar>
                          <w:top w:w="0" w:type="dxa"/>
                          <w:left w:w="0" w:type="dxa"/>
                          <w:bottom w:w="0" w:type="dxa"/>
                          <w:right w:w="0" w:type="dxa"/>
                        </w:tcMar>
                        <w:hideMark/>
                      </w:tcPr>
                      <w:p w14:paraId="3AA11A24"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3360" behindDoc="0" locked="0" layoutInCell="1" allowOverlap="1" wp14:anchorId="4E3F3E76" wp14:editId="6B4C18AB">
                              <wp:simplePos x="0" y="0"/>
                              <wp:positionH relativeFrom="column">
                                <wp:posOffset>-63500</wp:posOffset>
                              </wp:positionH>
                              <wp:positionV relativeFrom="paragraph">
                                <wp:posOffset>50800</wp:posOffset>
                              </wp:positionV>
                              <wp:extent cx="102094" cy="102158"/>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1D6A52C1" w14:textId="77777777">
                          <w:trPr>
                            <w:tblCellSpacing w:w="0" w:type="dxa"/>
                          </w:trPr>
                          <w:tc>
                            <w:tcPr>
                              <w:tcW w:w="5320" w:type="dxa"/>
                              <w:tcMar>
                                <w:top w:w="0" w:type="dxa"/>
                                <w:left w:w="0" w:type="dxa"/>
                                <w:bottom w:w="0" w:type="dxa"/>
                                <w:right w:w="0" w:type="dxa"/>
                              </w:tcMar>
                              <w:hideMark/>
                            </w:tcPr>
                            <w:p w14:paraId="5174BABB"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Mainframe</w:t>
                              </w:r>
                            </w:p>
                          </w:tc>
                          <w:tc>
                            <w:tcPr>
                              <w:tcW w:w="3000" w:type="dxa"/>
                              <w:tcMar>
                                <w:top w:w="0" w:type="dxa"/>
                                <w:left w:w="0" w:type="dxa"/>
                                <w:bottom w:w="0" w:type="dxa"/>
                                <w:right w:w="0" w:type="dxa"/>
                              </w:tcMar>
                              <w:hideMark/>
                            </w:tcPr>
                            <w:p w14:paraId="062C881B" w14:textId="2EDDC3E6"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756E240F" w14:textId="516A4E45"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12F580F8" w14:textId="77777777" w:rsidR="00572AC4" w:rsidRPr="00305455" w:rsidRDefault="00572AC4">
                        <w:pPr>
                          <w:rPr>
                            <w:rStyle w:val="documentparagraphdateswrapper"/>
                            <w:rFonts w:ascii="Century Gothic" w:eastAsia="Century Gothic" w:hAnsi="Century Gothic" w:cs="Century Gothic"/>
                            <w:sz w:val="20"/>
                            <w:szCs w:val="20"/>
                          </w:rPr>
                        </w:pPr>
                      </w:p>
                    </w:tc>
                  </w:tr>
                </w:tbl>
                <w:p w14:paraId="07F2FD53"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2F577FE4" w14:textId="77777777">
                    <w:trPr>
                      <w:tblCellSpacing w:w="0" w:type="dxa"/>
                    </w:trPr>
                    <w:tc>
                      <w:tcPr>
                        <w:tcW w:w="500" w:type="dxa"/>
                        <w:tcMar>
                          <w:top w:w="0" w:type="dxa"/>
                          <w:left w:w="0" w:type="dxa"/>
                          <w:bottom w:w="0" w:type="dxa"/>
                          <w:right w:w="0" w:type="dxa"/>
                        </w:tcMar>
                        <w:hideMark/>
                      </w:tcPr>
                      <w:p w14:paraId="0FED02E4"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4384" behindDoc="0" locked="0" layoutInCell="1" allowOverlap="1" wp14:anchorId="2BFE77FA" wp14:editId="5C4D716F">
                              <wp:simplePos x="0" y="0"/>
                              <wp:positionH relativeFrom="column">
                                <wp:posOffset>-63500</wp:posOffset>
                              </wp:positionH>
                              <wp:positionV relativeFrom="paragraph">
                                <wp:posOffset>50800</wp:posOffset>
                              </wp:positionV>
                              <wp:extent cx="102094" cy="102158"/>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1FE3072C" w14:textId="77777777">
                          <w:trPr>
                            <w:tblCellSpacing w:w="0" w:type="dxa"/>
                          </w:trPr>
                          <w:tc>
                            <w:tcPr>
                              <w:tcW w:w="5320" w:type="dxa"/>
                              <w:tcMar>
                                <w:top w:w="0" w:type="dxa"/>
                                <w:left w:w="0" w:type="dxa"/>
                                <w:bottom w:w="0" w:type="dxa"/>
                                <w:right w:w="0" w:type="dxa"/>
                              </w:tcMar>
                              <w:hideMark/>
                            </w:tcPr>
                            <w:p w14:paraId="12949EFA"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Servicenow</w:t>
                              </w:r>
                            </w:p>
                          </w:tc>
                          <w:tc>
                            <w:tcPr>
                              <w:tcW w:w="3000" w:type="dxa"/>
                              <w:tcMar>
                                <w:top w:w="0" w:type="dxa"/>
                                <w:left w:w="0" w:type="dxa"/>
                                <w:bottom w:w="0" w:type="dxa"/>
                                <w:right w:w="0" w:type="dxa"/>
                              </w:tcMar>
                              <w:hideMark/>
                            </w:tcPr>
                            <w:p w14:paraId="6AA38E7F" w14:textId="0CB124CD"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1F9E8863" w14:textId="7EDB64D2"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6396E837" w14:textId="77777777" w:rsidR="00572AC4" w:rsidRPr="00305455" w:rsidRDefault="00572AC4">
                        <w:pPr>
                          <w:rPr>
                            <w:rStyle w:val="documentparagraphdateswrapper"/>
                            <w:rFonts w:ascii="Century Gothic" w:eastAsia="Century Gothic" w:hAnsi="Century Gothic" w:cs="Century Gothic"/>
                            <w:sz w:val="20"/>
                            <w:szCs w:val="20"/>
                          </w:rPr>
                        </w:pPr>
                      </w:p>
                    </w:tc>
                  </w:tr>
                </w:tbl>
                <w:p w14:paraId="4AD2159C"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62968F7" w14:textId="77777777">
                    <w:trPr>
                      <w:tblCellSpacing w:w="0" w:type="dxa"/>
                    </w:trPr>
                    <w:tc>
                      <w:tcPr>
                        <w:tcW w:w="500" w:type="dxa"/>
                        <w:tcMar>
                          <w:top w:w="0" w:type="dxa"/>
                          <w:left w:w="0" w:type="dxa"/>
                          <w:bottom w:w="0" w:type="dxa"/>
                          <w:right w:w="0" w:type="dxa"/>
                        </w:tcMar>
                        <w:hideMark/>
                      </w:tcPr>
                      <w:p w14:paraId="7893DBF5"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5408" behindDoc="0" locked="0" layoutInCell="1" allowOverlap="1" wp14:anchorId="3EC256EF" wp14:editId="408DDF86">
                              <wp:simplePos x="0" y="0"/>
                              <wp:positionH relativeFrom="column">
                                <wp:posOffset>-63500</wp:posOffset>
                              </wp:positionH>
                              <wp:positionV relativeFrom="paragraph">
                                <wp:posOffset>50800</wp:posOffset>
                              </wp:positionV>
                              <wp:extent cx="102094" cy="102158"/>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300145DD" w14:textId="77777777">
                          <w:trPr>
                            <w:tblCellSpacing w:w="0" w:type="dxa"/>
                          </w:trPr>
                          <w:tc>
                            <w:tcPr>
                              <w:tcW w:w="5320" w:type="dxa"/>
                              <w:tcMar>
                                <w:top w:w="0" w:type="dxa"/>
                                <w:left w:w="0" w:type="dxa"/>
                                <w:bottom w:w="0" w:type="dxa"/>
                                <w:right w:w="0" w:type="dxa"/>
                              </w:tcMar>
                              <w:hideMark/>
                            </w:tcPr>
                            <w:p w14:paraId="5B6A417C"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Data warehousing</w:t>
                              </w:r>
                            </w:p>
                          </w:tc>
                          <w:tc>
                            <w:tcPr>
                              <w:tcW w:w="3000" w:type="dxa"/>
                              <w:tcMar>
                                <w:top w:w="0" w:type="dxa"/>
                                <w:left w:w="0" w:type="dxa"/>
                                <w:bottom w:w="0" w:type="dxa"/>
                                <w:right w:w="0" w:type="dxa"/>
                              </w:tcMar>
                              <w:hideMark/>
                            </w:tcPr>
                            <w:p w14:paraId="165F1913" w14:textId="02DD8293"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5951BE60" w14:textId="71462B42"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3BE1F2B9" w14:textId="77777777" w:rsidR="00572AC4" w:rsidRPr="00305455" w:rsidRDefault="00572AC4">
                        <w:pPr>
                          <w:rPr>
                            <w:rStyle w:val="documentparagraphdateswrapper"/>
                            <w:rFonts w:ascii="Century Gothic" w:eastAsia="Century Gothic" w:hAnsi="Century Gothic" w:cs="Century Gothic"/>
                            <w:sz w:val="20"/>
                            <w:szCs w:val="20"/>
                          </w:rPr>
                        </w:pPr>
                      </w:p>
                    </w:tc>
                  </w:tr>
                </w:tbl>
                <w:p w14:paraId="5DACA9B0" w14:textId="77777777" w:rsidR="00572AC4" w:rsidRPr="00305455" w:rsidRDefault="00572AC4">
                  <w:pPr>
                    <w:rPr>
                      <w:rStyle w:val="documentsectiontitle"/>
                      <w:rFonts w:ascii="Century Gothic" w:eastAsia="Century Gothic" w:hAnsi="Century Gothic" w:cs="Century Gothic"/>
                      <w:b/>
                      <w:bCs/>
                      <w:sz w:val="28"/>
                      <w:szCs w:val="28"/>
                    </w:rPr>
                  </w:pPr>
                </w:p>
              </w:tc>
            </w:tr>
          </w:tbl>
          <w:p w14:paraId="6BAE167E"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7D315D58" w14:textId="77777777">
              <w:trPr>
                <w:tblCellSpacing w:w="0" w:type="dxa"/>
              </w:trPr>
              <w:tc>
                <w:tcPr>
                  <w:tcW w:w="240" w:type="dxa"/>
                  <w:tcMar>
                    <w:top w:w="0" w:type="dxa"/>
                    <w:left w:w="0" w:type="dxa"/>
                    <w:bottom w:w="0" w:type="dxa"/>
                    <w:right w:w="0" w:type="dxa"/>
                  </w:tcMar>
                  <w:hideMark/>
                </w:tcPr>
                <w:p w14:paraId="10A1C29B"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28B37E44"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66432" behindDoc="0" locked="0" layoutInCell="1" allowOverlap="1" wp14:anchorId="20775E2F" wp14:editId="1E650479">
                        <wp:simplePos x="0" y="0"/>
                        <wp:positionH relativeFrom="column">
                          <wp:posOffset>-190500</wp:posOffset>
                        </wp:positionH>
                        <wp:positionV relativeFrom="paragraph">
                          <wp:posOffset>63500</wp:posOffset>
                        </wp:positionV>
                        <wp:extent cx="368466" cy="368677"/>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4"/>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1840F520" w14:textId="77777777">
                    <w:trPr>
                      <w:tblCellSpacing w:w="0" w:type="dxa"/>
                    </w:trPr>
                    <w:tc>
                      <w:tcPr>
                        <w:tcW w:w="500" w:type="dxa"/>
                        <w:tcMar>
                          <w:top w:w="0" w:type="dxa"/>
                          <w:left w:w="0" w:type="dxa"/>
                          <w:bottom w:w="0" w:type="dxa"/>
                          <w:right w:w="0" w:type="dxa"/>
                        </w:tcMar>
                        <w:hideMark/>
                      </w:tcPr>
                      <w:p w14:paraId="08FFB4E6"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7456" behindDoc="0" locked="0" layoutInCell="1" allowOverlap="1" wp14:anchorId="24694FCE" wp14:editId="77274E00">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3"/>
                                      <a:stretch>
                                        <a:fillRect/>
                                      </a:stretch>
                                    </pic:blipFill>
                                    <pic:spPr>
                                      <a:xfrm>
                                        <a:off x="0" y="0"/>
                                        <a:ext cx="102094" cy="102158"/>
                                      </a:xfrm>
                                      <a:prstGeom prst="rect">
                                        <a:avLst/>
                                      </a:prstGeom>
                                    </pic:spPr>
                                  </pic:pic>
                                </a:graphicData>
                              </a:graphic>
                            </wp:anchor>
                          </w:drawing>
                        </w:r>
                        <w:r w:rsidRPr="00305455">
                          <w:rPr>
                            <w:sz w:val="22"/>
                            <w:szCs w:val="22"/>
                          </w:rPr>
                          <w:pict w14:anchorId="39E850BC">
                            <v:rect id="_x0000_s1026" style="position:absolute;left:0;text-align:left;margin-left:-135pt;margin-top:-2pt;width:100pt;height:0;z-index:251668480;mso-position-horizontal-relative:text;mso-position-vertical-relative:text" fillcolor="this" stroked="f">
                              <v:fill opacity="0"/>
                              <v:path strokeok="f"/>
                              <v:textbox style="mso-fit-shape-to-text:t" inset="0,0,0,0">
                                <w:txbxContent>
                                  <w:p w14:paraId="3328CBC8" w14:textId="77777777" w:rsidR="00572AC4" w:rsidRDefault="006E2FBA">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2018-05 - Current</w:t>
                                    </w:r>
                                  </w:p>
                                </w:txbxContent>
                              </v:textbox>
                            </v:rect>
                          </w:pict>
                        </w:r>
                      </w:p>
                    </w:tc>
                    <w:tc>
                      <w:tcPr>
                        <w:tcW w:w="8340" w:type="dxa"/>
                        <w:tcMar>
                          <w:top w:w="0" w:type="dxa"/>
                          <w:left w:w="0" w:type="dxa"/>
                          <w:bottom w:w="0" w:type="dxa"/>
                          <w:right w:w="0" w:type="dxa"/>
                        </w:tcMar>
                        <w:hideMark/>
                      </w:tcPr>
                      <w:p w14:paraId="54CB85E3"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color w:val="000000"/>
                            <w:sz w:val="20"/>
                            <w:szCs w:val="20"/>
                          </w:rPr>
                        </w:pPr>
                        <w:r w:rsidRPr="00305455">
                          <w:rPr>
                            <w:rStyle w:val="documentspanjobtitle"/>
                            <w:rFonts w:ascii="Century Gothic" w:eastAsia="Century Gothic" w:hAnsi="Century Gothic" w:cs="Century Gothic"/>
                            <w:color w:val="000000"/>
                          </w:rPr>
                          <w:t>Senior Systems Engineer</w:t>
                        </w:r>
                      </w:p>
                      <w:p w14:paraId="1EDC475C"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i/>
                            <w:iCs/>
                            <w:color w:val="000000"/>
                            <w:sz w:val="20"/>
                            <w:szCs w:val="20"/>
                          </w:rPr>
                        </w:pPr>
                        <w:r w:rsidRPr="00305455">
                          <w:rPr>
                            <w:rStyle w:val="span"/>
                            <w:rFonts w:ascii="Century Gothic" w:eastAsia="Century Gothic" w:hAnsi="Century Gothic" w:cs="Century Gothic"/>
                            <w:i/>
                            <w:iCs/>
                            <w:color w:val="000000"/>
                            <w:sz w:val="20"/>
                            <w:szCs w:val="20"/>
                          </w:rPr>
                          <w:t>Infosys Ltd., Hyderabad, Telangana</w:t>
                        </w:r>
                      </w:p>
                      <w:p w14:paraId="03AA4B80"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 xml:space="preserve">Worked closely with 10 customers, 20 internal staff and other stakeholders to determine planning, implementation and integration of </w:t>
                        </w:r>
                        <w:r w:rsidRPr="00305455">
                          <w:rPr>
                            <w:rStyle w:val="span"/>
                            <w:rFonts w:ascii="Century Gothic" w:eastAsia="Century Gothic" w:hAnsi="Century Gothic" w:cs="Century Gothic"/>
                            <w:color w:val="000000"/>
                            <w:sz w:val="20"/>
                            <w:szCs w:val="20"/>
                          </w:rPr>
                          <w:t>system-oriented projects.</w:t>
                        </w:r>
                      </w:p>
                      <w:p w14:paraId="371F0E05"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Performed root cause analysis to provide resolutions for more than 20 production issues.</w:t>
                        </w:r>
                      </w:p>
                      <w:p w14:paraId="3D69A936"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lastRenderedPageBreak/>
                          <w:t>Contributed to requirements gathering and analysis for design and production projects.</w:t>
                        </w:r>
                      </w:p>
                      <w:p w14:paraId="198D5CD4"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 xml:space="preserve">Generated reports, maintaining dimensional as well as </w:t>
                        </w:r>
                        <w:r w:rsidRPr="00305455">
                          <w:rPr>
                            <w:rStyle w:val="span"/>
                            <w:rFonts w:ascii="Century Gothic" w:eastAsia="Century Gothic" w:hAnsi="Century Gothic" w:cs="Century Gothic"/>
                            <w:color w:val="000000"/>
                            <w:sz w:val="20"/>
                            <w:szCs w:val="20"/>
                          </w:rPr>
                          <w:t>relational data structures and managing operational data store and data warehouse.</w:t>
                        </w:r>
                      </w:p>
                      <w:p w14:paraId="5F2EED2E"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Analyzed complex data and identified anomalies, trends and risks to provide useful insights to improve internal controls.</w:t>
                        </w:r>
                      </w:p>
                      <w:p w14:paraId="264DF872" w14:textId="77777777" w:rsidR="00572AC4" w:rsidRPr="00305455" w:rsidRDefault="006E2FBA">
                        <w:pPr>
                          <w:pStyle w:val="documentulli"/>
                          <w:numPr>
                            <w:ilvl w:val="0"/>
                            <w:numId w:val="1"/>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Developed, implemented, supported and maintained da</w:t>
                        </w:r>
                        <w:r w:rsidRPr="00305455">
                          <w:rPr>
                            <w:rStyle w:val="span"/>
                            <w:rFonts w:ascii="Century Gothic" w:eastAsia="Century Gothic" w:hAnsi="Century Gothic" w:cs="Century Gothic"/>
                            <w:color w:val="000000"/>
                            <w:sz w:val="20"/>
                            <w:szCs w:val="20"/>
                          </w:rPr>
                          <w:t>ta analytics protocols, standards and documentation.</w:t>
                        </w:r>
                      </w:p>
                    </w:tc>
                  </w:tr>
                </w:tbl>
                <w:p w14:paraId="0F087996"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116628D3" w14:textId="77777777">
                    <w:trPr>
                      <w:tblCellSpacing w:w="0" w:type="dxa"/>
                    </w:trPr>
                    <w:tc>
                      <w:tcPr>
                        <w:tcW w:w="500" w:type="dxa"/>
                        <w:tcMar>
                          <w:top w:w="0" w:type="dxa"/>
                          <w:left w:w="0" w:type="dxa"/>
                          <w:bottom w:w="0" w:type="dxa"/>
                          <w:right w:w="0" w:type="dxa"/>
                        </w:tcMar>
                        <w:hideMark/>
                      </w:tcPr>
                      <w:p w14:paraId="532D225E"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69504" behindDoc="0" locked="0" layoutInCell="1" allowOverlap="1" wp14:anchorId="206E0428" wp14:editId="37A22D6D">
                              <wp:simplePos x="0" y="0"/>
                              <wp:positionH relativeFrom="column">
                                <wp:posOffset>-63500</wp:posOffset>
                              </wp:positionH>
                              <wp:positionV relativeFrom="paragraph">
                                <wp:posOffset>50800</wp:posOffset>
                              </wp:positionV>
                              <wp:extent cx="102094" cy="102158"/>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3"/>
                                      <a:stretch>
                                        <a:fillRect/>
                                      </a:stretch>
                                    </pic:blipFill>
                                    <pic:spPr>
                                      <a:xfrm>
                                        <a:off x="0" y="0"/>
                                        <a:ext cx="102094" cy="102158"/>
                                      </a:xfrm>
                                      <a:prstGeom prst="rect">
                                        <a:avLst/>
                                      </a:prstGeom>
                                    </pic:spPr>
                                  </pic:pic>
                                </a:graphicData>
                              </a:graphic>
                            </wp:anchor>
                          </w:drawing>
                        </w:r>
                        <w:r w:rsidRPr="00305455">
                          <w:rPr>
                            <w:sz w:val="22"/>
                            <w:szCs w:val="22"/>
                          </w:rPr>
                          <w:pict w14:anchorId="63B57F98">
                            <v:rect id="_x0000_s1027" style="position:absolute;left:0;text-align:left;margin-left:-135pt;margin-top:-2pt;width:100pt;height:0;z-index:251670528;mso-position-horizontal-relative:text;mso-position-vertical-relative:text" fillcolor="this" stroked="f">
                              <v:fill opacity="0"/>
                              <v:path strokeok="f"/>
                              <v:textbox style="mso-fit-shape-to-text:t" inset="0,0,0,0">
                                <w:txbxContent>
                                  <w:p w14:paraId="0F5F4DBD" w14:textId="77777777" w:rsidR="00572AC4" w:rsidRDefault="006E2FBA">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2016-05 - 2016-07</w:t>
                                    </w:r>
                                  </w:p>
                                </w:txbxContent>
                              </v:textbox>
                            </v:rect>
                          </w:pict>
                        </w:r>
                      </w:p>
                    </w:tc>
                    <w:tc>
                      <w:tcPr>
                        <w:tcW w:w="8340" w:type="dxa"/>
                        <w:tcMar>
                          <w:top w:w="0" w:type="dxa"/>
                          <w:left w:w="0" w:type="dxa"/>
                          <w:bottom w:w="0" w:type="dxa"/>
                          <w:right w:w="0" w:type="dxa"/>
                        </w:tcMar>
                        <w:hideMark/>
                      </w:tcPr>
                      <w:p w14:paraId="058C56CE"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color w:val="000000"/>
                            <w:sz w:val="20"/>
                            <w:szCs w:val="20"/>
                          </w:rPr>
                        </w:pPr>
                        <w:r w:rsidRPr="00305455">
                          <w:rPr>
                            <w:rStyle w:val="documentspanjobtitle"/>
                            <w:rFonts w:ascii="Century Gothic" w:eastAsia="Century Gothic" w:hAnsi="Century Gothic" w:cs="Century Gothic"/>
                            <w:color w:val="000000"/>
                          </w:rPr>
                          <w:t>Internship Student</w:t>
                        </w:r>
                      </w:p>
                      <w:p w14:paraId="73EACA77"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i/>
                            <w:iCs/>
                            <w:color w:val="000000"/>
                            <w:sz w:val="20"/>
                            <w:szCs w:val="20"/>
                          </w:rPr>
                        </w:pPr>
                        <w:r w:rsidRPr="00305455">
                          <w:rPr>
                            <w:rStyle w:val="span"/>
                            <w:rFonts w:ascii="Century Gothic" w:eastAsia="Century Gothic" w:hAnsi="Century Gothic" w:cs="Century Gothic"/>
                            <w:i/>
                            <w:iCs/>
                            <w:color w:val="000000"/>
                            <w:sz w:val="20"/>
                            <w:szCs w:val="20"/>
                          </w:rPr>
                          <w:t>B.H.E.L, Hyderabad, Telangana</w:t>
                        </w:r>
                      </w:p>
                    </w:tc>
                  </w:tr>
                </w:tbl>
                <w:p w14:paraId="1738E838" w14:textId="77777777" w:rsidR="00572AC4" w:rsidRPr="00305455" w:rsidRDefault="00572AC4">
                  <w:pPr>
                    <w:rPr>
                      <w:rStyle w:val="documentsectiontitle"/>
                      <w:rFonts w:ascii="Century Gothic" w:eastAsia="Century Gothic" w:hAnsi="Century Gothic" w:cs="Century Gothic"/>
                      <w:b/>
                      <w:bCs/>
                      <w:sz w:val="28"/>
                      <w:szCs w:val="28"/>
                    </w:rPr>
                  </w:pPr>
                </w:p>
              </w:tc>
            </w:tr>
          </w:tbl>
          <w:p w14:paraId="69D6F13A"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2EEBFB95" w14:textId="77777777">
              <w:trPr>
                <w:tblCellSpacing w:w="0" w:type="dxa"/>
              </w:trPr>
              <w:tc>
                <w:tcPr>
                  <w:tcW w:w="240" w:type="dxa"/>
                  <w:tcMar>
                    <w:top w:w="0" w:type="dxa"/>
                    <w:left w:w="0" w:type="dxa"/>
                    <w:bottom w:w="0" w:type="dxa"/>
                    <w:right w:w="0" w:type="dxa"/>
                  </w:tcMar>
                  <w:hideMark/>
                </w:tcPr>
                <w:p w14:paraId="75F12C70"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4042B3E2"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71552" behindDoc="0" locked="0" layoutInCell="1" allowOverlap="1" wp14:anchorId="44ECD19F" wp14:editId="4C328DB6">
                        <wp:simplePos x="0" y="0"/>
                        <wp:positionH relativeFrom="column">
                          <wp:posOffset>-190500</wp:posOffset>
                        </wp:positionH>
                        <wp:positionV relativeFrom="paragraph">
                          <wp:posOffset>63500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5"/>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21467192" w14:textId="77777777">
                    <w:trPr>
                      <w:tblCellSpacing w:w="0" w:type="dxa"/>
                    </w:trPr>
                    <w:tc>
                      <w:tcPr>
                        <w:tcW w:w="500" w:type="dxa"/>
                        <w:tcMar>
                          <w:top w:w="0" w:type="dxa"/>
                          <w:left w:w="0" w:type="dxa"/>
                          <w:bottom w:w="0" w:type="dxa"/>
                          <w:right w:w="0" w:type="dxa"/>
                        </w:tcMar>
                        <w:hideMark/>
                      </w:tcPr>
                      <w:p w14:paraId="59FBADDB"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2576" behindDoc="0" locked="0" layoutInCell="1" allowOverlap="1" wp14:anchorId="4A736DDC" wp14:editId="494A7C98">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680E5852" w14:textId="77777777">
                          <w:trPr>
                            <w:tblCellSpacing w:w="0" w:type="dxa"/>
                          </w:trPr>
                          <w:tc>
                            <w:tcPr>
                              <w:tcW w:w="5320" w:type="dxa"/>
                              <w:tcMar>
                                <w:top w:w="0" w:type="dxa"/>
                                <w:left w:w="0" w:type="dxa"/>
                                <w:bottom w:w="0" w:type="dxa"/>
                                <w:right w:w="0" w:type="dxa"/>
                              </w:tcMar>
                              <w:hideMark/>
                            </w:tcPr>
                            <w:p w14:paraId="274992B6" w14:textId="77777777" w:rsidR="00572AC4" w:rsidRPr="00305455" w:rsidRDefault="006E2FBA">
                              <w:pPr>
                                <w:spacing w:line="360" w:lineRule="atLeast"/>
                                <w:rPr>
                                  <w:rStyle w:val="documentratvtextp"/>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Software development proficiency</w:t>
                              </w:r>
                            </w:p>
                          </w:tc>
                          <w:tc>
                            <w:tcPr>
                              <w:tcW w:w="3000" w:type="dxa"/>
                              <w:tcMar>
                                <w:top w:w="0" w:type="dxa"/>
                                <w:left w:w="0" w:type="dxa"/>
                                <w:bottom w:w="0" w:type="dxa"/>
                                <w:right w:w="0" w:type="dxa"/>
                              </w:tcMar>
                              <w:hideMark/>
                            </w:tcPr>
                            <w:p w14:paraId="4C8E1606" w14:textId="2BF664E9"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01EFD015" w14:textId="649DD020"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095F1F75"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67FAC02"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57D2BA78" w14:textId="77777777">
                    <w:trPr>
                      <w:tblCellSpacing w:w="0" w:type="dxa"/>
                    </w:trPr>
                    <w:tc>
                      <w:tcPr>
                        <w:tcW w:w="500" w:type="dxa"/>
                        <w:tcMar>
                          <w:top w:w="0" w:type="dxa"/>
                          <w:left w:w="0" w:type="dxa"/>
                          <w:bottom w:w="0" w:type="dxa"/>
                          <w:right w:w="0" w:type="dxa"/>
                        </w:tcMar>
                        <w:hideMark/>
                      </w:tcPr>
                      <w:p w14:paraId="0AF68486"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3600" behindDoc="0" locked="0" layoutInCell="1" allowOverlap="1" wp14:anchorId="1BB539AB" wp14:editId="127226B9">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1FC6031D" w14:textId="77777777">
                          <w:trPr>
                            <w:tblCellSpacing w:w="0" w:type="dxa"/>
                          </w:trPr>
                          <w:tc>
                            <w:tcPr>
                              <w:tcW w:w="5320" w:type="dxa"/>
                              <w:tcMar>
                                <w:top w:w="0" w:type="dxa"/>
                                <w:left w:w="0" w:type="dxa"/>
                                <w:bottom w:w="0" w:type="dxa"/>
                                <w:right w:w="0" w:type="dxa"/>
                              </w:tcMar>
                              <w:hideMark/>
                            </w:tcPr>
                            <w:p w14:paraId="2E46BA35"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SQL development</w:t>
                              </w:r>
                            </w:p>
                          </w:tc>
                          <w:tc>
                            <w:tcPr>
                              <w:tcW w:w="3000" w:type="dxa"/>
                              <w:tcMar>
                                <w:top w:w="0" w:type="dxa"/>
                                <w:left w:w="0" w:type="dxa"/>
                                <w:bottom w:w="0" w:type="dxa"/>
                                <w:right w:w="0" w:type="dxa"/>
                              </w:tcMar>
                              <w:hideMark/>
                            </w:tcPr>
                            <w:p w14:paraId="6A625F90" w14:textId="268A01B5"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5AF90F1F" w14:textId="160C0672"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0A7223C4" w14:textId="77777777" w:rsidR="00572AC4" w:rsidRPr="00305455" w:rsidRDefault="00572AC4">
                        <w:pPr>
                          <w:rPr>
                            <w:rStyle w:val="documentparagraphdateswrapper"/>
                            <w:rFonts w:ascii="Century Gothic" w:eastAsia="Century Gothic" w:hAnsi="Century Gothic" w:cs="Century Gothic"/>
                            <w:sz w:val="20"/>
                            <w:szCs w:val="20"/>
                          </w:rPr>
                        </w:pPr>
                      </w:p>
                    </w:tc>
                  </w:tr>
                </w:tbl>
                <w:p w14:paraId="4A486423"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19A31E5" w14:textId="77777777">
                    <w:trPr>
                      <w:tblCellSpacing w:w="0" w:type="dxa"/>
                    </w:trPr>
                    <w:tc>
                      <w:tcPr>
                        <w:tcW w:w="500" w:type="dxa"/>
                        <w:tcMar>
                          <w:top w:w="0" w:type="dxa"/>
                          <w:left w:w="0" w:type="dxa"/>
                          <w:bottom w:w="0" w:type="dxa"/>
                          <w:right w:w="0" w:type="dxa"/>
                        </w:tcMar>
                        <w:hideMark/>
                      </w:tcPr>
                      <w:p w14:paraId="563664AF"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4624" behindDoc="0" locked="0" layoutInCell="1" allowOverlap="1" wp14:anchorId="390FE01A" wp14:editId="311514F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5937BAE2" w14:textId="77777777">
                          <w:trPr>
                            <w:tblCellSpacing w:w="0" w:type="dxa"/>
                          </w:trPr>
                          <w:tc>
                            <w:tcPr>
                              <w:tcW w:w="5320" w:type="dxa"/>
                              <w:tcMar>
                                <w:top w:w="0" w:type="dxa"/>
                                <w:left w:w="0" w:type="dxa"/>
                                <w:bottom w:w="0" w:type="dxa"/>
                                <w:right w:w="0" w:type="dxa"/>
                              </w:tcMar>
                              <w:hideMark/>
                            </w:tcPr>
                            <w:p w14:paraId="7FC182D5"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Scripting skills</w:t>
                              </w:r>
                            </w:p>
                          </w:tc>
                          <w:tc>
                            <w:tcPr>
                              <w:tcW w:w="3000" w:type="dxa"/>
                              <w:tcMar>
                                <w:top w:w="0" w:type="dxa"/>
                                <w:left w:w="0" w:type="dxa"/>
                                <w:bottom w:w="0" w:type="dxa"/>
                                <w:right w:w="0" w:type="dxa"/>
                              </w:tcMar>
                              <w:hideMark/>
                            </w:tcPr>
                            <w:p w14:paraId="3DC52FD9" w14:textId="17704609"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50C96515" w14:textId="28E721C6"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4A094B4A" w14:textId="77777777" w:rsidR="00572AC4" w:rsidRPr="00305455" w:rsidRDefault="00572AC4">
                        <w:pPr>
                          <w:rPr>
                            <w:rStyle w:val="documentparagraphdateswrapper"/>
                            <w:rFonts w:ascii="Century Gothic" w:eastAsia="Century Gothic" w:hAnsi="Century Gothic" w:cs="Century Gothic"/>
                            <w:sz w:val="20"/>
                            <w:szCs w:val="20"/>
                          </w:rPr>
                        </w:pPr>
                      </w:p>
                    </w:tc>
                  </w:tr>
                </w:tbl>
                <w:p w14:paraId="7378FA20"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2E717BD8" w14:textId="77777777">
                    <w:trPr>
                      <w:tblCellSpacing w:w="0" w:type="dxa"/>
                    </w:trPr>
                    <w:tc>
                      <w:tcPr>
                        <w:tcW w:w="500" w:type="dxa"/>
                        <w:tcMar>
                          <w:top w:w="0" w:type="dxa"/>
                          <w:left w:w="0" w:type="dxa"/>
                          <w:bottom w:w="0" w:type="dxa"/>
                          <w:right w:w="0" w:type="dxa"/>
                        </w:tcMar>
                        <w:hideMark/>
                      </w:tcPr>
                      <w:p w14:paraId="032098F6"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5648" behindDoc="0" locked="0" layoutInCell="1" allowOverlap="1" wp14:anchorId="3A0FA40B" wp14:editId="05151F61">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2D29DE7F" w14:textId="77777777">
                          <w:trPr>
                            <w:tblCellSpacing w:w="0" w:type="dxa"/>
                          </w:trPr>
                          <w:tc>
                            <w:tcPr>
                              <w:tcW w:w="5320" w:type="dxa"/>
                              <w:tcMar>
                                <w:top w:w="0" w:type="dxa"/>
                                <w:left w:w="0" w:type="dxa"/>
                                <w:bottom w:w="0" w:type="dxa"/>
                                <w:right w:w="0" w:type="dxa"/>
                              </w:tcMar>
                              <w:hideMark/>
                            </w:tcPr>
                            <w:p w14:paraId="1498C83F"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Database Management</w:t>
                              </w:r>
                            </w:p>
                          </w:tc>
                          <w:tc>
                            <w:tcPr>
                              <w:tcW w:w="3000" w:type="dxa"/>
                              <w:tcMar>
                                <w:top w:w="0" w:type="dxa"/>
                                <w:left w:w="0" w:type="dxa"/>
                                <w:bottom w:w="0" w:type="dxa"/>
                                <w:right w:w="0" w:type="dxa"/>
                              </w:tcMar>
                              <w:hideMark/>
                            </w:tcPr>
                            <w:p w14:paraId="4446D92D" w14:textId="493B9379"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6D067E58" w14:textId="1AE46B82"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3A497099" w14:textId="77777777" w:rsidR="00572AC4" w:rsidRPr="00305455" w:rsidRDefault="00572AC4">
                        <w:pPr>
                          <w:rPr>
                            <w:rStyle w:val="documentparagraphdateswrapper"/>
                            <w:rFonts w:ascii="Century Gothic" w:eastAsia="Century Gothic" w:hAnsi="Century Gothic" w:cs="Century Gothic"/>
                            <w:sz w:val="20"/>
                            <w:szCs w:val="20"/>
                          </w:rPr>
                        </w:pPr>
                      </w:p>
                    </w:tc>
                  </w:tr>
                </w:tbl>
                <w:p w14:paraId="52A8D446"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04683F2F" w14:textId="77777777">
                    <w:trPr>
                      <w:tblCellSpacing w:w="0" w:type="dxa"/>
                    </w:trPr>
                    <w:tc>
                      <w:tcPr>
                        <w:tcW w:w="500" w:type="dxa"/>
                        <w:tcMar>
                          <w:top w:w="0" w:type="dxa"/>
                          <w:left w:w="0" w:type="dxa"/>
                          <w:bottom w:w="0" w:type="dxa"/>
                          <w:right w:w="0" w:type="dxa"/>
                        </w:tcMar>
                        <w:hideMark/>
                      </w:tcPr>
                      <w:p w14:paraId="31E47439"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6672" behindDoc="0" locked="0" layoutInCell="1" allowOverlap="1" wp14:anchorId="44600E02" wp14:editId="3406293C">
                              <wp:simplePos x="0" y="0"/>
                              <wp:positionH relativeFrom="column">
                                <wp:posOffset>-63500</wp:posOffset>
                              </wp:positionH>
                              <wp:positionV relativeFrom="paragraph">
                                <wp:posOffset>50800</wp:posOffset>
                              </wp:positionV>
                              <wp:extent cx="102094" cy="102158"/>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5ED3BAFB" w14:textId="77777777">
                          <w:trPr>
                            <w:tblCellSpacing w:w="0" w:type="dxa"/>
                          </w:trPr>
                          <w:tc>
                            <w:tcPr>
                              <w:tcW w:w="5320" w:type="dxa"/>
                              <w:tcMar>
                                <w:top w:w="0" w:type="dxa"/>
                                <w:left w:w="0" w:type="dxa"/>
                                <w:bottom w:w="0" w:type="dxa"/>
                                <w:right w:w="0" w:type="dxa"/>
                              </w:tcMar>
                              <w:hideMark/>
                            </w:tcPr>
                            <w:p w14:paraId="244B6CAD"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Workflow Analysis</w:t>
                              </w:r>
                            </w:p>
                          </w:tc>
                          <w:tc>
                            <w:tcPr>
                              <w:tcW w:w="3000" w:type="dxa"/>
                              <w:tcMar>
                                <w:top w:w="0" w:type="dxa"/>
                                <w:left w:w="0" w:type="dxa"/>
                                <w:bottom w:w="0" w:type="dxa"/>
                                <w:right w:w="0" w:type="dxa"/>
                              </w:tcMar>
                              <w:hideMark/>
                            </w:tcPr>
                            <w:p w14:paraId="7C94E4A3" w14:textId="0D955862"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77143F77" w14:textId="47FD0A08"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7BB907AC"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E4C9E8E"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D20EC0C" w14:textId="77777777">
                    <w:trPr>
                      <w:tblCellSpacing w:w="0" w:type="dxa"/>
                    </w:trPr>
                    <w:tc>
                      <w:tcPr>
                        <w:tcW w:w="500" w:type="dxa"/>
                        <w:tcMar>
                          <w:top w:w="0" w:type="dxa"/>
                          <w:left w:w="0" w:type="dxa"/>
                          <w:bottom w:w="0" w:type="dxa"/>
                          <w:right w:w="0" w:type="dxa"/>
                        </w:tcMar>
                        <w:hideMark/>
                      </w:tcPr>
                      <w:p w14:paraId="4C6B7511"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7696" behindDoc="0" locked="0" layoutInCell="1" allowOverlap="1" wp14:anchorId="1E37DE32" wp14:editId="6053EABF">
                              <wp:simplePos x="0" y="0"/>
                              <wp:positionH relativeFrom="column">
                                <wp:posOffset>-63500</wp:posOffset>
                              </wp:positionH>
                              <wp:positionV relativeFrom="paragraph">
                                <wp:posOffset>50800</wp:posOffset>
                              </wp:positionV>
                              <wp:extent cx="102094" cy="102158"/>
                              <wp:effectExtent l="0" t="0" r="0" b="0"/>
                              <wp:wrapNone/>
                              <wp:docPr id="100068" name="Picture 100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8"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4BCC9C48" w14:textId="77777777">
                          <w:trPr>
                            <w:tblCellSpacing w:w="0" w:type="dxa"/>
                          </w:trPr>
                          <w:tc>
                            <w:tcPr>
                              <w:tcW w:w="5320" w:type="dxa"/>
                              <w:tcMar>
                                <w:top w:w="0" w:type="dxa"/>
                                <w:left w:w="0" w:type="dxa"/>
                                <w:bottom w:w="0" w:type="dxa"/>
                                <w:right w:w="0" w:type="dxa"/>
                              </w:tcMar>
                              <w:hideMark/>
                            </w:tcPr>
                            <w:p w14:paraId="5176F1F4"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Planning and Coordination</w:t>
                              </w:r>
                            </w:p>
                          </w:tc>
                          <w:tc>
                            <w:tcPr>
                              <w:tcW w:w="3000" w:type="dxa"/>
                              <w:tcMar>
                                <w:top w:w="0" w:type="dxa"/>
                                <w:left w:w="0" w:type="dxa"/>
                                <w:bottom w:w="0" w:type="dxa"/>
                                <w:right w:w="0" w:type="dxa"/>
                              </w:tcMar>
                              <w:hideMark/>
                            </w:tcPr>
                            <w:p w14:paraId="5B2D033E" w14:textId="356C6FC2"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68E2470D" w14:textId="4E36D741" w:rsidR="00572AC4" w:rsidRPr="00305455" w:rsidRDefault="00572AC4" w:rsidP="00305455">
                              <w:pPr>
                                <w:pStyle w:val="documentspanpaddedline"/>
                                <w:pBdr>
                                  <w:right w:val="none" w:sz="0" w:space="2" w:color="auto"/>
                                </w:pBdr>
                                <w:spacing w:line="260" w:lineRule="atLeast"/>
                                <w:ind w:right="80"/>
                                <w:jc w:val="center"/>
                                <w:rPr>
                                  <w:rStyle w:val="documentrightratvcell"/>
                                  <w:rFonts w:ascii="Century Gothic" w:eastAsia="Century Gothic" w:hAnsi="Century Gothic" w:cs="Century Gothic"/>
                                  <w:color w:val="000000"/>
                                  <w:sz w:val="20"/>
                                  <w:szCs w:val="20"/>
                                </w:rPr>
                              </w:pPr>
                            </w:p>
                          </w:tc>
                        </w:tr>
                      </w:tbl>
                      <w:p w14:paraId="039458D7"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30C6E30" w14:textId="77777777" w:rsidR="00572AC4" w:rsidRPr="00305455" w:rsidRDefault="00572AC4">
                  <w:pPr>
                    <w:rPr>
                      <w:rStyle w:val="documentsectiontitle"/>
                      <w:rFonts w:ascii="Century Gothic" w:eastAsia="Century Gothic" w:hAnsi="Century Gothic" w:cs="Century Gothic"/>
                      <w:b/>
                      <w:bCs/>
                      <w:sz w:val="28"/>
                      <w:szCs w:val="28"/>
                    </w:rPr>
                  </w:pPr>
                </w:p>
              </w:tc>
            </w:tr>
          </w:tbl>
          <w:p w14:paraId="2E1F5C4C"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795EAA1D" w14:textId="77777777">
              <w:trPr>
                <w:tblCellSpacing w:w="0" w:type="dxa"/>
              </w:trPr>
              <w:tc>
                <w:tcPr>
                  <w:tcW w:w="240" w:type="dxa"/>
                  <w:tcMar>
                    <w:top w:w="0" w:type="dxa"/>
                    <w:left w:w="0" w:type="dxa"/>
                    <w:bottom w:w="0" w:type="dxa"/>
                    <w:right w:w="0" w:type="dxa"/>
                  </w:tcMar>
                  <w:hideMark/>
                </w:tcPr>
                <w:p w14:paraId="042488EF"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08A5EA95"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78720" behindDoc="0" locked="0" layoutInCell="1" allowOverlap="1" wp14:anchorId="6D787582" wp14:editId="4140DEAF">
                        <wp:simplePos x="0" y="0"/>
                        <wp:positionH relativeFrom="column">
                          <wp:posOffset>-190500</wp:posOffset>
                        </wp:positionH>
                        <wp:positionV relativeFrom="paragraph">
                          <wp:posOffset>63500</wp:posOffset>
                        </wp:positionV>
                        <wp:extent cx="368466" cy="368677"/>
                        <wp:effectExtent l="0" t="0" r="0" b="0"/>
                        <wp:wrapNone/>
                        <wp:docPr id="100072" name="Picture 100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2" name=""/>
                                <pic:cNvPicPr>
                                  <a:picLocks/>
                                </pic:cNvPicPr>
                              </pic:nvPicPr>
                              <pic:blipFill>
                                <a:blip r:embed="rId16"/>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0A64171" w14:textId="77777777">
                    <w:trPr>
                      <w:tblCellSpacing w:w="0" w:type="dxa"/>
                    </w:trPr>
                    <w:tc>
                      <w:tcPr>
                        <w:tcW w:w="500" w:type="dxa"/>
                        <w:tcMar>
                          <w:top w:w="0" w:type="dxa"/>
                          <w:left w:w="0" w:type="dxa"/>
                          <w:bottom w:w="0" w:type="dxa"/>
                          <w:right w:w="0" w:type="dxa"/>
                        </w:tcMar>
                        <w:hideMark/>
                      </w:tcPr>
                      <w:p w14:paraId="6024FA9E"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79744" behindDoc="0" locked="0" layoutInCell="1" allowOverlap="1" wp14:anchorId="70ABAD1F" wp14:editId="051D7E65">
                              <wp:simplePos x="0" y="0"/>
                              <wp:positionH relativeFrom="column">
                                <wp:posOffset>-63500</wp:posOffset>
                              </wp:positionH>
                              <wp:positionV relativeFrom="paragraph">
                                <wp:posOffset>50800</wp:posOffset>
                              </wp:positionV>
                              <wp:extent cx="102094" cy="102158"/>
                              <wp:effectExtent l="0" t="0" r="0" b="0"/>
                              <wp:wrapNone/>
                              <wp:docPr id="100074" name="Picture 1000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4" name=""/>
                                      <pic:cNvPicPr>
                                        <a:picLocks/>
                                      </pic:cNvPicPr>
                                    </pic:nvPicPr>
                                    <pic:blipFill>
                                      <a:blip r:embed="rId13"/>
                                      <a:stretch>
                                        <a:fillRect/>
                                      </a:stretch>
                                    </pic:blipFill>
                                    <pic:spPr>
                                      <a:xfrm>
                                        <a:off x="0" y="0"/>
                                        <a:ext cx="102094" cy="102158"/>
                                      </a:xfrm>
                                      <a:prstGeom prst="rect">
                                        <a:avLst/>
                                      </a:prstGeom>
                                    </pic:spPr>
                                  </pic:pic>
                                </a:graphicData>
                              </a:graphic>
                            </wp:anchor>
                          </w:drawing>
                        </w:r>
                        <w:r w:rsidRPr="00305455">
                          <w:rPr>
                            <w:sz w:val="22"/>
                            <w:szCs w:val="22"/>
                          </w:rPr>
                          <w:pict w14:anchorId="57868D2E">
                            <v:rect id="_x0000_s1028" style="position:absolute;left:0;text-align:left;margin-left:-135pt;margin-top:-2pt;width:100pt;height:0;z-index:251680768;mso-position-horizontal-relative:text;mso-position-vertical-relative:text" fillcolor="this" stroked="f">
                              <v:fill opacity="0"/>
                              <v:path strokeok="f"/>
                              <v:textbox style="mso-fit-shape-to-text:t" inset="0,0,0,0">
                                <w:txbxContent>
                                  <w:p w14:paraId="7263FE0C" w14:textId="77777777" w:rsidR="00572AC4" w:rsidRDefault="006E2FBA">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2014-09 - 2018-05</w:t>
                                    </w:r>
                                  </w:p>
                                </w:txbxContent>
                              </v:textbox>
                            </v:rect>
                          </w:pict>
                        </w:r>
                      </w:p>
                    </w:tc>
                    <w:tc>
                      <w:tcPr>
                        <w:tcW w:w="8340" w:type="dxa"/>
                        <w:tcMar>
                          <w:top w:w="0" w:type="dxa"/>
                          <w:left w:w="0" w:type="dxa"/>
                          <w:bottom w:w="0" w:type="dxa"/>
                          <w:right w:w="0" w:type="dxa"/>
                        </w:tcMar>
                        <w:hideMark/>
                      </w:tcPr>
                      <w:p w14:paraId="05AF6AD9"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color w:val="000000"/>
                            <w:sz w:val="20"/>
                            <w:szCs w:val="20"/>
                          </w:rPr>
                        </w:pPr>
                        <w:r w:rsidRPr="00305455">
                          <w:rPr>
                            <w:rStyle w:val="documentspandegree"/>
                            <w:rFonts w:ascii="Century Gothic" w:eastAsia="Century Gothic" w:hAnsi="Century Gothic" w:cs="Century Gothic"/>
                            <w:color w:val="000000"/>
                          </w:rPr>
                          <w:t xml:space="preserve">B.Tech (BE): </w:t>
                        </w:r>
                        <w:r w:rsidRPr="00305455">
                          <w:rPr>
                            <w:rStyle w:val="documentspanprogramline"/>
                            <w:rFonts w:ascii="Century Gothic" w:eastAsia="Century Gothic" w:hAnsi="Century Gothic" w:cs="Century Gothic"/>
                            <w:color w:val="000000"/>
                          </w:rPr>
                          <w:t>Electrical Engineering</w:t>
                        </w:r>
                      </w:p>
                      <w:p w14:paraId="35A2CC71"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i/>
                            <w:iCs/>
                            <w:color w:val="000000"/>
                            <w:sz w:val="20"/>
                            <w:szCs w:val="20"/>
                          </w:rPr>
                        </w:pPr>
                        <w:r w:rsidRPr="00305455">
                          <w:rPr>
                            <w:rStyle w:val="span"/>
                            <w:rFonts w:ascii="Century Gothic" w:eastAsia="Century Gothic" w:hAnsi="Century Gothic" w:cs="Century Gothic"/>
                            <w:i/>
                            <w:iCs/>
                            <w:color w:val="000000"/>
                            <w:sz w:val="20"/>
                            <w:szCs w:val="20"/>
                          </w:rPr>
                          <w:t xml:space="preserve">Chaitanya Bharathi Institute of Science &amp; Tech - </w:t>
                        </w:r>
                        <w:r w:rsidRPr="00305455">
                          <w:rPr>
                            <w:rStyle w:val="span"/>
                            <w:rFonts w:ascii="Century Gothic" w:eastAsia="Century Gothic" w:hAnsi="Century Gothic" w:cs="Century Gothic"/>
                            <w:i/>
                            <w:iCs/>
                            <w:color w:val="000000"/>
                            <w:sz w:val="20"/>
                            <w:szCs w:val="20"/>
                          </w:rPr>
                          <w:t>Hyderabad</w:t>
                        </w:r>
                      </w:p>
                      <w:p w14:paraId="4189DB13" w14:textId="77777777" w:rsidR="00572AC4" w:rsidRPr="00305455" w:rsidRDefault="006E2FBA">
                        <w:pPr>
                          <w:pStyle w:val="documentulli"/>
                          <w:numPr>
                            <w:ilvl w:val="0"/>
                            <w:numId w:val="2"/>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CGPA/Percentage: 8.0</w:t>
                        </w:r>
                      </w:p>
                    </w:tc>
                  </w:tr>
                </w:tbl>
                <w:p w14:paraId="65296836"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56960F4B" w14:textId="77777777">
                    <w:trPr>
                      <w:tblCellSpacing w:w="0" w:type="dxa"/>
                    </w:trPr>
                    <w:tc>
                      <w:tcPr>
                        <w:tcW w:w="500" w:type="dxa"/>
                        <w:tcMar>
                          <w:top w:w="0" w:type="dxa"/>
                          <w:left w:w="0" w:type="dxa"/>
                          <w:bottom w:w="0" w:type="dxa"/>
                          <w:right w:w="0" w:type="dxa"/>
                        </w:tcMar>
                        <w:hideMark/>
                      </w:tcPr>
                      <w:p w14:paraId="008FC97F"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81792" behindDoc="0" locked="0" layoutInCell="1" allowOverlap="1" wp14:anchorId="5FE30928" wp14:editId="23E32F81">
                              <wp:simplePos x="0" y="0"/>
                              <wp:positionH relativeFrom="column">
                                <wp:posOffset>-63500</wp:posOffset>
                              </wp:positionH>
                              <wp:positionV relativeFrom="paragraph">
                                <wp:posOffset>50800</wp:posOffset>
                              </wp:positionV>
                              <wp:extent cx="102094" cy="102158"/>
                              <wp:effectExtent l="0" t="0" r="0" b="0"/>
                              <wp:wrapNone/>
                              <wp:docPr id="100076" name="Picture 1000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6" name=""/>
                                      <pic:cNvPicPr>
                                        <a:picLocks/>
                                      </pic:cNvPicPr>
                                    </pic:nvPicPr>
                                    <pic:blipFill>
                                      <a:blip r:embed="rId13"/>
                                      <a:stretch>
                                        <a:fillRect/>
                                      </a:stretch>
                                    </pic:blipFill>
                                    <pic:spPr>
                                      <a:xfrm>
                                        <a:off x="0" y="0"/>
                                        <a:ext cx="102094" cy="102158"/>
                                      </a:xfrm>
                                      <a:prstGeom prst="rect">
                                        <a:avLst/>
                                      </a:prstGeom>
                                    </pic:spPr>
                                  </pic:pic>
                                </a:graphicData>
                              </a:graphic>
                            </wp:anchor>
                          </w:drawing>
                        </w:r>
                        <w:r w:rsidRPr="00305455">
                          <w:rPr>
                            <w:sz w:val="22"/>
                            <w:szCs w:val="22"/>
                          </w:rPr>
                          <w:pict w14:anchorId="5DA237E3">
                            <v:rect id="_x0000_s1029" style="position:absolute;left:0;text-align:left;margin-left:-135pt;margin-top:-2pt;width:100pt;height:0;z-index:251682816;mso-position-horizontal-relative:text;mso-position-vertical-relative:text" fillcolor="this" stroked="f">
                              <v:fill opacity="0"/>
                              <v:path strokeok="f"/>
                              <v:textbox style="mso-fit-shape-to-text:t" inset="0,0,0,0">
                                <w:txbxContent>
                                  <w:p w14:paraId="429740E4" w14:textId="77777777" w:rsidR="00572AC4" w:rsidRDefault="006E2FBA">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2012-06 - 2014-06</w:t>
                                    </w:r>
                                  </w:p>
                                </w:txbxContent>
                              </v:textbox>
                            </v:rect>
                          </w:pict>
                        </w:r>
                      </w:p>
                    </w:tc>
                    <w:tc>
                      <w:tcPr>
                        <w:tcW w:w="8340" w:type="dxa"/>
                        <w:tcMar>
                          <w:top w:w="0" w:type="dxa"/>
                          <w:left w:w="0" w:type="dxa"/>
                          <w:bottom w:w="0" w:type="dxa"/>
                          <w:right w:w="0" w:type="dxa"/>
                        </w:tcMar>
                        <w:hideMark/>
                      </w:tcPr>
                      <w:p w14:paraId="2731B380"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color w:val="000000"/>
                            <w:sz w:val="20"/>
                            <w:szCs w:val="20"/>
                          </w:rPr>
                        </w:pPr>
                        <w:r w:rsidRPr="00305455">
                          <w:rPr>
                            <w:rStyle w:val="documentspandegree"/>
                            <w:rFonts w:ascii="Century Gothic" w:eastAsia="Century Gothic" w:hAnsi="Century Gothic" w:cs="Century Gothic"/>
                            <w:color w:val="000000"/>
                          </w:rPr>
                          <w:t xml:space="preserve">Intermediate: </w:t>
                        </w:r>
                        <w:r w:rsidRPr="00305455">
                          <w:rPr>
                            <w:rStyle w:val="documentspanprogramline"/>
                            <w:rFonts w:ascii="Century Gothic" w:eastAsia="Century Gothic" w:hAnsi="Century Gothic" w:cs="Century Gothic"/>
                            <w:color w:val="000000"/>
                          </w:rPr>
                          <w:t>MPC</w:t>
                        </w:r>
                      </w:p>
                      <w:p w14:paraId="38C00F57"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i/>
                            <w:iCs/>
                            <w:color w:val="000000"/>
                            <w:sz w:val="20"/>
                            <w:szCs w:val="20"/>
                          </w:rPr>
                        </w:pPr>
                        <w:r w:rsidRPr="00305455">
                          <w:rPr>
                            <w:rStyle w:val="span"/>
                            <w:rFonts w:ascii="Century Gothic" w:eastAsia="Century Gothic" w:hAnsi="Century Gothic" w:cs="Century Gothic"/>
                            <w:i/>
                            <w:iCs/>
                            <w:color w:val="000000"/>
                            <w:sz w:val="20"/>
                            <w:szCs w:val="20"/>
                          </w:rPr>
                          <w:t>Sri Chaitanya Jr College - Vijayawada</w:t>
                        </w:r>
                      </w:p>
                      <w:p w14:paraId="3B1959C8" w14:textId="77777777" w:rsidR="00572AC4" w:rsidRPr="00305455" w:rsidRDefault="006E2FBA">
                        <w:pPr>
                          <w:pStyle w:val="documentulli"/>
                          <w:numPr>
                            <w:ilvl w:val="0"/>
                            <w:numId w:val="3"/>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CGPA/Percentage: 94%</w:t>
                        </w:r>
                      </w:p>
                    </w:tc>
                  </w:tr>
                </w:tbl>
                <w:p w14:paraId="55D58E94"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7CA70BA5" w14:textId="77777777">
                    <w:trPr>
                      <w:tblCellSpacing w:w="0" w:type="dxa"/>
                    </w:trPr>
                    <w:tc>
                      <w:tcPr>
                        <w:tcW w:w="500" w:type="dxa"/>
                        <w:tcMar>
                          <w:top w:w="0" w:type="dxa"/>
                          <w:left w:w="0" w:type="dxa"/>
                          <w:bottom w:w="0" w:type="dxa"/>
                          <w:right w:w="0" w:type="dxa"/>
                        </w:tcMar>
                        <w:hideMark/>
                      </w:tcPr>
                      <w:p w14:paraId="7CCBB7E7"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83840" behindDoc="0" locked="0" layoutInCell="1" allowOverlap="1" wp14:anchorId="3346D901" wp14:editId="3FFFD787">
                              <wp:simplePos x="0" y="0"/>
                              <wp:positionH relativeFrom="column">
                                <wp:posOffset>-63500</wp:posOffset>
                              </wp:positionH>
                              <wp:positionV relativeFrom="paragraph">
                                <wp:posOffset>50800</wp:posOffset>
                              </wp:positionV>
                              <wp:extent cx="102094" cy="102158"/>
                              <wp:effectExtent l="0" t="0" r="0" b="0"/>
                              <wp:wrapNone/>
                              <wp:docPr id="100078" name="Picture 1000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8" name=""/>
                                      <pic:cNvPicPr>
                                        <a:picLocks/>
                                      </pic:cNvPicPr>
                                    </pic:nvPicPr>
                                    <pic:blipFill>
                                      <a:blip r:embed="rId13"/>
                                      <a:stretch>
                                        <a:fillRect/>
                                      </a:stretch>
                                    </pic:blipFill>
                                    <pic:spPr>
                                      <a:xfrm>
                                        <a:off x="0" y="0"/>
                                        <a:ext cx="102094" cy="102158"/>
                                      </a:xfrm>
                                      <a:prstGeom prst="rect">
                                        <a:avLst/>
                                      </a:prstGeom>
                                    </pic:spPr>
                                  </pic:pic>
                                </a:graphicData>
                              </a:graphic>
                            </wp:anchor>
                          </w:drawing>
                        </w:r>
                        <w:r w:rsidRPr="00305455">
                          <w:rPr>
                            <w:sz w:val="22"/>
                            <w:szCs w:val="22"/>
                          </w:rPr>
                          <w:pict w14:anchorId="54FC198D">
                            <v:rect id="_x0000_s1030" style="position:absolute;left:0;text-align:left;margin-left:-135pt;margin-top:-2pt;width:100pt;height:0;z-index:251684864;mso-position-horizontal-relative:text;mso-position-vertical-relative:text" fillcolor="this" stroked="f">
                              <v:fill opacity="0"/>
                              <v:path strokeok="f"/>
                              <v:textbox style="mso-fit-shape-to-text:t" inset="0,0,0,0">
                                <w:txbxContent>
                                  <w:p w14:paraId="27F6DB38" w14:textId="77777777" w:rsidR="00572AC4" w:rsidRDefault="006E2FBA">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2011-05 - 2012-05</w:t>
                                    </w:r>
                                  </w:p>
                                </w:txbxContent>
                              </v:textbox>
                            </v:rect>
                          </w:pict>
                        </w:r>
                      </w:p>
                    </w:tc>
                    <w:tc>
                      <w:tcPr>
                        <w:tcW w:w="8340" w:type="dxa"/>
                        <w:tcMar>
                          <w:top w:w="0" w:type="dxa"/>
                          <w:left w:w="0" w:type="dxa"/>
                          <w:bottom w:w="0" w:type="dxa"/>
                          <w:right w:w="0" w:type="dxa"/>
                        </w:tcMar>
                        <w:hideMark/>
                      </w:tcPr>
                      <w:p w14:paraId="2E5B0797"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color w:val="000000"/>
                            <w:sz w:val="20"/>
                            <w:szCs w:val="20"/>
                          </w:rPr>
                        </w:pPr>
                        <w:r w:rsidRPr="00305455">
                          <w:rPr>
                            <w:rStyle w:val="documentspandegree"/>
                            <w:rFonts w:ascii="Century Gothic" w:eastAsia="Century Gothic" w:hAnsi="Century Gothic" w:cs="Century Gothic"/>
                            <w:color w:val="000000"/>
                          </w:rPr>
                          <w:t xml:space="preserve">High School - X: </w:t>
                        </w:r>
                        <w:r w:rsidRPr="00305455">
                          <w:rPr>
                            <w:rStyle w:val="documentspanprogramline"/>
                            <w:rFonts w:ascii="Century Gothic" w:eastAsia="Century Gothic" w:hAnsi="Century Gothic" w:cs="Century Gothic"/>
                            <w:color w:val="000000"/>
                          </w:rPr>
                          <w:t>CBSE</w:t>
                        </w:r>
                      </w:p>
                      <w:p w14:paraId="753EEA45" w14:textId="77777777" w:rsidR="00572AC4" w:rsidRPr="00305455" w:rsidRDefault="006E2FBA">
                        <w:pPr>
                          <w:pStyle w:val="documentspanpaddedline"/>
                          <w:spacing w:line="380" w:lineRule="atLeast"/>
                          <w:rPr>
                            <w:rStyle w:val="documentsinglecolumnCharacter"/>
                            <w:rFonts w:ascii="Century Gothic" w:eastAsia="Century Gothic" w:hAnsi="Century Gothic" w:cs="Century Gothic"/>
                            <w:i/>
                            <w:iCs/>
                            <w:color w:val="000000"/>
                            <w:sz w:val="20"/>
                            <w:szCs w:val="20"/>
                          </w:rPr>
                        </w:pPr>
                        <w:r w:rsidRPr="00305455">
                          <w:rPr>
                            <w:rStyle w:val="span"/>
                            <w:rFonts w:ascii="Century Gothic" w:eastAsia="Century Gothic" w:hAnsi="Century Gothic" w:cs="Century Gothic"/>
                            <w:i/>
                            <w:iCs/>
                            <w:color w:val="000000"/>
                            <w:sz w:val="20"/>
                            <w:szCs w:val="20"/>
                          </w:rPr>
                          <w:t>Bhadrachalam Public School &amp; Jr College - Bhadrachalam</w:t>
                        </w:r>
                      </w:p>
                      <w:p w14:paraId="09AE3EAC" w14:textId="77777777" w:rsidR="00572AC4" w:rsidRPr="00305455" w:rsidRDefault="006E2FBA">
                        <w:pPr>
                          <w:pStyle w:val="documentulli"/>
                          <w:numPr>
                            <w:ilvl w:val="0"/>
                            <w:numId w:val="4"/>
                          </w:numPr>
                          <w:spacing w:line="380" w:lineRule="atLeast"/>
                          <w:ind w:left="320" w:hanging="201"/>
                          <w:rPr>
                            <w:rStyle w:val="span"/>
                            <w:rFonts w:ascii="Century Gothic" w:eastAsia="Century Gothic" w:hAnsi="Century Gothic" w:cs="Century Gothic"/>
                            <w:color w:val="000000"/>
                            <w:sz w:val="20"/>
                            <w:szCs w:val="20"/>
                          </w:rPr>
                        </w:pPr>
                        <w:r w:rsidRPr="00305455">
                          <w:rPr>
                            <w:rStyle w:val="span"/>
                            <w:rFonts w:ascii="Century Gothic" w:eastAsia="Century Gothic" w:hAnsi="Century Gothic" w:cs="Century Gothic"/>
                            <w:color w:val="000000"/>
                            <w:sz w:val="20"/>
                            <w:szCs w:val="20"/>
                          </w:rPr>
                          <w:t xml:space="preserve">CGPA/ </w:t>
                        </w:r>
                        <w:r w:rsidRPr="00305455">
                          <w:rPr>
                            <w:rStyle w:val="span"/>
                            <w:rFonts w:ascii="Century Gothic" w:eastAsia="Century Gothic" w:hAnsi="Century Gothic" w:cs="Century Gothic"/>
                            <w:color w:val="000000"/>
                            <w:sz w:val="20"/>
                            <w:szCs w:val="20"/>
                          </w:rPr>
                          <w:t>Percentage: 9.2 (CBSE)</w:t>
                        </w:r>
                      </w:p>
                    </w:tc>
                  </w:tr>
                </w:tbl>
                <w:p w14:paraId="2F76BDDE" w14:textId="77777777" w:rsidR="00572AC4" w:rsidRPr="00305455" w:rsidRDefault="00572AC4">
                  <w:pPr>
                    <w:rPr>
                      <w:rStyle w:val="documentsectiontitle"/>
                      <w:rFonts w:ascii="Century Gothic" w:eastAsia="Century Gothic" w:hAnsi="Century Gothic" w:cs="Century Gothic"/>
                      <w:b/>
                      <w:bCs/>
                      <w:sz w:val="28"/>
                      <w:szCs w:val="28"/>
                    </w:rPr>
                  </w:pPr>
                </w:p>
              </w:tc>
            </w:tr>
          </w:tbl>
          <w:p w14:paraId="3FB10AC7"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015A3724" w14:textId="77777777">
              <w:trPr>
                <w:tblCellSpacing w:w="0" w:type="dxa"/>
              </w:trPr>
              <w:tc>
                <w:tcPr>
                  <w:tcW w:w="240" w:type="dxa"/>
                  <w:tcMar>
                    <w:top w:w="0" w:type="dxa"/>
                    <w:left w:w="0" w:type="dxa"/>
                    <w:bottom w:w="0" w:type="dxa"/>
                    <w:right w:w="0" w:type="dxa"/>
                  </w:tcMar>
                  <w:hideMark/>
                </w:tcPr>
                <w:p w14:paraId="05F75208"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7C12B94C"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85888" behindDoc="0" locked="0" layoutInCell="1" allowOverlap="1" wp14:anchorId="666D294F" wp14:editId="04D6BBE8">
                        <wp:simplePos x="0" y="0"/>
                        <wp:positionH relativeFrom="column">
                          <wp:posOffset>-190500</wp:posOffset>
                        </wp:positionH>
                        <wp:positionV relativeFrom="paragraph">
                          <wp:posOffset>63500</wp:posOffset>
                        </wp:positionV>
                        <wp:extent cx="368466" cy="368677"/>
                        <wp:effectExtent l="0" t="0" r="0" b="0"/>
                        <wp:wrapNone/>
                        <wp:docPr id="100080" name="Picture 1000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0" name=""/>
                                <pic:cNvPicPr>
                                  <a:picLocks/>
                                </pic:cNvPicPr>
                              </pic:nvPicPr>
                              <pic:blipFill>
                                <a:blip r:embed="rId17"/>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Accomplishments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74725BC4" w14:textId="77777777">
                    <w:trPr>
                      <w:tblCellSpacing w:w="0" w:type="dxa"/>
                    </w:trPr>
                    <w:tc>
                      <w:tcPr>
                        <w:tcW w:w="500" w:type="dxa"/>
                        <w:tcMar>
                          <w:top w:w="0" w:type="dxa"/>
                          <w:left w:w="0" w:type="dxa"/>
                          <w:bottom w:w="0" w:type="dxa"/>
                          <w:right w:w="0" w:type="dxa"/>
                        </w:tcMar>
                        <w:hideMark/>
                      </w:tcPr>
                      <w:p w14:paraId="755B81E1"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86912" behindDoc="0" locked="0" layoutInCell="1" allowOverlap="1" wp14:anchorId="3CF35E97" wp14:editId="5F80A03E">
                              <wp:simplePos x="0" y="0"/>
                              <wp:positionH relativeFrom="column">
                                <wp:posOffset>-63500</wp:posOffset>
                              </wp:positionH>
                              <wp:positionV relativeFrom="paragraph">
                                <wp:posOffset>50800</wp:posOffset>
                              </wp:positionV>
                              <wp:extent cx="102094" cy="102158"/>
                              <wp:effectExtent l="0" t="0" r="0" b="0"/>
                              <wp:wrapNone/>
                              <wp:docPr id="100082" name="Picture 1000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2"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52929CE2" w14:textId="77777777" w:rsidR="00572AC4" w:rsidRPr="00305455" w:rsidRDefault="006E2FBA">
                        <w:pPr>
                          <w:pStyle w:val="documentulli"/>
                          <w:numPr>
                            <w:ilvl w:val="0"/>
                            <w:numId w:val="5"/>
                          </w:numPr>
                          <w:spacing w:line="380" w:lineRule="atLeast"/>
                          <w:ind w:left="320" w:hanging="201"/>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 xml:space="preserve">Awarded with the "Insta Award" for excellence in handling batch effectively by addressing deliverables on time without any service delays and contributions in maintenance activities related to user </w:t>
                        </w:r>
                        <w:r w:rsidRPr="00305455">
                          <w:rPr>
                            <w:rStyle w:val="documentsinglecolumnCharacter"/>
                            <w:rFonts w:ascii="Century Gothic" w:eastAsia="Century Gothic" w:hAnsi="Century Gothic" w:cs="Century Gothic"/>
                            <w:color w:val="000000"/>
                            <w:sz w:val="20"/>
                            <w:szCs w:val="20"/>
                          </w:rPr>
                          <w:t xml:space="preserve">queries which need a lot of analysis, and </w:t>
                        </w:r>
                        <w:r w:rsidRPr="00305455">
                          <w:rPr>
                            <w:rStyle w:val="documentsinglecolumnCharacter"/>
                            <w:rFonts w:ascii="Century Gothic" w:eastAsia="Century Gothic" w:hAnsi="Century Gothic" w:cs="Century Gothic"/>
                            <w:color w:val="000000"/>
                            <w:sz w:val="20"/>
                            <w:szCs w:val="20"/>
                          </w:rPr>
                          <w:lastRenderedPageBreak/>
                          <w:t>co-ordination with stake holders.</w:t>
                        </w:r>
                      </w:p>
                      <w:p w14:paraId="5D996596" w14:textId="77777777" w:rsidR="00572AC4" w:rsidRPr="00305455" w:rsidRDefault="006E2FBA">
                        <w:pPr>
                          <w:pStyle w:val="documentulli"/>
                          <w:numPr>
                            <w:ilvl w:val="0"/>
                            <w:numId w:val="5"/>
                          </w:numPr>
                          <w:spacing w:line="380" w:lineRule="atLeast"/>
                          <w:ind w:left="320" w:hanging="201"/>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Awarded with the "NAB Recognize Award" for excellence in data analysis in AUSTRAC RFI which closed the gap between fraud transactions and healthy transactions.</w:t>
                        </w:r>
                      </w:p>
                      <w:p w14:paraId="60DB2360" w14:textId="77777777" w:rsidR="00572AC4" w:rsidRPr="00305455" w:rsidRDefault="006E2FBA">
                        <w:pPr>
                          <w:pStyle w:val="documentulli"/>
                          <w:numPr>
                            <w:ilvl w:val="0"/>
                            <w:numId w:val="5"/>
                          </w:numPr>
                          <w:spacing w:line="380" w:lineRule="atLeast"/>
                          <w:ind w:left="320" w:hanging="201"/>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Improved relationshi</w:t>
                        </w:r>
                        <w:r w:rsidRPr="00305455">
                          <w:rPr>
                            <w:rStyle w:val="documentsinglecolumnCharacter"/>
                            <w:rFonts w:ascii="Century Gothic" w:eastAsia="Century Gothic" w:hAnsi="Century Gothic" w:cs="Century Gothic"/>
                            <w:color w:val="000000"/>
                            <w:sz w:val="20"/>
                            <w:szCs w:val="20"/>
                          </w:rPr>
                          <w:t>p with NAB by developing a unique business intelligence solution to meet complex requirements.</w:t>
                        </w:r>
                      </w:p>
                      <w:p w14:paraId="51E90BB1" w14:textId="77777777" w:rsidR="00572AC4" w:rsidRPr="00305455" w:rsidRDefault="006E2FBA">
                        <w:pPr>
                          <w:pStyle w:val="documentulli"/>
                          <w:numPr>
                            <w:ilvl w:val="0"/>
                            <w:numId w:val="5"/>
                          </w:numPr>
                          <w:spacing w:line="380" w:lineRule="atLeast"/>
                          <w:ind w:left="320" w:hanging="201"/>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Modified and improved existing databases to reduce processing time by 120 minutes and maintaining accuracy rate of 100%.</w:t>
                        </w:r>
                      </w:p>
                    </w:tc>
                  </w:tr>
                </w:tbl>
                <w:p w14:paraId="62375F91" w14:textId="77777777" w:rsidR="00572AC4" w:rsidRPr="00305455" w:rsidRDefault="00572AC4">
                  <w:pPr>
                    <w:rPr>
                      <w:rStyle w:val="documentsectiontitle"/>
                      <w:rFonts w:ascii="Century Gothic" w:eastAsia="Century Gothic" w:hAnsi="Century Gothic" w:cs="Century Gothic"/>
                      <w:b/>
                      <w:bCs/>
                      <w:sz w:val="28"/>
                      <w:szCs w:val="28"/>
                    </w:rPr>
                  </w:pPr>
                </w:p>
              </w:tc>
            </w:tr>
          </w:tbl>
          <w:p w14:paraId="7D01FE0C"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590C7F05" w14:textId="77777777">
              <w:trPr>
                <w:tblCellSpacing w:w="0" w:type="dxa"/>
              </w:trPr>
              <w:tc>
                <w:tcPr>
                  <w:tcW w:w="240" w:type="dxa"/>
                  <w:tcMar>
                    <w:top w:w="0" w:type="dxa"/>
                    <w:left w:w="0" w:type="dxa"/>
                    <w:bottom w:w="0" w:type="dxa"/>
                    <w:right w:w="0" w:type="dxa"/>
                  </w:tcMar>
                  <w:hideMark/>
                </w:tcPr>
                <w:p w14:paraId="507C0560"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40E7125C"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87936" behindDoc="0" locked="0" layoutInCell="1" allowOverlap="1" wp14:anchorId="64905F1C" wp14:editId="119DA74A">
                        <wp:simplePos x="0" y="0"/>
                        <wp:positionH relativeFrom="column">
                          <wp:posOffset>-190500</wp:posOffset>
                        </wp:positionH>
                        <wp:positionV relativeFrom="paragraph">
                          <wp:posOffset>63500</wp:posOffset>
                        </wp:positionV>
                        <wp:extent cx="368466" cy="368677"/>
                        <wp:effectExtent l="0" t="0" r="0" b="0"/>
                        <wp:wrapNone/>
                        <wp:docPr id="100084" name="Picture 1000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4" name=""/>
                                <pic:cNvPicPr>
                                  <a:picLocks/>
                                </pic:cNvPicPr>
                              </pic:nvPicPr>
                              <pic:blipFill>
                                <a:blip r:embed="rId18"/>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Tools Developed</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1C2A983" w14:textId="77777777">
                    <w:trPr>
                      <w:tblCellSpacing w:w="0" w:type="dxa"/>
                    </w:trPr>
                    <w:tc>
                      <w:tcPr>
                        <w:tcW w:w="500" w:type="dxa"/>
                        <w:tcMar>
                          <w:top w:w="0" w:type="dxa"/>
                          <w:left w:w="0" w:type="dxa"/>
                          <w:bottom w:w="0" w:type="dxa"/>
                          <w:right w:w="0" w:type="dxa"/>
                        </w:tcMar>
                        <w:hideMark/>
                      </w:tcPr>
                      <w:p w14:paraId="7BB82F21"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88960" behindDoc="0" locked="0" layoutInCell="1" allowOverlap="1" wp14:anchorId="68278DDC" wp14:editId="507A11CE">
                              <wp:simplePos x="0" y="0"/>
                              <wp:positionH relativeFrom="column">
                                <wp:posOffset>-63500</wp:posOffset>
                              </wp:positionH>
                              <wp:positionV relativeFrom="paragraph">
                                <wp:posOffset>50800</wp:posOffset>
                              </wp:positionV>
                              <wp:extent cx="102094" cy="102158"/>
                              <wp:effectExtent l="0" t="0" r="0" b="0"/>
                              <wp:wrapNone/>
                              <wp:docPr id="100086" name="Picture 1000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6"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63F511C7"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Tool Name:</w:t>
                        </w:r>
                        <w:r w:rsidRPr="00305455">
                          <w:rPr>
                            <w:rStyle w:val="documentsinglecolumnCharacter"/>
                            <w:rFonts w:ascii="Century Gothic" w:eastAsia="Century Gothic" w:hAnsi="Century Gothic" w:cs="Century Gothic"/>
                            <w:color w:val="000000"/>
                            <w:sz w:val="20"/>
                            <w:szCs w:val="20"/>
                          </w:rPr>
                          <w:t xml:space="preserve"> Status reporting tool for Global data warehousing</w:t>
                        </w:r>
                      </w:p>
                      <w:p w14:paraId="4BB7E4D2"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 xml:space="preserve">Technology: </w:t>
                        </w:r>
                        <w:r w:rsidRPr="00305455">
                          <w:rPr>
                            <w:rStyle w:val="documentsinglecolumnCharacter"/>
                            <w:rFonts w:ascii="Century Gothic" w:eastAsia="Century Gothic" w:hAnsi="Century Gothic" w:cs="Century Gothic"/>
                            <w:color w:val="000000"/>
                            <w:sz w:val="20"/>
                            <w:szCs w:val="20"/>
                          </w:rPr>
                          <w:t>UNIX shell scripting</w:t>
                        </w:r>
                      </w:p>
                      <w:p w14:paraId="68D22AD9"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 xml:space="preserve">Detail: </w:t>
                        </w:r>
                        <w:r w:rsidRPr="00305455">
                          <w:rPr>
                            <w:rStyle w:val="documentsinglecolumnCharacter"/>
                            <w:rFonts w:ascii="Century Gothic" w:eastAsia="Century Gothic" w:hAnsi="Century Gothic" w:cs="Century Gothic"/>
                            <w:color w:val="000000"/>
                            <w:sz w:val="20"/>
                            <w:szCs w:val="20"/>
                          </w:rPr>
                          <w:t>Projects the status of various batches running on Unix.</w:t>
                        </w:r>
                      </w:p>
                    </w:tc>
                  </w:tr>
                </w:tbl>
                <w:p w14:paraId="03EDE8E6" w14:textId="77777777" w:rsidR="00572AC4" w:rsidRPr="00305455" w:rsidRDefault="00572AC4">
                  <w:pPr>
                    <w:rPr>
                      <w:rStyle w:val="documentsectiontitle"/>
                      <w:rFonts w:ascii="Century Gothic" w:eastAsia="Century Gothic" w:hAnsi="Century Gothic" w:cs="Century Gothic"/>
                      <w:b/>
                      <w:bCs/>
                      <w:sz w:val="28"/>
                      <w:szCs w:val="28"/>
                    </w:rPr>
                  </w:pPr>
                </w:p>
              </w:tc>
            </w:tr>
          </w:tbl>
          <w:p w14:paraId="4F71B6E3"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437F5A07" w14:textId="77777777">
              <w:trPr>
                <w:tblCellSpacing w:w="0" w:type="dxa"/>
              </w:trPr>
              <w:tc>
                <w:tcPr>
                  <w:tcW w:w="240" w:type="dxa"/>
                  <w:tcMar>
                    <w:top w:w="0" w:type="dxa"/>
                    <w:left w:w="0" w:type="dxa"/>
                    <w:bottom w:w="0" w:type="dxa"/>
                    <w:right w:w="0" w:type="dxa"/>
                  </w:tcMar>
                  <w:hideMark/>
                </w:tcPr>
                <w:p w14:paraId="5881F4A9"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0C93DB34"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89984" behindDoc="0" locked="0" layoutInCell="1" allowOverlap="1" wp14:anchorId="7609E05A" wp14:editId="73F0D8B3">
                        <wp:simplePos x="0" y="0"/>
                        <wp:positionH relativeFrom="column">
                          <wp:posOffset>-190500</wp:posOffset>
                        </wp:positionH>
                        <wp:positionV relativeFrom="paragraph">
                          <wp:posOffset>63500</wp:posOffset>
                        </wp:positionV>
                        <wp:extent cx="368466" cy="368677"/>
                        <wp:effectExtent l="0" t="0" r="0" b="0"/>
                        <wp:wrapNone/>
                        <wp:docPr id="100088" name="Picture 1000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8" name=""/>
                                <pic:cNvPicPr>
                                  <a:picLocks/>
                                </pic:cNvPicPr>
                              </pic:nvPicPr>
                              <pic:blipFill>
                                <a:blip r:embed="rId18"/>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Client Info &amp; Responsibilities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0A89AE4C" w14:textId="77777777">
                    <w:trPr>
                      <w:tblCellSpacing w:w="0" w:type="dxa"/>
                    </w:trPr>
                    <w:tc>
                      <w:tcPr>
                        <w:tcW w:w="500" w:type="dxa"/>
                        <w:tcMar>
                          <w:top w:w="0" w:type="dxa"/>
                          <w:left w:w="0" w:type="dxa"/>
                          <w:bottom w:w="0" w:type="dxa"/>
                          <w:right w:w="0" w:type="dxa"/>
                        </w:tcMar>
                        <w:hideMark/>
                      </w:tcPr>
                      <w:p w14:paraId="1F4D0B45"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1008" behindDoc="0" locked="0" layoutInCell="1" allowOverlap="1" wp14:anchorId="79B63C8A" wp14:editId="5F3D8187">
                              <wp:simplePos x="0" y="0"/>
                              <wp:positionH relativeFrom="column">
                                <wp:posOffset>-63500</wp:posOffset>
                              </wp:positionH>
                              <wp:positionV relativeFrom="paragraph">
                                <wp:posOffset>50800</wp:posOffset>
                              </wp:positionV>
                              <wp:extent cx="102094" cy="102158"/>
                              <wp:effectExtent l="0" t="0" r="0" b="0"/>
                              <wp:wrapNone/>
                              <wp:docPr id="100090" name="Picture 100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0"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69B62470"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Client</w:t>
                        </w:r>
                        <w:r w:rsidRPr="00305455">
                          <w:rPr>
                            <w:rStyle w:val="documentsinglecolumnCharacter"/>
                            <w:rFonts w:ascii="Century Gothic" w:eastAsia="Century Gothic" w:hAnsi="Century Gothic" w:cs="Century Gothic"/>
                            <w:color w:val="000000"/>
                            <w:sz w:val="20"/>
                            <w:szCs w:val="20"/>
                          </w:rPr>
                          <w:t>: NAB</w:t>
                        </w:r>
                      </w:p>
                      <w:p w14:paraId="0BA0DCBE"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Overview</w:t>
                        </w:r>
                        <w:r w:rsidRPr="00305455">
                          <w:rPr>
                            <w:rStyle w:val="documentsinglecolumnCharacter"/>
                            <w:rFonts w:ascii="Century Gothic" w:eastAsia="Century Gothic" w:hAnsi="Century Gothic" w:cs="Century Gothic"/>
                            <w:color w:val="000000"/>
                            <w:sz w:val="20"/>
                            <w:szCs w:val="20"/>
                          </w:rPr>
                          <w:t xml:space="preserve"> : NAB being one of he biggest banks in Australia, we would be dealing with 1000's of tables as part of day to day activities. Considering these many tables it is very crucial to understand and maintain these tables for efficient working of batch process.</w:t>
                        </w:r>
                      </w:p>
                      <w:p w14:paraId="354128C2"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Role:</w:t>
                        </w:r>
                        <w:r w:rsidRPr="00305455">
                          <w:rPr>
                            <w:rStyle w:val="documentsinglecolumnCharacter"/>
                            <w:rFonts w:ascii="Century Gothic" w:eastAsia="Century Gothic" w:hAnsi="Century Gothic" w:cs="Century Gothic"/>
                            <w:color w:val="000000"/>
                            <w:sz w:val="20"/>
                            <w:szCs w:val="20"/>
                          </w:rPr>
                          <w:t xml:space="preserve"> Data Analyst</w:t>
                        </w:r>
                      </w:p>
                      <w:p w14:paraId="1FC57C1C"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Responsibilities:</w:t>
                        </w:r>
                      </w:p>
                      <w:p w14:paraId="76370BA5"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Analyze the application functionality with functional requirement specification document.</w:t>
                        </w:r>
                      </w:p>
                      <w:p w14:paraId="38C6B21A"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Modification of tables at code level to reduce running times</w:t>
                        </w:r>
                      </w:p>
                      <w:p w14:paraId="39AB5E58"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Implementation of business logic.</w:t>
                        </w:r>
                      </w:p>
                      <w:p w14:paraId="7E4F3A12"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Maintaining tables and their histo</w:t>
                        </w:r>
                        <w:r w:rsidRPr="00305455">
                          <w:rPr>
                            <w:rStyle w:val="documentsinglecolumnCharacter"/>
                            <w:rFonts w:ascii="Century Gothic" w:eastAsia="Century Gothic" w:hAnsi="Century Gothic" w:cs="Century Gothic"/>
                            <w:color w:val="000000"/>
                            <w:sz w:val="20"/>
                            <w:szCs w:val="20"/>
                          </w:rPr>
                          <w:t>rical data where ever necessary considering partitioned data.</w:t>
                        </w:r>
                      </w:p>
                      <w:p w14:paraId="4073B827"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Maintenance of users accessing tables on database and their role privileges.</w:t>
                        </w:r>
                      </w:p>
                      <w:p w14:paraId="326C9480"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Performing Impact analysis on decommission projects which would require deep level of understanding the project funct</w:t>
                        </w:r>
                        <w:r w:rsidRPr="00305455">
                          <w:rPr>
                            <w:rStyle w:val="documentsinglecolumnCharacter"/>
                            <w:rFonts w:ascii="Century Gothic" w:eastAsia="Century Gothic" w:hAnsi="Century Gothic" w:cs="Century Gothic"/>
                            <w:color w:val="000000"/>
                            <w:sz w:val="20"/>
                            <w:szCs w:val="20"/>
                          </w:rPr>
                          <w:t>ionally and technically.</w:t>
                        </w:r>
                      </w:p>
                    </w:tc>
                  </w:tr>
                </w:tbl>
                <w:p w14:paraId="5EF04B23" w14:textId="77777777" w:rsidR="00572AC4" w:rsidRPr="00305455" w:rsidRDefault="00572AC4">
                  <w:pPr>
                    <w:rPr>
                      <w:rStyle w:val="documentsectiontitle"/>
                      <w:rFonts w:ascii="Century Gothic" w:eastAsia="Century Gothic" w:hAnsi="Century Gothic" w:cs="Century Gothic"/>
                      <w:b/>
                      <w:bCs/>
                      <w:sz w:val="28"/>
                      <w:szCs w:val="28"/>
                    </w:rPr>
                  </w:pPr>
                </w:p>
              </w:tc>
            </w:tr>
          </w:tbl>
          <w:p w14:paraId="07AD8FFE"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6EA17426" w14:textId="77777777">
              <w:trPr>
                <w:tblCellSpacing w:w="0" w:type="dxa"/>
              </w:trPr>
              <w:tc>
                <w:tcPr>
                  <w:tcW w:w="240" w:type="dxa"/>
                  <w:tcMar>
                    <w:top w:w="0" w:type="dxa"/>
                    <w:left w:w="0" w:type="dxa"/>
                    <w:bottom w:w="0" w:type="dxa"/>
                    <w:right w:w="0" w:type="dxa"/>
                  </w:tcMar>
                  <w:hideMark/>
                </w:tcPr>
                <w:p w14:paraId="2879C7C2"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62F13810"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92032" behindDoc="0" locked="0" layoutInCell="1" allowOverlap="1" wp14:anchorId="559EFA93" wp14:editId="4EFFADC5">
                        <wp:simplePos x="0" y="0"/>
                        <wp:positionH relativeFrom="column">
                          <wp:posOffset>-190500</wp:posOffset>
                        </wp:positionH>
                        <wp:positionV relativeFrom="paragraph">
                          <wp:posOffset>63500</wp:posOffset>
                        </wp:positionV>
                        <wp:extent cx="368466" cy="368677"/>
                        <wp:effectExtent l="0" t="0" r="0" b="0"/>
                        <wp:wrapNone/>
                        <wp:docPr id="100092" name="Picture 1000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2" name=""/>
                                <pic:cNvPicPr>
                                  <a:picLocks/>
                                </pic:cNvPicPr>
                              </pic:nvPicPr>
                              <pic:blipFill>
                                <a:blip r:embed="rId19"/>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Interests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3CD8BA36" w14:textId="77777777">
                    <w:trPr>
                      <w:tblCellSpacing w:w="0" w:type="dxa"/>
                    </w:trPr>
                    <w:tc>
                      <w:tcPr>
                        <w:tcW w:w="500" w:type="dxa"/>
                        <w:tcMar>
                          <w:top w:w="0" w:type="dxa"/>
                          <w:left w:w="0" w:type="dxa"/>
                          <w:bottom w:w="0" w:type="dxa"/>
                          <w:right w:w="0" w:type="dxa"/>
                        </w:tcMar>
                        <w:hideMark/>
                      </w:tcPr>
                      <w:p w14:paraId="5B00AECE"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3056" behindDoc="0" locked="0" layoutInCell="1" allowOverlap="1" wp14:anchorId="41BA4CA3" wp14:editId="231ADC8A">
                              <wp:simplePos x="0" y="0"/>
                              <wp:positionH relativeFrom="column">
                                <wp:posOffset>-63500</wp:posOffset>
                              </wp:positionH>
                              <wp:positionV relativeFrom="paragraph">
                                <wp:posOffset>50800</wp:posOffset>
                              </wp:positionV>
                              <wp:extent cx="102094" cy="102158"/>
                              <wp:effectExtent l="0" t="0" r="0" b="0"/>
                              <wp:wrapNone/>
                              <wp:docPr id="100094" name="Picture 1000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4"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443EEB61"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Playing Cricket at League Levels.</w:t>
                        </w:r>
                      </w:p>
                    </w:tc>
                  </w:tr>
                </w:tbl>
                <w:p w14:paraId="616C7884"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77E87747" w14:textId="77777777">
                    <w:trPr>
                      <w:tblCellSpacing w:w="0" w:type="dxa"/>
                    </w:trPr>
                    <w:tc>
                      <w:tcPr>
                        <w:tcW w:w="500" w:type="dxa"/>
                        <w:tcMar>
                          <w:top w:w="0" w:type="dxa"/>
                          <w:left w:w="0" w:type="dxa"/>
                          <w:bottom w:w="0" w:type="dxa"/>
                          <w:right w:w="0" w:type="dxa"/>
                        </w:tcMar>
                        <w:hideMark/>
                      </w:tcPr>
                      <w:p w14:paraId="1958440F"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4080" behindDoc="0" locked="0" layoutInCell="1" allowOverlap="1" wp14:anchorId="588B4D02" wp14:editId="73162C60">
                              <wp:simplePos x="0" y="0"/>
                              <wp:positionH relativeFrom="column">
                                <wp:posOffset>-63500</wp:posOffset>
                              </wp:positionH>
                              <wp:positionV relativeFrom="paragraph">
                                <wp:posOffset>50800</wp:posOffset>
                              </wp:positionV>
                              <wp:extent cx="102094" cy="102158"/>
                              <wp:effectExtent l="0" t="0" r="0" b="0"/>
                              <wp:wrapNone/>
                              <wp:docPr id="100096" name="Picture 1000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6"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6A37C0B3"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Listening Music</w:t>
                        </w:r>
                      </w:p>
                    </w:tc>
                  </w:tr>
                </w:tbl>
                <w:p w14:paraId="2C34E058"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B3DDC1E" w14:textId="77777777">
                    <w:trPr>
                      <w:tblCellSpacing w:w="0" w:type="dxa"/>
                    </w:trPr>
                    <w:tc>
                      <w:tcPr>
                        <w:tcW w:w="500" w:type="dxa"/>
                        <w:tcMar>
                          <w:top w:w="0" w:type="dxa"/>
                          <w:left w:w="0" w:type="dxa"/>
                          <w:bottom w:w="0" w:type="dxa"/>
                          <w:right w:w="0" w:type="dxa"/>
                        </w:tcMar>
                        <w:hideMark/>
                      </w:tcPr>
                      <w:p w14:paraId="038F6C0F"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5104" behindDoc="0" locked="0" layoutInCell="1" allowOverlap="1" wp14:anchorId="34B1593C" wp14:editId="12B91E1A">
                              <wp:simplePos x="0" y="0"/>
                              <wp:positionH relativeFrom="column">
                                <wp:posOffset>-63500</wp:posOffset>
                              </wp:positionH>
                              <wp:positionV relativeFrom="paragraph">
                                <wp:posOffset>50800</wp:posOffset>
                              </wp:positionV>
                              <wp:extent cx="102094" cy="102158"/>
                              <wp:effectExtent l="0" t="0" r="0" b="0"/>
                              <wp:wrapNone/>
                              <wp:docPr id="100098" name="Picture 1000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8"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303137FE"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Exploring new places</w:t>
                        </w:r>
                      </w:p>
                    </w:tc>
                  </w:tr>
                </w:tbl>
                <w:p w14:paraId="3F326ABA"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4052E5E0" w14:textId="77777777">
                    <w:trPr>
                      <w:tblCellSpacing w:w="0" w:type="dxa"/>
                    </w:trPr>
                    <w:tc>
                      <w:tcPr>
                        <w:tcW w:w="500" w:type="dxa"/>
                        <w:tcMar>
                          <w:top w:w="0" w:type="dxa"/>
                          <w:left w:w="0" w:type="dxa"/>
                          <w:bottom w:w="0" w:type="dxa"/>
                          <w:right w:w="0" w:type="dxa"/>
                        </w:tcMar>
                        <w:hideMark/>
                      </w:tcPr>
                      <w:p w14:paraId="0C3536EB"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6128" behindDoc="0" locked="0" layoutInCell="1" allowOverlap="1" wp14:anchorId="62C493F9" wp14:editId="2A6DB111">
                              <wp:simplePos x="0" y="0"/>
                              <wp:positionH relativeFrom="column">
                                <wp:posOffset>-63500</wp:posOffset>
                              </wp:positionH>
                              <wp:positionV relativeFrom="paragraph">
                                <wp:posOffset>50800</wp:posOffset>
                              </wp:positionV>
                              <wp:extent cx="102094" cy="102158"/>
                              <wp:effectExtent l="0" t="0" r="0" b="0"/>
                              <wp:wrapNone/>
                              <wp:docPr id="100100" name="Picture 100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0"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70888493"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Road Trips</w:t>
                        </w:r>
                      </w:p>
                    </w:tc>
                  </w:tr>
                </w:tbl>
                <w:p w14:paraId="4749A08F" w14:textId="77777777" w:rsidR="00572AC4" w:rsidRPr="00305455" w:rsidRDefault="00572AC4">
                  <w:pPr>
                    <w:rPr>
                      <w:rStyle w:val="documentsectiontitle"/>
                      <w:rFonts w:ascii="Century Gothic" w:eastAsia="Century Gothic" w:hAnsi="Century Gothic" w:cs="Century Gothic"/>
                      <w:b/>
                      <w:bCs/>
                      <w:sz w:val="28"/>
                      <w:szCs w:val="28"/>
                    </w:rPr>
                  </w:pPr>
                </w:p>
              </w:tc>
            </w:tr>
          </w:tbl>
          <w:p w14:paraId="42F1CCB7"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30147872" w14:textId="77777777">
              <w:trPr>
                <w:tblCellSpacing w:w="0" w:type="dxa"/>
              </w:trPr>
              <w:tc>
                <w:tcPr>
                  <w:tcW w:w="240" w:type="dxa"/>
                  <w:tcMar>
                    <w:top w:w="0" w:type="dxa"/>
                    <w:left w:w="0" w:type="dxa"/>
                    <w:bottom w:w="0" w:type="dxa"/>
                    <w:right w:w="0" w:type="dxa"/>
                  </w:tcMar>
                  <w:hideMark/>
                </w:tcPr>
                <w:p w14:paraId="51476C82"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3C1AA3E0"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97152" behindDoc="0" locked="0" layoutInCell="1" allowOverlap="1" wp14:anchorId="4D2EAB72" wp14:editId="12741F31">
                        <wp:simplePos x="0" y="0"/>
                        <wp:positionH relativeFrom="column">
                          <wp:posOffset>-190500</wp:posOffset>
                        </wp:positionH>
                        <wp:positionV relativeFrom="paragraph">
                          <wp:posOffset>63500</wp:posOffset>
                        </wp:positionV>
                        <wp:extent cx="368466" cy="368677"/>
                        <wp:effectExtent l="0" t="0" r="0" b="0"/>
                        <wp:wrapNone/>
                        <wp:docPr id="100102" name="Picture 100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2" name=""/>
                                <pic:cNvPicPr>
                                  <a:picLocks/>
                                </pic:cNvPicPr>
                              </pic:nvPicPr>
                              <pic:blipFill>
                                <a:blip r:embed="rId18"/>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Personal Information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4735BD4E" w14:textId="77777777">
                    <w:trPr>
                      <w:tblCellSpacing w:w="0" w:type="dxa"/>
                    </w:trPr>
                    <w:tc>
                      <w:tcPr>
                        <w:tcW w:w="500" w:type="dxa"/>
                        <w:tcMar>
                          <w:top w:w="0" w:type="dxa"/>
                          <w:left w:w="0" w:type="dxa"/>
                          <w:bottom w:w="0" w:type="dxa"/>
                          <w:right w:w="0" w:type="dxa"/>
                        </w:tcMar>
                        <w:hideMark/>
                      </w:tcPr>
                      <w:p w14:paraId="650D8A63"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698176" behindDoc="0" locked="0" layoutInCell="1" allowOverlap="1" wp14:anchorId="0BDD4810" wp14:editId="43223633">
                              <wp:simplePos x="0" y="0"/>
                              <wp:positionH relativeFrom="column">
                                <wp:posOffset>-63500</wp:posOffset>
                              </wp:positionH>
                              <wp:positionV relativeFrom="paragraph">
                                <wp:posOffset>50800</wp:posOffset>
                              </wp:positionV>
                              <wp:extent cx="102094" cy="102158"/>
                              <wp:effectExtent l="0" t="0" r="0" b="0"/>
                              <wp:wrapNone/>
                              <wp:docPr id="100104" name="Picture 100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4"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5382D2C7"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Name</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Indrasen Mahankali</w:t>
                        </w:r>
                      </w:p>
                      <w:p w14:paraId="5CDCFBD3"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Date of Birth</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29th Aug, 1996</w:t>
                        </w:r>
                      </w:p>
                      <w:p w14:paraId="24B5BE32"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Gender</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Male</w:t>
                        </w:r>
                      </w:p>
                      <w:p w14:paraId="6B4E5742"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Nationality</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Indian</w:t>
                        </w:r>
                      </w:p>
                      <w:p w14:paraId="377669AD"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Marital Status</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Un-Married</w:t>
                        </w:r>
                      </w:p>
                      <w:p w14:paraId="54C0DE80"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Father's Name</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Koteswar Rao Mahankali</w:t>
                        </w:r>
                      </w:p>
                      <w:p w14:paraId="0624A760"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Strong1"/>
                            <w:rFonts w:ascii="Century Gothic" w:eastAsia="Century Gothic" w:hAnsi="Century Gothic" w:cs="Century Gothic"/>
                            <w:b/>
                            <w:bCs/>
                            <w:color w:val="000000"/>
                            <w:sz w:val="20"/>
                            <w:szCs w:val="20"/>
                          </w:rPr>
                          <w:t>Address</w:t>
                        </w:r>
                        <w:r w:rsidRPr="00305455">
                          <w:rPr>
                            <w:rStyle w:val="documentsinglecolumnCharacter"/>
                            <w:rFonts w:ascii="Century Gothic" w:eastAsia="Century Gothic" w:hAnsi="Century Gothic" w:cs="Century Gothic"/>
                            <w:color w:val="000000"/>
                            <w:sz w:val="20"/>
                            <w:szCs w:val="20"/>
                          </w:rPr>
                          <w:t xml:space="preserve"> </w:t>
                        </w:r>
                        <w:r w:rsidRPr="00305455">
                          <w:rPr>
                            <w:rStyle w:val="Strong1"/>
                            <w:rFonts w:ascii="Century Gothic" w:eastAsia="Century Gothic" w:hAnsi="Century Gothic" w:cs="Century Gothic"/>
                            <w:b/>
                            <w:bCs/>
                            <w:color w:val="000000"/>
                            <w:sz w:val="20"/>
                            <w:szCs w:val="20"/>
                          </w:rPr>
                          <w:t>:</w:t>
                        </w:r>
                        <w:r w:rsidRPr="00305455">
                          <w:rPr>
                            <w:rStyle w:val="documentsinglecolumnCharacter"/>
                            <w:rFonts w:ascii="Century Gothic" w:eastAsia="Century Gothic" w:hAnsi="Century Gothic" w:cs="Century Gothic"/>
                            <w:color w:val="000000"/>
                            <w:sz w:val="20"/>
                            <w:szCs w:val="20"/>
                          </w:rPr>
                          <w:t xml:space="preserve"> H.No : 10-246, Conductor's Colony, Sarapaka, Bhadradri Kothagudem -507128</w:t>
                        </w:r>
                      </w:p>
                    </w:tc>
                  </w:tr>
                </w:tbl>
                <w:p w14:paraId="73AC3259" w14:textId="77777777" w:rsidR="00572AC4" w:rsidRPr="00305455" w:rsidRDefault="00572AC4">
                  <w:pPr>
                    <w:rPr>
                      <w:rStyle w:val="documentsectiontitle"/>
                      <w:rFonts w:ascii="Century Gothic" w:eastAsia="Century Gothic" w:hAnsi="Century Gothic" w:cs="Century Gothic"/>
                      <w:b/>
                      <w:bCs/>
                      <w:sz w:val="28"/>
                      <w:szCs w:val="28"/>
                    </w:rPr>
                  </w:pPr>
                </w:p>
              </w:tc>
            </w:tr>
          </w:tbl>
          <w:p w14:paraId="1C5D677C"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3E85753C" w14:textId="77777777">
              <w:trPr>
                <w:tblCellSpacing w:w="0" w:type="dxa"/>
              </w:trPr>
              <w:tc>
                <w:tcPr>
                  <w:tcW w:w="240" w:type="dxa"/>
                  <w:tcMar>
                    <w:top w:w="0" w:type="dxa"/>
                    <w:left w:w="0" w:type="dxa"/>
                    <w:bottom w:w="0" w:type="dxa"/>
                    <w:right w:w="0" w:type="dxa"/>
                  </w:tcMar>
                  <w:hideMark/>
                </w:tcPr>
                <w:p w14:paraId="4657D11F"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31FE5A45"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699200" behindDoc="0" locked="0" layoutInCell="1" allowOverlap="1" wp14:anchorId="128618B3" wp14:editId="3D6E3A28">
                        <wp:simplePos x="0" y="0"/>
                        <wp:positionH relativeFrom="column">
                          <wp:posOffset>-190500</wp:posOffset>
                        </wp:positionH>
                        <wp:positionV relativeFrom="paragraph">
                          <wp:posOffset>63500</wp:posOffset>
                        </wp:positionV>
                        <wp:extent cx="368466" cy="368677"/>
                        <wp:effectExtent l="0" t="0" r="0" b="0"/>
                        <wp:wrapNone/>
                        <wp:docPr id="100106" name="Picture 100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6" name=""/>
                                <pic:cNvPicPr>
                                  <a:picLocks/>
                                </pic:cNvPicPr>
                              </pic:nvPicPr>
                              <pic:blipFill>
                                <a:blip r:embed="rId20"/>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Languages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65984DD7" w14:textId="77777777">
                    <w:trPr>
                      <w:tblCellSpacing w:w="0" w:type="dxa"/>
                    </w:trPr>
                    <w:tc>
                      <w:tcPr>
                        <w:tcW w:w="500" w:type="dxa"/>
                        <w:tcMar>
                          <w:top w:w="0" w:type="dxa"/>
                          <w:left w:w="0" w:type="dxa"/>
                          <w:bottom w:w="0" w:type="dxa"/>
                          <w:right w:w="0" w:type="dxa"/>
                        </w:tcMar>
                        <w:hideMark/>
                      </w:tcPr>
                      <w:p w14:paraId="05D9D1E7"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700224" behindDoc="0" locked="0" layoutInCell="1" allowOverlap="1" wp14:anchorId="48B9F409" wp14:editId="20D3DF81">
                              <wp:simplePos x="0" y="0"/>
                              <wp:positionH relativeFrom="column">
                                <wp:posOffset>-63500</wp:posOffset>
                              </wp:positionH>
                              <wp:positionV relativeFrom="paragraph">
                                <wp:posOffset>50800</wp:posOffset>
                              </wp:positionV>
                              <wp:extent cx="102094" cy="102158"/>
                              <wp:effectExtent l="0" t="0" r="0" b="0"/>
                              <wp:wrapNone/>
                              <wp:docPr id="100108" name="Picture 100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8"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41E2ED58" w14:textId="77777777">
                          <w:trPr>
                            <w:tblCellSpacing w:w="0" w:type="dxa"/>
                          </w:trPr>
                          <w:tc>
                            <w:tcPr>
                              <w:tcW w:w="5320" w:type="dxa"/>
                              <w:tcMar>
                                <w:top w:w="0" w:type="dxa"/>
                                <w:left w:w="0" w:type="dxa"/>
                                <w:bottom w:w="0" w:type="dxa"/>
                                <w:right w:w="0" w:type="dxa"/>
                              </w:tcMar>
                              <w:hideMark/>
                            </w:tcPr>
                            <w:p w14:paraId="10562D50"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English</w:t>
                              </w:r>
                            </w:p>
                          </w:tc>
                          <w:tc>
                            <w:tcPr>
                              <w:tcW w:w="3000" w:type="dxa"/>
                              <w:tcMar>
                                <w:top w:w="0" w:type="dxa"/>
                                <w:left w:w="0" w:type="dxa"/>
                                <w:bottom w:w="0" w:type="dxa"/>
                                <w:right w:w="0" w:type="dxa"/>
                              </w:tcMar>
                              <w:hideMark/>
                            </w:tcPr>
                            <w:p w14:paraId="551517D9" w14:textId="2B328E7C"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2540CC1B" w14:textId="20BACC27"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39B81206" w14:textId="77777777" w:rsidR="00572AC4" w:rsidRPr="00305455" w:rsidRDefault="00572AC4">
                        <w:pPr>
                          <w:rPr>
                            <w:rStyle w:val="documentparagraphdateswrapper"/>
                            <w:rFonts w:ascii="Century Gothic" w:eastAsia="Century Gothic" w:hAnsi="Century Gothic" w:cs="Century Gothic"/>
                            <w:sz w:val="20"/>
                            <w:szCs w:val="20"/>
                          </w:rPr>
                        </w:pPr>
                      </w:p>
                    </w:tc>
                  </w:tr>
                </w:tbl>
                <w:p w14:paraId="1EEF0CE5"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02845143" w14:textId="77777777">
                    <w:trPr>
                      <w:tblCellSpacing w:w="0" w:type="dxa"/>
                    </w:trPr>
                    <w:tc>
                      <w:tcPr>
                        <w:tcW w:w="500" w:type="dxa"/>
                        <w:tcMar>
                          <w:top w:w="0" w:type="dxa"/>
                          <w:left w:w="0" w:type="dxa"/>
                          <w:bottom w:w="0" w:type="dxa"/>
                          <w:right w:w="0" w:type="dxa"/>
                        </w:tcMar>
                        <w:hideMark/>
                      </w:tcPr>
                      <w:p w14:paraId="53CE7439"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701248" behindDoc="0" locked="0" layoutInCell="1" allowOverlap="1" wp14:anchorId="07D565EF" wp14:editId="20B449C2">
                              <wp:simplePos x="0" y="0"/>
                              <wp:positionH relativeFrom="column">
                                <wp:posOffset>-63500</wp:posOffset>
                              </wp:positionH>
                              <wp:positionV relativeFrom="paragraph">
                                <wp:posOffset>50800</wp:posOffset>
                              </wp:positionV>
                              <wp:extent cx="102094" cy="102158"/>
                              <wp:effectExtent l="0" t="0" r="0" b="0"/>
                              <wp:wrapNone/>
                              <wp:docPr id="100112" name="Picture 100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2"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49919A9C" w14:textId="77777777">
                          <w:trPr>
                            <w:tblCellSpacing w:w="0" w:type="dxa"/>
                          </w:trPr>
                          <w:tc>
                            <w:tcPr>
                              <w:tcW w:w="5320" w:type="dxa"/>
                              <w:tcMar>
                                <w:top w:w="0" w:type="dxa"/>
                                <w:left w:w="0" w:type="dxa"/>
                                <w:bottom w:w="0" w:type="dxa"/>
                                <w:right w:w="0" w:type="dxa"/>
                              </w:tcMar>
                              <w:hideMark/>
                            </w:tcPr>
                            <w:p w14:paraId="324D900A"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Hindi</w:t>
                              </w:r>
                            </w:p>
                          </w:tc>
                          <w:tc>
                            <w:tcPr>
                              <w:tcW w:w="3000" w:type="dxa"/>
                              <w:tcMar>
                                <w:top w:w="0" w:type="dxa"/>
                                <w:left w:w="0" w:type="dxa"/>
                                <w:bottom w:w="0" w:type="dxa"/>
                                <w:right w:w="0" w:type="dxa"/>
                              </w:tcMar>
                              <w:hideMark/>
                            </w:tcPr>
                            <w:p w14:paraId="649BA799" w14:textId="4D9105A2"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42797BDD" w14:textId="522023D2" w:rsidR="00572AC4" w:rsidRPr="00305455" w:rsidRDefault="00572AC4" w:rsidP="00305455">
                              <w:pPr>
                                <w:pStyle w:val="documentspanpaddedline"/>
                                <w:pBdr>
                                  <w:right w:val="none" w:sz="0" w:space="2" w:color="auto"/>
                                </w:pBdr>
                                <w:spacing w:line="260" w:lineRule="atLeast"/>
                                <w:ind w:right="80"/>
                                <w:jc w:val="center"/>
                                <w:rPr>
                                  <w:rStyle w:val="documentrightratvcell"/>
                                  <w:rFonts w:ascii="Century Gothic" w:eastAsia="Century Gothic" w:hAnsi="Century Gothic" w:cs="Century Gothic"/>
                                  <w:color w:val="000000"/>
                                  <w:sz w:val="20"/>
                                  <w:szCs w:val="20"/>
                                </w:rPr>
                              </w:pPr>
                            </w:p>
                          </w:tc>
                        </w:tr>
                      </w:tbl>
                      <w:p w14:paraId="71E53DE4" w14:textId="77777777" w:rsidR="00572AC4" w:rsidRPr="00305455" w:rsidRDefault="00572AC4">
                        <w:pPr>
                          <w:rPr>
                            <w:rStyle w:val="documentparagraphdateswrapper"/>
                            <w:rFonts w:ascii="Century Gothic" w:eastAsia="Century Gothic" w:hAnsi="Century Gothic" w:cs="Century Gothic"/>
                            <w:sz w:val="20"/>
                            <w:szCs w:val="20"/>
                          </w:rPr>
                        </w:pPr>
                      </w:p>
                    </w:tc>
                  </w:tr>
                </w:tbl>
                <w:p w14:paraId="292E2D84" w14:textId="77777777" w:rsidR="00572AC4" w:rsidRPr="00305455" w:rsidRDefault="00572AC4">
                  <w:pPr>
                    <w:rPr>
                      <w:vanish/>
                      <w:sz w:val="22"/>
                      <w:szCs w:val="22"/>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3C46BD0F" w14:textId="77777777">
                    <w:trPr>
                      <w:tblCellSpacing w:w="0" w:type="dxa"/>
                    </w:trPr>
                    <w:tc>
                      <w:tcPr>
                        <w:tcW w:w="500" w:type="dxa"/>
                        <w:tcMar>
                          <w:top w:w="0" w:type="dxa"/>
                          <w:left w:w="0" w:type="dxa"/>
                          <w:bottom w:w="0" w:type="dxa"/>
                          <w:right w:w="0" w:type="dxa"/>
                        </w:tcMar>
                        <w:hideMark/>
                      </w:tcPr>
                      <w:p w14:paraId="6B94E0F1"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702272" behindDoc="0" locked="0" layoutInCell="1" allowOverlap="1" wp14:anchorId="522EF575" wp14:editId="6E8B795F">
                              <wp:simplePos x="0" y="0"/>
                              <wp:positionH relativeFrom="column">
                                <wp:posOffset>-63500</wp:posOffset>
                              </wp:positionH>
                              <wp:positionV relativeFrom="paragraph">
                                <wp:posOffset>50800</wp:posOffset>
                              </wp:positionV>
                              <wp:extent cx="102094" cy="102158"/>
                              <wp:effectExtent l="0" t="0" r="0" b="0"/>
                              <wp:wrapNone/>
                              <wp:docPr id="100116" name="Picture 100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16"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572AC4" w:rsidRPr="00305455" w14:paraId="327EAB60" w14:textId="77777777">
                          <w:trPr>
                            <w:tblCellSpacing w:w="0" w:type="dxa"/>
                          </w:trPr>
                          <w:tc>
                            <w:tcPr>
                              <w:tcW w:w="5320" w:type="dxa"/>
                              <w:tcMar>
                                <w:top w:w="0" w:type="dxa"/>
                                <w:left w:w="0" w:type="dxa"/>
                                <w:bottom w:w="0" w:type="dxa"/>
                                <w:right w:w="0" w:type="dxa"/>
                              </w:tcMar>
                              <w:hideMark/>
                            </w:tcPr>
                            <w:p w14:paraId="4986730A" w14:textId="77777777" w:rsidR="00572AC4" w:rsidRPr="00305455" w:rsidRDefault="006E2FBA">
                              <w:pPr>
                                <w:pStyle w:val="documentleftratvcellfield"/>
                                <w:rPr>
                                  <w:rStyle w:val="documentleftratvcell"/>
                                  <w:rFonts w:ascii="Century Gothic" w:eastAsia="Century Gothic" w:hAnsi="Century Gothic" w:cs="Century Gothic"/>
                                  <w:color w:val="000000"/>
                                  <w:sz w:val="20"/>
                                  <w:szCs w:val="20"/>
                                </w:rPr>
                              </w:pPr>
                              <w:r w:rsidRPr="00305455">
                                <w:rPr>
                                  <w:rStyle w:val="documentratvtextp"/>
                                  <w:rFonts w:ascii="Century Gothic" w:eastAsia="Century Gothic" w:hAnsi="Century Gothic" w:cs="Century Gothic"/>
                                  <w:color w:val="000000"/>
                                  <w:sz w:val="20"/>
                                  <w:szCs w:val="20"/>
                                </w:rPr>
                                <w:t>Telugu</w:t>
                              </w:r>
                            </w:p>
                          </w:tc>
                          <w:tc>
                            <w:tcPr>
                              <w:tcW w:w="3000" w:type="dxa"/>
                              <w:tcMar>
                                <w:top w:w="0" w:type="dxa"/>
                                <w:left w:w="0" w:type="dxa"/>
                                <w:bottom w:w="0" w:type="dxa"/>
                                <w:right w:w="0" w:type="dxa"/>
                              </w:tcMar>
                              <w:hideMark/>
                            </w:tcPr>
                            <w:p w14:paraId="45F81947" w14:textId="4F9208D8" w:rsidR="00572AC4" w:rsidRPr="00305455" w:rsidRDefault="00572AC4">
                              <w:pPr>
                                <w:pStyle w:val="documentrating-wrapper"/>
                                <w:spacing w:line="380" w:lineRule="atLeast"/>
                                <w:rPr>
                                  <w:rStyle w:val="documentrightratvcell"/>
                                  <w:rFonts w:ascii="Century Gothic" w:eastAsia="Century Gothic" w:hAnsi="Century Gothic" w:cs="Century Gothic"/>
                                  <w:color w:val="000000"/>
                                  <w:sz w:val="20"/>
                                  <w:szCs w:val="20"/>
                                </w:rPr>
                              </w:pPr>
                            </w:p>
                            <w:p w14:paraId="59EEA00B" w14:textId="360B042F" w:rsidR="00572AC4" w:rsidRPr="00305455" w:rsidRDefault="00572AC4">
                              <w:pPr>
                                <w:pStyle w:val="documentspanpaddedline"/>
                                <w:pBdr>
                                  <w:right w:val="none" w:sz="0" w:space="2" w:color="auto"/>
                                </w:pBdr>
                                <w:spacing w:line="260" w:lineRule="atLeast"/>
                                <w:ind w:right="80"/>
                                <w:jc w:val="right"/>
                                <w:rPr>
                                  <w:rStyle w:val="documentrightratvcell"/>
                                  <w:rFonts w:ascii="Century Gothic" w:eastAsia="Century Gothic" w:hAnsi="Century Gothic" w:cs="Century Gothic"/>
                                  <w:color w:val="000000"/>
                                  <w:sz w:val="20"/>
                                  <w:szCs w:val="20"/>
                                </w:rPr>
                              </w:pPr>
                            </w:p>
                          </w:tc>
                        </w:tr>
                      </w:tbl>
                      <w:p w14:paraId="40815280" w14:textId="77777777" w:rsidR="00572AC4" w:rsidRPr="00305455" w:rsidRDefault="00572AC4">
                        <w:pPr>
                          <w:rPr>
                            <w:rStyle w:val="documentparagraphdateswrapper"/>
                            <w:rFonts w:ascii="Century Gothic" w:eastAsia="Century Gothic" w:hAnsi="Century Gothic" w:cs="Century Gothic"/>
                            <w:sz w:val="20"/>
                            <w:szCs w:val="20"/>
                          </w:rPr>
                        </w:pPr>
                      </w:p>
                    </w:tc>
                  </w:tr>
                </w:tbl>
                <w:p w14:paraId="00CFCA03" w14:textId="77777777" w:rsidR="00572AC4" w:rsidRPr="00305455" w:rsidRDefault="00572AC4">
                  <w:pPr>
                    <w:rPr>
                      <w:rStyle w:val="documentsectiontitle"/>
                      <w:rFonts w:ascii="Century Gothic" w:eastAsia="Century Gothic" w:hAnsi="Century Gothic" w:cs="Century Gothic"/>
                      <w:b/>
                      <w:bCs/>
                      <w:sz w:val="28"/>
                      <w:szCs w:val="28"/>
                    </w:rPr>
                  </w:pPr>
                </w:p>
              </w:tc>
            </w:tr>
          </w:tbl>
          <w:p w14:paraId="20EF55B8" w14:textId="77777777" w:rsidR="00572AC4" w:rsidRPr="00305455" w:rsidRDefault="00572AC4">
            <w:pPr>
              <w:rPr>
                <w:vanish/>
                <w:sz w:val="22"/>
                <w:szCs w:val="22"/>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572AC4" w:rsidRPr="00305455" w14:paraId="350BE493" w14:textId="77777777">
              <w:trPr>
                <w:tblCellSpacing w:w="0" w:type="dxa"/>
              </w:trPr>
              <w:tc>
                <w:tcPr>
                  <w:tcW w:w="240" w:type="dxa"/>
                  <w:tcMar>
                    <w:top w:w="0" w:type="dxa"/>
                    <w:left w:w="0" w:type="dxa"/>
                    <w:bottom w:w="0" w:type="dxa"/>
                    <w:right w:w="0" w:type="dxa"/>
                  </w:tcMar>
                  <w:hideMark/>
                </w:tcPr>
                <w:p w14:paraId="18B82766" w14:textId="77777777" w:rsidR="00572AC4" w:rsidRPr="00305455" w:rsidRDefault="00572AC4">
                  <w:pPr>
                    <w:pStyle w:val="documentsectionleftmargincellParagraph"/>
                    <w:spacing w:line="360" w:lineRule="atLeast"/>
                    <w:rPr>
                      <w:rStyle w:val="documentsectionleftmargincell"/>
                      <w:rFonts w:ascii="Century Gothic" w:eastAsia="Century Gothic" w:hAnsi="Century Gothic" w:cs="Century Gothic"/>
                      <w:sz w:val="20"/>
                      <w:szCs w:val="20"/>
                    </w:rPr>
                  </w:pPr>
                </w:p>
              </w:tc>
              <w:tc>
                <w:tcPr>
                  <w:tcW w:w="8860" w:type="dxa"/>
                  <w:tcBorders>
                    <w:left w:val="single" w:sz="8" w:space="0" w:color="CCCCCC"/>
                  </w:tcBorders>
                  <w:tcMar>
                    <w:top w:w="0" w:type="dxa"/>
                    <w:left w:w="10" w:type="dxa"/>
                    <w:bottom w:w="0" w:type="dxa"/>
                    <w:right w:w="0" w:type="dxa"/>
                  </w:tcMar>
                  <w:hideMark/>
                </w:tcPr>
                <w:p w14:paraId="6BCC2654" w14:textId="77777777" w:rsidR="00572AC4" w:rsidRPr="00305455" w:rsidRDefault="006E2FBA">
                  <w:pPr>
                    <w:pStyle w:val="documentsectionparagraphwrapperheading"/>
                    <w:pBdr>
                      <w:top w:val="none" w:sz="0" w:space="10"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0"/>
                      <w:szCs w:val="20"/>
                    </w:rPr>
                  </w:pPr>
                  <w:r w:rsidRPr="00305455">
                    <w:rPr>
                      <w:rStyle w:val="documentheadingIcon"/>
                      <w:rFonts w:ascii="Century Gothic" w:eastAsia="Century Gothic" w:hAnsi="Century Gothic" w:cs="Century Gothic"/>
                      <w:b/>
                      <w:bCs/>
                      <w:noProof/>
                      <w:color w:val="002E58"/>
                      <w:sz w:val="20"/>
                      <w:szCs w:val="20"/>
                    </w:rPr>
                    <w:drawing>
                      <wp:anchor distT="0" distB="0" distL="114300" distR="114300" simplePos="0" relativeHeight="251703296" behindDoc="0" locked="0" layoutInCell="1" allowOverlap="1" wp14:anchorId="2FAF0802" wp14:editId="68D307E5">
                        <wp:simplePos x="0" y="0"/>
                        <wp:positionH relativeFrom="column">
                          <wp:posOffset>-190500</wp:posOffset>
                        </wp:positionH>
                        <wp:positionV relativeFrom="paragraph">
                          <wp:posOffset>63500</wp:posOffset>
                        </wp:positionV>
                        <wp:extent cx="368466" cy="368677"/>
                        <wp:effectExtent l="0" t="0" r="0" b="0"/>
                        <wp:wrapNone/>
                        <wp:docPr id="100120" name="Picture 100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0" name=""/>
                                <pic:cNvPicPr>
                                  <a:picLocks/>
                                </pic:cNvPicPr>
                              </pic:nvPicPr>
                              <pic:blipFill>
                                <a:blip r:embed="rId18"/>
                                <a:stretch>
                                  <a:fillRect/>
                                </a:stretch>
                              </pic:blipFill>
                              <pic:spPr>
                                <a:xfrm>
                                  <a:off x="0" y="0"/>
                                  <a:ext cx="368466" cy="368677"/>
                                </a:xfrm>
                                <a:prstGeom prst="rect">
                                  <a:avLst/>
                                </a:prstGeom>
                              </pic:spPr>
                            </pic:pic>
                          </a:graphicData>
                        </a:graphic>
                      </wp:anchor>
                    </w:drawing>
                  </w:r>
                  <w:r w:rsidRPr="00305455">
                    <w:rPr>
                      <w:rStyle w:val="documentsectiontitle"/>
                      <w:rFonts w:ascii="Century Gothic" w:eastAsia="Century Gothic" w:hAnsi="Century Gothic" w:cs="Century Gothic"/>
                      <w:b/>
                      <w:bCs/>
                      <w:sz w:val="28"/>
                      <w:szCs w:val="28"/>
                    </w:rPr>
                    <w:t>Declaration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572AC4" w:rsidRPr="00305455" w14:paraId="2D67AAC2" w14:textId="77777777">
                    <w:trPr>
                      <w:tblCellSpacing w:w="0" w:type="dxa"/>
                    </w:trPr>
                    <w:tc>
                      <w:tcPr>
                        <w:tcW w:w="500" w:type="dxa"/>
                        <w:tcMar>
                          <w:top w:w="0" w:type="dxa"/>
                          <w:left w:w="0" w:type="dxa"/>
                          <w:bottom w:w="0" w:type="dxa"/>
                          <w:right w:w="0" w:type="dxa"/>
                        </w:tcMar>
                        <w:hideMark/>
                      </w:tcPr>
                      <w:p w14:paraId="11E76027" w14:textId="77777777" w:rsidR="00572AC4" w:rsidRPr="00305455" w:rsidRDefault="006E2FBA">
                        <w:pPr>
                          <w:spacing w:line="380" w:lineRule="atLeast"/>
                          <w:jc w:val="right"/>
                          <w:rPr>
                            <w:rStyle w:val="documentparagraphdateswrapper"/>
                            <w:rFonts w:ascii="Century Gothic" w:eastAsia="Century Gothic" w:hAnsi="Century Gothic" w:cs="Century Gothic"/>
                            <w:sz w:val="20"/>
                            <w:szCs w:val="20"/>
                          </w:rPr>
                        </w:pPr>
                        <w:r w:rsidRPr="00305455">
                          <w:rPr>
                            <w:rStyle w:val="documentparagraphdateswrapper"/>
                            <w:rFonts w:ascii="Century Gothic" w:eastAsia="Century Gothic" w:hAnsi="Century Gothic" w:cs="Century Gothic"/>
                            <w:noProof/>
                            <w:sz w:val="20"/>
                            <w:szCs w:val="20"/>
                          </w:rPr>
                          <w:drawing>
                            <wp:anchor distT="0" distB="0" distL="114300" distR="114300" simplePos="0" relativeHeight="251704320" behindDoc="0" locked="0" layoutInCell="1" allowOverlap="1" wp14:anchorId="02E2CDDD" wp14:editId="52003974">
                              <wp:simplePos x="0" y="0"/>
                              <wp:positionH relativeFrom="column">
                                <wp:posOffset>-63500</wp:posOffset>
                              </wp:positionH>
                              <wp:positionV relativeFrom="paragraph">
                                <wp:posOffset>50800</wp:posOffset>
                              </wp:positionV>
                              <wp:extent cx="102094" cy="102158"/>
                              <wp:effectExtent l="0" t="0" r="0" b="0"/>
                              <wp:wrapNone/>
                              <wp:docPr id="100122" name="Picture 100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22" name=""/>
                                      <pic:cNvPicPr>
                                        <a:picLocks/>
                                      </pic:cNvPicPr>
                                    </pic:nvPicPr>
                                    <pic:blipFill>
                                      <a:blip r:embed="rId13"/>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7460608D"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I hereby affirm that the above information is true to the best of my knowledge.</w:t>
                        </w:r>
                      </w:p>
                      <w:p w14:paraId="3064FDC1" w14:textId="77777777" w:rsidR="00572AC4" w:rsidRPr="00305455" w:rsidRDefault="006E2FBA">
                        <w:pPr>
                          <w:pStyle w:val="p"/>
                          <w:spacing w:line="380" w:lineRule="atLeast"/>
                          <w:rPr>
                            <w:rStyle w:val="documentsinglecolumnCharacter"/>
                            <w:rFonts w:ascii="Century Gothic" w:eastAsia="Century Gothic" w:hAnsi="Century Gothic" w:cs="Century Gothic"/>
                            <w:color w:val="000000"/>
                            <w:sz w:val="20"/>
                            <w:szCs w:val="20"/>
                          </w:rPr>
                        </w:pPr>
                        <w:r w:rsidRPr="00305455">
                          <w:rPr>
                            <w:rStyle w:val="documentsinglecolumnCharacter"/>
                            <w:rFonts w:ascii="Century Gothic" w:eastAsia="Century Gothic" w:hAnsi="Century Gothic" w:cs="Century Gothic"/>
                            <w:color w:val="000000"/>
                            <w:sz w:val="20"/>
                            <w:szCs w:val="20"/>
                          </w:rPr>
                          <w:t>Indrasen Mahankali</w:t>
                        </w:r>
                      </w:p>
                    </w:tc>
                  </w:tr>
                </w:tbl>
                <w:p w14:paraId="7D0E9F8D" w14:textId="77777777" w:rsidR="00572AC4" w:rsidRPr="00305455" w:rsidRDefault="00572AC4">
                  <w:pPr>
                    <w:rPr>
                      <w:rStyle w:val="documentsectiontitle"/>
                      <w:rFonts w:ascii="Century Gothic" w:eastAsia="Century Gothic" w:hAnsi="Century Gothic" w:cs="Century Gothic"/>
                      <w:b/>
                      <w:bCs/>
                      <w:sz w:val="28"/>
                      <w:szCs w:val="28"/>
                    </w:rPr>
                  </w:pPr>
                </w:p>
              </w:tc>
            </w:tr>
          </w:tbl>
          <w:p w14:paraId="244CBB16" w14:textId="77777777" w:rsidR="00572AC4" w:rsidRPr="00305455" w:rsidRDefault="00572AC4">
            <w:pPr>
              <w:rPr>
                <w:rStyle w:val="maincell"/>
                <w:rFonts w:ascii="Century Gothic" w:eastAsia="Century Gothic" w:hAnsi="Century Gothic" w:cs="Century Gothic"/>
                <w:sz w:val="20"/>
                <w:szCs w:val="20"/>
              </w:rPr>
            </w:pPr>
          </w:p>
        </w:tc>
        <w:tc>
          <w:tcPr>
            <w:tcW w:w="480" w:type="dxa"/>
            <w:tcMar>
              <w:top w:w="0" w:type="dxa"/>
              <w:left w:w="0" w:type="dxa"/>
              <w:bottom w:w="0" w:type="dxa"/>
              <w:right w:w="0" w:type="dxa"/>
            </w:tcMar>
            <w:hideMark/>
          </w:tcPr>
          <w:p w14:paraId="2EB2131C" w14:textId="77777777" w:rsidR="00572AC4" w:rsidRPr="00305455" w:rsidRDefault="00572AC4">
            <w:pPr>
              <w:pStyle w:val="rightpaddingcellParagraph"/>
              <w:spacing w:line="360" w:lineRule="atLeast"/>
              <w:rPr>
                <w:rStyle w:val="rightpaddingcell"/>
                <w:rFonts w:ascii="Century Gothic" w:eastAsia="Century Gothic" w:hAnsi="Century Gothic" w:cs="Century Gothic"/>
                <w:sz w:val="20"/>
                <w:szCs w:val="20"/>
              </w:rPr>
            </w:pPr>
          </w:p>
        </w:tc>
      </w:tr>
    </w:tbl>
    <w:p w14:paraId="449FA5A0" w14:textId="77777777" w:rsidR="00572AC4" w:rsidRPr="00305455" w:rsidRDefault="006E2FBA">
      <w:pPr>
        <w:spacing w:line="20" w:lineRule="auto"/>
        <w:rPr>
          <w:sz w:val="22"/>
          <w:szCs w:val="22"/>
        </w:rPr>
      </w:pPr>
      <w:r w:rsidRPr="00305455">
        <w:rPr>
          <w:color w:val="FFFFFF"/>
          <w:sz w:val="2"/>
          <w:szCs w:val="22"/>
        </w:rPr>
        <w:lastRenderedPageBreak/>
        <w:t>.</w:t>
      </w:r>
    </w:p>
    <w:sectPr w:rsidR="00572AC4" w:rsidRPr="00305455">
      <w:headerReference w:type="even" r:id="rId21"/>
      <w:headerReference w:type="default" r:id="rId22"/>
      <w:footerReference w:type="even" r:id="rId23"/>
      <w:footerReference w:type="default" r:id="rId24"/>
      <w:headerReference w:type="first" r:id="rId25"/>
      <w:footerReference w:type="first" r:id="rId26"/>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C9AD" w14:textId="77777777" w:rsidR="006E2FBA" w:rsidRDefault="006E2FBA">
      <w:pPr>
        <w:spacing w:line="240" w:lineRule="auto"/>
      </w:pPr>
      <w:r>
        <w:separator/>
      </w:r>
    </w:p>
  </w:endnote>
  <w:endnote w:type="continuationSeparator" w:id="0">
    <w:p w14:paraId="0221CB41" w14:textId="77777777" w:rsidR="006E2FBA" w:rsidRDefault="006E2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877735E-BC88-4D12-9966-B52E12247510}"/>
    <w:embedBold r:id="rId2" w:fontKey="{29B412F5-8F9F-447D-8202-A797EDAD2781}"/>
    <w:embedItalic r:id="rId3" w:fontKey="{44755B4A-43A6-4165-9E80-0B2D7DF4313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B836F" w14:textId="77777777" w:rsidR="00305455" w:rsidRDefault="00305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728E7" w14:textId="77777777" w:rsidR="00572AC4" w:rsidRDefault="006E2FBA">
    <w:pPr>
      <w:spacing w:line="20" w:lineRule="auto"/>
    </w:pPr>
    <w:r>
      <w:rPr>
        <w:color w:val="FFFFFF"/>
        <w:sz w:val="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9AA22" w14:textId="77777777" w:rsidR="00305455" w:rsidRDefault="00305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E0106" w14:textId="77777777" w:rsidR="006E2FBA" w:rsidRDefault="006E2FBA">
      <w:pPr>
        <w:spacing w:line="240" w:lineRule="auto"/>
      </w:pPr>
      <w:r>
        <w:separator/>
      </w:r>
    </w:p>
  </w:footnote>
  <w:footnote w:type="continuationSeparator" w:id="0">
    <w:p w14:paraId="16608A57" w14:textId="77777777" w:rsidR="006E2FBA" w:rsidRDefault="006E2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C7FF" w14:textId="77777777" w:rsidR="00305455" w:rsidRDefault="00305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8BD2" w14:textId="77777777" w:rsidR="00572AC4" w:rsidRDefault="006E2FBA">
    <w:pPr>
      <w:spacing w:line="20" w:lineRule="auto"/>
    </w:pPr>
    <w:r>
      <w:rPr>
        <w:color w:val="FFFFFF"/>
        <w:sz w:val="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060F" w14:textId="77777777" w:rsidR="00305455" w:rsidRDefault="00305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8F342E76">
      <w:start w:val="1"/>
      <w:numFmt w:val="bullet"/>
      <w:lvlText w:val=""/>
      <w:lvlJc w:val="left"/>
      <w:pPr>
        <w:ind w:left="720" w:hanging="360"/>
      </w:pPr>
      <w:rPr>
        <w:rFonts w:ascii="Symbol" w:hAnsi="Symbol"/>
      </w:rPr>
    </w:lvl>
    <w:lvl w:ilvl="1" w:tplc="CEF0740A">
      <w:start w:val="1"/>
      <w:numFmt w:val="bullet"/>
      <w:lvlText w:val="o"/>
      <w:lvlJc w:val="left"/>
      <w:pPr>
        <w:tabs>
          <w:tab w:val="num" w:pos="1440"/>
        </w:tabs>
        <w:ind w:left="1440" w:hanging="360"/>
      </w:pPr>
      <w:rPr>
        <w:rFonts w:ascii="Courier New" w:hAnsi="Courier New"/>
      </w:rPr>
    </w:lvl>
    <w:lvl w:ilvl="2" w:tplc="3A0EAE68">
      <w:start w:val="1"/>
      <w:numFmt w:val="bullet"/>
      <w:lvlText w:val=""/>
      <w:lvlJc w:val="left"/>
      <w:pPr>
        <w:tabs>
          <w:tab w:val="num" w:pos="2160"/>
        </w:tabs>
        <w:ind w:left="2160" w:hanging="360"/>
      </w:pPr>
      <w:rPr>
        <w:rFonts w:ascii="Wingdings" w:hAnsi="Wingdings"/>
      </w:rPr>
    </w:lvl>
    <w:lvl w:ilvl="3" w:tplc="67E05570">
      <w:start w:val="1"/>
      <w:numFmt w:val="bullet"/>
      <w:lvlText w:val=""/>
      <w:lvlJc w:val="left"/>
      <w:pPr>
        <w:tabs>
          <w:tab w:val="num" w:pos="2880"/>
        </w:tabs>
        <w:ind w:left="2880" w:hanging="360"/>
      </w:pPr>
      <w:rPr>
        <w:rFonts w:ascii="Symbol" w:hAnsi="Symbol"/>
      </w:rPr>
    </w:lvl>
    <w:lvl w:ilvl="4" w:tplc="293E9FA6">
      <w:start w:val="1"/>
      <w:numFmt w:val="bullet"/>
      <w:lvlText w:val="o"/>
      <w:lvlJc w:val="left"/>
      <w:pPr>
        <w:tabs>
          <w:tab w:val="num" w:pos="3600"/>
        </w:tabs>
        <w:ind w:left="3600" w:hanging="360"/>
      </w:pPr>
      <w:rPr>
        <w:rFonts w:ascii="Courier New" w:hAnsi="Courier New"/>
      </w:rPr>
    </w:lvl>
    <w:lvl w:ilvl="5" w:tplc="39445E1A">
      <w:start w:val="1"/>
      <w:numFmt w:val="bullet"/>
      <w:lvlText w:val=""/>
      <w:lvlJc w:val="left"/>
      <w:pPr>
        <w:tabs>
          <w:tab w:val="num" w:pos="4320"/>
        </w:tabs>
        <w:ind w:left="4320" w:hanging="360"/>
      </w:pPr>
      <w:rPr>
        <w:rFonts w:ascii="Wingdings" w:hAnsi="Wingdings"/>
      </w:rPr>
    </w:lvl>
    <w:lvl w:ilvl="6" w:tplc="7418308A">
      <w:start w:val="1"/>
      <w:numFmt w:val="bullet"/>
      <w:lvlText w:val=""/>
      <w:lvlJc w:val="left"/>
      <w:pPr>
        <w:tabs>
          <w:tab w:val="num" w:pos="5040"/>
        </w:tabs>
        <w:ind w:left="5040" w:hanging="360"/>
      </w:pPr>
      <w:rPr>
        <w:rFonts w:ascii="Symbol" w:hAnsi="Symbol"/>
      </w:rPr>
    </w:lvl>
    <w:lvl w:ilvl="7" w:tplc="6A14E7F4">
      <w:start w:val="1"/>
      <w:numFmt w:val="bullet"/>
      <w:lvlText w:val="o"/>
      <w:lvlJc w:val="left"/>
      <w:pPr>
        <w:tabs>
          <w:tab w:val="num" w:pos="5760"/>
        </w:tabs>
        <w:ind w:left="5760" w:hanging="360"/>
      </w:pPr>
      <w:rPr>
        <w:rFonts w:ascii="Courier New" w:hAnsi="Courier New"/>
      </w:rPr>
    </w:lvl>
    <w:lvl w:ilvl="8" w:tplc="2F52B54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2AEAD62">
      <w:start w:val="1"/>
      <w:numFmt w:val="bullet"/>
      <w:lvlText w:val=""/>
      <w:lvlJc w:val="left"/>
      <w:pPr>
        <w:ind w:left="720" w:hanging="360"/>
      </w:pPr>
      <w:rPr>
        <w:rFonts w:ascii="Symbol" w:hAnsi="Symbol"/>
      </w:rPr>
    </w:lvl>
    <w:lvl w:ilvl="1" w:tplc="39F27520">
      <w:start w:val="1"/>
      <w:numFmt w:val="bullet"/>
      <w:lvlText w:val="o"/>
      <w:lvlJc w:val="left"/>
      <w:pPr>
        <w:tabs>
          <w:tab w:val="num" w:pos="1440"/>
        </w:tabs>
        <w:ind w:left="1440" w:hanging="360"/>
      </w:pPr>
      <w:rPr>
        <w:rFonts w:ascii="Courier New" w:hAnsi="Courier New"/>
      </w:rPr>
    </w:lvl>
    <w:lvl w:ilvl="2" w:tplc="B928C442">
      <w:start w:val="1"/>
      <w:numFmt w:val="bullet"/>
      <w:lvlText w:val=""/>
      <w:lvlJc w:val="left"/>
      <w:pPr>
        <w:tabs>
          <w:tab w:val="num" w:pos="2160"/>
        </w:tabs>
        <w:ind w:left="2160" w:hanging="360"/>
      </w:pPr>
      <w:rPr>
        <w:rFonts w:ascii="Wingdings" w:hAnsi="Wingdings"/>
      </w:rPr>
    </w:lvl>
    <w:lvl w:ilvl="3" w:tplc="C61EEF14">
      <w:start w:val="1"/>
      <w:numFmt w:val="bullet"/>
      <w:lvlText w:val=""/>
      <w:lvlJc w:val="left"/>
      <w:pPr>
        <w:tabs>
          <w:tab w:val="num" w:pos="2880"/>
        </w:tabs>
        <w:ind w:left="2880" w:hanging="360"/>
      </w:pPr>
      <w:rPr>
        <w:rFonts w:ascii="Symbol" w:hAnsi="Symbol"/>
      </w:rPr>
    </w:lvl>
    <w:lvl w:ilvl="4" w:tplc="8D56B28E">
      <w:start w:val="1"/>
      <w:numFmt w:val="bullet"/>
      <w:lvlText w:val="o"/>
      <w:lvlJc w:val="left"/>
      <w:pPr>
        <w:tabs>
          <w:tab w:val="num" w:pos="3600"/>
        </w:tabs>
        <w:ind w:left="3600" w:hanging="360"/>
      </w:pPr>
      <w:rPr>
        <w:rFonts w:ascii="Courier New" w:hAnsi="Courier New"/>
      </w:rPr>
    </w:lvl>
    <w:lvl w:ilvl="5" w:tplc="9B68848A">
      <w:start w:val="1"/>
      <w:numFmt w:val="bullet"/>
      <w:lvlText w:val=""/>
      <w:lvlJc w:val="left"/>
      <w:pPr>
        <w:tabs>
          <w:tab w:val="num" w:pos="4320"/>
        </w:tabs>
        <w:ind w:left="4320" w:hanging="360"/>
      </w:pPr>
      <w:rPr>
        <w:rFonts w:ascii="Wingdings" w:hAnsi="Wingdings"/>
      </w:rPr>
    </w:lvl>
    <w:lvl w:ilvl="6" w:tplc="450C3DFE">
      <w:start w:val="1"/>
      <w:numFmt w:val="bullet"/>
      <w:lvlText w:val=""/>
      <w:lvlJc w:val="left"/>
      <w:pPr>
        <w:tabs>
          <w:tab w:val="num" w:pos="5040"/>
        </w:tabs>
        <w:ind w:left="5040" w:hanging="360"/>
      </w:pPr>
      <w:rPr>
        <w:rFonts w:ascii="Symbol" w:hAnsi="Symbol"/>
      </w:rPr>
    </w:lvl>
    <w:lvl w:ilvl="7" w:tplc="8BA00820">
      <w:start w:val="1"/>
      <w:numFmt w:val="bullet"/>
      <w:lvlText w:val="o"/>
      <w:lvlJc w:val="left"/>
      <w:pPr>
        <w:tabs>
          <w:tab w:val="num" w:pos="5760"/>
        </w:tabs>
        <w:ind w:left="5760" w:hanging="360"/>
      </w:pPr>
      <w:rPr>
        <w:rFonts w:ascii="Courier New" w:hAnsi="Courier New"/>
      </w:rPr>
    </w:lvl>
    <w:lvl w:ilvl="8" w:tplc="13120F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460567E">
      <w:start w:val="1"/>
      <w:numFmt w:val="bullet"/>
      <w:lvlText w:val=""/>
      <w:lvlJc w:val="left"/>
      <w:pPr>
        <w:ind w:left="720" w:hanging="360"/>
      </w:pPr>
      <w:rPr>
        <w:rFonts w:ascii="Symbol" w:hAnsi="Symbol"/>
      </w:rPr>
    </w:lvl>
    <w:lvl w:ilvl="1" w:tplc="780E3BCE">
      <w:start w:val="1"/>
      <w:numFmt w:val="bullet"/>
      <w:lvlText w:val="o"/>
      <w:lvlJc w:val="left"/>
      <w:pPr>
        <w:tabs>
          <w:tab w:val="num" w:pos="1440"/>
        </w:tabs>
        <w:ind w:left="1440" w:hanging="360"/>
      </w:pPr>
      <w:rPr>
        <w:rFonts w:ascii="Courier New" w:hAnsi="Courier New"/>
      </w:rPr>
    </w:lvl>
    <w:lvl w:ilvl="2" w:tplc="AFA28C94">
      <w:start w:val="1"/>
      <w:numFmt w:val="bullet"/>
      <w:lvlText w:val=""/>
      <w:lvlJc w:val="left"/>
      <w:pPr>
        <w:tabs>
          <w:tab w:val="num" w:pos="2160"/>
        </w:tabs>
        <w:ind w:left="2160" w:hanging="360"/>
      </w:pPr>
      <w:rPr>
        <w:rFonts w:ascii="Wingdings" w:hAnsi="Wingdings"/>
      </w:rPr>
    </w:lvl>
    <w:lvl w:ilvl="3" w:tplc="9B58266E">
      <w:start w:val="1"/>
      <w:numFmt w:val="bullet"/>
      <w:lvlText w:val=""/>
      <w:lvlJc w:val="left"/>
      <w:pPr>
        <w:tabs>
          <w:tab w:val="num" w:pos="2880"/>
        </w:tabs>
        <w:ind w:left="2880" w:hanging="360"/>
      </w:pPr>
      <w:rPr>
        <w:rFonts w:ascii="Symbol" w:hAnsi="Symbol"/>
      </w:rPr>
    </w:lvl>
    <w:lvl w:ilvl="4" w:tplc="CD6E98CA">
      <w:start w:val="1"/>
      <w:numFmt w:val="bullet"/>
      <w:lvlText w:val="o"/>
      <w:lvlJc w:val="left"/>
      <w:pPr>
        <w:tabs>
          <w:tab w:val="num" w:pos="3600"/>
        </w:tabs>
        <w:ind w:left="3600" w:hanging="360"/>
      </w:pPr>
      <w:rPr>
        <w:rFonts w:ascii="Courier New" w:hAnsi="Courier New"/>
      </w:rPr>
    </w:lvl>
    <w:lvl w:ilvl="5" w:tplc="FF424778">
      <w:start w:val="1"/>
      <w:numFmt w:val="bullet"/>
      <w:lvlText w:val=""/>
      <w:lvlJc w:val="left"/>
      <w:pPr>
        <w:tabs>
          <w:tab w:val="num" w:pos="4320"/>
        </w:tabs>
        <w:ind w:left="4320" w:hanging="360"/>
      </w:pPr>
      <w:rPr>
        <w:rFonts w:ascii="Wingdings" w:hAnsi="Wingdings"/>
      </w:rPr>
    </w:lvl>
    <w:lvl w:ilvl="6" w:tplc="5874B7F8">
      <w:start w:val="1"/>
      <w:numFmt w:val="bullet"/>
      <w:lvlText w:val=""/>
      <w:lvlJc w:val="left"/>
      <w:pPr>
        <w:tabs>
          <w:tab w:val="num" w:pos="5040"/>
        </w:tabs>
        <w:ind w:left="5040" w:hanging="360"/>
      </w:pPr>
      <w:rPr>
        <w:rFonts w:ascii="Symbol" w:hAnsi="Symbol"/>
      </w:rPr>
    </w:lvl>
    <w:lvl w:ilvl="7" w:tplc="5A18A31C">
      <w:start w:val="1"/>
      <w:numFmt w:val="bullet"/>
      <w:lvlText w:val="o"/>
      <w:lvlJc w:val="left"/>
      <w:pPr>
        <w:tabs>
          <w:tab w:val="num" w:pos="5760"/>
        </w:tabs>
        <w:ind w:left="5760" w:hanging="360"/>
      </w:pPr>
      <w:rPr>
        <w:rFonts w:ascii="Courier New" w:hAnsi="Courier New"/>
      </w:rPr>
    </w:lvl>
    <w:lvl w:ilvl="8" w:tplc="EBF2554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67864D0">
      <w:start w:val="1"/>
      <w:numFmt w:val="bullet"/>
      <w:lvlText w:val=""/>
      <w:lvlJc w:val="left"/>
      <w:pPr>
        <w:ind w:left="720" w:hanging="360"/>
      </w:pPr>
      <w:rPr>
        <w:rFonts w:ascii="Symbol" w:hAnsi="Symbol"/>
      </w:rPr>
    </w:lvl>
    <w:lvl w:ilvl="1" w:tplc="0960145C">
      <w:start w:val="1"/>
      <w:numFmt w:val="bullet"/>
      <w:lvlText w:val="o"/>
      <w:lvlJc w:val="left"/>
      <w:pPr>
        <w:tabs>
          <w:tab w:val="num" w:pos="1440"/>
        </w:tabs>
        <w:ind w:left="1440" w:hanging="360"/>
      </w:pPr>
      <w:rPr>
        <w:rFonts w:ascii="Courier New" w:hAnsi="Courier New"/>
      </w:rPr>
    </w:lvl>
    <w:lvl w:ilvl="2" w:tplc="84B452EA">
      <w:start w:val="1"/>
      <w:numFmt w:val="bullet"/>
      <w:lvlText w:val=""/>
      <w:lvlJc w:val="left"/>
      <w:pPr>
        <w:tabs>
          <w:tab w:val="num" w:pos="2160"/>
        </w:tabs>
        <w:ind w:left="2160" w:hanging="360"/>
      </w:pPr>
      <w:rPr>
        <w:rFonts w:ascii="Wingdings" w:hAnsi="Wingdings"/>
      </w:rPr>
    </w:lvl>
    <w:lvl w:ilvl="3" w:tplc="4FCA9128">
      <w:start w:val="1"/>
      <w:numFmt w:val="bullet"/>
      <w:lvlText w:val=""/>
      <w:lvlJc w:val="left"/>
      <w:pPr>
        <w:tabs>
          <w:tab w:val="num" w:pos="2880"/>
        </w:tabs>
        <w:ind w:left="2880" w:hanging="360"/>
      </w:pPr>
      <w:rPr>
        <w:rFonts w:ascii="Symbol" w:hAnsi="Symbol"/>
      </w:rPr>
    </w:lvl>
    <w:lvl w:ilvl="4" w:tplc="19D8DB9E">
      <w:start w:val="1"/>
      <w:numFmt w:val="bullet"/>
      <w:lvlText w:val="o"/>
      <w:lvlJc w:val="left"/>
      <w:pPr>
        <w:tabs>
          <w:tab w:val="num" w:pos="3600"/>
        </w:tabs>
        <w:ind w:left="3600" w:hanging="360"/>
      </w:pPr>
      <w:rPr>
        <w:rFonts w:ascii="Courier New" w:hAnsi="Courier New"/>
      </w:rPr>
    </w:lvl>
    <w:lvl w:ilvl="5" w:tplc="F4F61D46">
      <w:start w:val="1"/>
      <w:numFmt w:val="bullet"/>
      <w:lvlText w:val=""/>
      <w:lvlJc w:val="left"/>
      <w:pPr>
        <w:tabs>
          <w:tab w:val="num" w:pos="4320"/>
        </w:tabs>
        <w:ind w:left="4320" w:hanging="360"/>
      </w:pPr>
      <w:rPr>
        <w:rFonts w:ascii="Wingdings" w:hAnsi="Wingdings"/>
      </w:rPr>
    </w:lvl>
    <w:lvl w:ilvl="6" w:tplc="5D4ED07E">
      <w:start w:val="1"/>
      <w:numFmt w:val="bullet"/>
      <w:lvlText w:val=""/>
      <w:lvlJc w:val="left"/>
      <w:pPr>
        <w:tabs>
          <w:tab w:val="num" w:pos="5040"/>
        </w:tabs>
        <w:ind w:left="5040" w:hanging="360"/>
      </w:pPr>
      <w:rPr>
        <w:rFonts w:ascii="Symbol" w:hAnsi="Symbol"/>
      </w:rPr>
    </w:lvl>
    <w:lvl w:ilvl="7" w:tplc="E6B0A1BE">
      <w:start w:val="1"/>
      <w:numFmt w:val="bullet"/>
      <w:lvlText w:val="o"/>
      <w:lvlJc w:val="left"/>
      <w:pPr>
        <w:tabs>
          <w:tab w:val="num" w:pos="5760"/>
        </w:tabs>
        <w:ind w:left="5760" w:hanging="360"/>
      </w:pPr>
      <w:rPr>
        <w:rFonts w:ascii="Courier New" w:hAnsi="Courier New"/>
      </w:rPr>
    </w:lvl>
    <w:lvl w:ilvl="8" w:tplc="7B5883A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5840E72">
      <w:start w:val="1"/>
      <w:numFmt w:val="bullet"/>
      <w:lvlText w:val=""/>
      <w:lvlJc w:val="left"/>
      <w:pPr>
        <w:ind w:left="720" w:hanging="360"/>
      </w:pPr>
      <w:rPr>
        <w:rFonts w:ascii="Symbol" w:hAnsi="Symbol"/>
      </w:rPr>
    </w:lvl>
    <w:lvl w:ilvl="1" w:tplc="68644314">
      <w:start w:val="1"/>
      <w:numFmt w:val="bullet"/>
      <w:lvlText w:val="o"/>
      <w:lvlJc w:val="left"/>
      <w:pPr>
        <w:tabs>
          <w:tab w:val="num" w:pos="1440"/>
        </w:tabs>
        <w:ind w:left="1440" w:hanging="360"/>
      </w:pPr>
      <w:rPr>
        <w:rFonts w:ascii="Courier New" w:hAnsi="Courier New"/>
      </w:rPr>
    </w:lvl>
    <w:lvl w:ilvl="2" w:tplc="C994E94A">
      <w:start w:val="1"/>
      <w:numFmt w:val="bullet"/>
      <w:lvlText w:val=""/>
      <w:lvlJc w:val="left"/>
      <w:pPr>
        <w:tabs>
          <w:tab w:val="num" w:pos="2160"/>
        </w:tabs>
        <w:ind w:left="2160" w:hanging="360"/>
      </w:pPr>
      <w:rPr>
        <w:rFonts w:ascii="Wingdings" w:hAnsi="Wingdings"/>
      </w:rPr>
    </w:lvl>
    <w:lvl w:ilvl="3" w:tplc="4294ABA4">
      <w:start w:val="1"/>
      <w:numFmt w:val="bullet"/>
      <w:lvlText w:val=""/>
      <w:lvlJc w:val="left"/>
      <w:pPr>
        <w:tabs>
          <w:tab w:val="num" w:pos="2880"/>
        </w:tabs>
        <w:ind w:left="2880" w:hanging="360"/>
      </w:pPr>
      <w:rPr>
        <w:rFonts w:ascii="Symbol" w:hAnsi="Symbol"/>
      </w:rPr>
    </w:lvl>
    <w:lvl w:ilvl="4" w:tplc="21E6E76E">
      <w:start w:val="1"/>
      <w:numFmt w:val="bullet"/>
      <w:lvlText w:val="o"/>
      <w:lvlJc w:val="left"/>
      <w:pPr>
        <w:tabs>
          <w:tab w:val="num" w:pos="3600"/>
        </w:tabs>
        <w:ind w:left="3600" w:hanging="360"/>
      </w:pPr>
      <w:rPr>
        <w:rFonts w:ascii="Courier New" w:hAnsi="Courier New"/>
      </w:rPr>
    </w:lvl>
    <w:lvl w:ilvl="5" w:tplc="0AD84036">
      <w:start w:val="1"/>
      <w:numFmt w:val="bullet"/>
      <w:lvlText w:val=""/>
      <w:lvlJc w:val="left"/>
      <w:pPr>
        <w:tabs>
          <w:tab w:val="num" w:pos="4320"/>
        </w:tabs>
        <w:ind w:left="4320" w:hanging="360"/>
      </w:pPr>
      <w:rPr>
        <w:rFonts w:ascii="Wingdings" w:hAnsi="Wingdings"/>
      </w:rPr>
    </w:lvl>
    <w:lvl w:ilvl="6" w:tplc="CDCCA468">
      <w:start w:val="1"/>
      <w:numFmt w:val="bullet"/>
      <w:lvlText w:val=""/>
      <w:lvlJc w:val="left"/>
      <w:pPr>
        <w:tabs>
          <w:tab w:val="num" w:pos="5040"/>
        </w:tabs>
        <w:ind w:left="5040" w:hanging="360"/>
      </w:pPr>
      <w:rPr>
        <w:rFonts w:ascii="Symbol" w:hAnsi="Symbol"/>
      </w:rPr>
    </w:lvl>
    <w:lvl w:ilvl="7" w:tplc="CABAC422">
      <w:start w:val="1"/>
      <w:numFmt w:val="bullet"/>
      <w:lvlText w:val="o"/>
      <w:lvlJc w:val="left"/>
      <w:pPr>
        <w:tabs>
          <w:tab w:val="num" w:pos="5760"/>
        </w:tabs>
        <w:ind w:left="5760" w:hanging="360"/>
      </w:pPr>
      <w:rPr>
        <w:rFonts w:ascii="Courier New" w:hAnsi="Courier New"/>
      </w:rPr>
    </w:lvl>
    <w:lvl w:ilvl="8" w:tplc="F9CEDF3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TrueTypeFont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AC4"/>
    <w:rsid w:val="00305455"/>
    <w:rsid w:val="00572AC4"/>
    <w:rsid w:val="006E2FB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EB2F8"/>
  <w15:docId w15:val="{EB8A307A-6FC6-419A-B647-FCB97F0D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Pr>
      <w:shd w:val="clear" w:color="auto" w:fill="002E58"/>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40" w:lineRule="atLeast"/>
    </w:pPr>
    <w:rPr>
      <w:color w:val="002E58"/>
      <w:sz w:val="30"/>
      <w:szCs w:val="30"/>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6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002E58"/>
      <w:sz w:val="30"/>
      <w:szCs w:val="30"/>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60" w:lineRule="atLeast"/>
    </w:pPr>
  </w:style>
  <w:style w:type="character" w:customStyle="1" w:styleId="documentratvtextp">
    <w:name w:val="document_ratvtext_p"/>
    <w:basedOn w:val="DefaultParagraphFont"/>
  </w:style>
  <w:style w:type="character" w:customStyle="1" w:styleId="documentleftratvcellfieldCharacter">
    <w:name w:val="document_leftratvcell_field Character"/>
    <w:basedOn w:val="DefaultParagraphFont"/>
  </w:style>
  <w:style w:type="character" w:customStyle="1" w:styleId="documentrightratvcell">
    <w:name w:val="document_rightratvcell"/>
    <w:basedOn w:val="DefaultParagraphFont"/>
  </w:style>
  <w:style w:type="paragraph" w:customStyle="1" w:styleId="documentrating-wrapper">
    <w:name w:val="document_rating-wrapper"/>
    <w:basedOn w:val="Normal"/>
    <w:pPr>
      <w:jc w:val="right"/>
    </w:pPr>
  </w:style>
  <w:style w:type="paragraph" w:customStyle="1" w:styleId="documenttxtright">
    <w:name w:val="document_txtright"/>
    <w:basedOn w:val="Normal"/>
    <w:pPr>
      <w:spacing w:line="260" w:lineRule="atLeast"/>
    </w:pPr>
  </w:style>
  <w:style w:type="paragraph" w:customStyle="1" w:styleId="documentspanpaddedline">
    <w:name w:val="document_span_paddedline"/>
    <w:basedOn w:val="Normal"/>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character" w:customStyle="1" w:styleId="documentspanjobtitle">
    <w:name w:val="document_span_jobtitle"/>
    <w:basedOn w:val="DefaultParagraphFont"/>
    <w:rPr>
      <w:b/>
      <w:bCs/>
    </w:rPr>
  </w:style>
  <w:style w:type="paragraph" w:customStyle="1" w:styleId="documentulli">
    <w:name w:val="document_ul_li"/>
    <w:basedOn w:val="Normal"/>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Strong1">
    <w:name w:val="Strong1"/>
    <w:basedOn w:val="DefaultParagraphFont"/>
    <w:rPr>
      <w:bdr w:val="none" w:sz="0" w:space="0" w:color="auto"/>
      <w:vertAlign w:val="baseline"/>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 w:type="paragraph" w:styleId="Header">
    <w:name w:val="header"/>
    <w:basedOn w:val="Normal"/>
    <w:link w:val="HeaderChar"/>
    <w:uiPriority w:val="99"/>
    <w:unhideWhenUsed/>
    <w:rsid w:val="00305455"/>
    <w:pPr>
      <w:tabs>
        <w:tab w:val="center" w:pos="4513"/>
        <w:tab w:val="right" w:pos="9026"/>
      </w:tabs>
      <w:spacing w:line="240" w:lineRule="auto"/>
    </w:pPr>
  </w:style>
  <w:style w:type="character" w:customStyle="1" w:styleId="HeaderChar">
    <w:name w:val="Header Char"/>
    <w:basedOn w:val="DefaultParagraphFont"/>
    <w:link w:val="Header"/>
    <w:uiPriority w:val="99"/>
    <w:rsid w:val="00305455"/>
    <w:rPr>
      <w:sz w:val="24"/>
      <w:szCs w:val="24"/>
    </w:rPr>
  </w:style>
  <w:style w:type="paragraph" w:styleId="Footer">
    <w:name w:val="footer"/>
    <w:basedOn w:val="Normal"/>
    <w:link w:val="FooterChar"/>
    <w:uiPriority w:val="99"/>
    <w:unhideWhenUsed/>
    <w:rsid w:val="00305455"/>
    <w:pPr>
      <w:tabs>
        <w:tab w:val="center" w:pos="4513"/>
        <w:tab w:val="right" w:pos="9026"/>
      </w:tabs>
      <w:spacing w:line="240" w:lineRule="auto"/>
    </w:pPr>
  </w:style>
  <w:style w:type="character" w:customStyle="1" w:styleId="FooterChar">
    <w:name w:val="Footer Char"/>
    <w:basedOn w:val="DefaultParagraphFont"/>
    <w:link w:val="Footer"/>
    <w:uiPriority w:val="99"/>
    <w:rsid w:val="003054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IndrasenMahankaliSoftware Engineer</dc:title>
  <cp:lastModifiedBy>Mahankali Indrasen</cp:lastModifiedBy>
  <cp:revision>1</cp:revision>
  <dcterms:created xsi:type="dcterms:W3CDTF">2021-08-03T14:00:00Z</dcterms:created>
  <dcterms:modified xsi:type="dcterms:W3CDTF">2021-08-03T14:01:00Z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94397cb8-d78a-4410-b76f-c8cd595d6cb5</vt:lpwstr>
  </property>
  <property fmtid="{D5CDD505-2E9C-101B-9397-08002B2CF9AE}" pid="3" name="x1ye=0">
    <vt:lpwstr>zHAAAB+LCAAAAAAABAAUmsWWg0AQRT+IRXBZ4u7ODie429dPZj85A91V7917EoEicQRiQBpCOFKgaBjDaZ5DUYShaZjl0I+bh3lzkjjIZUkw4wt7k441o6H4XjMcJmiZfx7c+wZupH3yOErp2Ug6/kJIGK/BNnWLog3TlbjwFgdk8ihcyKBykSe1YJwkQBYghQIiy3xAsphcLRYdtBVIaMmCYscjxEkjg22/YQ+Ms56HM4YyiEd6JMY/I/jlnbb</vt:lpwstr>
  </property>
  <property fmtid="{D5CDD505-2E9C-101B-9397-08002B2CF9AE}" pid="4" name="x1ye=1">
    <vt:lpwstr>yb7kOVkDDRb6eJaRZ09rbgyNqhLYlbjnFgsVuuDNYAIkgFhNe6ARe1t2XyVlVvZwvMQHRUkyVgXBoOCBcZrhK2et+kIbercbrbPLqZag+gi7VCCMfbw0aV77bFU9HVcwZtk8uxE74Pd9SHkRbyI5KUVrQUUo6mIY7q+xnBvBY0ToJcMBemS1RuQ7YaNjCoNcthMKwXGAOZ/cNf5ADz2VapCJbjYet0hOhnVs4RxmqKlAzcmsabqCaXr95c+i+zx</vt:lpwstr>
  </property>
  <property fmtid="{D5CDD505-2E9C-101B-9397-08002B2CF9AE}" pid="5" name="x1ye=10">
    <vt:lpwstr>i4MElZBmd58LwK+PaBWi8mi4+u7qkaBLds1tsmR0DiwqMwJpCyxu4AjNa3iJZGi1hYYG5GErTVMzTKGV4f+NV/aMNornFZF0r9x2Nyyl24nJ+GdmArdVm7wPnCJ7HiFJVS8kackGLqjjn0LlKKK4tx8dJQz/QDmIcjVNuFls5pX6Mx+Z7DdRuRj2Xn1TboJN+F/GLCbQO27dRZ5YCdc9YADcYEiGw5kEOUcaOCz0uBSYo2PYA0QTyPUq5dNMlUy</vt:lpwstr>
  </property>
  <property fmtid="{D5CDD505-2E9C-101B-9397-08002B2CF9AE}" pid="6" name="x1ye=100">
    <vt:lpwstr>L21qkoophGTNhanc+PLrdScAafQlsWYbS69Wv8d72mD4lpBGpcaEkjHvQip9cmpMv5dAlCmgM3/nb6VqCMIU4nmNOgcVtjHyk0QdjyDoinnFDCz25jge9J2EWqiCC53ulPKWJv9ImdKTngL3MaZe47hIDvgW7MuwbfRBbszXcww2q9daOUUHAJWEQ5WocnSPu2ik9XT9YfJNeh2f9UioTDjusL83/M4ThhUq0+J6ZDPrl37mcBz0OWpJYo8Gfxq</vt:lpwstr>
  </property>
  <property fmtid="{D5CDD505-2E9C-101B-9397-08002B2CF9AE}" pid="7" name="x1ye=101">
    <vt:lpwstr>YjSNvdWqUnXrJmuOM6Tt97TQvADqaHoBaog8qJJVOw6npYm/cQvNCealfDRdWcF9VNetUjOSEQFv7FLlvxFnpKVeWkMEI87OR714A6mrgof4OCGGKr4LGAVV0V4DKktEsAVsTYiBOX+ywEEBeLxAlC5qRJCxFD8Djz4HtpOBxpDzH+R5ts+TrVITd/n0Asnj2WyDxgSup4WCbnF9XHp1xkOfJOrDC3a7c3VIlG6vrXVbiMnLgHRGd/oplDaovZK</vt:lpwstr>
  </property>
  <property fmtid="{D5CDD505-2E9C-101B-9397-08002B2CF9AE}" pid="8" name="x1ye=102">
    <vt:lpwstr>RmsqTyWkPIWT0lpJSmBAg+lfirloyyf3LN9CrL7hMwafHTR38Db5lXyCvrxEAHVtHUmwxzjyY8xHBd5E+Eay1zKqCw7+fjROl1KiM2OFRxVAfBRpP3KRlstX6R0spzyhs01b85bx9Y+qN8dBZKAAKKLaR8vD1piUUN0SjmRjelHhViirFS1/7UZeSUnnHrKAgr+Y+Q11rYZd0DKI6IjFg6E8QyOyEHtscNz2WymjsnOIILWUeHphO6SU+E74vzE</vt:lpwstr>
  </property>
  <property fmtid="{D5CDD505-2E9C-101B-9397-08002B2CF9AE}" pid="9" name="x1ye=103">
    <vt:lpwstr>uLloT/CHTSrgo0WtvqWgqdBv0Ovj+kPJKMe/vvyUzTiQGNiEYZRX+BhLIixwbWVeKgUeiYvyGc+h8BSbIiXrWSGvU9cB67PPrnpf3rINr7PL3aheXeNqd7YB6YMksdOIv6yVAcnkBWVTExQGa+dQ1qZiT+HEEBN6B6Av/19ze/bmAP8zUbSQlrKnNkjEE5/x35fzKDyJ8ABLzuX9CIBMiju4wwmefsMRqnGIvgFtugj9/HE99MYeEXd6ywKS97V</vt:lpwstr>
  </property>
  <property fmtid="{D5CDD505-2E9C-101B-9397-08002B2CF9AE}" pid="10" name="x1ye=104">
    <vt:lpwstr>UP2DHupnnLrLZxlcd/fUTh7wRK+ZvBuCjha0RVwGysevRnQUXo+XOpB9fnROxpnu/LlPDkHJRhirpwF+8oBK6Vc4aK6IHccTueVi1WjvQ4Yqc0hdt3Ok/KCvVz8cE85ecb8BzJ/BaXwQfK8Kckp9DH7mk2cffICBOXbQ+hw10ef6z257aijo3lrfZaEk3lKMklxf42H15pkBkIDP/N+hWbXUfVpuPoWyYdhafGzWLmBdBi3k4rHdvQM14CwoaWI</vt:lpwstr>
  </property>
  <property fmtid="{D5CDD505-2E9C-101B-9397-08002B2CF9AE}" pid="11" name="x1ye=105">
    <vt:lpwstr>nYAdpuYHULID7+ZWE4OmnCzz90ku1BKeqvXLSG6/Nxf4uxRX9Hr/DrJOQ5gR/PKP9Ga67i6jmr7Y0Jfswrem617j9t8X5SstJtYY0LoEBpinUQqCj0fiLSroTph8kHQ5LxKGTOsd+TILbXKdzS/tPHqNl3CdJ5jlEPVyo/1g2SkTyV0djeJsB8zJVbo8N1GNPwqLpoj7AmF/jULejbmm/S6cgX8bErpooErRmfS4p4+aLrX5kH+7ku5Dxc+I5FD</vt:lpwstr>
  </property>
  <property fmtid="{D5CDD505-2E9C-101B-9397-08002B2CF9AE}" pid="12" name="x1ye=106">
    <vt:lpwstr>Eldl87G3VB9E70z2+aL5A3K7La7UEuTor4nwQabO8iss6tjEvBuA8nSt9C8PwuvCuQr2i84xptEor3zUzhQxfIDCJsoz0TKCpcACGLDjjTJyxQqzKROJBPjVrfZ/KGBz2tgmSkILLydsO2kw5p11pG+GT8Gb9Q8GWtY6vJoPkJQVICKWuo3ALXaGHADGS2JrUlqnsP3FTD10d82q2VhC/wYekZHkI8va/HtmYmg+MBdTbFoc94vSOshL1ew6LvP</vt:lpwstr>
  </property>
  <property fmtid="{D5CDD505-2E9C-101B-9397-08002B2CF9AE}" pid="13" name="x1ye=107">
    <vt:lpwstr>FETFCvgC3io+SJNYU8dzufusQY6YCiSJ3fFKWRCXIEKXE43z74pB33zn/gFywE1fQz9jrMc8yiPtFPqAedCU7dZcls4XzKAEfUHjDwxIzb8kfZ3Lcw3JyLBiBg0y4uWvflDp36J3oT6nTQ/MZ/X0Mx/tY/Bp+1e2nbLfHS/2X0JrOdy4YaSH3oO3881D9xgZ13h/L4ciTHpImESXWMYuC6UMA9kkX2Xup3jwyWT9fth2ieh3rQRw/SKPccrBx1d</vt:lpwstr>
  </property>
  <property fmtid="{D5CDD505-2E9C-101B-9397-08002B2CF9AE}" pid="14" name="x1ye=108">
    <vt:lpwstr>Su+vf97MOSK7MKxSpa+Gn/xgmrxvXNub5EuC2e4GnMNyJFKKc1ZLJsdF4Qx9cCpxziX6QiXtVLBp6J/ucCv3OG6NHzSgcuFiI5CHAGOzNhUdKa3N0EkgkWWL3Kdq1ElxEy6o3vZsgO8ABvELNxb/x1Zi5Wc6ZpCZ0dy+DCz5tVAHW9+WA1+UQ+lr4xQLky/qu6ZQJBOixpaScX0+pXtieZ+qheEi9QrX49lAOVgvjVX6h18NhH8LWd8oZAjpNey</vt:lpwstr>
  </property>
  <property fmtid="{D5CDD505-2E9C-101B-9397-08002B2CF9AE}" pid="15" name="x1ye=109">
    <vt:lpwstr>NX5fTefZI3ViRFUvOZcRHffmO72+LHBBRthBSm2JxXklnCnxlmYL3ZSrNzE460sx7+di2HY+gFz5Henls6Yd3KY50p8fSUtkRYeiHJxRmxw1KsnfAjcGcwyDV5oX3TX/KOzN5kuuAU3/mGiq/BUz7PW/BFNfb/psTD8F55otMFYh4++n1qePkolbd9SMRK+PX0ym6aQB3D/6uTdnONx994bkDV39YEkuAgas+HZQrYgZwYHlfHCZvClfkH6Wuwj</vt:lpwstr>
  </property>
  <property fmtid="{D5CDD505-2E9C-101B-9397-08002B2CF9AE}" pid="16" name="x1ye=11">
    <vt:lpwstr>O3Zbsh8kdosPUf+ckdf8eBNmtSHnvm0QXx5BB4LuJLPgR+fLSRBvEiI+YmH3+1+lvF1kOSD74UOQDDbstNXhpN78DDaZKzeDlR87eE6WIaWWZVSODVVxMYqn2Pr7QnOgYOlHdAS+46cTnPnK5dVBZLWlbuOwRU4sh+cqYDEkluTKRsZBIk9JuNsXx5dDR29mHbwOhKw1ByJeADwWiIwcVVu2ne/4Cj4TuoSc1g2WJdRUpOEGzc/NpeBpCRpbBkx</vt:lpwstr>
  </property>
  <property fmtid="{D5CDD505-2E9C-101B-9397-08002B2CF9AE}" pid="17" name="x1ye=110">
    <vt:lpwstr>4L1LajlELUlj0hDag8fFEvzupsapOqV40LLws2rT/THiS4IlrrCJO043nXgsKoK+vD0fqSaOPzZCaV4Wa/TE6HAuPY8OcXteWvamjW30GKMRiy+brzxWIoKf+d2w7Jap7ClfqG5i6pDLFgC+SlKmXgWanMbtHPZALGA+4MlAP8vIWePabqJqGq+5j9uyj5oS6omKqfpTszhAXKUOQmWgdjuX64WdTPW+dW3s2xO78iJ5XizkV0pBq/nogbPLvnz</vt:lpwstr>
  </property>
  <property fmtid="{D5CDD505-2E9C-101B-9397-08002B2CF9AE}" pid="18" name="x1ye=111">
    <vt:lpwstr>QxKX+wNKdCgT+NutUObyYkRLgw0s+0Qvh0AQulxLpv43GW3qpdzqJh8fcApk2M1EljAl76DDrSQggFj1+kW2nl2Wm93mCXSfrz+JM0o38+qv/AabyLqFnDzz+YcsgGqIIPQnrJ4jmMmbEaNuIdw4nbtxVOki/g7v6x4v191aBEy56CPdWoD3BqJKm0zv2lfJGzmJ+8e/kVkD41C+jji0Aw4KZQyRqgXi1P2KAgDYWVqBNFzrr/qW5+fIhe8YAMo</vt:lpwstr>
  </property>
  <property fmtid="{D5CDD505-2E9C-101B-9397-08002B2CF9AE}" pid="19" name="x1ye=112">
    <vt:lpwstr>xFYUMGQ19MueFfpAiQQzESqVNRdyONdDVuEyAZHjvdpFMpwRauVDuJ/+cJs7cefv/gj8JEz3bGQRGMovqAEf+tiUi9IdNUi4x093u4obY/AHKKKEhOEtNdk+pjqawmWrFc8jiejHkS5OU+zfjuZ8cxGlQ4bvS4+u7QKo8JYJ5PDRYOvVTW9jyXrLkqJhW23To3x1HYhgu6nltQ9oLdKNUXJmKB/NGtreHnoHnkza5QUufAHP4gq4CyvsZWSKCRk</vt:lpwstr>
  </property>
  <property fmtid="{D5CDD505-2E9C-101B-9397-08002B2CF9AE}" pid="20" name="x1ye=113">
    <vt:lpwstr>T2VCeG3zRUFUAEAfH/E4XiX607RsR4Wr+MDgbHeQTdHMtLaZwkjq54GFInZl7l+pvk5tYy7yPzs9sYDBb7lkQ9BtTknqC/U0EdJiYqQAetsy8uIcPVGcyuWwSgmzFBgt9KnjtYAe3ux3IbqkXxdPtfm45iGMiz7JL2dbQ3ELxiI2V4h0rByiuZoUJqVU6U79RXM+08+n8wOa1+kq/wqPsCW7H8qJ2Zk3jUVWxCpy4LiW8GVm9IN1hX0VGOytya0</vt:lpwstr>
  </property>
  <property fmtid="{D5CDD505-2E9C-101B-9397-08002B2CF9AE}" pid="21" name="x1ye=114">
    <vt:lpwstr>9PwXdVpAcur11jw7t5fWhjCrDguOCs5YIDvs1pA4nw/nkelsuC9M78t8fTjcEbbuAWbd/i9dpCjiFz+/voHIbs6kzBqKJ6YYEUc8TQrb92c/nvP2b5/63McAAA</vt:lpwstr>
  </property>
  <property fmtid="{D5CDD505-2E9C-101B-9397-08002B2CF9AE}" pid="22" name="x1ye=12">
    <vt:lpwstr>llU7vivthxq3KDHzy/l9hzttCLCfy3ICuIKAca0uOM6CuK1mot6fucg9NBGKaIXXVi6rOEcxTffRCh57hCnTd3S3joYbTEDFoXpJfeicOO+u+yQWM3QeZjy+19DALX2O14uWY8C20HLWmr0VmNeIfkkTH4vDk0RPsCegFqccSwKKSDoS+4vB3z6O+eVXUicErHce5O01k4T2l4Rh/dXjToCVEKdlFDSDF771UKfuhkLG2xc4v93USUG1mc+LLWC</vt:lpwstr>
  </property>
  <property fmtid="{D5CDD505-2E9C-101B-9397-08002B2CF9AE}" pid="23" name="x1ye=13">
    <vt:lpwstr>/W/2RSH3cOTC56IFqbe8TS4Phsdl+falKYneaZIMjJdAKhN3Cmy2vfseDEZMpd9bs9FL7W8g1WA87djpOdasGb22ELI/W+yUVcduL4zZOdJlRR3/nKhg8T7mRLV+p+xlCbWqgA/0NJZVl10wY1+uuuFXamOxb2FTBI3KZK03WarY4XaCedXW9v2i7Ggh5qy9mpLP9PQQm09BbVwWgYkc0MFt3qYCsvnxgwC7ntxpfxt1WOprSBjXRCDrMx/h8J3</vt:lpwstr>
  </property>
  <property fmtid="{D5CDD505-2E9C-101B-9397-08002B2CF9AE}" pid="24" name="x1ye=14">
    <vt:lpwstr>sIsBpOATgv/RU1IaJQcHVzfEKhLIHReOa1Seh308P0opP3bHNXufbjWrtdTGC+GIIdpVvjaEFvbJSnHM2+j3pEPq7iE3C7AhYh152HxoQzvs93Rkkot1rZ/XE+rTWz43YUZbq6TM964eQQ8DnPOi6AwiK6KoPb8yi+v0PB5p/84YMHAWXeJDg9h8ftYZl2Kis4G1nlsCWs5BapRfzv6I0aSPijN1rKxzBQ7RYHpDlIFq6UZqxv8CbUOgY3jxmHN</vt:lpwstr>
  </property>
  <property fmtid="{D5CDD505-2E9C-101B-9397-08002B2CF9AE}" pid="25" name="x1ye=15">
    <vt:lpwstr>A246Rb5rHsfw6ncz+uycTrcjZ7Cy25fF9OQFZLQqv0+mZ3kmZYx6a8NqTXd+jo5Y85FxLaGpUIUjp7BqrfEHQzKtQi9MEZgryLzIMsNxFOcfe0+m6RkIx0Ey3Jw0USN/XsWKHXQCyEZBCwlH3likewSbW3amdUa8Sv5Rrhwla2tBCBGjBACXFYGrH4ZEt5v3DOCcwf6GwAETAVwNaX1mcSfpcEt38CN1Kwp4eRd2LsfKeUdPPd0aZV2vx1mh9ip</vt:lpwstr>
  </property>
  <property fmtid="{D5CDD505-2E9C-101B-9397-08002B2CF9AE}" pid="26" name="x1ye=16">
    <vt:lpwstr>rAdotdVbHa5tTEtF8/DXjabcXmKZUSyYGJH1j62GSaRqtxQBaajzXf2+G8Ci27BSyQIJNpVZhxkJLj8Gp+aJ+uRPsx+sEdwD1yUqZeIc/oecZG+VXO10o1UDE6t4GEF2rZU+CcZqokwtl5zVzzJt3pItpboyQiiOHh7n7b2AmkhsYojsm4r+WGAqAT+5j1Rvrtcitvt8feIPDbom6mXR8/0RVSlAWkWL8hPZBSoJmKD3bkHDBt0HSg5/PZNMTzN</vt:lpwstr>
  </property>
  <property fmtid="{D5CDD505-2E9C-101B-9397-08002B2CF9AE}" pid="27" name="x1ye=17">
    <vt:lpwstr>oJSRhdPnjOol6bwe1+6ddOFnebMOYUeVTqELKIjzTIyfig18uQlhWSdOeqA9CkpFzahEUmZv9IwDf239YznYg8Fze4/vMtJvbbKJBD/dTHMHTOGCe3xOmly2cAInUxovzmV9r/R75M+pJCFYR5GTiUBLvvFHOHqGjJr7h4thGbSHFr83213sCPKPkjkHirVLwiDBAZEpaqc6pIhE6nxeQAKxl9VNkNmYgDCq+0QOvnx2fBKWhuvnXsRIr8jmW3z</vt:lpwstr>
  </property>
  <property fmtid="{D5CDD505-2E9C-101B-9397-08002B2CF9AE}" pid="28" name="x1ye=18">
    <vt:lpwstr>DYaqOTuTaUZVw1zeb4uHadNqkFaJUTkpcDcaTKSgNrqgA/acK3vgiwhY39F7B0ziYnQ+hPQIjf5UhGv1XJwmmGBnbTj5RdlHKO2EOK3TQnH+5qboXPYZznI61u0JPh/Uw3eOUZyVLaY8FL6ENXiiJnvO90PqzGHDX9yWw7hr7+/qtlgj7Lnn1HvPmgw1gTlAB1jJoUecz9vOqXeD2tIY9yybSrhNJzGBCNdeBpGDoxSwTOtIWQ1mgaVoBtmtKvb</vt:lpwstr>
  </property>
  <property fmtid="{D5CDD505-2E9C-101B-9397-08002B2CF9AE}" pid="29" name="x1ye=19">
    <vt:lpwstr>h5fD0sLOl3t4bT3Ec+P2wPwGcSiBGCtHtfYSc789WlwvB9CAR64SM1/CkkMuKIpdo8B8q5xxxgLjKxb8UP5lC4sT90/mc7b00glhczxvFOOIqXFLNEeadgnaRSCRocKknMToRGEEzFZtrODvm7XELWpkK0UdkqNr3HB8S382JPgOTv+UuhEfpCqlDgtLZ7jXMXYxCXkwzdCMGF6hh+MNVJMK/EuC7/MlIgEulfhuXHpr4Yv5SRPFx1Fz2fzj+2b</vt:lpwstr>
  </property>
  <property fmtid="{D5CDD505-2E9C-101B-9397-08002B2CF9AE}" pid="30" name="x1ye=2">
    <vt:lpwstr>xSY+luRgB8sZAE9jb8U8oTQgRrfl9TQ+AKaH/T4yWGSojSIfYOVC6M1kXXJgA0ucI0kPA6s5Lb/grIlku/1ZNnF9ejjB1A/ZKOrftBDO1dXu8tXT2IoHtgeZIzBY+uVX7LTjUjEZWgNMK/v9/rUFx+z85wOJPWhQOxIFxs9DgIo78qwHzhaOT6Q5lZQDzp7fNoMnCdV6pYkJF++gpY127KuA43sRC+YQ4s8aO0zHkoUjDXI/NOrgcyHUUREyipc</vt:lpwstr>
  </property>
  <property fmtid="{D5CDD505-2E9C-101B-9397-08002B2CF9AE}" pid="31" name="x1ye=20">
    <vt:lpwstr>MS20MfZ8USvK9g9jjIKNwuy+NdhVKYgGoEwu9IlzWcot9oaBHQQrnjtCVIXGfNtXgYvQVILv0OkYmZuwAd+vDDEOvefI8zFYSvKJuEmcTlw/Cziv0giR4+qoTkrWlbn8ln+2kVsckpI6qE3HYGGXLZUmkN81hEkD2daWdxgc0ryXm86cXD9HBxRw+8lDP9colcfn8ZOhRfWK7GhYtcBBzn4xokJ/7oD6hmKETIoM+avFLdnBiPgWmPgt318eUHw</vt:lpwstr>
  </property>
  <property fmtid="{D5CDD505-2E9C-101B-9397-08002B2CF9AE}" pid="32" name="x1ye=21">
    <vt:lpwstr>EXG4dUBOr3Nem9/z0M/7W3T4HqHyvZQI1H0ou4LM+gI6hW5oQ3eXKFMSwInJ6EX3+qBblgKMCWzFoO8RyianmYOUCrjzzvg6RJF/z1T8dtksohLEEaHd2+jSoS3+Sb2x85rXhLieVsXlA6MxIenhGpPrdxTOWBfZOxLGG/c5GXFg3pA7OVhVywcqZJ5/JQ6Mw37DVqD3yPaEXwklbxTRJ7JdYybmfAkdRvZUwrXX+idLVbzZYLRhXRFEDSB+UD9</vt:lpwstr>
  </property>
  <property fmtid="{D5CDD505-2E9C-101B-9397-08002B2CF9AE}" pid="33" name="x1ye=22">
    <vt:lpwstr>He+smGzDxYtKdP4au8WcajQmDjujtxVd6haX62GYAR9pFrB92YKvFwjpwwnr9Y4fepvsvfJJiLVzQLDlVjkCKuYLsFn3n0HQNGkFiX+fNBxYxeYxqCOki2PYupwJdM74FiV3ZFYeqN9WsWUNumgIbkxeJq9Gme9mijilP1e9n3Ruupm3ywQMglaPv49CRQ7l4wzcp7ZFtaDZzBGvJIyUHJ198yNDzwxUd+hH3dXdWFX7TvrkYxa4I8k99rjjgRc</vt:lpwstr>
  </property>
  <property fmtid="{D5CDD505-2E9C-101B-9397-08002B2CF9AE}" pid="34" name="x1ye=23">
    <vt:lpwstr>zHRuX0+YJW10KV+8ZmTRobjqL5XZPX0KUr4hWBJRSY/Y7wBitkZJ3QdKaCDvl9CI7mPF6Y3uZEjViwt4fNZTArdKMjeHMwbHpwOcs1cohHgfdIqu6elL3MgnsDoiN3aZl0G0cR2uoK7N5Brm/uk6rjKeuKpuh4527z2VRWeXLgUow/JTtuKrkCCIXOqhJQmV9xSc3pmXtyImi+Pf32vAx3RA2rdNkHBF9bSHC+T5dQXnuPfHJY4kH8OX6cRRxe7</vt:lpwstr>
  </property>
  <property fmtid="{D5CDD505-2E9C-101B-9397-08002B2CF9AE}" pid="35" name="x1ye=24">
    <vt:lpwstr>NwyilC1HiGil3DIi8DcM0X7FidxFAYSbndrmenZMvn/i4tHjtgL4QDHxGP79sBoJr77f6zA3bjciRvC54hDqnAxw9M7UO++moS3pBshOD6xSEkEXdHj4lY1UDqfPg1XmgKqNU1E4OSSZKq7XvVuO15JNY3+KfLOwhPXzc+AoWz3pgqjSNZ0l+36jETnBYCvxp2k0H06r+TwdBVYh02cswHysAYOQgtRPHNEEn3JOdQ2+I/mmyRon4fGhlLHcA1o</vt:lpwstr>
  </property>
  <property fmtid="{D5CDD505-2E9C-101B-9397-08002B2CF9AE}" pid="36" name="x1ye=25">
    <vt:lpwstr>KtD0m2/XixDrnqVnnTSm6+CO36mnZEdXPLkAtnd3K2R0w3/QHoYrbmTBvVLzxK6hr0uex9BWq/yYLAZWza9Xt1p97uPDV7owZORwNLfbBkjocXNqDb7IVIX9yObWa8EgBE/AkvOgd8YyCA1n4MFMCYqgSfjJ2JbGUalCL/MEf3CwdN+s4/CVFK6XrvBvvaRfp7umeEsmpE3fhVwM063N82+I+B6QnHr7ZwLHXYP9QZn3xzQMWedsTVB7Z8Q5a8V</vt:lpwstr>
  </property>
  <property fmtid="{D5CDD505-2E9C-101B-9397-08002B2CF9AE}" pid="37" name="x1ye=26">
    <vt:lpwstr>a8mPTbBuMzU/6Gm1iBMsKx2OleRQRB4XIIl6mSb2QH5RsGlSzMPoIFJilDdQpfFP1XX6iqA45SH/F5RC1CIcAfhlSyhn+1Ck3k5xGxhOYG4rv9EkH9Ri2nsjF5dkaAWqiK0eGi2xU2P9N7rfuoLGAcwgEvOyAzp4OjiV6gUEVjiNib8XWdYEgPNxDABYH/wK2ZccFLyqu7xZN9AQR1BRUoNBg0lZuUe0JwUTCNcS9YKiUZxICz0sY2o4H1FX57l</vt:lpwstr>
  </property>
  <property fmtid="{D5CDD505-2E9C-101B-9397-08002B2CF9AE}" pid="38" name="x1ye=27">
    <vt:lpwstr>YFW+mtVPsD5WBa/by9QiYsKJcdoA+RTFqQc70cuC2UvqSJlqSX5jQaAMJwBgCWWxaBlwjXbumh2n/egQaCq1eVaFvhBNSuyMw74+QSj09sVWWNEZpPXcfLkEOw5JiwLwH7ZpXxlzybUWizWxykHZUOtca8B1Iu/zy8JFRmp9UcQF/QlY+HMy+HrkoTQR36ic33MF9d6v3ov4uN7xixu20Fdtc5PZGIy7M3x9SnoOwJ31C0DCLfJFdszbK6OAxXw</vt:lpwstr>
  </property>
  <property fmtid="{D5CDD505-2E9C-101B-9397-08002B2CF9AE}" pid="39" name="x1ye=28">
    <vt:lpwstr>SfXpQULLEcWfzbXi5OmDp9C/nBGiX1eHSp+alfhJetazZHQrnft6vxd9rRN7L1J9A8UdvJL+6PaXf4euiLZHAFcnOhf/wGfw+ELPLzPcS8kOoNXASPZDIY7DWimZN34WbCJgTWyl7PY2Ys7Ufjg0/soJgTk7IBs5QkZAt/zozdTSRp8v8Tu01xLGouKFjxqs6VdKpwvLdKUfVxsEs23zla11VlX6UfBBi59zM4fC3KgugXVA/6YEOENlMElvD/1</vt:lpwstr>
  </property>
  <property fmtid="{D5CDD505-2E9C-101B-9397-08002B2CF9AE}" pid="40" name="x1ye=29">
    <vt:lpwstr>eTviejINFXhHRvtjL5scJlRBcKacIJriB7YegAqIyBgVfW0wJaCdl9AsD1FQ6fmLs4aYpskzbLAztQa5d+DYnHhNJy3P5ZusWyI6ix78UmUm4p2aG3Psz1LPEsKcuLLFDatYnnWcrMJR1fdnrvbFfDkCLi3qoy/Jkj31R4BfHseMpvJ182Ktd1jmTixch999nXp77svdXGuvwteSnjWSC7ovrA98ZTDMlGts5pwdJZ6vQETAwL4BbV/cgeeiZeX</vt:lpwstr>
  </property>
  <property fmtid="{D5CDD505-2E9C-101B-9397-08002B2CF9AE}" pid="41" name="x1ye=3">
    <vt:lpwstr>vYMsmqve2lywNIMEdJZWm7okd2ATyhcsbCShcV7vsXsixQpu/xmmA+eYuNMj3MwVg7JnJhdleXZHCu/G7pXc0ApyWhIkhCX2UFlEVaPEg3nVApNs62U6wh7JaUtyT7fL3hvViLyuuOzvAEzMldOMiJTgnOfAYFF4qsUIS+FgBnGT5JTFZvX5j0xEQVTgRiZmin+pbTzccx441XOoVDmvsI+7ZBV1/2e2b4VT6/rHEkyw9X8xTH3mtUeaRBp1ixn</vt:lpwstr>
  </property>
  <property fmtid="{D5CDD505-2E9C-101B-9397-08002B2CF9AE}" pid="42" name="x1ye=30">
    <vt:lpwstr>M678lvcaFiqVMS7SNp/cFB//lep1ecjrcNKtTFIsLV7Wjt9dqWYBgUnyLkjyZyawS+TF/PYKYj741UmlQ41MHKBT2Wf9XU5+81BhtHyytwO0b+iGg+nvVIu2Ly+SqoXjbQVk75YG8KKmS8UInCrLWY+ZMtigahvrT7y6AAy68MQt+/hx6ozucaEpiEYDSa9ltsP42Zc0P5IMhDjZ3VHKgzGWFzaffci0YS1e+h6HvqjmSIltcUSHBBeF9pSw3JJ</vt:lpwstr>
  </property>
  <property fmtid="{D5CDD505-2E9C-101B-9397-08002B2CF9AE}" pid="43" name="x1ye=31">
    <vt:lpwstr>QAbKRUtyuQS5p+8br5dEFV7ynjQocFPHrI7Xh5ouqs0Xx3vslh+G0ui9zHNFLov2+hGJj5gW8nDPVfsrQTPjNOsr8x3qZxVq+E74idzsne46s567ZhOatnSHcgG80KGgfjjBnCDLWtwcGj5VSPxp/HVUPNIrxI3Ma5vjei+Yc9K8cUQPfNeflgnnIyXt+s8/Me2QC79n7VZkuFSlYNP+HriPqsON4XXE58ky2uUiUZS3bCfT0tcpHCxJe1M/Gu2</vt:lpwstr>
  </property>
  <property fmtid="{D5CDD505-2E9C-101B-9397-08002B2CF9AE}" pid="44" name="x1ye=32">
    <vt:lpwstr>krdSlwv4WAxup9Fuw6eyOCymEoABlZTwz244o8GKLNqK3IXDqbw0HfsCTrj1eNe9F04LHZu0Bn20aTgXEe6f3H0RSwUaAmNVkI/x14PrpKsvP9ebr5hg3gw8aZ/XB+qMMXXCIn9UBz6vA3FlbQycKsTBNjs8NaNnlqlylfHAFjDaODIpDykgzRE3jkGS8SKgDvM72PncD7fLHk3vrGWYu86PP+MoMPY0qOBdvQG+OZSskoR0A6gP/2Mhn/JBqqV</vt:lpwstr>
  </property>
  <property fmtid="{D5CDD505-2E9C-101B-9397-08002B2CF9AE}" pid="45" name="x1ye=33">
    <vt:lpwstr>DmtwLlTs6xZSWTzRH0BU5Fpaj72CrX6k+VSFYilY1nrmI51OZ75Pcgf50bxQPlQZpLR44jPbLe1aVfzeDbTD1s1Dpl2dkk6Oj4ON79j0Qlqz5GSOp1Hs0apQ24ZPltEV9E4jYq7JUJilSvOf8JJ/i+6vYarvmlXu5lWazd2TXOczpvsq43/yCvqkHZGga+rr0T90pV580Tl+zfIdysq87m9j27VHHtvJDbW3P4A+DEQqbxWnJ2ocbQfjsZlWVOt</vt:lpwstr>
  </property>
  <property fmtid="{D5CDD505-2E9C-101B-9397-08002B2CF9AE}" pid="46" name="x1ye=34">
    <vt:lpwstr>jHXYtOrppPorkikfWPQCaHx4J9lD5BUOmQneUXeM6R+X5i21hd8rhCdNJqle7xtD4DNXPucIf3gTv4XyihJPzzy1oJG41IliqhvZnEfLkpSaZQ2jMDPjaMBFDRkSk1N+nJNltFTqacXPLPztYY7AA7disOgj9ckP96OkCTLUfDN6mxysb5c3TtN8AHQaNwBBihlixnTrZZRDWjDZBv4zcjNVfL6AplYFF3H8Mqx4vibz3Ee3UFO4dwPPXtMtIJ1</vt:lpwstr>
  </property>
  <property fmtid="{D5CDD505-2E9C-101B-9397-08002B2CF9AE}" pid="47" name="x1ye=35">
    <vt:lpwstr>rKyxOft9aYomsUU0z66ZOV30swqyeiDCdEJTLrFFrH7edSPGXmarI1LC3tHeEyqFmE1UxAMSqimVj/q5XwiBZA7k4i9L+lwH+39teAEr3H+AClL+BZIDenj11f7S1Hlt9im0QdFUT5e8hl/AQMX4oDm1YgcOscbPrS5ZdgZ4q+J1K1ovto1RItk1Cyuoqh4rJL6SeElBaSr8FvHrd4GD9nfqoWIM6OH5LnDwsicgEbyryEjoK0e905+UpSlb/nN</vt:lpwstr>
  </property>
  <property fmtid="{D5CDD505-2E9C-101B-9397-08002B2CF9AE}" pid="48" name="x1ye=36">
    <vt:lpwstr>rK8dBiCmOARlIBi46KYCOVsafNBbEb/DT38hKeAc2hwCw+dU98jxSF5BfWYB1+5yFao36dwxBjQBZB21iH5W6qkkmoaL1a677W0+YEEIWhBWr78MeXc1XvDDkvuqY4mvxoThp/Pq06CQgk8QdkC4+b2zAZPi9On1zbKSqkY79Eo3+QojAjtp+ZW3FxRZgbrATty1InxHJykJQLyi2tF+fJt9/TgDKO/mmMzS8fSr4IhdvNTWkktG4Ki+djyLH66</vt:lpwstr>
  </property>
  <property fmtid="{D5CDD505-2E9C-101B-9397-08002B2CF9AE}" pid="49" name="x1ye=37">
    <vt:lpwstr>nozXuUoOmzCyvSMw52ZXdFCC/BHhj0OMhgpL1jFkHk8H06OaHLMcbIpX3GZZXvYNPdaXc0x5GwO8y3+5ILT7e9AZKhheUaEbnamHQWdexAgGbZq4/I/EWYgeibxrfWB33vHzSoMfBx0p4FDBQjPYjrX0H7mzB1M6qwy9ooohAftmPOBMoRPWgSsgXSbLUQPuS6K6kR0byZF6TbFBjBfdLp2NWC3Cxjp+curP7/5ebvl9iW8mllM3gIai4YA/xqu</vt:lpwstr>
  </property>
  <property fmtid="{D5CDD505-2E9C-101B-9397-08002B2CF9AE}" pid="50" name="x1ye=38">
    <vt:lpwstr>Vezo9QbXg2ofwr4E3+S+qXjUfhCc9765LIpn9r2CGQcnuJywa/1erUj4WmypJ+SRz3QoO3F4pCACKqZ5dPbQHE4lVcY0lyxwHnH6LyarNG/Ihm1L3ru0aTnlEbMg9PkDupDV7ZAHc6Mkxf0peUxkfIEw3xNbfMk28/x/4IBaYEKqbKDJ6RwopwZilXKwVN9z+oTkzKGHW1nVD+V40BOhxyqkEXJHGa0Ea0TTY+QIN8Us4SbsnnQmO/TQRQ41e3B</vt:lpwstr>
  </property>
  <property fmtid="{D5CDD505-2E9C-101B-9397-08002B2CF9AE}" pid="51" name="x1ye=39">
    <vt:lpwstr>xohUm/FdIwh1qM1y7oAOhpI3rkhWOJXKp9RUG8MzqhcGyVRdmoXwHaZCgGYNkcFUi+Z1fVlOO/zotTXA369XzS6w5d129wJuM6mO9MUaJcWl2IfaNntw7SgxHpI9aVE5PhFMym8ChUyXNPt7zNLNGcXPPKlHgDoR6Hxst/2U0uvdQSFkXFTwiNFxKpAl2l2R3ef7bSgsfLVUfDNHdjoohpOheGBvN1K6ZdyDAMW/KzeUpq+cP0E8nC+PMe7G3Dt</vt:lpwstr>
  </property>
  <property fmtid="{D5CDD505-2E9C-101B-9397-08002B2CF9AE}" pid="52" name="x1ye=4">
    <vt:lpwstr>enxrv8MU/Dj6QNXq95qO7vTrSayQbf9s/EdGP4fHtV8XzaaMTHGuk+P8Buzue4/Q+aGuKSU4zvDZtI11KhZ2xMp0yTmQGbkcKSxVzyk+eHTH9DertOpS9kwnPjB53r8XKQ8t08RzMkw4krUI1kPVaKrViPYWA9LPCpq3/QL+JAfZdUBqdCy14no9Dr01anfEt8jCUNEGcjSmVziHJRmGg/EluZhOKkaNY6TXW9LphLhVKxlVSrP5asbOvo6qTfI</vt:lpwstr>
  </property>
  <property fmtid="{D5CDD505-2E9C-101B-9397-08002B2CF9AE}" pid="53" name="x1ye=40">
    <vt:lpwstr>tdEKMcWM47TTg6jcPQ3eIz/Tsz0bSXAg88EN9SueoJmWmVQ9Kn8+sv77RGr+gu8XJML05ID2CYV1jvnZEsx1K+97YFZhlopsz9gO4NsFlbFGSCZRLiMX5XxBv4RjbK0rpoV7N3Mycu6g5rKFVOwuDNc4LQxkplRvDTbtAM4iQ7zCIwspK3xhaqyfgVCc8BxRu+7aT404dXb9DLeE2CZ8eUp35pjSy177+IeJtfQhmbGNc7pzt3UaXI5As9CimOW</vt:lpwstr>
  </property>
  <property fmtid="{D5CDD505-2E9C-101B-9397-08002B2CF9AE}" pid="54" name="x1ye=41">
    <vt:lpwstr>iNANJf+LWrOlZHuI00c6O7SwxHJyf5BKWXRK0Y8nyNVLiQlNjPgxJdITIvIYbBQUz0SXYb19ikLgP6/lOVgl7vgUiJ9iodH4h3ANBwGR7TNEDAnRkQ21I0CQWNnjaZvJka/Xqma6AWVvDFVse39we89zmx76DoVc/2A+4EZ3yimTD69oyBFVoTUDjSDIr+RSTBT7Hz+ezUf6JXgwt/dzKHBFV34lZALTvaxOWM6BuvL69PSEewsO7kIFvs+l+Vf</vt:lpwstr>
  </property>
  <property fmtid="{D5CDD505-2E9C-101B-9397-08002B2CF9AE}" pid="55" name="x1ye=42">
    <vt:lpwstr>GLh/cpjn8D5s3tlp56Klx8z1qVPeDSXrPn1rt34m0vevC/DzOcv8TBniisf5QBImqNWR15WL8Vv5q8yPMVuU8Mxa7EYcGKF1QwZ72PY3/XRbDAMUKmpgtfG6lbydp/9SyF9CRLxzYTQJK5FbjrhsLc3iPKw7VUNOCftGMt7tBp5X5komHyYQsLBBBq3JfML0l9UaRv5vQISmGghG1a8sHfM5CxGAV+mxOdfjTpfAyB96tbguRoWMvvi2qnsxVUd</vt:lpwstr>
  </property>
  <property fmtid="{D5CDD505-2E9C-101B-9397-08002B2CF9AE}" pid="56" name="x1ye=43">
    <vt:lpwstr>1NzLwzHgbKc+4bKxAxQ6Jt9JGT30PWI0Jzlwq7fCAd+rVjxr8rb7SvcREBzFIm3N5goKYBWSrZQcwg6tHHX3R5Bcab4tSZeW+yCw/1B1+vX1/Tv2k5sG1cnAKygIqiLcect+zIqi7UQho1xIMT1YCf6c3cT0ZuBDdgOr38K8sThH6252FEDmBawqZhgKfB0nFqj+76HLnkf0itFcDfxM2DXgxLHHwhSBN4qF6AaUAuGRKIaGfQqeSMCCvvaWYmz</vt:lpwstr>
  </property>
  <property fmtid="{D5CDD505-2E9C-101B-9397-08002B2CF9AE}" pid="57" name="x1ye=44">
    <vt:lpwstr>U7+iYOABQ2C5oer3D91brq6f+zEaO/Hpgt2hxjNa//GUls3udQApnmN1wzOtSlpbm3mSYL027j8nFE4xtxpGmWo5nr3TAfNr+b/pnfEBEr/9hUSXJ4aX5ax6Jf1yZ3FIr2qvtZgMBSsr+pTT26QY1MPHy3pqaMSnlrxP4vRzAMrZb0Hxg0x/nuwRjZdqlQ3afCY1SresJNT7Qgt5/1Ar9sXrN5DMpxDk5BNZMpTVQEOkX5heKPpSD9pNPDsr6lX</vt:lpwstr>
  </property>
  <property fmtid="{D5CDD505-2E9C-101B-9397-08002B2CF9AE}" pid="58" name="x1ye=45">
    <vt:lpwstr>IGQekbhWcXRfF4PlTlAqrxxWWgccIZUuU/IbSc/BWGtS6ngSpJWF7Ycac4GUemiYNEu6TXsUdQUhFavoNLX/EMGAuScztgKm4vboxmjtzSw3hhdXT+opseivdXe6IDmXBxaKEQzPfZXPtIpCYq5j5Hqlf57lQZDFDUjigw+IhbuqJNAU/7s73JpwgIsrv4ZSJB2lTD01TBatcCVGDJdIaE3Z6k/TRB7v28qwxylC3IS2MEWDpDrYQwXykIH+/XH</vt:lpwstr>
  </property>
  <property fmtid="{D5CDD505-2E9C-101B-9397-08002B2CF9AE}" pid="59" name="x1ye=46">
    <vt:lpwstr>kLzmv0Aq+K+PDW6JS+u8pq8Es2IlZwERBGEeJLtBbxVJUNltCRftae73jRc+gKE0kjLgxr1LfOA7fBrqS5C22+MH53jCixAuz3iF0ZK/TIS+2ByZRvQkar44HWrgXljXIAMowH/yGb7/eTnGZ6GPH8laRItMebXVqfRgLuiTsCXUfL/w6Z9KFfoGtjrnE9dUInh5vpbT4/bBqrYLLLUk2zP+C0mDZVEd6L937o4kv0ucz4eLcSc/nGAH73EUeLC</vt:lpwstr>
  </property>
  <property fmtid="{D5CDD505-2E9C-101B-9397-08002B2CF9AE}" pid="60" name="x1ye=47">
    <vt:lpwstr>B9QLiT9xAGeDG7Zl4CocjiYUgmAZuU7zflPqx2Nexu8bJqkSGxUKE3fOw2FcV1GU5Hv/vVEyCWVk4mHoIrJr3Ysd3OLHQMU3/ac0S/S8x6tCW5k81TUtz7xmYBs8gaTvKZQCHc+IB5WADU1aO4nKMKfP7Eo9PEl2KQ8CT3da98j85vVN7R66WbQFdV/hS5YHquElk9pSY+zwz+Tdcdjs7q1KZUaWxJbLtUp2sO2LnUU8HqKkIZKzIR8g0bqbpuk</vt:lpwstr>
  </property>
  <property fmtid="{D5CDD505-2E9C-101B-9397-08002B2CF9AE}" pid="61" name="x1ye=48">
    <vt:lpwstr>mR6NaVwZgDAi5cQLVHpu1vkDWqcfSkL4W9NM//H9twOn7+6jaZsL7eCwTTCITZVZGrpwcKPMB1jJgEfhVfzLUF8Mywu3tHZRBfVNfycTTNX4m3dm0YEqt1LkOSvpAqJIrQD5Y5TVndzeLV+6L2BTcTQI/FO3oGtirQhajnPwZWU/4XpXghfb2mWHipdhZQacg1eRxTcyvV6OywAFJnYTtIvEHPd9cj8Dqs9IsiPTyFG/g1NEzoRZXAPHgb1EYNE</vt:lpwstr>
  </property>
  <property fmtid="{D5CDD505-2E9C-101B-9397-08002B2CF9AE}" pid="62" name="x1ye=49">
    <vt:lpwstr>E4qXulcbbu+Wt9zqE20rdfFVbPYbS5+GtSr80tDILPxmL21FLPNpvoZ9MC/xcj/P0ErU/+MaAuqWUQK/7tG64mBYNnzH6tEQhdU3nsqbeBIGWWaQf19IvNBZFwjNPlOkgI9955nST2yLm9hegOcLeCffjO2nla4aBYX4Jp4GTktIohh4Y4/kAVJliQe7ux9G+tfeTaR1Kxr6jcPfnetVA6AHdYHE1Berr3q30w+Q7nNCarpeX1lDWfXY9EUW1jI</vt:lpwstr>
  </property>
  <property fmtid="{D5CDD505-2E9C-101B-9397-08002B2CF9AE}" pid="63" name="x1ye=5">
    <vt:lpwstr>QVRp0p1PR9bkE90LMLdsxtewEWtG/WKJyLJop4Gcr2UlxwT1FSv/S0y81llKCLLQMlQtF+bvdSKBrDOMVHE8/7+hobYZNIiXPJM78zDhzaTM+u2/wiRK25sSlIWse7OhtkPKCqd8UhVQTrgkeZCQnuqhakzpCkfc8hetJ+VxpSFZwJ0EVgBDF7p6c7wPoaWF1vGrcuwV0IKFxD/XS81W/W+FZIbcTMExWnmpANRGoOwxN93iY5v1ytIRTdPq4vK</vt:lpwstr>
  </property>
  <property fmtid="{D5CDD505-2E9C-101B-9397-08002B2CF9AE}" pid="64" name="x1ye=50">
    <vt:lpwstr>RfX2eMmkg7MF9UEUVPOQFLQG6RBFuq/5jbYjr5S7hfXMnxFxukX7HwuI/ddw9zAAoX6C6a92/YBZO6ooPIbgX9ac9v48lUMHrS0vT15fxXOl+AKHQKab+6crxeHwjkHLBsP0QasaIemaT1BfDEln/ap6BvYJrwhpSJk8RjQwEp3FGQSbwPYd/U5GVHAcJMOymsWMT9enp4yuwnGAkyMVixbzJ/sRBOy2XfcJ2fBFxM9eeLOzReh+jXZDGRI9H2e</vt:lpwstr>
  </property>
  <property fmtid="{D5CDD505-2E9C-101B-9397-08002B2CF9AE}" pid="65" name="x1ye=51">
    <vt:lpwstr>o8fez+C/nViuCHaTcxUGKIhg5zUnQf8zy4ZprHO1bB9LejzwagAbJpV+gpPyr3MwQbFpSUrZ0BK4BkUht6r+fwASDLxwzg8GohCrhtKEKw8xid0PWNpB16WcbbgFRorRE/dBPL7XaHb7tyFyv+RoKcc2ydFXnbds5lA0mBTid8kSsLs87PkGm7N/cKCanqhpHX6s0bfpjRFB+0fEqyeVJb4FyTT6skhBEdHGuxlQlkTITuQg95gEb87ZkNv4Hjq</vt:lpwstr>
  </property>
  <property fmtid="{D5CDD505-2E9C-101B-9397-08002B2CF9AE}" pid="66" name="x1ye=52">
    <vt:lpwstr>/N5RLPX8qsAUIkP2VauxqrSRH305KuNumUv/XDykzsPNcKz79Rex6yudYuq6MSx8eZq0hKqYANTllNWSALkdtR3PE9/33ic1QMP6gh2q6tAqqqJADOeWg5+qvIKq0DNNOE6Je7EVwzwdody96T7n7/UKoXQiHgR9pFnLRAp/Q432I96VZzyDsHVA0602270m10uVBdlaCyhkRGEtvQCJLK1LPTY7o2MqfOG7Y9pgOZ/9EP7ByjjsNYBJyCuKp/N</vt:lpwstr>
  </property>
  <property fmtid="{D5CDD505-2E9C-101B-9397-08002B2CF9AE}" pid="67" name="x1ye=53">
    <vt:lpwstr>bssuBZ9U1ojHvyukjRoxu/7TqAoAIYPlg8qx6+tkx7hpPMkaHlHNN6I1A8HHj2j7Xs54wNKNH1mGh7MdTiAuxXzNEGedG6Rvf6ftOdeWrAQlYdrCeDHqGdRe13EXq2hRl9xQKG48h9ngzKirC/Pw+8kFeabtSR7Tdw1rwlVu+k+ICLo89Jz7NgJ632f2Wtv8Uj0tbqsgHpR6Al4CRDsIZAyDjGqldE8o6AmFyE4WOGSCUGjYxUVF7vzWSzLHKdG</vt:lpwstr>
  </property>
  <property fmtid="{D5CDD505-2E9C-101B-9397-08002B2CF9AE}" pid="68" name="x1ye=54">
    <vt:lpwstr>DlQikVtAIB8qdUHcDOfqsiBvb0FD9geJ6I5W3aXxWp2+oe39s+jxKO9dIiZmAUEG4nrMPIBLhsQsFE1yUhxiTdGnI6E1T5hOomrhZ1b9h79D6D6JlmgncpNSaLOC01fe+5cojYM1p4l9She5Fhi/p8dgXsiqZIzowT0X3BZf9d1q/cxqk9ZLsW8Ms9+YjVZrz70cuwpvHNiPmC6O56hqpxnQHgtSk++gIV06hBbBP/UWM9DO7EJ3sVUSsI/mp9L</vt:lpwstr>
  </property>
  <property fmtid="{D5CDD505-2E9C-101B-9397-08002B2CF9AE}" pid="69" name="x1ye=55">
    <vt:lpwstr>SLyWRZIvPLQeZmsPSZ9UKfHJvfOJ3umwXbPYNvWOeLcTYNCOhsH/9qmj1tLqOHg8k9FXjPROnUwxqDNkQ2jVndB76tsfXaMvhrmdbewoVSYw/K3Y+PtpL3ye6zjIbvceF/+3PObE71DsdzPRRO/c6dK3QKrNTp+D0rHCbsl+8wSL+5uxIoBBxIG2Q89ABs61KgynH73w+vue+FKXePg/cRDfwsSUWguuXVPsMpcPzJjEnhGe5XGGhv+OyPfcmi0</vt:lpwstr>
  </property>
  <property fmtid="{D5CDD505-2E9C-101B-9397-08002B2CF9AE}" pid="70" name="x1ye=56">
    <vt:lpwstr>G72UB1LqkO+wbu0bCtYtACdGjzeiipXdf5xpNDp8HtTEqto7o9lET96NaY6KOXl5nydcFfvY+I3tliZYko4ZWQBB1Jdd0JMCrIGkxFTNVaFNlzC7xTBNKSacEVUEyM927VKC97NMccoNPJstCJ4yCdA5OFQaHdrm8ktSon2n8MMS6GD6dM4FgNnU3fVdSVewGZZDkx8m6kvPOUCIyejIx0Pdqv4B3ep9JMEzIAj6PNavbszbY2fdyIXgB/X+hMd</vt:lpwstr>
  </property>
  <property fmtid="{D5CDD505-2E9C-101B-9397-08002B2CF9AE}" pid="71" name="x1ye=57">
    <vt:lpwstr>be1nMmE2XIW5FfDFyhmQRjipdvi7I9DZNrzfg0HIRWrStcO+1sRgEqDqNS91liYsmpnhYN9rn4N/6HIkj89EXj+UzACKvRdgcKV4L/afzVPazLbg4PZ7PkVYHUTkkGnUGLiyIgpNsMXiRQNQIOPl3B/ZtQV1YsiezLXyOSlgr6b1YSOBKgySQ19LL5E8ecCz8Ycg0H8GN4uyqsBuH7WhqSa05/mCuUZD33Cl1mlyahbLqC+m/yHQ9zoNEqELt7B</vt:lpwstr>
  </property>
  <property fmtid="{D5CDD505-2E9C-101B-9397-08002B2CF9AE}" pid="72" name="x1ye=58">
    <vt:lpwstr>rzQjvy8NcujP0mMqJJ9sHfHjI3Nm8QLAV9lVs5LDw4l46ID70/T9rFJWg5xsidTKTag4zC0bPaQ9wMjzZDt1kKhPHNO+7gD1U3YUSmCq7aFwjSq82WFlk5Rt5ObVqOLwMRizX5PdsdaMHqjJ0p1DaLWOCvfqdG7gc8s+2oIaZzNqgxkvw0V1QN3TonbxS+6iHE2A07eN9syIRPeSuePhPYRNKRmH3a88trHzsLxzdiW7FKU/TcXfO6YCUOtR/e1</vt:lpwstr>
  </property>
  <property fmtid="{D5CDD505-2E9C-101B-9397-08002B2CF9AE}" pid="73" name="x1ye=59">
    <vt:lpwstr>fqBLqMTIM511RaZnpZ3HUxd1klKiF3S/dYQJo2XLSFeRZpFDZKDsYNbLLrSInyChVp+skvSqnELs8aa6ijR0Xn/vpkR7CGSOSM3pbBrmIOBmK8CGwtaTxhmWA/btYJvmyVT+2I4RGuZmySqOTV5nLGlISe/0cfu395TuIWwDMLfoEY6E/DLN1f9cM6g8Wx3lnb2DVIql30Q1tbXbPj3mJ6wzJi+YsDTQHWJ255wW1ijMR7BLZM9UQjpai6AaUFp</vt:lpwstr>
  </property>
  <property fmtid="{D5CDD505-2E9C-101B-9397-08002B2CF9AE}" pid="74" name="x1ye=6">
    <vt:lpwstr>M7BwtjaheX3UHySRPR2TSRgRIqwx6aTN4tZ/N7whIKo1lyObA2SU0F0AbZqq/ufzJm9j88RxybyIcrk3TriLkO40wCWgr45mNbJmaMsEkMSujR7n3AUQqs63HDliFi4dt3dK9Pmn3jap8T1vaBeMscQECb1sPPlc+KLrsL0K8F6No3fCnDDtGsOdIPhhhl/HIfA7XNHqzVYehKhD4/h9XIMXyC9N5HRs0ASS4ZzzcWgcrBqTiGYJUZLzQm97ka5</vt:lpwstr>
  </property>
  <property fmtid="{D5CDD505-2E9C-101B-9397-08002B2CF9AE}" pid="75" name="x1ye=60">
    <vt:lpwstr>+T0hrkwiEZjio8eizuMc9yH8zXAODFvzbKB9OGg7SsCs6sI1jUTOoqERNyxiZ9e+RBm7Pt6xsNHb5wkbEtr+rHc5UxCKBmIIyPW+Bf/oowODJ4OOcwUSPcYWkVujIDUzjpR2I7LdsM+Rej8fh1LrBl1LEQ9YfgnyQm46+ajc64Z1dAaiw5uKA1y08hmH5j4vHPyu1chQJAC3PYAiFJV4a9XpIxig2s0mqP8T+d2xbi5aD/dwhw+9VUBrqEO1Zjg</vt:lpwstr>
  </property>
  <property fmtid="{D5CDD505-2E9C-101B-9397-08002B2CF9AE}" pid="76" name="x1ye=61">
    <vt:lpwstr>7u9JvlkCY3kdfjeseRK0QOEFcB6QnEwnIKW4+mjp7PC4IOimxJij7WX+xtlPzx/36bMG1r+YNyIWJZyGTOuCp+nMtCs96TBB9lyiyl4HukBBRFnUQTdCorrbIuw32J/LNL/0n/u2pSVm6axuVmmObVQHZyc2TtnQ0Uoa8sEN4danoewhAPFqCDj0ID/IC4J00Bg+JyWSnr4ZPTMxvH3Cp/CEkIOKrH+nOELbw2mFwf4tirE6NIsvw/oWjwvOpn4</vt:lpwstr>
  </property>
  <property fmtid="{D5CDD505-2E9C-101B-9397-08002B2CF9AE}" pid="77" name="x1ye=62">
    <vt:lpwstr>5UbH8iPaq15o1S2DvJWx6oZZw43dDfzhWNmwKVtrXCHy0Jym888pVmAihrYRyKd28ggHK0CfQeai42lSd8KcX5ueTb5axLLr+NVN4w73rG/ZWsSfilrDUXHddfwBlDooR0pmx95et31EDOgtnEfz/XCRfggWx2NlIJKM/f5IA+sjKhq+jNLEOuFyvcnGqo6Ci/3ginvfl+f8ZG+vBo2uAot4qv7uymKY86IDrxdGn+FfU1LRODMXFwFeGU4XHp9</vt:lpwstr>
  </property>
  <property fmtid="{D5CDD505-2E9C-101B-9397-08002B2CF9AE}" pid="78" name="x1ye=63">
    <vt:lpwstr>6ecXF76BYFkAGRShzlfrg0JXvXznGzEG6Q4FkH7w0WvjnQ2yBaudqK/9ob1NRqbuVRs31Tt1Rpd5UaFR+mjyetW4+JJ6cLHWrFsSsmvEsZEzXFmvEoGu+9NJrE4BzX3UElulIdFkM0dg8mIX8cfy5Uty1bAhd0tMVl9W0uiDXJKmtV9xQXLvOYaoNLcjg1W86Rtxy+6foJCHpRXzOGB0U+QaBQ2raHmXQ2jECFaBgKTiRPpEGshtv7cnmZrJjZR</vt:lpwstr>
  </property>
  <property fmtid="{D5CDD505-2E9C-101B-9397-08002B2CF9AE}" pid="79" name="x1ye=64">
    <vt:lpwstr>oztqJJ0aU7PjBy6wAZxVBQUuSlFlATyqtDkdCF9OjXaBbHnoWYva7S0Nm9N0m3gJ6XHE1ySO/DhgxjJ+OpN8mAGib2/TKq4SjTAo2f2jgTOrBXoo3F2JFyfmYh+xysIke8m6XWiCaQdIA8jKpfP+wwuM7NFKYMitHJDgfFwKEstKsjaRIXqWqsN4KyCHjqtjlNsPC3qfQ0fNu/DYCTBKVScFiAgl3h+2KrkzJ32Ex8rdLrBed0qDa5hKSPpcFjm</vt:lpwstr>
  </property>
  <property fmtid="{D5CDD505-2E9C-101B-9397-08002B2CF9AE}" pid="80" name="x1ye=65">
    <vt:lpwstr>fKemiUkK5zxSyAX5l2kyBockxj5FGW6vxO27EZcLrFMfX/KkmGQxbVl+P75bZ1EPENLwlODLhZrEFC+kLc2AWNofVw3Tlv6g0oO8DSYkhprBHWLMI1l/cb28aBmEmeiJBYqXpq6/BVKHh7UwsePgaKArydpdp/Zzq/5ce6zYzcAsWT8weea4uqdZoQtaqefBlAOr/J+BdHf/aFkE6V+zPWyt9/yEKk/z+3ie34YcvKxUM4cK2nggx6vuHn5f5HL</vt:lpwstr>
  </property>
  <property fmtid="{D5CDD505-2E9C-101B-9397-08002B2CF9AE}" pid="81" name="x1ye=66">
    <vt:lpwstr>G6+RcFbdlMN1cUfQlJZT16uP0asG3WCA2hiPSph5qwuhC/B1O01g6J/tG3WCrVueqS8ePnw0/afsh1/D2GbbGBU5qfbYQ7HfHY9c1nBgFWU7JOckzIOPjARgKBHkfNaMZiSqKbBKjpkCgQbSHjAEC09KC4EB8H2pmnTYWhyEwMfFRWmxBiaPVXwVlkywoEQXRBDHAb/AF04+4yQxp3h9V/3ga6ISszIi51qibNwqAgp2+u7fQzsPhMV9uxhpZhF</vt:lpwstr>
  </property>
  <property fmtid="{D5CDD505-2E9C-101B-9397-08002B2CF9AE}" pid="82" name="x1ye=67">
    <vt:lpwstr>QiXONUueg2r/JbqG2TGfrvv9E05BE1wjeAVUmyIjX/o57dc9y4l6p0oDWtLN+q1m8qSZ001nWHZfj8oW4gDGD4TD0VuootzgfKRr80b8OQnSO49jjQk60Bb5dpJMi8RRUVDuEZ+on3Du1I3ZuwohwA1wcaj3A96DWzY2p/bPphD6hvlN4Md88scR7kbWJIDhDliXx8fcQWqjYT/fBZ0KZK470pnWJEwUhhAcqmkBQUyzmC+xdbmjTKzl336uRkw</vt:lpwstr>
  </property>
  <property fmtid="{D5CDD505-2E9C-101B-9397-08002B2CF9AE}" pid="83" name="x1ye=68">
    <vt:lpwstr>VYg44R42imrnNCORmMJpA+QTpRR25hUAuu6QRJme0gm16ieeU8BHR5VmZ3XgESGnEqSj3t1N0QqzJGd9uHUg42LIL2aqr8fdPBaggP0JYautivs70C6e18t60xwZsobQnP5ySVQmPKIXspbFrQL6KNP9GBE4xft3Ypszb6BSghx3PcCVMvXpp+W9Wh8XMDKaUWeiqVR38fYxrmGL4slNiCq1jDgEgQgkSicpBuZrGZuSbkMMSFDChZb+3tvKwCW</vt:lpwstr>
  </property>
  <property fmtid="{D5CDD505-2E9C-101B-9397-08002B2CF9AE}" pid="84" name="x1ye=69">
    <vt:lpwstr>jl98BcjaXdaYVw+yBw0RDTlIjlHVFdHzSAPmlZbz8LPdna+z4ucyjvCKz2jLOX6sT8eqzEwWEkF34iCKg/0E9WjjmQK+cwDRDD5fwHeVdHBKAtuZSliyqQiaQvr20k3maAStT6XcVW18oq3d0IzA3UBkPi4f7AQsQwmHyNRqVKxvFYjyMbROIbcExjQnxx72/Srx8WKvVbGPV98vymlxlCFj+WIcwXbbcin3J+tmnaoNjPDjLB4/nBH7fOJ3xqo</vt:lpwstr>
  </property>
  <property fmtid="{D5CDD505-2E9C-101B-9397-08002B2CF9AE}" pid="85" name="x1ye=7">
    <vt:lpwstr>QbmQdirIOldQf/t7cPTQwQObwEf39sdvrXVPOlRVDjLtf2ObAs6dcDr2zrdGUgp1KY3TXwmy8tgtAB3msIdfHQ0MKSxGdqCsJ9lLR3yQ9zrbegi+LLBaV3WJ3zDXPMzF20jOQ5Z7CVuz7lR8VaTb1dhlrdkmSGbgE0fScYGbhPx1Rv4ghFwyI0mMMQcJWz3n2EufIrvuk5tDtU5NbtmdHUilVfVdL8TKSLyw7LY4gnOCCN0qKtltMI63ZcE0BDa</vt:lpwstr>
  </property>
  <property fmtid="{D5CDD505-2E9C-101B-9397-08002B2CF9AE}" pid="86" name="x1ye=70">
    <vt:lpwstr>UK2ZKmMlPN5MKOUfHW6AfJFhtmSUtONxK97uwqwaURBjreZX9EphRXdq3mwBW+8ugotgDn7nWpOmhIIflpYBejk+btlgz73slKUybhgUYT+eJeg3OI3+JolS6LZjm3hVmqfPOWRRanPvOlLiVznvpogrkG/WzD/hSkS+LdfVklI1b6bzHINcn4HjUwgMt2HsBqOjdufD2u+YeuKOYs2GZrp9eLpJbVU1ZMNtgoUPd2Uv2hRpwpwJ/VUXJvCcnH6</vt:lpwstr>
  </property>
  <property fmtid="{D5CDD505-2E9C-101B-9397-08002B2CF9AE}" pid="87" name="x1ye=71">
    <vt:lpwstr>IX4BdPv7tz6Ka3+nV9v0YyzcSR/7zzsJmgc8T+o4n8pE+jutOJ+r0EJzGNVx4fuYw0lM8tp6eMDKOvVl4BMrApnpQQNkl9xTLEdrwKsJGdGIJRD/DyXHze4KJ/DFcCNg2fgSsNcW/GWVUWmuBAkdExs90VWUnVPpBeFhJEYqU+0xWV0T2lVIEm3z5K0odg+4i+Svw1FJsbpDzPE0qEi0c5oRry55rU41MR9koqkenw3E74H/oiWyJXYCFc03Xpq</vt:lpwstr>
  </property>
  <property fmtid="{D5CDD505-2E9C-101B-9397-08002B2CF9AE}" pid="88" name="x1ye=72">
    <vt:lpwstr>+2ot8mRyQPXC8yWi0eHETjygELk+pv/2paIITSEV0IF+hDaHsvnDR6t0R3z99UkjDSXtO8rCBi5lEIVWfzFOtjBxMGDR4UcKFi7hCWRhzYk+heAoHRcovieVVVDmN2F7Ln1xw4bk8CV4aeSve1Jk6EO5HmAtX9bIX6tAZwhMELDa9Rd7FYtkFFzZVhS+tJTIBX+7UfkBEwAP2Iu8wLSz1EaP57f5E6R/4xZVIjy68tAg1P4AVJXYmzZTaA2dprO</vt:lpwstr>
  </property>
  <property fmtid="{D5CDD505-2E9C-101B-9397-08002B2CF9AE}" pid="89" name="x1ye=73">
    <vt:lpwstr>2Oqfbz76TAH4zBFCjWga6W9FI4FCj8Age++O53Mo0ExZ0jZ87Pf1HOT5Bk2CwbVTbL4Z5GZNKdhbk9nnaBIUGUrrN0t4EXeqPTEtUD95m81EgU5JcxTsw1Iqnvdkn9NqLlVGjvlLiXNq/Rlnjrs1TBRN9qE2MtjLSGDfh+DjhzFyBINa9aFR7APAJI973+W/zA1R1+M0hCO1cFM34jU7JsUZfHhcGKfLaNlOmoPV31dIHpUU31rGvH+AON37Zge</vt:lpwstr>
  </property>
  <property fmtid="{D5CDD505-2E9C-101B-9397-08002B2CF9AE}" pid="90" name="x1ye=74">
    <vt:lpwstr>W2lg7Y48sqkD/eaQN+8msXTdoBu7yNui9nqSKK6M1lQAeMJ1XHdWswFiVE9VSweka9jie99x9S8Aym1bVe1N0KRsg0d5vqTKAqanCMp3YfvN0e+DYXNy1QLwJyHP59vDno4jlwV+0dASAeomtD46vpcRa66GFYAJIBTlmLK+fGnvNkhhXEryYC8sOOK9acXau1lcv530WELCDEAfHch9gpK8OwFKBBbWBEg1KkFZjhoTOaa9pLlNvnzKWU30yOW</vt:lpwstr>
  </property>
  <property fmtid="{D5CDD505-2E9C-101B-9397-08002B2CF9AE}" pid="91" name="x1ye=75">
    <vt:lpwstr>A4BVeUqtFmE1B0Ei5/JfASYsDF7rCMt9e3vc8W69MmK8TG1J53m8CNxQVkgQqljk1gsd6zOiKUU35kyMSaI5RLB/XQACXJt+yFZMOXjS3/XqxxLlOXI4cztnDEBZ/BwvCs5xkroRykHS2bq095bXahHIZFW9shSFMdzx3392iSqyxPKxRnLHbN39xeztrQhpRPFz3bOcUOT6Kkh5HXkMqzyzFstLPdHfgq+ujDvjhN+U058ddzftNauomVeV3LF</vt:lpwstr>
  </property>
  <property fmtid="{D5CDD505-2E9C-101B-9397-08002B2CF9AE}" pid="92" name="x1ye=76">
    <vt:lpwstr>3LQR1Jrz05Xq7JXoM15ETfLCrVqxjqipLF04NpOmELXBX4uzZMpd9hDudbcZLAHkMSPiI/F5RVAFCcBzT8yk02eNYaAdbvCRdhcOtPsdm5LkeyoODGmKz2R0lXCAAUqOvqSCVmwVVHZxEN/q+D2gq0shsIRJr1UIYIBi1ucz9NbKFlZL6zWWdZ0bhcbZ7vNi978YXeGPpK3teCT+dTYuXQTmEfzutnSZZJtQ7HrKyUD6IBpNyewnT89E3oUhtvf</vt:lpwstr>
  </property>
  <property fmtid="{D5CDD505-2E9C-101B-9397-08002B2CF9AE}" pid="93" name="x1ye=77">
    <vt:lpwstr>gpR0L4HuNbDPky5DURmpfRooQBDiwQSng1lPjyo7LbHGKiVTrCzoYTX6bZiXkQrZ9M4dD06dJvu6SUhjOAhxDlvH0aVGs2MGeJFhRGPjNtlaBBMESdGVI0kvplFl/7LIHSGI7RBPvtZC9grO2D7No+r2ejdVeQCSKdUeBWqfs7iFwwAgSggKGoywrPCcDuw5MUaYtwlHaM4ZNff8YuKzPOgkFXMc3yV1t7gy2H2eFWUlRHGWz8Y2qb/g7+c/ske</vt:lpwstr>
  </property>
  <property fmtid="{D5CDD505-2E9C-101B-9397-08002B2CF9AE}" pid="94" name="x1ye=78">
    <vt:lpwstr>VCEXcHEmrMsTTY+FsKfewcohZ18eAdIjcychE5lgGTOVnknFrB0xr/y1UfedD3lRFpWhTv667bXJeeaAXgdy3b/kHp4fnZVf4bwnhP97Jb/dAkHlgI4cjU+m9+8KSHZcXbu80igKhtvyAmaU9TiymozNHiq7P+YN/S3Qk68YJfmE+i76Giwfjk54XrQESLGphqmX9yyMDVcM2i3atMdAAxhdy1wTAIWWASQeYsW+BybPGP8dqTkun1WsH9xF8+Y</vt:lpwstr>
  </property>
  <property fmtid="{D5CDD505-2E9C-101B-9397-08002B2CF9AE}" pid="95" name="x1ye=79">
    <vt:lpwstr>K73dP1lwVmaPsBnhHz172OsntKG+SoowxF1fAlUjyjYUhxg8jv96gR9JT20ca81iPvA6jNg2f2YzgbpjHaXL49e0TspTqaTmFRga4xemBDpWkGMOMDHEkHAW7kH2UTkpuwLiOzbP9MiK7U3wRH6+lr/0xak4QCG6VV+VIVGnR3e9Yk3VL+cBpP03KfWYXGRbv/07FOksyB566+eLJRmgNQ7wBhHiwUvOwDD2ix///Z2sEFq1XYz5Q/WoQ16gNTQ</vt:lpwstr>
  </property>
  <property fmtid="{D5CDD505-2E9C-101B-9397-08002B2CF9AE}" pid="96" name="x1ye=8">
    <vt:lpwstr>Tsr7VIerftswI5WA6DNEYu+Ra0zuPvqFZFJjDaTNUO2DwZwS9yfN3EwNYjlcwDCWtlR7vEYMzplKuwt5bEHPlggNvSQzJNmDxuPF+705hn2zsd0v+lfWJe+79ocXfQJXo05yi8YeJm+nxBohzm0fuLIe7FxMOadhPUoXP1xQSBScKWmxSbP5wfbuWHwdJsdbKaf1I4ebEcP+3S/nKFx1A3EilhReqC0fsMjLL3RfL8dwqwBj78uUFf6pP9DUNSL</vt:lpwstr>
  </property>
  <property fmtid="{D5CDD505-2E9C-101B-9397-08002B2CF9AE}" pid="97" name="x1ye=80">
    <vt:lpwstr>HvG9Vbs3OqL5MZOkTawKbmye9Eskc5Xtm981KKmQHq/PsILlPjeXXmZNH0YfIJdtuh7M+sdpPgZW0+oiq2DAalRV8kp9UaiKj4ef9CkEG60CTBnDtunk2IGDhmyN+ZMV5O4+tkA+tAL6OmfTdfvXdPiduaj4u5p19q0jA+qQp6no5eNenDmtZMx72Kbv/s/2MxUYDi0+LE362vsF6/fSWtBS72tuP+vs3eZHtUc/I7QeZ0LsSu4Lrrxgs5flwKo</vt:lpwstr>
  </property>
  <property fmtid="{D5CDD505-2E9C-101B-9397-08002B2CF9AE}" pid="98" name="x1ye=81">
    <vt:lpwstr>p370zaaXMU1992bRsw2Pr/nW2crnwd5rloBCQrq7aHB8uzP4FyTGX3bztUXT6EECU6BdLuNOZ7/1sw4QS3OWEQIz9Np+wlB27dLh2lc5gP1PRNN4EXQDFpZuO52w7i30CGP4l/V7K0UXiM+58hqtKok+uboQziLEoh1zvHjKDsWyZSga4XbAFcJcBIuejngEccc4v6uR2U3H7sJn0FzL9ieh0LX78icPJN8JtROQP7AfxGYAGFeeOcIE9aFXdhl</vt:lpwstr>
  </property>
  <property fmtid="{D5CDD505-2E9C-101B-9397-08002B2CF9AE}" pid="99" name="x1ye=82">
    <vt:lpwstr>D0awpgyR/gC3PpIzMwNfNyHWmKF/RcxJ8f5St1QNMqRePbDzWIA6fjLfvdYIIFPcpdxcDFenMa4m5kVqse89/WKrBMrNdgI3hVMV/kKTHOa0HM+30Oqla4SN+IRmssW4igGontBU0aKKAN4sp4K/aBtLqLv/JUoDLklN4Dg93GQj5F2J+6l7LeeZO0zgSB+Ul/heNvY/YozVuV1rZ9/hmyZJgribh3H4CwkmquH1qRpFl+2BFxUcw6jScUq8Seu</vt:lpwstr>
  </property>
  <property fmtid="{D5CDD505-2E9C-101B-9397-08002B2CF9AE}" pid="100" name="x1ye=83">
    <vt:lpwstr>83dcv8zJJUKRdeeTTh4bIDlZB01V6dkazz0goP+3TBkEfDyHFmLakoal2U/Xu+j6qYjY+UfCSTBEk3Xc2pK64wgE9eDxI8AbVbFiQDeGREupQwoxATP9xXMU+tjfte6j/FmCqkYC5Yvc2GXIxeNCt/qixZGCtVOQDnCtRCW8NDy0Nzr31jiepOh5T52yh+dgvkNcVZ1ESD9rfrlHIvYQu0x/d3hp7+wSYBRRtEedgQoVPA93aaZxdSlUj0sgzQG</vt:lpwstr>
  </property>
  <property fmtid="{D5CDD505-2E9C-101B-9397-08002B2CF9AE}" pid="101" name="x1ye=84">
    <vt:lpwstr>RNujpwfpc4jtaJfr7wUun81/ad88JWavSJFEd2r73crTDAesFRio7ELpHt5bb7cQ2wHv4q/gupvW9CYD0u713lsqFrJN0rMlX0RpfsVHYeHn1MWpMGn2CgHwy/blas6naG2dJ1ydfu7xBDZjJOHyij7h04VOvtuyjRCcvKNU2UiUODRbNcnu9jpOMuw1jlXCWr4vuo7it+h2JUVq981juFn9HP1WyfZRCE+Nlf5u2D0Tkn6m+L6Xs7UnJC4x/Wr</vt:lpwstr>
  </property>
  <property fmtid="{D5CDD505-2E9C-101B-9397-08002B2CF9AE}" pid="102" name="x1ye=85">
    <vt:lpwstr>xhbQhIIFmdbxNWUQ7q1Vrif13fjgm/8n1s03m72kzan4HwrlpEYIQRJkIor7DviZAjEHPyVr2WFpuHYuHdv6mSXa/gwq03AnyZtdDisrVkv5DP3+3JLgYRMf69iBwLkeZrZHjfZb08HuNK5yZmXHgVpBGUnb8029mJEeSojZQ4Y5sYu8EN8KtHJvAiunC3mVUsm4Kv4K4awfl08ijfVXBQo0MpOU5yKqBAxZ5gOs/URJOjjixc6f3Ovx409tnKJ</vt:lpwstr>
  </property>
  <property fmtid="{D5CDD505-2E9C-101B-9397-08002B2CF9AE}" pid="103" name="x1ye=86">
    <vt:lpwstr>OLyf5aXJ4dgwjfqdui+o/q4ZJKH7kKk/m36DmLmnB6bRwb6AMDrpWD0XgPA/63tKLyhKIibkHv0c0btTvyomidIDA2LD/zQ33b3ynyNHj9qsdx3TH3+M9JWwqC00NELjyDfDm01w3U63rX/a3YveKY99WOxOQXUTDUIT6pGJdfAbQni5L4WOanXG/PHIJ9oSAAP4ewZKaPJDqez1dCVAKNfWYcHi2uLtcaP8bmmRKIhSgA0Xj96vp+TSYigjpM2</vt:lpwstr>
  </property>
  <property fmtid="{D5CDD505-2E9C-101B-9397-08002B2CF9AE}" pid="104" name="x1ye=87">
    <vt:lpwstr>81MCJfwjg0PLaRK49mcQTUScvDf9skK0TcRbRV21fzqPo5iUSdhPna9cZ+Jjj+a0yRoMEpRxkiC2ltfWHjl72a0UwiykQKW7h2BBsVMpd5oK2duKPktd7FIzzJf6OLXSoLlzN/hnsf/WC3XV7gULtoGsz+LBIUMtdU95iHdvaImlGjQeZ+fzcrhZzkzLRxSVn+K+K7i+3P+uLbltF+2rCpk7yM+areYYoKmkFPcrRCExdqYZeEP7m1WEQll+N0K</vt:lpwstr>
  </property>
  <property fmtid="{D5CDD505-2E9C-101B-9397-08002B2CF9AE}" pid="105" name="x1ye=88">
    <vt:lpwstr>UMjuiMk/4TsFwizlIKPuB2Dx3Pwb36EyaO7+mDpF5/l6IfNJHlD7248hp4q6xfIlVG/EiDnmw1E9SSXJSFTjejqk92B1NcVBAWZyeWdrpNYrMUm2ufKJQraE+z7IMu6fnWX5VshZR3l/Z4bDwfDKlM/kvg6BWD63d+3EH+K1QelWumamwVfWt7Q8Dco8sl9gl/vOO3zgCcTK80aaxhaw5YOaz6ksjXcl924VHWnYqB1tsvOglTkNpKDghvF6dJ8</vt:lpwstr>
  </property>
  <property fmtid="{D5CDD505-2E9C-101B-9397-08002B2CF9AE}" pid="106" name="x1ye=89">
    <vt:lpwstr>aze5MA6H5J3cRegeYFkee+MYO8rO5eb+EqTaNPQiPs3uP5lsSxLh7PObzXHx4CuvgLLgt8GzYygWGQV/wuYDFTB7uboO2RZbHi6rASzaDRvj+ZsDuB0nzGsQbguewtdq56wWu9Iq8YhDe476bi3IEeMf/QHqL9gWPz1PV9G+r4lXq/aziruuJNmieRwCrG8q5W8aF0InVMlevIoUllwdop2Fli2LxbkGL+q3fSPcHmPKmkP4EGCh/7VbZ5BbyK1</vt:lpwstr>
  </property>
  <property fmtid="{D5CDD505-2E9C-101B-9397-08002B2CF9AE}" pid="107" name="x1ye=9">
    <vt:lpwstr>fD+eWeM09tM2SAago8vFhMRya4gAPI55kOzAQGk6OUmNLGR+hrlvGr/ocAfD6CuNFikNIc0V2eAq51GHcq6/Ze2sY3hd4578PgdpD38zQEg7FaNEnV6/554A0ZSYljVkyis38bxiph8wzoLcA37WywNo/la3h8g/I0A2cEnUURttHvpL7Bp5cXthDp0C2ttavw9DAQ8K+R8T9B95LljxiXED4+5ctJRQoEd9fn3UHQYy+YO29BCCn6/A+XByyDs</vt:lpwstr>
  </property>
  <property fmtid="{D5CDD505-2E9C-101B-9397-08002B2CF9AE}" pid="108" name="x1ye=90">
    <vt:lpwstr>tszs0Fq/vs7L3EO88nf25OWCkp5FXCOMrRmBslObnfmaFV3oh6LljhXQfgZmqDTfC12H6saz91NxIN/CVF5HkNHNdz1th2reJTbyK5ZmSoLNBuG/+dw+lww6X1c/H30gl0vIkgfnOWMVSS4Xdd6t+9UEiekfMObhgZY4kRp90mTqBBpPLxPZg7A15iSZ4lt32DLiCZGBEBzxLLhtUdWQoorh/aiAeA7voPkB55EsVEjdXxbxVOqHKTD+HfXqnOB</vt:lpwstr>
  </property>
  <property fmtid="{D5CDD505-2E9C-101B-9397-08002B2CF9AE}" pid="109" name="x1ye=91">
    <vt:lpwstr>RU5QFtcoBuwwQ+mCk25cWeyz+X0VJT7AfieI9JjJrJNkMSTM3EZUo2NM0qEZj2PquFP+51zMnbWz5TGzJtYhbN+tzYFcut9ZrLgTFxLWx4vkktckNnSst4l8Co0jkO/zJzEZotjKlNWuvWwNxufAkB/wMxX+3C20tCGCWATRGXcZBQlMd5YhMJRZ+GMb7XD1JAGU+VlNJ8ss9sOyGvCyuGIPaNAgV6AIyjYnuBMpSa9xgTAJ1IB6dwI5qXZrrm/</vt:lpwstr>
  </property>
  <property fmtid="{D5CDD505-2E9C-101B-9397-08002B2CF9AE}" pid="110" name="x1ye=92">
    <vt:lpwstr>+ukg26/vZdalxdRwbwjX4RlMhWVL5toqFt9ctFRqVcNGyp54sUPDfdpT0ZIY1YU6M90IeOsgldv8pDZimmOgc5xvvRpxt2My3YnczKlziNiWuPk90miep6vJpmGhD+d9+5AfzHVJnZvAbsttzoDotgQNYOFEbgo8XKovmVF3blkgOg0nt6YfOChNwX7uJB6n1c1i+ZOMVFWfaPruxAcDjItHWUZteXq9bW9zhZnJVwRiptBFfR66mcNZB+YI91Y</vt:lpwstr>
  </property>
  <property fmtid="{D5CDD505-2E9C-101B-9397-08002B2CF9AE}" pid="111" name="x1ye=93">
    <vt:lpwstr>Z1xXorEnrUR6ooMuyfiycZ59Be/O8q3+jgiZAPVUHWYxJtCpICuieDVWhabuAcsp6H8SqyNQz9ytlTQvIhnZi+yOEcT02fLCOmAaJbtjqViG1mvmQLYzxqqBFxpPtkxXj1cfXvGP8iiuiV5TKCsRZncbwjfhSmlbNEW9pOnWQmwlVR5wl2K4xfmN3/JHlSOC40kIEd73Ws9Dwa6/t/EODEEwljbFh47Vi3/YWpPyb4O0T5T0udiQfkYLRt17nbT</vt:lpwstr>
  </property>
  <property fmtid="{D5CDD505-2E9C-101B-9397-08002B2CF9AE}" pid="112" name="x1ye=94">
    <vt:lpwstr>avewOJ4zwQxlgjaQXHxymQ19PQ93mUx2SFLjAG7gTFnCZFCLEASuTzGtaNCBPBq27R+rVfMEd0qOrIMPgsnUQKjTB3NxleP13N1X2rdw/Jv0yoHh1BAaTc41Z4qwldj990KccqvQ5O3cpwzY+60G2DmQ2lGrft/irctP42sqCe0xknht6zQ/EzGNQk2+NLAyqPukGwIsIMP95MNAnPM+EV2HgqBR1jPmRYH+sV7C7nBGizH2igYlHC25Ux1ocLj</vt:lpwstr>
  </property>
  <property fmtid="{D5CDD505-2E9C-101B-9397-08002B2CF9AE}" pid="113" name="x1ye=95">
    <vt:lpwstr>3T7MW0QG3+bVd2u2opgnYhwW4y5ft8wfkkAM3DY4RIlnFuiDGtkBzGAEGEi5TpVSSPF+S2eBg/IB1x4fSIMQorIintqV0nwqEGSAIihFSWMPA4RufK8xxIcPygjPYDxWhFH9GBdJlBSdFqV/KGamSa+cf4F+dowl5TvsyUYKeKRmfPbsaWbmVFDbxURjIwvrfpcf0TX9rUWujM8vDqhPlagkJixKVsOHFePBorVZvBXTsXrOgpU4Nth+qHHQU9u</vt:lpwstr>
  </property>
  <property fmtid="{D5CDD505-2E9C-101B-9397-08002B2CF9AE}" pid="114" name="x1ye=96">
    <vt:lpwstr>mTqIvHqFstju+dnY4hpoUXmhP85WSRnuj4UdE/+uv/ldbVQSB1zGtMspP4iBf6avG6Qvj0n0A11LSN9pMNU+7OSxa5j8x5mPDQd4aFOhvV1Ruz2hkqnTo2Pf1t8lwRmssvdJDw+CnuRKMFmuvePD36+jVtpq4LCzu7whulv8yWMqoo/LxzDmUh245Pojfwj20EOveGQL9BwX5Ly77sQQ5x2n+vr6VkX04S1zRJHacel70pjMGh9QQFlY2U/Y91u</vt:lpwstr>
  </property>
  <property fmtid="{D5CDD505-2E9C-101B-9397-08002B2CF9AE}" pid="115" name="x1ye=97">
    <vt:lpwstr>2SqSWPbqEYymxYH60EH98Y7Zpv9qscVacaC+6c93srhHCViSiHnROccwFSsP0zdHJAZ6arRFQ1bpvoE59l29Wkcs8om0kO929a/n6ow3DotmQyPHOBEavGmqm8lPd4PXrZnE+3K4m2U5PrUXJLYpzNLBEjOUBX1Fa7N8Uz8vGAuQwZSnv0QPr9DMGXgRbokD89EWfsKgypdhF2RVYEiA7R0qsG+WGfeKsYDWl39MN7EAgcuS6OqhRnjd21kXd4n</vt:lpwstr>
  </property>
  <property fmtid="{D5CDD505-2E9C-101B-9397-08002B2CF9AE}" pid="116" name="x1ye=98">
    <vt:lpwstr>8TbdeCE3at3+axntQQi+W/iLvRQTPZiyZfln5YNBbK4IlNwISPxEMmby9+N9BNqz37zeY0az7ku+OaUHpurd6HdNtSi/ZjNfmA8BQ7SwwS0RXb0kM6rkSEU60c2gJRZFiBpA9WfUoBr8FqxQYCxfqW9IQo5HqqO9pwqWeN2Gj44xd5/qUMoWS46BJfQXepNyeve1WNv1y9iqCHZ5n6efYy9c1nlE4y3T9i4LFdtNhAlB4RNb5N/9uEaRZruolDN</vt:lpwstr>
  </property>
  <property fmtid="{D5CDD505-2E9C-101B-9397-08002B2CF9AE}" pid="117" name="x1ye=99">
    <vt:lpwstr>Se1xYiQ3poAS2bRzBSO7o8N0TtLaFYgg/ItH/fQSfy5gBUDQbLApa+7j/AiZlc9/MoTpWhcU/VvipiZ2p3qDnlabp8GnLWkE69s0Y2lhdbZoies4+CMKPOCfEZU+LNZANBxuNgtozM5mu2ZUMlz/vecYbTbbFfJT4U0NqDOhGv1Fy/LB6o81GLkZhXBz21/jQP4lv6vTBKinzV2cymic2324rlxDxx/UDYu34P7QR9byA6k+VIKG7keULQ1Urgv</vt:lpwstr>
  </property>
  <property fmtid="{D5CDD505-2E9C-101B-9397-08002B2CF9AE}" pid="118" name="MSIP_Label_be4b3411-284d-4d31-bd4f-bc13ef7f1fd6_Enabled">
    <vt:lpwstr>True</vt:lpwstr>
  </property>
  <property fmtid="{D5CDD505-2E9C-101B-9397-08002B2CF9AE}" pid="119" name="MSIP_Label_be4b3411-284d-4d31-bd4f-bc13ef7f1fd6_SiteId">
    <vt:lpwstr>63ce7d59-2f3e-42cd-a8cc-be764cff5eb6</vt:lpwstr>
  </property>
  <property fmtid="{D5CDD505-2E9C-101B-9397-08002B2CF9AE}" pid="120" name="MSIP_Label_be4b3411-284d-4d31-bd4f-bc13ef7f1fd6_Owner">
    <vt:lpwstr>mahankali.indrasen@ad.infosys.com</vt:lpwstr>
  </property>
  <property fmtid="{D5CDD505-2E9C-101B-9397-08002B2CF9AE}" pid="121" name="MSIP_Label_be4b3411-284d-4d31-bd4f-bc13ef7f1fd6_SetDate">
    <vt:lpwstr>2021-08-03T14:01:54.1949014Z</vt:lpwstr>
  </property>
  <property fmtid="{D5CDD505-2E9C-101B-9397-08002B2CF9AE}" pid="122" name="MSIP_Label_be4b3411-284d-4d31-bd4f-bc13ef7f1fd6_Name">
    <vt:lpwstr>Internal</vt:lpwstr>
  </property>
  <property fmtid="{D5CDD505-2E9C-101B-9397-08002B2CF9AE}" pid="123" name="MSIP_Label_be4b3411-284d-4d31-bd4f-bc13ef7f1fd6_Application">
    <vt:lpwstr>Microsoft Azure Information Protection</vt:lpwstr>
  </property>
  <property fmtid="{D5CDD505-2E9C-101B-9397-08002B2CF9AE}" pid="124" name="MSIP_Label_be4b3411-284d-4d31-bd4f-bc13ef7f1fd6_ActionId">
    <vt:lpwstr>44724b45-ce96-4248-9614-085b30def144</vt:lpwstr>
  </property>
  <property fmtid="{D5CDD505-2E9C-101B-9397-08002B2CF9AE}" pid="125" name="MSIP_Label_be4b3411-284d-4d31-bd4f-bc13ef7f1fd6_Extended_MSFT_Method">
    <vt:lpwstr>Automatic</vt:lpwstr>
  </property>
  <property fmtid="{D5CDD505-2E9C-101B-9397-08002B2CF9AE}" pid="126" name="MSIP_Label_a0819fa7-4367-4500-ba88-dd630d977609_Enabled">
    <vt:lpwstr>True</vt:lpwstr>
  </property>
  <property fmtid="{D5CDD505-2E9C-101B-9397-08002B2CF9AE}" pid="127" name="MSIP_Label_a0819fa7-4367-4500-ba88-dd630d977609_SiteId">
    <vt:lpwstr>63ce7d59-2f3e-42cd-a8cc-be764cff5eb6</vt:lpwstr>
  </property>
  <property fmtid="{D5CDD505-2E9C-101B-9397-08002B2CF9AE}" pid="128" name="MSIP_Label_a0819fa7-4367-4500-ba88-dd630d977609_Owner">
    <vt:lpwstr>mahankali.indrasen@ad.infosys.com</vt:lpwstr>
  </property>
  <property fmtid="{D5CDD505-2E9C-101B-9397-08002B2CF9AE}" pid="129" name="MSIP_Label_a0819fa7-4367-4500-ba88-dd630d977609_SetDate">
    <vt:lpwstr>2021-08-03T14:01:54.1949014Z</vt:lpwstr>
  </property>
  <property fmtid="{D5CDD505-2E9C-101B-9397-08002B2CF9AE}" pid="130" name="MSIP_Label_a0819fa7-4367-4500-ba88-dd630d977609_Name">
    <vt:lpwstr>Companywide usage</vt:lpwstr>
  </property>
  <property fmtid="{D5CDD505-2E9C-101B-9397-08002B2CF9AE}" pid="131" name="MSIP_Label_a0819fa7-4367-4500-ba88-dd630d977609_Application">
    <vt:lpwstr>Microsoft Azure Information Protection</vt:lpwstr>
  </property>
  <property fmtid="{D5CDD505-2E9C-101B-9397-08002B2CF9AE}" pid="132" name="MSIP_Label_a0819fa7-4367-4500-ba88-dd630d977609_ActionId">
    <vt:lpwstr>44724b45-ce96-4248-9614-085b30def144</vt:lpwstr>
  </property>
  <property fmtid="{D5CDD505-2E9C-101B-9397-08002B2CF9AE}" pid="133" name="MSIP_Label_a0819fa7-4367-4500-ba88-dd630d977609_Parent">
    <vt:lpwstr>be4b3411-284d-4d31-bd4f-bc13ef7f1fd6</vt:lpwstr>
  </property>
  <property fmtid="{D5CDD505-2E9C-101B-9397-08002B2CF9AE}" pid="134" name="MSIP_Label_a0819fa7-4367-4500-ba88-dd630d977609_Extended_MSFT_Method">
    <vt:lpwstr>Automatic</vt:lpwstr>
  </property>
  <property fmtid="{D5CDD505-2E9C-101B-9397-08002B2CF9AE}" pid="135" name="Sensitivity">
    <vt:lpwstr>Internal Companywide usage</vt:lpwstr>
  </property>
</Properties>
</file>