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751" w:rsidRDefault="009C3F18">
      <w:pPr>
        <w:tabs>
          <w:tab w:val="left" w:pos="7725"/>
        </w:tabs>
        <w:rPr>
          <w:rFonts w:ascii="Times New Roman" w:hAnsi="Times New Roman"/>
          <w:b/>
          <w:sz w:val="34"/>
          <w:szCs w:val="34"/>
        </w:rPr>
      </w:pPr>
      <w:bookmarkStart w:id="0" w:name="_GoBack"/>
      <w:bookmarkEnd w:id="0"/>
      <w:r>
        <w:rPr>
          <w:rFonts w:ascii="Times New Roman" w:hAnsi="Times New Roman"/>
          <w:b/>
          <w:sz w:val="34"/>
          <w:szCs w:val="34"/>
        </w:rPr>
        <w:t xml:space="preserve">Jasmeet Kaur                                        </w:t>
      </w:r>
      <w:r>
        <w:rPr>
          <w:rFonts w:ascii="Times New Roman" w:hAnsi="Times New Roman"/>
          <w:b/>
          <w:sz w:val="34"/>
          <w:szCs w:val="34"/>
        </w:rPr>
        <w:tab/>
      </w:r>
    </w:p>
    <w:p w:rsidR="00713751" w:rsidRDefault="009C3F18">
      <w:pPr>
        <w:widowControl w:val="0"/>
        <w:tabs>
          <w:tab w:val="left" w:pos="1400"/>
        </w:tabs>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Date of birth            :</w:t>
      </w:r>
      <w:r>
        <w:rPr>
          <w:rFonts w:ascii="Times New Roman" w:hAnsi="Times New Roman"/>
          <w:sz w:val="28"/>
          <w:szCs w:val="28"/>
        </w:rPr>
        <w:t xml:space="preserve">   17 November 1988</w:t>
      </w:r>
    </w:p>
    <w:p w:rsidR="00713751" w:rsidRDefault="009C3F18">
      <w:pPr>
        <w:spacing w:after="0" w:line="240" w:lineRule="auto"/>
        <w:rPr>
          <w:rFonts w:ascii="Times New Roman" w:hAnsi="Times New Roman"/>
          <w:sz w:val="28"/>
          <w:szCs w:val="28"/>
        </w:rPr>
      </w:pPr>
      <w:r>
        <w:rPr>
          <w:rFonts w:ascii="Times New Roman" w:hAnsi="Times New Roman"/>
          <w:b/>
          <w:sz w:val="28"/>
          <w:szCs w:val="28"/>
        </w:rPr>
        <w:t xml:space="preserve">Language Known    :   </w:t>
      </w:r>
      <w:r>
        <w:rPr>
          <w:rFonts w:ascii="Times New Roman" w:hAnsi="Times New Roman"/>
          <w:sz w:val="28"/>
          <w:szCs w:val="28"/>
        </w:rPr>
        <w:t>English, Hindi</w:t>
      </w:r>
    </w:p>
    <w:p w:rsidR="00713751" w:rsidRDefault="009C3F18">
      <w:pPr>
        <w:widowControl w:val="0"/>
        <w:tabs>
          <w:tab w:val="left" w:pos="1420"/>
        </w:tabs>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 xml:space="preserve">Nationality               :   </w:t>
      </w:r>
      <w:r>
        <w:rPr>
          <w:rFonts w:ascii="Times New Roman" w:hAnsi="Times New Roman"/>
          <w:sz w:val="28"/>
          <w:szCs w:val="28"/>
        </w:rPr>
        <w:t xml:space="preserve"> Indian                                                                                                                   </w:t>
      </w:r>
    </w:p>
    <w:p w:rsidR="00713751" w:rsidRDefault="009C3F18">
      <w:pPr>
        <w:spacing w:after="0" w:line="240" w:lineRule="auto"/>
        <w:rPr>
          <w:rFonts w:ascii="Times New Roman" w:hAnsi="Times New Roman"/>
          <w:sz w:val="28"/>
          <w:szCs w:val="28"/>
        </w:rPr>
      </w:pPr>
      <w:r>
        <w:rPr>
          <w:rFonts w:ascii="Times New Roman" w:hAnsi="Times New Roman"/>
          <w:b/>
          <w:sz w:val="28"/>
          <w:szCs w:val="28"/>
        </w:rPr>
        <w:t>Religion                    :</w:t>
      </w:r>
      <w:r>
        <w:rPr>
          <w:rFonts w:ascii="Times New Roman" w:hAnsi="Times New Roman"/>
          <w:sz w:val="28"/>
          <w:szCs w:val="28"/>
        </w:rPr>
        <w:t xml:space="preserve">   Sikh</w:t>
      </w:r>
    </w:p>
    <w:p w:rsidR="00713751" w:rsidRDefault="009C3F18">
      <w:pPr>
        <w:widowControl w:val="0"/>
        <w:tabs>
          <w:tab w:val="left" w:pos="1400"/>
        </w:tabs>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 xml:space="preserve">Contact details        </w:t>
      </w:r>
      <w:r>
        <w:rPr>
          <w:rFonts w:ascii="Times New Roman" w:hAnsi="Times New Roman"/>
          <w:b/>
          <w:sz w:val="28"/>
          <w:szCs w:val="28"/>
        </w:rPr>
        <w:t>:</w:t>
      </w:r>
      <w:r>
        <w:rPr>
          <w:rFonts w:ascii="Times New Roman" w:hAnsi="Times New Roman"/>
          <w:sz w:val="28"/>
          <w:szCs w:val="28"/>
        </w:rPr>
        <w:t xml:space="preserve">    Rani </w:t>
      </w:r>
      <w:proofErr w:type="spellStart"/>
      <w:r>
        <w:rPr>
          <w:rFonts w:ascii="Times New Roman" w:hAnsi="Times New Roman"/>
          <w:sz w:val="28"/>
          <w:szCs w:val="28"/>
        </w:rPr>
        <w:t>Bagh</w:t>
      </w:r>
      <w:proofErr w:type="spellEnd"/>
      <w:r>
        <w:rPr>
          <w:rFonts w:ascii="Times New Roman" w:hAnsi="Times New Roman"/>
          <w:sz w:val="28"/>
          <w:szCs w:val="28"/>
        </w:rPr>
        <w:t>, New Delhi-110034</w:t>
      </w:r>
    </w:p>
    <w:p w:rsidR="00713751" w:rsidRDefault="009C3F18">
      <w:pPr>
        <w:widowControl w:val="0"/>
        <w:tabs>
          <w:tab w:val="left" w:pos="1305"/>
          <w:tab w:val="left" w:pos="1400"/>
        </w:tabs>
        <w:autoSpaceDE w:val="0"/>
        <w:autoSpaceDN w:val="0"/>
        <w:adjustRightInd w:val="0"/>
        <w:spacing w:after="0" w:line="239" w:lineRule="auto"/>
        <w:rPr>
          <w:rFonts w:ascii="Times New Roman" w:hAnsi="Times New Roman"/>
          <w:color w:val="0563C1"/>
          <w:sz w:val="28"/>
          <w:szCs w:val="28"/>
          <w:u w:val="single"/>
        </w:rPr>
      </w:pPr>
      <w:r>
        <w:rPr>
          <w:rFonts w:ascii="Times New Roman" w:hAnsi="Times New Roman"/>
          <w:b/>
          <w:sz w:val="28"/>
          <w:szCs w:val="28"/>
        </w:rPr>
        <w:t>Email</w:t>
      </w:r>
      <w:r>
        <w:rPr>
          <w:rFonts w:ascii="Times New Roman" w:hAnsi="Times New Roman"/>
          <w:sz w:val="28"/>
          <w:szCs w:val="28"/>
        </w:rPr>
        <w:tab/>
      </w:r>
      <w:r>
        <w:rPr>
          <w:rFonts w:ascii="Times New Roman" w:hAnsi="Times New Roman"/>
          <w:b/>
          <w:bCs/>
          <w:sz w:val="28"/>
          <w:szCs w:val="28"/>
        </w:rPr>
        <w:t xml:space="preserve">               :</w:t>
      </w:r>
      <w:r>
        <w:rPr>
          <w:rFonts w:ascii="Times New Roman" w:hAnsi="Times New Roman"/>
          <w:sz w:val="28"/>
          <w:szCs w:val="28"/>
        </w:rPr>
        <w:t xml:space="preserve">    jasmeet17nov@gmail.com</w:t>
      </w:r>
    </w:p>
    <w:p w:rsidR="00713751" w:rsidRDefault="009C3F18">
      <w:pPr>
        <w:widowControl w:val="0"/>
        <w:tabs>
          <w:tab w:val="left" w:pos="1400"/>
        </w:tabs>
        <w:autoSpaceDE w:val="0"/>
        <w:autoSpaceDN w:val="0"/>
        <w:adjustRightInd w:val="0"/>
        <w:spacing w:after="0" w:line="239" w:lineRule="auto"/>
        <w:rPr>
          <w:rFonts w:ascii="Times New Roman" w:hAnsi="Times New Roman"/>
          <w:sz w:val="28"/>
          <w:szCs w:val="28"/>
        </w:rPr>
      </w:pPr>
      <w:r>
        <w:rPr>
          <w:rFonts w:ascii="Times New Roman" w:hAnsi="Times New Roman"/>
          <w:b/>
          <w:sz w:val="28"/>
          <w:szCs w:val="28"/>
        </w:rPr>
        <w:t>Mobile</w:t>
      </w:r>
      <w:r>
        <w:rPr>
          <w:rFonts w:ascii="Times New Roman" w:hAnsi="Times New Roman"/>
          <w:sz w:val="28"/>
          <w:szCs w:val="28"/>
        </w:rPr>
        <w:t xml:space="preserve">                      </w:t>
      </w:r>
      <w:r>
        <w:rPr>
          <w:rFonts w:ascii="Times New Roman" w:hAnsi="Times New Roman"/>
          <w:b/>
          <w:sz w:val="28"/>
          <w:szCs w:val="28"/>
        </w:rPr>
        <w:t>:</w:t>
      </w:r>
      <w:r>
        <w:rPr>
          <w:rFonts w:ascii="Times New Roman" w:hAnsi="Times New Roman"/>
          <w:sz w:val="28"/>
          <w:szCs w:val="28"/>
        </w:rPr>
        <w:t xml:space="preserve">   9213775501, </w:t>
      </w:r>
      <w:r>
        <w:rPr>
          <w:rFonts w:ascii="Times New Roman" w:hAnsi="Times New Roman"/>
          <w:sz w:val="28"/>
          <w:szCs w:val="28"/>
          <w:lang w:val="en-US"/>
        </w:rPr>
        <w:t>7982571584</w:t>
      </w:r>
    </w:p>
    <w:p w:rsidR="00713751" w:rsidRDefault="009C3F18">
      <w:pPr>
        <w:widowControl w:val="0"/>
        <w:pBdr>
          <w:bottom w:val="single" w:sz="12" w:space="3" w:color="auto"/>
        </w:pBdr>
        <w:tabs>
          <w:tab w:val="left" w:pos="1400"/>
        </w:tabs>
        <w:autoSpaceDE w:val="0"/>
        <w:autoSpaceDN w:val="0"/>
        <w:adjustRightInd w:val="0"/>
        <w:spacing w:after="0" w:line="239" w:lineRule="auto"/>
        <w:rPr>
          <w:rFonts w:ascii="Times New Roman" w:hAnsi="Times New Roman"/>
          <w:sz w:val="28"/>
          <w:szCs w:val="28"/>
        </w:rPr>
      </w:pPr>
      <w:r>
        <w:rPr>
          <w:rFonts w:ascii="Times New Roman" w:hAnsi="Times New Roman"/>
          <w:sz w:val="28"/>
          <w:szCs w:val="28"/>
        </w:rPr>
        <w:t xml:space="preserve"> </w:t>
      </w:r>
    </w:p>
    <w:p w:rsidR="00713751" w:rsidRDefault="009C3F18">
      <w:pPr>
        <w:widowControl w:val="0"/>
        <w:tabs>
          <w:tab w:val="left" w:pos="1400"/>
        </w:tabs>
        <w:autoSpaceDE w:val="0"/>
        <w:autoSpaceDN w:val="0"/>
        <w:adjustRightInd w:val="0"/>
        <w:spacing w:after="0" w:line="239" w:lineRule="auto"/>
        <w:jc w:val="center"/>
        <w:rPr>
          <w:rFonts w:ascii="Times New Roman" w:hAnsi="Times New Roman"/>
          <w:sz w:val="28"/>
          <w:szCs w:val="28"/>
        </w:rPr>
      </w:pPr>
      <w:r>
        <w:rPr>
          <w:rFonts w:ascii="Times New Roman" w:hAnsi="Times New Roman"/>
          <w:sz w:val="28"/>
          <w:szCs w:val="28"/>
        </w:rPr>
        <w:tab/>
      </w:r>
    </w:p>
    <w:p w:rsidR="00713751" w:rsidRDefault="009C3F18">
      <w:pPr>
        <w:widowControl w:val="0"/>
        <w:tabs>
          <w:tab w:val="left" w:pos="1400"/>
        </w:tabs>
        <w:autoSpaceDE w:val="0"/>
        <w:autoSpaceDN w:val="0"/>
        <w:adjustRightInd w:val="0"/>
        <w:spacing w:after="0" w:line="239" w:lineRule="auto"/>
        <w:rPr>
          <w:rFonts w:ascii="Times New Roman" w:hAnsi="Times New Roman"/>
          <w:b/>
          <w:sz w:val="28"/>
          <w:szCs w:val="28"/>
          <w:u w:val="single"/>
        </w:rPr>
      </w:pPr>
      <w:r>
        <w:rPr>
          <w:rFonts w:ascii="Times New Roman" w:hAnsi="Times New Roman"/>
          <w:b/>
          <w:sz w:val="28"/>
          <w:szCs w:val="28"/>
          <w:u w:val="single"/>
        </w:rPr>
        <w:t>Objective</w:t>
      </w:r>
    </w:p>
    <w:p w:rsidR="00713751" w:rsidRDefault="00713751">
      <w:pPr>
        <w:widowControl w:val="0"/>
        <w:tabs>
          <w:tab w:val="left" w:pos="1400"/>
        </w:tabs>
        <w:autoSpaceDE w:val="0"/>
        <w:autoSpaceDN w:val="0"/>
        <w:adjustRightInd w:val="0"/>
        <w:spacing w:after="0" w:line="239" w:lineRule="auto"/>
        <w:rPr>
          <w:rFonts w:ascii="Times New Roman" w:hAnsi="Times New Roman"/>
          <w:sz w:val="28"/>
          <w:szCs w:val="28"/>
        </w:rPr>
      </w:pPr>
    </w:p>
    <w:p w:rsidR="00713751" w:rsidRDefault="009C3F18">
      <w:pPr>
        <w:pStyle w:val="ListParagraph"/>
        <w:numPr>
          <w:ilvl w:val="0"/>
          <w:numId w:val="1"/>
        </w:numPr>
        <w:spacing w:after="100" w:afterAutospacing="1" w:line="240" w:lineRule="auto"/>
        <w:rPr>
          <w:rFonts w:ascii="Times New Roman" w:hAnsi="Times New Roman"/>
          <w:b/>
          <w:color w:val="000000"/>
          <w:sz w:val="28"/>
          <w:szCs w:val="28"/>
          <w:u w:val="single"/>
          <w:shd w:val="clear" w:color="auto" w:fill="FFFFFF"/>
        </w:rPr>
      </w:pPr>
      <w:r>
        <w:rPr>
          <w:rFonts w:ascii="Times New Roman" w:hAnsi="Times New Roman"/>
          <w:sz w:val="28"/>
          <w:szCs w:val="28"/>
        </w:rPr>
        <w:t>To work in learning and challenging environment, utilizing my skills and knowledge to be the best of my abilities and contribute positively to my personal growth as well as growth of the organization.</w:t>
      </w:r>
    </w:p>
    <w:p w:rsidR="00713751" w:rsidRDefault="009C3F18">
      <w:pPr>
        <w:spacing w:after="100" w:afterAutospacing="1" w:line="240" w:lineRule="auto"/>
        <w:rPr>
          <w:rFonts w:ascii="Times New Roman" w:hAnsi="Times New Roman"/>
          <w:b/>
          <w:color w:val="000000"/>
          <w:sz w:val="28"/>
          <w:szCs w:val="28"/>
          <w:u w:val="single"/>
          <w:shd w:val="clear" w:color="auto" w:fill="FFFFFF"/>
        </w:rPr>
      </w:pPr>
      <w:r>
        <w:rPr>
          <w:rFonts w:ascii="Times New Roman" w:hAnsi="Times New Roman"/>
          <w:b/>
          <w:color w:val="000000"/>
          <w:sz w:val="28"/>
          <w:szCs w:val="28"/>
          <w:u w:val="single"/>
          <w:shd w:val="clear" w:color="auto" w:fill="FFFFFF"/>
        </w:rPr>
        <w:t>Education</w:t>
      </w:r>
    </w:p>
    <w:p w:rsidR="00713751" w:rsidRDefault="009C3F18">
      <w:pPr>
        <w:numPr>
          <w:ilvl w:val="0"/>
          <w:numId w:val="6"/>
        </w:numPr>
        <w:spacing w:after="0" w:line="240" w:lineRule="auto"/>
        <w:rPr>
          <w:rFonts w:ascii="Times New Roman" w:hAnsi="Times New Roman"/>
          <w:sz w:val="28"/>
          <w:szCs w:val="28"/>
        </w:rPr>
      </w:pPr>
      <w:r>
        <w:rPr>
          <w:rFonts w:ascii="Times New Roman" w:hAnsi="Times New Roman"/>
          <w:sz w:val="28"/>
          <w:szCs w:val="28"/>
        </w:rPr>
        <w:t xml:space="preserve">10+2 from CBSE </w:t>
      </w:r>
    </w:p>
    <w:p w:rsidR="00713751" w:rsidRDefault="009C3F18">
      <w:pPr>
        <w:numPr>
          <w:ilvl w:val="0"/>
          <w:numId w:val="6"/>
        </w:numPr>
        <w:spacing w:after="0" w:line="240" w:lineRule="auto"/>
        <w:rPr>
          <w:rFonts w:ascii="Times New Roman" w:hAnsi="Times New Roman"/>
          <w:sz w:val="28"/>
          <w:szCs w:val="28"/>
        </w:rPr>
      </w:pPr>
      <w:r>
        <w:rPr>
          <w:rFonts w:ascii="Times New Roman" w:hAnsi="Times New Roman"/>
          <w:sz w:val="28"/>
          <w:szCs w:val="28"/>
        </w:rPr>
        <w:t>B.Com from Delhi University</w:t>
      </w:r>
    </w:p>
    <w:p w:rsidR="00713751" w:rsidRDefault="009C3F18">
      <w:pPr>
        <w:numPr>
          <w:ilvl w:val="0"/>
          <w:numId w:val="6"/>
        </w:numPr>
        <w:spacing w:after="0" w:line="240" w:lineRule="auto"/>
        <w:rPr>
          <w:rFonts w:ascii="Times New Roman" w:hAnsi="Times New Roman"/>
          <w:sz w:val="28"/>
          <w:szCs w:val="28"/>
        </w:rPr>
      </w:pPr>
      <w:r>
        <w:rPr>
          <w:rFonts w:ascii="Times New Roman" w:hAnsi="Times New Roman"/>
          <w:sz w:val="28"/>
          <w:szCs w:val="28"/>
        </w:rPr>
        <w:t>GNIIT</w:t>
      </w:r>
      <w:r w:rsidR="0080407A">
        <w:rPr>
          <w:rFonts w:ascii="Times New Roman" w:hAnsi="Times New Roman"/>
          <w:sz w:val="28"/>
          <w:szCs w:val="28"/>
        </w:rPr>
        <w:t xml:space="preserve"> (3 years Software Engineering Course)</w:t>
      </w:r>
      <w:r>
        <w:rPr>
          <w:rFonts w:ascii="Times New Roman" w:hAnsi="Times New Roman"/>
          <w:sz w:val="28"/>
          <w:szCs w:val="28"/>
        </w:rPr>
        <w:t xml:space="preserve"> from NIIT</w:t>
      </w:r>
    </w:p>
    <w:p w:rsidR="00713751" w:rsidRDefault="009C3F18">
      <w:pPr>
        <w:numPr>
          <w:ilvl w:val="0"/>
          <w:numId w:val="6"/>
        </w:numPr>
        <w:spacing w:after="0" w:line="240" w:lineRule="auto"/>
        <w:rPr>
          <w:rFonts w:ascii="Times New Roman" w:hAnsi="Times New Roman"/>
          <w:sz w:val="28"/>
          <w:szCs w:val="28"/>
        </w:rPr>
      </w:pPr>
      <w:r>
        <w:rPr>
          <w:rFonts w:ascii="Times New Roman" w:hAnsi="Times New Roman"/>
          <w:sz w:val="28"/>
          <w:szCs w:val="28"/>
        </w:rPr>
        <w:t>Secretarial Practice from YWCA</w:t>
      </w:r>
    </w:p>
    <w:p w:rsidR="00713751" w:rsidRDefault="009C3F18">
      <w:pPr>
        <w:numPr>
          <w:ilvl w:val="0"/>
          <w:numId w:val="6"/>
        </w:numPr>
        <w:spacing w:after="0" w:line="240" w:lineRule="auto"/>
        <w:rPr>
          <w:rFonts w:ascii="Times New Roman" w:hAnsi="Times New Roman"/>
          <w:sz w:val="28"/>
          <w:szCs w:val="28"/>
        </w:rPr>
      </w:pPr>
      <w:r>
        <w:rPr>
          <w:rFonts w:ascii="Times New Roman" w:hAnsi="Times New Roman"/>
          <w:sz w:val="28"/>
          <w:szCs w:val="28"/>
        </w:rPr>
        <w:t>Course of Computer Applications at Women’s Training Institute, YWCA of Delhi</w:t>
      </w:r>
    </w:p>
    <w:p w:rsidR="00713751" w:rsidRDefault="00713751">
      <w:pPr>
        <w:spacing w:after="100" w:afterAutospacing="1" w:line="240" w:lineRule="auto"/>
        <w:rPr>
          <w:rFonts w:ascii="Times New Roman" w:hAnsi="Times New Roman"/>
          <w:b/>
          <w:sz w:val="28"/>
          <w:szCs w:val="28"/>
          <w:u w:val="single"/>
        </w:rPr>
      </w:pPr>
    </w:p>
    <w:p w:rsidR="00713751" w:rsidRDefault="009C3F18">
      <w:pPr>
        <w:spacing w:after="100" w:afterAutospacing="1" w:line="240" w:lineRule="auto"/>
        <w:rPr>
          <w:rFonts w:ascii="Times New Roman" w:hAnsi="Times New Roman"/>
          <w:b/>
          <w:sz w:val="28"/>
          <w:szCs w:val="28"/>
          <w:u w:val="single"/>
        </w:rPr>
      </w:pPr>
      <w:r>
        <w:rPr>
          <w:rFonts w:ascii="Times New Roman" w:hAnsi="Times New Roman"/>
          <w:b/>
          <w:sz w:val="28"/>
          <w:szCs w:val="28"/>
          <w:u w:val="single"/>
        </w:rPr>
        <w:t>Computer Expertise</w:t>
      </w:r>
    </w:p>
    <w:p w:rsidR="00713751" w:rsidRDefault="009C3F18">
      <w:pPr>
        <w:pStyle w:val="ListParagraph"/>
        <w:numPr>
          <w:ilvl w:val="0"/>
          <w:numId w:val="6"/>
        </w:numPr>
        <w:spacing w:after="100" w:afterAutospacing="1" w:line="240" w:lineRule="auto"/>
        <w:rPr>
          <w:rFonts w:ascii="Times New Roman" w:hAnsi="Times New Roman"/>
          <w:sz w:val="28"/>
          <w:szCs w:val="28"/>
        </w:rPr>
      </w:pPr>
      <w:r>
        <w:rPr>
          <w:rFonts w:ascii="Times New Roman" w:hAnsi="Times New Roman"/>
          <w:sz w:val="28"/>
          <w:szCs w:val="28"/>
        </w:rPr>
        <w:t>Sound knowledge of Ms-Word, Excel and PowerPoint.</w:t>
      </w:r>
    </w:p>
    <w:p w:rsidR="00713751" w:rsidRDefault="009C3F18">
      <w:pPr>
        <w:widowControl w:val="0"/>
        <w:tabs>
          <w:tab w:val="left" w:pos="1400"/>
        </w:tabs>
        <w:autoSpaceDE w:val="0"/>
        <w:autoSpaceDN w:val="0"/>
        <w:adjustRightInd w:val="0"/>
        <w:spacing w:after="0" w:line="239" w:lineRule="auto"/>
        <w:rPr>
          <w:rFonts w:ascii="Times New Roman" w:hAnsi="Times New Roman"/>
          <w:b/>
          <w:bCs/>
          <w:sz w:val="28"/>
          <w:szCs w:val="28"/>
          <w:u w:val="single"/>
        </w:rPr>
      </w:pPr>
      <w:r>
        <w:rPr>
          <w:rFonts w:ascii="Times New Roman" w:hAnsi="Times New Roman"/>
          <w:b/>
          <w:bCs/>
          <w:sz w:val="28"/>
          <w:szCs w:val="28"/>
          <w:u w:val="single"/>
        </w:rPr>
        <w:t>Work Experience</w:t>
      </w:r>
    </w:p>
    <w:p w:rsidR="00713751" w:rsidRDefault="00713751">
      <w:pPr>
        <w:widowControl w:val="0"/>
        <w:tabs>
          <w:tab w:val="left" w:pos="1400"/>
        </w:tabs>
        <w:autoSpaceDE w:val="0"/>
        <w:autoSpaceDN w:val="0"/>
        <w:adjustRightInd w:val="0"/>
        <w:spacing w:after="0" w:line="239" w:lineRule="auto"/>
        <w:rPr>
          <w:rFonts w:ascii="Times New Roman" w:hAnsi="Times New Roman"/>
          <w:noProof/>
          <w:sz w:val="28"/>
          <w:szCs w:val="28"/>
          <w:lang w:val="en-US" w:eastAsia="en-US"/>
        </w:rPr>
      </w:pPr>
    </w:p>
    <w:p w:rsidR="00713751" w:rsidRDefault="009C3F18">
      <w:pPr>
        <w:widowControl w:val="0"/>
        <w:tabs>
          <w:tab w:val="left" w:pos="1400"/>
        </w:tabs>
        <w:autoSpaceDE w:val="0"/>
        <w:autoSpaceDN w:val="0"/>
        <w:adjustRightInd w:val="0"/>
        <w:spacing w:after="0" w:line="239" w:lineRule="auto"/>
        <w:rPr>
          <w:rFonts w:ascii="Times New Roman" w:hAnsi="Times New Roman"/>
          <w:sz w:val="28"/>
          <w:szCs w:val="28"/>
        </w:rPr>
      </w:pPr>
      <w:r>
        <w:rPr>
          <w:rFonts w:ascii="Times New Roman" w:hAnsi="Times New Roman"/>
          <w:b/>
          <w:bCs/>
          <w:sz w:val="28"/>
          <w:szCs w:val="28"/>
        </w:rPr>
        <w:t>Gupta Ji Matrimonial Services</w:t>
      </w:r>
      <w:proofErr w:type="gramStart"/>
      <w:r>
        <w:rPr>
          <w:rFonts w:ascii="Times New Roman" w:hAnsi="Times New Roman"/>
          <w:b/>
          <w:bCs/>
          <w:sz w:val="28"/>
          <w:szCs w:val="28"/>
        </w:rPr>
        <w:t>:-</w:t>
      </w:r>
      <w:proofErr w:type="gramEnd"/>
      <w:r>
        <w:rPr>
          <w:rFonts w:ascii="Times New Roman" w:hAnsi="Times New Roman"/>
          <w:sz w:val="28"/>
          <w:szCs w:val="28"/>
        </w:rPr>
        <w:t xml:space="preserve"> Worked as Receptionist from 1</w:t>
      </w:r>
      <w:r>
        <w:rPr>
          <w:rFonts w:ascii="Times New Roman" w:hAnsi="Times New Roman"/>
          <w:sz w:val="28"/>
          <w:szCs w:val="28"/>
          <w:vertAlign w:val="superscript"/>
        </w:rPr>
        <w:t xml:space="preserve">st </w:t>
      </w:r>
      <w:r>
        <w:rPr>
          <w:rFonts w:ascii="Times New Roman" w:hAnsi="Times New Roman"/>
          <w:sz w:val="28"/>
          <w:szCs w:val="28"/>
        </w:rPr>
        <w:t>October 2014 to 30</w:t>
      </w:r>
      <w:r>
        <w:rPr>
          <w:rFonts w:ascii="Times New Roman" w:hAnsi="Times New Roman"/>
          <w:sz w:val="28"/>
          <w:szCs w:val="28"/>
          <w:vertAlign w:val="superscript"/>
        </w:rPr>
        <w:t>th</w:t>
      </w:r>
      <w:r>
        <w:rPr>
          <w:rFonts w:ascii="Times New Roman" w:hAnsi="Times New Roman"/>
          <w:sz w:val="28"/>
          <w:szCs w:val="28"/>
        </w:rPr>
        <w:t xml:space="preserve"> April 2018.</w:t>
      </w:r>
    </w:p>
    <w:p w:rsidR="00713751" w:rsidRDefault="009C3F18">
      <w:pPr>
        <w:jc w:val="both"/>
        <w:rPr>
          <w:rFonts w:ascii="Times New Roman" w:hAnsi="Times New Roman"/>
          <w:b/>
          <w:sz w:val="28"/>
          <w:szCs w:val="28"/>
        </w:rPr>
      </w:pPr>
      <w:r>
        <w:rPr>
          <w:rFonts w:ascii="Times New Roman" w:hAnsi="Times New Roman"/>
          <w:b/>
          <w:bCs/>
          <w:sz w:val="28"/>
          <w:szCs w:val="28"/>
        </w:rPr>
        <w:t>Key Responsibility:</w:t>
      </w:r>
      <w:r>
        <w:rPr>
          <w:rFonts w:ascii="Times New Roman" w:hAnsi="Times New Roman"/>
          <w:b/>
          <w:sz w:val="28"/>
          <w:szCs w:val="28"/>
        </w:rPr>
        <w:t>-</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Greet and welcome guests as soon as they arrive at the office.</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Direct visitors to the appropriate person and office.</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Answer, screen and forward incoming phone calls.</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lastRenderedPageBreak/>
        <w:t>Provide basic and accurate information in-person and via phone / email.</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Receive, sort and distribute daily mail / deliveries.</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Update calendars and schedule meetings.</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Arrange travel and accommodations, and prepare vouchers.</w:t>
      </w:r>
    </w:p>
    <w:p w:rsidR="00713751" w:rsidRDefault="009C3F18">
      <w:pPr>
        <w:pStyle w:val="ListParagraph"/>
        <w:numPr>
          <w:ilvl w:val="0"/>
          <w:numId w:val="8"/>
        </w:numPr>
        <w:spacing w:after="0" w:line="240" w:lineRule="auto"/>
        <w:rPr>
          <w:rFonts w:ascii="Times New Roman" w:hAnsi="Times New Roman"/>
          <w:sz w:val="28"/>
          <w:szCs w:val="28"/>
        </w:rPr>
      </w:pPr>
      <w:r>
        <w:rPr>
          <w:rFonts w:ascii="Times New Roman" w:hAnsi="Times New Roman"/>
          <w:sz w:val="28"/>
          <w:szCs w:val="28"/>
        </w:rPr>
        <w:t>Keep updated records of office expenses and costs.</w:t>
      </w:r>
    </w:p>
    <w:p w:rsidR="00713751" w:rsidRDefault="00713751">
      <w:pPr>
        <w:spacing w:after="0" w:line="240" w:lineRule="auto"/>
        <w:ind w:left="360"/>
        <w:rPr>
          <w:rFonts w:ascii="Times New Roman" w:hAnsi="Times New Roman"/>
          <w:sz w:val="28"/>
          <w:szCs w:val="28"/>
        </w:rPr>
      </w:pPr>
    </w:p>
    <w:p w:rsidR="00713751" w:rsidRDefault="009C3F18">
      <w:pPr>
        <w:contextualSpacing/>
        <w:jc w:val="both"/>
        <w:rPr>
          <w:rFonts w:ascii="Times New Roman" w:hAnsi="Times New Roman"/>
          <w:sz w:val="28"/>
          <w:szCs w:val="28"/>
        </w:rPr>
      </w:pPr>
      <w:r>
        <w:rPr>
          <w:rFonts w:ascii="Times New Roman" w:hAnsi="Times New Roman"/>
          <w:b/>
          <w:sz w:val="28"/>
          <w:szCs w:val="28"/>
        </w:rPr>
        <w:t xml:space="preserve">Pie </w:t>
      </w:r>
      <w:proofErr w:type="spellStart"/>
      <w:r>
        <w:rPr>
          <w:rFonts w:ascii="Times New Roman" w:hAnsi="Times New Roman"/>
          <w:b/>
          <w:sz w:val="28"/>
          <w:szCs w:val="28"/>
        </w:rPr>
        <w:t>Xsys</w:t>
      </w:r>
      <w:proofErr w:type="spellEnd"/>
      <w:r>
        <w:rPr>
          <w:rFonts w:ascii="Times New Roman" w:hAnsi="Times New Roman"/>
          <w:b/>
          <w:sz w:val="28"/>
          <w:szCs w:val="28"/>
        </w:rPr>
        <w:t xml:space="preserve"> Technologies Pvt Ltd</w:t>
      </w:r>
      <w:proofErr w:type="gramStart"/>
      <w:r>
        <w:rPr>
          <w:rFonts w:ascii="Times New Roman" w:hAnsi="Times New Roman"/>
          <w:b/>
          <w:bCs/>
          <w:sz w:val="28"/>
          <w:szCs w:val="28"/>
        </w:rPr>
        <w:t>:-</w:t>
      </w:r>
      <w:proofErr w:type="gramEnd"/>
      <w:r>
        <w:rPr>
          <w:rFonts w:ascii="Times New Roman" w:hAnsi="Times New Roman"/>
          <w:b/>
          <w:bCs/>
          <w:sz w:val="28"/>
          <w:szCs w:val="28"/>
        </w:rPr>
        <w:t xml:space="preserve"> </w:t>
      </w:r>
      <w:r>
        <w:rPr>
          <w:rFonts w:ascii="Times New Roman" w:hAnsi="Times New Roman"/>
          <w:bCs/>
          <w:sz w:val="28"/>
          <w:szCs w:val="28"/>
        </w:rPr>
        <w:t xml:space="preserve">Worked </w:t>
      </w:r>
      <w:r>
        <w:rPr>
          <w:rFonts w:ascii="Times New Roman" w:hAnsi="Times New Roman"/>
          <w:sz w:val="28"/>
          <w:szCs w:val="28"/>
        </w:rPr>
        <w:t>as a Software Engineer</w:t>
      </w:r>
      <w:r>
        <w:rPr>
          <w:rFonts w:ascii="Times New Roman" w:hAnsi="Times New Roman"/>
          <w:bCs/>
          <w:sz w:val="28"/>
          <w:szCs w:val="28"/>
        </w:rPr>
        <w:t xml:space="preserve"> </w:t>
      </w:r>
      <w:r>
        <w:rPr>
          <w:rFonts w:ascii="Times New Roman" w:hAnsi="Times New Roman"/>
          <w:sz w:val="28"/>
          <w:szCs w:val="28"/>
        </w:rPr>
        <w:t>from 1</w:t>
      </w:r>
      <w:r>
        <w:rPr>
          <w:rFonts w:ascii="Times New Roman" w:hAnsi="Times New Roman"/>
          <w:sz w:val="28"/>
          <w:szCs w:val="28"/>
          <w:vertAlign w:val="superscript"/>
        </w:rPr>
        <w:t>st</w:t>
      </w:r>
      <w:r>
        <w:rPr>
          <w:rFonts w:ascii="Times New Roman" w:hAnsi="Times New Roman"/>
          <w:sz w:val="28"/>
          <w:szCs w:val="28"/>
        </w:rPr>
        <w:t xml:space="preserve"> May 2013 to 30</w:t>
      </w:r>
      <w:r>
        <w:rPr>
          <w:rFonts w:ascii="Times New Roman" w:hAnsi="Times New Roman"/>
          <w:sz w:val="28"/>
          <w:szCs w:val="28"/>
          <w:vertAlign w:val="superscript"/>
        </w:rPr>
        <w:t xml:space="preserve">th </w:t>
      </w:r>
      <w:r>
        <w:rPr>
          <w:rFonts w:ascii="Times New Roman" w:hAnsi="Times New Roman"/>
          <w:sz w:val="28"/>
          <w:szCs w:val="28"/>
        </w:rPr>
        <w:t xml:space="preserve">June 2014.                      </w:t>
      </w:r>
    </w:p>
    <w:p w:rsidR="00713751" w:rsidRDefault="009C3F18">
      <w:pPr>
        <w:contextualSpacing/>
        <w:jc w:val="both"/>
        <w:rPr>
          <w:rFonts w:ascii="Times New Roman" w:hAnsi="Times New Roman"/>
          <w:sz w:val="28"/>
          <w:szCs w:val="28"/>
        </w:rPr>
      </w:pPr>
      <w:r>
        <w:rPr>
          <w:rFonts w:ascii="Times New Roman" w:hAnsi="Times New Roman"/>
          <w:b/>
          <w:bCs/>
          <w:sz w:val="28"/>
          <w:szCs w:val="28"/>
        </w:rPr>
        <w:t>Key Responsibility:</w:t>
      </w:r>
      <w:r>
        <w:rPr>
          <w:rFonts w:ascii="Times New Roman" w:hAnsi="Times New Roman"/>
          <w:b/>
          <w:sz w:val="28"/>
          <w:szCs w:val="28"/>
        </w:rPr>
        <w:t>-</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Execute full software development life cycle (SDLC).</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Develop flowcharts, layouts and documentation to identify requirements and solutions.</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Write well-designed, testable code.</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Produce specifications and determine operational feasibility.</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Integrate software components into a fully functional software system.</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Develop software verification plans and quality assurance procedures.</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Document and maintain software functionality.</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Troubleshoot, debug and upgrade existing systems.</w:t>
      </w:r>
    </w:p>
    <w:p w:rsidR="00713751" w:rsidRDefault="009C3F18">
      <w:pPr>
        <w:pStyle w:val="ListParagraph"/>
        <w:numPr>
          <w:ilvl w:val="0"/>
          <w:numId w:val="7"/>
        </w:numPr>
        <w:spacing w:after="0" w:line="240" w:lineRule="auto"/>
        <w:rPr>
          <w:rFonts w:ascii="Times New Roman" w:hAnsi="Times New Roman"/>
          <w:sz w:val="28"/>
          <w:szCs w:val="28"/>
        </w:rPr>
      </w:pPr>
      <w:r>
        <w:rPr>
          <w:rFonts w:ascii="Times New Roman" w:hAnsi="Times New Roman"/>
          <w:sz w:val="28"/>
          <w:szCs w:val="28"/>
        </w:rPr>
        <w:t>Deploy programs and evaluate user feedback.</w:t>
      </w:r>
    </w:p>
    <w:p w:rsidR="00713751" w:rsidRDefault="009C3F18">
      <w:pPr>
        <w:spacing w:after="0" w:line="240" w:lineRule="auto"/>
        <w:rPr>
          <w:rFonts w:ascii="Times New Roman" w:hAnsi="Times New Roman"/>
          <w:sz w:val="28"/>
          <w:szCs w:val="28"/>
        </w:rPr>
      </w:pPr>
      <w:r>
        <w:rPr>
          <w:rFonts w:ascii="Times New Roman" w:hAnsi="Times New Roman"/>
          <w:sz w:val="28"/>
          <w:szCs w:val="28"/>
        </w:rPr>
        <w:t xml:space="preserve">     10. Comply with project plans and industry standards.</w:t>
      </w:r>
    </w:p>
    <w:p w:rsidR="00713751" w:rsidRDefault="009C3F18">
      <w:pPr>
        <w:spacing w:after="0" w:line="240" w:lineRule="auto"/>
        <w:jc w:val="both"/>
        <w:rPr>
          <w:rFonts w:ascii="Times New Roman" w:hAnsi="Times New Roman"/>
          <w:sz w:val="28"/>
          <w:szCs w:val="28"/>
        </w:rPr>
      </w:pPr>
      <w:r>
        <w:rPr>
          <w:rFonts w:ascii="Times New Roman" w:hAnsi="Times New Roman"/>
          <w:sz w:val="28"/>
          <w:szCs w:val="28"/>
        </w:rPr>
        <w:t xml:space="preserve">     11.  Ensure software is updated with latest features.</w:t>
      </w:r>
    </w:p>
    <w:p w:rsidR="00713751" w:rsidRDefault="00713751">
      <w:pPr>
        <w:spacing w:after="0" w:line="240" w:lineRule="auto"/>
        <w:ind w:left="360"/>
        <w:jc w:val="both"/>
        <w:rPr>
          <w:rFonts w:ascii="Times New Roman" w:hAnsi="Times New Roman"/>
          <w:sz w:val="28"/>
          <w:szCs w:val="28"/>
        </w:rPr>
      </w:pPr>
    </w:p>
    <w:p w:rsidR="00713751" w:rsidRDefault="009C3F18">
      <w:pPr>
        <w:spacing w:after="0" w:line="240" w:lineRule="auto"/>
        <w:ind w:left="360"/>
        <w:jc w:val="both"/>
        <w:rPr>
          <w:rFonts w:ascii="Times New Roman" w:hAnsi="Times New Roman"/>
          <w:sz w:val="28"/>
          <w:szCs w:val="28"/>
        </w:rPr>
      </w:pPr>
      <w:proofErr w:type="spellStart"/>
      <w:r>
        <w:rPr>
          <w:rFonts w:ascii="Times New Roman" w:hAnsi="Times New Roman"/>
          <w:b/>
          <w:sz w:val="28"/>
          <w:szCs w:val="28"/>
        </w:rPr>
        <w:t>GroData</w:t>
      </w:r>
      <w:proofErr w:type="spellEnd"/>
      <w:r>
        <w:rPr>
          <w:rFonts w:ascii="Times New Roman" w:hAnsi="Times New Roman"/>
          <w:b/>
          <w:sz w:val="28"/>
          <w:szCs w:val="28"/>
        </w:rPr>
        <w:t xml:space="preserve"> Solutions</w:t>
      </w:r>
      <w:proofErr w:type="gramStart"/>
      <w:r>
        <w:rPr>
          <w:rFonts w:ascii="Times New Roman" w:hAnsi="Times New Roman"/>
          <w:b/>
          <w:sz w:val="28"/>
          <w:szCs w:val="28"/>
        </w:rPr>
        <w:t>:-</w:t>
      </w:r>
      <w:proofErr w:type="gramEnd"/>
      <w:r>
        <w:rPr>
          <w:rFonts w:ascii="Times New Roman" w:hAnsi="Times New Roman"/>
          <w:b/>
          <w:sz w:val="28"/>
          <w:szCs w:val="28"/>
        </w:rPr>
        <w:t xml:space="preserve"> </w:t>
      </w:r>
      <w:r>
        <w:rPr>
          <w:rFonts w:ascii="Times New Roman" w:hAnsi="Times New Roman"/>
          <w:bCs/>
          <w:sz w:val="28"/>
          <w:szCs w:val="28"/>
        </w:rPr>
        <w:t xml:space="preserve">Worked </w:t>
      </w:r>
      <w:r>
        <w:rPr>
          <w:rFonts w:ascii="Times New Roman" w:hAnsi="Times New Roman"/>
          <w:sz w:val="28"/>
          <w:szCs w:val="28"/>
        </w:rPr>
        <w:t>as a Data Processing Executive</w:t>
      </w:r>
      <w:r>
        <w:rPr>
          <w:rFonts w:ascii="Times New Roman" w:hAnsi="Times New Roman"/>
          <w:bCs/>
          <w:sz w:val="28"/>
          <w:szCs w:val="28"/>
        </w:rPr>
        <w:t xml:space="preserve"> </w:t>
      </w:r>
      <w:r>
        <w:rPr>
          <w:rFonts w:ascii="Times New Roman" w:hAnsi="Times New Roman"/>
          <w:sz w:val="28"/>
          <w:szCs w:val="28"/>
        </w:rPr>
        <w:t>from 18</w:t>
      </w:r>
      <w:r>
        <w:rPr>
          <w:rFonts w:ascii="Times New Roman" w:hAnsi="Times New Roman"/>
          <w:sz w:val="28"/>
          <w:szCs w:val="28"/>
          <w:vertAlign w:val="superscript"/>
        </w:rPr>
        <w:t>th</w:t>
      </w:r>
      <w:r>
        <w:rPr>
          <w:rFonts w:ascii="Times New Roman" w:hAnsi="Times New Roman"/>
          <w:sz w:val="28"/>
          <w:szCs w:val="28"/>
        </w:rPr>
        <w:t xml:space="preserve"> July 2011 to 30</w:t>
      </w:r>
      <w:r>
        <w:rPr>
          <w:rFonts w:ascii="Times New Roman" w:hAnsi="Times New Roman"/>
          <w:sz w:val="28"/>
          <w:szCs w:val="28"/>
          <w:vertAlign w:val="superscript"/>
        </w:rPr>
        <w:t>th</w:t>
      </w:r>
      <w:r>
        <w:rPr>
          <w:rFonts w:ascii="Times New Roman" w:hAnsi="Times New Roman"/>
          <w:sz w:val="28"/>
          <w:szCs w:val="28"/>
        </w:rPr>
        <w:t xml:space="preserve"> September 2013.</w:t>
      </w:r>
    </w:p>
    <w:p w:rsidR="00713751" w:rsidRDefault="009C3F18">
      <w:pPr>
        <w:contextualSpacing/>
        <w:rPr>
          <w:rFonts w:ascii="Times New Roman" w:hAnsi="Times New Roman"/>
          <w:sz w:val="28"/>
          <w:szCs w:val="28"/>
        </w:rPr>
      </w:pPr>
      <w:r>
        <w:rPr>
          <w:rFonts w:ascii="Times New Roman" w:hAnsi="Times New Roman"/>
          <w:b/>
          <w:bCs/>
          <w:sz w:val="28"/>
          <w:szCs w:val="28"/>
        </w:rPr>
        <w:t xml:space="preserve">      Key Responsibility:</w:t>
      </w:r>
      <w:r>
        <w:rPr>
          <w:rFonts w:ascii="Times New Roman" w:hAnsi="Times New Roman"/>
          <w:b/>
          <w:sz w:val="28"/>
          <w:szCs w:val="28"/>
        </w:rPr>
        <w:t>-</w:t>
      </w:r>
    </w:p>
    <w:p w:rsidR="00713751" w:rsidRDefault="009C3F18">
      <w:pPr>
        <w:pStyle w:val="ListParagraph"/>
        <w:numPr>
          <w:ilvl w:val="1"/>
          <w:numId w:val="10"/>
        </w:numPr>
        <w:spacing w:after="0" w:line="240" w:lineRule="auto"/>
        <w:jc w:val="both"/>
        <w:rPr>
          <w:rFonts w:ascii="Times New Roman" w:hAnsi="Times New Roman"/>
          <w:sz w:val="28"/>
          <w:szCs w:val="28"/>
        </w:rPr>
      </w:pPr>
      <w:r>
        <w:rPr>
          <w:rFonts w:ascii="Times New Roman" w:hAnsi="Times New Roman"/>
          <w:sz w:val="28"/>
          <w:szCs w:val="28"/>
        </w:rPr>
        <w:t>The Data Processing Executive is responsible for the processing and coding of all information provided to clean, usable data for account management and / or clients. The department uses tools and software to meet these needs.</w:t>
      </w:r>
    </w:p>
    <w:p w:rsidR="00713751" w:rsidRDefault="009C3F18">
      <w:pPr>
        <w:pStyle w:val="ListParagraph"/>
        <w:numPr>
          <w:ilvl w:val="1"/>
          <w:numId w:val="10"/>
        </w:numPr>
        <w:spacing w:after="0" w:line="240" w:lineRule="auto"/>
        <w:rPr>
          <w:rFonts w:ascii="Times New Roman" w:hAnsi="Times New Roman"/>
          <w:sz w:val="28"/>
          <w:szCs w:val="28"/>
        </w:rPr>
      </w:pPr>
      <w:r>
        <w:rPr>
          <w:rFonts w:ascii="Times New Roman" w:hAnsi="Times New Roman"/>
          <w:sz w:val="28"/>
          <w:szCs w:val="28"/>
        </w:rPr>
        <w:t>Responsible for accurate data entry and coding; product data quality.</w:t>
      </w:r>
    </w:p>
    <w:p w:rsidR="00713751" w:rsidRDefault="009C3F18">
      <w:pPr>
        <w:pStyle w:val="ListParagraph"/>
        <w:numPr>
          <w:ilvl w:val="1"/>
          <w:numId w:val="10"/>
        </w:numPr>
        <w:spacing w:after="0" w:line="240" w:lineRule="auto"/>
        <w:rPr>
          <w:rFonts w:ascii="Times New Roman" w:hAnsi="Times New Roman"/>
          <w:sz w:val="28"/>
          <w:szCs w:val="28"/>
        </w:rPr>
      </w:pPr>
      <w:r>
        <w:rPr>
          <w:rFonts w:ascii="Times New Roman" w:hAnsi="Times New Roman"/>
          <w:sz w:val="28"/>
          <w:szCs w:val="28"/>
        </w:rPr>
        <w:t>Responsible for processing of all data (electronic and manual).</w:t>
      </w:r>
    </w:p>
    <w:p w:rsidR="00713751" w:rsidRDefault="009C3F18">
      <w:pPr>
        <w:pStyle w:val="ListParagraph"/>
        <w:numPr>
          <w:ilvl w:val="1"/>
          <w:numId w:val="10"/>
        </w:numPr>
        <w:spacing w:after="0" w:line="240" w:lineRule="auto"/>
        <w:rPr>
          <w:rFonts w:ascii="Times New Roman" w:hAnsi="Times New Roman"/>
          <w:sz w:val="28"/>
          <w:szCs w:val="28"/>
        </w:rPr>
      </w:pPr>
      <w:r>
        <w:rPr>
          <w:rFonts w:ascii="Times New Roman" w:hAnsi="Times New Roman"/>
          <w:sz w:val="28"/>
          <w:szCs w:val="28"/>
        </w:rPr>
        <w:t>Responsible for coding (categories and its features) of Information Technology Hardware, Office, Communications and related products.</w:t>
      </w:r>
    </w:p>
    <w:p w:rsidR="00713751" w:rsidRDefault="009C3F18">
      <w:pPr>
        <w:pStyle w:val="ListParagraph"/>
        <w:numPr>
          <w:ilvl w:val="1"/>
          <w:numId w:val="10"/>
        </w:numPr>
        <w:spacing w:after="0" w:line="240" w:lineRule="auto"/>
        <w:rPr>
          <w:rFonts w:ascii="Times New Roman" w:hAnsi="Times New Roman"/>
          <w:sz w:val="28"/>
          <w:szCs w:val="28"/>
        </w:rPr>
      </w:pPr>
      <w:r>
        <w:rPr>
          <w:rFonts w:ascii="Times New Roman" w:hAnsi="Times New Roman"/>
          <w:sz w:val="28"/>
          <w:szCs w:val="28"/>
        </w:rPr>
        <w:t>Responsible for full knowledge of all production processes as documented in the production manual.</w:t>
      </w:r>
    </w:p>
    <w:p w:rsidR="00713751" w:rsidRDefault="009C3F18">
      <w:pPr>
        <w:pStyle w:val="ListParagraph"/>
        <w:numPr>
          <w:ilvl w:val="1"/>
          <w:numId w:val="10"/>
        </w:numPr>
        <w:spacing w:after="0" w:line="240" w:lineRule="auto"/>
        <w:rPr>
          <w:rFonts w:ascii="Times New Roman" w:hAnsi="Times New Roman"/>
          <w:sz w:val="28"/>
          <w:szCs w:val="28"/>
        </w:rPr>
      </w:pPr>
      <w:r>
        <w:rPr>
          <w:rFonts w:ascii="Times New Roman" w:hAnsi="Times New Roman"/>
          <w:sz w:val="28"/>
          <w:szCs w:val="28"/>
        </w:rPr>
        <w:t>To maintain positive working relationships and open communication with all colleagues, including the Account managers, Retail department, and other departments in the Region.</w:t>
      </w:r>
    </w:p>
    <w:p w:rsidR="00713751" w:rsidRDefault="00713751">
      <w:pPr>
        <w:spacing w:after="0" w:line="240" w:lineRule="auto"/>
        <w:ind w:left="360"/>
        <w:rPr>
          <w:rFonts w:ascii="Times New Roman" w:hAnsi="Times New Roman"/>
          <w:b/>
          <w:sz w:val="28"/>
          <w:szCs w:val="28"/>
        </w:rPr>
      </w:pPr>
    </w:p>
    <w:p w:rsidR="00713751" w:rsidRDefault="00713751">
      <w:pPr>
        <w:spacing w:after="0" w:line="240" w:lineRule="auto"/>
        <w:ind w:left="360"/>
        <w:jc w:val="both"/>
        <w:rPr>
          <w:rFonts w:ascii="Times New Roman" w:hAnsi="Times New Roman"/>
          <w:sz w:val="26"/>
          <w:szCs w:val="26"/>
        </w:rPr>
      </w:pPr>
    </w:p>
    <w:p w:rsidR="00713751" w:rsidRDefault="009C3F18">
      <w:pPr>
        <w:spacing w:line="240" w:lineRule="auto"/>
        <w:rPr>
          <w:rFonts w:ascii="Times New Roman" w:hAnsi="Times New Roman"/>
          <w:sz w:val="28"/>
          <w:szCs w:val="28"/>
        </w:rPr>
      </w:pPr>
      <w:r>
        <w:rPr>
          <w:rFonts w:ascii="Times New Roman" w:hAnsi="Times New Roman"/>
          <w:b/>
          <w:sz w:val="28"/>
          <w:szCs w:val="28"/>
          <w:u w:val="single"/>
        </w:rPr>
        <w:t>Strengths</w:t>
      </w:r>
    </w:p>
    <w:p w:rsidR="00713751" w:rsidRDefault="009C3F18">
      <w:pPr>
        <w:pStyle w:val="ListParagraph"/>
        <w:numPr>
          <w:ilvl w:val="0"/>
          <w:numId w:val="9"/>
        </w:numPr>
        <w:spacing w:line="240" w:lineRule="auto"/>
        <w:rPr>
          <w:rFonts w:ascii="Times New Roman" w:hAnsi="Times New Roman"/>
          <w:sz w:val="28"/>
          <w:szCs w:val="28"/>
        </w:rPr>
      </w:pPr>
      <w:proofErr w:type="spellStart"/>
      <w:r>
        <w:rPr>
          <w:rFonts w:ascii="Times New Roman" w:hAnsi="Times New Roman"/>
          <w:sz w:val="28"/>
          <w:szCs w:val="28"/>
        </w:rPr>
        <w:t>Self Confident</w:t>
      </w:r>
      <w:proofErr w:type="spellEnd"/>
    </w:p>
    <w:p w:rsidR="00713751" w:rsidRDefault="009C3F18">
      <w:pPr>
        <w:pStyle w:val="ListParagraph"/>
        <w:numPr>
          <w:ilvl w:val="0"/>
          <w:numId w:val="13"/>
        </w:numPr>
        <w:spacing w:line="240" w:lineRule="auto"/>
        <w:rPr>
          <w:rFonts w:ascii="Times New Roman" w:hAnsi="Times New Roman"/>
          <w:sz w:val="28"/>
          <w:szCs w:val="28"/>
        </w:rPr>
      </w:pPr>
      <w:r>
        <w:rPr>
          <w:rFonts w:ascii="Times New Roman" w:hAnsi="Times New Roman"/>
          <w:sz w:val="28"/>
          <w:szCs w:val="28"/>
        </w:rPr>
        <w:t>Positive Attitude</w:t>
      </w:r>
    </w:p>
    <w:p w:rsidR="00713751" w:rsidRDefault="009C3F18">
      <w:pPr>
        <w:pStyle w:val="ListParagraph"/>
        <w:numPr>
          <w:ilvl w:val="0"/>
          <w:numId w:val="11"/>
        </w:numPr>
        <w:spacing w:line="240" w:lineRule="auto"/>
        <w:rPr>
          <w:rFonts w:ascii="Times New Roman" w:hAnsi="Times New Roman"/>
          <w:sz w:val="28"/>
          <w:szCs w:val="28"/>
        </w:rPr>
      </w:pPr>
      <w:r>
        <w:rPr>
          <w:rFonts w:ascii="Times New Roman" w:hAnsi="Times New Roman"/>
          <w:sz w:val="28"/>
          <w:szCs w:val="28"/>
        </w:rPr>
        <w:t>Sincere &amp; Hard Working</w:t>
      </w:r>
    </w:p>
    <w:p w:rsidR="00713751" w:rsidRDefault="009C3F18">
      <w:pPr>
        <w:pStyle w:val="ListParagraph"/>
        <w:numPr>
          <w:ilvl w:val="0"/>
          <w:numId w:val="18"/>
        </w:numPr>
        <w:spacing w:line="240" w:lineRule="auto"/>
        <w:rPr>
          <w:rFonts w:ascii="Times New Roman" w:hAnsi="Times New Roman"/>
          <w:sz w:val="28"/>
          <w:szCs w:val="28"/>
        </w:rPr>
      </w:pPr>
      <w:r>
        <w:rPr>
          <w:rFonts w:ascii="Times New Roman" w:hAnsi="Times New Roman"/>
          <w:sz w:val="28"/>
          <w:szCs w:val="28"/>
        </w:rPr>
        <w:t>Good Team Player</w:t>
      </w:r>
    </w:p>
    <w:p w:rsidR="00713751" w:rsidRDefault="009C3F18">
      <w:pPr>
        <w:pStyle w:val="ListParagraph"/>
        <w:numPr>
          <w:ilvl w:val="0"/>
          <w:numId w:val="19"/>
        </w:numPr>
        <w:spacing w:line="240" w:lineRule="auto"/>
        <w:rPr>
          <w:rFonts w:ascii="Times New Roman" w:hAnsi="Times New Roman"/>
          <w:sz w:val="28"/>
          <w:szCs w:val="28"/>
        </w:rPr>
      </w:pPr>
      <w:r>
        <w:rPr>
          <w:rFonts w:ascii="Times New Roman" w:hAnsi="Times New Roman"/>
          <w:sz w:val="28"/>
          <w:szCs w:val="28"/>
        </w:rPr>
        <w:t xml:space="preserve">Never Give Up Attitude </w:t>
      </w:r>
    </w:p>
    <w:p w:rsidR="00713751" w:rsidRDefault="00713751">
      <w:pPr>
        <w:widowControl w:val="0"/>
        <w:tabs>
          <w:tab w:val="left" w:pos="1400"/>
        </w:tabs>
        <w:autoSpaceDE w:val="0"/>
        <w:autoSpaceDN w:val="0"/>
        <w:adjustRightInd w:val="0"/>
        <w:spacing w:after="0" w:line="239" w:lineRule="auto"/>
        <w:rPr>
          <w:rFonts w:ascii="Times New Roman" w:hAnsi="Times New Roman"/>
          <w:b/>
          <w:bCs/>
          <w:sz w:val="28"/>
          <w:szCs w:val="28"/>
          <w:highlight w:val="yellow"/>
        </w:rPr>
      </w:pPr>
    </w:p>
    <w:p w:rsidR="00713751" w:rsidRDefault="009C3F18">
      <w:pPr>
        <w:widowControl w:val="0"/>
        <w:tabs>
          <w:tab w:val="left" w:pos="1400"/>
        </w:tabs>
        <w:autoSpaceDE w:val="0"/>
        <w:autoSpaceDN w:val="0"/>
        <w:adjustRightInd w:val="0"/>
        <w:spacing w:after="0" w:line="239" w:lineRule="auto"/>
        <w:rPr>
          <w:rFonts w:ascii="Times New Roman" w:hAnsi="Times New Roman"/>
          <w:b/>
          <w:sz w:val="28"/>
          <w:szCs w:val="28"/>
          <w:u w:val="single"/>
        </w:rPr>
      </w:pPr>
      <w:r>
        <w:rPr>
          <w:rFonts w:ascii="Times New Roman" w:hAnsi="Times New Roman"/>
          <w:b/>
          <w:sz w:val="28"/>
          <w:szCs w:val="28"/>
          <w:u w:val="single"/>
        </w:rPr>
        <w:t xml:space="preserve">Hobbies   </w:t>
      </w:r>
    </w:p>
    <w:p w:rsidR="00713751" w:rsidRDefault="00713751">
      <w:pPr>
        <w:widowControl w:val="0"/>
        <w:tabs>
          <w:tab w:val="left" w:pos="1400"/>
        </w:tabs>
        <w:autoSpaceDE w:val="0"/>
        <w:autoSpaceDN w:val="0"/>
        <w:adjustRightInd w:val="0"/>
        <w:spacing w:after="0" w:line="239" w:lineRule="auto"/>
        <w:rPr>
          <w:rFonts w:ascii="Times New Roman" w:hAnsi="Times New Roman"/>
          <w:sz w:val="28"/>
          <w:szCs w:val="28"/>
        </w:rPr>
      </w:pPr>
    </w:p>
    <w:p w:rsidR="00713751" w:rsidRDefault="009C3F18">
      <w:pPr>
        <w:pStyle w:val="ListParagraph"/>
        <w:widowControl w:val="0"/>
        <w:numPr>
          <w:ilvl w:val="0"/>
          <w:numId w:val="5"/>
        </w:numPr>
        <w:tabs>
          <w:tab w:val="left" w:pos="1400"/>
        </w:tabs>
        <w:autoSpaceDE w:val="0"/>
        <w:autoSpaceDN w:val="0"/>
        <w:adjustRightInd w:val="0"/>
        <w:spacing w:after="0" w:line="239" w:lineRule="auto"/>
        <w:rPr>
          <w:rFonts w:ascii="Times New Roman" w:hAnsi="Times New Roman"/>
          <w:b/>
          <w:sz w:val="28"/>
          <w:szCs w:val="28"/>
        </w:rPr>
      </w:pPr>
      <w:r>
        <w:rPr>
          <w:rStyle w:val="Strong"/>
          <w:rFonts w:ascii="Times New Roman" w:hAnsi="Times New Roman"/>
          <w:b w:val="0"/>
          <w:sz w:val="28"/>
          <w:szCs w:val="28"/>
        </w:rPr>
        <w:t>Socialising with friends</w:t>
      </w:r>
    </w:p>
    <w:p w:rsidR="00713751" w:rsidRDefault="009C3F18">
      <w:pPr>
        <w:pStyle w:val="ListParagraph"/>
        <w:widowControl w:val="0"/>
        <w:numPr>
          <w:ilvl w:val="0"/>
          <w:numId w:val="5"/>
        </w:numPr>
        <w:tabs>
          <w:tab w:val="left" w:pos="1400"/>
        </w:tabs>
        <w:autoSpaceDE w:val="0"/>
        <w:autoSpaceDN w:val="0"/>
        <w:adjustRightInd w:val="0"/>
        <w:spacing w:after="0" w:line="239" w:lineRule="auto"/>
        <w:rPr>
          <w:rFonts w:ascii="Times New Roman" w:hAnsi="Times New Roman"/>
          <w:sz w:val="28"/>
          <w:szCs w:val="28"/>
        </w:rPr>
      </w:pPr>
      <w:r>
        <w:rPr>
          <w:rFonts w:ascii="Times New Roman" w:hAnsi="Times New Roman"/>
          <w:bCs/>
          <w:sz w:val="28"/>
          <w:szCs w:val="28"/>
        </w:rPr>
        <w:t>Internet Surfing</w:t>
      </w:r>
    </w:p>
    <w:p w:rsidR="00713751" w:rsidRDefault="00713751">
      <w:pPr>
        <w:widowControl w:val="0"/>
        <w:tabs>
          <w:tab w:val="left" w:pos="1400"/>
        </w:tabs>
        <w:autoSpaceDE w:val="0"/>
        <w:autoSpaceDN w:val="0"/>
        <w:adjustRightInd w:val="0"/>
        <w:spacing w:after="0" w:line="239" w:lineRule="auto"/>
        <w:rPr>
          <w:rFonts w:ascii="Times New Roman" w:hAnsi="Times New Roman"/>
          <w:sz w:val="28"/>
          <w:szCs w:val="28"/>
        </w:rPr>
      </w:pPr>
    </w:p>
    <w:p w:rsidR="00713751" w:rsidRDefault="00713751">
      <w:pPr>
        <w:widowControl w:val="0"/>
        <w:tabs>
          <w:tab w:val="left" w:pos="1400"/>
        </w:tabs>
        <w:autoSpaceDE w:val="0"/>
        <w:autoSpaceDN w:val="0"/>
        <w:adjustRightInd w:val="0"/>
        <w:spacing w:after="0" w:line="239" w:lineRule="auto"/>
        <w:rPr>
          <w:rFonts w:ascii="Times New Roman" w:hAnsi="Times New Roman"/>
          <w:sz w:val="28"/>
          <w:szCs w:val="28"/>
        </w:rPr>
      </w:pPr>
    </w:p>
    <w:p w:rsidR="00713751" w:rsidRDefault="009C3F18">
      <w:pPr>
        <w:spacing w:line="240" w:lineRule="auto"/>
        <w:rPr>
          <w:rFonts w:ascii="Times New Roman" w:hAnsi="Times New Roman"/>
          <w:b/>
          <w:sz w:val="28"/>
          <w:szCs w:val="28"/>
        </w:rPr>
      </w:pPr>
      <w:proofErr w:type="gramStart"/>
      <w:r>
        <w:rPr>
          <w:rFonts w:ascii="Times New Roman" w:hAnsi="Times New Roman"/>
          <w:b/>
          <w:sz w:val="28"/>
          <w:szCs w:val="28"/>
        </w:rPr>
        <w:t>Date  :</w:t>
      </w:r>
      <w:proofErr w:type="gramEnd"/>
    </w:p>
    <w:p w:rsidR="00713751" w:rsidRDefault="009C3F18">
      <w:pPr>
        <w:spacing w:line="240" w:lineRule="auto"/>
        <w:rPr>
          <w:rFonts w:ascii="Times New Roman" w:hAnsi="Times New Roman"/>
          <w:b/>
          <w:sz w:val="28"/>
          <w:szCs w:val="28"/>
        </w:rPr>
      </w:pPr>
      <w:proofErr w:type="gramStart"/>
      <w:r>
        <w:rPr>
          <w:rFonts w:ascii="Times New Roman" w:hAnsi="Times New Roman"/>
          <w:b/>
          <w:sz w:val="28"/>
          <w:szCs w:val="28"/>
        </w:rPr>
        <w:t>Place :</w:t>
      </w:r>
      <w:proofErr w:type="gramEnd"/>
      <w:r>
        <w:rPr>
          <w:rFonts w:ascii="Times New Roman" w:hAnsi="Times New Roman"/>
          <w:b/>
          <w:sz w:val="28"/>
          <w:szCs w:val="28"/>
        </w:rPr>
        <w:t xml:space="preserve"> Delhi                                                                                                                                   </w:t>
      </w:r>
    </w:p>
    <w:p w:rsidR="00713751" w:rsidRDefault="009C3F18">
      <w:pPr>
        <w:spacing w:line="240" w:lineRule="auto"/>
        <w:jc w:val="right"/>
        <w:rPr>
          <w:rFonts w:ascii="Times New Roman" w:hAnsi="Times New Roman"/>
          <w:b/>
          <w:sz w:val="28"/>
          <w:szCs w:val="28"/>
        </w:rPr>
      </w:pPr>
      <w:r>
        <w:rPr>
          <w:rFonts w:ascii="Times New Roman" w:hAnsi="Times New Roman"/>
          <w:b/>
          <w:sz w:val="28"/>
          <w:szCs w:val="28"/>
        </w:rPr>
        <w:t xml:space="preserve"> (Jasmeet Kaur)</w:t>
      </w:r>
    </w:p>
    <w:sectPr w:rsidR="0071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A16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7C86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05"/>
    <w:multiLevelType w:val="multilevel"/>
    <w:tmpl w:val="61882CF2"/>
    <w:lvl w:ilvl="0">
      <w:start w:val="1"/>
      <w:numFmt w:val="decimal"/>
      <w:lvlText w:val="%1."/>
      <w:lvlJc w:val="left"/>
      <w:pPr>
        <w:tabs>
          <w:tab w:val="left" w:pos="720"/>
        </w:tabs>
        <w:ind w:left="720" w:hanging="360"/>
      </w:pPr>
      <w:rPr>
        <w:rFonts w:hint="default"/>
        <w:sz w:val="20"/>
      </w:rPr>
    </w:lvl>
    <w:lvl w:ilvl="1">
      <w:start w:val="1"/>
      <w:numFmt w:val="decimal"/>
      <w:lvlText w:val="%2."/>
      <w:lvlJc w:val="left"/>
      <w:pPr>
        <w:tabs>
          <w:tab w:val="left" w:pos="720"/>
        </w:tabs>
        <w:ind w:left="720" w:hanging="360"/>
      </w:pPr>
      <w:rPr>
        <w:rFonts w:hint="default"/>
        <w:sz w:val="28"/>
        <w:szCs w:val="28"/>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67D6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C90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177C4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C67651A2"/>
    <w:lvl w:ilvl="0" w:tplc="0640F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hybridMultilevel"/>
    <w:tmpl w:val="FB74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3A0A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FA7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262A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4350A074"/>
    <w:lvl w:ilvl="0" w:tplc="08F28AE2">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0000012"/>
    <w:multiLevelType w:val="hybridMultilevel"/>
    <w:tmpl w:val="AAE0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122247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0"/>
  </w:num>
  <w:num w:numId="5">
    <w:abstractNumId w:val="11"/>
  </w:num>
  <w:num w:numId="6">
    <w:abstractNumId w:val="0"/>
  </w:num>
  <w:num w:numId="7">
    <w:abstractNumId w:val="12"/>
  </w:num>
  <w:num w:numId="8">
    <w:abstractNumId w:val="1"/>
  </w:num>
  <w:num w:numId="9">
    <w:abstractNumId w:val="18"/>
  </w:num>
  <w:num w:numId="10">
    <w:abstractNumId w:val="4"/>
  </w:num>
  <w:num w:numId="11">
    <w:abstractNumId w:val="2"/>
  </w:num>
  <w:num w:numId="12">
    <w:abstractNumId w:val="8"/>
  </w:num>
  <w:num w:numId="13">
    <w:abstractNumId w:val="6"/>
  </w:num>
  <w:num w:numId="14">
    <w:abstractNumId w:val="16"/>
  </w:num>
  <w:num w:numId="15">
    <w:abstractNumId w:val="17"/>
  </w:num>
  <w:num w:numId="16">
    <w:abstractNumId w:val="7"/>
  </w:num>
  <w:num w:numId="17">
    <w:abstractNumId w:val="9"/>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51"/>
    <w:rsid w:val="000B3301"/>
    <w:rsid w:val="00713751"/>
    <w:rsid w:val="0080407A"/>
    <w:rsid w:val="009C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DCFFA-F968-4ED8-B8EA-4D536E25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563C1"/>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val="en-IN" w:eastAsia="en-IN"/>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val="en-IN" w:eastAsia="en-I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val="en-IN" w:eastAsia="en-IN"/>
    </w:rPr>
  </w:style>
  <w:style w:type="paragraph" w:customStyle="1" w:styleId="DecimalAligned">
    <w:name w:val="Decimal Aligned"/>
    <w:basedOn w:val="Normal"/>
    <w:uiPriority w:val="40"/>
    <w:qFormat/>
    <w:pPr>
      <w:tabs>
        <w:tab w:val="decimal" w:pos="360"/>
      </w:tabs>
    </w:pPr>
    <w:rPr>
      <w:rFonts w:eastAsia="SimSun"/>
      <w:lang w:val="en-US" w:eastAsia="en-US"/>
    </w:rPr>
  </w:style>
  <w:style w:type="paragraph" w:styleId="FootnoteText">
    <w:name w:val="footnote text"/>
    <w:basedOn w:val="Normal"/>
    <w:link w:val="FootnoteTextChar"/>
    <w:uiPriority w:val="99"/>
    <w:pPr>
      <w:spacing w:after="0" w:line="240" w:lineRule="auto"/>
    </w:pPr>
    <w:rPr>
      <w:rFonts w:eastAsia="SimSun"/>
      <w:sz w:val="20"/>
      <w:szCs w:val="20"/>
      <w:lang w:val="en-US" w:eastAsia="en-US"/>
    </w:rPr>
  </w:style>
  <w:style w:type="character" w:customStyle="1" w:styleId="FootnoteTextChar">
    <w:name w:val="Footnote Text Char"/>
    <w:basedOn w:val="DefaultParagraphFont"/>
    <w:link w:val="FootnoteText"/>
    <w:uiPriority w:val="99"/>
    <w:rPr>
      <w:rFonts w:eastAsia="SimSun" w:cs="Times New Roman"/>
      <w:sz w:val="20"/>
      <w:szCs w:val="20"/>
    </w:rPr>
  </w:style>
  <w:style w:type="character" w:styleId="SubtleEmphasis">
    <w:name w:val="Subtle Emphasis"/>
    <w:basedOn w:val="DefaultParagraphFont"/>
    <w:uiPriority w:val="19"/>
    <w:qFormat/>
    <w:rPr>
      <w:i/>
      <w:iCs/>
    </w:rPr>
  </w:style>
  <w:style w:type="table" w:styleId="LightShading-Accent1">
    <w:name w:val="Light Shading Accent 1"/>
    <w:basedOn w:val="TableNormal"/>
    <w:uiPriority w:val="60"/>
    <w:pPr>
      <w:spacing w:after="0" w:line="240" w:lineRule="auto"/>
    </w:pPr>
    <w:rPr>
      <w:rFonts w:eastAsia="SimSu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5">
    <w:name w:val="Medium Shading 2 Accent 5"/>
    <w:basedOn w:val="TableNormal"/>
    <w:uiPriority w:val="64"/>
    <w:pPr>
      <w:spacing w:after="0" w:line="240" w:lineRule="auto"/>
    </w:pPr>
    <w:rPr>
      <w:rFonts w:eastAsia="SimSu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95280-B439-466E-9EDE-2EA6BB28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PSSPL-HR</cp:lastModifiedBy>
  <cp:revision>2</cp:revision>
  <dcterms:created xsi:type="dcterms:W3CDTF">2020-02-28T12:32:00Z</dcterms:created>
  <dcterms:modified xsi:type="dcterms:W3CDTF">2020-02-28T12:32:00Z</dcterms:modified>
</cp:coreProperties>
</file>