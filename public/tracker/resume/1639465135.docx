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B659F" w:rsidRPr="00C5749A" w:rsidRDefault="00D14369" w:rsidP="008E5BE2">
      <w:pPr>
        <w:spacing w:after="100" w:line="276" w:lineRule="auto"/>
        <w:ind w:left="-540" w:right="-540" w:firstLine="540"/>
        <w:rPr>
          <w:rFonts w:ascii="Cambria" w:hAnsi="Cambria" w:cs="Arial"/>
          <w:b/>
          <w:color w:val="000080"/>
        </w:rPr>
      </w:pPr>
      <w:proofErr w:type="spellStart"/>
      <w:proofErr w:type="gramStart"/>
      <w:r w:rsidRPr="00D14369">
        <w:rPr>
          <w:rFonts w:ascii="Cambria" w:hAnsi="Cambria" w:cs="Arial"/>
          <w:b/>
          <w:color w:val="000080"/>
          <w:sz w:val="28"/>
          <w:szCs w:val="28"/>
        </w:rPr>
        <w:t>Tarkeshwar</w:t>
      </w:r>
      <w:proofErr w:type="spellEnd"/>
      <w:r w:rsidRPr="00D14369">
        <w:rPr>
          <w:rFonts w:ascii="Cambria" w:hAnsi="Cambria" w:cs="Arial"/>
          <w:b/>
          <w:color w:val="000080"/>
          <w:sz w:val="28"/>
          <w:szCs w:val="28"/>
        </w:rPr>
        <w:t xml:space="preserve">  Singh</w:t>
      </w:r>
      <w:proofErr w:type="gramEnd"/>
      <w:r w:rsidR="005B659F" w:rsidRPr="00D3272E">
        <w:rPr>
          <w:rFonts w:ascii="Cambria" w:hAnsi="Cambria" w:cs="Arial"/>
          <w:b/>
          <w:color w:val="000080"/>
          <w:sz w:val="28"/>
          <w:szCs w:val="28"/>
        </w:rPr>
        <w:tab/>
      </w:r>
      <w:r w:rsidR="005B659F">
        <w:rPr>
          <w:rFonts w:ascii="Cambria" w:hAnsi="Cambria" w:cs="Arial"/>
          <w:b/>
          <w:color w:val="000080"/>
          <w:sz w:val="20"/>
          <w:szCs w:val="20"/>
        </w:rPr>
        <w:tab/>
      </w:r>
      <w:r w:rsidR="005B659F">
        <w:rPr>
          <w:rFonts w:ascii="Cambria" w:hAnsi="Cambria" w:cs="Arial"/>
          <w:b/>
          <w:color w:val="000080"/>
          <w:sz w:val="20"/>
          <w:szCs w:val="20"/>
        </w:rPr>
        <w:tab/>
      </w:r>
      <w:r w:rsidR="005B659F">
        <w:rPr>
          <w:rFonts w:ascii="Cambria" w:hAnsi="Cambria" w:cs="Arial"/>
          <w:b/>
          <w:color w:val="000080"/>
          <w:sz w:val="20"/>
          <w:szCs w:val="20"/>
        </w:rPr>
        <w:tab/>
      </w:r>
    </w:p>
    <w:p w:rsidR="001C7F91" w:rsidRDefault="004A5C56" w:rsidP="001C7F91">
      <w:pPr>
        <w:spacing w:after="100" w:line="276" w:lineRule="auto"/>
        <w:ind w:left="-540" w:right="-540" w:firstLine="540"/>
        <w:rPr>
          <w:rFonts w:ascii="Cambria" w:hAnsi="Cambria" w:cs="Arial"/>
          <w:b/>
          <w:color w:val="000080"/>
        </w:rPr>
      </w:pPr>
      <w:r w:rsidRPr="00C5749A">
        <w:rPr>
          <w:rFonts w:ascii="Cambria" w:hAnsi="Cambria" w:cs="Arial"/>
          <w:b/>
          <w:color w:val="000080"/>
        </w:rPr>
        <w:tab/>
      </w:r>
      <w:r w:rsidRPr="00C5749A">
        <w:rPr>
          <w:rFonts w:ascii="Cambria" w:hAnsi="Cambria" w:cs="Arial"/>
          <w:b/>
          <w:color w:val="000080"/>
        </w:rPr>
        <w:tab/>
      </w:r>
      <w:r w:rsidRPr="00C5749A">
        <w:rPr>
          <w:rFonts w:ascii="Cambria" w:hAnsi="Cambria" w:cs="Arial"/>
          <w:b/>
          <w:color w:val="000080"/>
        </w:rPr>
        <w:tab/>
      </w:r>
      <w:r w:rsidRPr="00C5749A">
        <w:rPr>
          <w:rFonts w:ascii="Cambria" w:hAnsi="Cambria" w:cs="Arial"/>
          <w:b/>
          <w:color w:val="000080"/>
        </w:rPr>
        <w:tab/>
      </w:r>
      <w:r w:rsidR="00934F33">
        <w:rPr>
          <w:rFonts w:ascii="Cambria" w:hAnsi="Cambria" w:cs="Arial"/>
          <w:b/>
          <w:color w:val="000080"/>
        </w:rPr>
        <w:tab/>
      </w:r>
      <w:r w:rsidR="00934F33">
        <w:rPr>
          <w:rFonts w:ascii="Cambria" w:hAnsi="Cambria" w:cs="Arial"/>
          <w:b/>
          <w:color w:val="000080"/>
        </w:rPr>
        <w:tab/>
      </w:r>
      <w:r w:rsidR="00934F33">
        <w:rPr>
          <w:rFonts w:ascii="Cambria" w:hAnsi="Cambria" w:cs="Arial"/>
          <w:b/>
          <w:color w:val="000080"/>
        </w:rPr>
        <w:tab/>
      </w:r>
      <w:r w:rsidR="00934F33">
        <w:rPr>
          <w:rFonts w:ascii="Cambria" w:hAnsi="Cambria" w:cs="Arial"/>
          <w:b/>
          <w:color w:val="000080"/>
        </w:rPr>
        <w:tab/>
      </w:r>
      <w:r w:rsidR="001C7F91" w:rsidRPr="00C5749A">
        <w:rPr>
          <w:rFonts w:ascii="Cambria" w:hAnsi="Cambria" w:cs="Arial"/>
          <w:b/>
          <w:color w:val="000080"/>
        </w:rPr>
        <w:t>Mobile: +91</w:t>
      </w:r>
      <w:r w:rsidR="001C7F91">
        <w:rPr>
          <w:rFonts w:ascii="Cambria" w:hAnsi="Cambria" w:cs="Arial"/>
          <w:b/>
          <w:color w:val="000080"/>
        </w:rPr>
        <w:t>-</w:t>
      </w:r>
      <w:r w:rsidR="00D14369">
        <w:rPr>
          <w:rFonts w:ascii="Cambria" w:hAnsi="Cambria" w:cs="Arial"/>
          <w:b/>
          <w:color w:val="000080"/>
        </w:rPr>
        <w:t>9911685854</w:t>
      </w:r>
    </w:p>
    <w:p w:rsidR="00B2244E" w:rsidRDefault="004C7359" w:rsidP="00DC7599">
      <w:pPr>
        <w:spacing w:after="100" w:line="276" w:lineRule="auto"/>
        <w:ind w:left="4500" w:right="-540" w:firstLine="1260"/>
        <w:rPr>
          <w:rFonts w:ascii="Cambria" w:hAnsi="Cambria" w:cs="Arial"/>
          <w:b/>
          <w:color w:val="000080"/>
        </w:rPr>
      </w:pPr>
      <w:r w:rsidRPr="004C7359">
        <w:pict>
          <v:line id="_x0000_s1026" style="position:absolute;left:0;text-align:left;z-index:251657728" from="-31.5pt,15.55pt" to="526.5pt,15.55pt" strokeweight=".26mm">
            <v:stroke joinstyle="miter"/>
          </v:line>
        </w:pict>
      </w:r>
      <w:r w:rsidR="00BA48DD" w:rsidRPr="00C5749A">
        <w:rPr>
          <w:rFonts w:ascii="Cambria" w:hAnsi="Cambria" w:cs="Arial"/>
          <w:b/>
          <w:color w:val="000080"/>
        </w:rPr>
        <w:t xml:space="preserve">Email: </w:t>
      </w:r>
      <w:r w:rsidR="00B72E57">
        <w:rPr>
          <w:rFonts w:ascii="Cambria" w:hAnsi="Cambria" w:cs="Arial"/>
          <w:b/>
          <w:color w:val="000080"/>
        </w:rPr>
        <w:t>tinkusinghoracle@gmail.com</w:t>
      </w:r>
    </w:p>
    <w:p w:rsidR="005B659F" w:rsidRPr="009F4DDF" w:rsidRDefault="005B659F">
      <w:pPr>
        <w:spacing w:after="100" w:line="276" w:lineRule="auto"/>
        <w:rPr>
          <w:rFonts w:ascii="Cambria" w:hAnsi="Cambria" w:cs="Arial"/>
          <w:b/>
          <w:smallCaps/>
          <w:color w:val="000080"/>
          <w:shd w:val="clear" w:color="auto" w:fill="C0C0C0"/>
        </w:rPr>
      </w:pPr>
      <w:r w:rsidRPr="009F4DDF">
        <w:rPr>
          <w:rFonts w:ascii="Cambria" w:hAnsi="Cambria" w:cs="Arial"/>
          <w:b/>
          <w:smallCaps/>
          <w:color w:val="000080"/>
          <w:shd w:val="clear" w:color="auto" w:fill="C0C0C0"/>
        </w:rPr>
        <w:t>Summary:</w:t>
      </w:r>
    </w:p>
    <w:p w:rsidR="00087FBC" w:rsidRPr="00625B2A" w:rsidRDefault="003B4F4D" w:rsidP="00060070">
      <w:pPr>
        <w:numPr>
          <w:ilvl w:val="0"/>
          <w:numId w:val="7"/>
        </w:numPr>
        <w:tabs>
          <w:tab w:val="left" w:pos="360"/>
        </w:tabs>
        <w:spacing w:after="100" w:line="276" w:lineRule="auto"/>
        <w:ind w:right="-540"/>
        <w:rPr>
          <w:rFonts w:ascii="Verdana" w:hAnsi="Verdana" w:cs="Arial"/>
          <w:b/>
          <w:smallCaps/>
          <w:sz w:val="20"/>
        </w:rPr>
      </w:pPr>
      <w:r w:rsidRPr="00625B2A">
        <w:rPr>
          <w:rFonts w:ascii="Verdana" w:hAnsi="Verdana" w:cs="Arial"/>
          <w:bCs/>
          <w:sz w:val="20"/>
        </w:rPr>
        <w:t xml:space="preserve">Having </w:t>
      </w:r>
      <w:r w:rsidR="002F2D11">
        <w:rPr>
          <w:rFonts w:ascii="Verdana" w:hAnsi="Verdana" w:cs="Arial"/>
          <w:bCs/>
          <w:sz w:val="20"/>
        </w:rPr>
        <w:t>3.5</w:t>
      </w:r>
      <w:r w:rsidR="00903450" w:rsidRPr="00625B2A">
        <w:rPr>
          <w:rFonts w:ascii="Verdana" w:hAnsi="Verdana" w:cs="Arial"/>
          <w:bCs/>
          <w:sz w:val="20"/>
        </w:rPr>
        <w:t xml:space="preserve"> year</w:t>
      </w:r>
      <w:r w:rsidR="008E3E99" w:rsidRPr="00625B2A">
        <w:rPr>
          <w:rFonts w:ascii="Verdana" w:hAnsi="Verdana" w:cs="Arial"/>
          <w:bCs/>
          <w:sz w:val="20"/>
        </w:rPr>
        <w:t xml:space="preserve">s </w:t>
      </w:r>
      <w:r w:rsidR="005A667B" w:rsidRPr="00625B2A">
        <w:rPr>
          <w:rFonts w:ascii="Verdana" w:hAnsi="Verdana" w:cs="Arial"/>
          <w:bCs/>
          <w:sz w:val="20"/>
        </w:rPr>
        <w:t xml:space="preserve">of Experience in </w:t>
      </w:r>
      <w:r w:rsidR="00965856" w:rsidRPr="00625B2A">
        <w:rPr>
          <w:rFonts w:ascii="Verdana" w:hAnsi="Verdana" w:cs="Arial"/>
          <w:bCs/>
          <w:sz w:val="20"/>
        </w:rPr>
        <w:t xml:space="preserve">programming with </w:t>
      </w:r>
      <w:r w:rsidR="0063094F" w:rsidRPr="00625B2A">
        <w:rPr>
          <w:rFonts w:ascii="Verdana" w:hAnsi="Verdana" w:cs="Arial"/>
          <w:bCs/>
          <w:sz w:val="20"/>
        </w:rPr>
        <w:t>Asp.Net</w:t>
      </w:r>
      <w:r w:rsidR="007F7B5E" w:rsidRPr="00625B2A">
        <w:rPr>
          <w:rFonts w:ascii="Verdana" w:hAnsi="Verdana" w:cs="Arial"/>
          <w:b/>
          <w:sz w:val="20"/>
        </w:rPr>
        <w:t>.</w:t>
      </w:r>
    </w:p>
    <w:p w:rsidR="007F7B5E" w:rsidRPr="00625B2A" w:rsidRDefault="007F7B5E" w:rsidP="0063094F">
      <w:pPr>
        <w:numPr>
          <w:ilvl w:val="0"/>
          <w:numId w:val="7"/>
        </w:numPr>
        <w:tabs>
          <w:tab w:val="left" w:pos="360"/>
        </w:tabs>
        <w:spacing w:after="100" w:line="276" w:lineRule="auto"/>
        <w:ind w:right="-540"/>
        <w:rPr>
          <w:rFonts w:ascii="Verdana" w:hAnsi="Verdana" w:cs="Arial"/>
          <w:smallCaps/>
          <w:sz w:val="20"/>
        </w:rPr>
      </w:pPr>
      <w:r w:rsidRPr="00625B2A">
        <w:rPr>
          <w:rFonts w:ascii="Verdana" w:hAnsi="Verdana" w:cs="Arial"/>
          <w:bCs/>
          <w:sz w:val="20"/>
        </w:rPr>
        <w:t>Strong experience in developing applications using</w:t>
      </w:r>
      <w:r w:rsidR="00EA0783" w:rsidRPr="00625B2A">
        <w:rPr>
          <w:rFonts w:ascii="Verdana" w:hAnsi="Verdana" w:cs="Arial"/>
          <w:bCs/>
          <w:sz w:val="20"/>
        </w:rPr>
        <w:t xml:space="preserve"> </w:t>
      </w:r>
      <w:r w:rsidR="0063094F" w:rsidRPr="00625B2A">
        <w:rPr>
          <w:rFonts w:ascii="Verdana" w:hAnsi="Verdana" w:cs="Arial"/>
          <w:bCs/>
          <w:sz w:val="20"/>
        </w:rPr>
        <w:t xml:space="preserve">Asp.Net C#, </w:t>
      </w:r>
      <w:r w:rsidR="002F2D11">
        <w:rPr>
          <w:rFonts w:ascii="Verdana" w:hAnsi="Verdana" w:cs="Arial"/>
          <w:bCs/>
          <w:sz w:val="20"/>
        </w:rPr>
        <w:t>MVC,</w:t>
      </w:r>
      <w:r w:rsidR="0063094F" w:rsidRPr="00625B2A">
        <w:rPr>
          <w:rFonts w:ascii="Verdana" w:hAnsi="Verdana" w:cs="Arial"/>
          <w:bCs/>
          <w:sz w:val="20"/>
        </w:rPr>
        <w:t>SQL Server,</w:t>
      </w:r>
      <w:r w:rsidR="00920081" w:rsidRPr="00625B2A">
        <w:rPr>
          <w:rFonts w:ascii="Verdana" w:hAnsi="Verdana" w:cs="Arial"/>
          <w:bCs/>
          <w:sz w:val="20"/>
        </w:rPr>
        <w:t xml:space="preserve"> </w:t>
      </w:r>
      <w:r w:rsidR="00EA0783" w:rsidRPr="00625B2A">
        <w:rPr>
          <w:rFonts w:ascii="Verdana" w:hAnsi="Verdana" w:cs="Arial"/>
          <w:bCs/>
          <w:sz w:val="20"/>
        </w:rPr>
        <w:t xml:space="preserve"> </w:t>
      </w:r>
      <w:proofErr w:type="spellStart"/>
      <w:r w:rsidR="00920081" w:rsidRPr="00625B2A">
        <w:rPr>
          <w:rFonts w:ascii="Verdana" w:hAnsi="Verdana" w:cs="Arial"/>
          <w:bCs/>
          <w:sz w:val="20"/>
        </w:rPr>
        <w:t>JQuery</w:t>
      </w:r>
      <w:proofErr w:type="spellEnd"/>
      <w:r w:rsidR="00920081" w:rsidRPr="00625B2A">
        <w:rPr>
          <w:rFonts w:ascii="Verdana" w:hAnsi="Verdana" w:cs="Arial"/>
          <w:bCs/>
          <w:sz w:val="20"/>
        </w:rPr>
        <w:t>,</w:t>
      </w:r>
      <w:r w:rsidR="00EA0783" w:rsidRPr="00625B2A">
        <w:rPr>
          <w:rFonts w:ascii="Verdana" w:hAnsi="Verdana" w:cs="Arial"/>
          <w:bCs/>
          <w:sz w:val="20"/>
        </w:rPr>
        <w:t xml:space="preserve"> </w:t>
      </w:r>
      <w:r w:rsidR="00903450" w:rsidRPr="00625B2A">
        <w:rPr>
          <w:rFonts w:ascii="Verdana" w:hAnsi="Verdana" w:cs="Arial"/>
          <w:bCs/>
          <w:sz w:val="20"/>
          <w:lang w:val="fr-FR"/>
        </w:rPr>
        <w:t>Ajax,</w:t>
      </w:r>
      <w:r w:rsidR="00EA0783" w:rsidRPr="00625B2A">
        <w:rPr>
          <w:rFonts w:ascii="Verdana" w:hAnsi="Verdana" w:cs="Arial"/>
          <w:bCs/>
          <w:sz w:val="20"/>
          <w:lang w:val="fr-FR"/>
        </w:rPr>
        <w:t xml:space="preserve"> </w:t>
      </w:r>
      <w:r w:rsidR="00903450" w:rsidRPr="00625B2A">
        <w:rPr>
          <w:rFonts w:ascii="Verdana" w:hAnsi="Verdana" w:cs="Arial"/>
          <w:bCs/>
          <w:sz w:val="20"/>
          <w:lang w:val="fr-FR"/>
        </w:rPr>
        <w:t xml:space="preserve"> </w:t>
      </w:r>
      <w:proofErr w:type="spellStart"/>
      <w:r w:rsidR="00903450" w:rsidRPr="00625B2A">
        <w:rPr>
          <w:rFonts w:ascii="Verdana" w:hAnsi="Verdana" w:cs="Arial"/>
          <w:bCs/>
          <w:sz w:val="20"/>
          <w:lang w:val="fr-FR"/>
        </w:rPr>
        <w:t>JSon</w:t>
      </w:r>
      <w:proofErr w:type="spellEnd"/>
      <w:r w:rsidR="00903450" w:rsidRPr="00625B2A">
        <w:rPr>
          <w:rFonts w:ascii="Verdana" w:hAnsi="Verdana" w:cs="Arial"/>
          <w:bCs/>
          <w:sz w:val="20"/>
          <w:lang w:val="fr-FR"/>
        </w:rPr>
        <w:t>,</w:t>
      </w:r>
      <w:r w:rsidR="00B709EF" w:rsidRPr="00625B2A">
        <w:rPr>
          <w:rFonts w:ascii="Verdana" w:hAnsi="Verdana" w:cs="Arial"/>
          <w:bCs/>
          <w:sz w:val="20"/>
          <w:lang w:val="fr-FR"/>
        </w:rPr>
        <w:t xml:space="preserve"> Web Services,</w:t>
      </w:r>
      <w:r w:rsidR="00EA0783" w:rsidRPr="00625B2A">
        <w:rPr>
          <w:rFonts w:ascii="Verdana" w:hAnsi="Verdana" w:cs="Arial"/>
          <w:bCs/>
          <w:sz w:val="20"/>
          <w:lang w:val="fr-FR"/>
        </w:rPr>
        <w:t xml:space="preserve"> </w:t>
      </w:r>
      <w:r w:rsidR="0063094F" w:rsidRPr="00625B2A">
        <w:rPr>
          <w:rFonts w:ascii="Verdana" w:hAnsi="Verdana" w:cs="Arial"/>
          <w:bCs/>
          <w:sz w:val="20"/>
        </w:rPr>
        <w:t xml:space="preserve">HTML, </w:t>
      </w:r>
      <w:r w:rsidR="002F2D11">
        <w:rPr>
          <w:rFonts w:ascii="Verdana" w:hAnsi="Verdana" w:cs="Arial"/>
          <w:bCs/>
          <w:sz w:val="20"/>
        </w:rPr>
        <w:t>Rest Soap</w:t>
      </w:r>
      <w:r w:rsidR="00DB2944" w:rsidRPr="00625B2A">
        <w:rPr>
          <w:rFonts w:ascii="Verdana" w:hAnsi="Verdana" w:cs="Arial"/>
          <w:bCs/>
          <w:sz w:val="20"/>
        </w:rPr>
        <w:t>.</w:t>
      </w:r>
    </w:p>
    <w:p w:rsidR="005A667B" w:rsidRPr="00625B2A" w:rsidRDefault="005A667B" w:rsidP="0063094F">
      <w:pPr>
        <w:numPr>
          <w:ilvl w:val="0"/>
          <w:numId w:val="7"/>
        </w:numPr>
        <w:suppressAutoHyphens w:val="0"/>
        <w:spacing w:line="360" w:lineRule="auto"/>
        <w:jc w:val="both"/>
        <w:rPr>
          <w:rFonts w:ascii="Verdana" w:hAnsi="Verdana" w:cs="Arial"/>
          <w:bCs/>
          <w:sz w:val="20"/>
        </w:rPr>
      </w:pPr>
      <w:r w:rsidRPr="00625B2A">
        <w:rPr>
          <w:rFonts w:ascii="Verdana" w:hAnsi="Verdana" w:cs="Arial"/>
          <w:color w:val="000000"/>
          <w:sz w:val="20"/>
        </w:rPr>
        <w:t>Proficient</w:t>
      </w:r>
      <w:r w:rsidR="000D0CA4" w:rsidRPr="00625B2A">
        <w:rPr>
          <w:rFonts w:ascii="Verdana" w:hAnsi="Verdana" w:cs="Arial"/>
          <w:color w:val="000000"/>
          <w:sz w:val="20"/>
        </w:rPr>
        <w:t xml:space="preserve"> in </w:t>
      </w:r>
      <w:r w:rsidR="000D0CA4" w:rsidRPr="00625B2A">
        <w:rPr>
          <w:rFonts w:ascii="Verdana" w:hAnsi="Verdana" w:cs="Arial"/>
          <w:b/>
          <w:color w:val="000000"/>
          <w:sz w:val="20"/>
        </w:rPr>
        <w:t>O</w:t>
      </w:r>
      <w:r w:rsidR="000D0CA4" w:rsidRPr="00625B2A">
        <w:rPr>
          <w:rFonts w:ascii="Verdana" w:hAnsi="Verdana" w:cs="Arial"/>
          <w:color w:val="000000"/>
          <w:sz w:val="20"/>
        </w:rPr>
        <w:t xml:space="preserve">bject </w:t>
      </w:r>
      <w:r w:rsidR="000D0CA4" w:rsidRPr="00625B2A">
        <w:rPr>
          <w:rFonts w:ascii="Verdana" w:hAnsi="Verdana" w:cs="Arial"/>
          <w:b/>
          <w:color w:val="000000"/>
          <w:sz w:val="20"/>
        </w:rPr>
        <w:t>O</w:t>
      </w:r>
      <w:r w:rsidR="000D0CA4" w:rsidRPr="00625B2A">
        <w:rPr>
          <w:rFonts w:ascii="Verdana" w:hAnsi="Verdana" w:cs="Arial"/>
          <w:color w:val="000000"/>
          <w:sz w:val="20"/>
        </w:rPr>
        <w:t xml:space="preserve">riented </w:t>
      </w:r>
      <w:r w:rsidR="000D0CA4" w:rsidRPr="00625B2A">
        <w:rPr>
          <w:rFonts w:ascii="Verdana" w:hAnsi="Verdana" w:cs="Arial"/>
          <w:b/>
          <w:color w:val="000000"/>
          <w:sz w:val="20"/>
        </w:rPr>
        <w:t>P</w:t>
      </w:r>
      <w:r w:rsidR="000D0CA4" w:rsidRPr="00625B2A">
        <w:rPr>
          <w:rFonts w:ascii="Verdana" w:hAnsi="Verdana" w:cs="Arial"/>
          <w:color w:val="000000"/>
          <w:sz w:val="20"/>
        </w:rPr>
        <w:t>rogramming Technology</w:t>
      </w:r>
      <w:r w:rsidRPr="00625B2A">
        <w:rPr>
          <w:rFonts w:ascii="Verdana" w:hAnsi="Verdana" w:cs="Arial"/>
          <w:b/>
          <w:bCs/>
          <w:color w:val="000000"/>
          <w:sz w:val="20"/>
        </w:rPr>
        <w:t>.</w:t>
      </w:r>
    </w:p>
    <w:p w:rsidR="005A667B" w:rsidRPr="00625B2A" w:rsidRDefault="00B56D7F" w:rsidP="00B56D7F">
      <w:pPr>
        <w:numPr>
          <w:ilvl w:val="0"/>
          <w:numId w:val="7"/>
        </w:numPr>
        <w:suppressAutoHyphens w:val="0"/>
        <w:spacing w:line="360" w:lineRule="auto"/>
        <w:jc w:val="both"/>
        <w:rPr>
          <w:rFonts w:ascii="Verdana" w:hAnsi="Verdana" w:cs="Arial"/>
          <w:bCs/>
          <w:sz w:val="20"/>
        </w:rPr>
      </w:pPr>
      <w:r w:rsidRPr="00625B2A">
        <w:rPr>
          <w:rFonts w:ascii="Verdana" w:hAnsi="Verdana" w:cs="Arial"/>
          <w:color w:val="000000"/>
          <w:sz w:val="20"/>
        </w:rPr>
        <w:t>Quick learner, excellent in learning new technologies &amp; quickly adapting to new environment.</w:t>
      </w:r>
    </w:p>
    <w:p w:rsidR="00FC522B" w:rsidRPr="00625B2A" w:rsidRDefault="001431D4" w:rsidP="00FC522B">
      <w:pPr>
        <w:numPr>
          <w:ilvl w:val="0"/>
          <w:numId w:val="7"/>
        </w:numPr>
        <w:autoSpaceDE w:val="0"/>
        <w:jc w:val="both"/>
        <w:rPr>
          <w:rFonts w:ascii="Verdana" w:hAnsi="Verdana" w:cs="Arial"/>
          <w:bCs/>
          <w:sz w:val="20"/>
        </w:rPr>
      </w:pPr>
      <w:r w:rsidRPr="00625B2A">
        <w:rPr>
          <w:rFonts w:ascii="Verdana" w:hAnsi="Verdana" w:cs="Arial"/>
          <w:sz w:val="20"/>
        </w:rPr>
        <w:t xml:space="preserve">Highly motivated, focused, hardworking and result oriented individual with </w:t>
      </w:r>
      <w:r w:rsidRPr="00625B2A">
        <w:rPr>
          <w:rFonts w:ascii="Verdana" w:hAnsi="Verdana" w:cs="Arial"/>
          <w:bCs/>
          <w:sz w:val="20"/>
        </w:rPr>
        <w:t>effective communication skill.</w:t>
      </w:r>
    </w:p>
    <w:p w:rsidR="00AA2D01" w:rsidRPr="00AA2D01" w:rsidRDefault="00AA2D01" w:rsidP="00AA2D01">
      <w:pPr>
        <w:autoSpaceDE w:val="0"/>
        <w:ind w:left="360"/>
        <w:jc w:val="both"/>
        <w:rPr>
          <w:rFonts w:ascii="Cambria" w:hAnsi="Cambria"/>
          <w:bCs/>
        </w:rPr>
      </w:pPr>
    </w:p>
    <w:p w:rsidR="005B659F" w:rsidRPr="009F4DDF" w:rsidRDefault="005B659F">
      <w:pPr>
        <w:spacing w:after="100" w:line="276" w:lineRule="auto"/>
        <w:rPr>
          <w:rFonts w:ascii="Cambria" w:hAnsi="Cambria" w:cs="Arial"/>
          <w:b/>
          <w:smallCaps/>
          <w:color w:val="000080"/>
          <w:shd w:val="clear" w:color="auto" w:fill="C0C0C0"/>
        </w:rPr>
      </w:pPr>
      <w:r w:rsidRPr="009F4DDF">
        <w:rPr>
          <w:rFonts w:ascii="Cambria" w:hAnsi="Cambria"/>
          <w:b/>
          <w:smallCaps/>
          <w:color w:val="000080"/>
          <w:shd w:val="clear" w:color="auto" w:fill="C0C0C0"/>
        </w:rPr>
        <w:t>Professional Experience</w:t>
      </w:r>
      <w:r w:rsidRPr="009F4DDF">
        <w:rPr>
          <w:rFonts w:ascii="Cambria" w:hAnsi="Cambria" w:cs="Arial"/>
          <w:b/>
          <w:smallCaps/>
          <w:color w:val="000080"/>
          <w:shd w:val="clear" w:color="auto" w:fill="C0C0C0"/>
        </w:rPr>
        <w:t>:</w:t>
      </w:r>
    </w:p>
    <w:p w:rsidR="00BD1463" w:rsidRPr="00625B2A" w:rsidRDefault="00965856" w:rsidP="00E4393F">
      <w:pPr>
        <w:spacing w:line="276" w:lineRule="auto"/>
        <w:ind w:left="2880" w:hanging="2880"/>
        <w:rPr>
          <w:rFonts w:ascii="Verdana" w:hAnsi="Verdana" w:cs="Arial"/>
          <w:sz w:val="20"/>
        </w:rPr>
      </w:pPr>
      <w:r w:rsidRPr="00625B2A">
        <w:rPr>
          <w:rFonts w:ascii="Verdana" w:hAnsi="Verdana" w:cs="Arial"/>
          <w:sz w:val="20"/>
        </w:rPr>
        <w:t xml:space="preserve">Working </w:t>
      </w:r>
      <w:r w:rsidR="00B37BE7" w:rsidRPr="00625B2A">
        <w:rPr>
          <w:rFonts w:ascii="Verdana" w:hAnsi="Verdana" w:cs="Arial"/>
          <w:sz w:val="20"/>
        </w:rPr>
        <w:t xml:space="preserve">as </w:t>
      </w:r>
      <w:r w:rsidR="00862FEE" w:rsidRPr="00625B2A">
        <w:rPr>
          <w:rFonts w:ascii="Verdana" w:hAnsi="Verdana" w:cs="Arial"/>
          <w:b/>
          <w:sz w:val="20"/>
        </w:rPr>
        <w:t xml:space="preserve">Software </w:t>
      </w:r>
      <w:r w:rsidR="00313D3B" w:rsidRPr="00625B2A">
        <w:rPr>
          <w:rFonts w:ascii="Verdana" w:hAnsi="Verdana" w:cs="Arial"/>
          <w:b/>
          <w:sz w:val="20"/>
        </w:rPr>
        <w:t>Developer</w:t>
      </w:r>
      <w:r w:rsidR="0087394D" w:rsidRPr="00625B2A">
        <w:rPr>
          <w:rFonts w:ascii="Verdana" w:hAnsi="Verdana" w:cs="Arial"/>
          <w:b/>
          <w:sz w:val="20"/>
        </w:rPr>
        <w:t xml:space="preserve"> </w:t>
      </w:r>
      <w:r w:rsidR="005A667B" w:rsidRPr="00625B2A">
        <w:rPr>
          <w:rFonts w:ascii="Verdana" w:hAnsi="Verdana" w:cs="Arial"/>
          <w:sz w:val="20"/>
        </w:rPr>
        <w:t>for</w:t>
      </w:r>
      <w:r w:rsidR="0087394D" w:rsidRPr="00625B2A">
        <w:rPr>
          <w:rFonts w:ascii="Verdana" w:hAnsi="Verdana" w:cs="Arial"/>
          <w:sz w:val="20"/>
        </w:rPr>
        <w:t xml:space="preserve"> </w:t>
      </w:r>
      <w:proofErr w:type="spellStart"/>
      <w:r w:rsidR="00B72E57">
        <w:rPr>
          <w:rFonts w:ascii="Verdana" w:hAnsi="Verdana" w:cs="Arial"/>
          <w:sz w:val="20"/>
        </w:rPr>
        <w:t>Ao</w:t>
      </w:r>
      <w:proofErr w:type="spellEnd"/>
      <w:r w:rsidR="00B72E57">
        <w:rPr>
          <w:rFonts w:ascii="Verdana" w:hAnsi="Verdana" w:cs="Arial"/>
          <w:sz w:val="20"/>
        </w:rPr>
        <w:t xml:space="preserve"> </w:t>
      </w:r>
      <w:proofErr w:type="spellStart"/>
      <w:r w:rsidR="00B72E57">
        <w:rPr>
          <w:rFonts w:ascii="Verdana" w:hAnsi="Verdana" w:cs="Arial"/>
          <w:sz w:val="20"/>
        </w:rPr>
        <w:t>Softwere</w:t>
      </w:r>
      <w:proofErr w:type="spellEnd"/>
      <w:r w:rsidR="00313D3B" w:rsidRPr="00625B2A">
        <w:rPr>
          <w:rFonts w:ascii="Verdana" w:hAnsi="Verdana" w:cs="Arial"/>
          <w:sz w:val="20"/>
        </w:rPr>
        <w:t xml:space="preserve"> Solutions</w:t>
      </w:r>
      <w:r w:rsidR="009A5D5E">
        <w:rPr>
          <w:rFonts w:ascii="Verdana" w:hAnsi="Verdana" w:cs="Arial"/>
          <w:sz w:val="20"/>
        </w:rPr>
        <w:t xml:space="preserve"> </w:t>
      </w:r>
      <w:r w:rsidR="00E66CCE" w:rsidRPr="00625B2A">
        <w:rPr>
          <w:rFonts w:ascii="Verdana" w:hAnsi="Verdana" w:cs="Arial"/>
          <w:sz w:val="20"/>
        </w:rPr>
        <w:t xml:space="preserve">from </w:t>
      </w:r>
    </w:p>
    <w:p w:rsidR="00965856" w:rsidRPr="00625B2A" w:rsidRDefault="000D4B2F" w:rsidP="006C1AC5">
      <w:pPr>
        <w:spacing w:line="276" w:lineRule="auto"/>
        <w:ind w:left="2880" w:hanging="2880"/>
        <w:rPr>
          <w:rFonts w:ascii="Verdana" w:hAnsi="Verdana" w:cs="Arial"/>
          <w:sz w:val="20"/>
        </w:rPr>
      </w:pPr>
      <w:r>
        <w:rPr>
          <w:rFonts w:ascii="Verdana" w:hAnsi="Verdana" w:cs="Arial"/>
          <w:sz w:val="20"/>
        </w:rPr>
        <w:t xml:space="preserve"> </w:t>
      </w:r>
      <w:proofErr w:type="gramStart"/>
      <w:r>
        <w:rPr>
          <w:rFonts w:ascii="Verdana" w:hAnsi="Verdana" w:cs="Arial"/>
          <w:sz w:val="20"/>
        </w:rPr>
        <w:t>March</w:t>
      </w:r>
      <w:r w:rsidR="0087394D" w:rsidRPr="00625B2A">
        <w:rPr>
          <w:rFonts w:ascii="Verdana" w:hAnsi="Verdana" w:cs="Arial"/>
          <w:sz w:val="20"/>
        </w:rPr>
        <w:t xml:space="preserve"> </w:t>
      </w:r>
      <w:r w:rsidR="00447F1D" w:rsidRPr="00625B2A">
        <w:rPr>
          <w:rFonts w:ascii="Verdana" w:hAnsi="Verdana" w:cs="Arial"/>
          <w:sz w:val="20"/>
        </w:rPr>
        <w:t>201</w:t>
      </w:r>
      <w:r w:rsidR="00B72E57">
        <w:rPr>
          <w:rFonts w:ascii="Verdana" w:hAnsi="Verdana" w:cs="Arial"/>
          <w:sz w:val="20"/>
        </w:rPr>
        <w:t>4</w:t>
      </w:r>
      <w:r w:rsidR="00E4393F" w:rsidRPr="00625B2A">
        <w:rPr>
          <w:rFonts w:ascii="Verdana" w:hAnsi="Verdana" w:cs="Arial"/>
          <w:sz w:val="20"/>
        </w:rPr>
        <w:t xml:space="preserve"> to </w:t>
      </w:r>
      <w:r w:rsidR="00F96EA0" w:rsidRPr="00625B2A">
        <w:rPr>
          <w:rFonts w:ascii="Verdana" w:hAnsi="Verdana" w:cs="Arial"/>
          <w:sz w:val="20"/>
        </w:rPr>
        <w:t>till date</w:t>
      </w:r>
      <w:r w:rsidR="00E4393F" w:rsidRPr="00625B2A">
        <w:rPr>
          <w:rFonts w:ascii="Verdana" w:hAnsi="Verdana" w:cs="Arial"/>
          <w:sz w:val="20"/>
        </w:rPr>
        <w:t>.</w:t>
      </w:r>
      <w:proofErr w:type="gramEnd"/>
    </w:p>
    <w:p w:rsidR="006C1AC5" w:rsidRPr="006C1AC5" w:rsidRDefault="006C1AC5" w:rsidP="006C1AC5">
      <w:pPr>
        <w:spacing w:line="276" w:lineRule="auto"/>
        <w:ind w:left="2880" w:hanging="2880"/>
        <w:rPr>
          <w:rFonts w:ascii="Cambria" w:hAnsi="Cambria" w:cs="Arial"/>
        </w:rPr>
      </w:pPr>
    </w:p>
    <w:p w:rsidR="005A667B" w:rsidRPr="009F4DDF" w:rsidRDefault="005A667B" w:rsidP="005A667B">
      <w:pPr>
        <w:spacing w:after="100" w:line="276" w:lineRule="auto"/>
        <w:rPr>
          <w:rFonts w:ascii="Cambria" w:hAnsi="Cambria" w:cs="Arial"/>
          <w:b/>
          <w:smallCaps/>
          <w:color w:val="000080"/>
          <w:shd w:val="clear" w:color="auto" w:fill="C0C0C0"/>
        </w:rPr>
      </w:pPr>
      <w:r w:rsidRPr="009F4DDF">
        <w:rPr>
          <w:rFonts w:ascii="Cambria" w:hAnsi="Cambria" w:cs="Arial"/>
          <w:b/>
          <w:smallCaps/>
          <w:color w:val="000080"/>
          <w:shd w:val="clear" w:color="auto" w:fill="C0C0C0"/>
        </w:rPr>
        <w:t>Educational Qualification:</w:t>
      </w:r>
    </w:p>
    <w:p w:rsidR="005A667B" w:rsidRPr="00B320B0" w:rsidRDefault="00A835A4" w:rsidP="00930A3A">
      <w:pPr>
        <w:numPr>
          <w:ilvl w:val="0"/>
          <w:numId w:val="13"/>
        </w:numPr>
        <w:tabs>
          <w:tab w:val="clear" w:pos="720"/>
        </w:tabs>
        <w:suppressAutoHyphens w:val="0"/>
        <w:spacing w:line="360" w:lineRule="auto"/>
        <w:ind w:left="360"/>
        <w:rPr>
          <w:rFonts w:ascii="Verdana" w:hAnsi="Verdana" w:cs="Arial"/>
          <w:bCs/>
          <w:sz w:val="20"/>
        </w:rPr>
      </w:pPr>
      <w:r w:rsidRPr="00B320B0">
        <w:rPr>
          <w:rFonts w:ascii="Verdana" w:hAnsi="Verdana" w:cs="Arial"/>
          <w:bCs/>
          <w:sz w:val="20"/>
        </w:rPr>
        <w:t>2010</w:t>
      </w:r>
      <w:r w:rsidR="005A667B" w:rsidRPr="00B320B0">
        <w:rPr>
          <w:rFonts w:ascii="Verdana" w:hAnsi="Verdana" w:cs="Arial"/>
          <w:bCs/>
          <w:sz w:val="20"/>
        </w:rPr>
        <w:t>-20</w:t>
      </w:r>
      <w:r w:rsidR="00F700B1" w:rsidRPr="00B320B0">
        <w:rPr>
          <w:rFonts w:ascii="Verdana" w:hAnsi="Verdana" w:cs="Arial"/>
          <w:bCs/>
          <w:sz w:val="20"/>
        </w:rPr>
        <w:t>1</w:t>
      </w:r>
      <w:r w:rsidRPr="00B320B0">
        <w:rPr>
          <w:rFonts w:ascii="Verdana" w:hAnsi="Verdana" w:cs="Arial"/>
          <w:bCs/>
          <w:sz w:val="20"/>
        </w:rPr>
        <w:t>2</w:t>
      </w:r>
      <w:r w:rsidR="0087394D" w:rsidRPr="00B320B0">
        <w:rPr>
          <w:rFonts w:ascii="Verdana" w:hAnsi="Verdana" w:cs="Arial"/>
          <w:bCs/>
          <w:sz w:val="20"/>
        </w:rPr>
        <w:t xml:space="preserve"> </w:t>
      </w:r>
      <w:proofErr w:type="gramStart"/>
      <w:r w:rsidR="00930A3A" w:rsidRPr="00B320B0">
        <w:rPr>
          <w:rFonts w:ascii="Verdana" w:hAnsi="Verdana" w:cs="Arial"/>
          <w:sz w:val="20"/>
        </w:rPr>
        <w:t>GNIIT(</w:t>
      </w:r>
      <w:proofErr w:type="gramEnd"/>
      <w:r w:rsidR="00930A3A" w:rsidRPr="00B320B0">
        <w:rPr>
          <w:rFonts w:ascii="Verdana" w:hAnsi="Verdana" w:cs="Arial"/>
          <w:sz w:val="20"/>
        </w:rPr>
        <w:t xml:space="preserve">Software Engineering) </w:t>
      </w:r>
      <w:r w:rsidR="005A667B" w:rsidRPr="00B320B0">
        <w:rPr>
          <w:rFonts w:ascii="Verdana" w:hAnsi="Verdana" w:cs="Arial"/>
          <w:sz w:val="20"/>
        </w:rPr>
        <w:t xml:space="preserve">from </w:t>
      </w:r>
      <w:r w:rsidR="00930A3A" w:rsidRPr="00B320B0">
        <w:rPr>
          <w:rFonts w:ascii="Verdana" w:hAnsi="Verdana" w:cs="Arial"/>
          <w:sz w:val="20"/>
        </w:rPr>
        <w:t>NIIT.</w:t>
      </w:r>
    </w:p>
    <w:p w:rsidR="00930A3A" w:rsidRPr="00B320B0" w:rsidRDefault="00930A3A" w:rsidP="00930A3A">
      <w:pPr>
        <w:numPr>
          <w:ilvl w:val="0"/>
          <w:numId w:val="13"/>
        </w:numPr>
        <w:tabs>
          <w:tab w:val="clear" w:pos="720"/>
        </w:tabs>
        <w:suppressAutoHyphens w:val="0"/>
        <w:spacing w:line="360" w:lineRule="auto"/>
        <w:ind w:left="360"/>
        <w:rPr>
          <w:rFonts w:ascii="Verdana" w:hAnsi="Verdana" w:cs="Arial"/>
          <w:bCs/>
          <w:sz w:val="20"/>
        </w:rPr>
      </w:pPr>
      <w:r w:rsidRPr="00B320B0">
        <w:rPr>
          <w:rFonts w:ascii="Verdana" w:hAnsi="Verdana" w:cs="Arial"/>
          <w:bCs/>
          <w:sz w:val="20"/>
        </w:rPr>
        <w:t>2012</w:t>
      </w:r>
      <w:r w:rsidRPr="00B320B0">
        <w:rPr>
          <w:rFonts w:ascii="Verdana" w:hAnsi="Verdana" w:cs="Arial"/>
          <w:sz w:val="20"/>
        </w:rPr>
        <w:t xml:space="preserve"> </w:t>
      </w:r>
      <w:proofErr w:type="spellStart"/>
      <w:proofErr w:type="gramStart"/>
      <w:r w:rsidR="00551493">
        <w:rPr>
          <w:rFonts w:ascii="Verdana" w:hAnsi="Verdana" w:cs="Arial"/>
          <w:sz w:val="20"/>
        </w:rPr>
        <w:t>BSc</w:t>
      </w:r>
      <w:proofErr w:type="spellEnd"/>
      <w:r w:rsidRPr="00B320B0">
        <w:rPr>
          <w:rFonts w:ascii="Verdana" w:hAnsi="Verdana" w:cs="Arial"/>
          <w:sz w:val="20"/>
        </w:rPr>
        <w:t xml:space="preserve">  from</w:t>
      </w:r>
      <w:proofErr w:type="gramEnd"/>
      <w:r w:rsidRPr="00B320B0">
        <w:rPr>
          <w:rFonts w:ascii="Verdana" w:hAnsi="Verdana" w:cs="Arial"/>
          <w:sz w:val="20"/>
        </w:rPr>
        <w:t xml:space="preserve"> </w:t>
      </w:r>
      <w:r w:rsidRPr="00B320B0">
        <w:rPr>
          <w:rFonts w:ascii="Verdana" w:hAnsi="Verdana" w:cs="Arial"/>
          <w:b/>
          <w:sz w:val="20"/>
        </w:rPr>
        <w:t xml:space="preserve"> </w:t>
      </w:r>
      <w:r w:rsidRPr="00B320B0">
        <w:rPr>
          <w:rFonts w:ascii="Verdana" w:hAnsi="Verdana" w:cs="Arial"/>
          <w:sz w:val="20"/>
        </w:rPr>
        <w:t xml:space="preserve">Dr. RML </w:t>
      </w:r>
      <w:proofErr w:type="spellStart"/>
      <w:r w:rsidRPr="00B320B0">
        <w:rPr>
          <w:rFonts w:ascii="Verdana" w:hAnsi="Verdana" w:cs="Arial"/>
          <w:sz w:val="20"/>
        </w:rPr>
        <w:t>Awadh</w:t>
      </w:r>
      <w:proofErr w:type="spellEnd"/>
      <w:r w:rsidRPr="00B320B0">
        <w:rPr>
          <w:rFonts w:ascii="Verdana" w:hAnsi="Verdana" w:cs="Arial"/>
          <w:sz w:val="20"/>
        </w:rPr>
        <w:t xml:space="preserve"> University</w:t>
      </w:r>
      <w:r w:rsidRPr="00B320B0">
        <w:rPr>
          <w:rFonts w:ascii="Verdana" w:hAnsi="Verdana" w:cs="Arial"/>
          <w:b/>
          <w:sz w:val="20"/>
        </w:rPr>
        <w:t xml:space="preserve"> </w:t>
      </w:r>
      <w:r w:rsidRPr="00B320B0">
        <w:rPr>
          <w:rFonts w:ascii="Verdana" w:hAnsi="Verdana" w:cs="Arial"/>
          <w:sz w:val="20"/>
        </w:rPr>
        <w:t xml:space="preserve">, </w:t>
      </w:r>
      <w:proofErr w:type="spellStart"/>
      <w:r w:rsidRPr="00B320B0">
        <w:rPr>
          <w:rFonts w:ascii="Verdana" w:hAnsi="Verdana" w:cs="Arial"/>
          <w:sz w:val="20"/>
        </w:rPr>
        <w:t>Faizabad</w:t>
      </w:r>
      <w:proofErr w:type="spellEnd"/>
      <w:r w:rsidRPr="00B320B0">
        <w:rPr>
          <w:rFonts w:ascii="Verdana" w:hAnsi="Verdana" w:cs="Arial"/>
          <w:b/>
          <w:sz w:val="20"/>
        </w:rPr>
        <w:t xml:space="preserve">, </w:t>
      </w:r>
      <w:r w:rsidRPr="00B320B0">
        <w:rPr>
          <w:rFonts w:ascii="Verdana" w:hAnsi="Verdana" w:cs="Arial"/>
          <w:sz w:val="20"/>
        </w:rPr>
        <w:t>Uttar Pradesh</w:t>
      </w:r>
      <w:r w:rsidRPr="00B320B0">
        <w:rPr>
          <w:rFonts w:ascii="Verdana" w:hAnsi="Verdana" w:cs="Arial"/>
          <w:bCs/>
          <w:sz w:val="20"/>
        </w:rPr>
        <w:t>.</w:t>
      </w:r>
    </w:p>
    <w:p w:rsidR="00142DF4" w:rsidRPr="00B320B0" w:rsidRDefault="00142DF4" w:rsidP="00AA2D01">
      <w:pPr>
        <w:numPr>
          <w:ilvl w:val="0"/>
          <w:numId w:val="13"/>
        </w:numPr>
        <w:tabs>
          <w:tab w:val="clear" w:pos="720"/>
        </w:tabs>
        <w:suppressAutoHyphens w:val="0"/>
        <w:spacing w:line="360" w:lineRule="auto"/>
        <w:ind w:left="360"/>
        <w:rPr>
          <w:rFonts w:ascii="Verdana" w:hAnsi="Verdana" w:cs="Arial"/>
          <w:bCs/>
          <w:sz w:val="20"/>
        </w:rPr>
      </w:pPr>
      <w:r w:rsidRPr="00B320B0">
        <w:rPr>
          <w:rFonts w:ascii="Verdana" w:hAnsi="Verdana" w:cs="Arial"/>
          <w:bCs/>
          <w:sz w:val="20"/>
        </w:rPr>
        <w:t>12</w:t>
      </w:r>
      <w:r w:rsidRPr="00B320B0">
        <w:rPr>
          <w:rFonts w:ascii="Verdana" w:hAnsi="Verdana" w:cs="Arial"/>
          <w:bCs/>
          <w:sz w:val="20"/>
          <w:vertAlign w:val="superscript"/>
        </w:rPr>
        <w:t>th</w:t>
      </w:r>
      <w:r w:rsidRPr="00B320B0">
        <w:rPr>
          <w:rFonts w:ascii="Verdana" w:hAnsi="Verdana" w:cs="Arial"/>
          <w:bCs/>
          <w:sz w:val="20"/>
        </w:rPr>
        <w:t xml:space="preserve"> from</w:t>
      </w:r>
      <w:r w:rsidR="0087394D" w:rsidRPr="00B320B0">
        <w:rPr>
          <w:rFonts w:ascii="Verdana" w:hAnsi="Verdana" w:cs="Arial"/>
          <w:bCs/>
          <w:sz w:val="20"/>
        </w:rPr>
        <w:t xml:space="preserve"> </w:t>
      </w:r>
      <w:r w:rsidR="00A835A4" w:rsidRPr="00B320B0">
        <w:rPr>
          <w:rFonts w:ascii="Verdana" w:hAnsi="Verdana" w:cs="Arial"/>
          <w:bCs/>
          <w:sz w:val="20"/>
        </w:rPr>
        <w:t>UP Board in 2009</w:t>
      </w:r>
      <w:r w:rsidRPr="00B320B0">
        <w:rPr>
          <w:rFonts w:ascii="Verdana" w:hAnsi="Verdana" w:cs="Arial"/>
          <w:bCs/>
          <w:sz w:val="20"/>
        </w:rPr>
        <w:t>.</w:t>
      </w:r>
    </w:p>
    <w:p w:rsidR="00EA0783" w:rsidRPr="00B320B0" w:rsidRDefault="00142DF4" w:rsidP="00EA0783">
      <w:pPr>
        <w:numPr>
          <w:ilvl w:val="0"/>
          <w:numId w:val="13"/>
        </w:numPr>
        <w:tabs>
          <w:tab w:val="clear" w:pos="720"/>
        </w:tabs>
        <w:suppressAutoHyphens w:val="0"/>
        <w:spacing w:line="360" w:lineRule="auto"/>
        <w:ind w:left="360"/>
        <w:rPr>
          <w:rFonts w:ascii="Verdana" w:hAnsi="Verdana" w:cs="Arial"/>
          <w:bCs/>
          <w:sz w:val="20"/>
        </w:rPr>
      </w:pPr>
      <w:r w:rsidRPr="00B320B0">
        <w:rPr>
          <w:rFonts w:ascii="Verdana" w:hAnsi="Verdana" w:cs="Arial"/>
          <w:bCs/>
          <w:sz w:val="20"/>
        </w:rPr>
        <w:t xml:space="preserve">10th from </w:t>
      </w:r>
      <w:r w:rsidR="00A835A4" w:rsidRPr="00B320B0">
        <w:rPr>
          <w:rFonts w:ascii="Verdana" w:hAnsi="Verdana" w:cs="Arial"/>
          <w:bCs/>
          <w:sz w:val="20"/>
        </w:rPr>
        <w:t>UP Board in2007</w:t>
      </w:r>
      <w:r w:rsidRPr="00B320B0">
        <w:rPr>
          <w:rFonts w:ascii="Verdana" w:hAnsi="Verdana" w:cs="Arial"/>
          <w:bCs/>
          <w:sz w:val="20"/>
        </w:rPr>
        <w:t>.</w:t>
      </w:r>
    </w:p>
    <w:p w:rsidR="006C1AC5" w:rsidRDefault="006C1AC5">
      <w:pPr>
        <w:spacing w:after="100" w:line="276" w:lineRule="auto"/>
        <w:rPr>
          <w:rFonts w:ascii="Cambria" w:hAnsi="Cambria" w:cs="Arial"/>
          <w:b/>
          <w:smallCaps/>
          <w:color w:val="000080"/>
          <w:shd w:val="clear" w:color="auto" w:fill="C0C0C0"/>
        </w:rPr>
      </w:pPr>
    </w:p>
    <w:p w:rsidR="006C1AC5" w:rsidRDefault="005B659F" w:rsidP="006C1AC5">
      <w:pPr>
        <w:spacing w:after="100" w:line="276" w:lineRule="auto"/>
        <w:rPr>
          <w:rFonts w:ascii="Cambria" w:hAnsi="Cambria" w:cs="Arial"/>
          <w:b/>
          <w:smallCaps/>
          <w:color w:val="000080"/>
          <w:shd w:val="clear" w:color="auto" w:fill="C0C0C0"/>
        </w:rPr>
      </w:pPr>
      <w:r w:rsidRPr="009F4DDF">
        <w:rPr>
          <w:rFonts w:ascii="Cambria" w:hAnsi="Cambria" w:cs="Arial"/>
          <w:b/>
          <w:smallCaps/>
          <w:color w:val="000080"/>
          <w:shd w:val="clear" w:color="auto" w:fill="C0C0C0"/>
        </w:rPr>
        <w:t>Skills</w:t>
      </w:r>
      <w:r w:rsidR="00DB3D91" w:rsidRPr="009F4DDF">
        <w:rPr>
          <w:rFonts w:ascii="Cambria" w:hAnsi="Cambria" w:cs="Arial"/>
          <w:b/>
          <w:smallCaps/>
          <w:color w:val="000080"/>
          <w:shd w:val="clear" w:color="auto" w:fill="C0C0C0"/>
        </w:rPr>
        <w:t xml:space="preserve"> Summary</w:t>
      </w:r>
      <w:r w:rsidRPr="009F4DDF">
        <w:rPr>
          <w:rFonts w:ascii="Cambria" w:hAnsi="Cambria" w:cs="Arial"/>
          <w:b/>
          <w:smallCaps/>
          <w:color w:val="000080"/>
          <w:shd w:val="clear" w:color="auto" w:fill="C0C0C0"/>
        </w:rPr>
        <w:t>:</w:t>
      </w:r>
    </w:p>
    <w:p w:rsidR="0042008C" w:rsidRDefault="0042008C" w:rsidP="0042008C">
      <w:pPr>
        <w:spacing w:after="100" w:line="276" w:lineRule="auto"/>
        <w:rPr>
          <w:rFonts w:ascii="Verdana" w:hAnsi="Verdana" w:cs="Calibri"/>
          <w:sz w:val="20"/>
          <w:szCs w:val="20"/>
        </w:rPr>
      </w:pPr>
      <w:r w:rsidRPr="0042008C">
        <w:rPr>
          <w:rFonts w:ascii="Verdana" w:hAnsi="Verdana" w:cs="Calibri"/>
          <w:sz w:val="20"/>
          <w:szCs w:val="20"/>
        </w:rPr>
        <w:t>Operating System</w:t>
      </w:r>
      <w:r w:rsidRPr="0042008C">
        <w:rPr>
          <w:rFonts w:ascii="Verdana" w:hAnsi="Verdana" w:cs="Calibri"/>
          <w:sz w:val="20"/>
          <w:szCs w:val="20"/>
        </w:rPr>
        <w:tab/>
      </w:r>
      <w:r w:rsidRPr="0042008C">
        <w:rPr>
          <w:rFonts w:ascii="Verdana" w:hAnsi="Verdana" w:cs="Calibri"/>
          <w:sz w:val="20"/>
          <w:szCs w:val="20"/>
        </w:rPr>
        <w:tab/>
        <w:t>:  Windows XP/ 7/ 8</w:t>
      </w:r>
    </w:p>
    <w:p w:rsidR="00FB0A7E" w:rsidRPr="00B320B0" w:rsidRDefault="00491823" w:rsidP="00FB0A7E">
      <w:pPr>
        <w:rPr>
          <w:rFonts w:ascii="Verdana" w:hAnsi="Verdana" w:cs="Calibri"/>
          <w:sz w:val="20"/>
          <w:szCs w:val="20"/>
        </w:rPr>
      </w:pPr>
      <w:r w:rsidRPr="00B320B0">
        <w:rPr>
          <w:rFonts w:ascii="Verdana" w:hAnsi="Verdana" w:cs="Calibri"/>
          <w:sz w:val="20"/>
          <w:szCs w:val="20"/>
        </w:rPr>
        <w:t>Languages</w:t>
      </w:r>
      <w:r w:rsidRPr="00B320B0">
        <w:rPr>
          <w:rFonts w:ascii="Verdana" w:hAnsi="Verdana" w:cs="Calibri"/>
          <w:sz w:val="20"/>
          <w:szCs w:val="20"/>
        </w:rPr>
        <w:tab/>
      </w:r>
      <w:r w:rsidRPr="00B320B0">
        <w:rPr>
          <w:rFonts w:ascii="Verdana" w:hAnsi="Verdana" w:cs="Calibri"/>
          <w:sz w:val="20"/>
          <w:szCs w:val="20"/>
        </w:rPr>
        <w:tab/>
      </w:r>
      <w:r w:rsidRPr="00B320B0">
        <w:rPr>
          <w:rFonts w:ascii="Verdana" w:hAnsi="Verdana" w:cs="Calibri"/>
          <w:sz w:val="20"/>
          <w:szCs w:val="20"/>
        </w:rPr>
        <w:tab/>
      </w:r>
      <w:r w:rsidR="00FB0A7E" w:rsidRPr="00B320B0">
        <w:rPr>
          <w:rFonts w:ascii="Verdana" w:hAnsi="Verdana" w:cs="Calibri"/>
          <w:sz w:val="20"/>
          <w:szCs w:val="20"/>
        </w:rPr>
        <w:t xml:space="preserve">:  </w:t>
      </w:r>
      <w:r w:rsidR="00B4276F" w:rsidRPr="00B320B0">
        <w:rPr>
          <w:rFonts w:ascii="Verdana" w:hAnsi="Verdana" w:cs="Calibri"/>
          <w:sz w:val="20"/>
          <w:szCs w:val="20"/>
        </w:rPr>
        <w:t>C#</w:t>
      </w:r>
    </w:p>
    <w:p w:rsidR="00E95055" w:rsidRPr="00B320B0" w:rsidRDefault="00E95055" w:rsidP="00FB0A7E">
      <w:pPr>
        <w:rPr>
          <w:rFonts w:ascii="Verdana" w:hAnsi="Verdana" w:cs="Calibri"/>
          <w:sz w:val="20"/>
          <w:szCs w:val="20"/>
        </w:rPr>
      </w:pPr>
      <w:r w:rsidRPr="00B320B0">
        <w:rPr>
          <w:rFonts w:ascii="Verdana" w:hAnsi="Verdana" w:cs="Calibri"/>
          <w:sz w:val="20"/>
          <w:szCs w:val="20"/>
          <w:lang w:val="fr-FR"/>
        </w:rPr>
        <w:t>IDE</w:t>
      </w:r>
      <w:r w:rsidRPr="00B320B0">
        <w:rPr>
          <w:rFonts w:ascii="Verdana" w:hAnsi="Verdana" w:cs="Calibri"/>
          <w:sz w:val="20"/>
          <w:szCs w:val="20"/>
          <w:lang w:val="fr-FR"/>
        </w:rPr>
        <w:tab/>
      </w:r>
      <w:r w:rsidRPr="00B320B0">
        <w:rPr>
          <w:rFonts w:ascii="Verdana" w:hAnsi="Verdana" w:cs="Calibri"/>
          <w:sz w:val="20"/>
          <w:szCs w:val="20"/>
          <w:lang w:val="fr-FR"/>
        </w:rPr>
        <w:tab/>
      </w:r>
      <w:r w:rsidR="00491823" w:rsidRPr="00B320B0">
        <w:rPr>
          <w:rFonts w:ascii="Verdana" w:hAnsi="Verdana" w:cs="Calibri"/>
          <w:sz w:val="20"/>
          <w:szCs w:val="20"/>
          <w:lang w:val="fr-FR"/>
        </w:rPr>
        <w:tab/>
      </w:r>
      <w:r w:rsidR="00491823" w:rsidRPr="00B320B0">
        <w:rPr>
          <w:rFonts w:ascii="Verdana" w:hAnsi="Verdana" w:cs="Calibri"/>
          <w:sz w:val="20"/>
          <w:szCs w:val="20"/>
          <w:lang w:val="fr-FR"/>
        </w:rPr>
        <w:tab/>
      </w:r>
      <w:r w:rsidR="00FB0A7E" w:rsidRPr="008F745E">
        <w:rPr>
          <w:rFonts w:ascii="Verdana" w:hAnsi="Verdana" w:cs="Calibri"/>
          <w:sz w:val="20"/>
          <w:szCs w:val="20"/>
          <w:lang w:val="fr-FR"/>
        </w:rPr>
        <w:t xml:space="preserve">: </w:t>
      </w:r>
      <w:r w:rsidRPr="008F745E">
        <w:rPr>
          <w:rFonts w:ascii="Verdana" w:hAnsi="Verdana"/>
          <w:sz w:val="20"/>
          <w:szCs w:val="20"/>
        </w:rPr>
        <w:t>ASP.NET</w:t>
      </w:r>
      <w:r w:rsidRPr="00B320B0">
        <w:rPr>
          <w:rFonts w:ascii="Verdana" w:hAnsi="Verdana"/>
          <w:sz w:val="20"/>
          <w:szCs w:val="20"/>
        </w:rPr>
        <w:t xml:space="preserve"> 2.0/3.5/4.0</w:t>
      </w:r>
    </w:p>
    <w:p w:rsidR="00FB0A7E" w:rsidRPr="00B320B0" w:rsidRDefault="00C24818" w:rsidP="00FB0A7E">
      <w:pPr>
        <w:rPr>
          <w:rFonts w:ascii="Verdana" w:hAnsi="Verdana" w:cs="Calibri"/>
          <w:sz w:val="20"/>
          <w:szCs w:val="20"/>
        </w:rPr>
      </w:pPr>
      <w:r w:rsidRPr="00B320B0">
        <w:rPr>
          <w:rFonts w:ascii="Verdana" w:hAnsi="Verdana" w:cs="Calibri"/>
          <w:sz w:val="20"/>
          <w:szCs w:val="20"/>
        </w:rPr>
        <w:t>Persistence Technologies</w:t>
      </w:r>
      <w:r w:rsidR="00491823" w:rsidRPr="00B320B0">
        <w:rPr>
          <w:rFonts w:ascii="Verdana" w:hAnsi="Verdana" w:cs="Calibri"/>
          <w:sz w:val="20"/>
          <w:szCs w:val="20"/>
        </w:rPr>
        <w:tab/>
      </w:r>
      <w:r w:rsidR="00FB0A7E" w:rsidRPr="00B320B0">
        <w:rPr>
          <w:rFonts w:ascii="Verdana" w:hAnsi="Verdana" w:cs="Calibri"/>
          <w:sz w:val="20"/>
          <w:szCs w:val="20"/>
        </w:rPr>
        <w:t xml:space="preserve">: </w:t>
      </w:r>
      <w:r w:rsidRPr="00B320B0">
        <w:rPr>
          <w:rFonts w:ascii="Verdana" w:hAnsi="Verdana" w:cs="Calibri"/>
          <w:sz w:val="20"/>
          <w:szCs w:val="20"/>
        </w:rPr>
        <w:t>ADO.Net</w:t>
      </w:r>
    </w:p>
    <w:p w:rsidR="009D3666" w:rsidRPr="00B320B0" w:rsidRDefault="009D3666" w:rsidP="00FB0A7E">
      <w:pPr>
        <w:rPr>
          <w:rFonts w:ascii="Verdana" w:hAnsi="Verdana" w:cs="Calibri"/>
          <w:sz w:val="20"/>
          <w:szCs w:val="20"/>
        </w:rPr>
      </w:pPr>
      <w:r w:rsidRPr="00B320B0">
        <w:rPr>
          <w:rFonts w:ascii="Verdana" w:hAnsi="Verdana" w:cs="Calibri"/>
          <w:sz w:val="20"/>
          <w:szCs w:val="20"/>
        </w:rPr>
        <w:t xml:space="preserve">Web Server </w:t>
      </w:r>
      <w:r w:rsidRPr="00B320B0">
        <w:rPr>
          <w:rFonts w:ascii="Verdana" w:hAnsi="Verdana" w:cs="Calibri"/>
          <w:sz w:val="20"/>
          <w:szCs w:val="20"/>
        </w:rPr>
        <w:tab/>
      </w:r>
      <w:r w:rsidRPr="00B320B0">
        <w:rPr>
          <w:rFonts w:ascii="Verdana" w:hAnsi="Verdana" w:cs="Calibri"/>
          <w:sz w:val="20"/>
          <w:szCs w:val="20"/>
        </w:rPr>
        <w:tab/>
      </w:r>
      <w:r w:rsidRPr="00B320B0">
        <w:rPr>
          <w:rFonts w:ascii="Verdana" w:hAnsi="Verdana" w:cs="Calibri"/>
          <w:sz w:val="20"/>
          <w:szCs w:val="20"/>
        </w:rPr>
        <w:tab/>
        <w:t>: IIS</w:t>
      </w:r>
    </w:p>
    <w:p w:rsidR="00FB0A7E" w:rsidRPr="00B320B0" w:rsidRDefault="00491823" w:rsidP="00FB0A7E">
      <w:pPr>
        <w:rPr>
          <w:rFonts w:ascii="Verdana" w:hAnsi="Verdana" w:cs="Calibri"/>
          <w:sz w:val="20"/>
          <w:szCs w:val="20"/>
        </w:rPr>
      </w:pPr>
      <w:r w:rsidRPr="00B320B0">
        <w:rPr>
          <w:rFonts w:ascii="Verdana" w:hAnsi="Verdana" w:cs="Calibri"/>
          <w:sz w:val="20"/>
          <w:szCs w:val="20"/>
        </w:rPr>
        <w:t>Database</w:t>
      </w:r>
      <w:r w:rsidRPr="00B320B0">
        <w:rPr>
          <w:rFonts w:ascii="Verdana" w:hAnsi="Verdana" w:cs="Calibri"/>
          <w:sz w:val="20"/>
          <w:szCs w:val="20"/>
        </w:rPr>
        <w:tab/>
      </w:r>
      <w:r w:rsidRPr="00B320B0">
        <w:rPr>
          <w:rFonts w:ascii="Verdana" w:hAnsi="Verdana" w:cs="Calibri"/>
          <w:sz w:val="20"/>
          <w:szCs w:val="20"/>
        </w:rPr>
        <w:tab/>
      </w:r>
      <w:r w:rsidRPr="00B320B0">
        <w:rPr>
          <w:rFonts w:ascii="Verdana" w:hAnsi="Verdana" w:cs="Calibri"/>
          <w:sz w:val="20"/>
          <w:szCs w:val="20"/>
        </w:rPr>
        <w:tab/>
      </w:r>
      <w:r w:rsidR="007C56F4" w:rsidRPr="00B320B0">
        <w:rPr>
          <w:rFonts w:ascii="Verdana" w:hAnsi="Verdana" w:cs="Calibri"/>
          <w:sz w:val="20"/>
          <w:szCs w:val="20"/>
        </w:rPr>
        <w:t xml:space="preserve">: </w:t>
      </w:r>
      <w:r w:rsidR="008332B2" w:rsidRPr="00B320B0">
        <w:rPr>
          <w:rFonts w:ascii="Verdana" w:hAnsi="Verdana" w:cs="Calibri"/>
          <w:sz w:val="20"/>
          <w:szCs w:val="20"/>
        </w:rPr>
        <w:t>MS SQL Server 05/08</w:t>
      </w:r>
    </w:p>
    <w:p w:rsidR="005B659F" w:rsidRDefault="00491823" w:rsidP="00377538">
      <w:pPr>
        <w:rPr>
          <w:rFonts w:ascii="Verdana" w:hAnsi="Verdana" w:cs="Calibri"/>
          <w:sz w:val="20"/>
          <w:szCs w:val="20"/>
          <w:lang w:val="fr-FR"/>
        </w:rPr>
      </w:pPr>
      <w:r w:rsidRPr="00FB1EA8">
        <w:t>Other</w:t>
      </w:r>
      <w:r w:rsidRPr="00B320B0">
        <w:rPr>
          <w:rFonts w:ascii="Verdana" w:hAnsi="Verdana" w:cs="Calibri"/>
          <w:sz w:val="20"/>
          <w:szCs w:val="20"/>
          <w:lang w:val="fr-FR"/>
        </w:rPr>
        <w:t xml:space="preserve"> Technologies</w:t>
      </w:r>
      <w:r w:rsidRPr="00B320B0">
        <w:rPr>
          <w:rFonts w:ascii="Verdana" w:hAnsi="Verdana" w:cs="Calibri"/>
          <w:sz w:val="20"/>
          <w:szCs w:val="20"/>
          <w:lang w:val="fr-FR"/>
        </w:rPr>
        <w:tab/>
      </w:r>
      <w:r w:rsidRPr="00B320B0">
        <w:rPr>
          <w:rFonts w:ascii="Verdana" w:hAnsi="Verdana" w:cs="Calibri"/>
          <w:sz w:val="20"/>
          <w:szCs w:val="20"/>
          <w:lang w:val="fr-FR"/>
        </w:rPr>
        <w:tab/>
      </w:r>
      <w:r w:rsidR="00FB0A7E" w:rsidRPr="00B320B0">
        <w:rPr>
          <w:rFonts w:ascii="Verdana" w:hAnsi="Verdana" w:cs="Calibri"/>
          <w:sz w:val="20"/>
          <w:szCs w:val="20"/>
          <w:lang w:val="fr-FR"/>
        </w:rPr>
        <w:t>:</w:t>
      </w:r>
      <w:r w:rsidR="009A5D5E">
        <w:rPr>
          <w:rFonts w:ascii="Verdana" w:hAnsi="Verdana" w:cs="Calibri"/>
          <w:sz w:val="20"/>
          <w:szCs w:val="20"/>
          <w:lang w:val="fr-FR"/>
        </w:rPr>
        <w:t xml:space="preserve"> MVC,</w:t>
      </w:r>
      <w:r w:rsidR="00FB0A7E" w:rsidRPr="00B320B0">
        <w:rPr>
          <w:rFonts w:ascii="Verdana" w:hAnsi="Verdana" w:cs="Calibri"/>
          <w:sz w:val="20"/>
          <w:szCs w:val="20"/>
          <w:lang w:val="fr-FR"/>
        </w:rPr>
        <w:t xml:space="preserve"> HTML,</w:t>
      </w:r>
      <w:r w:rsidR="00B83FE5">
        <w:rPr>
          <w:rFonts w:ascii="Verdana" w:hAnsi="Verdana" w:cs="Calibri"/>
          <w:sz w:val="20"/>
          <w:szCs w:val="20"/>
          <w:lang w:val="fr-FR"/>
        </w:rPr>
        <w:t xml:space="preserve"> </w:t>
      </w:r>
      <w:r w:rsidR="00903450" w:rsidRPr="008C6457">
        <w:t>Ajax</w:t>
      </w:r>
      <w:r w:rsidR="00903450" w:rsidRPr="00B320B0">
        <w:rPr>
          <w:rFonts w:ascii="Verdana" w:hAnsi="Verdana" w:cs="Calibri"/>
          <w:sz w:val="20"/>
          <w:szCs w:val="20"/>
          <w:lang w:val="fr-FR"/>
        </w:rPr>
        <w:t>,</w:t>
      </w:r>
      <w:r w:rsidR="00B83FE5">
        <w:rPr>
          <w:rFonts w:ascii="Verdana" w:hAnsi="Verdana" w:cs="Calibri"/>
          <w:sz w:val="20"/>
          <w:szCs w:val="20"/>
          <w:lang w:val="fr-FR"/>
        </w:rPr>
        <w:t xml:space="preserve"> </w:t>
      </w:r>
      <w:proofErr w:type="spellStart"/>
      <w:r w:rsidR="00903450" w:rsidRPr="008C6457">
        <w:t>JSon</w:t>
      </w:r>
      <w:proofErr w:type="spellEnd"/>
      <w:r w:rsidR="00903450" w:rsidRPr="00B320B0">
        <w:rPr>
          <w:rFonts w:ascii="Verdana" w:hAnsi="Verdana" w:cs="Calibri"/>
          <w:sz w:val="20"/>
          <w:szCs w:val="20"/>
          <w:lang w:val="fr-FR"/>
        </w:rPr>
        <w:t>,</w:t>
      </w:r>
      <w:r w:rsidR="00B83FE5">
        <w:rPr>
          <w:rFonts w:ascii="Verdana" w:hAnsi="Verdana" w:cs="Calibri"/>
          <w:sz w:val="20"/>
          <w:szCs w:val="20"/>
          <w:lang w:val="fr-FR"/>
        </w:rPr>
        <w:t xml:space="preserve"> </w:t>
      </w:r>
      <w:proofErr w:type="spellStart"/>
      <w:r w:rsidR="00A5556E" w:rsidRPr="008C6457">
        <w:t>JQuery</w:t>
      </w:r>
      <w:proofErr w:type="spellEnd"/>
      <w:r w:rsidR="00B83FE5">
        <w:rPr>
          <w:rFonts w:ascii="Verdana" w:hAnsi="Verdana" w:cs="Calibri"/>
          <w:sz w:val="20"/>
          <w:szCs w:val="20"/>
          <w:lang w:val="fr-FR"/>
        </w:rPr>
        <w:t xml:space="preserve">, </w:t>
      </w:r>
      <w:r w:rsidR="00583B9C" w:rsidRPr="00B320B0">
        <w:rPr>
          <w:rFonts w:ascii="Verdana" w:hAnsi="Verdana" w:cs="Calibri"/>
          <w:sz w:val="20"/>
          <w:szCs w:val="20"/>
          <w:lang w:val="fr-FR"/>
        </w:rPr>
        <w:t>CSS, Photoshop</w:t>
      </w:r>
    </w:p>
    <w:p w:rsidR="00141705" w:rsidRPr="00B320B0" w:rsidRDefault="00141705" w:rsidP="00377538">
      <w:pPr>
        <w:rPr>
          <w:rFonts w:ascii="Verdana" w:hAnsi="Verdana" w:cs="Calibri"/>
          <w:sz w:val="20"/>
          <w:szCs w:val="20"/>
          <w:lang w:val="fr-FR"/>
        </w:rPr>
      </w:pPr>
    </w:p>
    <w:p w:rsidR="006C1AC5" w:rsidRDefault="006C1AC5" w:rsidP="00377538">
      <w:pPr>
        <w:rPr>
          <w:rFonts w:ascii="Cambria" w:hAnsi="Cambria" w:cs="Calibri"/>
          <w:lang w:val="fr-FR"/>
        </w:rPr>
      </w:pPr>
    </w:p>
    <w:p w:rsidR="00DA37CC" w:rsidRPr="00377538" w:rsidRDefault="00DA37CC" w:rsidP="00377538">
      <w:pPr>
        <w:rPr>
          <w:rFonts w:ascii="Cambria" w:hAnsi="Cambria" w:cs="Calibri"/>
          <w:lang w:val="fr-FR"/>
        </w:rPr>
      </w:pPr>
    </w:p>
    <w:p w:rsidR="00141705" w:rsidRDefault="00377538" w:rsidP="00377538">
      <w:pPr>
        <w:spacing w:after="100" w:line="276" w:lineRule="auto"/>
        <w:rPr>
          <w:rFonts w:ascii="Cambria" w:hAnsi="Cambria"/>
          <w:b/>
          <w:smallCaps/>
          <w:color w:val="000080"/>
          <w:shd w:val="clear" w:color="auto" w:fill="C0C0C0"/>
        </w:rPr>
      </w:pPr>
      <w:r w:rsidRPr="00377538">
        <w:rPr>
          <w:rFonts w:ascii="Cambria" w:hAnsi="Cambria"/>
          <w:b/>
          <w:smallCaps/>
          <w:color w:val="000080"/>
          <w:shd w:val="clear" w:color="auto" w:fill="C0C0C0"/>
        </w:rPr>
        <w:t>Project Profile</w:t>
      </w:r>
    </w:p>
    <w:p w:rsidR="005C5F80" w:rsidRPr="00C351D9" w:rsidRDefault="005C5F80" w:rsidP="005C5F80">
      <w:pPr>
        <w:spacing w:line="276" w:lineRule="auto"/>
        <w:rPr>
          <w:rFonts w:ascii="Cambria" w:hAnsi="Cambria"/>
          <w:b/>
          <w:i/>
          <w:color w:val="002060"/>
        </w:rPr>
      </w:pPr>
      <w:r>
        <w:rPr>
          <w:rFonts w:ascii="Cambria" w:hAnsi="Cambria"/>
          <w:b/>
          <w:i/>
          <w:smallCaps/>
          <w:color w:val="002060"/>
          <w:shd w:val="clear" w:color="auto" w:fill="C0C0C0"/>
        </w:rPr>
        <w:t>Project #</w:t>
      </w:r>
    </w:p>
    <w:p w:rsidR="005C5F80" w:rsidRDefault="005C5F80" w:rsidP="005C5F80">
      <w:pPr>
        <w:spacing w:line="276" w:lineRule="auto"/>
        <w:rPr>
          <w:rFonts w:ascii="Verdana" w:hAnsi="Verdana" w:cs="Arial"/>
          <w:bCs/>
          <w:i/>
          <w:noProof/>
          <w:sz w:val="20"/>
        </w:rPr>
      </w:pPr>
      <w:r w:rsidRPr="00B320B0">
        <w:rPr>
          <w:rFonts w:ascii="Verdana" w:hAnsi="Verdana"/>
          <w:i/>
          <w:sz w:val="20"/>
        </w:rPr>
        <w:t xml:space="preserve">Title </w:t>
      </w:r>
      <w:r w:rsidRPr="00B320B0">
        <w:rPr>
          <w:rFonts w:ascii="Verdana" w:hAnsi="Verdana"/>
          <w:i/>
          <w:sz w:val="20"/>
        </w:rPr>
        <w:tab/>
      </w:r>
      <w:r w:rsidRPr="00B320B0">
        <w:rPr>
          <w:rFonts w:ascii="Verdana" w:hAnsi="Verdana"/>
          <w:i/>
          <w:sz w:val="20"/>
        </w:rPr>
        <w:tab/>
      </w:r>
      <w:r w:rsidRPr="00B320B0">
        <w:rPr>
          <w:rFonts w:ascii="Verdana" w:hAnsi="Verdana"/>
          <w:i/>
          <w:sz w:val="20"/>
        </w:rPr>
        <w:tab/>
      </w:r>
      <w:r w:rsidRPr="00B320B0">
        <w:rPr>
          <w:rFonts w:ascii="Verdana" w:hAnsi="Verdana"/>
          <w:sz w:val="20"/>
        </w:rPr>
        <w:t xml:space="preserve">: </w:t>
      </w:r>
      <w:r w:rsidRPr="00B320B0">
        <w:rPr>
          <w:rFonts w:ascii="Verdana" w:hAnsi="Verdana"/>
          <w:i/>
          <w:sz w:val="20"/>
        </w:rPr>
        <w:tab/>
      </w:r>
      <w:r w:rsidRPr="005C5F80">
        <w:rPr>
          <w:rFonts w:ascii="Verdana" w:hAnsi="Verdana" w:cs="Arial"/>
          <w:bCs/>
          <w:i/>
          <w:noProof/>
          <w:sz w:val="20"/>
        </w:rPr>
        <w:t>www</w:t>
      </w:r>
      <w:r w:rsidR="002F2D11" w:rsidRPr="002F2D11">
        <w:t xml:space="preserve"> </w:t>
      </w:r>
      <w:r w:rsidR="002F2D11" w:rsidRPr="002F2D11">
        <w:rPr>
          <w:rFonts w:ascii="Verdana" w:hAnsi="Verdana" w:cs="Arial"/>
          <w:bCs/>
          <w:i/>
          <w:noProof/>
          <w:sz w:val="20"/>
        </w:rPr>
        <w:t>mixboats</w:t>
      </w:r>
      <w:r w:rsidRPr="005C5F80">
        <w:rPr>
          <w:rFonts w:ascii="Verdana" w:hAnsi="Verdana" w:cs="Arial"/>
          <w:bCs/>
          <w:i/>
          <w:noProof/>
          <w:sz w:val="20"/>
        </w:rPr>
        <w:t xml:space="preserve">.com </w:t>
      </w:r>
    </w:p>
    <w:p w:rsidR="005C5F80" w:rsidRPr="00B320B0" w:rsidRDefault="005C5F80" w:rsidP="005C5F80">
      <w:pPr>
        <w:spacing w:line="276" w:lineRule="auto"/>
        <w:rPr>
          <w:rFonts w:ascii="Verdana" w:hAnsi="Verdana"/>
          <w:i/>
          <w:sz w:val="20"/>
        </w:rPr>
      </w:pPr>
      <w:r w:rsidRPr="00B320B0">
        <w:rPr>
          <w:rFonts w:ascii="Verdana" w:hAnsi="Verdana"/>
          <w:i/>
          <w:sz w:val="20"/>
        </w:rPr>
        <w:t xml:space="preserve">Role </w:t>
      </w:r>
      <w:r w:rsidRPr="00B320B0">
        <w:rPr>
          <w:rFonts w:ascii="Verdana" w:hAnsi="Verdana"/>
          <w:i/>
          <w:sz w:val="20"/>
        </w:rPr>
        <w:tab/>
      </w:r>
      <w:r w:rsidRPr="00B320B0">
        <w:rPr>
          <w:rFonts w:ascii="Verdana" w:hAnsi="Verdana"/>
          <w:i/>
          <w:sz w:val="20"/>
        </w:rPr>
        <w:tab/>
      </w:r>
      <w:r w:rsidRPr="00B320B0">
        <w:rPr>
          <w:rFonts w:ascii="Verdana" w:hAnsi="Verdana"/>
          <w:i/>
          <w:sz w:val="20"/>
        </w:rPr>
        <w:tab/>
      </w:r>
      <w:r w:rsidRPr="00B320B0">
        <w:rPr>
          <w:rFonts w:ascii="Verdana" w:hAnsi="Verdana"/>
          <w:sz w:val="20"/>
        </w:rPr>
        <w:t xml:space="preserve">: </w:t>
      </w:r>
      <w:r w:rsidRPr="00B320B0">
        <w:rPr>
          <w:rFonts w:ascii="Verdana" w:hAnsi="Verdana"/>
          <w:i/>
          <w:sz w:val="20"/>
        </w:rPr>
        <w:tab/>
        <w:t xml:space="preserve">Developer, Designer, SQL and Maintenance   </w:t>
      </w:r>
    </w:p>
    <w:p w:rsidR="005C5F80" w:rsidRPr="00B320B0" w:rsidRDefault="005C5F80" w:rsidP="005C5F80">
      <w:pPr>
        <w:spacing w:line="276" w:lineRule="auto"/>
        <w:rPr>
          <w:rFonts w:ascii="Verdana" w:hAnsi="Verdana"/>
          <w:i/>
          <w:sz w:val="20"/>
        </w:rPr>
      </w:pPr>
      <w:r w:rsidRPr="00B320B0">
        <w:rPr>
          <w:rFonts w:ascii="Verdana" w:hAnsi="Verdana"/>
          <w:i/>
          <w:sz w:val="20"/>
        </w:rPr>
        <w:t xml:space="preserve">Duration </w:t>
      </w:r>
      <w:r w:rsidRPr="00B320B0">
        <w:rPr>
          <w:rFonts w:ascii="Verdana" w:hAnsi="Verdana"/>
          <w:i/>
          <w:sz w:val="20"/>
        </w:rPr>
        <w:tab/>
      </w:r>
      <w:r w:rsidRPr="00B320B0">
        <w:rPr>
          <w:rFonts w:ascii="Verdana" w:hAnsi="Verdana"/>
          <w:i/>
          <w:sz w:val="20"/>
        </w:rPr>
        <w:tab/>
      </w:r>
      <w:r w:rsidRPr="00B320B0">
        <w:rPr>
          <w:rFonts w:ascii="Verdana" w:hAnsi="Verdana"/>
          <w:sz w:val="20"/>
        </w:rPr>
        <w:t xml:space="preserve">: </w:t>
      </w:r>
      <w:r w:rsidRPr="00B320B0">
        <w:rPr>
          <w:rFonts w:ascii="Verdana" w:hAnsi="Verdana"/>
          <w:sz w:val="20"/>
        </w:rPr>
        <w:tab/>
      </w:r>
      <w:r w:rsidR="002F2D11">
        <w:rPr>
          <w:rFonts w:ascii="Verdana" w:hAnsi="Verdana"/>
          <w:i/>
          <w:sz w:val="20"/>
        </w:rPr>
        <w:t>Aug-</w:t>
      </w:r>
      <w:proofErr w:type="gramStart"/>
      <w:r w:rsidR="002F2D11">
        <w:rPr>
          <w:rFonts w:ascii="Verdana" w:hAnsi="Verdana"/>
          <w:i/>
          <w:sz w:val="20"/>
        </w:rPr>
        <w:t>2018</w:t>
      </w:r>
      <w:r w:rsidR="00551493" w:rsidRPr="00551493">
        <w:rPr>
          <w:rFonts w:ascii="Verdana" w:hAnsi="Verdana"/>
          <w:i/>
          <w:sz w:val="20"/>
        </w:rPr>
        <w:t xml:space="preserve">  to</w:t>
      </w:r>
      <w:proofErr w:type="gramEnd"/>
      <w:r w:rsidR="00551493" w:rsidRPr="00551493">
        <w:rPr>
          <w:rFonts w:ascii="Verdana" w:hAnsi="Verdana"/>
          <w:i/>
          <w:sz w:val="20"/>
        </w:rPr>
        <w:t xml:space="preserve">  </w:t>
      </w:r>
      <w:r w:rsidR="002F2D11">
        <w:rPr>
          <w:rFonts w:ascii="Verdana" w:hAnsi="Verdana"/>
          <w:i/>
          <w:sz w:val="20"/>
        </w:rPr>
        <w:t>till</w:t>
      </w:r>
    </w:p>
    <w:p w:rsidR="005C5F80" w:rsidRPr="00B320B0" w:rsidRDefault="005C5F80" w:rsidP="005C5F80">
      <w:pPr>
        <w:spacing w:line="276" w:lineRule="auto"/>
        <w:ind w:left="2880" w:hanging="2880"/>
        <w:rPr>
          <w:rFonts w:ascii="Verdana" w:hAnsi="Verdana"/>
          <w:i/>
          <w:sz w:val="20"/>
        </w:rPr>
      </w:pPr>
      <w:r w:rsidRPr="00B320B0">
        <w:rPr>
          <w:rFonts w:ascii="Verdana" w:hAnsi="Verdana"/>
          <w:i/>
          <w:sz w:val="20"/>
        </w:rPr>
        <w:t xml:space="preserve">Environment             </w:t>
      </w:r>
      <w:r w:rsidRPr="00B320B0">
        <w:rPr>
          <w:rFonts w:ascii="Verdana" w:hAnsi="Verdana"/>
          <w:sz w:val="20"/>
        </w:rPr>
        <w:t>:</w:t>
      </w:r>
      <w:r w:rsidRPr="00B320B0">
        <w:rPr>
          <w:rFonts w:ascii="Verdana" w:hAnsi="Verdana"/>
          <w:sz w:val="20"/>
        </w:rPr>
        <w:tab/>
      </w:r>
      <w:r w:rsidR="002F2D11">
        <w:rPr>
          <w:rFonts w:ascii="Verdana" w:hAnsi="Verdana"/>
          <w:i/>
          <w:sz w:val="20"/>
        </w:rPr>
        <w:t>MVC,</w:t>
      </w:r>
      <w:r w:rsidRPr="00B320B0">
        <w:rPr>
          <w:rFonts w:ascii="Verdana" w:hAnsi="Verdana"/>
          <w:i/>
          <w:sz w:val="20"/>
        </w:rPr>
        <w:t xml:space="preserve"> J</w:t>
      </w:r>
      <w:r w:rsidR="002F2D11">
        <w:rPr>
          <w:rFonts w:ascii="Verdana" w:hAnsi="Verdana"/>
          <w:i/>
          <w:sz w:val="20"/>
        </w:rPr>
        <w:t xml:space="preserve">-query, HTML, Ajax, </w:t>
      </w:r>
      <w:proofErr w:type="spellStart"/>
      <w:r w:rsidR="002F2D11">
        <w:rPr>
          <w:rFonts w:ascii="Verdana" w:hAnsi="Verdana"/>
          <w:i/>
          <w:sz w:val="20"/>
        </w:rPr>
        <w:t>webapi</w:t>
      </w:r>
      <w:proofErr w:type="spellEnd"/>
      <w:r w:rsidR="002F2D11">
        <w:rPr>
          <w:rFonts w:ascii="Verdana" w:hAnsi="Verdana"/>
          <w:i/>
          <w:sz w:val="20"/>
        </w:rPr>
        <w:t xml:space="preserve">, </w:t>
      </w:r>
      <w:proofErr w:type="spellStart"/>
      <w:r w:rsidR="002F2D11">
        <w:rPr>
          <w:rFonts w:ascii="Verdana" w:hAnsi="Verdana"/>
          <w:i/>
          <w:sz w:val="20"/>
        </w:rPr>
        <w:t>JSon</w:t>
      </w:r>
      <w:proofErr w:type="spellEnd"/>
      <w:r w:rsidR="002F2D11">
        <w:rPr>
          <w:rFonts w:ascii="Verdana" w:hAnsi="Verdana"/>
          <w:i/>
          <w:sz w:val="20"/>
        </w:rPr>
        <w:t xml:space="preserve"> and CSS.</w:t>
      </w:r>
      <w:r w:rsidRPr="00B320B0">
        <w:rPr>
          <w:rFonts w:ascii="Verdana" w:hAnsi="Verdana"/>
          <w:i/>
          <w:sz w:val="20"/>
        </w:rPr>
        <w:t xml:space="preserve"> </w:t>
      </w:r>
    </w:p>
    <w:p w:rsidR="005C5F80" w:rsidRPr="00B320B0" w:rsidRDefault="005C5F80" w:rsidP="005C5F80">
      <w:pPr>
        <w:spacing w:line="276" w:lineRule="auto"/>
        <w:ind w:left="2880" w:hanging="2880"/>
        <w:rPr>
          <w:rFonts w:ascii="Verdana" w:hAnsi="Verdana"/>
          <w:i/>
          <w:sz w:val="20"/>
        </w:rPr>
      </w:pPr>
      <w:r w:rsidRPr="00B320B0">
        <w:rPr>
          <w:rFonts w:ascii="Verdana" w:hAnsi="Verdana"/>
          <w:i/>
          <w:sz w:val="20"/>
        </w:rPr>
        <w:t xml:space="preserve">Database              </w:t>
      </w:r>
      <w:r>
        <w:rPr>
          <w:rFonts w:ascii="Verdana" w:hAnsi="Verdana"/>
          <w:i/>
          <w:sz w:val="20"/>
        </w:rPr>
        <w:t xml:space="preserve">   </w:t>
      </w:r>
      <w:r w:rsidRPr="00B320B0">
        <w:rPr>
          <w:rFonts w:ascii="Verdana" w:hAnsi="Verdana"/>
          <w:i/>
          <w:sz w:val="20"/>
        </w:rPr>
        <w:t xml:space="preserve"> </w:t>
      </w:r>
      <w:r w:rsidRPr="00B320B0">
        <w:rPr>
          <w:rFonts w:ascii="Verdana" w:hAnsi="Verdana"/>
          <w:sz w:val="20"/>
        </w:rPr>
        <w:t>:</w:t>
      </w:r>
      <w:r w:rsidRPr="00B320B0">
        <w:rPr>
          <w:rFonts w:ascii="Verdana" w:hAnsi="Verdana"/>
          <w:sz w:val="20"/>
        </w:rPr>
        <w:tab/>
      </w:r>
      <w:r w:rsidRPr="00B320B0">
        <w:rPr>
          <w:rFonts w:ascii="Verdana" w:hAnsi="Verdana"/>
          <w:i/>
          <w:sz w:val="20"/>
        </w:rPr>
        <w:t>MS SQL Server 2008</w:t>
      </w:r>
    </w:p>
    <w:p w:rsidR="005C5F80" w:rsidRPr="00B320B0" w:rsidRDefault="005C5F80" w:rsidP="005C5F80">
      <w:pPr>
        <w:tabs>
          <w:tab w:val="left" w:pos="2160"/>
        </w:tabs>
        <w:spacing w:line="276" w:lineRule="auto"/>
        <w:ind w:left="2250" w:hanging="2250"/>
        <w:rPr>
          <w:rFonts w:ascii="Verdana" w:hAnsi="Verdana"/>
          <w:sz w:val="20"/>
        </w:rPr>
      </w:pPr>
      <w:r w:rsidRPr="00B320B0">
        <w:rPr>
          <w:rFonts w:ascii="Verdana" w:hAnsi="Verdana"/>
          <w:i/>
          <w:sz w:val="20"/>
        </w:rPr>
        <w:t xml:space="preserve">Team Size </w:t>
      </w:r>
      <w:r w:rsidRPr="00B320B0">
        <w:rPr>
          <w:rFonts w:ascii="Verdana" w:hAnsi="Verdana"/>
          <w:i/>
          <w:sz w:val="20"/>
        </w:rPr>
        <w:tab/>
      </w:r>
      <w:r>
        <w:rPr>
          <w:rFonts w:ascii="Verdana" w:hAnsi="Verdana"/>
          <w:i/>
          <w:sz w:val="20"/>
        </w:rPr>
        <w:t xml:space="preserve"> </w:t>
      </w:r>
      <w:r w:rsidR="002F2D11">
        <w:rPr>
          <w:rFonts w:ascii="Verdana" w:hAnsi="Verdana"/>
          <w:sz w:val="20"/>
        </w:rPr>
        <w:t>:</w:t>
      </w:r>
      <w:r w:rsidR="002F2D11">
        <w:rPr>
          <w:rFonts w:ascii="Verdana" w:hAnsi="Verdana"/>
          <w:sz w:val="20"/>
        </w:rPr>
        <w:tab/>
        <w:t>2</w:t>
      </w:r>
    </w:p>
    <w:p w:rsidR="005C5F80" w:rsidRDefault="005C5F80" w:rsidP="005C5F80">
      <w:pPr>
        <w:spacing w:line="276" w:lineRule="auto"/>
        <w:rPr>
          <w:rFonts w:ascii="Cambria" w:hAnsi="Cambria"/>
          <w:b/>
          <w:i/>
          <w:smallCaps/>
          <w:color w:val="002060"/>
          <w:sz w:val="20"/>
          <w:szCs w:val="20"/>
          <w:shd w:val="clear" w:color="auto" w:fill="C0C0C0"/>
        </w:rPr>
      </w:pPr>
    </w:p>
    <w:p w:rsidR="005C5F80" w:rsidRDefault="005C5F80" w:rsidP="005C5F80">
      <w:pPr>
        <w:spacing w:line="276" w:lineRule="auto"/>
        <w:rPr>
          <w:rFonts w:ascii="Cambria" w:hAnsi="Cambria"/>
          <w:b/>
          <w:i/>
          <w:smallCaps/>
          <w:color w:val="002060"/>
          <w:shd w:val="clear" w:color="auto" w:fill="C0C0C0"/>
        </w:rPr>
      </w:pPr>
      <w:r w:rsidRPr="009F4DDF">
        <w:rPr>
          <w:rFonts w:ascii="Cambria" w:hAnsi="Cambria"/>
          <w:b/>
          <w:i/>
          <w:smallCaps/>
          <w:color w:val="002060"/>
          <w:shd w:val="clear" w:color="auto" w:fill="C0C0C0"/>
        </w:rPr>
        <w:t xml:space="preserve">Description: </w:t>
      </w:r>
    </w:p>
    <w:p w:rsidR="002F2D11" w:rsidRPr="009F4DDF" w:rsidRDefault="002F2D11" w:rsidP="005C5F80">
      <w:pPr>
        <w:spacing w:line="276" w:lineRule="auto"/>
        <w:rPr>
          <w:rFonts w:ascii="Cambria" w:hAnsi="Cambria"/>
          <w:b/>
          <w:i/>
          <w:smallCaps/>
          <w:color w:val="002060"/>
          <w:shd w:val="clear" w:color="auto" w:fill="C0C0C0"/>
        </w:rPr>
      </w:pPr>
    </w:p>
    <w:p w:rsidR="002F2D11" w:rsidRDefault="002F2D11" w:rsidP="005C5F80">
      <w:pPr>
        <w:spacing w:line="276" w:lineRule="auto"/>
        <w:rPr>
          <w:rFonts w:ascii="Verdana" w:hAnsi="Verdana"/>
          <w:sz w:val="20"/>
        </w:rPr>
      </w:pPr>
      <w:r>
        <w:rPr>
          <w:rFonts w:ascii="Verdana" w:hAnsi="Verdana"/>
          <w:sz w:val="20"/>
        </w:rPr>
        <w:t xml:space="preserve"> </w:t>
      </w:r>
      <w:proofErr w:type="spellStart"/>
      <w:r>
        <w:rPr>
          <w:rFonts w:ascii="Verdana" w:hAnsi="Verdana"/>
          <w:sz w:val="20"/>
        </w:rPr>
        <w:t>Mixboat</w:t>
      </w:r>
      <w:proofErr w:type="spellEnd"/>
      <w:r>
        <w:rPr>
          <w:rFonts w:ascii="Verdana" w:hAnsi="Verdana"/>
          <w:sz w:val="20"/>
        </w:rPr>
        <w:t xml:space="preserve"> is </w:t>
      </w:r>
      <w:r w:rsidR="00AB4B11">
        <w:rPr>
          <w:rFonts w:ascii="Verdana" w:hAnsi="Verdana"/>
          <w:sz w:val="20"/>
        </w:rPr>
        <w:t>music making app, User can record song and sing with other user</w:t>
      </w:r>
    </w:p>
    <w:p w:rsidR="00AB4B11" w:rsidRDefault="00AB4B11" w:rsidP="005C5F80">
      <w:pPr>
        <w:spacing w:line="276" w:lineRule="auto"/>
        <w:rPr>
          <w:rFonts w:ascii="Verdana" w:hAnsi="Verdana"/>
          <w:sz w:val="20"/>
        </w:rPr>
      </w:pPr>
    </w:p>
    <w:p w:rsidR="005C5F80" w:rsidRPr="009F4DDF" w:rsidRDefault="005C5F80" w:rsidP="005C5F80">
      <w:pPr>
        <w:spacing w:line="276" w:lineRule="auto"/>
        <w:rPr>
          <w:rFonts w:ascii="Cambria" w:hAnsi="Cambria"/>
          <w:b/>
          <w:i/>
          <w:smallCaps/>
          <w:color w:val="002060"/>
          <w:shd w:val="clear" w:color="auto" w:fill="C0C0C0"/>
        </w:rPr>
      </w:pPr>
      <w:r w:rsidRPr="009F4DDF">
        <w:rPr>
          <w:rFonts w:ascii="Cambria" w:hAnsi="Cambria"/>
          <w:b/>
          <w:i/>
          <w:smallCaps/>
          <w:color w:val="002060"/>
          <w:shd w:val="clear" w:color="auto" w:fill="C0C0C0"/>
        </w:rPr>
        <w:t>Responsibilities:</w:t>
      </w:r>
    </w:p>
    <w:p w:rsidR="005C5F80" w:rsidRPr="00BE4814" w:rsidRDefault="005C5F80" w:rsidP="005C5F80">
      <w:pPr>
        <w:numPr>
          <w:ilvl w:val="0"/>
          <w:numId w:val="3"/>
        </w:numPr>
        <w:tabs>
          <w:tab w:val="left" w:pos="497"/>
          <w:tab w:val="left" w:pos="567"/>
        </w:tabs>
        <w:jc w:val="both"/>
        <w:rPr>
          <w:rStyle w:val="NormalWebChar"/>
          <w:rFonts w:ascii="Verdana" w:hAnsi="Verdana"/>
          <w:color w:val="000000"/>
          <w:sz w:val="20"/>
        </w:rPr>
      </w:pPr>
      <w:r w:rsidRPr="00BE4814">
        <w:rPr>
          <w:rStyle w:val="NormalWebChar"/>
          <w:rFonts w:ascii="Verdana" w:hAnsi="Verdana"/>
          <w:color w:val="000000"/>
          <w:sz w:val="20"/>
        </w:rPr>
        <w:t>Development and Designing</w:t>
      </w:r>
    </w:p>
    <w:p w:rsidR="005C5F80" w:rsidRPr="00A157E1" w:rsidRDefault="005C5F80" w:rsidP="005C5F80">
      <w:pPr>
        <w:numPr>
          <w:ilvl w:val="0"/>
          <w:numId w:val="3"/>
        </w:numPr>
        <w:tabs>
          <w:tab w:val="left" w:pos="497"/>
          <w:tab w:val="left" w:pos="567"/>
        </w:tabs>
        <w:spacing w:after="100" w:line="276" w:lineRule="auto"/>
        <w:jc w:val="both"/>
        <w:rPr>
          <w:rStyle w:val="NormalWebChar"/>
          <w:rFonts w:ascii="Verdana" w:hAnsi="Verdana"/>
          <w:b/>
          <w:smallCaps/>
          <w:color w:val="000080"/>
          <w:sz w:val="20"/>
          <w:shd w:val="clear" w:color="auto" w:fill="C0C0C0"/>
          <w:lang w:eastAsia="ar-SA"/>
        </w:rPr>
      </w:pPr>
      <w:r w:rsidRPr="00BE4814">
        <w:rPr>
          <w:rStyle w:val="NormalWebChar"/>
          <w:rFonts w:ascii="Verdana" w:hAnsi="Verdana"/>
          <w:color w:val="000000"/>
          <w:sz w:val="20"/>
        </w:rPr>
        <w:t>Database Development</w:t>
      </w:r>
    </w:p>
    <w:p w:rsidR="00AB4B11" w:rsidRDefault="00AB4B11" w:rsidP="00AB4B11">
      <w:pPr>
        <w:spacing w:after="100" w:line="276" w:lineRule="auto"/>
        <w:rPr>
          <w:rFonts w:ascii="Cambria" w:hAnsi="Cambria"/>
          <w:b/>
          <w:smallCaps/>
          <w:color w:val="000080"/>
          <w:shd w:val="clear" w:color="auto" w:fill="C0C0C0"/>
        </w:rPr>
      </w:pPr>
    </w:p>
    <w:p w:rsidR="00AB4B11" w:rsidRDefault="00AB4B11" w:rsidP="00AB4B11">
      <w:pPr>
        <w:spacing w:after="100" w:line="276" w:lineRule="auto"/>
        <w:rPr>
          <w:rFonts w:ascii="Cambria" w:hAnsi="Cambria"/>
          <w:b/>
          <w:smallCaps/>
          <w:color w:val="000080"/>
          <w:shd w:val="clear" w:color="auto" w:fill="C0C0C0"/>
        </w:rPr>
      </w:pPr>
    </w:p>
    <w:p w:rsidR="00AB4B11" w:rsidRPr="00C351D9" w:rsidRDefault="00AB4B11" w:rsidP="00AB4B11">
      <w:pPr>
        <w:spacing w:line="276" w:lineRule="auto"/>
        <w:rPr>
          <w:rFonts w:ascii="Cambria" w:hAnsi="Cambria"/>
          <w:b/>
          <w:i/>
          <w:color w:val="002060"/>
        </w:rPr>
      </w:pPr>
      <w:r>
        <w:rPr>
          <w:rFonts w:ascii="Cambria" w:hAnsi="Cambria"/>
          <w:b/>
          <w:i/>
          <w:smallCaps/>
          <w:color w:val="002060"/>
          <w:shd w:val="clear" w:color="auto" w:fill="C0C0C0"/>
        </w:rPr>
        <w:t>Project #</w:t>
      </w:r>
    </w:p>
    <w:p w:rsidR="00AB4B11" w:rsidRPr="00B320B0" w:rsidRDefault="00AB4B11" w:rsidP="00AB4B11">
      <w:pPr>
        <w:spacing w:line="276" w:lineRule="auto"/>
        <w:rPr>
          <w:rFonts w:ascii="Verdana" w:hAnsi="Verdana" w:cs="Arial"/>
          <w:bCs/>
          <w:i/>
          <w:noProof/>
          <w:sz w:val="20"/>
        </w:rPr>
      </w:pPr>
      <w:r w:rsidRPr="00B320B0">
        <w:rPr>
          <w:rFonts w:ascii="Verdana" w:hAnsi="Verdana"/>
          <w:i/>
          <w:sz w:val="20"/>
        </w:rPr>
        <w:t xml:space="preserve">Title </w:t>
      </w:r>
      <w:r w:rsidRPr="00B320B0">
        <w:rPr>
          <w:rFonts w:ascii="Verdana" w:hAnsi="Verdana"/>
          <w:i/>
          <w:sz w:val="20"/>
        </w:rPr>
        <w:tab/>
      </w:r>
      <w:r w:rsidRPr="00B320B0">
        <w:rPr>
          <w:rFonts w:ascii="Verdana" w:hAnsi="Verdana"/>
          <w:i/>
          <w:sz w:val="20"/>
        </w:rPr>
        <w:tab/>
      </w:r>
      <w:r w:rsidRPr="00B320B0">
        <w:rPr>
          <w:rFonts w:ascii="Verdana" w:hAnsi="Verdana"/>
          <w:i/>
          <w:sz w:val="20"/>
        </w:rPr>
        <w:tab/>
      </w:r>
      <w:r w:rsidRPr="00B320B0">
        <w:rPr>
          <w:rFonts w:ascii="Verdana" w:hAnsi="Verdana"/>
          <w:sz w:val="20"/>
        </w:rPr>
        <w:t xml:space="preserve">: </w:t>
      </w:r>
      <w:r w:rsidRPr="00B320B0">
        <w:rPr>
          <w:rFonts w:ascii="Verdana" w:hAnsi="Verdana"/>
          <w:i/>
          <w:sz w:val="20"/>
        </w:rPr>
        <w:tab/>
      </w:r>
      <w:r>
        <w:rPr>
          <w:rFonts w:ascii="Verdana" w:hAnsi="Verdana" w:cs="Arial"/>
          <w:bCs/>
          <w:i/>
          <w:noProof/>
          <w:sz w:val="20"/>
        </w:rPr>
        <w:t>sharpp.us</w:t>
      </w:r>
    </w:p>
    <w:p w:rsidR="00AB4B11" w:rsidRPr="00B320B0" w:rsidRDefault="00AB4B11" w:rsidP="00AB4B11">
      <w:pPr>
        <w:spacing w:line="276" w:lineRule="auto"/>
        <w:rPr>
          <w:rFonts w:ascii="Verdana" w:hAnsi="Verdana"/>
          <w:i/>
          <w:sz w:val="20"/>
        </w:rPr>
      </w:pPr>
      <w:r w:rsidRPr="00B320B0">
        <w:rPr>
          <w:rFonts w:ascii="Verdana" w:hAnsi="Verdana"/>
          <w:i/>
          <w:sz w:val="20"/>
        </w:rPr>
        <w:t xml:space="preserve">Role </w:t>
      </w:r>
      <w:r w:rsidRPr="00B320B0">
        <w:rPr>
          <w:rFonts w:ascii="Verdana" w:hAnsi="Verdana"/>
          <w:i/>
          <w:sz w:val="20"/>
        </w:rPr>
        <w:tab/>
      </w:r>
      <w:r w:rsidRPr="00B320B0">
        <w:rPr>
          <w:rFonts w:ascii="Verdana" w:hAnsi="Verdana"/>
          <w:i/>
          <w:sz w:val="20"/>
        </w:rPr>
        <w:tab/>
      </w:r>
      <w:r w:rsidRPr="00B320B0">
        <w:rPr>
          <w:rFonts w:ascii="Verdana" w:hAnsi="Verdana"/>
          <w:i/>
          <w:sz w:val="20"/>
        </w:rPr>
        <w:tab/>
      </w:r>
      <w:r w:rsidRPr="00B320B0">
        <w:rPr>
          <w:rFonts w:ascii="Verdana" w:hAnsi="Verdana"/>
          <w:sz w:val="20"/>
        </w:rPr>
        <w:t xml:space="preserve">: </w:t>
      </w:r>
      <w:r w:rsidRPr="00B320B0">
        <w:rPr>
          <w:rFonts w:ascii="Verdana" w:hAnsi="Verdana"/>
          <w:i/>
          <w:sz w:val="20"/>
        </w:rPr>
        <w:tab/>
        <w:t xml:space="preserve">Developer, Designer, SQL and Maintenance   </w:t>
      </w:r>
    </w:p>
    <w:p w:rsidR="00AB4B11" w:rsidRPr="00B320B0" w:rsidRDefault="00AB4B11" w:rsidP="00AB4B11">
      <w:pPr>
        <w:spacing w:line="276" w:lineRule="auto"/>
        <w:rPr>
          <w:rFonts w:ascii="Verdana" w:hAnsi="Verdana"/>
          <w:i/>
          <w:sz w:val="20"/>
        </w:rPr>
      </w:pPr>
      <w:r w:rsidRPr="00B320B0">
        <w:rPr>
          <w:rFonts w:ascii="Verdana" w:hAnsi="Verdana"/>
          <w:i/>
          <w:sz w:val="20"/>
        </w:rPr>
        <w:t xml:space="preserve">Duration </w:t>
      </w:r>
      <w:r w:rsidRPr="00B320B0">
        <w:rPr>
          <w:rFonts w:ascii="Verdana" w:hAnsi="Verdana"/>
          <w:i/>
          <w:sz w:val="20"/>
        </w:rPr>
        <w:tab/>
      </w:r>
      <w:r w:rsidRPr="00B320B0">
        <w:rPr>
          <w:rFonts w:ascii="Verdana" w:hAnsi="Verdana"/>
          <w:i/>
          <w:sz w:val="20"/>
        </w:rPr>
        <w:tab/>
      </w:r>
      <w:r w:rsidRPr="00B320B0">
        <w:rPr>
          <w:rFonts w:ascii="Verdana" w:hAnsi="Verdana"/>
          <w:sz w:val="20"/>
        </w:rPr>
        <w:t xml:space="preserve">: </w:t>
      </w:r>
      <w:r w:rsidRPr="00B320B0">
        <w:rPr>
          <w:rFonts w:ascii="Verdana" w:hAnsi="Verdana"/>
          <w:sz w:val="20"/>
        </w:rPr>
        <w:tab/>
      </w:r>
      <w:proofErr w:type="spellStart"/>
      <w:r>
        <w:rPr>
          <w:rFonts w:ascii="Verdana" w:hAnsi="Verdana"/>
          <w:i/>
          <w:sz w:val="20"/>
        </w:rPr>
        <w:t>Desc</w:t>
      </w:r>
      <w:proofErr w:type="spellEnd"/>
      <w:r>
        <w:rPr>
          <w:rFonts w:ascii="Verdana" w:hAnsi="Verdana"/>
          <w:i/>
          <w:sz w:val="20"/>
        </w:rPr>
        <w:t xml:space="preserve"> 2017 to Aug-2018 </w:t>
      </w:r>
    </w:p>
    <w:p w:rsidR="00AB4B11" w:rsidRPr="00B320B0" w:rsidRDefault="00AB4B11" w:rsidP="00AB4B11">
      <w:pPr>
        <w:spacing w:line="276" w:lineRule="auto"/>
        <w:ind w:left="2880" w:hanging="2880"/>
        <w:rPr>
          <w:rFonts w:ascii="Verdana" w:hAnsi="Verdana"/>
          <w:i/>
          <w:sz w:val="20"/>
        </w:rPr>
      </w:pPr>
      <w:r w:rsidRPr="00B320B0">
        <w:rPr>
          <w:rFonts w:ascii="Verdana" w:hAnsi="Verdana"/>
          <w:i/>
          <w:sz w:val="20"/>
        </w:rPr>
        <w:t xml:space="preserve">Environment             </w:t>
      </w:r>
      <w:r w:rsidRPr="00B320B0">
        <w:rPr>
          <w:rFonts w:ascii="Verdana" w:hAnsi="Verdana"/>
          <w:sz w:val="20"/>
        </w:rPr>
        <w:t>:</w:t>
      </w:r>
      <w:r w:rsidRPr="00B320B0">
        <w:rPr>
          <w:rFonts w:ascii="Verdana" w:hAnsi="Verdana"/>
          <w:sz w:val="20"/>
        </w:rPr>
        <w:tab/>
      </w:r>
      <w:r w:rsidRPr="00B320B0">
        <w:rPr>
          <w:rFonts w:ascii="Verdana" w:hAnsi="Verdana"/>
          <w:i/>
          <w:sz w:val="20"/>
        </w:rPr>
        <w:t xml:space="preserve">Asp.net C#, </w:t>
      </w:r>
      <w:proofErr w:type="spellStart"/>
      <w:r w:rsidRPr="00B320B0">
        <w:rPr>
          <w:rFonts w:ascii="Verdana" w:hAnsi="Verdana"/>
          <w:i/>
          <w:sz w:val="20"/>
        </w:rPr>
        <w:t>JQuery</w:t>
      </w:r>
      <w:proofErr w:type="spellEnd"/>
      <w:r w:rsidRPr="00B320B0">
        <w:rPr>
          <w:rFonts w:ascii="Verdana" w:hAnsi="Verdana"/>
          <w:i/>
          <w:sz w:val="20"/>
        </w:rPr>
        <w:t xml:space="preserve">, HTML, Ajax, </w:t>
      </w:r>
      <w:proofErr w:type="spellStart"/>
      <w:r w:rsidRPr="00B320B0">
        <w:rPr>
          <w:rFonts w:ascii="Verdana" w:hAnsi="Verdana"/>
          <w:i/>
          <w:sz w:val="20"/>
        </w:rPr>
        <w:t>JSon</w:t>
      </w:r>
      <w:proofErr w:type="spellEnd"/>
      <w:r w:rsidRPr="00B320B0">
        <w:rPr>
          <w:rFonts w:ascii="Verdana" w:hAnsi="Verdana"/>
          <w:i/>
          <w:sz w:val="20"/>
        </w:rPr>
        <w:t xml:space="preserve"> and CSS. </w:t>
      </w:r>
    </w:p>
    <w:p w:rsidR="00AB4B11" w:rsidRPr="00B320B0" w:rsidRDefault="00AB4B11" w:rsidP="00AB4B11">
      <w:pPr>
        <w:spacing w:line="276" w:lineRule="auto"/>
        <w:ind w:left="2880" w:hanging="2880"/>
        <w:rPr>
          <w:rFonts w:ascii="Verdana" w:hAnsi="Verdana"/>
          <w:i/>
          <w:sz w:val="20"/>
        </w:rPr>
      </w:pPr>
      <w:r w:rsidRPr="00B320B0">
        <w:rPr>
          <w:rFonts w:ascii="Verdana" w:hAnsi="Verdana"/>
          <w:i/>
          <w:sz w:val="20"/>
        </w:rPr>
        <w:t xml:space="preserve">Database              </w:t>
      </w:r>
      <w:r>
        <w:rPr>
          <w:rFonts w:ascii="Verdana" w:hAnsi="Verdana"/>
          <w:i/>
          <w:sz w:val="20"/>
        </w:rPr>
        <w:t xml:space="preserve">   </w:t>
      </w:r>
      <w:r w:rsidRPr="00B320B0">
        <w:rPr>
          <w:rFonts w:ascii="Verdana" w:hAnsi="Verdana"/>
          <w:i/>
          <w:sz w:val="20"/>
        </w:rPr>
        <w:t xml:space="preserve"> </w:t>
      </w:r>
      <w:r w:rsidRPr="00B320B0">
        <w:rPr>
          <w:rFonts w:ascii="Verdana" w:hAnsi="Verdana"/>
          <w:sz w:val="20"/>
        </w:rPr>
        <w:t>:</w:t>
      </w:r>
      <w:r w:rsidRPr="00B320B0">
        <w:rPr>
          <w:rFonts w:ascii="Verdana" w:hAnsi="Verdana"/>
          <w:sz w:val="20"/>
        </w:rPr>
        <w:tab/>
      </w:r>
      <w:r w:rsidRPr="00B320B0">
        <w:rPr>
          <w:rFonts w:ascii="Verdana" w:hAnsi="Verdana"/>
          <w:i/>
          <w:sz w:val="20"/>
        </w:rPr>
        <w:t>MS SQL Server 2008</w:t>
      </w:r>
    </w:p>
    <w:p w:rsidR="00AB4B11" w:rsidRDefault="00AB4B11" w:rsidP="00AB4B11">
      <w:pPr>
        <w:tabs>
          <w:tab w:val="left" w:pos="2160"/>
        </w:tabs>
        <w:spacing w:line="276" w:lineRule="auto"/>
        <w:ind w:left="2250" w:hanging="2250"/>
        <w:rPr>
          <w:rFonts w:ascii="Verdana" w:hAnsi="Verdana"/>
          <w:sz w:val="20"/>
        </w:rPr>
      </w:pPr>
      <w:r w:rsidRPr="00B320B0">
        <w:rPr>
          <w:rFonts w:ascii="Verdana" w:hAnsi="Verdana"/>
          <w:i/>
          <w:sz w:val="20"/>
        </w:rPr>
        <w:t xml:space="preserve">Team Size </w:t>
      </w:r>
      <w:r w:rsidRPr="00B320B0">
        <w:rPr>
          <w:rFonts w:ascii="Verdana" w:hAnsi="Verdana"/>
          <w:i/>
          <w:sz w:val="20"/>
        </w:rPr>
        <w:tab/>
      </w:r>
      <w:r>
        <w:rPr>
          <w:rFonts w:ascii="Verdana" w:hAnsi="Verdana"/>
          <w:i/>
          <w:sz w:val="20"/>
        </w:rPr>
        <w:t xml:space="preserve"> </w:t>
      </w:r>
      <w:r>
        <w:rPr>
          <w:rFonts w:ascii="Verdana" w:hAnsi="Verdana"/>
          <w:sz w:val="20"/>
        </w:rPr>
        <w:t>:</w:t>
      </w:r>
      <w:r>
        <w:rPr>
          <w:rFonts w:ascii="Verdana" w:hAnsi="Verdana"/>
          <w:sz w:val="20"/>
        </w:rPr>
        <w:tab/>
        <w:t>3</w:t>
      </w:r>
    </w:p>
    <w:p w:rsidR="00AB4B11" w:rsidRPr="00B320B0" w:rsidRDefault="00AB4B11" w:rsidP="00AB4B11">
      <w:pPr>
        <w:tabs>
          <w:tab w:val="left" w:pos="2160"/>
        </w:tabs>
        <w:spacing w:line="276" w:lineRule="auto"/>
        <w:ind w:left="2250" w:hanging="2250"/>
        <w:rPr>
          <w:rFonts w:ascii="Verdana" w:hAnsi="Verdana"/>
          <w:sz w:val="20"/>
        </w:rPr>
      </w:pPr>
    </w:p>
    <w:p w:rsidR="00AB4B11" w:rsidRDefault="00AB4B11" w:rsidP="00AB4B11">
      <w:pPr>
        <w:spacing w:line="276" w:lineRule="auto"/>
        <w:rPr>
          <w:rFonts w:ascii="Cambria" w:hAnsi="Cambria"/>
          <w:b/>
          <w:i/>
          <w:smallCaps/>
          <w:color w:val="002060"/>
          <w:sz w:val="20"/>
          <w:szCs w:val="20"/>
          <w:shd w:val="clear" w:color="auto" w:fill="C0C0C0"/>
        </w:rPr>
      </w:pPr>
    </w:p>
    <w:p w:rsidR="00AB4B11" w:rsidRPr="009F4DDF" w:rsidRDefault="00AB4B11" w:rsidP="00AB4B11">
      <w:pPr>
        <w:spacing w:line="276" w:lineRule="auto"/>
        <w:rPr>
          <w:rFonts w:ascii="Cambria" w:hAnsi="Cambria"/>
          <w:b/>
          <w:i/>
          <w:smallCaps/>
          <w:color w:val="002060"/>
          <w:shd w:val="clear" w:color="auto" w:fill="C0C0C0"/>
        </w:rPr>
      </w:pPr>
      <w:r w:rsidRPr="009F4DDF">
        <w:rPr>
          <w:rFonts w:ascii="Cambria" w:hAnsi="Cambria"/>
          <w:b/>
          <w:i/>
          <w:smallCaps/>
          <w:color w:val="002060"/>
          <w:shd w:val="clear" w:color="auto" w:fill="C0C0C0"/>
        </w:rPr>
        <w:t xml:space="preserve">Description: </w:t>
      </w:r>
    </w:p>
    <w:p w:rsidR="00AB4B11" w:rsidRDefault="00AB4B11" w:rsidP="00AB4B11">
      <w:pPr>
        <w:spacing w:line="276" w:lineRule="auto"/>
        <w:rPr>
          <w:rFonts w:ascii="Cambria" w:hAnsi="Cambria"/>
          <w:b/>
          <w:i/>
          <w:smallCaps/>
          <w:color w:val="002060"/>
          <w:shd w:val="clear" w:color="auto" w:fill="C0C0C0"/>
        </w:rPr>
      </w:pPr>
      <w:proofErr w:type="spellStart"/>
      <w:r w:rsidRPr="00AB4B11">
        <w:rPr>
          <w:rFonts w:ascii="Verdana" w:hAnsi="Verdana"/>
          <w:sz w:val="20"/>
        </w:rPr>
        <w:t>Sharpp</w:t>
      </w:r>
      <w:proofErr w:type="spellEnd"/>
      <w:r w:rsidRPr="00AB4B11">
        <w:rPr>
          <w:rFonts w:ascii="Verdana" w:hAnsi="Verdana"/>
          <w:sz w:val="20"/>
        </w:rPr>
        <w:t xml:space="preserve"> Collection LLC is a US based company founded by guys for guys that hate the hassle of shopping. So, we developed the </w:t>
      </w:r>
      <w:proofErr w:type="spellStart"/>
      <w:r w:rsidRPr="00AB4B11">
        <w:rPr>
          <w:rFonts w:ascii="Verdana" w:hAnsi="Verdana"/>
          <w:sz w:val="20"/>
        </w:rPr>
        <w:t>Sharpp</w:t>
      </w:r>
      <w:proofErr w:type="spellEnd"/>
      <w:r w:rsidRPr="00AB4B11">
        <w:rPr>
          <w:rFonts w:ascii="Verdana" w:hAnsi="Verdana"/>
          <w:sz w:val="20"/>
        </w:rPr>
        <w:t xml:space="preserve"> mobile application. Why are we excited? Well, we... </w:t>
      </w:r>
      <w:proofErr w:type="spellStart"/>
      <w:proofErr w:type="gramStart"/>
      <w:r w:rsidRPr="00AB4B11">
        <w:rPr>
          <w:rFonts w:ascii="Verdana" w:hAnsi="Verdana"/>
          <w:sz w:val="20"/>
        </w:rPr>
        <w:t>Curated</w:t>
      </w:r>
      <w:proofErr w:type="spellEnd"/>
      <w:r w:rsidRPr="00AB4B11">
        <w:rPr>
          <w:rFonts w:ascii="Verdana" w:hAnsi="Verdana"/>
          <w:sz w:val="20"/>
        </w:rPr>
        <w:t xml:space="preserve"> quality shoes and accessories from trusted suppliers for our flash sales.</w:t>
      </w:r>
      <w:proofErr w:type="gramEnd"/>
      <w:r w:rsidRPr="00AB4B11">
        <w:rPr>
          <w:rFonts w:ascii="Verdana" w:hAnsi="Verdana"/>
          <w:sz w:val="20"/>
        </w:rPr>
        <w:t xml:space="preserve"> </w:t>
      </w:r>
      <w:proofErr w:type="gramStart"/>
      <w:r w:rsidRPr="00AB4B11">
        <w:rPr>
          <w:rFonts w:ascii="Verdana" w:hAnsi="Verdana"/>
          <w:sz w:val="20"/>
        </w:rPr>
        <w:t>Members</w:t>
      </w:r>
      <w:proofErr w:type="gramEnd"/>
      <w:r w:rsidRPr="00AB4B11">
        <w:rPr>
          <w:rFonts w:ascii="Verdana" w:hAnsi="Verdana"/>
          <w:sz w:val="20"/>
        </w:rPr>
        <w:t xml:space="preserve"> votes determine which item is selected for the next flash sale Invited incredible personal stylists from around the world to showcase their amazing </w:t>
      </w:r>
      <w:proofErr w:type="spellStart"/>
      <w:r w:rsidRPr="00AB4B11">
        <w:rPr>
          <w:rFonts w:ascii="Verdana" w:hAnsi="Verdana"/>
          <w:sz w:val="20"/>
        </w:rPr>
        <w:t>lookbook</w:t>
      </w:r>
      <w:proofErr w:type="spellEnd"/>
      <w:r w:rsidRPr="00AB4B11">
        <w:rPr>
          <w:rFonts w:ascii="Verdana" w:hAnsi="Verdana"/>
          <w:sz w:val="20"/>
        </w:rPr>
        <w:t>. Guys will be able to review and buy the actual outfit through the stylist links Fetched news feed from top rated men's fashion and lifestyle magazines</w:t>
      </w:r>
    </w:p>
    <w:p w:rsidR="00AB4B11" w:rsidRPr="009F4DDF" w:rsidRDefault="00AB4B11" w:rsidP="00AB4B11">
      <w:pPr>
        <w:spacing w:line="276" w:lineRule="auto"/>
        <w:rPr>
          <w:rFonts w:ascii="Cambria" w:hAnsi="Cambria"/>
          <w:b/>
          <w:i/>
          <w:smallCaps/>
          <w:color w:val="002060"/>
          <w:shd w:val="clear" w:color="auto" w:fill="C0C0C0"/>
        </w:rPr>
      </w:pPr>
      <w:r w:rsidRPr="009F4DDF">
        <w:rPr>
          <w:rFonts w:ascii="Cambria" w:hAnsi="Cambria"/>
          <w:b/>
          <w:i/>
          <w:smallCaps/>
          <w:color w:val="002060"/>
          <w:shd w:val="clear" w:color="auto" w:fill="C0C0C0"/>
        </w:rPr>
        <w:t>Responsibilities:</w:t>
      </w:r>
    </w:p>
    <w:p w:rsidR="00AB4B11" w:rsidRPr="00BE4814" w:rsidRDefault="00AB4B11" w:rsidP="00AB4B11">
      <w:pPr>
        <w:numPr>
          <w:ilvl w:val="0"/>
          <w:numId w:val="3"/>
        </w:numPr>
        <w:tabs>
          <w:tab w:val="left" w:pos="497"/>
          <w:tab w:val="left" w:pos="567"/>
        </w:tabs>
        <w:jc w:val="both"/>
        <w:rPr>
          <w:rStyle w:val="NormalWebChar"/>
          <w:rFonts w:ascii="Verdana" w:hAnsi="Verdana"/>
          <w:color w:val="000000"/>
          <w:sz w:val="20"/>
        </w:rPr>
      </w:pPr>
      <w:r w:rsidRPr="00BE4814">
        <w:rPr>
          <w:rStyle w:val="NormalWebChar"/>
          <w:rFonts w:ascii="Verdana" w:hAnsi="Verdana"/>
          <w:color w:val="000000"/>
          <w:sz w:val="20"/>
        </w:rPr>
        <w:t>Development and Designing</w:t>
      </w:r>
    </w:p>
    <w:p w:rsidR="00AB4B11" w:rsidRPr="00A157E1" w:rsidRDefault="00AB4B11" w:rsidP="00AB4B11">
      <w:pPr>
        <w:numPr>
          <w:ilvl w:val="0"/>
          <w:numId w:val="3"/>
        </w:numPr>
        <w:tabs>
          <w:tab w:val="left" w:pos="497"/>
          <w:tab w:val="left" w:pos="567"/>
        </w:tabs>
        <w:spacing w:after="100" w:line="276" w:lineRule="auto"/>
        <w:jc w:val="both"/>
        <w:rPr>
          <w:rStyle w:val="NormalWebChar"/>
          <w:rFonts w:ascii="Verdana" w:hAnsi="Verdana"/>
          <w:b/>
          <w:smallCaps/>
          <w:color w:val="000080"/>
          <w:sz w:val="20"/>
          <w:shd w:val="clear" w:color="auto" w:fill="C0C0C0"/>
          <w:lang w:eastAsia="ar-SA"/>
        </w:rPr>
      </w:pPr>
      <w:r w:rsidRPr="00BE4814">
        <w:rPr>
          <w:rStyle w:val="NormalWebChar"/>
          <w:rFonts w:ascii="Verdana" w:hAnsi="Verdana"/>
          <w:color w:val="000000"/>
          <w:sz w:val="20"/>
        </w:rPr>
        <w:t>Database Development</w:t>
      </w:r>
    </w:p>
    <w:p w:rsidR="005C5F80" w:rsidRDefault="005C5F80" w:rsidP="00377538">
      <w:pPr>
        <w:spacing w:after="100" w:line="276" w:lineRule="auto"/>
        <w:rPr>
          <w:rFonts w:ascii="Cambria" w:hAnsi="Cambria"/>
          <w:b/>
          <w:smallCaps/>
          <w:color w:val="000080"/>
          <w:shd w:val="clear" w:color="auto" w:fill="C0C0C0"/>
        </w:rPr>
      </w:pPr>
    </w:p>
    <w:p w:rsidR="00DA37CC" w:rsidRDefault="00DA37CC" w:rsidP="00377538">
      <w:pPr>
        <w:spacing w:after="100" w:line="276" w:lineRule="auto"/>
        <w:rPr>
          <w:rFonts w:ascii="Cambria" w:hAnsi="Cambria"/>
          <w:b/>
          <w:smallCaps/>
          <w:color w:val="000080"/>
          <w:shd w:val="clear" w:color="auto" w:fill="C0C0C0"/>
        </w:rPr>
      </w:pPr>
    </w:p>
    <w:p w:rsidR="00F43564" w:rsidRPr="00C351D9" w:rsidRDefault="00901398" w:rsidP="00901398">
      <w:pPr>
        <w:spacing w:line="276" w:lineRule="auto"/>
        <w:rPr>
          <w:rFonts w:ascii="Cambria" w:hAnsi="Cambria"/>
          <w:b/>
          <w:i/>
          <w:color w:val="002060"/>
        </w:rPr>
      </w:pPr>
      <w:r>
        <w:rPr>
          <w:rFonts w:ascii="Cambria" w:hAnsi="Cambria"/>
          <w:b/>
          <w:i/>
          <w:smallCaps/>
          <w:color w:val="002060"/>
          <w:shd w:val="clear" w:color="auto" w:fill="C0C0C0"/>
        </w:rPr>
        <w:t>Project #</w:t>
      </w:r>
    </w:p>
    <w:p w:rsidR="00901398" w:rsidRPr="00B320B0" w:rsidRDefault="00901398" w:rsidP="00901398">
      <w:pPr>
        <w:spacing w:line="276" w:lineRule="auto"/>
        <w:rPr>
          <w:rFonts w:ascii="Verdana" w:hAnsi="Verdana" w:cs="Arial"/>
          <w:bCs/>
          <w:i/>
          <w:noProof/>
          <w:sz w:val="20"/>
        </w:rPr>
      </w:pPr>
      <w:r w:rsidRPr="00B320B0">
        <w:rPr>
          <w:rFonts w:ascii="Verdana" w:hAnsi="Verdana"/>
          <w:i/>
          <w:sz w:val="20"/>
        </w:rPr>
        <w:t xml:space="preserve">Title </w:t>
      </w:r>
      <w:r w:rsidRPr="00B320B0">
        <w:rPr>
          <w:rFonts w:ascii="Verdana" w:hAnsi="Verdana"/>
          <w:i/>
          <w:sz w:val="20"/>
        </w:rPr>
        <w:tab/>
      </w:r>
      <w:r w:rsidRPr="00B320B0">
        <w:rPr>
          <w:rFonts w:ascii="Verdana" w:hAnsi="Verdana"/>
          <w:i/>
          <w:sz w:val="20"/>
        </w:rPr>
        <w:tab/>
      </w:r>
      <w:r w:rsidRPr="00B320B0">
        <w:rPr>
          <w:rFonts w:ascii="Verdana" w:hAnsi="Verdana"/>
          <w:i/>
          <w:sz w:val="20"/>
        </w:rPr>
        <w:tab/>
      </w:r>
      <w:r w:rsidRPr="00B320B0">
        <w:rPr>
          <w:rFonts w:ascii="Verdana" w:hAnsi="Verdana"/>
          <w:sz w:val="20"/>
        </w:rPr>
        <w:t xml:space="preserve">: </w:t>
      </w:r>
      <w:r w:rsidRPr="00B320B0">
        <w:rPr>
          <w:rFonts w:ascii="Verdana" w:hAnsi="Verdana"/>
          <w:i/>
          <w:sz w:val="20"/>
        </w:rPr>
        <w:tab/>
      </w:r>
      <w:r w:rsidR="00AB4B11">
        <w:rPr>
          <w:rFonts w:ascii="Verdana" w:hAnsi="Verdana" w:cs="Arial"/>
          <w:bCs/>
          <w:i/>
          <w:noProof/>
          <w:sz w:val="20"/>
        </w:rPr>
        <w:t>ikioor</w:t>
      </w:r>
      <w:r w:rsidR="00A45F95">
        <w:rPr>
          <w:rFonts w:ascii="Verdana" w:hAnsi="Verdana" w:cs="Arial"/>
          <w:bCs/>
          <w:i/>
          <w:noProof/>
          <w:sz w:val="20"/>
        </w:rPr>
        <w:t>.com</w:t>
      </w:r>
    </w:p>
    <w:p w:rsidR="00901398" w:rsidRPr="00B320B0" w:rsidRDefault="00901398" w:rsidP="00901398">
      <w:pPr>
        <w:spacing w:line="276" w:lineRule="auto"/>
        <w:rPr>
          <w:rFonts w:ascii="Verdana" w:hAnsi="Verdana"/>
          <w:i/>
          <w:sz w:val="20"/>
        </w:rPr>
      </w:pPr>
      <w:r w:rsidRPr="00B320B0">
        <w:rPr>
          <w:rFonts w:ascii="Verdana" w:hAnsi="Verdana"/>
          <w:i/>
          <w:sz w:val="20"/>
        </w:rPr>
        <w:t xml:space="preserve">Role </w:t>
      </w:r>
      <w:r w:rsidRPr="00B320B0">
        <w:rPr>
          <w:rFonts w:ascii="Verdana" w:hAnsi="Verdana"/>
          <w:i/>
          <w:sz w:val="20"/>
        </w:rPr>
        <w:tab/>
      </w:r>
      <w:r w:rsidRPr="00B320B0">
        <w:rPr>
          <w:rFonts w:ascii="Verdana" w:hAnsi="Verdana"/>
          <w:i/>
          <w:sz w:val="20"/>
        </w:rPr>
        <w:tab/>
      </w:r>
      <w:r w:rsidRPr="00B320B0">
        <w:rPr>
          <w:rFonts w:ascii="Verdana" w:hAnsi="Verdana"/>
          <w:i/>
          <w:sz w:val="20"/>
        </w:rPr>
        <w:tab/>
      </w:r>
      <w:r w:rsidRPr="00B320B0">
        <w:rPr>
          <w:rFonts w:ascii="Verdana" w:hAnsi="Verdana"/>
          <w:sz w:val="20"/>
        </w:rPr>
        <w:t xml:space="preserve">: </w:t>
      </w:r>
      <w:r w:rsidRPr="00B320B0">
        <w:rPr>
          <w:rFonts w:ascii="Verdana" w:hAnsi="Verdana"/>
          <w:i/>
          <w:sz w:val="20"/>
        </w:rPr>
        <w:tab/>
        <w:t>Developer</w:t>
      </w:r>
      <w:r w:rsidR="003E1401" w:rsidRPr="00B320B0">
        <w:rPr>
          <w:rFonts w:ascii="Verdana" w:hAnsi="Verdana"/>
          <w:i/>
          <w:sz w:val="20"/>
        </w:rPr>
        <w:t>, Designer</w:t>
      </w:r>
      <w:r w:rsidR="00477AB1" w:rsidRPr="00B320B0">
        <w:rPr>
          <w:rFonts w:ascii="Verdana" w:hAnsi="Verdana"/>
          <w:i/>
          <w:sz w:val="20"/>
        </w:rPr>
        <w:t>, SQL</w:t>
      </w:r>
      <w:r w:rsidRPr="00B320B0">
        <w:rPr>
          <w:rFonts w:ascii="Verdana" w:hAnsi="Verdana"/>
          <w:i/>
          <w:sz w:val="20"/>
        </w:rPr>
        <w:t xml:space="preserve"> and Maintenance   </w:t>
      </w:r>
    </w:p>
    <w:p w:rsidR="00901398" w:rsidRPr="00B320B0" w:rsidRDefault="00901398" w:rsidP="00901398">
      <w:pPr>
        <w:spacing w:line="276" w:lineRule="auto"/>
        <w:rPr>
          <w:rFonts w:ascii="Verdana" w:hAnsi="Verdana"/>
          <w:i/>
          <w:sz w:val="20"/>
        </w:rPr>
      </w:pPr>
      <w:r w:rsidRPr="00B320B0">
        <w:rPr>
          <w:rFonts w:ascii="Verdana" w:hAnsi="Verdana"/>
          <w:i/>
          <w:sz w:val="20"/>
        </w:rPr>
        <w:t xml:space="preserve">Duration </w:t>
      </w:r>
      <w:r w:rsidRPr="00B320B0">
        <w:rPr>
          <w:rFonts w:ascii="Verdana" w:hAnsi="Verdana"/>
          <w:i/>
          <w:sz w:val="20"/>
        </w:rPr>
        <w:tab/>
      </w:r>
      <w:r w:rsidRPr="00B320B0">
        <w:rPr>
          <w:rFonts w:ascii="Verdana" w:hAnsi="Verdana"/>
          <w:i/>
          <w:sz w:val="20"/>
        </w:rPr>
        <w:tab/>
      </w:r>
      <w:r w:rsidRPr="00B320B0">
        <w:rPr>
          <w:rFonts w:ascii="Verdana" w:hAnsi="Verdana"/>
          <w:sz w:val="20"/>
        </w:rPr>
        <w:t xml:space="preserve">: </w:t>
      </w:r>
      <w:r w:rsidRPr="00B320B0">
        <w:rPr>
          <w:rFonts w:ascii="Verdana" w:hAnsi="Verdana"/>
          <w:sz w:val="20"/>
        </w:rPr>
        <w:tab/>
      </w:r>
      <w:r w:rsidR="00AB4B11">
        <w:rPr>
          <w:rFonts w:ascii="Verdana" w:hAnsi="Verdana"/>
          <w:i/>
          <w:sz w:val="20"/>
        </w:rPr>
        <w:t>March 2015</w:t>
      </w:r>
      <w:r w:rsidR="002B57EB">
        <w:rPr>
          <w:rFonts w:ascii="Verdana" w:hAnsi="Verdana"/>
          <w:i/>
          <w:sz w:val="20"/>
        </w:rPr>
        <w:t xml:space="preserve"> to </w:t>
      </w:r>
      <w:r w:rsidR="00AB4B11">
        <w:rPr>
          <w:rFonts w:ascii="Verdana" w:hAnsi="Verdana"/>
          <w:i/>
          <w:sz w:val="20"/>
        </w:rPr>
        <w:t>till</w:t>
      </w:r>
    </w:p>
    <w:p w:rsidR="00901398" w:rsidRPr="00B320B0" w:rsidRDefault="00901398" w:rsidP="00901398">
      <w:pPr>
        <w:spacing w:line="276" w:lineRule="auto"/>
        <w:ind w:left="2880" w:hanging="2880"/>
        <w:rPr>
          <w:rFonts w:ascii="Verdana" w:hAnsi="Verdana"/>
          <w:i/>
          <w:sz w:val="20"/>
        </w:rPr>
      </w:pPr>
      <w:r w:rsidRPr="00B320B0">
        <w:rPr>
          <w:rFonts w:ascii="Verdana" w:hAnsi="Verdana"/>
          <w:i/>
          <w:sz w:val="20"/>
        </w:rPr>
        <w:t xml:space="preserve">Environment  </w:t>
      </w:r>
      <w:r w:rsidR="0087394D" w:rsidRPr="00B320B0">
        <w:rPr>
          <w:rFonts w:ascii="Verdana" w:hAnsi="Verdana"/>
          <w:i/>
          <w:sz w:val="20"/>
        </w:rPr>
        <w:t xml:space="preserve">           </w:t>
      </w:r>
      <w:r w:rsidRPr="00B320B0">
        <w:rPr>
          <w:rFonts w:ascii="Verdana" w:hAnsi="Verdana"/>
          <w:sz w:val="20"/>
        </w:rPr>
        <w:t>:</w:t>
      </w:r>
      <w:r w:rsidR="0087394D" w:rsidRPr="00B320B0">
        <w:rPr>
          <w:rFonts w:ascii="Verdana" w:hAnsi="Verdana"/>
          <w:sz w:val="20"/>
        </w:rPr>
        <w:tab/>
      </w:r>
      <w:r w:rsidR="00D978FF" w:rsidRPr="00B320B0">
        <w:rPr>
          <w:rFonts w:ascii="Verdana" w:hAnsi="Verdana"/>
          <w:i/>
          <w:sz w:val="20"/>
        </w:rPr>
        <w:t xml:space="preserve">Asp.net C#, </w:t>
      </w:r>
      <w:proofErr w:type="spellStart"/>
      <w:r w:rsidR="009622FA" w:rsidRPr="00B320B0">
        <w:rPr>
          <w:rFonts w:ascii="Verdana" w:hAnsi="Verdana"/>
          <w:i/>
          <w:sz w:val="20"/>
        </w:rPr>
        <w:t>JQuery</w:t>
      </w:r>
      <w:proofErr w:type="spellEnd"/>
      <w:r w:rsidR="00D978FF" w:rsidRPr="00B320B0">
        <w:rPr>
          <w:rFonts w:ascii="Verdana" w:hAnsi="Verdana"/>
          <w:i/>
          <w:sz w:val="20"/>
        </w:rPr>
        <w:t>, HTML, Ajax</w:t>
      </w:r>
      <w:r w:rsidR="00E5691D" w:rsidRPr="00B320B0">
        <w:rPr>
          <w:rFonts w:ascii="Verdana" w:hAnsi="Verdana"/>
          <w:i/>
          <w:sz w:val="20"/>
        </w:rPr>
        <w:t xml:space="preserve">, </w:t>
      </w:r>
      <w:proofErr w:type="spellStart"/>
      <w:r w:rsidR="00E5691D" w:rsidRPr="00B320B0">
        <w:rPr>
          <w:rFonts w:ascii="Verdana" w:hAnsi="Verdana"/>
          <w:i/>
          <w:sz w:val="20"/>
        </w:rPr>
        <w:t>JSon</w:t>
      </w:r>
      <w:proofErr w:type="spellEnd"/>
      <w:r w:rsidR="00D978FF" w:rsidRPr="00B320B0">
        <w:rPr>
          <w:rFonts w:ascii="Verdana" w:hAnsi="Verdana"/>
          <w:i/>
          <w:sz w:val="20"/>
        </w:rPr>
        <w:t xml:space="preserve"> and CSS. </w:t>
      </w:r>
    </w:p>
    <w:p w:rsidR="00901398" w:rsidRPr="00B320B0" w:rsidRDefault="00901398" w:rsidP="00901398">
      <w:pPr>
        <w:spacing w:line="276" w:lineRule="auto"/>
        <w:ind w:left="2880" w:hanging="2880"/>
        <w:rPr>
          <w:rFonts w:ascii="Verdana" w:hAnsi="Verdana"/>
          <w:i/>
          <w:sz w:val="20"/>
        </w:rPr>
      </w:pPr>
      <w:r w:rsidRPr="00B320B0">
        <w:rPr>
          <w:rFonts w:ascii="Verdana" w:hAnsi="Verdana"/>
          <w:i/>
          <w:sz w:val="20"/>
        </w:rPr>
        <w:t xml:space="preserve">Database              </w:t>
      </w:r>
      <w:r w:rsidR="00B320B0">
        <w:rPr>
          <w:rFonts w:ascii="Verdana" w:hAnsi="Verdana"/>
          <w:i/>
          <w:sz w:val="20"/>
        </w:rPr>
        <w:t xml:space="preserve">   </w:t>
      </w:r>
      <w:r w:rsidRPr="00B320B0">
        <w:rPr>
          <w:rFonts w:ascii="Verdana" w:hAnsi="Verdana"/>
          <w:i/>
          <w:sz w:val="20"/>
        </w:rPr>
        <w:t xml:space="preserve"> </w:t>
      </w:r>
      <w:r w:rsidRPr="00B320B0">
        <w:rPr>
          <w:rFonts w:ascii="Verdana" w:hAnsi="Verdana"/>
          <w:sz w:val="20"/>
        </w:rPr>
        <w:t>:</w:t>
      </w:r>
      <w:r w:rsidR="0087394D" w:rsidRPr="00B320B0">
        <w:rPr>
          <w:rFonts w:ascii="Verdana" w:hAnsi="Verdana"/>
          <w:sz w:val="20"/>
        </w:rPr>
        <w:tab/>
      </w:r>
      <w:r w:rsidR="002103FF" w:rsidRPr="00B320B0">
        <w:rPr>
          <w:rFonts w:ascii="Verdana" w:hAnsi="Verdana"/>
          <w:i/>
          <w:sz w:val="20"/>
        </w:rPr>
        <w:t>MS SQL Server 2008</w:t>
      </w:r>
    </w:p>
    <w:p w:rsidR="00C110CF" w:rsidRDefault="00C110CF" w:rsidP="00C110CF">
      <w:pPr>
        <w:tabs>
          <w:tab w:val="left" w:pos="2160"/>
        </w:tabs>
        <w:spacing w:line="276" w:lineRule="auto"/>
        <w:ind w:left="2250" w:hanging="2250"/>
        <w:rPr>
          <w:rFonts w:ascii="Verdana" w:hAnsi="Verdana"/>
          <w:sz w:val="20"/>
        </w:rPr>
      </w:pPr>
      <w:r w:rsidRPr="00B320B0">
        <w:rPr>
          <w:rFonts w:ascii="Verdana" w:hAnsi="Verdana"/>
          <w:i/>
          <w:sz w:val="20"/>
        </w:rPr>
        <w:t xml:space="preserve">Team Size </w:t>
      </w:r>
      <w:r w:rsidRPr="00B320B0">
        <w:rPr>
          <w:rFonts w:ascii="Verdana" w:hAnsi="Verdana"/>
          <w:i/>
          <w:sz w:val="20"/>
        </w:rPr>
        <w:tab/>
      </w:r>
      <w:r w:rsidR="00B320B0">
        <w:rPr>
          <w:rFonts w:ascii="Verdana" w:hAnsi="Verdana"/>
          <w:i/>
          <w:sz w:val="20"/>
        </w:rPr>
        <w:t xml:space="preserve"> </w:t>
      </w:r>
      <w:r w:rsidR="00B320B0">
        <w:rPr>
          <w:rFonts w:ascii="Verdana" w:hAnsi="Verdana"/>
          <w:sz w:val="20"/>
        </w:rPr>
        <w:t>:</w:t>
      </w:r>
      <w:r w:rsidR="00B320B0">
        <w:rPr>
          <w:rFonts w:ascii="Verdana" w:hAnsi="Verdana"/>
          <w:sz w:val="20"/>
        </w:rPr>
        <w:tab/>
      </w:r>
      <w:r w:rsidR="00AB4B11">
        <w:rPr>
          <w:rFonts w:ascii="Verdana" w:hAnsi="Verdana"/>
          <w:sz w:val="20"/>
        </w:rPr>
        <w:t>6</w:t>
      </w:r>
    </w:p>
    <w:p w:rsidR="00F43564" w:rsidRPr="00B320B0" w:rsidRDefault="00F43564" w:rsidP="00C110CF">
      <w:pPr>
        <w:tabs>
          <w:tab w:val="left" w:pos="2160"/>
        </w:tabs>
        <w:spacing w:line="276" w:lineRule="auto"/>
        <w:ind w:left="2250" w:hanging="2250"/>
        <w:rPr>
          <w:rFonts w:ascii="Verdana" w:hAnsi="Verdana"/>
          <w:sz w:val="20"/>
        </w:rPr>
      </w:pPr>
    </w:p>
    <w:p w:rsidR="00901398" w:rsidRDefault="00901398" w:rsidP="00901398">
      <w:pPr>
        <w:spacing w:line="276" w:lineRule="auto"/>
        <w:rPr>
          <w:rFonts w:ascii="Cambria" w:hAnsi="Cambria"/>
          <w:b/>
          <w:i/>
          <w:smallCaps/>
          <w:color w:val="002060"/>
          <w:sz w:val="20"/>
          <w:szCs w:val="20"/>
          <w:shd w:val="clear" w:color="auto" w:fill="C0C0C0"/>
        </w:rPr>
      </w:pPr>
    </w:p>
    <w:p w:rsidR="00561448" w:rsidRPr="009F4DDF" w:rsidRDefault="00901398" w:rsidP="00901398">
      <w:pPr>
        <w:spacing w:line="276" w:lineRule="auto"/>
        <w:rPr>
          <w:rFonts w:ascii="Cambria" w:hAnsi="Cambria"/>
          <w:b/>
          <w:i/>
          <w:smallCaps/>
          <w:color w:val="002060"/>
          <w:shd w:val="clear" w:color="auto" w:fill="C0C0C0"/>
        </w:rPr>
      </w:pPr>
      <w:r w:rsidRPr="009F4DDF">
        <w:rPr>
          <w:rFonts w:ascii="Cambria" w:hAnsi="Cambria"/>
          <w:b/>
          <w:i/>
          <w:smallCaps/>
          <w:color w:val="002060"/>
          <w:shd w:val="clear" w:color="auto" w:fill="C0C0C0"/>
        </w:rPr>
        <w:t xml:space="preserve">Description: </w:t>
      </w:r>
    </w:p>
    <w:p w:rsidR="00717090" w:rsidRPr="00717090" w:rsidRDefault="00717090" w:rsidP="00717090">
      <w:pPr>
        <w:spacing w:line="276" w:lineRule="auto"/>
        <w:rPr>
          <w:rFonts w:ascii="Verdana" w:hAnsi="Verdana"/>
          <w:sz w:val="20"/>
        </w:rPr>
      </w:pPr>
      <w:proofErr w:type="spellStart"/>
      <w:proofErr w:type="gramStart"/>
      <w:r w:rsidRPr="00717090">
        <w:rPr>
          <w:rFonts w:ascii="Verdana" w:hAnsi="Verdana"/>
          <w:sz w:val="20"/>
        </w:rPr>
        <w:t>ikioo</w:t>
      </w:r>
      <w:proofErr w:type="spellEnd"/>
      <w:proofErr w:type="gramEnd"/>
      <w:r w:rsidRPr="00717090">
        <w:rPr>
          <w:rFonts w:ascii="Verdana" w:hAnsi="Verdana"/>
          <w:sz w:val="20"/>
        </w:rPr>
        <w:t>® Remote Health Monitoring and Management is comprised of two integrated platforms that work together to achieve personalized and far reaching true health care.</w:t>
      </w:r>
      <w:r w:rsidRPr="00717090">
        <w:t xml:space="preserve"> </w:t>
      </w:r>
      <w:r w:rsidRPr="00717090">
        <w:rPr>
          <w:rFonts w:ascii="Verdana" w:hAnsi="Verdana"/>
          <w:sz w:val="20"/>
        </w:rPr>
        <w:t xml:space="preserve">Track your vital signs and </w:t>
      </w:r>
      <w:proofErr w:type="spellStart"/>
      <w:r w:rsidRPr="00717090">
        <w:rPr>
          <w:rFonts w:ascii="Verdana" w:hAnsi="Verdana"/>
          <w:sz w:val="20"/>
        </w:rPr>
        <w:t>activites</w:t>
      </w:r>
      <w:proofErr w:type="spellEnd"/>
      <w:r w:rsidRPr="00717090">
        <w:rPr>
          <w:rFonts w:ascii="Verdana" w:hAnsi="Verdana"/>
          <w:sz w:val="20"/>
        </w:rPr>
        <w:t xml:space="preserve"> of daily living</w:t>
      </w:r>
    </w:p>
    <w:p w:rsidR="00717090" w:rsidRPr="00717090" w:rsidRDefault="00717090" w:rsidP="00717090">
      <w:pPr>
        <w:spacing w:line="276" w:lineRule="auto"/>
        <w:rPr>
          <w:rFonts w:ascii="Verdana" w:hAnsi="Verdana"/>
          <w:sz w:val="20"/>
        </w:rPr>
      </w:pPr>
      <w:r w:rsidRPr="00717090">
        <w:rPr>
          <w:rFonts w:ascii="Verdana" w:hAnsi="Verdana"/>
          <w:sz w:val="20"/>
        </w:rPr>
        <w:t>Updated content synced from the cloud to all devices</w:t>
      </w:r>
    </w:p>
    <w:p w:rsidR="00901398" w:rsidRDefault="00717090" w:rsidP="00717090">
      <w:pPr>
        <w:spacing w:line="276" w:lineRule="auto"/>
        <w:rPr>
          <w:rFonts w:ascii="Verdana" w:hAnsi="Verdana"/>
          <w:sz w:val="20"/>
        </w:rPr>
      </w:pPr>
      <w:proofErr w:type="spellStart"/>
      <w:r w:rsidRPr="00717090">
        <w:rPr>
          <w:rFonts w:ascii="Verdana" w:hAnsi="Verdana"/>
          <w:sz w:val="20"/>
        </w:rPr>
        <w:t>Seemlessly</w:t>
      </w:r>
      <w:proofErr w:type="spellEnd"/>
      <w:r w:rsidRPr="00717090">
        <w:rPr>
          <w:rFonts w:ascii="Verdana" w:hAnsi="Verdana"/>
          <w:sz w:val="20"/>
        </w:rPr>
        <w:t xml:space="preserve"> connect to your healthcare provider</w:t>
      </w:r>
    </w:p>
    <w:p w:rsidR="00717090" w:rsidRDefault="00717090" w:rsidP="00717090">
      <w:pPr>
        <w:spacing w:line="276" w:lineRule="auto"/>
        <w:rPr>
          <w:rFonts w:ascii="Cambria" w:hAnsi="Cambria"/>
          <w:b/>
          <w:i/>
          <w:smallCaps/>
          <w:color w:val="002060"/>
          <w:shd w:val="clear" w:color="auto" w:fill="C0C0C0"/>
        </w:rPr>
      </w:pPr>
    </w:p>
    <w:p w:rsidR="006C2C16" w:rsidRPr="009F4DDF" w:rsidRDefault="00901398" w:rsidP="00901398">
      <w:pPr>
        <w:spacing w:line="276" w:lineRule="auto"/>
        <w:rPr>
          <w:rFonts w:ascii="Cambria" w:hAnsi="Cambria"/>
          <w:b/>
          <w:i/>
          <w:smallCaps/>
          <w:color w:val="002060"/>
          <w:shd w:val="clear" w:color="auto" w:fill="C0C0C0"/>
        </w:rPr>
      </w:pPr>
      <w:r w:rsidRPr="009F4DDF">
        <w:rPr>
          <w:rFonts w:ascii="Cambria" w:hAnsi="Cambria"/>
          <w:b/>
          <w:i/>
          <w:smallCaps/>
          <w:color w:val="002060"/>
          <w:shd w:val="clear" w:color="auto" w:fill="C0C0C0"/>
        </w:rPr>
        <w:t>Responsibilities:</w:t>
      </w:r>
    </w:p>
    <w:p w:rsidR="00901398" w:rsidRPr="00BE4814" w:rsidRDefault="00C110CF" w:rsidP="00901398">
      <w:pPr>
        <w:numPr>
          <w:ilvl w:val="0"/>
          <w:numId w:val="3"/>
        </w:numPr>
        <w:tabs>
          <w:tab w:val="left" w:pos="497"/>
          <w:tab w:val="left" w:pos="567"/>
        </w:tabs>
        <w:jc w:val="both"/>
        <w:rPr>
          <w:rStyle w:val="NormalWebChar"/>
          <w:rFonts w:ascii="Verdana" w:hAnsi="Verdana"/>
          <w:color w:val="000000"/>
          <w:sz w:val="20"/>
        </w:rPr>
      </w:pPr>
      <w:r w:rsidRPr="00BE4814">
        <w:rPr>
          <w:rStyle w:val="NormalWebChar"/>
          <w:rFonts w:ascii="Verdana" w:hAnsi="Verdana"/>
          <w:color w:val="000000"/>
          <w:sz w:val="20"/>
        </w:rPr>
        <w:t>Development and Designing</w:t>
      </w:r>
    </w:p>
    <w:p w:rsidR="00901398" w:rsidRPr="00A157E1" w:rsidRDefault="00C110CF" w:rsidP="00377538">
      <w:pPr>
        <w:numPr>
          <w:ilvl w:val="0"/>
          <w:numId w:val="3"/>
        </w:numPr>
        <w:tabs>
          <w:tab w:val="left" w:pos="497"/>
          <w:tab w:val="left" w:pos="567"/>
        </w:tabs>
        <w:spacing w:after="100" w:line="276" w:lineRule="auto"/>
        <w:jc w:val="both"/>
        <w:rPr>
          <w:rStyle w:val="NormalWebChar"/>
          <w:rFonts w:ascii="Verdana" w:hAnsi="Verdana"/>
          <w:b/>
          <w:smallCaps/>
          <w:color w:val="000080"/>
          <w:sz w:val="20"/>
          <w:shd w:val="clear" w:color="auto" w:fill="C0C0C0"/>
          <w:lang w:eastAsia="ar-SA"/>
        </w:rPr>
      </w:pPr>
      <w:r w:rsidRPr="00BE4814">
        <w:rPr>
          <w:rStyle w:val="NormalWebChar"/>
          <w:rFonts w:ascii="Verdana" w:hAnsi="Verdana"/>
          <w:color w:val="000000"/>
          <w:sz w:val="20"/>
        </w:rPr>
        <w:t>Database Development</w:t>
      </w:r>
    </w:p>
    <w:p w:rsidR="00A157E1" w:rsidRDefault="00A157E1" w:rsidP="00A157E1">
      <w:pPr>
        <w:tabs>
          <w:tab w:val="left" w:pos="497"/>
          <w:tab w:val="left" w:pos="567"/>
        </w:tabs>
        <w:spacing w:after="100" w:line="276" w:lineRule="auto"/>
        <w:jc w:val="both"/>
        <w:rPr>
          <w:rStyle w:val="NormalWebChar"/>
          <w:rFonts w:ascii="Verdana" w:hAnsi="Verdana"/>
          <w:color w:val="000000"/>
          <w:sz w:val="20"/>
        </w:rPr>
      </w:pPr>
    </w:p>
    <w:p w:rsidR="00A757FE" w:rsidRPr="005E73D1" w:rsidRDefault="00A757FE" w:rsidP="00A757FE">
      <w:pPr>
        <w:tabs>
          <w:tab w:val="left" w:pos="497"/>
          <w:tab w:val="left" w:pos="567"/>
        </w:tabs>
        <w:spacing w:after="100" w:line="276" w:lineRule="auto"/>
        <w:jc w:val="both"/>
        <w:rPr>
          <w:rStyle w:val="NormalWebChar"/>
          <w:rFonts w:ascii="Verdana" w:hAnsi="Verdana"/>
          <w:b/>
          <w:smallCaps/>
          <w:color w:val="000080"/>
          <w:sz w:val="20"/>
          <w:shd w:val="clear" w:color="auto" w:fill="C0C0C0"/>
          <w:lang w:eastAsia="ar-SA"/>
        </w:rPr>
      </w:pPr>
    </w:p>
    <w:p w:rsidR="00DA37CC" w:rsidRDefault="00DA37CC" w:rsidP="00DA37CC">
      <w:pPr>
        <w:tabs>
          <w:tab w:val="left" w:pos="497"/>
          <w:tab w:val="left" w:pos="567"/>
        </w:tabs>
        <w:spacing w:after="100" w:line="276" w:lineRule="auto"/>
        <w:jc w:val="both"/>
        <w:rPr>
          <w:rStyle w:val="NormalWebChar"/>
          <w:rFonts w:ascii="Verdana" w:hAnsi="Verdana"/>
          <w:color w:val="000000"/>
          <w:sz w:val="20"/>
        </w:rPr>
      </w:pPr>
    </w:p>
    <w:p w:rsidR="00DA37CC" w:rsidRPr="00C351D9" w:rsidRDefault="00DA37CC" w:rsidP="00DA37CC">
      <w:pPr>
        <w:spacing w:line="276" w:lineRule="auto"/>
        <w:rPr>
          <w:rFonts w:ascii="Cambria" w:hAnsi="Cambria"/>
          <w:b/>
          <w:i/>
          <w:color w:val="002060"/>
        </w:rPr>
      </w:pPr>
      <w:r>
        <w:rPr>
          <w:rFonts w:ascii="Cambria" w:hAnsi="Cambria"/>
          <w:b/>
          <w:i/>
          <w:smallCaps/>
          <w:color w:val="002060"/>
          <w:shd w:val="clear" w:color="auto" w:fill="C0C0C0"/>
        </w:rPr>
        <w:t>Project #</w:t>
      </w:r>
    </w:p>
    <w:p w:rsidR="00DA37CC" w:rsidRPr="00110D9B" w:rsidRDefault="00DA37CC" w:rsidP="00DA37CC">
      <w:pPr>
        <w:spacing w:line="276" w:lineRule="auto"/>
        <w:rPr>
          <w:rFonts w:ascii="Verdana" w:hAnsi="Verdana" w:cs="Arial"/>
          <w:bCs/>
          <w:i/>
          <w:noProof/>
          <w:sz w:val="20"/>
        </w:rPr>
      </w:pPr>
      <w:r w:rsidRPr="00110D9B">
        <w:rPr>
          <w:rFonts w:ascii="Verdana" w:hAnsi="Verdana"/>
          <w:i/>
          <w:sz w:val="20"/>
        </w:rPr>
        <w:t xml:space="preserve">Title </w:t>
      </w:r>
      <w:r w:rsidRPr="00110D9B">
        <w:rPr>
          <w:rFonts w:ascii="Verdana" w:hAnsi="Verdana"/>
          <w:i/>
          <w:sz w:val="20"/>
        </w:rPr>
        <w:tab/>
      </w:r>
      <w:r w:rsidRPr="00110D9B">
        <w:rPr>
          <w:rFonts w:ascii="Verdana" w:hAnsi="Verdana"/>
          <w:i/>
          <w:sz w:val="20"/>
        </w:rPr>
        <w:tab/>
      </w:r>
      <w:r w:rsidRPr="00110D9B">
        <w:rPr>
          <w:rFonts w:ascii="Verdana" w:hAnsi="Verdana"/>
          <w:i/>
          <w:sz w:val="20"/>
        </w:rPr>
        <w:tab/>
      </w:r>
      <w:r w:rsidRPr="00110D9B">
        <w:rPr>
          <w:rFonts w:ascii="Verdana" w:hAnsi="Verdana"/>
          <w:sz w:val="20"/>
        </w:rPr>
        <w:t xml:space="preserve">: </w:t>
      </w:r>
      <w:r w:rsidRPr="00110D9B">
        <w:rPr>
          <w:rFonts w:ascii="Verdana" w:hAnsi="Verdana"/>
          <w:i/>
          <w:sz w:val="20"/>
        </w:rPr>
        <w:tab/>
      </w:r>
      <w:r w:rsidR="00717090" w:rsidRPr="00717090">
        <w:rPr>
          <w:rFonts w:ascii="Verdana" w:hAnsi="Verdana" w:cs="Arial"/>
          <w:bCs/>
          <w:i/>
          <w:noProof/>
          <w:sz w:val="20"/>
        </w:rPr>
        <w:t>CareerTagged</w:t>
      </w:r>
      <w:r>
        <w:rPr>
          <w:rFonts w:ascii="Verdana" w:hAnsi="Verdana" w:cs="Arial"/>
          <w:bCs/>
          <w:i/>
          <w:noProof/>
          <w:sz w:val="20"/>
        </w:rPr>
        <w:t>.com</w:t>
      </w:r>
    </w:p>
    <w:p w:rsidR="00DA37CC" w:rsidRPr="00110D9B" w:rsidRDefault="00DA37CC" w:rsidP="00DA37CC">
      <w:pPr>
        <w:spacing w:line="276" w:lineRule="auto"/>
        <w:rPr>
          <w:rFonts w:ascii="Verdana" w:hAnsi="Verdana"/>
          <w:i/>
          <w:sz w:val="20"/>
        </w:rPr>
      </w:pPr>
      <w:r w:rsidRPr="00110D9B">
        <w:rPr>
          <w:rFonts w:ascii="Verdana" w:hAnsi="Verdana"/>
          <w:i/>
          <w:sz w:val="20"/>
        </w:rPr>
        <w:t xml:space="preserve">Role </w:t>
      </w:r>
      <w:r w:rsidRPr="00110D9B">
        <w:rPr>
          <w:rFonts w:ascii="Verdana" w:hAnsi="Verdana"/>
          <w:i/>
          <w:sz w:val="20"/>
        </w:rPr>
        <w:tab/>
      </w:r>
      <w:r w:rsidRPr="00110D9B">
        <w:rPr>
          <w:rFonts w:ascii="Verdana" w:hAnsi="Verdana"/>
          <w:i/>
          <w:sz w:val="20"/>
        </w:rPr>
        <w:tab/>
      </w:r>
      <w:r w:rsidRPr="00110D9B">
        <w:rPr>
          <w:rFonts w:ascii="Verdana" w:hAnsi="Verdana"/>
          <w:i/>
          <w:sz w:val="20"/>
        </w:rPr>
        <w:tab/>
      </w:r>
      <w:r w:rsidRPr="00110D9B">
        <w:rPr>
          <w:rFonts w:ascii="Verdana" w:hAnsi="Verdana"/>
          <w:sz w:val="20"/>
        </w:rPr>
        <w:t xml:space="preserve">: </w:t>
      </w:r>
      <w:r w:rsidRPr="00110D9B">
        <w:rPr>
          <w:rFonts w:ascii="Verdana" w:hAnsi="Verdana"/>
          <w:i/>
          <w:sz w:val="20"/>
        </w:rPr>
        <w:tab/>
        <w:t xml:space="preserve">Developer, Designer and Maintenance   </w:t>
      </w:r>
    </w:p>
    <w:p w:rsidR="00DA37CC" w:rsidRPr="00110D9B" w:rsidRDefault="00DA37CC" w:rsidP="00DA37CC">
      <w:pPr>
        <w:spacing w:line="276" w:lineRule="auto"/>
        <w:rPr>
          <w:rFonts w:ascii="Verdana" w:hAnsi="Verdana"/>
          <w:i/>
          <w:sz w:val="20"/>
        </w:rPr>
      </w:pPr>
      <w:r w:rsidRPr="00110D9B">
        <w:rPr>
          <w:rFonts w:ascii="Verdana" w:hAnsi="Verdana"/>
          <w:i/>
          <w:sz w:val="20"/>
        </w:rPr>
        <w:t xml:space="preserve">Duration </w:t>
      </w:r>
      <w:r w:rsidRPr="00110D9B">
        <w:rPr>
          <w:rFonts w:ascii="Verdana" w:hAnsi="Verdana"/>
          <w:i/>
          <w:sz w:val="20"/>
        </w:rPr>
        <w:tab/>
      </w:r>
      <w:r w:rsidRPr="00110D9B">
        <w:rPr>
          <w:rFonts w:ascii="Verdana" w:hAnsi="Verdana"/>
          <w:i/>
          <w:sz w:val="20"/>
        </w:rPr>
        <w:tab/>
      </w:r>
      <w:r w:rsidRPr="00110D9B">
        <w:rPr>
          <w:rFonts w:ascii="Verdana" w:hAnsi="Verdana"/>
          <w:sz w:val="20"/>
        </w:rPr>
        <w:t xml:space="preserve">: </w:t>
      </w:r>
      <w:r w:rsidRPr="00110D9B">
        <w:rPr>
          <w:rFonts w:ascii="Verdana" w:hAnsi="Verdana"/>
          <w:sz w:val="20"/>
        </w:rPr>
        <w:tab/>
      </w:r>
      <w:proofErr w:type="spellStart"/>
      <w:r w:rsidR="00717090">
        <w:rPr>
          <w:rFonts w:ascii="Verdana" w:hAnsi="Verdana"/>
          <w:i/>
          <w:sz w:val="20"/>
        </w:rPr>
        <w:t>Desc</w:t>
      </w:r>
      <w:proofErr w:type="spellEnd"/>
      <w:r w:rsidRPr="00110D9B">
        <w:rPr>
          <w:rFonts w:ascii="Verdana" w:hAnsi="Verdana"/>
          <w:i/>
          <w:sz w:val="20"/>
        </w:rPr>
        <w:t xml:space="preserve"> 201</w:t>
      </w:r>
      <w:r w:rsidR="00717090">
        <w:rPr>
          <w:rFonts w:ascii="Verdana" w:hAnsi="Verdana"/>
          <w:i/>
          <w:sz w:val="20"/>
        </w:rPr>
        <w:t>4</w:t>
      </w:r>
      <w:r w:rsidRPr="00110D9B">
        <w:rPr>
          <w:rFonts w:ascii="Verdana" w:hAnsi="Verdana"/>
          <w:i/>
          <w:sz w:val="20"/>
        </w:rPr>
        <w:t xml:space="preserve"> to </w:t>
      </w:r>
      <w:r w:rsidR="00717090">
        <w:rPr>
          <w:rFonts w:ascii="Verdana" w:hAnsi="Verdana"/>
          <w:i/>
          <w:sz w:val="20"/>
        </w:rPr>
        <w:t>March 2105</w:t>
      </w:r>
      <w:r w:rsidRPr="00110D9B">
        <w:rPr>
          <w:rFonts w:ascii="Verdana" w:hAnsi="Verdana"/>
          <w:i/>
          <w:sz w:val="20"/>
        </w:rPr>
        <w:t>.</w:t>
      </w:r>
    </w:p>
    <w:p w:rsidR="00DA37CC" w:rsidRPr="00110D9B" w:rsidRDefault="00DA37CC" w:rsidP="00DA37CC">
      <w:pPr>
        <w:spacing w:line="276" w:lineRule="auto"/>
        <w:ind w:left="2880" w:hanging="2880"/>
        <w:rPr>
          <w:rFonts w:ascii="Verdana" w:hAnsi="Verdana"/>
          <w:i/>
          <w:sz w:val="20"/>
        </w:rPr>
      </w:pPr>
      <w:r w:rsidRPr="00110D9B">
        <w:rPr>
          <w:rFonts w:ascii="Verdana" w:hAnsi="Verdana"/>
          <w:i/>
          <w:sz w:val="20"/>
        </w:rPr>
        <w:t xml:space="preserve">Environment           </w:t>
      </w:r>
      <w:r>
        <w:rPr>
          <w:rFonts w:ascii="Verdana" w:hAnsi="Verdana"/>
          <w:i/>
          <w:sz w:val="20"/>
        </w:rPr>
        <w:t xml:space="preserve"> </w:t>
      </w:r>
      <w:r w:rsidRPr="00110D9B">
        <w:rPr>
          <w:rFonts w:ascii="Verdana" w:hAnsi="Verdana"/>
          <w:i/>
          <w:sz w:val="20"/>
        </w:rPr>
        <w:t xml:space="preserve"> </w:t>
      </w:r>
      <w:r w:rsidRPr="00110D9B">
        <w:rPr>
          <w:rFonts w:ascii="Verdana" w:hAnsi="Verdana"/>
          <w:sz w:val="20"/>
        </w:rPr>
        <w:t>:</w:t>
      </w:r>
      <w:r w:rsidRPr="00110D9B">
        <w:rPr>
          <w:rFonts w:ascii="Verdana" w:hAnsi="Verdana"/>
          <w:sz w:val="20"/>
        </w:rPr>
        <w:tab/>
      </w:r>
      <w:r w:rsidRPr="00110D9B">
        <w:rPr>
          <w:rFonts w:ascii="Verdana" w:hAnsi="Verdana"/>
          <w:i/>
          <w:sz w:val="20"/>
        </w:rPr>
        <w:t xml:space="preserve">Asp.net C#, </w:t>
      </w:r>
      <w:proofErr w:type="spellStart"/>
      <w:r w:rsidRPr="00110D9B">
        <w:rPr>
          <w:rFonts w:ascii="Verdana" w:hAnsi="Verdana"/>
          <w:i/>
          <w:sz w:val="20"/>
        </w:rPr>
        <w:t>JQuery</w:t>
      </w:r>
      <w:proofErr w:type="spellEnd"/>
      <w:r w:rsidRPr="00110D9B">
        <w:rPr>
          <w:rFonts w:ascii="Verdana" w:hAnsi="Verdana"/>
          <w:i/>
          <w:sz w:val="20"/>
        </w:rPr>
        <w:t xml:space="preserve">, HTML, Ajax, </w:t>
      </w:r>
      <w:proofErr w:type="spellStart"/>
      <w:r w:rsidRPr="00110D9B">
        <w:rPr>
          <w:rFonts w:ascii="Verdana" w:hAnsi="Verdana"/>
          <w:i/>
          <w:sz w:val="20"/>
        </w:rPr>
        <w:t>JSon</w:t>
      </w:r>
      <w:proofErr w:type="spellEnd"/>
      <w:r w:rsidRPr="00110D9B">
        <w:rPr>
          <w:rFonts w:ascii="Verdana" w:hAnsi="Verdana"/>
          <w:i/>
          <w:sz w:val="20"/>
        </w:rPr>
        <w:t xml:space="preserve"> and CSS. </w:t>
      </w:r>
    </w:p>
    <w:p w:rsidR="00DA37CC" w:rsidRPr="00110D9B" w:rsidRDefault="00DA37CC" w:rsidP="00DA37CC">
      <w:pPr>
        <w:spacing w:line="276" w:lineRule="auto"/>
        <w:ind w:left="2880" w:hanging="2880"/>
        <w:rPr>
          <w:rFonts w:ascii="Verdana" w:hAnsi="Verdana"/>
          <w:i/>
          <w:sz w:val="20"/>
        </w:rPr>
      </w:pPr>
      <w:r w:rsidRPr="00110D9B">
        <w:rPr>
          <w:rFonts w:ascii="Verdana" w:hAnsi="Verdana"/>
          <w:i/>
          <w:sz w:val="20"/>
        </w:rPr>
        <w:t xml:space="preserve">Database                </w:t>
      </w:r>
      <w:r>
        <w:rPr>
          <w:rFonts w:ascii="Verdana" w:hAnsi="Verdana"/>
          <w:i/>
          <w:sz w:val="20"/>
        </w:rPr>
        <w:t xml:space="preserve"> </w:t>
      </w:r>
      <w:r w:rsidRPr="00110D9B">
        <w:rPr>
          <w:rFonts w:ascii="Verdana" w:hAnsi="Verdana"/>
          <w:i/>
          <w:sz w:val="20"/>
        </w:rPr>
        <w:t xml:space="preserve"> </w:t>
      </w:r>
      <w:r w:rsidRPr="00110D9B">
        <w:rPr>
          <w:rFonts w:ascii="Verdana" w:hAnsi="Verdana"/>
          <w:sz w:val="20"/>
        </w:rPr>
        <w:t>:</w:t>
      </w:r>
      <w:r>
        <w:rPr>
          <w:rFonts w:ascii="Verdana" w:hAnsi="Verdana"/>
          <w:i/>
          <w:sz w:val="20"/>
        </w:rPr>
        <w:t xml:space="preserve">       </w:t>
      </w:r>
      <w:r w:rsidRPr="00110D9B">
        <w:rPr>
          <w:rFonts w:ascii="Verdana" w:hAnsi="Verdana"/>
          <w:i/>
          <w:sz w:val="20"/>
        </w:rPr>
        <w:t xml:space="preserve"> MS SQL Server 2008</w:t>
      </w:r>
    </w:p>
    <w:p w:rsidR="00DA37CC" w:rsidRPr="00110D9B" w:rsidRDefault="00DA37CC" w:rsidP="00DA37CC">
      <w:pPr>
        <w:tabs>
          <w:tab w:val="left" w:pos="2160"/>
        </w:tabs>
        <w:spacing w:line="276" w:lineRule="auto"/>
        <w:ind w:left="2250" w:hanging="2250"/>
        <w:rPr>
          <w:rFonts w:ascii="Verdana" w:hAnsi="Verdana"/>
          <w:i/>
          <w:smallCaps/>
          <w:sz w:val="16"/>
          <w:szCs w:val="20"/>
          <w:shd w:val="clear" w:color="auto" w:fill="C0C0C0"/>
        </w:rPr>
      </w:pPr>
      <w:r>
        <w:rPr>
          <w:rFonts w:ascii="Verdana" w:hAnsi="Verdana"/>
          <w:i/>
          <w:sz w:val="20"/>
        </w:rPr>
        <w:t xml:space="preserve">Team Size                </w:t>
      </w:r>
      <w:r w:rsidRPr="00110D9B">
        <w:rPr>
          <w:rFonts w:ascii="Verdana" w:hAnsi="Verdana"/>
          <w:i/>
          <w:sz w:val="20"/>
        </w:rPr>
        <w:t xml:space="preserve"> </w:t>
      </w:r>
      <w:r>
        <w:rPr>
          <w:rFonts w:ascii="Verdana" w:hAnsi="Verdana"/>
          <w:sz w:val="20"/>
        </w:rPr>
        <w:t xml:space="preserve">: </w:t>
      </w:r>
      <w:r>
        <w:rPr>
          <w:rFonts w:ascii="Verdana" w:hAnsi="Verdana"/>
          <w:sz w:val="20"/>
        </w:rPr>
        <w:tab/>
      </w:r>
      <w:r w:rsidR="00717090">
        <w:rPr>
          <w:rFonts w:ascii="Verdana" w:hAnsi="Verdana"/>
          <w:sz w:val="20"/>
        </w:rPr>
        <w:t>3</w:t>
      </w:r>
    </w:p>
    <w:p w:rsidR="00DA37CC" w:rsidRDefault="00DA37CC" w:rsidP="00DA37CC">
      <w:pPr>
        <w:spacing w:line="276" w:lineRule="auto"/>
        <w:rPr>
          <w:rFonts w:ascii="Cambria" w:hAnsi="Cambria"/>
          <w:b/>
          <w:i/>
          <w:smallCaps/>
          <w:color w:val="002060"/>
          <w:sz w:val="20"/>
          <w:szCs w:val="20"/>
          <w:shd w:val="clear" w:color="auto" w:fill="C0C0C0"/>
        </w:rPr>
      </w:pPr>
    </w:p>
    <w:p w:rsidR="00DA37CC" w:rsidRDefault="00DA37CC" w:rsidP="00DA37CC">
      <w:pPr>
        <w:spacing w:line="276" w:lineRule="auto"/>
        <w:rPr>
          <w:rFonts w:ascii="Cambria" w:hAnsi="Cambria"/>
          <w:b/>
          <w:i/>
          <w:smallCaps/>
          <w:color w:val="002060"/>
          <w:shd w:val="clear" w:color="auto" w:fill="C0C0C0"/>
        </w:rPr>
      </w:pPr>
      <w:r w:rsidRPr="009F4DDF">
        <w:rPr>
          <w:rFonts w:ascii="Cambria" w:hAnsi="Cambria"/>
          <w:b/>
          <w:i/>
          <w:smallCaps/>
          <w:color w:val="002060"/>
          <w:shd w:val="clear" w:color="auto" w:fill="C0C0C0"/>
        </w:rPr>
        <w:t xml:space="preserve">Description: </w:t>
      </w:r>
    </w:p>
    <w:p w:rsidR="009E4249" w:rsidRDefault="00717090" w:rsidP="00DA37CC">
      <w:pPr>
        <w:spacing w:line="276" w:lineRule="auto"/>
        <w:rPr>
          <w:rFonts w:ascii="Cambria" w:hAnsi="Cambria"/>
          <w:b/>
          <w:i/>
          <w:smallCaps/>
          <w:color w:val="002060"/>
          <w:shd w:val="clear" w:color="auto" w:fill="C0C0C0"/>
        </w:rPr>
      </w:pPr>
      <w:proofErr w:type="spellStart"/>
      <w:r w:rsidRPr="00717090">
        <w:rPr>
          <w:rFonts w:ascii="Verdana" w:hAnsi="Verdana"/>
          <w:sz w:val="20"/>
        </w:rPr>
        <w:t>CareerTagged</w:t>
      </w:r>
      <w:proofErr w:type="spellEnd"/>
      <w:r w:rsidRPr="00717090">
        <w:rPr>
          <w:rFonts w:ascii="Verdana" w:hAnsi="Verdana"/>
          <w:sz w:val="20"/>
        </w:rPr>
        <w:t xml:space="preserve"> provides colleges their own Branded Mobile Career Services Management &amp; Employer Recruitment Application. Your career services team and employers who recruit from your college will be able to easily push career opportunities, messages, documents, articles, surveys, videos, and career events feed to your students and alumni via their </w:t>
      </w:r>
      <w:proofErr w:type="spellStart"/>
      <w:r w:rsidRPr="00717090">
        <w:rPr>
          <w:rFonts w:ascii="Verdana" w:hAnsi="Verdana"/>
          <w:sz w:val="20"/>
        </w:rPr>
        <w:t>smartphones</w:t>
      </w:r>
      <w:proofErr w:type="spellEnd"/>
      <w:r w:rsidRPr="00717090">
        <w:rPr>
          <w:rFonts w:ascii="Verdana" w:hAnsi="Verdana"/>
          <w:sz w:val="20"/>
        </w:rPr>
        <w:t xml:space="preserve">. Easily track detail employment information for internal analysis or accreditation. Your students will be able to make payment to Financial Aid department via their </w:t>
      </w:r>
      <w:proofErr w:type="spellStart"/>
      <w:r w:rsidRPr="00717090">
        <w:rPr>
          <w:rFonts w:ascii="Verdana" w:hAnsi="Verdana"/>
          <w:sz w:val="20"/>
        </w:rPr>
        <w:t>smartphone</w:t>
      </w:r>
      <w:proofErr w:type="spellEnd"/>
      <w:r w:rsidRPr="00717090">
        <w:rPr>
          <w:rFonts w:ascii="Verdana" w:hAnsi="Verdana"/>
          <w:sz w:val="20"/>
        </w:rPr>
        <w:t xml:space="preserve">. Your students, alumni, faculty/staff and departments will be able to communicate with each other via their </w:t>
      </w:r>
      <w:proofErr w:type="spellStart"/>
      <w:r w:rsidRPr="00717090">
        <w:rPr>
          <w:rFonts w:ascii="Verdana" w:hAnsi="Verdana"/>
          <w:sz w:val="20"/>
        </w:rPr>
        <w:t>smartphones</w:t>
      </w:r>
      <w:proofErr w:type="spellEnd"/>
    </w:p>
    <w:p w:rsidR="00DA37CC" w:rsidRPr="009F4DDF" w:rsidRDefault="00DA37CC" w:rsidP="00DA37CC">
      <w:pPr>
        <w:spacing w:line="276" w:lineRule="auto"/>
        <w:rPr>
          <w:rFonts w:ascii="Cambria" w:hAnsi="Cambria"/>
          <w:b/>
          <w:i/>
          <w:smallCaps/>
          <w:color w:val="002060"/>
          <w:shd w:val="clear" w:color="auto" w:fill="C0C0C0"/>
        </w:rPr>
      </w:pPr>
      <w:r w:rsidRPr="009F4DDF">
        <w:rPr>
          <w:rFonts w:ascii="Cambria" w:hAnsi="Cambria"/>
          <w:b/>
          <w:i/>
          <w:smallCaps/>
          <w:color w:val="002060"/>
          <w:shd w:val="clear" w:color="auto" w:fill="C0C0C0"/>
        </w:rPr>
        <w:t>Responsibilities:</w:t>
      </w:r>
    </w:p>
    <w:p w:rsidR="00DA37CC" w:rsidRPr="00F43564" w:rsidRDefault="00DA37CC" w:rsidP="00DA37CC">
      <w:pPr>
        <w:numPr>
          <w:ilvl w:val="0"/>
          <w:numId w:val="3"/>
        </w:numPr>
        <w:tabs>
          <w:tab w:val="left" w:pos="497"/>
          <w:tab w:val="left" w:pos="567"/>
        </w:tabs>
        <w:jc w:val="both"/>
        <w:rPr>
          <w:rStyle w:val="NormalWebChar"/>
          <w:rFonts w:ascii="Verdana" w:hAnsi="Verdana"/>
          <w:color w:val="000000"/>
          <w:sz w:val="20"/>
        </w:rPr>
      </w:pPr>
      <w:r w:rsidRPr="00F43564">
        <w:rPr>
          <w:rStyle w:val="NormalWebChar"/>
          <w:rFonts w:ascii="Verdana" w:hAnsi="Verdana"/>
          <w:color w:val="000000"/>
          <w:sz w:val="20"/>
        </w:rPr>
        <w:t>Development and Designing</w:t>
      </w:r>
    </w:p>
    <w:p w:rsidR="003A79AD" w:rsidRPr="00717090" w:rsidRDefault="00DA37CC" w:rsidP="003A79AD">
      <w:pPr>
        <w:numPr>
          <w:ilvl w:val="0"/>
          <w:numId w:val="3"/>
        </w:numPr>
        <w:tabs>
          <w:tab w:val="left" w:pos="497"/>
          <w:tab w:val="left" w:pos="567"/>
        </w:tabs>
        <w:spacing w:after="100" w:line="276" w:lineRule="auto"/>
        <w:jc w:val="both"/>
        <w:rPr>
          <w:rStyle w:val="NormalWebChar"/>
          <w:rFonts w:ascii="Cambria" w:hAnsi="Cambria"/>
          <w:b/>
          <w:i/>
          <w:smallCaps/>
          <w:color w:val="002060"/>
          <w:shd w:val="clear" w:color="auto" w:fill="C0C0C0"/>
          <w:lang w:eastAsia="ar-SA"/>
        </w:rPr>
      </w:pPr>
      <w:r w:rsidRPr="00551493">
        <w:rPr>
          <w:rStyle w:val="NormalWebChar"/>
          <w:rFonts w:ascii="Verdana" w:hAnsi="Verdana"/>
          <w:color w:val="000000"/>
          <w:sz w:val="20"/>
        </w:rPr>
        <w:t>Database Development</w:t>
      </w:r>
    </w:p>
    <w:p w:rsidR="00717090" w:rsidRPr="001259FC" w:rsidRDefault="00717090" w:rsidP="00717090">
      <w:pPr>
        <w:tabs>
          <w:tab w:val="left" w:pos="497"/>
          <w:tab w:val="left" w:pos="567"/>
        </w:tabs>
        <w:spacing w:after="100" w:line="276" w:lineRule="auto"/>
        <w:ind w:left="720"/>
        <w:jc w:val="both"/>
        <w:rPr>
          <w:rStyle w:val="NormalWebChar"/>
          <w:rFonts w:ascii="Cambria" w:hAnsi="Cambria"/>
          <w:b/>
          <w:i/>
          <w:smallCaps/>
          <w:color w:val="002060"/>
          <w:shd w:val="clear" w:color="auto" w:fill="C0C0C0"/>
          <w:lang w:eastAsia="ar-SA"/>
        </w:rPr>
      </w:pPr>
    </w:p>
    <w:p w:rsidR="00D0648D" w:rsidRDefault="00717090" w:rsidP="00D0648D">
      <w:pPr>
        <w:spacing w:line="276" w:lineRule="auto"/>
        <w:rPr>
          <w:rFonts w:ascii="Cambria" w:hAnsi="Cambria"/>
          <w:b/>
          <w:i/>
          <w:smallCaps/>
          <w:color w:val="002060"/>
          <w:shd w:val="clear" w:color="auto" w:fill="C0C0C0"/>
        </w:rPr>
      </w:pPr>
      <w:r>
        <w:rPr>
          <w:rFonts w:ascii="Cambria" w:hAnsi="Cambria"/>
          <w:b/>
          <w:i/>
          <w:smallCaps/>
          <w:color w:val="002060"/>
          <w:shd w:val="clear" w:color="auto" w:fill="C0C0C0"/>
        </w:rPr>
        <w:t>WEBAPI</w:t>
      </w:r>
      <w:r w:rsidR="000B3EE7" w:rsidRPr="00BD4ADE">
        <w:rPr>
          <w:rFonts w:ascii="Cambria" w:hAnsi="Cambria"/>
          <w:b/>
          <w:i/>
          <w:smallCaps/>
          <w:color w:val="002060"/>
          <w:shd w:val="clear" w:color="auto" w:fill="C0C0C0"/>
        </w:rPr>
        <w:t>/WEB SERVICES</w:t>
      </w:r>
      <w:r w:rsidR="00D0648D" w:rsidRPr="00BD4ADE">
        <w:rPr>
          <w:rFonts w:ascii="Cambria" w:hAnsi="Cambria"/>
          <w:b/>
          <w:i/>
          <w:smallCaps/>
          <w:color w:val="002060"/>
          <w:shd w:val="clear" w:color="auto" w:fill="C0C0C0"/>
        </w:rPr>
        <w:t xml:space="preserve"> #</w:t>
      </w:r>
    </w:p>
    <w:p w:rsidR="00551493" w:rsidRPr="00BD4ADE" w:rsidRDefault="00551493" w:rsidP="00D0648D">
      <w:pPr>
        <w:spacing w:line="276" w:lineRule="auto"/>
        <w:rPr>
          <w:rFonts w:ascii="Cambria" w:hAnsi="Cambria"/>
          <w:b/>
          <w:i/>
          <w:color w:val="002060"/>
        </w:rPr>
      </w:pPr>
    </w:p>
    <w:p w:rsidR="00D0648D" w:rsidRDefault="00D0648D" w:rsidP="003A79AD">
      <w:pPr>
        <w:spacing w:line="276" w:lineRule="auto"/>
        <w:rPr>
          <w:rFonts w:ascii="Cambria" w:hAnsi="Cambria"/>
          <w:b/>
          <w:i/>
          <w:smallCaps/>
          <w:color w:val="002060"/>
          <w:shd w:val="clear" w:color="auto" w:fill="C0C0C0"/>
        </w:rPr>
      </w:pPr>
    </w:p>
    <w:tbl>
      <w:tblPr>
        <w:tblStyle w:val="ColorfulList1"/>
        <w:tblW w:w="10496" w:type="dxa"/>
        <w:tblLook w:val="04A0"/>
      </w:tblPr>
      <w:tblGrid>
        <w:gridCol w:w="1903"/>
        <w:gridCol w:w="3746"/>
        <w:gridCol w:w="1819"/>
        <w:gridCol w:w="1605"/>
        <w:gridCol w:w="1423"/>
      </w:tblGrid>
      <w:tr w:rsidR="00CA6B5D" w:rsidTr="00717090">
        <w:trPr>
          <w:cnfStyle w:val="100000000000"/>
          <w:trHeight w:val="559"/>
        </w:trPr>
        <w:tc>
          <w:tcPr>
            <w:cnfStyle w:val="001000000000"/>
            <w:tcW w:w="1903" w:type="dxa"/>
          </w:tcPr>
          <w:p w:rsidR="00C416AE" w:rsidRPr="001B46C3" w:rsidRDefault="00C416AE" w:rsidP="001B46C3">
            <w:r w:rsidRPr="001B46C3">
              <w:t xml:space="preserve">Project </w:t>
            </w:r>
          </w:p>
        </w:tc>
        <w:tc>
          <w:tcPr>
            <w:tcW w:w="3746" w:type="dxa"/>
          </w:tcPr>
          <w:p w:rsidR="00C416AE" w:rsidRPr="001B46C3" w:rsidRDefault="00C416AE" w:rsidP="001B46C3">
            <w:pPr>
              <w:cnfStyle w:val="100000000000"/>
            </w:pPr>
            <w:proofErr w:type="spellStart"/>
            <w:r w:rsidRPr="001B46C3">
              <w:t>Url</w:t>
            </w:r>
            <w:proofErr w:type="spellEnd"/>
          </w:p>
        </w:tc>
        <w:tc>
          <w:tcPr>
            <w:tcW w:w="1819" w:type="dxa"/>
          </w:tcPr>
          <w:p w:rsidR="00C416AE" w:rsidRPr="001B46C3" w:rsidRDefault="00C416AE" w:rsidP="001B46C3">
            <w:pPr>
              <w:cnfStyle w:val="100000000000"/>
            </w:pPr>
            <w:r w:rsidRPr="001B46C3">
              <w:t xml:space="preserve">Environment             </w:t>
            </w:r>
          </w:p>
        </w:tc>
        <w:tc>
          <w:tcPr>
            <w:tcW w:w="1605" w:type="dxa"/>
          </w:tcPr>
          <w:p w:rsidR="00C416AE" w:rsidRPr="001B46C3" w:rsidRDefault="00C416AE" w:rsidP="001B46C3">
            <w:pPr>
              <w:cnfStyle w:val="100000000000"/>
            </w:pPr>
            <w:r w:rsidRPr="001B46C3">
              <w:t>Database</w:t>
            </w:r>
          </w:p>
        </w:tc>
        <w:tc>
          <w:tcPr>
            <w:tcW w:w="1423" w:type="dxa"/>
          </w:tcPr>
          <w:p w:rsidR="00C416AE" w:rsidRPr="001B46C3" w:rsidRDefault="00C416AE" w:rsidP="001B46C3">
            <w:pPr>
              <w:cnfStyle w:val="100000000000"/>
            </w:pPr>
            <w:r w:rsidRPr="001B46C3">
              <w:t>Role</w:t>
            </w:r>
          </w:p>
        </w:tc>
      </w:tr>
      <w:tr w:rsidR="00CA6B5D" w:rsidRPr="001B46C3" w:rsidTr="00717090">
        <w:trPr>
          <w:cnfStyle w:val="000000100000"/>
          <w:trHeight w:val="313"/>
        </w:trPr>
        <w:tc>
          <w:tcPr>
            <w:cnfStyle w:val="001000000000"/>
            <w:tcW w:w="1903" w:type="dxa"/>
          </w:tcPr>
          <w:p w:rsidR="00CA6B5D" w:rsidRPr="001B46C3" w:rsidRDefault="000D4B2F" w:rsidP="00CA6B5D">
            <w:proofErr w:type="spellStart"/>
            <w:r>
              <w:t>Ca</w:t>
            </w:r>
            <w:r w:rsidR="00551493">
              <w:t>round</w:t>
            </w:r>
            <w:proofErr w:type="spellEnd"/>
          </w:p>
        </w:tc>
        <w:tc>
          <w:tcPr>
            <w:tcW w:w="3746" w:type="dxa"/>
          </w:tcPr>
          <w:p w:rsidR="00CA6B5D" w:rsidRDefault="00551493" w:rsidP="001B46C3">
            <w:pPr>
              <w:cnfStyle w:val="000000100000"/>
            </w:pPr>
            <w:r>
              <w:t>Web Service</w:t>
            </w:r>
          </w:p>
        </w:tc>
        <w:tc>
          <w:tcPr>
            <w:tcW w:w="1819" w:type="dxa"/>
          </w:tcPr>
          <w:p w:rsidR="00CA6B5D" w:rsidRPr="001B46C3" w:rsidRDefault="00CA6B5D" w:rsidP="00940BEF">
            <w:pPr>
              <w:cnfStyle w:val="000000100000"/>
            </w:pPr>
            <w:r w:rsidRPr="001B46C3">
              <w:t>Asp.net</w:t>
            </w:r>
          </w:p>
        </w:tc>
        <w:tc>
          <w:tcPr>
            <w:tcW w:w="1605" w:type="dxa"/>
          </w:tcPr>
          <w:p w:rsidR="00CA6B5D" w:rsidRPr="001B46C3" w:rsidRDefault="00CA6B5D" w:rsidP="00940BEF">
            <w:pPr>
              <w:cnfStyle w:val="000000100000"/>
            </w:pPr>
            <w:r w:rsidRPr="001B46C3">
              <w:t>SQL</w:t>
            </w:r>
          </w:p>
        </w:tc>
        <w:tc>
          <w:tcPr>
            <w:tcW w:w="1423" w:type="dxa"/>
          </w:tcPr>
          <w:p w:rsidR="00CA6B5D" w:rsidRPr="001B46C3" w:rsidRDefault="00CA6B5D" w:rsidP="00940BEF">
            <w:pPr>
              <w:cnfStyle w:val="000000100000"/>
            </w:pPr>
            <w:r w:rsidRPr="001B46C3">
              <w:t>Developer</w:t>
            </w:r>
          </w:p>
        </w:tc>
      </w:tr>
      <w:tr w:rsidR="00717090" w:rsidRPr="001B46C3" w:rsidTr="00DA6CFE">
        <w:trPr>
          <w:cnfStyle w:val="000000010000"/>
          <w:trHeight w:val="559"/>
        </w:trPr>
        <w:tc>
          <w:tcPr>
            <w:cnfStyle w:val="001000000000"/>
            <w:tcW w:w="1903" w:type="dxa"/>
          </w:tcPr>
          <w:p w:rsidR="00717090" w:rsidRPr="001B46C3" w:rsidRDefault="00717090" w:rsidP="00DA6CFE">
            <w:proofErr w:type="spellStart"/>
            <w:r w:rsidRPr="00551493">
              <w:t>CompaignApp</w:t>
            </w:r>
            <w:proofErr w:type="spellEnd"/>
          </w:p>
        </w:tc>
        <w:tc>
          <w:tcPr>
            <w:tcW w:w="3746" w:type="dxa"/>
          </w:tcPr>
          <w:p w:rsidR="00717090" w:rsidRPr="001B46C3" w:rsidRDefault="00717090" w:rsidP="00DA6CFE">
            <w:pPr>
              <w:cnfStyle w:val="000000010000"/>
            </w:pPr>
            <w:r>
              <w:t>Web Service</w:t>
            </w:r>
          </w:p>
        </w:tc>
        <w:tc>
          <w:tcPr>
            <w:tcW w:w="1819" w:type="dxa"/>
          </w:tcPr>
          <w:p w:rsidR="00717090" w:rsidRPr="001B46C3" w:rsidRDefault="00717090" w:rsidP="00DA6CFE">
            <w:pPr>
              <w:cnfStyle w:val="000000010000"/>
            </w:pPr>
            <w:r w:rsidRPr="001B46C3">
              <w:t>Asp.net</w:t>
            </w:r>
          </w:p>
        </w:tc>
        <w:tc>
          <w:tcPr>
            <w:tcW w:w="1605" w:type="dxa"/>
          </w:tcPr>
          <w:p w:rsidR="00717090" w:rsidRPr="001B46C3" w:rsidRDefault="00717090" w:rsidP="00DA6CFE">
            <w:pPr>
              <w:cnfStyle w:val="000000010000"/>
            </w:pPr>
            <w:r w:rsidRPr="001B46C3">
              <w:t>SQL</w:t>
            </w:r>
          </w:p>
        </w:tc>
        <w:tc>
          <w:tcPr>
            <w:tcW w:w="1423" w:type="dxa"/>
          </w:tcPr>
          <w:p w:rsidR="00717090" w:rsidRPr="001B46C3" w:rsidRDefault="00717090" w:rsidP="00DA6CFE">
            <w:pPr>
              <w:cnfStyle w:val="000000010000"/>
            </w:pPr>
            <w:r w:rsidRPr="001B46C3">
              <w:t>Developer</w:t>
            </w:r>
          </w:p>
        </w:tc>
      </w:tr>
      <w:tr w:rsidR="00CA6B5D" w:rsidRPr="001B46C3" w:rsidTr="00717090">
        <w:trPr>
          <w:cnfStyle w:val="000000100000"/>
          <w:trHeight w:val="559"/>
        </w:trPr>
        <w:tc>
          <w:tcPr>
            <w:cnfStyle w:val="001000000000"/>
            <w:tcW w:w="1903" w:type="dxa"/>
          </w:tcPr>
          <w:p w:rsidR="00C416AE" w:rsidRPr="001B46C3" w:rsidRDefault="00717090" w:rsidP="001B46C3">
            <w:proofErr w:type="spellStart"/>
            <w:r>
              <w:t>SageProcced</w:t>
            </w:r>
            <w:proofErr w:type="spellEnd"/>
          </w:p>
        </w:tc>
        <w:tc>
          <w:tcPr>
            <w:tcW w:w="3746" w:type="dxa"/>
          </w:tcPr>
          <w:p w:rsidR="00C416AE" w:rsidRPr="001B46C3" w:rsidRDefault="00717090" w:rsidP="001B46C3">
            <w:pPr>
              <w:cnfStyle w:val="000000100000"/>
            </w:pPr>
            <w:proofErr w:type="spellStart"/>
            <w:r>
              <w:t>webAPI</w:t>
            </w:r>
            <w:proofErr w:type="spellEnd"/>
          </w:p>
        </w:tc>
        <w:tc>
          <w:tcPr>
            <w:tcW w:w="1819" w:type="dxa"/>
          </w:tcPr>
          <w:p w:rsidR="00C416AE" w:rsidRPr="001B46C3" w:rsidRDefault="00717090" w:rsidP="001B46C3">
            <w:pPr>
              <w:cnfStyle w:val="000000100000"/>
            </w:pPr>
            <w:r>
              <w:t>MVC</w:t>
            </w:r>
          </w:p>
        </w:tc>
        <w:tc>
          <w:tcPr>
            <w:tcW w:w="1605" w:type="dxa"/>
          </w:tcPr>
          <w:p w:rsidR="00C416AE" w:rsidRPr="001B46C3" w:rsidRDefault="001B46C3" w:rsidP="001B46C3">
            <w:pPr>
              <w:cnfStyle w:val="000000100000"/>
            </w:pPr>
            <w:r w:rsidRPr="001B46C3">
              <w:t>SQL</w:t>
            </w:r>
          </w:p>
        </w:tc>
        <w:tc>
          <w:tcPr>
            <w:tcW w:w="1423" w:type="dxa"/>
          </w:tcPr>
          <w:p w:rsidR="00C416AE" w:rsidRPr="001B46C3" w:rsidRDefault="001B46C3" w:rsidP="001B46C3">
            <w:pPr>
              <w:cnfStyle w:val="000000100000"/>
            </w:pPr>
            <w:r w:rsidRPr="001B46C3">
              <w:t>Developer</w:t>
            </w:r>
          </w:p>
        </w:tc>
      </w:tr>
    </w:tbl>
    <w:p w:rsidR="003A79AD" w:rsidRPr="001B46C3" w:rsidRDefault="003A79AD" w:rsidP="00BF5036">
      <w:pPr>
        <w:spacing w:line="276" w:lineRule="auto"/>
        <w:jc w:val="both"/>
        <w:rPr>
          <w:rFonts w:ascii="Cambria" w:hAnsi="Cambria"/>
          <w:i/>
          <w:smallCaps/>
          <w:color w:val="002060"/>
          <w:shd w:val="clear" w:color="auto" w:fill="C0C0C0"/>
        </w:rPr>
      </w:pPr>
    </w:p>
    <w:p w:rsidR="00D0648D" w:rsidRDefault="00D0648D" w:rsidP="00BF5036">
      <w:pPr>
        <w:spacing w:line="276" w:lineRule="auto"/>
        <w:jc w:val="both"/>
        <w:rPr>
          <w:rFonts w:ascii="Cambria" w:hAnsi="Cambria"/>
          <w:b/>
          <w:i/>
          <w:smallCaps/>
          <w:color w:val="002060"/>
          <w:shd w:val="clear" w:color="auto" w:fill="C0C0C0"/>
        </w:rPr>
      </w:pPr>
    </w:p>
    <w:p w:rsidR="00D0648D" w:rsidRDefault="00D0648D" w:rsidP="00BF5036">
      <w:pPr>
        <w:spacing w:line="276" w:lineRule="auto"/>
        <w:jc w:val="both"/>
        <w:rPr>
          <w:rFonts w:ascii="Cambria" w:hAnsi="Cambria"/>
          <w:b/>
          <w:i/>
          <w:smallCaps/>
          <w:color w:val="002060"/>
          <w:shd w:val="clear" w:color="auto" w:fill="C0C0C0"/>
        </w:rPr>
      </w:pPr>
    </w:p>
    <w:p w:rsidR="00D0648D" w:rsidRDefault="00D0648D" w:rsidP="00BF5036">
      <w:pPr>
        <w:spacing w:line="276" w:lineRule="auto"/>
        <w:jc w:val="both"/>
        <w:rPr>
          <w:rFonts w:ascii="Cambria" w:hAnsi="Cambria"/>
          <w:b/>
          <w:i/>
          <w:smallCaps/>
          <w:color w:val="002060"/>
          <w:shd w:val="clear" w:color="auto" w:fill="C0C0C0"/>
        </w:rPr>
      </w:pPr>
    </w:p>
    <w:p w:rsidR="00D0648D" w:rsidRDefault="00D0648D" w:rsidP="00BF5036">
      <w:pPr>
        <w:spacing w:line="276" w:lineRule="auto"/>
        <w:jc w:val="both"/>
        <w:rPr>
          <w:rFonts w:ascii="Cambria" w:hAnsi="Cambria"/>
          <w:b/>
          <w:i/>
          <w:smallCaps/>
          <w:color w:val="002060"/>
          <w:shd w:val="clear" w:color="auto" w:fill="C0C0C0"/>
        </w:rPr>
      </w:pPr>
    </w:p>
    <w:p w:rsidR="00BF5036" w:rsidRPr="00BD4ADE" w:rsidRDefault="00BF5036" w:rsidP="00BF5036">
      <w:pPr>
        <w:spacing w:line="276" w:lineRule="auto"/>
        <w:jc w:val="both"/>
        <w:rPr>
          <w:rFonts w:ascii="Cambria" w:hAnsi="Cambria" w:cs="Arial"/>
          <w:b/>
          <w:bCs/>
          <w:i/>
          <w:color w:val="002060"/>
          <w:shd w:val="clear" w:color="auto" w:fill="C0C0C0"/>
        </w:rPr>
      </w:pPr>
      <w:r w:rsidRPr="00BD4ADE">
        <w:rPr>
          <w:rFonts w:ascii="Cambria" w:hAnsi="Cambria"/>
          <w:b/>
          <w:i/>
          <w:smallCaps/>
          <w:color w:val="002060"/>
          <w:shd w:val="clear" w:color="auto" w:fill="C0C0C0"/>
        </w:rPr>
        <w:t>Personal Details</w:t>
      </w:r>
      <w:r w:rsidRPr="00BD4ADE">
        <w:rPr>
          <w:rFonts w:ascii="Cambria" w:hAnsi="Cambria" w:cs="Arial"/>
          <w:b/>
          <w:bCs/>
          <w:i/>
          <w:color w:val="002060"/>
          <w:shd w:val="clear" w:color="auto" w:fill="C0C0C0"/>
        </w:rPr>
        <w:t>:</w:t>
      </w:r>
    </w:p>
    <w:p w:rsidR="00484880" w:rsidRPr="009F4DDF" w:rsidRDefault="00484880" w:rsidP="00BF5036">
      <w:pPr>
        <w:spacing w:line="276" w:lineRule="auto"/>
        <w:jc w:val="both"/>
        <w:rPr>
          <w:rFonts w:ascii="Cambria" w:hAnsi="Cambria" w:cs="Arial"/>
          <w:b/>
          <w:bCs/>
          <w:i/>
          <w:color w:val="002060"/>
          <w:shd w:val="clear" w:color="auto" w:fill="C0C0C0"/>
        </w:rPr>
      </w:pPr>
    </w:p>
    <w:p w:rsidR="00B25C22" w:rsidRDefault="00B25C22" w:rsidP="00B25C22">
      <w:pPr>
        <w:spacing w:line="276" w:lineRule="auto"/>
        <w:jc w:val="both"/>
        <w:rPr>
          <w:rFonts w:ascii="Cambria" w:hAnsi="Cambria" w:cs="Arial"/>
          <w:b/>
          <w:bCs/>
          <w:color w:val="000080"/>
        </w:rPr>
      </w:pPr>
      <w:r w:rsidRPr="009F4DDF">
        <w:rPr>
          <w:rFonts w:ascii="Cambria" w:hAnsi="Cambria" w:cs="Arial"/>
          <w:b/>
          <w:bCs/>
          <w:color w:val="000080"/>
        </w:rPr>
        <w:t>Name</w:t>
      </w:r>
      <w:r w:rsidRPr="009F4DDF">
        <w:rPr>
          <w:rFonts w:ascii="Cambria" w:hAnsi="Cambria" w:cs="Arial"/>
          <w:b/>
          <w:bCs/>
          <w:color w:val="000080"/>
        </w:rPr>
        <w:tab/>
      </w:r>
      <w:r w:rsidRPr="009F4DDF">
        <w:rPr>
          <w:rFonts w:ascii="Cambria" w:hAnsi="Cambria" w:cs="Arial"/>
          <w:b/>
          <w:bCs/>
          <w:color w:val="000080"/>
        </w:rPr>
        <w:tab/>
      </w:r>
      <w:r w:rsidRPr="009F4DDF">
        <w:rPr>
          <w:rFonts w:ascii="Cambria" w:hAnsi="Cambria" w:cs="Arial"/>
          <w:b/>
          <w:bCs/>
          <w:color w:val="000080"/>
        </w:rPr>
        <w:tab/>
        <w:t>:</w:t>
      </w:r>
      <w:r w:rsidRPr="009F4DDF">
        <w:rPr>
          <w:rFonts w:ascii="Cambria" w:hAnsi="Cambria" w:cs="Arial"/>
          <w:b/>
          <w:bCs/>
          <w:color w:val="000080"/>
        </w:rPr>
        <w:tab/>
      </w:r>
      <w:proofErr w:type="spellStart"/>
      <w:r w:rsidR="00B72E57">
        <w:rPr>
          <w:rFonts w:ascii="Cambria" w:hAnsi="Cambria" w:cs="Arial"/>
          <w:b/>
          <w:bCs/>
          <w:color w:val="000080"/>
        </w:rPr>
        <w:t>Tarkeshwar</w:t>
      </w:r>
      <w:proofErr w:type="spellEnd"/>
      <w:r w:rsidR="00FC522B">
        <w:rPr>
          <w:rFonts w:ascii="Cambria" w:hAnsi="Cambria" w:cs="Arial"/>
          <w:b/>
          <w:bCs/>
          <w:color w:val="000080"/>
        </w:rPr>
        <w:t xml:space="preserve"> Singh</w:t>
      </w:r>
    </w:p>
    <w:p w:rsidR="00E31F57" w:rsidRPr="009F4DDF" w:rsidRDefault="00E31F57" w:rsidP="00B25C22">
      <w:pPr>
        <w:spacing w:line="276" w:lineRule="auto"/>
        <w:jc w:val="both"/>
        <w:rPr>
          <w:rFonts w:ascii="Cambria" w:hAnsi="Cambria" w:cs="Arial"/>
          <w:b/>
          <w:bCs/>
          <w:smallCaps/>
          <w:color w:val="000080"/>
        </w:rPr>
      </w:pPr>
      <w:r>
        <w:rPr>
          <w:rFonts w:ascii="Cambria" w:hAnsi="Cambria" w:cs="Arial"/>
          <w:b/>
          <w:bCs/>
          <w:color w:val="000080"/>
        </w:rPr>
        <w:t xml:space="preserve">Father’s </w:t>
      </w:r>
      <w:r w:rsidRPr="009F4DDF">
        <w:rPr>
          <w:rFonts w:ascii="Cambria" w:hAnsi="Cambria" w:cs="Arial"/>
          <w:b/>
          <w:bCs/>
          <w:color w:val="000080"/>
        </w:rPr>
        <w:t>Name</w:t>
      </w:r>
      <w:r w:rsidRPr="009F4DDF">
        <w:rPr>
          <w:rFonts w:ascii="Cambria" w:hAnsi="Cambria" w:cs="Arial"/>
          <w:b/>
          <w:bCs/>
          <w:color w:val="000080"/>
        </w:rPr>
        <w:tab/>
        <w:t>:</w:t>
      </w:r>
      <w:r w:rsidRPr="009F4DDF">
        <w:rPr>
          <w:rFonts w:ascii="Cambria" w:hAnsi="Cambria" w:cs="Arial"/>
          <w:b/>
          <w:bCs/>
          <w:color w:val="000080"/>
        </w:rPr>
        <w:tab/>
      </w:r>
      <w:proofErr w:type="spellStart"/>
      <w:r w:rsidR="00B72E57">
        <w:rPr>
          <w:rFonts w:ascii="Cambria" w:hAnsi="Cambria" w:cs="Arial"/>
          <w:b/>
          <w:bCs/>
          <w:color w:val="000080"/>
        </w:rPr>
        <w:t>Tej</w:t>
      </w:r>
      <w:proofErr w:type="spellEnd"/>
      <w:r w:rsidR="00B72E57">
        <w:rPr>
          <w:rFonts w:ascii="Cambria" w:hAnsi="Cambria" w:cs="Arial"/>
          <w:b/>
          <w:bCs/>
          <w:color w:val="000080"/>
        </w:rPr>
        <w:t xml:space="preserve"> </w:t>
      </w:r>
      <w:proofErr w:type="spellStart"/>
      <w:r w:rsidR="00B72E57">
        <w:rPr>
          <w:rFonts w:ascii="Cambria" w:hAnsi="Cambria" w:cs="Arial"/>
          <w:b/>
          <w:bCs/>
          <w:color w:val="000080"/>
        </w:rPr>
        <w:t>Pratap</w:t>
      </w:r>
      <w:proofErr w:type="spellEnd"/>
      <w:r w:rsidR="00B72E57">
        <w:rPr>
          <w:rFonts w:ascii="Cambria" w:hAnsi="Cambria" w:cs="Arial"/>
          <w:b/>
          <w:bCs/>
          <w:color w:val="000080"/>
        </w:rPr>
        <w:t xml:space="preserve"> Singh</w:t>
      </w:r>
    </w:p>
    <w:p w:rsidR="00B25C22" w:rsidRPr="009F4DDF" w:rsidRDefault="009F4DDF" w:rsidP="00B25C22">
      <w:pPr>
        <w:spacing w:line="276" w:lineRule="auto"/>
        <w:jc w:val="both"/>
        <w:rPr>
          <w:rFonts w:ascii="Cambria" w:hAnsi="Cambria" w:cs="Arial"/>
          <w:b/>
          <w:bCs/>
          <w:color w:val="000080"/>
        </w:rPr>
      </w:pPr>
      <w:r>
        <w:rPr>
          <w:rFonts w:ascii="Cambria" w:hAnsi="Cambria" w:cs="Arial"/>
          <w:b/>
          <w:bCs/>
          <w:color w:val="000080"/>
        </w:rPr>
        <w:t>Gender</w:t>
      </w:r>
      <w:r>
        <w:rPr>
          <w:rFonts w:ascii="Cambria" w:hAnsi="Cambria" w:cs="Arial"/>
          <w:b/>
          <w:bCs/>
          <w:color w:val="000080"/>
        </w:rPr>
        <w:tab/>
      </w:r>
      <w:r>
        <w:rPr>
          <w:rFonts w:ascii="Cambria" w:hAnsi="Cambria" w:cs="Arial"/>
          <w:b/>
          <w:bCs/>
          <w:color w:val="000080"/>
        </w:rPr>
        <w:tab/>
      </w:r>
      <w:r w:rsidR="00B25C22" w:rsidRPr="009F4DDF">
        <w:rPr>
          <w:rFonts w:ascii="Cambria" w:hAnsi="Cambria" w:cs="Arial"/>
          <w:b/>
          <w:bCs/>
          <w:color w:val="000080"/>
        </w:rPr>
        <w:t>:</w:t>
      </w:r>
      <w:r w:rsidR="00B25C22" w:rsidRPr="009F4DDF">
        <w:rPr>
          <w:rFonts w:ascii="Cambria" w:hAnsi="Cambria" w:cs="Arial"/>
          <w:b/>
          <w:bCs/>
          <w:color w:val="000080"/>
        </w:rPr>
        <w:tab/>
      </w:r>
      <w:r w:rsidR="00B03ACB" w:rsidRPr="009F4DDF">
        <w:rPr>
          <w:rFonts w:ascii="Cambria" w:hAnsi="Cambria" w:cs="Arial"/>
          <w:b/>
          <w:bCs/>
          <w:color w:val="000080"/>
        </w:rPr>
        <w:t>Male</w:t>
      </w:r>
    </w:p>
    <w:p w:rsidR="00B25C22" w:rsidRDefault="00B25C22" w:rsidP="00B25C22">
      <w:pPr>
        <w:spacing w:line="276" w:lineRule="auto"/>
        <w:jc w:val="both"/>
        <w:rPr>
          <w:rFonts w:ascii="Cambria" w:hAnsi="Cambria" w:cs="Arial"/>
          <w:b/>
          <w:bCs/>
          <w:smallCaps/>
          <w:color w:val="000080"/>
        </w:rPr>
      </w:pPr>
      <w:r w:rsidRPr="009F4DDF">
        <w:rPr>
          <w:rFonts w:ascii="Cambria" w:hAnsi="Cambria" w:cs="Arial"/>
          <w:b/>
          <w:bCs/>
          <w:color w:val="000080"/>
        </w:rPr>
        <w:t>Contact No.</w:t>
      </w:r>
      <w:r w:rsidRPr="009F4DDF">
        <w:rPr>
          <w:rFonts w:ascii="Cambria" w:hAnsi="Cambria" w:cs="Arial"/>
          <w:b/>
          <w:bCs/>
          <w:smallCaps/>
          <w:color w:val="000080"/>
        </w:rPr>
        <w:tab/>
      </w:r>
      <w:r w:rsidRPr="009F4DDF">
        <w:rPr>
          <w:rFonts w:ascii="Cambria" w:hAnsi="Cambria" w:cs="Arial"/>
          <w:b/>
          <w:bCs/>
          <w:smallCaps/>
          <w:color w:val="000080"/>
        </w:rPr>
        <w:tab/>
        <w:t>:</w:t>
      </w:r>
      <w:r w:rsidRPr="009F4DDF">
        <w:rPr>
          <w:rFonts w:ascii="Cambria" w:hAnsi="Cambria" w:cs="Arial"/>
          <w:b/>
          <w:bCs/>
          <w:smallCaps/>
          <w:color w:val="000080"/>
        </w:rPr>
        <w:tab/>
      </w:r>
      <w:r w:rsidR="00691913" w:rsidRPr="009F4DDF">
        <w:rPr>
          <w:rFonts w:ascii="Cambria" w:hAnsi="Cambria" w:cs="Arial"/>
          <w:b/>
          <w:bCs/>
          <w:smallCaps/>
          <w:color w:val="000080"/>
        </w:rPr>
        <w:t>+</w:t>
      </w:r>
      <w:r w:rsidR="00B03ACB" w:rsidRPr="009F4DDF">
        <w:rPr>
          <w:rFonts w:ascii="Cambria" w:hAnsi="Cambria" w:cs="Arial"/>
          <w:b/>
          <w:bCs/>
          <w:smallCaps/>
          <w:color w:val="000080"/>
        </w:rPr>
        <w:t>91</w:t>
      </w:r>
      <w:r w:rsidR="00BD7E80">
        <w:rPr>
          <w:rFonts w:ascii="Cambria" w:hAnsi="Cambria" w:cs="Arial"/>
          <w:b/>
          <w:bCs/>
          <w:smallCaps/>
          <w:color w:val="000080"/>
        </w:rPr>
        <w:t>-</w:t>
      </w:r>
      <w:r w:rsidR="00B72E57">
        <w:rPr>
          <w:rFonts w:ascii="Cambria" w:hAnsi="Cambria" w:cs="Arial"/>
          <w:b/>
          <w:color w:val="000080"/>
        </w:rPr>
        <w:t>9911685854</w:t>
      </w:r>
    </w:p>
    <w:p w:rsidR="00B25C22" w:rsidRPr="009F4DDF" w:rsidRDefault="00B25C22" w:rsidP="00B25C22">
      <w:pPr>
        <w:spacing w:line="276" w:lineRule="auto"/>
        <w:jc w:val="both"/>
        <w:rPr>
          <w:rFonts w:ascii="Cambria" w:hAnsi="Cambria" w:cs="Arial"/>
          <w:b/>
          <w:bCs/>
          <w:color w:val="000080"/>
        </w:rPr>
      </w:pPr>
      <w:r w:rsidRPr="009F4DDF">
        <w:rPr>
          <w:rFonts w:ascii="Cambria" w:hAnsi="Cambria" w:cs="Arial"/>
          <w:b/>
          <w:bCs/>
          <w:color w:val="000080"/>
        </w:rPr>
        <w:t>Email</w:t>
      </w:r>
      <w:r w:rsidRPr="009F4DDF">
        <w:rPr>
          <w:rFonts w:ascii="Cambria" w:hAnsi="Cambria" w:cs="Arial"/>
          <w:b/>
          <w:bCs/>
          <w:color w:val="000080"/>
        </w:rPr>
        <w:tab/>
      </w:r>
      <w:r w:rsidRPr="009F4DDF">
        <w:rPr>
          <w:rFonts w:ascii="Cambria" w:hAnsi="Cambria" w:cs="Arial"/>
          <w:b/>
          <w:bCs/>
          <w:smallCaps/>
          <w:color w:val="000080"/>
        </w:rPr>
        <w:tab/>
      </w:r>
      <w:r w:rsidRPr="009F4DDF">
        <w:rPr>
          <w:rFonts w:ascii="Cambria" w:hAnsi="Cambria" w:cs="Arial"/>
          <w:b/>
          <w:bCs/>
          <w:smallCaps/>
          <w:color w:val="000080"/>
        </w:rPr>
        <w:tab/>
        <w:t>:</w:t>
      </w:r>
      <w:r w:rsidR="00BD4ADE">
        <w:rPr>
          <w:rFonts w:ascii="Cambria" w:hAnsi="Cambria" w:cs="Arial"/>
          <w:b/>
          <w:bCs/>
          <w:smallCaps/>
          <w:color w:val="000080"/>
        </w:rPr>
        <w:t xml:space="preserve">             </w:t>
      </w:r>
      <w:r w:rsidR="00B72E57">
        <w:rPr>
          <w:rFonts w:ascii="Cambria" w:hAnsi="Cambria" w:cs="Arial"/>
          <w:b/>
          <w:color w:val="000080"/>
        </w:rPr>
        <w:t>tinkusinghoracle@gmail.com</w:t>
      </w:r>
    </w:p>
    <w:p w:rsidR="00EF6A49" w:rsidRPr="009F4DDF" w:rsidRDefault="00EF6A49" w:rsidP="00EF6A49">
      <w:pPr>
        <w:spacing w:line="276" w:lineRule="auto"/>
        <w:ind w:left="2160" w:hanging="2160"/>
        <w:jc w:val="both"/>
        <w:rPr>
          <w:rFonts w:ascii="Cambria" w:hAnsi="Cambria"/>
          <w:b/>
          <w:smallCaps/>
          <w:color w:val="000080"/>
          <w:spacing w:val="4"/>
        </w:rPr>
      </w:pPr>
      <w:r w:rsidRPr="009F4DDF">
        <w:rPr>
          <w:rFonts w:ascii="Cambria" w:hAnsi="Cambria" w:cs="Arial"/>
          <w:b/>
          <w:bCs/>
          <w:color w:val="000080"/>
        </w:rPr>
        <w:t>Company</w:t>
      </w:r>
      <w:r w:rsidR="009F4DDF">
        <w:rPr>
          <w:rFonts w:ascii="Cambria" w:hAnsi="Cambria" w:cs="Arial"/>
          <w:b/>
          <w:bCs/>
          <w:smallCaps/>
          <w:color w:val="000080"/>
        </w:rPr>
        <w:tab/>
        <w:t xml:space="preserve">:             </w:t>
      </w:r>
      <w:proofErr w:type="spellStart"/>
      <w:r w:rsidR="00B72E57">
        <w:rPr>
          <w:rFonts w:ascii="Cambria" w:hAnsi="Cambria" w:cs="Arial"/>
          <w:b/>
          <w:bCs/>
          <w:color w:val="000080"/>
        </w:rPr>
        <w:t>Ao</w:t>
      </w:r>
      <w:proofErr w:type="spellEnd"/>
      <w:r w:rsidR="00B72E57">
        <w:rPr>
          <w:rFonts w:ascii="Cambria" w:hAnsi="Cambria" w:cs="Arial"/>
          <w:b/>
          <w:bCs/>
          <w:color w:val="000080"/>
        </w:rPr>
        <w:t xml:space="preserve"> </w:t>
      </w:r>
      <w:proofErr w:type="spellStart"/>
      <w:r w:rsidR="00B72E57">
        <w:rPr>
          <w:rFonts w:ascii="Cambria" w:hAnsi="Cambria" w:cs="Arial"/>
          <w:b/>
          <w:bCs/>
          <w:color w:val="000080"/>
        </w:rPr>
        <w:t>Softwere</w:t>
      </w:r>
      <w:proofErr w:type="spellEnd"/>
      <w:r w:rsidR="00B72E57">
        <w:rPr>
          <w:rFonts w:ascii="Cambria" w:hAnsi="Cambria" w:cs="Arial"/>
          <w:b/>
          <w:bCs/>
          <w:color w:val="000080"/>
        </w:rPr>
        <w:t xml:space="preserve"> Solution</w:t>
      </w:r>
    </w:p>
    <w:p w:rsidR="00BF5036" w:rsidRPr="009F4DDF" w:rsidRDefault="00B25C22" w:rsidP="00B25C22">
      <w:pPr>
        <w:spacing w:line="276" w:lineRule="auto"/>
        <w:ind w:left="2160" w:hanging="2160"/>
        <w:jc w:val="both"/>
        <w:rPr>
          <w:rFonts w:ascii="Cambria" w:hAnsi="Cambria" w:cs="Arial"/>
          <w:b/>
          <w:bCs/>
          <w:i/>
          <w:color w:val="002060"/>
          <w:shd w:val="clear" w:color="auto" w:fill="C0C0C0"/>
        </w:rPr>
      </w:pPr>
      <w:r w:rsidRPr="009F4DDF">
        <w:rPr>
          <w:rFonts w:ascii="Cambria" w:hAnsi="Cambria" w:cs="Arial"/>
          <w:b/>
          <w:bCs/>
          <w:color w:val="000080"/>
        </w:rPr>
        <w:t>Current Location</w:t>
      </w:r>
      <w:r w:rsidRPr="009F4DDF">
        <w:rPr>
          <w:rFonts w:ascii="Cambria" w:hAnsi="Cambria" w:cs="Arial"/>
          <w:b/>
          <w:bCs/>
          <w:color w:val="000080"/>
        </w:rPr>
        <w:tab/>
        <w:t>:</w:t>
      </w:r>
      <w:r w:rsidRPr="009F4DDF">
        <w:rPr>
          <w:rFonts w:ascii="Cambria" w:hAnsi="Cambria" w:cs="Arial"/>
          <w:b/>
          <w:bCs/>
          <w:color w:val="000080"/>
        </w:rPr>
        <w:tab/>
      </w:r>
      <w:r w:rsidR="00C741F4">
        <w:rPr>
          <w:rFonts w:ascii="Cambria" w:hAnsi="Cambria" w:cs="Arial"/>
          <w:b/>
          <w:bCs/>
          <w:color w:val="000080"/>
        </w:rPr>
        <w:t>New Delhi</w:t>
      </w:r>
    </w:p>
    <w:sectPr w:rsidR="00BF5036" w:rsidRPr="009F4DDF" w:rsidSect="008F4024">
      <w:footnotePr>
        <w:pos w:val="beneathText"/>
      </w:footnotePr>
      <w:pgSz w:w="12240" w:h="15840"/>
      <w:pgMar w:top="532" w:right="1252" w:bottom="532" w:left="1072" w:header="720" w:footer="720" w:gutter="0"/>
      <w:pgBorders>
        <w:top w:val="double" w:sz="1" w:space="3" w:color="808080"/>
        <w:left w:val="double" w:sz="1" w:space="31" w:color="808080"/>
        <w:bottom w:val="double" w:sz="1" w:space="3" w:color="808080"/>
        <w:right w:val="double" w:sz="1" w:space="30" w:color="808080"/>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1440"/>
        </w:tabs>
        <w:ind w:left="1440" w:hanging="360"/>
      </w:pPr>
      <w:rPr>
        <w:rFonts w:ascii="Wingdings" w:hAnsi="Wingdings"/>
      </w:rPr>
    </w:lvl>
  </w:abstractNum>
  <w:abstractNum w:abstractNumId="1">
    <w:nsid w:val="00000002"/>
    <w:multiLevelType w:val="singleLevel"/>
    <w:tmpl w:val="00000002"/>
    <w:name w:val="WW8Num3"/>
    <w:lvl w:ilvl="0">
      <w:start w:val="1"/>
      <w:numFmt w:val="bullet"/>
      <w:lvlText w:val=""/>
      <w:lvlJc w:val="left"/>
      <w:pPr>
        <w:tabs>
          <w:tab w:val="num" w:pos="720"/>
        </w:tabs>
        <w:ind w:left="720" w:hanging="360"/>
      </w:pPr>
      <w:rPr>
        <w:rFonts w:ascii="Wingdings" w:hAnsi="Wingdings"/>
      </w:rPr>
    </w:lvl>
  </w:abstractNum>
  <w:abstractNum w:abstractNumId="2">
    <w:nsid w:val="00000003"/>
    <w:multiLevelType w:val="multilevel"/>
    <w:tmpl w:val="00000003"/>
    <w:name w:val="WW8Num4"/>
    <w:lvl w:ilvl="0">
      <w:start w:val="1"/>
      <w:numFmt w:val="bullet"/>
      <w:lvlText w:val=""/>
      <w:lvlJc w:val="left"/>
      <w:pPr>
        <w:tabs>
          <w:tab w:val="num" w:pos="720"/>
        </w:tabs>
        <w:ind w:left="720" w:hanging="360"/>
      </w:pPr>
      <w:rPr>
        <w:rFonts w:ascii="Wingdings" w:hAnsi="Wingdings"/>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4"/>
    <w:multiLevelType w:val="singleLevel"/>
    <w:tmpl w:val="00000004"/>
    <w:name w:val="WW8Num5"/>
    <w:lvl w:ilvl="0">
      <w:start w:val="1"/>
      <w:numFmt w:val="bullet"/>
      <w:lvlText w:val=""/>
      <w:lvlJc w:val="left"/>
      <w:pPr>
        <w:tabs>
          <w:tab w:val="num" w:pos="720"/>
        </w:tabs>
        <w:ind w:left="720" w:hanging="360"/>
      </w:pPr>
      <w:rPr>
        <w:rFonts w:ascii="Wingdings" w:hAnsi="Wingdings"/>
      </w:rPr>
    </w:lvl>
  </w:abstractNum>
  <w:abstractNum w:abstractNumId="4">
    <w:nsid w:val="00000005"/>
    <w:multiLevelType w:val="singleLevel"/>
    <w:tmpl w:val="00000005"/>
    <w:name w:val="WW8Num7"/>
    <w:lvl w:ilvl="0">
      <w:start w:val="1"/>
      <w:numFmt w:val="bullet"/>
      <w:lvlText w:val=""/>
      <w:lvlJc w:val="left"/>
      <w:pPr>
        <w:tabs>
          <w:tab w:val="num" w:pos="540"/>
        </w:tabs>
        <w:ind w:left="540" w:hanging="360"/>
      </w:pPr>
      <w:rPr>
        <w:rFonts w:ascii="Wingdings" w:hAnsi="Wingdings"/>
      </w:rPr>
    </w:lvl>
  </w:abstractNum>
  <w:abstractNum w:abstractNumId="5">
    <w:nsid w:val="00000006"/>
    <w:multiLevelType w:val="singleLevel"/>
    <w:tmpl w:val="00000006"/>
    <w:name w:val="WW8Num8"/>
    <w:lvl w:ilvl="0">
      <w:start w:val="1"/>
      <w:numFmt w:val="bullet"/>
      <w:lvlText w:val=""/>
      <w:lvlJc w:val="left"/>
      <w:pPr>
        <w:tabs>
          <w:tab w:val="num" w:pos="720"/>
        </w:tabs>
        <w:ind w:left="720" w:hanging="360"/>
      </w:pPr>
      <w:rPr>
        <w:rFonts w:ascii="Wingdings" w:hAnsi="Wingdings"/>
      </w:rPr>
    </w:lvl>
  </w:abstractNum>
  <w:abstractNum w:abstractNumId="6">
    <w:nsid w:val="00000007"/>
    <w:multiLevelType w:val="singleLevel"/>
    <w:tmpl w:val="00000007"/>
    <w:name w:val="WW8Num9"/>
    <w:lvl w:ilvl="0">
      <w:start w:val="1"/>
      <w:numFmt w:val="bullet"/>
      <w:lvlText w:val=""/>
      <w:lvlJc w:val="left"/>
      <w:pPr>
        <w:tabs>
          <w:tab w:val="num" w:pos="360"/>
        </w:tabs>
        <w:ind w:left="360" w:hanging="360"/>
      </w:pPr>
      <w:rPr>
        <w:rFonts w:ascii="Wingdings" w:hAnsi="Wingdings"/>
      </w:rPr>
    </w:lvl>
  </w:abstractNum>
  <w:abstractNum w:abstractNumId="7">
    <w:nsid w:val="00000008"/>
    <w:multiLevelType w:val="multilevel"/>
    <w:tmpl w:val="00000008"/>
    <w:name w:val="WW8StyleNum"/>
    <w:lvl w:ilvl="0">
      <w:start w:val="1"/>
      <w:numFmt w:val="none"/>
      <w:suff w:val="nothing"/>
      <w:lvlText w:val=""/>
      <w:lvlJc w:val="left"/>
      <w:pPr>
        <w:tabs>
          <w:tab w:val="num" w:pos="216"/>
        </w:tabs>
        <w:ind w:left="216" w:hanging="21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9"/>
    <w:multiLevelType w:val="multilevel"/>
    <w:tmpl w:val="00000009"/>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30915616"/>
    <w:multiLevelType w:val="hybridMultilevel"/>
    <w:tmpl w:val="ADF4EE34"/>
    <w:lvl w:ilvl="0" w:tplc="924864F2">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752280"/>
    <w:multiLevelType w:val="hybridMultilevel"/>
    <w:tmpl w:val="870676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1E752CD"/>
    <w:multiLevelType w:val="hybridMultilevel"/>
    <w:tmpl w:val="53987A5E"/>
    <w:lvl w:ilvl="0" w:tplc="0409000B">
      <w:start w:val="1"/>
      <w:numFmt w:val="bullet"/>
      <w:lvlText w:val=""/>
      <w:lvlJc w:val="left"/>
      <w:pPr>
        <w:tabs>
          <w:tab w:val="num" w:pos="1260"/>
        </w:tabs>
        <w:ind w:left="1260" w:hanging="360"/>
      </w:pPr>
      <w:rPr>
        <w:rFonts w:ascii="Wingdings" w:hAnsi="Wingdings" w:hint="default"/>
      </w:rPr>
    </w:lvl>
    <w:lvl w:ilvl="1" w:tplc="04090001">
      <w:start w:val="1"/>
      <w:numFmt w:val="bullet"/>
      <w:lvlText w:val=""/>
      <w:lvlJc w:val="left"/>
      <w:pPr>
        <w:tabs>
          <w:tab w:val="num" w:pos="2040"/>
        </w:tabs>
        <w:ind w:left="2040" w:hanging="360"/>
      </w:pPr>
      <w:rPr>
        <w:rFonts w:ascii="Symbol" w:hAnsi="Symbol"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2">
    <w:nsid w:val="5E9F5374"/>
    <w:multiLevelType w:val="hybridMultilevel"/>
    <w:tmpl w:val="2E3E8E52"/>
    <w:lvl w:ilvl="0" w:tplc="0809000D">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67E1623F"/>
    <w:multiLevelType w:val="hybridMultilevel"/>
    <w:tmpl w:val="E304C4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052578B"/>
    <w:multiLevelType w:val="hybridMultilevel"/>
    <w:tmpl w:val="FB184D82"/>
    <w:lvl w:ilvl="0" w:tplc="FFFFFFFF">
      <w:start w:val="1"/>
      <w:numFmt w:val="bullet"/>
      <w:lvlText w:val=""/>
      <w:lvlJc w:val="left"/>
      <w:pPr>
        <w:tabs>
          <w:tab w:val="num" w:pos="720"/>
        </w:tabs>
        <w:ind w:left="720" w:hanging="360"/>
      </w:pPr>
      <w:rPr>
        <w:rFonts w:ascii="Wingdings" w:hAnsi="Wingdings" w:cs="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5">
    <w:nsid w:val="71AF268A"/>
    <w:multiLevelType w:val="hybridMultilevel"/>
    <w:tmpl w:val="64F0CE1C"/>
    <w:lvl w:ilvl="0" w:tplc="0409000D">
      <w:start w:val="1"/>
      <w:numFmt w:val="bullet"/>
      <w:lvlText w:val=""/>
      <w:lvlJc w:val="left"/>
      <w:pPr>
        <w:tabs>
          <w:tab w:val="num" w:pos="720"/>
        </w:tabs>
        <w:ind w:left="720" w:hanging="360"/>
      </w:pPr>
      <w:rPr>
        <w:rFonts w:ascii="Wingdings" w:hAnsi="Wingdings" w:hint="default"/>
        <w:color w:val="auto"/>
      </w:rPr>
    </w:lvl>
    <w:lvl w:ilvl="1" w:tplc="40090003" w:tentative="1">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6">
    <w:nsid w:val="7CB03C11"/>
    <w:multiLevelType w:val="hybridMultilevel"/>
    <w:tmpl w:val="3A0400EE"/>
    <w:lvl w:ilvl="0" w:tplc="924864F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11"/>
  </w:num>
  <w:num w:numId="12">
    <w:abstractNumId w:val="9"/>
  </w:num>
  <w:num w:numId="13">
    <w:abstractNumId w:val="16"/>
  </w:num>
  <w:num w:numId="14">
    <w:abstractNumId w:val="13"/>
  </w:num>
  <w:num w:numId="15">
    <w:abstractNumId w:val="15"/>
  </w:num>
  <w:num w:numId="16">
    <w:abstractNumId w:val="10"/>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spaceForUL/>
    <w:balanceSingleByteDoubleByteWidth/>
    <w:doNotLeaveBackslashAlone/>
    <w:ulTrailSpace/>
    <w:doNotExpandShiftReturn/>
    <w:adjustLineHeightInTable/>
  </w:compat>
  <w:rsids>
    <w:rsidRoot w:val="006C06BF"/>
    <w:rsid w:val="000061E0"/>
    <w:rsid w:val="000065C6"/>
    <w:rsid w:val="0001688C"/>
    <w:rsid w:val="00017AD3"/>
    <w:rsid w:val="000224A1"/>
    <w:rsid w:val="00025AD4"/>
    <w:rsid w:val="00035244"/>
    <w:rsid w:val="00040E4E"/>
    <w:rsid w:val="00045D84"/>
    <w:rsid w:val="0004780C"/>
    <w:rsid w:val="00051594"/>
    <w:rsid w:val="000537A4"/>
    <w:rsid w:val="00060070"/>
    <w:rsid w:val="00060276"/>
    <w:rsid w:val="000637A3"/>
    <w:rsid w:val="000702B3"/>
    <w:rsid w:val="00074D68"/>
    <w:rsid w:val="00076198"/>
    <w:rsid w:val="00081A82"/>
    <w:rsid w:val="00082794"/>
    <w:rsid w:val="00087FBC"/>
    <w:rsid w:val="00090041"/>
    <w:rsid w:val="0009252D"/>
    <w:rsid w:val="00092B8D"/>
    <w:rsid w:val="000A13B8"/>
    <w:rsid w:val="000A4A29"/>
    <w:rsid w:val="000B1BAB"/>
    <w:rsid w:val="000B32A7"/>
    <w:rsid w:val="000B3EE7"/>
    <w:rsid w:val="000B43E4"/>
    <w:rsid w:val="000B5DBA"/>
    <w:rsid w:val="000C10B0"/>
    <w:rsid w:val="000C6EE1"/>
    <w:rsid w:val="000D0CA4"/>
    <w:rsid w:val="000D3B5D"/>
    <w:rsid w:val="000D4B2F"/>
    <w:rsid w:val="000E14EA"/>
    <w:rsid w:val="000E4B2C"/>
    <w:rsid w:val="000F0A00"/>
    <w:rsid w:val="000F33D7"/>
    <w:rsid w:val="000F3B30"/>
    <w:rsid w:val="000F7E69"/>
    <w:rsid w:val="001005AB"/>
    <w:rsid w:val="00102119"/>
    <w:rsid w:val="0010449E"/>
    <w:rsid w:val="00106602"/>
    <w:rsid w:val="00110D9B"/>
    <w:rsid w:val="00112CF1"/>
    <w:rsid w:val="001158A4"/>
    <w:rsid w:val="00120D8C"/>
    <w:rsid w:val="001222CA"/>
    <w:rsid w:val="00124B97"/>
    <w:rsid w:val="001257C1"/>
    <w:rsid w:val="001259FC"/>
    <w:rsid w:val="00130B70"/>
    <w:rsid w:val="001312C4"/>
    <w:rsid w:val="0014104F"/>
    <w:rsid w:val="00141705"/>
    <w:rsid w:val="00142DF4"/>
    <w:rsid w:val="001431D4"/>
    <w:rsid w:val="001462A1"/>
    <w:rsid w:val="0015040E"/>
    <w:rsid w:val="00150546"/>
    <w:rsid w:val="00150D2B"/>
    <w:rsid w:val="00152CB2"/>
    <w:rsid w:val="00154930"/>
    <w:rsid w:val="00155C41"/>
    <w:rsid w:val="001568C3"/>
    <w:rsid w:val="0015794D"/>
    <w:rsid w:val="00173B02"/>
    <w:rsid w:val="00173F5B"/>
    <w:rsid w:val="00174F02"/>
    <w:rsid w:val="00177AB7"/>
    <w:rsid w:val="001933A8"/>
    <w:rsid w:val="001A11ED"/>
    <w:rsid w:val="001A372E"/>
    <w:rsid w:val="001A3DFC"/>
    <w:rsid w:val="001B46C3"/>
    <w:rsid w:val="001C7F91"/>
    <w:rsid w:val="001D01B5"/>
    <w:rsid w:val="001D3A02"/>
    <w:rsid w:val="001E04C9"/>
    <w:rsid w:val="001E0EF9"/>
    <w:rsid w:val="001E3238"/>
    <w:rsid w:val="001E437E"/>
    <w:rsid w:val="001E6739"/>
    <w:rsid w:val="001F4DE9"/>
    <w:rsid w:val="0021033C"/>
    <w:rsid w:val="002103FF"/>
    <w:rsid w:val="002117B7"/>
    <w:rsid w:val="00217F81"/>
    <w:rsid w:val="00220911"/>
    <w:rsid w:val="00220BE5"/>
    <w:rsid w:val="00236895"/>
    <w:rsid w:val="00240D9B"/>
    <w:rsid w:val="00241804"/>
    <w:rsid w:val="002444C2"/>
    <w:rsid w:val="0025071C"/>
    <w:rsid w:val="002552D3"/>
    <w:rsid w:val="00257DF1"/>
    <w:rsid w:val="00262E85"/>
    <w:rsid w:val="00263844"/>
    <w:rsid w:val="002648E2"/>
    <w:rsid w:val="00266E66"/>
    <w:rsid w:val="00267447"/>
    <w:rsid w:val="002728F1"/>
    <w:rsid w:val="00272A7A"/>
    <w:rsid w:val="00273793"/>
    <w:rsid w:val="00275C4B"/>
    <w:rsid w:val="002803E1"/>
    <w:rsid w:val="0028060A"/>
    <w:rsid w:val="00287299"/>
    <w:rsid w:val="002A53CE"/>
    <w:rsid w:val="002B1679"/>
    <w:rsid w:val="002B57EB"/>
    <w:rsid w:val="002B6134"/>
    <w:rsid w:val="002C3A3B"/>
    <w:rsid w:val="002C4197"/>
    <w:rsid w:val="002C5089"/>
    <w:rsid w:val="002C5D99"/>
    <w:rsid w:val="002C5E0D"/>
    <w:rsid w:val="002C69A7"/>
    <w:rsid w:val="002D220B"/>
    <w:rsid w:val="002D2974"/>
    <w:rsid w:val="002D4719"/>
    <w:rsid w:val="002D569E"/>
    <w:rsid w:val="002D5A96"/>
    <w:rsid w:val="002D629E"/>
    <w:rsid w:val="002E139D"/>
    <w:rsid w:val="002E226E"/>
    <w:rsid w:val="002E60E3"/>
    <w:rsid w:val="002F0A34"/>
    <w:rsid w:val="002F2D11"/>
    <w:rsid w:val="002F42F7"/>
    <w:rsid w:val="002F5B6C"/>
    <w:rsid w:val="0030144B"/>
    <w:rsid w:val="00313D3B"/>
    <w:rsid w:val="00316F62"/>
    <w:rsid w:val="003221F1"/>
    <w:rsid w:val="00327096"/>
    <w:rsid w:val="00343F1B"/>
    <w:rsid w:val="003447F8"/>
    <w:rsid w:val="00345052"/>
    <w:rsid w:val="0034585C"/>
    <w:rsid w:val="00346821"/>
    <w:rsid w:val="00352EA6"/>
    <w:rsid w:val="00354E4D"/>
    <w:rsid w:val="003702CD"/>
    <w:rsid w:val="0037145D"/>
    <w:rsid w:val="00373496"/>
    <w:rsid w:val="00376E76"/>
    <w:rsid w:val="00376F97"/>
    <w:rsid w:val="00377538"/>
    <w:rsid w:val="00384D1E"/>
    <w:rsid w:val="003850D6"/>
    <w:rsid w:val="003A0228"/>
    <w:rsid w:val="003A3624"/>
    <w:rsid w:val="003A679D"/>
    <w:rsid w:val="003A79AD"/>
    <w:rsid w:val="003B4F4D"/>
    <w:rsid w:val="003B6BFC"/>
    <w:rsid w:val="003C40A7"/>
    <w:rsid w:val="003C543F"/>
    <w:rsid w:val="003C54F0"/>
    <w:rsid w:val="003C6B47"/>
    <w:rsid w:val="003C70D4"/>
    <w:rsid w:val="003E0E14"/>
    <w:rsid w:val="003E1401"/>
    <w:rsid w:val="003E64FC"/>
    <w:rsid w:val="00400C50"/>
    <w:rsid w:val="004068AA"/>
    <w:rsid w:val="00414B8C"/>
    <w:rsid w:val="00417167"/>
    <w:rsid w:val="0042008C"/>
    <w:rsid w:val="0042051F"/>
    <w:rsid w:val="004229E9"/>
    <w:rsid w:val="00423747"/>
    <w:rsid w:val="00430787"/>
    <w:rsid w:val="00431488"/>
    <w:rsid w:val="00435E64"/>
    <w:rsid w:val="004367CC"/>
    <w:rsid w:val="004402F1"/>
    <w:rsid w:val="004445B3"/>
    <w:rsid w:val="00447F1D"/>
    <w:rsid w:val="0045097D"/>
    <w:rsid w:val="00460238"/>
    <w:rsid w:val="00462FD2"/>
    <w:rsid w:val="00464FAF"/>
    <w:rsid w:val="00467A36"/>
    <w:rsid w:val="00470F58"/>
    <w:rsid w:val="00472D97"/>
    <w:rsid w:val="00472DED"/>
    <w:rsid w:val="00477AB1"/>
    <w:rsid w:val="0048326C"/>
    <w:rsid w:val="00484880"/>
    <w:rsid w:val="00491823"/>
    <w:rsid w:val="0049610C"/>
    <w:rsid w:val="004963D5"/>
    <w:rsid w:val="00496C27"/>
    <w:rsid w:val="004A0F16"/>
    <w:rsid w:val="004A2595"/>
    <w:rsid w:val="004A58EB"/>
    <w:rsid w:val="004A5C56"/>
    <w:rsid w:val="004A7EA1"/>
    <w:rsid w:val="004C0870"/>
    <w:rsid w:val="004C308C"/>
    <w:rsid w:val="004C52B8"/>
    <w:rsid w:val="004C5783"/>
    <w:rsid w:val="004C599E"/>
    <w:rsid w:val="004C7359"/>
    <w:rsid w:val="004D18C7"/>
    <w:rsid w:val="004D7A40"/>
    <w:rsid w:val="004E2B78"/>
    <w:rsid w:val="004F5029"/>
    <w:rsid w:val="004F66C0"/>
    <w:rsid w:val="004F6BD3"/>
    <w:rsid w:val="005014C3"/>
    <w:rsid w:val="00501813"/>
    <w:rsid w:val="00506846"/>
    <w:rsid w:val="0050762E"/>
    <w:rsid w:val="00511FB1"/>
    <w:rsid w:val="00513BFE"/>
    <w:rsid w:val="005170ED"/>
    <w:rsid w:val="00520B94"/>
    <w:rsid w:val="00530744"/>
    <w:rsid w:val="0053485F"/>
    <w:rsid w:val="00537E95"/>
    <w:rsid w:val="00544E46"/>
    <w:rsid w:val="00546465"/>
    <w:rsid w:val="00551493"/>
    <w:rsid w:val="00552D48"/>
    <w:rsid w:val="00554C3F"/>
    <w:rsid w:val="00554D40"/>
    <w:rsid w:val="00555A13"/>
    <w:rsid w:val="00556265"/>
    <w:rsid w:val="00561448"/>
    <w:rsid w:val="005628E4"/>
    <w:rsid w:val="00565FD4"/>
    <w:rsid w:val="005675EA"/>
    <w:rsid w:val="0057420F"/>
    <w:rsid w:val="00574E30"/>
    <w:rsid w:val="00580FD7"/>
    <w:rsid w:val="00583B9C"/>
    <w:rsid w:val="0058403A"/>
    <w:rsid w:val="005908C4"/>
    <w:rsid w:val="005A580B"/>
    <w:rsid w:val="005A667B"/>
    <w:rsid w:val="005B0207"/>
    <w:rsid w:val="005B659F"/>
    <w:rsid w:val="005C02F9"/>
    <w:rsid w:val="005C5F80"/>
    <w:rsid w:val="005C7691"/>
    <w:rsid w:val="005C7A2A"/>
    <w:rsid w:val="005D0CB0"/>
    <w:rsid w:val="005D5499"/>
    <w:rsid w:val="005D6AC5"/>
    <w:rsid w:val="005E73D1"/>
    <w:rsid w:val="005E7D51"/>
    <w:rsid w:val="005F1A0D"/>
    <w:rsid w:val="005F2027"/>
    <w:rsid w:val="005F5213"/>
    <w:rsid w:val="00607A7A"/>
    <w:rsid w:val="00612A4B"/>
    <w:rsid w:val="0061318E"/>
    <w:rsid w:val="006132E0"/>
    <w:rsid w:val="00613754"/>
    <w:rsid w:val="00625B2A"/>
    <w:rsid w:val="00627CCA"/>
    <w:rsid w:val="0063094F"/>
    <w:rsid w:val="00634C17"/>
    <w:rsid w:val="00640254"/>
    <w:rsid w:val="006417A6"/>
    <w:rsid w:val="00642ECD"/>
    <w:rsid w:val="00644165"/>
    <w:rsid w:val="0064515F"/>
    <w:rsid w:val="00647DC1"/>
    <w:rsid w:val="00651003"/>
    <w:rsid w:val="006519F4"/>
    <w:rsid w:val="006532F4"/>
    <w:rsid w:val="00654D35"/>
    <w:rsid w:val="0065644A"/>
    <w:rsid w:val="006578E7"/>
    <w:rsid w:val="00657B72"/>
    <w:rsid w:val="00660AA6"/>
    <w:rsid w:val="00662AB0"/>
    <w:rsid w:val="00677C18"/>
    <w:rsid w:val="00680B63"/>
    <w:rsid w:val="00681C7B"/>
    <w:rsid w:val="00685A14"/>
    <w:rsid w:val="006861D9"/>
    <w:rsid w:val="00686605"/>
    <w:rsid w:val="00687FBD"/>
    <w:rsid w:val="00691913"/>
    <w:rsid w:val="00694707"/>
    <w:rsid w:val="00694C35"/>
    <w:rsid w:val="006954CD"/>
    <w:rsid w:val="0069564E"/>
    <w:rsid w:val="0069666D"/>
    <w:rsid w:val="006966F0"/>
    <w:rsid w:val="006A0338"/>
    <w:rsid w:val="006A2291"/>
    <w:rsid w:val="006A29DB"/>
    <w:rsid w:val="006A6224"/>
    <w:rsid w:val="006B5A6C"/>
    <w:rsid w:val="006B7CCA"/>
    <w:rsid w:val="006B7D39"/>
    <w:rsid w:val="006C06BF"/>
    <w:rsid w:val="006C1AC5"/>
    <w:rsid w:val="006C2C16"/>
    <w:rsid w:val="006D1107"/>
    <w:rsid w:val="006D1432"/>
    <w:rsid w:val="006D2DDE"/>
    <w:rsid w:val="006E23E3"/>
    <w:rsid w:val="006E2572"/>
    <w:rsid w:val="006E2B3D"/>
    <w:rsid w:val="006E2DC2"/>
    <w:rsid w:val="006E4A4E"/>
    <w:rsid w:val="006F27D1"/>
    <w:rsid w:val="006F2CD1"/>
    <w:rsid w:val="006F70A0"/>
    <w:rsid w:val="00702AB0"/>
    <w:rsid w:val="00707615"/>
    <w:rsid w:val="00710462"/>
    <w:rsid w:val="00717090"/>
    <w:rsid w:val="00725C1E"/>
    <w:rsid w:val="007276A3"/>
    <w:rsid w:val="0072781F"/>
    <w:rsid w:val="00727E83"/>
    <w:rsid w:val="00732890"/>
    <w:rsid w:val="00735413"/>
    <w:rsid w:val="007369F4"/>
    <w:rsid w:val="0073726E"/>
    <w:rsid w:val="00737393"/>
    <w:rsid w:val="0074304D"/>
    <w:rsid w:val="0074793D"/>
    <w:rsid w:val="00752463"/>
    <w:rsid w:val="00765D7F"/>
    <w:rsid w:val="00771635"/>
    <w:rsid w:val="00771A89"/>
    <w:rsid w:val="00772EE6"/>
    <w:rsid w:val="007765F9"/>
    <w:rsid w:val="0078453D"/>
    <w:rsid w:val="00793957"/>
    <w:rsid w:val="00796520"/>
    <w:rsid w:val="007967BA"/>
    <w:rsid w:val="00797155"/>
    <w:rsid w:val="00797EA8"/>
    <w:rsid w:val="007A50C6"/>
    <w:rsid w:val="007B1D9D"/>
    <w:rsid w:val="007C1B62"/>
    <w:rsid w:val="007C272B"/>
    <w:rsid w:val="007C56F4"/>
    <w:rsid w:val="007D3481"/>
    <w:rsid w:val="007D6DCC"/>
    <w:rsid w:val="007E16C2"/>
    <w:rsid w:val="007F1C91"/>
    <w:rsid w:val="007F4CD2"/>
    <w:rsid w:val="007F7B5E"/>
    <w:rsid w:val="00810B7F"/>
    <w:rsid w:val="00815660"/>
    <w:rsid w:val="0081569B"/>
    <w:rsid w:val="008159D9"/>
    <w:rsid w:val="00820D39"/>
    <w:rsid w:val="008315BF"/>
    <w:rsid w:val="008332B2"/>
    <w:rsid w:val="00842D65"/>
    <w:rsid w:val="00846882"/>
    <w:rsid w:val="00862FEE"/>
    <w:rsid w:val="00863179"/>
    <w:rsid w:val="00864064"/>
    <w:rsid w:val="008710EE"/>
    <w:rsid w:val="0087394D"/>
    <w:rsid w:val="00877E84"/>
    <w:rsid w:val="00882352"/>
    <w:rsid w:val="008917D2"/>
    <w:rsid w:val="00892E7A"/>
    <w:rsid w:val="0089547A"/>
    <w:rsid w:val="008954F1"/>
    <w:rsid w:val="00895A80"/>
    <w:rsid w:val="008A4291"/>
    <w:rsid w:val="008B3E88"/>
    <w:rsid w:val="008B7A49"/>
    <w:rsid w:val="008C11D8"/>
    <w:rsid w:val="008C20D0"/>
    <w:rsid w:val="008C230B"/>
    <w:rsid w:val="008C243A"/>
    <w:rsid w:val="008C55A1"/>
    <w:rsid w:val="008C6457"/>
    <w:rsid w:val="008C6ACD"/>
    <w:rsid w:val="008C76FF"/>
    <w:rsid w:val="008D0067"/>
    <w:rsid w:val="008D25AE"/>
    <w:rsid w:val="008D4743"/>
    <w:rsid w:val="008D5ADE"/>
    <w:rsid w:val="008E0687"/>
    <w:rsid w:val="008E2EED"/>
    <w:rsid w:val="008E3E99"/>
    <w:rsid w:val="008E5BE2"/>
    <w:rsid w:val="008F0FD7"/>
    <w:rsid w:val="008F3EB2"/>
    <w:rsid w:val="008F4024"/>
    <w:rsid w:val="008F745E"/>
    <w:rsid w:val="008F7514"/>
    <w:rsid w:val="00901398"/>
    <w:rsid w:val="00903450"/>
    <w:rsid w:val="00912077"/>
    <w:rsid w:val="0091218D"/>
    <w:rsid w:val="00913594"/>
    <w:rsid w:val="00913FDF"/>
    <w:rsid w:val="00917667"/>
    <w:rsid w:val="00920081"/>
    <w:rsid w:val="0092026D"/>
    <w:rsid w:val="00927F62"/>
    <w:rsid w:val="00930A3A"/>
    <w:rsid w:val="00930BF1"/>
    <w:rsid w:val="00932145"/>
    <w:rsid w:val="00932A82"/>
    <w:rsid w:val="00934A34"/>
    <w:rsid w:val="00934F33"/>
    <w:rsid w:val="00935B7C"/>
    <w:rsid w:val="0093680B"/>
    <w:rsid w:val="00942E1A"/>
    <w:rsid w:val="00956300"/>
    <w:rsid w:val="00957B4E"/>
    <w:rsid w:val="009606B8"/>
    <w:rsid w:val="009622FA"/>
    <w:rsid w:val="00965856"/>
    <w:rsid w:val="00971664"/>
    <w:rsid w:val="00976DC9"/>
    <w:rsid w:val="009813CD"/>
    <w:rsid w:val="00983B71"/>
    <w:rsid w:val="009842C8"/>
    <w:rsid w:val="00985CAD"/>
    <w:rsid w:val="00990F66"/>
    <w:rsid w:val="00994455"/>
    <w:rsid w:val="00994CFE"/>
    <w:rsid w:val="009A157E"/>
    <w:rsid w:val="009A1F6B"/>
    <w:rsid w:val="009A31F9"/>
    <w:rsid w:val="009A5D5E"/>
    <w:rsid w:val="009B41E3"/>
    <w:rsid w:val="009B7E8B"/>
    <w:rsid w:val="009C2A00"/>
    <w:rsid w:val="009C5FA2"/>
    <w:rsid w:val="009D3666"/>
    <w:rsid w:val="009D4D06"/>
    <w:rsid w:val="009E0B23"/>
    <w:rsid w:val="009E138B"/>
    <w:rsid w:val="009E16A1"/>
    <w:rsid w:val="009E16F8"/>
    <w:rsid w:val="009E37B0"/>
    <w:rsid w:val="009E4249"/>
    <w:rsid w:val="009E56CB"/>
    <w:rsid w:val="009F089C"/>
    <w:rsid w:val="009F4DDF"/>
    <w:rsid w:val="009F68A9"/>
    <w:rsid w:val="00A0214A"/>
    <w:rsid w:val="00A06BF5"/>
    <w:rsid w:val="00A078E7"/>
    <w:rsid w:val="00A13271"/>
    <w:rsid w:val="00A13540"/>
    <w:rsid w:val="00A157E1"/>
    <w:rsid w:val="00A17D2D"/>
    <w:rsid w:val="00A24945"/>
    <w:rsid w:val="00A25271"/>
    <w:rsid w:val="00A33FCE"/>
    <w:rsid w:val="00A363D8"/>
    <w:rsid w:val="00A40CD0"/>
    <w:rsid w:val="00A41020"/>
    <w:rsid w:val="00A45F95"/>
    <w:rsid w:val="00A46375"/>
    <w:rsid w:val="00A46FD4"/>
    <w:rsid w:val="00A5556E"/>
    <w:rsid w:val="00A56546"/>
    <w:rsid w:val="00A655E0"/>
    <w:rsid w:val="00A65939"/>
    <w:rsid w:val="00A65BA5"/>
    <w:rsid w:val="00A66C7C"/>
    <w:rsid w:val="00A67965"/>
    <w:rsid w:val="00A71848"/>
    <w:rsid w:val="00A757FE"/>
    <w:rsid w:val="00A835A4"/>
    <w:rsid w:val="00A861C3"/>
    <w:rsid w:val="00AA0192"/>
    <w:rsid w:val="00AA0738"/>
    <w:rsid w:val="00AA2D01"/>
    <w:rsid w:val="00AA595A"/>
    <w:rsid w:val="00AB4B11"/>
    <w:rsid w:val="00AC359D"/>
    <w:rsid w:val="00AC3BE0"/>
    <w:rsid w:val="00AD0D90"/>
    <w:rsid w:val="00AD7E39"/>
    <w:rsid w:val="00AE3AD1"/>
    <w:rsid w:val="00AE3B2D"/>
    <w:rsid w:val="00AE3F79"/>
    <w:rsid w:val="00AE4FB0"/>
    <w:rsid w:val="00AF1D12"/>
    <w:rsid w:val="00AF3974"/>
    <w:rsid w:val="00AF6839"/>
    <w:rsid w:val="00AF6CB8"/>
    <w:rsid w:val="00B03ACB"/>
    <w:rsid w:val="00B04227"/>
    <w:rsid w:val="00B111B1"/>
    <w:rsid w:val="00B11E86"/>
    <w:rsid w:val="00B140E9"/>
    <w:rsid w:val="00B1412A"/>
    <w:rsid w:val="00B14D41"/>
    <w:rsid w:val="00B20B01"/>
    <w:rsid w:val="00B212EB"/>
    <w:rsid w:val="00B2244E"/>
    <w:rsid w:val="00B25C22"/>
    <w:rsid w:val="00B267F5"/>
    <w:rsid w:val="00B26E75"/>
    <w:rsid w:val="00B320B0"/>
    <w:rsid w:val="00B3245D"/>
    <w:rsid w:val="00B37BE7"/>
    <w:rsid w:val="00B42760"/>
    <w:rsid w:val="00B4276F"/>
    <w:rsid w:val="00B50CBF"/>
    <w:rsid w:val="00B52F6B"/>
    <w:rsid w:val="00B56C30"/>
    <w:rsid w:val="00B56D7F"/>
    <w:rsid w:val="00B709EF"/>
    <w:rsid w:val="00B72E57"/>
    <w:rsid w:val="00B74B3D"/>
    <w:rsid w:val="00B7647C"/>
    <w:rsid w:val="00B801D8"/>
    <w:rsid w:val="00B83FE5"/>
    <w:rsid w:val="00B8696D"/>
    <w:rsid w:val="00B87995"/>
    <w:rsid w:val="00B92603"/>
    <w:rsid w:val="00B92678"/>
    <w:rsid w:val="00B960EA"/>
    <w:rsid w:val="00BA1AF2"/>
    <w:rsid w:val="00BA48DD"/>
    <w:rsid w:val="00BA5948"/>
    <w:rsid w:val="00BB1219"/>
    <w:rsid w:val="00BB1B0A"/>
    <w:rsid w:val="00BB2F36"/>
    <w:rsid w:val="00BB313A"/>
    <w:rsid w:val="00BB3871"/>
    <w:rsid w:val="00BB6730"/>
    <w:rsid w:val="00BC07DD"/>
    <w:rsid w:val="00BC2441"/>
    <w:rsid w:val="00BC2610"/>
    <w:rsid w:val="00BC5E17"/>
    <w:rsid w:val="00BC6129"/>
    <w:rsid w:val="00BD1463"/>
    <w:rsid w:val="00BD1CE5"/>
    <w:rsid w:val="00BD3010"/>
    <w:rsid w:val="00BD4ADE"/>
    <w:rsid w:val="00BD7E80"/>
    <w:rsid w:val="00BE43FB"/>
    <w:rsid w:val="00BE4814"/>
    <w:rsid w:val="00BE7100"/>
    <w:rsid w:val="00BE7AF7"/>
    <w:rsid w:val="00BF0EC1"/>
    <w:rsid w:val="00BF5036"/>
    <w:rsid w:val="00C00BA9"/>
    <w:rsid w:val="00C0307B"/>
    <w:rsid w:val="00C07B63"/>
    <w:rsid w:val="00C110CF"/>
    <w:rsid w:val="00C15736"/>
    <w:rsid w:val="00C166E4"/>
    <w:rsid w:val="00C20D15"/>
    <w:rsid w:val="00C24818"/>
    <w:rsid w:val="00C24BF5"/>
    <w:rsid w:val="00C302CE"/>
    <w:rsid w:val="00C329D7"/>
    <w:rsid w:val="00C351D9"/>
    <w:rsid w:val="00C416AE"/>
    <w:rsid w:val="00C4375C"/>
    <w:rsid w:val="00C50EA0"/>
    <w:rsid w:val="00C5317F"/>
    <w:rsid w:val="00C5332D"/>
    <w:rsid w:val="00C56190"/>
    <w:rsid w:val="00C5654F"/>
    <w:rsid w:val="00C5749A"/>
    <w:rsid w:val="00C60A08"/>
    <w:rsid w:val="00C6116E"/>
    <w:rsid w:val="00C61BF8"/>
    <w:rsid w:val="00C64D11"/>
    <w:rsid w:val="00C66483"/>
    <w:rsid w:val="00C73C27"/>
    <w:rsid w:val="00C73FFA"/>
    <w:rsid w:val="00C741F4"/>
    <w:rsid w:val="00C76757"/>
    <w:rsid w:val="00C8009F"/>
    <w:rsid w:val="00C94B23"/>
    <w:rsid w:val="00C97024"/>
    <w:rsid w:val="00C97CCF"/>
    <w:rsid w:val="00CA6B5D"/>
    <w:rsid w:val="00CA6EDA"/>
    <w:rsid w:val="00CB341C"/>
    <w:rsid w:val="00CB72E3"/>
    <w:rsid w:val="00CC1116"/>
    <w:rsid w:val="00CC16FC"/>
    <w:rsid w:val="00CC679F"/>
    <w:rsid w:val="00CC69C6"/>
    <w:rsid w:val="00CD09F0"/>
    <w:rsid w:val="00CD0B72"/>
    <w:rsid w:val="00CD348B"/>
    <w:rsid w:val="00CD4848"/>
    <w:rsid w:val="00CD60A4"/>
    <w:rsid w:val="00CF7F12"/>
    <w:rsid w:val="00D01591"/>
    <w:rsid w:val="00D025E0"/>
    <w:rsid w:val="00D02BF7"/>
    <w:rsid w:val="00D054B5"/>
    <w:rsid w:val="00D0648D"/>
    <w:rsid w:val="00D06BC5"/>
    <w:rsid w:val="00D07490"/>
    <w:rsid w:val="00D07542"/>
    <w:rsid w:val="00D07671"/>
    <w:rsid w:val="00D14369"/>
    <w:rsid w:val="00D16A33"/>
    <w:rsid w:val="00D20158"/>
    <w:rsid w:val="00D30654"/>
    <w:rsid w:val="00D30FEB"/>
    <w:rsid w:val="00D3272E"/>
    <w:rsid w:val="00D32C01"/>
    <w:rsid w:val="00D3404E"/>
    <w:rsid w:val="00D36D9D"/>
    <w:rsid w:val="00D37F59"/>
    <w:rsid w:val="00D54AB7"/>
    <w:rsid w:val="00D717EB"/>
    <w:rsid w:val="00D72D99"/>
    <w:rsid w:val="00D7311C"/>
    <w:rsid w:val="00D73DC6"/>
    <w:rsid w:val="00D75878"/>
    <w:rsid w:val="00D760E2"/>
    <w:rsid w:val="00D81066"/>
    <w:rsid w:val="00D85BAA"/>
    <w:rsid w:val="00D902E7"/>
    <w:rsid w:val="00D949E5"/>
    <w:rsid w:val="00D94C4E"/>
    <w:rsid w:val="00D960AB"/>
    <w:rsid w:val="00D978FF"/>
    <w:rsid w:val="00DA13F7"/>
    <w:rsid w:val="00DA1FC8"/>
    <w:rsid w:val="00DA37CC"/>
    <w:rsid w:val="00DA5975"/>
    <w:rsid w:val="00DA5FA9"/>
    <w:rsid w:val="00DA6D8F"/>
    <w:rsid w:val="00DB2944"/>
    <w:rsid w:val="00DB3D91"/>
    <w:rsid w:val="00DB42C6"/>
    <w:rsid w:val="00DC0460"/>
    <w:rsid w:val="00DC32E1"/>
    <w:rsid w:val="00DC7599"/>
    <w:rsid w:val="00DD0726"/>
    <w:rsid w:val="00DD233A"/>
    <w:rsid w:val="00DD6921"/>
    <w:rsid w:val="00DD6ABE"/>
    <w:rsid w:val="00DD7BBF"/>
    <w:rsid w:val="00DE17FB"/>
    <w:rsid w:val="00DE3C5E"/>
    <w:rsid w:val="00DF1ABD"/>
    <w:rsid w:val="00DF4058"/>
    <w:rsid w:val="00E149B4"/>
    <w:rsid w:val="00E154F9"/>
    <w:rsid w:val="00E20B73"/>
    <w:rsid w:val="00E31F57"/>
    <w:rsid w:val="00E35647"/>
    <w:rsid w:val="00E35AD1"/>
    <w:rsid w:val="00E37A54"/>
    <w:rsid w:val="00E4393F"/>
    <w:rsid w:val="00E43AF3"/>
    <w:rsid w:val="00E44441"/>
    <w:rsid w:val="00E45D26"/>
    <w:rsid w:val="00E45D59"/>
    <w:rsid w:val="00E46B87"/>
    <w:rsid w:val="00E5691D"/>
    <w:rsid w:val="00E57BBC"/>
    <w:rsid w:val="00E60C8D"/>
    <w:rsid w:val="00E60F37"/>
    <w:rsid w:val="00E62BCE"/>
    <w:rsid w:val="00E63949"/>
    <w:rsid w:val="00E660D6"/>
    <w:rsid w:val="00E66CCE"/>
    <w:rsid w:val="00E748B3"/>
    <w:rsid w:val="00E87AC7"/>
    <w:rsid w:val="00E912F0"/>
    <w:rsid w:val="00E95055"/>
    <w:rsid w:val="00E97442"/>
    <w:rsid w:val="00EA0783"/>
    <w:rsid w:val="00EA2952"/>
    <w:rsid w:val="00EA2C3C"/>
    <w:rsid w:val="00EA2D2E"/>
    <w:rsid w:val="00EA438A"/>
    <w:rsid w:val="00EA70F3"/>
    <w:rsid w:val="00EB2849"/>
    <w:rsid w:val="00EB320A"/>
    <w:rsid w:val="00EB3C23"/>
    <w:rsid w:val="00EC22FC"/>
    <w:rsid w:val="00EC5652"/>
    <w:rsid w:val="00EC6501"/>
    <w:rsid w:val="00ED0A45"/>
    <w:rsid w:val="00EE3ABF"/>
    <w:rsid w:val="00EE7CB0"/>
    <w:rsid w:val="00EF1EFE"/>
    <w:rsid w:val="00EF22BE"/>
    <w:rsid w:val="00EF2EF5"/>
    <w:rsid w:val="00EF4FF9"/>
    <w:rsid w:val="00EF5FEA"/>
    <w:rsid w:val="00EF6A49"/>
    <w:rsid w:val="00F00647"/>
    <w:rsid w:val="00F00997"/>
    <w:rsid w:val="00F01131"/>
    <w:rsid w:val="00F101FC"/>
    <w:rsid w:val="00F17AE4"/>
    <w:rsid w:val="00F2074E"/>
    <w:rsid w:val="00F2243F"/>
    <w:rsid w:val="00F23AD4"/>
    <w:rsid w:val="00F24F50"/>
    <w:rsid w:val="00F25BD3"/>
    <w:rsid w:val="00F34EE5"/>
    <w:rsid w:val="00F418CA"/>
    <w:rsid w:val="00F43086"/>
    <w:rsid w:val="00F43564"/>
    <w:rsid w:val="00F51A81"/>
    <w:rsid w:val="00F57781"/>
    <w:rsid w:val="00F6223E"/>
    <w:rsid w:val="00F64187"/>
    <w:rsid w:val="00F67FDE"/>
    <w:rsid w:val="00F700B1"/>
    <w:rsid w:val="00F710D8"/>
    <w:rsid w:val="00F7275E"/>
    <w:rsid w:val="00F82F17"/>
    <w:rsid w:val="00F864AD"/>
    <w:rsid w:val="00F87211"/>
    <w:rsid w:val="00F87523"/>
    <w:rsid w:val="00F90B95"/>
    <w:rsid w:val="00F91916"/>
    <w:rsid w:val="00F96EA0"/>
    <w:rsid w:val="00F97E4E"/>
    <w:rsid w:val="00FA169C"/>
    <w:rsid w:val="00FA3C18"/>
    <w:rsid w:val="00FA422D"/>
    <w:rsid w:val="00FA7B66"/>
    <w:rsid w:val="00FA7C43"/>
    <w:rsid w:val="00FB0A7E"/>
    <w:rsid w:val="00FB11CA"/>
    <w:rsid w:val="00FB1EA8"/>
    <w:rsid w:val="00FC3D89"/>
    <w:rsid w:val="00FC522B"/>
    <w:rsid w:val="00FD26E9"/>
    <w:rsid w:val="00FD3230"/>
    <w:rsid w:val="00FE07FE"/>
    <w:rsid w:val="00FE5DA8"/>
    <w:rsid w:val="00FE690C"/>
    <w:rsid w:val="00FF07C9"/>
    <w:rsid w:val="00FF226C"/>
    <w:rsid w:val="00FF44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024"/>
    <w:pPr>
      <w:suppressAutoHyphens/>
    </w:pPr>
    <w:rPr>
      <w:sz w:val="24"/>
      <w:szCs w:val="24"/>
      <w:lang w:eastAsia="ar-SA"/>
    </w:rPr>
  </w:style>
  <w:style w:type="paragraph" w:styleId="Heading8">
    <w:name w:val="heading 8"/>
    <w:basedOn w:val="Normal"/>
    <w:next w:val="Normal"/>
    <w:qFormat/>
    <w:rsid w:val="008F4024"/>
    <w:pPr>
      <w:keepNext/>
      <w:tabs>
        <w:tab w:val="num" w:pos="0"/>
      </w:tabs>
      <w:ind w:left="2160" w:firstLine="720"/>
      <w:jc w:val="both"/>
      <w:outlineLvl w:val="7"/>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F4024"/>
    <w:rPr>
      <w:rFonts w:ascii="Wingdings" w:hAnsi="Wingdings"/>
    </w:rPr>
  </w:style>
  <w:style w:type="character" w:customStyle="1" w:styleId="WW8Num1z1">
    <w:name w:val="WW8Num1z1"/>
    <w:rsid w:val="008F4024"/>
    <w:rPr>
      <w:rFonts w:ascii="Courier New" w:hAnsi="Courier New"/>
    </w:rPr>
  </w:style>
  <w:style w:type="character" w:customStyle="1" w:styleId="WW8Num1z3">
    <w:name w:val="WW8Num1z3"/>
    <w:rsid w:val="008F4024"/>
    <w:rPr>
      <w:rFonts w:ascii="Symbol" w:hAnsi="Symbol"/>
    </w:rPr>
  </w:style>
  <w:style w:type="character" w:customStyle="1" w:styleId="WW8Num2z0">
    <w:name w:val="WW8Num2z0"/>
    <w:rsid w:val="008F4024"/>
    <w:rPr>
      <w:rFonts w:ascii="Symbol" w:hAnsi="Symbol"/>
      <w:sz w:val="20"/>
    </w:rPr>
  </w:style>
  <w:style w:type="character" w:customStyle="1" w:styleId="WW8Num2z1">
    <w:name w:val="WW8Num2z1"/>
    <w:rsid w:val="008F4024"/>
    <w:rPr>
      <w:rFonts w:ascii="Courier New" w:hAnsi="Courier New"/>
      <w:sz w:val="20"/>
    </w:rPr>
  </w:style>
  <w:style w:type="character" w:customStyle="1" w:styleId="WW8Num2z2">
    <w:name w:val="WW8Num2z2"/>
    <w:rsid w:val="008F4024"/>
    <w:rPr>
      <w:rFonts w:ascii="Wingdings" w:hAnsi="Wingdings"/>
      <w:sz w:val="20"/>
    </w:rPr>
  </w:style>
  <w:style w:type="character" w:customStyle="1" w:styleId="WW8Num3z0">
    <w:name w:val="WW8Num3z0"/>
    <w:rsid w:val="008F4024"/>
    <w:rPr>
      <w:rFonts w:ascii="Wingdings" w:hAnsi="Wingdings"/>
    </w:rPr>
  </w:style>
  <w:style w:type="character" w:customStyle="1" w:styleId="WW8Num3z1">
    <w:name w:val="WW8Num3z1"/>
    <w:rsid w:val="008F4024"/>
    <w:rPr>
      <w:rFonts w:ascii="Courier New" w:hAnsi="Courier New" w:cs="Courier New"/>
    </w:rPr>
  </w:style>
  <w:style w:type="character" w:customStyle="1" w:styleId="WW8Num3z3">
    <w:name w:val="WW8Num3z3"/>
    <w:rsid w:val="008F4024"/>
    <w:rPr>
      <w:rFonts w:ascii="Symbol" w:hAnsi="Symbol"/>
    </w:rPr>
  </w:style>
  <w:style w:type="character" w:customStyle="1" w:styleId="WW8Num4z0">
    <w:name w:val="WW8Num4z0"/>
    <w:rsid w:val="008F4024"/>
    <w:rPr>
      <w:rFonts w:ascii="Wingdings" w:hAnsi="Wingdings"/>
      <w:sz w:val="20"/>
    </w:rPr>
  </w:style>
  <w:style w:type="character" w:customStyle="1" w:styleId="WW8Num4z1">
    <w:name w:val="WW8Num4z1"/>
    <w:rsid w:val="008F4024"/>
    <w:rPr>
      <w:rFonts w:ascii="Courier New" w:hAnsi="Courier New"/>
      <w:sz w:val="20"/>
    </w:rPr>
  </w:style>
  <w:style w:type="character" w:customStyle="1" w:styleId="WW8Num5z0">
    <w:name w:val="WW8Num5z0"/>
    <w:rsid w:val="008F4024"/>
    <w:rPr>
      <w:rFonts w:ascii="Wingdings" w:hAnsi="Wingdings"/>
    </w:rPr>
  </w:style>
  <w:style w:type="character" w:customStyle="1" w:styleId="WW8Num5z1">
    <w:name w:val="WW8Num5z1"/>
    <w:rsid w:val="008F4024"/>
    <w:rPr>
      <w:rFonts w:ascii="Courier New" w:hAnsi="Courier New" w:cs="Courier New"/>
    </w:rPr>
  </w:style>
  <w:style w:type="character" w:customStyle="1" w:styleId="WW8Num5z3">
    <w:name w:val="WW8Num5z3"/>
    <w:rsid w:val="008F4024"/>
    <w:rPr>
      <w:rFonts w:ascii="Symbol" w:hAnsi="Symbol"/>
    </w:rPr>
  </w:style>
  <w:style w:type="character" w:customStyle="1" w:styleId="WW8Num6z0">
    <w:name w:val="WW8Num6z0"/>
    <w:rsid w:val="008F4024"/>
    <w:rPr>
      <w:rFonts w:ascii="Symbol" w:hAnsi="Symbol"/>
      <w:sz w:val="20"/>
    </w:rPr>
  </w:style>
  <w:style w:type="character" w:customStyle="1" w:styleId="WW8Num6z1">
    <w:name w:val="WW8Num6z1"/>
    <w:rsid w:val="008F4024"/>
    <w:rPr>
      <w:rFonts w:ascii="Courier New" w:hAnsi="Courier New"/>
      <w:sz w:val="20"/>
    </w:rPr>
  </w:style>
  <w:style w:type="character" w:customStyle="1" w:styleId="WW8Num6z2">
    <w:name w:val="WW8Num6z2"/>
    <w:rsid w:val="008F4024"/>
    <w:rPr>
      <w:rFonts w:ascii="Wingdings" w:hAnsi="Wingdings"/>
      <w:sz w:val="20"/>
    </w:rPr>
  </w:style>
  <w:style w:type="character" w:customStyle="1" w:styleId="WW8Num7z0">
    <w:name w:val="WW8Num7z0"/>
    <w:rsid w:val="008F4024"/>
    <w:rPr>
      <w:rFonts w:ascii="Wingdings" w:hAnsi="Wingdings"/>
    </w:rPr>
  </w:style>
  <w:style w:type="character" w:customStyle="1" w:styleId="WW8Num7z1">
    <w:name w:val="WW8Num7z1"/>
    <w:rsid w:val="008F4024"/>
    <w:rPr>
      <w:rFonts w:ascii="Courier New" w:hAnsi="Courier New" w:cs="Courier New"/>
    </w:rPr>
  </w:style>
  <w:style w:type="character" w:customStyle="1" w:styleId="WW8Num7z3">
    <w:name w:val="WW8Num7z3"/>
    <w:rsid w:val="008F4024"/>
    <w:rPr>
      <w:rFonts w:ascii="Symbol" w:hAnsi="Symbol"/>
    </w:rPr>
  </w:style>
  <w:style w:type="character" w:customStyle="1" w:styleId="WW8Num8z0">
    <w:name w:val="WW8Num8z0"/>
    <w:rsid w:val="008F4024"/>
    <w:rPr>
      <w:rFonts w:ascii="Wingdings" w:hAnsi="Wingdings"/>
    </w:rPr>
  </w:style>
  <w:style w:type="character" w:customStyle="1" w:styleId="WW8Num8z1">
    <w:name w:val="WW8Num8z1"/>
    <w:rsid w:val="008F4024"/>
    <w:rPr>
      <w:rFonts w:ascii="Courier New" w:hAnsi="Courier New" w:cs="Courier New"/>
    </w:rPr>
  </w:style>
  <w:style w:type="character" w:customStyle="1" w:styleId="WW8Num8z3">
    <w:name w:val="WW8Num8z3"/>
    <w:rsid w:val="008F4024"/>
    <w:rPr>
      <w:rFonts w:ascii="Symbol" w:hAnsi="Symbol"/>
    </w:rPr>
  </w:style>
  <w:style w:type="character" w:customStyle="1" w:styleId="WW8Num9z0">
    <w:name w:val="WW8Num9z0"/>
    <w:rsid w:val="008F4024"/>
    <w:rPr>
      <w:rFonts w:ascii="Wingdings" w:hAnsi="Wingdings"/>
    </w:rPr>
  </w:style>
  <w:style w:type="character" w:customStyle="1" w:styleId="WW8Num9z1">
    <w:name w:val="WW8Num9z1"/>
    <w:rsid w:val="008F4024"/>
    <w:rPr>
      <w:rFonts w:ascii="Courier New" w:hAnsi="Courier New" w:cs="Courier New"/>
    </w:rPr>
  </w:style>
  <w:style w:type="character" w:customStyle="1" w:styleId="WW8Num9z3">
    <w:name w:val="WW8Num9z3"/>
    <w:rsid w:val="008F4024"/>
    <w:rPr>
      <w:rFonts w:ascii="Symbol" w:hAnsi="Symbol"/>
    </w:rPr>
  </w:style>
  <w:style w:type="character" w:customStyle="1" w:styleId="WW8Num10z0">
    <w:name w:val="WW8Num10z0"/>
    <w:rsid w:val="008F4024"/>
    <w:rPr>
      <w:rFonts w:ascii="Wingdings" w:hAnsi="Wingdings"/>
    </w:rPr>
  </w:style>
  <w:style w:type="character" w:customStyle="1" w:styleId="WW8Num10z1">
    <w:name w:val="WW8Num10z1"/>
    <w:rsid w:val="008F4024"/>
    <w:rPr>
      <w:rFonts w:ascii="Courier New" w:hAnsi="Courier New" w:cs="Courier New"/>
    </w:rPr>
  </w:style>
  <w:style w:type="character" w:customStyle="1" w:styleId="WW8Num10z3">
    <w:name w:val="WW8Num10z3"/>
    <w:rsid w:val="008F4024"/>
    <w:rPr>
      <w:rFonts w:ascii="Symbol" w:hAnsi="Symbol"/>
    </w:rPr>
  </w:style>
  <w:style w:type="character" w:customStyle="1" w:styleId="WW8Num11z0">
    <w:name w:val="WW8Num11z0"/>
    <w:rsid w:val="008F4024"/>
    <w:rPr>
      <w:rFonts w:ascii="Courier New" w:hAnsi="Courier New"/>
    </w:rPr>
  </w:style>
  <w:style w:type="character" w:customStyle="1" w:styleId="WW8Num11z1">
    <w:name w:val="WW8Num11z1"/>
    <w:rsid w:val="008F4024"/>
    <w:rPr>
      <w:rFonts w:ascii="Symbol" w:hAnsi="Symbol"/>
    </w:rPr>
  </w:style>
  <w:style w:type="character" w:customStyle="1" w:styleId="WW8Num11z2">
    <w:name w:val="WW8Num11z2"/>
    <w:rsid w:val="008F4024"/>
    <w:rPr>
      <w:rFonts w:ascii="Wingdings" w:hAnsi="Wingdings"/>
    </w:rPr>
  </w:style>
  <w:style w:type="character" w:customStyle="1" w:styleId="WW8Num12z0">
    <w:name w:val="WW8Num12z0"/>
    <w:rsid w:val="008F4024"/>
    <w:rPr>
      <w:rFonts w:ascii="Wingdings" w:hAnsi="Wingdings"/>
    </w:rPr>
  </w:style>
  <w:style w:type="character" w:customStyle="1" w:styleId="WW8Num12z1">
    <w:name w:val="WW8Num12z1"/>
    <w:rsid w:val="008F4024"/>
    <w:rPr>
      <w:rFonts w:ascii="Courier New" w:hAnsi="Courier New" w:cs="Courier New"/>
    </w:rPr>
  </w:style>
  <w:style w:type="character" w:customStyle="1" w:styleId="WW8Num12z3">
    <w:name w:val="WW8Num12z3"/>
    <w:rsid w:val="008F4024"/>
    <w:rPr>
      <w:rFonts w:ascii="Symbol" w:hAnsi="Symbol"/>
    </w:rPr>
  </w:style>
  <w:style w:type="character" w:customStyle="1" w:styleId="leadparagraphcopy">
    <w:name w:val="leadparagraphcopy"/>
    <w:basedOn w:val="DefaultParagraphFont"/>
    <w:rsid w:val="008F4024"/>
  </w:style>
  <w:style w:type="character" w:customStyle="1" w:styleId="BodyTextIndentChar">
    <w:name w:val="Body Text Indent Char"/>
    <w:basedOn w:val="DefaultParagraphFont"/>
    <w:rsid w:val="008F4024"/>
    <w:rPr>
      <w:sz w:val="24"/>
      <w:szCs w:val="24"/>
    </w:rPr>
  </w:style>
  <w:style w:type="paragraph" w:customStyle="1" w:styleId="Heading">
    <w:name w:val="Heading"/>
    <w:basedOn w:val="Normal"/>
    <w:next w:val="BodyText"/>
    <w:rsid w:val="008F4024"/>
    <w:pPr>
      <w:keepNext/>
      <w:spacing w:before="240" w:after="120"/>
    </w:pPr>
    <w:rPr>
      <w:rFonts w:ascii="Arial" w:eastAsia="MS Mincho" w:hAnsi="Arial" w:cs="Tahoma"/>
      <w:sz w:val="28"/>
      <w:szCs w:val="28"/>
    </w:rPr>
  </w:style>
  <w:style w:type="paragraph" w:styleId="BodyText">
    <w:name w:val="Body Text"/>
    <w:basedOn w:val="Normal"/>
    <w:semiHidden/>
    <w:rsid w:val="008F4024"/>
    <w:pPr>
      <w:autoSpaceDE w:val="0"/>
      <w:jc w:val="both"/>
    </w:pPr>
  </w:style>
  <w:style w:type="paragraph" w:styleId="List">
    <w:name w:val="List"/>
    <w:basedOn w:val="BodyText"/>
    <w:semiHidden/>
    <w:rsid w:val="008F4024"/>
    <w:rPr>
      <w:rFonts w:cs="Tahoma"/>
    </w:rPr>
  </w:style>
  <w:style w:type="paragraph" w:styleId="Caption">
    <w:name w:val="caption"/>
    <w:basedOn w:val="Normal"/>
    <w:qFormat/>
    <w:rsid w:val="008F4024"/>
    <w:pPr>
      <w:suppressLineNumbers/>
      <w:spacing w:before="120" w:after="120"/>
    </w:pPr>
    <w:rPr>
      <w:rFonts w:cs="Tahoma"/>
      <w:i/>
      <w:iCs/>
    </w:rPr>
  </w:style>
  <w:style w:type="paragraph" w:customStyle="1" w:styleId="Index">
    <w:name w:val="Index"/>
    <w:basedOn w:val="Normal"/>
    <w:rsid w:val="008F4024"/>
    <w:pPr>
      <w:suppressLineNumbers/>
    </w:pPr>
    <w:rPr>
      <w:rFonts w:cs="Tahoma"/>
    </w:rPr>
  </w:style>
  <w:style w:type="paragraph" w:styleId="BodyText2">
    <w:name w:val="Body Text 2"/>
    <w:basedOn w:val="Normal"/>
    <w:rsid w:val="008F4024"/>
    <w:pPr>
      <w:jc w:val="both"/>
    </w:pPr>
    <w:rPr>
      <w:rFonts w:ascii="Verdana" w:hAnsi="Verdana"/>
      <w:sz w:val="20"/>
    </w:rPr>
  </w:style>
  <w:style w:type="paragraph" w:styleId="NormalWeb">
    <w:name w:val="Normal (Web)"/>
    <w:basedOn w:val="Normal"/>
    <w:rsid w:val="008F4024"/>
    <w:pPr>
      <w:spacing w:before="100" w:after="100"/>
    </w:pPr>
    <w:rPr>
      <w:szCs w:val="20"/>
    </w:rPr>
  </w:style>
  <w:style w:type="paragraph" w:customStyle="1" w:styleId="Bullet">
    <w:name w:val="Bullet"/>
    <w:basedOn w:val="BodyText"/>
    <w:rsid w:val="008F4024"/>
    <w:pPr>
      <w:keepLines/>
      <w:tabs>
        <w:tab w:val="num" w:pos="216"/>
      </w:tabs>
      <w:autoSpaceDE/>
      <w:spacing w:before="60" w:after="60"/>
      <w:ind w:left="3096" w:hanging="216"/>
      <w:jc w:val="left"/>
    </w:pPr>
    <w:rPr>
      <w:b/>
      <w:bCs/>
      <w:sz w:val="32"/>
    </w:rPr>
  </w:style>
  <w:style w:type="paragraph" w:styleId="BodyTextIndent">
    <w:name w:val="Body Text Indent"/>
    <w:basedOn w:val="Normal"/>
    <w:semiHidden/>
    <w:rsid w:val="008F4024"/>
    <w:pPr>
      <w:spacing w:after="120"/>
      <w:ind w:left="360"/>
    </w:pPr>
  </w:style>
  <w:style w:type="character" w:styleId="Strong">
    <w:name w:val="Strong"/>
    <w:basedOn w:val="DefaultParagraphFont"/>
    <w:uiPriority w:val="22"/>
    <w:qFormat/>
    <w:rsid w:val="00BA5948"/>
    <w:rPr>
      <w:b/>
      <w:bCs/>
    </w:rPr>
  </w:style>
  <w:style w:type="character" w:customStyle="1" w:styleId="Book">
    <w:name w:val="Book"/>
    <w:basedOn w:val="DefaultParagraphFont"/>
    <w:rsid w:val="008E5BE2"/>
    <w:rPr>
      <w:rFonts w:ascii="Book Antiqua" w:hAnsi="Book Antiqua" w:cs="Book Antiqua"/>
      <w:sz w:val="20"/>
      <w:szCs w:val="20"/>
    </w:rPr>
  </w:style>
  <w:style w:type="character" w:customStyle="1" w:styleId="NormalWebChar">
    <w:name w:val="Normal (Web) Char"/>
    <w:basedOn w:val="DefaultParagraphFont"/>
    <w:rsid w:val="00797EA8"/>
    <w:rPr>
      <w:sz w:val="24"/>
      <w:lang w:val="en-US" w:eastAsia="en-US" w:bidi="ar-SA"/>
    </w:rPr>
  </w:style>
  <w:style w:type="character" w:customStyle="1" w:styleId="HTMLTypewriter3">
    <w:name w:val="HTML Typewriter3"/>
    <w:basedOn w:val="DefaultParagraphFont"/>
    <w:rsid w:val="00797EA8"/>
    <w:rPr>
      <w:rFonts w:ascii="Courier New" w:eastAsia="Batang" w:hAnsi="Courier New" w:cs="Courier New"/>
      <w:sz w:val="20"/>
      <w:szCs w:val="20"/>
    </w:rPr>
  </w:style>
  <w:style w:type="character" w:styleId="Hyperlink">
    <w:name w:val="Hyperlink"/>
    <w:basedOn w:val="DefaultParagraphFont"/>
    <w:rsid w:val="00BA48DD"/>
    <w:rPr>
      <w:color w:val="0000FF"/>
      <w:u w:val="single"/>
    </w:rPr>
  </w:style>
  <w:style w:type="character" w:customStyle="1" w:styleId="apple-style-span">
    <w:name w:val="apple-style-span"/>
    <w:basedOn w:val="DefaultParagraphFont"/>
    <w:rsid w:val="006861D9"/>
  </w:style>
  <w:style w:type="character" w:customStyle="1" w:styleId="apple-converted-space">
    <w:name w:val="apple-converted-space"/>
    <w:basedOn w:val="DefaultParagraphFont"/>
    <w:rsid w:val="00901398"/>
  </w:style>
  <w:style w:type="character" w:styleId="FollowedHyperlink">
    <w:name w:val="FollowedHyperlink"/>
    <w:basedOn w:val="DefaultParagraphFont"/>
    <w:uiPriority w:val="99"/>
    <w:semiHidden/>
    <w:unhideWhenUsed/>
    <w:rsid w:val="00544E46"/>
    <w:rPr>
      <w:color w:val="800080"/>
      <w:u w:val="single"/>
    </w:rPr>
  </w:style>
  <w:style w:type="table" w:styleId="TableGrid">
    <w:name w:val="Table Grid"/>
    <w:basedOn w:val="TableNormal"/>
    <w:uiPriority w:val="59"/>
    <w:rsid w:val="00C416A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C416A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ColorfulList1">
    <w:name w:val="Colorful List1"/>
    <w:basedOn w:val="TableNormal"/>
    <w:uiPriority w:val="72"/>
    <w:rsid w:val="00C416AE"/>
    <w:rPr>
      <w:color w:val="000000" w:themeColor="text1"/>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rPr>
        <w:b/>
        <w:bCs/>
        <w:color w:val="000000" w:themeColor="text1"/>
      </w:rPr>
      <w:tblPr/>
      <w:tcPr>
        <w:shd w:val="clear" w:color="auto" w:fill="A6A6A6" w:themeFill="background1" w:themeFillShade="A6"/>
      </w:tcPr>
    </w:tblStylePr>
    <w:tblStylePr w:type="lastRow">
      <w:rPr>
        <w:b/>
        <w:bCs/>
        <w:color w:val="9E3A38" w:themeColor="accent2" w:themeShade="CC"/>
      </w:rPr>
      <w:tblPr/>
      <w:tcPr>
        <w:shd w:val="clear" w:color="auto" w:fill="FFFFFF" w:themeFill="background1"/>
      </w:tcPr>
    </w:tblStylePr>
    <w:tblStylePr w:type="firstCol">
      <w:rPr>
        <w:b/>
        <w:bCs/>
      </w:rPr>
    </w:tblStylePr>
    <w:tblStylePr w:type="lastCol">
      <w:rPr>
        <w:b/>
        <w:bCs/>
      </w:rPr>
    </w:tblStylePr>
    <w:tblStylePr w:type="band1Vert">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NoSpacing">
    <w:name w:val="No Spacing"/>
    <w:uiPriority w:val="1"/>
    <w:qFormat/>
    <w:rsid w:val="001B46C3"/>
    <w:pPr>
      <w:suppressAutoHyphens/>
    </w:pPr>
    <w:rPr>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911668">
      <w:bodyDiv w:val="1"/>
      <w:marLeft w:val="0"/>
      <w:marRight w:val="0"/>
      <w:marTop w:val="0"/>
      <w:marBottom w:val="0"/>
      <w:divBdr>
        <w:top w:val="none" w:sz="0" w:space="0" w:color="auto"/>
        <w:left w:val="none" w:sz="0" w:space="0" w:color="auto"/>
        <w:bottom w:val="none" w:sz="0" w:space="0" w:color="auto"/>
        <w:right w:val="none" w:sz="0" w:space="0" w:color="auto"/>
      </w:divBdr>
    </w:div>
    <w:div w:id="354308568">
      <w:bodyDiv w:val="1"/>
      <w:marLeft w:val="0"/>
      <w:marRight w:val="0"/>
      <w:marTop w:val="0"/>
      <w:marBottom w:val="0"/>
      <w:divBdr>
        <w:top w:val="none" w:sz="0" w:space="0" w:color="auto"/>
        <w:left w:val="none" w:sz="0" w:space="0" w:color="auto"/>
        <w:bottom w:val="none" w:sz="0" w:space="0" w:color="auto"/>
        <w:right w:val="none" w:sz="0" w:space="0" w:color="auto"/>
      </w:divBdr>
    </w:div>
    <w:div w:id="1013267504">
      <w:bodyDiv w:val="1"/>
      <w:marLeft w:val="0"/>
      <w:marRight w:val="0"/>
      <w:marTop w:val="0"/>
      <w:marBottom w:val="0"/>
      <w:divBdr>
        <w:top w:val="none" w:sz="0" w:space="0" w:color="auto"/>
        <w:left w:val="none" w:sz="0" w:space="0" w:color="auto"/>
        <w:bottom w:val="none" w:sz="0" w:space="0" w:color="auto"/>
        <w:right w:val="none" w:sz="0" w:space="0" w:color="auto"/>
      </w:divBdr>
    </w:div>
    <w:div w:id="1315334432">
      <w:bodyDiv w:val="1"/>
      <w:marLeft w:val="0"/>
      <w:marRight w:val="0"/>
      <w:marTop w:val="0"/>
      <w:marBottom w:val="0"/>
      <w:divBdr>
        <w:top w:val="none" w:sz="0" w:space="0" w:color="auto"/>
        <w:left w:val="none" w:sz="0" w:space="0" w:color="auto"/>
        <w:bottom w:val="none" w:sz="0" w:space="0" w:color="auto"/>
        <w:right w:val="none" w:sz="0" w:space="0" w:color="auto"/>
      </w:divBdr>
    </w:div>
    <w:div w:id="1412116786">
      <w:bodyDiv w:val="1"/>
      <w:marLeft w:val="0"/>
      <w:marRight w:val="0"/>
      <w:marTop w:val="0"/>
      <w:marBottom w:val="0"/>
      <w:divBdr>
        <w:top w:val="none" w:sz="0" w:space="0" w:color="auto"/>
        <w:left w:val="none" w:sz="0" w:space="0" w:color="auto"/>
        <w:bottom w:val="none" w:sz="0" w:space="0" w:color="auto"/>
        <w:right w:val="none" w:sz="0" w:space="0" w:color="auto"/>
      </w:divBdr>
    </w:div>
    <w:div w:id="1579680197">
      <w:bodyDiv w:val="1"/>
      <w:marLeft w:val="0"/>
      <w:marRight w:val="0"/>
      <w:marTop w:val="0"/>
      <w:marBottom w:val="0"/>
      <w:divBdr>
        <w:top w:val="none" w:sz="0" w:space="0" w:color="auto"/>
        <w:left w:val="none" w:sz="0" w:space="0" w:color="auto"/>
        <w:bottom w:val="none" w:sz="0" w:space="0" w:color="auto"/>
        <w:right w:val="none" w:sz="0" w:space="0" w:color="auto"/>
      </w:divBdr>
    </w:div>
    <w:div w:id="1665736835">
      <w:bodyDiv w:val="1"/>
      <w:marLeft w:val="0"/>
      <w:marRight w:val="0"/>
      <w:marTop w:val="0"/>
      <w:marBottom w:val="0"/>
      <w:divBdr>
        <w:top w:val="none" w:sz="0" w:space="0" w:color="auto"/>
        <w:left w:val="none" w:sz="0" w:space="0" w:color="auto"/>
        <w:bottom w:val="none" w:sz="0" w:space="0" w:color="auto"/>
        <w:right w:val="none" w:sz="0" w:space="0" w:color="auto"/>
      </w:divBdr>
    </w:div>
    <w:div w:id="198203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B2AD2-E37B-425B-967A-4E0B9764E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QUOTE OF THE DAY</vt:lpstr>
    </vt:vector>
  </TitlesOfParts>
  <Company>Johnson &amp; Johnson</Company>
  <LinksUpToDate>false</LinksUpToDate>
  <CharactersWithSpaces>4613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QUOTE OF THE DAY</dc:title>
  <dc:creator>jm13784</dc:creator>
  <cp:lastModifiedBy>AVNISH-PC</cp:lastModifiedBy>
  <cp:revision>46</cp:revision>
  <cp:lastPrinted>2112-12-31T18:30:00Z</cp:lastPrinted>
  <dcterms:created xsi:type="dcterms:W3CDTF">2015-06-06T06:40:00Z</dcterms:created>
  <dcterms:modified xsi:type="dcterms:W3CDTF">2018-10-08T15:30:00Z</dcterms:modified>
</cp:coreProperties>
</file>