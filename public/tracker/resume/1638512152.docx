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41C4" w:rsidRPr="007209C7" w:rsidRDefault="00B505DD" w:rsidP="00A91FDF">
      <w:pPr>
        <w:pStyle w:val="Title"/>
        <w:pBdr>
          <w:bottom w:val="single" w:sz="4" w:space="1" w:color="000000"/>
        </w:pBdr>
        <w:spacing w:line="240" w:lineRule="auto"/>
        <w:rPr>
          <w:sz w:val="36"/>
          <w:szCs w:val="36"/>
        </w:rPr>
      </w:pPr>
      <w:r w:rsidRPr="007209C7">
        <w:rPr>
          <w:sz w:val="36"/>
          <w:szCs w:val="36"/>
        </w:rPr>
        <w:t>RESUME</w:t>
      </w:r>
    </w:p>
    <w:p w:rsidR="003426CE" w:rsidRPr="00185B53" w:rsidRDefault="003426CE" w:rsidP="00A91FDF">
      <w:pPr>
        <w:autoSpaceDE w:val="0"/>
        <w:spacing w:before="30" w:after="30"/>
        <w:jc w:val="right"/>
        <w:rPr>
          <w:rFonts w:ascii="Times New Roman" w:hAnsi="Times New Roman"/>
          <w:b/>
          <w:sz w:val="26"/>
          <w:szCs w:val="26"/>
        </w:rPr>
      </w:pPr>
    </w:p>
    <w:p w:rsidR="00395CE3" w:rsidRDefault="002E45DB" w:rsidP="003B6261">
      <w:pPr>
        <w:autoSpaceDE w:val="0"/>
        <w:spacing w:before="30" w:after="30"/>
        <w:jc w:val="left"/>
        <w:rPr>
          <w:rFonts w:ascii="Times New Roman" w:hAnsi="Times New Roman"/>
          <w:b/>
          <w:sz w:val="26"/>
          <w:szCs w:val="26"/>
        </w:rPr>
      </w:pPr>
      <w:proofErr w:type="spellStart"/>
      <w:r>
        <w:rPr>
          <w:rFonts w:ascii="Times New Roman" w:hAnsi="Times New Roman"/>
          <w:b/>
          <w:bCs/>
          <w:sz w:val="26"/>
          <w:szCs w:val="26"/>
        </w:rPr>
        <w:t>Prashant</w:t>
      </w:r>
      <w:proofErr w:type="spellEnd"/>
      <w:r>
        <w:rPr>
          <w:rFonts w:ascii="Times New Roman" w:hAnsi="Times New Roman"/>
          <w:b/>
          <w:bCs/>
          <w:sz w:val="26"/>
          <w:szCs w:val="26"/>
        </w:rPr>
        <w:t xml:space="preserve"> </w:t>
      </w:r>
      <w:proofErr w:type="spellStart"/>
      <w:r>
        <w:rPr>
          <w:rFonts w:ascii="Times New Roman" w:hAnsi="Times New Roman"/>
          <w:b/>
          <w:bCs/>
          <w:sz w:val="26"/>
          <w:szCs w:val="26"/>
        </w:rPr>
        <w:t>Siddhpura</w:t>
      </w:r>
      <w:proofErr w:type="spellEnd"/>
      <w:r w:rsidR="007209C7">
        <w:rPr>
          <w:rFonts w:ascii="Times New Roman" w:hAnsi="Times New Roman"/>
          <w:b/>
          <w:bCs/>
          <w:sz w:val="26"/>
          <w:szCs w:val="26"/>
        </w:rPr>
        <w:tab/>
      </w:r>
      <w:r w:rsidR="007209C7">
        <w:rPr>
          <w:rFonts w:ascii="Times New Roman" w:hAnsi="Times New Roman"/>
          <w:b/>
          <w:bCs/>
          <w:sz w:val="26"/>
          <w:szCs w:val="26"/>
        </w:rPr>
        <w:tab/>
      </w:r>
      <w:r w:rsidR="007209C7">
        <w:rPr>
          <w:rFonts w:ascii="Times New Roman" w:hAnsi="Times New Roman"/>
          <w:b/>
          <w:bCs/>
          <w:sz w:val="26"/>
          <w:szCs w:val="26"/>
        </w:rPr>
        <w:tab/>
      </w:r>
      <w:r w:rsidR="007209C7">
        <w:rPr>
          <w:rFonts w:ascii="Times New Roman" w:hAnsi="Times New Roman"/>
          <w:b/>
          <w:bCs/>
          <w:sz w:val="26"/>
          <w:szCs w:val="26"/>
        </w:rPr>
        <w:tab/>
      </w:r>
      <w:r w:rsidR="007209C7">
        <w:rPr>
          <w:rFonts w:ascii="Times New Roman" w:hAnsi="Times New Roman"/>
          <w:b/>
          <w:bCs/>
          <w:sz w:val="26"/>
          <w:szCs w:val="26"/>
        </w:rPr>
        <w:tab/>
      </w:r>
      <w:r w:rsidR="009C1960">
        <w:rPr>
          <w:rFonts w:ascii="Times New Roman" w:hAnsi="Times New Roman"/>
          <w:b/>
          <w:bCs/>
          <w:sz w:val="26"/>
          <w:szCs w:val="26"/>
        </w:rPr>
        <w:tab/>
      </w:r>
      <w:r w:rsidR="00395CE3">
        <w:rPr>
          <w:rFonts w:ascii="Times New Roman" w:hAnsi="Times New Roman"/>
          <w:b/>
          <w:sz w:val="26"/>
          <w:szCs w:val="26"/>
        </w:rPr>
        <w:t xml:space="preserve">Mob No: +91- </w:t>
      </w:r>
      <w:r>
        <w:rPr>
          <w:rFonts w:ascii="Times New Roman" w:hAnsi="Times New Roman"/>
          <w:b/>
          <w:sz w:val="26"/>
          <w:szCs w:val="26"/>
        </w:rPr>
        <w:t>8905065433</w:t>
      </w:r>
    </w:p>
    <w:p w:rsidR="00395CE3" w:rsidRDefault="00395CE3" w:rsidP="00A91FDF">
      <w:pPr>
        <w:autoSpaceDE w:val="0"/>
        <w:spacing w:before="30" w:after="30"/>
        <w:jc w:val="left"/>
        <w:rPr>
          <w:rFonts w:ascii="Times New Roman" w:hAnsi="Times New Roman"/>
          <w:sz w:val="26"/>
          <w:szCs w:val="26"/>
        </w:rPr>
      </w:pPr>
    </w:p>
    <w:p w:rsidR="00395CE3" w:rsidRPr="001141C4" w:rsidRDefault="00C13810" w:rsidP="00A91FDF">
      <w:pPr>
        <w:autoSpaceDE w:val="0"/>
        <w:spacing w:before="30" w:after="30"/>
        <w:jc w:val="left"/>
        <w:rPr>
          <w:rFonts w:ascii="Times New Roman" w:hAnsi="Times New Roman"/>
          <w:sz w:val="26"/>
          <w:szCs w:val="26"/>
        </w:rPr>
      </w:pPr>
      <w:r w:rsidRPr="00185B53">
        <w:rPr>
          <w:rFonts w:ascii="Times New Roman" w:hAnsi="Times New Roman"/>
          <w:sz w:val="26"/>
          <w:szCs w:val="26"/>
        </w:rPr>
        <w:t xml:space="preserve">E-Mail: </w:t>
      </w:r>
      <w:r w:rsidR="002E45DB">
        <w:rPr>
          <w:rFonts w:ascii="Times New Roman" w:hAnsi="Times New Roman"/>
          <w:sz w:val="26"/>
          <w:szCs w:val="26"/>
        </w:rPr>
        <w:t>prashant.nnn@gmail.com</w:t>
      </w:r>
    </w:p>
    <w:p w:rsidR="003426CE" w:rsidRPr="00185B53" w:rsidRDefault="00395CE3" w:rsidP="00A91FDF">
      <w:pPr>
        <w:autoSpaceDE w:val="0"/>
        <w:spacing w:before="30" w:after="30"/>
        <w:jc w:val="left"/>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p>
    <w:p w:rsidR="003426CE" w:rsidRPr="00185B53" w:rsidRDefault="003426CE" w:rsidP="00A91FDF">
      <w:pPr>
        <w:pBdr>
          <w:bottom w:val="single" w:sz="4" w:space="1" w:color="000000"/>
        </w:pBdr>
        <w:jc w:val="right"/>
        <w:rPr>
          <w:rFonts w:ascii="Times New Roman" w:hAnsi="Times New Roman"/>
          <w:sz w:val="26"/>
          <w:szCs w:val="26"/>
        </w:rPr>
      </w:pPr>
    </w:p>
    <w:p w:rsidR="00F220B8" w:rsidRPr="00185B53" w:rsidRDefault="00F220B8" w:rsidP="00A91FDF">
      <w:pPr>
        <w:shd w:val="clear" w:color="auto" w:fill="FFFFFF"/>
        <w:jc w:val="right"/>
        <w:rPr>
          <w:rFonts w:ascii="Times New Roman" w:hAnsi="Times New Roman"/>
          <w:sz w:val="26"/>
          <w:szCs w:val="26"/>
        </w:rPr>
      </w:pPr>
    </w:p>
    <w:p w:rsidR="00F220B8" w:rsidRPr="00185B53" w:rsidRDefault="00F220B8" w:rsidP="00A91FDF">
      <w:pPr>
        <w:suppressAutoHyphens w:val="0"/>
        <w:jc w:val="left"/>
        <w:rPr>
          <w:rFonts w:ascii="Times New Roman" w:eastAsia="Times New Roman" w:hAnsi="Times New Roman"/>
          <w:spacing w:val="0"/>
          <w:sz w:val="26"/>
          <w:szCs w:val="26"/>
          <w:shd w:val="clear" w:color="auto" w:fill="FFFFFF"/>
          <w:lang w:eastAsia="en-US"/>
        </w:rPr>
      </w:pPr>
      <w:proofErr w:type="gramStart"/>
      <w:r w:rsidRPr="00185B53">
        <w:rPr>
          <w:rFonts w:ascii="Times New Roman" w:eastAsia="Times New Roman" w:hAnsi="Times New Roman"/>
          <w:b/>
          <w:spacing w:val="0"/>
          <w:sz w:val="26"/>
          <w:szCs w:val="26"/>
          <w:shd w:val="clear" w:color="auto" w:fill="FFFFFF"/>
          <w:lang w:eastAsia="en-US"/>
        </w:rPr>
        <w:t>Experience Summary</w:t>
      </w:r>
      <w:r w:rsidRPr="00185B53">
        <w:rPr>
          <w:rFonts w:ascii="Times New Roman" w:eastAsia="Times New Roman" w:hAnsi="Times New Roman"/>
          <w:spacing w:val="0"/>
          <w:sz w:val="26"/>
          <w:szCs w:val="26"/>
          <w:lang w:eastAsia="en-US"/>
        </w:rPr>
        <w:br/>
      </w:r>
      <w:r w:rsidRPr="00185B53">
        <w:rPr>
          <w:rFonts w:ascii="Times New Roman" w:eastAsia="Times New Roman" w:hAnsi="Times New Roman"/>
          <w:spacing w:val="0"/>
          <w:sz w:val="26"/>
          <w:szCs w:val="26"/>
          <w:lang w:eastAsia="en-US"/>
        </w:rPr>
        <w:br/>
      </w:r>
      <w:r w:rsidRPr="00185B53">
        <w:rPr>
          <w:rFonts w:ascii="Times New Roman" w:eastAsia="Times New Roman" w:hAnsi="Times New Roman"/>
          <w:spacing w:val="0"/>
          <w:sz w:val="26"/>
          <w:szCs w:val="26"/>
          <w:shd w:val="clear" w:color="auto" w:fill="FFFFFF"/>
          <w:lang w:eastAsia="en-US"/>
        </w:rPr>
        <w:t xml:space="preserve">Over </w:t>
      </w:r>
      <w:r w:rsidR="00CC54C0">
        <w:rPr>
          <w:rFonts w:ascii="Times New Roman" w:eastAsia="Times New Roman" w:hAnsi="Times New Roman"/>
          <w:spacing w:val="0"/>
          <w:sz w:val="26"/>
          <w:szCs w:val="26"/>
          <w:shd w:val="clear" w:color="auto" w:fill="FFFFFF"/>
          <w:lang w:eastAsia="en-US"/>
        </w:rPr>
        <w:t>1.10</w:t>
      </w:r>
      <w:r w:rsidRPr="00185B53">
        <w:rPr>
          <w:rFonts w:ascii="Times New Roman" w:eastAsia="Times New Roman" w:hAnsi="Times New Roman"/>
          <w:spacing w:val="0"/>
          <w:sz w:val="26"/>
          <w:szCs w:val="26"/>
          <w:shd w:val="clear" w:color="auto" w:fill="FFFFFF"/>
          <w:lang w:eastAsia="en-US"/>
        </w:rPr>
        <w:t xml:space="preserve"> years of experience in </w:t>
      </w:r>
      <w:proofErr w:type="spellStart"/>
      <w:r w:rsidRPr="00185B53">
        <w:rPr>
          <w:rFonts w:ascii="Times New Roman" w:eastAsia="Times New Roman" w:hAnsi="Times New Roman"/>
          <w:spacing w:val="0"/>
          <w:sz w:val="26"/>
          <w:szCs w:val="26"/>
          <w:shd w:val="clear" w:color="auto" w:fill="FFFFFF"/>
          <w:lang w:eastAsia="en-US"/>
        </w:rPr>
        <w:t>iOS</w:t>
      </w:r>
      <w:proofErr w:type="spellEnd"/>
      <w:r w:rsidRPr="00185B53">
        <w:rPr>
          <w:rFonts w:ascii="Times New Roman" w:eastAsia="Times New Roman" w:hAnsi="Times New Roman"/>
          <w:spacing w:val="0"/>
          <w:sz w:val="26"/>
          <w:szCs w:val="26"/>
          <w:shd w:val="clear" w:color="auto" w:fill="FFFFFF"/>
          <w:lang w:eastAsia="en-US"/>
        </w:rPr>
        <w:t xml:space="preserve"> </w:t>
      </w:r>
      <w:r w:rsidR="000C7395">
        <w:rPr>
          <w:rFonts w:ascii="Times New Roman" w:eastAsia="Times New Roman" w:hAnsi="Times New Roman"/>
          <w:spacing w:val="0"/>
          <w:sz w:val="26"/>
          <w:szCs w:val="26"/>
          <w:shd w:val="clear" w:color="auto" w:fill="FFFFFF"/>
          <w:lang w:eastAsia="en-US"/>
        </w:rPr>
        <w:t xml:space="preserve">application development </w:t>
      </w:r>
      <w:r w:rsidRPr="00185B53">
        <w:rPr>
          <w:rFonts w:ascii="Times New Roman" w:eastAsia="Times New Roman" w:hAnsi="Times New Roman"/>
          <w:spacing w:val="0"/>
          <w:sz w:val="26"/>
          <w:szCs w:val="26"/>
          <w:shd w:val="clear" w:color="auto" w:fill="FFFFFF"/>
          <w:lang w:eastAsia="en-US"/>
        </w:rPr>
        <w:t xml:space="preserve">and well versed in using </w:t>
      </w:r>
      <w:proofErr w:type="spellStart"/>
      <w:r w:rsidRPr="00185B53">
        <w:rPr>
          <w:rFonts w:ascii="Times New Roman" w:eastAsia="Times New Roman" w:hAnsi="Times New Roman"/>
          <w:spacing w:val="0"/>
          <w:sz w:val="26"/>
          <w:szCs w:val="26"/>
          <w:shd w:val="clear" w:color="auto" w:fill="FFFFFF"/>
          <w:lang w:eastAsia="en-US"/>
        </w:rPr>
        <w:t>XCode</w:t>
      </w:r>
      <w:proofErr w:type="spellEnd"/>
      <w:r w:rsidRPr="00185B53">
        <w:rPr>
          <w:rFonts w:ascii="Times New Roman" w:eastAsia="Times New Roman" w:hAnsi="Times New Roman"/>
          <w:spacing w:val="0"/>
          <w:sz w:val="26"/>
          <w:szCs w:val="26"/>
          <w:shd w:val="clear" w:color="auto" w:fill="FFFFFF"/>
          <w:lang w:eastAsia="en-US"/>
        </w:rPr>
        <w:t>, iPhone SDK and Cocoa Touch framework.</w:t>
      </w:r>
      <w:proofErr w:type="gramEnd"/>
    </w:p>
    <w:p w:rsidR="00F220B8" w:rsidRPr="00185B53" w:rsidRDefault="00F220B8" w:rsidP="00A91FDF">
      <w:pPr>
        <w:suppressAutoHyphens w:val="0"/>
        <w:jc w:val="left"/>
        <w:rPr>
          <w:rFonts w:ascii="Times New Roman" w:eastAsia="Times New Roman" w:hAnsi="Times New Roman"/>
          <w:spacing w:val="0"/>
          <w:sz w:val="26"/>
          <w:szCs w:val="26"/>
          <w:shd w:val="clear" w:color="auto" w:fill="FFFFFF"/>
          <w:lang w:eastAsia="en-US"/>
        </w:rPr>
      </w:pPr>
      <w:r w:rsidRPr="00185B53">
        <w:rPr>
          <w:rFonts w:ascii="Times New Roman" w:eastAsia="Times New Roman" w:hAnsi="Times New Roman"/>
          <w:spacing w:val="0"/>
          <w:sz w:val="26"/>
          <w:szCs w:val="26"/>
          <w:lang w:eastAsia="en-US"/>
        </w:rPr>
        <w:br/>
      </w:r>
      <w:r w:rsidRPr="00185B53">
        <w:rPr>
          <w:rFonts w:ascii="Times New Roman" w:eastAsia="Times New Roman" w:hAnsi="Times New Roman"/>
          <w:spacing w:val="0"/>
          <w:sz w:val="26"/>
          <w:szCs w:val="26"/>
          <w:shd w:val="clear" w:color="auto" w:fill="FFFFFF"/>
          <w:lang w:eastAsia="en-US"/>
        </w:rPr>
        <w:t>Responsibilities include ensuring that proper technical vision and software engineering processes are implemented on all projects incorporating best practices.</w:t>
      </w:r>
    </w:p>
    <w:p w:rsidR="00551D92" w:rsidRPr="00185B53" w:rsidRDefault="00551D92" w:rsidP="00A91FDF">
      <w:pPr>
        <w:suppressAutoHyphens w:val="0"/>
        <w:jc w:val="left"/>
        <w:rPr>
          <w:rFonts w:ascii="Times New Roman" w:eastAsia="Times New Roman" w:hAnsi="Times New Roman"/>
          <w:spacing w:val="0"/>
          <w:sz w:val="26"/>
          <w:szCs w:val="26"/>
          <w:shd w:val="clear" w:color="auto" w:fill="FFFFFF"/>
          <w:lang w:eastAsia="en-US"/>
        </w:rPr>
      </w:pPr>
    </w:p>
    <w:p w:rsidR="00F220B8" w:rsidRPr="00185B53" w:rsidRDefault="00551D92" w:rsidP="00A91FDF">
      <w:pPr>
        <w:suppressAutoHyphens w:val="0"/>
        <w:jc w:val="left"/>
        <w:rPr>
          <w:rFonts w:ascii="Times New Roman" w:eastAsia="Times New Roman" w:hAnsi="Times New Roman"/>
          <w:spacing w:val="0"/>
          <w:sz w:val="26"/>
          <w:szCs w:val="26"/>
          <w:lang w:eastAsia="en-US"/>
        </w:rPr>
      </w:pPr>
      <w:r w:rsidRPr="00185B53">
        <w:rPr>
          <w:rFonts w:ascii="Times New Roman" w:eastAsia="Times New Roman" w:hAnsi="Times New Roman"/>
          <w:spacing w:val="0"/>
          <w:sz w:val="26"/>
          <w:szCs w:val="26"/>
          <w:shd w:val="clear" w:color="auto" w:fill="FFFFFF"/>
          <w:lang w:eastAsia="en-US"/>
        </w:rPr>
        <w:t>I have started to learning of apple’s new programming langua</w:t>
      </w:r>
      <w:r w:rsidR="0004310C" w:rsidRPr="00185B53">
        <w:rPr>
          <w:rFonts w:ascii="Times New Roman" w:eastAsia="Times New Roman" w:hAnsi="Times New Roman"/>
          <w:spacing w:val="0"/>
          <w:sz w:val="26"/>
          <w:szCs w:val="26"/>
          <w:shd w:val="clear" w:color="auto" w:fill="FFFFFF"/>
          <w:lang w:eastAsia="en-US"/>
        </w:rPr>
        <w:t>ge Swift</w:t>
      </w:r>
      <w:r w:rsidR="001141C4">
        <w:rPr>
          <w:rFonts w:ascii="Times New Roman" w:eastAsia="Times New Roman" w:hAnsi="Times New Roman"/>
          <w:spacing w:val="0"/>
          <w:sz w:val="26"/>
          <w:szCs w:val="26"/>
          <w:shd w:val="clear" w:color="auto" w:fill="FFFFFF"/>
          <w:lang w:eastAsia="en-US"/>
        </w:rPr>
        <w:t>.</w:t>
      </w:r>
    </w:p>
    <w:p w:rsidR="00F220B8" w:rsidRDefault="00F220B8" w:rsidP="00A91FDF">
      <w:pPr>
        <w:pBdr>
          <w:bottom w:val="single" w:sz="4" w:space="1" w:color="000000"/>
        </w:pBdr>
        <w:jc w:val="left"/>
        <w:rPr>
          <w:rFonts w:ascii="Times New Roman" w:eastAsia="Times New Roman" w:hAnsi="Times New Roman"/>
          <w:b/>
          <w:bCs/>
          <w:iCs/>
          <w:spacing w:val="0"/>
          <w:sz w:val="26"/>
          <w:szCs w:val="26"/>
        </w:rPr>
      </w:pPr>
    </w:p>
    <w:p w:rsidR="00E64372" w:rsidRDefault="00E64372" w:rsidP="00A91FDF">
      <w:pPr>
        <w:pBdr>
          <w:bottom w:val="single" w:sz="4" w:space="1" w:color="000000"/>
        </w:pBdr>
        <w:jc w:val="left"/>
        <w:rPr>
          <w:rFonts w:ascii="Times New Roman" w:eastAsia="Times New Roman" w:hAnsi="Times New Roman"/>
          <w:b/>
          <w:bCs/>
          <w:iCs/>
          <w:spacing w:val="0"/>
          <w:sz w:val="26"/>
          <w:szCs w:val="26"/>
        </w:rPr>
      </w:pPr>
    </w:p>
    <w:p w:rsidR="00E64372" w:rsidRPr="00185B53" w:rsidRDefault="00E64372" w:rsidP="00A91FDF">
      <w:pPr>
        <w:pBdr>
          <w:bottom w:val="single" w:sz="4" w:space="1" w:color="000000"/>
        </w:pBdr>
        <w:jc w:val="left"/>
        <w:rPr>
          <w:rFonts w:ascii="Times New Roman" w:eastAsia="Times New Roman" w:hAnsi="Times New Roman"/>
          <w:b/>
          <w:bCs/>
          <w:iCs/>
          <w:spacing w:val="0"/>
          <w:sz w:val="26"/>
          <w:szCs w:val="26"/>
        </w:rPr>
      </w:pPr>
    </w:p>
    <w:p w:rsidR="003426CE" w:rsidRPr="00185B53" w:rsidRDefault="00C13810" w:rsidP="00A91FDF">
      <w:pPr>
        <w:pBdr>
          <w:bottom w:val="single" w:sz="4" w:space="1" w:color="000000"/>
        </w:pBdr>
        <w:jc w:val="left"/>
        <w:rPr>
          <w:rFonts w:ascii="Times New Roman" w:eastAsia="Times New Roman" w:hAnsi="Times New Roman"/>
          <w:b/>
          <w:bCs/>
          <w:iCs/>
          <w:spacing w:val="0"/>
          <w:sz w:val="26"/>
          <w:szCs w:val="26"/>
        </w:rPr>
      </w:pPr>
      <w:r w:rsidRPr="00185B53">
        <w:rPr>
          <w:rFonts w:ascii="Times New Roman" w:eastAsia="Times New Roman" w:hAnsi="Times New Roman"/>
          <w:b/>
          <w:bCs/>
          <w:iCs/>
          <w:spacing w:val="0"/>
          <w:sz w:val="26"/>
          <w:szCs w:val="26"/>
        </w:rPr>
        <w:t xml:space="preserve">BRIEF OVERVIEW </w:t>
      </w:r>
      <w:r w:rsidRPr="00185B53">
        <w:rPr>
          <w:rFonts w:ascii="Times New Roman" w:eastAsia="Times New Roman" w:hAnsi="Times New Roman"/>
          <w:b/>
          <w:bCs/>
          <w:iCs/>
          <w:spacing w:val="0"/>
          <w:sz w:val="26"/>
          <w:szCs w:val="26"/>
        </w:rPr>
        <w:tab/>
      </w:r>
      <w:r w:rsidRPr="00185B53">
        <w:rPr>
          <w:rFonts w:ascii="Times New Roman" w:eastAsia="Times New Roman" w:hAnsi="Times New Roman"/>
          <w:b/>
          <w:bCs/>
          <w:iCs/>
          <w:spacing w:val="0"/>
          <w:sz w:val="26"/>
          <w:szCs w:val="26"/>
        </w:rPr>
        <w:tab/>
      </w:r>
      <w:r w:rsidRPr="00185B53">
        <w:rPr>
          <w:rFonts w:ascii="Times New Roman" w:eastAsia="Times New Roman" w:hAnsi="Times New Roman"/>
          <w:b/>
          <w:bCs/>
          <w:iCs/>
          <w:spacing w:val="0"/>
          <w:sz w:val="26"/>
          <w:szCs w:val="26"/>
        </w:rPr>
        <w:tab/>
      </w:r>
      <w:r w:rsidRPr="00185B53">
        <w:rPr>
          <w:rFonts w:ascii="Times New Roman" w:eastAsia="Times New Roman" w:hAnsi="Times New Roman"/>
          <w:b/>
          <w:bCs/>
          <w:iCs/>
          <w:spacing w:val="0"/>
          <w:sz w:val="26"/>
          <w:szCs w:val="26"/>
        </w:rPr>
        <w:tab/>
      </w:r>
      <w:r w:rsidRPr="00185B53">
        <w:rPr>
          <w:rFonts w:ascii="Times New Roman" w:eastAsia="Times New Roman" w:hAnsi="Times New Roman"/>
          <w:b/>
          <w:bCs/>
          <w:iCs/>
          <w:spacing w:val="0"/>
          <w:sz w:val="26"/>
          <w:szCs w:val="26"/>
        </w:rPr>
        <w:tab/>
      </w:r>
      <w:r w:rsidRPr="00185B53">
        <w:rPr>
          <w:rFonts w:ascii="Times New Roman" w:eastAsia="Times New Roman" w:hAnsi="Times New Roman"/>
          <w:b/>
          <w:bCs/>
          <w:iCs/>
          <w:spacing w:val="0"/>
          <w:sz w:val="26"/>
          <w:szCs w:val="26"/>
        </w:rPr>
        <w:tab/>
      </w:r>
      <w:r w:rsidRPr="00185B53">
        <w:rPr>
          <w:rFonts w:ascii="Times New Roman" w:eastAsia="Times New Roman" w:hAnsi="Times New Roman"/>
          <w:b/>
          <w:bCs/>
          <w:iCs/>
          <w:spacing w:val="0"/>
          <w:sz w:val="26"/>
          <w:szCs w:val="26"/>
        </w:rPr>
        <w:tab/>
      </w:r>
      <w:r w:rsidRPr="00185B53">
        <w:rPr>
          <w:rFonts w:ascii="Times New Roman" w:eastAsia="Times New Roman" w:hAnsi="Times New Roman"/>
          <w:b/>
          <w:bCs/>
          <w:iCs/>
          <w:spacing w:val="0"/>
          <w:sz w:val="26"/>
          <w:szCs w:val="26"/>
        </w:rPr>
        <w:tab/>
      </w:r>
      <w:r w:rsidRPr="00185B53">
        <w:rPr>
          <w:rFonts w:ascii="Times New Roman" w:eastAsia="Times New Roman" w:hAnsi="Times New Roman"/>
          <w:b/>
          <w:bCs/>
          <w:iCs/>
          <w:spacing w:val="0"/>
          <w:sz w:val="26"/>
          <w:szCs w:val="26"/>
        </w:rPr>
        <w:tab/>
      </w:r>
      <w:r w:rsidRPr="00185B53">
        <w:rPr>
          <w:rFonts w:ascii="Times New Roman" w:eastAsia="Times New Roman" w:hAnsi="Times New Roman"/>
          <w:b/>
          <w:bCs/>
          <w:iCs/>
          <w:spacing w:val="0"/>
          <w:sz w:val="26"/>
          <w:szCs w:val="26"/>
        </w:rPr>
        <w:tab/>
      </w:r>
      <w:r w:rsidRPr="00185B53">
        <w:rPr>
          <w:rFonts w:ascii="Times New Roman" w:eastAsia="Times New Roman" w:hAnsi="Times New Roman"/>
          <w:b/>
          <w:bCs/>
          <w:iCs/>
          <w:spacing w:val="0"/>
          <w:sz w:val="26"/>
          <w:szCs w:val="26"/>
        </w:rPr>
        <w:tab/>
      </w:r>
    </w:p>
    <w:p w:rsidR="00813621" w:rsidRDefault="00813621" w:rsidP="00A91FDF">
      <w:pPr>
        <w:spacing w:after="60"/>
        <w:ind w:left="360"/>
        <w:rPr>
          <w:rFonts w:ascii="Times New Roman" w:eastAsia="MS Mincho" w:hAnsi="Times New Roman"/>
          <w:spacing w:val="0"/>
          <w:sz w:val="26"/>
          <w:szCs w:val="26"/>
        </w:rPr>
      </w:pPr>
    </w:p>
    <w:p w:rsidR="00F220B8" w:rsidRPr="00185B53" w:rsidRDefault="00CC54C0" w:rsidP="00A91FDF">
      <w:pPr>
        <w:numPr>
          <w:ilvl w:val="0"/>
          <w:numId w:val="2"/>
        </w:numPr>
        <w:spacing w:after="60"/>
        <w:rPr>
          <w:rFonts w:ascii="Times New Roman" w:eastAsia="MS Mincho" w:hAnsi="Times New Roman"/>
          <w:spacing w:val="0"/>
          <w:sz w:val="26"/>
          <w:szCs w:val="26"/>
        </w:rPr>
      </w:pPr>
      <w:r>
        <w:rPr>
          <w:rFonts w:ascii="Times New Roman" w:eastAsia="MS Mincho" w:hAnsi="Times New Roman"/>
          <w:spacing w:val="0"/>
          <w:sz w:val="26"/>
          <w:szCs w:val="26"/>
        </w:rPr>
        <w:t>1.10</w:t>
      </w:r>
      <w:r w:rsidR="0078262D">
        <w:rPr>
          <w:rFonts w:ascii="Times New Roman" w:eastAsia="MS Mincho" w:hAnsi="Times New Roman"/>
          <w:spacing w:val="0"/>
          <w:sz w:val="26"/>
          <w:szCs w:val="26"/>
        </w:rPr>
        <w:t xml:space="preserve"> </w:t>
      </w:r>
      <w:r w:rsidR="00682941" w:rsidRPr="00185B53">
        <w:rPr>
          <w:rFonts w:ascii="Times New Roman" w:eastAsia="MS Mincho" w:hAnsi="Times New Roman"/>
          <w:spacing w:val="0"/>
          <w:sz w:val="26"/>
          <w:szCs w:val="26"/>
        </w:rPr>
        <w:t>years</w:t>
      </w:r>
      <w:r w:rsidR="00C13810" w:rsidRPr="00185B53">
        <w:rPr>
          <w:rFonts w:ascii="Times New Roman" w:eastAsia="MS Mincho" w:hAnsi="Times New Roman"/>
          <w:spacing w:val="0"/>
          <w:sz w:val="26"/>
          <w:szCs w:val="26"/>
        </w:rPr>
        <w:t xml:space="preserve"> of experience with developm</w:t>
      </w:r>
      <w:bookmarkStart w:id="0" w:name="_GoBack"/>
      <w:bookmarkEnd w:id="0"/>
      <w:r w:rsidR="00C13810" w:rsidRPr="00185B53">
        <w:rPr>
          <w:rFonts w:ascii="Times New Roman" w:eastAsia="MS Mincho" w:hAnsi="Times New Roman"/>
          <w:spacing w:val="0"/>
          <w:sz w:val="26"/>
          <w:szCs w:val="26"/>
        </w:rPr>
        <w:t xml:space="preserve">ent on iPhone and </w:t>
      </w:r>
      <w:proofErr w:type="spellStart"/>
      <w:r w:rsidR="00C13810" w:rsidRPr="00185B53">
        <w:rPr>
          <w:rFonts w:ascii="Times New Roman" w:eastAsia="MS Mincho" w:hAnsi="Times New Roman"/>
          <w:spacing w:val="0"/>
          <w:sz w:val="26"/>
          <w:szCs w:val="26"/>
        </w:rPr>
        <w:t>iPad</w:t>
      </w:r>
      <w:proofErr w:type="spellEnd"/>
      <w:r w:rsidR="00C13810" w:rsidRPr="00185B53">
        <w:rPr>
          <w:rFonts w:ascii="Times New Roman" w:eastAsia="MS Mincho" w:hAnsi="Times New Roman"/>
          <w:spacing w:val="0"/>
          <w:sz w:val="26"/>
          <w:szCs w:val="26"/>
        </w:rPr>
        <w:t xml:space="preserve"> Applications</w:t>
      </w:r>
      <w:r w:rsidR="00F220B8" w:rsidRPr="00185B53">
        <w:rPr>
          <w:rFonts w:ascii="Times New Roman" w:eastAsia="MS Mincho" w:hAnsi="Times New Roman"/>
          <w:spacing w:val="0"/>
          <w:sz w:val="26"/>
          <w:szCs w:val="26"/>
        </w:rPr>
        <w:t xml:space="preserve"> in Objective C</w:t>
      </w:r>
      <w:r w:rsidR="000318A2" w:rsidRPr="00185B53">
        <w:rPr>
          <w:rFonts w:ascii="Times New Roman" w:eastAsia="MS Mincho" w:hAnsi="Times New Roman"/>
          <w:spacing w:val="0"/>
          <w:sz w:val="26"/>
          <w:szCs w:val="26"/>
        </w:rPr>
        <w:t>.</w:t>
      </w:r>
    </w:p>
    <w:p w:rsidR="00F220B8" w:rsidRPr="00185B53" w:rsidRDefault="00F220B8" w:rsidP="00A91FDF">
      <w:pPr>
        <w:numPr>
          <w:ilvl w:val="0"/>
          <w:numId w:val="2"/>
        </w:numPr>
        <w:spacing w:after="60"/>
        <w:rPr>
          <w:rFonts w:ascii="Times New Roman" w:eastAsia="MS Mincho" w:hAnsi="Times New Roman"/>
          <w:spacing w:val="0"/>
          <w:sz w:val="26"/>
          <w:szCs w:val="26"/>
        </w:rPr>
      </w:pPr>
      <w:r w:rsidRPr="00185B53">
        <w:rPr>
          <w:rFonts w:ascii="Times New Roman" w:eastAsia="Times New Roman" w:hAnsi="Times New Roman"/>
          <w:spacing w:val="0"/>
          <w:sz w:val="26"/>
          <w:szCs w:val="26"/>
          <w:shd w:val="clear" w:color="auto" w:fill="FFFFFF"/>
          <w:lang w:eastAsia="en-US"/>
        </w:rPr>
        <w:t xml:space="preserve">Experienced in all aspects of </w:t>
      </w:r>
      <w:proofErr w:type="spellStart"/>
      <w:r w:rsidRPr="00185B53">
        <w:rPr>
          <w:rFonts w:ascii="Times New Roman" w:eastAsia="Times New Roman" w:hAnsi="Times New Roman"/>
          <w:spacing w:val="0"/>
          <w:sz w:val="26"/>
          <w:szCs w:val="26"/>
          <w:shd w:val="clear" w:color="auto" w:fill="FFFFFF"/>
          <w:lang w:eastAsia="en-US"/>
        </w:rPr>
        <w:t>iOS</w:t>
      </w:r>
      <w:proofErr w:type="spellEnd"/>
      <w:r w:rsidRPr="00185B53">
        <w:rPr>
          <w:rFonts w:ascii="Times New Roman" w:eastAsia="Times New Roman" w:hAnsi="Times New Roman"/>
          <w:spacing w:val="0"/>
          <w:sz w:val="26"/>
          <w:szCs w:val="26"/>
          <w:shd w:val="clear" w:color="auto" w:fill="FFFFFF"/>
          <w:lang w:eastAsia="en-US"/>
        </w:rPr>
        <w:t xml:space="preserve"> application development including designing for all types of screen sizes and orientation</w:t>
      </w:r>
      <w:r w:rsidRPr="00185B53">
        <w:rPr>
          <w:rFonts w:ascii="Times New Roman" w:eastAsia="MS Mincho" w:hAnsi="Times New Roman"/>
          <w:spacing w:val="0"/>
          <w:sz w:val="26"/>
          <w:szCs w:val="26"/>
        </w:rPr>
        <w:t>.</w:t>
      </w:r>
    </w:p>
    <w:p w:rsidR="00F220B8" w:rsidRPr="00185B53" w:rsidRDefault="00F220B8" w:rsidP="00A91FDF">
      <w:pPr>
        <w:numPr>
          <w:ilvl w:val="0"/>
          <w:numId w:val="2"/>
        </w:numPr>
        <w:tabs>
          <w:tab w:val="left" w:pos="720"/>
        </w:tabs>
        <w:spacing w:after="60"/>
        <w:rPr>
          <w:rFonts w:ascii="Times New Roman" w:eastAsia="Times-Roman" w:hAnsi="Times New Roman"/>
          <w:spacing w:val="0"/>
          <w:sz w:val="26"/>
          <w:szCs w:val="26"/>
        </w:rPr>
      </w:pPr>
      <w:r w:rsidRPr="00185B53">
        <w:rPr>
          <w:rFonts w:ascii="Times New Roman" w:eastAsia="Times New Roman" w:hAnsi="Times New Roman"/>
          <w:spacing w:val="0"/>
          <w:sz w:val="26"/>
          <w:szCs w:val="26"/>
          <w:shd w:val="clear" w:color="auto" w:fill="FFFFFF"/>
          <w:lang w:eastAsia="en-US"/>
        </w:rPr>
        <w:t xml:space="preserve">Experienced in </w:t>
      </w:r>
      <w:r w:rsidR="0004310C" w:rsidRPr="00185B53">
        <w:rPr>
          <w:rFonts w:ascii="Times New Roman" w:eastAsia="Times-Roman" w:hAnsi="Times New Roman"/>
          <w:spacing w:val="0"/>
          <w:sz w:val="26"/>
          <w:szCs w:val="26"/>
        </w:rPr>
        <w:t>using REST</w:t>
      </w:r>
      <w:r w:rsidR="00CC54C0">
        <w:rPr>
          <w:rFonts w:ascii="Times New Roman" w:eastAsia="Times-Roman" w:hAnsi="Times New Roman"/>
          <w:spacing w:val="0"/>
          <w:sz w:val="26"/>
          <w:szCs w:val="26"/>
        </w:rPr>
        <w:t xml:space="preserve"> </w:t>
      </w:r>
      <w:r w:rsidR="000B7149" w:rsidRPr="00185B53">
        <w:rPr>
          <w:rFonts w:ascii="Times New Roman" w:eastAsia="Times-Roman" w:hAnsi="Times New Roman"/>
          <w:spacing w:val="0"/>
          <w:sz w:val="26"/>
          <w:szCs w:val="26"/>
        </w:rPr>
        <w:t>fu</w:t>
      </w:r>
      <w:r w:rsidR="00CC54C0">
        <w:rPr>
          <w:rFonts w:ascii="Times New Roman" w:eastAsia="Times-Roman" w:hAnsi="Times New Roman"/>
          <w:spacing w:val="0"/>
          <w:sz w:val="26"/>
          <w:szCs w:val="26"/>
        </w:rPr>
        <w:t>l</w:t>
      </w:r>
      <w:r w:rsidR="000B7149" w:rsidRPr="00185B53">
        <w:rPr>
          <w:rFonts w:ascii="Times New Roman" w:eastAsia="Times-Roman" w:hAnsi="Times New Roman"/>
          <w:spacing w:val="0"/>
          <w:sz w:val="26"/>
          <w:szCs w:val="26"/>
        </w:rPr>
        <w:t xml:space="preserve">l web-service </w:t>
      </w:r>
      <w:r w:rsidR="00D330A7" w:rsidRPr="00185B53">
        <w:rPr>
          <w:rFonts w:ascii="Times New Roman" w:eastAsia="Times-Roman" w:hAnsi="Times New Roman"/>
          <w:spacing w:val="0"/>
          <w:sz w:val="26"/>
          <w:szCs w:val="26"/>
        </w:rPr>
        <w:t>calls.</w:t>
      </w:r>
    </w:p>
    <w:p w:rsidR="000864ED" w:rsidRPr="00185B53" w:rsidRDefault="00F220B8" w:rsidP="00A91FDF">
      <w:pPr>
        <w:pStyle w:val="ListParagraph"/>
        <w:numPr>
          <w:ilvl w:val="0"/>
          <w:numId w:val="2"/>
        </w:numPr>
        <w:suppressAutoHyphens w:val="0"/>
        <w:jc w:val="left"/>
        <w:rPr>
          <w:rFonts w:ascii="Times New Roman" w:eastAsia="Times New Roman" w:hAnsi="Times New Roman"/>
          <w:spacing w:val="0"/>
          <w:sz w:val="26"/>
          <w:szCs w:val="26"/>
          <w:lang w:eastAsia="en-US"/>
        </w:rPr>
      </w:pPr>
      <w:r w:rsidRPr="00185B53">
        <w:rPr>
          <w:rFonts w:ascii="Times New Roman" w:eastAsia="Times New Roman" w:hAnsi="Times New Roman"/>
          <w:spacing w:val="0"/>
          <w:sz w:val="26"/>
          <w:szCs w:val="26"/>
          <w:shd w:val="clear" w:color="auto" w:fill="FFFFFF"/>
          <w:lang w:eastAsia="en-US"/>
        </w:rPr>
        <w:t xml:space="preserve">Extensive </w:t>
      </w:r>
      <w:r w:rsidR="00813621">
        <w:rPr>
          <w:rFonts w:ascii="Times New Roman" w:eastAsia="Times New Roman" w:hAnsi="Times New Roman"/>
          <w:spacing w:val="0"/>
          <w:sz w:val="26"/>
          <w:szCs w:val="26"/>
          <w:shd w:val="clear" w:color="auto" w:fill="FFFFFF"/>
          <w:lang w:eastAsia="en-US"/>
        </w:rPr>
        <w:t>knowledge of various frameworks</w:t>
      </w:r>
      <w:r w:rsidRPr="00185B53">
        <w:rPr>
          <w:rFonts w:ascii="Times New Roman" w:eastAsia="Times New Roman" w:hAnsi="Times New Roman"/>
          <w:spacing w:val="0"/>
          <w:sz w:val="26"/>
          <w:szCs w:val="26"/>
          <w:shd w:val="clear" w:color="auto" w:fill="FFFFFF"/>
          <w:lang w:eastAsia="en-US"/>
        </w:rPr>
        <w:t>. </w:t>
      </w:r>
    </w:p>
    <w:p w:rsidR="00F220B8" w:rsidRPr="00185B53" w:rsidRDefault="00FD30C6" w:rsidP="00A91FDF">
      <w:pPr>
        <w:pStyle w:val="ListParagraph"/>
        <w:numPr>
          <w:ilvl w:val="0"/>
          <w:numId w:val="2"/>
        </w:numPr>
        <w:suppressAutoHyphens w:val="0"/>
        <w:jc w:val="left"/>
        <w:rPr>
          <w:rFonts w:ascii="Times New Roman" w:eastAsia="Times-Roman" w:hAnsi="Times New Roman"/>
          <w:spacing w:val="0"/>
          <w:sz w:val="26"/>
          <w:szCs w:val="26"/>
        </w:rPr>
      </w:pPr>
      <w:r w:rsidRPr="00185B53">
        <w:rPr>
          <w:rFonts w:ascii="Times New Roman" w:eastAsia="Times-Roman" w:hAnsi="Times New Roman"/>
          <w:spacing w:val="0"/>
          <w:sz w:val="26"/>
          <w:szCs w:val="26"/>
        </w:rPr>
        <w:t>Experience</w:t>
      </w:r>
      <w:r w:rsidR="00F220B8" w:rsidRPr="00185B53">
        <w:rPr>
          <w:rFonts w:ascii="Times New Roman" w:eastAsia="Times-Roman" w:hAnsi="Times New Roman"/>
          <w:spacing w:val="0"/>
          <w:sz w:val="26"/>
          <w:szCs w:val="26"/>
        </w:rPr>
        <w:t>d</w:t>
      </w:r>
      <w:r w:rsidRPr="00185B53">
        <w:rPr>
          <w:rFonts w:ascii="Times New Roman" w:eastAsia="Times-Roman" w:hAnsi="Times New Roman"/>
          <w:spacing w:val="0"/>
          <w:sz w:val="26"/>
          <w:szCs w:val="26"/>
        </w:rPr>
        <w:t xml:space="preserve"> with </w:t>
      </w:r>
      <w:r w:rsidR="00F220B8" w:rsidRPr="00185B53">
        <w:rPr>
          <w:rFonts w:ascii="Times New Roman" w:eastAsia="Times New Roman" w:hAnsi="Times New Roman"/>
          <w:spacing w:val="0"/>
          <w:sz w:val="26"/>
          <w:szCs w:val="26"/>
          <w:shd w:val="clear" w:color="auto" w:fill="FFFFFF"/>
          <w:lang w:eastAsia="en-US"/>
        </w:rPr>
        <w:t>Efficien</w:t>
      </w:r>
      <w:r w:rsidR="002E45DB">
        <w:rPr>
          <w:rFonts w:ascii="Times New Roman" w:eastAsia="Times New Roman" w:hAnsi="Times New Roman"/>
          <w:spacing w:val="0"/>
          <w:sz w:val="26"/>
          <w:szCs w:val="26"/>
          <w:shd w:val="clear" w:color="auto" w:fill="FFFFFF"/>
          <w:lang w:eastAsia="en-US"/>
        </w:rPr>
        <w:t>t storage of data storage using</w:t>
      </w:r>
      <w:r w:rsidR="00E64372">
        <w:rPr>
          <w:rFonts w:ascii="Times New Roman" w:eastAsia="Times New Roman" w:hAnsi="Times New Roman"/>
          <w:spacing w:val="0"/>
          <w:sz w:val="26"/>
          <w:szCs w:val="26"/>
          <w:shd w:val="clear" w:color="auto" w:fill="FFFFFF"/>
          <w:lang w:eastAsia="en-US"/>
        </w:rPr>
        <w:t xml:space="preserve"> SQLite, </w:t>
      </w:r>
      <w:proofErr w:type="spellStart"/>
      <w:r w:rsidR="00E64372">
        <w:rPr>
          <w:rFonts w:ascii="Times New Roman" w:eastAsia="Times New Roman" w:hAnsi="Times New Roman"/>
          <w:spacing w:val="0"/>
          <w:sz w:val="26"/>
          <w:szCs w:val="26"/>
          <w:shd w:val="clear" w:color="auto" w:fill="FFFFFF"/>
          <w:lang w:eastAsia="en-US"/>
        </w:rPr>
        <w:t>json</w:t>
      </w:r>
      <w:proofErr w:type="spellEnd"/>
      <w:r w:rsidR="00E64372">
        <w:rPr>
          <w:rFonts w:ascii="Times New Roman" w:eastAsia="Times New Roman" w:hAnsi="Times New Roman"/>
          <w:spacing w:val="0"/>
          <w:sz w:val="26"/>
          <w:szCs w:val="26"/>
          <w:shd w:val="clear" w:color="auto" w:fill="FFFFFF"/>
          <w:lang w:eastAsia="en-US"/>
        </w:rPr>
        <w:t xml:space="preserve"> parsing</w:t>
      </w:r>
      <w:r w:rsidR="00551D92" w:rsidRPr="00185B53">
        <w:rPr>
          <w:rFonts w:ascii="Times New Roman" w:eastAsia="Times-Roman" w:hAnsi="Times New Roman"/>
          <w:spacing w:val="0"/>
          <w:sz w:val="26"/>
          <w:szCs w:val="26"/>
        </w:rPr>
        <w:t>.</w:t>
      </w:r>
    </w:p>
    <w:p w:rsidR="000318A2" w:rsidRPr="00185B53" w:rsidRDefault="000318A2" w:rsidP="00A91FDF">
      <w:pPr>
        <w:pStyle w:val="ListParagraph"/>
        <w:numPr>
          <w:ilvl w:val="0"/>
          <w:numId w:val="2"/>
        </w:numPr>
        <w:suppressAutoHyphens w:val="0"/>
        <w:jc w:val="left"/>
        <w:rPr>
          <w:rFonts w:ascii="Times New Roman" w:eastAsia="Times New Roman" w:hAnsi="Times New Roman"/>
          <w:spacing w:val="0"/>
          <w:sz w:val="26"/>
          <w:szCs w:val="26"/>
          <w:lang w:eastAsia="en-US"/>
        </w:rPr>
      </w:pPr>
      <w:r w:rsidRPr="00185B53">
        <w:rPr>
          <w:rFonts w:ascii="Times New Roman" w:eastAsia="Times New Roman" w:hAnsi="Times New Roman"/>
          <w:spacing w:val="0"/>
          <w:sz w:val="26"/>
          <w:szCs w:val="26"/>
          <w:shd w:val="clear" w:color="auto" w:fill="FFFFFF"/>
          <w:lang w:eastAsia="en-US"/>
        </w:rPr>
        <w:t>Experienced with In-App Purchases</w:t>
      </w:r>
      <w:r w:rsidR="00551D92" w:rsidRPr="00185B53">
        <w:rPr>
          <w:rFonts w:ascii="Times New Roman" w:eastAsia="Times New Roman" w:hAnsi="Times New Roman"/>
          <w:spacing w:val="0"/>
          <w:sz w:val="26"/>
          <w:szCs w:val="26"/>
          <w:shd w:val="clear" w:color="auto" w:fill="FFFFFF"/>
          <w:lang w:eastAsia="en-US"/>
        </w:rPr>
        <w:t xml:space="preserve"> and Apple push notification </w:t>
      </w:r>
      <w:r w:rsidR="0004310C" w:rsidRPr="00185B53">
        <w:rPr>
          <w:rFonts w:ascii="Times New Roman" w:eastAsia="Times New Roman" w:hAnsi="Times New Roman"/>
          <w:spacing w:val="0"/>
          <w:sz w:val="26"/>
          <w:szCs w:val="26"/>
          <w:shd w:val="clear" w:color="auto" w:fill="FFFFFF"/>
          <w:lang w:eastAsia="en-US"/>
        </w:rPr>
        <w:t>services</w:t>
      </w:r>
      <w:r w:rsidRPr="00185B53">
        <w:rPr>
          <w:rFonts w:ascii="Times New Roman" w:eastAsia="Times New Roman" w:hAnsi="Times New Roman"/>
          <w:spacing w:val="0"/>
          <w:sz w:val="26"/>
          <w:szCs w:val="26"/>
          <w:shd w:val="clear" w:color="auto" w:fill="FFFFFF"/>
          <w:lang w:eastAsia="en-US"/>
        </w:rPr>
        <w:t>.</w:t>
      </w:r>
    </w:p>
    <w:p w:rsidR="00551D92" w:rsidRPr="00185B53" w:rsidRDefault="00551D92" w:rsidP="00A91FDF">
      <w:pPr>
        <w:pStyle w:val="ListParagraph"/>
        <w:numPr>
          <w:ilvl w:val="0"/>
          <w:numId w:val="2"/>
        </w:numPr>
        <w:suppressAutoHyphens w:val="0"/>
        <w:jc w:val="left"/>
        <w:rPr>
          <w:rFonts w:ascii="Times New Roman" w:eastAsia="Times New Roman" w:hAnsi="Times New Roman"/>
          <w:spacing w:val="0"/>
          <w:sz w:val="26"/>
          <w:szCs w:val="26"/>
          <w:lang w:eastAsia="en-US"/>
        </w:rPr>
      </w:pPr>
      <w:r w:rsidRPr="00185B53">
        <w:rPr>
          <w:rFonts w:ascii="Times New Roman" w:eastAsia="Times New Roman" w:hAnsi="Times New Roman"/>
          <w:spacing w:val="0"/>
          <w:sz w:val="26"/>
          <w:szCs w:val="26"/>
          <w:shd w:val="clear" w:color="auto" w:fill="FFFFFF"/>
          <w:lang w:eastAsia="en-US"/>
        </w:rPr>
        <w:t>Experienced with social media integration in Facebook, Twitter</w:t>
      </w:r>
      <w:r w:rsidR="001141C4">
        <w:rPr>
          <w:rFonts w:ascii="Times New Roman" w:eastAsia="Times New Roman" w:hAnsi="Times New Roman"/>
          <w:spacing w:val="0"/>
          <w:sz w:val="26"/>
          <w:szCs w:val="26"/>
          <w:shd w:val="clear" w:color="auto" w:fill="FFFFFF"/>
          <w:lang w:eastAsia="en-US"/>
        </w:rPr>
        <w:t>.</w:t>
      </w:r>
    </w:p>
    <w:p w:rsidR="00551D92" w:rsidRPr="00185B53" w:rsidRDefault="00551D92" w:rsidP="00A91FDF">
      <w:pPr>
        <w:pStyle w:val="ListParagraph"/>
        <w:numPr>
          <w:ilvl w:val="0"/>
          <w:numId w:val="2"/>
        </w:numPr>
        <w:suppressAutoHyphens w:val="0"/>
        <w:jc w:val="left"/>
        <w:rPr>
          <w:rFonts w:ascii="Times New Roman" w:eastAsia="Times New Roman" w:hAnsi="Times New Roman"/>
          <w:spacing w:val="0"/>
          <w:sz w:val="26"/>
          <w:szCs w:val="26"/>
          <w:lang w:eastAsia="en-US"/>
        </w:rPr>
      </w:pPr>
      <w:r w:rsidRPr="00185B53">
        <w:rPr>
          <w:rFonts w:ascii="Times New Roman" w:eastAsia="Times New Roman" w:hAnsi="Times New Roman"/>
          <w:spacing w:val="0"/>
          <w:sz w:val="26"/>
          <w:szCs w:val="26"/>
          <w:shd w:val="clear" w:color="auto" w:fill="FFFFFF"/>
          <w:lang w:eastAsia="en-US"/>
        </w:rPr>
        <w:t xml:space="preserve">Experienced with the File storage services like </w:t>
      </w:r>
      <w:proofErr w:type="spellStart"/>
      <w:r w:rsidR="002E45DB">
        <w:rPr>
          <w:rFonts w:ascii="Times New Roman" w:eastAsia="Times New Roman" w:hAnsi="Times New Roman"/>
          <w:spacing w:val="0"/>
          <w:sz w:val="26"/>
          <w:szCs w:val="26"/>
          <w:shd w:val="clear" w:color="auto" w:fill="FFFFFF"/>
          <w:lang w:eastAsia="en-US"/>
        </w:rPr>
        <w:t>iCloud</w:t>
      </w:r>
      <w:proofErr w:type="spellEnd"/>
      <w:r w:rsidR="001141C4">
        <w:rPr>
          <w:rFonts w:ascii="Times New Roman" w:eastAsia="Times New Roman" w:hAnsi="Times New Roman"/>
          <w:spacing w:val="0"/>
          <w:sz w:val="26"/>
          <w:szCs w:val="26"/>
          <w:shd w:val="clear" w:color="auto" w:fill="FFFFFF"/>
          <w:lang w:eastAsia="en-US"/>
        </w:rPr>
        <w:t>.</w:t>
      </w:r>
    </w:p>
    <w:p w:rsidR="00496E99" w:rsidRPr="001141C4" w:rsidRDefault="00F220B8" w:rsidP="00A91FDF">
      <w:pPr>
        <w:pStyle w:val="ListParagraph"/>
        <w:numPr>
          <w:ilvl w:val="0"/>
          <w:numId w:val="2"/>
        </w:numPr>
        <w:suppressAutoHyphens w:val="0"/>
        <w:jc w:val="left"/>
        <w:rPr>
          <w:rFonts w:ascii="Times New Roman" w:eastAsia="Times New Roman" w:hAnsi="Times New Roman"/>
          <w:spacing w:val="0"/>
          <w:sz w:val="26"/>
          <w:szCs w:val="26"/>
          <w:lang w:eastAsia="en-US"/>
        </w:rPr>
      </w:pPr>
      <w:r w:rsidRPr="00185B53">
        <w:rPr>
          <w:rFonts w:ascii="Times New Roman" w:eastAsia="Times New Roman" w:hAnsi="Times New Roman"/>
          <w:spacing w:val="0"/>
          <w:sz w:val="26"/>
          <w:szCs w:val="26"/>
          <w:shd w:val="clear" w:color="auto" w:fill="FFFFFF"/>
          <w:lang w:eastAsia="en-US"/>
        </w:rPr>
        <w:t xml:space="preserve">Familiar with UI design implementation </w:t>
      </w:r>
      <w:r w:rsidR="00E64372" w:rsidRPr="00185B53">
        <w:rPr>
          <w:rFonts w:ascii="Times New Roman" w:eastAsia="Times New Roman" w:hAnsi="Times New Roman"/>
          <w:spacing w:val="0"/>
          <w:sz w:val="26"/>
          <w:szCs w:val="26"/>
          <w:shd w:val="clear" w:color="auto" w:fill="FFFFFF"/>
          <w:lang w:eastAsia="en-US"/>
        </w:rPr>
        <w:t>using</w:t>
      </w:r>
      <w:r w:rsidR="00E64372">
        <w:rPr>
          <w:rFonts w:ascii="Times New Roman" w:eastAsia="Times New Roman" w:hAnsi="Times New Roman"/>
          <w:spacing w:val="0"/>
          <w:sz w:val="26"/>
          <w:szCs w:val="26"/>
          <w:shd w:val="clear" w:color="auto" w:fill="FFFFFF"/>
          <w:lang w:eastAsia="en-US"/>
        </w:rPr>
        <w:t xml:space="preserve"> Storyboards</w:t>
      </w:r>
      <w:r w:rsidR="002E45DB">
        <w:rPr>
          <w:rFonts w:ascii="Times New Roman" w:eastAsia="Times New Roman" w:hAnsi="Times New Roman"/>
          <w:spacing w:val="0"/>
          <w:sz w:val="26"/>
          <w:szCs w:val="26"/>
          <w:shd w:val="clear" w:color="auto" w:fill="FFFFFF"/>
          <w:lang w:eastAsia="en-US"/>
        </w:rPr>
        <w:t>.</w:t>
      </w:r>
    </w:p>
    <w:p w:rsidR="003426CE" w:rsidRPr="001141C4" w:rsidRDefault="00682941" w:rsidP="00A91FDF">
      <w:pPr>
        <w:numPr>
          <w:ilvl w:val="0"/>
          <w:numId w:val="2"/>
        </w:numPr>
        <w:spacing w:after="60"/>
        <w:rPr>
          <w:rFonts w:ascii="Times New Roman" w:eastAsia="MS Mincho" w:hAnsi="Times New Roman"/>
          <w:spacing w:val="0"/>
          <w:sz w:val="26"/>
          <w:szCs w:val="26"/>
        </w:rPr>
      </w:pPr>
      <w:r w:rsidRPr="00185B53">
        <w:rPr>
          <w:rFonts w:ascii="Times New Roman" w:eastAsia="MS Mincho" w:hAnsi="Times New Roman"/>
          <w:spacing w:val="0"/>
          <w:sz w:val="26"/>
          <w:szCs w:val="26"/>
        </w:rPr>
        <w:t>Experience</w:t>
      </w:r>
      <w:r w:rsidR="000318A2" w:rsidRPr="00185B53">
        <w:rPr>
          <w:rFonts w:ascii="Times New Roman" w:eastAsia="MS Mincho" w:hAnsi="Times New Roman"/>
          <w:spacing w:val="0"/>
          <w:sz w:val="26"/>
          <w:szCs w:val="26"/>
        </w:rPr>
        <w:t>d</w:t>
      </w:r>
      <w:r w:rsidR="00C13810" w:rsidRPr="00185B53">
        <w:rPr>
          <w:rFonts w:ascii="Times New Roman" w:eastAsia="MS Mincho" w:hAnsi="Times New Roman"/>
          <w:spacing w:val="0"/>
          <w:sz w:val="26"/>
          <w:szCs w:val="26"/>
        </w:rPr>
        <w:t xml:space="preserve"> with the process of </w:t>
      </w:r>
      <w:r w:rsidRPr="00185B53">
        <w:rPr>
          <w:rFonts w:ascii="Times New Roman" w:eastAsia="MS Mincho" w:hAnsi="Times New Roman"/>
          <w:spacing w:val="0"/>
          <w:sz w:val="26"/>
          <w:szCs w:val="26"/>
        </w:rPr>
        <w:t>uploading</w:t>
      </w:r>
      <w:r w:rsidR="00C13810" w:rsidRPr="00185B53">
        <w:rPr>
          <w:rFonts w:ascii="Times New Roman" w:eastAsia="MS Mincho" w:hAnsi="Times New Roman"/>
          <w:spacing w:val="0"/>
          <w:sz w:val="26"/>
          <w:szCs w:val="26"/>
        </w:rPr>
        <w:t xml:space="preserve"> the Applic</w:t>
      </w:r>
      <w:r w:rsidR="000318A2" w:rsidRPr="00185B53">
        <w:rPr>
          <w:rFonts w:ascii="Times New Roman" w:eastAsia="MS Mincho" w:hAnsi="Times New Roman"/>
          <w:spacing w:val="0"/>
          <w:sz w:val="26"/>
          <w:szCs w:val="26"/>
        </w:rPr>
        <w:t>ation on the iTunes Apple Store.</w:t>
      </w:r>
    </w:p>
    <w:p w:rsidR="005C1C9F" w:rsidRDefault="005C1C9F" w:rsidP="00A91FDF">
      <w:pPr>
        <w:pBdr>
          <w:bottom w:val="single" w:sz="4" w:space="1" w:color="000000"/>
        </w:pBdr>
        <w:jc w:val="left"/>
        <w:rPr>
          <w:rFonts w:ascii="Times New Roman" w:eastAsia="Times New Roman" w:hAnsi="Times New Roman"/>
          <w:b/>
          <w:bCs/>
          <w:iCs/>
          <w:spacing w:val="0"/>
          <w:sz w:val="26"/>
          <w:szCs w:val="26"/>
        </w:rPr>
      </w:pPr>
    </w:p>
    <w:p w:rsidR="005C1C9F" w:rsidRDefault="005C1C9F" w:rsidP="00A91FDF">
      <w:pPr>
        <w:pBdr>
          <w:bottom w:val="single" w:sz="4" w:space="1" w:color="000000"/>
        </w:pBdr>
        <w:jc w:val="left"/>
        <w:rPr>
          <w:rFonts w:ascii="Times New Roman" w:eastAsia="Times New Roman" w:hAnsi="Times New Roman"/>
          <w:b/>
          <w:bCs/>
          <w:iCs/>
          <w:spacing w:val="0"/>
          <w:sz w:val="26"/>
          <w:szCs w:val="26"/>
        </w:rPr>
      </w:pPr>
    </w:p>
    <w:p w:rsidR="001141C4" w:rsidRDefault="001141C4" w:rsidP="00A91FDF">
      <w:pPr>
        <w:pBdr>
          <w:bottom w:val="single" w:sz="4" w:space="1" w:color="000000"/>
        </w:pBdr>
        <w:jc w:val="left"/>
        <w:rPr>
          <w:rFonts w:ascii="Times New Roman" w:eastAsia="Times New Roman" w:hAnsi="Times New Roman"/>
          <w:b/>
          <w:bCs/>
          <w:iCs/>
          <w:spacing w:val="0"/>
          <w:sz w:val="26"/>
          <w:szCs w:val="26"/>
        </w:rPr>
      </w:pPr>
    </w:p>
    <w:p w:rsidR="001141C4" w:rsidRDefault="001141C4" w:rsidP="00A91FDF">
      <w:pPr>
        <w:pBdr>
          <w:bottom w:val="single" w:sz="4" w:space="1" w:color="000000"/>
        </w:pBdr>
        <w:jc w:val="left"/>
        <w:rPr>
          <w:rFonts w:ascii="Times New Roman" w:eastAsia="Times New Roman" w:hAnsi="Times New Roman"/>
          <w:b/>
          <w:bCs/>
          <w:iCs/>
          <w:spacing w:val="0"/>
          <w:sz w:val="26"/>
          <w:szCs w:val="26"/>
        </w:rPr>
      </w:pPr>
    </w:p>
    <w:p w:rsidR="000C7395" w:rsidRDefault="000C7395" w:rsidP="00A91FDF">
      <w:pPr>
        <w:pBdr>
          <w:bottom w:val="single" w:sz="4" w:space="1" w:color="000000"/>
        </w:pBdr>
        <w:jc w:val="left"/>
        <w:rPr>
          <w:rFonts w:ascii="Times New Roman" w:eastAsia="Times New Roman" w:hAnsi="Times New Roman"/>
          <w:b/>
          <w:bCs/>
          <w:iCs/>
          <w:spacing w:val="0"/>
          <w:sz w:val="26"/>
          <w:szCs w:val="26"/>
        </w:rPr>
      </w:pPr>
    </w:p>
    <w:p w:rsidR="001141C4" w:rsidRDefault="001141C4" w:rsidP="00A91FDF">
      <w:pPr>
        <w:pBdr>
          <w:bottom w:val="single" w:sz="4" w:space="1" w:color="000000"/>
        </w:pBdr>
        <w:jc w:val="left"/>
        <w:rPr>
          <w:rFonts w:ascii="Times New Roman" w:eastAsia="Times New Roman" w:hAnsi="Times New Roman"/>
          <w:b/>
          <w:bCs/>
          <w:iCs/>
          <w:spacing w:val="0"/>
          <w:sz w:val="26"/>
          <w:szCs w:val="26"/>
        </w:rPr>
      </w:pPr>
    </w:p>
    <w:p w:rsidR="003B6261" w:rsidRDefault="003B6261" w:rsidP="00A91FDF">
      <w:pPr>
        <w:pBdr>
          <w:bottom w:val="single" w:sz="4" w:space="1" w:color="000000"/>
        </w:pBdr>
        <w:jc w:val="left"/>
        <w:rPr>
          <w:rFonts w:ascii="Times New Roman" w:eastAsia="Times New Roman" w:hAnsi="Times New Roman"/>
          <w:b/>
          <w:bCs/>
          <w:iCs/>
          <w:spacing w:val="0"/>
          <w:sz w:val="26"/>
          <w:szCs w:val="26"/>
        </w:rPr>
      </w:pPr>
    </w:p>
    <w:p w:rsidR="00D34006" w:rsidRDefault="00D34006" w:rsidP="00A91FDF">
      <w:pPr>
        <w:rPr>
          <w:rFonts w:ascii="Times New Roman" w:eastAsia="Times New Roman" w:hAnsi="Times New Roman"/>
          <w:b/>
          <w:bCs/>
          <w:iCs/>
          <w:spacing w:val="0"/>
          <w:sz w:val="26"/>
          <w:szCs w:val="26"/>
        </w:rPr>
      </w:pPr>
      <w:r w:rsidRPr="00FE2B3D">
        <w:rPr>
          <w:rFonts w:ascii="Times New Roman" w:eastAsia="Times New Roman" w:hAnsi="Times New Roman"/>
          <w:b/>
          <w:bCs/>
          <w:iCs/>
          <w:spacing w:val="0"/>
          <w:sz w:val="26"/>
          <w:szCs w:val="26"/>
        </w:rPr>
        <w:t>ACADEMIC PROFILE</w:t>
      </w:r>
      <w:r w:rsidRPr="00FE2B3D">
        <w:rPr>
          <w:rFonts w:ascii="Times New Roman" w:hAnsi="Times New Roman"/>
          <w:b/>
          <w:bCs/>
          <w:sz w:val="26"/>
          <w:szCs w:val="26"/>
        </w:rPr>
        <w:tab/>
      </w:r>
    </w:p>
    <w:p w:rsidR="00D34006" w:rsidRPr="00015744" w:rsidRDefault="00D34006" w:rsidP="00A91FDF">
      <w:pPr>
        <w:rPr>
          <w:rFonts w:ascii="Times New Roman" w:eastAsia="Times New Roman" w:hAnsi="Times New Roman"/>
          <w:b/>
          <w:bCs/>
          <w:iCs/>
          <w:spacing w:val="0"/>
          <w:sz w:val="26"/>
          <w:szCs w:val="26"/>
        </w:rPr>
      </w:pPr>
      <w:r>
        <w:rPr>
          <w:rFonts w:ascii="Times New Roman" w:eastAsia="Times New Roman" w:hAnsi="Times New Roman"/>
          <w:b/>
          <w:bCs/>
          <w:iCs/>
          <w:spacing w:val="0"/>
          <w:sz w:val="26"/>
          <w:szCs w:val="26"/>
        </w:rPr>
        <w:t>___________________________________________________________________________</w:t>
      </w:r>
    </w:p>
    <w:tbl>
      <w:tblPr>
        <w:tblW w:w="0" w:type="auto"/>
        <w:jc w:val="center"/>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Layout w:type="fixed"/>
        <w:tblLook w:val="0000" w:firstRow="0" w:lastRow="0" w:firstColumn="0" w:lastColumn="0" w:noHBand="0" w:noVBand="0"/>
      </w:tblPr>
      <w:tblGrid>
        <w:gridCol w:w="2340"/>
        <w:gridCol w:w="4590"/>
        <w:gridCol w:w="1344"/>
      </w:tblGrid>
      <w:tr w:rsidR="00D34006" w:rsidTr="00F4790C">
        <w:trPr>
          <w:trHeight w:val="435"/>
          <w:jc w:val="center"/>
        </w:trPr>
        <w:tc>
          <w:tcPr>
            <w:tcW w:w="2340" w:type="dxa"/>
            <w:tcBorders>
              <w:bottom w:val="single" w:sz="12" w:space="0" w:color="FFFFFF"/>
            </w:tcBorders>
            <w:shd w:val="pct25" w:color="auto" w:fill="FFFFFF"/>
          </w:tcPr>
          <w:p w:rsidR="00D34006" w:rsidRDefault="00D34006" w:rsidP="00A91FDF">
            <w:pPr>
              <w:jc w:val="center"/>
              <w:rPr>
                <w:rFonts w:ascii="Garamond" w:hAnsi="Garamond"/>
                <w:b/>
                <w:sz w:val="21"/>
              </w:rPr>
            </w:pPr>
            <w:r>
              <w:rPr>
                <w:rFonts w:ascii="Garamond" w:hAnsi="Garamond"/>
                <w:b/>
                <w:sz w:val="21"/>
              </w:rPr>
              <w:t>Name of Exam.</w:t>
            </w:r>
          </w:p>
        </w:tc>
        <w:tc>
          <w:tcPr>
            <w:tcW w:w="4590" w:type="dxa"/>
            <w:tcBorders>
              <w:bottom w:val="single" w:sz="12" w:space="0" w:color="FFFFFF"/>
            </w:tcBorders>
            <w:shd w:val="pct25" w:color="auto" w:fill="FFFFFF"/>
          </w:tcPr>
          <w:p w:rsidR="00D34006" w:rsidRDefault="00D34006" w:rsidP="00A91FDF">
            <w:pPr>
              <w:jc w:val="center"/>
              <w:rPr>
                <w:rFonts w:ascii="Garamond" w:hAnsi="Garamond"/>
                <w:b/>
                <w:sz w:val="21"/>
              </w:rPr>
            </w:pPr>
            <w:r>
              <w:rPr>
                <w:rFonts w:ascii="Garamond" w:hAnsi="Garamond"/>
                <w:b/>
                <w:sz w:val="21"/>
              </w:rPr>
              <w:t>Institution/</w:t>
            </w:r>
            <w:r w:rsidR="00A91FDF">
              <w:rPr>
                <w:rFonts w:ascii="Garamond" w:hAnsi="Garamond"/>
                <w:b/>
                <w:sz w:val="21"/>
              </w:rPr>
              <w:t>University</w:t>
            </w:r>
          </w:p>
        </w:tc>
        <w:tc>
          <w:tcPr>
            <w:tcW w:w="1344" w:type="dxa"/>
            <w:tcBorders>
              <w:bottom w:val="single" w:sz="12" w:space="0" w:color="FFFFFF"/>
            </w:tcBorders>
            <w:shd w:val="pct25" w:color="auto" w:fill="FFFFFF"/>
          </w:tcPr>
          <w:p w:rsidR="00D34006" w:rsidRDefault="00D34006" w:rsidP="00A91FDF">
            <w:pPr>
              <w:jc w:val="center"/>
              <w:rPr>
                <w:rFonts w:ascii="Garamond" w:hAnsi="Garamond"/>
                <w:b/>
                <w:sz w:val="21"/>
              </w:rPr>
            </w:pPr>
            <w:r>
              <w:rPr>
                <w:rFonts w:ascii="Garamond" w:hAnsi="Garamond"/>
                <w:b/>
                <w:sz w:val="21"/>
              </w:rPr>
              <w:t>Percentage/CPI</w:t>
            </w:r>
          </w:p>
        </w:tc>
      </w:tr>
      <w:tr w:rsidR="00D34006" w:rsidRPr="00E043C5" w:rsidTr="00F4790C">
        <w:trPr>
          <w:trHeight w:val="435"/>
          <w:jc w:val="center"/>
        </w:trPr>
        <w:tc>
          <w:tcPr>
            <w:tcW w:w="2340" w:type="dxa"/>
            <w:shd w:val="pct5" w:color="auto" w:fill="FFFFFF"/>
          </w:tcPr>
          <w:p w:rsidR="00D34006" w:rsidRPr="00725BAE" w:rsidRDefault="00D34006" w:rsidP="00A91FDF">
            <w:pPr>
              <w:jc w:val="center"/>
              <w:rPr>
                <w:rFonts w:ascii="Garamond" w:hAnsi="Garamond"/>
                <w:sz w:val="22"/>
                <w:szCs w:val="22"/>
              </w:rPr>
            </w:pPr>
            <w:r w:rsidRPr="00725BAE">
              <w:rPr>
                <w:sz w:val="22"/>
                <w:szCs w:val="22"/>
              </w:rPr>
              <w:t>MCA</w:t>
            </w:r>
          </w:p>
        </w:tc>
        <w:tc>
          <w:tcPr>
            <w:tcW w:w="4590" w:type="dxa"/>
            <w:shd w:val="pct5" w:color="auto" w:fill="FFFFFF"/>
          </w:tcPr>
          <w:p w:rsidR="00D34006" w:rsidRDefault="00D34006" w:rsidP="00A91FDF">
            <w:pPr>
              <w:pStyle w:val="Achievement"/>
              <w:numPr>
                <w:ilvl w:val="0"/>
                <w:numId w:val="0"/>
              </w:numPr>
              <w:spacing w:line="240" w:lineRule="auto"/>
              <w:jc w:val="center"/>
            </w:pPr>
            <w:r>
              <w:t>Gujarat Technological University</w:t>
            </w:r>
          </w:p>
        </w:tc>
        <w:tc>
          <w:tcPr>
            <w:tcW w:w="1344" w:type="dxa"/>
            <w:shd w:val="pct5" w:color="auto" w:fill="FFFFFF"/>
          </w:tcPr>
          <w:p w:rsidR="00D34006" w:rsidRDefault="00D34006" w:rsidP="00A91FDF">
            <w:pPr>
              <w:jc w:val="center"/>
              <w:rPr>
                <w:rFonts w:ascii="Garamond" w:hAnsi="Garamond"/>
                <w:sz w:val="22"/>
                <w:szCs w:val="22"/>
              </w:rPr>
            </w:pPr>
            <w:r>
              <w:rPr>
                <w:rFonts w:ascii="Garamond" w:hAnsi="Garamond"/>
                <w:sz w:val="22"/>
                <w:szCs w:val="22"/>
              </w:rPr>
              <w:t>7.23</w:t>
            </w:r>
          </w:p>
        </w:tc>
      </w:tr>
      <w:tr w:rsidR="00D34006" w:rsidRPr="00E043C5" w:rsidTr="00F4790C">
        <w:trPr>
          <w:trHeight w:val="435"/>
          <w:jc w:val="center"/>
        </w:trPr>
        <w:tc>
          <w:tcPr>
            <w:tcW w:w="2340" w:type="dxa"/>
            <w:shd w:val="pct5" w:color="auto" w:fill="FFFFFF"/>
          </w:tcPr>
          <w:p w:rsidR="00D34006" w:rsidRDefault="00D34006" w:rsidP="00A91FDF">
            <w:pPr>
              <w:jc w:val="center"/>
              <w:rPr>
                <w:rFonts w:ascii="Garamond" w:hAnsi="Garamond"/>
                <w:sz w:val="22"/>
                <w:szCs w:val="22"/>
              </w:rPr>
            </w:pPr>
            <w:r>
              <w:rPr>
                <w:rFonts w:ascii="Garamond" w:hAnsi="Garamond"/>
                <w:sz w:val="22"/>
                <w:szCs w:val="22"/>
              </w:rPr>
              <w:t>BCA</w:t>
            </w:r>
          </w:p>
        </w:tc>
        <w:tc>
          <w:tcPr>
            <w:tcW w:w="4590" w:type="dxa"/>
            <w:shd w:val="pct5" w:color="auto" w:fill="FFFFFF"/>
          </w:tcPr>
          <w:p w:rsidR="00D34006" w:rsidRDefault="00D34006" w:rsidP="00A91FDF">
            <w:pPr>
              <w:pStyle w:val="Achievement"/>
              <w:numPr>
                <w:ilvl w:val="0"/>
                <w:numId w:val="0"/>
              </w:numPr>
              <w:spacing w:line="240" w:lineRule="auto"/>
              <w:jc w:val="center"/>
            </w:pPr>
            <w:r>
              <w:t>Gujarat University</w:t>
            </w:r>
          </w:p>
        </w:tc>
        <w:tc>
          <w:tcPr>
            <w:tcW w:w="1344" w:type="dxa"/>
            <w:shd w:val="pct5" w:color="auto" w:fill="FFFFFF"/>
          </w:tcPr>
          <w:p w:rsidR="00D34006" w:rsidRDefault="00D34006" w:rsidP="00A91FDF">
            <w:pPr>
              <w:jc w:val="center"/>
              <w:rPr>
                <w:rFonts w:ascii="Garamond" w:hAnsi="Garamond"/>
                <w:sz w:val="22"/>
                <w:szCs w:val="22"/>
              </w:rPr>
            </w:pPr>
            <w:r>
              <w:rPr>
                <w:rFonts w:ascii="Garamond" w:hAnsi="Garamond"/>
                <w:sz w:val="22"/>
                <w:szCs w:val="22"/>
              </w:rPr>
              <w:t>62%</w:t>
            </w:r>
          </w:p>
        </w:tc>
      </w:tr>
      <w:tr w:rsidR="00D34006" w:rsidTr="00F4790C">
        <w:trPr>
          <w:trHeight w:val="645"/>
          <w:jc w:val="center"/>
        </w:trPr>
        <w:tc>
          <w:tcPr>
            <w:tcW w:w="2340" w:type="dxa"/>
            <w:shd w:val="pct5" w:color="auto" w:fill="FFFFFF"/>
          </w:tcPr>
          <w:p w:rsidR="00D34006" w:rsidRDefault="009E375F" w:rsidP="00A91FDF">
            <w:pPr>
              <w:jc w:val="center"/>
              <w:rPr>
                <w:rFonts w:ascii="Garamond" w:hAnsi="Garamond"/>
                <w:sz w:val="22"/>
                <w:szCs w:val="22"/>
              </w:rPr>
            </w:pPr>
            <w:r>
              <w:rPr>
                <w:rFonts w:ascii="Garamond" w:hAnsi="Garamond"/>
                <w:sz w:val="22"/>
                <w:szCs w:val="22"/>
              </w:rPr>
              <w:t>12</w:t>
            </w:r>
            <w:r w:rsidR="00D34006" w:rsidRPr="009E375F">
              <w:rPr>
                <w:rFonts w:ascii="Garamond" w:hAnsi="Garamond"/>
                <w:sz w:val="22"/>
                <w:szCs w:val="22"/>
                <w:vertAlign w:val="superscript"/>
              </w:rPr>
              <w:t>th</w:t>
            </w:r>
            <w:r>
              <w:rPr>
                <w:rFonts w:ascii="Garamond" w:hAnsi="Garamond"/>
                <w:sz w:val="22"/>
                <w:szCs w:val="22"/>
              </w:rPr>
              <w:t xml:space="preserve"> </w:t>
            </w:r>
            <w:r w:rsidR="00D34006">
              <w:rPr>
                <w:rFonts w:ascii="Garamond" w:hAnsi="Garamond"/>
                <w:sz w:val="22"/>
                <w:szCs w:val="22"/>
              </w:rPr>
              <w:t>(Commerce)</w:t>
            </w:r>
          </w:p>
        </w:tc>
        <w:tc>
          <w:tcPr>
            <w:tcW w:w="4590" w:type="dxa"/>
            <w:shd w:val="pct5" w:color="auto" w:fill="FFFFFF"/>
          </w:tcPr>
          <w:p w:rsidR="00D34006" w:rsidRDefault="00D34006" w:rsidP="00A91FDF">
            <w:pPr>
              <w:pStyle w:val="Achievement"/>
              <w:numPr>
                <w:ilvl w:val="0"/>
                <w:numId w:val="0"/>
              </w:numPr>
              <w:spacing w:line="240" w:lineRule="auto"/>
              <w:jc w:val="center"/>
            </w:pPr>
            <w:r>
              <w:t xml:space="preserve">Gujarat Secondary And High Secondary Board ,  </w:t>
            </w:r>
            <w:proofErr w:type="spellStart"/>
            <w:r>
              <w:t>Gandhinagar</w:t>
            </w:r>
            <w:proofErr w:type="spellEnd"/>
          </w:p>
        </w:tc>
        <w:tc>
          <w:tcPr>
            <w:tcW w:w="1344" w:type="dxa"/>
            <w:shd w:val="pct5" w:color="auto" w:fill="FFFFFF"/>
          </w:tcPr>
          <w:p w:rsidR="00D34006" w:rsidRDefault="00D34006" w:rsidP="00A91FDF">
            <w:pPr>
              <w:jc w:val="center"/>
              <w:rPr>
                <w:rFonts w:ascii="Garamond" w:hAnsi="Garamond"/>
                <w:sz w:val="22"/>
                <w:szCs w:val="22"/>
              </w:rPr>
            </w:pPr>
            <w:r>
              <w:rPr>
                <w:rFonts w:ascii="Garamond" w:hAnsi="Garamond"/>
                <w:sz w:val="22"/>
                <w:szCs w:val="22"/>
              </w:rPr>
              <w:t>76.14%</w:t>
            </w:r>
          </w:p>
        </w:tc>
      </w:tr>
      <w:tr w:rsidR="00D34006" w:rsidTr="00F4790C">
        <w:trPr>
          <w:trHeight w:val="645"/>
          <w:jc w:val="center"/>
        </w:trPr>
        <w:tc>
          <w:tcPr>
            <w:tcW w:w="2340" w:type="dxa"/>
            <w:shd w:val="pct5" w:color="auto" w:fill="FFFFFF"/>
          </w:tcPr>
          <w:p w:rsidR="00D34006" w:rsidRDefault="009E375F" w:rsidP="00A91FDF">
            <w:pPr>
              <w:jc w:val="center"/>
              <w:rPr>
                <w:rFonts w:ascii="Garamond" w:hAnsi="Garamond"/>
                <w:sz w:val="22"/>
                <w:szCs w:val="22"/>
              </w:rPr>
            </w:pPr>
            <w:r>
              <w:rPr>
                <w:rFonts w:ascii="Garamond" w:hAnsi="Garamond"/>
                <w:sz w:val="22"/>
                <w:szCs w:val="22"/>
              </w:rPr>
              <w:t>10</w:t>
            </w:r>
            <w:r w:rsidR="00D34006" w:rsidRPr="009E375F">
              <w:rPr>
                <w:rFonts w:ascii="Garamond" w:hAnsi="Garamond"/>
                <w:sz w:val="22"/>
                <w:szCs w:val="22"/>
                <w:vertAlign w:val="superscript"/>
              </w:rPr>
              <w:t>th</w:t>
            </w:r>
            <w:r>
              <w:rPr>
                <w:rFonts w:ascii="Garamond" w:hAnsi="Garamond"/>
                <w:sz w:val="22"/>
                <w:szCs w:val="22"/>
              </w:rPr>
              <w:t xml:space="preserve"> </w:t>
            </w:r>
            <w:r w:rsidR="00D34006">
              <w:rPr>
                <w:rFonts w:ascii="Garamond" w:hAnsi="Garamond"/>
                <w:sz w:val="22"/>
                <w:szCs w:val="22"/>
              </w:rPr>
              <w:t xml:space="preserve"> </w:t>
            </w:r>
          </w:p>
        </w:tc>
        <w:tc>
          <w:tcPr>
            <w:tcW w:w="4590" w:type="dxa"/>
            <w:shd w:val="pct5" w:color="auto" w:fill="FFFFFF"/>
          </w:tcPr>
          <w:p w:rsidR="00D34006" w:rsidRDefault="00D34006" w:rsidP="00A91FDF">
            <w:pPr>
              <w:pStyle w:val="Achievement"/>
              <w:numPr>
                <w:ilvl w:val="0"/>
                <w:numId w:val="0"/>
              </w:numPr>
              <w:spacing w:line="240" w:lineRule="auto"/>
              <w:jc w:val="center"/>
            </w:pPr>
            <w:r>
              <w:t xml:space="preserve">Gujarat Secondary And High Secondary Board ,  </w:t>
            </w:r>
            <w:proofErr w:type="spellStart"/>
            <w:r>
              <w:t>Gandhinagar</w:t>
            </w:r>
            <w:proofErr w:type="spellEnd"/>
          </w:p>
        </w:tc>
        <w:tc>
          <w:tcPr>
            <w:tcW w:w="1344" w:type="dxa"/>
            <w:shd w:val="pct5" w:color="auto" w:fill="FFFFFF"/>
          </w:tcPr>
          <w:p w:rsidR="00D34006" w:rsidRDefault="00D34006" w:rsidP="00A91FDF">
            <w:pPr>
              <w:jc w:val="center"/>
              <w:rPr>
                <w:rFonts w:ascii="Garamond" w:hAnsi="Garamond"/>
                <w:sz w:val="22"/>
                <w:szCs w:val="22"/>
              </w:rPr>
            </w:pPr>
            <w:r>
              <w:rPr>
                <w:rFonts w:ascii="Garamond" w:hAnsi="Garamond"/>
                <w:sz w:val="22"/>
                <w:szCs w:val="22"/>
              </w:rPr>
              <w:t>75.71%</w:t>
            </w:r>
          </w:p>
        </w:tc>
      </w:tr>
    </w:tbl>
    <w:p w:rsidR="00D34006" w:rsidRDefault="00D34006" w:rsidP="00A91FDF">
      <w:pPr>
        <w:pBdr>
          <w:bottom w:val="single" w:sz="4" w:space="1" w:color="000000"/>
        </w:pBdr>
        <w:jc w:val="left"/>
        <w:rPr>
          <w:rFonts w:ascii="Times New Roman" w:eastAsia="Times New Roman" w:hAnsi="Times New Roman"/>
          <w:b/>
          <w:bCs/>
          <w:iCs/>
          <w:spacing w:val="0"/>
          <w:sz w:val="26"/>
          <w:szCs w:val="26"/>
        </w:rPr>
      </w:pPr>
    </w:p>
    <w:p w:rsidR="00D34006" w:rsidRPr="00185B53" w:rsidRDefault="00D34006" w:rsidP="00A91FDF">
      <w:pPr>
        <w:pBdr>
          <w:bottom w:val="single" w:sz="4" w:space="1" w:color="000000"/>
        </w:pBdr>
        <w:jc w:val="left"/>
        <w:rPr>
          <w:rFonts w:ascii="Times New Roman" w:eastAsia="Times New Roman" w:hAnsi="Times New Roman"/>
          <w:b/>
          <w:bCs/>
          <w:iCs/>
          <w:spacing w:val="0"/>
          <w:sz w:val="26"/>
          <w:szCs w:val="26"/>
        </w:rPr>
      </w:pPr>
    </w:p>
    <w:p w:rsidR="0069052B" w:rsidRDefault="0069052B" w:rsidP="00A91FDF">
      <w:pPr>
        <w:pBdr>
          <w:bottom w:val="single" w:sz="4" w:space="1" w:color="000000"/>
        </w:pBdr>
        <w:jc w:val="left"/>
        <w:rPr>
          <w:rFonts w:ascii="Times New Roman" w:eastAsia="Times New Roman" w:hAnsi="Times New Roman"/>
          <w:b/>
          <w:bCs/>
          <w:iCs/>
          <w:spacing w:val="0"/>
          <w:sz w:val="26"/>
          <w:szCs w:val="26"/>
        </w:rPr>
      </w:pPr>
      <w:r w:rsidRPr="00185B53">
        <w:rPr>
          <w:rFonts w:ascii="Times New Roman" w:eastAsia="Times New Roman" w:hAnsi="Times New Roman"/>
          <w:b/>
          <w:bCs/>
          <w:iCs/>
          <w:spacing w:val="0"/>
          <w:sz w:val="26"/>
          <w:szCs w:val="26"/>
        </w:rPr>
        <w:t>WORK EXPERIENCE</w:t>
      </w:r>
    </w:p>
    <w:p w:rsidR="005D77B0" w:rsidRPr="00185B53" w:rsidRDefault="005D77B0" w:rsidP="00A91FDF">
      <w:pPr>
        <w:pBdr>
          <w:bottom w:val="single" w:sz="4" w:space="1" w:color="000000"/>
        </w:pBdr>
        <w:jc w:val="left"/>
        <w:rPr>
          <w:rFonts w:ascii="Times New Roman" w:eastAsia="Times New Roman" w:hAnsi="Times New Roman"/>
          <w:b/>
          <w:bCs/>
          <w:iCs/>
          <w:spacing w:val="0"/>
          <w:sz w:val="26"/>
          <w:szCs w:val="26"/>
        </w:rPr>
      </w:pPr>
    </w:p>
    <w:p w:rsidR="00DA2BD6" w:rsidRPr="005C1C9F" w:rsidRDefault="00DA2BD6" w:rsidP="00A91FDF">
      <w:pPr>
        <w:spacing w:after="60"/>
        <w:ind w:left="360"/>
        <w:rPr>
          <w:rFonts w:ascii="Times New Roman" w:hAnsi="Times New Roman"/>
          <w:sz w:val="26"/>
          <w:szCs w:val="26"/>
        </w:rPr>
      </w:pPr>
    </w:p>
    <w:p w:rsidR="005C1C9F" w:rsidRPr="00185B53" w:rsidRDefault="005C1C9F" w:rsidP="00A91FDF">
      <w:pPr>
        <w:numPr>
          <w:ilvl w:val="0"/>
          <w:numId w:val="1"/>
        </w:numPr>
        <w:spacing w:after="60"/>
        <w:rPr>
          <w:rFonts w:ascii="Times New Roman" w:hAnsi="Times New Roman"/>
          <w:sz w:val="26"/>
          <w:szCs w:val="26"/>
        </w:rPr>
      </w:pPr>
      <w:r w:rsidRPr="00185B53">
        <w:rPr>
          <w:rFonts w:ascii="Times New Roman" w:hAnsi="Times New Roman"/>
          <w:b/>
          <w:bCs/>
          <w:sz w:val="26"/>
          <w:szCs w:val="26"/>
        </w:rPr>
        <w:t>Current Employer</w:t>
      </w:r>
      <w:r w:rsidR="000D16FF">
        <w:rPr>
          <w:rFonts w:ascii="Times New Roman" w:hAnsi="Times New Roman"/>
          <w:sz w:val="26"/>
          <w:szCs w:val="26"/>
        </w:rPr>
        <w:tab/>
      </w:r>
      <w:r w:rsidR="003A5DA1">
        <w:rPr>
          <w:rFonts w:ascii="Times New Roman" w:hAnsi="Times New Roman"/>
          <w:sz w:val="26"/>
          <w:szCs w:val="26"/>
        </w:rPr>
        <w:t xml:space="preserve">:      </w:t>
      </w:r>
      <w:proofErr w:type="spellStart"/>
      <w:r w:rsidR="00514B62">
        <w:rPr>
          <w:rFonts w:ascii="Times New Roman" w:hAnsi="Times New Roman"/>
          <w:sz w:val="26"/>
          <w:szCs w:val="26"/>
        </w:rPr>
        <w:t>Codesture</w:t>
      </w:r>
      <w:proofErr w:type="spellEnd"/>
      <w:r w:rsidR="00514B62">
        <w:rPr>
          <w:rFonts w:ascii="Times New Roman" w:hAnsi="Times New Roman"/>
          <w:sz w:val="26"/>
          <w:szCs w:val="26"/>
        </w:rPr>
        <w:t xml:space="preserve"> techno </w:t>
      </w:r>
      <w:proofErr w:type="spellStart"/>
      <w:r w:rsidR="00514B62">
        <w:rPr>
          <w:rFonts w:ascii="Times New Roman" w:hAnsi="Times New Roman"/>
          <w:sz w:val="26"/>
          <w:szCs w:val="26"/>
        </w:rPr>
        <w:t>Pvt</w:t>
      </w:r>
      <w:proofErr w:type="spellEnd"/>
      <w:r w:rsidR="00514B62">
        <w:rPr>
          <w:rFonts w:ascii="Times New Roman" w:hAnsi="Times New Roman"/>
          <w:sz w:val="26"/>
          <w:szCs w:val="26"/>
        </w:rPr>
        <w:t xml:space="preserve"> Ltd</w:t>
      </w:r>
    </w:p>
    <w:p w:rsidR="005C1C9F" w:rsidRPr="00185B53" w:rsidRDefault="005C1C9F" w:rsidP="00A91FDF">
      <w:pPr>
        <w:numPr>
          <w:ilvl w:val="0"/>
          <w:numId w:val="1"/>
        </w:numPr>
        <w:spacing w:after="60"/>
        <w:rPr>
          <w:rFonts w:ascii="Times New Roman" w:hAnsi="Times New Roman"/>
          <w:sz w:val="26"/>
          <w:szCs w:val="26"/>
        </w:rPr>
      </w:pPr>
      <w:r w:rsidRPr="00185B53">
        <w:rPr>
          <w:rFonts w:ascii="Times New Roman" w:hAnsi="Times New Roman"/>
          <w:b/>
          <w:bCs/>
          <w:sz w:val="26"/>
          <w:szCs w:val="26"/>
        </w:rPr>
        <w:t xml:space="preserve">Designation </w:t>
      </w:r>
      <w:r w:rsidR="000D16FF">
        <w:rPr>
          <w:rFonts w:ascii="Times New Roman" w:hAnsi="Times New Roman"/>
          <w:sz w:val="26"/>
          <w:szCs w:val="26"/>
        </w:rPr>
        <w:tab/>
      </w:r>
      <w:r w:rsidR="002C46FF">
        <w:rPr>
          <w:rFonts w:ascii="Times New Roman" w:hAnsi="Times New Roman"/>
          <w:sz w:val="26"/>
          <w:szCs w:val="26"/>
        </w:rPr>
        <w:tab/>
      </w:r>
      <w:r w:rsidR="002E45DB">
        <w:rPr>
          <w:rFonts w:ascii="Times New Roman" w:hAnsi="Times New Roman"/>
          <w:sz w:val="26"/>
          <w:szCs w:val="26"/>
        </w:rPr>
        <w:t xml:space="preserve">:     </w:t>
      </w:r>
      <w:r w:rsidRPr="00185B53">
        <w:rPr>
          <w:rFonts w:ascii="Times New Roman" w:hAnsi="Times New Roman"/>
          <w:sz w:val="26"/>
          <w:szCs w:val="26"/>
        </w:rPr>
        <w:t xml:space="preserve"> iPhone Developer</w:t>
      </w:r>
    </w:p>
    <w:p w:rsidR="005C1C9F" w:rsidRDefault="005C1C9F" w:rsidP="00A91FDF">
      <w:pPr>
        <w:numPr>
          <w:ilvl w:val="0"/>
          <w:numId w:val="1"/>
        </w:numPr>
        <w:spacing w:after="60"/>
        <w:rPr>
          <w:rFonts w:ascii="Times New Roman" w:hAnsi="Times New Roman"/>
          <w:sz w:val="26"/>
          <w:szCs w:val="26"/>
        </w:rPr>
      </w:pPr>
      <w:r w:rsidRPr="00185B53">
        <w:rPr>
          <w:rFonts w:ascii="Times New Roman" w:hAnsi="Times New Roman"/>
          <w:b/>
          <w:bCs/>
          <w:sz w:val="26"/>
          <w:szCs w:val="26"/>
        </w:rPr>
        <w:t>Duration</w:t>
      </w:r>
      <w:r w:rsidR="000D16FF">
        <w:rPr>
          <w:rFonts w:ascii="Times New Roman" w:hAnsi="Times New Roman"/>
          <w:sz w:val="26"/>
          <w:szCs w:val="26"/>
        </w:rPr>
        <w:tab/>
      </w:r>
      <w:r w:rsidR="002C46FF">
        <w:rPr>
          <w:rFonts w:ascii="Times New Roman" w:hAnsi="Times New Roman"/>
          <w:sz w:val="26"/>
          <w:szCs w:val="26"/>
        </w:rPr>
        <w:tab/>
      </w:r>
      <w:r w:rsidR="002C46FF">
        <w:rPr>
          <w:rFonts w:ascii="Times New Roman" w:hAnsi="Times New Roman"/>
          <w:sz w:val="26"/>
          <w:szCs w:val="26"/>
        </w:rPr>
        <w:tab/>
      </w:r>
      <w:r w:rsidR="003A5DA1">
        <w:rPr>
          <w:rFonts w:ascii="Times New Roman" w:hAnsi="Times New Roman"/>
          <w:sz w:val="26"/>
          <w:szCs w:val="26"/>
        </w:rPr>
        <w:t xml:space="preserve">:      </w:t>
      </w:r>
      <w:r w:rsidR="00B538C5">
        <w:rPr>
          <w:rFonts w:ascii="Times New Roman" w:hAnsi="Times New Roman"/>
          <w:sz w:val="26"/>
          <w:szCs w:val="26"/>
        </w:rPr>
        <w:t>July</w:t>
      </w:r>
      <w:r w:rsidR="00D34006">
        <w:rPr>
          <w:rFonts w:ascii="Times New Roman" w:hAnsi="Times New Roman"/>
          <w:sz w:val="26"/>
          <w:szCs w:val="26"/>
        </w:rPr>
        <w:t>-2015</w:t>
      </w:r>
      <w:r w:rsidRPr="00185B53">
        <w:rPr>
          <w:rFonts w:ascii="Times New Roman" w:hAnsi="Times New Roman"/>
          <w:sz w:val="26"/>
          <w:szCs w:val="26"/>
        </w:rPr>
        <w:t xml:space="preserve"> to till date</w:t>
      </w:r>
    </w:p>
    <w:p w:rsidR="000D16FF" w:rsidRDefault="000D16FF" w:rsidP="00A91FDF">
      <w:pPr>
        <w:numPr>
          <w:ilvl w:val="0"/>
          <w:numId w:val="1"/>
        </w:numPr>
        <w:spacing w:after="60"/>
        <w:rPr>
          <w:rFonts w:ascii="Times New Roman" w:hAnsi="Times New Roman"/>
          <w:sz w:val="26"/>
          <w:szCs w:val="26"/>
        </w:rPr>
      </w:pPr>
      <w:r>
        <w:rPr>
          <w:rFonts w:ascii="Times New Roman" w:hAnsi="Times New Roman"/>
          <w:b/>
          <w:bCs/>
          <w:sz w:val="26"/>
          <w:szCs w:val="26"/>
        </w:rPr>
        <w:t>Roles and Responsibility</w:t>
      </w:r>
      <w:r w:rsidRPr="000D16FF">
        <w:rPr>
          <w:rFonts w:ascii="Times New Roman" w:hAnsi="Times New Roman"/>
          <w:sz w:val="26"/>
          <w:szCs w:val="26"/>
        </w:rPr>
        <w:t>:</w:t>
      </w:r>
    </w:p>
    <w:p w:rsidR="000D16FF" w:rsidRPr="005937FE" w:rsidRDefault="000D16FF" w:rsidP="00A91FDF">
      <w:pPr>
        <w:pStyle w:val="ListParagraph"/>
        <w:numPr>
          <w:ilvl w:val="0"/>
          <w:numId w:val="12"/>
        </w:numPr>
        <w:spacing w:after="60"/>
        <w:rPr>
          <w:rFonts w:ascii="Times New Roman" w:hAnsi="Times New Roman"/>
          <w:sz w:val="28"/>
          <w:szCs w:val="28"/>
        </w:rPr>
      </w:pPr>
      <w:r w:rsidRPr="005937FE">
        <w:rPr>
          <w:rFonts w:ascii="Times New Roman" w:hAnsi="Times New Roman"/>
          <w:sz w:val="28"/>
          <w:szCs w:val="28"/>
        </w:rPr>
        <w:t>Develop and Design the application as per client’s requirements.</w:t>
      </w:r>
    </w:p>
    <w:p w:rsidR="000D16FF" w:rsidRPr="005937FE" w:rsidRDefault="000D16FF" w:rsidP="00A91FDF">
      <w:pPr>
        <w:numPr>
          <w:ilvl w:val="0"/>
          <w:numId w:val="12"/>
        </w:numPr>
        <w:shd w:val="clear" w:color="auto" w:fill="FFFFFF"/>
        <w:suppressAutoHyphens w:val="0"/>
        <w:spacing w:before="105" w:after="105"/>
        <w:jc w:val="left"/>
        <w:rPr>
          <w:rFonts w:ascii="Times New Roman" w:eastAsia="Times New Roman" w:hAnsi="Times New Roman"/>
          <w:spacing w:val="0"/>
          <w:sz w:val="28"/>
          <w:szCs w:val="28"/>
          <w:lang w:eastAsia="en-US"/>
        </w:rPr>
      </w:pPr>
      <w:r w:rsidRPr="005937FE">
        <w:rPr>
          <w:rFonts w:ascii="Times New Roman" w:eastAsia="Times New Roman" w:hAnsi="Times New Roman"/>
          <w:spacing w:val="0"/>
          <w:sz w:val="28"/>
          <w:szCs w:val="28"/>
          <w:lang w:eastAsia="en-US"/>
        </w:rPr>
        <w:t>Work on bug fixing and improving application performance.</w:t>
      </w:r>
    </w:p>
    <w:p w:rsidR="000D16FF" w:rsidRPr="00D34006" w:rsidRDefault="000D16FF" w:rsidP="00A91FDF">
      <w:pPr>
        <w:pStyle w:val="ListParagraph"/>
        <w:numPr>
          <w:ilvl w:val="0"/>
          <w:numId w:val="12"/>
        </w:numPr>
        <w:spacing w:after="60"/>
        <w:rPr>
          <w:rFonts w:ascii="Times New Roman" w:hAnsi="Times New Roman"/>
          <w:sz w:val="28"/>
          <w:szCs w:val="28"/>
        </w:rPr>
      </w:pPr>
      <w:r w:rsidRPr="005937FE">
        <w:rPr>
          <w:rFonts w:ascii="Times New Roman" w:hAnsi="Times New Roman"/>
          <w:sz w:val="28"/>
          <w:szCs w:val="28"/>
        </w:rPr>
        <w:t xml:space="preserve">Working on </w:t>
      </w:r>
      <w:r w:rsidR="00A91FDF" w:rsidRPr="005937FE">
        <w:rPr>
          <w:rFonts w:ascii="Times New Roman" w:hAnsi="Times New Roman"/>
          <w:sz w:val="28"/>
          <w:szCs w:val="28"/>
        </w:rPr>
        <w:t>client’s</w:t>
      </w:r>
      <w:r w:rsidRPr="005937FE">
        <w:rPr>
          <w:rFonts w:ascii="Times New Roman" w:hAnsi="Times New Roman"/>
          <w:sz w:val="28"/>
          <w:szCs w:val="28"/>
        </w:rPr>
        <w:t xml:space="preserve"> feedback to complete application and Uploading app on the App Store</w:t>
      </w:r>
      <w:r w:rsidR="00D34006">
        <w:rPr>
          <w:rFonts w:ascii="Times New Roman" w:hAnsi="Times New Roman"/>
          <w:sz w:val="28"/>
          <w:szCs w:val="28"/>
        </w:rPr>
        <w:t>.</w:t>
      </w:r>
    </w:p>
    <w:p w:rsidR="00DA2BD6" w:rsidRDefault="00D34006" w:rsidP="00A91FDF">
      <w:pPr>
        <w:pStyle w:val="ListParagraph"/>
        <w:numPr>
          <w:ilvl w:val="0"/>
          <w:numId w:val="12"/>
        </w:numPr>
        <w:spacing w:after="60"/>
        <w:rPr>
          <w:rFonts w:ascii="Times New Roman" w:hAnsi="Times New Roman"/>
          <w:sz w:val="28"/>
          <w:szCs w:val="28"/>
        </w:rPr>
      </w:pPr>
      <w:r>
        <w:rPr>
          <w:rFonts w:ascii="Times New Roman" w:hAnsi="Times New Roman"/>
          <w:sz w:val="28"/>
          <w:szCs w:val="28"/>
        </w:rPr>
        <w:t>Doing R &amp; D on complex topics.</w:t>
      </w:r>
      <w:r w:rsidR="000D16FF" w:rsidRPr="005937FE">
        <w:rPr>
          <w:rFonts w:ascii="Times New Roman" w:hAnsi="Times New Roman"/>
          <w:sz w:val="28"/>
          <w:szCs w:val="28"/>
        </w:rPr>
        <w:t xml:space="preserve"> </w:t>
      </w:r>
    </w:p>
    <w:p w:rsidR="00D34006" w:rsidRPr="00D34006" w:rsidRDefault="00D34006" w:rsidP="00A91FDF">
      <w:pPr>
        <w:pStyle w:val="ListParagraph"/>
        <w:spacing w:after="60"/>
        <w:rPr>
          <w:rFonts w:ascii="Times New Roman" w:hAnsi="Times New Roman"/>
          <w:sz w:val="28"/>
          <w:szCs w:val="28"/>
        </w:rPr>
      </w:pPr>
    </w:p>
    <w:p w:rsidR="003A5DA1" w:rsidRPr="00185B53" w:rsidRDefault="00A91FDF" w:rsidP="00A91FDF">
      <w:pPr>
        <w:numPr>
          <w:ilvl w:val="0"/>
          <w:numId w:val="1"/>
        </w:numPr>
        <w:spacing w:after="60"/>
        <w:rPr>
          <w:rFonts w:ascii="Times New Roman" w:hAnsi="Times New Roman"/>
          <w:sz w:val="26"/>
          <w:szCs w:val="26"/>
        </w:rPr>
      </w:pPr>
      <w:r>
        <w:rPr>
          <w:rFonts w:ascii="Times New Roman" w:hAnsi="Times New Roman"/>
          <w:b/>
          <w:bCs/>
          <w:sz w:val="26"/>
          <w:szCs w:val="26"/>
        </w:rPr>
        <w:t>Previous Employer</w:t>
      </w:r>
      <w:r w:rsidR="003A5DA1">
        <w:rPr>
          <w:rFonts w:ascii="Times New Roman" w:hAnsi="Times New Roman"/>
          <w:b/>
          <w:bCs/>
          <w:sz w:val="26"/>
          <w:szCs w:val="26"/>
        </w:rPr>
        <w:t xml:space="preserve">  </w:t>
      </w:r>
      <w:r w:rsidR="00FD152A">
        <w:rPr>
          <w:rFonts w:ascii="Times New Roman" w:hAnsi="Times New Roman"/>
          <w:b/>
          <w:bCs/>
          <w:sz w:val="26"/>
          <w:szCs w:val="26"/>
        </w:rPr>
        <w:tab/>
      </w:r>
      <w:r w:rsidR="003A5DA1">
        <w:rPr>
          <w:rFonts w:ascii="Times New Roman" w:hAnsi="Times New Roman"/>
          <w:sz w:val="26"/>
          <w:szCs w:val="26"/>
        </w:rPr>
        <w:t>:</w:t>
      </w:r>
      <w:r w:rsidR="00FD152A">
        <w:rPr>
          <w:rFonts w:ascii="Times New Roman" w:hAnsi="Times New Roman"/>
          <w:sz w:val="26"/>
          <w:szCs w:val="26"/>
        </w:rPr>
        <w:t xml:space="preserve">      </w:t>
      </w:r>
      <w:proofErr w:type="spellStart"/>
      <w:r>
        <w:rPr>
          <w:rFonts w:ascii="Times New Roman" w:hAnsi="Times New Roman"/>
          <w:sz w:val="26"/>
          <w:szCs w:val="26"/>
        </w:rPr>
        <w:t>Sak</w:t>
      </w:r>
      <w:proofErr w:type="spellEnd"/>
      <w:r>
        <w:rPr>
          <w:rFonts w:ascii="Times New Roman" w:hAnsi="Times New Roman"/>
          <w:sz w:val="26"/>
          <w:szCs w:val="26"/>
        </w:rPr>
        <w:t xml:space="preserve"> Solutions</w:t>
      </w:r>
      <w:r w:rsidR="003A5DA1" w:rsidRPr="00185B53">
        <w:rPr>
          <w:rFonts w:ascii="Times New Roman" w:hAnsi="Times New Roman"/>
          <w:sz w:val="26"/>
          <w:szCs w:val="26"/>
        </w:rPr>
        <w:t>.</w:t>
      </w:r>
    </w:p>
    <w:p w:rsidR="003A5DA1" w:rsidRPr="00185B53" w:rsidRDefault="003A5DA1" w:rsidP="00A91FDF">
      <w:pPr>
        <w:numPr>
          <w:ilvl w:val="0"/>
          <w:numId w:val="1"/>
        </w:numPr>
        <w:spacing w:after="60"/>
        <w:rPr>
          <w:rFonts w:ascii="Times New Roman" w:hAnsi="Times New Roman"/>
          <w:sz w:val="26"/>
          <w:szCs w:val="26"/>
        </w:rPr>
      </w:pPr>
      <w:r w:rsidRPr="00185B53">
        <w:rPr>
          <w:rFonts w:ascii="Times New Roman" w:hAnsi="Times New Roman"/>
          <w:b/>
          <w:bCs/>
          <w:sz w:val="26"/>
          <w:szCs w:val="26"/>
        </w:rPr>
        <w:t xml:space="preserve">Designation </w:t>
      </w:r>
      <w:r w:rsidR="0058201B">
        <w:rPr>
          <w:rFonts w:ascii="Times New Roman" w:hAnsi="Times New Roman"/>
          <w:sz w:val="26"/>
          <w:szCs w:val="26"/>
        </w:rPr>
        <w:t xml:space="preserve">              </w:t>
      </w:r>
      <w:r w:rsidR="00FD152A">
        <w:rPr>
          <w:rFonts w:ascii="Times New Roman" w:hAnsi="Times New Roman"/>
          <w:sz w:val="26"/>
          <w:szCs w:val="26"/>
        </w:rPr>
        <w:tab/>
      </w:r>
      <w:r w:rsidR="00D83DDA">
        <w:rPr>
          <w:rFonts w:ascii="Times New Roman" w:hAnsi="Times New Roman"/>
          <w:sz w:val="26"/>
          <w:szCs w:val="26"/>
        </w:rPr>
        <w:t xml:space="preserve">:    </w:t>
      </w:r>
      <w:r w:rsidR="00D34006">
        <w:rPr>
          <w:rFonts w:ascii="Times New Roman" w:hAnsi="Times New Roman"/>
          <w:sz w:val="26"/>
          <w:szCs w:val="26"/>
        </w:rPr>
        <w:t xml:space="preserve"> </w:t>
      </w:r>
      <w:r w:rsidRPr="00185B53">
        <w:rPr>
          <w:rFonts w:ascii="Times New Roman" w:hAnsi="Times New Roman"/>
          <w:sz w:val="26"/>
          <w:szCs w:val="26"/>
        </w:rPr>
        <w:t xml:space="preserve"> iPhone Developer</w:t>
      </w:r>
    </w:p>
    <w:p w:rsidR="003A5DA1" w:rsidRDefault="003A5DA1" w:rsidP="00A91FDF">
      <w:pPr>
        <w:numPr>
          <w:ilvl w:val="0"/>
          <w:numId w:val="1"/>
        </w:numPr>
        <w:spacing w:after="60"/>
        <w:rPr>
          <w:rFonts w:ascii="Times New Roman" w:hAnsi="Times New Roman"/>
          <w:sz w:val="26"/>
          <w:szCs w:val="26"/>
        </w:rPr>
      </w:pPr>
      <w:r w:rsidRPr="00185B53">
        <w:rPr>
          <w:rFonts w:ascii="Times New Roman" w:hAnsi="Times New Roman"/>
          <w:b/>
          <w:bCs/>
          <w:sz w:val="26"/>
          <w:szCs w:val="26"/>
        </w:rPr>
        <w:t>Duration</w:t>
      </w:r>
      <w:r w:rsidR="00D83DDA">
        <w:rPr>
          <w:rFonts w:ascii="Times New Roman" w:hAnsi="Times New Roman"/>
          <w:b/>
          <w:bCs/>
          <w:sz w:val="26"/>
          <w:szCs w:val="26"/>
        </w:rPr>
        <w:tab/>
      </w:r>
      <w:r w:rsidR="00D83DDA">
        <w:rPr>
          <w:rFonts w:ascii="Times New Roman" w:hAnsi="Times New Roman"/>
          <w:b/>
          <w:bCs/>
          <w:sz w:val="26"/>
          <w:szCs w:val="26"/>
        </w:rPr>
        <w:tab/>
        <w:t xml:space="preserve">        </w:t>
      </w:r>
      <w:r w:rsidR="0058201B">
        <w:rPr>
          <w:rFonts w:ascii="Times New Roman" w:hAnsi="Times New Roman"/>
          <w:b/>
          <w:bCs/>
          <w:sz w:val="26"/>
          <w:szCs w:val="26"/>
        </w:rPr>
        <w:t xml:space="preserve"> </w:t>
      </w:r>
      <w:r w:rsidR="00FD152A">
        <w:rPr>
          <w:rFonts w:ascii="Times New Roman" w:hAnsi="Times New Roman"/>
          <w:b/>
          <w:bCs/>
          <w:sz w:val="26"/>
          <w:szCs w:val="26"/>
        </w:rPr>
        <w:tab/>
      </w:r>
      <w:r w:rsidR="00D83DDA">
        <w:rPr>
          <w:rFonts w:ascii="Times New Roman" w:hAnsi="Times New Roman"/>
          <w:sz w:val="26"/>
          <w:szCs w:val="26"/>
        </w:rPr>
        <w:t xml:space="preserve">:   </w:t>
      </w:r>
      <w:r w:rsidR="00B60BDE">
        <w:rPr>
          <w:rFonts w:ascii="Times New Roman" w:hAnsi="Times New Roman"/>
          <w:sz w:val="26"/>
          <w:szCs w:val="26"/>
        </w:rPr>
        <w:t xml:space="preserve">   </w:t>
      </w:r>
      <w:r w:rsidR="00514B62">
        <w:rPr>
          <w:rFonts w:ascii="Times New Roman" w:hAnsi="Times New Roman"/>
          <w:sz w:val="26"/>
          <w:szCs w:val="26"/>
        </w:rPr>
        <w:t>July</w:t>
      </w:r>
      <w:r w:rsidR="00B538C5">
        <w:rPr>
          <w:rFonts w:ascii="Times New Roman" w:hAnsi="Times New Roman"/>
          <w:sz w:val="26"/>
          <w:szCs w:val="26"/>
        </w:rPr>
        <w:t>-2014 to July</w:t>
      </w:r>
      <w:r w:rsidR="00D34006">
        <w:rPr>
          <w:rFonts w:ascii="Times New Roman" w:hAnsi="Times New Roman"/>
          <w:sz w:val="26"/>
          <w:szCs w:val="26"/>
        </w:rPr>
        <w:t>-2015</w:t>
      </w:r>
    </w:p>
    <w:p w:rsidR="000D16FF" w:rsidRPr="000D16FF" w:rsidRDefault="000D16FF" w:rsidP="00A91FDF">
      <w:pPr>
        <w:numPr>
          <w:ilvl w:val="0"/>
          <w:numId w:val="1"/>
        </w:numPr>
        <w:spacing w:after="60"/>
        <w:rPr>
          <w:rFonts w:ascii="Times New Roman" w:hAnsi="Times New Roman"/>
          <w:sz w:val="26"/>
          <w:szCs w:val="26"/>
        </w:rPr>
      </w:pPr>
      <w:r>
        <w:rPr>
          <w:rFonts w:ascii="Times New Roman" w:hAnsi="Times New Roman"/>
          <w:b/>
          <w:bCs/>
          <w:sz w:val="26"/>
          <w:szCs w:val="26"/>
        </w:rPr>
        <w:t>Roles and Responsibility</w:t>
      </w:r>
      <w:r w:rsidRPr="000D16FF">
        <w:rPr>
          <w:rFonts w:ascii="Times New Roman" w:hAnsi="Times New Roman"/>
          <w:sz w:val="26"/>
          <w:szCs w:val="26"/>
        </w:rPr>
        <w:t>:</w:t>
      </w:r>
    </w:p>
    <w:p w:rsidR="000D16FF" w:rsidRPr="00405718" w:rsidRDefault="000D16FF" w:rsidP="00A91FDF">
      <w:pPr>
        <w:pStyle w:val="ListParagraph"/>
        <w:numPr>
          <w:ilvl w:val="0"/>
          <w:numId w:val="12"/>
        </w:numPr>
        <w:spacing w:after="60"/>
        <w:rPr>
          <w:rFonts w:ascii="Times New Roman" w:hAnsi="Times New Roman"/>
          <w:sz w:val="28"/>
          <w:szCs w:val="28"/>
        </w:rPr>
      </w:pPr>
      <w:r w:rsidRPr="00405718">
        <w:rPr>
          <w:rFonts w:ascii="Times New Roman" w:hAnsi="Times New Roman"/>
          <w:sz w:val="28"/>
          <w:szCs w:val="28"/>
        </w:rPr>
        <w:t>Develop and Design the application as per client’s requirements.</w:t>
      </w:r>
    </w:p>
    <w:p w:rsidR="000D16FF" w:rsidRPr="00405718" w:rsidRDefault="000D16FF" w:rsidP="00A91FDF">
      <w:pPr>
        <w:pStyle w:val="ListParagraph"/>
        <w:numPr>
          <w:ilvl w:val="0"/>
          <w:numId w:val="12"/>
        </w:numPr>
        <w:spacing w:after="60"/>
        <w:rPr>
          <w:rFonts w:ascii="Times New Roman" w:hAnsi="Times New Roman"/>
          <w:sz w:val="28"/>
          <w:szCs w:val="28"/>
        </w:rPr>
      </w:pPr>
      <w:r w:rsidRPr="00405718">
        <w:rPr>
          <w:rFonts w:ascii="Times New Roman" w:hAnsi="Times New Roman"/>
          <w:sz w:val="28"/>
          <w:szCs w:val="28"/>
        </w:rPr>
        <w:t>Working on clients feedback to complete application and Uploading app on the App Store</w:t>
      </w:r>
    </w:p>
    <w:p w:rsidR="0069052B" w:rsidRPr="00185B53" w:rsidRDefault="0069052B" w:rsidP="00A91FDF">
      <w:pPr>
        <w:shd w:val="clear" w:color="auto" w:fill="FFFFFF"/>
        <w:jc w:val="left"/>
        <w:rPr>
          <w:rFonts w:ascii="Times New Roman" w:hAnsi="Times New Roman"/>
          <w:sz w:val="26"/>
          <w:szCs w:val="26"/>
        </w:rPr>
      </w:pPr>
    </w:p>
    <w:p w:rsidR="000D16FF" w:rsidRDefault="000D16FF" w:rsidP="00A91FDF">
      <w:pPr>
        <w:pBdr>
          <w:bottom w:val="single" w:sz="4" w:space="1" w:color="000000"/>
        </w:pBdr>
        <w:tabs>
          <w:tab w:val="left" w:pos="720"/>
        </w:tabs>
        <w:rPr>
          <w:rFonts w:ascii="Times New Roman" w:eastAsia="Times New Roman" w:hAnsi="Times New Roman"/>
          <w:b/>
          <w:bCs/>
          <w:iCs/>
          <w:spacing w:val="0"/>
          <w:sz w:val="26"/>
          <w:szCs w:val="26"/>
        </w:rPr>
      </w:pPr>
    </w:p>
    <w:p w:rsidR="00DA2BD6" w:rsidRDefault="00DA2BD6" w:rsidP="00A91FDF">
      <w:pPr>
        <w:pBdr>
          <w:bottom w:val="single" w:sz="4" w:space="1" w:color="000000"/>
        </w:pBdr>
        <w:tabs>
          <w:tab w:val="left" w:pos="720"/>
        </w:tabs>
        <w:rPr>
          <w:rFonts w:ascii="Times New Roman" w:eastAsia="Times New Roman" w:hAnsi="Times New Roman"/>
          <w:b/>
          <w:bCs/>
          <w:iCs/>
          <w:spacing w:val="0"/>
          <w:sz w:val="26"/>
          <w:szCs w:val="26"/>
        </w:rPr>
      </w:pPr>
    </w:p>
    <w:p w:rsidR="00D34006" w:rsidRDefault="00D34006" w:rsidP="00A91FDF">
      <w:pPr>
        <w:pBdr>
          <w:bottom w:val="single" w:sz="4" w:space="1" w:color="000000"/>
        </w:pBdr>
        <w:tabs>
          <w:tab w:val="left" w:pos="720"/>
        </w:tabs>
        <w:rPr>
          <w:rFonts w:ascii="Times New Roman" w:eastAsia="Times New Roman" w:hAnsi="Times New Roman"/>
          <w:b/>
          <w:bCs/>
          <w:iCs/>
          <w:spacing w:val="0"/>
          <w:sz w:val="26"/>
          <w:szCs w:val="26"/>
        </w:rPr>
      </w:pPr>
    </w:p>
    <w:p w:rsidR="000C7395" w:rsidRDefault="000C7395" w:rsidP="00A91FDF">
      <w:pPr>
        <w:pBdr>
          <w:bottom w:val="single" w:sz="4" w:space="1" w:color="000000"/>
        </w:pBdr>
        <w:tabs>
          <w:tab w:val="left" w:pos="720"/>
        </w:tabs>
        <w:rPr>
          <w:rFonts w:ascii="Times New Roman" w:eastAsia="Times New Roman" w:hAnsi="Times New Roman"/>
          <w:b/>
          <w:bCs/>
          <w:iCs/>
          <w:spacing w:val="0"/>
          <w:sz w:val="26"/>
          <w:szCs w:val="26"/>
        </w:rPr>
      </w:pPr>
    </w:p>
    <w:p w:rsidR="000C7395" w:rsidRDefault="000C7395" w:rsidP="00A91FDF">
      <w:pPr>
        <w:pBdr>
          <w:bottom w:val="single" w:sz="4" w:space="1" w:color="000000"/>
        </w:pBdr>
        <w:tabs>
          <w:tab w:val="left" w:pos="720"/>
        </w:tabs>
        <w:rPr>
          <w:rFonts w:ascii="Times New Roman" w:eastAsia="Times New Roman" w:hAnsi="Times New Roman"/>
          <w:b/>
          <w:bCs/>
          <w:iCs/>
          <w:spacing w:val="0"/>
          <w:sz w:val="26"/>
          <w:szCs w:val="26"/>
        </w:rPr>
      </w:pPr>
    </w:p>
    <w:p w:rsidR="000C7395" w:rsidRDefault="000C7395" w:rsidP="00A91FDF">
      <w:pPr>
        <w:pBdr>
          <w:bottom w:val="single" w:sz="4" w:space="1" w:color="000000"/>
        </w:pBdr>
        <w:tabs>
          <w:tab w:val="left" w:pos="720"/>
        </w:tabs>
        <w:rPr>
          <w:rFonts w:ascii="Times New Roman" w:eastAsia="Times New Roman" w:hAnsi="Times New Roman"/>
          <w:b/>
          <w:bCs/>
          <w:iCs/>
          <w:spacing w:val="0"/>
          <w:sz w:val="26"/>
          <w:szCs w:val="26"/>
        </w:rPr>
      </w:pPr>
    </w:p>
    <w:p w:rsidR="003426CE" w:rsidRDefault="00C13810" w:rsidP="00A91FDF">
      <w:pPr>
        <w:pBdr>
          <w:bottom w:val="single" w:sz="4" w:space="1" w:color="000000"/>
        </w:pBdr>
        <w:tabs>
          <w:tab w:val="left" w:pos="720"/>
        </w:tabs>
        <w:rPr>
          <w:rFonts w:ascii="Times New Roman" w:eastAsia="Times New Roman" w:hAnsi="Times New Roman"/>
          <w:b/>
          <w:bCs/>
          <w:iCs/>
          <w:spacing w:val="0"/>
          <w:sz w:val="26"/>
          <w:szCs w:val="26"/>
        </w:rPr>
      </w:pPr>
      <w:proofErr w:type="spellStart"/>
      <w:proofErr w:type="gramStart"/>
      <w:r w:rsidRPr="00185B53">
        <w:rPr>
          <w:rFonts w:ascii="Times New Roman" w:eastAsia="Times New Roman" w:hAnsi="Times New Roman"/>
          <w:b/>
          <w:bCs/>
          <w:iCs/>
          <w:spacing w:val="0"/>
          <w:sz w:val="26"/>
          <w:szCs w:val="26"/>
        </w:rPr>
        <w:t>iOS</w:t>
      </w:r>
      <w:proofErr w:type="spellEnd"/>
      <w:proofErr w:type="gramEnd"/>
      <w:r w:rsidRPr="00185B53">
        <w:rPr>
          <w:rFonts w:ascii="Times New Roman" w:eastAsia="Times New Roman" w:hAnsi="Times New Roman"/>
          <w:b/>
          <w:bCs/>
          <w:iCs/>
          <w:spacing w:val="0"/>
          <w:sz w:val="26"/>
          <w:szCs w:val="26"/>
        </w:rPr>
        <w:t xml:space="preserve"> Applications</w:t>
      </w:r>
    </w:p>
    <w:p w:rsidR="005D77B0" w:rsidRPr="00185B53" w:rsidRDefault="005D77B0" w:rsidP="00A91FDF">
      <w:pPr>
        <w:pBdr>
          <w:bottom w:val="single" w:sz="4" w:space="1" w:color="000000"/>
        </w:pBdr>
        <w:tabs>
          <w:tab w:val="left" w:pos="720"/>
        </w:tabs>
        <w:rPr>
          <w:rFonts w:ascii="Times New Roman" w:eastAsia="Times New Roman" w:hAnsi="Times New Roman"/>
          <w:b/>
          <w:bCs/>
          <w:iCs/>
          <w:spacing w:val="0"/>
          <w:sz w:val="26"/>
          <w:szCs w:val="26"/>
        </w:rPr>
      </w:pPr>
    </w:p>
    <w:p w:rsidR="00C53A55" w:rsidRPr="00185B53" w:rsidRDefault="00C53A55" w:rsidP="00A91FDF">
      <w:pPr>
        <w:tabs>
          <w:tab w:val="left" w:pos="720"/>
        </w:tabs>
        <w:rPr>
          <w:rFonts w:ascii="Times New Roman" w:hAnsi="Times New Roman"/>
          <w:b/>
          <w:sz w:val="26"/>
          <w:szCs w:val="26"/>
        </w:rPr>
      </w:pPr>
    </w:p>
    <w:p w:rsidR="00120F19" w:rsidRPr="009F684E" w:rsidRDefault="00D34006" w:rsidP="00A91FDF">
      <w:pPr>
        <w:pStyle w:val="ListParagraph"/>
        <w:numPr>
          <w:ilvl w:val="0"/>
          <w:numId w:val="20"/>
        </w:numPr>
        <w:tabs>
          <w:tab w:val="left" w:pos="720"/>
        </w:tabs>
        <w:rPr>
          <w:rFonts w:ascii="Times New Roman" w:hAnsi="Times New Roman"/>
          <w:b/>
          <w:sz w:val="26"/>
          <w:szCs w:val="26"/>
        </w:rPr>
      </w:pPr>
      <w:r w:rsidRPr="009F684E">
        <w:rPr>
          <w:rFonts w:ascii="Times New Roman" w:hAnsi="Times New Roman"/>
          <w:b/>
          <w:sz w:val="26"/>
          <w:szCs w:val="26"/>
        </w:rPr>
        <w:t>FMB</w:t>
      </w:r>
      <w:r w:rsidR="00C53A55" w:rsidRPr="009F684E">
        <w:rPr>
          <w:rFonts w:ascii="Times New Roman" w:hAnsi="Times New Roman"/>
          <w:b/>
          <w:sz w:val="26"/>
          <w:szCs w:val="26"/>
        </w:rPr>
        <w:t>:</w:t>
      </w:r>
    </w:p>
    <w:p w:rsidR="009F684E" w:rsidRPr="00E67140" w:rsidRDefault="009F684E" w:rsidP="00A91FDF">
      <w:pPr>
        <w:tabs>
          <w:tab w:val="left" w:pos="720"/>
        </w:tabs>
        <w:rPr>
          <w:rFonts w:ascii="Times New Roman" w:hAnsi="Times New Roman"/>
          <w:sz w:val="24"/>
          <w:szCs w:val="24"/>
          <w:shd w:val="clear" w:color="auto" w:fill="FFFFFF"/>
        </w:rPr>
      </w:pPr>
      <w:r>
        <w:rPr>
          <w:rFonts w:ascii="Times New Roman" w:hAnsi="Times New Roman"/>
          <w:sz w:val="26"/>
          <w:szCs w:val="26"/>
          <w:shd w:val="clear" w:color="auto" w:fill="FFFFFF"/>
        </w:rPr>
        <w:tab/>
      </w:r>
      <w:proofErr w:type="spellStart"/>
      <w:r w:rsidRPr="00E67140">
        <w:rPr>
          <w:rFonts w:ascii="Times New Roman" w:hAnsi="Times New Roman"/>
          <w:sz w:val="24"/>
          <w:szCs w:val="24"/>
          <w:shd w:val="clear" w:color="auto" w:fill="FFFFFF"/>
        </w:rPr>
        <w:t>Faiz</w:t>
      </w:r>
      <w:proofErr w:type="spellEnd"/>
      <w:r w:rsidRPr="00E67140">
        <w:rPr>
          <w:rFonts w:ascii="Times New Roman" w:hAnsi="Times New Roman"/>
          <w:sz w:val="24"/>
          <w:szCs w:val="24"/>
          <w:shd w:val="clear" w:color="auto" w:fill="FFFFFF"/>
        </w:rPr>
        <w:t xml:space="preserve"> </w:t>
      </w:r>
      <w:proofErr w:type="spellStart"/>
      <w:r w:rsidRPr="00E67140">
        <w:rPr>
          <w:rFonts w:ascii="Times New Roman" w:hAnsi="Times New Roman"/>
          <w:sz w:val="24"/>
          <w:szCs w:val="24"/>
          <w:shd w:val="clear" w:color="auto" w:fill="FFFFFF"/>
        </w:rPr>
        <w:t>ul</w:t>
      </w:r>
      <w:proofErr w:type="spellEnd"/>
      <w:r w:rsidRPr="00E67140">
        <w:rPr>
          <w:rFonts w:ascii="Times New Roman" w:hAnsi="Times New Roman"/>
          <w:sz w:val="24"/>
          <w:szCs w:val="24"/>
          <w:shd w:val="clear" w:color="auto" w:fill="FFFFFF"/>
        </w:rPr>
        <w:t xml:space="preserve"> </w:t>
      </w:r>
      <w:proofErr w:type="spellStart"/>
      <w:r w:rsidRPr="00E67140">
        <w:rPr>
          <w:rFonts w:ascii="Times New Roman" w:hAnsi="Times New Roman"/>
          <w:sz w:val="24"/>
          <w:szCs w:val="24"/>
          <w:shd w:val="clear" w:color="auto" w:fill="FFFFFF"/>
        </w:rPr>
        <w:t>Mawadi</w:t>
      </w:r>
      <w:proofErr w:type="spellEnd"/>
      <w:r w:rsidRPr="00E67140">
        <w:rPr>
          <w:rFonts w:ascii="Times New Roman" w:hAnsi="Times New Roman"/>
          <w:sz w:val="24"/>
          <w:szCs w:val="24"/>
          <w:shd w:val="clear" w:color="auto" w:fill="FFFFFF"/>
        </w:rPr>
        <w:t xml:space="preserve"> Al </w:t>
      </w:r>
      <w:proofErr w:type="spellStart"/>
      <w:r w:rsidRPr="00E67140">
        <w:rPr>
          <w:rFonts w:ascii="Times New Roman" w:hAnsi="Times New Roman"/>
          <w:sz w:val="24"/>
          <w:szCs w:val="24"/>
          <w:shd w:val="clear" w:color="auto" w:fill="FFFFFF"/>
        </w:rPr>
        <w:t>Burhanyah</w:t>
      </w:r>
      <w:proofErr w:type="spellEnd"/>
      <w:r w:rsidRPr="00E67140">
        <w:rPr>
          <w:rFonts w:ascii="Times New Roman" w:hAnsi="Times New Roman"/>
          <w:sz w:val="24"/>
          <w:szCs w:val="24"/>
          <w:shd w:val="clear" w:color="auto" w:fill="FFFFFF"/>
        </w:rPr>
        <w:t xml:space="preserve"> application helps to manage </w:t>
      </w:r>
      <w:proofErr w:type="spellStart"/>
      <w:r w:rsidRPr="00E67140">
        <w:rPr>
          <w:rFonts w:ascii="Times New Roman" w:hAnsi="Times New Roman"/>
          <w:sz w:val="24"/>
          <w:szCs w:val="24"/>
          <w:shd w:val="clear" w:color="auto" w:fill="FFFFFF"/>
        </w:rPr>
        <w:t>Thali</w:t>
      </w:r>
      <w:proofErr w:type="spellEnd"/>
      <w:r w:rsidRPr="00E67140">
        <w:rPr>
          <w:rFonts w:ascii="Times New Roman" w:hAnsi="Times New Roman"/>
          <w:sz w:val="24"/>
          <w:szCs w:val="24"/>
          <w:shd w:val="clear" w:color="auto" w:fill="FFFFFF"/>
        </w:rPr>
        <w:t xml:space="preserve"> service providing by community to </w:t>
      </w:r>
      <w:proofErr w:type="spellStart"/>
      <w:r w:rsidRPr="00E67140">
        <w:rPr>
          <w:rFonts w:ascii="Times New Roman" w:hAnsi="Times New Roman"/>
          <w:sz w:val="24"/>
          <w:szCs w:val="24"/>
          <w:shd w:val="clear" w:color="auto" w:fill="FFFFFF"/>
        </w:rPr>
        <w:t>Mumineens</w:t>
      </w:r>
      <w:proofErr w:type="spellEnd"/>
      <w:r w:rsidRPr="00E67140">
        <w:rPr>
          <w:rFonts w:ascii="Times New Roman" w:hAnsi="Times New Roman"/>
          <w:sz w:val="24"/>
          <w:szCs w:val="24"/>
          <w:shd w:val="clear" w:color="auto" w:fill="FFFFFF"/>
        </w:rPr>
        <w:t xml:space="preserve"> all over the world.</w:t>
      </w:r>
    </w:p>
    <w:p w:rsidR="00C53A55" w:rsidRPr="00E67140" w:rsidRDefault="00E67140" w:rsidP="00A91FDF">
      <w:pPr>
        <w:tabs>
          <w:tab w:val="left" w:pos="720"/>
        </w:tabs>
        <w:rPr>
          <w:rFonts w:ascii="Times New Roman" w:hAnsi="Times New Roman"/>
          <w:sz w:val="24"/>
          <w:szCs w:val="24"/>
          <w:shd w:val="clear" w:color="auto" w:fill="FFFFFF"/>
        </w:rPr>
      </w:pPr>
      <w:r>
        <w:rPr>
          <w:rFonts w:ascii="Times New Roman" w:hAnsi="Times New Roman"/>
          <w:sz w:val="24"/>
          <w:szCs w:val="24"/>
          <w:shd w:val="clear" w:color="auto" w:fill="FFFFFF"/>
        </w:rPr>
        <w:tab/>
      </w:r>
      <w:r w:rsidR="009F684E" w:rsidRPr="00E67140">
        <w:rPr>
          <w:rFonts w:ascii="Times New Roman" w:hAnsi="Times New Roman"/>
          <w:sz w:val="24"/>
          <w:szCs w:val="24"/>
          <w:shd w:val="clear" w:color="auto" w:fill="FFFFFF"/>
        </w:rPr>
        <w:t xml:space="preserve">FMB provides features like </w:t>
      </w:r>
      <w:proofErr w:type="spellStart"/>
      <w:r w:rsidR="009F684E" w:rsidRPr="00E67140">
        <w:rPr>
          <w:rFonts w:ascii="Times New Roman" w:hAnsi="Times New Roman"/>
          <w:sz w:val="24"/>
          <w:szCs w:val="24"/>
          <w:shd w:val="clear" w:color="auto" w:fill="FFFFFF"/>
        </w:rPr>
        <w:t>Thali</w:t>
      </w:r>
      <w:proofErr w:type="spellEnd"/>
      <w:r w:rsidR="009F684E" w:rsidRPr="00E67140">
        <w:rPr>
          <w:rFonts w:ascii="Times New Roman" w:hAnsi="Times New Roman"/>
          <w:sz w:val="24"/>
          <w:szCs w:val="24"/>
          <w:shd w:val="clear" w:color="auto" w:fill="FFFFFF"/>
        </w:rPr>
        <w:t xml:space="preserve"> Menu or Daily Menu, Announcement </w:t>
      </w:r>
      <w:r w:rsidR="000C7395" w:rsidRPr="00E67140">
        <w:rPr>
          <w:rFonts w:ascii="Times New Roman" w:hAnsi="Times New Roman"/>
          <w:sz w:val="24"/>
          <w:szCs w:val="24"/>
          <w:shd w:val="clear" w:color="auto" w:fill="FFFFFF"/>
        </w:rPr>
        <w:t>of</w:t>
      </w:r>
      <w:r w:rsidR="009F684E" w:rsidRPr="00E67140">
        <w:rPr>
          <w:rFonts w:ascii="Times New Roman" w:hAnsi="Times New Roman"/>
          <w:sz w:val="24"/>
          <w:szCs w:val="24"/>
          <w:shd w:val="clear" w:color="auto" w:fill="FFFFFF"/>
        </w:rPr>
        <w:t xml:space="preserve"> </w:t>
      </w:r>
      <w:proofErr w:type="spellStart"/>
      <w:r w:rsidR="009F684E" w:rsidRPr="00E67140">
        <w:rPr>
          <w:rFonts w:ascii="Times New Roman" w:hAnsi="Times New Roman"/>
          <w:sz w:val="24"/>
          <w:szCs w:val="24"/>
          <w:shd w:val="clear" w:color="auto" w:fill="FFFFFF"/>
        </w:rPr>
        <w:t>Thali</w:t>
      </w:r>
      <w:proofErr w:type="spellEnd"/>
      <w:r w:rsidR="009F684E" w:rsidRPr="00E67140">
        <w:rPr>
          <w:rFonts w:ascii="Times New Roman" w:hAnsi="Times New Roman"/>
          <w:sz w:val="24"/>
          <w:szCs w:val="24"/>
          <w:shd w:val="clear" w:color="auto" w:fill="FFFFFF"/>
        </w:rPr>
        <w:t xml:space="preserve">, </w:t>
      </w:r>
      <w:proofErr w:type="spellStart"/>
      <w:r w:rsidR="009F684E" w:rsidRPr="00E67140">
        <w:rPr>
          <w:rFonts w:ascii="Times New Roman" w:hAnsi="Times New Roman"/>
          <w:sz w:val="24"/>
          <w:szCs w:val="24"/>
          <w:shd w:val="clear" w:color="auto" w:fill="FFFFFF"/>
        </w:rPr>
        <w:t>Thali</w:t>
      </w:r>
      <w:proofErr w:type="spellEnd"/>
      <w:r w:rsidR="009F684E" w:rsidRPr="00E67140">
        <w:rPr>
          <w:rFonts w:ascii="Times New Roman" w:hAnsi="Times New Roman"/>
          <w:sz w:val="24"/>
          <w:szCs w:val="24"/>
          <w:shd w:val="clear" w:color="auto" w:fill="FFFFFF"/>
        </w:rPr>
        <w:t xml:space="preserve"> Start and Stop Services or </w:t>
      </w:r>
      <w:proofErr w:type="spellStart"/>
      <w:r w:rsidR="009F684E" w:rsidRPr="00E67140">
        <w:rPr>
          <w:rFonts w:ascii="Times New Roman" w:hAnsi="Times New Roman"/>
          <w:sz w:val="24"/>
          <w:szCs w:val="24"/>
          <w:shd w:val="clear" w:color="auto" w:fill="FFFFFF"/>
        </w:rPr>
        <w:t>Thali</w:t>
      </w:r>
      <w:proofErr w:type="spellEnd"/>
      <w:r w:rsidR="009F684E" w:rsidRPr="00E67140">
        <w:rPr>
          <w:rFonts w:ascii="Times New Roman" w:hAnsi="Times New Roman"/>
          <w:sz w:val="24"/>
          <w:szCs w:val="24"/>
          <w:shd w:val="clear" w:color="auto" w:fill="FFFFFF"/>
        </w:rPr>
        <w:t xml:space="preserve"> on Hold, User payment system, and user Feedback to Community via this application.</w:t>
      </w:r>
    </w:p>
    <w:p w:rsidR="009F684E" w:rsidRDefault="009F684E" w:rsidP="00A91FDF">
      <w:pPr>
        <w:tabs>
          <w:tab w:val="left" w:pos="720"/>
        </w:tabs>
        <w:rPr>
          <w:rFonts w:ascii="Times New Roman" w:hAnsi="Times New Roman"/>
          <w:sz w:val="26"/>
          <w:szCs w:val="26"/>
          <w:shd w:val="clear" w:color="auto" w:fill="FFFFFF"/>
        </w:rPr>
      </w:pPr>
    </w:p>
    <w:p w:rsidR="009F684E" w:rsidRPr="00AA2E59" w:rsidRDefault="009F684E" w:rsidP="00A91FDF">
      <w:pPr>
        <w:tabs>
          <w:tab w:val="left" w:pos="720"/>
        </w:tabs>
        <w:rPr>
          <w:rStyle w:val="Hyperlink"/>
          <w:rFonts w:ascii="Times New Roman" w:hAnsi="Times New Roman"/>
          <w:sz w:val="24"/>
          <w:szCs w:val="24"/>
          <w:shd w:val="clear" w:color="auto" w:fill="FFFFFF"/>
        </w:rPr>
      </w:pPr>
      <w:r w:rsidRPr="00AA2E59">
        <w:rPr>
          <w:rStyle w:val="Hyperlink"/>
          <w:rFonts w:ascii="Times New Roman" w:hAnsi="Times New Roman"/>
          <w:sz w:val="24"/>
          <w:szCs w:val="24"/>
          <w:shd w:val="clear" w:color="auto" w:fill="FFFFFF"/>
        </w:rPr>
        <w:t>https://itunes.apple.com/us/app/fmbconnect/id999700665?ls=1&amp;mt=8</w:t>
      </w:r>
    </w:p>
    <w:p w:rsidR="009F684E" w:rsidRPr="00185B53" w:rsidRDefault="009F684E" w:rsidP="00A91FDF">
      <w:pPr>
        <w:tabs>
          <w:tab w:val="left" w:pos="720"/>
        </w:tabs>
        <w:rPr>
          <w:rFonts w:ascii="Times New Roman" w:hAnsi="Times New Roman"/>
          <w:b/>
          <w:sz w:val="26"/>
          <w:szCs w:val="26"/>
        </w:rPr>
      </w:pPr>
    </w:p>
    <w:p w:rsidR="004A6A4C" w:rsidRPr="00185B53" w:rsidRDefault="004A6A4C" w:rsidP="00A91FDF">
      <w:pPr>
        <w:tabs>
          <w:tab w:val="left" w:pos="720"/>
        </w:tabs>
        <w:rPr>
          <w:rFonts w:ascii="Times New Roman" w:hAnsi="Times New Roman"/>
          <w:b/>
          <w:sz w:val="26"/>
          <w:szCs w:val="26"/>
        </w:rPr>
      </w:pPr>
      <w:r>
        <w:rPr>
          <w:rFonts w:ascii="Times New Roman" w:hAnsi="Times New Roman"/>
          <w:b/>
          <w:sz w:val="26"/>
          <w:szCs w:val="26"/>
        </w:rPr>
        <w:t>2</w:t>
      </w:r>
      <w:r w:rsidRPr="00185B53">
        <w:rPr>
          <w:rFonts w:ascii="Times New Roman" w:hAnsi="Times New Roman"/>
          <w:b/>
          <w:sz w:val="26"/>
          <w:szCs w:val="26"/>
        </w:rPr>
        <w:t xml:space="preserve">. </w:t>
      </w:r>
      <w:proofErr w:type="spellStart"/>
      <w:r w:rsidR="00E67140">
        <w:rPr>
          <w:rFonts w:ascii="Times New Roman" w:hAnsi="Times New Roman"/>
          <w:b/>
          <w:bCs/>
          <w:sz w:val="26"/>
          <w:szCs w:val="26"/>
          <w:shd w:val="clear" w:color="auto" w:fill="FFFFFF"/>
        </w:rPr>
        <w:t>Smbconnect</w:t>
      </w:r>
      <w:proofErr w:type="spellEnd"/>
      <w:r w:rsidR="0025025B" w:rsidRPr="00185B53">
        <w:rPr>
          <w:rFonts w:ascii="Times New Roman" w:hAnsi="Times New Roman"/>
          <w:b/>
          <w:sz w:val="26"/>
          <w:szCs w:val="26"/>
        </w:rPr>
        <w:t>:</w:t>
      </w:r>
    </w:p>
    <w:p w:rsidR="004A6A4C" w:rsidRPr="00185B53" w:rsidRDefault="004A6A4C" w:rsidP="00A91FDF">
      <w:pPr>
        <w:tabs>
          <w:tab w:val="left" w:pos="720"/>
        </w:tabs>
        <w:rPr>
          <w:rFonts w:ascii="Times New Roman" w:hAnsi="Times New Roman"/>
          <w:b/>
          <w:sz w:val="26"/>
          <w:szCs w:val="26"/>
        </w:rPr>
      </w:pPr>
    </w:p>
    <w:p w:rsidR="004A6A4C" w:rsidRPr="00E67140" w:rsidRDefault="004A6A4C" w:rsidP="000C7395">
      <w:pPr>
        <w:tabs>
          <w:tab w:val="left" w:pos="720"/>
        </w:tabs>
      </w:pPr>
      <w:r w:rsidRPr="00185B53">
        <w:rPr>
          <w:rFonts w:ascii="Times New Roman" w:hAnsi="Times New Roman"/>
          <w:b/>
          <w:sz w:val="26"/>
          <w:szCs w:val="26"/>
        </w:rPr>
        <w:tab/>
      </w:r>
      <w:r w:rsidRPr="00185B53">
        <w:rPr>
          <w:rFonts w:ascii="Times New Roman" w:hAnsi="Times New Roman"/>
          <w:b/>
          <w:sz w:val="26"/>
          <w:szCs w:val="26"/>
        </w:rPr>
        <w:tab/>
      </w:r>
      <w:proofErr w:type="spellStart"/>
      <w:r w:rsidR="00E67140" w:rsidRPr="00E67140">
        <w:rPr>
          <w:rFonts w:ascii="Times New Roman" w:hAnsi="Times New Roman"/>
          <w:sz w:val="24"/>
          <w:szCs w:val="24"/>
        </w:rPr>
        <w:t>SMBConnect</w:t>
      </w:r>
      <w:proofErr w:type="spellEnd"/>
      <w:r w:rsidR="00E67140" w:rsidRPr="00E67140">
        <w:rPr>
          <w:rFonts w:ascii="Times New Roman" w:hAnsi="Times New Roman"/>
          <w:sz w:val="24"/>
          <w:szCs w:val="24"/>
        </w:rPr>
        <w:t xml:space="preserve"> is School Bus Tracking application helps Parents to communicate with School bus driver by receiving notification of School Bus, also offers features like Real Time Attendance System, Email and Message notification from School Authorities, Result Notification, Leave and Event Alerts from School Side.</w:t>
      </w:r>
      <w:r w:rsidR="000C7395">
        <w:rPr>
          <w:rFonts w:ascii="Times New Roman" w:hAnsi="Times New Roman"/>
          <w:sz w:val="24"/>
          <w:szCs w:val="24"/>
        </w:rPr>
        <w:t xml:space="preserve"> </w:t>
      </w:r>
      <w:r w:rsidR="00A91FDF" w:rsidRPr="00E67140">
        <w:rPr>
          <w:rFonts w:ascii="Times New Roman" w:hAnsi="Times New Roman"/>
          <w:sz w:val="24"/>
          <w:szCs w:val="24"/>
        </w:rPr>
        <w:t xml:space="preserve"> Login</w:t>
      </w:r>
      <w:r w:rsidR="00E67140" w:rsidRPr="00E67140">
        <w:rPr>
          <w:rFonts w:ascii="Times New Roman" w:hAnsi="Times New Roman"/>
          <w:sz w:val="24"/>
          <w:szCs w:val="24"/>
        </w:rPr>
        <w:t xml:space="preserve"> - with father's mobile number as Username &amp; Change your password default given by School</w:t>
      </w:r>
      <w:r w:rsidR="000C7395">
        <w:rPr>
          <w:rFonts w:ascii="Times New Roman" w:hAnsi="Times New Roman"/>
          <w:sz w:val="24"/>
          <w:szCs w:val="24"/>
        </w:rPr>
        <w:t xml:space="preserve">.  </w:t>
      </w:r>
      <w:r w:rsidR="00A91FDF" w:rsidRPr="00E67140">
        <w:rPr>
          <w:rFonts w:ascii="Times New Roman" w:hAnsi="Times New Roman"/>
          <w:sz w:val="24"/>
          <w:szCs w:val="24"/>
        </w:rPr>
        <w:t>After</w:t>
      </w:r>
      <w:r w:rsidR="000C7395">
        <w:rPr>
          <w:rFonts w:ascii="Times New Roman" w:hAnsi="Times New Roman"/>
          <w:sz w:val="24"/>
          <w:szCs w:val="24"/>
        </w:rPr>
        <w:t xml:space="preserve"> login check </w:t>
      </w:r>
      <w:r w:rsidR="00E67140" w:rsidRPr="00E67140">
        <w:rPr>
          <w:rFonts w:ascii="Times New Roman" w:hAnsi="Times New Roman"/>
          <w:sz w:val="24"/>
          <w:szCs w:val="24"/>
        </w:rPr>
        <w:t>if your child</w:t>
      </w:r>
      <w:r w:rsidR="000C7395">
        <w:rPr>
          <w:rFonts w:ascii="Times New Roman" w:hAnsi="Times New Roman"/>
          <w:sz w:val="24"/>
          <w:szCs w:val="24"/>
        </w:rPr>
        <w:t xml:space="preserve"> is already added by school </w:t>
      </w:r>
      <w:r w:rsidR="00E67140" w:rsidRPr="00E67140">
        <w:rPr>
          <w:rFonts w:ascii="Times New Roman" w:hAnsi="Times New Roman"/>
          <w:sz w:val="24"/>
          <w:szCs w:val="24"/>
        </w:rPr>
        <w:t xml:space="preserve">then </w:t>
      </w:r>
      <w:r w:rsidR="000C7395" w:rsidRPr="00E67140">
        <w:rPr>
          <w:rFonts w:ascii="Times New Roman" w:hAnsi="Times New Roman"/>
          <w:sz w:val="24"/>
          <w:szCs w:val="24"/>
        </w:rPr>
        <w:t>edit</w:t>
      </w:r>
      <w:r w:rsidR="00E67140" w:rsidRPr="00E67140">
        <w:rPr>
          <w:rFonts w:ascii="Times New Roman" w:hAnsi="Times New Roman"/>
          <w:sz w:val="24"/>
          <w:szCs w:val="24"/>
        </w:rPr>
        <w:t xml:space="preserve"> your child details like Name, Class, Section, </w:t>
      </w:r>
      <w:r w:rsidR="000C7395" w:rsidRPr="00E67140">
        <w:rPr>
          <w:rFonts w:ascii="Times New Roman" w:hAnsi="Times New Roman"/>
          <w:sz w:val="24"/>
          <w:szCs w:val="24"/>
        </w:rPr>
        <w:t>and Bus</w:t>
      </w:r>
      <w:r w:rsidR="00E67140" w:rsidRPr="00E67140">
        <w:rPr>
          <w:rFonts w:ascii="Times New Roman" w:hAnsi="Times New Roman"/>
          <w:sz w:val="24"/>
          <w:szCs w:val="24"/>
        </w:rPr>
        <w:t xml:space="preserve"> Route and select your home location from the map</w:t>
      </w:r>
      <w:r w:rsidR="00E67140">
        <w:t>.</w:t>
      </w:r>
    </w:p>
    <w:p w:rsidR="00EF7307" w:rsidRPr="00185B53" w:rsidRDefault="00EF7307" w:rsidP="00A91FDF">
      <w:pPr>
        <w:tabs>
          <w:tab w:val="left" w:pos="720"/>
        </w:tabs>
        <w:rPr>
          <w:rFonts w:ascii="Times New Roman" w:hAnsi="Times New Roman"/>
          <w:b/>
          <w:sz w:val="26"/>
          <w:szCs w:val="26"/>
        </w:rPr>
      </w:pPr>
    </w:p>
    <w:p w:rsidR="004A6A4C" w:rsidRPr="00AA2E59" w:rsidRDefault="00E67140" w:rsidP="00A91FDF">
      <w:pPr>
        <w:rPr>
          <w:rStyle w:val="Hyperlink"/>
          <w:rFonts w:ascii="Times New Roman" w:hAnsi="Times New Roman"/>
          <w:sz w:val="24"/>
          <w:szCs w:val="24"/>
          <w:shd w:val="clear" w:color="auto" w:fill="FFFFFF"/>
        </w:rPr>
      </w:pPr>
      <w:r w:rsidRPr="00AA2E59">
        <w:rPr>
          <w:rStyle w:val="Hyperlink"/>
          <w:rFonts w:ascii="Times New Roman" w:hAnsi="Times New Roman"/>
          <w:sz w:val="24"/>
          <w:szCs w:val="24"/>
          <w:shd w:val="clear" w:color="auto" w:fill="FFFFFF"/>
        </w:rPr>
        <w:t>https://itunes.apple.com/us/app/smbconnect/id982521901?ls=1&amp;mt=8</w:t>
      </w:r>
    </w:p>
    <w:p w:rsidR="00FE2B3D" w:rsidRDefault="00FE2B3D" w:rsidP="00A91FDF">
      <w:pPr>
        <w:pStyle w:val="ListParagraph"/>
        <w:rPr>
          <w:rStyle w:val="Hyperlink"/>
          <w:rFonts w:ascii="Times New Roman" w:hAnsi="Times New Roman"/>
          <w:color w:val="auto"/>
          <w:sz w:val="26"/>
          <w:szCs w:val="26"/>
        </w:rPr>
      </w:pPr>
    </w:p>
    <w:p w:rsidR="00FE2B3D" w:rsidRDefault="00FE2B3D" w:rsidP="00A91FDF">
      <w:pPr>
        <w:pStyle w:val="ListParagraph"/>
        <w:rPr>
          <w:rStyle w:val="Hyperlink"/>
          <w:rFonts w:ascii="Times New Roman" w:hAnsi="Times New Roman"/>
          <w:color w:val="auto"/>
          <w:sz w:val="26"/>
          <w:szCs w:val="26"/>
        </w:rPr>
      </w:pPr>
    </w:p>
    <w:p w:rsidR="00FE2B3D" w:rsidRPr="004E0E40" w:rsidRDefault="00A91FDF" w:rsidP="00A91FDF">
      <w:pPr>
        <w:rPr>
          <w:rStyle w:val="Hyperlink"/>
          <w:rFonts w:ascii="Times New Roman" w:hAnsi="Times New Roman"/>
          <w:b/>
          <w:color w:val="auto"/>
          <w:sz w:val="26"/>
          <w:szCs w:val="26"/>
          <w:u w:val="none"/>
        </w:rPr>
      </w:pPr>
      <w:r w:rsidRPr="004E0E40">
        <w:rPr>
          <w:rStyle w:val="Hyperlink"/>
          <w:rFonts w:ascii="Times New Roman" w:hAnsi="Times New Roman"/>
          <w:b/>
          <w:color w:val="auto"/>
          <w:sz w:val="26"/>
          <w:szCs w:val="26"/>
          <w:u w:val="none"/>
        </w:rPr>
        <w:t>3.</w:t>
      </w:r>
      <w:r>
        <w:rPr>
          <w:rStyle w:val="Hyperlink"/>
          <w:rFonts w:ascii="Times New Roman" w:hAnsi="Times New Roman"/>
          <w:b/>
          <w:color w:val="auto"/>
          <w:sz w:val="26"/>
          <w:szCs w:val="26"/>
          <w:u w:val="none"/>
        </w:rPr>
        <w:t xml:space="preserve"> b</w:t>
      </w:r>
      <w:r w:rsidR="00E67140">
        <w:rPr>
          <w:rStyle w:val="Hyperlink"/>
          <w:rFonts w:ascii="Times New Roman" w:hAnsi="Times New Roman"/>
          <w:b/>
          <w:color w:val="auto"/>
          <w:sz w:val="26"/>
          <w:szCs w:val="26"/>
          <w:u w:val="none"/>
        </w:rPr>
        <w:t>-</w:t>
      </w:r>
      <w:proofErr w:type="spellStart"/>
      <w:r w:rsidR="00E67140">
        <w:rPr>
          <w:rStyle w:val="Hyperlink"/>
          <w:rFonts w:ascii="Times New Roman" w:hAnsi="Times New Roman"/>
          <w:b/>
          <w:color w:val="auto"/>
          <w:sz w:val="26"/>
          <w:szCs w:val="26"/>
          <w:u w:val="none"/>
        </w:rPr>
        <w:t>ca</w:t>
      </w:r>
      <w:proofErr w:type="spellEnd"/>
      <w:r w:rsidR="000C7395">
        <w:rPr>
          <w:rStyle w:val="Hyperlink"/>
          <w:rFonts w:ascii="Times New Roman" w:hAnsi="Times New Roman"/>
          <w:b/>
          <w:color w:val="auto"/>
          <w:sz w:val="26"/>
          <w:szCs w:val="26"/>
          <w:u w:val="none"/>
        </w:rPr>
        <w:t xml:space="preserve"> </w:t>
      </w:r>
      <w:r w:rsidR="00E67140">
        <w:rPr>
          <w:rStyle w:val="Hyperlink"/>
          <w:rFonts w:ascii="Times New Roman" w:hAnsi="Times New Roman"/>
          <w:b/>
          <w:color w:val="auto"/>
          <w:sz w:val="26"/>
          <w:szCs w:val="26"/>
          <w:u w:val="none"/>
        </w:rPr>
        <w:t>(Business Card)</w:t>
      </w:r>
      <w:r w:rsidR="004E0E40" w:rsidRPr="004E0E40">
        <w:rPr>
          <w:rFonts w:ascii="Times New Roman" w:hAnsi="Times New Roman"/>
          <w:b/>
          <w:sz w:val="26"/>
          <w:szCs w:val="26"/>
        </w:rPr>
        <w:t>:</w:t>
      </w:r>
    </w:p>
    <w:p w:rsidR="00EF7307" w:rsidRDefault="00EF7307" w:rsidP="00A91FDF">
      <w:pPr>
        <w:rPr>
          <w:rStyle w:val="Hyperlink"/>
          <w:rFonts w:ascii="Times New Roman" w:hAnsi="Times New Roman"/>
          <w:color w:val="auto"/>
          <w:sz w:val="26"/>
          <w:szCs w:val="26"/>
          <w:u w:val="none"/>
        </w:rPr>
      </w:pPr>
    </w:p>
    <w:p w:rsidR="004E0E40" w:rsidRPr="00E67140" w:rsidRDefault="00E67140" w:rsidP="00A91FDF">
      <w:pPr>
        <w:ind w:firstLine="720"/>
        <w:rPr>
          <w:rFonts w:ascii="Times New Roman" w:hAnsi="Times New Roman"/>
          <w:sz w:val="24"/>
          <w:szCs w:val="24"/>
          <w:shd w:val="clear" w:color="auto" w:fill="FFFFFF"/>
        </w:rPr>
      </w:pPr>
      <w:r w:rsidRPr="00E67140">
        <w:rPr>
          <w:rFonts w:ascii="Times New Roman" w:hAnsi="Times New Roman"/>
          <w:sz w:val="24"/>
          <w:szCs w:val="24"/>
        </w:rPr>
        <w:t xml:space="preserve">This Application Provide </w:t>
      </w:r>
      <w:proofErr w:type="gramStart"/>
      <w:r w:rsidRPr="00E67140">
        <w:rPr>
          <w:rFonts w:ascii="Times New Roman" w:hAnsi="Times New Roman"/>
          <w:sz w:val="24"/>
          <w:szCs w:val="24"/>
        </w:rPr>
        <w:t>add</w:t>
      </w:r>
      <w:proofErr w:type="gramEnd"/>
      <w:r w:rsidRPr="00E67140">
        <w:rPr>
          <w:rFonts w:ascii="Times New Roman" w:hAnsi="Times New Roman"/>
          <w:sz w:val="24"/>
          <w:szCs w:val="24"/>
        </w:rPr>
        <w:t xml:space="preserve"> the contact details of other person. </w:t>
      </w:r>
      <w:proofErr w:type="gramStart"/>
      <w:r w:rsidRPr="00E67140">
        <w:rPr>
          <w:rFonts w:ascii="Times New Roman" w:hAnsi="Times New Roman"/>
          <w:sz w:val="24"/>
          <w:szCs w:val="24"/>
        </w:rPr>
        <w:t>you</w:t>
      </w:r>
      <w:proofErr w:type="gramEnd"/>
      <w:r w:rsidRPr="00E67140">
        <w:rPr>
          <w:rFonts w:ascii="Times New Roman" w:hAnsi="Times New Roman"/>
          <w:sz w:val="24"/>
          <w:szCs w:val="24"/>
        </w:rPr>
        <w:t xml:space="preserve"> can share your business card with your friends ,family member. </w:t>
      </w:r>
      <w:proofErr w:type="gramStart"/>
      <w:r w:rsidRPr="00E67140">
        <w:rPr>
          <w:rFonts w:ascii="Times New Roman" w:hAnsi="Times New Roman"/>
          <w:sz w:val="24"/>
          <w:szCs w:val="24"/>
        </w:rPr>
        <w:t>you</w:t>
      </w:r>
      <w:proofErr w:type="gramEnd"/>
      <w:r w:rsidRPr="00E67140">
        <w:rPr>
          <w:rFonts w:ascii="Times New Roman" w:hAnsi="Times New Roman"/>
          <w:sz w:val="24"/>
          <w:szCs w:val="24"/>
        </w:rPr>
        <w:t xml:space="preserve"> also create group like friends , family and others ,.. </w:t>
      </w:r>
      <w:proofErr w:type="gramStart"/>
      <w:r w:rsidRPr="00E67140">
        <w:rPr>
          <w:rFonts w:ascii="Times New Roman" w:hAnsi="Times New Roman"/>
          <w:sz w:val="24"/>
          <w:szCs w:val="24"/>
        </w:rPr>
        <w:t>you</w:t>
      </w:r>
      <w:proofErr w:type="gramEnd"/>
      <w:r w:rsidRPr="00E67140">
        <w:rPr>
          <w:rFonts w:ascii="Times New Roman" w:hAnsi="Times New Roman"/>
          <w:sz w:val="24"/>
          <w:szCs w:val="24"/>
        </w:rPr>
        <w:t xml:space="preserve"> can set your profile for sharing only few information or all information</w:t>
      </w:r>
    </w:p>
    <w:p w:rsidR="004E0E40" w:rsidRPr="004E0E40" w:rsidRDefault="004E0E40" w:rsidP="00A91FDF">
      <w:pPr>
        <w:rPr>
          <w:rFonts w:ascii="Times New Roman" w:hAnsi="Times New Roman"/>
          <w:sz w:val="26"/>
          <w:szCs w:val="26"/>
          <w:shd w:val="clear" w:color="auto" w:fill="FFFFFF"/>
        </w:rPr>
      </w:pPr>
    </w:p>
    <w:p w:rsidR="00EF7307" w:rsidRPr="00AA2E59" w:rsidRDefault="00E67140" w:rsidP="00A91FDF">
      <w:pPr>
        <w:rPr>
          <w:rStyle w:val="Hyperlink"/>
          <w:rFonts w:ascii="Times New Roman" w:hAnsi="Times New Roman"/>
          <w:sz w:val="24"/>
          <w:szCs w:val="24"/>
          <w:shd w:val="clear" w:color="auto" w:fill="FFFFFF"/>
        </w:rPr>
      </w:pPr>
      <w:r w:rsidRPr="00AA2E59">
        <w:rPr>
          <w:rStyle w:val="Hyperlink"/>
          <w:rFonts w:ascii="Times New Roman" w:hAnsi="Times New Roman"/>
          <w:sz w:val="24"/>
          <w:szCs w:val="24"/>
          <w:shd w:val="clear" w:color="auto" w:fill="FFFFFF"/>
        </w:rPr>
        <w:t>https://itunes.apple.com/in/app/bca/id882404249?mt=8</w:t>
      </w:r>
    </w:p>
    <w:p w:rsidR="00EF7307" w:rsidRDefault="00EF7307" w:rsidP="00A91FDF"/>
    <w:p w:rsidR="00A924BD" w:rsidRDefault="00A924BD" w:rsidP="00A91FDF"/>
    <w:p w:rsidR="00EF7307" w:rsidRDefault="00A91FDF" w:rsidP="00A91FDF">
      <w:pPr>
        <w:rPr>
          <w:rFonts w:ascii="Times New Roman" w:hAnsi="Times New Roman"/>
          <w:b/>
          <w:bCs/>
          <w:color w:val="474747"/>
          <w:sz w:val="26"/>
          <w:szCs w:val="26"/>
          <w:shd w:val="clear" w:color="auto" w:fill="FFFFFF"/>
        </w:rPr>
      </w:pPr>
      <w:r w:rsidRPr="00A55BA4">
        <w:rPr>
          <w:rFonts w:ascii="Times New Roman" w:hAnsi="Times New Roman"/>
          <w:b/>
          <w:bCs/>
          <w:sz w:val="26"/>
          <w:szCs w:val="26"/>
          <w:shd w:val="clear" w:color="auto" w:fill="FFFFFF"/>
        </w:rPr>
        <w:t>4.</w:t>
      </w:r>
      <w:r>
        <w:rPr>
          <w:rFonts w:ascii="Times New Roman" w:hAnsi="Times New Roman"/>
          <w:b/>
          <w:bCs/>
          <w:sz w:val="26"/>
          <w:szCs w:val="26"/>
          <w:shd w:val="clear" w:color="auto" w:fill="FFFFFF"/>
        </w:rPr>
        <w:t xml:space="preserve"> </w:t>
      </w:r>
      <w:proofErr w:type="spellStart"/>
      <w:r>
        <w:rPr>
          <w:rFonts w:ascii="Times New Roman" w:hAnsi="Times New Roman"/>
          <w:b/>
          <w:bCs/>
          <w:sz w:val="26"/>
          <w:szCs w:val="26"/>
          <w:shd w:val="clear" w:color="auto" w:fill="FFFFFF"/>
        </w:rPr>
        <w:t>Mazar</w:t>
      </w:r>
      <w:proofErr w:type="spellEnd"/>
      <w:r w:rsidR="00E67140">
        <w:rPr>
          <w:rFonts w:ascii="Times New Roman" w:hAnsi="Times New Roman"/>
          <w:b/>
          <w:bCs/>
          <w:sz w:val="26"/>
          <w:szCs w:val="26"/>
          <w:shd w:val="clear" w:color="auto" w:fill="FFFFFF"/>
        </w:rPr>
        <w:t xml:space="preserve"> e </w:t>
      </w:r>
      <w:proofErr w:type="spellStart"/>
      <w:r w:rsidR="00E67140">
        <w:rPr>
          <w:rFonts w:ascii="Times New Roman" w:hAnsi="Times New Roman"/>
          <w:b/>
          <w:bCs/>
          <w:sz w:val="26"/>
          <w:szCs w:val="26"/>
          <w:shd w:val="clear" w:color="auto" w:fill="FFFFFF"/>
        </w:rPr>
        <w:t>Qutbi</w:t>
      </w:r>
      <w:proofErr w:type="spellEnd"/>
      <w:r w:rsidR="00B9561B">
        <w:rPr>
          <w:rFonts w:ascii="Times New Roman" w:hAnsi="Times New Roman"/>
          <w:b/>
          <w:bCs/>
          <w:sz w:val="26"/>
          <w:szCs w:val="26"/>
          <w:shd w:val="clear" w:color="auto" w:fill="FFFFFF"/>
        </w:rPr>
        <w:t xml:space="preserve"> </w:t>
      </w:r>
      <w:r w:rsidR="004E0E40" w:rsidRPr="004E0E40">
        <w:rPr>
          <w:rFonts w:ascii="Times New Roman" w:hAnsi="Times New Roman"/>
          <w:b/>
          <w:sz w:val="26"/>
          <w:szCs w:val="26"/>
        </w:rPr>
        <w:t xml:space="preserve">(iPhone &amp; </w:t>
      </w:r>
      <w:proofErr w:type="spellStart"/>
      <w:r w:rsidR="004E0E40" w:rsidRPr="004E0E40">
        <w:rPr>
          <w:rFonts w:ascii="Times New Roman" w:hAnsi="Times New Roman"/>
          <w:b/>
          <w:sz w:val="26"/>
          <w:szCs w:val="26"/>
        </w:rPr>
        <w:t>iPad</w:t>
      </w:r>
      <w:proofErr w:type="spellEnd"/>
      <w:r w:rsidR="004E0E40" w:rsidRPr="004E0E40">
        <w:rPr>
          <w:rFonts w:ascii="Times New Roman" w:hAnsi="Times New Roman"/>
          <w:b/>
          <w:sz w:val="26"/>
          <w:szCs w:val="26"/>
        </w:rPr>
        <w:t>):</w:t>
      </w:r>
    </w:p>
    <w:p w:rsidR="00E67140" w:rsidRPr="00E67140" w:rsidRDefault="00E67140" w:rsidP="00A91FDF">
      <w:pPr>
        <w:rPr>
          <w:rFonts w:ascii="Times New Roman" w:hAnsi="Times New Roman"/>
          <w:b/>
          <w:bCs/>
          <w:color w:val="474747"/>
          <w:sz w:val="26"/>
          <w:szCs w:val="26"/>
          <w:shd w:val="clear" w:color="auto" w:fill="FFFFFF"/>
        </w:rPr>
      </w:pPr>
    </w:p>
    <w:p w:rsidR="00E67140" w:rsidRPr="00E67140" w:rsidRDefault="00E67140" w:rsidP="00A91FDF">
      <w:pPr>
        <w:ind w:firstLine="720"/>
        <w:jc w:val="left"/>
        <w:rPr>
          <w:rFonts w:ascii="Times New Roman" w:eastAsia="Times New Roman" w:hAnsi="Times New Roman"/>
          <w:color w:val="00000A"/>
          <w:sz w:val="24"/>
          <w:szCs w:val="24"/>
          <w:shd w:val="clear" w:color="050000" w:fill="auto"/>
        </w:rPr>
      </w:pPr>
      <w:proofErr w:type="spellStart"/>
      <w:r w:rsidRPr="00E67140">
        <w:rPr>
          <w:rFonts w:ascii="Times New Roman" w:eastAsia="Times New Roman" w:hAnsi="Times New Roman"/>
          <w:color w:val="00000A"/>
          <w:sz w:val="24"/>
          <w:szCs w:val="24"/>
          <w:shd w:val="clear" w:color="050000" w:fill="auto"/>
        </w:rPr>
        <w:t>Qutbimazar</w:t>
      </w:r>
      <w:proofErr w:type="spellEnd"/>
      <w:r w:rsidRPr="00E67140">
        <w:rPr>
          <w:rFonts w:ascii="Times New Roman" w:eastAsia="Times New Roman" w:hAnsi="Times New Roman"/>
          <w:color w:val="00000A"/>
          <w:sz w:val="24"/>
          <w:szCs w:val="24"/>
          <w:shd w:val="clear" w:color="050000" w:fill="auto"/>
        </w:rPr>
        <w:t xml:space="preserve"> easiest way to reach </w:t>
      </w:r>
      <w:proofErr w:type="spellStart"/>
      <w:r w:rsidRPr="00E67140">
        <w:rPr>
          <w:rFonts w:ascii="Times New Roman" w:eastAsia="Times New Roman" w:hAnsi="Times New Roman"/>
          <w:color w:val="00000A"/>
          <w:sz w:val="24"/>
          <w:szCs w:val="24"/>
          <w:shd w:val="clear" w:color="050000" w:fill="auto"/>
        </w:rPr>
        <w:t>mazars</w:t>
      </w:r>
      <w:proofErr w:type="spellEnd"/>
      <w:r w:rsidRPr="00E67140">
        <w:rPr>
          <w:rFonts w:ascii="Times New Roman" w:eastAsia="Times New Roman" w:hAnsi="Times New Roman"/>
          <w:color w:val="00000A"/>
          <w:sz w:val="24"/>
          <w:szCs w:val="24"/>
          <w:shd w:val="clear" w:color="050000" w:fill="auto"/>
        </w:rPr>
        <w:t xml:space="preserve"> in </w:t>
      </w:r>
      <w:proofErr w:type="spellStart"/>
      <w:proofErr w:type="gramStart"/>
      <w:r w:rsidRPr="00E67140">
        <w:rPr>
          <w:rFonts w:ascii="Times New Roman" w:eastAsia="Times New Roman" w:hAnsi="Times New Roman"/>
          <w:color w:val="00000A"/>
          <w:sz w:val="24"/>
          <w:szCs w:val="24"/>
          <w:shd w:val="clear" w:color="050000" w:fill="auto"/>
        </w:rPr>
        <w:t>ahmedabad</w:t>
      </w:r>
      <w:proofErr w:type="spellEnd"/>
      <w:proofErr w:type="gramEnd"/>
      <w:r w:rsidRPr="00E67140">
        <w:rPr>
          <w:rFonts w:ascii="Times New Roman" w:eastAsia="Times New Roman" w:hAnsi="Times New Roman"/>
          <w:color w:val="00000A"/>
          <w:sz w:val="24"/>
          <w:szCs w:val="24"/>
          <w:shd w:val="clear" w:color="050000" w:fill="auto"/>
        </w:rPr>
        <w:t xml:space="preserve"> and also all over in Gujarat, It gives you direction of </w:t>
      </w:r>
      <w:proofErr w:type="spellStart"/>
      <w:r w:rsidRPr="00E67140">
        <w:rPr>
          <w:rFonts w:ascii="Times New Roman" w:eastAsia="Times New Roman" w:hAnsi="Times New Roman"/>
          <w:color w:val="00000A"/>
          <w:sz w:val="24"/>
          <w:szCs w:val="24"/>
          <w:shd w:val="clear" w:color="050000" w:fill="auto"/>
        </w:rPr>
        <w:t>mazars</w:t>
      </w:r>
      <w:proofErr w:type="spellEnd"/>
      <w:r w:rsidRPr="00E67140">
        <w:rPr>
          <w:rFonts w:ascii="Times New Roman" w:eastAsia="Times New Roman" w:hAnsi="Times New Roman"/>
          <w:color w:val="00000A"/>
          <w:sz w:val="24"/>
          <w:szCs w:val="24"/>
          <w:shd w:val="clear" w:color="050000" w:fill="auto"/>
        </w:rPr>
        <w:t xml:space="preserve"> or </w:t>
      </w:r>
      <w:proofErr w:type="spellStart"/>
      <w:r w:rsidRPr="00E67140">
        <w:rPr>
          <w:rFonts w:ascii="Times New Roman" w:eastAsia="Times New Roman" w:hAnsi="Times New Roman"/>
          <w:color w:val="00000A"/>
          <w:sz w:val="24"/>
          <w:szCs w:val="24"/>
          <w:shd w:val="clear" w:color="050000" w:fill="auto"/>
        </w:rPr>
        <w:t>Ziyarats</w:t>
      </w:r>
      <w:proofErr w:type="spellEnd"/>
      <w:r w:rsidRPr="00E67140">
        <w:rPr>
          <w:rFonts w:ascii="Times New Roman" w:eastAsia="Times New Roman" w:hAnsi="Times New Roman"/>
          <w:color w:val="00000A"/>
          <w:sz w:val="24"/>
          <w:szCs w:val="24"/>
          <w:shd w:val="clear" w:color="050000" w:fill="auto"/>
        </w:rPr>
        <w:t xml:space="preserve"> using GPS system, and for new </w:t>
      </w:r>
      <w:proofErr w:type="spellStart"/>
      <w:r w:rsidRPr="00E67140">
        <w:rPr>
          <w:rFonts w:ascii="Times New Roman" w:eastAsia="Times New Roman" w:hAnsi="Times New Roman"/>
          <w:color w:val="00000A"/>
          <w:sz w:val="24"/>
          <w:szCs w:val="24"/>
          <w:shd w:val="clear" w:color="050000" w:fill="auto"/>
        </w:rPr>
        <w:t>momins</w:t>
      </w:r>
      <w:proofErr w:type="spellEnd"/>
      <w:r w:rsidRPr="00E67140">
        <w:rPr>
          <w:rFonts w:ascii="Times New Roman" w:eastAsia="Times New Roman" w:hAnsi="Times New Roman"/>
          <w:color w:val="00000A"/>
          <w:sz w:val="24"/>
          <w:szCs w:val="24"/>
          <w:shd w:val="clear" w:color="050000" w:fill="auto"/>
        </w:rPr>
        <w:t xml:space="preserve"> in city its quite comfortable to reach at </w:t>
      </w:r>
      <w:proofErr w:type="spellStart"/>
      <w:r w:rsidRPr="00E67140">
        <w:rPr>
          <w:rFonts w:ascii="Times New Roman" w:eastAsia="Times New Roman" w:hAnsi="Times New Roman"/>
          <w:color w:val="00000A"/>
          <w:sz w:val="24"/>
          <w:szCs w:val="24"/>
          <w:shd w:val="clear" w:color="050000" w:fill="auto"/>
        </w:rPr>
        <w:t>destination.its</w:t>
      </w:r>
      <w:proofErr w:type="spellEnd"/>
      <w:r w:rsidRPr="00E67140">
        <w:rPr>
          <w:rFonts w:ascii="Times New Roman" w:eastAsia="Times New Roman" w:hAnsi="Times New Roman"/>
          <w:color w:val="00000A"/>
          <w:sz w:val="24"/>
          <w:szCs w:val="24"/>
          <w:shd w:val="clear" w:color="050000" w:fill="auto"/>
        </w:rPr>
        <w:t xml:space="preserve"> also give history about MEQ and </w:t>
      </w:r>
      <w:proofErr w:type="spellStart"/>
      <w:r w:rsidRPr="00E67140">
        <w:rPr>
          <w:rFonts w:ascii="Times New Roman" w:eastAsia="Times New Roman" w:hAnsi="Times New Roman"/>
          <w:color w:val="00000A"/>
          <w:sz w:val="24"/>
          <w:szCs w:val="24"/>
          <w:shd w:val="clear" w:color="050000" w:fill="auto"/>
        </w:rPr>
        <w:t>AtraatZiyarat</w:t>
      </w:r>
      <w:proofErr w:type="spellEnd"/>
      <w:r w:rsidRPr="00E67140">
        <w:rPr>
          <w:rFonts w:ascii="Times New Roman" w:eastAsia="Times New Roman" w:hAnsi="Times New Roman"/>
          <w:color w:val="00000A"/>
          <w:sz w:val="24"/>
          <w:szCs w:val="24"/>
          <w:shd w:val="clear" w:color="050000" w:fill="auto"/>
        </w:rPr>
        <w:t>.</w:t>
      </w:r>
    </w:p>
    <w:p w:rsidR="00EF7307" w:rsidRDefault="00EF7307" w:rsidP="00A91FDF">
      <w:pPr>
        <w:rPr>
          <w:rFonts w:ascii="Times New Roman" w:hAnsi="Times New Roman"/>
          <w:sz w:val="26"/>
          <w:szCs w:val="26"/>
          <w:shd w:val="clear" w:color="auto" w:fill="FFFFFF"/>
        </w:rPr>
      </w:pPr>
    </w:p>
    <w:p w:rsidR="00E67140" w:rsidRDefault="00E47076" w:rsidP="00A91FDF">
      <w:pPr>
        <w:rPr>
          <w:rFonts w:ascii="Times New Roman" w:hAnsi="Times New Roman"/>
          <w:color w:val="4F81BD" w:themeColor="accent1"/>
          <w:sz w:val="26"/>
          <w:szCs w:val="26"/>
          <w:u w:val="single"/>
          <w:shd w:val="clear" w:color="auto" w:fill="FFFFFF"/>
        </w:rPr>
      </w:pPr>
      <w:hyperlink r:id="rId8" w:history="1">
        <w:r w:rsidR="000C7395" w:rsidRPr="001F3D6A">
          <w:rPr>
            <w:rStyle w:val="Hyperlink"/>
            <w:rFonts w:ascii="Times New Roman" w:hAnsi="Times New Roman"/>
            <w:sz w:val="26"/>
            <w:szCs w:val="26"/>
            <w:shd w:val="clear" w:color="auto" w:fill="FFFFFF"/>
          </w:rPr>
          <w:t>https://itunes.apple.com/us/app/mazar-e-qutbi/id982740904?ls=1&amp;mt=8</w:t>
        </w:r>
      </w:hyperlink>
    </w:p>
    <w:p w:rsidR="000C7395" w:rsidRDefault="000C7395" w:rsidP="00A91FDF">
      <w:pPr>
        <w:rPr>
          <w:rFonts w:ascii="Times New Roman" w:hAnsi="Times New Roman"/>
          <w:color w:val="4F81BD" w:themeColor="accent1"/>
          <w:sz w:val="26"/>
          <w:szCs w:val="26"/>
          <w:u w:val="single"/>
          <w:shd w:val="clear" w:color="auto" w:fill="FFFFFF"/>
        </w:rPr>
      </w:pPr>
    </w:p>
    <w:p w:rsidR="00852426" w:rsidRDefault="00852426" w:rsidP="00AA702B">
      <w:pPr>
        <w:rPr>
          <w:rFonts w:ascii="Times New Roman" w:hAnsi="Times New Roman"/>
          <w:b/>
          <w:bCs/>
          <w:sz w:val="26"/>
          <w:szCs w:val="26"/>
          <w:shd w:val="clear" w:color="auto" w:fill="FFFFFF"/>
        </w:rPr>
      </w:pPr>
    </w:p>
    <w:p w:rsidR="00852426" w:rsidRDefault="00852426" w:rsidP="00AA702B">
      <w:pPr>
        <w:rPr>
          <w:rFonts w:ascii="Times New Roman" w:hAnsi="Times New Roman"/>
          <w:b/>
          <w:bCs/>
          <w:sz w:val="26"/>
          <w:szCs w:val="26"/>
          <w:shd w:val="clear" w:color="auto" w:fill="FFFFFF"/>
        </w:rPr>
      </w:pPr>
    </w:p>
    <w:p w:rsidR="00852426" w:rsidRDefault="00852426" w:rsidP="00AA702B">
      <w:pPr>
        <w:rPr>
          <w:rFonts w:ascii="Times New Roman" w:hAnsi="Times New Roman"/>
          <w:b/>
          <w:bCs/>
          <w:sz w:val="26"/>
          <w:szCs w:val="26"/>
          <w:shd w:val="clear" w:color="auto" w:fill="FFFFFF"/>
        </w:rPr>
      </w:pPr>
    </w:p>
    <w:p w:rsidR="00852426" w:rsidRDefault="00852426" w:rsidP="00AA702B">
      <w:pPr>
        <w:rPr>
          <w:rFonts w:ascii="Times New Roman" w:hAnsi="Times New Roman"/>
          <w:b/>
          <w:bCs/>
          <w:sz w:val="26"/>
          <w:szCs w:val="26"/>
          <w:shd w:val="clear" w:color="auto" w:fill="FFFFFF"/>
        </w:rPr>
      </w:pPr>
    </w:p>
    <w:p w:rsidR="00852426" w:rsidRDefault="00852426" w:rsidP="00AA702B">
      <w:pPr>
        <w:rPr>
          <w:rFonts w:ascii="Times New Roman" w:hAnsi="Times New Roman"/>
          <w:b/>
          <w:bCs/>
          <w:sz w:val="26"/>
          <w:szCs w:val="26"/>
          <w:shd w:val="clear" w:color="auto" w:fill="FFFFFF"/>
        </w:rPr>
      </w:pPr>
    </w:p>
    <w:p w:rsidR="00AA702B" w:rsidRDefault="00AA702B" w:rsidP="00AA702B">
      <w:pPr>
        <w:rPr>
          <w:rFonts w:ascii="Times New Roman" w:hAnsi="Times New Roman"/>
          <w:b/>
          <w:sz w:val="26"/>
          <w:szCs w:val="26"/>
        </w:rPr>
      </w:pPr>
      <w:r>
        <w:rPr>
          <w:rFonts w:ascii="Times New Roman" w:hAnsi="Times New Roman"/>
          <w:b/>
          <w:bCs/>
          <w:sz w:val="26"/>
          <w:szCs w:val="26"/>
          <w:shd w:val="clear" w:color="auto" w:fill="FFFFFF"/>
        </w:rPr>
        <w:t>5</w:t>
      </w:r>
      <w:r w:rsidRPr="00A55BA4">
        <w:rPr>
          <w:rFonts w:ascii="Times New Roman" w:hAnsi="Times New Roman"/>
          <w:b/>
          <w:bCs/>
          <w:sz w:val="26"/>
          <w:szCs w:val="26"/>
          <w:shd w:val="clear" w:color="auto" w:fill="FFFFFF"/>
        </w:rPr>
        <w:t>.</w:t>
      </w:r>
      <w:r>
        <w:rPr>
          <w:rFonts w:ascii="Times New Roman" w:hAnsi="Times New Roman"/>
          <w:b/>
          <w:bCs/>
          <w:sz w:val="26"/>
          <w:szCs w:val="26"/>
          <w:shd w:val="clear" w:color="auto" w:fill="FFFFFF"/>
        </w:rPr>
        <w:t xml:space="preserve"> Other Application Links</w:t>
      </w:r>
      <w:r w:rsidRPr="004E0E40">
        <w:rPr>
          <w:rFonts w:ascii="Times New Roman" w:hAnsi="Times New Roman"/>
          <w:b/>
          <w:sz w:val="26"/>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46"/>
        <w:gridCol w:w="7270"/>
      </w:tblGrid>
      <w:tr w:rsidR="00AA702B" w:rsidTr="00852426">
        <w:tc>
          <w:tcPr>
            <w:tcW w:w="2235" w:type="dxa"/>
          </w:tcPr>
          <w:p w:rsidR="00AA702B" w:rsidRPr="00AA702B" w:rsidRDefault="00AA702B" w:rsidP="00AA702B">
            <w:pPr>
              <w:jc w:val="center"/>
              <w:rPr>
                <w:rFonts w:ascii="Garamond" w:hAnsi="Garamond"/>
                <w:b/>
                <w:sz w:val="21"/>
              </w:rPr>
            </w:pPr>
          </w:p>
        </w:tc>
        <w:tc>
          <w:tcPr>
            <w:tcW w:w="7881" w:type="dxa"/>
          </w:tcPr>
          <w:p w:rsidR="00AA702B" w:rsidRPr="00AA702B" w:rsidRDefault="00AA702B" w:rsidP="00AA702B">
            <w:pPr>
              <w:jc w:val="center"/>
              <w:rPr>
                <w:rFonts w:ascii="Garamond" w:hAnsi="Garamond"/>
                <w:b/>
                <w:sz w:val="21"/>
              </w:rPr>
            </w:pPr>
          </w:p>
        </w:tc>
      </w:tr>
      <w:tr w:rsidR="00AA702B" w:rsidTr="00852426">
        <w:tc>
          <w:tcPr>
            <w:tcW w:w="2235" w:type="dxa"/>
          </w:tcPr>
          <w:p w:rsidR="00AA702B" w:rsidRPr="00852426" w:rsidRDefault="00AA702B" w:rsidP="00852426">
            <w:pPr>
              <w:pStyle w:val="ListParagraph"/>
              <w:numPr>
                <w:ilvl w:val="0"/>
                <w:numId w:val="23"/>
              </w:numPr>
              <w:rPr>
                <w:rFonts w:ascii="Times New Roman" w:hAnsi="Times New Roman"/>
                <w:b/>
                <w:bCs/>
                <w:color w:val="474747"/>
                <w:sz w:val="26"/>
                <w:szCs w:val="26"/>
                <w:shd w:val="clear" w:color="auto" w:fill="FFFFFF"/>
              </w:rPr>
            </w:pPr>
            <w:proofErr w:type="spellStart"/>
            <w:r w:rsidRPr="00852426">
              <w:rPr>
                <w:rFonts w:eastAsia="Times New Roman"/>
                <w:color w:val="00000A"/>
                <w:sz w:val="22"/>
                <w:shd w:val="clear" w:color="050000" w:fill="auto"/>
              </w:rPr>
              <w:t>Simphony</w:t>
            </w:r>
            <w:proofErr w:type="spellEnd"/>
          </w:p>
        </w:tc>
        <w:tc>
          <w:tcPr>
            <w:tcW w:w="7881" w:type="dxa"/>
          </w:tcPr>
          <w:p w:rsidR="00AA702B" w:rsidRDefault="00E47076" w:rsidP="00AA702B">
            <w:pPr>
              <w:rPr>
                <w:rFonts w:ascii="Times New Roman" w:hAnsi="Times New Roman"/>
                <w:b/>
                <w:bCs/>
                <w:color w:val="474747"/>
                <w:sz w:val="26"/>
                <w:szCs w:val="26"/>
                <w:shd w:val="clear" w:color="auto" w:fill="FFFFFF"/>
              </w:rPr>
            </w:pPr>
            <w:hyperlink r:id="rId9" w:history="1">
              <w:r w:rsidR="00AA702B">
                <w:rPr>
                  <w:rFonts w:ascii="Tahoma" w:eastAsia="Tahoma" w:hAnsi="Tahoma" w:cs="Tahoma"/>
                  <w:color w:val="0000FF"/>
                  <w:u w:val="single"/>
                  <w:shd w:val="clear" w:color="060000" w:fill="auto"/>
                </w:rPr>
                <w:t>https://itunes.apple.com/in/app/symphony-feedback/id898543726?mt=8</w:t>
              </w:r>
            </w:hyperlink>
          </w:p>
        </w:tc>
      </w:tr>
      <w:tr w:rsidR="00AA702B" w:rsidTr="00852426">
        <w:tc>
          <w:tcPr>
            <w:tcW w:w="2235" w:type="dxa"/>
          </w:tcPr>
          <w:p w:rsidR="00AA702B" w:rsidRPr="00852426" w:rsidRDefault="00AA702B" w:rsidP="00852426">
            <w:pPr>
              <w:pStyle w:val="ListParagraph"/>
              <w:numPr>
                <w:ilvl w:val="0"/>
                <w:numId w:val="23"/>
              </w:numPr>
              <w:rPr>
                <w:rFonts w:ascii="Times New Roman" w:hAnsi="Times New Roman"/>
                <w:b/>
                <w:bCs/>
                <w:color w:val="474747"/>
                <w:sz w:val="26"/>
                <w:szCs w:val="26"/>
                <w:shd w:val="clear" w:color="auto" w:fill="FFFFFF"/>
              </w:rPr>
            </w:pPr>
            <w:r w:rsidRPr="00852426">
              <w:rPr>
                <w:rFonts w:eastAsia="Times New Roman"/>
                <w:color w:val="00000A"/>
                <w:sz w:val="22"/>
                <w:shd w:val="clear" w:color="050000" w:fill="auto"/>
              </w:rPr>
              <w:t>Sara</w:t>
            </w:r>
          </w:p>
        </w:tc>
        <w:tc>
          <w:tcPr>
            <w:tcW w:w="7881" w:type="dxa"/>
          </w:tcPr>
          <w:p w:rsidR="00AA702B" w:rsidRDefault="00E47076" w:rsidP="00AA702B">
            <w:pPr>
              <w:rPr>
                <w:rFonts w:ascii="Times New Roman" w:hAnsi="Times New Roman"/>
                <w:b/>
                <w:bCs/>
                <w:color w:val="474747"/>
                <w:sz w:val="26"/>
                <w:szCs w:val="26"/>
                <w:shd w:val="clear" w:color="auto" w:fill="FFFFFF"/>
              </w:rPr>
            </w:pPr>
            <w:hyperlink r:id="rId10" w:history="1">
              <w:r w:rsidR="00AA702B">
                <w:rPr>
                  <w:rFonts w:ascii="Tahoma" w:eastAsia="Tahoma" w:hAnsi="Tahoma" w:cs="Tahoma"/>
                  <w:color w:val="0000FF"/>
                  <w:u w:val="single"/>
                  <w:shd w:val="clear" w:color="060000" w:fill="auto"/>
                </w:rPr>
                <w:t>https://itunes.apple.com/in/app/sara./id645242099?mt=8</w:t>
              </w:r>
            </w:hyperlink>
          </w:p>
        </w:tc>
      </w:tr>
      <w:tr w:rsidR="00AA702B" w:rsidTr="00852426">
        <w:tc>
          <w:tcPr>
            <w:tcW w:w="2235" w:type="dxa"/>
          </w:tcPr>
          <w:p w:rsidR="00AA702B" w:rsidRPr="00852426" w:rsidRDefault="00AA702B" w:rsidP="00852426">
            <w:pPr>
              <w:pStyle w:val="ListParagraph"/>
              <w:numPr>
                <w:ilvl w:val="0"/>
                <w:numId w:val="23"/>
              </w:numPr>
              <w:rPr>
                <w:rFonts w:ascii="Times New Roman" w:hAnsi="Times New Roman"/>
                <w:b/>
                <w:bCs/>
                <w:color w:val="474747"/>
                <w:sz w:val="26"/>
                <w:szCs w:val="26"/>
                <w:shd w:val="clear" w:color="auto" w:fill="FFFFFF"/>
              </w:rPr>
            </w:pPr>
            <w:r w:rsidRPr="00852426">
              <w:rPr>
                <w:rFonts w:eastAsia="Times New Roman"/>
                <w:color w:val="00000A"/>
                <w:sz w:val="22"/>
                <w:szCs w:val="22"/>
                <w:shd w:val="clear" w:color="060000" w:fill="auto"/>
              </w:rPr>
              <w:t>School</w:t>
            </w:r>
            <w:r w:rsidRPr="00852426">
              <w:rPr>
                <w:rFonts w:eastAsia="Times New Roman"/>
                <w:b/>
                <w:color w:val="00000A"/>
                <w:shd w:val="clear" w:color="060000" w:fill="auto"/>
              </w:rPr>
              <w:t xml:space="preserve"> </w:t>
            </w:r>
            <w:proofErr w:type="spellStart"/>
            <w:r w:rsidRPr="00852426">
              <w:rPr>
                <w:rFonts w:eastAsia="Times New Roman"/>
                <w:color w:val="00000A"/>
                <w:sz w:val="22"/>
                <w:shd w:val="clear" w:color="050000" w:fill="auto"/>
              </w:rPr>
              <w:t>AlmanApp</w:t>
            </w:r>
            <w:proofErr w:type="spellEnd"/>
          </w:p>
        </w:tc>
        <w:tc>
          <w:tcPr>
            <w:tcW w:w="7881" w:type="dxa"/>
          </w:tcPr>
          <w:p w:rsidR="00AA702B" w:rsidRDefault="00E47076" w:rsidP="00AA702B">
            <w:pPr>
              <w:rPr>
                <w:rFonts w:ascii="Times New Roman" w:hAnsi="Times New Roman"/>
                <w:b/>
                <w:bCs/>
                <w:color w:val="474747"/>
                <w:sz w:val="26"/>
                <w:szCs w:val="26"/>
                <w:shd w:val="clear" w:color="auto" w:fill="FFFFFF"/>
              </w:rPr>
            </w:pPr>
            <w:hyperlink r:id="rId11" w:history="1">
              <w:r w:rsidR="00AA702B" w:rsidRPr="008D6FD2">
                <w:rPr>
                  <w:rFonts w:ascii="Tahoma" w:eastAsia="Tahoma" w:hAnsi="Tahoma" w:cs="Tahoma"/>
                  <w:color w:val="0000FF"/>
                  <w:u w:val="single"/>
                  <w:shd w:val="clear" w:color="060000" w:fill="auto"/>
                </w:rPr>
                <w:t>https://itunes.apple.com/in/app/school-almanapp/id913065045?mt=8</w:t>
              </w:r>
            </w:hyperlink>
          </w:p>
        </w:tc>
      </w:tr>
      <w:tr w:rsidR="00AA702B" w:rsidTr="00852426">
        <w:tc>
          <w:tcPr>
            <w:tcW w:w="2235" w:type="dxa"/>
          </w:tcPr>
          <w:p w:rsidR="00AA702B" w:rsidRPr="00852426" w:rsidRDefault="00703E09" w:rsidP="00852426">
            <w:pPr>
              <w:pStyle w:val="ListParagraph"/>
              <w:numPr>
                <w:ilvl w:val="0"/>
                <w:numId w:val="23"/>
              </w:numPr>
              <w:rPr>
                <w:rFonts w:ascii="Times New Roman" w:hAnsi="Times New Roman"/>
                <w:b/>
                <w:bCs/>
                <w:color w:val="474747"/>
                <w:sz w:val="26"/>
                <w:szCs w:val="26"/>
                <w:shd w:val="clear" w:color="auto" w:fill="FFFFFF"/>
              </w:rPr>
            </w:pPr>
            <w:proofErr w:type="spellStart"/>
            <w:r w:rsidRPr="00852426">
              <w:rPr>
                <w:rFonts w:eastAsia="Times New Roman"/>
                <w:color w:val="00000A"/>
                <w:sz w:val="22"/>
                <w:shd w:val="clear" w:color="050000" w:fill="auto"/>
              </w:rPr>
              <w:t>AlmanappAdmin</w:t>
            </w:r>
            <w:proofErr w:type="spellEnd"/>
          </w:p>
        </w:tc>
        <w:tc>
          <w:tcPr>
            <w:tcW w:w="7881" w:type="dxa"/>
          </w:tcPr>
          <w:p w:rsidR="00AA702B" w:rsidRDefault="00E47076" w:rsidP="00AA702B">
            <w:pPr>
              <w:rPr>
                <w:rFonts w:ascii="Times New Roman" w:hAnsi="Times New Roman"/>
                <w:b/>
                <w:bCs/>
                <w:color w:val="474747"/>
                <w:sz w:val="26"/>
                <w:szCs w:val="26"/>
                <w:shd w:val="clear" w:color="auto" w:fill="FFFFFF"/>
              </w:rPr>
            </w:pPr>
            <w:hyperlink r:id="rId12" w:history="1">
              <w:r w:rsidR="00703E09">
                <w:rPr>
                  <w:rFonts w:ascii="Tahoma" w:eastAsia="Tahoma" w:hAnsi="Tahoma" w:cs="Tahoma"/>
                  <w:color w:val="0000FF"/>
                  <w:u w:val="single"/>
                  <w:shd w:val="clear" w:color="060000" w:fill="auto"/>
                </w:rPr>
                <w:t>https://itunes.apple.com/in/app/almanapp-school-admin/id931910313?mt=8</w:t>
              </w:r>
            </w:hyperlink>
          </w:p>
        </w:tc>
      </w:tr>
      <w:tr w:rsidR="00AA702B" w:rsidTr="00852426">
        <w:tc>
          <w:tcPr>
            <w:tcW w:w="2235" w:type="dxa"/>
          </w:tcPr>
          <w:p w:rsidR="00AA702B" w:rsidRPr="00852426" w:rsidRDefault="00703E09" w:rsidP="00852426">
            <w:pPr>
              <w:pStyle w:val="ListParagraph"/>
              <w:numPr>
                <w:ilvl w:val="0"/>
                <w:numId w:val="23"/>
              </w:numPr>
              <w:rPr>
                <w:rFonts w:ascii="Times New Roman" w:hAnsi="Times New Roman"/>
                <w:b/>
                <w:bCs/>
                <w:color w:val="474747"/>
                <w:sz w:val="26"/>
                <w:szCs w:val="26"/>
                <w:shd w:val="clear" w:color="auto" w:fill="FFFFFF"/>
              </w:rPr>
            </w:pPr>
            <w:proofErr w:type="spellStart"/>
            <w:r w:rsidRPr="00852426">
              <w:rPr>
                <w:rFonts w:eastAsia="Times New Roman"/>
                <w:color w:val="00000A"/>
                <w:sz w:val="22"/>
                <w:shd w:val="clear" w:color="050000" w:fill="auto"/>
              </w:rPr>
              <w:t>Elanapp</w:t>
            </w:r>
            <w:proofErr w:type="spellEnd"/>
          </w:p>
        </w:tc>
        <w:tc>
          <w:tcPr>
            <w:tcW w:w="7881" w:type="dxa"/>
          </w:tcPr>
          <w:p w:rsidR="00703E09" w:rsidRPr="00703E09" w:rsidRDefault="00E47076" w:rsidP="00AA702B">
            <w:pPr>
              <w:rPr>
                <w:rFonts w:ascii="Tahoma" w:eastAsia="Tahoma" w:hAnsi="Tahoma" w:cs="Tahoma"/>
                <w:color w:val="0000FF"/>
                <w:u w:val="single"/>
                <w:shd w:val="clear" w:color="060000" w:fill="auto"/>
              </w:rPr>
            </w:pPr>
            <w:hyperlink r:id="rId13" w:history="1">
              <w:r w:rsidR="00703E09">
                <w:rPr>
                  <w:rFonts w:ascii="Tahoma" w:eastAsia="Tahoma" w:hAnsi="Tahoma" w:cs="Tahoma"/>
                  <w:color w:val="0000FF"/>
                  <w:u w:val="single"/>
                  <w:shd w:val="clear" w:color="060000" w:fill="auto"/>
                </w:rPr>
                <w:t>https://itunes.apple.com/in/app/elaanapp/id950942082?mt=8</w:t>
              </w:r>
            </w:hyperlink>
          </w:p>
        </w:tc>
      </w:tr>
      <w:tr w:rsidR="00703E09" w:rsidTr="00852426">
        <w:tc>
          <w:tcPr>
            <w:tcW w:w="2235" w:type="dxa"/>
          </w:tcPr>
          <w:p w:rsidR="00703E09" w:rsidRPr="00852426" w:rsidRDefault="00703E09" w:rsidP="00852426">
            <w:pPr>
              <w:pStyle w:val="ListParagraph"/>
              <w:numPr>
                <w:ilvl w:val="0"/>
                <w:numId w:val="23"/>
              </w:numPr>
              <w:rPr>
                <w:rFonts w:eastAsia="Times New Roman"/>
                <w:color w:val="00000A"/>
                <w:sz w:val="22"/>
                <w:shd w:val="clear" w:color="050000" w:fill="auto"/>
              </w:rPr>
            </w:pPr>
            <w:r w:rsidRPr="00852426">
              <w:rPr>
                <w:rFonts w:eastAsia="Times New Roman"/>
                <w:color w:val="00000A"/>
                <w:sz w:val="22"/>
                <w:shd w:val="clear" w:color="050000" w:fill="auto"/>
              </w:rPr>
              <w:t>H2k</w:t>
            </w:r>
          </w:p>
        </w:tc>
        <w:tc>
          <w:tcPr>
            <w:tcW w:w="7881" w:type="dxa"/>
          </w:tcPr>
          <w:p w:rsidR="00703E09" w:rsidRDefault="00E47076" w:rsidP="00AA702B">
            <w:hyperlink r:id="rId14" w:history="1">
              <w:r w:rsidR="00703E09">
                <w:rPr>
                  <w:rFonts w:ascii="Tahoma" w:eastAsia="Tahoma" w:hAnsi="Tahoma" w:cs="Tahoma"/>
                  <w:color w:val="0000FF"/>
                  <w:u w:val="single"/>
                  <w:shd w:val="clear" w:color="060000" w:fill="auto"/>
                </w:rPr>
                <w:t>https://itunes.apple.com/in/app/h2k/id959448136?mt=8</w:t>
              </w:r>
            </w:hyperlink>
          </w:p>
        </w:tc>
      </w:tr>
      <w:tr w:rsidR="00703E09" w:rsidTr="00852426">
        <w:tc>
          <w:tcPr>
            <w:tcW w:w="2235" w:type="dxa"/>
          </w:tcPr>
          <w:p w:rsidR="00703E09" w:rsidRPr="00852426" w:rsidRDefault="00703E09" w:rsidP="00852426">
            <w:pPr>
              <w:pStyle w:val="ListParagraph"/>
              <w:numPr>
                <w:ilvl w:val="0"/>
                <w:numId w:val="23"/>
              </w:numPr>
              <w:rPr>
                <w:rFonts w:eastAsia="Times New Roman"/>
                <w:color w:val="00000A"/>
                <w:sz w:val="22"/>
                <w:shd w:val="clear" w:color="050000" w:fill="auto"/>
              </w:rPr>
            </w:pPr>
            <w:proofErr w:type="spellStart"/>
            <w:r w:rsidRPr="00852426">
              <w:rPr>
                <w:rFonts w:eastAsia="Times New Roman"/>
                <w:color w:val="00000A"/>
                <w:sz w:val="22"/>
                <w:shd w:val="clear" w:color="050000" w:fill="auto"/>
              </w:rPr>
              <w:t>Redpostnow</w:t>
            </w:r>
            <w:proofErr w:type="spellEnd"/>
          </w:p>
        </w:tc>
        <w:tc>
          <w:tcPr>
            <w:tcW w:w="7881" w:type="dxa"/>
          </w:tcPr>
          <w:p w:rsidR="00703E09" w:rsidRDefault="00E47076" w:rsidP="00AA702B">
            <w:hyperlink r:id="rId15" w:history="1">
              <w:r w:rsidR="00852426" w:rsidRPr="001F3D6A">
                <w:rPr>
                  <w:rStyle w:val="Hyperlink"/>
                  <w:rFonts w:ascii="Tahoma" w:eastAsia="Tahoma" w:hAnsi="Tahoma" w:cs="Tahoma"/>
                  <w:shd w:val="clear" w:color="060000" w:fill="auto"/>
                </w:rPr>
                <w:t>https://itunes.apple.com/us/app/redpost-app/id1003162427?ls=1&amp;mt=8</w:t>
              </w:r>
            </w:hyperlink>
          </w:p>
        </w:tc>
      </w:tr>
      <w:tr w:rsidR="00703E09" w:rsidTr="00852426">
        <w:tc>
          <w:tcPr>
            <w:tcW w:w="2235" w:type="dxa"/>
          </w:tcPr>
          <w:p w:rsidR="00703E09" w:rsidRPr="00852426" w:rsidRDefault="00703E09" w:rsidP="00852426">
            <w:pPr>
              <w:pStyle w:val="ListParagraph"/>
              <w:numPr>
                <w:ilvl w:val="0"/>
                <w:numId w:val="23"/>
              </w:numPr>
              <w:rPr>
                <w:rFonts w:eastAsia="Times New Roman"/>
                <w:color w:val="00000A"/>
                <w:sz w:val="22"/>
                <w:shd w:val="clear" w:color="050000" w:fill="auto"/>
              </w:rPr>
            </w:pPr>
            <w:r w:rsidRPr="00852426">
              <w:rPr>
                <w:rFonts w:eastAsia="Times New Roman"/>
                <w:color w:val="00000A"/>
                <w:sz w:val="22"/>
                <w:shd w:val="clear" w:color="050000" w:fill="auto"/>
              </w:rPr>
              <w:t>C-Planner</w:t>
            </w:r>
          </w:p>
        </w:tc>
        <w:tc>
          <w:tcPr>
            <w:tcW w:w="7881" w:type="dxa"/>
          </w:tcPr>
          <w:p w:rsidR="00703E09" w:rsidRDefault="00703E09" w:rsidP="00AA702B"/>
        </w:tc>
      </w:tr>
      <w:tr w:rsidR="00703E09" w:rsidTr="00852426">
        <w:tc>
          <w:tcPr>
            <w:tcW w:w="2235" w:type="dxa"/>
          </w:tcPr>
          <w:p w:rsidR="00703E09" w:rsidRPr="00852426" w:rsidRDefault="00703E09" w:rsidP="00852426">
            <w:pPr>
              <w:pStyle w:val="ListParagraph"/>
              <w:numPr>
                <w:ilvl w:val="0"/>
                <w:numId w:val="23"/>
              </w:numPr>
              <w:rPr>
                <w:rFonts w:eastAsia="Times New Roman"/>
                <w:color w:val="00000A"/>
                <w:sz w:val="22"/>
                <w:shd w:val="clear" w:color="050000" w:fill="auto"/>
              </w:rPr>
            </w:pPr>
            <w:r w:rsidRPr="00852426">
              <w:rPr>
                <w:rFonts w:eastAsia="Times New Roman"/>
                <w:color w:val="00000A"/>
                <w:sz w:val="22"/>
                <w:shd w:val="clear" w:color="050000" w:fill="auto"/>
              </w:rPr>
              <w:t>Caribou Coffee</w:t>
            </w:r>
          </w:p>
        </w:tc>
        <w:tc>
          <w:tcPr>
            <w:tcW w:w="7881" w:type="dxa"/>
          </w:tcPr>
          <w:p w:rsidR="00703E09" w:rsidRDefault="00703E09" w:rsidP="00AA702B"/>
        </w:tc>
      </w:tr>
      <w:tr w:rsidR="00703E09" w:rsidTr="00852426">
        <w:tc>
          <w:tcPr>
            <w:tcW w:w="2235" w:type="dxa"/>
          </w:tcPr>
          <w:p w:rsidR="00703E09" w:rsidRPr="00852426" w:rsidRDefault="00703E09" w:rsidP="00852426">
            <w:pPr>
              <w:pStyle w:val="ListParagraph"/>
              <w:numPr>
                <w:ilvl w:val="0"/>
                <w:numId w:val="23"/>
              </w:numPr>
              <w:rPr>
                <w:rFonts w:eastAsia="Times New Roman"/>
                <w:color w:val="00000A"/>
                <w:sz w:val="22"/>
                <w:shd w:val="clear" w:color="050000" w:fill="auto"/>
              </w:rPr>
            </w:pPr>
            <w:proofErr w:type="spellStart"/>
            <w:r w:rsidRPr="00852426">
              <w:rPr>
                <w:rFonts w:eastAsia="Times New Roman"/>
                <w:color w:val="00000A"/>
                <w:sz w:val="22"/>
                <w:shd w:val="clear" w:color="050000" w:fill="auto"/>
              </w:rPr>
              <w:t>Orio</w:t>
            </w:r>
            <w:proofErr w:type="spellEnd"/>
          </w:p>
        </w:tc>
        <w:tc>
          <w:tcPr>
            <w:tcW w:w="7881" w:type="dxa"/>
          </w:tcPr>
          <w:p w:rsidR="00703E09" w:rsidRDefault="00703E09" w:rsidP="00AA702B"/>
        </w:tc>
      </w:tr>
      <w:tr w:rsidR="00703E09" w:rsidTr="00852426">
        <w:tc>
          <w:tcPr>
            <w:tcW w:w="2235" w:type="dxa"/>
          </w:tcPr>
          <w:p w:rsidR="00703E09" w:rsidRDefault="00703E09" w:rsidP="00852426">
            <w:pPr>
              <w:pStyle w:val="ListParagraph"/>
              <w:numPr>
                <w:ilvl w:val="0"/>
                <w:numId w:val="23"/>
              </w:numPr>
              <w:rPr>
                <w:rFonts w:eastAsia="Times New Roman"/>
                <w:color w:val="00000A"/>
                <w:sz w:val="22"/>
                <w:shd w:val="clear" w:color="050000" w:fill="auto"/>
              </w:rPr>
            </w:pPr>
            <w:proofErr w:type="spellStart"/>
            <w:r w:rsidRPr="00852426">
              <w:rPr>
                <w:rFonts w:eastAsia="Times New Roman"/>
                <w:color w:val="00000A"/>
                <w:sz w:val="22"/>
                <w:shd w:val="clear" w:color="050000" w:fill="auto"/>
              </w:rPr>
              <w:t>LeadsHelper</w:t>
            </w:r>
            <w:proofErr w:type="spellEnd"/>
          </w:p>
          <w:p w:rsidR="00B538C5" w:rsidRDefault="00B538C5" w:rsidP="00852426">
            <w:pPr>
              <w:pStyle w:val="ListParagraph"/>
              <w:numPr>
                <w:ilvl w:val="0"/>
                <w:numId w:val="23"/>
              </w:numPr>
              <w:rPr>
                <w:rFonts w:eastAsia="Times New Roman"/>
                <w:color w:val="00000A"/>
                <w:sz w:val="22"/>
                <w:shd w:val="clear" w:color="050000" w:fill="auto"/>
              </w:rPr>
            </w:pPr>
            <w:proofErr w:type="spellStart"/>
            <w:r>
              <w:rPr>
                <w:rFonts w:eastAsia="Times New Roman"/>
                <w:color w:val="00000A"/>
                <w:sz w:val="22"/>
                <w:shd w:val="clear" w:color="050000" w:fill="auto"/>
              </w:rPr>
              <w:t>Fetalbeats</w:t>
            </w:r>
            <w:proofErr w:type="spellEnd"/>
          </w:p>
          <w:p w:rsidR="00B538C5" w:rsidRDefault="00B538C5" w:rsidP="00852426">
            <w:pPr>
              <w:pStyle w:val="ListParagraph"/>
              <w:numPr>
                <w:ilvl w:val="0"/>
                <w:numId w:val="23"/>
              </w:numPr>
              <w:rPr>
                <w:rFonts w:eastAsia="Times New Roman"/>
                <w:color w:val="00000A"/>
                <w:sz w:val="22"/>
                <w:shd w:val="clear" w:color="050000" w:fill="auto"/>
              </w:rPr>
            </w:pPr>
            <w:proofErr w:type="spellStart"/>
            <w:r>
              <w:rPr>
                <w:rFonts w:eastAsia="Times New Roman"/>
                <w:color w:val="00000A"/>
                <w:sz w:val="22"/>
                <w:shd w:val="clear" w:color="050000" w:fill="auto"/>
              </w:rPr>
              <w:t>SampleCities</w:t>
            </w:r>
            <w:proofErr w:type="spellEnd"/>
          </w:p>
          <w:p w:rsidR="00B538C5" w:rsidRDefault="00B538C5" w:rsidP="00852426">
            <w:pPr>
              <w:pStyle w:val="ListParagraph"/>
              <w:numPr>
                <w:ilvl w:val="0"/>
                <w:numId w:val="23"/>
              </w:numPr>
              <w:rPr>
                <w:rFonts w:eastAsia="Times New Roman"/>
                <w:color w:val="00000A"/>
                <w:sz w:val="22"/>
                <w:shd w:val="clear" w:color="050000" w:fill="auto"/>
              </w:rPr>
            </w:pPr>
            <w:r>
              <w:rPr>
                <w:rFonts w:eastAsia="Times New Roman"/>
                <w:color w:val="00000A"/>
                <w:sz w:val="22"/>
                <w:shd w:val="clear" w:color="050000" w:fill="auto"/>
              </w:rPr>
              <w:t>Rita</w:t>
            </w:r>
          </w:p>
          <w:p w:rsidR="00B538C5" w:rsidRDefault="00B538C5" w:rsidP="00852426">
            <w:pPr>
              <w:pStyle w:val="ListParagraph"/>
              <w:numPr>
                <w:ilvl w:val="0"/>
                <w:numId w:val="23"/>
              </w:numPr>
              <w:rPr>
                <w:rFonts w:eastAsia="Times New Roman"/>
                <w:color w:val="00000A"/>
                <w:sz w:val="22"/>
                <w:shd w:val="clear" w:color="050000" w:fill="auto"/>
              </w:rPr>
            </w:pPr>
            <w:proofErr w:type="spellStart"/>
            <w:r>
              <w:rPr>
                <w:rFonts w:eastAsia="Times New Roman"/>
                <w:color w:val="00000A"/>
                <w:sz w:val="22"/>
                <w:shd w:val="clear" w:color="050000" w:fill="auto"/>
              </w:rPr>
              <w:t>Irishguide</w:t>
            </w:r>
            <w:proofErr w:type="spellEnd"/>
          </w:p>
          <w:p w:rsidR="00B538C5" w:rsidRDefault="00B538C5" w:rsidP="00852426">
            <w:pPr>
              <w:pStyle w:val="ListParagraph"/>
              <w:numPr>
                <w:ilvl w:val="0"/>
                <w:numId w:val="23"/>
              </w:numPr>
              <w:rPr>
                <w:rFonts w:eastAsia="Times New Roman"/>
                <w:color w:val="00000A"/>
                <w:sz w:val="22"/>
                <w:shd w:val="clear" w:color="050000" w:fill="auto"/>
              </w:rPr>
            </w:pPr>
            <w:proofErr w:type="spellStart"/>
            <w:r>
              <w:rPr>
                <w:rFonts w:eastAsia="Times New Roman"/>
                <w:color w:val="00000A"/>
                <w:sz w:val="22"/>
                <w:shd w:val="clear" w:color="050000" w:fill="auto"/>
              </w:rPr>
              <w:t>VRBox</w:t>
            </w:r>
            <w:proofErr w:type="spellEnd"/>
          </w:p>
          <w:p w:rsidR="00B538C5" w:rsidRPr="00B538C5" w:rsidRDefault="00B538C5" w:rsidP="00B538C5">
            <w:pPr>
              <w:pStyle w:val="ListParagraph"/>
              <w:numPr>
                <w:ilvl w:val="0"/>
                <w:numId w:val="23"/>
              </w:numPr>
              <w:rPr>
                <w:rFonts w:eastAsia="Times New Roman"/>
                <w:color w:val="00000A"/>
                <w:sz w:val="22"/>
                <w:shd w:val="clear" w:color="050000" w:fill="auto"/>
              </w:rPr>
            </w:pPr>
            <w:r>
              <w:rPr>
                <w:rFonts w:eastAsia="Times New Roman"/>
                <w:color w:val="00000A"/>
                <w:sz w:val="22"/>
                <w:shd w:val="clear" w:color="050000" w:fill="auto"/>
              </w:rPr>
              <w:t>Health</w:t>
            </w:r>
          </w:p>
          <w:p w:rsidR="00B538C5" w:rsidRDefault="00B538C5" w:rsidP="00852426">
            <w:pPr>
              <w:pStyle w:val="ListParagraph"/>
              <w:numPr>
                <w:ilvl w:val="0"/>
                <w:numId w:val="23"/>
              </w:numPr>
              <w:rPr>
                <w:rFonts w:eastAsia="Times New Roman"/>
                <w:color w:val="00000A"/>
                <w:sz w:val="22"/>
                <w:shd w:val="clear" w:color="050000" w:fill="auto"/>
              </w:rPr>
            </w:pPr>
            <w:r>
              <w:rPr>
                <w:rFonts w:eastAsia="Times New Roman"/>
                <w:color w:val="00000A"/>
                <w:sz w:val="22"/>
                <w:shd w:val="clear" w:color="050000" w:fill="auto"/>
              </w:rPr>
              <w:t>Staffer Nurse</w:t>
            </w:r>
          </w:p>
          <w:p w:rsidR="00B538C5" w:rsidRDefault="00B538C5" w:rsidP="00852426">
            <w:pPr>
              <w:pStyle w:val="ListParagraph"/>
              <w:numPr>
                <w:ilvl w:val="0"/>
                <w:numId w:val="23"/>
              </w:numPr>
              <w:rPr>
                <w:rFonts w:eastAsia="Times New Roman"/>
                <w:color w:val="00000A"/>
                <w:sz w:val="22"/>
                <w:shd w:val="clear" w:color="050000" w:fill="auto"/>
              </w:rPr>
            </w:pPr>
            <w:r>
              <w:rPr>
                <w:rFonts w:eastAsia="Times New Roman"/>
                <w:color w:val="00000A"/>
                <w:sz w:val="22"/>
                <w:shd w:val="clear" w:color="050000" w:fill="auto"/>
              </w:rPr>
              <w:t>Buyer</w:t>
            </w:r>
          </w:p>
          <w:p w:rsidR="00B538C5" w:rsidRDefault="00B538C5" w:rsidP="00852426">
            <w:pPr>
              <w:pStyle w:val="ListParagraph"/>
              <w:numPr>
                <w:ilvl w:val="0"/>
                <w:numId w:val="23"/>
              </w:numPr>
              <w:rPr>
                <w:rFonts w:eastAsia="Times New Roman"/>
                <w:color w:val="00000A"/>
                <w:sz w:val="22"/>
                <w:shd w:val="clear" w:color="050000" w:fill="auto"/>
              </w:rPr>
            </w:pPr>
            <w:r>
              <w:rPr>
                <w:rFonts w:eastAsia="Times New Roman"/>
                <w:color w:val="00000A"/>
                <w:sz w:val="22"/>
                <w:shd w:val="clear" w:color="050000" w:fill="auto"/>
              </w:rPr>
              <w:t>I’m In</w:t>
            </w:r>
          </w:p>
          <w:p w:rsidR="00B538C5" w:rsidRDefault="00B538C5" w:rsidP="00852426">
            <w:pPr>
              <w:pStyle w:val="ListParagraph"/>
              <w:numPr>
                <w:ilvl w:val="0"/>
                <w:numId w:val="23"/>
              </w:numPr>
              <w:rPr>
                <w:rFonts w:eastAsia="Times New Roman"/>
                <w:color w:val="00000A"/>
                <w:sz w:val="22"/>
                <w:shd w:val="clear" w:color="050000" w:fill="auto"/>
              </w:rPr>
            </w:pPr>
            <w:r>
              <w:rPr>
                <w:rFonts w:eastAsia="Times New Roman"/>
                <w:color w:val="00000A"/>
                <w:sz w:val="22"/>
                <w:shd w:val="clear" w:color="050000" w:fill="auto"/>
              </w:rPr>
              <w:t>Save the Date</w:t>
            </w:r>
          </w:p>
          <w:p w:rsidR="00B538C5" w:rsidRPr="00B538C5" w:rsidRDefault="00B538C5" w:rsidP="00B538C5">
            <w:pPr>
              <w:pStyle w:val="ListParagraph"/>
              <w:numPr>
                <w:ilvl w:val="0"/>
                <w:numId w:val="23"/>
              </w:numPr>
              <w:rPr>
                <w:rFonts w:eastAsia="Times New Roman"/>
                <w:color w:val="00000A"/>
                <w:sz w:val="22"/>
                <w:shd w:val="clear" w:color="050000" w:fill="auto"/>
              </w:rPr>
            </w:pPr>
            <w:proofErr w:type="spellStart"/>
            <w:r>
              <w:rPr>
                <w:rFonts w:eastAsia="Times New Roman"/>
                <w:color w:val="00000A"/>
                <w:sz w:val="22"/>
                <w:shd w:val="clear" w:color="050000" w:fill="auto"/>
              </w:rPr>
              <w:t>Cleanex</w:t>
            </w:r>
            <w:proofErr w:type="spellEnd"/>
          </w:p>
        </w:tc>
        <w:tc>
          <w:tcPr>
            <w:tcW w:w="7881" w:type="dxa"/>
          </w:tcPr>
          <w:p w:rsidR="00703E09" w:rsidRDefault="00703E09" w:rsidP="00AA702B"/>
        </w:tc>
      </w:tr>
    </w:tbl>
    <w:p w:rsidR="00AA702B" w:rsidRPr="00AA702B" w:rsidRDefault="00AA702B" w:rsidP="00AA702B">
      <w:pPr>
        <w:rPr>
          <w:rFonts w:ascii="Times New Roman" w:hAnsi="Times New Roman"/>
          <w:b/>
          <w:bCs/>
          <w:color w:val="474747"/>
          <w:sz w:val="26"/>
          <w:szCs w:val="26"/>
          <w:shd w:val="clear" w:color="auto" w:fill="FFFFFF"/>
        </w:rPr>
      </w:pPr>
    </w:p>
    <w:p w:rsidR="000C7395" w:rsidRDefault="000C7395" w:rsidP="00A91FDF">
      <w:pPr>
        <w:rPr>
          <w:rFonts w:ascii="Times New Roman" w:hAnsi="Times New Roman"/>
          <w:color w:val="4F81BD" w:themeColor="accent1"/>
          <w:sz w:val="26"/>
          <w:szCs w:val="26"/>
          <w:u w:val="single"/>
          <w:shd w:val="clear" w:color="auto" w:fill="FFFFFF"/>
        </w:rPr>
      </w:pPr>
    </w:p>
    <w:p w:rsidR="000C7395" w:rsidRPr="00E67140" w:rsidRDefault="000C7395" w:rsidP="00A91FDF">
      <w:pPr>
        <w:rPr>
          <w:rFonts w:ascii="Times New Roman" w:hAnsi="Times New Roman"/>
          <w:color w:val="4F81BD" w:themeColor="accent1"/>
          <w:sz w:val="26"/>
          <w:szCs w:val="26"/>
          <w:u w:val="single"/>
          <w:shd w:val="clear" w:color="auto" w:fill="FFFFFF"/>
        </w:rPr>
      </w:pPr>
    </w:p>
    <w:p w:rsidR="00015744" w:rsidRDefault="00C13810" w:rsidP="00A91FDF">
      <w:pPr>
        <w:pBdr>
          <w:bottom w:val="single" w:sz="4" w:space="1" w:color="000000"/>
        </w:pBdr>
        <w:jc w:val="left"/>
        <w:rPr>
          <w:rFonts w:ascii="Times New Roman" w:eastAsia="Times New Roman" w:hAnsi="Times New Roman"/>
          <w:b/>
          <w:bCs/>
          <w:iCs/>
          <w:spacing w:val="0"/>
          <w:sz w:val="26"/>
          <w:szCs w:val="26"/>
        </w:rPr>
      </w:pPr>
      <w:r w:rsidRPr="00185B53">
        <w:rPr>
          <w:rFonts w:ascii="Times New Roman" w:eastAsia="Times New Roman" w:hAnsi="Times New Roman"/>
          <w:b/>
          <w:bCs/>
          <w:iCs/>
          <w:spacing w:val="0"/>
          <w:sz w:val="26"/>
          <w:szCs w:val="26"/>
        </w:rPr>
        <w:t>PERSONAL PROFILE</w:t>
      </w:r>
      <w:r w:rsidRPr="00185B53">
        <w:rPr>
          <w:rFonts w:ascii="Times New Roman" w:eastAsia="Times New Roman" w:hAnsi="Times New Roman"/>
          <w:b/>
          <w:bCs/>
          <w:iCs/>
          <w:spacing w:val="0"/>
          <w:sz w:val="26"/>
          <w:szCs w:val="26"/>
        </w:rPr>
        <w:tab/>
      </w:r>
    </w:p>
    <w:p w:rsidR="00015744" w:rsidRPr="00185B53" w:rsidRDefault="00015744" w:rsidP="00A91FDF">
      <w:pPr>
        <w:pBdr>
          <w:bottom w:val="single" w:sz="4" w:space="1" w:color="000000"/>
        </w:pBdr>
        <w:jc w:val="left"/>
        <w:rPr>
          <w:rFonts w:ascii="Times New Roman" w:eastAsia="Times New Roman" w:hAnsi="Times New Roman"/>
          <w:b/>
          <w:bCs/>
          <w:iCs/>
          <w:spacing w:val="0"/>
          <w:sz w:val="26"/>
          <w:szCs w:val="26"/>
        </w:rPr>
      </w:pPr>
    </w:p>
    <w:p w:rsidR="003426CE" w:rsidRPr="00185B53" w:rsidRDefault="003426CE" w:rsidP="00A91FDF">
      <w:pPr>
        <w:autoSpaceDE w:val="0"/>
        <w:spacing w:before="30" w:after="30"/>
        <w:jc w:val="left"/>
        <w:rPr>
          <w:rFonts w:ascii="Times New Roman" w:hAnsi="Times New Roman"/>
          <w:b/>
          <w:sz w:val="26"/>
          <w:szCs w:val="26"/>
        </w:rPr>
      </w:pPr>
    </w:p>
    <w:p w:rsidR="003426CE" w:rsidRPr="00781B3A" w:rsidRDefault="00C13810" w:rsidP="00781B3A">
      <w:pPr>
        <w:pStyle w:val="ListParagraph"/>
        <w:numPr>
          <w:ilvl w:val="0"/>
          <w:numId w:val="26"/>
        </w:numPr>
        <w:spacing w:after="40"/>
        <w:ind w:left="709" w:hanging="709"/>
        <w:rPr>
          <w:rFonts w:ascii="Times New Roman" w:hAnsi="Times New Roman"/>
          <w:sz w:val="26"/>
          <w:szCs w:val="26"/>
        </w:rPr>
      </w:pPr>
      <w:r w:rsidRPr="00781B3A">
        <w:rPr>
          <w:rFonts w:ascii="Times New Roman" w:hAnsi="Times New Roman"/>
          <w:b/>
          <w:bCs/>
          <w:sz w:val="26"/>
          <w:szCs w:val="26"/>
        </w:rPr>
        <w:t xml:space="preserve">Gender   </w:t>
      </w:r>
      <w:r w:rsidRPr="00781B3A">
        <w:rPr>
          <w:rFonts w:ascii="Times New Roman" w:hAnsi="Times New Roman"/>
          <w:b/>
          <w:bCs/>
          <w:sz w:val="26"/>
          <w:szCs w:val="26"/>
        </w:rPr>
        <w:tab/>
      </w:r>
      <w:r w:rsidRPr="00781B3A">
        <w:rPr>
          <w:rFonts w:ascii="Times New Roman" w:hAnsi="Times New Roman"/>
          <w:b/>
          <w:bCs/>
          <w:sz w:val="26"/>
          <w:szCs w:val="26"/>
        </w:rPr>
        <w:tab/>
        <w:t>:</w:t>
      </w:r>
      <w:r w:rsidRPr="00781B3A">
        <w:rPr>
          <w:rFonts w:ascii="Times New Roman" w:hAnsi="Times New Roman"/>
          <w:b/>
          <w:bCs/>
          <w:sz w:val="26"/>
          <w:szCs w:val="26"/>
        </w:rPr>
        <w:tab/>
      </w:r>
      <w:r w:rsidRPr="00781B3A">
        <w:rPr>
          <w:rFonts w:ascii="Times New Roman" w:hAnsi="Times New Roman"/>
          <w:sz w:val="26"/>
          <w:szCs w:val="26"/>
        </w:rPr>
        <w:t>Male</w:t>
      </w:r>
    </w:p>
    <w:p w:rsidR="003426CE" w:rsidRPr="00185B53" w:rsidRDefault="00C13810" w:rsidP="00A91FDF">
      <w:pPr>
        <w:numPr>
          <w:ilvl w:val="0"/>
          <w:numId w:val="4"/>
        </w:numPr>
        <w:spacing w:after="40"/>
        <w:rPr>
          <w:rFonts w:ascii="Times New Roman" w:hAnsi="Times New Roman"/>
          <w:sz w:val="26"/>
          <w:szCs w:val="26"/>
        </w:rPr>
      </w:pPr>
      <w:r w:rsidRPr="00185B53">
        <w:rPr>
          <w:rFonts w:ascii="Times New Roman" w:hAnsi="Times New Roman"/>
          <w:b/>
          <w:bCs/>
          <w:sz w:val="26"/>
          <w:szCs w:val="26"/>
        </w:rPr>
        <w:t xml:space="preserve">     Nationality</w:t>
      </w:r>
      <w:r w:rsidRPr="00185B53">
        <w:rPr>
          <w:rFonts w:ascii="Times New Roman" w:hAnsi="Times New Roman"/>
          <w:b/>
          <w:bCs/>
          <w:sz w:val="26"/>
          <w:szCs w:val="26"/>
        </w:rPr>
        <w:tab/>
      </w:r>
      <w:r w:rsidRPr="00185B53">
        <w:rPr>
          <w:rFonts w:ascii="Times New Roman" w:hAnsi="Times New Roman"/>
          <w:b/>
          <w:bCs/>
          <w:sz w:val="26"/>
          <w:szCs w:val="26"/>
        </w:rPr>
        <w:tab/>
        <w:t xml:space="preserve">: </w:t>
      </w:r>
      <w:r w:rsidRPr="00185B53">
        <w:rPr>
          <w:rFonts w:ascii="Times New Roman" w:hAnsi="Times New Roman"/>
          <w:b/>
          <w:bCs/>
          <w:sz w:val="26"/>
          <w:szCs w:val="26"/>
        </w:rPr>
        <w:tab/>
      </w:r>
      <w:r w:rsidRPr="00185B53">
        <w:rPr>
          <w:rFonts w:ascii="Times New Roman" w:hAnsi="Times New Roman"/>
          <w:sz w:val="26"/>
          <w:szCs w:val="26"/>
        </w:rPr>
        <w:t>Indian</w:t>
      </w:r>
    </w:p>
    <w:p w:rsidR="003426CE" w:rsidRPr="00185B53" w:rsidRDefault="00C13810" w:rsidP="00A91FDF">
      <w:pPr>
        <w:numPr>
          <w:ilvl w:val="0"/>
          <w:numId w:val="4"/>
        </w:numPr>
        <w:spacing w:after="40"/>
        <w:rPr>
          <w:rFonts w:ascii="Times New Roman" w:hAnsi="Times New Roman"/>
          <w:b/>
          <w:bCs/>
          <w:sz w:val="26"/>
          <w:szCs w:val="26"/>
        </w:rPr>
      </w:pPr>
      <w:r w:rsidRPr="00185B53">
        <w:rPr>
          <w:rFonts w:ascii="Times New Roman" w:hAnsi="Times New Roman"/>
          <w:b/>
          <w:bCs/>
          <w:sz w:val="26"/>
          <w:szCs w:val="26"/>
        </w:rPr>
        <w:t xml:space="preserve">     Religious</w:t>
      </w:r>
      <w:r w:rsidRPr="00185B53">
        <w:rPr>
          <w:rFonts w:ascii="Times New Roman" w:hAnsi="Times New Roman"/>
          <w:b/>
          <w:bCs/>
          <w:sz w:val="26"/>
          <w:szCs w:val="26"/>
        </w:rPr>
        <w:tab/>
      </w:r>
      <w:r w:rsidRPr="00185B53">
        <w:rPr>
          <w:rFonts w:ascii="Times New Roman" w:hAnsi="Times New Roman"/>
          <w:b/>
          <w:bCs/>
          <w:sz w:val="26"/>
          <w:szCs w:val="26"/>
        </w:rPr>
        <w:tab/>
        <w:t xml:space="preserve">: </w:t>
      </w:r>
      <w:r w:rsidRPr="00185B53">
        <w:rPr>
          <w:rFonts w:ascii="Times New Roman" w:hAnsi="Times New Roman"/>
          <w:b/>
          <w:bCs/>
          <w:sz w:val="26"/>
          <w:szCs w:val="26"/>
        </w:rPr>
        <w:tab/>
      </w:r>
      <w:r w:rsidRPr="00185B53">
        <w:rPr>
          <w:rFonts w:ascii="Times New Roman" w:hAnsi="Times New Roman"/>
          <w:sz w:val="26"/>
          <w:szCs w:val="26"/>
        </w:rPr>
        <w:t>Hindu</w:t>
      </w:r>
    </w:p>
    <w:p w:rsidR="003426CE" w:rsidRPr="00185B53" w:rsidRDefault="00C13810" w:rsidP="00A91FDF">
      <w:pPr>
        <w:numPr>
          <w:ilvl w:val="0"/>
          <w:numId w:val="4"/>
        </w:numPr>
        <w:spacing w:after="40"/>
        <w:rPr>
          <w:rFonts w:ascii="Times New Roman" w:hAnsi="Times New Roman"/>
          <w:sz w:val="26"/>
          <w:szCs w:val="26"/>
        </w:rPr>
      </w:pPr>
      <w:r w:rsidRPr="00185B53">
        <w:rPr>
          <w:rFonts w:ascii="Times New Roman" w:hAnsi="Times New Roman"/>
          <w:b/>
          <w:bCs/>
          <w:sz w:val="26"/>
          <w:szCs w:val="26"/>
        </w:rPr>
        <w:t xml:space="preserve">     Birth Date</w:t>
      </w:r>
      <w:r w:rsidRPr="00185B53">
        <w:rPr>
          <w:rFonts w:ascii="Times New Roman" w:hAnsi="Times New Roman"/>
          <w:b/>
          <w:bCs/>
          <w:sz w:val="26"/>
          <w:szCs w:val="26"/>
        </w:rPr>
        <w:tab/>
      </w:r>
      <w:r w:rsidRPr="00185B53">
        <w:rPr>
          <w:rFonts w:ascii="Times New Roman" w:hAnsi="Times New Roman"/>
          <w:b/>
          <w:bCs/>
          <w:sz w:val="26"/>
          <w:szCs w:val="26"/>
        </w:rPr>
        <w:tab/>
        <w:t xml:space="preserve">: </w:t>
      </w:r>
      <w:r w:rsidRPr="00185B53">
        <w:rPr>
          <w:rFonts w:ascii="Times New Roman" w:hAnsi="Times New Roman"/>
          <w:b/>
          <w:bCs/>
          <w:sz w:val="26"/>
          <w:szCs w:val="26"/>
        </w:rPr>
        <w:tab/>
      </w:r>
      <w:r w:rsidR="00852426">
        <w:rPr>
          <w:rFonts w:ascii="Times New Roman" w:hAnsi="Times New Roman"/>
          <w:sz w:val="26"/>
          <w:szCs w:val="26"/>
        </w:rPr>
        <w:t>27</w:t>
      </w:r>
      <w:r w:rsidRPr="00185B53">
        <w:rPr>
          <w:rFonts w:ascii="Times New Roman" w:hAnsi="Times New Roman"/>
          <w:sz w:val="26"/>
          <w:szCs w:val="26"/>
          <w:vertAlign w:val="superscript"/>
        </w:rPr>
        <w:t>th</w:t>
      </w:r>
      <w:r w:rsidR="00852426">
        <w:rPr>
          <w:rFonts w:ascii="Times New Roman" w:hAnsi="Times New Roman"/>
          <w:sz w:val="26"/>
          <w:szCs w:val="26"/>
        </w:rPr>
        <w:t xml:space="preserve"> October</w:t>
      </w:r>
      <w:r w:rsidR="00015744">
        <w:rPr>
          <w:rFonts w:ascii="Times New Roman" w:hAnsi="Times New Roman"/>
          <w:sz w:val="26"/>
          <w:szCs w:val="26"/>
        </w:rPr>
        <w:t>,19</w:t>
      </w:r>
      <w:r w:rsidRPr="00185B53">
        <w:rPr>
          <w:rFonts w:ascii="Times New Roman" w:hAnsi="Times New Roman"/>
          <w:sz w:val="26"/>
          <w:szCs w:val="26"/>
        </w:rPr>
        <w:t>9</w:t>
      </w:r>
      <w:r w:rsidR="00852426">
        <w:rPr>
          <w:rFonts w:ascii="Times New Roman" w:hAnsi="Times New Roman"/>
          <w:sz w:val="26"/>
          <w:szCs w:val="26"/>
        </w:rPr>
        <w:t>0</w:t>
      </w:r>
    </w:p>
    <w:p w:rsidR="003426CE" w:rsidRPr="00185B53" w:rsidRDefault="00C13810" w:rsidP="00A91FDF">
      <w:pPr>
        <w:numPr>
          <w:ilvl w:val="0"/>
          <w:numId w:val="4"/>
        </w:numPr>
        <w:spacing w:after="40"/>
        <w:rPr>
          <w:rFonts w:ascii="Times New Roman" w:hAnsi="Times New Roman"/>
          <w:sz w:val="26"/>
          <w:szCs w:val="26"/>
        </w:rPr>
      </w:pPr>
      <w:r w:rsidRPr="00185B53">
        <w:rPr>
          <w:rFonts w:ascii="Times New Roman" w:hAnsi="Times New Roman"/>
          <w:b/>
          <w:bCs/>
          <w:sz w:val="26"/>
          <w:szCs w:val="26"/>
        </w:rPr>
        <w:t xml:space="preserve">     Age</w:t>
      </w:r>
      <w:r w:rsidRPr="00185B53">
        <w:rPr>
          <w:rFonts w:ascii="Times New Roman" w:hAnsi="Times New Roman"/>
          <w:b/>
          <w:bCs/>
          <w:sz w:val="26"/>
          <w:szCs w:val="26"/>
        </w:rPr>
        <w:tab/>
      </w:r>
      <w:r w:rsidRPr="00185B53">
        <w:rPr>
          <w:rFonts w:ascii="Times New Roman" w:hAnsi="Times New Roman"/>
          <w:b/>
          <w:bCs/>
          <w:sz w:val="26"/>
          <w:szCs w:val="26"/>
        </w:rPr>
        <w:tab/>
      </w:r>
      <w:r w:rsidRPr="00185B53">
        <w:rPr>
          <w:rFonts w:ascii="Times New Roman" w:hAnsi="Times New Roman"/>
          <w:b/>
          <w:bCs/>
          <w:sz w:val="26"/>
          <w:szCs w:val="26"/>
        </w:rPr>
        <w:tab/>
        <w:t xml:space="preserve">: </w:t>
      </w:r>
      <w:r w:rsidRPr="00185B53">
        <w:rPr>
          <w:rFonts w:ascii="Times New Roman" w:hAnsi="Times New Roman"/>
          <w:b/>
          <w:bCs/>
          <w:sz w:val="26"/>
          <w:szCs w:val="26"/>
        </w:rPr>
        <w:tab/>
      </w:r>
      <w:r w:rsidR="00B538C5">
        <w:rPr>
          <w:rFonts w:ascii="Times New Roman" w:hAnsi="Times New Roman"/>
          <w:sz w:val="26"/>
          <w:szCs w:val="26"/>
        </w:rPr>
        <w:t>25</w:t>
      </w:r>
      <w:r w:rsidRPr="00185B53">
        <w:rPr>
          <w:rFonts w:ascii="Times New Roman" w:hAnsi="Times New Roman"/>
          <w:sz w:val="26"/>
          <w:szCs w:val="26"/>
        </w:rPr>
        <w:t xml:space="preserve"> Year</w:t>
      </w:r>
    </w:p>
    <w:p w:rsidR="003426CE" w:rsidRPr="00185B53" w:rsidRDefault="00424AAE" w:rsidP="00A91FDF">
      <w:pPr>
        <w:numPr>
          <w:ilvl w:val="0"/>
          <w:numId w:val="4"/>
        </w:numPr>
        <w:spacing w:after="40"/>
        <w:rPr>
          <w:rFonts w:ascii="Times New Roman" w:hAnsi="Times New Roman"/>
          <w:sz w:val="26"/>
          <w:szCs w:val="26"/>
        </w:rPr>
      </w:pPr>
      <w:r>
        <w:rPr>
          <w:rFonts w:ascii="Times New Roman" w:hAnsi="Times New Roman"/>
          <w:b/>
          <w:bCs/>
          <w:sz w:val="26"/>
          <w:szCs w:val="26"/>
        </w:rPr>
        <w:t xml:space="preserve">     Marital Status</w:t>
      </w:r>
      <w:r>
        <w:rPr>
          <w:rFonts w:ascii="Times New Roman" w:hAnsi="Times New Roman"/>
          <w:b/>
          <w:bCs/>
          <w:sz w:val="26"/>
          <w:szCs w:val="26"/>
        </w:rPr>
        <w:tab/>
      </w:r>
      <w:r w:rsidR="00C13810" w:rsidRPr="00185B53">
        <w:rPr>
          <w:rFonts w:ascii="Times New Roman" w:hAnsi="Times New Roman"/>
          <w:b/>
          <w:bCs/>
          <w:sz w:val="26"/>
          <w:szCs w:val="26"/>
        </w:rPr>
        <w:t xml:space="preserve">: </w:t>
      </w:r>
      <w:r w:rsidR="00C13810" w:rsidRPr="00185B53">
        <w:rPr>
          <w:rFonts w:ascii="Times New Roman" w:hAnsi="Times New Roman"/>
          <w:b/>
          <w:bCs/>
          <w:sz w:val="26"/>
          <w:szCs w:val="26"/>
        </w:rPr>
        <w:tab/>
      </w:r>
      <w:r w:rsidR="00015744">
        <w:rPr>
          <w:rFonts w:ascii="Times New Roman" w:hAnsi="Times New Roman"/>
          <w:bCs/>
          <w:sz w:val="26"/>
          <w:szCs w:val="26"/>
        </w:rPr>
        <w:t>Single</w:t>
      </w:r>
    </w:p>
    <w:p w:rsidR="003426CE" w:rsidRPr="00852426" w:rsidRDefault="00C13810" w:rsidP="00852426">
      <w:pPr>
        <w:numPr>
          <w:ilvl w:val="0"/>
          <w:numId w:val="4"/>
        </w:numPr>
        <w:spacing w:after="40"/>
        <w:rPr>
          <w:rFonts w:ascii="Times New Roman" w:hAnsi="Times New Roman"/>
          <w:sz w:val="26"/>
          <w:szCs w:val="26"/>
        </w:rPr>
      </w:pPr>
      <w:r w:rsidRPr="00185B53">
        <w:rPr>
          <w:rFonts w:ascii="Times New Roman" w:hAnsi="Times New Roman"/>
          <w:b/>
          <w:bCs/>
          <w:sz w:val="26"/>
          <w:szCs w:val="26"/>
        </w:rPr>
        <w:t xml:space="preserve">     Language Known</w:t>
      </w:r>
      <w:r w:rsidRPr="00185B53">
        <w:rPr>
          <w:rFonts w:ascii="Times New Roman" w:hAnsi="Times New Roman"/>
          <w:b/>
          <w:bCs/>
          <w:sz w:val="26"/>
          <w:szCs w:val="26"/>
        </w:rPr>
        <w:tab/>
        <w:t xml:space="preserve">: </w:t>
      </w:r>
      <w:r w:rsidRPr="00185B53">
        <w:rPr>
          <w:rFonts w:ascii="Times New Roman" w:hAnsi="Times New Roman"/>
          <w:b/>
          <w:bCs/>
          <w:sz w:val="26"/>
          <w:szCs w:val="26"/>
        </w:rPr>
        <w:tab/>
      </w:r>
      <w:r w:rsidR="00CC0C20" w:rsidRPr="00185B53">
        <w:rPr>
          <w:rFonts w:ascii="Times New Roman" w:hAnsi="Times New Roman"/>
          <w:sz w:val="26"/>
          <w:szCs w:val="26"/>
        </w:rPr>
        <w:t>English, Hind</w:t>
      </w:r>
      <w:r w:rsidR="00426496" w:rsidRPr="00185B53">
        <w:rPr>
          <w:rFonts w:ascii="Times New Roman" w:hAnsi="Times New Roman"/>
          <w:sz w:val="26"/>
          <w:szCs w:val="26"/>
        </w:rPr>
        <w:t>i</w:t>
      </w:r>
      <w:r w:rsidR="00015744">
        <w:rPr>
          <w:rFonts w:ascii="Times New Roman" w:hAnsi="Times New Roman"/>
          <w:sz w:val="26"/>
          <w:szCs w:val="26"/>
        </w:rPr>
        <w:t>,</w:t>
      </w:r>
      <w:r w:rsidR="000C7395">
        <w:rPr>
          <w:rFonts w:ascii="Times New Roman" w:hAnsi="Times New Roman"/>
          <w:sz w:val="26"/>
          <w:szCs w:val="26"/>
        </w:rPr>
        <w:t xml:space="preserve"> </w:t>
      </w:r>
      <w:r w:rsidR="00015744">
        <w:rPr>
          <w:rFonts w:ascii="Times New Roman" w:hAnsi="Times New Roman"/>
          <w:sz w:val="26"/>
          <w:szCs w:val="26"/>
        </w:rPr>
        <w:t>Gujarati</w:t>
      </w:r>
    </w:p>
    <w:p w:rsidR="00852426" w:rsidRDefault="00852426" w:rsidP="00852426">
      <w:pPr>
        <w:tabs>
          <w:tab w:val="left" w:pos="0"/>
        </w:tabs>
        <w:spacing w:before="2"/>
        <w:ind w:right="-20"/>
        <w:rPr>
          <w:rFonts w:eastAsia="Times New Roman"/>
          <w:color w:val="00000A"/>
          <w:sz w:val="24"/>
          <w:shd w:val="clear" w:color="050000" w:fill="auto"/>
        </w:rPr>
      </w:pPr>
    </w:p>
    <w:p w:rsidR="00B538C5" w:rsidRDefault="00B538C5" w:rsidP="00852426">
      <w:pPr>
        <w:tabs>
          <w:tab w:val="left" w:pos="0"/>
        </w:tabs>
        <w:spacing w:before="2"/>
        <w:ind w:right="-20"/>
        <w:rPr>
          <w:rFonts w:eastAsia="Times New Roman"/>
          <w:color w:val="00000A"/>
          <w:sz w:val="24"/>
          <w:shd w:val="clear" w:color="050000" w:fill="auto"/>
        </w:rPr>
      </w:pPr>
    </w:p>
    <w:p w:rsidR="00852426" w:rsidRDefault="00852426" w:rsidP="00852426">
      <w:pPr>
        <w:tabs>
          <w:tab w:val="left" w:pos="0"/>
        </w:tabs>
        <w:spacing w:before="2"/>
        <w:ind w:right="-20"/>
        <w:rPr>
          <w:rFonts w:eastAsia="Times New Roman"/>
          <w:color w:val="00000A"/>
          <w:sz w:val="24"/>
          <w:shd w:val="clear" w:color="050000" w:fill="auto"/>
        </w:rPr>
      </w:pPr>
      <w:r>
        <w:rPr>
          <w:rFonts w:eastAsia="Times New Roman"/>
          <w:color w:val="00000A"/>
          <w:sz w:val="24"/>
          <w:shd w:val="clear" w:color="050000" w:fill="auto"/>
        </w:rPr>
        <w:tab/>
        <w:t>I hereby declare that the above-mentioned information is correct up to my knowledge and I bear the responsibility for the correctness of the above-mentioned particulars.</w:t>
      </w:r>
    </w:p>
    <w:p w:rsidR="00852426" w:rsidRPr="00B538C5" w:rsidRDefault="00852426" w:rsidP="00852426">
      <w:pPr>
        <w:tabs>
          <w:tab w:val="left" w:pos="0"/>
        </w:tabs>
        <w:spacing w:before="2"/>
        <w:ind w:right="-20"/>
        <w:rPr>
          <w:rFonts w:eastAsia="Times New Roman"/>
          <w:color w:val="00000A"/>
          <w:sz w:val="24"/>
          <w:shd w:val="clear" w:color="050000" w:fill="auto"/>
        </w:rPr>
      </w:pPr>
      <w:r>
        <w:rPr>
          <w:rFonts w:eastAsia="Times New Roman"/>
          <w:color w:val="00000A"/>
          <w:sz w:val="24"/>
          <w:shd w:val="clear" w:color="050000" w:fill="auto"/>
        </w:rPr>
        <w:tab/>
      </w:r>
    </w:p>
    <w:p w:rsidR="00852426" w:rsidRDefault="00852426" w:rsidP="00852426">
      <w:pPr>
        <w:ind w:left="360"/>
        <w:rPr>
          <w:rFonts w:eastAsia="Times New Roman"/>
          <w:b/>
          <w:color w:val="000000"/>
          <w:sz w:val="24"/>
          <w:shd w:val="clear" w:color="060000" w:fill="auto"/>
        </w:rPr>
      </w:pPr>
    </w:p>
    <w:p w:rsidR="00C34716" w:rsidRPr="00185B53" w:rsidRDefault="00852426" w:rsidP="00852426">
      <w:pPr>
        <w:rPr>
          <w:rFonts w:ascii="Times New Roman" w:hAnsi="Times New Roman"/>
          <w:sz w:val="26"/>
          <w:szCs w:val="26"/>
        </w:rPr>
      </w:pPr>
      <w:r>
        <w:rPr>
          <w:rFonts w:eastAsia="Times New Roman"/>
          <w:b/>
          <w:color w:val="000000"/>
          <w:sz w:val="24"/>
          <w:shd w:val="clear" w:color="060000" w:fill="auto"/>
        </w:rPr>
        <w:t>Place: Ahmedabad</w:t>
      </w:r>
      <w:r>
        <w:rPr>
          <w:rFonts w:eastAsia="Times New Roman"/>
          <w:b/>
          <w:color w:val="000000"/>
          <w:sz w:val="24"/>
          <w:shd w:val="clear" w:color="060000" w:fill="auto"/>
        </w:rPr>
        <w:tab/>
      </w:r>
      <w:r>
        <w:rPr>
          <w:rFonts w:eastAsia="Times New Roman"/>
          <w:b/>
          <w:color w:val="000000"/>
          <w:sz w:val="24"/>
          <w:shd w:val="clear" w:color="060000" w:fill="auto"/>
        </w:rPr>
        <w:tab/>
      </w:r>
      <w:r>
        <w:rPr>
          <w:rFonts w:eastAsia="Times New Roman"/>
          <w:b/>
          <w:color w:val="000000"/>
          <w:sz w:val="24"/>
          <w:shd w:val="clear" w:color="060000" w:fill="auto"/>
        </w:rPr>
        <w:tab/>
      </w:r>
      <w:r>
        <w:rPr>
          <w:rFonts w:eastAsia="Times New Roman"/>
          <w:b/>
          <w:color w:val="000000"/>
          <w:sz w:val="24"/>
          <w:shd w:val="clear" w:color="060000" w:fill="auto"/>
        </w:rPr>
        <w:tab/>
      </w:r>
      <w:r>
        <w:rPr>
          <w:rFonts w:eastAsia="Times New Roman"/>
          <w:b/>
          <w:color w:val="000000"/>
          <w:sz w:val="24"/>
          <w:shd w:val="clear" w:color="060000" w:fill="auto"/>
        </w:rPr>
        <w:tab/>
      </w:r>
      <w:r>
        <w:rPr>
          <w:rFonts w:eastAsia="Times New Roman"/>
          <w:b/>
          <w:color w:val="000000"/>
          <w:sz w:val="24"/>
          <w:shd w:val="clear" w:color="060000" w:fill="auto"/>
        </w:rPr>
        <w:tab/>
      </w:r>
      <w:r>
        <w:rPr>
          <w:rFonts w:eastAsia="Times New Roman"/>
          <w:b/>
          <w:color w:val="000000"/>
          <w:sz w:val="24"/>
          <w:shd w:val="clear" w:color="060000" w:fill="auto"/>
        </w:rPr>
        <w:tab/>
      </w:r>
      <w:r>
        <w:rPr>
          <w:rFonts w:eastAsia="Times New Roman"/>
          <w:b/>
          <w:color w:val="000000"/>
          <w:sz w:val="24"/>
          <w:shd w:val="clear" w:color="060000" w:fill="auto"/>
        </w:rPr>
        <w:tab/>
      </w:r>
      <w:proofErr w:type="spellStart"/>
      <w:r>
        <w:rPr>
          <w:rFonts w:eastAsia="Times New Roman"/>
          <w:b/>
          <w:color w:val="000000"/>
          <w:sz w:val="24"/>
          <w:shd w:val="clear" w:color="060000" w:fill="auto"/>
        </w:rPr>
        <w:t>Prashant</w:t>
      </w:r>
      <w:proofErr w:type="spellEnd"/>
      <w:r>
        <w:rPr>
          <w:rFonts w:eastAsia="Times New Roman"/>
          <w:b/>
          <w:color w:val="000000"/>
          <w:sz w:val="24"/>
          <w:shd w:val="clear" w:color="060000" w:fill="auto"/>
        </w:rPr>
        <w:t xml:space="preserve"> </w:t>
      </w:r>
      <w:proofErr w:type="spellStart"/>
      <w:r>
        <w:rPr>
          <w:rFonts w:eastAsia="Times New Roman"/>
          <w:b/>
          <w:color w:val="000000"/>
          <w:sz w:val="24"/>
          <w:shd w:val="clear" w:color="060000" w:fill="auto"/>
        </w:rPr>
        <w:t>Siddhpura</w:t>
      </w:r>
      <w:proofErr w:type="spellEnd"/>
    </w:p>
    <w:sectPr w:rsidR="00C34716" w:rsidRPr="00185B53" w:rsidSect="00813621">
      <w:headerReference w:type="default" r:id="rId16"/>
      <w:footerReference w:type="default" r:id="rId17"/>
      <w:pgSz w:w="12240" w:h="15840"/>
      <w:pgMar w:top="1276" w:right="1080" w:bottom="1276" w:left="1260" w:header="720" w:footer="720" w:gutter="0"/>
      <w:pgBorders w:offsetFrom="page">
        <w:top w:val="single" w:sz="12" w:space="24" w:color="000000"/>
        <w:left w:val="single" w:sz="12" w:space="24" w:color="000000"/>
        <w:bottom w:val="single" w:sz="12" w:space="24" w:color="000000"/>
        <w:right w:val="single" w:sz="12" w:space="24" w:color="000000"/>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7076" w:rsidRDefault="00E47076">
      <w:r>
        <w:separator/>
      </w:r>
    </w:p>
  </w:endnote>
  <w:endnote w:type="continuationSeparator" w:id="0">
    <w:p w:rsidR="00E47076" w:rsidRDefault="00E470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Grande">
    <w:altName w:val="Arial"/>
    <w:charset w:val="00"/>
    <w:family w:val="auto"/>
    <w:pitch w:val="variable"/>
    <w:sig w:usb0="00000000" w:usb1="5000A1FF" w:usb2="00000000" w:usb3="00000000" w:csb0="000001BF"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AFF" w:usb1="C0007843" w:usb2="00000009" w:usb3="00000000" w:csb0="000001FF" w:csb1="00000000"/>
  </w:font>
  <w:font w:name="OpenSymbol">
    <w:altName w:val="Arial Unicode MS"/>
    <w:charset w:val="80"/>
    <w:family w:val="auto"/>
    <w:pitch w:val="default"/>
  </w:font>
  <w:font w:name="Arial Unicode MS">
    <w:panose1 w:val="020B0604020202020204"/>
    <w:charset w:val="00"/>
    <w:family w:val="roman"/>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w:panose1 w:val="02070409020205020404"/>
    <w:charset w:val="00"/>
    <w:family w:val="modern"/>
    <w:notTrueType/>
    <w:pitch w:val="fixed"/>
    <w:sig w:usb0="00000003" w:usb1="00000000" w:usb2="00000000" w:usb3="00000000" w:csb0="00000001" w:csb1="00000000"/>
  </w:font>
  <w:font w:name="Times-Roman">
    <w:altName w:val="Times New Roman"/>
    <w:charset w:val="00"/>
    <w:family w:val="roman"/>
    <w:pitch w:val="default"/>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41C4" w:rsidRDefault="001141C4">
    <w:pPr>
      <w:pStyle w:val="Footer"/>
      <w:jc w:val="right"/>
      <w:rPr>
        <w:lang w:val="en-I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7076" w:rsidRDefault="00E47076">
      <w:r>
        <w:separator/>
      </w:r>
    </w:p>
  </w:footnote>
  <w:footnote w:type="continuationSeparator" w:id="0">
    <w:p w:rsidR="00E47076" w:rsidRDefault="00E470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41C4" w:rsidRDefault="001141C4">
    <w:pPr>
      <w:pStyle w:val="Header"/>
      <w:jc w:val="left"/>
      <w:rPr>
        <w:lang w:val="en-I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9.1pt;height:9.1pt" o:bullet="t" filled="t">
        <v:fill color2="black"/>
        <v:imagedata r:id="rId1" o:title=""/>
      </v:shape>
    </w:pict>
  </w:numPicBullet>
  <w:abstractNum w:abstractNumId="0">
    <w:nsid w:val="00000001"/>
    <w:multiLevelType w:val="singleLevel"/>
    <w:tmpl w:val="00000001"/>
    <w:name w:val="WW8Num1"/>
    <w:lvl w:ilvl="0">
      <w:start w:val="1"/>
      <w:numFmt w:val="bullet"/>
      <w:lvlText w:val=""/>
      <w:lvlJc w:val="left"/>
      <w:pPr>
        <w:tabs>
          <w:tab w:val="num" w:pos="360"/>
        </w:tabs>
        <w:ind w:left="360" w:hanging="360"/>
      </w:pPr>
      <w:rPr>
        <w:rFonts w:ascii="Symbol" w:hAnsi="Symbol" w:cs="Verdana"/>
        <w:b w:val="0"/>
        <w:bCs w:val="0"/>
        <w:i w:val="0"/>
        <w:iCs w:val="0"/>
        <w:strike w:val="0"/>
        <w:dstrike w:val="0"/>
        <w:color w:val="000000"/>
        <w:sz w:val="20"/>
        <w:szCs w:val="20"/>
        <w:u w:val="none"/>
      </w:rPr>
    </w:lvl>
  </w:abstractNum>
  <w:abstractNum w:abstractNumId="1">
    <w:nsid w:val="00000002"/>
    <w:multiLevelType w:val="singleLevel"/>
    <w:tmpl w:val="00000002"/>
    <w:name w:val="WW8Num2"/>
    <w:lvl w:ilvl="0">
      <w:start w:val="1"/>
      <w:numFmt w:val="bullet"/>
      <w:lvlText w:val=""/>
      <w:lvlJc w:val="left"/>
      <w:pPr>
        <w:tabs>
          <w:tab w:val="num" w:pos="360"/>
        </w:tabs>
        <w:ind w:left="360" w:hanging="360"/>
      </w:pPr>
      <w:rPr>
        <w:rFonts w:ascii="Symbol" w:hAnsi="Symbol"/>
      </w:rPr>
    </w:lvl>
  </w:abstractNum>
  <w:abstractNum w:abstractNumId="2">
    <w:nsid w:val="00000003"/>
    <w:multiLevelType w:val="singleLevel"/>
    <w:tmpl w:val="00000003"/>
    <w:name w:val="WW8Num3"/>
    <w:lvl w:ilvl="0">
      <w:start w:val="3"/>
      <w:numFmt w:val="bullet"/>
      <w:lvlText w:val=""/>
      <w:lvlJc w:val="left"/>
      <w:pPr>
        <w:tabs>
          <w:tab w:val="num" w:pos="0"/>
        </w:tabs>
        <w:ind w:left="360" w:hanging="360"/>
      </w:pPr>
      <w:rPr>
        <w:rFonts w:ascii="Wingdings 2" w:hAnsi="Wingdings 2"/>
      </w:rPr>
    </w:lvl>
  </w:abstractNum>
  <w:abstractNum w:abstractNumId="3">
    <w:nsid w:val="00000004"/>
    <w:multiLevelType w:val="singleLevel"/>
    <w:tmpl w:val="40090001"/>
    <w:lvl w:ilvl="0">
      <w:start w:val="1"/>
      <w:numFmt w:val="bullet"/>
      <w:lvlText w:val=""/>
      <w:lvlJc w:val="left"/>
      <w:pPr>
        <w:ind w:left="360" w:hanging="360"/>
      </w:pPr>
      <w:rPr>
        <w:rFonts w:ascii="Symbol" w:hAnsi="Symbol" w:hint="default"/>
      </w:rPr>
    </w:lvl>
  </w:abstractNum>
  <w:abstractNum w:abstractNumId="4">
    <w:nsid w:val="00000005"/>
    <w:multiLevelType w:val="multilevel"/>
    <w:tmpl w:val="0000000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nsid w:val="05FB1A0B"/>
    <w:multiLevelType w:val="hybridMultilevel"/>
    <w:tmpl w:val="2256BDA4"/>
    <w:lvl w:ilvl="0" w:tplc="40090001">
      <w:start w:val="1"/>
      <w:numFmt w:val="bullet"/>
      <w:lvlText w:val=""/>
      <w:lvlJc w:val="left"/>
      <w:pPr>
        <w:ind w:left="1060" w:hanging="360"/>
      </w:pPr>
      <w:rPr>
        <w:rFonts w:ascii="Symbol" w:hAnsi="Symbol" w:hint="default"/>
      </w:rPr>
    </w:lvl>
    <w:lvl w:ilvl="1" w:tplc="40090003" w:tentative="1">
      <w:start w:val="1"/>
      <w:numFmt w:val="bullet"/>
      <w:lvlText w:val="o"/>
      <w:lvlJc w:val="left"/>
      <w:pPr>
        <w:ind w:left="1780" w:hanging="360"/>
      </w:pPr>
      <w:rPr>
        <w:rFonts w:ascii="Courier New" w:hAnsi="Courier New" w:cs="Courier New" w:hint="default"/>
      </w:rPr>
    </w:lvl>
    <w:lvl w:ilvl="2" w:tplc="40090005" w:tentative="1">
      <w:start w:val="1"/>
      <w:numFmt w:val="bullet"/>
      <w:lvlText w:val=""/>
      <w:lvlJc w:val="left"/>
      <w:pPr>
        <w:ind w:left="2500" w:hanging="360"/>
      </w:pPr>
      <w:rPr>
        <w:rFonts w:ascii="Wingdings" w:hAnsi="Wingdings" w:hint="default"/>
      </w:rPr>
    </w:lvl>
    <w:lvl w:ilvl="3" w:tplc="40090001" w:tentative="1">
      <w:start w:val="1"/>
      <w:numFmt w:val="bullet"/>
      <w:lvlText w:val=""/>
      <w:lvlJc w:val="left"/>
      <w:pPr>
        <w:ind w:left="3220" w:hanging="360"/>
      </w:pPr>
      <w:rPr>
        <w:rFonts w:ascii="Symbol" w:hAnsi="Symbol" w:hint="default"/>
      </w:rPr>
    </w:lvl>
    <w:lvl w:ilvl="4" w:tplc="40090003" w:tentative="1">
      <w:start w:val="1"/>
      <w:numFmt w:val="bullet"/>
      <w:lvlText w:val="o"/>
      <w:lvlJc w:val="left"/>
      <w:pPr>
        <w:ind w:left="3940" w:hanging="360"/>
      </w:pPr>
      <w:rPr>
        <w:rFonts w:ascii="Courier New" w:hAnsi="Courier New" w:cs="Courier New" w:hint="default"/>
      </w:rPr>
    </w:lvl>
    <w:lvl w:ilvl="5" w:tplc="40090005" w:tentative="1">
      <w:start w:val="1"/>
      <w:numFmt w:val="bullet"/>
      <w:lvlText w:val=""/>
      <w:lvlJc w:val="left"/>
      <w:pPr>
        <w:ind w:left="4660" w:hanging="360"/>
      </w:pPr>
      <w:rPr>
        <w:rFonts w:ascii="Wingdings" w:hAnsi="Wingdings" w:hint="default"/>
      </w:rPr>
    </w:lvl>
    <w:lvl w:ilvl="6" w:tplc="40090001" w:tentative="1">
      <w:start w:val="1"/>
      <w:numFmt w:val="bullet"/>
      <w:lvlText w:val=""/>
      <w:lvlJc w:val="left"/>
      <w:pPr>
        <w:ind w:left="5380" w:hanging="360"/>
      </w:pPr>
      <w:rPr>
        <w:rFonts w:ascii="Symbol" w:hAnsi="Symbol" w:hint="default"/>
      </w:rPr>
    </w:lvl>
    <w:lvl w:ilvl="7" w:tplc="40090003" w:tentative="1">
      <w:start w:val="1"/>
      <w:numFmt w:val="bullet"/>
      <w:lvlText w:val="o"/>
      <w:lvlJc w:val="left"/>
      <w:pPr>
        <w:ind w:left="6100" w:hanging="360"/>
      </w:pPr>
      <w:rPr>
        <w:rFonts w:ascii="Courier New" w:hAnsi="Courier New" w:cs="Courier New" w:hint="default"/>
      </w:rPr>
    </w:lvl>
    <w:lvl w:ilvl="8" w:tplc="40090005" w:tentative="1">
      <w:start w:val="1"/>
      <w:numFmt w:val="bullet"/>
      <w:lvlText w:val=""/>
      <w:lvlJc w:val="left"/>
      <w:pPr>
        <w:ind w:left="6820" w:hanging="360"/>
      </w:pPr>
      <w:rPr>
        <w:rFonts w:ascii="Wingdings" w:hAnsi="Wingdings" w:hint="default"/>
      </w:rPr>
    </w:lvl>
  </w:abstractNum>
  <w:abstractNum w:abstractNumId="6">
    <w:nsid w:val="14BE7043"/>
    <w:multiLevelType w:val="hybridMultilevel"/>
    <w:tmpl w:val="37C279A6"/>
    <w:lvl w:ilvl="0" w:tplc="A84AC2F2">
      <w:start w:val="1"/>
      <w:numFmt w:val="bullet"/>
      <w:lvlText w:val="-"/>
      <w:lvlJc w:val="left"/>
      <w:pPr>
        <w:ind w:left="1080" w:hanging="360"/>
      </w:pPr>
      <w:rPr>
        <w:rFonts w:ascii="Lucida Grande" w:eastAsia="Times New Roman" w:hAnsi="Lucida Grande" w:cs="Lucida Grande"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86802F3"/>
    <w:multiLevelType w:val="hybridMultilevel"/>
    <w:tmpl w:val="CC66F688"/>
    <w:lvl w:ilvl="0" w:tplc="55506C72">
      <w:numFmt w:val="bullet"/>
      <w:lvlText w:val="-"/>
      <w:lvlJc w:val="left"/>
      <w:pPr>
        <w:ind w:left="720" w:hanging="360"/>
      </w:pPr>
      <w:rPr>
        <w:rFonts w:ascii="Times New Roman" w:eastAsia="Batang"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EB3DE3"/>
    <w:multiLevelType w:val="hybridMultilevel"/>
    <w:tmpl w:val="7F0C8582"/>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nsid w:val="31B65D4D"/>
    <w:multiLevelType w:val="singleLevel"/>
    <w:tmpl w:val="00000000"/>
    <w:lvl w:ilvl="0">
      <w:start w:val="1"/>
      <w:numFmt w:val="bullet"/>
      <w:lvlText w:val="•"/>
      <w:lvlJc w:val="left"/>
    </w:lvl>
  </w:abstractNum>
  <w:abstractNum w:abstractNumId="10">
    <w:nsid w:val="39BB0A99"/>
    <w:multiLevelType w:val="hybridMultilevel"/>
    <w:tmpl w:val="81DEC55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nsid w:val="3DF056A1"/>
    <w:multiLevelType w:val="hybridMultilevel"/>
    <w:tmpl w:val="69D2FC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F0F6C4C"/>
    <w:multiLevelType w:val="hybridMultilevel"/>
    <w:tmpl w:val="C0C627A2"/>
    <w:lvl w:ilvl="0" w:tplc="40090001">
      <w:start w:val="1"/>
      <w:numFmt w:val="bullet"/>
      <w:lvlText w:val=""/>
      <w:lvlJc w:val="left"/>
      <w:pPr>
        <w:ind w:left="1060" w:hanging="360"/>
      </w:pPr>
      <w:rPr>
        <w:rFonts w:ascii="Symbol" w:hAnsi="Symbol" w:hint="default"/>
      </w:rPr>
    </w:lvl>
    <w:lvl w:ilvl="1" w:tplc="40090003" w:tentative="1">
      <w:start w:val="1"/>
      <w:numFmt w:val="bullet"/>
      <w:lvlText w:val="o"/>
      <w:lvlJc w:val="left"/>
      <w:pPr>
        <w:ind w:left="1780" w:hanging="360"/>
      </w:pPr>
      <w:rPr>
        <w:rFonts w:ascii="Courier New" w:hAnsi="Courier New" w:cs="Courier New" w:hint="default"/>
      </w:rPr>
    </w:lvl>
    <w:lvl w:ilvl="2" w:tplc="40090005" w:tentative="1">
      <w:start w:val="1"/>
      <w:numFmt w:val="bullet"/>
      <w:lvlText w:val=""/>
      <w:lvlJc w:val="left"/>
      <w:pPr>
        <w:ind w:left="2500" w:hanging="360"/>
      </w:pPr>
      <w:rPr>
        <w:rFonts w:ascii="Wingdings" w:hAnsi="Wingdings" w:hint="default"/>
      </w:rPr>
    </w:lvl>
    <w:lvl w:ilvl="3" w:tplc="40090001" w:tentative="1">
      <w:start w:val="1"/>
      <w:numFmt w:val="bullet"/>
      <w:lvlText w:val=""/>
      <w:lvlJc w:val="left"/>
      <w:pPr>
        <w:ind w:left="3220" w:hanging="360"/>
      </w:pPr>
      <w:rPr>
        <w:rFonts w:ascii="Symbol" w:hAnsi="Symbol" w:hint="default"/>
      </w:rPr>
    </w:lvl>
    <w:lvl w:ilvl="4" w:tplc="40090003" w:tentative="1">
      <w:start w:val="1"/>
      <w:numFmt w:val="bullet"/>
      <w:lvlText w:val="o"/>
      <w:lvlJc w:val="left"/>
      <w:pPr>
        <w:ind w:left="3940" w:hanging="360"/>
      </w:pPr>
      <w:rPr>
        <w:rFonts w:ascii="Courier New" w:hAnsi="Courier New" w:cs="Courier New" w:hint="default"/>
      </w:rPr>
    </w:lvl>
    <w:lvl w:ilvl="5" w:tplc="40090005" w:tentative="1">
      <w:start w:val="1"/>
      <w:numFmt w:val="bullet"/>
      <w:lvlText w:val=""/>
      <w:lvlJc w:val="left"/>
      <w:pPr>
        <w:ind w:left="4660" w:hanging="360"/>
      </w:pPr>
      <w:rPr>
        <w:rFonts w:ascii="Wingdings" w:hAnsi="Wingdings" w:hint="default"/>
      </w:rPr>
    </w:lvl>
    <w:lvl w:ilvl="6" w:tplc="40090001" w:tentative="1">
      <w:start w:val="1"/>
      <w:numFmt w:val="bullet"/>
      <w:lvlText w:val=""/>
      <w:lvlJc w:val="left"/>
      <w:pPr>
        <w:ind w:left="5380" w:hanging="360"/>
      </w:pPr>
      <w:rPr>
        <w:rFonts w:ascii="Symbol" w:hAnsi="Symbol" w:hint="default"/>
      </w:rPr>
    </w:lvl>
    <w:lvl w:ilvl="7" w:tplc="40090003" w:tentative="1">
      <w:start w:val="1"/>
      <w:numFmt w:val="bullet"/>
      <w:lvlText w:val="o"/>
      <w:lvlJc w:val="left"/>
      <w:pPr>
        <w:ind w:left="6100" w:hanging="360"/>
      </w:pPr>
      <w:rPr>
        <w:rFonts w:ascii="Courier New" w:hAnsi="Courier New" w:cs="Courier New" w:hint="default"/>
      </w:rPr>
    </w:lvl>
    <w:lvl w:ilvl="8" w:tplc="40090005" w:tentative="1">
      <w:start w:val="1"/>
      <w:numFmt w:val="bullet"/>
      <w:lvlText w:val=""/>
      <w:lvlJc w:val="left"/>
      <w:pPr>
        <w:ind w:left="6820" w:hanging="360"/>
      </w:pPr>
      <w:rPr>
        <w:rFonts w:ascii="Wingdings" w:hAnsi="Wingdings" w:hint="default"/>
      </w:rPr>
    </w:lvl>
  </w:abstractNum>
  <w:abstractNum w:abstractNumId="13">
    <w:nsid w:val="3FA42BDA"/>
    <w:multiLevelType w:val="hybridMultilevel"/>
    <w:tmpl w:val="ED986A3E"/>
    <w:lvl w:ilvl="0" w:tplc="ED7EBAC0">
      <w:start w:val="1"/>
      <w:numFmt w:val="decimal"/>
      <w:lvlText w:val="%1."/>
      <w:lvlJc w:val="left"/>
      <w:pPr>
        <w:ind w:left="720" w:hanging="360"/>
      </w:pPr>
      <w:rPr>
        <w:rFonts w:ascii="Times New Roman" w:eastAsia="Batang" w:hAnsi="Times New Roman" w:cs="Times New Roman"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04D7F4A"/>
    <w:multiLevelType w:val="hybridMultilevel"/>
    <w:tmpl w:val="4732A7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6E15913"/>
    <w:multiLevelType w:val="hybridMultilevel"/>
    <w:tmpl w:val="BA1E88DC"/>
    <w:lvl w:ilvl="0" w:tplc="9B22DA34">
      <w:numFmt w:val="bullet"/>
      <w:lvlText w:val="-"/>
      <w:lvlJc w:val="left"/>
      <w:pPr>
        <w:ind w:left="720" w:hanging="360"/>
      </w:pPr>
      <w:rPr>
        <w:rFonts w:ascii="Times New Roman" w:eastAsia="Batang"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7887021"/>
    <w:multiLevelType w:val="hybridMultilevel"/>
    <w:tmpl w:val="DE44836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49057FAD"/>
    <w:multiLevelType w:val="hybridMultilevel"/>
    <w:tmpl w:val="95905C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72F7ADD"/>
    <w:multiLevelType w:val="hybridMultilevel"/>
    <w:tmpl w:val="798A3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9DF005F"/>
    <w:multiLevelType w:val="multilevel"/>
    <w:tmpl w:val="B6DC9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D2807FE"/>
    <w:multiLevelType w:val="multilevel"/>
    <w:tmpl w:val="BA9CA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3674244"/>
    <w:multiLevelType w:val="hybridMultilevel"/>
    <w:tmpl w:val="C38EA49A"/>
    <w:lvl w:ilvl="0" w:tplc="40090001">
      <w:start w:val="1"/>
      <w:numFmt w:val="bullet"/>
      <w:lvlText w:val=""/>
      <w:lvlJc w:val="left"/>
      <w:pPr>
        <w:ind w:left="1535" w:hanging="360"/>
      </w:pPr>
      <w:rPr>
        <w:rFonts w:ascii="Symbol" w:hAnsi="Symbol" w:hint="default"/>
      </w:rPr>
    </w:lvl>
    <w:lvl w:ilvl="1" w:tplc="40090003" w:tentative="1">
      <w:start w:val="1"/>
      <w:numFmt w:val="bullet"/>
      <w:lvlText w:val="o"/>
      <w:lvlJc w:val="left"/>
      <w:pPr>
        <w:ind w:left="2255" w:hanging="360"/>
      </w:pPr>
      <w:rPr>
        <w:rFonts w:ascii="Courier New" w:hAnsi="Courier New" w:cs="Courier New" w:hint="default"/>
      </w:rPr>
    </w:lvl>
    <w:lvl w:ilvl="2" w:tplc="40090005" w:tentative="1">
      <w:start w:val="1"/>
      <w:numFmt w:val="bullet"/>
      <w:lvlText w:val=""/>
      <w:lvlJc w:val="left"/>
      <w:pPr>
        <w:ind w:left="2975" w:hanging="360"/>
      </w:pPr>
      <w:rPr>
        <w:rFonts w:ascii="Wingdings" w:hAnsi="Wingdings" w:hint="default"/>
      </w:rPr>
    </w:lvl>
    <w:lvl w:ilvl="3" w:tplc="40090001" w:tentative="1">
      <w:start w:val="1"/>
      <w:numFmt w:val="bullet"/>
      <w:lvlText w:val=""/>
      <w:lvlJc w:val="left"/>
      <w:pPr>
        <w:ind w:left="3695" w:hanging="360"/>
      </w:pPr>
      <w:rPr>
        <w:rFonts w:ascii="Symbol" w:hAnsi="Symbol" w:hint="default"/>
      </w:rPr>
    </w:lvl>
    <w:lvl w:ilvl="4" w:tplc="40090003" w:tentative="1">
      <w:start w:val="1"/>
      <w:numFmt w:val="bullet"/>
      <w:lvlText w:val="o"/>
      <w:lvlJc w:val="left"/>
      <w:pPr>
        <w:ind w:left="4415" w:hanging="360"/>
      </w:pPr>
      <w:rPr>
        <w:rFonts w:ascii="Courier New" w:hAnsi="Courier New" w:cs="Courier New" w:hint="default"/>
      </w:rPr>
    </w:lvl>
    <w:lvl w:ilvl="5" w:tplc="40090005" w:tentative="1">
      <w:start w:val="1"/>
      <w:numFmt w:val="bullet"/>
      <w:lvlText w:val=""/>
      <w:lvlJc w:val="left"/>
      <w:pPr>
        <w:ind w:left="5135" w:hanging="360"/>
      </w:pPr>
      <w:rPr>
        <w:rFonts w:ascii="Wingdings" w:hAnsi="Wingdings" w:hint="default"/>
      </w:rPr>
    </w:lvl>
    <w:lvl w:ilvl="6" w:tplc="40090001" w:tentative="1">
      <w:start w:val="1"/>
      <w:numFmt w:val="bullet"/>
      <w:lvlText w:val=""/>
      <w:lvlJc w:val="left"/>
      <w:pPr>
        <w:ind w:left="5855" w:hanging="360"/>
      </w:pPr>
      <w:rPr>
        <w:rFonts w:ascii="Symbol" w:hAnsi="Symbol" w:hint="default"/>
      </w:rPr>
    </w:lvl>
    <w:lvl w:ilvl="7" w:tplc="40090003" w:tentative="1">
      <w:start w:val="1"/>
      <w:numFmt w:val="bullet"/>
      <w:lvlText w:val="o"/>
      <w:lvlJc w:val="left"/>
      <w:pPr>
        <w:ind w:left="6575" w:hanging="360"/>
      </w:pPr>
      <w:rPr>
        <w:rFonts w:ascii="Courier New" w:hAnsi="Courier New" w:cs="Courier New" w:hint="default"/>
      </w:rPr>
    </w:lvl>
    <w:lvl w:ilvl="8" w:tplc="40090005" w:tentative="1">
      <w:start w:val="1"/>
      <w:numFmt w:val="bullet"/>
      <w:lvlText w:val=""/>
      <w:lvlJc w:val="left"/>
      <w:pPr>
        <w:ind w:left="7295" w:hanging="360"/>
      </w:pPr>
      <w:rPr>
        <w:rFonts w:ascii="Wingdings" w:hAnsi="Wingdings" w:hint="default"/>
      </w:rPr>
    </w:lvl>
  </w:abstractNum>
  <w:abstractNum w:abstractNumId="22">
    <w:nsid w:val="66B75600"/>
    <w:multiLevelType w:val="singleLevel"/>
    <w:tmpl w:val="EBBC44FA"/>
    <w:lvl w:ilvl="0">
      <w:start w:val="1"/>
      <w:numFmt w:val="bullet"/>
      <w:pStyle w:val="Achievement"/>
      <w:lvlText w:val=""/>
      <w:lvlJc w:val="left"/>
      <w:pPr>
        <w:tabs>
          <w:tab w:val="num" w:pos="360"/>
        </w:tabs>
        <w:ind w:left="245" w:right="245" w:hanging="245"/>
      </w:pPr>
      <w:rPr>
        <w:rFonts w:ascii="Wingdings" w:hAnsi="Wingdings" w:hint="default"/>
      </w:rPr>
    </w:lvl>
  </w:abstractNum>
  <w:abstractNum w:abstractNumId="23">
    <w:nsid w:val="6D9A7AC2"/>
    <w:multiLevelType w:val="hybridMultilevel"/>
    <w:tmpl w:val="626C515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70CD3323"/>
    <w:multiLevelType w:val="hybridMultilevel"/>
    <w:tmpl w:val="01F09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1C85082"/>
    <w:multiLevelType w:val="hybridMultilevel"/>
    <w:tmpl w:val="C51414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13"/>
  </w:num>
  <w:num w:numId="7">
    <w:abstractNumId w:val="11"/>
  </w:num>
  <w:num w:numId="8">
    <w:abstractNumId w:val="17"/>
  </w:num>
  <w:num w:numId="9">
    <w:abstractNumId w:val="6"/>
  </w:num>
  <w:num w:numId="10">
    <w:abstractNumId w:val="14"/>
  </w:num>
  <w:num w:numId="11">
    <w:abstractNumId w:val="7"/>
  </w:num>
  <w:num w:numId="12">
    <w:abstractNumId w:val="15"/>
  </w:num>
  <w:num w:numId="13">
    <w:abstractNumId w:val="20"/>
  </w:num>
  <w:num w:numId="14">
    <w:abstractNumId w:val="19"/>
  </w:num>
  <w:num w:numId="15">
    <w:abstractNumId w:val="22"/>
  </w:num>
  <w:num w:numId="16">
    <w:abstractNumId w:val="23"/>
  </w:num>
  <w:num w:numId="17">
    <w:abstractNumId w:val="16"/>
  </w:num>
  <w:num w:numId="18">
    <w:abstractNumId w:val="24"/>
  </w:num>
  <w:num w:numId="19">
    <w:abstractNumId w:val="18"/>
  </w:num>
  <w:num w:numId="20">
    <w:abstractNumId w:val="8"/>
  </w:num>
  <w:num w:numId="21">
    <w:abstractNumId w:val="10"/>
  </w:num>
  <w:num w:numId="22">
    <w:abstractNumId w:val="9"/>
  </w:num>
  <w:num w:numId="23">
    <w:abstractNumId w:val="25"/>
  </w:num>
  <w:num w:numId="24">
    <w:abstractNumId w:val="12"/>
  </w:num>
  <w:num w:numId="25">
    <w:abstractNumId w:val="5"/>
  </w:num>
  <w:num w:numId="2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isplayBackgroundShape/>
  <w:embedSystemFonts/>
  <w:activeWritingStyle w:appName="MSWord" w:lang="en-US" w:vendorID="64" w:dllVersion="131078" w:nlCheck="1" w:checkStyle="1"/>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3810"/>
    <w:rsid w:val="0000415C"/>
    <w:rsid w:val="00013C42"/>
    <w:rsid w:val="00015744"/>
    <w:rsid w:val="00016465"/>
    <w:rsid w:val="00024526"/>
    <w:rsid w:val="00025344"/>
    <w:rsid w:val="0002583A"/>
    <w:rsid w:val="00027620"/>
    <w:rsid w:val="000318A2"/>
    <w:rsid w:val="0004310C"/>
    <w:rsid w:val="00044BDB"/>
    <w:rsid w:val="0005798A"/>
    <w:rsid w:val="000608A4"/>
    <w:rsid w:val="000632F8"/>
    <w:rsid w:val="00080D3E"/>
    <w:rsid w:val="00081428"/>
    <w:rsid w:val="000856C3"/>
    <w:rsid w:val="000864ED"/>
    <w:rsid w:val="000902CF"/>
    <w:rsid w:val="000953DF"/>
    <w:rsid w:val="00097D41"/>
    <w:rsid w:val="000A408B"/>
    <w:rsid w:val="000A4B50"/>
    <w:rsid w:val="000B7149"/>
    <w:rsid w:val="000C2DCA"/>
    <w:rsid w:val="000C4978"/>
    <w:rsid w:val="000C7395"/>
    <w:rsid w:val="000C7788"/>
    <w:rsid w:val="000D16FF"/>
    <w:rsid w:val="000D1917"/>
    <w:rsid w:val="000D2AF7"/>
    <w:rsid w:val="000E19C0"/>
    <w:rsid w:val="000E52B1"/>
    <w:rsid w:val="000E5674"/>
    <w:rsid w:val="000F1189"/>
    <w:rsid w:val="000F4AF8"/>
    <w:rsid w:val="000F52CD"/>
    <w:rsid w:val="001141C4"/>
    <w:rsid w:val="001203EA"/>
    <w:rsid w:val="00120F19"/>
    <w:rsid w:val="00134D80"/>
    <w:rsid w:val="001424FE"/>
    <w:rsid w:val="0014371C"/>
    <w:rsid w:val="001453AD"/>
    <w:rsid w:val="00152285"/>
    <w:rsid w:val="001545FC"/>
    <w:rsid w:val="001632E5"/>
    <w:rsid w:val="00185B53"/>
    <w:rsid w:val="00187C2C"/>
    <w:rsid w:val="001A657F"/>
    <w:rsid w:val="001A7B26"/>
    <w:rsid w:val="001B459A"/>
    <w:rsid w:val="001C58C2"/>
    <w:rsid w:val="001E2DD8"/>
    <w:rsid w:val="001E4639"/>
    <w:rsid w:val="001F28D8"/>
    <w:rsid w:val="00204601"/>
    <w:rsid w:val="002105D1"/>
    <w:rsid w:val="0021252A"/>
    <w:rsid w:val="00214AAE"/>
    <w:rsid w:val="00231C4E"/>
    <w:rsid w:val="00236AAF"/>
    <w:rsid w:val="00237395"/>
    <w:rsid w:val="00240084"/>
    <w:rsid w:val="0025025B"/>
    <w:rsid w:val="00267F87"/>
    <w:rsid w:val="0027016C"/>
    <w:rsid w:val="002754F3"/>
    <w:rsid w:val="00285287"/>
    <w:rsid w:val="002961C6"/>
    <w:rsid w:val="002A153F"/>
    <w:rsid w:val="002A3238"/>
    <w:rsid w:val="002A3FEC"/>
    <w:rsid w:val="002A5BB6"/>
    <w:rsid w:val="002B2EBE"/>
    <w:rsid w:val="002C46FF"/>
    <w:rsid w:val="002C7102"/>
    <w:rsid w:val="002D2106"/>
    <w:rsid w:val="002E09AE"/>
    <w:rsid w:val="002E45DB"/>
    <w:rsid w:val="002E482D"/>
    <w:rsid w:val="002F79C2"/>
    <w:rsid w:val="003079FF"/>
    <w:rsid w:val="00313BD1"/>
    <w:rsid w:val="003205DB"/>
    <w:rsid w:val="003426CE"/>
    <w:rsid w:val="00351B48"/>
    <w:rsid w:val="003553CC"/>
    <w:rsid w:val="00355B79"/>
    <w:rsid w:val="003641BF"/>
    <w:rsid w:val="0037175D"/>
    <w:rsid w:val="003735F2"/>
    <w:rsid w:val="00377FED"/>
    <w:rsid w:val="00384D46"/>
    <w:rsid w:val="00392145"/>
    <w:rsid w:val="00395CE3"/>
    <w:rsid w:val="003A5DA1"/>
    <w:rsid w:val="003A60DF"/>
    <w:rsid w:val="003A7E9A"/>
    <w:rsid w:val="003B0356"/>
    <w:rsid w:val="003B0768"/>
    <w:rsid w:val="003B4027"/>
    <w:rsid w:val="003B6261"/>
    <w:rsid w:val="003B698F"/>
    <w:rsid w:val="003D53FD"/>
    <w:rsid w:val="003F4402"/>
    <w:rsid w:val="00405718"/>
    <w:rsid w:val="00406ACA"/>
    <w:rsid w:val="0041032B"/>
    <w:rsid w:val="00412A79"/>
    <w:rsid w:val="0041476C"/>
    <w:rsid w:val="00415CFE"/>
    <w:rsid w:val="0041651A"/>
    <w:rsid w:val="00416718"/>
    <w:rsid w:val="00420E53"/>
    <w:rsid w:val="004234DF"/>
    <w:rsid w:val="00424AAE"/>
    <w:rsid w:val="00426496"/>
    <w:rsid w:val="004615EC"/>
    <w:rsid w:val="004747B2"/>
    <w:rsid w:val="00475683"/>
    <w:rsid w:val="00475EB4"/>
    <w:rsid w:val="00481F0F"/>
    <w:rsid w:val="004820B0"/>
    <w:rsid w:val="004947CE"/>
    <w:rsid w:val="00496E99"/>
    <w:rsid w:val="0049728B"/>
    <w:rsid w:val="004A6A4C"/>
    <w:rsid w:val="004A71D1"/>
    <w:rsid w:val="004B0680"/>
    <w:rsid w:val="004B06F9"/>
    <w:rsid w:val="004B2792"/>
    <w:rsid w:val="004B731C"/>
    <w:rsid w:val="004B7F18"/>
    <w:rsid w:val="004C5F93"/>
    <w:rsid w:val="004E0E40"/>
    <w:rsid w:val="004F5FA2"/>
    <w:rsid w:val="005028C6"/>
    <w:rsid w:val="00505C2E"/>
    <w:rsid w:val="00512627"/>
    <w:rsid w:val="00514B62"/>
    <w:rsid w:val="0054372C"/>
    <w:rsid w:val="00545DCB"/>
    <w:rsid w:val="00551D92"/>
    <w:rsid w:val="005569B7"/>
    <w:rsid w:val="00556A04"/>
    <w:rsid w:val="00556FDB"/>
    <w:rsid w:val="00562736"/>
    <w:rsid w:val="00572051"/>
    <w:rsid w:val="0058201B"/>
    <w:rsid w:val="005937FE"/>
    <w:rsid w:val="00593F32"/>
    <w:rsid w:val="005A15EA"/>
    <w:rsid w:val="005B0E9E"/>
    <w:rsid w:val="005B38EF"/>
    <w:rsid w:val="005B457E"/>
    <w:rsid w:val="005B49D5"/>
    <w:rsid w:val="005B5D59"/>
    <w:rsid w:val="005C1C9F"/>
    <w:rsid w:val="005C34E7"/>
    <w:rsid w:val="005C5778"/>
    <w:rsid w:val="005C7FF5"/>
    <w:rsid w:val="005D164B"/>
    <w:rsid w:val="005D3352"/>
    <w:rsid w:val="005D4630"/>
    <w:rsid w:val="005D77B0"/>
    <w:rsid w:val="005E38FF"/>
    <w:rsid w:val="005E61F8"/>
    <w:rsid w:val="005F0B2C"/>
    <w:rsid w:val="00600CEA"/>
    <w:rsid w:val="006010FE"/>
    <w:rsid w:val="0060417B"/>
    <w:rsid w:val="00604EE2"/>
    <w:rsid w:val="006070E9"/>
    <w:rsid w:val="00630480"/>
    <w:rsid w:val="00646A04"/>
    <w:rsid w:val="006473A1"/>
    <w:rsid w:val="006603CB"/>
    <w:rsid w:val="006621CF"/>
    <w:rsid w:val="00664361"/>
    <w:rsid w:val="0067660C"/>
    <w:rsid w:val="00682941"/>
    <w:rsid w:val="006829A7"/>
    <w:rsid w:val="00682D11"/>
    <w:rsid w:val="00682F06"/>
    <w:rsid w:val="00684A97"/>
    <w:rsid w:val="0069052B"/>
    <w:rsid w:val="00691B2F"/>
    <w:rsid w:val="006A1994"/>
    <w:rsid w:val="006B0052"/>
    <w:rsid w:val="006B04AA"/>
    <w:rsid w:val="006B083B"/>
    <w:rsid w:val="006B0B13"/>
    <w:rsid w:val="006B1CA4"/>
    <w:rsid w:val="006B65AC"/>
    <w:rsid w:val="006B6C41"/>
    <w:rsid w:val="006C11DB"/>
    <w:rsid w:val="006C3659"/>
    <w:rsid w:val="006D5EC1"/>
    <w:rsid w:val="006D67F6"/>
    <w:rsid w:val="006E053D"/>
    <w:rsid w:val="006F5EAA"/>
    <w:rsid w:val="00703E09"/>
    <w:rsid w:val="00710D03"/>
    <w:rsid w:val="007209C7"/>
    <w:rsid w:val="0072165B"/>
    <w:rsid w:val="0072173C"/>
    <w:rsid w:val="007334AA"/>
    <w:rsid w:val="0074228D"/>
    <w:rsid w:val="00742DB3"/>
    <w:rsid w:val="007457EE"/>
    <w:rsid w:val="00746A28"/>
    <w:rsid w:val="00752B85"/>
    <w:rsid w:val="00765152"/>
    <w:rsid w:val="00776301"/>
    <w:rsid w:val="00781291"/>
    <w:rsid w:val="00781B3A"/>
    <w:rsid w:val="0078262D"/>
    <w:rsid w:val="00793B35"/>
    <w:rsid w:val="007978FB"/>
    <w:rsid w:val="007B6A47"/>
    <w:rsid w:val="007B7677"/>
    <w:rsid w:val="007C2B2F"/>
    <w:rsid w:val="007C39EC"/>
    <w:rsid w:val="007C6D87"/>
    <w:rsid w:val="007D2014"/>
    <w:rsid w:val="007F797C"/>
    <w:rsid w:val="0080413C"/>
    <w:rsid w:val="008076D9"/>
    <w:rsid w:val="00811534"/>
    <w:rsid w:val="00813621"/>
    <w:rsid w:val="00815EDD"/>
    <w:rsid w:val="008227C0"/>
    <w:rsid w:val="00824485"/>
    <w:rsid w:val="00844859"/>
    <w:rsid w:val="00852426"/>
    <w:rsid w:val="00861BD7"/>
    <w:rsid w:val="00861EA8"/>
    <w:rsid w:val="00863718"/>
    <w:rsid w:val="00870F93"/>
    <w:rsid w:val="00890623"/>
    <w:rsid w:val="008958F0"/>
    <w:rsid w:val="008A09F1"/>
    <w:rsid w:val="008A246E"/>
    <w:rsid w:val="008A2BFF"/>
    <w:rsid w:val="008A3FF8"/>
    <w:rsid w:val="008B1679"/>
    <w:rsid w:val="008B385D"/>
    <w:rsid w:val="008B41CE"/>
    <w:rsid w:val="008B69E5"/>
    <w:rsid w:val="008C0FF9"/>
    <w:rsid w:val="008F0063"/>
    <w:rsid w:val="008F06C8"/>
    <w:rsid w:val="008F186D"/>
    <w:rsid w:val="008F64E3"/>
    <w:rsid w:val="008F7A11"/>
    <w:rsid w:val="00910240"/>
    <w:rsid w:val="00912521"/>
    <w:rsid w:val="009135EE"/>
    <w:rsid w:val="0092285C"/>
    <w:rsid w:val="009263A9"/>
    <w:rsid w:val="00927637"/>
    <w:rsid w:val="00932CE2"/>
    <w:rsid w:val="00934347"/>
    <w:rsid w:val="00945716"/>
    <w:rsid w:val="00957A89"/>
    <w:rsid w:val="00960E0F"/>
    <w:rsid w:val="00971637"/>
    <w:rsid w:val="00976165"/>
    <w:rsid w:val="009762B7"/>
    <w:rsid w:val="009834B0"/>
    <w:rsid w:val="00990BDD"/>
    <w:rsid w:val="0099389F"/>
    <w:rsid w:val="00997BE9"/>
    <w:rsid w:val="009A1D74"/>
    <w:rsid w:val="009A7A1B"/>
    <w:rsid w:val="009C1960"/>
    <w:rsid w:val="009C5378"/>
    <w:rsid w:val="009D573D"/>
    <w:rsid w:val="009E375F"/>
    <w:rsid w:val="009E556D"/>
    <w:rsid w:val="009F684E"/>
    <w:rsid w:val="00A01D4B"/>
    <w:rsid w:val="00A250AE"/>
    <w:rsid w:val="00A264B0"/>
    <w:rsid w:val="00A33965"/>
    <w:rsid w:val="00A47606"/>
    <w:rsid w:val="00A55BA4"/>
    <w:rsid w:val="00A6180E"/>
    <w:rsid w:val="00A61AB2"/>
    <w:rsid w:val="00A67059"/>
    <w:rsid w:val="00A91FDF"/>
    <w:rsid w:val="00A924BD"/>
    <w:rsid w:val="00AA063E"/>
    <w:rsid w:val="00AA2E59"/>
    <w:rsid w:val="00AA702B"/>
    <w:rsid w:val="00AB47C8"/>
    <w:rsid w:val="00AB7B04"/>
    <w:rsid w:val="00AB7E13"/>
    <w:rsid w:val="00AC3F4E"/>
    <w:rsid w:val="00AC406D"/>
    <w:rsid w:val="00AC4CEA"/>
    <w:rsid w:val="00AC53B0"/>
    <w:rsid w:val="00AD1888"/>
    <w:rsid w:val="00AD4483"/>
    <w:rsid w:val="00AE4423"/>
    <w:rsid w:val="00AE44EE"/>
    <w:rsid w:val="00AF518E"/>
    <w:rsid w:val="00B06902"/>
    <w:rsid w:val="00B07574"/>
    <w:rsid w:val="00B110A4"/>
    <w:rsid w:val="00B17E9F"/>
    <w:rsid w:val="00B31055"/>
    <w:rsid w:val="00B33980"/>
    <w:rsid w:val="00B35F9C"/>
    <w:rsid w:val="00B37247"/>
    <w:rsid w:val="00B505DD"/>
    <w:rsid w:val="00B50FC0"/>
    <w:rsid w:val="00B538C5"/>
    <w:rsid w:val="00B5639E"/>
    <w:rsid w:val="00B60BDE"/>
    <w:rsid w:val="00B630C3"/>
    <w:rsid w:val="00B73E65"/>
    <w:rsid w:val="00B911CD"/>
    <w:rsid w:val="00B9421A"/>
    <w:rsid w:val="00B9561B"/>
    <w:rsid w:val="00BA30A8"/>
    <w:rsid w:val="00BA78D3"/>
    <w:rsid w:val="00BB5170"/>
    <w:rsid w:val="00BC2FCD"/>
    <w:rsid w:val="00BD6C1A"/>
    <w:rsid w:val="00BE4569"/>
    <w:rsid w:val="00C05360"/>
    <w:rsid w:val="00C06361"/>
    <w:rsid w:val="00C118F8"/>
    <w:rsid w:val="00C13810"/>
    <w:rsid w:val="00C22280"/>
    <w:rsid w:val="00C23541"/>
    <w:rsid w:val="00C34716"/>
    <w:rsid w:val="00C419A5"/>
    <w:rsid w:val="00C43B15"/>
    <w:rsid w:val="00C44550"/>
    <w:rsid w:val="00C45ADD"/>
    <w:rsid w:val="00C50CBC"/>
    <w:rsid w:val="00C53A55"/>
    <w:rsid w:val="00C62D56"/>
    <w:rsid w:val="00C675AA"/>
    <w:rsid w:val="00C7367A"/>
    <w:rsid w:val="00C73EF0"/>
    <w:rsid w:val="00C753BD"/>
    <w:rsid w:val="00C76405"/>
    <w:rsid w:val="00C913B0"/>
    <w:rsid w:val="00CA234C"/>
    <w:rsid w:val="00CB101F"/>
    <w:rsid w:val="00CB4A63"/>
    <w:rsid w:val="00CB4A9F"/>
    <w:rsid w:val="00CB58CA"/>
    <w:rsid w:val="00CB5E4D"/>
    <w:rsid w:val="00CC0C20"/>
    <w:rsid w:val="00CC2453"/>
    <w:rsid w:val="00CC54C0"/>
    <w:rsid w:val="00CC5CE9"/>
    <w:rsid w:val="00CD1BC4"/>
    <w:rsid w:val="00CD4994"/>
    <w:rsid w:val="00CE3370"/>
    <w:rsid w:val="00D10AE9"/>
    <w:rsid w:val="00D330A7"/>
    <w:rsid w:val="00D34006"/>
    <w:rsid w:val="00D543BD"/>
    <w:rsid w:val="00D55C65"/>
    <w:rsid w:val="00D5683B"/>
    <w:rsid w:val="00D66C1D"/>
    <w:rsid w:val="00D700E1"/>
    <w:rsid w:val="00D80112"/>
    <w:rsid w:val="00D83DDA"/>
    <w:rsid w:val="00D84AC0"/>
    <w:rsid w:val="00D87DE2"/>
    <w:rsid w:val="00DA2BD6"/>
    <w:rsid w:val="00DA5755"/>
    <w:rsid w:val="00DA7013"/>
    <w:rsid w:val="00DB1C74"/>
    <w:rsid w:val="00DC02A0"/>
    <w:rsid w:val="00DC0CE0"/>
    <w:rsid w:val="00DC2DE3"/>
    <w:rsid w:val="00DD15E0"/>
    <w:rsid w:val="00DD3E8D"/>
    <w:rsid w:val="00DE2060"/>
    <w:rsid w:val="00DE5C2C"/>
    <w:rsid w:val="00DF18B4"/>
    <w:rsid w:val="00DF39AE"/>
    <w:rsid w:val="00E02972"/>
    <w:rsid w:val="00E06DFC"/>
    <w:rsid w:val="00E07C67"/>
    <w:rsid w:val="00E12597"/>
    <w:rsid w:val="00E17465"/>
    <w:rsid w:val="00E2163C"/>
    <w:rsid w:val="00E26231"/>
    <w:rsid w:val="00E27866"/>
    <w:rsid w:val="00E31B3C"/>
    <w:rsid w:val="00E3348A"/>
    <w:rsid w:val="00E400DD"/>
    <w:rsid w:val="00E45612"/>
    <w:rsid w:val="00E47076"/>
    <w:rsid w:val="00E623DA"/>
    <w:rsid w:val="00E64372"/>
    <w:rsid w:val="00E67140"/>
    <w:rsid w:val="00E70342"/>
    <w:rsid w:val="00E70F33"/>
    <w:rsid w:val="00E7266C"/>
    <w:rsid w:val="00E730D9"/>
    <w:rsid w:val="00E808BF"/>
    <w:rsid w:val="00E83699"/>
    <w:rsid w:val="00E90B42"/>
    <w:rsid w:val="00E952DB"/>
    <w:rsid w:val="00E95C88"/>
    <w:rsid w:val="00E95CFB"/>
    <w:rsid w:val="00EA3F32"/>
    <w:rsid w:val="00EB0610"/>
    <w:rsid w:val="00EB2500"/>
    <w:rsid w:val="00EC6E10"/>
    <w:rsid w:val="00ED05F4"/>
    <w:rsid w:val="00ED7455"/>
    <w:rsid w:val="00EF581B"/>
    <w:rsid w:val="00EF7307"/>
    <w:rsid w:val="00F1302C"/>
    <w:rsid w:val="00F14AE5"/>
    <w:rsid w:val="00F15D4E"/>
    <w:rsid w:val="00F17584"/>
    <w:rsid w:val="00F220B8"/>
    <w:rsid w:val="00F25774"/>
    <w:rsid w:val="00F34A6F"/>
    <w:rsid w:val="00F46ACB"/>
    <w:rsid w:val="00F532CE"/>
    <w:rsid w:val="00F65229"/>
    <w:rsid w:val="00F70A7E"/>
    <w:rsid w:val="00F73F1E"/>
    <w:rsid w:val="00F74C3C"/>
    <w:rsid w:val="00F75D91"/>
    <w:rsid w:val="00F802E9"/>
    <w:rsid w:val="00F82AD7"/>
    <w:rsid w:val="00F94210"/>
    <w:rsid w:val="00F96A15"/>
    <w:rsid w:val="00FA435D"/>
    <w:rsid w:val="00FA591B"/>
    <w:rsid w:val="00FC38E5"/>
    <w:rsid w:val="00FC6E40"/>
    <w:rsid w:val="00FC7A2A"/>
    <w:rsid w:val="00FD152A"/>
    <w:rsid w:val="00FD30C6"/>
    <w:rsid w:val="00FE1955"/>
    <w:rsid w:val="00FE2B3D"/>
    <w:rsid w:val="00FE4CCF"/>
    <w:rsid w:val="00FF3D9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jc w:val="both"/>
    </w:pPr>
    <w:rPr>
      <w:rFonts w:ascii="Arial" w:eastAsia="Batang" w:hAnsi="Arial"/>
      <w:spacing w:val="-5"/>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Verdana" w:eastAsia="Verdana" w:hAnsi="Verdana" w:cs="Verdana"/>
      <w:b w:val="0"/>
      <w:bCs w:val="0"/>
      <w:i w:val="0"/>
      <w:iCs w:val="0"/>
      <w:strike w:val="0"/>
      <w:dstrike w:val="0"/>
      <w:color w:val="000000"/>
      <w:sz w:val="20"/>
      <w:szCs w:val="20"/>
      <w:u w:val="none"/>
    </w:rPr>
  </w:style>
  <w:style w:type="character" w:customStyle="1" w:styleId="WW8Num2z0">
    <w:name w:val="WW8Num2z0"/>
    <w:rPr>
      <w:rFonts w:ascii="Symbol" w:hAnsi="Symbol"/>
    </w:rPr>
  </w:style>
  <w:style w:type="character" w:customStyle="1" w:styleId="WW8Num3z0">
    <w:name w:val="WW8Num3z0"/>
    <w:rPr>
      <w:rFonts w:ascii="Symbol" w:hAnsi="Symbol"/>
    </w:rPr>
  </w:style>
  <w:style w:type="character" w:customStyle="1" w:styleId="WW8Num4z0">
    <w:name w:val="WW8Num4z0"/>
    <w:rPr>
      <w:rFonts w:ascii="Symbol" w:hAnsi="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5z0">
    <w:name w:val="WW8Num5z0"/>
    <w:rPr>
      <w:rFonts w:ascii="Symbol" w:hAnsi="Symbol"/>
    </w:rPr>
  </w:style>
  <w:style w:type="character" w:customStyle="1" w:styleId="WW-Absatz-Standardschriftart111">
    <w:name w:val="WW-Absatz-Standardschriftart111"/>
  </w:style>
  <w:style w:type="character" w:customStyle="1" w:styleId="WW8Num2z1">
    <w:name w:val="WW8Num2z1"/>
    <w:rPr>
      <w:rFonts w:ascii="Courier New" w:hAnsi="Courier New" w:cs="Courier New"/>
    </w:rPr>
  </w:style>
  <w:style w:type="character" w:customStyle="1" w:styleId="WW8Num2z2">
    <w:name w:val="WW8Num2z2"/>
    <w:rPr>
      <w:rFonts w:ascii="Wingdings" w:hAnsi="Wingdings"/>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Wingdings 2" w:eastAsia="Batang" w:hAnsi="Wingdings 2" w:cs="Times New Roman"/>
      <w:b w:val="0"/>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6z3">
    <w:name w:val="WW8Num6z3"/>
    <w:rPr>
      <w:rFonts w:ascii="Symbol" w:hAnsi="Symbol"/>
    </w:rPr>
  </w:style>
  <w:style w:type="character" w:customStyle="1" w:styleId="WW8Num7z0">
    <w:name w:val="WW8Num7z0"/>
    <w:rPr>
      <w:rFonts w:ascii="Wingdings" w:hAnsi="Wingdings"/>
    </w:rPr>
  </w:style>
  <w:style w:type="character" w:customStyle="1" w:styleId="WW8Num7z3">
    <w:name w:val="WW8Num7z3"/>
    <w:rPr>
      <w:rFonts w:ascii="Symbol" w:hAnsi="Symbol"/>
    </w:rPr>
  </w:style>
  <w:style w:type="character" w:customStyle="1" w:styleId="WW8Num7z4">
    <w:name w:val="WW8Num7z4"/>
    <w:rPr>
      <w:rFonts w:ascii="Courier New" w:hAnsi="Courier New"/>
    </w:rPr>
  </w:style>
  <w:style w:type="character" w:customStyle="1" w:styleId="WW8Num8z0">
    <w:name w:val="WW8Num8z0"/>
    <w:rPr>
      <w:rFonts w:ascii="Symbol" w:hAnsi="Symbol"/>
      <w:sz w:val="20"/>
    </w:rPr>
  </w:style>
  <w:style w:type="character" w:customStyle="1" w:styleId="WW8Num8z1">
    <w:name w:val="WW8Num8z1"/>
    <w:rPr>
      <w:rFonts w:ascii="Courier New" w:hAnsi="Courier New"/>
      <w:sz w:val="20"/>
    </w:rPr>
  </w:style>
  <w:style w:type="character" w:customStyle="1" w:styleId="WW8Num8z2">
    <w:name w:val="WW8Num8z2"/>
    <w:rPr>
      <w:rFonts w:ascii="Wingdings" w:hAnsi="Wingdings"/>
      <w:sz w:val="20"/>
    </w:rPr>
  </w:style>
  <w:style w:type="character" w:customStyle="1" w:styleId="WW8Num10z0">
    <w:name w:val="WW8Num10z0"/>
    <w:rPr>
      <w:rFonts w:ascii="Symbol" w:hAnsi="Symbol"/>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rPr>
  </w:style>
  <w:style w:type="character" w:customStyle="1" w:styleId="WW8Num11z1">
    <w:name w:val="WW8Num11z1"/>
    <w:rPr>
      <w:rFonts w:ascii="Symbol" w:hAnsi="Symbol"/>
    </w:rPr>
  </w:style>
  <w:style w:type="character" w:customStyle="1" w:styleId="WW8Num13z0">
    <w:name w:val="WW8Num13z0"/>
    <w:rPr>
      <w:rFonts w:ascii="Wingdings" w:hAnsi="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rPr>
  </w:style>
  <w:style w:type="character" w:customStyle="1" w:styleId="WW8Num14z0">
    <w:name w:val="WW8Num14z0"/>
    <w:rPr>
      <w:rFonts w:ascii="Wingdings" w:hAnsi="Wingdings"/>
    </w:rPr>
  </w:style>
  <w:style w:type="character" w:customStyle="1" w:styleId="WW8Num14z1">
    <w:name w:val="WW8Num14z1"/>
    <w:rPr>
      <w:rFonts w:ascii="Courier New" w:hAnsi="Courier New" w:cs="Courier New"/>
    </w:rPr>
  </w:style>
  <w:style w:type="character" w:customStyle="1" w:styleId="WW8Num14z3">
    <w:name w:val="WW8Num14z3"/>
    <w:rPr>
      <w:rFonts w:ascii="Symbol" w:hAnsi="Symbol"/>
    </w:rPr>
  </w:style>
  <w:style w:type="character" w:customStyle="1" w:styleId="WW8Num15z0">
    <w:name w:val="WW8Num15z0"/>
    <w:rPr>
      <w:rFonts w:ascii="Symbol" w:hAnsi="Symbol"/>
    </w:rPr>
  </w:style>
  <w:style w:type="character" w:customStyle="1" w:styleId="WW8Num15z1">
    <w:name w:val="WW8Num15z1"/>
    <w:rPr>
      <w:rFonts w:ascii="Courier New" w:hAnsi="Courier New" w:cs="Courier New"/>
    </w:rPr>
  </w:style>
  <w:style w:type="character" w:customStyle="1" w:styleId="WW8Num15z2">
    <w:name w:val="WW8Num15z2"/>
    <w:rPr>
      <w:rFonts w:ascii="Wingdings" w:hAnsi="Wingdings"/>
    </w:rPr>
  </w:style>
  <w:style w:type="character" w:customStyle="1" w:styleId="WW8Num17z0">
    <w:name w:val="WW8Num17z0"/>
    <w:rPr>
      <w:rFonts w:ascii="Symbol" w:hAnsi="Symbol"/>
    </w:rPr>
  </w:style>
  <w:style w:type="character" w:customStyle="1" w:styleId="WW8Num17z1">
    <w:name w:val="WW8Num17z1"/>
    <w:rPr>
      <w:rFonts w:ascii="Courier New" w:hAnsi="Courier New" w:cs="Courier New"/>
    </w:rPr>
  </w:style>
  <w:style w:type="character" w:customStyle="1" w:styleId="WW8Num17z2">
    <w:name w:val="WW8Num17z2"/>
    <w:rPr>
      <w:rFonts w:ascii="Wingdings" w:hAnsi="Wingdings"/>
    </w:rPr>
  </w:style>
  <w:style w:type="character" w:customStyle="1" w:styleId="WW8Num19z0">
    <w:name w:val="WW8Num19z0"/>
    <w:rPr>
      <w:rFonts w:ascii="Wingdings" w:hAnsi="Wingdings"/>
    </w:rPr>
  </w:style>
  <w:style w:type="character" w:customStyle="1" w:styleId="WW8Num19z1">
    <w:name w:val="WW8Num19z1"/>
    <w:rPr>
      <w:rFonts w:ascii="Courier New" w:hAnsi="Courier New" w:cs="Courier New"/>
    </w:rPr>
  </w:style>
  <w:style w:type="character" w:customStyle="1" w:styleId="WW8Num19z3">
    <w:name w:val="WW8Num19z3"/>
    <w:rPr>
      <w:rFonts w:ascii="Symbol" w:hAnsi="Symbol"/>
    </w:rPr>
  </w:style>
  <w:style w:type="character" w:customStyle="1" w:styleId="WW8Num20z0">
    <w:name w:val="WW8Num20z0"/>
    <w:rPr>
      <w:rFonts w:ascii="Symbol" w:hAnsi="Symbol"/>
    </w:rPr>
  </w:style>
  <w:style w:type="character" w:customStyle="1" w:styleId="WW8Num20z1">
    <w:name w:val="WW8Num20z1"/>
    <w:rPr>
      <w:rFonts w:ascii="Courier New" w:hAnsi="Courier New" w:cs="Courier New"/>
    </w:rPr>
  </w:style>
  <w:style w:type="character" w:customStyle="1" w:styleId="WW8Num20z2">
    <w:name w:val="WW8Num20z2"/>
    <w:rPr>
      <w:rFonts w:ascii="Wingdings" w:hAnsi="Wingdings"/>
    </w:rPr>
  </w:style>
  <w:style w:type="character" w:customStyle="1" w:styleId="WW8Num21z0">
    <w:name w:val="WW8Num21z0"/>
    <w:rPr>
      <w:rFonts w:ascii="Wingdings 2" w:eastAsia="Batang" w:hAnsi="Wingdings 2" w:cs="Times New Roman"/>
      <w:b w:val="0"/>
    </w:rPr>
  </w:style>
  <w:style w:type="character" w:customStyle="1" w:styleId="WW8Num21z1">
    <w:name w:val="WW8Num21z1"/>
    <w:rPr>
      <w:rFonts w:ascii="Courier New" w:hAnsi="Courier New" w:cs="Courier New"/>
    </w:rPr>
  </w:style>
  <w:style w:type="character" w:customStyle="1" w:styleId="WW8Num21z2">
    <w:name w:val="WW8Num21z2"/>
    <w:rPr>
      <w:rFonts w:ascii="Wingdings" w:hAnsi="Wingdings"/>
    </w:rPr>
  </w:style>
  <w:style w:type="character" w:customStyle="1" w:styleId="WW8Num21z3">
    <w:name w:val="WW8Num21z3"/>
    <w:rPr>
      <w:rFonts w:ascii="Symbol" w:hAnsi="Symbol"/>
    </w:rPr>
  </w:style>
  <w:style w:type="character" w:customStyle="1" w:styleId="WW8Num22z0">
    <w:name w:val="WW8Num22z0"/>
    <w:rPr>
      <w:rFonts w:ascii="Symbol" w:hAnsi="Symbol"/>
    </w:rPr>
  </w:style>
  <w:style w:type="character" w:customStyle="1" w:styleId="WW8Num22z1">
    <w:name w:val="WW8Num22z1"/>
    <w:rPr>
      <w:rFonts w:ascii="Courier New" w:hAnsi="Courier New" w:cs="Courier New"/>
    </w:rPr>
  </w:style>
  <w:style w:type="character" w:customStyle="1" w:styleId="WW8Num22z2">
    <w:name w:val="WW8Num22z2"/>
    <w:rPr>
      <w:rFonts w:ascii="Wingdings" w:hAnsi="Wingdings"/>
    </w:rPr>
  </w:style>
  <w:style w:type="character" w:customStyle="1" w:styleId="WW8Num24z0">
    <w:name w:val="WW8Num24z0"/>
    <w:rPr>
      <w:rFonts w:ascii="Wingdings 2" w:eastAsia="Batang" w:hAnsi="Wingdings 2" w:cs="Times New Roman"/>
      <w:b w:val="0"/>
    </w:rPr>
  </w:style>
  <w:style w:type="character" w:customStyle="1" w:styleId="WW8Num24z1">
    <w:name w:val="WW8Num24z1"/>
    <w:rPr>
      <w:rFonts w:ascii="Courier New" w:hAnsi="Courier New" w:cs="Courier New"/>
    </w:rPr>
  </w:style>
  <w:style w:type="character" w:customStyle="1" w:styleId="WW8Num24z2">
    <w:name w:val="WW8Num24z2"/>
    <w:rPr>
      <w:rFonts w:ascii="Wingdings" w:hAnsi="Wingdings"/>
    </w:rPr>
  </w:style>
  <w:style w:type="character" w:customStyle="1" w:styleId="WW8Num24z3">
    <w:name w:val="WW8Num24z3"/>
    <w:rPr>
      <w:rFonts w:ascii="Symbol" w:hAnsi="Symbol"/>
    </w:rPr>
  </w:style>
  <w:style w:type="character" w:customStyle="1" w:styleId="WW8Num26z0">
    <w:name w:val="WW8Num26z0"/>
    <w:rPr>
      <w:rFonts w:ascii="Wingdings 2" w:eastAsia="Batang" w:hAnsi="Wingdings 2" w:cs="Times New Roman"/>
      <w:b w:val="0"/>
    </w:rPr>
  </w:style>
  <w:style w:type="character" w:customStyle="1" w:styleId="WW8Num26z1">
    <w:name w:val="WW8Num26z1"/>
    <w:rPr>
      <w:rFonts w:ascii="Courier New" w:hAnsi="Courier New" w:cs="Courier New"/>
    </w:rPr>
  </w:style>
  <w:style w:type="character" w:customStyle="1" w:styleId="WW8Num26z2">
    <w:name w:val="WW8Num26z2"/>
    <w:rPr>
      <w:rFonts w:ascii="Wingdings" w:hAnsi="Wingdings"/>
    </w:rPr>
  </w:style>
  <w:style w:type="character" w:customStyle="1" w:styleId="WW8Num26z3">
    <w:name w:val="WW8Num26z3"/>
    <w:rPr>
      <w:rFonts w:ascii="Symbol" w:hAnsi="Symbol"/>
    </w:rPr>
  </w:style>
  <w:style w:type="character" w:customStyle="1" w:styleId="WW8Num30z0">
    <w:name w:val="WW8Num30z0"/>
    <w:rPr>
      <w:rFonts w:ascii="Symbol" w:hAnsi="Symbol"/>
    </w:rPr>
  </w:style>
  <w:style w:type="character" w:customStyle="1" w:styleId="WW8Num30z1">
    <w:name w:val="WW8Num30z1"/>
    <w:rPr>
      <w:rFonts w:ascii="Courier New" w:hAnsi="Courier New" w:cs="Courier New"/>
    </w:rPr>
  </w:style>
  <w:style w:type="character" w:customStyle="1" w:styleId="WW8Num30z2">
    <w:name w:val="WW8Num30z2"/>
    <w:rPr>
      <w:rFonts w:ascii="Wingdings" w:hAnsi="Wingdings"/>
    </w:rPr>
  </w:style>
  <w:style w:type="character" w:styleId="Hyperlink">
    <w:name w:val="Hyperlink"/>
    <w:basedOn w:val="DefaultParagraphFont"/>
    <w:rPr>
      <w:color w:val="0000FF"/>
      <w:u w:val="single"/>
    </w:rPr>
  </w:style>
  <w:style w:type="character" w:customStyle="1" w:styleId="CharChar1">
    <w:name w:val="Char Char1"/>
    <w:basedOn w:val="DefaultParagraphFont"/>
    <w:rPr>
      <w:rFonts w:ascii="Arial" w:eastAsia="Batang" w:hAnsi="Arial"/>
      <w:spacing w:val="-5"/>
      <w:lang w:val="en-US" w:eastAsia="ar-SA" w:bidi="ar-SA"/>
    </w:rPr>
  </w:style>
  <w:style w:type="character" w:customStyle="1" w:styleId="CharChar">
    <w:name w:val="Char Char"/>
    <w:basedOn w:val="DefaultParagraphFont"/>
    <w:rPr>
      <w:rFonts w:ascii="Arial" w:eastAsia="Batang" w:hAnsi="Arial"/>
      <w:spacing w:val="-5"/>
      <w:lang w:val="en-US" w:eastAsia="ar-SA" w:bidi="ar-SA"/>
    </w:rPr>
  </w:style>
  <w:style w:type="character" w:customStyle="1" w:styleId="Bullets">
    <w:name w:val="Bullets"/>
    <w:rPr>
      <w:rFonts w:ascii="OpenSymbol" w:eastAsia="OpenSymbol" w:hAnsi="OpenSymbol" w:cs="OpenSymbol"/>
    </w:rPr>
  </w:style>
  <w:style w:type="character" w:customStyle="1" w:styleId="NumberingSymbols">
    <w:name w:val="Numbering Symbols"/>
  </w:style>
  <w:style w:type="paragraph" w:customStyle="1" w:styleId="Heading">
    <w:name w:val="Heading"/>
    <w:basedOn w:val="Normal"/>
    <w:next w:val="BodyText"/>
    <w:pPr>
      <w:keepNext/>
      <w:spacing w:before="240" w:after="120"/>
    </w:pPr>
    <w:rPr>
      <w:rFonts w:eastAsia="Arial Unicode MS" w:cs="Arial Unicode MS"/>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pPr>
      <w:suppressLineNumbers/>
    </w:pPr>
  </w:style>
  <w:style w:type="paragraph" w:styleId="Header">
    <w:name w:val="header"/>
    <w:basedOn w:val="Normal"/>
    <w:pPr>
      <w:tabs>
        <w:tab w:val="center" w:pos="4513"/>
        <w:tab w:val="right" w:pos="9026"/>
      </w:tabs>
    </w:pPr>
  </w:style>
  <w:style w:type="paragraph" w:styleId="Footer">
    <w:name w:val="footer"/>
    <w:basedOn w:val="Normal"/>
    <w:pPr>
      <w:tabs>
        <w:tab w:val="center" w:pos="4513"/>
        <w:tab w:val="right" w:pos="9026"/>
      </w:tabs>
    </w:pPr>
  </w:style>
  <w:style w:type="paragraph" w:styleId="NormalWeb">
    <w:name w:val="Normal (Web)"/>
    <w:basedOn w:val="Normal"/>
    <w:pPr>
      <w:spacing w:before="280" w:after="280"/>
      <w:jc w:val="left"/>
    </w:pPr>
    <w:rPr>
      <w:rFonts w:ascii="Times New Roman" w:eastAsia="MS Mincho" w:hAnsi="Times New Roman"/>
      <w:spacing w:val="0"/>
      <w:sz w:val="24"/>
      <w:szCs w:val="24"/>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Title">
    <w:name w:val="Title"/>
    <w:basedOn w:val="Normal"/>
    <w:next w:val="Subtitle"/>
    <w:qFormat/>
    <w:pPr>
      <w:spacing w:line="360" w:lineRule="auto"/>
      <w:jc w:val="center"/>
    </w:pPr>
    <w:rPr>
      <w:rFonts w:ascii="Times New Roman" w:hAnsi="Times New Roman"/>
      <w:b/>
      <w:bCs/>
      <w:szCs w:val="21"/>
    </w:rPr>
  </w:style>
  <w:style w:type="paragraph" w:styleId="Subtitle">
    <w:name w:val="Subtitle"/>
    <w:basedOn w:val="Normal"/>
    <w:next w:val="BodyText"/>
    <w:qFormat/>
    <w:rPr>
      <w:rFonts w:ascii="Times New Roman" w:hAnsi="Times New Roman"/>
      <w:b/>
      <w:bCs/>
      <w:i/>
      <w:iCs/>
    </w:rPr>
  </w:style>
  <w:style w:type="paragraph" w:styleId="BalloonText">
    <w:name w:val="Balloon Text"/>
    <w:basedOn w:val="Normal"/>
    <w:link w:val="BalloonTextChar"/>
    <w:uiPriority w:val="99"/>
    <w:semiHidden/>
    <w:unhideWhenUsed/>
    <w:rsid w:val="00B505DD"/>
    <w:rPr>
      <w:rFonts w:ascii="Lucida Grande" w:hAnsi="Lucida Grande"/>
      <w:sz w:val="18"/>
      <w:szCs w:val="18"/>
    </w:rPr>
  </w:style>
  <w:style w:type="character" w:customStyle="1" w:styleId="BalloonTextChar">
    <w:name w:val="Balloon Text Char"/>
    <w:basedOn w:val="DefaultParagraphFont"/>
    <w:link w:val="BalloonText"/>
    <w:uiPriority w:val="99"/>
    <w:semiHidden/>
    <w:rsid w:val="00B505DD"/>
    <w:rPr>
      <w:rFonts w:ascii="Lucida Grande" w:eastAsia="Batang" w:hAnsi="Lucida Grande"/>
      <w:spacing w:val="-5"/>
      <w:sz w:val="18"/>
      <w:szCs w:val="18"/>
      <w:lang w:eastAsia="ar-SA"/>
    </w:rPr>
  </w:style>
  <w:style w:type="paragraph" w:styleId="ListParagraph">
    <w:name w:val="List Paragraph"/>
    <w:basedOn w:val="Normal"/>
    <w:uiPriority w:val="34"/>
    <w:qFormat/>
    <w:rsid w:val="00120F19"/>
    <w:pPr>
      <w:ind w:left="720"/>
      <w:contextualSpacing/>
    </w:pPr>
  </w:style>
  <w:style w:type="character" w:styleId="FollowedHyperlink">
    <w:name w:val="FollowedHyperlink"/>
    <w:basedOn w:val="DefaultParagraphFont"/>
    <w:uiPriority w:val="99"/>
    <w:semiHidden/>
    <w:unhideWhenUsed/>
    <w:rsid w:val="00120F19"/>
    <w:rPr>
      <w:color w:val="800080" w:themeColor="followedHyperlink"/>
      <w:u w:val="single"/>
    </w:rPr>
  </w:style>
  <w:style w:type="character" w:customStyle="1" w:styleId="apple-converted-space">
    <w:name w:val="apple-converted-space"/>
    <w:basedOn w:val="DefaultParagraphFont"/>
    <w:rsid w:val="00F1302C"/>
  </w:style>
  <w:style w:type="paragraph" w:styleId="HTMLPreformatted">
    <w:name w:val="HTML Preformatted"/>
    <w:basedOn w:val="Normal"/>
    <w:link w:val="HTMLPreformattedChar"/>
    <w:uiPriority w:val="99"/>
    <w:semiHidden/>
    <w:unhideWhenUsed/>
    <w:rsid w:val="00185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pPr>
    <w:rPr>
      <w:rFonts w:ascii="Courier" w:eastAsia="Times New Roman" w:hAnsi="Courier" w:cs="Courier"/>
      <w:spacing w:val="0"/>
      <w:lang w:eastAsia="en-US"/>
    </w:rPr>
  </w:style>
  <w:style w:type="character" w:customStyle="1" w:styleId="HTMLPreformattedChar">
    <w:name w:val="HTML Preformatted Char"/>
    <w:basedOn w:val="DefaultParagraphFont"/>
    <w:link w:val="HTMLPreformatted"/>
    <w:uiPriority w:val="99"/>
    <w:semiHidden/>
    <w:rsid w:val="00185B53"/>
    <w:rPr>
      <w:rFonts w:ascii="Courier" w:hAnsi="Courier" w:cs="Courier"/>
    </w:rPr>
  </w:style>
  <w:style w:type="paragraph" w:customStyle="1" w:styleId="Achievement">
    <w:name w:val="Achievement"/>
    <w:basedOn w:val="BodyText"/>
    <w:rsid w:val="00FE2B3D"/>
    <w:pPr>
      <w:numPr>
        <w:numId w:val="15"/>
      </w:numPr>
      <w:tabs>
        <w:tab w:val="clear" w:pos="360"/>
      </w:tabs>
      <w:suppressAutoHyphens w:val="0"/>
      <w:spacing w:after="60" w:line="220" w:lineRule="atLeast"/>
    </w:pPr>
    <w:rPr>
      <w:lang w:eastAsia="en-US"/>
    </w:rPr>
  </w:style>
  <w:style w:type="table" w:styleId="TableGrid">
    <w:name w:val="Table Grid"/>
    <w:basedOn w:val="TableNormal"/>
    <w:uiPriority w:val="59"/>
    <w:rsid w:val="00AA702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jc w:val="both"/>
    </w:pPr>
    <w:rPr>
      <w:rFonts w:ascii="Arial" w:eastAsia="Batang" w:hAnsi="Arial"/>
      <w:spacing w:val="-5"/>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Verdana" w:eastAsia="Verdana" w:hAnsi="Verdana" w:cs="Verdana"/>
      <w:b w:val="0"/>
      <w:bCs w:val="0"/>
      <w:i w:val="0"/>
      <w:iCs w:val="0"/>
      <w:strike w:val="0"/>
      <w:dstrike w:val="0"/>
      <w:color w:val="000000"/>
      <w:sz w:val="20"/>
      <w:szCs w:val="20"/>
      <w:u w:val="none"/>
    </w:rPr>
  </w:style>
  <w:style w:type="character" w:customStyle="1" w:styleId="WW8Num2z0">
    <w:name w:val="WW8Num2z0"/>
    <w:rPr>
      <w:rFonts w:ascii="Symbol" w:hAnsi="Symbol"/>
    </w:rPr>
  </w:style>
  <w:style w:type="character" w:customStyle="1" w:styleId="WW8Num3z0">
    <w:name w:val="WW8Num3z0"/>
    <w:rPr>
      <w:rFonts w:ascii="Symbol" w:hAnsi="Symbol"/>
    </w:rPr>
  </w:style>
  <w:style w:type="character" w:customStyle="1" w:styleId="WW8Num4z0">
    <w:name w:val="WW8Num4z0"/>
    <w:rPr>
      <w:rFonts w:ascii="Symbol" w:hAnsi="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5z0">
    <w:name w:val="WW8Num5z0"/>
    <w:rPr>
      <w:rFonts w:ascii="Symbol" w:hAnsi="Symbol"/>
    </w:rPr>
  </w:style>
  <w:style w:type="character" w:customStyle="1" w:styleId="WW-Absatz-Standardschriftart111">
    <w:name w:val="WW-Absatz-Standardschriftart111"/>
  </w:style>
  <w:style w:type="character" w:customStyle="1" w:styleId="WW8Num2z1">
    <w:name w:val="WW8Num2z1"/>
    <w:rPr>
      <w:rFonts w:ascii="Courier New" w:hAnsi="Courier New" w:cs="Courier New"/>
    </w:rPr>
  </w:style>
  <w:style w:type="character" w:customStyle="1" w:styleId="WW8Num2z2">
    <w:name w:val="WW8Num2z2"/>
    <w:rPr>
      <w:rFonts w:ascii="Wingdings" w:hAnsi="Wingdings"/>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Wingdings 2" w:eastAsia="Batang" w:hAnsi="Wingdings 2" w:cs="Times New Roman"/>
      <w:b w:val="0"/>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6z3">
    <w:name w:val="WW8Num6z3"/>
    <w:rPr>
      <w:rFonts w:ascii="Symbol" w:hAnsi="Symbol"/>
    </w:rPr>
  </w:style>
  <w:style w:type="character" w:customStyle="1" w:styleId="WW8Num7z0">
    <w:name w:val="WW8Num7z0"/>
    <w:rPr>
      <w:rFonts w:ascii="Wingdings" w:hAnsi="Wingdings"/>
    </w:rPr>
  </w:style>
  <w:style w:type="character" w:customStyle="1" w:styleId="WW8Num7z3">
    <w:name w:val="WW8Num7z3"/>
    <w:rPr>
      <w:rFonts w:ascii="Symbol" w:hAnsi="Symbol"/>
    </w:rPr>
  </w:style>
  <w:style w:type="character" w:customStyle="1" w:styleId="WW8Num7z4">
    <w:name w:val="WW8Num7z4"/>
    <w:rPr>
      <w:rFonts w:ascii="Courier New" w:hAnsi="Courier New"/>
    </w:rPr>
  </w:style>
  <w:style w:type="character" w:customStyle="1" w:styleId="WW8Num8z0">
    <w:name w:val="WW8Num8z0"/>
    <w:rPr>
      <w:rFonts w:ascii="Symbol" w:hAnsi="Symbol"/>
      <w:sz w:val="20"/>
    </w:rPr>
  </w:style>
  <w:style w:type="character" w:customStyle="1" w:styleId="WW8Num8z1">
    <w:name w:val="WW8Num8z1"/>
    <w:rPr>
      <w:rFonts w:ascii="Courier New" w:hAnsi="Courier New"/>
      <w:sz w:val="20"/>
    </w:rPr>
  </w:style>
  <w:style w:type="character" w:customStyle="1" w:styleId="WW8Num8z2">
    <w:name w:val="WW8Num8z2"/>
    <w:rPr>
      <w:rFonts w:ascii="Wingdings" w:hAnsi="Wingdings"/>
      <w:sz w:val="20"/>
    </w:rPr>
  </w:style>
  <w:style w:type="character" w:customStyle="1" w:styleId="WW8Num10z0">
    <w:name w:val="WW8Num10z0"/>
    <w:rPr>
      <w:rFonts w:ascii="Symbol" w:hAnsi="Symbol"/>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rPr>
  </w:style>
  <w:style w:type="character" w:customStyle="1" w:styleId="WW8Num11z1">
    <w:name w:val="WW8Num11z1"/>
    <w:rPr>
      <w:rFonts w:ascii="Symbol" w:hAnsi="Symbol"/>
    </w:rPr>
  </w:style>
  <w:style w:type="character" w:customStyle="1" w:styleId="WW8Num13z0">
    <w:name w:val="WW8Num13z0"/>
    <w:rPr>
      <w:rFonts w:ascii="Wingdings" w:hAnsi="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rPr>
  </w:style>
  <w:style w:type="character" w:customStyle="1" w:styleId="WW8Num14z0">
    <w:name w:val="WW8Num14z0"/>
    <w:rPr>
      <w:rFonts w:ascii="Wingdings" w:hAnsi="Wingdings"/>
    </w:rPr>
  </w:style>
  <w:style w:type="character" w:customStyle="1" w:styleId="WW8Num14z1">
    <w:name w:val="WW8Num14z1"/>
    <w:rPr>
      <w:rFonts w:ascii="Courier New" w:hAnsi="Courier New" w:cs="Courier New"/>
    </w:rPr>
  </w:style>
  <w:style w:type="character" w:customStyle="1" w:styleId="WW8Num14z3">
    <w:name w:val="WW8Num14z3"/>
    <w:rPr>
      <w:rFonts w:ascii="Symbol" w:hAnsi="Symbol"/>
    </w:rPr>
  </w:style>
  <w:style w:type="character" w:customStyle="1" w:styleId="WW8Num15z0">
    <w:name w:val="WW8Num15z0"/>
    <w:rPr>
      <w:rFonts w:ascii="Symbol" w:hAnsi="Symbol"/>
    </w:rPr>
  </w:style>
  <w:style w:type="character" w:customStyle="1" w:styleId="WW8Num15z1">
    <w:name w:val="WW8Num15z1"/>
    <w:rPr>
      <w:rFonts w:ascii="Courier New" w:hAnsi="Courier New" w:cs="Courier New"/>
    </w:rPr>
  </w:style>
  <w:style w:type="character" w:customStyle="1" w:styleId="WW8Num15z2">
    <w:name w:val="WW8Num15z2"/>
    <w:rPr>
      <w:rFonts w:ascii="Wingdings" w:hAnsi="Wingdings"/>
    </w:rPr>
  </w:style>
  <w:style w:type="character" w:customStyle="1" w:styleId="WW8Num17z0">
    <w:name w:val="WW8Num17z0"/>
    <w:rPr>
      <w:rFonts w:ascii="Symbol" w:hAnsi="Symbol"/>
    </w:rPr>
  </w:style>
  <w:style w:type="character" w:customStyle="1" w:styleId="WW8Num17z1">
    <w:name w:val="WW8Num17z1"/>
    <w:rPr>
      <w:rFonts w:ascii="Courier New" w:hAnsi="Courier New" w:cs="Courier New"/>
    </w:rPr>
  </w:style>
  <w:style w:type="character" w:customStyle="1" w:styleId="WW8Num17z2">
    <w:name w:val="WW8Num17z2"/>
    <w:rPr>
      <w:rFonts w:ascii="Wingdings" w:hAnsi="Wingdings"/>
    </w:rPr>
  </w:style>
  <w:style w:type="character" w:customStyle="1" w:styleId="WW8Num19z0">
    <w:name w:val="WW8Num19z0"/>
    <w:rPr>
      <w:rFonts w:ascii="Wingdings" w:hAnsi="Wingdings"/>
    </w:rPr>
  </w:style>
  <w:style w:type="character" w:customStyle="1" w:styleId="WW8Num19z1">
    <w:name w:val="WW8Num19z1"/>
    <w:rPr>
      <w:rFonts w:ascii="Courier New" w:hAnsi="Courier New" w:cs="Courier New"/>
    </w:rPr>
  </w:style>
  <w:style w:type="character" w:customStyle="1" w:styleId="WW8Num19z3">
    <w:name w:val="WW8Num19z3"/>
    <w:rPr>
      <w:rFonts w:ascii="Symbol" w:hAnsi="Symbol"/>
    </w:rPr>
  </w:style>
  <w:style w:type="character" w:customStyle="1" w:styleId="WW8Num20z0">
    <w:name w:val="WW8Num20z0"/>
    <w:rPr>
      <w:rFonts w:ascii="Symbol" w:hAnsi="Symbol"/>
    </w:rPr>
  </w:style>
  <w:style w:type="character" w:customStyle="1" w:styleId="WW8Num20z1">
    <w:name w:val="WW8Num20z1"/>
    <w:rPr>
      <w:rFonts w:ascii="Courier New" w:hAnsi="Courier New" w:cs="Courier New"/>
    </w:rPr>
  </w:style>
  <w:style w:type="character" w:customStyle="1" w:styleId="WW8Num20z2">
    <w:name w:val="WW8Num20z2"/>
    <w:rPr>
      <w:rFonts w:ascii="Wingdings" w:hAnsi="Wingdings"/>
    </w:rPr>
  </w:style>
  <w:style w:type="character" w:customStyle="1" w:styleId="WW8Num21z0">
    <w:name w:val="WW8Num21z0"/>
    <w:rPr>
      <w:rFonts w:ascii="Wingdings 2" w:eastAsia="Batang" w:hAnsi="Wingdings 2" w:cs="Times New Roman"/>
      <w:b w:val="0"/>
    </w:rPr>
  </w:style>
  <w:style w:type="character" w:customStyle="1" w:styleId="WW8Num21z1">
    <w:name w:val="WW8Num21z1"/>
    <w:rPr>
      <w:rFonts w:ascii="Courier New" w:hAnsi="Courier New" w:cs="Courier New"/>
    </w:rPr>
  </w:style>
  <w:style w:type="character" w:customStyle="1" w:styleId="WW8Num21z2">
    <w:name w:val="WW8Num21z2"/>
    <w:rPr>
      <w:rFonts w:ascii="Wingdings" w:hAnsi="Wingdings"/>
    </w:rPr>
  </w:style>
  <w:style w:type="character" w:customStyle="1" w:styleId="WW8Num21z3">
    <w:name w:val="WW8Num21z3"/>
    <w:rPr>
      <w:rFonts w:ascii="Symbol" w:hAnsi="Symbol"/>
    </w:rPr>
  </w:style>
  <w:style w:type="character" w:customStyle="1" w:styleId="WW8Num22z0">
    <w:name w:val="WW8Num22z0"/>
    <w:rPr>
      <w:rFonts w:ascii="Symbol" w:hAnsi="Symbol"/>
    </w:rPr>
  </w:style>
  <w:style w:type="character" w:customStyle="1" w:styleId="WW8Num22z1">
    <w:name w:val="WW8Num22z1"/>
    <w:rPr>
      <w:rFonts w:ascii="Courier New" w:hAnsi="Courier New" w:cs="Courier New"/>
    </w:rPr>
  </w:style>
  <w:style w:type="character" w:customStyle="1" w:styleId="WW8Num22z2">
    <w:name w:val="WW8Num22z2"/>
    <w:rPr>
      <w:rFonts w:ascii="Wingdings" w:hAnsi="Wingdings"/>
    </w:rPr>
  </w:style>
  <w:style w:type="character" w:customStyle="1" w:styleId="WW8Num24z0">
    <w:name w:val="WW8Num24z0"/>
    <w:rPr>
      <w:rFonts w:ascii="Wingdings 2" w:eastAsia="Batang" w:hAnsi="Wingdings 2" w:cs="Times New Roman"/>
      <w:b w:val="0"/>
    </w:rPr>
  </w:style>
  <w:style w:type="character" w:customStyle="1" w:styleId="WW8Num24z1">
    <w:name w:val="WW8Num24z1"/>
    <w:rPr>
      <w:rFonts w:ascii="Courier New" w:hAnsi="Courier New" w:cs="Courier New"/>
    </w:rPr>
  </w:style>
  <w:style w:type="character" w:customStyle="1" w:styleId="WW8Num24z2">
    <w:name w:val="WW8Num24z2"/>
    <w:rPr>
      <w:rFonts w:ascii="Wingdings" w:hAnsi="Wingdings"/>
    </w:rPr>
  </w:style>
  <w:style w:type="character" w:customStyle="1" w:styleId="WW8Num24z3">
    <w:name w:val="WW8Num24z3"/>
    <w:rPr>
      <w:rFonts w:ascii="Symbol" w:hAnsi="Symbol"/>
    </w:rPr>
  </w:style>
  <w:style w:type="character" w:customStyle="1" w:styleId="WW8Num26z0">
    <w:name w:val="WW8Num26z0"/>
    <w:rPr>
      <w:rFonts w:ascii="Wingdings 2" w:eastAsia="Batang" w:hAnsi="Wingdings 2" w:cs="Times New Roman"/>
      <w:b w:val="0"/>
    </w:rPr>
  </w:style>
  <w:style w:type="character" w:customStyle="1" w:styleId="WW8Num26z1">
    <w:name w:val="WW8Num26z1"/>
    <w:rPr>
      <w:rFonts w:ascii="Courier New" w:hAnsi="Courier New" w:cs="Courier New"/>
    </w:rPr>
  </w:style>
  <w:style w:type="character" w:customStyle="1" w:styleId="WW8Num26z2">
    <w:name w:val="WW8Num26z2"/>
    <w:rPr>
      <w:rFonts w:ascii="Wingdings" w:hAnsi="Wingdings"/>
    </w:rPr>
  </w:style>
  <w:style w:type="character" w:customStyle="1" w:styleId="WW8Num26z3">
    <w:name w:val="WW8Num26z3"/>
    <w:rPr>
      <w:rFonts w:ascii="Symbol" w:hAnsi="Symbol"/>
    </w:rPr>
  </w:style>
  <w:style w:type="character" w:customStyle="1" w:styleId="WW8Num30z0">
    <w:name w:val="WW8Num30z0"/>
    <w:rPr>
      <w:rFonts w:ascii="Symbol" w:hAnsi="Symbol"/>
    </w:rPr>
  </w:style>
  <w:style w:type="character" w:customStyle="1" w:styleId="WW8Num30z1">
    <w:name w:val="WW8Num30z1"/>
    <w:rPr>
      <w:rFonts w:ascii="Courier New" w:hAnsi="Courier New" w:cs="Courier New"/>
    </w:rPr>
  </w:style>
  <w:style w:type="character" w:customStyle="1" w:styleId="WW8Num30z2">
    <w:name w:val="WW8Num30z2"/>
    <w:rPr>
      <w:rFonts w:ascii="Wingdings" w:hAnsi="Wingdings"/>
    </w:rPr>
  </w:style>
  <w:style w:type="character" w:styleId="Hyperlink">
    <w:name w:val="Hyperlink"/>
    <w:basedOn w:val="DefaultParagraphFont"/>
    <w:rPr>
      <w:color w:val="0000FF"/>
      <w:u w:val="single"/>
    </w:rPr>
  </w:style>
  <w:style w:type="character" w:customStyle="1" w:styleId="CharChar1">
    <w:name w:val="Char Char1"/>
    <w:basedOn w:val="DefaultParagraphFont"/>
    <w:rPr>
      <w:rFonts w:ascii="Arial" w:eastAsia="Batang" w:hAnsi="Arial"/>
      <w:spacing w:val="-5"/>
      <w:lang w:val="en-US" w:eastAsia="ar-SA" w:bidi="ar-SA"/>
    </w:rPr>
  </w:style>
  <w:style w:type="character" w:customStyle="1" w:styleId="CharChar">
    <w:name w:val="Char Char"/>
    <w:basedOn w:val="DefaultParagraphFont"/>
    <w:rPr>
      <w:rFonts w:ascii="Arial" w:eastAsia="Batang" w:hAnsi="Arial"/>
      <w:spacing w:val="-5"/>
      <w:lang w:val="en-US" w:eastAsia="ar-SA" w:bidi="ar-SA"/>
    </w:rPr>
  </w:style>
  <w:style w:type="character" w:customStyle="1" w:styleId="Bullets">
    <w:name w:val="Bullets"/>
    <w:rPr>
      <w:rFonts w:ascii="OpenSymbol" w:eastAsia="OpenSymbol" w:hAnsi="OpenSymbol" w:cs="OpenSymbol"/>
    </w:rPr>
  </w:style>
  <w:style w:type="character" w:customStyle="1" w:styleId="NumberingSymbols">
    <w:name w:val="Numbering Symbols"/>
  </w:style>
  <w:style w:type="paragraph" w:customStyle="1" w:styleId="Heading">
    <w:name w:val="Heading"/>
    <w:basedOn w:val="Normal"/>
    <w:next w:val="BodyText"/>
    <w:pPr>
      <w:keepNext/>
      <w:spacing w:before="240" w:after="120"/>
    </w:pPr>
    <w:rPr>
      <w:rFonts w:eastAsia="Arial Unicode MS" w:cs="Arial Unicode MS"/>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pPr>
      <w:suppressLineNumbers/>
    </w:pPr>
  </w:style>
  <w:style w:type="paragraph" w:styleId="Header">
    <w:name w:val="header"/>
    <w:basedOn w:val="Normal"/>
    <w:pPr>
      <w:tabs>
        <w:tab w:val="center" w:pos="4513"/>
        <w:tab w:val="right" w:pos="9026"/>
      </w:tabs>
    </w:pPr>
  </w:style>
  <w:style w:type="paragraph" w:styleId="Footer">
    <w:name w:val="footer"/>
    <w:basedOn w:val="Normal"/>
    <w:pPr>
      <w:tabs>
        <w:tab w:val="center" w:pos="4513"/>
        <w:tab w:val="right" w:pos="9026"/>
      </w:tabs>
    </w:pPr>
  </w:style>
  <w:style w:type="paragraph" w:styleId="NormalWeb">
    <w:name w:val="Normal (Web)"/>
    <w:basedOn w:val="Normal"/>
    <w:pPr>
      <w:spacing w:before="280" w:after="280"/>
      <w:jc w:val="left"/>
    </w:pPr>
    <w:rPr>
      <w:rFonts w:ascii="Times New Roman" w:eastAsia="MS Mincho" w:hAnsi="Times New Roman"/>
      <w:spacing w:val="0"/>
      <w:sz w:val="24"/>
      <w:szCs w:val="24"/>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Title">
    <w:name w:val="Title"/>
    <w:basedOn w:val="Normal"/>
    <w:next w:val="Subtitle"/>
    <w:qFormat/>
    <w:pPr>
      <w:spacing w:line="360" w:lineRule="auto"/>
      <w:jc w:val="center"/>
    </w:pPr>
    <w:rPr>
      <w:rFonts w:ascii="Times New Roman" w:hAnsi="Times New Roman"/>
      <w:b/>
      <w:bCs/>
      <w:szCs w:val="21"/>
    </w:rPr>
  </w:style>
  <w:style w:type="paragraph" w:styleId="Subtitle">
    <w:name w:val="Subtitle"/>
    <w:basedOn w:val="Normal"/>
    <w:next w:val="BodyText"/>
    <w:qFormat/>
    <w:rPr>
      <w:rFonts w:ascii="Times New Roman" w:hAnsi="Times New Roman"/>
      <w:b/>
      <w:bCs/>
      <w:i/>
      <w:iCs/>
    </w:rPr>
  </w:style>
  <w:style w:type="paragraph" w:styleId="BalloonText">
    <w:name w:val="Balloon Text"/>
    <w:basedOn w:val="Normal"/>
    <w:link w:val="BalloonTextChar"/>
    <w:uiPriority w:val="99"/>
    <w:semiHidden/>
    <w:unhideWhenUsed/>
    <w:rsid w:val="00B505DD"/>
    <w:rPr>
      <w:rFonts w:ascii="Lucida Grande" w:hAnsi="Lucida Grande"/>
      <w:sz w:val="18"/>
      <w:szCs w:val="18"/>
    </w:rPr>
  </w:style>
  <w:style w:type="character" w:customStyle="1" w:styleId="BalloonTextChar">
    <w:name w:val="Balloon Text Char"/>
    <w:basedOn w:val="DefaultParagraphFont"/>
    <w:link w:val="BalloonText"/>
    <w:uiPriority w:val="99"/>
    <w:semiHidden/>
    <w:rsid w:val="00B505DD"/>
    <w:rPr>
      <w:rFonts w:ascii="Lucida Grande" w:eastAsia="Batang" w:hAnsi="Lucida Grande"/>
      <w:spacing w:val="-5"/>
      <w:sz w:val="18"/>
      <w:szCs w:val="18"/>
      <w:lang w:eastAsia="ar-SA"/>
    </w:rPr>
  </w:style>
  <w:style w:type="paragraph" w:styleId="ListParagraph">
    <w:name w:val="List Paragraph"/>
    <w:basedOn w:val="Normal"/>
    <w:uiPriority w:val="34"/>
    <w:qFormat/>
    <w:rsid w:val="00120F19"/>
    <w:pPr>
      <w:ind w:left="720"/>
      <w:contextualSpacing/>
    </w:pPr>
  </w:style>
  <w:style w:type="character" w:styleId="FollowedHyperlink">
    <w:name w:val="FollowedHyperlink"/>
    <w:basedOn w:val="DefaultParagraphFont"/>
    <w:uiPriority w:val="99"/>
    <w:semiHidden/>
    <w:unhideWhenUsed/>
    <w:rsid w:val="00120F19"/>
    <w:rPr>
      <w:color w:val="800080" w:themeColor="followedHyperlink"/>
      <w:u w:val="single"/>
    </w:rPr>
  </w:style>
  <w:style w:type="character" w:customStyle="1" w:styleId="apple-converted-space">
    <w:name w:val="apple-converted-space"/>
    <w:basedOn w:val="DefaultParagraphFont"/>
    <w:rsid w:val="00F1302C"/>
  </w:style>
  <w:style w:type="paragraph" w:styleId="HTMLPreformatted">
    <w:name w:val="HTML Preformatted"/>
    <w:basedOn w:val="Normal"/>
    <w:link w:val="HTMLPreformattedChar"/>
    <w:uiPriority w:val="99"/>
    <w:semiHidden/>
    <w:unhideWhenUsed/>
    <w:rsid w:val="00185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pPr>
    <w:rPr>
      <w:rFonts w:ascii="Courier" w:eastAsia="Times New Roman" w:hAnsi="Courier" w:cs="Courier"/>
      <w:spacing w:val="0"/>
      <w:lang w:eastAsia="en-US"/>
    </w:rPr>
  </w:style>
  <w:style w:type="character" w:customStyle="1" w:styleId="HTMLPreformattedChar">
    <w:name w:val="HTML Preformatted Char"/>
    <w:basedOn w:val="DefaultParagraphFont"/>
    <w:link w:val="HTMLPreformatted"/>
    <w:uiPriority w:val="99"/>
    <w:semiHidden/>
    <w:rsid w:val="00185B53"/>
    <w:rPr>
      <w:rFonts w:ascii="Courier" w:hAnsi="Courier" w:cs="Courier"/>
    </w:rPr>
  </w:style>
  <w:style w:type="paragraph" w:customStyle="1" w:styleId="Achievement">
    <w:name w:val="Achievement"/>
    <w:basedOn w:val="BodyText"/>
    <w:rsid w:val="00FE2B3D"/>
    <w:pPr>
      <w:numPr>
        <w:numId w:val="15"/>
      </w:numPr>
      <w:tabs>
        <w:tab w:val="clear" w:pos="360"/>
      </w:tabs>
      <w:suppressAutoHyphens w:val="0"/>
      <w:spacing w:after="60" w:line="220" w:lineRule="atLeast"/>
    </w:pPr>
    <w:rPr>
      <w:lang w:eastAsia="en-US"/>
    </w:rPr>
  </w:style>
  <w:style w:type="table" w:styleId="TableGrid">
    <w:name w:val="Table Grid"/>
    <w:basedOn w:val="TableNormal"/>
    <w:uiPriority w:val="59"/>
    <w:rsid w:val="00AA702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27283">
      <w:bodyDiv w:val="1"/>
      <w:marLeft w:val="0"/>
      <w:marRight w:val="0"/>
      <w:marTop w:val="0"/>
      <w:marBottom w:val="0"/>
      <w:divBdr>
        <w:top w:val="none" w:sz="0" w:space="0" w:color="auto"/>
        <w:left w:val="none" w:sz="0" w:space="0" w:color="auto"/>
        <w:bottom w:val="none" w:sz="0" w:space="0" w:color="auto"/>
        <w:right w:val="none" w:sz="0" w:space="0" w:color="auto"/>
      </w:divBdr>
    </w:div>
    <w:div w:id="58677287">
      <w:bodyDiv w:val="1"/>
      <w:marLeft w:val="0"/>
      <w:marRight w:val="0"/>
      <w:marTop w:val="0"/>
      <w:marBottom w:val="0"/>
      <w:divBdr>
        <w:top w:val="none" w:sz="0" w:space="0" w:color="auto"/>
        <w:left w:val="none" w:sz="0" w:space="0" w:color="auto"/>
        <w:bottom w:val="none" w:sz="0" w:space="0" w:color="auto"/>
        <w:right w:val="none" w:sz="0" w:space="0" w:color="auto"/>
      </w:divBdr>
    </w:div>
    <w:div w:id="164590707">
      <w:bodyDiv w:val="1"/>
      <w:marLeft w:val="0"/>
      <w:marRight w:val="0"/>
      <w:marTop w:val="0"/>
      <w:marBottom w:val="0"/>
      <w:divBdr>
        <w:top w:val="none" w:sz="0" w:space="0" w:color="auto"/>
        <w:left w:val="none" w:sz="0" w:space="0" w:color="auto"/>
        <w:bottom w:val="none" w:sz="0" w:space="0" w:color="auto"/>
        <w:right w:val="none" w:sz="0" w:space="0" w:color="auto"/>
      </w:divBdr>
    </w:div>
    <w:div w:id="183910287">
      <w:bodyDiv w:val="1"/>
      <w:marLeft w:val="0"/>
      <w:marRight w:val="0"/>
      <w:marTop w:val="0"/>
      <w:marBottom w:val="0"/>
      <w:divBdr>
        <w:top w:val="none" w:sz="0" w:space="0" w:color="auto"/>
        <w:left w:val="none" w:sz="0" w:space="0" w:color="auto"/>
        <w:bottom w:val="none" w:sz="0" w:space="0" w:color="auto"/>
        <w:right w:val="none" w:sz="0" w:space="0" w:color="auto"/>
      </w:divBdr>
    </w:div>
    <w:div w:id="191501725">
      <w:bodyDiv w:val="1"/>
      <w:marLeft w:val="0"/>
      <w:marRight w:val="0"/>
      <w:marTop w:val="0"/>
      <w:marBottom w:val="0"/>
      <w:divBdr>
        <w:top w:val="none" w:sz="0" w:space="0" w:color="auto"/>
        <w:left w:val="none" w:sz="0" w:space="0" w:color="auto"/>
        <w:bottom w:val="none" w:sz="0" w:space="0" w:color="auto"/>
        <w:right w:val="none" w:sz="0" w:space="0" w:color="auto"/>
      </w:divBdr>
    </w:div>
    <w:div w:id="249437409">
      <w:bodyDiv w:val="1"/>
      <w:marLeft w:val="0"/>
      <w:marRight w:val="0"/>
      <w:marTop w:val="0"/>
      <w:marBottom w:val="0"/>
      <w:divBdr>
        <w:top w:val="none" w:sz="0" w:space="0" w:color="auto"/>
        <w:left w:val="none" w:sz="0" w:space="0" w:color="auto"/>
        <w:bottom w:val="none" w:sz="0" w:space="0" w:color="auto"/>
        <w:right w:val="none" w:sz="0" w:space="0" w:color="auto"/>
      </w:divBdr>
    </w:div>
    <w:div w:id="382021722">
      <w:bodyDiv w:val="1"/>
      <w:marLeft w:val="0"/>
      <w:marRight w:val="0"/>
      <w:marTop w:val="0"/>
      <w:marBottom w:val="0"/>
      <w:divBdr>
        <w:top w:val="none" w:sz="0" w:space="0" w:color="auto"/>
        <w:left w:val="none" w:sz="0" w:space="0" w:color="auto"/>
        <w:bottom w:val="none" w:sz="0" w:space="0" w:color="auto"/>
        <w:right w:val="none" w:sz="0" w:space="0" w:color="auto"/>
      </w:divBdr>
    </w:div>
    <w:div w:id="585578096">
      <w:bodyDiv w:val="1"/>
      <w:marLeft w:val="0"/>
      <w:marRight w:val="0"/>
      <w:marTop w:val="0"/>
      <w:marBottom w:val="0"/>
      <w:divBdr>
        <w:top w:val="none" w:sz="0" w:space="0" w:color="auto"/>
        <w:left w:val="none" w:sz="0" w:space="0" w:color="auto"/>
        <w:bottom w:val="none" w:sz="0" w:space="0" w:color="auto"/>
        <w:right w:val="none" w:sz="0" w:space="0" w:color="auto"/>
      </w:divBdr>
    </w:div>
    <w:div w:id="626592772">
      <w:bodyDiv w:val="1"/>
      <w:marLeft w:val="0"/>
      <w:marRight w:val="0"/>
      <w:marTop w:val="0"/>
      <w:marBottom w:val="0"/>
      <w:divBdr>
        <w:top w:val="none" w:sz="0" w:space="0" w:color="auto"/>
        <w:left w:val="none" w:sz="0" w:space="0" w:color="auto"/>
        <w:bottom w:val="none" w:sz="0" w:space="0" w:color="auto"/>
        <w:right w:val="none" w:sz="0" w:space="0" w:color="auto"/>
      </w:divBdr>
    </w:div>
    <w:div w:id="687604905">
      <w:bodyDiv w:val="1"/>
      <w:marLeft w:val="0"/>
      <w:marRight w:val="0"/>
      <w:marTop w:val="0"/>
      <w:marBottom w:val="0"/>
      <w:divBdr>
        <w:top w:val="none" w:sz="0" w:space="0" w:color="auto"/>
        <w:left w:val="none" w:sz="0" w:space="0" w:color="auto"/>
        <w:bottom w:val="none" w:sz="0" w:space="0" w:color="auto"/>
        <w:right w:val="none" w:sz="0" w:space="0" w:color="auto"/>
      </w:divBdr>
    </w:div>
    <w:div w:id="699597721">
      <w:bodyDiv w:val="1"/>
      <w:marLeft w:val="0"/>
      <w:marRight w:val="0"/>
      <w:marTop w:val="0"/>
      <w:marBottom w:val="0"/>
      <w:divBdr>
        <w:top w:val="none" w:sz="0" w:space="0" w:color="auto"/>
        <w:left w:val="none" w:sz="0" w:space="0" w:color="auto"/>
        <w:bottom w:val="none" w:sz="0" w:space="0" w:color="auto"/>
        <w:right w:val="none" w:sz="0" w:space="0" w:color="auto"/>
      </w:divBdr>
    </w:div>
    <w:div w:id="793524547">
      <w:bodyDiv w:val="1"/>
      <w:marLeft w:val="0"/>
      <w:marRight w:val="0"/>
      <w:marTop w:val="0"/>
      <w:marBottom w:val="0"/>
      <w:divBdr>
        <w:top w:val="none" w:sz="0" w:space="0" w:color="auto"/>
        <w:left w:val="none" w:sz="0" w:space="0" w:color="auto"/>
        <w:bottom w:val="none" w:sz="0" w:space="0" w:color="auto"/>
        <w:right w:val="none" w:sz="0" w:space="0" w:color="auto"/>
      </w:divBdr>
    </w:div>
    <w:div w:id="795220507">
      <w:bodyDiv w:val="1"/>
      <w:marLeft w:val="0"/>
      <w:marRight w:val="0"/>
      <w:marTop w:val="0"/>
      <w:marBottom w:val="0"/>
      <w:divBdr>
        <w:top w:val="none" w:sz="0" w:space="0" w:color="auto"/>
        <w:left w:val="none" w:sz="0" w:space="0" w:color="auto"/>
        <w:bottom w:val="none" w:sz="0" w:space="0" w:color="auto"/>
        <w:right w:val="none" w:sz="0" w:space="0" w:color="auto"/>
      </w:divBdr>
    </w:div>
    <w:div w:id="1247810734">
      <w:bodyDiv w:val="1"/>
      <w:marLeft w:val="0"/>
      <w:marRight w:val="0"/>
      <w:marTop w:val="0"/>
      <w:marBottom w:val="0"/>
      <w:divBdr>
        <w:top w:val="none" w:sz="0" w:space="0" w:color="auto"/>
        <w:left w:val="none" w:sz="0" w:space="0" w:color="auto"/>
        <w:bottom w:val="none" w:sz="0" w:space="0" w:color="auto"/>
        <w:right w:val="none" w:sz="0" w:space="0" w:color="auto"/>
      </w:divBdr>
    </w:div>
    <w:div w:id="1257666344">
      <w:bodyDiv w:val="1"/>
      <w:marLeft w:val="0"/>
      <w:marRight w:val="0"/>
      <w:marTop w:val="0"/>
      <w:marBottom w:val="0"/>
      <w:divBdr>
        <w:top w:val="none" w:sz="0" w:space="0" w:color="auto"/>
        <w:left w:val="none" w:sz="0" w:space="0" w:color="auto"/>
        <w:bottom w:val="none" w:sz="0" w:space="0" w:color="auto"/>
        <w:right w:val="none" w:sz="0" w:space="0" w:color="auto"/>
      </w:divBdr>
    </w:div>
    <w:div w:id="1271551590">
      <w:bodyDiv w:val="1"/>
      <w:marLeft w:val="0"/>
      <w:marRight w:val="0"/>
      <w:marTop w:val="0"/>
      <w:marBottom w:val="0"/>
      <w:divBdr>
        <w:top w:val="none" w:sz="0" w:space="0" w:color="auto"/>
        <w:left w:val="none" w:sz="0" w:space="0" w:color="auto"/>
        <w:bottom w:val="none" w:sz="0" w:space="0" w:color="auto"/>
        <w:right w:val="none" w:sz="0" w:space="0" w:color="auto"/>
      </w:divBdr>
    </w:div>
    <w:div w:id="1324967947">
      <w:bodyDiv w:val="1"/>
      <w:marLeft w:val="0"/>
      <w:marRight w:val="0"/>
      <w:marTop w:val="0"/>
      <w:marBottom w:val="0"/>
      <w:divBdr>
        <w:top w:val="none" w:sz="0" w:space="0" w:color="auto"/>
        <w:left w:val="none" w:sz="0" w:space="0" w:color="auto"/>
        <w:bottom w:val="none" w:sz="0" w:space="0" w:color="auto"/>
        <w:right w:val="none" w:sz="0" w:space="0" w:color="auto"/>
      </w:divBdr>
    </w:div>
    <w:div w:id="1467579874">
      <w:bodyDiv w:val="1"/>
      <w:marLeft w:val="0"/>
      <w:marRight w:val="0"/>
      <w:marTop w:val="0"/>
      <w:marBottom w:val="0"/>
      <w:divBdr>
        <w:top w:val="none" w:sz="0" w:space="0" w:color="auto"/>
        <w:left w:val="none" w:sz="0" w:space="0" w:color="auto"/>
        <w:bottom w:val="none" w:sz="0" w:space="0" w:color="auto"/>
        <w:right w:val="none" w:sz="0" w:space="0" w:color="auto"/>
      </w:divBdr>
    </w:div>
    <w:div w:id="1475566336">
      <w:bodyDiv w:val="1"/>
      <w:marLeft w:val="0"/>
      <w:marRight w:val="0"/>
      <w:marTop w:val="0"/>
      <w:marBottom w:val="0"/>
      <w:divBdr>
        <w:top w:val="none" w:sz="0" w:space="0" w:color="auto"/>
        <w:left w:val="none" w:sz="0" w:space="0" w:color="auto"/>
        <w:bottom w:val="none" w:sz="0" w:space="0" w:color="auto"/>
        <w:right w:val="none" w:sz="0" w:space="0" w:color="auto"/>
      </w:divBdr>
    </w:div>
    <w:div w:id="1520238893">
      <w:bodyDiv w:val="1"/>
      <w:marLeft w:val="0"/>
      <w:marRight w:val="0"/>
      <w:marTop w:val="0"/>
      <w:marBottom w:val="0"/>
      <w:divBdr>
        <w:top w:val="none" w:sz="0" w:space="0" w:color="auto"/>
        <w:left w:val="none" w:sz="0" w:space="0" w:color="auto"/>
        <w:bottom w:val="none" w:sz="0" w:space="0" w:color="auto"/>
        <w:right w:val="none" w:sz="0" w:space="0" w:color="auto"/>
      </w:divBdr>
    </w:div>
    <w:div w:id="1547986485">
      <w:bodyDiv w:val="1"/>
      <w:marLeft w:val="0"/>
      <w:marRight w:val="0"/>
      <w:marTop w:val="0"/>
      <w:marBottom w:val="0"/>
      <w:divBdr>
        <w:top w:val="none" w:sz="0" w:space="0" w:color="auto"/>
        <w:left w:val="none" w:sz="0" w:space="0" w:color="auto"/>
        <w:bottom w:val="none" w:sz="0" w:space="0" w:color="auto"/>
        <w:right w:val="none" w:sz="0" w:space="0" w:color="auto"/>
      </w:divBdr>
    </w:div>
    <w:div w:id="1576624636">
      <w:bodyDiv w:val="1"/>
      <w:marLeft w:val="0"/>
      <w:marRight w:val="0"/>
      <w:marTop w:val="0"/>
      <w:marBottom w:val="0"/>
      <w:divBdr>
        <w:top w:val="none" w:sz="0" w:space="0" w:color="auto"/>
        <w:left w:val="none" w:sz="0" w:space="0" w:color="auto"/>
        <w:bottom w:val="none" w:sz="0" w:space="0" w:color="auto"/>
        <w:right w:val="none" w:sz="0" w:space="0" w:color="auto"/>
      </w:divBdr>
    </w:div>
    <w:div w:id="1661349633">
      <w:bodyDiv w:val="1"/>
      <w:marLeft w:val="0"/>
      <w:marRight w:val="0"/>
      <w:marTop w:val="0"/>
      <w:marBottom w:val="0"/>
      <w:divBdr>
        <w:top w:val="none" w:sz="0" w:space="0" w:color="auto"/>
        <w:left w:val="none" w:sz="0" w:space="0" w:color="auto"/>
        <w:bottom w:val="none" w:sz="0" w:space="0" w:color="auto"/>
        <w:right w:val="none" w:sz="0" w:space="0" w:color="auto"/>
      </w:divBdr>
    </w:div>
    <w:div w:id="1701052733">
      <w:bodyDiv w:val="1"/>
      <w:marLeft w:val="0"/>
      <w:marRight w:val="0"/>
      <w:marTop w:val="0"/>
      <w:marBottom w:val="0"/>
      <w:divBdr>
        <w:top w:val="none" w:sz="0" w:space="0" w:color="auto"/>
        <w:left w:val="none" w:sz="0" w:space="0" w:color="auto"/>
        <w:bottom w:val="none" w:sz="0" w:space="0" w:color="auto"/>
        <w:right w:val="none" w:sz="0" w:space="0" w:color="auto"/>
      </w:divBdr>
    </w:div>
    <w:div w:id="1880623169">
      <w:bodyDiv w:val="1"/>
      <w:marLeft w:val="0"/>
      <w:marRight w:val="0"/>
      <w:marTop w:val="0"/>
      <w:marBottom w:val="0"/>
      <w:divBdr>
        <w:top w:val="none" w:sz="0" w:space="0" w:color="auto"/>
        <w:left w:val="none" w:sz="0" w:space="0" w:color="auto"/>
        <w:bottom w:val="none" w:sz="0" w:space="0" w:color="auto"/>
        <w:right w:val="none" w:sz="0" w:space="0" w:color="auto"/>
      </w:divBdr>
    </w:div>
    <w:div w:id="1913586126">
      <w:bodyDiv w:val="1"/>
      <w:marLeft w:val="0"/>
      <w:marRight w:val="0"/>
      <w:marTop w:val="0"/>
      <w:marBottom w:val="0"/>
      <w:divBdr>
        <w:top w:val="none" w:sz="0" w:space="0" w:color="auto"/>
        <w:left w:val="none" w:sz="0" w:space="0" w:color="auto"/>
        <w:bottom w:val="none" w:sz="0" w:space="0" w:color="auto"/>
        <w:right w:val="none" w:sz="0" w:space="0" w:color="auto"/>
      </w:divBdr>
    </w:div>
    <w:div w:id="2031105198">
      <w:bodyDiv w:val="1"/>
      <w:marLeft w:val="0"/>
      <w:marRight w:val="0"/>
      <w:marTop w:val="0"/>
      <w:marBottom w:val="0"/>
      <w:divBdr>
        <w:top w:val="none" w:sz="0" w:space="0" w:color="auto"/>
        <w:left w:val="none" w:sz="0" w:space="0" w:color="auto"/>
        <w:bottom w:val="none" w:sz="0" w:space="0" w:color="auto"/>
        <w:right w:val="none" w:sz="0" w:space="0" w:color="auto"/>
      </w:divBdr>
    </w:div>
    <w:div w:id="214207453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itunes.apple.com/us/app/mazar-e-qutbi/id982740904?ls=1&amp;mt=8" TargetMode="External"/><Relationship Id="rId13" Type="http://schemas.openxmlformats.org/officeDocument/2006/relationships/hyperlink" Target="https://itunes.apple.com/in/app/elaanapp/id950942082?mt=8"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itunes.apple.com/in/app/almanapp-school-admin/id931910313?mt=8"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itunes.apple.com/in/app/school-almanapp/id913065045?mt=8" TargetMode="External"/><Relationship Id="rId5" Type="http://schemas.openxmlformats.org/officeDocument/2006/relationships/webSettings" Target="webSettings.xml"/><Relationship Id="rId15" Type="http://schemas.openxmlformats.org/officeDocument/2006/relationships/hyperlink" Target="https://itunes.apple.com/us/app/redpost-app/id1003162427?ls=1&amp;mt=8" TargetMode="External"/><Relationship Id="rId10" Type="http://schemas.openxmlformats.org/officeDocument/2006/relationships/hyperlink" Target="https://itunes.apple.com/in/app/sara./id645242099?mt=8"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itunes.apple.com/in/app/symphony-feedback/id898543726?mt=8" TargetMode="External"/><Relationship Id="rId14" Type="http://schemas.openxmlformats.org/officeDocument/2006/relationships/hyperlink" Target="https://itunes.apple.com/in/app/h2k/id959448136?mt=8"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130</TotalTime>
  <Pages>4</Pages>
  <Words>888</Words>
  <Characters>5063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CURRICULUM VITAE</vt:lpstr>
    </vt:vector>
  </TitlesOfParts>
  <Company>Hewlett-Packard</Company>
  <LinksUpToDate>false</LinksUpToDate>
  <CharactersWithSpaces>5940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Dhaval</dc:creator>
  <cp:lastModifiedBy>Prashant Sidd</cp:lastModifiedBy>
  <cp:revision>11</cp:revision>
  <cp:lastPrinted>1901-01-01T07:00:00Z</cp:lastPrinted>
  <dcterms:created xsi:type="dcterms:W3CDTF">2015-09-21T16:38:00Z</dcterms:created>
  <dcterms:modified xsi:type="dcterms:W3CDTF">2016-06-30T03:15:00Z</dcterms:modified>
</cp:coreProperties>
</file>