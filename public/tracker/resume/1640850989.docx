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2C5" w:rsidRPr="00756A33" w:rsidRDefault="00F132C5" w:rsidP="00F132C5">
      <w:pPr>
        <w:pStyle w:val="Heading8"/>
        <w:rPr>
          <w:rFonts w:ascii="Verdana" w:hAnsi="Verdana"/>
          <w:color w:val="000066"/>
          <w:sz w:val="18"/>
          <w:szCs w:val="18"/>
        </w:rPr>
      </w:pPr>
    </w:p>
    <w:p w:rsidR="007949F4" w:rsidRPr="00756A33" w:rsidRDefault="007949F4" w:rsidP="007949F4">
      <w:pPr>
        <w:rPr>
          <w:rFonts w:ascii="Verdana" w:hAnsi="Verdana"/>
          <w:sz w:val="18"/>
          <w:szCs w:val="18"/>
        </w:rPr>
      </w:pPr>
    </w:p>
    <w:p w:rsidR="00BC4C3F" w:rsidRPr="00756A33" w:rsidRDefault="00BC4C3F" w:rsidP="00F132C5">
      <w:pPr>
        <w:pStyle w:val="Heading8"/>
        <w:rPr>
          <w:rFonts w:ascii="Verdana" w:hAnsi="Verdana"/>
          <w:sz w:val="18"/>
          <w:szCs w:val="18"/>
        </w:rPr>
      </w:pPr>
    </w:p>
    <w:p w:rsidR="00BC4C3F" w:rsidRPr="00756A33" w:rsidRDefault="00BC4C3F" w:rsidP="00F132C5">
      <w:pPr>
        <w:pStyle w:val="Heading8"/>
        <w:rPr>
          <w:rFonts w:ascii="Verdana" w:hAnsi="Verdana"/>
          <w:sz w:val="18"/>
          <w:szCs w:val="18"/>
        </w:rPr>
      </w:pPr>
    </w:p>
    <w:p w:rsidR="00BC4C3F" w:rsidRPr="00756A33" w:rsidRDefault="00BC4C3F" w:rsidP="00F132C5">
      <w:pPr>
        <w:pStyle w:val="Heading8"/>
        <w:rPr>
          <w:rFonts w:ascii="Verdana" w:hAnsi="Verdana"/>
          <w:sz w:val="18"/>
          <w:szCs w:val="18"/>
        </w:rPr>
      </w:pPr>
    </w:p>
    <w:p w:rsidR="00382EA1" w:rsidRPr="00756A33" w:rsidRDefault="00382EA1" w:rsidP="00F132C5">
      <w:pPr>
        <w:pStyle w:val="Heading8"/>
        <w:rPr>
          <w:rFonts w:ascii="Verdana" w:hAnsi="Verdana"/>
          <w:sz w:val="18"/>
          <w:szCs w:val="18"/>
        </w:rPr>
      </w:pPr>
    </w:p>
    <w:p w:rsidR="00F132C5" w:rsidRPr="00756A33" w:rsidRDefault="00F132C5" w:rsidP="00F132C5">
      <w:pPr>
        <w:pStyle w:val="Heading8"/>
        <w:rPr>
          <w:rFonts w:ascii="Verdana" w:hAnsi="Verdana"/>
          <w:sz w:val="18"/>
          <w:szCs w:val="18"/>
        </w:rPr>
      </w:pPr>
      <w:r w:rsidRPr="00756A33">
        <w:rPr>
          <w:rFonts w:ascii="Verdana" w:hAnsi="Verdana"/>
          <w:sz w:val="18"/>
          <w:szCs w:val="18"/>
        </w:rPr>
        <w:t>ARUN KUMAR SHARMA</w:t>
      </w:r>
    </w:p>
    <w:p w:rsidR="00F132C5" w:rsidRPr="00756A33" w:rsidRDefault="00F132C5" w:rsidP="007063CD">
      <w:pPr>
        <w:ind w:left="5760"/>
        <w:rPr>
          <w:rFonts w:ascii="Verdana" w:hAnsi="Verdana"/>
          <w:bCs/>
          <w:sz w:val="18"/>
          <w:szCs w:val="18"/>
        </w:rPr>
      </w:pP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</w:t>
      </w:r>
      <w:r w:rsid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</w:t>
      </w:r>
      <w:r w:rsidR="00E710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</w:t>
      </w:r>
      <w:r w:rsidR="007063CD">
        <w:rPr>
          <w:rFonts w:ascii="Verdana" w:hAnsi="Verdana" w:cs="Mangal"/>
          <w:sz w:val="18"/>
          <w:szCs w:val="18"/>
          <w:lang w:bidi="hi-IN"/>
        </w:rPr>
        <w:t xml:space="preserve">         </w:t>
      </w:r>
      <w:r w:rsidR="00707018">
        <w:rPr>
          <w:rFonts w:ascii="Verdana" w:hAnsi="Verdana"/>
          <w:bCs/>
          <w:sz w:val="18"/>
          <w:szCs w:val="18"/>
        </w:rPr>
        <w:t>A</w:t>
      </w:r>
      <w:r w:rsidR="00707018">
        <w:rPr>
          <w:rFonts w:ascii="Verdana" w:hAnsi="Verdana" w:cs="Mangal"/>
          <w:bCs/>
          <w:sz w:val="18"/>
          <w:szCs w:val="18"/>
          <w:cs/>
          <w:lang w:bidi="hi-IN"/>
        </w:rPr>
        <w:t>/</w:t>
      </w:r>
      <w:r w:rsidR="00E71033">
        <w:rPr>
          <w:rFonts w:ascii="Verdana" w:hAnsi="Verdana"/>
          <w:bCs/>
          <w:sz w:val="18"/>
          <w:szCs w:val="18"/>
        </w:rPr>
        <w:t>641</w:t>
      </w:r>
      <w:r w:rsidR="00707018">
        <w:rPr>
          <w:rFonts w:ascii="Verdana" w:hAnsi="Verdana"/>
          <w:bCs/>
          <w:sz w:val="18"/>
          <w:szCs w:val="18"/>
        </w:rPr>
        <w:t xml:space="preserve">Avas viaks colony </w:t>
      </w:r>
      <w:r w:rsidR="002E7C51">
        <w:rPr>
          <w:rFonts w:ascii="Verdana" w:hAnsi="Verdana"/>
          <w:bCs/>
          <w:sz w:val="18"/>
          <w:szCs w:val="18"/>
        </w:rPr>
        <w:t>Meerut</w:t>
      </w:r>
      <w:r w:rsidR="00707018">
        <w:rPr>
          <w:rFonts w:ascii="Verdana" w:hAnsi="Verdana"/>
          <w:bCs/>
          <w:sz w:val="18"/>
          <w:szCs w:val="18"/>
        </w:rPr>
        <w:t xml:space="preserve"> Road Hapur</w:t>
      </w:r>
    </w:p>
    <w:p w:rsidR="00F132C5" w:rsidRPr="00756A33" w:rsidRDefault="00C94F39" w:rsidP="00F132C5">
      <w:pPr>
        <w:ind w:left="5040"/>
        <w:rPr>
          <w:rFonts w:ascii="Verdana" w:hAnsi="Verdana"/>
          <w:bCs/>
          <w:sz w:val="18"/>
          <w:szCs w:val="18"/>
        </w:rPr>
      </w:pPr>
      <w:r w:rsidRPr="00756A33">
        <w:rPr>
          <w:rFonts w:ascii="Verdana" w:hAnsi="Verdana" w:cs="Mangal"/>
          <w:bCs/>
          <w:sz w:val="18"/>
          <w:szCs w:val="18"/>
          <w:cs/>
          <w:lang w:bidi="hi-IN"/>
        </w:rPr>
        <w:t xml:space="preserve">       </w:t>
      </w:r>
      <w:r w:rsidR="00E80855">
        <w:rPr>
          <w:rFonts w:ascii="Verdana" w:hAnsi="Verdana" w:cs="Nirmala UI" w:hint="cs"/>
          <w:bCs/>
          <w:sz w:val="18"/>
          <w:szCs w:val="18"/>
          <w:cs/>
          <w:lang w:bidi="hi-IN"/>
        </w:rPr>
        <w:t>+918595931038,</w:t>
      </w:r>
      <w:r w:rsidR="00D50368" w:rsidRPr="00756A33">
        <w:rPr>
          <w:rFonts w:ascii="Verdana" w:hAnsi="Verdana"/>
          <w:bCs/>
          <w:sz w:val="18"/>
          <w:szCs w:val="18"/>
        </w:rPr>
        <w:t>9013977737</w:t>
      </w:r>
    </w:p>
    <w:p w:rsidR="00F132C5" w:rsidRPr="00756A33" w:rsidRDefault="007063CD" w:rsidP="00F132C5">
      <w:pPr>
        <w:ind w:left="5040"/>
        <w:rPr>
          <w:rFonts w:ascii="Verdana" w:hAnsi="Verdana" w:cs="Verdana"/>
          <w:sz w:val="18"/>
          <w:szCs w:val="18"/>
        </w:rPr>
      </w:pPr>
      <w:r>
        <w:rPr>
          <w:rFonts w:ascii="Verdana" w:hAnsi="Verdana"/>
          <w:bCs/>
          <w:sz w:val="18"/>
          <w:szCs w:val="18"/>
        </w:rPr>
        <w:tab/>
        <w:t xml:space="preserve"> </w:t>
      </w:r>
      <w:r w:rsidR="00693367" w:rsidRPr="00756A33">
        <w:rPr>
          <w:rFonts w:ascii="Verdana" w:hAnsi="Verdana"/>
          <w:bCs/>
          <w:sz w:val="18"/>
          <w:szCs w:val="18"/>
        </w:rPr>
        <w:t>a</w:t>
      </w:r>
      <w:r w:rsidR="00A50A9E" w:rsidRPr="00756A33">
        <w:rPr>
          <w:rFonts w:ascii="Verdana" w:hAnsi="Verdana"/>
          <w:bCs/>
          <w:sz w:val="18"/>
          <w:szCs w:val="18"/>
        </w:rPr>
        <w:t>runkumarsharma3</w:t>
      </w:r>
      <w:r w:rsidR="00C94F39" w:rsidRPr="00756A33">
        <w:rPr>
          <w:rFonts w:ascii="Verdana" w:hAnsi="Verdana"/>
          <w:bCs/>
          <w:sz w:val="18"/>
          <w:szCs w:val="18"/>
        </w:rPr>
        <w:t>763</w:t>
      </w:r>
      <w:r w:rsidR="00F372B1" w:rsidRPr="00756A33">
        <w:rPr>
          <w:rFonts w:ascii="Verdana" w:hAnsi="Verdana"/>
          <w:bCs/>
          <w:sz w:val="18"/>
          <w:szCs w:val="18"/>
        </w:rPr>
        <w:t>@</w:t>
      </w:r>
      <w:r w:rsidR="00C94F39" w:rsidRPr="00756A33">
        <w:rPr>
          <w:rFonts w:ascii="Verdana" w:hAnsi="Verdana"/>
          <w:bCs/>
          <w:sz w:val="18"/>
          <w:szCs w:val="18"/>
        </w:rPr>
        <w:t>gmail</w:t>
      </w:r>
      <w:r w:rsidR="00C94F39" w:rsidRPr="00756A33">
        <w:rPr>
          <w:rFonts w:ascii="Verdana" w:hAnsi="Verdana" w:cs="Mangal"/>
          <w:bCs/>
          <w:sz w:val="18"/>
          <w:szCs w:val="18"/>
          <w:cs/>
          <w:lang w:bidi="hi-IN"/>
        </w:rPr>
        <w:t>.</w:t>
      </w:r>
      <w:r w:rsidR="00C94F39" w:rsidRPr="00756A33">
        <w:rPr>
          <w:rFonts w:ascii="Verdana" w:hAnsi="Verdana"/>
          <w:bCs/>
          <w:sz w:val="18"/>
          <w:szCs w:val="18"/>
        </w:rPr>
        <w:t>com</w:t>
      </w:r>
      <w:r w:rsidR="00F132C5" w:rsidRPr="00756A33">
        <w:rPr>
          <w:rFonts w:ascii="Verdana" w:hAnsi="Verdana" w:cs="Verdana"/>
          <w:sz w:val="18"/>
          <w:szCs w:val="18"/>
        </w:rPr>
        <w:tab/>
      </w:r>
      <w:r w:rsidR="00F132C5" w:rsidRPr="00756A33">
        <w:rPr>
          <w:rFonts w:ascii="Verdana" w:hAnsi="Verdana" w:cs="Verdana"/>
          <w:sz w:val="18"/>
          <w:szCs w:val="18"/>
        </w:rPr>
        <w:tab/>
      </w:r>
      <w:r w:rsidR="00F132C5" w:rsidRPr="00756A33">
        <w:rPr>
          <w:rFonts w:ascii="Verdana" w:hAnsi="Verdana" w:cs="Verdana"/>
          <w:sz w:val="18"/>
          <w:szCs w:val="18"/>
        </w:rPr>
        <w:tab/>
      </w:r>
      <w:r w:rsidR="00F132C5" w:rsidRPr="00756A33">
        <w:rPr>
          <w:rFonts w:ascii="Verdana" w:hAnsi="Verdana" w:cs="Verdana"/>
          <w:sz w:val="18"/>
          <w:szCs w:val="18"/>
        </w:rPr>
        <w:tab/>
      </w:r>
      <w:r w:rsidR="00F132C5" w:rsidRPr="00756A33">
        <w:rPr>
          <w:rFonts w:ascii="Verdana" w:hAnsi="Verdana" w:cs="Verdana"/>
          <w:sz w:val="18"/>
          <w:szCs w:val="18"/>
        </w:rPr>
        <w:tab/>
      </w:r>
      <w:r w:rsidR="00F132C5" w:rsidRPr="00756A33">
        <w:rPr>
          <w:rFonts w:ascii="Verdana" w:hAnsi="Verdana" w:cs="Verdana"/>
          <w:sz w:val="18"/>
          <w:szCs w:val="18"/>
        </w:rPr>
        <w:tab/>
      </w:r>
      <w:r w:rsidR="00F132C5" w:rsidRPr="00756A33">
        <w:rPr>
          <w:rFonts w:ascii="Verdana" w:hAnsi="Verdana" w:cs="Verdana"/>
          <w:sz w:val="18"/>
          <w:szCs w:val="18"/>
        </w:rPr>
        <w:tab/>
      </w:r>
      <w:r w:rsidR="00F132C5" w:rsidRPr="00756A33">
        <w:rPr>
          <w:rFonts w:ascii="Verdana" w:hAnsi="Verdana" w:cs="Verdana"/>
          <w:sz w:val="18"/>
          <w:szCs w:val="18"/>
        </w:rPr>
        <w:tab/>
      </w:r>
    </w:p>
    <w:p w:rsidR="00F132C5" w:rsidRPr="00756A33" w:rsidRDefault="00F132C5" w:rsidP="00AA5B8F">
      <w:pPr>
        <w:rPr>
          <w:rFonts w:ascii="Verdana" w:hAnsi="Verdana" w:cs="Verdana"/>
          <w:sz w:val="18"/>
          <w:szCs w:val="18"/>
        </w:rPr>
      </w:pPr>
      <w:r w:rsidRPr="00756A33">
        <w:rPr>
          <w:rFonts w:ascii="Verdana" w:hAnsi="Verdana" w:cs="Verdana"/>
          <w:sz w:val="18"/>
          <w:szCs w:val="18"/>
        </w:rPr>
        <w:tab/>
      </w:r>
      <w:r w:rsidRPr="00756A33">
        <w:rPr>
          <w:rFonts w:ascii="Verdana" w:hAnsi="Verdana" w:cs="Verdana"/>
          <w:sz w:val="18"/>
          <w:szCs w:val="18"/>
        </w:rPr>
        <w:tab/>
      </w:r>
    </w:p>
    <w:p w:rsidR="00F132C5" w:rsidRPr="00756A33" w:rsidRDefault="00F132C5" w:rsidP="00F132C5">
      <w:pPr>
        <w:ind w:left="3600"/>
        <w:rPr>
          <w:rFonts w:ascii="Verdana" w:hAnsi="Verdana" w:cs="Verdana"/>
          <w:sz w:val="18"/>
          <w:szCs w:val="18"/>
        </w:rPr>
      </w:pPr>
    </w:p>
    <w:p w:rsidR="00F132C5" w:rsidRPr="00756A33" w:rsidRDefault="00F132C5" w:rsidP="00F132C5">
      <w:pPr>
        <w:ind w:left="3600"/>
        <w:rPr>
          <w:rFonts w:ascii="Verdana" w:hAnsi="Verdana" w:cs="Verdana"/>
          <w:sz w:val="18"/>
          <w:szCs w:val="18"/>
        </w:rPr>
      </w:pP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 </w:t>
      </w:r>
    </w:p>
    <w:p w:rsidR="00F132C5" w:rsidRPr="00756A33" w:rsidRDefault="00F132C5" w:rsidP="00E53610">
      <w:pPr>
        <w:pStyle w:val="BodyText2"/>
        <w:spacing w:line="240" w:lineRule="auto"/>
        <w:jc w:val="both"/>
        <w:rPr>
          <w:rFonts w:ascii="Verdana" w:hAnsi="Verdana"/>
          <w:sz w:val="18"/>
          <w:szCs w:val="18"/>
          <w:u w:val="single"/>
        </w:rPr>
      </w:pPr>
      <w:r w:rsidRPr="00756A33">
        <w:rPr>
          <w:rFonts w:ascii="Verdana" w:hAnsi="Verdana"/>
          <w:sz w:val="18"/>
          <w:szCs w:val="18"/>
          <w:u w:val="single"/>
        </w:rPr>
        <w:t>PERSONAL DETAILS</w:t>
      </w:r>
    </w:p>
    <w:p w:rsidR="00F132C5" w:rsidRPr="00756A33" w:rsidRDefault="00F132C5" w:rsidP="00E53610">
      <w:pPr>
        <w:pStyle w:val="BodyText2"/>
        <w:spacing w:line="240" w:lineRule="auto"/>
        <w:jc w:val="both"/>
        <w:rPr>
          <w:rFonts w:ascii="Verdana" w:hAnsi="Verdana"/>
          <w:sz w:val="18"/>
          <w:szCs w:val="18"/>
        </w:rPr>
      </w:pPr>
    </w:p>
    <w:p w:rsidR="00F132C5" w:rsidRPr="00756A33" w:rsidRDefault="0008412F" w:rsidP="00E53610">
      <w:pPr>
        <w:pStyle w:val="BodyText2"/>
        <w:spacing w:line="240" w:lineRule="auto"/>
        <w:jc w:val="both"/>
        <w:rPr>
          <w:rFonts w:ascii="Verdana" w:hAnsi="Verdana"/>
          <w:b w:val="0"/>
          <w:sz w:val="18"/>
          <w:szCs w:val="18"/>
        </w:rPr>
      </w:pPr>
      <w:r w:rsidRPr="00756A33">
        <w:rPr>
          <w:rFonts w:ascii="Verdana" w:hAnsi="Verdana"/>
          <w:b w:val="0"/>
          <w:sz w:val="18"/>
          <w:szCs w:val="18"/>
        </w:rPr>
        <w:t>A competent and experienced team</w:t>
      </w:r>
      <w:r w:rsidR="00F132C5" w:rsidRPr="00756A33">
        <w:rPr>
          <w:rFonts w:ascii="Verdana" w:hAnsi="Verdana"/>
          <w:b w:val="0"/>
          <w:sz w:val="18"/>
          <w:szCs w:val="18"/>
        </w:rPr>
        <w:t xml:space="preserve"> of varying sizes and complex programs of work</w:t>
      </w:r>
      <w:r w:rsidR="00F132C5"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 xml:space="preserve">. </w:t>
      </w:r>
      <w:r w:rsidR="00285961" w:rsidRPr="00756A33">
        <w:rPr>
          <w:rFonts w:ascii="Verdana" w:hAnsi="Verdana"/>
          <w:b w:val="0"/>
          <w:sz w:val="18"/>
          <w:szCs w:val="18"/>
        </w:rPr>
        <w:t>Organizer</w:t>
      </w:r>
      <w:r w:rsidR="00F132C5" w:rsidRPr="00756A33">
        <w:rPr>
          <w:rFonts w:ascii="Verdana" w:hAnsi="Verdana"/>
          <w:b w:val="0"/>
          <w:sz w:val="18"/>
          <w:szCs w:val="18"/>
        </w:rPr>
        <w:t xml:space="preserve"> and administrator capable of introducing and integrating innovative strategies to ensure maximum performance of high standard and quality</w:t>
      </w:r>
      <w:r w:rsidR="00F132C5"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 xml:space="preserve">. </w:t>
      </w:r>
      <w:r w:rsidR="00F132C5" w:rsidRPr="00756A33">
        <w:rPr>
          <w:rFonts w:ascii="Verdana" w:hAnsi="Verdana"/>
          <w:b w:val="0"/>
          <w:sz w:val="18"/>
          <w:szCs w:val="18"/>
        </w:rPr>
        <w:t>Highly motivated individual and a stro</w:t>
      </w:r>
      <w:r w:rsidR="00595166" w:rsidRPr="00756A33">
        <w:rPr>
          <w:rFonts w:ascii="Verdana" w:hAnsi="Verdana"/>
          <w:b w:val="0"/>
          <w:sz w:val="18"/>
          <w:szCs w:val="18"/>
        </w:rPr>
        <w:t xml:space="preserve">ng team </w:t>
      </w:r>
      <w:r w:rsidR="0073239F" w:rsidRPr="00756A33">
        <w:rPr>
          <w:rFonts w:ascii="Verdana" w:hAnsi="Verdana"/>
          <w:b w:val="0"/>
          <w:sz w:val="18"/>
          <w:szCs w:val="18"/>
        </w:rPr>
        <w:t>player</w:t>
      </w:r>
      <w:r w:rsidR="0073239F"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 xml:space="preserve">. </w:t>
      </w:r>
      <w:r w:rsidR="00F132C5" w:rsidRPr="00756A33">
        <w:rPr>
          <w:rFonts w:ascii="Verdana" w:hAnsi="Verdana"/>
          <w:b w:val="0"/>
          <w:sz w:val="18"/>
          <w:szCs w:val="18"/>
        </w:rPr>
        <w:t>Looking for a suitable position in a dynamic work environment, which can enable to apply quality inspection and problem solving skills gained through academic background and work experience</w:t>
      </w:r>
      <w:r w:rsidR="00F132C5"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>.</w:t>
      </w:r>
      <w:r w:rsidR="00F132C5" w:rsidRPr="00756A33">
        <w:rPr>
          <w:rFonts w:ascii="Verdana" w:hAnsi="Verdana" w:cs="Mangal"/>
          <w:sz w:val="18"/>
          <w:szCs w:val="18"/>
          <w:cs/>
          <w:lang w:bidi="hi-IN"/>
        </w:rPr>
        <w:t xml:space="preserve">  </w:t>
      </w:r>
    </w:p>
    <w:p w:rsidR="00F132C5" w:rsidRPr="00756A33" w:rsidRDefault="00F132C5" w:rsidP="00E53610">
      <w:pPr>
        <w:pStyle w:val="BodyText2"/>
        <w:spacing w:line="240" w:lineRule="auto"/>
        <w:jc w:val="both"/>
        <w:rPr>
          <w:rFonts w:ascii="Verdana" w:hAnsi="Verdana"/>
          <w:b w:val="0"/>
          <w:sz w:val="18"/>
          <w:szCs w:val="18"/>
        </w:rPr>
      </w:pPr>
    </w:p>
    <w:p w:rsidR="00F132C5" w:rsidRPr="00756A33" w:rsidRDefault="00B96255" w:rsidP="00E53610">
      <w:pPr>
        <w:pStyle w:val="BodyText2"/>
        <w:spacing w:line="240" w:lineRule="auto"/>
        <w:jc w:val="both"/>
        <w:rPr>
          <w:rFonts w:ascii="Verdana" w:hAnsi="Verdana"/>
          <w:sz w:val="18"/>
          <w:szCs w:val="18"/>
          <w:u w:val="single"/>
        </w:rPr>
      </w:pPr>
      <w:r w:rsidRPr="00756A33">
        <w:rPr>
          <w:rFonts w:ascii="Verdana" w:hAnsi="Verdana"/>
          <w:sz w:val="18"/>
          <w:szCs w:val="18"/>
          <w:u w:val="single"/>
        </w:rPr>
        <w:t>PROFESSIONAL SUMMARY</w:t>
      </w:r>
    </w:p>
    <w:p w:rsidR="00F132C5" w:rsidRPr="00756A33" w:rsidRDefault="00F132C5" w:rsidP="00E53610">
      <w:pPr>
        <w:pStyle w:val="BodyText2"/>
        <w:spacing w:line="240" w:lineRule="auto"/>
        <w:jc w:val="both"/>
        <w:rPr>
          <w:rFonts w:ascii="Verdana" w:hAnsi="Verdana"/>
          <w:sz w:val="18"/>
          <w:szCs w:val="18"/>
          <w:u w:val="single"/>
        </w:rPr>
      </w:pPr>
    </w:p>
    <w:p w:rsidR="00B96255" w:rsidRPr="00756A33" w:rsidRDefault="00B71796" w:rsidP="00E53610">
      <w:pPr>
        <w:numPr>
          <w:ilvl w:val="0"/>
          <w:numId w:val="1"/>
        </w:numPr>
        <w:jc w:val="both"/>
        <w:rPr>
          <w:rFonts w:ascii="Verdana" w:hAnsi="Verdana"/>
          <w:bCs/>
          <w:sz w:val="18"/>
          <w:szCs w:val="18"/>
        </w:rPr>
      </w:pPr>
      <w:r w:rsidRPr="00756A33">
        <w:rPr>
          <w:rFonts w:ascii="Verdana" w:hAnsi="Verdana"/>
          <w:bCs/>
          <w:sz w:val="18"/>
          <w:szCs w:val="18"/>
        </w:rPr>
        <w:t xml:space="preserve">Total </w:t>
      </w:r>
      <w:r w:rsidR="00B4331F">
        <w:rPr>
          <w:rFonts w:ascii="Verdana" w:hAnsi="Verdana"/>
          <w:bCs/>
          <w:sz w:val="18"/>
          <w:szCs w:val="18"/>
        </w:rPr>
        <w:t>7</w:t>
      </w:r>
      <w:r w:rsidR="00B96255" w:rsidRPr="00756A33">
        <w:rPr>
          <w:rFonts w:ascii="Verdana" w:hAnsi="Verdana"/>
          <w:bCs/>
          <w:sz w:val="18"/>
          <w:szCs w:val="18"/>
        </w:rPr>
        <w:t xml:space="preserve"> Year of experience in software testing </w:t>
      </w:r>
      <w:r w:rsidR="0027585C" w:rsidRPr="00756A33">
        <w:rPr>
          <w:rFonts w:ascii="Verdana" w:hAnsi="Verdana"/>
          <w:bCs/>
          <w:sz w:val="18"/>
          <w:szCs w:val="18"/>
        </w:rPr>
        <w:t>i</w:t>
      </w:r>
      <w:r w:rsidR="0027585C" w:rsidRPr="00756A33">
        <w:rPr>
          <w:rFonts w:ascii="Verdana" w:hAnsi="Verdana" w:cs="Mangal"/>
          <w:bCs/>
          <w:sz w:val="18"/>
          <w:szCs w:val="18"/>
          <w:cs/>
          <w:lang w:bidi="hi-IN"/>
        </w:rPr>
        <w:t>.</w:t>
      </w:r>
      <w:r w:rsidR="0027585C" w:rsidRPr="00756A33">
        <w:rPr>
          <w:rFonts w:ascii="Verdana" w:hAnsi="Verdana"/>
          <w:bCs/>
          <w:sz w:val="18"/>
          <w:szCs w:val="18"/>
        </w:rPr>
        <w:t>e</w:t>
      </w:r>
      <w:r w:rsidR="0027585C" w:rsidRPr="00756A33">
        <w:rPr>
          <w:rFonts w:ascii="Verdana" w:hAnsi="Verdana" w:cs="Mangal"/>
          <w:bCs/>
          <w:sz w:val="18"/>
          <w:szCs w:val="18"/>
          <w:cs/>
          <w:lang w:bidi="hi-IN"/>
        </w:rPr>
        <w:t>.</w:t>
      </w:r>
      <w:r w:rsidR="00B96255" w:rsidRPr="00756A33">
        <w:rPr>
          <w:rFonts w:ascii="Verdana" w:hAnsi="Verdana"/>
          <w:bCs/>
          <w:sz w:val="18"/>
          <w:szCs w:val="18"/>
        </w:rPr>
        <w:t xml:space="preserve"> Manual testing </w:t>
      </w:r>
      <w:r w:rsidR="00B83F21" w:rsidRPr="00756A33">
        <w:rPr>
          <w:rFonts w:ascii="Verdana" w:hAnsi="Verdana"/>
          <w:bCs/>
          <w:sz w:val="18"/>
          <w:szCs w:val="18"/>
        </w:rPr>
        <w:t>&amp; Mobile</w:t>
      </w:r>
      <w:r w:rsidR="00B96255" w:rsidRPr="00756A33">
        <w:rPr>
          <w:rFonts w:ascii="Verdana" w:hAnsi="Verdana"/>
          <w:bCs/>
          <w:sz w:val="18"/>
          <w:szCs w:val="18"/>
        </w:rPr>
        <w:t xml:space="preserve"> app</w:t>
      </w:r>
      <w:r w:rsidR="00B96255" w:rsidRPr="00756A33">
        <w:rPr>
          <w:rFonts w:ascii="Verdana" w:hAnsi="Verdana" w:cs="Mangal"/>
          <w:bCs/>
          <w:sz w:val="18"/>
          <w:szCs w:val="18"/>
          <w:cs/>
          <w:lang w:bidi="hi-IN"/>
        </w:rPr>
        <w:t xml:space="preserve">. </w:t>
      </w:r>
      <w:r w:rsidR="00B96255" w:rsidRPr="00756A33">
        <w:rPr>
          <w:rFonts w:ascii="Verdana" w:hAnsi="Verdana"/>
          <w:bCs/>
          <w:sz w:val="18"/>
          <w:szCs w:val="18"/>
        </w:rPr>
        <w:t>testing</w:t>
      </w:r>
    </w:p>
    <w:p w:rsidR="00F132C5" w:rsidRPr="00756A33" w:rsidRDefault="00F132C5" w:rsidP="00E53610">
      <w:pPr>
        <w:numPr>
          <w:ilvl w:val="0"/>
          <w:numId w:val="1"/>
        </w:numPr>
        <w:jc w:val="both"/>
        <w:rPr>
          <w:rFonts w:ascii="Verdana" w:hAnsi="Verdana"/>
          <w:bCs/>
          <w:sz w:val="18"/>
          <w:szCs w:val="18"/>
        </w:rPr>
      </w:pPr>
      <w:r w:rsidRPr="00756A33">
        <w:rPr>
          <w:rFonts w:ascii="Verdana" w:hAnsi="Verdana"/>
          <w:bCs/>
          <w:sz w:val="18"/>
          <w:szCs w:val="18"/>
        </w:rPr>
        <w:t xml:space="preserve">Good understanding of software development life cycle </w:t>
      </w:r>
      <w:r w:rsidRPr="00756A33">
        <w:rPr>
          <w:rFonts w:ascii="Verdana" w:hAnsi="Verdana" w:cs="Mangal"/>
          <w:bCs/>
          <w:sz w:val="18"/>
          <w:szCs w:val="18"/>
          <w:cs/>
          <w:lang w:bidi="hi-IN"/>
        </w:rPr>
        <w:t>(</w:t>
      </w:r>
      <w:r w:rsidRPr="00756A33">
        <w:rPr>
          <w:rFonts w:ascii="Verdana" w:hAnsi="Verdana"/>
          <w:bCs/>
          <w:sz w:val="18"/>
          <w:szCs w:val="18"/>
        </w:rPr>
        <w:t>SDLC</w:t>
      </w:r>
      <w:r w:rsidRPr="00756A33">
        <w:rPr>
          <w:rFonts w:ascii="Verdana" w:hAnsi="Verdana" w:cs="Mangal"/>
          <w:bCs/>
          <w:sz w:val="18"/>
          <w:szCs w:val="18"/>
          <w:cs/>
          <w:lang w:bidi="hi-IN"/>
        </w:rPr>
        <w:t xml:space="preserve">) </w:t>
      </w:r>
      <w:r w:rsidRPr="00756A33">
        <w:rPr>
          <w:rFonts w:ascii="Verdana" w:hAnsi="Verdana"/>
          <w:bCs/>
          <w:sz w:val="18"/>
          <w:szCs w:val="18"/>
        </w:rPr>
        <w:t xml:space="preserve">and software testing life cycle </w:t>
      </w:r>
      <w:r w:rsidRPr="00756A33">
        <w:rPr>
          <w:rFonts w:ascii="Verdana" w:hAnsi="Verdana" w:cs="Mangal"/>
          <w:bCs/>
          <w:sz w:val="18"/>
          <w:szCs w:val="18"/>
          <w:cs/>
          <w:lang w:bidi="hi-IN"/>
        </w:rPr>
        <w:t>(</w:t>
      </w:r>
      <w:r w:rsidRPr="00756A33">
        <w:rPr>
          <w:rFonts w:ascii="Verdana" w:hAnsi="Verdana"/>
          <w:bCs/>
          <w:sz w:val="18"/>
          <w:szCs w:val="18"/>
        </w:rPr>
        <w:t>STLC</w:t>
      </w:r>
      <w:r w:rsidRPr="00756A33">
        <w:rPr>
          <w:rFonts w:ascii="Verdana" w:hAnsi="Verdana" w:cs="Mangal"/>
          <w:bCs/>
          <w:sz w:val="18"/>
          <w:szCs w:val="18"/>
          <w:cs/>
          <w:lang w:bidi="hi-IN"/>
        </w:rPr>
        <w:t>)</w:t>
      </w:r>
    </w:p>
    <w:p w:rsidR="00B96255" w:rsidRPr="00756A33" w:rsidRDefault="00B96255" w:rsidP="00E53610">
      <w:pPr>
        <w:numPr>
          <w:ilvl w:val="0"/>
          <w:numId w:val="1"/>
        </w:numPr>
        <w:shd w:val="clear" w:color="auto" w:fill="FFFFFF"/>
        <w:spacing w:line="276" w:lineRule="atLeast"/>
        <w:jc w:val="both"/>
        <w:rPr>
          <w:rFonts w:ascii="Verdana" w:hAnsi="Verdana"/>
          <w:sz w:val="18"/>
          <w:szCs w:val="18"/>
        </w:rPr>
      </w:pPr>
      <w:r w:rsidRPr="00756A33">
        <w:rPr>
          <w:rFonts w:ascii="Verdana" w:hAnsi="Verdana"/>
          <w:sz w:val="18"/>
          <w:szCs w:val="18"/>
          <w:lang w:val="en-GB"/>
        </w:rPr>
        <w:t>Experience in preparing Weekly status reports and Daily status reports</w:t>
      </w:r>
      <w:r w:rsidRPr="00756A33">
        <w:rPr>
          <w:rFonts w:ascii="Verdana" w:hAnsi="Verdana" w:cs="Mangal"/>
          <w:sz w:val="18"/>
          <w:szCs w:val="18"/>
          <w:cs/>
          <w:lang w:val="en-GB" w:bidi="hi-IN"/>
        </w:rPr>
        <w:t>.</w:t>
      </w:r>
    </w:p>
    <w:p w:rsidR="00F132C5" w:rsidRPr="00756A33" w:rsidRDefault="00F132C5" w:rsidP="00E53610">
      <w:pPr>
        <w:numPr>
          <w:ilvl w:val="0"/>
          <w:numId w:val="1"/>
        </w:numPr>
        <w:jc w:val="both"/>
        <w:rPr>
          <w:rFonts w:ascii="Verdana" w:hAnsi="Verdana"/>
          <w:bCs/>
          <w:sz w:val="18"/>
          <w:szCs w:val="18"/>
        </w:rPr>
      </w:pPr>
      <w:r w:rsidRPr="00756A33">
        <w:rPr>
          <w:rFonts w:ascii="Verdana" w:hAnsi="Verdana"/>
          <w:bCs/>
          <w:sz w:val="18"/>
          <w:szCs w:val="18"/>
        </w:rPr>
        <w:t>Expertise in Smoke, Sanity, System</w:t>
      </w:r>
      <w:r w:rsidR="00BB335E" w:rsidRPr="00756A33">
        <w:rPr>
          <w:rFonts w:ascii="Verdana" w:hAnsi="Verdana"/>
          <w:bCs/>
          <w:sz w:val="18"/>
          <w:szCs w:val="18"/>
        </w:rPr>
        <w:t xml:space="preserve"> Integration testing, Functional</w:t>
      </w:r>
      <w:r w:rsidRPr="00756A33">
        <w:rPr>
          <w:rFonts w:ascii="Verdana" w:hAnsi="Verdana"/>
          <w:bCs/>
          <w:sz w:val="18"/>
          <w:szCs w:val="18"/>
        </w:rPr>
        <w:t>, Regression, Retesting, end to e</w:t>
      </w:r>
      <w:r w:rsidR="00397F2C">
        <w:rPr>
          <w:rFonts w:ascii="Verdana" w:hAnsi="Verdana"/>
          <w:bCs/>
          <w:sz w:val="18"/>
          <w:szCs w:val="18"/>
        </w:rPr>
        <w:t>nd testing and database testing,</w:t>
      </w:r>
      <w:r w:rsidR="009D119F">
        <w:rPr>
          <w:rFonts w:ascii="Verdana" w:hAnsi="Verdana" w:cs="Mangal"/>
          <w:bCs/>
          <w:sz w:val="18"/>
          <w:szCs w:val="18"/>
          <w:cs/>
          <w:lang w:bidi="hi-IN"/>
        </w:rPr>
        <w:t xml:space="preserve"> </w:t>
      </w:r>
      <w:r w:rsidR="00397F2C">
        <w:rPr>
          <w:rFonts w:ascii="Verdana" w:hAnsi="Verdana"/>
          <w:bCs/>
          <w:sz w:val="18"/>
          <w:szCs w:val="18"/>
        </w:rPr>
        <w:t>Rest API testing</w:t>
      </w:r>
    </w:p>
    <w:p w:rsidR="00F132C5" w:rsidRPr="00756A33" w:rsidRDefault="00F132C5" w:rsidP="00E53610">
      <w:pPr>
        <w:numPr>
          <w:ilvl w:val="0"/>
          <w:numId w:val="1"/>
        </w:numPr>
        <w:jc w:val="both"/>
        <w:rPr>
          <w:rFonts w:ascii="Verdana" w:hAnsi="Verdana"/>
          <w:bCs/>
          <w:sz w:val="18"/>
          <w:szCs w:val="18"/>
        </w:rPr>
      </w:pPr>
      <w:r w:rsidRPr="00756A33">
        <w:rPr>
          <w:rFonts w:ascii="Verdana" w:hAnsi="Verdana"/>
          <w:bCs/>
          <w:sz w:val="18"/>
          <w:szCs w:val="18"/>
        </w:rPr>
        <w:t>Involved in wri</w:t>
      </w:r>
      <w:r w:rsidR="00BB335E" w:rsidRPr="00756A33">
        <w:rPr>
          <w:rFonts w:ascii="Verdana" w:hAnsi="Verdana"/>
          <w:bCs/>
          <w:sz w:val="18"/>
          <w:szCs w:val="18"/>
        </w:rPr>
        <w:t xml:space="preserve">ting Test Cases, </w:t>
      </w:r>
      <w:r w:rsidRPr="00756A33">
        <w:rPr>
          <w:rFonts w:ascii="Verdana" w:hAnsi="Verdana"/>
          <w:bCs/>
          <w:sz w:val="18"/>
          <w:szCs w:val="18"/>
        </w:rPr>
        <w:t>Tracking defects, BUG reporting</w:t>
      </w:r>
    </w:p>
    <w:p w:rsidR="00F132C5" w:rsidRPr="00756A33" w:rsidRDefault="00F132C5" w:rsidP="00E53610">
      <w:pPr>
        <w:pStyle w:val="BodyText2"/>
        <w:spacing w:line="240" w:lineRule="auto"/>
        <w:jc w:val="both"/>
        <w:rPr>
          <w:rFonts w:ascii="Verdana" w:hAnsi="Verdana"/>
          <w:b w:val="0"/>
          <w:sz w:val="18"/>
          <w:szCs w:val="18"/>
        </w:rPr>
      </w:pPr>
    </w:p>
    <w:p w:rsidR="00F132C5" w:rsidRPr="00756A33" w:rsidRDefault="00F132C5" w:rsidP="00E53610">
      <w:pPr>
        <w:pStyle w:val="BodyText2"/>
        <w:spacing w:line="240" w:lineRule="auto"/>
        <w:jc w:val="both"/>
        <w:rPr>
          <w:rFonts w:ascii="Verdana" w:hAnsi="Verdana"/>
          <w:sz w:val="18"/>
          <w:szCs w:val="18"/>
          <w:u w:val="single"/>
        </w:rPr>
      </w:pPr>
      <w:r w:rsidRPr="00756A33">
        <w:rPr>
          <w:rFonts w:ascii="Verdana" w:hAnsi="Verdana"/>
          <w:sz w:val="18"/>
          <w:szCs w:val="18"/>
          <w:u w:val="single"/>
        </w:rPr>
        <w:t>EDUCATION</w:t>
      </w:r>
      <w:r w:rsidR="0000222C" w:rsidRPr="00756A33">
        <w:rPr>
          <w:rFonts w:ascii="Verdana" w:hAnsi="Verdana" w:cs="Mangal"/>
          <w:sz w:val="18"/>
          <w:szCs w:val="18"/>
          <w:u w:val="single"/>
          <w:cs/>
          <w:lang w:bidi="hi-IN"/>
        </w:rPr>
        <w:t>:</w:t>
      </w:r>
    </w:p>
    <w:p w:rsidR="0000222C" w:rsidRPr="00756A33" w:rsidRDefault="0000222C" w:rsidP="00E53610">
      <w:pPr>
        <w:pStyle w:val="BodyText2"/>
        <w:spacing w:line="240" w:lineRule="auto"/>
        <w:jc w:val="both"/>
        <w:rPr>
          <w:rFonts w:ascii="Verdana" w:hAnsi="Verdana"/>
          <w:sz w:val="18"/>
          <w:szCs w:val="18"/>
          <w:u w:val="single"/>
        </w:rPr>
      </w:pPr>
    </w:p>
    <w:p w:rsidR="00F132C5" w:rsidRPr="00756A33" w:rsidRDefault="00F132C5" w:rsidP="00E53610">
      <w:pPr>
        <w:pStyle w:val="BodyText2"/>
        <w:numPr>
          <w:ilvl w:val="0"/>
          <w:numId w:val="2"/>
        </w:numPr>
        <w:spacing w:line="240" w:lineRule="auto"/>
        <w:jc w:val="both"/>
        <w:rPr>
          <w:rFonts w:ascii="Verdana" w:hAnsi="Verdana"/>
          <w:b w:val="0"/>
          <w:sz w:val="18"/>
          <w:szCs w:val="18"/>
        </w:rPr>
      </w:pPr>
      <w:r w:rsidRPr="00756A33">
        <w:rPr>
          <w:rFonts w:ascii="Verdana" w:hAnsi="Verdana"/>
          <w:b w:val="0"/>
          <w:sz w:val="18"/>
          <w:szCs w:val="18"/>
        </w:rPr>
        <w:t>Master</w:t>
      </w:r>
      <w:r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>’</w:t>
      </w:r>
      <w:r w:rsidRPr="00756A33">
        <w:rPr>
          <w:rFonts w:ascii="Verdana" w:hAnsi="Verdana"/>
          <w:b w:val="0"/>
          <w:sz w:val="18"/>
          <w:szCs w:val="18"/>
        </w:rPr>
        <w:t>s Degree in C</w:t>
      </w:r>
      <w:r w:rsidR="0000222C" w:rsidRPr="00756A33">
        <w:rPr>
          <w:rFonts w:ascii="Verdana" w:hAnsi="Verdana"/>
          <w:b w:val="0"/>
          <w:sz w:val="18"/>
          <w:szCs w:val="18"/>
        </w:rPr>
        <w:t>omputer Applications</w:t>
      </w:r>
    </w:p>
    <w:p w:rsidR="00F132C5" w:rsidRPr="00756A33" w:rsidRDefault="00285961" w:rsidP="00E53610">
      <w:pPr>
        <w:pStyle w:val="BodyText2"/>
        <w:numPr>
          <w:ilvl w:val="0"/>
          <w:numId w:val="2"/>
        </w:numPr>
        <w:spacing w:line="240" w:lineRule="auto"/>
        <w:jc w:val="both"/>
        <w:rPr>
          <w:rFonts w:ascii="Verdana" w:hAnsi="Verdana"/>
          <w:b w:val="0"/>
          <w:sz w:val="18"/>
          <w:szCs w:val="18"/>
        </w:rPr>
      </w:pPr>
      <w:r w:rsidRPr="00756A33">
        <w:rPr>
          <w:rFonts w:ascii="Verdana" w:hAnsi="Verdana"/>
          <w:b w:val="0"/>
          <w:sz w:val="18"/>
          <w:szCs w:val="18"/>
        </w:rPr>
        <w:t>B</w:t>
      </w:r>
      <w:r w:rsidR="0008412F" w:rsidRPr="00756A33">
        <w:rPr>
          <w:rFonts w:ascii="Verdana" w:hAnsi="Verdana"/>
          <w:b w:val="0"/>
          <w:sz w:val="18"/>
          <w:szCs w:val="18"/>
        </w:rPr>
        <w:t>achelor of science</w:t>
      </w:r>
      <w:r w:rsidR="0000222C" w:rsidRPr="00756A33">
        <w:rPr>
          <w:rFonts w:ascii="Verdana" w:hAnsi="Verdana"/>
          <w:b w:val="0"/>
          <w:sz w:val="18"/>
          <w:szCs w:val="18"/>
        </w:rPr>
        <w:tab/>
      </w:r>
      <w:r w:rsidR="0000222C"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 xml:space="preserve">    </w:t>
      </w:r>
    </w:p>
    <w:p w:rsidR="00F132C5" w:rsidRPr="00756A33" w:rsidRDefault="0000222C" w:rsidP="00E53610">
      <w:pPr>
        <w:pStyle w:val="BodyText2"/>
        <w:numPr>
          <w:ilvl w:val="0"/>
          <w:numId w:val="2"/>
        </w:numPr>
        <w:spacing w:line="240" w:lineRule="auto"/>
        <w:jc w:val="both"/>
        <w:rPr>
          <w:rFonts w:ascii="Verdana" w:hAnsi="Verdana"/>
          <w:b w:val="0"/>
          <w:sz w:val="18"/>
          <w:szCs w:val="18"/>
        </w:rPr>
      </w:pPr>
      <w:r w:rsidRPr="00756A33">
        <w:rPr>
          <w:rFonts w:ascii="Verdana" w:hAnsi="Verdana"/>
          <w:b w:val="0"/>
          <w:sz w:val="18"/>
          <w:szCs w:val="18"/>
        </w:rPr>
        <w:t>12th</w:t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 xml:space="preserve">   </w:t>
      </w:r>
    </w:p>
    <w:p w:rsidR="00F132C5" w:rsidRPr="00756A33" w:rsidRDefault="00F132C5" w:rsidP="00E53610">
      <w:pPr>
        <w:pStyle w:val="BodyText2"/>
        <w:numPr>
          <w:ilvl w:val="0"/>
          <w:numId w:val="2"/>
        </w:numPr>
        <w:spacing w:line="240" w:lineRule="auto"/>
        <w:jc w:val="both"/>
        <w:rPr>
          <w:rFonts w:ascii="Verdana" w:hAnsi="Verdana"/>
          <w:sz w:val="18"/>
          <w:szCs w:val="18"/>
          <w:u w:val="single"/>
        </w:rPr>
      </w:pPr>
      <w:r w:rsidRPr="00756A33">
        <w:rPr>
          <w:rFonts w:ascii="Verdana" w:hAnsi="Verdana"/>
          <w:b w:val="0"/>
          <w:sz w:val="18"/>
          <w:szCs w:val="18"/>
        </w:rPr>
        <w:t xml:space="preserve">10th  </w:t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/>
          <w:b w:val="0"/>
          <w:sz w:val="18"/>
          <w:szCs w:val="18"/>
        </w:rPr>
        <w:tab/>
      </w:r>
      <w:r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 xml:space="preserve">    </w:t>
      </w:r>
    </w:p>
    <w:p w:rsidR="0000222C" w:rsidRPr="00756A33" w:rsidRDefault="0000222C" w:rsidP="00E53610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F132C5" w:rsidRPr="00756A33" w:rsidRDefault="008D7A8A" w:rsidP="00E53610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756A33">
        <w:rPr>
          <w:rFonts w:ascii="Verdana" w:hAnsi="Verdana"/>
          <w:b/>
          <w:bCs/>
          <w:sz w:val="18"/>
          <w:szCs w:val="18"/>
          <w:u w:val="single"/>
        </w:rPr>
        <w:t>TRANING</w:t>
      </w:r>
      <w:r w:rsidR="00F132C5" w:rsidRPr="00756A33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>:</w:t>
      </w:r>
    </w:p>
    <w:p w:rsidR="0000222C" w:rsidRPr="00756A33" w:rsidRDefault="0000222C" w:rsidP="00E53610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p w:rsidR="00F132C5" w:rsidRPr="00756A33" w:rsidRDefault="008D7A8A" w:rsidP="00E53610">
      <w:pPr>
        <w:pStyle w:val="BodyText2"/>
        <w:numPr>
          <w:ilvl w:val="0"/>
          <w:numId w:val="2"/>
        </w:numPr>
        <w:spacing w:line="240" w:lineRule="auto"/>
        <w:jc w:val="both"/>
        <w:rPr>
          <w:rFonts w:ascii="Verdana" w:hAnsi="Verdana"/>
          <w:b w:val="0"/>
          <w:sz w:val="18"/>
          <w:szCs w:val="18"/>
        </w:rPr>
      </w:pPr>
      <w:r w:rsidRPr="00756A33">
        <w:rPr>
          <w:rFonts w:ascii="Verdana" w:hAnsi="Verdana"/>
          <w:b w:val="0"/>
          <w:sz w:val="18"/>
          <w:szCs w:val="18"/>
        </w:rPr>
        <w:t>3 Month</w:t>
      </w:r>
      <w:r w:rsidR="00CE42FB" w:rsidRPr="00756A33">
        <w:rPr>
          <w:rFonts w:ascii="Verdana" w:hAnsi="Verdana"/>
          <w:b w:val="0"/>
          <w:sz w:val="18"/>
          <w:szCs w:val="18"/>
        </w:rPr>
        <w:t>s</w:t>
      </w:r>
      <w:r w:rsidRPr="00756A33">
        <w:rPr>
          <w:rFonts w:ascii="Verdana" w:hAnsi="Verdana"/>
          <w:b w:val="0"/>
          <w:sz w:val="18"/>
          <w:szCs w:val="18"/>
        </w:rPr>
        <w:t xml:space="preserve"> </w:t>
      </w:r>
      <w:r w:rsidR="0014154C" w:rsidRPr="00756A33">
        <w:rPr>
          <w:rFonts w:ascii="Verdana" w:hAnsi="Verdana"/>
          <w:b w:val="0"/>
          <w:sz w:val="18"/>
          <w:szCs w:val="18"/>
        </w:rPr>
        <w:t>training manual</w:t>
      </w:r>
      <w:r w:rsidR="0000222C" w:rsidRPr="00756A33">
        <w:rPr>
          <w:rFonts w:ascii="Verdana" w:hAnsi="Verdana"/>
          <w:b w:val="0"/>
          <w:sz w:val="18"/>
          <w:szCs w:val="18"/>
        </w:rPr>
        <w:t xml:space="preserve"> and QTP</w:t>
      </w:r>
      <w:r w:rsidRPr="00756A33">
        <w:rPr>
          <w:rFonts w:ascii="Verdana" w:hAnsi="Verdana"/>
          <w:b w:val="0"/>
          <w:sz w:val="18"/>
          <w:szCs w:val="18"/>
        </w:rPr>
        <w:t xml:space="preserve"> testing in ducat</w:t>
      </w:r>
      <w:r w:rsidR="004D5CE4" w:rsidRPr="00756A33">
        <w:rPr>
          <w:rFonts w:ascii="Verdana" w:hAnsi="Verdana"/>
          <w:b w:val="0"/>
          <w:sz w:val="18"/>
          <w:szCs w:val="18"/>
        </w:rPr>
        <w:t xml:space="preserve"> Pvt</w:t>
      </w:r>
      <w:r w:rsidR="00F611EB"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>.</w:t>
      </w:r>
      <w:r w:rsidR="004D5CE4" w:rsidRPr="00756A33">
        <w:rPr>
          <w:rFonts w:ascii="Verdana" w:hAnsi="Verdana"/>
          <w:b w:val="0"/>
          <w:sz w:val="18"/>
          <w:szCs w:val="18"/>
        </w:rPr>
        <w:t xml:space="preserve"> Ltd</w:t>
      </w:r>
      <w:r w:rsidR="004D5CE4" w:rsidRPr="00756A33">
        <w:rPr>
          <w:rFonts w:ascii="Verdana" w:hAnsi="Verdana" w:cs="Mangal"/>
          <w:b w:val="0"/>
          <w:bCs w:val="0"/>
          <w:sz w:val="18"/>
          <w:szCs w:val="18"/>
          <w:cs/>
          <w:lang w:bidi="hi-IN"/>
        </w:rPr>
        <w:t>.</w:t>
      </w:r>
      <w:r w:rsidRPr="00756A33">
        <w:rPr>
          <w:rFonts w:ascii="Verdana" w:hAnsi="Verdana"/>
          <w:b w:val="0"/>
          <w:sz w:val="18"/>
          <w:szCs w:val="18"/>
        </w:rPr>
        <w:t xml:space="preserve"> Noida</w:t>
      </w:r>
    </w:p>
    <w:p w:rsidR="00F132C5" w:rsidRDefault="00F132C5" w:rsidP="00E53610">
      <w:pPr>
        <w:spacing w:before="100" w:beforeAutospacing="1" w:after="100" w:afterAutospacing="1" w:line="270" w:lineRule="atLeast"/>
        <w:jc w:val="both"/>
        <w:rPr>
          <w:rFonts w:ascii="Verdana" w:hAnsi="Verdana"/>
          <w:b/>
          <w:bCs/>
          <w:sz w:val="18"/>
          <w:szCs w:val="18"/>
          <w:u w:val="single"/>
        </w:rPr>
      </w:pPr>
      <w:r w:rsidRPr="00756A33">
        <w:rPr>
          <w:rFonts w:ascii="Verdana" w:hAnsi="Verdana"/>
          <w:b/>
          <w:bCs/>
          <w:sz w:val="18"/>
          <w:szCs w:val="18"/>
          <w:u w:val="single"/>
        </w:rPr>
        <w:t>PREVIOUS CAREER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3544"/>
      </w:tblGrid>
      <w:tr w:rsidR="002238E3" w:rsidTr="00ED5FE5">
        <w:tc>
          <w:tcPr>
            <w:tcW w:w="3681" w:type="dxa"/>
          </w:tcPr>
          <w:p w:rsidR="002238E3" w:rsidRPr="00CB7E81" w:rsidRDefault="0014154C" w:rsidP="00E53610">
            <w:pPr>
              <w:spacing w:before="100" w:beforeAutospacing="1" w:after="100" w:afterAutospacing="1" w:line="270" w:lineRule="atLeast"/>
              <w:jc w:val="both"/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CB7E81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IRCTC </w:t>
            </w:r>
          </w:p>
        </w:tc>
        <w:tc>
          <w:tcPr>
            <w:tcW w:w="3544" w:type="dxa"/>
          </w:tcPr>
          <w:p w:rsidR="002238E3" w:rsidRDefault="0014154C" w:rsidP="0014154C">
            <w:pPr>
              <w:spacing w:before="100" w:beforeAutospacing="1" w:after="100" w:afterAutospacing="1" w:line="270" w:lineRule="atLeast"/>
              <w:jc w:val="both"/>
              <w:rPr>
                <w:rFonts w:ascii="Verdana" w:hAnsi="Verdana"/>
                <w:b/>
                <w:bCs/>
                <w:color w:val="FF0000"/>
                <w:sz w:val="18"/>
                <w:szCs w:val="18"/>
                <w:u w:val="single"/>
              </w:rPr>
            </w:pPr>
            <w:r w:rsidRPr="00756A33">
              <w:rPr>
                <w:rFonts w:ascii="Verdana" w:hAnsi="Verdana"/>
                <w:bCs/>
                <w:sz w:val="18"/>
                <w:szCs w:val="18"/>
              </w:rPr>
              <w:t xml:space="preserve">1 August 2016 to </w:t>
            </w:r>
            <w:r>
              <w:rPr>
                <w:rFonts w:ascii="Verdana" w:hAnsi="Verdana"/>
                <w:bCs/>
                <w:sz w:val="18"/>
                <w:szCs w:val="18"/>
              </w:rPr>
              <w:t xml:space="preserve">till now </w:t>
            </w:r>
          </w:p>
        </w:tc>
      </w:tr>
      <w:tr w:rsidR="002238E3" w:rsidTr="00ED5FE5">
        <w:tc>
          <w:tcPr>
            <w:tcW w:w="3681" w:type="dxa"/>
          </w:tcPr>
          <w:p w:rsidR="002238E3" w:rsidRDefault="0014154C" w:rsidP="00E53610">
            <w:pPr>
              <w:spacing w:before="100" w:beforeAutospacing="1" w:after="100" w:afterAutospacing="1" w:line="270" w:lineRule="atLeast"/>
              <w:jc w:val="both"/>
              <w:rPr>
                <w:rFonts w:ascii="Verdana" w:hAnsi="Verdana"/>
                <w:b/>
                <w:bCs/>
                <w:color w:val="FF0000"/>
                <w:sz w:val="18"/>
                <w:szCs w:val="18"/>
                <w:u w:val="single"/>
              </w:rPr>
            </w:pPr>
            <w:r w:rsidRPr="00756A33">
              <w:rPr>
                <w:rFonts w:ascii="Verdana" w:hAnsi="Verdana"/>
                <w:bCs/>
                <w:sz w:val="18"/>
                <w:szCs w:val="18"/>
              </w:rPr>
              <w:t>Micrasystems Pvt</w:t>
            </w:r>
            <w:r w:rsidRPr="00756A33">
              <w:rPr>
                <w:rFonts w:ascii="Verdana" w:hAnsi="Verdana" w:cs="Nirmala UI"/>
                <w:bCs/>
                <w:sz w:val="18"/>
                <w:szCs w:val="18"/>
                <w:cs/>
                <w:lang w:bidi="hi-IN"/>
              </w:rPr>
              <w:t xml:space="preserve">. </w:t>
            </w:r>
            <w:r w:rsidRPr="00756A33">
              <w:rPr>
                <w:rFonts w:ascii="Verdana" w:hAnsi="Verdana"/>
                <w:bCs/>
                <w:sz w:val="18"/>
                <w:szCs w:val="18"/>
              </w:rPr>
              <w:t>Ltd</w:t>
            </w:r>
          </w:p>
        </w:tc>
        <w:tc>
          <w:tcPr>
            <w:tcW w:w="3544" w:type="dxa"/>
          </w:tcPr>
          <w:p w:rsidR="002238E3" w:rsidRDefault="00ED5FE5" w:rsidP="00E53610">
            <w:pPr>
              <w:spacing w:before="100" w:beforeAutospacing="1" w:after="100" w:afterAutospacing="1" w:line="270" w:lineRule="atLeast"/>
              <w:jc w:val="both"/>
              <w:rPr>
                <w:rFonts w:ascii="Verdana" w:hAnsi="Verdana"/>
                <w:b/>
                <w:bCs/>
                <w:color w:val="FF0000"/>
                <w:sz w:val="18"/>
                <w:szCs w:val="18"/>
                <w:u w:val="single"/>
              </w:rPr>
            </w:pPr>
            <w:r w:rsidRPr="00756A33">
              <w:rPr>
                <w:rFonts w:ascii="Verdana" w:hAnsi="Verdana"/>
                <w:bCs/>
                <w:sz w:val="18"/>
                <w:szCs w:val="18"/>
              </w:rPr>
              <w:t>October 2014 to 30 July 2016</w:t>
            </w:r>
          </w:p>
        </w:tc>
      </w:tr>
      <w:tr w:rsidR="0014154C" w:rsidTr="00ED5FE5">
        <w:tc>
          <w:tcPr>
            <w:tcW w:w="3681" w:type="dxa"/>
          </w:tcPr>
          <w:p w:rsidR="0014154C" w:rsidRDefault="0014154C" w:rsidP="0014154C">
            <w:pPr>
              <w:spacing w:before="100" w:beforeAutospacing="1" w:after="100" w:afterAutospacing="1" w:line="270" w:lineRule="atLeast"/>
              <w:jc w:val="both"/>
              <w:rPr>
                <w:rFonts w:ascii="Verdana" w:hAnsi="Verdana"/>
                <w:b/>
                <w:bCs/>
                <w:color w:val="FF0000"/>
                <w:sz w:val="18"/>
                <w:szCs w:val="18"/>
                <w:u w:val="single"/>
              </w:rPr>
            </w:pPr>
            <w:r w:rsidRPr="00756A33">
              <w:rPr>
                <w:rFonts w:ascii="Verdana" w:eastAsia="Arial" w:hAnsi="Verdana" w:cs="Arial"/>
                <w:sz w:val="18"/>
                <w:szCs w:val="18"/>
              </w:rPr>
              <w:t>Essential soft technologies Pvt</w:t>
            </w:r>
            <w:r w:rsidRPr="00756A33">
              <w:rPr>
                <w:rFonts w:ascii="Verdana" w:eastAsia="Arial" w:hAnsi="Verdana" w:cs="Nirmala UI"/>
                <w:sz w:val="18"/>
                <w:szCs w:val="18"/>
                <w:cs/>
                <w:lang w:bidi="hi-IN"/>
              </w:rPr>
              <w:t xml:space="preserve">. </w:t>
            </w:r>
            <w:r w:rsidRPr="00756A33">
              <w:rPr>
                <w:rFonts w:ascii="Verdana" w:eastAsia="Arial" w:hAnsi="Verdana" w:cs="Arial"/>
                <w:sz w:val="18"/>
                <w:szCs w:val="18"/>
              </w:rPr>
              <w:t>Ltd</w:t>
            </w:r>
          </w:p>
        </w:tc>
        <w:tc>
          <w:tcPr>
            <w:tcW w:w="3544" w:type="dxa"/>
          </w:tcPr>
          <w:p w:rsidR="0014154C" w:rsidRPr="00756A33" w:rsidRDefault="0014154C" w:rsidP="0014154C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756A33">
              <w:rPr>
                <w:rFonts w:ascii="Verdana" w:hAnsi="Verdana"/>
                <w:bCs/>
                <w:sz w:val="18"/>
                <w:szCs w:val="18"/>
              </w:rPr>
              <w:t>July 2013 to September 2014</w:t>
            </w:r>
          </w:p>
        </w:tc>
      </w:tr>
    </w:tbl>
    <w:p w:rsidR="00624592" w:rsidRPr="002238E3" w:rsidRDefault="00624592" w:rsidP="00E53610">
      <w:pPr>
        <w:spacing w:before="100" w:beforeAutospacing="1" w:after="100" w:afterAutospacing="1" w:line="270" w:lineRule="atLeast"/>
        <w:jc w:val="both"/>
        <w:rPr>
          <w:rFonts w:ascii="Verdana" w:hAnsi="Verdana"/>
          <w:b/>
          <w:bCs/>
          <w:color w:val="FF0000"/>
          <w:sz w:val="18"/>
          <w:szCs w:val="18"/>
          <w:u w:val="single"/>
        </w:rPr>
      </w:pPr>
    </w:p>
    <w:p w:rsidR="00F132C5" w:rsidRPr="00756A33" w:rsidRDefault="00F132C5" w:rsidP="00E53610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</w:p>
    <w:tbl>
      <w:tblPr>
        <w:tblpPr w:leftFromText="180" w:rightFromText="180" w:vertAnchor="text" w:horzAnchor="margin" w:tblpY="146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2660"/>
        <w:gridCol w:w="5103"/>
      </w:tblGrid>
      <w:tr w:rsidR="00F132C5" w:rsidRPr="00756A33" w:rsidTr="006839AD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F132C5" w:rsidRPr="00756A33" w:rsidRDefault="00F132C5" w:rsidP="00E53610">
            <w:pPr>
              <w:jc w:val="both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 w:rsidRPr="00756A33">
              <w:rPr>
                <w:rFonts w:ascii="Verdana" w:hAnsi="Verdana"/>
                <w:b/>
                <w:bCs/>
                <w:sz w:val="18"/>
                <w:szCs w:val="18"/>
              </w:rPr>
              <w:t>Operating Systems</w:t>
            </w:r>
            <w:r w:rsidRPr="00756A33">
              <w:rPr>
                <w:rFonts w:ascii="Verdana" w:hAnsi="Verdana" w:cs="Mangal"/>
                <w:b/>
                <w:bCs/>
                <w:sz w:val="18"/>
                <w:szCs w:val="18"/>
                <w:cs/>
                <w:lang w:bidi="hi-IN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F132C5" w:rsidRPr="00756A33" w:rsidRDefault="0073239F" w:rsidP="00E53610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756A33">
              <w:rPr>
                <w:rFonts w:ascii="Verdana" w:hAnsi="Verdana"/>
                <w:bCs/>
                <w:sz w:val="18"/>
                <w:szCs w:val="18"/>
              </w:rPr>
              <w:t xml:space="preserve"> Windows 98</w:t>
            </w:r>
            <w:r w:rsidRPr="00756A33">
              <w:rPr>
                <w:rFonts w:ascii="Verdana" w:hAnsi="Verdana" w:cs="Mangal"/>
                <w:bCs/>
                <w:sz w:val="18"/>
                <w:szCs w:val="18"/>
                <w:cs/>
                <w:lang w:bidi="hi-IN"/>
              </w:rPr>
              <w:t>/</w:t>
            </w:r>
            <w:r w:rsidRPr="00756A33">
              <w:rPr>
                <w:rFonts w:ascii="Verdana" w:hAnsi="Verdana"/>
                <w:bCs/>
                <w:sz w:val="18"/>
                <w:szCs w:val="18"/>
              </w:rPr>
              <w:t>2000</w:t>
            </w:r>
            <w:r w:rsidRPr="00756A33">
              <w:rPr>
                <w:rFonts w:ascii="Verdana" w:hAnsi="Verdana" w:cs="Mangal"/>
                <w:bCs/>
                <w:sz w:val="18"/>
                <w:szCs w:val="18"/>
                <w:cs/>
                <w:lang w:bidi="hi-IN"/>
              </w:rPr>
              <w:t>/</w:t>
            </w:r>
            <w:r w:rsidRPr="00756A33">
              <w:rPr>
                <w:rFonts w:ascii="Verdana" w:hAnsi="Verdana"/>
                <w:bCs/>
                <w:sz w:val="18"/>
                <w:szCs w:val="18"/>
              </w:rPr>
              <w:t>XP</w:t>
            </w:r>
            <w:r w:rsidRPr="00756A33">
              <w:rPr>
                <w:rFonts w:ascii="Verdana" w:hAnsi="Verdana" w:cs="Mangal"/>
                <w:bCs/>
                <w:sz w:val="18"/>
                <w:szCs w:val="18"/>
                <w:cs/>
                <w:lang w:bidi="hi-IN"/>
              </w:rPr>
              <w:t>/</w:t>
            </w:r>
            <w:r w:rsidRPr="00756A33">
              <w:rPr>
                <w:rFonts w:ascii="Verdana" w:hAnsi="Verdana"/>
                <w:bCs/>
                <w:sz w:val="18"/>
                <w:szCs w:val="18"/>
              </w:rPr>
              <w:t>7</w:t>
            </w:r>
            <w:r w:rsidR="00F132C5" w:rsidRPr="00756A33">
              <w:rPr>
                <w:rFonts w:ascii="Verdana" w:hAnsi="Verdana" w:cs="Mangal"/>
                <w:bCs/>
                <w:sz w:val="18"/>
                <w:szCs w:val="18"/>
                <w:cs/>
                <w:lang w:bidi="hi-IN"/>
              </w:rPr>
              <w:t xml:space="preserve"> </w:t>
            </w:r>
          </w:p>
        </w:tc>
      </w:tr>
      <w:tr w:rsidR="00F132C5" w:rsidRPr="00756A33" w:rsidTr="006839AD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F132C5" w:rsidRPr="00756A33" w:rsidRDefault="00F132C5" w:rsidP="00E53610">
            <w:pPr>
              <w:jc w:val="both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 w:rsidRPr="00756A33">
              <w:rPr>
                <w:rFonts w:ascii="Verdana" w:hAnsi="Verdana"/>
                <w:b/>
                <w:bCs/>
                <w:sz w:val="18"/>
                <w:szCs w:val="18"/>
              </w:rPr>
              <w:t>Languages 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F132C5" w:rsidRPr="00756A33" w:rsidRDefault="00F132C5" w:rsidP="00E53610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756A33">
              <w:rPr>
                <w:rFonts w:ascii="Verdana" w:hAnsi="Verdana"/>
                <w:bCs/>
                <w:sz w:val="18"/>
                <w:szCs w:val="18"/>
              </w:rPr>
              <w:t>VB Script</w:t>
            </w:r>
            <w:r w:rsidR="00C26B52" w:rsidRPr="00756A33">
              <w:rPr>
                <w:rFonts w:ascii="Verdana" w:hAnsi="Verdana"/>
                <w:bCs/>
                <w:sz w:val="18"/>
                <w:szCs w:val="18"/>
              </w:rPr>
              <w:t>,</w:t>
            </w:r>
            <w:r w:rsidR="00C26B52" w:rsidRPr="00756A33">
              <w:rPr>
                <w:rFonts w:ascii="Verdana" w:hAnsi="Verdana" w:cs="Mangal"/>
                <w:bCs/>
                <w:sz w:val="18"/>
                <w:szCs w:val="18"/>
                <w:cs/>
                <w:lang w:bidi="hi-IN"/>
              </w:rPr>
              <w:t>.</w:t>
            </w:r>
            <w:r w:rsidR="00C26B52" w:rsidRPr="00756A33">
              <w:rPr>
                <w:rFonts w:ascii="Verdana" w:hAnsi="Verdana"/>
                <w:bCs/>
                <w:sz w:val="18"/>
                <w:szCs w:val="18"/>
              </w:rPr>
              <w:t>Net</w:t>
            </w:r>
          </w:p>
        </w:tc>
      </w:tr>
      <w:tr w:rsidR="00F132C5" w:rsidRPr="00756A33" w:rsidTr="006839AD">
        <w:trPr>
          <w:trHeight w:val="22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F132C5" w:rsidRPr="00756A33" w:rsidRDefault="00F132C5" w:rsidP="00E53610">
            <w:pPr>
              <w:jc w:val="both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 w:rsidRPr="00756A33">
              <w:rPr>
                <w:rFonts w:ascii="Verdana" w:hAnsi="Verdana"/>
                <w:b/>
                <w:bCs/>
                <w:sz w:val="18"/>
                <w:szCs w:val="18"/>
              </w:rPr>
              <w:t>Data Base</w:t>
            </w:r>
            <w:r w:rsidRPr="00756A33">
              <w:rPr>
                <w:rFonts w:ascii="Verdana" w:hAnsi="Verdana" w:cs="Calibri"/>
                <w:b/>
                <w:bCs/>
                <w:sz w:val="18"/>
                <w:szCs w:val="18"/>
                <w:lang w:val="fr-FR"/>
              </w:rPr>
              <w:t> 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F132C5" w:rsidRPr="00756A33" w:rsidRDefault="00F132C5" w:rsidP="00E53610">
            <w:pPr>
              <w:jc w:val="both"/>
              <w:rPr>
                <w:rFonts w:ascii="Verdana" w:hAnsi="Verdana"/>
                <w:bCs/>
                <w:sz w:val="18"/>
                <w:szCs w:val="18"/>
              </w:rPr>
            </w:pPr>
            <w:r w:rsidRPr="00756A33">
              <w:rPr>
                <w:rFonts w:ascii="Verdana" w:hAnsi="Verdana"/>
                <w:bCs/>
                <w:sz w:val="18"/>
                <w:szCs w:val="18"/>
              </w:rPr>
              <w:t>SQL</w:t>
            </w:r>
            <w:r w:rsidR="0073239F" w:rsidRPr="00756A33">
              <w:rPr>
                <w:rFonts w:ascii="Verdana" w:hAnsi="Verdana"/>
                <w:bCs/>
                <w:sz w:val="18"/>
                <w:szCs w:val="18"/>
              </w:rPr>
              <w:t>,MY SQL</w:t>
            </w:r>
          </w:p>
        </w:tc>
      </w:tr>
      <w:tr w:rsidR="007949F4" w:rsidRPr="00756A33" w:rsidTr="006839AD">
        <w:trPr>
          <w:trHeight w:val="225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7949F4" w:rsidRPr="00756A33" w:rsidRDefault="00FD6C9D" w:rsidP="00E53610">
            <w:pPr>
              <w:jc w:val="both"/>
              <w:rPr>
                <w:rFonts w:ascii="Verdana" w:hAnsi="Verdana" w:cs="Calibri"/>
                <w:b/>
                <w:bCs/>
                <w:sz w:val="18"/>
                <w:szCs w:val="18"/>
              </w:rPr>
            </w:pPr>
            <w:r w:rsidRPr="00756A33">
              <w:rPr>
                <w:rFonts w:ascii="Verdana" w:hAnsi="Verdana" w:cs="Calibri"/>
                <w:b/>
                <w:bCs/>
                <w:sz w:val="18"/>
                <w:szCs w:val="18"/>
              </w:rPr>
              <w:t xml:space="preserve">Bug Tracking Tool                   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949F4" w:rsidRPr="00756A33" w:rsidRDefault="004C283D" w:rsidP="00E53610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  <w:r w:rsidRPr="00756A33">
              <w:rPr>
                <w:rFonts w:ascii="Verdana" w:hAnsi="Verdana" w:cs="Calibri"/>
                <w:sz w:val="18"/>
                <w:szCs w:val="18"/>
              </w:rPr>
              <w:t>Mantis, Intervals</w:t>
            </w:r>
            <w:r w:rsidR="006F46DD" w:rsidRPr="00756A33">
              <w:rPr>
                <w:rFonts w:ascii="Verdana" w:hAnsi="Verdana" w:cs="Calibri"/>
                <w:sz w:val="18"/>
                <w:szCs w:val="18"/>
              </w:rPr>
              <w:t>,</w:t>
            </w:r>
            <w:r w:rsidR="004D3ED3" w:rsidRPr="00756A33">
              <w:rPr>
                <w:rFonts w:ascii="Verdana" w:hAnsi="Verdana" w:cs="Mangal"/>
                <w:sz w:val="18"/>
                <w:szCs w:val="18"/>
                <w:cs/>
                <w:lang w:bidi="hi-IN"/>
              </w:rPr>
              <w:t xml:space="preserve"> </w:t>
            </w:r>
            <w:r w:rsidR="006F46DD" w:rsidRPr="00756A33">
              <w:rPr>
                <w:rFonts w:ascii="Verdana" w:hAnsi="Verdana" w:cs="Calibri"/>
                <w:sz w:val="18"/>
                <w:szCs w:val="18"/>
              </w:rPr>
              <w:t>Redmine</w:t>
            </w:r>
          </w:p>
        </w:tc>
      </w:tr>
      <w:tr w:rsidR="007949F4" w:rsidRPr="00756A33" w:rsidTr="006839AD">
        <w:trPr>
          <w:trHeight w:val="24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7949F4" w:rsidRPr="00756A33" w:rsidRDefault="007949F4" w:rsidP="00E53610">
            <w:pPr>
              <w:jc w:val="both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 w:rsidR="007949F4" w:rsidRPr="00756A33" w:rsidRDefault="007949F4" w:rsidP="00E53610">
            <w:pPr>
              <w:jc w:val="both"/>
              <w:rPr>
                <w:rFonts w:ascii="Verdana" w:hAnsi="Verdana" w:cs="Calibri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7949F4" w:rsidRPr="00756A33" w:rsidRDefault="007949F4" w:rsidP="00E53610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</w:p>
        </w:tc>
      </w:tr>
      <w:tr w:rsidR="00BC4C3F" w:rsidRPr="00756A33" w:rsidTr="006839AD">
        <w:trPr>
          <w:trHeight w:val="24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BC4C3F" w:rsidRPr="00756A33" w:rsidRDefault="00BC4C3F" w:rsidP="00E53610">
            <w:pPr>
              <w:jc w:val="both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  <w:p w:rsidR="00BC4C3F" w:rsidRPr="00756A33" w:rsidRDefault="00BC4C3F" w:rsidP="00E53610">
            <w:pPr>
              <w:jc w:val="both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BC4C3F" w:rsidRPr="00756A33" w:rsidRDefault="00BC4C3F" w:rsidP="00E53610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</w:p>
        </w:tc>
      </w:tr>
      <w:tr w:rsidR="00BC4C3F" w:rsidRPr="00756A33" w:rsidTr="006839AD">
        <w:trPr>
          <w:trHeight w:val="24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BC4C3F" w:rsidRPr="00756A33" w:rsidRDefault="005E6207" w:rsidP="00E53610">
            <w:pPr>
              <w:jc w:val="both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 w:cs="Mangal"/>
                <w:b/>
                <w:bCs/>
                <w:sz w:val="18"/>
                <w:szCs w:val="18"/>
                <w:u w:val="single"/>
                <w:cs/>
                <w:lang w:bidi="hi-IN"/>
              </w:rPr>
              <w:lastRenderedPageBreak/>
              <w:t xml:space="preserve">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BC4C3F" w:rsidRPr="00756A33" w:rsidRDefault="00BC4C3F" w:rsidP="00E53610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</w:p>
        </w:tc>
      </w:tr>
      <w:tr w:rsidR="005E6207" w:rsidRPr="00756A33" w:rsidTr="006839AD">
        <w:trPr>
          <w:trHeight w:val="240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</w:tcPr>
          <w:p w:rsidR="005E6207" w:rsidRDefault="00735ED3" w:rsidP="00E53610">
            <w:pPr>
              <w:jc w:val="both"/>
              <w:rPr>
                <w:rFonts w:ascii="Verdana" w:hAnsi="Verdana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u w:val="single"/>
                <w:cs/>
                <w:lang w:bidi="hi-IN"/>
              </w:rPr>
              <w:t xml:space="preserve">                                                                                              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5E6207" w:rsidRPr="00756A33" w:rsidRDefault="005E6207" w:rsidP="00E53610">
            <w:pPr>
              <w:jc w:val="both"/>
              <w:rPr>
                <w:rFonts w:ascii="Verdana" w:hAnsi="Verdana" w:cs="Calibri"/>
                <w:sz w:val="18"/>
                <w:szCs w:val="18"/>
              </w:rPr>
            </w:pPr>
          </w:p>
        </w:tc>
      </w:tr>
    </w:tbl>
    <w:p w:rsidR="00F132C5" w:rsidRPr="00756A33" w:rsidRDefault="00735ED3" w:rsidP="00E53610">
      <w:pPr>
        <w:jc w:val="both"/>
        <w:rPr>
          <w:rFonts w:ascii="Verdana" w:hAnsi="Verdana"/>
          <w:b/>
          <w:bCs/>
          <w:sz w:val="18"/>
          <w:szCs w:val="18"/>
          <w:u w:val="single"/>
        </w:rPr>
      </w:pPr>
      <w:r>
        <w:rPr>
          <w:rFonts w:ascii="Verdana" w:hAnsi="Verdana"/>
          <w:b/>
          <w:bCs/>
          <w:sz w:val="18"/>
          <w:szCs w:val="18"/>
          <w:u w:val="single"/>
          <w:cs/>
          <w:lang w:bidi="hi-IN"/>
        </w:rPr>
        <w:t xml:space="preserve">  </w:t>
      </w:r>
    </w:p>
    <w:p w:rsidR="00BC4C3F" w:rsidRPr="00756A33" w:rsidRDefault="00BC4C3F" w:rsidP="004E1E41">
      <w:pPr>
        <w:spacing w:before="150"/>
        <w:rPr>
          <w:rFonts w:ascii="Verdana" w:hAnsi="Verdana"/>
          <w:b/>
          <w:sz w:val="18"/>
          <w:szCs w:val="18"/>
          <w:u w:val="single"/>
        </w:rPr>
      </w:pPr>
    </w:p>
    <w:p w:rsidR="00756A33" w:rsidRDefault="00756A33" w:rsidP="00220264">
      <w:pPr>
        <w:spacing w:before="60" w:after="60"/>
        <w:rPr>
          <w:rFonts w:ascii="Verdana" w:hAnsi="Verdana" w:cs="Tahoma"/>
          <w:b/>
          <w:bCs/>
          <w:sz w:val="18"/>
          <w:szCs w:val="18"/>
        </w:rPr>
      </w:pPr>
    </w:p>
    <w:p w:rsidR="00220264" w:rsidRPr="00756A33" w:rsidRDefault="00735ED3" w:rsidP="00735ED3">
      <w:pPr>
        <w:spacing w:before="60" w:after="60"/>
        <w:ind w:left="3600"/>
        <w:rPr>
          <w:rFonts w:ascii="Verdana" w:hAnsi="Verdana" w:cs="Tahoma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  <w:cs/>
          <w:lang w:bidi="hi-IN"/>
        </w:rPr>
        <w:t xml:space="preserve">                              </w:t>
      </w:r>
      <w:r w:rsidR="002238E3">
        <w:rPr>
          <w:rFonts w:ascii="Verdana" w:hAnsi="Verdana"/>
          <w:b/>
          <w:bCs/>
          <w:sz w:val="18"/>
          <w:szCs w:val="18"/>
          <w:cs/>
          <w:lang w:bidi="hi-IN"/>
        </w:rPr>
        <w:t xml:space="preserve">                                                                            </w:t>
      </w:r>
      <w:r>
        <w:rPr>
          <w:rFonts w:ascii="Verdana" w:hAnsi="Verdana"/>
          <w:b/>
          <w:bCs/>
          <w:sz w:val="18"/>
          <w:szCs w:val="18"/>
          <w:cs/>
          <w:lang w:bidi="hi-IN"/>
        </w:rPr>
        <w:t xml:space="preserve">  </w:t>
      </w:r>
    </w:p>
    <w:p w:rsidR="00972A7D" w:rsidRPr="00756A33" w:rsidRDefault="00972A7D" w:rsidP="00220264">
      <w:pPr>
        <w:spacing w:before="60" w:after="60"/>
        <w:rPr>
          <w:rFonts w:ascii="Verdana" w:hAnsi="Verdana" w:cs="Tahoma"/>
          <w:sz w:val="18"/>
          <w:szCs w:val="18"/>
        </w:rPr>
      </w:pPr>
    </w:p>
    <w:p w:rsidR="00735ED3" w:rsidRPr="00756A33" w:rsidRDefault="002238E3" w:rsidP="00735ED3">
      <w:pPr>
        <w:spacing w:before="60" w:after="60"/>
        <w:rPr>
          <w:rFonts w:ascii="Verdana" w:hAnsi="Verdana" w:cs="Tahoma"/>
          <w:sz w:val="18"/>
          <w:szCs w:val="18"/>
        </w:rPr>
      </w:pPr>
      <w:r>
        <w:rPr>
          <w:rFonts w:ascii="Verdana" w:hAnsi="Verdana" w:cs="Calibri"/>
          <w:b/>
          <w:sz w:val="18"/>
          <w:szCs w:val="18"/>
        </w:rPr>
        <w:t>1</w:t>
      </w:r>
      <w:r w:rsidR="00735ED3"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>-</w:t>
      </w:r>
      <w:r w:rsidR="00735ED3" w:rsidRPr="002C0381">
        <w:rPr>
          <w:rFonts w:ascii="Verdana" w:hAnsi="Verdana" w:cs="Tahoma"/>
          <w:b/>
          <w:bCs/>
          <w:sz w:val="18"/>
          <w:szCs w:val="18"/>
          <w:u w:val="single"/>
        </w:rPr>
        <w:t>Project</w:t>
      </w:r>
      <w:r w:rsidR="00735ED3"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 xml:space="preserve">: </w:t>
      </w:r>
      <w:r w:rsidR="00735ED3" w:rsidRPr="002C0381">
        <w:rPr>
          <w:rFonts w:ascii="Verdana" w:hAnsi="Verdana" w:cs="Tahoma"/>
          <w:b/>
          <w:bCs/>
          <w:sz w:val="18"/>
          <w:szCs w:val="18"/>
          <w:u w:val="single"/>
        </w:rPr>
        <w:t>IRCTC Connect</w:t>
      </w:r>
      <w:r w:rsidR="00735ED3" w:rsidRPr="002C0381">
        <w:rPr>
          <w:rFonts w:ascii="Verdana" w:hAnsi="Verdana" w:cs="Mangal"/>
          <w:sz w:val="18"/>
          <w:szCs w:val="18"/>
          <w:u w:val="single"/>
          <w:cs/>
          <w:lang w:bidi="hi-IN"/>
        </w:rPr>
        <w:t xml:space="preserve"> (</w:t>
      </w:r>
      <w:r w:rsidR="00735ED3" w:rsidRPr="002C0381">
        <w:rPr>
          <w:rFonts w:ascii="Verdana" w:hAnsi="Verdana" w:cs="Tahoma"/>
          <w:sz w:val="18"/>
          <w:szCs w:val="18"/>
          <w:u w:val="single"/>
        </w:rPr>
        <w:t>Android Mobile Application</w:t>
      </w:r>
      <w:r w:rsidR="00735ED3" w:rsidRPr="002C0381">
        <w:rPr>
          <w:rFonts w:ascii="Verdana" w:hAnsi="Verdana" w:cs="Mangal"/>
          <w:sz w:val="18"/>
          <w:szCs w:val="18"/>
          <w:u w:val="single"/>
          <w:cs/>
          <w:lang w:bidi="hi-IN"/>
        </w:rPr>
        <w:t>)</w:t>
      </w:r>
    </w:p>
    <w:p w:rsidR="00735ED3" w:rsidRPr="00735ED3" w:rsidRDefault="00735ED3" w:rsidP="00735ED3">
      <w:pPr>
        <w:spacing w:before="120" w:after="120"/>
        <w:rPr>
          <w:rFonts w:ascii="Verdana" w:hAnsi="Verdana" w:cs="Calibri"/>
          <w:b/>
          <w:sz w:val="18"/>
          <w:szCs w:val="18"/>
          <w:u w:val="single"/>
        </w:rPr>
      </w:pPr>
    </w:p>
    <w:p w:rsidR="00220264" w:rsidRPr="00756A33" w:rsidRDefault="00220264" w:rsidP="00220264">
      <w:pPr>
        <w:spacing w:before="60" w:after="6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Tahoma"/>
          <w:b/>
          <w:bCs/>
          <w:sz w:val="18"/>
          <w:szCs w:val="18"/>
        </w:rPr>
        <w:t>Team Size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Pr="00756A33">
        <w:rPr>
          <w:rFonts w:ascii="Verdana" w:hAnsi="Verdana" w:cs="Tahoma"/>
          <w:sz w:val="18"/>
          <w:szCs w:val="18"/>
        </w:rPr>
        <w:t>10</w:t>
      </w:r>
    </w:p>
    <w:p w:rsidR="00220264" w:rsidRPr="00756A33" w:rsidRDefault="00220264" w:rsidP="00220264">
      <w:pPr>
        <w:spacing w:before="60" w:after="6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Tahoma"/>
          <w:b/>
          <w:bCs/>
          <w:sz w:val="18"/>
          <w:szCs w:val="18"/>
        </w:rPr>
        <w:t>Environment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:  </w:t>
      </w:r>
      <w:r w:rsidRPr="00756A33">
        <w:rPr>
          <w:rFonts w:ascii="Verdana" w:hAnsi="Verdana" w:cs="Tahoma"/>
          <w:sz w:val="18"/>
          <w:szCs w:val="18"/>
        </w:rPr>
        <w:t>Android Mobil</w:t>
      </w:r>
      <w:r w:rsidR="00A14DBC" w:rsidRPr="00756A33">
        <w:rPr>
          <w:rFonts w:ascii="Verdana" w:hAnsi="Verdana" w:cs="Tahoma"/>
          <w:sz w:val="18"/>
          <w:szCs w:val="18"/>
        </w:rPr>
        <w:t xml:space="preserve">e Platform and Rest </w:t>
      </w:r>
      <w:r w:rsidRPr="00756A33">
        <w:rPr>
          <w:rFonts w:ascii="Verdana" w:hAnsi="Verdana" w:cs="Tahoma"/>
          <w:sz w:val="18"/>
          <w:szCs w:val="18"/>
        </w:rPr>
        <w:t xml:space="preserve"> API Testing</w:t>
      </w:r>
    </w:p>
    <w:p w:rsidR="00220264" w:rsidRPr="00756A33" w:rsidRDefault="00220264" w:rsidP="00220264">
      <w:pPr>
        <w:spacing w:before="60" w:after="6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Tahoma"/>
          <w:b/>
          <w:bCs/>
          <w:sz w:val="18"/>
          <w:szCs w:val="18"/>
        </w:rPr>
        <w:t>Responsibilities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Pr="00756A33">
        <w:rPr>
          <w:rFonts w:ascii="Verdana" w:hAnsi="Verdana" w:cs="Tahoma"/>
          <w:sz w:val="18"/>
          <w:szCs w:val="18"/>
        </w:rPr>
        <w:t>Normal flow of rail booking and enquiry, GUI testing, API testing</w:t>
      </w:r>
    </w:p>
    <w:p w:rsidR="00220264" w:rsidRPr="00756A33" w:rsidRDefault="00220264" w:rsidP="00220264">
      <w:pPr>
        <w:spacing w:before="60" w:after="6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Tahoma"/>
          <w:sz w:val="18"/>
          <w:szCs w:val="18"/>
        </w:rPr>
        <w:t>Preparation of test cases based on Functional specifications test cases, feature testing And Bug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>-</w:t>
      </w:r>
      <w:r w:rsidRPr="00756A33">
        <w:rPr>
          <w:rFonts w:ascii="Verdana" w:hAnsi="Verdana" w:cs="Tahoma"/>
          <w:sz w:val="18"/>
          <w:szCs w:val="18"/>
        </w:rPr>
        <w:t>verification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>.</w:t>
      </w:r>
    </w:p>
    <w:p w:rsidR="00220264" w:rsidRPr="00756A33" w:rsidRDefault="00220264" w:rsidP="00220264">
      <w:pPr>
        <w:spacing w:before="60" w:after="6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Tahoma"/>
          <w:b/>
          <w:bCs/>
          <w:sz w:val="18"/>
          <w:szCs w:val="18"/>
        </w:rPr>
        <w:t>Description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Pr="00756A33">
        <w:rPr>
          <w:rFonts w:ascii="Verdana" w:hAnsi="Verdana" w:cs="Tahoma"/>
          <w:sz w:val="18"/>
          <w:szCs w:val="18"/>
        </w:rPr>
        <w:t>IRCTC connect is an android mobile application for Rail ticket Reservation and enquiry services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. </w:t>
      </w:r>
      <w:r w:rsidRPr="00756A33">
        <w:rPr>
          <w:rFonts w:ascii="Verdana" w:hAnsi="Verdana" w:cs="Tahoma"/>
          <w:sz w:val="18"/>
          <w:szCs w:val="18"/>
        </w:rPr>
        <w:t>It is only for normal user, users log into this app using his existing IRCTC credentials or new account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>.</w:t>
      </w:r>
    </w:p>
    <w:p w:rsidR="00220264" w:rsidRPr="00756A33" w:rsidRDefault="00220264" w:rsidP="00220264">
      <w:pPr>
        <w:spacing w:before="60" w:after="6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Tahoma"/>
          <w:b/>
          <w:bCs/>
          <w:sz w:val="18"/>
          <w:szCs w:val="18"/>
        </w:rPr>
        <w:t>Role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Pr="00756A33">
        <w:rPr>
          <w:rFonts w:ascii="Verdana" w:hAnsi="Verdana" w:cs="Tahoma"/>
          <w:sz w:val="18"/>
          <w:szCs w:val="18"/>
        </w:rPr>
        <w:t>REST based Soap API testing, GUI Testing, Functional testing, Regression testing, Smoke testing, Sanity testing, DB testing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>.</w:t>
      </w:r>
    </w:p>
    <w:p w:rsidR="00220264" w:rsidRPr="00756A33" w:rsidRDefault="00220264" w:rsidP="00220264">
      <w:pPr>
        <w:contextualSpacing/>
        <w:rPr>
          <w:rFonts w:ascii="Verdana" w:hAnsi="Verdana"/>
          <w:color w:val="000000"/>
          <w:sz w:val="18"/>
          <w:szCs w:val="18"/>
          <w:shd w:val="clear" w:color="auto" w:fill="FFFFFF"/>
        </w:rPr>
      </w:pPr>
    </w:p>
    <w:p w:rsidR="00491AA4" w:rsidRPr="00756A33" w:rsidRDefault="00491AA4" w:rsidP="00284962">
      <w:pPr>
        <w:spacing w:before="150"/>
        <w:rPr>
          <w:rFonts w:ascii="Verdana" w:hAnsi="Verdana" w:cs="Calibri"/>
          <w:b/>
          <w:sz w:val="18"/>
          <w:szCs w:val="18"/>
          <w:u w:val="single"/>
        </w:rPr>
      </w:pPr>
    </w:p>
    <w:p w:rsidR="00220264" w:rsidRPr="00756A33" w:rsidRDefault="007A7350" w:rsidP="00871AB7">
      <w:pPr>
        <w:spacing w:before="120" w:after="120"/>
        <w:rPr>
          <w:rFonts w:ascii="Verdana" w:hAnsi="Verdana" w:cs="Calibri"/>
          <w:b/>
          <w:sz w:val="18"/>
          <w:szCs w:val="18"/>
          <w:u w:val="single"/>
        </w:rPr>
      </w:pPr>
      <w:r w:rsidRPr="002C0381">
        <w:rPr>
          <w:rFonts w:ascii="Verdana" w:hAnsi="Verdana" w:cs="Calibri"/>
          <w:b/>
          <w:sz w:val="18"/>
          <w:szCs w:val="18"/>
        </w:rPr>
        <w:t>2</w:t>
      </w: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>-</w:t>
      </w:r>
      <w:r w:rsidR="00E02A2C" w:rsidRPr="002C0381">
        <w:rPr>
          <w:rFonts w:ascii="Verdana" w:hAnsi="Verdana" w:cs="Tahoma"/>
          <w:b/>
          <w:bCs/>
          <w:sz w:val="18"/>
          <w:szCs w:val="18"/>
          <w:u w:val="single"/>
        </w:rPr>
        <w:t>Project</w:t>
      </w:r>
      <w:r w:rsidR="00E02A2C"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 xml:space="preserve">: </w:t>
      </w:r>
      <w:r w:rsidR="00E82B71" w:rsidRPr="002C0381">
        <w:rPr>
          <w:rFonts w:ascii="Verdana" w:hAnsi="Verdana" w:cs="Tahoma"/>
          <w:b/>
          <w:bCs/>
          <w:sz w:val="18"/>
          <w:szCs w:val="18"/>
          <w:u w:val="single"/>
        </w:rPr>
        <w:t>ixigo train e</w:t>
      </w:r>
      <w:r w:rsidR="00E82B71"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>-</w:t>
      </w:r>
      <w:r w:rsidR="00E82B71" w:rsidRPr="002C0381">
        <w:rPr>
          <w:rFonts w:ascii="Verdana" w:hAnsi="Verdana" w:cs="Tahoma"/>
          <w:b/>
          <w:bCs/>
          <w:sz w:val="18"/>
          <w:szCs w:val="18"/>
          <w:u w:val="single"/>
        </w:rPr>
        <w:t>ticketing</w:t>
      </w:r>
      <w:r w:rsidR="00E82B71" w:rsidRPr="00756A33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 xml:space="preserve">   </w:t>
      </w:r>
    </w:p>
    <w:p w:rsidR="00871AB7" w:rsidRPr="00756A33" w:rsidRDefault="00220264" w:rsidP="00871AB7">
      <w:pPr>
        <w:spacing w:before="120" w:after="12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Tahoma"/>
          <w:b/>
          <w:bCs/>
          <w:sz w:val="18"/>
          <w:szCs w:val="18"/>
        </w:rPr>
        <w:t>url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: (</w:t>
      </w:r>
      <w:hyperlink r:id="rId6" w:history="1">
        <w:r w:rsidRPr="00756A33">
          <w:rPr>
            <w:rFonts w:ascii="Verdana" w:hAnsi="Verdana" w:cs="Tahoma"/>
            <w:sz w:val="18"/>
            <w:szCs w:val="18"/>
          </w:rPr>
          <w:t>https</w:t>
        </w:r>
        <w:r w:rsidRPr="00756A33">
          <w:rPr>
            <w:rFonts w:ascii="Verdana" w:hAnsi="Verdana" w:cs="Mangal"/>
            <w:sz w:val="18"/>
            <w:szCs w:val="18"/>
            <w:cs/>
            <w:lang w:bidi="hi-IN"/>
          </w:rPr>
          <w:t>://</w:t>
        </w:r>
        <w:r w:rsidRPr="00756A33">
          <w:rPr>
            <w:rFonts w:ascii="Verdana" w:hAnsi="Verdana" w:cs="Tahoma"/>
            <w:sz w:val="18"/>
            <w:szCs w:val="18"/>
          </w:rPr>
          <w:t>www</w:t>
        </w:r>
        <w:r w:rsidRPr="00756A33">
          <w:rPr>
            <w:rFonts w:ascii="Verdana" w:hAnsi="Verdana" w:cs="Mangal"/>
            <w:sz w:val="18"/>
            <w:szCs w:val="18"/>
            <w:cs/>
            <w:lang w:bidi="hi-IN"/>
          </w:rPr>
          <w:t>.</w:t>
        </w:r>
        <w:r w:rsidRPr="00756A33">
          <w:rPr>
            <w:rFonts w:ascii="Verdana" w:hAnsi="Verdana" w:cs="Tahoma"/>
            <w:sz w:val="18"/>
            <w:szCs w:val="18"/>
          </w:rPr>
          <w:t>ixigo</w:t>
        </w:r>
        <w:r w:rsidRPr="00756A33">
          <w:rPr>
            <w:rFonts w:ascii="Verdana" w:hAnsi="Verdana" w:cs="Mangal"/>
            <w:sz w:val="18"/>
            <w:szCs w:val="18"/>
            <w:cs/>
            <w:lang w:bidi="hi-IN"/>
          </w:rPr>
          <w:t>.</w:t>
        </w:r>
        <w:r w:rsidRPr="00756A33">
          <w:rPr>
            <w:rFonts w:ascii="Verdana" w:hAnsi="Verdana" w:cs="Tahoma"/>
            <w:sz w:val="18"/>
            <w:szCs w:val="18"/>
          </w:rPr>
          <w:t>com</w:t>
        </w:r>
        <w:r w:rsidRPr="00756A33">
          <w:rPr>
            <w:rFonts w:ascii="Verdana" w:hAnsi="Verdana" w:cs="Mangal"/>
            <w:sz w:val="18"/>
            <w:szCs w:val="18"/>
            <w:cs/>
            <w:lang w:bidi="hi-IN"/>
          </w:rPr>
          <w:t>/</w:t>
        </w:r>
        <w:r w:rsidRPr="00756A33">
          <w:rPr>
            <w:rFonts w:ascii="Verdana" w:hAnsi="Verdana" w:cs="Tahoma"/>
            <w:sz w:val="18"/>
            <w:szCs w:val="18"/>
          </w:rPr>
          <w:t>trains</w:t>
        </w:r>
        <w:r w:rsidRPr="00756A33">
          <w:rPr>
            <w:rFonts w:ascii="Verdana" w:hAnsi="Verdana" w:cs="Mangal"/>
            <w:sz w:val="18"/>
            <w:szCs w:val="18"/>
            <w:cs/>
            <w:lang w:bidi="hi-IN"/>
          </w:rPr>
          <w:t>/</w:t>
        </w:r>
        <w:r w:rsidRPr="00756A33">
          <w:rPr>
            <w:rFonts w:ascii="Verdana" w:hAnsi="Verdana" w:cs="Tahoma"/>
            <w:sz w:val="18"/>
            <w:szCs w:val="18"/>
          </w:rPr>
          <w:t>trains</w:t>
        </w:r>
        <w:r w:rsidRPr="00756A33">
          <w:rPr>
            <w:rFonts w:ascii="Verdana" w:hAnsi="Verdana" w:cs="Mangal"/>
            <w:sz w:val="18"/>
            <w:szCs w:val="18"/>
            <w:cs/>
            <w:lang w:bidi="hi-IN"/>
          </w:rPr>
          <w:t>.</w:t>
        </w:r>
        <w:r w:rsidRPr="00756A33">
          <w:rPr>
            <w:rFonts w:ascii="Verdana" w:hAnsi="Verdana" w:cs="Tahoma"/>
            <w:sz w:val="18"/>
            <w:szCs w:val="18"/>
          </w:rPr>
          <w:t>ixi</w:t>
        </w:r>
      </w:hyperlink>
      <w:r w:rsidR="00256137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                                           </w:t>
      </w:r>
      <w:r w:rsidR="00E02A2C" w:rsidRPr="00756A33">
        <w:rPr>
          <w:rFonts w:ascii="Verdana" w:hAnsi="Verdana" w:cs="Tahoma"/>
          <w:b/>
          <w:bCs/>
          <w:sz w:val="18"/>
          <w:szCs w:val="18"/>
        </w:rPr>
        <w:t>Testing Team Size</w:t>
      </w:r>
      <w:r w:rsidR="00E02A2C"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: </w:t>
      </w:r>
      <w:r w:rsidR="007A7350" w:rsidRPr="00756A33">
        <w:rPr>
          <w:rFonts w:ascii="Verdana" w:hAnsi="Verdana" w:cs="Calibri"/>
          <w:sz w:val="18"/>
          <w:szCs w:val="18"/>
        </w:rPr>
        <w:t xml:space="preserve"> 5</w:t>
      </w:r>
      <w:r w:rsidR="00D43483"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                                                                       </w:t>
      </w:r>
      <w:r w:rsidR="00256137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</w:t>
      </w:r>
      <w:r w:rsidR="00871AB7" w:rsidRPr="00756A33">
        <w:rPr>
          <w:rFonts w:ascii="Verdana" w:hAnsi="Verdana" w:cs="Tahoma"/>
          <w:b/>
          <w:bCs/>
          <w:sz w:val="18"/>
          <w:szCs w:val="18"/>
        </w:rPr>
        <w:t>Duration Year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="00871AB7" w:rsidRPr="00756A33">
        <w:rPr>
          <w:rFonts w:ascii="Verdana" w:hAnsi="Verdana" w:cs="Tahoma"/>
          <w:sz w:val="18"/>
          <w:szCs w:val="18"/>
        </w:rPr>
        <w:t xml:space="preserve">2017                                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                                                                                   </w:t>
      </w:r>
      <w:r w:rsidR="00871AB7" w:rsidRPr="00756A33">
        <w:rPr>
          <w:rFonts w:ascii="Verdana" w:hAnsi="Verdana" w:cs="Tahoma"/>
          <w:b/>
          <w:bCs/>
          <w:sz w:val="18"/>
          <w:szCs w:val="18"/>
        </w:rPr>
        <w:t>Environment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 xml:space="preserve">:  </w:t>
      </w:r>
      <w:r w:rsidR="00871AB7" w:rsidRPr="00756A33">
        <w:rPr>
          <w:rFonts w:ascii="Verdana" w:hAnsi="Verdana" w:cs="Tahoma"/>
          <w:sz w:val="18"/>
          <w:szCs w:val="18"/>
        </w:rPr>
        <w:t>Soap UI 5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>.</w:t>
      </w:r>
      <w:r w:rsidR="00871AB7" w:rsidRPr="00756A33">
        <w:rPr>
          <w:rFonts w:ascii="Verdana" w:hAnsi="Verdana" w:cs="Tahoma"/>
          <w:sz w:val="18"/>
          <w:szCs w:val="18"/>
        </w:rPr>
        <w:t>0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>.</w:t>
      </w:r>
      <w:r w:rsidR="00871AB7" w:rsidRPr="00756A33">
        <w:rPr>
          <w:rFonts w:ascii="Verdana" w:hAnsi="Verdana" w:cs="Tahoma"/>
          <w:sz w:val="18"/>
          <w:szCs w:val="18"/>
        </w:rPr>
        <w:t xml:space="preserve">0                                                                                               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      </w:t>
      </w:r>
      <w:r w:rsidR="00871AB7" w:rsidRPr="00756A33">
        <w:rPr>
          <w:rFonts w:ascii="Verdana" w:hAnsi="Verdana" w:cs="Tahoma"/>
          <w:b/>
          <w:bCs/>
          <w:sz w:val="18"/>
          <w:szCs w:val="18"/>
        </w:rPr>
        <w:t>Responsibilities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="00871AB7" w:rsidRPr="00756A33">
        <w:rPr>
          <w:rFonts w:ascii="Verdana" w:hAnsi="Verdana" w:cs="Tahoma"/>
          <w:sz w:val="18"/>
          <w:szCs w:val="18"/>
        </w:rPr>
        <w:t>Normal flow of rail booking and enquiry, Get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>/</w:t>
      </w:r>
      <w:r w:rsidR="00871AB7" w:rsidRPr="00756A33">
        <w:rPr>
          <w:rFonts w:ascii="Verdana" w:hAnsi="Verdana" w:cs="Tahoma"/>
          <w:sz w:val="18"/>
          <w:szCs w:val="18"/>
        </w:rPr>
        <w:t>Post with Restful Web Service API testing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 xml:space="preserve">.                     </w:t>
      </w:r>
      <w:r w:rsidR="00871AB7" w:rsidRPr="00756A33">
        <w:rPr>
          <w:rFonts w:ascii="Verdana" w:hAnsi="Verdana" w:cs="Tahoma"/>
          <w:sz w:val="18"/>
          <w:szCs w:val="18"/>
        </w:rPr>
        <w:t>Role</w:t>
      </w:r>
      <w:r w:rsidR="00871AB7"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="00871AB7" w:rsidRPr="00756A33">
        <w:rPr>
          <w:rFonts w:ascii="Verdana" w:hAnsi="Verdana" w:cs="Tahoma"/>
          <w:sz w:val="18"/>
          <w:szCs w:val="18"/>
        </w:rPr>
        <w:t>REST based Soap API testing, GUI Testing, functional testing, regression testing, smoke testing, sanity testing, DB testing</w:t>
      </w:r>
    </w:p>
    <w:p w:rsidR="00E22C34" w:rsidRDefault="00E22C34" w:rsidP="00871AB7">
      <w:pPr>
        <w:spacing w:before="120" w:after="120"/>
        <w:rPr>
          <w:rFonts w:ascii="Verdana" w:hAnsi="Verdana" w:cs="Calibri"/>
          <w:b/>
          <w:sz w:val="18"/>
          <w:szCs w:val="18"/>
          <w:u w:val="single"/>
        </w:rPr>
      </w:pPr>
    </w:p>
    <w:p w:rsidR="00EE7818" w:rsidRDefault="00EE7818" w:rsidP="00871AB7">
      <w:pPr>
        <w:spacing w:before="120" w:after="120"/>
        <w:rPr>
          <w:rFonts w:ascii="Verdana" w:hAnsi="Verdana" w:cs="Calibri"/>
          <w:b/>
          <w:sz w:val="18"/>
          <w:szCs w:val="18"/>
          <w:u w:val="single"/>
        </w:rPr>
      </w:pPr>
    </w:p>
    <w:p w:rsidR="00EE7818" w:rsidRPr="002C0381" w:rsidRDefault="00EE7818" w:rsidP="00EE7818">
      <w:pPr>
        <w:spacing w:before="120" w:after="120"/>
        <w:rPr>
          <w:rFonts w:ascii="Verdana" w:hAnsi="Verdana" w:cs="Calibri"/>
          <w:b/>
          <w:sz w:val="18"/>
          <w:szCs w:val="18"/>
          <w:u w:val="single"/>
        </w:rPr>
      </w:pPr>
      <w:r w:rsidRPr="002C0381">
        <w:rPr>
          <w:rFonts w:ascii="Verdana" w:hAnsi="Verdana" w:cs="Calibri"/>
          <w:b/>
          <w:sz w:val="18"/>
          <w:szCs w:val="18"/>
        </w:rPr>
        <w:t>3</w:t>
      </w:r>
      <w:r w:rsidRPr="002C0381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- </w:t>
      </w:r>
      <w:r w:rsidRPr="002C0381">
        <w:rPr>
          <w:rFonts w:ascii="Verdana" w:hAnsi="Verdana" w:cs="Calibri"/>
          <w:b/>
          <w:sz w:val="18"/>
          <w:szCs w:val="18"/>
          <w:u w:val="single"/>
        </w:rPr>
        <w:t xml:space="preserve">Confirm tickets Mobile app Booking </w:t>
      </w:r>
      <w:r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>(</w:t>
      </w:r>
      <w:r w:rsidRPr="002C0381">
        <w:rPr>
          <w:rFonts w:ascii="Verdana" w:hAnsi="Verdana" w:cs="Calibri"/>
          <w:b/>
          <w:sz w:val="18"/>
          <w:szCs w:val="18"/>
          <w:u w:val="single"/>
        </w:rPr>
        <w:t>B2C</w:t>
      </w:r>
      <w:r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>)</w:t>
      </w:r>
    </w:p>
    <w:p w:rsidR="00EE7818" w:rsidRPr="00756A33" w:rsidRDefault="00EE7818" w:rsidP="00EE7818">
      <w:pPr>
        <w:spacing w:before="60" w:after="6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                                                                                                                                                                     </w:t>
      </w:r>
      <w:r w:rsidR="002B6F18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                                                     </w:t>
      </w: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  </w:t>
      </w:r>
      <w:r w:rsidRPr="00756A33">
        <w:rPr>
          <w:rFonts w:ascii="Verdana" w:hAnsi="Verdana" w:cs="Tahoma"/>
          <w:b/>
          <w:bCs/>
          <w:sz w:val="18"/>
          <w:szCs w:val="18"/>
        </w:rPr>
        <w:t>Testing Team Size</w:t>
      </w: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: </w:t>
      </w:r>
      <w:r w:rsidRPr="00756A33">
        <w:rPr>
          <w:rFonts w:ascii="Verdana" w:hAnsi="Verdana" w:cs="Calibri"/>
          <w:sz w:val="18"/>
          <w:szCs w:val="18"/>
        </w:rPr>
        <w:t xml:space="preserve"> 5 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                                                                      </w:t>
      </w:r>
      <w:r w:rsidR="002B6F18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</w:t>
      </w:r>
      <w:r w:rsidRPr="00756A33">
        <w:rPr>
          <w:rFonts w:ascii="Verdana" w:hAnsi="Verdana" w:cs="Tahoma"/>
          <w:b/>
          <w:bCs/>
          <w:sz w:val="18"/>
          <w:szCs w:val="18"/>
        </w:rPr>
        <w:t>Duration Year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Pr="00756A33">
        <w:rPr>
          <w:rFonts w:ascii="Verdana" w:hAnsi="Verdana" w:cs="Tahoma"/>
          <w:sz w:val="18"/>
          <w:szCs w:val="18"/>
        </w:rPr>
        <w:t xml:space="preserve">2018 </w:t>
      </w:r>
      <w:r w:rsidRPr="00756A33">
        <w:rPr>
          <w:rFonts w:ascii="Verdana" w:hAnsi="Verdana"/>
          <w:sz w:val="18"/>
          <w:szCs w:val="18"/>
          <w:cs/>
          <w:lang w:bidi="hi-IN"/>
        </w:rPr>
        <w:t xml:space="preserve">                                                                                           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                       </w:t>
      </w:r>
      <w:r w:rsidRPr="00756A33">
        <w:rPr>
          <w:rFonts w:ascii="Verdana" w:hAnsi="Verdana" w:cs="Tahoma"/>
          <w:b/>
          <w:bCs/>
          <w:sz w:val="18"/>
          <w:szCs w:val="18"/>
        </w:rPr>
        <w:t>Environment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:  </w:t>
      </w:r>
      <w:r w:rsidRPr="00756A33">
        <w:rPr>
          <w:rFonts w:ascii="Verdana" w:hAnsi="Verdana" w:cs="Tahoma"/>
          <w:sz w:val="18"/>
          <w:szCs w:val="18"/>
        </w:rPr>
        <w:t xml:space="preserve">Android Mobile Platform                                                      </w:t>
      </w:r>
      <w:r w:rsidRPr="00756A33">
        <w:rPr>
          <w:rFonts w:ascii="Verdana" w:hAnsi="Verdana"/>
          <w:sz w:val="18"/>
          <w:szCs w:val="18"/>
          <w:cs/>
          <w:lang w:bidi="hi-IN"/>
        </w:rPr>
        <w:t xml:space="preserve">                                                                 </w:t>
      </w:r>
      <w:r w:rsidRPr="00756A33">
        <w:rPr>
          <w:rFonts w:ascii="Verdana" w:hAnsi="Verdana" w:cs="Tahoma"/>
          <w:b/>
          <w:bCs/>
          <w:sz w:val="18"/>
          <w:szCs w:val="18"/>
        </w:rPr>
        <w:t>Responsibilities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Pr="00756A33">
        <w:rPr>
          <w:rFonts w:ascii="Verdana" w:hAnsi="Verdana" w:cs="Tahoma"/>
          <w:sz w:val="18"/>
          <w:szCs w:val="18"/>
        </w:rPr>
        <w:t>Normal flow of rail booking and enquiry, GUI testing, feature testing And Bug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>-</w:t>
      </w:r>
      <w:r w:rsidRPr="00756A33">
        <w:rPr>
          <w:rFonts w:ascii="Verdana" w:hAnsi="Verdana" w:cs="Tahoma"/>
          <w:sz w:val="18"/>
          <w:szCs w:val="18"/>
        </w:rPr>
        <w:t>verification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.  </w:t>
      </w:r>
      <w:r w:rsidRPr="00756A33">
        <w:rPr>
          <w:rFonts w:ascii="Verdana" w:hAnsi="Verdana" w:cs="Tahoma"/>
          <w:b/>
          <w:bCs/>
          <w:sz w:val="18"/>
          <w:szCs w:val="18"/>
        </w:rPr>
        <w:t>Role</w:t>
      </w: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>: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</w:t>
      </w:r>
      <w:r w:rsidRPr="00756A33">
        <w:rPr>
          <w:rFonts w:ascii="Verdana" w:hAnsi="Verdana" w:cs="Tahoma"/>
          <w:sz w:val="18"/>
          <w:szCs w:val="18"/>
        </w:rPr>
        <w:t>GUI Testing, functional testing, regression testing, smoke testing, sanity testing, DB testing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>.</w:t>
      </w:r>
    </w:p>
    <w:p w:rsidR="00EE7818" w:rsidRPr="00756A33" w:rsidRDefault="00EE7818" w:rsidP="00EE7818">
      <w:pPr>
        <w:spacing w:before="120" w:after="120"/>
        <w:rPr>
          <w:rFonts w:ascii="Verdana" w:hAnsi="Verdana" w:cs="Tahoma"/>
          <w:sz w:val="18"/>
          <w:szCs w:val="18"/>
        </w:rPr>
      </w:pPr>
    </w:p>
    <w:p w:rsidR="00EE7818" w:rsidRPr="00756A33" w:rsidRDefault="00EE7818" w:rsidP="00871AB7">
      <w:pPr>
        <w:spacing w:before="120" w:after="120"/>
        <w:rPr>
          <w:rFonts w:ascii="Verdana" w:hAnsi="Verdana" w:cs="Calibri"/>
          <w:b/>
          <w:sz w:val="18"/>
          <w:szCs w:val="18"/>
          <w:u w:val="single"/>
        </w:rPr>
      </w:pPr>
    </w:p>
    <w:p w:rsidR="00CD54AF" w:rsidRPr="00756A33" w:rsidRDefault="00EE7818" w:rsidP="00E22C34">
      <w:pPr>
        <w:spacing w:before="150"/>
        <w:rPr>
          <w:rFonts w:ascii="Verdana" w:hAnsi="Verdana" w:cs="Tahoma"/>
          <w:b/>
          <w:bCs/>
          <w:sz w:val="18"/>
          <w:szCs w:val="18"/>
        </w:rPr>
      </w:pPr>
      <w:r w:rsidRPr="002C0381">
        <w:rPr>
          <w:rFonts w:ascii="Verdana" w:hAnsi="Verdana" w:cs="Calibri"/>
          <w:b/>
          <w:sz w:val="18"/>
          <w:szCs w:val="18"/>
        </w:rPr>
        <w:t>4</w:t>
      </w:r>
      <w:r w:rsidR="007A7350"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>-</w:t>
      </w:r>
      <w:r w:rsidR="00285961" w:rsidRPr="002C0381">
        <w:rPr>
          <w:rFonts w:ascii="Verdana" w:hAnsi="Verdana" w:cs="Tahoma"/>
          <w:b/>
          <w:bCs/>
          <w:sz w:val="18"/>
          <w:szCs w:val="18"/>
          <w:u w:val="single"/>
        </w:rPr>
        <w:t>Project</w:t>
      </w:r>
      <w:r w:rsidR="00285961"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>:</w:t>
      </w:r>
      <w:r w:rsidR="0000222C"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 xml:space="preserve"> </w:t>
      </w:r>
      <w:r w:rsidR="007E1412" w:rsidRPr="002C0381">
        <w:rPr>
          <w:rFonts w:ascii="Verdana" w:hAnsi="Verdana" w:cs="Tahoma"/>
          <w:b/>
          <w:bCs/>
          <w:sz w:val="18"/>
          <w:szCs w:val="18"/>
          <w:u w:val="single"/>
        </w:rPr>
        <w:t>CURRENTLY WORKING IN</w:t>
      </w:r>
      <w:r w:rsidR="005066C7">
        <w:rPr>
          <w:rFonts w:ascii="Verdana" w:hAnsi="Verdana" w:cs="Tahoma"/>
          <w:b/>
          <w:bCs/>
          <w:sz w:val="18"/>
          <w:szCs w:val="18"/>
          <w:u w:val="single"/>
        </w:rPr>
        <w:t xml:space="preserve"> PARAMILITARY FORCE </w:t>
      </w:r>
      <w:bookmarkStart w:id="0" w:name="_GoBack"/>
      <w:bookmarkEnd w:id="0"/>
      <w:r w:rsidR="000E6023">
        <w:rPr>
          <w:rFonts w:ascii="Verdana" w:hAnsi="Verdana" w:cs="Tahoma"/>
          <w:b/>
          <w:bCs/>
          <w:sz w:val="18"/>
          <w:szCs w:val="18"/>
          <w:u w:val="single"/>
        </w:rPr>
        <w:t>PMF</w:t>
      </w:r>
      <w:r w:rsidR="007E1412" w:rsidRPr="002C0381">
        <w:rPr>
          <w:rFonts w:ascii="Verdana" w:hAnsi="Verdana" w:cs="Tahoma"/>
          <w:b/>
          <w:bCs/>
          <w:sz w:val="18"/>
          <w:szCs w:val="18"/>
          <w:u w:val="single"/>
        </w:rPr>
        <w:t xml:space="preserve"> train booking portal </w:t>
      </w:r>
      <w:r w:rsidR="007E1412"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>(</w:t>
      </w:r>
      <w:r w:rsidR="007E1412" w:rsidRPr="002C0381">
        <w:rPr>
          <w:rFonts w:ascii="Verdana" w:hAnsi="Verdana" w:cs="Tahoma"/>
          <w:b/>
          <w:bCs/>
          <w:sz w:val="18"/>
          <w:szCs w:val="18"/>
          <w:u w:val="single"/>
        </w:rPr>
        <w:t>G2G</w:t>
      </w:r>
      <w:r w:rsidR="007E1412"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>)</w:t>
      </w:r>
    </w:p>
    <w:p w:rsidR="00675B3B" w:rsidRPr="00756A33" w:rsidRDefault="007E1412" w:rsidP="00675B3B">
      <w:pPr>
        <w:spacing w:before="120" w:after="12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</w:t>
      </w:r>
      <w:r w:rsidR="0000222C" w:rsidRPr="00756A33">
        <w:rPr>
          <w:rFonts w:ascii="Verdana" w:hAnsi="Verdana" w:cs="Calibri"/>
          <w:sz w:val="18"/>
          <w:szCs w:val="18"/>
        </w:rPr>
        <w:tab/>
      </w:r>
      <w:r w:rsidR="0000222C" w:rsidRPr="00756A33">
        <w:rPr>
          <w:rFonts w:ascii="Verdana" w:hAnsi="Verdana" w:cs="Calibri"/>
          <w:sz w:val="18"/>
          <w:szCs w:val="18"/>
        </w:rPr>
        <w:tab/>
      </w:r>
      <w:r w:rsidR="0000222C" w:rsidRPr="00756A33">
        <w:rPr>
          <w:rFonts w:ascii="Verdana" w:hAnsi="Verdana" w:cs="Calibri"/>
          <w:sz w:val="18"/>
          <w:szCs w:val="18"/>
        </w:rPr>
        <w:tab/>
      </w:r>
      <w:r w:rsidR="0000222C" w:rsidRPr="00756A33">
        <w:rPr>
          <w:rFonts w:ascii="Verdana" w:hAnsi="Verdana" w:cs="Calibri"/>
          <w:sz w:val="18"/>
          <w:szCs w:val="18"/>
        </w:rPr>
        <w:tab/>
      </w:r>
      <w:r w:rsidR="0000222C" w:rsidRPr="00756A33">
        <w:rPr>
          <w:rFonts w:ascii="Verdana" w:hAnsi="Verdana" w:cs="Calibri"/>
          <w:sz w:val="18"/>
          <w:szCs w:val="18"/>
        </w:rPr>
        <w:tab/>
      </w:r>
      <w:r w:rsidR="00D43483"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</w:t>
      </w:r>
      <w:r w:rsidR="00D43483"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</w:t>
      </w:r>
      <w:r w:rsidR="001E07BB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</w:t>
      </w:r>
      <w:r w:rsidR="00D43483" w:rsidRPr="00756A33">
        <w:rPr>
          <w:rFonts w:ascii="Verdana" w:hAnsi="Verdana" w:cs="Mangal"/>
          <w:sz w:val="18"/>
          <w:szCs w:val="18"/>
          <w:cs/>
          <w:lang w:bidi="hi-IN"/>
        </w:rPr>
        <w:t xml:space="preserve"> </w:t>
      </w:r>
      <w:r w:rsidR="00675B3B" w:rsidRPr="00756A33">
        <w:rPr>
          <w:rFonts w:ascii="Verdana" w:hAnsi="Verdana" w:cs="Tahoma"/>
          <w:b/>
          <w:bCs/>
          <w:sz w:val="18"/>
          <w:szCs w:val="18"/>
        </w:rPr>
        <w:t>Description</w:t>
      </w:r>
      <w:r w:rsidR="00675B3B"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>:</w:t>
      </w:r>
      <w:r w:rsidR="00675B3B" w:rsidRPr="00756A33">
        <w:rPr>
          <w:rFonts w:ascii="Verdana" w:hAnsi="Verdana" w:cs="Tahoma"/>
          <w:sz w:val="18"/>
          <w:szCs w:val="18"/>
        </w:rPr>
        <w:t xml:space="preserve">   In parallel to </w:t>
      </w:r>
      <w:r w:rsidR="005066C7">
        <w:rPr>
          <w:rFonts w:ascii="Verdana" w:hAnsi="Verdana" w:cs="Tahoma"/>
          <w:i/>
          <w:sz w:val="18"/>
          <w:szCs w:val="18"/>
        </w:rPr>
        <w:t>PMF</w:t>
      </w:r>
      <w:r w:rsidR="00675B3B" w:rsidRPr="00756A33">
        <w:rPr>
          <w:rFonts w:ascii="Verdana" w:hAnsi="Verdana" w:cs="Tahoma"/>
          <w:sz w:val="18"/>
          <w:szCs w:val="18"/>
        </w:rPr>
        <w:t xml:space="preserve"> booking of rail tickets IRCTC has taken initiative for rail booking of </w:t>
      </w:r>
      <w:r w:rsidR="005066C7">
        <w:rPr>
          <w:rFonts w:ascii="Verdana" w:hAnsi="Verdana" w:cs="Tahoma"/>
          <w:sz w:val="18"/>
          <w:szCs w:val="18"/>
        </w:rPr>
        <w:t>PMF</w:t>
      </w:r>
      <w:r w:rsidR="00675B3B" w:rsidRPr="00756A33">
        <w:rPr>
          <w:rFonts w:ascii="Verdana" w:hAnsi="Verdana" w:cs="Tahoma"/>
          <w:sz w:val="18"/>
          <w:szCs w:val="18"/>
        </w:rPr>
        <w:t xml:space="preserve"> 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. </w:t>
      </w:r>
      <w:r w:rsidR="005C7247">
        <w:rPr>
          <w:rFonts w:ascii="Verdana" w:hAnsi="Verdana" w:cs="Tahoma"/>
          <w:sz w:val="18"/>
          <w:szCs w:val="18"/>
        </w:rPr>
        <w:t>F</w:t>
      </w:r>
      <w:r w:rsidR="00675B3B" w:rsidRPr="00756A33">
        <w:rPr>
          <w:rFonts w:ascii="Verdana" w:hAnsi="Verdana" w:cs="Tahoma"/>
          <w:sz w:val="18"/>
          <w:szCs w:val="18"/>
        </w:rPr>
        <w:t>or booker and approver for raising case and approving for booking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. </w:t>
      </w:r>
      <w:r w:rsidR="004927F5" w:rsidRPr="00756A33">
        <w:rPr>
          <w:rFonts w:ascii="Verdana" w:hAnsi="Verdana" w:cs="Mangal"/>
          <w:sz w:val="18"/>
          <w:szCs w:val="18"/>
          <w:cs/>
          <w:lang w:bidi="hi-IN"/>
        </w:rPr>
        <w:t xml:space="preserve"> </w:t>
      </w:r>
      <w:r w:rsidR="00675B3B" w:rsidRPr="00756A33">
        <w:rPr>
          <w:rFonts w:ascii="Verdana" w:hAnsi="Verdana" w:cs="Tahoma"/>
          <w:sz w:val="18"/>
          <w:szCs w:val="18"/>
        </w:rPr>
        <w:t>One booking is approved, ticket can be booked using web services APIs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.     </w:t>
      </w:r>
    </w:p>
    <w:p w:rsidR="00675B3B" w:rsidRPr="00756A33" w:rsidRDefault="004927F5" w:rsidP="00675B3B">
      <w:pPr>
        <w:spacing w:before="120" w:after="12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                                                                                                                                                             </w:t>
      </w:r>
      <w:r w:rsidR="001E07BB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                                               </w:t>
      </w: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  </w:t>
      </w:r>
      <w:r w:rsidR="00675B3B" w:rsidRPr="00756A33">
        <w:rPr>
          <w:rFonts w:ascii="Verdana" w:hAnsi="Verdana" w:cs="Tahoma"/>
          <w:b/>
          <w:bCs/>
          <w:sz w:val="18"/>
          <w:szCs w:val="18"/>
        </w:rPr>
        <w:t>Team Size</w:t>
      </w:r>
      <w:r w:rsidR="00D85E2A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="00D85E2A">
        <w:rPr>
          <w:rFonts w:ascii="Verdana" w:hAnsi="Verdana" w:cs="Tahoma"/>
          <w:sz w:val="18"/>
          <w:szCs w:val="18"/>
        </w:rPr>
        <w:t>8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                                                                                                                                              </w:t>
      </w:r>
      <w:r w:rsidR="00675B3B" w:rsidRPr="00756A33">
        <w:rPr>
          <w:rFonts w:ascii="Verdana" w:hAnsi="Verdana" w:cs="Tahoma"/>
          <w:b/>
          <w:bCs/>
          <w:sz w:val="18"/>
          <w:szCs w:val="18"/>
        </w:rPr>
        <w:t>Duration Year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="00675B3B" w:rsidRPr="00756A33">
        <w:rPr>
          <w:rFonts w:ascii="Verdana" w:hAnsi="Verdana" w:cs="Tahoma"/>
          <w:sz w:val="18"/>
          <w:szCs w:val="18"/>
        </w:rPr>
        <w:t xml:space="preserve">2018                                            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                                                                 </w:t>
      </w:r>
      <w:r w:rsidR="00675B3B" w:rsidRPr="00756A33">
        <w:rPr>
          <w:rFonts w:ascii="Verdana" w:hAnsi="Verdana" w:cs="Tahoma"/>
          <w:b/>
          <w:bCs/>
          <w:sz w:val="18"/>
          <w:szCs w:val="18"/>
        </w:rPr>
        <w:t>Environment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:  </w:t>
      </w:r>
      <w:r w:rsidR="00675B3B" w:rsidRPr="00756A33">
        <w:rPr>
          <w:rFonts w:ascii="Verdana" w:hAnsi="Verdana" w:cs="Tahoma"/>
          <w:sz w:val="18"/>
          <w:szCs w:val="18"/>
        </w:rPr>
        <w:t xml:space="preserve">Web portal                                                                                                                    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</w:t>
      </w:r>
      <w:r w:rsidR="00675B3B" w:rsidRPr="00756A33">
        <w:rPr>
          <w:rFonts w:ascii="Verdana" w:hAnsi="Verdana" w:cs="Tahoma"/>
          <w:b/>
          <w:bCs/>
          <w:sz w:val="18"/>
          <w:szCs w:val="18"/>
        </w:rPr>
        <w:t>Responsibilities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="00675B3B" w:rsidRPr="00756A33">
        <w:rPr>
          <w:rFonts w:ascii="Verdana" w:hAnsi="Verdana" w:cs="Tahoma"/>
          <w:sz w:val="18"/>
          <w:szCs w:val="18"/>
        </w:rPr>
        <w:t>Normal flow of rail booking and enquiry, GUI testing, feature testing And Bug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>-</w:t>
      </w:r>
      <w:r w:rsidR="00675B3B" w:rsidRPr="00756A33">
        <w:rPr>
          <w:rFonts w:ascii="Verdana" w:hAnsi="Verdana" w:cs="Tahoma"/>
          <w:sz w:val="18"/>
          <w:szCs w:val="18"/>
        </w:rPr>
        <w:t>verification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 xml:space="preserve">.          </w:t>
      </w:r>
      <w:r w:rsidR="00675B3B" w:rsidRPr="00756A33">
        <w:rPr>
          <w:rFonts w:ascii="Verdana" w:hAnsi="Verdana" w:cs="Tahoma"/>
          <w:b/>
          <w:bCs/>
          <w:sz w:val="18"/>
          <w:szCs w:val="18"/>
        </w:rPr>
        <w:t>Role</w:t>
      </w:r>
      <w:r w:rsidR="00675B3B"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>:</w:t>
      </w:r>
      <w:r w:rsidR="00675B3B" w:rsidRPr="00756A33">
        <w:rPr>
          <w:rFonts w:ascii="Verdana" w:hAnsi="Verdana" w:cs="Tahoma"/>
          <w:sz w:val="18"/>
          <w:szCs w:val="18"/>
        </w:rPr>
        <w:t xml:space="preserve"> GUI Testing, functional testing, regression testing, smoke testing, sanity testing, DB testing</w:t>
      </w:r>
      <w:r w:rsidR="00675B3B" w:rsidRPr="00756A33">
        <w:rPr>
          <w:rFonts w:ascii="Verdana" w:hAnsi="Verdana" w:cs="Mangal"/>
          <w:sz w:val="18"/>
          <w:szCs w:val="18"/>
          <w:cs/>
          <w:lang w:bidi="hi-IN"/>
        </w:rPr>
        <w:t>.</w:t>
      </w:r>
    </w:p>
    <w:p w:rsidR="0000222C" w:rsidRPr="00756A33" w:rsidRDefault="0000222C" w:rsidP="00675B3B">
      <w:pPr>
        <w:spacing w:before="120" w:after="120"/>
        <w:rPr>
          <w:rFonts w:ascii="Verdana" w:hAnsi="Verdana" w:cs="Tahoma"/>
          <w:sz w:val="18"/>
          <w:szCs w:val="18"/>
        </w:rPr>
      </w:pPr>
      <w:r w:rsidRPr="00756A33">
        <w:rPr>
          <w:rFonts w:ascii="Verdana" w:hAnsi="Verdana" w:cs="Mangal"/>
          <w:sz w:val="18"/>
          <w:szCs w:val="18"/>
          <w:cs/>
          <w:lang w:bidi="hi-IN"/>
        </w:rPr>
        <w:t>.</w:t>
      </w:r>
    </w:p>
    <w:p w:rsidR="00C079BA" w:rsidRPr="00756A33" w:rsidRDefault="00C079BA" w:rsidP="007E1412">
      <w:pPr>
        <w:spacing w:before="120" w:after="120"/>
        <w:rPr>
          <w:rFonts w:ascii="Verdana" w:hAnsi="Verdana" w:cs="Calibri"/>
          <w:sz w:val="18"/>
          <w:szCs w:val="18"/>
        </w:rPr>
      </w:pPr>
    </w:p>
    <w:p w:rsidR="00C079BA" w:rsidRPr="00756A33" w:rsidRDefault="00C079BA" w:rsidP="007E1412">
      <w:pPr>
        <w:spacing w:before="120" w:after="120"/>
        <w:rPr>
          <w:rFonts w:ascii="Verdana" w:hAnsi="Verdana" w:cs="Calibri"/>
          <w:sz w:val="18"/>
          <w:szCs w:val="18"/>
        </w:rPr>
      </w:pPr>
    </w:p>
    <w:p w:rsidR="00C079BA" w:rsidRPr="00756A33" w:rsidRDefault="00C079BA" w:rsidP="007E1412">
      <w:pPr>
        <w:spacing w:before="120" w:after="120"/>
        <w:rPr>
          <w:rFonts w:ascii="Verdana" w:hAnsi="Verdana" w:cs="Calibri"/>
          <w:sz w:val="18"/>
          <w:szCs w:val="18"/>
        </w:rPr>
      </w:pPr>
    </w:p>
    <w:p w:rsidR="00C079BA" w:rsidRPr="00756A33" w:rsidRDefault="00C079BA" w:rsidP="007E1412">
      <w:pPr>
        <w:spacing w:before="120" w:after="120"/>
        <w:rPr>
          <w:rFonts w:ascii="Verdana" w:hAnsi="Verdana" w:cs="Calibri"/>
          <w:sz w:val="18"/>
          <w:szCs w:val="18"/>
        </w:rPr>
      </w:pPr>
    </w:p>
    <w:p w:rsidR="00C079BA" w:rsidRPr="00756A33" w:rsidRDefault="00C079BA" w:rsidP="007E1412">
      <w:pPr>
        <w:spacing w:before="120" w:after="120"/>
        <w:rPr>
          <w:rFonts w:ascii="Verdana" w:hAnsi="Verdana" w:cs="Calibri"/>
          <w:sz w:val="18"/>
          <w:szCs w:val="18"/>
        </w:rPr>
      </w:pPr>
    </w:p>
    <w:p w:rsidR="0096734C" w:rsidRPr="00756A33" w:rsidRDefault="0096734C" w:rsidP="007E1412">
      <w:pPr>
        <w:spacing w:before="120" w:after="120"/>
        <w:rPr>
          <w:rFonts w:ascii="Verdana" w:hAnsi="Verdana" w:cs="Calibri"/>
          <w:sz w:val="18"/>
          <w:szCs w:val="18"/>
        </w:rPr>
      </w:pPr>
    </w:p>
    <w:p w:rsidR="0096734C" w:rsidRPr="00756A33" w:rsidRDefault="0096734C" w:rsidP="007E1412">
      <w:pPr>
        <w:spacing w:before="120" w:after="120"/>
        <w:rPr>
          <w:rFonts w:ascii="Verdana" w:hAnsi="Verdana" w:cs="Calibri"/>
          <w:sz w:val="18"/>
          <w:szCs w:val="18"/>
        </w:rPr>
      </w:pPr>
    </w:p>
    <w:p w:rsidR="00871AB7" w:rsidRPr="00756A33" w:rsidRDefault="00C079BA" w:rsidP="00871AB7">
      <w:pPr>
        <w:spacing w:before="150"/>
        <w:rPr>
          <w:rFonts w:ascii="Verdana" w:hAnsi="Verdana" w:cs="Tahoma"/>
          <w:b/>
          <w:bCs/>
          <w:sz w:val="18"/>
          <w:szCs w:val="18"/>
        </w:rPr>
      </w:pPr>
      <w:r w:rsidRPr="002C0381">
        <w:rPr>
          <w:rFonts w:ascii="Verdana" w:hAnsi="Verdana" w:cs="Calibri"/>
          <w:b/>
          <w:sz w:val="18"/>
          <w:szCs w:val="18"/>
        </w:rPr>
        <w:t>5</w:t>
      </w:r>
      <w:r w:rsidR="00D64B42"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>-</w:t>
      </w:r>
      <w:r w:rsidR="00871AB7" w:rsidRPr="002C0381">
        <w:rPr>
          <w:rFonts w:ascii="Verdana" w:hAnsi="Verdana" w:cs="Tahoma"/>
          <w:b/>
          <w:bCs/>
          <w:sz w:val="18"/>
          <w:szCs w:val="18"/>
          <w:u w:val="single"/>
        </w:rPr>
        <w:t>Project</w:t>
      </w:r>
      <w:r w:rsidR="00871AB7" w:rsidRPr="002C0381">
        <w:rPr>
          <w:rFonts w:ascii="Verdana" w:hAnsi="Verdana" w:cs="Mangal"/>
          <w:b/>
          <w:bCs/>
          <w:sz w:val="18"/>
          <w:szCs w:val="18"/>
          <w:u w:val="single"/>
          <w:cs/>
          <w:lang w:bidi="hi-IN"/>
        </w:rPr>
        <w:t xml:space="preserve">: </w:t>
      </w:r>
      <w:r w:rsidR="00871AB7" w:rsidRPr="002C0381">
        <w:rPr>
          <w:rFonts w:ascii="Verdana" w:hAnsi="Verdana" w:cs="Tahoma"/>
          <w:b/>
          <w:bCs/>
          <w:sz w:val="18"/>
          <w:szCs w:val="18"/>
          <w:u w:val="single"/>
        </w:rPr>
        <w:t>Lacoste</w:t>
      </w:r>
      <w:r w:rsidR="00871AB7" w:rsidRPr="00756A33">
        <w:rPr>
          <w:rFonts w:ascii="Verdana" w:hAnsi="Verdana" w:cs="Tahoma"/>
          <w:b/>
          <w:bCs/>
          <w:sz w:val="18"/>
          <w:szCs w:val="18"/>
        </w:rPr>
        <w:tab/>
      </w:r>
      <w:r w:rsidR="00871AB7" w:rsidRPr="00756A33">
        <w:rPr>
          <w:rFonts w:ascii="Verdana" w:hAnsi="Verdana" w:cs="Tahoma"/>
          <w:b/>
          <w:bCs/>
          <w:sz w:val="18"/>
          <w:szCs w:val="18"/>
        </w:rPr>
        <w:tab/>
      </w:r>
      <w:r w:rsidR="00871AB7" w:rsidRPr="00756A33">
        <w:rPr>
          <w:rFonts w:ascii="Verdana" w:hAnsi="Verdana" w:cs="Tahoma"/>
          <w:b/>
          <w:bCs/>
          <w:sz w:val="18"/>
          <w:szCs w:val="18"/>
        </w:rPr>
        <w:tab/>
      </w:r>
      <w:r w:rsidR="00871AB7" w:rsidRPr="00756A33">
        <w:rPr>
          <w:rFonts w:ascii="Verdana" w:hAnsi="Verdana" w:cs="Tahoma"/>
          <w:b/>
          <w:bCs/>
          <w:sz w:val="18"/>
          <w:szCs w:val="18"/>
        </w:rPr>
        <w:tab/>
      </w:r>
      <w:r w:rsidR="00871AB7" w:rsidRPr="00756A33">
        <w:rPr>
          <w:rFonts w:ascii="Verdana" w:hAnsi="Verdana" w:cs="Tahoma"/>
          <w:b/>
          <w:bCs/>
          <w:sz w:val="18"/>
          <w:szCs w:val="18"/>
        </w:rPr>
        <w:tab/>
      </w:r>
      <w:r w:rsidR="00871AB7" w:rsidRPr="00756A33">
        <w:rPr>
          <w:rFonts w:ascii="Verdana" w:hAnsi="Verdana" w:cs="Tahoma"/>
          <w:b/>
          <w:bCs/>
          <w:sz w:val="18"/>
          <w:szCs w:val="18"/>
        </w:rPr>
        <w:tab/>
      </w:r>
      <w:r w:rsidR="00871AB7"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    </w:t>
      </w:r>
    </w:p>
    <w:p w:rsidR="007A7350" w:rsidRPr="00756A33" w:rsidRDefault="00871AB7" w:rsidP="00C079BA">
      <w:pPr>
        <w:spacing w:before="150"/>
        <w:ind w:left="360"/>
        <w:rPr>
          <w:rFonts w:ascii="Verdana" w:hAnsi="Verdana" w:cs="Calibri"/>
          <w:b/>
          <w:sz w:val="18"/>
          <w:szCs w:val="18"/>
          <w:u w:val="single"/>
        </w:rPr>
      </w:pPr>
      <w:r w:rsidRPr="00756A33">
        <w:rPr>
          <w:rFonts w:ascii="Verdana" w:hAnsi="Verdana" w:cs="Tahoma"/>
          <w:b/>
          <w:bCs/>
          <w:sz w:val="18"/>
          <w:szCs w:val="18"/>
        </w:rPr>
        <w:t xml:space="preserve">Client </w:t>
      </w: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 xml:space="preserve">: </w:t>
      </w:r>
      <w:r w:rsidRPr="00756A33">
        <w:rPr>
          <w:rFonts w:ascii="Verdana" w:hAnsi="Verdana" w:cs="Tahoma"/>
          <w:b/>
          <w:bCs/>
          <w:sz w:val="18"/>
          <w:szCs w:val="18"/>
        </w:rPr>
        <w:t xml:space="preserve">Lacoste                                                                                                                                                      </w:t>
      </w:r>
      <w:r w:rsidRPr="00756A33">
        <w:rPr>
          <w:rFonts w:ascii="Verdana" w:hAnsi="Verdana" w:cs="Calibri"/>
          <w:b/>
          <w:sz w:val="18"/>
          <w:szCs w:val="18"/>
        </w:rPr>
        <w:t>Testing Team Size</w:t>
      </w: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>:</w:t>
      </w:r>
      <w:r w:rsidRPr="00756A33">
        <w:rPr>
          <w:rFonts w:ascii="Verdana" w:hAnsi="Verdana" w:cs="Calibri"/>
          <w:b/>
          <w:sz w:val="18"/>
          <w:szCs w:val="18"/>
        </w:rPr>
        <w:t xml:space="preserve">2 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                                                                                          </w:t>
      </w:r>
      <w:r w:rsidR="001E07BB">
        <w:rPr>
          <w:rFonts w:ascii="Verdana" w:hAnsi="Verdana" w:cs="Mangal"/>
          <w:sz w:val="18"/>
          <w:szCs w:val="18"/>
          <w:cs/>
          <w:lang w:bidi="hi-IN"/>
        </w:rPr>
        <w:t xml:space="preserve">                             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</w:t>
      </w:r>
      <w:r w:rsidRPr="00756A33">
        <w:rPr>
          <w:rFonts w:ascii="Verdana" w:hAnsi="Verdana" w:cs="Calibri"/>
          <w:b/>
          <w:sz w:val="18"/>
          <w:szCs w:val="18"/>
        </w:rPr>
        <w:t>Project Details</w:t>
      </w:r>
      <w:r w:rsidRPr="00756A33">
        <w:rPr>
          <w:rFonts w:ascii="Verdana" w:hAnsi="Verdana" w:cs="Mangal"/>
          <w:b/>
          <w:bCs/>
          <w:sz w:val="18"/>
          <w:szCs w:val="18"/>
          <w:cs/>
          <w:lang w:bidi="hi-IN"/>
        </w:rPr>
        <w:t>:</w:t>
      </w:r>
      <w:r w:rsidRPr="00756A33">
        <w:rPr>
          <w:rFonts w:ascii="Verdana" w:hAnsi="Verdana" w:cs="Calibri"/>
          <w:sz w:val="18"/>
          <w:szCs w:val="18"/>
        </w:rPr>
        <w:t xml:space="preserve">  Lacoste is E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>-</w:t>
      </w:r>
      <w:r w:rsidRPr="00756A33">
        <w:rPr>
          <w:rFonts w:ascii="Verdana" w:hAnsi="Verdana" w:cs="Calibri"/>
          <w:sz w:val="18"/>
          <w:szCs w:val="18"/>
        </w:rPr>
        <w:t xml:space="preserve">commerce site                                                               </w:t>
      </w:r>
      <w:r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</w:t>
      </w:r>
      <w:r w:rsidR="007A7350" w:rsidRPr="00756A33">
        <w:rPr>
          <w:rFonts w:ascii="Verdana" w:hAnsi="Verdana" w:cs="Tahoma"/>
          <w:b/>
          <w:bCs/>
          <w:sz w:val="18"/>
          <w:szCs w:val="18"/>
        </w:rPr>
        <w:t>Responsibilities</w:t>
      </w:r>
      <w:r w:rsidR="007A7350"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="007A7350" w:rsidRPr="00756A33">
        <w:rPr>
          <w:rFonts w:ascii="Verdana" w:hAnsi="Verdana" w:cs="Tahoma"/>
          <w:sz w:val="18"/>
          <w:szCs w:val="18"/>
        </w:rPr>
        <w:t xml:space="preserve">Normal flow of book order </w:t>
      </w:r>
      <w:r w:rsidR="002218E5">
        <w:rPr>
          <w:rFonts w:ascii="Verdana" w:hAnsi="Verdana" w:cs="Tahoma"/>
          <w:sz w:val="18"/>
          <w:szCs w:val="18"/>
        </w:rPr>
        <w:t>any product</w:t>
      </w:r>
      <w:r w:rsidR="006643E5">
        <w:rPr>
          <w:rFonts w:ascii="Verdana" w:hAnsi="Verdana" w:cs="Tahoma"/>
          <w:sz w:val="18"/>
          <w:szCs w:val="18"/>
        </w:rPr>
        <w:t>,</w:t>
      </w:r>
      <w:r w:rsidR="007A7350" w:rsidRPr="00756A33">
        <w:rPr>
          <w:rFonts w:ascii="Verdana" w:hAnsi="Verdana" w:cs="Tahoma"/>
          <w:sz w:val="18"/>
          <w:szCs w:val="18"/>
        </w:rPr>
        <w:t xml:space="preserve"> GUI testing, feature testing And Bug</w:t>
      </w:r>
      <w:r w:rsidR="007A7350" w:rsidRPr="00756A33">
        <w:rPr>
          <w:rFonts w:ascii="Verdana" w:hAnsi="Verdana" w:cs="Mangal"/>
          <w:sz w:val="18"/>
          <w:szCs w:val="18"/>
          <w:cs/>
          <w:lang w:bidi="hi-IN"/>
        </w:rPr>
        <w:t>-</w:t>
      </w:r>
      <w:r w:rsidR="007A7350" w:rsidRPr="00756A33">
        <w:rPr>
          <w:rFonts w:ascii="Verdana" w:hAnsi="Verdana" w:cs="Tahoma"/>
          <w:sz w:val="18"/>
          <w:szCs w:val="18"/>
        </w:rPr>
        <w:t>verification</w:t>
      </w:r>
      <w:r w:rsidR="007A7350" w:rsidRPr="00756A33">
        <w:rPr>
          <w:rFonts w:ascii="Verdana" w:hAnsi="Verdana" w:cs="Mangal"/>
          <w:sz w:val="18"/>
          <w:szCs w:val="18"/>
          <w:cs/>
          <w:lang w:bidi="hi-IN"/>
        </w:rPr>
        <w:t xml:space="preserve">                       </w:t>
      </w:r>
      <w:r w:rsidR="007A7350" w:rsidRPr="00756A33">
        <w:rPr>
          <w:rFonts w:ascii="Verdana" w:hAnsi="Verdana" w:cs="Tahoma"/>
          <w:b/>
          <w:bCs/>
          <w:sz w:val="18"/>
          <w:szCs w:val="18"/>
        </w:rPr>
        <w:t>Role</w:t>
      </w:r>
      <w:r w:rsidR="007A7350" w:rsidRPr="00756A33">
        <w:rPr>
          <w:rFonts w:ascii="Verdana" w:hAnsi="Verdana" w:cs="Mangal"/>
          <w:sz w:val="18"/>
          <w:szCs w:val="18"/>
          <w:cs/>
          <w:lang w:bidi="hi-IN"/>
        </w:rPr>
        <w:t xml:space="preserve">: </w:t>
      </w:r>
      <w:r w:rsidR="007A7350" w:rsidRPr="00756A33">
        <w:rPr>
          <w:rFonts w:ascii="Verdana" w:hAnsi="Verdana" w:cs="Tahoma"/>
          <w:sz w:val="18"/>
          <w:szCs w:val="18"/>
        </w:rPr>
        <w:t>GUI Testing, functional testing, regression testing, smoke testing, sanity testin</w:t>
      </w:r>
    </w:p>
    <w:p w:rsidR="00BC4C3F" w:rsidRPr="00756A33" w:rsidRDefault="0013363D" w:rsidP="00913BF8">
      <w:pPr>
        <w:pStyle w:val="Heading1"/>
        <w:jc w:val="left"/>
        <w:rPr>
          <w:rFonts w:ascii="Verdana" w:hAnsi="Verdana"/>
          <w:sz w:val="18"/>
          <w:szCs w:val="18"/>
          <w:u w:val="none"/>
        </w:rPr>
      </w:pPr>
      <w:r w:rsidRPr="00756A33">
        <w:rPr>
          <w:rFonts w:ascii="Verdana" w:hAnsi="Verdana" w:cs="Mangal"/>
          <w:bCs/>
          <w:sz w:val="18"/>
          <w:szCs w:val="18"/>
          <w:u w:val="none"/>
          <w:cs/>
          <w:lang w:bidi="hi-IN"/>
        </w:rPr>
        <w:t xml:space="preserve"> </w:t>
      </w:r>
      <w:r w:rsidR="00913BF8" w:rsidRPr="00756A33">
        <w:rPr>
          <w:rFonts w:ascii="Verdana" w:hAnsi="Verdana" w:cs="Mangal"/>
          <w:bCs/>
          <w:sz w:val="18"/>
          <w:szCs w:val="18"/>
          <w:u w:val="none"/>
          <w:cs/>
          <w:lang w:bidi="hi-IN"/>
        </w:rPr>
        <w:t xml:space="preserve"> </w:t>
      </w:r>
    </w:p>
    <w:p w:rsidR="00E22C34" w:rsidRPr="00756A33" w:rsidRDefault="00E22C34" w:rsidP="00913BF8">
      <w:pPr>
        <w:pStyle w:val="Heading1"/>
        <w:jc w:val="left"/>
        <w:rPr>
          <w:rFonts w:ascii="Verdana" w:hAnsi="Verdana"/>
          <w:sz w:val="18"/>
          <w:szCs w:val="18"/>
          <w:u w:val="none"/>
        </w:rPr>
      </w:pPr>
    </w:p>
    <w:p w:rsidR="00E22C34" w:rsidRPr="00756A33" w:rsidRDefault="00E22C34" w:rsidP="00913BF8">
      <w:pPr>
        <w:pStyle w:val="Heading1"/>
        <w:jc w:val="left"/>
        <w:rPr>
          <w:rFonts w:ascii="Verdana" w:hAnsi="Verdana"/>
          <w:sz w:val="18"/>
          <w:szCs w:val="18"/>
          <w:u w:val="none"/>
        </w:rPr>
      </w:pPr>
    </w:p>
    <w:p w:rsidR="00E22C34" w:rsidRPr="00756A33" w:rsidRDefault="00E22C34" w:rsidP="00913BF8">
      <w:pPr>
        <w:pStyle w:val="Heading1"/>
        <w:jc w:val="left"/>
        <w:rPr>
          <w:rFonts w:ascii="Verdana" w:hAnsi="Verdana"/>
          <w:sz w:val="18"/>
          <w:szCs w:val="18"/>
          <w:u w:val="none"/>
        </w:rPr>
      </w:pPr>
    </w:p>
    <w:p w:rsidR="00C079BA" w:rsidRPr="00756A33" w:rsidRDefault="00BC4C3F" w:rsidP="00913BF8">
      <w:pPr>
        <w:pStyle w:val="Heading1"/>
        <w:jc w:val="left"/>
        <w:rPr>
          <w:rFonts w:ascii="Verdana" w:hAnsi="Verdana"/>
          <w:sz w:val="18"/>
          <w:szCs w:val="18"/>
          <w:u w:val="none"/>
        </w:rPr>
      </w:pPr>
      <w:r w:rsidRPr="00756A33">
        <w:rPr>
          <w:rFonts w:ascii="Verdana" w:hAnsi="Verdana" w:cs="Mangal"/>
          <w:bCs/>
          <w:sz w:val="18"/>
          <w:szCs w:val="18"/>
          <w:u w:val="none"/>
          <w:cs/>
          <w:lang w:bidi="hi-IN"/>
        </w:rPr>
        <w:t xml:space="preserve"> </w:t>
      </w:r>
    </w:p>
    <w:p w:rsidR="00C079BA" w:rsidRPr="00756A33" w:rsidRDefault="00C079BA" w:rsidP="00913BF8">
      <w:pPr>
        <w:pStyle w:val="Heading1"/>
        <w:jc w:val="left"/>
        <w:rPr>
          <w:rFonts w:ascii="Verdana" w:hAnsi="Verdana"/>
          <w:sz w:val="18"/>
          <w:szCs w:val="18"/>
          <w:u w:val="none"/>
        </w:rPr>
      </w:pPr>
    </w:p>
    <w:p w:rsidR="00C079BA" w:rsidRPr="00756A33" w:rsidRDefault="00C079BA" w:rsidP="00913BF8">
      <w:pPr>
        <w:pStyle w:val="Heading1"/>
        <w:jc w:val="left"/>
        <w:rPr>
          <w:rFonts w:ascii="Verdana" w:hAnsi="Verdana"/>
          <w:sz w:val="18"/>
          <w:szCs w:val="18"/>
          <w:u w:val="none"/>
        </w:rPr>
      </w:pPr>
    </w:p>
    <w:p w:rsidR="00C079BA" w:rsidRPr="00756A33" w:rsidRDefault="00C079BA" w:rsidP="00913BF8">
      <w:pPr>
        <w:pStyle w:val="Heading1"/>
        <w:jc w:val="left"/>
        <w:rPr>
          <w:rFonts w:ascii="Verdana" w:hAnsi="Verdana"/>
          <w:sz w:val="18"/>
          <w:szCs w:val="18"/>
          <w:u w:val="none"/>
        </w:rPr>
      </w:pPr>
    </w:p>
    <w:p w:rsidR="00913BF8" w:rsidRPr="00756A33" w:rsidRDefault="00BC4C3F" w:rsidP="00913BF8">
      <w:pPr>
        <w:pStyle w:val="Heading1"/>
        <w:jc w:val="left"/>
        <w:rPr>
          <w:rFonts w:ascii="Verdana" w:hAnsi="Verdana"/>
          <w:sz w:val="18"/>
          <w:szCs w:val="18"/>
          <w:u w:val="none"/>
        </w:rPr>
      </w:pPr>
      <w:r w:rsidRPr="00756A33">
        <w:rPr>
          <w:rFonts w:ascii="Verdana" w:hAnsi="Verdana" w:cs="Mangal"/>
          <w:bCs/>
          <w:sz w:val="18"/>
          <w:szCs w:val="18"/>
          <w:u w:val="none"/>
          <w:cs/>
          <w:lang w:bidi="hi-IN"/>
        </w:rPr>
        <w:t xml:space="preserve"> </w:t>
      </w:r>
      <w:r w:rsidR="00913BF8" w:rsidRPr="00756A33">
        <w:rPr>
          <w:rFonts w:ascii="Verdana" w:hAnsi="Verdana"/>
          <w:sz w:val="18"/>
          <w:szCs w:val="18"/>
        </w:rPr>
        <w:t>PERSONAL DETAILS</w:t>
      </w:r>
    </w:p>
    <w:p w:rsidR="0000222C" w:rsidRPr="00756A33" w:rsidRDefault="00913BF8" w:rsidP="00913BF8">
      <w:pPr>
        <w:spacing w:line="360" w:lineRule="auto"/>
        <w:jc w:val="both"/>
        <w:rPr>
          <w:rFonts w:ascii="Verdana" w:hAnsi="Verdana"/>
          <w:b/>
          <w:sz w:val="18"/>
          <w:szCs w:val="18"/>
          <w:u w:val="single"/>
        </w:rPr>
      </w:pPr>
      <w:r w:rsidRPr="00756A33">
        <w:rPr>
          <w:rFonts w:ascii="Verdana" w:hAnsi="Verdana"/>
          <w:sz w:val="18"/>
          <w:szCs w:val="18"/>
        </w:rPr>
        <w:tab/>
      </w:r>
      <w:r w:rsidRPr="00756A33">
        <w:rPr>
          <w:rFonts w:ascii="Verdana" w:hAnsi="Verdana"/>
          <w:sz w:val="18"/>
          <w:szCs w:val="18"/>
        </w:rPr>
        <w:tab/>
      </w:r>
      <w:r w:rsidRPr="00756A33">
        <w:rPr>
          <w:rFonts w:ascii="Verdana" w:hAnsi="Verdana"/>
          <w:sz w:val="18"/>
          <w:szCs w:val="18"/>
        </w:rPr>
        <w:tab/>
      </w:r>
      <w:r w:rsidRPr="00756A33">
        <w:rPr>
          <w:rFonts w:ascii="Verdana" w:hAnsi="Verdana"/>
          <w:sz w:val="18"/>
          <w:szCs w:val="18"/>
        </w:rPr>
        <w:tab/>
      </w:r>
    </w:p>
    <w:p w:rsidR="00F132C5" w:rsidRPr="00756A33" w:rsidRDefault="00913BF8" w:rsidP="00F132C5">
      <w:pPr>
        <w:rPr>
          <w:rFonts w:ascii="Verdana" w:hAnsi="Verdana"/>
          <w:sz w:val="18"/>
          <w:szCs w:val="18"/>
        </w:rPr>
      </w:pPr>
      <w:r w:rsidRPr="00756A33">
        <w:rPr>
          <w:rFonts w:ascii="Verdana" w:hAnsi="Verdana"/>
          <w:sz w:val="18"/>
          <w:szCs w:val="18"/>
        </w:rPr>
        <w:tab/>
      </w:r>
      <w:r w:rsidRPr="00756A33">
        <w:rPr>
          <w:rFonts w:ascii="Verdana" w:hAnsi="Verdana"/>
          <w:sz w:val="18"/>
          <w:szCs w:val="18"/>
        </w:rPr>
        <w:tab/>
      </w:r>
      <w:r w:rsidRPr="00756A33">
        <w:rPr>
          <w:rFonts w:ascii="Verdana" w:hAnsi="Verdana"/>
          <w:sz w:val="18"/>
          <w:szCs w:val="18"/>
        </w:rPr>
        <w:tab/>
      </w:r>
      <w:r w:rsidRPr="00756A33">
        <w:rPr>
          <w:rFonts w:ascii="Verdana" w:hAnsi="Verdana"/>
          <w:sz w:val="18"/>
          <w:szCs w:val="18"/>
        </w:rPr>
        <w:tab/>
      </w:r>
      <w:r w:rsidRPr="00756A33">
        <w:rPr>
          <w:rFonts w:ascii="Verdana" w:hAnsi="Verdana"/>
          <w:sz w:val="18"/>
          <w:szCs w:val="18"/>
        </w:rPr>
        <w:tab/>
      </w:r>
    </w:p>
    <w:tbl>
      <w:tblPr>
        <w:tblW w:w="0" w:type="auto"/>
        <w:tblInd w:w="55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2070"/>
      </w:tblGrid>
      <w:tr w:rsidR="00F132C5" w:rsidRPr="00756A33" w:rsidTr="00913BF8">
        <w:trPr>
          <w:trHeight w:val="180"/>
        </w:trPr>
        <w:tc>
          <w:tcPr>
            <w:tcW w:w="1350" w:type="dxa"/>
          </w:tcPr>
          <w:p w:rsidR="00F132C5" w:rsidRPr="00756A33" w:rsidRDefault="00F132C5" w:rsidP="006839AD">
            <w:pPr>
              <w:rPr>
                <w:rFonts w:ascii="Verdana" w:hAnsi="Verdana"/>
                <w:b/>
                <w:sz w:val="18"/>
                <w:szCs w:val="18"/>
              </w:rPr>
            </w:pPr>
            <w:r w:rsidRPr="00756A33">
              <w:rPr>
                <w:rFonts w:ascii="Verdana" w:hAnsi="Verdana"/>
                <w:b/>
                <w:sz w:val="18"/>
                <w:szCs w:val="18"/>
              </w:rPr>
              <w:t>Status</w:t>
            </w:r>
          </w:p>
        </w:tc>
        <w:tc>
          <w:tcPr>
            <w:tcW w:w="2070" w:type="dxa"/>
          </w:tcPr>
          <w:p w:rsidR="00F132C5" w:rsidRPr="00756A33" w:rsidRDefault="00415058" w:rsidP="006839AD">
            <w:pPr>
              <w:rPr>
                <w:rFonts w:ascii="Verdana" w:hAnsi="Verdana"/>
                <w:sz w:val="18"/>
                <w:szCs w:val="18"/>
              </w:rPr>
            </w:pPr>
            <w:r w:rsidRPr="00756A33">
              <w:rPr>
                <w:rFonts w:ascii="Verdana" w:hAnsi="Verdana"/>
                <w:sz w:val="18"/>
                <w:szCs w:val="18"/>
              </w:rPr>
              <w:t>married</w:t>
            </w:r>
          </w:p>
        </w:tc>
      </w:tr>
      <w:tr w:rsidR="00F132C5" w:rsidRPr="00756A33" w:rsidTr="00990A7A">
        <w:trPr>
          <w:trHeight w:val="127"/>
        </w:trPr>
        <w:tc>
          <w:tcPr>
            <w:tcW w:w="1350" w:type="dxa"/>
          </w:tcPr>
          <w:p w:rsidR="00F132C5" w:rsidRPr="00756A33" w:rsidRDefault="00F132C5" w:rsidP="006839AD">
            <w:pPr>
              <w:rPr>
                <w:rFonts w:ascii="Verdana" w:hAnsi="Verdana"/>
                <w:b/>
                <w:sz w:val="18"/>
                <w:szCs w:val="18"/>
              </w:rPr>
            </w:pPr>
            <w:r w:rsidRPr="00756A33">
              <w:rPr>
                <w:rFonts w:ascii="Verdana" w:hAnsi="Verdana"/>
                <w:b/>
                <w:sz w:val="18"/>
                <w:szCs w:val="18"/>
              </w:rPr>
              <w:t>Sex</w:t>
            </w:r>
          </w:p>
        </w:tc>
        <w:tc>
          <w:tcPr>
            <w:tcW w:w="2070" w:type="dxa"/>
          </w:tcPr>
          <w:p w:rsidR="00F132C5" w:rsidRPr="00756A33" w:rsidRDefault="00F132C5" w:rsidP="006839AD">
            <w:pPr>
              <w:rPr>
                <w:rFonts w:ascii="Verdana" w:hAnsi="Verdana"/>
                <w:sz w:val="18"/>
                <w:szCs w:val="18"/>
              </w:rPr>
            </w:pPr>
            <w:r w:rsidRPr="00756A33">
              <w:rPr>
                <w:rFonts w:ascii="Verdana" w:hAnsi="Verdana"/>
                <w:sz w:val="18"/>
                <w:szCs w:val="18"/>
              </w:rPr>
              <w:t>Male</w:t>
            </w:r>
          </w:p>
        </w:tc>
      </w:tr>
      <w:tr w:rsidR="00F132C5" w:rsidRPr="00756A33" w:rsidTr="000B1620">
        <w:trPr>
          <w:trHeight w:val="170"/>
        </w:trPr>
        <w:tc>
          <w:tcPr>
            <w:tcW w:w="1350" w:type="dxa"/>
          </w:tcPr>
          <w:p w:rsidR="00F132C5" w:rsidRPr="00756A33" w:rsidRDefault="00F132C5" w:rsidP="006839AD">
            <w:pPr>
              <w:rPr>
                <w:rFonts w:ascii="Verdana" w:hAnsi="Verdana"/>
                <w:b/>
                <w:sz w:val="18"/>
                <w:szCs w:val="18"/>
              </w:rPr>
            </w:pPr>
            <w:r w:rsidRPr="00756A33">
              <w:rPr>
                <w:rFonts w:ascii="Verdana" w:hAnsi="Verdana"/>
                <w:b/>
                <w:sz w:val="18"/>
                <w:szCs w:val="18"/>
              </w:rPr>
              <w:t>Nationality</w:t>
            </w:r>
          </w:p>
        </w:tc>
        <w:tc>
          <w:tcPr>
            <w:tcW w:w="2070" w:type="dxa"/>
          </w:tcPr>
          <w:p w:rsidR="00F132C5" w:rsidRPr="00756A33" w:rsidRDefault="00F132C5" w:rsidP="006839AD">
            <w:pPr>
              <w:rPr>
                <w:rFonts w:ascii="Verdana" w:hAnsi="Verdana"/>
                <w:sz w:val="18"/>
                <w:szCs w:val="18"/>
              </w:rPr>
            </w:pPr>
            <w:r w:rsidRPr="00756A33">
              <w:rPr>
                <w:rFonts w:ascii="Verdana" w:hAnsi="Verdana"/>
                <w:sz w:val="18"/>
                <w:szCs w:val="18"/>
              </w:rPr>
              <w:t>Indian</w:t>
            </w:r>
          </w:p>
        </w:tc>
      </w:tr>
      <w:tr w:rsidR="00F132C5" w:rsidRPr="00756A33" w:rsidTr="00913BF8">
        <w:trPr>
          <w:trHeight w:val="174"/>
        </w:trPr>
        <w:tc>
          <w:tcPr>
            <w:tcW w:w="1350" w:type="dxa"/>
          </w:tcPr>
          <w:p w:rsidR="00F132C5" w:rsidRPr="00756A33" w:rsidRDefault="00F132C5" w:rsidP="006839AD">
            <w:pPr>
              <w:rPr>
                <w:rFonts w:ascii="Verdana" w:hAnsi="Verdana"/>
                <w:sz w:val="18"/>
                <w:szCs w:val="18"/>
              </w:rPr>
            </w:pPr>
            <w:r w:rsidRPr="00756A33">
              <w:rPr>
                <w:rFonts w:ascii="Verdana" w:hAnsi="Verdana"/>
                <w:b/>
                <w:sz w:val="18"/>
                <w:szCs w:val="18"/>
              </w:rPr>
              <w:t>DOB</w:t>
            </w:r>
          </w:p>
        </w:tc>
        <w:tc>
          <w:tcPr>
            <w:tcW w:w="2070" w:type="dxa"/>
          </w:tcPr>
          <w:p w:rsidR="00F132C5" w:rsidRPr="00756A33" w:rsidRDefault="00797FF6" w:rsidP="006839AD">
            <w:pPr>
              <w:rPr>
                <w:rFonts w:ascii="Verdana" w:hAnsi="Verdana"/>
                <w:sz w:val="18"/>
                <w:szCs w:val="18"/>
              </w:rPr>
            </w:pPr>
            <w:r w:rsidRPr="00756A33">
              <w:rPr>
                <w:rFonts w:ascii="Verdana" w:hAnsi="Verdana"/>
                <w:sz w:val="18"/>
                <w:szCs w:val="18"/>
              </w:rPr>
              <w:t>7</w:t>
            </w:r>
            <w:r w:rsidR="0000222C" w:rsidRPr="00756A33">
              <w:rPr>
                <w:rFonts w:ascii="Verdana" w:hAnsi="Verdana"/>
                <w:sz w:val="18"/>
                <w:szCs w:val="18"/>
              </w:rPr>
              <w:t>th June</w:t>
            </w:r>
            <w:r w:rsidR="00F132C5" w:rsidRPr="00756A33">
              <w:rPr>
                <w:rFonts w:ascii="Verdana" w:hAnsi="Verdana"/>
                <w:sz w:val="18"/>
                <w:szCs w:val="18"/>
              </w:rPr>
              <w:t xml:space="preserve"> ,198</w:t>
            </w:r>
            <w:r w:rsidR="0000222C" w:rsidRPr="00756A33">
              <w:rPr>
                <w:rFonts w:ascii="Verdana" w:hAnsi="Verdana"/>
                <w:sz w:val="18"/>
                <w:szCs w:val="18"/>
              </w:rPr>
              <w:t>6</w:t>
            </w:r>
          </w:p>
        </w:tc>
      </w:tr>
    </w:tbl>
    <w:p w:rsidR="00F132C5" w:rsidRPr="00756A33" w:rsidRDefault="00F132C5" w:rsidP="00F132C5">
      <w:pPr>
        <w:rPr>
          <w:rFonts w:ascii="Verdana" w:hAnsi="Verdana"/>
          <w:sz w:val="18"/>
          <w:szCs w:val="18"/>
        </w:rPr>
      </w:pPr>
    </w:p>
    <w:p w:rsidR="00F132C5" w:rsidRPr="00756A33" w:rsidRDefault="00F132C5" w:rsidP="00F132C5">
      <w:pPr>
        <w:rPr>
          <w:rFonts w:ascii="Verdana" w:hAnsi="Verdana"/>
          <w:sz w:val="18"/>
          <w:szCs w:val="18"/>
          <w:lang w:val="fr-FR"/>
        </w:rPr>
      </w:pPr>
    </w:p>
    <w:p w:rsidR="009E38A7" w:rsidRPr="00756A33" w:rsidRDefault="009E38A7" w:rsidP="00F132C5">
      <w:pPr>
        <w:rPr>
          <w:rFonts w:ascii="Verdana" w:hAnsi="Verdana"/>
          <w:sz w:val="18"/>
          <w:szCs w:val="18"/>
          <w:lang w:val="fr-FR"/>
        </w:rPr>
      </w:pPr>
    </w:p>
    <w:p w:rsidR="009E38A7" w:rsidRPr="00756A33" w:rsidRDefault="009E38A7" w:rsidP="00F132C5">
      <w:pPr>
        <w:rPr>
          <w:rFonts w:ascii="Verdana" w:hAnsi="Verdana"/>
          <w:sz w:val="18"/>
          <w:szCs w:val="18"/>
          <w:lang w:val="fr-FR"/>
        </w:rPr>
      </w:pPr>
    </w:p>
    <w:p w:rsidR="009E38A7" w:rsidRPr="00756A33" w:rsidRDefault="009E38A7" w:rsidP="00F132C5">
      <w:pPr>
        <w:rPr>
          <w:rFonts w:ascii="Verdana" w:hAnsi="Verdana"/>
          <w:sz w:val="18"/>
          <w:szCs w:val="18"/>
          <w:lang w:val="fr-FR"/>
        </w:rPr>
      </w:pPr>
    </w:p>
    <w:p w:rsidR="009E38A7" w:rsidRPr="00756A33" w:rsidRDefault="009E38A7" w:rsidP="00F132C5">
      <w:pPr>
        <w:rPr>
          <w:rFonts w:ascii="Verdana" w:hAnsi="Verdana"/>
          <w:sz w:val="18"/>
          <w:szCs w:val="18"/>
          <w:lang w:val="fr-FR"/>
        </w:rPr>
      </w:pPr>
    </w:p>
    <w:p w:rsidR="008963A8" w:rsidRPr="00756A33" w:rsidRDefault="00062931">
      <w:pPr>
        <w:rPr>
          <w:rFonts w:ascii="Verdana" w:hAnsi="Verdana"/>
          <w:color w:val="000066"/>
          <w:sz w:val="18"/>
          <w:szCs w:val="18"/>
          <w:lang w:val="fr-FR"/>
        </w:rPr>
      </w:pPr>
      <w:r w:rsidRPr="00756A33">
        <w:rPr>
          <w:rFonts w:ascii="Verdana" w:hAnsi="Verdana" w:cs="Mangal"/>
          <w:b/>
          <w:bCs/>
          <w:sz w:val="18"/>
          <w:szCs w:val="18"/>
          <w:cs/>
          <w:lang w:val="fr-FR" w:bidi="hi-IN"/>
        </w:rPr>
        <w:t xml:space="preserve">       </w:t>
      </w:r>
      <w:r w:rsidR="0000222C" w:rsidRPr="00756A33">
        <w:rPr>
          <w:rFonts w:ascii="Verdana" w:hAnsi="Verdana"/>
          <w:b/>
          <w:bCs/>
          <w:sz w:val="18"/>
          <w:szCs w:val="18"/>
          <w:lang w:val="fr-FR"/>
        </w:rPr>
        <w:t>ARUN KUMAR SHARMA</w:t>
      </w:r>
      <w:r w:rsidR="00F132C5" w:rsidRPr="00756A33">
        <w:rPr>
          <w:rFonts w:ascii="Verdana" w:hAnsi="Verdana"/>
          <w:b/>
          <w:bCs/>
          <w:sz w:val="18"/>
          <w:szCs w:val="18"/>
          <w:lang w:val="fr-FR"/>
        </w:rPr>
        <w:tab/>
      </w:r>
      <w:r w:rsidR="00F132C5" w:rsidRPr="00756A33">
        <w:rPr>
          <w:rFonts w:ascii="Verdana" w:hAnsi="Verdana"/>
          <w:sz w:val="18"/>
          <w:szCs w:val="18"/>
          <w:lang w:val="fr-FR"/>
        </w:rPr>
        <w:tab/>
      </w:r>
      <w:r w:rsidR="00F132C5" w:rsidRPr="00756A33">
        <w:rPr>
          <w:rFonts w:ascii="Verdana" w:hAnsi="Verdana"/>
          <w:sz w:val="18"/>
          <w:szCs w:val="18"/>
          <w:lang w:val="fr-FR"/>
        </w:rPr>
        <w:tab/>
      </w:r>
      <w:r w:rsidR="00F132C5" w:rsidRPr="00756A33">
        <w:rPr>
          <w:rFonts w:ascii="Verdana" w:hAnsi="Verdana"/>
          <w:sz w:val="18"/>
          <w:szCs w:val="18"/>
          <w:lang w:val="fr-FR"/>
        </w:rPr>
        <w:tab/>
      </w:r>
      <w:r w:rsidR="00F132C5" w:rsidRPr="00756A33">
        <w:rPr>
          <w:rFonts w:ascii="Verdana" w:hAnsi="Verdana"/>
          <w:sz w:val="18"/>
          <w:szCs w:val="18"/>
          <w:lang w:val="fr-FR"/>
        </w:rPr>
        <w:tab/>
      </w:r>
      <w:r w:rsidR="00F132C5" w:rsidRPr="00756A33">
        <w:rPr>
          <w:rFonts w:ascii="Verdana" w:hAnsi="Verdana"/>
          <w:sz w:val="18"/>
          <w:szCs w:val="18"/>
          <w:lang w:val="fr-FR"/>
        </w:rPr>
        <w:tab/>
      </w:r>
      <w:r w:rsidR="00F132C5" w:rsidRPr="00756A33">
        <w:rPr>
          <w:rFonts w:ascii="Verdana" w:hAnsi="Verdana"/>
          <w:sz w:val="18"/>
          <w:szCs w:val="18"/>
          <w:lang w:val="fr-FR"/>
        </w:rPr>
        <w:tab/>
      </w:r>
      <w:r w:rsidR="00F132C5" w:rsidRPr="00756A33">
        <w:rPr>
          <w:rFonts w:ascii="Verdana" w:hAnsi="Verdana"/>
          <w:b/>
          <w:bCs/>
          <w:sz w:val="18"/>
          <w:szCs w:val="18"/>
          <w:lang w:val="fr-FR"/>
        </w:rPr>
        <w:t>DATE</w:t>
      </w:r>
      <w:r w:rsidR="00F132C5" w:rsidRPr="00756A33">
        <w:rPr>
          <w:rFonts w:ascii="Verdana" w:hAnsi="Verdana"/>
          <w:color w:val="000066"/>
          <w:sz w:val="18"/>
          <w:szCs w:val="18"/>
          <w:lang w:val="fr-FR"/>
        </w:rPr>
        <w:t> </w:t>
      </w:r>
      <w:r w:rsidR="00F132C5" w:rsidRPr="00756A33">
        <w:rPr>
          <w:rFonts w:ascii="Verdana" w:hAnsi="Verdana" w:cs="Mangal"/>
          <w:color w:val="000066"/>
          <w:sz w:val="18"/>
          <w:szCs w:val="18"/>
          <w:cs/>
          <w:lang w:val="fr-FR" w:bidi="hi-IN"/>
        </w:rPr>
        <w:t>:</w:t>
      </w:r>
    </w:p>
    <w:sectPr w:rsidR="008963A8" w:rsidRPr="00756A33" w:rsidSect="00B92202">
      <w:pgSz w:w="12240" w:h="15840"/>
      <w:pgMar w:top="270" w:right="47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7"/>
    <w:multiLevelType w:val="singleLevel"/>
    <w:tmpl w:val="00000007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A"/>
    <w:multiLevelType w:val="multilevel"/>
    <w:tmpl w:val="0000000A"/>
    <w:lvl w:ilvl="0">
      <w:start w:val="1"/>
      <w:numFmt w:val="bullet"/>
      <w:lvlText w:val="o"/>
      <w:lvlJc w:val="left"/>
      <w:pPr>
        <w:tabs>
          <w:tab w:val="num" w:pos="792"/>
        </w:tabs>
        <w:ind w:left="792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C624D"/>
    <w:multiLevelType w:val="multilevel"/>
    <w:tmpl w:val="E034E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9882788"/>
    <w:multiLevelType w:val="hybridMultilevel"/>
    <w:tmpl w:val="4470F946"/>
    <w:lvl w:ilvl="0" w:tplc="00000007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3022F"/>
    <w:multiLevelType w:val="hybridMultilevel"/>
    <w:tmpl w:val="D068B41C"/>
    <w:lvl w:ilvl="0" w:tplc="00000007">
      <w:start w:val="1"/>
      <w:numFmt w:val="bullet"/>
      <w:lvlText w:val=""/>
      <w:lvlJc w:val="left"/>
      <w:pPr>
        <w:tabs>
          <w:tab w:val="num" w:pos="432"/>
        </w:tabs>
        <w:ind w:left="1512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5"/>
  </w:num>
  <w:num w:numId="9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2C5"/>
    <w:rsid w:val="0000222C"/>
    <w:rsid w:val="00026AA4"/>
    <w:rsid w:val="000312AB"/>
    <w:rsid w:val="00050910"/>
    <w:rsid w:val="00050BC5"/>
    <w:rsid w:val="00052676"/>
    <w:rsid w:val="00057845"/>
    <w:rsid w:val="00062931"/>
    <w:rsid w:val="00064AD8"/>
    <w:rsid w:val="00064EDC"/>
    <w:rsid w:val="00075D53"/>
    <w:rsid w:val="0008412F"/>
    <w:rsid w:val="000920EC"/>
    <w:rsid w:val="00092184"/>
    <w:rsid w:val="000B1620"/>
    <w:rsid w:val="000B75F6"/>
    <w:rsid w:val="000E24CA"/>
    <w:rsid w:val="000E39A5"/>
    <w:rsid w:val="000E6023"/>
    <w:rsid w:val="000F1724"/>
    <w:rsid w:val="00103490"/>
    <w:rsid w:val="00112A79"/>
    <w:rsid w:val="00125CC7"/>
    <w:rsid w:val="0013363D"/>
    <w:rsid w:val="0014154C"/>
    <w:rsid w:val="00150B60"/>
    <w:rsid w:val="001A3E5D"/>
    <w:rsid w:val="001E07BB"/>
    <w:rsid w:val="00220264"/>
    <w:rsid w:val="002218E5"/>
    <w:rsid w:val="00221982"/>
    <w:rsid w:val="002238E3"/>
    <w:rsid w:val="00226D15"/>
    <w:rsid w:val="00251DC7"/>
    <w:rsid w:val="00256137"/>
    <w:rsid w:val="00256B62"/>
    <w:rsid w:val="0027585C"/>
    <w:rsid w:val="00284962"/>
    <w:rsid w:val="00285961"/>
    <w:rsid w:val="002B6F18"/>
    <w:rsid w:val="002B778D"/>
    <w:rsid w:val="002C0381"/>
    <w:rsid w:val="002C46B1"/>
    <w:rsid w:val="002E7C51"/>
    <w:rsid w:val="002F1FA1"/>
    <w:rsid w:val="0030621A"/>
    <w:rsid w:val="00313F55"/>
    <w:rsid w:val="00336B86"/>
    <w:rsid w:val="0034331B"/>
    <w:rsid w:val="003442C7"/>
    <w:rsid w:val="00382EA1"/>
    <w:rsid w:val="00385543"/>
    <w:rsid w:val="00386699"/>
    <w:rsid w:val="00397F2C"/>
    <w:rsid w:val="003A4C7C"/>
    <w:rsid w:val="003A63D1"/>
    <w:rsid w:val="003B3BF1"/>
    <w:rsid w:val="003C40F6"/>
    <w:rsid w:val="003D083A"/>
    <w:rsid w:val="003D3CC3"/>
    <w:rsid w:val="003D4035"/>
    <w:rsid w:val="003E115B"/>
    <w:rsid w:val="003F0789"/>
    <w:rsid w:val="0041465E"/>
    <w:rsid w:val="00415058"/>
    <w:rsid w:val="004233AB"/>
    <w:rsid w:val="00435647"/>
    <w:rsid w:val="00441CE8"/>
    <w:rsid w:val="00457391"/>
    <w:rsid w:val="004600A5"/>
    <w:rsid w:val="0046759A"/>
    <w:rsid w:val="0047308F"/>
    <w:rsid w:val="0047584F"/>
    <w:rsid w:val="0048469E"/>
    <w:rsid w:val="00491AA4"/>
    <w:rsid w:val="004927F5"/>
    <w:rsid w:val="004A1241"/>
    <w:rsid w:val="004A1859"/>
    <w:rsid w:val="004A606D"/>
    <w:rsid w:val="004C283D"/>
    <w:rsid w:val="004D165A"/>
    <w:rsid w:val="004D3ED3"/>
    <w:rsid w:val="004D5CE4"/>
    <w:rsid w:val="004E0EA8"/>
    <w:rsid w:val="004E1E41"/>
    <w:rsid w:val="004E6515"/>
    <w:rsid w:val="005066C7"/>
    <w:rsid w:val="00520EF3"/>
    <w:rsid w:val="0055199F"/>
    <w:rsid w:val="005574CE"/>
    <w:rsid w:val="00562C42"/>
    <w:rsid w:val="005708B4"/>
    <w:rsid w:val="00587CD8"/>
    <w:rsid w:val="00595166"/>
    <w:rsid w:val="00595F1F"/>
    <w:rsid w:val="005A64D3"/>
    <w:rsid w:val="005C027F"/>
    <w:rsid w:val="005C4123"/>
    <w:rsid w:val="005C7247"/>
    <w:rsid w:val="005E216F"/>
    <w:rsid w:val="005E4435"/>
    <w:rsid w:val="005E6207"/>
    <w:rsid w:val="005F6B03"/>
    <w:rsid w:val="00600C6C"/>
    <w:rsid w:val="00615B79"/>
    <w:rsid w:val="00624592"/>
    <w:rsid w:val="006425B9"/>
    <w:rsid w:val="00661BEB"/>
    <w:rsid w:val="006643E5"/>
    <w:rsid w:val="00674302"/>
    <w:rsid w:val="00675B3B"/>
    <w:rsid w:val="00685723"/>
    <w:rsid w:val="00693367"/>
    <w:rsid w:val="006A118D"/>
    <w:rsid w:val="006A141B"/>
    <w:rsid w:val="006B6B55"/>
    <w:rsid w:val="006C1EF0"/>
    <w:rsid w:val="006C3D39"/>
    <w:rsid w:val="006D0648"/>
    <w:rsid w:val="006D06EA"/>
    <w:rsid w:val="006F28DB"/>
    <w:rsid w:val="006F46DD"/>
    <w:rsid w:val="007063CD"/>
    <w:rsid w:val="00707018"/>
    <w:rsid w:val="0071538E"/>
    <w:rsid w:val="00717D5F"/>
    <w:rsid w:val="00720EFE"/>
    <w:rsid w:val="0072106A"/>
    <w:rsid w:val="00723DCC"/>
    <w:rsid w:val="0073239F"/>
    <w:rsid w:val="00735ED3"/>
    <w:rsid w:val="00736A60"/>
    <w:rsid w:val="007420E3"/>
    <w:rsid w:val="00745EC0"/>
    <w:rsid w:val="00750753"/>
    <w:rsid w:val="00756A33"/>
    <w:rsid w:val="00760A38"/>
    <w:rsid w:val="007631E1"/>
    <w:rsid w:val="0077130D"/>
    <w:rsid w:val="00783B2F"/>
    <w:rsid w:val="00784188"/>
    <w:rsid w:val="007949F4"/>
    <w:rsid w:val="00797FF6"/>
    <w:rsid w:val="007A442D"/>
    <w:rsid w:val="007A445A"/>
    <w:rsid w:val="007A5655"/>
    <w:rsid w:val="007A7350"/>
    <w:rsid w:val="007B01CD"/>
    <w:rsid w:val="007B7800"/>
    <w:rsid w:val="007D0836"/>
    <w:rsid w:val="007E1412"/>
    <w:rsid w:val="00841871"/>
    <w:rsid w:val="00863EB7"/>
    <w:rsid w:val="0087141A"/>
    <w:rsid w:val="00871AB7"/>
    <w:rsid w:val="00871D3E"/>
    <w:rsid w:val="008768F4"/>
    <w:rsid w:val="008803D4"/>
    <w:rsid w:val="00885C09"/>
    <w:rsid w:val="00886C28"/>
    <w:rsid w:val="008963A8"/>
    <w:rsid w:val="00896F38"/>
    <w:rsid w:val="008D0B41"/>
    <w:rsid w:val="008D7A8A"/>
    <w:rsid w:val="008F13D1"/>
    <w:rsid w:val="008F2973"/>
    <w:rsid w:val="009125F0"/>
    <w:rsid w:val="00912B9C"/>
    <w:rsid w:val="00913BF8"/>
    <w:rsid w:val="00920D8A"/>
    <w:rsid w:val="00921E05"/>
    <w:rsid w:val="0096734C"/>
    <w:rsid w:val="00972A7D"/>
    <w:rsid w:val="00990A7A"/>
    <w:rsid w:val="00996232"/>
    <w:rsid w:val="009A3461"/>
    <w:rsid w:val="009A65B7"/>
    <w:rsid w:val="009B002F"/>
    <w:rsid w:val="009D119F"/>
    <w:rsid w:val="009D55AE"/>
    <w:rsid w:val="009D6187"/>
    <w:rsid w:val="009D635A"/>
    <w:rsid w:val="009E1B81"/>
    <w:rsid w:val="009E29E7"/>
    <w:rsid w:val="009E38A7"/>
    <w:rsid w:val="009E72E3"/>
    <w:rsid w:val="009F4441"/>
    <w:rsid w:val="00A0471E"/>
    <w:rsid w:val="00A14DBC"/>
    <w:rsid w:val="00A50A9E"/>
    <w:rsid w:val="00A50B02"/>
    <w:rsid w:val="00A532A4"/>
    <w:rsid w:val="00A67199"/>
    <w:rsid w:val="00A809C7"/>
    <w:rsid w:val="00A97DE5"/>
    <w:rsid w:val="00AA5B8F"/>
    <w:rsid w:val="00AB1F25"/>
    <w:rsid w:val="00AB3722"/>
    <w:rsid w:val="00AC2DEA"/>
    <w:rsid w:val="00AD6314"/>
    <w:rsid w:val="00B04671"/>
    <w:rsid w:val="00B07F48"/>
    <w:rsid w:val="00B1760F"/>
    <w:rsid w:val="00B31A8F"/>
    <w:rsid w:val="00B4331F"/>
    <w:rsid w:val="00B449B1"/>
    <w:rsid w:val="00B62A24"/>
    <w:rsid w:val="00B71796"/>
    <w:rsid w:val="00B72AFC"/>
    <w:rsid w:val="00B77211"/>
    <w:rsid w:val="00B83F21"/>
    <w:rsid w:val="00B92202"/>
    <w:rsid w:val="00B96255"/>
    <w:rsid w:val="00BA4E33"/>
    <w:rsid w:val="00BB335E"/>
    <w:rsid w:val="00BB7A60"/>
    <w:rsid w:val="00BB7C97"/>
    <w:rsid w:val="00BC4C3F"/>
    <w:rsid w:val="00C051CC"/>
    <w:rsid w:val="00C079BA"/>
    <w:rsid w:val="00C12C10"/>
    <w:rsid w:val="00C210F2"/>
    <w:rsid w:val="00C26B52"/>
    <w:rsid w:val="00C45CDA"/>
    <w:rsid w:val="00C47542"/>
    <w:rsid w:val="00C50180"/>
    <w:rsid w:val="00C550BF"/>
    <w:rsid w:val="00C56DCF"/>
    <w:rsid w:val="00C8150C"/>
    <w:rsid w:val="00C91F2D"/>
    <w:rsid w:val="00C94F39"/>
    <w:rsid w:val="00CA4651"/>
    <w:rsid w:val="00CB7E81"/>
    <w:rsid w:val="00CC130B"/>
    <w:rsid w:val="00CD54AF"/>
    <w:rsid w:val="00CE42FB"/>
    <w:rsid w:val="00D05E13"/>
    <w:rsid w:val="00D153DD"/>
    <w:rsid w:val="00D2339E"/>
    <w:rsid w:val="00D23F84"/>
    <w:rsid w:val="00D43483"/>
    <w:rsid w:val="00D50368"/>
    <w:rsid w:val="00D64B42"/>
    <w:rsid w:val="00D74030"/>
    <w:rsid w:val="00D769A3"/>
    <w:rsid w:val="00D7787D"/>
    <w:rsid w:val="00D85E2A"/>
    <w:rsid w:val="00D95DFF"/>
    <w:rsid w:val="00DC4AC9"/>
    <w:rsid w:val="00DE42C7"/>
    <w:rsid w:val="00DE6A3D"/>
    <w:rsid w:val="00DF461C"/>
    <w:rsid w:val="00DF72A5"/>
    <w:rsid w:val="00E01351"/>
    <w:rsid w:val="00E02A2C"/>
    <w:rsid w:val="00E13B28"/>
    <w:rsid w:val="00E179B9"/>
    <w:rsid w:val="00E2116E"/>
    <w:rsid w:val="00E22C34"/>
    <w:rsid w:val="00E249DD"/>
    <w:rsid w:val="00E45695"/>
    <w:rsid w:val="00E53610"/>
    <w:rsid w:val="00E57DDC"/>
    <w:rsid w:val="00E70203"/>
    <w:rsid w:val="00E70403"/>
    <w:rsid w:val="00E71033"/>
    <w:rsid w:val="00E80855"/>
    <w:rsid w:val="00E8295C"/>
    <w:rsid w:val="00E82B71"/>
    <w:rsid w:val="00EB77AD"/>
    <w:rsid w:val="00EC0312"/>
    <w:rsid w:val="00EC03EC"/>
    <w:rsid w:val="00EC0738"/>
    <w:rsid w:val="00ED3570"/>
    <w:rsid w:val="00ED5FE5"/>
    <w:rsid w:val="00EE24F3"/>
    <w:rsid w:val="00EE7818"/>
    <w:rsid w:val="00F03046"/>
    <w:rsid w:val="00F132C5"/>
    <w:rsid w:val="00F33ED0"/>
    <w:rsid w:val="00F372B1"/>
    <w:rsid w:val="00F505BC"/>
    <w:rsid w:val="00F53478"/>
    <w:rsid w:val="00F611EB"/>
    <w:rsid w:val="00F84016"/>
    <w:rsid w:val="00FB6A72"/>
    <w:rsid w:val="00FD6C9D"/>
    <w:rsid w:val="00FE1FA3"/>
    <w:rsid w:val="00FF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294A1"/>
  <w15:docId w15:val="{AB440335-721E-4513-A210-4DD67961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F132C5"/>
    <w:pPr>
      <w:keepNext/>
      <w:jc w:val="center"/>
      <w:outlineLvl w:val="0"/>
    </w:pPr>
    <w:rPr>
      <w:b/>
      <w:u w:val="single"/>
    </w:rPr>
  </w:style>
  <w:style w:type="paragraph" w:styleId="Heading8">
    <w:name w:val="heading 8"/>
    <w:basedOn w:val="Normal"/>
    <w:next w:val="Normal"/>
    <w:link w:val="Heading8Char"/>
    <w:qFormat/>
    <w:rsid w:val="00F132C5"/>
    <w:pPr>
      <w:keepNext/>
      <w:ind w:right="540"/>
      <w:outlineLvl w:val="7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132C5"/>
    <w:rPr>
      <w:rFonts w:ascii="Times New Roman" w:eastAsia="Times New Roman" w:hAnsi="Times New Roman" w:cs="Times New Roman"/>
      <w:b/>
      <w:sz w:val="20"/>
      <w:szCs w:val="20"/>
      <w:u w:val="single"/>
    </w:rPr>
  </w:style>
  <w:style w:type="character" w:customStyle="1" w:styleId="Heading8Char">
    <w:name w:val="Heading 8 Char"/>
    <w:basedOn w:val="DefaultParagraphFont"/>
    <w:link w:val="Heading8"/>
    <w:rsid w:val="00F132C5"/>
    <w:rPr>
      <w:rFonts w:ascii="Times New Roman" w:eastAsia="Times New Roman" w:hAnsi="Times New Roman" w:cs="Times New Roman"/>
      <w:b/>
      <w:sz w:val="24"/>
      <w:szCs w:val="20"/>
      <w:u w:val="single"/>
    </w:rPr>
  </w:style>
  <w:style w:type="paragraph" w:styleId="Header">
    <w:name w:val="header"/>
    <w:basedOn w:val="Normal"/>
    <w:link w:val="HeaderChar"/>
    <w:rsid w:val="00F132C5"/>
    <w:pPr>
      <w:tabs>
        <w:tab w:val="center" w:pos="4320"/>
        <w:tab w:val="right" w:pos="8640"/>
      </w:tabs>
    </w:pPr>
    <w:rPr>
      <w:lang w:val="en-GB"/>
    </w:rPr>
  </w:style>
  <w:style w:type="character" w:customStyle="1" w:styleId="HeaderChar">
    <w:name w:val="Header Char"/>
    <w:basedOn w:val="DefaultParagraphFont"/>
    <w:link w:val="Header"/>
    <w:rsid w:val="00F132C5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odyText2">
    <w:name w:val="Body Text 2"/>
    <w:basedOn w:val="Normal"/>
    <w:link w:val="BodyText2Char"/>
    <w:rsid w:val="00F132C5"/>
    <w:pPr>
      <w:spacing w:line="360" w:lineRule="auto"/>
    </w:pPr>
    <w:rPr>
      <w:b/>
      <w:bCs/>
    </w:rPr>
  </w:style>
  <w:style w:type="character" w:customStyle="1" w:styleId="BodyText2Char">
    <w:name w:val="Body Text 2 Char"/>
    <w:basedOn w:val="DefaultParagraphFont"/>
    <w:link w:val="BodyText2"/>
    <w:rsid w:val="00F132C5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32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2C5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4233AB"/>
  </w:style>
  <w:style w:type="character" w:styleId="Strong">
    <w:name w:val="Strong"/>
    <w:qFormat/>
    <w:rsid w:val="004233AB"/>
    <w:rPr>
      <w:b/>
      <w:bCs/>
    </w:rPr>
  </w:style>
  <w:style w:type="paragraph" w:styleId="NormalWeb">
    <w:name w:val="Normal (Web)"/>
    <w:basedOn w:val="Normal"/>
    <w:rsid w:val="004233AB"/>
    <w:pPr>
      <w:suppressAutoHyphens/>
      <w:spacing w:before="280" w:after="280"/>
    </w:pPr>
    <w:rPr>
      <w:sz w:val="24"/>
      <w:szCs w:val="24"/>
      <w:lang w:val="en-IN" w:eastAsia="ar-SA"/>
    </w:rPr>
  </w:style>
  <w:style w:type="paragraph" w:styleId="ListParagraph">
    <w:name w:val="List Paragraph"/>
    <w:basedOn w:val="Normal"/>
    <w:uiPriority w:val="34"/>
    <w:qFormat/>
    <w:rsid w:val="00050910"/>
    <w:pPr>
      <w:ind w:left="720"/>
      <w:contextualSpacing/>
    </w:pPr>
  </w:style>
  <w:style w:type="table" w:styleId="TableGrid">
    <w:name w:val="Table Grid"/>
    <w:basedOn w:val="TableNormal"/>
    <w:uiPriority w:val="59"/>
    <w:rsid w:val="00624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2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xigo.com/trains/trains.ix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48D83-011A-496E-9347-CD9735AD1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1047</Words>
  <Characters>5970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Arun Kumar Sharma</cp:lastModifiedBy>
  <cp:revision>36</cp:revision>
  <cp:lastPrinted>2017-12-12T11:49:00Z</cp:lastPrinted>
  <dcterms:created xsi:type="dcterms:W3CDTF">2018-07-03T10:06:00Z</dcterms:created>
  <dcterms:modified xsi:type="dcterms:W3CDTF">2021-09-15T03:51:00Z</dcterms:modified>
</cp:coreProperties>
</file>