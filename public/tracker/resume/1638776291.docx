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AB1" w:rsidRPr="008C1914" w:rsidRDefault="00CA7AB1" w:rsidP="00CA7AB1">
      <w:pPr>
        <w:pStyle w:val="Header"/>
        <w:rPr>
          <w:rFonts w:ascii="Times New Roman" w:hAnsi="Times New Roman"/>
          <w:b/>
          <w:sz w:val="36"/>
          <w:szCs w:val="36"/>
        </w:rPr>
      </w:pPr>
      <w:r>
        <w:rPr>
          <w:rFonts w:ascii="Times New Roman" w:hAnsi="Times New Roman"/>
          <w:b/>
          <w:sz w:val="36"/>
          <w:szCs w:val="36"/>
        </w:rPr>
        <w:t>Sumit</w:t>
      </w:r>
      <w:r w:rsidRPr="008C1914">
        <w:rPr>
          <w:rFonts w:ascii="Times New Roman" w:hAnsi="Times New Roman"/>
          <w:b/>
          <w:sz w:val="36"/>
          <w:szCs w:val="36"/>
        </w:rPr>
        <w:t xml:space="preserve"> Kumar</w:t>
      </w:r>
    </w:p>
    <w:p w:rsidR="00CA7AB1" w:rsidRPr="008C1914" w:rsidRDefault="00CA7AB1" w:rsidP="00CA7AB1">
      <w:pPr>
        <w:pStyle w:val="Header"/>
        <w:rPr>
          <w:rFonts w:ascii="Times New Roman" w:hAnsi="Times New Roman"/>
        </w:rPr>
      </w:pPr>
      <w:r w:rsidRPr="008C1914">
        <w:rPr>
          <w:rFonts w:ascii="Times New Roman" w:hAnsi="Times New Roman"/>
        </w:rPr>
        <w:t xml:space="preserve">C/o Mr. </w:t>
      </w:r>
      <w:r w:rsidR="00DE2517">
        <w:rPr>
          <w:rFonts w:ascii="Times New Roman" w:hAnsi="Times New Roman"/>
        </w:rPr>
        <w:t>Manish Sharma, 65 Maharani Bagh</w:t>
      </w:r>
      <w:r w:rsidRPr="008C1914">
        <w:rPr>
          <w:rFonts w:ascii="Times New Roman" w:hAnsi="Times New Roman"/>
        </w:rPr>
        <w:t>, New Delhi – 1100</w:t>
      </w:r>
      <w:r w:rsidR="00DE2517">
        <w:rPr>
          <w:rFonts w:ascii="Times New Roman" w:hAnsi="Times New Roman"/>
        </w:rPr>
        <w:t>07</w:t>
      </w:r>
      <w:r w:rsidRPr="008C1914">
        <w:rPr>
          <w:rFonts w:ascii="Times New Roman" w:hAnsi="Times New Roman"/>
        </w:rPr>
        <w:t xml:space="preserve"> (India)</w:t>
      </w:r>
    </w:p>
    <w:p w:rsidR="00CA7AB1" w:rsidRPr="008B55F2" w:rsidRDefault="00CA7AB1" w:rsidP="00CA7AB1">
      <w:pPr>
        <w:rPr>
          <w:rFonts w:ascii="Times New Roman" w:hAnsi="Times New Roman"/>
          <w:b/>
          <w:color w:val="0070C0"/>
          <w:u w:val="single"/>
        </w:rPr>
      </w:pPr>
      <w:r w:rsidRPr="008C1914">
        <w:rPr>
          <w:rFonts w:ascii="Times New Roman" w:hAnsi="Times New Roman"/>
          <w:sz w:val="18"/>
        </w:rPr>
        <w:sym w:font="Wingdings" w:char="F028"/>
      </w:r>
      <w:r w:rsidRPr="008C1914">
        <w:rPr>
          <w:rFonts w:ascii="Times New Roman" w:hAnsi="Times New Roman"/>
          <w:sz w:val="18"/>
          <w:lang w:val="fr-FR"/>
        </w:rPr>
        <w:t>:</w:t>
      </w:r>
      <w:r w:rsidRPr="008C1914">
        <w:rPr>
          <w:rFonts w:ascii="Times New Roman" w:hAnsi="Times New Roman"/>
        </w:rPr>
        <w:t xml:space="preserve"> +91-</w:t>
      </w:r>
      <w:r w:rsidR="0016741F">
        <w:rPr>
          <w:rFonts w:ascii="Times New Roman" w:hAnsi="Times New Roman"/>
          <w:bCs/>
        </w:rPr>
        <w:t>9582700851</w:t>
      </w:r>
      <w:bookmarkStart w:id="0" w:name="_GoBack"/>
      <w:bookmarkEnd w:id="0"/>
      <w:r w:rsidRPr="008C1914">
        <w:rPr>
          <w:rFonts w:ascii="Times New Roman" w:hAnsi="Times New Roman"/>
          <w:b/>
        </w:rPr>
        <w:t>Email ID:</w:t>
      </w:r>
      <w:hyperlink r:id="rId8" w:history="1">
        <w:r w:rsidR="00BA568A" w:rsidRPr="004D2440">
          <w:rPr>
            <w:rStyle w:val="Hyperlink"/>
            <w:rFonts w:ascii="Times New Roman" w:hAnsi="Times New Roman"/>
          </w:rPr>
          <w:t>sumit_gahlaut@yahoo.com</w:t>
        </w:r>
      </w:hyperlink>
      <w:r w:rsidRPr="008F1364">
        <w:rPr>
          <w:rFonts w:ascii="Times New Roman" w:hAnsi="Times New Roman"/>
          <w:color w:val="0000FF"/>
        </w:rPr>
        <w:t>,</w:t>
      </w:r>
      <w:hyperlink r:id="rId9" w:history="1">
        <w:r w:rsidR="00E14E33" w:rsidRPr="00416878">
          <w:rPr>
            <w:rStyle w:val="Hyperlink"/>
            <w:rFonts w:ascii="Times New Roman" w:hAnsi="Times New Roman"/>
          </w:rPr>
          <w:t>sumit.gahlaut143@gmail.com</w:t>
        </w:r>
      </w:hyperlink>
    </w:p>
    <w:p w:rsidR="002058F8" w:rsidRPr="008020D1" w:rsidRDefault="002058F8" w:rsidP="00A873EE">
      <w:pPr>
        <w:rPr>
          <w:rFonts w:ascii="Times New Roman" w:hAnsi="Times New Roman"/>
          <w:b/>
          <w:bCs/>
          <w:sz w:val="16"/>
          <w:szCs w:val="16"/>
        </w:rPr>
      </w:pPr>
    </w:p>
    <w:p w:rsidR="00A873EE" w:rsidRPr="008C1914" w:rsidRDefault="00A873EE" w:rsidP="00A873EE">
      <w:pPr>
        <w:rPr>
          <w:rFonts w:ascii="Times New Roman" w:hAnsi="Times New Roman"/>
          <w:szCs w:val="24"/>
        </w:rPr>
      </w:pPr>
      <w:r w:rsidRPr="008C1914">
        <w:rPr>
          <w:rFonts w:ascii="Times New Roman" w:hAnsi="Times New Roman"/>
          <w:b/>
          <w:bCs/>
          <w:sz w:val="24"/>
          <w:szCs w:val="24"/>
        </w:rPr>
        <w:t>Objective</w:t>
      </w:r>
      <w:r w:rsidRPr="008C1914">
        <w:rPr>
          <w:rFonts w:ascii="Times New Roman" w:hAnsi="Times New Roman"/>
          <w:b/>
          <w:bCs/>
          <w:color w:val="003366"/>
          <w:sz w:val="24"/>
          <w:szCs w:val="24"/>
        </w:rPr>
        <w:t>:           </w:t>
      </w:r>
    </w:p>
    <w:p w:rsidR="00F31151" w:rsidRPr="008C1914" w:rsidRDefault="00B278BC" w:rsidP="00A873EE">
      <w:pPr>
        <w:rPr>
          <w:rFonts w:ascii="Times New Roman" w:hAnsi="Times New Roman"/>
        </w:rPr>
      </w:pPr>
      <w:r w:rsidRPr="00B278BC">
        <w:rPr>
          <w:rFonts w:ascii="Times New Roman" w:hAnsi="Times New Roman"/>
          <w:noProof/>
          <w:lang w:val="en-SG" w:eastAsia="en-SG"/>
        </w:rPr>
        <w:pict>
          <v:shapetype id="_x0000_t32" coordsize="21600,21600" o:spt="32" o:oned="t" path="m,l21600,21600e" filled="f">
            <v:path arrowok="t" fillok="f" o:connecttype="none"/>
            <o:lock v:ext="edit" shapetype="t"/>
          </v:shapetype>
          <v:shape id="_x0000_s1048" type="#_x0000_t32" style="position:absolute;margin-left:.25pt;margin-top:1.35pt;width:481.5pt;height:.05pt;z-index:251658752" o:connectortype="straight" strokeweight="1pt"/>
        </w:pict>
      </w:r>
    </w:p>
    <w:p w:rsidR="0049012F" w:rsidRPr="00D57F6A" w:rsidRDefault="00A873EE" w:rsidP="0080527E">
      <w:pPr>
        <w:spacing w:line="276" w:lineRule="auto"/>
        <w:rPr>
          <w:rFonts w:ascii="Times New Roman" w:hAnsi="Times New Roman"/>
          <w:b/>
          <w:color w:val="000000"/>
        </w:rPr>
      </w:pPr>
      <w:r w:rsidRPr="00D57F6A">
        <w:rPr>
          <w:rFonts w:ascii="Times New Roman" w:hAnsi="Times New Roman"/>
        </w:rPr>
        <w:t>Want to  be a part of a winning team, working in an atmosphere where new concepts are planned, new ideas are put to work and ambitions are given space to rise</w:t>
      </w:r>
      <w:r w:rsidRPr="00D57F6A">
        <w:rPr>
          <w:rFonts w:ascii="Times New Roman" w:hAnsi="Times New Roman"/>
          <w:b/>
          <w:color w:val="000000"/>
        </w:rPr>
        <w:t xml:space="preserve">. </w:t>
      </w:r>
    </w:p>
    <w:p w:rsidR="00A873EE" w:rsidRPr="00D57F6A" w:rsidRDefault="00A873EE" w:rsidP="0080527E">
      <w:pPr>
        <w:numPr>
          <w:ilvl w:val="0"/>
          <w:numId w:val="38"/>
        </w:numPr>
        <w:autoSpaceDE w:val="0"/>
        <w:autoSpaceDN w:val="0"/>
        <w:spacing w:line="276" w:lineRule="auto"/>
        <w:jc w:val="both"/>
        <w:rPr>
          <w:rFonts w:ascii="Times New Roman" w:hAnsi="Times New Roman"/>
          <w:lang w:val="en-GB"/>
        </w:rPr>
      </w:pPr>
      <w:r w:rsidRPr="00D57F6A">
        <w:rPr>
          <w:rFonts w:ascii="Times New Roman" w:hAnsi="Times New Roman"/>
          <w:lang w:val="en-GB"/>
        </w:rPr>
        <w:t>Fast learner,</w:t>
      </w:r>
      <w:r w:rsidRPr="00D57F6A">
        <w:rPr>
          <w:rFonts w:ascii="Times New Roman" w:hAnsi="Times New Roman"/>
        </w:rPr>
        <w:t xml:space="preserve"> can work efficiently in deadline driven environment.</w:t>
      </w:r>
    </w:p>
    <w:p w:rsidR="00A873EE" w:rsidRPr="00D57F6A" w:rsidRDefault="00A873EE" w:rsidP="0080527E">
      <w:pPr>
        <w:numPr>
          <w:ilvl w:val="0"/>
          <w:numId w:val="38"/>
        </w:numPr>
        <w:autoSpaceDE w:val="0"/>
        <w:autoSpaceDN w:val="0"/>
        <w:spacing w:line="276" w:lineRule="auto"/>
        <w:jc w:val="both"/>
        <w:rPr>
          <w:rFonts w:ascii="Times New Roman" w:hAnsi="Times New Roman"/>
        </w:rPr>
      </w:pPr>
      <w:r w:rsidRPr="00D57F6A">
        <w:rPr>
          <w:rFonts w:ascii="Times New Roman" w:hAnsi="Times New Roman"/>
          <w:lang w:val="en-GB"/>
        </w:rPr>
        <w:t>Strong analytical, trouble-shooting, and problem-solving skills.</w:t>
      </w:r>
    </w:p>
    <w:p w:rsidR="00360F7F" w:rsidRPr="008C1914" w:rsidRDefault="00360F7F" w:rsidP="001D29AA">
      <w:pPr>
        <w:autoSpaceDE w:val="0"/>
        <w:autoSpaceDN w:val="0"/>
        <w:jc w:val="both"/>
        <w:rPr>
          <w:rFonts w:ascii="Times New Roman" w:hAnsi="Times New Roman"/>
          <w:lang w:val="en-GB"/>
        </w:rPr>
      </w:pPr>
    </w:p>
    <w:p w:rsidR="0080527E" w:rsidRPr="008C1914" w:rsidRDefault="0080527E" w:rsidP="001D29AA">
      <w:pPr>
        <w:autoSpaceDE w:val="0"/>
        <w:autoSpaceDN w:val="0"/>
        <w:jc w:val="both"/>
        <w:rPr>
          <w:rFonts w:ascii="Times New Roman" w:hAnsi="Times New Roman"/>
          <w:lang w:val="en-GB"/>
        </w:rPr>
      </w:pPr>
    </w:p>
    <w:p w:rsidR="001D29AA" w:rsidRPr="008C1914" w:rsidRDefault="001D29AA" w:rsidP="001D29AA">
      <w:pPr>
        <w:autoSpaceDE w:val="0"/>
        <w:autoSpaceDN w:val="0"/>
        <w:jc w:val="both"/>
        <w:rPr>
          <w:rFonts w:ascii="Times New Roman" w:hAnsi="Times New Roman"/>
          <w:b/>
          <w:sz w:val="24"/>
          <w:szCs w:val="24"/>
        </w:rPr>
      </w:pPr>
      <w:r w:rsidRPr="008C1914">
        <w:rPr>
          <w:rFonts w:ascii="Times New Roman" w:hAnsi="Times New Roman"/>
          <w:b/>
          <w:sz w:val="24"/>
          <w:szCs w:val="24"/>
          <w:lang w:val="en-GB"/>
        </w:rPr>
        <w:t>Summary:</w:t>
      </w:r>
    </w:p>
    <w:p w:rsidR="000F7EF3" w:rsidRPr="008C1914" w:rsidRDefault="00B278BC" w:rsidP="000F7EF3">
      <w:pPr>
        <w:autoSpaceDE w:val="0"/>
        <w:autoSpaceDN w:val="0"/>
        <w:jc w:val="both"/>
        <w:rPr>
          <w:rFonts w:ascii="Times New Roman" w:hAnsi="Times New Roman"/>
          <w:lang w:val="en-GB"/>
        </w:rPr>
      </w:pPr>
      <w:r w:rsidRPr="00B278BC">
        <w:rPr>
          <w:rFonts w:ascii="Times New Roman" w:hAnsi="Times New Roman"/>
          <w:noProof/>
          <w:lang w:val="en-SG" w:eastAsia="en-SG"/>
        </w:rPr>
        <w:pict>
          <v:shape id="_x0000_s1047" type="#_x0000_t32" style="position:absolute;left:0;text-align:left;margin-left:.25pt;margin-top:2.25pt;width:481.5pt;height:.05pt;z-index:251657728" o:connectortype="straight" strokeweight="1pt"/>
        </w:pict>
      </w:r>
    </w:p>
    <w:p w:rsidR="006D4864" w:rsidRPr="000C4359" w:rsidRDefault="00E44305" w:rsidP="0080527E">
      <w:pPr>
        <w:pStyle w:val="ListParagraph"/>
        <w:numPr>
          <w:ilvl w:val="0"/>
          <w:numId w:val="37"/>
        </w:numPr>
        <w:spacing w:after="0"/>
        <w:rPr>
          <w:rFonts w:ascii="Times New Roman" w:eastAsia="Times New Roman" w:hAnsi="Times New Roman"/>
          <w:sz w:val="20"/>
          <w:szCs w:val="20"/>
        </w:rPr>
      </w:pPr>
      <w:r>
        <w:rPr>
          <w:rFonts w:ascii="Times New Roman" w:eastAsia="Times New Roman" w:hAnsi="Times New Roman"/>
          <w:b/>
          <w:sz w:val="20"/>
          <w:szCs w:val="20"/>
        </w:rPr>
        <w:t>More than</w:t>
      </w:r>
      <w:r w:rsidR="003A694B">
        <w:rPr>
          <w:rFonts w:ascii="Times New Roman" w:eastAsia="Times New Roman" w:hAnsi="Times New Roman"/>
          <w:b/>
          <w:sz w:val="20"/>
          <w:szCs w:val="20"/>
        </w:rPr>
        <w:t xml:space="preserve"> </w:t>
      </w:r>
      <w:r w:rsidR="00FD3DD0">
        <w:rPr>
          <w:rFonts w:ascii="Times New Roman" w:eastAsia="Times New Roman" w:hAnsi="Times New Roman"/>
          <w:b/>
          <w:sz w:val="20"/>
          <w:szCs w:val="20"/>
        </w:rPr>
        <w:t>3</w:t>
      </w:r>
      <w:r w:rsidR="003A694B">
        <w:rPr>
          <w:rFonts w:ascii="Times New Roman" w:eastAsia="Times New Roman" w:hAnsi="Times New Roman"/>
          <w:b/>
          <w:sz w:val="20"/>
          <w:szCs w:val="20"/>
        </w:rPr>
        <w:t>Year</w:t>
      </w:r>
      <w:r w:rsidR="006A687B" w:rsidRPr="00D57F6A">
        <w:rPr>
          <w:rFonts w:ascii="Times New Roman" w:eastAsia="Times New Roman" w:hAnsi="Times New Roman"/>
          <w:b/>
          <w:sz w:val="20"/>
          <w:szCs w:val="20"/>
        </w:rPr>
        <w:t>s</w:t>
      </w:r>
      <w:r w:rsidR="003A694B">
        <w:rPr>
          <w:rFonts w:ascii="Times New Roman" w:eastAsia="Times New Roman" w:hAnsi="Times New Roman"/>
          <w:b/>
          <w:sz w:val="20"/>
          <w:szCs w:val="20"/>
        </w:rPr>
        <w:t xml:space="preserve"> </w:t>
      </w:r>
      <w:r w:rsidR="006A687B">
        <w:rPr>
          <w:rFonts w:ascii="Times New Roman" w:eastAsia="Times New Roman" w:hAnsi="Times New Roman"/>
          <w:b/>
          <w:sz w:val="20"/>
          <w:szCs w:val="20"/>
        </w:rPr>
        <w:t xml:space="preserve">of </w:t>
      </w:r>
      <w:r w:rsidR="006A687B" w:rsidRPr="00D57F6A">
        <w:rPr>
          <w:rFonts w:ascii="Times New Roman" w:eastAsia="Times New Roman" w:hAnsi="Times New Roman"/>
          <w:sz w:val="20"/>
          <w:szCs w:val="20"/>
        </w:rPr>
        <w:t>experience</w:t>
      </w:r>
      <w:r w:rsidR="006D4864" w:rsidRPr="00D57F6A">
        <w:rPr>
          <w:rFonts w:ascii="Times New Roman" w:eastAsia="Times New Roman" w:hAnsi="Times New Roman"/>
          <w:sz w:val="20"/>
          <w:szCs w:val="20"/>
        </w:rPr>
        <w:t xml:space="preserve"> in </w:t>
      </w:r>
      <w:r w:rsidR="006A687B">
        <w:rPr>
          <w:rFonts w:ascii="Times New Roman" w:eastAsia="Times New Roman" w:hAnsi="Times New Roman"/>
          <w:b/>
          <w:sz w:val="20"/>
          <w:szCs w:val="20"/>
        </w:rPr>
        <w:t>Software</w:t>
      </w:r>
      <w:r w:rsidR="0016741F">
        <w:rPr>
          <w:rFonts w:ascii="Times New Roman" w:eastAsia="Times New Roman" w:hAnsi="Times New Roman"/>
          <w:b/>
          <w:sz w:val="20"/>
          <w:szCs w:val="20"/>
        </w:rPr>
        <w:t>/Application</w:t>
      </w:r>
      <w:r w:rsidR="006A687B">
        <w:rPr>
          <w:rFonts w:ascii="Times New Roman" w:eastAsia="Times New Roman" w:hAnsi="Times New Roman"/>
          <w:b/>
          <w:sz w:val="20"/>
          <w:szCs w:val="20"/>
        </w:rPr>
        <w:t xml:space="preserve"> D</w:t>
      </w:r>
      <w:r w:rsidR="006D4864" w:rsidRPr="00D57F6A">
        <w:rPr>
          <w:rFonts w:ascii="Times New Roman" w:eastAsia="Times New Roman" w:hAnsi="Times New Roman"/>
          <w:b/>
          <w:sz w:val="20"/>
          <w:szCs w:val="20"/>
        </w:rPr>
        <w:t>evelopment.</w:t>
      </w:r>
    </w:p>
    <w:p w:rsidR="000C4359" w:rsidRPr="000C4359" w:rsidRDefault="000C4359" w:rsidP="0080527E">
      <w:pPr>
        <w:pStyle w:val="ListParagraph"/>
        <w:numPr>
          <w:ilvl w:val="0"/>
          <w:numId w:val="37"/>
        </w:numPr>
        <w:spacing w:after="0"/>
        <w:rPr>
          <w:rFonts w:ascii="Times New Roman" w:eastAsia="Times New Roman" w:hAnsi="Times New Roman"/>
          <w:sz w:val="20"/>
          <w:szCs w:val="20"/>
        </w:rPr>
      </w:pPr>
      <w:r>
        <w:rPr>
          <w:rFonts w:ascii="Times New Roman" w:hAnsi="Times New Roman"/>
          <w:sz w:val="20"/>
          <w:szCs w:val="20"/>
        </w:rPr>
        <w:t xml:space="preserve">Currently </w:t>
      </w:r>
      <w:r w:rsidRPr="000C4359">
        <w:rPr>
          <w:rFonts w:ascii="Times New Roman" w:hAnsi="Times New Roman"/>
          <w:sz w:val="20"/>
          <w:szCs w:val="20"/>
        </w:rPr>
        <w:t xml:space="preserve">Working with </w:t>
      </w:r>
      <w:r>
        <w:rPr>
          <w:rFonts w:ascii="Times New Roman" w:hAnsi="Times New Roman"/>
          <w:b/>
          <w:sz w:val="20"/>
          <w:szCs w:val="20"/>
        </w:rPr>
        <w:t>Minerva Technologies</w:t>
      </w:r>
      <w:r w:rsidRPr="000C4359">
        <w:rPr>
          <w:rFonts w:ascii="Times New Roman" w:hAnsi="Times New Roman"/>
          <w:b/>
          <w:sz w:val="20"/>
          <w:szCs w:val="20"/>
        </w:rPr>
        <w:t xml:space="preserve"> Pvt</w:t>
      </w:r>
      <w:r>
        <w:rPr>
          <w:rFonts w:ascii="Times New Roman" w:hAnsi="Times New Roman"/>
          <w:b/>
          <w:sz w:val="20"/>
          <w:szCs w:val="20"/>
        </w:rPr>
        <w:t>.</w:t>
      </w:r>
      <w:r w:rsidRPr="000C4359">
        <w:rPr>
          <w:rFonts w:ascii="Times New Roman" w:hAnsi="Times New Roman"/>
          <w:b/>
          <w:sz w:val="20"/>
          <w:szCs w:val="20"/>
        </w:rPr>
        <w:t xml:space="preserve"> </w:t>
      </w:r>
      <w:r w:rsidR="00F123CA" w:rsidRPr="000C4359">
        <w:rPr>
          <w:rFonts w:ascii="Times New Roman" w:hAnsi="Times New Roman"/>
          <w:b/>
          <w:sz w:val="20"/>
          <w:szCs w:val="20"/>
        </w:rPr>
        <w:t>Ltd., Faridabad</w:t>
      </w:r>
      <w:r w:rsidRPr="000C4359">
        <w:rPr>
          <w:rFonts w:ascii="Times New Roman" w:hAnsi="Times New Roman"/>
          <w:sz w:val="20"/>
          <w:szCs w:val="20"/>
        </w:rPr>
        <w:t xml:space="preserve"> as a </w:t>
      </w:r>
      <w:r w:rsidRPr="000C4359">
        <w:rPr>
          <w:rFonts w:ascii="Times New Roman" w:hAnsi="Times New Roman"/>
          <w:b/>
          <w:sz w:val="20"/>
          <w:szCs w:val="20"/>
        </w:rPr>
        <w:t>Software Developer</w:t>
      </w:r>
      <w:r w:rsidRPr="000C4359">
        <w:rPr>
          <w:rFonts w:ascii="Times New Roman" w:hAnsi="Times New Roman"/>
          <w:sz w:val="20"/>
          <w:szCs w:val="20"/>
        </w:rPr>
        <w:t xml:space="preserve"> from </w:t>
      </w:r>
      <w:r w:rsidRPr="000C4359">
        <w:rPr>
          <w:rFonts w:ascii="Times New Roman" w:hAnsi="Times New Roman"/>
          <w:b/>
          <w:sz w:val="20"/>
          <w:szCs w:val="20"/>
        </w:rPr>
        <w:t>Oct 201</w:t>
      </w:r>
      <w:r w:rsidR="00C80809">
        <w:rPr>
          <w:rFonts w:ascii="Times New Roman" w:hAnsi="Times New Roman"/>
          <w:b/>
          <w:sz w:val="20"/>
          <w:szCs w:val="20"/>
        </w:rPr>
        <w:t>2</w:t>
      </w:r>
      <w:r w:rsidRPr="000C4359">
        <w:rPr>
          <w:rFonts w:ascii="Times New Roman" w:hAnsi="Times New Roman"/>
          <w:b/>
          <w:sz w:val="20"/>
          <w:szCs w:val="20"/>
        </w:rPr>
        <w:t xml:space="preserve"> to </w:t>
      </w:r>
      <w:r w:rsidR="0031317F">
        <w:rPr>
          <w:rFonts w:ascii="Times New Roman" w:hAnsi="Times New Roman"/>
          <w:b/>
          <w:sz w:val="20"/>
          <w:szCs w:val="20"/>
        </w:rPr>
        <w:t>Till Date</w:t>
      </w:r>
      <w:r w:rsidRPr="000C4359">
        <w:rPr>
          <w:rFonts w:ascii="Times New Roman" w:hAnsi="Times New Roman"/>
          <w:b/>
          <w:sz w:val="20"/>
          <w:szCs w:val="20"/>
        </w:rPr>
        <w:t>.</w:t>
      </w:r>
    </w:p>
    <w:p w:rsidR="001C7736" w:rsidRPr="00D57F6A" w:rsidRDefault="001C7736" w:rsidP="0080527E">
      <w:pPr>
        <w:pStyle w:val="ListParagraph"/>
        <w:numPr>
          <w:ilvl w:val="0"/>
          <w:numId w:val="37"/>
        </w:numPr>
        <w:spacing w:after="0"/>
        <w:rPr>
          <w:rFonts w:ascii="Times New Roman" w:hAnsi="Times New Roman"/>
          <w:b/>
          <w:sz w:val="20"/>
          <w:szCs w:val="20"/>
        </w:rPr>
      </w:pPr>
      <w:r w:rsidRPr="00D57F6A">
        <w:rPr>
          <w:rFonts w:ascii="Times New Roman" w:hAnsi="Times New Roman"/>
          <w:sz w:val="20"/>
          <w:szCs w:val="20"/>
        </w:rPr>
        <w:t xml:space="preserve">Working with </w:t>
      </w:r>
      <w:r w:rsidR="00CA7AB1">
        <w:rPr>
          <w:rFonts w:ascii="Times New Roman" w:hAnsi="Times New Roman"/>
          <w:b/>
          <w:sz w:val="20"/>
          <w:szCs w:val="20"/>
        </w:rPr>
        <w:t>Sterco</w:t>
      </w:r>
      <w:r w:rsidR="00F123CA">
        <w:rPr>
          <w:rFonts w:ascii="Times New Roman" w:hAnsi="Times New Roman"/>
          <w:b/>
          <w:sz w:val="20"/>
          <w:szCs w:val="20"/>
        </w:rPr>
        <w:t xml:space="preserve"> </w:t>
      </w:r>
      <w:r w:rsidR="00CA7AB1">
        <w:rPr>
          <w:rFonts w:ascii="Times New Roman" w:hAnsi="Times New Roman"/>
          <w:b/>
          <w:sz w:val="20"/>
          <w:szCs w:val="20"/>
        </w:rPr>
        <w:t>Digitex</w:t>
      </w:r>
      <w:r w:rsidRPr="00D57F6A">
        <w:rPr>
          <w:rFonts w:ascii="Times New Roman" w:hAnsi="Times New Roman"/>
          <w:b/>
          <w:sz w:val="20"/>
          <w:szCs w:val="20"/>
        </w:rPr>
        <w:t xml:space="preserve"> Pvt</w:t>
      </w:r>
      <w:r w:rsidR="000C4359">
        <w:rPr>
          <w:rFonts w:ascii="Times New Roman" w:hAnsi="Times New Roman"/>
          <w:b/>
          <w:sz w:val="20"/>
          <w:szCs w:val="20"/>
        </w:rPr>
        <w:t>.</w:t>
      </w:r>
      <w:r w:rsidRPr="00D57F6A">
        <w:rPr>
          <w:rFonts w:ascii="Times New Roman" w:hAnsi="Times New Roman"/>
          <w:b/>
          <w:sz w:val="20"/>
          <w:szCs w:val="20"/>
        </w:rPr>
        <w:t xml:space="preserve"> Ltd. New Delhi</w:t>
      </w:r>
      <w:r w:rsidRPr="00D57F6A">
        <w:rPr>
          <w:rFonts w:ascii="Times New Roman" w:hAnsi="Times New Roman"/>
          <w:sz w:val="20"/>
          <w:szCs w:val="20"/>
        </w:rPr>
        <w:t xml:space="preserve"> as a </w:t>
      </w:r>
      <w:r w:rsidRPr="00D57F6A">
        <w:rPr>
          <w:rFonts w:ascii="Times New Roman" w:hAnsi="Times New Roman"/>
          <w:b/>
          <w:sz w:val="20"/>
          <w:szCs w:val="20"/>
        </w:rPr>
        <w:t>Software Developer</w:t>
      </w:r>
      <w:r w:rsidRPr="00D57F6A">
        <w:rPr>
          <w:rFonts w:ascii="Times New Roman" w:hAnsi="Times New Roman"/>
          <w:sz w:val="20"/>
          <w:szCs w:val="20"/>
        </w:rPr>
        <w:t xml:space="preserve"> from </w:t>
      </w:r>
      <w:r w:rsidR="00CA7AB1" w:rsidRPr="00CA7AB1">
        <w:rPr>
          <w:rFonts w:ascii="Times New Roman" w:hAnsi="Times New Roman"/>
          <w:b/>
          <w:sz w:val="20"/>
          <w:szCs w:val="20"/>
        </w:rPr>
        <w:t>Oct</w:t>
      </w:r>
      <w:r w:rsidRPr="00D57F6A">
        <w:rPr>
          <w:rFonts w:ascii="Times New Roman" w:hAnsi="Times New Roman"/>
          <w:b/>
          <w:sz w:val="20"/>
          <w:szCs w:val="20"/>
        </w:rPr>
        <w:t xml:space="preserve"> 2011 to </w:t>
      </w:r>
      <w:r w:rsidR="000C4359">
        <w:rPr>
          <w:rFonts w:ascii="Times New Roman" w:hAnsi="Times New Roman"/>
          <w:b/>
          <w:sz w:val="20"/>
          <w:szCs w:val="20"/>
        </w:rPr>
        <w:t>Oct 2012</w:t>
      </w:r>
      <w:r w:rsidRPr="00D57F6A">
        <w:rPr>
          <w:rFonts w:ascii="Times New Roman" w:hAnsi="Times New Roman"/>
          <w:b/>
          <w:sz w:val="20"/>
          <w:szCs w:val="20"/>
        </w:rPr>
        <w:t>.</w:t>
      </w:r>
    </w:p>
    <w:p w:rsidR="001C7736" w:rsidRPr="00D57F6A" w:rsidRDefault="001C7736" w:rsidP="0080527E">
      <w:pPr>
        <w:pStyle w:val="ListParagraph"/>
        <w:numPr>
          <w:ilvl w:val="0"/>
          <w:numId w:val="37"/>
        </w:numPr>
        <w:spacing w:after="0"/>
        <w:rPr>
          <w:rFonts w:ascii="Times New Roman" w:hAnsi="Times New Roman"/>
          <w:sz w:val="20"/>
          <w:szCs w:val="20"/>
        </w:rPr>
      </w:pPr>
      <w:r w:rsidRPr="00D57F6A">
        <w:rPr>
          <w:rFonts w:ascii="Times New Roman" w:hAnsi="Times New Roman"/>
          <w:sz w:val="20"/>
          <w:szCs w:val="20"/>
        </w:rPr>
        <w:t xml:space="preserve">Working with </w:t>
      </w:r>
      <w:r w:rsidRPr="00D57F6A">
        <w:rPr>
          <w:rFonts w:ascii="Times New Roman" w:hAnsi="Times New Roman"/>
          <w:b/>
          <w:sz w:val="20"/>
          <w:szCs w:val="20"/>
        </w:rPr>
        <w:t>Dreamer Web Pvt</w:t>
      </w:r>
      <w:r w:rsidR="000C4359">
        <w:rPr>
          <w:rFonts w:ascii="Times New Roman" w:hAnsi="Times New Roman"/>
          <w:b/>
          <w:sz w:val="20"/>
          <w:szCs w:val="20"/>
        </w:rPr>
        <w:t>.</w:t>
      </w:r>
      <w:r w:rsidRPr="00D57F6A">
        <w:rPr>
          <w:rFonts w:ascii="Times New Roman" w:hAnsi="Times New Roman"/>
          <w:b/>
          <w:sz w:val="20"/>
          <w:szCs w:val="20"/>
        </w:rPr>
        <w:t xml:space="preserve"> Ltd. , New Delhi</w:t>
      </w:r>
      <w:r w:rsidRPr="00D57F6A">
        <w:rPr>
          <w:rFonts w:ascii="Times New Roman" w:hAnsi="Times New Roman"/>
          <w:sz w:val="20"/>
          <w:szCs w:val="20"/>
        </w:rPr>
        <w:t xml:space="preserve"> as </w:t>
      </w:r>
      <w:r w:rsidRPr="00D57F6A">
        <w:rPr>
          <w:rFonts w:ascii="Times New Roman" w:hAnsi="Times New Roman"/>
          <w:b/>
          <w:sz w:val="20"/>
          <w:szCs w:val="20"/>
        </w:rPr>
        <w:t>Asp.Net Programmer</w:t>
      </w:r>
      <w:r w:rsidRPr="00D57F6A">
        <w:rPr>
          <w:rFonts w:ascii="Times New Roman" w:hAnsi="Times New Roman"/>
          <w:sz w:val="20"/>
          <w:szCs w:val="20"/>
        </w:rPr>
        <w:t xml:space="preserve"> From </w:t>
      </w:r>
      <w:r w:rsidR="00C80809">
        <w:rPr>
          <w:rFonts w:ascii="Times New Roman" w:hAnsi="Times New Roman"/>
          <w:b/>
          <w:sz w:val="20"/>
          <w:szCs w:val="20"/>
        </w:rPr>
        <w:t>Sep</w:t>
      </w:r>
      <w:r w:rsidR="00CA7AB1">
        <w:rPr>
          <w:rFonts w:ascii="Times New Roman" w:hAnsi="Times New Roman"/>
          <w:b/>
          <w:sz w:val="20"/>
          <w:szCs w:val="20"/>
        </w:rPr>
        <w:t xml:space="preserve"> 2010 to Oct</w:t>
      </w:r>
      <w:r w:rsidRPr="00D57F6A">
        <w:rPr>
          <w:rFonts w:ascii="Times New Roman" w:hAnsi="Times New Roman"/>
          <w:b/>
          <w:sz w:val="20"/>
          <w:szCs w:val="20"/>
        </w:rPr>
        <w:t xml:space="preserve"> 2011</w:t>
      </w:r>
    </w:p>
    <w:p w:rsidR="006D4864" w:rsidRPr="00D57F6A" w:rsidRDefault="00992433" w:rsidP="0080527E">
      <w:pPr>
        <w:pStyle w:val="ListParagraph"/>
        <w:numPr>
          <w:ilvl w:val="0"/>
          <w:numId w:val="37"/>
        </w:numPr>
        <w:spacing w:after="0"/>
        <w:rPr>
          <w:rFonts w:ascii="Times New Roman" w:hAnsi="Times New Roman"/>
          <w:sz w:val="20"/>
          <w:szCs w:val="20"/>
        </w:rPr>
      </w:pPr>
      <w:r>
        <w:rPr>
          <w:rFonts w:ascii="Times New Roman" w:hAnsi="Times New Roman"/>
          <w:sz w:val="20"/>
          <w:szCs w:val="20"/>
        </w:rPr>
        <w:t xml:space="preserve">Experience in Design </w:t>
      </w:r>
      <w:r w:rsidR="006D4864" w:rsidRPr="00D57F6A">
        <w:rPr>
          <w:rFonts w:ascii="Times New Roman" w:hAnsi="Times New Roman"/>
          <w:sz w:val="20"/>
          <w:szCs w:val="20"/>
        </w:rPr>
        <w:t xml:space="preserve">/Development of </w:t>
      </w:r>
      <w:r w:rsidR="006D4864" w:rsidRPr="00D57F6A">
        <w:rPr>
          <w:rFonts w:ascii="Times New Roman" w:hAnsi="Times New Roman"/>
          <w:b/>
          <w:sz w:val="20"/>
          <w:szCs w:val="20"/>
        </w:rPr>
        <w:t>Client-Server</w:t>
      </w:r>
      <w:r w:rsidR="006D4864" w:rsidRPr="00D57F6A">
        <w:rPr>
          <w:rFonts w:ascii="Times New Roman" w:hAnsi="Times New Roman"/>
          <w:sz w:val="20"/>
          <w:szCs w:val="20"/>
        </w:rPr>
        <w:t xml:space="preserve">, </w:t>
      </w:r>
      <w:r w:rsidR="006D4864" w:rsidRPr="00D57F6A">
        <w:rPr>
          <w:rFonts w:ascii="Times New Roman" w:hAnsi="Times New Roman"/>
          <w:b/>
          <w:sz w:val="20"/>
          <w:szCs w:val="20"/>
        </w:rPr>
        <w:t xml:space="preserve">3 and N </w:t>
      </w:r>
      <w:r w:rsidR="00F123CA">
        <w:rPr>
          <w:rFonts w:ascii="Times New Roman" w:hAnsi="Times New Roman"/>
          <w:b/>
          <w:sz w:val="20"/>
          <w:szCs w:val="20"/>
        </w:rPr>
        <w:t>layer</w:t>
      </w:r>
      <w:r w:rsidR="006D4864" w:rsidRPr="00D57F6A">
        <w:rPr>
          <w:rFonts w:ascii="Times New Roman" w:hAnsi="Times New Roman"/>
          <w:b/>
          <w:sz w:val="20"/>
          <w:szCs w:val="20"/>
        </w:rPr>
        <w:t xml:space="preserve"> Architecture</w:t>
      </w:r>
      <w:r w:rsidR="006D4864" w:rsidRPr="00D57F6A">
        <w:rPr>
          <w:rFonts w:ascii="Times New Roman" w:hAnsi="Times New Roman"/>
          <w:sz w:val="20"/>
          <w:szCs w:val="20"/>
        </w:rPr>
        <w:t xml:space="preserve"> and </w:t>
      </w:r>
      <w:r w:rsidR="006D4864" w:rsidRPr="00D57F6A">
        <w:rPr>
          <w:rFonts w:ascii="Times New Roman" w:hAnsi="Times New Roman"/>
          <w:b/>
          <w:sz w:val="20"/>
          <w:szCs w:val="20"/>
        </w:rPr>
        <w:t>Web based applications</w:t>
      </w:r>
      <w:r>
        <w:rPr>
          <w:rFonts w:ascii="Times New Roman" w:hAnsi="Times New Roman"/>
          <w:b/>
          <w:sz w:val="20"/>
          <w:szCs w:val="20"/>
        </w:rPr>
        <w:t xml:space="preserve"> in </w:t>
      </w:r>
      <w:r w:rsidRPr="00992433">
        <w:rPr>
          <w:rFonts w:ascii="Times New Roman" w:hAnsi="Times New Roman"/>
          <w:b/>
          <w:iCs/>
          <w:color w:val="000000"/>
        </w:rPr>
        <w:t>ERP Project</w:t>
      </w:r>
      <w:r>
        <w:rPr>
          <w:rFonts w:ascii="Times New Roman" w:hAnsi="Times New Roman"/>
          <w:b/>
          <w:sz w:val="20"/>
          <w:szCs w:val="20"/>
        </w:rPr>
        <w:t>.</w:t>
      </w:r>
    </w:p>
    <w:p w:rsidR="006D4864" w:rsidRPr="00D57F6A" w:rsidRDefault="006D4864" w:rsidP="0080527E">
      <w:pPr>
        <w:pStyle w:val="ListParagraph"/>
        <w:numPr>
          <w:ilvl w:val="0"/>
          <w:numId w:val="37"/>
        </w:numPr>
        <w:spacing w:after="0"/>
        <w:rPr>
          <w:rFonts w:ascii="Times New Roman" w:hAnsi="Times New Roman"/>
          <w:b/>
          <w:sz w:val="20"/>
          <w:szCs w:val="20"/>
        </w:rPr>
      </w:pPr>
      <w:r w:rsidRPr="00D57F6A">
        <w:rPr>
          <w:rFonts w:ascii="Times New Roman" w:hAnsi="Times New Roman"/>
          <w:sz w:val="20"/>
          <w:szCs w:val="20"/>
        </w:rPr>
        <w:t>Experience working on projects using latest Microsoft technologies such as</w:t>
      </w:r>
      <w:r w:rsidRPr="00D57F6A">
        <w:rPr>
          <w:rFonts w:ascii="Times New Roman" w:hAnsi="Times New Roman"/>
          <w:b/>
          <w:sz w:val="20"/>
          <w:szCs w:val="20"/>
        </w:rPr>
        <w:t xml:space="preserve"> C#. NET,</w:t>
      </w:r>
      <w:r w:rsidRPr="00D57F6A">
        <w:rPr>
          <w:rFonts w:ascii="Times New Roman" w:hAnsi="Times New Roman"/>
          <w:b/>
          <w:bCs/>
          <w:sz w:val="20"/>
          <w:szCs w:val="20"/>
        </w:rPr>
        <w:t xml:space="preserve"> Visual Studio. NET</w:t>
      </w:r>
      <w:r w:rsidRPr="00D57F6A">
        <w:rPr>
          <w:rFonts w:ascii="Times New Roman" w:hAnsi="Times New Roman"/>
          <w:b/>
          <w:sz w:val="20"/>
          <w:szCs w:val="20"/>
        </w:rPr>
        <w:t>, ASP.NET</w:t>
      </w:r>
      <w:r w:rsidR="007508CA">
        <w:rPr>
          <w:rFonts w:ascii="Times New Roman" w:hAnsi="Times New Roman"/>
          <w:b/>
          <w:sz w:val="20"/>
          <w:szCs w:val="20"/>
        </w:rPr>
        <w:t>(vb</w:t>
      </w:r>
      <w:r w:rsidR="00F30DFC">
        <w:rPr>
          <w:rFonts w:ascii="Times New Roman" w:hAnsi="Times New Roman"/>
          <w:b/>
          <w:sz w:val="20"/>
          <w:szCs w:val="20"/>
        </w:rPr>
        <w:t>&amp; c#</w:t>
      </w:r>
      <w:r w:rsidR="007508CA">
        <w:rPr>
          <w:rFonts w:ascii="Times New Roman" w:hAnsi="Times New Roman"/>
          <w:b/>
          <w:sz w:val="20"/>
          <w:szCs w:val="20"/>
        </w:rPr>
        <w:t>)</w:t>
      </w:r>
      <w:r w:rsidRPr="00D57F6A">
        <w:rPr>
          <w:rFonts w:ascii="Times New Roman" w:hAnsi="Times New Roman"/>
          <w:b/>
          <w:sz w:val="20"/>
          <w:szCs w:val="20"/>
        </w:rPr>
        <w:t>, ADO .NET,</w:t>
      </w:r>
      <w:r w:rsidR="00F30DFC">
        <w:rPr>
          <w:rFonts w:ascii="Times New Roman" w:hAnsi="Times New Roman"/>
          <w:b/>
          <w:sz w:val="20"/>
          <w:szCs w:val="20"/>
        </w:rPr>
        <w:t xml:space="preserve"> Crystal Reports,</w:t>
      </w:r>
      <w:r w:rsidRPr="00D57F6A">
        <w:rPr>
          <w:rFonts w:ascii="Times New Roman" w:hAnsi="Times New Roman"/>
          <w:b/>
          <w:bCs/>
          <w:sz w:val="20"/>
          <w:szCs w:val="20"/>
        </w:rPr>
        <w:t xml:space="preserve"> CSS, </w:t>
      </w:r>
      <w:r w:rsidR="004164BC">
        <w:rPr>
          <w:rFonts w:ascii="Times New Roman" w:hAnsi="Times New Roman"/>
          <w:b/>
          <w:sz w:val="20"/>
          <w:szCs w:val="20"/>
        </w:rPr>
        <w:t>AJAX, XML,  Web S</w:t>
      </w:r>
      <w:r w:rsidRPr="00D57F6A">
        <w:rPr>
          <w:rFonts w:ascii="Times New Roman" w:hAnsi="Times New Roman"/>
          <w:b/>
          <w:sz w:val="20"/>
          <w:szCs w:val="20"/>
        </w:rPr>
        <w:t>ervices</w:t>
      </w:r>
    </w:p>
    <w:p w:rsidR="006D4864" w:rsidRPr="00D57F6A" w:rsidRDefault="006D4864" w:rsidP="0080527E">
      <w:pPr>
        <w:pStyle w:val="ListParagraph"/>
        <w:numPr>
          <w:ilvl w:val="0"/>
          <w:numId w:val="37"/>
        </w:numPr>
        <w:spacing w:after="0"/>
        <w:rPr>
          <w:rFonts w:ascii="Times New Roman" w:eastAsia="MS Mincho" w:hAnsi="Times New Roman"/>
          <w:spacing w:val="4"/>
          <w:sz w:val="20"/>
          <w:szCs w:val="20"/>
        </w:rPr>
      </w:pPr>
      <w:r w:rsidRPr="00D57F6A">
        <w:rPr>
          <w:rFonts w:ascii="Times New Roman" w:hAnsi="Times New Roman"/>
          <w:sz w:val="20"/>
          <w:szCs w:val="20"/>
        </w:rPr>
        <w:t xml:space="preserve">Strong database knowledge and </w:t>
      </w:r>
      <w:r w:rsidRPr="00D57F6A">
        <w:rPr>
          <w:rFonts w:ascii="Times New Roman" w:eastAsia="MS Mincho" w:hAnsi="Times New Roman"/>
          <w:spacing w:val="4"/>
          <w:sz w:val="20"/>
          <w:szCs w:val="20"/>
        </w:rPr>
        <w:t xml:space="preserve">experience in </w:t>
      </w:r>
      <w:r w:rsidRPr="00D57F6A">
        <w:rPr>
          <w:rFonts w:ascii="Times New Roman" w:hAnsi="Times New Roman"/>
          <w:b/>
          <w:spacing w:val="4"/>
          <w:sz w:val="20"/>
          <w:szCs w:val="20"/>
        </w:rPr>
        <w:t>RDBMS</w:t>
      </w:r>
      <w:r w:rsidRPr="00D57F6A">
        <w:rPr>
          <w:rFonts w:ascii="Times New Roman" w:hAnsi="Times New Roman"/>
          <w:spacing w:val="4"/>
          <w:sz w:val="20"/>
          <w:szCs w:val="20"/>
        </w:rPr>
        <w:t xml:space="preserve"> like </w:t>
      </w:r>
      <w:r w:rsidRPr="00D57F6A">
        <w:rPr>
          <w:rFonts w:ascii="Times New Roman" w:hAnsi="Times New Roman"/>
          <w:b/>
          <w:spacing w:val="4"/>
          <w:sz w:val="20"/>
          <w:szCs w:val="20"/>
        </w:rPr>
        <w:t>Microsoft SQL Server 2005</w:t>
      </w:r>
      <w:r w:rsidR="0016741F">
        <w:rPr>
          <w:rFonts w:ascii="Times New Roman" w:hAnsi="Times New Roman"/>
          <w:b/>
          <w:spacing w:val="4"/>
          <w:sz w:val="20"/>
          <w:szCs w:val="20"/>
        </w:rPr>
        <w:t>, 2008</w:t>
      </w:r>
      <w:r w:rsidR="0016741F">
        <w:rPr>
          <w:rFonts w:ascii="Times New Roman" w:hAnsi="Times New Roman"/>
          <w:spacing w:val="4"/>
          <w:sz w:val="20"/>
          <w:szCs w:val="20"/>
        </w:rPr>
        <w:t xml:space="preserve">and </w:t>
      </w:r>
      <w:r w:rsidR="0016741F" w:rsidRPr="0016741F">
        <w:rPr>
          <w:rFonts w:ascii="Times New Roman" w:hAnsi="Times New Roman"/>
          <w:b/>
          <w:spacing w:val="4"/>
          <w:sz w:val="20"/>
          <w:szCs w:val="20"/>
        </w:rPr>
        <w:t>Oracle</w:t>
      </w:r>
      <w:r w:rsidR="0016741F">
        <w:rPr>
          <w:rFonts w:ascii="Times New Roman" w:hAnsi="Times New Roman"/>
          <w:spacing w:val="4"/>
          <w:sz w:val="20"/>
          <w:szCs w:val="20"/>
        </w:rPr>
        <w:t>PL/</w:t>
      </w:r>
      <w:r w:rsidRPr="00D57F6A">
        <w:rPr>
          <w:rFonts w:ascii="Times New Roman" w:hAnsi="Times New Roman"/>
          <w:b/>
          <w:bCs/>
          <w:spacing w:val="4"/>
          <w:sz w:val="20"/>
          <w:szCs w:val="20"/>
        </w:rPr>
        <w:t>SQL Programming</w:t>
      </w:r>
      <w:r w:rsidRPr="00D57F6A">
        <w:rPr>
          <w:rFonts w:ascii="Times New Roman" w:hAnsi="Times New Roman"/>
          <w:spacing w:val="4"/>
          <w:sz w:val="20"/>
          <w:szCs w:val="20"/>
        </w:rPr>
        <w:t xml:space="preserve"> knowledge in creating and </w:t>
      </w:r>
      <w:r w:rsidRPr="00D57F6A">
        <w:rPr>
          <w:rFonts w:ascii="Times New Roman" w:hAnsi="Times New Roman"/>
          <w:bCs/>
          <w:spacing w:val="4"/>
          <w:sz w:val="20"/>
          <w:szCs w:val="20"/>
        </w:rPr>
        <w:t>maintaining SQL Databases</w:t>
      </w:r>
      <w:r w:rsidRPr="00D57F6A">
        <w:rPr>
          <w:rFonts w:ascii="Times New Roman" w:hAnsi="Times New Roman"/>
          <w:b/>
          <w:bCs/>
          <w:spacing w:val="4"/>
          <w:sz w:val="20"/>
          <w:szCs w:val="20"/>
        </w:rPr>
        <w:t>,  DB Tables,  Stored Procedures, Views, Functions,</w:t>
      </w:r>
      <w:r w:rsidR="002B2AB9">
        <w:rPr>
          <w:rFonts w:ascii="Times New Roman" w:hAnsi="Times New Roman"/>
          <w:b/>
          <w:bCs/>
          <w:spacing w:val="4"/>
          <w:sz w:val="20"/>
          <w:szCs w:val="20"/>
        </w:rPr>
        <w:t xml:space="preserve"> Cursor,</w:t>
      </w:r>
      <w:r w:rsidRPr="00D57F6A">
        <w:rPr>
          <w:rFonts w:ascii="Times New Roman" w:hAnsi="Times New Roman"/>
          <w:b/>
          <w:bCs/>
          <w:spacing w:val="4"/>
          <w:sz w:val="20"/>
          <w:szCs w:val="20"/>
        </w:rPr>
        <w:t xml:space="preserve"> Triggers</w:t>
      </w:r>
      <w:r w:rsidR="007508CA">
        <w:rPr>
          <w:rFonts w:ascii="Times New Roman" w:hAnsi="Times New Roman"/>
          <w:b/>
          <w:bCs/>
          <w:spacing w:val="4"/>
          <w:sz w:val="20"/>
          <w:szCs w:val="20"/>
        </w:rPr>
        <w:t>.</w:t>
      </w:r>
    </w:p>
    <w:p w:rsidR="005D16E7" w:rsidRPr="00F123CA" w:rsidRDefault="006D4864" w:rsidP="00F123CA">
      <w:pPr>
        <w:pStyle w:val="ListParagraph"/>
        <w:numPr>
          <w:ilvl w:val="0"/>
          <w:numId w:val="37"/>
        </w:numPr>
        <w:spacing w:after="0"/>
        <w:rPr>
          <w:rFonts w:ascii="Times New Roman" w:hAnsi="Times New Roman"/>
          <w:sz w:val="20"/>
          <w:szCs w:val="20"/>
        </w:rPr>
      </w:pPr>
      <w:r w:rsidRPr="00D57F6A">
        <w:rPr>
          <w:rFonts w:ascii="Times New Roman" w:hAnsi="Times New Roman"/>
          <w:sz w:val="20"/>
          <w:szCs w:val="20"/>
        </w:rPr>
        <w:t xml:space="preserve">Strong </w:t>
      </w:r>
      <w:r w:rsidRPr="00D57F6A">
        <w:rPr>
          <w:rFonts w:ascii="Times New Roman" w:hAnsi="Times New Roman"/>
          <w:b/>
          <w:sz w:val="20"/>
          <w:szCs w:val="20"/>
        </w:rPr>
        <w:t>Crystalreports</w:t>
      </w:r>
      <w:r w:rsidRPr="00D57F6A">
        <w:rPr>
          <w:rFonts w:ascii="Times New Roman" w:hAnsi="Times New Roman"/>
          <w:sz w:val="20"/>
          <w:szCs w:val="20"/>
        </w:rPr>
        <w:t xml:space="preserve"> experience in developing web/client server reports and integrating into ASP.Net</w:t>
      </w:r>
    </w:p>
    <w:p w:rsidR="003938ED" w:rsidRPr="008020D1" w:rsidRDefault="003938ED" w:rsidP="006D4864">
      <w:pPr>
        <w:autoSpaceDE w:val="0"/>
        <w:autoSpaceDN w:val="0"/>
        <w:jc w:val="both"/>
        <w:rPr>
          <w:rFonts w:ascii="Times New Roman" w:hAnsi="Times New Roman"/>
          <w:b/>
        </w:rPr>
      </w:pPr>
    </w:p>
    <w:p w:rsidR="001C7736" w:rsidRPr="008C1914" w:rsidRDefault="00136B7A" w:rsidP="006D4864">
      <w:pPr>
        <w:autoSpaceDE w:val="0"/>
        <w:autoSpaceDN w:val="0"/>
        <w:jc w:val="both"/>
        <w:rPr>
          <w:rFonts w:ascii="Times New Roman" w:hAnsi="Times New Roman"/>
          <w:b/>
          <w:sz w:val="24"/>
          <w:szCs w:val="24"/>
        </w:rPr>
      </w:pPr>
      <w:r w:rsidRPr="008C1914">
        <w:rPr>
          <w:rFonts w:ascii="Times New Roman" w:hAnsi="Times New Roman"/>
          <w:b/>
          <w:sz w:val="24"/>
          <w:szCs w:val="24"/>
        </w:rPr>
        <w:t>Technical Skills:</w:t>
      </w:r>
    </w:p>
    <w:p w:rsidR="00136B7A" w:rsidRPr="008C1914" w:rsidRDefault="00B278BC" w:rsidP="006D4864">
      <w:pPr>
        <w:autoSpaceDE w:val="0"/>
        <w:autoSpaceDN w:val="0"/>
        <w:jc w:val="both"/>
        <w:rPr>
          <w:rFonts w:ascii="Times New Roman" w:hAnsi="Times New Roman"/>
        </w:rPr>
      </w:pPr>
      <w:r>
        <w:rPr>
          <w:rFonts w:ascii="Times New Roman" w:hAnsi="Times New Roman"/>
          <w:noProof/>
        </w:rPr>
        <w:pict>
          <v:shape id="_x0000_s1051" type="#_x0000_t32" style="position:absolute;left:0;text-align:left;margin-left:1pt;margin-top:1.65pt;width:481.5pt;height:.05pt;z-index:251659776" o:connectortype="straight" strokeweight="1pt"/>
        </w:pict>
      </w:r>
    </w:p>
    <w:tbl>
      <w:tblPr>
        <w:tblW w:w="9596" w:type="dxa"/>
        <w:jc w:val="center"/>
        <w:tblLook w:val="0000"/>
      </w:tblPr>
      <w:tblGrid>
        <w:gridCol w:w="2940"/>
        <w:gridCol w:w="6656"/>
      </w:tblGrid>
      <w:tr w:rsidR="00DE2C9A" w:rsidRPr="008C1914" w:rsidTr="00CA7AB1">
        <w:trPr>
          <w:trHeight w:val="486"/>
          <w:jc w:val="center"/>
        </w:trPr>
        <w:tc>
          <w:tcPr>
            <w:tcW w:w="2940" w:type="dxa"/>
          </w:tcPr>
          <w:p w:rsidR="00DE2C9A" w:rsidRPr="008C1914" w:rsidRDefault="00DE2C9A" w:rsidP="001D18AD">
            <w:pPr>
              <w:rPr>
                <w:rFonts w:ascii="Times New Roman" w:hAnsi="Times New Roman"/>
              </w:rPr>
            </w:pPr>
            <w:r w:rsidRPr="008C1914">
              <w:rPr>
                <w:rFonts w:ascii="Times New Roman" w:hAnsi="Times New Roman"/>
                <w:b/>
              </w:rPr>
              <w:t>.Net Skills</w:t>
            </w:r>
          </w:p>
        </w:tc>
        <w:tc>
          <w:tcPr>
            <w:tcW w:w="6656" w:type="dxa"/>
          </w:tcPr>
          <w:p w:rsidR="00DE2C9A" w:rsidRPr="008C1914" w:rsidRDefault="00DE2C9A" w:rsidP="001D18AD">
            <w:pPr>
              <w:rPr>
                <w:rFonts w:ascii="Times New Roman" w:hAnsi="Times New Roman"/>
              </w:rPr>
            </w:pPr>
            <w:r w:rsidRPr="008C1914">
              <w:rPr>
                <w:rFonts w:ascii="Times New Roman" w:hAnsi="Times New Roman"/>
                <w:b/>
                <w:bCs/>
              </w:rPr>
              <w:t>.</w:t>
            </w:r>
            <w:r w:rsidRPr="008C1914">
              <w:rPr>
                <w:rFonts w:ascii="Times New Roman" w:hAnsi="Times New Roman"/>
                <w:bCs/>
              </w:rPr>
              <w:t>Net Framework 2.0/3.5</w:t>
            </w:r>
            <w:r w:rsidRPr="008C1914">
              <w:rPr>
                <w:rFonts w:ascii="Times New Roman" w:hAnsi="Times New Roman"/>
              </w:rPr>
              <w:t xml:space="preserve">, </w:t>
            </w:r>
            <w:r w:rsidRPr="008C1914">
              <w:rPr>
                <w:rFonts w:ascii="Times New Roman" w:hAnsi="Times New Roman"/>
                <w:bCs/>
              </w:rPr>
              <w:t>C#.Net</w:t>
            </w:r>
            <w:r w:rsidRPr="008C1914">
              <w:rPr>
                <w:rFonts w:ascii="Times New Roman" w:hAnsi="Times New Roman"/>
              </w:rPr>
              <w:t xml:space="preserve">, </w:t>
            </w:r>
            <w:r w:rsidRPr="008C1914">
              <w:rPr>
                <w:rFonts w:ascii="Times New Roman" w:hAnsi="Times New Roman"/>
                <w:bCs/>
              </w:rPr>
              <w:t>ASP.Net</w:t>
            </w:r>
            <w:r w:rsidR="007508CA">
              <w:rPr>
                <w:rFonts w:ascii="Times New Roman" w:hAnsi="Times New Roman"/>
                <w:bCs/>
              </w:rPr>
              <w:t>(vb</w:t>
            </w:r>
            <w:r w:rsidR="00F30DFC">
              <w:rPr>
                <w:rFonts w:ascii="Times New Roman" w:hAnsi="Times New Roman"/>
                <w:bCs/>
              </w:rPr>
              <w:t>&amp; c#</w:t>
            </w:r>
            <w:r w:rsidR="007508CA">
              <w:rPr>
                <w:rFonts w:ascii="Times New Roman" w:hAnsi="Times New Roman"/>
                <w:bCs/>
              </w:rPr>
              <w:t>)</w:t>
            </w:r>
            <w:r w:rsidRPr="008C1914">
              <w:rPr>
                <w:rFonts w:ascii="Times New Roman" w:hAnsi="Times New Roman"/>
              </w:rPr>
              <w:t xml:space="preserve">, </w:t>
            </w:r>
            <w:r w:rsidRPr="008C1914">
              <w:rPr>
                <w:rFonts w:ascii="Times New Roman" w:hAnsi="Times New Roman"/>
                <w:bCs/>
              </w:rPr>
              <w:t>ADO.Net, XML</w:t>
            </w:r>
            <w:r w:rsidR="00F123CA">
              <w:rPr>
                <w:rFonts w:ascii="Times New Roman" w:hAnsi="Times New Roman"/>
              </w:rPr>
              <w:t>, Crystal Reports, AJAX,</w:t>
            </w:r>
            <w:r w:rsidRPr="008C1914">
              <w:rPr>
                <w:rFonts w:ascii="Times New Roman" w:hAnsi="Times New Roman"/>
              </w:rPr>
              <w:t xml:space="preserve"> </w:t>
            </w:r>
            <w:r w:rsidRPr="00E22B90">
              <w:rPr>
                <w:rFonts w:ascii="Times New Roman" w:hAnsi="Times New Roman"/>
              </w:rPr>
              <w:t>Web Services</w:t>
            </w:r>
            <w:r w:rsidR="0069257C" w:rsidRPr="00E22B90">
              <w:rPr>
                <w:rFonts w:ascii="Times New Roman" w:hAnsi="Times New Roman"/>
              </w:rPr>
              <w:t>,</w:t>
            </w:r>
            <w:r w:rsidR="0069257C">
              <w:rPr>
                <w:rFonts w:ascii="Times New Roman" w:hAnsi="Times New Roman"/>
              </w:rPr>
              <w:t xml:space="preserve"> Windows Service</w:t>
            </w:r>
            <w:r w:rsidR="00F123CA">
              <w:rPr>
                <w:rFonts w:ascii="Times New Roman" w:hAnsi="Times New Roman"/>
              </w:rPr>
              <w:t>, JQuery</w:t>
            </w:r>
            <w:r w:rsidR="0069257C">
              <w:rPr>
                <w:rFonts w:ascii="Times New Roman" w:hAnsi="Times New Roman"/>
              </w:rPr>
              <w:t>,MVC</w:t>
            </w:r>
            <w:r w:rsidR="0061053F">
              <w:rPr>
                <w:rFonts w:ascii="Times New Roman" w:hAnsi="Times New Roman"/>
              </w:rPr>
              <w:t>3,WCF</w:t>
            </w:r>
          </w:p>
          <w:p w:rsidR="00DE2C9A" w:rsidRPr="008C1914" w:rsidRDefault="00DE2C9A" w:rsidP="001D18AD">
            <w:pPr>
              <w:rPr>
                <w:rFonts w:ascii="Times New Roman" w:hAnsi="Times New Roman"/>
              </w:rPr>
            </w:pPr>
          </w:p>
        </w:tc>
      </w:tr>
      <w:tr w:rsidR="00DE2C9A" w:rsidRPr="008C1914" w:rsidTr="00CA7AB1">
        <w:trPr>
          <w:trHeight w:val="332"/>
          <w:jc w:val="center"/>
        </w:trPr>
        <w:tc>
          <w:tcPr>
            <w:tcW w:w="2940" w:type="dxa"/>
          </w:tcPr>
          <w:p w:rsidR="00DE2C9A" w:rsidRPr="008C1914" w:rsidRDefault="00DE2C9A" w:rsidP="001D18AD">
            <w:pPr>
              <w:rPr>
                <w:rFonts w:ascii="Times New Roman" w:hAnsi="Times New Roman"/>
              </w:rPr>
            </w:pPr>
            <w:r w:rsidRPr="008C1914">
              <w:rPr>
                <w:rFonts w:ascii="Times New Roman" w:hAnsi="Times New Roman"/>
                <w:b/>
              </w:rPr>
              <w:t>Web Development Tools</w:t>
            </w:r>
          </w:p>
        </w:tc>
        <w:tc>
          <w:tcPr>
            <w:tcW w:w="6656" w:type="dxa"/>
          </w:tcPr>
          <w:p w:rsidR="00DE2C9A" w:rsidRPr="008C1914" w:rsidRDefault="00DE2C9A" w:rsidP="001D18AD">
            <w:pPr>
              <w:jc w:val="both"/>
              <w:rPr>
                <w:rFonts w:ascii="Times New Roman" w:hAnsi="Times New Roman"/>
              </w:rPr>
            </w:pPr>
            <w:r w:rsidRPr="008C1914">
              <w:rPr>
                <w:rFonts w:ascii="Times New Roman" w:hAnsi="Times New Roman"/>
                <w:bCs/>
              </w:rPr>
              <w:t>Visual Studio.NET</w:t>
            </w:r>
            <w:r w:rsidRPr="008C1914">
              <w:rPr>
                <w:rFonts w:ascii="Times New Roman" w:hAnsi="Times New Roman"/>
              </w:rPr>
              <w:t>, JavaScript, HTML, CSS, Web Services</w:t>
            </w:r>
          </w:p>
          <w:p w:rsidR="00DE2C9A" w:rsidRPr="008C1914" w:rsidRDefault="00DE2C9A" w:rsidP="001D18AD">
            <w:pPr>
              <w:jc w:val="both"/>
              <w:rPr>
                <w:rFonts w:ascii="Times New Roman" w:hAnsi="Times New Roman"/>
              </w:rPr>
            </w:pPr>
          </w:p>
        </w:tc>
      </w:tr>
      <w:tr w:rsidR="00DE2C9A" w:rsidRPr="008C1914" w:rsidTr="00CA7AB1">
        <w:trPr>
          <w:trHeight w:val="247"/>
          <w:jc w:val="center"/>
        </w:trPr>
        <w:tc>
          <w:tcPr>
            <w:tcW w:w="2940" w:type="dxa"/>
          </w:tcPr>
          <w:p w:rsidR="00DE2C9A" w:rsidRPr="008C1914" w:rsidRDefault="00DE2C9A" w:rsidP="001D18AD">
            <w:pPr>
              <w:rPr>
                <w:rFonts w:ascii="Times New Roman" w:hAnsi="Times New Roman"/>
              </w:rPr>
            </w:pPr>
            <w:r w:rsidRPr="008C1914">
              <w:rPr>
                <w:rFonts w:ascii="Times New Roman" w:hAnsi="Times New Roman"/>
                <w:b/>
              </w:rPr>
              <w:t>Development Tools</w:t>
            </w:r>
          </w:p>
        </w:tc>
        <w:tc>
          <w:tcPr>
            <w:tcW w:w="6656" w:type="dxa"/>
          </w:tcPr>
          <w:p w:rsidR="00DE2C9A" w:rsidRPr="008C1914" w:rsidRDefault="00DE2C9A" w:rsidP="00F123CA">
            <w:pPr>
              <w:rPr>
                <w:rFonts w:ascii="Times New Roman" w:hAnsi="Times New Roman"/>
              </w:rPr>
            </w:pPr>
            <w:r w:rsidRPr="008C1914">
              <w:rPr>
                <w:rFonts w:ascii="Times New Roman" w:hAnsi="Times New Roman"/>
              </w:rPr>
              <w:t xml:space="preserve">Visual Studio .Net, </w:t>
            </w:r>
            <w:r w:rsidRPr="008C1914">
              <w:rPr>
                <w:rFonts w:ascii="Times New Roman" w:hAnsi="Times New Roman"/>
                <w:bCs/>
              </w:rPr>
              <w:t>AJAX</w:t>
            </w:r>
            <w:r w:rsidR="00AE212D" w:rsidRPr="008C1914">
              <w:rPr>
                <w:rFonts w:ascii="Times New Roman" w:hAnsi="Times New Roman"/>
              </w:rPr>
              <w:t xml:space="preserve"> T</w:t>
            </w:r>
            <w:r w:rsidRPr="008C1914">
              <w:rPr>
                <w:rFonts w:ascii="Times New Roman" w:hAnsi="Times New Roman"/>
              </w:rPr>
              <w:t>oolkit</w:t>
            </w:r>
          </w:p>
        </w:tc>
      </w:tr>
      <w:tr w:rsidR="00DE2C9A" w:rsidRPr="008C1914" w:rsidTr="00CA7AB1">
        <w:trPr>
          <w:trHeight w:val="332"/>
          <w:jc w:val="center"/>
        </w:trPr>
        <w:tc>
          <w:tcPr>
            <w:tcW w:w="2940" w:type="dxa"/>
          </w:tcPr>
          <w:p w:rsidR="00DE2C9A" w:rsidRPr="008C1914" w:rsidRDefault="00DE2C9A" w:rsidP="001D18AD">
            <w:pPr>
              <w:rPr>
                <w:rFonts w:ascii="Times New Roman" w:hAnsi="Times New Roman"/>
              </w:rPr>
            </w:pPr>
            <w:r w:rsidRPr="008C1914">
              <w:rPr>
                <w:rFonts w:ascii="Times New Roman" w:hAnsi="Times New Roman"/>
                <w:b/>
              </w:rPr>
              <w:t>Database</w:t>
            </w:r>
          </w:p>
        </w:tc>
        <w:tc>
          <w:tcPr>
            <w:tcW w:w="6656" w:type="dxa"/>
          </w:tcPr>
          <w:p w:rsidR="00DE2C9A" w:rsidRDefault="00DE2C9A" w:rsidP="001D18AD">
            <w:pPr>
              <w:rPr>
                <w:rFonts w:ascii="Times New Roman" w:hAnsi="Times New Roman"/>
              </w:rPr>
            </w:pPr>
            <w:r w:rsidRPr="008C1914">
              <w:rPr>
                <w:rFonts w:ascii="Times New Roman" w:hAnsi="Times New Roman"/>
                <w:bCs/>
              </w:rPr>
              <w:t>SQL Server 200</w:t>
            </w:r>
            <w:r w:rsidR="00C80809">
              <w:rPr>
                <w:rFonts w:ascii="Times New Roman" w:hAnsi="Times New Roman"/>
                <w:bCs/>
              </w:rPr>
              <w:t>8</w:t>
            </w:r>
            <w:r w:rsidRPr="008C1914">
              <w:rPr>
                <w:rFonts w:ascii="Times New Roman" w:hAnsi="Times New Roman"/>
                <w:bCs/>
              </w:rPr>
              <w:t>,</w:t>
            </w:r>
            <w:r w:rsidR="00C80809">
              <w:rPr>
                <w:rFonts w:ascii="Times New Roman" w:hAnsi="Times New Roman"/>
                <w:spacing w:val="4"/>
              </w:rPr>
              <w:t>ORACLE 10g,</w:t>
            </w:r>
            <w:r w:rsidRPr="008C1914">
              <w:rPr>
                <w:rFonts w:ascii="Times New Roman" w:hAnsi="Times New Roman"/>
                <w:spacing w:val="4"/>
              </w:rPr>
              <w:t xml:space="preserve">SQL Server 2005, </w:t>
            </w:r>
            <w:r w:rsidR="006753DC">
              <w:rPr>
                <w:rFonts w:ascii="Times New Roman" w:hAnsi="Times New Roman"/>
                <w:spacing w:val="4"/>
              </w:rPr>
              <w:t>SQL Server 200</w:t>
            </w:r>
            <w:r w:rsidR="00C80809">
              <w:rPr>
                <w:rFonts w:ascii="Times New Roman" w:hAnsi="Times New Roman"/>
                <w:spacing w:val="4"/>
              </w:rPr>
              <w:t>0</w:t>
            </w:r>
            <w:r w:rsidR="006753DC" w:rsidRPr="008C1914">
              <w:rPr>
                <w:rFonts w:ascii="Times New Roman" w:hAnsi="Times New Roman"/>
                <w:spacing w:val="4"/>
              </w:rPr>
              <w:t xml:space="preserve">, </w:t>
            </w:r>
            <w:r w:rsidRPr="008C1914">
              <w:rPr>
                <w:rFonts w:ascii="Times New Roman" w:hAnsi="Times New Roman"/>
              </w:rPr>
              <w:t>MS Access</w:t>
            </w:r>
          </w:p>
          <w:p w:rsidR="002B2AB9" w:rsidRPr="008C1914" w:rsidRDefault="002B2AB9" w:rsidP="001D18AD">
            <w:pPr>
              <w:rPr>
                <w:rFonts w:ascii="Times New Roman" w:hAnsi="Times New Roman"/>
              </w:rPr>
            </w:pPr>
          </w:p>
        </w:tc>
      </w:tr>
      <w:tr w:rsidR="00DE2C9A" w:rsidRPr="008C1914" w:rsidTr="00CA7AB1">
        <w:trPr>
          <w:trHeight w:val="315"/>
          <w:jc w:val="center"/>
        </w:trPr>
        <w:tc>
          <w:tcPr>
            <w:tcW w:w="2940" w:type="dxa"/>
          </w:tcPr>
          <w:p w:rsidR="00DE2C9A" w:rsidRPr="008C1914" w:rsidRDefault="00DE2C9A" w:rsidP="001D18AD">
            <w:pPr>
              <w:rPr>
                <w:rFonts w:ascii="Times New Roman" w:hAnsi="Times New Roman"/>
              </w:rPr>
            </w:pPr>
            <w:r w:rsidRPr="008C1914">
              <w:rPr>
                <w:rFonts w:ascii="Times New Roman" w:hAnsi="Times New Roman"/>
                <w:b/>
              </w:rPr>
              <w:t>Reporting &amp; Other Tools</w:t>
            </w:r>
          </w:p>
        </w:tc>
        <w:tc>
          <w:tcPr>
            <w:tcW w:w="6656" w:type="dxa"/>
          </w:tcPr>
          <w:p w:rsidR="00DE2C9A" w:rsidRPr="008C1914" w:rsidRDefault="00DE2C9A" w:rsidP="001D18AD">
            <w:pPr>
              <w:rPr>
                <w:rFonts w:ascii="Times New Roman" w:hAnsi="Times New Roman"/>
              </w:rPr>
            </w:pPr>
            <w:r w:rsidRPr="008C1914">
              <w:rPr>
                <w:rFonts w:ascii="Times New Roman" w:hAnsi="Times New Roman"/>
              </w:rPr>
              <w:t>Crystal Reports 2008</w:t>
            </w:r>
            <w:r w:rsidR="007A459C">
              <w:rPr>
                <w:rFonts w:ascii="Times New Roman" w:hAnsi="Times New Roman"/>
              </w:rPr>
              <w:t>/2010</w:t>
            </w:r>
          </w:p>
          <w:p w:rsidR="00DE2C9A" w:rsidRPr="008C1914" w:rsidRDefault="00DE2C9A" w:rsidP="001D18AD">
            <w:pPr>
              <w:rPr>
                <w:rFonts w:ascii="Times New Roman" w:hAnsi="Times New Roman"/>
              </w:rPr>
            </w:pPr>
          </w:p>
        </w:tc>
      </w:tr>
      <w:tr w:rsidR="00DE2C9A" w:rsidRPr="008C1914" w:rsidTr="00CA7AB1">
        <w:trPr>
          <w:trHeight w:val="332"/>
          <w:jc w:val="center"/>
        </w:trPr>
        <w:tc>
          <w:tcPr>
            <w:tcW w:w="2940" w:type="dxa"/>
          </w:tcPr>
          <w:p w:rsidR="00DE2C9A" w:rsidRPr="008C1914" w:rsidRDefault="00DE2C9A" w:rsidP="001D18AD">
            <w:pPr>
              <w:rPr>
                <w:rFonts w:ascii="Times New Roman" w:hAnsi="Times New Roman"/>
              </w:rPr>
            </w:pPr>
            <w:r w:rsidRPr="008C1914">
              <w:rPr>
                <w:rFonts w:ascii="Times New Roman" w:hAnsi="Times New Roman"/>
                <w:b/>
              </w:rPr>
              <w:t>Web Servers</w:t>
            </w:r>
          </w:p>
        </w:tc>
        <w:tc>
          <w:tcPr>
            <w:tcW w:w="6656" w:type="dxa"/>
          </w:tcPr>
          <w:p w:rsidR="00DE2C9A" w:rsidRPr="008C1914" w:rsidRDefault="00DE2C9A" w:rsidP="001D18AD">
            <w:pPr>
              <w:jc w:val="both"/>
              <w:rPr>
                <w:rFonts w:ascii="Times New Roman" w:hAnsi="Times New Roman"/>
              </w:rPr>
            </w:pPr>
            <w:r w:rsidRPr="008C1914">
              <w:rPr>
                <w:rFonts w:ascii="Times New Roman" w:hAnsi="Times New Roman"/>
              </w:rPr>
              <w:t>Internet Information Server (</w:t>
            </w:r>
            <w:r w:rsidRPr="008C1914">
              <w:rPr>
                <w:rFonts w:ascii="Times New Roman" w:hAnsi="Times New Roman"/>
                <w:b/>
              </w:rPr>
              <w:t>IIS</w:t>
            </w:r>
            <w:r w:rsidRPr="008C1914">
              <w:rPr>
                <w:rFonts w:ascii="Times New Roman" w:hAnsi="Times New Roman"/>
              </w:rPr>
              <w:t>)</w:t>
            </w:r>
          </w:p>
          <w:p w:rsidR="00DE2C9A" w:rsidRPr="008C1914" w:rsidRDefault="00DE2C9A" w:rsidP="001D18AD">
            <w:pPr>
              <w:jc w:val="both"/>
              <w:rPr>
                <w:rFonts w:ascii="Times New Roman" w:hAnsi="Times New Roman"/>
              </w:rPr>
            </w:pPr>
          </w:p>
        </w:tc>
      </w:tr>
    </w:tbl>
    <w:p w:rsidR="001C7736" w:rsidRPr="008C1914" w:rsidRDefault="001C7736" w:rsidP="006D4864">
      <w:pPr>
        <w:autoSpaceDE w:val="0"/>
        <w:autoSpaceDN w:val="0"/>
        <w:jc w:val="both"/>
        <w:rPr>
          <w:rFonts w:ascii="Times New Roman" w:hAnsi="Times New Roman"/>
        </w:rPr>
      </w:pPr>
    </w:p>
    <w:p w:rsidR="00C52CA6" w:rsidRPr="008C1914" w:rsidRDefault="00C52CA6" w:rsidP="006D4864">
      <w:pPr>
        <w:autoSpaceDE w:val="0"/>
        <w:autoSpaceDN w:val="0"/>
        <w:jc w:val="both"/>
        <w:rPr>
          <w:rFonts w:ascii="Times New Roman" w:hAnsi="Times New Roman"/>
        </w:rPr>
      </w:pPr>
    </w:p>
    <w:p w:rsidR="00DB2B3F" w:rsidRPr="008C1914" w:rsidRDefault="00B2191E" w:rsidP="006D4864">
      <w:pPr>
        <w:autoSpaceDE w:val="0"/>
        <w:autoSpaceDN w:val="0"/>
        <w:jc w:val="both"/>
        <w:rPr>
          <w:rFonts w:ascii="Times New Roman" w:hAnsi="Times New Roman"/>
          <w:b/>
          <w:sz w:val="24"/>
          <w:szCs w:val="24"/>
        </w:rPr>
      </w:pPr>
      <w:r w:rsidRPr="008C1914">
        <w:rPr>
          <w:rFonts w:ascii="Times New Roman" w:hAnsi="Times New Roman"/>
          <w:b/>
          <w:sz w:val="24"/>
          <w:szCs w:val="24"/>
        </w:rPr>
        <w:t>Work Experience:</w:t>
      </w:r>
    </w:p>
    <w:p w:rsidR="00A07589" w:rsidRPr="008C1914" w:rsidRDefault="00B278BC" w:rsidP="006D4864">
      <w:pPr>
        <w:autoSpaceDE w:val="0"/>
        <w:autoSpaceDN w:val="0"/>
        <w:jc w:val="both"/>
        <w:rPr>
          <w:rFonts w:ascii="Times New Roman" w:hAnsi="Times New Roman"/>
          <w:b/>
          <w:sz w:val="24"/>
          <w:szCs w:val="24"/>
        </w:rPr>
      </w:pPr>
      <w:r>
        <w:rPr>
          <w:rFonts w:ascii="Times New Roman" w:hAnsi="Times New Roman"/>
          <w:b/>
          <w:noProof/>
          <w:sz w:val="24"/>
          <w:szCs w:val="24"/>
        </w:rPr>
        <w:pict>
          <v:shape id="_x0000_s1038" type="#_x0000_t32" style="position:absolute;left:0;text-align:left;margin-left:.15pt;margin-top:1pt;width:481.5pt;height:.05pt;z-index:251655680" o:connectortype="straight" strokeweight="1.25pt"/>
        </w:pict>
      </w:r>
    </w:p>
    <w:p w:rsidR="00A07589" w:rsidRPr="008C1914" w:rsidRDefault="00CB13D6" w:rsidP="00A07589">
      <w:pPr>
        <w:pBdr>
          <w:bottom w:val="thickThinLargeGap" w:sz="24" w:space="1" w:color="auto"/>
        </w:pBdr>
        <w:shd w:val="clear" w:color="auto" w:fill="CCCCCC"/>
        <w:spacing w:after="60"/>
        <w:rPr>
          <w:rFonts w:ascii="Times New Roman" w:hAnsi="Times New Roman"/>
          <w:b/>
          <w:sz w:val="22"/>
          <w:szCs w:val="22"/>
        </w:rPr>
      </w:pPr>
      <w:r>
        <w:rPr>
          <w:rFonts w:ascii="Times New Roman" w:hAnsi="Times New Roman"/>
          <w:b/>
          <w:bCs/>
          <w:iCs/>
          <w:sz w:val="22"/>
          <w:szCs w:val="22"/>
        </w:rPr>
        <w:t>Minerva Technologies</w:t>
      </w:r>
      <w:r w:rsidR="00912072">
        <w:rPr>
          <w:rFonts w:ascii="Times New Roman" w:hAnsi="Times New Roman"/>
          <w:b/>
          <w:bCs/>
          <w:iCs/>
          <w:sz w:val="22"/>
          <w:szCs w:val="22"/>
        </w:rPr>
        <w:t xml:space="preserve"> Pvt. Ltd.</w:t>
      </w:r>
      <w:r w:rsidR="006A687B" w:rsidRPr="008C1914">
        <w:rPr>
          <w:rFonts w:ascii="Times New Roman" w:hAnsi="Times New Roman"/>
          <w:b/>
          <w:iCs/>
          <w:sz w:val="22"/>
          <w:szCs w:val="22"/>
        </w:rPr>
        <w:t>, New</w:t>
      </w:r>
      <w:r w:rsidR="00A07589" w:rsidRPr="008C1914">
        <w:rPr>
          <w:rFonts w:ascii="Times New Roman" w:hAnsi="Times New Roman"/>
          <w:b/>
          <w:iCs/>
          <w:sz w:val="22"/>
          <w:szCs w:val="22"/>
        </w:rPr>
        <w:t xml:space="preserve"> Delhi (</w:t>
      </w:r>
      <w:hyperlink r:id="rId10" w:history="1">
        <w:r w:rsidRPr="00CB13D6">
          <w:rPr>
            <w:rStyle w:val="Hyperlink"/>
            <w:rFonts w:ascii="Times New Roman" w:hAnsi="Times New Roman"/>
            <w:b/>
            <w:iCs/>
            <w:sz w:val="22"/>
            <w:szCs w:val="22"/>
          </w:rPr>
          <w:t>http://www.minerva.in</w:t>
        </w:r>
      </w:hyperlink>
      <w:r w:rsidR="00912072">
        <w:rPr>
          <w:rFonts w:ascii="Times New Roman" w:hAnsi="Times New Roman"/>
          <w:b/>
          <w:iCs/>
          <w:sz w:val="22"/>
          <w:szCs w:val="22"/>
        </w:rPr>
        <w:t>)</w:t>
      </w:r>
      <w:r w:rsidR="006A687B" w:rsidRPr="008C1914">
        <w:rPr>
          <w:rFonts w:ascii="Times New Roman" w:hAnsi="Times New Roman"/>
          <w:b/>
          <w:iCs/>
          <w:sz w:val="22"/>
          <w:szCs w:val="22"/>
        </w:rPr>
        <w:t xml:space="preserve"> From</w:t>
      </w:r>
      <w:r w:rsidR="00912072">
        <w:rPr>
          <w:rFonts w:ascii="Times New Roman" w:hAnsi="Times New Roman"/>
          <w:b/>
          <w:iCs/>
          <w:sz w:val="22"/>
          <w:szCs w:val="22"/>
        </w:rPr>
        <w:t>Oct</w:t>
      </w:r>
      <w:r w:rsidR="006A687B" w:rsidRPr="008C1914">
        <w:rPr>
          <w:rFonts w:ascii="Times New Roman" w:hAnsi="Times New Roman"/>
          <w:b/>
          <w:iCs/>
          <w:sz w:val="22"/>
          <w:szCs w:val="22"/>
        </w:rPr>
        <w:t>201</w:t>
      </w:r>
      <w:r w:rsidR="00047CB9">
        <w:rPr>
          <w:rFonts w:ascii="Times New Roman" w:hAnsi="Times New Roman"/>
          <w:b/>
          <w:iCs/>
          <w:sz w:val="22"/>
          <w:szCs w:val="22"/>
        </w:rPr>
        <w:t>2</w:t>
      </w:r>
      <w:r w:rsidR="006A687B" w:rsidRPr="008C1914">
        <w:rPr>
          <w:rFonts w:ascii="Times New Roman" w:hAnsi="Times New Roman"/>
          <w:b/>
          <w:iCs/>
          <w:sz w:val="22"/>
          <w:szCs w:val="22"/>
        </w:rPr>
        <w:t xml:space="preserve"> to</w:t>
      </w:r>
      <w:r w:rsidR="00A07589" w:rsidRPr="008C1914">
        <w:rPr>
          <w:rFonts w:ascii="Times New Roman" w:hAnsi="Times New Roman"/>
          <w:b/>
          <w:iCs/>
          <w:sz w:val="22"/>
          <w:szCs w:val="22"/>
        </w:rPr>
        <w:t xml:space="preserve"> till date                                            </w:t>
      </w:r>
    </w:p>
    <w:p w:rsidR="0064375A" w:rsidRDefault="0064375A" w:rsidP="00171333">
      <w:pPr>
        <w:spacing w:line="276" w:lineRule="auto"/>
        <w:jc w:val="both"/>
        <w:rPr>
          <w:rFonts w:ascii="Times New Roman" w:hAnsi="Times New Roman"/>
          <w:b/>
          <w:color w:val="000000"/>
          <w:u w:val="single"/>
        </w:rPr>
      </w:pPr>
    </w:p>
    <w:p w:rsidR="0068271B" w:rsidRPr="008C1914" w:rsidRDefault="0068271B" w:rsidP="00171333">
      <w:pPr>
        <w:spacing w:line="276" w:lineRule="auto"/>
        <w:jc w:val="both"/>
        <w:rPr>
          <w:rFonts w:ascii="Times New Roman" w:hAnsi="Times New Roman"/>
          <w:color w:val="000000"/>
        </w:rPr>
      </w:pPr>
      <w:r w:rsidRPr="008C1914">
        <w:rPr>
          <w:rFonts w:ascii="Times New Roman" w:hAnsi="Times New Roman"/>
          <w:b/>
          <w:color w:val="000000"/>
          <w:u w:val="single"/>
        </w:rPr>
        <w:t>About the Company</w:t>
      </w:r>
      <w:r w:rsidRPr="008C1914">
        <w:rPr>
          <w:rFonts w:ascii="Times New Roman" w:hAnsi="Times New Roman"/>
          <w:b/>
          <w:color w:val="000000"/>
          <w:sz w:val="16"/>
          <w:szCs w:val="16"/>
        </w:rPr>
        <w:t>:</w:t>
      </w:r>
      <w:r w:rsidRPr="008C1914">
        <w:rPr>
          <w:rFonts w:ascii="Times New Roman" w:hAnsi="Times New Roman"/>
          <w:color w:val="000000"/>
        </w:rPr>
        <w:t>.</w:t>
      </w:r>
    </w:p>
    <w:p w:rsidR="00A13712" w:rsidRDefault="00CB13D6" w:rsidP="00171333">
      <w:pPr>
        <w:spacing w:line="276" w:lineRule="auto"/>
        <w:jc w:val="both"/>
        <w:rPr>
          <w:rFonts w:ascii="Times New Roman" w:hAnsi="Times New Roman"/>
          <w:color w:val="000000"/>
        </w:rPr>
      </w:pPr>
      <w:r>
        <w:rPr>
          <w:rFonts w:ascii="Times New Roman" w:hAnsi="Times New Roman"/>
          <w:color w:val="000000"/>
        </w:rPr>
        <w:t xml:space="preserve">Minerva Technology is establishing as a IT </w:t>
      </w:r>
      <w:r w:rsidR="00DE2517">
        <w:rPr>
          <w:rFonts w:ascii="Times New Roman" w:hAnsi="Times New Roman"/>
          <w:color w:val="000000"/>
        </w:rPr>
        <w:t>industry.</w:t>
      </w:r>
      <w:r w:rsidR="00DE2517" w:rsidRPr="00CB13D6">
        <w:rPr>
          <w:rFonts w:ascii="Times New Roman" w:hAnsi="Times New Roman"/>
          <w:color w:val="000000"/>
        </w:rPr>
        <w:t xml:space="preserve"> Minerva</w:t>
      </w:r>
      <w:r w:rsidRPr="00CB13D6">
        <w:rPr>
          <w:rFonts w:ascii="Times New Roman" w:hAnsi="Times New Roman"/>
          <w:color w:val="000000"/>
        </w:rPr>
        <w:t xml:space="preserve"> creates software solutions in the areas of Retail Foreign Exchange, Retail Money Transfer, Payroll &amp; HR, PF Trust Management, Employee Self Service, and Learning Centre Management</w:t>
      </w:r>
      <w:r>
        <w:rPr>
          <w:rFonts w:ascii="Times New Roman" w:hAnsi="Times New Roman"/>
          <w:color w:val="000000"/>
        </w:rPr>
        <w:t>.</w:t>
      </w:r>
    </w:p>
    <w:p w:rsidR="00CE7C6D" w:rsidRPr="001F0AB9" w:rsidRDefault="00CE7C6D" w:rsidP="00CE7C6D">
      <w:pPr>
        <w:outlineLvl w:val="3"/>
        <w:rPr>
          <w:rFonts w:ascii="Times New Roman" w:hAnsi="Times New Roman"/>
          <w:b/>
          <w:color w:val="000000"/>
          <w:sz w:val="24"/>
          <w:szCs w:val="24"/>
          <w:u w:val="single"/>
        </w:rPr>
      </w:pPr>
      <w:r>
        <w:rPr>
          <w:rFonts w:ascii="Times New Roman" w:hAnsi="Times New Roman"/>
          <w:b/>
          <w:color w:val="000000"/>
          <w:sz w:val="24"/>
          <w:szCs w:val="24"/>
          <w:u w:val="single"/>
        </w:rPr>
        <w:t>Project No. 1</w:t>
      </w:r>
    </w:p>
    <w:p w:rsidR="00CE7C6D" w:rsidRDefault="00CE7C6D" w:rsidP="00CE7C6D">
      <w:pPr>
        <w:spacing w:line="276" w:lineRule="auto"/>
        <w:rPr>
          <w:rFonts w:ascii="Times New Roman" w:hAnsi="Times New Roman"/>
          <w:b/>
        </w:rPr>
      </w:pPr>
      <w:r w:rsidRPr="008C1914">
        <w:rPr>
          <w:rFonts w:ascii="Times New Roman" w:hAnsi="Times New Roman"/>
          <w:b/>
          <w:color w:val="000000"/>
          <w:u w:val="single"/>
        </w:rPr>
        <w:t>Project Name</w:t>
      </w:r>
      <w:r>
        <w:rPr>
          <w:rFonts w:ascii="Times New Roman" w:hAnsi="Times New Roman"/>
        </w:rPr>
        <w:tab/>
      </w:r>
      <w:r w:rsidRPr="008C1914">
        <w:rPr>
          <w:rFonts w:ascii="Times New Roman" w:hAnsi="Times New Roman"/>
        </w:rPr>
        <w:t>:</w:t>
      </w:r>
      <w:r>
        <w:rPr>
          <w:rFonts w:ascii="Times New Roman" w:hAnsi="Times New Roman"/>
          <w:b/>
        </w:rPr>
        <w:tab/>
      </w:r>
      <w:r w:rsidR="00FD3DD0">
        <w:rPr>
          <w:rFonts w:ascii="Times New Roman" w:hAnsi="Times New Roman"/>
          <w:b/>
        </w:rPr>
        <w:t>Profile Pro Act</w:t>
      </w:r>
    </w:p>
    <w:p w:rsidR="00CE7C6D" w:rsidRPr="00CE7C6D" w:rsidRDefault="00CE7C6D" w:rsidP="00CE7C6D">
      <w:pPr>
        <w:spacing w:line="276" w:lineRule="auto"/>
        <w:rPr>
          <w:rFonts w:ascii="Times New Roman" w:hAnsi="Times New Roman"/>
          <w:b/>
          <w:color w:val="0000FF"/>
          <w:u w:val="single"/>
        </w:rPr>
      </w:pPr>
      <w:r>
        <w:rPr>
          <w:rFonts w:ascii="Times New Roman" w:hAnsi="Times New Roman"/>
          <w:b/>
        </w:rPr>
        <w:tab/>
      </w:r>
      <w:r>
        <w:rPr>
          <w:rFonts w:ascii="Times New Roman" w:hAnsi="Times New Roman"/>
          <w:b/>
        </w:rPr>
        <w:tab/>
      </w:r>
      <w:r>
        <w:rPr>
          <w:rFonts w:ascii="Times New Roman" w:hAnsi="Times New Roman"/>
          <w:b/>
        </w:rPr>
        <w:tab/>
      </w:r>
      <w:hyperlink r:id="rId11" w:history="1">
        <w:r w:rsidR="00FD3DD0" w:rsidRPr="00FD3DD0">
          <w:rPr>
            <w:rStyle w:val="Hyperlink"/>
          </w:rPr>
          <w:t>https://ppa.minerva.in</w:t>
        </w:r>
      </w:hyperlink>
    </w:p>
    <w:p w:rsidR="00CE7C6D" w:rsidRDefault="00CE7C6D" w:rsidP="00CE7C6D">
      <w:pPr>
        <w:spacing w:line="276" w:lineRule="auto"/>
        <w:rPr>
          <w:rFonts w:ascii="Times New Roman" w:hAnsi="Times New Roman"/>
          <w:b/>
        </w:rPr>
      </w:pPr>
      <w:r w:rsidRPr="008C1914">
        <w:rPr>
          <w:rFonts w:ascii="Times New Roman" w:hAnsi="Times New Roman"/>
        </w:rPr>
        <w:lastRenderedPageBreak/>
        <w:t xml:space="preserve">Client </w:t>
      </w:r>
      <w:r w:rsidRPr="008C1914">
        <w:rPr>
          <w:rFonts w:ascii="Times New Roman" w:hAnsi="Times New Roman"/>
        </w:rPr>
        <w:tab/>
      </w:r>
      <w:r w:rsidRPr="008C1914">
        <w:rPr>
          <w:rFonts w:ascii="Times New Roman" w:hAnsi="Times New Roman"/>
        </w:rPr>
        <w:tab/>
        <w:t>:</w:t>
      </w:r>
      <w:r>
        <w:rPr>
          <w:rFonts w:ascii="Times New Roman" w:hAnsi="Times New Roman"/>
        </w:rPr>
        <w:tab/>
      </w:r>
      <w:r w:rsidR="00FD3DD0">
        <w:rPr>
          <w:rFonts w:ascii="Times New Roman" w:hAnsi="Times New Roman"/>
          <w:b/>
        </w:rPr>
        <w:t xml:space="preserve">Travel Planner </w:t>
      </w:r>
    </w:p>
    <w:p w:rsidR="00CE7C6D" w:rsidRDefault="00CE7C6D" w:rsidP="00CE7C6D">
      <w:pPr>
        <w:spacing w:line="276" w:lineRule="auto"/>
        <w:rPr>
          <w:rFonts w:ascii="Times New Roman" w:hAnsi="Times New Roman"/>
        </w:rPr>
      </w:pPr>
      <w:r w:rsidRPr="008C1914">
        <w:rPr>
          <w:rFonts w:ascii="Times New Roman" w:hAnsi="Times New Roman"/>
        </w:rPr>
        <w:t>Env</w:t>
      </w:r>
      <w:r w:rsidR="00FD3DD0">
        <w:rPr>
          <w:rFonts w:ascii="Times New Roman" w:hAnsi="Times New Roman"/>
        </w:rPr>
        <w:t>ironment</w:t>
      </w:r>
      <w:r w:rsidR="00FD3DD0">
        <w:rPr>
          <w:rFonts w:ascii="Times New Roman" w:hAnsi="Times New Roman"/>
        </w:rPr>
        <w:tab/>
        <w:t>:</w:t>
      </w:r>
      <w:r w:rsidR="00FD3DD0">
        <w:rPr>
          <w:rFonts w:ascii="Times New Roman" w:hAnsi="Times New Roman"/>
        </w:rPr>
        <w:tab/>
        <w:t>C#</w:t>
      </w:r>
      <w:r>
        <w:rPr>
          <w:rFonts w:ascii="Times New Roman" w:hAnsi="Times New Roman"/>
        </w:rPr>
        <w:t xml:space="preserve">, </w:t>
      </w:r>
      <w:r w:rsidRPr="008C1914">
        <w:rPr>
          <w:rFonts w:ascii="Times New Roman" w:hAnsi="Times New Roman"/>
        </w:rPr>
        <w:t>Web Services,</w:t>
      </w:r>
      <w:r w:rsidR="00DE2517">
        <w:rPr>
          <w:rFonts w:ascii="Times New Roman" w:hAnsi="Times New Roman"/>
        </w:rPr>
        <w:t xml:space="preserve"> JQuery</w:t>
      </w:r>
      <w:r w:rsidR="00FD3DD0">
        <w:rPr>
          <w:rFonts w:ascii="Times New Roman" w:hAnsi="Times New Roman"/>
        </w:rPr>
        <w:t>, AJAX</w:t>
      </w:r>
      <w:r>
        <w:rPr>
          <w:rFonts w:ascii="Times New Roman" w:hAnsi="Times New Roman"/>
        </w:rPr>
        <w:t xml:space="preserve">, </w:t>
      </w:r>
      <w:r w:rsidRPr="008C1914">
        <w:rPr>
          <w:rFonts w:ascii="Times New Roman" w:hAnsi="Times New Roman"/>
        </w:rPr>
        <w:t>SQL Server 200</w:t>
      </w:r>
      <w:r>
        <w:rPr>
          <w:rFonts w:ascii="Times New Roman" w:hAnsi="Times New Roman"/>
        </w:rPr>
        <w:t xml:space="preserve">8, </w:t>
      </w:r>
    </w:p>
    <w:p w:rsidR="00CE7C6D" w:rsidRPr="008C1914" w:rsidRDefault="00FD3DD0" w:rsidP="00CE7C6D">
      <w:pPr>
        <w:spacing w:line="276" w:lineRule="auto"/>
        <w:jc w:val="both"/>
        <w:rPr>
          <w:rFonts w:ascii="Times New Roman" w:hAnsi="Times New Roman"/>
        </w:rPr>
      </w:pPr>
      <w:r>
        <w:rPr>
          <w:rFonts w:ascii="Times New Roman" w:hAnsi="Times New Roman"/>
        </w:rPr>
        <w:t>Tools</w:t>
      </w:r>
      <w:r>
        <w:rPr>
          <w:rFonts w:ascii="Times New Roman" w:hAnsi="Times New Roman"/>
        </w:rPr>
        <w:tab/>
      </w:r>
      <w:r>
        <w:rPr>
          <w:rFonts w:ascii="Times New Roman" w:hAnsi="Times New Roman"/>
        </w:rPr>
        <w:tab/>
        <w:t>:</w:t>
      </w:r>
      <w:r>
        <w:rPr>
          <w:rFonts w:ascii="Times New Roman" w:hAnsi="Times New Roman"/>
        </w:rPr>
        <w:tab/>
        <w:t>Visual Studio 2010</w:t>
      </w:r>
      <w:r w:rsidR="00CE7C6D" w:rsidRPr="008C1914">
        <w:rPr>
          <w:rFonts w:ascii="Times New Roman" w:hAnsi="Times New Roman"/>
        </w:rPr>
        <w:t>, SQL Server Management Studio.</w:t>
      </w:r>
    </w:p>
    <w:p w:rsidR="00CE7C6D" w:rsidRPr="008C1914" w:rsidRDefault="00CE7C6D" w:rsidP="00CE7C6D">
      <w:pPr>
        <w:spacing w:line="276" w:lineRule="auto"/>
        <w:jc w:val="both"/>
        <w:rPr>
          <w:rFonts w:ascii="Times New Roman" w:hAnsi="Times New Roman"/>
        </w:rPr>
      </w:pPr>
      <w:r w:rsidRPr="008C1914">
        <w:rPr>
          <w:rFonts w:ascii="Times New Roman" w:hAnsi="Times New Roman"/>
        </w:rPr>
        <w:t>Role</w:t>
      </w:r>
      <w:r w:rsidRPr="008C1914">
        <w:rPr>
          <w:rFonts w:ascii="Times New Roman" w:hAnsi="Times New Roman"/>
        </w:rPr>
        <w:tab/>
      </w:r>
      <w:r w:rsidRPr="008C1914">
        <w:rPr>
          <w:rFonts w:ascii="Times New Roman" w:hAnsi="Times New Roman"/>
        </w:rPr>
        <w:tab/>
        <w:t>:</w:t>
      </w:r>
      <w:r w:rsidRPr="008C1914">
        <w:rPr>
          <w:rFonts w:ascii="Times New Roman" w:hAnsi="Times New Roman"/>
        </w:rPr>
        <w:tab/>
      </w:r>
      <w:r>
        <w:rPr>
          <w:rFonts w:ascii="Times New Roman" w:hAnsi="Times New Roman"/>
        </w:rPr>
        <w:t xml:space="preserve">Sr. </w:t>
      </w:r>
      <w:r w:rsidRPr="008C1914">
        <w:rPr>
          <w:rFonts w:ascii="Times New Roman" w:hAnsi="Times New Roman"/>
        </w:rPr>
        <w:t>Software Developer</w:t>
      </w:r>
    </w:p>
    <w:p w:rsidR="00CE7C6D" w:rsidRPr="008C1914" w:rsidRDefault="00CE7C6D" w:rsidP="00CE7C6D">
      <w:pPr>
        <w:pStyle w:val="NormalWeb"/>
        <w:spacing w:before="0" w:beforeAutospacing="0" w:after="0" w:afterAutospacing="0" w:line="276" w:lineRule="auto"/>
        <w:ind w:right="-115"/>
        <w:jc w:val="both"/>
        <w:rPr>
          <w:sz w:val="20"/>
          <w:szCs w:val="20"/>
        </w:rPr>
      </w:pPr>
      <w:r>
        <w:rPr>
          <w:sz w:val="20"/>
          <w:szCs w:val="20"/>
        </w:rPr>
        <w:t xml:space="preserve">Team Size        </w:t>
      </w:r>
      <w:r>
        <w:rPr>
          <w:sz w:val="20"/>
          <w:szCs w:val="20"/>
        </w:rPr>
        <w:tab/>
        <w:t>:</w:t>
      </w:r>
      <w:r>
        <w:rPr>
          <w:sz w:val="20"/>
          <w:szCs w:val="20"/>
        </w:rPr>
        <w:tab/>
      </w:r>
      <w:r w:rsidR="00F123CA">
        <w:rPr>
          <w:sz w:val="20"/>
          <w:szCs w:val="20"/>
        </w:rPr>
        <w:t>3</w:t>
      </w:r>
    </w:p>
    <w:p w:rsidR="00A13712" w:rsidRDefault="00CE7C6D" w:rsidP="00CE7C6D">
      <w:pPr>
        <w:tabs>
          <w:tab w:val="left" w:pos="1800"/>
        </w:tabs>
        <w:rPr>
          <w:rStyle w:val="st"/>
        </w:rPr>
      </w:pPr>
      <w:r w:rsidRPr="008C1914">
        <w:rPr>
          <w:rFonts w:ascii="Times New Roman" w:hAnsi="Times New Roman"/>
          <w:b/>
          <w:color w:val="000000"/>
          <w:u w:val="single"/>
        </w:rPr>
        <w:t>Projects Scope</w:t>
      </w:r>
      <w:r w:rsidR="00F123CA">
        <w:rPr>
          <w:rFonts w:ascii="Times New Roman" w:hAnsi="Times New Roman"/>
          <w:b/>
          <w:color w:val="000000"/>
        </w:rPr>
        <w:t>:</w:t>
      </w:r>
      <w:r w:rsidR="00F123CA">
        <w:rPr>
          <w:rStyle w:val="st"/>
        </w:rPr>
        <w:t xml:space="preserve"> This</w:t>
      </w:r>
      <w:r w:rsidR="00FD3DD0">
        <w:rPr>
          <w:rStyle w:val="st"/>
        </w:rPr>
        <w:t xml:space="preserve"> application is used for creating passport profile and also request for </w:t>
      </w:r>
      <w:r w:rsidR="00E44305">
        <w:rPr>
          <w:rStyle w:val="st"/>
        </w:rPr>
        <w:t>visa. User</w:t>
      </w:r>
      <w:r w:rsidR="00FD3DD0">
        <w:rPr>
          <w:rStyle w:val="st"/>
        </w:rPr>
        <w:t xml:space="preserve"> can also track the visa status by using his request no.</w:t>
      </w:r>
    </w:p>
    <w:p w:rsidR="00FD3DD0" w:rsidRDefault="00FD3DD0" w:rsidP="00CE7C6D">
      <w:pPr>
        <w:tabs>
          <w:tab w:val="left" w:pos="1800"/>
        </w:tabs>
        <w:rPr>
          <w:rStyle w:val="st"/>
        </w:rPr>
      </w:pPr>
    </w:p>
    <w:p w:rsidR="00FD3DD0" w:rsidRPr="001F0AB9" w:rsidRDefault="00FD3DD0" w:rsidP="00FD3DD0">
      <w:pPr>
        <w:outlineLvl w:val="3"/>
        <w:rPr>
          <w:rFonts w:ascii="Times New Roman" w:hAnsi="Times New Roman"/>
          <w:b/>
          <w:color w:val="000000"/>
          <w:sz w:val="24"/>
          <w:szCs w:val="24"/>
          <w:u w:val="single"/>
        </w:rPr>
      </w:pPr>
      <w:r>
        <w:rPr>
          <w:rFonts w:ascii="Times New Roman" w:hAnsi="Times New Roman"/>
          <w:b/>
          <w:color w:val="000000"/>
          <w:sz w:val="24"/>
          <w:szCs w:val="24"/>
          <w:u w:val="single"/>
        </w:rPr>
        <w:t>Project No. 2</w:t>
      </w:r>
    </w:p>
    <w:p w:rsidR="00FD3DD0" w:rsidRDefault="00FD3DD0" w:rsidP="00FD3DD0">
      <w:pPr>
        <w:spacing w:line="276" w:lineRule="auto"/>
        <w:rPr>
          <w:rFonts w:ascii="Times New Roman" w:hAnsi="Times New Roman"/>
          <w:b/>
        </w:rPr>
      </w:pPr>
      <w:r w:rsidRPr="008C1914">
        <w:rPr>
          <w:rFonts w:ascii="Times New Roman" w:hAnsi="Times New Roman"/>
          <w:b/>
          <w:color w:val="000000"/>
          <w:u w:val="single"/>
        </w:rPr>
        <w:t>Project Name</w:t>
      </w:r>
      <w:r>
        <w:rPr>
          <w:rFonts w:ascii="Times New Roman" w:hAnsi="Times New Roman"/>
        </w:rPr>
        <w:tab/>
      </w:r>
      <w:r w:rsidRPr="008C1914">
        <w:rPr>
          <w:rFonts w:ascii="Times New Roman" w:hAnsi="Times New Roman"/>
        </w:rPr>
        <w:t>:</w:t>
      </w:r>
      <w:r>
        <w:rPr>
          <w:rFonts w:ascii="Times New Roman" w:hAnsi="Times New Roman"/>
          <w:b/>
        </w:rPr>
        <w:tab/>
        <w:t>Food Coupon Management</w:t>
      </w:r>
    </w:p>
    <w:p w:rsidR="00FD3DD0" w:rsidRPr="00CE7C6D" w:rsidRDefault="00FD3DD0" w:rsidP="00FD3DD0">
      <w:pPr>
        <w:spacing w:line="276" w:lineRule="auto"/>
        <w:rPr>
          <w:rFonts w:ascii="Times New Roman" w:hAnsi="Times New Roman"/>
          <w:b/>
          <w:color w:val="0000FF"/>
          <w:u w:val="single"/>
        </w:rPr>
      </w:pPr>
      <w:r>
        <w:rPr>
          <w:rFonts w:ascii="Times New Roman" w:hAnsi="Times New Roman"/>
          <w:b/>
        </w:rPr>
        <w:tab/>
      </w:r>
      <w:r>
        <w:rPr>
          <w:rFonts w:ascii="Times New Roman" w:hAnsi="Times New Roman"/>
          <w:b/>
        </w:rPr>
        <w:tab/>
      </w:r>
      <w:r>
        <w:rPr>
          <w:rFonts w:ascii="Times New Roman" w:hAnsi="Times New Roman"/>
          <w:b/>
        </w:rPr>
        <w:tab/>
      </w:r>
      <w:hyperlink w:history="1">
        <w:r w:rsidRPr="00CE7C6D">
          <w:rPr>
            <w:rStyle w:val="Hyperlink"/>
            <w:rFonts w:ascii="Times New Roman" w:hAnsi="Times New Roman"/>
            <w:b/>
          </w:rPr>
          <w:t>http://</w:t>
        </w:r>
      </w:hyperlink>
      <w:r w:rsidRPr="00CE7C6D">
        <w:rPr>
          <w:rFonts w:ascii="Times New Roman" w:hAnsi="Times New Roman"/>
          <w:b/>
          <w:color w:val="0000FF"/>
          <w:u w:val="single"/>
        </w:rPr>
        <w:t>fcm.minerva.in</w:t>
      </w:r>
    </w:p>
    <w:p w:rsidR="00FD3DD0" w:rsidRDefault="00FD3DD0" w:rsidP="00FD3DD0">
      <w:pPr>
        <w:spacing w:line="276" w:lineRule="auto"/>
        <w:rPr>
          <w:rFonts w:ascii="Times New Roman" w:hAnsi="Times New Roman"/>
          <w:b/>
        </w:rPr>
      </w:pPr>
      <w:r w:rsidRPr="008C1914">
        <w:rPr>
          <w:rFonts w:ascii="Times New Roman" w:hAnsi="Times New Roman"/>
        </w:rPr>
        <w:t xml:space="preserve">Client </w:t>
      </w:r>
      <w:r w:rsidRPr="008C1914">
        <w:rPr>
          <w:rFonts w:ascii="Times New Roman" w:hAnsi="Times New Roman"/>
        </w:rPr>
        <w:tab/>
      </w:r>
      <w:r w:rsidRPr="008C1914">
        <w:rPr>
          <w:rFonts w:ascii="Times New Roman" w:hAnsi="Times New Roman"/>
        </w:rPr>
        <w:tab/>
        <w:t>:</w:t>
      </w:r>
      <w:r>
        <w:rPr>
          <w:rFonts w:ascii="Times New Roman" w:hAnsi="Times New Roman"/>
        </w:rPr>
        <w:tab/>
      </w:r>
      <w:r>
        <w:rPr>
          <w:rFonts w:ascii="Times New Roman" w:hAnsi="Times New Roman"/>
          <w:b/>
        </w:rPr>
        <w:t>New High Flying Travel</w:t>
      </w:r>
    </w:p>
    <w:p w:rsidR="00FD3DD0" w:rsidRDefault="00FD3DD0" w:rsidP="00FD3DD0">
      <w:pPr>
        <w:spacing w:line="276" w:lineRule="auto"/>
        <w:rPr>
          <w:rFonts w:ascii="Times New Roman" w:hAnsi="Times New Roman"/>
        </w:rPr>
      </w:pPr>
      <w:r w:rsidRPr="008C1914">
        <w:rPr>
          <w:rFonts w:ascii="Times New Roman" w:hAnsi="Times New Roman"/>
        </w:rPr>
        <w:t>Env</w:t>
      </w:r>
      <w:r>
        <w:rPr>
          <w:rFonts w:ascii="Times New Roman" w:hAnsi="Times New Roman"/>
        </w:rPr>
        <w:t>ironment</w:t>
      </w:r>
      <w:r>
        <w:rPr>
          <w:rFonts w:ascii="Times New Roman" w:hAnsi="Times New Roman"/>
        </w:rPr>
        <w:tab/>
        <w:t>:</w:t>
      </w:r>
      <w:r>
        <w:rPr>
          <w:rFonts w:ascii="Times New Roman" w:hAnsi="Times New Roman"/>
        </w:rPr>
        <w:tab/>
        <w:t xml:space="preserve">Vb.net, </w:t>
      </w:r>
      <w:r w:rsidRPr="008C1914">
        <w:rPr>
          <w:rFonts w:ascii="Times New Roman" w:hAnsi="Times New Roman"/>
        </w:rPr>
        <w:t>Web Services,</w:t>
      </w:r>
      <w:r w:rsidR="00E44305">
        <w:rPr>
          <w:rFonts w:ascii="Times New Roman" w:hAnsi="Times New Roman"/>
        </w:rPr>
        <w:t>JQuery, AJAX</w:t>
      </w:r>
      <w:r>
        <w:rPr>
          <w:rFonts w:ascii="Times New Roman" w:hAnsi="Times New Roman"/>
        </w:rPr>
        <w:t xml:space="preserve">, </w:t>
      </w:r>
      <w:r w:rsidRPr="008C1914">
        <w:rPr>
          <w:rFonts w:ascii="Times New Roman" w:hAnsi="Times New Roman"/>
        </w:rPr>
        <w:t>SQL Server 200</w:t>
      </w:r>
      <w:r>
        <w:rPr>
          <w:rFonts w:ascii="Times New Roman" w:hAnsi="Times New Roman"/>
        </w:rPr>
        <w:t xml:space="preserve">8, </w:t>
      </w:r>
    </w:p>
    <w:p w:rsidR="00FD3DD0" w:rsidRPr="008C1914" w:rsidRDefault="00FD3DD0" w:rsidP="00FD3DD0">
      <w:pPr>
        <w:spacing w:line="276" w:lineRule="auto"/>
        <w:jc w:val="both"/>
        <w:rPr>
          <w:rFonts w:ascii="Times New Roman" w:hAnsi="Times New Roman"/>
        </w:rPr>
      </w:pPr>
      <w:r w:rsidRPr="008C1914">
        <w:rPr>
          <w:rFonts w:ascii="Times New Roman" w:hAnsi="Times New Roman"/>
        </w:rPr>
        <w:t>Tools</w:t>
      </w:r>
      <w:r w:rsidRPr="008C1914">
        <w:rPr>
          <w:rFonts w:ascii="Times New Roman" w:hAnsi="Times New Roman"/>
        </w:rPr>
        <w:tab/>
      </w:r>
      <w:r w:rsidRPr="008C1914">
        <w:rPr>
          <w:rFonts w:ascii="Times New Roman" w:hAnsi="Times New Roman"/>
        </w:rPr>
        <w:tab/>
        <w:t>:</w:t>
      </w:r>
      <w:r w:rsidRPr="008C1914">
        <w:rPr>
          <w:rFonts w:ascii="Times New Roman" w:hAnsi="Times New Roman"/>
        </w:rPr>
        <w:tab/>
        <w:t>Visual Studio 200</w:t>
      </w:r>
      <w:r>
        <w:rPr>
          <w:rFonts w:ascii="Times New Roman" w:hAnsi="Times New Roman"/>
        </w:rPr>
        <w:t>8</w:t>
      </w:r>
      <w:r w:rsidRPr="008C1914">
        <w:rPr>
          <w:rFonts w:ascii="Times New Roman" w:hAnsi="Times New Roman"/>
        </w:rPr>
        <w:t>, SQL Server Management Studio.</w:t>
      </w:r>
    </w:p>
    <w:p w:rsidR="00FD3DD0" w:rsidRPr="008C1914" w:rsidRDefault="00FD3DD0" w:rsidP="00FD3DD0">
      <w:pPr>
        <w:spacing w:line="276" w:lineRule="auto"/>
        <w:jc w:val="both"/>
        <w:rPr>
          <w:rFonts w:ascii="Times New Roman" w:hAnsi="Times New Roman"/>
        </w:rPr>
      </w:pPr>
      <w:r w:rsidRPr="008C1914">
        <w:rPr>
          <w:rFonts w:ascii="Times New Roman" w:hAnsi="Times New Roman"/>
        </w:rPr>
        <w:t>Role</w:t>
      </w:r>
      <w:r w:rsidRPr="008C1914">
        <w:rPr>
          <w:rFonts w:ascii="Times New Roman" w:hAnsi="Times New Roman"/>
        </w:rPr>
        <w:tab/>
      </w:r>
      <w:r w:rsidRPr="008C1914">
        <w:rPr>
          <w:rFonts w:ascii="Times New Roman" w:hAnsi="Times New Roman"/>
        </w:rPr>
        <w:tab/>
        <w:t>:</w:t>
      </w:r>
      <w:r w:rsidRPr="008C1914">
        <w:rPr>
          <w:rFonts w:ascii="Times New Roman" w:hAnsi="Times New Roman"/>
        </w:rPr>
        <w:tab/>
      </w:r>
      <w:r>
        <w:rPr>
          <w:rFonts w:ascii="Times New Roman" w:hAnsi="Times New Roman"/>
        </w:rPr>
        <w:t xml:space="preserve">Sr. </w:t>
      </w:r>
      <w:r w:rsidRPr="008C1914">
        <w:rPr>
          <w:rFonts w:ascii="Times New Roman" w:hAnsi="Times New Roman"/>
        </w:rPr>
        <w:t>Software Developer</w:t>
      </w:r>
    </w:p>
    <w:p w:rsidR="00FD3DD0" w:rsidRPr="008C1914" w:rsidRDefault="00FD3DD0" w:rsidP="00FD3DD0">
      <w:pPr>
        <w:pStyle w:val="NormalWeb"/>
        <w:spacing w:before="0" w:beforeAutospacing="0" w:after="0" w:afterAutospacing="0" w:line="276" w:lineRule="auto"/>
        <w:ind w:right="-115"/>
        <w:jc w:val="both"/>
        <w:rPr>
          <w:sz w:val="20"/>
          <w:szCs w:val="20"/>
        </w:rPr>
      </w:pPr>
      <w:r>
        <w:rPr>
          <w:sz w:val="20"/>
          <w:szCs w:val="20"/>
        </w:rPr>
        <w:t xml:space="preserve">Team Size        </w:t>
      </w:r>
      <w:r>
        <w:rPr>
          <w:sz w:val="20"/>
          <w:szCs w:val="20"/>
        </w:rPr>
        <w:tab/>
        <w:t>:</w:t>
      </w:r>
      <w:r>
        <w:rPr>
          <w:sz w:val="20"/>
          <w:szCs w:val="20"/>
        </w:rPr>
        <w:tab/>
      </w:r>
      <w:r w:rsidR="00F123CA">
        <w:rPr>
          <w:sz w:val="20"/>
          <w:szCs w:val="20"/>
        </w:rPr>
        <w:t>3</w:t>
      </w:r>
    </w:p>
    <w:p w:rsidR="00FD3DD0" w:rsidRDefault="00FD3DD0" w:rsidP="00FD3DD0">
      <w:pPr>
        <w:tabs>
          <w:tab w:val="left" w:pos="1800"/>
        </w:tabs>
        <w:rPr>
          <w:rStyle w:val="st"/>
        </w:rPr>
      </w:pPr>
      <w:r w:rsidRPr="008C1914">
        <w:rPr>
          <w:rFonts w:ascii="Times New Roman" w:hAnsi="Times New Roman"/>
          <w:b/>
          <w:color w:val="000000"/>
          <w:u w:val="single"/>
        </w:rPr>
        <w:t>Projects Scope</w:t>
      </w:r>
      <w:r w:rsidR="00F123CA">
        <w:rPr>
          <w:rFonts w:ascii="Times New Roman" w:hAnsi="Times New Roman"/>
          <w:b/>
          <w:color w:val="000000"/>
        </w:rPr>
        <w:t>:</w:t>
      </w:r>
      <w:r w:rsidR="00F123CA">
        <w:rPr>
          <w:rStyle w:val="st"/>
        </w:rPr>
        <w:t xml:space="preserve"> New</w:t>
      </w:r>
      <w:r>
        <w:rPr>
          <w:rStyle w:val="st"/>
        </w:rPr>
        <w:t xml:space="preserve"> high flying travel is a travel </w:t>
      </w:r>
      <w:r w:rsidR="00E44305">
        <w:rPr>
          <w:rStyle w:val="st"/>
        </w:rPr>
        <w:t>agency. Using</w:t>
      </w:r>
      <w:r>
        <w:rPr>
          <w:rStyle w:val="st"/>
        </w:rPr>
        <w:t xml:space="preserve"> this web </w:t>
      </w:r>
      <w:r w:rsidR="00E44305">
        <w:rPr>
          <w:rStyle w:val="st"/>
        </w:rPr>
        <w:t>application</w:t>
      </w:r>
      <w:r>
        <w:rPr>
          <w:rStyle w:val="st"/>
        </w:rPr>
        <w:t xml:space="preserve"> NHFT wants to sale food coupon to his customers along with travelling </w:t>
      </w:r>
      <w:r w:rsidR="00E44305">
        <w:rPr>
          <w:rStyle w:val="st"/>
        </w:rPr>
        <w:t xml:space="preserve">tickets. </w:t>
      </w:r>
      <w:r w:rsidR="00DE2517">
        <w:rPr>
          <w:rStyle w:val="st"/>
        </w:rPr>
        <w:t>This application</w:t>
      </w:r>
      <w:r>
        <w:rPr>
          <w:rStyle w:val="st"/>
        </w:rPr>
        <w:t xml:space="preserve"> also maintain all the payment ledger either it comes from vendor or agent and also maintain the status of coupon (</w:t>
      </w:r>
      <w:r w:rsidR="00E44305">
        <w:rPr>
          <w:rStyle w:val="st"/>
        </w:rPr>
        <w:t>Generated</w:t>
      </w:r>
      <w:r>
        <w:rPr>
          <w:rStyle w:val="st"/>
        </w:rPr>
        <w:t>,</w:t>
      </w:r>
      <w:r w:rsidR="00DE2517">
        <w:rPr>
          <w:rStyle w:val="st"/>
        </w:rPr>
        <w:t xml:space="preserve"> </w:t>
      </w:r>
      <w:r>
        <w:rPr>
          <w:rStyle w:val="st"/>
        </w:rPr>
        <w:t>Used,Settled).</w:t>
      </w:r>
    </w:p>
    <w:p w:rsidR="00FD3DD0" w:rsidRDefault="00FD3DD0" w:rsidP="00CE7C6D">
      <w:pPr>
        <w:tabs>
          <w:tab w:val="left" w:pos="1800"/>
        </w:tabs>
        <w:rPr>
          <w:rStyle w:val="st"/>
        </w:rPr>
      </w:pPr>
    </w:p>
    <w:p w:rsidR="00CE7C6D" w:rsidRDefault="00CE7C6D" w:rsidP="00CE7C6D">
      <w:pPr>
        <w:tabs>
          <w:tab w:val="left" w:pos="1800"/>
        </w:tabs>
        <w:rPr>
          <w:rFonts w:ascii="Times New Roman" w:hAnsi="Times New Roman"/>
          <w:color w:val="000000"/>
        </w:rPr>
      </w:pPr>
    </w:p>
    <w:p w:rsidR="00CB13D6" w:rsidRPr="001F0AB9" w:rsidRDefault="00CE7C6D" w:rsidP="00CB13D6">
      <w:pPr>
        <w:outlineLvl w:val="3"/>
        <w:rPr>
          <w:rFonts w:ascii="Times New Roman" w:hAnsi="Times New Roman"/>
          <w:b/>
          <w:color w:val="000000"/>
          <w:sz w:val="24"/>
          <w:szCs w:val="24"/>
          <w:u w:val="single"/>
        </w:rPr>
      </w:pPr>
      <w:r>
        <w:rPr>
          <w:rFonts w:ascii="Times New Roman" w:hAnsi="Times New Roman"/>
          <w:b/>
          <w:color w:val="000000"/>
          <w:sz w:val="24"/>
          <w:szCs w:val="24"/>
          <w:u w:val="single"/>
        </w:rPr>
        <w:t>Project</w:t>
      </w:r>
      <w:r w:rsidR="00FD3DD0">
        <w:rPr>
          <w:rFonts w:ascii="Times New Roman" w:hAnsi="Times New Roman"/>
          <w:b/>
          <w:color w:val="000000"/>
          <w:sz w:val="24"/>
          <w:szCs w:val="24"/>
          <w:u w:val="single"/>
        </w:rPr>
        <w:t xml:space="preserve"> No. 3</w:t>
      </w:r>
    </w:p>
    <w:p w:rsidR="00CB13D6" w:rsidRDefault="00CB13D6" w:rsidP="00CB13D6">
      <w:pPr>
        <w:spacing w:line="276" w:lineRule="auto"/>
        <w:rPr>
          <w:rFonts w:ascii="Times New Roman" w:hAnsi="Times New Roman"/>
          <w:b/>
        </w:rPr>
      </w:pPr>
      <w:r w:rsidRPr="008C1914">
        <w:rPr>
          <w:rFonts w:ascii="Times New Roman" w:hAnsi="Times New Roman"/>
          <w:b/>
          <w:color w:val="000000"/>
          <w:u w:val="single"/>
        </w:rPr>
        <w:t>Project Name</w:t>
      </w:r>
      <w:r>
        <w:rPr>
          <w:rFonts w:ascii="Times New Roman" w:hAnsi="Times New Roman"/>
        </w:rPr>
        <w:tab/>
      </w:r>
      <w:r w:rsidRPr="008C1914">
        <w:rPr>
          <w:rFonts w:ascii="Times New Roman" w:hAnsi="Times New Roman"/>
        </w:rPr>
        <w:t>:</w:t>
      </w:r>
      <w:r>
        <w:rPr>
          <w:rFonts w:ascii="Times New Roman" w:hAnsi="Times New Roman"/>
          <w:b/>
        </w:rPr>
        <w:tab/>
        <w:t>Honda Logistic Management System</w:t>
      </w:r>
    </w:p>
    <w:p w:rsidR="00047CB9" w:rsidRDefault="00047CB9" w:rsidP="00CB13D6">
      <w:pPr>
        <w:spacing w:line="276"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hyperlink r:id="rId12" w:history="1">
        <w:r w:rsidRPr="00047CB9">
          <w:rPr>
            <w:rStyle w:val="Hyperlink"/>
            <w:rFonts w:ascii="Times New Roman" w:hAnsi="Times New Roman"/>
            <w:b/>
          </w:rPr>
          <w:t>https://hlms.hondacarindia.com/</w:t>
        </w:r>
      </w:hyperlink>
    </w:p>
    <w:p w:rsidR="00CB13D6" w:rsidRDefault="00CB13D6" w:rsidP="00CB13D6">
      <w:pPr>
        <w:spacing w:line="276" w:lineRule="auto"/>
        <w:rPr>
          <w:rFonts w:ascii="Times New Roman" w:hAnsi="Times New Roman"/>
          <w:b/>
        </w:rPr>
      </w:pPr>
      <w:r w:rsidRPr="008C1914">
        <w:rPr>
          <w:rFonts w:ascii="Times New Roman" w:hAnsi="Times New Roman"/>
        </w:rPr>
        <w:t xml:space="preserve">Client </w:t>
      </w:r>
      <w:r w:rsidRPr="008C1914">
        <w:rPr>
          <w:rFonts w:ascii="Times New Roman" w:hAnsi="Times New Roman"/>
        </w:rPr>
        <w:tab/>
      </w:r>
      <w:r w:rsidRPr="008C1914">
        <w:rPr>
          <w:rFonts w:ascii="Times New Roman" w:hAnsi="Times New Roman"/>
        </w:rPr>
        <w:tab/>
        <w:t>:</w:t>
      </w:r>
      <w:r>
        <w:rPr>
          <w:rFonts w:ascii="Times New Roman" w:hAnsi="Times New Roman"/>
        </w:rPr>
        <w:tab/>
      </w:r>
      <w:r>
        <w:rPr>
          <w:rFonts w:ascii="Times New Roman" w:hAnsi="Times New Roman"/>
          <w:b/>
        </w:rPr>
        <w:t>Honda Car India</w:t>
      </w:r>
    </w:p>
    <w:p w:rsidR="00CB13D6" w:rsidRDefault="00CB13D6" w:rsidP="00CB13D6">
      <w:pPr>
        <w:spacing w:line="276" w:lineRule="auto"/>
        <w:rPr>
          <w:rFonts w:ascii="Times New Roman" w:hAnsi="Times New Roman"/>
        </w:rPr>
      </w:pPr>
      <w:r w:rsidRPr="008C1914">
        <w:rPr>
          <w:rFonts w:ascii="Times New Roman" w:hAnsi="Times New Roman"/>
        </w:rPr>
        <w:t>Env</w:t>
      </w:r>
      <w:r>
        <w:rPr>
          <w:rFonts w:ascii="Times New Roman" w:hAnsi="Times New Roman"/>
        </w:rPr>
        <w:t>ironment</w:t>
      </w:r>
      <w:r>
        <w:rPr>
          <w:rFonts w:ascii="Times New Roman" w:hAnsi="Times New Roman"/>
        </w:rPr>
        <w:tab/>
        <w:t>:</w:t>
      </w:r>
      <w:r>
        <w:rPr>
          <w:rFonts w:ascii="Times New Roman" w:hAnsi="Times New Roman"/>
        </w:rPr>
        <w:tab/>
        <w:t xml:space="preserve">Vb.net, </w:t>
      </w:r>
      <w:r w:rsidRPr="008C1914">
        <w:rPr>
          <w:rFonts w:ascii="Times New Roman" w:hAnsi="Times New Roman"/>
        </w:rPr>
        <w:t>Web Services,</w:t>
      </w:r>
      <w:r>
        <w:rPr>
          <w:rFonts w:ascii="Times New Roman" w:hAnsi="Times New Roman"/>
        </w:rPr>
        <w:t xml:space="preserve"> JQuery, </w:t>
      </w:r>
      <w:r w:rsidR="00CE7C6D">
        <w:rPr>
          <w:rFonts w:ascii="Times New Roman" w:hAnsi="Times New Roman"/>
        </w:rPr>
        <w:t>AJAX,</w:t>
      </w:r>
      <w:r w:rsidR="00DE2517">
        <w:rPr>
          <w:rFonts w:ascii="Times New Roman" w:hAnsi="Times New Roman"/>
        </w:rPr>
        <w:t xml:space="preserve"> </w:t>
      </w:r>
      <w:r w:rsidRPr="008C1914">
        <w:rPr>
          <w:rFonts w:ascii="Times New Roman" w:hAnsi="Times New Roman"/>
        </w:rPr>
        <w:t>SQL Server 200</w:t>
      </w:r>
      <w:r>
        <w:rPr>
          <w:rFonts w:ascii="Times New Roman" w:hAnsi="Times New Roman"/>
        </w:rPr>
        <w:t xml:space="preserve">8, </w:t>
      </w:r>
    </w:p>
    <w:p w:rsidR="00CB13D6" w:rsidRPr="008C1914" w:rsidRDefault="00CB13D6" w:rsidP="00CB13D6">
      <w:pPr>
        <w:spacing w:line="276" w:lineRule="auto"/>
        <w:jc w:val="both"/>
        <w:rPr>
          <w:rFonts w:ascii="Times New Roman" w:hAnsi="Times New Roman"/>
        </w:rPr>
      </w:pPr>
      <w:r w:rsidRPr="008C1914">
        <w:rPr>
          <w:rFonts w:ascii="Times New Roman" w:hAnsi="Times New Roman"/>
        </w:rPr>
        <w:t>Tools</w:t>
      </w:r>
      <w:r w:rsidRPr="008C1914">
        <w:rPr>
          <w:rFonts w:ascii="Times New Roman" w:hAnsi="Times New Roman"/>
        </w:rPr>
        <w:tab/>
      </w:r>
      <w:r w:rsidRPr="008C1914">
        <w:rPr>
          <w:rFonts w:ascii="Times New Roman" w:hAnsi="Times New Roman"/>
        </w:rPr>
        <w:tab/>
        <w:t>:</w:t>
      </w:r>
      <w:r w:rsidRPr="008C1914">
        <w:rPr>
          <w:rFonts w:ascii="Times New Roman" w:hAnsi="Times New Roman"/>
        </w:rPr>
        <w:tab/>
        <w:t>Visual Studio 200</w:t>
      </w:r>
      <w:r>
        <w:rPr>
          <w:rFonts w:ascii="Times New Roman" w:hAnsi="Times New Roman"/>
        </w:rPr>
        <w:t>8</w:t>
      </w:r>
      <w:r w:rsidRPr="008C1914">
        <w:rPr>
          <w:rFonts w:ascii="Times New Roman" w:hAnsi="Times New Roman"/>
        </w:rPr>
        <w:t>, SQL Server Management Studio.</w:t>
      </w:r>
    </w:p>
    <w:p w:rsidR="00CB13D6" w:rsidRPr="008C1914" w:rsidRDefault="00CB13D6" w:rsidP="00CB13D6">
      <w:pPr>
        <w:spacing w:line="276" w:lineRule="auto"/>
        <w:jc w:val="both"/>
        <w:rPr>
          <w:rFonts w:ascii="Times New Roman" w:hAnsi="Times New Roman"/>
        </w:rPr>
      </w:pPr>
      <w:r w:rsidRPr="008C1914">
        <w:rPr>
          <w:rFonts w:ascii="Times New Roman" w:hAnsi="Times New Roman"/>
        </w:rPr>
        <w:t>Role</w:t>
      </w:r>
      <w:r w:rsidRPr="008C1914">
        <w:rPr>
          <w:rFonts w:ascii="Times New Roman" w:hAnsi="Times New Roman"/>
        </w:rPr>
        <w:tab/>
      </w:r>
      <w:r w:rsidRPr="008C1914">
        <w:rPr>
          <w:rFonts w:ascii="Times New Roman" w:hAnsi="Times New Roman"/>
        </w:rPr>
        <w:tab/>
        <w:t>:</w:t>
      </w:r>
      <w:r w:rsidRPr="008C1914">
        <w:rPr>
          <w:rFonts w:ascii="Times New Roman" w:hAnsi="Times New Roman"/>
        </w:rPr>
        <w:tab/>
      </w:r>
      <w:r>
        <w:rPr>
          <w:rFonts w:ascii="Times New Roman" w:hAnsi="Times New Roman"/>
        </w:rPr>
        <w:t xml:space="preserve">Sr. </w:t>
      </w:r>
      <w:r w:rsidRPr="008C1914">
        <w:rPr>
          <w:rFonts w:ascii="Times New Roman" w:hAnsi="Times New Roman"/>
        </w:rPr>
        <w:t>Software Developer</w:t>
      </w:r>
    </w:p>
    <w:p w:rsidR="00CB13D6" w:rsidRPr="008C1914" w:rsidRDefault="00CB13D6" w:rsidP="00CB13D6">
      <w:pPr>
        <w:pStyle w:val="NormalWeb"/>
        <w:spacing w:before="0" w:beforeAutospacing="0" w:after="0" w:afterAutospacing="0" w:line="276" w:lineRule="auto"/>
        <w:ind w:right="-115"/>
        <w:jc w:val="both"/>
        <w:rPr>
          <w:sz w:val="20"/>
          <w:szCs w:val="20"/>
        </w:rPr>
      </w:pPr>
      <w:r>
        <w:rPr>
          <w:sz w:val="20"/>
          <w:szCs w:val="20"/>
        </w:rPr>
        <w:t xml:space="preserve">Team Size        </w:t>
      </w:r>
      <w:r>
        <w:rPr>
          <w:sz w:val="20"/>
          <w:szCs w:val="20"/>
        </w:rPr>
        <w:tab/>
        <w:t>:</w:t>
      </w:r>
      <w:r>
        <w:rPr>
          <w:sz w:val="20"/>
          <w:szCs w:val="20"/>
        </w:rPr>
        <w:tab/>
        <w:t>5</w:t>
      </w:r>
    </w:p>
    <w:p w:rsidR="00CB13D6" w:rsidRPr="001E38FD" w:rsidRDefault="00CB13D6" w:rsidP="00CB13D6">
      <w:pPr>
        <w:tabs>
          <w:tab w:val="left" w:pos="1800"/>
        </w:tabs>
        <w:rPr>
          <w:rFonts w:ascii="Times New Roman" w:hAnsi="Times New Roman"/>
          <w:color w:val="000000"/>
        </w:rPr>
      </w:pPr>
      <w:r w:rsidRPr="008C1914">
        <w:rPr>
          <w:rFonts w:ascii="Times New Roman" w:hAnsi="Times New Roman"/>
          <w:b/>
          <w:color w:val="000000"/>
          <w:u w:val="single"/>
        </w:rPr>
        <w:t>Projects Scope</w:t>
      </w:r>
      <w:r>
        <w:rPr>
          <w:rFonts w:ascii="Times New Roman" w:hAnsi="Times New Roman"/>
          <w:b/>
          <w:color w:val="000000"/>
        </w:rPr>
        <w:t>:</w:t>
      </w:r>
      <w:r w:rsidR="00D92F91">
        <w:rPr>
          <w:rStyle w:val="st"/>
        </w:rPr>
        <w:t>This application is used to tracking the car details after car production. This application has three modules Admin, Gate, Production.</w:t>
      </w:r>
      <w:r w:rsidR="0016741F">
        <w:rPr>
          <w:rStyle w:val="st"/>
        </w:rPr>
        <w:t>Through this application user can see all the details of car until the car reached in dealer room. it also have the status of truck location, and map driver performance.</w:t>
      </w:r>
    </w:p>
    <w:p w:rsidR="00CB13D6" w:rsidRDefault="00CB13D6" w:rsidP="00171333">
      <w:pPr>
        <w:spacing w:line="276" w:lineRule="auto"/>
        <w:jc w:val="both"/>
        <w:rPr>
          <w:rFonts w:ascii="Times New Roman" w:hAnsi="Times New Roman"/>
          <w:color w:val="000000"/>
        </w:rPr>
      </w:pPr>
    </w:p>
    <w:p w:rsidR="00CB13D6" w:rsidRPr="008C1914" w:rsidRDefault="00CB13D6" w:rsidP="00CB13D6">
      <w:pPr>
        <w:pBdr>
          <w:bottom w:val="thickThinLargeGap" w:sz="24" w:space="1" w:color="auto"/>
        </w:pBdr>
        <w:shd w:val="clear" w:color="auto" w:fill="CCCCCC"/>
        <w:spacing w:after="60"/>
        <w:rPr>
          <w:rFonts w:ascii="Times New Roman" w:hAnsi="Times New Roman"/>
          <w:b/>
          <w:sz w:val="22"/>
          <w:szCs w:val="22"/>
        </w:rPr>
      </w:pPr>
      <w:r>
        <w:rPr>
          <w:rFonts w:ascii="Times New Roman" w:hAnsi="Times New Roman"/>
          <w:b/>
          <w:iCs/>
          <w:sz w:val="22"/>
          <w:szCs w:val="22"/>
        </w:rPr>
        <w:t>StercoDigitex</w:t>
      </w:r>
      <w:r w:rsidRPr="008C1914">
        <w:rPr>
          <w:rFonts w:ascii="Times New Roman" w:hAnsi="Times New Roman"/>
          <w:b/>
          <w:iCs/>
          <w:sz w:val="22"/>
          <w:szCs w:val="22"/>
        </w:rPr>
        <w:t xml:space="preserve"> Pvt. Ltd., New Delhi (</w:t>
      </w:r>
      <w:r w:rsidRPr="008C1914">
        <w:rPr>
          <w:rFonts w:ascii="Times New Roman" w:hAnsi="Times New Roman"/>
          <w:b/>
          <w:iCs/>
          <w:color w:val="0000FF"/>
          <w:sz w:val="22"/>
          <w:szCs w:val="22"/>
          <w:u w:val="single"/>
        </w:rPr>
        <w:t>www.</w:t>
      </w:r>
      <w:r>
        <w:rPr>
          <w:rFonts w:ascii="Times New Roman" w:hAnsi="Times New Roman"/>
          <w:b/>
          <w:iCs/>
          <w:color w:val="0000FF"/>
          <w:sz w:val="22"/>
          <w:szCs w:val="22"/>
          <w:u w:val="single"/>
        </w:rPr>
        <w:t>stercodigitex.com</w:t>
      </w:r>
      <w:r w:rsidRPr="008C1914">
        <w:rPr>
          <w:rFonts w:ascii="Times New Roman" w:hAnsi="Times New Roman"/>
          <w:b/>
          <w:iCs/>
          <w:sz w:val="22"/>
          <w:szCs w:val="22"/>
        </w:rPr>
        <w:t xml:space="preserve">) From </w:t>
      </w:r>
      <w:r w:rsidR="00047CB9">
        <w:rPr>
          <w:rFonts w:ascii="Times New Roman" w:hAnsi="Times New Roman"/>
          <w:b/>
          <w:iCs/>
          <w:sz w:val="22"/>
          <w:szCs w:val="22"/>
        </w:rPr>
        <w:t xml:space="preserve">Oct 2011 </w:t>
      </w:r>
      <w:r w:rsidRPr="008C1914">
        <w:rPr>
          <w:rFonts w:ascii="Times New Roman" w:hAnsi="Times New Roman"/>
          <w:b/>
          <w:iCs/>
          <w:sz w:val="22"/>
          <w:szCs w:val="22"/>
        </w:rPr>
        <w:t xml:space="preserve">to </w:t>
      </w:r>
      <w:r w:rsidR="00047CB9">
        <w:rPr>
          <w:rFonts w:ascii="Times New Roman" w:hAnsi="Times New Roman"/>
          <w:b/>
          <w:iCs/>
          <w:sz w:val="22"/>
          <w:szCs w:val="22"/>
        </w:rPr>
        <w:t>Oct</w:t>
      </w:r>
      <w:r w:rsidRPr="008C1914">
        <w:rPr>
          <w:rFonts w:ascii="Times New Roman" w:hAnsi="Times New Roman"/>
          <w:b/>
          <w:iCs/>
          <w:sz w:val="22"/>
          <w:szCs w:val="22"/>
        </w:rPr>
        <w:t xml:space="preserve"> 20</w:t>
      </w:r>
      <w:r w:rsidR="00047CB9">
        <w:rPr>
          <w:rFonts w:ascii="Times New Roman" w:hAnsi="Times New Roman"/>
          <w:b/>
          <w:iCs/>
          <w:sz w:val="22"/>
          <w:szCs w:val="22"/>
        </w:rPr>
        <w:t>12</w:t>
      </w:r>
    </w:p>
    <w:p w:rsidR="00A13712" w:rsidRPr="008C1914" w:rsidRDefault="00A13712" w:rsidP="00171333">
      <w:pPr>
        <w:spacing w:line="276" w:lineRule="auto"/>
        <w:jc w:val="both"/>
        <w:rPr>
          <w:rFonts w:ascii="Times New Roman" w:hAnsi="Times New Roman"/>
          <w:color w:val="000000"/>
        </w:rPr>
      </w:pPr>
    </w:p>
    <w:p w:rsidR="001E38FD" w:rsidRPr="001F0AB9" w:rsidRDefault="001E38FD" w:rsidP="001E38FD">
      <w:pPr>
        <w:outlineLvl w:val="3"/>
        <w:rPr>
          <w:rFonts w:ascii="Times New Roman" w:hAnsi="Times New Roman"/>
          <w:b/>
          <w:color w:val="000000"/>
          <w:sz w:val="24"/>
          <w:szCs w:val="24"/>
          <w:u w:val="single"/>
        </w:rPr>
      </w:pPr>
      <w:r w:rsidRPr="00387812">
        <w:rPr>
          <w:rFonts w:ascii="Times New Roman" w:hAnsi="Times New Roman"/>
          <w:b/>
          <w:color w:val="000000"/>
          <w:sz w:val="24"/>
          <w:szCs w:val="24"/>
          <w:u w:val="single"/>
        </w:rPr>
        <w:t>Project No. 1</w:t>
      </w:r>
    </w:p>
    <w:p w:rsidR="001E38FD" w:rsidRDefault="001E38FD" w:rsidP="001E38FD">
      <w:pPr>
        <w:spacing w:line="276" w:lineRule="auto"/>
        <w:rPr>
          <w:rFonts w:ascii="Times New Roman" w:hAnsi="Times New Roman"/>
          <w:b/>
        </w:rPr>
      </w:pPr>
      <w:r w:rsidRPr="008C1914">
        <w:rPr>
          <w:rFonts w:ascii="Times New Roman" w:hAnsi="Times New Roman"/>
          <w:b/>
          <w:color w:val="000000"/>
          <w:u w:val="single"/>
        </w:rPr>
        <w:t>Project Name</w:t>
      </w:r>
      <w:r>
        <w:rPr>
          <w:rFonts w:ascii="Times New Roman" w:hAnsi="Times New Roman"/>
        </w:rPr>
        <w:tab/>
      </w:r>
      <w:r w:rsidRPr="008C1914">
        <w:rPr>
          <w:rFonts w:ascii="Times New Roman" w:hAnsi="Times New Roman"/>
        </w:rPr>
        <w:t>:</w:t>
      </w:r>
      <w:r>
        <w:rPr>
          <w:rFonts w:ascii="Times New Roman" w:hAnsi="Times New Roman"/>
          <w:b/>
        </w:rPr>
        <w:tab/>
        <w:t>Aerschool</w:t>
      </w:r>
    </w:p>
    <w:p w:rsidR="001E38FD" w:rsidRPr="001E38FD" w:rsidRDefault="001E38FD" w:rsidP="001E38FD">
      <w:pPr>
        <w:spacing w:line="276" w:lineRule="auto"/>
        <w:rPr>
          <w:rFonts w:ascii="Times New Roman" w:hAnsi="Times New Roman"/>
          <w:b/>
          <w:color w:val="3333FF"/>
        </w:rPr>
      </w:pPr>
      <w:r>
        <w:rPr>
          <w:rFonts w:ascii="Times New Roman" w:hAnsi="Times New Roman"/>
          <w:b/>
        </w:rPr>
        <w:tab/>
      </w:r>
      <w:r>
        <w:rPr>
          <w:rFonts w:ascii="Times New Roman" w:hAnsi="Times New Roman"/>
          <w:b/>
        </w:rPr>
        <w:tab/>
      </w:r>
      <w:r>
        <w:rPr>
          <w:rFonts w:ascii="Times New Roman" w:hAnsi="Times New Roman"/>
          <w:b/>
        </w:rPr>
        <w:tab/>
      </w:r>
      <w:hyperlink r:id="rId13" w:history="1">
        <w:r w:rsidRPr="00047CB9">
          <w:rPr>
            <w:rStyle w:val="Hyperlink"/>
            <w:rFonts w:ascii="Times New Roman" w:hAnsi="Times New Roman"/>
            <w:b/>
          </w:rPr>
          <w:t>http://aerschool.com/</w:t>
        </w:r>
      </w:hyperlink>
    </w:p>
    <w:p w:rsidR="001E38FD" w:rsidRDefault="001E38FD" w:rsidP="001E38FD">
      <w:pPr>
        <w:spacing w:line="276" w:lineRule="auto"/>
        <w:rPr>
          <w:rFonts w:ascii="Times New Roman" w:hAnsi="Times New Roman"/>
          <w:b/>
        </w:rPr>
      </w:pPr>
      <w:r w:rsidRPr="008C1914">
        <w:rPr>
          <w:rFonts w:ascii="Times New Roman" w:hAnsi="Times New Roman"/>
        </w:rPr>
        <w:t xml:space="preserve">Client </w:t>
      </w:r>
      <w:r w:rsidRPr="008C1914">
        <w:rPr>
          <w:rFonts w:ascii="Times New Roman" w:hAnsi="Times New Roman"/>
        </w:rPr>
        <w:tab/>
      </w:r>
      <w:r w:rsidRPr="008C1914">
        <w:rPr>
          <w:rFonts w:ascii="Times New Roman" w:hAnsi="Times New Roman"/>
        </w:rPr>
        <w:tab/>
        <w:t>:</w:t>
      </w:r>
      <w:r>
        <w:rPr>
          <w:rFonts w:ascii="Times New Roman" w:hAnsi="Times New Roman"/>
        </w:rPr>
        <w:tab/>
      </w:r>
      <w:r>
        <w:rPr>
          <w:rFonts w:ascii="Times New Roman" w:hAnsi="Times New Roman"/>
          <w:b/>
        </w:rPr>
        <w:t>Aerschool</w:t>
      </w:r>
    </w:p>
    <w:p w:rsidR="001E38FD" w:rsidRDefault="001E38FD" w:rsidP="001E38FD">
      <w:pPr>
        <w:spacing w:line="276" w:lineRule="auto"/>
        <w:rPr>
          <w:rFonts w:ascii="Times New Roman" w:hAnsi="Times New Roman"/>
        </w:rPr>
      </w:pPr>
      <w:r w:rsidRPr="008C1914">
        <w:rPr>
          <w:rFonts w:ascii="Times New Roman" w:hAnsi="Times New Roman"/>
        </w:rPr>
        <w:t>Env</w:t>
      </w:r>
      <w:r>
        <w:rPr>
          <w:rFonts w:ascii="Times New Roman" w:hAnsi="Times New Roman"/>
        </w:rPr>
        <w:t>ironment</w:t>
      </w:r>
      <w:r>
        <w:rPr>
          <w:rFonts w:ascii="Times New Roman" w:hAnsi="Times New Roman"/>
        </w:rPr>
        <w:tab/>
        <w:t>:</w:t>
      </w:r>
      <w:r>
        <w:rPr>
          <w:rFonts w:ascii="Times New Roman" w:hAnsi="Times New Roman"/>
        </w:rPr>
        <w:tab/>
      </w:r>
      <w:r w:rsidRPr="008C1914">
        <w:rPr>
          <w:rFonts w:ascii="Times New Roman" w:hAnsi="Times New Roman"/>
        </w:rPr>
        <w:t>ASP.NET</w:t>
      </w:r>
      <w:r>
        <w:rPr>
          <w:rFonts w:ascii="Times New Roman" w:hAnsi="Times New Roman"/>
        </w:rPr>
        <w:t xml:space="preserve"> (C#)</w:t>
      </w:r>
      <w:r w:rsidR="00E22B90" w:rsidRPr="008C1914">
        <w:rPr>
          <w:rFonts w:ascii="Times New Roman" w:hAnsi="Times New Roman"/>
        </w:rPr>
        <w:t xml:space="preserve">, </w:t>
      </w:r>
      <w:r w:rsidR="00E22B90">
        <w:rPr>
          <w:rFonts w:ascii="Times New Roman" w:hAnsi="Times New Roman"/>
        </w:rPr>
        <w:t>AJAX</w:t>
      </w:r>
      <w:r w:rsidRPr="008C1914">
        <w:rPr>
          <w:rFonts w:ascii="Times New Roman" w:hAnsi="Times New Roman"/>
        </w:rPr>
        <w:t>,</w:t>
      </w:r>
      <w:r>
        <w:rPr>
          <w:rFonts w:ascii="Times New Roman" w:hAnsi="Times New Roman"/>
        </w:rPr>
        <w:t xml:space="preserve"> JavaScript, </w:t>
      </w:r>
      <w:r w:rsidRPr="008C1914">
        <w:rPr>
          <w:rFonts w:ascii="Times New Roman" w:hAnsi="Times New Roman"/>
        </w:rPr>
        <w:t>SQL Server 2005</w:t>
      </w:r>
      <w:r>
        <w:rPr>
          <w:rFonts w:ascii="Times New Roman" w:hAnsi="Times New Roman"/>
        </w:rPr>
        <w:t xml:space="preserve">, </w:t>
      </w:r>
    </w:p>
    <w:p w:rsidR="001E38FD" w:rsidRPr="008C1914" w:rsidRDefault="001E38FD" w:rsidP="001E38FD">
      <w:pPr>
        <w:spacing w:line="276" w:lineRule="auto"/>
        <w:jc w:val="both"/>
        <w:rPr>
          <w:rFonts w:ascii="Times New Roman" w:hAnsi="Times New Roman"/>
        </w:rPr>
      </w:pPr>
      <w:r w:rsidRPr="008C1914">
        <w:rPr>
          <w:rFonts w:ascii="Times New Roman" w:hAnsi="Times New Roman"/>
        </w:rPr>
        <w:t>Tools</w:t>
      </w:r>
      <w:r w:rsidRPr="008C1914">
        <w:rPr>
          <w:rFonts w:ascii="Times New Roman" w:hAnsi="Times New Roman"/>
        </w:rPr>
        <w:tab/>
      </w:r>
      <w:r w:rsidRPr="008C1914">
        <w:rPr>
          <w:rFonts w:ascii="Times New Roman" w:hAnsi="Times New Roman"/>
        </w:rPr>
        <w:tab/>
        <w:t>:</w:t>
      </w:r>
      <w:r w:rsidRPr="008C1914">
        <w:rPr>
          <w:rFonts w:ascii="Times New Roman" w:hAnsi="Times New Roman"/>
        </w:rPr>
        <w:tab/>
        <w:t>Visual Studio 2005, SQL Server Management Studio.</w:t>
      </w:r>
    </w:p>
    <w:p w:rsidR="001E38FD" w:rsidRPr="008C1914" w:rsidRDefault="001E38FD" w:rsidP="001E38FD">
      <w:pPr>
        <w:spacing w:line="276" w:lineRule="auto"/>
        <w:jc w:val="both"/>
        <w:rPr>
          <w:rFonts w:ascii="Times New Roman" w:hAnsi="Times New Roman"/>
        </w:rPr>
      </w:pPr>
      <w:r w:rsidRPr="008C1914">
        <w:rPr>
          <w:rFonts w:ascii="Times New Roman" w:hAnsi="Times New Roman"/>
        </w:rPr>
        <w:t>Role</w:t>
      </w:r>
      <w:r w:rsidRPr="008C1914">
        <w:rPr>
          <w:rFonts w:ascii="Times New Roman" w:hAnsi="Times New Roman"/>
        </w:rPr>
        <w:tab/>
      </w:r>
      <w:r w:rsidRPr="008C1914">
        <w:rPr>
          <w:rFonts w:ascii="Times New Roman" w:hAnsi="Times New Roman"/>
        </w:rPr>
        <w:tab/>
        <w:t>:</w:t>
      </w:r>
      <w:r w:rsidRPr="008C1914">
        <w:rPr>
          <w:rFonts w:ascii="Times New Roman" w:hAnsi="Times New Roman"/>
        </w:rPr>
        <w:tab/>
        <w:t>Software Developer</w:t>
      </w:r>
    </w:p>
    <w:p w:rsidR="001E38FD" w:rsidRPr="008C1914" w:rsidRDefault="001E38FD" w:rsidP="001E38FD">
      <w:pPr>
        <w:pStyle w:val="NormalWeb"/>
        <w:spacing w:before="0" w:beforeAutospacing="0" w:after="0" w:afterAutospacing="0" w:line="276" w:lineRule="auto"/>
        <w:ind w:right="-115"/>
        <w:jc w:val="both"/>
        <w:rPr>
          <w:sz w:val="20"/>
          <w:szCs w:val="20"/>
        </w:rPr>
      </w:pPr>
      <w:r>
        <w:rPr>
          <w:sz w:val="20"/>
          <w:szCs w:val="20"/>
        </w:rPr>
        <w:t xml:space="preserve">Team Size        </w:t>
      </w:r>
      <w:r>
        <w:rPr>
          <w:sz w:val="20"/>
          <w:szCs w:val="20"/>
        </w:rPr>
        <w:tab/>
        <w:t>:</w:t>
      </w:r>
      <w:r>
        <w:rPr>
          <w:sz w:val="20"/>
          <w:szCs w:val="20"/>
        </w:rPr>
        <w:tab/>
        <w:t>5</w:t>
      </w:r>
    </w:p>
    <w:p w:rsidR="001E38FD" w:rsidRPr="001E38FD" w:rsidRDefault="001E38FD" w:rsidP="00320357">
      <w:pPr>
        <w:tabs>
          <w:tab w:val="left" w:pos="1800"/>
        </w:tabs>
        <w:rPr>
          <w:rFonts w:ascii="Times New Roman" w:hAnsi="Times New Roman"/>
          <w:color w:val="000000"/>
        </w:rPr>
      </w:pPr>
      <w:r w:rsidRPr="008C1914">
        <w:rPr>
          <w:rFonts w:ascii="Times New Roman" w:hAnsi="Times New Roman"/>
          <w:b/>
          <w:color w:val="000000"/>
          <w:u w:val="single"/>
        </w:rPr>
        <w:t xml:space="preserve">Projects </w:t>
      </w:r>
      <w:r w:rsidR="00E22B90" w:rsidRPr="008C1914">
        <w:rPr>
          <w:rFonts w:ascii="Times New Roman" w:hAnsi="Times New Roman"/>
          <w:b/>
          <w:color w:val="000000"/>
          <w:u w:val="single"/>
        </w:rPr>
        <w:t>Scope</w:t>
      </w:r>
      <w:r w:rsidR="00E22B90">
        <w:rPr>
          <w:rFonts w:ascii="Times New Roman" w:hAnsi="Times New Roman"/>
          <w:b/>
          <w:color w:val="000000"/>
        </w:rPr>
        <w:t>:</w:t>
      </w:r>
      <w:r w:rsidR="00E22B90">
        <w:rPr>
          <w:rStyle w:val="st"/>
        </w:rPr>
        <w:t xml:space="preserve"> This</w:t>
      </w:r>
      <w:r w:rsidR="00320357">
        <w:rPr>
          <w:rStyle w:val="st"/>
        </w:rPr>
        <w:t xml:space="preserve"> is </w:t>
      </w:r>
      <w:r w:rsidR="00320357">
        <w:rPr>
          <w:rStyle w:val="Emphasis"/>
        </w:rPr>
        <w:t>school</w:t>
      </w:r>
      <w:r w:rsidR="00320357">
        <w:rPr>
          <w:rStyle w:val="st"/>
        </w:rPr>
        <w:t xml:space="preserve"> schedule </w:t>
      </w:r>
      <w:r w:rsidR="00320357">
        <w:rPr>
          <w:rStyle w:val="Emphasis"/>
        </w:rPr>
        <w:t xml:space="preserve">Web </w:t>
      </w:r>
      <w:r w:rsidR="00C04198">
        <w:rPr>
          <w:rStyle w:val="Emphasis"/>
        </w:rPr>
        <w:t>application</w:t>
      </w:r>
      <w:r w:rsidR="00C04198">
        <w:rPr>
          <w:rStyle w:val="st"/>
        </w:rPr>
        <w:t>, this</w:t>
      </w:r>
      <w:r w:rsidR="00320357">
        <w:rPr>
          <w:rStyle w:val="st"/>
        </w:rPr>
        <w:t xml:space="preserve"> application will allow teacher</w:t>
      </w:r>
      <w:r w:rsidR="00C04198">
        <w:rPr>
          <w:rStyle w:val="st"/>
        </w:rPr>
        <w:t xml:space="preserve"> to input their courses, create quiz, and mark attendance, entry marks (Exam wise) of the subjects. Then student login with their use id and see the assignment, quiz, exam schedule and report card. Parents also register on this web application to see our performance of our children.  </w:t>
      </w:r>
    </w:p>
    <w:p w:rsidR="001E38FD" w:rsidRDefault="001E38FD" w:rsidP="001F0AB9">
      <w:pPr>
        <w:outlineLvl w:val="3"/>
        <w:rPr>
          <w:rFonts w:ascii="Times New Roman" w:hAnsi="Times New Roman"/>
          <w:b/>
          <w:color w:val="000000"/>
          <w:sz w:val="24"/>
          <w:szCs w:val="24"/>
          <w:u w:val="single"/>
        </w:rPr>
      </w:pPr>
    </w:p>
    <w:p w:rsidR="001F0AB9" w:rsidRPr="001F0AB9" w:rsidRDefault="001F0AB9" w:rsidP="001F0AB9">
      <w:pPr>
        <w:outlineLvl w:val="3"/>
        <w:rPr>
          <w:rFonts w:ascii="Times New Roman" w:hAnsi="Times New Roman"/>
          <w:b/>
          <w:color w:val="000000"/>
          <w:sz w:val="24"/>
          <w:szCs w:val="24"/>
          <w:u w:val="single"/>
        </w:rPr>
      </w:pPr>
      <w:r w:rsidRPr="00387812">
        <w:rPr>
          <w:rFonts w:ascii="Times New Roman" w:hAnsi="Times New Roman"/>
          <w:b/>
          <w:color w:val="000000"/>
          <w:sz w:val="24"/>
          <w:szCs w:val="24"/>
          <w:u w:val="single"/>
        </w:rPr>
        <w:t xml:space="preserve">Project No. </w:t>
      </w:r>
      <w:r w:rsidR="001E38FD">
        <w:rPr>
          <w:rFonts w:ascii="Times New Roman" w:hAnsi="Times New Roman"/>
          <w:b/>
          <w:color w:val="000000"/>
          <w:sz w:val="24"/>
          <w:szCs w:val="24"/>
          <w:u w:val="single"/>
        </w:rPr>
        <w:t>2</w:t>
      </w:r>
    </w:p>
    <w:p w:rsidR="00FB5B1A" w:rsidRDefault="00FB5B1A" w:rsidP="00171333">
      <w:pPr>
        <w:spacing w:line="276" w:lineRule="auto"/>
        <w:rPr>
          <w:rFonts w:ascii="Times New Roman" w:hAnsi="Times New Roman"/>
          <w:b/>
        </w:rPr>
      </w:pPr>
      <w:r w:rsidRPr="008C1914">
        <w:rPr>
          <w:rFonts w:ascii="Times New Roman" w:hAnsi="Times New Roman"/>
          <w:b/>
          <w:color w:val="000000"/>
          <w:u w:val="single"/>
        </w:rPr>
        <w:t>Project Name</w:t>
      </w:r>
      <w:r w:rsidR="00872601">
        <w:rPr>
          <w:rFonts w:ascii="Times New Roman" w:hAnsi="Times New Roman"/>
        </w:rPr>
        <w:tab/>
      </w:r>
      <w:r w:rsidRPr="008C1914">
        <w:rPr>
          <w:rFonts w:ascii="Times New Roman" w:hAnsi="Times New Roman"/>
        </w:rPr>
        <w:t>:</w:t>
      </w:r>
      <w:r w:rsidR="00912072">
        <w:rPr>
          <w:rFonts w:ascii="Times New Roman" w:hAnsi="Times New Roman"/>
          <w:b/>
        </w:rPr>
        <w:tab/>
        <w:t>ERP for Hitco Electrical Pvt. Ltd.</w:t>
      </w:r>
    </w:p>
    <w:p w:rsidR="00047CB9" w:rsidRPr="008C1914" w:rsidRDefault="00047CB9" w:rsidP="00171333">
      <w:pPr>
        <w:spacing w:line="276"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t>(</w:t>
      </w:r>
      <w:r w:rsidRPr="00047CB9">
        <w:rPr>
          <w:rFonts w:ascii="Times New Roman" w:hAnsi="Times New Roman"/>
          <w:b/>
          <w:color w:val="0000FF"/>
        </w:rPr>
        <w:t>Intranet Application</w:t>
      </w:r>
      <w:r>
        <w:rPr>
          <w:rFonts w:ascii="Times New Roman" w:hAnsi="Times New Roman"/>
          <w:b/>
        </w:rPr>
        <w:t>)</w:t>
      </w:r>
    </w:p>
    <w:p w:rsidR="00FB5B1A" w:rsidRPr="008C1914" w:rsidRDefault="00FB5B1A" w:rsidP="00912072">
      <w:pPr>
        <w:spacing w:line="276" w:lineRule="auto"/>
        <w:rPr>
          <w:rFonts w:ascii="Times New Roman" w:hAnsi="Times New Roman"/>
        </w:rPr>
      </w:pPr>
      <w:r w:rsidRPr="008C1914">
        <w:rPr>
          <w:rFonts w:ascii="Times New Roman" w:hAnsi="Times New Roman"/>
        </w:rPr>
        <w:t xml:space="preserve">Client </w:t>
      </w:r>
      <w:r w:rsidRPr="008C1914">
        <w:rPr>
          <w:rFonts w:ascii="Times New Roman" w:hAnsi="Times New Roman"/>
        </w:rPr>
        <w:tab/>
      </w:r>
      <w:r w:rsidRPr="008C1914">
        <w:rPr>
          <w:rFonts w:ascii="Times New Roman" w:hAnsi="Times New Roman"/>
        </w:rPr>
        <w:tab/>
        <w:t>:</w:t>
      </w:r>
      <w:r w:rsidR="008D0096">
        <w:rPr>
          <w:rFonts w:ascii="Times New Roman" w:hAnsi="Times New Roman"/>
        </w:rPr>
        <w:tab/>
      </w:r>
      <w:r w:rsidR="00912072">
        <w:rPr>
          <w:rFonts w:ascii="Times New Roman" w:hAnsi="Times New Roman"/>
          <w:b/>
        </w:rPr>
        <w:t xml:space="preserve">Hitco Electrical Pvt. </w:t>
      </w:r>
      <w:r w:rsidR="00E22B90">
        <w:rPr>
          <w:rFonts w:ascii="Times New Roman" w:hAnsi="Times New Roman"/>
          <w:b/>
        </w:rPr>
        <w:t>Ltd.</w:t>
      </w:r>
    </w:p>
    <w:p w:rsidR="00912072" w:rsidRDefault="00FB5B1A" w:rsidP="00171333">
      <w:pPr>
        <w:spacing w:line="276" w:lineRule="auto"/>
        <w:jc w:val="both"/>
        <w:rPr>
          <w:rFonts w:ascii="Times New Roman" w:hAnsi="Times New Roman"/>
        </w:rPr>
      </w:pPr>
      <w:r w:rsidRPr="008C1914">
        <w:rPr>
          <w:rFonts w:ascii="Times New Roman" w:hAnsi="Times New Roman"/>
        </w:rPr>
        <w:t>Env</w:t>
      </w:r>
      <w:r w:rsidR="001F0AB9">
        <w:rPr>
          <w:rFonts w:ascii="Times New Roman" w:hAnsi="Times New Roman"/>
        </w:rPr>
        <w:t>ironment</w:t>
      </w:r>
      <w:r w:rsidR="001F0AB9">
        <w:rPr>
          <w:rFonts w:ascii="Times New Roman" w:hAnsi="Times New Roman"/>
        </w:rPr>
        <w:tab/>
        <w:t>:</w:t>
      </w:r>
      <w:r w:rsidR="001F0AB9">
        <w:rPr>
          <w:rFonts w:ascii="Times New Roman" w:hAnsi="Times New Roman"/>
        </w:rPr>
        <w:tab/>
      </w:r>
      <w:r w:rsidR="001F0AB9" w:rsidRPr="008C1914">
        <w:rPr>
          <w:rFonts w:ascii="Times New Roman" w:hAnsi="Times New Roman"/>
        </w:rPr>
        <w:t>ASP.NET</w:t>
      </w:r>
      <w:r w:rsidR="001F0AB9">
        <w:rPr>
          <w:rFonts w:ascii="Times New Roman" w:hAnsi="Times New Roman"/>
        </w:rPr>
        <w:t xml:space="preserve"> (</w:t>
      </w:r>
      <w:r w:rsidR="00912072">
        <w:rPr>
          <w:rFonts w:ascii="Times New Roman" w:hAnsi="Times New Roman"/>
        </w:rPr>
        <w:t>C#</w:t>
      </w:r>
      <w:r w:rsidR="001F0AB9">
        <w:rPr>
          <w:rFonts w:ascii="Times New Roman" w:hAnsi="Times New Roman"/>
        </w:rPr>
        <w:t>)</w:t>
      </w:r>
      <w:r w:rsidR="00E22B90" w:rsidRPr="008C1914">
        <w:rPr>
          <w:rFonts w:ascii="Times New Roman" w:hAnsi="Times New Roman"/>
        </w:rPr>
        <w:t>, Web</w:t>
      </w:r>
      <w:r w:rsidR="00F10059" w:rsidRPr="008C1914">
        <w:rPr>
          <w:rFonts w:ascii="Times New Roman" w:hAnsi="Times New Roman"/>
        </w:rPr>
        <w:t xml:space="preserve"> Services</w:t>
      </w:r>
      <w:r w:rsidRPr="008C1914">
        <w:rPr>
          <w:rFonts w:ascii="Times New Roman" w:hAnsi="Times New Roman"/>
        </w:rPr>
        <w:t>,</w:t>
      </w:r>
      <w:r w:rsidR="00E22B90">
        <w:rPr>
          <w:rFonts w:ascii="Times New Roman" w:hAnsi="Times New Roman"/>
        </w:rPr>
        <w:t xml:space="preserve"> </w:t>
      </w:r>
      <w:r w:rsidR="008D0096">
        <w:rPr>
          <w:rFonts w:ascii="Times New Roman" w:hAnsi="Times New Roman"/>
        </w:rPr>
        <w:t>JavaScript,</w:t>
      </w:r>
      <w:r w:rsidR="00E22B90">
        <w:rPr>
          <w:rFonts w:ascii="Times New Roman" w:hAnsi="Times New Roman"/>
        </w:rPr>
        <w:t xml:space="preserve"> </w:t>
      </w:r>
      <w:r w:rsidRPr="008C1914">
        <w:rPr>
          <w:rFonts w:ascii="Times New Roman" w:hAnsi="Times New Roman"/>
        </w:rPr>
        <w:t>SQL Server 2005</w:t>
      </w:r>
      <w:r w:rsidR="001F0AB9">
        <w:rPr>
          <w:rFonts w:ascii="Times New Roman" w:hAnsi="Times New Roman"/>
        </w:rPr>
        <w:t>,</w:t>
      </w:r>
    </w:p>
    <w:p w:rsidR="00FB5B1A" w:rsidRPr="008C1914" w:rsidRDefault="008D0096" w:rsidP="00912072">
      <w:pPr>
        <w:spacing w:line="276" w:lineRule="auto"/>
        <w:ind w:left="1440" w:firstLine="720"/>
        <w:jc w:val="both"/>
        <w:rPr>
          <w:rFonts w:ascii="Times New Roman" w:hAnsi="Times New Roman"/>
          <w:b/>
        </w:rPr>
      </w:pPr>
      <w:r>
        <w:rPr>
          <w:rFonts w:ascii="Times New Roman" w:hAnsi="Times New Roman"/>
        </w:rPr>
        <w:t xml:space="preserve">Crystal </w:t>
      </w:r>
      <w:r w:rsidR="008075FD">
        <w:rPr>
          <w:rFonts w:ascii="Times New Roman" w:hAnsi="Times New Roman"/>
        </w:rPr>
        <w:t>R</w:t>
      </w:r>
      <w:r>
        <w:rPr>
          <w:rFonts w:ascii="Times New Roman" w:hAnsi="Times New Roman"/>
        </w:rPr>
        <w:t>eports,</w:t>
      </w:r>
      <w:r w:rsidR="00E22B90">
        <w:rPr>
          <w:rFonts w:ascii="Times New Roman" w:hAnsi="Times New Roman"/>
        </w:rPr>
        <w:t xml:space="preserve"> </w:t>
      </w:r>
      <w:r w:rsidR="001F0AB9">
        <w:rPr>
          <w:rFonts w:ascii="Times New Roman" w:hAnsi="Times New Roman"/>
        </w:rPr>
        <w:t>Ajax</w:t>
      </w:r>
      <w:r w:rsidR="00E930A1">
        <w:rPr>
          <w:rFonts w:ascii="Times New Roman" w:hAnsi="Times New Roman"/>
        </w:rPr>
        <w:t>, Telerik</w:t>
      </w:r>
      <w:r w:rsidR="00912072">
        <w:rPr>
          <w:rFonts w:ascii="Times New Roman" w:hAnsi="Times New Roman"/>
        </w:rPr>
        <w:t xml:space="preserve"> Controls</w:t>
      </w:r>
    </w:p>
    <w:p w:rsidR="00FB5B1A" w:rsidRPr="008C1914" w:rsidRDefault="00FB5B1A" w:rsidP="00171333">
      <w:pPr>
        <w:spacing w:line="276" w:lineRule="auto"/>
        <w:jc w:val="both"/>
        <w:rPr>
          <w:rFonts w:ascii="Times New Roman" w:hAnsi="Times New Roman"/>
        </w:rPr>
      </w:pPr>
      <w:r w:rsidRPr="008C1914">
        <w:rPr>
          <w:rFonts w:ascii="Times New Roman" w:hAnsi="Times New Roman"/>
        </w:rPr>
        <w:t>Tools</w:t>
      </w:r>
      <w:r w:rsidRPr="008C1914">
        <w:rPr>
          <w:rFonts w:ascii="Times New Roman" w:hAnsi="Times New Roman"/>
        </w:rPr>
        <w:tab/>
      </w:r>
      <w:r w:rsidRPr="008C1914">
        <w:rPr>
          <w:rFonts w:ascii="Times New Roman" w:hAnsi="Times New Roman"/>
        </w:rPr>
        <w:tab/>
        <w:t>:</w:t>
      </w:r>
      <w:r w:rsidRPr="008C1914">
        <w:rPr>
          <w:rFonts w:ascii="Times New Roman" w:hAnsi="Times New Roman"/>
        </w:rPr>
        <w:tab/>
        <w:t>Visual Studio 2005, SQL Server Management Studio.</w:t>
      </w:r>
    </w:p>
    <w:p w:rsidR="00FB5B1A" w:rsidRPr="008C1914" w:rsidRDefault="00FB5B1A" w:rsidP="00171333">
      <w:pPr>
        <w:spacing w:line="276" w:lineRule="auto"/>
        <w:jc w:val="both"/>
        <w:rPr>
          <w:rFonts w:ascii="Times New Roman" w:hAnsi="Times New Roman"/>
        </w:rPr>
      </w:pPr>
      <w:r w:rsidRPr="008C1914">
        <w:rPr>
          <w:rFonts w:ascii="Times New Roman" w:hAnsi="Times New Roman"/>
        </w:rPr>
        <w:t>Role</w:t>
      </w:r>
      <w:r w:rsidRPr="008C1914">
        <w:rPr>
          <w:rFonts w:ascii="Times New Roman" w:hAnsi="Times New Roman"/>
        </w:rPr>
        <w:tab/>
      </w:r>
      <w:r w:rsidRPr="008C1914">
        <w:rPr>
          <w:rFonts w:ascii="Times New Roman" w:hAnsi="Times New Roman"/>
        </w:rPr>
        <w:tab/>
        <w:t>:</w:t>
      </w:r>
      <w:r w:rsidRPr="008C1914">
        <w:rPr>
          <w:rFonts w:ascii="Times New Roman" w:hAnsi="Times New Roman"/>
        </w:rPr>
        <w:tab/>
        <w:t>Software Developer</w:t>
      </w:r>
    </w:p>
    <w:p w:rsidR="00417482" w:rsidRPr="008C1914" w:rsidRDefault="0041531B" w:rsidP="004E3E03">
      <w:pPr>
        <w:pStyle w:val="NormalWeb"/>
        <w:spacing w:before="0" w:beforeAutospacing="0" w:after="0" w:afterAutospacing="0" w:line="276" w:lineRule="auto"/>
        <w:ind w:right="-115"/>
        <w:jc w:val="both"/>
        <w:rPr>
          <w:sz w:val="20"/>
          <w:szCs w:val="20"/>
        </w:rPr>
      </w:pPr>
      <w:r>
        <w:rPr>
          <w:sz w:val="20"/>
          <w:szCs w:val="20"/>
        </w:rPr>
        <w:lastRenderedPageBreak/>
        <w:t xml:space="preserve">Team Size        </w:t>
      </w:r>
      <w:r>
        <w:rPr>
          <w:sz w:val="20"/>
          <w:szCs w:val="20"/>
        </w:rPr>
        <w:tab/>
        <w:t>:</w:t>
      </w:r>
      <w:r>
        <w:rPr>
          <w:sz w:val="20"/>
          <w:szCs w:val="20"/>
        </w:rPr>
        <w:tab/>
      </w:r>
      <w:r w:rsidR="009A1443">
        <w:rPr>
          <w:sz w:val="20"/>
          <w:szCs w:val="20"/>
        </w:rPr>
        <w:t>5</w:t>
      </w:r>
    </w:p>
    <w:p w:rsidR="00826423" w:rsidRPr="00AF4331" w:rsidRDefault="00FB5B1A" w:rsidP="00826423">
      <w:pPr>
        <w:tabs>
          <w:tab w:val="left" w:pos="1800"/>
        </w:tabs>
        <w:rPr>
          <w:rFonts w:ascii="Times New Roman" w:hAnsi="Times New Roman"/>
          <w:i/>
        </w:rPr>
      </w:pPr>
      <w:r w:rsidRPr="008C1914">
        <w:rPr>
          <w:rFonts w:ascii="Times New Roman" w:hAnsi="Times New Roman"/>
          <w:b/>
          <w:color w:val="000000"/>
          <w:u w:val="single"/>
        </w:rPr>
        <w:t xml:space="preserve">Projects </w:t>
      </w:r>
      <w:r w:rsidR="00E22B90" w:rsidRPr="008C1914">
        <w:rPr>
          <w:rFonts w:ascii="Times New Roman" w:hAnsi="Times New Roman"/>
          <w:b/>
          <w:color w:val="000000"/>
          <w:u w:val="single"/>
        </w:rPr>
        <w:t>Scope</w:t>
      </w:r>
      <w:r w:rsidR="00E22B90" w:rsidRPr="008C1914">
        <w:rPr>
          <w:rFonts w:ascii="Times New Roman" w:hAnsi="Times New Roman"/>
          <w:b/>
          <w:color w:val="000000"/>
        </w:rPr>
        <w:t>:</w:t>
      </w:r>
      <w:r w:rsidR="00E22B90">
        <w:rPr>
          <w:rFonts w:ascii="Times New Roman" w:hAnsi="Times New Roman"/>
        </w:rPr>
        <w:t xml:space="preserve"> Hitco</w:t>
      </w:r>
      <w:r w:rsidR="00826423" w:rsidRPr="00387812">
        <w:rPr>
          <w:rFonts w:ascii="Times New Roman" w:hAnsi="Times New Roman"/>
        </w:rPr>
        <w:t xml:space="preserve"> is basically </w:t>
      </w:r>
      <w:r w:rsidR="00826423">
        <w:rPr>
          <w:rFonts w:ascii="Times New Roman" w:hAnsi="Times New Roman"/>
        </w:rPr>
        <w:t>Electrical</w:t>
      </w:r>
      <w:r w:rsidR="00826423" w:rsidRPr="00387812">
        <w:rPr>
          <w:rFonts w:ascii="Times New Roman" w:hAnsi="Times New Roman"/>
        </w:rPr>
        <w:t xml:space="preserve"> Company. We are developing the ERP Web application. In this web application there are several modules</w:t>
      </w:r>
      <w:r w:rsidR="00826423">
        <w:rPr>
          <w:rFonts w:ascii="Times New Roman" w:hAnsi="Times New Roman"/>
        </w:rPr>
        <w:t>(Sale,Purchse,Design,Production,Quality,Stock,Accounts,Gate,Hr &amp; Payroll)</w:t>
      </w:r>
      <w:r w:rsidR="00826423" w:rsidRPr="00387812">
        <w:rPr>
          <w:rFonts w:ascii="Times New Roman" w:hAnsi="Times New Roman"/>
        </w:rPr>
        <w:t xml:space="preserve">. But I would like to explain only three major modules which is major module of this ERP system. First module is </w:t>
      </w:r>
      <w:r w:rsidR="00826423">
        <w:rPr>
          <w:rFonts w:ascii="Times New Roman" w:hAnsi="Times New Roman"/>
        </w:rPr>
        <w:t>sales</w:t>
      </w:r>
      <w:r w:rsidR="00826423" w:rsidRPr="00387812">
        <w:rPr>
          <w:rFonts w:ascii="Times New Roman" w:hAnsi="Times New Roman"/>
        </w:rPr>
        <w:t xml:space="preserve">, in this module client comes with his requirements, here we generate the </w:t>
      </w:r>
      <w:r w:rsidR="00826423">
        <w:rPr>
          <w:rFonts w:ascii="Times New Roman" w:hAnsi="Times New Roman"/>
        </w:rPr>
        <w:t>Order</w:t>
      </w:r>
      <w:r w:rsidR="00826423" w:rsidRPr="00387812">
        <w:rPr>
          <w:rFonts w:ascii="Times New Roman" w:hAnsi="Times New Roman"/>
        </w:rPr>
        <w:t xml:space="preserve"> number for that project and by using </w:t>
      </w:r>
      <w:r w:rsidR="00826423">
        <w:rPr>
          <w:rFonts w:ascii="Times New Roman" w:hAnsi="Times New Roman"/>
        </w:rPr>
        <w:t xml:space="preserve">Customer </w:t>
      </w:r>
      <w:r w:rsidR="00E22B90">
        <w:rPr>
          <w:rFonts w:ascii="Times New Roman" w:hAnsi="Times New Roman"/>
        </w:rPr>
        <w:t>order Vender</w:t>
      </w:r>
      <w:r w:rsidR="00826423" w:rsidRPr="00387812">
        <w:rPr>
          <w:rFonts w:ascii="Times New Roman" w:hAnsi="Times New Roman"/>
        </w:rPr>
        <w:t xml:space="preserve"> tell the estimates cost of the </w:t>
      </w:r>
      <w:r w:rsidR="00826423">
        <w:rPr>
          <w:rFonts w:ascii="Times New Roman" w:hAnsi="Times New Roman"/>
        </w:rPr>
        <w:t>Product</w:t>
      </w:r>
      <w:r w:rsidR="00826423" w:rsidRPr="00387812">
        <w:rPr>
          <w:rFonts w:ascii="Times New Roman" w:hAnsi="Times New Roman"/>
        </w:rPr>
        <w:t xml:space="preserve">. Then second one is Stock. All the stock information we have in this module how much material is used for particular </w:t>
      </w:r>
      <w:r w:rsidR="00826423">
        <w:rPr>
          <w:rFonts w:ascii="Times New Roman" w:hAnsi="Times New Roman"/>
        </w:rPr>
        <w:t xml:space="preserve">Order </w:t>
      </w:r>
      <w:r w:rsidR="00826423" w:rsidRPr="00387812">
        <w:rPr>
          <w:rFonts w:ascii="Times New Roman" w:hAnsi="Times New Roman"/>
        </w:rPr>
        <w:t xml:space="preserve">number and how much is left. Third one is </w:t>
      </w:r>
      <w:r w:rsidR="00826423">
        <w:rPr>
          <w:rFonts w:ascii="Times New Roman" w:hAnsi="Times New Roman"/>
        </w:rPr>
        <w:t>Role wise permission</w:t>
      </w:r>
      <w:r w:rsidR="00826423" w:rsidRPr="00387812">
        <w:rPr>
          <w:rFonts w:ascii="Times New Roman" w:hAnsi="Times New Roman"/>
        </w:rPr>
        <w:t xml:space="preserve"> module; through this module </w:t>
      </w:r>
      <w:r w:rsidR="00826423">
        <w:rPr>
          <w:rFonts w:ascii="Times New Roman" w:hAnsi="Times New Roman"/>
        </w:rPr>
        <w:t>we can give the permission modules and also pages.</w:t>
      </w:r>
    </w:p>
    <w:p w:rsidR="00CC14A3" w:rsidRPr="00CC14A3" w:rsidRDefault="009A1443" w:rsidP="004E3E03">
      <w:pPr>
        <w:pStyle w:val="BodyTextIndent"/>
        <w:spacing w:after="0" w:line="276" w:lineRule="auto"/>
        <w:ind w:left="1440" w:hanging="1440"/>
        <w:jc w:val="both"/>
        <w:rPr>
          <w:rFonts w:ascii="Times New Roman" w:hAnsi="Times New Roman"/>
          <w:color w:val="000000"/>
          <w:sz w:val="16"/>
          <w:szCs w:val="16"/>
        </w:rPr>
      </w:pPr>
      <w:r>
        <w:rPr>
          <w:rFonts w:ascii="Times New Roman" w:hAnsi="Times New Roman"/>
          <w:b/>
          <w:color w:val="000000"/>
        </w:rPr>
        <w:tab/>
      </w:r>
    </w:p>
    <w:p w:rsidR="00FB5B1A" w:rsidRPr="008C1914" w:rsidRDefault="009C6CAF" w:rsidP="00171333">
      <w:pPr>
        <w:autoSpaceDE w:val="0"/>
        <w:autoSpaceDN w:val="0"/>
        <w:adjustRightInd w:val="0"/>
        <w:spacing w:line="276" w:lineRule="auto"/>
        <w:rPr>
          <w:rFonts w:ascii="Times New Roman" w:hAnsi="Times New Roman"/>
          <w:b/>
          <w:bCs/>
        </w:rPr>
      </w:pPr>
      <w:r w:rsidRPr="008C1914">
        <w:rPr>
          <w:rFonts w:ascii="Times New Roman" w:hAnsi="Times New Roman"/>
          <w:b/>
          <w:bCs/>
          <w:u w:val="single"/>
        </w:rPr>
        <w:t xml:space="preserve">Key </w:t>
      </w:r>
      <w:r w:rsidR="00FB5B1A" w:rsidRPr="008C1914">
        <w:rPr>
          <w:rFonts w:ascii="Times New Roman" w:hAnsi="Times New Roman"/>
          <w:b/>
          <w:bCs/>
          <w:u w:val="single"/>
        </w:rPr>
        <w:t>Responsibilities</w:t>
      </w:r>
      <w:r w:rsidRPr="008C1914">
        <w:rPr>
          <w:rFonts w:ascii="Times New Roman" w:hAnsi="Times New Roman"/>
          <w:b/>
          <w:bCs/>
          <w:u w:val="single"/>
        </w:rPr>
        <w:t xml:space="preserve"> are</w:t>
      </w:r>
      <w:r w:rsidR="00FB5B1A" w:rsidRPr="008C1914">
        <w:rPr>
          <w:rFonts w:ascii="Times New Roman" w:hAnsi="Times New Roman"/>
          <w:b/>
          <w:bCs/>
        </w:rPr>
        <w:t>:</w:t>
      </w:r>
      <w:r w:rsidR="00FB5B1A" w:rsidRPr="008C1914">
        <w:rPr>
          <w:rFonts w:ascii="Times New Roman" w:hAnsi="Times New Roman"/>
          <w:b/>
          <w:bCs/>
        </w:rPr>
        <w:tab/>
      </w:r>
    </w:p>
    <w:p w:rsidR="00826423" w:rsidRPr="008C1914" w:rsidRDefault="00826423" w:rsidP="00826423">
      <w:pPr>
        <w:widowControl w:val="0"/>
        <w:numPr>
          <w:ilvl w:val="0"/>
          <w:numId w:val="39"/>
        </w:numPr>
        <w:tabs>
          <w:tab w:val="left" w:pos="360"/>
          <w:tab w:val="left" w:pos="5400"/>
        </w:tabs>
        <w:autoSpaceDE w:val="0"/>
        <w:autoSpaceDN w:val="0"/>
        <w:adjustRightInd w:val="0"/>
        <w:spacing w:line="276" w:lineRule="auto"/>
        <w:ind w:left="1080" w:hanging="360"/>
        <w:jc w:val="both"/>
        <w:rPr>
          <w:rFonts w:ascii="Times New Roman" w:hAnsi="Times New Roman"/>
        </w:rPr>
      </w:pPr>
      <w:r>
        <w:rPr>
          <w:rFonts w:ascii="Times New Roman" w:hAnsi="Times New Roman"/>
        </w:rPr>
        <w:t xml:space="preserve">  Developing HR module</w:t>
      </w:r>
      <w:r w:rsidRPr="008C1914">
        <w:rPr>
          <w:rFonts w:ascii="Times New Roman" w:hAnsi="Times New Roman"/>
          <w:color w:val="000000"/>
        </w:rPr>
        <w:t xml:space="preserve">. </w:t>
      </w:r>
    </w:p>
    <w:p w:rsidR="00826423" w:rsidRDefault="00826423" w:rsidP="00826423">
      <w:pPr>
        <w:widowControl w:val="0"/>
        <w:numPr>
          <w:ilvl w:val="0"/>
          <w:numId w:val="39"/>
        </w:numPr>
        <w:tabs>
          <w:tab w:val="left" w:pos="360"/>
          <w:tab w:val="left" w:pos="5400"/>
        </w:tabs>
        <w:autoSpaceDE w:val="0"/>
        <w:autoSpaceDN w:val="0"/>
        <w:adjustRightInd w:val="0"/>
        <w:spacing w:line="276" w:lineRule="auto"/>
        <w:ind w:left="1080" w:hanging="360"/>
        <w:jc w:val="both"/>
        <w:rPr>
          <w:rFonts w:ascii="Times New Roman" w:hAnsi="Times New Roman"/>
        </w:rPr>
      </w:pPr>
      <w:r w:rsidRPr="008C1914">
        <w:rPr>
          <w:rFonts w:ascii="Times New Roman" w:hAnsi="Times New Roman"/>
        </w:rPr>
        <w:t xml:space="preserve">  Developed and Design Crystal Reports.</w:t>
      </w:r>
    </w:p>
    <w:p w:rsidR="00826423" w:rsidRDefault="00826423" w:rsidP="00826423">
      <w:pPr>
        <w:widowControl w:val="0"/>
        <w:numPr>
          <w:ilvl w:val="0"/>
          <w:numId w:val="39"/>
        </w:numPr>
        <w:tabs>
          <w:tab w:val="left" w:pos="360"/>
          <w:tab w:val="left" w:pos="5400"/>
        </w:tabs>
        <w:autoSpaceDE w:val="0"/>
        <w:autoSpaceDN w:val="0"/>
        <w:adjustRightInd w:val="0"/>
        <w:spacing w:line="276" w:lineRule="auto"/>
        <w:ind w:left="1080" w:hanging="360"/>
        <w:jc w:val="both"/>
        <w:rPr>
          <w:rFonts w:ascii="Times New Roman" w:hAnsi="Times New Roman"/>
        </w:rPr>
      </w:pPr>
      <w:r w:rsidRPr="00482407">
        <w:rPr>
          <w:rFonts w:ascii="Times New Roman" w:hAnsi="Times New Roman"/>
        </w:rPr>
        <w:t>Ma</w:t>
      </w:r>
      <w:r>
        <w:rPr>
          <w:rFonts w:ascii="Times New Roman" w:hAnsi="Times New Roman"/>
        </w:rPr>
        <w:t>intaining User Roles and rights.</w:t>
      </w:r>
    </w:p>
    <w:p w:rsidR="00826423" w:rsidRDefault="00826423" w:rsidP="00826423">
      <w:pPr>
        <w:widowControl w:val="0"/>
        <w:numPr>
          <w:ilvl w:val="0"/>
          <w:numId w:val="39"/>
        </w:numPr>
        <w:tabs>
          <w:tab w:val="left" w:pos="360"/>
          <w:tab w:val="left" w:pos="5400"/>
        </w:tabs>
        <w:autoSpaceDE w:val="0"/>
        <w:autoSpaceDN w:val="0"/>
        <w:adjustRightInd w:val="0"/>
        <w:spacing w:line="276" w:lineRule="auto"/>
        <w:ind w:left="1080" w:hanging="360"/>
        <w:jc w:val="both"/>
        <w:rPr>
          <w:rFonts w:ascii="Times New Roman" w:hAnsi="Times New Roman"/>
        </w:rPr>
      </w:pPr>
      <w:r>
        <w:rPr>
          <w:rFonts w:ascii="Times New Roman" w:hAnsi="Times New Roman"/>
        </w:rPr>
        <w:t xml:space="preserve">  Create Database, Tables, </w:t>
      </w:r>
      <w:r w:rsidR="00C04198">
        <w:rPr>
          <w:rFonts w:ascii="Times New Roman" w:hAnsi="Times New Roman"/>
        </w:rPr>
        <w:t>Cursor, Procedures</w:t>
      </w:r>
      <w:r>
        <w:rPr>
          <w:rFonts w:ascii="Times New Roman" w:hAnsi="Times New Roman"/>
        </w:rPr>
        <w:t>, Views, Functions and Triggers.</w:t>
      </w:r>
    </w:p>
    <w:p w:rsidR="00A86D84" w:rsidRPr="00C04198" w:rsidRDefault="00826423" w:rsidP="00464190">
      <w:pPr>
        <w:widowControl w:val="0"/>
        <w:numPr>
          <w:ilvl w:val="0"/>
          <w:numId w:val="39"/>
        </w:numPr>
        <w:tabs>
          <w:tab w:val="left" w:pos="360"/>
          <w:tab w:val="left" w:pos="5400"/>
        </w:tabs>
        <w:autoSpaceDE w:val="0"/>
        <w:autoSpaceDN w:val="0"/>
        <w:adjustRightInd w:val="0"/>
        <w:spacing w:line="276" w:lineRule="auto"/>
        <w:ind w:left="1080" w:hanging="360"/>
        <w:jc w:val="both"/>
        <w:rPr>
          <w:rFonts w:ascii="Times New Roman" w:hAnsi="Times New Roman"/>
          <w:sz w:val="16"/>
          <w:szCs w:val="16"/>
        </w:rPr>
      </w:pPr>
      <w:r w:rsidRPr="00C04198">
        <w:rPr>
          <w:rFonts w:ascii="Times New Roman" w:hAnsi="Times New Roman"/>
        </w:rPr>
        <w:t xml:space="preserve">  Using Web Services.</w:t>
      </w:r>
    </w:p>
    <w:p w:rsidR="005D1D5B" w:rsidRDefault="005D1D5B" w:rsidP="00464190">
      <w:pPr>
        <w:widowControl w:val="0"/>
        <w:tabs>
          <w:tab w:val="left" w:pos="360"/>
          <w:tab w:val="left" w:pos="5400"/>
        </w:tabs>
        <w:autoSpaceDE w:val="0"/>
        <w:autoSpaceDN w:val="0"/>
        <w:adjustRightInd w:val="0"/>
        <w:jc w:val="both"/>
        <w:rPr>
          <w:rFonts w:ascii="Times New Roman" w:hAnsi="Times New Roman"/>
          <w:sz w:val="22"/>
          <w:szCs w:val="22"/>
        </w:rPr>
      </w:pPr>
    </w:p>
    <w:p w:rsidR="00C04198" w:rsidRDefault="00C04198" w:rsidP="00464190">
      <w:pPr>
        <w:widowControl w:val="0"/>
        <w:tabs>
          <w:tab w:val="left" w:pos="360"/>
          <w:tab w:val="left" w:pos="5400"/>
        </w:tabs>
        <w:autoSpaceDE w:val="0"/>
        <w:autoSpaceDN w:val="0"/>
        <w:adjustRightInd w:val="0"/>
        <w:jc w:val="both"/>
        <w:rPr>
          <w:rFonts w:ascii="Times New Roman" w:hAnsi="Times New Roman"/>
          <w:sz w:val="22"/>
          <w:szCs w:val="22"/>
        </w:rPr>
      </w:pPr>
    </w:p>
    <w:p w:rsidR="00C04198" w:rsidRPr="00FB1D39" w:rsidRDefault="00C04198" w:rsidP="00464190">
      <w:pPr>
        <w:widowControl w:val="0"/>
        <w:tabs>
          <w:tab w:val="left" w:pos="360"/>
          <w:tab w:val="left" w:pos="5400"/>
        </w:tabs>
        <w:autoSpaceDE w:val="0"/>
        <w:autoSpaceDN w:val="0"/>
        <w:adjustRightInd w:val="0"/>
        <w:jc w:val="both"/>
        <w:rPr>
          <w:rFonts w:ascii="Times New Roman" w:hAnsi="Times New Roman"/>
          <w:sz w:val="22"/>
          <w:szCs w:val="22"/>
        </w:rPr>
      </w:pPr>
    </w:p>
    <w:p w:rsidR="00464190" w:rsidRPr="008C1914" w:rsidRDefault="00464190" w:rsidP="00464190">
      <w:pPr>
        <w:pBdr>
          <w:bottom w:val="thickThinLargeGap" w:sz="24" w:space="1" w:color="auto"/>
        </w:pBdr>
        <w:shd w:val="clear" w:color="auto" w:fill="CCCCCC"/>
        <w:spacing w:after="60"/>
        <w:rPr>
          <w:rFonts w:ascii="Times New Roman" w:hAnsi="Times New Roman"/>
          <w:b/>
          <w:sz w:val="22"/>
          <w:szCs w:val="22"/>
        </w:rPr>
      </w:pPr>
      <w:r w:rsidRPr="008C1914">
        <w:rPr>
          <w:rFonts w:ascii="Times New Roman" w:hAnsi="Times New Roman"/>
          <w:b/>
          <w:iCs/>
          <w:sz w:val="22"/>
          <w:szCs w:val="22"/>
        </w:rPr>
        <w:t xml:space="preserve">Dreamer </w:t>
      </w:r>
      <w:r w:rsidR="004C14A7" w:rsidRPr="008C1914">
        <w:rPr>
          <w:rFonts w:ascii="Times New Roman" w:hAnsi="Times New Roman"/>
          <w:b/>
          <w:iCs/>
          <w:sz w:val="22"/>
          <w:szCs w:val="22"/>
        </w:rPr>
        <w:t>Web Pvt</w:t>
      </w:r>
      <w:r w:rsidRPr="008C1914">
        <w:rPr>
          <w:rFonts w:ascii="Times New Roman" w:hAnsi="Times New Roman"/>
          <w:b/>
          <w:iCs/>
          <w:sz w:val="22"/>
          <w:szCs w:val="22"/>
        </w:rPr>
        <w:t xml:space="preserve">. </w:t>
      </w:r>
      <w:r w:rsidR="004C14A7" w:rsidRPr="008C1914">
        <w:rPr>
          <w:rFonts w:ascii="Times New Roman" w:hAnsi="Times New Roman"/>
          <w:b/>
          <w:iCs/>
          <w:sz w:val="22"/>
          <w:szCs w:val="22"/>
        </w:rPr>
        <w:t>Ltd., New</w:t>
      </w:r>
      <w:r w:rsidRPr="008C1914">
        <w:rPr>
          <w:rFonts w:ascii="Times New Roman" w:hAnsi="Times New Roman"/>
          <w:b/>
          <w:iCs/>
          <w:sz w:val="22"/>
          <w:szCs w:val="22"/>
        </w:rPr>
        <w:t xml:space="preserve"> Delhi (</w:t>
      </w:r>
      <w:r w:rsidR="00D461BE" w:rsidRPr="008C1914">
        <w:rPr>
          <w:rFonts w:ascii="Times New Roman" w:hAnsi="Times New Roman"/>
          <w:b/>
          <w:iCs/>
          <w:color w:val="0000FF"/>
          <w:sz w:val="22"/>
          <w:szCs w:val="22"/>
          <w:u w:val="single"/>
        </w:rPr>
        <w:t>www.dreamer-web.co.uk</w:t>
      </w:r>
      <w:r w:rsidR="004C14A7" w:rsidRPr="008C1914">
        <w:rPr>
          <w:rFonts w:ascii="Times New Roman" w:hAnsi="Times New Roman"/>
          <w:b/>
          <w:iCs/>
          <w:sz w:val="22"/>
          <w:szCs w:val="22"/>
        </w:rPr>
        <w:t>) From</w:t>
      </w:r>
      <w:r w:rsidR="00047CB9">
        <w:rPr>
          <w:rFonts w:ascii="Times New Roman" w:hAnsi="Times New Roman"/>
          <w:b/>
          <w:iCs/>
          <w:sz w:val="22"/>
          <w:szCs w:val="22"/>
        </w:rPr>
        <w:t xml:space="preserve"> Sep 2010 </w:t>
      </w:r>
      <w:r w:rsidR="004C14A7" w:rsidRPr="008C1914">
        <w:rPr>
          <w:rFonts w:ascii="Times New Roman" w:hAnsi="Times New Roman"/>
          <w:b/>
          <w:iCs/>
          <w:sz w:val="22"/>
          <w:szCs w:val="22"/>
        </w:rPr>
        <w:t>to</w:t>
      </w:r>
      <w:r w:rsidR="00047CB9">
        <w:rPr>
          <w:rFonts w:ascii="Times New Roman" w:hAnsi="Times New Roman"/>
          <w:b/>
          <w:iCs/>
          <w:sz w:val="22"/>
          <w:szCs w:val="22"/>
        </w:rPr>
        <w:t>Oct</w:t>
      </w:r>
      <w:r w:rsidRPr="008C1914">
        <w:rPr>
          <w:rFonts w:ascii="Times New Roman" w:hAnsi="Times New Roman"/>
          <w:b/>
          <w:iCs/>
          <w:sz w:val="22"/>
          <w:szCs w:val="22"/>
        </w:rPr>
        <w:t xml:space="preserve"> 2011                                            </w:t>
      </w:r>
    </w:p>
    <w:p w:rsidR="00464190" w:rsidRPr="008C1914" w:rsidRDefault="00464190" w:rsidP="00464190">
      <w:pPr>
        <w:widowControl w:val="0"/>
        <w:tabs>
          <w:tab w:val="left" w:pos="360"/>
          <w:tab w:val="left" w:pos="5400"/>
        </w:tabs>
        <w:autoSpaceDE w:val="0"/>
        <w:autoSpaceDN w:val="0"/>
        <w:adjustRightInd w:val="0"/>
        <w:jc w:val="both"/>
        <w:rPr>
          <w:rFonts w:ascii="Times New Roman" w:hAnsi="Times New Roman"/>
          <w:b/>
          <w:iCs/>
          <w:sz w:val="16"/>
          <w:szCs w:val="16"/>
        </w:rPr>
      </w:pPr>
    </w:p>
    <w:p w:rsidR="005B3891" w:rsidRDefault="00872601" w:rsidP="005B3891">
      <w:pPr>
        <w:pStyle w:val="NormalWeb"/>
        <w:spacing w:before="0" w:beforeAutospacing="0" w:after="0" w:afterAutospacing="0"/>
        <w:rPr>
          <w:sz w:val="20"/>
          <w:szCs w:val="20"/>
        </w:rPr>
      </w:pPr>
      <w:r w:rsidRPr="005B3891">
        <w:rPr>
          <w:b/>
          <w:iCs/>
          <w:u w:val="single"/>
        </w:rPr>
        <w:t xml:space="preserve">About the </w:t>
      </w:r>
      <w:r w:rsidR="00E22B90" w:rsidRPr="005B3891">
        <w:rPr>
          <w:b/>
          <w:iCs/>
          <w:u w:val="single"/>
        </w:rPr>
        <w:t>Company</w:t>
      </w:r>
      <w:r w:rsidR="00E22B90" w:rsidRPr="005B3891">
        <w:rPr>
          <w:b/>
          <w:iCs/>
        </w:rPr>
        <w:t>:</w:t>
      </w:r>
      <w:r w:rsidR="00E22B90" w:rsidRPr="00D57F6A">
        <w:rPr>
          <w:sz w:val="20"/>
          <w:szCs w:val="20"/>
        </w:rPr>
        <w:t xml:space="preserve"> Dreamer</w:t>
      </w:r>
      <w:r w:rsidR="005B3891" w:rsidRPr="00D57F6A">
        <w:rPr>
          <w:sz w:val="20"/>
          <w:szCs w:val="20"/>
        </w:rPr>
        <w:t xml:space="preserve"> Web is a London based software development, search engine marketing (SEM) company. This makes the ERP projects and sees maintenance of those projects. Dreamer Web is dedicated to provide quality services to all its customers irrespective of small or large projects. Dreamer’s clients come from all over the UK. </w:t>
      </w:r>
    </w:p>
    <w:p w:rsidR="00C04198" w:rsidRPr="00D57F6A" w:rsidRDefault="00C04198" w:rsidP="005B3891">
      <w:pPr>
        <w:pStyle w:val="NormalWeb"/>
        <w:spacing w:before="0" w:beforeAutospacing="0" w:after="0" w:afterAutospacing="0"/>
        <w:rPr>
          <w:sz w:val="20"/>
          <w:szCs w:val="20"/>
        </w:rPr>
      </w:pPr>
    </w:p>
    <w:p w:rsidR="00872601" w:rsidRPr="00852E3F" w:rsidRDefault="00872601" w:rsidP="00464190">
      <w:pPr>
        <w:widowControl w:val="0"/>
        <w:tabs>
          <w:tab w:val="left" w:pos="360"/>
          <w:tab w:val="left" w:pos="5400"/>
        </w:tabs>
        <w:autoSpaceDE w:val="0"/>
        <w:autoSpaceDN w:val="0"/>
        <w:adjustRightInd w:val="0"/>
        <w:jc w:val="both"/>
        <w:rPr>
          <w:rFonts w:ascii="Times New Roman" w:hAnsi="Times New Roman"/>
          <w:b/>
          <w:iCs/>
          <w:sz w:val="16"/>
          <w:szCs w:val="16"/>
          <w:u w:val="single"/>
        </w:rPr>
      </w:pPr>
    </w:p>
    <w:p w:rsidR="00417482" w:rsidRPr="00387812" w:rsidRDefault="00417482" w:rsidP="00417482">
      <w:pPr>
        <w:outlineLvl w:val="3"/>
        <w:rPr>
          <w:rFonts w:ascii="Times New Roman" w:hAnsi="Times New Roman"/>
          <w:b/>
          <w:color w:val="000000"/>
          <w:sz w:val="24"/>
          <w:szCs w:val="24"/>
          <w:u w:val="single"/>
        </w:rPr>
      </w:pPr>
      <w:r w:rsidRPr="00387812">
        <w:rPr>
          <w:rFonts w:ascii="Times New Roman" w:hAnsi="Times New Roman"/>
          <w:b/>
          <w:color w:val="000000"/>
          <w:sz w:val="24"/>
          <w:szCs w:val="24"/>
          <w:u w:val="single"/>
        </w:rPr>
        <w:t>Project No. 1</w:t>
      </w:r>
    </w:p>
    <w:p w:rsidR="00417482" w:rsidRDefault="00417482" w:rsidP="00417482">
      <w:pPr>
        <w:outlineLvl w:val="3"/>
        <w:rPr>
          <w:rFonts w:ascii="Times New Roman" w:hAnsi="Times New Roman"/>
          <w:b/>
          <w:i/>
          <w:iCs/>
          <w:color w:val="000000"/>
        </w:rPr>
      </w:pPr>
      <w:r w:rsidRPr="00387812">
        <w:rPr>
          <w:rFonts w:ascii="Times New Roman" w:hAnsi="Times New Roman"/>
          <w:b/>
          <w:color w:val="000000"/>
          <w:u w:val="single"/>
        </w:rPr>
        <w:t>Project Name</w:t>
      </w:r>
      <w:r w:rsidRPr="00387812">
        <w:rPr>
          <w:rFonts w:ascii="Times New Roman" w:hAnsi="Times New Roman"/>
        </w:rPr>
        <w:tab/>
        <w:t>:</w:t>
      </w:r>
      <w:r w:rsidRPr="00387812">
        <w:rPr>
          <w:rFonts w:ascii="Times New Roman" w:hAnsi="Times New Roman"/>
          <w:b/>
        </w:rPr>
        <w:tab/>
      </w:r>
      <w:r w:rsidRPr="00387812">
        <w:rPr>
          <w:rFonts w:ascii="Times New Roman" w:hAnsi="Times New Roman"/>
          <w:b/>
          <w:bCs/>
        </w:rPr>
        <w:t xml:space="preserve">Carillion ERP System </w:t>
      </w:r>
      <w:r w:rsidR="00992433" w:rsidRPr="00992433">
        <w:rPr>
          <w:rFonts w:ascii="Times New Roman" w:hAnsi="Times New Roman"/>
          <w:b/>
          <w:i/>
          <w:iCs/>
          <w:color w:val="000000"/>
        </w:rPr>
        <w:t>(ERP Project)</w:t>
      </w:r>
    </w:p>
    <w:p w:rsidR="003248B4" w:rsidRPr="00387812" w:rsidRDefault="00B278BC" w:rsidP="003248B4">
      <w:pPr>
        <w:ind w:left="1440" w:firstLine="720"/>
        <w:outlineLvl w:val="3"/>
        <w:rPr>
          <w:rFonts w:ascii="Times New Roman" w:hAnsi="Times New Roman"/>
          <w:b/>
          <w:bCs/>
        </w:rPr>
      </w:pPr>
      <w:hyperlink r:id="rId14" w:history="1">
        <w:r w:rsidR="003248B4" w:rsidRPr="003248B4">
          <w:rPr>
            <w:rStyle w:val="Hyperlink"/>
            <w:rFonts w:ascii="Times New Roman" w:hAnsi="Times New Roman"/>
            <w:b/>
            <w:bCs/>
          </w:rPr>
          <w:t>http://j-trak.co.uk/</w:t>
        </w:r>
      </w:hyperlink>
    </w:p>
    <w:p w:rsidR="00417482" w:rsidRPr="00387812" w:rsidRDefault="00417482" w:rsidP="00417482">
      <w:pPr>
        <w:spacing w:line="276" w:lineRule="auto"/>
        <w:jc w:val="both"/>
        <w:rPr>
          <w:rFonts w:ascii="Times New Roman" w:hAnsi="Times New Roman"/>
        </w:rPr>
      </w:pPr>
      <w:r w:rsidRPr="00387812">
        <w:rPr>
          <w:rFonts w:ascii="Times New Roman" w:hAnsi="Times New Roman"/>
        </w:rPr>
        <w:t xml:space="preserve">Client </w:t>
      </w:r>
      <w:r w:rsidRPr="00387812">
        <w:rPr>
          <w:rFonts w:ascii="Times New Roman" w:hAnsi="Times New Roman"/>
        </w:rPr>
        <w:tab/>
      </w:r>
      <w:r w:rsidRPr="00387812">
        <w:rPr>
          <w:rFonts w:ascii="Times New Roman" w:hAnsi="Times New Roman"/>
        </w:rPr>
        <w:tab/>
        <w:t>:</w:t>
      </w:r>
      <w:r w:rsidRPr="00387812">
        <w:rPr>
          <w:rFonts w:ascii="Times New Roman" w:hAnsi="Times New Roman"/>
        </w:rPr>
        <w:tab/>
      </w:r>
      <w:r w:rsidRPr="003529E3">
        <w:rPr>
          <w:rFonts w:ascii="Times New Roman" w:hAnsi="Times New Roman"/>
          <w:b/>
          <w:color w:val="000000"/>
        </w:rPr>
        <w:t>Carillion</w:t>
      </w:r>
    </w:p>
    <w:p w:rsidR="00CE4213" w:rsidRPr="008C1914" w:rsidRDefault="00CE4213" w:rsidP="00CE4213">
      <w:pPr>
        <w:spacing w:line="276" w:lineRule="auto"/>
        <w:jc w:val="both"/>
        <w:rPr>
          <w:rFonts w:ascii="Times New Roman" w:hAnsi="Times New Roman"/>
          <w:b/>
        </w:rPr>
      </w:pPr>
      <w:r>
        <w:rPr>
          <w:rFonts w:ascii="Times New Roman" w:hAnsi="Times New Roman"/>
        </w:rPr>
        <w:t>Environment</w:t>
      </w:r>
      <w:r>
        <w:rPr>
          <w:rFonts w:ascii="Times New Roman" w:hAnsi="Times New Roman"/>
        </w:rPr>
        <w:tab/>
        <w:t>:</w:t>
      </w:r>
      <w:r>
        <w:rPr>
          <w:rFonts w:ascii="Times New Roman" w:hAnsi="Times New Roman"/>
        </w:rPr>
        <w:tab/>
        <w:t>Asp.Net (vb)</w:t>
      </w:r>
      <w:r w:rsidRPr="008C1914">
        <w:rPr>
          <w:rFonts w:ascii="Times New Roman" w:hAnsi="Times New Roman"/>
        </w:rPr>
        <w:t>,</w:t>
      </w:r>
      <w:r w:rsidR="00E22B90">
        <w:rPr>
          <w:rFonts w:ascii="Times New Roman" w:hAnsi="Times New Roman"/>
        </w:rPr>
        <w:t xml:space="preserve"> Ajax, Crystal Report, Ado.Net, </w:t>
      </w:r>
      <w:r w:rsidRPr="008C1914">
        <w:rPr>
          <w:rFonts w:ascii="Times New Roman" w:hAnsi="Times New Roman"/>
        </w:rPr>
        <w:t xml:space="preserve">JavaScript, </w:t>
      </w:r>
      <w:r>
        <w:rPr>
          <w:rFonts w:ascii="Times New Roman" w:hAnsi="Times New Roman"/>
        </w:rPr>
        <w:t>SQL</w:t>
      </w:r>
      <w:r w:rsidRPr="008C1914">
        <w:rPr>
          <w:rFonts w:ascii="Times New Roman" w:hAnsi="Times New Roman"/>
        </w:rPr>
        <w:t xml:space="preserve"> Server 2005.</w:t>
      </w:r>
    </w:p>
    <w:p w:rsidR="00417482" w:rsidRPr="00387812" w:rsidRDefault="00417482" w:rsidP="00417482">
      <w:pPr>
        <w:spacing w:line="276" w:lineRule="auto"/>
        <w:jc w:val="both"/>
        <w:rPr>
          <w:rFonts w:ascii="Times New Roman" w:hAnsi="Times New Roman"/>
        </w:rPr>
      </w:pPr>
      <w:r w:rsidRPr="00387812">
        <w:rPr>
          <w:rFonts w:ascii="Times New Roman" w:hAnsi="Times New Roman"/>
        </w:rPr>
        <w:t>Tools</w:t>
      </w:r>
      <w:r w:rsidRPr="00387812">
        <w:rPr>
          <w:rFonts w:ascii="Times New Roman" w:hAnsi="Times New Roman"/>
        </w:rPr>
        <w:tab/>
      </w:r>
      <w:r w:rsidRPr="00387812">
        <w:rPr>
          <w:rFonts w:ascii="Times New Roman" w:hAnsi="Times New Roman"/>
        </w:rPr>
        <w:tab/>
        <w:t>:</w:t>
      </w:r>
      <w:r w:rsidRPr="00387812">
        <w:rPr>
          <w:rFonts w:ascii="Times New Roman" w:hAnsi="Times New Roman"/>
        </w:rPr>
        <w:tab/>
        <w:t>Visual Studio 2005, SQL Server Management Studio.</w:t>
      </w:r>
    </w:p>
    <w:p w:rsidR="00EE58BB" w:rsidRPr="008C1914" w:rsidRDefault="00EE58BB" w:rsidP="00EE58BB">
      <w:pPr>
        <w:spacing w:line="276" w:lineRule="auto"/>
        <w:jc w:val="both"/>
        <w:rPr>
          <w:rFonts w:ascii="Times New Roman" w:hAnsi="Times New Roman"/>
        </w:rPr>
      </w:pPr>
      <w:r>
        <w:rPr>
          <w:rFonts w:ascii="Times New Roman" w:hAnsi="Times New Roman"/>
        </w:rPr>
        <w:t>Role</w:t>
      </w:r>
      <w:r>
        <w:rPr>
          <w:rFonts w:ascii="Times New Roman" w:hAnsi="Times New Roman"/>
        </w:rPr>
        <w:tab/>
      </w:r>
      <w:r>
        <w:rPr>
          <w:rFonts w:ascii="Times New Roman" w:hAnsi="Times New Roman"/>
        </w:rPr>
        <w:tab/>
        <w:t>:</w:t>
      </w:r>
      <w:r>
        <w:rPr>
          <w:rFonts w:ascii="Times New Roman" w:hAnsi="Times New Roman"/>
        </w:rPr>
        <w:tab/>
        <w:t>Asp.Net Programmer</w:t>
      </w:r>
    </w:p>
    <w:p w:rsidR="00417482" w:rsidRDefault="00417482" w:rsidP="0084285C">
      <w:pPr>
        <w:pStyle w:val="NormalWeb"/>
        <w:spacing w:before="0" w:beforeAutospacing="0" w:after="60" w:afterAutospacing="0" w:line="276" w:lineRule="auto"/>
        <w:jc w:val="both"/>
        <w:rPr>
          <w:sz w:val="20"/>
          <w:szCs w:val="20"/>
        </w:rPr>
      </w:pPr>
      <w:r w:rsidRPr="00387812">
        <w:rPr>
          <w:sz w:val="20"/>
          <w:szCs w:val="20"/>
        </w:rPr>
        <w:t xml:space="preserve">Team Size        </w:t>
      </w:r>
      <w:r w:rsidRPr="00387812">
        <w:rPr>
          <w:sz w:val="20"/>
          <w:szCs w:val="20"/>
        </w:rPr>
        <w:tab/>
        <w:t>:</w:t>
      </w:r>
      <w:r w:rsidRPr="00387812">
        <w:rPr>
          <w:sz w:val="20"/>
          <w:szCs w:val="20"/>
        </w:rPr>
        <w:tab/>
        <w:t>3</w:t>
      </w:r>
    </w:p>
    <w:p w:rsidR="002B2AB9" w:rsidRPr="0084285C" w:rsidRDefault="002B2AB9" w:rsidP="0084285C">
      <w:pPr>
        <w:pStyle w:val="NormalWeb"/>
        <w:spacing w:before="0" w:beforeAutospacing="0" w:after="60" w:afterAutospacing="0" w:line="276" w:lineRule="auto"/>
        <w:jc w:val="both"/>
        <w:rPr>
          <w:sz w:val="20"/>
          <w:szCs w:val="20"/>
        </w:rPr>
      </w:pPr>
    </w:p>
    <w:p w:rsidR="00417482" w:rsidRDefault="00417482" w:rsidP="00CC14A3">
      <w:pPr>
        <w:pStyle w:val="BodyTextIndent"/>
        <w:spacing w:after="0" w:line="276" w:lineRule="auto"/>
        <w:ind w:left="1440" w:hanging="1440"/>
        <w:jc w:val="both"/>
        <w:rPr>
          <w:rFonts w:ascii="Times New Roman" w:hAnsi="Times New Roman"/>
        </w:rPr>
      </w:pPr>
      <w:r w:rsidRPr="00387812">
        <w:rPr>
          <w:rFonts w:ascii="Times New Roman" w:hAnsi="Times New Roman"/>
          <w:b/>
          <w:color w:val="000000"/>
          <w:u w:val="single"/>
        </w:rPr>
        <w:t>Projects Scope</w:t>
      </w:r>
      <w:r w:rsidRPr="00387812">
        <w:rPr>
          <w:rFonts w:ascii="Times New Roman" w:hAnsi="Times New Roman"/>
          <w:b/>
          <w:color w:val="000000"/>
        </w:rPr>
        <w:tab/>
        <w:t xml:space="preserve">: </w:t>
      </w:r>
      <w:r w:rsidRPr="00387812">
        <w:rPr>
          <w:rFonts w:ascii="Times New Roman" w:hAnsi="Times New Roman"/>
        </w:rPr>
        <w:t>Carillion is basically construction based company. We are developing the ERP Web application. In this web application there are several modules. But I would like to explain only three major modules which is major module of this ERP system. First module is estimation, in this module client comes with his requirements, here we generate the tender number for that project and by using estimation estimator tell the estimates cost of the project. Then second one is Stock. All the stock information we have in this module how much material is used for particular tender number and how much is left. Third one is admin module; through this module we can see all the information of whole project.</w:t>
      </w:r>
    </w:p>
    <w:p w:rsidR="00417482" w:rsidRDefault="00417482" w:rsidP="00417482">
      <w:pPr>
        <w:outlineLvl w:val="3"/>
        <w:rPr>
          <w:rFonts w:ascii="Times New Roman" w:hAnsi="Times New Roman"/>
          <w:color w:val="000000"/>
          <w:sz w:val="16"/>
          <w:szCs w:val="16"/>
          <w:u w:val="single"/>
        </w:rPr>
      </w:pPr>
    </w:p>
    <w:p w:rsidR="00C04198" w:rsidRDefault="00C04198" w:rsidP="00417482">
      <w:pPr>
        <w:outlineLvl w:val="3"/>
        <w:rPr>
          <w:rFonts w:ascii="Times New Roman" w:hAnsi="Times New Roman"/>
          <w:color w:val="000000"/>
          <w:sz w:val="16"/>
          <w:szCs w:val="16"/>
          <w:u w:val="single"/>
        </w:rPr>
      </w:pPr>
    </w:p>
    <w:p w:rsidR="00C04198" w:rsidRDefault="00C04198" w:rsidP="005A6BB7">
      <w:pPr>
        <w:ind w:left="1440" w:hanging="1440"/>
        <w:rPr>
          <w:rFonts w:ascii="Times New Roman" w:hAnsi="Times New Roman"/>
        </w:rPr>
      </w:pPr>
    </w:p>
    <w:p w:rsidR="00417482" w:rsidRPr="00387812" w:rsidRDefault="00417482" w:rsidP="00417482">
      <w:pPr>
        <w:outlineLvl w:val="3"/>
        <w:rPr>
          <w:rFonts w:ascii="Times New Roman" w:hAnsi="Times New Roman"/>
          <w:b/>
          <w:color w:val="000000"/>
          <w:sz w:val="24"/>
          <w:szCs w:val="24"/>
          <w:u w:val="single"/>
        </w:rPr>
      </w:pPr>
      <w:r w:rsidRPr="00387812">
        <w:rPr>
          <w:rFonts w:ascii="Times New Roman" w:hAnsi="Times New Roman"/>
          <w:b/>
          <w:color w:val="000000"/>
          <w:sz w:val="24"/>
          <w:szCs w:val="24"/>
          <w:u w:val="single"/>
        </w:rPr>
        <w:t xml:space="preserve">Project No. </w:t>
      </w:r>
      <w:r w:rsidR="00CB13D6">
        <w:rPr>
          <w:rFonts w:ascii="Times New Roman" w:hAnsi="Times New Roman"/>
          <w:b/>
          <w:color w:val="000000"/>
          <w:sz w:val="24"/>
          <w:szCs w:val="24"/>
          <w:u w:val="single"/>
        </w:rPr>
        <w:t>2</w:t>
      </w:r>
    </w:p>
    <w:p w:rsidR="00417482" w:rsidRPr="00387812" w:rsidRDefault="00417482" w:rsidP="00417482">
      <w:pPr>
        <w:outlineLvl w:val="3"/>
        <w:rPr>
          <w:rFonts w:ascii="Times New Roman" w:hAnsi="Times New Roman"/>
          <w:b/>
          <w:bCs/>
        </w:rPr>
      </w:pPr>
      <w:r w:rsidRPr="00387812">
        <w:rPr>
          <w:rFonts w:ascii="Times New Roman" w:hAnsi="Times New Roman"/>
          <w:b/>
          <w:color w:val="000000"/>
          <w:u w:val="single"/>
        </w:rPr>
        <w:t>Project Name</w:t>
      </w:r>
      <w:r w:rsidRPr="00387812">
        <w:rPr>
          <w:rFonts w:ascii="Times New Roman" w:hAnsi="Times New Roman"/>
        </w:rPr>
        <w:tab/>
        <w:t>:</w:t>
      </w:r>
      <w:r w:rsidRPr="00387812">
        <w:rPr>
          <w:rFonts w:ascii="Times New Roman" w:hAnsi="Times New Roman"/>
          <w:b/>
        </w:rPr>
        <w:tab/>
        <w:t>TDSL Complaints &amp; Reworks</w:t>
      </w:r>
      <w:r w:rsidR="00992433" w:rsidRPr="00992433">
        <w:rPr>
          <w:rFonts w:ascii="Times New Roman" w:hAnsi="Times New Roman"/>
          <w:b/>
          <w:i/>
          <w:iCs/>
          <w:color w:val="000000"/>
        </w:rPr>
        <w:t>(ERP Project)</w:t>
      </w:r>
    </w:p>
    <w:p w:rsidR="00417482" w:rsidRPr="00810177" w:rsidRDefault="00417482" w:rsidP="00417482">
      <w:pPr>
        <w:pStyle w:val="Heading1"/>
        <w:rPr>
          <w:rFonts w:ascii="Times New Roman" w:hAnsi="Times New Roman"/>
          <w:sz w:val="20"/>
          <w:szCs w:val="20"/>
        </w:rPr>
      </w:pPr>
      <w:r w:rsidRPr="00100F19">
        <w:rPr>
          <w:b/>
          <w:sz w:val="20"/>
          <w:szCs w:val="20"/>
        </w:rPr>
        <w:t>Client</w:t>
      </w:r>
      <w:r w:rsidRPr="00283382">
        <w:rPr>
          <w:sz w:val="20"/>
          <w:szCs w:val="20"/>
        </w:rPr>
        <w:tab/>
      </w:r>
      <w:r w:rsidRPr="00283382">
        <w:rPr>
          <w:sz w:val="20"/>
          <w:szCs w:val="20"/>
        </w:rPr>
        <w:tab/>
        <w:t>:</w:t>
      </w:r>
      <w:r w:rsidRPr="00283382">
        <w:rPr>
          <w:sz w:val="20"/>
          <w:szCs w:val="20"/>
        </w:rPr>
        <w:tab/>
      </w:r>
      <w:r w:rsidRPr="00810177">
        <w:rPr>
          <w:rFonts w:ascii="Times New Roman" w:hAnsi="Times New Roman"/>
          <w:sz w:val="20"/>
          <w:szCs w:val="20"/>
        </w:rPr>
        <w:t>TDSL (Timbmet</w:t>
      </w:r>
      <w:r w:rsidR="00E22B90">
        <w:rPr>
          <w:rFonts w:ascii="Times New Roman" w:hAnsi="Times New Roman"/>
          <w:sz w:val="20"/>
          <w:szCs w:val="20"/>
        </w:rPr>
        <w:t xml:space="preserve"> </w:t>
      </w:r>
      <w:r w:rsidRPr="00810177">
        <w:rPr>
          <w:rFonts w:ascii="Times New Roman" w:hAnsi="Times New Roman"/>
          <w:sz w:val="20"/>
          <w:szCs w:val="20"/>
        </w:rPr>
        <w:t>Door Solutions (P) Ltd.)</w:t>
      </w:r>
    </w:p>
    <w:p w:rsidR="00CE4213" w:rsidRPr="008C1914" w:rsidRDefault="00CE4213" w:rsidP="00CE4213">
      <w:pPr>
        <w:spacing w:line="276" w:lineRule="auto"/>
        <w:jc w:val="both"/>
        <w:rPr>
          <w:rFonts w:ascii="Times New Roman" w:hAnsi="Times New Roman"/>
          <w:b/>
        </w:rPr>
      </w:pPr>
      <w:r>
        <w:rPr>
          <w:rFonts w:ascii="Times New Roman" w:hAnsi="Times New Roman"/>
        </w:rPr>
        <w:t>Environment</w:t>
      </w:r>
      <w:r>
        <w:rPr>
          <w:rFonts w:ascii="Times New Roman" w:hAnsi="Times New Roman"/>
        </w:rPr>
        <w:tab/>
        <w:t>:</w:t>
      </w:r>
      <w:r>
        <w:rPr>
          <w:rFonts w:ascii="Times New Roman" w:hAnsi="Times New Roman"/>
        </w:rPr>
        <w:tab/>
        <w:t>Asp.Net (vb)</w:t>
      </w:r>
      <w:r w:rsidRPr="008C1914">
        <w:rPr>
          <w:rFonts w:ascii="Times New Roman" w:hAnsi="Times New Roman"/>
        </w:rPr>
        <w:t>,</w:t>
      </w:r>
      <w:r w:rsidR="00E22B90">
        <w:rPr>
          <w:rFonts w:ascii="Times New Roman" w:hAnsi="Times New Roman"/>
        </w:rPr>
        <w:t xml:space="preserve"> Ajax, Crystal Report, Ado.Net</w:t>
      </w:r>
      <w:r w:rsidRPr="008C1914">
        <w:rPr>
          <w:rFonts w:ascii="Times New Roman" w:hAnsi="Times New Roman"/>
        </w:rPr>
        <w:t>,</w:t>
      </w:r>
      <w:r w:rsidR="00E22B90">
        <w:rPr>
          <w:rFonts w:ascii="Times New Roman" w:hAnsi="Times New Roman"/>
        </w:rPr>
        <w:t xml:space="preserve"> </w:t>
      </w:r>
      <w:r w:rsidRPr="008C1914">
        <w:rPr>
          <w:rFonts w:ascii="Times New Roman" w:hAnsi="Times New Roman"/>
        </w:rPr>
        <w:t xml:space="preserve">JavaScript, </w:t>
      </w:r>
      <w:r>
        <w:rPr>
          <w:rFonts w:ascii="Times New Roman" w:hAnsi="Times New Roman"/>
        </w:rPr>
        <w:t>SQL</w:t>
      </w:r>
      <w:r w:rsidRPr="008C1914">
        <w:rPr>
          <w:rFonts w:ascii="Times New Roman" w:hAnsi="Times New Roman"/>
        </w:rPr>
        <w:t xml:space="preserve"> Server 2005.</w:t>
      </w:r>
    </w:p>
    <w:p w:rsidR="00417482" w:rsidRPr="00387812" w:rsidRDefault="00417482" w:rsidP="00417482">
      <w:pPr>
        <w:spacing w:line="276" w:lineRule="auto"/>
        <w:jc w:val="both"/>
        <w:rPr>
          <w:rFonts w:ascii="Times New Roman" w:hAnsi="Times New Roman"/>
        </w:rPr>
      </w:pPr>
      <w:r w:rsidRPr="00387812">
        <w:rPr>
          <w:rFonts w:ascii="Times New Roman" w:hAnsi="Times New Roman"/>
        </w:rPr>
        <w:t>Tools</w:t>
      </w:r>
      <w:r w:rsidRPr="00387812">
        <w:rPr>
          <w:rFonts w:ascii="Times New Roman" w:hAnsi="Times New Roman"/>
        </w:rPr>
        <w:tab/>
      </w:r>
      <w:r w:rsidRPr="00387812">
        <w:rPr>
          <w:rFonts w:ascii="Times New Roman" w:hAnsi="Times New Roman"/>
        </w:rPr>
        <w:tab/>
        <w:t>:</w:t>
      </w:r>
      <w:r w:rsidRPr="00387812">
        <w:rPr>
          <w:rFonts w:ascii="Times New Roman" w:hAnsi="Times New Roman"/>
        </w:rPr>
        <w:tab/>
        <w:t>Visual Studio 2005, SQL Server Management Studio.</w:t>
      </w:r>
    </w:p>
    <w:p w:rsidR="00EE58BB" w:rsidRPr="008C1914" w:rsidRDefault="00EE58BB" w:rsidP="00EE58BB">
      <w:pPr>
        <w:spacing w:line="276" w:lineRule="auto"/>
        <w:jc w:val="both"/>
        <w:rPr>
          <w:rFonts w:ascii="Times New Roman" w:hAnsi="Times New Roman"/>
        </w:rPr>
      </w:pPr>
      <w:r>
        <w:rPr>
          <w:rFonts w:ascii="Times New Roman" w:hAnsi="Times New Roman"/>
        </w:rPr>
        <w:t>Role</w:t>
      </w:r>
      <w:r>
        <w:rPr>
          <w:rFonts w:ascii="Times New Roman" w:hAnsi="Times New Roman"/>
        </w:rPr>
        <w:tab/>
      </w:r>
      <w:r>
        <w:rPr>
          <w:rFonts w:ascii="Times New Roman" w:hAnsi="Times New Roman"/>
        </w:rPr>
        <w:tab/>
        <w:t>:</w:t>
      </w:r>
      <w:r>
        <w:rPr>
          <w:rFonts w:ascii="Times New Roman" w:hAnsi="Times New Roman"/>
        </w:rPr>
        <w:tab/>
        <w:t>Asp.Net Programmer</w:t>
      </w:r>
    </w:p>
    <w:p w:rsidR="00417482" w:rsidRDefault="00417482" w:rsidP="00417482">
      <w:pPr>
        <w:pStyle w:val="NormalWeb"/>
        <w:spacing w:before="0" w:beforeAutospacing="0" w:after="0" w:afterAutospacing="0" w:line="276" w:lineRule="auto"/>
        <w:jc w:val="both"/>
        <w:rPr>
          <w:sz w:val="20"/>
          <w:szCs w:val="20"/>
        </w:rPr>
      </w:pPr>
      <w:r w:rsidRPr="00387812">
        <w:rPr>
          <w:sz w:val="20"/>
          <w:szCs w:val="20"/>
        </w:rPr>
        <w:t xml:space="preserve">Team Size        </w:t>
      </w:r>
      <w:r w:rsidRPr="00387812">
        <w:rPr>
          <w:sz w:val="20"/>
          <w:szCs w:val="20"/>
        </w:rPr>
        <w:tab/>
        <w:t>:</w:t>
      </w:r>
      <w:r w:rsidRPr="00387812">
        <w:rPr>
          <w:sz w:val="20"/>
          <w:szCs w:val="20"/>
        </w:rPr>
        <w:tab/>
        <w:t>3</w:t>
      </w:r>
    </w:p>
    <w:p w:rsidR="002B2AB9" w:rsidRPr="00387812" w:rsidRDefault="002B2AB9" w:rsidP="00417482">
      <w:pPr>
        <w:pStyle w:val="NormalWeb"/>
        <w:spacing w:before="0" w:beforeAutospacing="0" w:after="0" w:afterAutospacing="0" w:line="276" w:lineRule="auto"/>
        <w:jc w:val="both"/>
        <w:rPr>
          <w:sz w:val="20"/>
          <w:szCs w:val="20"/>
        </w:rPr>
      </w:pPr>
    </w:p>
    <w:p w:rsidR="00914B9A" w:rsidRDefault="00417482" w:rsidP="005A6BB7">
      <w:pPr>
        <w:ind w:left="1440" w:hanging="1440"/>
        <w:rPr>
          <w:rFonts w:ascii="Times New Roman" w:hAnsi="Times New Roman"/>
        </w:rPr>
      </w:pPr>
      <w:r w:rsidRPr="00387812">
        <w:rPr>
          <w:rFonts w:ascii="Times New Roman" w:hAnsi="Times New Roman"/>
          <w:b/>
          <w:color w:val="000000"/>
          <w:u w:val="single"/>
        </w:rPr>
        <w:t>Projects Scope</w:t>
      </w:r>
      <w:r w:rsidRPr="00387812">
        <w:rPr>
          <w:rFonts w:ascii="Times New Roman" w:hAnsi="Times New Roman"/>
          <w:b/>
          <w:color w:val="000000"/>
        </w:rPr>
        <w:tab/>
        <w:t xml:space="preserve">: </w:t>
      </w:r>
      <w:r w:rsidRPr="00387812">
        <w:rPr>
          <w:rFonts w:ascii="Times New Roman" w:hAnsi="Times New Roman"/>
        </w:rPr>
        <w:t xml:space="preserve">TDSL, one of the largest manufacturers of Fire Doors &amp; Door-sets in U.K. has now arrived in India. TDSL brings world class Doors &amp; Door-sets to the doorstep of discerning Indian Consumers TDSL's State-of-the-art manufacturing facility in India has the capacity of making 12,000 Door leaves per </w:t>
      </w:r>
      <w:r w:rsidRPr="00387812">
        <w:rPr>
          <w:rFonts w:ascii="Times New Roman" w:hAnsi="Times New Roman"/>
        </w:rPr>
        <w:lastRenderedPageBreak/>
        <w:t>month. All Ironmongery recessing and factory glazing is carried out to the required specification. A full range of TDSL molding profiles or bespoke profiles are available for our customers.</w:t>
      </w:r>
    </w:p>
    <w:p w:rsidR="002B2AB9" w:rsidRDefault="002B2AB9" w:rsidP="005A6BB7">
      <w:pPr>
        <w:ind w:left="1440" w:hanging="1440"/>
        <w:rPr>
          <w:rFonts w:ascii="Times New Roman" w:hAnsi="Times New Roman"/>
        </w:rPr>
      </w:pPr>
    </w:p>
    <w:p w:rsidR="003C4059" w:rsidRPr="00B9322F" w:rsidRDefault="003C4059" w:rsidP="005A6BB7">
      <w:pPr>
        <w:ind w:left="1440" w:hanging="1440"/>
        <w:rPr>
          <w:rFonts w:ascii="Times New Roman" w:hAnsi="Times New Roman"/>
          <w:sz w:val="16"/>
          <w:szCs w:val="16"/>
        </w:rPr>
      </w:pPr>
    </w:p>
    <w:p w:rsidR="00A13712" w:rsidRDefault="002058F8" w:rsidP="006D4864">
      <w:pPr>
        <w:autoSpaceDE w:val="0"/>
        <w:autoSpaceDN w:val="0"/>
        <w:jc w:val="both"/>
        <w:rPr>
          <w:rFonts w:ascii="Times New Roman" w:hAnsi="Times New Roman"/>
          <w:b/>
          <w:sz w:val="24"/>
          <w:szCs w:val="24"/>
        </w:rPr>
      </w:pPr>
      <w:r w:rsidRPr="008C1914">
        <w:rPr>
          <w:rFonts w:ascii="Times New Roman" w:hAnsi="Times New Roman"/>
          <w:b/>
          <w:sz w:val="24"/>
          <w:szCs w:val="24"/>
        </w:rPr>
        <w:t>Educational Qualification:</w:t>
      </w:r>
    </w:p>
    <w:p w:rsidR="00A13712" w:rsidRPr="00A13712" w:rsidRDefault="00A13712" w:rsidP="00A13712">
      <w:pPr>
        <w:widowControl w:val="0"/>
        <w:numPr>
          <w:ilvl w:val="0"/>
          <w:numId w:val="46"/>
        </w:numPr>
        <w:tabs>
          <w:tab w:val="left" w:pos="360"/>
          <w:tab w:val="left" w:pos="851"/>
        </w:tabs>
        <w:autoSpaceDE w:val="0"/>
        <w:autoSpaceDN w:val="0"/>
        <w:adjustRightInd w:val="0"/>
        <w:spacing w:line="276" w:lineRule="auto"/>
        <w:rPr>
          <w:rFonts w:ascii="Times New Roman" w:eastAsia="Calibri" w:hAnsi="Times New Roman"/>
          <w:color w:val="000000"/>
        </w:rPr>
      </w:pPr>
      <w:r w:rsidRPr="00A13712">
        <w:rPr>
          <w:rFonts w:ascii="Times New Roman" w:hAnsi="Times New Roman"/>
        </w:rPr>
        <w:t>Passed</w:t>
      </w:r>
      <w:r w:rsidRPr="00A13712">
        <w:rPr>
          <w:rFonts w:ascii="Times New Roman" w:hAnsi="Times New Roman"/>
          <w:b/>
        </w:rPr>
        <w:t>MCA</w:t>
      </w:r>
      <w:r>
        <w:rPr>
          <w:rFonts w:ascii="Times New Roman" w:hAnsi="Times New Roman"/>
        </w:rPr>
        <w:t xml:space="preserve"> from IEC-CET with </w:t>
      </w:r>
      <w:r w:rsidRPr="00A13712">
        <w:rPr>
          <w:rFonts w:ascii="Times New Roman" w:hAnsi="Times New Roman"/>
          <w:b/>
        </w:rPr>
        <w:t>70%</w:t>
      </w:r>
      <w:r>
        <w:rPr>
          <w:rFonts w:ascii="Times New Roman" w:hAnsi="Times New Roman"/>
        </w:rPr>
        <w:t xml:space="preserve"> Gr. Noida (Affiliated from UPTU</w:t>
      </w:r>
      <w:r w:rsidR="004164BC">
        <w:rPr>
          <w:rFonts w:ascii="Times New Roman" w:hAnsi="Times New Roman"/>
        </w:rPr>
        <w:t>, Lucknow</w:t>
      </w:r>
      <w:r>
        <w:rPr>
          <w:rFonts w:ascii="Times New Roman" w:hAnsi="Times New Roman"/>
        </w:rPr>
        <w:t>) (2007-2010)</w:t>
      </w:r>
      <w:r w:rsidRPr="00775E4A">
        <w:rPr>
          <w:rFonts w:ascii="Times New Roman" w:eastAsia="Calibri" w:hAnsi="Times New Roman"/>
        </w:rPr>
        <w:t>.</w:t>
      </w:r>
    </w:p>
    <w:p w:rsidR="00A13712" w:rsidRDefault="00A13712" w:rsidP="00A13712">
      <w:pPr>
        <w:widowControl w:val="0"/>
        <w:numPr>
          <w:ilvl w:val="0"/>
          <w:numId w:val="46"/>
        </w:numPr>
        <w:tabs>
          <w:tab w:val="left" w:pos="360"/>
          <w:tab w:val="left" w:pos="851"/>
        </w:tabs>
        <w:autoSpaceDE w:val="0"/>
        <w:autoSpaceDN w:val="0"/>
        <w:adjustRightInd w:val="0"/>
        <w:spacing w:line="276" w:lineRule="auto"/>
        <w:rPr>
          <w:rFonts w:ascii="Times New Roman" w:eastAsia="Calibri" w:hAnsi="Times New Roman"/>
          <w:color w:val="000000"/>
        </w:rPr>
      </w:pPr>
      <w:r w:rsidRPr="00A13712">
        <w:rPr>
          <w:rFonts w:ascii="Times New Roman" w:hAnsi="Times New Roman"/>
        </w:rPr>
        <w:t>Passed B</w:t>
      </w:r>
      <w:r w:rsidRPr="00A13712">
        <w:rPr>
          <w:rFonts w:ascii="Times New Roman" w:eastAsia="Calibri" w:hAnsi="Times New Roman"/>
          <w:color w:val="000000"/>
        </w:rPr>
        <w:t>.</w:t>
      </w:r>
      <w:r>
        <w:rPr>
          <w:rFonts w:ascii="Times New Roman" w:eastAsia="Calibri" w:hAnsi="Times New Roman"/>
          <w:color w:val="000000"/>
        </w:rPr>
        <w:t>sc (Physics</w:t>
      </w:r>
      <w:r w:rsidR="00E930A1">
        <w:rPr>
          <w:rFonts w:ascii="Times New Roman" w:eastAsia="Calibri" w:hAnsi="Times New Roman"/>
          <w:color w:val="000000"/>
        </w:rPr>
        <w:t>, Maths</w:t>
      </w:r>
      <w:r>
        <w:rPr>
          <w:rFonts w:ascii="Times New Roman" w:eastAsia="Calibri" w:hAnsi="Times New Roman"/>
          <w:color w:val="000000"/>
        </w:rPr>
        <w:t xml:space="preserve">) from </w:t>
      </w:r>
      <w:r w:rsidRPr="00A13712">
        <w:rPr>
          <w:rFonts w:ascii="Times New Roman" w:eastAsia="Calibri" w:hAnsi="Times New Roman"/>
          <w:b/>
          <w:color w:val="000000"/>
        </w:rPr>
        <w:t>MJP Rohilkhand University</w:t>
      </w:r>
      <w:r>
        <w:rPr>
          <w:rFonts w:ascii="Times New Roman" w:eastAsia="Calibri" w:hAnsi="Times New Roman"/>
          <w:color w:val="000000"/>
        </w:rPr>
        <w:t xml:space="preserve"> (2004-2007).</w:t>
      </w:r>
    </w:p>
    <w:p w:rsidR="00A13712" w:rsidRPr="00A13712" w:rsidRDefault="00A13712" w:rsidP="00A13712">
      <w:pPr>
        <w:widowControl w:val="0"/>
        <w:numPr>
          <w:ilvl w:val="0"/>
          <w:numId w:val="46"/>
        </w:numPr>
        <w:tabs>
          <w:tab w:val="left" w:pos="360"/>
          <w:tab w:val="left" w:pos="851"/>
        </w:tabs>
        <w:autoSpaceDE w:val="0"/>
        <w:autoSpaceDN w:val="0"/>
        <w:adjustRightInd w:val="0"/>
        <w:spacing w:line="276" w:lineRule="auto"/>
        <w:rPr>
          <w:rFonts w:ascii="Times New Roman" w:eastAsia="Calibri" w:hAnsi="Times New Roman"/>
          <w:color w:val="000000"/>
        </w:rPr>
      </w:pPr>
      <w:r w:rsidRPr="00A13712">
        <w:rPr>
          <w:rFonts w:ascii="Times New Roman" w:hAnsi="Times New Roman"/>
        </w:rPr>
        <w:t xml:space="preserve"> Passed 12</w:t>
      </w:r>
      <w:r w:rsidRPr="00A13712">
        <w:rPr>
          <w:rFonts w:ascii="Times New Roman" w:hAnsi="Times New Roman"/>
          <w:vertAlign w:val="superscript"/>
        </w:rPr>
        <w:t>th</w:t>
      </w:r>
      <w:r w:rsidRPr="00A13712">
        <w:rPr>
          <w:rFonts w:ascii="Times New Roman" w:hAnsi="Times New Roman"/>
        </w:rPr>
        <w:t xml:space="preserve"> from </w:t>
      </w:r>
      <w:r w:rsidRPr="00A13712">
        <w:rPr>
          <w:rFonts w:ascii="Times New Roman" w:hAnsi="Times New Roman"/>
          <w:b/>
        </w:rPr>
        <w:t>UP Board</w:t>
      </w:r>
      <w:r w:rsidRPr="00A13712">
        <w:rPr>
          <w:rFonts w:ascii="Times New Roman" w:hAnsi="Times New Roman"/>
        </w:rPr>
        <w:t xml:space="preserve"> in 2004</w:t>
      </w:r>
      <w:r w:rsidRPr="00A13712">
        <w:rPr>
          <w:rFonts w:ascii="Times New Roman" w:eastAsia="Calibri" w:hAnsi="Times New Roman"/>
          <w:color w:val="000000"/>
        </w:rPr>
        <w:t>.</w:t>
      </w:r>
    </w:p>
    <w:p w:rsidR="00A13712" w:rsidRPr="00A13712" w:rsidRDefault="00A13712" w:rsidP="00A13712">
      <w:pPr>
        <w:widowControl w:val="0"/>
        <w:numPr>
          <w:ilvl w:val="0"/>
          <w:numId w:val="46"/>
        </w:numPr>
        <w:tabs>
          <w:tab w:val="left" w:pos="360"/>
          <w:tab w:val="left" w:pos="851"/>
        </w:tabs>
        <w:autoSpaceDE w:val="0"/>
        <w:autoSpaceDN w:val="0"/>
        <w:adjustRightInd w:val="0"/>
        <w:spacing w:line="276" w:lineRule="auto"/>
        <w:rPr>
          <w:rFonts w:ascii="Times New Roman" w:eastAsia="Calibri" w:hAnsi="Times New Roman"/>
          <w:color w:val="000000"/>
        </w:rPr>
      </w:pPr>
      <w:r w:rsidRPr="00A13712">
        <w:rPr>
          <w:rFonts w:ascii="Times New Roman" w:hAnsi="Times New Roman"/>
        </w:rPr>
        <w:t xml:space="preserve"> Passed 10</w:t>
      </w:r>
      <w:r w:rsidRPr="00A13712">
        <w:rPr>
          <w:rFonts w:ascii="Times New Roman" w:hAnsi="Times New Roman"/>
          <w:vertAlign w:val="superscript"/>
        </w:rPr>
        <w:t>th</w:t>
      </w:r>
      <w:r w:rsidRPr="00A13712">
        <w:rPr>
          <w:rFonts w:ascii="Times New Roman" w:hAnsi="Times New Roman"/>
        </w:rPr>
        <w:t xml:space="preserve"> from </w:t>
      </w:r>
      <w:r w:rsidRPr="00A13712">
        <w:rPr>
          <w:rFonts w:ascii="Times New Roman" w:hAnsi="Times New Roman"/>
          <w:b/>
        </w:rPr>
        <w:t>UP Board</w:t>
      </w:r>
      <w:r w:rsidRPr="00A13712">
        <w:rPr>
          <w:rFonts w:ascii="Times New Roman" w:hAnsi="Times New Roman"/>
        </w:rPr>
        <w:t xml:space="preserve"> in 2002</w:t>
      </w:r>
      <w:r w:rsidRPr="00A13712">
        <w:rPr>
          <w:rFonts w:ascii="Times New Roman" w:eastAsia="Calibri" w:hAnsi="Times New Roman"/>
          <w:color w:val="000000"/>
        </w:rPr>
        <w:t>.</w:t>
      </w:r>
    </w:p>
    <w:p w:rsidR="00A13712" w:rsidRPr="008C1914" w:rsidRDefault="00A13712" w:rsidP="006D4864">
      <w:pPr>
        <w:autoSpaceDE w:val="0"/>
        <w:autoSpaceDN w:val="0"/>
        <w:jc w:val="both"/>
        <w:rPr>
          <w:rFonts w:ascii="Times New Roman" w:hAnsi="Times New Roman"/>
          <w:b/>
          <w:sz w:val="24"/>
          <w:szCs w:val="24"/>
        </w:rPr>
      </w:pPr>
    </w:p>
    <w:p w:rsidR="00B45CC3" w:rsidRPr="00912072" w:rsidRDefault="00B45CC3" w:rsidP="00DF496A">
      <w:pPr>
        <w:autoSpaceDE w:val="0"/>
        <w:autoSpaceDN w:val="0"/>
        <w:jc w:val="both"/>
        <w:rPr>
          <w:rFonts w:ascii="Times New Roman" w:hAnsi="Times New Roman"/>
          <w:b/>
          <w:sz w:val="24"/>
          <w:szCs w:val="24"/>
        </w:rPr>
      </w:pPr>
    </w:p>
    <w:p w:rsidR="004036F4" w:rsidRPr="00912072" w:rsidRDefault="004036F4" w:rsidP="00264D60">
      <w:pPr>
        <w:pStyle w:val="PreformattedText"/>
        <w:tabs>
          <w:tab w:val="left" w:pos="1080"/>
        </w:tabs>
        <w:rPr>
          <w:rStyle w:val="Teletype"/>
          <w:rFonts w:ascii="Times New Roman" w:hAnsi="Times New Roman" w:cs="Times New Roman"/>
          <w:b/>
          <w:sz w:val="16"/>
          <w:szCs w:val="16"/>
        </w:rPr>
      </w:pPr>
    </w:p>
    <w:p w:rsidR="00264D60" w:rsidRPr="008C1914" w:rsidRDefault="00264D60" w:rsidP="00264D60">
      <w:pPr>
        <w:pStyle w:val="PreformattedText"/>
        <w:tabs>
          <w:tab w:val="left" w:pos="1080"/>
        </w:tabs>
        <w:rPr>
          <w:rStyle w:val="Teletype"/>
          <w:rFonts w:ascii="Times New Roman" w:hAnsi="Times New Roman" w:cs="Times New Roman"/>
          <w:b/>
          <w:sz w:val="24"/>
          <w:szCs w:val="24"/>
        </w:rPr>
      </w:pPr>
      <w:r w:rsidRPr="008C1914">
        <w:rPr>
          <w:rStyle w:val="Teletype"/>
          <w:rFonts w:ascii="Times New Roman" w:hAnsi="Times New Roman" w:cs="Times New Roman"/>
          <w:b/>
          <w:sz w:val="24"/>
          <w:szCs w:val="24"/>
        </w:rPr>
        <w:t xml:space="preserve">Personal </w:t>
      </w:r>
      <w:r w:rsidR="002058F8" w:rsidRPr="008C1914">
        <w:rPr>
          <w:rStyle w:val="Teletype"/>
          <w:rFonts w:ascii="Times New Roman" w:hAnsi="Times New Roman" w:cs="Times New Roman"/>
          <w:b/>
          <w:sz w:val="24"/>
          <w:szCs w:val="24"/>
        </w:rPr>
        <w:t>Details:</w:t>
      </w:r>
    </w:p>
    <w:p w:rsidR="00264D60" w:rsidRPr="008C1914" w:rsidRDefault="00B278BC" w:rsidP="00264D60">
      <w:pPr>
        <w:pStyle w:val="PreformattedText"/>
        <w:tabs>
          <w:tab w:val="left" w:pos="1080"/>
        </w:tabs>
        <w:rPr>
          <w:rStyle w:val="Teletype"/>
          <w:rFonts w:ascii="Times New Roman" w:hAnsi="Times New Roman" w:cs="Times New Roman"/>
          <w:b/>
          <w:sz w:val="24"/>
          <w:szCs w:val="24"/>
        </w:rPr>
      </w:pPr>
      <w:r w:rsidRPr="00B278BC">
        <w:rPr>
          <w:rFonts w:ascii="Times New Roman" w:hAnsi="Times New Roman" w:cs="Times New Roman"/>
          <w:b/>
          <w:noProof/>
          <w:sz w:val="24"/>
          <w:szCs w:val="24"/>
          <w:lang w:val="en-SG" w:eastAsia="en-SG"/>
        </w:rPr>
        <w:pict>
          <v:shape id="_x0000_s1043" type="#_x0000_t32" style="position:absolute;margin-left:.45pt;margin-top:1.5pt;width:481.5pt;height:.05pt;z-index:251656704" o:connectortype="straight" strokeweight="1pt"/>
        </w:pict>
      </w:r>
    </w:p>
    <w:p w:rsidR="00264D60" w:rsidRPr="008C1914" w:rsidRDefault="00264D60" w:rsidP="00555A40">
      <w:pPr>
        <w:spacing w:line="276" w:lineRule="auto"/>
        <w:rPr>
          <w:rStyle w:val="apple-style-span"/>
          <w:rFonts w:ascii="Times New Roman" w:hAnsi="Times New Roman"/>
          <w:color w:val="000000"/>
        </w:rPr>
      </w:pPr>
      <w:r w:rsidRPr="008C1914">
        <w:rPr>
          <w:rStyle w:val="apple-style-span"/>
          <w:rFonts w:ascii="Times New Roman" w:hAnsi="Times New Roman"/>
          <w:color w:val="000000"/>
        </w:rPr>
        <w:t>Name</w:t>
      </w:r>
      <w:r w:rsidRPr="008C1914">
        <w:rPr>
          <w:rStyle w:val="apple-style-span"/>
          <w:rFonts w:ascii="Times New Roman" w:hAnsi="Times New Roman"/>
          <w:color w:val="000000"/>
        </w:rPr>
        <w:tab/>
      </w:r>
      <w:r w:rsidRPr="008C1914">
        <w:rPr>
          <w:rStyle w:val="apple-style-span"/>
          <w:rFonts w:ascii="Times New Roman" w:hAnsi="Times New Roman"/>
          <w:color w:val="000000"/>
        </w:rPr>
        <w:tab/>
      </w:r>
      <w:r w:rsidR="00285663" w:rsidRPr="008C1914">
        <w:rPr>
          <w:rStyle w:val="apple-style-span"/>
          <w:rFonts w:ascii="Times New Roman" w:hAnsi="Times New Roman"/>
          <w:color w:val="000000"/>
        </w:rPr>
        <w:tab/>
      </w:r>
      <w:r w:rsidRPr="008C1914">
        <w:rPr>
          <w:rStyle w:val="apple-style-span"/>
          <w:rFonts w:ascii="Times New Roman" w:hAnsi="Times New Roman"/>
          <w:color w:val="000000"/>
        </w:rPr>
        <w:t xml:space="preserve">: Mr. </w:t>
      </w:r>
      <w:r w:rsidR="00CA7AB1">
        <w:rPr>
          <w:rStyle w:val="apple-style-span"/>
          <w:rFonts w:ascii="Times New Roman" w:hAnsi="Times New Roman"/>
          <w:color w:val="000000"/>
        </w:rPr>
        <w:t>Sumit Kumar</w:t>
      </w:r>
    </w:p>
    <w:p w:rsidR="00CA7AB1" w:rsidRDefault="00264D60" w:rsidP="00555A40">
      <w:pPr>
        <w:spacing w:line="276" w:lineRule="auto"/>
        <w:rPr>
          <w:rStyle w:val="apple-style-span"/>
          <w:rFonts w:ascii="Times New Roman" w:hAnsi="Times New Roman"/>
          <w:color w:val="000000"/>
        </w:rPr>
      </w:pPr>
      <w:r w:rsidRPr="008C1914">
        <w:rPr>
          <w:rStyle w:val="apple-style-span"/>
          <w:rFonts w:ascii="Times New Roman" w:hAnsi="Times New Roman"/>
          <w:color w:val="000000"/>
        </w:rPr>
        <w:t>Father's Name</w:t>
      </w:r>
      <w:r w:rsidRPr="008C1914">
        <w:rPr>
          <w:rStyle w:val="apple-style-span"/>
          <w:rFonts w:ascii="Times New Roman" w:hAnsi="Times New Roman"/>
          <w:color w:val="000000"/>
        </w:rPr>
        <w:tab/>
      </w:r>
      <w:r w:rsidR="00285663" w:rsidRPr="008C1914">
        <w:rPr>
          <w:rStyle w:val="apple-style-span"/>
          <w:rFonts w:ascii="Times New Roman" w:hAnsi="Times New Roman"/>
          <w:color w:val="000000"/>
        </w:rPr>
        <w:tab/>
      </w:r>
      <w:r w:rsidRPr="008C1914">
        <w:rPr>
          <w:rStyle w:val="apple-style-span"/>
          <w:rFonts w:ascii="Times New Roman" w:hAnsi="Times New Roman"/>
          <w:color w:val="000000"/>
        </w:rPr>
        <w:t xml:space="preserve">: Mr. </w:t>
      </w:r>
      <w:r w:rsidR="00CA7AB1">
        <w:rPr>
          <w:rStyle w:val="apple-style-span"/>
          <w:rFonts w:ascii="Times New Roman" w:hAnsi="Times New Roman"/>
          <w:color w:val="000000"/>
        </w:rPr>
        <w:t>Kushal Pal Singh</w:t>
      </w:r>
    </w:p>
    <w:p w:rsidR="00264D60" w:rsidRPr="00AF4331" w:rsidRDefault="00264D60" w:rsidP="00555A40">
      <w:pPr>
        <w:spacing w:line="276" w:lineRule="auto"/>
        <w:rPr>
          <w:rFonts w:ascii="Times New Roman" w:hAnsi="Times New Roman"/>
          <w:color w:val="000000"/>
        </w:rPr>
      </w:pPr>
      <w:r w:rsidRPr="008C1914">
        <w:rPr>
          <w:rFonts w:ascii="Times New Roman" w:hAnsi="Times New Roman"/>
        </w:rPr>
        <w:t>Date of Birth</w:t>
      </w:r>
      <w:r w:rsidRPr="008C1914">
        <w:rPr>
          <w:rFonts w:ascii="Times New Roman" w:hAnsi="Times New Roman"/>
        </w:rPr>
        <w:tab/>
      </w:r>
      <w:r w:rsidR="00285663" w:rsidRPr="008C1914">
        <w:rPr>
          <w:rFonts w:ascii="Times New Roman" w:hAnsi="Times New Roman"/>
        </w:rPr>
        <w:tab/>
      </w:r>
      <w:r w:rsidR="00CA7AB1">
        <w:rPr>
          <w:rFonts w:ascii="Times New Roman" w:hAnsi="Times New Roman"/>
        </w:rPr>
        <w:t>: 01</w:t>
      </w:r>
      <w:r w:rsidRPr="008C1914">
        <w:rPr>
          <w:rFonts w:ascii="Times New Roman" w:hAnsi="Times New Roman"/>
        </w:rPr>
        <w:t>/0</w:t>
      </w:r>
      <w:r w:rsidR="00CA7AB1">
        <w:rPr>
          <w:rFonts w:ascii="Times New Roman" w:hAnsi="Times New Roman"/>
        </w:rPr>
        <w:t>2</w:t>
      </w:r>
      <w:r w:rsidRPr="008C1914">
        <w:rPr>
          <w:rFonts w:ascii="Times New Roman" w:hAnsi="Times New Roman"/>
        </w:rPr>
        <w:t>/198</w:t>
      </w:r>
      <w:r w:rsidR="00CA7AB1">
        <w:rPr>
          <w:rFonts w:ascii="Times New Roman" w:hAnsi="Times New Roman"/>
        </w:rPr>
        <w:t>8</w:t>
      </w:r>
    </w:p>
    <w:p w:rsidR="00264D60" w:rsidRPr="008C1914" w:rsidRDefault="00F10059" w:rsidP="00555A40">
      <w:pPr>
        <w:spacing w:line="276" w:lineRule="auto"/>
        <w:rPr>
          <w:rFonts w:ascii="Times New Roman" w:hAnsi="Times New Roman"/>
        </w:rPr>
      </w:pPr>
      <w:r w:rsidRPr="008C1914">
        <w:rPr>
          <w:rFonts w:ascii="Times New Roman" w:hAnsi="Times New Roman"/>
        </w:rPr>
        <w:t>Address (</w:t>
      </w:r>
      <w:r w:rsidR="00030796" w:rsidRPr="008C1914">
        <w:rPr>
          <w:rFonts w:ascii="Times New Roman" w:hAnsi="Times New Roman"/>
        </w:rPr>
        <w:t>Permanent)</w:t>
      </w:r>
      <w:r w:rsidR="00285663" w:rsidRPr="008C1914">
        <w:rPr>
          <w:rFonts w:ascii="Times New Roman" w:hAnsi="Times New Roman"/>
        </w:rPr>
        <w:tab/>
      </w:r>
      <w:r w:rsidR="00264D60" w:rsidRPr="008C1914">
        <w:rPr>
          <w:rFonts w:ascii="Times New Roman" w:hAnsi="Times New Roman"/>
        </w:rPr>
        <w:t xml:space="preserve">: H No – </w:t>
      </w:r>
      <w:r w:rsidR="00CA7AB1">
        <w:rPr>
          <w:rFonts w:ascii="Times New Roman" w:hAnsi="Times New Roman"/>
        </w:rPr>
        <w:t xml:space="preserve">367Darwara, Near </w:t>
      </w:r>
      <w:r w:rsidR="00E930A1">
        <w:rPr>
          <w:rFonts w:ascii="Times New Roman" w:hAnsi="Times New Roman"/>
        </w:rPr>
        <w:t>Chandpur,</w:t>
      </w:r>
      <w:r w:rsidR="00CA7AB1">
        <w:rPr>
          <w:rFonts w:ascii="Times New Roman" w:hAnsi="Times New Roman"/>
        </w:rPr>
        <w:t>Distict-Bijnor</w:t>
      </w:r>
    </w:p>
    <w:p w:rsidR="00264D60" w:rsidRPr="008C1914" w:rsidRDefault="00264D60" w:rsidP="00555A40">
      <w:pPr>
        <w:spacing w:line="276" w:lineRule="auto"/>
        <w:rPr>
          <w:rFonts w:ascii="Times New Roman" w:hAnsi="Times New Roman"/>
        </w:rPr>
      </w:pPr>
      <w:r w:rsidRPr="008C1914">
        <w:rPr>
          <w:rFonts w:ascii="Times New Roman" w:hAnsi="Times New Roman"/>
        </w:rPr>
        <w:tab/>
      </w:r>
      <w:r w:rsidRPr="008C1914">
        <w:rPr>
          <w:rFonts w:ascii="Times New Roman" w:hAnsi="Times New Roman"/>
        </w:rPr>
        <w:tab/>
      </w:r>
      <w:r w:rsidR="00285663" w:rsidRPr="008C1914">
        <w:rPr>
          <w:rFonts w:ascii="Times New Roman" w:hAnsi="Times New Roman"/>
        </w:rPr>
        <w:tab/>
      </w:r>
      <w:r w:rsidR="00CA7AB1">
        <w:rPr>
          <w:rFonts w:ascii="Times New Roman" w:hAnsi="Times New Roman"/>
        </w:rPr>
        <w:t xml:space="preserve"> 246725</w:t>
      </w:r>
      <w:r w:rsidRPr="008C1914">
        <w:rPr>
          <w:rFonts w:ascii="Times New Roman" w:hAnsi="Times New Roman"/>
        </w:rPr>
        <w:t xml:space="preserve"> (U.P)</w:t>
      </w:r>
    </w:p>
    <w:p w:rsidR="00285663" w:rsidRPr="008C1914" w:rsidRDefault="00285663" w:rsidP="00555A40">
      <w:pPr>
        <w:spacing w:line="276" w:lineRule="auto"/>
        <w:rPr>
          <w:rFonts w:ascii="Times New Roman" w:hAnsi="Times New Roman"/>
        </w:rPr>
      </w:pPr>
    </w:p>
    <w:p w:rsidR="00285663" w:rsidRPr="008C1914" w:rsidRDefault="00F10059" w:rsidP="00555A40">
      <w:pPr>
        <w:spacing w:after="60" w:line="276" w:lineRule="auto"/>
        <w:jc w:val="both"/>
        <w:rPr>
          <w:rFonts w:ascii="Times New Roman" w:hAnsi="Times New Roman"/>
        </w:rPr>
      </w:pPr>
      <w:r w:rsidRPr="008C1914">
        <w:rPr>
          <w:rFonts w:ascii="Times New Roman" w:hAnsi="Times New Roman"/>
          <w:b/>
          <w:sz w:val="24"/>
          <w:szCs w:val="24"/>
        </w:rPr>
        <w:t>Declaration:</w:t>
      </w:r>
      <w:r w:rsidR="00285663" w:rsidRPr="008C1914">
        <w:rPr>
          <w:rFonts w:ascii="Times New Roman" w:hAnsi="Times New Roman"/>
          <w:b/>
          <w:sz w:val="24"/>
          <w:szCs w:val="24"/>
        </w:rPr>
        <w:tab/>
      </w:r>
      <w:r w:rsidR="00285663" w:rsidRPr="008C1914">
        <w:rPr>
          <w:rFonts w:ascii="Times New Roman" w:hAnsi="Times New Roman"/>
        </w:rPr>
        <w:t xml:space="preserve">I </w:t>
      </w:r>
      <w:r w:rsidR="002058F8" w:rsidRPr="008C1914">
        <w:rPr>
          <w:rFonts w:ascii="Times New Roman" w:hAnsi="Times New Roman"/>
        </w:rPr>
        <w:t>hereby</w:t>
      </w:r>
      <w:r w:rsidR="00285663" w:rsidRPr="008C1914">
        <w:rPr>
          <w:rFonts w:ascii="Times New Roman" w:hAnsi="Times New Roman"/>
        </w:rPr>
        <w:t xml:space="preserve"> declare that all the information mentioned above is true and best of my knowledge.</w:t>
      </w:r>
    </w:p>
    <w:p w:rsidR="003F3346" w:rsidRDefault="003F3346" w:rsidP="00264D60">
      <w:pPr>
        <w:tabs>
          <w:tab w:val="left" w:pos="1800"/>
        </w:tabs>
        <w:rPr>
          <w:rFonts w:ascii="Times New Roman" w:hAnsi="Times New Roman"/>
        </w:rPr>
      </w:pPr>
    </w:p>
    <w:p w:rsidR="003F3346" w:rsidRDefault="003F3346" w:rsidP="00264D60">
      <w:pPr>
        <w:tabs>
          <w:tab w:val="left" w:pos="1800"/>
        </w:tabs>
        <w:rPr>
          <w:rFonts w:ascii="Times New Roman" w:hAnsi="Times New Roman"/>
        </w:rPr>
      </w:pPr>
    </w:p>
    <w:p w:rsidR="00264D60" w:rsidRPr="008C1914" w:rsidRDefault="00264D60" w:rsidP="00264D60">
      <w:pPr>
        <w:tabs>
          <w:tab w:val="left" w:pos="1800"/>
        </w:tabs>
        <w:rPr>
          <w:rFonts w:ascii="Times New Roman" w:hAnsi="Times New Roman"/>
        </w:rPr>
      </w:pPr>
      <w:r w:rsidRPr="008C1914">
        <w:rPr>
          <w:rFonts w:ascii="Times New Roman" w:hAnsi="Times New Roman"/>
        </w:rPr>
        <w:tab/>
      </w:r>
    </w:p>
    <w:p w:rsidR="00264D60" w:rsidRPr="008C1914" w:rsidRDefault="00264D60" w:rsidP="00264D60">
      <w:pPr>
        <w:tabs>
          <w:tab w:val="left" w:pos="1800"/>
        </w:tabs>
        <w:rPr>
          <w:rFonts w:ascii="Times New Roman" w:hAnsi="Times New Roman"/>
          <w:b/>
        </w:rPr>
      </w:pPr>
      <w:r w:rsidRPr="008C1914">
        <w:rPr>
          <w:rFonts w:ascii="Times New Roman" w:hAnsi="Times New Roman"/>
          <w:b/>
        </w:rPr>
        <w:t>Date</w:t>
      </w:r>
      <w:r w:rsidR="00106FD3" w:rsidRPr="008C1914">
        <w:rPr>
          <w:rFonts w:ascii="Times New Roman" w:hAnsi="Times New Roman"/>
          <w:b/>
        </w:rPr>
        <w:t>: -</w:t>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b/>
        </w:rPr>
        <w:t xml:space="preserve">                             Signature:</w:t>
      </w:r>
    </w:p>
    <w:p w:rsidR="00C23E4B" w:rsidRDefault="00264D60" w:rsidP="00AF4331">
      <w:pPr>
        <w:tabs>
          <w:tab w:val="left" w:pos="1800"/>
        </w:tabs>
        <w:rPr>
          <w:rFonts w:ascii="Times New Roman" w:hAnsi="Times New Roman"/>
          <w:i/>
        </w:rPr>
      </w:pP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Pr="008C1914">
        <w:rPr>
          <w:rFonts w:ascii="Times New Roman" w:hAnsi="Times New Roman"/>
        </w:rPr>
        <w:tab/>
      </w:r>
      <w:r w:rsidR="00E930A1">
        <w:rPr>
          <w:rFonts w:ascii="Times New Roman" w:hAnsi="Times New Roman"/>
          <w:i/>
        </w:rPr>
        <w:t>Sumit</w:t>
      </w:r>
      <w:r w:rsidRPr="008C1914">
        <w:rPr>
          <w:rFonts w:ascii="Times New Roman" w:hAnsi="Times New Roman"/>
          <w:i/>
        </w:rPr>
        <w:t xml:space="preserve"> Kumar</w:t>
      </w:r>
    </w:p>
    <w:p w:rsidR="00826423" w:rsidRDefault="00826423" w:rsidP="00AF4331">
      <w:pPr>
        <w:tabs>
          <w:tab w:val="left" w:pos="1800"/>
        </w:tabs>
        <w:rPr>
          <w:rFonts w:ascii="Times New Roman" w:hAnsi="Times New Roman"/>
          <w:i/>
        </w:rPr>
      </w:pPr>
    </w:p>
    <w:p w:rsidR="00826423" w:rsidRDefault="00826423" w:rsidP="00AF4331">
      <w:pPr>
        <w:tabs>
          <w:tab w:val="left" w:pos="1800"/>
        </w:tabs>
        <w:rPr>
          <w:rFonts w:ascii="Times New Roman" w:hAnsi="Times New Roman"/>
          <w:i/>
        </w:rPr>
      </w:pPr>
    </w:p>
    <w:p w:rsidR="00826423" w:rsidRDefault="00826423" w:rsidP="00AF4331">
      <w:pPr>
        <w:tabs>
          <w:tab w:val="left" w:pos="1800"/>
        </w:tabs>
        <w:rPr>
          <w:rFonts w:ascii="Times New Roman" w:hAnsi="Times New Roman"/>
          <w:i/>
        </w:rPr>
      </w:pPr>
    </w:p>
    <w:p w:rsidR="00836445" w:rsidRDefault="00836445" w:rsidP="00AF4331">
      <w:pPr>
        <w:tabs>
          <w:tab w:val="left" w:pos="1800"/>
        </w:tabs>
        <w:rPr>
          <w:rFonts w:ascii="Times New Roman" w:hAnsi="Times New Roman"/>
          <w:i/>
        </w:rPr>
      </w:pPr>
    </w:p>
    <w:p w:rsidR="00836445" w:rsidRDefault="00836445" w:rsidP="00AF4331">
      <w:pPr>
        <w:tabs>
          <w:tab w:val="left" w:pos="1800"/>
        </w:tabs>
        <w:rPr>
          <w:rFonts w:ascii="Times New Roman" w:hAnsi="Times New Roman"/>
          <w:i/>
        </w:rPr>
      </w:pPr>
    </w:p>
    <w:p w:rsidR="00836445" w:rsidRDefault="00836445" w:rsidP="00AF4331">
      <w:pPr>
        <w:tabs>
          <w:tab w:val="left" w:pos="1800"/>
        </w:tabs>
        <w:rPr>
          <w:rFonts w:ascii="Times New Roman" w:hAnsi="Times New Roman"/>
          <w:i/>
        </w:rPr>
      </w:pPr>
    </w:p>
    <w:p w:rsidR="00836445" w:rsidRDefault="00836445" w:rsidP="00AF4331">
      <w:pPr>
        <w:tabs>
          <w:tab w:val="left" w:pos="1800"/>
        </w:tabs>
        <w:rPr>
          <w:rFonts w:ascii="Times New Roman" w:hAnsi="Times New Roman"/>
          <w:i/>
        </w:rPr>
      </w:pPr>
    </w:p>
    <w:sectPr w:rsidR="00836445" w:rsidSect="00912072">
      <w:footerReference w:type="default" r:id="rId15"/>
      <w:pgSz w:w="11909" w:h="16834" w:code="9"/>
      <w:pgMar w:top="1152" w:right="1152" w:bottom="1152" w:left="1152" w:header="0" w:footer="4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C6C" w:rsidRDefault="00DF6C6C">
      <w:r>
        <w:separator/>
      </w:r>
    </w:p>
  </w:endnote>
  <w:endnote w:type="continuationSeparator" w:id="1">
    <w:p w:rsidR="00DF6C6C" w:rsidRDefault="00DF6C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Mono">
    <w:altName w:val="Courier New"/>
    <w:charset w:val="00"/>
    <w:family w:val="modern"/>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80A" w:rsidRDefault="00A0480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C6C" w:rsidRDefault="00DF6C6C">
      <w:r>
        <w:separator/>
      </w:r>
    </w:p>
  </w:footnote>
  <w:footnote w:type="continuationSeparator" w:id="1">
    <w:p w:rsidR="00DF6C6C" w:rsidRDefault="00DF6C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BAE48B2"/>
    <w:lvl w:ilvl="0">
      <w:numFmt w:val="bullet"/>
      <w:lvlText w:val="*"/>
      <w:lvlJc w:val="left"/>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37E167B"/>
    <w:multiLevelType w:val="hybridMultilevel"/>
    <w:tmpl w:val="487E68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051C284F"/>
    <w:multiLevelType w:val="hybridMultilevel"/>
    <w:tmpl w:val="3FBA28DC"/>
    <w:lvl w:ilvl="0" w:tplc="81CAC8E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7EE6C58"/>
    <w:multiLevelType w:val="multilevel"/>
    <w:tmpl w:val="3E04AE2A"/>
    <w:lvl w:ilvl="0">
      <w:numFmt w:val="bullet"/>
      <w:lvlText w:val="−"/>
      <w:lvlJc w:val="left"/>
      <w:pPr>
        <w:tabs>
          <w:tab w:val="num" w:pos="360"/>
        </w:tabs>
        <w:ind w:left="360" w:hanging="360"/>
      </w:pPr>
      <w:rPr>
        <w:rFonts w:ascii="Palatino Linotype" w:hAnsi="Palatino Linotype"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8">
    <w:nsid w:val="09ED7FD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nsid w:val="0AA50227"/>
    <w:multiLevelType w:val="hybridMultilevel"/>
    <w:tmpl w:val="6960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0F7AE6"/>
    <w:multiLevelType w:val="hybridMultilevel"/>
    <w:tmpl w:val="586EDA78"/>
    <w:lvl w:ilvl="0" w:tplc="13C00230">
      <w:numFmt w:val="bullet"/>
      <w:lvlText w:val=""/>
      <w:lvlJc w:val="left"/>
      <w:pPr>
        <w:tabs>
          <w:tab w:val="num" w:pos="360"/>
        </w:tabs>
        <w:ind w:left="360" w:hanging="360"/>
      </w:pPr>
      <w:rPr>
        <w:rFonts w:ascii="Wingdings" w:eastAsia="Times New Roman" w:hAnsi="Wingdings" w:cs="Times New Roman" w:hint="default"/>
      </w:rPr>
    </w:lvl>
    <w:lvl w:ilvl="1" w:tplc="539CE988">
      <w:numFmt w:val="bullet"/>
      <w:lvlText w:val="−"/>
      <w:lvlJc w:val="left"/>
      <w:pPr>
        <w:tabs>
          <w:tab w:val="num" w:pos="360"/>
        </w:tabs>
        <w:ind w:left="360" w:hanging="360"/>
      </w:pPr>
      <w:rPr>
        <w:rFonts w:ascii="Palatino Linotype" w:hAnsi="Palatino Linotype" w:hint="default"/>
      </w:rPr>
    </w:lvl>
    <w:lvl w:ilvl="2" w:tplc="539CE988">
      <w:numFmt w:val="bullet"/>
      <w:lvlText w:val="−"/>
      <w:lvlJc w:val="left"/>
      <w:pPr>
        <w:tabs>
          <w:tab w:val="num" w:pos="1080"/>
        </w:tabs>
        <w:ind w:left="1080" w:hanging="360"/>
      </w:pPr>
      <w:rPr>
        <w:rFonts w:ascii="Palatino Linotype" w:hAnsi="Palatino Linotype"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0BFE522D"/>
    <w:multiLevelType w:val="hybridMultilevel"/>
    <w:tmpl w:val="8A50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635F7C"/>
    <w:multiLevelType w:val="hybridMultilevel"/>
    <w:tmpl w:val="A934BA58"/>
    <w:lvl w:ilvl="0" w:tplc="13C00230">
      <w:numFmt w:val="bullet"/>
      <w:lvlText w:val=""/>
      <w:lvlJc w:val="left"/>
      <w:pPr>
        <w:tabs>
          <w:tab w:val="num" w:pos="1440"/>
        </w:tabs>
        <w:ind w:left="144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C8E4D3F"/>
    <w:multiLevelType w:val="hybridMultilevel"/>
    <w:tmpl w:val="421ECCA6"/>
    <w:lvl w:ilvl="0" w:tplc="14E63E1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567714"/>
    <w:multiLevelType w:val="multilevel"/>
    <w:tmpl w:val="88025FB2"/>
    <w:lvl w:ilvl="0">
      <w:numFmt w:val="bullet"/>
      <w:lvlText w:val=""/>
      <w:lvlJc w:val="left"/>
      <w:pPr>
        <w:tabs>
          <w:tab w:val="num" w:pos="360"/>
        </w:tabs>
        <w:ind w:left="360" w:hanging="360"/>
      </w:pPr>
      <w:rPr>
        <w:rFonts w:ascii="Wingdings" w:eastAsia="Times New Roman" w:hAnsi="Wingdings" w:cs="Times New Roman" w:hint="default"/>
      </w:rPr>
    </w:lvl>
    <w:lvl w:ilvl="1">
      <w:numFmt w:val="bullet"/>
      <w:lvlText w:val="−"/>
      <w:lvlJc w:val="left"/>
      <w:pPr>
        <w:tabs>
          <w:tab w:val="num" w:pos="360"/>
        </w:tabs>
        <w:ind w:left="360" w:hanging="360"/>
      </w:pPr>
      <w:rPr>
        <w:rFonts w:ascii="Palatino Linotype" w:hAnsi="Palatino Linotype"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5">
    <w:nsid w:val="1224282B"/>
    <w:multiLevelType w:val="hybridMultilevel"/>
    <w:tmpl w:val="53B01D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16114B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nsid w:val="1DC8285B"/>
    <w:multiLevelType w:val="singleLevel"/>
    <w:tmpl w:val="255CA744"/>
    <w:lvl w:ilvl="0">
      <w:start w:val="1"/>
      <w:numFmt w:val="bullet"/>
      <w:lvlText w:val=""/>
      <w:lvlJc w:val="left"/>
      <w:pPr>
        <w:tabs>
          <w:tab w:val="num" w:pos="360"/>
        </w:tabs>
        <w:ind w:left="360" w:hanging="360"/>
      </w:pPr>
      <w:rPr>
        <w:rFonts w:ascii="Symbol" w:hAnsi="Symbol" w:hint="default"/>
        <w:sz w:val="16"/>
      </w:rPr>
    </w:lvl>
  </w:abstractNum>
  <w:abstractNum w:abstractNumId="18">
    <w:nsid w:val="1E293C54"/>
    <w:multiLevelType w:val="hybridMultilevel"/>
    <w:tmpl w:val="3E04AE2A"/>
    <w:lvl w:ilvl="0" w:tplc="539CE988">
      <w:numFmt w:val="bullet"/>
      <w:lvlText w:val="−"/>
      <w:lvlJc w:val="left"/>
      <w:pPr>
        <w:tabs>
          <w:tab w:val="num" w:pos="360"/>
        </w:tabs>
        <w:ind w:left="360" w:hanging="360"/>
      </w:pPr>
      <w:rPr>
        <w:rFonts w:ascii="Palatino Linotype" w:hAnsi="Palatino Linotype"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1EEA2E26"/>
    <w:multiLevelType w:val="hybridMultilevel"/>
    <w:tmpl w:val="26B07FF0"/>
    <w:lvl w:ilvl="0" w:tplc="539CE988">
      <w:numFmt w:val="bullet"/>
      <w:lvlText w:val="−"/>
      <w:lvlJc w:val="left"/>
      <w:pPr>
        <w:tabs>
          <w:tab w:val="num" w:pos="720"/>
        </w:tabs>
        <w:ind w:left="720" w:hanging="360"/>
      </w:pPr>
      <w:rPr>
        <w:rFonts w:ascii="Palatino Linotype" w:hAnsi="Palatino Linotype"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219169D9"/>
    <w:multiLevelType w:val="hybridMultilevel"/>
    <w:tmpl w:val="DCF6784A"/>
    <w:lvl w:ilvl="0" w:tplc="13C00230">
      <w:numFmt w:val="bullet"/>
      <w:lvlText w:val=""/>
      <w:lvlJc w:val="left"/>
      <w:pPr>
        <w:tabs>
          <w:tab w:val="num" w:pos="1440"/>
        </w:tabs>
        <w:ind w:left="144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866B5"/>
    <w:multiLevelType w:val="hybridMultilevel"/>
    <w:tmpl w:val="0DB07F44"/>
    <w:lvl w:ilvl="0" w:tplc="13C00230">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nsid w:val="2A122D19"/>
    <w:multiLevelType w:val="hybridMultilevel"/>
    <w:tmpl w:val="8C5C2558"/>
    <w:lvl w:ilvl="0" w:tplc="539CE988">
      <w:numFmt w:val="bullet"/>
      <w:lvlText w:val="−"/>
      <w:lvlJc w:val="left"/>
      <w:pPr>
        <w:tabs>
          <w:tab w:val="num" w:pos="360"/>
        </w:tabs>
        <w:ind w:left="360" w:hanging="360"/>
      </w:pPr>
      <w:rPr>
        <w:rFonts w:ascii="Palatino Linotype" w:hAnsi="Palatino Linotype"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2B081BC2"/>
    <w:multiLevelType w:val="hybridMultilevel"/>
    <w:tmpl w:val="532AF9B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C6421D7"/>
    <w:multiLevelType w:val="hybridMultilevel"/>
    <w:tmpl w:val="9094F582"/>
    <w:lvl w:ilvl="0" w:tplc="D18A111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D887D4A"/>
    <w:multiLevelType w:val="hybridMultilevel"/>
    <w:tmpl w:val="94784336"/>
    <w:lvl w:ilvl="0" w:tplc="13C00230">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2F0B001B"/>
    <w:multiLevelType w:val="hybridMultilevel"/>
    <w:tmpl w:val="3D009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2261665"/>
    <w:multiLevelType w:val="hybridMultilevel"/>
    <w:tmpl w:val="749E35D2"/>
    <w:lvl w:ilvl="0" w:tplc="13C00230">
      <w:numFmt w:val="bullet"/>
      <w:lvlText w:val=""/>
      <w:lvlJc w:val="left"/>
      <w:pPr>
        <w:tabs>
          <w:tab w:val="num" w:pos="360"/>
        </w:tabs>
        <w:ind w:left="360" w:hanging="360"/>
      </w:pPr>
      <w:rPr>
        <w:rFonts w:ascii="Wingdings" w:eastAsia="Times New Roman" w:hAnsi="Wingding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nsid w:val="330A50C4"/>
    <w:multiLevelType w:val="hybridMultilevel"/>
    <w:tmpl w:val="C84E138C"/>
    <w:lvl w:ilvl="0" w:tplc="47EC9A58">
      <w:start w:val="1"/>
      <w:numFmt w:val="decimal"/>
      <w:lvlText w:val="%1-"/>
      <w:lvlJc w:val="left"/>
      <w:pPr>
        <w:tabs>
          <w:tab w:val="num" w:pos="720"/>
        </w:tabs>
        <w:ind w:left="720" w:hanging="360"/>
      </w:pPr>
      <w:rPr>
        <w:rFonts w:hint="default"/>
        <w:b/>
        <w:bCs/>
        <w:sz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7A742C9"/>
    <w:multiLevelType w:val="hybridMultilevel"/>
    <w:tmpl w:val="F92CD9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8B11CBF"/>
    <w:multiLevelType w:val="hybridMultilevel"/>
    <w:tmpl w:val="FBBACF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nsid w:val="43D7645F"/>
    <w:multiLevelType w:val="hybridMultilevel"/>
    <w:tmpl w:val="DBE6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C60047"/>
    <w:multiLevelType w:val="hybridMultilevel"/>
    <w:tmpl w:val="C1C88C12"/>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472D39F8"/>
    <w:multiLevelType w:val="hybridMultilevel"/>
    <w:tmpl w:val="5ABEACD6"/>
    <w:lvl w:ilvl="0" w:tplc="13C00230">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4">
    <w:nsid w:val="4FD2744A"/>
    <w:multiLevelType w:val="hybridMultilevel"/>
    <w:tmpl w:val="29E82404"/>
    <w:lvl w:ilvl="0" w:tplc="CBAE48B2">
      <w:numFmt w:val="bullet"/>
      <w:lvlText w:val=""/>
      <w:legacy w:legacy="1" w:legacySpace="0" w:legacyIndent="360"/>
      <w:lvlJc w:val="left"/>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nsid w:val="52913B55"/>
    <w:multiLevelType w:val="hybridMultilevel"/>
    <w:tmpl w:val="BF42C18E"/>
    <w:lvl w:ilvl="0" w:tplc="13C00230">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216"/>
        </w:tabs>
        <w:ind w:left="-216" w:hanging="360"/>
      </w:pPr>
      <w:rPr>
        <w:rFonts w:ascii="Courier New" w:hAnsi="Courier New" w:cs="Courier New" w:hint="default"/>
      </w:rPr>
    </w:lvl>
    <w:lvl w:ilvl="2" w:tplc="04090005" w:tentative="1">
      <w:start w:val="1"/>
      <w:numFmt w:val="bullet"/>
      <w:lvlText w:val=""/>
      <w:lvlJc w:val="left"/>
      <w:pPr>
        <w:tabs>
          <w:tab w:val="num" w:pos="504"/>
        </w:tabs>
        <w:ind w:left="504" w:hanging="360"/>
      </w:pPr>
      <w:rPr>
        <w:rFonts w:ascii="Wingdings" w:hAnsi="Wingdings" w:hint="default"/>
      </w:rPr>
    </w:lvl>
    <w:lvl w:ilvl="3" w:tplc="04090001" w:tentative="1">
      <w:start w:val="1"/>
      <w:numFmt w:val="bullet"/>
      <w:lvlText w:val=""/>
      <w:lvlJc w:val="left"/>
      <w:pPr>
        <w:tabs>
          <w:tab w:val="num" w:pos="1224"/>
        </w:tabs>
        <w:ind w:left="1224" w:hanging="360"/>
      </w:pPr>
      <w:rPr>
        <w:rFonts w:ascii="Symbol" w:hAnsi="Symbol" w:hint="default"/>
      </w:rPr>
    </w:lvl>
    <w:lvl w:ilvl="4" w:tplc="04090003" w:tentative="1">
      <w:start w:val="1"/>
      <w:numFmt w:val="bullet"/>
      <w:lvlText w:val="o"/>
      <w:lvlJc w:val="left"/>
      <w:pPr>
        <w:tabs>
          <w:tab w:val="num" w:pos="1944"/>
        </w:tabs>
        <w:ind w:left="1944" w:hanging="360"/>
      </w:pPr>
      <w:rPr>
        <w:rFonts w:ascii="Courier New" w:hAnsi="Courier New" w:cs="Courier New" w:hint="default"/>
      </w:rPr>
    </w:lvl>
    <w:lvl w:ilvl="5" w:tplc="04090005" w:tentative="1">
      <w:start w:val="1"/>
      <w:numFmt w:val="bullet"/>
      <w:lvlText w:val=""/>
      <w:lvlJc w:val="left"/>
      <w:pPr>
        <w:tabs>
          <w:tab w:val="num" w:pos="2664"/>
        </w:tabs>
        <w:ind w:left="2664" w:hanging="360"/>
      </w:pPr>
      <w:rPr>
        <w:rFonts w:ascii="Wingdings" w:hAnsi="Wingdings" w:hint="default"/>
      </w:rPr>
    </w:lvl>
    <w:lvl w:ilvl="6" w:tplc="04090001" w:tentative="1">
      <w:start w:val="1"/>
      <w:numFmt w:val="bullet"/>
      <w:lvlText w:val=""/>
      <w:lvlJc w:val="left"/>
      <w:pPr>
        <w:tabs>
          <w:tab w:val="num" w:pos="3384"/>
        </w:tabs>
        <w:ind w:left="3384" w:hanging="360"/>
      </w:pPr>
      <w:rPr>
        <w:rFonts w:ascii="Symbol" w:hAnsi="Symbol" w:hint="default"/>
      </w:rPr>
    </w:lvl>
    <w:lvl w:ilvl="7" w:tplc="04090003" w:tentative="1">
      <w:start w:val="1"/>
      <w:numFmt w:val="bullet"/>
      <w:lvlText w:val="o"/>
      <w:lvlJc w:val="left"/>
      <w:pPr>
        <w:tabs>
          <w:tab w:val="num" w:pos="4104"/>
        </w:tabs>
        <w:ind w:left="4104" w:hanging="360"/>
      </w:pPr>
      <w:rPr>
        <w:rFonts w:ascii="Courier New" w:hAnsi="Courier New" w:cs="Courier New" w:hint="default"/>
      </w:rPr>
    </w:lvl>
    <w:lvl w:ilvl="8" w:tplc="04090005" w:tentative="1">
      <w:start w:val="1"/>
      <w:numFmt w:val="bullet"/>
      <w:lvlText w:val=""/>
      <w:lvlJc w:val="left"/>
      <w:pPr>
        <w:tabs>
          <w:tab w:val="num" w:pos="4824"/>
        </w:tabs>
        <w:ind w:left="4824" w:hanging="360"/>
      </w:pPr>
      <w:rPr>
        <w:rFonts w:ascii="Wingdings" w:hAnsi="Wingdings" w:hint="default"/>
      </w:rPr>
    </w:lvl>
  </w:abstractNum>
  <w:abstractNum w:abstractNumId="36">
    <w:nsid w:val="55C368CA"/>
    <w:multiLevelType w:val="multilevel"/>
    <w:tmpl w:val="0409001D"/>
    <w:numStyleLink w:val="Style1"/>
  </w:abstractNum>
  <w:abstractNum w:abstractNumId="37">
    <w:nsid w:val="5AC17957"/>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24C408B"/>
    <w:multiLevelType w:val="hybridMultilevel"/>
    <w:tmpl w:val="C722DB70"/>
    <w:lvl w:ilvl="0" w:tplc="CBAE48B2">
      <w:numFmt w:val="bullet"/>
      <w:lvlText w:val=""/>
      <w:legacy w:legacy="1" w:legacySpace="0" w:legacyIndent="360"/>
      <w:lvlJc w:val="left"/>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nsid w:val="64304018"/>
    <w:multiLevelType w:val="hybridMultilevel"/>
    <w:tmpl w:val="41F48468"/>
    <w:lvl w:ilvl="0" w:tplc="14E63E1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617431C"/>
    <w:multiLevelType w:val="hybridMultilevel"/>
    <w:tmpl w:val="7952C15E"/>
    <w:lvl w:ilvl="0" w:tplc="CBAE48B2">
      <w:numFmt w:val="bullet"/>
      <w:lvlText w:val=""/>
      <w:legacy w:legacy="1" w:legacySpace="0" w:legacyIndent="360"/>
      <w:lvlJc w:val="left"/>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nsid w:val="6912129B"/>
    <w:multiLevelType w:val="hybridMultilevel"/>
    <w:tmpl w:val="88025FB2"/>
    <w:lvl w:ilvl="0" w:tplc="13C00230">
      <w:numFmt w:val="bullet"/>
      <w:lvlText w:val=""/>
      <w:lvlJc w:val="left"/>
      <w:pPr>
        <w:tabs>
          <w:tab w:val="num" w:pos="360"/>
        </w:tabs>
        <w:ind w:left="360" w:hanging="360"/>
      </w:pPr>
      <w:rPr>
        <w:rFonts w:ascii="Wingdings" w:eastAsia="Times New Roman" w:hAnsi="Wingdings" w:cs="Times New Roman" w:hint="default"/>
      </w:rPr>
    </w:lvl>
    <w:lvl w:ilvl="1" w:tplc="539CE988">
      <w:numFmt w:val="bullet"/>
      <w:lvlText w:val="−"/>
      <w:lvlJc w:val="left"/>
      <w:pPr>
        <w:tabs>
          <w:tab w:val="num" w:pos="360"/>
        </w:tabs>
        <w:ind w:left="360" w:hanging="360"/>
      </w:pPr>
      <w:rPr>
        <w:rFonts w:ascii="Palatino Linotype" w:hAnsi="Palatino Linotype"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2">
    <w:nsid w:val="6A47065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6BD471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76DF0876"/>
    <w:multiLevelType w:val="hybridMultilevel"/>
    <w:tmpl w:val="A006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A753F4"/>
    <w:multiLevelType w:val="hybridMultilevel"/>
    <w:tmpl w:val="E2FC889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A056FC9"/>
    <w:multiLevelType w:val="hybridMultilevel"/>
    <w:tmpl w:val="8684D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BF41654"/>
    <w:multiLevelType w:val="hybridMultilevel"/>
    <w:tmpl w:val="66AAE936"/>
    <w:lvl w:ilvl="0" w:tplc="86525C8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3"/>
  </w:num>
  <w:num w:numId="2">
    <w:abstractNumId w:val="17"/>
  </w:num>
  <w:num w:numId="3">
    <w:abstractNumId w:val="18"/>
  </w:num>
  <w:num w:numId="4">
    <w:abstractNumId w:val="7"/>
  </w:num>
  <w:num w:numId="5">
    <w:abstractNumId w:val="25"/>
  </w:num>
  <w:num w:numId="6">
    <w:abstractNumId w:val="12"/>
  </w:num>
  <w:num w:numId="7">
    <w:abstractNumId w:val="20"/>
  </w:num>
  <w:num w:numId="8">
    <w:abstractNumId w:val="21"/>
  </w:num>
  <w:num w:numId="9">
    <w:abstractNumId w:val="41"/>
  </w:num>
  <w:num w:numId="10">
    <w:abstractNumId w:val="14"/>
  </w:num>
  <w:num w:numId="11">
    <w:abstractNumId w:val="10"/>
  </w:num>
  <w:num w:numId="12">
    <w:abstractNumId w:val="22"/>
  </w:num>
  <w:num w:numId="13">
    <w:abstractNumId w:val="19"/>
  </w:num>
  <w:num w:numId="14">
    <w:abstractNumId w:val="33"/>
  </w:num>
  <w:num w:numId="15">
    <w:abstractNumId w:val="35"/>
  </w:num>
  <w:num w:numId="16">
    <w:abstractNumId w:val="6"/>
  </w:num>
  <w:num w:numId="17">
    <w:abstractNumId w:val="27"/>
  </w:num>
  <w:num w:numId="18">
    <w:abstractNumId w:val="45"/>
  </w:num>
  <w:num w:numId="19">
    <w:abstractNumId w:val="1"/>
  </w:num>
  <w:num w:numId="20">
    <w:abstractNumId w:val="3"/>
  </w:num>
  <w:num w:numId="21">
    <w:abstractNumId w:val="4"/>
  </w:num>
  <w:num w:numId="22">
    <w:abstractNumId w:val="2"/>
  </w:num>
  <w:num w:numId="23">
    <w:abstractNumId w:val="8"/>
  </w:num>
  <w:num w:numId="24">
    <w:abstractNumId w:val="26"/>
  </w:num>
  <w:num w:numId="25">
    <w:abstractNumId w:val="32"/>
  </w:num>
  <w:num w:numId="26">
    <w:abstractNumId w:val="42"/>
  </w:num>
  <w:num w:numId="27">
    <w:abstractNumId w:val="16"/>
  </w:num>
  <w:num w:numId="28">
    <w:abstractNumId w:val="37"/>
  </w:num>
  <w:num w:numId="29">
    <w:abstractNumId w:val="36"/>
  </w:num>
  <w:num w:numId="30">
    <w:abstractNumId w:val="13"/>
  </w:num>
  <w:num w:numId="31">
    <w:abstractNumId w:val="47"/>
  </w:num>
  <w:num w:numId="32">
    <w:abstractNumId w:val="39"/>
  </w:num>
  <w:num w:numId="33">
    <w:abstractNumId w:val="29"/>
  </w:num>
  <w:num w:numId="34">
    <w:abstractNumId w:val="28"/>
  </w:num>
  <w:num w:numId="35">
    <w:abstractNumId w:val="24"/>
  </w:num>
  <w:num w:numId="36">
    <w:abstractNumId w:val="44"/>
  </w:num>
  <w:num w:numId="37">
    <w:abstractNumId w:val="31"/>
  </w:num>
  <w:num w:numId="38">
    <w:abstractNumId w:val="9"/>
  </w:num>
  <w:num w:numId="39">
    <w:abstractNumId w:val="0"/>
    <w:lvlOverride w:ilvl="0">
      <w:lvl w:ilvl="0">
        <w:numFmt w:val="bullet"/>
        <w:lvlText w:val=""/>
        <w:legacy w:legacy="1" w:legacySpace="0" w:legacyIndent="360"/>
        <w:lvlJc w:val="left"/>
        <w:rPr>
          <w:rFonts w:ascii="Symbol" w:hAnsi="Symbol" w:hint="default"/>
        </w:rPr>
      </w:lvl>
    </w:lvlOverride>
  </w:num>
  <w:num w:numId="40">
    <w:abstractNumId w:val="15"/>
  </w:num>
  <w:num w:numId="41">
    <w:abstractNumId w:val="30"/>
  </w:num>
  <w:num w:numId="42">
    <w:abstractNumId w:val="34"/>
  </w:num>
  <w:num w:numId="43">
    <w:abstractNumId w:val="40"/>
  </w:num>
  <w:num w:numId="44">
    <w:abstractNumId w:val="38"/>
  </w:num>
  <w:num w:numId="45">
    <w:abstractNumId w:val="5"/>
  </w:num>
  <w:num w:numId="46">
    <w:abstractNumId w:val="46"/>
  </w:num>
  <w:num w:numId="47">
    <w:abstractNumId w:val="23"/>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647378"/>
    <w:rsid w:val="00007CD0"/>
    <w:rsid w:val="000157AB"/>
    <w:rsid w:val="0002267D"/>
    <w:rsid w:val="00025822"/>
    <w:rsid w:val="00027705"/>
    <w:rsid w:val="00030796"/>
    <w:rsid w:val="00040360"/>
    <w:rsid w:val="00047CB9"/>
    <w:rsid w:val="000521A6"/>
    <w:rsid w:val="000525D8"/>
    <w:rsid w:val="000539A1"/>
    <w:rsid w:val="0006109B"/>
    <w:rsid w:val="000706DE"/>
    <w:rsid w:val="0007085A"/>
    <w:rsid w:val="00071F2A"/>
    <w:rsid w:val="00095893"/>
    <w:rsid w:val="000A1A77"/>
    <w:rsid w:val="000A4D0F"/>
    <w:rsid w:val="000B2966"/>
    <w:rsid w:val="000B3C6F"/>
    <w:rsid w:val="000C27F9"/>
    <w:rsid w:val="000C4359"/>
    <w:rsid w:val="000C789F"/>
    <w:rsid w:val="000C7907"/>
    <w:rsid w:val="000D0604"/>
    <w:rsid w:val="000D45F9"/>
    <w:rsid w:val="000D4871"/>
    <w:rsid w:val="000E2A8E"/>
    <w:rsid w:val="000E7933"/>
    <w:rsid w:val="000F1A0B"/>
    <w:rsid w:val="000F1E83"/>
    <w:rsid w:val="000F7EF3"/>
    <w:rsid w:val="00105FCF"/>
    <w:rsid w:val="00106FD3"/>
    <w:rsid w:val="00114AC6"/>
    <w:rsid w:val="00123D47"/>
    <w:rsid w:val="00136B7A"/>
    <w:rsid w:val="00142C09"/>
    <w:rsid w:val="00147109"/>
    <w:rsid w:val="0015158F"/>
    <w:rsid w:val="00151619"/>
    <w:rsid w:val="00155812"/>
    <w:rsid w:val="00161A15"/>
    <w:rsid w:val="0016741F"/>
    <w:rsid w:val="00171333"/>
    <w:rsid w:val="001715F8"/>
    <w:rsid w:val="001806D0"/>
    <w:rsid w:val="00184BCE"/>
    <w:rsid w:val="001912D3"/>
    <w:rsid w:val="00197A1B"/>
    <w:rsid w:val="001C216D"/>
    <w:rsid w:val="001C3106"/>
    <w:rsid w:val="001C7736"/>
    <w:rsid w:val="001C7C47"/>
    <w:rsid w:val="001D18AD"/>
    <w:rsid w:val="001D29AA"/>
    <w:rsid w:val="001D6B34"/>
    <w:rsid w:val="001E2271"/>
    <w:rsid w:val="001E38FD"/>
    <w:rsid w:val="001F0AB9"/>
    <w:rsid w:val="001F1381"/>
    <w:rsid w:val="002058F8"/>
    <w:rsid w:val="002066F1"/>
    <w:rsid w:val="00216780"/>
    <w:rsid w:val="002219A6"/>
    <w:rsid w:val="00233D5D"/>
    <w:rsid w:val="002365FF"/>
    <w:rsid w:val="002424EA"/>
    <w:rsid w:val="0024255A"/>
    <w:rsid w:val="00242B66"/>
    <w:rsid w:val="00252BA9"/>
    <w:rsid w:val="002545F8"/>
    <w:rsid w:val="00257337"/>
    <w:rsid w:val="00264D60"/>
    <w:rsid w:val="00280258"/>
    <w:rsid w:val="0028123B"/>
    <w:rsid w:val="00285663"/>
    <w:rsid w:val="00293CB0"/>
    <w:rsid w:val="002A09B7"/>
    <w:rsid w:val="002A3D81"/>
    <w:rsid w:val="002A75B8"/>
    <w:rsid w:val="002B2AB9"/>
    <w:rsid w:val="002F588C"/>
    <w:rsid w:val="00301303"/>
    <w:rsid w:val="003027FD"/>
    <w:rsid w:val="00305C00"/>
    <w:rsid w:val="0031317F"/>
    <w:rsid w:val="00320357"/>
    <w:rsid w:val="003205D4"/>
    <w:rsid w:val="003248B4"/>
    <w:rsid w:val="00335644"/>
    <w:rsid w:val="00350102"/>
    <w:rsid w:val="0035016F"/>
    <w:rsid w:val="00350E47"/>
    <w:rsid w:val="00351B28"/>
    <w:rsid w:val="00360965"/>
    <w:rsid w:val="00360F7F"/>
    <w:rsid w:val="00362083"/>
    <w:rsid w:val="00363EBB"/>
    <w:rsid w:val="00367972"/>
    <w:rsid w:val="003765E8"/>
    <w:rsid w:val="0037695A"/>
    <w:rsid w:val="00390BB2"/>
    <w:rsid w:val="003938ED"/>
    <w:rsid w:val="003A01A2"/>
    <w:rsid w:val="003A0CA5"/>
    <w:rsid w:val="003A0EAC"/>
    <w:rsid w:val="003A5614"/>
    <w:rsid w:val="003A694B"/>
    <w:rsid w:val="003B07A7"/>
    <w:rsid w:val="003C0055"/>
    <w:rsid w:val="003C2712"/>
    <w:rsid w:val="003C4059"/>
    <w:rsid w:val="003C51C8"/>
    <w:rsid w:val="003C7AEC"/>
    <w:rsid w:val="003D65E0"/>
    <w:rsid w:val="003E2111"/>
    <w:rsid w:val="003F2278"/>
    <w:rsid w:val="003F3346"/>
    <w:rsid w:val="004036F4"/>
    <w:rsid w:val="004077C5"/>
    <w:rsid w:val="004126FF"/>
    <w:rsid w:val="00413AE9"/>
    <w:rsid w:val="0041531B"/>
    <w:rsid w:val="004164BC"/>
    <w:rsid w:val="00416D81"/>
    <w:rsid w:val="00417062"/>
    <w:rsid w:val="00417482"/>
    <w:rsid w:val="00420F9C"/>
    <w:rsid w:val="00421329"/>
    <w:rsid w:val="004326D1"/>
    <w:rsid w:val="00432A19"/>
    <w:rsid w:val="00454EB4"/>
    <w:rsid w:val="00460442"/>
    <w:rsid w:val="00464190"/>
    <w:rsid w:val="00467401"/>
    <w:rsid w:val="00476219"/>
    <w:rsid w:val="00480E98"/>
    <w:rsid w:val="00481A0B"/>
    <w:rsid w:val="00482317"/>
    <w:rsid w:val="00482407"/>
    <w:rsid w:val="00482E50"/>
    <w:rsid w:val="004861C4"/>
    <w:rsid w:val="0049012F"/>
    <w:rsid w:val="00493B70"/>
    <w:rsid w:val="004954C1"/>
    <w:rsid w:val="004A2455"/>
    <w:rsid w:val="004A2963"/>
    <w:rsid w:val="004A6750"/>
    <w:rsid w:val="004B51B6"/>
    <w:rsid w:val="004B7597"/>
    <w:rsid w:val="004C14A7"/>
    <w:rsid w:val="004C250F"/>
    <w:rsid w:val="004C6976"/>
    <w:rsid w:val="004C70B9"/>
    <w:rsid w:val="004C7AEC"/>
    <w:rsid w:val="004D7660"/>
    <w:rsid w:val="004E3E03"/>
    <w:rsid w:val="0051307D"/>
    <w:rsid w:val="005202D7"/>
    <w:rsid w:val="00520996"/>
    <w:rsid w:val="005235EC"/>
    <w:rsid w:val="005254B5"/>
    <w:rsid w:val="005304B7"/>
    <w:rsid w:val="00531F25"/>
    <w:rsid w:val="00536CC4"/>
    <w:rsid w:val="0054239F"/>
    <w:rsid w:val="00544CC2"/>
    <w:rsid w:val="00555A40"/>
    <w:rsid w:val="00575C76"/>
    <w:rsid w:val="005810C3"/>
    <w:rsid w:val="005A4029"/>
    <w:rsid w:val="005A6BB7"/>
    <w:rsid w:val="005A7245"/>
    <w:rsid w:val="005B3891"/>
    <w:rsid w:val="005C0FFE"/>
    <w:rsid w:val="005C2134"/>
    <w:rsid w:val="005C5F52"/>
    <w:rsid w:val="005D16E7"/>
    <w:rsid w:val="005D1D5B"/>
    <w:rsid w:val="005E35D5"/>
    <w:rsid w:val="005E40DD"/>
    <w:rsid w:val="005E4D85"/>
    <w:rsid w:val="00602EAD"/>
    <w:rsid w:val="006036AE"/>
    <w:rsid w:val="006064D1"/>
    <w:rsid w:val="0061053F"/>
    <w:rsid w:val="006112DE"/>
    <w:rsid w:val="00623C2E"/>
    <w:rsid w:val="00627221"/>
    <w:rsid w:val="00634BCA"/>
    <w:rsid w:val="006400DD"/>
    <w:rsid w:val="0064375A"/>
    <w:rsid w:val="00643BAD"/>
    <w:rsid w:val="00645095"/>
    <w:rsid w:val="00645719"/>
    <w:rsid w:val="00647378"/>
    <w:rsid w:val="0065199C"/>
    <w:rsid w:val="006540B8"/>
    <w:rsid w:val="0065720C"/>
    <w:rsid w:val="00662063"/>
    <w:rsid w:val="0066575E"/>
    <w:rsid w:val="00673430"/>
    <w:rsid w:val="006753DC"/>
    <w:rsid w:val="0068271B"/>
    <w:rsid w:val="006843A0"/>
    <w:rsid w:val="006846F8"/>
    <w:rsid w:val="006853C8"/>
    <w:rsid w:val="0069257C"/>
    <w:rsid w:val="006A38A3"/>
    <w:rsid w:val="006A687B"/>
    <w:rsid w:val="006A6976"/>
    <w:rsid w:val="006B136C"/>
    <w:rsid w:val="006B6020"/>
    <w:rsid w:val="006C49DF"/>
    <w:rsid w:val="006C6052"/>
    <w:rsid w:val="006D4864"/>
    <w:rsid w:val="006D64A2"/>
    <w:rsid w:val="006D6FEE"/>
    <w:rsid w:val="006F1612"/>
    <w:rsid w:val="006F380C"/>
    <w:rsid w:val="006F3AC9"/>
    <w:rsid w:val="006F41D9"/>
    <w:rsid w:val="006F709D"/>
    <w:rsid w:val="006F7695"/>
    <w:rsid w:val="007132C1"/>
    <w:rsid w:val="00715936"/>
    <w:rsid w:val="00715DAB"/>
    <w:rsid w:val="0072145D"/>
    <w:rsid w:val="00726453"/>
    <w:rsid w:val="00732822"/>
    <w:rsid w:val="007415F2"/>
    <w:rsid w:val="00744910"/>
    <w:rsid w:val="007508CA"/>
    <w:rsid w:val="00756B90"/>
    <w:rsid w:val="00772213"/>
    <w:rsid w:val="007723BB"/>
    <w:rsid w:val="00776C90"/>
    <w:rsid w:val="00781894"/>
    <w:rsid w:val="00782FCB"/>
    <w:rsid w:val="0078658C"/>
    <w:rsid w:val="00787758"/>
    <w:rsid w:val="007A05F1"/>
    <w:rsid w:val="007A2823"/>
    <w:rsid w:val="007A459C"/>
    <w:rsid w:val="007A5FEE"/>
    <w:rsid w:val="007A776D"/>
    <w:rsid w:val="007C3198"/>
    <w:rsid w:val="007C5171"/>
    <w:rsid w:val="007D0215"/>
    <w:rsid w:val="007E12A8"/>
    <w:rsid w:val="007E4FA3"/>
    <w:rsid w:val="007E6825"/>
    <w:rsid w:val="007F5071"/>
    <w:rsid w:val="008020D1"/>
    <w:rsid w:val="00803553"/>
    <w:rsid w:val="008045BA"/>
    <w:rsid w:val="0080527E"/>
    <w:rsid w:val="008075FD"/>
    <w:rsid w:val="00810177"/>
    <w:rsid w:val="008138E1"/>
    <w:rsid w:val="00815959"/>
    <w:rsid w:val="008223EC"/>
    <w:rsid w:val="00826423"/>
    <w:rsid w:val="00827899"/>
    <w:rsid w:val="00836445"/>
    <w:rsid w:val="0084059D"/>
    <w:rsid w:val="00841DD0"/>
    <w:rsid w:val="0084285C"/>
    <w:rsid w:val="0084599F"/>
    <w:rsid w:val="00850D7F"/>
    <w:rsid w:val="00852E3F"/>
    <w:rsid w:val="00860B6D"/>
    <w:rsid w:val="00862FB0"/>
    <w:rsid w:val="00863773"/>
    <w:rsid w:val="00865593"/>
    <w:rsid w:val="00866803"/>
    <w:rsid w:val="00872601"/>
    <w:rsid w:val="00873F81"/>
    <w:rsid w:val="008942DE"/>
    <w:rsid w:val="008943F1"/>
    <w:rsid w:val="00895778"/>
    <w:rsid w:val="008A58BE"/>
    <w:rsid w:val="008A6109"/>
    <w:rsid w:val="008B558C"/>
    <w:rsid w:val="008B55F2"/>
    <w:rsid w:val="008B6464"/>
    <w:rsid w:val="008C088D"/>
    <w:rsid w:val="008C1914"/>
    <w:rsid w:val="008D0096"/>
    <w:rsid w:val="008D2E45"/>
    <w:rsid w:val="008D3896"/>
    <w:rsid w:val="008E232E"/>
    <w:rsid w:val="008E4731"/>
    <w:rsid w:val="008E7313"/>
    <w:rsid w:val="008E7607"/>
    <w:rsid w:val="008F1364"/>
    <w:rsid w:val="008F658F"/>
    <w:rsid w:val="00900020"/>
    <w:rsid w:val="0090559D"/>
    <w:rsid w:val="0091179A"/>
    <w:rsid w:val="00912072"/>
    <w:rsid w:val="00914B9A"/>
    <w:rsid w:val="00921161"/>
    <w:rsid w:val="00924249"/>
    <w:rsid w:val="009265BC"/>
    <w:rsid w:val="00935D08"/>
    <w:rsid w:val="00937017"/>
    <w:rsid w:val="00940510"/>
    <w:rsid w:val="00944D43"/>
    <w:rsid w:val="00945715"/>
    <w:rsid w:val="00953C6B"/>
    <w:rsid w:val="009655D1"/>
    <w:rsid w:val="00967455"/>
    <w:rsid w:val="00981180"/>
    <w:rsid w:val="009856D8"/>
    <w:rsid w:val="00992433"/>
    <w:rsid w:val="009970E8"/>
    <w:rsid w:val="009A0572"/>
    <w:rsid w:val="009A1443"/>
    <w:rsid w:val="009B6001"/>
    <w:rsid w:val="009B61E1"/>
    <w:rsid w:val="009C6CAF"/>
    <w:rsid w:val="009D3870"/>
    <w:rsid w:val="009D758A"/>
    <w:rsid w:val="009D7848"/>
    <w:rsid w:val="009E3949"/>
    <w:rsid w:val="009E4511"/>
    <w:rsid w:val="009E7176"/>
    <w:rsid w:val="009E7321"/>
    <w:rsid w:val="009F5F74"/>
    <w:rsid w:val="00A02DEC"/>
    <w:rsid w:val="00A03E8F"/>
    <w:rsid w:val="00A0480A"/>
    <w:rsid w:val="00A06AD0"/>
    <w:rsid w:val="00A07589"/>
    <w:rsid w:val="00A127E5"/>
    <w:rsid w:val="00A12D28"/>
    <w:rsid w:val="00A1302A"/>
    <w:rsid w:val="00A13712"/>
    <w:rsid w:val="00A13C19"/>
    <w:rsid w:val="00A21CCA"/>
    <w:rsid w:val="00A2305B"/>
    <w:rsid w:val="00A2545C"/>
    <w:rsid w:val="00A316DC"/>
    <w:rsid w:val="00A40D49"/>
    <w:rsid w:val="00A43021"/>
    <w:rsid w:val="00A50397"/>
    <w:rsid w:val="00A6135C"/>
    <w:rsid w:val="00A6604F"/>
    <w:rsid w:val="00A7697C"/>
    <w:rsid w:val="00A76C5A"/>
    <w:rsid w:val="00A80B89"/>
    <w:rsid w:val="00A86D84"/>
    <w:rsid w:val="00A873EE"/>
    <w:rsid w:val="00A91D3A"/>
    <w:rsid w:val="00A925A4"/>
    <w:rsid w:val="00A934AC"/>
    <w:rsid w:val="00A94138"/>
    <w:rsid w:val="00AA70A2"/>
    <w:rsid w:val="00AB2A0D"/>
    <w:rsid w:val="00AB377B"/>
    <w:rsid w:val="00AC2595"/>
    <w:rsid w:val="00AD35EB"/>
    <w:rsid w:val="00AE212D"/>
    <w:rsid w:val="00AE3BB8"/>
    <w:rsid w:val="00AE434E"/>
    <w:rsid w:val="00AE59AE"/>
    <w:rsid w:val="00AF4331"/>
    <w:rsid w:val="00AF43B0"/>
    <w:rsid w:val="00AF5824"/>
    <w:rsid w:val="00B040CF"/>
    <w:rsid w:val="00B04AD3"/>
    <w:rsid w:val="00B053D5"/>
    <w:rsid w:val="00B13621"/>
    <w:rsid w:val="00B2191E"/>
    <w:rsid w:val="00B22DEC"/>
    <w:rsid w:val="00B24CC3"/>
    <w:rsid w:val="00B268BB"/>
    <w:rsid w:val="00B278BC"/>
    <w:rsid w:val="00B45CC3"/>
    <w:rsid w:val="00B502E7"/>
    <w:rsid w:val="00B61DA7"/>
    <w:rsid w:val="00B676C4"/>
    <w:rsid w:val="00B70054"/>
    <w:rsid w:val="00B7288C"/>
    <w:rsid w:val="00B7684D"/>
    <w:rsid w:val="00B77D52"/>
    <w:rsid w:val="00B8125E"/>
    <w:rsid w:val="00B85ACB"/>
    <w:rsid w:val="00B92BFB"/>
    <w:rsid w:val="00B9322F"/>
    <w:rsid w:val="00B941B9"/>
    <w:rsid w:val="00B9432C"/>
    <w:rsid w:val="00B96A45"/>
    <w:rsid w:val="00BA568A"/>
    <w:rsid w:val="00BB4096"/>
    <w:rsid w:val="00BC5843"/>
    <w:rsid w:val="00BE0086"/>
    <w:rsid w:val="00BE08CD"/>
    <w:rsid w:val="00BF7E5A"/>
    <w:rsid w:val="00C020E2"/>
    <w:rsid w:val="00C04198"/>
    <w:rsid w:val="00C10BF7"/>
    <w:rsid w:val="00C14BD8"/>
    <w:rsid w:val="00C14E4F"/>
    <w:rsid w:val="00C21291"/>
    <w:rsid w:val="00C2281D"/>
    <w:rsid w:val="00C23E4B"/>
    <w:rsid w:val="00C329B0"/>
    <w:rsid w:val="00C355C2"/>
    <w:rsid w:val="00C40A7A"/>
    <w:rsid w:val="00C45AD9"/>
    <w:rsid w:val="00C50628"/>
    <w:rsid w:val="00C52CA6"/>
    <w:rsid w:val="00C54927"/>
    <w:rsid w:val="00C568A9"/>
    <w:rsid w:val="00C57611"/>
    <w:rsid w:val="00C61A2C"/>
    <w:rsid w:val="00C61A35"/>
    <w:rsid w:val="00C61AA9"/>
    <w:rsid w:val="00C654DB"/>
    <w:rsid w:val="00C80809"/>
    <w:rsid w:val="00C8248F"/>
    <w:rsid w:val="00C86D09"/>
    <w:rsid w:val="00C87DE6"/>
    <w:rsid w:val="00CA46A1"/>
    <w:rsid w:val="00CA7AB1"/>
    <w:rsid w:val="00CB13D6"/>
    <w:rsid w:val="00CB469F"/>
    <w:rsid w:val="00CB5C23"/>
    <w:rsid w:val="00CC14A3"/>
    <w:rsid w:val="00CC19F8"/>
    <w:rsid w:val="00CC1B52"/>
    <w:rsid w:val="00CC4B28"/>
    <w:rsid w:val="00CC54DA"/>
    <w:rsid w:val="00CC55D0"/>
    <w:rsid w:val="00CC57F1"/>
    <w:rsid w:val="00CC5ABB"/>
    <w:rsid w:val="00CD1AAB"/>
    <w:rsid w:val="00CE0B01"/>
    <w:rsid w:val="00CE4213"/>
    <w:rsid w:val="00CE7C6D"/>
    <w:rsid w:val="00CF381F"/>
    <w:rsid w:val="00D02E58"/>
    <w:rsid w:val="00D079D6"/>
    <w:rsid w:val="00D103D4"/>
    <w:rsid w:val="00D141FE"/>
    <w:rsid w:val="00D24B10"/>
    <w:rsid w:val="00D270EC"/>
    <w:rsid w:val="00D36309"/>
    <w:rsid w:val="00D36BB2"/>
    <w:rsid w:val="00D40A1C"/>
    <w:rsid w:val="00D45271"/>
    <w:rsid w:val="00D461BE"/>
    <w:rsid w:val="00D5503B"/>
    <w:rsid w:val="00D57F6A"/>
    <w:rsid w:val="00D63B6C"/>
    <w:rsid w:val="00D667F9"/>
    <w:rsid w:val="00D71DA1"/>
    <w:rsid w:val="00D72519"/>
    <w:rsid w:val="00D72FEF"/>
    <w:rsid w:val="00D74136"/>
    <w:rsid w:val="00D83B5A"/>
    <w:rsid w:val="00D90D25"/>
    <w:rsid w:val="00D92F91"/>
    <w:rsid w:val="00DB2B3F"/>
    <w:rsid w:val="00DB4E1C"/>
    <w:rsid w:val="00DC029A"/>
    <w:rsid w:val="00DC0508"/>
    <w:rsid w:val="00DC5391"/>
    <w:rsid w:val="00DD7183"/>
    <w:rsid w:val="00DD7525"/>
    <w:rsid w:val="00DD79D5"/>
    <w:rsid w:val="00DE0FAA"/>
    <w:rsid w:val="00DE2517"/>
    <w:rsid w:val="00DE2C9A"/>
    <w:rsid w:val="00DE3295"/>
    <w:rsid w:val="00DF496A"/>
    <w:rsid w:val="00DF6C6C"/>
    <w:rsid w:val="00E14E33"/>
    <w:rsid w:val="00E2000D"/>
    <w:rsid w:val="00E22B90"/>
    <w:rsid w:val="00E30360"/>
    <w:rsid w:val="00E31C41"/>
    <w:rsid w:val="00E32957"/>
    <w:rsid w:val="00E4008B"/>
    <w:rsid w:val="00E4095D"/>
    <w:rsid w:val="00E42D4C"/>
    <w:rsid w:val="00E44305"/>
    <w:rsid w:val="00E45EAC"/>
    <w:rsid w:val="00E51B82"/>
    <w:rsid w:val="00E521CC"/>
    <w:rsid w:val="00E63B51"/>
    <w:rsid w:val="00E73005"/>
    <w:rsid w:val="00E74B4D"/>
    <w:rsid w:val="00E841AD"/>
    <w:rsid w:val="00E930A1"/>
    <w:rsid w:val="00E93E5B"/>
    <w:rsid w:val="00EA2354"/>
    <w:rsid w:val="00EA2EBE"/>
    <w:rsid w:val="00EA563F"/>
    <w:rsid w:val="00EA6C3A"/>
    <w:rsid w:val="00EB6CE8"/>
    <w:rsid w:val="00EB750C"/>
    <w:rsid w:val="00EC095A"/>
    <w:rsid w:val="00EC245D"/>
    <w:rsid w:val="00EC34F6"/>
    <w:rsid w:val="00ED256B"/>
    <w:rsid w:val="00ED5B50"/>
    <w:rsid w:val="00EE273A"/>
    <w:rsid w:val="00EE58BB"/>
    <w:rsid w:val="00EF6D9D"/>
    <w:rsid w:val="00F0736B"/>
    <w:rsid w:val="00F10059"/>
    <w:rsid w:val="00F10E85"/>
    <w:rsid w:val="00F123CA"/>
    <w:rsid w:val="00F12A91"/>
    <w:rsid w:val="00F236FE"/>
    <w:rsid w:val="00F30DFC"/>
    <w:rsid w:val="00F31151"/>
    <w:rsid w:val="00F36B86"/>
    <w:rsid w:val="00F40092"/>
    <w:rsid w:val="00F40253"/>
    <w:rsid w:val="00F40851"/>
    <w:rsid w:val="00F44994"/>
    <w:rsid w:val="00F449B2"/>
    <w:rsid w:val="00F4630B"/>
    <w:rsid w:val="00F46742"/>
    <w:rsid w:val="00F508CC"/>
    <w:rsid w:val="00F53AA1"/>
    <w:rsid w:val="00F62E62"/>
    <w:rsid w:val="00F666D5"/>
    <w:rsid w:val="00F71D21"/>
    <w:rsid w:val="00F77906"/>
    <w:rsid w:val="00FA1C13"/>
    <w:rsid w:val="00FA5372"/>
    <w:rsid w:val="00FB0B7E"/>
    <w:rsid w:val="00FB1D39"/>
    <w:rsid w:val="00FB5B1A"/>
    <w:rsid w:val="00FB6E9F"/>
    <w:rsid w:val="00FC3E80"/>
    <w:rsid w:val="00FD18C8"/>
    <w:rsid w:val="00FD3AD5"/>
    <w:rsid w:val="00FD3DD0"/>
    <w:rsid w:val="00FD53B7"/>
    <w:rsid w:val="00FE4965"/>
    <w:rsid w:val="00FE5E01"/>
    <w:rsid w:val="00FF71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6" type="connector" idref="#_x0000_s1043"/>
        <o:r id="V:Rule7" type="connector" idref="#_x0000_s1038"/>
        <o:r id="V:Rule8" type="connector" idref="#_x0000_s1047"/>
        <o:r id="V:Rule9" type="connector" idref="#_x0000_s1051"/>
        <o:r id="V:Rule10"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E5A"/>
    <w:rPr>
      <w:rFonts w:ascii="Arial" w:hAnsi="Arial"/>
    </w:rPr>
  </w:style>
  <w:style w:type="paragraph" w:styleId="Heading1">
    <w:name w:val="heading 1"/>
    <w:basedOn w:val="Normal"/>
    <w:next w:val="Normal"/>
    <w:qFormat/>
    <w:rsid w:val="00E45EAC"/>
    <w:pPr>
      <w:keepNext/>
      <w:outlineLvl w:val="0"/>
    </w:pPr>
    <w:rPr>
      <w:rFonts w:ascii="Verdana" w:hAnsi="Verdana"/>
      <w:sz w:val="28"/>
      <w:szCs w:val="28"/>
      <w:lang w:val="fr-FR"/>
    </w:rPr>
  </w:style>
  <w:style w:type="paragraph" w:styleId="Heading2">
    <w:name w:val="heading 2"/>
    <w:basedOn w:val="Normal"/>
    <w:next w:val="Normal"/>
    <w:qFormat/>
    <w:rsid w:val="00E45EAC"/>
    <w:pPr>
      <w:keepNext/>
      <w:ind w:right="630"/>
      <w:outlineLvl w:val="1"/>
    </w:pPr>
    <w:rPr>
      <w:b/>
    </w:rPr>
  </w:style>
  <w:style w:type="paragraph" w:styleId="Heading4">
    <w:name w:val="heading 4"/>
    <w:basedOn w:val="Normal"/>
    <w:next w:val="Normal"/>
    <w:qFormat/>
    <w:rsid w:val="00E45EAC"/>
    <w:pPr>
      <w:keepNext/>
      <w:outlineLvl w:val="3"/>
    </w:pPr>
    <w:rPr>
      <w:b/>
      <w:u w:val="single"/>
    </w:rPr>
  </w:style>
  <w:style w:type="paragraph" w:styleId="Heading6">
    <w:name w:val="heading 6"/>
    <w:basedOn w:val="Normal"/>
    <w:next w:val="Normal"/>
    <w:qFormat/>
    <w:rsid w:val="00E45EAC"/>
    <w:pPr>
      <w:keepNext/>
      <w:jc w:val="both"/>
      <w:outlineLvl w:val="5"/>
    </w:pPr>
    <w:rPr>
      <w:rFonts w:ascii="Times New Roman" w:hAnsi="Times New Roman"/>
      <w:b/>
      <w:u w:val="single"/>
    </w:rPr>
  </w:style>
  <w:style w:type="paragraph" w:styleId="Heading7">
    <w:name w:val="heading 7"/>
    <w:basedOn w:val="Normal"/>
    <w:next w:val="Normal"/>
    <w:qFormat/>
    <w:rsid w:val="00E45EAC"/>
    <w:pPr>
      <w:spacing w:before="240" w:after="60"/>
      <w:outlineLvl w:val="6"/>
    </w:pPr>
    <w:rPr>
      <w:rFonts w:ascii="Times New Roman" w:hAnsi="Times New Roman"/>
      <w:sz w:val="24"/>
      <w:szCs w:val="24"/>
    </w:rPr>
  </w:style>
  <w:style w:type="paragraph" w:styleId="Heading8">
    <w:name w:val="heading 8"/>
    <w:basedOn w:val="Normal"/>
    <w:next w:val="Normal"/>
    <w:qFormat/>
    <w:rsid w:val="00E45EAC"/>
    <w:pPr>
      <w:keepNext/>
      <w:jc w:val="both"/>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BodyText"/>
    <w:rsid w:val="00E45EAC"/>
    <w:pPr>
      <w:keepLines/>
      <w:tabs>
        <w:tab w:val="left" w:pos="360"/>
      </w:tabs>
      <w:spacing w:after="160"/>
      <w:ind w:left="360" w:hanging="360"/>
    </w:pPr>
  </w:style>
  <w:style w:type="paragraph" w:styleId="ListBullet">
    <w:name w:val="List Bullet"/>
    <w:basedOn w:val="List"/>
    <w:rsid w:val="00E45EAC"/>
    <w:pPr>
      <w:tabs>
        <w:tab w:val="clear" w:pos="360"/>
      </w:tabs>
    </w:pPr>
  </w:style>
  <w:style w:type="paragraph" w:customStyle="1" w:styleId="Address">
    <w:name w:val="Address"/>
    <w:basedOn w:val="BodyText"/>
    <w:rsid w:val="00E45EAC"/>
    <w:pPr>
      <w:keepLines/>
      <w:spacing w:after="0"/>
      <w:ind w:right="3240"/>
    </w:pPr>
  </w:style>
  <w:style w:type="paragraph" w:customStyle="1" w:styleId="CompanyName">
    <w:name w:val="Company Name"/>
    <w:basedOn w:val="BodyText"/>
    <w:rsid w:val="00E45EAC"/>
    <w:pPr>
      <w:keepNext/>
      <w:spacing w:before="160" w:after="0"/>
    </w:pPr>
    <w:rPr>
      <w:b/>
    </w:rPr>
  </w:style>
  <w:style w:type="paragraph" w:customStyle="1" w:styleId="Name">
    <w:name w:val="Name"/>
    <w:basedOn w:val="BodyText"/>
    <w:rsid w:val="00E45EAC"/>
    <w:pPr>
      <w:keepNext/>
      <w:spacing w:after="80"/>
    </w:pPr>
    <w:rPr>
      <w:b/>
      <w:sz w:val="24"/>
    </w:rPr>
  </w:style>
  <w:style w:type="paragraph" w:customStyle="1" w:styleId="Achievement">
    <w:name w:val="Achievement"/>
    <w:basedOn w:val="Normal"/>
    <w:rsid w:val="00E45EAC"/>
    <w:pPr>
      <w:spacing w:after="80"/>
    </w:pPr>
    <w:rPr>
      <w:rFonts w:ascii="Times New Roman" w:hAnsi="Times New Roman"/>
    </w:rPr>
  </w:style>
  <w:style w:type="paragraph" w:styleId="Footer">
    <w:name w:val="footer"/>
    <w:basedOn w:val="Normal"/>
    <w:rsid w:val="00E45EAC"/>
    <w:pPr>
      <w:tabs>
        <w:tab w:val="center" w:pos="3780"/>
        <w:tab w:val="right" w:pos="7560"/>
      </w:tabs>
    </w:pPr>
  </w:style>
  <w:style w:type="character" w:customStyle="1" w:styleId="Job">
    <w:name w:val="Job"/>
    <w:rsid w:val="00E45EAC"/>
    <w:rPr>
      <w:i/>
    </w:rPr>
  </w:style>
  <w:style w:type="character" w:styleId="PageNumber">
    <w:name w:val="page number"/>
    <w:rsid w:val="00E45EAC"/>
    <w:rPr>
      <w:b/>
    </w:rPr>
  </w:style>
  <w:style w:type="character" w:styleId="Hyperlink">
    <w:name w:val="Hyperlink"/>
    <w:rsid w:val="00E45EAC"/>
    <w:rPr>
      <w:color w:val="0000FF"/>
      <w:u w:val="single"/>
    </w:rPr>
  </w:style>
  <w:style w:type="paragraph" w:styleId="BodyText">
    <w:name w:val="Body Text"/>
    <w:basedOn w:val="Normal"/>
    <w:rsid w:val="00E45EAC"/>
    <w:pPr>
      <w:spacing w:after="120"/>
    </w:pPr>
  </w:style>
  <w:style w:type="paragraph" w:styleId="Header">
    <w:name w:val="header"/>
    <w:basedOn w:val="Normal"/>
    <w:link w:val="HeaderChar"/>
    <w:uiPriority w:val="99"/>
    <w:rsid w:val="00E45EAC"/>
    <w:pPr>
      <w:tabs>
        <w:tab w:val="center" w:pos="4320"/>
        <w:tab w:val="right" w:pos="8640"/>
      </w:tabs>
    </w:pPr>
  </w:style>
  <w:style w:type="character" w:customStyle="1" w:styleId="Typewriter">
    <w:name w:val="Typewriter"/>
    <w:rsid w:val="00E45EAC"/>
    <w:rPr>
      <w:rFonts w:ascii="Courier New" w:hAnsi="Courier New"/>
      <w:sz w:val="20"/>
    </w:rPr>
  </w:style>
  <w:style w:type="character" w:customStyle="1" w:styleId="HTMLPreformattedChar">
    <w:name w:val="HTML Preformatted Char"/>
    <w:link w:val="HTMLPreformatted"/>
    <w:rsid w:val="00E74B4D"/>
    <w:rPr>
      <w:rFonts w:ascii="Courier New" w:hAnsi="Courier New" w:cs="Courier New"/>
      <w:lang w:val="en-AU" w:eastAsia="ar-SA" w:bidi="ar-SA"/>
    </w:rPr>
  </w:style>
  <w:style w:type="character" w:styleId="FollowedHyperlink">
    <w:name w:val="FollowedHyperlink"/>
    <w:rsid w:val="00E45EAC"/>
    <w:rPr>
      <w:color w:val="800080"/>
      <w:u w:val="single"/>
    </w:rPr>
  </w:style>
  <w:style w:type="paragraph" w:styleId="HTMLPreformatted">
    <w:name w:val="HTML Preformatted"/>
    <w:basedOn w:val="Normal"/>
    <w:link w:val="HTMLPreformattedChar"/>
    <w:rsid w:val="00E4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val="en-AU" w:eastAsia="ar-SA"/>
    </w:rPr>
  </w:style>
  <w:style w:type="paragraph" w:customStyle="1" w:styleId="DefaultText">
    <w:name w:val="Default Text"/>
    <w:basedOn w:val="Normal"/>
    <w:rsid w:val="00E45EAC"/>
    <w:pPr>
      <w:suppressAutoHyphens/>
      <w:autoSpaceDE w:val="0"/>
    </w:pPr>
    <w:rPr>
      <w:rFonts w:ascii="Times New Roman" w:hAnsi="Times New Roman"/>
      <w:sz w:val="24"/>
      <w:szCs w:val="24"/>
      <w:lang w:eastAsia="ar-SA"/>
    </w:rPr>
  </w:style>
  <w:style w:type="character" w:customStyle="1" w:styleId="Teletype">
    <w:name w:val="Teletype"/>
    <w:rsid w:val="00E45EAC"/>
    <w:rPr>
      <w:rFonts w:ascii="Liberation Mono" w:eastAsia="Liberation Mono" w:hAnsi="Liberation Mono" w:cs="Liberation Mono"/>
    </w:rPr>
  </w:style>
  <w:style w:type="paragraph" w:customStyle="1" w:styleId="PreformattedText">
    <w:name w:val="Preformatted Text"/>
    <w:basedOn w:val="Normal"/>
    <w:rsid w:val="00E45EAC"/>
    <w:pPr>
      <w:suppressAutoHyphens/>
    </w:pPr>
    <w:rPr>
      <w:rFonts w:ascii="Liberation Mono" w:eastAsia="Liberation Mono" w:hAnsi="Liberation Mono" w:cs="Liberation Mono"/>
      <w:lang w:eastAsia="ar-SA"/>
    </w:rPr>
  </w:style>
  <w:style w:type="paragraph" w:customStyle="1" w:styleId="ResAreaKnowledge">
    <w:name w:val="ResAreaKnowledge"/>
    <w:basedOn w:val="Normal"/>
    <w:rsid w:val="00147109"/>
    <w:pPr>
      <w:framePr w:w="2534" w:hSpace="187" w:wrap="around" w:vAnchor="page" w:hAnchor="page" w:x="8223" w:y="4451"/>
      <w:pBdr>
        <w:top w:val="single" w:sz="6" w:space="1" w:color="auto"/>
        <w:left w:val="single" w:sz="6" w:space="1" w:color="auto"/>
        <w:bottom w:val="single" w:sz="6" w:space="1" w:color="auto"/>
        <w:right w:val="single" w:sz="6" w:space="1" w:color="auto"/>
      </w:pBdr>
      <w:ind w:left="187" w:right="29"/>
    </w:pPr>
    <w:rPr>
      <w:rFonts w:ascii="Arial Narrow" w:hAnsi="Arial Narrow"/>
      <w:sz w:val="18"/>
      <w:lang w:val="en-GB"/>
    </w:rPr>
  </w:style>
  <w:style w:type="table" w:styleId="TableGrid">
    <w:name w:val="Table Grid"/>
    <w:basedOn w:val="TableNormal"/>
    <w:rsid w:val="00544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873F81"/>
    <w:pPr>
      <w:shd w:val="clear" w:color="auto" w:fill="000080"/>
    </w:pPr>
    <w:rPr>
      <w:rFonts w:ascii="Tahoma" w:hAnsi="Tahoma" w:cs="Tahoma"/>
    </w:rPr>
  </w:style>
  <w:style w:type="numbering" w:customStyle="1" w:styleId="Style1">
    <w:name w:val="Style1"/>
    <w:rsid w:val="00873F81"/>
    <w:pPr>
      <w:numPr>
        <w:numId w:val="28"/>
      </w:numPr>
    </w:pPr>
  </w:style>
  <w:style w:type="character" w:customStyle="1" w:styleId="apple-style-span">
    <w:name w:val="apple-style-span"/>
    <w:basedOn w:val="DefaultParagraphFont"/>
    <w:rsid w:val="00BF7E5A"/>
  </w:style>
  <w:style w:type="paragraph" w:styleId="BodyText3">
    <w:name w:val="Body Text 3"/>
    <w:basedOn w:val="Normal"/>
    <w:link w:val="BodyText3Char"/>
    <w:rsid w:val="009E4511"/>
    <w:pPr>
      <w:spacing w:after="120"/>
    </w:pPr>
    <w:rPr>
      <w:rFonts w:ascii="Times New Roman" w:hAnsi="Times New Roman"/>
      <w:sz w:val="16"/>
      <w:szCs w:val="16"/>
    </w:rPr>
  </w:style>
  <w:style w:type="character" w:customStyle="1" w:styleId="BodyText3Char">
    <w:name w:val="Body Text 3 Char"/>
    <w:link w:val="BodyText3"/>
    <w:rsid w:val="009E4511"/>
    <w:rPr>
      <w:sz w:val="16"/>
      <w:szCs w:val="16"/>
      <w:lang w:val="en-US" w:eastAsia="en-US" w:bidi="ar-SA"/>
    </w:rPr>
  </w:style>
  <w:style w:type="paragraph" w:styleId="NormalWeb">
    <w:name w:val="Normal (Web)"/>
    <w:basedOn w:val="Normal"/>
    <w:uiPriority w:val="99"/>
    <w:rsid w:val="009E4511"/>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A2545C"/>
  </w:style>
  <w:style w:type="character" w:customStyle="1" w:styleId="HeaderChar">
    <w:name w:val="Header Char"/>
    <w:link w:val="Header"/>
    <w:uiPriority w:val="99"/>
    <w:rsid w:val="008C088D"/>
    <w:rPr>
      <w:rFonts w:ascii="Arial" w:hAnsi="Arial"/>
    </w:rPr>
  </w:style>
  <w:style w:type="paragraph" w:styleId="BalloonText">
    <w:name w:val="Balloon Text"/>
    <w:basedOn w:val="Normal"/>
    <w:link w:val="BalloonTextChar"/>
    <w:uiPriority w:val="99"/>
    <w:semiHidden/>
    <w:unhideWhenUsed/>
    <w:rsid w:val="008C088D"/>
    <w:rPr>
      <w:rFonts w:ascii="Tahoma" w:hAnsi="Tahoma"/>
      <w:sz w:val="16"/>
      <w:szCs w:val="16"/>
    </w:rPr>
  </w:style>
  <w:style w:type="character" w:customStyle="1" w:styleId="BalloonTextChar">
    <w:name w:val="Balloon Text Char"/>
    <w:link w:val="BalloonText"/>
    <w:uiPriority w:val="99"/>
    <w:semiHidden/>
    <w:rsid w:val="008C088D"/>
    <w:rPr>
      <w:rFonts w:ascii="Tahoma" w:hAnsi="Tahoma" w:cs="Tahoma"/>
      <w:sz w:val="16"/>
      <w:szCs w:val="16"/>
    </w:rPr>
  </w:style>
  <w:style w:type="paragraph" w:styleId="ListParagraph">
    <w:name w:val="List Paragraph"/>
    <w:basedOn w:val="Normal"/>
    <w:uiPriority w:val="34"/>
    <w:qFormat/>
    <w:rsid w:val="006D4864"/>
    <w:pPr>
      <w:spacing w:after="200" w:line="276" w:lineRule="auto"/>
      <w:ind w:left="720"/>
      <w:contextualSpacing/>
    </w:pPr>
    <w:rPr>
      <w:rFonts w:ascii="Calibri" w:eastAsia="Calibri" w:hAnsi="Calibri"/>
      <w:sz w:val="22"/>
      <w:szCs w:val="22"/>
    </w:rPr>
  </w:style>
  <w:style w:type="paragraph" w:styleId="BodyTextIndent">
    <w:name w:val="Body Text Indent"/>
    <w:basedOn w:val="Normal"/>
    <w:link w:val="BodyTextIndentChar"/>
    <w:uiPriority w:val="99"/>
    <w:unhideWhenUsed/>
    <w:rsid w:val="00FB5B1A"/>
    <w:pPr>
      <w:spacing w:after="120"/>
      <w:ind w:left="360"/>
    </w:pPr>
  </w:style>
  <w:style w:type="character" w:customStyle="1" w:styleId="BodyTextIndentChar">
    <w:name w:val="Body Text Indent Char"/>
    <w:link w:val="BodyTextIndent"/>
    <w:uiPriority w:val="99"/>
    <w:rsid w:val="00FB5B1A"/>
    <w:rPr>
      <w:rFonts w:ascii="Arial" w:hAnsi="Arial"/>
    </w:rPr>
  </w:style>
  <w:style w:type="character" w:customStyle="1" w:styleId="st">
    <w:name w:val="st"/>
    <w:basedOn w:val="DefaultParagraphFont"/>
    <w:rsid w:val="00320357"/>
  </w:style>
  <w:style w:type="character" w:styleId="Emphasis">
    <w:name w:val="Emphasis"/>
    <w:basedOn w:val="DefaultParagraphFont"/>
    <w:uiPriority w:val="20"/>
    <w:qFormat/>
    <w:rsid w:val="00320357"/>
    <w:rPr>
      <w:i/>
      <w:iCs/>
    </w:rPr>
  </w:style>
</w:styles>
</file>

<file path=word/webSettings.xml><?xml version="1.0" encoding="utf-8"?>
<w:webSettings xmlns:r="http://schemas.openxmlformats.org/officeDocument/2006/relationships" xmlns:w="http://schemas.openxmlformats.org/wordprocessingml/2006/main">
  <w:divs>
    <w:div w:id="3225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mit_gahlaut@yahoo.com" TargetMode="External"/><Relationship Id="rId13" Type="http://schemas.openxmlformats.org/officeDocument/2006/relationships/hyperlink" Target="http://aerschoo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lms.hondacarindi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pa.minerva.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inerva.in" TargetMode="External"/><Relationship Id="rId4" Type="http://schemas.openxmlformats.org/officeDocument/2006/relationships/settings" Target="settings.xml"/><Relationship Id="rId9" Type="http://schemas.openxmlformats.org/officeDocument/2006/relationships/hyperlink" Target="mailto:sumit.gahlaut143@gmail.com" TargetMode="External"/><Relationship Id="rId14" Type="http://schemas.openxmlformats.org/officeDocument/2006/relationships/hyperlink" Target="http://j-trak.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FB6EC-AC22-4EB4-9755-3E87AE2A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Mob : 98245 13112</vt:lpstr>
    </vt:vector>
  </TitlesOfParts>
  <Company>Info Edge (I) Pvt.Ltd.</Company>
  <LinksUpToDate>false</LinksUpToDate>
  <CharactersWithSpaces>9399</CharactersWithSpaces>
  <SharedDoc>false</SharedDoc>
  <HLinks>
    <vt:vector size="42" baseType="variant">
      <vt:variant>
        <vt:i4>5177371</vt:i4>
      </vt:variant>
      <vt:variant>
        <vt:i4>18</vt:i4>
      </vt:variant>
      <vt:variant>
        <vt:i4>0</vt:i4>
      </vt:variant>
      <vt:variant>
        <vt:i4>5</vt:i4>
      </vt:variant>
      <vt:variant>
        <vt:lpwstr>http://j-trak.co.uk/</vt:lpwstr>
      </vt:variant>
      <vt:variant>
        <vt:lpwstr/>
      </vt:variant>
      <vt:variant>
        <vt:i4>5636185</vt:i4>
      </vt:variant>
      <vt:variant>
        <vt:i4>15</vt:i4>
      </vt:variant>
      <vt:variant>
        <vt:i4>0</vt:i4>
      </vt:variant>
      <vt:variant>
        <vt:i4>5</vt:i4>
      </vt:variant>
      <vt:variant>
        <vt:lpwstr>http://aerschool.com/</vt:lpwstr>
      </vt:variant>
      <vt:variant>
        <vt:lpwstr/>
      </vt:variant>
      <vt:variant>
        <vt:i4>6946871</vt:i4>
      </vt:variant>
      <vt:variant>
        <vt:i4>12</vt:i4>
      </vt:variant>
      <vt:variant>
        <vt:i4>0</vt:i4>
      </vt:variant>
      <vt:variant>
        <vt:i4>5</vt:i4>
      </vt:variant>
      <vt:variant>
        <vt:lpwstr>https://hlms.hondacarindia.com/</vt:lpwstr>
      </vt:variant>
      <vt:variant>
        <vt:lpwstr/>
      </vt:variant>
      <vt:variant>
        <vt:i4>262153</vt:i4>
      </vt:variant>
      <vt:variant>
        <vt:i4>9</vt:i4>
      </vt:variant>
      <vt:variant>
        <vt:i4>0</vt:i4>
      </vt:variant>
      <vt:variant>
        <vt:i4>5</vt:i4>
      </vt:variant>
      <vt:variant>
        <vt:lpwstr>http:///</vt:lpwstr>
      </vt:variant>
      <vt:variant>
        <vt:lpwstr/>
      </vt:variant>
      <vt:variant>
        <vt:i4>8192106</vt:i4>
      </vt:variant>
      <vt:variant>
        <vt:i4>6</vt:i4>
      </vt:variant>
      <vt:variant>
        <vt:i4>0</vt:i4>
      </vt:variant>
      <vt:variant>
        <vt:i4>5</vt:i4>
      </vt:variant>
      <vt:variant>
        <vt:lpwstr>http://www.minerva.in/</vt:lpwstr>
      </vt:variant>
      <vt:variant>
        <vt:lpwstr/>
      </vt:variant>
      <vt:variant>
        <vt:i4>2293771</vt:i4>
      </vt:variant>
      <vt:variant>
        <vt:i4>3</vt:i4>
      </vt:variant>
      <vt:variant>
        <vt:i4>0</vt:i4>
      </vt:variant>
      <vt:variant>
        <vt:i4>5</vt:i4>
      </vt:variant>
      <vt:variant>
        <vt:lpwstr>mailto:sumit.gahlaut143@gmail.com</vt:lpwstr>
      </vt:variant>
      <vt:variant>
        <vt:lpwstr/>
      </vt:variant>
      <vt:variant>
        <vt:i4>6422654</vt:i4>
      </vt:variant>
      <vt:variant>
        <vt:i4>0</vt:i4>
      </vt:variant>
      <vt:variant>
        <vt:i4>0</vt:i4>
      </vt:variant>
      <vt:variant>
        <vt:i4>5</vt:i4>
      </vt:variant>
      <vt:variant>
        <vt:lpwstr>mailto:sumit_gahlaut@yahoo.com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 : 98245 13112</dc:title>
  <dc:creator>naukri</dc:creator>
  <cp:lastModifiedBy>eCentric1</cp:lastModifiedBy>
  <cp:revision>2</cp:revision>
  <cp:lastPrinted>2013-12-13T08:05:00Z</cp:lastPrinted>
  <dcterms:created xsi:type="dcterms:W3CDTF">2014-03-20T07:55:00Z</dcterms:created>
  <dcterms:modified xsi:type="dcterms:W3CDTF">2014-03-20T07:55:00Z</dcterms:modified>
</cp:coreProperties>
</file>