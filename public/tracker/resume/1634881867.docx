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846B44" w:rsidRPr="0068373D" w:rsidP="00CC7B6F">
      <w:pPr>
        <w:pStyle w:val="Heading3"/>
        <w:tabs>
          <w:tab w:val="clear" w:pos="0"/>
        </w:tabs>
        <w:spacing w:line="276" w:lineRule="auto"/>
        <w:ind w:right="-1440"/>
        <w:jc w:val="left"/>
        <w:rPr>
          <w:rFonts w:ascii="Calibri" w:hAnsi="Calibri" w:cs="Calibri"/>
          <w:b/>
          <w:bCs/>
          <w:sz w:val="24"/>
        </w:rPr>
      </w:pPr>
      <w:r>
        <w:rPr>
          <w:rFonts w:ascii="Calibri" w:hAnsi="Calibri" w:cs="Calibri"/>
          <w:b/>
          <w:bCs/>
          <w:sz w:val="24"/>
        </w:rPr>
        <w:t>Rahul Govardhan Sukalkar</w:t>
      </w:r>
    </w:p>
    <w:p w:rsidR="00846B44" w:rsidRPr="0068373D" w:rsidP="00CC7B6F">
      <w:pPr>
        <w:numPr>
          <w:ilvl w:val="0"/>
          <w:numId w:val="2"/>
        </w:numPr>
        <w:suppressAutoHyphens/>
        <w:spacing w:after="0"/>
        <w:rPr>
          <w:rFonts w:ascii="Calibri" w:hAnsi="Calibri" w:cs="Calibri"/>
          <w:b/>
          <w:bCs/>
          <w:color w:val="0000FF"/>
          <w:sz w:val="24"/>
          <w:szCs w:val="24"/>
        </w:rPr>
      </w:pPr>
      <w:r w:rsidRPr="0068373D">
        <w:rPr>
          <w:rFonts w:ascii="Calibri" w:hAnsi="Calibri" w:cs="Calibri"/>
          <w:b/>
          <w:bCs/>
          <w:sz w:val="24"/>
          <w:szCs w:val="24"/>
        </w:rPr>
        <w:t>Email:</w:t>
      </w:r>
      <w:hyperlink r:id="rId5" w:history="1">
        <w:r w:rsidRPr="00483F69" w:rsidR="0068373D">
          <w:rPr>
            <w:rStyle w:val="Hyperlink"/>
            <w:rFonts w:ascii="Calibri" w:hAnsi="Calibri" w:cs="Calibri"/>
            <w:sz w:val="24"/>
            <w:szCs w:val="24"/>
          </w:rPr>
          <w:t>rahulsukalkar</w:t>
        </w:r>
      </w:hyperlink>
      <w:r w:rsidRPr="0068373D">
        <w:rPr>
          <w:rFonts w:ascii="Calibri" w:hAnsi="Calibri" w:cs="Calibri"/>
          <w:color w:val="0000FF"/>
          <w:sz w:val="24"/>
          <w:szCs w:val="24"/>
          <w:u w:val="single"/>
        </w:rPr>
        <w:t>@gmail.com</w:t>
      </w:r>
    </w:p>
    <w:p w:rsidR="00365C10" w:rsidRPr="00F0001D" w:rsidP="00F6713E">
      <w:pPr>
        <w:suppressAutoHyphens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F0001D">
        <w:rPr>
          <w:rFonts w:ascii="Calibri" w:hAnsi="Calibri" w:cs="Calibri"/>
          <w:b/>
          <w:bCs/>
          <w:sz w:val="24"/>
          <w:szCs w:val="24"/>
        </w:rPr>
        <w:t xml:space="preserve">Contact No: 91- </w:t>
      </w:r>
      <w:r w:rsidRPr="00F0001D" w:rsidR="0068373D">
        <w:rPr>
          <w:rFonts w:ascii="Calibri" w:hAnsi="Calibri" w:cs="Calibri"/>
          <w:b/>
          <w:bCs/>
          <w:sz w:val="24"/>
          <w:szCs w:val="24"/>
        </w:rPr>
        <w:t xml:space="preserve">9272686334   </w:t>
      </w:r>
      <w:r w:rsidRPr="00F0001D">
        <w:rPr>
          <w:rFonts w:ascii="Calibri" w:hAnsi="Calibri" w:cs="Calibri"/>
          <w:color w:val="000000"/>
          <w:sz w:val="24"/>
          <w:szCs w:val="24"/>
        </w:rPr>
        <w:tab/>
      </w:r>
      <w:r w:rsidRPr="00F0001D">
        <w:rPr>
          <w:rFonts w:ascii="Calibri" w:hAnsi="Calibri" w:cs="Calibri"/>
          <w:color w:val="000000"/>
          <w:sz w:val="24"/>
          <w:szCs w:val="24"/>
        </w:rPr>
        <w:tab/>
      </w:r>
      <w:r w:rsidRPr="00F0001D" w:rsidR="00D65364">
        <w:rPr>
          <w:rFonts w:ascii="Calibri" w:hAnsi="Calibri" w:cs="Calibri"/>
          <w:color w:val="000000"/>
          <w:sz w:val="24"/>
          <w:szCs w:val="24"/>
        </w:rPr>
        <w:t xml:space="preserve">                     </w:t>
      </w:r>
      <w:r w:rsidRPr="00F0001D" w:rsidR="00AE334E">
        <w:rPr>
          <w:rFonts w:ascii="Calibri" w:hAnsi="Calibri" w:cs="Calibri"/>
          <w:color w:val="000000"/>
          <w:sz w:val="24"/>
          <w:szCs w:val="24"/>
        </w:rPr>
        <w:t xml:space="preserve">                     </w:t>
      </w:r>
      <w:r w:rsidRPr="00F0001D" w:rsidR="00D65364">
        <w:rPr>
          <w:rFonts w:ascii="Calibri" w:hAnsi="Calibri" w:cs="Calibri"/>
          <w:color w:val="000000"/>
          <w:sz w:val="24"/>
          <w:szCs w:val="24"/>
        </w:rPr>
        <w:t xml:space="preserve">   </w:t>
      </w:r>
      <w:r w:rsidRPr="00F0001D" w:rsidR="0068373D">
        <w:rPr>
          <w:rFonts w:ascii="Calibri" w:hAnsi="Calibri" w:cs="Calibri"/>
          <w:b/>
          <w:color w:val="000000"/>
          <w:sz w:val="24"/>
          <w:szCs w:val="24"/>
        </w:rPr>
        <w:t>Jr</w:t>
      </w:r>
      <w:r w:rsidRPr="00F0001D">
        <w:rPr>
          <w:rFonts w:ascii="Calibri" w:hAnsi="Calibri" w:cs="Calibri"/>
          <w:b/>
          <w:color w:val="000000"/>
          <w:sz w:val="24"/>
          <w:szCs w:val="24"/>
        </w:rPr>
        <w:t>. Software Engineer</w:t>
      </w:r>
    </w:p>
    <w:p w:rsidR="00AF72C4" w:rsidRPr="00FD197E" w:rsidP="00F6713E">
      <w:pPr>
        <w:pStyle w:val="Heading9"/>
        <w:pBdr>
          <w:top w:val="single" w:sz="8" w:space="0" w:color="000000"/>
          <w:bottom w:val="single" w:sz="8" w:space="0" w:color="000000"/>
        </w:pBdr>
        <w:shd w:val="clear" w:color="auto" w:fill="A6A6A6" w:themeFill="background1" w:themeFillShade="A6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40" w:lineRule="auto"/>
        <w:rPr>
          <w:rFonts w:ascii="Calibri" w:hAnsi="Calibri" w:cs="Calibri"/>
          <w:b/>
          <w:bCs/>
          <w:i w:val="0"/>
          <w:iCs w:val="0"/>
          <w:smallCap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fldChar w:fldCharType="begin"/>
      </w:r>
      <w:r w:rsidRPr="0068373D" w:rsidR="00857AB3">
        <w:rPr>
          <w:rFonts w:ascii="Calibri" w:hAnsi="Calibri" w:cs="Calibri"/>
          <w:b/>
          <w:sz w:val="24"/>
          <w:szCs w:val="24"/>
        </w:rPr>
        <w:instrText xml:space="preserve"> TC "PROFESSIONAL EXPERIENCE " \l 5 </w:instrText>
      </w:r>
      <w:r>
        <w:rPr>
          <w:rFonts w:ascii="Calibri" w:hAnsi="Calibri" w:cs="Calibri"/>
          <w:b/>
          <w:sz w:val="24"/>
          <w:szCs w:val="24"/>
        </w:rPr>
        <w:fldChar w:fldCharType="end"/>
      </w:r>
      <w:r w:rsidRPr="0068373D" w:rsidR="00857AB3">
        <w:rPr>
          <w:rFonts w:ascii="Calibri" w:hAnsi="Calibri" w:cs="Calibri"/>
          <w:b/>
          <w:bCs/>
          <w:i w:val="0"/>
          <w:iCs w:val="0"/>
          <w:smallCaps/>
          <w:sz w:val="24"/>
          <w:szCs w:val="24"/>
        </w:rPr>
        <w:t>EXPERIENCE</w:t>
      </w:r>
      <w:bookmarkStart w:id="0" w:name="_GoBack"/>
      <w:bookmarkEnd w:id="0"/>
    </w:p>
    <w:p w:rsidR="0057737E" w:rsidRPr="0068373D" w:rsidP="00CC7B6F">
      <w:pPr>
        <w:rPr>
          <w:rFonts w:ascii="Calibri" w:hAnsi="Calibri" w:cs="Calibri"/>
          <w:b/>
          <w:sz w:val="24"/>
          <w:szCs w:val="24"/>
          <w:u w:val="thick"/>
        </w:rPr>
      </w:pPr>
      <w:r>
        <w:rPr>
          <w:rFonts w:ascii="Calibri" w:hAnsi="Calibri" w:cs="Calibri"/>
          <w:sz w:val="24"/>
          <w:szCs w:val="24"/>
        </w:rPr>
        <w:t>5</w:t>
      </w:r>
      <w:r w:rsidR="00146E93">
        <w:rPr>
          <w:rFonts w:ascii="Calibri" w:hAnsi="Calibri" w:cs="Calibri"/>
          <w:sz w:val="24"/>
          <w:szCs w:val="24"/>
        </w:rPr>
        <w:t xml:space="preserve"> </w:t>
      </w:r>
      <w:r w:rsidRPr="0068373D" w:rsidR="00E84FE1">
        <w:rPr>
          <w:rFonts w:ascii="Calibri" w:hAnsi="Calibri" w:cs="Calibri"/>
          <w:sz w:val="24"/>
          <w:szCs w:val="24"/>
        </w:rPr>
        <w:t>years</w:t>
      </w:r>
      <w:r w:rsidRPr="0068373D">
        <w:rPr>
          <w:rFonts w:ascii="Calibri" w:hAnsi="Calibri" w:cs="Calibri"/>
          <w:sz w:val="24"/>
          <w:szCs w:val="24"/>
        </w:rPr>
        <w:t xml:space="preserve"> of experience in object-oriented,</w:t>
      </w:r>
      <w:r>
        <w:rPr>
          <w:rFonts w:ascii="Calibri" w:hAnsi="Calibri" w:cs="Calibri"/>
          <w:sz w:val="24"/>
          <w:szCs w:val="24"/>
        </w:rPr>
        <w:t xml:space="preserve"> </w:t>
      </w:r>
      <w:r w:rsidRPr="0068373D">
        <w:rPr>
          <w:rFonts w:ascii="Calibri" w:hAnsi="Calibri" w:cs="Calibri"/>
          <w:sz w:val="24"/>
          <w:szCs w:val="24"/>
        </w:rPr>
        <w:t xml:space="preserve">client-server and web based applications of </w:t>
      </w:r>
      <w:r w:rsidRPr="00873F08">
        <w:rPr>
          <w:rFonts w:ascii="Calibri" w:hAnsi="Calibri" w:cs="Calibri"/>
          <w:b/>
          <w:bCs/>
          <w:sz w:val="24"/>
          <w:szCs w:val="24"/>
        </w:rPr>
        <w:t xml:space="preserve">Software Development and </w:t>
      </w:r>
      <w:r w:rsidR="00251D97">
        <w:rPr>
          <w:rFonts w:ascii="Calibri" w:hAnsi="Calibri" w:cs="Calibri"/>
          <w:b/>
          <w:bCs/>
          <w:sz w:val="24"/>
          <w:szCs w:val="24"/>
        </w:rPr>
        <w:t xml:space="preserve">SQL </w:t>
      </w:r>
      <w:r w:rsidRPr="00873F08" w:rsidR="00873F08">
        <w:rPr>
          <w:rFonts w:ascii="Calibri" w:hAnsi="Calibri" w:cs="Calibri"/>
          <w:b/>
          <w:bCs/>
          <w:sz w:val="24"/>
          <w:szCs w:val="24"/>
        </w:rPr>
        <w:t>Support</w:t>
      </w:r>
      <w:r w:rsidRPr="00873F08">
        <w:rPr>
          <w:rFonts w:ascii="Calibri" w:hAnsi="Calibri" w:cs="Calibri"/>
          <w:b/>
          <w:bCs/>
          <w:sz w:val="24"/>
          <w:szCs w:val="24"/>
        </w:rPr>
        <w:t>.</w:t>
      </w:r>
      <w:r w:rsidRPr="0068373D">
        <w:rPr>
          <w:rFonts w:ascii="Calibri" w:hAnsi="Calibri" w:cs="Calibri"/>
          <w:sz w:val="24"/>
          <w:szCs w:val="24"/>
        </w:rPr>
        <w:t xml:space="preserve"> Major technical skill area in</w:t>
      </w:r>
      <w:r w:rsidR="00BA4B3D">
        <w:rPr>
          <w:rFonts w:ascii="Calibri" w:hAnsi="Calibri" w:cs="Calibri"/>
          <w:sz w:val="24"/>
          <w:szCs w:val="24"/>
        </w:rPr>
        <w:t xml:space="preserve"> C#.Net, Asp.Net</w:t>
      </w:r>
      <w:r w:rsidR="006D6092">
        <w:rPr>
          <w:rFonts w:ascii="Calibri" w:hAnsi="Calibri" w:cs="Calibri"/>
          <w:sz w:val="24"/>
          <w:szCs w:val="24"/>
        </w:rPr>
        <w:t xml:space="preserve">, HTML, Bootstrap, CSS, JQuery </w:t>
      </w:r>
      <w:r w:rsidR="0068373D">
        <w:rPr>
          <w:rFonts w:ascii="Calibri" w:hAnsi="Calibri" w:cs="Calibri"/>
          <w:sz w:val="24"/>
          <w:szCs w:val="24"/>
        </w:rPr>
        <w:t xml:space="preserve">with proficiency in </w:t>
      </w:r>
      <w:r w:rsidRPr="00873F08" w:rsidR="0068373D">
        <w:rPr>
          <w:rFonts w:ascii="Calibri" w:hAnsi="Calibri" w:cs="Calibri"/>
          <w:b/>
          <w:bCs/>
          <w:sz w:val="24"/>
          <w:szCs w:val="24"/>
        </w:rPr>
        <w:t xml:space="preserve">Microsoft </w:t>
      </w:r>
      <w:r w:rsidRPr="00873F08">
        <w:rPr>
          <w:rFonts w:ascii="Calibri" w:hAnsi="Calibri" w:cs="Calibri"/>
          <w:b/>
          <w:bCs/>
          <w:sz w:val="24"/>
          <w:szCs w:val="24"/>
        </w:rPr>
        <w:t>SQL server 2012 database</w:t>
      </w:r>
      <w:r w:rsidRPr="0068373D">
        <w:rPr>
          <w:rFonts w:ascii="Calibri" w:hAnsi="Calibri" w:cs="Calibri"/>
          <w:sz w:val="24"/>
          <w:szCs w:val="24"/>
        </w:rPr>
        <w:t xml:space="preserve">. </w:t>
      </w:r>
    </w:p>
    <w:p w:rsidR="00390FAC" w:rsidRPr="00F6713E" w:rsidP="00CC7B6F">
      <w:pPr>
        <w:pStyle w:val="Heading9"/>
        <w:pBdr>
          <w:top w:val="single" w:sz="8" w:space="0" w:color="000000"/>
          <w:bottom w:val="single" w:sz="8" w:space="0" w:color="000000"/>
        </w:pBdr>
        <w:shd w:val="clear" w:color="auto" w:fill="BFBFB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rFonts w:ascii="Calibri" w:hAnsi="Calibri" w:cs="Calibri"/>
          <w:b/>
          <w:i w:val="0"/>
          <w:sz w:val="24"/>
          <w:szCs w:val="24"/>
        </w:rPr>
      </w:pPr>
      <w:r>
        <w:rPr>
          <w:rFonts w:ascii="Calibri" w:hAnsi="Calibri" w:cs="Calibri"/>
          <w:b/>
          <w:i w:val="0"/>
          <w:sz w:val="24"/>
          <w:szCs w:val="24"/>
        </w:rPr>
        <w:fldChar w:fldCharType="begin"/>
      </w:r>
      <w:r w:rsidRPr="00F6713E" w:rsidR="0057737E">
        <w:rPr>
          <w:rFonts w:ascii="Calibri" w:hAnsi="Calibri" w:cs="Calibri"/>
          <w:b/>
          <w:i w:val="0"/>
          <w:sz w:val="24"/>
          <w:szCs w:val="24"/>
        </w:rPr>
        <w:instrText xml:space="preserve"> TC "PROFESSIONAL EXPERIENCE " \l 5 </w:instrText>
      </w:r>
      <w:r>
        <w:rPr>
          <w:rFonts w:ascii="Calibri" w:hAnsi="Calibri" w:cs="Calibri"/>
          <w:b/>
          <w:i w:val="0"/>
          <w:sz w:val="24"/>
          <w:szCs w:val="24"/>
        </w:rPr>
        <w:fldChar w:fldCharType="end"/>
      </w:r>
      <w:r w:rsidRPr="00F6713E" w:rsidR="0057737E">
        <w:rPr>
          <w:rFonts w:ascii="Calibri" w:hAnsi="Calibri" w:cs="Calibri"/>
          <w:b/>
          <w:bCs/>
          <w:i w:val="0"/>
          <w:iCs w:val="0"/>
          <w:smallCaps/>
          <w:sz w:val="24"/>
          <w:szCs w:val="24"/>
        </w:rPr>
        <w:t>Career Summary</w:t>
      </w:r>
    </w:p>
    <w:p w:rsidR="00517C90" w:rsidRPr="00517C90" w:rsidP="00517C90">
      <w:pPr>
        <w:pStyle w:val="ListParagraph"/>
        <w:numPr>
          <w:ilvl w:val="0"/>
          <w:numId w:val="4"/>
        </w:numPr>
        <w:tabs>
          <w:tab w:val="left" w:pos="720"/>
        </w:tabs>
        <w:suppressAutoHyphens/>
        <w:spacing w:after="0" w:line="360" w:lineRule="auto"/>
        <w:ind w:left="720"/>
        <w:jc w:val="both"/>
        <w:rPr>
          <w:rFonts w:ascii="Calibri" w:hAnsi="Calibri" w:cs="Calibri"/>
          <w:sz w:val="24"/>
          <w:szCs w:val="24"/>
        </w:rPr>
      </w:pPr>
      <w:r w:rsidRPr="0068373D">
        <w:rPr>
          <w:rFonts w:ascii="Calibri" w:hAnsi="Calibri" w:cs="Calibri"/>
          <w:sz w:val="24"/>
          <w:szCs w:val="24"/>
        </w:rPr>
        <w:t xml:space="preserve">Worked </w:t>
      </w:r>
      <w:r>
        <w:rPr>
          <w:rFonts w:ascii="Calibri" w:hAnsi="Calibri" w:cs="Calibri"/>
          <w:sz w:val="24"/>
          <w:szCs w:val="24"/>
        </w:rPr>
        <w:t>as a Jr</w:t>
      </w:r>
      <w:r w:rsidRPr="0068373D">
        <w:rPr>
          <w:rFonts w:ascii="Calibri" w:hAnsi="Calibri" w:cs="Calibri"/>
          <w:sz w:val="24"/>
          <w:szCs w:val="24"/>
        </w:rPr>
        <w:t xml:space="preserve">. Software </w:t>
      </w:r>
      <w:r w:rsidR="00CC7848">
        <w:rPr>
          <w:rFonts w:ascii="Calibri" w:hAnsi="Calibri" w:cs="Calibri"/>
          <w:sz w:val="24"/>
          <w:szCs w:val="24"/>
        </w:rPr>
        <w:t>Developer</w:t>
      </w:r>
      <w:r w:rsidR="00873F08">
        <w:rPr>
          <w:rFonts w:ascii="Calibri" w:hAnsi="Calibri" w:cs="Calibri"/>
          <w:sz w:val="24"/>
          <w:szCs w:val="24"/>
        </w:rPr>
        <w:t xml:space="preserve"> and SQL Support</w:t>
      </w:r>
      <w:r>
        <w:rPr>
          <w:rFonts w:ascii="Calibri" w:hAnsi="Calibri" w:cs="Calibri"/>
          <w:sz w:val="24"/>
          <w:szCs w:val="24"/>
        </w:rPr>
        <w:t xml:space="preserve"> in </w:t>
      </w:r>
      <w:r>
        <w:rPr>
          <w:rFonts w:ascii="Calibri" w:hAnsi="Calibri" w:cs="Calibri"/>
          <w:b/>
          <w:bCs/>
          <w:sz w:val="24"/>
          <w:szCs w:val="24"/>
        </w:rPr>
        <w:t>BrainPower Software Pvt Ltd, Ahmednagar</w:t>
      </w:r>
      <w:r w:rsidRPr="0068373D">
        <w:rPr>
          <w:rFonts w:ascii="Calibri" w:hAnsi="Calibri" w:cs="Calibri"/>
          <w:sz w:val="24"/>
          <w:szCs w:val="24"/>
        </w:rPr>
        <w:t xml:space="preserve"> from </w:t>
      </w:r>
      <w:r>
        <w:rPr>
          <w:rFonts w:ascii="Calibri" w:hAnsi="Calibri" w:cs="Calibri"/>
          <w:sz w:val="24"/>
          <w:szCs w:val="24"/>
        </w:rPr>
        <w:t xml:space="preserve">25 </w:t>
      </w:r>
      <w:r w:rsidR="00CC7848">
        <w:rPr>
          <w:rFonts w:ascii="Calibri" w:hAnsi="Calibri" w:cs="Calibri"/>
          <w:sz w:val="24"/>
          <w:szCs w:val="24"/>
        </w:rPr>
        <w:t>Nov</w:t>
      </w:r>
      <w:r>
        <w:rPr>
          <w:rFonts w:ascii="Calibri" w:hAnsi="Calibri" w:cs="Calibri"/>
          <w:sz w:val="24"/>
          <w:szCs w:val="24"/>
        </w:rPr>
        <w:t xml:space="preserve"> 2019</w:t>
      </w:r>
      <w:r w:rsidRPr="0068373D">
        <w:rPr>
          <w:rFonts w:ascii="Calibri" w:hAnsi="Calibri" w:cs="Calibri"/>
          <w:sz w:val="24"/>
          <w:szCs w:val="24"/>
        </w:rPr>
        <w:t xml:space="preserve"> to</w:t>
      </w:r>
      <w:r>
        <w:rPr>
          <w:rFonts w:ascii="Calibri" w:hAnsi="Calibri" w:cs="Calibri"/>
          <w:sz w:val="24"/>
          <w:szCs w:val="24"/>
        </w:rPr>
        <w:t xml:space="preserve"> till date.</w:t>
      </w:r>
    </w:p>
    <w:p w:rsidR="00390FAC" w:rsidP="00146E93">
      <w:pPr>
        <w:pStyle w:val="ListParagraph"/>
        <w:numPr>
          <w:ilvl w:val="0"/>
          <w:numId w:val="4"/>
        </w:numPr>
        <w:tabs>
          <w:tab w:val="left" w:pos="720"/>
        </w:tabs>
        <w:suppressAutoHyphens/>
        <w:spacing w:after="0" w:line="360" w:lineRule="auto"/>
        <w:ind w:left="720"/>
        <w:jc w:val="both"/>
        <w:rPr>
          <w:rFonts w:ascii="Calibri" w:hAnsi="Calibri" w:cs="Calibri"/>
          <w:sz w:val="24"/>
          <w:szCs w:val="24"/>
        </w:rPr>
      </w:pPr>
      <w:r w:rsidRPr="0068373D">
        <w:rPr>
          <w:rFonts w:ascii="Calibri" w:hAnsi="Calibri" w:cs="Calibri"/>
          <w:sz w:val="24"/>
          <w:szCs w:val="24"/>
        </w:rPr>
        <w:t xml:space="preserve">Worked </w:t>
      </w:r>
      <w:r w:rsidR="0068373D">
        <w:rPr>
          <w:rFonts w:ascii="Calibri" w:hAnsi="Calibri" w:cs="Calibri"/>
          <w:sz w:val="24"/>
          <w:szCs w:val="24"/>
        </w:rPr>
        <w:t>as a Jr</w:t>
      </w:r>
      <w:r w:rsidRPr="0068373D">
        <w:rPr>
          <w:rFonts w:ascii="Calibri" w:hAnsi="Calibri" w:cs="Calibri"/>
          <w:sz w:val="24"/>
          <w:szCs w:val="24"/>
        </w:rPr>
        <w:t xml:space="preserve">. Software </w:t>
      </w:r>
      <w:r w:rsidR="00CC7848">
        <w:rPr>
          <w:rFonts w:ascii="Calibri" w:hAnsi="Calibri" w:cs="Calibri"/>
          <w:sz w:val="24"/>
          <w:szCs w:val="24"/>
        </w:rPr>
        <w:t>Developer</w:t>
      </w:r>
      <w:r w:rsidR="00D45226">
        <w:rPr>
          <w:rFonts w:ascii="Calibri" w:hAnsi="Calibri" w:cs="Calibri"/>
          <w:sz w:val="24"/>
          <w:szCs w:val="24"/>
        </w:rPr>
        <w:t xml:space="preserve"> in </w:t>
      </w:r>
      <w:r w:rsidR="0068373D">
        <w:rPr>
          <w:rFonts w:ascii="Calibri" w:hAnsi="Calibri" w:cs="Calibri"/>
          <w:b/>
          <w:bCs/>
          <w:sz w:val="24"/>
          <w:szCs w:val="24"/>
        </w:rPr>
        <w:t>Anant</w:t>
      </w:r>
      <w:r w:rsidR="00E93028">
        <w:rPr>
          <w:rFonts w:ascii="Calibri" w:hAnsi="Calibri" w:cs="Calibri"/>
          <w:b/>
          <w:bCs/>
          <w:sz w:val="24"/>
          <w:szCs w:val="24"/>
        </w:rPr>
        <w:t>S</w:t>
      </w:r>
      <w:r w:rsidR="0068373D">
        <w:rPr>
          <w:rFonts w:ascii="Calibri" w:hAnsi="Calibri" w:cs="Calibri"/>
          <w:b/>
          <w:bCs/>
          <w:sz w:val="24"/>
          <w:szCs w:val="24"/>
        </w:rPr>
        <w:t xml:space="preserve">oftech Pvt Ltd, </w:t>
      </w:r>
      <w:r w:rsidR="00E84FE1">
        <w:rPr>
          <w:rFonts w:ascii="Calibri" w:hAnsi="Calibri" w:cs="Calibri"/>
          <w:b/>
          <w:bCs/>
          <w:sz w:val="24"/>
          <w:szCs w:val="24"/>
        </w:rPr>
        <w:t>Ahmadabad</w:t>
      </w:r>
      <w:r w:rsidRPr="0068373D">
        <w:rPr>
          <w:rFonts w:ascii="Calibri" w:hAnsi="Calibri" w:cs="Calibri"/>
          <w:sz w:val="24"/>
          <w:szCs w:val="24"/>
        </w:rPr>
        <w:t xml:space="preserve"> from 1</w:t>
      </w:r>
      <w:r w:rsidRPr="0068373D">
        <w:rPr>
          <w:rFonts w:ascii="Calibri" w:hAnsi="Calibri" w:cs="Calibri"/>
          <w:sz w:val="24"/>
          <w:szCs w:val="24"/>
          <w:vertAlign w:val="superscript"/>
        </w:rPr>
        <w:t>st</w:t>
      </w:r>
      <w:r w:rsidR="0068373D">
        <w:rPr>
          <w:rFonts w:ascii="Calibri" w:hAnsi="Calibri" w:cs="Calibri"/>
          <w:sz w:val="24"/>
          <w:szCs w:val="24"/>
        </w:rPr>
        <w:t xml:space="preserve"> January</w:t>
      </w:r>
      <w:r w:rsidRPr="0068373D">
        <w:rPr>
          <w:rFonts w:ascii="Calibri" w:hAnsi="Calibri" w:cs="Calibri"/>
          <w:sz w:val="24"/>
          <w:szCs w:val="24"/>
        </w:rPr>
        <w:t xml:space="preserve"> 201</w:t>
      </w:r>
      <w:r w:rsidR="0068373D">
        <w:rPr>
          <w:rFonts w:ascii="Calibri" w:hAnsi="Calibri" w:cs="Calibri"/>
          <w:sz w:val="24"/>
          <w:szCs w:val="24"/>
        </w:rPr>
        <w:t>8</w:t>
      </w:r>
      <w:r w:rsidRPr="0068373D">
        <w:rPr>
          <w:rFonts w:ascii="Calibri" w:hAnsi="Calibri" w:cs="Calibri"/>
          <w:sz w:val="24"/>
          <w:szCs w:val="24"/>
        </w:rPr>
        <w:t xml:space="preserve"> to</w:t>
      </w:r>
      <w:r w:rsidR="00A47160">
        <w:rPr>
          <w:rFonts w:ascii="Calibri" w:hAnsi="Calibri" w:cs="Calibri"/>
          <w:sz w:val="24"/>
          <w:szCs w:val="24"/>
        </w:rPr>
        <w:t xml:space="preserve"> 10</w:t>
      </w:r>
      <w:r w:rsidRPr="00A47160" w:rsidR="00A47160">
        <w:rPr>
          <w:rFonts w:ascii="Calibri" w:hAnsi="Calibri" w:cs="Calibri"/>
          <w:sz w:val="24"/>
          <w:szCs w:val="24"/>
          <w:vertAlign w:val="superscript"/>
        </w:rPr>
        <w:t>th</w:t>
      </w:r>
      <w:r w:rsidR="00A47160">
        <w:rPr>
          <w:rFonts w:ascii="Calibri" w:hAnsi="Calibri" w:cs="Calibri"/>
          <w:sz w:val="24"/>
          <w:szCs w:val="24"/>
        </w:rPr>
        <w:t xml:space="preserve"> </w:t>
      </w:r>
      <w:r w:rsidR="00517C90">
        <w:rPr>
          <w:rFonts w:ascii="Calibri" w:hAnsi="Calibri" w:cs="Calibri"/>
          <w:sz w:val="24"/>
          <w:szCs w:val="24"/>
        </w:rPr>
        <w:t>Oct</w:t>
      </w:r>
      <w:r w:rsidR="00A47160">
        <w:rPr>
          <w:rFonts w:ascii="Calibri" w:hAnsi="Calibri" w:cs="Calibri"/>
          <w:sz w:val="24"/>
          <w:szCs w:val="24"/>
        </w:rPr>
        <w:t xml:space="preserve"> 2019</w:t>
      </w:r>
      <w:r w:rsidRPr="0068373D" w:rsidR="00A36072">
        <w:rPr>
          <w:rFonts w:ascii="Calibri" w:hAnsi="Calibri" w:cs="Calibri"/>
          <w:sz w:val="24"/>
          <w:szCs w:val="24"/>
        </w:rPr>
        <w:t>.</w:t>
      </w:r>
    </w:p>
    <w:p w:rsidR="00D45226" w:rsidRPr="00D45226" w:rsidP="00146E93">
      <w:pPr>
        <w:numPr>
          <w:ilvl w:val="0"/>
          <w:numId w:val="4"/>
        </w:numPr>
        <w:tabs>
          <w:tab w:val="left" w:pos="720"/>
        </w:tabs>
        <w:suppressAutoHyphens/>
        <w:spacing w:after="0" w:line="360" w:lineRule="auto"/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Technologies: </w:t>
      </w:r>
      <w:r w:rsidRPr="0068373D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BA4B3D">
        <w:rPr>
          <w:rFonts w:ascii="Calibri" w:hAnsi="Calibri" w:cs="Calibri"/>
          <w:b/>
          <w:bCs/>
          <w:sz w:val="24"/>
          <w:szCs w:val="24"/>
        </w:rPr>
        <w:t>Asp.Net,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68373D">
        <w:rPr>
          <w:rFonts w:ascii="Calibri" w:hAnsi="Calibri" w:cs="Calibri"/>
          <w:b/>
          <w:bCs/>
          <w:sz w:val="24"/>
          <w:szCs w:val="24"/>
        </w:rPr>
        <w:t>C#.Net</w:t>
      </w:r>
      <w:r w:rsidRPr="0068373D" w:rsidR="00146E93">
        <w:rPr>
          <w:rFonts w:ascii="Calibri" w:hAnsi="Calibri" w:cs="Calibri"/>
          <w:b/>
          <w:bCs/>
          <w:sz w:val="24"/>
          <w:szCs w:val="24"/>
        </w:rPr>
        <w:t>,</w:t>
      </w:r>
      <w:r w:rsidR="00146E93">
        <w:rPr>
          <w:rFonts w:ascii="Calibri" w:hAnsi="Calibri" w:cs="Calibri"/>
          <w:b/>
          <w:bCs/>
          <w:sz w:val="24"/>
          <w:szCs w:val="24"/>
        </w:rPr>
        <w:t xml:space="preserve"> JQuery</w:t>
      </w:r>
      <w:r>
        <w:rPr>
          <w:rFonts w:ascii="Calibri" w:hAnsi="Calibri" w:cs="Calibri"/>
          <w:b/>
          <w:bCs/>
          <w:sz w:val="24"/>
          <w:szCs w:val="24"/>
        </w:rPr>
        <w:t>,</w:t>
      </w:r>
      <w:r w:rsidR="00146E93"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SQL</w:t>
      </w:r>
      <w:r w:rsidRPr="0068373D">
        <w:rPr>
          <w:rFonts w:ascii="Calibri" w:hAnsi="Calibri" w:cs="Calibri"/>
          <w:b/>
          <w:bCs/>
          <w:sz w:val="24"/>
          <w:szCs w:val="24"/>
        </w:rPr>
        <w:t xml:space="preserve"> Server 2012. </w:t>
      </w:r>
    </w:p>
    <w:p w:rsidR="002F3887" w:rsidRPr="0068373D" w:rsidP="00146E93">
      <w:pPr>
        <w:pStyle w:val="ListParagraph"/>
        <w:numPr>
          <w:ilvl w:val="0"/>
          <w:numId w:val="4"/>
        </w:numPr>
        <w:tabs>
          <w:tab w:val="left" w:pos="720"/>
        </w:tabs>
        <w:suppressAutoHyphens/>
        <w:spacing w:after="0" w:line="360" w:lineRule="auto"/>
        <w:ind w:left="720"/>
        <w:jc w:val="both"/>
        <w:rPr>
          <w:rFonts w:ascii="Calibri" w:hAnsi="Calibri" w:cs="Calibri"/>
          <w:sz w:val="24"/>
          <w:szCs w:val="24"/>
        </w:rPr>
      </w:pPr>
      <w:r w:rsidRPr="0068373D">
        <w:rPr>
          <w:rFonts w:ascii="Calibri" w:hAnsi="Calibri" w:cs="Calibri"/>
          <w:sz w:val="24"/>
          <w:szCs w:val="24"/>
        </w:rPr>
        <w:t>W</w:t>
      </w:r>
      <w:r w:rsidRPr="0068373D">
        <w:rPr>
          <w:rFonts w:ascii="Calibri" w:hAnsi="Calibri" w:cs="Calibri"/>
          <w:sz w:val="24"/>
          <w:szCs w:val="24"/>
        </w:rPr>
        <w:t>ork</w:t>
      </w:r>
      <w:r w:rsidRPr="0068373D">
        <w:rPr>
          <w:rFonts w:ascii="Calibri" w:hAnsi="Calibri" w:cs="Calibri"/>
          <w:sz w:val="24"/>
          <w:szCs w:val="24"/>
        </w:rPr>
        <w:t xml:space="preserve">ed </w:t>
      </w:r>
      <w:r w:rsidR="00F9203A">
        <w:rPr>
          <w:rFonts w:ascii="Calibri" w:hAnsi="Calibri" w:cs="Calibri"/>
          <w:sz w:val="24"/>
          <w:szCs w:val="24"/>
        </w:rPr>
        <w:t xml:space="preserve">as a Technical Support </w:t>
      </w:r>
      <w:r w:rsidRPr="0068373D">
        <w:rPr>
          <w:rFonts w:ascii="Calibri" w:hAnsi="Calibri" w:cs="Calibri"/>
          <w:sz w:val="24"/>
          <w:szCs w:val="24"/>
        </w:rPr>
        <w:t xml:space="preserve">in </w:t>
      </w:r>
      <w:r w:rsidR="00E93028">
        <w:rPr>
          <w:rFonts w:ascii="Calibri" w:hAnsi="Calibri" w:cs="Calibri"/>
          <w:b/>
          <w:bCs/>
          <w:sz w:val="24"/>
          <w:szCs w:val="24"/>
        </w:rPr>
        <w:t>Cybernetic Software Pvt</w:t>
      </w:r>
      <w:r w:rsidR="0068373D">
        <w:rPr>
          <w:rFonts w:ascii="Calibri" w:hAnsi="Calibri" w:cs="Calibri"/>
          <w:b/>
          <w:bCs/>
          <w:sz w:val="24"/>
          <w:szCs w:val="24"/>
        </w:rPr>
        <w:t xml:space="preserve"> Ltd</w:t>
      </w:r>
      <w:r w:rsidRPr="0068373D">
        <w:rPr>
          <w:rFonts w:ascii="Calibri" w:hAnsi="Calibri" w:cs="Calibri"/>
          <w:b/>
          <w:bCs/>
          <w:sz w:val="24"/>
          <w:szCs w:val="24"/>
        </w:rPr>
        <w:t>,</w:t>
      </w:r>
      <w:r w:rsidR="00146E93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68373D">
        <w:rPr>
          <w:rFonts w:ascii="Calibri" w:hAnsi="Calibri" w:cs="Calibri"/>
          <w:b/>
          <w:bCs/>
          <w:sz w:val="24"/>
          <w:szCs w:val="24"/>
        </w:rPr>
        <w:t>Pune</w:t>
      </w:r>
      <w:r w:rsidRPr="0068373D">
        <w:rPr>
          <w:rFonts w:ascii="Calibri" w:hAnsi="Calibri" w:cs="Calibri"/>
          <w:sz w:val="24"/>
          <w:szCs w:val="24"/>
        </w:rPr>
        <w:t xml:space="preserve"> from </w:t>
      </w:r>
      <w:r w:rsidR="00512C4F">
        <w:rPr>
          <w:rFonts w:ascii="Calibri" w:hAnsi="Calibri" w:cs="Calibri"/>
          <w:sz w:val="24"/>
          <w:szCs w:val="24"/>
        </w:rPr>
        <w:t>21st</w:t>
      </w:r>
      <w:r w:rsidRPr="0068373D">
        <w:rPr>
          <w:rFonts w:ascii="Calibri" w:hAnsi="Calibri" w:cs="Calibri"/>
          <w:sz w:val="24"/>
          <w:szCs w:val="24"/>
        </w:rPr>
        <w:t xml:space="preserve"> </w:t>
      </w:r>
      <w:r w:rsidR="00E325BE">
        <w:rPr>
          <w:rFonts w:ascii="Calibri" w:hAnsi="Calibri" w:cs="Calibri"/>
          <w:sz w:val="24"/>
          <w:szCs w:val="24"/>
        </w:rPr>
        <w:t>January 201</w:t>
      </w:r>
      <w:r w:rsidR="00512C4F">
        <w:rPr>
          <w:rFonts w:ascii="Calibri" w:hAnsi="Calibri" w:cs="Calibri"/>
          <w:sz w:val="24"/>
          <w:szCs w:val="24"/>
        </w:rPr>
        <w:t>6</w:t>
      </w:r>
      <w:r w:rsidR="0068373D">
        <w:rPr>
          <w:rFonts w:ascii="Calibri" w:hAnsi="Calibri" w:cs="Calibri"/>
          <w:sz w:val="24"/>
          <w:szCs w:val="24"/>
        </w:rPr>
        <w:t xml:space="preserve"> to 25</w:t>
      </w:r>
      <w:r w:rsidRPr="0068373D">
        <w:rPr>
          <w:rFonts w:ascii="Calibri" w:hAnsi="Calibri" w:cs="Calibri"/>
          <w:sz w:val="24"/>
          <w:szCs w:val="24"/>
          <w:vertAlign w:val="superscript"/>
        </w:rPr>
        <w:t>th</w:t>
      </w:r>
      <w:r w:rsidRPr="0068373D">
        <w:rPr>
          <w:rFonts w:ascii="Calibri" w:hAnsi="Calibri" w:cs="Calibri"/>
          <w:sz w:val="24"/>
          <w:szCs w:val="24"/>
        </w:rPr>
        <w:t xml:space="preserve"> </w:t>
      </w:r>
      <w:r w:rsidR="00517C90">
        <w:rPr>
          <w:rFonts w:ascii="Calibri" w:hAnsi="Calibri" w:cs="Calibri"/>
          <w:sz w:val="24"/>
          <w:szCs w:val="24"/>
        </w:rPr>
        <w:t>Nov</w:t>
      </w:r>
      <w:r w:rsidR="0068373D">
        <w:rPr>
          <w:rFonts w:ascii="Calibri" w:hAnsi="Calibri" w:cs="Calibri"/>
          <w:sz w:val="24"/>
          <w:szCs w:val="24"/>
        </w:rPr>
        <w:t xml:space="preserve"> 201</w:t>
      </w:r>
      <w:r w:rsidR="00512C4F">
        <w:rPr>
          <w:rFonts w:ascii="Calibri" w:hAnsi="Calibri" w:cs="Calibri"/>
          <w:sz w:val="24"/>
          <w:szCs w:val="24"/>
        </w:rPr>
        <w:t>7</w:t>
      </w:r>
      <w:r w:rsidRPr="0068373D">
        <w:rPr>
          <w:rFonts w:ascii="Calibri" w:hAnsi="Calibri" w:cs="Calibri"/>
          <w:sz w:val="24"/>
          <w:szCs w:val="24"/>
        </w:rPr>
        <w:t>.</w:t>
      </w:r>
    </w:p>
    <w:p w:rsidR="002F3887" w:rsidRPr="0068373D" w:rsidP="00146E93">
      <w:pPr>
        <w:numPr>
          <w:ilvl w:val="0"/>
          <w:numId w:val="4"/>
        </w:numPr>
        <w:tabs>
          <w:tab w:val="left" w:pos="720"/>
        </w:tabs>
        <w:suppressAutoHyphens/>
        <w:spacing w:after="0" w:line="360" w:lineRule="auto"/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Technologies: </w:t>
      </w:r>
      <w:r w:rsidR="00512C4F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D45226">
        <w:rPr>
          <w:rFonts w:ascii="Calibri" w:hAnsi="Calibri" w:cs="Calibri"/>
          <w:b/>
          <w:bCs/>
          <w:sz w:val="24"/>
          <w:szCs w:val="24"/>
        </w:rPr>
        <w:t>Asp.net, SQL</w:t>
      </w:r>
      <w:r w:rsidRPr="0068373D">
        <w:rPr>
          <w:rFonts w:ascii="Calibri" w:hAnsi="Calibri" w:cs="Calibri"/>
          <w:b/>
          <w:bCs/>
          <w:sz w:val="24"/>
          <w:szCs w:val="24"/>
        </w:rPr>
        <w:t xml:space="preserve"> Server 2012. </w:t>
      </w:r>
    </w:p>
    <w:p w:rsidR="00477250" w:rsidRPr="0068373D" w:rsidP="003E18BB">
      <w:pPr>
        <w:pStyle w:val="Heading9"/>
        <w:pBdr>
          <w:top w:val="single" w:sz="8" w:space="0" w:color="000000"/>
          <w:bottom w:val="single" w:sz="8" w:space="0" w:color="000000"/>
        </w:pBdr>
        <w:shd w:val="clear" w:color="auto" w:fill="BFBFB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40" w:lineRule="auto"/>
        <w:rPr>
          <w:rFonts w:ascii="Calibri" w:hAnsi="Calibri" w:cs="Calibri"/>
          <w:b/>
          <w:bCs/>
          <w:i w:val="0"/>
          <w:iCs w:val="0"/>
          <w:smallCap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fldChar w:fldCharType="begin"/>
      </w:r>
      <w:r w:rsidRPr="0068373D">
        <w:rPr>
          <w:rFonts w:ascii="Calibri" w:hAnsi="Calibri" w:cs="Calibri"/>
          <w:b/>
          <w:sz w:val="24"/>
          <w:szCs w:val="24"/>
        </w:rPr>
        <w:instrText xml:space="preserve"> TC "PROFESSIONAL EXPERIENCE " \l 5 </w:instrText>
      </w:r>
      <w:r>
        <w:rPr>
          <w:rFonts w:ascii="Calibri" w:hAnsi="Calibri" w:cs="Calibri"/>
          <w:b/>
          <w:sz w:val="24"/>
          <w:szCs w:val="24"/>
        </w:rPr>
        <w:fldChar w:fldCharType="end"/>
      </w:r>
      <w:r w:rsidRPr="0068373D" w:rsidR="004E372E">
        <w:rPr>
          <w:rFonts w:ascii="Calibri" w:hAnsi="Calibri" w:cs="Calibri"/>
          <w:b/>
          <w:bCs/>
          <w:i w:val="0"/>
          <w:iCs w:val="0"/>
          <w:smallCaps/>
          <w:sz w:val="24"/>
          <w:szCs w:val="24"/>
        </w:rPr>
        <w:t xml:space="preserve"> Educational qualification </w:t>
      </w:r>
    </w:p>
    <w:p w:rsidR="00414B9A" w:rsidRPr="0068373D" w:rsidP="003E18BB">
      <w:pPr>
        <w:numPr>
          <w:ilvl w:val="0"/>
          <w:numId w:val="6"/>
        </w:numPr>
        <w:tabs>
          <w:tab w:val="left" w:pos="720"/>
        </w:tabs>
        <w:suppressAutoHyphens/>
        <w:spacing w:before="240"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68373D">
        <w:rPr>
          <w:rFonts w:ascii="Calibri" w:hAnsi="Calibri" w:cs="Calibri"/>
          <w:sz w:val="24"/>
          <w:szCs w:val="24"/>
        </w:rPr>
        <w:t xml:space="preserve">M.C.A from Pune University with </w:t>
      </w:r>
      <w:r w:rsidRPr="00E41644" w:rsidR="00D45226">
        <w:rPr>
          <w:rFonts w:ascii="Calibri" w:hAnsi="Calibri" w:cs="Calibri"/>
          <w:b/>
          <w:sz w:val="24"/>
          <w:szCs w:val="24"/>
        </w:rPr>
        <w:t>69</w:t>
      </w:r>
      <w:r w:rsidRPr="00E41644">
        <w:rPr>
          <w:rFonts w:ascii="Calibri" w:hAnsi="Calibri" w:cs="Calibri"/>
          <w:b/>
          <w:sz w:val="24"/>
          <w:szCs w:val="24"/>
        </w:rPr>
        <w:t>.</w:t>
      </w:r>
      <w:r w:rsidRPr="00E41644" w:rsidR="00D45226">
        <w:rPr>
          <w:rFonts w:ascii="Calibri" w:hAnsi="Calibri" w:cs="Calibri"/>
          <w:b/>
          <w:sz w:val="24"/>
          <w:szCs w:val="24"/>
        </w:rPr>
        <w:t>20</w:t>
      </w:r>
      <w:r w:rsidRPr="00E41644">
        <w:rPr>
          <w:rFonts w:ascii="Calibri" w:hAnsi="Calibri" w:cs="Calibri"/>
          <w:b/>
          <w:sz w:val="24"/>
          <w:szCs w:val="24"/>
        </w:rPr>
        <w:t xml:space="preserve"> %, </w:t>
      </w:r>
      <w:r w:rsidR="00D45226">
        <w:rPr>
          <w:rFonts w:ascii="Calibri" w:hAnsi="Calibri" w:cs="Calibri"/>
          <w:sz w:val="24"/>
          <w:szCs w:val="24"/>
        </w:rPr>
        <w:t>Pune in 2015</w:t>
      </w:r>
      <w:r w:rsidRPr="0068373D">
        <w:rPr>
          <w:rFonts w:ascii="Calibri" w:hAnsi="Calibri" w:cs="Calibri"/>
          <w:sz w:val="24"/>
          <w:szCs w:val="24"/>
        </w:rPr>
        <w:t>.</w:t>
      </w:r>
    </w:p>
    <w:p w:rsidR="00B07A8E" w:rsidP="003E18BB">
      <w:pPr>
        <w:numPr>
          <w:ilvl w:val="0"/>
          <w:numId w:val="6"/>
        </w:numPr>
        <w:tabs>
          <w:tab w:val="left" w:pos="720"/>
        </w:tabs>
        <w:suppressAutoHyphens/>
        <w:spacing w:before="240"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B.C.A from Pune University with </w:t>
      </w:r>
      <w:r w:rsidRPr="00E41644">
        <w:rPr>
          <w:rFonts w:ascii="Calibri" w:hAnsi="Calibri" w:cs="Calibri"/>
          <w:b/>
          <w:sz w:val="24"/>
          <w:szCs w:val="24"/>
        </w:rPr>
        <w:t>67.80</w:t>
      </w:r>
      <w:r w:rsidRPr="00E41644">
        <w:rPr>
          <w:rFonts w:ascii="Calibri" w:hAnsi="Calibri" w:cs="Calibri"/>
          <w:b/>
          <w:sz w:val="24"/>
          <w:szCs w:val="24"/>
        </w:rPr>
        <w:t>%,</w:t>
      </w:r>
      <w:r w:rsidRPr="0068373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Newasa in 2012</w:t>
      </w:r>
      <w:r w:rsidRPr="0068373D">
        <w:rPr>
          <w:rFonts w:ascii="Calibri" w:hAnsi="Calibri" w:cs="Calibri"/>
          <w:sz w:val="24"/>
          <w:szCs w:val="24"/>
        </w:rPr>
        <w:t>.</w:t>
      </w:r>
    </w:p>
    <w:p w:rsidR="00D45226" w:rsidRPr="0068373D" w:rsidP="003E18BB">
      <w:pPr>
        <w:numPr>
          <w:ilvl w:val="0"/>
          <w:numId w:val="6"/>
        </w:numPr>
        <w:tabs>
          <w:tab w:val="left" w:pos="720"/>
        </w:tabs>
        <w:suppressAutoHyphens/>
        <w:spacing w:before="240"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H.S.C. from Maharashtra Board with </w:t>
      </w:r>
      <w:r w:rsidRPr="00E41644">
        <w:rPr>
          <w:rFonts w:ascii="Calibri" w:hAnsi="Calibri" w:cs="Calibri"/>
          <w:b/>
          <w:sz w:val="24"/>
          <w:szCs w:val="24"/>
        </w:rPr>
        <w:t>67.83%,</w:t>
      </w:r>
      <w:r>
        <w:rPr>
          <w:rFonts w:ascii="Calibri" w:hAnsi="Calibri" w:cs="Calibri"/>
          <w:sz w:val="24"/>
          <w:szCs w:val="24"/>
        </w:rPr>
        <w:t xml:space="preserve"> Maharashtra in 2008.</w:t>
      </w:r>
    </w:p>
    <w:p w:rsidR="00477250" w:rsidRPr="0068373D" w:rsidP="003E18BB">
      <w:pPr>
        <w:numPr>
          <w:ilvl w:val="0"/>
          <w:numId w:val="6"/>
        </w:numPr>
        <w:tabs>
          <w:tab w:val="left" w:pos="720"/>
        </w:tabs>
        <w:suppressAutoHyphens/>
        <w:spacing w:before="240"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S.S.C from</w:t>
      </w:r>
      <w:r w:rsidRPr="0068373D" w:rsidR="00B07A8E">
        <w:rPr>
          <w:rFonts w:ascii="Calibri" w:hAnsi="Calibri" w:cs="Calibri"/>
          <w:sz w:val="24"/>
          <w:szCs w:val="24"/>
        </w:rPr>
        <w:t xml:space="preserve"> Maharashtra Board </w:t>
      </w:r>
      <w:r>
        <w:rPr>
          <w:rFonts w:ascii="Calibri" w:hAnsi="Calibri" w:cs="Calibri"/>
          <w:sz w:val="24"/>
          <w:szCs w:val="24"/>
        </w:rPr>
        <w:t xml:space="preserve">with </w:t>
      </w:r>
      <w:r w:rsidRPr="00E41644">
        <w:rPr>
          <w:rFonts w:ascii="Calibri" w:hAnsi="Calibri" w:cs="Calibri"/>
          <w:b/>
          <w:sz w:val="24"/>
          <w:szCs w:val="24"/>
        </w:rPr>
        <w:t>46.</w:t>
      </w:r>
      <w:r w:rsidRPr="00E41644" w:rsidR="00E93028">
        <w:rPr>
          <w:rFonts w:ascii="Calibri" w:hAnsi="Calibri" w:cs="Calibri"/>
          <w:b/>
          <w:sz w:val="24"/>
          <w:szCs w:val="24"/>
        </w:rPr>
        <w:t>80</w:t>
      </w:r>
      <w:r w:rsidRPr="00E41644">
        <w:rPr>
          <w:rFonts w:ascii="Calibri" w:hAnsi="Calibri" w:cs="Calibri"/>
          <w:b/>
          <w:sz w:val="24"/>
          <w:szCs w:val="24"/>
        </w:rPr>
        <w:t>%,</w:t>
      </w:r>
      <w:r>
        <w:rPr>
          <w:rFonts w:ascii="Calibri" w:hAnsi="Calibri" w:cs="Calibri"/>
          <w:sz w:val="24"/>
          <w:szCs w:val="24"/>
        </w:rPr>
        <w:t xml:space="preserve"> Maharashtra in 2006</w:t>
      </w:r>
      <w:r w:rsidRPr="0068373D" w:rsidR="00B07A8E">
        <w:rPr>
          <w:rFonts w:ascii="Calibri" w:hAnsi="Calibri" w:cs="Calibri"/>
          <w:sz w:val="24"/>
          <w:szCs w:val="24"/>
        </w:rPr>
        <w:t>.</w:t>
      </w:r>
    </w:p>
    <w:p w:rsidR="00FC75FD" w:rsidRPr="003E18BB" w:rsidP="003E18BB">
      <w:pPr>
        <w:pStyle w:val="Heading9"/>
        <w:pBdr>
          <w:top w:val="single" w:sz="8" w:space="0" w:color="000000"/>
          <w:bottom w:val="single" w:sz="8" w:space="0" w:color="000000"/>
        </w:pBdr>
        <w:shd w:val="clear" w:color="auto" w:fill="BFBFB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before="240"/>
        <w:rPr>
          <w:rFonts w:ascii="Calibri" w:hAnsi="Calibri" w:cs="Calibri"/>
          <w:b/>
          <w:bCs/>
          <w:i w:val="0"/>
          <w:iCs w:val="0"/>
          <w:smallCap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fldChar w:fldCharType="begin"/>
      </w:r>
      <w:r w:rsidRPr="0068373D" w:rsidR="00477250">
        <w:rPr>
          <w:rFonts w:ascii="Calibri" w:hAnsi="Calibri" w:cs="Calibri"/>
          <w:b/>
          <w:sz w:val="24"/>
          <w:szCs w:val="24"/>
        </w:rPr>
        <w:instrText xml:space="preserve"> TC "PROFESSIONAL EXPERIENCE " \l 5 </w:instrText>
      </w:r>
      <w:r>
        <w:rPr>
          <w:rFonts w:ascii="Calibri" w:hAnsi="Calibri" w:cs="Calibri"/>
          <w:b/>
          <w:sz w:val="24"/>
          <w:szCs w:val="24"/>
        </w:rPr>
        <w:fldChar w:fldCharType="end"/>
      </w:r>
      <w:r w:rsidRPr="0068373D" w:rsidR="00A85C24">
        <w:rPr>
          <w:rFonts w:ascii="Calibri" w:hAnsi="Calibri" w:cs="Calibri"/>
          <w:b/>
          <w:bCs/>
          <w:i w:val="0"/>
          <w:iCs w:val="0"/>
          <w:smallCaps/>
          <w:sz w:val="24"/>
          <w:szCs w:val="24"/>
        </w:rPr>
        <w:t>Technical skills</w:t>
      </w:r>
    </w:p>
    <w:p w:rsidR="00FC75FD" w:rsidRPr="0068373D" w:rsidP="00CC7B6F">
      <w:pPr>
        <w:pStyle w:val="Default"/>
        <w:numPr>
          <w:ilvl w:val="0"/>
          <w:numId w:val="10"/>
        </w:numPr>
        <w:spacing w:line="276" w:lineRule="auto"/>
        <w:ind w:left="720"/>
        <w:jc w:val="both"/>
        <w:rPr>
          <w:rFonts w:ascii="Calibri" w:hAnsi="Calibri" w:cs="Calibri"/>
          <w:b/>
          <w:bCs/>
        </w:rPr>
      </w:pPr>
      <w:r w:rsidRPr="00E41644">
        <w:rPr>
          <w:rFonts w:ascii="Calibri" w:hAnsi="Calibri" w:cs="Calibri"/>
          <w:b/>
        </w:rPr>
        <w:t>Microsoft Technologies</w:t>
      </w:r>
      <w:r w:rsidRPr="0068373D" w:rsidR="00F54F22">
        <w:rPr>
          <w:rFonts w:ascii="Calibri" w:hAnsi="Calibri" w:cs="Calibri"/>
          <w:b/>
          <w:bCs/>
        </w:rPr>
        <w:t xml:space="preserve">: </w:t>
      </w:r>
    </w:p>
    <w:p w:rsidR="00F54F22" w:rsidRPr="0068373D" w:rsidP="00CC7B6F">
      <w:pPr>
        <w:pStyle w:val="Default"/>
        <w:spacing w:line="276" w:lineRule="auto"/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Asp.Net with C#, </w:t>
      </w:r>
      <w:r>
        <w:rPr>
          <w:rFonts w:ascii="Book Antiqua" w:hAnsi="Book Antiqua"/>
        </w:rPr>
        <w:t>Windows Forms</w:t>
      </w:r>
    </w:p>
    <w:p w:rsidR="00F54F22" w:rsidRPr="0068373D" w:rsidP="00CC7B6F">
      <w:pPr>
        <w:pStyle w:val="Default"/>
        <w:numPr>
          <w:ilvl w:val="0"/>
          <w:numId w:val="10"/>
        </w:numPr>
        <w:spacing w:line="276" w:lineRule="auto"/>
        <w:ind w:left="720"/>
        <w:jc w:val="both"/>
        <w:rPr>
          <w:rFonts w:ascii="Calibri" w:hAnsi="Calibri" w:cs="Calibri"/>
        </w:rPr>
      </w:pPr>
      <w:r w:rsidRPr="0068373D">
        <w:rPr>
          <w:rFonts w:ascii="Calibri" w:hAnsi="Calibri" w:cs="Calibri"/>
          <w:b/>
          <w:bCs/>
        </w:rPr>
        <w:t>Database</w:t>
      </w:r>
      <w:r w:rsidR="00E41644">
        <w:rPr>
          <w:rFonts w:ascii="Calibri" w:hAnsi="Calibri" w:cs="Calibri"/>
          <w:b/>
          <w:bCs/>
        </w:rPr>
        <w:t>:</w:t>
      </w:r>
    </w:p>
    <w:p w:rsidR="004F4B18" w:rsidRPr="0068373D" w:rsidP="00CC7B6F">
      <w:pPr>
        <w:pStyle w:val="Default"/>
        <w:spacing w:line="276" w:lineRule="auto"/>
        <w:ind w:left="720"/>
        <w:jc w:val="both"/>
        <w:rPr>
          <w:rFonts w:ascii="Calibri" w:hAnsi="Calibri" w:cs="Calibri"/>
        </w:rPr>
      </w:pPr>
      <w:r w:rsidRPr="0068373D">
        <w:rPr>
          <w:rFonts w:ascii="Calibri" w:hAnsi="Calibri" w:cs="Calibri"/>
        </w:rPr>
        <w:t>SQL Server</w:t>
      </w:r>
      <w:r w:rsidR="00E41644">
        <w:rPr>
          <w:rFonts w:ascii="Calibri" w:hAnsi="Calibri" w:cs="Calibri"/>
        </w:rPr>
        <w:t xml:space="preserve">, </w:t>
      </w:r>
      <w:r w:rsidRPr="00E41644" w:rsidR="00E41644">
        <w:rPr>
          <w:rFonts w:ascii="Calibri" w:hAnsi="Calibri" w:cs="Calibri"/>
        </w:rPr>
        <w:t>MS Access</w:t>
      </w:r>
      <w:r w:rsidRPr="00E41644">
        <w:rPr>
          <w:rFonts w:ascii="Calibri" w:hAnsi="Calibri" w:cs="Calibri"/>
        </w:rPr>
        <w:t>.</w:t>
      </w:r>
      <w:r w:rsidRPr="0068373D">
        <w:rPr>
          <w:rFonts w:ascii="Calibri" w:hAnsi="Calibri" w:cs="Calibri"/>
        </w:rPr>
        <w:t xml:space="preserve"> </w:t>
      </w:r>
    </w:p>
    <w:p w:rsidR="00F54F22" w:rsidRPr="0068373D" w:rsidP="00CC7B6F">
      <w:pPr>
        <w:pStyle w:val="Default"/>
        <w:numPr>
          <w:ilvl w:val="0"/>
          <w:numId w:val="10"/>
        </w:numPr>
        <w:spacing w:line="276" w:lineRule="auto"/>
        <w:ind w:left="720"/>
        <w:jc w:val="both"/>
        <w:rPr>
          <w:rFonts w:ascii="Calibri" w:hAnsi="Calibri" w:cs="Calibri"/>
        </w:rPr>
      </w:pPr>
      <w:r w:rsidRPr="00E41644">
        <w:rPr>
          <w:rFonts w:ascii="Calibri" w:hAnsi="Calibri" w:cs="Calibri"/>
          <w:b/>
        </w:rPr>
        <w:t>Web Technologies</w:t>
      </w:r>
      <w:r w:rsidRPr="0068373D">
        <w:rPr>
          <w:rFonts w:ascii="Calibri" w:hAnsi="Calibri" w:cs="Calibri"/>
          <w:b/>
          <w:bCs/>
        </w:rPr>
        <w:t xml:space="preserve">: </w:t>
      </w:r>
    </w:p>
    <w:p w:rsidR="00E41644" w:rsidP="00E41644">
      <w:pPr>
        <w:pStyle w:val="ListParagraph"/>
        <w:jc w:val="both"/>
        <w:rPr>
          <w:rFonts w:ascii="Calibri" w:hAnsi="Calibri" w:cs="Calibri"/>
          <w:sz w:val="24"/>
          <w:szCs w:val="24"/>
        </w:rPr>
      </w:pPr>
      <w:r w:rsidRPr="00E41644">
        <w:rPr>
          <w:rFonts w:ascii="Calibri" w:hAnsi="Calibri" w:cs="Calibri"/>
          <w:sz w:val="24"/>
          <w:szCs w:val="24"/>
        </w:rPr>
        <w:t>JQuery</w:t>
      </w:r>
      <w:r>
        <w:rPr>
          <w:rFonts w:ascii="Calibri" w:hAnsi="Calibri" w:cs="Calibri"/>
          <w:sz w:val="24"/>
          <w:szCs w:val="24"/>
        </w:rPr>
        <w:t>,</w:t>
      </w:r>
      <w:r w:rsidRPr="00E41644">
        <w:rPr>
          <w:rFonts w:ascii="Calibri" w:hAnsi="Calibri" w:cs="Calibri"/>
          <w:sz w:val="24"/>
          <w:szCs w:val="24"/>
        </w:rPr>
        <w:t xml:space="preserve"> HTML, CSS, Bootstrap</w:t>
      </w:r>
      <w:r>
        <w:rPr>
          <w:rFonts w:ascii="Calibri" w:hAnsi="Calibri" w:cs="Calibri"/>
          <w:sz w:val="24"/>
          <w:szCs w:val="24"/>
        </w:rPr>
        <w:t>.</w:t>
      </w:r>
    </w:p>
    <w:p w:rsidR="00E41644" w:rsidRPr="00E41644" w:rsidP="00E41644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Operating System:</w:t>
      </w:r>
    </w:p>
    <w:p w:rsidR="00E41644" w:rsidP="00E41644">
      <w:pPr>
        <w:pStyle w:val="ListParagraph"/>
        <w:ind w:left="786"/>
        <w:jc w:val="both"/>
        <w:rPr>
          <w:rFonts w:ascii="Calibri" w:hAnsi="Calibri" w:cs="Calibri"/>
          <w:sz w:val="24"/>
          <w:szCs w:val="24"/>
        </w:rPr>
      </w:pPr>
      <w:r w:rsidRPr="00E41644">
        <w:rPr>
          <w:rFonts w:ascii="Calibri" w:hAnsi="Calibri" w:cs="Calibri"/>
          <w:sz w:val="24"/>
          <w:szCs w:val="24"/>
        </w:rPr>
        <w:t>Windows</w:t>
      </w:r>
    </w:p>
    <w:p w:rsidR="00573498" w:rsidRPr="00E41644" w:rsidP="00E41644">
      <w:pPr>
        <w:pStyle w:val="ListParagraph"/>
        <w:ind w:left="786"/>
        <w:jc w:val="both"/>
        <w:rPr>
          <w:rFonts w:ascii="Calibri" w:hAnsi="Calibri" w:cs="Calibri"/>
          <w:sz w:val="24"/>
          <w:szCs w:val="24"/>
        </w:rPr>
      </w:pPr>
    </w:p>
    <w:p w:rsidR="006C160D" w:rsidRPr="00FD197E" w:rsidP="00CC7B6F">
      <w:pPr>
        <w:pStyle w:val="Heading9"/>
        <w:pBdr>
          <w:top w:val="single" w:sz="8" w:space="0" w:color="000000"/>
          <w:bottom w:val="single" w:sz="8" w:space="0" w:color="000000"/>
        </w:pBdr>
        <w:shd w:val="clear" w:color="auto" w:fill="BFBFB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rFonts w:ascii="Calibri" w:hAnsi="Calibri" w:cs="Calibri"/>
          <w:b/>
          <w:bCs/>
          <w:i w:val="0"/>
          <w:iCs w:val="0"/>
          <w:smallCap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fldChar w:fldCharType="begin"/>
      </w:r>
      <w:r w:rsidRPr="0068373D">
        <w:rPr>
          <w:rFonts w:ascii="Calibri" w:hAnsi="Calibri" w:cs="Calibri"/>
          <w:b/>
          <w:sz w:val="24"/>
          <w:szCs w:val="24"/>
        </w:rPr>
        <w:instrText xml:space="preserve"> TC "PROFESSIONAL EXPERIENCE " \l 5 </w:instrText>
      </w:r>
      <w:r>
        <w:rPr>
          <w:rFonts w:ascii="Calibri" w:hAnsi="Calibri" w:cs="Calibri"/>
          <w:b/>
          <w:sz w:val="24"/>
          <w:szCs w:val="24"/>
        </w:rPr>
        <w:fldChar w:fldCharType="end"/>
      </w:r>
      <w:r w:rsidRPr="0068373D">
        <w:rPr>
          <w:rFonts w:ascii="Calibri" w:hAnsi="Calibri" w:cs="Calibri"/>
          <w:b/>
          <w:bCs/>
          <w:i w:val="0"/>
          <w:iCs w:val="0"/>
          <w:smallCaps/>
          <w:sz w:val="24"/>
          <w:szCs w:val="24"/>
        </w:rPr>
        <w:t xml:space="preserve"> Project Details</w:t>
      </w:r>
    </w:p>
    <w:p w:rsidR="00573498" w:rsidRPr="00573498" w:rsidP="00573498">
      <w:pPr>
        <w:pStyle w:val="ListParagraph"/>
        <w:jc w:val="both"/>
        <w:rPr>
          <w:rFonts w:ascii="Calibri" w:hAnsi="Calibri" w:cs="Calibri"/>
          <w:sz w:val="24"/>
          <w:szCs w:val="24"/>
        </w:rPr>
      </w:pPr>
    </w:p>
    <w:p w:rsidR="000B37C1" w:rsidRPr="0068373D" w:rsidP="000B37C1">
      <w:pPr>
        <w:pStyle w:val="ListParagraph"/>
        <w:numPr>
          <w:ilvl w:val="0"/>
          <w:numId w:val="12"/>
        </w:numPr>
        <w:ind w:left="720"/>
        <w:jc w:val="both"/>
        <w:rPr>
          <w:rFonts w:ascii="Calibri" w:hAnsi="Calibri" w:cs="Calibri"/>
          <w:sz w:val="24"/>
          <w:szCs w:val="24"/>
        </w:rPr>
      </w:pPr>
      <w:r w:rsidRPr="0068373D">
        <w:rPr>
          <w:rFonts w:ascii="Calibri" w:hAnsi="Calibri" w:cs="Calibri"/>
          <w:b/>
          <w:sz w:val="24"/>
          <w:szCs w:val="24"/>
        </w:rPr>
        <w:t>Project</w:t>
      </w:r>
      <w:r>
        <w:rPr>
          <w:rFonts w:ascii="Calibri" w:hAnsi="Calibri" w:cs="Calibri"/>
          <w:sz w:val="24"/>
          <w:szCs w:val="24"/>
        </w:rPr>
        <w:t xml:space="preserve">: </w:t>
      </w:r>
      <w:r>
        <w:rPr>
          <w:rFonts w:ascii="Calibri" w:hAnsi="Calibri" w:cs="Calibri"/>
          <w:b/>
          <w:bCs/>
          <w:sz w:val="24"/>
          <w:szCs w:val="24"/>
        </w:rPr>
        <w:t>Banking Software</w:t>
      </w:r>
      <w:r w:rsidRPr="0068373D">
        <w:rPr>
          <w:rFonts w:ascii="Calibri" w:hAnsi="Calibri" w:cs="Calibri"/>
          <w:sz w:val="24"/>
          <w:szCs w:val="24"/>
        </w:rPr>
        <w:t>.</w:t>
      </w:r>
    </w:p>
    <w:p w:rsidR="000B37C1" w:rsidRPr="0068373D" w:rsidP="000B37C1">
      <w:pPr>
        <w:pStyle w:val="ListParagraph"/>
        <w:numPr>
          <w:ilvl w:val="0"/>
          <w:numId w:val="10"/>
        </w:numPr>
        <w:ind w:left="720"/>
        <w:jc w:val="both"/>
        <w:rPr>
          <w:rFonts w:ascii="Calibri" w:hAnsi="Calibri" w:cs="Calibri"/>
          <w:sz w:val="24"/>
          <w:szCs w:val="24"/>
        </w:rPr>
      </w:pPr>
      <w:r w:rsidRPr="0068373D">
        <w:rPr>
          <w:rFonts w:ascii="Calibri" w:hAnsi="Calibri" w:cs="Calibri"/>
          <w:b/>
          <w:sz w:val="24"/>
          <w:szCs w:val="24"/>
        </w:rPr>
        <w:t>Technologies</w:t>
      </w:r>
      <w:r w:rsidRPr="0068373D">
        <w:rPr>
          <w:rFonts w:ascii="Calibri" w:hAnsi="Calibri" w:cs="Calibri"/>
          <w:sz w:val="24"/>
          <w:szCs w:val="24"/>
        </w:rPr>
        <w:t>: C#,</w:t>
      </w:r>
      <w:r>
        <w:rPr>
          <w:rFonts w:ascii="Calibri" w:hAnsi="Calibri" w:cs="Calibri"/>
          <w:sz w:val="24"/>
          <w:szCs w:val="24"/>
        </w:rPr>
        <w:t xml:space="preserve"> Asp.net,  HTML, CSS, Bootstrap</w:t>
      </w:r>
      <w:r w:rsidRPr="0068373D">
        <w:rPr>
          <w:rFonts w:ascii="Calibri" w:hAnsi="Calibri" w:cs="Calibri"/>
          <w:sz w:val="24"/>
          <w:szCs w:val="24"/>
        </w:rPr>
        <w:t xml:space="preserve"> MS SQL Server 2012.</w:t>
      </w:r>
    </w:p>
    <w:p w:rsidR="000B37C1" w:rsidRPr="0068373D" w:rsidP="000B37C1">
      <w:pPr>
        <w:pStyle w:val="ListParagraph"/>
        <w:numPr>
          <w:ilvl w:val="0"/>
          <w:numId w:val="15"/>
        </w:numPr>
        <w:ind w:left="720"/>
        <w:jc w:val="both"/>
        <w:rPr>
          <w:rFonts w:ascii="Calibri" w:hAnsi="Calibri" w:cs="Calibri"/>
          <w:sz w:val="24"/>
          <w:szCs w:val="24"/>
        </w:rPr>
      </w:pPr>
      <w:r w:rsidRPr="0068373D">
        <w:rPr>
          <w:rFonts w:ascii="Calibri" w:hAnsi="Calibri" w:cs="Calibri"/>
          <w:b/>
          <w:sz w:val="24"/>
          <w:szCs w:val="24"/>
        </w:rPr>
        <w:t>Company</w:t>
      </w:r>
      <w:r w:rsidRPr="0068373D">
        <w:rPr>
          <w:rFonts w:ascii="Calibri" w:hAnsi="Calibri" w:cs="Calibri"/>
          <w:sz w:val="24"/>
          <w:szCs w:val="24"/>
        </w:rPr>
        <w:t xml:space="preserve">: </w:t>
      </w:r>
      <w:r>
        <w:rPr>
          <w:rFonts w:ascii="Calibri" w:hAnsi="Calibri" w:cs="Calibri"/>
          <w:sz w:val="24"/>
          <w:szCs w:val="24"/>
        </w:rPr>
        <w:t>BrainPower Software Pvt</w:t>
      </w:r>
      <w:r w:rsidRPr="0068373D">
        <w:rPr>
          <w:rFonts w:ascii="Calibri" w:hAnsi="Calibri" w:cs="Calibri"/>
          <w:sz w:val="24"/>
          <w:szCs w:val="24"/>
        </w:rPr>
        <w:t xml:space="preserve"> Ltd.</w:t>
      </w:r>
      <w:r>
        <w:rPr>
          <w:rFonts w:ascii="Calibri" w:hAnsi="Calibri" w:cs="Calibri"/>
          <w:sz w:val="24"/>
          <w:szCs w:val="24"/>
        </w:rPr>
        <w:t xml:space="preserve"> Ahmednagar</w:t>
      </w:r>
    </w:p>
    <w:p w:rsidR="000B37C1" w:rsidRPr="0068373D" w:rsidP="000B37C1">
      <w:pPr>
        <w:pStyle w:val="ListParagraph"/>
        <w:numPr>
          <w:ilvl w:val="0"/>
          <w:numId w:val="15"/>
        </w:numPr>
        <w:ind w:left="720"/>
        <w:jc w:val="both"/>
        <w:rPr>
          <w:rFonts w:ascii="Calibri" w:hAnsi="Calibri" w:cs="Calibri"/>
          <w:sz w:val="24"/>
          <w:szCs w:val="24"/>
        </w:rPr>
      </w:pPr>
      <w:r w:rsidRPr="0068373D">
        <w:rPr>
          <w:rFonts w:ascii="Calibri" w:hAnsi="Calibri" w:cs="Calibri"/>
          <w:b/>
          <w:sz w:val="24"/>
          <w:szCs w:val="24"/>
        </w:rPr>
        <w:t>Description</w:t>
      </w:r>
      <w:r w:rsidRPr="0068373D">
        <w:rPr>
          <w:rFonts w:ascii="Calibri" w:hAnsi="Calibri" w:cs="Calibri"/>
          <w:sz w:val="24"/>
          <w:szCs w:val="24"/>
        </w:rPr>
        <w:t xml:space="preserve">: </w:t>
      </w:r>
      <w:r>
        <w:rPr>
          <w:rFonts w:ascii="Calibri" w:hAnsi="Calibri" w:cs="Calibri"/>
          <w:sz w:val="24"/>
          <w:szCs w:val="24"/>
        </w:rPr>
        <w:t xml:space="preserve">This is banking Software use in Patsanstha </w:t>
      </w:r>
    </w:p>
    <w:p w:rsidR="000B37C1" w:rsidRPr="0068373D" w:rsidP="000B37C1">
      <w:pPr>
        <w:pStyle w:val="ListParagraph"/>
        <w:numPr>
          <w:ilvl w:val="0"/>
          <w:numId w:val="15"/>
        </w:numPr>
        <w:ind w:left="720"/>
        <w:jc w:val="both"/>
        <w:rPr>
          <w:rFonts w:ascii="Calibri" w:hAnsi="Calibri" w:cs="Calibri"/>
          <w:sz w:val="24"/>
          <w:szCs w:val="24"/>
        </w:rPr>
      </w:pPr>
      <w:r w:rsidRPr="0068373D">
        <w:rPr>
          <w:rFonts w:ascii="Calibri" w:hAnsi="Calibri" w:cs="Calibri"/>
          <w:b/>
          <w:sz w:val="24"/>
          <w:szCs w:val="24"/>
        </w:rPr>
        <w:t>Role</w:t>
      </w:r>
      <w:r w:rsidRPr="0068373D">
        <w:rPr>
          <w:rFonts w:ascii="Calibri" w:hAnsi="Calibri" w:cs="Calibri"/>
          <w:sz w:val="24"/>
          <w:szCs w:val="24"/>
        </w:rPr>
        <w:t>: Coding,</w:t>
      </w:r>
      <w:r>
        <w:rPr>
          <w:rFonts w:ascii="Calibri" w:hAnsi="Calibri" w:cs="Calibri"/>
          <w:sz w:val="24"/>
          <w:szCs w:val="24"/>
        </w:rPr>
        <w:t xml:space="preserve"> Testing,Support</w:t>
      </w:r>
      <w:r w:rsidRPr="0068373D">
        <w:rPr>
          <w:rFonts w:ascii="Calibri" w:hAnsi="Calibri" w:cs="Calibri"/>
          <w:sz w:val="24"/>
          <w:szCs w:val="24"/>
        </w:rPr>
        <w:t>.</w:t>
      </w:r>
    </w:p>
    <w:p w:rsidR="000B37C1" w:rsidRPr="000B37C1" w:rsidP="000B37C1">
      <w:pPr>
        <w:pStyle w:val="ListParagraph"/>
        <w:jc w:val="both"/>
        <w:rPr>
          <w:rFonts w:ascii="Calibri" w:hAnsi="Calibri" w:cs="Calibri"/>
          <w:sz w:val="24"/>
          <w:szCs w:val="24"/>
        </w:rPr>
      </w:pPr>
    </w:p>
    <w:p w:rsidR="00F863A4" w:rsidRPr="0068373D" w:rsidP="00CC7B6F">
      <w:pPr>
        <w:pStyle w:val="ListParagraph"/>
        <w:numPr>
          <w:ilvl w:val="0"/>
          <w:numId w:val="12"/>
        </w:numPr>
        <w:ind w:left="720"/>
        <w:jc w:val="both"/>
        <w:rPr>
          <w:rFonts w:ascii="Calibri" w:hAnsi="Calibri" w:cs="Calibri"/>
          <w:sz w:val="24"/>
          <w:szCs w:val="24"/>
        </w:rPr>
      </w:pPr>
      <w:r w:rsidRPr="0068373D">
        <w:rPr>
          <w:rFonts w:ascii="Calibri" w:hAnsi="Calibri" w:cs="Calibri"/>
          <w:b/>
          <w:sz w:val="24"/>
          <w:szCs w:val="24"/>
        </w:rPr>
        <w:t>Project</w:t>
      </w:r>
      <w:r>
        <w:rPr>
          <w:rFonts w:ascii="Calibri" w:hAnsi="Calibri" w:cs="Calibri"/>
          <w:sz w:val="24"/>
          <w:szCs w:val="24"/>
        </w:rPr>
        <w:t xml:space="preserve">: </w:t>
      </w:r>
      <w:r w:rsidRPr="00D45226">
        <w:rPr>
          <w:rFonts w:ascii="Calibri" w:hAnsi="Calibri" w:cs="Calibri"/>
          <w:b/>
          <w:bCs/>
          <w:sz w:val="24"/>
          <w:szCs w:val="24"/>
        </w:rPr>
        <w:t>Boxsalt</w:t>
      </w:r>
      <w:r w:rsidRPr="0068373D">
        <w:rPr>
          <w:rFonts w:ascii="Calibri" w:hAnsi="Calibri" w:cs="Calibri"/>
          <w:sz w:val="24"/>
          <w:szCs w:val="24"/>
        </w:rPr>
        <w:t>.</w:t>
      </w:r>
    </w:p>
    <w:p w:rsidR="00F863A4" w:rsidRPr="0068373D" w:rsidP="00CC7B6F">
      <w:pPr>
        <w:pStyle w:val="ListParagraph"/>
        <w:numPr>
          <w:ilvl w:val="0"/>
          <w:numId w:val="10"/>
        </w:numPr>
        <w:ind w:left="720"/>
        <w:jc w:val="both"/>
        <w:rPr>
          <w:rFonts w:ascii="Calibri" w:hAnsi="Calibri" w:cs="Calibri"/>
          <w:sz w:val="24"/>
          <w:szCs w:val="24"/>
        </w:rPr>
      </w:pPr>
      <w:r w:rsidRPr="0068373D">
        <w:rPr>
          <w:rFonts w:ascii="Calibri" w:hAnsi="Calibri" w:cs="Calibri"/>
          <w:b/>
          <w:sz w:val="24"/>
          <w:szCs w:val="24"/>
        </w:rPr>
        <w:t>Technologies</w:t>
      </w:r>
      <w:r w:rsidRPr="0068373D">
        <w:rPr>
          <w:rFonts w:ascii="Calibri" w:hAnsi="Calibri" w:cs="Calibri"/>
          <w:sz w:val="24"/>
          <w:szCs w:val="24"/>
        </w:rPr>
        <w:t>:</w:t>
      </w:r>
      <w:r w:rsidRPr="0068373D">
        <w:rPr>
          <w:rFonts w:ascii="Calibri" w:hAnsi="Calibri" w:cs="Calibri"/>
          <w:sz w:val="24"/>
          <w:szCs w:val="24"/>
        </w:rPr>
        <w:t xml:space="preserve"> C#,</w:t>
      </w:r>
      <w:r w:rsidR="00E93028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Asp.net, JQuery</w:t>
      </w:r>
      <w:r w:rsidR="00D45226">
        <w:rPr>
          <w:rFonts w:ascii="Calibri" w:hAnsi="Calibri" w:cs="Calibri"/>
          <w:sz w:val="24"/>
          <w:szCs w:val="24"/>
        </w:rPr>
        <w:t>,</w:t>
      </w:r>
      <w:r w:rsidR="00AE334E">
        <w:rPr>
          <w:rFonts w:ascii="Calibri" w:hAnsi="Calibri" w:cs="Calibri"/>
          <w:sz w:val="24"/>
          <w:szCs w:val="24"/>
        </w:rPr>
        <w:t xml:space="preserve"> HTML, CSS, Bootstrap</w:t>
      </w:r>
      <w:r w:rsidRPr="0068373D">
        <w:rPr>
          <w:rFonts w:ascii="Calibri" w:hAnsi="Calibri" w:cs="Calibri"/>
          <w:sz w:val="24"/>
          <w:szCs w:val="24"/>
        </w:rPr>
        <w:t xml:space="preserve"> </w:t>
      </w:r>
      <w:r w:rsidRPr="0068373D" w:rsidR="001608AE">
        <w:rPr>
          <w:rFonts w:ascii="Calibri" w:hAnsi="Calibri" w:cs="Calibri"/>
          <w:sz w:val="24"/>
          <w:szCs w:val="24"/>
        </w:rPr>
        <w:t>MS SQL Server 2012</w:t>
      </w:r>
      <w:r w:rsidRPr="0068373D">
        <w:rPr>
          <w:rFonts w:ascii="Calibri" w:hAnsi="Calibri" w:cs="Calibri"/>
          <w:sz w:val="24"/>
          <w:szCs w:val="24"/>
        </w:rPr>
        <w:t>.</w:t>
      </w:r>
    </w:p>
    <w:p w:rsidR="00F863A4" w:rsidRPr="0068373D" w:rsidP="00CC7B6F">
      <w:pPr>
        <w:pStyle w:val="ListParagraph"/>
        <w:numPr>
          <w:ilvl w:val="0"/>
          <w:numId w:val="15"/>
        </w:numPr>
        <w:ind w:left="720"/>
        <w:jc w:val="both"/>
        <w:rPr>
          <w:rFonts w:ascii="Calibri" w:hAnsi="Calibri" w:cs="Calibri"/>
          <w:sz w:val="24"/>
          <w:szCs w:val="24"/>
        </w:rPr>
      </w:pPr>
      <w:r w:rsidRPr="0068373D">
        <w:rPr>
          <w:rFonts w:ascii="Calibri" w:hAnsi="Calibri" w:cs="Calibri"/>
          <w:b/>
          <w:sz w:val="24"/>
          <w:szCs w:val="24"/>
        </w:rPr>
        <w:t>Company</w:t>
      </w:r>
      <w:r w:rsidRPr="0068373D">
        <w:rPr>
          <w:rFonts w:ascii="Calibri" w:hAnsi="Calibri" w:cs="Calibri"/>
          <w:sz w:val="24"/>
          <w:szCs w:val="24"/>
        </w:rPr>
        <w:t>:</w:t>
      </w:r>
      <w:r w:rsidRPr="0068373D" w:rsidR="001A0E6F">
        <w:rPr>
          <w:rFonts w:ascii="Calibri" w:hAnsi="Calibri" w:cs="Calibri"/>
          <w:sz w:val="24"/>
          <w:szCs w:val="24"/>
        </w:rPr>
        <w:t xml:space="preserve"> </w:t>
      </w:r>
      <w:r w:rsidR="00E93028">
        <w:rPr>
          <w:rFonts w:ascii="Calibri" w:hAnsi="Calibri" w:cs="Calibri"/>
          <w:sz w:val="24"/>
          <w:szCs w:val="24"/>
        </w:rPr>
        <w:t>AnantS</w:t>
      </w:r>
      <w:r w:rsidR="00D45226">
        <w:rPr>
          <w:rFonts w:ascii="Calibri" w:hAnsi="Calibri" w:cs="Calibri"/>
          <w:sz w:val="24"/>
          <w:szCs w:val="24"/>
        </w:rPr>
        <w:t>oftech</w:t>
      </w:r>
      <w:r w:rsidR="00E93028">
        <w:rPr>
          <w:rFonts w:ascii="Calibri" w:hAnsi="Calibri" w:cs="Calibri"/>
          <w:sz w:val="24"/>
          <w:szCs w:val="24"/>
        </w:rPr>
        <w:t xml:space="preserve"> Pvt</w:t>
      </w:r>
      <w:r w:rsidRPr="0068373D">
        <w:rPr>
          <w:rFonts w:ascii="Calibri" w:hAnsi="Calibri" w:cs="Calibri"/>
          <w:sz w:val="24"/>
          <w:szCs w:val="24"/>
        </w:rPr>
        <w:t xml:space="preserve"> Ltd.</w:t>
      </w:r>
    </w:p>
    <w:p w:rsidR="00F863A4" w:rsidRPr="0068373D" w:rsidP="00CC7B6F">
      <w:pPr>
        <w:pStyle w:val="ListParagraph"/>
        <w:numPr>
          <w:ilvl w:val="0"/>
          <w:numId w:val="15"/>
        </w:numPr>
        <w:ind w:left="720"/>
        <w:jc w:val="both"/>
        <w:rPr>
          <w:rFonts w:ascii="Calibri" w:hAnsi="Calibri" w:cs="Calibri"/>
          <w:sz w:val="24"/>
          <w:szCs w:val="24"/>
        </w:rPr>
      </w:pPr>
      <w:r w:rsidRPr="0068373D">
        <w:rPr>
          <w:rFonts w:ascii="Calibri" w:hAnsi="Calibri" w:cs="Calibri"/>
          <w:b/>
          <w:sz w:val="24"/>
          <w:szCs w:val="24"/>
        </w:rPr>
        <w:t>Description</w:t>
      </w:r>
      <w:r w:rsidRPr="0068373D">
        <w:rPr>
          <w:rFonts w:ascii="Calibri" w:hAnsi="Calibri" w:cs="Calibri"/>
          <w:sz w:val="24"/>
          <w:szCs w:val="24"/>
        </w:rPr>
        <w:t>:</w:t>
      </w:r>
      <w:r w:rsidRPr="0068373D" w:rsidR="00963A03">
        <w:rPr>
          <w:rFonts w:ascii="Calibri" w:hAnsi="Calibri" w:cs="Calibri"/>
          <w:sz w:val="24"/>
          <w:szCs w:val="24"/>
        </w:rPr>
        <w:t xml:space="preserve"> </w:t>
      </w:r>
      <w:r w:rsidRPr="0068373D">
        <w:rPr>
          <w:rFonts w:ascii="Calibri" w:hAnsi="Calibri" w:cs="Calibri"/>
          <w:sz w:val="24"/>
          <w:szCs w:val="24"/>
        </w:rPr>
        <w:t>This</w:t>
      </w:r>
      <w:r w:rsidR="00E84FE1">
        <w:rPr>
          <w:rFonts w:ascii="Calibri" w:hAnsi="Calibri" w:cs="Calibri"/>
          <w:sz w:val="24"/>
          <w:szCs w:val="24"/>
        </w:rPr>
        <w:t xml:space="preserve"> is web</w:t>
      </w:r>
      <w:r w:rsidRPr="0068373D" w:rsidR="00963A03">
        <w:rPr>
          <w:rFonts w:ascii="Calibri" w:hAnsi="Calibri" w:cs="Calibri"/>
          <w:sz w:val="24"/>
          <w:szCs w:val="24"/>
        </w:rPr>
        <w:t xml:space="preserve"> </w:t>
      </w:r>
      <w:r w:rsidRPr="0068373D">
        <w:rPr>
          <w:rFonts w:ascii="Calibri" w:hAnsi="Calibri" w:cs="Calibri"/>
          <w:sz w:val="24"/>
          <w:szCs w:val="24"/>
        </w:rPr>
        <w:t>application</w:t>
      </w:r>
      <w:r w:rsidRPr="0068373D" w:rsidR="00963A03">
        <w:rPr>
          <w:rFonts w:ascii="Calibri" w:hAnsi="Calibri" w:cs="Calibri"/>
          <w:sz w:val="24"/>
          <w:szCs w:val="24"/>
        </w:rPr>
        <w:t xml:space="preserve"> for </w:t>
      </w:r>
      <w:r w:rsidR="005060A7">
        <w:rPr>
          <w:rFonts w:ascii="Calibri" w:hAnsi="Calibri" w:cs="Calibri"/>
          <w:sz w:val="24"/>
          <w:szCs w:val="24"/>
        </w:rPr>
        <w:t>UK</w:t>
      </w:r>
      <w:r w:rsidRPr="0068373D" w:rsidR="00963A03">
        <w:rPr>
          <w:rFonts w:ascii="Calibri" w:hAnsi="Calibri" w:cs="Calibri"/>
          <w:sz w:val="24"/>
          <w:szCs w:val="24"/>
        </w:rPr>
        <w:t xml:space="preserve"> client. In that I </w:t>
      </w:r>
      <w:r w:rsidR="006E2B49">
        <w:rPr>
          <w:rFonts w:ascii="Calibri" w:hAnsi="Calibri" w:cs="Calibri"/>
          <w:sz w:val="24"/>
          <w:szCs w:val="24"/>
        </w:rPr>
        <w:t xml:space="preserve">have </w:t>
      </w:r>
      <w:r w:rsidRPr="0068373D" w:rsidR="00963A03">
        <w:rPr>
          <w:rFonts w:ascii="Calibri" w:hAnsi="Calibri" w:cs="Calibri"/>
          <w:sz w:val="24"/>
          <w:szCs w:val="24"/>
        </w:rPr>
        <w:t>worked on the m</w:t>
      </w:r>
      <w:r w:rsidR="005060A7">
        <w:rPr>
          <w:rFonts w:ascii="Calibri" w:hAnsi="Calibri" w:cs="Calibri"/>
          <w:sz w:val="24"/>
          <w:szCs w:val="24"/>
        </w:rPr>
        <w:t>odules are Front end design with</w:t>
      </w:r>
      <w:r w:rsidR="00E84FE1">
        <w:rPr>
          <w:rFonts w:ascii="Calibri" w:hAnsi="Calibri" w:cs="Calibri"/>
          <w:sz w:val="24"/>
          <w:szCs w:val="24"/>
        </w:rPr>
        <w:t xml:space="preserve"> HTML, Bootstrap, CSS, </w:t>
      </w:r>
      <w:r w:rsidR="005060A7">
        <w:rPr>
          <w:rFonts w:ascii="Calibri" w:hAnsi="Calibri" w:cs="Calibri"/>
          <w:sz w:val="24"/>
          <w:szCs w:val="24"/>
        </w:rPr>
        <w:t>JQuery</w:t>
      </w:r>
      <w:r w:rsidRPr="0068373D" w:rsidR="00963A03">
        <w:rPr>
          <w:rFonts w:ascii="Calibri" w:hAnsi="Calibri" w:cs="Calibri"/>
          <w:sz w:val="24"/>
          <w:szCs w:val="24"/>
        </w:rPr>
        <w:t xml:space="preserve">. This application </w:t>
      </w:r>
      <w:r w:rsidR="005060A7">
        <w:rPr>
          <w:rFonts w:ascii="Calibri" w:hAnsi="Calibri" w:cs="Calibri"/>
          <w:sz w:val="24"/>
          <w:szCs w:val="24"/>
        </w:rPr>
        <w:t>use for online shopping.</w:t>
      </w:r>
    </w:p>
    <w:p w:rsidR="00F863A4" w:rsidRPr="0068373D" w:rsidP="00CC7B6F">
      <w:pPr>
        <w:pStyle w:val="ListParagraph"/>
        <w:numPr>
          <w:ilvl w:val="0"/>
          <w:numId w:val="15"/>
        </w:numPr>
        <w:ind w:left="720"/>
        <w:jc w:val="both"/>
        <w:rPr>
          <w:rFonts w:ascii="Calibri" w:hAnsi="Calibri" w:cs="Calibri"/>
          <w:sz w:val="24"/>
          <w:szCs w:val="24"/>
        </w:rPr>
      </w:pPr>
      <w:r w:rsidRPr="0068373D">
        <w:rPr>
          <w:rFonts w:ascii="Calibri" w:hAnsi="Calibri" w:cs="Calibri"/>
          <w:b/>
          <w:sz w:val="24"/>
          <w:szCs w:val="24"/>
        </w:rPr>
        <w:t>Role</w:t>
      </w:r>
      <w:r w:rsidRPr="0068373D">
        <w:rPr>
          <w:rFonts w:ascii="Calibri" w:hAnsi="Calibri" w:cs="Calibri"/>
          <w:sz w:val="24"/>
          <w:szCs w:val="24"/>
        </w:rPr>
        <w:t>: Coding</w:t>
      </w:r>
      <w:r w:rsidRPr="0068373D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</w:t>
      </w:r>
      <w:r w:rsidR="005F43A0">
        <w:rPr>
          <w:rFonts w:ascii="Calibri" w:hAnsi="Calibri" w:cs="Calibri"/>
          <w:sz w:val="24"/>
          <w:szCs w:val="24"/>
        </w:rPr>
        <w:t>Testing</w:t>
      </w:r>
      <w:r w:rsidRPr="0068373D">
        <w:rPr>
          <w:rFonts w:ascii="Calibri" w:hAnsi="Calibri" w:cs="Calibri"/>
          <w:sz w:val="24"/>
          <w:szCs w:val="24"/>
        </w:rPr>
        <w:t>.</w:t>
      </w:r>
    </w:p>
    <w:p w:rsidR="00F863A4" w:rsidRPr="0068373D" w:rsidP="00CC7B6F">
      <w:pPr>
        <w:pStyle w:val="ListParagraph"/>
        <w:jc w:val="both"/>
        <w:rPr>
          <w:rFonts w:ascii="Calibri" w:hAnsi="Calibri" w:cs="Calibri"/>
          <w:sz w:val="24"/>
          <w:szCs w:val="24"/>
        </w:rPr>
      </w:pPr>
    </w:p>
    <w:p w:rsidR="007302CF" w:rsidRPr="0068373D" w:rsidP="007302CF">
      <w:pPr>
        <w:pStyle w:val="ListParagraph"/>
        <w:numPr>
          <w:ilvl w:val="0"/>
          <w:numId w:val="12"/>
        </w:numPr>
        <w:ind w:left="720"/>
        <w:jc w:val="both"/>
        <w:rPr>
          <w:rFonts w:ascii="Calibri" w:hAnsi="Calibri" w:cs="Calibri"/>
          <w:sz w:val="24"/>
          <w:szCs w:val="24"/>
        </w:rPr>
      </w:pPr>
      <w:r w:rsidRPr="0068373D">
        <w:rPr>
          <w:rFonts w:ascii="Calibri" w:hAnsi="Calibri" w:cs="Calibri"/>
          <w:b/>
          <w:sz w:val="24"/>
          <w:szCs w:val="24"/>
        </w:rPr>
        <w:t>Project</w:t>
      </w:r>
      <w:r w:rsidRPr="0068373D">
        <w:rPr>
          <w:rFonts w:ascii="Calibri" w:hAnsi="Calibri" w:cs="Calibri"/>
          <w:sz w:val="24"/>
          <w:szCs w:val="24"/>
        </w:rPr>
        <w:t xml:space="preserve">: </w:t>
      </w:r>
      <w:r>
        <w:rPr>
          <w:rFonts w:ascii="Calibri" w:hAnsi="Calibri" w:cs="Calibri"/>
          <w:b/>
          <w:bCs/>
          <w:sz w:val="24"/>
          <w:szCs w:val="24"/>
        </w:rPr>
        <w:t>Pulse Automation (www.pulseautomation.co.in)</w:t>
      </w:r>
      <w:r w:rsidRPr="0068373D">
        <w:rPr>
          <w:rFonts w:ascii="Calibri" w:hAnsi="Calibri" w:cs="Calibri"/>
          <w:sz w:val="24"/>
          <w:szCs w:val="24"/>
        </w:rPr>
        <w:t>.</w:t>
      </w:r>
    </w:p>
    <w:p w:rsidR="007302CF" w:rsidRPr="000A489F" w:rsidP="007302CF">
      <w:pPr>
        <w:pStyle w:val="ListParagraph"/>
        <w:numPr>
          <w:ilvl w:val="0"/>
          <w:numId w:val="10"/>
        </w:numPr>
        <w:ind w:left="720"/>
        <w:jc w:val="both"/>
        <w:rPr>
          <w:rFonts w:ascii="Calibri" w:hAnsi="Calibri" w:cs="Calibri"/>
          <w:sz w:val="24"/>
          <w:szCs w:val="24"/>
        </w:rPr>
      </w:pPr>
      <w:r w:rsidRPr="0068373D">
        <w:rPr>
          <w:rFonts w:ascii="Calibri" w:hAnsi="Calibri" w:cs="Calibri"/>
          <w:b/>
          <w:sz w:val="24"/>
          <w:szCs w:val="24"/>
        </w:rPr>
        <w:t>Technologies</w:t>
      </w:r>
      <w:r w:rsidRPr="0068373D">
        <w:rPr>
          <w:rFonts w:ascii="Calibri" w:hAnsi="Calibri" w:cs="Calibri"/>
          <w:sz w:val="24"/>
          <w:szCs w:val="24"/>
        </w:rPr>
        <w:t>: C</w:t>
      </w:r>
      <w:r>
        <w:rPr>
          <w:rFonts w:ascii="Calibri" w:hAnsi="Calibri" w:cs="Calibri"/>
          <w:sz w:val="24"/>
          <w:szCs w:val="24"/>
        </w:rPr>
        <w:t>#</w:t>
      </w:r>
      <w:r w:rsidRPr="0068373D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Asp.net, HTML, Bootstrap, CSS,</w:t>
      </w:r>
      <w:r w:rsidR="00411CD3">
        <w:rPr>
          <w:rFonts w:ascii="Calibri" w:hAnsi="Calibri" w:cs="Calibri"/>
          <w:sz w:val="24"/>
          <w:szCs w:val="24"/>
        </w:rPr>
        <w:t xml:space="preserve"> JQuery,</w:t>
      </w:r>
      <w:r w:rsidRPr="0068373D">
        <w:rPr>
          <w:rFonts w:ascii="Calibri" w:hAnsi="Calibri" w:cs="Calibri"/>
          <w:sz w:val="24"/>
          <w:szCs w:val="24"/>
        </w:rPr>
        <w:t xml:space="preserve"> MS SQL Server 2012.</w:t>
      </w:r>
    </w:p>
    <w:p w:rsidR="007302CF" w:rsidRPr="005060A7" w:rsidP="007302CF">
      <w:pPr>
        <w:pStyle w:val="ListParagraph"/>
        <w:numPr>
          <w:ilvl w:val="0"/>
          <w:numId w:val="15"/>
        </w:numPr>
        <w:ind w:left="720"/>
        <w:jc w:val="both"/>
        <w:rPr>
          <w:rFonts w:ascii="Calibri" w:hAnsi="Calibri" w:cs="Calibri"/>
          <w:sz w:val="24"/>
          <w:szCs w:val="24"/>
        </w:rPr>
      </w:pPr>
      <w:r w:rsidRPr="0068373D">
        <w:rPr>
          <w:rFonts w:ascii="Calibri" w:hAnsi="Calibri" w:cs="Calibri"/>
          <w:b/>
          <w:sz w:val="24"/>
          <w:szCs w:val="24"/>
        </w:rPr>
        <w:t>Company</w:t>
      </w:r>
      <w:r w:rsidRPr="0068373D"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 xml:space="preserve"> Pulse Automation.</w:t>
      </w:r>
    </w:p>
    <w:p w:rsidR="007302CF" w:rsidRPr="003E18BB" w:rsidP="003E18BB">
      <w:pPr>
        <w:pStyle w:val="ListParagraph"/>
        <w:numPr>
          <w:ilvl w:val="0"/>
          <w:numId w:val="15"/>
        </w:numPr>
        <w:ind w:left="720"/>
        <w:jc w:val="both"/>
        <w:rPr>
          <w:rFonts w:ascii="Calibri" w:hAnsi="Calibri" w:cs="Calibri"/>
          <w:sz w:val="24"/>
          <w:szCs w:val="24"/>
        </w:rPr>
      </w:pPr>
      <w:r w:rsidRPr="007302CF">
        <w:rPr>
          <w:rFonts w:ascii="Calibri" w:hAnsi="Calibri" w:cs="Calibri"/>
          <w:b/>
          <w:sz w:val="24"/>
          <w:szCs w:val="24"/>
        </w:rPr>
        <w:t>Description</w:t>
      </w:r>
      <w:r w:rsidRPr="007302CF">
        <w:rPr>
          <w:rFonts w:ascii="Calibri" w:hAnsi="Calibri" w:cs="Calibri"/>
          <w:sz w:val="24"/>
          <w:szCs w:val="24"/>
        </w:rPr>
        <w:t>: This is static website for Pulse Automation</w:t>
      </w:r>
      <w:r>
        <w:rPr>
          <w:rFonts w:ascii="Calibri" w:hAnsi="Calibri" w:cs="Calibri"/>
          <w:sz w:val="24"/>
          <w:szCs w:val="24"/>
        </w:rPr>
        <w:t xml:space="preserve">. </w:t>
      </w:r>
      <w:r w:rsidR="00411CD3">
        <w:rPr>
          <w:rFonts w:ascii="Calibri" w:hAnsi="Calibri" w:cs="Calibri"/>
          <w:sz w:val="24"/>
          <w:szCs w:val="24"/>
        </w:rPr>
        <w:t>I have</w:t>
      </w:r>
      <w:r w:rsidRPr="005060A7" w:rsidR="00411CD3">
        <w:rPr>
          <w:rFonts w:ascii="Calibri" w:hAnsi="Calibri" w:cs="Calibri"/>
          <w:sz w:val="24"/>
          <w:szCs w:val="24"/>
        </w:rPr>
        <w:t xml:space="preserve"> worked on </w:t>
      </w:r>
      <w:r w:rsidR="00411CD3">
        <w:rPr>
          <w:rFonts w:ascii="Calibri" w:hAnsi="Calibri" w:cs="Calibri"/>
          <w:sz w:val="24"/>
          <w:szCs w:val="24"/>
        </w:rPr>
        <w:t>responsive</w:t>
      </w:r>
      <w:r w:rsidRPr="005060A7" w:rsidR="00411CD3">
        <w:rPr>
          <w:rFonts w:ascii="Calibri" w:hAnsi="Calibri" w:cs="Calibri"/>
          <w:sz w:val="24"/>
          <w:szCs w:val="24"/>
        </w:rPr>
        <w:t xml:space="preserve"> design</w:t>
      </w:r>
      <w:r w:rsidR="00411CD3">
        <w:rPr>
          <w:rFonts w:ascii="Calibri" w:hAnsi="Calibri" w:cs="Calibri"/>
          <w:sz w:val="24"/>
          <w:szCs w:val="24"/>
        </w:rPr>
        <w:t>.</w:t>
      </w:r>
      <w:r w:rsidRPr="003E18BB" w:rsidR="003E18BB">
        <w:rPr>
          <w:rFonts w:ascii="Calibri" w:hAnsi="Calibri" w:cs="Calibri"/>
          <w:sz w:val="24"/>
          <w:szCs w:val="24"/>
        </w:rPr>
        <w:t xml:space="preserve"> </w:t>
      </w:r>
      <w:r w:rsidR="003E18BB">
        <w:rPr>
          <w:rFonts w:ascii="Calibri" w:hAnsi="Calibri" w:cs="Calibri"/>
          <w:sz w:val="24"/>
          <w:szCs w:val="24"/>
        </w:rPr>
        <w:t>This website used for Pulse Automation.</w:t>
      </w:r>
    </w:p>
    <w:p w:rsidR="007302CF" w:rsidRPr="007302CF" w:rsidP="007302CF">
      <w:pPr>
        <w:pStyle w:val="ListParagraph"/>
        <w:numPr>
          <w:ilvl w:val="0"/>
          <w:numId w:val="15"/>
        </w:numPr>
        <w:ind w:left="720"/>
        <w:jc w:val="both"/>
        <w:rPr>
          <w:rFonts w:ascii="Calibri" w:hAnsi="Calibri" w:cs="Calibri"/>
          <w:sz w:val="24"/>
          <w:szCs w:val="24"/>
        </w:rPr>
      </w:pPr>
      <w:r w:rsidRPr="007302CF">
        <w:rPr>
          <w:rFonts w:ascii="Calibri" w:hAnsi="Calibri" w:cs="Calibri"/>
          <w:b/>
          <w:sz w:val="24"/>
          <w:szCs w:val="24"/>
        </w:rPr>
        <w:t>Role</w:t>
      </w:r>
      <w:r w:rsidRPr="007302CF">
        <w:rPr>
          <w:rFonts w:ascii="Calibri" w:hAnsi="Calibri" w:cs="Calibri"/>
          <w:sz w:val="24"/>
          <w:szCs w:val="24"/>
        </w:rPr>
        <w:t xml:space="preserve">: Coding, </w:t>
      </w:r>
      <w:r w:rsidR="00411CD3">
        <w:rPr>
          <w:rFonts w:ascii="Calibri" w:hAnsi="Calibri" w:cs="Calibri"/>
          <w:sz w:val="24"/>
          <w:szCs w:val="24"/>
        </w:rPr>
        <w:t>Testing</w:t>
      </w:r>
      <w:r w:rsidRPr="007302CF">
        <w:rPr>
          <w:rFonts w:ascii="Calibri" w:hAnsi="Calibri" w:cs="Calibri"/>
          <w:sz w:val="24"/>
          <w:szCs w:val="24"/>
        </w:rPr>
        <w:t>.</w:t>
      </w:r>
    </w:p>
    <w:p w:rsidR="00857AB3" w:rsidP="00CC7B6F">
      <w:pPr>
        <w:pStyle w:val="Heading9"/>
        <w:pBdr>
          <w:top w:val="single" w:sz="8" w:space="0" w:color="000000"/>
          <w:bottom w:val="single" w:sz="8" w:space="0" w:color="000000"/>
        </w:pBdr>
        <w:shd w:val="clear" w:color="auto" w:fill="BFBFBF"/>
        <w:tabs>
          <w:tab w:val="left" w:pos="0"/>
          <w:tab w:val="left" w:pos="720"/>
          <w:tab w:val="left" w:pos="1440"/>
          <w:tab w:val="right" w:pos="9027"/>
        </w:tabs>
        <w:rPr>
          <w:rFonts w:ascii="Calibri" w:hAnsi="Calibri" w:cs="Calibri"/>
          <w:b/>
          <w:bCs/>
          <w:i w:val="0"/>
          <w:iCs w:val="0"/>
          <w:smallCap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fldChar w:fldCharType="begin"/>
      </w:r>
      <w:r w:rsidRPr="0068373D">
        <w:rPr>
          <w:rFonts w:ascii="Calibri" w:hAnsi="Calibri" w:cs="Calibri"/>
          <w:b/>
          <w:sz w:val="24"/>
          <w:szCs w:val="24"/>
        </w:rPr>
        <w:instrText xml:space="preserve"> TC "PROFESSIONAL EXPERIENCE " \l 5 </w:instrText>
      </w:r>
      <w:r>
        <w:rPr>
          <w:rFonts w:ascii="Calibri" w:hAnsi="Calibri" w:cs="Calibri"/>
          <w:b/>
          <w:sz w:val="24"/>
          <w:szCs w:val="24"/>
        </w:rPr>
        <w:fldChar w:fldCharType="end"/>
      </w:r>
      <w:r w:rsidRPr="0068373D">
        <w:rPr>
          <w:rFonts w:ascii="Calibri" w:hAnsi="Calibri" w:cs="Calibri"/>
          <w:b/>
          <w:bCs/>
          <w:i w:val="0"/>
          <w:iCs w:val="0"/>
          <w:smallCaps/>
          <w:sz w:val="24"/>
          <w:szCs w:val="24"/>
        </w:rPr>
        <w:t>Personal Details</w:t>
      </w:r>
      <w:r w:rsidR="00DA124A">
        <w:rPr>
          <w:rFonts w:ascii="Calibri" w:hAnsi="Calibri" w:cs="Calibri"/>
          <w:b/>
          <w:bCs/>
          <w:i w:val="0"/>
          <w:iCs w:val="0"/>
          <w:smallCaps/>
          <w:sz w:val="24"/>
          <w:szCs w:val="24"/>
        </w:rPr>
        <w:tab/>
      </w:r>
    </w:p>
    <w:p w:rsidR="00DA124A" w:rsidRPr="00DA124A" w:rsidP="00D07B40">
      <w:pPr>
        <w:spacing w:line="240" w:lineRule="auto"/>
      </w:pPr>
    </w:p>
    <w:tbl>
      <w:tblPr>
        <w:tblStyle w:val="TableGrid"/>
        <w:tblW w:w="0" w:type="auto"/>
        <w:tblInd w:w="108" w:type="dxa"/>
        <w:tblLook w:val="04A0"/>
      </w:tblPr>
      <w:tblGrid>
        <w:gridCol w:w="2268"/>
        <w:gridCol w:w="6867"/>
      </w:tblGrid>
      <w:tr w:rsidTr="00146E93">
        <w:tblPrEx>
          <w:tblW w:w="0" w:type="auto"/>
          <w:tblInd w:w="108" w:type="dxa"/>
          <w:tblLook w:val="04A0"/>
        </w:tblPrEx>
        <w:tc>
          <w:tcPr>
            <w:tcW w:w="2268" w:type="dxa"/>
          </w:tcPr>
          <w:p w:rsidR="00E325BE" w:rsidRPr="00E325BE" w:rsidP="00F6713E">
            <w:pPr>
              <w:pStyle w:val="ListParagraph"/>
              <w:suppressAutoHyphens/>
              <w:spacing w:line="360" w:lineRule="auto"/>
              <w:ind w:left="0"/>
              <w:rPr>
                <w:rFonts w:ascii="Calibri" w:hAnsi="Calibri" w:cs="Calibri"/>
                <w:b/>
                <w:sz w:val="24"/>
                <w:szCs w:val="24"/>
              </w:rPr>
            </w:pPr>
            <w:r w:rsidRPr="00E325BE">
              <w:rPr>
                <w:rFonts w:ascii="Calibri" w:hAnsi="Calibri" w:cs="Calibri"/>
                <w:b/>
                <w:sz w:val="24"/>
                <w:szCs w:val="24"/>
              </w:rPr>
              <w:t>Name:</w:t>
            </w:r>
          </w:p>
        </w:tc>
        <w:tc>
          <w:tcPr>
            <w:tcW w:w="6867" w:type="dxa"/>
          </w:tcPr>
          <w:p w:rsidR="00E325BE" w:rsidRPr="00E325BE" w:rsidP="00F6713E">
            <w:pPr>
              <w:pStyle w:val="ListParagraph"/>
              <w:suppressAutoHyphens/>
              <w:spacing w:line="360" w:lineRule="auto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E325BE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E325BE">
              <w:rPr>
                <w:rFonts w:ascii="Calibri" w:hAnsi="Calibri" w:cs="Calibri"/>
                <w:bCs/>
                <w:sz w:val="24"/>
                <w:szCs w:val="24"/>
              </w:rPr>
              <w:t>Rahul</w:t>
            </w:r>
            <w:r w:rsidRPr="00E325BE">
              <w:rPr>
                <w:rFonts w:ascii="Calibri" w:hAnsi="Calibri" w:cs="Calibri"/>
                <w:sz w:val="24"/>
                <w:szCs w:val="24"/>
              </w:rPr>
              <w:t xml:space="preserve"> Govardhan Sukalkar</w:t>
            </w:r>
          </w:p>
        </w:tc>
      </w:tr>
      <w:tr w:rsidTr="00146E93">
        <w:tblPrEx>
          <w:tblW w:w="0" w:type="auto"/>
          <w:tblInd w:w="108" w:type="dxa"/>
          <w:tblLook w:val="04A0"/>
        </w:tblPrEx>
        <w:tc>
          <w:tcPr>
            <w:tcW w:w="2268" w:type="dxa"/>
          </w:tcPr>
          <w:p w:rsidR="00E325BE" w:rsidRPr="00E325BE" w:rsidP="00F6713E">
            <w:pPr>
              <w:pStyle w:val="ListParagraph"/>
              <w:suppressAutoHyphens/>
              <w:spacing w:line="360" w:lineRule="auto"/>
              <w:ind w:left="0"/>
              <w:rPr>
                <w:rFonts w:ascii="Calibri" w:hAnsi="Calibri" w:cs="Calibri"/>
                <w:b/>
                <w:sz w:val="24"/>
                <w:szCs w:val="24"/>
              </w:rPr>
            </w:pPr>
            <w:r w:rsidRPr="00E325BE">
              <w:rPr>
                <w:rFonts w:ascii="Calibri" w:hAnsi="Calibri" w:cs="Calibri"/>
                <w:b/>
                <w:sz w:val="24"/>
                <w:szCs w:val="24"/>
              </w:rPr>
              <w:t>Date of Birth:</w:t>
            </w:r>
          </w:p>
        </w:tc>
        <w:tc>
          <w:tcPr>
            <w:tcW w:w="6867" w:type="dxa"/>
          </w:tcPr>
          <w:p w:rsidR="00E325BE" w:rsidRPr="00E325BE" w:rsidP="00F6713E">
            <w:pPr>
              <w:pStyle w:val="ListParagraph"/>
              <w:suppressAutoHyphens/>
              <w:spacing w:line="360" w:lineRule="auto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E325BE">
              <w:rPr>
                <w:rFonts w:ascii="Calibri" w:hAnsi="Calibri" w:cs="Calibri"/>
                <w:sz w:val="24"/>
                <w:szCs w:val="24"/>
              </w:rPr>
              <w:t xml:space="preserve"> 5</w:t>
            </w:r>
            <w:r w:rsidRPr="00E325BE">
              <w:rPr>
                <w:rFonts w:ascii="Calibri" w:hAnsi="Calibri" w:cs="Calibri"/>
                <w:sz w:val="24"/>
                <w:szCs w:val="24"/>
                <w:vertAlign w:val="superscript"/>
              </w:rPr>
              <w:t>th</w:t>
            </w:r>
            <w:r w:rsidRPr="00E325BE">
              <w:rPr>
                <w:rFonts w:ascii="Calibri" w:hAnsi="Calibri" w:cs="Calibri"/>
                <w:sz w:val="24"/>
                <w:szCs w:val="24"/>
              </w:rPr>
              <w:t xml:space="preserve"> May 1991</w:t>
            </w:r>
            <w:r w:rsidRPr="00E325BE">
              <w:rPr>
                <w:rFonts w:ascii="Calibri" w:hAnsi="Calibri" w:cs="Calibri"/>
                <w:b/>
                <w:sz w:val="24"/>
                <w:szCs w:val="24"/>
              </w:rPr>
              <w:t>.</w:t>
            </w:r>
          </w:p>
        </w:tc>
      </w:tr>
      <w:tr w:rsidTr="00146E93">
        <w:tblPrEx>
          <w:tblW w:w="0" w:type="auto"/>
          <w:tblInd w:w="108" w:type="dxa"/>
          <w:tblLook w:val="04A0"/>
        </w:tblPrEx>
        <w:tc>
          <w:tcPr>
            <w:tcW w:w="2268" w:type="dxa"/>
          </w:tcPr>
          <w:p w:rsidR="00E325BE" w:rsidRPr="00E325BE" w:rsidP="00F6713E">
            <w:pPr>
              <w:pStyle w:val="ListParagraph"/>
              <w:suppressAutoHyphens/>
              <w:spacing w:line="360" w:lineRule="auto"/>
              <w:ind w:left="0"/>
              <w:rPr>
                <w:rFonts w:ascii="Calibri" w:hAnsi="Calibri" w:cs="Calibri"/>
                <w:b/>
                <w:sz w:val="24"/>
                <w:szCs w:val="24"/>
              </w:rPr>
            </w:pPr>
            <w:r w:rsidRPr="00E325BE">
              <w:rPr>
                <w:rFonts w:ascii="Calibri" w:hAnsi="Calibri" w:cs="Calibri"/>
                <w:b/>
                <w:sz w:val="24"/>
                <w:szCs w:val="24"/>
              </w:rPr>
              <w:t>Current Address:</w:t>
            </w:r>
          </w:p>
        </w:tc>
        <w:tc>
          <w:tcPr>
            <w:tcW w:w="6867" w:type="dxa"/>
          </w:tcPr>
          <w:p w:rsidR="00E325BE" w:rsidRPr="00E325BE" w:rsidP="00F6713E">
            <w:pPr>
              <w:pStyle w:val="ListParagraph"/>
              <w:suppressAutoHyphens/>
              <w:spacing w:line="360" w:lineRule="auto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E325BE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E325BE">
              <w:rPr>
                <w:rFonts w:ascii="Calibri" w:hAnsi="Calibri" w:cs="Calibri"/>
                <w:bCs/>
                <w:sz w:val="24"/>
                <w:szCs w:val="24"/>
              </w:rPr>
              <w:t>03,</w:t>
            </w:r>
            <w:r w:rsidRPr="00E325BE">
              <w:rPr>
                <w:rFonts w:ascii="Calibri" w:hAnsi="Calibri" w:cs="Calibri"/>
                <w:sz w:val="24"/>
                <w:szCs w:val="24"/>
              </w:rPr>
              <w:t xml:space="preserve"> B, Dhansampada apartment, </w:t>
            </w:r>
            <w:r w:rsidR="00F47A99">
              <w:rPr>
                <w:rFonts w:ascii="Calibri" w:hAnsi="Calibri" w:cs="Calibri"/>
                <w:sz w:val="24"/>
                <w:szCs w:val="24"/>
              </w:rPr>
              <w:t>Dhankawadi</w:t>
            </w:r>
            <w:r w:rsidRPr="00E325BE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r w:rsidR="00F47A99">
              <w:rPr>
                <w:rFonts w:ascii="Calibri" w:hAnsi="Calibri" w:cs="Calibri"/>
                <w:sz w:val="24"/>
                <w:szCs w:val="24"/>
              </w:rPr>
              <w:t>Pune</w:t>
            </w:r>
            <w:r w:rsidRPr="00E325BE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Tr="00146E93">
        <w:tblPrEx>
          <w:tblW w:w="0" w:type="auto"/>
          <w:tblInd w:w="108" w:type="dxa"/>
          <w:tblLook w:val="04A0"/>
        </w:tblPrEx>
        <w:tc>
          <w:tcPr>
            <w:tcW w:w="2268" w:type="dxa"/>
          </w:tcPr>
          <w:p w:rsidR="00E325BE" w:rsidRPr="00E325BE" w:rsidP="00F6713E">
            <w:pPr>
              <w:pStyle w:val="ListParagraph"/>
              <w:suppressAutoHyphens/>
              <w:spacing w:line="360" w:lineRule="auto"/>
              <w:ind w:left="0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Permanent </w:t>
            </w:r>
            <w:r w:rsidRPr="00E325BE">
              <w:rPr>
                <w:rFonts w:ascii="Calibri" w:hAnsi="Calibri" w:cs="Calibri"/>
                <w:b/>
                <w:sz w:val="24"/>
                <w:szCs w:val="24"/>
              </w:rPr>
              <w:t>Address:</w:t>
            </w:r>
          </w:p>
        </w:tc>
        <w:tc>
          <w:tcPr>
            <w:tcW w:w="6867" w:type="dxa"/>
          </w:tcPr>
          <w:p w:rsidR="00E325BE" w:rsidRPr="00E325BE" w:rsidP="00F6713E">
            <w:pPr>
              <w:pStyle w:val="ListParagraph"/>
              <w:suppressAutoHyphens/>
              <w:spacing w:line="360" w:lineRule="auto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E325BE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="00146E93">
              <w:rPr>
                <w:rFonts w:ascii="Calibri" w:hAnsi="Calibri" w:cs="Calibri"/>
                <w:bCs/>
                <w:sz w:val="24"/>
                <w:szCs w:val="24"/>
              </w:rPr>
              <w:t>At/</w:t>
            </w:r>
            <w:r w:rsidR="00146E93">
              <w:rPr>
                <w:rFonts w:ascii="Calibri" w:hAnsi="Calibri" w:cs="Calibri"/>
                <w:sz w:val="24"/>
                <w:szCs w:val="24"/>
              </w:rPr>
              <w:t>Post:- Usthal Dumala</w:t>
            </w:r>
            <w:r w:rsidRPr="00E325BE">
              <w:rPr>
                <w:rFonts w:ascii="Calibri" w:hAnsi="Calibri" w:cs="Calibri"/>
                <w:sz w:val="24"/>
                <w:szCs w:val="24"/>
              </w:rPr>
              <w:t>, Tal</w:t>
            </w:r>
            <w:r w:rsidR="00146E93">
              <w:rPr>
                <w:rFonts w:ascii="Calibri" w:hAnsi="Calibri" w:cs="Calibri"/>
                <w:sz w:val="24"/>
                <w:szCs w:val="24"/>
              </w:rPr>
              <w:t>:-</w:t>
            </w:r>
            <w:r w:rsidRPr="00E325BE">
              <w:rPr>
                <w:rFonts w:ascii="Calibri" w:hAnsi="Calibri" w:cs="Calibri"/>
                <w:sz w:val="24"/>
                <w:szCs w:val="24"/>
              </w:rPr>
              <w:t xml:space="preserve"> Newasa, Dist</w:t>
            </w:r>
            <w:r w:rsidR="00146E93">
              <w:rPr>
                <w:rFonts w:ascii="Calibri" w:hAnsi="Calibri" w:cs="Calibri"/>
                <w:sz w:val="24"/>
                <w:szCs w:val="24"/>
              </w:rPr>
              <w:t>:-</w:t>
            </w:r>
            <w:r w:rsidRPr="00E325BE">
              <w:rPr>
                <w:rFonts w:ascii="Calibri" w:hAnsi="Calibri" w:cs="Calibri"/>
                <w:sz w:val="24"/>
                <w:szCs w:val="24"/>
              </w:rPr>
              <w:t xml:space="preserve"> Ahmednagar</w:t>
            </w:r>
          </w:p>
        </w:tc>
      </w:tr>
      <w:tr w:rsidTr="00146E93">
        <w:tblPrEx>
          <w:tblW w:w="0" w:type="auto"/>
          <w:tblInd w:w="108" w:type="dxa"/>
          <w:tblLook w:val="04A0"/>
        </w:tblPrEx>
        <w:tc>
          <w:tcPr>
            <w:tcW w:w="2268" w:type="dxa"/>
          </w:tcPr>
          <w:p w:rsidR="00E325BE" w:rsidRPr="00E325BE" w:rsidP="00F6713E">
            <w:pPr>
              <w:pStyle w:val="ListParagraph"/>
              <w:suppressAutoHyphens/>
              <w:spacing w:line="360" w:lineRule="auto"/>
              <w:ind w:left="0"/>
              <w:rPr>
                <w:rFonts w:ascii="Calibri" w:hAnsi="Calibri" w:cs="Calibri"/>
                <w:b/>
                <w:sz w:val="24"/>
                <w:szCs w:val="24"/>
              </w:rPr>
            </w:pPr>
            <w:r w:rsidRPr="00E325BE">
              <w:rPr>
                <w:rFonts w:ascii="Calibri" w:hAnsi="Calibri" w:cs="Calibri"/>
                <w:b/>
                <w:sz w:val="24"/>
                <w:szCs w:val="24"/>
              </w:rPr>
              <w:t>Contact Details:</w:t>
            </w:r>
          </w:p>
        </w:tc>
        <w:tc>
          <w:tcPr>
            <w:tcW w:w="6867" w:type="dxa"/>
          </w:tcPr>
          <w:p w:rsidR="00E325BE" w:rsidRPr="00E325BE" w:rsidP="00F6713E">
            <w:pPr>
              <w:pStyle w:val="ListParagraph"/>
              <w:suppressAutoHyphens/>
              <w:spacing w:line="360" w:lineRule="auto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E325BE">
              <w:rPr>
                <w:rFonts w:ascii="Calibri" w:hAnsi="Calibri" w:cs="Calibri"/>
                <w:sz w:val="24"/>
                <w:szCs w:val="24"/>
              </w:rPr>
              <w:t xml:space="preserve"> 9272686334</w:t>
            </w:r>
          </w:p>
        </w:tc>
      </w:tr>
    </w:tbl>
    <w:p w:rsidR="00BA4B3D" w:rsidP="00CC7B6F">
      <w:pPr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596865" w:rsidRPr="0068373D" w:rsidP="00CC7B6F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sz w:val="24"/>
          <w:szCs w:val="24"/>
        </w:rPr>
      </w:pPr>
      <w:r w:rsidRPr="0068373D">
        <w:rPr>
          <w:rFonts w:ascii="Calibri" w:hAnsi="Calibri" w:cs="Calibri"/>
          <w:b/>
          <w:bCs/>
          <w:color w:val="000000"/>
          <w:sz w:val="24"/>
          <w:szCs w:val="24"/>
        </w:rPr>
        <w:t>Avowal:</w:t>
      </w:r>
      <w:r w:rsidR="006D6092">
        <w:rPr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  <w:r w:rsidRPr="0068373D">
        <w:rPr>
          <w:rFonts w:ascii="Calibri" w:hAnsi="Calibri" w:cs="Calibri"/>
          <w:color w:val="000000"/>
          <w:sz w:val="24"/>
          <w:szCs w:val="24"/>
        </w:rPr>
        <w:t>I hereby declare that the information given above is true and correct to the best of my Knowledge &amp; beli</w:t>
      </w:r>
      <w:r w:rsidRPr="0068373D" w:rsidR="00BD5B2C">
        <w:rPr>
          <w:rFonts w:ascii="Calibri" w:hAnsi="Calibri" w:cs="Calibri"/>
          <w:color w:val="000000"/>
          <w:sz w:val="24"/>
          <w:szCs w:val="24"/>
        </w:rPr>
        <w:t>ef.</w:t>
      </w:r>
    </w:p>
    <w:p w:rsidR="00BD5B2C" w:rsidRPr="0068373D" w:rsidP="00CC7B6F">
      <w:pPr>
        <w:suppressAutoHyphens/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E975E2" w:rsidRPr="0068373D" w:rsidP="00CC7B6F">
      <w:pPr>
        <w:suppressAutoHyphens/>
        <w:spacing w:after="0"/>
        <w:rPr>
          <w:rFonts w:ascii="Calibri" w:hAnsi="Calibri" w:cs="Calibri"/>
          <w:sz w:val="24"/>
          <w:szCs w:val="24"/>
        </w:rPr>
      </w:pPr>
      <w:r w:rsidRPr="0068373D">
        <w:rPr>
          <w:rFonts w:ascii="Calibri" w:hAnsi="Calibri" w:cs="Calibri"/>
          <w:sz w:val="24"/>
          <w:szCs w:val="24"/>
        </w:rPr>
        <w:t xml:space="preserve">Place: Pune </w:t>
      </w:r>
    </w:p>
    <w:p w:rsidR="00A209A6" w:rsidP="009F1D2F">
      <w:pPr>
        <w:suppressAutoHyphens/>
        <w:spacing w:after="0"/>
        <w:ind w:left="720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</w:t>
      </w:r>
      <w:r w:rsidRPr="0068373D" w:rsidR="00E975E2">
        <w:rPr>
          <w:rFonts w:ascii="Calibri" w:hAnsi="Calibri" w:cs="Calibri"/>
          <w:sz w:val="24"/>
          <w:szCs w:val="24"/>
        </w:rPr>
        <w:t>Date:</w:t>
      </w:r>
      <w:r w:rsidR="00FD17E3">
        <w:rPr>
          <w:rFonts w:ascii="Calibri" w:hAnsi="Calibri" w:cs="Calibri"/>
          <w:sz w:val="24"/>
          <w:szCs w:val="24"/>
        </w:rPr>
        <w:t xml:space="preserve"> </w:t>
      </w:r>
    </w:p>
    <w:p w:rsidR="00A209A6" w:rsidP="009F1D2F">
      <w:pPr>
        <w:suppressAutoHyphens/>
        <w:spacing w:after="0"/>
        <w:jc w:val="right"/>
        <w:rPr>
          <w:rFonts w:ascii="Calibri" w:hAnsi="Calibri" w:cs="Calibri"/>
          <w:sz w:val="24"/>
          <w:szCs w:val="24"/>
        </w:rPr>
      </w:pPr>
    </w:p>
    <w:p w:rsidR="00BD5B2C" w:rsidRPr="0068373D" w:rsidP="009F1D2F">
      <w:pPr>
        <w:suppressAutoHyphens/>
        <w:spacing w:after="0"/>
        <w:jc w:val="righ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 w:rsidR="00FD17E3">
        <w:rPr>
          <w:rFonts w:ascii="Calibri" w:hAnsi="Calibri" w:cs="Calibri"/>
          <w:sz w:val="24"/>
          <w:szCs w:val="24"/>
        </w:rPr>
        <w:t>Rahul Sukalkar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C70F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01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01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01D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01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01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01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Symbol"/>
      </w:rPr>
    </w:lvl>
  </w:abstractNum>
  <w:abstractNum w:abstractNumId="3">
    <w:nsid w:val="00000004"/>
    <w:multiLevelType w:val="singleLevel"/>
    <w:tmpl w:val="04090001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</w:abstractNum>
  <w:abstractNum w:abstractNumId="4">
    <w:nsid w:val="00000007"/>
    <w:multiLevelType w:val="hybridMultilevel"/>
    <w:tmpl w:val="D24A1A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8"/>
    <w:multiLevelType w:val="singleLevel"/>
    <w:tmpl w:val="00000008"/>
    <w:name w:val="WW8Num11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Times New Roman"/>
        <w:b/>
      </w:rPr>
    </w:lvl>
  </w:abstractNum>
  <w:abstractNum w:abstractNumId="6">
    <w:nsid w:val="0000000A"/>
    <w:multiLevelType w:val="singleLevel"/>
    <w:tmpl w:val="0000000A"/>
    <w:name w:val="WW8Num1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Symbol"/>
      </w:rPr>
    </w:lvl>
  </w:abstractNum>
  <w:abstractNum w:abstractNumId="7">
    <w:nsid w:val="01070801"/>
    <w:multiLevelType w:val="hybridMultilevel"/>
    <w:tmpl w:val="96047E9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FAF5A55"/>
    <w:multiLevelType w:val="hybridMultilevel"/>
    <w:tmpl w:val="8F16C59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ED2601F"/>
    <w:multiLevelType w:val="hybridMultilevel"/>
    <w:tmpl w:val="B76C44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DE7E90"/>
    <w:multiLevelType w:val="hybridMultilevel"/>
    <w:tmpl w:val="4A08770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F085321"/>
    <w:multiLevelType w:val="hybridMultilevel"/>
    <w:tmpl w:val="29A616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EA54A4"/>
    <w:multiLevelType w:val="hybridMultilevel"/>
    <w:tmpl w:val="9EAA56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5A0386"/>
    <w:multiLevelType w:val="hybridMultilevel"/>
    <w:tmpl w:val="E07A3E94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>
    <w:nsid w:val="5E8F5D48"/>
    <w:multiLevelType w:val="hybridMultilevel"/>
    <w:tmpl w:val="D684441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C912068"/>
    <w:multiLevelType w:val="hybridMultilevel"/>
    <w:tmpl w:val="0EC608C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0"/>
      <w:numFmt w:val="bullet"/>
      <w:lvlText w:val=""/>
      <w:lvlJc w:val="left"/>
      <w:pPr>
        <w:ind w:left="1800" w:hanging="360"/>
      </w:pPr>
      <w:rPr>
        <w:rFonts w:ascii="Book Antiqua" w:hAnsi="Book Antiqua" w:eastAsiaTheme="minorEastAsia" w:cs="Book Antiqua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5"/>
  </w:num>
  <w:num w:numId="5">
    <w:abstractNumId w:val="6"/>
  </w:num>
  <w:num w:numId="6">
    <w:abstractNumId w:val="3"/>
  </w:num>
  <w:num w:numId="7">
    <w:abstractNumId w:val="11"/>
  </w:num>
  <w:num w:numId="8">
    <w:abstractNumId w:val="9"/>
  </w:num>
  <w:num w:numId="9">
    <w:abstractNumId w:val="7"/>
  </w:num>
  <w:num w:numId="10">
    <w:abstractNumId w:val="13"/>
  </w:num>
  <w:num w:numId="11">
    <w:abstractNumId w:val="5"/>
  </w:num>
  <w:num w:numId="12">
    <w:abstractNumId w:val="8"/>
  </w:num>
  <w:num w:numId="13">
    <w:abstractNumId w:val="4"/>
  </w:num>
  <w:num w:numId="14">
    <w:abstractNumId w:val="14"/>
  </w:num>
  <w:num w:numId="15">
    <w:abstractNumId w:val="10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F34D83"/>
    <w:rsid w:val="00002B4D"/>
    <w:rsid w:val="00017BAB"/>
    <w:rsid w:val="00026635"/>
    <w:rsid w:val="00066360"/>
    <w:rsid w:val="0006749C"/>
    <w:rsid w:val="00091DD7"/>
    <w:rsid w:val="000A274C"/>
    <w:rsid w:val="000A489F"/>
    <w:rsid w:val="000B37C1"/>
    <w:rsid w:val="000B6708"/>
    <w:rsid w:val="000C7977"/>
    <w:rsid w:val="000E6284"/>
    <w:rsid w:val="000F7911"/>
    <w:rsid w:val="00100453"/>
    <w:rsid w:val="00114B5C"/>
    <w:rsid w:val="00117837"/>
    <w:rsid w:val="0012029C"/>
    <w:rsid w:val="0013499C"/>
    <w:rsid w:val="00146E93"/>
    <w:rsid w:val="001608AE"/>
    <w:rsid w:val="00170D27"/>
    <w:rsid w:val="001A0E6F"/>
    <w:rsid w:val="001B091D"/>
    <w:rsid w:val="001C3925"/>
    <w:rsid w:val="001C6BDC"/>
    <w:rsid w:val="001E4CFB"/>
    <w:rsid w:val="001F17A6"/>
    <w:rsid w:val="00200D8A"/>
    <w:rsid w:val="00207837"/>
    <w:rsid w:val="00215835"/>
    <w:rsid w:val="00220815"/>
    <w:rsid w:val="0023280E"/>
    <w:rsid w:val="00247E6A"/>
    <w:rsid w:val="00251D97"/>
    <w:rsid w:val="002735E0"/>
    <w:rsid w:val="002C4E05"/>
    <w:rsid w:val="002D5FBE"/>
    <w:rsid w:val="002E057C"/>
    <w:rsid w:val="002F0A64"/>
    <w:rsid w:val="002F3887"/>
    <w:rsid w:val="00324769"/>
    <w:rsid w:val="00355AF7"/>
    <w:rsid w:val="00360C9C"/>
    <w:rsid w:val="00365C10"/>
    <w:rsid w:val="00371AFD"/>
    <w:rsid w:val="00390FAC"/>
    <w:rsid w:val="003D33CB"/>
    <w:rsid w:val="003E18BB"/>
    <w:rsid w:val="003E5909"/>
    <w:rsid w:val="004001FC"/>
    <w:rsid w:val="00411CD3"/>
    <w:rsid w:val="00414B9A"/>
    <w:rsid w:val="004171BA"/>
    <w:rsid w:val="0042695E"/>
    <w:rsid w:val="00434338"/>
    <w:rsid w:val="0043759B"/>
    <w:rsid w:val="004434FD"/>
    <w:rsid w:val="0046132B"/>
    <w:rsid w:val="00477250"/>
    <w:rsid w:val="00483F69"/>
    <w:rsid w:val="00484C5C"/>
    <w:rsid w:val="0049361C"/>
    <w:rsid w:val="004A574D"/>
    <w:rsid w:val="004B0FFA"/>
    <w:rsid w:val="004D474B"/>
    <w:rsid w:val="004E372E"/>
    <w:rsid w:val="004E39C0"/>
    <w:rsid w:val="004F4B18"/>
    <w:rsid w:val="004F6EC8"/>
    <w:rsid w:val="005060A7"/>
    <w:rsid w:val="00511BB2"/>
    <w:rsid w:val="0051277E"/>
    <w:rsid w:val="00512C4F"/>
    <w:rsid w:val="00517C90"/>
    <w:rsid w:val="00523C91"/>
    <w:rsid w:val="00530495"/>
    <w:rsid w:val="00562E4C"/>
    <w:rsid w:val="00567540"/>
    <w:rsid w:val="00573498"/>
    <w:rsid w:val="0057737E"/>
    <w:rsid w:val="00587BFC"/>
    <w:rsid w:val="00596865"/>
    <w:rsid w:val="005B204E"/>
    <w:rsid w:val="005F43A0"/>
    <w:rsid w:val="00625265"/>
    <w:rsid w:val="00632F24"/>
    <w:rsid w:val="006557C6"/>
    <w:rsid w:val="00656342"/>
    <w:rsid w:val="00673233"/>
    <w:rsid w:val="0067411F"/>
    <w:rsid w:val="006808C0"/>
    <w:rsid w:val="0068373D"/>
    <w:rsid w:val="0068452E"/>
    <w:rsid w:val="006915CC"/>
    <w:rsid w:val="006C160D"/>
    <w:rsid w:val="006D0850"/>
    <w:rsid w:val="006D6092"/>
    <w:rsid w:val="006E2B49"/>
    <w:rsid w:val="006E525C"/>
    <w:rsid w:val="006F34F6"/>
    <w:rsid w:val="007046DF"/>
    <w:rsid w:val="007302CF"/>
    <w:rsid w:val="00744176"/>
    <w:rsid w:val="00786000"/>
    <w:rsid w:val="00795A63"/>
    <w:rsid w:val="007A5F0E"/>
    <w:rsid w:val="007C3E25"/>
    <w:rsid w:val="007C7A99"/>
    <w:rsid w:val="007D2233"/>
    <w:rsid w:val="007E20A8"/>
    <w:rsid w:val="0081067B"/>
    <w:rsid w:val="00812609"/>
    <w:rsid w:val="00846B44"/>
    <w:rsid w:val="00857AB3"/>
    <w:rsid w:val="0086019C"/>
    <w:rsid w:val="0086518D"/>
    <w:rsid w:val="00873F08"/>
    <w:rsid w:val="00885F58"/>
    <w:rsid w:val="0089197F"/>
    <w:rsid w:val="008C6D9C"/>
    <w:rsid w:val="008D62DA"/>
    <w:rsid w:val="0090011B"/>
    <w:rsid w:val="00903049"/>
    <w:rsid w:val="00905619"/>
    <w:rsid w:val="00915F64"/>
    <w:rsid w:val="00947C6D"/>
    <w:rsid w:val="0095159D"/>
    <w:rsid w:val="00956393"/>
    <w:rsid w:val="00963A03"/>
    <w:rsid w:val="0097257D"/>
    <w:rsid w:val="00980B6E"/>
    <w:rsid w:val="009933BB"/>
    <w:rsid w:val="009B1999"/>
    <w:rsid w:val="009D5774"/>
    <w:rsid w:val="009D694E"/>
    <w:rsid w:val="009E58C5"/>
    <w:rsid w:val="009F1D2F"/>
    <w:rsid w:val="009F7036"/>
    <w:rsid w:val="00A209A6"/>
    <w:rsid w:val="00A36072"/>
    <w:rsid w:val="00A413B9"/>
    <w:rsid w:val="00A47160"/>
    <w:rsid w:val="00A50146"/>
    <w:rsid w:val="00A52D09"/>
    <w:rsid w:val="00A64B94"/>
    <w:rsid w:val="00A84684"/>
    <w:rsid w:val="00A85C24"/>
    <w:rsid w:val="00A9699A"/>
    <w:rsid w:val="00AB3BBD"/>
    <w:rsid w:val="00AD4030"/>
    <w:rsid w:val="00AE2315"/>
    <w:rsid w:val="00AE334E"/>
    <w:rsid w:val="00AE4240"/>
    <w:rsid w:val="00AF72C4"/>
    <w:rsid w:val="00AF7DB9"/>
    <w:rsid w:val="00B07A8E"/>
    <w:rsid w:val="00B17DE4"/>
    <w:rsid w:val="00B265FD"/>
    <w:rsid w:val="00B522D0"/>
    <w:rsid w:val="00B55DD7"/>
    <w:rsid w:val="00B567AF"/>
    <w:rsid w:val="00B63EA6"/>
    <w:rsid w:val="00B70506"/>
    <w:rsid w:val="00B803D9"/>
    <w:rsid w:val="00BA3A02"/>
    <w:rsid w:val="00BA4B3D"/>
    <w:rsid w:val="00BD5B2C"/>
    <w:rsid w:val="00BE42A0"/>
    <w:rsid w:val="00C02CC6"/>
    <w:rsid w:val="00C06144"/>
    <w:rsid w:val="00C26A66"/>
    <w:rsid w:val="00C51746"/>
    <w:rsid w:val="00C70D49"/>
    <w:rsid w:val="00C70FD9"/>
    <w:rsid w:val="00C71AD9"/>
    <w:rsid w:val="00CA4E4D"/>
    <w:rsid w:val="00CC20F5"/>
    <w:rsid w:val="00CC3403"/>
    <w:rsid w:val="00CC66BA"/>
    <w:rsid w:val="00CC7848"/>
    <w:rsid w:val="00CC7B6F"/>
    <w:rsid w:val="00D07B40"/>
    <w:rsid w:val="00D26F28"/>
    <w:rsid w:val="00D371E5"/>
    <w:rsid w:val="00D45226"/>
    <w:rsid w:val="00D6007C"/>
    <w:rsid w:val="00D63B4B"/>
    <w:rsid w:val="00D64A87"/>
    <w:rsid w:val="00D65364"/>
    <w:rsid w:val="00D95488"/>
    <w:rsid w:val="00D97212"/>
    <w:rsid w:val="00DA124A"/>
    <w:rsid w:val="00DA758A"/>
    <w:rsid w:val="00DA7CFD"/>
    <w:rsid w:val="00DB1732"/>
    <w:rsid w:val="00DE79F1"/>
    <w:rsid w:val="00E325BE"/>
    <w:rsid w:val="00E338F9"/>
    <w:rsid w:val="00E35754"/>
    <w:rsid w:val="00E408FC"/>
    <w:rsid w:val="00E41644"/>
    <w:rsid w:val="00E50BE9"/>
    <w:rsid w:val="00E52181"/>
    <w:rsid w:val="00E54190"/>
    <w:rsid w:val="00E64703"/>
    <w:rsid w:val="00E81850"/>
    <w:rsid w:val="00E841E6"/>
    <w:rsid w:val="00E84519"/>
    <w:rsid w:val="00E84FE1"/>
    <w:rsid w:val="00E93028"/>
    <w:rsid w:val="00E975E2"/>
    <w:rsid w:val="00EA1FE9"/>
    <w:rsid w:val="00EA200A"/>
    <w:rsid w:val="00ED3F5D"/>
    <w:rsid w:val="00F0001D"/>
    <w:rsid w:val="00F06CAD"/>
    <w:rsid w:val="00F171B1"/>
    <w:rsid w:val="00F20E1E"/>
    <w:rsid w:val="00F3162F"/>
    <w:rsid w:val="00F34D83"/>
    <w:rsid w:val="00F353DD"/>
    <w:rsid w:val="00F47A99"/>
    <w:rsid w:val="00F542B4"/>
    <w:rsid w:val="00F54F22"/>
    <w:rsid w:val="00F6713E"/>
    <w:rsid w:val="00F863A4"/>
    <w:rsid w:val="00F9203A"/>
    <w:rsid w:val="00F930AF"/>
    <w:rsid w:val="00FC5B05"/>
    <w:rsid w:val="00FC6CA3"/>
    <w:rsid w:val="00FC75FD"/>
    <w:rsid w:val="00FD17E3"/>
    <w:rsid w:val="00FD197E"/>
    <w:rsid w:val="00FD5439"/>
  </w:rsids>
  <m:mathPr>
    <m:mathFont m:val="Cambria Math"/>
    <m:smallFrac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C9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D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46B44"/>
    <w:pPr>
      <w:keepNext/>
      <w:tabs>
        <w:tab w:val="num" w:pos="0"/>
      </w:tabs>
      <w:suppressAutoHyphens/>
      <w:spacing w:after="0" w:line="240" w:lineRule="auto"/>
      <w:jc w:val="center"/>
      <w:outlineLvl w:val="2"/>
    </w:pPr>
    <w:rPr>
      <w:rFonts w:ascii="Arial" w:eastAsia="Times New Roman" w:hAnsi="Arial" w:cs="Arial"/>
      <w:sz w:val="28"/>
      <w:szCs w:val="24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5D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16349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5DD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F2C1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DD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F2C1C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B670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46B44"/>
    <w:rPr>
      <w:rFonts w:ascii="Arial" w:eastAsia="Times New Roman" w:hAnsi="Arial" w:cs="Arial"/>
      <w:sz w:val="28"/>
      <w:szCs w:val="24"/>
      <w:lang w:eastAsia="ar-SA"/>
    </w:rPr>
  </w:style>
  <w:style w:type="character" w:styleId="Hyperlink">
    <w:name w:val="Hyperlink"/>
    <w:rsid w:val="00846B4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265"/>
    <w:rPr>
      <w:rFonts w:ascii="Tahoma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0B670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er">
    <w:name w:val="footer"/>
    <w:basedOn w:val="Normal"/>
    <w:link w:val="FooterChar"/>
    <w:rsid w:val="000B6708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character" w:customStyle="1" w:styleId="FooterChar">
    <w:name w:val="Footer Char"/>
    <w:basedOn w:val="DefaultParagraphFont"/>
    <w:link w:val="Footer"/>
    <w:rsid w:val="000B6708"/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091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09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B091D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B55DD7"/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55DD7"/>
    <w:rPr>
      <w:rFonts w:asciiTheme="majorHAnsi" w:eastAsiaTheme="majorEastAsia" w:hAnsiTheme="majorHAnsi" w:cstheme="majorBidi"/>
      <w:b/>
      <w:bCs/>
      <w:i/>
      <w:iCs/>
      <w:color w:val="D16349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5DD7"/>
    <w:rPr>
      <w:rFonts w:asciiTheme="majorHAnsi" w:eastAsiaTheme="majorEastAsia" w:hAnsiTheme="majorHAnsi" w:cstheme="majorBidi"/>
      <w:color w:val="6F2C1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5DD7"/>
    <w:rPr>
      <w:rFonts w:asciiTheme="majorHAnsi" w:eastAsiaTheme="majorEastAsia" w:hAnsiTheme="majorHAnsi" w:cstheme="majorBidi"/>
      <w:i/>
      <w:iCs/>
      <w:color w:val="6F2C1C" w:themeColor="accent1" w:themeShade="7F"/>
    </w:rPr>
  </w:style>
  <w:style w:type="character" w:styleId="Strong">
    <w:name w:val="Strong"/>
    <w:basedOn w:val="DefaultParagraphFont"/>
    <w:uiPriority w:val="22"/>
    <w:qFormat/>
    <w:rsid w:val="00B55DD7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B55DD7"/>
    <w:rPr>
      <w:b/>
      <w:bCs/>
      <w:i/>
      <w:iCs/>
      <w:color w:val="D16349" w:themeColor="accent1"/>
    </w:rPr>
  </w:style>
  <w:style w:type="paragraph" w:styleId="ListParagraph">
    <w:name w:val="List Paragraph"/>
    <w:basedOn w:val="Normal"/>
    <w:uiPriority w:val="34"/>
    <w:qFormat/>
    <w:rsid w:val="002F3887"/>
    <w:pPr>
      <w:ind w:left="720"/>
      <w:contextualSpacing/>
    </w:pPr>
  </w:style>
  <w:style w:type="paragraph" w:customStyle="1" w:styleId="Default">
    <w:name w:val="Default"/>
    <w:rsid w:val="00F54F22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D19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97E"/>
  </w:style>
  <w:style w:type="table" w:styleId="TableGrid">
    <w:name w:val="Table Grid"/>
    <w:basedOn w:val="TableNormal"/>
    <w:uiPriority w:val="59"/>
    <w:rsid w:val="00E32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rahulsukalkar" TargetMode="External" /><Relationship Id="rId6" Type="http://schemas.openxmlformats.org/officeDocument/2006/relationships/image" Target="https://rdxfootmark.naukri.com/v2/track/openCv?trackingInfo=6206432b1f5b69bbdb02ee7d29a3cf1d134f530e18705c4458440321091b5b58150e110b18455a541b4d58515c424154181c084b281e01030307174058590153580f1b425c4c01090340281e0103140515465d590d4d584b50535a4f162e024b4340015b190744155c5f5d554b120e19554514595809501e1658190710435e0c5f5348120a15551440585509594e420c160717465d595c51491758140410135b5f08544e160d450617445a580a504e1701130a1412595a08074e450c170610445e580a544b170913041449595a08034a4208430642474a411b1213471b1b11154459590a5042170010115c6&amp;docType=docx" TargetMode="External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footer" Target="footer1.xml" /></Relationships>
</file>

<file path=word/theme/_rels/theme1.xml.rels>&#65279;<?xml version="1.0" encoding="utf-8" standalone="yes"?><Relationships xmlns="http://schemas.openxmlformats.org/package/2006/relationships"><Relationship Id="rId1" Type="http://schemas.openxmlformats.org/officeDocument/2006/relationships/image" Target="../media/image1.jpeg" /><Relationship Id="rId2" Type="http://schemas.openxmlformats.org/officeDocument/2006/relationships/image" Target="../media/image2.jpeg" /></Relationships>
</file>

<file path=word/theme/theme1.xml><?xml version="1.0" encoding="utf-8"?>
<a:theme xmlns:a="http://schemas.openxmlformats.org/drawingml/2006/main" name="Civic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EA1E9-AFF6-4CDB-AA97-6EA912EBB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0wn Inc.</Company>
  <LinksUpToDate>false</LinksUpToDate>
  <CharactersWithSpaces>2914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Changdeo</dc:creator>
  <cp:lastModifiedBy>node1</cp:lastModifiedBy>
  <cp:revision>72</cp:revision>
  <cp:lastPrinted>2019-06-04T08:07:00Z</cp:lastPrinted>
  <dcterms:created xsi:type="dcterms:W3CDTF">2019-04-29T05:07:00Z</dcterms:created>
  <dcterms:modified xsi:type="dcterms:W3CDTF">2021-06-26T06:00:00Z</dcterms:modified>
</cp:coreProperties>
</file>