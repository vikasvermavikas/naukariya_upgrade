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76C2" w:rsidRPr="00BC7440" w:rsidRDefault="004176C2" w:rsidP="004176C2">
      <w:pPr>
        <w:pStyle w:val="Title"/>
        <w:rPr>
          <w:rFonts w:ascii="Palatino Linotype" w:hAnsi="Palatino Linotype"/>
          <w:sz w:val="24"/>
          <w:szCs w:val="24"/>
          <w:lang w:val="es-ES"/>
        </w:rPr>
      </w:pPr>
    </w:p>
    <w:p w:rsidR="002F44BD" w:rsidRPr="00BC7440" w:rsidRDefault="002F44BD">
      <w:pPr>
        <w:jc w:val="both"/>
        <w:rPr>
          <w:rFonts w:ascii="Palatino Linotype" w:hAnsi="Palatino Linotype" w:cs="Arial"/>
          <w:b/>
          <w:lang w:val="es-ES"/>
        </w:rPr>
      </w:pPr>
    </w:p>
    <w:p w:rsidR="00B62047" w:rsidRPr="00A326A4" w:rsidRDefault="005E783B" w:rsidP="00A326A4">
      <w:pPr>
        <w:jc w:val="both"/>
        <w:rPr>
          <w:rFonts w:ascii="Palatino Linotype" w:hAnsi="Palatino Linotype" w:cs="Arial"/>
          <w:b/>
          <w:caps/>
          <w:lang w:val="es-ES"/>
        </w:rPr>
      </w:pPr>
      <w:r>
        <w:rPr>
          <w:rFonts w:ascii="Palatino Linotype" w:hAnsi="Palatino Linotype" w:cs="Arial"/>
          <w:b/>
          <w:lang w:val="es-ES"/>
        </w:rPr>
        <w:t xml:space="preserve">  Ajith Babu</w:t>
      </w:r>
      <w:r>
        <w:rPr>
          <w:rFonts w:ascii="Palatino Linotype" w:hAnsi="Palatino Linotype" w:cs="Arial"/>
          <w:b/>
          <w:lang w:val="es-ES"/>
        </w:rPr>
        <w:tab/>
      </w:r>
      <w:r>
        <w:rPr>
          <w:rFonts w:ascii="Palatino Linotype" w:hAnsi="Palatino Linotype" w:cs="Arial"/>
          <w:b/>
          <w:lang w:val="es-ES"/>
        </w:rPr>
        <w:tab/>
      </w:r>
      <w:r>
        <w:rPr>
          <w:rFonts w:ascii="Palatino Linotype" w:hAnsi="Palatino Linotype" w:cs="Arial"/>
          <w:b/>
          <w:lang w:val="es-ES"/>
        </w:rPr>
        <w:tab/>
      </w:r>
      <w:r>
        <w:rPr>
          <w:rFonts w:ascii="Palatino Linotype" w:hAnsi="Palatino Linotype" w:cs="Arial"/>
          <w:b/>
          <w:lang w:val="es-ES"/>
        </w:rPr>
        <w:tab/>
      </w:r>
      <w:r>
        <w:rPr>
          <w:rFonts w:ascii="Palatino Linotype" w:hAnsi="Palatino Linotype" w:cs="Arial"/>
          <w:b/>
          <w:lang w:val="es-ES"/>
        </w:rPr>
        <w:tab/>
      </w:r>
      <w:r>
        <w:rPr>
          <w:rFonts w:ascii="Palatino Linotype" w:hAnsi="Palatino Linotype" w:cs="Arial"/>
          <w:b/>
          <w:lang w:val="es-ES"/>
        </w:rPr>
        <w:tab/>
      </w:r>
      <w:r>
        <w:rPr>
          <w:rFonts w:ascii="Palatino Linotype" w:hAnsi="Palatino Linotype" w:cs="Arial"/>
          <w:b/>
          <w:lang w:val="es-ES"/>
        </w:rPr>
        <w:tab/>
      </w:r>
      <w:r>
        <w:rPr>
          <w:rFonts w:ascii="Palatino Linotype" w:hAnsi="Palatino Linotype" w:cs="Arial"/>
          <w:b/>
          <w:lang w:val="es-ES"/>
        </w:rPr>
        <w:tab/>
      </w:r>
      <w:r>
        <w:rPr>
          <w:rFonts w:ascii="Palatino Linotype" w:hAnsi="Palatino Linotype" w:cs="Arial"/>
          <w:b/>
          <w:lang w:val="es-ES"/>
        </w:rPr>
        <w:tab/>
      </w:r>
      <w:r>
        <w:rPr>
          <w:rFonts w:ascii="Palatino Linotype" w:hAnsi="Palatino Linotype" w:cs="Arial"/>
          <w:b/>
          <w:lang w:val="es-ES"/>
        </w:rPr>
        <w:tab/>
      </w:r>
      <w:r>
        <w:rPr>
          <w:rFonts w:ascii="Palatino Linotype" w:hAnsi="Palatino Linotype" w:cs="Arial"/>
          <w:b/>
          <w:lang w:val="es-ES"/>
        </w:rPr>
        <w:tab/>
      </w:r>
      <w:r>
        <w:rPr>
          <w:rFonts w:ascii="Palatino Linotype" w:hAnsi="Palatino Linotype" w:cs="Arial"/>
          <w:b/>
          <w:lang w:val="es-ES"/>
        </w:rPr>
        <w:tab/>
      </w:r>
      <w:r w:rsidR="00B62047" w:rsidRPr="00A326A4">
        <w:rPr>
          <w:rFonts w:ascii="Palatino Linotype" w:hAnsi="Palatino Linotype" w:cs="Arial"/>
          <w:b/>
          <w:sz w:val="20"/>
          <w:szCs w:val="20"/>
          <w:lang w:val="en-US"/>
        </w:rPr>
        <w:t xml:space="preserve">Email: </w:t>
      </w:r>
      <w:r w:rsidR="00D52FB1">
        <w:rPr>
          <w:rFonts w:ascii="Palatino Linotype" w:hAnsi="Palatino Linotype" w:cs="Arial"/>
          <w:b/>
          <w:sz w:val="22"/>
          <w:szCs w:val="22"/>
          <w:lang w:val="en-US"/>
        </w:rPr>
        <w:t>ajith.atmakuri</w:t>
      </w:r>
      <w:r w:rsidR="00B62047" w:rsidRPr="00A326A4">
        <w:rPr>
          <w:rFonts w:ascii="Palatino Linotype" w:hAnsi="Palatino Linotype" w:cs="Arial"/>
          <w:b/>
          <w:sz w:val="22"/>
          <w:szCs w:val="22"/>
          <w:lang w:val="en-US"/>
        </w:rPr>
        <w:t>@</w:t>
      </w:r>
      <w:r w:rsidR="004072F7" w:rsidRPr="00A326A4">
        <w:rPr>
          <w:rFonts w:ascii="Palatino Linotype" w:hAnsi="Palatino Linotype" w:cs="Arial"/>
          <w:b/>
          <w:sz w:val="22"/>
          <w:szCs w:val="22"/>
          <w:lang w:val="en-US"/>
        </w:rPr>
        <w:t>gmail</w:t>
      </w:r>
      <w:r w:rsidR="00B62047" w:rsidRPr="00A326A4">
        <w:rPr>
          <w:rFonts w:ascii="Palatino Linotype" w:hAnsi="Palatino Linotype" w:cs="Arial"/>
          <w:b/>
          <w:sz w:val="22"/>
          <w:szCs w:val="22"/>
          <w:lang w:val="en-US"/>
        </w:rPr>
        <w:t>.com</w:t>
      </w:r>
    </w:p>
    <w:p w:rsidR="00442B2E" w:rsidRPr="00BC7440" w:rsidRDefault="00A326A4" w:rsidP="00B62047">
      <w:pPr>
        <w:rPr>
          <w:rFonts w:ascii="Palatino Linotype" w:hAnsi="Palatino Linotype"/>
          <w:sz w:val="20"/>
          <w:szCs w:val="20"/>
        </w:rPr>
      </w:pPr>
      <w:r w:rsidRPr="00A326A4">
        <w:rPr>
          <w:rFonts w:ascii="Palatino Linotype" w:hAnsi="Palatino Linotype" w:cs="Arial"/>
          <w:b/>
          <w:sz w:val="20"/>
          <w:szCs w:val="20"/>
          <w:lang w:val="en-US"/>
        </w:rPr>
        <w:t xml:space="preserve">  Tableau Developer</w:t>
      </w:r>
      <w:r w:rsidR="005E783B">
        <w:rPr>
          <w:rFonts w:ascii="Palatino Linotype" w:hAnsi="Palatino Linotype" w:cs="Arial"/>
          <w:b/>
          <w:sz w:val="20"/>
          <w:szCs w:val="20"/>
          <w:lang w:val="en-US"/>
        </w:rPr>
        <w:tab/>
      </w:r>
      <w:r w:rsidR="005E783B">
        <w:rPr>
          <w:rFonts w:ascii="Palatino Linotype" w:hAnsi="Palatino Linotype" w:cs="Arial"/>
          <w:b/>
          <w:sz w:val="20"/>
          <w:szCs w:val="20"/>
          <w:lang w:val="en-US"/>
        </w:rPr>
        <w:tab/>
      </w:r>
      <w:r w:rsidR="005E783B">
        <w:rPr>
          <w:rFonts w:ascii="Palatino Linotype" w:hAnsi="Palatino Linotype" w:cs="Arial"/>
          <w:b/>
          <w:sz w:val="20"/>
          <w:szCs w:val="20"/>
          <w:lang w:val="en-US"/>
        </w:rPr>
        <w:tab/>
      </w:r>
      <w:r w:rsidR="005E783B">
        <w:rPr>
          <w:rFonts w:ascii="Palatino Linotype" w:hAnsi="Palatino Linotype" w:cs="Arial"/>
          <w:b/>
          <w:sz w:val="20"/>
          <w:szCs w:val="20"/>
          <w:lang w:val="en-US"/>
        </w:rPr>
        <w:tab/>
      </w:r>
      <w:r w:rsidR="005E783B">
        <w:rPr>
          <w:rFonts w:ascii="Palatino Linotype" w:hAnsi="Palatino Linotype" w:cs="Arial"/>
          <w:b/>
          <w:sz w:val="20"/>
          <w:szCs w:val="20"/>
          <w:lang w:val="en-US"/>
        </w:rPr>
        <w:tab/>
      </w:r>
      <w:r w:rsidR="005E783B">
        <w:rPr>
          <w:rFonts w:ascii="Palatino Linotype" w:hAnsi="Palatino Linotype" w:cs="Arial"/>
          <w:b/>
          <w:sz w:val="20"/>
          <w:szCs w:val="20"/>
          <w:lang w:val="en-US"/>
        </w:rPr>
        <w:tab/>
      </w:r>
      <w:r w:rsidR="005E783B">
        <w:rPr>
          <w:rFonts w:ascii="Palatino Linotype" w:hAnsi="Palatino Linotype" w:cs="Arial"/>
          <w:b/>
          <w:sz w:val="20"/>
          <w:szCs w:val="20"/>
          <w:lang w:val="en-US"/>
        </w:rPr>
        <w:tab/>
      </w:r>
      <w:r w:rsidR="005E783B">
        <w:rPr>
          <w:rFonts w:ascii="Palatino Linotype" w:hAnsi="Palatino Linotype" w:cs="Arial"/>
          <w:b/>
          <w:sz w:val="20"/>
          <w:szCs w:val="20"/>
          <w:lang w:val="en-US"/>
        </w:rPr>
        <w:tab/>
      </w:r>
      <w:r w:rsidR="005E783B">
        <w:rPr>
          <w:rFonts w:ascii="Palatino Linotype" w:hAnsi="Palatino Linotype" w:cs="Arial"/>
          <w:b/>
          <w:sz w:val="20"/>
          <w:szCs w:val="20"/>
          <w:lang w:val="en-US"/>
        </w:rPr>
        <w:tab/>
      </w:r>
      <w:r w:rsidR="005E783B">
        <w:rPr>
          <w:rFonts w:ascii="Palatino Linotype" w:hAnsi="Palatino Linotype" w:cs="Arial"/>
          <w:b/>
          <w:sz w:val="20"/>
          <w:szCs w:val="20"/>
          <w:lang w:val="en-US"/>
        </w:rPr>
        <w:tab/>
      </w:r>
      <w:r w:rsidR="005E783B">
        <w:rPr>
          <w:rFonts w:ascii="Palatino Linotype" w:hAnsi="Palatino Linotype" w:cs="Arial"/>
          <w:b/>
          <w:sz w:val="20"/>
          <w:szCs w:val="20"/>
          <w:lang w:val="en-US"/>
        </w:rPr>
        <w:tab/>
      </w:r>
      <w:r w:rsidR="005E783B">
        <w:rPr>
          <w:rFonts w:ascii="Palatino Linotype" w:hAnsi="Palatino Linotype" w:cs="Arial"/>
          <w:b/>
          <w:sz w:val="20"/>
          <w:szCs w:val="20"/>
          <w:lang w:val="en-US"/>
        </w:rPr>
        <w:tab/>
      </w:r>
      <w:r w:rsidR="00B62047" w:rsidRPr="00BC7440">
        <w:rPr>
          <w:rFonts w:ascii="Palatino Linotype" w:hAnsi="Palatino Linotype" w:cs="Arial"/>
          <w:sz w:val="20"/>
          <w:szCs w:val="20"/>
          <w:lang w:val="en-US"/>
        </w:rPr>
        <w:t xml:space="preserve">Mobile: </w:t>
      </w:r>
      <w:r w:rsidR="00C50328" w:rsidRPr="00BC7440">
        <w:rPr>
          <w:rFonts w:ascii="Palatino Linotype" w:hAnsi="Palatino Linotype" w:cs="Arial"/>
          <w:sz w:val="20"/>
          <w:szCs w:val="20"/>
          <w:lang w:val="en-US"/>
        </w:rPr>
        <w:t>+91-</w:t>
      </w:r>
      <w:r w:rsidR="005E783B">
        <w:rPr>
          <w:rFonts w:ascii="Palatino Linotype" w:hAnsi="Palatino Linotype" w:cs="Arial"/>
          <w:sz w:val="20"/>
          <w:szCs w:val="20"/>
          <w:lang w:val="en-US"/>
        </w:rPr>
        <w:t>9160660333</w:t>
      </w:r>
    </w:p>
    <w:p w:rsidR="00442B2E" w:rsidRPr="00BC7440" w:rsidRDefault="00442B2E">
      <w:pPr>
        <w:pBdr>
          <w:bottom w:val="single" w:sz="20" w:space="0" w:color="000000"/>
        </w:pBdr>
        <w:jc w:val="both"/>
        <w:rPr>
          <w:rFonts w:ascii="Palatino Linotype" w:hAnsi="Palatino Linotype"/>
          <w:sz w:val="20"/>
          <w:szCs w:val="20"/>
          <w:lang w:val="pt-BR"/>
        </w:rPr>
      </w:pPr>
      <w:r w:rsidRPr="00BC7440">
        <w:rPr>
          <w:rFonts w:ascii="Palatino Linotype" w:hAnsi="Palatino Linotype"/>
          <w:sz w:val="20"/>
          <w:szCs w:val="20"/>
          <w:lang w:val="pt-BR"/>
        </w:rPr>
        <w:tab/>
      </w:r>
      <w:r w:rsidRPr="00BC7440">
        <w:rPr>
          <w:rFonts w:ascii="Palatino Linotype" w:hAnsi="Palatino Linotype"/>
          <w:sz w:val="20"/>
          <w:szCs w:val="20"/>
          <w:lang w:val="pt-BR"/>
        </w:rPr>
        <w:tab/>
      </w:r>
      <w:r w:rsidRPr="00BC7440">
        <w:rPr>
          <w:rFonts w:ascii="Palatino Linotype" w:hAnsi="Palatino Linotype"/>
          <w:sz w:val="20"/>
          <w:szCs w:val="20"/>
          <w:lang w:val="pt-BR"/>
        </w:rPr>
        <w:tab/>
      </w:r>
      <w:r w:rsidRPr="00BC7440">
        <w:rPr>
          <w:rFonts w:ascii="Palatino Linotype" w:hAnsi="Palatino Linotype"/>
          <w:sz w:val="20"/>
          <w:szCs w:val="20"/>
          <w:lang w:val="pt-BR"/>
        </w:rPr>
        <w:tab/>
      </w:r>
      <w:r w:rsidRPr="00BC7440">
        <w:rPr>
          <w:rFonts w:ascii="Palatino Linotype" w:hAnsi="Palatino Linotype"/>
          <w:sz w:val="20"/>
          <w:szCs w:val="20"/>
          <w:lang w:val="pt-BR"/>
        </w:rPr>
        <w:tab/>
      </w:r>
      <w:r w:rsidRPr="00BC7440">
        <w:rPr>
          <w:rFonts w:ascii="Palatino Linotype" w:hAnsi="Palatino Linotype"/>
          <w:sz w:val="20"/>
          <w:szCs w:val="20"/>
          <w:lang w:val="pt-BR"/>
        </w:rPr>
        <w:tab/>
      </w:r>
      <w:r w:rsidRPr="00BC7440">
        <w:rPr>
          <w:rFonts w:ascii="Palatino Linotype" w:hAnsi="Palatino Linotype"/>
          <w:sz w:val="20"/>
          <w:szCs w:val="20"/>
          <w:lang w:val="pt-BR"/>
        </w:rPr>
        <w:tab/>
      </w:r>
      <w:r w:rsidRPr="00BC7440">
        <w:rPr>
          <w:rFonts w:ascii="Palatino Linotype" w:hAnsi="Palatino Linotype"/>
          <w:sz w:val="20"/>
          <w:szCs w:val="20"/>
          <w:lang w:val="pt-BR"/>
        </w:rPr>
        <w:tab/>
      </w:r>
      <w:r w:rsidRPr="00BC7440">
        <w:rPr>
          <w:rFonts w:ascii="Palatino Linotype" w:hAnsi="Palatino Linotype"/>
          <w:sz w:val="20"/>
          <w:szCs w:val="20"/>
          <w:lang w:val="pt-BR"/>
        </w:rPr>
        <w:tab/>
      </w:r>
      <w:r w:rsidRPr="00BC7440">
        <w:rPr>
          <w:rFonts w:ascii="Palatino Linotype" w:hAnsi="Palatino Linotype"/>
          <w:sz w:val="20"/>
          <w:szCs w:val="20"/>
          <w:lang w:val="pt-BR"/>
        </w:rPr>
        <w:tab/>
      </w:r>
      <w:r w:rsidRPr="00BC7440">
        <w:rPr>
          <w:rFonts w:ascii="Palatino Linotype" w:hAnsi="Palatino Linotype"/>
          <w:sz w:val="20"/>
          <w:szCs w:val="20"/>
          <w:lang w:val="pt-BR"/>
        </w:rPr>
        <w:tab/>
      </w:r>
      <w:r w:rsidRPr="00BC7440">
        <w:rPr>
          <w:rFonts w:ascii="Palatino Linotype" w:hAnsi="Palatino Linotype"/>
          <w:sz w:val="20"/>
          <w:szCs w:val="20"/>
          <w:lang w:val="pt-BR"/>
        </w:rPr>
        <w:tab/>
      </w:r>
      <w:r w:rsidRPr="00BC7440">
        <w:rPr>
          <w:rFonts w:ascii="Palatino Linotype" w:hAnsi="Palatino Linotype"/>
          <w:sz w:val="20"/>
          <w:szCs w:val="20"/>
          <w:lang w:val="pt-BR"/>
        </w:rPr>
        <w:tab/>
      </w:r>
      <w:r w:rsidRPr="00BC7440">
        <w:rPr>
          <w:rFonts w:ascii="Palatino Linotype" w:hAnsi="Palatino Linotype"/>
          <w:sz w:val="20"/>
          <w:szCs w:val="20"/>
          <w:lang w:val="pt-BR"/>
        </w:rPr>
        <w:tab/>
      </w:r>
      <w:r w:rsidRPr="00BC7440">
        <w:rPr>
          <w:rFonts w:ascii="Palatino Linotype" w:hAnsi="Palatino Linotype"/>
          <w:sz w:val="20"/>
          <w:szCs w:val="20"/>
          <w:lang w:val="pt-BR"/>
        </w:rPr>
        <w:tab/>
      </w:r>
      <w:r w:rsidRPr="00BC7440">
        <w:rPr>
          <w:rFonts w:ascii="Palatino Linotype" w:hAnsi="Palatino Linotype"/>
          <w:sz w:val="20"/>
          <w:szCs w:val="20"/>
          <w:lang w:val="pt-BR"/>
        </w:rPr>
        <w:tab/>
      </w:r>
      <w:r w:rsidRPr="00BC7440">
        <w:rPr>
          <w:rFonts w:ascii="Palatino Linotype" w:hAnsi="Palatino Linotype"/>
          <w:sz w:val="20"/>
          <w:szCs w:val="20"/>
          <w:lang w:val="pt-BR"/>
        </w:rPr>
        <w:tab/>
      </w:r>
      <w:r w:rsidRPr="00BC7440">
        <w:rPr>
          <w:rFonts w:ascii="Palatino Linotype" w:hAnsi="Palatino Linotype"/>
          <w:sz w:val="20"/>
          <w:szCs w:val="20"/>
          <w:lang w:val="pt-BR"/>
        </w:rPr>
        <w:tab/>
      </w:r>
      <w:r w:rsidRPr="00BC7440">
        <w:rPr>
          <w:rFonts w:ascii="Palatino Linotype" w:hAnsi="Palatino Linotype"/>
          <w:sz w:val="20"/>
          <w:szCs w:val="20"/>
          <w:lang w:val="pt-BR"/>
        </w:rPr>
        <w:tab/>
      </w:r>
      <w:r w:rsidRPr="00BC7440">
        <w:rPr>
          <w:rFonts w:ascii="Palatino Linotype" w:hAnsi="Palatino Linotype"/>
          <w:sz w:val="20"/>
          <w:szCs w:val="20"/>
          <w:lang w:val="pt-BR"/>
        </w:rPr>
        <w:tab/>
      </w:r>
    </w:p>
    <w:p w:rsidR="009B108C" w:rsidRPr="00BC7440" w:rsidRDefault="009B108C">
      <w:pPr>
        <w:rPr>
          <w:rFonts w:ascii="Palatino Linotype" w:hAnsi="Palatino Linotype"/>
          <w:b/>
          <w:i/>
          <w:sz w:val="32"/>
          <w:szCs w:val="20"/>
        </w:rPr>
      </w:pPr>
    </w:p>
    <w:p w:rsidR="00442B2E" w:rsidRPr="00BC7440" w:rsidRDefault="00442B2E">
      <w:pPr>
        <w:rPr>
          <w:rFonts w:ascii="Palatino Linotype" w:hAnsi="Palatino Linotype"/>
          <w:b/>
          <w:sz w:val="20"/>
          <w:szCs w:val="20"/>
        </w:rPr>
      </w:pPr>
      <w:r w:rsidRPr="00BC7440">
        <w:rPr>
          <w:rFonts w:ascii="Palatino Linotype" w:hAnsi="Palatino Linotype"/>
          <w:b/>
          <w:i/>
          <w:sz w:val="32"/>
          <w:szCs w:val="20"/>
        </w:rPr>
        <w:t>B</w:t>
      </w:r>
      <w:r w:rsidRPr="00BC7440">
        <w:rPr>
          <w:rFonts w:ascii="Palatino Linotype" w:hAnsi="Palatino Linotype"/>
          <w:b/>
          <w:i/>
          <w:sz w:val="20"/>
          <w:szCs w:val="20"/>
        </w:rPr>
        <w:t xml:space="preserve">rief </w:t>
      </w:r>
      <w:r w:rsidRPr="00BC7440">
        <w:rPr>
          <w:rFonts w:ascii="Palatino Linotype" w:hAnsi="Palatino Linotype"/>
          <w:b/>
          <w:i/>
          <w:sz w:val="32"/>
          <w:szCs w:val="20"/>
        </w:rPr>
        <w:t>O</w:t>
      </w:r>
      <w:r w:rsidRPr="00BC7440">
        <w:rPr>
          <w:rFonts w:ascii="Palatino Linotype" w:hAnsi="Palatino Linotype"/>
          <w:b/>
          <w:i/>
          <w:sz w:val="20"/>
          <w:szCs w:val="20"/>
        </w:rPr>
        <w:t>verview</w:t>
      </w:r>
      <w:r w:rsidRPr="00BC7440">
        <w:rPr>
          <w:rFonts w:ascii="Palatino Linotype" w:hAnsi="Palatino Linotype"/>
          <w:b/>
          <w:sz w:val="20"/>
          <w:szCs w:val="20"/>
        </w:rPr>
        <w:t>__________________________________________________________________________</w:t>
      </w:r>
    </w:p>
    <w:p w:rsidR="00D04D57" w:rsidRPr="00BC7440" w:rsidRDefault="00D04D57">
      <w:pPr>
        <w:rPr>
          <w:rFonts w:ascii="Palatino Linotype" w:hAnsi="Palatino Linotype"/>
          <w:b/>
          <w:sz w:val="20"/>
          <w:szCs w:val="20"/>
        </w:rPr>
      </w:pPr>
    </w:p>
    <w:p w:rsidR="00D609E7" w:rsidRPr="00401733" w:rsidRDefault="005E783B" w:rsidP="00455946">
      <w:pPr>
        <w:numPr>
          <w:ilvl w:val="0"/>
          <w:numId w:val="2"/>
        </w:numPr>
        <w:shd w:val="clear" w:color="auto" w:fill="E6E6E6"/>
        <w:spacing w:before="6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 w:cs="Verdana"/>
          <w:sz w:val="20"/>
          <w:szCs w:val="20"/>
        </w:rPr>
        <w:t>2</w:t>
      </w:r>
      <w:r w:rsidR="00590D29" w:rsidRPr="00BC7440">
        <w:rPr>
          <w:rFonts w:ascii="Palatino Linotype" w:hAnsi="Palatino Linotype" w:cs="Verdana"/>
          <w:sz w:val="20"/>
          <w:szCs w:val="20"/>
        </w:rPr>
        <w:t xml:space="preserve"> +</w:t>
      </w:r>
      <w:r w:rsidR="009524B3" w:rsidRPr="00BC7440">
        <w:rPr>
          <w:rFonts w:ascii="Palatino Linotype" w:hAnsi="Palatino Linotype" w:cs="Verdana"/>
          <w:sz w:val="20"/>
          <w:szCs w:val="20"/>
        </w:rPr>
        <w:t>years</w:t>
      </w:r>
      <w:r w:rsidR="00954AF0" w:rsidRPr="00BC7440">
        <w:rPr>
          <w:rFonts w:ascii="Palatino Linotype" w:hAnsi="Palatino Linotype" w:cs="Verdana"/>
          <w:sz w:val="20"/>
          <w:szCs w:val="20"/>
        </w:rPr>
        <w:t xml:space="preserve"> of</w:t>
      </w:r>
      <w:r w:rsidR="00A51321">
        <w:rPr>
          <w:rFonts w:ascii="Palatino Linotype" w:hAnsi="Palatino Linotype" w:cs="Verdana"/>
          <w:sz w:val="20"/>
          <w:szCs w:val="20"/>
        </w:rPr>
        <w:t xml:space="preserve"> experience in IT Software Desig</w:t>
      </w:r>
      <w:r w:rsidR="00EC30B4">
        <w:rPr>
          <w:rFonts w:ascii="Palatino Linotype" w:hAnsi="Palatino Linotype" w:cs="Verdana"/>
          <w:sz w:val="20"/>
          <w:szCs w:val="20"/>
        </w:rPr>
        <w:t>n and Development and Reporting</w:t>
      </w:r>
      <w:r w:rsidR="00D609E7" w:rsidRPr="00BC7440">
        <w:rPr>
          <w:rFonts w:ascii="Palatino Linotype" w:hAnsi="Palatino Linotype" w:cs="Verdana"/>
          <w:sz w:val="20"/>
          <w:szCs w:val="20"/>
        </w:rPr>
        <w:t>.</w:t>
      </w:r>
    </w:p>
    <w:p w:rsidR="002815F6" w:rsidRPr="002815F6" w:rsidRDefault="005E783B" w:rsidP="00455946">
      <w:pPr>
        <w:numPr>
          <w:ilvl w:val="0"/>
          <w:numId w:val="2"/>
        </w:numPr>
        <w:shd w:val="clear" w:color="auto" w:fill="E6E6E6"/>
        <w:spacing w:before="6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2</w:t>
      </w:r>
      <w:r w:rsidR="007C4321">
        <w:rPr>
          <w:rFonts w:ascii="Palatino Linotype" w:hAnsi="Palatino Linotype"/>
          <w:sz w:val="20"/>
          <w:szCs w:val="20"/>
        </w:rPr>
        <w:t xml:space="preserve">+ </w:t>
      </w:r>
      <w:r w:rsidR="002815F6">
        <w:rPr>
          <w:rFonts w:ascii="Palatino Linotype" w:hAnsi="Palatino Linotype"/>
          <w:sz w:val="20"/>
          <w:szCs w:val="20"/>
        </w:rPr>
        <w:t xml:space="preserve">years </w:t>
      </w:r>
      <w:r w:rsidR="005F0E06">
        <w:rPr>
          <w:rFonts w:ascii="Palatino Linotype" w:hAnsi="Palatino Linotype"/>
          <w:sz w:val="20"/>
          <w:szCs w:val="20"/>
        </w:rPr>
        <w:t xml:space="preserve">of Extensive </w:t>
      </w:r>
      <w:r w:rsidR="002815F6">
        <w:rPr>
          <w:rFonts w:ascii="Palatino Linotype" w:hAnsi="Palatino Linotype"/>
          <w:sz w:val="20"/>
          <w:szCs w:val="20"/>
        </w:rPr>
        <w:t>Tableau Desktop</w:t>
      </w:r>
      <w:r w:rsidR="005F0E06">
        <w:rPr>
          <w:rFonts w:ascii="Palatino Linotype" w:hAnsi="Palatino Linotype"/>
          <w:sz w:val="20"/>
          <w:szCs w:val="20"/>
        </w:rPr>
        <w:t xml:space="preserve"> Experience</w:t>
      </w:r>
      <w:r w:rsidR="00FB79D5">
        <w:rPr>
          <w:rFonts w:ascii="Palatino Linotype" w:hAnsi="Palatino Linotype"/>
          <w:sz w:val="20"/>
          <w:szCs w:val="20"/>
        </w:rPr>
        <w:t xml:space="preserve"> in</w:t>
      </w:r>
      <w:r w:rsidR="005F0E06">
        <w:rPr>
          <w:rFonts w:ascii="Palatino Linotype" w:hAnsi="Palatino Linotype"/>
          <w:sz w:val="20"/>
          <w:szCs w:val="20"/>
        </w:rPr>
        <w:t xml:space="preserve"> Enterprise Environment in Tab</w:t>
      </w:r>
      <w:r w:rsidR="00A51321">
        <w:rPr>
          <w:rFonts w:ascii="Palatino Linotype" w:hAnsi="Palatino Linotype"/>
          <w:sz w:val="20"/>
          <w:szCs w:val="20"/>
        </w:rPr>
        <w:t>leau as a Developer</w:t>
      </w:r>
      <w:r w:rsidR="005F0E06">
        <w:rPr>
          <w:rFonts w:ascii="Palatino Linotype" w:hAnsi="Palatino Linotype"/>
          <w:sz w:val="20"/>
          <w:szCs w:val="20"/>
        </w:rPr>
        <w:t xml:space="preserve">, End to End Experience in Designing </w:t>
      </w:r>
      <w:r w:rsidR="00A51321">
        <w:rPr>
          <w:rFonts w:ascii="Palatino Linotype" w:hAnsi="Palatino Linotype"/>
          <w:sz w:val="20"/>
          <w:szCs w:val="20"/>
        </w:rPr>
        <w:t>Data Visualisations using Tableau Desktop</w:t>
      </w:r>
      <w:r w:rsidR="00FB79D5">
        <w:rPr>
          <w:rFonts w:ascii="Palatino Linotype" w:hAnsi="Palatino Linotype"/>
          <w:sz w:val="20"/>
          <w:szCs w:val="20"/>
        </w:rPr>
        <w:t>.</w:t>
      </w:r>
    </w:p>
    <w:p w:rsidR="00954AF0" w:rsidRPr="00BC7440" w:rsidRDefault="00954AF0" w:rsidP="00455946">
      <w:pPr>
        <w:numPr>
          <w:ilvl w:val="0"/>
          <w:numId w:val="2"/>
        </w:numPr>
        <w:shd w:val="clear" w:color="auto" w:fill="E6E6E6"/>
        <w:spacing w:before="60"/>
        <w:rPr>
          <w:rFonts w:ascii="Palatino Linotype" w:hAnsi="Palatino Linotype"/>
          <w:sz w:val="20"/>
          <w:szCs w:val="20"/>
        </w:rPr>
      </w:pPr>
      <w:r w:rsidRPr="00BC7440">
        <w:rPr>
          <w:rFonts w:ascii="Palatino Linotype" w:hAnsi="Palatino Linotype" w:cs="Verdana"/>
          <w:sz w:val="20"/>
          <w:szCs w:val="20"/>
        </w:rPr>
        <w:t>Experience of Tableau Desktop 9 Versions concepts and implementation.</w:t>
      </w:r>
    </w:p>
    <w:p w:rsidR="00954AF0" w:rsidRPr="001A7BB2" w:rsidRDefault="00954AF0" w:rsidP="00455946">
      <w:pPr>
        <w:numPr>
          <w:ilvl w:val="0"/>
          <w:numId w:val="2"/>
        </w:numPr>
        <w:shd w:val="clear" w:color="auto" w:fill="E6E6E6"/>
        <w:spacing w:before="60"/>
        <w:rPr>
          <w:rFonts w:ascii="Palatino Linotype" w:hAnsi="Palatino Linotype"/>
          <w:sz w:val="20"/>
          <w:szCs w:val="20"/>
        </w:rPr>
      </w:pPr>
      <w:r w:rsidRPr="001A7BB2">
        <w:rPr>
          <w:rFonts w:ascii="Palatino Linotype" w:hAnsi="Palatino Linotype" w:cs="Verdana"/>
          <w:sz w:val="20"/>
          <w:szCs w:val="20"/>
        </w:rPr>
        <w:t>Hands on development on data visualization dashboards in tableau as well as assisting user in creating and modifying worksheets.</w:t>
      </w:r>
    </w:p>
    <w:p w:rsidR="0020765A" w:rsidRPr="00BC7440" w:rsidRDefault="0020765A" w:rsidP="00455946">
      <w:pPr>
        <w:numPr>
          <w:ilvl w:val="0"/>
          <w:numId w:val="2"/>
        </w:numPr>
        <w:shd w:val="clear" w:color="auto" w:fill="E6E6E6"/>
        <w:spacing w:before="60"/>
        <w:rPr>
          <w:rFonts w:ascii="Palatino Linotype" w:hAnsi="Palatino Linotype"/>
          <w:sz w:val="20"/>
          <w:szCs w:val="20"/>
        </w:rPr>
      </w:pPr>
      <w:r w:rsidRPr="00BC7440">
        <w:rPr>
          <w:rFonts w:ascii="Palatino Linotype" w:hAnsi="Palatino Linotype" w:cs="Verdana"/>
          <w:sz w:val="20"/>
          <w:szCs w:val="20"/>
        </w:rPr>
        <w:t>Very good experience in designing, building, publishing data a</w:t>
      </w:r>
      <w:r w:rsidR="00E82647" w:rsidRPr="00BC7440">
        <w:rPr>
          <w:rFonts w:ascii="Palatino Linotype" w:hAnsi="Palatino Linotype" w:cs="Verdana"/>
          <w:sz w:val="20"/>
          <w:szCs w:val="20"/>
        </w:rPr>
        <w:t>nalysis reports/dashboards for l</w:t>
      </w:r>
      <w:r w:rsidRPr="00BC7440">
        <w:rPr>
          <w:rFonts w:ascii="Palatino Linotype" w:hAnsi="Palatino Linotype" w:cs="Verdana"/>
          <w:sz w:val="20"/>
          <w:szCs w:val="20"/>
        </w:rPr>
        <w:t>arge volumes of data.</w:t>
      </w:r>
    </w:p>
    <w:p w:rsidR="0020765A" w:rsidRPr="00BC7440" w:rsidRDefault="0020765A" w:rsidP="00455946">
      <w:pPr>
        <w:numPr>
          <w:ilvl w:val="0"/>
          <w:numId w:val="2"/>
        </w:numPr>
        <w:shd w:val="clear" w:color="auto" w:fill="E6E6E6"/>
        <w:spacing w:before="60"/>
        <w:rPr>
          <w:rFonts w:ascii="Palatino Linotype" w:hAnsi="Palatino Linotype"/>
          <w:sz w:val="20"/>
          <w:szCs w:val="20"/>
        </w:rPr>
      </w:pPr>
      <w:r w:rsidRPr="00BC7440">
        <w:rPr>
          <w:rFonts w:ascii="Palatino Linotype" w:hAnsi="Palatino Linotype" w:cs="Verdana"/>
          <w:sz w:val="20"/>
          <w:szCs w:val="20"/>
        </w:rPr>
        <w:t xml:space="preserve">Experience in creating different visualizations using bars, </w:t>
      </w:r>
      <w:r w:rsidR="00E82647" w:rsidRPr="00BC7440">
        <w:rPr>
          <w:rFonts w:ascii="Palatino Linotype" w:hAnsi="Palatino Linotype" w:cs="Verdana"/>
          <w:sz w:val="20"/>
          <w:szCs w:val="20"/>
        </w:rPr>
        <w:t>lines and</w:t>
      </w:r>
      <w:r w:rsidRPr="00BC7440">
        <w:rPr>
          <w:rFonts w:ascii="Palatino Linotype" w:hAnsi="Palatino Linotype" w:cs="Verdana"/>
          <w:sz w:val="20"/>
          <w:szCs w:val="20"/>
        </w:rPr>
        <w:t xml:space="preserve"> pies, Maps, Scatter plots, Gantts, Bubbles, Histograms, Heat maps and highlight tables.</w:t>
      </w:r>
    </w:p>
    <w:p w:rsidR="0020765A" w:rsidRPr="00BC7440" w:rsidRDefault="0020765A" w:rsidP="00455946">
      <w:pPr>
        <w:numPr>
          <w:ilvl w:val="0"/>
          <w:numId w:val="2"/>
        </w:numPr>
        <w:shd w:val="clear" w:color="auto" w:fill="E6E6E6"/>
        <w:spacing w:before="60"/>
        <w:rPr>
          <w:rFonts w:ascii="Palatino Linotype" w:hAnsi="Palatino Linotype"/>
          <w:sz w:val="20"/>
          <w:szCs w:val="20"/>
        </w:rPr>
      </w:pPr>
      <w:r w:rsidRPr="00BC7440">
        <w:rPr>
          <w:rFonts w:ascii="Palatino Linotype" w:hAnsi="Palatino Linotype" w:cs="Verdana"/>
          <w:sz w:val="20"/>
          <w:szCs w:val="20"/>
        </w:rPr>
        <w:t>Created Action filters, parameters and calculated sets for preparing dashboards and worksheets in tableau.</w:t>
      </w:r>
    </w:p>
    <w:p w:rsidR="0020765A" w:rsidRPr="00BC7440" w:rsidRDefault="0020765A" w:rsidP="00455946">
      <w:pPr>
        <w:numPr>
          <w:ilvl w:val="0"/>
          <w:numId w:val="2"/>
        </w:numPr>
        <w:shd w:val="clear" w:color="auto" w:fill="E6E6E6"/>
        <w:spacing w:before="60"/>
        <w:rPr>
          <w:rFonts w:ascii="Palatino Linotype" w:hAnsi="Palatino Linotype"/>
          <w:sz w:val="20"/>
          <w:szCs w:val="20"/>
        </w:rPr>
      </w:pPr>
      <w:r w:rsidRPr="00BC7440">
        <w:rPr>
          <w:rFonts w:ascii="Palatino Linotype" w:hAnsi="Palatino Linotype" w:cs="Verdana"/>
          <w:sz w:val="20"/>
          <w:szCs w:val="20"/>
        </w:rPr>
        <w:t>Involved in trouble s</w:t>
      </w:r>
      <w:r w:rsidR="00E57C08" w:rsidRPr="00BC7440">
        <w:rPr>
          <w:rFonts w:ascii="Palatino Linotype" w:hAnsi="Palatino Linotype" w:cs="Verdana"/>
          <w:sz w:val="20"/>
          <w:szCs w:val="20"/>
        </w:rPr>
        <w:t>hooting, performance tuning of reports and resolving iss</w:t>
      </w:r>
      <w:r w:rsidRPr="00BC7440">
        <w:rPr>
          <w:rFonts w:ascii="Palatino Linotype" w:hAnsi="Palatino Linotype" w:cs="Verdana"/>
          <w:sz w:val="20"/>
          <w:szCs w:val="20"/>
        </w:rPr>
        <w:t>ues within tableau server and reports.</w:t>
      </w:r>
    </w:p>
    <w:p w:rsidR="00943C3A" w:rsidRPr="00BC7440" w:rsidRDefault="00943C3A" w:rsidP="00455946">
      <w:pPr>
        <w:numPr>
          <w:ilvl w:val="0"/>
          <w:numId w:val="2"/>
        </w:numPr>
        <w:shd w:val="clear" w:color="auto" w:fill="E6E6E6"/>
        <w:spacing w:before="60"/>
        <w:rPr>
          <w:rFonts w:ascii="Palatino Linotype" w:hAnsi="Palatino Linotype"/>
          <w:sz w:val="20"/>
          <w:szCs w:val="20"/>
        </w:rPr>
      </w:pPr>
      <w:r w:rsidRPr="00BC7440">
        <w:rPr>
          <w:rFonts w:ascii="Palatino Linotype" w:hAnsi="Palatino Linotype" w:cs="Verdana"/>
          <w:sz w:val="20"/>
          <w:szCs w:val="20"/>
        </w:rPr>
        <w:t>Excellent analytical pro</w:t>
      </w:r>
      <w:r w:rsidR="00E57C08" w:rsidRPr="00BC7440">
        <w:rPr>
          <w:rFonts w:ascii="Palatino Linotype" w:hAnsi="Palatino Linotype" w:cs="Verdana"/>
          <w:sz w:val="20"/>
          <w:szCs w:val="20"/>
        </w:rPr>
        <w:t>blem solving and tableau and SQL</w:t>
      </w:r>
      <w:r w:rsidRPr="00BC7440">
        <w:rPr>
          <w:rFonts w:ascii="Palatino Linotype" w:hAnsi="Palatino Linotype" w:cs="Verdana"/>
          <w:sz w:val="20"/>
          <w:szCs w:val="20"/>
        </w:rPr>
        <w:t xml:space="preserve"> debugging skills.</w:t>
      </w:r>
    </w:p>
    <w:p w:rsidR="00943C3A" w:rsidRPr="00BC7440" w:rsidRDefault="00943C3A" w:rsidP="00455946">
      <w:pPr>
        <w:numPr>
          <w:ilvl w:val="0"/>
          <w:numId w:val="2"/>
        </w:numPr>
        <w:shd w:val="clear" w:color="auto" w:fill="E6E6E6"/>
        <w:spacing w:before="60"/>
        <w:rPr>
          <w:rFonts w:ascii="Palatino Linotype" w:hAnsi="Palatino Linotype"/>
          <w:sz w:val="20"/>
          <w:szCs w:val="20"/>
        </w:rPr>
      </w:pPr>
      <w:r w:rsidRPr="00BC7440">
        <w:rPr>
          <w:rFonts w:ascii="Palatino Linotype" w:hAnsi="Palatino Linotype"/>
          <w:sz w:val="20"/>
          <w:szCs w:val="20"/>
        </w:rPr>
        <w:t>Experience with creating t</w:t>
      </w:r>
      <w:r w:rsidR="00906EA5">
        <w:rPr>
          <w:rFonts w:ascii="Palatino Linotype" w:hAnsi="Palatino Linotype"/>
          <w:sz w:val="20"/>
          <w:szCs w:val="20"/>
        </w:rPr>
        <w:t>s</w:t>
      </w:r>
      <w:r w:rsidRPr="00BC7440">
        <w:rPr>
          <w:rFonts w:ascii="Palatino Linotype" w:hAnsi="Palatino Linotype"/>
          <w:sz w:val="20"/>
          <w:szCs w:val="20"/>
        </w:rPr>
        <w:t>he tableau dashboards with relational and multi-</w:t>
      </w:r>
      <w:r w:rsidR="00E57C08" w:rsidRPr="00BC7440">
        <w:rPr>
          <w:rFonts w:ascii="Palatino Linotype" w:hAnsi="Palatino Linotype"/>
          <w:sz w:val="20"/>
          <w:szCs w:val="20"/>
        </w:rPr>
        <w:t>dimensional databases including SQL</w:t>
      </w:r>
      <w:r w:rsidR="001A7BB2">
        <w:rPr>
          <w:rFonts w:ascii="Palatino Linotype" w:hAnsi="Palatino Linotype"/>
          <w:sz w:val="20"/>
          <w:szCs w:val="20"/>
        </w:rPr>
        <w:t>, Impala</w:t>
      </w:r>
      <w:r w:rsidRPr="00BC7440">
        <w:rPr>
          <w:rFonts w:ascii="Palatino Linotype" w:hAnsi="Palatino Linotype"/>
          <w:sz w:val="20"/>
          <w:szCs w:val="20"/>
        </w:rPr>
        <w:t xml:space="preserve"> and manipulating data from sources.</w:t>
      </w:r>
    </w:p>
    <w:p w:rsidR="00943C3A" w:rsidRPr="00BC7440" w:rsidRDefault="00943C3A" w:rsidP="00455946">
      <w:pPr>
        <w:numPr>
          <w:ilvl w:val="0"/>
          <w:numId w:val="2"/>
        </w:numPr>
        <w:shd w:val="clear" w:color="auto" w:fill="E6E6E6"/>
        <w:spacing w:before="60"/>
        <w:rPr>
          <w:rFonts w:ascii="Palatino Linotype" w:hAnsi="Palatino Linotype"/>
          <w:sz w:val="20"/>
          <w:szCs w:val="20"/>
        </w:rPr>
      </w:pPr>
      <w:r w:rsidRPr="00BC7440">
        <w:rPr>
          <w:rFonts w:ascii="Palatino Linotype" w:hAnsi="Palatino Linotype"/>
          <w:sz w:val="20"/>
          <w:szCs w:val="20"/>
        </w:rPr>
        <w:t>As a tableau developer, responsible for creating wonderful visualizations to help clients to take their decisions faster at first look.</w:t>
      </w:r>
    </w:p>
    <w:p w:rsidR="00FB5579" w:rsidRPr="00BC7440" w:rsidRDefault="00FB5579" w:rsidP="0020765A">
      <w:pPr>
        <w:widowControl w:val="0"/>
        <w:overflowPunct w:val="0"/>
        <w:adjustRightInd w:val="0"/>
        <w:spacing w:line="360" w:lineRule="auto"/>
        <w:ind w:left="720"/>
        <w:rPr>
          <w:rFonts w:ascii="Palatino Linotype" w:hAnsi="Palatino Linotype" w:cs="Arial"/>
        </w:rPr>
      </w:pPr>
    </w:p>
    <w:p w:rsidR="000D3ACD" w:rsidRPr="00BC7440" w:rsidRDefault="000D3ACD" w:rsidP="00943C3A">
      <w:pPr>
        <w:widowControl w:val="0"/>
        <w:overflowPunct w:val="0"/>
        <w:adjustRightInd w:val="0"/>
        <w:spacing w:line="360" w:lineRule="auto"/>
        <w:ind w:left="720"/>
        <w:rPr>
          <w:rFonts w:ascii="Palatino Linotype" w:hAnsi="Palatino Linotype" w:cs="Arial"/>
        </w:rPr>
      </w:pPr>
    </w:p>
    <w:p w:rsidR="00367914" w:rsidRPr="00BC7440" w:rsidRDefault="00E45345" w:rsidP="00367914">
      <w:pPr>
        <w:rPr>
          <w:rFonts w:ascii="Palatino Linotype" w:hAnsi="Palatino Linotype"/>
          <w:b/>
          <w:sz w:val="20"/>
          <w:szCs w:val="20"/>
        </w:rPr>
      </w:pPr>
      <w:r w:rsidRPr="00BC7440">
        <w:rPr>
          <w:rFonts w:ascii="Palatino Linotype" w:hAnsi="Palatino Linotype"/>
          <w:b/>
          <w:i/>
          <w:sz w:val="32"/>
          <w:szCs w:val="20"/>
        </w:rPr>
        <w:t>S</w:t>
      </w:r>
      <w:r w:rsidRPr="00BC7440">
        <w:rPr>
          <w:rFonts w:ascii="Palatino Linotype" w:hAnsi="Palatino Linotype"/>
          <w:b/>
          <w:i/>
          <w:sz w:val="20"/>
          <w:szCs w:val="20"/>
        </w:rPr>
        <w:t>cholastics</w:t>
      </w:r>
      <w:r w:rsidR="00367914" w:rsidRPr="00BC7440">
        <w:rPr>
          <w:rFonts w:ascii="Palatino Linotype" w:hAnsi="Palatino Linotype"/>
        </w:rPr>
        <w:t>__________________________________________________________________</w:t>
      </w:r>
    </w:p>
    <w:p w:rsidR="00D04D57" w:rsidRPr="00BC7440" w:rsidRDefault="00D04D57" w:rsidP="00367914">
      <w:pPr>
        <w:rPr>
          <w:rFonts w:ascii="Palatino Linotype" w:hAnsi="Palatino Linotype"/>
          <w:b/>
          <w:sz w:val="20"/>
          <w:szCs w:val="20"/>
        </w:rPr>
      </w:pPr>
    </w:p>
    <w:p w:rsidR="00E45345" w:rsidRPr="00BC7440" w:rsidRDefault="005E783B" w:rsidP="00455946">
      <w:pPr>
        <w:numPr>
          <w:ilvl w:val="0"/>
          <w:numId w:val="1"/>
        </w:numPr>
        <w:tabs>
          <w:tab w:val="left" w:pos="630"/>
        </w:tabs>
        <w:spacing w:before="40" w:line="360" w:lineRule="auto"/>
        <w:ind w:firstLine="0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>M.C.A</w:t>
      </w:r>
      <w:r w:rsidR="005F0C95" w:rsidRPr="00BC7440">
        <w:rPr>
          <w:rFonts w:ascii="Palatino Linotype" w:hAnsi="Palatino Linotype"/>
          <w:sz w:val="20"/>
          <w:szCs w:val="20"/>
        </w:rPr>
        <w:t>(</w:t>
      </w:r>
      <w:r>
        <w:rPr>
          <w:rFonts w:ascii="Palatino Linotype" w:hAnsi="Palatino Linotype"/>
          <w:sz w:val="20"/>
          <w:szCs w:val="20"/>
        </w:rPr>
        <w:t>Master Of Computer Applications</w:t>
      </w:r>
      <w:r w:rsidR="005F0C95" w:rsidRPr="00BC7440">
        <w:rPr>
          <w:rFonts w:ascii="Palatino Linotype" w:hAnsi="Palatino Linotype"/>
          <w:sz w:val="20"/>
          <w:szCs w:val="20"/>
        </w:rPr>
        <w:t xml:space="preserve">) </w:t>
      </w:r>
      <w:r w:rsidR="00E45345" w:rsidRPr="00BC7440">
        <w:rPr>
          <w:rFonts w:ascii="Palatino Linotype" w:hAnsi="Palatino Linotype"/>
          <w:sz w:val="20"/>
          <w:szCs w:val="20"/>
        </w:rPr>
        <w:t xml:space="preserve">from </w:t>
      </w:r>
      <w:r>
        <w:rPr>
          <w:rFonts w:ascii="Palatino Linotype" w:hAnsi="Palatino Linotype"/>
          <w:sz w:val="20"/>
          <w:szCs w:val="20"/>
        </w:rPr>
        <w:t>VVITCollege</w:t>
      </w:r>
      <w:r w:rsidR="00E97088">
        <w:rPr>
          <w:rFonts w:ascii="Palatino Linotype" w:hAnsi="Palatino Linotype"/>
          <w:sz w:val="20"/>
          <w:szCs w:val="20"/>
        </w:rPr>
        <w:t xml:space="preserve">, </w:t>
      </w:r>
      <w:r>
        <w:rPr>
          <w:rFonts w:ascii="Palatino Linotype" w:hAnsi="Palatino Linotype"/>
          <w:sz w:val="20"/>
          <w:szCs w:val="20"/>
        </w:rPr>
        <w:t>GUNTUR</w:t>
      </w:r>
      <w:r w:rsidR="00E45345" w:rsidRPr="00BC7440">
        <w:rPr>
          <w:rFonts w:ascii="Palatino Linotype" w:hAnsi="Palatino Linotype"/>
          <w:sz w:val="20"/>
          <w:szCs w:val="20"/>
        </w:rPr>
        <w:t>.</w:t>
      </w:r>
    </w:p>
    <w:p w:rsidR="005D2457" w:rsidRPr="00BC7440" w:rsidRDefault="005D2457" w:rsidP="005D2457">
      <w:pPr>
        <w:tabs>
          <w:tab w:val="left" w:pos="630"/>
        </w:tabs>
        <w:spacing w:before="40" w:line="360" w:lineRule="auto"/>
        <w:jc w:val="both"/>
        <w:rPr>
          <w:rFonts w:ascii="Palatino Linotype" w:hAnsi="Palatino Linotype"/>
          <w:sz w:val="20"/>
          <w:szCs w:val="20"/>
        </w:rPr>
      </w:pPr>
    </w:p>
    <w:p w:rsidR="005D2457" w:rsidRPr="00BC7440" w:rsidRDefault="005D2457" w:rsidP="005D2457">
      <w:pPr>
        <w:tabs>
          <w:tab w:val="left" w:pos="630"/>
        </w:tabs>
        <w:spacing w:before="40" w:line="360" w:lineRule="auto"/>
        <w:jc w:val="both"/>
        <w:rPr>
          <w:rFonts w:ascii="Palatino Linotype" w:hAnsi="Palatino Linotype"/>
          <w:sz w:val="20"/>
          <w:szCs w:val="20"/>
        </w:rPr>
      </w:pPr>
    </w:p>
    <w:p w:rsidR="006A4EBC" w:rsidRPr="00BC7440" w:rsidRDefault="00E45345" w:rsidP="006A4EBC">
      <w:pPr>
        <w:jc w:val="both"/>
        <w:rPr>
          <w:rFonts w:ascii="Palatino Linotype" w:hAnsi="Palatino Linotype"/>
          <w:b/>
          <w:sz w:val="20"/>
          <w:szCs w:val="20"/>
        </w:rPr>
      </w:pPr>
      <w:r w:rsidRPr="00BC7440">
        <w:rPr>
          <w:rFonts w:ascii="Palatino Linotype" w:hAnsi="Palatino Linotype"/>
          <w:b/>
          <w:i/>
          <w:sz w:val="32"/>
          <w:szCs w:val="32"/>
        </w:rPr>
        <w:t>W</w:t>
      </w:r>
      <w:r w:rsidRPr="00BC7440">
        <w:rPr>
          <w:rFonts w:ascii="Palatino Linotype" w:hAnsi="Palatino Linotype"/>
          <w:b/>
          <w:i/>
          <w:sz w:val="20"/>
          <w:szCs w:val="20"/>
        </w:rPr>
        <w:t>ork</w:t>
      </w:r>
      <w:r w:rsidRPr="00BC7440">
        <w:rPr>
          <w:rFonts w:ascii="Palatino Linotype" w:hAnsi="Palatino Linotype"/>
          <w:b/>
          <w:i/>
          <w:sz w:val="32"/>
          <w:szCs w:val="32"/>
        </w:rPr>
        <w:t>E</w:t>
      </w:r>
      <w:r w:rsidR="00EB228E" w:rsidRPr="00BC7440">
        <w:rPr>
          <w:rFonts w:ascii="Palatino Linotype" w:hAnsi="Palatino Linotype"/>
          <w:b/>
          <w:i/>
          <w:sz w:val="20"/>
          <w:szCs w:val="20"/>
        </w:rPr>
        <w:t>xperience</w:t>
      </w:r>
      <w:r w:rsidR="00442B2E" w:rsidRPr="00BC7440">
        <w:rPr>
          <w:rFonts w:ascii="Palatino Linotype" w:hAnsi="Palatino Linotype"/>
          <w:b/>
          <w:sz w:val="20"/>
          <w:szCs w:val="20"/>
        </w:rPr>
        <w:t>________________________________________________________________________</w:t>
      </w:r>
    </w:p>
    <w:p w:rsidR="003752A6" w:rsidRPr="00BC7440" w:rsidRDefault="003752A6" w:rsidP="006A4EBC">
      <w:pPr>
        <w:jc w:val="both"/>
        <w:rPr>
          <w:rFonts w:ascii="Palatino Linotype" w:hAnsi="Palatino Linotype"/>
          <w:b/>
          <w:sz w:val="20"/>
          <w:szCs w:val="20"/>
        </w:rPr>
      </w:pPr>
    </w:p>
    <w:p w:rsidR="006A4EBC" w:rsidRPr="00BC7440" w:rsidRDefault="002104C8" w:rsidP="00455946">
      <w:pPr>
        <w:pStyle w:val="ListParagraph"/>
        <w:numPr>
          <w:ilvl w:val="0"/>
          <w:numId w:val="3"/>
        </w:numPr>
        <w:spacing w:line="276" w:lineRule="auto"/>
        <w:rPr>
          <w:rFonts w:ascii="Palatino Linotype" w:hAnsi="Palatino Linotype"/>
          <w:b/>
          <w:sz w:val="20"/>
          <w:szCs w:val="20"/>
        </w:rPr>
      </w:pPr>
      <w:r w:rsidRPr="00BC7440">
        <w:rPr>
          <w:rFonts w:ascii="Palatino Linotype" w:hAnsi="Palatino Linotype"/>
          <w:sz w:val="20"/>
          <w:szCs w:val="20"/>
        </w:rPr>
        <w:t xml:space="preserve">Working as </w:t>
      </w:r>
      <w:r w:rsidR="00BC7440">
        <w:rPr>
          <w:rFonts w:ascii="Palatino Linotype" w:hAnsi="Palatino Linotype"/>
          <w:sz w:val="20"/>
          <w:szCs w:val="20"/>
        </w:rPr>
        <w:t>Developer</w:t>
      </w:r>
      <w:r w:rsidR="005E783B">
        <w:rPr>
          <w:rFonts w:ascii="Palatino Linotype" w:hAnsi="Palatino Linotype"/>
          <w:sz w:val="20"/>
          <w:szCs w:val="20"/>
        </w:rPr>
        <w:t xml:space="preserve"> in Aeries Technology </w:t>
      </w:r>
      <w:r w:rsidR="0045079D">
        <w:rPr>
          <w:rFonts w:ascii="Palatino Linotype" w:hAnsi="Palatino Linotype"/>
          <w:sz w:val="20"/>
          <w:szCs w:val="20"/>
        </w:rPr>
        <w:t>Jun 2</w:t>
      </w:r>
      <w:r w:rsidR="00765E2B">
        <w:rPr>
          <w:rFonts w:ascii="Palatino Linotype" w:hAnsi="Palatino Linotype"/>
          <w:sz w:val="20"/>
          <w:szCs w:val="20"/>
        </w:rPr>
        <w:t xml:space="preserve">016 </w:t>
      </w:r>
      <w:bookmarkStart w:id="0" w:name="_GoBack"/>
      <w:bookmarkEnd w:id="0"/>
      <w:r w:rsidR="00B26FAF" w:rsidRPr="00BC7440">
        <w:rPr>
          <w:rFonts w:ascii="Palatino Linotype" w:hAnsi="Palatino Linotype"/>
          <w:sz w:val="20"/>
          <w:szCs w:val="20"/>
        </w:rPr>
        <w:t>to till date.</w:t>
      </w:r>
    </w:p>
    <w:p w:rsidR="00E97088" w:rsidRDefault="00E97088" w:rsidP="00E45345">
      <w:pPr>
        <w:tabs>
          <w:tab w:val="left" w:pos="630"/>
        </w:tabs>
        <w:spacing w:before="40" w:line="360" w:lineRule="auto"/>
        <w:jc w:val="both"/>
        <w:rPr>
          <w:rFonts w:ascii="Palatino Linotype" w:hAnsi="Palatino Linotype"/>
          <w:b/>
          <w:i/>
          <w:sz w:val="32"/>
          <w:szCs w:val="20"/>
        </w:rPr>
      </w:pPr>
    </w:p>
    <w:p w:rsidR="000B6FB7" w:rsidRPr="00BC7440" w:rsidRDefault="000B6FB7" w:rsidP="00E45345">
      <w:pPr>
        <w:tabs>
          <w:tab w:val="left" w:pos="630"/>
        </w:tabs>
        <w:spacing w:before="40" w:line="360" w:lineRule="auto"/>
        <w:jc w:val="both"/>
        <w:rPr>
          <w:rFonts w:ascii="Palatino Linotype" w:hAnsi="Palatino Linotype"/>
          <w:b/>
          <w:sz w:val="20"/>
          <w:szCs w:val="20"/>
        </w:rPr>
      </w:pPr>
      <w:r w:rsidRPr="00BC7440">
        <w:rPr>
          <w:rFonts w:ascii="Palatino Linotype" w:hAnsi="Palatino Linotype"/>
          <w:b/>
          <w:i/>
          <w:sz w:val="32"/>
          <w:szCs w:val="20"/>
        </w:rPr>
        <w:t>S</w:t>
      </w:r>
      <w:r w:rsidRPr="00BC7440">
        <w:rPr>
          <w:rFonts w:ascii="Palatino Linotype" w:hAnsi="Palatino Linotype"/>
          <w:b/>
          <w:i/>
          <w:sz w:val="20"/>
          <w:szCs w:val="20"/>
        </w:rPr>
        <w:t xml:space="preserve">kill </w:t>
      </w:r>
      <w:r w:rsidRPr="00BC7440">
        <w:rPr>
          <w:rFonts w:ascii="Palatino Linotype" w:hAnsi="Palatino Linotype"/>
          <w:b/>
          <w:i/>
          <w:sz w:val="32"/>
          <w:szCs w:val="20"/>
        </w:rPr>
        <w:t>S</w:t>
      </w:r>
      <w:r w:rsidRPr="00BC7440">
        <w:rPr>
          <w:rFonts w:ascii="Palatino Linotype" w:hAnsi="Palatino Linotype"/>
          <w:b/>
          <w:i/>
          <w:sz w:val="20"/>
          <w:szCs w:val="20"/>
        </w:rPr>
        <w:t>et</w:t>
      </w:r>
      <w:r w:rsidRPr="00BC7440">
        <w:rPr>
          <w:rFonts w:ascii="Palatino Linotype" w:hAnsi="Palatino Linotype"/>
          <w:b/>
          <w:sz w:val="20"/>
          <w:szCs w:val="20"/>
        </w:rPr>
        <w:t>_________________________________________________________________________________</w:t>
      </w:r>
    </w:p>
    <w:p w:rsidR="004F7FC7" w:rsidRDefault="00F94050" w:rsidP="00BD26E0">
      <w:pPr>
        <w:spacing w:line="360" w:lineRule="auto"/>
        <w:rPr>
          <w:rFonts w:ascii="Palatino Linotype" w:hAnsi="Palatino Linotype"/>
          <w:sz w:val="20"/>
          <w:szCs w:val="20"/>
        </w:rPr>
      </w:pPr>
      <w:r w:rsidRPr="00BC7440">
        <w:rPr>
          <w:rFonts w:ascii="Palatino Linotype" w:hAnsi="Palatino Linotype"/>
          <w:sz w:val="20"/>
          <w:szCs w:val="20"/>
        </w:rPr>
        <w:lastRenderedPageBreak/>
        <w:t>Operating S</w:t>
      </w:r>
      <w:r w:rsidR="00D4566C" w:rsidRPr="00BC7440">
        <w:rPr>
          <w:rFonts w:ascii="Palatino Linotype" w:hAnsi="Palatino Linotype"/>
          <w:sz w:val="20"/>
          <w:szCs w:val="20"/>
        </w:rPr>
        <w:t>ystems</w:t>
      </w:r>
      <w:r w:rsidR="00D4566C" w:rsidRPr="00BC7440">
        <w:rPr>
          <w:rFonts w:ascii="Palatino Linotype" w:hAnsi="Palatino Linotype"/>
          <w:sz w:val="20"/>
          <w:szCs w:val="20"/>
        </w:rPr>
        <w:tab/>
      </w:r>
      <w:r w:rsidR="00D4566C" w:rsidRPr="00BC7440">
        <w:rPr>
          <w:rFonts w:ascii="Palatino Linotype" w:hAnsi="Palatino Linotype"/>
          <w:sz w:val="20"/>
          <w:szCs w:val="20"/>
        </w:rPr>
        <w:tab/>
      </w:r>
      <w:r w:rsidR="00D4566C" w:rsidRPr="00BC7440">
        <w:rPr>
          <w:rFonts w:ascii="Palatino Linotype" w:hAnsi="Palatino Linotype"/>
          <w:sz w:val="20"/>
          <w:szCs w:val="20"/>
        </w:rPr>
        <w:tab/>
      </w:r>
      <w:r w:rsidR="00235DE0" w:rsidRPr="00BC7440">
        <w:rPr>
          <w:rFonts w:ascii="Palatino Linotype" w:hAnsi="Palatino Linotype"/>
          <w:sz w:val="20"/>
          <w:szCs w:val="20"/>
        </w:rPr>
        <w:t xml:space="preserve">WINDOWS </w:t>
      </w:r>
      <w:r w:rsidR="00365F6B">
        <w:rPr>
          <w:rFonts w:ascii="Palatino Linotype" w:hAnsi="Palatino Linotype"/>
          <w:sz w:val="20"/>
          <w:szCs w:val="20"/>
        </w:rPr>
        <w:t>and Linux</w:t>
      </w:r>
    </w:p>
    <w:p w:rsidR="00BC7440" w:rsidRPr="00BC7440" w:rsidRDefault="00BC7440" w:rsidP="00BC7440">
      <w:pPr>
        <w:spacing w:line="360" w:lineRule="auto"/>
        <w:rPr>
          <w:rFonts w:ascii="Palatino Linotype" w:hAnsi="Palatino Linotype"/>
          <w:sz w:val="20"/>
          <w:szCs w:val="20"/>
        </w:rPr>
      </w:pPr>
      <w:r w:rsidRPr="00BC7440">
        <w:rPr>
          <w:rFonts w:ascii="Palatino Linotype" w:hAnsi="Palatino Linotype"/>
          <w:sz w:val="20"/>
          <w:szCs w:val="20"/>
        </w:rPr>
        <w:t>BI Tool</w:t>
      </w:r>
      <w:r w:rsidRPr="00BC7440">
        <w:rPr>
          <w:rFonts w:ascii="Palatino Linotype" w:hAnsi="Palatino Linotype"/>
          <w:sz w:val="20"/>
          <w:szCs w:val="20"/>
        </w:rPr>
        <w:tab/>
      </w:r>
      <w:r w:rsidRPr="00BC7440">
        <w:rPr>
          <w:rFonts w:ascii="Palatino Linotype" w:hAnsi="Palatino Linotype"/>
          <w:sz w:val="20"/>
          <w:szCs w:val="20"/>
        </w:rPr>
        <w:tab/>
      </w:r>
      <w:r w:rsidRPr="00BC7440">
        <w:rPr>
          <w:rFonts w:ascii="Palatino Linotype" w:hAnsi="Palatino Linotype"/>
          <w:sz w:val="20"/>
          <w:szCs w:val="20"/>
        </w:rPr>
        <w:tab/>
      </w:r>
      <w:r w:rsidRPr="00BC7440">
        <w:rPr>
          <w:rFonts w:ascii="Palatino Linotype" w:hAnsi="Palatino Linotype"/>
          <w:sz w:val="20"/>
          <w:szCs w:val="20"/>
        </w:rPr>
        <w:tab/>
      </w:r>
      <w:r w:rsidRPr="00BC7440">
        <w:rPr>
          <w:rFonts w:ascii="Palatino Linotype" w:hAnsi="Palatino Linotype"/>
          <w:sz w:val="20"/>
          <w:szCs w:val="20"/>
        </w:rPr>
        <w:tab/>
      </w:r>
      <w:r w:rsidRPr="00BC7440">
        <w:rPr>
          <w:rFonts w:ascii="Palatino Linotype" w:hAnsi="Palatino Linotype"/>
          <w:sz w:val="20"/>
          <w:szCs w:val="20"/>
        </w:rPr>
        <w:tab/>
      </w:r>
      <w:r w:rsidR="00E97088">
        <w:rPr>
          <w:rFonts w:ascii="Palatino Linotype" w:hAnsi="Palatino Linotype"/>
          <w:sz w:val="20"/>
          <w:szCs w:val="20"/>
        </w:rPr>
        <w:t xml:space="preserve">Tableau </w:t>
      </w:r>
      <w:r w:rsidRPr="00BC7440">
        <w:rPr>
          <w:rFonts w:ascii="Palatino Linotype" w:hAnsi="Palatino Linotype"/>
          <w:sz w:val="20"/>
          <w:szCs w:val="20"/>
        </w:rPr>
        <w:t>9.</w:t>
      </w:r>
      <w:r w:rsidR="00365F6B">
        <w:rPr>
          <w:rFonts w:ascii="Palatino Linotype" w:hAnsi="Palatino Linotype"/>
          <w:sz w:val="20"/>
          <w:szCs w:val="20"/>
        </w:rPr>
        <w:t>x</w:t>
      </w:r>
      <w:r w:rsidR="00672B3F">
        <w:rPr>
          <w:rFonts w:ascii="Palatino Linotype" w:hAnsi="Palatino Linotype"/>
          <w:sz w:val="20"/>
          <w:szCs w:val="20"/>
        </w:rPr>
        <w:t>, Knowledge</w:t>
      </w:r>
      <w:r w:rsidR="00365F6B">
        <w:rPr>
          <w:rFonts w:ascii="Palatino Linotype" w:hAnsi="Palatino Linotype"/>
          <w:sz w:val="20"/>
          <w:szCs w:val="20"/>
        </w:rPr>
        <w:t xml:space="preserve"> on Qlikview</w:t>
      </w:r>
    </w:p>
    <w:p w:rsidR="003D19A6" w:rsidRPr="00BC7440" w:rsidRDefault="003D19A6" w:rsidP="00BD26E0">
      <w:pPr>
        <w:spacing w:line="360" w:lineRule="auto"/>
        <w:rPr>
          <w:rFonts w:ascii="Palatino Linotype" w:hAnsi="Palatino Linotype"/>
          <w:sz w:val="20"/>
          <w:szCs w:val="20"/>
        </w:rPr>
      </w:pPr>
      <w:r w:rsidRPr="00BC7440">
        <w:rPr>
          <w:rFonts w:ascii="Palatino Linotype" w:hAnsi="Palatino Linotype"/>
          <w:sz w:val="20"/>
          <w:szCs w:val="20"/>
        </w:rPr>
        <w:t xml:space="preserve">Languages                        </w:t>
      </w:r>
      <w:r w:rsidRPr="00BC7440">
        <w:rPr>
          <w:rFonts w:ascii="Palatino Linotype" w:hAnsi="Palatino Linotype"/>
          <w:sz w:val="20"/>
          <w:szCs w:val="20"/>
        </w:rPr>
        <w:tab/>
      </w:r>
      <w:r w:rsidRPr="00BC7440">
        <w:rPr>
          <w:rFonts w:ascii="Palatino Linotype" w:hAnsi="Palatino Linotype"/>
          <w:sz w:val="20"/>
          <w:szCs w:val="20"/>
        </w:rPr>
        <w:tab/>
      </w:r>
      <w:r w:rsidRPr="00BC7440">
        <w:rPr>
          <w:rFonts w:ascii="Palatino Linotype" w:hAnsi="Palatino Linotype"/>
          <w:sz w:val="20"/>
          <w:szCs w:val="20"/>
        </w:rPr>
        <w:tab/>
      </w:r>
      <w:r w:rsidRPr="00BC7440">
        <w:rPr>
          <w:rFonts w:ascii="Palatino Linotype" w:hAnsi="Palatino Linotype"/>
          <w:sz w:val="20"/>
          <w:szCs w:val="20"/>
        </w:rPr>
        <w:tab/>
      </w:r>
      <w:r w:rsidR="00BC7440">
        <w:rPr>
          <w:rFonts w:ascii="Palatino Linotype" w:hAnsi="Palatino Linotype"/>
          <w:sz w:val="20"/>
          <w:szCs w:val="20"/>
        </w:rPr>
        <w:t xml:space="preserve"> SQL</w:t>
      </w:r>
      <w:r w:rsidR="0065428C">
        <w:rPr>
          <w:rFonts w:ascii="Palatino Linotype" w:hAnsi="Palatino Linotype"/>
          <w:sz w:val="20"/>
          <w:szCs w:val="20"/>
        </w:rPr>
        <w:t>,</w:t>
      </w:r>
      <w:r w:rsidR="006E44DE">
        <w:rPr>
          <w:rFonts w:ascii="Palatino Linotype" w:hAnsi="Palatino Linotype"/>
          <w:sz w:val="20"/>
          <w:szCs w:val="20"/>
        </w:rPr>
        <w:t xml:space="preserve"> Basics of UNIX</w:t>
      </w:r>
    </w:p>
    <w:p w:rsidR="00B24F8C" w:rsidRPr="00BC7440" w:rsidRDefault="006E44DE" w:rsidP="00E97088">
      <w:pPr>
        <w:spacing w:line="360" w:lineRule="auto"/>
        <w:ind w:left="3195" w:hanging="3195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HadoopEcosystems</w:t>
      </w:r>
      <w:r w:rsidR="00B43349" w:rsidRPr="00BC7440">
        <w:rPr>
          <w:rFonts w:ascii="Palatino Linotype" w:hAnsi="Palatino Linotype"/>
          <w:sz w:val="20"/>
          <w:szCs w:val="20"/>
        </w:rPr>
        <w:tab/>
      </w:r>
      <w:r w:rsidR="00365F6B">
        <w:rPr>
          <w:rFonts w:ascii="Palatino Linotype" w:hAnsi="Palatino Linotype"/>
          <w:sz w:val="20"/>
          <w:szCs w:val="20"/>
        </w:rPr>
        <w:t xml:space="preserve">HDFS, Pig, </w:t>
      </w:r>
      <w:r w:rsidR="006B7515">
        <w:rPr>
          <w:rFonts w:ascii="Palatino Linotype" w:hAnsi="Palatino Linotype"/>
          <w:sz w:val="20"/>
          <w:szCs w:val="20"/>
        </w:rPr>
        <w:t>Impala</w:t>
      </w:r>
      <w:r w:rsidR="005E783B">
        <w:rPr>
          <w:rFonts w:ascii="Palatino Linotype" w:hAnsi="Palatino Linotype"/>
          <w:sz w:val="20"/>
          <w:szCs w:val="20"/>
        </w:rPr>
        <w:t>,Hive,Hbase</w:t>
      </w:r>
    </w:p>
    <w:p w:rsidR="005D2457" w:rsidRPr="00BC7440" w:rsidRDefault="005D2457" w:rsidP="00BD26E0">
      <w:pPr>
        <w:spacing w:line="360" w:lineRule="auto"/>
        <w:rPr>
          <w:rFonts w:ascii="Palatino Linotype" w:hAnsi="Palatino Linotype"/>
          <w:sz w:val="20"/>
          <w:szCs w:val="20"/>
        </w:rPr>
      </w:pPr>
    </w:p>
    <w:p w:rsidR="00442B2E" w:rsidRPr="00BC7440" w:rsidRDefault="00442B2E">
      <w:pPr>
        <w:jc w:val="both"/>
        <w:rPr>
          <w:rFonts w:ascii="Palatino Linotype" w:hAnsi="Palatino Linotype"/>
          <w:b/>
          <w:sz w:val="20"/>
          <w:szCs w:val="20"/>
        </w:rPr>
      </w:pPr>
      <w:r w:rsidRPr="00BC7440">
        <w:rPr>
          <w:rFonts w:ascii="Palatino Linotype" w:hAnsi="Palatino Linotype"/>
          <w:b/>
          <w:i/>
          <w:sz w:val="32"/>
          <w:szCs w:val="32"/>
        </w:rPr>
        <w:t>I</w:t>
      </w:r>
      <w:r w:rsidRPr="00BC7440">
        <w:rPr>
          <w:rFonts w:ascii="Palatino Linotype" w:hAnsi="Palatino Linotype"/>
          <w:b/>
          <w:i/>
          <w:sz w:val="20"/>
          <w:szCs w:val="20"/>
        </w:rPr>
        <w:t>ndustria</w:t>
      </w:r>
      <w:r w:rsidRPr="00BC7440">
        <w:rPr>
          <w:rFonts w:ascii="Palatino Linotype" w:hAnsi="Palatino Linotype"/>
          <w:b/>
          <w:i/>
        </w:rPr>
        <w:t xml:space="preserve">l </w:t>
      </w:r>
      <w:r w:rsidRPr="00BC7440">
        <w:rPr>
          <w:rFonts w:ascii="Palatino Linotype" w:hAnsi="Palatino Linotype"/>
          <w:b/>
          <w:i/>
          <w:sz w:val="32"/>
          <w:szCs w:val="32"/>
        </w:rPr>
        <w:t>P</w:t>
      </w:r>
      <w:r w:rsidRPr="00BC7440">
        <w:rPr>
          <w:rFonts w:ascii="Palatino Linotype" w:hAnsi="Palatino Linotype"/>
          <w:b/>
          <w:i/>
          <w:sz w:val="20"/>
          <w:szCs w:val="20"/>
        </w:rPr>
        <w:t>rojects</w:t>
      </w:r>
      <w:r w:rsidRPr="00BC7440">
        <w:rPr>
          <w:rFonts w:ascii="Palatino Linotype" w:hAnsi="Palatino Linotype"/>
          <w:b/>
          <w:i/>
        </w:rPr>
        <w:t>______</w:t>
      </w:r>
      <w:r w:rsidRPr="00BC7440">
        <w:rPr>
          <w:rFonts w:ascii="Palatino Linotype" w:hAnsi="Palatino Linotype"/>
          <w:b/>
          <w:sz w:val="20"/>
          <w:szCs w:val="20"/>
        </w:rPr>
        <w:t>______________________________________________________________</w:t>
      </w:r>
    </w:p>
    <w:p w:rsidR="000D4A1C" w:rsidRPr="00BC7440" w:rsidRDefault="000D4A1C" w:rsidP="00C32FF3">
      <w:pPr>
        <w:rPr>
          <w:rFonts w:ascii="Palatino Linotype" w:hAnsi="Palatino Linotype"/>
          <w:b/>
          <w:sz w:val="20"/>
          <w:u w:val="single"/>
        </w:rPr>
      </w:pPr>
    </w:p>
    <w:p w:rsidR="002B6F02" w:rsidRPr="00BC7440" w:rsidRDefault="002B6F02" w:rsidP="00FB5579">
      <w:pPr>
        <w:jc w:val="both"/>
        <w:rPr>
          <w:rFonts w:ascii="Palatino Linotype" w:hAnsi="Palatino Linotype"/>
          <w:sz w:val="20"/>
          <w:szCs w:val="20"/>
        </w:rPr>
      </w:pPr>
    </w:p>
    <w:p w:rsidR="002B6F02" w:rsidRPr="00BC7440" w:rsidRDefault="002B6F02" w:rsidP="00FB5579">
      <w:pPr>
        <w:jc w:val="both"/>
        <w:rPr>
          <w:rFonts w:ascii="Palatino Linotype" w:hAnsi="Palatino Linotype"/>
          <w:b/>
          <w:sz w:val="20"/>
          <w:szCs w:val="20"/>
        </w:rPr>
      </w:pPr>
      <w:r w:rsidRPr="00BC7440">
        <w:rPr>
          <w:rFonts w:ascii="Palatino Linotype" w:hAnsi="Palatino Linotype"/>
          <w:b/>
          <w:sz w:val="20"/>
          <w:szCs w:val="20"/>
        </w:rPr>
        <w:t>Tableau Developer,</w:t>
      </w:r>
    </w:p>
    <w:p w:rsidR="006C499F" w:rsidRPr="00BC7440" w:rsidRDefault="006C499F" w:rsidP="006C499F">
      <w:pPr>
        <w:pStyle w:val="ListParagraph"/>
        <w:spacing w:line="276" w:lineRule="auto"/>
        <w:ind w:left="0"/>
        <w:jc w:val="both"/>
        <w:rPr>
          <w:rFonts w:ascii="Palatino Linotype" w:hAnsi="Palatino Linotype"/>
          <w:sz w:val="20"/>
          <w:szCs w:val="20"/>
          <w:lang w:val="en-US" w:eastAsia="en-US"/>
        </w:rPr>
      </w:pPr>
      <w:r w:rsidRPr="00BC7440">
        <w:rPr>
          <w:rFonts w:ascii="Palatino Linotype" w:hAnsi="Palatino Linotype"/>
          <w:sz w:val="20"/>
          <w:szCs w:val="20"/>
          <w:lang w:val="en-US" w:eastAsia="en-US"/>
        </w:rPr>
        <w:t>Client:</w:t>
      </w:r>
      <w:r w:rsidR="0051343F" w:rsidRPr="0051343F">
        <w:rPr>
          <w:rFonts w:ascii="Palatino Linotype" w:hAnsi="Palatino Linotype"/>
          <w:b/>
          <w:sz w:val="20"/>
          <w:szCs w:val="20"/>
        </w:rPr>
        <w:t>CASHe</w:t>
      </w:r>
    </w:p>
    <w:p w:rsidR="006C499F" w:rsidRDefault="006C499F" w:rsidP="00FB5579">
      <w:pPr>
        <w:jc w:val="both"/>
        <w:rPr>
          <w:rFonts w:ascii="Palatino Linotype" w:hAnsi="Palatino Linotype"/>
          <w:sz w:val="20"/>
          <w:szCs w:val="20"/>
        </w:rPr>
      </w:pPr>
    </w:p>
    <w:p w:rsidR="00672B3F" w:rsidRPr="00672B3F" w:rsidRDefault="0051343F" w:rsidP="00672B3F">
      <w:pPr>
        <w:jc w:val="both"/>
        <w:rPr>
          <w:rFonts w:ascii="Palatino Linotype" w:hAnsi="Palatino Linotype"/>
          <w:sz w:val="20"/>
          <w:szCs w:val="20"/>
        </w:rPr>
      </w:pPr>
      <w:r w:rsidRPr="0051343F">
        <w:rPr>
          <w:rFonts w:ascii="Palatino Linotype" w:hAnsi="Palatino Linotype"/>
          <w:b/>
          <w:sz w:val="20"/>
          <w:szCs w:val="20"/>
        </w:rPr>
        <w:t>CASHe</w:t>
      </w:r>
      <w:r>
        <w:rPr>
          <w:rFonts w:ascii="Palatino Linotype" w:hAnsi="Palatino Linotype"/>
          <w:b/>
          <w:sz w:val="20"/>
          <w:szCs w:val="20"/>
        </w:rPr>
        <w:t>-</w:t>
      </w:r>
    </w:p>
    <w:p w:rsidR="00672B3F" w:rsidRDefault="0051343F" w:rsidP="00BC7440">
      <w:pPr>
        <w:rPr>
          <w:rFonts w:ascii="Palatino Linotype" w:hAnsi="Palatino Linotype"/>
          <w:b/>
          <w:sz w:val="20"/>
          <w:szCs w:val="20"/>
          <w:lang w:val="en-US" w:eastAsia="en-US"/>
        </w:rPr>
      </w:pPr>
      <w:r>
        <w:rPr>
          <w:rFonts w:ascii="Palatino Linotype" w:hAnsi="Palatino Linotype"/>
          <w:b/>
          <w:sz w:val="20"/>
          <w:szCs w:val="20"/>
          <w:lang w:val="en-US" w:eastAsia="en-US"/>
        </w:rPr>
        <w:t>For timely EMI payments or squaring monthly bills. making a major purchase that you so desired. Taking a vacation to unwind or meeting a medical or financial emergency. Keep the power of CASHe in our smartphone. Quick personal loans from CASHe that help our stich in time.</w:t>
      </w:r>
    </w:p>
    <w:p w:rsidR="0051343F" w:rsidRDefault="0051343F" w:rsidP="00672B3F">
      <w:pPr>
        <w:rPr>
          <w:rFonts w:ascii="Palatino Linotype" w:hAnsi="Palatino Linotype"/>
          <w:b/>
          <w:sz w:val="20"/>
          <w:szCs w:val="20"/>
          <w:lang w:val="en-US" w:eastAsia="en-US"/>
        </w:rPr>
      </w:pPr>
    </w:p>
    <w:p w:rsidR="002B6F02" w:rsidRPr="00BC7440" w:rsidRDefault="00BC7440" w:rsidP="00672B3F">
      <w:pPr>
        <w:rPr>
          <w:rFonts w:ascii="Palatino Linotype" w:hAnsi="Palatino Linotype"/>
          <w:sz w:val="20"/>
          <w:szCs w:val="20"/>
        </w:rPr>
      </w:pPr>
      <w:r w:rsidRPr="00951467">
        <w:rPr>
          <w:rFonts w:ascii="Palatino Linotype" w:hAnsi="Palatino Linotype"/>
          <w:b/>
          <w:sz w:val="20"/>
          <w:szCs w:val="20"/>
          <w:lang w:val="en-US" w:eastAsia="en-US"/>
        </w:rPr>
        <w:t xml:space="preserve">Responsibilities: </w:t>
      </w:r>
    </w:p>
    <w:p w:rsidR="00BC7440" w:rsidRPr="00BC7440" w:rsidRDefault="00BC7440" w:rsidP="00FB5579">
      <w:pPr>
        <w:jc w:val="both"/>
        <w:rPr>
          <w:rFonts w:ascii="Palatino Linotype" w:hAnsi="Palatino Linotype"/>
          <w:sz w:val="20"/>
          <w:szCs w:val="20"/>
        </w:rPr>
      </w:pPr>
    </w:p>
    <w:p w:rsidR="002B6F02" w:rsidRPr="00BC7440" w:rsidRDefault="002B6F02" w:rsidP="00455946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Palatino Linotype" w:hAnsi="Palatino Linotype"/>
          <w:sz w:val="20"/>
          <w:szCs w:val="20"/>
          <w:lang w:val="en-US" w:eastAsia="en-US"/>
        </w:rPr>
      </w:pPr>
      <w:r w:rsidRPr="00BC7440">
        <w:rPr>
          <w:rFonts w:ascii="Palatino Linotype" w:hAnsi="Palatino Linotype"/>
          <w:sz w:val="20"/>
          <w:szCs w:val="20"/>
          <w:lang w:val="en-US" w:eastAsia="en-US"/>
        </w:rPr>
        <w:t xml:space="preserve">Major responsibilities include Interaction with business groups to gather functional requirements and data specifications for reporting projects </w:t>
      </w:r>
    </w:p>
    <w:p w:rsidR="002B6F02" w:rsidRPr="00BC7440" w:rsidRDefault="002B6F02" w:rsidP="00455946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Palatino Linotype" w:hAnsi="Palatino Linotype"/>
          <w:sz w:val="20"/>
          <w:szCs w:val="20"/>
          <w:lang w:val="en-US" w:eastAsia="en-US"/>
        </w:rPr>
      </w:pPr>
      <w:r w:rsidRPr="00BC7440">
        <w:rPr>
          <w:rFonts w:ascii="Palatino Linotype" w:hAnsi="Palatino Linotype"/>
          <w:sz w:val="20"/>
          <w:szCs w:val="20"/>
          <w:lang w:val="en-US" w:eastAsia="en-US"/>
        </w:rPr>
        <w:t xml:space="preserve">Document the business/technical requirements and transform those requirements into high level and detailed design documents including Tableau Report Layouts. </w:t>
      </w:r>
    </w:p>
    <w:p w:rsidR="002B6F02" w:rsidRPr="00BC7440" w:rsidRDefault="002B6F02" w:rsidP="00455946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Palatino Linotype" w:hAnsi="Palatino Linotype"/>
          <w:sz w:val="20"/>
          <w:szCs w:val="20"/>
          <w:lang w:val="en-US" w:eastAsia="en-US"/>
        </w:rPr>
      </w:pPr>
      <w:r w:rsidRPr="00BC7440">
        <w:rPr>
          <w:rFonts w:ascii="Palatino Linotype" w:hAnsi="Palatino Linotype"/>
          <w:sz w:val="20"/>
          <w:szCs w:val="20"/>
          <w:lang w:val="en-US" w:eastAsia="en-US"/>
        </w:rPr>
        <w:t xml:space="preserve">Improved system responsiveness of Tableau Dashboards by implementing best practices for Tableau Desktop. </w:t>
      </w:r>
    </w:p>
    <w:p w:rsidR="002B6F02" w:rsidRPr="00BC7440" w:rsidRDefault="002B6F02" w:rsidP="00455946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Palatino Linotype" w:hAnsi="Palatino Linotype"/>
          <w:sz w:val="20"/>
          <w:szCs w:val="20"/>
          <w:lang w:val="en-US" w:eastAsia="en-US"/>
        </w:rPr>
      </w:pPr>
      <w:r w:rsidRPr="00BC7440">
        <w:rPr>
          <w:rFonts w:ascii="Palatino Linotype" w:hAnsi="Palatino Linotype"/>
          <w:sz w:val="20"/>
          <w:szCs w:val="20"/>
          <w:lang w:val="en-US" w:eastAsia="en-US"/>
        </w:rPr>
        <w:t>Recommended and implemented best practices for Tableau development activities for the customer</w:t>
      </w:r>
    </w:p>
    <w:p w:rsidR="002B6F02" w:rsidRPr="00BC7440" w:rsidRDefault="002B6F02" w:rsidP="00455946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Palatino Linotype" w:hAnsi="Palatino Linotype"/>
          <w:sz w:val="20"/>
          <w:szCs w:val="20"/>
          <w:lang w:val="en-US" w:eastAsia="en-US"/>
        </w:rPr>
      </w:pPr>
      <w:r w:rsidRPr="00BC7440">
        <w:rPr>
          <w:rFonts w:ascii="Palatino Linotype" w:hAnsi="Palatino Linotype"/>
          <w:sz w:val="20"/>
          <w:szCs w:val="20"/>
          <w:lang w:val="en-US" w:eastAsia="en-US"/>
        </w:rPr>
        <w:t xml:space="preserve">Developed Custom SQLs and Context Filters for efficient worksheet design and improve performance </w:t>
      </w:r>
    </w:p>
    <w:p w:rsidR="002B6F02" w:rsidRDefault="002B6F02" w:rsidP="00455946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Palatino Linotype" w:hAnsi="Palatino Linotype"/>
          <w:sz w:val="20"/>
          <w:szCs w:val="20"/>
          <w:lang w:val="en-US" w:eastAsia="en-US"/>
        </w:rPr>
      </w:pPr>
      <w:r w:rsidRPr="00BC7440">
        <w:rPr>
          <w:rFonts w:ascii="Palatino Linotype" w:hAnsi="Palatino Linotype"/>
          <w:sz w:val="20"/>
          <w:szCs w:val="20"/>
          <w:lang w:val="en-US" w:eastAsia="en-US"/>
        </w:rPr>
        <w:t>Designed informative and efficient Tableau Data Views using combination of Bar/Line chart, Scatter Plot, Cross Tabs(Text Tables), Heat Map and other views with formatting techniques for best output</w:t>
      </w:r>
    </w:p>
    <w:p w:rsidR="00D82086" w:rsidRDefault="00D82086" w:rsidP="00455946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Palatino Linotype" w:hAnsi="Palatino Linotype"/>
          <w:sz w:val="20"/>
          <w:szCs w:val="20"/>
          <w:lang w:val="en-US" w:eastAsia="en-US"/>
        </w:rPr>
      </w:pPr>
      <w:r>
        <w:rPr>
          <w:rFonts w:ascii="Palatino Linotype" w:hAnsi="Palatino Linotype"/>
          <w:sz w:val="20"/>
          <w:szCs w:val="20"/>
          <w:lang w:val="en-US" w:eastAsia="en-US"/>
        </w:rPr>
        <w:t>Creating tables in Hive as per requirement for generating the reports</w:t>
      </w:r>
    </w:p>
    <w:p w:rsidR="00674A78" w:rsidRPr="00071BF0" w:rsidRDefault="00674A78" w:rsidP="00071BF0">
      <w:pPr>
        <w:shd w:val="clear" w:color="auto" w:fill="FFFFFF"/>
        <w:suppressAutoHyphens w:val="0"/>
        <w:autoSpaceDE w:val="0"/>
        <w:autoSpaceDN w:val="0"/>
        <w:adjustRightInd w:val="0"/>
        <w:spacing w:line="270" w:lineRule="atLeast"/>
        <w:ind w:left="720" w:right="450"/>
        <w:jc w:val="both"/>
        <w:rPr>
          <w:rFonts w:ascii="Palatino Linotype" w:hAnsi="Palatino Linotype"/>
          <w:sz w:val="20"/>
          <w:szCs w:val="20"/>
          <w:lang w:val="en-US" w:eastAsia="en-US"/>
        </w:rPr>
      </w:pPr>
    </w:p>
    <w:p w:rsidR="00BF4D5F" w:rsidRDefault="00BF4D5F" w:rsidP="00BC7440">
      <w:pPr>
        <w:rPr>
          <w:rFonts w:ascii="Palatino Linotype" w:hAnsi="Palatino Linotype"/>
          <w:b/>
          <w:sz w:val="20"/>
        </w:rPr>
      </w:pPr>
    </w:p>
    <w:p w:rsidR="00BC7440" w:rsidRPr="00BC7440" w:rsidRDefault="00800E22" w:rsidP="00BC7440">
      <w:pPr>
        <w:rPr>
          <w:rFonts w:ascii="Palatino Linotype" w:hAnsi="Palatino Linotype"/>
          <w:b/>
          <w:sz w:val="20"/>
        </w:rPr>
      </w:pPr>
      <w:r>
        <w:rPr>
          <w:rFonts w:ascii="Palatino Linotype" w:hAnsi="Palatino Linotype"/>
          <w:b/>
          <w:sz w:val="20"/>
        </w:rPr>
        <w:t>SQL</w:t>
      </w:r>
      <w:r w:rsidR="0095329E">
        <w:rPr>
          <w:rFonts w:ascii="Palatino Linotype" w:hAnsi="Palatino Linotype"/>
          <w:b/>
          <w:sz w:val="20"/>
        </w:rPr>
        <w:t xml:space="preserve"> Developer</w:t>
      </w:r>
      <w:r w:rsidR="00BC7440" w:rsidRPr="00BC7440">
        <w:rPr>
          <w:rFonts w:ascii="Palatino Linotype" w:hAnsi="Palatino Linotype"/>
          <w:b/>
          <w:sz w:val="20"/>
        </w:rPr>
        <w:t>,</w:t>
      </w:r>
    </w:p>
    <w:p w:rsidR="00BC7440" w:rsidRPr="00BC7440" w:rsidRDefault="00BC7440" w:rsidP="00BC7440">
      <w:pPr>
        <w:rPr>
          <w:rFonts w:ascii="Palatino Linotype" w:hAnsi="Palatino Linotype" w:cs="Arial"/>
          <w:b/>
          <w:sz w:val="20"/>
          <w:szCs w:val="20"/>
        </w:rPr>
      </w:pPr>
      <w:r w:rsidRPr="00BC7440">
        <w:rPr>
          <w:rFonts w:ascii="Palatino Linotype" w:hAnsi="Palatino Linotype"/>
          <w:sz w:val="20"/>
        </w:rPr>
        <w:t>Client</w:t>
      </w:r>
      <w:r w:rsidRPr="00BC7440">
        <w:rPr>
          <w:rFonts w:ascii="Palatino Linotype" w:hAnsi="Palatino Linotype"/>
          <w:sz w:val="20"/>
        </w:rPr>
        <w:tab/>
        <w:t>:</w:t>
      </w:r>
      <w:r w:rsidR="00FC17FF">
        <w:rPr>
          <w:rFonts w:ascii="Palatino Linotype" w:hAnsi="Palatino Linotype"/>
          <w:sz w:val="20"/>
        </w:rPr>
        <w:t xml:space="preserve"> </w:t>
      </w:r>
      <w:proofErr w:type="spellStart"/>
      <w:r w:rsidR="005E783B">
        <w:rPr>
          <w:rFonts w:ascii="Palatino Linotype" w:hAnsi="Palatino Linotype"/>
          <w:sz w:val="20"/>
        </w:rPr>
        <w:t>CASHe</w:t>
      </w:r>
      <w:proofErr w:type="spellEnd"/>
      <w:r w:rsidR="00FC17FF">
        <w:rPr>
          <w:rFonts w:ascii="Palatino Linotype" w:hAnsi="Palatino Linotype"/>
          <w:sz w:val="20"/>
        </w:rPr>
        <w:t xml:space="preserve"> </w:t>
      </w:r>
      <w:r w:rsidR="0095329E">
        <w:rPr>
          <w:rFonts w:ascii="Palatino Linotype" w:hAnsi="Palatino Linotype"/>
          <w:b/>
          <w:sz w:val="20"/>
        </w:rPr>
        <w:t>Internal</w:t>
      </w:r>
      <w:r w:rsidR="00672B3F">
        <w:rPr>
          <w:rFonts w:ascii="Palatino Linotype" w:hAnsi="Palatino Linotype"/>
          <w:b/>
          <w:sz w:val="20"/>
        </w:rPr>
        <w:t xml:space="preserve"> Training</w:t>
      </w:r>
      <w:r w:rsidR="0095329E">
        <w:rPr>
          <w:rFonts w:ascii="Palatino Linotype" w:hAnsi="Palatino Linotype"/>
          <w:b/>
          <w:sz w:val="20"/>
        </w:rPr>
        <w:t>.</w:t>
      </w:r>
    </w:p>
    <w:p w:rsidR="00BC7440" w:rsidRDefault="00BC7440" w:rsidP="00C32FF3">
      <w:pPr>
        <w:rPr>
          <w:rFonts w:ascii="Palatino Linotype" w:hAnsi="Palatino Linotype"/>
          <w:b/>
          <w:sz w:val="20"/>
          <w:szCs w:val="20"/>
          <w:u w:val="single"/>
          <w:lang w:val="en-US" w:eastAsia="en-US"/>
        </w:rPr>
      </w:pPr>
    </w:p>
    <w:p w:rsidR="006F1AB0" w:rsidRPr="00BC7440" w:rsidRDefault="006F1AB0" w:rsidP="006F1AB0">
      <w:pPr>
        <w:pStyle w:val="font8pt"/>
        <w:spacing w:before="0" w:after="0" w:line="240" w:lineRule="atLeast"/>
        <w:rPr>
          <w:rFonts w:ascii="Palatino Linotype" w:hAnsi="Palatino Linotype"/>
          <w:sz w:val="20"/>
          <w:szCs w:val="20"/>
        </w:rPr>
      </w:pPr>
    </w:p>
    <w:p w:rsidR="00560551" w:rsidRPr="00BC7440" w:rsidRDefault="00560551" w:rsidP="00560551">
      <w:pPr>
        <w:suppressAutoHyphens w:val="0"/>
        <w:spacing w:line="360" w:lineRule="auto"/>
        <w:jc w:val="both"/>
        <w:rPr>
          <w:rFonts w:ascii="Palatino Linotype" w:hAnsi="Palatino Linotype"/>
          <w:b/>
          <w:sz w:val="20"/>
          <w:szCs w:val="20"/>
        </w:rPr>
      </w:pPr>
      <w:r w:rsidRPr="00BC7440">
        <w:rPr>
          <w:rFonts w:ascii="Palatino Linotype" w:hAnsi="Palatino Linotype"/>
          <w:b/>
          <w:sz w:val="20"/>
          <w:szCs w:val="20"/>
        </w:rPr>
        <w:t>Packaging Roles and Responsibilities:</w:t>
      </w:r>
    </w:p>
    <w:p w:rsidR="00FF7890" w:rsidRPr="00BC7440" w:rsidRDefault="00FF7890" w:rsidP="00560551">
      <w:pPr>
        <w:suppressAutoHyphens w:val="0"/>
        <w:spacing w:line="360" w:lineRule="auto"/>
        <w:jc w:val="both"/>
        <w:rPr>
          <w:rFonts w:ascii="Palatino Linotype" w:hAnsi="Palatino Linotype"/>
          <w:b/>
          <w:sz w:val="20"/>
          <w:szCs w:val="20"/>
        </w:rPr>
      </w:pPr>
    </w:p>
    <w:p w:rsidR="0095329E" w:rsidRPr="0095329E" w:rsidRDefault="0095329E" w:rsidP="0095329E">
      <w:pPr>
        <w:numPr>
          <w:ilvl w:val="0"/>
          <w:numId w:val="1"/>
        </w:numPr>
        <w:tabs>
          <w:tab w:val="clear" w:pos="360"/>
          <w:tab w:val="num" w:pos="720"/>
        </w:tabs>
        <w:suppressAutoHyphens w:val="0"/>
        <w:autoSpaceDE w:val="0"/>
        <w:autoSpaceDN w:val="0"/>
        <w:adjustRightInd w:val="0"/>
        <w:ind w:left="720"/>
        <w:jc w:val="both"/>
        <w:rPr>
          <w:rFonts w:ascii="Palatino Linotype" w:hAnsi="Palatino Linotype"/>
          <w:sz w:val="20"/>
          <w:szCs w:val="20"/>
        </w:rPr>
      </w:pPr>
      <w:r w:rsidRPr="0095329E">
        <w:rPr>
          <w:rFonts w:ascii="Palatino Linotype" w:hAnsi="Palatino Linotype"/>
          <w:sz w:val="20"/>
          <w:szCs w:val="20"/>
          <w:shd w:val="clear" w:color="auto" w:fill="FFFFFF"/>
        </w:rPr>
        <w:t>Involved in developing all the modules</w:t>
      </w:r>
      <w:r w:rsidR="00800E22">
        <w:rPr>
          <w:rFonts w:ascii="Palatino Linotype" w:hAnsi="Palatino Linotype"/>
          <w:sz w:val="20"/>
          <w:szCs w:val="20"/>
          <w:shd w:val="clear" w:color="auto" w:fill="FFFFFF"/>
        </w:rPr>
        <w:t>.</w:t>
      </w:r>
    </w:p>
    <w:p w:rsidR="0095329E" w:rsidRPr="0095329E" w:rsidRDefault="0095329E" w:rsidP="0095329E">
      <w:pPr>
        <w:numPr>
          <w:ilvl w:val="0"/>
          <w:numId w:val="1"/>
        </w:numPr>
        <w:tabs>
          <w:tab w:val="clear" w:pos="360"/>
          <w:tab w:val="num" w:pos="720"/>
        </w:tabs>
        <w:suppressAutoHyphens w:val="0"/>
        <w:autoSpaceDE w:val="0"/>
        <w:autoSpaceDN w:val="0"/>
        <w:adjustRightInd w:val="0"/>
        <w:ind w:left="720"/>
        <w:jc w:val="both"/>
        <w:rPr>
          <w:rFonts w:ascii="Palatino Linotype" w:hAnsi="Palatino Linotype"/>
          <w:sz w:val="20"/>
          <w:szCs w:val="20"/>
        </w:rPr>
      </w:pPr>
      <w:r w:rsidRPr="0095329E">
        <w:rPr>
          <w:rFonts w:ascii="Palatino Linotype" w:hAnsi="Palatino Linotype"/>
          <w:sz w:val="20"/>
          <w:szCs w:val="20"/>
        </w:rPr>
        <w:t>Involved in database designing and creating stored procedures</w:t>
      </w:r>
      <w:r w:rsidR="00800E22">
        <w:rPr>
          <w:rFonts w:ascii="Palatino Linotype" w:hAnsi="Palatino Linotype"/>
          <w:sz w:val="20"/>
          <w:szCs w:val="20"/>
        </w:rPr>
        <w:t>.</w:t>
      </w:r>
    </w:p>
    <w:p w:rsidR="0095329E" w:rsidRPr="0095329E" w:rsidRDefault="0095329E" w:rsidP="0095329E">
      <w:pPr>
        <w:numPr>
          <w:ilvl w:val="0"/>
          <w:numId w:val="1"/>
        </w:numPr>
        <w:tabs>
          <w:tab w:val="clear" w:pos="360"/>
          <w:tab w:val="num" w:pos="720"/>
        </w:tabs>
        <w:suppressAutoHyphens w:val="0"/>
        <w:autoSpaceDE w:val="0"/>
        <w:autoSpaceDN w:val="0"/>
        <w:adjustRightInd w:val="0"/>
        <w:ind w:left="720"/>
        <w:jc w:val="both"/>
        <w:rPr>
          <w:rFonts w:ascii="Palatino Linotype" w:hAnsi="Palatino Linotype"/>
          <w:sz w:val="20"/>
          <w:szCs w:val="20"/>
        </w:rPr>
      </w:pPr>
      <w:r w:rsidRPr="0095329E">
        <w:rPr>
          <w:rFonts w:ascii="Palatino Linotype" w:hAnsi="Palatino Linotype"/>
          <w:sz w:val="20"/>
          <w:szCs w:val="20"/>
          <w:shd w:val="clear" w:color="auto" w:fill="FFFFFF"/>
        </w:rPr>
        <w:t xml:space="preserve">Preparing </w:t>
      </w:r>
      <w:r w:rsidR="00800E22">
        <w:rPr>
          <w:rFonts w:ascii="Palatino Linotype" w:hAnsi="Palatino Linotype"/>
          <w:sz w:val="20"/>
          <w:szCs w:val="20"/>
          <w:shd w:val="clear" w:color="auto" w:fill="FFFFFF"/>
        </w:rPr>
        <w:t>databases.</w:t>
      </w:r>
    </w:p>
    <w:p w:rsidR="00BC7440" w:rsidRPr="00BC7440" w:rsidRDefault="00BC7440" w:rsidP="00E757AB">
      <w:pPr>
        <w:jc w:val="both"/>
        <w:rPr>
          <w:rFonts w:ascii="Palatino Linotype" w:hAnsi="Palatino Linotype"/>
          <w:b/>
          <w:i/>
          <w:sz w:val="32"/>
          <w:szCs w:val="32"/>
        </w:rPr>
      </w:pPr>
    </w:p>
    <w:sectPr w:rsidR="00BC7440" w:rsidRPr="00BC7440" w:rsidSect="00C616EB">
      <w:footnotePr>
        <w:pos w:val="beneathText"/>
      </w:footnotePr>
      <w:pgSz w:w="11905" w:h="16837"/>
      <w:pgMar w:top="1415" w:right="1415" w:bottom="1415" w:left="1415" w:header="720" w:footer="720" w:gutter="0"/>
      <w:pgBorders>
        <w:top w:val="single" w:sz="20" w:space="31" w:color="000000"/>
        <w:left w:val="single" w:sz="20" w:space="31" w:color="000000"/>
        <w:bottom w:val="single" w:sz="20" w:space="31" w:color="000000"/>
        <w:right w:val="single" w:sz="20" w:space="31" w:color="000000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altName w:val="Calibri"/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97DC771C"/>
    <w:lvl w:ilvl="0">
      <w:numFmt w:val="bullet"/>
      <w:lvlText w:val="*"/>
      <w:lvlJc w:val="left"/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2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3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color w:val="auto"/>
        <w:sz w:val="22"/>
        <w:szCs w:val="22"/>
      </w:rPr>
    </w:lvl>
  </w:abstractNum>
  <w:abstractNum w:abstractNumId="4">
    <w:nsid w:val="00000005"/>
    <w:multiLevelType w:val="single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color w:val="auto"/>
        <w:sz w:val="22"/>
        <w:szCs w:val="22"/>
      </w:rPr>
    </w:lvl>
  </w:abstractNum>
  <w:abstractNum w:abstractNumId="5">
    <w:nsid w:val="020700EB"/>
    <w:multiLevelType w:val="hybridMultilevel"/>
    <w:tmpl w:val="0D46B7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9287A3D"/>
    <w:multiLevelType w:val="hybridMultilevel"/>
    <w:tmpl w:val="D4FC7BC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0ED6630C"/>
    <w:multiLevelType w:val="hybridMultilevel"/>
    <w:tmpl w:val="2604DD14"/>
    <w:lvl w:ilvl="0" w:tplc="41A255CA">
      <w:numFmt w:val="bullet"/>
      <w:lvlText w:val="•"/>
      <w:lvlJc w:val="left"/>
      <w:pPr>
        <w:ind w:left="720" w:hanging="360"/>
      </w:pPr>
      <w:rPr>
        <w:rFonts w:ascii="Palatino Linotype" w:eastAsia="Times New Roman" w:hAnsi="Palatino Linotype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FD4626A"/>
    <w:multiLevelType w:val="hybridMultilevel"/>
    <w:tmpl w:val="D806F028"/>
    <w:lvl w:ilvl="0" w:tplc="BE9A93E2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7C52E79"/>
    <w:multiLevelType w:val="hybridMultilevel"/>
    <w:tmpl w:val="29A038B6"/>
    <w:lvl w:ilvl="0" w:tplc="41A255CA">
      <w:numFmt w:val="bullet"/>
      <w:lvlText w:val="•"/>
      <w:lvlJc w:val="left"/>
      <w:pPr>
        <w:ind w:left="720" w:hanging="360"/>
      </w:pPr>
      <w:rPr>
        <w:rFonts w:ascii="Palatino Linotype" w:eastAsia="Times New Roman" w:hAnsi="Palatino Linotype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97146E3"/>
    <w:multiLevelType w:val="multilevel"/>
    <w:tmpl w:val="5BDC8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10"/>
        </w:tabs>
        <w:ind w:left="171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430"/>
        </w:tabs>
        <w:ind w:left="243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150"/>
        </w:tabs>
        <w:ind w:left="315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870"/>
        </w:tabs>
        <w:ind w:left="387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590"/>
        </w:tabs>
        <w:ind w:left="459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310"/>
        </w:tabs>
        <w:ind w:left="531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030"/>
        </w:tabs>
        <w:ind w:left="603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750"/>
        </w:tabs>
        <w:ind w:left="6750" w:hanging="360"/>
      </w:pPr>
      <w:rPr>
        <w:rFonts w:ascii="Wingdings" w:hAnsi="Wingdings" w:hint="default"/>
        <w:sz w:val="20"/>
      </w:rPr>
    </w:lvl>
  </w:abstractNum>
  <w:abstractNum w:abstractNumId="11">
    <w:nsid w:val="5FBA1F99"/>
    <w:multiLevelType w:val="hybridMultilevel"/>
    <w:tmpl w:val="A9F23D0E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2">
    <w:nsid w:val="6057218F"/>
    <w:multiLevelType w:val="hybridMultilevel"/>
    <w:tmpl w:val="5DCCD4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F6E193B"/>
    <w:multiLevelType w:val="hybridMultilevel"/>
    <w:tmpl w:val="40683F4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1"/>
  </w:num>
  <w:num w:numId="4">
    <w:abstractNumId w:val="8"/>
  </w:num>
  <w:num w:numId="5">
    <w:abstractNumId w:val="9"/>
  </w:num>
  <w:num w:numId="6">
    <w:abstractNumId w:val="7"/>
  </w:num>
  <w:num w:numId="7">
    <w:abstractNumId w:val="12"/>
  </w:num>
  <w:num w:numId="8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9">
    <w:abstractNumId w:val="13"/>
  </w:num>
  <w:num w:numId="10">
    <w:abstractNumId w:val="5"/>
  </w:num>
  <w:num w:numId="11">
    <w:abstractNumId w:val="6"/>
  </w:num>
  <w:num w:numId="12">
    <w:abstractNumId w:val="10"/>
  </w:num>
  <w:numIdMacAtCleanup w:val="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/>
  <w:defaultTabStop w:val="288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</w:footnotePr>
  <w:compat/>
  <w:rsids>
    <w:rsidRoot w:val="00621A16"/>
    <w:rsid w:val="00001FB0"/>
    <w:rsid w:val="00007B6E"/>
    <w:rsid w:val="00012D95"/>
    <w:rsid w:val="0001377D"/>
    <w:rsid w:val="00022A42"/>
    <w:rsid w:val="00025295"/>
    <w:rsid w:val="000253E7"/>
    <w:rsid w:val="00025E8E"/>
    <w:rsid w:val="00026141"/>
    <w:rsid w:val="000275BA"/>
    <w:rsid w:val="0003143C"/>
    <w:rsid w:val="00031B3C"/>
    <w:rsid w:val="000322FC"/>
    <w:rsid w:val="000334D6"/>
    <w:rsid w:val="00034E5F"/>
    <w:rsid w:val="00035952"/>
    <w:rsid w:val="00035D13"/>
    <w:rsid w:val="00035E1B"/>
    <w:rsid w:val="00036EE5"/>
    <w:rsid w:val="00036F92"/>
    <w:rsid w:val="000401C9"/>
    <w:rsid w:val="0004042F"/>
    <w:rsid w:val="00040F0D"/>
    <w:rsid w:val="000410CD"/>
    <w:rsid w:val="0004343F"/>
    <w:rsid w:val="00050375"/>
    <w:rsid w:val="00050A34"/>
    <w:rsid w:val="000538AE"/>
    <w:rsid w:val="000540FA"/>
    <w:rsid w:val="00056C3A"/>
    <w:rsid w:val="000570D4"/>
    <w:rsid w:val="000576EA"/>
    <w:rsid w:val="0006378E"/>
    <w:rsid w:val="00063DE3"/>
    <w:rsid w:val="000646B7"/>
    <w:rsid w:val="00064C9B"/>
    <w:rsid w:val="00066140"/>
    <w:rsid w:val="00066217"/>
    <w:rsid w:val="00066F25"/>
    <w:rsid w:val="000712C4"/>
    <w:rsid w:val="00071BF0"/>
    <w:rsid w:val="00080139"/>
    <w:rsid w:val="0008258E"/>
    <w:rsid w:val="0008440F"/>
    <w:rsid w:val="000854C8"/>
    <w:rsid w:val="00095CD8"/>
    <w:rsid w:val="000A00DA"/>
    <w:rsid w:val="000A5F8E"/>
    <w:rsid w:val="000A7BFB"/>
    <w:rsid w:val="000B0279"/>
    <w:rsid w:val="000B2591"/>
    <w:rsid w:val="000B4A5E"/>
    <w:rsid w:val="000B5106"/>
    <w:rsid w:val="000B6FB7"/>
    <w:rsid w:val="000C4116"/>
    <w:rsid w:val="000D26DC"/>
    <w:rsid w:val="000D3ACD"/>
    <w:rsid w:val="000D3BA9"/>
    <w:rsid w:val="000D4A1C"/>
    <w:rsid w:val="000D6ED5"/>
    <w:rsid w:val="000E0F33"/>
    <w:rsid w:val="000E1DD9"/>
    <w:rsid w:val="000E2C72"/>
    <w:rsid w:val="000E3855"/>
    <w:rsid w:val="00102B1D"/>
    <w:rsid w:val="00103D1C"/>
    <w:rsid w:val="00103D3D"/>
    <w:rsid w:val="00104A61"/>
    <w:rsid w:val="00114215"/>
    <w:rsid w:val="0011608C"/>
    <w:rsid w:val="0012094C"/>
    <w:rsid w:val="001243AC"/>
    <w:rsid w:val="0013188F"/>
    <w:rsid w:val="00136E5A"/>
    <w:rsid w:val="00137938"/>
    <w:rsid w:val="001413F3"/>
    <w:rsid w:val="0014207B"/>
    <w:rsid w:val="00143EE3"/>
    <w:rsid w:val="00145076"/>
    <w:rsid w:val="0014730E"/>
    <w:rsid w:val="00150697"/>
    <w:rsid w:val="00151C32"/>
    <w:rsid w:val="001575F6"/>
    <w:rsid w:val="0016262C"/>
    <w:rsid w:val="0016358D"/>
    <w:rsid w:val="001640C7"/>
    <w:rsid w:val="001649D2"/>
    <w:rsid w:val="00166453"/>
    <w:rsid w:val="0017608F"/>
    <w:rsid w:val="00182074"/>
    <w:rsid w:val="00182412"/>
    <w:rsid w:val="0018624F"/>
    <w:rsid w:val="001931DE"/>
    <w:rsid w:val="001A1CB9"/>
    <w:rsid w:val="001A3D79"/>
    <w:rsid w:val="001A4188"/>
    <w:rsid w:val="001A484B"/>
    <w:rsid w:val="001A48D6"/>
    <w:rsid w:val="001A4EA3"/>
    <w:rsid w:val="001A7BB2"/>
    <w:rsid w:val="001B43E6"/>
    <w:rsid w:val="001B4C80"/>
    <w:rsid w:val="001B5AFC"/>
    <w:rsid w:val="001B76CC"/>
    <w:rsid w:val="001B77A8"/>
    <w:rsid w:val="001C2C47"/>
    <w:rsid w:val="001C41F6"/>
    <w:rsid w:val="001C7C40"/>
    <w:rsid w:val="001D164F"/>
    <w:rsid w:val="001D220B"/>
    <w:rsid w:val="001E15D0"/>
    <w:rsid w:val="001E19B5"/>
    <w:rsid w:val="001E25F4"/>
    <w:rsid w:val="001E4377"/>
    <w:rsid w:val="001E4914"/>
    <w:rsid w:val="001E4EDD"/>
    <w:rsid w:val="001E7B2D"/>
    <w:rsid w:val="001F23E7"/>
    <w:rsid w:val="001F6F3E"/>
    <w:rsid w:val="001F7E4F"/>
    <w:rsid w:val="00203D22"/>
    <w:rsid w:val="00207365"/>
    <w:rsid w:val="0020765A"/>
    <w:rsid w:val="002104C8"/>
    <w:rsid w:val="00213F78"/>
    <w:rsid w:val="002146A0"/>
    <w:rsid w:val="00215F41"/>
    <w:rsid w:val="00221081"/>
    <w:rsid w:val="002223B8"/>
    <w:rsid w:val="0022267B"/>
    <w:rsid w:val="00223FF0"/>
    <w:rsid w:val="00235DE0"/>
    <w:rsid w:val="00240894"/>
    <w:rsid w:val="00244A9B"/>
    <w:rsid w:val="00245E82"/>
    <w:rsid w:val="00255CB0"/>
    <w:rsid w:val="002631EC"/>
    <w:rsid w:val="00265647"/>
    <w:rsid w:val="00266F80"/>
    <w:rsid w:val="0026714E"/>
    <w:rsid w:val="002706BE"/>
    <w:rsid w:val="00270B48"/>
    <w:rsid w:val="00273B92"/>
    <w:rsid w:val="00274486"/>
    <w:rsid w:val="00274CA7"/>
    <w:rsid w:val="00274FF7"/>
    <w:rsid w:val="002766F0"/>
    <w:rsid w:val="002815F6"/>
    <w:rsid w:val="00281BCD"/>
    <w:rsid w:val="00283B79"/>
    <w:rsid w:val="002903FB"/>
    <w:rsid w:val="002914CA"/>
    <w:rsid w:val="00292E9F"/>
    <w:rsid w:val="00296CAA"/>
    <w:rsid w:val="002A0203"/>
    <w:rsid w:val="002A2604"/>
    <w:rsid w:val="002A29EF"/>
    <w:rsid w:val="002A5B59"/>
    <w:rsid w:val="002B12C4"/>
    <w:rsid w:val="002B1871"/>
    <w:rsid w:val="002B4ED5"/>
    <w:rsid w:val="002B56FA"/>
    <w:rsid w:val="002B5F35"/>
    <w:rsid w:val="002B6F02"/>
    <w:rsid w:val="002B7BA7"/>
    <w:rsid w:val="002C0F06"/>
    <w:rsid w:val="002C2E06"/>
    <w:rsid w:val="002C5D97"/>
    <w:rsid w:val="002C6FB1"/>
    <w:rsid w:val="002D07D4"/>
    <w:rsid w:val="002D688B"/>
    <w:rsid w:val="002E2CB4"/>
    <w:rsid w:val="002E71CA"/>
    <w:rsid w:val="002F0FBD"/>
    <w:rsid w:val="002F1A93"/>
    <w:rsid w:val="002F44BD"/>
    <w:rsid w:val="002F44CB"/>
    <w:rsid w:val="00301C0B"/>
    <w:rsid w:val="003054C3"/>
    <w:rsid w:val="00306479"/>
    <w:rsid w:val="00307429"/>
    <w:rsid w:val="003137B7"/>
    <w:rsid w:val="00315D71"/>
    <w:rsid w:val="0032367E"/>
    <w:rsid w:val="00323758"/>
    <w:rsid w:val="0032525F"/>
    <w:rsid w:val="00327561"/>
    <w:rsid w:val="00333DAE"/>
    <w:rsid w:val="00333FCE"/>
    <w:rsid w:val="003373C2"/>
    <w:rsid w:val="00342B8F"/>
    <w:rsid w:val="0034409F"/>
    <w:rsid w:val="00344975"/>
    <w:rsid w:val="00345563"/>
    <w:rsid w:val="00345F13"/>
    <w:rsid w:val="00347B90"/>
    <w:rsid w:val="00350B44"/>
    <w:rsid w:val="003527D0"/>
    <w:rsid w:val="00353520"/>
    <w:rsid w:val="00353538"/>
    <w:rsid w:val="00353923"/>
    <w:rsid w:val="0035538C"/>
    <w:rsid w:val="00357B99"/>
    <w:rsid w:val="0036040C"/>
    <w:rsid w:val="00360474"/>
    <w:rsid w:val="00360957"/>
    <w:rsid w:val="00365E2C"/>
    <w:rsid w:val="00365F6B"/>
    <w:rsid w:val="0036646F"/>
    <w:rsid w:val="00367914"/>
    <w:rsid w:val="00367D07"/>
    <w:rsid w:val="00373D73"/>
    <w:rsid w:val="003752A6"/>
    <w:rsid w:val="00375613"/>
    <w:rsid w:val="003906A2"/>
    <w:rsid w:val="00393A83"/>
    <w:rsid w:val="00394993"/>
    <w:rsid w:val="00395406"/>
    <w:rsid w:val="0039551A"/>
    <w:rsid w:val="00397E4D"/>
    <w:rsid w:val="003A6BA4"/>
    <w:rsid w:val="003A7FD2"/>
    <w:rsid w:val="003B3789"/>
    <w:rsid w:val="003B5276"/>
    <w:rsid w:val="003C25FB"/>
    <w:rsid w:val="003C38BC"/>
    <w:rsid w:val="003C4AB5"/>
    <w:rsid w:val="003D02C9"/>
    <w:rsid w:val="003D19A6"/>
    <w:rsid w:val="003D549D"/>
    <w:rsid w:val="003E0AC0"/>
    <w:rsid w:val="003E13F6"/>
    <w:rsid w:val="003E2C2B"/>
    <w:rsid w:val="003E37CA"/>
    <w:rsid w:val="003F0421"/>
    <w:rsid w:val="003F4BCA"/>
    <w:rsid w:val="003F5C76"/>
    <w:rsid w:val="003F6062"/>
    <w:rsid w:val="00400256"/>
    <w:rsid w:val="004013F9"/>
    <w:rsid w:val="00401733"/>
    <w:rsid w:val="00402B90"/>
    <w:rsid w:val="00404CFA"/>
    <w:rsid w:val="00406EAC"/>
    <w:rsid w:val="004072F7"/>
    <w:rsid w:val="004126FD"/>
    <w:rsid w:val="00412A7F"/>
    <w:rsid w:val="00413474"/>
    <w:rsid w:val="00414790"/>
    <w:rsid w:val="004157E2"/>
    <w:rsid w:val="00415D57"/>
    <w:rsid w:val="00416CE9"/>
    <w:rsid w:val="004176C2"/>
    <w:rsid w:val="00421212"/>
    <w:rsid w:val="00423199"/>
    <w:rsid w:val="004316BE"/>
    <w:rsid w:val="00431E4D"/>
    <w:rsid w:val="004329D0"/>
    <w:rsid w:val="00434676"/>
    <w:rsid w:val="00436534"/>
    <w:rsid w:val="004374C2"/>
    <w:rsid w:val="0044028E"/>
    <w:rsid w:val="00442B2E"/>
    <w:rsid w:val="004433EB"/>
    <w:rsid w:val="004479B8"/>
    <w:rsid w:val="0045079D"/>
    <w:rsid w:val="0045128B"/>
    <w:rsid w:val="00455946"/>
    <w:rsid w:val="0045649E"/>
    <w:rsid w:val="00460434"/>
    <w:rsid w:val="00460875"/>
    <w:rsid w:val="00465FD6"/>
    <w:rsid w:val="0046638B"/>
    <w:rsid w:val="00472F88"/>
    <w:rsid w:val="00475018"/>
    <w:rsid w:val="004758D9"/>
    <w:rsid w:val="00484002"/>
    <w:rsid w:val="00484F07"/>
    <w:rsid w:val="0048748E"/>
    <w:rsid w:val="00494DA7"/>
    <w:rsid w:val="00494FB7"/>
    <w:rsid w:val="00496248"/>
    <w:rsid w:val="00496361"/>
    <w:rsid w:val="00496919"/>
    <w:rsid w:val="004A07AE"/>
    <w:rsid w:val="004A081E"/>
    <w:rsid w:val="004A1714"/>
    <w:rsid w:val="004A3D08"/>
    <w:rsid w:val="004A4772"/>
    <w:rsid w:val="004A4777"/>
    <w:rsid w:val="004B1F1A"/>
    <w:rsid w:val="004B50CE"/>
    <w:rsid w:val="004C0816"/>
    <w:rsid w:val="004C3F97"/>
    <w:rsid w:val="004C4570"/>
    <w:rsid w:val="004C6167"/>
    <w:rsid w:val="004C6250"/>
    <w:rsid w:val="004C732D"/>
    <w:rsid w:val="004D1856"/>
    <w:rsid w:val="004D39E3"/>
    <w:rsid w:val="004D4093"/>
    <w:rsid w:val="004D570D"/>
    <w:rsid w:val="004D61BD"/>
    <w:rsid w:val="004D7F6F"/>
    <w:rsid w:val="004E5C0D"/>
    <w:rsid w:val="004F027C"/>
    <w:rsid w:val="004F2658"/>
    <w:rsid w:val="004F38FF"/>
    <w:rsid w:val="004F5991"/>
    <w:rsid w:val="004F7630"/>
    <w:rsid w:val="004F7FC7"/>
    <w:rsid w:val="00503278"/>
    <w:rsid w:val="005076FA"/>
    <w:rsid w:val="00511AC5"/>
    <w:rsid w:val="0051343F"/>
    <w:rsid w:val="00517C5C"/>
    <w:rsid w:val="00520A66"/>
    <w:rsid w:val="00521507"/>
    <w:rsid w:val="00521ED6"/>
    <w:rsid w:val="00521F7F"/>
    <w:rsid w:val="00524180"/>
    <w:rsid w:val="00527644"/>
    <w:rsid w:val="0053114A"/>
    <w:rsid w:val="00531203"/>
    <w:rsid w:val="00531727"/>
    <w:rsid w:val="00533026"/>
    <w:rsid w:val="005339C3"/>
    <w:rsid w:val="00533F9F"/>
    <w:rsid w:val="005449E8"/>
    <w:rsid w:val="005468C1"/>
    <w:rsid w:val="00552EDD"/>
    <w:rsid w:val="00553B22"/>
    <w:rsid w:val="005557DB"/>
    <w:rsid w:val="00557088"/>
    <w:rsid w:val="00560551"/>
    <w:rsid w:val="00562AAA"/>
    <w:rsid w:val="00565EE6"/>
    <w:rsid w:val="00566DA4"/>
    <w:rsid w:val="00571F1B"/>
    <w:rsid w:val="00574526"/>
    <w:rsid w:val="005839C1"/>
    <w:rsid w:val="00585487"/>
    <w:rsid w:val="00590D29"/>
    <w:rsid w:val="00591D52"/>
    <w:rsid w:val="005953F5"/>
    <w:rsid w:val="0059782C"/>
    <w:rsid w:val="005A7F16"/>
    <w:rsid w:val="005B0A6B"/>
    <w:rsid w:val="005B2C0B"/>
    <w:rsid w:val="005B2C73"/>
    <w:rsid w:val="005B2D1C"/>
    <w:rsid w:val="005B5387"/>
    <w:rsid w:val="005B7A24"/>
    <w:rsid w:val="005C33C9"/>
    <w:rsid w:val="005C6FD1"/>
    <w:rsid w:val="005C7DC2"/>
    <w:rsid w:val="005D2457"/>
    <w:rsid w:val="005D4611"/>
    <w:rsid w:val="005E08F1"/>
    <w:rsid w:val="005E0A8F"/>
    <w:rsid w:val="005E4F9F"/>
    <w:rsid w:val="005E6D39"/>
    <w:rsid w:val="005E783B"/>
    <w:rsid w:val="005F0C95"/>
    <w:rsid w:val="005F0E06"/>
    <w:rsid w:val="005F1C86"/>
    <w:rsid w:val="005F35B0"/>
    <w:rsid w:val="005F5BF8"/>
    <w:rsid w:val="006012F6"/>
    <w:rsid w:val="00602B55"/>
    <w:rsid w:val="00602F09"/>
    <w:rsid w:val="00603EF9"/>
    <w:rsid w:val="00604010"/>
    <w:rsid w:val="006049CC"/>
    <w:rsid w:val="00606BDB"/>
    <w:rsid w:val="00611728"/>
    <w:rsid w:val="00614A40"/>
    <w:rsid w:val="0061791E"/>
    <w:rsid w:val="00621A16"/>
    <w:rsid w:val="0062252B"/>
    <w:rsid w:val="00622A06"/>
    <w:rsid w:val="006254C8"/>
    <w:rsid w:val="00627F17"/>
    <w:rsid w:val="00630AC8"/>
    <w:rsid w:val="0063247C"/>
    <w:rsid w:val="00633738"/>
    <w:rsid w:val="0063557E"/>
    <w:rsid w:val="00640B32"/>
    <w:rsid w:val="006410A7"/>
    <w:rsid w:val="006417E6"/>
    <w:rsid w:val="006427C6"/>
    <w:rsid w:val="006440BC"/>
    <w:rsid w:val="006441EE"/>
    <w:rsid w:val="00644466"/>
    <w:rsid w:val="00644821"/>
    <w:rsid w:val="00644B46"/>
    <w:rsid w:val="0064505F"/>
    <w:rsid w:val="00645FF7"/>
    <w:rsid w:val="0064799B"/>
    <w:rsid w:val="00650EAA"/>
    <w:rsid w:val="0065428C"/>
    <w:rsid w:val="006618C8"/>
    <w:rsid w:val="006661D0"/>
    <w:rsid w:val="0066652B"/>
    <w:rsid w:val="006712A2"/>
    <w:rsid w:val="00672B3F"/>
    <w:rsid w:val="00673157"/>
    <w:rsid w:val="006737B9"/>
    <w:rsid w:val="0067411C"/>
    <w:rsid w:val="00674A78"/>
    <w:rsid w:val="006758AE"/>
    <w:rsid w:val="006812EA"/>
    <w:rsid w:val="006818A2"/>
    <w:rsid w:val="00684ED0"/>
    <w:rsid w:val="0069060B"/>
    <w:rsid w:val="00694ABD"/>
    <w:rsid w:val="0069569A"/>
    <w:rsid w:val="006A3728"/>
    <w:rsid w:val="006A4945"/>
    <w:rsid w:val="006A4EBC"/>
    <w:rsid w:val="006B31D3"/>
    <w:rsid w:val="006B38A8"/>
    <w:rsid w:val="006B4AF2"/>
    <w:rsid w:val="006B6F45"/>
    <w:rsid w:val="006B7515"/>
    <w:rsid w:val="006C499F"/>
    <w:rsid w:val="006C5218"/>
    <w:rsid w:val="006C5516"/>
    <w:rsid w:val="006C60DE"/>
    <w:rsid w:val="006C64E7"/>
    <w:rsid w:val="006C64EC"/>
    <w:rsid w:val="006C7CCE"/>
    <w:rsid w:val="006D06F3"/>
    <w:rsid w:val="006D073D"/>
    <w:rsid w:val="006D1DEA"/>
    <w:rsid w:val="006D1F68"/>
    <w:rsid w:val="006D1FAB"/>
    <w:rsid w:val="006D3BAD"/>
    <w:rsid w:val="006D69E9"/>
    <w:rsid w:val="006E24E5"/>
    <w:rsid w:val="006E27C9"/>
    <w:rsid w:val="006E28FB"/>
    <w:rsid w:val="006E44DE"/>
    <w:rsid w:val="006E645E"/>
    <w:rsid w:val="006E6C42"/>
    <w:rsid w:val="006E71AD"/>
    <w:rsid w:val="006F0D76"/>
    <w:rsid w:val="006F1AB0"/>
    <w:rsid w:val="006F526C"/>
    <w:rsid w:val="0070107E"/>
    <w:rsid w:val="0070747D"/>
    <w:rsid w:val="00707B0F"/>
    <w:rsid w:val="00707C12"/>
    <w:rsid w:val="00710FBE"/>
    <w:rsid w:val="0071320E"/>
    <w:rsid w:val="007138CD"/>
    <w:rsid w:val="00713EA4"/>
    <w:rsid w:val="007141B4"/>
    <w:rsid w:val="007142ED"/>
    <w:rsid w:val="00715328"/>
    <w:rsid w:val="00717B3C"/>
    <w:rsid w:val="00721FAE"/>
    <w:rsid w:val="00722723"/>
    <w:rsid w:val="00724CC5"/>
    <w:rsid w:val="007253AC"/>
    <w:rsid w:val="00725988"/>
    <w:rsid w:val="00736BFC"/>
    <w:rsid w:val="00737F83"/>
    <w:rsid w:val="00741F6C"/>
    <w:rsid w:val="007432EC"/>
    <w:rsid w:val="007447E1"/>
    <w:rsid w:val="00744C6A"/>
    <w:rsid w:val="00745D8F"/>
    <w:rsid w:val="00746CAE"/>
    <w:rsid w:val="00747BC8"/>
    <w:rsid w:val="00752AE7"/>
    <w:rsid w:val="00755761"/>
    <w:rsid w:val="00763420"/>
    <w:rsid w:val="007651EE"/>
    <w:rsid w:val="00765ABF"/>
    <w:rsid w:val="00765E2B"/>
    <w:rsid w:val="00767654"/>
    <w:rsid w:val="007703EE"/>
    <w:rsid w:val="007707F2"/>
    <w:rsid w:val="00770D44"/>
    <w:rsid w:val="00772974"/>
    <w:rsid w:val="00774912"/>
    <w:rsid w:val="00782716"/>
    <w:rsid w:val="007828D2"/>
    <w:rsid w:val="00782F67"/>
    <w:rsid w:val="00785B16"/>
    <w:rsid w:val="00790B31"/>
    <w:rsid w:val="0079204A"/>
    <w:rsid w:val="0079235F"/>
    <w:rsid w:val="007935EE"/>
    <w:rsid w:val="007942E1"/>
    <w:rsid w:val="00794A38"/>
    <w:rsid w:val="00795500"/>
    <w:rsid w:val="00797C24"/>
    <w:rsid w:val="007A062B"/>
    <w:rsid w:val="007A24AD"/>
    <w:rsid w:val="007A3472"/>
    <w:rsid w:val="007A4AE4"/>
    <w:rsid w:val="007B0415"/>
    <w:rsid w:val="007B18F5"/>
    <w:rsid w:val="007B5872"/>
    <w:rsid w:val="007B6F1A"/>
    <w:rsid w:val="007B6F2F"/>
    <w:rsid w:val="007B7E87"/>
    <w:rsid w:val="007C0C84"/>
    <w:rsid w:val="007C3640"/>
    <w:rsid w:val="007C38DB"/>
    <w:rsid w:val="007C4321"/>
    <w:rsid w:val="007C7463"/>
    <w:rsid w:val="007D5C9F"/>
    <w:rsid w:val="007D6821"/>
    <w:rsid w:val="007E1A0A"/>
    <w:rsid w:val="007E29D6"/>
    <w:rsid w:val="007F0F8E"/>
    <w:rsid w:val="007F46C7"/>
    <w:rsid w:val="00800E22"/>
    <w:rsid w:val="0080189A"/>
    <w:rsid w:val="008118B3"/>
    <w:rsid w:val="0081350F"/>
    <w:rsid w:val="008142DE"/>
    <w:rsid w:val="00815360"/>
    <w:rsid w:val="008224F4"/>
    <w:rsid w:val="0082578F"/>
    <w:rsid w:val="00841DBD"/>
    <w:rsid w:val="00843CA0"/>
    <w:rsid w:val="008446FB"/>
    <w:rsid w:val="00855E6F"/>
    <w:rsid w:val="00861120"/>
    <w:rsid w:val="008618BA"/>
    <w:rsid w:val="00863441"/>
    <w:rsid w:val="0086398B"/>
    <w:rsid w:val="0086555E"/>
    <w:rsid w:val="00865950"/>
    <w:rsid w:val="008668B7"/>
    <w:rsid w:val="00866EFF"/>
    <w:rsid w:val="0087371B"/>
    <w:rsid w:val="008738EC"/>
    <w:rsid w:val="00875ADB"/>
    <w:rsid w:val="00875B91"/>
    <w:rsid w:val="00876711"/>
    <w:rsid w:val="00876A4D"/>
    <w:rsid w:val="00877ED7"/>
    <w:rsid w:val="008832A9"/>
    <w:rsid w:val="008840DB"/>
    <w:rsid w:val="008935D6"/>
    <w:rsid w:val="00893A6E"/>
    <w:rsid w:val="00895CD2"/>
    <w:rsid w:val="008A4F59"/>
    <w:rsid w:val="008A5708"/>
    <w:rsid w:val="008A5A04"/>
    <w:rsid w:val="008A7C29"/>
    <w:rsid w:val="008B44B9"/>
    <w:rsid w:val="008B4953"/>
    <w:rsid w:val="008B6C9A"/>
    <w:rsid w:val="008C0D29"/>
    <w:rsid w:val="008D118A"/>
    <w:rsid w:val="008D2860"/>
    <w:rsid w:val="008D79AC"/>
    <w:rsid w:val="008E0FF9"/>
    <w:rsid w:val="008E35BC"/>
    <w:rsid w:val="008E4C7F"/>
    <w:rsid w:val="008E57F6"/>
    <w:rsid w:val="008E6552"/>
    <w:rsid w:val="008F4096"/>
    <w:rsid w:val="008F4FFC"/>
    <w:rsid w:val="008F6C93"/>
    <w:rsid w:val="009034BA"/>
    <w:rsid w:val="009043D8"/>
    <w:rsid w:val="00904530"/>
    <w:rsid w:val="00905382"/>
    <w:rsid w:val="00906EA5"/>
    <w:rsid w:val="009103A3"/>
    <w:rsid w:val="009154C6"/>
    <w:rsid w:val="00917F1D"/>
    <w:rsid w:val="0092222E"/>
    <w:rsid w:val="00922353"/>
    <w:rsid w:val="00925F0C"/>
    <w:rsid w:val="009304AB"/>
    <w:rsid w:val="00942EAF"/>
    <w:rsid w:val="00943C3A"/>
    <w:rsid w:val="00951467"/>
    <w:rsid w:val="009520F7"/>
    <w:rsid w:val="009524B3"/>
    <w:rsid w:val="0095329E"/>
    <w:rsid w:val="009537CB"/>
    <w:rsid w:val="00954AF0"/>
    <w:rsid w:val="009557A2"/>
    <w:rsid w:val="00957087"/>
    <w:rsid w:val="009570B1"/>
    <w:rsid w:val="009572DC"/>
    <w:rsid w:val="00966AA1"/>
    <w:rsid w:val="009677AB"/>
    <w:rsid w:val="00985485"/>
    <w:rsid w:val="0099038E"/>
    <w:rsid w:val="009A6EFC"/>
    <w:rsid w:val="009A7414"/>
    <w:rsid w:val="009B0960"/>
    <w:rsid w:val="009B0B63"/>
    <w:rsid w:val="009B0E9E"/>
    <w:rsid w:val="009B108C"/>
    <w:rsid w:val="009B16AE"/>
    <w:rsid w:val="009B1C7A"/>
    <w:rsid w:val="009B1FFC"/>
    <w:rsid w:val="009B25C6"/>
    <w:rsid w:val="009B3A7E"/>
    <w:rsid w:val="009B3BE9"/>
    <w:rsid w:val="009B6A67"/>
    <w:rsid w:val="009C0DA9"/>
    <w:rsid w:val="009C3061"/>
    <w:rsid w:val="009C41CE"/>
    <w:rsid w:val="009C78CF"/>
    <w:rsid w:val="009C7E12"/>
    <w:rsid w:val="009D45EE"/>
    <w:rsid w:val="009D6B39"/>
    <w:rsid w:val="009D75EE"/>
    <w:rsid w:val="009E2A0A"/>
    <w:rsid w:val="009F121A"/>
    <w:rsid w:val="009F3177"/>
    <w:rsid w:val="009F4D92"/>
    <w:rsid w:val="009F6A42"/>
    <w:rsid w:val="00A02002"/>
    <w:rsid w:val="00A0214B"/>
    <w:rsid w:val="00A02BE1"/>
    <w:rsid w:val="00A05D28"/>
    <w:rsid w:val="00A1302F"/>
    <w:rsid w:val="00A169CB"/>
    <w:rsid w:val="00A16D6E"/>
    <w:rsid w:val="00A20D27"/>
    <w:rsid w:val="00A226AE"/>
    <w:rsid w:val="00A24C2B"/>
    <w:rsid w:val="00A25DAC"/>
    <w:rsid w:val="00A279AE"/>
    <w:rsid w:val="00A27B8C"/>
    <w:rsid w:val="00A3164C"/>
    <w:rsid w:val="00A326A4"/>
    <w:rsid w:val="00A32AA2"/>
    <w:rsid w:val="00A331B5"/>
    <w:rsid w:val="00A35294"/>
    <w:rsid w:val="00A36F90"/>
    <w:rsid w:val="00A41DB6"/>
    <w:rsid w:val="00A50A15"/>
    <w:rsid w:val="00A51321"/>
    <w:rsid w:val="00A52A43"/>
    <w:rsid w:val="00A5634E"/>
    <w:rsid w:val="00A60F39"/>
    <w:rsid w:val="00A61CF6"/>
    <w:rsid w:val="00A67ED3"/>
    <w:rsid w:val="00A74DB2"/>
    <w:rsid w:val="00A7622D"/>
    <w:rsid w:val="00A77631"/>
    <w:rsid w:val="00A81DCB"/>
    <w:rsid w:val="00A84524"/>
    <w:rsid w:val="00A84EDE"/>
    <w:rsid w:val="00A90B83"/>
    <w:rsid w:val="00A92026"/>
    <w:rsid w:val="00A92763"/>
    <w:rsid w:val="00A93BED"/>
    <w:rsid w:val="00A950BC"/>
    <w:rsid w:val="00A95F2F"/>
    <w:rsid w:val="00AA3CDB"/>
    <w:rsid w:val="00AB4ACE"/>
    <w:rsid w:val="00AC6407"/>
    <w:rsid w:val="00AC651E"/>
    <w:rsid w:val="00AE012D"/>
    <w:rsid w:val="00AE18B5"/>
    <w:rsid w:val="00AE540B"/>
    <w:rsid w:val="00AE5978"/>
    <w:rsid w:val="00AF2C9F"/>
    <w:rsid w:val="00AF51BF"/>
    <w:rsid w:val="00B016D2"/>
    <w:rsid w:val="00B041DA"/>
    <w:rsid w:val="00B0582E"/>
    <w:rsid w:val="00B059C7"/>
    <w:rsid w:val="00B07D6F"/>
    <w:rsid w:val="00B156B9"/>
    <w:rsid w:val="00B15D7D"/>
    <w:rsid w:val="00B21B01"/>
    <w:rsid w:val="00B24803"/>
    <w:rsid w:val="00B24F8C"/>
    <w:rsid w:val="00B261E6"/>
    <w:rsid w:val="00B26FAF"/>
    <w:rsid w:val="00B31CE1"/>
    <w:rsid w:val="00B328CB"/>
    <w:rsid w:val="00B40E2B"/>
    <w:rsid w:val="00B43349"/>
    <w:rsid w:val="00B44948"/>
    <w:rsid w:val="00B457FB"/>
    <w:rsid w:val="00B503A8"/>
    <w:rsid w:val="00B50DEC"/>
    <w:rsid w:val="00B55A59"/>
    <w:rsid w:val="00B61478"/>
    <w:rsid w:val="00B62047"/>
    <w:rsid w:val="00B62433"/>
    <w:rsid w:val="00B62A70"/>
    <w:rsid w:val="00B64197"/>
    <w:rsid w:val="00B641BE"/>
    <w:rsid w:val="00B643FC"/>
    <w:rsid w:val="00B73178"/>
    <w:rsid w:val="00B73C6B"/>
    <w:rsid w:val="00B84FE9"/>
    <w:rsid w:val="00B86412"/>
    <w:rsid w:val="00B90564"/>
    <w:rsid w:val="00B93945"/>
    <w:rsid w:val="00BA038C"/>
    <w:rsid w:val="00BA5DCD"/>
    <w:rsid w:val="00BB3C69"/>
    <w:rsid w:val="00BC22AE"/>
    <w:rsid w:val="00BC2E64"/>
    <w:rsid w:val="00BC71A7"/>
    <w:rsid w:val="00BC7440"/>
    <w:rsid w:val="00BD20EC"/>
    <w:rsid w:val="00BD26E0"/>
    <w:rsid w:val="00BD41B2"/>
    <w:rsid w:val="00BD46A0"/>
    <w:rsid w:val="00BD491D"/>
    <w:rsid w:val="00BD4CEC"/>
    <w:rsid w:val="00BD4D01"/>
    <w:rsid w:val="00BD79A9"/>
    <w:rsid w:val="00BE0A42"/>
    <w:rsid w:val="00BE5B2E"/>
    <w:rsid w:val="00BE7AED"/>
    <w:rsid w:val="00BF2729"/>
    <w:rsid w:val="00BF3D48"/>
    <w:rsid w:val="00BF4D5A"/>
    <w:rsid w:val="00BF4D5F"/>
    <w:rsid w:val="00C022F3"/>
    <w:rsid w:val="00C025AB"/>
    <w:rsid w:val="00C04607"/>
    <w:rsid w:val="00C05A2A"/>
    <w:rsid w:val="00C07C15"/>
    <w:rsid w:val="00C11C22"/>
    <w:rsid w:val="00C1497E"/>
    <w:rsid w:val="00C15123"/>
    <w:rsid w:val="00C21B40"/>
    <w:rsid w:val="00C22594"/>
    <w:rsid w:val="00C30F5A"/>
    <w:rsid w:val="00C32FF3"/>
    <w:rsid w:val="00C345FE"/>
    <w:rsid w:val="00C368A1"/>
    <w:rsid w:val="00C37113"/>
    <w:rsid w:val="00C37892"/>
    <w:rsid w:val="00C40532"/>
    <w:rsid w:val="00C407C9"/>
    <w:rsid w:val="00C459E9"/>
    <w:rsid w:val="00C463CE"/>
    <w:rsid w:val="00C50328"/>
    <w:rsid w:val="00C50AA4"/>
    <w:rsid w:val="00C534EF"/>
    <w:rsid w:val="00C535EE"/>
    <w:rsid w:val="00C55DCF"/>
    <w:rsid w:val="00C616EB"/>
    <w:rsid w:val="00C61B32"/>
    <w:rsid w:val="00C673A2"/>
    <w:rsid w:val="00C7240F"/>
    <w:rsid w:val="00C72F2C"/>
    <w:rsid w:val="00C77225"/>
    <w:rsid w:val="00C80085"/>
    <w:rsid w:val="00C82032"/>
    <w:rsid w:val="00C83AEF"/>
    <w:rsid w:val="00C84BC0"/>
    <w:rsid w:val="00C85569"/>
    <w:rsid w:val="00C91DC3"/>
    <w:rsid w:val="00C91FAE"/>
    <w:rsid w:val="00C931EB"/>
    <w:rsid w:val="00CA6262"/>
    <w:rsid w:val="00CA6B24"/>
    <w:rsid w:val="00CA7AEB"/>
    <w:rsid w:val="00CA7B77"/>
    <w:rsid w:val="00CB15DB"/>
    <w:rsid w:val="00CB2E0C"/>
    <w:rsid w:val="00CB4D1B"/>
    <w:rsid w:val="00CB6377"/>
    <w:rsid w:val="00CC104B"/>
    <w:rsid w:val="00CD10D8"/>
    <w:rsid w:val="00CD276C"/>
    <w:rsid w:val="00CD342D"/>
    <w:rsid w:val="00CD78D5"/>
    <w:rsid w:val="00CE0746"/>
    <w:rsid w:val="00CE2ACC"/>
    <w:rsid w:val="00CE5E31"/>
    <w:rsid w:val="00CE7876"/>
    <w:rsid w:val="00CF50D7"/>
    <w:rsid w:val="00CF5C66"/>
    <w:rsid w:val="00CF7F02"/>
    <w:rsid w:val="00CF7FB8"/>
    <w:rsid w:val="00D04D57"/>
    <w:rsid w:val="00D1324F"/>
    <w:rsid w:val="00D13683"/>
    <w:rsid w:val="00D16992"/>
    <w:rsid w:val="00D2585A"/>
    <w:rsid w:val="00D2674E"/>
    <w:rsid w:val="00D27D9D"/>
    <w:rsid w:val="00D3146F"/>
    <w:rsid w:val="00D358EE"/>
    <w:rsid w:val="00D35903"/>
    <w:rsid w:val="00D36154"/>
    <w:rsid w:val="00D40403"/>
    <w:rsid w:val="00D42170"/>
    <w:rsid w:val="00D42BC0"/>
    <w:rsid w:val="00D4566C"/>
    <w:rsid w:val="00D45FC1"/>
    <w:rsid w:val="00D479EE"/>
    <w:rsid w:val="00D47A90"/>
    <w:rsid w:val="00D52FB1"/>
    <w:rsid w:val="00D552CB"/>
    <w:rsid w:val="00D609E7"/>
    <w:rsid w:val="00D62D9B"/>
    <w:rsid w:val="00D62F5B"/>
    <w:rsid w:val="00D6390F"/>
    <w:rsid w:val="00D65ED5"/>
    <w:rsid w:val="00D678FC"/>
    <w:rsid w:val="00D7009C"/>
    <w:rsid w:val="00D707E3"/>
    <w:rsid w:val="00D71D66"/>
    <w:rsid w:val="00D73BD3"/>
    <w:rsid w:val="00D76F8D"/>
    <w:rsid w:val="00D82086"/>
    <w:rsid w:val="00D82A52"/>
    <w:rsid w:val="00D83761"/>
    <w:rsid w:val="00D85466"/>
    <w:rsid w:val="00D94402"/>
    <w:rsid w:val="00D948CA"/>
    <w:rsid w:val="00D95059"/>
    <w:rsid w:val="00DA3C27"/>
    <w:rsid w:val="00DA572D"/>
    <w:rsid w:val="00DA5ADC"/>
    <w:rsid w:val="00DA6FC9"/>
    <w:rsid w:val="00DB4405"/>
    <w:rsid w:val="00DB72DD"/>
    <w:rsid w:val="00DC7EA1"/>
    <w:rsid w:val="00DD2D9F"/>
    <w:rsid w:val="00DD3E40"/>
    <w:rsid w:val="00DD4E9D"/>
    <w:rsid w:val="00DD694E"/>
    <w:rsid w:val="00DE0317"/>
    <w:rsid w:val="00DE37BA"/>
    <w:rsid w:val="00DE3E11"/>
    <w:rsid w:val="00DE65F7"/>
    <w:rsid w:val="00DF0544"/>
    <w:rsid w:val="00E00F1C"/>
    <w:rsid w:val="00E0214C"/>
    <w:rsid w:val="00E121DA"/>
    <w:rsid w:val="00E16702"/>
    <w:rsid w:val="00E211E9"/>
    <w:rsid w:val="00E23990"/>
    <w:rsid w:val="00E23BD5"/>
    <w:rsid w:val="00E25894"/>
    <w:rsid w:val="00E30241"/>
    <w:rsid w:val="00E34B77"/>
    <w:rsid w:val="00E3565C"/>
    <w:rsid w:val="00E35DB1"/>
    <w:rsid w:val="00E37A8D"/>
    <w:rsid w:val="00E45198"/>
    <w:rsid w:val="00E45345"/>
    <w:rsid w:val="00E51D0D"/>
    <w:rsid w:val="00E54A83"/>
    <w:rsid w:val="00E54BAB"/>
    <w:rsid w:val="00E56F73"/>
    <w:rsid w:val="00E57C08"/>
    <w:rsid w:val="00E60BF2"/>
    <w:rsid w:val="00E61598"/>
    <w:rsid w:val="00E63BD0"/>
    <w:rsid w:val="00E66210"/>
    <w:rsid w:val="00E66247"/>
    <w:rsid w:val="00E7313B"/>
    <w:rsid w:val="00E757AB"/>
    <w:rsid w:val="00E82647"/>
    <w:rsid w:val="00E835EF"/>
    <w:rsid w:val="00E83C00"/>
    <w:rsid w:val="00E842DE"/>
    <w:rsid w:val="00E85C90"/>
    <w:rsid w:val="00E8626F"/>
    <w:rsid w:val="00E91C99"/>
    <w:rsid w:val="00E93AC1"/>
    <w:rsid w:val="00E96930"/>
    <w:rsid w:val="00E97088"/>
    <w:rsid w:val="00EA54B4"/>
    <w:rsid w:val="00EA74CD"/>
    <w:rsid w:val="00EB228E"/>
    <w:rsid w:val="00EB4351"/>
    <w:rsid w:val="00EB47C6"/>
    <w:rsid w:val="00EB5BAF"/>
    <w:rsid w:val="00EB6664"/>
    <w:rsid w:val="00EC1AC7"/>
    <w:rsid w:val="00EC2530"/>
    <w:rsid w:val="00EC30B4"/>
    <w:rsid w:val="00EC336C"/>
    <w:rsid w:val="00EC41A6"/>
    <w:rsid w:val="00ED1838"/>
    <w:rsid w:val="00ED20A3"/>
    <w:rsid w:val="00ED4340"/>
    <w:rsid w:val="00ED5A98"/>
    <w:rsid w:val="00ED7BDB"/>
    <w:rsid w:val="00EE1D10"/>
    <w:rsid w:val="00EE3185"/>
    <w:rsid w:val="00EE42B0"/>
    <w:rsid w:val="00EE5D0C"/>
    <w:rsid w:val="00EF0332"/>
    <w:rsid w:val="00EF1543"/>
    <w:rsid w:val="00EF27CC"/>
    <w:rsid w:val="00EF3CBA"/>
    <w:rsid w:val="00EF5F27"/>
    <w:rsid w:val="00F0218D"/>
    <w:rsid w:val="00F0376A"/>
    <w:rsid w:val="00F07F81"/>
    <w:rsid w:val="00F114FB"/>
    <w:rsid w:val="00F13B48"/>
    <w:rsid w:val="00F1705E"/>
    <w:rsid w:val="00F17D63"/>
    <w:rsid w:val="00F230B4"/>
    <w:rsid w:val="00F245F3"/>
    <w:rsid w:val="00F27DC5"/>
    <w:rsid w:val="00F33B0A"/>
    <w:rsid w:val="00F346A0"/>
    <w:rsid w:val="00F34E04"/>
    <w:rsid w:val="00F34EC5"/>
    <w:rsid w:val="00F35DA3"/>
    <w:rsid w:val="00F40067"/>
    <w:rsid w:val="00F408FF"/>
    <w:rsid w:val="00F40BAF"/>
    <w:rsid w:val="00F412C7"/>
    <w:rsid w:val="00F41844"/>
    <w:rsid w:val="00F43757"/>
    <w:rsid w:val="00F458D7"/>
    <w:rsid w:val="00F54C15"/>
    <w:rsid w:val="00F56CBC"/>
    <w:rsid w:val="00F60165"/>
    <w:rsid w:val="00F60490"/>
    <w:rsid w:val="00F60CE2"/>
    <w:rsid w:val="00F61549"/>
    <w:rsid w:val="00F62C48"/>
    <w:rsid w:val="00F62F41"/>
    <w:rsid w:val="00F64CA1"/>
    <w:rsid w:val="00F66EE3"/>
    <w:rsid w:val="00F67DD2"/>
    <w:rsid w:val="00F70A09"/>
    <w:rsid w:val="00F76DA6"/>
    <w:rsid w:val="00F76ECA"/>
    <w:rsid w:val="00F84140"/>
    <w:rsid w:val="00F86659"/>
    <w:rsid w:val="00F87EC6"/>
    <w:rsid w:val="00F910DC"/>
    <w:rsid w:val="00F94050"/>
    <w:rsid w:val="00F9561A"/>
    <w:rsid w:val="00F95953"/>
    <w:rsid w:val="00F96D89"/>
    <w:rsid w:val="00F96E31"/>
    <w:rsid w:val="00FA1E99"/>
    <w:rsid w:val="00FA20C5"/>
    <w:rsid w:val="00FA39E9"/>
    <w:rsid w:val="00FA6881"/>
    <w:rsid w:val="00FB25F5"/>
    <w:rsid w:val="00FB5579"/>
    <w:rsid w:val="00FB79D5"/>
    <w:rsid w:val="00FC09F2"/>
    <w:rsid w:val="00FC10B1"/>
    <w:rsid w:val="00FC17FF"/>
    <w:rsid w:val="00FC7236"/>
    <w:rsid w:val="00FD0505"/>
    <w:rsid w:val="00FD0D32"/>
    <w:rsid w:val="00FD2EE0"/>
    <w:rsid w:val="00FD5FA2"/>
    <w:rsid w:val="00FE00BA"/>
    <w:rsid w:val="00FE104D"/>
    <w:rsid w:val="00FE4A98"/>
    <w:rsid w:val="00FE53D0"/>
    <w:rsid w:val="00FF0EEE"/>
    <w:rsid w:val="00FF1474"/>
    <w:rsid w:val="00FF2D80"/>
    <w:rsid w:val="00FF738D"/>
    <w:rsid w:val="00FF7890"/>
    <w:rsid w:val="00FF7A06"/>
    <w:rsid w:val="00FF7AD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16EB"/>
    <w:pPr>
      <w:suppressAutoHyphens/>
    </w:pPr>
    <w:rPr>
      <w:sz w:val="24"/>
      <w:szCs w:val="24"/>
      <w:lang w:val="en-GB" w:eastAsia="ar-SA"/>
    </w:rPr>
  </w:style>
  <w:style w:type="paragraph" w:styleId="Heading2">
    <w:name w:val="heading 2"/>
    <w:basedOn w:val="Normal"/>
    <w:next w:val="Normal"/>
    <w:qFormat/>
    <w:rsid w:val="00C616EB"/>
    <w:pPr>
      <w:keepNext/>
      <w:tabs>
        <w:tab w:val="num" w:pos="576"/>
      </w:tabs>
      <w:ind w:left="576" w:hanging="576"/>
      <w:jc w:val="both"/>
      <w:outlineLvl w:val="1"/>
    </w:pPr>
    <w:rPr>
      <w:b/>
      <w:sz w:val="22"/>
      <w:szCs w:val="20"/>
    </w:rPr>
  </w:style>
  <w:style w:type="paragraph" w:styleId="Heading5">
    <w:name w:val="heading 5"/>
    <w:basedOn w:val="Normal"/>
    <w:next w:val="Normal"/>
    <w:link w:val="Heading5Char"/>
    <w:uiPriority w:val="9"/>
    <w:qFormat/>
    <w:rsid w:val="003F4BCA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D6390F"/>
    <w:pPr>
      <w:suppressAutoHyphens w:val="0"/>
      <w:spacing w:before="240" w:after="60"/>
      <w:outlineLvl w:val="5"/>
    </w:pPr>
    <w:rPr>
      <w:b/>
      <w:bCs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sid w:val="00C616EB"/>
    <w:rPr>
      <w:rFonts w:ascii="Symbol" w:hAnsi="Symbol"/>
    </w:rPr>
  </w:style>
  <w:style w:type="character" w:customStyle="1" w:styleId="WW8Num3z0">
    <w:name w:val="WW8Num3z0"/>
    <w:rsid w:val="00C616EB"/>
    <w:rPr>
      <w:rFonts w:ascii="Wingdings" w:hAnsi="Wingdings"/>
    </w:rPr>
  </w:style>
  <w:style w:type="character" w:customStyle="1" w:styleId="WW8Num4z0">
    <w:name w:val="WW8Num4z0"/>
    <w:rsid w:val="00C616EB"/>
    <w:rPr>
      <w:rFonts w:ascii="Wingdings" w:hAnsi="Wingdings"/>
      <w:color w:val="auto"/>
      <w:sz w:val="22"/>
      <w:szCs w:val="22"/>
    </w:rPr>
  </w:style>
  <w:style w:type="character" w:customStyle="1" w:styleId="WW8Num5z0">
    <w:name w:val="WW8Num5z0"/>
    <w:rsid w:val="00C616EB"/>
    <w:rPr>
      <w:rFonts w:ascii="Wingdings" w:hAnsi="Wingdings"/>
      <w:color w:val="auto"/>
      <w:sz w:val="22"/>
      <w:szCs w:val="22"/>
    </w:rPr>
  </w:style>
  <w:style w:type="character" w:customStyle="1" w:styleId="Absatz-Standardschriftart">
    <w:name w:val="Absatz-Standardschriftart"/>
    <w:rsid w:val="00C616EB"/>
  </w:style>
  <w:style w:type="character" w:customStyle="1" w:styleId="WW8Num1z0">
    <w:name w:val="WW8Num1z0"/>
    <w:rsid w:val="00C616EB"/>
    <w:rPr>
      <w:rFonts w:ascii="Wingdings" w:hAnsi="Wingdings"/>
      <w:color w:val="auto"/>
      <w:sz w:val="22"/>
      <w:szCs w:val="22"/>
    </w:rPr>
  </w:style>
  <w:style w:type="character" w:customStyle="1" w:styleId="WW8Num1z1">
    <w:name w:val="WW8Num1z1"/>
    <w:rsid w:val="00C616EB"/>
    <w:rPr>
      <w:rFonts w:ascii="Courier New" w:hAnsi="Courier New" w:cs="Courier New"/>
    </w:rPr>
  </w:style>
  <w:style w:type="character" w:customStyle="1" w:styleId="WW8Num1z2">
    <w:name w:val="WW8Num1z2"/>
    <w:rsid w:val="00C616EB"/>
    <w:rPr>
      <w:rFonts w:ascii="Wingdings" w:hAnsi="Wingdings"/>
    </w:rPr>
  </w:style>
  <w:style w:type="character" w:customStyle="1" w:styleId="WW8Num1z3">
    <w:name w:val="WW8Num1z3"/>
    <w:rsid w:val="00C616EB"/>
    <w:rPr>
      <w:rFonts w:ascii="Symbol" w:hAnsi="Symbol"/>
    </w:rPr>
  </w:style>
  <w:style w:type="character" w:customStyle="1" w:styleId="WW8Num2z1">
    <w:name w:val="WW8Num2z1"/>
    <w:rsid w:val="00C616EB"/>
    <w:rPr>
      <w:rFonts w:ascii="Courier New" w:hAnsi="Courier New" w:cs="Courier New"/>
    </w:rPr>
  </w:style>
  <w:style w:type="character" w:customStyle="1" w:styleId="WW8Num2z2">
    <w:name w:val="WW8Num2z2"/>
    <w:rsid w:val="00C616EB"/>
    <w:rPr>
      <w:rFonts w:ascii="Wingdings" w:hAnsi="Wingdings"/>
    </w:rPr>
  </w:style>
  <w:style w:type="character" w:customStyle="1" w:styleId="WW8Num3z1">
    <w:name w:val="WW8Num3z1"/>
    <w:rsid w:val="00C616EB"/>
    <w:rPr>
      <w:rFonts w:ascii="Courier New" w:hAnsi="Courier New" w:cs="Courier New"/>
    </w:rPr>
  </w:style>
  <w:style w:type="character" w:customStyle="1" w:styleId="WW8Num3z3">
    <w:name w:val="WW8Num3z3"/>
    <w:rsid w:val="00C616EB"/>
    <w:rPr>
      <w:rFonts w:ascii="Symbol" w:hAnsi="Symbol"/>
    </w:rPr>
  </w:style>
  <w:style w:type="character" w:customStyle="1" w:styleId="WW8Num4z1">
    <w:name w:val="WW8Num4z1"/>
    <w:rsid w:val="00C616EB"/>
    <w:rPr>
      <w:rFonts w:ascii="Courier New" w:hAnsi="Courier New" w:cs="Courier New"/>
    </w:rPr>
  </w:style>
  <w:style w:type="character" w:customStyle="1" w:styleId="WW8Num4z2">
    <w:name w:val="WW8Num4z2"/>
    <w:rsid w:val="00C616EB"/>
    <w:rPr>
      <w:rFonts w:ascii="Wingdings" w:hAnsi="Wingdings"/>
    </w:rPr>
  </w:style>
  <w:style w:type="character" w:customStyle="1" w:styleId="WW8Num4z3">
    <w:name w:val="WW8Num4z3"/>
    <w:rsid w:val="00C616EB"/>
    <w:rPr>
      <w:rFonts w:ascii="Symbol" w:hAnsi="Symbol"/>
    </w:rPr>
  </w:style>
  <w:style w:type="character" w:customStyle="1" w:styleId="WW8Num5z1">
    <w:name w:val="WW8Num5z1"/>
    <w:rsid w:val="00C616EB"/>
    <w:rPr>
      <w:rFonts w:ascii="Courier New" w:hAnsi="Courier New" w:cs="Courier New"/>
    </w:rPr>
  </w:style>
  <w:style w:type="character" w:customStyle="1" w:styleId="WW8Num5z2">
    <w:name w:val="WW8Num5z2"/>
    <w:rsid w:val="00C616EB"/>
    <w:rPr>
      <w:rFonts w:ascii="Wingdings" w:hAnsi="Wingdings"/>
    </w:rPr>
  </w:style>
  <w:style w:type="character" w:customStyle="1" w:styleId="WW8Num5z3">
    <w:name w:val="WW8Num5z3"/>
    <w:rsid w:val="00C616EB"/>
    <w:rPr>
      <w:rFonts w:ascii="Symbol" w:hAnsi="Symbol"/>
    </w:rPr>
  </w:style>
  <w:style w:type="character" w:customStyle="1" w:styleId="WW8Num6z0">
    <w:name w:val="WW8Num6z0"/>
    <w:rsid w:val="00C616EB"/>
    <w:rPr>
      <w:rFonts w:ascii="Symbol" w:hAnsi="Symbol"/>
    </w:rPr>
  </w:style>
  <w:style w:type="character" w:customStyle="1" w:styleId="WW8Num6z1">
    <w:name w:val="WW8Num6z1"/>
    <w:rsid w:val="00C616EB"/>
    <w:rPr>
      <w:rFonts w:ascii="Courier New" w:hAnsi="Courier New" w:cs="Courier New"/>
    </w:rPr>
  </w:style>
  <w:style w:type="character" w:customStyle="1" w:styleId="WW8Num6z2">
    <w:name w:val="WW8Num6z2"/>
    <w:rsid w:val="00C616EB"/>
    <w:rPr>
      <w:rFonts w:ascii="Wingdings" w:hAnsi="Wingdings"/>
    </w:rPr>
  </w:style>
  <w:style w:type="character" w:customStyle="1" w:styleId="WW8Num7z0">
    <w:name w:val="WW8Num7z0"/>
    <w:rsid w:val="00C616EB"/>
    <w:rPr>
      <w:rFonts w:ascii="Symbol" w:hAnsi="Symbol"/>
    </w:rPr>
  </w:style>
  <w:style w:type="character" w:customStyle="1" w:styleId="WW8Num7z1">
    <w:name w:val="WW8Num7z1"/>
    <w:rsid w:val="00C616EB"/>
    <w:rPr>
      <w:rFonts w:ascii="Courier New" w:hAnsi="Courier New" w:cs="Courier New"/>
    </w:rPr>
  </w:style>
  <w:style w:type="character" w:customStyle="1" w:styleId="WW8Num7z2">
    <w:name w:val="WW8Num7z2"/>
    <w:rsid w:val="00C616EB"/>
    <w:rPr>
      <w:rFonts w:ascii="Wingdings" w:hAnsi="Wingdings"/>
    </w:rPr>
  </w:style>
  <w:style w:type="character" w:customStyle="1" w:styleId="WW8Num8z0">
    <w:name w:val="WW8Num8z0"/>
    <w:rsid w:val="00C616EB"/>
    <w:rPr>
      <w:rFonts w:ascii="Courier New" w:hAnsi="Courier New"/>
      <w:color w:val="auto"/>
      <w:sz w:val="17"/>
      <w:szCs w:val="17"/>
    </w:rPr>
  </w:style>
  <w:style w:type="character" w:customStyle="1" w:styleId="WW8Num8z1">
    <w:name w:val="WW8Num8z1"/>
    <w:rsid w:val="00C616EB"/>
    <w:rPr>
      <w:rFonts w:ascii="Courier New" w:hAnsi="Courier New" w:cs="Courier New"/>
    </w:rPr>
  </w:style>
  <w:style w:type="character" w:customStyle="1" w:styleId="WW8Num8z2">
    <w:name w:val="WW8Num8z2"/>
    <w:rsid w:val="00C616EB"/>
    <w:rPr>
      <w:rFonts w:ascii="Wingdings" w:hAnsi="Wingdings"/>
    </w:rPr>
  </w:style>
  <w:style w:type="character" w:customStyle="1" w:styleId="WW8Num8z3">
    <w:name w:val="WW8Num8z3"/>
    <w:rsid w:val="00C616EB"/>
    <w:rPr>
      <w:rFonts w:ascii="Symbol" w:hAnsi="Symbol"/>
    </w:rPr>
  </w:style>
  <w:style w:type="character" w:customStyle="1" w:styleId="WW8Num9z0">
    <w:name w:val="WW8Num9z0"/>
    <w:rsid w:val="00C616EB"/>
    <w:rPr>
      <w:rFonts w:ascii="Symbol" w:hAnsi="Symbol"/>
      <w:sz w:val="24"/>
      <w:szCs w:val="24"/>
    </w:rPr>
  </w:style>
  <w:style w:type="character" w:customStyle="1" w:styleId="WW8Num9z1">
    <w:name w:val="WW8Num9z1"/>
    <w:rsid w:val="00C616EB"/>
    <w:rPr>
      <w:rFonts w:ascii="Courier New" w:hAnsi="Courier New" w:cs="Courier New"/>
    </w:rPr>
  </w:style>
  <w:style w:type="character" w:customStyle="1" w:styleId="WW8Num9z2">
    <w:name w:val="WW8Num9z2"/>
    <w:rsid w:val="00C616EB"/>
    <w:rPr>
      <w:rFonts w:ascii="Wingdings" w:hAnsi="Wingdings"/>
    </w:rPr>
  </w:style>
  <w:style w:type="character" w:customStyle="1" w:styleId="WW8Num9z3">
    <w:name w:val="WW8Num9z3"/>
    <w:rsid w:val="00C616EB"/>
    <w:rPr>
      <w:rFonts w:ascii="Symbol" w:hAnsi="Symbol"/>
    </w:rPr>
  </w:style>
  <w:style w:type="character" w:customStyle="1" w:styleId="WW8Num10z0">
    <w:name w:val="WW8Num10z0"/>
    <w:rsid w:val="00C616EB"/>
    <w:rPr>
      <w:rFonts w:ascii="Symbol" w:hAnsi="Symbol"/>
      <w:color w:val="auto"/>
      <w:sz w:val="22"/>
      <w:szCs w:val="22"/>
    </w:rPr>
  </w:style>
  <w:style w:type="character" w:customStyle="1" w:styleId="WW8Num10z1">
    <w:name w:val="WW8Num10z1"/>
    <w:rsid w:val="00C616EB"/>
    <w:rPr>
      <w:rFonts w:ascii="Courier New" w:hAnsi="Courier New" w:cs="Courier New"/>
    </w:rPr>
  </w:style>
  <w:style w:type="character" w:customStyle="1" w:styleId="WW8Num10z2">
    <w:name w:val="WW8Num10z2"/>
    <w:rsid w:val="00C616EB"/>
    <w:rPr>
      <w:rFonts w:ascii="Wingdings" w:hAnsi="Wingdings"/>
    </w:rPr>
  </w:style>
  <w:style w:type="character" w:customStyle="1" w:styleId="WW8Num10z3">
    <w:name w:val="WW8Num10z3"/>
    <w:rsid w:val="00C616EB"/>
    <w:rPr>
      <w:rFonts w:ascii="Symbol" w:hAnsi="Symbol"/>
    </w:rPr>
  </w:style>
  <w:style w:type="character" w:customStyle="1" w:styleId="WW8Num11z0">
    <w:name w:val="WW8Num11z0"/>
    <w:rsid w:val="00C616EB"/>
    <w:rPr>
      <w:rFonts w:ascii="Symbol" w:hAnsi="Symbol"/>
    </w:rPr>
  </w:style>
  <w:style w:type="character" w:customStyle="1" w:styleId="WW8Num11z1">
    <w:name w:val="WW8Num11z1"/>
    <w:rsid w:val="00C616EB"/>
    <w:rPr>
      <w:rFonts w:ascii="Courier New" w:hAnsi="Courier New" w:cs="Courier New"/>
    </w:rPr>
  </w:style>
  <w:style w:type="character" w:customStyle="1" w:styleId="WW8Num11z2">
    <w:name w:val="WW8Num11z2"/>
    <w:rsid w:val="00C616EB"/>
    <w:rPr>
      <w:rFonts w:ascii="Wingdings" w:hAnsi="Wingdings"/>
    </w:rPr>
  </w:style>
  <w:style w:type="character" w:customStyle="1" w:styleId="WW8Num12z0">
    <w:name w:val="WW8Num12z0"/>
    <w:rsid w:val="00C616EB"/>
    <w:rPr>
      <w:rFonts w:ascii="Wingdings" w:hAnsi="Wingdings"/>
      <w:color w:val="auto"/>
      <w:sz w:val="22"/>
      <w:szCs w:val="22"/>
    </w:rPr>
  </w:style>
  <w:style w:type="character" w:customStyle="1" w:styleId="WW8Num12z1">
    <w:name w:val="WW8Num12z1"/>
    <w:rsid w:val="00C616EB"/>
    <w:rPr>
      <w:rFonts w:ascii="Courier New" w:hAnsi="Courier New" w:cs="Courier New"/>
    </w:rPr>
  </w:style>
  <w:style w:type="character" w:customStyle="1" w:styleId="WW8Num12z2">
    <w:name w:val="WW8Num12z2"/>
    <w:rsid w:val="00C616EB"/>
    <w:rPr>
      <w:rFonts w:ascii="Wingdings" w:hAnsi="Wingdings"/>
    </w:rPr>
  </w:style>
  <w:style w:type="character" w:customStyle="1" w:styleId="WW8Num12z3">
    <w:name w:val="WW8Num12z3"/>
    <w:rsid w:val="00C616EB"/>
    <w:rPr>
      <w:rFonts w:ascii="Symbol" w:hAnsi="Symbol"/>
    </w:rPr>
  </w:style>
  <w:style w:type="character" w:customStyle="1" w:styleId="WW8Num13z0">
    <w:name w:val="WW8Num13z0"/>
    <w:rsid w:val="00C616EB"/>
    <w:rPr>
      <w:rFonts w:ascii="Symbol" w:hAnsi="Symbol"/>
      <w:color w:val="auto"/>
      <w:sz w:val="22"/>
      <w:szCs w:val="22"/>
    </w:rPr>
  </w:style>
  <w:style w:type="character" w:customStyle="1" w:styleId="WW8Num13z1">
    <w:name w:val="WW8Num13z1"/>
    <w:rsid w:val="00C616EB"/>
    <w:rPr>
      <w:rFonts w:ascii="Courier New" w:hAnsi="Courier New" w:cs="Courier New"/>
    </w:rPr>
  </w:style>
  <w:style w:type="character" w:customStyle="1" w:styleId="WW8Num13z2">
    <w:name w:val="WW8Num13z2"/>
    <w:rsid w:val="00C616EB"/>
    <w:rPr>
      <w:rFonts w:ascii="Wingdings" w:hAnsi="Wingdings"/>
    </w:rPr>
  </w:style>
  <w:style w:type="character" w:customStyle="1" w:styleId="WW8Num13z3">
    <w:name w:val="WW8Num13z3"/>
    <w:rsid w:val="00C616EB"/>
    <w:rPr>
      <w:rFonts w:ascii="Symbol" w:hAnsi="Symbol"/>
    </w:rPr>
  </w:style>
  <w:style w:type="character" w:customStyle="1" w:styleId="WW8Num14z0">
    <w:name w:val="WW8Num14z0"/>
    <w:rsid w:val="00C616EB"/>
    <w:rPr>
      <w:rFonts w:ascii="Wingdings" w:hAnsi="Wingdings"/>
      <w:color w:val="auto"/>
      <w:sz w:val="22"/>
      <w:szCs w:val="22"/>
    </w:rPr>
  </w:style>
  <w:style w:type="character" w:customStyle="1" w:styleId="WW8Num14z1">
    <w:name w:val="WW8Num14z1"/>
    <w:rsid w:val="00C616EB"/>
    <w:rPr>
      <w:rFonts w:ascii="Courier New" w:hAnsi="Courier New" w:cs="Courier New"/>
    </w:rPr>
  </w:style>
  <w:style w:type="character" w:customStyle="1" w:styleId="WW8Num14z2">
    <w:name w:val="WW8Num14z2"/>
    <w:rsid w:val="00C616EB"/>
    <w:rPr>
      <w:rFonts w:ascii="Wingdings" w:hAnsi="Wingdings"/>
    </w:rPr>
  </w:style>
  <w:style w:type="character" w:customStyle="1" w:styleId="WW8Num14z3">
    <w:name w:val="WW8Num14z3"/>
    <w:rsid w:val="00C616EB"/>
    <w:rPr>
      <w:rFonts w:ascii="Symbol" w:hAnsi="Symbol"/>
    </w:rPr>
  </w:style>
  <w:style w:type="character" w:customStyle="1" w:styleId="WW8Num15z0">
    <w:name w:val="WW8Num15z0"/>
    <w:rsid w:val="00C616EB"/>
    <w:rPr>
      <w:rFonts w:ascii="Symbol" w:hAnsi="Symbol"/>
    </w:rPr>
  </w:style>
  <w:style w:type="character" w:customStyle="1" w:styleId="WW8Num15z1">
    <w:name w:val="WW8Num15z1"/>
    <w:rsid w:val="00C616EB"/>
    <w:rPr>
      <w:rFonts w:ascii="Courier New" w:hAnsi="Courier New" w:cs="Courier New"/>
    </w:rPr>
  </w:style>
  <w:style w:type="character" w:customStyle="1" w:styleId="WW8Num15z2">
    <w:name w:val="WW8Num15z2"/>
    <w:rsid w:val="00C616EB"/>
    <w:rPr>
      <w:rFonts w:ascii="Wingdings" w:hAnsi="Wingdings"/>
    </w:rPr>
  </w:style>
  <w:style w:type="character" w:customStyle="1" w:styleId="WW8Num16z0">
    <w:name w:val="WW8Num16z0"/>
    <w:rsid w:val="00C616EB"/>
    <w:rPr>
      <w:rFonts w:ascii="Symbol" w:hAnsi="Symbol"/>
    </w:rPr>
  </w:style>
  <w:style w:type="character" w:customStyle="1" w:styleId="WW8Num16z1">
    <w:name w:val="WW8Num16z1"/>
    <w:rsid w:val="00C616EB"/>
    <w:rPr>
      <w:rFonts w:ascii="Courier New" w:hAnsi="Courier New" w:cs="Courier New"/>
    </w:rPr>
  </w:style>
  <w:style w:type="character" w:customStyle="1" w:styleId="WW8Num16z2">
    <w:name w:val="WW8Num16z2"/>
    <w:rsid w:val="00C616EB"/>
    <w:rPr>
      <w:rFonts w:ascii="Wingdings" w:hAnsi="Wingdings"/>
    </w:rPr>
  </w:style>
  <w:style w:type="character" w:customStyle="1" w:styleId="WW8Num18z0">
    <w:name w:val="WW8Num18z0"/>
    <w:rsid w:val="00C616EB"/>
    <w:rPr>
      <w:rFonts w:ascii="Symbol" w:hAnsi="Symbol"/>
    </w:rPr>
  </w:style>
  <w:style w:type="character" w:customStyle="1" w:styleId="WW8Num18z1">
    <w:name w:val="WW8Num18z1"/>
    <w:rsid w:val="00C616EB"/>
    <w:rPr>
      <w:rFonts w:ascii="Courier New" w:hAnsi="Courier New" w:cs="Courier New"/>
    </w:rPr>
  </w:style>
  <w:style w:type="character" w:customStyle="1" w:styleId="WW8Num18z2">
    <w:name w:val="WW8Num18z2"/>
    <w:rsid w:val="00C616EB"/>
    <w:rPr>
      <w:rFonts w:ascii="Wingdings" w:hAnsi="Wingdings"/>
    </w:rPr>
  </w:style>
  <w:style w:type="character" w:customStyle="1" w:styleId="WW8Num19z0">
    <w:name w:val="WW8Num19z0"/>
    <w:rsid w:val="00C616EB"/>
    <w:rPr>
      <w:rFonts w:ascii="Courier New" w:hAnsi="Courier New"/>
      <w:color w:val="auto"/>
      <w:sz w:val="17"/>
      <w:szCs w:val="17"/>
    </w:rPr>
  </w:style>
  <w:style w:type="character" w:customStyle="1" w:styleId="WW8Num19z1">
    <w:name w:val="WW8Num19z1"/>
    <w:rsid w:val="00C616EB"/>
    <w:rPr>
      <w:rFonts w:ascii="Courier New" w:hAnsi="Courier New" w:cs="Courier New"/>
    </w:rPr>
  </w:style>
  <w:style w:type="character" w:customStyle="1" w:styleId="WW8Num19z2">
    <w:name w:val="WW8Num19z2"/>
    <w:rsid w:val="00C616EB"/>
    <w:rPr>
      <w:rFonts w:ascii="Wingdings" w:hAnsi="Wingdings"/>
    </w:rPr>
  </w:style>
  <w:style w:type="character" w:customStyle="1" w:styleId="WW8Num19z3">
    <w:name w:val="WW8Num19z3"/>
    <w:rsid w:val="00C616EB"/>
    <w:rPr>
      <w:rFonts w:ascii="Symbol" w:hAnsi="Symbol"/>
    </w:rPr>
  </w:style>
  <w:style w:type="character" w:customStyle="1" w:styleId="WW8Num20z0">
    <w:name w:val="WW8Num20z0"/>
    <w:rsid w:val="00C616EB"/>
    <w:rPr>
      <w:rFonts w:ascii="Symbol" w:hAnsi="Symbol"/>
      <w:sz w:val="24"/>
      <w:szCs w:val="24"/>
    </w:rPr>
  </w:style>
  <w:style w:type="character" w:customStyle="1" w:styleId="WW8Num20z1">
    <w:name w:val="WW8Num20z1"/>
    <w:rsid w:val="00C616EB"/>
    <w:rPr>
      <w:rFonts w:ascii="Courier New" w:hAnsi="Courier New" w:cs="Courier New"/>
    </w:rPr>
  </w:style>
  <w:style w:type="character" w:customStyle="1" w:styleId="WW8Num20z2">
    <w:name w:val="WW8Num20z2"/>
    <w:rsid w:val="00C616EB"/>
    <w:rPr>
      <w:rFonts w:ascii="Wingdings" w:hAnsi="Wingdings"/>
    </w:rPr>
  </w:style>
  <w:style w:type="character" w:customStyle="1" w:styleId="WW8Num20z3">
    <w:name w:val="WW8Num20z3"/>
    <w:rsid w:val="00C616EB"/>
    <w:rPr>
      <w:rFonts w:ascii="Symbol" w:hAnsi="Symbol"/>
    </w:rPr>
  </w:style>
  <w:style w:type="character" w:customStyle="1" w:styleId="WW8Num21z0">
    <w:name w:val="WW8Num21z0"/>
    <w:rsid w:val="00C616EB"/>
    <w:rPr>
      <w:rFonts w:ascii="Wingdings" w:hAnsi="Wingdings"/>
    </w:rPr>
  </w:style>
  <w:style w:type="character" w:customStyle="1" w:styleId="WW8Num21z1">
    <w:name w:val="WW8Num21z1"/>
    <w:rsid w:val="00C616EB"/>
    <w:rPr>
      <w:rFonts w:ascii="Courier New" w:hAnsi="Courier New" w:cs="Courier New"/>
    </w:rPr>
  </w:style>
  <w:style w:type="character" w:customStyle="1" w:styleId="WW8Num21z3">
    <w:name w:val="WW8Num21z3"/>
    <w:rsid w:val="00C616EB"/>
    <w:rPr>
      <w:rFonts w:ascii="Symbol" w:hAnsi="Symbol"/>
    </w:rPr>
  </w:style>
  <w:style w:type="character" w:customStyle="1" w:styleId="WW8Num22z0">
    <w:name w:val="WW8Num22z0"/>
    <w:rsid w:val="00C616EB"/>
    <w:rPr>
      <w:rFonts w:ascii="Symbol" w:hAnsi="Symbol"/>
    </w:rPr>
  </w:style>
  <w:style w:type="character" w:customStyle="1" w:styleId="WW8Num22z1">
    <w:name w:val="WW8Num22z1"/>
    <w:rsid w:val="00C616EB"/>
    <w:rPr>
      <w:rFonts w:ascii="Courier New" w:hAnsi="Courier New" w:cs="Courier New"/>
    </w:rPr>
  </w:style>
  <w:style w:type="character" w:customStyle="1" w:styleId="WW8Num22z2">
    <w:name w:val="WW8Num22z2"/>
    <w:rsid w:val="00C616EB"/>
    <w:rPr>
      <w:rFonts w:ascii="Wingdings" w:hAnsi="Wingdings"/>
    </w:rPr>
  </w:style>
  <w:style w:type="character" w:customStyle="1" w:styleId="WW8Num23z0">
    <w:name w:val="WW8Num23z0"/>
    <w:rsid w:val="00C616EB"/>
    <w:rPr>
      <w:rFonts w:ascii="Symbol" w:hAnsi="Symbol"/>
    </w:rPr>
  </w:style>
  <w:style w:type="character" w:customStyle="1" w:styleId="WW8Num23z1">
    <w:name w:val="WW8Num23z1"/>
    <w:rsid w:val="00C616EB"/>
    <w:rPr>
      <w:rFonts w:ascii="Courier New" w:hAnsi="Courier New" w:cs="Courier New"/>
    </w:rPr>
  </w:style>
  <w:style w:type="character" w:customStyle="1" w:styleId="WW8Num23z2">
    <w:name w:val="WW8Num23z2"/>
    <w:rsid w:val="00C616EB"/>
    <w:rPr>
      <w:rFonts w:ascii="Wingdings" w:hAnsi="Wingdings"/>
    </w:rPr>
  </w:style>
  <w:style w:type="character" w:customStyle="1" w:styleId="WW8Num24z0">
    <w:name w:val="WW8Num24z0"/>
    <w:rsid w:val="00C616EB"/>
    <w:rPr>
      <w:rFonts w:ascii="Wingdings" w:hAnsi="Wingdings"/>
    </w:rPr>
  </w:style>
  <w:style w:type="character" w:customStyle="1" w:styleId="WW8Num24z1">
    <w:name w:val="WW8Num24z1"/>
    <w:rsid w:val="00C616EB"/>
    <w:rPr>
      <w:rFonts w:ascii="Symbol" w:hAnsi="Symbol"/>
      <w:color w:val="auto"/>
      <w:sz w:val="20"/>
      <w:szCs w:val="20"/>
    </w:rPr>
  </w:style>
  <w:style w:type="character" w:customStyle="1" w:styleId="WW8Num24z2">
    <w:name w:val="WW8Num24z2"/>
    <w:rsid w:val="00C616EB"/>
    <w:rPr>
      <w:rFonts w:ascii="Symbol" w:hAnsi="Symbol"/>
    </w:rPr>
  </w:style>
  <w:style w:type="character" w:customStyle="1" w:styleId="WW8Num24z4">
    <w:name w:val="WW8Num24z4"/>
    <w:rsid w:val="00C616EB"/>
    <w:rPr>
      <w:rFonts w:ascii="Courier New" w:hAnsi="Courier New" w:cs="Courier New"/>
    </w:rPr>
  </w:style>
  <w:style w:type="character" w:customStyle="1" w:styleId="WW8Num25z0">
    <w:name w:val="WW8Num25z0"/>
    <w:rsid w:val="00C616EB"/>
    <w:rPr>
      <w:rFonts w:ascii="Symbol" w:hAnsi="Symbol"/>
    </w:rPr>
  </w:style>
  <w:style w:type="character" w:customStyle="1" w:styleId="WW8Num25z1">
    <w:name w:val="WW8Num25z1"/>
    <w:rsid w:val="00C616EB"/>
    <w:rPr>
      <w:rFonts w:ascii="Courier New" w:hAnsi="Courier New" w:cs="Courier New"/>
    </w:rPr>
  </w:style>
  <w:style w:type="character" w:customStyle="1" w:styleId="WW8Num25z2">
    <w:name w:val="WW8Num25z2"/>
    <w:rsid w:val="00C616EB"/>
    <w:rPr>
      <w:rFonts w:ascii="Wingdings" w:hAnsi="Wingdings"/>
    </w:rPr>
  </w:style>
  <w:style w:type="character" w:customStyle="1" w:styleId="WW8Num26z0">
    <w:name w:val="WW8Num26z0"/>
    <w:rsid w:val="00C616EB"/>
    <w:rPr>
      <w:rFonts w:ascii="Wingdings" w:hAnsi="Wingdings"/>
      <w:color w:val="auto"/>
      <w:sz w:val="22"/>
      <w:szCs w:val="22"/>
    </w:rPr>
  </w:style>
  <w:style w:type="character" w:customStyle="1" w:styleId="WW8Num26z1">
    <w:name w:val="WW8Num26z1"/>
    <w:rsid w:val="00C616EB"/>
    <w:rPr>
      <w:rFonts w:ascii="Courier New" w:hAnsi="Courier New" w:cs="Courier New"/>
    </w:rPr>
  </w:style>
  <w:style w:type="character" w:customStyle="1" w:styleId="WW8Num26z2">
    <w:name w:val="WW8Num26z2"/>
    <w:rsid w:val="00C616EB"/>
    <w:rPr>
      <w:rFonts w:ascii="Wingdings" w:hAnsi="Wingdings"/>
    </w:rPr>
  </w:style>
  <w:style w:type="character" w:customStyle="1" w:styleId="WW8Num26z3">
    <w:name w:val="WW8Num26z3"/>
    <w:rsid w:val="00C616EB"/>
    <w:rPr>
      <w:rFonts w:ascii="Symbol" w:hAnsi="Symbol"/>
    </w:rPr>
  </w:style>
  <w:style w:type="character" w:customStyle="1" w:styleId="WW8Num27z0">
    <w:name w:val="WW8Num27z0"/>
    <w:rsid w:val="00C616EB"/>
    <w:rPr>
      <w:rFonts w:ascii="Symbol" w:hAnsi="Symbol"/>
      <w:color w:val="auto"/>
      <w:sz w:val="22"/>
      <w:szCs w:val="22"/>
    </w:rPr>
  </w:style>
  <w:style w:type="character" w:customStyle="1" w:styleId="WW8Num27z1">
    <w:name w:val="WW8Num27z1"/>
    <w:rsid w:val="00C616EB"/>
    <w:rPr>
      <w:rFonts w:ascii="Courier New" w:hAnsi="Courier New" w:cs="Courier New"/>
    </w:rPr>
  </w:style>
  <w:style w:type="character" w:customStyle="1" w:styleId="WW8Num27z2">
    <w:name w:val="WW8Num27z2"/>
    <w:rsid w:val="00C616EB"/>
    <w:rPr>
      <w:rFonts w:ascii="Wingdings" w:hAnsi="Wingdings"/>
    </w:rPr>
  </w:style>
  <w:style w:type="character" w:customStyle="1" w:styleId="WW8Num27z3">
    <w:name w:val="WW8Num27z3"/>
    <w:rsid w:val="00C616EB"/>
    <w:rPr>
      <w:rFonts w:ascii="Symbol" w:hAnsi="Symbol"/>
    </w:rPr>
  </w:style>
  <w:style w:type="character" w:customStyle="1" w:styleId="WW8Num28z0">
    <w:name w:val="WW8Num28z0"/>
    <w:rsid w:val="00C616EB"/>
    <w:rPr>
      <w:rFonts w:ascii="Wingdings" w:hAnsi="Wingdings"/>
    </w:rPr>
  </w:style>
  <w:style w:type="character" w:customStyle="1" w:styleId="WW8Num28z1">
    <w:name w:val="WW8Num28z1"/>
    <w:rsid w:val="00C616EB"/>
    <w:rPr>
      <w:rFonts w:ascii="Symbol" w:hAnsi="Symbol"/>
      <w:color w:val="auto"/>
      <w:sz w:val="20"/>
      <w:szCs w:val="20"/>
    </w:rPr>
  </w:style>
  <w:style w:type="character" w:customStyle="1" w:styleId="WW8Num28z2">
    <w:name w:val="WW8Num28z2"/>
    <w:rsid w:val="00C616EB"/>
    <w:rPr>
      <w:rFonts w:ascii="Symbol" w:hAnsi="Symbol"/>
    </w:rPr>
  </w:style>
  <w:style w:type="character" w:customStyle="1" w:styleId="WW8Num28z4">
    <w:name w:val="WW8Num28z4"/>
    <w:rsid w:val="00C616EB"/>
    <w:rPr>
      <w:rFonts w:ascii="Courier New" w:hAnsi="Courier New" w:cs="Courier New"/>
    </w:rPr>
  </w:style>
  <w:style w:type="character" w:customStyle="1" w:styleId="WW8Num29z0">
    <w:name w:val="WW8Num29z0"/>
    <w:rsid w:val="00C616EB"/>
    <w:rPr>
      <w:rFonts w:ascii="Symbol" w:hAnsi="Symbol"/>
      <w:color w:val="auto"/>
      <w:sz w:val="22"/>
      <w:szCs w:val="22"/>
    </w:rPr>
  </w:style>
  <w:style w:type="character" w:customStyle="1" w:styleId="WW8Num29z1">
    <w:name w:val="WW8Num29z1"/>
    <w:rsid w:val="00C616EB"/>
    <w:rPr>
      <w:rFonts w:ascii="Courier New" w:hAnsi="Courier New" w:cs="Courier New"/>
    </w:rPr>
  </w:style>
  <w:style w:type="character" w:customStyle="1" w:styleId="WW8Num29z2">
    <w:name w:val="WW8Num29z2"/>
    <w:rsid w:val="00C616EB"/>
    <w:rPr>
      <w:rFonts w:ascii="Wingdings" w:hAnsi="Wingdings"/>
    </w:rPr>
  </w:style>
  <w:style w:type="character" w:customStyle="1" w:styleId="WW8Num29z3">
    <w:name w:val="WW8Num29z3"/>
    <w:rsid w:val="00C616EB"/>
    <w:rPr>
      <w:rFonts w:ascii="Symbol" w:hAnsi="Symbol"/>
    </w:rPr>
  </w:style>
  <w:style w:type="character" w:customStyle="1" w:styleId="WW8Num30z0">
    <w:name w:val="WW8Num30z0"/>
    <w:rsid w:val="00C616EB"/>
    <w:rPr>
      <w:rFonts w:ascii="Symbol" w:hAnsi="Symbol"/>
    </w:rPr>
  </w:style>
  <w:style w:type="character" w:customStyle="1" w:styleId="WW8Num30z1">
    <w:name w:val="WW8Num30z1"/>
    <w:rsid w:val="00C616EB"/>
    <w:rPr>
      <w:rFonts w:ascii="Courier New" w:hAnsi="Courier New" w:cs="Courier New"/>
    </w:rPr>
  </w:style>
  <w:style w:type="character" w:customStyle="1" w:styleId="WW8Num30z2">
    <w:name w:val="WW8Num30z2"/>
    <w:rsid w:val="00C616EB"/>
    <w:rPr>
      <w:rFonts w:ascii="Wingdings" w:hAnsi="Wingdings"/>
    </w:rPr>
  </w:style>
  <w:style w:type="character" w:customStyle="1" w:styleId="WW8Num31z0">
    <w:name w:val="WW8Num31z0"/>
    <w:rsid w:val="00C616EB"/>
    <w:rPr>
      <w:rFonts w:ascii="Symbol" w:hAnsi="Symbol"/>
    </w:rPr>
  </w:style>
  <w:style w:type="character" w:customStyle="1" w:styleId="WW8Num31z1">
    <w:name w:val="WW8Num31z1"/>
    <w:rsid w:val="00C616EB"/>
    <w:rPr>
      <w:rFonts w:ascii="Courier New" w:hAnsi="Courier New" w:cs="Courier New"/>
    </w:rPr>
  </w:style>
  <w:style w:type="character" w:customStyle="1" w:styleId="WW8Num31z2">
    <w:name w:val="WW8Num31z2"/>
    <w:rsid w:val="00C616EB"/>
    <w:rPr>
      <w:rFonts w:ascii="Wingdings" w:hAnsi="Wingdings"/>
    </w:rPr>
  </w:style>
  <w:style w:type="character" w:customStyle="1" w:styleId="WW8Num32z0">
    <w:name w:val="WW8Num32z0"/>
    <w:rsid w:val="00C616EB"/>
    <w:rPr>
      <w:rFonts w:ascii="Symbol" w:hAnsi="Symbol"/>
      <w:color w:val="auto"/>
      <w:sz w:val="22"/>
      <w:szCs w:val="22"/>
    </w:rPr>
  </w:style>
  <w:style w:type="character" w:customStyle="1" w:styleId="WW8Num32z1">
    <w:name w:val="WW8Num32z1"/>
    <w:rsid w:val="00C616EB"/>
    <w:rPr>
      <w:rFonts w:ascii="Courier New" w:hAnsi="Courier New" w:cs="Courier New"/>
    </w:rPr>
  </w:style>
  <w:style w:type="character" w:customStyle="1" w:styleId="WW8Num32z2">
    <w:name w:val="WW8Num32z2"/>
    <w:rsid w:val="00C616EB"/>
    <w:rPr>
      <w:rFonts w:ascii="Wingdings" w:hAnsi="Wingdings"/>
    </w:rPr>
  </w:style>
  <w:style w:type="character" w:customStyle="1" w:styleId="WW8Num32z3">
    <w:name w:val="WW8Num32z3"/>
    <w:rsid w:val="00C616EB"/>
    <w:rPr>
      <w:rFonts w:ascii="Symbol" w:hAnsi="Symbol"/>
    </w:rPr>
  </w:style>
  <w:style w:type="character" w:customStyle="1" w:styleId="WW8Num33z0">
    <w:name w:val="WW8Num33z0"/>
    <w:rsid w:val="00C616EB"/>
    <w:rPr>
      <w:rFonts w:ascii="Symbol" w:hAnsi="Symbol"/>
    </w:rPr>
  </w:style>
  <w:style w:type="character" w:customStyle="1" w:styleId="WW8Num33z1">
    <w:name w:val="WW8Num33z1"/>
    <w:rsid w:val="00C616EB"/>
    <w:rPr>
      <w:rFonts w:ascii="Courier New" w:hAnsi="Courier New" w:cs="Courier New"/>
    </w:rPr>
  </w:style>
  <w:style w:type="character" w:customStyle="1" w:styleId="WW8Num33z2">
    <w:name w:val="WW8Num33z2"/>
    <w:rsid w:val="00C616EB"/>
    <w:rPr>
      <w:rFonts w:ascii="Wingdings" w:hAnsi="Wingdings"/>
    </w:rPr>
  </w:style>
  <w:style w:type="character" w:customStyle="1" w:styleId="WW8Num34z0">
    <w:name w:val="WW8Num34z0"/>
    <w:rsid w:val="00C616EB"/>
    <w:rPr>
      <w:rFonts w:ascii="Symbol" w:hAnsi="Symbol"/>
      <w:color w:val="auto"/>
      <w:sz w:val="22"/>
      <w:szCs w:val="22"/>
    </w:rPr>
  </w:style>
  <w:style w:type="character" w:customStyle="1" w:styleId="WW8Num34z1">
    <w:name w:val="WW8Num34z1"/>
    <w:rsid w:val="00C616EB"/>
    <w:rPr>
      <w:rFonts w:ascii="Courier New" w:hAnsi="Courier New" w:cs="Courier New"/>
    </w:rPr>
  </w:style>
  <w:style w:type="character" w:customStyle="1" w:styleId="WW8Num34z2">
    <w:name w:val="WW8Num34z2"/>
    <w:rsid w:val="00C616EB"/>
    <w:rPr>
      <w:rFonts w:ascii="Wingdings" w:hAnsi="Wingdings"/>
    </w:rPr>
  </w:style>
  <w:style w:type="character" w:customStyle="1" w:styleId="WW8Num34z3">
    <w:name w:val="WW8Num34z3"/>
    <w:rsid w:val="00C616EB"/>
    <w:rPr>
      <w:rFonts w:ascii="Symbol" w:hAnsi="Symbol"/>
    </w:rPr>
  </w:style>
  <w:style w:type="character" w:customStyle="1" w:styleId="WW8Num35z0">
    <w:name w:val="WW8Num35z0"/>
    <w:rsid w:val="00C616EB"/>
    <w:rPr>
      <w:rFonts w:ascii="Wingdings" w:hAnsi="Wingdings"/>
      <w:color w:val="auto"/>
      <w:sz w:val="22"/>
      <w:szCs w:val="22"/>
    </w:rPr>
  </w:style>
  <w:style w:type="character" w:customStyle="1" w:styleId="WW8Num35z1">
    <w:name w:val="WW8Num35z1"/>
    <w:rsid w:val="00C616EB"/>
    <w:rPr>
      <w:rFonts w:ascii="Courier New" w:hAnsi="Courier New" w:cs="Courier New"/>
    </w:rPr>
  </w:style>
  <w:style w:type="character" w:customStyle="1" w:styleId="WW8Num35z2">
    <w:name w:val="WW8Num35z2"/>
    <w:rsid w:val="00C616EB"/>
    <w:rPr>
      <w:rFonts w:ascii="Wingdings" w:hAnsi="Wingdings"/>
    </w:rPr>
  </w:style>
  <w:style w:type="character" w:customStyle="1" w:styleId="WW8Num35z3">
    <w:name w:val="WW8Num35z3"/>
    <w:rsid w:val="00C616EB"/>
    <w:rPr>
      <w:rFonts w:ascii="Symbol" w:hAnsi="Symbol"/>
    </w:rPr>
  </w:style>
  <w:style w:type="character" w:customStyle="1" w:styleId="WW8Num37z0">
    <w:name w:val="WW8Num37z0"/>
    <w:rsid w:val="00C616EB"/>
    <w:rPr>
      <w:rFonts w:ascii="Symbol" w:hAnsi="Symbol"/>
      <w:sz w:val="20"/>
      <w:szCs w:val="20"/>
    </w:rPr>
  </w:style>
  <w:style w:type="character" w:customStyle="1" w:styleId="WW8Num37z1">
    <w:name w:val="WW8Num37z1"/>
    <w:rsid w:val="00C616EB"/>
    <w:rPr>
      <w:rFonts w:ascii="Courier New" w:hAnsi="Courier New" w:cs="Courier New"/>
    </w:rPr>
  </w:style>
  <w:style w:type="character" w:customStyle="1" w:styleId="WW8Num37z2">
    <w:name w:val="WW8Num37z2"/>
    <w:rsid w:val="00C616EB"/>
    <w:rPr>
      <w:rFonts w:ascii="Wingdings" w:hAnsi="Wingdings"/>
    </w:rPr>
  </w:style>
  <w:style w:type="character" w:customStyle="1" w:styleId="WW8Num37z3">
    <w:name w:val="WW8Num37z3"/>
    <w:rsid w:val="00C616EB"/>
    <w:rPr>
      <w:rFonts w:ascii="Symbol" w:hAnsi="Symbol"/>
    </w:rPr>
  </w:style>
  <w:style w:type="character" w:customStyle="1" w:styleId="WW8Num38z0">
    <w:name w:val="WW8Num38z0"/>
    <w:rsid w:val="00C616EB"/>
    <w:rPr>
      <w:rFonts w:ascii="Symbol" w:hAnsi="Symbol"/>
    </w:rPr>
  </w:style>
  <w:style w:type="character" w:customStyle="1" w:styleId="WW8Num38z1">
    <w:name w:val="WW8Num38z1"/>
    <w:rsid w:val="00C616EB"/>
    <w:rPr>
      <w:rFonts w:ascii="Courier New" w:hAnsi="Courier New" w:cs="Courier New"/>
    </w:rPr>
  </w:style>
  <w:style w:type="character" w:customStyle="1" w:styleId="WW8Num38z2">
    <w:name w:val="WW8Num38z2"/>
    <w:rsid w:val="00C616EB"/>
    <w:rPr>
      <w:rFonts w:ascii="Wingdings" w:hAnsi="Wingdings"/>
    </w:rPr>
  </w:style>
  <w:style w:type="character" w:customStyle="1" w:styleId="WW8Num39z0">
    <w:name w:val="WW8Num39z0"/>
    <w:rsid w:val="00C616EB"/>
    <w:rPr>
      <w:rFonts w:ascii="Wingdings" w:hAnsi="Wingdings"/>
      <w:color w:val="auto"/>
      <w:sz w:val="22"/>
      <w:szCs w:val="22"/>
    </w:rPr>
  </w:style>
  <w:style w:type="character" w:customStyle="1" w:styleId="WW8Num39z1">
    <w:name w:val="WW8Num39z1"/>
    <w:rsid w:val="00C616EB"/>
    <w:rPr>
      <w:rFonts w:ascii="Courier New" w:hAnsi="Courier New" w:cs="Courier New"/>
    </w:rPr>
  </w:style>
  <w:style w:type="character" w:customStyle="1" w:styleId="WW8Num39z2">
    <w:name w:val="WW8Num39z2"/>
    <w:rsid w:val="00C616EB"/>
    <w:rPr>
      <w:rFonts w:ascii="Wingdings" w:hAnsi="Wingdings"/>
    </w:rPr>
  </w:style>
  <w:style w:type="character" w:customStyle="1" w:styleId="WW8Num39z3">
    <w:name w:val="WW8Num39z3"/>
    <w:rsid w:val="00C616EB"/>
    <w:rPr>
      <w:rFonts w:ascii="Symbol" w:hAnsi="Symbol"/>
    </w:rPr>
  </w:style>
  <w:style w:type="character" w:customStyle="1" w:styleId="WW8Num40z0">
    <w:name w:val="WW8Num40z0"/>
    <w:rsid w:val="00C616EB"/>
    <w:rPr>
      <w:rFonts w:ascii="Symbol" w:hAnsi="Symbol"/>
    </w:rPr>
  </w:style>
  <w:style w:type="character" w:customStyle="1" w:styleId="WW8Num40z2">
    <w:name w:val="WW8Num40z2"/>
    <w:rsid w:val="00C616EB"/>
    <w:rPr>
      <w:rFonts w:ascii="Wingdings" w:hAnsi="Wingdings"/>
    </w:rPr>
  </w:style>
  <w:style w:type="character" w:customStyle="1" w:styleId="WW8Num40z4">
    <w:name w:val="WW8Num40z4"/>
    <w:rsid w:val="00C616EB"/>
    <w:rPr>
      <w:rFonts w:ascii="Courier New" w:hAnsi="Courier New" w:cs="Courier New"/>
    </w:rPr>
  </w:style>
  <w:style w:type="character" w:customStyle="1" w:styleId="WW8Num41z0">
    <w:name w:val="WW8Num41z0"/>
    <w:rsid w:val="00C616EB"/>
    <w:rPr>
      <w:rFonts w:ascii="Wingdings" w:hAnsi="Wingdings"/>
      <w:color w:val="auto"/>
      <w:sz w:val="22"/>
      <w:szCs w:val="22"/>
    </w:rPr>
  </w:style>
  <w:style w:type="character" w:customStyle="1" w:styleId="WW8Num41z1">
    <w:name w:val="WW8Num41z1"/>
    <w:rsid w:val="00C616EB"/>
    <w:rPr>
      <w:rFonts w:ascii="Courier New" w:hAnsi="Courier New" w:cs="Courier New"/>
    </w:rPr>
  </w:style>
  <w:style w:type="character" w:customStyle="1" w:styleId="WW8Num41z2">
    <w:name w:val="WW8Num41z2"/>
    <w:rsid w:val="00C616EB"/>
    <w:rPr>
      <w:rFonts w:ascii="Wingdings" w:hAnsi="Wingdings"/>
    </w:rPr>
  </w:style>
  <w:style w:type="character" w:customStyle="1" w:styleId="WW8Num41z3">
    <w:name w:val="WW8Num41z3"/>
    <w:rsid w:val="00C616EB"/>
    <w:rPr>
      <w:rFonts w:ascii="Symbol" w:hAnsi="Symbol"/>
    </w:rPr>
  </w:style>
  <w:style w:type="character" w:customStyle="1" w:styleId="WW8Num42z0">
    <w:name w:val="WW8Num42z0"/>
    <w:rsid w:val="00C616EB"/>
    <w:rPr>
      <w:rFonts w:ascii="Symbol" w:hAnsi="Symbol"/>
    </w:rPr>
  </w:style>
  <w:style w:type="character" w:customStyle="1" w:styleId="WW8Num42z1">
    <w:name w:val="WW8Num42z1"/>
    <w:rsid w:val="00C616EB"/>
    <w:rPr>
      <w:rFonts w:ascii="Courier New" w:hAnsi="Courier New" w:cs="Courier New"/>
    </w:rPr>
  </w:style>
  <w:style w:type="character" w:customStyle="1" w:styleId="WW8Num42z2">
    <w:name w:val="WW8Num42z2"/>
    <w:rsid w:val="00C616EB"/>
    <w:rPr>
      <w:rFonts w:ascii="Wingdings" w:hAnsi="Wingdings"/>
    </w:rPr>
  </w:style>
  <w:style w:type="character" w:customStyle="1" w:styleId="WW8Num43z0">
    <w:name w:val="WW8Num43z0"/>
    <w:rsid w:val="00C616EB"/>
    <w:rPr>
      <w:rFonts w:ascii="Wingdings" w:hAnsi="Wingdings"/>
    </w:rPr>
  </w:style>
  <w:style w:type="character" w:customStyle="1" w:styleId="WW8Num43z1">
    <w:name w:val="WW8Num43z1"/>
    <w:rsid w:val="00C616EB"/>
    <w:rPr>
      <w:rFonts w:ascii="Courier New" w:hAnsi="Courier New" w:cs="Courier New"/>
    </w:rPr>
  </w:style>
  <w:style w:type="character" w:customStyle="1" w:styleId="WW8Num43z3">
    <w:name w:val="WW8Num43z3"/>
    <w:rsid w:val="00C616EB"/>
    <w:rPr>
      <w:rFonts w:ascii="Symbol" w:hAnsi="Symbol"/>
    </w:rPr>
  </w:style>
  <w:style w:type="character" w:customStyle="1" w:styleId="WW8Num44z0">
    <w:name w:val="WW8Num44z0"/>
    <w:rsid w:val="00C616EB"/>
    <w:rPr>
      <w:rFonts w:ascii="Courier New" w:hAnsi="Courier New"/>
      <w:color w:val="auto"/>
      <w:sz w:val="17"/>
      <w:szCs w:val="17"/>
    </w:rPr>
  </w:style>
  <w:style w:type="character" w:customStyle="1" w:styleId="WW8Num44z1">
    <w:name w:val="WW8Num44z1"/>
    <w:rsid w:val="00C616EB"/>
    <w:rPr>
      <w:rFonts w:ascii="Courier New" w:hAnsi="Courier New" w:cs="Courier New"/>
    </w:rPr>
  </w:style>
  <w:style w:type="character" w:customStyle="1" w:styleId="WW8Num44z2">
    <w:name w:val="WW8Num44z2"/>
    <w:rsid w:val="00C616EB"/>
    <w:rPr>
      <w:rFonts w:ascii="Wingdings" w:hAnsi="Wingdings"/>
    </w:rPr>
  </w:style>
  <w:style w:type="character" w:customStyle="1" w:styleId="WW8Num44z3">
    <w:name w:val="WW8Num44z3"/>
    <w:rsid w:val="00C616EB"/>
    <w:rPr>
      <w:rFonts w:ascii="Symbol" w:hAnsi="Symbol"/>
    </w:rPr>
  </w:style>
  <w:style w:type="character" w:customStyle="1" w:styleId="WW8Num45z0">
    <w:name w:val="WW8Num45z0"/>
    <w:rsid w:val="00C616EB"/>
    <w:rPr>
      <w:rFonts w:ascii="Symbol" w:hAnsi="Symbol"/>
    </w:rPr>
  </w:style>
  <w:style w:type="character" w:customStyle="1" w:styleId="WW8Num45z2">
    <w:name w:val="WW8Num45z2"/>
    <w:rsid w:val="00C616EB"/>
    <w:rPr>
      <w:rFonts w:ascii="Wingdings" w:hAnsi="Wingdings"/>
    </w:rPr>
  </w:style>
  <w:style w:type="character" w:customStyle="1" w:styleId="WW8Num45z4">
    <w:name w:val="WW8Num45z4"/>
    <w:rsid w:val="00C616EB"/>
    <w:rPr>
      <w:rFonts w:ascii="Courier New" w:hAnsi="Courier New" w:cs="Courier New"/>
    </w:rPr>
  </w:style>
  <w:style w:type="character" w:customStyle="1" w:styleId="WW8Num46z0">
    <w:name w:val="WW8Num46z0"/>
    <w:rsid w:val="00C616EB"/>
    <w:rPr>
      <w:rFonts w:ascii="Courier New" w:hAnsi="Courier New"/>
      <w:color w:val="auto"/>
      <w:sz w:val="17"/>
      <w:szCs w:val="17"/>
    </w:rPr>
  </w:style>
  <w:style w:type="character" w:customStyle="1" w:styleId="WW8Num46z1">
    <w:name w:val="WW8Num46z1"/>
    <w:rsid w:val="00C616EB"/>
    <w:rPr>
      <w:rFonts w:ascii="Courier New" w:hAnsi="Courier New" w:cs="Courier New"/>
    </w:rPr>
  </w:style>
  <w:style w:type="character" w:customStyle="1" w:styleId="WW8Num46z2">
    <w:name w:val="WW8Num46z2"/>
    <w:rsid w:val="00C616EB"/>
    <w:rPr>
      <w:rFonts w:ascii="Wingdings" w:hAnsi="Wingdings"/>
    </w:rPr>
  </w:style>
  <w:style w:type="character" w:customStyle="1" w:styleId="WW8Num46z3">
    <w:name w:val="WW8Num46z3"/>
    <w:rsid w:val="00C616EB"/>
    <w:rPr>
      <w:rFonts w:ascii="Symbol" w:hAnsi="Symbol"/>
    </w:rPr>
  </w:style>
  <w:style w:type="character" w:customStyle="1" w:styleId="WW8Num47z0">
    <w:name w:val="WW8Num47z0"/>
    <w:rsid w:val="00C616EB"/>
    <w:rPr>
      <w:rFonts w:ascii="Wingdings" w:hAnsi="Wingdings"/>
      <w:color w:val="auto"/>
      <w:sz w:val="22"/>
      <w:szCs w:val="22"/>
    </w:rPr>
  </w:style>
  <w:style w:type="character" w:customStyle="1" w:styleId="WW8Num47z1">
    <w:name w:val="WW8Num47z1"/>
    <w:rsid w:val="00C616EB"/>
    <w:rPr>
      <w:rFonts w:ascii="Courier New" w:hAnsi="Courier New" w:cs="Courier New"/>
    </w:rPr>
  </w:style>
  <w:style w:type="character" w:customStyle="1" w:styleId="WW8Num47z2">
    <w:name w:val="WW8Num47z2"/>
    <w:rsid w:val="00C616EB"/>
    <w:rPr>
      <w:rFonts w:ascii="Wingdings" w:hAnsi="Wingdings"/>
    </w:rPr>
  </w:style>
  <w:style w:type="character" w:customStyle="1" w:styleId="WW8Num47z3">
    <w:name w:val="WW8Num47z3"/>
    <w:rsid w:val="00C616EB"/>
    <w:rPr>
      <w:rFonts w:ascii="Symbol" w:hAnsi="Symbol"/>
    </w:rPr>
  </w:style>
  <w:style w:type="character" w:customStyle="1" w:styleId="WW8Num48z0">
    <w:name w:val="WW8Num48z0"/>
    <w:rsid w:val="00C616EB"/>
    <w:rPr>
      <w:rFonts w:ascii="Symbol" w:hAnsi="Symbol"/>
      <w:sz w:val="24"/>
      <w:szCs w:val="24"/>
    </w:rPr>
  </w:style>
  <w:style w:type="character" w:customStyle="1" w:styleId="WW8Num48z1">
    <w:name w:val="WW8Num48z1"/>
    <w:rsid w:val="00C616EB"/>
    <w:rPr>
      <w:rFonts w:ascii="Courier New" w:hAnsi="Courier New"/>
    </w:rPr>
  </w:style>
  <w:style w:type="character" w:customStyle="1" w:styleId="WW8Num48z2">
    <w:name w:val="WW8Num48z2"/>
    <w:rsid w:val="00C616EB"/>
    <w:rPr>
      <w:rFonts w:ascii="Wingdings" w:hAnsi="Wingdings"/>
    </w:rPr>
  </w:style>
  <w:style w:type="character" w:customStyle="1" w:styleId="WW8Num48z3">
    <w:name w:val="WW8Num48z3"/>
    <w:rsid w:val="00C616EB"/>
    <w:rPr>
      <w:rFonts w:ascii="Symbol" w:hAnsi="Symbol"/>
    </w:rPr>
  </w:style>
  <w:style w:type="character" w:customStyle="1" w:styleId="WW8Num49z0">
    <w:name w:val="WW8Num49z0"/>
    <w:rsid w:val="00C616EB"/>
    <w:rPr>
      <w:rFonts w:ascii="Symbol" w:hAnsi="Symbol"/>
      <w:color w:val="auto"/>
      <w:sz w:val="22"/>
      <w:szCs w:val="22"/>
    </w:rPr>
  </w:style>
  <w:style w:type="character" w:customStyle="1" w:styleId="WW8Num49z1">
    <w:name w:val="WW8Num49z1"/>
    <w:rsid w:val="00C616EB"/>
    <w:rPr>
      <w:rFonts w:ascii="Courier New" w:hAnsi="Courier New" w:cs="Courier New"/>
    </w:rPr>
  </w:style>
  <w:style w:type="character" w:customStyle="1" w:styleId="WW8Num49z2">
    <w:name w:val="WW8Num49z2"/>
    <w:rsid w:val="00C616EB"/>
    <w:rPr>
      <w:rFonts w:ascii="Wingdings" w:hAnsi="Wingdings"/>
    </w:rPr>
  </w:style>
  <w:style w:type="character" w:customStyle="1" w:styleId="WW8Num49z3">
    <w:name w:val="WW8Num49z3"/>
    <w:rsid w:val="00C616EB"/>
    <w:rPr>
      <w:rFonts w:ascii="Symbol" w:hAnsi="Symbol"/>
    </w:rPr>
  </w:style>
  <w:style w:type="character" w:customStyle="1" w:styleId="WW8Num50z0">
    <w:name w:val="WW8Num50z0"/>
    <w:rsid w:val="00C616EB"/>
    <w:rPr>
      <w:rFonts w:ascii="Symbol" w:hAnsi="Symbol"/>
      <w:color w:val="auto"/>
      <w:sz w:val="17"/>
      <w:szCs w:val="17"/>
    </w:rPr>
  </w:style>
  <w:style w:type="character" w:customStyle="1" w:styleId="WW8Num50z1">
    <w:name w:val="WW8Num50z1"/>
    <w:rsid w:val="00C616EB"/>
    <w:rPr>
      <w:rFonts w:ascii="Courier New" w:hAnsi="Courier New" w:cs="Courier New"/>
    </w:rPr>
  </w:style>
  <w:style w:type="character" w:customStyle="1" w:styleId="WW8Num50z2">
    <w:name w:val="WW8Num50z2"/>
    <w:rsid w:val="00C616EB"/>
    <w:rPr>
      <w:rFonts w:ascii="Wingdings" w:hAnsi="Wingdings"/>
    </w:rPr>
  </w:style>
  <w:style w:type="character" w:customStyle="1" w:styleId="WW8Num50z3">
    <w:name w:val="WW8Num50z3"/>
    <w:rsid w:val="00C616EB"/>
    <w:rPr>
      <w:rFonts w:ascii="Symbol" w:hAnsi="Symbol"/>
    </w:rPr>
  </w:style>
  <w:style w:type="character" w:styleId="Hyperlink">
    <w:name w:val="Hyperlink"/>
    <w:semiHidden/>
    <w:rsid w:val="00C616EB"/>
    <w:rPr>
      <w:color w:val="0000FF"/>
      <w:u w:val="single"/>
    </w:rPr>
  </w:style>
  <w:style w:type="character" w:customStyle="1" w:styleId="CharChar">
    <w:name w:val="Char Char"/>
    <w:rsid w:val="00C616EB"/>
    <w:rPr>
      <w:sz w:val="24"/>
      <w:szCs w:val="24"/>
      <w:lang w:val="en-US" w:eastAsia="ar-SA" w:bidi="ar-SA"/>
    </w:rPr>
  </w:style>
  <w:style w:type="character" w:customStyle="1" w:styleId="NormalPalatinoLinotype">
    <w:name w:val="Normal + Palatino Linotype"/>
    <w:rsid w:val="00C616EB"/>
    <w:rPr>
      <w:sz w:val="22"/>
      <w:szCs w:val="24"/>
      <w:lang w:val="en-US" w:eastAsia="ar-SA" w:bidi="ar-SA"/>
    </w:rPr>
  </w:style>
  <w:style w:type="paragraph" w:customStyle="1" w:styleId="Heading">
    <w:name w:val="Heading"/>
    <w:basedOn w:val="Normal"/>
    <w:next w:val="BodyText"/>
    <w:rsid w:val="00C616EB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BodyText">
    <w:name w:val="Body Text"/>
    <w:basedOn w:val="WW-Default"/>
    <w:next w:val="WW-Default"/>
    <w:semiHidden/>
    <w:rsid w:val="00C616EB"/>
    <w:pPr>
      <w:spacing w:before="60" w:after="60"/>
    </w:pPr>
    <w:rPr>
      <w:rFonts w:ascii="Arial" w:hAnsi="Arial" w:cs="Times New Roman"/>
      <w:color w:val="auto"/>
    </w:rPr>
  </w:style>
  <w:style w:type="paragraph" w:styleId="List">
    <w:name w:val="List"/>
    <w:basedOn w:val="BodyText"/>
    <w:semiHidden/>
    <w:rsid w:val="00C616EB"/>
    <w:rPr>
      <w:rFonts w:cs="Tahoma"/>
    </w:rPr>
  </w:style>
  <w:style w:type="paragraph" w:styleId="Caption">
    <w:name w:val="caption"/>
    <w:basedOn w:val="Normal"/>
    <w:qFormat/>
    <w:rsid w:val="00C616EB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rsid w:val="00C616EB"/>
    <w:pPr>
      <w:suppressLineNumbers/>
    </w:pPr>
    <w:rPr>
      <w:rFonts w:cs="Tahoma"/>
    </w:rPr>
  </w:style>
  <w:style w:type="paragraph" w:customStyle="1" w:styleId="WW-Default">
    <w:name w:val="WW-Default"/>
    <w:rsid w:val="00C616EB"/>
    <w:pPr>
      <w:suppressAutoHyphens/>
      <w:autoSpaceDE w:val="0"/>
    </w:pPr>
    <w:rPr>
      <w:rFonts w:ascii="Verdana" w:eastAsia="Arial" w:hAnsi="Verdana" w:cs="Verdana"/>
      <w:color w:val="000000"/>
      <w:sz w:val="24"/>
      <w:szCs w:val="24"/>
      <w:lang w:eastAsia="ar-SA"/>
    </w:rPr>
  </w:style>
  <w:style w:type="paragraph" w:styleId="Header">
    <w:name w:val="header"/>
    <w:basedOn w:val="Normal"/>
    <w:link w:val="HeaderChar"/>
    <w:uiPriority w:val="99"/>
    <w:rsid w:val="00C616EB"/>
    <w:pPr>
      <w:tabs>
        <w:tab w:val="center" w:pos="4320"/>
        <w:tab w:val="right" w:pos="8640"/>
      </w:tabs>
    </w:pPr>
    <w:rPr>
      <w:sz w:val="20"/>
      <w:szCs w:val="20"/>
    </w:rPr>
  </w:style>
  <w:style w:type="paragraph" w:styleId="PlainText">
    <w:name w:val="Plain Text"/>
    <w:basedOn w:val="Normal"/>
    <w:rsid w:val="00C616EB"/>
    <w:rPr>
      <w:rFonts w:ascii="Courier New" w:hAnsi="Courier New" w:cs="Courier New"/>
      <w:b/>
      <w:sz w:val="20"/>
      <w:szCs w:val="20"/>
      <w:u w:val="single"/>
    </w:rPr>
  </w:style>
  <w:style w:type="paragraph" w:styleId="NormalWeb">
    <w:name w:val="Normal (Web)"/>
    <w:basedOn w:val="Normal"/>
    <w:rsid w:val="00C616EB"/>
    <w:pPr>
      <w:spacing w:before="280" w:after="280"/>
    </w:pPr>
  </w:style>
  <w:style w:type="paragraph" w:styleId="BodyTextIndent2">
    <w:name w:val="Body Text Indent 2"/>
    <w:basedOn w:val="Normal"/>
    <w:rsid w:val="00C616EB"/>
    <w:pPr>
      <w:spacing w:after="120" w:line="480" w:lineRule="auto"/>
      <w:ind w:left="360"/>
    </w:pPr>
  </w:style>
  <w:style w:type="paragraph" w:styleId="Title">
    <w:name w:val="Title"/>
    <w:basedOn w:val="Normal"/>
    <w:next w:val="Subtitle"/>
    <w:qFormat/>
    <w:rsid w:val="00C616EB"/>
    <w:pPr>
      <w:jc w:val="center"/>
    </w:pPr>
    <w:rPr>
      <w:b/>
      <w:bCs/>
      <w:sz w:val="28"/>
      <w:szCs w:val="28"/>
      <w:u w:val="single"/>
      <w:lang w:val="en-US"/>
    </w:rPr>
  </w:style>
  <w:style w:type="paragraph" w:styleId="Subtitle">
    <w:name w:val="Subtitle"/>
    <w:basedOn w:val="Heading"/>
    <w:next w:val="BodyText"/>
    <w:qFormat/>
    <w:rsid w:val="00C616EB"/>
    <w:pPr>
      <w:jc w:val="center"/>
    </w:pPr>
    <w:rPr>
      <w:i/>
      <w:iCs/>
    </w:rPr>
  </w:style>
  <w:style w:type="paragraph" w:styleId="BodyText2">
    <w:name w:val="Body Text 2"/>
    <w:basedOn w:val="Normal"/>
    <w:rsid w:val="00C616EB"/>
    <w:pPr>
      <w:spacing w:after="120" w:line="480" w:lineRule="auto"/>
    </w:pPr>
    <w:rPr>
      <w:lang w:val="en-US"/>
    </w:rPr>
  </w:style>
  <w:style w:type="paragraph" w:customStyle="1" w:styleId="NormalPalatinoLinotype0">
    <w:name w:val="Normal + Palatino Linotype"/>
    <w:basedOn w:val="BodyText2"/>
    <w:rsid w:val="00C616EB"/>
    <w:pPr>
      <w:tabs>
        <w:tab w:val="left" w:pos="1354"/>
        <w:tab w:val="left" w:pos="1440"/>
      </w:tabs>
      <w:spacing w:line="240" w:lineRule="auto"/>
      <w:jc w:val="both"/>
    </w:pPr>
    <w:rPr>
      <w:sz w:val="22"/>
    </w:rPr>
  </w:style>
  <w:style w:type="paragraph" w:customStyle="1" w:styleId="font8pt">
    <w:name w:val="font8pt"/>
    <w:basedOn w:val="Normal"/>
    <w:rsid w:val="00713EA4"/>
    <w:pPr>
      <w:spacing w:before="280" w:after="280"/>
    </w:pPr>
    <w:rPr>
      <w:rFonts w:ascii="Verdana" w:hAnsi="Verdana"/>
      <w:sz w:val="18"/>
      <w:szCs w:val="18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4BCA"/>
    <w:rPr>
      <w:rFonts w:ascii="Calibri" w:eastAsia="Times New Roman" w:hAnsi="Calibri" w:cs="Times New Roman"/>
      <w:b/>
      <w:bCs/>
      <w:i/>
      <w:iCs/>
      <w:sz w:val="26"/>
      <w:szCs w:val="26"/>
      <w:lang w:val="en-GB" w:eastAsia="ar-SA"/>
    </w:rPr>
  </w:style>
  <w:style w:type="character" w:customStyle="1" w:styleId="HeaderChar">
    <w:name w:val="Header Char"/>
    <w:link w:val="Header"/>
    <w:uiPriority w:val="99"/>
    <w:rsid w:val="00E93AC1"/>
    <w:rPr>
      <w:lang w:val="en-GB" w:eastAsia="ar-SA" w:bidi="ar-SA"/>
    </w:rPr>
  </w:style>
  <w:style w:type="character" w:customStyle="1" w:styleId="grey14">
    <w:name w:val="grey14"/>
    <w:basedOn w:val="DefaultParagraphFont"/>
    <w:rsid w:val="006B38A8"/>
  </w:style>
  <w:style w:type="character" w:customStyle="1" w:styleId="apple-converted-space">
    <w:name w:val="apple-converted-space"/>
    <w:basedOn w:val="DefaultParagraphFont"/>
    <w:rsid w:val="00F41844"/>
  </w:style>
  <w:style w:type="paragraph" w:styleId="ListParagraph">
    <w:name w:val="List Paragraph"/>
    <w:basedOn w:val="Normal"/>
    <w:link w:val="ListParagraphChar"/>
    <w:uiPriority w:val="34"/>
    <w:qFormat/>
    <w:rsid w:val="006A4EBC"/>
    <w:pPr>
      <w:ind w:left="720"/>
      <w:contextualSpacing/>
    </w:pPr>
  </w:style>
  <w:style w:type="paragraph" w:styleId="NoSpacing">
    <w:name w:val="No Spacing"/>
    <w:uiPriority w:val="1"/>
    <w:qFormat/>
    <w:rsid w:val="00F33B0A"/>
    <w:rPr>
      <w:sz w:val="24"/>
      <w:szCs w:val="24"/>
    </w:rPr>
  </w:style>
  <w:style w:type="character" w:customStyle="1" w:styleId="ListParagraphChar">
    <w:name w:val="List Paragraph Char"/>
    <w:link w:val="ListParagraph"/>
    <w:uiPriority w:val="34"/>
    <w:locked/>
    <w:rsid w:val="00FB5579"/>
    <w:rPr>
      <w:sz w:val="24"/>
      <w:szCs w:val="24"/>
      <w:lang w:val="en-GB" w:eastAsia="ar-SA"/>
    </w:rPr>
  </w:style>
  <w:style w:type="paragraph" w:styleId="ListBullet">
    <w:name w:val="List Bullet"/>
    <w:basedOn w:val="Normal"/>
    <w:autoRedefine/>
    <w:uiPriority w:val="99"/>
    <w:rsid w:val="00FB5579"/>
    <w:pPr>
      <w:numPr>
        <w:numId w:val="4"/>
      </w:numPr>
      <w:suppressAutoHyphens w:val="0"/>
      <w:jc w:val="both"/>
    </w:pPr>
    <w:rPr>
      <w:rFonts w:ascii="Calibri" w:hAnsi="Calibri" w:cs="Calibri"/>
      <w:bCs/>
      <w:sz w:val="22"/>
      <w:szCs w:val="22"/>
      <w:lang w:val="en-US" w:eastAsia="en-US"/>
    </w:rPr>
  </w:style>
  <w:style w:type="character" w:customStyle="1" w:styleId="hl">
    <w:name w:val="hl"/>
    <w:basedOn w:val="DefaultParagraphFont"/>
    <w:rsid w:val="002B6F02"/>
  </w:style>
  <w:style w:type="paragraph" w:customStyle="1" w:styleId="Garamond">
    <w:name w:val="Garamond"/>
    <w:basedOn w:val="Title"/>
    <w:rsid w:val="00951467"/>
    <w:pPr>
      <w:suppressAutoHyphens w:val="0"/>
    </w:pPr>
    <w:rPr>
      <w:bCs w:val="0"/>
      <w:sz w:val="24"/>
      <w:szCs w:val="24"/>
      <w:u w:val="none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754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7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8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5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9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543</Words>
  <Characters>3096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Binoop</vt:lpstr>
    </vt:vector>
  </TitlesOfParts>
  <Company>visionlabs</Company>
  <LinksUpToDate>false</LinksUpToDate>
  <CharactersWithSpaces>3632</CharactersWithSpaces>
  <SharedDoc>false</SharedDoc>
  <HLinks>
    <vt:vector size="12" baseType="variant">
      <vt:variant>
        <vt:i4>5898258</vt:i4>
      </vt:variant>
      <vt:variant>
        <vt:i4>3</vt:i4>
      </vt:variant>
      <vt:variant>
        <vt:i4>0</vt:i4>
      </vt:variant>
      <vt:variant>
        <vt:i4>5</vt:i4>
      </vt:variant>
      <vt:variant>
        <vt:lpwstr>http://www.aspiranet.org/</vt:lpwstr>
      </vt:variant>
      <vt:variant>
        <vt:lpwstr/>
      </vt:variant>
      <vt:variant>
        <vt:i4>5898258</vt:i4>
      </vt:variant>
      <vt:variant>
        <vt:i4>0</vt:i4>
      </vt:variant>
      <vt:variant>
        <vt:i4>0</vt:i4>
      </vt:variant>
      <vt:variant>
        <vt:i4>5</vt:i4>
      </vt:variant>
      <vt:variant>
        <vt:lpwstr>http://www.aspiranet.org/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Binoop</dc:title>
  <dc:creator>Saleem</dc:creator>
  <cp:lastModifiedBy>Adm</cp:lastModifiedBy>
  <cp:revision>2</cp:revision>
  <cp:lastPrinted>2007-11-16T14:56:00Z</cp:lastPrinted>
  <dcterms:created xsi:type="dcterms:W3CDTF">2018-12-06T17:33:00Z</dcterms:created>
  <dcterms:modified xsi:type="dcterms:W3CDTF">2018-12-06T17:33:00Z</dcterms:modified>
</cp:coreProperties>
</file>