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456362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4930775</wp:posOffset>
                </wp:positionH>
                <wp:positionV relativeFrom="paragraph">
                  <wp:posOffset>0</wp:posOffset>
                </wp:positionV>
                <wp:extent cx="2628900" cy="1143000"/>
                <wp:effectExtent l="0" t="0" r="0" b="0"/>
                <wp:wrapSquare wrapText="largest"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2628900" cy="1143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6362" w:rsidRPr="00CC7243" w:rsidP="004F047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56362" w:rsidRPr="00CC7243" w:rsidP="004F047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W w:w="5460" w:type="dxa"/>
                              <w:tblInd w:w="720" w:type="dxa"/>
                              <w:tblLayout w:type="fixed"/>
                              <w:tblLook w:val="0000"/>
                            </w:tblPr>
                            <w:tblGrid>
                              <w:gridCol w:w="2043"/>
                              <w:gridCol w:w="3417"/>
                            </w:tblGrid>
                            <w:tr w:rsidTr="00FF501B">
                              <w:tblPrEx>
                                <w:tblW w:w="5460" w:type="dxa"/>
                                <w:tblInd w:w="720" w:type="dxa"/>
                                <w:tblLayout w:type="fixed"/>
                                <w:tblLook w:val="0000"/>
                              </w:tblPrEx>
                              <w:trPr>
                                <w:trHeight w:val="1004"/>
                              </w:trPr>
                              <w:tc>
                                <w:tcPr>
                                  <w:tcW w:w="2043" w:type="dxa"/>
                                  <w:vAlign w:val="center"/>
                                </w:tcPr>
                                <w:p w:rsidR="00456362" w:rsidRPr="00CC7243" w:rsidP="004F0472">
                                  <w:pPr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CC7243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Permanent Address:</w:t>
                                  </w:r>
                                </w:p>
                                <w:p w:rsidR="00456362" w:rsidRPr="00CC7243" w:rsidP="004F0472">
                                  <w:pP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CC7243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Flat No: A/133 ,</w:t>
                                  </w:r>
                                </w:p>
                                <w:p w:rsidR="00456362" w:rsidRPr="00CC7243" w:rsidP="004F0472">
                                  <w:pP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CC7243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Ashiana</w:t>
                                  </w:r>
                                  <w:r w:rsidRPr="00CC7243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Greens</w:t>
                                  </w:r>
                                </w:p>
                                <w:p w:rsidR="00456362" w:rsidRPr="00CC7243" w:rsidP="004F0472">
                                  <w:pP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CC7243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Bhiwadi , Rajasthan</w:t>
                                  </w:r>
                                </w:p>
                                <w:p w:rsidR="00456362" w:rsidRPr="00CC7243" w:rsidP="004F0472">
                                  <w:pP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CC7243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-301019</w:t>
                                  </w:r>
                                </w:p>
                                <w:p w:rsidR="00456362" w:rsidRPr="00CC7243" w:rsidP="004F0472">
                                  <w:pPr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CC7243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DOB:17-June-1991</w:t>
                                  </w:r>
                                </w:p>
                              </w:tc>
                              <w:tc>
                                <w:tcPr>
                                  <w:tcW w:w="3417" w:type="dxa"/>
                                  <w:vAlign w:val="center"/>
                                </w:tcPr>
                                <w:p w:rsidR="00456362" w:rsidRPr="00CC7243" w:rsidP="004F0472">
                                  <w:pPr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56362" w:rsidRPr="00CC7243" w:rsidP="004F047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width:207pt;height:90pt;margin-top:0;margin-left:388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0288" stroked="f">
                <v:fill opacity="0"/>
                <v:path arrowok="t" textboxrect="0,0,21600,21600"/>
                <v:textbox inset="0,0,0,0">
                  <w:txbxContent>
                    <w:p w:rsidR="00456362" w:rsidRPr="00CC7243" w:rsidP="004F0472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456362" w:rsidRPr="00CC7243" w:rsidP="004F0472">
                      <w:pPr>
                        <w:rPr>
                          <w:sz w:val="18"/>
                          <w:szCs w:val="18"/>
                        </w:rPr>
                      </w:pPr>
                    </w:p>
                    <w:tbl>
                      <w:tblPr>
                        <w:tblW w:w="5460" w:type="dxa"/>
                        <w:tblInd w:w="720" w:type="dxa"/>
                        <w:tblLayout w:type="fixed"/>
                        <w:tblLook w:val="0000"/>
                      </w:tblPr>
                      <w:tblGrid>
                        <w:gridCol w:w="2043"/>
                        <w:gridCol w:w="3417"/>
                      </w:tblGrid>
                      <w:tr w:rsidTr="00FF501B">
                        <w:tblPrEx>
                          <w:tblW w:w="5460" w:type="dxa"/>
                          <w:tblInd w:w="720" w:type="dxa"/>
                          <w:tblLayout w:type="fixed"/>
                          <w:tblLook w:val="0000"/>
                        </w:tblPrEx>
                        <w:trPr>
                          <w:trHeight w:val="1004"/>
                        </w:trPr>
                        <w:tc>
                          <w:tcPr>
                            <w:tcW w:w="2043" w:type="dxa"/>
                            <w:vAlign w:val="center"/>
                          </w:tcPr>
                          <w:p w:rsidR="00456362" w:rsidRPr="00CC7243" w:rsidP="004F0472">
                            <w:pPr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C7243"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  <w:t>Permanent Address:</w:t>
                            </w:r>
                          </w:p>
                          <w:p w:rsidR="00456362" w:rsidRPr="00CC7243" w:rsidP="004F0472">
                            <w:p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C7243">
                              <w:rPr>
                                <w:color w:val="000000"/>
                                <w:sz w:val="18"/>
                                <w:szCs w:val="18"/>
                              </w:rPr>
                              <w:t>Flat No: A/133 ,</w:t>
                            </w:r>
                          </w:p>
                          <w:p w:rsidR="00456362" w:rsidRPr="00CC7243" w:rsidP="004F0472">
                            <w:p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C7243">
                              <w:rPr>
                                <w:color w:val="000000"/>
                                <w:sz w:val="18"/>
                                <w:szCs w:val="18"/>
                              </w:rPr>
                              <w:t>Ashiana</w:t>
                            </w:r>
                            <w:r w:rsidRPr="00CC7243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Greens</w:t>
                            </w:r>
                          </w:p>
                          <w:p w:rsidR="00456362" w:rsidRPr="00CC7243" w:rsidP="004F0472">
                            <w:p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C7243">
                              <w:rPr>
                                <w:color w:val="000000"/>
                                <w:sz w:val="18"/>
                                <w:szCs w:val="18"/>
                              </w:rPr>
                              <w:t>Bhiwadi , Rajasthan</w:t>
                            </w:r>
                          </w:p>
                          <w:p w:rsidR="00456362" w:rsidRPr="00CC7243" w:rsidP="004F0472">
                            <w:p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C7243">
                              <w:rPr>
                                <w:color w:val="000000"/>
                                <w:sz w:val="18"/>
                                <w:szCs w:val="18"/>
                              </w:rPr>
                              <w:t>-301019</w:t>
                            </w:r>
                          </w:p>
                          <w:p w:rsidR="00456362" w:rsidRPr="00CC7243" w:rsidP="004F0472">
                            <w:pPr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C7243"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  <w:t>DOB:17-June-1991</w:t>
                            </w:r>
                          </w:p>
                        </w:tc>
                        <w:tc>
                          <w:tcPr>
                            <w:tcW w:w="3417" w:type="dxa"/>
                            <w:vAlign w:val="center"/>
                          </w:tcPr>
                          <w:p w:rsidR="00456362" w:rsidRPr="00CC7243" w:rsidP="004F0472">
                            <w:pPr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456362" w:rsidRPr="00CC7243" w:rsidP="004F047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456362" w:rsidP="000A400C">
      <w:pPr>
        <w:pStyle w:val="Title"/>
        <w:spacing w:line="360" w:lineRule="auto"/>
        <w:jc w:val="left"/>
        <w:rPr>
          <w:sz w:val="18"/>
          <w:szCs w:val="18"/>
        </w:rPr>
      </w:pPr>
    </w:p>
    <w:p w:rsidR="00456362" w:rsidP="000A400C">
      <w:pPr>
        <w:pStyle w:val="Title"/>
        <w:spacing w:line="360" w:lineRule="auto"/>
        <w:jc w:val="left"/>
        <w:rPr>
          <w:sz w:val="18"/>
          <w:szCs w:val="18"/>
          <w:u w:val="none"/>
        </w:rPr>
      </w:pPr>
      <w:r>
        <w:rPr>
          <w:sz w:val="18"/>
          <w:szCs w:val="18"/>
          <w:u w:val="none"/>
        </w:rPr>
        <w:t>SACHIN SHARMA</w:t>
      </w:r>
    </w:p>
    <w:p w:rsidR="00456362" w:rsidP="000A400C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Contact Mail Id      : </w:t>
      </w:r>
      <w:r w:rsidR="007051D6">
        <w:rPr>
          <w:rFonts w:cs="Mangal" w:hint="cs"/>
          <w:sz w:val="18"/>
          <w:szCs w:val="16"/>
          <w:cs/>
          <w:lang w:bidi="hi-IN"/>
        </w:rPr>
        <w:t>Sachin170691</w:t>
      </w:r>
      <w:r>
        <w:rPr>
          <w:sz w:val="18"/>
          <w:szCs w:val="18"/>
        </w:rPr>
        <w:t>@gmail.com</w:t>
      </w:r>
    </w:p>
    <w:p w:rsidR="004E54E4" w:rsidRPr="004E54E4" w:rsidP="000A400C">
      <w:pPr>
        <w:spacing w:line="360" w:lineRule="auto"/>
        <w:rPr>
          <w:rFonts w:cs="Mangal"/>
          <w:color w:val="000000"/>
          <w:sz w:val="18"/>
          <w:szCs w:val="16"/>
          <w:lang w:val="en-IN" w:bidi="hi-IN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220980</wp:posOffset>
                </wp:positionV>
                <wp:extent cx="5867400" cy="0"/>
                <wp:effectExtent l="0" t="12700" r="12700" b="12700"/>
                <wp:wrapNone/>
                <wp:docPr id="4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8" style="mso-height-percent:0;mso-height-relative:page;mso-width-percent:0;mso-width-relative:page;mso-wrap-distance-bottom:0;mso-wrap-distance-left:9pt;mso-wrap-distance-right:9pt;mso-wrap-distance-top:0;mso-wrap-style:square;position:absolute;visibility:visible;z-index:251662336" from="-3.6pt,17.4pt" to="458.4pt,17.4pt" strokeweight="3pt">
                <v:stroke joinstyle="miter"/>
              </v:line>
            </w:pict>
          </mc:Fallback>
        </mc:AlternateContent>
      </w:r>
      <w:r w:rsidR="00C0417B">
        <w:rPr>
          <w:sz w:val="18"/>
          <w:szCs w:val="18"/>
        </w:rPr>
        <w:t xml:space="preserve">Contact Number     </w:t>
      </w:r>
      <w:r w:rsidR="00C0417B">
        <w:rPr>
          <w:color w:val="000000"/>
          <w:sz w:val="18"/>
          <w:szCs w:val="18"/>
          <w:lang w:val="en-IN"/>
        </w:rPr>
        <w:t xml:space="preserve">: </w:t>
      </w:r>
      <w:r w:rsidR="00556852">
        <w:rPr>
          <w:color w:val="000000"/>
          <w:sz w:val="18"/>
          <w:szCs w:val="18"/>
          <w:lang w:val="en-IN"/>
        </w:rPr>
        <w:t>9</w:t>
      </w:r>
      <w:r>
        <w:rPr>
          <w:rFonts w:cs="Mangal" w:hint="cs"/>
          <w:color w:val="000000"/>
          <w:sz w:val="18"/>
          <w:szCs w:val="16"/>
          <w:cs/>
          <w:lang w:val="en-IN" w:bidi="hi-IN"/>
        </w:rPr>
        <w:t>667550094</w:t>
      </w:r>
    </w:p>
    <w:p w:rsidR="00556852">
      <w:pPr>
        <w:spacing w:line="360" w:lineRule="auto"/>
        <w:rPr>
          <w:sz w:val="18"/>
          <w:szCs w:val="18"/>
        </w:rPr>
      </w:pPr>
    </w:p>
    <w:p w:rsidR="00456362">
      <w:pPr>
        <w:spacing w:line="360" w:lineRule="auto"/>
        <w:rPr>
          <w:sz w:val="18"/>
          <w:szCs w:val="18"/>
        </w:rPr>
      </w:pPr>
    </w:p>
    <w:p w:rsidR="00456362">
      <w:pPr>
        <w:spacing w:line="360" w:lineRule="auto"/>
        <w:rPr>
          <w:sz w:val="18"/>
          <w:szCs w:val="18"/>
          <w:lang w:val="en-IN" w:eastAsia="en-GB"/>
        </w:rPr>
      </w:pPr>
      <w:r>
        <w:rPr>
          <w:sz w:val="18"/>
          <w:szCs w:val="18"/>
          <w:lang w:val="en-IN" w:eastAsia="en-GB"/>
        </w:rPr>
        <w:t xml:space="preserve"> </w:t>
      </w:r>
    </w:p>
    <w:p w:rsidR="00456362">
      <w:pPr>
        <w:pStyle w:val="Tit"/>
        <w:rPr>
          <w:sz w:val="18"/>
          <w:szCs w:val="18"/>
        </w:rPr>
      </w:pPr>
      <w:r>
        <w:rPr>
          <w:sz w:val="18"/>
          <w:szCs w:val="18"/>
        </w:rPr>
        <w:t>Career Objective</w:t>
      </w:r>
    </w:p>
    <w:p w:rsidR="00456362" w:rsidP="00173E99">
      <w:pPr>
        <w:spacing w:line="360" w:lineRule="auto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Challenging responsibilities in a professional environment to utilize my analytical, problem solving skills, experience and technical knowledge for the mutual growth of the company and me.</w:t>
      </w:r>
    </w:p>
    <w:p w:rsidR="00456362" w:rsidP="00BE2B0A">
      <w:pPr>
        <w:spacing w:line="360" w:lineRule="auto"/>
        <w:jc w:val="center"/>
        <w:rPr>
          <w:rFonts w:ascii="Arial" w:hAnsi="Arial"/>
          <w:sz w:val="18"/>
          <w:szCs w:val="18"/>
        </w:rPr>
      </w:pPr>
    </w:p>
    <w:p w:rsidR="00456362">
      <w:pPr>
        <w:pStyle w:val="Tit"/>
        <w:rPr>
          <w:sz w:val="18"/>
          <w:szCs w:val="18"/>
        </w:rPr>
      </w:pPr>
      <w:r>
        <w:rPr>
          <w:sz w:val="18"/>
          <w:szCs w:val="18"/>
        </w:rPr>
        <w:t>Experience Summary</w:t>
      </w:r>
    </w:p>
    <w:p w:rsidR="00456362">
      <w:pPr>
        <w:pStyle w:val="Header"/>
        <w:spacing w:line="360" w:lineRule="auto"/>
        <w:ind w:left="1080"/>
        <w:rPr>
          <w:rFonts w:ascii="Arial" w:hAnsi="Arial" w:cs="Arial"/>
          <w:bCs/>
          <w:sz w:val="18"/>
          <w:szCs w:val="18"/>
        </w:rPr>
      </w:pPr>
    </w:p>
    <w:p w:rsidR="00456362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Network Engineer &amp; Trainer In Network Bulls from June 2013 to Aug 2014.</w:t>
      </w:r>
    </w:p>
    <w:p w:rsidR="00456362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Network &amp; Security Analyst in British Telecommunications fro</w:t>
      </w:r>
      <w:r>
        <w:rPr>
          <w:rFonts w:ascii="Arial" w:hAnsi="Arial" w:cs="Arial"/>
          <w:bCs/>
          <w:color w:val="000000"/>
          <w:sz w:val="18"/>
          <w:szCs w:val="18"/>
          <w:lang w:val="en-IN"/>
        </w:rPr>
        <w:t xml:space="preserve">m Nov </w:t>
      </w:r>
      <w:r>
        <w:rPr>
          <w:rFonts w:ascii="Arial" w:hAnsi="Arial" w:cs="Arial"/>
          <w:bCs/>
          <w:sz w:val="18"/>
          <w:szCs w:val="18"/>
        </w:rPr>
        <w:t>2014 to Dec 2015.</w:t>
      </w:r>
    </w:p>
    <w:p w:rsidR="00456362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Network and Security L2 in Philips India Pvt. Ltd from Jan 2016 to till</w:t>
      </w:r>
      <w:r>
        <w:rPr>
          <w:rFonts w:ascii="Arial" w:hAnsi="Arial" w:cs="Arial"/>
          <w:bCs/>
          <w:color w:val="000000"/>
          <w:sz w:val="18"/>
          <w:szCs w:val="18"/>
          <w:lang w:val="en-IN"/>
        </w:rPr>
        <w:t xml:space="preserve"> Dec 2016</w:t>
      </w:r>
      <w:r>
        <w:rPr>
          <w:rFonts w:ascii="Arial" w:hAnsi="Arial" w:cs="Arial"/>
          <w:bCs/>
          <w:sz w:val="18"/>
          <w:szCs w:val="18"/>
        </w:rPr>
        <w:t>.</w:t>
      </w:r>
    </w:p>
    <w:p w:rsidR="00456362" w:rsidRPr="00294A2F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Senior Network &amp; Security Administrator in Wipro Pvt. Ltd from Mar 2017 to</w:t>
      </w:r>
      <w:r>
        <w:rPr>
          <w:rFonts w:ascii="Arial" w:hAnsi="Arial" w:cs="Arial"/>
          <w:bCs/>
          <w:color w:val="000000"/>
          <w:sz w:val="18"/>
          <w:szCs w:val="18"/>
          <w:lang w:val="en-IN"/>
        </w:rPr>
        <w:t xml:space="preserve"> Nov 20</w:t>
      </w:r>
      <w:r w:rsidR="00732AFA">
        <w:rPr>
          <w:rFonts w:ascii="Arial" w:hAnsi="Arial" w:cs="Arial"/>
          <w:bCs/>
          <w:color w:val="000000"/>
          <w:sz w:val="18"/>
          <w:szCs w:val="18"/>
          <w:lang w:val="en-IN"/>
        </w:rPr>
        <w:t>17</w:t>
      </w:r>
      <w:r>
        <w:rPr>
          <w:rFonts w:ascii="Arial" w:hAnsi="Arial" w:cs="Arial"/>
          <w:bCs/>
          <w:color w:val="000000"/>
          <w:sz w:val="18"/>
          <w:szCs w:val="18"/>
          <w:lang w:val="en-IN"/>
        </w:rPr>
        <w:t>.</w:t>
      </w:r>
    </w:p>
    <w:p w:rsidR="00E754F0" w:rsidP="00E754F0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  <w:lang w:val="en-IN"/>
        </w:rPr>
        <w:t>Network Engineer in Universal Aviation and Weather</w:t>
      </w:r>
      <w:r w:rsidR="00BB7E40">
        <w:rPr>
          <w:rFonts w:ascii="Arial" w:hAnsi="Arial" w:cs="Arial"/>
          <w:bCs/>
          <w:color w:val="000000"/>
          <w:sz w:val="18"/>
          <w:szCs w:val="18"/>
          <w:lang w:val="en-IN"/>
        </w:rPr>
        <w:t>,Inc.</w:t>
      </w:r>
      <w:r>
        <w:rPr>
          <w:rFonts w:ascii="Arial" w:hAnsi="Arial" w:cs="Arial"/>
          <w:bCs/>
          <w:color w:val="000000"/>
          <w:sz w:val="18"/>
          <w:szCs w:val="18"/>
          <w:lang w:val="en-IN"/>
        </w:rPr>
        <w:t xml:space="preserve"> </w:t>
      </w:r>
      <w:r w:rsidR="00A64229">
        <w:rPr>
          <w:rFonts w:ascii="Arial" w:hAnsi="Arial" w:cs="Arial"/>
          <w:bCs/>
          <w:color w:val="000000"/>
          <w:sz w:val="18"/>
          <w:szCs w:val="18"/>
          <w:lang w:val="en-IN"/>
        </w:rPr>
        <w:t xml:space="preserve">from </w:t>
      </w:r>
      <w:r w:rsidR="0033641A">
        <w:rPr>
          <w:rFonts w:ascii="Arial" w:hAnsi="Arial" w:cs="Arial"/>
          <w:bCs/>
          <w:color w:val="000000"/>
          <w:sz w:val="18"/>
          <w:szCs w:val="18"/>
          <w:lang w:val="en-IN"/>
        </w:rPr>
        <w:t>Aug 201</w:t>
      </w:r>
      <w:r w:rsidR="00E709BD">
        <w:rPr>
          <w:rFonts w:ascii="Arial" w:hAnsi="Arial" w:cs="Arial"/>
          <w:bCs/>
          <w:color w:val="000000"/>
          <w:sz w:val="18"/>
          <w:szCs w:val="18"/>
          <w:lang w:val="en-IN"/>
        </w:rPr>
        <w:t>9</w:t>
      </w:r>
      <w:r w:rsidRPr="00E709BD" w:rsidR="0033641A">
        <w:rPr>
          <w:rFonts w:ascii="Arial" w:hAnsi="Arial" w:cs="Arial"/>
          <w:bCs/>
          <w:color w:val="000000"/>
          <w:sz w:val="18"/>
          <w:szCs w:val="18"/>
          <w:lang w:val="en-IN"/>
        </w:rPr>
        <w:t xml:space="preserve"> </w:t>
      </w:r>
      <w:r w:rsidR="00F836E9">
        <w:rPr>
          <w:rFonts w:ascii="Arial" w:hAnsi="Arial" w:cs="Arial"/>
          <w:bCs/>
          <w:color w:val="000000"/>
          <w:sz w:val="18"/>
          <w:szCs w:val="18"/>
          <w:lang w:val="en-IN"/>
        </w:rPr>
        <w:t>to Oct 2019.</w:t>
      </w:r>
    </w:p>
    <w:p w:rsidR="00E754F0" w:rsidRPr="00E754F0" w:rsidP="00E754F0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Network Administrator L2/L3</w:t>
      </w:r>
      <w:r w:rsidR="00DE6AF7">
        <w:rPr>
          <w:rFonts w:ascii="Arial" w:hAnsi="Arial" w:cs="Arial"/>
          <w:bCs/>
          <w:sz w:val="18"/>
          <w:szCs w:val="18"/>
        </w:rPr>
        <w:t xml:space="preserve"> NTT</w:t>
      </w:r>
      <w:r w:rsidR="00C462DC">
        <w:rPr>
          <w:rFonts w:ascii="Arial" w:hAnsi="Arial" w:cs="Arial"/>
          <w:bCs/>
          <w:sz w:val="18"/>
          <w:szCs w:val="18"/>
        </w:rPr>
        <w:t>D</w:t>
      </w:r>
      <w:r w:rsidR="00DE6AF7">
        <w:rPr>
          <w:rFonts w:ascii="Arial" w:hAnsi="Arial" w:cs="Arial"/>
          <w:bCs/>
          <w:sz w:val="18"/>
          <w:szCs w:val="18"/>
        </w:rPr>
        <w:t xml:space="preserve">ata </w:t>
      </w:r>
      <w:r w:rsidR="0098349F">
        <w:rPr>
          <w:rFonts w:ascii="Arial" w:hAnsi="Arial" w:cs="Arial"/>
          <w:bCs/>
          <w:sz w:val="18"/>
          <w:szCs w:val="18"/>
        </w:rPr>
        <w:t xml:space="preserve">on a third party payroll of </w:t>
      </w:r>
      <w:r w:rsidR="0098349F">
        <w:rPr>
          <w:rFonts w:ascii="Arial" w:hAnsi="Arial" w:cs="Arial"/>
          <w:bCs/>
          <w:sz w:val="18"/>
          <w:szCs w:val="18"/>
        </w:rPr>
        <w:t>Orca</w:t>
      </w:r>
      <w:r w:rsidR="006C3B45">
        <w:rPr>
          <w:rFonts w:ascii="Arial" w:hAnsi="Arial" w:cs="Arial"/>
          <w:bCs/>
          <w:sz w:val="18"/>
          <w:szCs w:val="18"/>
        </w:rPr>
        <w:t>pod</w:t>
      </w:r>
      <w:r w:rsidR="006C3B45">
        <w:rPr>
          <w:rFonts w:ascii="Arial" w:hAnsi="Arial" w:cs="Arial"/>
          <w:bCs/>
          <w:sz w:val="18"/>
          <w:szCs w:val="18"/>
        </w:rPr>
        <w:t xml:space="preserve"> </w:t>
      </w:r>
      <w:bookmarkStart w:id="0" w:name="_GoBack"/>
      <w:bookmarkEnd w:id="0"/>
      <w:r w:rsidR="0098349F">
        <w:rPr>
          <w:rFonts w:ascii="Arial" w:hAnsi="Arial" w:cs="Arial"/>
          <w:bCs/>
          <w:sz w:val="18"/>
          <w:szCs w:val="18"/>
        </w:rPr>
        <w:t>Consulting Pvt. Ltd</w:t>
      </w:r>
      <w:r w:rsidR="00392EDE">
        <w:rPr>
          <w:rFonts w:ascii="Arial" w:hAnsi="Arial" w:cs="Arial"/>
          <w:bCs/>
          <w:sz w:val="18"/>
          <w:szCs w:val="18"/>
        </w:rPr>
        <w:t xml:space="preserve"> from Jan 2020 to till Date.</w:t>
      </w:r>
    </w:p>
    <w:p w:rsidR="00456362">
      <w:pPr>
        <w:pStyle w:val="Header"/>
        <w:tabs>
          <w:tab w:val="left" w:pos="1080"/>
        </w:tabs>
        <w:spacing w:line="360" w:lineRule="auto"/>
        <w:rPr>
          <w:rFonts w:ascii="Arial" w:hAnsi="Arial" w:cs="Arial"/>
          <w:bCs/>
          <w:sz w:val="18"/>
          <w:szCs w:val="18"/>
        </w:rPr>
      </w:pPr>
    </w:p>
    <w:p w:rsidR="00456362">
      <w:pPr>
        <w:spacing w:line="360" w:lineRule="auto"/>
        <w:rPr>
          <w:rFonts w:ascii="Arial" w:hAnsi="Arial"/>
          <w:sz w:val="18"/>
          <w:szCs w:val="18"/>
        </w:rPr>
      </w:pPr>
    </w:p>
    <w:p w:rsidR="00456362">
      <w:pPr>
        <w:pStyle w:val="Tit"/>
        <w:rPr>
          <w:sz w:val="18"/>
          <w:szCs w:val="18"/>
        </w:rPr>
      </w:pPr>
      <w:r>
        <w:rPr>
          <w:sz w:val="18"/>
          <w:szCs w:val="18"/>
        </w:rPr>
        <w:t>Expertise Summary</w:t>
      </w:r>
    </w:p>
    <w:p w:rsidR="00456362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Having exposure in Installation and Troubleshooting Cisco ISR 1800,2800</w:t>
      </w:r>
    </w:p>
    <w:p w:rsidR="00456362" w:rsidP="002F6C7E">
      <w:pPr>
        <w:pStyle w:val="Header"/>
        <w:spacing w:line="360" w:lineRule="auto"/>
        <w:ind w:left="108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Cisco-routers </w:t>
      </w:r>
      <w:r w:rsidR="005F42CB">
        <w:rPr>
          <w:rFonts w:ascii="Arial" w:hAnsi="Arial" w:cs="Arial"/>
          <w:bCs/>
          <w:sz w:val="18"/>
          <w:szCs w:val="18"/>
        </w:rPr>
        <w:t>Cisco ASDM Environment,</w:t>
      </w:r>
      <w:r>
        <w:rPr>
          <w:rFonts w:ascii="Arial" w:hAnsi="Arial" w:cs="Arial"/>
          <w:bCs/>
          <w:sz w:val="18"/>
          <w:szCs w:val="18"/>
        </w:rPr>
        <w:t xml:space="preserve">, Cisco ASA 5512X , </w:t>
      </w:r>
      <w:r>
        <w:rPr>
          <w:rFonts w:ascii="Arial" w:hAnsi="Arial" w:cs="Arial"/>
          <w:bCs/>
          <w:sz w:val="18"/>
          <w:szCs w:val="18"/>
        </w:rPr>
        <w:t>Fortinet</w:t>
      </w:r>
      <w:r>
        <w:rPr>
          <w:rFonts w:ascii="Arial" w:hAnsi="Arial" w:cs="Arial"/>
          <w:bCs/>
          <w:sz w:val="18"/>
          <w:szCs w:val="18"/>
        </w:rPr>
        <w:t xml:space="preserve"> – 4000A &amp; 3000 C , IPS – </w:t>
      </w:r>
      <w:r>
        <w:rPr>
          <w:rFonts w:ascii="Arial" w:hAnsi="Arial" w:cs="Arial"/>
          <w:bCs/>
          <w:sz w:val="18"/>
          <w:szCs w:val="18"/>
        </w:rPr>
        <w:t>MacAfee</w:t>
      </w:r>
      <w:r>
        <w:rPr>
          <w:rFonts w:ascii="Arial" w:hAnsi="Arial" w:cs="Arial"/>
          <w:bCs/>
          <w:sz w:val="18"/>
          <w:szCs w:val="18"/>
        </w:rPr>
        <w:t xml:space="preserve"> , </w:t>
      </w:r>
      <w:r>
        <w:rPr>
          <w:rFonts w:ascii="Arial" w:hAnsi="Arial" w:cs="Arial"/>
          <w:bCs/>
          <w:sz w:val="18"/>
          <w:szCs w:val="18"/>
        </w:rPr>
        <w:t>Cyberoam</w:t>
      </w:r>
      <w:r>
        <w:rPr>
          <w:rFonts w:ascii="Arial" w:hAnsi="Arial" w:cs="Arial"/>
          <w:bCs/>
          <w:sz w:val="18"/>
          <w:szCs w:val="18"/>
        </w:rPr>
        <w:t>.</w:t>
      </w:r>
    </w:p>
    <w:p w:rsidR="00456362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Installation and Troubleshooting Catalyst 2960, 3750, 3560 Switches &amp; 7206 VXR, Cisco 7609-S 2851, 3845, 1841.</w:t>
      </w:r>
    </w:p>
    <w:p w:rsidR="00401DC1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Knowledge of F5 LB , </w:t>
      </w:r>
      <w:r w:rsidR="00023785">
        <w:rPr>
          <w:rFonts w:ascii="Arial" w:hAnsi="Arial" w:cs="Arial"/>
          <w:bCs/>
          <w:sz w:val="18"/>
          <w:szCs w:val="18"/>
        </w:rPr>
        <w:t>Solar-winds</w:t>
      </w:r>
      <w:r>
        <w:rPr>
          <w:rFonts w:ascii="Arial" w:hAnsi="Arial" w:cs="Arial"/>
          <w:bCs/>
          <w:sz w:val="18"/>
          <w:szCs w:val="18"/>
        </w:rPr>
        <w:t xml:space="preserve"> Network Monitoring Tools ,</w:t>
      </w:r>
      <w:r w:rsidR="00B95BCF">
        <w:rPr>
          <w:rFonts w:ascii="Arial" w:hAnsi="Arial" w:cs="Arial"/>
          <w:bCs/>
          <w:sz w:val="18"/>
          <w:szCs w:val="18"/>
        </w:rPr>
        <w:t xml:space="preserve"> </w:t>
      </w:r>
      <w:r w:rsidR="00B95BCF">
        <w:rPr>
          <w:rFonts w:ascii="Arial" w:hAnsi="Arial" w:cs="Arial"/>
          <w:bCs/>
          <w:sz w:val="18"/>
          <w:szCs w:val="18"/>
        </w:rPr>
        <w:t>Splunk</w:t>
      </w:r>
      <w:r w:rsidR="00B95BCF">
        <w:rPr>
          <w:rFonts w:ascii="Arial" w:hAnsi="Arial" w:cs="Arial"/>
          <w:bCs/>
          <w:sz w:val="18"/>
          <w:szCs w:val="18"/>
        </w:rPr>
        <w:t xml:space="preserve"> Enterprise Tools , </w:t>
      </w:r>
      <w:r w:rsidR="00825859">
        <w:rPr>
          <w:rFonts w:ascii="Arial" w:hAnsi="Arial" w:cs="Arial"/>
          <w:bCs/>
          <w:sz w:val="18"/>
          <w:szCs w:val="18"/>
        </w:rPr>
        <w:t xml:space="preserve">LAN Sweepers , </w:t>
      </w:r>
      <w:r w:rsidR="00B93DF6">
        <w:rPr>
          <w:rFonts w:ascii="Arial" w:hAnsi="Arial" w:cs="Arial"/>
          <w:bCs/>
          <w:sz w:val="18"/>
          <w:szCs w:val="18"/>
        </w:rPr>
        <w:t xml:space="preserve">Ontario and </w:t>
      </w:r>
      <w:r w:rsidR="00B93DF6">
        <w:rPr>
          <w:rFonts w:ascii="Arial" w:hAnsi="Arial" w:cs="Arial"/>
          <w:bCs/>
          <w:sz w:val="18"/>
          <w:szCs w:val="18"/>
        </w:rPr>
        <w:t>S</w:t>
      </w:r>
      <w:r w:rsidR="00023785">
        <w:rPr>
          <w:rFonts w:ascii="Arial" w:hAnsi="Arial" w:cs="Arial"/>
          <w:bCs/>
          <w:sz w:val="18"/>
          <w:szCs w:val="18"/>
        </w:rPr>
        <w:t>ecure.Crt</w:t>
      </w:r>
      <w:r w:rsidR="00023785">
        <w:rPr>
          <w:rFonts w:ascii="Arial" w:hAnsi="Arial" w:cs="Arial"/>
          <w:bCs/>
          <w:sz w:val="18"/>
          <w:szCs w:val="18"/>
        </w:rPr>
        <w:t xml:space="preserve"> </w:t>
      </w:r>
      <w:r w:rsidR="00B93DF6">
        <w:rPr>
          <w:rFonts w:ascii="Arial" w:hAnsi="Arial" w:cs="Arial"/>
          <w:bCs/>
          <w:sz w:val="18"/>
          <w:szCs w:val="18"/>
        </w:rPr>
        <w:t>etc.</w:t>
      </w:r>
    </w:p>
    <w:p w:rsidR="002F6C7E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ITIL Expertise and experience on Ticket tools – BMC Remedy</w:t>
      </w:r>
      <w:r w:rsidR="0012596E">
        <w:rPr>
          <w:rFonts w:ascii="Arial" w:hAnsi="Arial" w:cs="Arial"/>
          <w:bCs/>
          <w:sz w:val="18"/>
          <w:szCs w:val="18"/>
        </w:rPr>
        <w:t xml:space="preserve"> , Service Desk &amp; Service Desk Plus , </w:t>
      </w:r>
    </w:p>
    <w:p w:rsidR="0012596E" w:rsidP="0012596E">
      <w:pPr>
        <w:pStyle w:val="Header"/>
        <w:tabs>
          <w:tab w:val="left" w:pos="1080"/>
        </w:tabs>
        <w:spacing w:line="360" w:lineRule="auto"/>
        <w:ind w:left="108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HPSM &amp; </w:t>
      </w:r>
      <w:r w:rsidR="00291F27">
        <w:rPr>
          <w:rFonts w:ascii="Arial" w:hAnsi="Arial" w:cs="Arial"/>
          <w:bCs/>
          <w:sz w:val="18"/>
          <w:szCs w:val="18"/>
        </w:rPr>
        <w:t>ITTM.</w:t>
      </w:r>
    </w:p>
    <w:p w:rsidR="00456362" w:rsidRPr="00B93DF6" w:rsidP="00B93DF6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Cs/>
          <w:sz w:val="18"/>
          <w:szCs w:val="18"/>
        </w:rPr>
      </w:pPr>
      <w:r w:rsidRPr="00B93DF6">
        <w:rPr>
          <w:rFonts w:ascii="Arial" w:hAnsi="Arial"/>
          <w:sz w:val="18"/>
          <w:szCs w:val="18"/>
        </w:rPr>
        <w:t>Sound knowledge in Routing, Security, Switching and Wireless.</w:t>
      </w:r>
    </w:p>
    <w:p w:rsidR="00456362">
      <w:pPr>
        <w:pStyle w:val="Header"/>
        <w:spacing w:line="360" w:lineRule="auto"/>
        <w:ind w:left="1080"/>
        <w:rPr>
          <w:rFonts w:ascii="Arial" w:hAnsi="Arial" w:cs="Arial"/>
          <w:bCs/>
          <w:sz w:val="18"/>
          <w:szCs w:val="18"/>
        </w:rPr>
      </w:pPr>
    </w:p>
    <w:p w:rsidR="00456362">
      <w:pPr>
        <w:pStyle w:val="Tit"/>
        <w:rPr>
          <w:sz w:val="18"/>
          <w:szCs w:val="18"/>
        </w:rPr>
      </w:pPr>
      <w:r>
        <w:rPr>
          <w:sz w:val="18"/>
          <w:szCs w:val="18"/>
        </w:rPr>
        <w:t>Certifications</w:t>
      </w:r>
    </w:p>
    <w:p w:rsidR="00456362">
      <w:pPr>
        <w:numPr>
          <w:ilvl w:val="0"/>
          <w:numId w:val="4"/>
        </w:numPr>
        <w:tabs>
          <w:tab w:val="left" w:pos="720"/>
        </w:tabs>
        <w:spacing w:line="360" w:lineRule="auto"/>
        <w:ind w:left="720" w:right="-285" w:hanging="36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Cisco Certified Network Associate (CCNA)  </w:t>
      </w:r>
    </w:p>
    <w:p w:rsidR="00456362">
      <w:pPr>
        <w:spacing w:line="360" w:lineRule="auto"/>
        <w:ind w:right="-285" w:firstLine="72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Cisco Certified Network Professional (CCNP)</w:t>
      </w:r>
    </w:p>
    <w:p w:rsidR="00456362" w:rsidRPr="00B02CBA" w:rsidP="00B02CBA">
      <w:pPr>
        <w:spacing w:line="360" w:lineRule="auto"/>
        <w:ind w:right="-285" w:firstLine="720"/>
        <w:rPr>
          <w:rFonts w:ascii="Arial" w:hAnsi="Arial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  <w:lang w:val="en-IN"/>
        </w:rPr>
        <w:t>CCIE ( Written )</w:t>
      </w:r>
    </w:p>
    <w:p w:rsidR="00456362">
      <w:pPr>
        <w:numPr>
          <w:ilvl w:val="0"/>
          <w:numId w:val="4"/>
        </w:numPr>
        <w:tabs>
          <w:tab w:val="left" w:pos="720"/>
        </w:tabs>
        <w:spacing w:line="360" w:lineRule="auto"/>
        <w:ind w:left="720" w:right="-285" w:hanging="36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Cisco Certified Network Associate Wireless(CCNA- Wireless)</w:t>
      </w:r>
    </w:p>
    <w:p w:rsidR="00456362">
      <w:pPr>
        <w:numPr>
          <w:ilvl w:val="0"/>
          <w:numId w:val="4"/>
        </w:numPr>
        <w:tabs>
          <w:tab w:val="left" w:pos="720"/>
        </w:tabs>
        <w:spacing w:line="360" w:lineRule="auto"/>
        <w:ind w:left="720" w:right="-285" w:hanging="36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Cisco Certified Network Associate Security (CCNA- Security)  </w:t>
      </w:r>
    </w:p>
    <w:p w:rsidR="00291F27">
      <w:pPr>
        <w:numPr>
          <w:ilvl w:val="0"/>
          <w:numId w:val="4"/>
        </w:numPr>
        <w:tabs>
          <w:tab w:val="left" w:pos="720"/>
        </w:tabs>
        <w:spacing w:line="360" w:lineRule="auto"/>
        <w:ind w:left="720" w:right="-285" w:hanging="36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Information Technology </w:t>
      </w:r>
      <w:r w:rsidR="004C28E2">
        <w:rPr>
          <w:rFonts w:ascii="Arial" w:hAnsi="Arial"/>
          <w:sz w:val="18"/>
          <w:szCs w:val="18"/>
        </w:rPr>
        <w:t xml:space="preserve">Infrastructure Library </w:t>
      </w:r>
      <w:r w:rsidR="002114C9">
        <w:rPr>
          <w:rFonts w:ascii="Arial" w:hAnsi="Arial"/>
          <w:sz w:val="18"/>
          <w:szCs w:val="18"/>
        </w:rPr>
        <w:t>@V4.</w:t>
      </w:r>
    </w:p>
    <w:p w:rsidR="00456362">
      <w:pPr>
        <w:spacing w:line="360" w:lineRule="auto"/>
        <w:ind w:right="-285"/>
        <w:rPr>
          <w:rFonts w:ascii="Arial" w:hAnsi="Arial"/>
          <w:sz w:val="18"/>
          <w:szCs w:val="18"/>
        </w:rPr>
      </w:pPr>
    </w:p>
    <w:p w:rsidR="00456362">
      <w:pPr>
        <w:spacing w:line="360" w:lineRule="auto"/>
        <w:ind w:right="-285" w:firstLine="720"/>
        <w:rPr>
          <w:rFonts w:ascii="Arial" w:hAnsi="Arial"/>
          <w:sz w:val="18"/>
          <w:szCs w:val="18"/>
        </w:rPr>
      </w:pPr>
    </w:p>
    <w:p w:rsidR="00280635" w:rsidRPr="00280635" w:rsidP="00280635">
      <w:pPr>
        <w:pStyle w:val="Tit"/>
        <w:rPr>
          <w:sz w:val="18"/>
          <w:szCs w:val="18"/>
        </w:rPr>
      </w:pPr>
      <w:r>
        <w:rPr>
          <w:sz w:val="18"/>
          <w:szCs w:val="18"/>
        </w:rPr>
        <w:t>E</w:t>
      </w:r>
      <w:r>
        <w:rPr>
          <w:sz w:val="18"/>
          <w:szCs w:val="18"/>
        </w:rPr>
        <w:t>x</w:t>
      </w:r>
      <w:r w:rsidRPr="00280635">
        <w:rPr>
          <w:sz w:val="18"/>
          <w:szCs w:val="18"/>
        </w:rPr>
        <w:t>perience Profile</w:t>
      </w:r>
    </w:p>
    <w:p w:rsidR="003C762B" w:rsidRPr="00B448B1" w:rsidP="0013488A">
      <w:pPr>
        <w:pStyle w:val="ListParagraph"/>
        <w:numPr>
          <w:ilvl w:val="0"/>
          <w:numId w:val="30"/>
        </w:numPr>
        <w:tabs>
          <w:tab w:val="left" w:pos="1080"/>
        </w:tabs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B448B1">
        <w:rPr>
          <w:rFonts w:ascii="Arial" w:hAnsi="Arial" w:cs="Arial"/>
          <w:b/>
          <w:bCs/>
          <w:sz w:val="22"/>
          <w:szCs w:val="22"/>
        </w:rPr>
        <w:t>Network Analyst in Universal Aviation and weather, Inc.</w:t>
      </w:r>
    </w:p>
    <w:p w:rsidR="003C762B" w:rsidP="00EE05F5">
      <w:pPr>
        <w:tabs>
          <w:tab w:val="left" w:pos="1080"/>
        </w:tabs>
        <w:spacing w:line="360" w:lineRule="auto"/>
        <w:ind w:left="720"/>
        <w:rPr>
          <w:rFonts w:ascii="Arial" w:hAnsi="Arial" w:cs="Arial"/>
          <w:b/>
          <w:bCs/>
          <w:sz w:val="18"/>
          <w:szCs w:val="18"/>
        </w:rPr>
      </w:pPr>
    </w:p>
    <w:p w:rsidR="002712FF" w:rsidP="00BD4236">
      <w:pPr>
        <w:tabs>
          <w:tab w:val="left" w:pos="1080"/>
        </w:tabs>
        <w:spacing w:line="360" w:lineRule="auto"/>
        <w:ind w:left="720"/>
        <w:rPr>
          <w:rFonts w:ascii="Arial" w:hAnsi="Arial" w:cs="Arial"/>
          <w:b/>
          <w:bCs/>
          <w:sz w:val="22"/>
          <w:szCs w:val="22"/>
        </w:rPr>
      </w:pPr>
      <w:r w:rsidRPr="00EE05F5">
        <w:rPr>
          <w:rFonts w:ascii="Arial" w:hAnsi="Arial" w:cs="Arial"/>
          <w:b/>
          <w:bCs/>
          <w:sz w:val="18"/>
          <w:szCs w:val="18"/>
        </w:rPr>
        <w:t xml:space="preserve">Roles and </w:t>
      </w:r>
      <w:r w:rsidR="00BD4236">
        <w:rPr>
          <w:rFonts w:ascii="Arial" w:hAnsi="Arial" w:cs="Arial"/>
          <w:b/>
          <w:bCs/>
          <w:sz w:val="18"/>
          <w:szCs w:val="18"/>
        </w:rPr>
        <w:t xml:space="preserve">Responsibilities </w:t>
      </w:r>
    </w:p>
    <w:p w:rsidR="002712FF" w:rsidRPr="00FD55BB" w:rsidP="002712FF">
      <w:pPr>
        <w:pStyle w:val="Header"/>
        <w:numPr>
          <w:ilvl w:val="0"/>
          <w:numId w:val="23"/>
        </w:numPr>
        <w:tabs>
          <w:tab w:val="left" w:pos="1080"/>
        </w:tabs>
        <w:spacing w:line="360" w:lineRule="auto"/>
        <w:rPr>
          <w:rFonts w:ascii="Arial" w:hAnsi="Arial" w:cs="Arial"/>
          <w:sz w:val="18"/>
          <w:szCs w:val="18"/>
        </w:rPr>
      </w:pPr>
      <w:r w:rsidRPr="00FD55BB">
        <w:rPr>
          <w:rFonts w:ascii="Arial" w:hAnsi="Arial" w:cs="Arial"/>
          <w:sz w:val="18"/>
          <w:szCs w:val="18"/>
        </w:rPr>
        <w:t xml:space="preserve">Implementation </w:t>
      </w:r>
      <w:r w:rsidRPr="00FD55BB">
        <w:rPr>
          <w:rFonts w:ascii="Arial" w:hAnsi="Arial" w:cs="Arial"/>
          <w:sz w:val="18"/>
          <w:szCs w:val="18"/>
        </w:rPr>
        <w:t xml:space="preserve">and </w:t>
      </w:r>
      <w:r w:rsidRPr="00FD55BB">
        <w:rPr>
          <w:rFonts w:ascii="Arial" w:hAnsi="Arial" w:cs="Arial"/>
          <w:sz w:val="18"/>
          <w:szCs w:val="18"/>
        </w:rPr>
        <w:t xml:space="preserve">management of </w:t>
      </w:r>
      <w:r w:rsidRPr="00FD55BB">
        <w:rPr>
          <w:rFonts w:ascii="Arial" w:hAnsi="Arial" w:cs="Arial"/>
          <w:sz w:val="18"/>
          <w:szCs w:val="18"/>
        </w:rPr>
        <w:t>network performance tools (i.e. network monitoring tools, monitoring applications, etc.).</w:t>
      </w:r>
    </w:p>
    <w:p w:rsidR="002712FF" w:rsidRPr="00FD55BB" w:rsidP="00FF6ABD">
      <w:pPr>
        <w:pStyle w:val="Header"/>
        <w:tabs>
          <w:tab w:val="left" w:pos="1080"/>
        </w:tabs>
        <w:spacing w:line="360" w:lineRule="auto"/>
        <w:ind w:left="720"/>
        <w:rPr>
          <w:rFonts w:ascii="Arial" w:hAnsi="Arial" w:cs="Arial"/>
          <w:sz w:val="18"/>
          <w:szCs w:val="18"/>
        </w:rPr>
      </w:pPr>
      <w:r w:rsidRPr="00FD55BB">
        <w:rPr>
          <w:rFonts w:ascii="Arial" w:hAnsi="Arial" w:cs="Arial"/>
          <w:sz w:val="18"/>
          <w:szCs w:val="18"/>
        </w:rPr>
        <w:t xml:space="preserve">Implementing a </w:t>
      </w:r>
      <w:r w:rsidRPr="00FD55BB">
        <w:rPr>
          <w:rFonts w:ascii="Arial" w:hAnsi="Arial" w:cs="Arial"/>
          <w:sz w:val="18"/>
          <w:szCs w:val="18"/>
        </w:rPr>
        <w:t>comprehensive computer network in support of mission critical production environments and applications</w:t>
      </w:r>
      <w:r w:rsidRPr="00FD55BB" w:rsidR="00036E2C">
        <w:rPr>
          <w:rFonts w:ascii="Arial" w:hAnsi="Arial" w:cs="Arial"/>
          <w:sz w:val="18"/>
          <w:szCs w:val="18"/>
        </w:rPr>
        <w:t>( Cisco ACI , Cisco Routers and Switches</w:t>
      </w:r>
      <w:r w:rsidRPr="00FD55BB" w:rsidR="00410B0B">
        <w:rPr>
          <w:rFonts w:ascii="Arial" w:hAnsi="Arial" w:cs="Arial"/>
          <w:sz w:val="18"/>
          <w:szCs w:val="18"/>
        </w:rPr>
        <w:t xml:space="preserve"> , F5 load balancer , </w:t>
      </w:r>
      <w:r w:rsidRPr="00FD55BB" w:rsidR="006E13D5">
        <w:rPr>
          <w:rFonts w:ascii="Arial" w:hAnsi="Arial" w:cs="Arial"/>
          <w:sz w:val="18"/>
          <w:szCs w:val="18"/>
        </w:rPr>
        <w:t xml:space="preserve">SD-Wan , ISP’s , </w:t>
      </w:r>
      <w:r w:rsidRPr="00FD55BB" w:rsidR="0058211E">
        <w:rPr>
          <w:rFonts w:ascii="Arial" w:hAnsi="Arial" w:cs="Arial"/>
          <w:sz w:val="18"/>
          <w:szCs w:val="18"/>
        </w:rPr>
        <w:t>IP planners</w:t>
      </w:r>
      <w:r w:rsidRPr="00FD55BB" w:rsidR="00940FC5">
        <w:rPr>
          <w:rFonts w:ascii="Arial" w:hAnsi="Arial" w:cs="Arial"/>
          <w:sz w:val="18"/>
          <w:szCs w:val="18"/>
        </w:rPr>
        <w:t>).</w:t>
      </w:r>
    </w:p>
    <w:p w:rsidR="002712FF" w:rsidRPr="00FD55BB" w:rsidP="002712FF">
      <w:pPr>
        <w:pStyle w:val="Header"/>
        <w:numPr>
          <w:ilvl w:val="0"/>
          <w:numId w:val="23"/>
        </w:numPr>
        <w:tabs>
          <w:tab w:val="left" w:pos="1080"/>
        </w:tabs>
        <w:spacing w:line="360" w:lineRule="auto"/>
        <w:rPr>
          <w:rFonts w:ascii="Arial" w:hAnsi="Arial" w:cs="Arial"/>
          <w:sz w:val="18"/>
          <w:szCs w:val="18"/>
        </w:rPr>
      </w:pPr>
      <w:r w:rsidRPr="00FD55BB">
        <w:rPr>
          <w:rFonts w:ascii="Arial" w:hAnsi="Arial" w:cs="Arial"/>
          <w:sz w:val="18"/>
          <w:szCs w:val="18"/>
        </w:rPr>
        <w:t xml:space="preserve">Maintaining </w:t>
      </w:r>
      <w:r w:rsidRPr="00FD55BB">
        <w:rPr>
          <w:rFonts w:ascii="Arial" w:hAnsi="Arial" w:cs="Arial"/>
          <w:sz w:val="18"/>
          <w:szCs w:val="18"/>
        </w:rPr>
        <w:t>and operat</w:t>
      </w:r>
      <w:r w:rsidRPr="00FD55BB">
        <w:rPr>
          <w:rFonts w:ascii="Arial" w:hAnsi="Arial" w:cs="Arial"/>
          <w:sz w:val="18"/>
          <w:szCs w:val="18"/>
        </w:rPr>
        <w:t xml:space="preserve">ing </w:t>
      </w:r>
      <w:r w:rsidRPr="00FD55BB">
        <w:rPr>
          <w:rFonts w:ascii="Arial" w:hAnsi="Arial" w:cs="Arial"/>
          <w:sz w:val="18"/>
          <w:szCs w:val="18"/>
        </w:rPr>
        <w:t>highly complex and highly secure computer network environments</w:t>
      </w:r>
      <w:r w:rsidRPr="00FD55BB" w:rsidR="006A184F">
        <w:rPr>
          <w:rFonts w:ascii="Arial" w:hAnsi="Arial" w:cs="Arial"/>
          <w:sz w:val="18"/>
          <w:szCs w:val="18"/>
        </w:rPr>
        <w:t xml:space="preserve"> ( Cisco ASDM , SD Plus , </w:t>
      </w:r>
      <w:r w:rsidRPr="00FD55BB" w:rsidR="00F5624D">
        <w:rPr>
          <w:rFonts w:ascii="Arial" w:hAnsi="Arial" w:cs="Arial"/>
          <w:sz w:val="18"/>
          <w:szCs w:val="18"/>
        </w:rPr>
        <w:t xml:space="preserve">Lan-sweeper , </w:t>
      </w:r>
      <w:r w:rsidRPr="00FD55BB" w:rsidR="00C3460F">
        <w:rPr>
          <w:rFonts w:ascii="Arial" w:hAnsi="Arial" w:cs="Arial"/>
          <w:sz w:val="18"/>
          <w:szCs w:val="18"/>
        </w:rPr>
        <w:t>HP tipping point )</w:t>
      </w:r>
      <w:r w:rsidRPr="00FD55BB" w:rsidR="00FD2DFC">
        <w:rPr>
          <w:rFonts w:ascii="Arial" w:hAnsi="Arial" w:cs="Arial"/>
          <w:sz w:val="18"/>
          <w:szCs w:val="18"/>
        </w:rPr>
        <w:t>.</w:t>
      </w:r>
    </w:p>
    <w:p w:rsidR="002712FF" w:rsidRPr="00FD55BB" w:rsidP="002712FF">
      <w:pPr>
        <w:pStyle w:val="Header"/>
        <w:numPr>
          <w:ilvl w:val="0"/>
          <w:numId w:val="23"/>
        </w:numPr>
        <w:tabs>
          <w:tab w:val="left" w:pos="1080"/>
        </w:tabs>
        <w:spacing w:line="360" w:lineRule="auto"/>
        <w:rPr>
          <w:rFonts w:ascii="Arial" w:hAnsi="Arial" w:cs="Arial"/>
          <w:sz w:val="18"/>
          <w:szCs w:val="18"/>
        </w:rPr>
      </w:pPr>
      <w:r w:rsidRPr="00FD55BB">
        <w:rPr>
          <w:rFonts w:ascii="Arial" w:hAnsi="Arial" w:cs="Arial"/>
          <w:sz w:val="18"/>
          <w:szCs w:val="18"/>
        </w:rPr>
        <w:t xml:space="preserve">Management of </w:t>
      </w:r>
      <w:r w:rsidRPr="00FD55BB">
        <w:rPr>
          <w:rFonts w:ascii="Arial" w:hAnsi="Arial" w:cs="Arial"/>
          <w:sz w:val="18"/>
          <w:szCs w:val="18"/>
        </w:rPr>
        <w:t>network performance statistics and repor</w:t>
      </w:r>
      <w:r w:rsidRPr="00FD55BB" w:rsidR="00036E2C">
        <w:rPr>
          <w:rFonts w:ascii="Arial" w:hAnsi="Arial" w:cs="Arial"/>
          <w:sz w:val="18"/>
          <w:szCs w:val="18"/>
        </w:rPr>
        <w:t>ting</w:t>
      </w:r>
      <w:r w:rsidRPr="00FD55BB">
        <w:rPr>
          <w:rFonts w:ascii="Arial" w:hAnsi="Arial" w:cs="Arial"/>
          <w:sz w:val="18"/>
          <w:szCs w:val="18"/>
        </w:rPr>
        <w:t xml:space="preserve"> detailing usage, security, voice system service levels, maintenance, turnaround, and response times.</w:t>
      </w:r>
    </w:p>
    <w:p w:rsidR="002712FF" w:rsidRPr="00FD55BB" w:rsidP="002712FF">
      <w:pPr>
        <w:pStyle w:val="Header"/>
        <w:numPr>
          <w:ilvl w:val="0"/>
          <w:numId w:val="23"/>
        </w:numPr>
        <w:tabs>
          <w:tab w:val="left" w:pos="1080"/>
        </w:tabs>
        <w:spacing w:line="360" w:lineRule="auto"/>
        <w:rPr>
          <w:rFonts w:ascii="Arial" w:hAnsi="Arial" w:cs="Arial"/>
          <w:sz w:val="18"/>
          <w:szCs w:val="18"/>
        </w:rPr>
      </w:pPr>
      <w:r w:rsidRPr="00FD55BB">
        <w:rPr>
          <w:rFonts w:ascii="Arial" w:hAnsi="Arial" w:cs="Arial"/>
          <w:sz w:val="18"/>
          <w:szCs w:val="18"/>
        </w:rPr>
        <w:t xml:space="preserve"> </w:t>
      </w:r>
      <w:r w:rsidRPr="00FD55BB" w:rsidR="00940FC5">
        <w:rPr>
          <w:rFonts w:ascii="Arial" w:hAnsi="Arial" w:cs="Arial"/>
          <w:sz w:val="18"/>
          <w:szCs w:val="18"/>
        </w:rPr>
        <w:t xml:space="preserve">Supporting the </w:t>
      </w:r>
      <w:r w:rsidRPr="00FD55BB">
        <w:rPr>
          <w:rFonts w:ascii="Arial" w:hAnsi="Arial" w:cs="Arial"/>
          <w:sz w:val="18"/>
          <w:szCs w:val="18"/>
        </w:rPr>
        <w:t>operations of computer network and Disaster Recovery systems, including monitoring detailed usage, security, voice system service levels, maintenance, turnaround, and response times, and initiate response activities.</w:t>
      </w:r>
    </w:p>
    <w:p w:rsidR="002712FF" w:rsidRPr="00FD55BB" w:rsidP="00B4531D">
      <w:pPr>
        <w:pStyle w:val="Header"/>
        <w:numPr>
          <w:ilvl w:val="0"/>
          <w:numId w:val="23"/>
        </w:numPr>
        <w:tabs>
          <w:tab w:val="left" w:pos="1080"/>
        </w:tabs>
        <w:spacing w:line="360" w:lineRule="auto"/>
        <w:rPr>
          <w:rFonts w:ascii="Arial" w:hAnsi="Arial" w:cs="Arial"/>
          <w:sz w:val="18"/>
          <w:szCs w:val="18"/>
        </w:rPr>
      </w:pPr>
      <w:r w:rsidRPr="00FD55BB">
        <w:rPr>
          <w:rFonts w:ascii="Arial" w:hAnsi="Arial" w:cs="Arial"/>
          <w:sz w:val="18"/>
          <w:szCs w:val="18"/>
        </w:rPr>
        <w:t xml:space="preserve"> Assist</w:t>
      </w:r>
      <w:r w:rsidRPr="00FD55BB" w:rsidR="00B4531D">
        <w:rPr>
          <w:rFonts w:ascii="Arial" w:hAnsi="Arial" w:cs="Arial"/>
          <w:sz w:val="18"/>
          <w:szCs w:val="18"/>
        </w:rPr>
        <w:t>ed</w:t>
      </w:r>
      <w:r w:rsidRPr="00FD55BB">
        <w:rPr>
          <w:rFonts w:ascii="Arial" w:hAnsi="Arial" w:cs="Arial"/>
          <w:sz w:val="18"/>
          <w:szCs w:val="18"/>
        </w:rPr>
        <w:t xml:space="preserve"> w</w:t>
      </w:r>
      <w:r w:rsidRPr="00FD55BB" w:rsidR="00B4531D">
        <w:rPr>
          <w:rFonts w:ascii="Arial" w:hAnsi="Arial" w:cs="Arial"/>
          <w:sz w:val="18"/>
          <w:szCs w:val="18"/>
        </w:rPr>
        <w:t>ith</w:t>
      </w:r>
      <w:r w:rsidRPr="00FD55BB">
        <w:rPr>
          <w:rFonts w:ascii="Arial" w:hAnsi="Arial" w:cs="Arial"/>
          <w:sz w:val="18"/>
          <w:szCs w:val="18"/>
        </w:rPr>
        <w:t xml:space="preserve"> network awareness initiatives and creating end user training materials</w:t>
      </w:r>
    </w:p>
    <w:p w:rsidR="00545844" w:rsidRPr="00FD55BB" w:rsidP="002712FF">
      <w:pPr>
        <w:pStyle w:val="Header"/>
        <w:numPr>
          <w:ilvl w:val="0"/>
          <w:numId w:val="23"/>
        </w:numPr>
        <w:tabs>
          <w:tab w:val="left" w:pos="1080"/>
        </w:tabs>
        <w:spacing w:line="360" w:lineRule="auto"/>
        <w:rPr>
          <w:rFonts w:ascii="Arial" w:hAnsi="Arial" w:cs="Arial"/>
          <w:b/>
          <w:bCs/>
          <w:sz w:val="18"/>
          <w:szCs w:val="18"/>
        </w:rPr>
      </w:pPr>
      <w:r w:rsidRPr="00FD55BB">
        <w:rPr>
          <w:rFonts w:ascii="Arial" w:hAnsi="Arial" w:cs="Arial"/>
          <w:sz w:val="18"/>
          <w:szCs w:val="18"/>
        </w:rPr>
        <w:t xml:space="preserve">Troubleshooting of </w:t>
      </w:r>
      <w:r w:rsidRPr="00FD55BB" w:rsidR="002712FF">
        <w:rPr>
          <w:rFonts w:ascii="Arial" w:hAnsi="Arial" w:cs="Arial"/>
          <w:sz w:val="18"/>
          <w:szCs w:val="18"/>
        </w:rPr>
        <w:t>network issues</w:t>
      </w:r>
      <w:r w:rsidRPr="00FD55BB">
        <w:rPr>
          <w:rFonts w:ascii="Arial" w:hAnsi="Arial" w:cs="Arial"/>
          <w:sz w:val="18"/>
          <w:szCs w:val="18"/>
        </w:rPr>
        <w:t xml:space="preserve"> and </w:t>
      </w:r>
      <w:r w:rsidRPr="00FD55BB" w:rsidR="002712FF">
        <w:rPr>
          <w:rFonts w:ascii="Arial" w:hAnsi="Arial" w:cs="Arial"/>
          <w:sz w:val="18"/>
          <w:szCs w:val="18"/>
        </w:rPr>
        <w:t>Serve</w:t>
      </w:r>
      <w:r w:rsidRPr="00FD55BB" w:rsidR="003C762B">
        <w:rPr>
          <w:rFonts w:ascii="Arial" w:hAnsi="Arial" w:cs="Arial"/>
          <w:sz w:val="18"/>
          <w:szCs w:val="18"/>
        </w:rPr>
        <w:t xml:space="preserve">d </w:t>
      </w:r>
      <w:r w:rsidRPr="00FD55BB" w:rsidR="002712FF">
        <w:rPr>
          <w:rFonts w:ascii="Arial" w:hAnsi="Arial" w:cs="Arial"/>
          <w:sz w:val="18"/>
          <w:szCs w:val="18"/>
        </w:rPr>
        <w:t>in "on call rotation" with team.</w:t>
      </w:r>
    </w:p>
    <w:p w:rsidR="00B12967" w:rsidRPr="00FD55BB" w:rsidP="00CA503D">
      <w:pPr>
        <w:pStyle w:val="Header"/>
        <w:tabs>
          <w:tab w:val="left" w:pos="1080"/>
        </w:tabs>
        <w:spacing w:line="360" w:lineRule="auto"/>
        <w:ind w:left="360"/>
        <w:rPr>
          <w:rFonts w:ascii="Arial" w:hAnsi="Arial" w:cs="Arial"/>
          <w:b/>
          <w:bCs/>
          <w:sz w:val="18"/>
          <w:szCs w:val="18"/>
        </w:rPr>
      </w:pPr>
    </w:p>
    <w:p w:rsidR="00456362">
      <w:pPr>
        <w:pStyle w:val="Header"/>
        <w:numPr>
          <w:ilvl w:val="0"/>
          <w:numId w:val="23"/>
        </w:numPr>
        <w:tabs>
          <w:tab w:val="left" w:pos="1080"/>
        </w:tabs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Senior Administrator in Wipro Pvt. Ltd</w:t>
      </w:r>
    </w:p>
    <w:p w:rsidR="00456362">
      <w:pPr>
        <w:pStyle w:val="Header"/>
        <w:tabs>
          <w:tab w:val="left" w:pos="1080"/>
        </w:tabs>
        <w:spacing w:line="360" w:lineRule="auto"/>
        <w:ind w:left="720"/>
        <w:rPr>
          <w:rFonts w:ascii="Arial" w:hAnsi="Arial" w:cs="Arial"/>
          <w:b/>
          <w:bCs/>
          <w:sz w:val="22"/>
          <w:szCs w:val="22"/>
        </w:rPr>
      </w:pPr>
    </w:p>
    <w:p w:rsidR="00456362">
      <w:pPr>
        <w:pStyle w:val="Header"/>
        <w:tabs>
          <w:tab w:val="left" w:pos="1080"/>
        </w:tabs>
        <w:spacing w:line="360" w:lineRule="auto"/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18"/>
          <w:szCs w:val="18"/>
        </w:rPr>
        <w:t xml:space="preserve"> Roles and Responsibilities</w:t>
      </w:r>
    </w:p>
    <w:p w:rsidR="00456362">
      <w:pPr>
        <w:pStyle w:val="Header"/>
        <w:numPr>
          <w:ilvl w:val="0"/>
          <w:numId w:val="7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L3 level troubleshooting on domain infra incidents of network, security &amp; wireless. </w:t>
      </w:r>
    </w:p>
    <w:p w:rsidR="00456362">
      <w:pPr>
        <w:pStyle w:val="Header"/>
        <w:numPr>
          <w:ilvl w:val="0"/>
          <w:numId w:val="7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Configuring and managing the LAN &amp; WAN firewalls, IPS &amp; SSL VPN appliances.</w:t>
      </w:r>
    </w:p>
    <w:p w:rsidR="00456362">
      <w:pPr>
        <w:pStyle w:val="Header"/>
        <w:numPr>
          <w:ilvl w:val="0"/>
          <w:numId w:val="7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Assessment of backups of all domain prevalent technologies.</w:t>
      </w:r>
    </w:p>
    <w:p w:rsidR="00456362">
      <w:pPr>
        <w:pStyle w:val="Header"/>
        <w:numPr>
          <w:ilvl w:val="0"/>
          <w:numId w:val="7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Monitor device availability and health check of security device as in firewalls, </w:t>
      </w:r>
      <w:r>
        <w:rPr>
          <w:rFonts w:ascii="Arial" w:hAnsi="Arial" w:cs="Arial"/>
          <w:sz w:val="18"/>
          <w:szCs w:val="18"/>
        </w:rPr>
        <w:t>forti-mail</w:t>
      </w:r>
      <w:r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forti</w:t>
      </w:r>
      <w:r>
        <w:rPr>
          <w:rFonts w:ascii="Arial" w:hAnsi="Arial" w:cs="Arial"/>
          <w:sz w:val="18"/>
          <w:szCs w:val="18"/>
        </w:rPr>
        <w:t xml:space="preserve"> analyzer etc.     </w:t>
      </w:r>
    </w:p>
    <w:p w:rsidR="00456362">
      <w:pPr>
        <w:pStyle w:val="Header"/>
        <w:numPr>
          <w:ilvl w:val="0"/>
          <w:numId w:val="7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Providing customer remote security device management, configuration and change management, incident and performance management.                                                                                                                        </w:t>
      </w:r>
    </w:p>
    <w:p w:rsidR="00456362">
      <w:pPr>
        <w:pStyle w:val="Header"/>
        <w:numPr>
          <w:ilvl w:val="0"/>
          <w:numId w:val="7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Compliance to CMR process as per SLA norms.</w:t>
      </w:r>
    </w:p>
    <w:p w:rsidR="00456362">
      <w:pPr>
        <w:pStyle w:val="Header"/>
        <w:numPr>
          <w:ilvl w:val="0"/>
          <w:numId w:val="7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Fine tuning of alerts related to domain prevalent technologies of Network &amp; security Infrastructure.</w:t>
      </w:r>
    </w:p>
    <w:p w:rsidR="00456362">
      <w:pPr>
        <w:pStyle w:val="Header"/>
        <w:numPr>
          <w:ilvl w:val="0"/>
          <w:numId w:val="7"/>
        </w:num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Administration and management of user access controls, processes, and procedures to prevent unauthorized access, modification, or misuse of resources.</w:t>
      </w:r>
    </w:p>
    <w:p w:rsidR="00456362">
      <w:pPr>
        <w:pStyle w:val="Header"/>
        <w:tabs>
          <w:tab w:val="left" w:pos="1080"/>
        </w:tabs>
        <w:spacing w:line="360" w:lineRule="auto"/>
        <w:ind w:left="720"/>
        <w:rPr>
          <w:rFonts w:ascii="Arial" w:hAnsi="Arial" w:cs="Arial"/>
          <w:bCs/>
          <w:sz w:val="18"/>
          <w:szCs w:val="18"/>
        </w:rPr>
      </w:pPr>
    </w:p>
    <w:p w:rsidR="00456362">
      <w:pPr>
        <w:pStyle w:val="Header"/>
        <w:tabs>
          <w:tab w:val="left" w:pos="1080"/>
        </w:tabs>
        <w:spacing w:line="360" w:lineRule="auto"/>
        <w:ind w:left="720"/>
        <w:rPr>
          <w:rFonts w:ascii="Arial" w:hAnsi="Arial" w:cs="Arial"/>
          <w:bCs/>
          <w:sz w:val="18"/>
          <w:szCs w:val="18"/>
        </w:rPr>
      </w:pPr>
    </w:p>
    <w:p w:rsidR="00456362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Network and Security L2</w:t>
      </w:r>
      <w:r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Engineer for Philips India Pvt. Limited.</w:t>
      </w:r>
    </w:p>
    <w:p w:rsidR="00456362">
      <w:pPr>
        <w:pStyle w:val="Header"/>
        <w:spacing w:line="360" w:lineRule="auto"/>
        <w:ind w:left="1080"/>
        <w:rPr>
          <w:rFonts w:ascii="Arial" w:hAnsi="Arial" w:cs="Arial"/>
          <w:b/>
          <w:bCs/>
          <w:sz w:val="22"/>
          <w:szCs w:val="22"/>
        </w:rPr>
      </w:pPr>
    </w:p>
    <w:p w:rsidR="00456362">
      <w:pPr>
        <w:pStyle w:val="Header"/>
        <w:spacing w:line="360" w:lineRule="auto"/>
        <w:ind w:left="108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Roles and Responsibilities</w:t>
      </w:r>
    </w:p>
    <w:p w:rsidR="00456362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Monitoring and troubleshooting network security incidents.</w:t>
      </w:r>
    </w:p>
    <w:p w:rsidR="00456362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Performing SPAM analysis and taking standardized actions to block SPAM.</w:t>
      </w:r>
    </w:p>
    <w:p w:rsidR="00456362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Performing changes as required for optimization of network.</w:t>
      </w:r>
    </w:p>
    <w:p w:rsidR="00456362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Implementation &amp; deployment of separate Philips Lighting network security from Philips Global Domain.</w:t>
      </w:r>
    </w:p>
    <w:p w:rsidR="00456362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Configuring and managing the site to site VPN’s &amp; SSL VPN.</w:t>
      </w:r>
    </w:p>
    <w:p w:rsidR="00456362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Performing security review of devices &amp; appliances.</w:t>
      </w:r>
    </w:p>
    <w:p w:rsidR="00456362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Responsibility towards managed security of all business traffic flowing in/out of the organization.</w:t>
      </w:r>
    </w:p>
    <w:p w:rsidR="00456362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Formulating SLA, Monitoring &amp; Alert based network &amp; security infrastructure under Philips Lighting.  </w:t>
      </w:r>
    </w:p>
    <w:p w:rsidR="00456362">
      <w:pPr>
        <w:pStyle w:val="Header"/>
        <w:spacing w:line="360" w:lineRule="auto"/>
        <w:ind w:left="720"/>
        <w:rPr>
          <w:rFonts w:ascii="Arial" w:hAnsi="Arial" w:cs="Arial"/>
          <w:bCs/>
          <w:sz w:val="18"/>
          <w:szCs w:val="18"/>
        </w:rPr>
      </w:pPr>
    </w:p>
    <w:p w:rsidR="00456362">
      <w:pPr>
        <w:pStyle w:val="Header"/>
        <w:spacing w:line="360" w:lineRule="auto"/>
        <w:rPr>
          <w:rFonts w:ascii="Arial" w:hAnsi="Arial" w:cs="Arial"/>
          <w:bCs/>
          <w:sz w:val="18"/>
          <w:szCs w:val="18"/>
        </w:rPr>
      </w:pPr>
    </w:p>
    <w:p w:rsidR="00456362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22"/>
          <w:szCs w:val="22"/>
        </w:rPr>
        <w:t>Network &amp; Security Analyst – L1 in</w:t>
      </w:r>
      <w:r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British Telecommunications</w:t>
      </w:r>
    </w:p>
    <w:p w:rsidR="00456362">
      <w:pPr>
        <w:pStyle w:val="Header"/>
        <w:tabs>
          <w:tab w:val="left" w:pos="1080"/>
        </w:tabs>
        <w:spacing w:line="360" w:lineRule="auto"/>
        <w:ind w:left="1080"/>
        <w:rPr>
          <w:rFonts w:ascii="Arial" w:hAnsi="Arial" w:cs="Arial"/>
          <w:b/>
          <w:bCs/>
          <w:sz w:val="18"/>
          <w:szCs w:val="18"/>
        </w:rPr>
      </w:pPr>
    </w:p>
    <w:p w:rsidR="00456362">
      <w:pPr>
        <w:pStyle w:val="Header"/>
        <w:tabs>
          <w:tab w:val="left" w:pos="1080"/>
        </w:tabs>
        <w:spacing w:line="360" w:lineRule="auto"/>
        <w:ind w:left="108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Roles and Responsibilities</w:t>
      </w:r>
    </w:p>
    <w:p w:rsidR="00456362">
      <w:pPr>
        <w:pStyle w:val="Header"/>
        <w:tabs>
          <w:tab w:val="left" w:pos="1080"/>
        </w:tabs>
        <w:spacing w:line="36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ab/>
      </w:r>
    </w:p>
    <w:p w:rsidR="00456362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Monitoring network security performance and troubleshoot problems areas as needed.</w:t>
      </w:r>
    </w:p>
    <w:p w:rsidR="00456362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Configuration and troubleshooting of network/security devices consisting web content filtering, route failover, VPN, port forwarding, antivirus and policy based routing.</w:t>
      </w:r>
    </w:p>
    <w:p w:rsidR="00456362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Adherence to Critical / Major Incidents handling process &amp; diagnostic tools and maintaining reports.</w:t>
      </w:r>
    </w:p>
    <w:p w:rsidR="00456362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Periodic backup of configurations and creation of monthly report.</w:t>
      </w:r>
    </w:p>
    <w:p w:rsidR="00456362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Monitoring and test network &amp; security performance and provide network performance &amp; statistics.</w:t>
      </w:r>
    </w:p>
    <w:p w:rsidR="00456362">
      <w:pPr>
        <w:pStyle w:val="Header"/>
        <w:tabs>
          <w:tab w:val="left" w:pos="1080"/>
        </w:tabs>
        <w:spacing w:line="360" w:lineRule="auto"/>
        <w:ind w:left="7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</w:t>
      </w:r>
    </w:p>
    <w:p w:rsidR="00456362">
      <w:pPr>
        <w:pStyle w:val="Header"/>
        <w:spacing w:line="360" w:lineRule="auto"/>
        <w:ind w:left="720"/>
        <w:rPr>
          <w:rFonts w:ascii="Arial" w:hAnsi="Arial" w:cs="Arial"/>
          <w:b/>
          <w:bCs/>
          <w:sz w:val="18"/>
          <w:szCs w:val="18"/>
        </w:rPr>
      </w:pPr>
    </w:p>
    <w:p w:rsidR="00456362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sz w:val="22"/>
          <w:szCs w:val="22"/>
        </w:rPr>
        <w:t>Network Engineer</w:t>
      </w:r>
      <w:r>
        <w:rPr>
          <w:rFonts w:ascii="Arial" w:hAnsi="Arial" w:cs="Arial"/>
          <w:bCs/>
          <w:sz w:val="22"/>
          <w:szCs w:val="22"/>
        </w:rPr>
        <w:t xml:space="preserve"> and </w:t>
      </w:r>
      <w:r>
        <w:rPr>
          <w:rFonts w:ascii="Arial" w:hAnsi="Arial" w:cs="Arial"/>
          <w:b/>
          <w:bCs/>
          <w:sz w:val="22"/>
          <w:szCs w:val="22"/>
        </w:rPr>
        <w:t>Trainer</w:t>
      </w:r>
      <w:r>
        <w:rPr>
          <w:rFonts w:ascii="Arial" w:hAnsi="Arial" w:cs="Arial"/>
          <w:bCs/>
          <w:sz w:val="22"/>
          <w:szCs w:val="22"/>
        </w:rPr>
        <w:t xml:space="preserve"> In </w:t>
      </w:r>
      <w:r>
        <w:rPr>
          <w:rFonts w:ascii="Arial" w:hAnsi="Arial" w:cs="Arial"/>
          <w:b/>
          <w:bCs/>
          <w:sz w:val="22"/>
          <w:szCs w:val="22"/>
        </w:rPr>
        <w:t>Network Bulls</w:t>
      </w:r>
    </w:p>
    <w:p w:rsidR="00456362">
      <w:pPr>
        <w:pStyle w:val="Header"/>
        <w:tabs>
          <w:tab w:val="left" w:pos="1080"/>
        </w:tabs>
        <w:spacing w:line="360" w:lineRule="auto"/>
        <w:ind w:left="1080"/>
        <w:rPr>
          <w:rFonts w:ascii="Arial" w:hAnsi="Arial" w:cs="Arial"/>
          <w:bCs/>
          <w:sz w:val="18"/>
          <w:szCs w:val="18"/>
        </w:rPr>
      </w:pPr>
    </w:p>
    <w:p w:rsidR="00456362">
      <w:pPr>
        <w:pStyle w:val="Header"/>
        <w:tabs>
          <w:tab w:val="left" w:pos="1080"/>
        </w:tabs>
        <w:spacing w:line="360" w:lineRule="auto"/>
        <w:ind w:left="108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Roles and Responsibilities</w:t>
      </w:r>
    </w:p>
    <w:p w:rsidR="00456362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Monitoring network &amp; security performance and troubleshoot problems areas as needed.</w:t>
      </w:r>
    </w:p>
    <w:p w:rsidR="00456362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Monitoring and test network performance and provide network performance &amp; statistics.</w:t>
      </w:r>
    </w:p>
    <w:p w:rsidR="00456362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To install and Configure System Users and Workstations.</w:t>
      </w:r>
    </w:p>
    <w:p w:rsidR="00456362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Travelled across 26 States of India for educational ventures.</w:t>
      </w:r>
    </w:p>
    <w:p w:rsidR="00456362">
      <w:pPr>
        <w:pStyle w:val="Header"/>
        <w:numPr>
          <w:ilvl w:val="0"/>
          <w:numId w:val="7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Shared &amp; delivered guest Lectures at 70 Engineering Colleges across Country.</w:t>
      </w:r>
    </w:p>
    <w:p w:rsidR="00456362">
      <w:pPr>
        <w:pStyle w:val="Header"/>
        <w:tabs>
          <w:tab w:val="left" w:pos="1080"/>
        </w:tabs>
        <w:spacing w:line="360" w:lineRule="auto"/>
        <w:ind w:left="1080"/>
        <w:rPr>
          <w:rFonts w:ascii="Arial" w:hAnsi="Arial" w:cs="Arial"/>
          <w:bCs/>
          <w:sz w:val="18"/>
          <w:szCs w:val="18"/>
        </w:rPr>
      </w:pPr>
    </w:p>
    <w:p w:rsidR="00456362">
      <w:pPr>
        <w:spacing w:line="360" w:lineRule="auto"/>
        <w:ind w:left="1080"/>
        <w:rPr>
          <w:rFonts w:ascii="Arial" w:hAnsi="Arial"/>
          <w:sz w:val="18"/>
          <w:szCs w:val="18"/>
        </w:rPr>
      </w:pPr>
    </w:p>
    <w:p w:rsidR="00456362">
      <w:pPr>
        <w:pStyle w:val="Ti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Expertise profile</w:t>
      </w:r>
    </w:p>
    <w:p w:rsidR="00456362">
      <w:pPr>
        <w:pStyle w:val="Header"/>
        <w:spacing w:before="120"/>
        <w:ind w:firstLine="7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Area of Interest: Network Security, Routing, Switching and Wireless.</w:t>
      </w:r>
    </w:p>
    <w:p w:rsidR="00456362">
      <w:pPr>
        <w:pStyle w:val="Header"/>
        <w:spacing w:before="120"/>
        <w:ind w:firstLine="720"/>
        <w:rPr>
          <w:rFonts w:ascii="Arial" w:hAnsi="Arial" w:cs="Arial"/>
          <w:b/>
          <w:sz w:val="18"/>
          <w:szCs w:val="18"/>
        </w:rPr>
      </w:pPr>
    </w:p>
    <w:p w:rsidR="00456362">
      <w:pPr>
        <w:pStyle w:val="Header"/>
        <w:numPr>
          <w:ilvl w:val="0"/>
          <w:numId w:val="6"/>
        </w:numPr>
        <w:tabs>
          <w:tab w:val="left" w:pos="1080"/>
        </w:tabs>
        <w:spacing w:before="120"/>
        <w:ind w:left="108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Configuring redistribution when connecting different routing protocol domains.</w:t>
      </w:r>
    </w:p>
    <w:p w:rsidR="00456362">
      <w:pPr>
        <w:pStyle w:val="Header"/>
        <w:numPr>
          <w:ilvl w:val="0"/>
          <w:numId w:val="6"/>
        </w:numPr>
        <w:tabs>
          <w:tab w:val="left" w:pos="1080"/>
        </w:tabs>
        <w:spacing w:before="120"/>
        <w:ind w:left="108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Firewalls and security management.</w:t>
      </w:r>
    </w:p>
    <w:p w:rsidR="00456362">
      <w:pPr>
        <w:pStyle w:val="Header"/>
        <w:numPr>
          <w:ilvl w:val="0"/>
          <w:numId w:val="6"/>
        </w:numPr>
        <w:tabs>
          <w:tab w:val="left" w:pos="1080"/>
        </w:tabs>
        <w:spacing w:before="120"/>
        <w:ind w:left="108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Virtual private network technologies.</w:t>
      </w:r>
    </w:p>
    <w:p w:rsidR="00456362">
      <w:pPr>
        <w:pStyle w:val="Header"/>
        <w:numPr>
          <w:ilvl w:val="0"/>
          <w:numId w:val="6"/>
        </w:numPr>
        <w:tabs>
          <w:tab w:val="left" w:pos="1080"/>
        </w:tabs>
        <w:spacing w:before="120"/>
        <w:ind w:left="108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Handling ITIL processes of incident management.</w:t>
      </w:r>
    </w:p>
    <w:p w:rsidR="00456362">
      <w:pPr>
        <w:pStyle w:val="Header"/>
        <w:numPr>
          <w:ilvl w:val="0"/>
          <w:numId w:val="6"/>
        </w:numPr>
        <w:tabs>
          <w:tab w:val="left" w:pos="1080"/>
        </w:tabs>
        <w:spacing w:before="120"/>
        <w:ind w:left="108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Troubleshooting BGP sessions.</w:t>
      </w:r>
    </w:p>
    <w:p w:rsidR="00456362">
      <w:pPr>
        <w:pStyle w:val="Header"/>
        <w:numPr>
          <w:ilvl w:val="0"/>
          <w:numId w:val="6"/>
        </w:numPr>
        <w:tabs>
          <w:tab w:val="left" w:pos="1080"/>
        </w:tabs>
        <w:spacing w:before="120"/>
        <w:ind w:left="108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Configuring RIP V2 and EIGRP ,OSPF routing domains</w:t>
      </w:r>
    </w:p>
    <w:p w:rsidR="00456362">
      <w:pPr>
        <w:pStyle w:val="Header"/>
        <w:numPr>
          <w:ilvl w:val="0"/>
          <w:numId w:val="2"/>
        </w:numPr>
        <w:tabs>
          <w:tab w:val="left" w:pos="1080"/>
        </w:tabs>
        <w:spacing w:before="120"/>
        <w:ind w:left="108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Sound knowledge in VLSM,CIDR,SUBNETTING,</w:t>
      </w:r>
    </w:p>
    <w:p w:rsidR="00456362">
      <w:pPr>
        <w:pStyle w:val="Header"/>
        <w:numPr>
          <w:ilvl w:val="0"/>
          <w:numId w:val="6"/>
        </w:numPr>
        <w:tabs>
          <w:tab w:val="left" w:pos="1080"/>
        </w:tabs>
        <w:spacing w:before="120"/>
        <w:ind w:left="108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Enabling port-security for preventing  unauthorized network access</w:t>
      </w:r>
    </w:p>
    <w:p w:rsidR="00456362">
      <w:pPr>
        <w:pStyle w:val="Header"/>
        <w:numPr>
          <w:ilvl w:val="0"/>
          <w:numId w:val="6"/>
        </w:numPr>
        <w:tabs>
          <w:tab w:val="left" w:pos="1080"/>
        </w:tabs>
        <w:spacing w:before="120"/>
        <w:ind w:left="108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Configuring </w:t>
      </w:r>
      <w:r>
        <w:rPr>
          <w:rFonts w:ascii="Arial" w:hAnsi="Arial" w:cs="Arial"/>
          <w:sz w:val="18"/>
          <w:szCs w:val="18"/>
        </w:rPr>
        <w:t>vlans</w:t>
      </w:r>
      <w:r>
        <w:rPr>
          <w:rFonts w:ascii="Arial" w:hAnsi="Arial" w:cs="Arial"/>
          <w:sz w:val="18"/>
          <w:szCs w:val="18"/>
        </w:rPr>
        <w:t xml:space="preserve"> in ROUTER ON STICK method,</w:t>
      </w:r>
    </w:p>
    <w:p w:rsidR="00456362">
      <w:pPr>
        <w:pStyle w:val="Header"/>
        <w:numPr>
          <w:ilvl w:val="0"/>
          <w:numId w:val="6"/>
        </w:numPr>
        <w:tabs>
          <w:tab w:val="left" w:pos="1080"/>
        </w:tabs>
        <w:spacing w:before="120"/>
        <w:ind w:left="108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Configuring EXTENDED ACL’S</w:t>
      </w:r>
    </w:p>
    <w:p w:rsidR="00456362">
      <w:pPr>
        <w:pStyle w:val="Header"/>
        <w:numPr>
          <w:ilvl w:val="0"/>
          <w:numId w:val="6"/>
        </w:numPr>
        <w:tabs>
          <w:tab w:val="left" w:pos="1080"/>
        </w:tabs>
        <w:spacing w:before="120"/>
        <w:ind w:left="108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Configuring NAT OVERLOADING (PAT)</w:t>
      </w:r>
    </w:p>
    <w:p w:rsidR="00456362">
      <w:pPr>
        <w:pStyle w:val="Header"/>
        <w:numPr>
          <w:ilvl w:val="0"/>
          <w:numId w:val="6"/>
        </w:numPr>
        <w:tabs>
          <w:tab w:val="left" w:pos="1080"/>
        </w:tabs>
        <w:spacing w:before="120"/>
        <w:ind w:left="1080" w:hanging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Implementing security features on Security devices.</w:t>
      </w:r>
    </w:p>
    <w:p w:rsidR="00456362">
      <w:pPr>
        <w:pStyle w:val="Header"/>
        <w:spacing w:before="120"/>
        <w:rPr>
          <w:rFonts w:ascii="Arial" w:hAnsi="Arial" w:cs="Arial"/>
          <w:sz w:val="18"/>
          <w:szCs w:val="18"/>
        </w:rPr>
      </w:pPr>
    </w:p>
    <w:p w:rsidR="00456362">
      <w:pPr>
        <w:pStyle w:val="Header"/>
        <w:spacing w:before="120"/>
        <w:ind w:left="720"/>
        <w:rPr>
          <w:rFonts w:ascii="Arial" w:hAnsi="Arial" w:cs="Arial"/>
          <w:sz w:val="18"/>
          <w:szCs w:val="18"/>
        </w:rPr>
      </w:pPr>
    </w:p>
    <w:p w:rsidR="00456362">
      <w:pPr>
        <w:pStyle w:val="Tit"/>
        <w:rPr>
          <w:sz w:val="18"/>
          <w:szCs w:val="18"/>
        </w:rPr>
      </w:pPr>
      <w:r>
        <w:rPr>
          <w:sz w:val="18"/>
          <w:szCs w:val="18"/>
        </w:rPr>
        <w:t>Education</w:t>
      </w:r>
    </w:p>
    <w:p w:rsidR="00456362">
      <w:pPr>
        <w:numPr>
          <w:ilvl w:val="0"/>
          <w:numId w:val="5"/>
        </w:numPr>
        <w:tabs>
          <w:tab w:val="left" w:pos="720"/>
        </w:tabs>
        <w:spacing w:line="360" w:lineRule="auto"/>
        <w:ind w:left="720" w:right="-285" w:hanging="36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B.Tech (I.T)                                      2013          58%</w:t>
      </w:r>
    </w:p>
    <w:p w:rsidR="00456362">
      <w:pPr>
        <w:numPr>
          <w:ilvl w:val="0"/>
          <w:numId w:val="10"/>
        </w:numPr>
        <w:tabs>
          <w:tab w:val="left" w:pos="720"/>
        </w:tabs>
        <w:spacing w:line="360" w:lineRule="auto"/>
        <w:ind w:left="720" w:right="-285" w:hanging="36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Senior Secondary  </w:t>
      </w:r>
      <w:r>
        <w:rPr>
          <w:rFonts w:ascii="Arial" w:hAnsi="Arial"/>
          <w:sz w:val="18"/>
          <w:szCs w:val="18"/>
        </w:rPr>
        <w:tab/>
        <w:t xml:space="preserve">              2009          </w:t>
      </w:r>
      <w:r>
        <w:rPr>
          <w:rFonts w:ascii="Arial" w:hAnsi="Arial"/>
          <w:color w:val="000000"/>
          <w:sz w:val="18"/>
          <w:szCs w:val="18"/>
          <w:lang w:val="en-IN"/>
        </w:rPr>
        <w:t>67</w:t>
      </w:r>
      <w:r>
        <w:rPr>
          <w:rFonts w:ascii="Arial" w:hAnsi="Arial"/>
          <w:sz w:val="18"/>
          <w:szCs w:val="18"/>
        </w:rPr>
        <w:t>%</w:t>
      </w:r>
    </w:p>
    <w:p w:rsidR="00456362">
      <w:pPr>
        <w:numPr>
          <w:ilvl w:val="0"/>
          <w:numId w:val="10"/>
        </w:numPr>
        <w:tabs>
          <w:tab w:val="left" w:pos="720"/>
        </w:tabs>
        <w:spacing w:line="360" w:lineRule="auto"/>
        <w:ind w:left="720" w:right="-285" w:hanging="36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Matriculation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 xml:space="preserve">  </w:t>
      </w:r>
      <w:r>
        <w:rPr>
          <w:rFonts w:ascii="Arial" w:hAnsi="Arial"/>
          <w:sz w:val="18"/>
          <w:szCs w:val="18"/>
        </w:rPr>
        <w:tab/>
        <w:t>2007</w:t>
      </w:r>
      <w:r>
        <w:rPr>
          <w:rFonts w:ascii="Arial" w:hAnsi="Arial"/>
          <w:sz w:val="18"/>
          <w:szCs w:val="18"/>
        </w:rPr>
        <w:tab/>
        <w:t xml:space="preserve">    71%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</w:p>
    <w:p w:rsidR="00456362">
      <w:pPr>
        <w:numPr>
          <w:ilvl w:val="0"/>
          <w:numId w:val="10"/>
        </w:numPr>
        <w:tabs>
          <w:tab w:val="left" w:pos="720"/>
        </w:tabs>
        <w:spacing w:line="360" w:lineRule="auto"/>
        <w:ind w:left="720" w:right="-285" w:hanging="36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B.Tech Graduate in  I.T From The Technological Institute of Textile &amp; Sciences.          </w:t>
      </w:r>
    </w:p>
    <w:p w:rsidR="00456362">
      <w:pPr>
        <w:numPr>
          <w:ilvl w:val="0"/>
          <w:numId w:val="10"/>
        </w:numPr>
        <w:tabs>
          <w:tab w:val="left" w:pos="720"/>
        </w:tabs>
        <w:spacing w:line="360" w:lineRule="auto"/>
        <w:ind w:left="720" w:right="-285" w:hanging="36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HSC &amp; SSLC in UCSKM Public School, </w:t>
      </w:r>
      <w:r>
        <w:rPr>
          <w:rFonts w:ascii="Arial" w:hAnsi="Arial"/>
          <w:sz w:val="18"/>
          <w:szCs w:val="18"/>
        </w:rPr>
        <w:t>Alwar</w:t>
      </w:r>
      <w:r>
        <w:rPr>
          <w:rFonts w:ascii="Arial" w:hAnsi="Arial"/>
          <w:sz w:val="18"/>
          <w:szCs w:val="18"/>
        </w:rPr>
        <w:t>, Rajasthan.</w:t>
      </w:r>
    </w:p>
    <w:p w:rsidR="00456362">
      <w:pPr>
        <w:spacing w:line="360" w:lineRule="auto"/>
        <w:ind w:left="720" w:right="-285"/>
        <w:rPr>
          <w:rFonts w:ascii="Arial" w:hAnsi="Arial"/>
          <w:sz w:val="18"/>
          <w:szCs w:val="18"/>
        </w:rPr>
      </w:pPr>
    </w:p>
    <w:p w:rsidR="00456362">
      <w:pPr>
        <w:spacing w:line="360" w:lineRule="auto"/>
        <w:ind w:right="-285"/>
        <w:rPr>
          <w:rFonts w:ascii="Arial" w:hAnsi="Arial"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                    </w:t>
      </w:r>
    </w:p>
    <w:p w:rsidR="00456362">
      <w:pPr>
        <w:pStyle w:val="Tit"/>
        <w:rPr>
          <w:sz w:val="18"/>
          <w:szCs w:val="18"/>
        </w:rPr>
      </w:pPr>
      <w:r>
        <w:rPr>
          <w:sz w:val="18"/>
          <w:szCs w:val="18"/>
        </w:rPr>
        <w:t>Languages Known</w:t>
      </w:r>
    </w:p>
    <w:p w:rsidR="00456362">
      <w:pPr>
        <w:spacing w:line="360" w:lineRule="auto"/>
        <w:ind w:firstLine="72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Good Oral and Written communication in English and Hindi.</w:t>
      </w:r>
    </w:p>
    <w:p w:rsidR="00456362">
      <w:pPr>
        <w:spacing w:line="360" w:lineRule="auto"/>
        <w:ind w:firstLine="720"/>
        <w:rPr>
          <w:rFonts w:ascii="Arial" w:hAnsi="Arial"/>
          <w:sz w:val="18"/>
          <w:szCs w:val="18"/>
        </w:rPr>
      </w:pPr>
    </w:p>
    <w:p w:rsidR="00456362">
      <w:pPr>
        <w:spacing w:line="360" w:lineRule="auto"/>
        <w:ind w:firstLine="720"/>
        <w:rPr>
          <w:rFonts w:ascii="Arial" w:hAnsi="Arial"/>
          <w:sz w:val="18"/>
          <w:szCs w:val="18"/>
        </w:rPr>
      </w:pPr>
    </w:p>
    <w:p w:rsidR="00456362">
      <w:pPr>
        <w:pStyle w:val="Tit"/>
        <w:rPr>
          <w:sz w:val="18"/>
          <w:szCs w:val="18"/>
        </w:rPr>
      </w:pPr>
      <w:r>
        <w:rPr>
          <w:sz w:val="18"/>
          <w:szCs w:val="18"/>
        </w:rPr>
        <w:t>Declaration</w:t>
      </w:r>
    </w:p>
    <w:p w:rsidR="00456362">
      <w:pPr>
        <w:rPr>
          <w:rFonts w:ascii="Arial" w:hAnsi="Arial"/>
          <w:sz w:val="18"/>
          <w:szCs w:val="18"/>
        </w:rPr>
      </w:pPr>
    </w:p>
    <w:p w:rsidR="00456362">
      <w:pPr>
        <w:ind w:left="720" w:firstLine="72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I do hereby confirm that I will deliver the best part of my service and dedication if I get </w:t>
      </w:r>
    </w:p>
    <w:p w:rsidR="00456362">
      <w:pPr>
        <w:ind w:firstLine="720"/>
        <w:rPr>
          <w:rFonts w:ascii="Arial" w:hAnsi="Arial"/>
          <w:sz w:val="18"/>
          <w:szCs w:val="18"/>
        </w:rPr>
      </w:pPr>
    </w:p>
    <w:p w:rsidR="00456362">
      <w:pPr>
        <w:ind w:firstLine="72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Recruited in your company. I fully hope that you will provide me an opportunity to work in your </w:t>
      </w:r>
    </w:p>
    <w:p w:rsidR="00456362">
      <w:pPr>
        <w:ind w:firstLine="720"/>
        <w:rPr>
          <w:rFonts w:ascii="Arial" w:hAnsi="Arial"/>
          <w:sz w:val="18"/>
          <w:szCs w:val="18"/>
        </w:rPr>
      </w:pPr>
    </w:p>
    <w:p w:rsidR="00456362">
      <w:pPr>
        <w:ind w:firstLine="72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Esteemed organization.</w:t>
      </w:r>
      <w:r>
        <w:rPr>
          <w:rFonts w:ascii="Arial" w:hAnsi="Arial"/>
          <w:sz w:val="18"/>
          <w:szCs w:val="18"/>
        </w:rPr>
        <w:tab/>
      </w:r>
    </w:p>
    <w:p w:rsidR="00456362">
      <w:pPr>
        <w:spacing w:line="360" w:lineRule="auto"/>
        <w:ind w:firstLine="720"/>
        <w:rPr>
          <w:rFonts w:ascii="Arial" w:hAnsi="Arial"/>
          <w:sz w:val="18"/>
          <w:szCs w:val="18"/>
        </w:rPr>
      </w:pPr>
    </w:p>
    <w:p w:rsidR="00456362">
      <w:pPr>
        <w:spacing w:line="360" w:lineRule="auto"/>
        <w:ind w:firstLine="72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Date</w:t>
      </w:r>
      <w:r>
        <w:rPr>
          <w:rFonts w:ascii="Arial" w:hAnsi="Arial"/>
          <w:sz w:val="18"/>
          <w:szCs w:val="18"/>
        </w:rPr>
        <w:tab/>
        <w:t>: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Yours Sincerely</w:t>
      </w:r>
    </w:p>
    <w:p w:rsidR="00456362">
      <w:pPr>
        <w:spacing w:line="360" w:lineRule="auto"/>
        <w:ind w:firstLine="720"/>
        <w:rPr>
          <w:rFonts w:ascii="Arial" w:hAnsi="Arial"/>
          <w:sz w:val="18"/>
          <w:szCs w:val="18"/>
        </w:rPr>
      </w:pPr>
    </w:p>
    <w:p w:rsidR="00456362">
      <w:pPr>
        <w:spacing w:line="360" w:lineRule="auto"/>
        <w:ind w:firstLine="72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Place</w:t>
      </w:r>
      <w:r>
        <w:rPr>
          <w:rFonts w:ascii="Arial" w:hAnsi="Arial"/>
          <w:sz w:val="18"/>
          <w:szCs w:val="18"/>
        </w:rPr>
        <w:tab/>
        <w:t xml:space="preserve">: Gurgaon                                                                         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[</w:t>
      </w:r>
      <w:r>
        <w:rPr>
          <w:rFonts w:ascii="Arial" w:hAnsi="Arial"/>
          <w:b/>
          <w:sz w:val="18"/>
          <w:szCs w:val="18"/>
        </w:rPr>
        <w:t>SACHIN SHARMA</w:t>
      </w:r>
      <w:r>
        <w:rPr>
          <w:rFonts w:ascii="Arial" w:hAnsi="Arial"/>
          <w:sz w:val="18"/>
          <w:szCs w:val="18"/>
        </w:rPr>
        <w:t>]</w:t>
      </w:r>
    </w:p>
    <w:p w:rsidR="00456362">
      <w:pPr>
        <w:spacing w:line="360" w:lineRule="auto"/>
        <w:ind w:left="6624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</w:p>
    <w:p w:rsidR="00C0417B">
      <w:pPr>
        <w:spacing w:line="360" w:lineRule="auto"/>
        <w:ind w:left="6624"/>
        <w:rPr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                     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4"/>
          </v:shape>
        </w:pict>
      </w: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1905" w:h="16837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E0F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E0F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E0F1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E0F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E0F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E0F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2pt;height:7.2pt" o:bullet="t" filled="t">
        <v:fill color2="black"/>
        <v:imagedata r:id="rId1" o:title=""/>
      </v:shape>
    </w:pict>
  </w:numPicBullet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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"/>
      <w:lvlJc w:val="left"/>
      <w:pPr>
        <w:tabs>
          <w:tab w:val="num" w:pos="1080"/>
        </w:tabs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5"/>
    <w:lvl w:ilvl="0">
      <w:start w:val="1"/>
      <w:numFmt w:val="bullet"/>
      <w:lvlText w:val="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6"/>
    <w:lvl w:ilvl="0">
      <w:start w:val="1"/>
      <w:numFmt w:val="bullet"/>
      <w:lvlText w:val=""/>
      <w:lvlJc w:val="left"/>
      <w:pPr>
        <w:tabs>
          <w:tab w:val="num" w:pos="1571"/>
        </w:tabs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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13"/>
    <w:lvl w:ilvl="0">
      <w:start w:val="1"/>
      <w:numFmt w:val="bullet"/>
      <w:lvlText w:val=""/>
      <w:lvlJc w:val="left"/>
      <w:pPr>
        <w:tabs>
          <w:tab w:val="num" w:pos="1080"/>
        </w:tabs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</w:abstractNum>
  <w:abstractNum w:abstractNumId="7">
    <w:nsid w:val="00000008"/>
    <w:multiLevelType w:val="singleLevel"/>
    <w:tmpl w:val="00000008"/>
    <w:lvl w:ilvl="0">
      <w:start w:val="1"/>
      <w:numFmt w:val="bullet"/>
      <w:lvlText w:val="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8">
    <w:nsid w:val="00000009"/>
    <w:multiLevelType w:val="singleLevel"/>
    <w:tmpl w:val="00000009"/>
    <w:lvl w:ilvl="0">
      <w:start w:val="1"/>
      <w:numFmt w:val="bullet"/>
      <w:lvlText w:val="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9">
    <w:nsid w:val="0000000A"/>
    <w:multiLevelType w:val="singleLevel"/>
    <w:tmpl w:val="0000000A"/>
    <w:name w:val="WW8Num19"/>
    <w:lvl w:ilvl="0">
      <w:start w:val="1"/>
      <w:numFmt w:val="bullet"/>
      <w:lvlText w:val="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10">
    <w:nsid w:val="0000000B"/>
    <w:multiLevelType w:val="singleLevel"/>
    <w:tmpl w:val="0000000B"/>
    <w:name w:val="WW8Num20"/>
    <w:lvl w:ilvl="0">
      <w:start w:val="1"/>
      <w:numFmt w:val="bullet"/>
      <w:lvlText w:val=""/>
      <w:lvlJc w:val="left"/>
      <w:pPr>
        <w:tabs>
          <w:tab w:val="num" w:pos="1080"/>
        </w:tabs>
      </w:pPr>
      <w:rPr>
        <w:rFonts w:ascii="Wingdings" w:hAnsi="Wingdings"/>
      </w:rPr>
    </w:lvl>
  </w:abstractNum>
  <w:abstractNum w:abstractNumId="11">
    <w:nsid w:val="0000000C"/>
    <w:multiLevelType w:val="multilevel"/>
    <w:tmpl w:val="0000000C"/>
    <w:lvl w:ilvl="0">
      <w:start w:val="1"/>
      <w:numFmt w:val="none"/>
      <w:pStyle w:val="Heading1"/>
      <w:suff w:val="nothing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Jc w:val="left"/>
      <w:pPr>
        <w:tabs>
          <w:tab w:val="num" w:pos="0"/>
        </w:tabs>
      </w:pPr>
    </w:lvl>
    <w:lvl w:ilvl="2">
      <w:start w:val="1"/>
      <w:numFmt w:val="none"/>
      <w:pStyle w:val="Heading3"/>
      <w:suff w:val="nothing"/>
      <w:lvlJc w:val="left"/>
      <w:pPr>
        <w:tabs>
          <w:tab w:val="num" w:pos="0"/>
        </w:tabs>
      </w:pPr>
    </w:lvl>
    <w:lvl w:ilvl="3">
      <w:start w:val="1"/>
      <w:numFmt w:val="none"/>
      <w:pStyle w:val="Heading4"/>
      <w:suff w:val="nothing"/>
      <w:lvlJc w:val="left"/>
      <w:pPr>
        <w:tabs>
          <w:tab w:val="num" w:pos="0"/>
        </w:tabs>
      </w:pPr>
    </w:lvl>
    <w:lvl w:ilvl="4">
      <w:start w:val="1"/>
      <w:numFmt w:val="none"/>
      <w:pStyle w:val="Heading5"/>
      <w:suff w:val="nothing"/>
      <w:lvlJc w:val="left"/>
      <w:pPr>
        <w:tabs>
          <w:tab w:val="num" w:pos="0"/>
        </w:tabs>
      </w:pPr>
    </w:lvl>
    <w:lvl w:ilvl="5">
      <w:start w:val="1"/>
      <w:numFmt w:val="none"/>
      <w:pStyle w:val="Heading6"/>
      <w:suff w:val="nothing"/>
      <w:lvlJc w:val="left"/>
      <w:pPr>
        <w:tabs>
          <w:tab w:val="num" w:pos="0"/>
        </w:tabs>
      </w:pPr>
    </w:lvl>
    <w:lvl w:ilvl="6">
      <w:start w:val="1"/>
      <w:numFmt w:val="none"/>
      <w:pStyle w:val="Heading7"/>
      <w:suff w:val="nothing"/>
      <w:lvlJc w:val="left"/>
      <w:pPr>
        <w:tabs>
          <w:tab w:val="num" w:pos="0"/>
        </w:tabs>
      </w:pPr>
    </w:lvl>
    <w:lvl w:ilvl="7">
      <w:start w:val="1"/>
      <w:numFmt w:val="none"/>
      <w:pStyle w:val="Heading8"/>
      <w:suff w:val="nothing"/>
      <w:lvlJc w:val="left"/>
      <w:pPr>
        <w:tabs>
          <w:tab w:val="num" w:pos="0"/>
        </w:tabs>
      </w:pPr>
    </w:lvl>
    <w:lvl w:ilvl="8">
      <w:start w:val="1"/>
      <w:numFmt w:val="none"/>
      <w:pStyle w:val="Heading9"/>
      <w:suff w:val="nothing"/>
      <w:lvlJc w:val="left"/>
      <w:pPr>
        <w:tabs>
          <w:tab w:val="num" w:pos="0"/>
        </w:tabs>
      </w:pPr>
    </w:lvl>
  </w:abstractNum>
  <w:abstractNum w:abstractNumId="12">
    <w:nsid w:val="0BEC0E1A"/>
    <w:multiLevelType w:val="hybridMultilevel"/>
    <w:tmpl w:val="5AAE5CA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4376CB"/>
    <w:multiLevelType w:val="hybridMultilevel"/>
    <w:tmpl w:val="41280200"/>
    <w:lvl w:ilvl="0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3943C54"/>
    <w:multiLevelType w:val="hybridMultilevel"/>
    <w:tmpl w:val="20FCCB6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82264A9"/>
    <w:multiLevelType w:val="hybridMultilevel"/>
    <w:tmpl w:val="C3AAF904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A8861A0"/>
    <w:multiLevelType w:val="hybridMultilevel"/>
    <w:tmpl w:val="2BF23F7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8551D4"/>
    <w:multiLevelType w:val="hybridMultilevel"/>
    <w:tmpl w:val="FAECE9DE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DA13B34"/>
    <w:multiLevelType w:val="hybridMultilevel"/>
    <w:tmpl w:val="CF6294CA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3C82AF6"/>
    <w:multiLevelType w:val="hybridMultilevel"/>
    <w:tmpl w:val="B56EAFE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581143"/>
    <w:multiLevelType w:val="hybridMultilevel"/>
    <w:tmpl w:val="C63677B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C833CD"/>
    <w:multiLevelType w:val="hybridMultilevel"/>
    <w:tmpl w:val="E8301BC6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84259E9"/>
    <w:multiLevelType w:val="hybridMultilevel"/>
    <w:tmpl w:val="27FAE8C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CD34E7"/>
    <w:multiLevelType w:val="hybridMultilevel"/>
    <w:tmpl w:val="927647B8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9345772"/>
    <w:multiLevelType w:val="hybridMultilevel"/>
    <w:tmpl w:val="F2B8362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EF2531"/>
    <w:multiLevelType w:val="hybridMultilevel"/>
    <w:tmpl w:val="1F3C8E36"/>
    <w:lvl w:ilvl="0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6804318D"/>
    <w:multiLevelType w:val="hybridMultilevel"/>
    <w:tmpl w:val="436E38C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C779C"/>
    <w:multiLevelType w:val="hybridMultilevel"/>
    <w:tmpl w:val="C15A4A9C"/>
    <w:lvl w:ilvl="0">
      <w:start w:val="1"/>
      <w:numFmt w:val="bullet"/>
      <w:lvlText w:val=""/>
      <w:lvlJc w:val="left"/>
      <w:pPr>
        <w:ind w:left="1815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8">
    <w:nsid w:val="726E41E4"/>
    <w:multiLevelType w:val="hybridMultilevel"/>
    <w:tmpl w:val="07C44C3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7955AF"/>
    <w:multiLevelType w:val="hybridMultilevel"/>
    <w:tmpl w:val="B57E3C42"/>
    <w:lvl w:ilvl="0">
      <w:start w:val="1"/>
      <w:numFmt w:val="bullet"/>
      <w:lvlText w:val=""/>
      <w:lvlJc w:val="left"/>
      <w:pPr>
        <w:ind w:left="1845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7"/>
  </w:num>
  <w:num w:numId="14">
    <w:abstractNumId w:val="24"/>
  </w:num>
  <w:num w:numId="15">
    <w:abstractNumId w:val="19"/>
  </w:num>
  <w:num w:numId="16">
    <w:abstractNumId w:val="13"/>
  </w:num>
  <w:num w:numId="17">
    <w:abstractNumId w:val="12"/>
  </w:num>
  <w:num w:numId="18">
    <w:abstractNumId w:val="25"/>
  </w:num>
  <w:num w:numId="19">
    <w:abstractNumId w:val="18"/>
  </w:num>
  <w:num w:numId="20">
    <w:abstractNumId w:val="20"/>
  </w:num>
  <w:num w:numId="21">
    <w:abstractNumId w:val="28"/>
  </w:num>
  <w:num w:numId="22">
    <w:abstractNumId w:val="26"/>
  </w:num>
  <w:num w:numId="23">
    <w:abstractNumId w:val="16"/>
  </w:num>
  <w:num w:numId="24">
    <w:abstractNumId w:val="22"/>
  </w:num>
  <w:num w:numId="25">
    <w:abstractNumId w:val="29"/>
  </w:num>
  <w:num w:numId="26">
    <w:abstractNumId w:val="27"/>
  </w:num>
  <w:num w:numId="27">
    <w:abstractNumId w:val="21"/>
  </w:num>
  <w:num w:numId="28">
    <w:abstractNumId w:val="15"/>
  </w:num>
  <w:num w:numId="29">
    <w:abstractNumId w:val="23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embedSystemFonts/>
  <w:proofState w:spelling="clean"/>
  <w:stylePaneFormatFilter w:val="1824" w:allStyles="0" w:alternateStyleNames="0" w:clearFormatting="1" w:customStyles="0" w:directFormattingOnNumbering="0" w:directFormattingOnParagraphs="0" w:directFormattingOnRuns="0" w:directFormattingOnTables="1" w:headingStyles="1" w:latentStyles="1" w:numberingStyles="0" w:stylesInUse="0" w:tableStyles="0" w:top3HeadingStyles="0" w:visibleStyles="0"/>
  <w:defaultTabStop w:val="720"/>
  <w:defaultTableStyle w:val="Normal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EmbedSmartTags/>
  <w:doNotValidateAgainstSchema/>
  <w:doNotDemarcateInvalidXml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17"/>
    <w:rsid w:val="00023785"/>
    <w:rsid w:val="00036E2C"/>
    <w:rsid w:val="0008549D"/>
    <w:rsid w:val="000A400C"/>
    <w:rsid w:val="000E54B8"/>
    <w:rsid w:val="00121E9B"/>
    <w:rsid w:val="0012596E"/>
    <w:rsid w:val="0013488A"/>
    <w:rsid w:val="001649E2"/>
    <w:rsid w:val="00173E99"/>
    <w:rsid w:val="001B39BB"/>
    <w:rsid w:val="001C12C9"/>
    <w:rsid w:val="001C486A"/>
    <w:rsid w:val="002114C9"/>
    <w:rsid w:val="00236B4A"/>
    <w:rsid w:val="00255B70"/>
    <w:rsid w:val="002712FF"/>
    <w:rsid w:val="00280635"/>
    <w:rsid w:val="00291F27"/>
    <w:rsid w:val="00294A2F"/>
    <w:rsid w:val="00297872"/>
    <w:rsid w:val="002A0BDB"/>
    <w:rsid w:val="002F6C7E"/>
    <w:rsid w:val="003105D1"/>
    <w:rsid w:val="003343B6"/>
    <w:rsid w:val="0033623F"/>
    <w:rsid w:val="0033641A"/>
    <w:rsid w:val="00392EDE"/>
    <w:rsid w:val="003C762B"/>
    <w:rsid w:val="003E14D3"/>
    <w:rsid w:val="00401DC1"/>
    <w:rsid w:val="00410B0B"/>
    <w:rsid w:val="00456362"/>
    <w:rsid w:val="004819A3"/>
    <w:rsid w:val="004C28E2"/>
    <w:rsid w:val="004E54E4"/>
    <w:rsid w:val="004F0472"/>
    <w:rsid w:val="00545844"/>
    <w:rsid w:val="00556852"/>
    <w:rsid w:val="005640E0"/>
    <w:rsid w:val="0058211E"/>
    <w:rsid w:val="005B00C7"/>
    <w:rsid w:val="005F42CB"/>
    <w:rsid w:val="00603B1C"/>
    <w:rsid w:val="006504F2"/>
    <w:rsid w:val="00690613"/>
    <w:rsid w:val="006A184F"/>
    <w:rsid w:val="006C3B45"/>
    <w:rsid w:val="006E13D5"/>
    <w:rsid w:val="007051D6"/>
    <w:rsid w:val="00732AFA"/>
    <w:rsid w:val="00744078"/>
    <w:rsid w:val="007C4276"/>
    <w:rsid w:val="00825859"/>
    <w:rsid w:val="00853350"/>
    <w:rsid w:val="00895B3B"/>
    <w:rsid w:val="008A1D65"/>
    <w:rsid w:val="008D2ECA"/>
    <w:rsid w:val="00940FC5"/>
    <w:rsid w:val="0098349F"/>
    <w:rsid w:val="009E796B"/>
    <w:rsid w:val="00A64229"/>
    <w:rsid w:val="00AD07A4"/>
    <w:rsid w:val="00AD7963"/>
    <w:rsid w:val="00B02CBA"/>
    <w:rsid w:val="00B12967"/>
    <w:rsid w:val="00B15E80"/>
    <w:rsid w:val="00B448B1"/>
    <w:rsid w:val="00B4531D"/>
    <w:rsid w:val="00B65ABF"/>
    <w:rsid w:val="00B93DF6"/>
    <w:rsid w:val="00B95BCF"/>
    <w:rsid w:val="00BB7E40"/>
    <w:rsid w:val="00BD4236"/>
    <w:rsid w:val="00BE2B0A"/>
    <w:rsid w:val="00C0417B"/>
    <w:rsid w:val="00C3460F"/>
    <w:rsid w:val="00C4082B"/>
    <w:rsid w:val="00C462DC"/>
    <w:rsid w:val="00C9788D"/>
    <w:rsid w:val="00CA503D"/>
    <w:rsid w:val="00CC7243"/>
    <w:rsid w:val="00DE0F17"/>
    <w:rsid w:val="00DE6AF7"/>
    <w:rsid w:val="00E709BD"/>
    <w:rsid w:val="00E754F0"/>
    <w:rsid w:val="00EA6380"/>
    <w:rsid w:val="00EE05F5"/>
    <w:rsid w:val="00F5624D"/>
    <w:rsid w:val="00F836E9"/>
    <w:rsid w:val="00FD2DFC"/>
    <w:rsid w:val="00FD55BB"/>
    <w:rsid w:val="00FF501B"/>
    <w:rsid w:val="00FF6ABD"/>
  </w:rsids>
  <m:mathPr>
    <m:mathFont m:val="Cambria Math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5:chartTrackingRefBased/>
  <w15:docId w15:val="{C7AA8EEB-973B-DE4D-BE39-5405E1E4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GB" w:bidi="pa-IN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ar-SA" w:bidi="ar-SA"/>
    </w:rPr>
  </w:style>
  <w:style w:type="paragraph" w:styleId="Heading1">
    <w:name w:val="heading 1"/>
    <w:basedOn w:val="Normal"/>
    <w:next w:val="Normal"/>
    <w:qFormat/>
    <w:pPr>
      <w:keepNext/>
      <w:numPr>
        <w:numId w:val="12"/>
      </w:num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2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outlineLvl w:val="3"/>
    </w:p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jc w:val="center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2"/>
      </w:numPr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spacing w:line="480" w:lineRule="auto"/>
      <w:jc w:val="center"/>
      <w:outlineLvl w:val="6"/>
    </w:pPr>
    <w:rPr>
      <w:b/>
      <w:sz w:val="24"/>
      <w:u w:val="single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2"/>
      </w:numPr>
      <w:spacing w:line="480" w:lineRule="auto"/>
      <w:outlineLvl w:val="7"/>
    </w:pPr>
    <w:rPr>
      <w:sz w:val="26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2"/>
      </w:numPr>
      <w:ind w:right="-270"/>
      <w:jc w:val="both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character" w:styleId="SubtleReference">
    <w:name w:val="Subtle Reference"/>
    <w:qFormat/>
    <w:rPr>
      <w:smallCaps/>
      <w:color w:val="C0504D"/>
      <w:u w:val="single"/>
    </w:rPr>
  </w:style>
  <w:style w:type="character" w:customStyle="1" w:styleId="NormalVERDANAChar">
    <w:name w:val="Normal + VERDANA Char"/>
    <w:rPr>
      <w:b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pPr>
      <w:jc w:val="both"/>
    </w:pPr>
    <w:rPr>
      <w:sz w:val="24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jc w:val="center"/>
    </w:pPr>
    <w:rPr>
      <w:b/>
      <w:sz w:val="40"/>
      <w:u w:val="single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">
    <w:name w:val="Body Text Indent"/>
    <w:basedOn w:val="Normal"/>
    <w:semiHidden/>
    <w:pPr>
      <w:ind w:left="720" w:hanging="810"/>
      <w:jc w:val="both"/>
    </w:pPr>
    <w:rPr>
      <w:rFonts w:ascii="Arial" w:hAnsi="Arial" w:cs="Arial"/>
      <w:sz w:val="24"/>
      <w:szCs w:val="28"/>
    </w:r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2">
    <w:name w:val="Body Text 2"/>
    <w:basedOn w:val="Normal"/>
    <w:semiHidden/>
    <w:rPr>
      <w:b/>
      <w:bCs/>
      <w:sz w:val="36"/>
    </w:r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semiHidden/>
    <w:pPr>
      <w:ind w:firstLine="792"/>
    </w:pPr>
    <w:rPr>
      <w:sz w:val="30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eastAsia="SimSun" w:hAnsi="Garamond" w:cs="Garamond"/>
      <w:sz w:val="22"/>
      <w:szCs w:val="22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hAnsi="Arial" w:cs="Arial"/>
      <w:sz w:val="14"/>
      <w:szCs w:val="14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rFonts w:ascii="Arial" w:hAnsi="Arial" w:cs="Arial"/>
      <w:sz w:val="14"/>
      <w:szCs w:val="14"/>
    </w:rPr>
  </w:style>
  <w:style w:type="paragraph" w:customStyle="1" w:styleId="Tit">
    <w:name w:val="Tit"/>
    <w:basedOn w:val="Normal"/>
    <w:pPr>
      <w:shd w:val="clear" w:color="auto" w:fill="E5E5E5"/>
      <w:spacing w:after="120" w:line="360" w:lineRule="auto"/>
      <w:ind w:right="-155"/>
    </w:pPr>
    <w:rPr>
      <w:rFonts w:ascii="Arial" w:hAnsi="Arial"/>
      <w:b/>
      <w:bCs/>
    </w:rPr>
  </w:style>
  <w:style w:type="paragraph" w:styleId="Header">
    <w:name w:val="header"/>
    <w:basedOn w:val="Normal"/>
    <w:semiHidden/>
  </w:style>
  <w:style w:type="paragraph" w:styleId="NormalWeb">
    <w:name w:val="Normal (Web)"/>
    <w:basedOn w:val="Normal"/>
    <w:semiHidden/>
    <w:pPr>
      <w:spacing w:before="280" w:after="280"/>
    </w:pPr>
    <w:rPr>
      <w:sz w:val="24"/>
      <w:szCs w:val="24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NormalVERDANA">
    <w:name w:val="Normal + VERDANA"/>
    <w:basedOn w:val="Normal"/>
    <w:rPr>
      <w:b/>
      <w:sz w:val="18"/>
      <w:szCs w:val="18"/>
    </w:rPr>
  </w:style>
  <w:style w:type="paragraph" w:styleId="MessageHeader">
    <w:name w:val="Message Header"/>
    <w:basedOn w:val="Normal"/>
    <w:semiHidden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080" w:hanging="1080"/>
    </w:pPr>
    <w:rPr>
      <w:rFonts w:ascii="Arial" w:hAnsi="Arial" w:cs="Arial"/>
      <w:sz w:val="24"/>
      <w:szCs w:val="24"/>
    </w:rPr>
  </w:style>
  <w:style w:type="paragraph" w:styleId="ListBullet2">
    <w:name w:val="List Bullet 2"/>
    <w:basedOn w:val="Normal"/>
    <w:semiHidden/>
  </w:style>
  <w:style w:type="paragraph" w:styleId="BodyTextFirstIndent">
    <w:name w:val="Body Text First Indent"/>
    <w:basedOn w:val="BodyText"/>
    <w:semiHidden/>
    <w:pPr>
      <w:spacing w:after="120"/>
      <w:ind w:firstLine="210"/>
      <w:jc w:val="left"/>
    </w:pPr>
    <w:rPr>
      <w:sz w:val="20"/>
    </w:rPr>
  </w:style>
  <w:style w:type="paragraph" w:styleId="BodyTextFirstIndent2">
    <w:name w:val="Body Text First Indent 2"/>
    <w:basedOn w:val="BodyTextIndent"/>
    <w:semiHidden/>
    <w:pPr>
      <w:spacing w:after="120"/>
      <w:ind w:left="360" w:firstLine="210"/>
      <w:jc w:val="left"/>
    </w:pPr>
    <w:rPr>
      <w:rFonts w:ascii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</w:style>
  <w:style w:type="character" w:customStyle="1" w:styleId="HeaderChar">
    <w:name w:val="Header Char"/>
    <w:semiHidden/>
    <w:rPr>
      <w:lang w:eastAsia="ar-SA"/>
    </w:rPr>
  </w:style>
  <w:style w:type="paragraph" w:styleId="Footer">
    <w:name w:val="footer"/>
    <w:basedOn w:val="Normal"/>
    <w:link w:val="FooterChar"/>
    <w:rsid w:val="00DE0F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E0F17"/>
    <w:rPr>
      <w:lang w:val="en-US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432560ec3cb32f4d679bd35f4a6d1b0134f530e18705c4458440321091b5b58120c100711435c54084356014b4450530401195c1333471b1b111547595d0d5948011503504e1c180c571833471b1b0617455f580d555601514841481f0f2b561358191b15001043095e08541b140e445745455d5f08054c1b00100317130d5d5d551c120a120011474a411b1213471b1b111541505e09544c160e10115c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BT Plc</Company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Sharma,S,Sachin,JSW4 R</dc:creator>
  <cp:lastModifiedBy>Sachin</cp:lastModifiedBy>
  <cp:revision>2</cp:revision>
  <cp:lastPrinted>2009-11-23T12:05:00Z</cp:lastPrinted>
  <dcterms:created xsi:type="dcterms:W3CDTF">2020-06-18T05:08:00Z</dcterms:created>
  <dcterms:modified xsi:type="dcterms:W3CDTF">2020-06-18T05:08:00Z</dcterms:modified>
</cp:coreProperties>
</file>