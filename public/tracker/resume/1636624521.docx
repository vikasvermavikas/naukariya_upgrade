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keepNext/>
        <w:rPr>
          <w:rFonts w:ascii="Times New Roman" w:eastAsia="Calibri" w:hAnsi="Times New Roman"/>
          <w:b/>
          <w:color w:val="000000"/>
          <w:sz w:val="24"/>
        </w:rPr>
      </w:pPr>
    </w:p>
    <w:p>
      <w:pPr>
        <w:pStyle w:val="style0"/>
        <w:keepNext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 xml:space="preserve">                       </w:t>
      </w:r>
      <w:r>
        <w:rPr>
          <w:rFonts w:ascii="Times New Roman" w:eastAsia="Calibri" w:hAnsi="Times New Roman"/>
          <w:b/>
          <w:color w:val="000000"/>
          <w:sz w:val="28"/>
          <w:u w:val="single"/>
        </w:rPr>
        <w:t>AATMIKA S</w:t>
      </w:r>
      <w:r>
        <w:rPr>
          <w:rFonts w:ascii="Times New Roman" w:eastAsia="Calibri" w:hAnsi="Times New Roman"/>
          <w:b/>
          <w:color w:val="000000"/>
          <w:sz w:val="28"/>
          <w:u w:val="single"/>
        </w:rPr>
        <w:t>HRIVASTAVA</w:t>
      </w:r>
    </w:p>
    <w:p>
      <w:pPr>
        <w:pStyle w:val="style0"/>
        <w:keepNext/>
        <w:jc w:val="right"/>
        <w:rPr>
          <w:rFonts w:ascii="Times New Roman" w:eastAsia="Calibri" w:hAnsi="Times New Roman"/>
          <w:b/>
          <w:color w:val="000000"/>
          <w:sz w:val="24"/>
        </w:rPr>
      </w:pPr>
    </w:p>
    <w:p>
      <w:pPr>
        <w:pStyle w:val="style0"/>
        <w:keepNext/>
        <w:jc w:val="right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Mobile: +91-8879595030</w:t>
      </w:r>
    </w:p>
    <w:p>
      <w:pPr>
        <w:pStyle w:val="style0"/>
        <w:ind w:left="5040"/>
        <w:jc w:val="right"/>
        <w:rPr>
          <w:rFonts w:ascii="Times New Roman" w:eastAsia="Calibri" w:hAnsi="Times New Roman"/>
          <w:color w:val="0000ff"/>
          <w:sz w:val="24"/>
          <w:u w:val="single"/>
        </w:rPr>
      </w:pPr>
      <w:r>
        <w:rPr>
          <w:rFonts w:ascii="Times New Roman" w:eastAsia="Calibri" w:hAnsi="Times New Roman"/>
          <w:color w:val="0000ff"/>
          <w:sz w:val="24"/>
          <w:u w:val="single"/>
        </w:rPr>
        <w:t>aatmika.shrivastava24@gmail.com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pBdr>
          <w:bottom w:val="single" w:sz="6" w:space="0" w:color="auto"/>
        </w:pBdr>
        <w:shd w:val="pct10" w:color="auto" w:fill="auto"/>
        <w:spacing w:after="120"/>
        <w:ind w:left="851" w:hanging="851"/>
        <w:jc w:val="center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OBJECTIVE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To work in an organization that gives me the scope for continuous learning, where I can use all my potential, knowledge and skills for the company's growth as well as my personal growth</w:t>
      </w:r>
      <w:r>
        <w:rPr>
          <w:rFonts w:ascii="Times New Roman" w:eastAsia="Calibri" w:hAnsi="Times New Roman"/>
          <w:color w:val="000000"/>
          <w:sz w:val="24"/>
        </w:rPr>
        <w:t>.</w:t>
      </w:r>
    </w:p>
    <w:p>
      <w:pPr>
        <w:pStyle w:val="style0"/>
        <w:jc w:val="both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pBdr>
          <w:bottom w:val="single" w:sz="6" w:space="0" w:color="auto"/>
        </w:pBdr>
        <w:shd w:val="pct10" w:color="auto" w:fill="auto"/>
        <w:spacing w:after="120"/>
        <w:ind w:left="851" w:hanging="851"/>
        <w:jc w:val="center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Key Responsibilities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PAN India Recruitment of IT</w:t>
      </w:r>
      <w:r>
        <w:rPr>
          <w:rFonts w:ascii="Times New Roman" w:eastAsia="Calibri" w:hAnsi="Times New Roman"/>
          <w:color w:val="000000"/>
          <w:sz w:val="24"/>
        </w:rPr>
        <w:t xml:space="preserve"> and Non-IT</w:t>
      </w:r>
      <w:r>
        <w:rPr>
          <w:rFonts w:ascii="Times New Roman" w:eastAsia="Calibri" w:hAnsi="Times New Roman"/>
          <w:color w:val="000000"/>
          <w:sz w:val="24"/>
        </w:rPr>
        <w:t xml:space="preserve"> professionals with </w:t>
      </w:r>
      <w:r>
        <w:rPr>
          <w:rFonts w:ascii="Times New Roman" w:eastAsia="Calibri" w:hAnsi="Times New Roman"/>
          <w:b/>
          <w:bCs/>
          <w:color w:val="000000"/>
          <w:sz w:val="24"/>
        </w:rPr>
        <w:t>5</w:t>
      </w:r>
      <w:r>
        <w:rPr>
          <w:rFonts w:ascii="Times New Roman" w:eastAsia="Calibri" w:hAnsi="Times New Roman"/>
          <w:b/>
          <w:bCs/>
          <w:color w:val="000000"/>
          <w:sz w:val="24"/>
        </w:rPr>
        <w:t>’</w:t>
      </w:r>
      <w:bookmarkStart w:id="0" w:name="_GoBack"/>
      <w:bookmarkEnd w:id="0"/>
      <w:r>
        <w:rPr>
          <w:rFonts w:ascii="Times New Roman" w:eastAsia="Calibri" w:hAnsi="Times New Roman"/>
          <w:b/>
          <w:bCs/>
          <w:color w:val="000000"/>
          <w:sz w:val="24"/>
        </w:rPr>
        <w:t>yrs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experience in recruiting diverse skills, technologies.  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Expertise in end-to-end recruitment, Sourcing, follow up with candidates.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Searching the candidates from job portals/databases for “</w:t>
      </w:r>
      <w:r>
        <w:rPr>
          <w:rFonts w:ascii="Times New Roman" w:eastAsia="Calibri" w:hAnsi="Times New Roman"/>
          <w:b/>
          <w:bCs/>
          <w:color w:val="000000"/>
          <w:sz w:val="24"/>
        </w:rPr>
        <w:t>Permanent</w:t>
      </w:r>
      <w:r>
        <w:rPr>
          <w:rFonts w:ascii="Times New Roman" w:eastAsia="Calibri" w:hAnsi="Times New Roman"/>
          <w:color w:val="000000"/>
          <w:sz w:val="24"/>
        </w:rPr>
        <w:t>” as well as “</w:t>
      </w:r>
      <w:r>
        <w:rPr>
          <w:rFonts w:ascii="Times New Roman" w:eastAsia="Calibri" w:hAnsi="Times New Roman"/>
          <w:b/>
          <w:bCs/>
          <w:color w:val="000000"/>
          <w:sz w:val="24"/>
        </w:rPr>
        <w:t>C2H</w:t>
      </w:r>
      <w:r>
        <w:rPr>
          <w:rFonts w:ascii="Times New Roman" w:eastAsia="Calibri" w:hAnsi="Times New Roman"/>
          <w:color w:val="000000"/>
          <w:sz w:val="24"/>
        </w:rPr>
        <w:t>” Profiles.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Recruited on almost all spheres of IT </w:t>
      </w:r>
      <w:r>
        <w:rPr>
          <w:rFonts w:ascii="Times New Roman" w:eastAsia="Calibri" w:hAnsi="Times New Roman"/>
          <w:color w:val="000000"/>
          <w:sz w:val="24"/>
        </w:rPr>
        <w:t>and Non-IT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skills for junior, senior, middle levels.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Managing the entire recruitment life cycle right from Sourcing to on boarding. Functions including end to end recruitment, Sourcing, evaluating, screening, and interviewing the candidates and onboarding procedures.</w:t>
      </w:r>
      <w:r>
        <w:rPr>
          <w:rFonts w:ascii="Times New Roman" w:eastAsia="Calibri" w:hAnsi="Times New Roman"/>
          <w:color w:val="000000"/>
          <w:sz w:val="24"/>
        </w:rPr>
        <w:t xml:space="preserve">           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Experience in conventional as well as non-conventional sourcing channel, job portals, </w:t>
      </w:r>
      <w:r>
        <w:rPr>
          <w:rFonts w:ascii="Times New Roman" w:eastAsia="Calibri" w:hAnsi="Times New Roman"/>
          <w:color w:val="000000"/>
          <w:sz w:val="24"/>
        </w:rPr>
        <w:t>LinkedIn</w:t>
      </w:r>
      <w:r>
        <w:rPr>
          <w:rFonts w:ascii="Times New Roman" w:eastAsia="Calibri" w:hAnsi="Times New Roman"/>
          <w:color w:val="000000"/>
          <w:sz w:val="24"/>
        </w:rPr>
        <w:t>, head hunting, social networking.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Making Letters i.e., Offer Letters, Appointment Letters, Performance &amp; Increment Letters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ind w:left="537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Building relationships with clients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b/>
          <w:bCs/>
          <w:color w:val="000000"/>
          <w:sz w:val="24"/>
        </w:rPr>
        <w:t>IT and NON IT Positions handled</w:t>
      </w:r>
      <w:r>
        <w:rPr>
          <w:rFonts w:ascii="Times New Roman" w:eastAsia="Calibri" w:hAnsi="Times New Roman"/>
          <w:color w:val="000000"/>
          <w:sz w:val="24"/>
        </w:rPr>
        <w:t>- Java Developer,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ASP .Net developer, MVC Developer/Team Lead/Project Lead, AngularJS Developer / Lead /Architect, HTML Developer, UI Developer, ReactJS Developer</w:t>
      </w:r>
      <w:r>
        <w:rPr>
          <w:rFonts w:ascii="Times New Roman" w:eastAsia="Calibri" w:hAnsi="Times New Roman"/>
          <w:color w:val="000000"/>
          <w:sz w:val="24"/>
        </w:rPr>
        <w:t>/ROR developer/, Solution Architect</w:t>
      </w:r>
      <w:r>
        <w:rPr>
          <w:rFonts w:ascii="Times New Roman" w:eastAsia="Calibri" w:hAnsi="Times New Roman"/>
          <w:color w:val="000000"/>
          <w:sz w:val="24"/>
        </w:rPr>
        <w:t>,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 Drupal Developer/Team Lead, Magento Team Lead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iOS Developer / Lead, Android Developer /Lead,  Linux Admin</w:t>
      </w:r>
      <w:r>
        <w:rPr>
          <w:rFonts w:ascii="Times New Roman" w:eastAsia="Calibri" w:hAnsi="Times New Roman"/>
          <w:color w:val="000000"/>
          <w:sz w:val="24"/>
        </w:rPr>
        <w:t xml:space="preserve">, 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Hadoop Developer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Application Support Engineer, SQL Developer</w:t>
      </w:r>
      <w:r>
        <w:rPr>
          <w:rFonts w:ascii="Times New Roman" w:eastAsia="Calibri" w:hAnsi="Times New Roman"/>
          <w:color w:val="000000"/>
          <w:sz w:val="24"/>
        </w:rPr>
        <w:t>, PHP Developer, Manual</w:t>
      </w:r>
      <w:r>
        <w:rPr>
          <w:rFonts w:ascii="Times New Roman" w:eastAsia="Calibri" w:hAnsi="Times New Roman"/>
          <w:color w:val="000000"/>
          <w:sz w:val="24"/>
        </w:rPr>
        <w:t> Testing Engineer, Automation Engineer</w:t>
      </w:r>
      <w:r>
        <w:rPr>
          <w:rFonts w:ascii="Times New Roman" w:eastAsia="Calibri" w:hAnsi="Times New Roman"/>
          <w:color w:val="000000"/>
          <w:sz w:val="24"/>
        </w:rPr>
        <w:t xml:space="preserve">, 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UI/UX Designers, Graphic Designer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Content Writer</w:t>
      </w:r>
      <w:r>
        <w:rPr>
          <w:rFonts w:ascii="Times New Roman" w:eastAsia="Calibri" w:hAnsi="Times New Roman"/>
          <w:color w:val="000000"/>
          <w:sz w:val="24"/>
        </w:rPr>
        <w:t>,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US Recruiters</w:t>
      </w:r>
      <w:r>
        <w:rPr>
          <w:rFonts w:ascii="Times New Roman" w:eastAsia="Calibri" w:hAnsi="Times New Roman"/>
          <w:color w:val="000000"/>
          <w:sz w:val="24"/>
        </w:rPr>
        <w:t xml:space="preserve">, </w:t>
      </w:r>
      <w:r>
        <w:rPr>
          <w:rFonts w:ascii="Times New Roman" w:eastAsia="Calibri" w:hAnsi="Times New Roman"/>
          <w:color w:val="000000"/>
          <w:sz w:val="24"/>
        </w:rPr>
        <w:t>Project Manager / Sr. Project Manager</w:t>
      </w:r>
      <w:r>
        <w:rPr>
          <w:rFonts w:ascii="Times New Roman" w:eastAsia="Calibri" w:hAnsi="Times New Roman"/>
          <w:color w:val="000000"/>
          <w:sz w:val="24"/>
        </w:rPr>
        <w:t xml:space="preserve">, </w:t>
      </w:r>
      <w:r>
        <w:rPr>
          <w:rFonts w:ascii="Times New Roman" w:eastAsia="Calibri" w:hAnsi="Times New Roman"/>
          <w:color w:val="000000"/>
          <w:sz w:val="24"/>
        </w:rPr>
        <w:t>Sr. Business Analyst,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</w:rPr>
        <w:t>Market Research</w:t>
      </w:r>
      <w:r>
        <w:rPr>
          <w:rFonts w:ascii="Times New Roman" w:eastAsia="Calibri" w:hAnsi="Times New Roman"/>
          <w:color w:val="000000"/>
          <w:sz w:val="24"/>
        </w:rPr>
        <w:t xml:space="preserve">, </w:t>
      </w:r>
      <w:r>
        <w:rPr>
          <w:rFonts w:ascii="Times New Roman" w:eastAsia="Calibri" w:hAnsi="Times New Roman"/>
          <w:color w:val="000000"/>
          <w:sz w:val="24"/>
        </w:rPr>
        <w:t> IT Support, Admin Facilities, Inside Sales Manager, Pre-Sales Manager</w:t>
      </w:r>
      <w:r>
        <w:rPr>
          <w:rFonts w:ascii="Times New Roman" w:eastAsia="Calibri" w:hAnsi="Times New Roman"/>
          <w:color w:val="000000"/>
          <w:sz w:val="24"/>
        </w:rPr>
        <w:t>, Center Manager, Executive Assistant, Product Owner, Performance Testing, Manager Advisory</w:t>
      </w:r>
      <w:r>
        <w:rPr>
          <w:rFonts w:ascii="Times New Roman" w:eastAsia="Calibri" w:hAnsi="Times New Roman"/>
          <w:color w:val="000000"/>
          <w:sz w:val="24"/>
        </w:rPr>
        <w:t>, Quality Analyst, Survey Programmer, Accounts Executive, Inter CA, Business Development Executive/Manager</w:t>
      </w:r>
    </w:p>
    <w:p>
      <w:pPr>
        <w:pStyle w:val="style0"/>
        <w:tabs>
          <w:tab w:val="left" w:leader="none" w:pos="5040"/>
        </w:tabs>
        <w:spacing w:lineRule="auto" w:line="264"/>
        <w:jc w:val="both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tabs>
          <w:tab w:val="left" w:leader="none" w:pos="5040"/>
        </w:tabs>
        <w:spacing w:lineRule="auto" w:line="264"/>
        <w:jc w:val="both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pBdr>
          <w:bottom w:val="single" w:sz="6" w:space="0" w:color="auto"/>
        </w:pBdr>
        <w:shd w:val="pct10" w:color="auto" w:fill="auto"/>
        <w:tabs>
          <w:tab w:val="left" w:leader="none" w:pos="4200"/>
          <w:tab w:val="center" w:leader="none" w:pos="5004"/>
        </w:tabs>
        <w:spacing w:after="120"/>
        <w:jc w:val="center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WORK EXPERIENCE</w:t>
      </w: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  <w:lang w:val="en-US"/>
        </w:rPr>
      </w:pPr>
      <w:r>
        <w:rPr>
          <w:rFonts w:ascii="Times New Roman" w:hAnsi="Times New Roman"/>
          <w:b/>
          <w:color w:val="000000"/>
          <w:sz w:val="24"/>
          <w:lang w:val="en-US"/>
        </w:rPr>
        <w:t>Currently Working in Infotech Global India LTD, Gurgaon as a IT Recruiter from August 2019 to till date</w:t>
      </w: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</w:rPr>
      </w:pPr>
    </w:p>
    <w:p>
      <w:pPr>
        <w:pStyle w:val="style0"/>
        <w:spacing w:before="30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Worked with Dexterous Solutions Limi</w:t>
      </w:r>
      <w:r>
        <w:rPr>
          <w:rFonts w:ascii="Times New Roman" w:eastAsia="Calibri" w:hAnsi="Times New Roman"/>
          <w:b/>
          <w:color w:val="000000"/>
          <w:sz w:val="24"/>
        </w:rPr>
        <w:t xml:space="preserve">ted, CST, </w:t>
      </w:r>
      <w:r>
        <w:rPr>
          <w:rFonts w:ascii="Times New Roman" w:eastAsia="Calibri" w:hAnsi="Times New Roman"/>
          <w:b/>
          <w:color w:val="000000"/>
          <w:sz w:val="24"/>
        </w:rPr>
        <w:t>Mumbai (From Jan 2014 to May 2018)</w:t>
      </w:r>
    </w:p>
    <w:p>
      <w:pPr>
        <w:pStyle w:val="style0"/>
        <w:spacing w:before="30"/>
        <w:rPr>
          <w:rFonts w:ascii="Times New Roman" w:eastAsia="Calibri" w:hAnsi="Times New Roman"/>
          <w:b/>
          <w:color w:val="002060"/>
          <w:sz w:val="22"/>
        </w:rPr>
      </w:pPr>
      <w:r>
        <w:rPr>
          <w:rFonts w:ascii="Times New Roman" w:hAnsi="Times New Roman"/>
          <w:b/>
          <w:color w:val="000000"/>
          <w:sz w:val="24"/>
        </w:rPr>
        <w:t xml:space="preserve">As a Sr. HR Associate. </w:t>
      </w: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</w:rPr>
      </w:pP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Job Responsibilities- 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 Preparing CVs and correspondence to forward to clients in respect of suitable applicants.</w:t>
      </w: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Organizing interviews for candidates as requested by the client and taking interviews.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Informing candidates about the results of their interviews.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Working </w:t>
      </w:r>
      <w:r>
        <w:rPr>
          <w:rFonts w:ascii="Times New Roman" w:eastAsia="Calibri" w:hAnsi="Times New Roman"/>
          <w:color w:val="000000"/>
          <w:sz w:val="24"/>
        </w:rPr>
        <w:t>towards targets that may relate to the number of candidates placed.</w:t>
      </w:r>
    </w:p>
    <w:p>
      <w:pPr>
        <w:pStyle w:val="style0"/>
        <w:numPr>
          <w:ilvl w:val="0"/>
          <w:numId w:val="8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Building relationships with clients.</w:t>
      </w:r>
    </w:p>
    <w:p>
      <w:pPr>
        <w:pStyle w:val="style0"/>
        <w:numPr>
          <w:ilvl w:val="0"/>
          <w:numId w:val="9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Using sales, business development, marketing techniques and networking in order to attract business from client companies.</w:t>
      </w:r>
    </w:p>
    <w:p>
      <w:pPr>
        <w:pStyle w:val="style0"/>
        <w:numPr>
          <w:ilvl w:val="0"/>
          <w:numId w:val="10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Developing a good understand</w:t>
      </w:r>
      <w:r>
        <w:rPr>
          <w:rFonts w:ascii="Times New Roman" w:eastAsia="Calibri" w:hAnsi="Times New Roman"/>
          <w:color w:val="000000"/>
          <w:sz w:val="24"/>
        </w:rPr>
        <w:t>ing of client companies, their industry, what they do and their work culture and environment.</w:t>
      </w:r>
    </w:p>
    <w:p>
      <w:pPr>
        <w:pStyle w:val="style0"/>
        <w:numPr>
          <w:ilvl w:val="0"/>
          <w:numId w:val="11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Advertising vacancies appropriately by drafting and placing adverts.</w:t>
      </w:r>
    </w:p>
    <w:p>
      <w:pPr>
        <w:pStyle w:val="style0"/>
        <w:numPr>
          <w:ilvl w:val="0"/>
          <w:numId w:val="12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Making Letters i.e., Offer Letters, Appointment Letters, Performance &amp; Increment Letters.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Tra</w:t>
      </w:r>
      <w:r>
        <w:rPr>
          <w:rFonts w:ascii="Times New Roman" w:eastAsia="Calibri" w:hAnsi="Times New Roman"/>
          <w:color w:val="000000"/>
          <w:sz w:val="24"/>
        </w:rPr>
        <w:t>vel Coordination for the clients i.e., Book tickets for the clients, Forex Payment and Insurance.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Done Payroll Processing for the client using payroll Software.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General Administration including Vendor and Client Relationship Management. 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Developing &amp; Maint</w:t>
      </w:r>
      <w:r>
        <w:rPr>
          <w:rFonts w:ascii="Times New Roman" w:eastAsia="Calibri" w:hAnsi="Times New Roman"/>
          <w:color w:val="000000"/>
          <w:sz w:val="24"/>
        </w:rPr>
        <w:t>aining MIS Reports and other operation reports which involve processing daily attendance, updating leaving reports etc.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Organized various events for the employees.</w:t>
      </w: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</w:rPr>
      </w:pP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</w:rPr>
      </w:pP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2.  Company-Waays and Solutions Consultancy, </w:t>
      </w:r>
      <w:r>
        <w:rPr>
          <w:rFonts w:ascii="Times New Roman" w:hAnsi="Times New Roman"/>
          <w:b/>
          <w:color w:val="000000"/>
          <w:sz w:val="24"/>
        </w:rPr>
        <w:t>Mulund (</w:t>
      </w:r>
      <w:r>
        <w:rPr>
          <w:rFonts w:ascii="Times New Roman" w:hAnsi="Times New Roman"/>
          <w:b/>
          <w:color w:val="000000"/>
          <w:sz w:val="24"/>
        </w:rPr>
        <w:t xml:space="preserve">Mumbai) </w:t>
      </w:r>
      <w:r>
        <w:rPr>
          <w:rFonts w:ascii="Times New Roman" w:hAnsi="Times New Roman"/>
          <w:b/>
          <w:color w:val="000000"/>
          <w:sz w:val="24"/>
        </w:rPr>
        <w:t>(June</w:t>
      </w:r>
      <w:r>
        <w:rPr>
          <w:rFonts w:ascii="Times New Roman" w:hAnsi="Times New Roman"/>
          <w:b/>
          <w:color w:val="000000"/>
          <w:sz w:val="24"/>
        </w:rPr>
        <w:t xml:space="preserve"> 2013 to Dec </w:t>
      </w:r>
      <w:r>
        <w:rPr>
          <w:rFonts w:ascii="Times New Roman" w:hAnsi="Times New Roman"/>
          <w:b/>
          <w:color w:val="000000"/>
          <w:sz w:val="24"/>
        </w:rPr>
        <w:t>2013 )</w:t>
      </w:r>
    </w:p>
    <w:p>
      <w:pPr>
        <w:pStyle w:val="style0"/>
        <w:spacing w:before="3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Designation- HR Executive</w:t>
      </w:r>
    </w:p>
    <w:p>
      <w:pPr>
        <w:pStyle w:val="style0"/>
        <w:numPr>
          <w:ilvl w:val="0"/>
          <w:numId w:val="14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Sourcing the candidates from various job portals for IT and </w:t>
      </w:r>
      <w:r>
        <w:rPr>
          <w:rFonts w:ascii="Times New Roman" w:eastAsia="Calibri" w:hAnsi="Times New Roman"/>
          <w:color w:val="000000"/>
          <w:sz w:val="24"/>
        </w:rPr>
        <w:t>Non-IT</w:t>
      </w:r>
      <w:r>
        <w:rPr>
          <w:rFonts w:ascii="Times New Roman" w:eastAsia="Calibri" w:hAnsi="Times New Roman"/>
          <w:color w:val="000000"/>
          <w:sz w:val="24"/>
        </w:rPr>
        <w:t xml:space="preserve"> Profiles.</w:t>
      </w:r>
    </w:p>
    <w:p>
      <w:pPr>
        <w:pStyle w:val="style0"/>
        <w:numPr>
          <w:ilvl w:val="0"/>
          <w:numId w:val="15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Screening their Resumes for </w:t>
      </w:r>
      <w:r>
        <w:rPr>
          <w:rFonts w:ascii="Times New Roman" w:eastAsia="Calibri" w:hAnsi="Times New Roman"/>
          <w:color w:val="000000"/>
          <w:sz w:val="24"/>
        </w:rPr>
        <w:t>job</w:t>
      </w:r>
      <w:r>
        <w:rPr>
          <w:rFonts w:ascii="Times New Roman" w:eastAsia="Calibri" w:hAnsi="Times New Roman"/>
          <w:color w:val="000000"/>
          <w:sz w:val="24"/>
        </w:rPr>
        <w:t xml:space="preserve"> profiles for Senior level, </w:t>
      </w:r>
      <w:r>
        <w:rPr>
          <w:rFonts w:ascii="Times New Roman" w:eastAsia="Calibri" w:hAnsi="Times New Roman"/>
          <w:color w:val="000000"/>
          <w:sz w:val="24"/>
        </w:rPr>
        <w:t>Mid-level</w:t>
      </w:r>
      <w:r>
        <w:rPr>
          <w:rFonts w:ascii="Times New Roman" w:eastAsia="Calibri" w:hAnsi="Times New Roman"/>
          <w:color w:val="000000"/>
          <w:sz w:val="24"/>
        </w:rPr>
        <w:t xml:space="preserve"> and Entry </w:t>
      </w:r>
      <w:r>
        <w:rPr>
          <w:rFonts w:ascii="Times New Roman" w:eastAsia="Calibri" w:hAnsi="Times New Roman"/>
          <w:color w:val="000000"/>
          <w:sz w:val="24"/>
        </w:rPr>
        <w:t>level.</w:t>
      </w:r>
    </w:p>
    <w:p>
      <w:pPr>
        <w:pStyle w:val="style0"/>
        <w:numPr>
          <w:ilvl w:val="0"/>
          <w:numId w:val="16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Organising interviews for candidates as requeste</w:t>
      </w:r>
      <w:r>
        <w:rPr>
          <w:rFonts w:ascii="Times New Roman" w:eastAsia="Calibri" w:hAnsi="Times New Roman"/>
          <w:color w:val="000000"/>
          <w:sz w:val="24"/>
        </w:rPr>
        <w:t>d by the client.</w:t>
      </w:r>
    </w:p>
    <w:p>
      <w:pPr>
        <w:pStyle w:val="style0"/>
        <w:numPr>
          <w:ilvl w:val="0"/>
          <w:numId w:val="17"/>
        </w:numPr>
        <w:tabs>
          <w:tab w:val="left" w:leader="none" w:pos="720"/>
        </w:tabs>
        <w:spacing w:before="100" w:after="100"/>
        <w:ind w:left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Informing candidates about the results of their interviews.</w:t>
      </w:r>
    </w:p>
    <w:p>
      <w:pPr>
        <w:pStyle w:val="style0"/>
        <w:pBdr>
          <w:bottom w:val="single" w:sz="6" w:space="0" w:color="auto"/>
        </w:pBdr>
        <w:shd w:val="pct10" w:color="auto" w:fill="auto"/>
        <w:spacing w:after="120"/>
        <w:ind w:left="850" w:hanging="850"/>
        <w:jc w:val="center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EDUCATIONAL QUALIFICATION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700"/>
        <w:gridCol w:w="2160"/>
        <w:gridCol w:w="900"/>
        <w:gridCol w:w="1260"/>
      </w:tblGrid>
      <w:tr>
        <w:trPr>
          <w:trHeight w:val="827" w:hRule="atLeas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rPr>
                <w:rFonts w:ascii="Times New Roman" w:eastAsia="Calibri" w:hAnsi="Times New Roman"/>
                <w:b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</w:rPr>
              <w:t>Name of Exam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rPr>
                <w:rFonts w:ascii="Times New Roman" w:eastAsia="Calibri" w:hAnsi="Times New Roman"/>
                <w:b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</w:rPr>
              <w:t>School/College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rPr>
                <w:rFonts w:ascii="Times New Roman" w:eastAsia="Calibri" w:hAnsi="Times New Roman"/>
                <w:b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</w:rPr>
              <w:t>Board/University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rPr>
                <w:rFonts w:ascii="Times New Roman" w:eastAsia="Calibri" w:hAnsi="Times New Roman"/>
                <w:b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</w:rPr>
              <w:t>Class / 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rPr>
                <w:rFonts w:ascii="Times New Roman" w:eastAsia="Calibri" w:hAnsi="Times New Roman"/>
                <w:b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</w:rPr>
              <w:t>Year of Passing</w:t>
            </w:r>
          </w:p>
        </w:tc>
      </w:tr>
      <w:tr>
        <w:tblPrEx/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MBA (HR)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Global Business School &amp; Research Centre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Dr.D.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>Y. Patil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>Vidyapeeth, Pune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68.3%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2013</w:t>
            </w:r>
          </w:p>
        </w:tc>
      </w:tr>
      <w:tr>
        <w:tblPrEx/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B.E (Computer Science)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Takshshila Institute of Engineering &amp; Technology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R.G.P.V 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66.3%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2009</w:t>
            </w:r>
          </w:p>
        </w:tc>
      </w:tr>
      <w:tr>
        <w:tblPrEx/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HSC (Math Science)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Leonard Higher Secondary 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M.P Board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60.2%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2005</w:t>
            </w:r>
          </w:p>
        </w:tc>
      </w:tr>
      <w:tr>
        <w:tblPrEx/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SSC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Leonard Higher Secondary 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M.P Board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62%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>2003</w:t>
            </w:r>
          </w:p>
        </w:tc>
      </w:tr>
    </w:tbl>
    <w:p>
      <w:pPr>
        <w:pStyle w:val="style0"/>
        <w:rPr>
          <w:rFonts w:ascii="Times New Roman" w:eastAsia="Calibri" w:hAnsi="Times New Roman"/>
          <w:b/>
          <w:color w:val="ff0000"/>
          <w:sz w:val="24"/>
        </w:rPr>
      </w:pPr>
    </w:p>
    <w:p>
      <w:pPr>
        <w:pStyle w:val="style0"/>
        <w:pBdr>
          <w:bottom w:val="single" w:sz="6" w:space="0" w:color="auto"/>
        </w:pBdr>
        <w:shd w:val="pct10" w:color="auto" w:fill="auto"/>
        <w:spacing w:after="120"/>
        <w:ind w:left="850" w:hanging="850"/>
        <w:jc w:val="center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STRENGTHS</w:t>
      </w:r>
    </w:p>
    <w:p>
      <w:pPr>
        <w:pStyle w:val="style0"/>
        <w:numPr>
          <w:ilvl w:val="0"/>
          <w:numId w:val="23"/>
        </w:numPr>
        <w:spacing w:before="30" w:lineRule="auto" w:line="276"/>
        <w:ind w:left="72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Excellent communication and organizational skills. </w:t>
      </w:r>
    </w:p>
    <w:p>
      <w:pPr>
        <w:pStyle w:val="style0"/>
        <w:numPr>
          <w:ilvl w:val="0"/>
          <w:numId w:val="24"/>
        </w:numPr>
        <w:spacing w:before="30" w:lineRule="auto" w:line="276"/>
        <w:ind w:left="72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Able to work under pressure and independently. </w:t>
      </w:r>
    </w:p>
    <w:p>
      <w:pPr>
        <w:pStyle w:val="style0"/>
        <w:numPr>
          <w:ilvl w:val="0"/>
          <w:numId w:val="25"/>
        </w:numPr>
        <w:spacing w:before="30" w:lineRule="auto" w:line="276"/>
        <w:ind w:left="72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Having pleasant personality. </w:t>
      </w:r>
    </w:p>
    <w:p>
      <w:pPr>
        <w:pStyle w:val="style0"/>
        <w:numPr>
          <w:ilvl w:val="0"/>
          <w:numId w:val="26"/>
        </w:numPr>
        <w:spacing w:before="30" w:lineRule="auto" w:line="276"/>
        <w:ind w:left="72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Excellent ability to keep good relationships with customers. </w:t>
      </w:r>
    </w:p>
    <w:p>
      <w:pPr>
        <w:pStyle w:val="style0"/>
        <w:numPr>
          <w:ilvl w:val="0"/>
          <w:numId w:val="27"/>
        </w:numPr>
        <w:spacing w:before="30" w:lineRule="auto" w:line="276"/>
        <w:ind w:left="72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Proficient with basic computer knowledge.</w:t>
      </w:r>
    </w:p>
    <w:p>
      <w:pPr>
        <w:pStyle w:val="style0"/>
        <w:tabs>
          <w:tab w:val="left" w:leader="none" w:pos="5895"/>
        </w:tabs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ab/>
      </w:r>
    </w:p>
    <w:p>
      <w:pPr>
        <w:pStyle w:val="style0"/>
        <w:pBdr>
          <w:bottom w:val="single" w:sz="6" w:space="0" w:color="auto"/>
        </w:pBdr>
        <w:shd w:val="pct10" w:color="auto" w:fill="auto"/>
        <w:spacing w:after="120"/>
        <w:ind w:left="850" w:hanging="850"/>
        <w:jc w:val="center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PERSONAL DETAILS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Husband’s Name    </w:t>
      </w:r>
      <w:r>
        <w:rPr>
          <w:rFonts w:ascii="Times New Roman" w:eastAsia="Calibri" w:hAnsi="Times New Roman"/>
          <w:color w:val="000000"/>
          <w:sz w:val="24"/>
        </w:rPr>
        <w:t xml:space="preserve"> :</w:t>
      </w:r>
      <w:r>
        <w:rPr>
          <w:rFonts w:ascii="Times New Roman" w:eastAsia="Calibri" w:hAnsi="Times New Roman"/>
          <w:color w:val="000000"/>
          <w:sz w:val="24"/>
        </w:rPr>
        <w:t xml:space="preserve">      Yash Saxena</w:t>
      </w:r>
    </w:p>
    <w:p>
      <w:pPr>
        <w:pStyle w:val="style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Address </w:t>
      </w:r>
      <w:r>
        <w:rPr>
          <w:rFonts w:ascii="Times New Roman" w:eastAsia="Calibri" w:hAnsi="Times New Roman"/>
          <w:color w:val="000000"/>
          <w:sz w:val="24"/>
        </w:rPr>
        <w:t xml:space="preserve">               </w:t>
      </w:r>
      <w:r>
        <w:rPr>
          <w:rFonts w:ascii="Times New Roman" w:eastAsia="Calibri" w:hAnsi="Times New Roman"/>
          <w:color w:val="000000"/>
          <w:sz w:val="24"/>
        </w:rPr>
        <w:t xml:space="preserve"> :</w:t>
      </w:r>
      <w:r>
        <w:rPr>
          <w:rFonts w:ascii="Times New Roman" w:eastAsia="Calibri" w:hAnsi="Times New Roman"/>
          <w:color w:val="000000"/>
          <w:sz w:val="24"/>
        </w:rPr>
        <w:t xml:space="preserve"> A1 block Birla farms,A-90 upper ground floor, flat no 1</w:t>
      </w:r>
      <w:r>
        <w:rPr>
          <w:rFonts w:ascii="Times New Roman" w:eastAsia="Calibri" w:hAnsi="Times New Roman"/>
          <w:color w:val="000000"/>
          <w:sz w:val="24"/>
        </w:rPr>
        <w:t>,</w:t>
      </w:r>
      <w:r>
        <w:rPr>
          <w:rFonts w:ascii="Times New Roman" w:eastAsia="Calibri" w:hAnsi="Times New Roman"/>
          <w:color w:val="000000"/>
          <w:sz w:val="24"/>
        </w:rPr>
        <w:t xml:space="preserve">chattarpur </w:t>
      </w:r>
      <w:r>
        <w:rPr>
          <w:rFonts w:ascii="Times New Roman" w:eastAsia="Calibri" w:hAnsi="Times New Roman"/>
          <w:color w:val="000000"/>
          <w:sz w:val="24"/>
        </w:rPr>
        <w:t xml:space="preserve">    </w:t>
      </w:r>
      <w:r>
        <w:rPr>
          <w:rFonts w:ascii="Times New Roman" w:eastAsia="Calibri" w:hAnsi="Times New Roman"/>
          <w:color w:val="000000"/>
          <w:sz w:val="24"/>
        </w:rPr>
        <w:t>extension ,New Delhi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Date of Birth</w:t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>:     24</w:t>
      </w:r>
      <w:r>
        <w:rPr>
          <w:rFonts w:ascii="Times New Roman" w:eastAsia="Calibri" w:hAnsi="Times New Roman"/>
          <w:color w:val="000000"/>
          <w:sz w:val="24"/>
          <w:vertAlign w:val="superscript"/>
        </w:rPr>
        <w:t>th</w:t>
      </w:r>
      <w:r>
        <w:rPr>
          <w:rFonts w:ascii="Times New Roman" w:eastAsia="Calibri" w:hAnsi="Times New Roman"/>
          <w:color w:val="000000"/>
          <w:sz w:val="24"/>
        </w:rPr>
        <w:t xml:space="preserve"> Feb 1987.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264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Marital Status </w:t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>:</w:t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>Married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264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Nationality</w:t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 xml:space="preserve">: </w:t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>Indian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264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Languages                </w:t>
      </w:r>
      <w:r>
        <w:rPr>
          <w:rFonts w:ascii="Times New Roman" w:eastAsia="Calibri" w:hAnsi="Times New Roman"/>
          <w:color w:val="000000"/>
          <w:sz w:val="24"/>
        </w:rPr>
        <w:t xml:space="preserve"> :</w:t>
      </w:r>
      <w:r>
        <w:rPr>
          <w:rFonts w:ascii="Times New Roman" w:eastAsia="Calibri" w:hAnsi="Times New Roman"/>
          <w:color w:val="000000"/>
          <w:sz w:val="24"/>
        </w:rPr>
        <w:t xml:space="preserve">  </w:t>
      </w:r>
      <w:r>
        <w:rPr>
          <w:rFonts w:ascii="Times New Roman" w:eastAsia="Calibri" w:hAnsi="Times New Roman"/>
          <w:color w:val="000000"/>
          <w:sz w:val="24"/>
        </w:rPr>
        <w:t xml:space="preserve">      </w:t>
      </w:r>
      <w:r>
        <w:rPr>
          <w:rFonts w:ascii="Times New Roman" w:eastAsia="Calibri" w:hAnsi="Times New Roman"/>
          <w:color w:val="000000"/>
          <w:sz w:val="24"/>
        </w:rPr>
        <w:t>English and Hindi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Hobbies</w:t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ab/>
      </w:r>
      <w:r>
        <w:rPr>
          <w:rFonts w:ascii="Times New Roman" w:eastAsia="Calibri" w:hAnsi="Times New Roman"/>
          <w:color w:val="000000"/>
          <w:sz w:val="24"/>
        </w:rPr>
        <w:t>:</w:t>
      </w:r>
      <w:r>
        <w:rPr>
          <w:rFonts w:ascii="Times New Roman" w:eastAsia="Calibri" w:hAnsi="Times New Roman"/>
          <w:b/>
          <w:color w:val="000000"/>
          <w:sz w:val="24"/>
        </w:rPr>
        <w:t xml:space="preserve">     </w:t>
      </w:r>
      <w:r>
        <w:rPr>
          <w:rFonts w:ascii="Times New Roman" w:eastAsia="Calibri" w:hAnsi="Times New Roman"/>
          <w:color w:val="000000"/>
          <w:sz w:val="24"/>
        </w:rPr>
        <w:t>Dancing, Watching Movies &amp; Travelling</w:t>
      </w:r>
    </w:p>
    <w:p>
      <w:pPr>
        <w:pStyle w:val="style0"/>
        <w:pBdr>
          <w:bottom w:val="single" w:sz="6" w:space="0" w:color="auto"/>
        </w:pBdr>
        <w:shd w:val="pct10" w:color="auto" w:fill="auto"/>
        <w:spacing w:after="120"/>
        <w:ind w:left="850" w:hanging="850"/>
        <w:jc w:val="center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Declaration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I herby declare that the above info</w:t>
      </w:r>
      <w:r>
        <w:rPr>
          <w:rFonts w:ascii="Times New Roman" w:eastAsia="Calibri" w:hAnsi="Times New Roman"/>
          <w:color w:val="000000"/>
          <w:sz w:val="24"/>
        </w:rPr>
        <w:t>rmation produced by me is true to the best of my knowledge</w:t>
      </w: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rPr>
          <w:rFonts w:ascii="Times New Roman" w:eastAsia="Calibri" w:hAnsi="Times New Roman"/>
          <w:b/>
          <w:color w:val="000000"/>
          <w:sz w:val="24"/>
        </w:rPr>
      </w:pPr>
    </w:p>
    <w:p>
      <w:pPr>
        <w:pStyle w:val="style0"/>
        <w:rPr>
          <w:rFonts w:ascii="Times New Roman" w:eastAsia="Calibri" w:hAnsi="Times New Roman"/>
          <w:b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AATMIKA S</w:t>
      </w:r>
      <w:r>
        <w:rPr>
          <w:rFonts w:ascii="Times New Roman" w:eastAsia="Calibri" w:hAnsi="Times New Roman"/>
          <w:b/>
          <w:color w:val="000000"/>
          <w:sz w:val="24"/>
        </w:rPr>
        <w:t>HRIVASTAVA</w:t>
      </w:r>
    </w:p>
    <w:p>
      <w:pPr>
        <w:pStyle w:val="style0"/>
        <w:rPr>
          <w:rFonts w:ascii="Times New Roman" w:eastAsia="Calibri" w:hAnsi="Times New Roman"/>
          <w:b/>
          <w:color w:val="000000"/>
          <w:sz w:val="24"/>
        </w:rPr>
      </w:pPr>
    </w:p>
    <w:p>
      <w:pPr>
        <w:pStyle w:val="style0"/>
        <w:rPr>
          <w:rFonts w:ascii="Times New Roman" w:eastAsia="Calibri" w:hAnsi="Times New Roman"/>
          <w:b/>
          <w:color w:val="000000"/>
          <w:sz w:val="32"/>
          <w:szCs w:val="32"/>
        </w:rPr>
      </w:pP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</w:p>
    <w:p>
      <w:pPr>
        <w:pStyle w:val="style0"/>
        <w:rPr>
          <w:rFonts w:ascii="Times New Roman" w:eastAsia="Calibri" w:hAnsi="Times New Roman"/>
          <w:color w:val="000000"/>
          <w:sz w:val="24"/>
        </w:rPr>
      </w:pPr>
      <w:r>
        <w:rPr/>
        <w:pict>
          <v:shape id="1027" coordsize="12700,12700" path="m0,0l12700,0l12700,12700l0,12700xm1588,1588l1588,11112l11112,11112l11112,1588xe" adj="2700," filled="f" stroked="f" style="position:absolute;margin-left:0.0pt;margin-top:0.0pt;width:1.0pt;height:1.0pt;z-index:2;mso-position-horizontal-relative:text;mso-position-vertical-relative:text;mso-width-relative:page;mso-height-relative:page;mso-wrap-distance-left:0.0pt;mso-wrap-distance-right:0.0pt;visibility:visible;">
            <v:stroke on="f" joinstyle="miter"/>
            <o:lock aspectratio="true" v:ext="view"/>
            <v:fill/>
            <v:path textboxrect="1587,1587,11112,11112" o:connecttype="custom"/>
          </v:shape>
        </w:pic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1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/>
        <w:w w:val="100"/>
      </w:rPr>
    </w:lvl>
  </w:abstractNum>
  <w:abstractNum w:abstractNumId="2">
    <w:nsid w:val="00000002"/>
    <w:multiLevelType w:val="multilevel"/>
    <w:tmpl w:val="F4CE2C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/>
        <w:w w:val="100"/>
      </w:rPr>
    </w:lvl>
  </w:abstractNum>
  <w:abstractNum w:abstractNumId="4">
    <w:nsid w:val="00000004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/>
        <w:w w:val="100"/>
      </w:rPr>
    </w:lvl>
  </w:abstractNum>
  <w:abstractNum w:abstractNumId="5">
    <w:nsid w:val="00000005"/>
    <w:multiLevelType w:val="multilevel"/>
    <w:tmpl w:val="289413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000000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nsid w:val="00000007"/>
    <w:multiLevelType w:val="multilevel"/>
    <w:tmpl w:val="000000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8"/>
    <w:multiLevelType w:val="multilevel"/>
    <w:tmpl w:val="2250C3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/>
        <w:w w:val="100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7"/>
  </w:num>
  <w:num w:numId="32">
    <w:abstractNumId w:val="0"/>
  </w:num>
  <w:num w:numId="33">
    <w:abstractNumId w:val="6"/>
  </w:num>
  <w:num w:numId="34">
    <w:abstractNumId w:val="8"/>
  </w:num>
  <w:num w:numId="3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NanumGothic" w:cs="NanumGothic" w:eastAsia="Times New Roman" w:hAnsi="NanumGothic"/>
        <w:lang w:val="en-GB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99"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 31"/>
    <w:basedOn w:val="style0"/>
    <w:next w:val="style4097"/>
    <w:link w:val="style4098"/>
    <w:qFormat/>
    <w:uiPriority w:val="9"/>
    <w:pPr>
      <w:spacing w:before="100" w:after="100"/>
    </w:pPr>
    <w:rPr>
      <w:rFonts w:ascii="Times New Roman" w:cs="Times New Roman" w:hAnsi="Times New Roman"/>
      <w:b/>
      <w:bCs/>
      <w:sz w:val="27"/>
      <w:szCs w:val="27"/>
    </w:rPr>
  </w:style>
  <w:style w:type="character" w:customStyle="1" w:styleId="style4098">
    <w:name w:val="Heading 3 Char_223e96c2-4e32-4632-8157-85a3f2b54e0c"/>
    <w:basedOn w:val="style65"/>
    <w:next w:val="style4098"/>
    <w:link w:val="style4097"/>
    <w:uiPriority w:val="9"/>
    <w:rPr>
      <w:rFonts w:ascii="Times New Roman" w:cs="Times New Roman" w:hAnsi="Times New Roman"/>
      <w:b/>
      <w:bCs/>
      <w:sz w:val="27"/>
      <w:szCs w:val="27"/>
    </w:rPr>
  </w:style>
  <w:style w:type="character" w:customStyle="1" w:styleId="style4099">
    <w:name w:val="Undefined"/>
    <w:basedOn w:val="style65"/>
    <w:next w:val="style4099"/>
    <w:uiPriority w:val="99"/>
  </w:style>
  <w:style w:type="paragraph" w:customStyle="1" w:styleId="style4100">
    <w:name w:val="Header1"/>
    <w:basedOn w:val="style0"/>
    <w:next w:val="style4100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950817e2-ab30-4c8b-bef2-8facef821d44"/>
    <w:basedOn w:val="style65"/>
    <w:next w:val="style4101"/>
    <w:link w:val="style4100"/>
    <w:uiPriority w:val="99"/>
    <w:rPr>
      <w:lang w:val="en-US"/>
    </w:rPr>
  </w:style>
  <w:style w:type="paragraph" w:customStyle="1" w:styleId="style4102">
    <w:name w:val="Footer1"/>
    <w:basedOn w:val="style0"/>
    <w:next w:val="style410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a192e8f0-b4fb-4263-aa5a-75f62c542613"/>
    <w:basedOn w:val="style65"/>
    <w:next w:val="style4103"/>
    <w:link w:val="style4102"/>
    <w:uiPriority w:val="99"/>
    <w:rPr>
      <w:lang w:val="en-US"/>
    </w:rPr>
  </w:style>
  <w:style w:type="paragraph" w:customStyle="1" w:styleId="style4104">
    <w:name w:val="Heading 11"/>
    <w:basedOn w:val="style0"/>
    <w:next w:val="style0"/>
    <w:link w:val="style4112"/>
    <w:qFormat/>
    <w:uiPriority w:val="9"/>
    <w:pPr>
      <w:keepNext/>
      <w:keepLines/>
      <w:spacing w:before="480"/>
    </w:pPr>
    <w:rPr>
      <w:rFonts w:ascii="Calibri Light" w:cs="宋体" w:eastAsia="宋体" w:hAnsi="Calibri Light"/>
      <w:b/>
      <w:bCs/>
      <w:color w:val="2f5496"/>
      <w:sz w:val="28"/>
      <w:szCs w:val="28"/>
    </w:rPr>
  </w:style>
  <w:style w:type="paragraph" w:customStyle="1" w:styleId="style4105">
    <w:name w:val="Heading 21"/>
    <w:basedOn w:val="style0"/>
    <w:next w:val="style0"/>
    <w:link w:val="style4113"/>
    <w:qFormat/>
    <w:uiPriority w:val="9"/>
    <w:pPr>
      <w:keepNext/>
      <w:keepLines/>
      <w:spacing w:before="200"/>
    </w:pPr>
    <w:rPr>
      <w:rFonts w:ascii="Calibri Light" w:cs="宋体" w:eastAsia="宋体" w:hAnsi="Calibri Light"/>
      <w:b/>
      <w:bCs/>
      <w:color w:val="4472c4"/>
      <w:sz w:val="26"/>
      <w:szCs w:val="26"/>
    </w:rPr>
  </w:style>
  <w:style w:type="paragraph" w:customStyle="1" w:styleId="style4106">
    <w:name w:val="Heading 41"/>
    <w:basedOn w:val="style0"/>
    <w:next w:val="style0"/>
    <w:link w:val="style4114"/>
    <w:qFormat/>
    <w:uiPriority w:val="9"/>
    <w:pPr>
      <w:keepNext/>
      <w:keepLines/>
      <w:spacing w:before="200"/>
    </w:pPr>
    <w:rPr>
      <w:rFonts w:ascii="Calibri Light" w:cs="宋体" w:eastAsia="宋体" w:hAnsi="Calibri Light"/>
      <w:b/>
      <w:bCs/>
      <w:i/>
      <w:iCs/>
      <w:color w:val="4472c4"/>
    </w:rPr>
  </w:style>
  <w:style w:type="paragraph" w:customStyle="1" w:styleId="style4107">
    <w:name w:val="Heading 51"/>
    <w:basedOn w:val="style0"/>
    <w:next w:val="style0"/>
    <w:link w:val="style4115"/>
    <w:qFormat/>
    <w:uiPriority w:val="9"/>
    <w:pPr>
      <w:keepNext/>
      <w:keepLines/>
      <w:spacing w:before="200"/>
    </w:pPr>
    <w:rPr>
      <w:rFonts w:ascii="Calibri Light" w:cs="宋体" w:eastAsia="宋体" w:hAnsi="Calibri Light"/>
      <w:color w:val="1f3763"/>
    </w:rPr>
  </w:style>
  <w:style w:type="paragraph" w:customStyle="1" w:styleId="style4108">
    <w:name w:val="Heading 61"/>
    <w:basedOn w:val="style0"/>
    <w:next w:val="style0"/>
    <w:link w:val="style4116"/>
    <w:qFormat/>
    <w:uiPriority w:val="9"/>
    <w:pPr>
      <w:keepNext/>
      <w:keepLines/>
      <w:spacing w:before="200"/>
    </w:pPr>
    <w:rPr>
      <w:rFonts w:ascii="Calibri Light" w:cs="宋体" w:eastAsia="宋体" w:hAnsi="Calibri Light"/>
      <w:i/>
      <w:iCs/>
      <w:color w:val="1f3763"/>
    </w:rPr>
  </w:style>
  <w:style w:type="paragraph" w:customStyle="1" w:styleId="style4109">
    <w:name w:val="Heading 71"/>
    <w:basedOn w:val="style0"/>
    <w:next w:val="style0"/>
    <w:link w:val="style4117"/>
    <w:qFormat/>
    <w:uiPriority w:val="9"/>
    <w:pPr>
      <w:keepNext/>
      <w:keepLines/>
      <w:spacing w:before="200"/>
    </w:pPr>
    <w:rPr>
      <w:rFonts w:ascii="Calibri Light" w:cs="宋体" w:eastAsia="宋体" w:hAnsi="Calibri Light"/>
      <w:i/>
      <w:iCs/>
      <w:color w:val="404040"/>
    </w:rPr>
  </w:style>
  <w:style w:type="paragraph" w:customStyle="1" w:styleId="style4110">
    <w:name w:val="Heading 81"/>
    <w:basedOn w:val="style0"/>
    <w:next w:val="style0"/>
    <w:link w:val="style4118"/>
    <w:qFormat/>
    <w:uiPriority w:val="9"/>
    <w:pPr>
      <w:keepNext/>
      <w:keepLines/>
      <w:spacing w:before="200"/>
    </w:pPr>
    <w:rPr>
      <w:rFonts w:ascii="Calibri Light" w:cs="宋体" w:eastAsia="宋体" w:hAnsi="Calibri Light"/>
      <w:color w:val="404040"/>
    </w:rPr>
  </w:style>
  <w:style w:type="paragraph" w:customStyle="1" w:styleId="style4111">
    <w:name w:val="Heading 91"/>
    <w:basedOn w:val="style0"/>
    <w:next w:val="style0"/>
    <w:link w:val="style4119"/>
    <w:qFormat/>
    <w:uiPriority w:val="9"/>
    <w:pPr>
      <w:keepNext/>
      <w:keepLines/>
      <w:spacing w:before="200"/>
    </w:pPr>
    <w:rPr>
      <w:rFonts w:ascii="Calibri Light" w:cs="宋体" w:eastAsia="宋体" w:hAnsi="Calibri Light"/>
      <w:i/>
      <w:iCs/>
      <w:color w:val="404040"/>
    </w:rPr>
  </w:style>
  <w:style w:type="paragraph" w:styleId="style157">
    <w:name w:val="No Spacing"/>
    <w:next w:val="style157"/>
    <w:qFormat/>
    <w:uiPriority w:val="1"/>
    <w:pPr/>
  </w:style>
  <w:style w:type="character" w:customStyle="1" w:styleId="style4112">
    <w:name w:val="Heading 1 Char_d03a7526-6f7d-4253-9e53-8d14540612ae"/>
    <w:basedOn w:val="style65"/>
    <w:next w:val="style4112"/>
    <w:link w:val="style4104"/>
    <w:uiPriority w:val="9"/>
    <w:rPr>
      <w:rFonts w:ascii="Calibri Light" w:cs="宋体" w:eastAsia="宋体" w:hAnsi="Calibri Light"/>
      <w:b/>
      <w:bCs/>
      <w:color w:val="2f5496"/>
      <w:sz w:val="28"/>
      <w:szCs w:val="28"/>
    </w:rPr>
  </w:style>
  <w:style w:type="character" w:customStyle="1" w:styleId="style4113">
    <w:name w:val="Heading 2 Char_e7f3f9cb-1b69-4ed1-beab-b6ae25225b9e"/>
    <w:basedOn w:val="style65"/>
    <w:next w:val="style4113"/>
    <w:link w:val="style4105"/>
    <w:uiPriority w:val="9"/>
    <w:rPr>
      <w:rFonts w:ascii="Calibri Light" w:cs="宋体" w:eastAsia="宋体" w:hAnsi="Calibri Light"/>
      <w:b/>
      <w:bCs/>
      <w:color w:val="4472c4"/>
      <w:sz w:val="26"/>
      <w:szCs w:val="26"/>
    </w:rPr>
  </w:style>
  <w:style w:type="character" w:customStyle="1" w:styleId="style4114">
    <w:name w:val="Heading 4 Char_138ed390-0126-41dd-ab56-f538de10db2b"/>
    <w:basedOn w:val="style65"/>
    <w:next w:val="style4114"/>
    <w:link w:val="style4106"/>
    <w:uiPriority w:val="9"/>
    <w:rPr>
      <w:rFonts w:ascii="Calibri Light" w:cs="宋体" w:eastAsia="宋体" w:hAnsi="Calibri Light"/>
      <w:b/>
      <w:bCs/>
      <w:i/>
      <w:iCs/>
      <w:color w:val="4472c4"/>
    </w:rPr>
  </w:style>
  <w:style w:type="character" w:customStyle="1" w:styleId="style4115">
    <w:name w:val="Heading 5 Char_5a9d5303-82ab-4723-b8c5-bd3535bb4b50"/>
    <w:basedOn w:val="style65"/>
    <w:next w:val="style4115"/>
    <w:link w:val="style4107"/>
    <w:uiPriority w:val="9"/>
    <w:rPr>
      <w:rFonts w:ascii="Calibri Light" w:cs="宋体" w:eastAsia="宋体" w:hAnsi="Calibri Light"/>
      <w:color w:val="1f3763"/>
    </w:rPr>
  </w:style>
  <w:style w:type="character" w:customStyle="1" w:styleId="style4116">
    <w:name w:val="Heading 6 Char_6faa37e8-84d2-4269-ba58-fb0829bb597f"/>
    <w:basedOn w:val="style65"/>
    <w:next w:val="style4116"/>
    <w:link w:val="style4108"/>
    <w:uiPriority w:val="9"/>
    <w:rPr>
      <w:rFonts w:ascii="Calibri Light" w:cs="宋体" w:eastAsia="宋体" w:hAnsi="Calibri Light"/>
      <w:i/>
      <w:iCs/>
      <w:color w:val="1f3763"/>
    </w:rPr>
  </w:style>
  <w:style w:type="character" w:customStyle="1" w:styleId="style4117">
    <w:name w:val="Heading 7 Char_ee7cf10d-4a31-4a82-bd33-321d92573814"/>
    <w:basedOn w:val="style65"/>
    <w:next w:val="style4117"/>
    <w:link w:val="style4109"/>
    <w:uiPriority w:val="9"/>
    <w:rPr>
      <w:rFonts w:ascii="Calibri Light" w:cs="宋体" w:eastAsia="宋体" w:hAnsi="Calibri Light"/>
      <w:i/>
      <w:iCs/>
      <w:color w:val="404040"/>
    </w:rPr>
  </w:style>
  <w:style w:type="character" w:customStyle="1" w:styleId="style4118">
    <w:name w:val="Heading 8 Char_13c5be0b-869d-4fbb-9c2d-401b657c39c1"/>
    <w:basedOn w:val="style65"/>
    <w:next w:val="style4118"/>
    <w:link w:val="style4110"/>
    <w:uiPriority w:val="9"/>
    <w:rPr>
      <w:rFonts w:ascii="Calibri Light" w:cs="宋体" w:eastAsia="宋体" w:hAnsi="Calibri Light"/>
      <w:color w:val="404040"/>
      <w:sz w:val="20"/>
      <w:szCs w:val="20"/>
    </w:rPr>
  </w:style>
  <w:style w:type="character" w:customStyle="1" w:styleId="style4119">
    <w:name w:val="Heading 9 Char_68cb0670-48c0-4b2c-8ed5-ecc928527b46"/>
    <w:basedOn w:val="style65"/>
    <w:next w:val="style4119"/>
    <w:link w:val="style4111"/>
    <w:uiPriority w:val="9"/>
    <w:rPr>
      <w:rFonts w:ascii="Calibri Light" w:cs="宋体" w:eastAsia="宋体" w:hAnsi="Calibri Light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20"/>
    <w:qFormat/>
    <w:uiPriority w:val="10"/>
    <w:pPr>
      <w:pBdr>
        <w:bottom w:val="single" w:sz="8" w:space="4" w:color="4472c4"/>
      </w:pBdr>
      <w:spacing w:after="300"/>
      <w:contextualSpacing/>
    </w:pPr>
    <w:rPr>
      <w:rFonts w:ascii="Calibri Light" w:cs="宋体" w:eastAsia="宋体" w:hAnsi="Calibri Light"/>
      <w:color w:val="323e4f"/>
      <w:spacing w:val="5"/>
      <w:sz w:val="52"/>
      <w:szCs w:val="52"/>
    </w:rPr>
  </w:style>
  <w:style w:type="character" w:customStyle="1" w:styleId="style4120">
    <w:name w:val="Title Char_4abfe7dd-2dbe-43c8-9052-de21dfc54643"/>
    <w:basedOn w:val="style65"/>
    <w:next w:val="style4120"/>
    <w:link w:val="style62"/>
    <w:uiPriority w:val="10"/>
    <w:rPr>
      <w:rFonts w:ascii="Calibri Light" w:cs="宋体" w:eastAsia="宋体" w:hAnsi="Calibri Light"/>
      <w:color w:val="323e4f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21"/>
    <w:qFormat/>
    <w:uiPriority w:val="11"/>
    <w:pPr>
      <w:numPr>
        <w:ilvl w:val="1"/>
        <w:numId w:val="0"/>
      </w:numPr>
    </w:pPr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character" w:customStyle="1" w:styleId="style4121">
    <w:name w:val="Subtitle Char"/>
    <w:basedOn w:val="style65"/>
    <w:next w:val="style4121"/>
    <w:link w:val="style74"/>
    <w:uiPriority w:val="11"/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472c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22"/>
    <w:qFormat/>
    <w:uiPriority w:val="29"/>
    <w:pPr/>
    <w:rPr>
      <w:i/>
      <w:iCs/>
      <w:color w:val="000000"/>
    </w:rPr>
  </w:style>
  <w:style w:type="character" w:customStyle="1" w:styleId="style4122">
    <w:name w:val="Quote Char_aaf489a7-d67d-4708-8828-794e5a464018"/>
    <w:basedOn w:val="style65"/>
    <w:next w:val="style4122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23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style4123">
    <w:name w:val="Intense Quote Char_7e4fcf75-9dd4-46f1-ac86-208dbcf5d9f6"/>
    <w:basedOn w:val="style65"/>
    <w:next w:val="style4123"/>
    <w:link w:val="style181"/>
    <w:uiPriority w:val="30"/>
    <w:rPr>
      <w:b/>
      <w:bCs/>
      <w:i/>
      <w:iCs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ed7d31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24">
    <w:name w:val="Footnote Text1"/>
    <w:basedOn w:val="style0"/>
    <w:next w:val="style4124"/>
    <w:link w:val="style4125"/>
    <w:uiPriority w:val="99"/>
    <w:pPr/>
  </w:style>
  <w:style w:type="character" w:customStyle="1" w:styleId="style4125">
    <w:name w:val="Footnote Text Char"/>
    <w:basedOn w:val="style65"/>
    <w:next w:val="style4125"/>
    <w:link w:val="style4124"/>
    <w:uiPriority w:val="99"/>
    <w:rPr>
      <w:sz w:val="20"/>
      <w:szCs w:val="20"/>
    </w:rPr>
  </w:style>
  <w:style w:type="character" w:customStyle="1" w:styleId="style4126">
    <w:name w:val="Footnote Reference1"/>
    <w:basedOn w:val="style65"/>
    <w:next w:val="style4126"/>
    <w:uiPriority w:val="99"/>
    <w:rPr>
      <w:vertAlign w:val="superscript"/>
    </w:rPr>
  </w:style>
  <w:style w:type="paragraph" w:customStyle="1" w:styleId="style4127">
    <w:name w:val="Endnote Text1"/>
    <w:basedOn w:val="style0"/>
    <w:next w:val="style4127"/>
    <w:link w:val="style4128"/>
    <w:uiPriority w:val="99"/>
    <w:pPr/>
  </w:style>
  <w:style w:type="character" w:customStyle="1" w:styleId="style4128">
    <w:name w:val="Endnote Text Char"/>
    <w:basedOn w:val="style65"/>
    <w:next w:val="style4128"/>
    <w:link w:val="style4127"/>
    <w:uiPriority w:val="99"/>
    <w:rPr>
      <w:sz w:val="20"/>
      <w:szCs w:val="20"/>
    </w:rPr>
  </w:style>
  <w:style w:type="character" w:customStyle="1" w:styleId="style4129">
    <w:name w:val="Endnote Reference1"/>
    <w:basedOn w:val="style65"/>
    <w:next w:val="style4129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90">
    <w:name w:val="Plain Text"/>
    <w:basedOn w:val="style0"/>
    <w:next w:val="style90"/>
    <w:link w:val="style4130"/>
    <w:uiPriority w:val="99"/>
    <w:pPr/>
    <w:rPr>
      <w:rFonts w:ascii="Courier New" w:cs="Courier New" w:hAnsi="Courier New"/>
      <w:sz w:val="21"/>
      <w:szCs w:val="21"/>
    </w:rPr>
  </w:style>
  <w:style w:type="character" w:customStyle="1" w:styleId="style4130">
    <w:name w:val="Plain Text Char"/>
    <w:basedOn w:val="style65"/>
    <w:next w:val="style4130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31">
    <w:name w:val="Envelope Address1"/>
    <w:basedOn w:val="style0"/>
    <w:next w:val="style4131"/>
    <w:uiPriority w:val="99"/>
    <w:pPr>
      <w:ind w:left="2880"/>
    </w:pPr>
    <w:rPr>
      <w:rFonts w:ascii="Calibri Light" w:cs="宋体" w:eastAsia="宋体" w:hAnsi="Calibri Light"/>
      <w:sz w:val="24"/>
    </w:rPr>
  </w:style>
  <w:style w:type="paragraph" w:customStyle="1" w:styleId="style4132">
    <w:name w:val="Envelope Return1"/>
    <w:basedOn w:val="style0"/>
    <w:next w:val="style4132"/>
    <w:uiPriority w:val="99"/>
    <w:pPr/>
    <w:rPr>
      <w:rFonts w:ascii="Calibri Light" w:cs="宋体" w:eastAsia="宋体" w:hAnsi="Calibri Light"/>
    </w:rPr>
  </w:style>
  <w:style w:type="character" w:customStyle="1" w:styleId="style4133">
    <w:name w:val="stl_15"/>
    <w:basedOn w:val="style65"/>
    <w:next w:val="style4133"/>
  </w:style>
  <w:style w:type="character" w:customStyle="1" w:styleId="style4134">
    <w:name w:val="stl_24"/>
    <w:basedOn w:val="style65"/>
    <w:next w:val="style4134"/>
  </w:style>
  <w:style w:type="character" w:customStyle="1" w:styleId="style4135">
    <w:name w:val="stl_14"/>
    <w:basedOn w:val="style65"/>
    <w:next w:val="style4135"/>
  </w:style>
  <w:style w:type="character" w:customStyle="1" w:styleId="style4136">
    <w:name w:val="stl_26"/>
    <w:basedOn w:val="style65"/>
    <w:next w:val="style4136"/>
  </w:style>
  <w:style w:type="character" w:customStyle="1" w:styleId="style4137">
    <w:name w:val="text2"/>
    <w:basedOn w:val="style65"/>
    <w:next w:val="style413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Words>674</Words>
  <Pages>3</Pages>
  <Characters>4240</Characters>
  <Application>WPS Office</Application>
  <DocSecurity>0</DocSecurity>
  <Paragraphs>120</Paragraphs>
  <ScaleCrop>false</ScaleCrop>
  <LinksUpToDate>false</LinksUpToDate>
  <CharactersWithSpaces>4947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2019-09-16T11:11:00Z</dcterms:created>
  <dc:creator>universal</dc:creator>
  <lastModifiedBy>Redmi Note 5 Pro</lastModifiedBy>
  <dcterms:modified xsi:type="dcterms:W3CDTF">2020-05-13T11:57:13Z</dcterms:modified>
  <revision>8</revision>
  <dc:title>Aatmika Shrivastava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