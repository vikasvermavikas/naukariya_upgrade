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68"/>
        <w:ind w:left="2880" w:right="3261"/>
        <w:jc w:val="center"/>
        <w:rPr>
          <w:rFonts w:ascii="Aharoni" w:cs="Aharoni" w:eastAsia="SimSun" w:hAnsi="Aharoni"/>
          <w:color w:val="000000"/>
          <w:sz w:val="44"/>
          <w:szCs w:val="44"/>
          <w:u w:val="single"/>
          <w:lang w:eastAsia="zh-CN"/>
        </w:rPr>
      </w:pPr>
      <w:r>
        <w:rPr>
          <w:rFonts w:ascii="Aharoni" w:cs="Aharoni" w:eastAsia="SimSun" w:hAnsi="Aharoni"/>
          <w:noProof/>
          <w:color w:val="000000"/>
          <w:sz w:val="44"/>
          <w:szCs w:val="44"/>
          <w:u w:val="single"/>
          <w:lang w:bidi="hi-IN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5039995</wp:posOffset>
            </wp:positionH>
            <wp:positionV relativeFrom="paragraph">
              <wp:posOffset>32385</wp:posOffset>
            </wp:positionV>
            <wp:extent cx="1177290" cy="1394460"/>
            <wp:effectExtent l="0" t="0" r="3810" b="0"/>
            <wp:wrapTight wrapText="bothSides">
              <wp:wrapPolygon edited="false">
                <wp:start x="0" y="0"/>
                <wp:lineTo x="0" y="21246"/>
                <wp:lineTo x="21320" y="21246"/>
                <wp:lineTo x="21320" y="0"/>
                <wp:lineTo x="0" y="0"/>
              </wp:wrapPolygon>
            </wp:wrapTight>
            <wp:docPr id="1026" name="Picture 1" descr="C:\Users\amit\Desktop\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7290" cy="13944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haroni" w:cs="Aharoni" w:eastAsia="SimSun" w:hAnsi="Aharoni" w:hint="eastAsia"/>
          <w:color w:val="000000"/>
          <w:sz w:val="44"/>
          <w:szCs w:val="44"/>
          <w:highlight w:val="lightGray"/>
          <w:u w:val="single"/>
          <w:lang w:eastAsia="zh-CN"/>
        </w:rPr>
        <w:t>RESUME</w:t>
      </w:r>
    </w:p>
    <w:p>
      <w:pPr>
        <w:pStyle w:val="style66"/>
        <w:spacing w:before="8"/>
        <w:ind w:left="0"/>
        <w:jc w:val="both"/>
        <w:rPr>
          <w:b/>
          <w:sz w:val="24"/>
        </w:rPr>
      </w:pPr>
    </w:p>
    <w:p>
      <w:pPr>
        <w:pStyle w:val="style0"/>
        <w:spacing w:before="1"/>
        <w:ind w:left="114"/>
        <w:jc w:val="both"/>
        <w:rPr>
          <w:rFonts w:eastAsia="SimSun"/>
          <w:b/>
          <w:highlight w:val="lightGray"/>
          <w:u w:val="single"/>
          <w:lang w:eastAsia="zh-CN"/>
        </w:rPr>
      </w:pPr>
      <w:r>
        <w:rPr>
          <w:b/>
          <w:highlight w:val="lightGray"/>
          <w:u w:val="single"/>
        </w:rPr>
        <w:t xml:space="preserve">Personal </w:t>
      </w:r>
      <w:r>
        <w:rPr>
          <w:rFonts w:eastAsia="SimSun"/>
          <w:b/>
          <w:highlight w:val="lightGray"/>
          <w:u w:val="single"/>
          <w:lang w:eastAsia="zh-CN"/>
        </w:rPr>
        <w:t>Details</w:t>
      </w:r>
    </w:p>
    <w:p>
      <w:pPr>
        <w:pStyle w:val="style0"/>
        <w:spacing w:before="1"/>
        <w:ind w:left="114"/>
        <w:jc w:val="both"/>
        <w:rPr>
          <w:b/>
        </w:rPr>
      </w:pPr>
    </w:p>
    <w:p>
      <w:pPr>
        <w:pStyle w:val="style66"/>
        <w:numPr>
          <w:ilvl w:val="0"/>
          <w:numId w:val="1"/>
        </w:numPr>
        <w:tabs>
          <w:tab w:val="left" w:leader="none" w:pos="1247"/>
        </w:tabs>
        <w:spacing w:before="3" w:lineRule="exact" w:line="252"/>
        <w:jc w:val="both"/>
        <w:rPr>
          <w:rFonts w:eastAsia="SimSun"/>
          <w:b/>
          <w:u w:val="single"/>
          <w:lang w:eastAsia="zh-CN"/>
        </w:rPr>
      </w:pPr>
      <w:r>
        <w:t>Name:</w:t>
      </w:r>
      <w:r>
        <w:tab/>
      </w:r>
      <w:r>
        <w:rPr>
          <w:rFonts w:eastAsia="SimSun"/>
          <w:lang w:eastAsia="zh-CN"/>
        </w:rPr>
        <w:t xml:space="preserve">         </w:t>
      </w:r>
      <w:r>
        <w:rPr>
          <w:rFonts w:eastAsia="SimSun" w:hint="eastAsia"/>
          <w:lang w:eastAsia="zh-CN"/>
        </w:rPr>
        <w:t xml:space="preserve">       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/>
          <w:lang w:eastAsia="zh-CN"/>
        </w:rPr>
        <w:t xml:space="preserve">  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 xml:space="preserve">   </w:t>
      </w:r>
      <w:r>
        <w:rPr>
          <w:rFonts w:eastAsia="SimSun" w:hint="eastAsia"/>
          <w:lang w:eastAsia="zh-CN"/>
        </w:rPr>
        <w:t xml:space="preserve">Komal Chawla </w:t>
      </w:r>
    </w:p>
    <w:p>
      <w:pPr>
        <w:pStyle w:val="style66"/>
        <w:numPr>
          <w:ilvl w:val="0"/>
          <w:numId w:val="1"/>
        </w:numPr>
        <w:tabs>
          <w:tab w:val="left" w:leader="none" w:pos="1247"/>
        </w:tabs>
        <w:spacing w:before="3"/>
        <w:jc w:val="both"/>
        <w:rPr>
          <w:rFonts w:eastAsia="SimSun"/>
          <w:lang w:eastAsia="zh-CN"/>
        </w:rPr>
      </w:pPr>
      <w:r>
        <w:t>Mobile</w:t>
      </w:r>
      <w:r>
        <w:rPr>
          <w:rFonts w:eastAsia="SimSun"/>
          <w:lang w:eastAsia="zh-CN"/>
        </w:rPr>
        <w:t xml:space="preserve">:                 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/>
          <w:lang w:eastAsia="zh-CN"/>
        </w:rPr>
        <w:t xml:space="preserve">    </w:t>
      </w:r>
      <w:r>
        <w:rPr>
          <w:rFonts w:eastAsia="SimSun" w:hint="eastAsia"/>
          <w:lang w:eastAsia="zh-CN"/>
        </w:rPr>
        <w:t>9149162329</w:t>
      </w:r>
      <w:r>
        <w:rPr>
          <w:rFonts w:eastAsia="SimSun"/>
          <w:lang w:eastAsia="zh-CN"/>
        </w:rPr>
        <w:t>, 7055523662</w:t>
      </w:r>
    </w:p>
    <w:p>
      <w:pPr>
        <w:pStyle w:val="style66"/>
        <w:numPr>
          <w:ilvl w:val="0"/>
          <w:numId w:val="1"/>
        </w:numPr>
        <w:tabs>
          <w:tab w:val="left" w:leader="none" w:pos="1247"/>
        </w:tabs>
        <w:spacing w:before="1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Email ID:            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/>
          <w:lang w:eastAsia="zh-CN"/>
        </w:rPr>
        <w:t xml:space="preserve">      </w:t>
      </w:r>
      <w:r>
        <w:rPr/>
        <w:fldChar w:fldCharType="begin"/>
      </w:r>
      <w:r>
        <w:instrText xml:space="preserve"> HYPERLINK "mailto:chawlakomal202@gmail.com" </w:instrText>
      </w:r>
      <w:r>
        <w:rPr/>
        <w:fldChar w:fldCharType="separate"/>
      </w:r>
      <w:r>
        <w:rPr>
          <w:rStyle w:val="style85"/>
          <w:rFonts w:eastAsia="SimSun"/>
          <w:lang w:eastAsia="zh-CN"/>
        </w:rPr>
        <w:t>chawlakomal202@gmail.com</w:t>
      </w:r>
      <w:r>
        <w:rPr/>
        <w:fldChar w:fldCharType="end"/>
      </w:r>
    </w:p>
    <w:p>
      <w:pPr>
        <w:pStyle w:val="style66"/>
        <w:numPr>
          <w:ilvl w:val="0"/>
          <w:numId w:val="1"/>
        </w:numPr>
        <w:tabs>
          <w:tab w:val="left" w:leader="none" w:pos="1247"/>
        </w:tabs>
        <w:spacing w:before="1"/>
        <w:jc w:val="both"/>
        <w:rPr>
          <w:rFonts w:eastAsia="SimSun"/>
          <w:lang w:eastAsia="zh-CN"/>
        </w:rPr>
      </w:pPr>
      <w:r>
        <w:t>Date of Birth :</w:t>
      </w:r>
      <w:r>
        <w:rPr>
          <w:rFonts w:eastAsia="SimSun"/>
          <w:lang w:eastAsia="zh-CN"/>
        </w:rPr>
        <w:t xml:space="preserve">   </w:t>
      </w:r>
      <w:r>
        <w:rPr>
          <w:rFonts w:eastAsia="SimSun" w:hint="eastAsia"/>
          <w:lang w:eastAsia="zh-CN"/>
        </w:rPr>
        <w:t xml:space="preserve">   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/>
          <w:lang w:eastAsia="zh-CN"/>
        </w:rPr>
        <w:t xml:space="preserve">     14 </w:t>
      </w:r>
      <w:r>
        <w:rPr>
          <w:rFonts w:eastAsia="SimSun" w:hint="eastAsia"/>
          <w:lang w:eastAsia="zh-CN"/>
        </w:rPr>
        <w:t>July</w:t>
      </w:r>
      <w:r>
        <w:rPr>
          <w:rFonts w:eastAsia="SimSun"/>
          <w:lang w:eastAsia="zh-CN"/>
        </w:rPr>
        <w:t xml:space="preserve"> 1996</w:t>
      </w:r>
    </w:p>
    <w:p>
      <w:pPr>
        <w:pStyle w:val="style66"/>
        <w:numPr>
          <w:ilvl w:val="0"/>
          <w:numId w:val="1"/>
        </w:numPr>
        <w:tabs>
          <w:tab w:val="left" w:leader="none" w:pos="1247"/>
        </w:tabs>
        <w:spacing w:before="1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Father’s Name:   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/>
          <w:lang w:eastAsia="zh-CN"/>
        </w:rPr>
        <w:t xml:space="preserve">  </w:t>
      </w:r>
      <w:r>
        <w:rPr>
          <w:rFonts w:eastAsia="SimSun" w:hint="eastAsia"/>
          <w:lang w:eastAsia="zh-CN"/>
        </w:rPr>
        <w:t xml:space="preserve">      Ajay kumar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Chawla</w:t>
      </w:r>
      <w:r>
        <w:rPr>
          <w:rFonts w:eastAsia="SimSun"/>
          <w:lang w:eastAsia="zh-CN"/>
        </w:rPr>
        <w:t xml:space="preserve">                                                          </w:t>
      </w:r>
    </w:p>
    <w:p>
      <w:pPr>
        <w:pStyle w:val="style66"/>
        <w:numPr>
          <w:ilvl w:val="0"/>
          <w:numId w:val="1"/>
        </w:numPr>
        <w:tabs>
          <w:tab w:val="left" w:leader="none" w:pos="1247"/>
        </w:tabs>
        <w:spacing w:before="1"/>
        <w:jc w:val="both"/>
        <w:rPr/>
      </w:pPr>
      <w:r>
        <w:t>Nationality :</w:t>
      </w:r>
      <w:r>
        <w:rPr>
          <w:rFonts w:eastAsia="SimSun"/>
          <w:lang w:eastAsia="zh-CN"/>
        </w:rPr>
        <w:t xml:space="preserve">       </w:t>
      </w:r>
      <w:r>
        <w:rPr>
          <w:rFonts w:eastAsia="SimSun" w:hint="eastAsia"/>
          <w:lang w:eastAsia="zh-CN"/>
        </w:rPr>
        <w:t xml:space="preserve">       </w:t>
      </w:r>
      <w:r>
        <w:rPr>
          <w:rFonts w:eastAsia="SimSun"/>
          <w:lang w:eastAsia="zh-CN"/>
        </w:rPr>
        <w:t xml:space="preserve">   I</w:t>
      </w:r>
      <w:r>
        <w:t>ndian</w:t>
      </w:r>
    </w:p>
    <w:p>
      <w:pPr>
        <w:pStyle w:val="style66"/>
        <w:numPr>
          <w:ilvl w:val="0"/>
          <w:numId w:val="1"/>
        </w:numPr>
        <w:tabs>
          <w:tab w:val="left" w:leader="none" w:pos="1247"/>
        </w:tabs>
        <w:spacing w:before="1"/>
        <w:jc w:val="both"/>
        <w:rPr/>
      </w:pPr>
      <w:r>
        <w:t xml:space="preserve">Marital Status : </w:t>
      </w:r>
      <w:r>
        <w:rPr>
          <w:rFonts w:eastAsia="SimSun"/>
          <w:lang w:eastAsia="zh-CN"/>
        </w:rPr>
        <w:t xml:space="preserve">    </w:t>
      </w:r>
      <w:r>
        <w:rPr>
          <w:rFonts w:eastAsia="SimSun" w:hint="eastAsia"/>
          <w:lang w:eastAsia="zh-CN"/>
        </w:rPr>
        <w:t xml:space="preserve">    </w:t>
      </w:r>
      <w:r>
        <w:rPr>
          <w:rFonts w:eastAsia="SimSun"/>
          <w:lang w:eastAsia="zh-CN"/>
        </w:rPr>
        <w:t xml:space="preserve">  U</w:t>
      </w:r>
      <w:r>
        <w:t>nmarried</w:t>
      </w:r>
    </w:p>
    <w:p>
      <w:pPr>
        <w:pStyle w:val="style66"/>
        <w:numPr>
          <w:ilvl w:val="0"/>
          <w:numId w:val="1"/>
        </w:numPr>
        <w:tabs>
          <w:tab w:val="left" w:leader="none" w:pos="1247"/>
        </w:tabs>
        <w:spacing w:before="1"/>
        <w:jc w:val="both"/>
        <w:rPr/>
      </w:pPr>
      <w:r>
        <w:t xml:space="preserve">Languages </w:t>
      </w:r>
      <w:r>
        <w:rPr>
          <w:rFonts w:eastAsia="SimSun"/>
          <w:lang w:eastAsia="zh-CN"/>
        </w:rPr>
        <w:t>Known</w:t>
      </w:r>
      <w:r>
        <w:t>:</w:t>
      </w:r>
      <w:r>
        <w:rPr>
          <w:rFonts w:eastAsia="SimSun"/>
          <w:lang w:eastAsia="zh-CN"/>
        </w:rPr>
        <w:t xml:space="preserve"> </w:t>
      </w:r>
      <w:r>
        <w:t xml:space="preserve"> 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     </w:t>
      </w:r>
      <w:r>
        <w:t>English and Hindi</w:t>
      </w:r>
    </w:p>
    <w:p>
      <w:pPr>
        <w:pStyle w:val="style66"/>
        <w:numPr>
          <w:ilvl w:val="0"/>
          <w:numId w:val="1"/>
        </w:numPr>
        <w:spacing w:before="7"/>
        <w:jc w:val="both"/>
        <w:rPr>
          <w:rFonts w:eastAsia="SimSun"/>
          <w:lang w:eastAsia="zh-CN"/>
        </w:rPr>
      </w:pPr>
      <w:r>
        <w:t xml:space="preserve">Address : </w:t>
      </w:r>
      <w:r>
        <w:rPr>
          <w:rFonts w:eastAsia="SimSun"/>
          <w:lang w:eastAsia="zh-CN"/>
        </w:rPr>
        <w:t xml:space="preserve">        </w:t>
      </w:r>
      <w:r>
        <w:rPr>
          <w:rFonts w:eastAsia="SimSun" w:hint="eastAsia"/>
          <w:lang w:eastAsia="zh-CN"/>
        </w:rPr>
        <w:t xml:space="preserve">       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Flat</w:t>
      </w:r>
      <w:r>
        <w:rPr>
          <w:rFonts w:eastAsia="SimSun" w:hint="eastAsia"/>
          <w:lang w:eastAsia="zh-CN"/>
        </w:rPr>
        <w:t xml:space="preserve"> F-12 Purushottam Bagh, Dayalbagh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, Agra</w:t>
      </w:r>
      <w:r>
        <w:rPr>
          <w:rFonts w:eastAsia="SimSun"/>
          <w:lang w:eastAsia="zh-CN"/>
        </w:rPr>
        <w:t>(U.P.)</w:t>
      </w:r>
      <w:bookmarkStart w:id="0" w:name="_GoBack"/>
      <w:bookmarkEnd w:id="0"/>
    </w:p>
    <w:p>
      <w:pPr>
        <w:pStyle w:val="style66"/>
        <w:spacing w:before="7"/>
        <w:ind w:left="0"/>
        <w:jc w:val="both"/>
        <w:rPr>
          <w:rFonts w:ascii="Abadi" w:hAnsi="Abadi"/>
          <w:sz w:val="21"/>
        </w:rPr>
      </w:pPr>
    </w:p>
    <w:p>
      <w:pPr>
        <w:pStyle w:val="style1"/>
        <w:jc w:val="both"/>
        <w:rPr>
          <w:highlight w:val="lightGray"/>
          <w:u w:val="single"/>
        </w:rPr>
      </w:pPr>
      <w:r>
        <w:rPr>
          <w:highlight w:val="lightGray"/>
          <w:u w:val="single"/>
        </w:rPr>
        <w:t xml:space="preserve">Personal </w:t>
      </w:r>
      <w:r>
        <w:rPr>
          <w:rFonts w:eastAsia="SimSun"/>
          <w:highlight w:val="lightGray"/>
          <w:u w:val="single"/>
          <w:lang w:eastAsia="zh-CN"/>
        </w:rPr>
        <w:t>Statement</w:t>
      </w:r>
    </w:p>
    <w:p>
      <w:pPr>
        <w:pStyle w:val="style1"/>
        <w:jc w:val="both"/>
        <w:rPr/>
      </w:pPr>
      <w:r>
        <w:rPr>
          <w:rFonts w:ascii="SimSun" w:eastAsia="SimSun" w:hAnsi="SimSun" w:hint="eastAsia"/>
          <w:lang w:eastAsia="zh-CN"/>
        </w:rPr>
        <w:t xml:space="preserve"> </w:t>
      </w:r>
    </w:p>
    <w:p>
      <w:pPr>
        <w:pStyle w:val="style1"/>
        <w:jc w:val="both"/>
        <w:rPr>
          <w:rFonts w:eastAsia="SimSun"/>
          <w:b w:val="false"/>
          <w:bCs w:val="false"/>
          <w:lang w:eastAsia="zh-CN"/>
        </w:rPr>
      </w:pPr>
      <w:r>
        <w:rPr>
          <w:rFonts w:eastAsia="SimSun" w:hint="eastAsia"/>
          <w:b w:val="false"/>
          <w:bCs w:val="false"/>
          <w:lang w:eastAsia="zh-CN"/>
        </w:rPr>
        <w:t>To be a part of an organization with scope of a challenging career opportunity for learning with continuous improvement of skills</w:t>
      </w:r>
      <w:r>
        <w:rPr>
          <w:rFonts w:eastAsia="SimSun" w:hint="eastAsia"/>
          <w:b w:val="false"/>
          <w:bCs w:val="false"/>
          <w:lang w:eastAsia="zh-CN"/>
        </w:rPr>
        <w:t>,  experience</w:t>
      </w:r>
      <w:r>
        <w:rPr>
          <w:rFonts w:eastAsia="SimSun" w:hint="eastAsia"/>
          <w:b w:val="false"/>
          <w:bCs w:val="false"/>
          <w:lang w:eastAsia="zh-CN"/>
        </w:rPr>
        <w:t xml:space="preserve"> and knowledge with the wide scope of growth.</w:t>
      </w:r>
      <w:r>
        <w:rPr>
          <w:rFonts w:eastAsia="SimSun" w:hint="eastAsia"/>
          <w:b w:val="false"/>
          <w:bCs w:val="false"/>
          <w:lang w:eastAsia="zh-CN"/>
        </w:rPr>
        <w:t xml:space="preserve"> </w:t>
      </w:r>
    </w:p>
    <w:p>
      <w:pPr>
        <w:pStyle w:val="style1"/>
        <w:jc w:val="both"/>
        <w:rPr>
          <w:rFonts w:eastAsia="SimSun"/>
          <w:b w:val="false"/>
          <w:bCs w:val="false"/>
          <w:lang w:eastAsia="zh-CN"/>
        </w:rPr>
      </w:pPr>
    </w:p>
    <w:p>
      <w:pPr>
        <w:pStyle w:val="style0"/>
        <w:rPr>
          <w:b/>
          <w:bCs/>
          <w:highlight w:val="darkGray"/>
          <w:u w:val="single" w:color="000000"/>
        </w:rPr>
      </w:pPr>
      <w:r>
        <w:rPr>
          <w:lang w:val="en-US"/>
        </w:rPr>
        <w:t xml:space="preserve">  </w:t>
      </w:r>
      <w:r>
        <w:rPr>
          <w:b/>
          <w:bCs/>
          <w:highlight w:val="darkGray"/>
          <w:u w:val="single" w:color="000000"/>
          <w:lang w:val="en-US"/>
        </w:rPr>
        <w:t>Skills Summary</w:t>
      </w:r>
    </w:p>
    <w:p>
      <w:pPr>
        <w:pStyle w:val="style1"/>
        <w:jc w:val="both"/>
        <w:rPr>
          <w:rFonts w:eastAsia="SimSun"/>
          <w:b/>
          <w:bCs/>
          <w:u w:val="single"/>
          <w:lang w:eastAsia="zh-CN"/>
        </w:rPr>
      </w:pPr>
    </w:p>
    <w:p>
      <w:pPr>
        <w:pStyle w:val="style179"/>
        <w:numPr>
          <w:ilvl w:val="0"/>
          <w:numId w:val="18"/>
        </w:numPr>
        <w:rPr/>
      </w:pPr>
      <w:r>
        <w:rPr>
          <w:lang w:val="en-US"/>
        </w:rPr>
        <w:t>Data management.   _Employee Engagement.  _ Attendence Management</w:t>
      </w:r>
    </w:p>
    <w:p>
      <w:pPr>
        <w:pStyle w:val="style179"/>
        <w:numPr>
          <w:ilvl w:val="0"/>
          <w:numId w:val="18"/>
        </w:numPr>
        <w:rPr/>
      </w:pPr>
      <w:r>
        <w:rPr>
          <w:lang w:val="en-US"/>
        </w:rPr>
        <w:t>Recruitment.           _Joining and Induction.   _Screening.</w:t>
      </w:r>
    </w:p>
    <w:p>
      <w:pPr>
        <w:pStyle w:val="style1"/>
        <w:jc w:val="both"/>
        <w:rPr>
          <w:rFonts w:eastAsia="SimSun"/>
          <w:b/>
          <w:bCs/>
          <w:lang w:eastAsia="zh-CN"/>
        </w:rPr>
      </w:pPr>
    </w:p>
    <w:p>
      <w:pPr>
        <w:pStyle w:val="style1"/>
        <w:jc w:val="both"/>
        <w:rPr>
          <w:rFonts w:eastAsia="SimSun"/>
          <w:b/>
          <w:bCs/>
          <w:highlight w:val="darkGray"/>
          <w:u w:val="single"/>
          <w:lang w:eastAsia="zh-CN"/>
        </w:rPr>
      </w:pPr>
      <w:r>
        <w:rPr>
          <w:rFonts w:eastAsia="SimSun"/>
          <w:b/>
          <w:bCs/>
          <w:highlight w:val="darkGray"/>
          <w:u w:val="single"/>
          <w:lang w:val="en-US" w:eastAsia="zh-CN"/>
        </w:rPr>
        <w:t>Computer Skills</w:t>
      </w:r>
    </w:p>
    <w:p>
      <w:pPr>
        <w:pStyle w:val="style1"/>
        <w:jc w:val="both"/>
        <w:rPr>
          <w:rFonts w:eastAsia="SimSun"/>
          <w:b/>
          <w:bCs/>
          <w:i/>
          <w:iCs/>
          <w:u w:val="none"/>
          <w:lang w:eastAsia="zh-CN"/>
        </w:rPr>
      </w:pPr>
    </w:p>
    <w:p>
      <w:pPr>
        <w:pStyle w:val="style0"/>
        <w:jc w:val="left"/>
        <w:rPr>
          <w:highlight w:val="none"/>
        </w:rPr>
      </w:pPr>
      <w:r>
        <w:rPr>
          <w:highlight w:val="none"/>
          <w:lang w:val="en-US"/>
        </w:rPr>
        <w:t xml:space="preserve">     Basic Knowledge in computer</w:t>
      </w:r>
    </w:p>
    <w:p>
      <w:pPr>
        <w:pStyle w:val="style0"/>
        <w:jc w:val="left"/>
        <w:rPr>
          <w:highlight w:val="none"/>
        </w:rPr>
      </w:pPr>
      <w:r>
        <w:rPr>
          <w:highlight w:val="none"/>
          <w:lang w:val="en-US"/>
        </w:rPr>
        <w:t xml:space="preserve">     MS office.</w:t>
      </w:r>
    </w:p>
    <w:p>
      <w:pPr>
        <w:pStyle w:val="style66"/>
        <w:spacing w:before="10"/>
        <w:ind w:left="0"/>
        <w:jc w:val="both"/>
        <w:rPr/>
      </w:pPr>
    </w:p>
    <w:p>
      <w:pPr>
        <w:pStyle w:val="style1"/>
        <w:jc w:val="both"/>
        <w:rPr>
          <w:u w:val="single"/>
        </w:rPr>
      </w:pPr>
      <w:r>
        <w:rPr>
          <w:highlight w:val="lightGray"/>
          <w:u w:val="single"/>
        </w:rPr>
        <w:t xml:space="preserve">Relevant </w:t>
      </w:r>
      <w:r>
        <w:rPr>
          <w:rFonts w:eastAsia="SimSun"/>
          <w:highlight w:val="lightGray"/>
          <w:u w:val="single"/>
          <w:lang w:eastAsia="zh-CN"/>
        </w:rPr>
        <w:t>Skills</w:t>
      </w:r>
      <w:r>
        <w:rPr>
          <w:highlight w:val="lightGray"/>
          <w:u w:val="single"/>
        </w:rPr>
        <w:t xml:space="preserve"> </w:t>
      </w:r>
    </w:p>
    <w:p>
      <w:pPr>
        <w:pStyle w:val="style66"/>
        <w:spacing w:before="3"/>
        <w:ind w:left="0"/>
        <w:jc w:val="both"/>
        <w:rPr>
          <w:b/>
        </w:rPr>
      </w:pPr>
    </w:p>
    <w:p>
      <w:pPr>
        <w:pStyle w:val="style179"/>
        <w:numPr>
          <w:ilvl w:val="0"/>
          <w:numId w:val="12"/>
        </w:numPr>
        <w:rPr>
          <w:rFonts w:ascii="Abadi" w:eastAsia="SimSun" w:hAnsi="Abadi"/>
          <w:iCs/>
          <w:lang w:eastAsia="zh-CN"/>
        </w:rPr>
      </w:pPr>
      <w:r>
        <w:rPr>
          <w:rFonts w:eastAsia="SimSun" w:hAnsi="Abadi"/>
          <w:iCs/>
          <w:lang w:val="en-US" w:eastAsia="zh-CN"/>
        </w:rPr>
        <w:t>Wages and salary Administration.</w:t>
      </w:r>
    </w:p>
    <w:p>
      <w:pPr>
        <w:pStyle w:val="style179"/>
        <w:numPr>
          <w:ilvl w:val="0"/>
          <w:numId w:val="12"/>
        </w:numPr>
        <w:rPr>
          <w:rFonts w:ascii="Abadi" w:eastAsia="SimSun" w:hAnsi="Abadi"/>
          <w:iCs/>
          <w:lang w:eastAsia="zh-CN"/>
        </w:rPr>
      </w:pPr>
      <w:r>
        <w:rPr>
          <w:rFonts w:eastAsia="SimSun" w:hAnsi="Abadi"/>
          <w:iCs/>
          <w:lang w:val="en-US" w:eastAsia="zh-CN"/>
        </w:rPr>
        <w:t>Statutory compliances ( PF,ESI, Gratuity &amp; Bonus ).</w:t>
      </w:r>
    </w:p>
    <w:p>
      <w:pPr>
        <w:pStyle w:val="style179"/>
        <w:numPr>
          <w:ilvl w:val="0"/>
          <w:numId w:val="12"/>
        </w:numPr>
        <w:rPr>
          <w:rFonts w:ascii="Abadi" w:eastAsia="SimSun" w:hAnsi="Abadi"/>
          <w:iCs/>
          <w:lang w:eastAsia="zh-CN"/>
        </w:rPr>
      </w:pPr>
      <w:r>
        <w:rPr>
          <w:rFonts w:eastAsia="SimSun" w:hAnsi="Abadi"/>
          <w:iCs/>
          <w:lang w:val="en-US" w:eastAsia="zh-CN"/>
        </w:rPr>
        <w:t>Statutory deductions ( PF,ESI ).</w:t>
      </w:r>
    </w:p>
    <w:p>
      <w:pPr>
        <w:pStyle w:val="style179"/>
        <w:numPr>
          <w:ilvl w:val="0"/>
          <w:numId w:val="12"/>
        </w:numPr>
        <w:rPr>
          <w:rFonts w:ascii="Abadi" w:eastAsia="SimSun" w:hAnsi="Abadi"/>
          <w:iCs/>
          <w:lang w:eastAsia="zh-CN"/>
        </w:rPr>
      </w:pPr>
      <w:r>
        <w:rPr>
          <w:rFonts w:eastAsia="SimSun" w:hAnsi="Abadi"/>
          <w:iCs/>
          <w:lang w:val="en-US" w:eastAsia="zh-CN"/>
        </w:rPr>
        <w:t>Generating pay slips.</w:t>
      </w:r>
    </w:p>
    <w:p>
      <w:pPr>
        <w:pStyle w:val="style179"/>
        <w:numPr>
          <w:ilvl w:val="0"/>
          <w:numId w:val="12"/>
        </w:numPr>
        <w:rPr>
          <w:rFonts w:ascii="Abadi" w:eastAsia="SimSun" w:hAnsi="Abadi"/>
          <w:iCs/>
          <w:lang w:eastAsia="zh-CN"/>
        </w:rPr>
      </w:pPr>
      <w:r>
        <w:rPr>
          <w:rFonts w:eastAsia="SimSun" w:hAnsi="Abadi"/>
          <w:iCs/>
          <w:lang w:val="en-US" w:eastAsia="zh-CN"/>
        </w:rPr>
        <w:t>Knowledge of Recruitment.</w:t>
      </w:r>
    </w:p>
    <w:p>
      <w:pPr>
        <w:pStyle w:val="style179"/>
        <w:numPr>
          <w:ilvl w:val="0"/>
          <w:numId w:val="0"/>
        </w:numPr>
        <w:ind w:left="834" w:firstLine="0"/>
        <w:rPr>
          <w:rFonts w:ascii="Abadi" w:eastAsia="SimSun" w:hAnsi="Abadi"/>
          <w:iCs/>
          <w:lang w:eastAsia="zh-CN"/>
        </w:rPr>
      </w:pPr>
    </w:p>
    <w:p>
      <w:pPr>
        <w:pStyle w:val="style0"/>
        <w:rPr>
          <w:highlight w:val="darkGray"/>
        </w:rPr>
      </w:pPr>
      <w:r>
        <w:rPr>
          <w:lang w:val="en-US"/>
        </w:rPr>
        <w:t xml:space="preserve">   </w:t>
      </w:r>
      <w:r>
        <w:rPr>
          <w:b/>
          <w:bCs/>
          <w:highlight w:val="darkGray"/>
          <w:u w:val="single"/>
          <w:lang w:val="en-US"/>
        </w:rPr>
        <w:t>Personal Skills</w:t>
      </w:r>
    </w:p>
    <w:p>
      <w:pPr>
        <w:pStyle w:val="style0"/>
        <w:rPr>
          <w:b/>
          <w:bCs/>
          <w:highlight w:val="darkGray"/>
          <w:u w:val="single" w:color="000000"/>
        </w:rPr>
      </w:pPr>
    </w:p>
    <w:p>
      <w:pPr>
        <w:pStyle w:val="style179"/>
        <w:numPr>
          <w:ilvl w:val="0"/>
          <w:numId w:val="22"/>
        </w:numPr>
        <w:rPr/>
      </w:pPr>
      <w:r>
        <w:rPr>
          <w:lang w:val="en-US"/>
        </w:rPr>
        <w:t>Supportive in nature.</w:t>
      </w:r>
    </w:p>
    <w:p>
      <w:pPr>
        <w:pStyle w:val="style179"/>
        <w:numPr>
          <w:ilvl w:val="0"/>
          <w:numId w:val="22"/>
        </w:numPr>
        <w:rPr/>
      </w:pPr>
      <w:r>
        <w:rPr>
          <w:lang w:val="en-US"/>
        </w:rPr>
        <w:t>Communication Skill.</w:t>
      </w:r>
    </w:p>
    <w:p>
      <w:pPr>
        <w:pStyle w:val="style179"/>
        <w:numPr>
          <w:ilvl w:val="0"/>
          <w:numId w:val="22"/>
        </w:numPr>
        <w:rPr/>
      </w:pPr>
      <w:r>
        <w:rPr>
          <w:lang w:val="en-US"/>
        </w:rPr>
        <w:t>Strong willingness to learn new skills and ability.</w:t>
      </w:r>
    </w:p>
    <w:p>
      <w:pPr>
        <w:pStyle w:val="style179"/>
        <w:numPr>
          <w:ilvl w:val="0"/>
          <w:numId w:val="22"/>
        </w:numPr>
        <w:rPr/>
      </w:pPr>
      <w:r>
        <w:rPr>
          <w:lang w:val="en-US"/>
        </w:rPr>
        <w:t>Hard work and Team work.</w:t>
      </w:r>
    </w:p>
    <w:p>
      <w:pPr>
        <w:pStyle w:val="style179"/>
        <w:numPr>
          <w:ilvl w:val="0"/>
          <w:numId w:val="22"/>
        </w:numPr>
        <w:rPr/>
      </w:pPr>
      <w:r>
        <w:rPr>
          <w:lang w:val="en-US"/>
        </w:rPr>
        <w:t>Patience</w:t>
      </w:r>
    </w:p>
    <w:p>
      <w:pPr>
        <w:pStyle w:val="style179"/>
        <w:numPr>
          <w:ilvl w:val="0"/>
          <w:numId w:val="22"/>
        </w:numPr>
        <w:rPr/>
      </w:pPr>
      <w:r>
        <w:rPr>
          <w:lang w:val="en-US"/>
        </w:rPr>
        <w:t>Time management</w:t>
      </w:r>
    </w:p>
    <w:p>
      <w:pPr>
        <w:pStyle w:val="style179"/>
        <w:numPr>
          <w:ilvl w:val="0"/>
          <w:numId w:val="22"/>
        </w:numPr>
        <w:rPr/>
      </w:pPr>
      <w:r>
        <w:rPr>
          <w:lang w:val="en-US"/>
        </w:rPr>
        <w:t>Truthful</w:t>
      </w:r>
    </w:p>
    <w:p>
      <w:pPr>
        <w:pStyle w:val="style179"/>
        <w:numPr>
          <w:ilvl w:val="0"/>
          <w:numId w:val="22"/>
        </w:numPr>
        <w:rPr/>
      </w:pPr>
      <w:r>
        <w:rPr>
          <w:lang w:val="en-US"/>
        </w:rPr>
        <w:t>Honest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66"/>
        <w:spacing w:before="9"/>
        <w:ind w:right="2064"/>
        <w:jc w:val="both"/>
        <w:rPr>
          <w:rFonts w:eastAsia="SimSun"/>
          <w:b/>
          <w:u w:val="single"/>
          <w:lang w:eastAsia="zh-CN"/>
        </w:rPr>
      </w:pPr>
      <w:r>
        <w:rPr>
          <w:rFonts w:eastAsia="SimSun"/>
          <w:lang w:eastAsia="zh-CN"/>
        </w:rPr>
        <w:t xml:space="preserve"> </w:t>
      </w:r>
      <w:r>
        <w:rPr>
          <w:rFonts w:eastAsia="SimSun"/>
          <w:b/>
          <w:highlight w:val="lightGray"/>
          <w:u w:val="single"/>
          <w:lang w:eastAsia="zh-CN"/>
        </w:rPr>
        <w:t>Education Qualification</w:t>
      </w:r>
    </w:p>
    <w:p>
      <w:pPr>
        <w:pStyle w:val="style66"/>
        <w:spacing w:before="9"/>
        <w:ind w:right="2064"/>
        <w:jc w:val="both"/>
        <w:rPr>
          <w:rFonts w:eastAsia="SimSun"/>
          <w:b/>
          <w:u w:val="single"/>
          <w:lang w:eastAsia="zh-CN"/>
        </w:rPr>
      </w:pPr>
    </w:p>
    <w:p>
      <w:pPr>
        <w:pStyle w:val="style66"/>
        <w:numPr>
          <w:ilvl w:val="0"/>
          <w:numId w:val="16"/>
        </w:numPr>
        <w:spacing w:before="9"/>
        <w:ind w:right="2064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M.B.A in Human resource and </w:t>
      </w:r>
      <w:r>
        <w:rPr>
          <w:rFonts w:eastAsia="SimSun"/>
          <w:lang w:eastAsia="zh-CN"/>
        </w:rPr>
        <w:t xml:space="preserve">finance from Dr. A.P.J Abdul Kalam Technical University in </w:t>
      </w:r>
      <w:r>
        <w:rPr>
          <w:rFonts w:eastAsia="SimSun"/>
          <w:lang w:eastAsia="zh-CN"/>
        </w:rPr>
        <w:t>2020 .</w:t>
      </w:r>
    </w:p>
    <w:p>
      <w:pPr>
        <w:pStyle w:val="style66"/>
        <w:numPr>
          <w:ilvl w:val="0"/>
          <w:numId w:val="16"/>
        </w:numPr>
        <w:spacing w:before="9"/>
        <w:ind w:right="2064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Completed Graduation </w:t>
      </w:r>
      <w:r>
        <w:rPr>
          <w:rFonts w:eastAsia="SimSun"/>
          <w:lang w:eastAsia="zh-CN"/>
        </w:rPr>
        <w:t>( B.com</w:t>
      </w:r>
      <w:r>
        <w:rPr>
          <w:rFonts w:eastAsia="SimSun"/>
          <w:lang w:eastAsia="zh-CN"/>
        </w:rPr>
        <w:t>) from B.R Ambedkar University in 2017.</w:t>
      </w:r>
    </w:p>
    <w:p>
      <w:pPr>
        <w:pStyle w:val="style66"/>
        <w:numPr>
          <w:ilvl w:val="0"/>
          <w:numId w:val="16"/>
        </w:numPr>
        <w:spacing w:before="9"/>
        <w:ind w:right="2064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>Intermediate  from</w:t>
      </w:r>
      <w:r>
        <w:rPr>
          <w:rFonts w:eastAsia="SimSun"/>
          <w:lang w:eastAsia="zh-CN"/>
        </w:rPr>
        <w:t xml:space="preserve"> C.B.S.E Board in 2014.</w:t>
      </w:r>
    </w:p>
    <w:p>
      <w:pPr>
        <w:pStyle w:val="style66"/>
        <w:numPr>
          <w:ilvl w:val="0"/>
          <w:numId w:val="16"/>
        </w:numPr>
        <w:spacing w:before="9"/>
        <w:ind w:right="2064"/>
        <w:jc w:val="both"/>
        <w:rPr>
          <w:rFonts w:eastAsia="SimSun"/>
          <w:bCs/>
          <w:lang w:eastAsia="zh-CN"/>
        </w:rPr>
      </w:pPr>
      <w:r>
        <w:rPr>
          <w:rFonts w:eastAsia="SimSun"/>
          <w:lang w:eastAsia="zh-CN"/>
        </w:rPr>
        <w:t xml:space="preserve">High </w:t>
      </w:r>
      <w:r>
        <w:rPr>
          <w:rFonts w:eastAsia="SimSun"/>
          <w:lang w:eastAsia="zh-CN"/>
        </w:rPr>
        <w:t>school  from</w:t>
      </w:r>
      <w:r>
        <w:rPr>
          <w:rFonts w:eastAsia="SimSun"/>
          <w:lang w:eastAsia="zh-CN"/>
        </w:rPr>
        <w:t xml:space="preserve"> C.B.S.E Board in 2012.   </w:t>
      </w:r>
    </w:p>
    <w:p>
      <w:pPr>
        <w:pStyle w:val="style66"/>
        <w:spacing w:before="9"/>
        <w:ind w:left="720" w:right="2064"/>
        <w:jc w:val="both"/>
        <w:rPr>
          <w:rFonts w:eastAsia="SimSun"/>
          <w:bCs/>
          <w:lang w:eastAsia="zh-CN"/>
        </w:rPr>
      </w:pPr>
    </w:p>
    <w:p>
      <w:pPr>
        <w:pStyle w:val="style66"/>
        <w:spacing w:before="9"/>
        <w:ind w:right="2064"/>
        <w:jc w:val="both"/>
        <w:rPr>
          <w:rFonts w:eastAsia="SimSun"/>
          <w:b/>
          <w:u w:val="single"/>
          <w:lang w:eastAsia="zh-CN"/>
        </w:rPr>
      </w:pPr>
      <w:r>
        <w:rPr>
          <w:rFonts w:eastAsia="SimSun"/>
          <w:b/>
          <w:highlight w:val="lightGray"/>
          <w:u w:val="single"/>
          <w:lang w:eastAsia="zh-CN"/>
        </w:rPr>
        <w:t>Working</w:t>
      </w:r>
      <w:r>
        <w:rPr>
          <w:rFonts w:eastAsia="SimSun"/>
          <w:b/>
          <w:u w:val="single"/>
          <w:lang w:eastAsia="zh-CN"/>
        </w:rPr>
        <w:t xml:space="preserve"> </w:t>
      </w:r>
      <w:r>
        <w:rPr>
          <w:rFonts w:eastAsia="SimSun"/>
          <w:b/>
          <w:highlight w:val="lightGray"/>
          <w:u w:val="single"/>
          <w:lang w:eastAsia="zh-CN"/>
        </w:rPr>
        <w:t>Experience</w:t>
      </w:r>
      <w:r>
        <w:rPr>
          <w:rFonts w:eastAsia="SimSun"/>
          <w:b/>
          <w:u w:val="single"/>
          <w:lang w:eastAsia="zh-CN"/>
        </w:rPr>
        <w:t xml:space="preserve"> </w:t>
      </w:r>
    </w:p>
    <w:p>
      <w:pPr>
        <w:pStyle w:val="style66"/>
        <w:spacing w:before="9"/>
        <w:ind w:right="2064"/>
        <w:jc w:val="both"/>
        <w:rPr>
          <w:rFonts w:eastAsia="SimSun"/>
          <w:b/>
          <w:u w:val="single"/>
          <w:lang w:eastAsia="zh-CN"/>
        </w:rPr>
      </w:pPr>
    </w:p>
    <w:p>
      <w:pPr>
        <w:pStyle w:val="style0"/>
        <w:numPr>
          <w:ilvl w:val="0"/>
          <w:numId w:val="0"/>
        </w:numPr>
        <w:rPr>
          <w:b/>
          <w:bCs/>
          <w:u w:val="single" w:color="000000"/>
        </w:rPr>
      </w:pPr>
      <w:r>
        <w:rPr>
          <w:lang w:val="en-US"/>
        </w:rPr>
        <w:t xml:space="preserve">         </w:t>
      </w:r>
      <w:r>
        <w:rPr>
          <w:b/>
          <w:bCs/>
          <w:u w:val="single" w:color="000000"/>
          <w:lang w:val="en-US"/>
        </w:rPr>
        <w:t>Internship in HR</w:t>
      </w:r>
    </w:p>
    <w:p>
      <w:pPr>
        <w:pStyle w:val="style0"/>
        <w:numPr>
          <w:ilvl w:val="0"/>
          <w:numId w:val="0"/>
        </w:numPr>
        <w:rPr>
          <w:b/>
          <w:bCs/>
          <w:u w:val="single" w:color="000000"/>
        </w:rPr>
      </w:pPr>
    </w:p>
    <w:p>
      <w:pPr>
        <w:pStyle w:val="style179"/>
        <w:numPr>
          <w:ilvl w:val="0"/>
          <w:numId w:val="20"/>
        </w:numPr>
        <w:rPr/>
      </w:pPr>
      <w:r>
        <w:t>I have done 45 days of HR internship in Basant Overseas LTD.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0"/>
        <w:rPr>
          <w:b/>
          <w:bCs/>
          <w:u w:val="single" w:color="000000"/>
        </w:rPr>
      </w:pPr>
      <w:r>
        <w:rPr>
          <w:lang w:val="en-US"/>
        </w:rPr>
        <w:t xml:space="preserve">        </w:t>
      </w:r>
      <w:r>
        <w:rPr>
          <w:b/>
          <w:bCs/>
          <w:u w:val="single" w:color="000000"/>
          <w:lang w:val="en-US"/>
        </w:rPr>
        <w:t>Training Attended</w:t>
      </w:r>
    </w:p>
    <w:p>
      <w:pPr>
        <w:pStyle w:val="style0"/>
        <w:rPr>
          <w:b/>
          <w:bCs/>
          <w:u w:val="single" w:color="000000"/>
        </w:rPr>
      </w:pPr>
    </w:p>
    <w:p>
      <w:pPr>
        <w:pStyle w:val="style179"/>
        <w:numPr>
          <w:ilvl w:val="0"/>
          <w:numId w:val="20"/>
        </w:numPr>
        <w:rPr/>
      </w:pPr>
      <w:r>
        <w:rPr>
          <w:lang w:val="en-US"/>
        </w:rPr>
        <w:t xml:space="preserve"> HR Generalist training program from Alliance Training and Skill Development, Agra.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0"/>
        </w:numPr>
        <w:ind w:left="720" w:firstLine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Topics</w:t>
      </w:r>
    </w:p>
    <w:p>
      <w:pPr>
        <w:pStyle w:val="style179"/>
        <w:numPr>
          <w:ilvl w:val="0"/>
          <w:numId w:val="21"/>
        </w:numPr>
        <w:rPr/>
      </w:pPr>
      <w:r>
        <w:rPr>
          <w:lang w:val="en-US"/>
        </w:rPr>
        <w:t>Wages and salary Administration ( structuring).</w:t>
      </w:r>
    </w:p>
    <w:p>
      <w:pPr>
        <w:pStyle w:val="style179"/>
        <w:numPr>
          <w:ilvl w:val="0"/>
          <w:numId w:val="21"/>
        </w:numPr>
        <w:rPr/>
      </w:pPr>
      <w:r>
        <w:rPr>
          <w:lang w:val="en-US"/>
        </w:rPr>
        <w:t>Payroll Management</w:t>
      </w:r>
    </w:p>
    <w:p>
      <w:pPr>
        <w:pStyle w:val="style179"/>
        <w:numPr>
          <w:ilvl w:val="0"/>
          <w:numId w:val="21"/>
        </w:numPr>
        <w:rPr/>
      </w:pPr>
      <w:r>
        <w:rPr>
          <w:lang w:val="en-US"/>
        </w:rPr>
        <w:t>Statutory compliances ( PF,ESI, Gratuity and Bonus).</w:t>
      </w:r>
    </w:p>
    <w:p>
      <w:pPr>
        <w:pStyle w:val="style179"/>
        <w:numPr>
          <w:ilvl w:val="0"/>
          <w:numId w:val="21"/>
        </w:numPr>
        <w:rPr/>
      </w:pPr>
      <w:r>
        <w:rPr>
          <w:lang w:val="en-US"/>
        </w:rPr>
        <w:t>Performance Appraisal.</w:t>
      </w:r>
    </w:p>
    <w:p>
      <w:pPr>
        <w:pStyle w:val="style179"/>
        <w:numPr>
          <w:ilvl w:val="0"/>
          <w:numId w:val="21"/>
        </w:numPr>
        <w:rPr/>
      </w:pPr>
      <w:r>
        <w:rPr>
          <w:lang w:val="en-US"/>
        </w:rPr>
        <w:t>Performance Analysis.</w:t>
      </w:r>
    </w:p>
    <w:p>
      <w:pPr>
        <w:pStyle w:val="style179"/>
        <w:numPr>
          <w:ilvl w:val="0"/>
          <w:numId w:val="21"/>
        </w:numPr>
        <w:rPr/>
      </w:pPr>
      <w:r>
        <w:rPr>
          <w:lang w:val="en-US"/>
        </w:rPr>
        <w:t>Training and development.</w:t>
      </w:r>
    </w:p>
    <w:p>
      <w:pPr>
        <w:pStyle w:val="style179"/>
        <w:numPr>
          <w:ilvl w:val="0"/>
          <w:numId w:val="21"/>
        </w:numPr>
        <w:rPr/>
      </w:pPr>
      <w:r>
        <w:rPr>
          <w:lang w:val="en-US"/>
        </w:rPr>
        <w:t>Recruitment and selection Process.</w:t>
      </w:r>
    </w:p>
    <w:p>
      <w:pPr>
        <w:pStyle w:val="style179"/>
        <w:numPr>
          <w:ilvl w:val="0"/>
          <w:numId w:val="21"/>
        </w:numPr>
        <w:rPr/>
      </w:pPr>
      <w:r>
        <w:rPr>
          <w:lang w:val="en-US"/>
        </w:rPr>
        <w:t>Industrial Laws such as ( Industrial dispute Act 1947, Factories Act 1948, Minimum wages Act 1948, Maternity Benefit Act 1961).</w:t>
      </w:r>
    </w:p>
    <w:p>
      <w:pPr>
        <w:pStyle w:val="style179"/>
        <w:numPr>
          <w:ilvl w:val="0"/>
          <w:numId w:val="21"/>
        </w:numPr>
        <w:rPr/>
      </w:pPr>
      <w:r>
        <w:rPr>
          <w:lang w:val="en-US"/>
        </w:rPr>
        <w:t>Allowances ( DA,HRA, Travelling Allowance and Medical Allowance etc).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66"/>
        <w:tabs>
          <w:tab w:val="left" w:leader="none" w:pos="4650"/>
        </w:tabs>
        <w:spacing w:lineRule="exact" w:line="252"/>
        <w:jc w:val="both"/>
        <w:rPr>
          <w:b/>
          <w:bCs/>
          <w:sz w:val="24"/>
          <w:szCs w:val="24"/>
          <w:highlight w:val="lightGray"/>
          <w:u w:val="single"/>
        </w:rPr>
      </w:pPr>
      <w:r>
        <w:rPr>
          <w:b/>
          <w:bCs/>
          <w:sz w:val="24"/>
          <w:szCs w:val="24"/>
          <w:highlight w:val="lightGray"/>
          <w:u w:val="single"/>
        </w:rPr>
        <w:t>Declaration</w:t>
      </w:r>
    </w:p>
    <w:p>
      <w:pPr>
        <w:pStyle w:val="style66"/>
        <w:tabs>
          <w:tab w:val="left" w:leader="none" w:pos="4650"/>
        </w:tabs>
        <w:spacing w:lineRule="exact" w:line="252"/>
        <w:jc w:val="both"/>
        <w:rPr>
          <w:b/>
          <w:bCs/>
          <w:sz w:val="24"/>
          <w:szCs w:val="24"/>
          <w:u w:val="single"/>
        </w:rPr>
      </w:pPr>
    </w:p>
    <w:p>
      <w:pPr>
        <w:pStyle w:val="style66"/>
        <w:tabs>
          <w:tab w:val="left" w:leader="none" w:pos="4650"/>
        </w:tabs>
        <w:spacing w:lineRule="exact" w:line="252"/>
        <w:jc w:val="both"/>
        <w:rPr>
          <w:bCs/>
        </w:rPr>
      </w:pPr>
      <w:r>
        <w:rPr>
          <w:b/>
          <w:bCs/>
        </w:rPr>
        <w:t>I Hereby declare that the above – furnished details are true with Proven records.</w:t>
      </w:r>
    </w:p>
    <w:p>
      <w:pPr>
        <w:pStyle w:val="style66"/>
        <w:tabs>
          <w:tab w:val="left" w:leader="none" w:pos="4650"/>
        </w:tabs>
        <w:spacing w:lineRule="exact" w:line="252"/>
        <w:jc w:val="both"/>
        <w:rPr>
          <w:b/>
          <w:bCs/>
        </w:rPr>
      </w:pPr>
    </w:p>
    <w:p>
      <w:pPr>
        <w:pStyle w:val="style66"/>
        <w:tabs>
          <w:tab w:val="left" w:leader="none" w:pos="4650"/>
        </w:tabs>
        <w:spacing w:lineRule="exact" w:line="252"/>
        <w:jc w:val="both"/>
        <w:rPr>
          <w:b/>
          <w:bCs/>
        </w:rPr>
      </w:pPr>
    </w:p>
    <w:p>
      <w:pPr>
        <w:pStyle w:val="style66"/>
        <w:tabs>
          <w:tab w:val="left" w:leader="none" w:pos="4650"/>
        </w:tabs>
        <w:spacing w:lineRule="exact" w:line="252"/>
        <w:jc w:val="both"/>
        <w:rPr>
          <w:b/>
          <w:bCs/>
        </w:rPr>
      </w:pPr>
      <w:r>
        <w:rPr>
          <w:b/>
          <w:bCs/>
          <w:highlight w:val="lightGray"/>
        </w:rPr>
        <w:t>Place</w:t>
      </w:r>
      <w:r>
        <w:rPr>
          <w:b/>
          <w:bCs/>
        </w:rPr>
        <w:t>:</w:t>
      </w:r>
      <w:r>
        <w:rPr>
          <w:rFonts w:ascii="SimSun" w:eastAsia="SimSun" w:hAnsi="SimSun" w:hint="eastAsia"/>
          <w:b/>
          <w:bCs/>
          <w:lang w:eastAsia="zh-CN"/>
        </w:rPr>
        <w:t xml:space="preserve"> </w:t>
      </w:r>
      <w:r>
        <w:rPr>
          <w:rFonts w:eastAsia="SimSun"/>
          <w:bCs/>
          <w:lang w:eastAsia="zh-CN"/>
        </w:rPr>
        <w:t>Agra</w:t>
      </w:r>
    </w:p>
    <w:p>
      <w:pPr>
        <w:pStyle w:val="style66"/>
        <w:tabs>
          <w:tab w:val="left" w:leader="none" w:pos="4650"/>
        </w:tabs>
        <w:spacing w:lineRule="exact" w:line="252"/>
        <w:jc w:val="both"/>
        <w:rPr>
          <w:b/>
          <w:bCs/>
        </w:rPr>
      </w:pPr>
    </w:p>
    <w:p>
      <w:pPr>
        <w:pStyle w:val="style66"/>
        <w:tabs>
          <w:tab w:val="left" w:leader="none" w:pos="4650"/>
        </w:tabs>
        <w:spacing w:lineRule="exact" w:line="252"/>
        <w:jc w:val="both"/>
        <w:rPr>
          <w:b/>
          <w:bCs/>
        </w:rPr>
      </w:pPr>
      <w:r>
        <w:rPr>
          <w:b/>
          <w:bCs/>
          <w:highlight w:val="lightGray"/>
        </w:rPr>
        <w:t>Date</w:t>
      </w:r>
      <w:r>
        <w:rPr>
          <w:b/>
          <w:bCs/>
        </w:rPr>
        <w:t xml:space="preserve">:                                                                                                                       </w:t>
      </w:r>
      <w:r>
        <w:rPr>
          <w:b/>
          <w:bCs/>
        </w:rPr>
        <w:t>( Komal</w:t>
      </w:r>
      <w:r>
        <w:rPr>
          <w:b/>
          <w:bCs/>
        </w:rPr>
        <w:t xml:space="preserve"> Chawla )  </w:t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66"/>
        <w:tabs>
          <w:tab w:val="left" w:leader="none" w:pos="4650"/>
        </w:tabs>
        <w:spacing w:lineRule="exact" w:line="252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SimSun" w:eastAsia="SimSun" w:hAnsi="SimSun" w:hint="eastAsia"/>
          <w:b/>
          <w:bCs/>
          <w:lang w:eastAsia="zh-CN"/>
        </w:rPr>
        <w:t xml:space="preserve">           </w:t>
      </w:r>
    </w:p>
    <w:p>
      <w:pPr>
        <w:pStyle w:val="style66"/>
        <w:tabs>
          <w:tab w:val="left" w:leader="none" w:pos="4650"/>
        </w:tabs>
        <w:spacing w:lineRule="exact" w:line="252"/>
        <w:jc w:val="both"/>
        <w:rPr>
          <w:b/>
          <w:bCs/>
        </w:rPr>
      </w:pPr>
      <w:r>
        <w:rPr>
          <w:rFonts w:ascii="SimSun" w:eastAsia="SimSun" w:hAnsi="SimSun" w:hint="eastAsia"/>
          <w:b/>
          <w:bCs/>
          <w:lang w:eastAsia="zh-CN"/>
        </w:rPr>
        <w:t xml:space="preserve">                                                                   </w:t>
      </w:r>
      <w:r>
        <w:rPr>
          <w:rFonts w:ascii="SimSun" w:eastAsia="SimSun" w:hAnsi="SimSun"/>
          <w:b/>
          <w:bCs/>
          <w:lang w:eastAsia="zh-CN"/>
        </w:rPr>
        <w:t xml:space="preserve">                     </w:t>
      </w:r>
      <w:r>
        <w:rPr>
          <w:rFonts w:ascii="SimSun" w:eastAsia="SimSun" w:hAnsi="SimSun"/>
          <w:b/>
          <w:bCs/>
          <w:lang w:eastAsia="zh-CN"/>
        </w:rPr>
        <w:t xml:space="preserve">                </w:t>
      </w:r>
      <w:r>
        <w:rPr>
          <w:rFonts w:ascii="SimSun" w:eastAsia="SimSun" w:hAnsi="SimSun" w:hint="eastAsia"/>
          <w:b/>
          <w:bCs/>
          <w:lang w:eastAsia="zh-CN"/>
        </w:rPr>
        <w:t xml:space="preserve"> </w:t>
      </w:r>
      <w:r>
        <w:rPr>
          <w:rFonts w:ascii="SimSun" w:eastAsia="SimSun" w:hAnsi="SimSun"/>
          <w:b/>
          <w:bCs/>
          <w:lang w:eastAsia="zh-CN"/>
        </w:rPr>
        <w:t xml:space="preserve">                     </w:t>
      </w:r>
      <w:r>
        <w:rPr>
          <w:rFonts w:ascii="SimSun" w:eastAsia="SimSun" w:hAnsi="SimSun" w:hint="eastAsia"/>
          <w:b/>
          <w:bCs/>
          <w:lang w:eastAsia="zh-CN"/>
        </w:rPr>
        <w:t xml:space="preserve">   </w:t>
      </w:r>
      <w:r>
        <w:rPr>
          <w:rFonts w:ascii="SimSun" w:eastAsia="SimSun" w:hAnsi="SimSun"/>
          <w:b/>
          <w:bCs/>
          <w:lang w:eastAsia="zh-CN"/>
        </w:rPr>
        <w:t xml:space="preserve">          </w:t>
      </w:r>
      <w:r>
        <w:rPr>
          <w:b/>
          <w:bCs/>
        </w:rPr>
        <w:t xml:space="preserve"> </w:t>
      </w:r>
      <w:r>
        <w:rPr>
          <w:rFonts w:eastAsia="SimSun" w:hint="eastAsia"/>
          <w:b/>
          <w:bCs/>
          <w:lang w:eastAsia="zh-CN"/>
        </w:rPr>
        <w:t xml:space="preserve"> </w:t>
      </w:r>
      <w:r>
        <w:rPr>
          <w:rFonts w:eastAsia="SimSun"/>
          <w:b/>
          <w:bCs/>
          <w:lang w:eastAsia="zh-CN"/>
        </w:rPr>
        <w:t xml:space="preserve">   </w:t>
      </w:r>
    </w:p>
    <w:sectPr>
      <w:type w:val="continuous"/>
      <w:pgSz w:w="11910" w:h="16840" w:orient="portrait"/>
      <w:pgMar w:top="90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00000000" w:usb2="00000000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20002A87" w:usb1="00000000" w:usb2="00000000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rial"/>
    <w:panose1 w:val="02010803020000030203"/>
    <w:charset w:val="b1"/>
    <w:family w:val="auto"/>
    <w:pitch w:val="variable"/>
    <w:sig w:usb0="00000801" w:usb1="00000000" w:usb2="00000000" w:usb3="00000000" w:csb0="00000020" w:csb1="00000000"/>
  </w:font>
  <w:font w:name="Abadi">
    <w:altName w:val="Calibri"/>
    <w:panose1 w:val="00000000000000000000"/>
    <w:charset w:val="00"/>
    <w:family w:val="swiss"/>
    <w:pitch w:val="variable"/>
    <w:sig w:usb0="8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66029D2"/>
    <w:lvl w:ilvl="0" w:tplc="04090005">
      <w:start w:val="1"/>
      <w:numFmt w:val="bullet"/>
      <w:lvlText w:val=""/>
      <w:lvlJc w:val="left"/>
      <w:pPr>
        <w:ind w:left="15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55C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B36696A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0F46178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AAACBE2"/>
    <w:lvl w:ilvl="0" w:tplc="3B7C7780">
      <w:start w:val="1"/>
      <w:numFmt w:val="bullet"/>
      <w:lvlText w:val=""/>
      <w:lvlJc w:val="left"/>
      <w:pPr>
        <w:ind w:left="834" w:hanging="360"/>
      </w:pPr>
      <w:rPr>
        <w:rFonts w:ascii="Symbol" w:cs="Symbol" w:eastAsia="Symbol" w:hAnsi="Symbol" w:hint="default"/>
        <w:w w:val="99"/>
        <w:sz w:val="20"/>
        <w:szCs w:val="20"/>
      </w:rPr>
    </w:lvl>
    <w:lvl w:ilvl="1" w:tplc="DAD6DCB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893890A2">
      <w:start w:val="1"/>
      <w:numFmt w:val="bullet"/>
      <w:lvlText w:val="•"/>
      <w:lvlJc w:val="left"/>
      <w:pPr>
        <w:ind w:left="2637" w:hanging="360"/>
      </w:pPr>
      <w:rPr>
        <w:rFonts w:hint="default"/>
      </w:rPr>
    </w:lvl>
    <w:lvl w:ilvl="3" w:tplc="18BC6A4C">
      <w:start w:val="1"/>
      <w:numFmt w:val="bullet"/>
      <w:lvlText w:val="•"/>
      <w:lvlJc w:val="left"/>
      <w:pPr>
        <w:ind w:left="3535" w:hanging="360"/>
      </w:pPr>
      <w:rPr>
        <w:rFonts w:hint="default"/>
      </w:rPr>
    </w:lvl>
    <w:lvl w:ilvl="4" w:tplc="7E5AE368">
      <w:start w:val="1"/>
      <w:numFmt w:val="bullet"/>
      <w:lvlText w:val="•"/>
      <w:lvlJc w:val="left"/>
      <w:pPr>
        <w:ind w:left="4434" w:hanging="360"/>
      </w:pPr>
      <w:rPr>
        <w:rFonts w:hint="default"/>
      </w:rPr>
    </w:lvl>
    <w:lvl w:ilvl="5" w:tplc="9CD89954">
      <w:start w:val="1"/>
      <w:numFmt w:val="bullet"/>
      <w:lvlText w:val="•"/>
      <w:lvlJc w:val="left"/>
      <w:pPr>
        <w:ind w:left="5332" w:hanging="360"/>
      </w:pPr>
      <w:rPr>
        <w:rFonts w:hint="default"/>
      </w:rPr>
    </w:lvl>
    <w:lvl w:ilvl="6" w:tplc="A718C7D8">
      <w:start w:val="1"/>
      <w:numFmt w:val="bullet"/>
      <w:lvlText w:val="•"/>
      <w:lvlJc w:val="left"/>
      <w:pPr>
        <w:ind w:left="6231" w:hanging="360"/>
      </w:pPr>
      <w:rPr>
        <w:rFonts w:hint="default"/>
      </w:rPr>
    </w:lvl>
    <w:lvl w:ilvl="7" w:tplc="3C1C6F06">
      <w:start w:val="1"/>
      <w:numFmt w:val="bullet"/>
      <w:lvlText w:val="•"/>
      <w:lvlJc w:val="left"/>
      <w:pPr>
        <w:ind w:left="7129" w:hanging="360"/>
      </w:pPr>
      <w:rPr>
        <w:rFonts w:hint="default"/>
      </w:rPr>
    </w:lvl>
    <w:lvl w:ilvl="8" w:tplc="CF4C3D56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5">
    <w:nsid w:val="00000005"/>
    <w:multiLevelType w:val="hybridMultilevel"/>
    <w:tmpl w:val="93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A80CCA8"/>
    <w:lvl w:ilvl="0" w:tplc="04090005">
      <w:start w:val="1"/>
      <w:numFmt w:val="bullet"/>
      <w:lvlText w:val=""/>
      <w:lvlJc w:val="left"/>
      <w:pPr>
        <w:ind w:left="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A782C6C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694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EC21AC2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6DA6014"/>
    <w:lvl w:ilvl="0" w:tplc="04090005">
      <w:start w:val="1"/>
      <w:numFmt w:val="bullet"/>
      <w:lvlText w:val=""/>
      <w:lvlJc w:val="left"/>
      <w:pPr>
        <w:ind w:left="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8D69CAE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524AFF6"/>
    <w:lvl w:ilvl="0" w:tplc="04090005">
      <w:start w:val="1"/>
      <w:numFmt w:val="bullet"/>
      <w:lvlText w:val=""/>
      <w:lvlJc w:val="left"/>
      <w:pPr>
        <w:ind w:left="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62AF02A"/>
    <w:lvl w:ilvl="0" w:tplc="04090005">
      <w:start w:val="1"/>
      <w:numFmt w:val="bullet"/>
      <w:lvlText w:val=""/>
      <w:lvlJc w:val="left"/>
      <w:pPr>
        <w:ind w:left="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E182D6E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D1A4290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9447066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14"/>
  </w:num>
  <w:num w:numId="7">
    <w:abstractNumId w:val="7"/>
  </w:num>
  <w:num w:numId="8">
    <w:abstractNumId w:val="2"/>
  </w:num>
  <w:num w:numId="9">
    <w:abstractNumId w:val="11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16"/>
  </w:num>
  <w:num w:numId="17">
    <w:abstractNumId w:val="15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1"/>
    <w:pPr>
      <w:ind w:left="114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14"/>
    </w:pPr>
    <w:rPr/>
  </w:style>
  <w:style w:type="paragraph" w:styleId="style179">
    <w:name w:val="List Paragraph"/>
    <w:basedOn w:val="style0"/>
    <w:next w:val="style179"/>
    <w:qFormat/>
    <w:uiPriority w:val="1"/>
    <w:pPr>
      <w:ind w:left="834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Arial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297</Words>
  <Pages>1</Pages>
  <Characters>1789</Characters>
  <Application>WPS Office</Application>
  <DocSecurity>0</DocSecurity>
  <Paragraphs>86</Paragraphs>
  <ScaleCrop>false</ScaleCrop>
  <LinksUpToDate>false</LinksUpToDate>
  <CharactersWithSpaces>2570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2020-09-23T06:22:00Z</dcterms:created>
  <dc:creator>Work and Income</dc:creator>
  <lastModifiedBy>CPH2083</lastModifiedBy>
  <lastPrinted>2020-09-23T06:21:00Z</lastPrinted>
  <dcterms:modified xsi:type="dcterms:W3CDTF">2021-02-23T13:14:24Z</dcterms:modified>
  <revision>2</revision>
  <dc:title>Skills-focussed-cv.docx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skills-focussed-cv.docx - Microsoft Word</vt:lpwstr>
  </property>
  <property fmtid="{D5CDD505-2E9C-101B-9397-08002B2CF9AE}" pid="4" name="LastSaved">
    <vt:filetime>2019-01-27T00:00:00Z</vt:filetime>
  </property>
</Properties>
</file>