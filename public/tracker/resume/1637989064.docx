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88" w:type="dxa"/>
        <w:tblCellMar>
          <w:left w:w="14" w:type="dxa"/>
          <w:right w:w="14" w:type="dxa"/>
        </w:tblCellMar>
        <w:tblLook w:val="01E0"/>
      </w:tblPr>
      <w:tblGrid>
        <w:gridCol w:w="3888"/>
        <w:gridCol w:w="2160"/>
        <w:gridCol w:w="4140"/>
      </w:tblGrid>
      <w:tr w:rsidR="00526CAA" w:rsidRPr="00346BB5">
        <w:trPr>
          <w:cantSplit/>
          <w:trHeight w:val="350"/>
        </w:trPr>
        <w:tc>
          <w:tcPr>
            <w:tcW w:w="3888" w:type="dxa"/>
          </w:tcPr>
          <w:p w:rsidR="00526CAA" w:rsidRDefault="00F30D48" w:rsidP="00C4245D">
            <w:pPr>
              <w:pStyle w:val="Heading5"/>
              <w:rPr>
                <w:rFonts w:ascii="Verdana" w:hAnsi="Verdana"/>
                <w:sz w:val="28"/>
              </w:rPr>
            </w:pPr>
            <w:r>
              <w:rPr>
                <w:rFonts w:ascii="Verdana" w:hAnsi="Verdana"/>
                <w:sz w:val="28"/>
              </w:rPr>
              <w:t>Rijju</w:t>
            </w:r>
            <w:r w:rsidR="00E95DDA">
              <w:rPr>
                <w:rFonts w:ascii="Verdana" w:hAnsi="Verdana"/>
                <w:sz w:val="28"/>
              </w:rPr>
              <w:t xml:space="preserve"> Kumari</w:t>
            </w:r>
          </w:p>
          <w:p w:rsidR="00FF3676" w:rsidRDefault="00FF3676" w:rsidP="00FF3676"/>
          <w:p w:rsidR="00FF3676" w:rsidRDefault="00FF3676" w:rsidP="00FF3676"/>
          <w:p w:rsidR="00FF3676" w:rsidRDefault="00FF3676" w:rsidP="00FF3676"/>
          <w:p w:rsidR="00FF3676" w:rsidRDefault="00FF3676" w:rsidP="00FF3676"/>
          <w:p w:rsidR="00FF3676" w:rsidRPr="00FF3676" w:rsidRDefault="00FF3676" w:rsidP="00FF3676"/>
        </w:tc>
        <w:tc>
          <w:tcPr>
            <w:tcW w:w="2160" w:type="dxa"/>
            <w:vAlign w:val="bottom"/>
          </w:tcPr>
          <w:p w:rsidR="00526CAA" w:rsidRPr="00346BB5" w:rsidRDefault="00526CAA" w:rsidP="00C268B4">
            <w:pPr>
              <w:spacing w:line="360" w:lineRule="auto"/>
              <w:rPr>
                <w:rFonts w:ascii="Verdana" w:hAnsi="Verdana"/>
                <w:sz w:val="14"/>
                <w:szCs w:val="14"/>
              </w:rPr>
            </w:pPr>
          </w:p>
        </w:tc>
        <w:tc>
          <w:tcPr>
            <w:tcW w:w="4140" w:type="dxa"/>
          </w:tcPr>
          <w:p w:rsidR="00526CAA" w:rsidRPr="00346BB5" w:rsidRDefault="00526CAA" w:rsidP="00C268B4">
            <w:pPr>
              <w:spacing w:line="360" w:lineRule="auto"/>
              <w:jc w:val="right"/>
              <w:rPr>
                <w:rFonts w:ascii="Verdana" w:hAnsi="Verdana"/>
                <w:b/>
                <w:sz w:val="14"/>
                <w:szCs w:val="14"/>
              </w:rPr>
            </w:pPr>
          </w:p>
          <w:p w:rsidR="00526CAA" w:rsidRPr="00346BB5" w:rsidRDefault="00501974" w:rsidP="00C268B4">
            <w:pPr>
              <w:spacing w:line="360" w:lineRule="auto"/>
              <w:rPr>
                <w:rFonts w:ascii="Verdana" w:hAnsi="Verdana"/>
                <w:sz w:val="14"/>
                <w:szCs w:val="14"/>
              </w:rPr>
            </w:pPr>
            <w:r w:rsidRPr="00346BB5">
              <w:rPr>
                <w:rFonts w:ascii="Verdana" w:hAnsi="Verdana"/>
                <w:b/>
                <w:sz w:val="14"/>
                <w:szCs w:val="14"/>
              </w:rPr>
              <w:t xml:space="preserve">                   </w:t>
            </w:r>
            <w:hyperlink r:id="rId8" w:history="1">
              <w:r w:rsidR="00061097" w:rsidRPr="00514671">
                <w:rPr>
                  <w:rStyle w:val="Hyperlink"/>
                  <w:rFonts w:ascii="Verdana" w:hAnsi="Verdana" w:cs="Wingdings"/>
                </w:rPr>
                <w:t></w:t>
              </w:r>
              <w:r w:rsidR="00061097" w:rsidRPr="00514671">
                <w:rPr>
                  <w:rStyle w:val="Hyperlink"/>
                  <w:rFonts w:ascii="Verdana" w:hAnsi="Verdana" w:cs="Verdana"/>
                </w:rPr>
                <w:t>: kritu876@gmail.com</w:t>
              </w:r>
            </w:hyperlink>
          </w:p>
          <w:p w:rsidR="00526CAA" w:rsidRPr="00346BB5" w:rsidRDefault="00526CAA" w:rsidP="00501974">
            <w:pPr>
              <w:rPr>
                <w:rFonts w:ascii="Verdana" w:hAnsi="Verdana"/>
                <w:b/>
                <w:sz w:val="14"/>
                <w:szCs w:val="14"/>
              </w:rPr>
            </w:pPr>
            <w:r w:rsidRPr="00346BB5">
              <w:rPr>
                <w:rFonts w:ascii="Verdana" w:hAnsi="Verdana"/>
                <w:b/>
                <w:sz w:val="14"/>
                <w:szCs w:val="14"/>
              </w:rPr>
              <w:t xml:space="preserve">                   </w:t>
            </w:r>
            <w:r w:rsidRPr="00346BB5">
              <w:rPr>
                <w:rFonts w:ascii="Verdana" w:hAnsi="Verdana" w:cs="Wingdings"/>
              </w:rPr>
              <w:t></w:t>
            </w:r>
            <w:r w:rsidRPr="00346BB5">
              <w:rPr>
                <w:rFonts w:ascii="Verdana" w:hAnsi="Verdana" w:cs="Verdana"/>
              </w:rPr>
              <w:t>:</w:t>
            </w:r>
            <w:r w:rsidRPr="00346BB5">
              <w:rPr>
                <w:rFonts w:ascii="Verdana" w:hAnsi="Verdana" w:cs="Verdana"/>
                <w:b/>
                <w:bCs/>
              </w:rPr>
              <w:t xml:space="preserve"> +91- </w:t>
            </w:r>
            <w:r w:rsidR="00F30D48">
              <w:rPr>
                <w:rFonts w:ascii="Verdana" w:hAnsi="Verdana" w:cs="Verdana"/>
                <w:b/>
                <w:bCs/>
              </w:rPr>
              <w:t>7289841832</w:t>
            </w:r>
          </w:p>
        </w:tc>
      </w:tr>
    </w:tbl>
    <w:p w:rsidR="00C4245D" w:rsidRPr="00346BB5" w:rsidRDefault="00C4245D" w:rsidP="00C4245D">
      <w:pPr>
        <w:tabs>
          <w:tab w:val="left" w:pos="1140"/>
        </w:tabs>
        <w:spacing w:line="360" w:lineRule="auto"/>
        <w:rPr>
          <w:rFonts w:ascii="Verdana" w:hAnsi="Verdana" w:cs="Times New Roman"/>
          <w:b/>
          <w:sz w:val="18"/>
          <w:szCs w:val="18"/>
        </w:rPr>
      </w:pPr>
    </w:p>
    <w:p w:rsidR="00C4245D" w:rsidRPr="00346BB5" w:rsidRDefault="00C4245D" w:rsidP="00C4245D">
      <w:pPr>
        <w:tabs>
          <w:tab w:val="left" w:pos="1140"/>
        </w:tabs>
        <w:spacing w:line="360" w:lineRule="auto"/>
        <w:rPr>
          <w:rFonts w:ascii="Verdana" w:hAnsi="Verdana" w:cs="Times New Roman"/>
          <w:b/>
          <w:sz w:val="24"/>
          <w:szCs w:val="24"/>
        </w:rPr>
      </w:pPr>
    </w:p>
    <w:p w:rsidR="00526CAA" w:rsidRPr="00346BB5" w:rsidRDefault="00CC7430" w:rsidP="00526CAA">
      <w:pPr>
        <w:spacing w:line="360" w:lineRule="auto"/>
        <w:rPr>
          <w:rFonts w:ascii="Verdana" w:hAnsi="Verdana" w:cs="Times New Roman"/>
          <w:b/>
          <w:sz w:val="24"/>
          <w:szCs w:val="24"/>
        </w:rPr>
      </w:pPr>
      <w:r w:rsidRPr="00CC7430">
        <w:rPr>
          <w:rFonts w:ascii="Verdana" w:hAnsi="Verdana" w:cs="Times New Roman"/>
          <w:b/>
          <w:sz w:val="24"/>
          <w:szCs w:val="24"/>
        </w:rPr>
        <w:pict>
          <v:line id="_x0000_s1055" style="position:absolute;z-index:251654656" from="-1.65pt,18.1pt" to="509.55pt,18.1pt" strokeweight="3pt">
            <v:stroke linestyle="thinThin"/>
            <w10:wrap side="left"/>
          </v:line>
        </w:pict>
      </w:r>
      <w:r w:rsidR="00526CAA" w:rsidRPr="00346BB5">
        <w:rPr>
          <w:rFonts w:ascii="Verdana" w:hAnsi="Verdana" w:cs="Times New Roman"/>
          <w:b/>
          <w:sz w:val="24"/>
          <w:szCs w:val="24"/>
        </w:rPr>
        <w:t>Objective</w:t>
      </w:r>
    </w:p>
    <w:p w:rsidR="00A22D72" w:rsidRPr="00346BB5" w:rsidRDefault="00A22D72" w:rsidP="00A22D72">
      <w:pPr>
        <w:rPr>
          <w:rFonts w:ascii="Verdana" w:hAnsi="Verdana"/>
        </w:rPr>
      </w:pPr>
    </w:p>
    <w:p w:rsidR="00340BF6" w:rsidRDefault="00340BF6" w:rsidP="00346BB5">
      <w:pPr>
        <w:pStyle w:val="BodyText3"/>
        <w:rPr>
          <w:rFonts w:ascii="Verdana" w:hAnsi="Verdana"/>
          <w:sz w:val="18"/>
          <w:szCs w:val="18"/>
          <w:lang w:eastAsia="ar-SA"/>
        </w:rPr>
      </w:pPr>
    </w:p>
    <w:p w:rsidR="00346BB5" w:rsidRPr="00346BB5" w:rsidRDefault="00346BB5" w:rsidP="00340BF6">
      <w:pPr>
        <w:pStyle w:val="BodyText3"/>
        <w:jc w:val="both"/>
        <w:rPr>
          <w:rFonts w:ascii="Verdana" w:hAnsi="Verdana"/>
          <w:sz w:val="18"/>
          <w:szCs w:val="18"/>
          <w:lang w:eastAsia="ar-SA"/>
        </w:rPr>
      </w:pPr>
      <w:r w:rsidRPr="00346BB5">
        <w:rPr>
          <w:rFonts w:ascii="Verdana" w:hAnsi="Verdana"/>
          <w:sz w:val="18"/>
          <w:szCs w:val="18"/>
          <w:lang w:eastAsia="ar-SA"/>
        </w:rPr>
        <w:t>The power of learning has always held a great interest for me. By Contributing my skill with the help of my knowledge's hope to further enhance the aims and objectives of the organization while also enhancing my own growth in and potential.</w:t>
      </w:r>
    </w:p>
    <w:p w:rsidR="008457C9" w:rsidRDefault="008457C9" w:rsidP="008457C9">
      <w:pPr>
        <w:pStyle w:val="ListParagraph"/>
        <w:tabs>
          <w:tab w:val="left" w:pos="540"/>
          <w:tab w:val="left" w:pos="9360"/>
        </w:tabs>
        <w:ind w:left="1740" w:right="-720"/>
        <w:rPr>
          <w:rFonts w:ascii="Verdana" w:hAnsi="Verdana"/>
          <w:sz w:val="18"/>
          <w:szCs w:val="18"/>
        </w:rPr>
      </w:pPr>
    </w:p>
    <w:p w:rsidR="00776EEF" w:rsidRPr="00346BB5" w:rsidRDefault="00776EEF" w:rsidP="008457C9">
      <w:pPr>
        <w:pStyle w:val="ListParagraph"/>
        <w:tabs>
          <w:tab w:val="left" w:pos="540"/>
          <w:tab w:val="left" w:pos="9360"/>
        </w:tabs>
        <w:ind w:left="1740" w:right="-720"/>
        <w:rPr>
          <w:rFonts w:ascii="Verdana" w:hAnsi="Verdana"/>
          <w:sz w:val="18"/>
          <w:szCs w:val="18"/>
        </w:rPr>
      </w:pPr>
    </w:p>
    <w:p w:rsidR="009D2E6A" w:rsidRPr="00346BB5" w:rsidRDefault="009D2E6A" w:rsidP="009D2E6A">
      <w:pPr>
        <w:pStyle w:val="ListParagraph"/>
        <w:tabs>
          <w:tab w:val="left" w:pos="540"/>
          <w:tab w:val="left" w:pos="9360"/>
        </w:tabs>
        <w:ind w:left="1740" w:right="-720"/>
        <w:rPr>
          <w:rFonts w:ascii="Verdana" w:hAnsi="Verdana"/>
          <w:sz w:val="18"/>
          <w:szCs w:val="18"/>
        </w:rPr>
      </w:pPr>
    </w:p>
    <w:p w:rsidR="00776EEF" w:rsidRDefault="00CC7430" w:rsidP="009D2E6A">
      <w:pPr>
        <w:spacing w:line="360" w:lineRule="auto"/>
        <w:rPr>
          <w:rFonts w:ascii="Verdana" w:hAnsi="Verdana" w:cs="Times New Roman"/>
          <w:b/>
          <w:sz w:val="24"/>
          <w:szCs w:val="24"/>
        </w:rPr>
      </w:pPr>
      <w:r w:rsidRPr="00CC7430">
        <w:rPr>
          <w:rFonts w:ascii="Verdana" w:hAnsi="Verdana" w:cs="Times New Roman"/>
          <w:b/>
          <w:sz w:val="24"/>
          <w:szCs w:val="24"/>
        </w:rPr>
        <w:pict>
          <v:line id="_x0000_s1074" style="position:absolute;z-index:251658752" from="-1.65pt,18.1pt" to="509.55pt,18.1pt" strokeweight="3pt">
            <v:stroke linestyle="thinThin"/>
            <w10:wrap side="left"/>
          </v:line>
        </w:pict>
      </w:r>
      <w:r w:rsidR="009D2E6A" w:rsidRPr="00346BB5">
        <w:rPr>
          <w:rFonts w:ascii="Verdana" w:hAnsi="Verdana" w:cs="Times New Roman"/>
          <w:b/>
          <w:sz w:val="24"/>
          <w:szCs w:val="24"/>
        </w:rPr>
        <w:t>Employment Profile</w:t>
      </w:r>
    </w:p>
    <w:p w:rsidR="009D2E6A" w:rsidRDefault="009D2E6A" w:rsidP="00776EEF">
      <w:pPr>
        <w:rPr>
          <w:rFonts w:ascii="Verdana" w:hAnsi="Verdana" w:cs="Times New Roman"/>
          <w:sz w:val="24"/>
          <w:szCs w:val="24"/>
        </w:rPr>
      </w:pPr>
    </w:p>
    <w:p w:rsidR="00776EEF" w:rsidRPr="00776EEF" w:rsidRDefault="00776EEF" w:rsidP="00776EEF">
      <w:pPr>
        <w:rPr>
          <w:rFonts w:ascii="Verdana" w:hAnsi="Verdana" w:cs="Times New Roman"/>
          <w:sz w:val="24"/>
          <w:szCs w:val="24"/>
        </w:rPr>
      </w:pPr>
    </w:p>
    <w:tbl>
      <w:tblPr>
        <w:tblStyle w:val="TableGrid"/>
        <w:tblpPr w:leftFromText="180" w:rightFromText="180" w:vertAnchor="text" w:horzAnchor="margin" w:tblpXSpec="center" w:tblpY="297"/>
        <w:tblW w:w="0" w:type="auto"/>
        <w:tblLook w:val="04A0"/>
      </w:tblPr>
      <w:tblGrid>
        <w:gridCol w:w="3192"/>
        <w:gridCol w:w="3192"/>
        <w:gridCol w:w="3192"/>
      </w:tblGrid>
      <w:tr w:rsidR="009D2E6A" w:rsidRPr="00346BB5" w:rsidTr="00E44DCD">
        <w:trPr>
          <w:trHeight w:val="263"/>
        </w:trPr>
        <w:tc>
          <w:tcPr>
            <w:tcW w:w="3192" w:type="dxa"/>
          </w:tcPr>
          <w:p w:rsidR="009D2E6A" w:rsidRPr="00346BB5" w:rsidRDefault="009D2E6A" w:rsidP="004578DE">
            <w:pPr>
              <w:pStyle w:val="Heading2"/>
              <w:spacing w:line="276" w:lineRule="auto"/>
              <w:rPr>
                <w:rFonts w:ascii="Verdana" w:hAnsi="Verdana"/>
                <w:sz w:val="18"/>
                <w:szCs w:val="18"/>
              </w:rPr>
            </w:pPr>
            <w:r w:rsidRPr="00346BB5">
              <w:rPr>
                <w:rFonts w:ascii="Verdana" w:hAnsi="Verdana"/>
                <w:sz w:val="18"/>
                <w:szCs w:val="18"/>
              </w:rPr>
              <w:t>Name of Company</w:t>
            </w:r>
          </w:p>
        </w:tc>
        <w:tc>
          <w:tcPr>
            <w:tcW w:w="3192" w:type="dxa"/>
          </w:tcPr>
          <w:p w:rsidR="009D2E6A" w:rsidRPr="00346BB5" w:rsidRDefault="009D2E6A" w:rsidP="004578DE">
            <w:pPr>
              <w:pStyle w:val="Heading2"/>
              <w:spacing w:line="276" w:lineRule="auto"/>
              <w:rPr>
                <w:rFonts w:ascii="Verdana" w:hAnsi="Verdana"/>
                <w:sz w:val="18"/>
                <w:szCs w:val="18"/>
              </w:rPr>
            </w:pPr>
            <w:r w:rsidRPr="00346BB5">
              <w:rPr>
                <w:rFonts w:ascii="Verdana" w:hAnsi="Verdana"/>
                <w:sz w:val="18"/>
                <w:szCs w:val="18"/>
              </w:rPr>
              <w:t>Position Held</w:t>
            </w:r>
          </w:p>
        </w:tc>
        <w:tc>
          <w:tcPr>
            <w:tcW w:w="3192" w:type="dxa"/>
          </w:tcPr>
          <w:p w:rsidR="009D2E6A" w:rsidRPr="00346BB5" w:rsidRDefault="009D2E6A" w:rsidP="004578DE">
            <w:pPr>
              <w:pStyle w:val="Heading2"/>
              <w:spacing w:line="276" w:lineRule="auto"/>
              <w:rPr>
                <w:rFonts w:ascii="Verdana" w:hAnsi="Verdana"/>
                <w:sz w:val="18"/>
                <w:szCs w:val="18"/>
              </w:rPr>
            </w:pPr>
            <w:r w:rsidRPr="00346BB5">
              <w:rPr>
                <w:rFonts w:ascii="Verdana" w:hAnsi="Verdana"/>
                <w:sz w:val="18"/>
                <w:szCs w:val="18"/>
              </w:rPr>
              <w:t>Period</w:t>
            </w:r>
          </w:p>
        </w:tc>
      </w:tr>
      <w:tr w:rsidR="009D2E6A" w:rsidRPr="00346BB5" w:rsidTr="006C09C5">
        <w:trPr>
          <w:trHeight w:val="203"/>
        </w:trPr>
        <w:tc>
          <w:tcPr>
            <w:tcW w:w="3192" w:type="dxa"/>
          </w:tcPr>
          <w:p w:rsidR="009D2E6A" w:rsidRPr="00346BB5" w:rsidRDefault="00F30D48" w:rsidP="004578DE">
            <w:pPr>
              <w:pStyle w:val="Heading2"/>
              <w:spacing w:line="276" w:lineRule="auto"/>
              <w:rPr>
                <w:rFonts w:ascii="Verdana" w:hAnsi="Verdana"/>
                <w:b w:val="0"/>
                <w:sz w:val="18"/>
                <w:szCs w:val="18"/>
              </w:rPr>
            </w:pPr>
            <w:r>
              <w:rPr>
                <w:rFonts w:ascii="Verdana" w:hAnsi="Verdana"/>
                <w:b w:val="0"/>
                <w:sz w:val="18"/>
                <w:szCs w:val="18"/>
              </w:rPr>
              <w:t>Holiday travel zone</w:t>
            </w:r>
          </w:p>
        </w:tc>
        <w:tc>
          <w:tcPr>
            <w:tcW w:w="3192" w:type="dxa"/>
          </w:tcPr>
          <w:p w:rsidR="009D2E6A" w:rsidRPr="00346BB5" w:rsidRDefault="00F30D48" w:rsidP="004578DE">
            <w:pPr>
              <w:pStyle w:val="Heading2"/>
              <w:spacing w:line="276" w:lineRule="auto"/>
              <w:rPr>
                <w:rFonts w:ascii="Verdana" w:hAnsi="Verdana"/>
                <w:b w:val="0"/>
                <w:sz w:val="18"/>
                <w:szCs w:val="18"/>
              </w:rPr>
            </w:pPr>
            <w:r>
              <w:rPr>
                <w:rFonts w:ascii="Verdana" w:hAnsi="Verdana"/>
                <w:b w:val="0"/>
                <w:sz w:val="18"/>
                <w:szCs w:val="18"/>
              </w:rPr>
              <w:t>Tour Executive</w:t>
            </w:r>
          </w:p>
        </w:tc>
        <w:tc>
          <w:tcPr>
            <w:tcW w:w="3192" w:type="dxa"/>
          </w:tcPr>
          <w:p w:rsidR="009D2E6A" w:rsidRPr="00346BB5" w:rsidRDefault="00F30D48" w:rsidP="00D01D1F">
            <w:pPr>
              <w:pStyle w:val="Heading2"/>
              <w:spacing w:line="276" w:lineRule="auto"/>
              <w:rPr>
                <w:rFonts w:ascii="Verdana" w:hAnsi="Verdana"/>
                <w:b w:val="0"/>
                <w:sz w:val="18"/>
                <w:szCs w:val="18"/>
              </w:rPr>
            </w:pPr>
            <w:r>
              <w:rPr>
                <w:rFonts w:ascii="Verdana" w:hAnsi="Verdana"/>
                <w:b w:val="0"/>
                <w:sz w:val="18"/>
                <w:szCs w:val="18"/>
              </w:rPr>
              <w:t>From 01.12.2015</w:t>
            </w:r>
            <w:r w:rsidR="009D2E6A" w:rsidRPr="00346BB5">
              <w:rPr>
                <w:rFonts w:ascii="Verdana" w:hAnsi="Verdana"/>
                <w:b w:val="0"/>
                <w:sz w:val="18"/>
                <w:szCs w:val="18"/>
              </w:rPr>
              <w:t xml:space="preserve"> to </w:t>
            </w:r>
            <w:r>
              <w:rPr>
                <w:rFonts w:ascii="Verdana" w:hAnsi="Verdana"/>
                <w:b w:val="0"/>
                <w:sz w:val="18"/>
                <w:szCs w:val="18"/>
              </w:rPr>
              <w:t>30.09.2016</w:t>
            </w:r>
          </w:p>
        </w:tc>
      </w:tr>
    </w:tbl>
    <w:p w:rsidR="007B2C7B" w:rsidRDefault="007B2C7B" w:rsidP="00F135F3">
      <w:pPr>
        <w:spacing w:line="360" w:lineRule="auto"/>
        <w:rPr>
          <w:rFonts w:ascii="Verdana" w:hAnsi="Verdana"/>
          <w:b/>
          <w:noProof/>
          <w:sz w:val="24"/>
          <w:szCs w:val="24"/>
        </w:rPr>
      </w:pPr>
    </w:p>
    <w:p w:rsidR="00FF3676" w:rsidRPr="00346BB5" w:rsidRDefault="00FF3676" w:rsidP="00F135F3">
      <w:pPr>
        <w:spacing w:line="360" w:lineRule="auto"/>
        <w:rPr>
          <w:rFonts w:ascii="Verdana" w:hAnsi="Verdana"/>
          <w:b/>
          <w:noProof/>
          <w:sz w:val="24"/>
          <w:szCs w:val="24"/>
        </w:rPr>
      </w:pPr>
    </w:p>
    <w:p w:rsidR="00D3239E" w:rsidRDefault="005E1272" w:rsidP="00776EEF">
      <w:pPr>
        <w:spacing w:line="360" w:lineRule="auto"/>
        <w:rPr>
          <w:rFonts w:ascii="Verdana" w:hAnsi="Verdana"/>
          <w:b/>
          <w:noProof/>
          <w:sz w:val="24"/>
          <w:szCs w:val="24"/>
        </w:rPr>
      </w:pPr>
      <w:r w:rsidRPr="00346BB5">
        <w:rPr>
          <w:rFonts w:ascii="Verdana" w:hAnsi="Verdana"/>
          <w:b/>
          <w:noProof/>
          <w:sz w:val="24"/>
          <w:szCs w:val="24"/>
        </w:rPr>
        <w:t>Job Description</w:t>
      </w:r>
    </w:p>
    <w:p w:rsidR="007B2C7B" w:rsidRPr="00346BB5" w:rsidRDefault="007B2C7B" w:rsidP="005E1272">
      <w:pPr>
        <w:tabs>
          <w:tab w:val="left" w:pos="540"/>
          <w:tab w:val="left" w:pos="9360"/>
        </w:tabs>
        <w:spacing w:line="276" w:lineRule="auto"/>
        <w:ind w:right="-720"/>
        <w:rPr>
          <w:rFonts w:ascii="Verdana" w:hAnsi="Verdana"/>
          <w:sz w:val="18"/>
          <w:szCs w:val="18"/>
        </w:rPr>
      </w:pPr>
    </w:p>
    <w:p w:rsidR="00262150" w:rsidRPr="00346BB5" w:rsidRDefault="00262150" w:rsidP="00262150">
      <w:pPr>
        <w:widowControl w:val="0"/>
        <w:numPr>
          <w:ilvl w:val="0"/>
          <w:numId w:val="14"/>
        </w:numPr>
        <w:autoSpaceDE w:val="0"/>
        <w:autoSpaceDN w:val="0"/>
        <w:adjustRightInd w:val="0"/>
        <w:spacing w:line="360" w:lineRule="auto"/>
        <w:jc w:val="both"/>
        <w:rPr>
          <w:rFonts w:ascii="Verdana" w:hAnsi="Verdana" w:cs="Verdana"/>
          <w:b/>
          <w:sz w:val="18"/>
          <w:szCs w:val="18"/>
        </w:rPr>
      </w:pPr>
      <w:r w:rsidRPr="00346BB5">
        <w:rPr>
          <w:rFonts w:ascii="Verdana" w:hAnsi="Verdana" w:cs="Verdana"/>
          <w:b/>
          <w:sz w:val="18"/>
          <w:szCs w:val="18"/>
        </w:rPr>
        <w:t>Office Work</w:t>
      </w:r>
    </w:p>
    <w:p w:rsidR="00262150" w:rsidRPr="00346BB5" w:rsidRDefault="00F30D48" w:rsidP="00262150">
      <w:pPr>
        <w:pStyle w:val="ListParagraph"/>
        <w:numPr>
          <w:ilvl w:val="0"/>
          <w:numId w:val="38"/>
        </w:numPr>
        <w:tabs>
          <w:tab w:val="left" w:pos="540"/>
          <w:tab w:val="left" w:pos="9360"/>
        </w:tabs>
        <w:spacing w:line="276" w:lineRule="auto"/>
        <w:ind w:right="-720"/>
        <w:rPr>
          <w:rFonts w:ascii="Verdana" w:hAnsi="Verdana"/>
          <w:sz w:val="18"/>
          <w:szCs w:val="18"/>
        </w:rPr>
      </w:pPr>
      <w:r>
        <w:rPr>
          <w:rFonts w:ascii="Verdana" w:hAnsi="Verdana"/>
          <w:sz w:val="18"/>
          <w:szCs w:val="18"/>
        </w:rPr>
        <w:t>Can handle queries</w:t>
      </w:r>
      <w:r w:rsidR="00262150" w:rsidRPr="00346BB5">
        <w:rPr>
          <w:rFonts w:ascii="Verdana" w:hAnsi="Verdana"/>
          <w:sz w:val="18"/>
          <w:szCs w:val="18"/>
        </w:rPr>
        <w:t>.</w:t>
      </w:r>
    </w:p>
    <w:p w:rsidR="00262150" w:rsidRPr="007B2C7B" w:rsidRDefault="00F30D48" w:rsidP="007B2C7B">
      <w:pPr>
        <w:pStyle w:val="ListParagraph"/>
        <w:numPr>
          <w:ilvl w:val="0"/>
          <w:numId w:val="38"/>
        </w:numPr>
        <w:tabs>
          <w:tab w:val="left" w:pos="540"/>
          <w:tab w:val="left" w:pos="9360"/>
        </w:tabs>
        <w:spacing w:line="276" w:lineRule="auto"/>
        <w:ind w:right="-720"/>
        <w:rPr>
          <w:rFonts w:ascii="Verdana" w:hAnsi="Verdana"/>
          <w:sz w:val="18"/>
          <w:szCs w:val="18"/>
        </w:rPr>
      </w:pPr>
      <w:r>
        <w:rPr>
          <w:rFonts w:ascii="Verdana" w:hAnsi="Verdana"/>
          <w:sz w:val="18"/>
          <w:szCs w:val="18"/>
        </w:rPr>
        <w:t>Coordination of clients</w:t>
      </w:r>
      <w:r w:rsidR="00262150" w:rsidRPr="00346BB5">
        <w:rPr>
          <w:rFonts w:ascii="Verdana" w:hAnsi="Verdana"/>
          <w:sz w:val="18"/>
          <w:szCs w:val="18"/>
        </w:rPr>
        <w:t>.</w:t>
      </w:r>
    </w:p>
    <w:p w:rsidR="00262150" w:rsidRPr="00346BB5" w:rsidRDefault="00F30D48" w:rsidP="00262150">
      <w:pPr>
        <w:pStyle w:val="ListParagraph"/>
        <w:numPr>
          <w:ilvl w:val="0"/>
          <w:numId w:val="38"/>
        </w:numPr>
        <w:tabs>
          <w:tab w:val="left" w:pos="540"/>
          <w:tab w:val="left" w:pos="9360"/>
        </w:tabs>
        <w:spacing w:line="276" w:lineRule="auto"/>
        <w:ind w:right="-720"/>
        <w:rPr>
          <w:rFonts w:ascii="Verdana" w:hAnsi="Verdana"/>
          <w:sz w:val="18"/>
          <w:szCs w:val="18"/>
        </w:rPr>
      </w:pPr>
      <w:r>
        <w:rPr>
          <w:rFonts w:ascii="Verdana" w:hAnsi="Verdana"/>
          <w:sz w:val="18"/>
          <w:szCs w:val="18"/>
        </w:rPr>
        <w:t>Daily communication with customers</w:t>
      </w:r>
      <w:r w:rsidR="00262150" w:rsidRPr="00346BB5">
        <w:rPr>
          <w:rFonts w:ascii="Verdana" w:hAnsi="Verdana"/>
          <w:sz w:val="18"/>
          <w:szCs w:val="18"/>
        </w:rPr>
        <w:t>.</w:t>
      </w:r>
    </w:p>
    <w:p w:rsidR="00346BB5" w:rsidRDefault="00F30D48" w:rsidP="00262150">
      <w:pPr>
        <w:pStyle w:val="ListParagraph"/>
        <w:numPr>
          <w:ilvl w:val="0"/>
          <w:numId w:val="38"/>
        </w:numPr>
        <w:tabs>
          <w:tab w:val="left" w:pos="540"/>
          <w:tab w:val="left" w:pos="9360"/>
        </w:tabs>
        <w:spacing w:line="276" w:lineRule="auto"/>
        <w:ind w:right="-720"/>
        <w:rPr>
          <w:rFonts w:ascii="Verdana" w:hAnsi="Verdana"/>
          <w:sz w:val="18"/>
          <w:szCs w:val="18"/>
        </w:rPr>
      </w:pPr>
      <w:r>
        <w:rPr>
          <w:rFonts w:ascii="Verdana" w:hAnsi="Verdana"/>
          <w:sz w:val="18"/>
          <w:szCs w:val="18"/>
        </w:rPr>
        <w:t>Can calculate costing</w:t>
      </w:r>
      <w:r w:rsidR="007B2C7B">
        <w:rPr>
          <w:rFonts w:ascii="Verdana" w:hAnsi="Verdana"/>
          <w:sz w:val="18"/>
          <w:szCs w:val="18"/>
        </w:rPr>
        <w:t xml:space="preserve">. </w:t>
      </w:r>
    </w:p>
    <w:p w:rsidR="00346BB5" w:rsidRDefault="00F30D48" w:rsidP="00262150">
      <w:pPr>
        <w:pStyle w:val="ListParagraph"/>
        <w:numPr>
          <w:ilvl w:val="0"/>
          <w:numId w:val="38"/>
        </w:numPr>
        <w:tabs>
          <w:tab w:val="left" w:pos="540"/>
          <w:tab w:val="left" w:pos="9360"/>
        </w:tabs>
        <w:spacing w:line="276" w:lineRule="auto"/>
        <w:ind w:right="-720"/>
        <w:rPr>
          <w:rFonts w:ascii="Verdana" w:hAnsi="Verdana"/>
          <w:sz w:val="18"/>
          <w:szCs w:val="18"/>
        </w:rPr>
      </w:pPr>
      <w:r>
        <w:rPr>
          <w:rFonts w:ascii="Verdana" w:hAnsi="Verdana"/>
          <w:sz w:val="18"/>
          <w:szCs w:val="18"/>
        </w:rPr>
        <w:t>Maintain all sheet &amp; follow up on them</w:t>
      </w:r>
      <w:r w:rsidR="007B2C7B">
        <w:rPr>
          <w:rFonts w:ascii="Verdana" w:hAnsi="Verdana"/>
          <w:sz w:val="18"/>
          <w:szCs w:val="18"/>
        </w:rPr>
        <w:t>.</w:t>
      </w:r>
      <w:r w:rsidR="00346BB5">
        <w:rPr>
          <w:rFonts w:ascii="Verdana" w:hAnsi="Verdana"/>
          <w:sz w:val="18"/>
          <w:szCs w:val="18"/>
        </w:rPr>
        <w:t xml:space="preserve"> </w:t>
      </w:r>
    </w:p>
    <w:p w:rsidR="007B2C7B" w:rsidRPr="007B2C7B" w:rsidRDefault="007B2C7B" w:rsidP="007B2C7B">
      <w:pPr>
        <w:pStyle w:val="ListParagraph"/>
        <w:numPr>
          <w:ilvl w:val="0"/>
          <w:numId w:val="38"/>
        </w:numPr>
        <w:tabs>
          <w:tab w:val="left" w:pos="540"/>
          <w:tab w:val="left" w:pos="9360"/>
        </w:tabs>
        <w:spacing w:line="276" w:lineRule="auto"/>
        <w:ind w:right="-720"/>
        <w:rPr>
          <w:rFonts w:ascii="Verdana" w:hAnsi="Verdana"/>
          <w:sz w:val="18"/>
          <w:szCs w:val="18"/>
        </w:rPr>
      </w:pPr>
      <w:r w:rsidRPr="00346BB5">
        <w:rPr>
          <w:rFonts w:ascii="Verdana" w:hAnsi="Verdana"/>
          <w:sz w:val="18"/>
          <w:szCs w:val="18"/>
        </w:rPr>
        <w:t>Maintain all files &amp; documents</w:t>
      </w:r>
      <w:r w:rsidR="00E95DDA">
        <w:rPr>
          <w:rFonts w:ascii="Verdana" w:hAnsi="Verdana"/>
          <w:sz w:val="18"/>
          <w:szCs w:val="18"/>
        </w:rPr>
        <w:t xml:space="preserve"> related  tour</w:t>
      </w:r>
      <w:r w:rsidRPr="00346BB5">
        <w:rPr>
          <w:rFonts w:ascii="Verdana" w:hAnsi="Verdana"/>
          <w:sz w:val="18"/>
          <w:szCs w:val="18"/>
        </w:rPr>
        <w:t>.</w:t>
      </w:r>
    </w:p>
    <w:p w:rsidR="007B2C7B" w:rsidRDefault="007B2C7B" w:rsidP="007B2C7B">
      <w:pPr>
        <w:pStyle w:val="ListParagraph"/>
        <w:numPr>
          <w:ilvl w:val="0"/>
          <w:numId w:val="38"/>
        </w:numPr>
        <w:tabs>
          <w:tab w:val="left" w:pos="540"/>
          <w:tab w:val="left" w:pos="9360"/>
        </w:tabs>
        <w:spacing w:line="276" w:lineRule="auto"/>
        <w:ind w:right="-720"/>
        <w:rPr>
          <w:rFonts w:ascii="Verdana" w:hAnsi="Verdana"/>
          <w:sz w:val="18"/>
          <w:szCs w:val="18"/>
        </w:rPr>
      </w:pPr>
      <w:r w:rsidRPr="00346BB5">
        <w:rPr>
          <w:rFonts w:ascii="Verdana" w:hAnsi="Verdana"/>
          <w:sz w:val="18"/>
          <w:szCs w:val="18"/>
        </w:rPr>
        <w:t>Reporting directly to senior officers.</w:t>
      </w:r>
    </w:p>
    <w:p w:rsidR="002D3536" w:rsidRPr="00346BB5" w:rsidRDefault="002D3536" w:rsidP="00566302">
      <w:pPr>
        <w:pStyle w:val="ListParagraph"/>
        <w:tabs>
          <w:tab w:val="left" w:pos="540"/>
          <w:tab w:val="left" w:pos="9360"/>
        </w:tabs>
        <w:spacing w:line="276" w:lineRule="auto"/>
        <w:ind w:left="1740" w:right="-720"/>
        <w:rPr>
          <w:rFonts w:ascii="Verdana" w:hAnsi="Verdana"/>
          <w:sz w:val="18"/>
          <w:szCs w:val="18"/>
        </w:rPr>
      </w:pPr>
    </w:p>
    <w:p w:rsidR="00340BF6" w:rsidRDefault="00340BF6" w:rsidP="00340BF6">
      <w:pPr>
        <w:pStyle w:val="ListParagraph"/>
        <w:tabs>
          <w:tab w:val="left" w:pos="540"/>
          <w:tab w:val="left" w:pos="9360"/>
        </w:tabs>
        <w:spacing w:line="276" w:lineRule="auto"/>
        <w:ind w:left="1740" w:right="-720"/>
        <w:rPr>
          <w:rFonts w:ascii="Verdana" w:hAnsi="Verdana"/>
          <w:sz w:val="18"/>
          <w:szCs w:val="18"/>
        </w:rPr>
      </w:pPr>
    </w:p>
    <w:p w:rsidR="00340BF6" w:rsidRDefault="00340BF6" w:rsidP="00340BF6">
      <w:pPr>
        <w:pStyle w:val="ListParagraph"/>
        <w:tabs>
          <w:tab w:val="left" w:pos="540"/>
          <w:tab w:val="left" w:pos="9360"/>
        </w:tabs>
        <w:spacing w:line="276" w:lineRule="auto"/>
        <w:ind w:left="1740" w:right="-720"/>
        <w:rPr>
          <w:rFonts w:ascii="Verdana" w:hAnsi="Verdana"/>
          <w:sz w:val="18"/>
          <w:szCs w:val="18"/>
        </w:rPr>
      </w:pPr>
    </w:p>
    <w:p w:rsidR="00340BF6" w:rsidRPr="00346BB5" w:rsidRDefault="00340BF6" w:rsidP="00340BF6">
      <w:pPr>
        <w:pStyle w:val="ListParagraph"/>
        <w:tabs>
          <w:tab w:val="left" w:pos="540"/>
          <w:tab w:val="left" w:pos="9360"/>
        </w:tabs>
        <w:spacing w:line="276" w:lineRule="auto"/>
        <w:ind w:left="1740" w:right="-720"/>
        <w:rPr>
          <w:rFonts w:ascii="Verdana" w:hAnsi="Verdana"/>
          <w:sz w:val="18"/>
          <w:szCs w:val="18"/>
        </w:rPr>
      </w:pPr>
    </w:p>
    <w:p w:rsidR="00F02251" w:rsidRPr="00346BB5" w:rsidRDefault="00CC7430" w:rsidP="00F02251">
      <w:pPr>
        <w:spacing w:line="360" w:lineRule="auto"/>
        <w:rPr>
          <w:rFonts w:ascii="Verdana" w:hAnsi="Verdana"/>
          <w:b/>
          <w:noProof/>
          <w:sz w:val="24"/>
          <w:szCs w:val="24"/>
        </w:rPr>
      </w:pPr>
      <w:r w:rsidRPr="00CC7430">
        <w:rPr>
          <w:rFonts w:ascii="Verdana" w:hAnsi="Verdana"/>
          <w:b/>
          <w:noProof/>
          <w:sz w:val="24"/>
          <w:szCs w:val="24"/>
        </w:rPr>
        <w:pict>
          <v:line id="_x0000_s1076" style="position:absolute;z-index:251665920" from="-1.65pt,18.1pt" to="509.55pt,18.1pt" strokeweight="3pt">
            <v:stroke linestyle="thinThin"/>
            <w10:wrap side="left"/>
          </v:line>
        </w:pict>
      </w:r>
      <w:r w:rsidR="00C57CAD">
        <w:rPr>
          <w:rFonts w:ascii="Verdana" w:hAnsi="Verdana"/>
          <w:b/>
          <w:noProof/>
          <w:sz w:val="24"/>
          <w:szCs w:val="24"/>
        </w:rPr>
        <w:t xml:space="preserve">Qualification </w:t>
      </w:r>
    </w:p>
    <w:p w:rsidR="00F02251" w:rsidRPr="00346BB5" w:rsidRDefault="00F02251" w:rsidP="00F02251">
      <w:pPr>
        <w:autoSpaceDE w:val="0"/>
        <w:autoSpaceDN w:val="0"/>
        <w:adjustRightInd w:val="0"/>
        <w:rPr>
          <w:rFonts w:ascii="Verdana" w:eastAsia="SymbolMT" w:hAnsi="Verdana" w:cs="Verdana"/>
          <w:sz w:val="18"/>
          <w:szCs w:val="18"/>
        </w:rPr>
      </w:pPr>
    </w:p>
    <w:p w:rsidR="00F02251" w:rsidRPr="00346BB5" w:rsidRDefault="00340BF6" w:rsidP="00F02251">
      <w:pPr>
        <w:numPr>
          <w:ilvl w:val="0"/>
          <w:numId w:val="21"/>
        </w:numPr>
        <w:tabs>
          <w:tab w:val="num" w:pos="360"/>
        </w:tabs>
        <w:autoSpaceDE w:val="0"/>
        <w:autoSpaceDN w:val="0"/>
        <w:adjustRightInd w:val="0"/>
        <w:spacing w:line="276" w:lineRule="auto"/>
        <w:rPr>
          <w:rFonts w:ascii="Verdana" w:eastAsia="SymbolMT" w:hAnsi="Verdana" w:cs="Verdana"/>
          <w:sz w:val="18"/>
          <w:szCs w:val="18"/>
        </w:rPr>
      </w:pPr>
      <w:r>
        <w:rPr>
          <w:rFonts w:ascii="Verdana" w:eastAsia="SymbolMT" w:hAnsi="Verdana" w:cs="Verdana"/>
          <w:sz w:val="18"/>
          <w:szCs w:val="18"/>
        </w:rPr>
        <w:t xml:space="preserve">B.com (Pass) </w:t>
      </w:r>
      <w:r w:rsidR="00E95DDA">
        <w:rPr>
          <w:rFonts w:ascii="Verdana" w:eastAsia="SymbolMT" w:hAnsi="Verdana" w:cs="Verdana"/>
          <w:sz w:val="18"/>
          <w:szCs w:val="18"/>
        </w:rPr>
        <w:t xml:space="preserve"> Pursuing.</w:t>
      </w:r>
    </w:p>
    <w:p w:rsidR="00F02251" w:rsidRDefault="00340BF6" w:rsidP="00F02251">
      <w:pPr>
        <w:numPr>
          <w:ilvl w:val="0"/>
          <w:numId w:val="21"/>
        </w:numPr>
        <w:tabs>
          <w:tab w:val="num" w:pos="360"/>
        </w:tabs>
        <w:autoSpaceDE w:val="0"/>
        <w:autoSpaceDN w:val="0"/>
        <w:adjustRightInd w:val="0"/>
        <w:spacing w:line="276" w:lineRule="auto"/>
        <w:rPr>
          <w:rFonts w:ascii="Verdana" w:eastAsia="SymbolMT" w:hAnsi="Verdana" w:cs="Verdana"/>
          <w:sz w:val="18"/>
          <w:szCs w:val="18"/>
        </w:rPr>
      </w:pPr>
      <w:r>
        <w:rPr>
          <w:rFonts w:ascii="Verdana" w:eastAsia="SymbolMT" w:hAnsi="Verdana" w:cs="Verdana"/>
          <w:sz w:val="18"/>
          <w:szCs w:val="18"/>
        </w:rPr>
        <w:t xml:space="preserve">Passed Senior  secondary examination </w:t>
      </w:r>
      <w:r w:rsidR="00E95DDA">
        <w:rPr>
          <w:rFonts w:ascii="Verdana" w:eastAsia="SymbolMT" w:hAnsi="Verdana" w:cs="Verdana"/>
          <w:sz w:val="18"/>
          <w:szCs w:val="18"/>
        </w:rPr>
        <w:t>(C.B.S.E) Delhi in the year 2010-2011</w:t>
      </w:r>
      <w:r>
        <w:rPr>
          <w:rFonts w:ascii="Verdana" w:eastAsia="SymbolMT" w:hAnsi="Verdana" w:cs="Verdana"/>
          <w:sz w:val="18"/>
          <w:szCs w:val="18"/>
        </w:rPr>
        <w:t>.</w:t>
      </w:r>
    </w:p>
    <w:p w:rsidR="00340BF6" w:rsidRPr="00346BB5" w:rsidRDefault="00340BF6" w:rsidP="00F02251">
      <w:pPr>
        <w:numPr>
          <w:ilvl w:val="0"/>
          <w:numId w:val="21"/>
        </w:numPr>
        <w:tabs>
          <w:tab w:val="num" w:pos="360"/>
        </w:tabs>
        <w:autoSpaceDE w:val="0"/>
        <w:autoSpaceDN w:val="0"/>
        <w:adjustRightInd w:val="0"/>
        <w:spacing w:line="276" w:lineRule="auto"/>
        <w:rPr>
          <w:rFonts w:ascii="Verdana" w:eastAsia="SymbolMT" w:hAnsi="Verdana" w:cs="Verdana"/>
          <w:sz w:val="18"/>
          <w:szCs w:val="18"/>
        </w:rPr>
      </w:pPr>
      <w:r>
        <w:rPr>
          <w:rFonts w:ascii="Verdana" w:eastAsia="SymbolMT" w:hAnsi="Verdana" w:cs="Verdana"/>
          <w:sz w:val="18"/>
          <w:szCs w:val="18"/>
        </w:rPr>
        <w:t xml:space="preserve">Matriculation from </w:t>
      </w:r>
      <w:r w:rsidR="00E95DDA">
        <w:rPr>
          <w:rFonts w:ascii="Verdana" w:eastAsia="SymbolMT" w:hAnsi="Verdana" w:cs="Verdana"/>
          <w:sz w:val="18"/>
          <w:szCs w:val="18"/>
        </w:rPr>
        <w:t>(C.B.S.E) Delhi in the year 2008-2009</w:t>
      </w:r>
      <w:r>
        <w:rPr>
          <w:rFonts w:ascii="Verdana" w:eastAsia="SymbolMT" w:hAnsi="Verdana" w:cs="Verdana"/>
          <w:sz w:val="18"/>
          <w:szCs w:val="18"/>
        </w:rPr>
        <w:t>.</w:t>
      </w:r>
    </w:p>
    <w:p w:rsidR="00C57CAD" w:rsidRDefault="00C57CAD" w:rsidP="00424571">
      <w:pPr>
        <w:spacing w:line="360" w:lineRule="auto"/>
        <w:rPr>
          <w:rFonts w:ascii="Verdana" w:hAnsi="Verdana"/>
          <w:b/>
          <w:noProof/>
          <w:sz w:val="24"/>
          <w:szCs w:val="24"/>
        </w:rPr>
      </w:pPr>
    </w:p>
    <w:p w:rsidR="00C57CAD" w:rsidRPr="00346BB5" w:rsidRDefault="00C57CAD" w:rsidP="00424571">
      <w:pPr>
        <w:spacing w:line="360" w:lineRule="auto"/>
        <w:rPr>
          <w:rFonts w:ascii="Verdana" w:hAnsi="Verdana"/>
          <w:b/>
          <w:noProof/>
          <w:sz w:val="24"/>
          <w:szCs w:val="24"/>
        </w:rPr>
      </w:pPr>
    </w:p>
    <w:p w:rsidR="00243691" w:rsidRPr="00346BB5" w:rsidRDefault="00CC7430" w:rsidP="00424571">
      <w:pPr>
        <w:spacing w:line="360" w:lineRule="auto"/>
        <w:rPr>
          <w:rFonts w:ascii="Verdana" w:hAnsi="Verdana"/>
          <w:b/>
          <w:noProof/>
          <w:sz w:val="24"/>
          <w:szCs w:val="24"/>
        </w:rPr>
      </w:pPr>
      <w:r w:rsidRPr="00CC7430">
        <w:rPr>
          <w:rFonts w:ascii="Verdana" w:hAnsi="Verdana"/>
          <w:b/>
          <w:noProof/>
          <w:sz w:val="24"/>
          <w:szCs w:val="24"/>
        </w:rPr>
        <w:pict>
          <v:line id="_x0000_s1059" style="position:absolute;z-index:251656704" from="-1.65pt,18.1pt" to="509.55pt,18.1pt" strokeweight="3pt">
            <v:stroke linestyle="thinThin"/>
            <w10:wrap side="left"/>
          </v:line>
        </w:pict>
      </w:r>
      <w:r w:rsidR="00A07A2E" w:rsidRPr="00346BB5">
        <w:rPr>
          <w:rFonts w:ascii="Verdana" w:hAnsi="Verdana"/>
          <w:b/>
          <w:noProof/>
          <w:sz w:val="24"/>
          <w:szCs w:val="24"/>
        </w:rPr>
        <w:t>Computer Proficiency</w:t>
      </w:r>
    </w:p>
    <w:p w:rsidR="00A07A2E" w:rsidRPr="00346BB5" w:rsidRDefault="00A07A2E" w:rsidP="00A56332">
      <w:pPr>
        <w:autoSpaceDE w:val="0"/>
        <w:autoSpaceDN w:val="0"/>
        <w:adjustRightInd w:val="0"/>
        <w:rPr>
          <w:rFonts w:ascii="Verdana" w:eastAsia="SymbolMT" w:hAnsi="Verdana" w:cs="Verdana"/>
          <w:sz w:val="18"/>
          <w:szCs w:val="18"/>
        </w:rPr>
      </w:pPr>
    </w:p>
    <w:p w:rsidR="00A07A2E" w:rsidRDefault="00E95DDA" w:rsidP="004578DE">
      <w:pPr>
        <w:numPr>
          <w:ilvl w:val="0"/>
          <w:numId w:val="21"/>
        </w:numPr>
        <w:tabs>
          <w:tab w:val="num" w:pos="360"/>
        </w:tabs>
        <w:autoSpaceDE w:val="0"/>
        <w:autoSpaceDN w:val="0"/>
        <w:adjustRightInd w:val="0"/>
        <w:spacing w:line="276" w:lineRule="auto"/>
        <w:rPr>
          <w:rFonts w:ascii="Verdana" w:eastAsia="SymbolMT" w:hAnsi="Verdana" w:cs="Verdana"/>
          <w:sz w:val="18"/>
          <w:szCs w:val="18"/>
        </w:rPr>
      </w:pPr>
      <w:r>
        <w:rPr>
          <w:rFonts w:ascii="Verdana" w:eastAsia="SymbolMT" w:hAnsi="Verdana" w:cs="Verdana"/>
          <w:sz w:val="18"/>
          <w:szCs w:val="18"/>
        </w:rPr>
        <w:t>Basic computer.</w:t>
      </w:r>
    </w:p>
    <w:p w:rsidR="00061097" w:rsidRPr="00346BB5" w:rsidRDefault="00061097" w:rsidP="004578DE">
      <w:pPr>
        <w:numPr>
          <w:ilvl w:val="0"/>
          <w:numId w:val="21"/>
        </w:numPr>
        <w:tabs>
          <w:tab w:val="num" w:pos="360"/>
        </w:tabs>
        <w:autoSpaceDE w:val="0"/>
        <w:autoSpaceDN w:val="0"/>
        <w:adjustRightInd w:val="0"/>
        <w:spacing w:line="276" w:lineRule="auto"/>
        <w:rPr>
          <w:rFonts w:ascii="Verdana" w:eastAsia="SymbolMT" w:hAnsi="Verdana" w:cs="Verdana"/>
          <w:sz w:val="18"/>
          <w:szCs w:val="18"/>
        </w:rPr>
      </w:pPr>
      <w:r>
        <w:rPr>
          <w:rFonts w:ascii="Verdana" w:eastAsia="SymbolMT" w:hAnsi="Verdana" w:cs="Verdana"/>
          <w:sz w:val="18"/>
          <w:szCs w:val="18"/>
        </w:rPr>
        <w:t>MS Word, MS Excel</w:t>
      </w:r>
    </w:p>
    <w:p w:rsidR="00262150" w:rsidRPr="00E95DDA" w:rsidRDefault="00262150" w:rsidP="00E95DDA">
      <w:pPr>
        <w:autoSpaceDE w:val="0"/>
        <w:autoSpaceDN w:val="0"/>
        <w:adjustRightInd w:val="0"/>
        <w:spacing w:line="276" w:lineRule="auto"/>
        <w:ind w:left="720"/>
        <w:rPr>
          <w:rFonts w:ascii="Verdana" w:eastAsia="SymbolMT" w:hAnsi="Verdana" w:cs="Verdana"/>
          <w:sz w:val="18"/>
          <w:szCs w:val="18"/>
        </w:rPr>
      </w:pPr>
    </w:p>
    <w:p w:rsidR="00DE5460" w:rsidRPr="00346BB5" w:rsidRDefault="00DE5460" w:rsidP="00526CAA">
      <w:pPr>
        <w:jc w:val="both"/>
        <w:rPr>
          <w:rFonts w:ascii="Verdana" w:hAnsi="Verdana"/>
          <w:sz w:val="18"/>
          <w:szCs w:val="18"/>
        </w:rPr>
      </w:pPr>
    </w:p>
    <w:p w:rsidR="00DE5460" w:rsidRPr="00346BB5" w:rsidRDefault="00DE5460" w:rsidP="00526CAA">
      <w:pPr>
        <w:jc w:val="both"/>
        <w:rPr>
          <w:rFonts w:ascii="Verdana" w:hAnsi="Verdana"/>
          <w:sz w:val="18"/>
          <w:szCs w:val="18"/>
        </w:rPr>
      </w:pPr>
    </w:p>
    <w:p w:rsidR="00526CAA" w:rsidRPr="00346BB5" w:rsidRDefault="00262150" w:rsidP="00424571">
      <w:pPr>
        <w:spacing w:line="360" w:lineRule="auto"/>
        <w:rPr>
          <w:rFonts w:ascii="Verdana" w:hAnsi="Verdana"/>
          <w:b/>
          <w:noProof/>
          <w:sz w:val="24"/>
          <w:szCs w:val="24"/>
        </w:rPr>
      </w:pPr>
      <w:r w:rsidRPr="00346BB5">
        <w:rPr>
          <w:rFonts w:ascii="Verdana" w:hAnsi="Verdana"/>
          <w:b/>
          <w:noProof/>
          <w:sz w:val="24"/>
          <w:szCs w:val="24"/>
        </w:rPr>
        <w:t>Hobbies</w:t>
      </w:r>
      <w:r w:rsidR="00CC7430" w:rsidRPr="00CC7430">
        <w:rPr>
          <w:rFonts w:ascii="Verdana" w:hAnsi="Verdana"/>
          <w:b/>
          <w:noProof/>
          <w:sz w:val="24"/>
          <w:szCs w:val="24"/>
        </w:rPr>
        <w:pict>
          <v:line id="_x0000_s1053" style="position:absolute;z-index:251653632;mso-position-horizontal-relative:text;mso-position-vertical-relative:text" from="-1.65pt,18.1pt" to="509.55pt,18.1pt" strokeweight="3pt">
            <v:stroke linestyle="thinThin"/>
            <w10:wrap side="left"/>
          </v:line>
        </w:pict>
      </w:r>
    </w:p>
    <w:p w:rsidR="00B2049A" w:rsidRPr="00346BB5" w:rsidRDefault="00B2049A" w:rsidP="00E2610B">
      <w:pPr>
        <w:autoSpaceDE w:val="0"/>
        <w:autoSpaceDN w:val="0"/>
        <w:adjustRightInd w:val="0"/>
        <w:spacing w:line="276" w:lineRule="auto"/>
        <w:ind w:left="720"/>
        <w:rPr>
          <w:rFonts w:ascii="Verdana" w:eastAsia="SymbolMT" w:hAnsi="Verdana" w:cs="Verdana"/>
          <w:sz w:val="18"/>
          <w:szCs w:val="18"/>
        </w:rPr>
      </w:pPr>
    </w:p>
    <w:p w:rsidR="00B2049A" w:rsidRPr="00346BB5" w:rsidRDefault="00E95DDA" w:rsidP="004578DE">
      <w:pPr>
        <w:numPr>
          <w:ilvl w:val="0"/>
          <w:numId w:val="21"/>
        </w:numPr>
        <w:autoSpaceDE w:val="0"/>
        <w:autoSpaceDN w:val="0"/>
        <w:adjustRightInd w:val="0"/>
        <w:spacing w:line="276" w:lineRule="auto"/>
        <w:rPr>
          <w:rFonts w:ascii="Verdana" w:eastAsia="SymbolMT" w:hAnsi="Verdana" w:cs="Verdana"/>
          <w:sz w:val="18"/>
          <w:szCs w:val="18"/>
        </w:rPr>
      </w:pPr>
      <w:r>
        <w:rPr>
          <w:rFonts w:ascii="Verdana" w:eastAsia="SymbolMT" w:hAnsi="Verdana" w:cs="Verdana"/>
          <w:sz w:val="18"/>
          <w:szCs w:val="18"/>
        </w:rPr>
        <w:t>Dancing</w:t>
      </w:r>
    </w:p>
    <w:p w:rsidR="00120FDE" w:rsidRPr="00346BB5" w:rsidRDefault="00A07A2E" w:rsidP="004578DE">
      <w:pPr>
        <w:numPr>
          <w:ilvl w:val="0"/>
          <w:numId w:val="21"/>
        </w:numPr>
        <w:autoSpaceDE w:val="0"/>
        <w:autoSpaceDN w:val="0"/>
        <w:adjustRightInd w:val="0"/>
        <w:spacing w:line="276" w:lineRule="auto"/>
        <w:rPr>
          <w:rFonts w:ascii="Verdana" w:eastAsia="SymbolMT" w:hAnsi="Verdana" w:cs="Verdana"/>
          <w:sz w:val="18"/>
          <w:szCs w:val="18"/>
        </w:rPr>
      </w:pPr>
      <w:r w:rsidRPr="00346BB5">
        <w:rPr>
          <w:rFonts w:ascii="Verdana" w:eastAsia="SymbolMT" w:hAnsi="Verdana" w:cs="Verdana"/>
          <w:sz w:val="18"/>
          <w:szCs w:val="18"/>
        </w:rPr>
        <w:t xml:space="preserve">Reading </w:t>
      </w:r>
      <w:r w:rsidR="00D03862" w:rsidRPr="00346BB5">
        <w:rPr>
          <w:rFonts w:ascii="Verdana" w:eastAsia="SymbolMT" w:hAnsi="Verdana" w:cs="Verdana"/>
          <w:sz w:val="18"/>
          <w:szCs w:val="18"/>
        </w:rPr>
        <w:t>News Paper</w:t>
      </w:r>
    </w:p>
    <w:p w:rsidR="00262150" w:rsidRPr="00346BB5" w:rsidRDefault="00AE799E" w:rsidP="004578DE">
      <w:pPr>
        <w:numPr>
          <w:ilvl w:val="0"/>
          <w:numId w:val="21"/>
        </w:numPr>
        <w:autoSpaceDE w:val="0"/>
        <w:autoSpaceDN w:val="0"/>
        <w:adjustRightInd w:val="0"/>
        <w:spacing w:line="276" w:lineRule="auto"/>
        <w:rPr>
          <w:rFonts w:ascii="Verdana" w:eastAsia="SymbolMT" w:hAnsi="Verdana" w:cs="Verdana"/>
          <w:sz w:val="18"/>
          <w:szCs w:val="18"/>
        </w:rPr>
      </w:pPr>
      <w:r>
        <w:rPr>
          <w:rFonts w:ascii="Verdana" w:eastAsia="SymbolMT" w:hAnsi="Verdana" w:cs="Verdana"/>
          <w:sz w:val="18"/>
          <w:szCs w:val="18"/>
        </w:rPr>
        <w:t>Surfing internet frequently</w:t>
      </w:r>
    </w:p>
    <w:p w:rsidR="00262150" w:rsidRPr="00346BB5" w:rsidRDefault="00AE799E" w:rsidP="00262150">
      <w:pPr>
        <w:numPr>
          <w:ilvl w:val="0"/>
          <w:numId w:val="21"/>
        </w:numPr>
        <w:autoSpaceDE w:val="0"/>
        <w:autoSpaceDN w:val="0"/>
        <w:adjustRightInd w:val="0"/>
        <w:spacing w:line="276" w:lineRule="auto"/>
        <w:jc w:val="both"/>
        <w:rPr>
          <w:rFonts w:ascii="Verdana" w:eastAsia="SymbolMT" w:hAnsi="Verdana" w:cs="Verdana"/>
          <w:sz w:val="18"/>
          <w:szCs w:val="18"/>
        </w:rPr>
      </w:pPr>
      <w:r>
        <w:rPr>
          <w:rFonts w:ascii="Verdana" w:eastAsia="SymbolMT" w:hAnsi="Verdana" w:cs="Verdana"/>
          <w:sz w:val="18"/>
          <w:szCs w:val="18"/>
        </w:rPr>
        <w:t>Listening music</w:t>
      </w:r>
    </w:p>
    <w:p w:rsidR="00262150" w:rsidRPr="00346BB5" w:rsidRDefault="00262150" w:rsidP="00262150">
      <w:pPr>
        <w:jc w:val="both"/>
        <w:rPr>
          <w:rFonts w:ascii="Verdana" w:eastAsia="SymbolMT" w:hAnsi="Verdana" w:cs="Verdana"/>
          <w:sz w:val="18"/>
          <w:szCs w:val="18"/>
        </w:rPr>
      </w:pPr>
    </w:p>
    <w:p w:rsidR="00262150" w:rsidRPr="00346BB5" w:rsidRDefault="00262150" w:rsidP="00262150">
      <w:pPr>
        <w:jc w:val="both"/>
        <w:rPr>
          <w:rFonts w:ascii="Verdana" w:eastAsia="SymbolMT" w:hAnsi="Verdana" w:cs="Verdana"/>
          <w:sz w:val="18"/>
          <w:szCs w:val="18"/>
        </w:rPr>
      </w:pPr>
    </w:p>
    <w:p w:rsidR="00262150" w:rsidRPr="00346BB5" w:rsidRDefault="00262150" w:rsidP="00262150">
      <w:pPr>
        <w:jc w:val="both"/>
        <w:rPr>
          <w:rFonts w:ascii="Verdana" w:hAnsi="Verdana"/>
          <w:sz w:val="18"/>
          <w:szCs w:val="18"/>
        </w:rPr>
      </w:pPr>
    </w:p>
    <w:p w:rsidR="00262150" w:rsidRPr="00346BB5" w:rsidRDefault="00262150" w:rsidP="00262150">
      <w:pPr>
        <w:spacing w:line="360" w:lineRule="auto"/>
        <w:rPr>
          <w:rFonts w:ascii="Verdana" w:hAnsi="Verdana"/>
          <w:b/>
          <w:noProof/>
          <w:sz w:val="24"/>
          <w:szCs w:val="24"/>
        </w:rPr>
      </w:pPr>
      <w:r w:rsidRPr="00346BB5">
        <w:rPr>
          <w:rFonts w:ascii="Verdana" w:hAnsi="Verdana"/>
          <w:b/>
          <w:noProof/>
          <w:sz w:val="24"/>
          <w:szCs w:val="24"/>
        </w:rPr>
        <w:t>Personal Attributes</w:t>
      </w:r>
      <w:r w:rsidR="00CC7430" w:rsidRPr="00CC7430">
        <w:rPr>
          <w:rFonts w:ascii="Verdana" w:hAnsi="Verdana"/>
          <w:b/>
          <w:noProof/>
          <w:sz w:val="24"/>
          <w:szCs w:val="24"/>
        </w:rPr>
        <w:pict>
          <v:line id="_x0000_s1075" style="position:absolute;z-index:251663872;mso-position-horizontal-relative:text;mso-position-vertical-relative:text" from="-1.65pt,18.1pt" to="509.55pt,18.1pt" strokeweight="3pt">
            <v:stroke linestyle="thinThin"/>
            <w10:wrap side="left"/>
          </v:line>
        </w:pict>
      </w:r>
    </w:p>
    <w:p w:rsidR="00262150" w:rsidRPr="00346BB5" w:rsidRDefault="00262150" w:rsidP="00262150">
      <w:pPr>
        <w:autoSpaceDE w:val="0"/>
        <w:autoSpaceDN w:val="0"/>
        <w:adjustRightInd w:val="0"/>
        <w:spacing w:line="276" w:lineRule="auto"/>
        <w:ind w:left="720"/>
        <w:rPr>
          <w:rFonts w:ascii="Verdana" w:eastAsia="SymbolMT" w:hAnsi="Verdana" w:cs="Verdana"/>
          <w:sz w:val="18"/>
          <w:szCs w:val="18"/>
        </w:rPr>
      </w:pPr>
    </w:p>
    <w:p w:rsidR="00262150" w:rsidRPr="00346BB5" w:rsidRDefault="00262150" w:rsidP="00262150">
      <w:pPr>
        <w:numPr>
          <w:ilvl w:val="0"/>
          <w:numId w:val="21"/>
        </w:numPr>
        <w:autoSpaceDE w:val="0"/>
        <w:autoSpaceDN w:val="0"/>
        <w:adjustRightInd w:val="0"/>
        <w:spacing w:line="276" w:lineRule="auto"/>
        <w:rPr>
          <w:rFonts w:ascii="Verdana" w:eastAsia="SymbolMT" w:hAnsi="Verdana" w:cs="Verdana"/>
          <w:sz w:val="18"/>
          <w:szCs w:val="18"/>
        </w:rPr>
      </w:pPr>
      <w:r w:rsidRPr="00346BB5">
        <w:rPr>
          <w:rFonts w:ascii="Verdana" w:eastAsia="SymbolMT" w:hAnsi="Verdana" w:cs="Verdana"/>
          <w:sz w:val="18"/>
          <w:szCs w:val="18"/>
        </w:rPr>
        <w:t xml:space="preserve">Confidence </w:t>
      </w:r>
    </w:p>
    <w:p w:rsidR="00262150" w:rsidRPr="00346BB5" w:rsidRDefault="00262150" w:rsidP="00262150">
      <w:pPr>
        <w:numPr>
          <w:ilvl w:val="0"/>
          <w:numId w:val="21"/>
        </w:numPr>
        <w:autoSpaceDE w:val="0"/>
        <w:autoSpaceDN w:val="0"/>
        <w:adjustRightInd w:val="0"/>
        <w:spacing w:line="276" w:lineRule="auto"/>
        <w:rPr>
          <w:rFonts w:ascii="Verdana" w:eastAsia="SymbolMT" w:hAnsi="Verdana" w:cs="Verdana"/>
          <w:sz w:val="18"/>
          <w:szCs w:val="18"/>
        </w:rPr>
      </w:pPr>
      <w:r w:rsidRPr="00346BB5">
        <w:rPr>
          <w:rFonts w:ascii="Verdana" w:eastAsia="SymbolMT" w:hAnsi="Verdana" w:cs="Verdana"/>
          <w:sz w:val="18"/>
          <w:szCs w:val="18"/>
        </w:rPr>
        <w:t>Hard working</w:t>
      </w:r>
    </w:p>
    <w:p w:rsidR="00262150" w:rsidRPr="00346BB5" w:rsidRDefault="00262150" w:rsidP="00262150">
      <w:pPr>
        <w:numPr>
          <w:ilvl w:val="0"/>
          <w:numId w:val="21"/>
        </w:numPr>
        <w:autoSpaceDE w:val="0"/>
        <w:autoSpaceDN w:val="0"/>
        <w:adjustRightInd w:val="0"/>
        <w:spacing w:line="276" w:lineRule="auto"/>
        <w:rPr>
          <w:rFonts w:ascii="Verdana" w:eastAsia="SymbolMT" w:hAnsi="Verdana" w:cs="Verdana"/>
          <w:sz w:val="18"/>
          <w:szCs w:val="18"/>
        </w:rPr>
      </w:pPr>
      <w:r w:rsidRPr="00346BB5">
        <w:rPr>
          <w:rFonts w:ascii="Verdana" w:eastAsia="SymbolMT" w:hAnsi="Verdana" w:cs="Verdana"/>
          <w:sz w:val="18"/>
          <w:szCs w:val="18"/>
        </w:rPr>
        <w:t>Strong Persuasion</w:t>
      </w:r>
    </w:p>
    <w:p w:rsidR="00262150" w:rsidRPr="00346BB5" w:rsidRDefault="00262150" w:rsidP="00262150">
      <w:pPr>
        <w:autoSpaceDE w:val="0"/>
        <w:autoSpaceDN w:val="0"/>
        <w:adjustRightInd w:val="0"/>
        <w:spacing w:line="276" w:lineRule="auto"/>
        <w:ind w:left="720"/>
        <w:rPr>
          <w:rFonts w:ascii="Verdana" w:eastAsia="SymbolMT" w:hAnsi="Verdana" w:cs="Verdana"/>
          <w:sz w:val="18"/>
          <w:szCs w:val="18"/>
        </w:rPr>
      </w:pPr>
    </w:p>
    <w:p w:rsidR="00DB7161" w:rsidRDefault="00DB7161" w:rsidP="00DB7161">
      <w:pPr>
        <w:autoSpaceDE w:val="0"/>
        <w:autoSpaceDN w:val="0"/>
        <w:adjustRightInd w:val="0"/>
        <w:rPr>
          <w:rFonts w:ascii="Verdana" w:eastAsia="SymbolMT" w:hAnsi="Verdana" w:cs="Verdana"/>
          <w:sz w:val="18"/>
          <w:szCs w:val="18"/>
        </w:rPr>
      </w:pPr>
    </w:p>
    <w:p w:rsidR="00FF3676" w:rsidRPr="00346BB5" w:rsidRDefault="00FF3676" w:rsidP="00DB7161">
      <w:pPr>
        <w:autoSpaceDE w:val="0"/>
        <w:autoSpaceDN w:val="0"/>
        <w:adjustRightInd w:val="0"/>
        <w:rPr>
          <w:rFonts w:ascii="Verdana" w:eastAsia="SymbolMT" w:hAnsi="Verdana" w:cs="Verdana"/>
          <w:sz w:val="18"/>
          <w:szCs w:val="18"/>
        </w:rPr>
      </w:pPr>
    </w:p>
    <w:p w:rsidR="00DB7161" w:rsidRPr="00346BB5" w:rsidRDefault="00424571" w:rsidP="00424571">
      <w:pPr>
        <w:spacing w:line="360" w:lineRule="auto"/>
        <w:rPr>
          <w:rFonts w:ascii="Verdana" w:hAnsi="Verdana"/>
          <w:b/>
          <w:noProof/>
          <w:sz w:val="24"/>
          <w:szCs w:val="24"/>
        </w:rPr>
      </w:pPr>
      <w:r w:rsidRPr="00346BB5">
        <w:rPr>
          <w:rFonts w:ascii="Verdana" w:hAnsi="Verdana"/>
          <w:b/>
          <w:noProof/>
          <w:sz w:val="24"/>
          <w:szCs w:val="24"/>
        </w:rPr>
        <w:t>Personal Informations</w:t>
      </w:r>
      <w:r w:rsidR="00CC7430" w:rsidRPr="00CC7430">
        <w:rPr>
          <w:rFonts w:ascii="Verdana" w:hAnsi="Verdana"/>
          <w:b/>
          <w:noProof/>
          <w:sz w:val="24"/>
          <w:szCs w:val="24"/>
        </w:rPr>
        <w:pict>
          <v:line id="_x0000_s1061" style="position:absolute;z-index:251659776;mso-position-horizontal-relative:text;mso-position-vertical-relative:text" from="-1.65pt,18.1pt" to="509.55pt,18.1pt" strokeweight="3pt">
            <v:stroke linestyle="thinThin"/>
            <w10:wrap side="left"/>
          </v:line>
        </w:pict>
      </w:r>
    </w:p>
    <w:p w:rsidR="00DB7161" w:rsidRPr="00346BB5" w:rsidRDefault="00DB7161" w:rsidP="00DB7161">
      <w:pPr>
        <w:ind w:left="360"/>
        <w:rPr>
          <w:rFonts w:ascii="Verdana" w:hAnsi="Verdana"/>
          <w:sz w:val="18"/>
          <w:szCs w:val="18"/>
          <w:highlight w:val="yellow"/>
        </w:rPr>
      </w:pPr>
    </w:p>
    <w:p w:rsidR="00DB7161" w:rsidRPr="00346BB5" w:rsidRDefault="00DB7161" w:rsidP="00DB7161">
      <w:pPr>
        <w:autoSpaceDE w:val="0"/>
        <w:autoSpaceDN w:val="0"/>
        <w:adjustRightInd w:val="0"/>
        <w:rPr>
          <w:rFonts w:ascii="Verdana" w:eastAsia="SymbolMT" w:hAnsi="Verdana" w:cs="Verdana"/>
          <w:sz w:val="18"/>
          <w:szCs w:val="18"/>
          <w:highlight w:val="yellow"/>
        </w:rPr>
      </w:pPr>
    </w:p>
    <w:tbl>
      <w:tblPr>
        <w:tblW w:w="10320" w:type="dxa"/>
        <w:tblInd w:w="-72" w:type="dxa"/>
        <w:tblLook w:val="0000"/>
      </w:tblPr>
      <w:tblGrid>
        <w:gridCol w:w="3326"/>
        <w:gridCol w:w="6994"/>
      </w:tblGrid>
      <w:tr w:rsidR="00A07A2E" w:rsidRPr="00346BB5" w:rsidTr="00E2610B">
        <w:trPr>
          <w:trHeight w:val="247"/>
        </w:trPr>
        <w:tc>
          <w:tcPr>
            <w:tcW w:w="3326" w:type="dxa"/>
          </w:tcPr>
          <w:p w:rsidR="00A07A2E" w:rsidRPr="00346BB5" w:rsidRDefault="00A07A2E" w:rsidP="004578DE">
            <w:pPr>
              <w:spacing w:line="276" w:lineRule="auto"/>
              <w:ind w:left="162"/>
              <w:rPr>
                <w:rFonts w:ascii="Verdana" w:hAnsi="Verdana"/>
                <w:bCs/>
                <w:sz w:val="18"/>
                <w:szCs w:val="18"/>
              </w:rPr>
            </w:pPr>
            <w:r w:rsidRPr="00346BB5">
              <w:rPr>
                <w:rFonts w:ascii="Verdana" w:hAnsi="Verdana"/>
                <w:bCs/>
                <w:sz w:val="18"/>
                <w:szCs w:val="18"/>
              </w:rPr>
              <w:t>Date Of Birth</w:t>
            </w:r>
            <w:r w:rsidR="00346BB5" w:rsidRPr="00346BB5">
              <w:rPr>
                <w:rFonts w:ascii="Verdana" w:hAnsi="Verdana"/>
                <w:bCs/>
                <w:sz w:val="18"/>
                <w:szCs w:val="18"/>
              </w:rPr>
              <w:t xml:space="preserve">                 </w:t>
            </w:r>
            <w:r w:rsidRPr="00346BB5">
              <w:rPr>
                <w:rFonts w:ascii="Verdana" w:hAnsi="Verdana"/>
                <w:bCs/>
                <w:sz w:val="18"/>
                <w:szCs w:val="18"/>
              </w:rPr>
              <w:t>:</w:t>
            </w:r>
          </w:p>
        </w:tc>
        <w:tc>
          <w:tcPr>
            <w:tcW w:w="6994" w:type="dxa"/>
          </w:tcPr>
          <w:p w:rsidR="00A07A2E" w:rsidRPr="00346BB5" w:rsidRDefault="00E95DDA" w:rsidP="004578DE">
            <w:pPr>
              <w:spacing w:line="276" w:lineRule="auto"/>
              <w:ind w:left="162"/>
              <w:rPr>
                <w:rFonts w:ascii="Verdana" w:hAnsi="Verdana"/>
                <w:sz w:val="18"/>
                <w:szCs w:val="18"/>
              </w:rPr>
            </w:pPr>
            <w:r>
              <w:rPr>
                <w:rFonts w:ascii="Verdana" w:hAnsi="Verdana"/>
                <w:sz w:val="18"/>
                <w:szCs w:val="18"/>
              </w:rPr>
              <w:t>02.02</w:t>
            </w:r>
            <w:r w:rsidR="00A07A2E" w:rsidRPr="00346BB5">
              <w:rPr>
                <w:rFonts w:ascii="Verdana" w:hAnsi="Verdana"/>
                <w:sz w:val="18"/>
                <w:szCs w:val="18"/>
              </w:rPr>
              <w:t>.19</w:t>
            </w:r>
            <w:r>
              <w:rPr>
                <w:rFonts w:ascii="Verdana" w:hAnsi="Verdana"/>
                <w:sz w:val="18"/>
                <w:szCs w:val="18"/>
              </w:rPr>
              <w:t>95</w:t>
            </w:r>
          </w:p>
        </w:tc>
      </w:tr>
      <w:tr w:rsidR="00A07A2E" w:rsidRPr="00346BB5" w:rsidTr="00E2610B">
        <w:trPr>
          <w:trHeight w:val="247"/>
        </w:trPr>
        <w:tc>
          <w:tcPr>
            <w:tcW w:w="3326" w:type="dxa"/>
          </w:tcPr>
          <w:p w:rsidR="00A07A2E" w:rsidRPr="00346BB5" w:rsidRDefault="00E95DDA" w:rsidP="004578DE">
            <w:pPr>
              <w:spacing w:line="276" w:lineRule="auto"/>
              <w:ind w:left="162"/>
              <w:rPr>
                <w:rFonts w:ascii="Verdana" w:hAnsi="Verdana"/>
                <w:bCs/>
                <w:sz w:val="18"/>
                <w:szCs w:val="18"/>
              </w:rPr>
            </w:pPr>
            <w:r>
              <w:rPr>
                <w:rFonts w:ascii="Verdana" w:hAnsi="Verdana"/>
                <w:bCs/>
                <w:sz w:val="18"/>
                <w:szCs w:val="18"/>
              </w:rPr>
              <w:t xml:space="preserve">Father's </w:t>
            </w:r>
            <w:r w:rsidR="00A07A2E" w:rsidRPr="00346BB5">
              <w:rPr>
                <w:rFonts w:ascii="Verdana" w:hAnsi="Verdana"/>
                <w:bCs/>
                <w:sz w:val="18"/>
                <w:szCs w:val="18"/>
              </w:rPr>
              <w:t xml:space="preserve"> Name</w:t>
            </w:r>
            <w:r w:rsidR="00346BB5" w:rsidRPr="00346BB5">
              <w:rPr>
                <w:rFonts w:ascii="Verdana" w:hAnsi="Verdana"/>
                <w:bCs/>
                <w:sz w:val="18"/>
                <w:szCs w:val="18"/>
              </w:rPr>
              <w:t xml:space="preserve">             </w:t>
            </w:r>
            <w:r w:rsidR="00A07A2E" w:rsidRPr="00346BB5">
              <w:rPr>
                <w:rFonts w:ascii="Verdana" w:hAnsi="Verdana"/>
                <w:bCs/>
                <w:sz w:val="18"/>
                <w:szCs w:val="18"/>
              </w:rPr>
              <w:t xml:space="preserve"> :</w:t>
            </w:r>
          </w:p>
        </w:tc>
        <w:tc>
          <w:tcPr>
            <w:tcW w:w="6994" w:type="dxa"/>
          </w:tcPr>
          <w:p w:rsidR="00A07A2E" w:rsidRPr="00346BB5" w:rsidRDefault="00E95DDA" w:rsidP="004578DE">
            <w:pPr>
              <w:spacing w:line="276" w:lineRule="auto"/>
              <w:ind w:left="162"/>
              <w:rPr>
                <w:rFonts w:ascii="Verdana" w:hAnsi="Verdana"/>
                <w:sz w:val="18"/>
                <w:szCs w:val="18"/>
              </w:rPr>
            </w:pPr>
            <w:r>
              <w:rPr>
                <w:rFonts w:ascii="Verdana" w:hAnsi="Verdana"/>
                <w:sz w:val="18"/>
                <w:szCs w:val="18"/>
              </w:rPr>
              <w:t>Mr. Horam</w:t>
            </w:r>
          </w:p>
        </w:tc>
      </w:tr>
      <w:tr w:rsidR="00A07A2E" w:rsidRPr="00346BB5" w:rsidTr="00E2610B">
        <w:trPr>
          <w:trHeight w:val="233"/>
        </w:trPr>
        <w:tc>
          <w:tcPr>
            <w:tcW w:w="3326" w:type="dxa"/>
          </w:tcPr>
          <w:p w:rsidR="00A07A2E" w:rsidRPr="00346BB5" w:rsidRDefault="00A07A2E" w:rsidP="004578DE">
            <w:pPr>
              <w:spacing w:line="276" w:lineRule="auto"/>
              <w:ind w:left="162"/>
              <w:rPr>
                <w:rFonts w:ascii="Verdana" w:hAnsi="Verdana"/>
                <w:bCs/>
                <w:sz w:val="18"/>
                <w:szCs w:val="18"/>
              </w:rPr>
            </w:pPr>
            <w:r w:rsidRPr="00346BB5">
              <w:rPr>
                <w:rFonts w:ascii="Verdana" w:hAnsi="Verdana"/>
                <w:bCs/>
                <w:sz w:val="18"/>
                <w:szCs w:val="18"/>
              </w:rPr>
              <w:t xml:space="preserve">Languages Known </w:t>
            </w:r>
            <w:r w:rsidR="00346BB5" w:rsidRPr="00346BB5">
              <w:rPr>
                <w:rFonts w:ascii="Verdana" w:hAnsi="Verdana"/>
                <w:bCs/>
                <w:sz w:val="18"/>
                <w:szCs w:val="18"/>
              </w:rPr>
              <w:t xml:space="preserve">         </w:t>
            </w:r>
            <w:r w:rsidRPr="00346BB5">
              <w:rPr>
                <w:rFonts w:ascii="Verdana" w:hAnsi="Verdana"/>
                <w:bCs/>
                <w:sz w:val="18"/>
                <w:szCs w:val="18"/>
              </w:rPr>
              <w:t>:</w:t>
            </w:r>
          </w:p>
        </w:tc>
        <w:tc>
          <w:tcPr>
            <w:tcW w:w="6994" w:type="dxa"/>
          </w:tcPr>
          <w:p w:rsidR="00A07A2E" w:rsidRPr="00346BB5" w:rsidRDefault="00A07A2E" w:rsidP="004578DE">
            <w:pPr>
              <w:spacing w:line="276" w:lineRule="auto"/>
              <w:ind w:left="162"/>
              <w:rPr>
                <w:rFonts w:ascii="Verdana" w:hAnsi="Verdana"/>
                <w:sz w:val="18"/>
                <w:szCs w:val="18"/>
              </w:rPr>
            </w:pPr>
            <w:r w:rsidRPr="00346BB5">
              <w:rPr>
                <w:rFonts w:ascii="Verdana" w:hAnsi="Verdana"/>
                <w:sz w:val="18"/>
                <w:szCs w:val="18"/>
              </w:rPr>
              <w:t>Hindi &amp; English</w:t>
            </w:r>
          </w:p>
        </w:tc>
      </w:tr>
      <w:tr w:rsidR="00A07A2E" w:rsidRPr="00346BB5" w:rsidTr="00E2610B">
        <w:trPr>
          <w:trHeight w:val="742"/>
        </w:trPr>
        <w:tc>
          <w:tcPr>
            <w:tcW w:w="3326" w:type="dxa"/>
          </w:tcPr>
          <w:p w:rsidR="00A07A2E" w:rsidRPr="00346BB5" w:rsidRDefault="00A07A2E" w:rsidP="004578DE">
            <w:pPr>
              <w:spacing w:line="276" w:lineRule="auto"/>
              <w:ind w:left="162"/>
              <w:rPr>
                <w:rFonts w:ascii="Verdana" w:hAnsi="Verdana"/>
                <w:bCs/>
                <w:sz w:val="18"/>
                <w:szCs w:val="18"/>
              </w:rPr>
            </w:pPr>
            <w:r w:rsidRPr="00346BB5">
              <w:rPr>
                <w:rFonts w:ascii="Verdana" w:hAnsi="Verdana"/>
                <w:bCs/>
                <w:sz w:val="18"/>
                <w:szCs w:val="18"/>
              </w:rPr>
              <w:t>Address :</w:t>
            </w:r>
          </w:p>
        </w:tc>
        <w:tc>
          <w:tcPr>
            <w:tcW w:w="6994" w:type="dxa"/>
          </w:tcPr>
          <w:p w:rsidR="00A07A2E" w:rsidRPr="00346BB5" w:rsidRDefault="00E95DDA" w:rsidP="004578DE">
            <w:pPr>
              <w:spacing w:line="276" w:lineRule="auto"/>
              <w:ind w:left="162"/>
              <w:rPr>
                <w:rFonts w:ascii="Verdana" w:hAnsi="Verdana"/>
                <w:sz w:val="18"/>
                <w:szCs w:val="18"/>
              </w:rPr>
            </w:pPr>
            <w:r>
              <w:rPr>
                <w:rFonts w:ascii="Verdana" w:hAnsi="Verdana"/>
                <w:sz w:val="18"/>
                <w:szCs w:val="18"/>
              </w:rPr>
              <w:t>House No.9/259, Ground Floor</w:t>
            </w:r>
          </w:p>
          <w:p w:rsidR="00A07A2E" w:rsidRPr="00346BB5" w:rsidRDefault="00E95DDA" w:rsidP="004578DE">
            <w:pPr>
              <w:spacing w:line="276" w:lineRule="auto"/>
              <w:ind w:left="162"/>
              <w:rPr>
                <w:rFonts w:ascii="Verdana" w:hAnsi="Verdana"/>
                <w:sz w:val="18"/>
                <w:szCs w:val="18"/>
              </w:rPr>
            </w:pPr>
            <w:r>
              <w:rPr>
                <w:rFonts w:ascii="Verdana" w:hAnsi="Verdana"/>
                <w:sz w:val="18"/>
                <w:szCs w:val="18"/>
              </w:rPr>
              <w:t>DDA Flats, Garhi, East of kailash</w:t>
            </w:r>
          </w:p>
          <w:p w:rsidR="00A07A2E" w:rsidRPr="00346BB5" w:rsidRDefault="00E95DDA" w:rsidP="004578DE">
            <w:pPr>
              <w:spacing w:line="276" w:lineRule="auto"/>
              <w:ind w:left="162"/>
              <w:rPr>
                <w:rFonts w:ascii="Verdana" w:hAnsi="Verdana"/>
                <w:sz w:val="18"/>
                <w:szCs w:val="18"/>
              </w:rPr>
            </w:pPr>
            <w:r>
              <w:rPr>
                <w:rFonts w:ascii="Verdana" w:hAnsi="Verdana"/>
                <w:sz w:val="18"/>
                <w:szCs w:val="18"/>
              </w:rPr>
              <w:t>Delhi</w:t>
            </w:r>
            <w:r w:rsidR="00E2610B" w:rsidRPr="00346BB5">
              <w:rPr>
                <w:rFonts w:ascii="Verdana" w:hAnsi="Verdana"/>
                <w:sz w:val="18"/>
                <w:szCs w:val="18"/>
              </w:rPr>
              <w:t>-</w:t>
            </w:r>
            <w:r>
              <w:rPr>
                <w:rFonts w:ascii="Verdana" w:hAnsi="Verdana"/>
                <w:sz w:val="18"/>
                <w:szCs w:val="18"/>
              </w:rPr>
              <w:t>110065</w:t>
            </w:r>
          </w:p>
        </w:tc>
      </w:tr>
      <w:tr w:rsidR="00A07A2E" w:rsidRPr="00346BB5" w:rsidTr="00E2610B">
        <w:trPr>
          <w:trHeight w:val="440"/>
        </w:trPr>
        <w:tc>
          <w:tcPr>
            <w:tcW w:w="3326" w:type="dxa"/>
          </w:tcPr>
          <w:p w:rsidR="00A07A2E" w:rsidRPr="00346BB5" w:rsidRDefault="00A07A2E" w:rsidP="004578DE">
            <w:pPr>
              <w:spacing w:line="276" w:lineRule="auto"/>
              <w:ind w:left="162"/>
              <w:rPr>
                <w:rFonts w:ascii="Verdana" w:hAnsi="Verdana"/>
                <w:bCs/>
                <w:sz w:val="18"/>
                <w:szCs w:val="18"/>
              </w:rPr>
            </w:pPr>
            <w:r w:rsidRPr="00346BB5">
              <w:rPr>
                <w:rFonts w:ascii="Verdana" w:hAnsi="Verdana"/>
                <w:bCs/>
                <w:sz w:val="18"/>
                <w:szCs w:val="18"/>
              </w:rPr>
              <w:t>Phone</w:t>
            </w:r>
            <w:r w:rsidR="00346BB5" w:rsidRPr="00346BB5">
              <w:rPr>
                <w:rFonts w:ascii="Verdana" w:hAnsi="Verdana"/>
                <w:bCs/>
                <w:sz w:val="18"/>
                <w:szCs w:val="18"/>
              </w:rPr>
              <w:t xml:space="preserve">                           </w:t>
            </w:r>
            <w:r w:rsidRPr="00346BB5">
              <w:rPr>
                <w:rFonts w:ascii="Verdana" w:hAnsi="Verdana"/>
                <w:bCs/>
                <w:sz w:val="18"/>
                <w:szCs w:val="18"/>
              </w:rPr>
              <w:t xml:space="preserve"> :</w:t>
            </w:r>
          </w:p>
        </w:tc>
        <w:tc>
          <w:tcPr>
            <w:tcW w:w="6994" w:type="dxa"/>
          </w:tcPr>
          <w:p w:rsidR="00A07A2E" w:rsidRPr="00346BB5" w:rsidRDefault="00A07A2E" w:rsidP="004578DE">
            <w:pPr>
              <w:spacing w:line="276" w:lineRule="auto"/>
              <w:ind w:left="162"/>
              <w:rPr>
                <w:rFonts w:ascii="Verdana" w:hAnsi="Verdana"/>
                <w:sz w:val="18"/>
                <w:szCs w:val="18"/>
              </w:rPr>
            </w:pPr>
            <w:r w:rsidRPr="00346BB5">
              <w:rPr>
                <w:rFonts w:ascii="Verdana" w:hAnsi="Verdana"/>
                <w:sz w:val="18"/>
                <w:szCs w:val="18"/>
              </w:rPr>
              <w:t>+91-</w:t>
            </w:r>
            <w:r w:rsidR="00061097">
              <w:rPr>
                <w:rFonts w:ascii="Verdana" w:hAnsi="Verdana"/>
                <w:sz w:val="18"/>
                <w:szCs w:val="18"/>
              </w:rPr>
              <w:t>7289841832</w:t>
            </w:r>
          </w:p>
        </w:tc>
      </w:tr>
      <w:tr w:rsidR="00A07A2E" w:rsidRPr="00346BB5" w:rsidTr="00E2610B">
        <w:trPr>
          <w:trHeight w:val="247"/>
        </w:trPr>
        <w:tc>
          <w:tcPr>
            <w:tcW w:w="3326" w:type="dxa"/>
          </w:tcPr>
          <w:p w:rsidR="00A07A2E" w:rsidRPr="00346BB5" w:rsidRDefault="00A07A2E" w:rsidP="004578DE">
            <w:pPr>
              <w:spacing w:line="276" w:lineRule="auto"/>
              <w:ind w:left="162"/>
              <w:rPr>
                <w:rFonts w:ascii="Verdana" w:hAnsi="Verdana"/>
                <w:bCs/>
                <w:sz w:val="18"/>
                <w:szCs w:val="18"/>
              </w:rPr>
            </w:pPr>
          </w:p>
        </w:tc>
        <w:tc>
          <w:tcPr>
            <w:tcW w:w="6994" w:type="dxa"/>
          </w:tcPr>
          <w:p w:rsidR="00A07A2E" w:rsidRPr="00346BB5" w:rsidRDefault="00A07A2E" w:rsidP="004578DE">
            <w:pPr>
              <w:spacing w:line="276" w:lineRule="auto"/>
              <w:ind w:left="162"/>
              <w:rPr>
                <w:rFonts w:ascii="Verdana" w:hAnsi="Verdana"/>
                <w:sz w:val="18"/>
                <w:szCs w:val="18"/>
              </w:rPr>
            </w:pPr>
          </w:p>
        </w:tc>
      </w:tr>
    </w:tbl>
    <w:p w:rsidR="004D6491" w:rsidRPr="00346BB5" w:rsidRDefault="004D6491" w:rsidP="00776EEF">
      <w:pPr>
        <w:autoSpaceDE w:val="0"/>
        <w:autoSpaceDN w:val="0"/>
        <w:adjustRightInd w:val="0"/>
        <w:spacing w:line="360" w:lineRule="auto"/>
        <w:rPr>
          <w:rFonts w:ascii="Verdana" w:eastAsia="SymbolMT" w:hAnsi="Verdana" w:cs="Verdana"/>
        </w:rPr>
      </w:pPr>
    </w:p>
    <w:sectPr w:rsidR="004D6491" w:rsidRPr="00346BB5" w:rsidSect="000B5A99">
      <w:pgSz w:w="12240" w:h="15840"/>
      <w:pgMar w:top="1080" w:right="900" w:bottom="144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3F6" w:rsidRDefault="00D433F6">
      <w:r>
        <w:separator/>
      </w:r>
    </w:p>
  </w:endnote>
  <w:endnote w:type="continuationSeparator" w:id="1">
    <w:p w:rsidR="00D433F6" w:rsidRDefault="00D433F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3F6" w:rsidRDefault="00D433F6">
      <w:r>
        <w:separator/>
      </w:r>
    </w:p>
  </w:footnote>
  <w:footnote w:type="continuationSeparator" w:id="1">
    <w:p w:rsidR="00D433F6" w:rsidRDefault="00D433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3E8"/>
    <w:multiLevelType w:val="multilevel"/>
    <w:tmpl w:val="0000045B"/>
    <w:lvl w:ilvl="0">
      <w:start w:val="1"/>
      <w:numFmt w:val="bullet"/>
      <w:lvlText w:val="·"/>
      <w:lvlJc w:val="left"/>
      <w:pPr>
        <w:ind w:left="720" w:hanging="360"/>
      </w:pPr>
      <w:rPr>
        <w:rFonts w:ascii="Symbol" w:hAnsi="Symbol" w:cs="Symbol"/>
      </w:rPr>
    </w:lvl>
    <w:lvl w:ilvl="1">
      <w:start w:val="1"/>
      <w:numFmt w:val="bullet"/>
      <w:lvlText w:val="·"/>
      <w:lvlJc w:val="left"/>
      <w:pPr>
        <w:ind w:left="1440" w:hanging="360"/>
      </w:pPr>
      <w:rPr>
        <w:rFonts w:ascii="Symbol" w:hAnsi="Symbol" w:cs="Symbol"/>
      </w:rPr>
    </w:lvl>
    <w:lvl w:ilvl="2">
      <w:start w:val="1"/>
      <w:numFmt w:val="bullet"/>
      <w:lvlText w:val="·"/>
      <w:lvlJc w:val="left"/>
      <w:pPr>
        <w:ind w:left="2160" w:hanging="360"/>
      </w:pPr>
      <w:rPr>
        <w:rFonts w:ascii="Symbol" w:hAnsi="Symbol" w:cs="Symbol"/>
      </w:rPr>
    </w:lvl>
    <w:lvl w:ilvl="3">
      <w:start w:val="1"/>
      <w:numFmt w:val="bullet"/>
      <w:lvlText w:val="·"/>
      <w:lvlJc w:val="left"/>
      <w:pPr>
        <w:ind w:left="720" w:hanging="360"/>
      </w:pPr>
      <w:rPr>
        <w:rFonts w:ascii="Symbol" w:hAnsi="Symbol" w:cs="Symbol"/>
      </w:rPr>
    </w:lvl>
    <w:lvl w:ilvl="4">
      <w:start w:val="1"/>
      <w:numFmt w:val="bullet"/>
      <w:lvlText w:val="·"/>
      <w:lvlJc w:val="left"/>
      <w:pPr>
        <w:ind w:left="720" w:hanging="360"/>
      </w:pPr>
      <w:rPr>
        <w:rFonts w:ascii="Symbol" w:hAnsi="Symbol" w:cs="Symbol"/>
      </w:rPr>
    </w:lvl>
    <w:lvl w:ilvl="5">
      <w:start w:val="1"/>
      <w:numFmt w:val="bullet"/>
      <w:lvlText w:val="·"/>
      <w:lvlJc w:val="left"/>
      <w:pPr>
        <w:ind w:left="720" w:hanging="360"/>
      </w:pPr>
      <w:rPr>
        <w:rFonts w:ascii="Symbol" w:hAnsi="Symbol" w:cs="Symbol"/>
      </w:rPr>
    </w:lvl>
    <w:lvl w:ilvl="6">
      <w:start w:val="1"/>
      <w:numFmt w:val="bullet"/>
      <w:lvlText w:val="·"/>
      <w:lvlJc w:val="left"/>
      <w:pPr>
        <w:ind w:left="720" w:hanging="360"/>
      </w:pPr>
      <w:rPr>
        <w:rFonts w:ascii="Symbol" w:hAnsi="Symbol" w:cs="Symbol"/>
      </w:rPr>
    </w:lvl>
    <w:lvl w:ilvl="7">
      <w:start w:val="1"/>
      <w:numFmt w:val="bullet"/>
      <w:lvlText w:val="·"/>
      <w:lvlJc w:val="left"/>
      <w:pPr>
        <w:ind w:left="720" w:hanging="360"/>
      </w:pPr>
      <w:rPr>
        <w:rFonts w:ascii="Symbol" w:hAnsi="Symbol" w:cs="Symbol"/>
      </w:rPr>
    </w:lvl>
    <w:lvl w:ilvl="8">
      <w:start w:val="1"/>
      <w:numFmt w:val="bullet"/>
      <w:lvlText w:val="·"/>
      <w:lvlJc w:val="left"/>
      <w:pPr>
        <w:ind w:left="720" w:hanging="360"/>
      </w:pPr>
      <w:rPr>
        <w:rFonts w:ascii="Symbol" w:hAnsi="Symbol" w:cs="Symbol"/>
      </w:rPr>
    </w:lvl>
  </w:abstractNum>
  <w:abstractNum w:abstractNumId="4">
    <w:nsid w:val="013A4EC6"/>
    <w:multiLevelType w:val="hybridMultilevel"/>
    <w:tmpl w:val="9080E9D6"/>
    <w:lvl w:ilvl="0" w:tplc="40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028311BD"/>
    <w:multiLevelType w:val="hybridMultilevel"/>
    <w:tmpl w:val="D7404362"/>
    <w:lvl w:ilvl="0" w:tplc="7B5E42D2">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8CD631E"/>
    <w:multiLevelType w:val="singleLevel"/>
    <w:tmpl w:val="34983606"/>
    <w:lvl w:ilvl="0">
      <w:start w:val="1"/>
      <w:numFmt w:val="bullet"/>
      <w:pStyle w:val="Achievement"/>
      <w:lvlText w:val=""/>
      <w:lvlJc w:val="left"/>
      <w:pPr>
        <w:tabs>
          <w:tab w:val="num" w:pos="360"/>
        </w:tabs>
        <w:ind w:left="360" w:hanging="360"/>
      </w:pPr>
      <w:rPr>
        <w:rFonts w:ascii="Wingdings" w:hAnsi="Wingdings" w:cs="Wingdings" w:hint="default"/>
        <w:sz w:val="18"/>
        <w:szCs w:val="18"/>
      </w:rPr>
    </w:lvl>
  </w:abstractNum>
  <w:abstractNum w:abstractNumId="7">
    <w:nsid w:val="0DDC74CC"/>
    <w:multiLevelType w:val="hybridMultilevel"/>
    <w:tmpl w:val="27681CA0"/>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8">
    <w:nsid w:val="0E6B638E"/>
    <w:multiLevelType w:val="hybridMultilevel"/>
    <w:tmpl w:val="F3E07B84"/>
    <w:lvl w:ilvl="0" w:tplc="D54EBDC8">
      <w:start w:val="58"/>
      <w:numFmt w:val="bullet"/>
      <w:lvlText w:val="-"/>
      <w:lvlJc w:val="left"/>
      <w:pPr>
        <w:ind w:left="1740" w:hanging="360"/>
      </w:pPr>
      <w:rPr>
        <w:rFonts w:ascii="Times New Roman" w:eastAsia="Times New Roman" w:hAnsi="Times New Roman" w:cs="Times New Roman" w:hint="default"/>
        <w:b/>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nsid w:val="0EE10140"/>
    <w:multiLevelType w:val="hybridMultilevel"/>
    <w:tmpl w:val="5D08771C"/>
    <w:lvl w:ilvl="0" w:tplc="D54EBDC8">
      <w:start w:val="58"/>
      <w:numFmt w:val="bullet"/>
      <w:lvlText w:val="-"/>
      <w:lvlJc w:val="left"/>
      <w:pPr>
        <w:ind w:left="1800" w:hanging="360"/>
      </w:pPr>
      <w:rPr>
        <w:rFonts w:ascii="Times New Roman" w:eastAsia="Times New Roman"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0FD6EDD"/>
    <w:multiLevelType w:val="hybridMultilevel"/>
    <w:tmpl w:val="157483E0"/>
    <w:lvl w:ilvl="0" w:tplc="D54EBDC8">
      <w:start w:val="58"/>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A0A37F5"/>
    <w:multiLevelType w:val="hybridMultilevel"/>
    <w:tmpl w:val="EC62F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3E7882"/>
    <w:multiLevelType w:val="hybridMultilevel"/>
    <w:tmpl w:val="D74043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17E12CB"/>
    <w:multiLevelType w:val="hybridMultilevel"/>
    <w:tmpl w:val="46C20096"/>
    <w:lvl w:ilvl="0" w:tplc="0409000B">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4">
    <w:nsid w:val="22803B74"/>
    <w:multiLevelType w:val="hybridMultilevel"/>
    <w:tmpl w:val="22046A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9CE065D"/>
    <w:multiLevelType w:val="hybridMultilevel"/>
    <w:tmpl w:val="A37C5EDC"/>
    <w:lvl w:ilvl="0" w:tplc="D54EBDC8">
      <w:start w:val="58"/>
      <w:numFmt w:val="bullet"/>
      <w:lvlText w:val="-"/>
      <w:lvlJc w:val="left"/>
      <w:pPr>
        <w:ind w:left="1740" w:hanging="360"/>
      </w:pPr>
      <w:rPr>
        <w:rFonts w:ascii="Times New Roman" w:eastAsia="Times New Roman" w:hAnsi="Times New Roman" w:cs="Times New Roman" w:hint="default"/>
        <w:b/>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6">
    <w:nsid w:val="2E8F5AE9"/>
    <w:multiLevelType w:val="hybridMultilevel"/>
    <w:tmpl w:val="EF645B7E"/>
    <w:lvl w:ilvl="0" w:tplc="7B5E42D2">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A357C3"/>
    <w:multiLevelType w:val="hybridMultilevel"/>
    <w:tmpl w:val="34F0344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F0934A6"/>
    <w:multiLevelType w:val="hybridMultilevel"/>
    <w:tmpl w:val="D7404362"/>
    <w:lvl w:ilvl="0" w:tplc="7B5E42D2">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18E4059"/>
    <w:multiLevelType w:val="hybridMultilevel"/>
    <w:tmpl w:val="D36EC4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9C59B2"/>
    <w:multiLevelType w:val="hybridMultilevel"/>
    <w:tmpl w:val="A6F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662E02"/>
    <w:multiLevelType w:val="hybridMultilevel"/>
    <w:tmpl w:val="6A329E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7D65DD5"/>
    <w:multiLevelType w:val="hybridMultilevel"/>
    <w:tmpl w:val="E6804326"/>
    <w:lvl w:ilvl="0" w:tplc="04090001">
      <w:start w:val="1"/>
      <w:numFmt w:val="bullet"/>
      <w:lvlText w:val=""/>
      <w:lvlJc w:val="left"/>
      <w:pPr>
        <w:tabs>
          <w:tab w:val="num" w:pos="720"/>
        </w:tabs>
        <w:ind w:left="720" w:hanging="360"/>
      </w:pPr>
      <w:rPr>
        <w:rFonts w:ascii="Symbol" w:hAnsi="Symbol" w:cs="Symbol" w:hint="default"/>
      </w:rPr>
    </w:lvl>
    <w:lvl w:ilvl="1" w:tplc="04090017">
      <w:start w:val="1"/>
      <w:numFmt w:val="lowerLetter"/>
      <w:lvlText w:val="%2)"/>
      <w:lvlJc w:val="left"/>
      <w:pPr>
        <w:tabs>
          <w:tab w:val="num" w:pos="1440"/>
        </w:tabs>
        <w:ind w:left="1440" w:hanging="360"/>
      </w:pPr>
      <w:rPr>
        <w:rFonts w:hint="default"/>
      </w:rPr>
    </w:lvl>
    <w:lvl w:ilvl="2" w:tplc="781E8A0C">
      <w:start w:val="1"/>
      <w:numFmt w:val="bullet"/>
      <w:lvlText w:val=""/>
      <w:lvlJc w:val="left"/>
      <w:pPr>
        <w:tabs>
          <w:tab w:val="num" w:pos="2160"/>
        </w:tabs>
        <w:ind w:left="2160" w:hanging="360"/>
      </w:pPr>
      <w:rPr>
        <w:rFonts w:ascii="Symbol" w:hAnsi="Symbol" w:cs="Symbol" w:hint="default"/>
      </w:rPr>
    </w:lvl>
    <w:lvl w:ilvl="3" w:tplc="0409000B">
      <w:start w:val="1"/>
      <w:numFmt w:val="bullet"/>
      <w:lvlText w:val=""/>
      <w:lvlJc w:val="left"/>
      <w:pPr>
        <w:tabs>
          <w:tab w:val="num" w:pos="2880"/>
        </w:tabs>
        <w:ind w:left="2880" w:hanging="360"/>
      </w:pPr>
      <w:rPr>
        <w:rFonts w:ascii="Wingdings" w:hAnsi="Wingdings" w:cs="Wingding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413F3FDD"/>
    <w:multiLevelType w:val="hybridMultilevel"/>
    <w:tmpl w:val="D74043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121925"/>
    <w:multiLevelType w:val="hybridMultilevel"/>
    <w:tmpl w:val="D74043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BF63ED"/>
    <w:multiLevelType w:val="hybridMultilevel"/>
    <w:tmpl w:val="D74043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5575D1"/>
    <w:multiLevelType w:val="hybridMultilevel"/>
    <w:tmpl w:val="298EA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C66BBB"/>
    <w:multiLevelType w:val="hybridMultilevel"/>
    <w:tmpl w:val="8E40A9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4A26AC"/>
    <w:multiLevelType w:val="hybridMultilevel"/>
    <w:tmpl w:val="D7404362"/>
    <w:lvl w:ilvl="0" w:tplc="EB8C1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DCA154F"/>
    <w:multiLevelType w:val="hybridMultilevel"/>
    <w:tmpl w:val="353CCB1A"/>
    <w:lvl w:ilvl="0" w:tplc="0778073A">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DCD6AF3"/>
    <w:multiLevelType w:val="hybridMultilevel"/>
    <w:tmpl w:val="5CC454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F1A710D"/>
    <w:multiLevelType w:val="hybridMultilevel"/>
    <w:tmpl w:val="507E4246"/>
    <w:lvl w:ilvl="0" w:tplc="DF7E65BA">
      <w:start w:val="1"/>
      <w:numFmt w:val="bullet"/>
      <w:lvlText w:val=""/>
      <w:lvlJc w:val="left"/>
      <w:pPr>
        <w:tabs>
          <w:tab w:val="num" w:pos="720"/>
        </w:tabs>
        <w:ind w:left="720" w:hanging="360"/>
      </w:pPr>
      <w:rPr>
        <w:rFonts w:ascii="Wingdings" w:hAnsi="Wingdings" w:hint="default"/>
        <w:b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F385241"/>
    <w:multiLevelType w:val="hybridMultilevel"/>
    <w:tmpl w:val="A1A6C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38C5AC8"/>
    <w:multiLevelType w:val="hybridMultilevel"/>
    <w:tmpl w:val="D7404362"/>
    <w:lvl w:ilvl="0" w:tplc="EB8C1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5625DE2"/>
    <w:multiLevelType w:val="hybridMultilevel"/>
    <w:tmpl w:val="D74043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7A23B9E"/>
    <w:multiLevelType w:val="hybridMultilevel"/>
    <w:tmpl w:val="B4F0CF3A"/>
    <w:lvl w:ilvl="0" w:tplc="D54EBDC8">
      <w:start w:val="58"/>
      <w:numFmt w:val="bullet"/>
      <w:lvlText w:val="-"/>
      <w:lvlJc w:val="left"/>
      <w:pPr>
        <w:ind w:left="1740" w:hanging="360"/>
      </w:pPr>
      <w:rPr>
        <w:rFonts w:ascii="Times New Roman" w:eastAsia="Times New Roman" w:hAnsi="Times New Roman" w:cs="Times New Roman" w:hint="default"/>
        <w:b/>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6">
    <w:nsid w:val="5E077123"/>
    <w:multiLevelType w:val="hybridMultilevel"/>
    <w:tmpl w:val="BDCE3DCA"/>
    <w:lvl w:ilvl="0" w:tplc="F12A75E2">
      <w:start w:val="1"/>
      <w:numFmt w:val="decimal"/>
      <w:lvlText w:val="%1."/>
      <w:lvlJc w:val="left"/>
      <w:pPr>
        <w:tabs>
          <w:tab w:val="num" w:pos="360"/>
        </w:tabs>
        <w:ind w:left="360" w:hanging="360"/>
      </w:pPr>
      <w:rPr>
        <w:b w:val="0"/>
      </w:rPr>
    </w:lvl>
    <w:lvl w:ilvl="1" w:tplc="C20E376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63312237"/>
    <w:multiLevelType w:val="hybridMultilevel"/>
    <w:tmpl w:val="EF52B7B8"/>
    <w:lvl w:ilvl="0" w:tplc="04090017">
      <w:start w:val="1"/>
      <w:numFmt w:val="lowerLetter"/>
      <w:lvlText w:val="%1)"/>
      <w:lvlJc w:val="left"/>
      <w:pPr>
        <w:tabs>
          <w:tab w:val="num" w:pos="720"/>
        </w:tabs>
        <w:ind w:left="720" w:hanging="360"/>
      </w:pPr>
      <w:rPr>
        <w:rFonts w:hint="default"/>
      </w:rPr>
    </w:lvl>
    <w:lvl w:ilvl="1" w:tplc="781E8A0C">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4009000B">
      <w:start w:val="1"/>
      <w:numFmt w:val="bullet"/>
      <w:lvlText w:val=""/>
      <w:lvlJc w:val="left"/>
      <w:pPr>
        <w:tabs>
          <w:tab w:val="num" w:pos="2880"/>
        </w:tabs>
        <w:ind w:left="2880" w:hanging="360"/>
      </w:pPr>
      <w:rPr>
        <w:rFonts w:ascii="Wingdings" w:hAnsi="Wingdings" w:cs="Wingdings" w:hint="default"/>
      </w:rPr>
    </w:lvl>
    <w:lvl w:ilvl="4" w:tplc="04090001">
      <w:start w:val="1"/>
      <w:numFmt w:val="bullet"/>
      <w:lvlText w:val=""/>
      <w:lvlJc w:val="left"/>
      <w:pPr>
        <w:tabs>
          <w:tab w:val="num" w:pos="3600"/>
        </w:tabs>
        <w:ind w:left="3600" w:hanging="360"/>
      </w:pPr>
      <w:rPr>
        <w:rFonts w:ascii="Symbol" w:hAnsi="Symbol" w:cs="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nsid w:val="6345276E"/>
    <w:multiLevelType w:val="hybridMultilevel"/>
    <w:tmpl w:val="54FA8928"/>
    <w:lvl w:ilvl="0" w:tplc="D6CA9C9C">
      <w:start w:val="1"/>
      <w:numFmt w:val="bullet"/>
      <w:lvlText w:val=""/>
      <w:lvlJc w:val="left"/>
      <w:pPr>
        <w:ind w:left="1020" w:hanging="360"/>
      </w:pPr>
      <w:rPr>
        <w:rFonts w:ascii="Wingdings" w:hAnsi="Wingdings" w:hint="default"/>
        <w:b w:val="0"/>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9">
    <w:nsid w:val="66813CE5"/>
    <w:multiLevelType w:val="hybridMultilevel"/>
    <w:tmpl w:val="D7404362"/>
    <w:lvl w:ilvl="0" w:tplc="8048AA1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7075499"/>
    <w:multiLevelType w:val="hybridMultilevel"/>
    <w:tmpl w:val="D7404362"/>
    <w:lvl w:ilvl="0" w:tplc="EB8C1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D9C5179"/>
    <w:multiLevelType w:val="hybridMultilevel"/>
    <w:tmpl w:val="B8423958"/>
    <w:lvl w:ilvl="0" w:tplc="EB8C185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6EA6350F"/>
    <w:multiLevelType w:val="hybridMultilevel"/>
    <w:tmpl w:val="777426A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3">
    <w:nsid w:val="744C5F48"/>
    <w:multiLevelType w:val="hybridMultilevel"/>
    <w:tmpl w:val="F1A01452"/>
    <w:lvl w:ilvl="0" w:tplc="D6CA9C9C">
      <w:start w:val="1"/>
      <w:numFmt w:val="bullet"/>
      <w:lvlText w:val=""/>
      <w:lvlJc w:val="left"/>
      <w:pPr>
        <w:tabs>
          <w:tab w:val="num" w:pos="720"/>
        </w:tabs>
        <w:ind w:left="720" w:hanging="360"/>
      </w:pPr>
      <w:rPr>
        <w:rFonts w:ascii="Wingdings" w:hAnsi="Wingdings"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D03840"/>
    <w:multiLevelType w:val="hybridMultilevel"/>
    <w:tmpl w:val="D7404362"/>
    <w:lvl w:ilvl="0" w:tplc="7B5E42D2">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23"/>
  </w:num>
  <w:num w:numId="3">
    <w:abstractNumId w:val="34"/>
  </w:num>
  <w:num w:numId="4">
    <w:abstractNumId w:val="41"/>
  </w:num>
  <w:num w:numId="5">
    <w:abstractNumId w:val="12"/>
  </w:num>
  <w:num w:numId="6">
    <w:abstractNumId w:val="40"/>
  </w:num>
  <w:num w:numId="7">
    <w:abstractNumId w:val="28"/>
  </w:num>
  <w:num w:numId="8">
    <w:abstractNumId w:val="25"/>
  </w:num>
  <w:num w:numId="9">
    <w:abstractNumId w:val="24"/>
  </w:num>
  <w:num w:numId="10">
    <w:abstractNumId w:val="33"/>
  </w:num>
  <w:num w:numId="11">
    <w:abstractNumId w:val="43"/>
  </w:num>
  <w:num w:numId="12">
    <w:abstractNumId w:val="17"/>
  </w:num>
  <w:num w:numId="13">
    <w:abstractNumId w:val="29"/>
  </w:num>
  <w:num w:numId="14">
    <w:abstractNumId w:val="31"/>
  </w:num>
  <w:num w:numId="15">
    <w:abstractNumId w:val="44"/>
  </w:num>
  <w:num w:numId="16">
    <w:abstractNumId w:val="16"/>
  </w:num>
  <w:num w:numId="17">
    <w:abstractNumId w:val="18"/>
  </w:num>
  <w:num w:numId="18">
    <w:abstractNumId w:val="5"/>
  </w:num>
  <w:num w:numId="19">
    <w:abstractNumId w:val="42"/>
  </w:num>
  <w:num w:numId="20">
    <w:abstractNumId w:val="3"/>
  </w:num>
  <w:num w:numId="21">
    <w:abstractNumId w:val="19"/>
  </w:num>
  <w:num w:numId="22">
    <w:abstractNumId w:val="30"/>
  </w:num>
  <w:num w:numId="23">
    <w:abstractNumId w:val="14"/>
  </w:num>
  <w:num w:numId="24">
    <w:abstractNumId w:val="36"/>
  </w:num>
  <w:num w:numId="25">
    <w:abstractNumId w:val="26"/>
  </w:num>
  <w:num w:numId="26">
    <w:abstractNumId w:val="20"/>
  </w:num>
  <w:num w:numId="27">
    <w:abstractNumId w:val="10"/>
  </w:num>
  <w:num w:numId="28">
    <w:abstractNumId w:val="27"/>
  </w:num>
  <w:num w:numId="29">
    <w:abstractNumId w:val="21"/>
  </w:num>
  <w:num w:numId="30">
    <w:abstractNumId w:val="38"/>
  </w:num>
  <w:num w:numId="31">
    <w:abstractNumId w:val="15"/>
  </w:num>
  <w:num w:numId="32">
    <w:abstractNumId w:val="11"/>
  </w:num>
  <w:num w:numId="33">
    <w:abstractNumId w:val="9"/>
  </w:num>
  <w:num w:numId="34">
    <w:abstractNumId w:val="7"/>
  </w:num>
  <w:num w:numId="35">
    <w:abstractNumId w:val="35"/>
  </w:num>
  <w:num w:numId="36">
    <w:abstractNumId w:val="6"/>
  </w:num>
  <w:num w:numId="37">
    <w:abstractNumId w:val="37"/>
  </w:num>
  <w:num w:numId="38">
    <w:abstractNumId w:val="8"/>
  </w:num>
  <w:num w:numId="39">
    <w:abstractNumId w:val="22"/>
  </w:num>
  <w:num w:numId="40">
    <w:abstractNumId w:val="4"/>
  </w:num>
  <w:num w:numId="41">
    <w:abstractNumId w:val="13"/>
  </w:num>
  <w:num w:numId="42">
    <w:abstractNumId w:val="32"/>
  </w:num>
  <w:num w:numId="43">
    <w:abstractNumId w:val="1"/>
  </w:num>
  <w:num w:numId="44">
    <w:abstractNumId w:val="2"/>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A23E6C"/>
    <w:rsid w:val="00003AE7"/>
    <w:rsid w:val="0001639F"/>
    <w:rsid w:val="000165EA"/>
    <w:rsid w:val="000173CA"/>
    <w:rsid w:val="00037134"/>
    <w:rsid w:val="0005076B"/>
    <w:rsid w:val="00061097"/>
    <w:rsid w:val="00065A8C"/>
    <w:rsid w:val="00074190"/>
    <w:rsid w:val="00077A1C"/>
    <w:rsid w:val="0008420C"/>
    <w:rsid w:val="000A7A6F"/>
    <w:rsid w:val="000B3A6B"/>
    <w:rsid w:val="000B4324"/>
    <w:rsid w:val="000B5A99"/>
    <w:rsid w:val="000B5DD3"/>
    <w:rsid w:val="000C553F"/>
    <w:rsid w:val="000D2DAD"/>
    <w:rsid w:val="000D2EA9"/>
    <w:rsid w:val="000D40A8"/>
    <w:rsid w:val="000E316F"/>
    <w:rsid w:val="000F27F7"/>
    <w:rsid w:val="000F28A0"/>
    <w:rsid w:val="000F2B1F"/>
    <w:rsid w:val="000F40E5"/>
    <w:rsid w:val="0011707C"/>
    <w:rsid w:val="00120D76"/>
    <w:rsid w:val="00120FDE"/>
    <w:rsid w:val="00122C6E"/>
    <w:rsid w:val="001328D8"/>
    <w:rsid w:val="001367C3"/>
    <w:rsid w:val="001461EB"/>
    <w:rsid w:val="001525C3"/>
    <w:rsid w:val="00156BBD"/>
    <w:rsid w:val="001607AB"/>
    <w:rsid w:val="00163D18"/>
    <w:rsid w:val="00177E77"/>
    <w:rsid w:val="001905D8"/>
    <w:rsid w:val="00193B94"/>
    <w:rsid w:val="001B6CA6"/>
    <w:rsid w:val="001C0442"/>
    <w:rsid w:val="001C5391"/>
    <w:rsid w:val="001D1848"/>
    <w:rsid w:val="001D7FC6"/>
    <w:rsid w:val="001E07C4"/>
    <w:rsid w:val="001E12AF"/>
    <w:rsid w:val="001F663B"/>
    <w:rsid w:val="001F7DA3"/>
    <w:rsid w:val="002139E1"/>
    <w:rsid w:val="00215250"/>
    <w:rsid w:val="00223111"/>
    <w:rsid w:val="002242D9"/>
    <w:rsid w:val="002337D9"/>
    <w:rsid w:val="00237A68"/>
    <w:rsid w:val="00243691"/>
    <w:rsid w:val="002571A2"/>
    <w:rsid w:val="00261FB0"/>
    <w:rsid w:val="00262150"/>
    <w:rsid w:val="002663FB"/>
    <w:rsid w:val="00271C9E"/>
    <w:rsid w:val="00286CE9"/>
    <w:rsid w:val="00292CB1"/>
    <w:rsid w:val="00295563"/>
    <w:rsid w:val="002B17CB"/>
    <w:rsid w:val="002D3536"/>
    <w:rsid w:val="002E1E5B"/>
    <w:rsid w:val="00301D80"/>
    <w:rsid w:val="003038B5"/>
    <w:rsid w:val="003062DD"/>
    <w:rsid w:val="00313DC0"/>
    <w:rsid w:val="00320AAC"/>
    <w:rsid w:val="00327C6B"/>
    <w:rsid w:val="003310EC"/>
    <w:rsid w:val="00331D68"/>
    <w:rsid w:val="00340BF6"/>
    <w:rsid w:val="0034114D"/>
    <w:rsid w:val="0034612D"/>
    <w:rsid w:val="00346BB5"/>
    <w:rsid w:val="00375618"/>
    <w:rsid w:val="00383577"/>
    <w:rsid w:val="0038510A"/>
    <w:rsid w:val="003B3143"/>
    <w:rsid w:val="003C1608"/>
    <w:rsid w:val="003C45E8"/>
    <w:rsid w:val="003D3CDC"/>
    <w:rsid w:val="003D7EBC"/>
    <w:rsid w:val="003F2F58"/>
    <w:rsid w:val="003F6D85"/>
    <w:rsid w:val="00403146"/>
    <w:rsid w:val="00423FED"/>
    <w:rsid w:val="00424571"/>
    <w:rsid w:val="0044144F"/>
    <w:rsid w:val="00447503"/>
    <w:rsid w:val="00451E55"/>
    <w:rsid w:val="0045597F"/>
    <w:rsid w:val="004578DE"/>
    <w:rsid w:val="00467739"/>
    <w:rsid w:val="00470AE5"/>
    <w:rsid w:val="00473742"/>
    <w:rsid w:val="00481B9C"/>
    <w:rsid w:val="004879B4"/>
    <w:rsid w:val="004B7ACC"/>
    <w:rsid w:val="004D1AEC"/>
    <w:rsid w:val="004D456D"/>
    <w:rsid w:val="004D4EC8"/>
    <w:rsid w:val="004D5844"/>
    <w:rsid w:val="004D5DBF"/>
    <w:rsid w:val="004D603C"/>
    <w:rsid w:val="004D6491"/>
    <w:rsid w:val="004D7DF0"/>
    <w:rsid w:val="004F6236"/>
    <w:rsid w:val="00500042"/>
    <w:rsid w:val="00501974"/>
    <w:rsid w:val="0050410E"/>
    <w:rsid w:val="005147F9"/>
    <w:rsid w:val="00523775"/>
    <w:rsid w:val="00526CAA"/>
    <w:rsid w:val="005345F3"/>
    <w:rsid w:val="005365F4"/>
    <w:rsid w:val="00546297"/>
    <w:rsid w:val="005628E0"/>
    <w:rsid w:val="00566302"/>
    <w:rsid w:val="0057762B"/>
    <w:rsid w:val="005815DB"/>
    <w:rsid w:val="005C165D"/>
    <w:rsid w:val="005C1F38"/>
    <w:rsid w:val="005C5033"/>
    <w:rsid w:val="005E1272"/>
    <w:rsid w:val="005E440D"/>
    <w:rsid w:val="005F059D"/>
    <w:rsid w:val="005F2240"/>
    <w:rsid w:val="006013AE"/>
    <w:rsid w:val="00604788"/>
    <w:rsid w:val="00612BDC"/>
    <w:rsid w:val="006151B6"/>
    <w:rsid w:val="00630484"/>
    <w:rsid w:val="00630AE1"/>
    <w:rsid w:val="00640266"/>
    <w:rsid w:val="00652FBC"/>
    <w:rsid w:val="00666CDC"/>
    <w:rsid w:val="00680990"/>
    <w:rsid w:val="00681DF3"/>
    <w:rsid w:val="006A3090"/>
    <w:rsid w:val="006B233D"/>
    <w:rsid w:val="006E23DE"/>
    <w:rsid w:val="006E284A"/>
    <w:rsid w:val="006E2B3A"/>
    <w:rsid w:val="006E30B6"/>
    <w:rsid w:val="006F048A"/>
    <w:rsid w:val="006F568F"/>
    <w:rsid w:val="006F7968"/>
    <w:rsid w:val="00710641"/>
    <w:rsid w:val="00713079"/>
    <w:rsid w:val="00713E22"/>
    <w:rsid w:val="007266B0"/>
    <w:rsid w:val="00727998"/>
    <w:rsid w:val="00742C1B"/>
    <w:rsid w:val="00746EC8"/>
    <w:rsid w:val="007474DF"/>
    <w:rsid w:val="00750090"/>
    <w:rsid w:val="007564B6"/>
    <w:rsid w:val="007600FF"/>
    <w:rsid w:val="007618E2"/>
    <w:rsid w:val="007658BB"/>
    <w:rsid w:val="007751A1"/>
    <w:rsid w:val="0077592C"/>
    <w:rsid w:val="00776EEF"/>
    <w:rsid w:val="00783E6B"/>
    <w:rsid w:val="00785A6F"/>
    <w:rsid w:val="007A19C0"/>
    <w:rsid w:val="007A4E5B"/>
    <w:rsid w:val="007A6E46"/>
    <w:rsid w:val="007B1D71"/>
    <w:rsid w:val="007B2C7B"/>
    <w:rsid w:val="007B4B4F"/>
    <w:rsid w:val="007B5DEC"/>
    <w:rsid w:val="007C3923"/>
    <w:rsid w:val="007C5FBB"/>
    <w:rsid w:val="007F68DB"/>
    <w:rsid w:val="00821865"/>
    <w:rsid w:val="00822459"/>
    <w:rsid w:val="00832013"/>
    <w:rsid w:val="008377C2"/>
    <w:rsid w:val="008456EA"/>
    <w:rsid w:val="008457C9"/>
    <w:rsid w:val="00850F33"/>
    <w:rsid w:val="0085635B"/>
    <w:rsid w:val="00865A3A"/>
    <w:rsid w:val="0086643D"/>
    <w:rsid w:val="00867CDE"/>
    <w:rsid w:val="00867F2A"/>
    <w:rsid w:val="00874C11"/>
    <w:rsid w:val="008A0DB4"/>
    <w:rsid w:val="008A7B7D"/>
    <w:rsid w:val="008B008B"/>
    <w:rsid w:val="008B58D0"/>
    <w:rsid w:val="008B729B"/>
    <w:rsid w:val="008C184A"/>
    <w:rsid w:val="008C6AE1"/>
    <w:rsid w:val="008E1B97"/>
    <w:rsid w:val="008F0548"/>
    <w:rsid w:val="008F4332"/>
    <w:rsid w:val="00901056"/>
    <w:rsid w:val="00906FDB"/>
    <w:rsid w:val="00910A07"/>
    <w:rsid w:val="009129A4"/>
    <w:rsid w:val="0092532C"/>
    <w:rsid w:val="00926114"/>
    <w:rsid w:val="0094494B"/>
    <w:rsid w:val="00947D50"/>
    <w:rsid w:val="009829B6"/>
    <w:rsid w:val="00982D7B"/>
    <w:rsid w:val="0099290B"/>
    <w:rsid w:val="009940CB"/>
    <w:rsid w:val="00995902"/>
    <w:rsid w:val="009A5AD8"/>
    <w:rsid w:val="009B15AE"/>
    <w:rsid w:val="009C18B0"/>
    <w:rsid w:val="009D10B1"/>
    <w:rsid w:val="009D1FC3"/>
    <w:rsid w:val="009D2E6A"/>
    <w:rsid w:val="009E184F"/>
    <w:rsid w:val="009F0F8E"/>
    <w:rsid w:val="009F10FC"/>
    <w:rsid w:val="009F362F"/>
    <w:rsid w:val="00A06F79"/>
    <w:rsid w:val="00A07A2E"/>
    <w:rsid w:val="00A13867"/>
    <w:rsid w:val="00A15575"/>
    <w:rsid w:val="00A22D72"/>
    <w:rsid w:val="00A23286"/>
    <w:rsid w:val="00A23E6C"/>
    <w:rsid w:val="00A2473D"/>
    <w:rsid w:val="00A44A59"/>
    <w:rsid w:val="00A56332"/>
    <w:rsid w:val="00A92EE5"/>
    <w:rsid w:val="00A94238"/>
    <w:rsid w:val="00A96EF0"/>
    <w:rsid w:val="00A97CE0"/>
    <w:rsid w:val="00AA190A"/>
    <w:rsid w:val="00AA22CB"/>
    <w:rsid w:val="00AA2C06"/>
    <w:rsid w:val="00AA487E"/>
    <w:rsid w:val="00AB5850"/>
    <w:rsid w:val="00AE0D29"/>
    <w:rsid w:val="00AE6692"/>
    <w:rsid w:val="00AE799E"/>
    <w:rsid w:val="00AF32E9"/>
    <w:rsid w:val="00B025C9"/>
    <w:rsid w:val="00B05A5C"/>
    <w:rsid w:val="00B2049A"/>
    <w:rsid w:val="00B206E0"/>
    <w:rsid w:val="00B31A2A"/>
    <w:rsid w:val="00B33500"/>
    <w:rsid w:val="00B57C4F"/>
    <w:rsid w:val="00B66986"/>
    <w:rsid w:val="00B80E17"/>
    <w:rsid w:val="00B83803"/>
    <w:rsid w:val="00B83D68"/>
    <w:rsid w:val="00B8761F"/>
    <w:rsid w:val="00B9338F"/>
    <w:rsid w:val="00B93932"/>
    <w:rsid w:val="00BA24B9"/>
    <w:rsid w:val="00BA7706"/>
    <w:rsid w:val="00BB22EC"/>
    <w:rsid w:val="00BB4CEF"/>
    <w:rsid w:val="00BC2B8B"/>
    <w:rsid w:val="00BD0D5A"/>
    <w:rsid w:val="00BE3CF9"/>
    <w:rsid w:val="00BF0661"/>
    <w:rsid w:val="00C01891"/>
    <w:rsid w:val="00C05740"/>
    <w:rsid w:val="00C216B8"/>
    <w:rsid w:val="00C23449"/>
    <w:rsid w:val="00C26430"/>
    <w:rsid w:val="00C268B4"/>
    <w:rsid w:val="00C31CAD"/>
    <w:rsid w:val="00C4245D"/>
    <w:rsid w:val="00C50872"/>
    <w:rsid w:val="00C51C56"/>
    <w:rsid w:val="00C52173"/>
    <w:rsid w:val="00C52D53"/>
    <w:rsid w:val="00C561B7"/>
    <w:rsid w:val="00C57657"/>
    <w:rsid w:val="00C57CAD"/>
    <w:rsid w:val="00C66823"/>
    <w:rsid w:val="00C80831"/>
    <w:rsid w:val="00C91726"/>
    <w:rsid w:val="00C948B8"/>
    <w:rsid w:val="00CA181B"/>
    <w:rsid w:val="00CA5B4E"/>
    <w:rsid w:val="00CA721F"/>
    <w:rsid w:val="00CC1333"/>
    <w:rsid w:val="00CC7430"/>
    <w:rsid w:val="00CD42A8"/>
    <w:rsid w:val="00D01D1F"/>
    <w:rsid w:val="00D03862"/>
    <w:rsid w:val="00D158AE"/>
    <w:rsid w:val="00D17486"/>
    <w:rsid w:val="00D21FE4"/>
    <w:rsid w:val="00D227AF"/>
    <w:rsid w:val="00D3179C"/>
    <w:rsid w:val="00D3239E"/>
    <w:rsid w:val="00D433F6"/>
    <w:rsid w:val="00D6683C"/>
    <w:rsid w:val="00D87D0F"/>
    <w:rsid w:val="00DA1BE7"/>
    <w:rsid w:val="00DA3305"/>
    <w:rsid w:val="00DA7FDE"/>
    <w:rsid w:val="00DB3A8C"/>
    <w:rsid w:val="00DB4A7F"/>
    <w:rsid w:val="00DB7161"/>
    <w:rsid w:val="00DC32E4"/>
    <w:rsid w:val="00DC7934"/>
    <w:rsid w:val="00DD50EF"/>
    <w:rsid w:val="00DD5C12"/>
    <w:rsid w:val="00DE5460"/>
    <w:rsid w:val="00DF328E"/>
    <w:rsid w:val="00DF5A97"/>
    <w:rsid w:val="00E23E9D"/>
    <w:rsid w:val="00E2610B"/>
    <w:rsid w:val="00E271F0"/>
    <w:rsid w:val="00E34FDD"/>
    <w:rsid w:val="00E3679B"/>
    <w:rsid w:val="00E44DCD"/>
    <w:rsid w:val="00E55563"/>
    <w:rsid w:val="00E704FB"/>
    <w:rsid w:val="00E94384"/>
    <w:rsid w:val="00E95426"/>
    <w:rsid w:val="00E95DDA"/>
    <w:rsid w:val="00EA0445"/>
    <w:rsid w:val="00EA6730"/>
    <w:rsid w:val="00EB172B"/>
    <w:rsid w:val="00EB39F7"/>
    <w:rsid w:val="00EB5905"/>
    <w:rsid w:val="00EC388E"/>
    <w:rsid w:val="00ED0648"/>
    <w:rsid w:val="00ED087D"/>
    <w:rsid w:val="00EF3F63"/>
    <w:rsid w:val="00EF4A66"/>
    <w:rsid w:val="00EF667B"/>
    <w:rsid w:val="00F02251"/>
    <w:rsid w:val="00F10970"/>
    <w:rsid w:val="00F12104"/>
    <w:rsid w:val="00F135F3"/>
    <w:rsid w:val="00F160A6"/>
    <w:rsid w:val="00F1697A"/>
    <w:rsid w:val="00F303F6"/>
    <w:rsid w:val="00F30D48"/>
    <w:rsid w:val="00F503FB"/>
    <w:rsid w:val="00F50B13"/>
    <w:rsid w:val="00F516B3"/>
    <w:rsid w:val="00F51E3B"/>
    <w:rsid w:val="00F54474"/>
    <w:rsid w:val="00F56203"/>
    <w:rsid w:val="00F568AB"/>
    <w:rsid w:val="00F62A1A"/>
    <w:rsid w:val="00F64FB3"/>
    <w:rsid w:val="00F6669E"/>
    <w:rsid w:val="00F725C2"/>
    <w:rsid w:val="00F744DC"/>
    <w:rsid w:val="00F770F0"/>
    <w:rsid w:val="00F80311"/>
    <w:rsid w:val="00F90CCD"/>
    <w:rsid w:val="00F92E11"/>
    <w:rsid w:val="00F96003"/>
    <w:rsid w:val="00F97247"/>
    <w:rsid w:val="00FA2ADD"/>
    <w:rsid w:val="00FA42B5"/>
    <w:rsid w:val="00FB00C6"/>
    <w:rsid w:val="00FB2290"/>
    <w:rsid w:val="00FB2C13"/>
    <w:rsid w:val="00FB47A0"/>
    <w:rsid w:val="00FC3888"/>
    <w:rsid w:val="00FD2388"/>
    <w:rsid w:val="00FD39BC"/>
    <w:rsid w:val="00FD7042"/>
    <w:rsid w:val="00FE2306"/>
    <w:rsid w:val="00FE7088"/>
    <w:rsid w:val="00FF3676"/>
    <w:rsid w:val="00FF3D54"/>
    <w:rsid w:val="00FF68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B3A"/>
    <w:rPr>
      <w:rFonts w:ascii="Arial" w:hAnsi="Arial" w:cs="Arial"/>
    </w:rPr>
  </w:style>
  <w:style w:type="paragraph" w:styleId="Heading1">
    <w:name w:val="heading 1"/>
    <w:basedOn w:val="Normal"/>
    <w:next w:val="Normal"/>
    <w:qFormat/>
    <w:rsid w:val="006E2B3A"/>
    <w:pPr>
      <w:keepNext/>
      <w:spacing w:line="360" w:lineRule="auto"/>
      <w:outlineLvl w:val="0"/>
    </w:pPr>
    <w:rPr>
      <w:rFonts w:ascii="Bookman Old Style" w:hAnsi="Bookman Old Style" w:cs="Times New Roman"/>
      <w:b/>
      <w:bCs/>
      <w:sz w:val="22"/>
      <w:szCs w:val="24"/>
    </w:rPr>
  </w:style>
  <w:style w:type="paragraph" w:styleId="Heading2">
    <w:name w:val="heading 2"/>
    <w:basedOn w:val="Normal"/>
    <w:next w:val="Normal"/>
    <w:qFormat/>
    <w:rsid w:val="006E2B3A"/>
    <w:pPr>
      <w:keepNext/>
      <w:outlineLvl w:val="1"/>
    </w:pPr>
    <w:rPr>
      <w:rFonts w:ascii="Bookman Old Style" w:hAnsi="Bookman Old Style" w:cs="Courier New"/>
      <w:b/>
      <w:bCs/>
      <w:szCs w:val="24"/>
    </w:rPr>
  </w:style>
  <w:style w:type="paragraph" w:styleId="Heading3">
    <w:name w:val="heading 3"/>
    <w:basedOn w:val="Normal"/>
    <w:next w:val="Normal"/>
    <w:qFormat/>
    <w:rsid w:val="006E2B3A"/>
    <w:pPr>
      <w:keepNext/>
      <w:ind w:right="-1620"/>
      <w:outlineLvl w:val="2"/>
    </w:pPr>
    <w:rPr>
      <w:rFonts w:ascii="Trebuchet MS" w:hAnsi="Trebuchet MS"/>
      <w:b/>
      <w:sz w:val="24"/>
      <w:szCs w:val="24"/>
      <w:shd w:val="clear" w:color="auto" w:fill="C0C0C0"/>
    </w:rPr>
  </w:style>
  <w:style w:type="paragraph" w:styleId="Heading4">
    <w:name w:val="heading 4"/>
    <w:basedOn w:val="Normal"/>
    <w:next w:val="Normal"/>
    <w:qFormat/>
    <w:rsid w:val="006E2B3A"/>
    <w:pPr>
      <w:keepNext/>
      <w:spacing w:line="360" w:lineRule="auto"/>
      <w:jc w:val="both"/>
      <w:outlineLvl w:val="3"/>
    </w:pPr>
    <w:rPr>
      <w:rFonts w:ascii="Garamond" w:hAnsi="Garamond"/>
      <w:b/>
      <w:noProof/>
      <w:sz w:val="24"/>
      <w:szCs w:val="24"/>
    </w:rPr>
  </w:style>
  <w:style w:type="paragraph" w:styleId="Heading5">
    <w:name w:val="heading 5"/>
    <w:basedOn w:val="Normal"/>
    <w:next w:val="Normal"/>
    <w:qFormat/>
    <w:rsid w:val="006E2B3A"/>
    <w:pPr>
      <w:keepNext/>
      <w:outlineLvl w:val="4"/>
    </w:pPr>
    <w:rPr>
      <w:rFonts w:ascii="Impact" w:hAnsi="Impact"/>
      <w:sz w:val="40"/>
      <w:szCs w:val="40"/>
    </w:rPr>
  </w:style>
  <w:style w:type="paragraph" w:styleId="Heading6">
    <w:name w:val="heading 6"/>
    <w:basedOn w:val="Normal"/>
    <w:next w:val="Normal"/>
    <w:qFormat/>
    <w:rsid w:val="006E2B3A"/>
    <w:pPr>
      <w:keepNext/>
      <w:framePr w:hSpace="187" w:wrap="around" w:vAnchor="text" w:hAnchor="text" w:y="1"/>
      <w:suppressOverlap/>
      <w:jc w:val="center"/>
      <w:outlineLvl w:val="5"/>
    </w:pPr>
    <w:rPr>
      <w:rFonts w:ascii="Bookman Old Style" w:hAnsi="Bookman Old Style" w:cs="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2B3A"/>
    <w:pPr>
      <w:jc w:val="both"/>
    </w:pPr>
    <w:rPr>
      <w:rFonts w:ascii="Trebuchet MS" w:hAnsi="Trebuchet MS"/>
      <w:szCs w:val="22"/>
    </w:rPr>
  </w:style>
  <w:style w:type="paragraph" w:styleId="BodyText">
    <w:name w:val="Body Text"/>
    <w:basedOn w:val="Normal"/>
    <w:rsid w:val="006E2B3A"/>
    <w:pPr>
      <w:spacing w:after="120"/>
    </w:pPr>
  </w:style>
  <w:style w:type="paragraph" w:styleId="Header">
    <w:name w:val="header"/>
    <w:basedOn w:val="Normal"/>
    <w:rsid w:val="006E2B3A"/>
    <w:pPr>
      <w:tabs>
        <w:tab w:val="center" w:pos="4320"/>
        <w:tab w:val="right" w:pos="8640"/>
      </w:tabs>
    </w:pPr>
    <w:rPr>
      <w:rFonts w:ascii="Times New Roman" w:hAnsi="Times New Roman" w:cs="Times New Roman"/>
    </w:rPr>
  </w:style>
  <w:style w:type="paragraph" w:styleId="Footer">
    <w:name w:val="footer"/>
    <w:basedOn w:val="Normal"/>
    <w:link w:val="FooterChar"/>
    <w:uiPriority w:val="99"/>
    <w:rsid w:val="006E2B3A"/>
    <w:pPr>
      <w:tabs>
        <w:tab w:val="center" w:pos="4320"/>
        <w:tab w:val="right" w:pos="8640"/>
      </w:tabs>
    </w:pPr>
  </w:style>
  <w:style w:type="character" w:styleId="Hyperlink">
    <w:name w:val="Hyperlink"/>
    <w:basedOn w:val="DefaultParagraphFont"/>
    <w:rsid w:val="00501974"/>
    <w:rPr>
      <w:color w:val="0000FF"/>
      <w:u w:val="single"/>
    </w:rPr>
  </w:style>
  <w:style w:type="paragraph" w:styleId="ListParagraph">
    <w:name w:val="List Paragraph"/>
    <w:basedOn w:val="Normal"/>
    <w:uiPriority w:val="34"/>
    <w:qFormat/>
    <w:rsid w:val="0034612D"/>
    <w:pPr>
      <w:ind w:left="720"/>
      <w:contextualSpacing/>
    </w:pPr>
  </w:style>
  <w:style w:type="character" w:customStyle="1" w:styleId="FooterChar">
    <w:name w:val="Footer Char"/>
    <w:basedOn w:val="DefaultParagraphFont"/>
    <w:link w:val="Footer"/>
    <w:uiPriority w:val="99"/>
    <w:rsid w:val="00865A3A"/>
    <w:rPr>
      <w:rFonts w:ascii="Arial" w:hAnsi="Arial" w:cs="Arial"/>
    </w:rPr>
  </w:style>
  <w:style w:type="paragraph" w:styleId="BalloonText">
    <w:name w:val="Balloon Text"/>
    <w:basedOn w:val="Normal"/>
    <w:link w:val="BalloonTextChar"/>
    <w:rsid w:val="00C4245D"/>
    <w:rPr>
      <w:rFonts w:ascii="Tahoma" w:hAnsi="Tahoma" w:cs="Tahoma"/>
      <w:sz w:val="16"/>
      <w:szCs w:val="16"/>
    </w:rPr>
  </w:style>
  <w:style w:type="character" w:customStyle="1" w:styleId="BalloonTextChar">
    <w:name w:val="Balloon Text Char"/>
    <w:basedOn w:val="DefaultParagraphFont"/>
    <w:link w:val="BalloonText"/>
    <w:rsid w:val="00C4245D"/>
    <w:rPr>
      <w:rFonts w:ascii="Tahoma" w:hAnsi="Tahoma" w:cs="Tahoma"/>
      <w:sz w:val="16"/>
      <w:szCs w:val="16"/>
    </w:rPr>
  </w:style>
  <w:style w:type="paragraph" w:customStyle="1" w:styleId="Achievement">
    <w:name w:val="Achievement"/>
    <w:basedOn w:val="BodyText"/>
    <w:uiPriority w:val="99"/>
    <w:rsid w:val="00C4245D"/>
    <w:pPr>
      <w:numPr>
        <w:numId w:val="36"/>
      </w:numPr>
      <w:spacing w:after="60" w:line="220" w:lineRule="atLeast"/>
      <w:jc w:val="both"/>
    </w:pPr>
    <w:rPr>
      <w:rFonts w:eastAsia="SimSun"/>
      <w:spacing w:val="-5"/>
    </w:rPr>
  </w:style>
  <w:style w:type="table" w:styleId="TableGrid">
    <w:name w:val="Table Grid"/>
    <w:basedOn w:val="TableNormal"/>
    <w:rsid w:val="00C424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rsid w:val="00346BB5"/>
    <w:pPr>
      <w:spacing w:after="120"/>
    </w:pPr>
    <w:rPr>
      <w:sz w:val="16"/>
      <w:szCs w:val="16"/>
    </w:rPr>
  </w:style>
  <w:style w:type="character" w:customStyle="1" w:styleId="BodyText3Char">
    <w:name w:val="Body Text 3 Char"/>
    <w:basedOn w:val="DefaultParagraphFont"/>
    <w:link w:val="BodyText3"/>
    <w:rsid w:val="00346BB5"/>
    <w:rPr>
      <w:rFonts w:ascii="Arial" w:hAnsi="Arial" w:cs="Arial"/>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1482;:%20kritu87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62C3D-745A-443F-BE89-C848C3E06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Resume</vt:lpstr>
    </vt:vector>
  </TitlesOfParts>
  <Company>IIML</Company>
  <LinksUpToDate>false</LinksUpToDate>
  <CharactersWithSpaces>1479</CharactersWithSpaces>
  <SharedDoc>false</SharedDoc>
  <HLinks>
    <vt:vector size="6" baseType="variant">
      <vt:variant>
        <vt:i4>-265289726</vt:i4>
      </vt:variant>
      <vt:variant>
        <vt:i4>0</vt:i4>
      </vt:variant>
      <vt:variant>
        <vt:i4>0</vt:i4>
      </vt:variant>
      <vt:variant>
        <vt:i4>5</vt:i4>
      </vt:variant>
      <vt:variant>
        <vt:lpwstr>mailto::%20sumanta.p@indiatimes.com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Pradhish Nair</dc:creator>
  <cp:keywords>B.E. Civil, First Class (Hons), Project Management.</cp:keywords>
  <cp:lastModifiedBy>hp</cp:lastModifiedBy>
  <cp:revision>2</cp:revision>
  <cp:lastPrinted>2013-08-27T09:17:00Z</cp:lastPrinted>
  <dcterms:created xsi:type="dcterms:W3CDTF">2016-10-17T06:43:00Z</dcterms:created>
  <dcterms:modified xsi:type="dcterms:W3CDTF">2016-10-17T06:43:00Z</dcterms:modified>
</cp:coreProperties>
</file>