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FF5" w:rsidRDefault="00B73FF5" w:rsidP="007C20B5">
      <w:pPr>
        <w:tabs>
          <w:tab w:val="left" w:pos="0"/>
        </w:tabs>
        <w:jc w:val="center"/>
        <w:rPr>
          <w:rFonts w:ascii="Tahoma" w:hAnsi="Tahoma" w:cs="Arial"/>
          <w:b/>
          <w:kern w:val="1"/>
          <w:sz w:val="32"/>
          <w:szCs w:val="32"/>
          <w:u w:val="single"/>
        </w:rPr>
      </w:pPr>
      <w:r>
        <w:rPr>
          <w:rFonts w:ascii="Tahoma" w:hAnsi="Tahoma" w:cs="Arial"/>
          <w:b/>
          <w:kern w:val="1"/>
          <w:sz w:val="32"/>
          <w:szCs w:val="32"/>
          <w:u w:val="single"/>
        </w:rPr>
        <w:t xml:space="preserve"> </w:t>
      </w:r>
    </w:p>
    <w:p w:rsidR="00B73FF5" w:rsidRPr="00933B3C" w:rsidRDefault="00B73FF5" w:rsidP="007C20B5">
      <w:pPr>
        <w:pStyle w:val="Heading1"/>
        <w:tabs>
          <w:tab w:val="left" w:pos="0"/>
        </w:tabs>
        <w:spacing w:before="0" w:after="0" w:line="360" w:lineRule="auto"/>
        <w:rPr>
          <w:rFonts w:ascii="Tahoma" w:hAnsi="Tahoma" w:cs="Tahoma"/>
          <w:b w:val="0"/>
          <w:bCs w:val="0"/>
          <w:kern w:val="0"/>
          <w:sz w:val="28"/>
          <w:szCs w:val="28"/>
          <w:u w:val="single"/>
        </w:rPr>
      </w:pPr>
      <w:r>
        <w:rPr>
          <w:rFonts w:ascii="Tahoma" w:hAnsi="Tahoma"/>
          <w:bCs w:val="0"/>
          <w:sz w:val="24"/>
          <w:szCs w:val="24"/>
        </w:rPr>
        <w:tab/>
      </w:r>
      <w:r>
        <w:rPr>
          <w:rFonts w:ascii="Tahoma" w:hAnsi="Tahoma"/>
          <w:bCs w:val="0"/>
          <w:sz w:val="24"/>
          <w:szCs w:val="24"/>
        </w:rPr>
        <w:tab/>
      </w:r>
      <w:r>
        <w:rPr>
          <w:rFonts w:ascii="Tahoma" w:hAnsi="Tahoma"/>
          <w:bCs w:val="0"/>
          <w:sz w:val="24"/>
          <w:szCs w:val="24"/>
        </w:rPr>
        <w:tab/>
      </w:r>
      <w:r>
        <w:rPr>
          <w:rFonts w:ascii="Tahoma" w:hAnsi="Tahoma"/>
          <w:bCs w:val="0"/>
          <w:sz w:val="24"/>
          <w:szCs w:val="24"/>
        </w:rPr>
        <w:tab/>
      </w:r>
      <w:r>
        <w:rPr>
          <w:rFonts w:ascii="Tahoma" w:hAnsi="Tahoma"/>
          <w:bCs w:val="0"/>
          <w:sz w:val="24"/>
          <w:szCs w:val="24"/>
        </w:rPr>
        <w:tab/>
      </w:r>
      <w:r>
        <w:rPr>
          <w:rFonts w:ascii="Tahoma" w:hAnsi="Tahoma"/>
          <w:bCs w:val="0"/>
          <w:sz w:val="24"/>
          <w:szCs w:val="24"/>
        </w:rPr>
        <w:tab/>
      </w:r>
      <w:r w:rsidRPr="00933B3C">
        <w:rPr>
          <w:rFonts w:ascii="Tahoma" w:hAnsi="Tahoma"/>
          <w:bCs w:val="0"/>
          <w:sz w:val="28"/>
          <w:szCs w:val="28"/>
          <w:u w:val="single"/>
        </w:rPr>
        <w:t xml:space="preserve">Manoj Kumar                             </w:t>
      </w:r>
      <w:r w:rsidRPr="00933B3C">
        <w:rPr>
          <w:rFonts w:ascii="Tahoma" w:hAnsi="Tahoma" w:cs="Tahoma"/>
          <w:b w:val="0"/>
          <w:bCs w:val="0"/>
          <w:kern w:val="0"/>
          <w:sz w:val="28"/>
          <w:szCs w:val="28"/>
          <w:u w:val="single"/>
        </w:rPr>
        <w:t xml:space="preserve">                                                                       </w:t>
      </w:r>
    </w:p>
    <w:p w:rsidR="00B73FF5" w:rsidRDefault="00B73FF5" w:rsidP="007C20B5">
      <w:pPr>
        <w:spacing w:line="360" w:lineRule="auto"/>
        <w:rPr>
          <w:rFonts w:ascii="Tahoma" w:hAnsi="Tahoma" w:cs="Tahoma"/>
        </w:rPr>
      </w:pPr>
    </w:p>
    <w:p w:rsidR="00B73FF5" w:rsidRPr="00DA634C" w:rsidRDefault="00B73FF5" w:rsidP="007C20B5">
      <w:pPr>
        <w:spacing w:line="360" w:lineRule="auto"/>
        <w:rPr>
          <w:rFonts w:ascii="Tahoma" w:hAnsi="Tahoma" w:cs="Tahoma"/>
        </w:rPr>
      </w:pPr>
      <w:r>
        <w:rPr>
          <w:rFonts w:ascii="Tahoma" w:hAnsi="Tahoma" w:cs="Tahoma"/>
        </w:rPr>
        <w:t xml:space="preserve">K-100/C, Ground </w:t>
      </w:r>
    </w:p>
    <w:p w:rsidR="00B73FF5" w:rsidRPr="00DA634C" w:rsidRDefault="00B73FF5" w:rsidP="007C20B5">
      <w:pPr>
        <w:spacing w:line="360" w:lineRule="auto"/>
        <w:rPr>
          <w:rFonts w:ascii="Tahoma" w:hAnsi="Tahoma" w:cs="Tahoma"/>
        </w:rPr>
      </w:pPr>
      <w:r>
        <w:rPr>
          <w:rFonts w:ascii="Tahoma" w:hAnsi="Tahoma" w:cs="Tahoma"/>
        </w:rPr>
        <w:t>Floor, Laxmi Nagar</w:t>
      </w:r>
    </w:p>
    <w:p w:rsidR="00B73FF5" w:rsidRPr="00DA634C" w:rsidRDefault="00B73FF5" w:rsidP="007C20B5">
      <w:pPr>
        <w:spacing w:line="360" w:lineRule="auto"/>
        <w:jc w:val="both"/>
        <w:rPr>
          <w:rFonts w:ascii="Tahoma" w:hAnsi="Tahoma" w:cs="Tahoma"/>
        </w:rPr>
      </w:pPr>
      <w:r w:rsidRPr="00DA634C">
        <w:rPr>
          <w:rFonts w:ascii="Tahoma" w:hAnsi="Tahoma" w:cs="Tahoma"/>
        </w:rPr>
        <w:t>Delhi</w:t>
      </w:r>
      <w:r>
        <w:rPr>
          <w:rFonts w:ascii="Tahoma" w:hAnsi="Tahoma" w:cs="Tahoma"/>
        </w:rPr>
        <w:t>-</w:t>
      </w:r>
      <w:r w:rsidRPr="00DA634C">
        <w:rPr>
          <w:rFonts w:ascii="Tahoma" w:hAnsi="Tahoma" w:cs="Tahoma"/>
        </w:rPr>
        <w:t xml:space="preserve"> 11009</w:t>
      </w:r>
      <w:r>
        <w:rPr>
          <w:rFonts w:ascii="Tahoma" w:hAnsi="Tahoma" w:cs="Tahoma"/>
        </w:rPr>
        <w:t>2.</w:t>
      </w:r>
    </w:p>
    <w:p w:rsidR="00B73FF5" w:rsidRPr="00DA634C" w:rsidRDefault="00B73FF5" w:rsidP="007C20B5">
      <w:pPr>
        <w:spacing w:line="360" w:lineRule="auto"/>
        <w:rPr>
          <w:rFonts w:ascii="Tahoma" w:hAnsi="Tahoma" w:cs="Tahoma"/>
        </w:rPr>
      </w:pPr>
      <w:r w:rsidRPr="00DA634C">
        <w:rPr>
          <w:rFonts w:ascii="Tahoma" w:hAnsi="Tahoma" w:cs="Tahoma"/>
        </w:rPr>
        <w:t>Mobile-+91-9868001011</w:t>
      </w:r>
      <w:r>
        <w:rPr>
          <w:rFonts w:ascii="Tahoma" w:hAnsi="Tahoma" w:cs="Tahoma"/>
        </w:rPr>
        <w:t>, 9958998347</w:t>
      </w:r>
    </w:p>
    <w:p w:rsidR="00B73FF5" w:rsidRDefault="00B73FF5" w:rsidP="007C20B5">
      <w:pPr>
        <w:spacing w:line="360" w:lineRule="auto"/>
        <w:rPr>
          <w:rFonts w:ascii="Tahoma" w:hAnsi="Tahoma" w:cs="Tahoma"/>
        </w:rPr>
      </w:pPr>
      <w:r w:rsidRPr="00DA634C">
        <w:rPr>
          <w:rFonts w:ascii="Tahoma" w:hAnsi="Tahoma" w:cs="Tahoma"/>
        </w:rPr>
        <w:t xml:space="preserve">Email: </w:t>
      </w:r>
      <w:hyperlink r:id="rId7" w:history="1">
        <w:r w:rsidRPr="00FB02F0">
          <w:rPr>
            <w:rStyle w:val="Hyperlink"/>
            <w:rFonts w:ascii="Tahoma" w:hAnsi="Tahoma" w:cs="Tahoma"/>
          </w:rPr>
          <w:t>mks.manoj10@gmail.com</w:t>
        </w:r>
      </w:hyperlink>
    </w:p>
    <w:p w:rsidR="00B73FF5" w:rsidRDefault="00B73FF5" w:rsidP="007C20B5">
      <w:pPr>
        <w:spacing w:line="360" w:lineRule="auto"/>
      </w:pPr>
    </w:p>
    <w:p w:rsidR="00B73FF5" w:rsidRDefault="00D7232F" w:rsidP="007C20B5">
      <w:pPr>
        <w:spacing w:line="360" w:lineRule="auto"/>
        <w:rPr>
          <w:rFonts w:ascii="Tahoma" w:hAnsi="Tahoma"/>
          <w:sz w:val="20"/>
        </w:rPr>
      </w:pPr>
      <w:r w:rsidRPr="00D7232F">
        <w:rPr>
          <w:noProof/>
          <w:lang w:eastAsia="en-US" w:bidi="hi-IN"/>
        </w:rPr>
        <w:pict>
          <v:rect id="_x0000_s1026" style="position:absolute;margin-left:-90pt;margin-top:2.05pt;width:737.25pt;height:12.85pt;z-index:251658240;v-text-anchor:middle" fillcolor="#969696" strokeweight=".26mm">
            <v:fill color2="#696969"/>
          </v:rect>
        </w:pict>
      </w:r>
    </w:p>
    <w:p w:rsidR="00B73FF5" w:rsidRPr="00F73E3A" w:rsidRDefault="00B73FF5" w:rsidP="00385BD1">
      <w:pPr>
        <w:pStyle w:val="WW-NormalWeb"/>
        <w:tabs>
          <w:tab w:val="left" w:pos="0"/>
        </w:tabs>
        <w:spacing w:line="360" w:lineRule="auto"/>
        <w:jc w:val="both"/>
        <w:rPr>
          <w:rFonts w:ascii="Tahoma" w:hAnsi="Tahoma" w:cs="Tahoma"/>
          <w:b/>
          <w:sz w:val="24"/>
          <w:u w:val="single"/>
        </w:rPr>
      </w:pPr>
      <w:r w:rsidRPr="00F73E3A">
        <w:rPr>
          <w:rFonts w:ascii="Tahoma" w:hAnsi="Tahoma" w:cs="Tahoma"/>
          <w:b/>
          <w:sz w:val="24"/>
          <w:u w:val="single"/>
        </w:rPr>
        <w:t>CAREER OBJECTIVE: -</w:t>
      </w:r>
    </w:p>
    <w:p w:rsidR="00B73FF5" w:rsidRPr="00F73E3A" w:rsidRDefault="00B73FF5" w:rsidP="00385BD1">
      <w:pPr>
        <w:pStyle w:val="WW-NormalWeb"/>
        <w:tabs>
          <w:tab w:val="left" w:pos="0"/>
        </w:tabs>
        <w:spacing w:line="360" w:lineRule="auto"/>
        <w:jc w:val="both"/>
        <w:rPr>
          <w:rFonts w:ascii="Tahoma" w:hAnsi="Tahoma" w:cs="Tahoma"/>
          <w:sz w:val="24"/>
        </w:rPr>
      </w:pPr>
      <w:r w:rsidRPr="00F73E3A">
        <w:rPr>
          <w:rFonts w:ascii="Tahoma" w:hAnsi="Tahoma" w:cs="Tahoma"/>
          <w:sz w:val="24"/>
        </w:rPr>
        <w:t>To seek challenging job in the Industry or Company in which I can make my bright future by giving my whole effort into grow up for the company.</w:t>
      </w:r>
    </w:p>
    <w:p w:rsidR="00B73FF5" w:rsidRPr="00F73E3A" w:rsidRDefault="00B73FF5" w:rsidP="00385BD1">
      <w:pPr>
        <w:pStyle w:val="WW-NormalWeb"/>
        <w:tabs>
          <w:tab w:val="left" w:pos="0"/>
        </w:tabs>
        <w:spacing w:line="360" w:lineRule="auto"/>
        <w:jc w:val="both"/>
        <w:rPr>
          <w:rFonts w:ascii="Tahoma" w:hAnsi="Tahoma" w:cs="Tahoma"/>
          <w:b/>
          <w:sz w:val="24"/>
          <w:u w:val="single"/>
        </w:rPr>
      </w:pPr>
      <w:r w:rsidRPr="00F73E3A">
        <w:rPr>
          <w:rFonts w:ascii="Tahoma" w:hAnsi="Tahoma" w:cs="Tahoma"/>
          <w:b/>
          <w:sz w:val="24"/>
          <w:u w:val="single"/>
        </w:rPr>
        <w:t>PROFESSIONAL ATTITUDE:-</w:t>
      </w:r>
    </w:p>
    <w:p w:rsidR="00B73FF5" w:rsidRPr="00F73E3A" w:rsidRDefault="00B73FF5" w:rsidP="007C20B5">
      <w:pPr>
        <w:pStyle w:val="WW-NormalWeb"/>
        <w:tabs>
          <w:tab w:val="left" w:pos="0"/>
        </w:tabs>
        <w:autoSpaceDE/>
        <w:spacing w:before="0" w:after="0" w:line="360" w:lineRule="auto"/>
        <w:jc w:val="both"/>
        <w:rPr>
          <w:rFonts w:ascii="Tahoma" w:hAnsi="Tahoma" w:cs="Tahoma"/>
          <w:sz w:val="24"/>
        </w:rPr>
      </w:pPr>
      <w:r w:rsidRPr="00F73E3A">
        <w:rPr>
          <w:rFonts w:ascii="Tahoma" w:hAnsi="Tahoma" w:cs="Tahoma"/>
          <w:sz w:val="24"/>
        </w:rPr>
        <w:t>Looking forward to work in an environment, which is professionally challenging and enhance my skills to prove myself as sincere confident and hardworking?</w:t>
      </w:r>
    </w:p>
    <w:p w:rsidR="00B73FF5" w:rsidRPr="006C1009" w:rsidRDefault="00B73FF5" w:rsidP="007C20B5">
      <w:pPr>
        <w:shd w:val="clear" w:color="auto" w:fill="CCCCCC"/>
        <w:suppressAutoHyphens w:val="0"/>
        <w:rPr>
          <w:rFonts w:ascii="Tahoma" w:hAnsi="Tahoma" w:cs="Tahoma"/>
        </w:rPr>
      </w:pPr>
      <w:r w:rsidRPr="006C1009">
        <w:rPr>
          <w:rFonts w:ascii="Tahoma" w:hAnsi="Tahoma" w:cs="Tahoma"/>
          <w:b/>
        </w:rPr>
        <w:t>Education</w:t>
      </w:r>
      <w:r w:rsidRPr="006C1009">
        <w:rPr>
          <w:rFonts w:ascii="Tahoma" w:hAnsi="Tahoma" w:cs="Tahoma"/>
        </w:rPr>
        <w:t xml:space="preserve">      </w:t>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r w:rsidRPr="006C1009">
        <w:rPr>
          <w:rFonts w:ascii="Tahoma" w:hAnsi="Tahoma" w:cs="Tahoma"/>
        </w:rPr>
        <w:tab/>
      </w:r>
    </w:p>
    <w:p w:rsidR="00B73FF5" w:rsidRPr="006758A0" w:rsidRDefault="00B73FF5" w:rsidP="007C20B5">
      <w:pPr>
        <w:pStyle w:val="NormalWeb"/>
        <w:numPr>
          <w:ilvl w:val="0"/>
          <w:numId w:val="3"/>
        </w:numPr>
        <w:tabs>
          <w:tab w:val="left" w:pos="900"/>
        </w:tabs>
        <w:autoSpaceDE/>
        <w:spacing w:before="0" w:after="0"/>
        <w:ind w:left="900"/>
        <w:jc w:val="both"/>
        <w:rPr>
          <w:rFonts w:ascii="Tahoma" w:hAnsi="Tahoma" w:cs="Tahoma"/>
          <w:sz w:val="24"/>
        </w:rPr>
      </w:pPr>
      <w:r w:rsidRPr="006758A0">
        <w:rPr>
          <w:rFonts w:ascii="Tahoma" w:hAnsi="Tahoma" w:cs="Tahoma"/>
          <w:b/>
          <w:sz w:val="24"/>
        </w:rPr>
        <w:t>MCA</w:t>
      </w:r>
      <w:r w:rsidRPr="006758A0">
        <w:rPr>
          <w:rFonts w:ascii="Tahoma" w:hAnsi="Tahoma" w:cs="Tahoma"/>
          <w:sz w:val="24"/>
        </w:rPr>
        <w:t xml:space="preserve">    from Indira Gandhi National Open University, New Delhi  </w:t>
      </w:r>
    </w:p>
    <w:p w:rsidR="00B73FF5" w:rsidRPr="006758A0" w:rsidRDefault="00B73FF5" w:rsidP="007C20B5">
      <w:pPr>
        <w:pStyle w:val="NormalWeb"/>
        <w:numPr>
          <w:ilvl w:val="0"/>
          <w:numId w:val="3"/>
        </w:numPr>
        <w:tabs>
          <w:tab w:val="left" w:pos="900"/>
        </w:tabs>
        <w:autoSpaceDE/>
        <w:spacing w:before="0" w:after="0"/>
        <w:ind w:left="900"/>
        <w:jc w:val="both"/>
        <w:rPr>
          <w:rFonts w:ascii="Tahoma" w:hAnsi="Tahoma" w:cs="Tahoma"/>
          <w:sz w:val="24"/>
        </w:rPr>
      </w:pPr>
      <w:r w:rsidRPr="006758A0">
        <w:rPr>
          <w:rFonts w:ascii="Tahoma" w:hAnsi="Tahoma" w:cs="Tahoma"/>
          <w:b/>
          <w:sz w:val="24"/>
        </w:rPr>
        <w:t xml:space="preserve">DCO    </w:t>
      </w:r>
      <w:r w:rsidRPr="006758A0">
        <w:rPr>
          <w:rFonts w:ascii="Tahoma" w:hAnsi="Tahoma" w:cs="Tahoma"/>
          <w:sz w:val="24"/>
        </w:rPr>
        <w:t xml:space="preserve">from Indira Gandhi National Open University, New Delhi  </w:t>
      </w:r>
    </w:p>
    <w:p w:rsidR="00B73FF5" w:rsidRPr="006758A0" w:rsidRDefault="00B73FF5" w:rsidP="007C20B5">
      <w:pPr>
        <w:pStyle w:val="NormalWeb"/>
        <w:numPr>
          <w:ilvl w:val="0"/>
          <w:numId w:val="3"/>
        </w:numPr>
        <w:tabs>
          <w:tab w:val="left" w:pos="900"/>
        </w:tabs>
        <w:autoSpaceDE/>
        <w:spacing w:before="0" w:after="0"/>
        <w:ind w:left="900"/>
        <w:jc w:val="both"/>
        <w:rPr>
          <w:rFonts w:ascii="Tahoma" w:hAnsi="Tahoma" w:cs="Tahoma"/>
          <w:sz w:val="24"/>
        </w:rPr>
      </w:pPr>
      <w:r w:rsidRPr="006758A0">
        <w:rPr>
          <w:rFonts w:ascii="Tahoma" w:hAnsi="Tahoma" w:cs="Tahoma"/>
          <w:b/>
          <w:bCs/>
          <w:sz w:val="24"/>
        </w:rPr>
        <w:t xml:space="preserve">Bachelor of Science  </w:t>
      </w:r>
      <w:r w:rsidRPr="006758A0">
        <w:rPr>
          <w:rFonts w:ascii="Tahoma" w:hAnsi="Tahoma" w:cs="Tahoma"/>
          <w:sz w:val="24"/>
        </w:rPr>
        <w:t>from Magadh University, Bodh Gaya</w:t>
      </w:r>
    </w:p>
    <w:p w:rsidR="00B73FF5" w:rsidRDefault="00B73FF5" w:rsidP="007C20B5">
      <w:pPr>
        <w:suppressAutoHyphens w:val="0"/>
        <w:rPr>
          <w:rFonts w:ascii="Arial" w:hAnsi="Arial" w:cs="Arial"/>
          <w:sz w:val="20"/>
          <w:szCs w:val="20"/>
        </w:rPr>
      </w:pPr>
    </w:p>
    <w:p w:rsidR="00B73FF5" w:rsidRPr="006C1009" w:rsidRDefault="00B73FF5" w:rsidP="007C20B5">
      <w:pPr>
        <w:shd w:val="clear" w:color="auto" w:fill="CCCCCC"/>
        <w:suppressAutoHyphens w:val="0"/>
        <w:rPr>
          <w:rFonts w:ascii="Tahoma" w:hAnsi="Tahoma" w:cs="Tahoma"/>
          <w:b/>
        </w:rPr>
      </w:pPr>
      <w:r w:rsidRPr="006C1009">
        <w:rPr>
          <w:rFonts w:ascii="Tahoma" w:hAnsi="Tahoma" w:cs="Tahoma"/>
          <w:b/>
        </w:rPr>
        <w:t xml:space="preserve">Skill Set      </w:t>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r w:rsidRPr="006C1009">
        <w:rPr>
          <w:rFonts w:ascii="Tahoma" w:hAnsi="Tahoma" w:cs="Tahoma"/>
          <w:b/>
        </w:rPr>
        <w:tab/>
      </w:r>
    </w:p>
    <w:p w:rsidR="00B73FF5" w:rsidRPr="00306609" w:rsidRDefault="00B73FF5" w:rsidP="00C94B9D">
      <w:pPr>
        <w:ind w:left="2880" w:hanging="2340"/>
        <w:jc w:val="both"/>
        <w:rPr>
          <w:rFonts w:ascii="Tahoma" w:hAnsi="Tahoma" w:cs="Tahoma"/>
        </w:rPr>
      </w:pPr>
      <w:r w:rsidRPr="00306609">
        <w:rPr>
          <w:rFonts w:ascii="Tahoma" w:hAnsi="Tahoma" w:cs="Tahoma"/>
        </w:rPr>
        <w:t xml:space="preserve">Database </w:t>
      </w:r>
      <w:r w:rsidRPr="00306609">
        <w:rPr>
          <w:rFonts w:ascii="Tahoma" w:hAnsi="Tahoma" w:cs="Tahoma"/>
        </w:rPr>
        <w:tab/>
        <w:t xml:space="preserve">: Oracle 10g, Oracle 9i, Oracle 8i, Oracle 8, Sql Server </w:t>
      </w:r>
      <w:r>
        <w:rPr>
          <w:rFonts w:ascii="Tahoma" w:hAnsi="Tahoma" w:cs="Tahoma"/>
        </w:rPr>
        <w:t>2008/</w:t>
      </w:r>
      <w:r w:rsidRPr="00306609">
        <w:rPr>
          <w:rFonts w:ascii="Tahoma" w:hAnsi="Tahoma" w:cs="Tahoma"/>
        </w:rPr>
        <w:t>2005/2000, Mysql</w:t>
      </w:r>
      <w:r>
        <w:rPr>
          <w:rFonts w:ascii="Tahoma" w:hAnsi="Tahoma" w:cs="Tahoma"/>
        </w:rPr>
        <w:t>.</w:t>
      </w:r>
    </w:p>
    <w:p w:rsidR="00B73FF5" w:rsidRPr="00306609" w:rsidRDefault="00B73FF5" w:rsidP="006C09DF">
      <w:pPr>
        <w:ind w:left="540"/>
        <w:jc w:val="both"/>
        <w:rPr>
          <w:rFonts w:ascii="Tahoma" w:hAnsi="Tahoma" w:cs="Tahoma"/>
        </w:rPr>
      </w:pPr>
      <w:r>
        <w:rPr>
          <w:rFonts w:ascii="Tahoma" w:hAnsi="Tahoma" w:cs="Tahoma"/>
        </w:rPr>
        <w:t>Language</w:t>
      </w:r>
      <w:r>
        <w:rPr>
          <w:rFonts w:ascii="Tahoma" w:hAnsi="Tahoma" w:cs="Tahoma"/>
        </w:rPr>
        <w:tab/>
      </w:r>
      <w:r w:rsidRPr="00306609">
        <w:rPr>
          <w:rFonts w:ascii="Tahoma" w:hAnsi="Tahoma" w:cs="Tahoma"/>
        </w:rPr>
        <w:tab/>
        <w:t>: ASP.NET, C#, C++, Java, VB 6.0,</w:t>
      </w:r>
    </w:p>
    <w:p w:rsidR="00B73FF5" w:rsidRPr="00306609" w:rsidRDefault="00B73FF5" w:rsidP="006C09DF">
      <w:pPr>
        <w:ind w:left="540"/>
        <w:jc w:val="both"/>
        <w:rPr>
          <w:rFonts w:ascii="Tahoma" w:hAnsi="Tahoma" w:cs="Tahoma"/>
        </w:rPr>
      </w:pPr>
      <w:r w:rsidRPr="00306609">
        <w:rPr>
          <w:rFonts w:ascii="Tahoma" w:hAnsi="Tahoma" w:cs="Tahoma"/>
        </w:rPr>
        <w:t>Operating Systems</w:t>
      </w:r>
      <w:r w:rsidRPr="00306609">
        <w:rPr>
          <w:rFonts w:ascii="Tahoma" w:hAnsi="Tahoma" w:cs="Tahoma"/>
        </w:rPr>
        <w:tab/>
        <w:t>: Windows 95/98/NT/XP/2000/7</w:t>
      </w:r>
      <w:r>
        <w:rPr>
          <w:rFonts w:ascii="Tahoma" w:hAnsi="Tahoma" w:cs="Tahoma"/>
        </w:rPr>
        <w:t>/8</w:t>
      </w:r>
      <w:r w:rsidRPr="00306609">
        <w:rPr>
          <w:rFonts w:ascii="Tahoma" w:hAnsi="Tahoma" w:cs="Tahoma"/>
        </w:rPr>
        <w:t>, Dos, Linux</w:t>
      </w:r>
    </w:p>
    <w:p w:rsidR="00B73FF5" w:rsidRPr="00306609" w:rsidRDefault="00B73FF5" w:rsidP="006C09DF">
      <w:pPr>
        <w:ind w:left="540"/>
        <w:jc w:val="both"/>
        <w:rPr>
          <w:rFonts w:ascii="Tahoma" w:hAnsi="Tahoma" w:cs="Tahoma"/>
        </w:rPr>
      </w:pPr>
      <w:r w:rsidRPr="00306609">
        <w:rPr>
          <w:rFonts w:ascii="Tahoma" w:hAnsi="Tahoma" w:cs="Tahoma"/>
        </w:rPr>
        <w:t>Web Technologies</w:t>
      </w:r>
      <w:r w:rsidRPr="00306609">
        <w:rPr>
          <w:rFonts w:ascii="Tahoma" w:hAnsi="Tahoma" w:cs="Tahoma"/>
        </w:rPr>
        <w:tab/>
        <w:t>: HTML, Asp.Net</w:t>
      </w:r>
    </w:p>
    <w:p w:rsidR="00B73FF5" w:rsidRPr="00306609" w:rsidRDefault="00B73FF5" w:rsidP="006C09DF">
      <w:pPr>
        <w:ind w:left="540"/>
        <w:jc w:val="both"/>
        <w:rPr>
          <w:rFonts w:ascii="Tahoma" w:hAnsi="Tahoma" w:cs="Tahoma"/>
        </w:rPr>
      </w:pPr>
    </w:p>
    <w:p w:rsidR="00B73FF5" w:rsidRDefault="00B73FF5" w:rsidP="007C20B5">
      <w:pPr>
        <w:ind w:left="540"/>
        <w:jc w:val="both"/>
        <w:rPr>
          <w:rFonts w:ascii="Tahoma" w:hAnsi="Tahoma" w:cs="Tahoma"/>
          <w:sz w:val="20"/>
        </w:rPr>
      </w:pPr>
    </w:p>
    <w:p w:rsidR="00B73FF5" w:rsidRPr="00532E78" w:rsidRDefault="00B73FF5" w:rsidP="007C20B5">
      <w:pPr>
        <w:shd w:val="clear" w:color="auto" w:fill="CCCCCC"/>
        <w:suppressAutoHyphens w:val="0"/>
        <w:rPr>
          <w:rFonts w:ascii="Arial" w:hAnsi="Arial" w:cs="Arial"/>
          <w:b/>
        </w:rPr>
      </w:pPr>
      <w:r w:rsidRPr="00532E78">
        <w:rPr>
          <w:rFonts w:ascii="Tahoma" w:hAnsi="Tahoma" w:cs="Tahoma"/>
          <w:b/>
          <w:u w:val="single"/>
        </w:rPr>
        <w:t>Certifications</w:t>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r w:rsidRPr="00532E78">
        <w:rPr>
          <w:rFonts w:ascii="Arial" w:hAnsi="Arial" w:cs="Arial"/>
          <w:b/>
        </w:rPr>
        <w:tab/>
      </w:r>
    </w:p>
    <w:p w:rsidR="00B73FF5" w:rsidRPr="00A00E83" w:rsidRDefault="00B73FF5" w:rsidP="006C1009">
      <w:pPr>
        <w:numPr>
          <w:ilvl w:val="1"/>
          <w:numId w:val="8"/>
        </w:numPr>
        <w:tabs>
          <w:tab w:val="left" w:pos="1440"/>
        </w:tabs>
        <w:jc w:val="both"/>
        <w:rPr>
          <w:rFonts w:ascii="Tahoma" w:hAnsi="Tahoma" w:cs="Tahoma"/>
          <w:b/>
          <w:sz w:val="20"/>
          <w:szCs w:val="20"/>
        </w:rPr>
      </w:pPr>
      <w:r w:rsidRPr="00A00E83">
        <w:rPr>
          <w:rFonts w:ascii="Tahoma" w:hAnsi="Tahoma" w:cs="Tahoma"/>
          <w:b/>
          <w:sz w:val="20"/>
          <w:szCs w:val="20"/>
        </w:rPr>
        <w:t>SQL and PLSQL Training Oracle 9i (SQL Star International Ltd.)</w:t>
      </w:r>
      <w:r w:rsidRPr="00A00E83">
        <w:rPr>
          <w:rFonts w:ascii="Tahoma" w:hAnsi="Tahoma" w:cs="Tahoma"/>
          <w:b/>
          <w:sz w:val="20"/>
          <w:szCs w:val="20"/>
        </w:rPr>
        <w:tab/>
      </w:r>
      <w:r w:rsidRPr="00A00E83">
        <w:rPr>
          <w:rFonts w:ascii="Tahoma" w:hAnsi="Tahoma" w:cs="Tahoma"/>
          <w:sz w:val="20"/>
          <w:szCs w:val="20"/>
        </w:rPr>
        <w:t xml:space="preserve"> Certification Data 2004-04-04</w:t>
      </w:r>
    </w:p>
    <w:p w:rsidR="00B73FF5" w:rsidRPr="009A5EAA" w:rsidRDefault="00B73FF5" w:rsidP="006C1009">
      <w:pPr>
        <w:tabs>
          <w:tab w:val="left" w:pos="1440"/>
        </w:tabs>
        <w:jc w:val="both"/>
        <w:rPr>
          <w:rFonts w:ascii="Tahoma" w:hAnsi="Tahoma" w:cs="Tahoma"/>
          <w:sz w:val="20"/>
          <w:szCs w:val="20"/>
        </w:rPr>
      </w:pPr>
      <w:r w:rsidRPr="009A5EAA">
        <w:rPr>
          <w:rFonts w:ascii="Tahoma" w:hAnsi="Tahoma" w:cs="Tahoma"/>
          <w:sz w:val="20"/>
          <w:szCs w:val="20"/>
        </w:rPr>
        <w:tab/>
      </w:r>
    </w:p>
    <w:p w:rsidR="00B73FF5" w:rsidRPr="009A5EAA" w:rsidRDefault="00B73FF5" w:rsidP="007C20B5">
      <w:pPr>
        <w:numPr>
          <w:ilvl w:val="1"/>
          <w:numId w:val="8"/>
        </w:numPr>
        <w:tabs>
          <w:tab w:val="left" w:pos="1440"/>
        </w:tabs>
        <w:jc w:val="both"/>
        <w:rPr>
          <w:rFonts w:ascii="Tahoma" w:hAnsi="Tahoma" w:cs="Tahoma"/>
          <w:sz w:val="20"/>
          <w:szCs w:val="20"/>
        </w:rPr>
      </w:pPr>
      <w:r w:rsidRPr="009A5EAA">
        <w:rPr>
          <w:rFonts w:ascii="Tahoma" w:hAnsi="Tahoma" w:cs="Tahoma"/>
          <w:b/>
          <w:sz w:val="20"/>
          <w:szCs w:val="20"/>
        </w:rPr>
        <w:t>Vb.net (NIIT)</w:t>
      </w:r>
      <w:r w:rsidRPr="009A5EAA">
        <w:rPr>
          <w:rFonts w:ascii="Tahoma" w:hAnsi="Tahoma" w:cs="Tahoma"/>
          <w:sz w:val="20"/>
          <w:szCs w:val="20"/>
        </w:rPr>
        <w:tab/>
      </w:r>
      <w:r w:rsidRPr="009A5EAA">
        <w:rPr>
          <w:rFonts w:ascii="Tahoma" w:hAnsi="Tahoma" w:cs="Tahoma"/>
          <w:sz w:val="20"/>
          <w:szCs w:val="20"/>
        </w:rPr>
        <w:tab/>
      </w:r>
      <w:r w:rsidRPr="009A5EAA">
        <w:rPr>
          <w:rFonts w:ascii="Tahoma" w:hAnsi="Tahoma" w:cs="Tahoma"/>
          <w:sz w:val="20"/>
          <w:szCs w:val="20"/>
        </w:rPr>
        <w:tab/>
      </w:r>
      <w:r w:rsidRPr="009A5EAA">
        <w:rPr>
          <w:rFonts w:ascii="Tahoma" w:hAnsi="Tahoma" w:cs="Tahoma"/>
          <w:sz w:val="20"/>
          <w:szCs w:val="20"/>
        </w:rPr>
        <w:tab/>
        <w:t xml:space="preserve">  </w:t>
      </w:r>
      <w:r w:rsidRPr="009A5EAA">
        <w:rPr>
          <w:rFonts w:ascii="Tahoma" w:hAnsi="Tahoma" w:cs="Tahoma"/>
          <w:sz w:val="20"/>
          <w:szCs w:val="20"/>
        </w:rPr>
        <w:tab/>
        <w:t xml:space="preserve">         </w:t>
      </w:r>
      <w:r w:rsidRPr="009A5EAA">
        <w:rPr>
          <w:rFonts w:ascii="Tahoma" w:hAnsi="Tahoma" w:cs="Tahoma"/>
          <w:sz w:val="20"/>
          <w:szCs w:val="20"/>
        </w:rPr>
        <w:tab/>
        <w:t xml:space="preserve">         </w:t>
      </w:r>
      <w:r w:rsidRPr="009A5EAA">
        <w:rPr>
          <w:rFonts w:ascii="Tahoma" w:hAnsi="Tahoma" w:cs="Tahoma"/>
          <w:sz w:val="20"/>
          <w:szCs w:val="20"/>
        </w:rPr>
        <w:tab/>
      </w:r>
      <w:r>
        <w:rPr>
          <w:rFonts w:ascii="Tahoma" w:hAnsi="Tahoma" w:cs="Tahoma"/>
          <w:sz w:val="20"/>
          <w:szCs w:val="20"/>
        </w:rPr>
        <w:tab/>
      </w:r>
      <w:r w:rsidRPr="009A5EAA">
        <w:rPr>
          <w:rFonts w:ascii="Tahoma" w:hAnsi="Tahoma" w:cs="Tahoma"/>
          <w:sz w:val="20"/>
          <w:szCs w:val="20"/>
        </w:rPr>
        <w:t>Certification Data 2004-11-01</w:t>
      </w:r>
    </w:p>
    <w:p w:rsidR="00B73FF5" w:rsidRPr="009A5EAA" w:rsidRDefault="00B73FF5" w:rsidP="007C20B5">
      <w:pPr>
        <w:numPr>
          <w:ilvl w:val="1"/>
          <w:numId w:val="8"/>
        </w:numPr>
        <w:tabs>
          <w:tab w:val="left" w:pos="1440"/>
        </w:tabs>
        <w:jc w:val="both"/>
        <w:rPr>
          <w:rFonts w:ascii="Tahoma" w:hAnsi="Tahoma" w:cs="Tahoma"/>
          <w:sz w:val="20"/>
          <w:szCs w:val="20"/>
        </w:rPr>
      </w:pPr>
      <w:r w:rsidRPr="009A5EAA">
        <w:rPr>
          <w:rFonts w:ascii="Tahoma" w:hAnsi="Tahoma" w:cs="Tahoma"/>
          <w:b/>
          <w:sz w:val="20"/>
          <w:szCs w:val="20"/>
        </w:rPr>
        <w:t>Java Programming (SQL Star International Ltd.)</w:t>
      </w:r>
      <w:r w:rsidRPr="009A5EAA">
        <w:rPr>
          <w:rFonts w:ascii="Tahoma" w:hAnsi="Tahoma" w:cs="Tahoma"/>
          <w:b/>
          <w:sz w:val="20"/>
          <w:szCs w:val="20"/>
        </w:rPr>
        <w:tab/>
      </w:r>
      <w:r w:rsidRPr="009A5EAA">
        <w:rPr>
          <w:rFonts w:ascii="Tahoma" w:hAnsi="Tahoma" w:cs="Tahoma"/>
          <w:sz w:val="20"/>
          <w:szCs w:val="20"/>
        </w:rPr>
        <w:t xml:space="preserve">  </w:t>
      </w:r>
      <w:r w:rsidRPr="009A5EAA">
        <w:rPr>
          <w:rFonts w:ascii="Tahoma" w:hAnsi="Tahoma" w:cs="Tahoma"/>
          <w:sz w:val="20"/>
          <w:szCs w:val="20"/>
        </w:rPr>
        <w:tab/>
        <w:t xml:space="preserve">   </w:t>
      </w:r>
      <w:r>
        <w:rPr>
          <w:rFonts w:ascii="Tahoma" w:hAnsi="Tahoma" w:cs="Tahoma"/>
          <w:sz w:val="20"/>
          <w:szCs w:val="20"/>
        </w:rPr>
        <w:tab/>
      </w:r>
      <w:r w:rsidRPr="009A5EAA">
        <w:rPr>
          <w:rFonts w:ascii="Tahoma" w:hAnsi="Tahoma" w:cs="Tahoma"/>
          <w:sz w:val="20"/>
          <w:szCs w:val="20"/>
        </w:rPr>
        <w:t>Certification Data 2005-04-16</w:t>
      </w:r>
    </w:p>
    <w:p w:rsidR="00B73FF5" w:rsidRPr="009A5EAA" w:rsidRDefault="00B73FF5" w:rsidP="007C20B5">
      <w:pPr>
        <w:spacing w:line="360" w:lineRule="auto"/>
        <w:ind w:left="360"/>
        <w:jc w:val="both"/>
        <w:rPr>
          <w:rFonts w:ascii="Tahoma" w:hAnsi="Tahoma" w:cs="Tahoma"/>
          <w:sz w:val="20"/>
          <w:szCs w:val="20"/>
        </w:rPr>
      </w:pPr>
    </w:p>
    <w:p w:rsidR="00B73FF5" w:rsidRPr="00532E78" w:rsidRDefault="00B73FF5" w:rsidP="007C20B5">
      <w:pPr>
        <w:shd w:val="clear" w:color="auto" w:fill="CCCCCC"/>
        <w:suppressAutoHyphens w:val="0"/>
        <w:rPr>
          <w:rFonts w:ascii="Tahoma" w:hAnsi="Tahoma" w:cs="Tahoma"/>
        </w:rPr>
      </w:pPr>
      <w:r w:rsidRPr="00532E78">
        <w:rPr>
          <w:rFonts w:ascii="Tahoma" w:hAnsi="Tahoma" w:cs="Tahoma"/>
          <w:b/>
          <w:u w:val="single"/>
        </w:rPr>
        <w:t>Work Experience</w:t>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r w:rsidRPr="00532E78">
        <w:rPr>
          <w:rFonts w:ascii="Tahoma" w:hAnsi="Tahoma" w:cs="Tahoma"/>
        </w:rPr>
        <w:tab/>
      </w:r>
    </w:p>
    <w:p w:rsidR="00B73FF5" w:rsidRDefault="00B73FF5" w:rsidP="007C20B5">
      <w:pPr>
        <w:jc w:val="both"/>
        <w:rPr>
          <w:rFonts w:ascii="Tahoma" w:hAnsi="Tahoma" w:cs="Tahoma"/>
          <w:sz w:val="20"/>
        </w:rPr>
      </w:pPr>
      <w:r>
        <w:rPr>
          <w:rFonts w:ascii="Tahoma" w:hAnsi="Tahoma" w:cs="Tahoma"/>
          <w:sz w:val="20"/>
        </w:rPr>
        <w:tab/>
      </w:r>
    </w:p>
    <w:p w:rsidR="00B73FF5" w:rsidRDefault="00B73FF5" w:rsidP="008F5C58">
      <w:pPr>
        <w:numPr>
          <w:ilvl w:val="0"/>
          <w:numId w:val="5"/>
        </w:numPr>
        <w:tabs>
          <w:tab w:val="left" w:pos="720"/>
        </w:tabs>
        <w:jc w:val="both"/>
        <w:rPr>
          <w:rFonts w:ascii="Tahoma" w:hAnsi="Tahoma" w:cs="Tahoma"/>
        </w:rPr>
      </w:pPr>
      <w:r>
        <w:rPr>
          <w:rFonts w:ascii="Tahoma" w:hAnsi="Tahoma" w:cs="Tahoma"/>
        </w:rPr>
        <w:t xml:space="preserve">Working as Software Developer </w:t>
      </w:r>
      <w:r w:rsidRPr="00003CC3">
        <w:rPr>
          <w:rFonts w:ascii="Tahoma" w:hAnsi="Tahoma" w:cs="Tahoma"/>
        </w:rPr>
        <w:t xml:space="preserve">in </w:t>
      </w:r>
      <w:r w:rsidRPr="007D2CD7">
        <w:rPr>
          <w:rFonts w:ascii="Tahoma" w:hAnsi="Tahoma" w:cs="Tahoma"/>
          <w:b/>
        </w:rPr>
        <w:t xml:space="preserve">RMMIT Pvt Ltd., </w:t>
      </w:r>
      <w:r>
        <w:rPr>
          <w:rFonts w:ascii="Tahoma" w:hAnsi="Tahoma" w:cs="Tahoma"/>
          <w:b/>
        </w:rPr>
        <w:t>D</w:t>
      </w:r>
      <w:r w:rsidRPr="007D2CD7">
        <w:rPr>
          <w:rFonts w:ascii="Tahoma" w:hAnsi="Tahoma" w:cs="Tahoma"/>
          <w:b/>
        </w:rPr>
        <w:t>elhi</w:t>
      </w:r>
      <w:r w:rsidRPr="00003CC3">
        <w:rPr>
          <w:rFonts w:ascii="Tahoma" w:hAnsi="Tahoma" w:cs="Tahoma"/>
        </w:rPr>
        <w:t xml:space="preserve"> </w:t>
      </w:r>
      <w:r>
        <w:rPr>
          <w:rFonts w:ascii="Tahoma" w:hAnsi="Tahoma" w:cs="Tahoma"/>
        </w:rPr>
        <w:t>January 2010 to till date.</w:t>
      </w:r>
    </w:p>
    <w:p w:rsidR="00B73FF5" w:rsidRPr="00816551" w:rsidRDefault="00B73FF5" w:rsidP="008F5C58">
      <w:pPr>
        <w:ind w:left="720"/>
        <w:jc w:val="both"/>
        <w:rPr>
          <w:rFonts w:ascii="Tahoma" w:hAnsi="Tahoma" w:cs="Tahoma"/>
        </w:rPr>
      </w:pPr>
    </w:p>
    <w:p w:rsidR="00B73FF5" w:rsidRDefault="00B73FF5" w:rsidP="0041277C">
      <w:pPr>
        <w:numPr>
          <w:ilvl w:val="0"/>
          <w:numId w:val="5"/>
        </w:numPr>
        <w:tabs>
          <w:tab w:val="left" w:pos="720"/>
        </w:tabs>
        <w:jc w:val="both"/>
        <w:rPr>
          <w:rFonts w:ascii="Tahoma" w:hAnsi="Tahoma" w:cs="Tahoma"/>
        </w:rPr>
      </w:pPr>
      <w:r w:rsidRPr="00816551">
        <w:rPr>
          <w:rFonts w:ascii="Tahoma" w:hAnsi="Tahoma" w:cs="Tahoma"/>
        </w:rPr>
        <w:t xml:space="preserve">Worked as computer Sr. faculty </w:t>
      </w:r>
      <w:r w:rsidRPr="0097731B">
        <w:rPr>
          <w:rFonts w:ascii="Tahoma" w:hAnsi="Tahoma" w:cs="Tahoma"/>
          <w:b/>
        </w:rPr>
        <w:t>Delhi Govt. School Project</w:t>
      </w:r>
      <w:r w:rsidRPr="00816551">
        <w:rPr>
          <w:rFonts w:ascii="Tahoma" w:hAnsi="Tahoma" w:cs="Tahoma"/>
        </w:rPr>
        <w:t xml:space="preserve"> April 200</w:t>
      </w:r>
      <w:r>
        <w:rPr>
          <w:rFonts w:ascii="Tahoma" w:hAnsi="Tahoma" w:cs="Tahoma"/>
        </w:rPr>
        <w:t>3 to December 2009</w:t>
      </w:r>
      <w:r w:rsidRPr="00816551">
        <w:rPr>
          <w:rFonts w:ascii="Tahoma" w:hAnsi="Tahoma" w:cs="Tahoma"/>
        </w:rPr>
        <w:t>.</w:t>
      </w:r>
    </w:p>
    <w:p w:rsidR="00B73FF5" w:rsidRPr="00061DF3" w:rsidRDefault="00B73FF5" w:rsidP="007C20B5">
      <w:pPr>
        <w:shd w:val="clear" w:color="auto" w:fill="CCCCCC"/>
        <w:suppressAutoHyphens w:val="0"/>
        <w:rPr>
          <w:rFonts w:ascii="Arial" w:hAnsi="Arial" w:cs="Arial"/>
        </w:rPr>
      </w:pPr>
      <w:r w:rsidRPr="00061DF3">
        <w:rPr>
          <w:rFonts w:ascii="Tahoma" w:hAnsi="Tahoma" w:cs="Tahoma"/>
          <w:b/>
          <w:u w:val="single"/>
        </w:rPr>
        <w:lastRenderedPageBreak/>
        <w:t>Projects</w:t>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r w:rsidRPr="00061DF3">
        <w:rPr>
          <w:rFonts w:ascii="Arial" w:hAnsi="Arial" w:cs="Arial"/>
        </w:rPr>
        <w:tab/>
      </w:r>
    </w:p>
    <w:p w:rsidR="00B73FF5" w:rsidRDefault="00B73FF5" w:rsidP="007C20B5">
      <w:pPr>
        <w:jc w:val="both"/>
        <w:rPr>
          <w:rFonts w:ascii="Tahoma" w:hAnsi="Tahoma" w:cs="Tahoma"/>
          <w:sz w:val="20"/>
        </w:rPr>
      </w:pPr>
    </w:p>
    <w:p w:rsidR="00B73FF5" w:rsidRPr="005E4683" w:rsidRDefault="00B73FF5" w:rsidP="005F7C2A">
      <w:pPr>
        <w:pStyle w:val="PlainText"/>
        <w:numPr>
          <w:ilvl w:val="0"/>
          <w:numId w:val="13"/>
        </w:numPr>
        <w:jc w:val="both"/>
        <w:rPr>
          <w:rFonts w:ascii="Tahoma" w:hAnsi="Tahoma" w:cs="Tahoma"/>
          <w:b/>
          <w:bCs/>
          <w:sz w:val="24"/>
          <w:szCs w:val="24"/>
        </w:rPr>
      </w:pPr>
      <w:r w:rsidRPr="005E4683">
        <w:rPr>
          <w:rFonts w:ascii="Tahoma" w:hAnsi="Tahoma" w:cs="Tahoma"/>
          <w:b/>
          <w:bCs/>
          <w:sz w:val="24"/>
          <w:szCs w:val="24"/>
        </w:rPr>
        <w:t>Project Name:</w:t>
      </w:r>
      <w:r w:rsidRPr="005E4683">
        <w:rPr>
          <w:rFonts w:ascii="Tahoma" w:hAnsi="Tahoma" w:cs="Tahoma"/>
          <w:b/>
          <w:bCs/>
          <w:sz w:val="24"/>
          <w:szCs w:val="24"/>
        </w:rPr>
        <w:tab/>
        <w:t xml:space="preserve">   Gyan Jyoti Public School </w:t>
      </w:r>
    </w:p>
    <w:p w:rsidR="00B73FF5" w:rsidRPr="005E4683" w:rsidRDefault="00B73FF5" w:rsidP="00C018F0">
      <w:pPr>
        <w:ind w:left="360"/>
        <w:jc w:val="both"/>
        <w:rPr>
          <w:rFonts w:ascii="Tahoma" w:hAnsi="Tahoma" w:cs="Tahoma"/>
          <w:b/>
          <w:bCs/>
        </w:rPr>
      </w:pPr>
      <w:r w:rsidRPr="005E4683">
        <w:rPr>
          <w:rFonts w:ascii="Tahoma" w:hAnsi="Tahoma" w:cs="Tahoma"/>
          <w:b/>
          <w:bCs/>
        </w:rPr>
        <w:t xml:space="preserve">     Organization: </w:t>
      </w:r>
      <w:r w:rsidRPr="005E4683">
        <w:rPr>
          <w:rFonts w:ascii="Tahoma" w:hAnsi="Tahoma" w:cs="Tahoma"/>
          <w:b/>
        </w:rPr>
        <w:t xml:space="preserve">  </w:t>
      </w:r>
      <w:r w:rsidRPr="005E4683">
        <w:rPr>
          <w:b/>
        </w:rPr>
        <w:t>RMM I.T.  Pvt. Ltd., Delhi</w:t>
      </w:r>
    </w:p>
    <w:p w:rsidR="00B73FF5" w:rsidRPr="005E4683" w:rsidRDefault="00B73FF5" w:rsidP="00C018F0">
      <w:pPr>
        <w:tabs>
          <w:tab w:val="left" w:pos="5880"/>
        </w:tabs>
        <w:ind w:left="720"/>
        <w:jc w:val="both"/>
        <w:rPr>
          <w:rFonts w:ascii="Tahoma" w:hAnsi="Tahoma" w:cs="Tahoma"/>
          <w:b/>
          <w:bCs/>
        </w:rPr>
      </w:pPr>
    </w:p>
    <w:p w:rsidR="00B73FF5" w:rsidRPr="005E4683" w:rsidRDefault="00B73FF5" w:rsidP="00C018F0">
      <w:pPr>
        <w:tabs>
          <w:tab w:val="left" w:pos="5880"/>
        </w:tabs>
        <w:ind w:left="720"/>
        <w:jc w:val="both"/>
        <w:rPr>
          <w:rFonts w:ascii="Tahoma" w:hAnsi="Tahoma" w:cs="Tahoma"/>
          <w:b/>
          <w:bCs/>
        </w:rPr>
      </w:pPr>
      <w:r w:rsidRPr="005E4683">
        <w:rPr>
          <w:rFonts w:ascii="Tahoma" w:hAnsi="Tahoma" w:cs="Tahoma"/>
          <w:b/>
          <w:bCs/>
        </w:rPr>
        <w:t xml:space="preserve">Project Details: </w:t>
      </w:r>
    </w:p>
    <w:p w:rsidR="00B73FF5" w:rsidRPr="005E4683" w:rsidRDefault="00B73FF5" w:rsidP="00C018F0">
      <w:pPr>
        <w:tabs>
          <w:tab w:val="left" w:pos="5880"/>
        </w:tabs>
        <w:ind w:left="720"/>
        <w:jc w:val="both"/>
        <w:rPr>
          <w:rFonts w:ascii="Tahoma" w:hAnsi="Tahoma" w:cs="Tahoma"/>
          <w:b/>
          <w:bCs/>
        </w:rPr>
      </w:pPr>
    </w:p>
    <w:p w:rsidR="00B73FF5" w:rsidRPr="00A40360" w:rsidRDefault="00B73FF5" w:rsidP="00C018F0">
      <w:pPr>
        <w:tabs>
          <w:tab w:val="left" w:pos="5880"/>
        </w:tabs>
        <w:ind w:left="720"/>
        <w:jc w:val="both"/>
        <w:rPr>
          <w:rFonts w:ascii="Tahoma" w:hAnsi="Tahoma" w:cs="Tahoma"/>
          <w:bCs/>
        </w:rPr>
      </w:pPr>
      <w:r w:rsidRPr="00A40360">
        <w:rPr>
          <w:rFonts w:ascii="Tahoma" w:hAnsi="Tahoma" w:cs="Tahoma"/>
          <w:b/>
          <w:bCs/>
        </w:rPr>
        <w:t xml:space="preserve">                      </w:t>
      </w:r>
      <w:r w:rsidRPr="00A40360">
        <w:rPr>
          <w:rFonts w:ascii="Tahoma" w:hAnsi="Tahoma" w:cs="Tahoma"/>
        </w:rPr>
        <w:t>P</w:t>
      </w:r>
      <w:r w:rsidRPr="00A40360">
        <w:rPr>
          <w:rFonts w:ascii="Tahoma" w:hAnsi="Tahoma" w:cs="Tahoma"/>
          <w:bCs/>
        </w:rPr>
        <w:t>roject helped the managed all records of Gyan Jyoti Public School, adding the new Table of the Project. Managed the all records data or information of the website, according the client requirement. In this projects created all Databases. Staff salary, Student information, Hostel information, Payroll Data. All data flow, data creation, Table creation.</w:t>
      </w:r>
      <w:r>
        <w:rPr>
          <w:rFonts w:ascii="Tahoma" w:hAnsi="Tahoma" w:cs="Tahoma"/>
          <w:bCs/>
        </w:rPr>
        <w:t xml:space="preserve"> Coding and designing the different- different forms.  </w:t>
      </w:r>
      <w:r w:rsidRPr="00A40360">
        <w:rPr>
          <w:rFonts w:ascii="Tahoma" w:hAnsi="Tahoma" w:cs="Tahoma"/>
          <w:bCs/>
        </w:rPr>
        <w:t xml:space="preserve">  </w:t>
      </w:r>
    </w:p>
    <w:p w:rsidR="00B73FF5" w:rsidRPr="00A40360" w:rsidRDefault="00B73FF5" w:rsidP="00C018F0">
      <w:pPr>
        <w:tabs>
          <w:tab w:val="left" w:pos="5880"/>
        </w:tabs>
        <w:ind w:left="720"/>
        <w:jc w:val="both"/>
        <w:rPr>
          <w:rFonts w:ascii="Tahoma" w:hAnsi="Tahoma" w:cs="Tahoma"/>
          <w:b/>
          <w:bCs/>
        </w:rPr>
      </w:pPr>
    </w:p>
    <w:p w:rsidR="00B73FF5" w:rsidRPr="00A40360" w:rsidRDefault="00B73FF5" w:rsidP="0008717A">
      <w:pPr>
        <w:ind w:left="720"/>
        <w:rPr>
          <w:rFonts w:ascii="Tahoma" w:hAnsi="Tahoma" w:cs="Tahoma"/>
        </w:rPr>
      </w:pPr>
      <w:r w:rsidRPr="00A40360">
        <w:rPr>
          <w:rFonts w:ascii="Tahoma" w:hAnsi="Tahoma" w:cs="Tahoma"/>
          <w:b/>
        </w:rPr>
        <w:t>Responsibilities</w:t>
      </w:r>
      <w:r w:rsidRPr="00A40360">
        <w:rPr>
          <w:rFonts w:ascii="Tahoma" w:hAnsi="Tahoma" w:cs="Tahoma"/>
        </w:rPr>
        <w:t xml:space="preserve">: </w:t>
      </w:r>
    </w:p>
    <w:p w:rsidR="00B73FF5" w:rsidRPr="00A40360" w:rsidRDefault="00B73FF5" w:rsidP="0008717A">
      <w:pPr>
        <w:numPr>
          <w:ilvl w:val="0"/>
          <w:numId w:val="4"/>
        </w:numPr>
        <w:suppressAutoHyphens w:val="0"/>
        <w:spacing w:before="100" w:beforeAutospacing="1" w:after="100" w:afterAutospacing="1"/>
        <w:rPr>
          <w:rFonts w:ascii="Tahoma" w:hAnsi="Tahoma" w:cs="Tahoma"/>
          <w:lang w:eastAsia="en-US"/>
        </w:rPr>
      </w:pPr>
      <w:r w:rsidRPr="00A40360">
        <w:rPr>
          <w:rFonts w:ascii="Tahoma" w:hAnsi="Tahoma" w:cs="Tahoma"/>
          <w:lang w:eastAsia="en-US"/>
        </w:rPr>
        <w:t>Responsibilities implementing database objects (procedures, functions, triggers)</w:t>
      </w:r>
      <w:r>
        <w:rPr>
          <w:rFonts w:ascii="Tahoma" w:hAnsi="Tahoma" w:cs="Tahoma"/>
          <w:lang w:eastAsia="en-US"/>
        </w:rPr>
        <w:t>.</w:t>
      </w:r>
    </w:p>
    <w:p w:rsidR="00B73FF5" w:rsidRPr="00A40360" w:rsidRDefault="00B73FF5" w:rsidP="0008717A">
      <w:pPr>
        <w:numPr>
          <w:ilvl w:val="0"/>
          <w:numId w:val="4"/>
        </w:numPr>
        <w:suppressAutoHyphens w:val="0"/>
        <w:spacing w:before="100" w:beforeAutospacing="1" w:after="100" w:afterAutospacing="1"/>
        <w:rPr>
          <w:rFonts w:ascii="Tahoma" w:hAnsi="Tahoma" w:cs="Tahoma"/>
          <w:lang w:eastAsia="en-US"/>
        </w:rPr>
      </w:pPr>
      <w:r w:rsidRPr="00A40360">
        <w:rPr>
          <w:rFonts w:ascii="Tahoma" w:hAnsi="Tahoma" w:cs="Tahoma"/>
          <w:lang w:eastAsia="en-US"/>
        </w:rPr>
        <w:t>Creating data mappings and data dictionaries</w:t>
      </w:r>
      <w:r>
        <w:rPr>
          <w:rFonts w:ascii="Tahoma" w:hAnsi="Tahoma" w:cs="Tahoma"/>
          <w:lang w:eastAsia="en-US"/>
        </w:rPr>
        <w:t>.</w:t>
      </w:r>
    </w:p>
    <w:p w:rsidR="00B73FF5" w:rsidRPr="00A40360" w:rsidRDefault="00B73FF5" w:rsidP="0008717A">
      <w:pPr>
        <w:numPr>
          <w:ilvl w:val="0"/>
          <w:numId w:val="4"/>
        </w:numPr>
        <w:suppressAutoHyphens w:val="0"/>
        <w:spacing w:before="100" w:beforeAutospacing="1" w:after="100" w:afterAutospacing="1"/>
        <w:rPr>
          <w:rFonts w:ascii="Tahoma" w:hAnsi="Tahoma" w:cs="Tahoma"/>
          <w:lang w:eastAsia="en-US"/>
        </w:rPr>
      </w:pPr>
      <w:r w:rsidRPr="00A40360">
        <w:rPr>
          <w:rFonts w:ascii="Tahoma" w:hAnsi="Tahoma" w:cs="Tahoma"/>
          <w:lang w:eastAsia="en-US"/>
        </w:rPr>
        <w:t>Understanding business data relationships</w:t>
      </w:r>
      <w:r>
        <w:rPr>
          <w:rFonts w:ascii="Tahoma" w:hAnsi="Tahoma" w:cs="Tahoma"/>
          <w:lang w:eastAsia="en-US"/>
        </w:rPr>
        <w:t>.</w:t>
      </w:r>
    </w:p>
    <w:p w:rsidR="00B73FF5" w:rsidRDefault="00B73FF5" w:rsidP="0008717A">
      <w:pPr>
        <w:numPr>
          <w:ilvl w:val="0"/>
          <w:numId w:val="4"/>
        </w:numPr>
        <w:suppressAutoHyphens w:val="0"/>
        <w:spacing w:before="100" w:beforeAutospacing="1" w:after="100" w:afterAutospacing="1"/>
        <w:rPr>
          <w:rFonts w:ascii="Tahoma" w:hAnsi="Tahoma" w:cs="Tahoma"/>
          <w:lang w:eastAsia="en-US"/>
        </w:rPr>
      </w:pPr>
      <w:r w:rsidRPr="00A40360">
        <w:rPr>
          <w:rFonts w:ascii="Tahoma" w:hAnsi="Tahoma" w:cs="Tahoma"/>
          <w:lang w:eastAsia="en-US"/>
        </w:rPr>
        <w:t>Experience writing Complex SQL queries</w:t>
      </w:r>
      <w:r>
        <w:rPr>
          <w:rFonts w:ascii="Tahoma" w:hAnsi="Tahoma" w:cs="Tahoma"/>
          <w:lang w:eastAsia="en-US"/>
        </w:rPr>
        <w:t>.</w:t>
      </w:r>
    </w:p>
    <w:p w:rsidR="00B73FF5" w:rsidRDefault="00B73FF5" w:rsidP="0008717A">
      <w:pPr>
        <w:numPr>
          <w:ilvl w:val="0"/>
          <w:numId w:val="4"/>
        </w:numPr>
        <w:suppressAutoHyphens w:val="0"/>
        <w:spacing w:before="100" w:beforeAutospacing="1" w:after="100" w:afterAutospacing="1"/>
        <w:rPr>
          <w:rFonts w:ascii="Tahoma" w:hAnsi="Tahoma" w:cs="Tahoma"/>
          <w:lang w:eastAsia="en-US"/>
        </w:rPr>
      </w:pPr>
      <w:r>
        <w:rPr>
          <w:rFonts w:ascii="Tahoma" w:hAnsi="Tahoma" w:cs="Tahoma"/>
          <w:lang w:eastAsia="en-US"/>
        </w:rPr>
        <w:t>Form creation and designed.</w:t>
      </w:r>
    </w:p>
    <w:p w:rsidR="00B73FF5" w:rsidRPr="00A40360" w:rsidRDefault="00B73FF5" w:rsidP="0008717A">
      <w:pPr>
        <w:numPr>
          <w:ilvl w:val="0"/>
          <w:numId w:val="4"/>
        </w:numPr>
        <w:suppressAutoHyphens w:val="0"/>
        <w:spacing w:before="100" w:beforeAutospacing="1" w:after="100" w:afterAutospacing="1"/>
        <w:rPr>
          <w:rFonts w:ascii="Tahoma" w:hAnsi="Tahoma" w:cs="Tahoma"/>
          <w:lang w:eastAsia="en-US"/>
        </w:rPr>
      </w:pPr>
      <w:r>
        <w:rPr>
          <w:rFonts w:ascii="Tahoma" w:hAnsi="Tahoma" w:cs="Tahoma"/>
          <w:lang w:eastAsia="en-US"/>
        </w:rPr>
        <w:t xml:space="preserve">Coding according the project. </w:t>
      </w:r>
    </w:p>
    <w:p w:rsidR="00B73FF5" w:rsidRPr="00540594" w:rsidRDefault="00B73FF5" w:rsidP="005F7C2A">
      <w:pPr>
        <w:pStyle w:val="PlainText"/>
        <w:numPr>
          <w:ilvl w:val="0"/>
          <w:numId w:val="13"/>
        </w:numPr>
        <w:jc w:val="both"/>
        <w:rPr>
          <w:rFonts w:ascii="Tahoma" w:hAnsi="Tahoma" w:cs="Tahoma"/>
          <w:b/>
          <w:bCs/>
          <w:sz w:val="24"/>
          <w:szCs w:val="24"/>
        </w:rPr>
      </w:pPr>
      <w:r w:rsidRPr="00540594">
        <w:rPr>
          <w:rFonts w:ascii="Tahoma" w:hAnsi="Tahoma" w:cs="Tahoma"/>
          <w:b/>
          <w:bCs/>
          <w:sz w:val="24"/>
          <w:szCs w:val="24"/>
        </w:rPr>
        <w:t>Project Name:</w:t>
      </w:r>
      <w:r w:rsidRPr="00540594">
        <w:rPr>
          <w:rFonts w:ascii="Tahoma" w:hAnsi="Tahoma" w:cs="Tahoma"/>
          <w:b/>
          <w:bCs/>
          <w:sz w:val="24"/>
          <w:szCs w:val="24"/>
        </w:rPr>
        <w:tab/>
        <w:t xml:space="preserve">   Income Tax Services India</w:t>
      </w:r>
    </w:p>
    <w:p w:rsidR="00B73FF5" w:rsidRPr="00540594" w:rsidRDefault="00B73FF5" w:rsidP="00C018F0">
      <w:pPr>
        <w:ind w:left="360"/>
        <w:jc w:val="both"/>
        <w:rPr>
          <w:rFonts w:ascii="Tahoma" w:hAnsi="Tahoma" w:cs="Tahoma"/>
          <w:b/>
        </w:rPr>
      </w:pPr>
      <w:r w:rsidRPr="00540594">
        <w:rPr>
          <w:rFonts w:ascii="Tahoma" w:hAnsi="Tahoma" w:cs="Tahoma"/>
          <w:b/>
          <w:bCs/>
        </w:rPr>
        <w:t xml:space="preserve">     Organization: </w:t>
      </w:r>
      <w:r w:rsidRPr="00540594">
        <w:rPr>
          <w:rFonts w:ascii="Tahoma" w:hAnsi="Tahoma" w:cs="Tahoma"/>
          <w:b/>
        </w:rPr>
        <w:t xml:space="preserve">  </w:t>
      </w:r>
      <w:r w:rsidRPr="00540594">
        <w:rPr>
          <w:b/>
        </w:rPr>
        <w:t>RMM I.T.  Pvt. Ltd., Delhi</w:t>
      </w:r>
    </w:p>
    <w:p w:rsidR="00B73FF5" w:rsidRPr="00540594" w:rsidRDefault="00B73FF5" w:rsidP="00540594">
      <w:pPr>
        <w:tabs>
          <w:tab w:val="left" w:pos="1155"/>
        </w:tabs>
        <w:ind w:left="720"/>
        <w:jc w:val="both"/>
        <w:rPr>
          <w:rFonts w:ascii="Tahoma" w:hAnsi="Tahoma" w:cs="Tahoma"/>
          <w:b/>
          <w:bCs/>
        </w:rPr>
      </w:pPr>
      <w:r w:rsidRPr="00540594">
        <w:rPr>
          <w:rFonts w:ascii="Tahoma" w:hAnsi="Tahoma" w:cs="Tahoma"/>
          <w:b/>
          <w:bCs/>
        </w:rPr>
        <w:tab/>
      </w:r>
    </w:p>
    <w:p w:rsidR="00B73FF5" w:rsidRPr="00790C70" w:rsidRDefault="00B73FF5" w:rsidP="00C018F0">
      <w:pPr>
        <w:tabs>
          <w:tab w:val="left" w:pos="5880"/>
        </w:tabs>
        <w:ind w:left="720"/>
        <w:jc w:val="both"/>
        <w:rPr>
          <w:rFonts w:ascii="Tahoma" w:hAnsi="Tahoma" w:cs="Tahoma"/>
          <w:b/>
          <w:bCs/>
        </w:rPr>
      </w:pPr>
      <w:r w:rsidRPr="00540594">
        <w:rPr>
          <w:rFonts w:ascii="Tahoma" w:hAnsi="Tahoma" w:cs="Tahoma"/>
          <w:b/>
          <w:bCs/>
        </w:rPr>
        <w:t xml:space="preserve">Project </w:t>
      </w:r>
      <w:r w:rsidRPr="00790C70">
        <w:rPr>
          <w:rFonts w:ascii="Tahoma" w:hAnsi="Tahoma" w:cs="Tahoma"/>
          <w:b/>
          <w:bCs/>
        </w:rPr>
        <w:t xml:space="preserve">Details: </w:t>
      </w:r>
    </w:p>
    <w:p w:rsidR="00B73FF5" w:rsidRPr="00790C70" w:rsidRDefault="00B73FF5" w:rsidP="00C018F0">
      <w:pPr>
        <w:tabs>
          <w:tab w:val="left" w:pos="5880"/>
        </w:tabs>
        <w:ind w:left="720"/>
        <w:jc w:val="both"/>
        <w:rPr>
          <w:rFonts w:ascii="Tahoma" w:hAnsi="Tahoma" w:cs="Tahoma"/>
          <w:bCs/>
        </w:rPr>
      </w:pPr>
      <w:r w:rsidRPr="00790C70">
        <w:rPr>
          <w:rFonts w:ascii="Tahoma" w:hAnsi="Tahoma" w:cs="Tahoma"/>
          <w:b/>
          <w:bCs/>
        </w:rPr>
        <w:t xml:space="preserve">                      </w:t>
      </w:r>
      <w:r w:rsidRPr="00790C70">
        <w:rPr>
          <w:rFonts w:ascii="Tahoma" w:hAnsi="Tahoma" w:cs="Tahoma"/>
        </w:rPr>
        <w:t>P</w:t>
      </w:r>
      <w:r w:rsidRPr="00790C70">
        <w:rPr>
          <w:rFonts w:ascii="Tahoma" w:hAnsi="Tahoma" w:cs="Tahoma"/>
          <w:bCs/>
        </w:rPr>
        <w:t>roject helps the management of all records of the Income Tax Services India, data flow and all Table creation required this project, Sql queries statement requirement of this project. Maintained all records Clients of Income Tax Services holder records.</w:t>
      </w:r>
      <w:r>
        <w:rPr>
          <w:rFonts w:ascii="Tahoma" w:hAnsi="Tahoma" w:cs="Tahoma"/>
          <w:bCs/>
        </w:rPr>
        <w:t xml:space="preserve"> Coding and designing the different – different forms. </w:t>
      </w:r>
    </w:p>
    <w:p w:rsidR="00B73FF5" w:rsidRPr="00790C70" w:rsidRDefault="00B73FF5" w:rsidP="00C018F0">
      <w:pPr>
        <w:tabs>
          <w:tab w:val="left" w:pos="5880"/>
        </w:tabs>
        <w:ind w:left="720"/>
        <w:jc w:val="both"/>
        <w:rPr>
          <w:rFonts w:ascii="Tahoma" w:hAnsi="Tahoma" w:cs="Tahoma"/>
          <w:bCs/>
        </w:rPr>
      </w:pPr>
    </w:p>
    <w:p w:rsidR="00B73FF5" w:rsidRPr="00790C70" w:rsidRDefault="00B73FF5" w:rsidP="0008717A">
      <w:pPr>
        <w:ind w:left="720"/>
        <w:rPr>
          <w:rFonts w:ascii="Tahoma" w:hAnsi="Tahoma" w:cs="Tahoma"/>
        </w:rPr>
      </w:pPr>
      <w:r w:rsidRPr="00790C70">
        <w:rPr>
          <w:rFonts w:ascii="Tahoma" w:hAnsi="Tahoma" w:cs="Tahoma"/>
          <w:b/>
        </w:rPr>
        <w:t>Responsibilities</w:t>
      </w:r>
      <w:r w:rsidRPr="00790C70">
        <w:rPr>
          <w:rFonts w:ascii="Tahoma" w:hAnsi="Tahoma" w:cs="Tahoma"/>
        </w:rPr>
        <w:t xml:space="preserve">: </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 xml:space="preserve">Table Creation and all record managed </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Provide database programming support and troubleshooting to multiple IT projects.</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Review process design and stored procedures.</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Responsibilities implementing database objects ( procedures, functions, triggers)</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Documenting models with metadata</w:t>
      </w:r>
    </w:p>
    <w:p w:rsidR="00B73FF5" w:rsidRPr="00790C70" w:rsidRDefault="00B73FF5" w:rsidP="0008717A">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Creating data mappings and data dictionaries</w:t>
      </w:r>
    </w:p>
    <w:p w:rsidR="00B73FF5" w:rsidRDefault="00B73FF5" w:rsidP="00D23846">
      <w:pPr>
        <w:numPr>
          <w:ilvl w:val="0"/>
          <w:numId w:val="4"/>
        </w:numPr>
        <w:suppressAutoHyphens w:val="0"/>
        <w:spacing w:before="100" w:beforeAutospacing="1" w:after="100" w:afterAutospacing="1"/>
        <w:rPr>
          <w:rFonts w:ascii="Tahoma" w:hAnsi="Tahoma" w:cs="Tahoma"/>
          <w:lang w:eastAsia="en-US"/>
        </w:rPr>
      </w:pPr>
      <w:r w:rsidRPr="00790C70">
        <w:rPr>
          <w:rFonts w:ascii="Tahoma" w:hAnsi="Tahoma" w:cs="Tahoma"/>
          <w:lang w:eastAsia="en-US"/>
        </w:rPr>
        <w:t xml:space="preserve">Creating all data required the client. </w:t>
      </w:r>
    </w:p>
    <w:p w:rsidR="00B73FF5" w:rsidRPr="00790C70" w:rsidRDefault="00B73FF5" w:rsidP="00D23846">
      <w:pPr>
        <w:numPr>
          <w:ilvl w:val="0"/>
          <w:numId w:val="4"/>
        </w:numPr>
        <w:suppressAutoHyphens w:val="0"/>
        <w:spacing w:before="100" w:beforeAutospacing="1" w:after="100" w:afterAutospacing="1"/>
        <w:rPr>
          <w:rFonts w:ascii="Tahoma" w:hAnsi="Tahoma" w:cs="Tahoma"/>
          <w:lang w:eastAsia="en-US"/>
        </w:rPr>
      </w:pPr>
      <w:r>
        <w:rPr>
          <w:rFonts w:ascii="Tahoma" w:hAnsi="Tahoma" w:cs="Tahoma"/>
          <w:lang w:eastAsia="en-US"/>
        </w:rPr>
        <w:t>Coding according the project.</w:t>
      </w:r>
    </w:p>
    <w:p w:rsidR="00B73FF5" w:rsidRPr="009B43E6" w:rsidRDefault="00B73FF5" w:rsidP="00FA124B">
      <w:pPr>
        <w:pStyle w:val="PlainText"/>
        <w:numPr>
          <w:ilvl w:val="0"/>
          <w:numId w:val="13"/>
        </w:numPr>
        <w:jc w:val="both"/>
        <w:rPr>
          <w:rFonts w:ascii="Tahoma" w:hAnsi="Tahoma" w:cs="Tahoma"/>
          <w:b/>
          <w:bCs/>
          <w:sz w:val="24"/>
          <w:szCs w:val="24"/>
        </w:rPr>
      </w:pPr>
      <w:r w:rsidRPr="009B43E6">
        <w:rPr>
          <w:rFonts w:ascii="Tahoma" w:hAnsi="Tahoma" w:cs="Tahoma"/>
          <w:b/>
          <w:bCs/>
          <w:sz w:val="24"/>
          <w:szCs w:val="24"/>
        </w:rPr>
        <w:t>Project Name:</w:t>
      </w:r>
      <w:r w:rsidRPr="009B43E6">
        <w:rPr>
          <w:rFonts w:ascii="Tahoma" w:hAnsi="Tahoma" w:cs="Tahoma"/>
          <w:b/>
          <w:bCs/>
          <w:sz w:val="24"/>
          <w:szCs w:val="24"/>
        </w:rPr>
        <w:tab/>
        <w:t xml:space="preserve">  Jan Prerena Social Organization</w:t>
      </w:r>
    </w:p>
    <w:p w:rsidR="00B73FF5" w:rsidRPr="009B43E6" w:rsidRDefault="00B73FF5" w:rsidP="00C018F0">
      <w:pPr>
        <w:ind w:left="360"/>
        <w:jc w:val="both"/>
        <w:rPr>
          <w:rFonts w:ascii="Tahoma" w:hAnsi="Tahoma" w:cs="Tahoma"/>
          <w:b/>
        </w:rPr>
      </w:pPr>
      <w:r w:rsidRPr="009B43E6">
        <w:rPr>
          <w:rFonts w:ascii="Tahoma" w:hAnsi="Tahoma" w:cs="Tahoma"/>
          <w:b/>
          <w:bCs/>
        </w:rPr>
        <w:t xml:space="preserve">      Organization: </w:t>
      </w:r>
      <w:r w:rsidRPr="009B43E6">
        <w:rPr>
          <w:rFonts w:ascii="Tahoma" w:hAnsi="Tahoma" w:cs="Tahoma"/>
          <w:b/>
        </w:rPr>
        <w:t xml:space="preserve">  RMM I.T.  Pvt. Ltd., Delhi </w:t>
      </w:r>
    </w:p>
    <w:p w:rsidR="00B73FF5" w:rsidRPr="009B43E6" w:rsidRDefault="00B73FF5" w:rsidP="00C018F0">
      <w:pPr>
        <w:tabs>
          <w:tab w:val="left" w:pos="5880"/>
        </w:tabs>
        <w:ind w:left="720"/>
        <w:jc w:val="both"/>
        <w:rPr>
          <w:rFonts w:ascii="Tahoma" w:hAnsi="Tahoma" w:cs="Tahoma"/>
          <w:b/>
          <w:bCs/>
        </w:rPr>
      </w:pPr>
    </w:p>
    <w:p w:rsidR="00B73FF5" w:rsidRPr="009B43E6" w:rsidRDefault="00B73FF5" w:rsidP="00C018F0">
      <w:pPr>
        <w:tabs>
          <w:tab w:val="left" w:pos="5880"/>
        </w:tabs>
        <w:ind w:left="720"/>
        <w:jc w:val="both"/>
        <w:rPr>
          <w:rFonts w:ascii="Tahoma" w:hAnsi="Tahoma" w:cs="Tahoma"/>
          <w:b/>
          <w:bCs/>
        </w:rPr>
      </w:pPr>
      <w:r w:rsidRPr="009B43E6">
        <w:rPr>
          <w:rFonts w:ascii="Tahoma" w:hAnsi="Tahoma" w:cs="Tahoma"/>
          <w:b/>
          <w:bCs/>
        </w:rPr>
        <w:t xml:space="preserve">Project Details: </w:t>
      </w:r>
    </w:p>
    <w:p w:rsidR="00B73FF5" w:rsidRPr="00790C70" w:rsidRDefault="00B73FF5" w:rsidP="00A271E1">
      <w:pPr>
        <w:tabs>
          <w:tab w:val="left" w:pos="5880"/>
        </w:tabs>
        <w:ind w:left="720"/>
        <w:jc w:val="both"/>
        <w:rPr>
          <w:rFonts w:ascii="Tahoma" w:hAnsi="Tahoma" w:cs="Tahoma"/>
          <w:bCs/>
        </w:rPr>
      </w:pPr>
      <w:r w:rsidRPr="009B43E6">
        <w:rPr>
          <w:rFonts w:ascii="Tahoma" w:hAnsi="Tahoma" w:cs="Tahoma"/>
          <w:b/>
          <w:bCs/>
        </w:rPr>
        <w:t xml:space="preserve">                       </w:t>
      </w:r>
      <w:r w:rsidRPr="009B43E6">
        <w:rPr>
          <w:rFonts w:ascii="Tahoma" w:hAnsi="Tahoma" w:cs="Tahoma"/>
          <w:bCs/>
        </w:rPr>
        <w:t xml:space="preserve">As far as this project will help the management to understand all the social workers of this organization. </w:t>
      </w:r>
      <w:r w:rsidRPr="009B43E6">
        <w:rPr>
          <w:rFonts w:ascii="Tahoma" w:hAnsi="Tahoma" w:cs="Tahoma"/>
        </w:rPr>
        <w:t xml:space="preserve">The main objective of the project is we have tried to reach and give details of the correct information of the workers of the organization. E.g., The Details of Social </w:t>
      </w:r>
      <w:r w:rsidRPr="009B43E6">
        <w:rPr>
          <w:rFonts w:ascii="Tahoma" w:hAnsi="Tahoma" w:cs="Tahoma"/>
        </w:rPr>
        <w:lastRenderedPageBreak/>
        <w:t xml:space="preserve">worker, Area work of the social worker, Problem solved the person, Area of the problem of person, The Problem related department information, All information about of victim person, Fund flow information, </w:t>
      </w:r>
      <w:r>
        <w:rPr>
          <w:rFonts w:ascii="Tahoma" w:hAnsi="Tahoma" w:cs="Tahoma"/>
        </w:rPr>
        <w:t>SQL</w:t>
      </w:r>
      <w:r w:rsidRPr="009B43E6">
        <w:rPr>
          <w:rFonts w:ascii="Tahoma" w:hAnsi="Tahoma" w:cs="Tahoma"/>
        </w:rPr>
        <w:t xml:space="preserve"> queries.</w:t>
      </w:r>
      <w:r>
        <w:rPr>
          <w:rFonts w:ascii="Tahoma" w:hAnsi="Tahoma" w:cs="Tahoma"/>
        </w:rPr>
        <w:t xml:space="preserve"> </w:t>
      </w:r>
      <w:r>
        <w:rPr>
          <w:rFonts w:ascii="Tahoma" w:hAnsi="Tahoma" w:cs="Tahoma"/>
          <w:bCs/>
        </w:rPr>
        <w:t xml:space="preserve">Coding and designing the different – different forms. </w:t>
      </w:r>
    </w:p>
    <w:p w:rsidR="00B73FF5" w:rsidRPr="009B43E6" w:rsidRDefault="00B73FF5" w:rsidP="00C018F0">
      <w:pPr>
        <w:tabs>
          <w:tab w:val="left" w:pos="5880"/>
        </w:tabs>
        <w:ind w:left="720"/>
        <w:jc w:val="both"/>
        <w:rPr>
          <w:rFonts w:ascii="Tahoma" w:hAnsi="Tahoma" w:cs="Tahoma"/>
        </w:rPr>
      </w:pPr>
    </w:p>
    <w:p w:rsidR="00B73FF5" w:rsidRPr="009B43E6" w:rsidRDefault="00B73FF5" w:rsidP="00C018F0">
      <w:pPr>
        <w:tabs>
          <w:tab w:val="left" w:pos="5880"/>
        </w:tabs>
        <w:ind w:left="720"/>
        <w:jc w:val="both"/>
        <w:rPr>
          <w:rFonts w:ascii="Tahoma" w:hAnsi="Tahoma" w:cs="Tahoma"/>
        </w:rPr>
      </w:pPr>
    </w:p>
    <w:p w:rsidR="00B73FF5" w:rsidRPr="009B43E6" w:rsidRDefault="00B73FF5" w:rsidP="00BE3E75">
      <w:pPr>
        <w:ind w:left="720"/>
        <w:rPr>
          <w:rFonts w:ascii="Tahoma" w:hAnsi="Tahoma" w:cs="Tahoma"/>
        </w:rPr>
      </w:pPr>
      <w:r w:rsidRPr="009B43E6">
        <w:rPr>
          <w:rFonts w:ascii="Tahoma" w:hAnsi="Tahoma" w:cs="Tahoma"/>
          <w:b/>
        </w:rPr>
        <w:t>Responsibilities</w:t>
      </w:r>
      <w:r w:rsidRPr="009B43E6">
        <w:rPr>
          <w:rFonts w:ascii="Tahoma" w:hAnsi="Tahoma" w:cs="Tahoma"/>
        </w:rPr>
        <w:t xml:space="preserve">: </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Responsibilities implementing database objects (Procedures, functions, triggers)</w:t>
      </w:r>
      <w:r>
        <w:rPr>
          <w:rFonts w:ascii="Tahoma" w:hAnsi="Tahoma" w:cs="Tahoma"/>
          <w:lang w:eastAsia="en-US"/>
        </w:rPr>
        <w:t>.</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Developed procedures, functions and packages to implements the system’s business logic using.</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Created database triggers and managed the subprograms and triggers.</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Reviewed data access controls and provided recommendations in improving the security.</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Analyzed, identified and implemented user roles and assigned relative database access privileges.</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Provide both supports to customer systems inside limited maintenance windows which may include weekends.</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Develop and maintain web interfaces to database information to permit the viewing and modification of database contents from browser-based clients.</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Design, develop and implement complex database systems, programs and applications.</w:t>
      </w:r>
    </w:p>
    <w:p w:rsidR="00B73FF5" w:rsidRDefault="00B73FF5" w:rsidP="00BE3E75">
      <w:pPr>
        <w:numPr>
          <w:ilvl w:val="0"/>
          <w:numId w:val="4"/>
        </w:numPr>
        <w:suppressAutoHyphens w:val="0"/>
        <w:spacing w:before="100" w:beforeAutospacing="1" w:after="100" w:afterAutospacing="1"/>
        <w:rPr>
          <w:rFonts w:ascii="Tahoma" w:hAnsi="Tahoma" w:cs="Tahoma"/>
          <w:lang w:eastAsia="en-US"/>
        </w:rPr>
      </w:pPr>
      <w:r w:rsidRPr="009B43E6">
        <w:rPr>
          <w:rFonts w:ascii="Tahoma" w:hAnsi="Tahoma" w:cs="Tahoma"/>
          <w:lang w:eastAsia="en-US"/>
        </w:rPr>
        <w:t>Work with users to identify and develop system requirements taking into account desired results, hardware limitations and operating requirements</w:t>
      </w:r>
      <w:r>
        <w:rPr>
          <w:rFonts w:ascii="Tahoma" w:hAnsi="Tahoma" w:cs="Tahoma"/>
          <w:lang w:eastAsia="en-US"/>
        </w:rPr>
        <w:t>.</w:t>
      </w:r>
    </w:p>
    <w:p w:rsidR="00B73FF5" w:rsidRPr="009B43E6" w:rsidRDefault="00B73FF5" w:rsidP="00BE3E75">
      <w:pPr>
        <w:numPr>
          <w:ilvl w:val="0"/>
          <w:numId w:val="4"/>
        </w:numPr>
        <w:suppressAutoHyphens w:val="0"/>
        <w:spacing w:before="100" w:beforeAutospacing="1" w:after="100" w:afterAutospacing="1"/>
        <w:rPr>
          <w:rFonts w:ascii="Tahoma" w:hAnsi="Tahoma" w:cs="Tahoma"/>
          <w:lang w:eastAsia="en-US"/>
        </w:rPr>
      </w:pPr>
      <w:r>
        <w:rPr>
          <w:rFonts w:ascii="Tahoma" w:hAnsi="Tahoma" w:cs="Tahoma"/>
          <w:lang w:eastAsia="en-US"/>
        </w:rPr>
        <w:t>Coding according the project.</w:t>
      </w:r>
    </w:p>
    <w:p w:rsidR="00B73FF5" w:rsidRPr="009B43E6" w:rsidRDefault="00B73FF5" w:rsidP="007C20B5">
      <w:pPr>
        <w:shd w:val="clear" w:color="auto" w:fill="CCCCCC"/>
        <w:suppressAutoHyphens w:val="0"/>
        <w:rPr>
          <w:rFonts w:ascii="Tahoma" w:hAnsi="Tahoma" w:cs="Tahoma"/>
        </w:rPr>
      </w:pPr>
      <w:r w:rsidRPr="009B43E6">
        <w:rPr>
          <w:rFonts w:ascii="Tahoma" w:hAnsi="Tahoma" w:cs="Tahoma"/>
          <w:b/>
        </w:rPr>
        <w:t>Personal Information:-</w:t>
      </w:r>
      <w:r w:rsidRPr="009B43E6">
        <w:rPr>
          <w:rFonts w:ascii="Tahoma" w:hAnsi="Tahoma" w:cs="Tahoma"/>
        </w:rPr>
        <w:t xml:space="preserve">   </w:t>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r w:rsidRPr="009B43E6">
        <w:rPr>
          <w:rFonts w:ascii="Tahoma" w:hAnsi="Tahoma" w:cs="Tahoma"/>
        </w:rPr>
        <w:tab/>
      </w:r>
    </w:p>
    <w:p w:rsidR="00B73FF5" w:rsidRPr="009B43E6" w:rsidRDefault="00B73FF5" w:rsidP="007C20B5">
      <w:pPr>
        <w:pStyle w:val="WW-NormalWeb"/>
        <w:autoSpaceDE/>
        <w:spacing w:before="0" w:after="0" w:line="360" w:lineRule="auto"/>
        <w:ind w:left="720"/>
        <w:jc w:val="both"/>
        <w:rPr>
          <w:rFonts w:ascii="Tahoma" w:hAnsi="Tahoma" w:cs="Tahoma"/>
          <w:sz w:val="24"/>
        </w:rPr>
      </w:pPr>
      <w:r w:rsidRPr="009B43E6">
        <w:rPr>
          <w:rFonts w:ascii="Tahoma" w:hAnsi="Tahoma" w:cs="Tahoma"/>
          <w:sz w:val="24"/>
        </w:rPr>
        <w:t>Date of Birth</w:t>
      </w:r>
      <w:r>
        <w:rPr>
          <w:rFonts w:ascii="Tahoma" w:hAnsi="Tahoma" w:cs="Tahoma"/>
          <w:sz w:val="24"/>
        </w:rPr>
        <w:tab/>
      </w:r>
      <w:r>
        <w:rPr>
          <w:rFonts w:ascii="Tahoma" w:hAnsi="Tahoma" w:cs="Tahoma"/>
          <w:sz w:val="24"/>
        </w:rPr>
        <w:tab/>
      </w:r>
      <w:r w:rsidRPr="009B43E6">
        <w:rPr>
          <w:rFonts w:ascii="Tahoma" w:hAnsi="Tahoma" w:cs="Tahoma"/>
          <w:sz w:val="24"/>
        </w:rPr>
        <w:t>:</w:t>
      </w:r>
      <w:r w:rsidRPr="009B43E6">
        <w:rPr>
          <w:rFonts w:ascii="Tahoma" w:hAnsi="Tahoma" w:cs="Tahoma"/>
          <w:sz w:val="24"/>
        </w:rPr>
        <w:tab/>
        <w:t>6</w:t>
      </w:r>
      <w:r w:rsidRPr="009B43E6">
        <w:rPr>
          <w:rFonts w:ascii="Tahoma" w:hAnsi="Tahoma" w:cs="Tahoma"/>
          <w:sz w:val="24"/>
          <w:vertAlign w:val="superscript"/>
        </w:rPr>
        <w:t>th</w:t>
      </w:r>
      <w:r w:rsidRPr="009B43E6">
        <w:rPr>
          <w:rFonts w:ascii="Tahoma" w:hAnsi="Tahoma" w:cs="Tahoma"/>
          <w:sz w:val="24"/>
        </w:rPr>
        <w:t xml:space="preserve"> June 1975</w:t>
      </w:r>
    </w:p>
    <w:p w:rsidR="00B73FF5" w:rsidRPr="009B43E6" w:rsidRDefault="00B73FF5" w:rsidP="007C20B5">
      <w:pPr>
        <w:pStyle w:val="WW-NormalWeb"/>
        <w:autoSpaceDE/>
        <w:spacing w:before="0" w:after="0" w:line="360" w:lineRule="auto"/>
        <w:ind w:left="720"/>
        <w:jc w:val="both"/>
        <w:rPr>
          <w:rFonts w:ascii="Tahoma" w:hAnsi="Tahoma" w:cs="Tahoma"/>
          <w:sz w:val="24"/>
        </w:rPr>
      </w:pPr>
      <w:r w:rsidRPr="009B43E6">
        <w:rPr>
          <w:rFonts w:ascii="Tahoma" w:hAnsi="Tahoma" w:cs="Tahoma"/>
          <w:sz w:val="24"/>
        </w:rPr>
        <w:t>Marital Status</w:t>
      </w:r>
      <w:r w:rsidRPr="009B43E6">
        <w:rPr>
          <w:rFonts w:ascii="Tahoma" w:hAnsi="Tahoma" w:cs="Tahoma"/>
          <w:sz w:val="24"/>
        </w:rPr>
        <w:tab/>
      </w:r>
      <w:r>
        <w:rPr>
          <w:rFonts w:ascii="Tahoma" w:hAnsi="Tahoma" w:cs="Tahoma"/>
          <w:sz w:val="24"/>
        </w:rPr>
        <w:t>:</w:t>
      </w:r>
      <w:r w:rsidRPr="009B43E6">
        <w:rPr>
          <w:rFonts w:ascii="Tahoma" w:hAnsi="Tahoma" w:cs="Tahoma"/>
          <w:sz w:val="24"/>
        </w:rPr>
        <w:tab/>
        <w:t>Married</w:t>
      </w:r>
    </w:p>
    <w:p w:rsidR="00B73FF5" w:rsidRPr="009B43E6" w:rsidRDefault="00B73FF5" w:rsidP="007C20B5">
      <w:pPr>
        <w:spacing w:line="360" w:lineRule="auto"/>
        <w:ind w:left="720"/>
        <w:rPr>
          <w:rFonts w:ascii="Tahoma" w:hAnsi="Tahoma" w:cs="Tahoma"/>
        </w:rPr>
      </w:pPr>
      <w:r w:rsidRPr="009B43E6">
        <w:rPr>
          <w:rFonts w:ascii="Tahoma" w:hAnsi="Tahoma" w:cs="Tahoma"/>
        </w:rPr>
        <w:t>Nationality</w:t>
      </w:r>
      <w:r w:rsidRPr="009B43E6">
        <w:rPr>
          <w:rFonts w:ascii="Tahoma" w:hAnsi="Tahoma" w:cs="Tahoma"/>
        </w:rPr>
        <w:tab/>
      </w:r>
      <w:r w:rsidRPr="009B43E6">
        <w:rPr>
          <w:rFonts w:ascii="Tahoma" w:hAnsi="Tahoma" w:cs="Tahoma"/>
        </w:rPr>
        <w:tab/>
      </w:r>
      <w:r>
        <w:rPr>
          <w:rFonts w:ascii="Tahoma" w:hAnsi="Tahoma" w:cs="Tahoma"/>
        </w:rPr>
        <w:t>:</w:t>
      </w:r>
      <w:r w:rsidRPr="009B43E6">
        <w:rPr>
          <w:rFonts w:ascii="Tahoma" w:hAnsi="Tahoma" w:cs="Tahoma"/>
        </w:rPr>
        <w:tab/>
        <w:t>Indian</w:t>
      </w:r>
    </w:p>
    <w:p w:rsidR="00B73FF5" w:rsidRPr="009B43E6" w:rsidRDefault="00B73FF5" w:rsidP="00955163">
      <w:pPr>
        <w:pStyle w:val="WW-NormalWeb"/>
        <w:autoSpaceDE/>
        <w:spacing w:before="0" w:after="0" w:line="360" w:lineRule="auto"/>
        <w:ind w:left="3600" w:hanging="2880"/>
        <w:jc w:val="both"/>
        <w:rPr>
          <w:rFonts w:ascii="Tahoma" w:hAnsi="Tahoma" w:cs="Tahoma"/>
          <w:sz w:val="24"/>
        </w:rPr>
      </w:pPr>
      <w:r w:rsidRPr="009B43E6">
        <w:rPr>
          <w:rFonts w:ascii="Tahoma" w:hAnsi="Tahoma" w:cs="Tahoma"/>
          <w:sz w:val="24"/>
        </w:rPr>
        <w:t>Correspondence address:</w:t>
      </w:r>
      <w:r w:rsidRPr="009B43E6">
        <w:rPr>
          <w:rFonts w:ascii="Tahoma" w:hAnsi="Tahoma" w:cs="Tahoma"/>
          <w:sz w:val="24"/>
        </w:rPr>
        <w:tab/>
      </w:r>
      <w:r>
        <w:rPr>
          <w:rFonts w:ascii="Tahoma" w:hAnsi="Tahoma" w:cs="Tahoma"/>
          <w:sz w:val="24"/>
        </w:rPr>
        <w:t>Manoj Kumar C/O Veena Chaurasia, K-100/C, Ground Floor, Laxmi Nagar</w:t>
      </w:r>
      <w:r w:rsidRPr="009B43E6">
        <w:rPr>
          <w:rFonts w:ascii="Tahoma" w:hAnsi="Tahoma" w:cs="Tahoma"/>
          <w:sz w:val="24"/>
        </w:rPr>
        <w:t>, Delhi -</w:t>
      </w:r>
      <w:r>
        <w:rPr>
          <w:rFonts w:ascii="Tahoma" w:hAnsi="Tahoma" w:cs="Tahoma"/>
          <w:sz w:val="24"/>
        </w:rPr>
        <w:t>1100</w:t>
      </w:r>
      <w:r w:rsidRPr="009B43E6">
        <w:rPr>
          <w:rFonts w:ascii="Tahoma" w:hAnsi="Tahoma" w:cs="Tahoma"/>
          <w:sz w:val="24"/>
        </w:rPr>
        <w:t>9</w:t>
      </w:r>
      <w:r>
        <w:rPr>
          <w:rFonts w:ascii="Tahoma" w:hAnsi="Tahoma" w:cs="Tahoma"/>
          <w:sz w:val="24"/>
        </w:rPr>
        <w:t>2</w:t>
      </w:r>
      <w:r w:rsidRPr="009B43E6">
        <w:rPr>
          <w:rFonts w:ascii="Tahoma" w:hAnsi="Tahoma" w:cs="Tahoma"/>
          <w:sz w:val="24"/>
        </w:rPr>
        <w:t>.</w:t>
      </w:r>
    </w:p>
    <w:p w:rsidR="00B73FF5" w:rsidRPr="009B43E6" w:rsidRDefault="00B73FF5" w:rsidP="007C20B5">
      <w:pPr>
        <w:pStyle w:val="WW-NormalWeb"/>
        <w:autoSpaceDE/>
        <w:spacing w:before="0" w:after="0" w:line="360" w:lineRule="auto"/>
        <w:ind w:left="720"/>
        <w:jc w:val="both"/>
        <w:rPr>
          <w:rFonts w:ascii="Tahoma" w:hAnsi="Tahoma" w:cs="Tahoma"/>
          <w:sz w:val="24"/>
        </w:rPr>
      </w:pPr>
      <w:r w:rsidRPr="009B43E6">
        <w:rPr>
          <w:rFonts w:ascii="Tahoma" w:hAnsi="Tahoma" w:cs="Tahoma"/>
          <w:sz w:val="24"/>
        </w:rPr>
        <w:t>Language known</w:t>
      </w:r>
      <w:r w:rsidRPr="009B43E6">
        <w:rPr>
          <w:rFonts w:ascii="Tahoma" w:hAnsi="Tahoma" w:cs="Tahoma"/>
          <w:sz w:val="24"/>
        </w:rPr>
        <w:tab/>
      </w:r>
      <w:r>
        <w:rPr>
          <w:rFonts w:ascii="Tahoma" w:hAnsi="Tahoma" w:cs="Tahoma"/>
          <w:sz w:val="24"/>
        </w:rPr>
        <w:t>:</w:t>
      </w:r>
      <w:r w:rsidRPr="009B43E6">
        <w:rPr>
          <w:rFonts w:ascii="Tahoma" w:hAnsi="Tahoma" w:cs="Tahoma"/>
          <w:sz w:val="24"/>
        </w:rPr>
        <w:tab/>
        <w:t xml:space="preserve">English (Read, Write &amp; Speak) </w:t>
      </w:r>
    </w:p>
    <w:p w:rsidR="00B73FF5" w:rsidRPr="009B43E6" w:rsidRDefault="00B73FF5" w:rsidP="00DD7493">
      <w:pPr>
        <w:pStyle w:val="WW-NormalWeb"/>
        <w:autoSpaceDE/>
        <w:spacing w:before="0" w:after="0" w:line="360" w:lineRule="auto"/>
        <w:ind w:left="2880" w:firstLine="720"/>
        <w:jc w:val="both"/>
        <w:rPr>
          <w:rFonts w:ascii="Tahoma" w:hAnsi="Tahoma" w:cs="Tahoma"/>
          <w:sz w:val="24"/>
        </w:rPr>
      </w:pPr>
      <w:r w:rsidRPr="009B43E6">
        <w:rPr>
          <w:rFonts w:ascii="Tahoma" w:hAnsi="Tahoma" w:cs="Tahoma"/>
          <w:sz w:val="24"/>
        </w:rPr>
        <w:t>Hindi (Read, Write &amp; Speak)</w:t>
      </w:r>
    </w:p>
    <w:p w:rsidR="00B73FF5" w:rsidRDefault="00B73FF5" w:rsidP="00E01C02">
      <w:pPr>
        <w:pStyle w:val="WW-NormalWeb"/>
        <w:autoSpaceDE/>
        <w:spacing w:before="0" w:after="0" w:line="360" w:lineRule="auto"/>
        <w:ind w:firstLine="720"/>
        <w:jc w:val="both"/>
        <w:rPr>
          <w:rFonts w:ascii="Tahoma" w:hAnsi="Tahoma" w:cs="Tahoma"/>
          <w:sz w:val="24"/>
        </w:rPr>
      </w:pPr>
      <w:r w:rsidRPr="009B43E6">
        <w:rPr>
          <w:rFonts w:ascii="Tahoma" w:hAnsi="Tahoma" w:cs="Tahoma"/>
          <w:sz w:val="24"/>
        </w:rPr>
        <w:t>Current CTC</w:t>
      </w:r>
      <w:r w:rsidRPr="009B43E6">
        <w:rPr>
          <w:rFonts w:ascii="Tahoma" w:hAnsi="Tahoma" w:cs="Tahoma"/>
          <w:sz w:val="24"/>
        </w:rPr>
        <w:tab/>
      </w:r>
      <w:r w:rsidRPr="009B43E6">
        <w:rPr>
          <w:rFonts w:ascii="Tahoma" w:hAnsi="Tahoma" w:cs="Tahoma"/>
          <w:sz w:val="24"/>
        </w:rPr>
        <w:tab/>
        <w:t xml:space="preserve">:  </w:t>
      </w:r>
      <w:r w:rsidRPr="009B43E6">
        <w:rPr>
          <w:rFonts w:ascii="Tahoma" w:hAnsi="Tahoma" w:cs="Tahoma"/>
          <w:sz w:val="24"/>
        </w:rPr>
        <w:tab/>
      </w:r>
      <w:r>
        <w:rPr>
          <w:rFonts w:ascii="Tahoma" w:hAnsi="Tahoma" w:cs="Tahoma"/>
          <w:sz w:val="24"/>
        </w:rPr>
        <w:t>4</w:t>
      </w:r>
      <w:r w:rsidRPr="009B43E6">
        <w:rPr>
          <w:rFonts w:ascii="Tahoma" w:hAnsi="Tahoma" w:cs="Tahoma"/>
          <w:sz w:val="24"/>
        </w:rPr>
        <w:t>.10 lac</w:t>
      </w:r>
    </w:p>
    <w:p w:rsidR="00B73FF5" w:rsidRDefault="00B73FF5" w:rsidP="00E01C02">
      <w:pPr>
        <w:pStyle w:val="WW-NormalWeb"/>
        <w:autoSpaceDE/>
        <w:spacing w:before="0" w:after="0" w:line="360" w:lineRule="auto"/>
        <w:ind w:firstLine="720"/>
        <w:jc w:val="both"/>
        <w:rPr>
          <w:rFonts w:ascii="Tahoma" w:hAnsi="Tahoma" w:cs="Tahoma"/>
          <w:sz w:val="24"/>
        </w:rPr>
      </w:pPr>
      <w:r>
        <w:rPr>
          <w:rFonts w:ascii="Tahoma" w:hAnsi="Tahoma" w:cs="Tahoma"/>
          <w:sz w:val="24"/>
        </w:rPr>
        <w:t xml:space="preserve">Notice Period </w:t>
      </w:r>
      <w:r>
        <w:rPr>
          <w:rFonts w:ascii="Tahoma" w:hAnsi="Tahoma" w:cs="Tahoma"/>
          <w:sz w:val="24"/>
        </w:rPr>
        <w:tab/>
        <w:t>:</w:t>
      </w:r>
      <w:r>
        <w:rPr>
          <w:rFonts w:ascii="Tahoma" w:hAnsi="Tahoma" w:cs="Tahoma"/>
          <w:sz w:val="24"/>
        </w:rPr>
        <w:tab/>
        <w:t>12 days.</w:t>
      </w:r>
    </w:p>
    <w:p w:rsidR="00B73FF5" w:rsidRDefault="00B73FF5" w:rsidP="008D5C22">
      <w:pPr>
        <w:ind w:left="720"/>
        <w:jc w:val="both"/>
        <w:rPr>
          <w:rFonts w:ascii="Tahoma" w:hAnsi="Tahoma" w:cs="Tahoma"/>
        </w:rPr>
      </w:pPr>
      <w:r w:rsidRPr="009B43E6">
        <w:rPr>
          <w:rFonts w:ascii="Tahoma" w:hAnsi="Tahoma" w:cs="Tahoma"/>
        </w:rPr>
        <w:t>Nationality</w:t>
      </w:r>
      <w:r w:rsidRPr="009B43E6">
        <w:rPr>
          <w:rFonts w:ascii="Tahoma" w:hAnsi="Tahoma" w:cs="Tahoma"/>
        </w:rPr>
        <w:tab/>
      </w:r>
      <w:r w:rsidRPr="009B43E6">
        <w:rPr>
          <w:rFonts w:ascii="Tahoma" w:hAnsi="Tahoma" w:cs="Tahoma"/>
        </w:rPr>
        <w:tab/>
        <w:t>:</w:t>
      </w:r>
      <w:r w:rsidRPr="009B43E6">
        <w:rPr>
          <w:rFonts w:ascii="Tahoma" w:hAnsi="Tahoma" w:cs="Tahoma"/>
        </w:rPr>
        <w:tab/>
        <w:t>Indian.</w:t>
      </w:r>
    </w:p>
    <w:p w:rsidR="00B73FF5" w:rsidRPr="009B43E6" w:rsidRDefault="00B73FF5" w:rsidP="008D5C22">
      <w:pPr>
        <w:ind w:left="720"/>
        <w:jc w:val="both"/>
        <w:rPr>
          <w:rFonts w:ascii="Tahoma" w:hAnsi="Tahoma" w:cs="Tahoma"/>
        </w:rPr>
      </w:pPr>
    </w:p>
    <w:p w:rsidR="00B73FF5" w:rsidRDefault="00B73FF5" w:rsidP="008D5C22">
      <w:pPr>
        <w:ind w:left="720"/>
        <w:jc w:val="both"/>
        <w:rPr>
          <w:rFonts w:ascii="Tahoma" w:hAnsi="Tahoma" w:cs="Tahoma"/>
          <w:color w:val="333333"/>
        </w:rPr>
      </w:pPr>
      <w:r w:rsidRPr="009B43E6">
        <w:rPr>
          <w:rFonts w:ascii="Tahoma" w:hAnsi="Tahoma" w:cs="Tahoma"/>
        </w:rPr>
        <w:t>Hobbies</w:t>
      </w:r>
      <w:r w:rsidRPr="009B43E6">
        <w:rPr>
          <w:rFonts w:ascii="Tahoma" w:hAnsi="Tahoma" w:cs="Tahoma"/>
        </w:rPr>
        <w:tab/>
      </w:r>
      <w:r w:rsidRPr="009B43E6">
        <w:rPr>
          <w:rFonts w:ascii="Tahoma" w:hAnsi="Tahoma" w:cs="Tahoma"/>
        </w:rPr>
        <w:tab/>
        <w:t>:</w:t>
      </w:r>
      <w:r w:rsidRPr="009B43E6">
        <w:rPr>
          <w:rFonts w:ascii="Tahoma" w:hAnsi="Tahoma" w:cs="Tahoma"/>
        </w:rPr>
        <w:tab/>
      </w:r>
      <w:r w:rsidRPr="009B43E6">
        <w:rPr>
          <w:rFonts w:ascii="Tahoma" w:hAnsi="Tahoma" w:cs="Tahoma"/>
          <w:color w:val="333333"/>
        </w:rPr>
        <w:t>Travelling, listening to Music &amp; Internet Surfing</w:t>
      </w:r>
    </w:p>
    <w:p w:rsidR="00B73FF5" w:rsidRPr="009B43E6" w:rsidRDefault="00B73FF5" w:rsidP="008D5C22">
      <w:pPr>
        <w:ind w:left="720"/>
        <w:jc w:val="both"/>
        <w:rPr>
          <w:rFonts w:ascii="Tahoma" w:hAnsi="Tahoma" w:cs="Tahoma"/>
          <w:color w:val="333333"/>
        </w:rPr>
      </w:pPr>
    </w:p>
    <w:p w:rsidR="00B73FF5" w:rsidRPr="009B43E6" w:rsidRDefault="00B73FF5" w:rsidP="00CB05B5">
      <w:pPr>
        <w:ind w:left="2880" w:hanging="2160"/>
        <w:jc w:val="both"/>
        <w:rPr>
          <w:rFonts w:ascii="Tahoma" w:hAnsi="Tahoma" w:cs="Tahoma"/>
          <w:color w:val="333333"/>
        </w:rPr>
      </w:pPr>
      <w:r w:rsidRPr="009B43E6">
        <w:rPr>
          <w:rFonts w:ascii="Tahoma" w:hAnsi="Tahoma" w:cs="Tahoma"/>
          <w:bCs/>
          <w:color w:val="333333"/>
        </w:rPr>
        <w:t>Strength</w:t>
      </w:r>
      <w:r w:rsidRPr="009B43E6">
        <w:rPr>
          <w:rFonts w:ascii="Tahoma" w:hAnsi="Tahoma" w:cs="Tahoma"/>
          <w:bCs/>
          <w:color w:val="333333"/>
        </w:rPr>
        <w:tab/>
        <w:t>:</w:t>
      </w:r>
      <w:r w:rsidRPr="009B43E6">
        <w:rPr>
          <w:rFonts w:ascii="Tahoma" w:hAnsi="Tahoma" w:cs="Tahoma"/>
          <w:bCs/>
          <w:color w:val="333333"/>
        </w:rPr>
        <w:tab/>
      </w:r>
      <w:r w:rsidRPr="009B43E6">
        <w:rPr>
          <w:rFonts w:ascii="Tahoma" w:hAnsi="Tahoma" w:cs="Tahoma"/>
          <w:color w:val="333333"/>
        </w:rPr>
        <w:t xml:space="preserve">Positive thinking &amp; attitude, Leadership Quality, Hard working &amp; Cool  </w:t>
      </w:r>
    </w:p>
    <w:p w:rsidR="00B73FF5" w:rsidRPr="009B43E6" w:rsidRDefault="00B73FF5" w:rsidP="00CB05B5">
      <w:pPr>
        <w:ind w:left="2880" w:hanging="2160"/>
        <w:jc w:val="both"/>
        <w:rPr>
          <w:rFonts w:ascii="Tahoma" w:hAnsi="Tahoma" w:cs="Tahoma"/>
          <w:color w:val="333333"/>
        </w:rPr>
      </w:pPr>
      <w:r w:rsidRPr="009B43E6">
        <w:rPr>
          <w:rFonts w:ascii="Tahoma" w:hAnsi="Tahoma" w:cs="Tahoma"/>
          <w:color w:val="333333"/>
        </w:rPr>
        <w:tab/>
      </w:r>
      <w:r w:rsidRPr="009B43E6">
        <w:rPr>
          <w:rFonts w:ascii="Tahoma" w:hAnsi="Tahoma" w:cs="Tahoma"/>
          <w:color w:val="333333"/>
        </w:rPr>
        <w:tab/>
        <w:t xml:space="preserve">Minded &amp;Result oriented                                                 </w:t>
      </w:r>
    </w:p>
    <w:p w:rsidR="00B73FF5" w:rsidRPr="009B43E6" w:rsidRDefault="00B73FF5" w:rsidP="008D5C22">
      <w:pPr>
        <w:ind w:left="720"/>
        <w:jc w:val="both"/>
        <w:rPr>
          <w:rFonts w:ascii="Tahoma" w:hAnsi="Tahoma" w:cs="Tahoma"/>
        </w:rPr>
      </w:pPr>
    </w:p>
    <w:p w:rsidR="00B73FF5" w:rsidRPr="009B43E6" w:rsidRDefault="00B73FF5" w:rsidP="008D5C22">
      <w:pPr>
        <w:ind w:left="720"/>
        <w:jc w:val="both"/>
        <w:rPr>
          <w:rFonts w:ascii="Tahoma" w:hAnsi="Tahoma" w:cs="Tahoma"/>
        </w:rPr>
      </w:pPr>
    </w:p>
    <w:p w:rsidR="00B73FF5" w:rsidRPr="009B43E6" w:rsidRDefault="00B73FF5" w:rsidP="008D5C22">
      <w:pPr>
        <w:ind w:left="720"/>
        <w:jc w:val="both"/>
        <w:rPr>
          <w:rFonts w:ascii="Tahoma" w:hAnsi="Tahoma" w:cs="Tahoma"/>
          <w:lang w:val="fr-FR"/>
        </w:rPr>
      </w:pPr>
      <w:r w:rsidRPr="009B43E6">
        <w:rPr>
          <w:rFonts w:ascii="Tahoma" w:hAnsi="Tahoma" w:cs="Tahoma"/>
          <w:lang w:val="fr-FR"/>
        </w:rPr>
        <w:t>Place:</w:t>
      </w:r>
      <w:r w:rsidRPr="009B43E6">
        <w:rPr>
          <w:rFonts w:ascii="Tahoma" w:hAnsi="Tahoma" w:cs="Tahoma"/>
          <w:lang w:val="fr-FR"/>
        </w:rPr>
        <w:tab/>
        <w:t>Delhi</w:t>
      </w:r>
    </w:p>
    <w:p w:rsidR="00B73FF5" w:rsidRPr="009B43E6" w:rsidRDefault="00B73FF5" w:rsidP="008D5C22">
      <w:pPr>
        <w:ind w:left="720"/>
        <w:jc w:val="both"/>
        <w:rPr>
          <w:rFonts w:ascii="Tahoma" w:hAnsi="Tahoma" w:cs="Tahoma"/>
          <w:lang w:val="fr-FR"/>
        </w:rPr>
      </w:pPr>
    </w:p>
    <w:p w:rsidR="00B73FF5" w:rsidRPr="009B43E6" w:rsidRDefault="00B73FF5" w:rsidP="00857CE1">
      <w:r>
        <w:rPr>
          <w:lang w:val="fr-FR"/>
        </w:rPr>
        <w:t xml:space="preserve">        </w:t>
      </w:r>
      <w:r>
        <w:rPr>
          <w:lang w:val="fr-FR"/>
        </w:rPr>
        <w:tab/>
      </w:r>
      <w:r w:rsidRPr="009B43E6">
        <w:rPr>
          <w:lang w:val="fr-FR"/>
        </w:rPr>
        <w:t xml:space="preserve"> Date:</w:t>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r>
      <w:r w:rsidRPr="009B43E6">
        <w:rPr>
          <w:lang w:val="fr-FR"/>
        </w:rPr>
        <w:tab/>
        <w:t>(Manoj Kumar)</w:t>
      </w:r>
    </w:p>
    <w:p w:rsidR="00B73FF5" w:rsidRPr="009B43E6" w:rsidRDefault="00B73FF5">
      <w:pPr>
        <w:rPr>
          <w:rFonts w:ascii="Tahoma" w:hAnsi="Tahoma" w:cs="Tahoma"/>
        </w:rPr>
      </w:pPr>
    </w:p>
    <w:sectPr w:rsidR="00B73FF5" w:rsidRPr="009B43E6" w:rsidSect="00204DE0">
      <w:footnotePr>
        <w:pos w:val="beneathText"/>
      </w:footnotePr>
      <w:pgSz w:w="12240" w:h="15840"/>
      <w:pgMar w:top="720" w:right="490" w:bottom="720"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69D" w:rsidRDefault="003C069D" w:rsidP="006C1009">
      <w:r>
        <w:separator/>
      </w:r>
    </w:p>
  </w:endnote>
  <w:endnote w:type="continuationSeparator" w:id="1">
    <w:p w:rsidR="003C069D" w:rsidRDefault="003C069D" w:rsidP="006C1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69D" w:rsidRDefault="003C069D" w:rsidP="006C1009">
      <w:r>
        <w:separator/>
      </w:r>
    </w:p>
  </w:footnote>
  <w:footnote w:type="continuationSeparator" w:id="1">
    <w:p w:rsidR="003C069D" w:rsidRDefault="003C069D" w:rsidP="006C10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1260"/>
        </w:tabs>
        <w:ind w:left="1260" w:hanging="360"/>
      </w:pPr>
      <w:rPr>
        <w:rFonts w:ascii="Symbol" w:hAnsi="Symbol"/>
      </w:rPr>
    </w:lvl>
  </w:abstractNum>
  <w:abstractNum w:abstractNumId="3">
    <w:nsid w:val="00000004"/>
    <w:multiLevelType w:val="singleLevel"/>
    <w:tmpl w:val="00000004"/>
    <w:name w:val="WW8Num8"/>
    <w:lvl w:ilvl="0">
      <w:start w:val="1"/>
      <w:numFmt w:val="bullet"/>
      <w:lvlText w:val=""/>
      <w:lvlJc w:val="left"/>
      <w:pPr>
        <w:tabs>
          <w:tab w:val="num" w:pos="720"/>
        </w:tabs>
        <w:ind w:left="720" w:hanging="360"/>
      </w:pPr>
      <w:rPr>
        <w:rFonts w:ascii="Wingdings" w:hAnsi="Wingdings"/>
        <w:b/>
        <w:i w:val="0"/>
        <w:sz w:val="24"/>
      </w:rPr>
    </w:lvl>
  </w:abstractNum>
  <w:abstractNum w:abstractNumId="4">
    <w:nsid w:val="00000005"/>
    <w:multiLevelType w:val="singleLevel"/>
    <w:tmpl w:val="00000005"/>
    <w:name w:val="WW8Num9"/>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10"/>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11"/>
    <w:lvl w:ilvl="0">
      <w:start w:val="1"/>
      <w:numFmt w:val="bullet"/>
      <w:lvlText w:val=""/>
      <w:lvlJc w:val="left"/>
      <w:pPr>
        <w:tabs>
          <w:tab w:val="num" w:pos="720"/>
        </w:tabs>
        <w:ind w:left="720" w:hanging="360"/>
      </w:pPr>
      <w:rPr>
        <w:rFonts w:ascii="Wingdings" w:hAnsi="Wingdings"/>
      </w:rPr>
    </w:lvl>
  </w:abstractNum>
  <w:abstractNum w:abstractNumId="7">
    <w:nsid w:val="00000008"/>
    <w:multiLevelType w:val="multilevel"/>
    <w:tmpl w:val="00000008"/>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4893B3F"/>
    <w:multiLevelType w:val="multilevel"/>
    <w:tmpl w:val="2F30C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24E352A2"/>
    <w:multiLevelType w:val="multilevel"/>
    <w:tmpl w:val="C4E05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698528F"/>
    <w:multiLevelType w:val="hybridMultilevel"/>
    <w:tmpl w:val="AF5A9E74"/>
    <w:lvl w:ilvl="0" w:tplc="48EE25C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nsid w:val="3B0744AE"/>
    <w:multiLevelType w:val="multilevel"/>
    <w:tmpl w:val="EE248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735B2CC5"/>
    <w:multiLevelType w:val="multilevel"/>
    <w:tmpl w:val="67D6D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9"/>
  </w:num>
  <w:num w:numId="11">
    <w:abstractNumId w:val="8"/>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doNotValidateAgainstSchema/>
  <w:doNotDemarcateInvalidXml/>
  <w:footnotePr>
    <w:pos w:val="beneathText"/>
    <w:footnote w:id="0"/>
    <w:footnote w:id="1"/>
  </w:footnotePr>
  <w:endnotePr>
    <w:endnote w:id="0"/>
    <w:endnote w:id="1"/>
  </w:endnotePr>
  <w:compat/>
  <w:rsids>
    <w:rsidRoot w:val="007C20B5"/>
    <w:rsid w:val="00003CC3"/>
    <w:rsid w:val="00005CC8"/>
    <w:rsid w:val="00017401"/>
    <w:rsid w:val="00036B30"/>
    <w:rsid w:val="00057094"/>
    <w:rsid w:val="000612FE"/>
    <w:rsid w:val="00061DF3"/>
    <w:rsid w:val="00066DC3"/>
    <w:rsid w:val="0007377A"/>
    <w:rsid w:val="000765D2"/>
    <w:rsid w:val="0008717A"/>
    <w:rsid w:val="00087501"/>
    <w:rsid w:val="00091997"/>
    <w:rsid w:val="00093CF5"/>
    <w:rsid w:val="000B09BE"/>
    <w:rsid w:val="000C1251"/>
    <w:rsid w:val="000D45B6"/>
    <w:rsid w:val="000E1A46"/>
    <w:rsid w:val="000F45D4"/>
    <w:rsid w:val="001011F2"/>
    <w:rsid w:val="001015A7"/>
    <w:rsid w:val="00115148"/>
    <w:rsid w:val="0011609D"/>
    <w:rsid w:val="00117BCE"/>
    <w:rsid w:val="0012245F"/>
    <w:rsid w:val="00124C41"/>
    <w:rsid w:val="00130005"/>
    <w:rsid w:val="001407CF"/>
    <w:rsid w:val="00141835"/>
    <w:rsid w:val="0014205A"/>
    <w:rsid w:val="00156F34"/>
    <w:rsid w:val="00182D24"/>
    <w:rsid w:val="00190B83"/>
    <w:rsid w:val="001A4E84"/>
    <w:rsid w:val="001B04B7"/>
    <w:rsid w:val="001B7437"/>
    <w:rsid w:val="001D09D7"/>
    <w:rsid w:val="001D47F6"/>
    <w:rsid w:val="001D5EB8"/>
    <w:rsid w:val="001D6C86"/>
    <w:rsid w:val="001D7133"/>
    <w:rsid w:val="001F1534"/>
    <w:rsid w:val="00204DE0"/>
    <w:rsid w:val="00217C0F"/>
    <w:rsid w:val="002259E2"/>
    <w:rsid w:val="002507FC"/>
    <w:rsid w:val="002543BD"/>
    <w:rsid w:val="0025587B"/>
    <w:rsid w:val="00274478"/>
    <w:rsid w:val="00286B92"/>
    <w:rsid w:val="00295968"/>
    <w:rsid w:val="00295D44"/>
    <w:rsid w:val="002A5373"/>
    <w:rsid w:val="002D7713"/>
    <w:rsid w:val="002E4979"/>
    <w:rsid w:val="002F06A6"/>
    <w:rsid w:val="002F2D0A"/>
    <w:rsid w:val="00306609"/>
    <w:rsid w:val="0031380B"/>
    <w:rsid w:val="00322199"/>
    <w:rsid w:val="0032340F"/>
    <w:rsid w:val="00330B92"/>
    <w:rsid w:val="0036773C"/>
    <w:rsid w:val="00383BFB"/>
    <w:rsid w:val="00385BD1"/>
    <w:rsid w:val="00395967"/>
    <w:rsid w:val="003A454F"/>
    <w:rsid w:val="003B2EDA"/>
    <w:rsid w:val="003B455B"/>
    <w:rsid w:val="003B688F"/>
    <w:rsid w:val="003B6C16"/>
    <w:rsid w:val="003B7026"/>
    <w:rsid w:val="003C069D"/>
    <w:rsid w:val="003D4961"/>
    <w:rsid w:val="003E588A"/>
    <w:rsid w:val="003F1C94"/>
    <w:rsid w:val="0041277C"/>
    <w:rsid w:val="00425DF2"/>
    <w:rsid w:val="00433231"/>
    <w:rsid w:val="004405EF"/>
    <w:rsid w:val="00451B09"/>
    <w:rsid w:val="00456187"/>
    <w:rsid w:val="00466964"/>
    <w:rsid w:val="00471849"/>
    <w:rsid w:val="004820C8"/>
    <w:rsid w:val="0049684C"/>
    <w:rsid w:val="004A0418"/>
    <w:rsid w:val="004A0AA0"/>
    <w:rsid w:val="004A3AFA"/>
    <w:rsid w:val="004A4469"/>
    <w:rsid w:val="004B522C"/>
    <w:rsid w:val="004D4F18"/>
    <w:rsid w:val="00510B72"/>
    <w:rsid w:val="00516D06"/>
    <w:rsid w:val="00530EE6"/>
    <w:rsid w:val="00532E59"/>
    <w:rsid w:val="00532E78"/>
    <w:rsid w:val="00540594"/>
    <w:rsid w:val="00544C31"/>
    <w:rsid w:val="0055399F"/>
    <w:rsid w:val="00561CAA"/>
    <w:rsid w:val="00567B1F"/>
    <w:rsid w:val="00570CEE"/>
    <w:rsid w:val="00571BB8"/>
    <w:rsid w:val="00576F03"/>
    <w:rsid w:val="00593C27"/>
    <w:rsid w:val="005965DA"/>
    <w:rsid w:val="005A2C8C"/>
    <w:rsid w:val="005E08FE"/>
    <w:rsid w:val="005E1612"/>
    <w:rsid w:val="005E27BB"/>
    <w:rsid w:val="005E4683"/>
    <w:rsid w:val="005F01E2"/>
    <w:rsid w:val="005F7C2A"/>
    <w:rsid w:val="006015B4"/>
    <w:rsid w:val="00606A0D"/>
    <w:rsid w:val="0061700D"/>
    <w:rsid w:val="00642746"/>
    <w:rsid w:val="00646D3B"/>
    <w:rsid w:val="006666FD"/>
    <w:rsid w:val="006758A0"/>
    <w:rsid w:val="006776D5"/>
    <w:rsid w:val="00687A3E"/>
    <w:rsid w:val="006902C1"/>
    <w:rsid w:val="00697201"/>
    <w:rsid w:val="006A41F6"/>
    <w:rsid w:val="006C09DF"/>
    <w:rsid w:val="006C0E45"/>
    <w:rsid w:val="006C1009"/>
    <w:rsid w:val="006C59A5"/>
    <w:rsid w:val="006E597A"/>
    <w:rsid w:val="006E5FA2"/>
    <w:rsid w:val="006F7259"/>
    <w:rsid w:val="00704539"/>
    <w:rsid w:val="0073705C"/>
    <w:rsid w:val="00743ACF"/>
    <w:rsid w:val="00745952"/>
    <w:rsid w:val="00751898"/>
    <w:rsid w:val="00763339"/>
    <w:rsid w:val="0076676C"/>
    <w:rsid w:val="00766F78"/>
    <w:rsid w:val="00767B65"/>
    <w:rsid w:val="00774BBC"/>
    <w:rsid w:val="00782A5D"/>
    <w:rsid w:val="0078313F"/>
    <w:rsid w:val="0078777B"/>
    <w:rsid w:val="00790C70"/>
    <w:rsid w:val="007A2FF8"/>
    <w:rsid w:val="007B594A"/>
    <w:rsid w:val="007C20B5"/>
    <w:rsid w:val="007C41FE"/>
    <w:rsid w:val="007D2CD7"/>
    <w:rsid w:val="007D7FFD"/>
    <w:rsid w:val="007E225A"/>
    <w:rsid w:val="007E3F1E"/>
    <w:rsid w:val="007E71D3"/>
    <w:rsid w:val="007F2FD2"/>
    <w:rsid w:val="00805F2A"/>
    <w:rsid w:val="0080742F"/>
    <w:rsid w:val="00816551"/>
    <w:rsid w:val="00837DCB"/>
    <w:rsid w:val="008469C2"/>
    <w:rsid w:val="008476DB"/>
    <w:rsid w:val="00857CE1"/>
    <w:rsid w:val="00861EF3"/>
    <w:rsid w:val="00863A6F"/>
    <w:rsid w:val="00863BC4"/>
    <w:rsid w:val="00877A39"/>
    <w:rsid w:val="00881C4B"/>
    <w:rsid w:val="00893D6E"/>
    <w:rsid w:val="008A6E3A"/>
    <w:rsid w:val="008B365A"/>
    <w:rsid w:val="008C1367"/>
    <w:rsid w:val="008C59CE"/>
    <w:rsid w:val="008D5C22"/>
    <w:rsid w:val="008E1DAF"/>
    <w:rsid w:val="008E60EA"/>
    <w:rsid w:val="008F205E"/>
    <w:rsid w:val="008F5C58"/>
    <w:rsid w:val="009015CC"/>
    <w:rsid w:val="00904DA4"/>
    <w:rsid w:val="00911E8E"/>
    <w:rsid w:val="009124E5"/>
    <w:rsid w:val="00912A5E"/>
    <w:rsid w:val="00923F34"/>
    <w:rsid w:val="00933B3C"/>
    <w:rsid w:val="00955163"/>
    <w:rsid w:val="00966E91"/>
    <w:rsid w:val="009674F7"/>
    <w:rsid w:val="0097731B"/>
    <w:rsid w:val="00981CA4"/>
    <w:rsid w:val="00990DF5"/>
    <w:rsid w:val="00996189"/>
    <w:rsid w:val="009A5EAA"/>
    <w:rsid w:val="009A7561"/>
    <w:rsid w:val="009B43E6"/>
    <w:rsid w:val="009B7A4A"/>
    <w:rsid w:val="009C6838"/>
    <w:rsid w:val="009D3F9B"/>
    <w:rsid w:val="009F29B2"/>
    <w:rsid w:val="009F50A7"/>
    <w:rsid w:val="00A00E83"/>
    <w:rsid w:val="00A11AFC"/>
    <w:rsid w:val="00A22420"/>
    <w:rsid w:val="00A22F2B"/>
    <w:rsid w:val="00A23913"/>
    <w:rsid w:val="00A25C56"/>
    <w:rsid w:val="00A271E1"/>
    <w:rsid w:val="00A3683F"/>
    <w:rsid w:val="00A40360"/>
    <w:rsid w:val="00A46556"/>
    <w:rsid w:val="00A508F0"/>
    <w:rsid w:val="00A667D4"/>
    <w:rsid w:val="00A678F0"/>
    <w:rsid w:val="00A75976"/>
    <w:rsid w:val="00A84C6C"/>
    <w:rsid w:val="00A91BA4"/>
    <w:rsid w:val="00AA4944"/>
    <w:rsid w:val="00AB1C67"/>
    <w:rsid w:val="00AB6AD5"/>
    <w:rsid w:val="00AC4E42"/>
    <w:rsid w:val="00AD6962"/>
    <w:rsid w:val="00AD7CE9"/>
    <w:rsid w:val="00B20A90"/>
    <w:rsid w:val="00B30686"/>
    <w:rsid w:val="00B51C2E"/>
    <w:rsid w:val="00B52A06"/>
    <w:rsid w:val="00B63BBC"/>
    <w:rsid w:val="00B65AFB"/>
    <w:rsid w:val="00B73FF5"/>
    <w:rsid w:val="00B769B6"/>
    <w:rsid w:val="00B77230"/>
    <w:rsid w:val="00B925BB"/>
    <w:rsid w:val="00BA28AD"/>
    <w:rsid w:val="00BD126D"/>
    <w:rsid w:val="00BE0BA4"/>
    <w:rsid w:val="00BE3E75"/>
    <w:rsid w:val="00BE6C26"/>
    <w:rsid w:val="00BF7CDE"/>
    <w:rsid w:val="00C018F0"/>
    <w:rsid w:val="00C211A8"/>
    <w:rsid w:val="00C2182A"/>
    <w:rsid w:val="00C34155"/>
    <w:rsid w:val="00C3434D"/>
    <w:rsid w:val="00C44C70"/>
    <w:rsid w:val="00C51FDA"/>
    <w:rsid w:val="00C60F08"/>
    <w:rsid w:val="00C91AA8"/>
    <w:rsid w:val="00C94B9D"/>
    <w:rsid w:val="00C95192"/>
    <w:rsid w:val="00C957BA"/>
    <w:rsid w:val="00CA0EB8"/>
    <w:rsid w:val="00CA0EE8"/>
    <w:rsid w:val="00CB05B5"/>
    <w:rsid w:val="00CC19CB"/>
    <w:rsid w:val="00CC6FC2"/>
    <w:rsid w:val="00CD5D90"/>
    <w:rsid w:val="00CE4D58"/>
    <w:rsid w:val="00CF5E60"/>
    <w:rsid w:val="00D23846"/>
    <w:rsid w:val="00D24A76"/>
    <w:rsid w:val="00D259B4"/>
    <w:rsid w:val="00D3579C"/>
    <w:rsid w:val="00D366BB"/>
    <w:rsid w:val="00D6186C"/>
    <w:rsid w:val="00D6445A"/>
    <w:rsid w:val="00D66BC8"/>
    <w:rsid w:val="00D7232F"/>
    <w:rsid w:val="00DA634C"/>
    <w:rsid w:val="00DB494E"/>
    <w:rsid w:val="00DC58F6"/>
    <w:rsid w:val="00DC6AC3"/>
    <w:rsid w:val="00DD206C"/>
    <w:rsid w:val="00DD7493"/>
    <w:rsid w:val="00DF42EB"/>
    <w:rsid w:val="00E00456"/>
    <w:rsid w:val="00E01C02"/>
    <w:rsid w:val="00E23D09"/>
    <w:rsid w:val="00E2624C"/>
    <w:rsid w:val="00E344B2"/>
    <w:rsid w:val="00E35D8C"/>
    <w:rsid w:val="00E65317"/>
    <w:rsid w:val="00E65989"/>
    <w:rsid w:val="00E86159"/>
    <w:rsid w:val="00E9382C"/>
    <w:rsid w:val="00E9698D"/>
    <w:rsid w:val="00EA0C11"/>
    <w:rsid w:val="00EA108C"/>
    <w:rsid w:val="00EA1115"/>
    <w:rsid w:val="00EB1EFE"/>
    <w:rsid w:val="00EC1947"/>
    <w:rsid w:val="00EC6C38"/>
    <w:rsid w:val="00ED6B30"/>
    <w:rsid w:val="00EE3E16"/>
    <w:rsid w:val="00EE41C3"/>
    <w:rsid w:val="00EE739A"/>
    <w:rsid w:val="00EF4F04"/>
    <w:rsid w:val="00F01C1B"/>
    <w:rsid w:val="00F03B89"/>
    <w:rsid w:val="00F44FCA"/>
    <w:rsid w:val="00F55AA2"/>
    <w:rsid w:val="00F65A52"/>
    <w:rsid w:val="00F70459"/>
    <w:rsid w:val="00F70F0D"/>
    <w:rsid w:val="00F73E3A"/>
    <w:rsid w:val="00F97984"/>
    <w:rsid w:val="00FA124B"/>
    <w:rsid w:val="00FA3CF9"/>
    <w:rsid w:val="00FB02F0"/>
    <w:rsid w:val="00FD22CE"/>
    <w:rsid w:val="00FD62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0B5"/>
    <w:pPr>
      <w:suppressAutoHyphens/>
    </w:pPr>
    <w:rPr>
      <w:rFonts w:ascii="Times New Roman" w:eastAsia="Times New Roman" w:hAnsi="Times New Roman" w:cs="Times New Roman"/>
      <w:sz w:val="24"/>
      <w:szCs w:val="24"/>
      <w:lang w:eastAsia="ar-SA" w:bidi="ar-SA"/>
    </w:rPr>
  </w:style>
  <w:style w:type="paragraph" w:styleId="Heading1">
    <w:name w:val="heading 1"/>
    <w:basedOn w:val="Normal"/>
    <w:next w:val="Normal"/>
    <w:link w:val="Heading1Char"/>
    <w:uiPriority w:val="99"/>
    <w:qFormat/>
    <w:rsid w:val="007C20B5"/>
    <w:pPr>
      <w:keepNext/>
      <w:tabs>
        <w:tab w:val="num" w:pos="0"/>
      </w:tabs>
      <w:spacing w:before="240" w:after="60"/>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20B5"/>
    <w:rPr>
      <w:rFonts w:ascii="Arial" w:hAnsi="Arial" w:cs="Arial"/>
      <w:b/>
      <w:bCs/>
      <w:kern w:val="1"/>
      <w:sz w:val="32"/>
      <w:szCs w:val="32"/>
      <w:lang w:eastAsia="ar-SA" w:bidi="ar-SA"/>
    </w:rPr>
  </w:style>
  <w:style w:type="character" w:styleId="Hyperlink">
    <w:name w:val="Hyperlink"/>
    <w:basedOn w:val="DefaultParagraphFont"/>
    <w:uiPriority w:val="99"/>
    <w:semiHidden/>
    <w:rsid w:val="007C20B5"/>
    <w:rPr>
      <w:rFonts w:cs="Times New Roman"/>
      <w:color w:val="0000FF"/>
      <w:u w:val="single"/>
    </w:rPr>
  </w:style>
  <w:style w:type="paragraph" w:styleId="BodyText">
    <w:name w:val="Body Text"/>
    <w:basedOn w:val="Normal"/>
    <w:link w:val="BodyTextChar"/>
    <w:uiPriority w:val="99"/>
    <w:semiHidden/>
    <w:rsid w:val="007C20B5"/>
    <w:pPr>
      <w:spacing w:after="120"/>
    </w:pPr>
  </w:style>
  <w:style w:type="character" w:customStyle="1" w:styleId="BodyTextChar">
    <w:name w:val="Body Text Char"/>
    <w:basedOn w:val="DefaultParagraphFont"/>
    <w:link w:val="BodyText"/>
    <w:uiPriority w:val="99"/>
    <w:semiHidden/>
    <w:locked/>
    <w:rsid w:val="007C20B5"/>
    <w:rPr>
      <w:rFonts w:ascii="Times New Roman" w:hAnsi="Times New Roman" w:cs="Times New Roman"/>
      <w:sz w:val="24"/>
      <w:szCs w:val="24"/>
      <w:lang w:eastAsia="ar-SA" w:bidi="ar-SA"/>
    </w:rPr>
  </w:style>
  <w:style w:type="paragraph" w:customStyle="1" w:styleId="WW-NormalWeb">
    <w:name w:val="WW-Normal (Web)"/>
    <w:basedOn w:val="Normal"/>
    <w:uiPriority w:val="99"/>
    <w:rsid w:val="007C20B5"/>
    <w:pPr>
      <w:autoSpaceDE w:val="0"/>
      <w:spacing w:before="100" w:after="100"/>
    </w:pPr>
    <w:rPr>
      <w:sz w:val="20"/>
    </w:rPr>
  </w:style>
  <w:style w:type="paragraph" w:styleId="PlainText">
    <w:name w:val="Plain Text"/>
    <w:basedOn w:val="Normal"/>
    <w:link w:val="PlainTextChar"/>
    <w:uiPriority w:val="99"/>
    <w:rsid w:val="007C20B5"/>
    <w:pPr>
      <w:suppressAutoHyphens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7C20B5"/>
    <w:rPr>
      <w:rFonts w:ascii="Courier New" w:hAnsi="Courier New" w:cs="Courier New"/>
      <w:sz w:val="20"/>
      <w:szCs w:val="20"/>
      <w:lang w:eastAsia="ar-SA" w:bidi="ar-SA"/>
    </w:rPr>
  </w:style>
  <w:style w:type="paragraph" w:styleId="NormalWeb">
    <w:name w:val="Normal (Web)"/>
    <w:basedOn w:val="Normal"/>
    <w:uiPriority w:val="99"/>
    <w:rsid w:val="007C20B5"/>
    <w:pPr>
      <w:suppressAutoHyphens w:val="0"/>
      <w:autoSpaceDE w:val="0"/>
      <w:spacing w:before="100" w:after="100"/>
    </w:pPr>
    <w:rPr>
      <w:sz w:val="20"/>
    </w:rPr>
  </w:style>
  <w:style w:type="character" w:styleId="Strong">
    <w:name w:val="Strong"/>
    <w:basedOn w:val="DefaultParagraphFont"/>
    <w:uiPriority w:val="99"/>
    <w:qFormat/>
    <w:rsid w:val="000E1A46"/>
    <w:rPr>
      <w:rFonts w:cs="Times New Roman"/>
      <w:b/>
      <w:bCs/>
    </w:rPr>
  </w:style>
  <w:style w:type="paragraph" w:styleId="ListParagraph">
    <w:name w:val="List Paragraph"/>
    <w:basedOn w:val="Normal"/>
    <w:uiPriority w:val="99"/>
    <w:qFormat/>
    <w:rsid w:val="0008717A"/>
    <w:pPr>
      <w:ind w:left="720"/>
    </w:pPr>
  </w:style>
  <w:style w:type="paragraph" w:styleId="Header">
    <w:name w:val="header"/>
    <w:basedOn w:val="Normal"/>
    <w:link w:val="HeaderChar"/>
    <w:uiPriority w:val="99"/>
    <w:semiHidden/>
    <w:rsid w:val="006C1009"/>
    <w:pPr>
      <w:tabs>
        <w:tab w:val="center" w:pos="4680"/>
        <w:tab w:val="right" w:pos="9360"/>
      </w:tabs>
    </w:pPr>
  </w:style>
  <w:style w:type="character" w:customStyle="1" w:styleId="HeaderChar">
    <w:name w:val="Header Char"/>
    <w:basedOn w:val="DefaultParagraphFont"/>
    <w:link w:val="Header"/>
    <w:uiPriority w:val="99"/>
    <w:semiHidden/>
    <w:locked/>
    <w:rsid w:val="006C1009"/>
    <w:rPr>
      <w:rFonts w:ascii="Times New Roman" w:hAnsi="Times New Roman" w:cs="Times New Roman"/>
      <w:sz w:val="24"/>
      <w:szCs w:val="24"/>
      <w:lang w:eastAsia="ar-SA" w:bidi="ar-SA"/>
    </w:rPr>
  </w:style>
  <w:style w:type="paragraph" w:styleId="Footer">
    <w:name w:val="footer"/>
    <w:basedOn w:val="Normal"/>
    <w:link w:val="FooterChar"/>
    <w:uiPriority w:val="99"/>
    <w:semiHidden/>
    <w:rsid w:val="006C1009"/>
    <w:pPr>
      <w:tabs>
        <w:tab w:val="center" w:pos="4680"/>
        <w:tab w:val="right" w:pos="9360"/>
      </w:tabs>
    </w:pPr>
  </w:style>
  <w:style w:type="character" w:customStyle="1" w:styleId="FooterChar">
    <w:name w:val="Footer Char"/>
    <w:basedOn w:val="DefaultParagraphFont"/>
    <w:link w:val="Footer"/>
    <w:uiPriority w:val="99"/>
    <w:semiHidden/>
    <w:locked/>
    <w:rsid w:val="006C1009"/>
    <w:rPr>
      <w:rFonts w:ascii="Times New Roman" w:hAnsi="Times New Roman" w:cs="Times New Roman"/>
      <w:sz w:val="24"/>
      <w:szCs w:val="24"/>
      <w:lang w:eastAsia="ar-SA" w:bidi="ar-SA"/>
    </w:rPr>
  </w:style>
  <w:style w:type="paragraph" w:styleId="BodyTextIndent2">
    <w:name w:val="Body Text Indent 2"/>
    <w:basedOn w:val="Normal"/>
    <w:link w:val="BodyTextIndent2Char"/>
    <w:uiPriority w:val="99"/>
    <w:rsid w:val="00877A39"/>
    <w:pPr>
      <w:suppressAutoHyphens w:val="0"/>
      <w:spacing w:after="120" w:line="480" w:lineRule="auto"/>
      <w:ind w:left="360"/>
    </w:pPr>
    <w:rPr>
      <w:rFonts w:cs="Mangal"/>
      <w:lang w:eastAsia="en-US"/>
    </w:rPr>
  </w:style>
  <w:style w:type="character" w:customStyle="1" w:styleId="BodyTextIndent2Char">
    <w:name w:val="Body Text Indent 2 Char"/>
    <w:basedOn w:val="DefaultParagraphFont"/>
    <w:link w:val="BodyTextIndent2"/>
    <w:uiPriority w:val="99"/>
    <w:locked/>
    <w:rsid w:val="00877A39"/>
    <w:rPr>
      <w:rFonts w:ascii="Times New Roman" w:hAnsi="Times New Roman" w:cs="Mangal"/>
      <w:sz w:val="24"/>
      <w:szCs w:val="24"/>
    </w:rPr>
  </w:style>
</w:styles>
</file>

<file path=word/webSettings.xml><?xml version="1.0" encoding="utf-8"?>
<w:webSettings xmlns:r="http://schemas.openxmlformats.org/officeDocument/2006/relationships" xmlns:w="http://schemas.openxmlformats.org/wordprocessingml/2006/main">
  <w:divs>
    <w:div w:id="329718798">
      <w:marLeft w:val="0"/>
      <w:marRight w:val="0"/>
      <w:marTop w:val="0"/>
      <w:marBottom w:val="0"/>
      <w:divBdr>
        <w:top w:val="none" w:sz="0" w:space="0" w:color="auto"/>
        <w:left w:val="none" w:sz="0" w:space="0" w:color="auto"/>
        <w:bottom w:val="none" w:sz="0" w:space="0" w:color="auto"/>
        <w:right w:val="none" w:sz="0" w:space="0" w:color="auto"/>
      </w:divBdr>
    </w:div>
    <w:div w:id="329718799">
      <w:marLeft w:val="0"/>
      <w:marRight w:val="0"/>
      <w:marTop w:val="0"/>
      <w:marBottom w:val="0"/>
      <w:divBdr>
        <w:top w:val="none" w:sz="0" w:space="0" w:color="auto"/>
        <w:left w:val="none" w:sz="0" w:space="0" w:color="auto"/>
        <w:bottom w:val="none" w:sz="0" w:space="0" w:color="auto"/>
        <w:right w:val="none" w:sz="0" w:space="0" w:color="auto"/>
      </w:divBdr>
    </w:div>
    <w:div w:id="329718800">
      <w:marLeft w:val="0"/>
      <w:marRight w:val="0"/>
      <w:marTop w:val="0"/>
      <w:marBottom w:val="0"/>
      <w:divBdr>
        <w:top w:val="none" w:sz="0" w:space="0" w:color="auto"/>
        <w:left w:val="none" w:sz="0" w:space="0" w:color="auto"/>
        <w:bottom w:val="none" w:sz="0" w:space="0" w:color="auto"/>
        <w:right w:val="none" w:sz="0" w:space="0" w:color="auto"/>
      </w:divBdr>
    </w:div>
    <w:div w:id="329718801">
      <w:marLeft w:val="0"/>
      <w:marRight w:val="0"/>
      <w:marTop w:val="0"/>
      <w:marBottom w:val="0"/>
      <w:divBdr>
        <w:top w:val="none" w:sz="0" w:space="0" w:color="auto"/>
        <w:left w:val="none" w:sz="0" w:space="0" w:color="auto"/>
        <w:bottom w:val="none" w:sz="0" w:space="0" w:color="auto"/>
        <w:right w:val="none" w:sz="0" w:space="0" w:color="auto"/>
      </w:divBdr>
    </w:div>
    <w:div w:id="3297188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ks.manoj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4762</Characters>
  <Application>Microsoft Office Word</Application>
  <DocSecurity>0</DocSecurity>
  <Lines>39</Lines>
  <Paragraphs>11</Paragraphs>
  <ScaleCrop>false</ScaleCrop>
  <Company>Rajput</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pravin</cp:lastModifiedBy>
  <cp:revision>2</cp:revision>
  <dcterms:created xsi:type="dcterms:W3CDTF">2014-01-02T08:15:00Z</dcterms:created>
  <dcterms:modified xsi:type="dcterms:W3CDTF">2014-01-02T08:15:00Z</dcterms:modified>
</cp:coreProperties>
</file>