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151E31" w:rsidRDefault="00151E31">
      <w:pPr>
        <w:pStyle w:val="Title"/>
        <w:rPr>
          <w:rFonts w:ascii="Calibri" w:hAnsi="Calibri" w:cs="Calibri"/>
          <w:i/>
        </w:rPr>
      </w:pPr>
      <w:r>
        <w:rPr>
          <w:rFonts w:ascii="Calibri" w:hAnsi="Calibri" w:cs="Calibri"/>
          <w:sz w:val="24"/>
        </w:rPr>
        <w:t>Curriculum Vitae</w:t>
      </w:r>
    </w:p>
    <w:p w:rsidR="00151E31" w:rsidRDefault="00151E31">
      <w:pPr>
        <w:ind w:left="5760" w:hanging="5760"/>
        <w:jc w:val="both"/>
        <w:rPr>
          <w:rFonts w:ascii="Calibri" w:hAnsi="Calibri" w:cs="Calibri"/>
          <w:b/>
          <w:i/>
          <w:u w:val="single"/>
        </w:rPr>
      </w:pPr>
    </w:p>
    <w:p w:rsidR="00151E31" w:rsidRDefault="001B089F">
      <w:pPr>
        <w:ind w:left="5760" w:hanging="5760"/>
        <w:jc w:val="both"/>
      </w:pPr>
      <w:r>
        <w:rPr>
          <w:rFonts w:ascii="Calibri" w:hAnsi="Calibri" w:cs="Calibri"/>
          <w:b/>
          <w:i/>
          <w:u w:val="single"/>
        </w:rPr>
        <w:t>RAMPAL SINGH</w:t>
      </w:r>
      <w:r w:rsidR="00151E31">
        <w:rPr>
          <w:rFonts w:ascii="Calibri" w:hAnsi="Calibri" w:cs="Calibri"/>
          <w:b/>
          <w:i/>
        </w:rPr>
        <w:tab/>
      </w:r>
    </w:p>
    <w:p w:rsidR="00295D8B" w:rsidRDefault="001B089F">
      <w:pPr>
        <w:ind w:left="5760" w:hanging="5760"/>
        <w:rPr>
          <w:rFonts w:ascii="Calibri" w:hAnsi="Calibri" w:cs="Calibri"/>
          <w:b/>
        </w:rPr>
      </w:pPr>
      <w:hyperlink r:id="rId8" w:history="1">
        <w:r w:rsidRPr="00BC605A">
          <w:rPr>
            <w:rStyle w:val="Hyperlink"/>
            <w:rFonts w:ascii="Calibri" w:hAnsi="Calibri"/>
          </w:rPr>
          <w:t>rampal.vit@gmail.com</w:t>
        </w:r>
      </w:hyperlink>
      <w:r w:rsidR="00151E31">
        <w:rPr>
          <w:rFonts w:ascii="Calibri" w:hAnsi="Calibri" w:cs="Calibri"/>
          <w:color w:val="0000FF"/>
          <w:lang w:val="de-DE"/>
        </w:rPr>
        <w:t xml:space="preserve">                                              </w:t>
      </w:r>
      <w:r w:rsidR="00151E31">
        <w:rPr>
          <w:rFonts w:ascii="Calibri" w:hAnsi="Calibri" w:cs="Calibri"/>
          <w:b/>
        </w:rPr>
        <w:t xml:space="preserve">Address:    </w:t>
      </w:r>
      <w:r w:rsidR="008E39DB">
        <w:rPr>
          <w:rFonts w:ascii="Calibri" w:hAnsi="Calibri" w:cs="Calibri"/>
          <w:b/>
        </w:rPr>
        <w:t>D-29,</w:t>
      </w:r>
      <w:r>
        <w:rPr>
          <w:rFonts w:ascii="Calibri" w:hAnsi="Calibri" w:cs="Calibri"/>
          <w:b/>
        </w:rPr>
        <w:t xml:space="preserve"> GANGA VIHAR</w:t>
      </w:r>
      <w:r w:rsidR="00295D8B">
        <w:rPr>
          <w:rFonts w:ascii="Calibri" w:hAnsi="Calibri" w:cs="Calibri"/>
          <w:b/>
        </w:rPr>
        <w:t xml:space="preserve"> </w:t>
      </w:r>
    </w:p>
    <w:p w:rsidR="00151E31" w:rsidRPr="00295D8B" w:rsidRDefault="00295D8B" w:rsidP="00295D8B">
      <w:pPr>
        <w:ind w:left="5760" w:hanging="5760"/>
        <w:rPr>
          <w:rFonts w:ascii="Calibri" w:hAnsi="Calibri" w:cs="Calibri"/>
          <w:b/>
        </w:rPr>
      </w:pPr>
      <w:r>
        <w:rPr>
          <w:rFonts w:ascii="Calibri" w:hAnsi="Calibri" w:cs="Calibri"/>
          <w:b/>
        </w:rPr>
        <w:t xml:space="preserve">                                                                                                           GOKAL PURI </w:t>
      </w:r>
      <w:r w:rsidR="00151E31">
        <w:rPr>
          <w:rFonts w:ascii="Calibri" w:hAnsi="Calibri" w:cs="Calibri"/>
          <w:b/>
        </w:rPr>
        <w:t>Delhi -9</w:t>
      </w:r>
      <w:r w:rsidR="008E39DB">
        <w:rPr>
          <w:rFonts w:ascii="Calibri" w:hAnsi="Calibri" w:cs="Calibri"/>
          <w:b/>
        </w:rPr>
        <w:t>4</w:t>
      </w:r>
    </w:p>
    <w:p w:rsidR="00151E31" w:rsidRDefault="00557391">
      <w:pPr>
        <w:ind w:left="5760" w:hanging="5760"/>
        <w:rPr>
          <w:rFonts w:ascii="Calibri" w:hAnsi="Calibri" w:cs="Calibri"/>
        </w:rPr>
      </w:pPr>
      <w:r>
        <w:rPr>
          <w:rFonts w:ascii="Calibri" w:hAnsi="Calibri" w:cs="Calibri"/>
        </w:rPr>
        <w:t>Contact No. +91 8447841642</w:t>
      </w:r>
    </w:p>
    <w:p w:rsidR="00151E31" w:rsidRDefault="00151E31">
      <w:pPr>
        <w:ind w:left="5760" w:hanging="5760"/>
      </w:pPr>
      <w:r>
        <w:rPr>
          <w:rFonts w:ascii="Calibri" w:hAnsi="Calibri" w:cs="Calibri"/>
        </w:rPr>
        <w:t xml:space="preserve">                      </w:t>
      </w:r>
    </w:p>
    <w:p w:rsidR="00151E31" w:rsidRDefault="008C4D0E">
      <w:pPr>
        <w:jc w:val="both"/>
        <w:rPr>
          <w:rFonts w:ascii="Calibri" w:hAnsi="Calibri" w:cs="Calibri"/>
          <w:lang w:val="en-US"/>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35560</wp:posOffset>
                </wp:positionV>
                <wp:extent cx="6172200" cy="0"/>
                <wp:effectExtent l="19050" t="19050" r="19050" b="1905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34D926" id="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86pt,2.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" strokeweight=".26mm">
                <v:stroke joinstyle="miter" endcap="square"/>
                <o:lock v:ext="edit" shapetype="f"/>
              </v:line>
            </w:pict>
          </mc:Fallback>
        </mc:AlternateContent>
      </w:r>
    </w:p>
    <w:p w:rsidR="00151E31" w:rsidRDefault="00151E31">
      <w:pPr>
        <w:jc w:val="both"/>
        <w:rPr>
          <w:rFonts w:ascii="Calibri" w:hAnsi="Calibri" w:cs="Calibri"/>
          <w:b/>
          <w:u w:val="single"/>
        </w:rPr>
      </w:pPr>
      <w:r>
        <w:rPr>
          <w:rFonts w:ascii="Calibri" w:hAnsi="Calibri" w:cs="Calibri"/>
          <w:b/>
          <w:u w:val="single"/>
        </w:rPr>
        <w:t>CAREER OBJECTIVE</w:t>
      </w:r>
    </w:p>
    <w:p w:rsidR="00151E31" w:rsidRDefault="00151E31">
      <w:pPr>
        <w:jc w:val="both"/>
        <w:rPr>
          <w:rFonts w:ascii="Calibri" w:hAnsi="Calibri" w:cs="Calibri"/>
          <w:b/>
          <w:u w:val="single"/>
        </w:rPr>
      </w:pPr>
    </w:p>
    <w:p w:rsidR="00151E31" w:rsidRDefault="00151E31">
      <w:pPr>
        <w:jc w:val="both"/>
        <w:rPr>
          <w:rFonts w:ascii="Calibri" w:hAnsi="Calibri" w:cs="Calibri"/>
        </w:rPr>
      </w:pPr>
      <w:r>
        <w:rPr>
          <w:rFonts w:ascii="Calibri" w:hAnsi="Calibri" w:cs="Calibri"/>
        </w:rPr>
        <w:t>Career Objective is to be associated with an Organization that gives me scope to update my knowledge and skills in accordance with the latest trends in IT industry and be part of team, which works in a competitive environment on challenging assignments that shall yield the twin benefits of the job satisfaction and steady paced professional growth</w:t>
      </w:r>
    </w:p>
    <w:p w:rsidR="00151E31" w:rsidRDefault="00151E31">
      <w:pPr>
        <w:jc w:val="both"/>
        <w:rPr>
          <w:rFonts w:ascii="Calibri" w:hAnsi="Calibri" w:cs="Calibri"/>
        </w:rPr>
      </w:pPr>
    </w:p>
    <w:p w:rsidR="00151E31" w:rsidRDefault="00151E31">
      <w:pPr>
        <w:jc w:val="both"/>
        <w:rPr>
          <w:rFonts w:ascii="Calibri" w:hAnsi="Calibri" w:cs="Calibri"/>
          <w:b/>
          <w:u w:val="single"/>
        </w:rPr>
      </w:pPr>
      <w:r>
        <w:rPr>
          <w:rFonts w:ascii="Calibri" w:hAnsi="Calibri" w:cs="Calibri"/>
          <w:b/>
          <w:sz w:val="28"/>
          <w:szCs w:val="28"/>
          <w:u w:val="single"/>
        </w:rPr>
        <w:t>Experience Summary:</w:t>
      </w:r>
      <w:r>
        <w:rPr>
          <w:rFonts w:ascii="Calibri" w:hAnsi="Calibri" w:cs="Calibri"/>
          <w:b/>
          <w:u w:val="single"/>
        </w:rPr>
        <w:t xml:space="preserve"> </w:t>
      </w:r>
    </w:p>
    <w:p w:rsidR="00587099" w:rsidRDefault="00587099">
      <w:pPr>
        <w:jc w:val="both"/>
        <w:rPr>
          <w:rFonts w:ascii="Calibri" w:hAnsi="Calibri" w:cs="Calibri"/>
          <w:b/>
          <w:u w:val="single"/>
        </w:rPr>
      </w:pPr>
      <w:r>
        <w:rPr>
          <w:rFonts w:ascii="Calibri" w:hAnsi="Calibri" w:cs="Calibri"/>
          <w:b/>
          <w:u w:val="single"/>
        </w:rPr>
        <w:t xml:space="preserve">          </w:t>
      </w:r>
    </w:p>
    <w:p w:rsidR="00151E31" w:rsidRPr="00A105C1" w:rsidRDefault="00630C86" w:rsidP="00A105C1">
      <w:pPr>
        <w:numPr>
          <w:ilvl w:val="0"/>
          <w:numId w:val="4"/>
        </w:numPr>
        <w:ind w:left="720"/>
        <w:jc w:val="both"/>
        <w:rPr>
          <w:rFonts w:ascii="Arial" w:hAnsi="Arial" w:cs="Arial"/>
        </w:rPr>
      </w:pPr>
      <w:r>
        <w:rPr>
          <w:rFonts w:ascii="Calibri" w:hAnsi="Calibri" w:cs="Calibri"/>
        </w:rPr>
        <w:t>Worked</w:t>
      </w:r>
      <w:r w:rsidR="00587099" w:rsidRPr="00A105C1">
        <w:rPr>
          <w:rFonts w:ascii="Calibri" w:hAnsi="Calibri" w:cs="Calibri"/>
        </w:rPr>
        <w:t xml:space="preserve"> with </w:t>
      </w:r>
      <w:proofErr w:type="spellStart"/>
      <w:r w:rsidR="001B0E29">
        <w:rPr>
          <w:rFonts w:ascii="Calibri" w:hAnsi="Calibri" w:cs="Calibri"/>
          <w:b/>
          <w:sz w:val="28"/>
          <w:szCs w:val="28"/>
        </w:rPr>
        <w:t>Nangloi</w:t>
      </w:r>
      <w:proofErr w:type="spellEnd"/>
      <w:r w:rsidR="001B0E29">
        <w:rPr>
          <w:rFonts w:ascii="Calibri" w:hAnsi="Calibri" w:cs="Calibri"/>
          <w:b/>
          <w:sz w:val="28"/>
          <w:szCs w:val="28"/>
        </w:rPr>
        <w:t xml:space="preserve"> water services</w:t>
      </w:r>
      <w:r w:rsidR="00A105C1" w:rsidRPr="00A105C1">
        <w:rPr>
          <w:rFonts w:ascii="Calibri" w:hAnsi="Calibri" w:cs="Calibri"/>
          <w:b/>
          <w:sz w:val="28"/>
          <w:szCs w:val="28"/>
        </w:rPr>
        <w:t xml:space="preserve"> Pvt Ltd</w:t>
      </w:r>
      <w:r w:rsidR="00A105C1" w:rsidRPr="00A105C1">
        <w:rPr>
          <w:rFonts w:ascii="Calibri" w:hAnsi="Calibri" w:cs="Calibri"/>
        </w:rPr>
        <w:t xml:space="preserve"> </w:t>
      </w:r>
      <w:r w:rsidR="00A105C1" w:rsidRPr="0050218A">
        <w:rPr>
          <w:rFonts w:ascii="Calibri" w:hAnsi="Calibri" w:cs="Calibri"/>
          <w:b/>
          <w:sz w:val="28"/>
          <w:szCs w:val="28"/>
        </w:rPr>
        <w:t>Delhi</w:t>
      </w:r>
      <w:r w:rsidR="00A105C1" w:rsidRPr="0050218A">
        <w:rPr>
          <w:rFonts w:ascii="Calibri" w:hAnsi="Calibri" w:cs="Calibri"/>
          <w:sz w:val="28"/>
          <w:szCs w:val="28"/>
        </w:rPr>
        <w:t xml:space="preserve"> </w:t>
      </w:r>
      <w:r w:rsidR="00A105C1" w:rsidRPr="00A105C1">
        <w:rPr>
          <w:rFonts w:ascii="Calibri" w:hAnsi="Calibri" w:cs="Calibri"/>
        </w:rPr>
        <w:t xml:space="preserve">as a </w:t>
      </w:r>
      <w:r w:rsidR="00A105C1" w:rsidRPr="00A105C1">
        <w:rPr>
          <w:rFonts w:ascii="Calibri" w:hAnsi="Calibri" w:cs="Calibri"/>
          <w:b/>
        </w:rPr>
        <w:t>Technical Assistant</w:t>
      </w:r>
      <w:r w:rsidR="008607A9">
        <w:rPr>
          <w:rFonts w:ascii="Calibri" w:hAnsi="Calibri" w:cs="Calibri"/>
          <w:b/>
        </w:rPr>
        <w:t xml:space="preserve"> (Billing Complaints</w:t>
      </w:r>
      <w:r w:rsidR="00557391">
        <w:rPr>
          <w:rFonts w:ascii="Calibri" w:hAnsi="Calibri" w:cs="Calibri"/>
          <w:b/>
        </w:rPr>
        <w:t xml:space="preserve"> And Meter Reading</w:t>
      </w:r>
      <w:r w:rsidR="008607A9">
        <w:rPr>
          <w:rFonts w:ascii="Calibri" w:hAnsi="Calibri" w:cs="Calibri"/>
          <w:b/>
        </w:rPr>
        <w:t xml:space="preserve"> </w:t>
      </w:r>
      <w:proofErr w:type="spellStart"/>
      <w:r w:rsidR="008607A9">
        <w:rPr>
          <w:rFonts w:ascii="Calibri" w:hAnsi="Calibri" w:cs="Calibri"/>
          <w:b/>
        </w:rPr>
        <w:t>Incharge</w:t>
      </w:r>
      <w:proofErr w:type="spellEnd"/>
      <w:r w:rsidR="008607A9">
        <w:rPr>
          <w:rFonts w:ascii="Calibri" w:hAnsi="Calibri" w:cs="Calibri"/>
          <w:b/>
        </w:rPr>
        <w:t xml:space="preserve">) </w:t>
      </w:r>
      <w:r w:rsidR="00A105C1" w:rsidRPr="00A105C1">
        <w:rPr>
          <w:rFonts w:ascii="Calibri" w:hAnsi="Calibri" w:cs="Calibri"/>
        </w:rPr>
        <w:t xml:space="preserve">(August-2015 </w:t>
      </w:r>
      <w:r>
        <w:rPr>
          <w:rFonts w:ascii="Calibri" w:hAnsi="Calibri" w:cs="Calibri"/>
        </w:rPr>
        <w:t>-August 2020</w:t>
      </w:r>
      <w:r w:rsidR="00A105C1" w:rsidRPr="00A105C1">
        <w:rPr>
          <w:rFonts w:ascii="Calibri" w:hAnsi="Calibri" w:cs="Calibri"/>
        </w:rPr>
        <w:t>)</w:t>
      </w:r>
    </w:p>
    <w:p w:rsidR="00A47C46" w:rsidRDefault="00B646AC" w:rsidP="00A47C46">
      <w:pPr>
        <w:pStyle w:val="BodyTextIndent"/>
        <w:numPr>
          <w:ilvl w:val="0"/>
          <w:numId w:val="2"/>
        </w:numPr>
        <w:ind w:left="4320" w:right="-720" w:hanging="3960"/>
        <w:rPr>
          <w:rFonts w:ascii="Arial" w:hAnsi="Arial" w:cs="Arial"/>
        </w:rPr>
      </w:pPr>
      <w:r>
        <w:rPr>
          <w:rFonts w:ascii="Arial" w:hAnsi="Arial" w:cs="Arial"/>
        </w:rPr>
        <w:t>Worked with</w:t>
      </w:r>
      <w:r w:rsidR="00151E31">
        <w:rPr>
          <w:rFonts w:ascii="Arial" w:hAnsi="Arial" w:cs="Arial"/>
        </w:rPr>
        <w:t xml:space="preserve"> </w:t>
      </w:r>
      <w:proofErr w:type="spellStart"/>
      <w:r w:rsidR="00151E31">
        <w:rPr>
          <w:rFonts w:ascii="Arial" w:hAnsi="Arial" w:cs="Arial"/>
          <w:b/>
          <w:bCs/>
        </w:rPr>
        <w:t>Vayam</w:t>
      </w:r>
      <w:proofErr w:type="spellEnd"/>
      <w:r w:rsidR="00151E31">
        <w:rPr>
          <w:rFonts w:ascii="Arial" w:hAnsi="Arial" w:cs="Arial"/>
          <w:b/>
          <w:bCs/>
        </w:rPr>
        <w:t xml:space="preserve"> Technologies Ltd</w:t>
      </w:r>
      <w:r>
        <w:rPr>
          <w:rFonts w:ascii="Arial" w:hAnsi="Arial" w:cs="Arial"/>
          <w:b/>
          <w:bCs/>
        </w:rPr>
        <w:t xml:space="preserve"> </w:t>
      </w:r>
      <w:r w:rsidR="00A47C46">
        <w:rPr>
          <w:rFonts w:ascii="Arial" w:hAnsi="Arial" w:cs="Arial"/>
          <w:b/>
          <w:bCs/>
        </w:rPr>
        <w:t xml:space="preserve"> Noida.</w:t>
      </w:r>
      <w:r w:rsidR="00151E31">
        <w:rPr>
          <w:rFonts w:ascii="Arial" w:hAnsi="Arial" w:cs="Arial"/>
        </w:rPr>
        <w:t>.</w:t>
      </w:r>
      <w:r w:rsidRPr="00B646AC">
        <w:rPr>
          <w:rFonts w:ascii="Arial" w:hAnsi="Arial" w:cs="Arial"/>
        </w:rPr>
        <w:t xml:space="preserve"> </w:t>
      </w:r>
      <w:r>
        <w:rPr>
          <w:rFonts w:ascii="Arial" w:hAnsi="Arial" w:cs="Arial"/>
        </w:rPr>
        <w:t xml:space="preserve">as a Solution Engineer </w:t>
      </w:r>
    </w:p>
    <w:p w:rsidR="00151E31" w:rsidRPr="00A47C46" w:rsidRDefault="001B089F" w:rsidP="00A47C46">
      <w:pPr>
        <w:pStyle w:val="BodyTextIndent"/>
        <w:numPr>
          <w:ilvl w:val="0"/>
          <w:numId w:val="2"/>
        </w:numPr>
        <w:ind w:left="4320" w:right="-720" w:hanging="3960"/>
        <w:rPr>
          <w:rFonts w:ascii="Arial" w:hAnsi="Arial" w:cs="Arial"/>
        </w:rPr>
      </w:pPr>
      <w:r w:rsidRPr="00B646AC">
        <w:rPr>
          <w:rFonts w:ascii="Arial" w:hAnsi="Arial" w:cs="Arial"/>
        </w:rPr>
        <w:t>(January- 2014</w:t>
      </w:r>
      <w:r w:rsidR="00A105C1">
        <w:rPr>
          <w:rFonts w:ascii="Arial" w:hAnsi="Arial" w:cs="Arial"/>
        </w:rPr>
        <w:t xml:space="preserve"> –  31 July </w:t>
      </w:r>
      <w:r w:rsidR="00A47C46">
        <w:rPr>
          <w:rFonts w:ascii="Arial" w:hAnsi="Arial" w:cs="Arial"/>
        </w:rPr>
        <w:t>2015</w:t>
      </w:r>
      <w:r w:rsidR="00151E31" w:rsidRPr="00B646AC">
        <w:rPr>
          <w:rFonts w:ascii="Arial" w:hAnsi="Arial" w:cs="Arial"/>
        </w:rPr>
        <w:t>)</w:t>
      </w:r>
    </w:p>
    <w:p w:rsidR="00151E31" w:rsidRPr="00BC0E0F" w:rsidRDefault="00151E31">
      <w:pPr>
        <w:pStyle w:val="BodyTextIndent"/>
        <w:numPr>
          <w:ilvl w:val="0"/>
          <w:numId w:val="2"/>
        </w:numPr>
        <w:ind w:left="4320" w:right="-720" w:hanging="3960"/>
        <w:rPr>
          <w:rFonts w:ascii="Arial" w:hAnsi="Arial" w:cs="Arial"/>
        </w:rPr>
      </w:pPr>
      <w:r>
        <w:rPr>
          <w:rFonts w:ascii="Arial" w:hAnsi="Arial" w:cs="Arial"/>
          <w:b/>
          <w:u w:val="single"/>
        </w:rPr>
        <w:t>PROJECT</w:t>
      </w:r>
    </w:p>
    <w:p w:rsidR="00BC0E0F" w:rsidRDefault="00BC0E0F" w:rsidP="00BC0E0F">
      <w:pPr>
        <w:pStyle w:val="BodyTextIndent"/>
        <w:ind w:left="0" w:right="-720" w:firstLine="0"/>
        <w:rPr>
          <w:rFonts w:ascii="Arial" w:hAnsi="Arial" w:cs="Arial"/>
        </w:rPr>
      </w:pPr>
    </w:p>
    <w:p w:rsidR="00BC0E0F" w:rsidRPr="00BC0E0F" w:rsidRDefault="001B089F">
      <w:pPr>
        <w:pStyle w:val="BodyTextIndent"/>
        <w:numPr>
          <w:ilvl w:val="0"/>
          <w:numId w:val="2"/>
        </w:numPr>
        <w:ind w:left="4320" w:right="-720" w:hanging="3960"/>
        <w:jc w:val="both"/>
        <w:rPr>
          <w:rFonts w:ascii="Arial" w:hAnsi="Arial" w:cs="Arial"/>
          <w:b/>
          <w:u w:val="single"/>
        </w:rPr>
      </w:pPr>
      <w:r>
        <w:rPr>
          <w:rFonts w:ascii="Arial" w:hAnsi="Arial" w:cs="Arial"/>
        </w:rPr>
        <w:t xml:space="preserve">Deputed in Paschim </w:t>
      </w:r>
      <w:proofErr w:type="spellStart"/>
      <w:r>
        <w:rPr>
          <w:rFonts w:ascii="Arial" w:hAnsi="Arial" w:cs="Arial"/>
        </w:rPr>
        <w:t>Vihar</w:t>
      </w:r>
      <w:proofErr w:type="spellEnd"/>
      <w:r w:rsidR="00151E31">
        <w:rPr>
          <w:rFonts w:ascii="Arial" w:hAnsi="Arial" w:cs="Arial"/>
        </w:rPr>
        <w:t xml:space="preserve"> Zone of Delhi Jal Board as Solution Engineer for </w:t>
      </w:r>
      <w:r w:rsidR="00151E31">
        <w:rPr>
          <w:rFonts w:ascii="Arial" w:hAnsi="Arial" w:cs="Arial"/>
          <w:color w:val="222222"/>
          <w:szCs w:val="20"/>
          <w:shd w:val="clear" w:color="auto" w:fill="FFFFFF"/>
        </w:rPr>
        <w:t>Implementation</w:t>
      </w:r>
    </w:p>
    <w:p w:rsidR="00151E31" w:rsidRDefault="00151E31" w:rsidP="00BC0E0F">
      <w:pPr>
        <w:pStyle w:val="BodyTextIndent"/>
        <w:ind w:left="360" w:right="-720" w:firstLine="0"/>
        <w:jc w:val="both"/>
        <w:rPr>
          <w:rFonts w:ascii="Arial" w:hAnsi="Arial" w:cs="Arial"/>
          <w:b/>
          <w:u w:val="single"/>
        </w:rPr>
      </w:pPr>
      <w:r>
        <w:rPr>
          <w:rFonts w:ascii="Arial" w:hAnsi="Arial" w:cs="Arial"/>
          <w:color w:val="222222"/>
          <w:szCs w:val="20"/>
          <w:shd w:val="clear" w:color="auto" w:fill="FFFFFF"/>
        </w:rPr>
        <w:t xml:space="preserve"> </w:t>
      </w:r>
      <w:r w:rsidR="00BC0E0F">
        <w:rPr>
          <w:rFonts w:ascii="Arial" w:hAnsi="Arial" w:cs="Arial"/>
          <w:color w:val="222222"/>
          <w:szCs w:val="20"/>
          <w:shd w:val="clear" w:color="auto" w:fill="FFFFFF"/>
        </w:rPr>
        <w:t xml:space="preserve">     &amp; </w:t>
      </w:r>
      <w:r>
        <w:rPr>
          <w:rFonts w:ascii="Arial" w:hAnsi="Arial" w:cs="Arial"/>
          <w:color w:val="222222"/>
          <w:szCs w:val="20"/>
          <w:shd w:val="clear" w:color="auto" w:fill="FFFFFF"/>
        </w:rPr>
        <w:t xml:space="preserve">Support of </w:t>
      </w:r>
      <w:r>
        <w:rPr>
          <w:rFonts w:ascii="Arial" w:hAnsi="Arial" w:cs="Arial"/>
        </w:rPr>
        <w:t>Revenue Management System Project for Delhi Jal Board.</w:t>
      </w:r>
    </w:p>
    <w:p w:rsidR="00151E31" w:rsidRDefault="00151E31">
      <w:pPr>
        <w:pStyle w:val="BodyTextIndent"/>
        <w:ind w:left="0" w:right="-720" w:firstLine="0"/>
        <w:rPr>
          <w:rFonts w:ascii="Arial" w:hAnsi="Arial" w:cs="Arial"/>
          <w:b/>
          <w:u w:val="single"/>
        </w:rPr>
      </w:pPr>
    </w:p>
    <w:p w:rsidR="00643688" w:rsidRDefault="00643688">
      <w:pPr>
        <w:pStyle w:val="BodyTextIndent"/>
        <w:ind w:left="0" w:right="-720" w:firstLine="0"/>
        <w:rPr>
          <w:rFonts w:ascii="Arial" w:hAnsi="Arial" w:cs="Arial"/>
          <w:b/>
          <w:u w:val="single"/>
        </w:rPr>
      </w:pPr>
    </w:p>
    <w:p w:rsidR="00151E31" w:rsidRDefault="00151E31">
      <w:pPr>
        <w:pStyle w:val="BodyTextIndent"/>
        <w:ind w:left="0" w:right="-720" w:firstLine="0"/>
        <w:rPr>
          <w:rFonts w:ascii="Arial" w:hAnsi="Arial" w:cs="Arial"/>
          <w:b/>
          <w:u w:val="single"/>
        </w:rPr>
      </w:pPr>
      <w:r>
        <w:rPr>
          <w:rFonts w:ascii="Arial" w:hAnsi="Arial" w:cs="Arial"/>
          <w:b/>
          <w:u w:val="single"/>
        </w:rPr>
        <w:t>JOB PROFILE</w:t>
      </w:r>
    </w:p>
    <w:p w:rsidR="0050218A" w:rsidRDefault="0050218A">
      <w:pPr>
        <w:pStyle w:val="BodyTextIndent"/>
        <w:ind w:left="0" w:right="-720" w:firstLine="0"/>
        <w:rPr>
          <w:rFonts w:ascii="Arial" w:hAnsi="Arial" w:cs="Arial"/>
          <w:b/>
          <w:bCs/>
          <w:u w:val="single"/>
        </w:rPr>
      </w:pPr>
      <w:r>
        <w:rPr>
          <w:rFonts w:ascii="Arial" w:hAnsi="Arial" w:cs="Arial"/>
          <w:b/>
          <w:bCs/>
          <w:u w:val="single"/>
        </w:rPr>
        <w:t xml:space="preserve"> </w:t>
      </w:r>
    </w:p>
    <w:p w:rsidR="0050218A" w:rsidRPr="0050218A" w:rsidRDefault="0050218A">
      <w:pPr>
        <w:pStyle w:val="BodyTextIndent"/>
        <w:ind w:left="0" w:right="-720" w:firstLine="0"/>
        <w:rPr>
          <w:rFonts w:ascii="Arial" w:hAnsi="Arial" w:cs="Arial"/>
          <w:b/>
          <w:bCs/>
        </w:rPr>
      </w:pPr>
      <w:r w:rsidRPr="0050218A">
        <w:rPr>
          <w:rFonts w:ascii="Arial" w:hAnsi="Arial" w:cs="Arial"/>
          <w:b/>
          <w:bCs/>
        </w:rPr>
        <w:t xml:space="preserve">                </w:t>
      </w:r>
    </w:p>
    <w:p w:rsidR="00151E31" w:rsidRPr="0050218A" w:rsidRDefault="0050218A">
      <w:pPr>
        <w:pStyle w:val="BodyTextIndent"/>
        <w:ind w:left="-900" w:right="-720" w:firstLine="0"/>
        <w:rPr>
          <w:rFonts w:ascii="Arial" w:hAnsi="Arial" w:cs="Arial"/>
          <w:bCs/>
        </w:rPr>
      </w:pPr>
      <w:r w:rsidRPr="0050218A">
        <w:rPr>
          <w:rFonts w:ascii="Arial" w:hAnsi="Arial" w:cs="Arial"/>
          <w:b/>
          <w:bCs/>
        </w:rPr>
        <w:t xml:space="preserve">                          </w:t>
      </w:r>
      <w:r w:rsidRPr="0050218A">
        <w:rPr>
          <w:rFonts w:ascii="Arial" w:hAnsi="Arial" w:cs="Arial"/>
          <w:bCs/>
        </w:rPr>
        <w:t>Newton C</w:t>
      </w:r>
      <w:r>
        <w:rPr>
          <w:rFonts w:ascii="Arial" w:hAnsi="Arial" w:cs="Arial"/>
          <w:bCs/>
        </w:rPr>
        <w:t>RM Reporting</w:t>
      </w:r>
    </w:p>
    <w:p w:rsidR="00151E31" w:rsidRDefault="00151E31">
      <w:pPr>
        <w:pStyle w:val="BodyTextIndent"/>
        <w:overflowPunct w:val="0"/>
        <w:autoSpaceDE w:val="0"/>
        <w:ind w:left="-540" w:right="-720" w:firstLine="0"/>
        <w:textAlignment w:val="baseline"/>
        <w:rPr>
          <w:rFonts w:ascii="Arial" w:hAnsi="Arial" w:cs="Arial"/>
        </w:rPr>
      </w:pPr>
      <w:r>
        <w:rPr>
          <w:rFonts w:ascii="Arial" w:hAnsi="Arial" w:cs="Arial"/>
        </w:rPr>
        <w:t xml:space="preserve">                   </w:t>
      </w:r>
      <w:r>
        <w:rPr>
          <w:rFonts w:ascii="Arial" w:hAnsi="Arial" w:cs="Arial"/>
        </w:rPr>
        <w:tab/>
        <w:t>Working on Oracle ERP software</w:t>
      </w:r>
    </w:p>
    <w:p w:rsidR="00151E31" w:rsidRDefault="00151E31">
      <w:pPr>
        <w:pStyle w:val="BodyTextIndent"/>
        <w:overflowPunct w:val="0"/>
        <w:autoSpaceDE w:val="0"/>
        <w:ind w:left="-540" w:right="-720" w:firstLine="0"/>
        <w:textAlignment w:val="baseline"/>
        <w:rPr>
          <w:rFonts w:ascii="Arial" w:hAnsi="Arial" w:cs="Arial"/>
        </w:rPr>
      </w:pPr>
      <w:r>
        <w:rPr>
          <w:rFonts w:ascii="Arial" w:hAnsi="Arial" w:cs="Arial"/>
        </w:rPr>
        <w:t xml:space="preserve">                   </w:t>
      </w:r>
      <w:r>
        <w:rPr>
          <w:rFonts w:ascii="Arial" w:hAnsi="Arial" w:cs="Arial"/>
        </w:rPr>
        <w:tab/>
        <w:t>Processing Financial Transactions</w:t>
      </w:r>
    </w:p>
    <w:p w:rsidR="00151E31" w:rsidRDefault="00151E31">
      <w:pPr>
        <w:pStyle w:val="BodyTextIndent"/>
        <w:overflowPunct w:val="0"/>
        <w:autoSpaceDE w:val="0"/>
        <w:ind w:left="0" w:right="-720" w:firstLine="0"/>
        <w:textAlignment w:val="baseline"/>
        <w:rPr>
          <w:rFonts w:ascii="Arial" w:hAnsi="Arial" w:cs="Arial"/>
        </w:rPr>
      </w:pPr>
      <w:r>
        <w:rPr>
          <w:rFonts w:ascii="Arial" w:hAnsi="Arial" w:cs="Arial"/>
        </w:rPr>
        <w:t xml:space="preserve">          </w:t>
      </w:r>
      <w:r>
        <w:rPr>
          <w:rFonts w:ascii="Arial" w:hAnsi="Arial" w:cs="Arial"/>
        </w:rPr>
        <w:tab/>
        <w:t>Online Billing &amp; Processing</w:t>
      </w:r>
    </w:p>
    <w:p w:rsidR="00151E31" w:rsidRDefault="00151E31">
      <w:pPr>
        <w:pStyle w:val="BodyTextIndent"/>
        <w:overflowPunct w:val="0"/>
        <w:autoSpaceDE w:val="0"/>
        <w:ind w:left="720" w:right="-720" w:firstLine="0"/>
        <w:textAlignment w:val="baseline"/>
        <w:rPr>
          <w:rFonts w:ascii="Arial" w:hAnsi="Arial" w:cs="Arial"/>
        </w:rPr>
      </w:pPr>
      <w:r>
        <w:rPr>
          <w:rFonts w:ascii="Arial" w:hAnsi="Arial" w:cs="Arial"/>
        </w:rPr>
        <w:t>Monitoring &amp; Processing of Water Meter installation, Meter Reading, Management of connections,               Mutation Change of Category Process.</w:t>
      </w:r>
    </w:p>
    <w:p w:rsidR="00151E31" w:rsidRDefault="00151E31">
      <w:pPr>
        <w:pStyle w:val="BodyTextIndent"/>
        <w:overflowPunct w:val="0"/>
        <w:autoSpaceDE w:val="0"/>
        <w:ind w:left="360" w:right="-720" w:firstLine="0"/>
        <w:textAlignment w:val="baseline"/>
        <w:rPr>
          <w:rFonts w:ascii="Arial" w:hAnsi="Arial" w:cs="Arial"/>
        </w:rPr>
      </w:pPr>
      <w:r>
        <w:rPr>
          <w:rFonts w:ascii="Arial" w:hAnsi="Arial" w:cs="Arial"/>
        </w:rPr>
        <w:t xml:space="preserve">      Data Migration &amp; Digitization </w:t>
      </w:r>
    </w:p>
    <w:p w:rsidR="00151E31" w:rsidRDefault="00151E31">
      <w:pPr>
        <w:pStyle w:val="BodyTextIndent"/>
        <w:overflowPunct w:val="0"/>
        <w:autoSpaceDE w:val="0"/>
        <w:ind w:left="360" w:right="-720" w:firstLine="0"/>
        <w:textAlignment w:val="baseline"/>
        <w:rPr>
          <w:rFonts w:ascii="Arial" w:hAnsi="Arial" w:cs="Arial"/>
        </w:rPr>
      </w:pPr>
      <w:r>
        <w:rPr>
          <w:rFonts w:ascii="Arial" w:hAnsi="Arial" w:cs="Arial"/>
        </w:rPr>
        <w:t xml:space="preserve">      Identity and Access Management</w:t>
      </w:r>
    </w:p>
    <w:p w:rsidR="00151E31" w:rsidRDefault="00151E31">
      <w:pPr>
        <w:pStyle w:val="BodyTextIndent"/>
        <w:overflowPunct w:val="0"/>
        <w:autoSpaceDE w:val="0"/>
        <w:ind w:left="360" w:right="-720" w:firstLine="0"/>
        <w:textAlignment w:val="baseline"/>
        <w:rPr>
          <w:rFonts w:ascii="Arial" w:hAnsi="Arial" w:cs="Arial"/>
        </w:rPr>
      </w:pPr>
      <w:r>
        <w:rPr>
          <w:rFonts w:ascii="Arial" w:hAnsi="Arial" w:cs="Arial"/>
        </w:rPr>
        <w:t xml:space="preserve">      Imparting Technical &amp; </w:t>
      </w:r>
      <w:r w:rsidR="008069A5">
        <w:rPr>
          <w:rFonts w:ascii="Arial" w:hAnsi="Arial" w:cs="Arial"/>
        </w:rPr>
        <w:t>Operation Training to DJB staff</w:t>
      </w:r>
    </w:p>
    <w:p w:rsidR="008069A5" w:rsidRDefault="008069A5">
      <w:pPr>
        <w:pStyle w:val="BodyTextIndent"/>
        <w:overflowPunct w:val="0"/>
        <w:autoSpaceDE w:val="0"/>
        <w:ind w:left="360" w:right="-720" w:firstLine="0"/>
        <w:textAlignment w:val="baseline"/>
        <w:rPr>
          <w:rFonts w:ascii="Arial" w:hAnsi="Arial" w:cs="Arial"/>
        </w:rPr>
      </w:pPr>
      <w:r>
        <w:rPr>
          <w:rFonts w:ascii="Arial" w:hAnsi="Arial" w:cs="Arial"/>
        </w:rPr>
        <w:t xml:space="preserve">      Reopen Process</w:t>
      </w:r>
    </w:p>
    <w:p w:rsidR="00151E31" w:rsidRDefault="008069A5">
      <w:pPr>
        <w:pStyle w:val="BodyTextIndent"/>
        <w:ind w:right="-720"/>
        <w:jc w:val="both"/>
        <w:rPr>
          <w:rFonts w:ascii="Arial" w:hAnsi="Arial" w:cs="Arial"/>
        </w:rPr>
      </w:pPr>
      <w:r>
        <w:rPr>
          <w:rFonts w:ascii="Arial" w:hAnsi="Arial" w:cs="Arial"/>
        </w:rPr>
        <w:t xml:space="preserve">      Disconnection process</w:t>
      </w:r>
    </w:p>
    <w:p w:rsidR="008069A5" w:rsidRDefault="008069A5">
      <w:pPr>
        <w:pStyle w:val="BodyTextIndent"/>
        <w:ind w:right="-720"/>
        <w:jc w:val="both"/>
        <w:rPr>
          <w:rFonts w:ascii="Arial" w:hAnsi="Arial" w:cs="Arial"/>
        </w:rPr>
      </w:pPr>
      <w:r>
        <w:rPr>
          <w:rFonts w:ascii="Arial" w:hAnsi="Arial" w:cs="Arial"/>
        </w:rPr>
        <w:t xml:space="preserve">      Exceptional cases solution process,</w:t>
      </w:r>
    </w:p>
    <w:p w:rsidR="00A27377" w:rsidRDefault="00A27377" w:rsidP="00A27377">
      <w:pPr>
        <w:widowControl w:val="0"/>
        <w:numPr>
          <w:ilvl w:val="0"/>
          <w:numId w:val="7"/>
        </w:numPr>
        <w:suppressAutoHyphens w:val="0"/>
        <w:overflowPunct w:val="0"/>
        <w:autoSpaceDE w:val="0"/>
        <w:autoSpaceDN w:val="0"/>
        <w:adjustRightInd w:val="0"/>
        <w:spacing w:line="360" w:lineRule="auto"/>
        <w:textAlignment w:val="baseline"/>
        <w:rPr>
          <w:rFonts w:ascii="Georgia" w:hAnsi="Georgia"/>
          <w:b/>
          <w:color w:val="000000"/>
          <w:sz w:val="20"/>
        </w:rPr>
      </w:pPr>
      <w:r>
        <w:rPr>
          <w:rFonts w:ascii="Georgia" w:hAnsi="Georgia"/>
          <w:b/>
          <w:color w:val="000000"/>
          <w:sz w:val="20"/>
        </w:rPr>
        <w:t>Accept New Service Connection application.</w:t>
      </w:r>
    </w:p>
    <w:p w:rsidR="00A27377" w:rsidRDefault="00A27377" w:rsidP="00A27377">
      <w:pPr>
        <w:widowControl w:val="0"/>
        <w:numPr>
          <w:ilvl w:val="0"/>
          <w:numId w:val="7"/>
        </w:numPr>
        <w:suppressAutoHyphens w:val="0"/>
        <w:overflowPunct w:val="0"/>
        <w:autoSpaceDE w:val="0"/>
        <w:autoSpaceDN w:val="0"/>
        <w:adjustRightInd w:val="0"/>
        <w:spacing w:line="360" w:lineRule="auto"/>
        <w:textAlignment w:val="baseline"/>
        <w:rPr>
          <w:rFonts w:ascii="Georgia" w:hAnsi="Georgia"/>
          <w:b/>
          <w:color w:val="000000"/>
          <w:sz w:val="20"/>
        </w:rPr>
      </w:pPr>
      <w:r>
        <w:rPr>
          <w:rFonts w:ascii="Georgia" w:hAnsi="Georgia"/>
          <w:b/>
          <w:color w:val="000000"/>
          <w:sz w:val="20"/>
        </w:rPr>
        <w:t>Accept Name Mutation application.</w:t>
      </w:r>
    </w:p>
    <w:p w:rsidR="00A27377" w:rsidRDefault="00A27377" w:rsidP="00A27377">
      <w:pPr>
        <w:widowControl w:val="0"/>
        <w:numPr>
          <w:ilvl w:val="0"/>
          <w:numId w:val="7"/>
        </w:numPr>
        <w:suppressAutoHyphens w:val="0"/>
        <w:overflowPunct w:val="0"/>
        <w:autoSpaceDE w:val="0"/>
        <w:autoSpaceDN w:val="0"/>
        <w:adjustRightInd w:val="0"/>
        <w:spacing w:line="360" w:lineRule="auto"/>
        <w:textAlignment w:val="baseline"/>
        <w:rPr>
          <w:rFonts w:ascii="Georgia" w:hAnsi="Georgia"/>
          <w:b/>
          <w:color w:val="000000"/>
          <w:sz w:val="20"/>
        </w:rPr>
      </w:pPr>
      <w:r>
        <w:rPr>
          <w:rFonts w:ascii="Georgia" w:hAnsi="Georgia"/>
          <w:b/>
          <w:color w:val="000000"/>
          <w:sz w:val="20"/>
        </w:rPr>
        <w:t>Demand note generation for all application.</w:t>
      </w:r>
    </w:p>
    <w:p w:rsidR="00A27377" w:rsidRDefault="00A27377" w:rsidP="00A27377">
      <w:pPr>
        <w:widowControl w:val="0"/>
        <w:numPr>
          <w:ilvl w:val="0"/>
          <w:numId w:val="7"/>
        </w:numPr>
        <w:suppressAutoHyphens w:val="0"/>
        <w:overflowPunct w:val="0"/>
        <w:autoSpaceDE w:val="0"/>
        <w:autoSpaceDN w:val="0"/>
        <w:adjustRightInd w:val="0"/>
        <w:spacing w:line="360" w:lineRule="auto"/>
        <w:textAlignment w:val="baseline"/>
        <w:rPr>
          <w:rFonts w:ascii="Georgia" w:hAnsi="Georgia"/>
          <w:b/>
          <w:color w:val="000000"/>
          <w:sz w:val="20"/>
        </w:rPr>
      </w:pPr>
      <w:r>
        <w:rPr>
          <w:rFonts w:ascii="Georgia" w:hAnsi="Georgia"/>
          <w:b/>
          <w:color w:val="000000"/>
          <w:sz w:val="20"/>
        </w:rPr>
        <w:t>Address Correction, Category Change.</w:t>
      </w:r>
    </w:p>
    <w:p w:rsidR="00A27377" w:rsidRDefault="00A27377" w:rsidP="00A27377">
      <w:pPr>
        <w:widowControl w:val="0"/>
        <w:numPr>
          <w:ilvl w:val="0"/>
          <w:numId w:val="7"/>
        </w:numPr>
        <w:suppressAutoHyphens w:val="0"/>
        <w:overflowPunct w:val="0"/>
        <w:autoSpaceDE w:val="0"/>
        <w:autoSpaceDN w:val="0"/>
        <w:adjustRightInd w:val="0"/>
        <w:spacing w:line="360" w:lineRule="auto"/>
        <w:textAlignment w:val="baseline"/>
        <w:rPr>
          <w:rFonts w:ascii="Georgia" w:hAnsi="Georgia"/>
          <w:b/>
          <w:color w:val="000000"/>
          <w:sz w:val="20"/>
        </w:rPr>
      </w:pPr>
      <w:r>
        <w:rPr>
          <w:rFonts w:ascii="Georgia" w:hAnsi="Georgia"/>
          <w:b/>
          <w:color w:val="000000"/>
          <w:sz w:val="20"/>
        </w:rPr>
        <w:t>Accept Complaints like--Meter Faulty, Meter Tempered and Shifting Cases.</w:t>
      </w:r>
    </w:p>
    <w:p w:rsidR="00A27377" w:rsidRDefault="00A27377" w:rsidP="00A27377">
      <w:pPr>
        <w:widowControl w:val="0"/>
        <w:numPr>
          <w:ilvl w:val="0"/>
          <w:numId w:val="7"/>
        </w:numPr>
        <w:suppressAutoHyphens w:val="0"/>
        <w:overflowPunct w:val="0"/>
        <w:autoSpaceDE w:val="0"/>
        <w:autoSpaceDN w:val="0"/>
        <w:adjustRightInd w:val="0"/>
        <w:spacing w:line="360" w:lineRule="auto"/>
        <w:textAlignment w:val="baseline"/>
        <w:rPr>
          <w:rFonts w:ascii="Georgia" w:hAnsi="Georgia"/>
          <w:b/>
          <w:color w:val="000000"/>
          <w:sz w:val="20"/>
        </w:rPr>
      </w:pPr>
      <w:r>
        <w:rPr>
          <w:rFonts w:ascii="Georgia" w:hAnsi="Georgia"/>
          <w:b/>
          <w:color w:val="000000"/>
          <w:sz w:val="20"/>
        </w:rPr>
        <w:t>Bill rectification by, consumption basis, reading basis.</w:t>
      </w:r>
    </w:p>
    <w:p w:rsidR="00A27377" w:rsidRDefault="00A27377" w:rsidP="00A27377">
      <w:pPr>
        <w:widowControl w:val="0"/>
        <w:numPr>
          <w:ilvl w:val="0"/>
          <w:numId w:val="7"/>
        </w:numPr>
        <w:suppressAutoHyphens w:val="0"/>
        <w:overflowPunct w:val="0"/>
        <w:autoSpaceDE w:val="0"/>
        <w:autoSpaceDN w:val="0"/>
        <w:adjustRightInd w:val="0"/>
        <w:spacing w:line="360" w:lineRule="auto"/>
        <w:textAlignment w:val="baseline"/>
        <w:rPr>
          <w:rFonts w:ascii="Georgia" w:hAnsi="Georgia"/>
          <w:b/>
          <w:color w:val="000000"/>
          <w:sz w:val="20"/>
        </w:rPr>
      </w:pPr>
      <w:r>
        <w:rPr>
          <w:rFonts w:ascii="Georgia" w:hAnsi="Georgia"/>
          <w:b/>
          <w:color w:val="000000"/>
          <w:sz w:val="20"/>
        </w:rPr>
        <w:t xml:space="preserve">Documents Management through Scanning, Uploading and storing. </w:t>
      </w:r>
    </w:p>
    <w:p w:rsidR="00A27377" w:rsidRPr="00C60092" w:rsidRDefault="00A27377" w:rsidP="00A27377">
      <w:pPr>
        <w:widowControl w:val="0"/>
        <w:numPr>
          <w:ilvl w:val="0"/>
          <w:numId w:val="7"/>
        </w:numPr>
        <w:suppressAutoHyphens w:val="0"/>
        <w:overflowPunct w:val="0"/>
        <w:autoSpaceDE w:val="0"/>
        <w:autoSpaceDN w:val="0"/>
        <w:adjustRightInd w:val="0"/>
        <w:textAlignment w:val="baseline"/>
        <w:rPr>
          <w:rFonts w:ascii="Georgia" w:hAnsi="Georgia"/>
          <w:b/>
          <w:color w:val="000000"/>
          <w:sz w:val="20"/>
        </w:rPr>
      </w:pPr>
      <w:r w:rsidRPr="00C60092">
        <w:rPr>
          <w:rFonts w:ascii="Helvetica" w:hAnsi="Helvetica" w:cs="Helvetica"/>
          <w:b/>
          <w:color w:val="222222"/>
          <w:shd w:val="clear" w:color="auto" w:fill="FFFFFF"/>
        </w:rPr>
        <w:t>To coordinate with various departments for resolution of customer complaints.</w:t>
      </w:r>
    </w:p>
    <w:p w:rsidR="00A27377" w:rsidRDefault="00A27377">
      <w:pPr>
        <w:pStyle w:val="BodyTextIndent"/>
        <w:ind w:right="-720"/>
        <w:jc w:val="both"/>
        <w:rPr>
          <w:rFonts w:ascii="Arial" w:hAnsi="Arial" w:cs="Arial"/>
        </w:rPr>
      </w:pPr>
    </w:p>
    <w:p w:rsidR="00A6723A" w:rsidRDefault="00A6723A" w:rsidP="00A6723A">
      <w:pPr>
        <w:pStyle w:val="ListParagraph"/>
        <w:numPr>
          <w:ilvl w:val="0"/>
          <w:numId w:val="6"/>
        </w:numPr>
        <w:shd w:val="clear" w:color="auto" w:fill="FFFFFF"/>
        <w:tabs>
          <w:tab w:val="left" w:pos="720"/>
        </w:tabs>
        <w:suppressAutoHyphens w:val="0"/>
        <w:overflowPunct w:val="0"/>
        <w:autoSpaceDE w:val="0"/>
        <w:autoSpaceDN w:val="0"/>
        <w:adjustRightInd w:val="0"/>
        <w:spacing w:after="165"/>
        <w:ind w:left="720"/>
        <w:textAlignment w:val="baseline"/>
        <w:rPr>
          <w:rFonts w:ascii="Georgia" w:hAnsi="Georgia"/>
          <w:color w:val="000000"/>
        </w:rPr>
      </w:pPr>
      <w:r>
        <w:rPr>
          <w:rFonts w:ascii="Georgia" w:hAnsi="Georgia"/>
          <w:color w:val="000000"/>
        </w:rPr>
        <w:t>Responsible for processing the organization billing through a monthly cycle.</w:t>
      </w:r>
    </w:p>
    <w:p w:rsidR="00A6723A" w:rsidRDefault="00A6723A" w:rsidP="00A6723A">
      <w:pPr>
        <w:numPr>
          <w:ilvl w:val="0"/>
          <w:numId w:val="6"/>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Handles the tasks of supervising and monitoring every stage of processing invoice/Bills.</w:t>
      </w:r>
    </w:p>
    <w:p w:rsidR="00A6723A" w:rsidRPr="00A6723A" w:rsidRDefault="00A6723A" w:rsidP="00A6723A">
      <w:pPr>
        <w:numPr>
          <w:ilvl w:val="0"/>
          <w:numId w:val="6"/>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sidRPr="00A6723A">
        <w:rPr>
          <w:rFonts w:ascii="Georgia" w:hAnsi="Georgia"/>
          <w:color w:val="000000"/>
        </w:rPr>
        <w:t>Handling Consumer Billing Queries</w:t>
      </w:r>
      <w:r>
        <w:rPr>
          <w:rFonts w:ascii="Georgia" w:hAnsi="Georgia"/>
          <w:color w:val="000000"/>
        </w:rPr>
        <w:t xml:space="preserve"> and Generating Corrected bills</w:t>
      </w:r>
      <w:r w:rsidRPr="00A6723A">
        <w:rPr>
          <w:rFonts w:ascii="Georgia" w:hAnsi="Georgia"/>
          <w:color w:val="000000"/>
        </w:rPr>
        <w:t xml:space="preserve"> </w:t>
      </w:r>
      <w:r>
        <w:rPr>
          <w:rFonts w:ascii="Georgia" w:hAnsi="Georgia"/>
          <w:color w:val="000000"/>
        </w:rPr>
        <w:t>through ERP RMS.</w:t>
      </w:r>
    </w:p>
    <w:p w:rsidR="00A6723A" w:rsidRDefault="00A6723A" w:rsidP="00A6723A">
      <w:pPr>
        <w:numPr>
          <w:ilvl w:val="0"/>
          <w:numId w:val="6"/>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Performs responsibility like issuing various reports and other administrative tasks like filing and copying and updates the same to the billing manager.</w:t>
      </w:r>
    </w:p>
    <w:p w:rsidR="00A6723A" w:rsidRDefault="00A6723A" w:rsidP="00A6723A">
      <w:pPr>
        <w:numPr>
          <w:ilvl w:val="0"/>
          <w:numId w:val="6"/>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Managing team for Spot Billing of Water Consumers.</w:t>
      </w:r>
    </w:p>
    <w:p w:rsidR="00A6723A" w:rsidRDefault="00A6723A" w:rsidP="00A6723A">
      <w:pPr>
        <w:numPr>
          <w:ilvl w:val="0"/>
          <w:numId w:val="6"/>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Fetching Daily Cash Collection reports and updates the same to the billing manager.</w:t>
      </w:r>
    </w:p>
    <w:p w:rsidR="00A6723A" w:rsidRDefault="00A6723A" w:rsidP="00A6723A">
      <w:pPr>
        <w:numPr>
          <w:ilvl w:val="0"/>
          <w:numId w:val="6"/>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Assist department in handling day-to-day functions on areas of billing.</w:t>
      </w:r>
    </w:p>
    <w:p w:rsidR="00A6723A" w:rsidRDefault="00A6723A" w:rsidP="00A6723A">
      <w:pPr>
        <w:numPr>
          <w:ilvl w:val="0"/>
          <w:numId w:val="6"/>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Managing Consumer Desk activities and assist the team in complex billing issues.</w:t>
      </w:r>
    </w:p>
    <w:p w:rsidR="00A6723A" w:rsidRDefault="00A6723A">
      <w:pPr>
        <w:pStyle w:val="BodyTextIndent"/>
        <w:ind w:right="-720"/>
        <w:jc w:val="both"/>
        <w:rPr>
          <w:rFonts w:ascii="Arial" w:hAnsi="Arial" w:cs="Arial"/>
        </w:rPr>
      </w:pPr>
    </w:p>
    <w:p w:rsidR="00A6723A" w:rsidRDefault="00A6723A" w:rsidP="00A6723A">
      <w:pPr>
        <w:numPr>
          <w:ilvl w:val="0"/>
          <w:numId w:val="5"/>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Coordinates as well as responds to all customer queries regarding bills.</w:t>
      </w:r>
    </w:p>
    <w:p w:rsidR="00A6723A" w:rsidRDefault="00A6723A" w:rsidP="00A6723A">
      <w:pPr>
        <w:numPr>
          <w:ilvl w:val="0"/>
          <w:numId w:val="5"/>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Performs filing duties in accordance with the specific request.</w:t>
      </w:r>
    </w:p>
    <w:p w:rsidR="00A6723A" w:rsidRPr="00762A05" w:rsidRDefault="00A6723A" w:rsidP="00A6723A">
      <w:pPr>
        <w:numPr>
          <w:ilvl w:val="0"/>
          <w:numId w:val="5"/>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sidRPr="00762A05">
        <w:rPr>
          <w:rFonts w:ascii="Georgia" w:hAnsi="Georgia"/>
          <w:color w:val="000000"/>
        </w:rPr>
        <w:t xml:space="preserve">Perform Cash/Billing Recovery activities </w:t>
      </w:r>
      <w:r>
        <w:rPr>
          <w:rFonts w:ascii="Georgia" w:hAnsi="Georgia"/>
          <w:color w:val="000000"/>
        </w:rPr>
        <w:t xml:space="preserve">for </w:t>
      </w:r>
      <w:r w:rsidRPr="00A6723A">
        <w:rPr>
          <w:rFonts w:ascii="Georgia" w:hAnsi="Georgia"/>
          <w:b/>
          <w:color w:val="000000"/>
        </w:rPr>
        <w:t>Delhi Jal Board</w:t>
      </w:r>
      <w:r w:rsidRPr="00762A05">
        <w:rPr>
          <w:rFonts w:ascii="Georgia" w:hAnsi="Georgia"/>
          <w:color w:val="000000"/>
        </w:rPr>
        <w:t xml:space="preserve"> Consumers.</w:t>
      </w:r>
    </w:p>
    <w:p w:rsidR="00A6723A" w:rsidRDefault="00A6723A" w:rsidP="00A6723A">
      <w:pPr>
        <w:numPr>
          <w:ilvl w:val="0"/>
          <w:numId w:val="5"/>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Coordinates as well as responds to all management queries regarding daily MIS.</w:t>
      </w:r>
    </w:p>
    <w:p w:rsidR="00A6723A" w:rsidRDefault="00A6723A" w:rsidP="00A6723A">
      <w:pPr>
        <w:numPr>
          <w:ilvl w:val="0"/>
          <w:numId w:val="5"/>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Perform tasks like maintaining records for management reports and inventories of supplies required</w:t>
      </w:r>
    </w:p>
    <w:p w:rsidR="00A6723A" w:rsidRDefault="00A6723A" w:rsidP="00A6723A">
      <w:pPr>
        <w:numPr>
          <w:ilvl w:val="0"/>
          <w:numId w:val="5"/>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Handles the charge of making proper calculations of the charges for jobs performed as well as maintains some billing logs</w:t>
      </w:r>
    </w:p>
    <w:p w:rsidR="00A6723A" w:rsidRDefault="00A6723A" w:rsidP="00A6723A">
      <w:pPr>
        <w:numPr>
          <w:ilvl w:val="0"/>
          <w:numId w:val="5"/>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Reviews the Bills for general cost charging errors</w:t>
      </w:r>
    </w:p>
    <w:p w:rsidR="00A6723A" w:rsidRDefault="00A6723A" w:rsidP="00A6723A">
      <w:pPr>
        <w:numPr>
          <w:ilvl w:val="0"/>
          <w:numId w:val="5"/>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Coordinates as well as responds to all customer queries regarding bills.</w:t>
      </w:r>
    </w:p>
    <w:p w:rsidR="00643688" w:rsidRDefault="00A6723A" w:rsidP="00A6723A">
      <w:pPr>
        <w:numPr>
          <w:ilvl w:val="0"/>
          <w:numId w:val="5"/>
        </w:num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r>
        <w:rPr>
          <w:rFonts w:ascii="Georgia" w:hAnsi="Georgia"/>
          <w:color w:val="000000"/>
        </w:rPr>
        <w:t>Performs filing duties in accordance with the specific request.</w:t>
      </w:r>
    </w:p>
    <w:p w:rsidR="00A6723A" w:rsidRPr="00A6723A" w:rsidRDefault="00A6723A" w:rsidP="00A6723A">
      <w:pPr>
        <w:shd w:val="clear" w:color="auto" w:fill="FFFFFF"/>
        <w:tabs>
          <w:tab w:val="left" w:pos="720"/>
        </w:tabs>
        <w:suppressAutoHyphens w:val="0"/>
        <w:overflowPunct w:val="0"/>
        <w:autoSpaceDE w:val="0"/>
        <w:autoSpaceDN w:val="0"/>
        <w:adjustRightInd w:val="0"/>
        <w:spacing w:before="100" w:after="100"/>
        <w:ind w:left="720"/>
        <w:textAlignment w:val="baseline"/>
        <w:rPr>
          <w:rFonts w:ascii="Georgia" w:hAnsi="Georgia"/>
          <w:color w:val="000000"/>
        </w:rPr>
      </w:pPr>
    </w:p>
    <w:p w:rsidR="00A47C46" w:rsidRDefault="00A47C46" w:rsidP="00A47C46">
      <w:pPr>
        <w:numPr>
          <w:ilvl w:val="0"/>
          <w:numId w:val="2"/>
        </w:numPr>
        <w:jc w:val="both"/>
        <w:rPr>
          <w:rFonts w:ascii="Calibri" w:hAnsi="Calibri" w:cs="Calibri"/>
          <w:color w:val="000000"/>
        </w:rPr>
      </w:pPr>
      <w:r>
        <w:rPr>
          <w:rFonts w:ascii="Calibri" w:hAnsi="Calibri" w:cs="Calibri"/>
          <w:color w:val="000000"/>
        </w:rPr>
        <w:t>Worked with</w:t>
      </w:r>
      <w:r>
        <w:rPr>
          <w:rFonts w:ascii="Calibri" w:hAnsi="Calibri" w:cs="Calibri"/>
        </w:rPr>
        <w:t xml:space="preserve"> </w:t>
      </w:r>
      <w:r>
        <w:rPr>
          <w:rFonts w:ascii="Calibri" w:hAnsi="Calibri" w:cs="Calibri"/>
          <w:b/>
        </w:rPr>
        <w:t xml:space="preserve">Amazon Distributor (PVT) LTD NEW DELHI (Distributor For </w:t>
      </w:r>
      <w:proofErr w:type="spellStart"/>
      <w:r>
        <w:rPr>
          <w:rFonts w:ascii="Calibri" w:hAnsi="Calibri" w:cs="Calibri"/>
          <w:b/>
        </w:rPr>
        <w:t>Procter&amp;Gmble</w:t>
      </w:r>
      <w:proofErr w:type="spellEnd"/>
      <w:r>
        <w:rPr>
          <w:rFonts w:ascii="Calibri" w:hAnsi="Calibri" w:cs="Calibri"/>
          <w:b/>
        </w:rPr>
        <w:t>)</w:t>
      </w:r>
      <w:r>
        <w:rPr>
          <w:rFonts w:ascii="Calibri" w:hAnsi="Calibri" w:cs="Calibri"/>
        </w:rPr>
        <w:t xml:space="preserve"> as a </w:t>
      </w:r>
      <w:r w:rsidRPr="001B089F">
        <w:rPr>
          <w:rFonts w:ascii="Calibri" w:hAnsi="Calibri" w:cs="Calibri"/>
          <w:b/>
        </w:rPr>
        <w:t xml:space="preserve">Integrated Distributed system </w:t>
      </w:r>
      <w:proofErr w:type="spellStart"/>
      <w:r w:rsidRPr="001B089F">
        <w:rPr>
          <w:rFonts w:ascii="Calibri" w:hAnsi="Calibri" w:cs="Calibri"/>
          <w:b/>
        </w:rPr>
        <w:t>spacialist</w:t>
      </w:r>
      <w:proofErr w:type="spellEnd"/>
      <w:r>
        <w:rPr>
          <w:rFonts w:ascii="Calibri" w:hAnsi="Calibri" w:cs="Calibri"/>
        </w:rPr>
        <w:t xml:space="preserve"> Since April -2013 to </w:t>
      </w:r>
      <w:r>
        <w:rPr>
          <w:rFonts w:ascii="Arial" w:hAnsi="Arial" w:cs="Arial"/>
        </w:rPr>
        <w:t>Dec- 2013</w:t>
      </w:r>
      <w:r>
        <w:rPr>
          <w:rFonts w:ascii="Calibri" w:hAnsi="Calibri" w:cs="Calibri"/>
        </w:rPr>
        <w:t>.</w:t>
      </w:r>
    </w:p>
    <w:p w:rsidR="00A47C46" w:rsidRDefault="00A47C46" w:rsidP="00A47C46">
      <w:pPr>
        <w:shd w:val="clear" w:color="auto" w:fill="C0C0C0"/>
        <w:spacing w:after="120"/>
        <w:rPr>
          <w:rFonts w:ascii="Century Gothic" w:hAnsi="Century Gothic"/>
          <w:b/>
          <w:sz w:val="22"/>
        </w:rPr>
      </w:pPr>
      <w:r>
        <w:rPr>
          <w:rFonts w:ascii="Century Gothic" w:hAnsi="Century Gothic"/>
          <w:b/>
          <w:sz w:val="22"/>
        </w:rPr>
        <w:t>Job Exposure</w:t>
      </w:r>
    </w:p>
    <w:p w:rsidR="00A47C46" w:rsidRDefault="00A47C46" w:rsidP="00A47C46">
      <w:pPr>
        <w:ind w:left="720"/>
        <w:jc w:val="both"/>
        <w:rPr>
          <w:rFonts w:ascii="Verdana" w:hAnsi="Verdana"/>
        </w:rPr>
      </w:pPr>
    </w:p>
    <w:p w:rsidR="00A47C46" w:rsidRPr="00525688" w:rsidRDefault="00A47C46" w:rsidP="00A47C46">
      <w:pPr>
        <w:numPr>
          <w:ilvl w:val="0"/>
          <w:numId w:val="3"/>
        </w:numPr>
        <w:tabs>
          <w:tab w:val="left" w:pos="1080"/>
        </w:tabs>
        <w:ind w:left="1080"/>
        <w:jc w:val="both"/>
        <w:rPr>
          <w:rFonts w:ascii="Verdana" w:hAnsi="Verdana"/>
          <w:sz w:val="22"/>
          <w:szCs w:val="22"/>
        </w:rPr>
      </w:pPr>
      <w:r w:rsidRPr="00525688">
        <w:rPr>
          <w:rFonts w:ascii="Verdana" w:hAnsi="Verdana"/>
          <w:sz w:val="22"/>
          <w:szCs w:val="22"/>
        </w:rPr>
        <w:t xml:space="preserve">Job related to software of P&amp;G (SWING), Reporting, Mailing, Invoicing etc. </w:t>
      </w:r>
    </w:p>
    <w:p w:rsidR="00A47C46" w:rsidRPr="00525688" w:rsidRDefault="00A47C46" w:rsidP="00A47C46">
      <w:pPr>
        <w:numPr>
          <w:ilvl w:val="0"/>
          <w:numId w:val="3"/>
        </w:numPr>
        <w:tabs>
          <w:tab w:val="left" w:pos="1080"/>
        </w:tabs>
        <w:ind w:left="1080"/>
        <w:jc w:val="both"/>
        <w:rPr>
          <w:rFonts w:ascii="Verdana" w:hAnsi="Verdana"/>
          <w:sz w:val="22"/>
          <w:szCs w:val="22"/>
        </w:rPr>
      </w:pPr>
      <w:r w:rsidRPr="00525688">
        <w:rPr>
          <w:rFonts w:ascii="Verdana" w:hAnsi="Verdana"/>
          <w:sz w:val="22"/>
          <w:szCs w:val="22"/>
        </w:rPr>
        <w:t>Working on Team viewer or ISQLW (SQL Server) For Resolving Problems.</w:t>
      </w:r>
    </w:p>
    <w:p w:rsidR="00A47C46" w:rsidRPr="00525688" w:rsidRDefault="00A47C46" w:rsidP="00A47C46">
      <w:pPr>
        <w:numPr>
          <w:ilvl w:val="0"/>
          <w:numId w:val="3"/>
        </w:numPr>
        <w:tabs>
          <w:tab w:val="left" w:pos="1080"/>
        </w:tabs>
        <w:ind w:left="1080"/>
        <w:jc w:val="both"/>
        <w:rPr>
          <w:rFonts w:ascii="Verdana" w:hAnsi="Verdana"/>
          <w:sz w:val="22"/>
          <w:szCs w:val="22"/>
        </w:rPr>
      </w:pPr>
      <w:r w:rsidRPr="00525688">
        <w:rPr>
          <w:rFonts w:ascii="Verdana" w:hAnsi="Verdana"/>
          <w:sz w:val="22"/>
          <w:szCs w:val="22"/>
        </w:rPr>
        <w:t xml:space="preserve">Working in Ms Office for making reports. </w:t>
      </w:r>
    </w:p>
    <w:p w:rsidR="00A47C46" w:rsidRPr="00525688" w:rsidRDefault="00A47C46" w:rsidP="00A47C46">
      <w:pPr>
        <w:numPr>
          <w:ilvl w:val="0"/>
          <w:numId w:val="3"/>
        </w:numPr>
        <w:tabs>
          <w:tab w:val="left" w:pos="1080"/>
        </w:tabs>
        <w:ind w:left="1080"/>
        <w:jc w:val="both"/>
        <w:rPr>
          <w:rFonts w:ascii="Verdana" w:hAnsi="Verdana"/>
          <w:sz w:val="22"/>
          <w:szCs w:val="22"/>
        </w:rPr>
      </w:pPr>
      <w:r w:rsidRPr="00525688">
        <w:rPr>
          <w:rFonts w:ascii="Verdana" w:hAnsi="Verdana"/>
          <w:sz w:val="22"/>
          <w:szCs w:val="22"/>
        </w:rPr>
        <w:t xml:space="preserve">Working on reporting tools Like RPS, COH, RISHTA, and Instoreo2.  </w:t>
      </w:r>
    </w:p>
    <w:p w:rsidR="00A47C46" w:rsidRPr="00525688" w:rsidRDefault="00A47C46" w:rsidP="00A47C46">
      <w:pPr>
        <w:numPr>
          <w:ilvl w:val="0"/>
          <w:numId w:val="3"/>
        </w:numPr>
        <w:tabs>
          <w:tab w:val="left" w:pos="1080"/>
        </w:tabs>
        <w:ind w:left="1080"/>
        <w:jc w:val="both"/>
        <w:rPr>
          <w:rFonts w:ascii="Verdana" w:hAnsi="Verdana"/>
          <w:sz w:val="22"/>
          <w:szCs w:val="22"/>
        </w:rPr>
      </w:pPr>
      <w:r w:rsidRPr="00525688">
        <w:rPr>
          <w:rFonts w:ascii="Verdana" w:hAnsi="Verdana"/>
          <w:sz w:val="22"/>
          <w:szCs w:val="22"/>
        </w:rPr>
        <w:t>Taking backup of Server and Restore as per required.</w:t>
      </w:r>
    </w:p>
    <w:p w:rsidR="00A47C46" w:rsidRDefault="00A47C46">
      <w:pPr>
        <w:pStyle w:val="BodyTextIndent"/>
        <w:ind w:right="-720"/>
        <w:jc w:val="both"/>
        <w:rPr>
          <w:rFonts w:ascii="Arial" w:hAnsi="Arial" w:cs="Arial"/>
        </w:rPr>
      </w:pPr>
    </w:p>
    <w:p w:rsidR="00587099" w:rsidRDefault="00587099">
      <w:pPr>
        <w:pStyle w:val="BodyTextIndent"/>
        <w:ind w:right="-720"/>
        <w:jc w:val="both"/>
        <w:rPr>
          <w:rFonts w:ascii="Arial" w:hAnsi="Arial" w:cs="Arial"/>
        </w:rPr>
      </w:pPr>
    </w:p>
    <w:p w:rsidR="00A47C46" w:rsidRDefault="00A47C46" w:rsidP="00643688">
      <w:pPr>
        <w:pStyle w:val="Heading1"/>
        <w:numPr>
          <w:ilvl w:val="0"/>
          <w:numId w:val="0"/>
        </w:numPr>
        <w:jc w:val="both"/>
        <w:rPr>
          <w:rFonts w:ascii="Arial" w:hAnsi="Arial" w:cs="Arial"/>
          <w:b w:val="0"/>
          <w:bCs w:val="0"/>
          <w:sz w:val="22"/>
          <w:szCs w:val="26"/>
          <w:u w:val="none"/>
        </w:rPr>
      </w:pPr>
    </w:p>
    <w:p w:rsidR="00643688" w:rsidRPr="00643688" w:rsidRDefault="00643688" w:rsidP="00643688"/>
    <w:p w:rsidR="00643688" w:rsidRPr="00587099" w:rsidRDefault="00643688" w:rsidP="00587099">
      <w:pPr>
        <w:pStyle w:val="Heading1"/>
        <w:jc w:val="both"/>
        <w:rPr>
          <w:rFonts w:ascii="Calibri" w:hAnsi="Calibri" w:cs="Calibri"/>
        </w:rPr>
      </w:pPr>
    </w:p>
    <w:p w:rsidR="00151E31" w:rsidRPr="00643688" w:rsidRDefault="00151E31" w:rsidP="00643688">
      <w:pPr>
        <w:pStyle w:val="Heading1"/>
        <w:jc w:val="both"/>
        <w:rPr>
          <w:rFonts w:ascii="Calibri" w:hAnsi="Calibri" w:cs="Calibri"/>
        </w:rPr>
      </w:pPr>
      <w:r w:rsidRPr="00643688">
        <w:rPr>
          <w:rFonts w:ascii="Calibri" w:hAnsi="Calibri" w:cs="Calibri"/>
        </w:rPr>
        <w:t>PROFESSIONAL PROFILE</w:t>
      </w:r>
    </w:p>
    <w:p w:rsidR="00151E31" w:rsidRDefault="00151E31">
      <w:pPr>
        <w:jc w:val="both"/>
        <w:rPr>
          <w:rFonts w:ascii="Calibri" w:hAnsi="Calibri" w:cs="Calibri"/>
        </w:rPr>
      </w:pPr>
    </w:p>
    <w:p w:rsidR="00151E31" w:rsidRDefault="00151E31">
      <w:pPr>
        <w:jc w:val="both"/>
        <w:rPr>
          <w:rFonts w:ascii="Calibri" w:hAnsi="Calibri" w:cs="Calibri"/>
          <w:b/>
          <w:u w:val="single"/>
        </w:rPr>
      </w:pPr>
      <w:r>
        <w:rPr>
          <w:rFonts w:ascii="Calibri" w:hAnsi="Calibri" w:cs="Calibri"/>
          <w:b/>
        </w:rPr>
        <w:t>MCA (Master of Computer Applications)</w:t>
      </w:r>
      <w:r w:rsidR="001B089F">
        <w:rPr>
          <w:rFonts w:ascii="Calibri" w:hAnsi="Calibri" w:cs="Calibri"/>
        </w:rPr>
        <w:t xml:space="preserve"> – 2009 to 2012</w:t>
      </w:r>
      <w:r>
        <w:rPr>
          <w:rFonts w:ascii="Calibri" w:hAnsi="Calibri" w:cs="Calibri"/>
        </w:rPr>
        <w:tab/>
      </w:r>
      <w:r w:rsidR="001B089F">
        <w:rPr>
          <w:rFonts w:ascii="Calibri" w:hAnsi="Calibri" w:cs="Calibri"/>
          <w:b/>
        </w:rPr>
        <w:t>(69</w:t>
      </w:r>
      <w:r>
        <w:rPr>
          <w:rFonts w:ascii="Calibri" w:hAnsi="Calibri" w:cs="Calibri"/>
          <w:b/>
        </w:rPr>
        <w:t xml:space="preserve">%) </w:t>
      </w:r>
      <w:r>
        <w:rPr>
          <w:rFonts w:ascii="Calibri" w:hAnsi="Calibri" w:cs="Calibri"/>
        </w:rPr>
        <w:t>From</w:t>
      </w:r>
      <w:r w:rsidR="00BD7FE3">
        <w:rPr>
          <w:rFonts w:ascii="Calibri" w:hAnsi="Calibri" w:cs="Calibri"/>
        </w:rPr>
        <w:t xml:space="preserve"> </w:t>
      </w:r>
      <w:r>
        <w:rPr>
          <w:rFonts w:ascii="Calibri" w:hAnsi="Calibri" w:cs="Calibri"/>
        </w:rPr>
        <w:t>Uttar Pradesh Technical University, Lucknow, U.P</w:t>
      </w:r>
    </w:p>
    <w:p w:rsidR="00151E31" w:rsidRDefault="00151E31">
      <w:pPr>
        <w:jc w:val="both"/>
        <w:rPr>
          <w:rFonts w:ascii="Calibri" w:hAnsi="Calibri" w:cs="Calibri"/>
          <w:b/>
          <w:u w:val="single"/>
        </w:rPr>
      </w:pPr>
    </w:p>
    <w:p w:rsidR="00151E31" w:rsidRDefault="00151E31" w:rsidP="00A47C46">
      <w:pPr>
        <w:pStyle w:val="Heading2"/>
        <w:numPr>
          <w:ilvl w:val="0"/>
          <w:numId w:val="0"/>
        </w:numPr>
        <w:jc w:val="both"/>
      </w:pPr>
      <w:r>
        <w:rPr>
          <w:rFonts w:ascii="Calibri" w:hAnsi="Calibri" w:cs="Calibri"/>
          <w:sz w:val="28"/>
          <w:szCs w:val="28"/>
        </w:rPr>
        <w:t>Educational Qualification:</w:t>
      </w:r>
    </w:p>
    <w:p w:rsidR="00151E31" w:rsidRDefault="00151E31"/>
    <w:p w:rsidR="00151E31" w:rsidRDefault="00BD7FE3">
      <w:pPr>
        <w:jc w:val="both"/>
        <w:rPr>
          <w:rFonts w:ascii="Calibri" w:hAnsi="Calibri" w:cs="Calibri"/>
        </w:rPr>
      </w:pPr>
      <w:r>
        <w:rPr>
          <w:rFonts w:ascii="Calibri" w:hAnsi="Calibri" w:cs="Calibri"/>
        </w:rPr>
        <w:lastRenderedPageBreak/>
        <w:t>2006-2009</w:t>
      </w:r>
      <w:r w:rsidR="00151E31">
        <w:rPr>
          <w:rFonts w:ascii="Calibri" w:hAnsi="Calibri" w:cs="Calibri"/>
        </w:rPr>
        <w:t>:</w:t>
      </w:r>
      <w:r w:rsidR="00151E31">
        <w:rPr>
          <w:rFonts w:ascii="Calibri" w:hAnsi="Calibri" w:cs="Calibri"/>
        </w:rPr>
        <w:tab/>
      </w:r>
      <w:r w:rsidR="00151E31">
        <w:rPr>
          <w:rFonts w:ascii="Calibri" w:hAnsi="Calibri" w:cs="Calibri"/>
          <w:b/>
        </w:rPr>
        <w:t>B.Sc.</w:t>
      </w:r>
      <w:r>
        <w:rPr>
          <w:rFonts w:ascii="Calibri" w:hAnsi="Calibri" w:cs="Calibri"/>
        </w:rPr>
        <w:t xml:space="preserve"> (51</w:t>
      </w:r>
      <w:r w:rsidR="00151E31">
        <w:rPr>
          <w:rFonts w:ascii="Calibri" w:hAnsi="Calibri" w:cs="Calibri"/>
        </w:rPr>
        <w:t xml:space="preserve">.00%)  from </w:t>
      </w:r>
      <w:r>
        <w:rPr>
          <w:rFonts w:ascii="Calibri" w:hAnsi="Calibri" w:cs="Calibri"/>
          <w:b/>
        </w:rPr>
        <w:t xml:space="preserve">C </w:t>
      </w:r>
      <w:proofErr w:type="spellStart"/>
      <w:r>
        <w:rPr>
          <w:rFonts w:ascii="Calibri" w:hAnsi="Calibri" w:cs="Calibri"/>
          <w:b/>
        </w:rPr>
        <w:t>C</w:t>
      </w:r>
      <w:proofErr w:type="spellEnd"/>
      <w:r>
        <w:rPr>
          <w:rFonts w:ascii="Calibri" w:hAnsi="Calibri" w:cs="Calibri"/>
          <w:b/>
        </w:rPr>
        <w:t xml:space="preserve"> S</w:t>
      </w:r>
      <w:r w:rsidR="00151E31">
        <w:rPr>
          <w:rFonts w:ascii="Calibri" w:hAnsi="Calibri" w:cs="Calibri"/>
          <w:b/>
        </w:rPr>
        <w:t xml:space="preserve"> Un</w:t>
      </w:r>
      <w:r>
        <w:rPr>
          <w:rFonts w:ascii="Calibri" w:hAnsi="Calibri" w:cs="Calibri"/>
          <w:b/>
        </w:rPr>
        <w:t>iversity, Meerut</w:t>
      </w:r>
      <w:r w:rsidR="00151E31">
        <w:rPr>
          <w:rFonts w:ascii="Calibri" w:hAnsi="Calibri" w:cs="Calibri"/>
          <w:b/>
        </w:rPr>
        <w:t xml:space="preserve"> (UP).      </w:t>
      </w:r>
    </w:p>
    <w:p w:rsidR="00151E31" w:rsidRDefault="00BD7FE3">
      <w:pPr>
        <w:jc w:val="both"/>
        <w:rPr>
          <w:rFonts w:ascii="Calibri" w:hAnsi="Calibri" w:cs="Calibri"/>
        </w:rPr>
      </w:pPr>
      <w:r>
        <w:rPr>
          <w:rFonts w:ascii="Calibri" w:hAnsi="Calibri" w:cs="Calibri"/>
        </w:rPr>
        <w:t>2004-2006</w:t>
      </w:r>
      <w:r w:rsidR="00151E31">
        <w:rPr>
          <w:rFonts w:ascii="Calibri" w:hAnsi="Calibri" w:cs="Calibri"/>
        </w:rPr>
        <w:t>:</w:t>
      </w:r>
      <w:r w:rsidR="00151E31">
        <w:rPr>
          <w:rFonts w:ascii="Calibri" w:hAnsi="Calibri" w:cs="Calibri"/>
        </w:rPr>
        <w:tab/>
      </w:r>
      <w:r w:rsidR="00151E31">
        <w:rPr>
          <w:rFonts w:ascii="Calibri" w:hAnsi="Calibri" w:cs="Calibri"/>
          <w:b/>
        </w:rPr>
        <w:t>12</w:t>
      </w:r>
      <w:r w:rsidR="00151E31">
        <w:rPr>
          <w:rFonts w:ascii="Calibri" w:hAnsi="Calibri" w:cs="Calibri"/>
          <w:b/>
          <w:vertAlign w:val="superscript"/>
        </w:rPr>
        <w:t xml:space="preserve">th  </w:t>
      </w:r>
      <w:r w:rsidR="00151E31">
        <w:rPr>
          <w:rFonts w:ascii="Calibri" w:hAnsi="Calibri" w:cs="Calibri"/>
        </w:rPr>
        <w:t xml:space="preserve"> (55.00% ) from  </w:t>
      </w:r>
      <w:r w:rsidR="00151E31">
        <w:rPr>
          <w:rFonts w:ascii="Calibri" w:hAnsi="Calibri" w:cs="Calibri"/>
          <w:b/>
        </w:rPr>
        <w:t>Uttar  Pradesh  Board, Allahabad.</w:t>
      </w:r>
      <w:r w:rsidR="00151E31">
        <w:rPr>
          <w:rFonts w:ascii="Calibri" w:hAnsi="Calibri" w:cs="Calibri"/>
          <w:b/>
        </w:rPr>
        <w:tab/>
      </w:r>
      <w:r w:rsidR="00151E31">
        <w:rPr>
          <w:rFonts w:ascii="Calibri" w:hAnsi="Calibri" w:cs="Calibri"/>
          <w:b/>
        </w:rPr>
        <w:tab/>
      </w:r>
      <w:r w:rsidR="00151E31">
        <w:rPr>
          <w:rFonts w:ascii="Calibri" w:hAnsi="Calibri" w:cs="Calibri"/>
          <w:b/>
        </w:rPr>
        <w:tab/>
      </w:r>
      <w:r w:rsidR="00151E31">
        <w:rPr>
          <w:rFonts w:ascii="Calibri" w:hAnsi="Calibri" w:cs="Calibri"/>
          <w:b/>
        </w:rPr>
        <w:tab/>
        <w:t xml:space="preserve">       </w:t>
      </w:r>
    </w:p>
    <w:p w:rsidR="00151E31" w:rsidRDefault="00BD7FE3">
      <w:pPr>
        <w:jc w:val="both"/>
        <w:rPr>
          <w:rFonts w:ascii="Calibri" w:hAnsi="Calibri" w:cs="Calibri"/>
          <w:b/>
          <w:u w:val="single"/>
        </w:rPr>
      </w:pPr>
      <w:r>
        <w:rPr>
          <w:rFonts w:ascii="Calibri" w:hAnsi="Calibri" w:cs="Calibri"/>
        </w:rPr>
        <w:t>2003-2004</w:t>
      </w:r>
      <w:r w:rsidR="00151E31">
        <w:rPr>
          <w:rFonts w:ascii="Calibri" w:hAnsi="Calibri" w:cs="Calibri"/>
        </w:rPr>
        <w:t>:</w:t>
      </w:r>
      <w:r w:rsidR="00151E31">
        <w:rPr>
          <w:rFonts w:ascii="Calibri" w:hAnsi="Calibri" w:cs="Calibri"/>
        </w:rPr>
        <w:tab/>
      </w:r>
      <w:r w:rsidR="00151E31">
        <w:rPr>
          <w:rFonts w:ascii="Calibri" w:hAnsi="Calibri" w:cs="Calibri"/>
          <w:b/>
        </w:rPr>
        <w:t>10</w:t>
      </w:r>
      <w:r w:rsidR="00151E31">
        <w:rPr>
          <w:rFonts w:ascii="Calibri" w:hAnsi="Calibri" w:cs="Calibri"/>
          <w:b/>
          <w:vertAlign w:val="superscript"/>
        </w:rPr>
        <w:t xml:space="preserve">th </w:t>
      </w:r>
      <w:r>
        <w:rPr>
          <w:rFonts w:ascii="Calibri" w:hAnsi="Calibri" w:cs="Calibri"/>
        </w:rPr>
        <w:t xml:space="preserve">  (54</w:t>
      </w:r>
      <w:r w:rsidR="00151E31">
        <w:rPr>
          <w:rFonts w:ascii="Calibri" w:hAnsi="Calibri" w:cs="Calibri"/>
        </w:rPr>
        <w:t xml:space="preserve">.00% ) from </w:t>
      </w:r>
      <w:r w:rsidR="00151E31">
        <w:rPr>
          <w:rFonts w:ascii="Calibri" w:hAnsi="Calibri" w:cs="Calibri"/>
          <w:b/>
        </w:rPr>
        <w:t xml:space="preserve">  Uttar Pradesh  Board, Allahabad.</w:t>
      </w:r>
      <w:r w:rsidR="00151E31">
        <w:rPr>
          <w:rFonts w:ascii="Calibri" w:hAnsi="Calibri" w:cs="Calibri"/>
          <w:b/>
        </w:rPr>
        <w:tab/>
      </w:r>
      <w:r w:rsidR="00151E31">
        <w:rPr>
          <w:rFonts w:ascii="Calibri" w:hAnsi="Calibri" w:cs="Calibri"/>
          <w:b/>
        </w:rPr>
        <w:tab/>
      </w:r>
      <w:r w:rsidR="00151E31">
        <w:rPr>
          <w:rFonts w:ascii="Calibri" w:hAnsi="Calibri" w:cs="Calibri"/>
          <w:b/>
        </w:rPr>
        <w:tab/>
      </w:r>
      <w:r w:rsidR="00151E31">
        <w:rPr>
          <w:rFonts w:ascii="Calibri" w:hAnsi="Calibri" w:cs="Calibri"/>
          <w:b/>
        </w:rPr>
        <w:tab/>
        <w:t xml:space="preserve">       </w:t>
      </w:r>
    </w:p>
    <w:p w:rsidR="00643688" w:rsidRDefault="00643688" w:rsidP="00643688">
      <w:pPr>
        <w:pStyle w:val="Heading1"/>
        <w:numPr>
          <w:ilvl w:val="0"/>
          <w:numId w:val="0"/>
        </w:numPr>
        <w:jc w:val="both"/>
        <w:rPr>
          <w:rFonts w:ascii="Calibri" w:hAnsi="Calibri" w:cs="Calibri"/>
          <w:bCs w:val="0"/>
        </w:rPr>
      </w:pPr>
    </w:p>
    <w:p w:rsidR="00151E31" w:rsidRPr="00BD7FE3" w:rsidRDefault="00151E31" w:rsidP="00BD7FE3">
      <w:pPr>
        <w:jc w:val="both"/>
        <w:rPr>
          <w:rFonts w:ascii="Calibri" w:hAnsi="Calibri" w:cs="Calibri"/>
        </w:rPr>
      </w:pPr>
      <w:r>
        <w:rPr>
          <w:rFonts w:ascii="Calibri" w:hAnsi="Calibri" w:cs="Calibri"/>
          <w:b/>
          <w:u w:val="single"/>
        </w:rPr>
        <w:t xml:space="preserve">    </w:t>
      </w:r>
    </w:p>
    <w:p w:rsidR="00151E31" w:rsidRDefault="00151E31">
      <w:pPr>
        <w:jc w:val="both"/>
        <w:rPr>
          <w:rFonts w:ascii="Calibri" w:hAnsi="Calibri" w:cs="Calibri"/>
        </w:rPr>
      </w:pPr>
      <w:r>
        <w:rPr>
          <w:rFonts w:ascii="Calibri" w:hAnsi="Calibri" w:cs="Calibri"/>
          <w:b/>
          <w:u w:val="single"/>
        </w:rPr>
        <w:t>HOBBIES AND INTREST</w:t>
      </w:r>
    </w:p>
    <w:p w:rsidR="00151E31" w:rsidRDefault="00151E31">
      <w:pPr>
        <w:jc w:val="both"/>
        <w:rPr>
          <w:rFonts w:ascii="Calibri" w:hAnsi="Calibri" w:cs="Calibri"/>
        </w:rPr>
      </w:pPr>
      <w:r>
        <w:rPr>
          <w:rFonts w:ascii="Calibri" w:hAnsi="Calibri" w:cs="Calibri"/>
        </w:rPr>
        <w:t>*</w:t>
      </w:r>
      <w:r>
        <w:rPr>
          <w:rFonts w:ascii="Calibri" w:hAnsi="Calibri" w:cs="Calibri"/>
        </w:rPr>
        <w:tab/>
        <w:t>Learning new technical things related by computer</w:t>
      </w:r>
    </w:p>
    <w:p w:rsidR="00151E31" w:rsidRDefault="00151E31">
      <w:pPr>
        <w:jc w:val="both"/>
        <w:rPr>
          <w:rFonts w:ascii="Calibri" w:hAnsi="Calibri" w:cs="Calibri"/>
        </w:rPr>
      </w:pPr>
      <w:r>
        <w:rPr>
          <w:rFonts w:ascii="Calibri" w:hAnsi="Calibri" w:cs="Calibri"/>
        </w:rPr>
        <w:t>*</w:t>
      </w:r>
      <w:r>
        <w:rPr>
          <w:rFonts w:ascii="Calibri" w:hAnsi="Calibri" w:cs="Calibri"/>
        </w:rPr>
        <w:tab/>
        <w:t>Reading books.</w:t>
      </w:r>
    </w:p>
    <w:p w:rsidR="00151E31" w:rsidRDefault="00151E31">
      <w:pPr>
        <w:jc w:val="both"/>
        <w:rPr>
          <w:rFonts w:ascii="Calibri" w:hAnsi="Calibri" w:cs="Calibri"/>
          <w:b/>
          <w:bCs/>
          <w:u w:val="single"/>
        </w:rPr>
      </w:pPr>
      <w:r>
        <w:rPr>
          <w:rFonts w:ascii="Calibri" w:hAnsi="Calibri" w:cs="Calibri"/>
        </w:rPr>
        <w:t>*          Watching Movie.</w:t>
      </w:r>
    </w:p>
    <w:p w:rsidR="00151E31" w:rsidRDefault="00151E31">
      <w:pPr>
        <w:rPr>
          <w:rFonts w:ascii="Calibri" w:hAnsi="Calibri" w:cs="Calibri"/>
          <w:u w:val="single"/>
        </w:rPr>
      </w:pPr>
      <w:r>
        <w:rPr>
          <w:rFonts w:ascii="Calibri" w:hAnsi="Calibri" w:cs="Calibri"/>
          <w:b/>
          <w:bCs/>
          <w:u w:val="single"/>
        </w:rPr>
        <w:t>STRENGTHS:</w:t>
      </w:r>
    </w:p>
    <w:p w:rsidR="00151E31" w:rsidRDefault="00151E31">
      <w:pPr>
        <w:rPr>
          <w:rFonts w:ascii="Calibri" w:hAnsi="Calibri" w:cs="Calibri"/>
          <w:u w:val="single"/>
        </w:rPr>
      </w:pPr>
    </w:p>
    <w:p w:rsidR="00151E31" w:rsidRDefault="00151E31">
      <w:pPr>
        <w:rPr>
          <w:rFonts w:ascii="Calibri" w:hAnsi="Calibri" w:cs="Calibri"/>
        </w:rPr>
      </w:pPr>
      <w:r>
        <w:rPr>
          <w:rFonts w:ascii="Calibri" w:hAnsi="Calibri" w:cs="Calibri"/>
        </w:rPr>
        <w:t>*</w:t>
      </w:r>
      <w:r>
        <w:rPr>
          <w:rFonts w:ascii="Calibri" w:hAnsi="Calibri" w:cs="Calibri"/>
        </w:rPr>
        <w:tab/>
        <w:t>Doing the work in a proper way within the time systematically.</w:t>
      </w:r>
    </w:p>
    <w:p w:rsidR="00151E31" w:rsidRDefault="00151E31">
      <w:pPr>
        <w:jc w:val="both"/>
        <w:rPr>
          <w:rFonts w:ascii="Calibri" w:hAnsi="Calibri" w:cs="Calibri"/>
        </w:rPr>
      </w:pPr>
      <w:r>
        <w:rPr>
          <w:rFonts w:ascii="Calibri" w:hAnsi="Calibri" w:cs="Calibri"/>
        </w:rPr>
        <w:t>*</w:t>
      </w:r>
      <w:r>
        <w:rPr>
          <w:rFonts w:ascii="Calibri" w:hAnsi="Calibri" w:cs="Calibri"/>
        </w:rPr>
        <w:tab/>
        <w:t>Ability to learn fast, Hardworking, Adaptability, Self-Dependency, Confident</w:t>
      </w:r>
    </w:p>
    <w:p w:rsidR="00151E31" w:rsidRDefault="00151E31">
      <w:pPr>
        <w:jc w:val="both"/>
        <w:rPr>
          <w:rFonts w:ascii="Calibri" w:hAnsi="Calibri" w:cs="Calibri"/>
          <w:b/>
          <w:u w:val="single"/>
        </w:rPr>
      </w:pPr>
      <w:r>
        <w:rPr>
          <w:rFonts w:ascii="Calibri" w:hAnsi="Calibri" w:cs="Calibri"/>
        </w:rPr>
        <w:t xml:space="preserve">*        </w:t>
      </w:r>
      <w:r>
        <w:rPr>
          <w:rFonts w:ascii="Calibri" w:hAnsi="Calibri" w:cs="Calibri"/>
        </w:rPr>
        <w:tab/>
        <w:t>Good communication Skills.</w:t>
      </w:r>
    </w:p>
    <w:p w:rsidR="00151E31" w:rsidRDefault="00151E31">
      <w:pPr>
        <w:jc w:val="both"/>
        <w:rPr>
          <w:rFonts w:ascii="Calibri" w:hAnsi="Calibri" w:cs="Calibri"/>
        </w:rPr>
      </w:pPr>
      <w:r>
        <w:rPr>
          <w:rFonts w:ascii="Calibri" w:hAnsi="Calibri" w:cs="Calibri"/>
          <w:b/>
          <w:u w:val="single"/>
        </w:rPr>
        <w:t>LANGUAGE PROFICIENCY</w:t>
      </w:r>
    </w:p>
    <w:p w:rsidR="00151E31" w:rsidRDefault="00151E31">
      <w:pPr>
        <w:jc w:val="both"/>
        <w:rPr>
          <w:rFonts w:ascii="Calibri" w:hAnsi="Calibri" w:cs="Calibri"/>
        </w:rPr>
      </w:pPr>
    </w:p>
    <w:p w:rsidR="00151E31" w:rsidRDefault="00151E31">
      <w:pPr>
        <w:jc w:val="both"/>
        <w:rPr>
          <w:rFonts w:ascii="Calibri" w:hAnsi="Calibri" w:cs="Calibri"/>
        </w:rPr>
      </w:pPr>
      <w:r>
        <w:rPr>
          <w:rFonts w:ascii="Calibri" w:hAnsi="Calibri" w:cs="Calibri"/>
        </w:rPr>
        <w:t>*</w:t>
      </w:r>
      <w:r>
        <w:rPr>
          <w:rFonts w:ascii="Calibri" w:hAnsi="Calibri" w:cs="Calibri"/>
        </w:rPr>
        <w:tab/>
        <w:t xml:space="preserve">English and Hindi </w:t>
      </w:r>
    </w:p>
    <w:p w:rsidR="00151E31" w:rsidRDefault="00151E31">
      <w:pPr>
        <w:jc w:val="both"/>
        <w:rPr>
          <w:rFonts w:ascii="Calibri" w:hAnsi="Calibri" w:cs="Calibri"/>
        </w:rPr>
      </w:pPr>
    </w:p>
    <w:p w:rsidR="00151E31" w:rsidRDefault="00151E31">
      <w:pPr>
        <w:jc w:val="both"/>
        <w:rPr>
          <w:rFonts w:ascii="Calibri" w:hAnsi="Calibri" w:cs="Calibri"/>
        </w:rPr>
      </w:pPr>
      <w:r>
        <w:rPr>
          <w:rFonts w:ascii="Calibri" w:hAnsi="Calibri" w:cs="Calibri"/>
          <w:b/>
          <w:u w:val="single"/>
        </w:rPr>
        <w:t>WORKING SKILLS</w:t>
      </w:r>
    </w:p>
    <w:p w:rsidR="00151E31" w:rsidRDefault="00151E31">
      <w:pPr>
        <w:jc w:val="both"/>
        <w:rPr>
          <w:rFonts w:ascii="Calibri" w:hAnsi="Calibri" w:cs="Calibri"/>
        </w:rPr>
      </w:pPr>
      <w:r>
        <w:rPr>
          <w:rFonts w:ascii="Calibri" w:hAnsi="Calibri" w:cs="Calibri"/>
        </w:rPr>
        <w:t xml:space="preserve"> Any type work of Computer Internet Surfing, Servicing and Ins</w:t>
      </w:r>
      <w:r w:rsidR="00BD7FE3">
        <w:rPr>
          <w:rFonts w:ascii="Calibri" w:hAnsi="Calibri" w:cs="Calibri"/>
        </w:rPr>
        <w:t xml:space="preserve">tallation </w:t>
      </w:r>
      <w:r>
        <w:rPr>
          <w:rFonts w:ascii="Calibri" w:hAnsi="Calibri" w:cs="Calibri"/>
        </w:rPr>
        <w:t xml:space="preserve"> etc.</w:t>
      </w:r>
    </w:p>
    <w:p w:rsidR="00151E31" w:rsidRDefault="00151E31">
      <w:pPr>
        <w:jc w:val="both"/>
        <w:rPr>
          <w:rFonts w:ascii="Calibri" w:hAnsi="Calibri" w:cs="Calibri"/>
        </w:rPr>
      </w:pPr>
      <w:r>
        <w:rPr>
          <w:rFonts w:ascii="Calibri" w:hAnsi="Calibri" w:cs="Calibri"/>
          <w:b/>
          <w:u w:val="single"/>
        </w:rPr>
        <w:t>PERSONAL DETAILS</w:t>
      </w:r>
    </w:p>
    <w:p w:rsidR="00151E31" w:rsidRDefault="00151E31">
      <w:pPr>
        <w:jc w:val="both"/>
        <w:rPr>
          <w:rFonts w:ascii="Calibri" w:hAnsi="Calibri" w:cs="Calibri"/>
        </w:rPr>
      </w:pPr>
    </w:p>
    <w:p w:rsidR="00151E31" w:rsidRDefault="00BD7FE3">
      <w:pPr>
        <w:jc w:val="both"/>
        <w:rPr>
          <w:rFonts w:ascii="Calibri" w:hAnsi="Calibri" w:cs="Calibri"/>
        </w:rPr>
      </w:pPr>
      <w:r>
        <w:rPr>
          <w:rFonts w:ascii="Calibri" w:hAnsi="Calibri" w:cs="Calibri"/>
        </w:rPr>
        <w:tab/>
        <w:t>Name</w:t>
      </w:r>
      <w:r>
        <w:rPr>
          <w:rFonts w:ascii="Calibri" w:hAnsi="Calibri" w:cs="Calibri"/>
        </w:rPr>
        <w:tab/>
      </w:r>
      <w:r>
        <w:rPr>
          <w:rFonts w:ascii="Calibri" w:hAnsi="Calibri" w:cs="Calibri"/>
        </w:rPr>
        <w:tab/>
      </w:r>
      <w:r>
        <w:rPr>
          <w:rFonts w:ascii="Calibri" w:hAnsi="Calibri" w:cs="Calibri"/>
        </w:rPr>
        <w:tab/>
      </w:r>
      <w:r>
        <w:rPr>
          <w:rFonts w:ascii="Calibri" w:hAnsi="Calibri" w:cs="Calibri"/>
        </w:rPr>
        <w:tab/>
        <w:t>:</w:t>
      </w:r>
      <w:r>
        <w:rPr>
          <w:rFonts w:ascii="Calibri" w:hAnsi="Calibri" w:cs="Calibri"/>
        </w:rPr>
        <w:tab/>
        <w:t>Rampal Singh</w:t>
      </w:r>
    </w:p>
    <w:p w:rsidR="00151E31" w:rsidRDefault="00151E31">
      <w:pPr>
        <w:jc w:val="both"/>
        <w:rPr>
          <w:rFonts w:ascii="Calibri" w:hAnsi="Calibri" w:cs="Calibri"/>
        </w:rPr>
      </w:pPr>
      <w:r>
        <w:rPr>
          <w:rFonts w:ascii="Calibri" w:hAnsi="Calibri" w:cs="Calibri"/>
        </w:rPr>
        <w:tab/>
      </w:r>
      <w:r w:rsidR="00BD7FE3">
        <w:rPr>
          <w:rFonts w:ascii="Calibri" w:hAnsi="Calibri" w:cs="Calibri"/>
        </w:rPr>
        <w:t>Father's Name</w:t>
      </w:r>
      <w:r w:rsidR="00BD7FE3">
        <w:rPr>
          <w:rFonts w:ascii="Calibri" w:hAnsi="Calibri" w:cs="Calibri"/>
        </w:rPr>
        <w:tab/>
      </w:r>
      <w:r w:rsidR="00BD7FE3">
        <w:rPr>
          <w:rFonts w:ascii="Calibri" w:hAnsi="Calibri" w:cs="Calibri"/>
        </w:rPr>
        <w:tab/>
      </w:r>
      <w:r w:rsidR="00BD7FE3">
        <w:rPr>
          <w:rFonts w:ascii="Calibri" w:hAnsi="Calibri" w:cs="Calibri"/>
        </w:rPr>
        <w:tab/>
        <w:t>:</w:t>
      </w:r>
      <w:r w:rsidR="00BD7FE3">
        <w:rPr>
          <w:rFonts w:ascii="Calibri" w:hAnsi="Calibri" w:cs="Calibri"/>
        </w:rPr>
        <w:tab/>
      </w:r>
      <w:proofErr w:type="spellStart"/>
      <w:r w:rsidR="00BD7FE3">
        <w:rPr>
          <w:rFonts w:ascii="Calibri" w:hAnsi="Calibri" w:cs="Calibri"/>
        </w:rPr>
        <w:t>Mahandar</w:t>
      </w:r>
      <w:proofErr w:type="spellEnd"/>
      <w:r w:rsidR="00BD7FE3">
        <w:rPr>
          <w:rFonts w:ascii="Calibri" w:hAnsi="Calibri" w:cs="Calibri"/>
        </w:rPr>
        <w:t xml:space="preserve"> Singh</w:t>
      </w:r>
    </w:p>
    <w:p w:rsidR="00151E31" w:rsidRDefault="001E5783">
      <w:pPr>
        <w:jc w:val="both"/>
        <w:rPr>
          <w:rFonts w:ascii="Calibri" w:hAnsi="Calibri" w:cs="Calibri"/>
        </w:rPr>
      </w:pPr>
      <w:r>
        <w:rPr>
          <w:rFonts w:ascii="Calibri" w:hAnsi="Calibri" w:cs="Calibri"/>
        </w:rPr>
        <w:tab/>
        <w:t>Date of Birth</w:t>
      </w:r>
      <w:r>
        <w:rPr>
          <w:rFonts w:ascii="Calibri" w:hAnsi="Calibri" w:cs="Calibri"/>
        </w:rPr>
        <w:tab/>
      </w:r>
      <w:r>
        <w:rPr>
          <w:rFonts w:ascii="Calibri" w:hAnsi="Calibri" w:cs="Calibri"/>
        </w:rPr>
        <w:tab/>
      </w:r>
      <w:r>
        <w:rPr>
          <w:rFonts w:ascii="Calibri" w:hAnsi="Calibri" w:cs="Calibri"/>
        </w:rPr>
        <w:tab/>
        <w:t>:</w:t>
      </w:r>
      <w:r>
        <w:rPr>
          <w:rFonts w:ascii="Calibri" w:hAnsi="Calibri" w:cs="Calibri"/>
        </w:rPr>
        <w:tab/>
        <w:t>1</w:t>
      </w:r>
      <w:r w:rsidR="00151E31">
        <w:rPr>
          <w:rFonts w:ascii="Calibri" w:hAnsi="Calibri" w:cs="Calibri"/>
        </w:rPr>
        <w:t>8</w:t>
      </w:r>
      <w:r>
        <w:rPr>
          <w:rFonts w:ascii="Calibri" w:hAnsi="Calibri" w:cs="Calibri"/>
        </w:rPr>
        <w:t xml:space="preserve"> Sept, 1989</w:t>
      </w:r>
      <w:r w:rsidR="00151E31">
        <w:rPr>
          <w:rFonts w:ascii="Calibri" w:hAnsi="Calibri" w:cs="Calibri"/>
        </w:rPr>
        <w:tab/>
      </w:r>
    </w:p>
    <w:p w:rsidR="00151E31" w:rsidRDefault="00151E31">
      <w:pPr>
        <w:ind w:firstLine="720"/>
        <w:jc w:val="both"/>
        <w:rPr>
          <w:rFonts w:ascii="Calibri" w:hAnsi="Calibri" w:cs="Calibri"/>
        </w:rPr>
      </w:pPr>
      <w:r>
        <w:rPr>
          <w:rFonts w:ascii="Calibri" w:hAnsi="Calibri" w:cs="Calibri"/>
        </w:rPr>
        <w:t xml:space="preserve">Marital Status                      </w:t>
      </w:r>
      <w:r>
        <w:rPr>
          <w:rFonts w:ascii="Calibri" w:hAnsi="Calibri" w:cs="Calibri"/>
        </w:rPr>
        <w:tab/>
        <w:t xml:space="preserve">:         </w:t>
      </w:r>
      <w:r>
        <w:rPr>
          <w:rFonts w:ascii="Calibri" w:hAnsi="Calibri" w:cs="Calibri"/>
        </w:rPr>
        <w:tab/>
      </w:r>
      <w:r w:rsidR="00643688">
        <w:rPr>
          <w:rFonts w:ascii="Calibri" w:hAnsi="Calibri" w:cs="Calibri"/>
        </w:rPr>
        <w:t>M</w:t>
      </w:r>
      <w:r>
        <w:rPr>
          <w:rFonts w:ascii="Calibri" w:hAnsi="Calibri" w:cs="Calibri"/>
        </w:rPr>
        <w:t xml:space="preserve">arried </w:t>
      </w:r>
    </w:p>
    <w:p w:rsidR="00151E31" w:rsidRDefault="00151E31">
      <w:pPr>
        <w:jc w:val="both"/>
        <w:rPr>
          <w:rFonts w:ascii="Calibri" w:hAnsi="Calibri" w:cs="Calibri"/>
        </w:rPr>
      </w:pPr>
      <w:r>
        <w:rPr>
          <w:rFonts w:ascii="Calibri" w:hAnsi="Calibri" w:cs="Calibri"/>
        </w:rPr>
        <w:t xml:space="preserve">          </w:t>
      </w:r>
      <w:r>
        <w:rPr>
          <w:rFonts w:ascii="Calibri" w:hAnsi="Calibri" w:cs="Calibri"/>
        </w:rPr>
        <w:tab/>
        <w:t xml:space="preserve">Sex                                       </w:t>
      </w:r>
      <w:r>
        <w:rPr>
          <w:rFonts w:ascii="Calibri" w:hAnsi="Calibri" w:cs="Calibri"/>
        </w:rPr>
        <w:tab/>
        <w:t xml:space="preserve">:          </w:t>
      </w:r>
      <w:r>
        <w:rPr>
          <w:rFonts w:ascii="Calibri" w:hAnsi="Calibri" w:cs="Calibri"/>
        </w:rPr>
        <w:tab/>
        <w:t>Male</w:t>
      </w:r>
    </w:p>
    <w:p w:rsidR="00BD7FE3" w:rsidRDefault="00151E31" w:rsidP="00BD7FE3">
      <w:pPr>
        <w:jc w:val="both"/>
        <w:rPr>
          <w:rFonts w:ascii="Calibri" w:hAnsi="Calibri" w:cs="Calibri"/>
          <w:lang w:val="sv-SE"/>
        </w:rPr>
      </w:pPr>
      <w:r>
        <w:rPr>
          <w:rFonts w:ascii="Calibri" w:hAnsi="Calibri" w:cs="Calibri"/>
        </w:rPr>
        <w:t xml:space="preserve">          </w:t>
      </w:r>
      <w:r>
        <w:rPr>
          <w:rFonts w:ascii="Calibri" w:hAnsi="Calibri" w:cs="Calibri"/>
        </w:rPr>
        <w:tab/>
      </w:r>
      <w:r>
        <w:rPr>
          <w:rFonts w:ascii="Calibri" w:hAnsi="Calibri" w:cs="Calibri"/>
          <w:lang w:val="sv-SE"/>
        </w:rPr>
        <w:t>Permanent Address</w:t>
      </w:r>
      <w:r>
        <w:rPr>
          <w:rFonts w:ascii="Calibri" w:hAnsi="Calibri" w:cs="Calibri"/>
          <w:lang w:val="sv-SE"/>
        </w:rPr>
        <w:tab/>
      </w:r>
      <w:r>
        <w:rPr>
          <w:rFonts w:ascii="Calibri" w:hAnsi="Calibri" w:cs="Calibri"/>
          <w:lang w:val="sv-SE"/>
        </w:rPr>
        <w:tab/>
        <w:t>:</w:t>
      </w:r>
      <w:r>
        <w:rPr>
          <w:rFonts w:ascii="Calibri" w:hAnsi="Calibri" w:cs="Calibri"/>
          <w:lang w:val="sv-SE"/>
        </w:rPr>
        <w:tab/>
      </w:r>
      <w:r w:rsidR="00BA7D06">
        <w:rPr>
          <w:rFonts w:ascii="Calibri" w:hAnsi="Calibri" w:cs="Calibri"/>
          <w:lang w:val="sv-SE"/>
        </w:rPr>
        <w:t>Vill-Sarswa,P</w:t>
      </w:r>
      <w:r w:rsidR="00BD7FE3">
        <w:rPr>
          <w:rFonts w:ascii="Calibri" w:hAnsi="Calibri" w:cs="Calibri"/>
          <w:lang w:val="sv-SE"/>
        </w:rPr>
        <w:t>ost-Daurala,Distt-Meerut</w:t>
      </w:r>
    </w:p>
    <w:p w:rsidR="00151E31" w:rsidRDefault="00BD7FE3" w:rsidP="00BD7FE3">
      <w:pPr>
        <w:jc w:val="both"/>
        <w:rPr>
          <w:rFonts w:ascii="Calibri" w:hAnsi="Calibri" w:cs="Calibri"/>
        </w:rPr>
      </w:pPr>
      <w:r>
        <w:rPr>
          <w:rFonts w:ascii="Calibri" w:hAnsi="Calibri" w:cs="Calibri"/>
          <w:lang w:val="sv-SE"/>
        </w:rPr>
        <w:t xml:space="preserve">                                                                                 (UP) – 250221</w:t>
      </w:r>
    </w:p>
    <w:p w:rsidR="00151E31" w:rsidRDefault="006F5DD2">
      <w:pPr>
        <w:ind w:left="4305"/>
        <w:jc w:val="both"/>
        <w:rPr>
          <w:rFonts w:ascii="Calibri" w:hAnsi="Calibri" w:cs="Calibri"/>
          <w:b/>
          <w:bCs/>
        </w:rPr>
      </w:pPr>
      <w:r>
        <w:rPr>
          <w:rFonts w:ascii="Calibri" w:hAnsi="Calibri" w:cs="Calibri"/>
        </w:rPr>
        <w:t xml:space="preserve">Ph No.:    </w:t>
      </w:r>
      <w:r w:rsidR="00151E31">
        <w:rPr>
          <w:rFonts w:ascii="Calibri" w:hAnsi="Calibri" w:cs="Calibri"/>
        </w:rPr>
        <w:t xml:space="preserve"> 91-</w:t>
      </w:r>
      <w:r w:rsidR="00BD7FE3">
        <w:rPr>
          <w:rFonts w:ascii="Calibri" w:hAnsi="Calibri" w:cs="Calibri"/>
        </w:rPr>
        <w:t>9540492617</w:t>
      </w:r>
    </w:p>
    <w:p w:rsidR="00151E31" w:rsidRDefault="00151E31">
      <w:pPr>
        <w:jc w:val="both"/>
        <w:rPr>
          <w:rFonts w:ascii="Calibri" w:hAnsi="Calibri" w:cs="Calibri"/>
          <w:b/>
          <w:bCs/>
        </w:rPr>
      </w:pPr>
      <w:r>
        <w:rPr>
          <w:rFonts w:ascii="Calibri" w:hAnsi="Calibri" w:cs="Calibri"/>
          <w:b/>
          <w:bCs/>
        </w:rPr>
        <w:t>Date:</w:t>
      </w:r>
      <w:r>
        <w:rPr>
          <w:rFonts w:ascii="Calibri" w:hAnsi="Calibri" w:cs="Calibri"/>
          <w:b/>
        </w:rPr>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p>
    <w:p w:rsidR="00151E31" w:rsidRDefault="00151E31">
      <w:pPr>
        <w:jc w:val="both"/>
        <w:rPr>
          <w:rFonts w:ascii="Calibri" w:hAnsi="Calibri" w:cs="Calibri"/>
          <w:b/>
          <w:bCs/>
        </w:rPr>
      </w:pPr>
    </w:p>
    <w:p w:rsidR="00151E31" w:rsidRDefault="00BD7FE3">
      <w:pPr>
        <w:jc w:val="both"/>
      </w:pPr>
      <w:r>
        <w:rPr>
          <w:rFonts w:ascii="Calibri" w:hAnsi="Calibri" w:cs="Calibri"/>
          <w:b/>
          <w:bCs/>
        </w:rPr>
        <w:t>Place:</w:t>
      </w:r>
      <w:r>
        <w:rPr>
          <w:rFonts w:ascii="Calibri" w:hAnsi="Calibri" w:cs="Calibri"/>
          <w:b/>
          <w:bCs/>
        </w:rPr>
        <w:tab/>
        <w:t xml:space="preserve"> Delhi</w:t>
      </w:r>
      <w:r w:rsidR="00151E31">
        <w:rPr>
          <w:rFonts w:ascii="Calibri" w:hAnsi="Calibri" w:cs="Calibri"/>
          <w:b/>
          <w:bCs/>
        </w:rPr>
        <w:t xml:space="preserve">  </w:t>
      </w:r>
      <w:r w:rsidR="00151E31">
        <w:rPr>
          <w:rFonts w:ascii="Calibri" w:hAnsi="Calibri" w:cs="Calibri"/>
        </w:rPr>
        <w:tab/>
        <w:t xml:space="preserve">                                                                                          </w:t>
      </w:r>
      <w:r>
        <w:rPr>
          <w:rFonts w:ascii="Calibri" w:hAnsi="Calibri" w:cs="Calibri"/>
          <w:b/>
          <w:bCs/>
        </w:rPr>
        <w:t>(Rampal Singh</w:t>
      </w:r>
      <w:r w:rsidR="00151E31">
        <w:rPr>
          <w:rFonts w:ascii="Calibri" w:hAnsi="Calibri" w:cs="Calibri"/>
          <w:b/>
          <w:bCs/>
        </w:rPr>
        <w:t>)</w:t>
      </w:r>
      <w:r w:rsidR="00151E31">
        <w:rPr>
          <w:rStyle w:val="PageNumber"/>
          <w:rFonts w:ascii="Calibri" w:hAnsi="Calibri" w:cs="Calibri"/>
        </w:rPr>
        <w:tab/>
      </w:r>
    </w:p>
    <w:p w:rsidR="00151E31" w:rsidRDefault="00151E31">
      <w:pPr>
        <w:jc w:val="both"/>
      </w:pPr>
      <w:r>
        <w:rPr>
          <w:rStyle w:val="PageNumber"/>
          <w:rFonts w:ascii="Calibri" w:hAnsi="Calibri" w:cs="Calibri"/>
        </w:rPr>
        <w:t xml:space="preserve">                                    </w:t>
      </w:r>
      <w:r>
        <w:rPr>
          <w:rStyle w:val="PageNumber"/>
        </w:rPr>
        <w:t xml:space="preserve">            </w:t>
      </w:r>
    </w:p>
    <w:sectPr w:rsidR="00151E31">
      <w:headerReference w:type="even" r:id="rId9"/>
      <w:headerReference w:type="default" r:id="rId10"/>
      <w:footerReference w:type="even" r:id="rId11"/>
      <w:footerReference w:type="default" r:id="rId12"/>
      <w:headerReference w:type="first" r:id="rId13"/>
      <w:footerReference w:type="first" r:id="rId14"/>
      <w:pgSz w:w="11906" w:h="16838"/>
      <w:pgMar w:top="720" w:right="864"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42B2" w:rsidRDefault="008A42B2" w:rsidP="008C4D0E">
      <w:r>
        <w:separator/>
      </w:r>
    </w:p>
  </w:endnote>
  <w:endnote w:type="continuationSeparator" w:id="0">
    <w:p w:rsidR="008A42B2" w:rsidRDefault="008A42B2" w:rsidP="008C4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altName w:val="Arial"/>
    <w:panose1 w:val="020B05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4D0E" w:rsidRDefault="008C4D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4D0E" w:rsidRDefault="008C4D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4D0E" w:rsidRDefault="008C4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42B2" w:rsidRDefault="008A42B2" w:rsidP="008C4D0E">
      <w:r>
        <w:separator/>
      </w:r>
    </w:p>
  </w:footnote>
  <w:footnote w:type="continuationSeparator" w:id="0">
    <w:p w:rsidR="008A42B2" w:rsidRDefault="008A42B2" w:rsidP="008C4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4D0E" w:rsidRDefault="008C4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4D0E" w:rsidRDefault="008C4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4D0E" w:rsidRDefault="008C4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3B08B28"/>
    <w:lvl w:ilvl="0">
      <w:numFmt w:val="bullet"/>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12"/>
    <w:lvl w:ilvl="0">
      <w:numFmt w:val="bullet"/>
      <w:lvlText w:val=""/>
      <w:lvlJc w:val="left"/>
      <w:pPr>
        <w:tabs>
          <w:tab w:val="num" w:pos="0"/>
        </w:tabs>
        <w:ind w:left="644" w:hanging="360"/>
      </w:pPr>
      <w:rPr>
        <w:rFonts w:ascii="Symbol" w:hAnsi="Symbol" w:cs="Times New Roman"/>
        <w:color w:val="000000"/>
      </w:rPr>
    </w:lvl>
  </w:abstractNum>
  <w:abstractNum w:abstractNumId="3" w15:restartNumberingAfterBreak="0">
    <w:nsid w:val="00000007"/>
    <w:multiLevelType w:val="singleLevel"/>
    <w:tmpl w:val="00000007"/>
    <w:name w:val="WW8Num17"/>
    <w:lvl w:ilvl="0">
      <w:start w:val="1"/>
      <w:numFmt w:val="bullet"/>
      <w:lvlText w:val=""/>
      <w:lvlJc w:val="left"/>
      <w:pPr>
        <w:tabs>
          <w:tab w:val="num" w:pos="360"/>
        </w:tabs>
        <w:ind w:left="360" w:hanging="360"/>
      </w:pPr>
      <w:rPr>
        <w:rFonts w:ascii="Wingdings" w:hAnsi="Wingdings"/>
      </w:rPr>
    </w:lvl>
  </w:abstractNum>
  <w:abstractNum w:abstractNumId="4" w15:restartNumberingAfterBreak="0">
    <w:nsid w:val="4B6D4B7D"/>
    <w:multiLevelType w:val="multilevel"/>
    <w:tmpl w:val="AB462F64"/>
    <w:lvl w:ilvl="0">
      <w:start w:val="1"/>
      <w:numFmt w:val="none"/>
      <w:lvlText w:val=""/>
      <w:legacy w:legacy="1" w:legacySpace="120" w:legacyIndent="360"/>
      <w:lvlJc w:val="left"/>
      <w:pPr>
        <w:ind w:left="360" w:hanging="360"/>
      </w:pPr>
      <w:rPr>
        <w:rFonts w:ascii="Symbol" w:hAnsi="Symbol" w:hint="default"/>
        <w:sz w:val="20"/>
      </w:rPr>
    </w:lvl>
    <w:lvl w:ilvl="1">
      <w:start w:val="1"/>
      <w:numFmt w:val="none"/>
      <w:lvlText w:val="o"/>
      <w:legacy w:legacy="1" w:legacySpace="120" w:legacyIndent="360"/>
      <w:lvlJc w:val="left"/>
      <w:pPr>
        <w:ind w:left="720" w:hanging="360"/>
      </w:pPr>
      <w:rPr>
        <w:rFonts w:ascii="Courier New" w:hAnsi="Courier New" w:cs="Courier New" w:hint="default"/>
        <w:sz w:val="20"/>
      </w:rPr>
    </w:lvl>
    <w:lvl w:ilvl="2">
      <w:start w:val="1"/>
      <w:numFmt w:val="none"/>
      <w:lvlText w:val=""/>
      <w:legacy w:legacy="1" w:legacySpace="120" w:legacyIndent="360"/>
      <w:lvlJc w:val="left"/>
      <w:pPr>
        <w:ind w:left="1080" w:hanging="360"/>
      </w:pPr>
      <w:rPr>
        <w:rFonts w:ascii="Wingdings" w:hAnsi="Wingdings" w:hint="default"/>
        <w:sz w:val="20"/>
      </w:rPr>
    </w:lvl>
    <w:lvl w:ilvl="3">
      <w:start w:val="1"/>
      <w:numFmt w:val="none"/>
      <w:lvlText w:val=""/>
      <w:legacy w:legacy="1" w:legacySpace="120" w:legacyIndent="360"/>
      <w:lvlJc w:val="left"/>
      <w:pPr>
        <w:ind w:left="1440" w:hanging="360"/>
      </w:pPr>
      <w:rPr>
        <w:rFonts w:ascii="Wingdings" w:hAnsi="Wingdings" w:hint="default"/>
        <w:sz w:val="20"/>
      </w:rPr>
    </w:lvl>
    <w:lvl w:ilvl="4">
      <w:start w:val="1"/>
      <w:numFmt w:val="none"/>
      <w:lvlText w:val=""/>
      <w:legacy w:legacy="1" w:legacySpace="120" w:legacyIndent="360"/>
      <w:lvlJc w:val="left"/>
      <w:pPr>
        <w:ind w:left="1800" w:hanging="360"/>
      </w:pPr>
      <w:rPr>
        <w:rFonts w:ascii="Wingdings" w:hAnsi="Wingdings" w:hint="default"/>
        <w:sz w:val="20"/>
      </w:rPr>
    </w:lvl>
    <w:lvl w:ilvl="5">
      <w:start w:val="1"/>
      <w:numFmt w:val="none"/>
      <w:lvlText w:val=""/>
      <w:legacy w:legacy="1" w:legacySpace="120" w:legacyIndent="360"/>
      <w:lvlJc w:val="left"/>
      <w:pPr>
        <w:ind w:left="2160" w:hanging="360"/>
      </w:pPr>
      <w:rPr>
        <w:rFonts w:ascii="Wingdings" w:hAnsi="Wingdings" w:hint="default"/>
        <w:sz w:val="20"/>
      </w:rPr>
    </w:lvl>
    <w:lvl w:ilvl="6">
      <w:start w:val="1"/>
      <w:numFmt w:val="none"/>
      <w:lvlText w:val=""/>
      <w:legacy w:legacy="1" w:legacySpace="120" w:legacyIndent="360"/>
      <w:lvlJc w:val="left"/>
      <w:pPr>
        <w:ind w:left="2520" w:hanging="360"/>
      </w:pPr>
      <w:rPr>
        <w:rFonts w:ascii="Wingdings" w:hAnsi="Wingdings" w:hint="default"/>
        <w:sz w:val="20"/>
      </w:rPr>
    </w:lvl>
    <w:lvl w:ilvl="7">
      <w:start w:val="1"/>
      <w:numFmt w:val="none"/>
      <w:lvlText w:val=""/>
      <w:legacy w:legacy="1" w:legacySpace="120" w:legacyIndent="360"/>
      <w:lvlJc w:val="left"/>
      <w:pPr>
        <w:ind w:left="2880" w:hanging="360"/>
      </w:pPr>
      <w:rPr>
        <w:rFonts w:ascii="Wingdings" w:hAnsi="Wingdings" w:hint="default"/>
        <w:sz w:val="20"/>
      </w:rPr>
    </w:lvl>
    <w:lvl w:ilvl="8">
      <w:start w:val="1"/>
      <w:numFmt w:val="none"/>
      <w:lvlText w:val=""/>
      <w:legacy w:legacy="1" w:legacySpace="120" w:legacyIndent="360"/>
      <w:lvlJc w:val="left"/>
      <w:pPr>
        <w:ind w:left="3240" w:hanging="360"/>
      </w:pPr>
      <w:rPr>
        <w:rFonts w:ascii="Wingdings" w:hAnsi="Wingdings" w:hint="default"/>
        <w:sz w:val="20"/>
      </w:rPr>
    </w:lvl>
  </w:abstractNum>
  <w:abstractNum w:abstractNumId="5" w15:restartNumberingAfterBreak="0">
    <w:nsid w:val="63323C5F"/>
    <w:multiLevelType w:val="multilevel"/>
    <w:tmpl w:val="AB462F64"/>
    <w:lvl w:ilvl="0">
      <w:start w:val="1"/>
      <w:numFmt w:val="none"/>
      <w:lvlText w:val=""/>
      <w:legacy w:legacy="1" w:legacySpace="120" w:legacyIndent="360"/>
      <w:lvlJc w:val="left"/>
      <w:pPr>
        <w:ind w:left="360" w:hanging="360"/>
      </w:pPr>
      <w:rPr>
        <w:rFonts w:ascii="Symbol" w:hAnsi="Symbol" w:hint="default"/>
        <w:sz w:val="20"/>
      </w:rPr>
    </w:lvl>
    <w:lvl w:ilvl="1">
      <w:start w:val="1"/>
      <w:numFmt w:val="none"/>
      <w:lvlText w:val="o"/>
      <w:legacy w:legacy="1" w:legacySpace="120" w:legacyIndent="360"/>
      <w:lvlJc w:val="left"/>
      <w:pPr>
        <w:ind w:left="720" w:hanging="360"/>
      </w:pPr>
      <w:rPr>
        <w:rFonts w:ascii="Courier New" w:hAnsi="Courier New" w:cs="Courier New" w:hint="default"/>
        <w:sz w:val="20"/>
      </w:rPr>
    </w:lvl>
    <w:lvl w:ilvl="2">
      <w:start w:val="1"/>
      <w:numFmt w:val="none"/>
      <w:lvlText w:val=""/>
      <w:legacy w:legacy="1" w:legacySpace="120" w:legacyIndent="360"/>
      <w:lvlJc w:val="left"/>
      <w:pPr>
        <w:ind w:left="1080" w:hanging="360"/>
      </w:pPr>
      <w:rPr>
        <w:rFonts w:ascii="Wingdings" w:hAnsi="Wingdings" w:hint="default"/>
        <w:sz w:val="20"/>
      </w:rPr>
    </w:lvl>
    <w:lvl w:ilvl="3">
      <w:start w:val="1"/>
      <w:numFmt w:val="none"/>
      <w:lvlText w:val=""/>
      <w:legacy w:legacy="1" w:legacySpace="120" w:legacyIndent="360"/>
      <w:lvlJc w:val="left"/>
      <w:pPr>
        <w:ind w:left="1440" w:hanging="360"/>
      </w:pPr>
      <w:rPr>
        <w:rFonts w:ascii="Wingdings" w:hAnsi="Wingdings" w:hint="default"/>
        <w:sz w:val="20"/>
      </w:rPr>
    </w:lvl>
    <w:lvl w:ilvl="4">
      <w:start w:val="1"/>
      <w:numFmt w:val="none"/>
      <w:lvlText w:val=""/>
      <w:legacy w:legacy="1" w:legacySpace="120" w:legacyIndent="360"/>
      <w:lvlJc w:val="left"/>
      <w:pPr>
        <w:ind w:left="1800" w:hanging="360"/>
      </w:pPr>
      <w:rPr>
        <w:rFonts w:ascii="Wingdings" w:hAnsi="Wingdings" w:hint="default"/>
        <w:sz w:val="20"/>
      </w:rPr>
    </w:lvl>
    <w:lvl w:ilvl="5">
      <w:start w:val="1"/>
      <w:numFmt w:val="none"/>
      <w:lvlText w:val=""/>
      <w:legacy w:legacy="1" w:legacySpace="120" w:legacyIndent="360"/>
      <w:lvlJc w:val="left"/>
      <w:pPr>
        <w:ind w:left="2160" w:hanging="360"/>
      </w:pPr>
      <w:rPr>
        <w:rFonts w:ascii="Wingdings" w:hAnsi="Wingdings" w:hint="default"/>
        <w:sz w:val="20"/>
      </w:rPr>
    </w:lvl>
    <w:lvl w:ilvl="6">
      <w:start w:val="1"/>
      <w:numFmt w:val="none"/>
      <w:lvlText w:val=""/>
      <w:legacy w:legacy="1" w:legacySpace="120" w:legacyIndent="360"/>
      <w:lvlJc w:val="left"/>
      <w:pPr>
        <w:ind w:left="2520" w:hanging="360"/>
      </w:pPr>
      <w:rPr>
        <w:rFonts w:ascii="Wingdings" w:hAnsi="Wingdings" w:hint="default"/>
        <w:sz w:val="20"/>
      </w:rPr>
    </w:lvl>
    <w:lvl w:ilvl="7">
      <w:start w:val="1"/>
      <w:numFmt w:val="none"/>
      <w:lvlText w:val=""/>
      <w:legacy w:legacy="1" w:legacySpace="120" w:legacyIndent="360"/>
      <w:lvlJc w:val="left"/>
      <w:pPr>
        <w:ind w:left="2880" w:hanging="360"/>
      </w:pPr>
      <w:rPr>
        <w:rFonts w:ascii="Wingdings" w:hAnsi="Wingdings" w:hint="default"/>
        <w:sz w:val="20"/>
      </w:rPr>
    </w:lvl>
    <w:lvl w:ilvl="8">
      <w:start w:val="1"/>
      <w:numFmt w:val="none"/>
      <w:lvlText w:val=""/>
      <w:legacy w:legacy="1" w:legacySpace="120" w:legacyIndent="360"/>
      <w:lvlJc w:val="left"/>
      <w:pPr>
        <w:ind w:left="3240" w:hanging="360"/>
      </w:pPr>
      <w:rPr>
        <w:rFonts w:ascii="Wingdings" w:hAnsi="Wingdings" w:hint="default"/>
        <w:sz w:val="20"/>
      </w:rPr>
    </w:lvl>
  </w:abstractNum>
  <w:abstractNum w:abstractNumId="6" w15:restartNumberingAfterBreak="0">
    <w:nsid w:val="7A2D5D67"/>
    <w:multiLevelType w:val="hybridMultilevel"/>
    <w:tmpl w:val="2214BF7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2"/>
  </w:num>
  <w:num w:numId="3">
    <w:abstractNumId w:val="3"/>
    <w:lvlOverride w:ilvl="0"/>
  </w:num>
  <w:num w:numId="4">
    <w:abstractNumId w:val="6"/>
  </w:num>
  <w:num w:numId="5">
    <w:abstractNumId w:val="4"/>
  </w:num>
  <w:num w:numId="6">
    <w:abstractNumId w:val="5"/>
  </w:num>
  <w:num w:numId="7">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0F"/>
    <w:rsid w:val="00151E31"/>
    <w:rsid w:val="001B089F"/>
    <w:rsid w:val="001B0E29"/>
    <w:rsid w:val="001E5783"/>
    <w:rsid w:val="00295D8B"/>
    <w:rsid w:val="0050218A"/>
    <w:rsid w:val="00557391"/>
    <w:rsid w:val="00587099"/>
    <w:rsid w:val="00630C86"/>
    <w:rsid w:val="00643688"/>
    <w:rsid w:val="006F5DD2"/>
    <w:rsid w:val="008069A5"/>
    <w:rsid w:val="008607A9"/>
    <w:rsid w:val="008A42B2"/>
    <w:rsid w:val="008C4D0E"/>
    <w:rsid w:val="008E39DB"/>
    <w:rsid w:val="00973BD7"/>
    <w:rsid w:val="00A105C1"/>
    <w:rsid w:val="00A27377"/>
    <w:rsid w:val="00A47C46"/>
    <w:rsid w:val="00A6723A"/>
    <w:rsid w:val="00B55232"/>
    <w:rsid w:val="00B646AC"/>
    <w:rsid w:val="00BA7D06"/>
    <w:rsid w:val="00BC0E0F"/>
    <w:rsid w:val="00BD7FE3"/>
    <w:rsid w:val="00D13E39"/>
    <w:rsid w:val="00D66A4A"/>
    <w:rsid w:val="00DB635D"/>
    <w:rsid w:val="00F06532"/>
    <w:rsid w:val="00F2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813910"/>
  <w15:chartTrackingRefBased/>
  <w15:docId w15:val="{6AE567ED-9C96-164C-AFED-9A5113E7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sz w:val="24"/>
      <w:szCs w:val="24"/>
      <w:lang w:eastAsia="ar-SA"/>
    </w:rPr>
  </w:style>
  <w:style w:type="paragraph" w:styleId="Heading1">
    <w:name w:val="heading 1"/>
    <w:basedOn w:val="Normal"/>
    <w:next w:val="Normal"/>
    <w:qFormat/>
    <w:pPr>
      <w:keepNext/>
      <w:numPr>
        <w:numId w:val="1"/>
      </w:numPr>
      <w:outlineLvl w:val="0"/>
    </w:pPr>
    <w:rPr>
      <w:b/>
      <w:bCs/>
      <w:u w:val="single"/>
    </w:rPr>
  </w:style>
  <w:style w:type="paragraph" w:styleId="Heading2">
    <w:name w:val="heading 2"/>
    <w:basedOn w:val="Normal"/>
    <w:next w:val="Normal"/>
    <w:qFormat/>
    <w:pPr>
      <w:keepNext/>
      <w:numPr>
        <w:ilvl w:val="1"/>
        <w:numId w:val="1"/>
      </w:numPr>
      <w:outlineLvl w:val="1"/>
    </w:pPr>
    <w:rPr>
      <w:b/>
      <w:sz w:val="26"/>
      <w:u w:val="single"/>
    </w:rPr>
  </w:style>
  <w:style w:type="paragraph" w:styleId="Heading3">
    <w:name w:val="heading 3"/>
    <w:basedOn w:val="Normal"/>
    <w:next w:val="Normal"/>
    <w:qFormat/>
    <w:pPr>
      <w:keepNext/>
      <w:numPr>
        <w:ilvl w:val="2"/>
        <w:numId w:val="1"/>
      </w:numPr>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imes New Roman" w:hAnsi="Symbol" w:cs="Times New Roman"/>
      <w:color w:val="auto"/>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eastAsia="Times New Roman" w:hAnsi="Symbol" w:cs="Times New Roman"/>
      <w:color w:val="auto"/>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eastAsia="Times New Roman"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eastAsia="Times New Roman" w:hAnsi="Symbol"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eastAsia="Times New Roman" w:hAnsi="Symbol" w:cs="Times New Roman"/>
      <w:color w:val="auto"/>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Symbol" w:eastAsia="Times New Roman" w:hAnsi="Symbol" w:cs="Times New Roman"/>
      <w:color w:val="000000"/>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eastAsia="Times New Roman" w:hAnsi="Symbol" w:cs="Times New Roman"/>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Indent">
    <w:name w:val="Body Text Indent"/>
    <w:basedOn w:val="Normal"/>
    <w:pPr>
      <w:ind w:left="4320" w:hanging="3960"/>
    </w:pPr>
    <w:rPr>
      <w:sz w:val="22"/>
      <w:szCs w:val="26"/>
    </w:rPr>
  </w:style>
  <w:style w:type="paragraph" w:styleId="Footer">
    <w:name w:val="footer"/>
    <w:basedOn w:val="Normal"/>
    <w:pPr>
      <w:tabs>
        <w:tab w:val="center" w:pos="4320"/>
        <w:tab w:val="right" w:pos="8640"/>
      </w:tabs>
    </w:pPr>
  </w:style>
  <w:style w:type="paragraph" w:styleId="Title">
    <w:name w:val="Title"/>
    <w:basedOn w:val="Normal"/>
    <w:next w:val="Subtitle"/>
    <w:qFormat/>
    <w:pPr>
      <w:jc w:val="center"/>
    </w:pPr>
    <w:rPr>
      <w:b/>
      <w:sz w:val="40"/>
      <w:u w:val="single"/>
    </w:rPr>
  </w:style>
  <w:style w:type="paragraph" w:styleId="Subtitle">
    <w:name w:val="Subtitle"/>
    <w:basedOn w:val="Heading"/>
    <w:next w:val="BodyText"/>
    <w:qFormat/>
    <w:pPr>
      <w:jc w:val="center"/>
    </w:pPr>
    <w:rPr>
      <w:i/>
      <w:iCs/>
    </w:rPr>
  </w:style>
  <w:style w:type="paragraph" w:styleId="ListParagraph">
    <w:name w:val="List Paragraph"/>
    <w:basedOn w:val="Normal"/>
    <w:qFormat/>
    <w:rsid w:val="00BC0E0F"/>
    <w:pPr>
      <w:ind w:left="720"/>
    </w:pPr>
  </w:style>
  <w:style w:type="paragraph" w:styleId="Header">
    <w:name w:val="header"/>
    <w:basedOn w:val="Normal"/>
    <w:link w:val="HeaderChar"/>
    <w:uiPriority w:val="99"/>
    <w:unhideWhenUsed/>
    <w:rsid w:val="008C4D0E"/>
    <w:pPr>
      <w:tabs>
        <w:tab w:val="center" w:pos="4680"/>
        <w:tab w:val="right" w:pos="9360"/>
      </w:tabs>
    </w:pPr>
  </w:style>
  <w:style w:type="character" w:customStyle="1" w:styleId="HeaderChar">
    <w:name w:val="Header Char"/>
    <w:basedOn w:val="DefaultParagraphFont"/>
    <w:link w:val="Header"/>
    <w:uiPriority w:val="99"/>
    <w:rsid w:val="008C4D0E"/>
    <w:rPr>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rampal.vit@gmail.com"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0D35D-4A46-41A6-B9C7-7C0AA33C2A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Prashant Upadhyay</vt:lpstr>
    </vt:vector>
  </TitlesOfParts>
  <Company/>
  <LinksUpToDate>false</LinksUpToDate>
  <CharactersWithSpaces>5531</CharactersWithSpaces>
  <SharedDoc>false</SharedDoc>
  <HLinks>
    <vt:vector size="6" baseType="variant">
      <vt:variant>
        <vt:i4>6160444</vt:i4>
      </vt:variant>
      <vt:variant>
        <vt:i4>0</vt:i4>
      </vt:variant>
      <vt:variant>
        <vt:i4>0</vt:i4>
      </vt:variant>
      <vt:variant>
        <vt:i4>5</vt:i4>
      </vt:variant>
      <vt:variant>
        <vt:lpwstr>mailto:rampal.vit@gmail.com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Prashant Upadhyay</dc:title>
  <dc:subject/>
  <dc:creator>ROBIN</dc:creator>
  <cp:keywords/>
  <cp:lastModifiedBy>919540492617</cp:lastModifiedBy>
  <cp:revision>3</cp:revision>
  <cp:lastPrinted>2012-07-05T04:07:00Z</cp:lastPrinted>
  <dcterms:created xsi:type="dcterms:W3CDTF">2021-03-19T04:26:00Z</dcterms:created>
  <dcterms:modified xsi:type="dcterms:W3CDTF">2021-03-19T04:27:00Z</dcterms:modified>
</cp:coreProperties>
</file>