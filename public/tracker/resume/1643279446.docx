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039" w:rsidRDefault="00437075" w:rsidP="005D7039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</w:rPr>
      </w:pPr>
      <w:r w:rsidRPr="005D7039">
        <w:rPr>
          <w:rFonts w:ascii="Arial" w:eastAsia="Times New Roman" w:hAnsi="Arial" w:cs="Arial"/>
          <w:b/>
          <w:bCs/>
          <w:sz w:val="40"/>
          <w:szCs w:val="40"/>
        </w:rPr>
        <w:t>Arfa</w:t>
      </w:r>
    </w:p>
    <w:p w:rsidR="005D7039" w:rsidRDefault="005D7039" w:rsidP="005D7039">
      <w:pPr>
        <w:spacing w:after="0" w:line="240" w:lineRule="auto"/>
        <w:rPr>
          <w:rFonts w:ascii="Arial" w:eastAsia="Times New Roman" w:hAnsi="Arial" w:cs="Arial"/>
          <w:sz w:val="18"/>
          <w:szCs w:val="18"/>
          <w:shd w:val="clear" w:color="auto" w:fill="FFFFFF"/>
        </w:rPr>
      </w:pPr>
    </w:p>
    <w:p w:rsidR="00021C1D" w:rsidRPr="005D7039" w:rsidRDefault="00D93143" w:rsidP="005D7039">
      <w:pPr>
        <w:spacing w:after="0" w:line="240" w:lineRule="auto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 w:rsidRPr="005D7039">
        <w:rPr>
          <w:rFonts w:ascii="Arial" w:eastAsia="Times New Roman" w:hAnsi="Arial" w:cs="Arial"/>
          <w:b/>
          <w:sz w:val="18"/>
          <w:szCs w:val="18"/>
          <w:shd w:val="clear" w:color="auto" w:fill="FFFFFF"/>
        </w:rPr>
        <w:t>Mobile</w:t>
      </w:r>
      <w:r w:rsidR="00FC214B" w:rsidRPr="005D7039">
        <w:rPr>
          <w:rFonts w:ascii="Arial" w:eastAsia="Times New Roman" w:hAnsi="Arial" w:cs="Arial"/>
          <w:b/>
          <w:sz w:val="18"/>
          <w:szCs w:val="18"/>
          <w:shd w:val="clear" w:color="auto" w:fill="FFFFFF"/>
        </w:rPr>
        <w:t>:</w:t>
      </w:r>
      <w:r w:rsidR="005D7039" w:rsidRPr="005D7039">
        <w:rPr>
          <w:rFonts w:ascii="Arial" w:eastAsia="Times New Roman" w:hAnsi="Arial" w:cs="Arial"/>
          <w:sz w:val="18"/>
          <w:szCs w:val="18"/>
          <w:shd w:val="clear" w:color="auto" w:fill="FFFFFF"/>
        </w:rPr>
        <w:t>+91-</w:t>
      </w:r>
      <w:r w:rsidR="00FC214B" w:rsidRPr="005D7039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9650944180 </w:t>
      </w:r>
      <w:r w:rsidR="005D7039">
        <w:rPr>
          <w:rFonts w:ascii="Arial" w:eastAsia="Times New Roman" w:hAnsi="Arial" w:cs="Arial"/>
          <w:sz w:val="18"/>
          <w:szCs w:val="18"/>
          <w:shd w:val="clear" w:color="auto" w:fill="FFFFFF"/>
        </w:rPr>
        <w:t>/ 9971277411</w:t>
      </w:r>
    </w:p>
    <w:p w:rsidR="00897099" w:rsidRDefault="00437075" w:rsidP="00021C1D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 w:rsidRPr="005D7039">
        <w:rPr>
          <w:rFonts w:ascii="Arial" w:eastAsia="Times New Roman" w:hAnsi="Arial" w:cs="Arial"/>
          <w:b/>
          <w:sz w:val="18"/>
          <w:szCs w:val="18"/>
          <w:shd w:val="clear" w:color="auto" w:fill="FFFFFF"/>
        </w:rPr>
        <w:t xml:space="preserve">Email: </w:t>
      </w:r>
      <w:hyperlink r:id="rId8" w:history="1">
        <w:r w:rsidR="0048501C" w:rsidRPr="005D7039">
          <w:rPr>
            <w:rFonts w:ascii="Arial" w:eastAsia="Times New Roman" w:hAnsi="Arial" w:cs="Arial"/>
            <w:sz w:val="18"/>
            <w:szCs w:val="18"/>
            <w:shd w:val="clear" w:color="auto" w:fill="FFFFFF"/>
          </w:rPr>
          <w:t>k.arfa05@gmail.com</w:t>
        </w:r>
      </w:hyperlink>
    </w:p>
    <w:p w:rsidR="00021C1D" w:rsidRPr="00B06A8C" w:rsidRDefault="00021C1D" w:rsidP="00021C1D">
      <w:pPr>
        <w:pStyle w:val="Horizontalline"/>
        <w:rPr>
          <w:rFonts w:ascii="Arial" w:hAnsi="Arial" w:cs="Arial"/>
          <w:sz w:val="20"/>
        </w:rPr>
      </w:pPr>
    </w:p>
    <w:p w:rsidR="00714A52" w:rsidRPr="00021C1D" w:rsidRDefault="00021C1D" w:rsidP="00021C1D">
      <w:pPr>
        <w:jc w:val="center"/>
        <w:rPr>
          <w:rFonts w:ascii="Arial" w:eastAsia="MS Mincho" w:hAnsi="Arial" w:cs="Arial"/>
          <w:b/>
          <w:bCs/>
          <w:smallCaps/>
          <w:sz w:val="24"/>
          <w:szCs w:val="24"/>
        </w:rPr>
      </w:pPr>
      <w:r w:rsidRPr="00021C1D">
        <w:rPr>
          <w:rFonts w:ascii="Arial" w:eastAsia="MS Mincho" w:hAnsi="Arial" w:cs="Arial"/>
          <w:b/>
          <w:bCs/>
          <w:smallCaps/>
          <w:sz w:val="24"/>
          <w:szCs w:val="24"/>
        </w:rPr>
        <w:t>Career Abridgment</w:t>
      </w:r>
    </w:p>
    <w:p w:rsidR="009576D7" w:rsidRPr="004C4C37" w:rsidRDefault="00F90AC6" w:rsidP="00E74F61">
      <w:pPr>
        <w:pStyle w:val="ListParagraph"/>
        <w:numPr>
          <w:ilvl w:val="0"/>
          <w:numId w:val="1"/>
        </w:numPr>
        <w:spacing w:after="0" w:afterAutospacing="1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4C4C37">
        <w:rPr>
          <w:rFonts w:ascii="Arial" w:eastAsia="Times New Roman" w:hAnsi="Arial" w:cs="Arial"/>
          <w:sz w:val="18"/>
          <w:szCs w:val="18"/>
        </w:rPr>
        <w:t xml:space="preserve">An </w:t>
      </w:r>
      <w:r w:rsidRPr="004C4C37">
        <w:rPr>
          <w:rFonts w:ascii="Arial" w:eastAsia="Times New Roman" w:hAnsi="Arial" w:cs="Arial"/>
          <w:b/>
          <w:sz w:val="18"/>
          <w:szCs w:val="18"/>
        </w:rPr>
        <w:t>HR Professional</w:t>
      </w:r>
      <w:r w:rsidR="000D12C2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="00DC5447" w:rsidRPr="004C4C37">
        <w:rPr>
          <w:rFonts w:ascii="Arial" w:eastAsia="Times New Roman" w:hAnsi="Arial" w:cs="Arial"/>
          <w:sz w:val="18"/>
          <w:szCs w:val="18"/>
        </w:rPr>
        <w:t xml:space="preserve">with </w:t>
      </w:r>
      <w:r w:rsidR="00B83442">
        <w:rPr>
          <w:rFonts w:ascii="Arial" w:eastAsia="Times New Roman" w:hAnsi="Arial" w:cs="Arial"/>
          <w:sz w:val="18"/>
          <w:szCs w:val="18"/>
        </w:rPr>
        <w:t>+</w:t>
      </w:r>
      <w:r w:rsidR="004E2DAE">
        <w:rPr>
          <w:rFonts w:ascii="Arial" w:eastAsia="Times New Roman" w:hAnsi="Arial" w:cs="Arial"/>
          <w:sz w:val="18"/>
          <w:szCs w:val="18"/>
        </w:rPr>
        <w:t xml:space="preserve">5 </w:t>
      </w:r>
      <w:r w:rsidR="009D7B46" w:rsidRPr="004C4C37">
        <w:rPr>
          <w:rFonts w:ascii="Arial" w:eastAsia="Times New Roman" w:hAnsi="Arial" w:cs="Arial"/>
          <w:sz w:val="18"/>
          <w:szCs w:val="18"/>
        </w:rPr>
        <w:t>years of experience</w:t>
      </w:r>
      <w:r w:rsidR="004C4C37">
        <w:rPr>
          <w:rFonts w:ascii="Arial" w:eastAsia="Times New Roman" w:hAnsi="Arial" w:cs="Arial"/>
          <w:sz w:val="18"/>
          <w:szCs w:val="18"/>
        </w:rPr>
        <w:t>.</w:t>
      </w:r>
    </w:p>
    <w:p w:rsidR="000B1C6B" w:rsidRPr="00E74F61" w:rsidRDefault="00504721" w:rsidP="00E74F6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4C4C37">
        <w:rPr>
          <w:rFonts w:ascii="Arial" w:hAnsi="Arial" w:cs="Arial"/>
          <w:sz w:val="18"/>
          <w:szCs w:val="18"/>
        </w:rPr>
        <w:t>Resourceful, goal oriented, possess strong organizational, communic</w:t>
      </w:r>
      <w:r w:rsidR="000B1C6B" w:rsidRPr="004C4C37">
        <w:rPr>
          <w:rFonts w:ascii="Arial" w:hAnsi="Arial" w:cs="Arial"/>
          <w:sz w:val="18"/>
          <w:szCs w:val="18"/>
        </w:rPr>
        <w:t>ation and interpersonal ski</w:t>
      </w:r>
      <w:r w:rsidR="000B1C6B" w:rsidRPr="004C4C37">
        <w:rPr>
          <w:rFonts w:ascii="Arial" w:eastAsia="Times New Roman" w:hAnsi="Arial" w:cs="Arial"/>
          <w:sz w:val="18"/>
          <w:szCs w:val="18"/>
        </w:rPr>
        <w:t>lls</w:t>
      </w:r>
      <w:r w:rsidR="00464831" w:rsidRPr="004C4C37">
        <w:rPr>
          <w:rFonts w:ascii="Arial" w:eastAsia="Times New Roman" w:hAnsi="Arial" w:cs="Arial"/>
          <w:sz w:val="18"/>
          <w:szCs w:val="18"/>
        </w:rPr>
        <w:t>.</w:t>
      </w:r>
    </w:p>
    <w:p w:rsidR="00E74F61" w:rsidRPr="00E74F61" w:rsidRDefault="00F90AC6" w:rsidP="00E74F61">
      <w:pPr>
        <w:pStyle w:val="ListParagraph"/>
        <w:numPr>
          <w:ilvl w:val="0"/>
          <w:numId w:val="1"/>
        </w:numPr>
        <w:spacing w:line="173" w:lineRule="atLeast"/>
        <w:rPr>
          <w:rFonts w:ascii="Arial" w:eastAsia="Times New Roman" w:hAnsi="Arial" w:cs="Arial"/>
          <w:sz w:val="18"/>
          <w:szCs w:val="18"/>
        </w:rPr>
      </w:pPr>
      <w:r w:rsidRPr="00E74F61">
        <w:rPr>
          <w:rFonts w:ascii="Arial" w:eastAsia="Times New Roman" w:hAnsi="Arial" w:cs="Arial"/>
          <w:sz w:val="18"/>
          <w:szCs w:val="18"/>
          <w:shd w:val="clear" w:color="auto" w:fill="FFFFFF"/>
        </w:rPr>
        <w:t>A dynamic go-getter and</w:t>
      </w:r>
      <w:r w:rsidR="005F2F64" w:rsidRPr="00C71190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willingness to learn</w:t>
      </w:r>
      <w:r w:rsidR="000D12C2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r w:rsidRPr="00E74F61">
        <w:rPr>
          <w:rFonts w:ascii="Arial" w:eastAsia="Times New Roman" w:hAnsi="Arial" w:cs="Arial"/>
          <w:sz w:val="18"/>
          <w:szCs w:val="18"/>
          <w:shd w:val="clear" w:color="auto" w:fill="FFFFFF"/>
        </w:rPr>
        <w:t>with ability to work under pressure and meet deadlines.</w:t>
      </w:r>
    </w:p>
    <w:p w:rsidR="00E74F61" w:rsidRPr="00E74F61" w:rsidRDefault="00E74F61" w:rsidP="00E74F61">
      <w:p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HR COMPETENCIES </w:t>
      </w:r>
    </w:p>
    <w:p w:rsidR="00E74F61" w:rsidRPr="00E74F61" w:rsidRDefault="00391219" w:rsidP="00E74F61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91219">
        <w:rPr>
          <w:rFonts w:eastAsia="Times New Roman"/>
        </w:rPr>
        <w:pict>
          <v:rect id="_x0000_i1025" style="width:468pt;height:1.5pt" o:hralign="center" o:hrstd="t" o:hrnoshade="t" o:hr="t" fillcolor="black" stroked="f"/>
        </w:pict>
      </w:r>
    </w:p>
    <w:tbl>
      <w:tblPr>
        <w:tblpPr w:leftFromText="180" w:rightFromText="180" w:vertAnchor="text" w:horzAnchor="margin" w:tblpY="140"/>
        <w:tblW w:w="10718" w:type="dxa"/>
        <w:tblLook w:val="04A0"/>
      </w:tblPr>
      <w:tblGrid>
        <w:gridCol w:w="4077"/>
        <w:gridCol w:w="3261"/>
        <w:gridCol w:w="3380"/>
      </w:tblGrid>
      <w:tr w:rsidR="00E74F61" w:rsidRPr="00F90AC6" w:rsidTr="00557C4A">
        <w:trPr>
          <w:trHeight w:val="338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E74F61" w:rsidRPr="0006332E" w:rsidRDefault="00021C1D" w:rsidP="00021C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332E">
              <w:rPr>
                <w:rFonts w:ascii="Arial" w:eastAsia="Symbol" w:hAnsi="Arial" w:cs="Arial"/>
                <w:b/>
                <w:bCs/>
                <w:sz w:val="16"/>
                <w:szCs w:val="16"/>
              </w:rPr>
              <w:t>Employee Life Cycle Management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E74F61" w:rsidRPr="00852097" w:rsidRDefault="00021C1D" w:rsidP="00021C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2097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Payroll and Statutory Compliance</w:t>
            </w:r>
          </w:p>
        </w:tc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:rsidR="00E74F61" w:rsidRPr="00852097" w:rsidRDefault="00021C1D" w:rsidP="00021C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Performance Management</w:t>
            </w:r>
          </w:p>
        </w:tc>
      </w:tr>
      <w:tr w:rsidR="00E74F61" w:rsidRPr="00F90AC6" w:rsidTr="00557C4A">
        <w:trPr>
          <w:trHeight w:val="338"/>
        </w:trPr>
        <w:tc>
          <w:tcPr>
            <w:tcW w:w="4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E74F61" w:rsidRPr="00852097" w:rsidRDefault="00E74F61" w:rsidP="00021C1D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52097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On-boarding/Exit process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E74F61" w:rsidRPr="00852097" w:rsidRDefault="0048501C" w:rsidP="00021C1D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52097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Emp.</w:t>
            </w:r>
            <w:r w:rsidR="00E74F61" w:rsidRPr="00852097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Engagement/</w:t>
            </w:r>
            <w:r w:rsidR="00557C4A" w:rsidRPr="00852097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HR Audit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:rsidR="00E74F61" w:rsidRPr="00852097" w:rsidRDefault="00021C1D" w:rsidP="00021C1D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52097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Talent Acquisition</w:t>
            </w:r>
          </w:p>
        </w:tc>
      </w:tr>
      <w:tr w:rsidR="00E74F61" w:rsidRPr="00F90AC6" w:rsidTr="00557C4A">
        <w:trPr>
          <w:trHeight w:val="320"/>
        </w:trPr>
        <w:tc>
          <w:tcPr>
            <w:tcW w:w="4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E74F61" w:rsidRPr="00852097" w:rsidRDefault="0048501C" w:rsidP="00021C1D">
            <w:pPr>
              <w:jc w:val="center"/>
              <w:rPr>
                <w:rFonts w:ascii="Arial" w:eastAsia="Symbol" w:hAnsi="Arial" w:cs="Arial"/>
                <w:b/>
                <w:bCs/>
                <w:sz w:val="16"/>
                <w:szCs w:val="16"/>
              </w:rPr>
            </w:pPr>
            <w:r w:rsidRPr="00852097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HR Policies Execution / </w:t>
            </w:r>
            <w:r w:rsidR="00E74F61" w:rsidRPr="00852097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Employee Grievance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E74F61" w:rsidRPr="00852097" w:rsidRDefault="00021C1D" w:rsidP="00021C1D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HRIS </w:t>
            </w:r>
            <w:r w:rsidR="00F911E5" w:rsidRPr="00852097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/ MIS Report</w:t>
            </w:r>
            <w:r w:rsidR="00525873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/ HR Software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:rsidR="00E74F61" w:rsidRPr="00852097" w:rsidRDefault="00557C4A" w:rsidP="00021C1D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52097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Training and  Development</w:t>
            </w:r>
          </w:p>
        </w:tc>
      </w:tr>
    </w:tbl>
    <w:p w:rsidR="00C129CA" w:rsidRPr="00F90AC6" w:rsidRDefault="00C129CA" w:rsidP="009576D7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7B35FA" w:rsidRDefault="00852097" w:rsidP="007B35FA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EMPLOYEMENT DETAILS</w:t>
      </w:r>
      <w:r w:rsidR="00391219" w:rsidRPr="00391219">
        <w:rPr>
          <w:rFonts w:ascii="Arial" w:eastAsia="Times New Roman" w:hAnsi="Arial" w:cs="Arial"/>
          <w:sz w:val="18"/>
          <w:szCs w:val="18"/>
        </w:rPr>
        <w:pict>
          <v:rect id="_x0000_i1026" style="width:468pt;height:1.5pt" o:hralign="center" o:hrstd="t" o:hrnoshade="t" o:hr="t" fillcolor="black" stroked="f"/>
        </w:pict>
      </w:r>
    </w:p>
    <w:p w:rsidR="007B35FA" w:rsidRPr="007B35FA" w:rsidRDefault="007B35FA" w:rsidP="007B35FA">
      <w:pPr>
        <w:spacing w:after="0" w:line="240" w:lineRule="auto"/>
        <w:rPr>
          <w:rStyle w:val="SubtleEmphasis"/>
          <w:rFonts w:ascii="Arial" w:eastAsia="Times New Roman" w:hAnsi="Arial" w:cs="Arial"/>
          <w:i w:val="0"/>
          <w:iCs w:val="0"/>
          <w:color w:val="auto"/>
          <w:sz w:val="18"/>
          <w:szCs w:val="18"/>
        </w:rPr>
      </w:pPr>
    </w:p>
    <w:p w:rsidR="007B35FA" w:rsidRPr="00021C1D" w:rsidRDefault="008F7FE2" w:rsidP="00021C1D">
      <w:pPr>
        <w:tabs>
          <w:tab w:val="left" w:pos="90"/>
        </w:tabs>
        <w:suppressAutoHyphens/>
        <w:spacing w:after="0" w:line="240" w:lineRule="auto"/>
        <w:jc w:val="center"/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</w:pPr>
      <w:r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 xml:space="preserve">          </w:t>
      </w:r>
      <w:r w:rsidR="00464831" w:rsidRPr="00021C1D"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>S</w:t>
      </w:r>
      <w:r w:rsidR="007B35FA" w:rsidRPr="00021C1D"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>harda University,</w:t>
      </w:r>
      <w:r w:rsidR="000D12C2"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 xml:space="preserve"> </w:t>
      </w:r>
      <w:r w:rsidR="007B35FA" w:rsidRPr="00021C1D"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 xml:space="preserve">Greater Noida              </w:t>
      </w:r>
      <w:r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 xml:space="preserve">    </w:t>
      </w:r>
      <w:r w:rsidR="007B35FA" w:rsidRPr="00021C1D"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 xml:space="preserve">   </w:t>
      </w:r>
      <w:r w:rsidR="00372657"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 xml:space="preserve">              Assistant Manager - HR</w:t>
      </w:r>
      <w:r w:rsidR="00485E18"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 xml:space="preserve">                         </w:t>
      </w:r>
      <w:r w:rsidR="000D12C2"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 xml:space="preserve"> </w:t>
      </w:r>
      <w:r w:rsidR="0059757B"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>Mar</w:t>
      </w:r>
      <w:r w:rsidR="0059757B">
        <w:rPr>
          <w:rFonts w:eastAsia="Times New Roman"/>
          <w:b/>
          <w:iCs/>
          <w:shd w:val="clear" w:color="auto" w:fill="BFBFBF" w:themeFill="background1" w:themeFillShade="BF"/>
        </w:rPr>
        <w:t>'</w:t>
      </w:r>
      <w:r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>2020</w:t>
      </w:r>
      <w:r w:rsidR="001C0F03"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 xml:space="preserve">- May'2021 </w:t>
      </w:r>
      <w:r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 xml:space="preserve"> </w:t>
      </w:r>
    </w:p>
    <w:p w:rsidR="008C06A5" w:rsidRPr="00021C1D" w:rsidRDefault="008C06A5" w:rsidP="008C06A5">
      <w:pPr>
        <w:tabs>
          <w:tab w:val="left" w:pos="90"/>
        </w:tabs>
        <w:suppressAutoHyphens/>
        <w:spacing w:after="0" w:line="240" w:lineRule="auto"/>
        <w:jc w:val="center"/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</w:pPr>
    </w:p>
    <w:p w:rsidR="00395600" w:rsidRDefault="008C06A5" w:rsidP="00395600">
      <w:pPr>
        <w:tabs>
          <w:tab w:val="left" w:pos="90"/>
        </w:tabs>
        <w:suppressAutoHyphens/>
        <w:spacing w:after="0" w:line="240" w:lineRule="auto"/>
        <w:rPr>
          <w:rFonts w:ascii="Arial" w:hAnsi="Arial" w:cs="Arial"/>
          <w:b/>
          <w:iCs/>
          <w:sz w:val="18"/>
          <w:szCs w:val="18"/>
          <w:u w:val="single"/>
        </w:rPr>
      </w:pPr>
      <w:r w:rsidRPr="008C06A5">
        <w:rPr>
          <w:rFonts w:ascii="Arial" w:hAnsi="Arial" w:cs="Arial"/>
          <w:b/>
          <w:iCs/>
          <w:sz w:val="18"/>
          <w:szCs w:val="18"/>
          <w:u w:val="single"/>
        </w:rPr>
        <w:t>Job Accountabilities:</w:t>
      </w:r>
    </w:p>
    <w:p w:rsidR="00395600" w:rsidRDefault="00395600" w:rsidP="00395600">
      <w:pPr>
        <w:tabs>
          <w:tab w:val="left" w:pos="90"/>
        </w:tabs>
        <w:suppressAutoHyphens/>
        <w:spacing w:after="0" w:line="240" w:lineRule="auto"/>
        <w:rPr>
          <w:rFonts w:ascii="Arial" w:hAnsi="Arial" w:cs="Arial"/>
          <w:b/>
          <w:iCs/>
          <w:sz w:val="18"/>
          <w:szCs w:val="18"/>
          <w:u w:val="single"/>
        </w:rPr>
      </w:pPr>
    </w:p>
    <w:p w:rsidR="00395600" w:rsidRPr="00395600" w:rsidRDefault="00395600" w:rsidP="00395600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395600">
        <w:rPr>
          <w:rFonts w:ascii="Arial" w:eastAsia="Times New Roman" w:hAnsi="Arial" w:cs="Arial"/>
          <w:sz w:val="18"/>
          <w:szCs w:val="18"/>
        </w:rPr>
        <w:t xml:space="preserve">Payroll </w:t>
      </w:r>
      <w:r>
        <w:rPr>
          <w:rFonts w:ascii="Arial" w:eastAsia="Times New Roman" w:hAnsi="Arial" w:cs="Arial"/>
          <w:sz w:val="18"/>
          <w:szCs w:val="18"/>
        </w:rPr>
        <w:t>and compensation,</w:t>
      </w:r>
      <w:r w:rsidR="000D12C2">
        <w:rPr>
          <w:rFonts w:ascii="Arial" w:eastAsia="Times New Roman" w:hAnsi="Arial" w:cs="Arial"/>
          <w:sz w:val="18"/>
          <w:szCs w:val="18"/>
        </w:rPr>
        <w:t xml:space="preserve"> </w:t>
      </w:r>
      <w:r w:rsidR="00640D2A">
        <w:rPr>
          <w:rFonts w:ascii="Arial" w:eastAsia="Times New Roman" w:hAnsi="Arial" w:cs="Arial"/>
          <w:sz w:val="18"/>
          <w:szCs w:val="18"/>
        </w:rPr>
        <w:t>Annual Increment</w:t>
      </w:r>
      <w:r>
        <w:rPr>
          <w:rFonts w:ascii="Arial" w:eastAsia="Times New Roman" w:hAnsi="Arial" w:cs="Arial"/>
          <w:sz w:val="18"/>
          <w:szCs w:val="18"/>
        </w:rPr>
        <w:t>,</w:t>
      </w:r>
      <w:r w:rsidRPr="00395600">
        <w:rPr>
          <w:rFonts w:ascii="Arial" w:eastAsia="Times New Roman" w:hAnsi="Arial" w:cs="Arial"/>
          <w:sz w:val="18"/>
          <w:szCs w:val="18"/>
        </w:rPr>
        <w:t xml:space="preserve"> Salary Revision</w:t>
      </w:r>
      <w:r w:rsidR="002F5EA1">
        <w:rPr>
          <w:rFonts w:ascii="Arial" w:eastAsia="Times New Roman" w:hAnsi="Arial" w:cs="Arial"/>
          <w:sz w:val="18"/>
          <w:szCs w:val="18"/>
        </w:rPr>
        <w:t>.</w:t>
      </w:r>
    </w:p>
    <w:p w:rsidR="005D7039" w:rsidRPr="00DA13B1" w:rsidRDefault="00B83442" w:rsidP="00DA13B1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Performance Management,</w:t>
      </w:r>
      <w:r w:rsidR="000D12C2">
        <w:rPr>
          <w:rFonts w:ascii="Arial" w:eastAsia="Times New Roman" w:hAnsi="Arial" w:cs="Arial"/>
          <w:sz w:val="18"/>
          <w:szCs w:val="18"/>
        </w:rPr>
        <w:t xml:space="preserve"> </w:t>
      </w:r>
      <w:r w:rsidR="00395600" w:rsidRPr="002F5EA1">
        <w:rPr>
          <w:rFonts w:ascii="Arial" w:eastAsia="Times New Roman" w:hAnsi="Arial" w:cs="Arial"/>
          <w:sz w:val="18"/>
          <w:szCs w:val="18"/>
        </w:rPr>
        <w:t>P</w:t>
      </w:r>
      <w:r w:rsidR="008C06A5" w:rsidRPr="002F5EA1">
        <w:rPr>
          <w:rFonts w:ascii="Arial" w:eastAsia="Times New Roman" w:hAnsi="Arial" w:cs="Arial"/>
          <w:sz w:val="18"/>
          <w:szCs w:val="18"/>
        </w:rPr>
        <w:t>romotions</w:t>
      </w:r>
      <w:r w:rsidR="000D12C2">
        <w:rPr>
          <w:rFonts w:ascii="Arial" w:eastAsia="Times New Roman" w:hAnsi="Arial" w:cs="Arial"/>
          <w:sz w:val="18"/>
          <w:szCs w:val="18"/>
        </w:rPr>
        <w:t xml:space="preserve"> </w:t>
      </w:r>
      <w:r w:rsidR="00DA13B1">
        <w:rPr>
          <w:rFonts w:ascii="Arial" w:eastAsia="Times New Roman" w:hAnsi="Arial" w:cs="Arial"/>
          <w:sz w:val="18"/>
          <w:szCs w:val="18"/>
        </w:rPr>
        <w:t xml:space="preserve">&amp; PIP </w:t>
      </w:r>
      <w:r w:rsidR="00E71A1C" w:rsidRPr="00DA13B1">
        <w:rPr>
          <w:rFonts w:ascii="Arial" w:eastAsia="Times New Roman" w:hAnsi="Arial" w:cs="Arial"/>
          <w:sz w:val="18"/>
          <w:szCs w:val="18"/>
        </w:rPr>
        <w:t>c</w:t>
      </w:r>
      <w:r w:rsidR="002B1E53" w:rsidRPr="00DA13B1">
        <w:rPr>
          <w:rFonts w:ascii="Arial" w:eastAsia="Times New Roman" w:hAnsi="Arial" w:cs="Arial"/>
          <w:sz w:val="18"/>
          <w:szCs w:val="18"/>
        </w:rPr>
        <w:t xml:space="preserve">ases </w:t>
      </w:r>
      <w:r w:rsidR="005F2F64" w:rsidRPr="00DA13B1">
        <w:rPr>
          <w:rFonts w:ascii="Arial" w:eastAsia="Times New Roman" w:hAnsi="Arial" w:cs="Arial"/>
          <w:sz w:val="18"/>
          <w:szCs w:val="18"/>
        </w:rPr>
        <w:t>at various level</w:t>
      </w:r>
      <w:r w:rsidR="002B1E53" w:rsidRPr="00DA13B1">
        <w:rPr>
          <w:rFonts w:ascii="Arial" w:eastAsia="Times New Roman" w:hAnsi="Arial" w:cs="Arial"/>
          <w:sz w:val="18"/>
          <w:szCs w:val="18"/>
        </w:rPr>
        <w:t>.</w:t>
      </w:r>
    </w:p>
    <w:p w:rsidR="00DA13B1" w:rsidRDefault="00DA13B1" w:rsidP="00DA13B1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EC672C">
        <w:rPr>
          <w:rFonts w:ascii="Arial" w:eastAsia="Times New Roman" w:hAnsi="Arial" w:cs="Arial"/>
          <w:sz w:val="18"/>
          <w:szCs w:val="18"/>
        </w:rPr>
        <w:t>Full and Final Settlements</w:t>
      </w:r>
      <w:r w:rsidR="000D12C2">
        <w:rPr>
          <w:rFonts w:ascii="Arial" w:eastAsia="Times New Roman" w:hAnsi="Arial" w:cs="Arial"/>
          <w:sz w:val="18"/>
          <w:szCs w:val="18"/>
        </w:rPr>
        <w:t xml:space="preserve"> </w:t>
      </w:r>
      <w:r w:rsidRPr="00EC672C">
        <w:rPr>
          <w:rFonts w:ascii="Arial" w:eastAsia="Times New Roman" w:hAnsi="Arial" w:cs="Arial"/>
          <w:sz w:val="18"/>
          <w:szCs w:val="18"/>
        </w:rPr>
        <w:t>/ Superannuation &amp;</w:t>
      </w:r>
      <w:r w:rsidR="000D12C2">
        <w:rPr>
          <w:rFonts w:ascii="Arial" w:eastAsia="Times New Roman" w:hAnsi="Arial" w:cs="Arial"/>
          <w:sz w:val="18"/>
          <w:szCs w:val="18"/>
        </w:rPr>
        <w:t xml:space="preserve"> </w:t>
      </w:r>
      <w:r w:rsidR="008F7FE2">
        <w:rPr>
          <w:rFonts w:ascii="Arial" w:eastAsia="Times New Roman" w:hAnsi="Arial" w:cs="Arial"/>
          <w:sz w:val="18"/>
          <w:szCs w:val="18"/>
        </w:rPr>
        <w:t>HR Audit.</w:t>
      </w:r>
    </w:p>
    <w:p w:rsidR="00CB0266" w:rsidRDefault="00CB0266" w:rsidP="00DA13B1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End to End Recruitment.</w:t>
      </w:r>
    </w:p>
    <w:p w:rsidR="003957C7" w:rsidRPr="003957C7" w:rsidRDefault="003957C7" w:rsidP="003957C7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Attendance and leave management.</w:t>
      </w:r>
    </w:p>
    <w:p w:rsidR="00DA13B1" w:rsidRPr="00DA13B1" w:rsidRDefault="008719D7" w:rsidP="00DA13B1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Facilitating T</w:t>
      </w:r>
      <w:r w:rsidR="00DA13B1" w:rsidRPr="00DA13B1">
        <w:rPr>
          <w:rFonts w:ascii="Arial" w:eastAsia="Times New Roman" w:hAnsi="Arial" w:cs="Arial"/>
          <w:sz w:val="18"/>
          <w:szCs w:val="18"/>
        </w:rPr>
        <w:t>raining activities</w:t>
      </w:r>
      <w:r w:rsidR="000D12C2">
        <w:rPr>
          <w:rFonts w:ascii="Arial" w:eastAsia="Times New Roman" w:hAnsi="Arial" w:cs="Arial"/>
          <w:sz w:val="18"/>
          <w:szCs w:val="18"/>
        </w:rPr>
        <w:t xml:space="preserve"> </w:t>
      </w:r>
      <w:r w:rsidR="00DA13B1">
        <w:rPr>
          <w:rFonts w:ascii="Arial" w:eastAsia="Times New Roman" w:hAnsi="Arial" w:cs="Arial"/>
          <w:sz w:val="18"/>
          <w:szCs w:val="18"/>
        </w:rPr>
        <w:t>&amp;</w:t>
      </w:r>
      <w:r w:rsidR="000D12C2">
        <w:rPr>
          <w:rFonts w:ascii="Arial" w:eastAsia="Times New Roman" w:hAnsi="Arial" w:cs="Arial"/>
          <w:sz w:val="18"/>
          <w:szCs w:val="18"/>
        </w:rPr>
        <w:t xml:space="preserve"> </w:t>
      </w:r>
      <w:r w:rsidR="00DA13B1" w:rsidRPr="00DA13B1">
        <w:rPr>
          <w:rFonts w:ascii="Arial" w:eastAsia="Times New Roman" w:hAnsi="Arial" w:cs="Arial"/>
          <w:sz w:val="18"/>
          <w:szCs w:val="18"/>
        </w:rPr>
        <w:t>maintain updated training records &amp; data</w:t>
      </w:r>
      <w:r w:rsidR="00DA13B1">
        <w:rPr>
          <w:rFonts w:ascii="Arial" w:eastAsia="Times New Roman" w:hAnsi="Arial" w:cs="Arial"/>
          <w:sz w:val="18"/>
          <w:szCs w:val="18"/>
        </w:rPr>
        <w:t>.</w:t>
      </w:r>
    </w:p>
    <w:p w:rsidR="00DA13B1" w:rsidRDefault="00DA13B1" w:rsidP="00DB074F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DA13B1">
        <w:rPr>
          <w:rFonts w:ascii="Arial" w:eastAsia="Times New Roman" w:hAnsi="Arial" w:cs="Arial"/>
          <w:sz w:val="18"/>
          <w:szCs w:val="18"/>
        </w:rPr>
        <w:t xml:space="preserve">Evaluate </w:t>
      </w:r>
      <w:r w:rsidR="00C2408C">
        <w:rPr>
          <w:rFonts w:ascii="Arial" w:eastAsia="Times New Roman" w:hAnsi="Arial" w:cs="Arial"/>
          <w:sz w:val="18"/>
          <w:szCs w:val="18"/>
        </w:rPr>
        <w:t xml:space="preserve">the </w:t>
      </w:r>
      <w:r w:rsidRPr="00DA13B1">
        <w:rPr>
          <w:rFonts w:ascii="Arial" w:eastAsia="Times New Roman" w:hAnsi="Arial" w:cs="Arial"/>
          <w:sz w:val="18"/>
          <w:szCs w:val="18"/>
        </w:rPr>
        <w:t>impact of training through feedback forms &amp; pre-post training tests</w:t>
      </w:r>
      <w:r>
        <w:rPr>
          <w:rFonts w:ascii="Arial" w:eastAsia="Times New Roman" w:hAnsi="Arial" w:cs="Arial"/>
          <w:sz w:val="18"/>
          <w:szCs w:val="18"/>
        </w:rPr>
        <w:t>.</w:t>
      </w:r>
    </w:p>
    <w:p w:rsidR="00E71A1C" w:rsidRDefault="002B1E53" w:rsidP="002F5EA1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Prepare </w:t>
      </w:r>
      <w:r w:rsidR="008C06A5">
        <w:rPr>
          <w:rFonts w:ascii="Arial" w:eastAsia="Times New Roman" w:hAnsi="Arial" w:cs="Arial"/>
          <w:sz w:val="18"/>
          <w:szCs w:val="18"/>
        </w:rPr>
        <w:t>Monthly HR</w:t>
      </w:r>
      <w:r w:rsidR="002B0947">
        <w:rPr>
          <w:rFonts w:ascii="Arial" w:eastAsia="Times New Roman" w:hAnsi="Arial" w:cs="Arial"/>
          <w:sz w:val="18"/>
          <w:szCs w:val="18"/>
        </w:rPr>
        <w:t xml:space="preserve"> report- A</w:t>
      </w:r>
      <w:r w:rsidR="00065FE6">
        <w:rPr>
          <w:rFonts w:ascii="Arial" w:eastAsia="Times New Roman" w:hAnsi="Arial" w:cs="Arial"/>
          <w:sz w:val="18"/>
          <w:szCs w:val="18"/>
        </w:rPr>
        <w:t>ttrition</w:t>
      </w:r>
      <w:r w:rsidR="00DE305E">
        <w:rPr>
          <w:rFonts w:ascii="Arial" w:eastAsia="Times New Roman" w:hAnsi="Arial" w:cs="Arial"/>
          <w:sz w:val="18"/>
          <w:szCs w:val="18"/>
        </w:rPr>
        <w:t xml:space="preserve"> </w:t>
      </w:r>
      <w:r w:rsidR="002B0947">
        <w:rPr>
          <w:rFonts w:ascii="Arial" w:eastAsia="Times New Roman" w:hAnsi="Arial" w:cs="Arial"/>
          <w:sz w:val="18"/>
          <w:szCs w:val="18"/>
        </w:rPr>
        <w:t>&amp; H</w:t>
      </w:r>
      <w:r w:rsidR="002F5EA1">
        <w:rPr>
          <w:rFonts w:ascii="Arial" w:eastAsia="Times New Roman" w:hAnsi="Arial" w:cs="Arial"/>
          <w:sz w:val="18"/>
          <w:szCs w:val="18"/>
        </w:rPr>
        <w:t>eadcount</w:t>
      </w:r>
      <w:r w:rsidR="002B0947">
        <w:rPr>
          <w:rFonts w:ascii="Arial" w:eastAsia="Times New Roman" w:hAnsi="Arial" w:cs="Arial"/>
          <w:sz w:val="18"/>
          <w:szCs w:val="18"/>
        </w:rPr>
        <w:t>.</w:t>
      </w:r>
    </w:p>
    <w:p w:rsidR="007B35FA" w:rsidRPr="002F5EA1" w:rsidRDefault="00DA13B1" w:rsidP="002F5EA1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Handling n</w:t>
      </w:r>
      <w:r w:rsidR="000D12C2">
        <w:rPr>
          <w:rFonts w:ascii="Arial" w:eastAsia="Times New Roman" w:hAnsi="Arial" w:cs="Arial"/>
          <w:sz w:val="18"/>
          <w:szCs w:val="18"/>
        </w:rPr>
        <w:t xml:space="preserve">ew Joinee </w:t>
      </w:r>
      <w:r w:rsidR="008F7FE2">
        <w:rPr>
          <w:rFonts w:ascii="Arial" w:eastAsia="Times New Roman" w:hAnsi="Arial" w:cs="Arial"/>
          <w:sz w:val="18"/>
          <w:szCs w:val="18"/>
        </w:rPr>
        <w:t>feedback analysis.</w:t>
      </w:r>
    </w:p>
    <w:p w:rsidR="002B1E53" w:rsidRDefault="002B1E53" w:rsidP="002B1E53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Prepar</w:t>
      </w:r>
      <w:r w:rsidR="00DE305E">
        <w:rPr>
          <w:rFonts w:ascii="Arial" w:eastAsia="Times New Roman" w:hAnsi="Arial" w:cs="Arial"/>
          <w:sz w:val="18"/>
          <w:szCs w:val="18"/>
        </w:rPr>
        <w:t>e various letters- a</w:t>
      </w:r>
      <w:r w:rsidR="00DA13B1">
        <w:rPr>
          <w:rFonts w:ascii="Arial" w:eastAsia="Times New Roman" w:hAnsi="Arial" w:cs="Arial"/>
          <w:sz w:val="18"/>
          <w:szCs w:val="18"/>
        </w:rPr>
        <w:t xml:space="preserve">ppointment, </w:t>
      </w:r>
      <w:r w:rsidR="00DE305E">
        <w:rPr>
          <w:rFonts w:ascii="Arial" w:eastAsia="Times New Roman" w:hAnsi="Arial" w:cs="Arial"/>
          <w:sz w:val="18"/>
          <w:szCs w:val="18"/>
        </w:rPr>
        <w:t>c</w:t>
      </w:r>
      <w:r>
        <w:rPr>
          <w:rFonts w:ascii="Arial" w:eastAsia="Times New Roman" w:hAnsi="Arial" w:cs="Arial"/>
          <w:sz w:val="18"/>
          <w:szCs w:val="18"/>
        </w:rPr>
        <w:t xml:space="preserve">ontract, </w:t>
      </w:r>
      <w:r w:rsidRPr="007B35FA">
        <w:rPr>
          <w:rFonts w:ascii="Arial" w:eastAsia="Times New Roman" w:hAnsi="Arial" w:cs="Arial"/>
          <w:sz w:val="18"/>
          <w:szCs w:val="18"/>
        </w:rPr>
        <w:t>experience</w:t>
      </w:r>
      <w:r w:rsidR="00E71A1C">
        <w:rPr>
          <w:rFonts w:ascii="Arial" w:eastAsia="Times New Roman" w:hAnsi="Arial" w:cs="Arial"/>
          <w:sz w:val="18"/>
          <w:szCs w:val="18"/>
        </w:rPr>
        <w:t>, &amp;</w:t>
      </w:r>
      <w:r w:rsidR="00DE305E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relieving.</w:t>
      </w:r>
    </w:p>
    <w:p w:rsidR="00E71A1C" w:rsidRPr="00DB074F" w:rsidRDefault="00E71A1C" w:rsidP="00E71A1C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Maintain HRIS, departmental records &amp; database.</w:t>
      </w:r>
    </w:p>
    <w:p w:rsidR="00E71A1C" w:rsidRPr="005F2F64" w:rsidRDefault="00E71A1C" w:rsidP="00E71A1C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Handle Contract Renew, FTC, MOU &amp; Probation.</w:t>
      </w:r>
    </w:p>
    <w:p w:rsidR="002B1E53" w:rsidRDefault="00E71A1C" w:rsidP="002B1E53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Dealing with employees Grievance.</w:t>
      </w:r>
      <w:r w:rsidR="00DE305E">
        <w:rPr>
          <w:rFonts w:ascii="Arial" w:eastAsia="Times New Roman" w:hAnsi="Arial" w:cs="Arial"/>
          <w:sz w:val="18"/>
          <w:szCs w:val="18"/>
        </w:rPr>
        <w:t xml:space="preserve"> </w:t>
      </w:r>
      <w:r w:rsidRPr="002B0947">
        <w:rPr>
          <w:rFonts w:ascii="Arial" w:eastAsia="Times New Roman" w:hAnsi="Arial" w:cs="Arial"/>
          <w:sz w:val="18"/>
          <w:szCs w:val="18"/>
        </w:rPr>
        <w:t>(SPOC for Sharda Hospital)</w:t>
      </w:r>
      <w:r w:rsidR="008F7FE2">
        <w:rPr>
          <w:rFonts w:ascii="Arial" w:eastAsia="Times New Roman" w:hAnsi="Arial" w:cs="Arial"/>
          <w:sz w:val="18"/>
          <w:szCs w:val="18"/>
        </w:rPr>
        <w:t>.</w:t>
      </w:r>
    </w:p>
    <w:p w:rsidR="005F2F64" w:rsidRPr="002B1E53" w:rsidRDefault="005F2F64" w:rsidP="002B1E53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2B1E53">
        <w:rPr>
          <w:rFonts w:ascii="Arial" w:eastAsia="Times New Roman" w:hAnsi="Arial" w:cs="Arial"/>
          <w:sz w:val="18"/>
          <w:szCs w:val="18"/>
        </w:rPr>
        <w:t xml:space="preserve">Coordinate </w:t>
      </w:r>
      <w:r w:rsidR="00DA13B1">
        <w:rPr>
          <w:rFonts w:ascii="Arial" w:eastAsia="Times New Roman" w:hAnsi="Arial" w:cs="Arial"/>
          <w:sz w:val="18"/>
          <w:szCs w:val="18"/>
        </w:rPr>
        <w:t>employee engagement p</w:t>
      </w:r>
      <w:r w:rsidRPr="002B1E53">
        <w:rPr>
          <w:rFonts w:ascii="Arial" w:eastAsia="Times New Roman" w:hAnsi="Arial" w:cs="Arial"/>
          <w:sz w:val="18"/>
          <w:szCs w:val="18"/>
        </w:rPr>
        <w:t>ractices</w:t>
      </w:r>
      <w:r w:rsidR="002B1E53" w:rsidRPr="002B1E53">
        <w:rPr>
          <w:rFonts w:ascii="Arial" w:eastAsia="Times New Roman" w:hAnsi="Arial" w:cs="Arial"/>
          <w:sz w:val="18"/>
          <w:szCs w:val="18"/>
        </w:rPr>
        <w:t>.</w:t>
      </w:r>
    </w:p>
    <w:p w:rsidR="008C06A5" w:rsidRDefault="008C06A5" w:rsidP="008C06A5">
      <w:pPr>
        <w:pStyle w:val="ListParagraph"/>
        <w:tabs>
          <w:tab w:val="left" w:pos="540"/>
        </w:tabs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8C06A5" w:rsidRDefault="008C06A5" w:rsidP="008C06A5">
      <w:pPr>
        <w:tabs>
          <w:tab w:val="left" w:pos="360"/>
          <w:tab w:val="left" w:pos="540"/>
        </w:tabs>
        <w:spacing w:after="0" w:line="240" w:lineRule="auto"/>
        <w:jc w:val="both"/>
        <w:rPr>
          <w:rStyle w:val="SubtleEmphasis"/>
          <w:rFonts w:ascii="Arial" w:eastAsia="Times New Roman" w:hAnsi="Arial" w:cs="Arial"/>
          <w:b/>
          <w:iCs w:val="0"/>
          <w:color w:val="auto"/>
          <w:sz w:val="18"/>
          <w:szCs w:val="18"/>
          <w:u w:val="single"/>
        </w:rPr>
      </w:pPr>
      <w:r w:rsidRPr="008C06A5">
        <w:rPr>
          <w:rStyle w:val="SubtleEmphasis"/>
          <w:rFonts w:ascii="Arial" w:eastAsia="Times New Roman" w:hAnsi="Arial" w:cs="Arial"/>
          <w:b/>
          <w:iCs w:val="0"/>
          <w:color w:val="auto"/>
          <w:sz w:val="18"/>
          <w:szCs w:val="18"/>
          <w:u w:val="single"/>
        </w:rPr>
        <w:t>Notable Attainments:</w:t>
      </w:r>
    </w:p>
    <w:p w:rsidR="008C06A5" w:rsidRDefault="008C06A5" w:rsidP="008C06A5">
      <w:pPr>
        <w:tabs>
          <w:tab w:val="left" w:pos="360"/>
          <w:tab w:val="left" w:pos="540"/>
        </w:tabs>
        <w:spacing w:after="0" w:line="240" w:lineRule="auto"/>
        <w:jc w:val="both"/>
        <w:rPr>
          <w:rStyle w:val="SubtleEmphasis"/>
          <w:rFonts w:ascii="Arial" w:eastAsia="Times New Roman" w:hAnsi="Arial" w:cs="Arial"/>
          <w:b/>
          <w:iCs w:val="0"/>
          <w:color w:val="auto"/>
          <w:sz w:val="18"/>
          <w:szCs w:val="18"/>
          <w:u w:val="single"/>
        </w:rPr>
      </w:pPr>
    </w:p>
    <w:p w:rsidR="008C06A5" w:rsidRDefault="008C06A5" w:rsidP="008C06A5">
      <w:pPr>
        <w:pStyle w:val="ListParagraph"/>
        <w:numPr>
          <w:ilvl w:val="0"/>
          <w:numId w:val="15"/>
        </w:numPr>
        <w:tabs>
          <w:tab w:val="left" w:pos="360"/>
          <w:tab w:val="left" w:pos="540"/>
        </w:tabs>
        <w:spacing w:after="0" w:line="240" w:lineRule="auto"/>
        <w:jc w:val="both"/>
        <w:rPr>
          <w:rStyle w:val="SubtleEmphasis"/>
          <w:rFonts w:ascii="Arial" w:eastAsia="Times New Roman" w:hAnsi="Arial" w:cs="Arial"/>
          <w:i w:val="0"/>
          <w:iCs w:val="0"/>
          <w:color w:val="auto"/>
          <w:sz w:val="18"/>
          <w:szCs w:val="18"/>
        </w:rPr>
      </w:pPr>
      <w:r>
        <w:rPr>
          <w:rStyle w:val="SubtleEmphasis"/>
          <w:rFonts w:ascii="Arial" w:eastAsia="Times New Roman" w:hAnsi="Arial" w:cs="Arial"/>
          <w:i w:val="0"/>
          <w:iCs w:val="0"/>
          <w:color w:val="auto"/>
          <w:sz w:val="18"/>
          <w:szCs w:val="18"/>
        </w:rPr>
        <w:t>Implemented</w:t>
      </w:r>
      <w:r w:rsidR="00557C4A">
        <w:rPr>
          <w:rStyle w:val="SubtleEmphasis"/>
          <w:rFonts w:ascii="Arial" w:eastAsia="Times New Roman" w:hAnsi="Arial" w:cs="Arial"/>
          <w:i w:val="0"/>
          <w:iCs w:val="0"/>
          <w:color w:val="auto"/>
          <w:sz w:val="18"/>
          <w:szCs w:val="18"/>
        </w:rPr>
        <w:t xml:space="preserve"> activity</w:t>
      </w:r>
      <w:r>
        <w:rPr>
          <w:rStyle w:val="SubtleEmphasis"/>
          <w:rFonts w:ascii="Arial" w:eastAsia="Times New Roman" w:hAnsi="Arial" w:cs="Arial"/>
          <w:i w:val="0"/>
          <w:iCs w:val="0"/>
          <w:color w:val="auto"/>
          <w:sz w:val="18"/>
          <w:szCs w:val="18"/>
        </w:rPr>
        <w:t xml:space="preserve"> New Joining Feedback</w:t>
      </w:r>
      <w:r w:rsidR="00485E18">
        <w:rPr>
          <w:rStyle w:val="SubtleEmphasis"/>
          <w:rFonts w:ascii="Arial" w:eastAsia="Times New Roman" w:hAnsi="Arial" w:cs="Arial"/>
          <w:i w:val="0"/>
          <w:iCs w:val="0"/>
          <w:color w:val="auto"/>
          <w:sz w:val="18"/>
          <w:szCs w:val="18"/>
        </w:rPr>
        <w:t xml:space="preserve"> </w:t>
      </w:r>
      <w:r w:rsidR="002B0947">
        <w:rPr>
          <w:rStyle w:val="SubtleEmphasis"/>
          <w:rFonts w:ascii="Arial" w:eastAsia="Times New Roman" w:hAnsi="Arial" w:cs="Arial"/>
          <w:i w:val="0"/>
          <w:iCs w:val="0"/>
          <w:color w:val="auto"/>
          <w:sz w:val="18"/>
          <w:szCs w:val="18"/>
        </w:rPr>
        <w:t>and its Analysis.</w:t>
      </w:r>
    </w:p>
    <w:p w:rsidR="002B0947" w:rsidRDefault="002B0947" w:rsidP="002B0947">
      <w:pPr>
        <w:pStyle w:val="ListParagraph"/>
        <w:numPr>
          <w:ilvl w:val="0"/>
          <w:numId w:val="15"/>
        </w:numPr>
        <w:tabs>
          <w:tab w:val="left" w:pos="360"/>
          <w:tab w:val="left" w:pos="540"/>
        </w:tabs>
        <w:spacing w:after="0" w:line="240" w:lineRule="auto"/>
        <w:jc w:val="both"/>
        <w:rPr>
          <w:rStyle w:val="SubtleEmphasis"/>
          <w:rFonts w:ascii="Arial" w:eastAsia="Times New Roman" w:hAnsi="Arial" w:cs="Arial"/>
          <w:i w:val="0"/>
          <w:iCs w:val="0"/>
          <w:color w:val="auto"/>
          <w:sz w:val="18"/>
          <w:szCs w:val="18"/>
        </w:rPr>
      </w:pPr>
      <w:r w:rsidRPr="008C06A5">
        <w:rPr>
          <w:rStyle w:val="SubtleEmphasis"/>
          <w:rFonts w:ascii="Arial" w:eastAsia="Times New Roman" w:hAnsi="Arial" w:cs="Arial"/>
          <w:i w:val="0"/>
          <w:iCs w:val="0"/>
          <w:color w:val="auto"/>
          <w:sz w:val="18"/>
          <w:szCs w:val="18"/>
        </w:rPr>
        <w:t>I</w:t>
      </w:r>
      <w:r>
        <w:rPr>
          <w:rStyle w:val="SubtleEmphasis"/>
          <w:rFonts w:ascii="Arial" w:eastAsia="Times New Roman" w:hAnsi="Arial" w:cs="Arial"/>
          <w:i w:val="0"/>
          <w:iCs w:val="0"/>
          <w:color w:val="auto"/>
          <w:sz w:val="18"/>
          <w:szCs w:val="18"/>
        </w:rPr>
        <w:t xml:space="preserve">nitiated employee engagement activity- </w:t>
      </w:r>
      <w:r w:rsidRPr="008C06A5">
        <w:rPr>
          <w:rStyle w:val="SubtleEmphasis"/>
          <w:rFonts w:ascii="Arial" w:eastAsia="Times New Roman" w:hAnsi="Arial" w:cs="Arial"/>
          <w:i w:val="0"/>
          <w:iCs w:val="0"/>
          <w:color w:val="auto"/>
          <w:sz w:val="18"/>
          <w:szCs w:val="18"/>
        </w:rPr>
        <w:t xml:space="preserve">Round </w:t>
      </w:r>
      <w:r w:rsidR="0036791B" w:rsidRPr="008C06A5">
        <w:rPr>
          <w:rStyle w:val="SubtleEmphasis"/>
          <w:rFonts w:ascii="Arial" w:eastAsia="Times New Roman" w:hAnsi="Arial" w:cs="Arial"/>
          <w:i w:val="0"/>
          <w:iCs w:val="0"/>
          <w:color w:val="auto"/>
          <w:sz w:val="18"/>
          <w:szCs w:val="18"/>
        </w:rPr>
        <w:t>Table with</w:t>
      </w:r>
      <w:r w:rsidRPr="008C06A5">
        <w:rPr>
          <w:rStyle w:val="SubtleEmphasis"/>
          <w:rFonts w:ascii="Arial" w:eastAsia="Times New Roman" w:hAnsi="Arial" w:cs="Arial"/>
          <w:i w:val="0"/>
          <w:iCs w:val="0"/>
          <w:color w:val="auto"/>
          <w:sz w:val="18"/>
          <w:szCs w:val="18"/>
        </w:rPr>
        <w:t xml:space="preserve"> HR</w:t>
      </w:r>
      <w:r>
        <w:rPr>
          <w:rStyle w:val="SubtleEmphasis"/>
          <w:rFonts w:ascii="Arial" w:eastAsia="Times New Roman" w:hAnsi="Arial" w:cs="Arial"/>
          <w:i w:val="0"/>
          <w:iCs w:val="0"/>
          <w:color w:val="auto"/>
          <w:sz w:val="18"/>
          <w:szCs w:val="18"/>
        </w:rPr>
        <w:t>.</w:t>
      </w:r>
    </w:p>
    <w:p w:rsidR="002B0947" w:rsidRPr="008C06A5" w:rsidRDefault="002B0947" w:rsidP="002B0947">
      <w:pPr>
        <w:pStyle w:val="ListParagraph"/>
        <w:tabs>
          <w:tab w:val="left" w:pos="360"/>
          <w:tab w:val="left" w:pos="540"/>
        </w:tabs>
        <w:spacing w:after="0" w:line="240" w:lineRule="auto"/>
        <w:ind w:left="1440"/>
        <w:jc w:val="both"/>
        <w:rPr>
          <w:rStyle w:val="SubtleEmphasis"/>
          <w:rFonts w:ascii="Arial" w:eastAsia="Times New Roman" w:hAnsi="Arial" w:cs="Arial"/>
          <w:i w:val="0"/>
          <w:iCs w:val="0"/>
          <w:color w:val="auto"/>
          <w:sz w:val="18"/>
          <w:szCs w:val="18"/>
        </w:rPr>
      </w:pPr>
    </w:p>
    <w:p w:rsidR="00464831" w:rsidRDefault="00464831" w:rsidP="0016711E">
      <w:pPr>
        <w:tabs>
          <w:tab w:val="left" w:pos="90"/>
        </w:tabs>
        <w:suppressAutoHyphens/>
        <w:spacing w:after="0" w:line="240" w:lineRule="auto"/>
        <w:jc w:val="center"/>
        <w:rPr>
          <w:rFonts w:eastAsia="Times New Roman"/>
          <w:iCs/>
          <w:highlight w:val="lightGray"/>
          <w:shd w:val="clear" w:color="auto" w:fill="BFBFBF" w:themeFill="background1" w:themeFillShade="BF"/>
        </w:rPr>
      </w:pPr>
    </w:p>
    <w:p w:rsidR="004A4118" w:rsidRPr="00021C1D" w:rsidRDefault="00872F10" w:rsidP="0016711E">
      <w:pPr>
        <w:tabs>
          <w:tab w:val="left" w:pos="90"/>
        </w:tabs>
        <w:suppressAutoHyphens/>
        <w:spacing w:after="0" w:line="240" w:lineRule="auto"/>
        <w:jc w:val="center"/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</w:pPr>
      <w:r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>C</w:t>
      </w:r>
      <w:r w:rsidR="0016711E" w:rsidRPr="00021C1D"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 xml:space="preserve">orbus India LLP, Noida                     </w:t>
      </w:r>
      <w:r w:rsidR="000826C2"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 xml:space="preserve">Analyst - </w:t>
      </w:r>
      <w:r w:rsidR="0016711E" w:rsidRPr="00021C1D"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 xml:space="preserve">HR and Training &amp; Development     </w:t>
      </w:r>
      <w:r w:rsidR="00485E18"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 xml:space="preserve">                         </w:t>
      </w:r>
      <w:r w:rsidR="0016711E" w:rsidRPr="00021C1D"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 xml:space="preserve">  April</w:t>
      </w:r>
      <w:r w:rsidR="0059757B">
        <w:rPr>
          <w:rFonts w:eastAsia="Times New Roman"/>
          <w:b/>
          <w:iCs/>
          <w:shd w:val="clear" w:color="auto" w:fill="BFBFBF" w:themeFill="background1" w:themeFillShade="BF"/>
        </w:rPr>
        <w:t>'</w:t>
      </w:r>
      <w:r w:rsidR="000826C2"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>2019</w:t>
      </w:r>
      <w:r w:rsidR="00485E18"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 xml:space="preserve">- </w:t>
      </w:r>
      <w:r w:rsidR="0059757B"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>Mar</w:t>
      </w:r>
      <w:r w:rsidR="0059757B">
        <w:rPr>
          <w:rFonts w:eastAsia="Times New Roman"/>
          <w:b/>
          <w:iCs/>
          <w:shd w:val="clear" w:color="auto" w:fill="BFBFBF" w:themeFill="background1" w:themeFillShade="BF"/>
        </w:rPr>
        <w:t>'</w:t>
      </w:r>
      <w:r w:rsidR="007B35FA" w:rsidRPr="00021C1D">
        <w:rPr>
          <w:rFonts w:ascii="Arial" w:eastAsia="Times New Roman" w:hAnsi="Arial" w:cs="Arial"/>
          <w:b/>
          <w:iCs/>
          <w:sz w:val="18"/>
          <w:szCs w:val="18"/>
          <w:shd w:val="clear" w:color="auto" w:fill="BFBFBF" w:themeFill="background1" w:themeFillShade="BF"/>
        </w:rPr>
        <w:t>2020</w:t>
      </w:r>
    </w:p>
    <w:p w:rsidR="004A4118" w:rsidRPr="00B21C91" w:rsidRDefault="004A4118" w:rsidP="0016711E">
      <w:pPr>
        <w:tabs>
          <w:tab w:val="left" w:pos="90"/>
        </w:tabs>
        <w:suppressAutoHyphens/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</w:rPr>
      </w:pPr>
    </w:p>
    <w:p w:rsidR="00464831" w:rsidRDefault="00464831" w:rsidP="00F6151B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 w:rsidRPr="00464831">
        <w:rPr>
          <w:rFonts w:ascii="Arial" w:hAnsi="Arial" w:cs="Arial"/>
          <w:b/>
          <w:sz w:val="18"/>
          <w:szCs w:val="18"/>
          <w:u w:val="single"/>
        </w:rPr>
        <w:t>Job Accountabilities:</w:t>
      </w:r>
    </w:p>
    <w:p w:rsidR="00144794" w:rsidRPr="00B21C91" w:rsidRDefault="00144794" w:rsidP="00144794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B21C91">
        <w:rPr>
          <w:rFonts w:ascii="Arial" w:hAnsi="Arial" w:cs="Arial"/>
          <w:sz w:val="18"/>
          <w:szCs w:val="18"/>
        </w:rPr>
        <w:t>Payroll input management and dealing with payroll outsourcing agency</w:t>
      </w:r>
      <w:r w:rsidR="00507039">
        <w:rPr>
          <w:rFonts w:ascii="Arial" w:hAnsi="Arial" w:cs="Arial"/>
          <w:sz w:val="18"/>
          <w:szCs w:val="18"/>
        </w:rPr>
        <w:t>.</w:t>
      </w:r>
    </w:p>
    <w:p w:rsidR="00144794" w:rsidRPr="00B21C91" w:rsidRDefault="00144794" w:rsidP="00144794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B21C91">
        <w:rPr>
          <w:rFonts w:ascii="Arial" w:hAnsi="Arial" w:cs="Arial"/>
          <w:sz w:val="18"/>
          <w:szCs w:val="18"/>
        </w:rPr>
        <w:t>Dealing with statutory compliances consultant and payroll agency for PF and ESIC.</w:t>
      </w:r>
    </w:p>
    <w:p w:rsidR="00144794" w:rsidRPr="00B21C91" w:rsidRDefault="00144794" w:rsidP="00144794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B21C91">
        <w:rPr>
          <w:rFonts w:ascii="Arial" w:eastAsia="Times New Roman" w:hAnsi="Arial" w:cs="Arial"/>
          <w:sz w:val="18"/>
          <w:szCs w:val="18"/>
        </w:rPr>
        <w:t>Updating list of new joiners, absconding and left employees</w:t>
      </w:r>
      <w:r w:rsidR="00507039">
        <w:rPr>
          <w:rFonts w:ascii="Arial" w:eastAsia="Times New Roman" w:hAnsi="Arial" w:cs="Arial"/>
          <w:sz w:val="18"/>
          <w:szCs w:val="18"/>
        </w:rPr>
        <w:t>.</w:t>
      </w:r>
    </w:p>
    <w:p w:rsidR="00144794" w:rsidRPr="00CB0266" w:rsidRDefault="00144794" w:rsidP="00144794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B21C91">
        <w:rPr>
          <w:rFonts w:ascii="Arial" w:eastAsia="Times New Roman" w:hAnsi="Arial" w:cs="Arial"/>
          <w:sz w:val="18"/>
          <w:szCs w:val="18"/>
        </w:rPr>
        <w:t xml:space="preserve">Updating new salary structure of promoted </w:t>
      </w:r>
      <w:r>
        <w:rPr>
          <w:rFonts w:ascii="Arial" w:eastAsia="Times New Roman" w:hAnsi="Arial" w:cs="Arial"/>
          <w:sz w:val="18"/>
          <w:szCs w:val="18"/>
        </w:rPr>
        <w:t>/salary revision case</w:t>
      </w:r>
      <w:r w:rsidR="00507039">
        <w:rPr>
          <w:rFonts w:ascii="Arial" w:eastAsia="Times New Roman" w:hAnsi="Arial" w:cs="Arial"/>
          <w:sz w:val="18"/>
          <w:szCs w:val="18"/>
        </w:rPr>
        <w:t>.</w:t>
      </w:r>
    </w:p>
    <w:p w:rsidR="00CB0266" w:rsidRPr="00CB0266" w:rsidRDefault="003957C7" w:rsidP="00CB0266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Handling end to end recruitment.</w:t>
      </w:r>
    </w:p>
    <w:p w:rsidR="00144794" w:rsidRPr="0098357A" w:rsidRDefault="00144794" w:rsidP="00144794">
      <w:pPr>
        <w:pStyle w:val="ListParagraph"/>
        <w:numPr>
          <w:ilvl w:val="0"/>
          <w:numId w:val="10"/>
        </w:numPr>
        <w:tabs>
          <w:tab w:val="left" w:pos="360"/>
          <w:tab w:val="left" w:pos="54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98357A">
        <w:rPr>
          <w:rFonts w:ascii="Arial" w:hAnsi="Arial" w:cs="Arial"/>
          <w:sz w:val="18"/>
          <w:szCs w:val="18"/>
        </w:rPr>
        <w:t>Responsible for the HR audit Process</w:t>
      </w:r>
      <w:r w:rsidR="00507039">
        <w:rPr>
          <w:rFonts w:ascii="Arial" w:hAnsi="Arial" w:cs="Arial"/>
          <w:sz w:val="18"/>
          <w:szCs w:val="18"/>
        </w:rPr>
        <w:t>.</w:t>
      </w:r>
    </w:p>
    <w:p w:rsidR="00144794" w:rsidRPr="00507039" w:rsidRDefault="00144794" w:rsidP="00144794">
      <w:pPr>
        <w:pStyle w:val="ListParagraph"/>
        <w:numPr>
          <w:ilvl w:val="0"/>
          <w:numId w:val="11"/>
        </w:numPr>
        <w:tabs>
          <w:tab w:val="left" w:pos="360"/>
          <w:tab w:val="left" w:pos="540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21C91">
        <w:rPr>
          <w:rFonts w:ascii="Arial" w:hAnsi="Arial" w:cs="Arial"/>
          <w:sz w:val="18"/>
          <w:szCs w:val="18"/>
        </w:rPr>
        <w:t xml:space="preserve">Maintain all HR Records and Trackers as per </w:t>
      </w:r>
      <w:r>
        <w:rPr>
          <w:rFonts w:ascii="Arial" w:hAnsi="Arial" w:cs="Arial"/>
          <w:sz w:val="18"/>
          <w:szCs w:val="18"/>
        </w:rPr>
        <w:t>SLA</w:t>
      </w:r>
      <w:r w:rsidR="00507039">
        <w:rPr>
          <w:rFonts w:ascii="Arial" w:hAnsi="Arial" w:cs="Arial"/>
          <w:sz w:val="18"/>
          <w:szCs w:val="18"/>
        </w:rPr>
        <w:t>.</w:t>
      </w:r>
    </w:p>
    <w:p w:rsidR="00507039" w:rsidRDefault="00507039" w:rsidP="00144794">
      <w:pPr>
        <w:pStyle w:val="ListParagraph"/>
        <w:numPr>
          <w:ilvl w:val="0"/>
          <w:numId w:val="11"/>
        </w:numPr>
        <w:tabs>
          <w:tab w:val="left" w:pos="360"/>
          <w:tab w:val="left" w:pos="540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Handling end to end recruitment cycle.</w:t>
      </w:r>
    </w:p>
    <w:p w:rsidR="00144794" w:rsidRDefault="00144794" w:rsidP="00144794">
      <w:pPr>
        <w:pStyle w:val="ListParagraph"/>
        <w:numPr>
          <w:ilvl w:val="0"/>
          <w:numId w:val="11"/>
        </w:numPr>
        <w:tabs>
          <w:tab w:val="left" w:pos="360"/>
          <w:tab w:val="left" w:pos="540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8357A">
        <w:rPr>
          <w:rFonts w:ascii="Arial" w:hAnsi="Arial" w:cs="Arial"/>
          <w:sz w:val="18"/>
          <w:szCs w:val="18"/>
        </w:rPr>
        <w:t>Responsible for New Hire Management, Induction and Exit Process</w:t>
      </w:r>
      <w:r w:rsidR="00507039">
        <w:rPr>
          <w:rFonts w:ascii="Arial" w:hAnsi="Arial" w:cs="Arial"/>
          <w:sz w:val="18"/>
          <w:szCs w:val="18"/>
        </w:rPr>
        <w:t>.</w:t>
      </w:r>
    </w:p>
    <w:p w:rsidR="00144794" w:rsidRDefault="00144794" w:rsidP="00144794">
      <w:pPr>
        <w:pStyle w:val="ListParagraph"/>
        <w:numPr>
          <w:ilvl w:val="0"/>
          <w:numId w:val="11"/>
        </w:numPr>
        <w:tabs>
          <w:tab w:val="left" w:pos="360"/>
          <w:tab w:val="left" w:pos="540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8357A">
        <w:rPr>
          <w:rFonts w:ascii="Arial" w:hAnsi="Arial" w:cs="Arial"/>
          <w:sz w:val="18"/>
          <w:szCs w:val="18"/>
        </w:rPr>
        <w:t>Taking care of different employee portals like PBN, E-connect, Ultipro, Timesheet etc</w:t>
      </w:r>
      <w:r w:rsidR="00507039">
        <w:rPr>
          <w:rFonts w:ascii="Arial" w:hAnsi="Arial" w:cs="Arial"/>
          <w:sz w:val="18"/>
          <w:szCs w:val="18"/>
        </w:rPr>
        <w:t>.</w:t>
      </w:r>
    </w:p>
    <w:p w:rsidR="00144794" w:rsidRDefault="00144794" w:rsidP="00144794">
      <w:pPr>
        <w:pStyle w:val="ListParagraph"/>
        <w:numPr>
          <w:ilvl w:val="0"/>
          <w:numId w:val="11"/>
        </w:numPr>
        <w:tabs>
          <w:tab w:val="left" w:pos="360"/>
          <w:tab w:val="left" w:pos="540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8357A">
        <w:rPr>
          <w:rFonts w:ascii="Arial" w:hAnsi="Arial" w:cs="Arial"/>
          <w:sz w:val="18"/>
          <w:szCs w:val="18"/>
        </w:rPr>
        <w:t>Maintain and update HRIS/Departmental records and Personnel files.</w:t>
      </w:r>
    </w:p>
    <w:p w:rsidR="00144794" w:rsidRPr="0098357A" w:rsidRDefault="00144794" w:rsidP="00144794">
      <w:pPr>
        <w:pStyle w:val="ListParagraph"/>
        <w:numPr>
          <w:ilvl w:val="0"/>
          <w:numId w:val="11"/>
        </w:numPr>
        <w:tabs>
          <w:tab w:val="left" w:pos="360"/>
          <w:tab w:val="left" w:pos="540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8357A">
        <w:rPr>
          <w:rFonts w:ascii="Arial" w:hAnsi="Arial" w:cs="Arial"/>
          <w:sz w:val="18"/>
          <w:szCs w:val="18"/>
        </w:rPr>
        <w:t>Attrition data management and sharing it with Sr. Management</w:t>
      </w:r>
      <w:r>
        <w:rPr>
          <w:rFonts w:ascii="Arial" w:hAnsi="Arial" w:cs="Arial"/>
          <w:sz w:val="18"/>
          <w:szCs w:val="18"/>
        </w:rPr>
        <w:t>.</w:t>
      </w:r>
    </w:p>
    <w:p w:rsidR="00144794" w:rsidRDefault="00144794" w:rsidP="00144794">
      <w:pPr>
        <w:pStyle w:val="ListParagraph"/>
        <w:numPr>
          <w:ilvl w:val="0"/>
          <w:numId w:val="11"/>
        </w:numPr>
        <w:tabs>
          <w:tab w:val="left" w:pos="360"/>
          <w:tab w:val="left" w:pos="540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8357A">
        <w:rPr>
          <w:rFonts w:ascii="Arial" w:eastAsia="Times New Roman" w:hAnsi="Arial" w:cs="Arial"/>
          <w:sz w:val="18"/>
          <w:szCs w:val="18"/>
        </w:rPr>
        <w:t>Assigning mandatory Trainings identify the training needs to employees, design training calendar</w:t>
      </w:r>
      <w:r w:rsidR="00507039">
        <w:rPr>
          <w:rFonts w:ascii="Arial" w:eastAsia="Times New Roman" w:hAnsi="Arial" w:cs="Arial"/>
          <w:sz w:val="18"/>
          <w:szCs w:val="18"/>
        </w:rPr>
        <w:t>.</w:t>
      </w:r>
    </w:p>
    <w:p w:rsidR="00144794" w:rsidRDefault="00144794" w:rsidP="00144794">
      <w:pPr>
        <w:pStyle w:val="ListParagraph"/>
        <w:numPr>
          <w:ilvl w:val="0"/>
          <w:numId w:val="11"/>
        </w:numPr>
        <w:tabs>
          <w:tab w:val="left" w:pos="360"/>
          <w:tab w:val="left" w:pos="540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8357A">
        <w:rPr>
          <w:rFonts w:ascii="Arial" w:eastAsia="Times New Roman" w:hAnsi="Arial" w:cs="Arial"/>
          <w:sz w:val="18"/>
          <w:szCs w:val="18"/>
        </w:rPr>
        <w:t>Identify</w:t>
      </w:r>
      <w:r w:rsidR="006361AE">
        <w:rPr>
          <w:rFonts w:ascii="Arial" w:eastAsia="Times New Roman" w:hAnsi="Arial" w:cs="Arial"/>
          <w:sz w:val="18"/>
          <w:szCs w:val="18"/>
        </w:rPr>
        <w:t xml:space="preserve"> </w:t>
      </w:r>
      <w:r w:rsidRPr="0098357A">
        <w:rPr>
          <w:rFonts w:ascii="Arial" w:eastAsia="Times New Roman" w:hAnsi="Arial" w:cs="Arial"/>
          <w:sz w:val="18"/>
          <w:szCs w:val="18"/>
        </w:rPr>
        <w:t>the vendors for conducting trainings and identify in-house trainers &amp; Prepare training feedback repor</w:t>
      </w:r>
      <w:r w:rsidR="00507039">
        <w:rPr>
          <w:rFonts w:ascii="Arial" w:eastAsia="Times New Roman" w:hAnsi="Arial" w:cs="Arial"/>
          <w:sz w:val="18"/>
          <w:szCs w:val="18"/>
        </w:rPr>
        <w:t>t.</w:t>
      </w:r>
    </w:p>
    <w:p w:rsidR="00144794" w:rsidRDefault="00144794" w:rsidP="00144794">
      <w:pPr>
        <w:pStyle w:val="ListParagraph"/>
        <w:numPr>
          <w:ilvl w:val="0"/>
          <w:numId w:val="11"/>
        </w:numPr>
        <w:tabs>
          <w:tab w:val="left" w:pos="360"/>
          <w:tab w:val="left" w:pos="540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8357A">
        <w:rPr>
          <w:rFonts w:ascii="Arial" w:hAnsi="Arial" w:cs="Arial"/>
          <w:sz w:val="18"/>
          <w:szCs w:val="18"/>
        </w:rPr>
        <w:lastRenderedPageBreak/>
        <w:t xml:space="preserve">Handling </w:t>
      </w:r>
      <w:r w:rsidR="00507039">
        <w:rPr>
          <w:rFonts w:ascii="Arial" w:hAnsi="Arial" w:cs="Arial"/>
          <w:sz w:val="18"/>
          <w:szCs w:val="18"/>
        </w:rPr>
        <w:t xml:space="preserve">employee </w:t>
      </w:r>
      <w:r w:rsidRPr="0098357A">
        <w:rPr>
          <w:rFonts w:ascii="Arial" w:hAnsi="Arial" w:cs="Arial"/>
          <w:sz w:val="18"/>
          <w:szCs w:val="18"/>
        </w:rPr>
        <w:t xml:space="preserve">engagement </w:t>
      </w:r>
      <w:r w:rsidR="00507039">
        <w:rPr>
          <w:rFonts w:ascii="Arial" w:hAnsi="Arial" w:cs="Arial"/>
          <w:sz w:val="18"/>
          <w:szCs w:val="18"/>
        </w:rPr>
        <w:t>and team building activities.</w:t>
      </w:r>
    </w:p>
    <w:p w:rsidR="004E2DAE" w:rsidRDefault="004E2DAE" w:rsidP="004E2DAE">
      <w:pPr>
        <w:widowControl w:val="0"/>
        <w:suppressAutoHyphens/>
        <w:autoSpaceDE w:val="0"/>
        <w:spacing w:after="0" w:line="240" w:lineRule="auto"/>
        <w:ind w:right="-450"/>
        <w:rPr>
          <w:rStyle w:val="apple-style-span"/>
          <w:rFonts w:ascii="Arial" w:hAnsi="Arial" w:cs="Arial"/>
          <w:sz w:val="18"/>
          <w:szCs w:val="18"/>
        </w:rPr>
      </w:pPr>
    </w:p>
    <w:p w:rsidR="004E2DAE" w:rsidRPr="00F90AC6" w:rsidRDefault="004E2DAE" w:rsidP="004E2DAE">
      <w:pPr>
        <w:tabs>
          <w:tab w:val="left" w:pos="90"/>
        </w:tabs>
        <w:suppressAutoHyphens/>
        <w:spacing w:after="0" w:line="240" w:lineRule="auto"/>
        <w:jc w:val="center"/>
        <w:rPr>
          <w:rStyle w:val="SubtleEmphasis"/>
          <w:rFonts w:ascii="Arial" w:eastAsia="Times New Roman" w:hAnsi="Arial" w:cs="Arial"/>
          <w:b/>
          <w:i w:val="0"/>
          <w:iCs w:val="0"/>
          <w:color w:val="auto"/>
          <w:sz w:val="18"/>
          <w:szCs w:val="18"/>
          <w:shd w:val="clear" w:color="auto" w:fill="BFBFBF" w:themeFill="background1" w:themeFillShade="BF"/>
        </w:rPr>
      </w:pPr>
      <w:r w:rsidRPr="004E2DAE">
        <w:rPr>
          <w:rFonts w:ascii="Arial" w:eastAsia="Times New Roman" w:hAnsi="Arial" w:cs="Arial"/>
          <w:b/>
          <w:sz w:val="18"/>
          <w:szCs w:val="18"/>
          <w:highlight w:val="lightGray"/>
          <w:shd w:val="clear" w:color="auto" w:fill="BFBFBF" w:themeFill="background1" w:themeFillShade="BF"/>
        </w:rPr>
        <w:t>Felix Hospital (NABH</w:t>
      </w:r>
      <w:r w:rsidR="008F7FE2">
        <w:rPr>
          <w:rFonts w:ascii="Arial" w:eastAsia="Times New Roman" w:hAnsi="Arial" w:cs="Arial"/>
          <w:b/>
          <w:sz w:val="18"/>
          <w:szCs w:val="18"/>
          <w:highlight w:val="lightGray"/>
          <w:shd w:val="clear" w:color="auto" w:fill="BFBFBF" w:themeFill="background1" w:themeFillShade="BF"/>
        </w:rPr>
        <w:t xml:space="preserve"> </w:t>
      </w:r>
      <w:r w:rsidRPr="004E2DAE">
        <w:rPr>
          <w:rFonts w:ascii="Arial" w:eastAsia="Times New Roman" w:hAnsi="Arial" w:cs="Arial"/>
          <w:b/>
          <w:sz w:val="18"/>
          <w:szCs w:val="18"/>
          <w:highlight w:val="lightGray"/>
          <w:shd w:val="clear" w:color="auto" w:fill="BFBFBF" w:themeFill="background1" w:themeFillShade="BF"/>
        </w:rPr>
        <w:t xml:space="preserve">&amp; NABL), Noida                                     </w:t>
      </w:r>
      <w:r w:rsidRPr="004E2DAE">
        <w:rPr>
          <w:rFonts w:ascii="Arial" w:eastAsia="Times New Roman" w:hAnsi="Arial" w:cs="Arial"/>
          <w:b/>
          <w:sz w:val="18"/>
          <w:szCs w:val="18"/>
          <w:highlight w:val="lightGray"/>
        </w:rPr>
        <w:t xml:space="preserve">Sr. </w:t>
      </w:r>
      <w:r w:rsidRPr="004E2DAE">
        <w:rPr>
          <w:rFonts w:ascii="Arial" w:eastAsia="Times New Roman" w:hAnsi="Arial" w:cs="Arial"/>
          <w:b/>
          <w:sz w:val="18"/>
          <w:szCs w:val="18"/>
          <w:highlight w:val="lightGray"/>
          <w:shd w:val="clear" w:color="auto" w:fill="BFBFBF" w:themeFill="background1" w:themeFillShade="BF"/>
        </w:rPr>
        <w:t xml:space="preserve">Executive - HR                       </w:t>
      </w:r>
      <w:r w:rsidR="00485E18">
        <w:rPr>
          <w:rFonts w:ascii="Arial" w:eastAsia="Times New Roman" w:hAnsi="Arial" w:cs="Arial"/>
          <w:b/>
          <w:sz w:val="18"/>
          <w:szCs w:val="18"/>
          <w:highlight w:val="lightGray"/>
          <w:shd w:val="clear" w:color="auto" w:fill="BFBFBF" w:themeFill="background1" w:themeFillShade="BF"/>
        </w:rPr>
        <w:t xml:space="preserve">     </w:t>
      </w:r>
      <w:r w:rsidRPr="004E2DAE">
        <w:rPr>
          <w:rFonts w:ascii="Arial" w:eastAsia="Times New Roman" w:hAnsi="Arial" w:cs="Arial"/>
          <w:b/>
          <w:sz w:val="18"/>
          <w:szCs w:val="18"/>
          <w:highlight w:val="lightGray"/>
          <w:shd w:val="clear" w:color="auto" w:fill="BFBFBF" w:themeFill="background1" w:themeFillShade="BF"/>
        </w:rPr>
        <w:t xml:space="preserve">       </w:t>
      </w:r>
      <w:r w:rsidRPr="00464831">
        <w:rPr>
          <w:rFonts w:eastAsia="Times New Roman"/>
          <w:b/>
          <w:iCs/>
          <w:shd w:val="clear" w:color="auto" w:fill="BFBFBF" w:themeFill="background1" w:themeFillShade="BF"/>
        </w:rPr>
        <w:t>Nov</w:t>
      </w:r>
      <w:r>
        <w:rPr>
          <w:rFonts w:eastAsia="Times New Roman"/>
          <w:b/>
          <w:iCs/>
          <w:shd w:val="clear" w:color="auto" w:fill="BFBFBF" w:themeFill="background1" w:themeFillShade="BF"/>
        </w:rPr>
        <w:t>'</w:t>
      </w:r>
      <w:r w:rsidR="00372657">
        <w:rPr>
          <w:rFonts w:eastAsia="Times New Roman"/>
          <w:b/>
          <w:iCs/>
          <w:shd w:val="clear" w:color="auto" w:fill="BFBFBF" w:themeFill="background1" w:themeFillShade="BF"/>
        </w:rPr>
        <w:t>2017 -</w:t>
      </w:r>
      <w:r w:rsidRPr="00464831">
        <w:rPr>
          <w:rFonts w:eastAsia="Times New Roman"/>
          <w:b/>
          <w:iCs/>
          <w:shd w:val="clear" w:color="auto" w:fill="BFBFBF" w:themeFill="background1" w:themeFillShade="BF"/>
        </w:rPr>
        <w:t xml:space="preserve"> Jan</w:t>
      </w:r>
      <w:r>
        <w:rPr>
          <w:rFonts w:eastAsia="Times New Roman"/>
          <w:b/>
          <w:iCs/>
          <w:shd w:val="clear" w:color="auto" w:fill="BFBFBF" w:themeFill="background1" w:themeFillShade="BF"/>
        </w:rPr>
        <w:t>'</w:t>
      </w:r>
      <w:r w:rsidRPr="00464831">
        <w:rPr>
          <w:rFonts w:eastAsia="Times New Roman"/>
          <w:b/>
          <w:iCs/>
          <w:shd w:val="clear" w:color="auto" w:fill="BFBFBF" w:themeFill="background1" w:themeFillShade="BF"/>
        </w:rPr>
        <w:t>2019</w:t>
      </w:r>
    </w:p>
    <w:p w:rsidR="004E2DAE" w:rsidRPr="00F90AC6" w:rsidRDefault="004E2DAE" w:rsidP="004E2DAE">
      <w:pPr>
        <w:tabs>
          <w:tab w:val="left" w:pos="90"/>
        </w:tabs>
        <w:suppressAutoHyphens/>
        <w:spacing w:after="0" w:line="240" w:lineRule="auto"/>
        <w:rPr>
          <w:rFonts w:ascii="Arial" w:eastAsia="Times New Roman" w:hAnsi="Arial" w:cs="Arial"/>
          <w:b/>
          <w:sz w:val="18"/>
          <w:szCs w:val="18"/>
          <w:shd w:val="clear" w:color="auto" w:fill="BFBFBF" w:themeFill="background1" w:themeFillShade="BF"/>
        </w:rPr>
      </w:pPr>
    </w:p>
    <w:p w:rsidR="004E2DAE" w:rsidRPr="00464831" w:rsidRDefault="004E2DAE" w:rsidP="004E2DAE">
      <w:pPr>
        <w:tabs>
          <w:tab w:val="left" w:pos="90"/>
        </w:tabs>
        <w:suppressAutoHyphens/>
        <w:spacing w:after="0" w:line="240" w:lineRule="auto"/>
        <w:rPr>
          <w:rFonts w:ascii="Arial" w:eastAsia="Times New Roman" w:hAnsi="Arial" w:cs="Arial"/>
          <w:b/>
          <w:sz w:val="18"/>
          <w:szCs w:val="18"/>
          <w:u w:val="single"/>
        </w:rPr>
      </w:pPr>
      <w:r w:rsidRPr="00464831">
        <w:rPr>
          <w:rFonts w:ascii="Arial" w:eastAsia="Times New Roman" w:hAnsi="Arial" w:cs="Arial"/>
          <w:b/>
          <w:sz w:val="18"/>
          <w:szCs w:val="18"/>
          <w:u w:val="single"/>
        </w:rPr>
        <w:t>Job Accountabilities:</w:t>
      </w:r>
    </w:p>
    <w:p w:rsidR="004E2DAE" w:rsidRPr="00525FB2" w:rsidRDefault="004E2DAE" w:rsidP="004E2DAE">
      <w:pPr>
        <w:pStyle w:val="ListParagraph"/>
        <w:rPr>
          <w:rFonts w:ascii="Arial" w:hAnsi="Arial" w:cs="Arial"/>
          <w:sz w:val="18"/>
          <w:szCs w:val="18"/>
        </w:rPr>
      </w:pPr>
    </w:p>
    <w:p w:rsidR="004E2DAE" w:rsidRPr="003957C7" w:rsidRDefault="003957C7" w:rsidP="003957C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H</w:t>
      </w:r>
      <w:r w:rsidR="004E2DAE" w:rsidRPr="00525FB2">
        <w:rPr>
          <w:rFonts w:ascii="Arial" w:hAnsi="Arial" w:cs="Arial"/>
          <w:sz w:val="18"/>
          <w:szCs w:val="18"/>
          <w:shd w:val="clear" w:color="auto" w:fill="FFFFFF"/>
        </w:rPr>
        <w:t>andling payroll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, </w:t>
      </w:r>
      <w:r w:rsidR="004E2DAE" w:rsidRPr="003957C7">
        <w:rPr>
          <w:rFonts w:ascii="Arial" w:hAnsi="Arial" w:cs="Arial"/>
          <w:sz w:val="18"/>
          <w:szCs w:val="18"/>
        </w:rPr>
        <w:t>Process salary, over time &amp; conducting salary audit.</w:t>
      </w:r>
    </w:p>
    <w:p w:rsidR="004E2DAE" w:rsidRPr="002B0947" w:rsidRDefault="004E2DAE" w:rsidP="004E2DAE">
      <w:pPr>
        <w:pStyle w:val="ListParagraph"/>
        <w:numPr>
          <w:ilvl w:val="0"/>
          <w:numId w:val="8"/>
        </w:numPr>
        <w:spacing w:after="0"/>
        <w:rPr>
          <w:rFonts w:ascii="Arial" w:eastAsia="Times New Roman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 attendance &amp; l</w:t>
      </w:r>
      <w:r w:rsidRPr="002B0947">
        <w:rPr>
          <w:rFonts w:ascii="Arial" w:hAnsi="Arial" w:cs="Arial"/>
          <w:sz w:val="18"/>
          <w:szCs w:val="18"/>
        </w:rPr>
        <w:t xml:space="preserve">eave </w:t>
      </w:r>
      <w:r>
        <w:rPr>
          <w:rFonts w:ascii="Arial" w:hAnsi="Arial" w:cs="Arial"/>
          <w:sz w:val="18"/>
          <w:szCs w:val="18"/>
        </w:rPr>
        <w:t>records.</w:t>
      </w:r>
    </w:p>
    <w:p w:rsidR="004E2DAE" w:rsidRPr="00525FB2" w:rsidRDefault="004E2DAE" w:rsidP="004E2DAE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Process full &amp; f</w:t>
      </w:r>
      <w:r w:rsidRPr="002B0947">
        <w:rPr>
          <w:rFonts w:ascii="Arial" w:eastAsia="Times New Roman" w:hAnsi="Arial" w:cs="Arial"/>
          <w:sz w:val="18"/>
          <w:szCs w:val="18"/>
        </w:rPr>
        <w:t>inal settlement</w:t>
      </w:r>
      <w:r>
        <w:rPr>
          <w:rFonts w:ascii="Arial" w:eastAsia="Times New Roman" w:hAnsi="Arial" w:cs="Arial"/>
          <w:sz w:val="18"/>
          <w:szCs w:val="18"/>
        </w:rPr>
        <w:t>.</w:t>
      </w:r>
    </w:p>
    <w:p w:rsidR="004E2DAE" w:rsidRPr="00C5409A" w:rsidRDefault="004E2DAE" w:rsidP="004E2DAE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525FB2">
        <w:rPr>
          <w:rFonts w:ascii="Arial" w:eastAsia="Times New Roman" w:hAnsi="Arial" w:cs="Arial"/>
          <w:sz w:val="18"/>
          <w:szCs w:val="18"/>
        </w:rPr>
        <w:t xml:space="preserve">Managing entire </w:t>
      </w:r>
      <w:r>
        <w:rPr>
          <w:rFonts w:ascii="Arial" w:eastAsia="Times New Roman" w:hAnsi="Arial" w:cs="Arial"/>
          <w:sz w:val="18"/>
          <w:szCs w:val="18"/>
        </w:rPr>
        <w:t>recruitment c</w:t>
      </w:r>
      <w:r w:rsidRPr="00525FB2">
        <w:rPr>
          <w:rFonts w:ascii="Arial" w:eastAsia="Times New Roman" w:hAnsi="Arial" w:cs="Arial"/>
          <w:sz w:val="18"/>
          <w:szCs w:val="18"/>
        </w:rPr>
        <w:t>ycle, new hire management, induction and on</w:t>
      </w:r>
      <w:r>
        <w:rPr>
          <w:rFonts w:ascii="Arial" w:eastAsia="Times New Roman" w:hAnsi="Arial" w:cs="Arial"/>
          <w:sz w:val="18"/>
          <w:szCs w:val="18"/>
        </w:rPr>
        <w:t xml:space="preserve"> boarding.</w:t>
      </w:r>
    </w:p>
    <w:p w:rsidR="004E2DAE" w:rsidRPr="00525FB2" w:rsidRDefault="004E2DAE" w:rsidP="004E2DAE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525FB2">
        <w:rPr>
          <w:rFonts w:ascii="Arial" w:hAnsi="Arial" w:cs="Arial"/>
          <w:sz w:val="18"/>
          <w:szCs w:val="18"/>
        </w:rPr>
        <w:t>Maintaining employee’s personnel files/ Consultant’s credentials as per NABH Guideline.</w:t>
      </w:r>
    </w:p>
    <w:p w:rsidR="004E2DAE" w:rsidRPr="002B0947" w:rsidRDefault="004E2DAE" w:rsidP="004E2DA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18"/>
          <w:szCs w:val="18"/>
        </w:rPr>
      </w:pPr>
      <w:r w:rsidRPr="00525FB2">
        <w:rPr>
          <w:rFonts w:ascii="Arial" w:eastAsia="Times New Roman" w:hAnsi="Arial" w:cs="Arial"/>
          <w:sz w:val="18"/>
          <w:szCs w:val="18"/>
        </w:rPr>
        <w:t>Responsible for PMS Cycle</w:t>
      </w:r>
      <w:r>
        <w:rPr>
          <w:rFonts w:ascii="Arial" w:eastAsia="Times New Roman" w:hAnsi="Arial" w:cs="Arial"/>
          <w:sz w:val="18"/>
          <w:szCs w:val="18"/>
        </w:rPr>
        <w:t>.</w:t>
      </w:r>
    </w:p>
    <w:p w:rsidR="004E2DAE" w:rsidRPr="00F048BC" w:rsidRDefault="004E2DAE" w:rsidP="004E2DA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Sending </w:t>
      </w:r>
      <w:r w:rsidRPr="002B0947">
        <w:rPr>
          <w:rFonts w:ascii="Arial" w:eastAsia="Times New Roman" w:hAnsi="Arial" w:cs="Arial"/>
          <w:sz w:val="18"/>
          <w:szCs w:val="18"/>
        </w:rPr>
        <w:t xml:space="preserve">Quality Indicators </w:t>
      </w:r>
      <w:r>
        <w:rPr>
          <w:rFonts w:ascii="Arial" w:eastAsia="Times New Roman" w:hAnsi="Arial" w:cs="Arial"/>
          <w:sz w:val="18"/>
          <w:szCs w:val="18"/>
        </w:rPr>
        <w:t>(</w:t>
      </w:r>
      <w:r w:rsidRPr="002B0947">
        <w:rPr>
          <w:rFonts w:ascii="Arial" w:eastAsia="Times New Roman" w:hAnsi="Arial" w:cs="Arial"/>
          <w:sz w:val="18"/>
          <w:szCs w:val="18"/>
        </w:rPr>
        <w:t>as per NABH)</w:t>
      </w:r>
      <w:r>
        <w:rPr>
          <w:rFonts w:ascii="Arial" w:eastAsia="Times New Roman" w:hAnsi="Arial" w:cs="Arial"/>
          <w:sz w:val="18"/>
          <w:szCs w:val="18"/>
        </w:rPr>
        <w:t xml:space="preserve"> for every month.</w:t>
      </w:r>
    </w:p>
    <w:p w:rsidR="004E2DAE" w:rsidRPr="00F048BC" w:rsidRDefault="004E2DAE" w:rsidP="004E2DA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18"/>
          <w:szCs w:val="18"/>
        </w:rPr>
      </w:pPr>
      <w:r w:rsidRPr="00F048BC">
        <w:rPr>
          <w:rFonts w:ascii="Arial" w:eastAsia="Times New Roman" w:hAnsi="Arial" w:cs="Arial"/>
          <w:sz w:val="18"/>
          <w:szCs w:val="18"/>
        </w:rPr>
        <w:t>Conduct employee Satisfaction survey &amp; prepare its analysis.</w:t>
      </w:r>
    </w:p>
    <w:p w:rsidR="004E2DAE" w:rsidRPr="002B0947" w:rsidRDefault="004E2DAE" w:rsidP="004E2DA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18"/>
          <w:szCs w:val="18"/>
        </w:rPr>
      </w:pPr>
      <w:r w:rsidRPr="00F048BC">
        <w:rPr>
          <w:rFonts w:ascii="Arial" w:eastAsia="Times New Roman" w:hAnsi="Arial" w:cs="Arial"/>
          <w:sz w:val="18"/>
          <w:szCs w:val="18"/>
        </w:rPr>
        <w:t>Conduct employees’ Rights &amp; Responsibilities survey &amp; prepare its analysis.</w:t>
      </w:r>
    </w:p>
    <w:p w:rsidR="004E2DAE" w:rsidRPr="002B0947" w:rsidRDefault="004E2DAE" w:rsidP="004E2DA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Maintain HRIS &amp;</w:t>
      </w:r>
      <w:r w:rsidR="008F7FE2">
        <w:rPr>
          <w:rFonts w:ascii="Arial" w:eastAsia="Times New Roman" w:hAnsi="Arial" w:cs="Arial"/>
          <w:sz w:val="18"/>
          <w:szCs w:val="18"/>
        </w:rPr>
        <w:t xml:space="preserve"> </w:t>
      </w:r>
      <w:r w:rsidRPr="00525FB2">
        <w:rPr>
          <w:rFonts w:ascii="Arial" w:eastAsia="Times New Roman" w:hAnsi="Arial" w:cs="Arial"/>
          <w:sz w:val="18"/>
          <w:szCs w:val="18"/>
        </w:rPr>
        <w:t>Handl</w:t>
      </w:r>
      <w:r>
        <w:rPr>
          <w:rFonts w:ascii="Arial" w:eastAsia="Times New Roman" w:hAnsi="Arial" w:cs="Arial"/>
          <w:sz w:val="18"/>
          <w:szCs w:val="18"/>
        </w:rPr>
        <w:t>ing HRMS Software.</w:t>
      </w:r>
    </w:p>
    <w:p w:rsidR="004E2DAE" w:rsidRPr="004E2DAE" w:rsidRDefault="004E2DAE" w:rsidP="004E2DAE">
      <w:pPr>
        <w:pStyle w:val="ListParagraph"/>
        <w:numPr>
          <w:ilvl w:val="0"/>
          <w:numId w:val="8"/>
        </w:numPr>
        <w:rPr>
          <w:rStyle w:val="apple-style-span"/>
          <w:rFonts w:ascii="Arial" w:eastAsia="Times New Roman" w:hAnsi="Arial" w:cs="Arial"/>
          <w:sz w:val="18"/>
          <w:szCs w:val="18"/>
        </w:rPr>
      </w:pPr>
      <w:r w:rsidRPr="002B0947">
        <w:rPr>
          <w:rFonts w:ascii="Arial" w:eastAsia="Times New Roman" w:hAnsi="Arial" w:cs="Arial"/>
          <w:sz w:val="18"/>
          <w:szCs w:val="18"/>
        </w:rPr>
        <w:t xml:space="preserve">Handling employees Grievance &amp; SPOC for all Nursing / Support Staff. </w:t>
      </w:r>
    </w:p>
    <w:p w:rsidR="004E2DAE" w:rsidRPr="00F90AC6" w:rsidRDefault="00485E18" w:rsidP="004E2DAE">
      <w:pPr>
        <w:widowControl w:val="0"/>
        <w:suppressAutoHyphens/>
        <w:autoSpaceDE w:val="0"/>
        <w:spacing w:after="0" w:line="240" w:lineRule="auto"/>
        <w:ind w:right="-450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  <w:shd w:val="clear" w:color="auto" w:fill="BFBFBF" w:themeFill="background1" w:themeFillShade="BF"/>
        </w:rPr>
        <w:t xml:space="preserve"> </w:t>
      </w:r>
      <w:r w:rsidR="008F7FE2">
        <w:rPr>
          <w:rFonts w:ascii="Arial" w:eastAsia="Times New Roman" w:hAnsi="Arial" w:cs="Arial"/>
          <w:b/>
          <w:sz w:val="18"/>
          <w:szCs w:val="18"/>
          <w:shd w:val="clear" w:color="auto" w:fill="BFBFBF" w:themeFill="background1" w:themeFillShade="BF"/>
        </w:rPr>
        <w:t xml:space="preserve"> </w:t>
      </w:r>
      <w:r w:rsidR="004E2DAE">
        <w:rPr>
          <w:rFonts w:ascii="Arial" w:eastAsia="Times New Roman" w:hAnsi="Arial" w:cs="Arial"/>
          <w:b/>
          <w:sz w:val="18"/>
          <w:szCs w:val="18"/>
          <w:shd w:val="clear" w:color="auto" w:fill="BFBFBF" w:themeFill="background1" w:themeFillShade="BF"/>
        </w:rPr>
        <w:t xml:space="preserve">Wonderland Multimedia, Lucknow                                </w:t>
      </w:r>
      <w:r w:rsidR="004E2DAE" w:rsidRPr="00F90AC6">
        <w:rPr>
          <w:rFonts w:ascii="Arial" w:eastAsia="Times New Roman" w:hAnsi="Arial" w:cs="Arial"/>
          <w:b/>
          <w:sz w:val="18"/>
          <w:szCs w:val="18"/>
          <w:shd w:val="clear" w:color="auto" w:fill="BFBFBF" w:themeFill="background1" w:themeFillShade="BF"/>
        </w:rPr>
        <w:t>Executive</w:t>
      </w:r>
      <w:r>
        <w:rPr>
          <w:rFonts w:ascii="Arial" w:eastAsia="Times New Roman" w:hAnsi="Arial" w:cs="Arial"/>
          <w:b/>
          <w:sz w:val="18"/>
          <w:szCs w:val="18"/>
          <w:shd w:val="clear" w:color="auto" w:fill="BFBFBF" w:themeFill="background1" w:themeFillShade="BF"/>
        </w:rPr>
        <w:t xml:space="preserve"> - </w:t>
      </w:r>
      <w:r w:rsidR="004E2DAE">
        <w:rPr>
          <w:rFonts w:ascii="Arial" w:eastAsia="Times New Roman" w:hAnsi="Arial" w:cs="Arial"/>
          <w:b/>
          <w:sz w:val="18"/>
          <w:szCs w:val="18"/>
          <w:shd w:val="clear" w:color="auto" w:fill="BFBFBF" w:themeFill="background1" w:themeFillShade="BF"/>
        </w:rPr>
        <w:t>HR and Admin</w:t>
      </w:r>
      <w:r>
        <w:rPr>
          <w:rFonts w:ascii="Arial" w:eastAsia="Times New Roman" w:hAnsi="Arial" w:cs="Arial"/>
          <w:b/>
          <w:sz w:val="18"/>
          <w:szCs w:val="18"/>
          <w:shd w:val="clear" w:color="auto" w:fill="BFBFBF" w:themeFill="background1" w:themeFillShade="BF"/>
        </w:rPr>
        <w:t xml:space="preserve">                                        </w:t>
      </w:r>
      <w:r w:rsidR="004E2DAE">
        <w:rPr>
          <w:rFonts w:ascii="Arial" w:eastAsia="Times New Roman" w:hAnsi="Arial" w:cs="Arial"/>
          <w:b/>
          <w:sz w:val="18"/>
          <w:szCs w:val="18"/>
          <w:shd w:val="clear" w:color="auto" w:fill="BFBFBF" w:themeFill="background1" w:themeFillShade="BF"/>
        </w:rPr>
        <w:t>Sep</w:t>
      </w:r>
      <w:r w:rsidR="004E2DAE">
        <w:rPr>
          <w:rFonts w:eastAsia="Times New Roman"/>
          <w:b/>
          <w:iCs/>
          <w:shd w:val="clear" w:color="auto" w:fill="BFBFBF" w:themeFill="background1" w:themeFillShade="BF"/>
        </w:rPr>
        <w:t>'</w:t>
      </w:r>
      <w:r w:rsidR="004E2DAE">
        <w:rPr>
          <w:rFonts w:ascii="Arial" w:eastAsia="Times New Roman" w:hAnsi="Arial" w:cs="Arial"/>
          <w:b/>
          <w:sz w:val="18"/>
          <w:szCs w:val="18"/>
          <w:shd w:val="clear" w:color="auto" w:fill="BFBFBF" w:themeFill="background1" w:themeFillShade="BF"/>
        </w:rPr>
        <w:t>2011 - Nov</w:t>
      </w:r>
      <w:r w:rsidR="004E2DAE">
        <w:rPr>
          <w:rFonts w:eastAsia="Times New Roman"/>
          <w:b/>
          <w:iCs/>
          <w:shd w:val="clear" w:color="auto" w:fill="BFBFBF" w:themeFill="background1" w:themeFillShade="BF"/>
        </w:rPr>
        <w:t>'</w:t>
      </w:r>
      <w:r w:rsidR="004E2DAE">
        <w:rPr>
          <w:rFonts w:ascii="Arial" w:eastAsia="Times New Roman" w:hAnsi="Arial" w:cs="Arial"/>
          <w:b/>
          <w:sz w:val="18"/>
          <w:szCs w:val="18"/>
          <w:shd w:val="clear" w:color="auto" w:fill="BFBFBF" w:themeFill="background1" w:themeFillShade="BF"/>
        </w:rPr>
        <w:t xml:space="preserve"> 2017</w:t>
      </w:r>
    </w:p>
    <w:p w:rsidR="004E2DAE" w:rsidRDefault="004E2DAE" w:rsidP="004E2DAE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</w:p>
    <w:p w:rsidR="00F80B03" w:rsidRPr="00464831" w:rsidRDefault="00464831" w:rsidP="009576D7">
      <w:pPr>
        <w:tabs>
          <w:tab w:val="left" w:pos="90"/>
        </w:tabs>
        <w:suppressAutoHyphens/>
        <w:spacing w:after="0" w:line="240" w:lineRule="auto"/>
        <w:rPr>
          <w:rFonts w:ascii="Arial" w:eastAsia="Times New Roman" w:hAnsi="Arial" w:cs="Arial"/>
          <w:b/>
          <w:sz w:val="18"/>
          <w:szCs w:val="18"/>
          <w:u w:val="single"/>
        </w:rPr>
      </w:pPr>
      <w:r w:rsidRPr="00464831">
        <w:rPr>
          <w:rFonts w:ascii="Arial" w:eastAsia="Times New Roman" w:hAnsi="Arial" w:cs="Arial"/>
          <w:b/>
          <w:sz w:val="18"/>
          <w:szCs w:val="18"/>
          <w:u w:val="single"/>
        </w:rPr>
        <w:t>Job Accountabilities:</w:t>
      </w:r>
    </w:p>
    <w:p w:rsidR="00464831" w:rsidRPr="00F90AC6" w:rsidRDefault="00464831" w:rsidP="009576D7">
      <w:pPr>
        <w:tabs>
          <w:tab w:val="left" w:pos="90"/>
        </w:tabs>
        <w:suppressAutoHyphens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</w:p>
    <w:p w:rsidR="001C0888" w:rsidRPr="001C0888" w:rsidRDefault="003957C7" w:rsidP="008C06A5">
      <w:pPr>
        <w:pStyle w:val="ListParagraph"/>
        <w:numPr>
          <w:ilvl w:val="0"/>
          <w:numId w:val="7"/>
        </w:numPr>
        <w:tabs>
          <w:tab w:val="left" w:pos="90"/>
        </w:tabs>
        <w:suppressAutoHyphens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End to E</w:t>
      </w:r>
      <w:r w:rsidR="001C0888">
        <w:rPr>
          <w:rFonts w:ascii="Arial" w:hAnsi="Arial" w:cs="Arial"/>
          <w:sz w:val="18"/>
          <w:szCs w:val="18"/>
        </w:rPr>
        <w:t xml:space="preserve">nd </w:t>
      </w:r>
      <w:r w:rsidR="00F4377A">
        <w:rPr>
          <w:rFonts w:ascii="Arial" w:hAnsi="Arial" w:cs="Arial"/>
          <w:sz w:val="18"/>
          <w:szCs w:val="18"/>
        </w:rPr>
        <w:t>Recruitment - s</w:t>
      </w:r>
      <w:r w:rsidR="001C0888" w:rsidRPr="001C0888">
        <w:rPr>
          <w:rFonts w:ascii="Arial" w:hAnsi="Arial" w:cs="Arial"/>
          <w:sz w:val="18"/>
          <w:szCs w:val="18"/>
        </w:rPr>
        <w:t>creening, short listing</w:t>
      </w:r>
      <w:r w:rsidR="00B83442">
        <w:rPr>
          <w:rFonts w:ascii="Arial" w:hAnsi="Arial" w:cs="Arial"/>
          <w:sz w:val="18"/>
          <w:szCs w:val="18"/>
        </w:rPr>
        <w:t>,</w:t>
      </w:r>
      <w:r w:rsidR="00485E18">
        <w:rPr>
          <w:rFonts w:ascii="Arial" w:hAnsi="Arial" w:cs="Arial"/>
          <w:sz w:val="18"/>
          <w:szCs w:val="18"/>
        </w:rPr>
        <w:t xml:space="preserve"> </w:t>
      </w:r>
      <w:r w:rsidR="001C0888">
        <w:rPr>
          <w:rFonts w:ascii="Arial" w:hAnsi="Arial" w:cs="Arial"/>
          <w:sz w:val="18"/>
          <w:szCs w:val="18"/>
        </w:rPr>
        <w:t>c</w:t>
      </w:r>
      <w:r w:rsidR="001C0888" w:rsidRPr="001C0888">
        <w:rPr>
          <w:rFonts w:ascii="Arial" w:hAnsi="Arial" w:cs="Arial"/>
          <w:sz w:val="18"/>
          <w:szCs w:val="18"/>
        </w:rPr>
        <w:t xml:space="preserve">onducting </w:t>
      </w:r>
      <w:r w:rsidR="001C0888">
        <w:rPr>
          <w:rFonts w:ascii="Arial" w:hAnsi="Arial" w:cs="Arial"/>
          <w:sz w:val="18"/>
          <w:szCs w:val="18"/>
        </w:rPr>
        <w:t xml:space="preserve">interview </w:t>
      </w:r>
    </w:p>
    <w:p w:rsidR="001319D6" w:rsidRPr="00CE6F48" w:rsidRDefault="004C4C37" w:rsidP="008C06A5">
      <w:pPr>
        <w:pStyle w:val="ListParagraph"/>
        <w:numPr>
          <w:ilvl w:val="0"/>
          <w:numId w:val="7"/>
        </w:numPr>
        <w:tabs>
          <w:tab w:val="left" w:pos="90"/>
        </w:tabs>
        <w:suppressAutoHyphens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Complete on-</w:t>
      </w:r>
      <w:r w:rsidR="00D17984" w:rsidRPr="00F90AC6">
        <w:rPr>
          <w:rFonts w:ascii="Arial" w:hAnsi="Arial" w:cs="Arial"/>
          <w:sz w:val="18"/>
          <w:szCs w:val="18"/>
        </w:rPr>
        <w:t>boarding</w:t>
      </w:r>
      <w:r w:rsidR="00B83442">
        <w:rPr>
          <w:rFonts w:ascii="Arial" w:hAnsi="Arial" w:cs="Arial"/>
          <w:sz w:val="18"/>
          <w:szCs w:val="18"/>
        </w:rPr>
        <w:t xml:space="preserve"> and</w:t>
      </w:r>
      <w:r w:rsidR="00485E18">
        <w:rPr>
          <w:rFonts w:ascii="Arial" w:hAnsi="Arial" w:cs="Arial"/>
          <w:sz w:val="18"/>
          <w:szCs w:val="18"/>
        </w:rPr>
        <w:t xml:space="preserve"> </w:t>
      </w:r>
      <w:r w:rsidR="00F4377A">
        <w:rPr>
          <w:rFonts w:ascii="Arial" w:hAnsi="Arial" w:cs="Arial"/>
          <w:sz w:val="18"/>
          <w:szCs w:val="18"/>
        </w:rPr>
        <w:t>i</w:t>
      </w:r>
      <w:r w:rsidR="00C71190" w:rsidRPr="00F90AC6">
        <w:rPr>
          <w:rFonts w:ascii="Arial" w:hAnsi="Arial" w:cs="Arial"/>
          <w:sz w:val="18"/>
          <w:szCs w:val="18"/>
        </w:rPr>
        <w:t>nductio</w:t>
      </w:r>
      <w:r w:rsidR="00C71190">
        <w:rPr>
          <w:rFonts w:ascii="Arial" w:hAnsi="Arial" w:cs="Arial"/>
          <w:sz w:val="18"/>
          <w:szCs w:val="18"/>
        </w:rPr>
        <w:t>n.</w:t>
      </w:r>
    </w:p>
    <w:p w:rsidR="00CE6F48" w:rsidRPr="00F90AC6" w:rsidRDefault="00CE6F48" w:rsidP="008C06A5">
      <w:pPr>
        <w:pStyle w:val="ListParagraph"/>
        <w:numPr>
          <w:ilvl w:val="0"/>
          <w:numId w:val="7"/>
        </w:numPr>
        <w:tabs>
          <w:tab w:val="left" w:pos="90"/>
        </w:tabs>
        <w:suppressAutoHyphens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Prepare various letters- Offer, Appointment and </w:t>
      </w:r>
      <w:r w:rsidR="00372657">
        <w:rPr>
          <w:rFonts w:ascii="Arial" w:eastAsia="Times New Roman" w:hAnsi="Arial" w:cs="Arial"/>
          <w:sz w:val="18"/>
          <w:szCs w:val="18"/>
        </w:rPr>
        <w:t>experience.</w:t>
      </w:r>
    </w:p>
    <w:p w:rsidR="006114EA" w:rsidRDefault="000333AB" w:rsidP="00C71190">
      <w:pPr>
        <w:pStyle w:val="ListParagraph"/>
        <w:widowControl w:val="0"/>
        <w:numPr>
          <w:ilvl w:val="0"/>
          <w:numId w:val="3"/>
        </w:numPr>
        <w:tabs>
          <w:tab w:val="left" w:pos="90"/>
        </w:tabs>
        <w:suppressAutoHyphens/>
        <w:autoSpaceDE w:val="0"/>
        <w:spacing w:after="0" w:line="240" w:lineRule="auto"/>
        <w:ind w:right="-450"/>
        <w:rPr>
          <w:rFonts w:ascii="Arial" w:hAnsi="Arial" w:cs="Arial"/>
          <w:sz w:val="18"/>
          <w:szCs w:val="18"/>
        </w:rPr>
      </w:pPr>
      <w:r w:rsidRPr="002B1E53">
        <w:rPr>
          <w:rFonts w:ascii="Arial" w:hAnsi="Arial" w:cs="Arial"/>
          <w:sz w:val="18"/>
          <w:szCs w:val="18"/>
        </w:rPr>
        <w:t>Manage Duty M</w:t>
      </w:r>
      <w:r w:rsidR="00C71190">
        <w:rPr>
          <w:rFonts w:ascii="Arial" w:hAnsi="Arial" w:cs="Arial"/>
          <w:sz w:val="18"/>
          <w:szCs w:val="18"/>
        </w:rPr>
        <w:t>anagement System Software (DMS)</w:t>
      </w:r>
      <w:r w:rsidR="00A72C0B">
        <w:rPr>
          <w:rFonts w:ascii="Arial" w:hAnsi="Arial" w:cs="Arial"/>
          <w:sz w:val="18"/>
          <w:szCs w:val="18"/>
        </w:rPr>
        <w:t>.</w:t>
      </w:r>
    </w:p>
    <w:p w:rsidR="00C71190" w:rsidRPr="00C71190" w:rsidRDefault="00372657" w:rsidP="00C71190">
      <w:pPr>
        <w:pStyle w:val="ListParagraph"/>
        <w:widowControl w:val="0"/>
        <w:numPr>
          <w:ilvl w:val="0"/>
          <w:numId w:val="3"/>
        </w:numPr>
        <w:tabs>
          <w:tab w:val="left" w:pos="90"/>
        </w:tabs>
        <w:suppressAutoHyphens/>
        <w:autoSpaceDE w:val="0"/>
        <w:spacing w:after="0" w:line="240" w:lineRule="auto"/>
        <w:ind w:right="-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Maintain &amp; Update </w:t>
      </w:r>
      <w:r w:rsidR="00C71190">
        <w:rPr>
          <w:rFonts w:ascii="Arial" w:hAnsi="Arial" w:cs="Arial"/>
          <w:sz w:val="18"/>
          <w:szCs w:val="18"/>
        </w:rPr>
        <w:t>HR records.</w:t>
      </w:r>
    </w:p>
    <w:p w:rsidR="0036511A" w:rsidRDefault="00F4377A" w:rsidP="008C06A5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ind w:right="-450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M</w:t>
      </w:r>
      <w:r w:rsidRPr="00DA13B1">
        <w:rPr>
          <w:rFonts w:ascii="Arial" w:eastAsia="Times New Roman" w:hAnsi="Arial" w:cs="Arial"/>
          <w:sz w:val="18"/>
          <w:szCs w:val="18"/>
        </w:rPr>
        <w:t xml:space="preserve">aintain </w:t>
      </w:r>
      <w:r w:rsidR="00372657">
        <w:rPr>
          <w:rFonts w:ascii="Arial" w:eastAsia="Times New Roman" w:hAnsi="Arial" w:cs="Arial"/>
          <w:sz w:val="18"/>
          <w:szCs w:val="18"/>
        </w:rPr>
        <w:t>attendance</w:t>
      </w:r>
      <w:r>
        <w:rPr>
          <w:rFonts w:ascii="Arial" w:hAnsi="Arial" w:cs="Arial"/>
          <w:sz w:val="18"/>
          <w:szCs w:val="18"/>
        </w:rPr>
        <w:t>&amp; leaves records</w:t>
      </w:r>
      <w:r w:rsidR="00372657">
        <w:rPr>
          <w:rFonts w:ascii="Arial" w:hAnsi="Arial" w:cs="Arial"/>
          <w:sz w:val="18"/>
          <w:szCs w:val="18"/>
        </w:rPr>
        <w:t>.</w:t>
      </w:r>
    </w:p>
    <w:p w:rsidR="004E2DAE" w:rsidRDefault="004E2DAE" w:rsidP="009576D7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</w:p>
    <w:p w:rsidR="00613F04" w:rsidRPr="00F90AC6" w:rsidRDefault="00E734D5" w:rsidP="009576D7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F90AC6">
        <w:rPr>
          <w:rFonts w:ascii="Arial" w:eastAsia="Times New Roman" w:hAnsi="Arial" w:cs="Arial"/>
          <w:b/>
          <w:bCs/>
          <w:sz w:val="18"/>
          <w:szCs w:val="18"/>
        </w:rPr>
        <w:t>ACADEMIA</w:t>
      </w:r>
    </w:p>
    <w:p w:rsidR="004011F5" w:rsidRPr="00F90AC6" w:rsidRDefault="004011F5" w:rsidP="009576D7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346999" w:rsidRPr="00F90AC6" w:rsidRDefault="00D35711" w:rsidP="008C06A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F90AC6">
        <w:rPr>
          <w:rFonts w:ascii="Arial" w:eastAsia="Times New Roman" w:hAnsi="Arial" w:cs="Arial"/>
          <w:sz w:val="18"/>
          <w:szCs w:val="18"/>
        </w:rPr>
        <w:t xml:space="preserve">MBA </w:t>
      </w:r>
      <w:r w:rsidR="003F549D" w:rsidRPr="00F90AC6">
        <w:rPr>
          <w:rFonts w:ascii="Arial" w:eastAsia="Times New Roman" w:hAnsi="Arial" w:cs="Arial"/>
          <w:sz w:val="18"/>
          <w:szCs w:val="18"/>
        </w:rPr>
        <w:t>(HR</w:t>
      </w:r>
      <w:r w:rsidR="00B83442">
        <w:rPr>
          <w:rFonts w:ascii="Arial" w:eastAsia="Times New Roman" w:hAnsi="Arial" w:cs="Arial"/>
          <w:sz w:val="18"/>
          <w:szCs w:val="18"/>
        </w:rPr>
        <w:t>)</w:t>
      </w:r>
      <w:r w:rsidR="00485E18">
        <w:rPr>
          <w:rFonts w:ascii="Arial" w:eastAsia="Times New Roman" w:hAnsi="Arial" w:cs="Arial"/>
          <w:sz w:val="18"/>
          <w:szCs w:val="18"/>
        </w:rPr>
        <w:t xml:space="preserve"> </w:t>
      </w:r>
      <w:r w:rsidR="004C4C37">
        <w:rPr>
          <w:rFonts w:ascii="Arial" w:eastAsia="Times New Roman" w:hAnsi="Arial" w:cs="Arial"/>
          <w:sz w:val="18"/>
          <w:szCs w:val="18"/>
        </w:rPr>
        <w:t xml:space="preserve">from U.P. Technical University, </w:t>
      </w:r>
      <w:r w:rsidR="003F549D" w:rsidRPr="00F90AC6">
        <w:rPr>
          <w:rFonts w:ascii="Arial" w:eastAsia="Times New Roman" w:hAnsi="Arial" w:cs="Arial"/>
          <w:sz w:val="18"/>
          <w:szCs w:val="18"/>
        </w:rPr>
        <w:t>Lucknow in</w:t>
      </w:r>
      <w:r w:rsidR="00346999" w:rsidRPr="00F90AC6">
        <w:rPr>
          <w:rFonts w:ascii="Arial" w:eastAsia="Times New Roman" w:hAnsi="Arial" w:cs="Arial"/>
          <w:sz w:val="18"/>
          <w:szCs w:val="18"/>
        </w:rPr>
        <w:t xml:space="preserve"> 2011</w:t>
      </w:r>
      <w:r w:rsidR="00EF7282" w:rsidRPr="00F90AC6">
        <w:rPr>
          <w:rFonts w:ascii="Arial" w:eastAsia="Times New Roman" w:hAnsi="Arial" w:cs="Arial"/>
          <w:sz w:val="18"/>
          <w:szCs w:val="18"/>
        </w:rPr>
        <w:t>.</w:t>
      </w:r>
    </w:p>
    <w:p w:rsidR="00437075" w:rsidRPr="00F90AC6" w:rsidRDefault="00346999" w:rsidP="008C06A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F90AC6">
        <w:rPr>
          <w:rFonts w:ascii="Arial" w:eastAsia="Times New Roman" w:hAnsi="Arial" w:cs="Arial"/>
          <w:sz w:val="18"/>
          <w:szCs w:val="18"/>
        </w:rPr>
        <w:t>B.com</w:t>
      </w:r>
      <w:r w:rsidR="00485E18">
        <w:rPr>
          <w:rFonts w:ascii="Arial" w:eastAsia="Times New Roman" w:hAnsi="Arial" w:cs="Arial"/>
          <w:sz w:val="18"/>
          <w:szCs w:val="18"/>
        </w:rPr>
        <w:t xml:space="preserve"> </w:t>
      </w:r>
      <w:r w:rsidR="00D35711" w:rsidRPr="00F90AC6">
        <w:rPr>
          <w:rFonts w:ascii="Arial" w:eastAsia="Times New Roman" w:hAnsi="Arial" w:cs="Arial"/>
          <w:sz w:val="18"/>
          <w:szCs w:val="18"/>
        </w:rPr>
        <w:t>(Hons</w:t>
      </w:r>
      <w:r w:rsidR="004C4C37">
        <w:rPr>
          <w:rFonts w:ascii="Arial" w:eastAsia="Times New Roman" w:hAnsi="Arial" w:cs="Arial"/>
          <w:sz w:val="18"/>
          <w:szCs w:val="18"/>
        </w:rPr>
        <w:t>.</w:t>
      </w:r>
      <w:r w:rsidRPr="00F90AC6">
        <w:rPr>
          <w:rFonts w:ascii="Arial" w:eastAsia="Times New Roman" w:hAnsi="Arial" w:cs="Arial"/>
          <w:sz w:val="18"/>
          <w:szCs w:val="18"/>
        </w:rPr>
        <w:t xml:space="preserve">) </w:t>
      </w:r>
      <w:r w:rsidR="004C4C37">
        <w:rPr>
          <w:rFonts w:ascii="Arial" w:eastAsia="Times New Roman" w:hAnsi="Arial" w:cs="Arial"/>
          <w:sz w:val="18"/>
          <w:szCs w:val="18"/>
        </w:rPr>
        <w:t>from MJP Rohilkhand University-</w:t>
      </w:r>
      <w:r w:rsidRPr="00F90AC6">
        <w:rPr>
          <w:rFonts w:ascii="Arial" w:eastAsia="Times New Roman" w:hAnsi="Arial" w:cs="Arial"/>
          <w:sz w:val="18"/>
          <w:szCs w:val="18"/>
        </w:rPr>
        <w:t>Bareilly in 2009</w:t>
      </w:r>
      <w:r w:rsidR="00EF7282" w:rsidRPr="00F90AC6">
        <w:rPr>
          <w:rFonts w:ascii="Arial" w:eastAsia="Times New Roman" w:hAnsi="Arial" w:cs="Arial"/>
          <w:sz w:val="18"/>
          <w:szCs w:val="18"/>
        </w:rPr>
        <w:t>.</w:t>
      </w:r>
    </w:p>
    <w:p w:rsidR="00437075" w:rsidRPr="00F90AC6" w:rsidRDefault="00437075" w:rsidP="00437075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80246B" w:rsidRPr="00F90AC6" w:rsidRDefault="0080246B" w:rsidP="009576D7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F90AC6">
        <w:rPr>
          <w:rFonts w:ascii="Arial" w:eastAsia="Times New Roman" w:hAnsi="Arial" w:cs="Arial"/>
          <w:b/>
          <w:bCs/>
          <w:sz w:val="18"/>
          <w:szCs w:val="18"/>
        </w:rPr>
        <w:t>P</w:t>
      </w:r>
      <w:r w:rsidR="00A72C0B">
        <w:rPr>
          <w:rFonts w:ascii="Arial" w:eastAsia="Times New Roman" w:hAnsi="Arial" w:cs="Arial"/>
          <w:b/>
          <w:bCs/>
          <w:sz w:val="18"/>
          <w:szCs w:val="18"/>
        </w:rPr>
        <w:t>ESNONAL DETAILS</w:t>
      </w:r>
    </w:p>
    <w:p w:rsidR="00613F04" w:rsidRPr="00F90AC6" w:rsidRDefault="005100E0" w:rsidP="008C06A5">
      <w:pPr>
        <w:pStyle w:val="BodyText"/>
        <w:numPr>
          <w:ilvl w:val="0"/>
          <w:numId w:val="5"/>
        </w:numPr>
        <w:spacing w:before="120" w:after="0"/>
        <w:contextualSpacing/>
        <w:rPr>
          <w:rFonts w:ascii="Arial" w:eastAsia="Cambria" w:hAnsi="Arial" w:cs="Arial"/>
          <w:sz w:val="18"/>
          <w:szCs w:val="18"/>
        </w:rPr>
      </w:pPr>
      <w:r w:rsidRPr="00F90AC6">
        <w:rPr>
          <w:rFonts w:ascii="Arial" w:hAnsi="Arial" w:cs="Arial"/>
          <w:sz w:val="18"/>
          <w:szCs w:val="18"/>
        </w:rPr>
        <w:t>Date of Birth</w:t>
      </w:r>
      <w:r w:rsidRPr="00F90AC6">
        <w:rPr>
          <w:rFonts w:ascii="Arial" w:hAnsi="Arial" w:cs="Arial"/>
          <w:sz w:val="18"/>
          <w:szCs w:val="18"/>
        </w:rPr>
        <w:tab/>
      </w:r>
      <w:r w:rsidRPr="00F90AC6">
        <w:rPr>
          <w:rFonts w:ascii="Arial" w:hAnsi="Arial" w:cs="Arial"/>
          <w:sz w:val="18"/>
          <w:szCs w:val="18"/>
        </w:rPr>
        <w:tab/>
      </w:r>
      <w:r w:rsidR="0005079F" w:rsidRPr="00F90AC6">
        <w:rPr>
          <w:rFonts w:ascii="Arial" w:hAnsi="Arial" w:cs="Arial"/>
          <w:sz w:val="18"/>
          <w:szCs w:val="18"/>
        </w:rPr>
        <w:t>September 1</w:t>
      </w:r>
      <w:r w:rsidR="0005079F" w:rsidRPr="00F90AC6">
        <w:rPr>
          <w:rFonts w:ascii="Arial" w:hAnsi="Arial" w:cs="Arial"/>
          <w:sz w:val="18"/>
          <w:szCs w:val="18"/>
          <w:vertAlign w:val="superscript"/>
        </w:rPr>
        <w:t>st</w:t>
      </w:r>
      <w:r w:rsidR="00485E18">
        <w:rPr>
          <w:rFonts w:ascii="Arial" w:hAnsi="Arial" w:cs="Arial"/>
          <w:sz w:val="18"/>
          <w:szCs w:val="18"/>
        </w:rPr>
        <w:t>-</w:t>
      </w:r>
      <w:r w:rsidR="00613F04" w:rsidRPr="00F90AC6">
        <w:rPr>
          <w:rFonts w:ascii="Arial" w:hAnsi="Arial" w:cs="Arial"/>
          <w:sz w:val="18"/>
          <w:szCs w:val="18"/>
        </w:rPr>
        <w:t>198</w:t>
      </w:r>
      <w:r w:rsidR="00943529" w:rsidRPr="00F90AC6">
        <w:rPr>
          <w:rFonts w:ascii="Arial" w:hAnsi="Arial" w:cs="Arial"/>
          <w:sz w:val="18"/>
          <w:szCs w:val="18"/>
        </w:rPr>
        <w:t>7</w:t>
      </w:r>
    </w:p>
    <w:p w:rsidR="00D30F4E" w:rsidRPr="00F90AC6" w:rsidRDefault="00485E18" w:rsidP="008C06A5">
      <w:pPr>
        <w:pStyle w:val="BodyText"/>
        <w:numPr>
          <w:ilvl w:val="0"/>
          <w:numId w:val="5"/>
        </w:numPr>
        <w:spacing w:before="120" w:after="0"/>
        <w:contextualSpacing/>
        <w:rPr>
          <w:rFonts w:ascii="Arial" w:eastAsia="Cambria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Gender  </w:t>
      </w:r>
      <w:r>
        <w:rPr>
          <w:rFonts w:ascii="Arial" w:hAnsi="Arial" w:cs="Arial"/>
          <w:sz w:val="18"/>
          <w:szCs w:val="18"/>
        </w:rPr>
        <w:tab/>
        <w:t xml:space="preserve">               </w:t>
      </w:r>
      <w:r w:rsidR="00613F04" w:rsidRPr="00F90AC6">
        <w:rPr>
          <w:rFonts w:ascii="Arial" w:hAnsi="Arial" w:cs="Arial"/>
          <w:sz w:val="18"/>
          <w:szCs w:val="18"/>
        </w:rPr>
        <w:t>Female</w:t>
      </w:r>
    </w:p>
    <w:p w:rsidR="00583480" w:rsidRPr="00F90AC6" w:rsidRDefault="00485E18" w:rsidP="008C06A5">
      <w:pPr>
        <w:pStyle w:val="BodyText"/>
        <w:numPr>
          <w:ilvl w:val="0"/>
          <w:numId w:val="5"/>
        </w:numPr>
        <w:spacing w:before="120" w:after="0"/>
        <w:contextualSpacing/>
        <w:rPr>
          <w:rFonts w:ascii="Arial" w:eastAsia="Cambria" w:hAnsi="Arial" w:cs="Arial"/>
          <w:sz w:val="18"/>
          <w:szCs w:val="18"/>
        </w:rPr>
      </w:pPr>
      <w:r>
        <w:rPr>
          <w:rFonts w:ascii="Arial" w:eastAsia="Cambria" w:hAnsi="Arial" w:cs="Arial"/>
          <w:sz w:val="18"/>
          <w:szCs w:val="18"/>
        </w:rPr>
        <w:t xml:space="preserve">Marital Status             </w:t>
      </w:r>
      <w:r w:rsidR="00583480" w:rsidRPr="00F90AC6">
        <w:rPr>
          <w:rFonts w:ascii="Arial" w:eastAsia="Cambria" w:hAnsi="Arial" w:cs="Arial"/>
          <w:sz w:val="18"/>
          <w:szCs w:val="18"/>
        </w:rPr>
        <w:t xml:space="preserve"> </w:t>
      </w:r>
      <w:r>
        <w:rPr>
          <w:rFonts w:ascii="Arial" w:eastAsia="Cambria" w:hAnsi="Arial" w:cs="Arial"/>
          <w:sz w:val="18"/>
          <w:szCs w:val="18"/>
        </w:rPr>
        <w:t xml:space="preserve"> </w:t>
      </w:r>
      <w:r w:rsidR="00583480" w:rsidRPr="00F90AC6">
        <w:rPr>
          <w:rFonts w:ascii="Arial" w:eastAsia="Cambria" w:hAnsi="Arial" w:cs="Arial"/>
          <w:sz w:val="18"/>
          <w:szCs w:val="18"/>
        </w:rPr>
        <w:t xml:space="preserve">Married </w:t>
      </w:r>
    </w:p>
    <w:p w:rsidR="008C06A5" w:rsidRDefault="00464831" w:rsidP="008C06A5">
      <w:pPr>
        <w:pStyle w:val="BodyText"/>
        <w:numPr>
          <w:ilvl w:val="0"/>
          <w:numId w:val="5"/>
        </w:numPr>
        <w:spacing w:before="120" w:after="0"/>
        <w:contextualSpacing/>
        <w:rPr>
          <w:rFonts w:ascii="Arial" w:eastAsia="Cambria" w:hAnsi="Arial" w:cs="Arial"/>
          <w:sz w:val="18"/>
          <w:szCs w:val="18"/>
        </w:rPr>
      </w:pPr>
      <w:r>
        <w:rPr>
          <w:rFonts w:ascii="Arial" w:eastAsia="Cambria" w:hAnsi="Arial" w:cs="Arial"/>
          <w:sz w:val="18"/>
          <w:szCs w:val="18"/>
        </w:rPr>
        <w:t xml:space="preserve">Linguistic Ability </w:t>
      </w:r>
      <w:r>
        <w:rPr>
          <w:rFonts w:ascii="Arial" w:eastAsia="Cambria" w:hAnsi="Arial" w:cs="Arial"/>
          <w:sz w:val="18"/>
          <w:szCs w:val="18"/>
        </w:rPr>
        <w:tab/>
      </w:r>
      <w:r w:rsidR="00485E18">
        <w:rPr>
          <w:rFonts w:ascii="Arial" w:eastAsia="Cambria" w:hAnsi="Arial" w:cs="Arial"/>
          <w:sz w:val="18"/>
          <w:szCs w:val="18"/>
        </w:rPr>
        <w:t xml:space="preserve"> </w:t>
      </w:r>
      <w:r>
        <w:rPr>
          <w:rFonts w:ascii="Arial" w:eastAsia="Cambria" w:hAnsi="Arial" w:cs="Arial"/>
          <w:sz w:val="18"/>
          <w:szCs w:val="18"/>
        </w:rPr>
        <w:t>English &amp;</w:t>
      </w:r>
      <w:r w:rsidR="00D30F4E" w:rsidRPr="00F90AC6">
        <w:rPr>
          <w:rFonts w:ascii="Arial" w:eastAsia="Cambria" w:hAnsi="Arial" w:cs="Arial"/>
          <w:sz w:val="18"/>
          <w:szCs w:val="18"/>
        </w:rPr>
        <w:t xml:space="preserve"> Hindi </w:t>
      </w:r>
      <w:r w:rsidR="00EF7282" w:rsidRPr="00F90AC6">
        <w:rPr>
          <w:rFonts w:ascii="Arial" w:eastAsia="Cambria" w:hAnsi="Arial" w:cs="Arial"/>
          <w:sz w:val="18"/>
          <w:szCs w:val="18"/>
        </w:rPr>
        <w:tab/>
      </w:r>
    </w:p>
    <w:p w:rsidR="008C06A5" w:rsidRDefault="008C06A5" w:rsidP="008C06A5">
      <w:pPr>
        <w:pStyle w:val="BodyText"/>
        <w:spacing w:before="120" w:after="0"/>
        <w:contextualSpacing/>
        <w:rPr>
          <w:rFonts w:ascii="Arial" w:eastAsia="Cambria" w:hAnsi="Arial" w:cs="Arial"/>
          <w:sz w:val="18"/>
          <w:szCs w:val="18"/>
        </w:rPr>
      </w:pPr>
    </w:p>
    <w:p w:rsidR="009D7B46" w:rsidRPr="00464831" w:rsidRDefault="009D7B46" w:rsidP="00464831">
      <w:pPr>
        <w:pStyle w:val="BodyText"/>
        <w:spacing w:before="120" w:after="0"/>
        <w:contextualSpacing/>
        <w:rPr>
          <w:rFonts w:ascii="Arial" w:eastAsia="Cambria" w:hAnsi="Arial" w:cs="Arial"/>
          <w:sz w:val="18"/>
          <w:szCs w:val="18"/>
        </w:rPr>
      </w:pPr>
    </w:p>
    <w:p w:rsidR="000777CD" w:rsidRPr="00F90AC6" w:rsidRDefault="000777CD" w:rsidP="009576D7">
      <w:pPr>
        <w:pStyle w:val="BodyText"/>
        <w:spacing w:before="120" w:after="0"/>
        <w:contextualSpacing/>
        <w:rPr>
          <w:rFonts w:ascii="Arial" w:hAnsi="Arial" w:cs="Arial"/>
          <w:b/>
          <w:sz w:val="18"/>
          <w:szCs w:val="18"/>
        </w:rPr>
      </w:pPr>
      <w:r w:rsidRPr="00F90AC6">
        <w:rPr>
          <w:rFonts w:ascii="Arial" w:hAnsi="Arial" w:cs="Arial"/>
          <w:b/>
          <w:sz w:val="18"/>
          <w:szCs w:val="18"/>
        </w:rPr>
        <w:t>D</w:t>
      </w:r>
      <w:r w:rsidR="00B35182" w:rsidRPr="00F90AC6">
        <w:rPr>
          <w:rFonts w:ascii="Arial" w:hAnsi="Arial" w:cs="Arial"/>
          <w:b/>
          <w:sz w:val="18"/>
          <w:szCs w:val="18"/>
        </w:rPr>
        <w:t xml:space="preserve">ate:  </w:t>
      </w:r>
      <w:r w:rsidR="003957C7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</w:t>
      </w:r>
      <w:r w:rsidR="00B35182" w:rsidRPr="00F90AC6">
        <w:rPr>
          <w:rFonts w:ascii="Arial" w:hAnsi="Arial" w:cs="Arial"/>
          <w:b/>
          <w:sz w:val="18"/>
          <w:szCs w:val="18"/>
        </w:rPr>
        <w:t xml:space="preserve"> </w:t>
      </w:r>
      <w:r w:rsidRPr="00F90AC6">
        <w:rPr>
          <w:rFonts w:ascii="Arial" w:hAnsi="Arial" w:cs="Arial"/>
          <w:b/>
          <w:sz w:val="18"/>
          <w:szCs w:val="18"/>
        </w:rPr>
        <w:t>(Signature)</w:t>
      </w:r>
    </w:p>
    <w:p w:rsidR="000777CD" w:rsidRPr="00F90AC6" w:rsidRDefault="000777CD" w:rsidP="00DC63F9">
      <w:pPr>
        <w:pStyle w:val="BodyText"/>
        <w:spacing w:before="120" w:after="0"/>
        <w:contextualSpacing/>
        <w:rPr>
          <w:rFonts w:ascii="Arial" w:hAnsi="Arial" w:cs="Arial"/>
          <w:sz w:val="18"/>
          <w:szCs w:val="18"/>
        </w:rPr>
      </w:pPr>
      <w:r w:rsidRPr="00F90AC6">
        <w:rPr>
          <w:rFonts w:ascii="Arial" w:hAnsi="Arial" w:cs="Arial"/>
          <w:b/>
          <w:sz w:val="18"/>
          <w:szCs w:val="18"/>
        </w:rPr>
        <w:t>Place</w:t>
      </w:r>
      <w:r w:rsidR="00B35182" w:rsidRPr="00F90AC6">
        <w:rPr>
          <w:rFonts w:ascii="Arial" w:hAnsi="Arial" w:cs="Arial"/>
          <w:b/>
          <w:sz w:val="18"/>
          <w:szCs w:val="18"/>
        </w:rPr>
        <w:t xml:space="preserve">: </w:t>
      </w:r>
      <w:r w:rsidRPr="00F90AC6">
        <w:rPr>
          <w:rFonts w:ascii="Arial" w:hAnsi="Arial" w:cs="Arial"/>
          <w:b/>
          <w:sz w:val="18"/>
          <w:szCs w:val="18"/>
        </w:rPr>
        <w:tab/>
      </w:r>
      <w:r w:rsidRPr="00F90AC6">
        <w:rPr>
          <w:rFonts w:ascii="Arial" w:hAnsi="Arial" w:cs="Arial"/>
          <w:b/>
          <w:sz w:val="18"/>
          <w:szCs w:val="18"/>
        </w:rPr>
        <w:tab/>
      </w:r>
      <w:r w:rsidRPr="00F90AC6">
        <w:rPr>
          <w:rFonts w:ascii="Arial" w:hAnsi="Arial" w:cs="Arial"/>
          <w:b/>
          <w:sz w:val="18"/>
          <w:szCs w:val="18"/>
        </w:rPr>
        <w:tab/>
      </w:r>
      <w:r w:rsidRPr="00F90AC6">
        <w:rPr>
          <w:rFonts w:ascii="Arial" w:hAnsi="Arial" w:cs="Arial"/>
          <w:b/>
          <w:sz w:val="18"/>
          <w:szCs w:val="18"/>
        </w:rPr>
        <w:tab/>
      </w:r>
      <w:r w:rsidRPr="00F90AC6">
        <w:rPr>
          <w:rFonts w:ascii="Arial" w:hAnsi="Arial" w:cs="Arial"/>
          <w:b/>
          <w:sz w:val="18"/>
          <w:szCs w:val="18"/>
        </w:rPr>
        <w:tab/>
      </w:r>
      <w:r w:rsidRPr="00F90AC6">
        <w:rPr>
          <w:rFonts w:ascii="Arial" w:hAnsi="Arial" w:cs="Arial"/>
          <w:b/>
          <w:sz w:val="18"/>
          <w:szCs w:val="18"/>
        </w:rPr>
        <w:tab/>
      </w:r>
      <w:r w:rsidRPr="00F90AC6">
        <w:rPr>
          <w:rFonts w:ascii="Arial" w:hAnsi="Arial" w:cs="Arial"/>
          <w:b/>
          <w:sz w:val="18"/>
          <w:szCs w:val="18"/>
        </w:rPr>
        <w:tab/>
      </w:r>
      <w:r w:rsidR="003957C7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</w:t>
      </w:r>
      <w:r w:rsidRPr="00F90AC6">
        <w:rPr>
          <w:rFonts w:ascii="Arial" w:hAnsi="Arial" w:cs="Arial"/>
          <w:b/>
          <w:sz w:val="18"/>
          <w:szCs w:val="18"/>
        </w:rPr>
        <w:t>Arfa</w:t>
      </w:r>
    </w:p>
    <w:sectPr w:rsidR="000777CD" w:rsidRPr="00F90AC6" w:rsidSect="00F90AC6">
      <w:pgSz w:w="12240" w:h="15840"/>
      <w:pgMar w:top="576" w:right="576" w:bottom="432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257" w:rsidRDefault="00896257" w:rsidP="00464831">
      <w:pPr>
        <w:spacing w:after="0" w:line="240" w:lineRule="auto"/>
      </w:pPr>
      <w:r>
        <w:separator/>
      </w:r>
    </w:p>
  </w:endnote>
  <w:endnote w:type="continuationSeparator" w:id="1">
    <w:p w:rsidR="00896257" w:rsidRDefault="00896257" w:rsidP="00464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257" w:rsidRDefault="00896257" w:rsidP="00464831">
      <w:pPr>
        <w:spacing w:after="0" w:line="240" w:lineRule="auto"/>
      </w:pPr>
      <w:r>
        <w:separator/>
      </w:r>
    </w:p>
  </w:footnote>
  <w:footnote w:type="continuationSeparator" w:id="1">
    <w:p w:rsidR="00896257" w:rsidRDefault="00896257" w:rsidP="00464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5EA"/>
      </v:shape>
    </w:pict>
  </w:numPicBullet>
  <w:abstractNum w:abstractNumId="0">
    <w:nsid w:val="00000004"/>
    <w:multiLevelType w:val="singleLevel"/>
    <w:tmpl w:val="71203998"/>
    <w:lvl w:ilvl="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color w:val="1F497D"/>
        <w:sz w:val="22"/>
        <w:szCs w:val="22"/>
      </w:rPr>
    </w:lvl>
  </w:abstractNum>
  <w:abstractNum w:abstractNumId="1">
    <w:nsid w:val="00000006"/>
    <w:multiLevelType w:val="singleLevel"/>
    <w:tmpl w:val="00000006"/>
    <w:name w:val="WW8Num8"/>
    <w:lvl w:ilvl="0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</w:abstractNum>
  <w:abstractNum w:abstractNumId="2">
    <w:nsid w:val="00000007"/>
    <w:multiLevelType w:val="singleLevel"/>
    <w:tmpl w:val="00000007"/>
    <w:name w:val="WW8Num11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2"/>
        <w:szCs w:val="22"/>
      </w:rPr>
    </w:lvl>
  </w:abstractNum>
  <w:abstractNum w:abstractNumId="3">
    <w:nsid w:val="00000008"/>
    <w:multiLevelType w:val="singleLevel"/>
    <w:tmpl w:val="00000008"/>
    <w:name w:val="WW8Num13"/>
    <w:lvl w:ilvl="0">
      <w:start w:val="1"/>
      <w:numFmt w:val="bullet"/>
      <w:lvlText w:val="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</w:rPr>
    </w:lvl>
  </w:abstractNum>
  <w:abstractNum w:abstractNumId="4">
    <w:nsid w:val="00000009"/>
    <w:multiLevelType w:val="singleLevel"/>
    <w:tmpl w:val="00000009"/>
    <w:name w:val="WW8Num14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/>
        <w:color w:val="000080"/>
        <w:sz w:val="22"/>
        <w:szCs w:val="22"/>
      </w:rPr>
    </w:lvl>
  </w:abstractNum>
  <w:abstractNum w:abstractNumId="5">
    <w:nsid w:val="0000000D"/>
    <w:multiLevelType w:val="singleLevel"/>
    <w:tmpl w:val="0000000D"/>
    <w:name w:val="WW8Num19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18"/>
        <w:szCs w:val="18"/>
      </w:rPr>
    </w:lvl>
  </w:abstractNum>
  <w:abstractNum w:abstractNumId="6">
    <w:nsid w:val="0000000E"/>
    <w:multiLevelType w:val="singleLevel"/>
    <w:tmpl w:val="0000000E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</w:abstractNum>
  <w:abstractNum w:abstractNumId="7">
    <w:nsid w:val="02ED75C9"/>
    <w:multiLevelType w:val="hybridMultilevel"/>
    <w:tmpl w:val="8E6C6FAC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6E112B1"/>
    <w:multiLevelType w:val="hybridMultilevel"/>
    <w:tmpl w:val="A87299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78408C9"/>
    <w:multiLevelType w:val="hybridMultilevel"/>
    <w:tmpl w:val="7B20E6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A517248"/>
    <w:multiLevelType w:val="hybridMultilevel"/>
    <w:tmpl w:val="1382B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5749E1"/>
    <w:multiLevelType w:val="hybridMultilevel"/>
    <w:tmpl w:val="E47E6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9C5CC9"/>
    <w:multiLevelType w:val="hybridMultilevel"/>
    <w:tmpl w:val="BE5EB1E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6A0CBB"/>
    <w:multiLevelType w:val="hybridMultilevel"/>
    <w:tmpl w:val="136A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C47EEC"/>
    <w:multiLevelType w:val="hybridMultilevel"/>
    <w:tmpl w:val="EF845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833736"/>
    <w:multiLevelType w:val="hybridMultilevel"/>
    <w:tmpl w:val="E670E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710F88"/>
    <w:multiLevelType w:val="hybridMultilevel"/>
    <w:tmpl w:val="07D619FC"/>
    <w:lvl w:ilvl="0" w:tplc="4C2A59E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29C8530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E61A60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FD0C308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8F2C20D2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972ABC90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8D7EBC7C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6958DA08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DF44CEE2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59EA2A9B"/>
    <w:multiLevelType w:val="hybridMultilevel"/>
    <w:tmpl w:val="7B46BE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AC03E3E"/>
    <w:multiLevelType w:val="hybridMultilevel"/>
    <w:tmpl w:val="4C70E238"/>
    <w:lvl w:ilvl="0" w:tplc="7120399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224189"/>
    <w:multiLevelType w:val="hybridMultilevel"/>
    <w:tmpl w:val="B93E3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2C2756C"/>
    <w:multiLevelType w:val="hybridMultilevel"/>
    <w:tmpl w:val="F6969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6A67F9"/>
    <w:multiLevelType w:val="hybridMultilevel"/>
    <w:tmpl w:val="0370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257E72"/>
    <w:multiLevelType w:val="multilevel"/>
    <w:tmpl w:val="6B36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D340F7"/>
    <w:multiLevelType w:val="hybridMultilevel"/>
    <w:tmpl w:val="15D4C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664629"/>
    <w:multiLevelType w:val="hybridMultilevel"/>
    <w:tmpl w:val="8BE2C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0"/>
  </w:num>
  <w:num w:numId="4">
    <w:abstractNumId w:val="23"/>
  </w:num>
  <w:num w:numId="5">
    <w:abstractNumId w:val="12"/>
  </w:num>
  <w:num w:numId="6">
    <w:abstractNumId w:val="21"/>
  </w:num>
  <w:num w:numId="7">
    <w:abstractNumId w:val="24"/>
  </w:num>
  <w:num w:numId="8">
    <w:abstractNumId w:val="7"/>
  </w:num>
  <w:num w:numId="9">
    <w:abstractNumId w:val="13"/>
  </w:num>
  <w:num w:numId="10">
    <w:abstractNumId w:val="11"/>
  </w:num>
  <w:num w:numId="11">
    <w:abstractNumId w:val="15"/>
  </w:num>
  <w:num w:numId="12">
    <w:abstractNumId w:val="14"/>
  </w:num>
  <w:num w:numId="13">
    <w:abstractNumId w:val="8"/>
  </w:num>
  <w:num w:numId="14">
    <w:abstractNumId w:val="10"/>
  </w:num>
  <w:num w:numId="15">
    <w:abstractNumId w:val="17"/>
  </w:num>
  <w:num w:numId="16">
    <w:abstractNumId w:val="16"/>
  </w:num>
  <w:num w:numId="17">
    <w:abstractNumId w:val="19"/>
  </w:num>
  <w:num w:numId="18">
    <w:abstractNumId w:val="9"/>
  </w:num>
  <w:num w:numId="19">
    <w:abstractNumId w:val="22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246B"/>
    <w:rsid w:val="00016B46"/>
    <w:rsid w:val="00021C1D"/>
    <w:rsid w:val="0002794B"/>
    <w:rsid w:val="000333AB"/>
    <w:rsid w:val="00036EB9"/>
    <w:rsid w:val="00037196"/>
    <w:rsid w:val="0005079F"/>
    <w:rsid w:val="00052DAD"/>
    <w:rsid w:val="00053D5B"/>
    <w:rsid w:val="0005757F"/>
    <w:rsid w:val="00061608"/>
    <w:rsid w:val="000629E9"/>
    <w:rsid w:val="0006332E"/>
    <w:rsid w:val="000648FC"/>
    <w:rsid w:val="00065515"/>
    <w:rsid w:val="00065FE6"/>
    <w:rsid w:val="00067983"/>
    <w:rsid w:val="000715F5"/>
    <w:rsid w:val="00073C88"/>
    <w:rsid w:val="00074EBD"/>
    <w:rsid w:val="000763C5"/>
    <w:rsid w:val="000777CD"/>
    <w:rsid w:val="00080170"/>
    <w:rsid w:val="000826C2"/>
    <w:rsid w:val="00094896"/>
    <w:rsid w:val="000A251D"/>
    <w:rsid w:val="000B1C6B"/>
    <w:rsid w:val="000C0DAA"/>
    <w:rsid w:val="000C1C14"/>
    <w:rsid w:val="000C2B1F"/>
    <w:rsid w:val="000D09B8"/>
    <w:rsid w:val="000D12C2"/>
    <w:rsid w:val="000D1C3D"/>
    <w:rsid w:val="000E0FFB"/>
    <w:rsid w:val="000E2337"/>
    <w:rsid w:val="000E329D"/>
    <w:rsid w:val="000E36B3"/>
    <w:rsid w:val="000E5223"/>
    <w:rsid w:val="000F148D"/>
    <w:rsid w:val="000F14BB"/>
    <w:rsid w:val="000F4975"/>
    <w:rsid w:val="00100348"/>
    <w:rsid w:val="001033B1"/>
    <w:rsid w:val="00104E56"/>
    <w:rsid w:val="0010595D"/>
    <w:rsid w:val="001137D9"/>
    <w:rsid w:val="00122B75"/>
    <w:rsid w:val="00126D43"/>
    <w:rsid w:val="00130C8A"/>
    <w:rsid w:val="001319D6"/>
    <w:rsid w:val="00136955"/>
    <w:rsid w:val="00141920"/>
    <w:rsid w:val="001433C9"/>
    <w:rsid w:val="00143446"/>
    <w:rsid w:val="00144794"/>
    <w:rsid w:val="0016711E"/>
    <w:rsid w:val="00170FB6"/>
    <w:rsid w:val="0018031C"/>
    <w:rsid w:val="00191D10"/>
    <w:rsid w:val="00196A2C"/>
    <w:rsid w:val="001A745D"/>
    <w:rsid w:val="001B0757"/>
    <w:rsid w:val="001B531D"/>
    <w:rsid w:val="001B634D"/>
    <w:rsid w:val="001C0888"/>
    <w:rsid w:val="001C0F03"/>
    <w:rsid w:val="001D5ADA"/>
    <w:rsid w:val="001D6304"/>
    <w:rsid w:val="001E5BAB"/>
    <w:rsid w:val="001E6AFF"/>
    <w:rsid w:val="00202319"/>
    <w:rsid w:val="002334AC"/>
    <w:rsid w:val="00236041"/>
    <w:rsid w:val="002406FE"/>
    <w:rsid w:val="002426D9"/>
    <w:rsid w:val="00245959"/>
    <w:rsid w:val="002476DB"/>
    <w:rsid w:val="00252148"/>
    <w:rsid w:val="00265442"/>
    <w:rsid w:val="00272E10"/>
    <w:rsid w:val="0027779B"/>
    <w:rsid w:val="0029058D"/>
    <w:rsid w:val="002940CC"/>
    <w:rsid w:val="00296303"/>
    <w:rsid w:val="002B0072"/>
    <w:rsid w:val="002B0947"/>
    <w:rsid w:val="002B1E53"/>
    <w:rsid w:val="002C11BE"/>
    <w:rsid w:val="002C2FBD"/>
    <w:rsid w:val="002C6253"/>
    <w:rsid w:val="002D2764"/>
    <w:rsid w:val="002D7E59"/>
    <w:rsid w:val="002E55D6"/>
    <w:rsid w:val="002E7B0D"/>
    <w:rsid w:val="002F0581"/>
    <w:rsid w:val="002F5D8A"/>
    <w:rsid w:val="002F5EA1"/>
    <w:rsid w:val="003015B0"/>
    <w:rsid w:val="00301F20"/>
    <w:rsid w:val="003062BD"/>
    <w:rsid w:val="0030789C"/>
    <w:rsid w:val="00310F70"/>
    <w:rsid w:val="003163F4"/>
    <w:rsid w:val="00322B37"/>
    <w:rsid w:val="00325116"/>
    <w:rsid w:val="00345CAA"/>
    <w:rsid w:val="00346999"/>
    <w:rsid w:val="00356737"/>
    <w:rsid w:val="00357FFA"/>
    <w:rsid w:val="00360C10"/>
    <w:rsid w:val="00363E85"/>
    <w:rsid w:val="0036511A"/>
    <w:rsid w:val="0036791B"/>
    <w:rsid w:val="00372657"/>
    <w:rsid w:val="00375FC0"/>
    <w:rsid w:val="00391219"/>
    <w:rsid w:val="00391997"/>
    <w:rsid w:val="00395600"/>
    <w:rsid w:val="003957C7"/>
    <w:rsid w:val="00395D12"/>
    <w:rsid w:val="0039733D"/>
    <w:rsid w:val="003A750E"/>
    <w:rsid w:val="003A7E5C"/>
    <w:rsid w:val="003B775A"/>
    <w:rsid w:val="003D0863"/>
    <w:rsid w:val="003E1446"/>
    <w:rsid w:val="003E263F"/>
    <w:rsid w:val="003E27DA"/>
    <w:rsid w:val="003E318C"/>
    <w:rsid w:val="003E6A53"/>
    <w:rsid w:val="003F0C1F"/>
    <w:rsid w:val="003F549D"/>
    <w:rsid w:val="004011F5"/>
    <w:rsid w:val="004143E8"/>
    <w:rsid w:val="00416B64"/>
    <w:rsid w:val="0041761C"/>
    <w:rsid w:val="0042266C"/>
    <w:rsid w:val="004243C7"/>
    <w:rsid w:val="00431117"/>
    <w:rsid w:val="00435EFA"/>
    <w:rsid w:val="00437075"/>
    <w:rsid w:val="0044242F"/>
    <w:rsid w:val="00444AF4"/>
    <w:rsid w:val="00444FB8"/>
    <w:rsid w:val="00445CBA"/>
    <w:rsid w:val="00446627"/>
    <w:rsid w:val="00457CBD"/>
    <w:rsid w:val="00462288"/>
    <w:rsid w:val="00462FA3"/>
    <w:rsid w:val="00464831"/>
    <w:rsid w:val="00475ACF"/>
    <w:rsid w:val="00483A55"/>
    <w:rsid w:val="0048501C"/>
    <w:rsid w:val="00485E18"/>
    <w:rsid w:val="004863C4"/>
    <w:rsid w:val="00490D2C"/>
    <w:rsid w:val="00492DA1"/>
    <w:rsid w:val="004963F8"/>
    <w:rsid w:val="004A04FB"/>
    <w:rsid w:val="004A0623"/>
    <w:rsid w:val="004A08AC"/>
    <w:rsid w:val="004A4118"/>
    <w:rsid w:val="004B2901"/>
    <w:rsid w:val="004B43E3"/>
    <w:rsid w:val="004C36AA"/>
    <w:rsid w:val="004C4C37"/>
    <w:rsid w:val="004C6F80"/>
    <w:rsid w:val="004C7260"/>
    <w:rsid w:val="004D1D01"/>
    <w:rsid w:val="004D39B0"/>
    <w:rsid w:val="004D4118"/>
    <w:rsid w:val="004E0D44"/>
    <w:rsid w:val="004E2A28"/>
    <w:rsid w:val="004E2DAE"/>
    <w:rsid w:val="004E78A5"/>
    <w:rsid w:val="004E7F6E"/>
    <w:rsid w:val="004F3322"/>
    <w:rsid w:val="00502CEB"/>
    <w:rsid w:val="00504721"/>
    <w:rsid w:val="00504D67"/>
    <w:rsid w:val="00507039"/>
    <w:rsid w:val="005100E0"/>
    <w:rsid w:val="00520400"/>
    <w:rsid w:val="00521D5F"/>
    <w:rsid w:val="00525873"/>
    <w:rsid w:val="00525FB2"/>
    <w:rsid w:val="0052746E"/>
    <w:rsid w:val="00545925"/>
    <w:rsid w:val="00545DC3"/>
    <w:rsid w:val="00557C4A"/>
    <w:rsid w:val="005654C6"/>
    <w:rsid w:val="005807C7"/>
    <w:rsid w:val="00580CAB"/>
    <w:rsid w:val="00583480"/>
    <w:rsid w:val="00585CDD"/>
    <w:rsid w:val="00593CCB"/>
    <w:rsid w:val="0059757B"/>
    <w:rsid w:val="005A03D1"/>
    <w:rsid w:val="005A0D81"/>
    <w:rsid w:val="005A3DB8"/>
    <w:rsid w:val="005A4DDE"/>
    <w:rsid w:val="005B77EB"/>
    <w:rsid w:val="005C6696"/>
    <w:rsid w:val="005D0BB5"/>
    <w:rsid w:val="005D165C"/>
    <w:rsid w:val="005D3095"/>
    <w:rsid w:val="005D7039"/>
    <w:rsid w:val="005E062F"/>
    <w:rsid w:val="005E3227"/>
    <w:rsid w:val="005E6E8C"/>
    <w:rsid w:val="005E7A89"/>
    <w:rsid w:val="005F2F64"/>
    <w:rsid w:val="006025AD"/>
    <w:rsid w:val="00602F17"/>
    <w:rsid w:val="00605C44"/>
    <w:rsid w:val="006114EA"/>
    <w:rsid w:val="00613F04"/>
    <w:rsid w:val="00623146"/>
    <w:rsid w:val="00624389"/>
    <w:rsid w:val="0062493E"/>
    <w:rsid w:val="006267BB"/>
    <w:rsid w:val="006361AE"/>
    <w:rsid w:val="00636C5C"/>
    <w:rsid w:val="00640D2A"/>
    <w:rsid w:val="0064347E"/>
    <w:rsid w:val="006444B8"/>
    <w:rsid w:val="00667318"/>
    <w:rsid w:val="00675F17"/>
    <w:rsid w:val="00680395"/>
    <w:rsid w:val="0069463A"/>
    <w:rsid w:val="006946DF"/>
    <w:rsid w:val="006974BC"/>
    <w:rsid w:val="006B4D22"/>
    <w:rsid w:val="006C03CE"/>
    <w:rsid w:val="006C0D9F"/>
    <w:rsid w:val="006C1F81"/>
    <w:rsid w:val="006C27F5"/>
    <w:rsid w:val="006C59D4"/>
    <w:rsid w:val="006D2D15"/>
    <w:rsid w:val="006D4364"/>
    <w:rsid w:val="006E6DEE"/>
    <w:rsid w:val="006F4194"/>
    <w:rsid w:val="006F4863"/>
    <w:rsid w:val="00706DAE"/>
    <w:rsid w:val="00711183"/>
    <w:rsid w:val="00711C0A"/>
    <w:rsid w:val="00714A52"/>
    <w:rsid w:val="007178DC"/>
    <w:rsid w:val="00721A36"/>
    <w:rsid w:val="00744079"/>
    <w:rsid w:val="007507EE"/>
    <w:rsid w:val="00761D16"/>
    <w:rsid w:val="00764863"/>
    <w:rsid w:val="0078112C"/>
    <w:rsid w:val="007823BC"/>
    <w:rsid w:val="007834BE"/>
    <w:rsid w:val="007851D4"/>
    <w:rsid w:val="007A19B2"/>
    <w:rsid w:val="007A3449"/>
    <w:rsid w:val="007A6675"/>
    <w:rsid w:val="007B0937"/>
    <w:rsid w:val="007B09DD"/>
    <w:rsid w:val="007B0CCB"/>
    <w:rsid w:val="007B1E21"/>
    <w:rsid w:val="007B35FA"/>
    <w:rsid w:val="007B3CDC"/>
    <w:rsid w:val="007B76DE"/>
    <w:rsid w:val="007C5564"/>
    <w:rsid w:val="007E06C8"/>
    <w:rsid w:val="007E3BC1"/>
    <w:rsid w:val="007E4632"/>
    <w:rsid w:val="007E494C"/>
    <w:rsid w:val="007F0832"/>
    <w:rsid w:val="007F1E2B"/>
    <w:rsid w:val="00801301"/>
    <w:rsid w:val="0080246B"/>
    <w:rsid w:val="00816F47"/>
    <w:rsid w:val="00821B5D"/>
    <w:rsid w:val="008245E6"/>
    <w:rsid w:val="00834705"/>
    <w:rsid w:val="00846F4F"/>
    <w:rsid w:val="00852097"/>
    <w:rsid w:val="008663F4"/>
    <w:rsid w:val="00866D3D"/>
    <w:rsid w:val="008719D7"/>
    <w:rsid w:val="00872269"/>
    <w:rsid w:val="00872F10"/>
    <w:rsid w:val="008730B3"/>
    <w:rsid w:val="008865B0"/>
    <w:rsid w:val="00891E85"/>
    <w:rsid w:val="00896257"/>
    <w:rsid w:val="00897099"/>
    <w:rsid w:val="008A14D9"/>
    <w:rsid w:val="008B4368"/>
    <w:rsid w:val="008C06A5"/>
    <w:rsid w:val="008D1D83"/>
    <w:rsid w:val="008D2329"/>
    <w:rsid w:val="008E144D"/>
    <w:rsid w:val="008F0F9D"/>
    <w:rsid w:val="008F1F88"/>
    <w:rsid w:val="008F7FE2"/>
    <w:rsid w:val="00912696"/>
    <w:rsid w:val="00912C3E"/>
    <w:rsid w:val="009139B3"/>
    <w:rsid w:val="009173F3"/>
    <w:rsid w:val="00917E00"/>
    <w:rsid w:val="00920B61"/>
    <w:rsid w:val="0092152C"/>
    <w:rsid w:val="009330FC"/>
    <w:rsid w:val="0093696E"/>
    <w:rsid w:val="0094212F"/>
    <w:rsid w:val="00943529"/>
    <w:rsid w:val="00946569"/>
    <w:rsid w:val="009510DF"/>
    <w:rsid w:val="0095185C"/>
    <w:rsid w:val="0095433E"/>
    <w:rsid w:val="009576D7"/>
    <w:rsid w:val="009660E6"/>
    <w:rsid w:val="00970E19"/>
    <w:rsid w:val="00973397"/>
    <w:rsid w:val="0097686A"/>
    <w:rsid w:val="00976EA3"/>
    <w:rsid w:val="00981F3E"/>
    <w:rsid w:val="009A22FD"/>
    <w:rsid w:val="009B1007"/>
    <w:rsid w:val="009C568A"/>
    <w:rsid w:val="009C715C"/>
    <w:rsid w:val="009D0761"/>
    <w:rsid w:val="009D14B4"/>
    <w:rsid w:val="009D6C9E"/>
    <w:rsid w:val="009D6FBF"/>
    <w:rsid w:val="009D7B46"/>
    <w:rsid w:val="009E4669"/>
    <w:rsid w:val="009F5223"/>
    <w:rsid w:val="00A1414D"/>
    <w:rsid w:val="00A20A52"/>
    <w:rsid w:val="00A23CA9"/>
    <w:rsid w:val="00A32992"/>
    <w:rsid w:val="00A44BBB"/>
    <w:rsid w:val="00A45EC6"/>
    <w:rsid w:val="00A5227B"/>
    <w:rsid w:val="00A52D6E"/>
    <w:rsid w:val="00A538CF"/>
    <w:rsid w:val="00A54284"/>
    <w:rsid w:val="00A56832"/>
    <w:rsid w:val="00A61F33"/>
    <w:rsid w:val="00A72C0B"/>
    <w:rsid w:val="00A735A1"/>
    <w:rsid w:val="00A77A50"/>
    <w:rsid w:val="00AA1D79"/>
    <w:rsid w:val="00AA21D8"/>
    <w:rsid w:val="00AA67A9"/>
    <w:rsid w:val="00AB13FD"/>
    <w:rsid w:val="00AB291D"/>
    <w:rsid w:val="00AB6063"/>
    <w:rsid w:val="00AB6A85"/>
    <w:rsid w:val="00AC0BD7"/>
    <w:rsid w:val="00AC6788"/>
    <w:rsid w:val="00AC7392"/>
    <w:rsid w:val="00AD1210"/>
    <w:rsid w:val="00AD1288"/>
    <w:rsid w:val="00AD79A2"/>
    <w:rsid w:val="00AE0D03"/>
    <w:rsid w:val="00AE4A64"/>
    <w:rsid w:val="00AF37FA"/>
    <w:rsid w:val="00AF5452"/>
    <w:rsid w:val="00B00236"/>
    <w:rsid w:val="00B00247"/>
    <w:rsid w:val="00B0652F"/>
    <w:rsid w:val="00B06567"/>
    <w:rsid w:val="00B110FC"/>
    <w:rsid w:val="00B153A2"/>
    <w:rsid w:val="00B23357"/>
    <w:rsid w:val="00B249FC"/>
    <w:rsid w:val="00B27098"/>
    <w:rsid w:val="00B30D36"/>
    <w:rsid w:val="00B313C2"/>
    <w:rsid w:val="00B32B59"/>
    <w:rsid w:val="00B339F3"/>
    <w:rsid w:val="00B35182"/>
    <w:rsid w:val="00B46110"/>
    <w:rsid w:val="00B47C4A"/>
    <w:rsid w:val="00B54AB5"/>
    <w:rsid w:val="00B57F42"/>
    <w:rsid w:val="00B606AA"/>
    <w:rsid w:val="00B62CA9"/>
    <w:rsid w:val="00B63776"/>
    <w:rsid w:val="00B71E5B"/>
    <w:rsid w:val="00B83442"/>
    <w:rsid w:val="00B8530F"/>
    <w:rsid w:val="00B953F7"/>
    <w:rsid w:val="00BA39A8"/>
    <w:rsid w:val="00BC5736"/>
    <w:rsid w:val="00BD1EA2"/>
    <w:rsid w:val="00BD6B50"/>
    <w:rsid w:val="00BE4A45"/>
    <w:rsid w:val="00BE4AEA"/>
    <w:rsid w:val="00BE5089"/>
    <w:rsid w:val="00C040C6"/>
    <w:rsid w:val="00C12494"/>
    <w:rsid w:val="00C129CA"/>
    <w:rsid w:val="00C13D73"/>
    <w:rsid w:val="00C1794E"/>
    <w:rsid w:val="00C20597"/>
    <w:rsid w:val="00C22DFA"/>
    <w:rsid w:val="00C2408C"/>
    <w:rsid w:val="00C2658A"/>
    <w:rsid w:val="00C323D9"/>
    <w:rsid w:val="00C3402F"/>
    <w:rsid w:val="00C34FB3"/>
    <w:rsid w:val="00C42D51"/>
    <w:rsid w:val="00C51728"/>
    <w:rsid w:val="00C527C2"/>
    <w:rsid w:val="00C52E6B"/>
    <w:rsid w:val="00C5409A"/>
    <w:rsid w:val="00C5638D"/>
    <w:rsid w:val="00C60A99"/>
    <w:rsid w:val="00C63685"/>
    <w:rsid w:val="00C64976"/>
    <w:rsid w:val="00C71190"/>
    <w:rsid w:val="00C741DD"/>
    <w:rsid w:val="00C8258A"/>
    <w:rsid w:val="00C942E5"/>
    <w:rsid w:val="00CA234C"/>
    <w:rsid w:val="00CB0266"/>
    <w:rsid w:val="00CC770F"/>
    <w:rsid w:val="00CD25B6"/>
    <w:rsid w:val="00CE56AF"/>
    <w:rsid w:val="00CE6F48"/>
    <w:rsid w:val="00D068B7"/>
    <w:rsid w:val="00D139A6"/>
    <w:rsid w:val="00D17984"/>
    <w:rsid w:val="00D2511F"/>
    <w:rsid w:val="00D30F4E"/>
    <w:rsid w:val="00D35711"/>
    <w:rsid w:val="00D400E8"/>
    <w:rsid w:val="00D60561"/>
    <w:rsid w:val="00D607AC"/>
    <w:rsid w:val="00D666A8"/>
    <w:rsid w:val="00D76B56"/>
    <w:rsid w:val="00D81586"/>
    <w:rsid w:val="00D93143"/>
    <w:rsid w:val="00D93216"/>
    <w:rsid w:val="00D96BC0"/>
    <w:rsid w:val="00DA13B1"/>
    <w:rsid w:val="00DA3073"/>
    <w:rsid w:val="00DA33FF"/>
    <w:rsid w:val="00DA783C"/>
    <w:rsid w:val="00DB074F"/>
    <w:rsid w:val="00DB2FA9"/>
    <w:rsid w:val="00DC48DD"/>
    <w:rsid w:val="00DC5447"/>
    <w:rsid w:val="00DC63F9"/>
    <w:rsid w:val="00DD3028"/>
    <w:rsid w:val="00DD364F"/>
    <w:rsid w:val="00DD78BF"/>
    <w:rsid w:val="00DE305E"/>
    <w:rsid w:val="00DF0838"/>
    <w:rsid w:val="00DF3577"/>
    <w:rsid w:val="00E0437E"/>
    <w:rsid w:val="00E12C08"/>
    <w:rsid w:val="00E24A5E"/>
    <w:rsid w:val="00E26485"/>
    <w:rsid w:val="00E2658F"/>
    <w:rsid w:val="00E31F96"/>
    <w:rsid w:val="00E413AD"/>
    <w:rsid w:val="00E55A87"/>
    <w:rsid w:val="00E60685"/>
    <w:rsid w:val="00E62B3B"/>
    <w:rsid w:val="00E661F4"/>
    <w:rsid w:val="00E70F71"/>
    <w:rsid w:val="00E71A1C"/>
    <w:rsid w:val="00E734D5"/>
    <w:rsid w:val="00E74F61"/>
    <w:rsid w:val="00E753F3"/>
    <w:rsid w:val="00E85DC9"/>
    <w:rsid w:val="00EA2E90"/>
    <w:rsid w:val="00EA721F"/>
    <w:rsid w:val="00EC1905"/>
    <w:rsid w:val="00EC672C"/>
    <w:rsid w:val="00EC7D8A"/>
    <w:rsid w:val="00ED37B3"/>
    <w:rsid w:val="00ED4348"/>
    <w:rsid w:val="00EE03CF"/>
    <w:rsid w:val="00EE1157"/>
    <w:rsid w:val="00EE5659"/>
    <w:rsid w:val="00EF092E"/>
    <w:rsid w:val="00EF671B"/>
    <w:rsid w:val="00EF7282"/>
    <w:rsid w:val="00F048BC"/>
    <w:rsid w:val="00F066A1"/>
    <w:rsid w:val="00F06A04"/>
    <w:rsid w:val="00F14117"/>
    <w:rsid w:val="00F14EBE"/>
    <w:rsid w:val="00F26004"/>
    <w:rsid w:val="00F32659"/>
    <w:rsid w:val="00F4377A"/>
    <w:rsid w:val="00F4479C"/>
    <w:rsid w:val="00F6151B"/>
    <w:rsid w:val="00F63CC6"/>
    <w:rsid w:val="00F71150"/>
    <w:rsid w:val="00F733A3"/>
    <w:rsid w:val="00F80B03"/>
    <w:rsid w:val="00F81888"/>
    <w:rsid w:val="00F84157"/>
    <w:rsid w:val="00F84FB1"/>
    <w:rsid w:val="00F90AC6"/>
    <w:rsid w:val="00F9111D"/>
    <w:rsid w:val="00F911E5"/>
    <w:rsid w:val="00FA2DBD"/>
    <w:rsid w:val="00FB22B4"/>
    <w:rsid w:val="00FC0CD3"/>
    <w:rsid w:val="00FC214B"/>
    <w:rsid w:val="00FC5D72"/>
    <w:rsid w:val="00FD1225"/>
    <w:rsid w:val="00FD2100"/>
    <w:rsid w:val="00FE0213"/>
    <w:rsid w:val="00FE3B3A"/>
    <w:rsid w:val="00FE6E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288"/>
  </w:style>
  <w:style w:type="paragraph" w:styleId="Heading1">
    <w:name w:val="heading 1"/>
    <w:basedOn w:val="Normal"/>
    <w:next w:val="Normal"/>
    <w:link w:val="Heading1Char"/>
    <w:uiPriority w:val="9"/>
    <w:qFormat/>
    <w:rsid w:val="004011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024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1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24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024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">
    <w:name w:val="body"/>
    <w:basedOn w:val="DefaultParagraphFont"/>
    <w:rsid w:val="0080246B"/>
  </w:style>
  <w:style w:type="character" w:styleId="Emphasis">
    <w:name w:val="Emphasis"/>
    <w:basedOn w:val="DefaultParagraphFont"/>
    <w:uiPriority w:val="20"/>
    <w:qFormat/>
    <w:rsid w:val="0080246B"/>
    <w:rPr>
      <w:i/>
      <w:iCs/>
    </w:rPr>
  </w:style>
  <w:style w:type="character" w:styleId="Strong">
    <w:name w:val="Strong"/>
    <w:basedOn w:val="DefaultParagraphFont"/>
    <w:uiPriority w:val="22"/>
    <w:qFormat/>
    <w:rsid w:val="008024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46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sid w:val="0080246B"/>
    <w:rPr>
      <w:lang w:val="en-US" w:bidi="ar-SA"/>
    </w:rPr>
  </w:style>
  <w:style w:type="paragraph" w:styleId="BodyText3">
    <w:name w:val="Body Text 3"/>
    <w:basedOn w:val="Normal"/>
    <w:link w:val="BodyText3Char"/>
    <w:rsid w:val="0080246B"/>
    <w:pPr>
      <w:suppressAutoHyphens/>
      <w:spacing w:after="0" w:line="240" w:lineRule="auto"/>
      <w:jc w:val="both"/>
    </w:pPr>
    <w:rPr>
      <w:rFonts w:ascii="Times New Roman (PCL6)" w:eastAsia="Times New Roman" w:hAnsi="Times New Roman (PCL6)" w:cs="Times New Roman (PCL6)"/>
      <w:sz w:val="20"/>
      <w:szCs w:val="20"/>
      <w:lang w:eastAsia="zh-CN"/>
    </w:rPr>
  </w:style>
  <w:style w:type="character" w:customStyle="1" w:styleId="BodyText3Char">
    <w:name w:val="Body Text 3 Char"/>
    <w:basedOn w:val="DefaultParagraphFont"/>
    <w:link w:val="BodyText3"/>
    <w:rsid w:val="0080246B"/>
    <w:rPr>
      <w:rFonts w:ascii="Times New Roman (PCL6)" w:eastAsia="Times New Roman" w:hAnsi="Times New Roman (PCL6)" w:cs="Times New Roman (PCL6)"/>
      <w:sz w:val="20"/>
      <w:szCs w:val="20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0E2337"/>
    <w:pPr>
      <w:ind w:left="720"/>
      <w:contextualSpacing/>
    </w:pPr>
  </w:style>
  <w:style w:type="paragraph" w:customStyle="1" w:styleId="StyleBulleted">
    <w:name w:val="Style Bulleted"/>
    <w:basedOn w:val="Normal"/>
    <w:rsid w:val="00A54284"/>
    <w:pPr>
      <w:tabs>
        <w:tab w:val="num" w:pos="720"/>
      </w:tabs>
      <w:suppressAutoHyphens/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011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1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1"/>
    <w:rsid w:val="004011F5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rsid w:val="004011F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achievement">
    <w:name w:val="achievement"/>
    <w:basedOn w:val="Normal"/>
    <w:rsid w:val="004011F5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BodyText">
    <w:name w:val="Body Text"/>
    <w:basedOn w:val="Normal"/>
    <w:link w:val="BodyTextChar"/>
    <w:rsid w:val="00613F04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613F04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pple-style-span">
    <w:name w:val="apple-style-span"/>
    <w:basedOn w:val="DefaultParagraphFont"/>
    <w:rsid w:val="000333AB"/>
    <w:rPr>
      <w:rFonts w:cs="Times New Roman"/>
    </w:rPr>
  </w:style>
  <w:style w:type="paragraph" w:customStyle="1" w:styleId="Default">
    <w:name w:val="Default"/>
    <w:rsid w:val="00D30F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l">
    <w:name w:val="hl"/>
    <w:basedOn w:val="DefaultParagraphFont"/>
    <w:rsid w:val="00F84FB1"/>
  </w:style>
  <w:style w:type="character" w:styleId="SubtleEmphasis">
    <w:name w:val="Subtle Emphasis"/>
    <w:basedOn w:val="DefaultParagraphFont"/>
    <w:uiPriority w:val="19"/>
    <w:qFormat/>
    <w:rsid w:val="00265442"/>
    <w:rPr>
      <w:i/>
      <w:iCs/>
      <w:color w:val="808080" w:themeColor="text1" w:themeTint="7F"/>
    </w:rPr>
  </w:style>
  <w:style w:type="paragraph" w:styleId="Footer">
    <w:name w:val="footer"/>
    <w:basedOn w:val="Normal"/>
    <w:link w:val="FooterChar"/>
    <w:uiPriority w:val="99"/>
    <w:semiHidden/>
    <w:unhideWhenUsed/>
    <w:rsid w:val="00464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4831"/>
  </w:style>
  <w:style w:type="paragraph" w:customStyle="1" w:styleId="ContactInfo">
    <w:name w:val="Contact Info"/>
    <w:basedOn w:val="Normal"/>
    <w:link w:val="ContactInfoChar"/>
    <w:rsid w:val="00021C1D"/>
    <w:pPr>
      <w:pBdr>
        <w:top w:val="single" w:sz="4" w:space="4" w:color="auto"/>
      </w:pBdr>
      <w:autoSpaceDE w:val="0"/>
      <w:autoSpaceDN w:val="0"/>
      <w:adjustRightInd w:val="0"/>
      <w:spacing w:after="40" w:line="240" w:lineRule="auto"/>
      <w:jc w:val="center"/>
    </w:pPr>
    <w:rPr>
      <w:rFonts w:ascii="Bookman Old Style" w:eastAsia="Times New Roman" w:hAnsi="Bookman Old Style" w:cs="Times New Roman"/>
      <w:sz w:val="19"/>
      <w:szCs w:val="19"/>
    </w:rPr>
  </w:style>
  <w:style w:type="character" w:customStyle="1" w:styleId="ContactInfoChar">
    <w:name w:val="Contact Info Char"/>
    <w:link w:val="ContactInfo"/>
    <w:rsid w:val="00021C1D"/>
    <w:rPr>
      <w:rFonts w:ascii="Bookman Old Style" w:eastAsia="Times New Roman" w:hAnsi="Bookman Old Style" w:cs="Times New Roman"/>
      <w:sz w:val="19"/>
      <w:szCs w:val="19"/>
    </w:rPr>
  </w:style>
  <w:style w:type="paragraph" w:customStyle="1" w:styleId="Horizontalline">
    <w:name w:val="Horizontal line"/>
    <w:basedOn w:val="Normal"/>
    <w:rsid w:val="00021C1D"/>
    <w:pPr>
      <w:pBdr>
        <w:bottom w:val="thinThickSmallGap" w:sz="24" w:space="0" w:color="auto"/>
      </w:pBdr>
      <w:spacing w:after="0" w:line="240" w:lineRule="auto"/>
    </w:pPr>
    <w:rPr>
      <w:rFonts w:ascii="Bookman Old Style" w:eastAsia="Times New Roman" w:hAnsi="Bookman Old Style" w:cs="Times New Roman"/>
      <w:sz w:val="2"/>
      <w:szCs w:val="20"/>
    </w:rPr>
  </w:style>
  <w:style w:type="character" w:customStyle="1" w:styleId="ListParagraphChar">
    <w:name w:val="List Paragraph Char"/>
    <w:link w:val="ListParagraph"/>
    <w:rsid w:val="00021C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arfa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EFDAC-E885-4559-8D84-8C21A98EB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syed islam</cp:lastModifiedBy>
  <cp:revision>2</cp:revision>
  <cp:lastPrinted>2018-11-06T09:35:00Z</cp:lastPrinted>
  <dcterms:created xsi:type="dcterms:W3CDTF">2021-12-23T05:46:00Z</dcterms:created>
  <dcterms:modified xsi:type="dcterms:W3CDTF">2021-12-23T05:46:00Z</dcterms:modified>
</cp:coreProperties>
</file>