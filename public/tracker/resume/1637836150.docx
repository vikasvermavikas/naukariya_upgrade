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0218" w:rsidRDefault="006A0218" w:rsidP="006A0218">
      <w:pPr>
        <w:pBdr>
          <w:bottom w:val="double" w:sz="32" w:space="1" w:color="000000"/>
        </w:pBdr>
        <w:spacing w:after="0" w:line="240" w:lineRule="auto"/>
        <w:jc w:val="both"/>
        <w:rPr>
          <w:rFonts w:ascii="Verdana" w:hAnsi="Verdana"/>
          <w:b/>
          <w:sz w:val="20"/>
          <w:szCs w:val="20"/>
        </w:rPr>
      </w:pPr>
      <w:r w:rsidRPr="006A0218">
        <w:rPr>
          <w:rFonts w:ascii="Verdana" w:hAnsi="Verdana"/>
          <w:b/>
          <w:sz w:val="20"/>
          <w:szCs w:val="20"/>
        </w:rPr>
        <w:tab/>
      </w:r>
      <w:r w:rsidRPr="006A0218">
        <w:rPr>
          <w:rFonts w:ascii="Verdana" w:hAnsi="Verdana"/>
          <w:b/>
          <w:sz w:val="20"/>
          <w:szCs w:val="20"/>
        </w:rPr>
        <w:tab/>
      </w:r>
      <w:r w:rsidRPr="006A0218">
        <w:rPr>
          <w:rFonts w:ascii="Verdana" w:hAnsi="Verdana"/>
          <w:b/>
          <w:sz w:val="20"/>
          <w:szCs w:val="20"/>
        </w:rPr>
        <w:tab/>
      </w:r>
      <w:r w:rsidRPr="006A0218">
        <w:rPr>
          <w:rFonts w:ascii="Verdana" w:hAnsi="Verdana"/>
          <w:b/>
          <w:sz w:val="20"/>
          <w:szCs w:val="20"/>
        </w:rPr>
        <w:tab/>
      </w:r>
      <w:r w:rsidRPr="006A0218">
        <w:rPr>
          <w:rFonts w:ascii="Verdana" w:hAnsi="Verdana"/>
          <w:b/>
          <w:sz w:val="20"/>
          <w:szCs w:val="20"/>
        </w:rPr>
        <w:tab/>
      </w:r>
      <w:r w:rsidRPr="006A0218">
        <w:rPr>
          <w:rFonts w:ascii="Verdana" w:hAnsi="Verdana"/>
          <w:b/>
          <w:sz w:val="20"/>
          <w:szCs w:val="20"/>
        </w:rPr>
        <w:tab/>
      </w:r>
      <w:r w:rsidRPr="006A0218">
        <w:rPr>
          <w:rFonts w:ascii="Verdana" w:hAnsi="Verdana"/>
          <w:b/>
          <w:sz w:val="20"/>
          <w:szCs w:val="20"/>
        </w:rPr>
        <w:tab/>
      </w:r>
      <w:r w:rsidRPr="006A0218">
        <w:rPr>
          <w:rFonts w:ascii="Verdana" w:hAnsi="Verdana"/>
          <w:b/>
          <w:sz w:val="20"/>
          <w:szCs w:val="20"/>
        </w:rPr>
        <w:tab/>
      </w:r>
      <w:r w:rsidR="002324D9">
        <w:rPr>
          <w:rFonts w:ascii="Verdana" w:hAnsi="Verdana"/>
          <w:b/>
          <w:sz w:val="20"/>
          <w:szCs w:val="20"/>
        </w:rPr>
        <w:t xml:space="preserve">       </w:t>
      </w:r>
      <w:r w:rsidRPr="006A0218">
        <w:rPr>
          <w:rFonts w:ascii="Verdana" w:hAnsi="Verdana"/>
          <w:b/>
          <w:sz w:val="20"/>
          <w:szCs w:val="20"/>
        </w:rPr>
        <w:t>Reso</w:t>
      </w:r>
      <w:r w:rsidR="002764CD">
        <w:rPr>
          <w:rFonts w:ascii="Verdana" w:hAnsi="Verdana"/>
          <w:b/>
          <w:sz w:val="20"/>
          <w:szCs w:val="20"/>
        </w:rPr>
        <w:t>u</w:t>
      </w:r>
      <w:r w:rsidRPr="006A0218">
        <w:rPr>
          <w:rFonts w:ascii="Verdana" w:hAnsi="Verdana"/>
          <w:b/>
          <w:sz w:val="20"/>
          <w:szCs w:val="20"/>
        </w:rPr>
        <w:t>rce Profile:</w:t>
      </w:r>
    </w:p>
    <w:p w:rsidR="006A0218" w:rsidRDefault="006A0218" w:rsidP="006A0218">
      <w:pPr>
        <w:pBdr>
          <w:bottom w:val="double" w:sz="32" w:space="1" w:color="000000"/>
        </w:pBdr>
        <w:spacing w:after="0" w:line="240" w:lineRule="auto"/>
        <w:jc w:val="both"/>
        <w:rPr>
          <w:rFonts w:ascii="Verdana" w:hAnsi="Verdana" w:cs="Tahoma"/>
          <w:sz w:val="17"/>
          <w:szCs w:val="17"/>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2324D9">
        <w:rPr>
          <w:rFonts w:ascii="Verdana" w:hAnsi="Verdana" w:cs="Tahoma"/>
          <w:sz w:val="17"/>
          <w:szCs w:val="17"/>
        </w:rPr>
        <w:t xml:space="preserve">        </w:t>
      </w:r>
      <w:r w:rsidR="00EA73DF">
        <w:rPr>
          <w:rFonts w:ascii="Verdana" w:hAnsi="Verdana" w:cs="Tahoma"/>
          <w:sz w:val="17"/>
          <w:szCs w:val="17"/>
        </w:rPr>
        <w:t xml:space="preserve">Name: </w:t>
      </w:r>
      <w:r w:rsidR="00912317">
        <w:rPr>
          <w:rFonts w:ascii="Verdana" w:hAnsi="Verdana" w:cs="Tahoma"/>
          <w:sz w:val="17"/>
          <w:szCs w:val="17"/>
        </w:rPr>
        <w:t>Amit</w:t>
      </w:r>
      <w:r w:rsidR="001E3ACD">
        <w:rPr>
          <w:rFonts w:ascii="Verdana" w:hAnsi="Verdana" w:cs="Tahoma"/>
          <w:sz w:val="17"/>
          <w:szCs w:val="17"/>
        </w:rPr>
        <w:t xml:space="preserve"> Kumar</w:t>
      </w:r>
    </w:p>
    <w:p w:rsidR="006A0218" w:rsidRDefault="006A0218" w:rsidP="006A0218">
      <w:pPr>
        <w:pBdr>
          <w:bottom w:val="double" w:sz="32" w:space="1" w:color="000000"/>
        </w:pBdr>
        <w:spacing w:after="0" w:line="240" w:lineRule="auto"/>
        <w:ind w:firstLine="720"/>
        <w:jc w:val="both"/>
        <w:rPr>
          <w:rFonts w:ascii="Verdana" w:hAnsi="Verdana" w:cs="Tahoma"/>
          <w:sz w:val="17"/>
          <w:szCs w:val="17"/>
        </w:rPr>
      </w:pPr>
      <w:r>
        <w:rPr>
          <w:rFonts w:ascii="Verdana" w:hAnsi="Verdana" w:cs="Tahoma"/>
          <w:sz w:val="17"/>
          <w:szCs w:val="17"/>
        </w:rPr>
        <w:t xml:space="preserve">    </w:t>
      </w:r>
      <w:r w:rsidR="002324D9">
        <w:rPr>
          <w:rFonts w:ascii="Verdana" w:hAnsi="Verdana" w:cs="Tahoma"/>
          <w:sz w:val="17"/>
          <w:szCs w:val="17"/>
        </w:rPr>
        <w:t xml:space="preserve">                               </w:t>
      </w:r>
      <w:r>
        <w:rPr>
          <w:rFonts w:ascii="Verdana" w:hAnsi="Verdana" w:cs="Tahoma"/>
          <w:sz w:val="17"/>
          <w:szCs w:val="17"/>
        </w:rPr>
        <w:t xml:space="preserve">                                    </w:t>
      </w:r>
      <w:r w:rsidR="00EA73DF">
        <w:rPr>
          <w:rFonts w:ascii="Verdana" w:hAnsi="Verdana" w:cs="Tahoma"/>
          <w:sz w:val="17"/>
          <w:szCs w:val="17"/>
        </w:rPr>
        <w:t xml:space="preserve">         </w:t>
      </w:r>
      <w:r w:rsidR="00912317">
        <w:rPr>
          <w:rFonts w:ascii="Verdana" w:hAnsi="Verdana" w:cs="Tahoma"/>
          <w:sz w:val="17"/>
          <w:szCs w:val="17"/>
        </w:rPr>
        <w:t xml:space="preserve">            Contact: 09210879712</w:t>
      </w:r>
    </w:p>
    <w:p w:rsidR="006A0218" w:rsidRDefault="006A0218" w:rsidP="006A0218">
      <w:pPr>
        <w:pBdr>
          <w:bottom w:val="double" w:sz="32" w:space="1" w:color="000000"/>
        </w:pBdr>
        <w:spacing w:after="0" w:line="240" w:lineRule="auto"/>
        <w:jc w:val="both"/>
        <w:rPr>
          <w:rFonts w:ascii="Verdana" w:hAnsi="Verdana" w:cs="Tahoma"/>
          <w:sz w:val="17"/>
          <w:szCs w:val="17"/>
        </w:rPr>
      </w:pPr>
      <w:r>
        <w:rPr>
          <w:rFonts w:ascii="Verdana" w:hAnsi="Verdana" w:cs="Tahoma"/>
          <w:sz w:val="17"/>
          <w:szCs w:val="17"/>
        </w:rPr>
        <w:tab/>
      </w:r>
      <w:r>
        <w:rPr>
          <w:rFonts w:ascii="Verdana" w:hAnsi="Verdana" w:cs="Tahoma"/>
          <w:sz w:val="17"/>
          <w:szCs w:val="17"/>
        </w:rPr>
        <w:tab/>
      </w:r>
      <w:r>
        <w:rPr>
          <w:rFonts w:ascii="Verdana" w:hAnsi="Verdana" w:cs="Tahoma"/>
          <w:sz w:val="17"/>
          <w:szCs w:val="17"/>
        </w:rPr>
        <w:tab/>
        <w:t xml:space="preserve">                     </w:t>
      </w:r>
      <w:r>
        <w:rPr>
          <w:rFonts w:ascii="Verdana" w:hAnsi="Verdana" w:cs="Tahoma"/>
          <w:sz w:val="17"/>
          <w:szCs w:val="17"/>
        </w:rPr>
        <w:tab/>
      </w:r>
      <w:r>
        <w:rPr>
          <w:rFonts w:ascii="Verdana" w:hAnsi="Verdana" w:cs="Tahoma"/>
          <w:sz w:val="17"/>
          <w:szCs w:val="17"/>
        </w:rPr>
        <w:tab/>
      </w:r>
      <w:r>
        <w:rPr>
          <w:rFonts w:ascii="Verdana" w:hAnsi="Verdana" w:cs="Tahoma"/>
          <w:sz w:val="17"/>
          <w:szCs w:val="17"/>
        </w:rPr>
        <w:tab/>
        <w:t xml:space="preserve"> </w:t>
      </w:r>
      <w:r w:rsidR="001E3ACD">
        <w:rPr>
          <w:rFonts w:ascii="Verdana" w:hAnsi="Verdana" w:cs="Tahoma"/>
          <w:sz w:val="17"/>
          <w:szCs w:val="17"/>
        </w:rPr>
        <w:t xml:space="preserve">                   </w:t>
      </w:r>
      <w:r w:rsidR="00EA73DF">
        <w:rPr>
          <w:rFonts w:ascii="Verdana" w:hAnsi="Verdana" w:cs="Tahoma"/>
          <w:sz w:val="17"/>
          <w:szCs w:val="17"/>
        </w:rPr>
        <w:t xml:space="preserve">Email: </w:t>
      </w:r>
      <w:hyperlink r:id="rId8" w:history="1">
        <w:r w:rsidR="00912317" w:rsidRPr="00263746">
          <w:rPr>
            <w:rStyle w:val="Hyperlink"/>
            <w:rFonts w:ascii="Verdana" w:hAnsi="Verdana" w:cs="Tahoma"/>
            <w:sz w:val="17"/>
            <w:szCs w:val="17"/>
          </w:rPr>
          <w:t>amitkhatana8787@gmail.com</w:t>
        </w:r>
      </w:hyperlink>
    </w:p>
    <w:p w:rsidR="006A0218" w:rsidRDefault="006A0218" w:rsidP="006A0218">
      <w:pPr>
        <w:pBdr>
          <w:bottom w:val="double" w:sz="32" w:space="1" w:color="000000"/>
        </w:pBdr>
        <w:spacing w:after="0" w:line="240" w:lineRule="auto"/>
        <w:jc w:val="both"/>
        <w:rPr>
          <w:rFonts w:ascii="Verdana" w:hAnsi="Verdana" w:cs="Tahoma"/>
          <w:sz w:val="17"/>
          <w:szCs w:val="17"/>
        </w:rPr>
      </w:pPr>
      <w:r>
        <w:rPr>
          <w:rFonts w:ascii="Verdana" w:hAnsi="Verdana" w:cs="Tahoma"/>
          <w:sz w:val="17"/>
          <w:szCs w:val="17"/>
        </w:rPr>
        <w:t xml:space="preserve">                                                </w:t>
      </w:r>
      <w:r w:rsidR="004D01AA">
        <w:rPr>
          <w:rFonts w:ascii="Verdana" w:hAnsi="Verdana" w:cs="Tahoma"/>
          <w:sz w:val="17"/>
          <w:szCs w:val="17"/>
        </w:rPr>
        <w:t xml:space="preserve">                                                        Job Title: Software Eng</w:t>
      </w:r>
      <w:r w:rsidR="00EB21C4">
        <w:rPr>
          <w:rFonts w:ascii="Verdana" w:hAnsi="Verdana" w:cs="Tahoma"/>
          <w:sz w:val="17"/>
          <w:szCs w:val="17"/>
        </w:rPr>
        <w:t>ineer</w:t>
      </w:r>
    </w:p>
    <w:p w:rsidR="00AC2D86" w:rsidRPr="006A0218" w:rsidRDefault="00AC2D86" w:rsidP="006A0218">
      <w:pPr>
        <w:pBdr>
          <w:bottom w:val="double" w:sz="32" w:space="1" w:color="000000"/>
        </w:pBdr>
        <w:spacing w:after="0" w:line="240" w:lineRule="auto"/>
        <w:jc w:val="both"/>
        <w:rPr>
          <w:rFonts w:ascii="Verdana" w:hAnsi="Verdana"/>
          <w:b/>
          <w:sz w:val="20"/>
          <w:szCs w:val="20"/>
        </w:rPr>
      </w:pPr>
      <w:r>
        <w:rPr>
          <w:rFonts w:ascii="Verdana" w:hAnsi="Verdana" w:cs="Tahoma"/>
          <w:sz w:val="17"/>
          <w:szCs w:val="17"/>
        </w:rPr>
        <w:t xml:space="preserve">                                                                                                                    </w:t>
      </w:r>
    </w:p>
    <w:p w:rsidR="00654118" w:rsidRDefault="00654118" w:rsidP="00654118">
      <w:pPr>
        <w:pBdr>
          <w:bottom w:val="double" w:sz="32" w:space="1" w:color="000000"/>
        </w:pBdr>
        <w:spacing w:after="0" w:line="240" w:lineRule="auto"/>
        <w:jc w:val="both"/>
        <w:rPr>
          <w:rFonts w:ascii="Verdana" w:hAnsi="Verdana"/>
          <w:b/>
          <w:sz w:val="17"/>
          <w:szCs w:val="17"/>
        </w:rPr>
      </w:pPr>
      <w:r>
        <w:rPr>
          <w:rFonts w:ascii="Verdana" w:hAnsi="Verdana"/>
          <w:b/>
          <w:sz w:val="17"/>
          <w:szCs w:val="17"/>
        </w:rPr>
        <w:t>Objective</w:t>
      </w:r>
    </w:p>
    <w:p w:rsidR="00654118" w:rsidRDefault="00654118" w:rsidP="00654118">
      <w:pPr>
        <w:pStyle w:val="BlockText"/>
        <w:spacing w:line="276" w:lineRule="auto"/>
        <w:ind w:left="720"/>
        <w:rPr>
          <w:rFonts w:ascii="Verdana" w:hAnsi="Verdana" w:cs="Tahoma"/>
          <w:sz w:val="17"/>
          <w:szCs w:val="17"/>
        </w:rPr>
      </w:pPr>
    </w:p>
    <w:p w:rsidR="00654118" w:rsidRPr="006D6151" w:rsidRDefault="00654118" w:rsidP="00654118">
      <w:pPr>
        <w:pStyle w:val="BlockText"/>
        <w:spacing w:line="276" w:lineRule="auto"/>
        <w:ind w:left="720"/>
        <w:rPr>
          <w:rFonts w:ascii="Verdana" w:hAnsi="Verdana" w:cs="Tahoma"/>
          <w:sz w:val="17"/>
          <w:szCs w:val="17"/>
        </w:rPr>
      </w:pPr>
      <w:r w:rsidRPr="00372537">
        <w:rPr>
          <w:rFonts w:ascii="Verdana" w:hAnsi="Verdana" w:cs="Tahoma"/>
          <w:sz w:val="17"/>
          <w:szCs w:val="17"/>
        </w:rPr>
        <w:t xml:space="preserve">To enhance the organizations performance by continuous learning in energetic, enthusiastic and highly organized manner, resulting in future career advancement opportunities </w:t>
      </w:r>
      <w:r>
        <w:rPr>
          <w:rFonts w:ascii="Verdana" w:hAnsi="Verdana" w:cs="Tahoma"/>
          <w:sz w:val="17"/>
          <w:szCs w:val="17"/>
        </w:rPr>
        <w:t>in challenging work environment.</w:t>
      </w:r>
    </w:p>
    <w:p w:rsidR="00EB5C6B" w:rsidRDefault="00EB5C6B">
      <w:pPr>
        <w:tabs>
          <w:tab w:val="center" w:pos="4680"/>
        </w:tabs>
        <w:spacing w:after="0" w:line="240" w:lineRule="auto"/>
        <w:jc w:val="both"/>
        <w:rPr>
          <w:rFonts w:ascii="Verdana" w:hAnsi="Verdana"/>
          <w:sz w:val="17"/>
          <w:szCs w:val="17"/>
        </w:rPr>
      </w:pPr>
    </w:p>
    <w:p w:rsidR="00EB5C6B" w:rsidRDefault="00EF3899">
      <w:pPr>
        <w:pBdr>
          <w:bottom w:val="double" w:sz="32" w:space="1" w:color="000000"/>
        </w:pBdr>
        <w:spacing w:after="0" w:line="240" w:lineRule="auto"/>
        <w:jc w:val="both"/>
        <w:rPr>
          <w:rFonts w:ascii="Verdana" w:hAnsi="Verdana"/>
          <w:b/>
          <w:sz w:val="17"/>
          <w:szCs w:val="17"/>
        </w:rPr>
      </w:pPr>
      <w:r>
        <w:rPr>
          <w:rFonts w:ascii="Verdana" w:hAnsi="Verdana"/>
          <w:b/>
          <w:sz w:val="17"/>
          <w:szCs w:val="17"/>
        </w:rPr>
        <w:t>Professional Snapshot</w:t>
      </w:r>
    </w:p>
    <w:p w:rsidR="00EB5C6B" w:rsidRDefault="00EB5C6B">
      <w:pPr>
        <w:spacing w:after="0" w:line="240" w:lineRule="auto"/>
        <w:jc w:val="both"/>
        <w:rPr>
          <w:rFonts w:ascii="Verdana" w:hAnsi="Verdana"/>
          <w:b/>
          <w:sz w:val="17"/>
          <w:szCs w:val="17"/>
        </w:rPr>
      </w:pPr>
    </w:p>
    <w:p w:rsidR="00EB5C6B" w:rsidRDefault="00C53693">
      <w:pPr>
        <w:numPr>
          <w:ilvl w:val="0"/>
          <w:numId w:val="6"/>
        </w:numPr>
        <w:shd w:val="clear" w:color="auto" w:fill="E6E6E6"/>
        <w:spacing w:after="40" w:line="240" w:lineRule="atLeast"/>
        <w:jc w:val="both"/>
        <w:rPr>
          <w:rFonts w:ascii="Verdana" w:hAnsi="Verdana"/>
          <w:sz w:val="17"/>
          <w:szCs w:val="17"/>
        </w:rPr>
      </w:pPr>
      <w:r>
        <w:rPr>
          <w:rFonts w:ascii="Verdana" w:hAnsi="Verdana"/>
          <w:sz w:val="17"/>
          <w:szCs w:val="17"/>
        </w:rPr>
        <w:t xml:space="preserve">A </w:t>
      </w:r>
      <w:r w:rsidR="00EB5C6B">
        <w:rPr>
          <w:rFonts w:ascii="Verdana" w:hAnsi="Verdana"/>
          <w:sz w:val="17"/>
          <w:szCs w:val="17"/>
        </w:rPr>
        <w:t xml:space="preserve">valuable </w:t>
      </w:r>
      <w:r w:rsidR="00AB49BE">
        <w:rPr>
          <w:rFonts w:ascii="Verdana" w:hAnsi="Verdana"/>
          <w:sz w:val="17"/>
          <w:szCs w:val="17"/>
        </w:rPr>
        <w:t>more than 2.7</w:t>
      </w:r>
      <w:r w:rsidR="00142F03">
        <w:rPr>
          <w:rFonts w:ascii="Verdana" w:hAnsi="Verdana"/>
          <w:sz w:val="17"/>
          <w:szCs w:val="17"/>
        </w:rPr>
        <w:t xml:space="preserve"> </w:t>
      </w:r>
      <w:r w:rsidRPr="00E477D5">
        <w:rPr>
          <w:rFonts w:ascii="Verdana" w:hAnsi="Verdana"/>
          <w:sz w:val="17"/>
          <w:szCs w:val="17"/>
        </w:rPr>
        <w:t>years</w:t>
      </w:r>
      <w:r w:rsidR="004D1789">
        <w:rPr>
          <w:rFonts w:ascii="Verdana" w:hAnsi="Verdana"/>
          <w:sz w:val="17"/>
          <w:szCs w:val="17"/>
        </w:rPr>
        <w:t xml:space="preserve"> of</w:t>
      </w:r>
      <w:r>
        <w:rPr>
          <w:rFonts w:ascii="Verdana" w:hAnsi="Verdana"/>
          <w:sz w:val="17"/>
          <w:szCs w:val="17"/>
        </w:rPr>
        <w:t xml:space="preserve"> experience </w:t>
      </w:r>
      <w:r w:rsidR="0084464F">
        <w:rPr>
          <w:rFonts w:ascii="Verdana" w:hAnsi="Verdana"/>
          <w:sz w:val="17"/>
          <w:szCs w:val="17"/>
        </w:rPr>
        <w:t xml:space="preserve">in </w:t>
      </w:r>
      <w:r w:rsidR="00687172">
        <w:rPr>
          <w:rFonts w:ascii="Verdana" w:hAnsi="Verdana"/>
          <w:sz w:val="17"/>
          <w:szCs w:val="17"/>
        </w:rPr>
        <w:t>.NET technologies</w:t>
      </w:r>
      <w:r w:rsidR="0084464F">
        <w:rPr>
          <w:rFonts w:ascii="Verdana" w:hAnsi="Verdana"/>
          <w:sz w:val="17"/>
          <w:szCs w:val="17"/>
        </w:rPr>
        <w:t>.</w:t>
      </w:r>
    </w:p>
    <w:p w:rsidR="00EB5C6B" w:rsidRPr="00E477D5" w:rsidRDefault="00EB5C6B">
      <w:pPr>
        <w:numPr>
          <w:ilvl w:val="0"/>
          <w:numId w:val="6"/>
        </w:numPr>
        <w:shd w:val="clear" w:color="auto" w:fill="E6E6E6"/>
        <w:spacing w:after="40" w:line="240" w:lineRule="atLeast"/>
        <w:jc w:val="both"/>
        <w:rPr>
          <w:rFonts w:ascii="Verdana" w:hAnsi="Verdana"/>
          <w:sz w:val="17"/>
          <w:szCs w:val="17"/>
        </w:rPr>
      </w:pPr>
      <w:r w:rsidRPr="00E477D5">
        <w:rPr>
          <w:rFonts w:ascii="Verdana" w:hAnsi="Verdana"/>
          <w:sz w:val="17"/>
          <w:szCs w:val="17"/>
        </w:rPr>
        <w:t xml:space="preserve">Presently associated with </w:t>
      </w:r>
      <w:r w:rsidR="00912317">
        <w:rPr>
          <w:rFonts w:ascii="Verdana" w:hAnsi="Verdana"/>
          <w:sz w:val="17"/>
          <w:szCs w:val="17"/>
        </w:rPr>
        <w:t>Tech2Globe Web Solutions, New Delhi</w:t>
      </w:r>
      <w:r w:rsidR="0084464F" w:rsidRPr="00E477D5">
        <w:rPr>
          <w:rFonts w:ascii="Verdana" w:hAnsi="Verdana"/>
          <w:sz w:val="17"/>
          <w:szCs w:val="17"/>
        </w:rPr>
        <w:t xml:space="preserve"> as</w:t>
      </w:r>
      <w:r w:rsidR="001438CD" w:rsidRPr="00E477D5">
        <w:rPr>
          <w:rFonts w:ascii="Verdana" w:hAnsi="Verdana"/>
          <w:sz w:val="17"/>
          <w:szCs w:val="17"/>
        </w:rPr>
        <w:t xml:space="preserve"> </w:t>
      </w:r>
      <w:r w:rsidR="006C1314">
        <w:rPr>
          <w:rFonts w:ascii="Verdana" w:hAnsi="Verdana"/>
          <w:sz w:val="17"/>
          <w:szCs w:val="17"/>
        </w:rPr>
        <w:t>Software Engineer</w:t>
      </w:r>
      <w:r w:rsidRPr="00E477D5">
        <w:rPr>
          <w:rFonts w:ascii="Verdana" w:hAnsi="Verdana"/>
          <w:sz w:val="17"/>
          <w:szCs w:val="17"/>
        </w:rPr>
        <w:t>.</w:t>
      </w:r>
    </w:p>
    <w:p w:rsidR="00EB5C6B" w:rsidRPr="00E477D5" w:rsidRDefault="00EB5C6B">
      <w:pPr>
        <w:numPr>
          <w:ilvl w:val="0"/>
          <w:numId w:val="6"/>
        </w:numPr>
        <w:shd w:val="clear" w:color="auto" w:fill="E6E6E6"/>
        <w:spacing w:after="40" w:line="240" w:lineRule="atLeast"/>
        <w:jc w:val="both"/>
        <w:rPr>
          <w:rFonts w:ascii="Verdana" w:hAnsi="Verdana"/>
          <w:sz w:val="17"/>
          <w:szCs w:val="17"/>
        </w:rPr>
      </w:pPr>
      <w:r>
        <w:rPr>
          <w:rFonts w:ascii="Verdana" w:hAnsi="Verdana"/>
          <w:sz w:val="17"/>
          <w:szCs w:val="17"/>
        </w:rPr>
        <w:t>Ha</w:t>
      </w:r>
      <w:r w:rsidR="00687172">
        <w:rPr>
          <w:rFonts w:ascii="Verdana" w:hAnsi="Verdana"/>
          <w:sz w:val="17"/>
          <w:szCs w:val="17"/>
        </w:rPr>
        <w:t>nds-on experience of working in</w:t>
      </w:r>
      <w:r w:rsidR="00687172" w:rsidRPr="00687172">
        <w:rPr>
          <w:rFonts w:ascii="Verdana" w:hAnsi="Verdana" w:cs="Arial"/>
          <w:color w:val="000000"/>
          <w:sz w:val="17"/>
          <w:szCs w:val="17"/>
        </w:rPr>
        <w:t xml:space="preserve"> C#, Sql Server 2008</w:t>
      </w:r>
      <w:r w:rsidR="00912317">
        <w:rPr>
          <w:rFonts w:ascii="Verdana" w:hAnsi="Verdana" w:cs="Arial"/>
          <w:color w:val="000000"/>
          <w:sz w:val="17"/>
          <w:szCs w:val="17"/>
        </w:rPr>
        <w:t>,12,</w:t>
      </w:r>
      <w:r w:rsidR="00687172" w:rsidRPr="00687172">
        <w:rPr>
          <w:rFonts w:ascii="Verdana" w:hAnsi="Verdana" w:cs="Arial"/>
          <w:color w:val="000000"/>
          <w:sz w:val="17"/>
          <w:szCs w:val="17"/>
        </w:rPr>
        <w:t xml:space="preserve"> ASP.Net, Java Script, </w:t>
      </w:r>
      <w:proofErr w:type="spellStart"/>
      <w:r w:rsidR="00687172" w:rsidRPr="00687172">
        <w:rPr>
          <w:rFonts w:ascii="Verdana" w:hAnsi="Verdana" w:cs="Arial"/>
          <w:color w:val="000000"/>
          <w:sz w:val="17"/>
          <w:szCs w:val="17"/>
        </w:rPr>
        <w:t>jquer</w:t>
      </w:r>
      <w:r w:rsidR="00912317">
        <w:rPr>
          <w:rFonts w:ascii="Verdana" w:hAnsi="Verdana" w:cs="Arial"/>
          <w:color w:val="000000"/>
          <w:sz w:val="17"/>
          <w:szCs w:val="17"/>
        </w:rPr>
        <w:t>y</w:t>
      </w:r>
      <w:proofErr w:type="spellEnd"/>
      <w:r w:rsidR="00912317">
        <w:rPr>
          <w:rFonts w:ascii="Verdana" w:hAnsi="Verdana" w:cs="Arial"/>
          <w:color w:val="000000"/>
          <w:sz w:val="17"/>
          <w:szCs w:val="17"/>
        </w:rPr>
        <w:t xml:space="preserve">, Ajax, </w:t>
      </w:r>
      <w:r w:rsidR="00687172" w:rsidRPr="00687172">
        <w:rPr>
          <w:rFonts w:ascii="Verdana" w:hAnsi="Verdana" w:cs="Arial"/>
          <w:color w:val="000000"/>
          <w:sz w:val="17"/>
          <w:szCs w:val="17"/>
        </w:rPr>
        <w:t>MVC 4.0</w:t>
      </w:r>
      <w:r w:rsidRPr="00E477D5">
        <w:rPr>
          <w:rFonts w:ascii="Verdana" w:hAnsi="Verdana"/>
          <w:sz w:val="17"/>
          <w:szCs w:val="17"/>
        </w:rPr>
        <w:t xml:space="preserve"> etc.</w:t>
      </w:r>
    </w:p>
    <w:p w:rsidR="00EB5C6B" w:rsidRDefault="00EB5C6B">
      <w:pPr>
        <w:numPr>
          <w:ilvl w:val="0"/>
          <w:numId w:val="6"/>
        </w:numPr>
        <w:shd w:val="clear" w:color="auto" w:fill="E6E6E6"/>
        <w:spacing w:after="40" w:line="240" w:lineRule="atLeast"/>
        <w:jc w:val="both"/>
        <w:rPr>
          <w:rFonts w:ascii="Verdana" w:hAnsi="Verdana"/>
          <w:sz w:val="17"/>
          <w:szCs w:val="17"/>
        </w:rPr>
      </w:pPr>
      <w:r>
        <w:rPr>
          <w:rFonts w:ascii="Verdana" w:hAnsi="Verdana"/>
          <w:sz w:val="17"/>
          <w:szCs w:val="17"/>
        </w:rPr>
        <w:t>Proficiency at grasping new technical concepts quickly and utilizing the same in a productive manner. Strong debugging skills.</w:t>
      </w:r>
    </w:p>
    <w:p w:rsidR="00EB5C6B" w:rsidRDefault="00EB5C6B">
      <w:pPr>
        <w:numPr>
          <w:ilvl w:val="0"/>
          <w:numId w:val="6"/>
        </w:numPr>
        <w:shd w:val="clear" w:color="auto" w:fill="E6E6E6"/>
        <w:spacing w:after="40" w:line="240" w:lineRule="atLeast"/>
        <w:jc w:val="both"/>
        <w:rPr>
          <w:rFonts w:ascii="Verdana" w:hAnsi="Verdana"/>
          <w:sz w:val="17"/>
          <w:szCs w:val="17"/>
        </w:rPr>
      </w:pPr>
      <w:r>
        <w:rPr>
          <w:rFonts w:ascii="Verdana" w:hAnsi="Verdana"/>
          <w:sz w:val="17"/>
          <w:szCs w:val="17"/>
        </w:rPr>
        <w:t>Possesses an analytical bent of mind and a positive attitude.</w:t>
      </w:r>
    </w:p>
    <w:p w:rsidR="00EB5C6B" w:rsidRDefault="00EB5C6B">
      <w:pPr>
        <w:pBdr>
          <w:bottom w:val="double" w:sz="32" w:space="1" w:color="000000"/>
        </w:pBdr>
        <w:spacing w:after="0" w:line="240" w:lineRule="auto"/>
        <w:jc w:val="both"/>
        <w:rPr>
          <w:rFonts w:ascii="Verdana" w:hAnsi="Verdana"/>
          <w:b/>
          <w:sz w:val="17"/>
          <w:szCs w:val="17"/>
        </w:rPr>
      </w:pPr>
    </w:p>
    <w:p w:rsidR="00EB5C6B" w:rsidRDefault="00E85CAA">
      <w:pPr>
        <w:pBdr>
          <w:bottom w:val="double" w:sz="32" w:space="1" w:color="000000"/>
        </w:pBdr>
        <w:spacing w:after="0" w:line="240" w:lineRule="auto"/>
        <w:jc w:val="both"/>
        <w:rPr>
          <w:rFonts w:ascii="Verdana" w:hAnsi="Verdana"/>
          <w:b/>
          <w:sz w:val="17"/>
          <w:szCs w:val="17"/>
        </w:rPr>
      </w:pPr>
      <w:r>
        <w:rPr>
          <w:rFonts w:ascii="Verdana" w:hAnsi="Verdana"/>
          <w:b/>
          <w:sz w:val="17"/>
          <w:szCs w:val="17"/>
        </w:rPr>
        <w:t>Skill Set</w:t>
      </w:r>
    </w:p>
    <w:p w:rsidR="00EB5C6B" w:rsidRDefault="00EB5C6B">
      <w:pPr>
        <w:spacing w:after="0" w:line="240" w:lineRule="auto"/>
        <w:jc w:val="both"/>
        <w:rPr>
          <w:rFonts w:ascii="Verdana" w:hAnsi="Verdana"/>
          <w:b/>
          <w:sz w:val="17"/>
          <w:szCs w:val="17"/>
        </w:rPr>
      </w:pPr>
    </w:p>
    <w:p w:rsidR="00EB5C6B" w:rsidRPr="00C242D2" w:rsidRDefault="00EB5C6B" w:rsidP="00A517B7">
      <w:pPr>
        <w:shd w:val="clear" w:color="auto" w:fill="E6E6E6"/>
        <w:spacing w:after="0" w:line="240" w:lineRule="auto"/>
        <w:jc w:val="both"/>
        <w:rPr>
          <w:rFonts w:ascii="Verdana" w:hAnsi="Verdana"/>
          <w:sz w:val="17"/>
          <w:szCs w:val="17"/>
        </w:rPr>
      </w:pPr>
      <w:r>
        <w:rPr>
          <w:rFonts w:ascii="Verdana" w:hAnsi="Verdana"/>
          <w:b/>
          <w:sz w:val="17"/>
          <w:szCs w:val="17"/>
        </w:rPr>
        <w:t>Technical</w:t>
      </w:r>
    </w:p>
    <w:p w:rsidR="00C242D2" w:rsidRPr="00C242D2" w:rsidRDefault="00C242D2" w:rsidP="00C242D2">
      <w:pPr>
        <w:numPr>
          <w:ilvl w:val="0"/>
          <w:numId w:val="6"/>
        </w:numPr>
        <w:shd w:val="clear" w:color="auto" w:fill="E6E6E6"/>
        <w:spacing w:after="40" w:line="240" w:lineRule="atLeast"/>
        <w:jc w:val="both"/>
        <w:rPr>
          <w:rFonts w:ascii="Verdana" w:hAnsi="Verdana"/>
          <w:sz w:val="17"/>
          <w:szCs w:val="17"/>
        </w:rPr>
      </w:pPr>
      <w:r w:rsidRPr="00C242D2">
        <w:rPr>
          <w:rFonts w:ascii="Verdana" w:hAnsi="Verdana"/>
          <w:b/>
          <w:sz w:val="17"/>
          <w:szCs w:val="17"/>
        </w:rPr>
        <w:t>Programming Languages:</w:t>
      </w:r>
      <w:r w:rsidR="00912317">
        <w:rPr>
          <w:rFonts w:ascii="Verdana" w:hAnsi="Verdana"/>
          <w:sz w:val="17"/>
          <w:szCs w:val="17"/>
        </w:rPr>
        <w:t xml:space="preserve"> C, C#, Sql Server 2008, ASP.Net</w:t>
      </w:r>
      <w:r w:rsidR="00142F03">
        <w:rPr>
          <w:rFonts w:ascii="Verdana" w:hAnsi="Verdana"/>
          <w:sz w:val="17"/>
          <w:szCs w:val="17"/>
        </w:rPr>
        <w:t>,</w:t>
      </w:r>
      <w:r w:rsidR="00912317">
        <w:rPr>
          <w:rFonts w:ascii="Verdana" w:hAnsi="Verdana"/>
          <w:sz w:val="17"/>
          <w:szCs w:val="17"/>
        </w:rPr>
        <w:t xml:space="preserve"> Java Script, jquery, Ajax</w:t>
      </w:r>
      <w:r w:rsidR="00142F03">
        <w:rPr>
          <w:rFonts w:ascii="Verdana" w:hAnsi="Verdana"/>
          <w:sz w:val="17"/>
          <w:szCs w:val="17"/>
        </w:rPr>
        <w:t>, MVC 4.0.</w:t>
      </w:r>
    </w:p>
    <w:p w:rsidR="00C242D2" w:rsidRPr="00C242D2" w:rsidRDefault="00C242D2" w:rsidP="00C242D2">
      <w:pPr>
        <w:numPr>
          <w:ilvl w:val="0"/>
          <w:numId w:val="6"/>
        </w:numPr>
        <w:shd w:val="clear" w:color="auto" w:fill="E6E6E6"/>
        <w:spacing w:after="40" w:line="240" w:lineRule="atLeast"/>
        <w:jc w:val="both"/>
        <w:rPr>
          <w:rFonts w:ascii="Verdana" w:hAnsi="Verdana"/>
          <w:sz w:val="17"/>
          <w:szCs w:val="17"/>
        </w:rPr>
      </w:pPr>
      <w:r w:rsidRPr="00C242D2">
        <w:rPr>
          <w:rFonts w:ascii="Verdana" w:hAnsi="Verdana"/>
          <w:b/>
          <w:sz w:val="17"/>
          <w:szCs w:val="17"/>
        </w:rPr>
        <w:t>CMS package:</w:t>
      </w:r>
      <w:r w:rsidRPr="00C242D2">
        <w:rPr>
          <w:rFonts w:ascii="Verdana" w:hAnsi="Verdana"/>
          <w:sz w:val="17"/>
          <w:szCs w:val="17"/>
        </w:rPr>
        <w:t xml:space="preserve"> Nopcommerce</w:t>
      </w:r>
    </w:p>
    <w:p w:rsidR="00C242D2" w:rsidRPr="00C242D2" w:rsidRDefault="00C242D2" w:rsidP="00C242D2">
      <w:pPr>
        <w:numPr>
          <w:ilvl w:val="0"/>
          <w:numId w:val="6"/>
        </w:numPr>
        <w:shd w:val="clear" w:color="auto" w:fill="E6E6E6"/>
        <w:spacing w:after="40" w:line="240" w:lineRule="atLeast"/>
        <w:jc w:val="both"/>
        <w:rPr>
          <w:rFonts w:ascii="Verdana" w:hAnsi="Verdana"/>
          <w:sz w:val="17"/>
          <w:szCs w:val="17"/>
        </w:rPr>
      </w:pPr>
      <w:r w:rsidRPr="00C242D2">
        <w:rPr>
          <w:rFonts w:ascii="Verdana" w:hAnsi="Verdana"/>
          <w:b/>
          <w:sz w:val="17"/>
          <w:szCs w:val="17"/>
        </w:rPr>
        <w:t>Other packages:</w:t>
      </w:r>
      <w:r w:rsidRPr="00C242D2">
        <w:rPr>
          <w:rFonts w:ascii="Verdana" w:hAnsi="Verdana"/>
          <w:sz w:val="17"/>
          <w:szCs w:val="17"/>
        </w:rPr>
        <w:t xml:space="preserve"> Microsoft-Office, </w:t>
      </w:r>
      <w:r w:rsidR="00912317">
        <w:rPr>
          <w:rFonts w:ascii="Verdana" w:hAnsi="Verdana"/>
          <w:sz w:val="17"/>
          <w:szCs w:val="17"/>
        </w:rPr>
        <w:t>Crystal Report</w:t>
      </w:r>
    </w:p>
    <w:p w:rsidR="00EB5C6B" w:rsidRPr="00DF6998" w:rsidRDefault="00DF6998" w:rsidP="00DF6998">
      <w:pPr>
        <w:widowControl w:val="0"/>
        <w:spacing w:after="0" w:line="240" w:lineRule="auto"/>
        <w:ind w:left="720"/>
        <w:jc w:val="both"/>
        <w:rPr>
          <w:rFonts w:ascii="Verdana" w:hAnsi="Verdana"/>
          <w:sz w:val="17"/>
          <w:szCs w:val="17"/>
        </w:rPr>
      </w:pPr>
      <w:r>
        <w:rPr>
          <w:rFonts w:ascii="Verdana" w:hAnsi="Verdana"/>
          <w:sz w:val="17"/>
          <w:szCs w:val="17"/>
        </w:rPr>
        <w:t xml:space="preserve">   </w:t>
      </w:r>
    </w:p>
    <w:p w:rsidR="00EB5C6B" w:rsidRDefault="00EB5C6B">
      <w:pPr>
        <w:spacing w:after="0" w:line="240" w:lineRule="auto"/>
        <w:jc w:val="both"/>
        <w:rPr>
          <w:rFonts w:ascii="Verdana" w:hAnsi="Verdana"/>
          <w:b/>
          <w:sz w:val="17"/>
          <w:szCs w:val="17"/>
        </w:rPr>
      </w:pPr>
    </w:p>
    <w:p w:rsidR="00EB5C6B" w:rsidRDefault="00C242D2">
      <w:pPr>
        <w:pBdr>
          <w:bottom w:val="double" w:sz="32" w:space="1" w:color="000000"/>
        </w:pBdr>
        <w:tabs>
          <w:tab w:val="left" w:pos="1815"/>
        </w:tabs>
        <w:spacing w:after="0" w:line="240" w:lineRule="auto"/>
        <w:jc w:val="both"/>
        <w:rPr>
          <w:rFonts w:ascii="Verdana" w:hAnsi="Verdana"/>
          <w:b/>
          <w:sz w:val="17"/>
          <w:szCs w:val="17"/>
        </w:rPr>
      </w:pPr>
      <w:r>
        <w:rPr>
          <w:rFonts w:ascii="Verdana" w:hAnsi="Verdana"/>
          <w:b/>
          <w:sz w:val="17"/>
          <w:szCs w:val="17"/>
        </w:rPr>
        <w:t>Organizational P</w:t>
      </w:r>
      <w:r w:rsidR="00CC7A06">
        <w:rPr>
          <w:rFonts w:ascii="Verdana" w:hAnsi="Verdana"/>
          <w:b/>
          <w:sz w:val="17"/>
          <w:szCs w:val="17"/>
        </w:rPr>
        <w:t>r</w:t>
      </w:r>
      <w:r>
        <w:rPr>
          <w:rFonts w:ascii="Verdana" w:hAnsi="Verdana"/>
          <w:b/>
          <w:sz w:val="17"/>
          <w:szCs w:val="17"/>
        </w:rPr>
        <w:t>e</w:t>
      </w:r>
      <w:r w:rsidR="00CC7A06">
        <w:rPr>
          <w:rFonts w:ascii="Verdana" w:hAnsi="Verdana"/>
          <w:b/>
          <w:sz w:val="17"/>
          <w:szCs w:val="17"/>
        </w:rPr>
        <w:t>view</w:t>
      </w:r>
    </w:p>
    <w:p w:rsidR="00604152" w:rsidRDefault="00604152" w:rsidP="00957EC1">
      <w:pPr>
        <w:spacing w:after="0" w:line="240" w:lineRule="auto"/>
        <w:jc w:val="center"/>
        <w:rPr>
          <w:rFonts w:ascii="Verdana" w:eastAsia="Times New Roman" w:hAnsi="Verdana"/>
          <w:b/>
          <w:bCs/>
          <w:sz w:val="17"/>
          <w:szCs w:val="17"/>
        </w:rPr>
      </w:pPr>
      <w:r>
        <w:rPr>
          <w:rFonts w:ascii="Verdana" w:eastAsia="Times New Roman" w:hAnsi="Verdana"/>
          <w:b/>
          <w:bCs/>
          <w:sz w:val="17"/>
          <w:szCs w:val="17"/>
        </w:rPr>
        <w:t xml:space="preserve">  </w:t>
      </w:r>
    </w:p>
    <w:p w:rsidR="00604152" w:rsidRDefault="00604152" w:rsidP="00604152">
      <w:pPr>
        <w:spacing w:after="0" w:line="240" w:lineRule="auto"/>
        <w:jc w:val="center"/>
        <w:rPr>
          <w:rFonts w:ascii="Verdana" w:eastAsia="Times New Roman" w:hAnsi="Verdana"/>
          <w:b/>
          <w:bCs/>
          <w:sz w:val="17"/>
          <w:szCs w:val="17"/>
        </w:rPr>
      </w:pPr>
      <w:r>
        <w:rPr>
          <w:rFonts w:ascii="Verdana" w:eastAsia="Times New Roman" w:hAnsi="Verdana"/>
          <w:b/>
          <w:bCs/>
          <w:sz w:val="17"/>
          <w:szCs w:val="17"/>
        </w:rPr>
        <w:t xml:space="preserve">    Since </w:t>
      </w:r>
      <w:r w:rsidR="00912317">
        <w:rPr>
          <w:rFonts w:ascii="Verdana" w:eastAsia="Times New Roman" w:hAnsi="Verdana"/>
          <w:b/>
          <w:bCs/>
          <w:sz w:val="17"/>
          <w:szCs w:val="17"/>
        </w:rPr>
        <w:t>Aug</w:t>
      </w:r>
      <w:r w:rsidR="001E3ACD">
        <w:rPr>
          <w:rFonts w:ascii="Verdana" w:eastAsia="Times New Roman" w:hAnsi="Verdana"/>
          <w:b/>
          <w:bCs/>
          <w:sz w:val="17"/>
          <w:szCs w:val="17"/>
        </w:rPr>
        <w:t>.</w:t>
      </w:r>
      <w:r w:rsidR="004D2C9C">
        <w:rPr>
          <w:rFonts w:ascii="Verdana" w:eastAsia="Times New Roman" w:hAnsi="Verdana"/>
          <w:b/>
          <w:bCs/>
          <w:sz w:val="17"/>
          <w:szCs w:val="17"/>
        </w:rPr>
        <w:t xml:space="preserve"> 2014</w:t>
      </w:r>
    </w:p>
    <w:p w:rsidR="00604152" w:rsidRDefault="00912317" w:rsidP="00604152">
      <w:pPr>
        <w:spacing w:after="0" w:line="240" w:lineRule="auto"/>
        <w:jc w:val="center"/>
        <w:rPr>
          <w:rFonts w:ascii="Verdana" w:eastAsia="Times New Roman" w:hAnsi="Verdana"/>
          <w:b/>
          <w:bCs/>
          <w:sz w:val="17"/>
          <w:szCs w:val="17"/>
        </w:rPr>
      </w:pPr>
      <w:r>
        <w:rPr>
          <w:rFonts w:ascii="Verdana" w:eastAsia="Times New Roman" w:hAnsi="Verdana"/>
          <w:b/>
          <w:bCs/>
          <w:sz w:val="17"/>
          <w:szCs w:val="17"/>
        </w:rPr>
        <w:t>Tech2Globe Web Sol</w:t>
      </w:r>
      <w:r w:rsidR="00B0779C">
        <w:rPr>
          <w:rFonts w:ascii="Verdana" w:eastAsia="Times New Roman" w:hAnsi="Verdana"/>
          <w:b/>
          <w:bCs/>
          <w:sz w:val="17"/>
          <w:szCs w:val="17"/>
        </w:rPr>
        <w:t>utions, New Delhi</w:t>
      </w:r>
    </w:p>
    <w:p w:rsidR="00604152" w:rsidRDefault="00604152" w:rsidP="00604152">
      <w:pPr>
        <w:spacing w:after="0" w:line="240" w:lineRule="auto"/>
        <w:jc w:val="center"/>
        <w:rPr>
          <w:rFonts w:ascii="Verdana" w:eastAsia="Times New Roman" w:hAnsi="Verdana"/>
          <w:b/>
          <w:bCs/>
          <w:sz w:val="17"/>
          <w:szCs w:val="17"/>
        </w:rPr>
      </w:pPr>
      <w:r>
        <w:rPr>
          <w:rFonts w:ascii="Verdana" w:eastAsia="Times New Roman" w:hAnsi="Verdana"/>
          <w:b/>
          <w:bCs/>
          <w:sz w:val="17"/>
          <w:szCs w:val="17"/>
        </w:rPr>
        <w:t xml:space="preserve">As </w:t>
      </w:r>
      <w:r w:rsidR="00C56976">
        <w:rPr>
          <w:rFonts w:ascii="Verdana" w:eastAsia="Times New Roman" w:hAnsi="Verdana"/>
          <w:b/>
          <w:bCs/>
          <w:sz w:val="17"/>
          <w:szCs w:val="17"/>
        </w:rPr>
        <w:t>Software Developer</w:t>
      </w:r>
    </w:p>
    <w:p w:rsidR="00604152" w:rsidRDefault="00C242D2" w:rsidP="00604152">
      <w:pPr>
        <w:spacing w:after="0" w:line="240" w:lineRule="auto"/>
        <w:jc w:val="both"/>
      </w:pPr>
      <w:r>
        <w:rPr>
          <w:noProof/>
          <w:lang w:eastAsia="en-US"/>
        </w:rPr>
        <mc:AlternateContent>
          <mc:Choice Requires="wps">
            <w:drawing>
              <wp:inline distT="0" distB="0" distL="0" distR="0">
                <wp:extent cx="6309360" cy="19050"/>
                <wp:effectExtent l="1270" t="0" r="4445" b="635"/>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19050"/>
                        </a:xfrm>
                        <a:prstGeom prst="rect">
                          <a:avLst/>
                        </a:prstGeom>
                        <a:solidFill>
                          <a:srgbClr val="ACA8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id="Rectangle 4" o:spid="_x0000_s1026" style="width:496.8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" fillcolor="#aca899" stroked="f">
                <v:stroke joinstyle="round"/>
                <w10:anchorlock/>
              </v:rect>
            </w:pict>
          </mc:Fallback>
        </mc:AlternateContent>
      </w:r>
    </w:p>
    <w:p w:rsidR="00604152" w:rsidRDefault="00604152" w:rsidP="00604152">
      <w:pPr>
        <w:spacing w:after="0" w:line="240" w:lineRule="auto"/>
        <w:jc w:val="both"/>
        <w:rPr>
          <w:rFonts w:ascii="Verdana" w:eastAsia="Times New Roman" w:hAnsi="Verdana"/>
          <w:i/>
          <w:sz w:val="17"/>
          <w:szCs w:val="17"/>
          <w:u w:val="single"/>
        </w:rPr>
      </w:pPr>
      <w:r>
        <w:rPr>
          <w:rFonts w:ascii="Verdana" w:eastAsia="Times New Roman" w:hAnsi="Verdana"/>
          <w:i/>
          <w:sz w:val="17"/>
          <w:szCs w:val="17"/>
          <w:u w:val="single"/>
        </w:rPr>
        <w:t>Development Environment Purview</w:t>
      </w:r>
    </w:p>
    <w:p w:rsidR="00604152" w:rsidRDefault="00AE724D" w:rsidP="00604152">
      <w:pPr>
        <w:numPr>
          <w:ilvl w:val="0"/>
          <w:numId w:val="2"/>
        </w:numPr>
        <w:spacing w:after="0" w:line="240" w:lineRule="auto"/>
        <w:jc w:val="both"/>
        <w:rPr>
          <w:rFonts w:ascii="Verdana" w:eastAsia="Times New Roman" w:hAnsi="Verdana"/>
          <w:sz w:val="17"/>
          <w:szCs w:val="17"/>
        </w:rPr>
      </w:pPr>
      <w:r>
        <w:rPr>
          <w:rFonts w:ascii="Verdana" w:eastAsia="Times New Roman" w:hAnsi="Verdana"/>
          <w:sz w:val="17"/>
          <w:szCs w:val="17"/>
        </w:rPr>
        <w:t>ASP.Net</w:t>
      </w:r>
      <w:r w:rsidR="00A517B7">
        <w:rPr>
          <w:rFonts w:ascii="Verdana" w:eastAsia="Times New Roman" w:hAnsi="Verdana"/>
          <w:sz w:val="17"/>
          <w:szCs w:val="17"/>
        </w:rPr>
        <w:t>, C#</w:t>
      </w:r>
    </w:p>
    <w:p w:rsidR="00604152" w:rsidRDefault="00B0779C" w:rsidP="00604152">
      <w:pPr>
        <w:numPr>
          <w:ilvl w:val="0"/>
          <w:numId w:val="2"/>
        </w:numPr>
        <w:spacing w:after="0" w:line="240" w:lineRule="auto"/>
        <w:jc w:val="both"/>
        <w:rPr>
          <w:rFonts w:ascii="Verdana" w:eastAsia="Times New Roman" w:hAnsi="Verdana"/>
          <w:sz w:val="17"/>
          <w:szCs w:val="17"/>
        </w:rPr>
      </w:pPr>
      <w:proofErr w:type="spellStart"/>
      <w:r>
        <w:rPr>
          <w:rFonts w:ascii="Verdana" w:eastAsia="Times New Roman" w:hAnsi="Verdana"/>
          <w:sz w:val="17"/>
          <w:szCs w:val="17"/>
        </w:rPr>
        <w:t>Nop</w:t>
      </w:r>
      <w:proofErr w:type="spellEnd"/>
      <w:r>
        <w:rPr>
          <w:rFonts w:ascii="Verdana" w:eastAsia="Times New Roman" w:hAnsi="Verdana"/>
          <w:sz w:val="17"/>
          <w:szCs w:val="17"/>
        </w:rPr>
        <w:t xml:space="preserve"> commerce </w:t>
      </w:r>
    </w:p>
    <w:p w:rsidR="00A517B7" w:rsidRDefault="00A517B7" w:rsidP="00604152">
      <w:pPr>
        <w:numPr>
          <w:ilvl w:val="0"/>
          <w:numId w:val="2"/>
        </w:numPr>
        <w:spacing w:after="0" w:line="240" w:lineRule="auto"/>
        <w:jc w:val="both"/>
        <w:rPr>
          <w:rFonts w:ascii="Verdana" w:eastAsia="Times New Roman" w:hAnsi="Verdana"/>
          <w:sz w:val="17"/>
          <w:szCs w:val="17"/>
        </w:rPr>
      </w:pPr>
      <w:r>
        <w:rPr>
          <w:rFonts w:ascii="Verdana" w:eastAsia="Times New Roman" w:hAnsi="Verdana"/>
          <w:sz w:val="17"/>
          <w:szCs w:val="17"/>
        </w:rPr>
        <w:t>MS SQL 2008</w:t>
      </w:r>
      <w:r w:rsidR="00B0779C">
        <w:rPr>
          <w:rFonts w:ascii="Verdana" w:eastAsia="Times New Roman" w:hAnsi="Verdana"/>
          <w:sz w:val="17"/>
          <w:szCs w:val="17"/>
        </w:rPr>
        <w:t>,12</w:t>
      </w:r>
    </w:p>
    <w:p w:rsidR="00604152" w:rsidRPr="0084464F" w:rsidRDefault="001E3ACD" w:rsidP="00604152">
      <w:pPr>
        <w:numPr>
          <w:ilvl w:val="0"/>
          <w:numId w:val="2"/>
        </w:numPr>
        <w:spacing w:after="0" w:line="240" w:lineRule="auto"/>
        <w:jc w:val="both"/>
        <w:rPr>
          <w:rFonts w:ascii="Verdana" w:eastAsia="Times New Roman" w:hAnsi="Verdana"/>
          <w:sz w:val="17"/>
          <w:szCs w:val="17"/>
        </w:rPr>
      </w:pPr>
      <w:r>
        <w:rPr>
          <w:rFonts w:ascii="Verdana" w:eastAsia="Times New Roman" w:hAnsi="Verdana"/>
          <w:sz w:val="17"/>
          <w:szCs w:val="17"/>
        </w:rPr>
        <w:t>MVC 4.0</w:t>
      </w:r>
      <w:r w:rsidR="00604152">
        <w:rPr>
          <w:rFonts w:ascii="Verdana" w:eastAsia="Times New Roman" w:hAnsi="Verdana"/>
          <w:sz w:val="17"/>
          <w:szCs w:val="17"/>
        </w:rPr>
        <w:t>.</w:t>
      </w:r>
    </w:p>
    <w:p w:rsidR="00604152" w:rsidRDefault="00604152" w:rsidP="00604152">
      <w:pPr>
        <w:spacing w:after="0" w:line="240" w:lineRule="auto"/>
        <w:jc w:val="both"/>
        <w:rPr>
          <w:rFonts w:ascii="Verdana" w:eastAsia="Times New Roman" w:hAnsi="Verdana"/>
          <w:sz w:val="17"/>
          <w:szCs w:val="17"/>
        </w:rPr>
      </w:pPr>
    </w:p>
    <w:p w:rsidR="00604152" w:rsidRDefault="00604152" w:rsidP="00604152">
      <w:pPr>
        <w:spacing w:after="40" w:line="240" w:lineRule="auto"/>
        <w:jc w:val="both"/>
        <w:rPr>
          <w:rFonts w:ascii="Verdana" w:eastAsia="Times New Roman" w:hAnsi="Verdana"/>
          <w:i/>
          <w:sz w:val="17"/>
          <w:szCs w:val="17"/>
          <w:u w:val="single"/>
        </w:rPr>
      </w:pPr>
    </w:p>
    <w:p w:rsidR="00604152" w:rsidRPr="008B719E" w:rsidRDefault="00604152" w:rsidP="008B719E">
      <w:pPr>
        <w:spacing w:after="40" w:line="240" w:lineRule="auto"/>
        <w:jc w:val="both"/>
        <w:rPr>
          <w:rFonts w:ascii="Verdana" w:eastAsia="Times New Roman" w:hAnsi="Verdana"/>
          <w:i/>
          <w:sz w:val="17"/>
          <w:szCs w:val="17"/>
          <w:u w:val="single"/>
        </w:rPr>
      </w:pPr>
      <w:r>
        <w:rPr>
          <w:rFonts w:ascii="Verdana" w:eastAsia="Times New Roman" w:hAnsi="Verdana"/>
          <w:i/>
          <w:sz w:val="17"/>
          <w:szCs w:val="17"/>
          <w:u w:val="single"/>
        </w:rPr>
        <w:t>Key Deliverables</w:t>
      </w:r>
    </w:p>
    <w:p w:rsidR="00604152" w:rsidRPr="00235A6D" w:rsidRDefault="007B4A84" w:rsidP="00604152">
      <w:pPr>
        <w:numPr>
          <w:ilvl w:val="0"/>
          <w:numId w:val="2"/>
        </w:numPr>
        <w:spacing w:after="40" w:line="240" w:lineRule="auto"/>
        <w:jc w:val="both"/>
        <w:rPr>
          <w:rFonts w:ascii="Verdana" w:eastAsia="Times New Roman" w:hAnsi="Verdana"/>
          <w:sz w:val="17"/>
          <w:szCs w:val="17"/>
        </w:rPr>
      </w:pPr>
      <w:r>
        <w:rPr>
          <w:rFonts w:ascii="Verdana" w:hAnsi="Verdana"/>
          <w:sz w:val="17"/>
          <w:szCs w:val="17"/>
        </w:rPr>
        <w:t>Analyzing</w:t>
      </w:r>
      <w:r w:rsidR="00604152">
        <w:rPr>
          <w:rFonts w:ascii="Verdana" w:hAnsi="Verdana"/>
          <w:sz w:val="17"/>
          <w:szCs w:val="17"/>
        </w:rPr>
        <w:t xml:space="preserve"> specif</w:t>
      </w:r>
      <w:r w:rsidR="00811ACE">
        <w:rPr>
          <w:rFonts w:ascii="Verdana" w:hAnsi="Verdana"/>
          <w:sz w:val="17"/>
          <w:szCs w:val="17"/>
        </w:rPr>
        <w:t>ications provided by the client</w:t>
      </w:r>
      <w:r w:rsidR="00604152">
        <w:rPr>
          <w:rFonts w:ascii="Verdana" w:hAnsi="Verdana"/>
          <w:sz w:val="17"/>
          <w:szCs w:val="17"/>
        </w:rPr>
        <w:t>.</w:t>
      </w:r>
    </w:p>
    <w:p w:rsidR="00235A6D" w:rsidRDefault="001E3ACD" w:rsidP="00604152">
      <w:pPr>
        <w:numPr>
          <w:ilvl w:val="0"/>
          <w:numId w:val="2"/>
        </w:numPr>
        <w:spacing w:after="40" w:line="240" w:lineRule="auto"/>
        <w:jc w:val="both"/>
        <w:rPr>
          <w:rFonts w:ascii="Verdana" w:eastAsia="Times New Roman" w:hAnsi="Verdana"/>
          <w:sz w:val="17"/>
          <w:szCs w:val="17"/>
        </w:rPr>
      </w:pPr>
      <w:r>
        <w:rPr>
          <w:rFonts w:ascii="Verdana" w:hAnsi="Verdana"/>
          <w:sz w:val="17"/>
          <w:szCs w:val="17"/>
        </w:rPr>
        <w:t>Developing web application</w:t>
      </w:r>
      <w:r w:rsidR="00235A6D">
        <w:rPr>
          <w:rFonts w:ascii="Verdana" w:hAnsi="Verdana"/>
          <w:sz w:val="17"/>
          <w:szCs w:val="17"/>
        </w:rPr>
        <w:t xml:space="preserve"> as required by client</w:t>
      </w:r>
    </w:p>
    <w:p w:rsidR="00604152" w:rsidRDefault="00604152" w:rsidP="002324D9">
      <w:pPr>
        <w:spacing w:after="0" w:line="240" w:lineRule="auto"/>
        <w:rPr>
          <w:rFonts w:ascii="Verdana" w:eastAsia="Times New Roman" w:hAnsi="Verdana"/>
          <w:b/>
          <w:bCs/>
          <w:sz w:val="17"/>
          <w:szCs w:val="17"/>
        </w:rPr>
      </w:pPr>
    </w:p>
    <w:p w:rsidR="002324D9" w:rsidRDefault="002324D9" w:rsidP="002324D9">
      <w:pPr>
        <w:spacing w:after="0" w:line="240" w:lineRule="auto"/>
        <w:rPr>
          <w:rFonts w:ascii="Verdana" w:eastAsia="Times New Roman" w:hAnsi="Verdana"/>
          <w:b/>
          <w:bCs/>
          <w:sz w:val="17"/>
          <w:szCs w:val="17"/>
        </w:rPr>
      </w:pPr>
    </w:p>
    <w:p w:rsidR="00604152" w:rsidRDefault="00604152" w:rsidP="00957EC1">
      <w:pPr>
        <w:spacing w:after="0" w:line="240" w:lineRule="auto"/>
        <w:jc w:val="center"/>
        <w:rPr>
          <w:rFonts w:ascii="Verdana" w:eastAsia="Times New Roman" w:hAnsi="Verdana"/>
          <w:b/>
          <w:bCs/>
          <w:sz w:val="17"/>
          <w:szCs w:val="17"/>
        </w:rPr>
      </w:pPr>
      <w:r>
        <w:rPr>
          <w:rFonts w:ascii="Verdana" w:eastAsia="Times New Roman" w:hAnsi="Verdana"/>
          <w:b/>
          <w:bCs/>
          <w:sz w:val="17"/>
          <w:szCs w:val="17"/>
        </w:rPr>
        <w:t xml:space="preserve">  From </w:t>
      </w:r>
      <w:r w:rsidR="004D2C9C">
        <w:rPr>
          <w:rFonts w:ascii="Verdana" w:eastAsia="Times New Roman" w:hAnsi="Verdana"/>
          <w:b/>
          <w:bCs/>
          <w:sz w:val="17"/>
          <w:szCs w:val="17"/>
        </w:rPr>
        <w:t>Sep. 2013 – July 2014</w:t>
      </w:r>
    </w:p>
    <w:p w:rsidR="00957EC1" w:rsidRDefault="004D2C9C" w:rsidP="00957EC1">
      <w:pPr>
        <w:spacing w:after="0" w:line="240" w:lineRule="auto"/>
        <w:jc w:val="center"/>
        <w:rPr>
          <w:rFonts w:ascii="Verdana" w:eastAsia="Times New Roman" w:hAnsi="Verdana"/>
          <w:b/>
          <w:bCs/>
          <w:sz w:val="17"/>
          <w:szCs w:val="17"/>
        </w:rPr>
      </w:pPr>
      <w:proofErr w:type="spellStart"/>
      <w:r>
        <w:rPr>
          <w:rFonts w:ascii="Verdana" w:eastAsia="Times New Roman" w:hAnsi="Verdana"/>
          <w:b/>
          <w:bCs/>
          <w:sz w:val="17"/>
          <w:szCs w:val="17"/>
        </w:rPr>
        <w:t>Intertex</w:t>
      </w:r>
      <w:proofErr w:type="spellEnd"/>
      <w:r>
        <w:rPr>
          <w:rFonts w:ascii="Verdana" w:eastAsia="Times New Roman" w:hAnsi="Verdana"/>
          <w:b/>
          <w:bCs/>
          <w:sz w:val="17"/>
          <w:szCs w:val="17"/>
        </w:rPr>
        <w:t xml:space="preserve"> Technologies</w:t>
      </w:r>
      <w:r w:rsidR="001E3ACD">
        <w:rPr>
          <w:rFonts w:ascii="Verdana" w:eastAsia="Times New Roman" w:hAnsi="Verdana"/>
          <w:b/>
          <w:bCs/>
          <w:sz w:val="17"/>
          <w:szCs w:val="17"/>
        </w:rPr>
        <w:t xml:space="preserve">, </w:t>
      </w:r>
      <w:r w:rsidR="00C611C3">
        <w:rPr>
          <w:rFonts w:ascii="Verdana" w:eastAsia="Times New Roman" w:hAnsi="Verdana"/>
          <w:b/>
          <w:bCs/>
          <w:sz w:val="17"/>
          <w:szCs w:val="17"/>
        </w:rPr>
        <w:t>Mohali</w:t>
      </w:r>
      <w:r w:rsidR="00957EC1">
        <w:rPr>
          <w:rFonts w:ascii="Verdana" w:eastAsia="Times New Roman" w:hAnsi="Verdana"/>
          <w:b/>
          <w:bCs/>
          <w:sz w:val="17"/>
          <w:szCs w:val="17"/>
        </w:rPr>
        <w:t xml:space="preserve"> </w:t>
      </w:r>
    </w:p>
    <w:p w:rsidR="00957EC1" w:rsidRDefault="0084464F" w:rsidP="00957EC1">
      <w:pPr>
        <w:spacing w:after="0" w:line="240" w:lineRule="auto"/>
        <w:jc w:val="center"/>
        <w:rPr>
          <w:rFonts w:ascii="Verdana" w:eastAsia="Times New Roman" w:hAnsi="Verdana"/>
          <w:b/>
          <w:bCs/>
          <w:sz w:val="17"/>
          <w:szCs w:val="17"/>
        </w:rPr>
      </w:pPr>
      <w:r>
        <w:rPr>
          <w:rFonts w:ascii="Verdana" w:eastAsia="Times New Roman" w:hAnsi="Verdana"/>
          <w:b/>
          <w:bCs/>
          <w:sz w:val="17"/>
          <w:szCs w:val="17"/>
        </w:rPr>
        <w:t>As</w:t>
      </w:r>
      <w:r w:rsidR="00957EC1">
        <w:rPr>
          <w:rFonts w:ascii="Verdana" w:eastAsia="Times New Roman" w:hAnsi="Verdana"/>
          <w:b/>
          <w:bCs/>
          <w:sz w:val="17"/>
          <w:szCs w:val="17"/>
        </w:rPr>
        <w:t xml:space="preserve"> </w:t>
      </w:r>
      <w:r w:rsidR="00A517B7">
        <w:rPr>
          <w:rFonts w:ascii="Verdana" w:eastAsia="Times New Roman" w:hAnsi="Verdana"/>
          <w:b/>
          <w:bCs/>
          <w:sz w:val="17"/>
          <w:szCs w:val="17"/>
        </w:rPr>
        <w:t>Software</w:t>
      </w:r>
      <w:r w:rsidR="001E3ACD">
        <w:rPr>
          <w:rFonts w:ascii="Verdana" w:eastAsia="Times New Roman" w:hAnsi="Verdana"/>
          <w:b/>
          <w:bCs/>
          <w:sz w:val="17"/>
          <w:szCs w:val="17"/>
        </w:rPr>
        <w:t xml:space="preserve"> Developer</w:t>
      </w:r>
    </w:p>
    <w:p w:rsidR="00EB5C6B" w:rsidRDefault="00C242D2">
      <w:pPr>
        <w:spacing w:after="0" w:line="240" w:lineRule="auto"/>
        <w:jc w:val="both"/>
      </w:pPr>
      <w:r>
        <w:rPr>
          <w:noProof/>
          <w:lang w:eastAsia="en-US"/>
        </w:rPr>
        <mc:AlternateContent>
          <mc:Choice Requires="wps">
            <w:drawing>
              <wp:inline distT="0" distB="0" distL="0" distR="0">
                <wp:extent cx="6309360" cy="19050"/>
                <wp:effectExtent l="1270" t="3175" r="4445" b="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19050"/>
                        </a:xfrm>
                        <a:prstGeom prst="rect">
                          <a:avLst/>
                        </a:prstGeom>
                        <a:solidFill>
                          <a:srgbClr val="ACA8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id="Rectangle 3" o:spid="_x0000_s1026" style="width:496.8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" fillcolor="#aca899" stroked="f">
                <v:stroke joinstyle="round"/>
                <w10:anchorlock/>
              </v:rect>
            </w:pict>
          </mc:Fallback>
        </mc:AlternateContent>
      </w:r>
    </w:p>
    <w:p w:rsidR="00957EC1" w:rsidRDefault="00957EC1" w:rsidP="00957EC1">
      <w:pPr>
        <w:spacing w:after="0" w:line="240" w:lineRule="auto"/>
        <w:jc w:val="both"/>
        <w:rPr>
          <w:rFonts w:ascii="Verdana" w:eastAsia="Times New Roman" w:hAnsi="Verdana"/>
          <w:i/>
          <w:sz w:val="17"/>
          <w:szCs w:val="17"/>
          <w:u w:val="single"/>
        </w:rPr>
      </w:pPr>
      <w:r>
        <w:rPr>
          <w:rFonts w:ascii="Verdana" w:eastAsia="Times New Roman" w:hAnsi="Verdana"/>
          <w:i/>
          <w:sz w:val="17"/>
          <w:szCs w:val="17"/>
          <w:u w:val="single"/>
        </w:rPr>
        <w:t>Development Environment Purview</w:t>
      </w:r>
    </w:p>
    <w:p w:rsidR="0084464F" w:rsidRDefault="00A517B7" w:rsidP="00957EC1">
      <w:pPr>
        <w:numPr>
          <w:ilvl w:val="0"/>
          <w:numId w:val="2"/>
        </w:numPr>
        <w:spacing w:after="0" w:line="240" w:lineRule="auto"/>
        <w:jc w:val="both"/>
        <w:rPr>
          <w:rFonts w:ascii="Verdana" w:eastAsia="Times New Roman" w:hAnsi="Verdana"/>
          <w:sz w:val="17"/>
          <w:szCs w:val="17"/>
        </w:rPr>
      </w:pPr>
      <w:r>
        <w:rPr>
          <w:rFonts w:ascii="Verdana" w:eastAsia="Times New Roman" w:hAnsi="Verdana"/>
          <w:sz w:val="17"/>
          <w:szCs w:val="17"/>
        </w:rPr>
        <w:t>C#, ASP.Net</w:t>
      </w:r>
    </w:p>
    <w:p w:rsidR="0084464F" w:rsidRDefault="001E3ACD" w:rsidP="0084464F">
      <w:pPr>
        <w:numPr>
          <w:ilvl w:val="0"/>
          <w:numId w:val="2"/>
        </w:numPr>
        <w:spacing w:after="0" w:line="240" w:lineRule="auto"/>
        <w:jc w:val="both"/>
        <w:rPr>
          <w:rFonts w:ascii="Verdana" w:eastAsia="Times New Roman" w:hAnsi="Verdana"/>
          <w:sz w:val="17"/>
          <w:szCs w:val="17"/>
        </w:rPr>
      </w:pPr>
      <w:r>
        <w:rPr>
          <w:rFonts w:ascii="Verdana" w:eastAsia="Times New Roman" w:hAnsi="Verdana"/>
          <w:sz w:val="17"/>
          <w:szCs w:val="17"/>
        </w:rPr>
        <w:t>MS SQL</w:t>
      </w:r>
      <w:r w:rsidR="00A517B7">
        <w:rPr>
          <w:rFonts w:ascii="Verdana" w:eastAsia="Times New Roman" w:hAnsi="Verdana"/>
          <w:sz w:val="17"/>
          <w:szCs w:val="17"/>
        </w:rPr>
        <w:t xml:space="preserve"> 2008</w:t>
      </w:r>
      <w:r w:rsidR="004D2C9C">
        <w:rPr>
          <w:rFonts w:ascii="Verdana" w:eastAsia="Times New Roman" w:hAnsi="Verdana"/>
          <w:sz w:val="17"/>
          <w:szCs w:val="17"/>
        </w:rPr>
        <w:t>,12</w:t>
      </w:r>
    </w:p>
    <w:p w:rsidR="00957EC1" w:rsidRDefault="00957EC1" w:rsidP="00957EC1">
      <w:pPr>
        <w:spacing w:after="40" w:line="240" w:lineRule="auto"/>
        <w:jc w:val="both"/>
        <w:rPr>
          <w:rFonts w:ascii="Verdana" w:eastAsia="Times New Roman" w:hAnsi="Verdana"/>
          <w:i/>
          <w:sz w:val="17"/>
          <w:szCs w:val="17"/>
          <w:u w:val="single"/>
        </w:rPr>
      </w:pPr>
      <w:r>
        <w:rPr>
          <w:rFonts w:ascii="Verdana" w:eastAsia="Times New Roman" w:hAnsi="Verdana"/>
          <w:i/>
          <w:sz w:val="17"/>
          <w:szCs w:val="17"/>
          <w:u w:val="single"/>
        </w:rPr>
        <w:t>Key Deliverables</w:t>
      </w:r>
    </w:p>
    <w:p w:rsidR="00957EC1" w:rsidRDefault="00957EC1" w:rsidP="0084464F">
      <w:pPr>
        <w:numPr>
          <w:ilvl w:val="0"/>
          <w:numId w:val="2"/>
        </w:numPr>
        <w:spacing w:after="40" w:line="240" w:lineRule="auto"/>
        <w:jc w:val="both"/>
        <w:rPr>
          <w:rFonts w:ascii="Verdana" w:eastAsia="Times New Roman" w:hAnsi="Verdana"/>
          <w:sz w:val="17"/>
          <w:szCs w:val="17"/>
        </w:rPr>
      </w:pPr>
      <w:r>
        <w:rPr>
          <w:rFonts w:ascii="Verdana" w:eastAsia="Times New Roman" w:hAnsi="Verdana"/>
          <w:sz w:val="17"/>
          <w:szCs w:val="17"/>
        </w:rPr>
        <w:t xml:space="preserve">Developing </w:t>
      </w:r>
      <w:r w:rsidR="00BE12B3">
        <w:rPr>
          <w:rFonts w:ascii="Verdana" w:eastAsia="Times New Roman" w:hAnsi="Verdana"/>
          <w:sz w:val="17"/>
          <w:szCs w:val="17"/>
        </w:rPr>
        <w:t>Web</w:t>
      </w:r>
      <w:r w:rsidR="001E3ACD">
        <w:rPr>
          <w:rFonts w:ascii="Verdana" w:eastAsia="Times New Roman" w:hAnsi="Verdana"/>
          <w:sz w:val="17"/>
          <w:szCs w:val="17"/>
        </w:rPr>
        <w:t xml:space="preserve"> base application</w:t>
      </w:r>
      <w:r w:rsidR="0084464F">
        <w:rPr>
          <w:rFonts w:ascii="Verdana" w:eastAsia="Times New Roman" w:hAnsi="Verdana"/>
          <w:sz w:val="17"/>
          <w:szCs w:val="17"/>
        </w:rPr>
        <w:t xml:space="preserve">. </w:t>
      </w:r>
    </w:p>
    <w:p w:rsidR="0084464F" w:rsidRDefault="001750D7" w:rsidP="0084464F">
      <w:pPr>
        <w:numPr>
          <w:ilvl w:val="0"/>
          <w:numId w:val="2"/>
        </w:numPr>
        <w:spacing w:after="40" w:line="240" w:lineRule="auto"/>
        <w:jc w:val="both"/>
        <w:rPr>
          <w:rFonts w:ascii="Verdana" w:eastAsia="Times New Roman" w:hAnsi="Verdana"/>
          <w:sz w:val="17"/>
          <w:szCs w:val="17"/>
        </w:rPr>
      </w:pPr>
      <w:r>
        <w:rPr>
          <w:rFonts w:ascii="Verdana" w:hAnsi="Verdana"/>
          <w:sz w:val="17"/>
          <w:szCs w:val="17"/>
        </w:rPr>
        <w:lastRenderedPageBreak/>
        <w:t>Analyzing</w:t>
      </w:r>
      <w:r w:rsidR="0084464F">
        <w:rPr>
          <w:rFonts w:ascii="Verdana" w:hAnsi="Verdana"/>
          <w:sz w:val="17"/>
          <w:szCs w:val="17"/>
        </w:rPr>
        <w:t xml:space="preserve"> specifications provided by the clients</w:t>
      </w:r>
    </w:p>
    <w:p w:rsidR="0084464F" w:rsidRDefault="0084464F" w:rsidP="0084464F">
      <w:pPr>
        <w:spacing w:after="40" w:line="240" w:lineRule="auto"/>
        <w:jc w:val="both"/>
        <w:rPr>
          <w:rFonts w:ascii="Verdana" w:eastAsia="Times New Roman" w:hAnsi="Verdana"/>
          <w:sz w:val="17"/>
          <w:szCs w:val="17"/>
        </w:rPr>
      </w:pPr>
    </w:p>
    <w:p w:rsidR="00957EC1" w:rsidRDefault="00957EC1" w:rsidP="00957EC1">
      <w:pPr>
        <w:spacing w:after="0" w:line="240" w:lineRule="auto"/>
        <w:jc w:val="center"/>
        <w:rPr>
          <w:rFonts w:ascii="Verdana" w:eastAsia="Times New Roman" w:hAnsi="Verdana"/>
          <w:b/>
          <w:bCs/>
          <w:sz w:val="17"/>
          <w:szCs w:val="17"/>
        </w:rPr>
      </w:pPr>
    </w:p>
    <w:p w:rsidR="00EB5C6B" w:rsidRDefault="00BC0218" w:rsidP="00160C14">
      <w:pPr>
        <w:spacing w:after="0" w:line="240" w:lineRule="auto"/>
        <w:ind w:left="2160" w:firstLine="720"/>
        <w:rPr>
          <w:rFonts w:ascii="Verdana" w:eastAsia="Times New Roman" w:hAnsi="Verdana"/>
          <w:b/>
          <w:bCs/>
          <w:sz w:val="17"/>
          <w:szCs w:val="17"/>
        </w:rPr>
      </w:pPr>
      <w:r>
        <w:rPr>
          <w:rFonts w:ascii="Verdana" w:eastAsia="Times New Roman" w:hAnsi="Verdana"/>
          <w:b/>
          <w:bCs/>
          <w:sz w:val="17"/>
          <w:szCs w:val="17"/>
        </w:rPr>
        <w:t xml:space="preserve">    </w:t>
      </w:r>
      <w:r w:rsidR="002324D9">
        <w:rPr>
          <w:rFonts w:ascii="Verdana" w:eastAsia="Times New Roman" w:hAnsi="Verdana"/>
          <w:b/>
          <w:bCs/>
          <w:sz w:val="17"/>
          <w:szCs w:val="17"/>
        </w:rPr>
        <w:tab/>
      </w:r>
      <w:r>
        <w:rPr>
          <w:rFonts w:ascii="Verdana" w:eastAsia="Times New Roman" w:hAnsi="Verdana"/>
          <w:b/>
          <w:bCs/>
          <w:sz w:val="17"/>
          <w:szCs w:val="17"/>
        </w:rPr>
        <w:t xml:space="preserve">From </w:t>
      </w:r>
      <w:r w:rsidR="00BE12B3">
        <w:rPr>
          <w:rFonts w:ascii="Verdana" w:eastAsia="Times New Roman" w:hAnsi="Verdana"/>
          <w:b/>
          <w:bCs/>
          <w:sz w:val="17"/>
          <w:szCs w:val="17"/>
        </w:rPr>
        <w:t>Sep. 2012</w:t>
      </w:r>
      <w:r w:rsidR="0084464F">
        <w:rPr>
          <w:rFonts w:ascii="Verdana" w:eastAsia="Times New Roman" w:hAnsi="Verdana"/>
          <w:b/>
          <w:bCs/>
          <w:sz w:val="17"/>
          <w:szCs w:val="17"/>
        </w:rPr>
        <w:t xml:space="preserve"> – </w:t>
      </w:r>
      <w:r w:rsidR="00BE12B3">
        <w:rPr>
          <w:rFonts w:ascii="Verdana" w:eastAsia="Times New Roman" w:hAnsi="Verdana"/>
          <w:b/>
          <w:bCs/>
          <w:sz w:val="17"/>
          <w:szCs w:val="17"/>
        </w:rPr>
        <w:t>Aug</w:t>
      </w:r>
      <w:r w:rsidR="001E3ACD">
        <w:rPr>
          <w:rFonts w:ascii="Verdana" w:eastAsia="Times New Roman" w:hAnsi="Verdana"/>
          <w:b/>
          <w:bCs/>
          <w:sz w:val="17"/>
          <w:szCs w:val="17"/>
        </w:rPr>
        <w:t>.</w:t>
      </w:r>
      <w:r w:rsidR="00BE12B3">
        <w:rPr>
          <w:rFonts w:ascii="Verdana" w:eastAsia="Times New Roman" w:hAnsi="Verdana"/>
          <w:b/>
          <w:bCs/>
          <w:sz w:val="17"/>
          <w:szCs w:val="17"/>
        </w:rPr>
        <w:t xml:space="preserve"> 2013</w:t>
      </w:r>
    </w:p>
    <w:p w:rsidR="00EB5C6B" w:rsidRDefault="00BE12B3">
      <w:pPr>
        <w:spacing w:after="0" w:line="240" w:lineRule="auto"/>
        <w:jc w:val="center"/>
        <w:rPr>
          <w:rFonts w:ascii="Verdana" w:eastAsia="Times New Roman" w:hAnsi="Verdana"/>
          <w:b/>
          <w:bCs/>
          <w:sz w:val="17"/>
          <w:szCs w:val="17"/>
        </w:rPr>
      </w:pPr>
      <w:r>
        <w:rPr>
          <w:rFonts w:ascii="Verdana" w:eastAsia="Times New Roman" w:hAnsi="Verdana"/>
          <w:b/>
          <w:bCs/>
          <w:sz w:val="17"/>
          <w:szCs w:val="17"/>
        </w:rPr>
        <w:t>Veom InfoTech, Noida</w:t>
      </w:r>
    </w:p>
    <w:p w:rsidR="00EB5C6B" w:rsidRDefault="00EB5C6B">
      <w:pPr>
        <w:spacing w:after="0" w:line="240" w:lineRule="auto"/>
        <w:jc w:val="center"/>
        <w:rPr>
          <w:rFonts w:ascii="Verdana" w:eastAsia="Times New Roman" w:hAnsi="Verdana"/>
          <w:b/>
          <w:bCs/>
          <w:sz w:val="17"/>
          <w:szCs w:val="17"/>
        </w:rPr>
      </w:pPr>
      <w:r>
        <w:rPr>
          <w:rFonts w:ascii="Verdana" w:eastAsia="Times New Roman" w:hAnsi="Verdana"/>
          <w:b/>
          <w:bCs/>
          <w:sz w:val="17"/>
          <w:szCs w:val="17"/>
        </w:rPr>
        <w:t>As</w:t>
      </w:r>
      <w:r w:rsidR="0084464F">
        <w:rPr>
          <w:rFonts w:ascii="Verdana" w:eastAsia="Times New Roman" w:hAnsi="Verdana"/>
          <w:b/>
          <w:bCs/>
          <w:sz w:val="17"/>
          <w:szCs w:val="17"/>
        </w:rPr>
        <w:t xml:space="preserve"> jr.</w:t>
      </w:r>
      <w:r>
        <w:rPr>
          <w:rFonts w:ascii="Verdana" w:eastAsia="Times New Roman" w:hAnsi="Verdana"/>
          <w:b/>
          <w:bCs/>
          <w:sz w:val="17"/>
          <w:szCs w:val="17"/>
        </w:rPr>
        <w:t xml:space="preserve"> </w:t>
      </w:r>
      <w:r w:rsidR="001E3ACD">
        <w:rPr>
          <w:rFonts w:ascii="Verdana" w:eastAsia="Times New Roman" w:hAnsi="Verdana"/>
          <w:b/>
          <w:bCs/>
          <w:sz w:val="17"/>
          <w:szCs w:val="17"/>
        </w:rPr>
        <w:t>software Developer</w:t>
      </w:r>
    </w:p>
    <w:p w:rsidR="00EB5C6B" w:rsidRDefault="00C242D2">
      <w:pPr>
        <w:spacing w:after="0" w:line="240" w:lineRule="auto"/>
        <w:jc w:val="center"/>
        <w:rPr>
          <w:rFonts w:ascii="Verdana" w:eastAsia="Times New Roman" w:hAnsi="Verdana"/>
          <w:i/>
          <w:sz w:val="17"/>
          <w:szCs w:val="17"/>
          <w:u w:val="single"/>
        </w:rPr>
      </w:pPr>
      <w:r>
        <w:rPr>
          <w:noProof/>
          <w:lang w:eastAsia="en-US"/>
        </w:rPr>
        <mc:AlternateContent>
          <mc:Choice Requires="wps">
            <w:drawing>
              <wp:inline distT="0" distB="0" distL="0" distR="0">
                <wp:extent cx="6309360" cy="19050"/>
                <wp:effectExtent l="0" t="1905" r="0"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19050"/>
                        </a:xfrm>
                        <a:prstGeom prst="rect">
                          <a:avLst/>
                        </a:prstGeom>
                        <a:solidFill>
                          <a:srgbClr val="ACA8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id="Rectangle 2" o:spid="_x0000_s1026" style="width:496.8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" fillcolor="#aca899" stroked="f">
                <v:stroke joinstyle="round"/>
                <w10:anchorlock/>
              </v:rect>
            </w:pict>
          </mc:Fallback>
        </mc:AlternateContent>
      </w:r>
    </w:p>
    <w:p w:rsidR="00EB5C6B" w:rsidRDefault="00EB5C6B">
      <w:pPr>
        <w:spacing w:after="0" w:line="240" w:lineRule="auto"/>
        <w:jc w:val="both"/>
        <w:rPr>
          <w:rFonts w:ascii="Verdana" w:eastAsia="Times New Roman" w:hAnsi="Verdana"/>
          <w:i/>
          <w:sz w:val="17"/>
          <w:szCs w:val="17"/>
          <w:u w:val="single"/>
        </w:rPr>
      </w:pPr>
    </w:p>
    <w:p w:rsidR="00EB5C6B" w:rsidRDefault="00EB5C6B">
      <w:pPr>
        <w:spacing w:after="0" w:line="240" w:lineRule="auto"/>
        <w:jc w:val="both"/>
        <w:rPr>
          <w:rFonts w:ascii="Verdana" w:eastAsia="Times New Roman" w:hAnsi="Verdana"/>
          <w:i/>
          <w:sz w:val="17"/>
          <w:szCs w:val="17"/>
          <w:u w:val="single"/>
        </w:rPr>
      </w:pPr>
      <w:r>
        <w:rPr>
          <w:rFonts w:ascii="Verdana" w:eastAsia="Times New Roman" w:hAnsi="Verdana"/>
          <w:i/>
          <w:sz w:val="17"/>
          <w:szCs w:val="17"/>
          <w:u w:val="single"/>
        </w:rPr>
        <w:t>Development Environment Purview</w:t>
      </w:r>
    </w:p>
    <w:p w:rsidR="001E3ACD" w:rsidRPr="00BE12B3" w:rsidRDefault="00A517B7" w:rsidP="00BE12B3">
      <w:pPr>
        <w:numPr>
          <w:ilvl w:val="0"/>
          <w:numId w:val="2"/>
        </w:numPr>
        <w:spacing w:after="0" w:line="240" w:lineRule="auto"/>
        <w:jc w:val="both"/>
        <w:rPr>
          <w:rFonts w:ascii="Verdana" w:eastAsia="Times New Roman" w:hAnsi="Verdana"/>
          <w:sz w:val="17"/>
          <w:szCs w:val="17"/>
        </w:rPr>
      </w:pPr>
      <w:r>
        <w:rPr>
          <w:rFonts w:ascii="Verdana" w:eastAsia="Times New Roman" w:hAnsi="Verdana"/>
          <w:sz w:val="17"/>
          <w:szCs w:val="17"/>
        </w:rPr>
        <w:t>C#</w:t>
      </w:r>
      <w:r w:rsidR="00BE12B3">
        <w:rPr>
          <w:rFonts w:ascii="Verdana" w:eastAsia="Times New Roman" w:hAnsi="Verdana"/>
          <w:sz w:val="17"/>
          <w:szCs w:val="17"/>
        </w:rPr>
        <w:t>,</w:t>
      </w:r>
      <w:r>
        <w:rPr>
          <w:rFonts w:ascii="Verdana" w:eastAsia="Times New Roman" w:hAnsi="Verdana"/>
          <w:sz w:val="17"/>
          <w:szCs w:val="17"/>
        </w:rPr>
        <w:t xml:space="preserve"> ASP.Net</w:t>
      </w:r>
    </w:p>
    <w:p w:rsidR="001E3ACD" w:rsidRDefault="001E3ACD">
      <w:pPr>
        <w:numPr>
          <w:ilvl w:val="0"/>
          <w:numId w:val="2"/>
        </w:numPr>
        <w:spacing w:after="0" w:line="240" w:lineRule="auto"/>
        <w:jc w:val="both"/>
        <w:rPr>
          <w:rFonts w:ascii="Verdana" w:eastAsia="Times New Roman" w:hAnsi="Verdana"/>
          <w:sz w:val="17"/>
          <w:szCs w:val="17"/>
        </w:rPr>
      </w:pPr>
      <w:r>
        <w:rPr>
          <w:rFonts w:ascii="Verdana" w:eastAsia="Times New Roman" w:hAnsi="Verdana"/>
          <w:sz w:val="17"/>
          <w:szCs w:val="17"/>
        </w:rPr>
        <w:t>MS S</w:t>
      </w:r>
      <w:r w:rsidR="00BE12B3">
        <w:rPr>
          <w:rFonts w:ascii="Verdana" w:eastAsia="Times New Roman" w:hAnsi="Verdana"/>
          <w:sz w:val="17"/>
          <w:szCs w:val="17"/>
        </w:rPr>
        <w:t>QL Server 2008</w:t>
      </w:r>
      <w:r>
        <w:rPr>
          <w:rFonts w:ascii="Verdana" w:eastAsia="Times New Roman" w:hAnsi="Verdana"/>
          <w:sz w:val="17"/>
          <w:szCs w:val="17"/>
        </w:rPr>
        <w:t>, Access as Database</w:t>
      </w:r>
    </w:p>
    <w:p w:rsidR="00EB5C6B" w:rsidRDefault="00EB5C6B">
      <w:pPr>
        <w:spacing w:after="0" w:line="240" w:lineRule="auto"/>
        <w:jc w:val="both"/>
        <w:rPr>
          <w:rFonts w:ascii="Verdana" w:eastAsia="Times New Roman" w:hAnsi="Verdana"/>
          <w:sz w:val="17"/>
          <w:szCs w:val="17"/>
        </w:rPr>
      </w:pPr>
    </w:p>
    <w:p w:rsidR="00EB5C6B" w:rsidRDefault="00EB5C6B">
      <w:pPr>
        <w:spacing w:after="40" w:line="240" w:lineRule="auto"/>
        <w:jc w:val="both"/>
        <w:rPr>
          <w:rFonts w:ascii="Verdana" w:eastAsia="Times New Roman" w:hAnsi="Verdana"/>
          <w:i/>
          <w:sz w:val="17"/>
          <w:szCs w:val="17"/>
          <w:u w:val="single"/>
        </w:rPr>
      </w:pPr>
    </w:p>
    <w:p w:rsidR="00EB5C6B" w:rsidRDefault="00EB5C6B">
      <w:pPr>
        <w:spacing w:after="40" w:line="240" w:lineRule="auto"/>
        <w:jc w:val="both"/>
        <w:rPr>
          <w:rFonts w:ascii="Verdana" w:eastAsia="Times New Roman" w:hAnsi="Verdana"/>
          <w:i/>
          <w:sz w:val="17"/>
          <w:szCs w:val="17"/>
          <w:u w:val="single"/>
        </w:rPr>
      </w:pPr>
      <w:r>
        <w:rPr>
          <w:rFonts w:ascii="Verdana" w:eastAsia="Times New Roman" w:hAnsi="Verdana"/>
          <w:i/>
          <w:sz w:val="17"/>
          <w:szCs w:val="17"/>
          <w:u w:val="single"/>
        </w:rPr>
        <w:t>Key Deliverables</w:t>
      </w:r>
    </w:p>
    <w:p w:rsidR="001E3ACD" w:rsidRPr="00235A6D" w:rsidRDefault="001E3ACD" w:rsidP="001E3ACD">
      <w:pPr>
        <w:numPr>
          <w:ilvl w:val="0"/>
          <w:numId w:val="2"/>
        </w:numPr>
        <w:spacing w:after="40" w:line="240" w:lineRule="auto"/>
        <w:jc w:val="both"/>
        <w:rPr>
          <w:rFonts w:ascii="Verdana" w:eastAsia="Times New Roman" w:hAnsi="Verdana"/>
          <w:sz w:val="17"/>
          <w:szCs w:val="17"/>
        </w:rPr>
      </w:pPr>
      <w:r>
        <w:rPr>
          <w:rFonts w:ascii="Verdana" w:hAnsi="Verdana"/>
          <w:sz w:val="17"/>
          <w:szCs w:val="17"/>
        </w:rPr>
        <w:t>Analyzing specifications provided by the client.</w:t>
      </w:r>
    </w:p>
    <w:p w:rsidR="001E3ACD" w:rsidRDefault="001E3ACD" w:rsidP="001E3ACD">
      <w:pPr>
        <w:numPr>
          <w:ilvl w:val="0"/>
          <w:numId w:val="2"/>
        </w:numPr>
        <w:spacing w:after="40" w:line="240" w:lineRule="auto"/>
        <w:jc w:val="both"/>
        <w:rPr>
          <w:rFonts w:ascii="Verdana" w:eastAsia="Times New Roman" w:hAnsi="Verdana"/>
          <w:sz w:val="17"/>
          <w:szCs w:val="17"/>
        </w:rPr>
      </w:pPr>
      <w:r>
        <w:rPr>
          <w:rFonts w:ascii="Verdana" w:hAnsi="Verdana"/>
          <w:sz w:val="17"/>
          <w:szCs w:val="17"/>
        </w:rPr>
        <w:t>Developing web application as required by client</w:t>
      </w:r>
    </w:p>
    <w:p w:rsidR="00EB5C6B" w:rsidRDefault="00EB5C6B">
      <w:pPr>
        <w:spacing w:after="0" w:line="240" w:lineRule="auto"/>
        <w:jc w:val="both"/>
        <w:rPr>
          <w:rFonts w:ascii="Verdana" w:hAnsi="Verdana"/>
          <w:b/>
          <w:sz w:val="17"/>
          <w:szCs w:val="17"/>
        </w:rPr>
      </w:pPr>
    </w:p>
    <w:p w:rsidR="00EB5C6B" w:rsidRDefault="00EB5C6B">
      <w:pPr>
        <w:spacing w:after="0" w:line="240" w:lineRule="auto"/>
        <w:jc w:val="both"/>
        <w:rPr>
          <w:rFonts w:ascii="Verdana" w:hAnsi="Verdana"/>
          <w:b/>
          <w:sz w:val="17"/>
          <w:szCs w:val="17"/>
        </w:rPr>
      </w:pPr>
    </w:p>
    <w:p w:rsidR="00EB5C6B" w:rsidRDefault="000E6A14">
      <w:pPr>
        <w:pBdr>
          <w:bottom w:val="double" w:sz="32" w:space="1" w:color="000000"/>
        </w:pBdr>
        <w:spacing w:after="0" w:line="240" w:lineRule="auto"/>
        <w:jc w:val="both"/>
        <w:rPr>
          <w:rFonts w:ascii="Verdana" w:hAnsi="Verdana"/>
          <w:b/>
          <w:sz w:val="17"/>
          <w:szCs w:val="17"/>
        </w:rPr>
      </w:pPr>
      <w:r>
        <w:rPr>
          <w:rFonts w:ascii="Verdana" w:hAnsi="Verdana"/>
          <w:b/>
          <w:sz w:val="17"/>
          <w:szCs w:val="17"/>
        </w:rPr>
        <w:t>Projects Handled</w:t>
      </w:r>
    </w:p>
    <w:p w:rsidR="00B227EB" w:rsidRDefault="00B227EB" w:rsidP="00B227EB">
      <w:pPr>
        <w:spacing w:after="40" w:line="240" w:lineRule="auto"/>
        <w:jc w:val="both"/>
      </w:pPr>
    </w:p>
    <w:p w:rsidR="00AB49BE" w:rsidRDefault="00AB49BE" w:rsidP="00AB49BE">
      <w:pPr>
        <w:spacing w:after="40" w:line="240" w:lineRule="auto"/>
        <w:jc w:val="both"/>
        <w:rPr>
          <w:rFonts w:ascii="Verdana" w:hAnsi="Verdana"/>
          <w:b/>
          <w:sz w:val="17"/>
          <w:szCs w:val="17"/>
        </w:rPr>
      </w:pPr>
      <w:r>
        <w:rPr>
          <w:rFonts w:ascii="Verdana" w:hAnsi="Verdana"/>
          <w:sz w:val="17"/>
          <w:szCs w:val="17"/>
        </w:rPr>
        <w:t>Title:</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b/>
          <w:sz w:val="17"/>
          <w:szCs w:val="17"/>
        </w:rPr>
        <w:t>Market Place</w:t>
      </w:r>
      <w:r w:rsidR="00997FCD">
        <w:rPr>
          <w:rFonts w:ascii="Verdana" w:hAnsi="Verdana"/>
          <w:b/>
          <w:sz w:val="17"/>
          <w:szCs w:val="17"/>
        </w:rPr>
        <w:t xml:space="preserve"> (E-Commerce)</w:t>
      </w:r>
    </w:p>
    <w:p w:rsidR="00AB49BE" w:rsidRDefault="00AB49BE" w:rsidP="00AB49BE">
      <w:pPr>
        <w:spacing w:after="40" w:line="240" w:lineRule="auto"/>
        <w:jc w:val="both"/>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NopCommerce, MVC</w:t>
      </w:r>
    </w:p>
    <w:p w:rsidR="00AB49BE" w:rsidRDefault="00AB49BE" w:rsidP="00AB49BE">
      <w:pPr>
        <w:spacing w:after="40" w:line="240" w:lineRule="auto"/>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2</w:t>
      </w:r>
    </w:p>
    <w:p w:rsidR="00AB49BE" w:rsidRDefault="00AB49BE" w:rsidP="00AB49BE">
      <w:pPr>
        <w:spacing w:after="40" w:line="240" w:lineRule="auto"/>
        <w:jc w:val="both"/>
        <w:rPr>
          <w:rFonts w:ascii="Verdana" w:hAnsi="Verdana"/>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Development</w:t>
      </w:r>
    </w:p>
    <w:p w:rsidR="00AB49BE" w:rsidRDefault="00AB49BE" w:rsidP="00AB49BE">
      <w:pPr>
        <w:spacing w:after="40" w:line="240" w:lineRule="auto"/>
        <w:jc w:val="both"/>
        <w:rPr>
          <w:rFonts w:ascii="Verdana" w:hAnsi="Verdana"/>
          <w:sz w:val="17"/>
          <w:szCs w:val="17"/>
        </w:rPr>
      </w:pPr>
      <w:r>
        <w:rPr>
          <w:rFonts w:ascii="Verdana" w:hAnsi="Verdana"/>
          <w:sz w:val="17"/>
          <w:szCs w:val="17"/>
        </w:rPr>
        <w:t>Description:</w:t>
      </w:r>
      <w:r>
        <w:rPr>
          <w:rFonts w:ascii="Verdana" w:hAnsi="Verdana"/>
          <w:sz w:val="17"/>
          <w:szCs w:val="17"/>
        </w:rPr>
        <w:tab/>
      </w:r>
      <w:r>
        <w:rPr>
          <w:rFonts w:ascii="Verdana" w:hAnsi="Verdana"/>
          <w:sz w:val="17"/>
          <w:szCs w:val="17"/>
        </w:rPr>
        <w:tab/>
      </w:r>
      <w:r>
        <w:rPr>
          <w:rFonts w:ascii="Verdana" w:hAnsi="Verdana"/>
          <w:sz w:val="17"/>
          <w:szCs w:val="17"/>
        </w:rPr>
        <w:tab/>
        <w:t>e-commerce online shopping web application. Multi-vendor</w:t>
      </w:r>
    </w:p>
    <w:p w:rsidR="00AB49BE" w:rsidRDefault="00AB49BE" w:rsidP="00B227EB">
      <w:pPr>
        <w:spacing w:after="40" w:line="240" w:lineRule="auto"/>
        <w:jc w:val="both"/>
      </w:pPr>
    </w:p>
    <w:p w:rsidR="00AB49BE" w:rsidRDefault="00AB49BE" w:rsidP="00B227EB">
      <w:pPr>
        <w:spacing w:after="40" w:line="240" w:lineRule="auto"/>
        <w:jc w:val="both"/>
      </w:pPr>
    </w:p>
    <w:p w:rsidR="00B227EB" w:rsidRDefault="00B227EB" w:rsidP="00B227EB">
      <w:pPr>
        <w:spacing w:after="40" w:line="240" w:lineRule="auto"/>
        <w:jc w:val="both"/>
        <w:rPr>
          <w:rFonts w:ascii="Verdana" w:hAnsi="Verdana"/>
          <w:b/>
          <w:sz w:val="17"/>
          <w:szCs w:val="17"/>
        </w:rPr>
      </w:pPr>
      <w:r>
        <w:rPr>
          <w:rFonts w:ascii="Verdana" w:hAnsi="Verdana"/>
          <w:sz w:val="17"/>
          <w:szCs w:val="17"/>
        </w:rPr>
        <w:t>Title:</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proofErr w:type="spellStart"/>
      <w:r w:rsidR="00E55C3C">
        <w:rPr>
          <w:rFonts w:ascii="Verdana" w:hAnsi="Verdana"/>
          <w:b/>
          <w:sz w:val="17"/>
          <w:szCs w:val="17"/>
        </w:rPr>
        <w:t>Luiolei</w:t>
      </w:r>
      <w:proofErr w:type="spellEnd"/>
      <w:r w:rsidR="00E55C3C">
        <w:rPr>
          <w:rFonts w:ascii="Verdana" w:hAnsi="Verdana"/>
          <w:b/>
          <w:sz w:val="17"/>
          <w:szCs w:val="17"/>
        </w:rPr>
        <w:t xml:space="preserve"> corporate</w:t>
      </w:r>
      <w:r w:rsidR="00F543D4">
        <w:rPr>
          <w:rFonts w:ascii="Verdana" w:hAnsi="Verdana"/>
          <w:b/>
          <w:sz w:val="17"/>
          <w:szCs w:val="17"/>
        </w:rPr>
        <w:t xml:space="preserve"> CMS</w:t>
      </w:r>
    </w:p>
    <w:p w:rsidR="00B227EB" w:rsidRDefault="00F543D4" w:rsidP="00B227EB">
      <w:pPr>
        <w:spacing w:after="40" w:line="240" w:lineRule="auto"/>
        <w:jc w:val="both"/>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MVC</w:t>
      </w:r>
      <w:r w:rsidR="00E55C3C">
        <w:rPr>
          <w:rFonts w:ascii="Verdana" w:hAnsi="Verdana"/>
          <w:sz w:val="17"/>
          <w:szCs w:val="17"/>
        </w:rPr>
        <w:t xml:space="preserve"> </w:t>
      </w:r>
      <w:r>
        <w:rPr>
          <w:rFonts w:ascii="Verdana" w:hAnsi="Verdana"/>
          <w:sz w:val="17"/>
          <w:szCs w:val="17"/>
        </w:rPr>
        <w:t>5</w:t>
      </w:r>
      <w:r w:rsidR="00E55C3C">
        <w:rPr>
          <w:rFonts w:ascii="Verdana" w:hAnsi="Verdana"/>
          <w:sz w:val="17"/>
          <w:szCs w:val="17"/>
        </w:rPr>
        <w:t>.0</w:t>
      </w:r>
      <w:r>
        <w:rPr>
          <w:rFonts w:ascii="Verdana" w:hAnsi="Verdana"/>
          <w:sz w:val="17"/>
          <w:szCs w:val="17"/>
        </w:rPr>
        <w:t>, Entity framework,</w:t>
      </w:r>
      <w:r w:rsidRPr="00F543D4">
        <w:rPr>
          <w:rFonts w:ascii="Verdana" w:hAnsi="Verdana"/>
          <w:sz w:val="17"/>
          <w:szCs w:val="17"/>
        </w:rPr>
        <w:t xml:space="preserve"> </w:t>
      </w:r>
      <w:r>
        <w:rPr>
          <w:rFonts w:ascii="Verdana" w:hAnsi="Verdana"/>
          <w:sz w:val="17"/>
          <w:szCs w:val="17"/>
        </w:rPr>
        <w:t xml:space="preserve">MS </w:t>
      </w:r>
      <w:proofErr w:type="spellStart"/>
      <w:r>
        <w:rPr>
          <w:rFonts w:ascii="Verdana" w:hAnsi="Verdana"/>
          <w:sz w:val="17"/>
          <w:szCs w:val="17"/>
        </w:rPr>
        <w:t>Sql</w:t>
      </w:r>
      <w:proofErr w:type="spellEnd"/>
      <w:r>
        <w:rPr>
          <w:rFonts w:ascii="Verdana" w:hAnsi="Verdana"/>
          <w:sz w:val="17"/>
          <w:szCs w:val="17"/>
        </w:rPr>
        <w:t xml:space="preserve"> Server 2012, JavaScript, </w:t>
      </w:r>
      <w:proofErr w:type="spellStart"/>
      <w:r>
        <w:rPr>
          <w:rFonts w:ascii="Verdana" w:hAnsi="Verdana"/>
          <w:sz w:val="17"/>
          <w:szCs w:val="17"/>
        </w:rPr>
        <w:t>Jquery</w:t>
      </w:r>
      <w:proofErr w:type="spellEnd"/>
    </w:p>
    <w:p w:rsidR="00B227EB" w:rsidRDefault="00F543D4" w:rsidP="00B227EB">
      <w:pPr>
        <w:spacing w:after="40" w:line="240" w:lineRule="auto"/>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2</w:t>
      </w:r>
    </w:p>
    <w:p w:rsidR="00B227EB" w:rsidRDefault="00B227EB" w:rsidP="00B227EB">
      <w:pPr>
        <w:spacing w:after="40" w:line="240" w:lineRule="auto"/>
        <w:jc w:val="both"/>
        <w:rPr>
          <w:rFonts w:ascii="Verdana" w:hAnsi="Verdana"/>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Development</w:t>
      </w:r>
    </w:p>
    <w:p w:rsidR="00B227EB" w:rsidRDefault="00F543D4" w:rsidP="00B227EB">
      <w:pPr>
        <w:spacing w:after="40" w:line="240" w:lineRule="auto"/>
        <w:jc w:val="both"/>
        <w:rPr>
          <w:rFonts w:ascii="Verdana" w:hAnsi="Verdana"/>
          <w:sz w:val="17"/>
          <w:szCs w:val="17"/>
        </w:rPr>
      </w:pPr>
      <w:r>
        <w:rPr>
          <w:rFonts w:ascii="Verdana" w:hAnsi="Verdana"/>
          <w:sz w:val="17"/>
          <w:szCs w:val="17"/>
        </w:rPr>
        <w:t>Description:</w:t>
      </w:r>
      <w:r>
        <w:rPr>
          <w:rFonts w:ascii="Verdana" w:hAnsi="Verdana"/>
          <w:sz w:val="17"/>
          <w:szCs w:val="17"/>
        </w:rPr>
        <w:tab/>
      </w:r>
      <w:r>
        <w:rPr>
          <w:rFonts w:ascii="Verdana" w:hAnsi="Verdana"/>
          <w:sz w:val="17"/>
          <w:szCs w:val="17"/>
        </w:rPr>
        <w:tab/>
      </w:r>
      <w:r>
        <w:rPr>
          <w:rFonts w:ascii="Verdana" w:hAnsi="Verdana"/>
          <w:sz w:val="17"/>
          <w:szCs w:val="17"/>
        </w:rPr>
        <w:tab/>
        <w:t>Maintain all menu, pages, content images, slider, logos etc. by admin</w:t>
      </w:r>
      <w:r w:rsidR="00B227EB">
        <w:rPr>
          <w:rFonts w:ascii="Verdana" w:hAnsi="Verdana"/>
          <w:sz w:val="17"/>
          <w:szCs w:val="17"/>
        </w:rPr>
        <w:t xml:space="preserve"> </w:t>
      </w:r>
    </w:p>
    <w:p w:rsidR="00B227EB" w:rsidRDefault="00B227EB" w:rsidP="00B227EB">
      <w:pPr>
        <w:spacing w:after="40" w:line="240" w:lineRule="auto"/>
        <w:jc w:val="both"/>
        <w:rPr>
          <w:rFonts w:ascii="Verdana" w:eastAsia="Times New Roman" w:hAnsi="Verdana"/>
          <w:bCs/>
          <w:sz w:val="17"/>
          <w:szCs w:val="17"/>
        </w:rPr>
      </w:pPr>
    </w:p>
    <w:p w:rsidR="00B227EB" w:rsidRDefault="00B227EB" w:rsidP="002D4CF7">
      <w:pPr>
        <w:spacing w:after="40" w:line="240" w:lineRule="auto"/>
        <w:jc w:val="both"/>
      </w:pPr>
    </w:p>
    <w:p w:rsidR="00247186" w:rsidRDefault="00247186" w:rsidP="00247186">
      <w:pPr>
        <w:spacing w:after="40" w:line="240" w:lineRule="auto"/>
        <w:jc w:val="both"/>
        <w:rPr>
          <w:rFonts w:ascii="Verdana" w:hAnsi="Verdana"/>
          <w:b/>
          <w:sz w:val="17"/>
          <w:szCs w:val="17"/>
        </w:rPr>
      </w:pPr>
      <w:r w:rsidRPr="00764A00">
        <w:rPr>
          <w:rFonts w:ascii="Verdana" w:hAnsi="Verdana"/>
          <w:sz w:val="17"/>
          <w:szCs w:val="17"/>
        </w:rPr>
        <w:t>Title:</w:t>
      </w:r>
      <w:r w:rsidRPr="00764A00">
        <w:rPr>
          <w:rFonts w:ascii="Verdana" w:hAnsi="Verdana"/>
          <w:sz w:val="17"/>
          <w:szCs w:val="17"/>
        </w:rPr>
        <w:tab/>
      </w:r>
      <w:r w:rsidRPr="00764A00">
        <w:rPr>
          <w:rFonts w:ascii="Verdana" w:hAnsi="Verdana"/>
          <w:sz w:val="17"/>
          <w:szCs w:val="17"/>
        </w:rPr>
        <w:tab/>
      </w:r>
      <w:r w:rsidRPr="00764A00">
        <w:rPr>
          <w:rFonts w:ascii="Verdana" w:hAnsi="Verdana"/>
          <w:sz w:val="17"/>
          <w:szCs w:val="17"/>
        </w:rPr>
        <w:tab/>
      </w:r>
      <w:r w:rsidRPr="00764A00">
        <w:rPr>
          <w:rFonts w:ascii="Verdana" w:hAnsi="Verdana"/>
          <w:sz w:val="17"/>
          <w:szCs w:val="17"/>
        </w:rPr>
        <w:tab/>
      </w:r>
      <w:r w:rsidR="005554AE">
        <w:rPr>
          <w:rFonts w:ascii="Verdana" w:eastAsia="Times New Roman" w:hAnsi="Verdana"/>
          <w:b/>
          <w:bCs/>
          <w:sz w:val="17"/>
          <w:szCs w:val="17"/>
        </w:rPr>
        <w:t>DStyleGrue</w:t>
      </w:r>
      <w:r w:rsidR="008D06F0" w:rsidRPr="000D1771">
        <w:rPr>
          <w:rFonts w:ascii="Verdana" w:eastAsia="Times New Roman" w:hAnsi="Verdana"/>
          <w:b/>
          <w:bCs/>
          <w:sz w:val="17"/>
          <w:szCs w:val="17"/>
        </w:rPr>
        <w:t>.com</w:t>
      </w:r>
      <w:r w:rsidR="00997FCD">
        <w:rPr>
          <w:rFonts w:ascii="Verdana" w:eastAsia="Times New Roman" w:hAnsi="Verdana"/>
          <w:b/>
          <w:bCs/>
          <w:sz w:val="17"/>
          <w:szCs w:val="17"/>
        </w:rPr>
        <w:t xml:space="preserve"> (E-Commerce)</w:t>
      </w:r>
      <w:bookmarkStart w:id="0" w:name="_GoBack"/>
      <w:bookmarkEnd w:id="0"/>
    </w:p>
    <w:p w:rsidR="00247186" w:rsidRDefault="00247186" w:rsidP="00247186">
      <w:pPr>
        <w:spacing w:after="40" w:line="240" w:lineRule="auto"/>
        <w:jc w:val="both"/>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r>
      <w:r w:rsidR="00381A48">
        <w:rPr>
          <w:rFonts w:ascii="Verdana" w:hAnsi="Verdana"/>
          <w:sz w:val="17"/>
          <w:szCs w:val="17"/>
        </w:rPr>
        <w:t>NopCommerce, MVC</w:t>
      </w:r>
    </w:p>
    <w:p w:rsidR="00247186" w:rsidRDefault="00247186" w:rsidP="00247186">
      <w:pPr>
        <w:spacing w:after="40" w:line="240" w:lineRule="auto"/>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r>
      <w:r w:rsidR="00381A48">
        <w:rPr>
          <w:rFonts w:ascii="Verdana" w:hAnsi="Verdana"/>
          <w:sz w:val="17"/>
          <w:szCs w:val="17"/>
        </w:rPr>
        <w:t>3</w:t>
      </w:r>
    </w:p>
    <w:p w:rsidR="00247186" w:rsidRDefault="00247186" w:rsidP="00247186">
      <w:pPr>
        <w:spacing w:after="40" w:line="240" w:lineRule="auto"/>
        <w:jc w:val="both"/>
        <w:rPr>
          <w:rFonts w:ascii="Verdana" w:hAnsi="Verdana"/>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Developer</w:t>
      </w:r>
    </w:p>
    <w:p w:rsidR="00247186" w:rsidRDefault="00247186" w:rsidP="00247186">
      <w:pPr>
        <w:spacing w:after="40" w:line="240" w:lineRule="auto"/>
        <w:jc w:val="both"/>
        <w:rPr>
          <w:rFonts w:ascii="Verdana" w:hAnsi="Verdana"/>
          <w:sz w:val="17"/>
          <w:szCs w:val="17"/>
        </w:rPr>
      </w:pPr>
      <w:r>
        <w:rPr>
          <w:rFonts w:ascii="Verdana" w:hAnsi="Verdana"/>
          <w:sz w:val="17"/>
          <w:szCs w:val="17"/>
        </w:rPr>
        <w:t>Description:</w:t>
      </w:r>
      <w:r>
        <w:rPr>
          <w:rFonts w:ascii="Verdana" w:hAnsi="Verdana"/>
          <w:sz w:val="17"/>
          <w:szCs w:val="17"/>
        </w:rPr>
        <w:tab/>
      </w:r>
      <w:r>
        <w:rPr>
          <w:rFonts w:ascii="Verdana" w:hAnsi="Verdana"/>
          <w:sz w:val="17"/>
          <w:szCs w:val="17"/>
        </w:rPr>
        <w:tab/>
      </w:r>
      <w:r>
        <w:rPr>
          <w:rFonts w:ascii="Verdana" w:hAnsi="Verdana"/>
          <w:sz w:val="17"/>
          <w:szCs w:val="17"/>
        </w:rPr>
        <w:tab/>
      </w:r>
      <w:r w:rsidR="005554AE">
        <w:rPr>
          <w:rFonts w:ascii="Verdana" w:hAnsi="Verdana"/>
          <w:sz w:val="17"/>
          <w:szCs w:val="17"/>
        </w:rPr>
        <w:t xml:space="preserve">clothing, fashion accessories etc. </w:t>
      </w:r>
    </w:p>
    <w:p w:rsidR="00247186" w:rsidRPr="000D1771" w:rsidRDefault="00247186" w:rsidP="00247186">
      <w:pPr>
        <w:spacing w:after="40" w:line="240" w:lineRule="auto"/>
        <w:jc w:val="both"/>
        <w:rPr>
          <w:rFonts w:ascii="Verdana" w:eastAsia="Times New Roman" w:hAnsi="Verdana"/>
          <w:bCs/>
          <w:sz w:val="17"/>
          <w:szCs w:val="17"/>
        </w:rPr>
      </w:pPr>
    </w:p>
    <w:p w:rsidR="006F6693" w:rsidRPr="000D1771" w:rsidRDefault="008D06F0" w:rsidP="000D1771">
      <w:pPr>
        <w:spacing w:after="40" w:line="240" w:lineRule="auto"/>
        <w:jc w:val="both"/>
        <w:rPr>
          <w:rFonts w:ascii="Verdana" w:eastAsia="Times New Roman" w:hAnsi="Verdana"/>
          <w:bCs/>
          <w:sz w:val="17"/>
          <w:szCs w:val="17"/>
        </w:rPr>
      </w:pPr>
      <w:r w:rsidRPr="000D1771">
        <w:rPr>
          <w:rFonts w:ascii="Verdana" w:eastAsia="Times New Roman" w:hAnsi="Verdana"/>
          <w:bCs/>
          <w:sz w:val="17"/>
          <w:szCs w:val="17"/>
        </w:rPr>
        <w:t xml:space="preserve">This is </w:t>
      </w:r>
      <w:r w:rsidR="00A517B7" w:rsidRPr="000D1771">
        <w:rPr>
          <w:rFonts w:ascii="Verdana" w:eastAsia="Times New Roman" w:hAnsi="Verdana"/>
          <w:bCs/>
          <w:sz w:val="17"/>
          <w:szCs w:val="17"/>
        </w:rPr>
        <w:t>an</w:t>
      </w:r>
      <w:r w:rsidRPr="000D1771">
        <w:rPr>
          <w:rFonts w:ascii="Verdana" w:eastAsia="Times New Roman" w:hAnsi="Verdana"/>
          <w:bCs/>
          <w:sz w:val="17"/>
          <w:szCs w:val="17"/>
        </w:rPr>
        <w:t xml:space="preserve"> ecommerce site which developed in NopCommerce CMS. In This website we are show </w:t>
      </w:r>
      <w:r w:rsidR="005554AE">
        <w:rPr>
          <w:rFonts w:ascii="Verdana" w:eastAsia="Times New Roman" w:hAnsi="Verdana"/>
          <w:bCs/>
          <w:sz w:val="17"/>
          <w:szCs w:val="17"/>
        </w:rPr>
        <w:t>cloths and fashion accessories etc.</w:t>
      </w:r>
    </w:p>
    <w:p w:rsidR="00247186" w:rsidRDefault="00247186" w:rsidP="00247186">
      <w:pPr>
        <w:spacing w:after="40" w:line="240" w:lineRule="auto"/>
        <w:jc w:val="both"/>
        <w:rPr>
          <w:rFonts w:ascii="Verdana" w:hAnsi="Verdana"/>
          <w:sz w:val="17"/>
          <w:szCs w:val="17"/>
        </w:rPr>
      </w:pPr>
    </w:p>
    <w:p w:rsidR="00247186" w:rsidRDefault="0031555E" w:rsidP="00247186">
      <w:pPr>
        <w:spacing w:after="40" w:line="240" w:lineRule="auto"/>
        <w:jc w:val="both"/>
        <w:rPr>
          <w:rFonts w:ascii="Verdana" w:hAnsi="Verdana"/>
          <w:sz w:val="17"/>
          <w:szCs w:val="17"/>
        </w:rPr>
      </w:pPr>
      <w:r>
        <w:rPr>
          <w:rFonts w:ascii="Verdana" w:hAnsi="Verdana"/>
          <w:sz w:val="17"/>
          <w:szCs w:val="17"/>
        </w:rPr>
        <w:t>Responsibilities</w:t>
      </w:r>
      <w:r w:rsidR="00247186">
        <w:rPr>
          <w:rFonts w:ascii="Verdana" w:hAnsi="Verdana"/>
          <w:sz w:val="17"/>
          <w:szCs w:val="17"/>
        </w:rPr>
        <w:t>:</w:t>
      </w:r>
      <w:r w:rsidR="00247186">
        <w:rPr>
          <w:rFonts w:ascii="Verdana" w:hAnsi="Verdana"/>
          <w:sz w:val="17"/>
          <w:szCs w:val="17"/>
        </w:rPr>
        <w:tab/>
      </w:r>
      <w:r w:rsidR="00247186">
        <w:rPr>
          <w:rFonts w:ascii="Verdana" w:hAnsi="Verdana"/>
          <w:sz w:val="17"/>
          <w:szCs w:val="17"/>
        </w:rPr>
        <w:tab/>
      </w:r>
      <w:r w:rsidR="007726AC">
        <w:rPr>
          <w:rFonts w:ascii="Verdana" w:hAnsi="Verdana"/>
          <w:sz w:val="17"/>
          <w:szCs w:val="17"/>
        </w:rPr>
        <w:t>Development</w:t>
      </w:r>
      <w:r w:rsidR="008D06F0">
        <w:rPr>
          <w:rFonts w:ascii="Verdana" w:hAnsi="Verdana"/>
          <w:sz w:val="17"/>
          <w:szCs w:val="17"/>
        </w:rPr>
        <w:t>.</w:t>
      </w:r>
    </w:p>
    <w:p w:rsidR="00247186" w:rsidRDefault="00247186" w:rsidP="00663169">
      <w:pPr>
        <w:spacing w:after="40" w:line="240" w:lineRule="auto"/>
        <w:jc w:val="both"/>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sidR="00617F6F">
        <w:rPr>
          <w:rFonts w:ascii="Verdana" w:hAnsi="Verdana"/>
          <w:sz w:val="17"/>
          <w:szCs w:val="17"/>
        </w:rPr>
        <w:t>Involved in issue resolving</w:t>
      </w:r>
    </w:p>
    <w:p w:rsidR="00E55C3C" w:rsidRDefault="00E55C3C" w:rsidP="00663169">
      <w:pPr>
        <w:spacing w:after="40" w:line="240" w:lineRule="auto"/>
        <w:jc w:val="both"/>
        <w:rPr>
          <w:rFonts w:ascii="Verdana" w:hAnsi="Verdana"/>
          <w:sz w:val="17"/>
          <w:szCs w:val="17"/>
        </w:rPr>
      </w:pPr>
    </w:p>
    <w:p w:rsidR="00E55C3C" w:rsidRDefault="00E55C3C" w:rsidP="00E55C3C">
      <w:pPr>
        <w:spacing w:after="40" w:line="240" w:lineRule="auto"/>
        <w:jc w:val="both"/>
        <w:rPr>
          <w:rFonts w:ascii="Verdana" w:hAnsi="Verdana"/>
          <w:b/>
          <w:sz w:val="17"/>
          <w:szCs w:val="17"/>
        </w:rPr>
      </w:pPr>
      <w:r>
        <w:rPr>
          <w:rFonts w:ascii="Verdana" w:hAnsi="Verdana"/>
          <w:sz w:val="17"/>
          <w:szCs w:val="17"/>
        </w:rPr>
        <w:t>Title:</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b/>
          <w:sz w:val="17"/>
          <w:szCs w:val="17"/>
        </w:rPr>
        <w:t>.Net Press CMS</w:t>
      </w:r>
    </w:p>
    <w:p w:rsidR="00E55C3C" w:rsidRDefault="00E55C3C" w:rsidP="00E55C3C">
      <w:pPr>
        <w:spacing w:after="40" w:line="240" w:lineRule="auto"/>
        <w:jc w:val="both"/>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t>MVC 4.0, Entity framework,</w:t>
      </w:r>
      <w:r w:rsidRPr="00F543D4">
        <w:rPr>
          <w:rFonts w:ascii="Verdana" w:hAnsi="Verdana"/>
          <w:sz w:val="17"/>
          <w:szCs w:val="17"/>
        </w:rPr>
        <w:t xml:space="preserve"> </w:t>
      </w:r>
      <w:r>
        <w:rPr>
          <w:rFonts w:ascii="Verdana" w:hAnsi="Verdana"/>
          <w:sz w:val="17"/>
          <w:szCs w:val="17"/>
        </w:rPr>
        <w:t xml:space="preserve">MS </w:t>
      </w:r>
      <w:proofErr w:type="spellStart"/>
      <w:r>
        <w:rPr>
          <w:rFonts w:ascii="Verdana" w:hAnsi="Verdana"/>
          <w:sz w:val="17"/>
          <w:szCs w:val="17"/>
        </w:rPr>
        <w:t>Sql</w:t>
      </w:r>
      <w:proofErr w:type="spellEnd"/>
      <w:r>
        <w:rPr>
          <w:rFonts w:ascii="Verdana" w:hAnsi="Verdana"/>
          <w:sz w:val="17"/>
          <w:szCs w:val="17"/>
        </w:rPr>
        <w:t xml:space="preserve"> Server 2012, JavaScript, </w:t>
      </w:r>
      <w:proofErr w:type="spellStart"/>
      <w:r>
        <w:rPr>
          <w:rFonts w:ascii="Verdana" w:hAnsi="Verdana"/>
          <w:sz w:val="17"/>
          <w:szCs w:val="17"/>
        </w:rPr>
        <w:t>Jquery</w:t>
      </w:r>
      <w:proofErr w:type="spellEnd"/>
    </w:p>
    <w:p w:rsidR="00E55C3C" w:rsidRDefault="00E55C3C" w:rsidP="00E55C3C">
      <w:pPr>
        <w:spacing w:after="40" w:line="240" w:lineRule="auto"/>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t>2</w:t>
      </w:r>
    </w:p>
    <w:p w:rsidR="00E55C3C" w:rsidRDefault="00E55C3C" w:rsidP="00E55C3C">
      <w:pPr>
        <w:spacing w:after="40" w:line="240" w:lineRule="auto"/>
        <w:jc w:val="both"/>
        <w:rPr>
          <w:rFonts w:ascii="Verdana" w:hAnsi="Verdana"/>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Development</w:t>
      </w:r>
    </w:p>
    <w:p w:rsidR="00E55C3C" w:rsidRDefault="00E55C3C" w:rsidP="00E55C3C">
      <w:pPr>
        <w:spacing w:after="40" w:line="240" w:lineRule="auto"/>
        <w:jc w:val="both"/>
        <w:rPr>
          <w:rFonts w:ascii="Verdana" w:hAnsi="Verdana"/>
          <w:sz w:val="17"/>
          <w:szCs w:val="17"/>
        </w:rPr>
      </w:pPr>
      <w:r>
        <w:rPr>
          <w:rFonts w:ascii="Verdana" w:hAnsi="Verdana"/>
          <w:sz w:val="17"/>
          <w:szCs w:val="17"/>
        </w:rPr>
        <w:t>Description:</w:t>
      </w:r>
      <w:r>
        <w:rPr>
          <w:rFonts w:ascii="Verdana" w:hAnsi="Verdana"/>
          <w:sz w:val="17"/>
          <w:szCs w:val="17"/>
        </w:rPr>
        <w:tab/>
      </w:r>
      <w:r>
        <w:rPr>
          <w:rFonts w:ascii="Verdana" w:hAnsi="Verdana"/>
          <w:sz w:val="17"/>
          <w:szCs w:val="17"/>
        </w:rPr>
        <w:tab/>
      </w:r>
      <w:r>
        <w:rPr>
          <w:rFonts w:ascii="Verdana" w:hAnsi="Verdana"/>
          <w:sz w:val="17"/>
          <w:szCs w:val="17"/>
        </w:rPr>
        <w:tab/>
        <w:t>Create the blog pages according the requirement and all comments and text                                                                         handle by admin panel on the web.</w:t>
      </w:r>
    </w:p>
    <w:p w:rsidR="00E55C3C" w:rsidRDefault="00E55C3C" w:rsidP="00E55C3C">
      <w:pPr>
        <w:spacing w:after="40" w:line="240" w:lineRule="auto"/>
        <w:jc w:val="both"/>
        <w:rPr>
          <w:rFonts w:ascii="Verdana" w:hAnsi="Verdana"/>
          <w:sz w:val="17"/>
          <w:szCs w:val="17"/>
        </w:rPr>
      </w:pPr>
    </w:p>
    <w:p w:rsidR="00E55C3C" w:rsidRPr="00F46DCE" w:rsidRDefault="00E55C3C" w:rsidP="00E55C3C">
      <w:pPr>
        <w:spacing w:after="40" w:line="240" w:lineRule="auto"/>
        <w:jc w:val="both"/>
        <w:rPr>
          <w:rFonts w:ascii="Verdana" w:eastAsia="Times New Roman" w:hAnsi="Verdana"/>
          <w:b/>
          <w:bCs/>
          <w:sz w:val="17"/>
          <w:szCs w:val="17"/>
        </w:rPr>
      </w:pPr>
      <w:r>
        <w:rPr>
          <w:rFonts w:ascii="Verdana" w:eastAsia="Times New Roman" w:hAnsi="Verdana"/>
          <w:bCs/>
          <w:sz w:val="17"/>
          <w:szCs w:val="17"/>
        </w:rPr>
        <w:t>Title:</w:t>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
          <w:bCs/>
          <w:sz w:val="17"/>
          <w:szCs w:val="17"/>
        </w:rPr>
        <w:tab/>
      </w:r>
      <w:r>
        <w:rPr>
          <w:rFonts w:ascii="Verdana" w:hAnsi="Verdana"/>
          <w:b/>
          <w:color w:val="000000"/>
          <w:sz w:val="17"/>
          <w:szCs w:val="17"/>
        </w:rPr>
        <w:t>Car Hooks Up</w:t>
      </w:r>
    </w:p>
    <w:p w:rsidR="00E55C3C" w:rsidRDefault="00E55C3C" w:rsidP="00E55C3C">
      <w:pPr>
        <w:spacing w:after="40" w:line="240" w:lineRule="auto"/>
        <w:jc w:val="both"/>
        <w:rPr>
          <w:rFonts w:ascii="Verdana" w:eastAsia="Times New Roman" w:hAnsi="Verdana"/>
          <w:sz w:val="17"/>
          <w:szCs w:val="17"/>
        </w:rPr>
      </w:pPr>
      <w:r>
        <w:rPr>
          <w:rFonts w:ascii="Verdana" w:eastAsia="Times New Roman" w:hAnsi="Verdana"/>
          <w:sz w:val="17"/>
          <w:szCs w:val="17"/>
        </w:rPr>
        <w:t>Team size:</w:t>
      </w:r>
      <w:r>
        <w:rPr>
          <w:rFonts w:ascii="Verdana" w:eastAsia="Times New Roman" w:hAnsi="Verdana"/>
          <w:sz w:val="17"/>
          <w:szCs w:val="17"/>
        </w:rPr>
        <w:tab/>
      </w:r>
      <w:r>
        <w:rPr>
          <w:rFonts w:ascii="Verdana" w:eastAsia="Times New Roman" w:hAnsi="Verdana"/>
          <w:sz w:val="17"/>
          <w:szCs w:val="17"/>
        </w:rPr>
        <w:tab/>
      </w:r>
      <w:r>
        <w:rPr>
          <w:rFonts w:ascii="Verdana" w:eastAsia="Times New Roman" w:hAnsi="Verdana"/>
          <w:sz w:val="17"/>
          <w:szCs w:val="17"/>
        </w:rPr>
        <w:tab/>
        <w:t>3</w:t>
      </w:r>
    </w:p>
    <w:p w:rsidR="00E55C3C" w:rsidRDefault="00E55C3C" w:rsidP="00E55C3C">
      <w:pPr>
        <w:spacing w:after="40" w:line="240" w:lineRule="auto"/>
        <w:jc w:val="both"/>
        <w:rPr>
          <w:rFonts w:ascii="Times New Roman" w:eastAsia="Times New Roman" w:hAnsi="Times New Roman"/>
          <w:color w:val="000000"/>
          <w:sz w:val="20"/>
          <w:szCs w:val="17"/>
        </w:rPr>
      </w:pPr>
      <w:r>
        <w:rPr>
          <w:rFonts w:ascii="Verdana" w:eastAsia="Times New Roman" w:hAnsi="Verdana"/>
          <w:sz w:val="17"/>
          <w:szCs w:val="17"/>
        </w:rPr>
        <w:t>Environment:</w:t>
      </w:r>
      <w:r>
        <w:rPr>
          <w:rFonts w:ascii="Verdana" w:eastAsia="Times New Roman" w:hAnsi="Verdana"/>
          <w:sz w:val="17"/>
          <w:szCs w:val="17"/>
        </w:rPr>
        <w:tab/>
      </w:r>
      <w:r>
        <w:rPr>
          <w:rFonts w:ascii="Verdana" w:eastAsia="Times New Roman" w:hAnsi="Verdana"/>
          <w:sz w:val="17"/>
          <w:szCs w:val="17"/>
        </w:rPr>
        <w:tab/>
      </w:r>
      <w:r>
        <w:rPr>
          <w:rFonts w:ascii="Verdana" w:eastAsia="Times New Roman" w:hAnsi="Verdana"/>
          <w:sz w:val="17"/>
          <w:szCs w:val="17"/>
        </w:rPr>
        <w:tab/>
        <w:t xml:space="preserve">MVC 4.0, MS </w:t>
      </w:r>
      <w:proofErr w:type="spellStart"/>
      <w:r>
        <w:rPr>
          <w:rFonts w:ascii="Verdana" w:eastAsia="Times New Roman" w:hAnsi="Verdana"/>
          <w:sz w:val="17"/>
          <w:szCs w:val="17"/>
        </w:rPr>
        <w:t>Sql</w:t>
      </w:r>
      <w:proofErr w:type="spellEnd"/>
      <w:r>
        <w:rPr>
          <w:rFonts w:ascii="Verdana" w:eastAsia="Times New Roman" w:hAnsi="Verdana"/>
          <w:sz w:val="17"/>
          <w:szCs w:val="17"/>
        </w:rPr>
        <w:t xml:space="preserve"> server 2008, JavaScript, </w:t>
      </w:r>
      <w:proofErr w:type="spellStart"/>
      <w:r>
        <w:rPr>
          <w:rFonts w:ascii="Verdana" w:eastAsia="Times New Roman" w:hAnsi="Verdana"/>
          <w:sz w:val="17"/>
          <w:szCs w:val="17"/>
        </w:rPr>
        <w:t>Jquery</w:t>
      </w:r>
      <w:proofErr w:type="spellEnd"/>
    </w:p>
    <w:p w:rsidR="00E55C3C" w:rsidRDefault="00E55C3C" w:rsidP="00E55C3C">
      <w:pPr>
        <w:spacing w:after="40" w:line="240" w:lineRule="auto"/>
        <w:jc w:val="both"/>
        <w:rPr>
          <w:rFonts w:ascii="Verdana" w:eastAsia="Times New Roman" w:hAnsi="Verdana"/>
          <w:bCs/>
          <w:sz w:val="17"/>
          <w:szCs w:val="17"/>
        </w:rPr>
      </w:pPr>
      <w:r>
        <w:rPr>
          <w:rFonts w:ascii="Verdana" w:eastAsia="Times New Roman" w:hAnsi="Verdana"/>
          <w:bCs/>
          <w:sz w:val="17"/>
          <w:szCs w:val="17"/>
        </w:rPr>
        <w:t>Role:</w:t>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Cs/>
          <w:sz w:val="17"/>
          <w:szCs w:val="17"/>
        </w:rPr>
        <w:tab/>
        <w:t>Developer</w:t>
      </w:r>
    </w:p>
    <w:p w:rsidR="00E55C3C" w:rsidRDefault="00E55C3C" w:rsidP="00E55C3C">
      <w:pPr>
        <w:spacing w:after="40" w:line="240" w:lineRule="auto"/>
        <w:jc w:val="both"/>
        <w:rPr>
          <w:rFonts w:ascii="Verdana" w:eastAsia="Times New Roman" w:hAnsi="Verdana"/>
          <w:sz w:val="17"/>
          <w:szCs w:val="17"/>
        </w:rPr>
      </w:pPr>
      <w:r>
        <w:rPr>
          <w:rFonts w:ascii="Verdana" w:eastAsia="Times New Roman" w:hAnsi="Verdana"/>
          <w:bCs/>
          <w:sz w:val="17"/>
          <w:szCs w:val="17"/>
        </w:rPr>
        <w:lastRenderedPageBreak/>
        <w:t>Description:</w:t>
      </w:r>
    </w:p>
    <w:p w:rsidR="00E55C3C" w:rsidRPr="00F46DCE" w:rsidRDefault="00E55C3C" w:rsidP="00E55C3C">
      <w:pPr>
        <w:pStyle w:val="BodyText"/>
        <w:spacing w:before="278" w:after="0"/>
        <w:jc w:val="both"/>
        <w:rPr>
          <w:rFonts w:ascii="Verdana" w:hAnsi="Verdana"/>
          <w:color w:val="000000" w:themeColor="text1"/>
          <w:sz w:val="17"/>
          <w:szCs w:val="17"/>
        </w:rPr>
      </w:pPr>
      <w:r>
        <w:rPr>
          <w:rFonts w:ascii="Verdana" w:hAnsi="Verdana"/>
          <w:color w:val="000000"/>
          <w:sz w:val="17"/>
          <w:szCs w:val="17"/>
        </w:rPr>
        <w:t>This project is for sale car. If a person wants to sell his car then he we come to admin and admin will post his car detail on website using admin panel from where anyone can see car detail and can contact to admin.</w:t>
      </w:r>
    </w:p>
    <w:p w:rsidR="00E55C3C" w:rsidRDefault="00E55C3C" w:rsidP="00E55C3C">
      <w:pPr>
        <w:pStyle w:val="BodyText"/>
        <w:spacing w:after="40" w:line="240" w:lineRule="auto"/>
        <w:jc w:val="both"/>
        <w:rPr>
          <w:rFonts w:ascii="Verdana" w:hAnsi="Verdana"/>
          <w:sz w:val="17"/>
          <w:szCs w:val="17"/>
        </w:rPr>
      </w:pPr>
    </w:p>
    <w:p w:rsidR="00E55C3C" w:rsidRDefault="00E55C3C" w:rsidP="00E55C3C">
      <w:pPr>
        <w:pStyle w:val="BodyText"/>
        <w:spacing w:after="40" w:line="240" w:lineRule="auto"/>
        <w:jc w:val="both"/>
        <w:rPr>
          <w:rFonts w:ascii="Verdana" w:hAnsi="Verdana"/>
          <w:sz w:val="17"/>
          <w:szCs w:val="17"/>
        </w:rPr>
      </w:pPr>
      <w:r>
        <w:rPr>
          <w:rFonts w:ascii="Verdana" w:hAnsi="Verdana"/>
          <w:sz w:val="17"/>
          <w:szCs w:val="17"/>
        </w:rPr>
        <w:t>Responsibilities:</w:t>
      </w:r>
      <w:r>
        <w:rPr>
          <w:rFonts w:ascii="Verdana" w:hAnsi="Verdana"/>
          <w:sz w:val="17"/>
          <w:szCs w:val="17"/>
        </w:rPr>
        <w:tab/>
      </w:r>
      <w:r>
        <w:rPr>
          <w:rFonts w:ascii="Verdana" w:hAnsi="Verdana"/>
          <w:sz w:val="17"/>
          <w:szCs w:val="17"/>
        </w:rPr>
        <w:tab/>
      </w:r>
      <w:r>
        <w:rPr>
          <w:rFonts w:ascii="Verdana" w:hAnsi="Verdana"/>
          <w:sz w:val="17"/>
          <w:szCs w:val="17"/>
        </w:rPr>
        <w:tab/>
        <w:t>Involved in development</w:t>
      </w:r>
    </w:p>
    <w:p w:rsidR="00E55C3C" w:rsidRDefault="00E55C3C" w:rsidP="00E55C3C">
      <w:pPr>
        <w:pStyle w:val="BodyText"/>
        <w:spacing w:after="40" w:line="240" w:lineRule="auto"/>
        <w:jc w:val="both"/>
        <w:rPr>
          <w:rFonts w:ascii="Verdana" w:eastAsia="Times New Roman"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Involved in issue resolving</w:t>
      </w:r>
    </w:p>
    <w:p w:rsidR="00E55C3C" w:rsidRDefault="00E55C3C" w:rsidP="00E55C3C">
      <w:pPr>
        <w:spacing w:after="40" w:line="240" w:lineRule="auto"/>
        <w:jc w:val="both"/>
        <w:rPr>
          <w:rFonts w:ascii="Verdana" w:hAnsi="Verdana"/>
          <w:sz w:val="17"/>
          <w:szCs w:val="17"/>
        </w:rPr>
      </w:pPr>
    </w:p>
    <w:p w:rsidR="00E55C3C" w:rsidRDefault="00E55C3C" w:rsidP="00663169">
      <w:pPr>
        <w:spacing w:after="40" w:line="240" w:lineRule="auto"/>
        <w:jc w:val="both"/>
        <w:rPr>
          <w:rFonts w:ascii="Verdana" w:hAnsi="Verdana"/>
          <w:sz w:val="17"/>
          <w:szCs w:val="17"/>
        </w:rPr>
      </w:pPr>
    </w:p>
    <w:p w:rsidR="00663169" w:rsidRDefault="00663169" w:rsidP="00663169">
      <w:pPr>
        <w:spacing w:after="40" w:line="240" w:lineRule="auto"/>
        <w:jc w:val="both"/>
        <w:rPr>
          <w:rFonts w:ascii="Verdana" w:hAnsi="Verdana"/>
          <w:sz w:val="17"/>
          <w:szCs w:val="17"/>
        </w:rPr>
      </w:pPr>
    </w:p>
    <w:p w:rsidR="00290404" w:rsidRDefault="00290404" w:rsidP="00DF5952">
      <w:pPr>
        <w:spacing w:after="40" w:line="240" w:lineRule="auto"/>
        <w:jc w:val="both"/>
        <w:rPr>
          <w:rFonts w:ascii="Verdana" w:eastAsia="Times New Roman" w:hAnsi="Verdana"/>
          <w:b/>
          <w:bCs/>
          <w:sz w:val="17"/>
          <w:szCs w:val="17"/>
        </w:rPr>
      </w:pPr>
    </w:p>
    <w:p w:rsidR="00506EEE" w:rsidRPr="000D1771" w:rsidRDefault="00506EEE" w:rsidP="00DF5952">
      <w:pPr>
        <w:spacing w:after="40" w:line="240" w:lineRule="auto"/>
        <w:jc w:val="both"/>
        <w:rPr>
          <w:rFonts w:ascii="Verdana" w:eastAsia="Times New Roman" w:hAnsi="Verdana"/>
          <w:b/>
          <w:bCs/>
          <w:sz w:val="17"/>
          <w:szCs w:val="17"/>
        </w:rPr>
      </w:pPr>
    </w:p>
    <w:p w:rsidR="00290404" w:rsidRPr="000D1771" w:rsidRDefault="00290404" w:rsidP="00290404">
      <w:pPr>
        <w:spacing w:after="40" w:line="240" w:lineRule="auto"/>
        <w:jc w:val="both"/>
        <w:rPr>
          <w:rFonts w:ascii="Verdana" w:eastAsia="Times New Roman" w:hAnsi="Verdana"/>
          <w:b/>
          <w:bCs/>
          <w:sz w:val="17"/>
          <w:szCs w:val="17"/>
        </w:rPr>
      </w:pPr>
      <w:r w:rsidRPr="000D1771">
        <w:rPr>
          <w:rFonts w:ascii="Verdana" w:eastAsia="Times New Roman" w:hAnsi="Verdana"/>
          <w:bCs/>
          <w:sz w:val="17"/>
          <w:szCs w:val="17"/>
        </w:rPr>
        <w:t>Title</w:t>
      </w:r>
      <w:r w:rsidRPr="000D1771">
        <w:rPr>
          <w:rFonts w:ascii="Verdana" w:eastAsia="Times New Roman" w:hAnsi="Verdana"/>
          <w:b/>
          <w:bCs/>
          <w:sz w:val="17"/>
          <w:szCs w:val="17"/>
        </w:rPr>
        <w:t>:</w:t>
      </w:r>
      <w:r w:rsidRPr="000D1771">
        <w:rPr>
          <w:rFonts w:ascii="Verdana" w:eastAsia="Times New Roman" w:hAnsi="Verdana"/>
          <w:b/>
          <w:bCs/>
          <w:sz w:val="17"/>
          <w:szCs w:val="17"/>
        </w:rPr>
        <w:tab/>
      </w:r>
      <w:r w:rsidRPr="000D1771">
        <w:rPr>
          <w:rFonts w:ascii="Verdana" w:eastAsia="Times New Roman" w:hAnsi="Verdana"/>
          <w:b/>
          <w:bCs/>
          <w:sz w:val="17"/>
          <w:szCs w:val="17"/>
        </w:rPr>
        <w:tab/>
      </w:r>
      <w:r w:rsidRPr="000D1771">
        <w:rPr>
          <w:rFonts w:ascii="Verdana" w:eastAsia="Times New Roman" w:hAnsi="Verdana"/>
          <w:b/>
          <w:bCs/>
          <w:sz w:val="17"/>
          <w:szCs w:val="17"/>
        </w:rPr>
        <w:tab/>
      </w:r>
      <w:r w:rsidRPr="000D1771">
        <w:rPr>
          <w:rFonts w:ascii="Verdana" w:eastAsia="Times New Roman" w:hAnsi="Verdana"/>
          <w:b/>
          <w:bCs/>
          <w:sz w:val="17"/>
          <w:szCs w:val="17"/>
        </w:rPr>
        <w:tab/>
      </w:r>
      <w:r w:rsidR="000D1771" w:rsidRPr="000D1771">
        <w:rPr>
          <w:rFonts w:ascii="Verdana" w:eastAsia="Times New Roman" w:hAnsi="Verdana"/>
          <w:b/>
          <w:bCs/>
          <w:sz w:val="17"/>
          <w:szCs w:val="17"/>
        </w:rPr>
        <w:t>Muse:</w:t>
      </w:r>
    </w:p>
    <w:p w:rsidR="00290404" w:rsidRDefault="00290404" w:rsidP="00290404">
      <w:pPr>
        <w:spacing w:after="40" w:line="240" w:lineRule="auto"/>
        <w:jc w:val="both"/>
        <w:rPr>
          <w:rFonts w:ascii="Verdana" w:hAnsi="Verdana"/>
          <w:sz w:val="17"/>
          <w:szCs w:val="17"/>
        </w:rPr>
      </w:pPr>
      <w:r>
        <w:rPr>
          <w:rFonts w:ascii="Verdana" w:hAnsi="Verdana"/>
          <w:sz w:val="17"/>
          <w:szCs w:val="17"/>
        </w:rPr>
        <w:t>Environment:</w:t>
      </w:r>
      <w:r>
        <w:rPr>
          <w:rFonts w:ascii="Verdana" w:hAnsi="Verdana"/>
          <w:sz w:val="17"/>
          <w:szCs w:val="17"/>
        </w:rPr>
        <w:tab/>
      </w:r>
      <w:r>
        <w:rPr>
          <w:rFonts w:ascii="Verdana" w:hAnsi="Verdana"/>
          <w:sz w:val="17"/>
          <w:szCs w:val="17"/>
        </w:rPr>
        <w:tab/>
      </w:r>
      <w:r>
        <w:rPr>
          <w:rFonts w:ascii="Verdana" w:hAnsi="Verdana"/>
          <w:sz w:val="17"/>
          <w:szCs w:val="17"/>
        </w:rPr>
        <w:tab/>
      </w:r>
      <w:r w:rsidR="000D1771">
        <w:rPr>
          <w:rFonts w:ascii="Verdana" w:hAnsi="Verdana"/>
          <w:sz w:val="17"/>
          <w:szCs w:val="17"/>
        </w:rPr>
        <w:t>Asp.net, MS Sql Server 2008</w:t>
      </w:r>
      <w:r w:rsidR="004B1ED5">
        <w:rPr>
          <w:rFonts w:ascii="Verdana" w:hAnsi="Verdana"/>
          <w:sz w:val="17"/>
          <w:szCs w:val="17"/>
        </w:rPr>
        <w:t>,</w:t>
      </w:r>
      <w:r w:rsidR="00A517B7">
        <w:rPr>
          <w:rFonts w:ascii="Verdana" w:hAnsi="Verdana"/>
          <w:sz w:val="17"/>
          <w:szCs w:val="17"/>
        </w:rPr>
        <w:t xml:space="preserve"> JavaScript</w:t>
      </w:r>
      <w:r w:rsidR="004B1ED5">
        <w:rPr>
          <w:rFonts w:ascii="Verdana" w:hAnsi="Verdana"/>
          <w:sz w:val="17"/>
          <w:szCs w:val="17"/>
        </w:rPr>
        <w:t>, Jquery</w:t>
      </w:r>
    </w:p>
    <w:p w:rsidR="00290404" w:rsidRDefault="002C19B2" w:rsidP="00290404">
      <w:pPr>
        <w:spacing w:after="40" w:line="240" w:lineRule="auto"/>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r>
      <w:r>
        <w:rPr>
          <w:rFonts w:ascii="Verdana" w:hAnsi="Verdana"/>
          <w:sz w:val="17"/>
          <w:szCs w:val="17"/>
        </w:rPr>
        <w:tab/>
      </w:r>
      <w:r w:rsidR="007726AC">
        <w:rPr>
          <w:rFonts w:ascii="Verdana" w:hAnsi="Verdana"/>
          <w:sz w:val="17"/>
          <w:szCs w:val="17"/>
        </w:rPr>
        <w:t>3</w:t>
      </w:r>
    </w:p>
    <w:p w:rsidR="00290404" w:rsidRDefault="00290404" w:rsidP="00290404">
      <w:pPr>
        <w:spacing w:after="40" w:line="240" w:lineRule="auto"/>
        <w:jc w:val="both"/>
        <w:rPr>
          <w:rFonts w:ascii="Verdana" w:hAnsi="Verdana"/>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Developer</w:t>
      </w:r>
    </w:p>
    <w:p w:rsidR="00290404" w:rsidRDefault="00290404" w:rsidP="00290404">
      <w:pPr>
        <w:spacing w:after="40" w:line="240" w:lineRule="auto"/>
        <w:jc w:val="both"/>
        <w:rPr>
          <w:rFonts w:ascii="Verdana" w:hAnsi="Verdana"/>
          <w:sz w:val="17"/>
          <w:szCs w:val="17"/>
        </w:rPr>
      </w:pPr>
      <w:r>
        <w:rPr>
          <w:rFonts w:ascii="Verdana" w:hAnsi="Verdana"/>
          <w:sz w:val="17"/>
          <w:szCs w:val="17"/>
        </w:rPr>
        <w:t>Description:</w:t>
      </w:r>
      <w:r>
        <w:rPr>
          <w:rFonts w:ascii="Verdana" w:hAnsi="Verdana"/>
          <w:sz w:val="17"/>
          <w:szCs w:val="17"/>
        </w:rPr>
        <w:tab/>
      </w:r>
      <w:r>
        <w:rPr>
          <w:rFonts w:ascii="Verdana" w:hAnsi="Verdana"/>
          <w:sz w:val="17"/>
          <w:szCs w:val="17"/>
        </w:rPr>
        <w:tab/>
      </w:r>
      <w:r>
        <w:rPr>
          <w:rFonts w:ascii="Verdana" w:hAnsi="Verdana"/>
          <w:sz w:val="17"/>
          <w:szCs w:val="17"/>
        </w:rPr>
        <w:tab/>
      </w:r>
      <w:r w:rsidR="000D1771">
        <w:rPr>
          <w:rFonts w:ascii="Verdana" w:hAnsi="Verdana"/>
          <w:sz w:val="17"/>
          <w:szCs w:val="17"/>
        </w:rPr>
        <w:t>Web site of a modeling Agency</w:t>
      </w:r>
      <w:r>
        <w:rPr>
          <w:rFonts w:ascii="Verdana" w:hAnsi="Verdana"/>
          <w:sz w:val="17"/>
          <w:szCs w:val="17"/>
        </w:rPr>
        <w:t>.</w:t>
      </w:r>
    </w:p>
    <w:p w:rsidR="00290404" w:rsidRPr="000D1771" w:rsidRDefault="00290404" w:rsidP="00290404">
      <w:pPr>
        <w:spacing w:after="40" w:line="240" w:lineRule="auto"/>
        <w:jc w:val="both"/>
        <w:rPr>
          <w:rFonts w:ascii="Verdana" w:eastAsia="Times New Roman" w:hAnsi="Verdana"/>
          <w:bCs/>
          <w:sz w:val="17"/>
          <w:szCs w:val="17"/>
        </w:rPr>
      </w:pPr>
    </w:p>
    <w:p w:rsidR="00290404" w:rsidRPr="000D1771" w:rsidRDefault="000D1771" w:rsidP="00290404">
      <w:pPr>
        <w:spacing w:after="40" w:line="240" w:lineRule="auto"/>
        <w:jc w:val="both"/>
        <w:rPr>
          <w:rFonts w:ascii="Verdana" w:eastAsia="Times New Roman" w:hAnsi="Verdana"/>
          <w:bCs/>
          <w:sz w:val="17"/>
          <w:szCs w:val="17"/>
        </w:rPr>
      </w:pPr>
      <w:r w:rsidRPr="000D1771">
        <w:rPr>
          <w:rFonts w:ascii="Verdana" w:eastAsia="Times New Roman" w:hAnsi="Verdana"/>
          <w:bCs/>
          <w:sz w:val="17"/>
          <w:szCs w:val="17"/>
        </w:rPr>
        <w:t xml:space="preserve">This was a web site which is related to modeling agency. This website is full </w:t>
      </w:r>
      <w:r w:rsidR="00A517B7" w:rsidRPr="000D1771">
        <w:rPr>
          <w:rFonts w:ascii="Verdana" w:eastAsia="Times New Roman" w:hAnsi="Verdana"/>
          <w:bCs/>
          <w:sz w:val="17"/>
          <w:szCs w:val="17"/>
        </w:rPr>
        <w:t>CMS (</w:t>
      </w:r>
      <w:r w:rsidRPr="000D1771">
        <w:rPr>
          <w:rFonts w:ascii="Verdana" w:eastAsia="Times New Roman" w:hAnsi="Verdana"/>
          <w:bCs/>
          <w:sz w:val="17"/>
          <w:szCs w:val="17"/>
        </w:rPr>
        <w:t>content management system) base. Admin can add/edit menu, content of website and photos.</w:t>
      </w:r>
    </w:p>
    <w:p w:rsidR="000D1771" w:rsidRDefault="000D1771" w:rsidP="00290404">
      <w:pPr>
        <w:spacing w:after="40" w:line="240" w:lineRule="auto"/>
        <w:jc w:val="both"/>
        <w:rPr>
          <w:rFonts w:ascii="Verdana" w:hAnsi="Verdana"/>
          <w:sz w:val="17"/>
          <w:szCs w:val="17"/>
        </w:rPr>
      </w:pPr>
    </w:p>
    <w:p w:rsidR="00290404" w:rsidRDefault="0031555E" w:rsidP="00290404">
      <w:pPr>
        <w:spacing w:after="40" w:line="240" w:lineRule="auto"/>
        <w:jc w:val="both"/>
        <w:rPr>
          <w:rFonts w:ascii="Verdana" w:hAnsi="Verdana"/>
          <w:sz w:val="17"/>
          <w:szCs w:val="17"/>
        </w:rPr>
      </w:pPr>
      <w:r>
        <w:rPr>
          <w:rFonts w:ascii="Verdana" w:hAnsi="Verdana"/>
          <w:sz w:val="17"/>
          <w:szCs w:val="17"/>
        </w:rPr>
        <w:t>Responsibilities</w:t>
      </w:r>
      <w:r w:rsidR="00290404">
        <w:rPr>
          <w:rFonts w:ascii="Verdana" w:hAnsi="Verdana"/>
          <w:sz w:val="17"/>
          <w:szCs w:val="17"/>
        </w:rPr>
        <w:t>:</w:t>
      </w:r>
      <w:r w:rsidR="00290404">
        <w:rPr>
          <w:rFonts w:ascii="Verdana" w:hAnsi="Verdana"/>
          <w:sz w:val="17"/>
          <w:szCs w:val="17"/>
        </w:rPr>
        <w:tab/>
      </w:r>
      <w:r w:rsidR="00F46DCE">
        <w:rPr>
          <w:rFonts w:ascii="Verdana" w:hAnsi="Verdana"/>
          <w:sz w:val="17"/>
          <w:szCs w:val="17"/>
        </w:rPr>
        <w:tab/>
      </w:r>
      <w:r w:rsidR="00290404">
        <w:rPr>
          <w:rFonts w:ascii="Verdana" w:hAnsi="Verdana"/>
          <w:sz w:val="17"/>
          <w:szCs w:val="17"/>
        </w:rPr>
        <w:tab/>
      </w:r>
      <w:r w:rsidR="004B1ED5">
        <w:rPr>
          <w:rFonts w:ascii="Verdana" w:hAnsi="Verdana"/>
          <w:sz w:val="17"/>
          <w:szCs w:val="17"/>
        </w:rPr>
        <w:t>D</w:t>
      </w:r>
      <w:r w:rsidR="00290404">
        <w:rPr>
          <w:rFonts w:ascii="Verdana" w:hAnsi="Verdana"/>
          <w:sz w:val="17"/>
          <w:szCs w:val="17"/>
        </w:rPr>
        <w:t>eveloping functional requirement document.</w:t>
      </w:r>
    </w:p>
    <w:p w:rsidR="00290404" w:rsidRDefault="00290404" w:rsidP="00290404">
      <w:pPr>
        <w:spacing w:after="40" w:line="240" w:lineRule="auto"/>
        <w:jc w:val="both"/>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sidR="00F46DCE">
        <w:rPr>
          <w:rFonts w:ascii="Verdana" w:hAnsi="Verdana"/>
          <w:sz w:val="17"/>
          <w:szCs w:val="17"/>
        </w:rPr>
        <w:tab/>
      </w:r>
      <w:r>
        <w:rPr>
          <w:rFonts w:ascii="Verdana" w:hAnsi="Verdana"/>
          <w:sz w:val="17"/>
          <w:szCs w:val="17"/>
        </w:rPr>
        <w:t>Involved in database design.</w:t>
      </w:r>
    </w:p>
    <w:p w:rsidR="00F46DCE" w:rsidRPr="001C300D" w:rsidRDefault="00290404" w:rsidP="001C300D">
      <w:pPr>
        <w:spacing w:after="40" w:line="240" w:lineRule="auto"/>
        <w:jc w:val="both"/>
        <w:rPr>
          <w:rFonts w:ascii="Verdana" w:eastAsia="Times New Roman" w:hAnsi="Verdana"/>
          <w:bCs/>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sidR="00F46DCE">
        <w:rPr>
          <w:rFonts w:ascii="Verdana" w:hAnsi="Verdana"/>
          <w:sz w:val="17"/>
          <w:szCs w:val="17"/>
        </w:rPr>
        <w:tab/>
      </w:r>
      <w:proofErr w:type="gramStart"/>
      <w:r>
        <w:rPr>
          <w:rFonts w:ascii="Verdana" w:hAnsi="Verdana"/>
          <w:sz w:val="17"/>
          <w:szCs w:val="17"/>
        </w:rPr>
        <w:t>Involved in development of application.</w:t>
      </w:r>
      <w:proofErr w:type="gramEnd"/>
    </w:p>
    <w:p w:rsidR="001C300D" w:rsidRDefault="001C300D" w:rsidP="001C300D">
      <w:pPr>
        <w:spacing w:after="40" w:line="240" w:lineRule="auto"/>
        <w:jc w:val="both"/>
        <w:rPr>
          <w:rFonts w:ascii="Verdana" w:eastAsia="Times New Roman" w:hAnsi="Verdana"/>
          <w:bCs/>
          <w:sz w:val="17"/>
          <w:szCs w:val="17"/>
        </w:rPr>
      </w:pPr>
    </w:p>
    <w:p w:rsidR="00DF5952" w:rsidRDefault="00DF5952" w:rsidP="00DF5952">
      <w:pPr>
        <w:spacing w:after="40" w:line="240" w:lineRule="auto"/>
        <w:jc w:val="both"/>
        <w:rPr>
          <w:rFonts w:ascii="Verdana" w:eastAsia="Times New Roman" w:hAnsi="Verdana"/>
          <w:b/>
          <w:bCs/>
          <w:sz w:val="20"/>
          <w:szCs w:val="16"/>
        </w:rPr>
      </w:pPr>
      <w:r>
        <w:rPr>
          <w:rFonts w:ascii="Verdana" w:eastAsia="Times New Roman" w:hAnsi="Verdana"/>
          <w:bCs/>
          <w:sz w:val="17"/>
          <w:szCs w:val="17"/>
        </w:rPr>
        <w:t>Title:</w:t>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
          <w:bCs/>
          <w:sz w:val="17"/>
          <w:szCs w:val="17"/>
        </w:rPr>
        <w:tab/>
      </w:r>
      <w:r w:rsidR="004B1ED5">
        <w:rPr>
          <w:rFonts w:ascii="Verdana" w:eastAsia="Times New Roman" w:hAnsi="Verdana"/>
          <w:b/>
          <w:bCs/>
          <w:sz w:val="17"/>
          <w:szCs w:val="17"/>
        </w:rPr>
        <w:t>Seafood-trade.com</w:t>
      </w:r>
    </w:p>
    <w:p w:rsidR="00DF5952" w:rsidRDefault="00DF5952" w:rsidP="00DF5952">
      <w:pPr>
        <w:spacing w:after="40" w:line="240" w:lineRule="auto"/>
        <w:jc w:val="both"/>
        <w:rPr>
          <w:rFonts w:ascii="Times New Roman" w:eastAsia="Times New Roman" w:hAnsi="Times New Roman"/>
          <w:color w:val="000000"/>
          <w:sz w:val="20"/>
          <w:szCs w:val="17"/>
        </w:rPr>
      </w:pPr>
      <w:r>
        <w:rPr>
          <w:rFonts w:ascii="Verdana" w:eastAsia="Times New Roman" w:hAnsi="Verdana"/>
          <w:sz w:val="17"/>
          <w:szCs w:val="17"/>
        </w:rPr>
        <w:t>Environment:</w:t>
      </w:r>
      <w:r>
        <w:rPr>
          <w:rFonts w:ascii="Verdana" w:eastAsia="Times New Roman" w:hAnsi="Verdana"/>
          <w:sz w:val="17"/>
          <w:szCs w:val="17"/>
        </w:rPr>
        <w:tab/>
      </w:r>
      <w:r>
        <w:rPr>
          <w:rFonts w:ascii="Verdana" w:eastAsia="Times New Roman" w:hAnsi="Verdana"/>
          <w:sz w:val="17"/>
          <w:szCs w:val="17"/>
        </w:rPr>
        <w:tab/>
      </w:r>
      <w:r>
        <w:rPr>
          <w:rFonts w:ascii="Verdana" w:eastAsia="Times New Roman" w:hAnsi="Verdana"/>
          <w:sz w:val="17"/>
          <w:szCs w:val="17"/>
        </w:rPr>
        <w:tab/>
      </w:r>
      <w:r w:rsidR="004B1ED5">
        <w:rPr>
          <w:rFonts w:ascii="Verdana" w:eastAsia="Times New Roman" w:hAnsi="Verdana"/>
          <w:sz w:val="17"/>
          <w:szCs w:val="17"/>
        </w:rPr>
        <w:t xml:space="preserve">Asp.net, MS Sql server 2008, </w:t>
      </w:r>
      <w:r w:rsidR="00A517B7">
        <w:rPr>
          <w:rFonts w:ascii="Verdana" w:eastAsia="Times New Roman" w:hAnsi="Verdana"/>
          <w:sz w:val="17"/>
          <w:szCs w:val="17"/>
        </w:rPr>
        <w:t>JavaScript</w:t>
      </w:r>
      <w:r w:rsidR="004B1ED5">
        <w:rPr>
          <w:rFonts w:ascii="Verdana" w:eastAsia="Times New Roman" w:hAnsi="Verdana"/>
          <w:sz w:val="17"/>
          <w:szCs w:val="17"/>
        </w:rPr>
        <w:t>, Jquery</w:t>
      </w:r>
    </w:p>
    <w:p w:rsidR="00DF5952" w:rsidRDefault="007726AC" w:rsidP="00DF5952">
      <w:pPr>
        <w:spacing w:after="40" w:line="240" w:lineRule="auto"/>
        <w:jc w:val="both"/>
        <w:rPr>
          <w:rFonts w:ascii="Times New Roman" w:eastAsia="Times New Roman" w:hAnsi="Times New Roman"/>
          <w:color w:val="000000"/>
          <w:sz w:val="20"/>
          <w:szCs w:val="17"/>
        </w:rPr>
      </w:pPr>
      <w:r>
        <w:rPr>
          <w:rFonts w:ascii="Times New Roman" w:eastAsia="Times New Roman" w:hAnsi="Times New Roman"/>
          <w:color w:val="000000"/>
          <w:sz w:val="20"/>
          <w:szCs w:val="17"/>
        </w:rPr>
        <w:t>Team size:</w:t>
      </w:r>
      <w:r>
        <w:rPr>
          <w:rFonts w:ascii="Times New Roman" w:eastAsia="Times New Roman" w:hAnsi="Times New Roman"/>
          <w:color w:val="000000"/>
          <w:sz w:val="20"/>
          <w:szCs w:val="17"/>
        </w:rPr>
        <w:tab/>
      </w:r>
      <w:r>
        <w:rPr>
          <w:rFonts w:ascii="Times New Roman" w:eastAsia="Times New Roman" w:hAnsi="Times New Roman"/>
          <w:color w:val="000000"/>
          <w:sz w:val="20"/>
          <w:szCs w:val="17"/>
        </w:rPr>
        <w:tab/>
      </w:r>
      <w:r>
        <w:rPr>
          <w:rFonts w:ascii="Times New Roman" w:eastAsia="Times New Roman" w:hAnsi="Times New Roman"/>
          <w:color w:val="000000"/>
          <w:sz w:val="20"/>
          <w:szCs w:val="17"/>
        </w:rPr>
        <w:tab/>
        <w:t>4</w:t>
      </w:r>
    </w:p>
    <w:p w:rsidR="00DF5952" w:rsidRDefault="00DF5952" w:rsidP="00DF5952">
      <w:pPr>
        <w:spacing w:after="40" w:line="240" w:lineRule="auto"/>
        <w:jc w:val="both"/>
        <w:rPr>
          <w:rFonts w:ascii="Verdana" w:eastAsia="Times New Roman" w:hAnsi="Verdana"/>
          <w:bCs/>
          <w:sz w:val="17"/>
          <w:szCs w:val="17"/>
        </w:rPr>
      </w:pPr>
      <w:r>
        <w:rPr>
          <w:rFonts w:ascii="Verdana" w:eastAsia="Times New Roman" w:hAnsi="Verdana"/>
          <w:bCs/>
          <w:sz w:val="17"/>
          <w:szCs w:val="17"/>
        </w:rPr>
        <w:t>Role:</w:t>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Cs/>
          <w:sz w:val="17"/>
          <w:szCs w:val="17"/>
        </w:rPr>
        <w:tab/>
        <w:t>Developer</w:t>
      </w:r>
    </w:p>
    <w:p w:rsidR="00DF5952" w:rsidRDefault="00DF5952" w:rsidP="00DF5952">
      <w:pPr>
        <w:spacing w:after="40" w:line="240" w:lineRule="auto"/>
        <w:jc w:val="both"/>
        <w:rPr>
          <w:rFonts w:ascii="Verdana" w:eastAsia="Times New Roman" w:hAnsi="Verdana"/>
          <w:sz w:val="17"/>
          <w:szCs w:val="17"/>
        </w:rPr>
      </w:pPr>
      <w:r>
        <w:rPr>
          <w:rFonts w:ascii="Verdana" w:eastAsia="Times New Roman" w:hAnsi="Verdana"/>
          <w:bCs/>
          <w:sz w:val="17"/>
          <w:szCs w:val="17"/>
        </w:rPr>
        <w:t>Description:</w:t>
      </w:r>
      <w:r>
        <w:rPr>
          <w:rFonts w:ascii="Verdana" w:eastAsia="Times New Roman" w:hAnsi="Verdana"/>
          <w:sz w:val="17"/>
          <w:szCs w:val="17"/>
        </w:rPr>
        <w:t xml:space="preserve"> </w:t>
      </w:r>
      <w:r>
        <w:rPr>
          <w:rFonts w:ascii="Verdana" w:eastAsia="Times New Roman" w:hAnsi="Verdana"/>
          <w:sz w:val="17"/>
          <w:szCs w:val="17"/>
        </w:rPr>
        <w:tab/>
      </w:r>
      <w:r>
        <w:rPr>
          <w:rFonts w:ascii="Verdana" w:eastAsia="Times New Roman" w:hAnsi="Verdana"/>
          <w:sz w:val="17"/>
          <w:szCs w:val="17"/>
        </w:rPr>
        <w:tab/>
      </w:r>
      <w:r>
        <w:rPr>
          <w:rFonts w:ascii="Verdana" w:eastAsia="Times New Roman" w:hAnsi="Verdana"/>
          <w:sz w:val="17"/>
          <w:szCs w:val="17"/>
        </w:rPr>
        <w:tab/>
      </w:r>
      <w:r w:rsidR="004B1ED5">
        <w:rPr>
          <w:rFonts w:ascii="Verdana" w:eastAsia="Times New Roman" w:hAnsi="Verdana"/>
          <w:sz w:val="17"/>
          <w:szCs w:val="17"/>
        </w:rPr>
        <w:t>Business to Business website dealing in sea food products</w:t>
      </w:r>
      <w:r>
        <w:rPr>
          <w:rFonts w:ascii="Verdana" w:eastAsia="Times New Roman" w:hAnsi="Verdana"/>
          <w:sz w:val="17"/>
          <w:szCs w:val="17"/>
        </w:rPr>
        <w:t>.</w:t>
      </w:r>
    </w:p>
    <w:p w:rsidR="00DF5952" w:rsidRDefault="00DF5952" w:rsidP="00DF5952">
      <w:pPr>
        <w:spacing w:after="40" w:line="240" w:lineRule="auto"/>
        <w:jc w:val="both"/>
      </w:pPr>
      <w:r>
        <w:t xml:space="preserve"> </w:t>
      </w:r>
    </w:p>
    <w:p w:rsidR="00DF5952" w:rsidRPr="00F46DCE" w:rsidRDefault="004B1ED5" w:rsidP="00DF5952">
      <w:pPr>
        <w:pStyle w:val="BodyText"/>
        <w:spacing w:after="40" w:line="240" w:lineRule="auto"/>
        <w:jc w:val="both"/>
        <w:rPr>
          <w:rFonts w:ascii="Verdana" w:hAnsi="Verdana"/>
          <w:color w:val="000000"/>
          <w:sz w:val="17"/>
          <w:szCs w:val="17"/>
        </w:rPr>
      </w:pPr>
      <w:r w:rsidRPr="00F46DCE">
        <w:rPr>
          <w:rFonts w:ascii="Verdana" w:hAnsi="Verdana"/>
          <w:color w:val="000000"/>
          <w:sz w:val="17"/>
          <w:szCs w:val="17"/>
        </w:rPr>
        <w:t>This was a website for B2B</w:t>
      </w:r>
      <w:r w:rsidR="00A517B7">
        <w:rPr>
          <w:rFonts w:ascii="Verdana" w:hAnsi="Verdana"/>
          <w:color w:val="000000"/>
          <w:sz w:val="17"/>
          <w:szCs w:val="17"/>
        </w:rPr>
        <w:t xml:space="preserve"> </w:t>
      </w:r>
      <w:r w:rsidRPr="00F46DCE">
        <w:rPr>
          <w:rFonts w:ascii="Verdana" w:hAnsi="Verdana"/>
          <w:color w:val="000000"/>
          <w:sz w:val="17"/>
          <w:szCs w:val="17"/>
        </w:rPr>
        <w:t>(Business to Business) which deals in sea food product. This is website there are membership management. After purchase membership member can post trade lead, Press release and manage his account from directory listing. This site is also CMS base.</w:t>
      </w:r>
    </w:p>
    <w:p w:rsidR="004B1ED5" w:rsidRDefault="004B1ED5" w:rsidP="00DF5952">
      <w:pPr>
        <w:pStyle w:val="BodyText"/>
        <w:spacing w:after="40" w:line="240" w:lineRule="auto"/>
        <w:jc w:val="both"/>
        <w:rPr>
          <w:rFonts w:ascii="Verdana" w:hAnsi="Verdana"/>
          <w:sz w:val="17"/>
          <w:szCs w:val="17"/>
        </w:rPr>
      </w:pPr>
    </w:p>
    <w:p w:rsidR="00DF5952" w:rsidRDefault="00DF5952" w:rsidP="00DF5952">
      <w:pPr>
        <w:pStyle w:val="BodyText"/>
        <w:spacing w:after="40" w:line="240" w:lineRule="auto"/>
        <w:jc w:val="both"/>
        <w:rPr>
          <w:rFonts w:ascii="Verdana" w:hAnsi="Verdana"/>
          <w:sz w:val="17"/>
          <w:szCs w:val="17"/>
        </w:rPr>
      </w:pPr>
      <w:r>
        <w:rPr>
          <w:rFonts w:ascii="Verdana" w:hAnsi="Verdana"/>
          <w:sz w:val="17"/>
          <w:szCs w:val="17"/>
        </w:rPr>
        <w:t>Responsibilities:</w:t>
      </w:r>
      <w:r>
        <w:rPr>
          <w:rFonts w:ascii="Verdana" w:hAnsi="Verdana"/>
          <w:sz w:val="17"/>
          <w:szCs w:val="17"/>
        </w:rPr>
        <w:tab/>
      </w:r>
      <w:r w:rsidR="00F46DCE">
        <w:rPr>
          <w:rFonts w:ascii="Verdana" w:hAnsi="Verdana"/>
          <w:sz w:val="17"/>
          <w:szCs w:val="17"/>
        </w:rPr>
        <w:tab/>
      </w:r>
      <w:r>
        <w:rPr>
          <w:rFonts w:ascii="Verdana" w:hAnsi="Verdana"/>
          <w:sz w:val="17"/>
          <w:szCs w:val="17"/>
        </w:rPr>
        <w:tab/>
      </w:r>
      <w:r w:rsidR="004B1ED5">
        <w:rPr>
          <w:rFonts w:ascii="Verdana" w:hAnsi="Verdana"/>
          <w:sz w:val="17"/>
          <w:szCs w:val="17"/>
        </w:rPr>
        <w:t>D</w:t>
      </w:r>
      <w:r>
        <w:rPr>
          <w:rFonts w:ascii="Verdana" w:hAnsi="Verdana"/>
          <w:sz w:val="17"/>
          <w:szCs w:val="17"/>
        </w:rPr>
        <w:t>evelopment</w:t>
      </w:r>
    </w:p>
    <w:p w:rsidR="00DF6998" w:rsidRPr="00DF5952" w:rsidRDefault="00DF5952" w:rsidP="00DF5952">
      <w:pPr>
        <w:pStyle w:val="BodyText"/>
        <w:spacing w:after="40" w:line="240" w:lineRule="auto"/>
        <w:jc w:val="both"/>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sidR="00F46DCE">
        <w:rPr>
          <w:rFonts w:ascii="Verdana" w:hAnsi="Verdana"/>
          <w:sz w:val="17"/>
          <w:szCs w:val="17"/>
        </w:rPr>
        <w:tab/>
      </w:r>
      <w:r w:rsidR="004B1ED5">
        <w:rPr>
          <w:rFonts w:ascii="Verdana" w:hAnsi="Verdana"/>
          <w:sz w:val="17"/>
          <w:szCs w:val="17"/>
        </w:rPr>
        <w:t>I</w:t>
      </w:r>
      <w:r>
        <w:rPr>
          <w:rFonts w:ascii="Verdana" w:hAnsi="Verdana"/>
          <w:sz w:val="17"/>
          <w:szCs w:val="17"/>
        </w:rPr>
        <w:t>ssue resolving</w:t>
      </w:r>
    </w:p>
    <w:p w:rsidR="002324D9" w:rsidRDefault="002324D9" w:rsidP="007C63C3">
      <w:pPr>
        <w:spacing w:after="40" w:line="240" w:lineRule="auto"/>
        <w:jc w:val="both"/>
        <w:rPr>
          <w:rFonts w:ascii="Verdana" w:eastAsia="Times New Roman" w:hAnsi="Verdana"/>
          <w:bCs/>
          <w:sz w:val="17"/>
          <w:szCs w:val="17"/>
        </w:rPr>
      </w:pPr>
    </w:p>
    <w:p w:rsidR="007C63C3" w:rsidRPr="00F46DCE" w:rsidRDefault="007C63C3" w:rsidP="007C63C3">
      <w:pPr>
        <w:spacing w:after="40" w:line="240" w:lineRule="auto"/>
        <w:jc w:val="both"/>
        <w:rPr>
          <w:rFonts w:ascii="Verdana" w:eastAsia="Times New Roman" w:hAnsi="Verdana"/>
          <w:b/>
          <w:bCs/>
          <w:sz w:val="17"/>
          <w:szCs w:val="17"/>
        </w:rPr>
      </w:pPr>
      <w:r>
        <w:rPr>
          <w:rFonts w:ascii="Verdana" w:eastAsia="Times New Roman" w:hAnsi="Verdana"/>
          <w:bCs/>
          <w:sz w:val="17"/>
          <w:szCs w:val="17"/>
        </w:rPr>
        <w:t>Title:</w:t>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
          <w:bCs/>
          <w:sz w:val="17"/>
          <w:szCs w:val="17"/>
        </w:rPr>
        <w:tab/>
      </w:r>
      <w:proofErr w:type="spellStart"/>
      <w:r w:rsidR="00F543D4">
        <w:rPr>
          <w:rFonts w:ascii="Verdana" w:hAnsi="Verdana"/>
          <w:b/>
          <w:color w:val="000000"/>
          <w:sz w:val="17"/>
          <w:szCs w:val="17"/>
        </w:rPr>
        <w:t>Emlako</w:t>
      </w:r>
      <w:proofErr w:type="spellEnd"/>
      <w:r w:rsidR="00F543D4">
        <w:rPr>
          <w:rFonts w:ascii="Verdana" w:hAnsi="Verdana"/>
          <w:b/>
          <w:color w:val="000000"/>
          <w:sz w:val="17"/>
          <w:szCs w:val="17"/>
        </w:rPr>
        <w:t xml:space="preserve"> Estate</w:t>
      </w:r>
    </w:p>
    <w:p w:rsidR="007C63C3" w:rsidRDefault="007C63C3" w:rsidP="007C63C3">
      <w:pPr>
        <w:spacing w:after="40" w:line="240" w:lineRule="auto"/>
        <w:jc w:val="both"/>
        <w:rPr>
          <w:rFonts w:ascii="Verdana" w:eastAsia="Times New Roman" w:hAnsi="Verdana"/>
          <w:sz w:val="17"/>
          <w:szCs w:val="17"/>
        </w:rPr>
      </w:pPr>
      <w:r>
        <w:rPr>
          <w:rFonts w:ascii="Verdana" w:eastAsia="Times New Roman" w:hAnsi="Verdana"/>
          <w:sz w:val="17"/>
          <w:szCs w:val="17"/>
        </w:rPr>
        <w:t>Team size:</w:t>
      </w:r>
      <w:r>
        <w:rPr>
          <w:rFonts w:ascii="Verdana" w:eastAsia="Times New Roman" w:hAnsi="Verdana"/>
          <w:sz w:val="17"/>
          <w:szCs w:val="17"/>
        </w:rPr>
        <w:tab/>
      </w:r>
      <w:r>
        <w:rPr>
          <w:rFonts w:ascii="Verdana" w:eastAsia="Times New Roman" w:hAnsi="Verdana"/>
          <w:sz w:val="17"/>
          <w:szCs w:val="17"/>
        </w:rPr>
        <w:tab/>
      </w:r>
      <w:r>
        <w:rPr>
          <w:rFonts w:ascii="Verdana" w:eastAsia="Times New Roman" w:hAnsi="Verdana"/>
          <w:sz w:val="17"/>
          <w:szCs w:val="17"/>
        </w:rPr>
        <w:tab/>
        <w:t>3</w:t>
      </w:r>
    </w:p>
    <w:p w:rsidR="004B1ED5" w:rsidRDefault="007C63C3" w:rsidP="004B1ED5">
      <w:pPr>
        <w:spacing w:after="40" w:line="240" w:lineRule="auto"/>
        <w:jc w:val="both"/>
        <w:rPr>
          <w:rFonts w:ascii="Times New Roman" w:eastAsia="Times New Roman" w:hAnsi="Times New Roman"/>
          <w:color w:val="000000"/>
          <w:sz w:val="20"/>
          <w:szCs w:val="17"/>
        </w:rPr>
      </w:pPr>
      <w:r>
        <w:rPr>
          <w:rFonts w:ascii="Verdana" w:eastAsia="Times New Roman" w:hAnsi="Verdana"/>
          <w:sz w:val="17"/>
          <w:szCs w:val="17"/>
        </w:rPr>
        <w:t>Environment:</w:t>
      </w:r>
      <w:r>
        <w:rPr>
          <w:rFonts w:ascii="Verdana" w:eastAsia="Times New Roman" w:hAnsi="Verdana"/>
          <w:sz w:val="17"/>
          <w:szCs w:val="17"/>
        </w:rPr>
        <w:tab/>
      </w:r>
      <w:r>
        <w:rPr>
          <w:rFonts w:ascii="Verdana" w:eastAsia="Times New Roman" w:hAnsi="Verdana"/>
          <w:sz w:val="17"/>
          <w:szCs w:val="17"/>
        </w:rPr>
        <w:tab/>
      </w:r>
      <w:r>
        <w:rPr>
          <w:rFonts w:ascii="Verdana" w:eastAsia="Times New Roman" w:hAnsi="Verdana"/>
          <w:sz w:val="17"/>
          <w:szCs w:val="17"/>
        </w:rPr>
        <w:tab/>
      </w:r>
      <w:r w:rsidR="00C611C3">
        <w:rPr>
          <w:rFonts w:ascii="Verdana" w:eastAsia="Times New Roman" w:hAnsi="Verdana"/>
          <w:sz w:val="17"/>
          <w:szCs w:val="17"/>
        </w:rPr>
        <w:t>MVC 4.0</w:t>
      </w:r>
      <w:r w:rsidR="004B1ED5">
        <w:rPr>
          <w:rFonts w:ascii="Verdana" w:eastAsia="Times New Roman" w:hAnsi="Verdana"/>
          <w:sz w:val="17"/>
          <w:szCs w:val="17"/>
        </w:rPr>
        <w:t xml:space="preserve">, MS Sql server 2008, </w:t>
      </w:r>
      <w:r w:rsidR="00A517B7">
        <w:rPr>
          <w:rFonts w:ascii="Verdana" w:eastAsia="Times New Roman" w:hAnsi="Verdana"/>
          <w:sz w:val="17"/>
          <w:szCs w:val="17"/>
        </w:rPr>
        <w:t>JavaScript</w:t>
      </w:r>
      <w:r w:rsidR="004B1ED5">
        <w:rPr>
          <w:rFonts w:ascii="Verdana" w:eastAsia="Times New Roman" w:hAnsi="Verdana"/>
          <w:sz w:val="17"/>
          <w:szCs w:val="17"/>
        </w:rPr>
        <w:t>, Jquery</w:t>
      </w:r>
    </w:p>
    <w:p w:rsidR="007C63C3" w:rsidRDefault="007C63C3" w:rsidP="007C63C3">
      <w:pPr>
        <w:spacing w:after="40" w:line="240" w:lineRule="auto"/>
        <w:jc w:val="both"/>
        <w:rPr>
          <w:rFonts w:ascii="Verdana" w:eastAsia="Times New Roman" w:hAnsi="Verdana"/>
          <w:bCs/>
          <w:sz w:val="17"/>
          <w:szCs w:val="17"/>
        </w:rPr>
      </w:pPr>
      <w:r>
        <w:rPr>
          <w:rFonts w:ascii="Verdana" w:eastAsia="Times New Roman" w:hAnsi="Verdana"/>
          <w:bCs/>
          <w:sz w:val="17"/>
          <w:szCs w:val="17"/>
        </w:rPr>
        <w:t>Role:</w:t>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Cs/>
          <w:sz w:val="17"/>
          <w:szCs w:val="17"/>
        </w:rPr>
        <w:tab/>
      </w:r>
      <w:r>
        <w:rPr>
          <w:rFonts w:ascii="Verdana" w:eastAsia="Times New Roman" w:hAnsi="Verdana"/>
          <w:bCs/>
          <w:sz w:val="17"/>
          <w:szCs w:val="17"/>
        </w:rPr>
        <w:tab/>
        <w:t>Developer</w:t>
      </w:r>
    </w:p>
    <w:p w:rsidR="007C63C3" w:rsidRDefault="007C63C3" w:rsidP="007C63C3">
      <w:pPr>
        <w:spacing w:after="40" w:line="240" w:lineRule="auto"/>
        <w:jc w:val="both"/>
        <w:rPr>
          <w:rFonts w:ascii="Verdana" w:eastAsia="Times New Roman" w:hAnsi="Verdana"/>
          <w:sz w:val="17"/>
          <w:szCs w:val="17"/>
        </w:rPr>
      </w:pPr>
      <w:r>
        <w:rPr>
          <w:rFonts w:ascii="Verdana" w:eastAsia="Times New Roman" w:hAnsi="Verdana"/>
          <w:bCs/>
          <w:sz w:val="17"/>
          <w:szCs w:val="17"/>
        </w:rPr>
        <w:t>Description:</w:t>
      </w:r>
    </w:p>
    <w:p w:rsidR="007C63C3" w:rsidRPr="00F46DCE" w:rsidRDefault="00C611C3" w:rsidP="007C63C3">
      <w:pPr>
        <w:pStyle w:val="BodyText"/>
        <w:spacing w:before="278" w:after="0"/>
        <w:jc w:val="both"/>
        <w:rPr>
          <w:rFonts w:ascii="Verdana" w:hAnsi="Verdana"/>
          <w:color w:val="000000" w:themeColor="text1"/>
          <w:sz w:val="17"/>
          <w:szCs w:val="17"/>
        </w:rPr>
      </w:pPr>
      <w:r>
        <w:rPr>
          <w:rFonts w:ascii="Verdana" w:hAnsi="Verdana"/>
          <w:color w:val="000000"/>
          <w:sz w:val="17"/>
          <w:szCs w:val="17"/>
        </w:rPr>
        <w:t xml:space="preserve">This </w:t>
      </w:r>
      <w:r w:rsidR="00BD0A50">
        <w:rPr>
          <w:rFonts w:ascii="Verdana" w:hAnsi="Verdana"/>
          <w:color w:val="000000"/>
          <w:sz w:val="17"/>
          <w:szCs w:val="17"/>
        </w:rPr>
        <w:t xml:space="preserve">project is for sale </w:t>
      </w:r>
      <w:r w:rsidR="00F543D4">
        <w:rPr>
          <w:rFonts w:ascii="Verdana" w:hAnsi="Verdana"/>
          <w:color w:val="000000"/>
          <w:sz w:val="17"/>
          <w:szCs w:val="17"/>
        </w:rPr>
        <w:t>properties</w:t>
      </w:r>
      <w:r w:rsidR="00BD0A50">
        <w:rPr>
          <w:rFonts w:ascii="Verdana" w:hAnsi="Verdana"/>
          <w:color w:val="000000"/>
          <w:sz w:val="17"/>
          <w:szCs w:val="17"/>
        </w:rPr>
        <w:t>. I</w:t>
      </w:r>
      <w:r w:rsidR="00255E4B">
        <w:rPr>
          <w:rFonts w:ascii="Verdana" w:hAnsi="Verdana"/>
          <w:color w:val="000000"/>
          <w:sz w:val="17"/>
          <w:szCs w:val="17"/>
        </w:rPr>
        <w:t>f</w:t>
      </w:r>
      <w:r w:rsidR="00BD0A50">
        <w:rPr>
          <w:rFonts w:ascii="Verdana" w:hAnsi="Verdana"/>
          <w:color w:val="000000"/>
          <w:sz w:val="17"/>
          <w:szCs w:val="17"/>
        </w:rPr>
        <w:t xml:space="preserve"> </w:t>
      </w:r>
      <w:r w:rsidR="00255E4B">
        <w:rPr>
          <w:rFonts w:ascii="Verdana" w:hAnsi="Verdana"/>
          <w:color w:val="000000"/>
          <w:sz w:val="17"/>
          <w:szCs w:val="17"/>
        </w:rPr>
        <w:t>a person wants</w:t>
      </w:r>
      <w:r w:rsidR="00F543D4">
        <w:rPr>
          <w:rFonts w:ascii="Verdana" w:hAnsi="Verdana"/>
          <w:color w:val="000000"/>
          <w:sz w:val="17"/>
          <w:szCs w:val="17"/>
        </w:rPr>
        <w:t xml:space="preserve"> to sell his property</w:t>
      </w:r>
      <w:r w:rsidR="00BD0A50">
        <w:rPr>
          <w:rFonts w:ascii="Verdana" w:hAnsi="Verdana"/>
          <w:color w:val="000000"/>
          <w:sz w:val="17"/>
          <w:szCs w:val="17"/>
        </w:rPr>
        <w:t xml:space="preserve"> then he we come to a</w:t>
      </w:r>
      <w:r w:rsidR="00F543D4">
        <w:rPr>
          <w:rFonts w:ascii="Verdana" w:hAnsi="Verdana"/>
          <w:color w:val="000000"/>
          <w:sz w:val="17"/>
          <w:szCs w:val="17"/>
        </w:rPr>
        <w:t>dmin and admin will post his property</w:t>
      </w:r>
      <w:r w:rsidR="00BD0A50">
        <w:rPr>
          <w:rFonts w:ascii="Verdana" w:hAnsi="Verdana"/>
          <w:color w:val="000000"/>
          <w:sz w:val="17"/>
          <w:szCs w:val="17"/>
        </w:rPr>
        <w:t xml:space="preserve"> detail on website using admin pan</w:t>
      </w:r>
      <w:r w:rsidR="00F543D4">
        <w:rPr>
          <w:rFonts w:ascii="Verdana" w:hAnsi="Verdana"/>
          <w:color w:val="000000"/>
          <w:sz w:val="17"/>
          <w:szCs w:val="17"/>
        </w:rPr>
        <w:t>el from where anyone can see property</w:t>
      </w:r>
      <w:r w:rsidR="00BD0A50">
        <w:rPr>
          <w:rFonts w:ascii="Verdana" w:hAnsi="Verdana"/>
          <w:color w:val="000000"/>
          <w:sz w:val="17"/>
          <w:szCs w:val="17"/>
        </w:rPr>
        <w:t xml:space="preserve"> detail and can contact to admin.</w:t>
      </w:r>
    </w:p>
    <w:p w:rsidR="002324D9" w:rsidRDefault="002324D9" w:rsidP="007C63C3">
      <w:pPr>
        <w:pStyle w:val="BodyText"/>
        <w:spacing w:after="40" w:line="240" w:lineRule="auto"/>
        <w:jc w:val="both"/>
        <w:rPr>
          <w:rFonts w:ascii="Verdana" w:hAnsi="Verdana"/>
          <w:sz w:val="17"/>
          <w:szCs w:val="17"/>
        </w:rPr>
      </w:pPr>
    </w:p>
    <w:p w:rsidR="007C63C3" w:rsidRDefault="007C63C3" w:rsidP="007C63C3">
      <w:pPr>
        <w:pStyle w:val="BodyText"/>
        <w:spacing w:after="40" w:line="240" w:lineRule="auto"/>
        <w:jc w:val="both"/>
        <w:rPr>
          <w:rFonts w:ascii="Verdana" w:hAnsi="Verdana"/>
          <w:sz w:val="17"/>
          <w:szCs w:val="17"/>
        </w:rPr>
      </w:pPr>
      <w:r>
        <w:rPr>
          <w:rFonts w:ascii="Verdana" w:hAnsi="Verdana"/>
          <w:sz w:val="17"/>
          <w:szCs w:val="17"/>
        </w:rPr>
        <w:t>Responsibilities:</w:t>
      </w:r>
      <w:r>
        <w:rPr>
          <w:rFonts w:ascii="Verdana" w:hAnsi="Verdana"/>
          <w:sz w:val="17"/>
          <w:szCs w:val="17"/>
        </w:rPr>
        <w:tab/>
      </w:r>
      <w:r>
        <w:rPr>
          <w:rFonts w:ascii="Verdana" w:hAnsi="Verdana"/>
          <w:sz w:val="17"/>
          <w:szCs w:val="17"/>
        </w:rPr>
        <w:tab/>
      </w:r>
      <w:r w:rsidR="00F46DCE">
        <w:rPr>
          <w:rFonts w:ascii="Verdana" w:hAnsi="Verdana"/>
          <w:sz w:val="17"/>
          <w:szCs w:val="17"/>
        </w:rPr>
        <w:tab/>
      </w:r>
      <w:r>
        <w:rPr>
          <w:rFonts w:ascii="Verdana" w:hAnsi="Verdana"/>
          <w:sz w:val="17"/>
          <w:szCs w:val="17"/>
        </w:rPr>
        <w:t>Involved in development</w:t>
      </w:r>
    </w:p>
    <w:p w:rsidR="007C63C3" w:rsidRDefault="007C63C3" w:rsidP="00DF5952">
      <w:pPr>
        <w:pStyle w:val="BodyText"/>
        <w:spacing w:after="40" w:line="240" w:lineRule="auto"/>
        <w:jc w:val="both"/>
        <w:rPr>
          <w:rFonts w:ascii="Verdana" w:eastAsia="Times New Roman"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sidR="00F46DCE">
        <w:rPr>
          <w:rFonts w:ascii="Verdana" w:hAnsi="Verdana"/>
          <w:sz w:val="17"/>
          <w:szCs w:val="17"/>
        </w:rPr>
        <w:tab/>
      </w:r>
      <w:r>
        <w:rPr>
          <w:rFonts w:ascii="Verdana" w:hAnsi="Verdana"/>
          <w:sz w:val="17"/>
          <w:szCs w:val="17"/>
        </w:rPr>
        <w:t>Involved in issue resolving</w:t>
      </w:r>
    </w:p>
    <w:p w:rsidR="00DF5952" w:rsidRPr="00DF5952" w:rsidRDefault="00DF5952" w:rsidP="00DF5952">
      <w:pPr>
        <w:pStyle w:val="BodyText"/>
        <w:spacing w:after="40" w:line="240" w:lineRule="auto"/>
        <w:jc w:val="both"/>
        <w:rPr>
          <w:rFonts w:ascii="Verdana" w:eastAsia="Times New Roman" w:hAnsi="Verdana"/>
          <w:sz w:val="17"/>
          <w:szCs w:val="17"/>
        </w:rPr>
      </w:pPr>
    </w:p>
    <w:p w:rsidR="00EB5C6B" w:rsidRDefault="00EB5C6B">
      <w:pPr>
        <w:spacing w:after="0" w:line="240" w:lineRule="auto"/>
        <w:jc w:val="both"/>
        <w:rPr>
          <w:rFonts w:ascii="Verdana" w:eastAsia="Times New Roman" w:hAnsi="Verdana"/>
          <w:b/>
          <w:bCs/>
          <w:sz w:val="17"/>
          <w:szCs w:val="17"/>
        </w:rPr>
      </w:pPr>
    </w:p>
    <w:p w:rsidR="00DF6998" w:rsidRPr="00DF6998" w:rsidRDefault="00DF6998" w:rsidP="00DF6998">
      <w:pPr>
        <w:rPr>
          <w:rFonts w:ascii="Verdana" w:hAnsi="Verdana" w:cs="Tahoma"/>
          <w:sz w:val="17"/>
          <w:szCs w:val="17"/>
        </w:rPr>
      </w:pPr>
    </w:p>
    <w:p w:rsidR="00EB5C6B" w:rsidRDefault="001B0A18">
      <w:pPr>
        <w:pStyle w:val="ListParagraph"/>
        <w:pBdr>
          <w:bottom w:val="double" w:sz="32" w:space="1" w:color="000000"/>
        </w:pBdr>
        <w:spacing w:after="0" w:line="240" w:lineRule="auto"/>
        <w:ind w:left="0"/>
        <w:jc w:val="both"/>
        <w:rPr>
          <w:rFonts w:ascii="Verdana" w:hAnsi="Verdana"/>
          <w:b/>
          <w:sz w:val="17"/>
          <w:szCs w:val="17"/>
        </w:rPr>
      </w:pPr>
      <w:r>
        <w:rPr>
          <w:rFonts w:ascii="Verdana" w:hAnsi="Verdana"/>
          <w:b/>
          <w:sz w:val="17"/>
          <w:szCs w:val="17"/>
        </w:rPr>
        <w:t>Academic Qualification</w:t>
      </w:r>
      <w:r w:rsidR="00EB5C6B">
        <w:rPr>
          <w:rFonts w:ascii="Verdana" w:hAnsi="Verdana"/>
          <w:b/>
          <w:sz w:val="17"/>
          <w:szCs w:val="17"/>
        </w:rPr>
        <w:t xml:space="preserve"> </w:t>
      </w:r>
    </w:p>
    <w:p w:rsidR="00EB5C6B" w:rsidRDefault="00EB5C6B">
      <w:pPr>
        <w:pStyle w:val="ListParagraph"/>
        <w:spacing w:after="0" w:line="240" w:lineRule="auto"/>
        <w:ind w:left="0"/>
        <w:jc w:val="both"/>
        <w:rPr>
          <w:rFonts w:ascii="Verdana" w:eastAsia="Times New Roman" w:hAnsi="Verdana"/>
          <w:sz w:val="17"/>
          <w:szCs w:val="17"/>
        </w:rPr>
      </w:pPr>
    </w:p>
    <w:p w:rsidR="00EB5C6B" w:rsidRDefault="006702A2">
      <w:pPr>
        <w:pStyle w:val="ListParagraph"/>
        <w:numPr>
          <w:ilvl w:val="0"/>
          <w:numId w:val="3"/>
        </w:numPr>
        <w:spacing w:after="0" w:line="240" w:lineRule="auto"/>
        <w:jc w:val="both"/>
        <w:rPr>
          <w:rFonts w:ascii="Verdana" w:eastAsia="Times New Roman" w:hAnsi="Verdana"/>
          <w:sz w:val="17"/>
          <w:szCs w:val="17"/>
        </w:rPr>
      </w:pPr>
      <w:r>
        <w:rPr>
          <w:rFonts w:ascii="Verdana" w:eastAsia="Times New Roman" w:hAnsi="Verdana"/>
          <w:sz w:val="17"/>
          <w:szCs w:val="17"/>
        </w:rPr>
        <w:lastRenderedPageBreak/>
        <w:t>MCA</w:t>
      </w:r>
      <w:r w:rsidR="00A51B70">
        <w:rPr>
          <w:rFonts w:ascii="Verdana" w:eastAsia="Times New Roman" w:hAnsi="Verdana"/>
          <w:sz w:val="17"/>
          <w:szCs w:val="17"/>
        </w:rPr>
        <w:t xml:space="preserve"> </w:t>
      </w:r>
      <w:r w:rsidR="007E587A">
        <w:rPr>
          <w:rFonts w:ascii="Verdana" w:eastAsia="Times New Roman" w:hAnsi="Verdana"/>
          <w:sz w:val="17"/>
          <w:szCs w:val="17"/>
        </w:rPr>
        <w:t>(</w:t>
      </w:r>
      <w:proofErr w:type="spellStart"/>
      <w:r w:rsidR="007E587A">
        <w:rPr>
          <w:rFonts w:ascii="Verdana" w:eastAsia="Times New Roman" w:hAnsi="Verdana"/>
          <w:sz w:val="17"/>
          <w:szCs w:val="17"/>
        </w:rPr>
        <w:t>Vidya</w:t>
      </w:r>
      <w:proofErr w:type="spellEnd"/>
      <w:r w:rsidR="007E587A">
        <w:rPr>
          <w:rFonts w:ascii="Verdana" w:eastAsia="Times New Roman" w:hAnsi="Verdana"/>
          <w:sz w:val="17"/>
          <w:szCs w:val="17"/>
        </w:rPr>
        <w:t xml:space="preserve"> </w:t>
      </w:r>
      <w:r>
        <w:rPr>
          <w:rFonts w:ascii="Verdana" w:eastAsia="Times New Roman" w:hAnsi="Verdana"/>
          <w:sz w:val="17"/>
          <w:szCs w:val="17"/>
        </w:rPr>
        <w:t>Coll</w:t>
      </w:r>
      <w:r w:rsidR="00E0212C">
        <w:rPr>
          <w:rFonts w:ascii="Verdana" w:eastAsia="Times New Roman" w:hAnsi="Verdana"/>
          <w:sz w:val="17"/>
          <w:szCs w:val="17"/>
        </w:rPr>
        <w:t>e</w:t>
      </w:r>
      <w:r>
        <w:rPr>
          <w:rFonts w:ascii="Verdana" w:eastAsia="Times New Roman" w:hAnsi="Verdana"/>
          <w:sz w:val="17"/>
          <w:szCs w:val="17"/>
        </w:rPr>
        <w:t>g</w:t>
      </w:r>
      <w:r w:rsidR="00E0212C">
        <w:rPr>
          <w:rFonts w:ascii="Verdana" w:eastAsia="Times New Roman" w:hAnsi="Verdana"/>
          <w:sz w:val="17"/>
          <w:szCs w:val="17"/>
        </w:rPr>
        <w:t>e</w:t>
      </w:r>
      <w:r w:rsidR="007E587A">
        <w:rPr>
          <w:rFonts w:ascii="Verdana" w:eastAsia="Times New Roman" w:hAnsi="Verdana"/>
          <w:sz w:val="17"/>
          <w:szCs w:val="17"/>
        </w:rPr>
        <w:t xml:space="preserve"> of Engineering, Meerut(UPTU</w:t>
      </w:r>
      <w:r>
        <w:rPr>
          <w:rFonts w:ascii="Verdana" w:eastAsia="Times New Roman" w:hAnsi="Verdana"/>
          <w:sz w:val="17"/>
          <w:szCs w:val="17"/>
        </w:rPr>
        <w:t xml:space="preserve"> University) </w:t>
      </w:r>
    </w:p>
    <w:p w:rsidR="00616E82" w:rsidRDefault="007E587A">
      <w:pPr>
        <w:pStyle w:val="ListParagraph"/>
        <w:numPr>
          <w:ilvl w:val="0"/>
          <w:numId w:val="3"/>
        </w:numPr>
        <w:spacing w:after="0" w:line="240" w:lineRule="auto"/>
        <w:jc w:val="both"/>
        <w:rPr>
          <w:rFonts w:ascii="Verdana" w:eastAsia="Times New Roman" w:hAnsi="Verdana"/>
          <w:sz w:val="17"/>
          <w:szCs w:val="17"/>
        </w:rPr>
      </w:pPr>
      <w:r>
        <w:rPr>
          <w:rFonts w:ascii="Verdana" w:eastAsia="Times New Roman" w:hAnsi="Verdana"/>
          <w:sz w:val="17"/>
          <w:szCs w:val="17"/>
        </w:rPr>
        <w:t>B.Sc</w:t>
      </w:r>
      <w:r w:rsidR="00A51B70">
        <w:rPr>
          <w:rFonts w:ascii="Verdana" w:eastAsia="Times New Roman" w:hAnsi="Verdana"/>
          <w:sz w:val="17"/>
          <w:szCs w:val="17"/>
        </w:rPr>
        <w:t xml:space="preserve">. </w:t>
      </w:r>
      <w:r w:rsidR="00616E82">
        <w:rPr>
          <w:rFonts w:ascii="Verdana" w:eastAsia="Times New Roman" w:hAnsi="Verdana"/>
          <w:sz w:val="17"/>
          <w:szCs w:val="17"/>
        </w:rPr>
        <w:t>(</w:t>
      </w:r>
      <w:r>
        <w:rPr>
          <w:rFonts w:ascii="Verdana" w:eastAsia="Times New Roman" w:hAnsi="Verdana"/>
          <w:sz w:val="17"/>
          <w:szCs w:val="17"/>
        </w:rPr>
        <w:t>BPG</w:t>
      </w:r>
      <w:r w:rsidR="001E3ACD">
        <w:rPr>
          <w:rFonts w:ascii="Verdana" w:eastAsia="Times New Roman" w:hAnsi="Verdana"/>
          <w:sz w:val="17"/>
          <w:szCs w:val="17"/>
        </w:rPr>
        <w:t xml:space="preserve"> College</w:t>
      </w:r>
      <w:r w:rsidR="00616E82">
        <w:rPr>
          <w:rFonts w:ascii="Verdana" w:eastAsia="Times New Roman" w:hAnsi="Verdana"/>
          <w:sz w:val="17"/>
          <w:szCs w:val="17"/>
        </w:rPr>
        <w:t>(</w:t>
      </w:r>
      <w:r>
        <w:rPr>
          <w:rFonts w:ascii="Verdana" w:eastAsia="Times New Roman" w:hAnsi="Verdana"/>
          <w:sz w:val="17"/>
          <w:szCs w:val="17"/>
        </w:rPr>
        <w:t>CCS University, Saharanpur</w:t>
      </w:r>
      <w:r w:rsidR="00616E82">
        <w:rPr>
          <w:rFonts w:ascii="Verdana" w:eastAsia="Times New Roman" w:hAnsi="Verdana"/>
          <w:sz w:val="17"/>
          <w:szCs w:val="17"/>
        </w:rPr>
        <w:t>)</w:t>
      </w:r>
    </w:p>
    <w:p w:rsidR="00EB5C6B" w:rsidRPr="006702A2" w:rsidRDefault="00EB5C6B" w:rsidP="006702A2">
      <w:pPr>
        <w:pStyle w:val="ListParagraph"/>
        <w:spacing w:after="0" w:line="240" w:lineRule="auto"/>
        <w:ind w:left="360"/>
        <w:jc w:val="both"/>
        <w:rPr>
          <w:rFonts w:ascii="Verdana" w:eastAsia="Times New Roman" w:hAnsi="Verdana"/>
          <w:sz w:val="17"/>
          <w:szCs w:val="17"/>
        </w:rPr>
      </w:pPr>
    </w:p>
    <w:p w:rsidR="00B227EB" w:rsidRDefault="00B227EB" w:rsidP="00F46DCE">
      <w:pPr>
        <w:spacing w:after="0"/>
        <w:jc w:val="both"/>
        <w:rPr>
          <w:rFonts w:ascii="Verdana" w:hAnsi="Verdana"/>
          <w:sz w:val="17"/>
          <w:szCs w:val="17"/>
        </w:rPr>
      </w:pPr>
    </w:p>
    <w:p w:rsidR="00B227EB" w:rsidRDefault="00B227EB" w:rsidP="00F46DCE">
      <w:pPr>
        <w:spacing w:after="0"/>
        <w:jc w:val="both"/>
        <w:rPr>
          <w:rFonts w:ascii="Verdana" w:hAnsi="Verdana"/>
          <w:sz w:val="17"/>
          <w:szCs w:val="17"/>
        </w:rPr>
      </w:pPr>
    </w:p>
    <w:p w:rsidR="00B227EB" w:rsidRDefault="00B227EB" w:rsidP="00F46DCE">
      <w:pPr>
        <w:spacing w:after="0"/>
        <w:jc w:val="both"/>
        <w:rPr>
          <w:rFonts w:ascii="Verdana" w:hAnsi="Verdana"/>
          <w:sz w:val="17"/>
          <w:szCs w:val="17"/>
        </w:rPr>
      </w:pPr>
    </w:p>
    <w:p w:rsidR="00EB5C6B" w:rsidRPr="00F46DCE" w:rsidRDefault="006702A2" w:rsidP="00F46DCE">
      <w:pPr>
        <w:spacing w:after="0"/>
        <w:jc w:val="both"/>
        <w:rPr>
          <w:rFonts w:ascii="Verdana" w:hAnsi="Verdana"/>
          <w:b/>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proofErr w:type="spellStart"/>
      <w:r w:rsidR="007E587A">
        <w:rPr>
          <w:rFonts w:ascii="Verdana" w:hAnsi="Verdana"/>
          <w:b/>
          <w:sz w:val="17"/>
          <w:szCs w:val="17"/>
        </w:rPr>
        <w:t>Amit</w:t>
      </w:r>
      <w:proofErr w:type="spellEnd"/>
      <w:r w:rsidR="00381A48">
        <w:rPr>
          <w:rFonts w:ascii="Verdana" w:hAnsi="Verdana"/>
          <w:b/>
          <w:sz w:val="17"/>
          <w:szCs w:val="17"/>
        </w:rPr>
        <w:t xml:space="preserve"> Kumar</w:t>
      </w:r>
    </w:p>
    <w:sectPr w:rsidR="00EB5C6B" w:rsidRPr="00F46DCE" w:rsidSect="002324D9">
      <w:pgSz w:w="11907" w:h="16839" w:code="9"/>
      <w:pgMar w:top="1440" w:right="1080" w:bottom="1440" w:left="1080" w:header="720" w:footer="720" w:gutter="0"/>
      <w:pgBorders>
        <w:top w:val="single" w:sz="20" w:space="31" w:color="000000"/>
        <w:left w:val="single" w:sz="20" w:space="31" w:color="000000"/>
        <w:bottom w:val="single" w:sz="20" w:space="31" w:color="000000"/>
        <w:right w:val="single" w:sz="20" w:space="31"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E5D" w:rsidRDefault="00CA7E5D" w:rsidP="002324D9">
      <w:pPr>
        <w:spacing w:after="0" w:line="240" w:lineRule="auto"/>
      </w:pPr>
      <w:r>
        <w:separator/>
      </w:r>
    </w:p>
  </w:endnote>
  <w:endnote w:type="continuationSeparator" w:id="0">
    <w:p w:rsidR="00CA7E5D" w:rsidRDefault="00CA7E5D" w:rsidP="0023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E5D" w:rsidRDefault="00CA7E5D" w:rsidP="002324D9">
      <w:pPr>
        <w:spacing w:after="0" w:line="240" w:lineRule="auto"/>
      </w:pPr>
      <w:r>
        <w:separator/>
      </w:r>
    </w:p>
  </w:footnote>
  <w:footnote w:type="continuationSeparator" w:id="0">
    <w:p w:rsidR="00CA7E5D" w:rsidRDefault="00CA7E5D" w:rsidP="002324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1"/>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singleLevel"/>
    <w:tmpl w:val="00000003"/>
    <w:name w:val="WW8Num23"/>
    <w:lvl w:ilvl="0">
      <w:start w:val="1"/>
      <w:numFmt w:val="bullet"/>
      <w:lvlText w:val=""/>
      <w:lvlJc w:val="left"/>
      <w:pPr>
        <w:tabs>
          <w:tab w:val="num" w:pos="360"/>
        </w:tabs>
        <w:ind w:left="360" w:hanging="360"/>
      </w:pPr>
      <w:rPr>
        <w:rFonts w:ascii="Wingdings" w:hAnsi="Wingdings"/>
        <w:b w:val="0"/>
        <w:color w:val="000000"/>
        <w:sz w:val="17"/>
      </w:rPr>
    </w:lvl>
  </w:abstractNum>
  <w:abstractNum w:abstractNumId="3">
    <w:nsid w:val="00000004"/>
    <w:multiLevelType w:val="singleLevel"/>
    <w:tmpl w:val="00000004"/>
    <w:name w:val="WW8Num27"/>
    <w:lvl w:ilvl="0">
      <w:start w:val="1"/>
      <w:numFmt w:val="bullet"/>
      <w:lvlText w:val=""/>
      <w:lvlJc w:val="left"/>
      <w:pPr>
        <w:tabs>
          <w:tab w:val="num" w:pos="360"/>
        </w:tabs>
        <w:ind w:left="360" w:hanging="360"/>
      </w:pPr>
      <w:rPr>
        <w:rFonts w:ascii="Wingdings" w:hAnsi="Wingdings"/>
      </w:rPr>
    </w:lvl>
  </w:abstractNum>
  <w:abstractNum w:abstractNumId="4">
    <w:nsid w:val="00000005"/>
    <w:multiLevelType w:val="singleLevel"/>
    <w:tmpl w:val="00000005"/>
    <w:name w:val="WW8Num28"/>
    <w:lvl w:ilvl="0">
      <w:start w:val="1"/>
      <w:numFmt w:val="bullet"/>
      <w:lvlText w:val=""/>
      <w:lvlJc w:val="left"/>
      <w:pPr>
        <w:tabs>
          <w:tab w:val="num" w:pos="360"/>
        </w:tabs>
        <w:ind w:left="360" w:hanging="360"/>
      </w:pPr>
      <w:rPr>
        <w:rFonts w:ascii="Wingdings" w:hAnsi="Wingdings"/>
      </w:rPr>
    </w:lvl>
  </w:abstractNum>
  <w:abstractNum w:abstractNumId="5">
    <w:nsid w:val="00000006"/>
    <w:multiLevelType w:val="singleLevel"/>
    <w:tmpl w:val="00000006"/>
    <w:name w:val="WW8Num33"/>
    <w:lvl w:ilvl="0">
      <w:start w:val="1"/>
      <w:numFmt w:val="bullet"/>
      <w:lvlText w:val=""/>
      <w:lvlJc w:val="left"/>
      <w:pPr>
        <w:tabs>
          <w:tab w:val="num" w:pos="360"/>
        </w:tabs>
        <w:ind w:left="360" w:hanging="360"/>
      </w:pPr>
      <w:rPr>
        <w:rFonts w:ascii="Wingdings" w:hAnsi="Wingdings"/>
      </w:rPr>
    </w:lvl>
  </w:abstractNum>
  <w:abstractNum w:abstractNumId="6">
    <w:nsid w:val="00000007"/>
    <w:multiLevelType w:val="singleLevel"/>
    <w:tmpl w:val="00000007"/>
    <w:name w:val="WW8Num35"/>
    <w:lvl w:ilvl="0">
      <w:start w:val="1"/>
      <w:numFmt w:val="bullet"/>
      <w:lvlText w:val=""/>
      <w:lvlJc w:val="left"/>
      <w:pPr>
        <w:tabs>
          <w:tab w:val="num" w:pos="360"/>
        </w:tabs>
        <w:ind w:left="360" w:hanging="360"/>
      </w:pPr>
      <w:rPr>
        <w:rFonts w:ascii="Wingdings" w:hAnsi="Wingdings"/>
      </w:rPr>
    </w:lvl>
  </w:abstractNum>
  <w:abstractNum w:abstractNumId="7">
    <w:nsid w:val="082D4B08"/>
    <w:multiLevelType w:val="hybridMultilevel"/>
    <w:tmpl w:val="E822EB34"/>
    <w:lvl w:ilvl="0" w:tplc="F2F2D48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5557B4"/>
    <w:multiLevelType w:val="hybridMultilevel"/>
    <w:tmpl w:val="ECF88E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2576919"/>
    <w:multiLevelType w:val="hybridMultilevel"/>
    <w:tmpl w:val="7722E7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04"/>
    <w:rsid w:val="0003469A"/>
    <w:rsid w:val="000419A9"/>
    <w:rsid w:val="0004760C"/>
    <w:rsid w:val="000632B1"/>
    <w:rsid w:val="000D1771"/>
    <w:rsid w:val="000E6A14"/>
    <w:rsid w:val="00133461"/>
    <w:rsid w:val="00142F03"/>
    <w:rsid w:val="001438CD"/>
    <w:rsid w:val="00146BFD"/>
    <w:rsid w:val="00160C14"/>
    <w:rsid w:val="001750D7"/>
    <w:rsid w:val="00190E4B"/>
    <w:rsid w:val="0019522A"/>
    <w:rsid w:val="001B0A18"/>
    <w:rsid w:val="001C300D"/>
    <w:rsid w:val="001E3754"/>
    <w:rsid w:val="001E3ACD"/>
    <w:rsid w:val="002324D9"/>
    <w:rsid w:val="00235A6D"/>
    <w:rsid w:val="00236374"/>
    <w:rsid w:val="00247186"/>
    <w:rsid w:val="00255E4B"/>
    <w:rsid w:val="002764CD"/>
    <w:rsid w:val="00290404"/>
    <w:rsid w:val="002C19B2"/>
    <w:rsid w:val="002D4CF7"/>
    <w:rsid w:val="002E1B71"/>
    <w:rsid w:val="002F2474"/>
    <w:rsid w:val="0030632A"/>
    <w:rsid w:val="00307838"/>
    <w:rsid w:val="0031555E"/>
    <w:rsid w:val="0032784E"/>
    <w:rsid w:val="00381A48"/>
    <w:rsid w:val="003B078A"/>
    <w:rsid w:val="003F7E95"/>
    <w:rsid w:val="004035A6"/>
    <w:rsid w:val="004365B5"/>
    <w:rsid w:val="00477EFA"/>
    <w:rsid w:val="004A2DBF"/>
    <w:rsid w:val="004B1ED5"/>
    <w:rsid w:val="004D01AA"/>
    <w:rsid w:val="004D1789"/>
    <w:rsid w:val="004D2C9C"/>
    <w:rsid w:val="004F611C"/>
    <w:rsid w:val="00506EEE"/>
    <w:rsid w:val="00530804"/>
    <w:rsid w:val="0054066F"/>
    <w:rsid w:val="005554AE"/>
    <w:rsid w:val="005562C4"/>
    <w:rsid w:val="00575763"/>
    <w:rsid w:val="005C73FF"/>
    <w:rsid w:val="005D5187"/>
    <w:rsid w:val="005E68DA"/>
    <w:rsid w:val="005F3DFA"/>
    <w:rsid w:val="00604152"/>
    <w:rsid w:val="00616E82"/>
    <w:rsid w:val="00617F6F"/>
    <w:rsid w:val="00621CAB"/>
    <w:rsid w:val="00654118"/>
    <w:rsid w:val="00662C20"/>
    <w:rsid w:val="00663169"/>
    <w:rsid w:val="006702A2"/>
    <w:rsid w:val="006802C0"/>
    <w:rsid w:val="00683BCD"/>
    <w:rsid w:val="00687172"/>
    <w:rsid w:val="006A0218"/>
    <w:rsid w:val="006A4552"/>
    <w:rsid w:val="006C1314"/>
    <w:rsid w:val="006F6693"/>
    <w:rsid w:val="0074181E"/>
    <w:rsid w:val="00742B23"/>
    <w:rsid w:val="00764A00"/>
    <w:rsid w:val="007726AC"/>
    <w:rsid w:val="00797BBD"/>
    <w:rsid w:val="007A6A3B"/>
    <w:rsid w:val="007B4A84"/>
    <w:rsid w:val="007C63C3"/>
    <w:rsid w:val="007D5BC5"/>
    <w:rsid w:val="007E587A"/>
    <w:rsid w:val="007E65F5"/>
    <w:rsid w:val="00811ACE"/>
    <w:rsid w:val="00820981"/>
    <w:rsid w:val="0083242F"/>
    <w:rsid w:val="0084464F"/>
    <w:rsid w:val="00894F6B"/>
    <w:rsid w:val="008B719E"/>
    <w:rsid w:val="008C38BA"/>
    <w:rsid w:val="008D06F0"/>
    <w:rsid w:val="008E175D"/>
    <w:rsid w:val="008E736B"/>
    <w:rsid w:val="00912317"/>
    <w:rsid w:val="00924138"/>
    <w:rsid w:val="009423AA"/>
    <w:rsid w:val="00957EC1"/>
    <w:rsid w:val="009629C5"/>
    <w:rsid w:val="00965775"/>
    <w:rsid w:val="009903BF"/>
    <w:rsid w:val="00997FCD"/>
    <w:rsid w:val="009C00FB"/>
    <w:rsid w:val="009C0D04"/>
    <w:rsid w:val="009D4D92"/>
    <w:rsid w:val="009F5F08"/>
    <w:rsid w:val="00A02377"/>
    <w:rsid w:val="00A23E0A"/>
    <w:rsid w:val="00A37783"/>
    <w:rsid w:val="00A517B7"/>
    <w:rsid w:val="00A51B70"/>
    <w:rsid w:val="00A56E9F"/>
    <w:rsid w:val="00A76695"/>
    <w:rsid w:val="00A87D7B"/>
    <w:rsid w:val="00AB49BE"/>
    <w:rsid w:val="00AC1DB7"/>
    <w:rsid w:val="00AC2D86"/>
    <w:rsid w:val="00AE724D"/>
    <w:rsid w:val="00AF775E"/>
    <w:rsid w:val="00B0779C"/>
    <w:rsid w:val="00B120D8"/>
    <w:rsid w:val="00B227EB"/>
    <w:rsid w:val="00B31035"/>
    <w:rsid w:val="00B37C6F"/>
    <w:rsid w:val="00B7691B"/>
    <w:rsid w:val="00B90D23"/>
    <w:rsid w:val="00B91340"/>
    <w:rsid w:val="00B91BB4"/>
    <w:rsid w:val="00BB243B"/>
    <w:rsid w:val="00BB6AD7"/>
    <w:rsid w:val="00BB6C7C"/>
    <w:rsid w:val="00BC0218"/>
    <w:rsid w:val="00BD0A50"/>
    <w:rsid w:val="00BE12B3"/>
    <w:rsid w:val="00BE16FA"/>
    <w:rsid w:val="00C242D2"/>
    <w:rsid w:val="00C24ABF"/>
    <w:rsid w:val="00C30B0D"/>
    <w:rsid w:val="00C41089"/>
    <w:rsid w:val="00C53693"/>
    <w:rsid w:val="00C55D22"/>
    <w:rsid w:val="00C56976"/>
    <w:rsid w:val="00C611C3"/>
    <w:rsid w:val="00C7514A"/>
    <w:rsid w:val="00C95099"/>
    <w:rsid w:val="00CA7E5D"/>
    <w:rsid w:val="00CC52C5"/>
    <w:rsid w:val="00CC7A06"/>
    <w:rsid w:val="00CF1FB5"/>
    <w:rsid w:val="00D249E2"/>
    <w:rsid w:val="00D257B3"/>
    <w:rsid w:val="00D30859"/>
    <w:rsid w:val="00D30CBF"/>
    <w:rsid w:val="00D53ED2"/>
    <w:rsid w:val="00D55B25"/>
    <w:rsid w:val="00D9310E"/>
    <w:rsid w:val="00DA1F8E"/>
    <w:rsid w:val="00DA4D81"/>
    <w:rsid w:val="00DB5DD5"/>
    <w:rsid w:val="00DB78A1"/>
    <w:rsid w:val="00DB7ED1"/>
    <w:rsid w:val="00DD4D78"/>
    <w:rsid w:val="00DF1CBF"/>
    <w:rsid w:val="00DF5952"/>
    <w:rsid w:val="00DF6998"/>
    <w:rsid w:val="00E0212C"/>
    <w:rsid w:val="00E135B5"/>
    <w:rsid w:val="00E1794E"/>
    <w:rsid w:val="00E251C3"/>
    <w:rsid w:val="00E461E8"/>
    <w:rsid w:val="00E477D5"/>
    <w:rsid w:val="00E55C3C"/>
    <w:rsid w:val="00E641D4"/>
    <w:rsid w:val="00E72E1D"/>
    <w:rsid w:val="00E76E98"/>
    <w:rsid w:val="00E80A90"/>
    <w:rsid w:val="00E85CAA"/>
    <w:rsid w:val="00EA0609"/>
    <w:rsid w:val="00EA73DF"/>
    <w:rsid w:val="00EB21C4"/>
    <w:rsid w:val="00EB4F58"/>
    <w:rsid w:val="00EB5C6B"/>
    <w:rsid w:val="00EE3E33"/>
    <w:rsid w:val="00EE6A5D"/>
    <w:rsid w:val="00EF3899"/>
    <w:rsid w:val="00F1486C"/>
    <w:rsid w:val="00F175C8"/>
    <w:rsid w:val="00F423C1"/>
    <w:rsid w:val="00F46DCE"/>
    <w:rsid w:val="00F543D4"/>
    <w:rsid w:val="00FD3569"/>
    <w:rsid w:val="00FF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B23"/>
    <w:pPr>
      <w:suppressAutoHyphens/>
      <w:spacing w:after="200" w:line="276" w:lineRule="auto"/>
    </w:pPr>
    <w:rPr>
      <w:rFonts w:ascii="Calibri" w:eastAsia="Calibri" w:hAnsi="Calibri" w:cs="Calibri"/>
      <w:sz w:val="22"/>
      <w:szCs w:val="22"/>
      <w:lang w:eastAsia="ar-SA"/>
    </w:rPr>
  </w:style>
  <w:style w:type="paragraph" w:styleId="Heading3">
    <w:name w:val="heading 3"/>
    <w:basedOn w:val="Normal"/>
    <w:next w:val="Normal"/>
    <w:qFormat/>
    <w:rsid w:val="00742B23"/>
    <w:pPr>
      <w:keepNext/>
      <w:tabs>
        <w:tab w:val="num" w:pos="720"/>
      </w:tabs>
      <w:spacing w:before="240" w:after="60" w:line="240" w:lineRule="auto"/>
      <w:ind w:left="720" w:hanging="720"/>
      <w:outlineLvl w:val="2"/>
    </w:pPr>
    <w:rPr>
      <w:rFonts w:ascii="Arial" w:eastAsia="Times New Roman"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sid w:val="00742B23"/>
    <w:rPr>
      <w:rFonts w:ascii="Symbol" w:hAnsi="Symbol"/>
    </w:rPr>
  </w:style>
  <w:style w:type="character" w:customStyle="1" w:styleId="WW8Num6z0">
    <w:name w:val="WW8Num6z0"/>
    <w:rsid w:val="00742B23"/>
    <w:rPr>
      <w:rFonts w:ascii="Symbol" w:hAnsi="Symbol"/>
    </w:rPr>
  </w:style>
  <w:style w:type="character" w:customStyle="1" w:styleId="WW8Num7z0">
    <w:name w:val="WW8Num7z0"/>
    <w:rsid w:val="00742B23"/>
    <w:rPr>
      <w:rFonts w:ascii="Symbol" w:hAnsi="Symbol"/>
    </w:rPr>
  </w:style>
  <w:style w:type="character" w:customStyle="1" w:styleId="WW8Num8z0">
    <w:name w:val="WW8Num8z0"/>
    <w:rsid w:val="00742B23"/>
    <w:rPr>
      <w:rFonts w:ascii="Symbol" w:hAnsi="Symbol"/>
    </w:rPr>
  </w:style>
  <w:style w:type="character" w:customStyle="1" w:styleId="WW8Num10z0">
    <w:name w:val="WW8Num10z0"/>
    <w:rsid w:val="00742B23"/>
    <w:rPr>
      <w:rFonts w:ascii="Symbol" w:hAnsi="Symbol"/>
    </w:rPr>
  </w:style>
  <w:style w:type="character" w:customStyle="1" w:styleId="WW8Num11z0">
    <w:name w:val="WW8Num11z0"/>
    <w:rsid w:val="00742B23"/>
    <w:rPr>
      <w:rFonts w:ascii="Wingdings" w:hAnsi="Wingdings"/>
    </w:rPr>
  </w:style>
  <w:style w:type="character" w:customStyle="1" w:styleId="WW8Num11z1">
    <w:name w:val="WW8Num11z1"/>
    <w:rsid w:val="00742B23"/>
    <w:rPr>
      <w:rFonts w:ascii="Courier New" w:hAnsi="Courier New" w:cs="Courier New"/>
    </w:rPr>
  </w:style>
  <w:style w:type="character" w:customStyle="1" w:styleId="WW8Num11z3">
    <w:name w:val="WW8Num11z3"/>
    <w:rsid w:val="00742B23"/>
    <w:rPr>
      <w:rFonts w:ascii="Symbol" w:hAnsi="Symbol"/>
    </w:rPr>
  </w:style>
  <w:style w:type="character" w:customStyle="1" w:styleId="WW8Num12z0">
    <w:name w:val="WW8Num12z0"/>
    <w:rsid w:val="00742B23"/>
    <w:rPr>
      <w:rFonts w:ascii="Wingdings" w:hAnsi="Wingdings"/>
    </w:rPr>
  </w:style>
  <w:style w:type="character" w:customStyle="1" w:styleId="WW8Num12z1">
    <w:name w:val="WW8Num12z1"/>
    <w:rsid w:val="00742B23"/>
    <w:rPr>
      <w:rFonts w:ascii="Courier New" w:hAnsi="Courier New" w:cs="Courier New"/>
    </w:rPr>
  </w:style>
  <w:style w:type="character" w:customStyle="1" w:styleId="WW8Num12z3">
    <w:name w:val="WW8Num12z3"/>
    <w:rsid w:val="00742B23"/>
    <w:rPr>
      <w:rFonts w:ascii="Symbol" w:hAnsi="Symbol"/>
    </w:rPr>
  </w:style>
  <w:style w:type="character" w:customStyle="1" w:styleId="WW8Num13z0">
    <w:name w:val="WW8Num13z0"/>
    <w:rsid w:val="00742B23"/>
    <w:rPr>
      <w:rFonts w:ascii="Wingdings" w:hAnsi="Wingdings"/>
      <w:b w:val="0"/>
      <w:color w:val="000000"/>
      <w:sz w:val="17"/>
    </w:rPr>
  </w:style>
  <w:style w:type="character" w:customStyle="1" w:styleId="WW8Num13z1">
    <w:name w:val="WW8Num13z1"/>
    <w:rsid w:val="00742B23"/>
    <w:rPr>
      <w:rFonts w:ascii="Courier New" w:hAnsi="Courier New" w:cs="Courier New"/>
    </w:rPr>
  </w:style>
  <w:style w:type="character" w:customStyle="1" w:styleId="WW8Num13z2">
    <w:name w:val="WW8Num13z2"/>
    <w:rsid w:val="00742B23"/>
    <w:rPr>
      <w:rFonts w:ascii="Wingdings" w:hAnsi="Wingdings"/>
    </w:rPr>
  </w:style>
  <w:style w:type="character" w:customStyle="1" w:styleId="WW8Num13z3">
    <w:name w:val="WW8Num13z3"/>
    <w:rsid w:val="00742B23"/>
    <w:rPr>
      <w:rFonts w:ascii="Symbol" w:hAnsi="Symbol"/>
    </w:rPr>
  </w:style>
  <w:style w:type="character" w:customStyle="1" w:styleId="WW8Num14z0">
    <w:name w:val="WW8Num14z0"/>
    <w:rsid w:val="00742B23"/>
    <w:rPr>
      <w:rFonts w:ascii="Symbol" w:hAnsi="Symbol"/>
    </w:rPr>
  </w:style>
  <w:style w:type="character" w:customStyle="1" w:styleId="WW8Num14z1">
    <w:name w:val="WW8Num14z1"/>
    <w:rsid w:val="00742B23"/>
    <w:rPr>
      <w:rFonts w:ascii="Courier New" w:hAnsi="Courier New"/>
    </w:rPr>
  </w:style>
  <w:style w:type="character" w:customStyle="1" w:styleId="WW8Num14z2">
    <w:name w:val="WW8Num14z2"/>
    <w:rsid w:val="00742B23"/>
    <w:rPr>
      <w:rFonts w:ascii="Wingdings" w:hAnsi="Wingdings"/>
    </w:rPr>
  </w:style>
  <w:style w:type="character" w:customStyle="1" w:styleId="WW8Num17z0">
    <w:name w:val="WW8Num17z0"/>
    <w:rsid w:val="00742B23"/>
    <w:rPr>
      <w:rFonts w:ascii="Wingdings" w:hAnsi="Wingdings"/>
    </w:rPr>
  </w:style>
  <w:style w:type="character" w:customStyle="1" w:styleId="WW8Num17z1">
    <w:name w:val="WW8Num17z1"/>
    <w:rsid w:val="00742B23"/>
    <w:rPr>
      <w:rFonts w:ascii="Courier New" w:hAnsi="Courier New" w:cs="Courier New"/>
    </w:rPr>
  </w:style>
  <w:style w:type="character" w:customStyle="1" w:styleId="WW8Num17z3">
    <w:name w:val="WW8Num17z3"/>
    <w:rsid w:val="00742B23"/>
    <w:rPr>
      <w:rFonts w:ascii="Symbol" w:hAnsi="Symbol"/>
    </w:rPr>
  </w:style>
  <w:style w:type="character" w:customStyle="1" w:styleId="WW8Num18z0">
    <w:name w:val="WW8Num18z0"/>
    <w:rsid w:val="00742B23"/>
    <w:rPr>
      <w:rFonts w:ascii="Wingdings" w:hAnsi="Wingdings"/>
    </w:rPr>
  </w:style>
  <w:style w:type="character" w:customStyle="1" w:styleId="WW8Num18z1">
    <w:name w:val="WW8Num18z1"/>
    <w:rsid w:val="00742B23"/>
    <w:rPr>
      <w:rFonts w:ascii="Courier New" w:hAnsi="Courier New" w:cs="Courier New"/>
    </w:rPr>
  </w:style>
  <w:style w:type="character" w:customStyle="1" w:styleId="WW8Num18z3">
    <w:name w:val="WW8Num18z3"/>
    <w:rsid w:val="00742B23"/>
    <w:rPr>
      <w:rFonts w:ascii="Symbol" w:hAnsi="Symbol"/>
    </w:rPr>
  </w:style>
  <w:style w:type="character" w:customStyle="1" w:styleId="WW8Num19z0">
    <w:name w:val="WW8Num19z0"/>
    <w:rsid w:val="00742B23"/>
    <w:rPr>
      <w:rFonts w:ascii="Wingdings" w:hAnsi="Wingdings"/>
    </w:rPr>
  </w:style>
  <w:style w:type="character" w:customStyle="1" w:styleId="WW8Num19z1">
    <w:name w:val="WW8Num19z1"/>
    <w:rsid w:val="00742B23"/>
    <w:rPr>
      <w:rFonts w:ascii="Courier New" w:hAnsi="Courier New" w:cs="Courier New"/>
    </w:rPr>
  </w:style>
  <w:style w:type="character" w:customStyle="1" w:styleId="WW8Num19z3">
    <w:name w:val="WW8Num19z3"/>
    <w:rsid w:val="00742B23"/>
    <w:rPr>
      <w:rFonts w:ascii="Symbol" w:hAnsi="Symbol"/>
    </w:rPr>
  </w:style>
  <w:style w:type="character" w:customStyle="1" w:styleId="WW8Num20z0">
    <w:name w:val="WW8Num20z0"/>
    <w:rsid w:val="00742B23"/>
    <w:rPr>
      <w:rFonts w:ascii="Wingdings" w:hAnsi="Wingdings"/>
    </w:rPr>
  </w:style>
  <w:style w:type="character" w:customStyle="1" w:styleId="WW8Num20z1">
    <w:name w:val="WW8Num20z1"/>
    <w:rsid w:val="00742B23"/>
    <w:rPr>
      <w:rFonts w:ascii="Courier New" w:hAnsi="Courier New" w:cs="Courier New"/>
    </w:rPr>
  </w:style>
  <w:style w:type="character" w:customStyle="1" w:styleId="WW8Num20z3">
    <w:name w:val="WW8Num20z3"/>
    <w:rsid w:val="00742B23"/>
    <w:rPr>
      <w:rFonts w:ascii="Symbol" w:hAnsi="Symbol"/>
    </w:rPr>
  </w:style>
  <w:style w:type="character" w:customStyle="1" w:styleId="WW8Num21z0">
    <w:name w:val="WW8Num21z0"/>
    <w:rsid w:val="00742B23"/>
    <w:rPr>
      <w:rFonts w:ascii="Symbol" w:hAnsi="Symbol"/>
    </w:rPr>
  </w:style>
  <w:style w:type="character" w:customStyle="1" w:styleId="WW8Num21z1">
    <w:name w:val="WW8Num21z1"/>
    <w:rsid w:val="00742B23"/>
    <w:rPr>
      <w:rFonts w:ascii="Courier New" w:hAnsi="Courier New"/>
    </w:rPr>
  </w:style>
  <w:style w:type="character" w:customStyle="1" w:styleId="WW8Num21z2">
    <w:name w:val="WW8Num21z2"/>
    <w:rsid w:val="00742B23"/>
    <w:rPr>
      <w:rFonts w:ascii="Wingdings" w:hAnsi="Wingdings"/>
    </w:rPr>
  </w:style>
  <w:style w:type="character" w:customStyle="1" w:styleId="WW8Num22z0">
    <w:name w:val="WW8Num22z0"/>
    <w:rsid w:val="00742B23"/>
    <w:rPr>
      <w:rFonts w:ascii="Wingdings" w:hAnsi="Wingdings"/>
    </w:rPr>
  </w:style>
  <w:style w:type="character" w:customStyle="1" w:styleId="WW8Num22z1">
    <w:name w:val="WW8Num22z1"/>
    <w:rsid w:val="00742B23"/>
    <w:rPr>
      <w:rFonts w:ascii="Courier New" w:hAnsi="Courier New" w:cs="Courier New"/>
    </w:rPr>
  </w:style>
  <w:style w:type="character" w:customStyle="1" w:styleId="WW8Num22z3">
    <w:name w:val="WW8Num22z3"/>
    <w:rsid w:val="00742B23"/>
    <w:rPr>
      <w:rFonts w:ascii="Symbol" w:hAnsi="Symbol"/>
    </w:rPr>
  </w:style>
  <w:style w:type="character" w:customStyle="1" w:styleId="WW8Num23z0">
    <w:name w:val="WW8Num23z0"/>
    <w:rsid w:val="00742B23"/>
    <w:rPr>
      <w:rFonts w:ascii="Wingdings" w:hAnsi="Wingdings"/>
      <w:b w:val="0"/>
      <w:color w:val="000000"/>
      <w:sz w:val="17"/>
    </w:rPr>
  </w:style>
  <w:style w:type="character" w:customStyle="1" w:styleId="WW8Num23z1">
    <w:name w:val="WW8Num23z1"/>
    <w:rsid w:val="00742B23"/>
    <w:rPr>
      <w:rFonts w:ascii="Courier New" w:hAnsi="Courier New" w:cs="Courier New"/>
    </w:rPr>
  </w:style>
  <w:style w:type="character" w:customStyle="1" w:styleId="WW8Num23z2">
    <w:name w:val="WW8Num23z2"/>
    <w:rsid w:val="00742B23"/>
    <w:rPr>
      <w:rFonts w:ascii="Wingdings" w:hAnsi="Wingdings"/>
    </w:rPr>
  </w:style>
  <w:style w:type="character" w:customStyle="1" w:styleId="WW8Num23z3">
    <w:name w:val="WW8Num23z3"/>
    <w:rsid w:val="00742B23"/>
    <w:rPr>
      <w:rFonts w:ascii="Symbol" w:hAnsi="Symbol"/>
    </w:rPr>
  </w:style>
  <w:style w:type="character" w:customStyle="1" w:styleId="WW8Num24z0">
    <w:name w:val="WW8Num24z0"/>
    <w:rsid w:val="00742B23"/>
    <w:rPr>
      <w:rFonts w:ascii="Wingdings" w:hAnsi="Wingdings"/>
    </w:rPr>
  </w:style>
  <w:style w:type="character" w:customStyle="1" w:styleId="WW8Num24z1">
    <w:name w:val="WW8Num24z1"/>
    <w:rsid w:val="00742B23"/>
    <w:rPr>
      <w:rFonts w:ascii="Courier New" w:hAnsi="Courier New" w:cs="Courier New"/>
    </w:rPr>
  </w:style>
  <w:style w:type="character" w:customStyle="1" w:styleId="WW8Num24z3">
    <w:name w:val="WW8Num24z3"/>
    <w:rsid w:val="00742B23"/>
    <w:rPr>
      <w:rFonts w:ascii="Symbol" w:hAnsi="Symbol"/>
    </w:rPr>
  </w:style>
  <w:style w:type="character" w:customStyle="1" w:styleId="WW8Num26z0">
    <w:name w:val="WW8Num26z0"/>
    <w:rsid w:val="00742B23"/>
    <w:rPr>
      <w:rFonts w:ascii="Wingdings" w:hAnsi="Wingdings"/>
    </w:rPr>
  </w:style>
  <w:style w:type="character" w:customStyle="1" w:styleId="WW8Num26z1">
    <w:name w:val="WW8Num26z1"/>
    <w:rsid w:val="00742B23"/>
    <w:rPr>
      <w:rFonts w:ascii="Courier New" w:hAnsi="Courier New" w:cs="Courier New"/>
    </w:rPr>
  </w:style>
  <w:style w:type="character" w:customStyle="1" w:styleId="WW8Num26z3">
    <w:name w:val="WW8Num26z3"/>
    <w:rsid w:val="00742B23"/>
    <w:rPr>
      <w:rFonts w:ascii="Symbol" w:hAnsi="Symbol"/>
    </w:rPr>
  </w:style>
  <w:style w:type="character" w:customStyle="1" w:styleId="WW8Num27z0">
    <w:name w:val="WW8Num27z0"/>
    <w:rsid w:val="00742B23"/>
    <w:rPr>
      <w:rFonts w:ascii="Wingdings" w:hAnsi="Wingdings"/>
    </w:rPr>
  </w:style>
  <w:style w:type="character" w:customStyle="1" w:styleId="WW8Num27z1">
    <w:name w:val="WW8Num27z1"/>
    <w:rsid w:val="00742B23"/>
    <w:rPr>
      <w:rFonts w:ascii="Courier New" w:hAnsi="Courier New" w:cs="Courier New"/>
    </w:rPr>
  </w:style>
  <w:style w:type="character" w:customStyle="1" w:styleId="WW8Num27z3">
    <w:name w:val="WW8Num27z3"/>
    <w:rsid w:val="00742B23"/>
    <w:rPr>
      <w:rFonts w:ascii="Symbol" w:hAnsi="Symbol"/>
    </w:rPr>
  </w:style>
  <w:style w:type="character" w:customStyle="1" w:styleId="WW8Num28z0">
    <w:name w:val="WW8Num28z0"/>
    <w:rsid w:val="00742B23"/>
    <w:rPr>
      <w:rFonts w:ascii="Wingdings" w:hAnsi="Wingdings"/>
    </w:rPr>
  </w:style>
  <w:style w:type="character" w:customStyle="1" w:styleId="WW8Num28z1">
    <w:name w:val="WW8Num28z1"/>
    <w:rsid w:val="00742B23"/>
    <w:rPr>
      <w:rFonts w:ascii="Courier New" w:hAnsi="Courier New" w:cs="Courier New"/>
    </w:rPr>
  </w:style>
  <w:style w:type="character" w:customStyle="1" w:styleId="WW8Num28z3">
    <w:name w:val="WW8Num28z3"/>
    <w:rsid w:val="00742B23"/>
    <w:rPr>
      <w:rFonts w:ascii="Symbol" w:hAnsi="Symbol"/>
    </w:rPr>
  </w:style>
  <w:style w:type="character" w:customStyle="1" w:styleId="WW8Num29z0">
    <w:name w:val="WW8Num29z0"/>
    <w:rsid w:val="00742B23"/>
    <w:rPr>
      <w:rFonts w:ascii="Wingdings" w:hAnsi="Wingdings"/>
    </w:rPr>
  </w:style>
  <w:style w:type="character" w:customStyle="1" w:styleId="WW8Num29z1">
    <w:name w:val="WW8Num29z1"/>
    <w:rsid w:val="00742B23"/>
    <w:rPr>
      <w:rFonts w:ascii="Courier New" w:hAnsi="Courier New" w:cs="Courier New"/>
    </w:rPr>
  </w:style>
  <w:style w:type="character" w:customStyle="1" w:styleId="WW8Num29z3">
    <w:name w:val="WW8Num29z3"/>
    <w:rsid w:val="00742B23"/>
    <w:rPr>
      <w:rFonts w:ascii="Symbol" w:hAnsi="Symbol"/>
    </w:rPr>
  </w:style>
  <w:style w:type="character" w:customStyle="1" w:styleId="WW8Num30z0">
    <w:name w:val="WW8Num30z0"/>
    <w:rsid w:val="00742B23"/>
    <w:rPr>
      <w:rFonts w:ascii="Wingdings" w:hAnsi="Wingdings"/>
      <w:b w:val="0"/>
      <w:color w:val="000000"/>
      <w:sz w:val="17"/>
    </w:rPr>
  </w:style>
  <w:style w:type="character" w:customStyle="1" w:styleId="WW8Num30z1">
    <w:name w:val="WW8Num30z1"/>
    <w:rsid w:val="00742B23"/>
    <w:rPr>
      <w:rFonts w:ascii="Courier New" w:hAnsi="Courier New" w:cs="Courier New"/>
    </w:rPr>
  </w:style>
  <w:style w:type="character" w:customStyle="1" w:styleId="WW8Num30z2">
    <w:name w:val="WW8Num30z2"/>
    <w:rsid w:val="00742B23"/>
    <w:rPr>
      <w:rFonts w:ascii="Wingdings" w:hAnsi="Wingdings"/>
    </w:rPr>
  </w:style>
  <w:style w:type="character" w:customStyle="1" w:styleId="WW8Num30z3">
    <w:name w:val="WW8Num30z3"/>
    <w:rsid w:val="00742B23"/>
    <w:rPr>
      <w:rFonts w:ascii="Symbol" w:hAnsi="Symbol"/>
    </w:rPr>
  </w:style>
  <w:style w:type="character" w:customStyle="1" w:styleId="WW8Num31z0">
    <w:name w:val="WW8Num31z0"/>
    <w:rsid w:val="00742B23"/>
    <w:rPr>
      <w:rFonts w:ascii="Wingdings" w:hAnsi="Wingdings"/>
    </w:rPr>
  </w:style>
  <w:style w:type="character" w:customStyle="1" w:styleId="WW8Num31z1">
    <w:name w:val="WW8Num31z1"/>
    <w:rsid w:val="00742B23"/>
    <w:rPr>
      <w:rFonts w:ascii="Courier New" w:hAnsi="Courier New" w:cs="Courier New"/>
    </w:rPr>
  </w:style>
  <w:style w:type="character" w:customStyle="1" w:styleId="WW8Num31z3">
    <w:name w:val="WW8Num31z3"/>
    <w:rsid w:val="00742B23"/>
    <w:rPr>
      <w:rFonts w:ascii="Symbol" w:hAnsi="Symbol"/>
    </w:rPr>
  </w:style>
  <w:style w:type="character" w:customStyle="1" w:styleId="WW8Num32z0">
    <w:name w:val="WW8Num32z0"/>
    <w:rsid w:val="00742B23"/>
    <w:rPr>
      <w:rFonts w:ascii="Wingdings" w:hAnsi="Wingdings"/>
    </w:rPr>
  </w:style>
  <w:style w:type="character" w:customStyle="1" w:styleId="WW8Num32z1">
    <w:name w:val="WW8Num32z1"/>
    <w:rsid w:val="00742B23"/>
    <w:rPr>
      <w:rFonts w:ascii="Courier New" w:hAnsi="Courier New" w:cs="Courier New"/>
    </w:rPr>
  </w:style>
  <w:style w:type="character" w:customStyle="1" w:styleId="WW8Num32z3">
    <w:name w:val="WW8Num32z3"/>
    <w:rsid w:val="00742B23"/>
    <w:rPr>
      <w:rFonts w:ascii="Symbol" w:hAnsi="Symbol"/>
    </w:rPr>
  </w:style>
  <w:style w:type="character" w:customStyle="1" w:styleId="WW8Num33z0">
    <w:name w:val="WW8Num33z0"/>
    <w:rsid w:val="00742B23"/>
    <w:rPr>
      <w:rFonts w:ascii="Wingdings" w:hAnsi="Wingdings"/>
    </w:rPr>
  </w:style>
  <w:style w:type="character" w:customStyle="1" w:styleId="WW8Num33z1">
    <w:name w:val="WW8Num33z1"/>
    <w:rsid w:val="00742B23"/>
    <w:rPr>
      <w:rFonts w:ascii="Courier New" w:hAnsi="Courier New" w:cs="Courier New"/>
    </w:rPr>
  </w:style>
  <w:style w:type="character" w:customStyle="1" w:styleId="WW8Num33z3">
    <w:name w:val="WW8Num33z3"/>
    <w:rsid w:val="00742B23"/>
    <w:rPr>
      <w:rFonts w:ascii="Symbol" w:hAnsi="Symbol"/>
    </w:rPr>
  </w:style>
  <w:style w:type="character" w:customStyle="1" w:styleId="WW8Num34z0">
    <w:name w:val="WW8Num34z0"/>
    <w:rsid w:val="00742B23"/>
    <w:rPr>
      <w:rFonts w:ascii="Wingdings" w:hAnsi="Wingdings"/>
    </w:rPr>
  </w:style>
  <w:style w:type="character" w:customStyle="1" w:styleId="WW8Num34z1">
    <w:name w:val="WW8Num34z1"/>
    <w:rsid w:val="00742B23"/>
    <w:rPr>
      <w:rFonts w:ascii="Courier New" w:hAnsi="Courier New" w:cs="Courier New"/>
    </w:rPr>
  </w:style>
  <w:style w:type="character" w:customStyle="1" w:styleId="WW8Num34z3">
    <w:name w:val="WW8Num34z3"/>
    <w:rsid w:val="00742B23"/>
    <w:rPr>
      <w:rFonts w:ascii="Symbol" w:hAnsi="Symbol"/>
    </w:rPr>
  </w:style>
  <w:style w:type="character" w:customStyle="1" w:styleId="WW8Num35z0">
    <w:name w:val="WW8Num35z0"/>
    <w:rsid w:val="00742B23"/>
    <w:rPr>
      <w:rFonts w:ascii="Wingdings" w:hAnsi="Wingdings"/>
    </w:rPr>
  </w:style>
  <w:style w:type="character" w:customStyle="1" w:styleId="WW8Num35z1">
    <w:name w:val="WW8Num35z1"/>
    <w:rsid w:val="00742B23"/>
    <w:rPr>
      <w:rFonts w:ascii="Courier New" w:hAnsi="Courier New" w:cs="Courier New"/>
    </w:rPr>
  </w:style>
  <w:style w:type="character" w:customStyle="1" w:styleId="WW8Num35z3">
    <w:name w:val="WW8Num35z3"/>
    <w:rsid w:val="00742B23"/>
    <w:rPr>
      <w:rFonts w:ascii="Symbol" w:hAnsi="Symbol"/>
    </w:rPr>
  </w:style>
  <w:style w:type="character" w:customStyle="1" w:styleId="WW8Num36z0">
    <w:name w:val="WW8Num36z0"/>
    <w:rsid w:val="00742B23"/>
    <w:rPr>
      <w:rFonts w:ascii="Wingdings" w:hAnsi="Wingdings"/>
    </w:rPr>
  </w:style>
  <w:style w:type="character" w:customStyle="1" w:styleId="WW8Num36z1">
    <w:name w:val="WW8Num36z1"/>
    <w:rsid w:val="00742B23"/>
    <w:rPr>
      <w:rFonts w:ascii="Courier New" w:hAnsi="Courier New" w:cs="Courier New"/>
    </w:rPr>
  </w:style>
  <w:style w:type="character" w:customStyle="1" w:styleId="WW8Num36z3">
    <w:name w:val="WW8Num36z3"/>
    <w:rsid w:val="00742B23"/>
    <w:rPr>
      <w:rFonts w:ascii="Symbol" w:hAnsi="Symbol"/>
    </w:rPr>
  </w:style>
  <w:style w:type="character" w:customStyle="1" w:styleId="BalloonTextChar">
    <w:name w:val="Balloon Text Char"/>
    <w:rsid w:val="00742B23"/>
    <w:rPr>
      <w:rFonts w:ascii="Tahoma" w:hAnsi="Tahoma" w:cs="Tahoma"/>
      <w:sz w:val="16"/>
      <w:szCs w:val="16"/>
    </w:rPr>
  </w:style>
  <w:style w:type="character" w:styleId="Hyperlink">
    <w:name w:val="Hyperlink"/>
    <w:rsid w:val="00742B23"/>
    <w:rPr>
      <w:color w:val="0000FF"/>
      <w:u w:val="single"/>
    </w:rPr>
  </w:style>
  <w:style w:type="character" w:styleId="CommentReference">
    <w:name w:val="annotation reference"/>
    <w:rsid w:val="00742B23"/>
    <w:rPr>
      <w:sz w:val="16"/>
      <w:szCs w:val="16"/>
    </w:rPr>
  </w:style>
  <w:style w:type="character" w:customStyle="1" w:styleId="Bullets">
    <w:name w:val="Bullets"/>
    <w:rsid w:val="00742B23"/>
    <w:rPr>
      <w:rFonts w:ascii="OpenSymbol" w:eastAsia="OpenSymbol" w:hAnsi="OpenSymbol" w:cs="OpenSymbol"/>
    </w:rPr>
  </w:style>
  <w:style w:type="paragraph" w:customStyle="1" w:styleId="Heading">
    <w:name w:val="Heading"/>
    <w:basedOn w:val="Normal"/>
    <w:next w:val="BodyText"/>
    <w:rsid w:val="00742B23"/>
    <w:pPr>
      <w:keepNext/>
      <w:spacing w:before="240" w:after="120"/>
    </w:pPr>
    <w:rPr>
      <w:rFonts w:ascii="Arial" w:eastAsia="Lucida Sans Unicode" w:hAnsi="Arial" w:cs="Tahoma"/>
      <w:sz w:val="28"/>
      <w:szCs w:val="28"/>
    </w:rPr>
  </w:style>
  <w:style w:type="paragraph" w:styleId="BodyText">
    <w:name w:val="Body Text"/>
    <w:basedOn w:val="Normal"/>
    <w:rsid w:val="00742B23"/>
    <w:pPr>
      <w:spacing w:after="120"/>
    </w:pPr>
  </w:style>
  <w:style w:type="paragraph" w:styleId="List">
    <w:name w:val="List"/>
    <w:basedOn w:val="BodyText"/>
    <w:rsid w:val="00742B23"/>
    <w:rPr>
      <w:rFonts w:cs="Tahoma"/>
    </w:rPr>
  </w:style>
  <w:style w:type="paragraph" w:styleId="Caption">
    <w:name w:val="caption"/>
    <w:basedOn w:val="Normal"/>
    <w:qFormat/>
    <w:rsid w:val="00742B23"/>
    <w:pPr>
      <w:suppressLineNumbers/>
      <w:spacing w:before="120" w:after="120"/>
    </w:pPr>
    <w:rPr>
      <w:rFonts w:cs="Tahoma"/>
      <w:i/>
      <w:iCs/>
      <w:sz w:val="24"/>
      <w:szCs w:val="24"/>
    </w:rPr>
  </w:style>
  <w:style w:type="paragraph" w:customStyle="1" w:styleId="Index">
    <w:name w:val="Index"/>
    <w:basedOn w:val="Normal"/>
    <w:rsid w:val="00742B23"/>
    <w:pPr>
      <w:suppressLineNumbers/>
    </w:pPr>
    <w:rPr>
      <w:rFonts w:cs="Tahoma"/>
    </w:rPr>
  </w:style>
  <w:style w:type="paragraph" w:styleId="BalloonText">
    <w:name w:val="Balloon Text"/>
    <w:basedOn w:val="Normal"/>
    <w:rsid w:val="00742B23"/>
    <w:pPr>
      <w:spacing w:after="0" w:line="240" w:lineRule="auto"/>
    </w:pPr>
    <w:rPr>
      <w:rFonts w:ascii="Tahoma" w:hAnsi="Tahoma" w:cs="Tahoma"/>
      <w:sz w:val="16"/>
      <w:szCs w:val="16"/>
    </w:rPr>
  </w:style>
  <w:style w:type="paragraph" w:styleId="ListParagraph">
    <w:name w:val="List Paragraph"/>
    <w:basedOn w:val="Normal"/>
    <w:qFormat/>
    <w:rsid w:val="00742B23"/>
    <w:pPr>
      <w:ind w:left="720"/>
    </w:pPr>
  </w:style>
  <w:style w:type="paragraph" w:customStyle="1" w:styleId="WW-PlainText">
    <w:name w:val="WW-Plain Text"/>
    <w:basedOn w:val="Normal"/>
    <w:rsid w:val="00742B23"/>
    <w:pPr>
      <w:spacing w:after="0" w:line="240" w:lineRule="auto"/>
    </w:pPr>
    <w:rPr>
      <w:rFonts w:ascii="Courier New" w:eastAsia="Times New Roman" w:hAnsi="Courier New"/>
      <w:sz w:val="20"/>
      <w:szCs w:val="20"/>
    </w:rPr>
  </w:style>
  <w:style w:type="paragraph" w:customStyle="1" w:styleId="Char">
    <w:name w:val="Char"/>
    <w:basedOn w:val="Normal"/>
    <w:rsid w:val="00742B23"/>
    <w:pPr>
      <w:spacing w:before="60" w:after="160" w:line="240" w:lineRule="exact"/>
    </w:pPr>
    <w:rPr>
      <w:rFonts w:ascii="Verdana" w:eastAsia="Times New Roman" w:hAnsi="Verdana" w:cs="Arial"/>
      <w:color w:val="FF00FF"/>
      <w:sz w:val="20"/>
      <w:szCs w:val="24"/>
    </w:rPr>
  </w:style>
  <w:style w:type="paragraph" w:styleId="CommentText">
    <w:name w:val="annotation text"/>
    <w:basedOn w:val="Normal"/>
    <w:rsid w:val="00742B23"/>
    <w:rPr>
      <w:sz w:val="20"/>
      <w:szCs w:val="20"/>
    </w:rPr>
  </w:style>
  <w:style w:type="paragraph" w:styleId="CommentSubject">
    <w:name w:val="annotation subject"/>
    <w:basedOn w:val="CommentText"/>
    <w:next w:val="CommentText"/>
    <w:rsid w:val="00742B23"/>
    <w:rPr>
      <w:b/>
      <w:bCs/>
    </w:rPr>
  </w:style>
  <w:style w:type="paragraph" w:customStyle="1" w:styleId="CharCharCharCharCharCharChar">
    <w:name w:val="Char Char Char Char Char Char Char"/>
    <w:basedOn w:val="Normal"/>
    <w:rsid w:val="00742B23"/>
    <w:pPr>
      <w:spacing w:before="60" w:after="160" w:line="240" w:lineRule="exact"/>
    </w:pPr>
    <w:rPr>
      <w:rFonts w:ascii="Verdana" w:eastAsia="Times New Roman" w:hAnsi="Verdana" w:cs="Arial"/>
      <w:color w:val="FF00FF"/>
      <w:sz w:val="20"/>
      <w:szCs w:val="24"/>
      <w:lang w:val="en-GB"/>
    </w:rPr>
  </w:style>
  <w:style w:type="paragraph" w:styleId="BodyText2">
    <w:name w:val="Body Text 2"/>
    <w:basedOn w:val="Normal"/>
    <w:link w:val="BodyText2Char"/>
    <w:uiPriority w:val="99"/>
    <w:unhideWhenUsed/>
    <w:rsid w:val="00DF6998"/>
    <w:pPr>
      <w:spacing w:after="120" w:line="480" w:lineRule="auto"/>
    </w:pPr>
  </w:style>
  <w:style w:type="character" w:customStyle="1" w:styleId="BodyText2Char">
    <w:name w:val="Body Text 2 Char"/>
    <w:basedOn w:val="DefaultParagraphFont"/>
    <w:link w:val="BodyText2"/>
    <w:uiPriority w:val="99"/>
    <w:rsid w:val="00DF6998"/>
    <w:rPr>
      <w:rFonts w:ascii="Calibri" w:eastAsia="Calibri" w:hAnsi="Calibri" w:cs="Calibri"/>
      <w:sz w:val="22"/>
      <w:szCs w:val="22"/>
      <w:lang w:eastAsia="ar-SA"/>
    </w:rPr>
  </w:style>
  <w:style w:type="paragraph" w:styleId="BlockText">
    <w:name w:val="Block Text"/>
    <w:basedOn w:val="Normal"/>
    <w:rsid w:val="00654118"/>
    <w:pPr>
      <w:suppressAutoHyphens w:val="0"/>
      <w:spacing w:after="0" w:line="264" w:lineRule="auto"/>
      <w:ind w:left="1440" w:right="-18"/>
      <w:jc w:val="both"/>
    </w:pPr>
    <w:rPr>
      <w:rFonts w:ascii="Times New Roman" w:eastAsia="Times New Roman" w:hAnsi="Times New Roman" w:cs="Times New Roman"/>
      <w:sz w:val="20"/>
      <w:szCs w:val="20"/>
      <w:lang w:eastAsia="en-US"/>
    </w:rPr>
  </w:style>
  <w:style w:type="paragraph" w:styleId="HTMLPreformatted">
    <w:name w:val="HTML Preformatted"/>
    <w:basedOn w:val="Normal"/>
    <w:link w:val="HTMLPreformattedChar"/>
    <w:rsid w:val="006F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6F6693"/>
    <w:rPr>
      <w:rFonts w:ascii="Courier New" w:hAnsi="Courier New" w:cs="Courier New"/>
    </w:rPr>
  </w:style>
  <w:style w:type="paragraph" w:styleId="NoSpacing">
    <w:name w:val="No Spacing"/>
    <w:basedOn w:val="Normal"/>
    <w:link w:val="NoSpacingChar"/>
    <w:uiPriority w:val="1"/>
    <w:qFormat/>
    <w:rsid w:val="00C242D2"/>
    <w:pPr>
      <w:suppressAutoHyphens w:val="0"/>
      <w:spacing w:before="40" w:after="0" w:line="240" w:lineRule="auto"/>
      <w:jc w:val="both"/>
    </w:pPr>
    <w:rPr>
      <w:rFonts w:ascii="Century Schoolbook" w:eastAsia="MS PMincho" w:hAnsi="Century Schoolbook" w:cs="Times New Roman"/>
      <w:sz w:val="20"/>
      <w:szCs w:val="20"/>
      <w:lang w:eastAsia="en-US" w:bidi="en-US"/>
    </w:rPr>
  </w:style>
  <w:style w:type="character" w:customStyle="1" w:styleId="NoSpacingChar">
    <w:name w:val="No Spacing Char"/>
    <w:basedOn w:val="DefaultParagraphFont"/>
    <w:link w:val="NoSpacing"/>
    <w:uiPriority w:val="1"/>
    <w:rsid w:val="00C242D2"/>
    <w:rPr>
      <w:rFonts w:ascii="Century Schoolbook" w:eastAsia="MS PMincho" w:hAnsi="Century Schoolbook"/>
      <w:lang w:bidi="en-US"/>
    </w:rPr>
  </w:style>
  <w:style w:type="paragraph" w:styleId="Header">
    <w:name w:val="header"/>
    <w:basedOn w:val="Normal"/>
    <w:link w:val="HeaderChar"/>
    <w:uiPriority w:val="99"/>
    <w:unhideWhenUsed/>
    <w:rsid w:val="00232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4D9"/>
    <w:rPr>
      <w:rFonts w:ascii="Calibri" w:eastAsia="Calibri" w:hAnsi="Calibri" w:cs="Calibri"/>
      <w:sz w:val="22"/>
      <w:szCs w:val="22"/>
      <w:lang w:eastAsia="ar-SA"/>
    </w:rPr>
  </w:style>
  <w:style w:type="paragraph" w:styleId="Footer">
    <w:name w:val="footer"/>
    <w:basedOn w:val="Normal"/>
    <w:link w:val="FooterChar"/>
    <w:uiPriority w:val="99"/>
    <w:unhideWhenUsed/>
    <w:rsid w:val="00232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D9"/>
    <w:rPr>
      <w:rFonts w:ascii="Calibri" w:eastAsia="Calibri" w:hAnsi="Calibri" w:cs="Calibri"/>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B23"/>
    <w:pPr>
      <w:suppressAutoHyphens/>
      <w:spacing w:after="200" w:line="276" w:lineRule="auto"/>
    </w:pPr>
    <w:rPr>
      <w:rFonts w:ascii="Calibri" w:eastAsia="Calibri" w:hAnsi="Calibri" w:cs="Calibri"/>
      <w:sz w:val="22"/>
      <w:szCs w:val="22"/>
      <w:lang w:eastAsia="ar-SA"/>
    </w:rPr>
  </w:style>
  <w:style w:type="paragraph" w:styleId="Heading3">
    <w:name w:val="heading 3"/>
    <w:basedOn w:val="Normal"/>
    <w:next w:val="Normal"/>
    <w:qFormat/>
    <w:rsid w:val="00742B23"/>
    <w:pPr>
      <w:keepNext/>
      <w:tabs>
        <w:tab w:val="num" w:pos="720"/>
      </w:tabs>
      <w:spacing w:before="240" w:after="60" w:line="240" w:lineRule="auto"/>
      <w:ind w:left="720" w:hanging="720"/>
      <w:outlineLvl w:val="2"/>
    </w:pPr>
    <w:rPr>
      <w:rFonts w:ascii="Arial" w:eastAsia="Times New Roman"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sid w:val="00742B23"/>
    <w:rPr>
      <w:rFonts w:ascii="Symbol" w:hAnsi="Symbol"/>
    </w:rPr>
  </w:style>
  <w:style w:type="character" w:customStyle="1" w:styleId="WW8Num6z0">
    <w:name w:val="WW8Num6z0"/>
    <w:rsid w:val="00742B23"/>
    <w:rPr>
      <w:rFonts w:ascii="Symbol" w:hAnsi="Symbol"/>
    </w:rPr>
  </w:style>
  <w:style w:type="character" w:customStyle="1" w:styleId="WW8Num7z0">
    <w:name w:val="WW8Num7z0"/>
    <w:rsid w:val="00742B23"/>
    <w:rPr>
      <w:rFonts w:ascii="Symbol" w:hAnsi="Symbol"/>
    </w:rPr>
  </w:style>
  <w:style w:type="character" w:customStyle="1" w:styleId="WW8Num8z0">
    <w:name w:val="WW8Num8z0"/>
    <w:rsid w:val="00742B23"/>
    <w:rPr>
      <w:rFonts w:ascii="Symbol" w:hAnsi="Symbol"/>
    </w:rPr>
  </w:style>
  <w:style w:type="character" w:customStyle="1" w:styleId="WW8Num10z0">
    <w:name w:val="WW8Num10z0"/>
    <w:rsid w:val="00742B23"/>
    <w:rPr>
      <w:rFonts w:ascii="Symbol" w:hAnsi="Symbol"/>
    </w:rPr>
  </w:style>
  <w:style w:type="character" w:customStyle="1" w:styleId="WW8Num11z0">
    <w:name w:val="WW8Num11z0"/>
    <w:rsid w:val="00742B23"/>
    <w:rPr>
      <w:rFonts w:ascii="Wingdings" w:hAnsi="Wingdings"/>
    </w:rPr>
  </w:style>
  <w:style w:type="character" w:customStyle="1" w:styleId="WW8Num11z1">
    <w:name w:val="WW8Num11z1"/>
    <w:rsid w:val="00742B23"/>
    <w:rPr>
      <w:rFonts w:ascii="Courier New" w:hAnsi="Courier New" w:cs="Courier New"/>
    </w:rPr>
  </w:style>
  <w:style w:type="character" w:customStyle="1" w:styleId="WW8Num11z3">
    <w:name w:val="WW8Num11z3"/>
    <w:rsid w:val="00742B23"/>
    <w:rPr>
      <w:rFonts w:ascii="Symbol" w:hAnsi="Symbol"/>
    </w:rPr>
  </w:style>
  <w:style w:type="character" w:customStyle="1" w:styleId="WW8Num12z0">
    <w:name w:val="WW8Num12z0"/>
    <w:rsid w:val="00742B23"/>
    <w:rPr>
      <w:rFonts w:ascii="Wingdings" w:hAnsi="Wingdings"/>
    </w:rPr>
  </w:style>
  <w:style w:type="character" w:customStyle="1" w:styleId="WW8Num12z1">
    <w:name w:val="WW8Num12z1"/>
    <w:rsid w:val="00742B23"/>
    <w:rPr>
      <w:rFonts w:ascii="Courier New" w:hAnsi="Courier New" w:cs="Courier New"/>
    </w:rPr>
  </w:style>
  <w:style w:type="character" w:customStyle="1" w:styleId="WW8Num12z3">
    <w:name w:val="WW8Num12z3"/>
    <w:rsid w:val="00742B23"/>
    <w:rPr>
      <w:rFonts w:ascii="Symbol" w:hAnsi="Symbol"/>
    </w:rPr>
  </w:style>
  <w:style w:type="character" w:customStyle="1" w:styleId="WW8Num13z0">
    <w:name w:val="WW8Num13z0"/>
    <w:rsid w:val="00742B23"/>
    <w:rPr>
      <w:rFonts w:ascii="Wingdings" w:hAnsi="Wingdings"/>
      <w:b w:val="0"/>
      <w:color w:val="000000"/>
      <w:sz w:val="17"/>
    </w:rPr>
  </w:style>
  <w:style w:type="character" w:customStyle="1" w:styleId="WW8Num13z1">
    <w:name w:val="WW8Num13z1"/>
    <w:rsid w:val="00742B23"/>
    <w:rPr>
      <w:rFonts w:ascii="Courier New" w:hAnsi="Courier New" w:cs="Courier New"/>
    </w:rPr>
  </w:style>
  <w:style w:type="character" w:customStyle="1" w:styleId="WW8Num13z2">
    <w:name w:val="WW8Num13z2"/>
    <w:rsid w:val="00742B23"/>
    <w:rPr>
      <w:rFonts w:ascii="Wingdings" w:hAnsi="Wingdings"/>
    </w:rPr>
  </w:style>
  <w:style w:type="character" w:customStyle="1" w:styleId="WW8Num13z3">
    <w:name w:val="WW8Num13z3"/>
    <w:rsid w:val="00742B23"/>
    <w:rPr>
      <w:rFonts w:ascii="Symbol" w:hAnsi="Symbol"/>
    </w:rPr>
  </w:style>
  <w:style w:type="character" w:customStyle="1" w:styleId="WW8Num14z0">
    <w:name w:val="WW8Num14z0"/>
    <w:rsid w:val="00742B23"/>
    <w:rPr>
      <w:rFonts w:ascii="Symbol" w:hAnsi="Symbol"/>
    </w:rPr>
  </w:style>
  <w:style w:type="character" w:customStyle="1" w:styleId="WW8Num14z1">
    <w:name w:val="WW8Num14z1"/>
    <w:rsid w:val="00742B23"/>
    <w:rPr>
      <w:rFonts w:ascii="Courier New" w:hAnsi="Courier New"/>
    </w:rPr>
  </w:style>
  <w:style w:type="character" w:customStyle="1" w:styleId="WW8Num14z2">
    <w:name w:val="WW8Num14z2"/>
    <w:rsid w:val="00742B23"/>
    <w:rPr>
      <w:rFonts w:ascii="Wingdings" w:hAnsi="Wingdings"/>
    </w:rPr>
  </w:style>
  <w:style w:type="character" w:customStyle="1" w:styleId="WW8Num17z0">
    <w:name w:val="WW8Num17z0"/>
    <w:rsid w:val="00742B23"/>
    <w:rPr>
      <w:rFonts w:ascii="Wingdings" w:hAnsi="Wingdings"/>
    </w:rPr>
  </w:style>
  <w:style w:type="character" w:customStyle="1" w:styleId="WW8Num17z1">
    <w:name w:val="WW8Num17z1"/>
    <w:rsid w:val="00742B23"/>
    <w:rPr>
      <w:rFonts w:ascii="Courier New" w:hAnsi="Courier New" w:cs="Courier New"/>
    </w:rPr>
  </w:style>
  <w:style w:type="character" w:customStyle="1" w:styleId="WW8Num17z3">
    <w:name w:val="WW8Num17z3"/>
    <w:rsid w:val="00742B23"/>
    <w:rPr>
      <w:rFonts w:ascii="Symbol" w:hAnsi="Symbol"/>
    </w:rPr>
  </w:style>
  <w:style w:type="character" w:customStyle="1" w:styleId="WW8Num18z0">
    <w:name w:val="WW8Num18z0"/>
    <w:rsid w:val="00742B23"/>
    <w:rPr>
      <w:rFonts w:ascii="Wingdings" w:hAnsi="Wingdings"/>
    </w:rPr>
  </w:style>
  <w:style w:type="character" w:customStyle="1" w:styleId="WW8Num18z1">
    <w:name w:val="WW8Num18z1"/>
    <w:rsid w:val="00742B23"/>
    <w:rPr>
      <w:rFonts w:ascii="Courier New" w:hAnsi="Courier New" w:cs="Courier New"/>
    </w:rPr>
  </w:style>
  <w:style w:type="character" w:customStyle="1" w:styleId="WW8Num18z3">
    <w:name w:val="WW8Num18z3"/>
    <w:rsid w:val="00742B23"/>
    <w:rPr>
      <w:rFonts w:ascii="Symbol" w:hAnsi="Symbol"/>
    </w:rPr>
  </w:style>
  <w:style w:type="character" w:customStyle="1" w:styleId="WW8Num19z0">
    <w:name w:val="WW8Num19z0"/>
    <w:rsid w:val="00742B23"/>
    <w:rPr>
      <w:rFonts w:ascii="Wingdings" w:hAnsi="Wingdings"/>
    </w:rPr>
  </w:style>
  <w:style w:type="character" w:customStyle="1" w:styleId="WW8Num19z1">
    <w:name w:val="WW8Num19z1"/>
    <w:rsid w:val="00742B23"/>
    <w:rPr>
      <w:rFonts w:ascii="Courier New" w:hAnsi="Courier New" w:cs="Courier New"/>
    </w:rPr>
  </w:style>
  <w:style w:type="character" w:customStyle="1" w:styleId="WW8Num19z3">
    <w:name w:val="WW8Num19z3"/>
    <w:rsid w:val="00742B23"/>
    <w:rPr>
      <w:rFonts w:ascii="Symbol" w:hAnsi="Symbol"/>
    </w:rPr>
  </w:style>
  <w:style w:type="character" w:customStyle="1" w:styleId="WW8Num20z0">
    <w:name w:val="WW8Num20z0"/>
    <w:rsid w:val="00742B23"/>
    <w:rPr>
      <w:rFonts w:ascii="Wingdings" w:hAnsi="Wingdings"/>
    </w:rPr>
  </w:style>
  <w:style w:type="character" w:customStyle="1" w:styleId="WW8Num20z1">
    <w:name w:val="WW8Num20z1"/>
    <w:rsid w:val="00742B23"/>
    <w:rPr>
      <w:rFonts w:ascii="Courier New" w:hAnsi="Courier New" w:cs="Courier New"/>
    </w:rPr>
  </w:style>
  <w:style w:type="character" w:customStyle="1" w:styleId="WW8Num20z3">
    <w:name w:val="WW8Num20z3"/>
    <w:rsid w:val="00742B23"/>
    <w:rPr>
      <w:rFonts w:ascii="Symbol" w:hAnsi="Symbol"/>
    </w:rPr>
  </w:style>
  <w:style w:type="character" w:customStyle="1" w:styleId="WW8Num21z0">
    <w:name w:val="WW8Num21z0"/>
    <w:rsid w:val="00742B23"/>
    <w:rPr>
      <w:rFonts w:ascii="Symbol" w:hAnsi="Symbol"/>
    </w:rPr>
  </w:style>
  <w:style w:type="character" w:customStyle="1" w:styleId="WW8Num21z1">
    <w:name w:val="WW8Num21z1"/>
    <w:rsid w:val="00742B23"/>
    <w:rPr>
      <w:rFonts w:ascii="Courier New" w:hAnsi="Courier New"/>
    </w:rPr>
  </w:style>
  <w:style w:type="character" w:customStyle="1" w:styleId="WW8Num21z2">
    <w:name w:val="WW8Num21z2"/>
    <w:rsid w:val="00742B23"/>
    <w:rPr>
      <w:rFonts w:ascii="Wingdings" w:hAnsi="Wingdings"/>
    </w:rPr>
  </w:style>
  <w:style w:type="character" w:customStyle="1" w:styleId="WW8Num22z0">
    <w:name w:val="WW8Num22z0"/>
    <w:rsid w:val="00742B23"/>
    <w:rPr>
      <w:rFonts w:ascii="Wingdings" w:hAnsi="Wingdings"/>
    </w:rPr>
  </w:style>
  <w:style w:type="character" w:customStyle="1" w:styleId="WW8Num22z1">
    <w:name w:val="WW8Num22z1"/>
    <w:rsid w:val="00742B23"/>
    <w:rPr>
      <w:rFonts w:ascii="Courier New" w:hAnsi="Courier New" w:cs="Courier New"/>
    </w:rPr>
  </w:style>
  <w:style w:type="character" w:customStyle="1" w:styleId="WW8Num22z3">
    <w:name w:val="WW8Num22z3"/>
    <w:rsid w:val="00742B23"/>
    <w:rPr>
      <w:rFonts w:ascii="Symbol" w:hAnsi="Symbol"/>
    </w:rPr>
  </w:style>
  <w:style w:type="character" w:customStyle="1" w:styleId="WW8Num23z0">
    <w:name w:val="WW8Num23z0"/>
    <w:rsid w:val="00742B23"/>
    <w:rPr>
      <w:rFonts w:ascii="Wingdings" w:hAnsi="Wingdings"/>
      <w:b w:val="0"/>
      <w:color w:val="000000"/>
      <w:sz w:val="17"/>
    </w:rPr>
  </w:style>
  <w:style w:type="character" w:customStyle="1" w:styleId="WW8Num23z1">
    <w:name w:val="WW8Num23z1"/>
    <w:rsid w:val="00742B23"/>
    <w:rPr>
      <w:rFonts w:ascii="Courier New" w:hAnsi="Courier New" w:cs="Courier New"/>
    </w:rPr>
  </w:style>
  <w:style w:type="character" w:customStyle="1" w:styleId="WW8Num23z2">
    <w:name w:val="WW8Num23z2"/>
    <w:rsid w:val="00742B23"/>
    <w:rPr>
      <w:rFonts w:ascii="Wingdings" w:hAnsi="Wingdings"/>
    </w:rPr>
  </w:style>
  <w:style w:type="character" w:customStyle="1" w:styleId="WW8Num23z3">
    <w:name w:val="WW8Num23z3"/>
    <w:rsid w:val="00742B23"/>
    <w:rPr>
      <w:rFonts w:ascii="Symbol" w:hAnsi="Symbol"/>
    </w:rPr>
  </w:style>
  <w:style w:type="character" w:customStyle="1" w:styleId="WW8Num24z0">
    <w:name w:val="WW8Num24z0"/>
    <w:rsid w:val="00742B23"/>
    <w:rPr>
      <w:rFonts w:ascii="Wingdings" w:hAnsi="Wingdings"/>
    </w:rPr>
  </w:style>
  <w:style w:type="character" w:customStyle="1" w:styleId="WW8Num24z1">
    <w:name w:val="WW8Num24z1"/>
    <w:rsid w:val="00742B23"/>
    <w:rPr>
      <w:rFonts w:ascii="Courier New" w:hAnsi="Courier New" w:cs="Courier New"/>
    </w:rPr>
  </w:style>
  <w:style w:type="character" w:customStyle="1" w:styleId="WW8Num24z3">
    <w:name w:val="WW8Num24z3"/>
    <w:rsid w:val="00742B23"/>
    <w:rPr>
      <w:rFonts w:ascii="Symbol" w:hAnsi="Symbol"/>
    </w:rPr>
  </w:style>
  <w:style w:type="character" w:customStyle="1" w:styleId="WW8Num26z0">
    <w:name w:val="WW8Num26z0"/>
    <w:rsid w:val="00742B23"/>
    <w:rPr>
      <w:rFonts w:ascii="Wingdings" w:hAnsi="Wingdings"/>
    </w:rPr>
  </w:style>
  <w:style w:type="character" w:customStyle="1" w:styleId="WW8Num26z1">
    <w:name w:val="WW8Num26z1"/>
    <w:rsid w:val="00742B23"/>
    <w:rPr>
      <w:rFonts w:ascii="Courier New" w:hAnsi="Courier New" w:cs="Courier New"/>
    </w:rPr>
  </w:style>
  <w:style w:type="character" w:customStyle="1" w:styleId="WW8Num26z3">
    <w:name w:val="WW8Num26z3"/>
    <w:rsid w:val="00742B23"/>
    <w:rPr>
      <w:rFonts w:ascii="Symbol" w:hAnsi="Symbol"/>
    </w:rPr>
  </w:style>
  <w:style w:type="character" w:customStyle="1" w:styleId="WW8Num27z0">
    <w:name w:val="WW8Num27z0"/>
    <w:rsid w:val="00742B23"/>
    <w:rPr>
      <w:rFonts w:ascii="Wingdings" w:hAnsi="Wingdings"/>
    </w:rPr>
  </w:style>
  <w:style w:type="character" w:customStyle="1" w:styleId="WW8Num27z1">
    <w:name w:val="WW8Num27z1"/>
    <w:rsid w:val="00742B23"/>
    <w:rPr>
      <w:rFonts w:ascii="Courier New" w:hAnsi="Courier New" w:cs="Courier New"/>
    </w:rPr>
  </w:style>
  <w:style w:type="character" w:customStyle="1" w:styleId="WW8Num27z3">
    <w:name w:val="WW8Num27z3"/>
    <w:rsid w:val="00742B23"/>
    <w:rPr>
      <w:rFonts w:ascii="Symbol" w:hAnsi="Symbol"/>
    </w:rPr>
  </w:style>
  <w:style w:type="character" w:customStyle="1" w:styleId="WW8Num28z0">
    <w:name w:val="WW8Num28z0"/>
    <w:rsid w:val="00742B23"/>
    <w:rPr>
      <w:rFonts w:ascii="Wingdings" w:hAnsi="Wingdings"/>
    </w:rPr>
  </w:style>
  <w:style w:type="character" w:customStyle="1" w:styleId="WW8Num28z1">
    <w:name w:val="WW8Num28z1"/>
    <w:rsid w:val="00742B23"/>
    <w:rPr>
      <w:rFonts w:ascii="Courier New" w:hAnsi="Courier New" w:cs="Courier New"/>
    </w:rPr>
  </w:style>
  <w:style w:type="character" w:customStyle="1" w:styleId="WW8Num28z3">
    <w:name w:val="WW8Num28z3"/>
    <w:rsid w:val="00742B23"/>
    <w:rPr>
      <w:rFonts w:ascii="Symbol" w:hAnsi="Symbol"/>
    </w:rPr>
  </w:style>
  <w:style w:type="character" w:customStyle="1" w:styleId="WW8Num29z0">
    <w:name w:val="WW8Num29z0"/>
    <w:rsid w:val="00742B23"/>
    <w:rPr>
      <w:rFonts w:ascii="Wingdings" w:hAnsi="Wingdings"/>
    </w:rPr>
  </w:style>
  <w:style w:type="character" w:customStyle="1" w:styleId="WW8Num29z1">
    <w:name w:val="WW8Num29z1"/>
    <w:rsid w:val="00742B23"/>
    <w:rPr>
      <w:rFonts w:ascii="Courier New" w:hAnsi="Courier New" w:cs="Courier New"/>
    </w:rPr>
  </w:style>
  <w:style w:type="character" w:customStyle="1" w:styleId="WW8Num29z3">
    <w:name w:val="WW8Num29z3"/>
    <w:rsid w:val="00742B23"/>
    <w:rPr>
      <w:rFonts w:ascii="Symbol" w:hAnsi="Symbol"/>
    </w:rPr>
  </w:style>
  <w:style w:type="character" w:customStyle="1" w:styleId="WW8Num30z0">
    <w:name w:val="WW8Num30z0"/>
    <w:rsid w:val="00742B23"/>
    <w:rPr>
      <w:rFonts w:ascii="Wingdings" w:hAnsi="Wingdings"/>
      <w:b w:val="0"/>
      <w:color w:val="000000"/>
      <w:sz w:val="17"/>
    </w:rPr>
  </w:style>
  <w:style w:type="character" w:customStyle="1" w:styleId="WW8Num30z1">
    <w:name w:val="WW8Num30z1"/>
    <w:rsid w:val="00742B23"/>
    <w:rPr>
      <w:rFonts w:ascii="Courier New" w:hAnsi="Courier New" w:cs="Courier New"/>
    </w:rPr>
  </w:style>
  <w:style w:type="character" w:customStyle="1" w:styleId="WW8Num30z2">
    <w:name w:val="WW8Num30z2"/>
    <w:rsid w:val="00742B23"/>
    <w:rPr>
      <w:rFonts w:ascii="Wingdings" w:hAnsi="Wingdings"/>
    </w:rPr>
  </w:style>
  <w:style w:type="character" w:customStyle="1" w:styleId="WW8Num30z3">
    <w:name w:val="WW8Num30z3"/>
    <w:rsid w:val="00742B23"/>
    <w:rPr>
      <w:rFonts w:ascii="Symbol" w:hAnsi="Symbol"/>
    </w:rPr>
  </w:style>
  <w:style w:type="character" w:customStyle="1" w:styleId="WW8Num31z0">
    <w:name w:val="WW8Num31z0"/>
    <w:rsid w:val="00742B23"/>
    <w:rPr>
      <w:rFonts w:ascii="Wingdings" w:hAnsi="Wingdings"/>
    </w:rPr>
  </w:style>
  <w:style w:type="character" w:customStyle="1" w:styleId="WW8Num31z1">
    <w:name w:val="WW8Num31z1"/>
    <w:rsid w:val="00742B23"/>
    <w:rPr>
      <w:rFonts w:ascii="Courier New" w:hAnsi="Courier New" w:cs="Courier New"/>
    </w:rPr>
  </w:style>
  <w:style w:type="character" w:customStyle="1" w:styleId="WW8Num31z3">
    <w:name w:val="WW8Num31z3"/>
    <w:rsid w:val="00742B23"/>
    <w:rPr>
      <w:rFonts w:ascii="Symbol" w:hAnsi="Symbol"/>
    </w:rPr>
  </w:style>
  <w:style w:type="character" w:customStyle="1" w:styleId="WW8Num32z0">
    <w:name w:val="WW8Num32z0"/>
    <w:rsid w:val="00742B23"/>
    <w:rPr>
      <w:rFonts w:ascii="Wingdings" w:hAnsi="Wingdings"/>
    </w:rPr>
  </w:style>
  <w:style w:type="character" w:customStyle="1" w:styleId="WW8Num32z1">
    <w:name w:val="WW8Num32z1"/>
    <w:rsid w:val="00742B23"/>
    <w:rPr>
      <w:rFonts w:ascii="Courier New" w:hAnsi="Courier New" w:cs="Courier New"/>
    </w:rPr>
  </w:style>
  <w:style w:type="character" w:customStyle="1" w:styleId="WW8Num32z3">
    <w:name w:val="WW8Num32z3"/>
    <w:rsid w:val="00742B23"/>
    <w:rPr>
      <w:rFonts w:ascii="Symbol" w:hAnsi="Symbol"/>
    </w:rPr>
  </w:style>
  <w:style w:type="character" w:customStyle="1" w:styleId="WW8Num33z0">
    <w:name w:val="WW8Num33z0"/>
    <w:rsid w:val="00742B23"/>
    <w:rPr>
      <w:rFonts w:ascii="Wingdings" w:hAnsi="Wingdings"/>
    </w:rPr>
  </w:style>
  <w:style w:type="character" w:customStyle="1" w:styleId="WW8Num33z1">
    <w:name w:val="WW8Num33z1"/>
    <w:rsid w:val="00742B23"/>
    <w:rPr>
      <w:rFonts w:ascii="Courier New" w:hAnsi="Courier New" w:cs="Courier New"/>
    </w:rPr>
  </w:style>
  <w:style w:type="character" w:customStyle="1" w:styleId="WW8Num33z3">
    <w:name w:val="WW8Num33z3"/>
    <w:rsid w:val="00742B23"/>
    <w:rPr>
      <w:rFonts w:ascii="Symbol" w:hAnsi="Symbol"/>
    </w:rPr>
  </w:style>
  <w:style w:type="character" w:customStyle="1" w:styleId="WW8Num34z0">
    <w:name w:val="WW8Num34z0"/>
    <w:rsid w:val="00742B23"/>
    <w:rPr>
      <w:rFonts w:ascii="Wingdings" w:hAnsi="Wingdings"/>
    </w:rPr>
  </w:style>
  <w:style w:type="character" w:customStyle="1" w:styleId="WW8Num34z1">
    <w:name w:val="WW8Num34z1"/>
    <w:rsid w:val="00742B23"/>
    <w:rPr>
      <w:rFonts w:ascii="Courier New" w:hAnsi="Courier New" w:cs="Courier New"/>
    </w:rPr>
  </w:style>
  <w:style w:type="character" w:customStyle="1" w:styleId="WW8Num34z3">
    <w:name w:val="WW8Num34z3"/>
    <w:rsid w:val="00742B23"/>
    <w:rPr>
      <w:rFonts w:ascii="Symbol" w:hAnsi="Symbol"/>
    </w:rPr>
  </w:style>
  <w:style w:type="character" w:customStyle="1" w:styleId="WW8Num35z0">
    <w:name w:val="WW8Num35z0"/>
    <w:rsid w:val="00742B23"/>
    <w:rPr>
      <w:rFonts w:ascii="Wingdings" w:hAnsi="Wingdings"/>
    </w:rPr>
  </w:style>
  <w:style w:type="character" w:customStyle="1" w:styleId="WW8Num35z1">
    <w:name w:val="WW8Num35z1"/>
    <w:rsid w:val="00742B23"/>
    <w:rPr>
      <w:rFonts w:ascii="Courier New" w:hAnsi="Courier New" w:cs="Courier New"/>
    </w:rPr>
  </w:style>
  <w:style w:type="character" w:customStyle="1" w:styleId="WW8Num35z3">
    <w:name w:val="WW8Num35z3"/>
    <w:rsid w:val="00742B23"/>
    <w:rPr>
      <w:rFonts w:ascii="Symbol" w:hAnsi="Symbol"/>
    </w:rPr>
  </w:style>
  <w:style w:type="character" w:customStyle="1" w:styleId="WW8Num36z0">
    <w:name w:val="WW8Num36z0"/>
    <w:rsid w:val="00742B23"/>
    <w:rPr>
      <w:rFonts w:ascii="Wingdings" w:hAnsi="Wingdings"/>
    </w:rPr>
  </w:style>
  <w:style w:type="character" w:customStyle="1" w:styleId="WW8Num36z1">
    <w:name w:val="WW8Num36z1"/>
    <w:rsid w:val="00742B23"/>
    <w:rPr>
      <w:rFonts w:ascii="Courier New" w:hAnsi="Courier New" w:cs="Courier New"/>
    </w:rPr>
  </w:style>
  <w:style w:type="character" w:customStyle="1" w:styleId="WW8Num36z3">
    <w:name w:val="WW8Num36z3"/>
    <w:rsid w:val="00742B23"/>
    <w:rPr>
      <w:rFonts w:ascii="Symbol" w:hAnsi="Symbol"/>
    </w:rPr>
  </w:style>
  <w:style w:type="character" w:customStyle="1" w:styleId="BalloonTextChar">
    <w:name w:val="Balloon Text Char"/>
    <w:rsid w:val="00742B23"/>
    <w:rPr>
      <w:rFonts w:ascii="Tahoma" w:hAnsi="Tahoma" w:cs="Tahoma"/>
      <w:sz w:val="16"/>
      <w:szCs w:val="16"/>
    </w:rPr>
  </w:style>
  <w:style w:type="character" w:styleId="Hyperlink">
    <w:name w:val="Hyperlink"/>
    <w:rsid w:val="00742B23"/>
    <w:rPr>
      <w:color w:val="0000FF"/>
      <w:u w:val="single"/>
    </w:rPr>
  </w:style>
  <w:style w:type="character" w:styleId="CommentReference">
    <w:name w:val="annotation reference"/>
    <w:rsid w:val="00742B23"/>
    <w:rPr>
      <w:sz w:val="16"/>
      <w:szCs w:val="16"/>
    </w:rPr>
  </w:style>
  <w:style w:type="character" w:customStyle="1" w:styleId="Bullets">
    <w:name w:val="Bullets"/>
    <w:rsid w:val="00742B23"/>
    <w:rPr>
      <w:rFonts w:ascii="OpenSymbol" w:eastAsia="OpenSymbol" w:hAnsi="OpenSymbol" w:cs="OpenSymbol"/>
    </w:rPr>
  </w:style>
  <w:style w:type="paragraph" w:customStyle="1" w:styleId="Heading">
    <w:name w:val="Heading"/>
    <w:basedOn w:val="Normal"/>
    <w:next w:val="BodyText"/>
    <w:rsid w:val="00742B23"/>
    <w:pPr>
      <w:keepNext/>
      <w:spacing w:before="240" w:after="120"/>
    </w:pPr>
    <w:rPr>
      <w:rFonts w:ascii="Arial" w:eastAsia="Lucida Sans Unicode" w:hAnsi="Arial" w:cs="Tahoma"/>
      <w:sz w:val="28"/>
      <w:szCs w:val="28"/>
    </w:rPr>
  </w:style>
  <w:style w:type="paragraph" w:styleId="BodyText">
    <w:name w:val="Body Text"/>
    <w:basedOn w:val="Normal"/>
    <w:rsid w:val="00742B23"/>
    <w:pPr>
      <w:spacing w:after="120"/>
    </w:pPr>
  </w:style>
  <w:style w:type="paragraph" w:styleId="List">
    <w:name w:val="List"/>
    <w:basedOn w:val="BodyText"/>
    <w:rsid w:val="00742B23"/>
    <w:rPr>
      <w:rFonts w:cs="Tahoma"/>
    </w:rPr>
  </w:style>
  <w:style w:type="paragraph" w:styleId="Caption">
    <w:name w:val="caption"/>
    <w:basedOn w:val="Normal"/>
    <w:qFormat/>
    <w:rsid w:val="00742B23"/>
    <w:pPr>
      <w:suppressLineNumbers/>
      <w:spacing w:before="120" w:after="120"/>
    </w:pPr>
    <w:rPr>
      <w:rFonts w:cs="Tahoma"/>
      <w:i/>
      <w:iCs/>
      <w:sz w:val="24"/>
      <w:szCs w:val="24"/>
    </w:rPr>
  </w:style>
  <w:style w:type="paragraph" w:customStyle="1" w:styleId="Index">
    <w:name w:val="Index"/>
    <w:basedOn w:val="Normal"/>
    <w:rsid w:val="00742B23"/>
    <w:pPr>
      <w:suppressLineNumbers/>
    </w:pPr>
    <w:rPr>
      <w:rFonts w:cs="Tahoma"/>
    </w:rPr>
  </w:style>
  <w:style w:type="paragraph" w:styleId="BalloonText">
    <w:name w:val="Balloon Text"/>
    <w:basedOn w:val="Normal"/>
    <w:rsid w:val="00742B23"/>
    <w:pPr>
      <w:spacing w:after="0" w:line="240" w:lineRule="auto"/>
    </w:pPr>
    <w:rPr>
      <w:rFonts w:ascii="Tahoma" w:hAnsi="Tahoma" w:cs="Tahoma"/>
      <w:sz w:val="16"/>
      <w:szCs w:val="16"/>
    </w:rPr>
  </w:style>
  <w:style w:type="paragraph" w:styleId="ListParagraph">
    <w:name w:val="List Paragraph"/>
    <w:basedOn w:val="Normal"/>
    <w:qFormat/>
    <w:rsid w:val="00742B23"/>
    <w:pPr>
      <w:ind w:left="720"/>
    </w:pPr>
  </w:style>
  <w:style w:type="paragraph" w:customStyle="1" w:styleId="WW-PlainText">
    <w:name w:val="WW-Plain Text"/>
    <w:basedOn w:val="Normal"/>
    <w:rsid w:val="00742B23"/>
    <w:pPr>
      <w:spacing w:after="0" w:line="240" w:lineRule="auto"/>
    </w:pPr>
    <w:rPr>
      <w:rFonts w:ascii="Courier New" w:eastAsia="Times New Roman" w:hAnsi="Courier New"/>
      <w:sz w:val="20"/>
      <w:szCs w:val="20"/>
    </w:rPr>
  </w:style>
  <w:style w:type="paragraph" w:customStyle="1" w:styleId="Char">
    <w:name w:val="Char"/>
    <w:basedOn w:val="Normal"/>
    <w:rsid w:val="00742B23"/>
    <w:pPr>
      <w:spacing w:before="60" w:after="160" w:line="240" w:lineRule="exact"/>
    </w:pPr>
    <w:rPr>
      <w:rFonts w:ascii="Verdana" w:eastAsia="Times New Roman" w:hAnsi="Verdana" w:cs="Arial"/>
      <w:color w:val="FF00FF"/>
      <w:sz w:val="20"/>
      <w:szCs w:val="24"/>
    </w:rPr>
  </w:style>
  <w:style w:type="paragraph" w:styleId="CommentText">
    <w:name w:val="annotation text"/>
    <w:basedOn w:val="Normal"/>
    <w:rsid w:val="00742B23"/>
    <w:rPr>
      <w:sz w:val="20"/>
      <w:szCs w:val="20"/>
    </w:rPr>
  </w:style>
  <w:style w:type="paragraph" w:styleId="CommentSubject">
    <w:name w:val="annotation subject"/>
    <w:basedOn w:val="CommentText"/>
    <w:next w:val="CommentText"/>
    <w:rsid w:val="00742B23"/>
    <w:rPr>
      <w:b/>
      <w:bCs/>
    </w:rPr>
  </w:style>
  <w:style w:type="paragraph" w:customStyle="1" w:styleId="CharCharCharCharCharCharChar">
    <w:name w:val="Char Char Char Char Char Char Char"/>
    <w:basedOn w:val="Normal"/>
    <w:rsid w:val="00742B23"/>
    <w:pPr>
      <w:spacing w:before="60" w:after="160" w:line="240" w:lineRule="exact"/>
    </w:pPr>
    <w:rPr>
      <w:rFonts w:ascii="Verdana" w:eastAsia="Times New Roman" w:hAnsi="Verdana" w:cs="Arial"/>
      <w:color w:val="FF00FF"/>
      <w:sz w:val="20"/>
      <w:szCs w:val="24"/>
      <w:lang w:val="en-GB"/>
    </w:rPr>
  </w:style>
  <w:style w:type="paragraph" w:styleId="BodyText2">
    <w:name w:val="Body Text 2"/>
    <w:basedOn w:val="Normal"/>
    <w:link w:val="BodyText2Char"/>
    <w:uiPriority w:val="99"/>
    <w:unhideWhenUsed/>
    <w:rsid w:val="00DF6998"/>
    <w:pPr>
      <w:spacing w:after="120" w:line="480" w:lineRule="auto"/>
    </w:pPr>
  </w:style>
  <w:style w:type="character" w:customStyle="1" w:styleId="BodyText2Char">
    <w:name w:val="Body Text 2 Char"/>
    <w:basedOn w:val="DefaultParagraphFont"/>
    <w:link w:val="BodyText2"/>
    <w:uiPriority w:val="99"/>
    <w:rsid w:val="00DF6998"/>
    <w:rPr>
      <w:rFonts w:ascii="Calibri" w:eastAsia="Calibri" w:hAnsi="Calibri" w:cs="Calibri"/>
      <w:sz w:val="22"/>
      <w:szCs w:val="22"/>
      <w:lang w:eastAsia="ar-SA"/>
    </w:rPr>
  </w:style>
  <w:style w:type="paragraph" w:styleId="BlockText">
    <w:name w:val="Block Text"/>
    <w:basedOn w:val="Normal"/>
    <w:rsid w:val="00654118"/>
    <w:pPr>
      <w:suppressAutoHyphens w:val="0"/>
      <w:spacing w:after="0" w:line="264" w:lineRule="auto"/>
      <w:ind w:left="1440" w:right="-18"/>
      <w:jc w:val="both"/>
    </w:pPr>
    <w:rPr>
      <w:rFonts w:ascii="Times New Roman" w:eastAsia="Times New Roman" w:hAnsi="Times New Roman" w:cs="Times New Roman"/>
      <w:sz w:val="20"/>
      <w:szCs w:val="20"/>
      <w:lang w:eastAsia="en-US"/>
    </w:rPr>
  </w:style>
  <w:style w:type="paragraph" w:styleId="HTMLPreformatted">
    <w:name w:val="HTML Preformatted"/>
    <w:basedOn w:val="Normal"/>
    <w:link w:val="HTMLPreformattedChar"/>
    <w:rsid w:val="006F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6F6693"/>
    <w:rPr>
      <w:rFonts w:ascii="Courier New" w:hAnsi="Courier New" w:cs="Courier New"/>
    </w:rPr>
  </w:style>
  <w:style w:type="paragraph" w:styleId="NoSpacing">
    <w:name w:val="No Spacing"/>
    <w:basedOn w:val="Normal"/>
    <w:link w:val="NoSpacingChar"/>
    <w:uiPriority w:val="1"/>
    <w:qFormat/>
    <w:rsid w:val="00C242D2"/>
    <w:pPr>
      <w:suppressAutoHyphens w:val="0"/>
      <w:spacing w:before="40" w:after="0" w:line="240" w:lineRule="auto"/>
      <w:jc w:val="both"/>
    </w:pPr>
    <w:rPr>
      <w:rFonts w:ascii="Century Schoolbook" w:eastAsia="MS PMincho" w:hAnsi="Century Schoolbook" w:cs="Times New Roman"/>
      <w:sz w:val="20"/>
      <w:szCs w:val="20"/>
      <w:lang w:eastAsia="en-US" w:bidi="en-US"/>
    </w:rPr>
  </w:style>
  <w:style w:type="character" w:customStyle="1" w:styleId="NoSpacingChar">
    <w:name w:val="No Spacing Char"/>
    <w:basedOn w:val="DefaultParagraphFont"/>
    <w:link w:val="NoSpacing"/>
    <w:uiPriority w:val="1"/>
    <w:rsid w:val="00C242D2"/>
    <w:rPr>
      <w:rFonts w:ascii="Century Schoolbook" w:eastAsia="MS PMincho" w:hAnsi="Century Schoolbook"/>
      <w:lang w:bidi="en-US"/>
    </w:rPr>
  </w:style>
  <w:style w:type="paragraph" w:styleId="Header">
    <w:name w:val="header"/>
    <w:basedOn w:val="Normal"/>
    <w:link w:val="HeaderChar"/>
    <w:uiPriority w:val="99"/>
    <w:unhideWhenUsed/>
    <w:rsid w:val="00232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4D9"/>
    <w:rPr>
      <w:rFonts w:ascii="Calibri" w:eastAsia="Calibri" w:hAnsi="Calibri" w:cs="Calibri"/>
      <w:sz w:val="22"/>
      <w:szCs w:val="22"/>
      <w:lang w:eastAsia="ar-SA"/>
    </w:rPr>
  </w:style>
  <w:style w:type="paragraph" w:styleId="Footer">
    <w:name w:val="footer"/>
    <w:basedOn w:val="Normal"/>
    <w:link w:val="FooterChar"/>
    <w:uiPriority w:val="99"/>
    <w:unhideWhenUsed/>
    <w:rsid w:val="00232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D9"/>
    <w:rPr>
      <w:rFonts w:ascii="Calibri" w:eastAsia="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khatana878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SUNDER MAGAR</vt:lpstr>
    </vt:vector>
  </TitlesOfParts>
  <Company/>
  <LinksUpToDate>false</LinksUpToDate>
  <CharactersWithSpaces>5430</CharactersWithSpaces>
  <SharedDoc>false</SharedDoc>
  <HLinks>
    <vt:vector size="6" baseType="variant">
      <vt:variant>
        <vt:i4>2490410</vt:i4>
      </vt:variant>
      <vt:variant>
        <vt:i4>9</vt:i4>
      </vt:variant>
      <vt:variant>
        <vt:i4>0</vt:i4>
      </vt:variant>
      <vt:variant>
        <vt:i4>5</vt:i4>
      </vt:variant>
      <vt:variant>
        <vt:lpwstr>http://alpha.toptendishes.com/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SUNDER MAGAR</dc:title>
  <dc:creator>india2world@ymail.com</dc:creator>
  <cp:lastModifiedBy>AMIT</cp:lastModifiedBy>
  <cp:revision>8</cp:revision>
  <cp:lastPrinted>2014-04-24T12:42:00Z</cp:lastPrinted>
  <dcterms:created xsi:type="dcterms:W3CDTF">2015-03-10T04:08:00Z</dcterms:created>
  <dcterms:modified xsi:type="dcterms:W3CDTF">2015-06-10T02:23:00Z</dcterms:modified>
</cp:coreProperties>
</file>