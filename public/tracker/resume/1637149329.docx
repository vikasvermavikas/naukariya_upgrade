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1696" w:rsidRDefault="006E5A3E">
      <w:pPr>
        <w:spacing w:line="276" w:lineRule="auto"/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 xml:space="preserve">Sunil Singh            </w:t>
      </w:r>
    </w:p>
    <w:p w:rsidR="00D01696" w:rsidRDefault="006E5A3E">
      <w:pPr>
        <w:tabs>
          <w:tab w:val="left" w:pos="342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Email:</w:t>
      </w:r>
      <w:hyperlink r:id="rId8" w:history="1">
        <w:r w:rsidRPr="00A22C39">
          <w:rPr>
            <w:rStyle w:val="Hyperlink"/>
          </w:rPr>
          <w:t>sunil.mith@gmail.com</w:t>
        </w:r>
      </w:hyperlink>
    </w:p>
    <w:p w:rsidR="00D01696" w:rsidRDefault="006E5A3E">
      <w:pPr>
        <w:tabs>
          <w:tab w:val="left" w:pos="3540"/>
        </w:tabs>
        <w:jc w:val="center"/>
        <w:rPr>
          <w:b/>
          <w:sz w:val="20"/>
          <w:szCs w:val="20"/>
        </w:rPr>
      </w:pPr>
      <w:r>
        <w:rPr>
          <w:sz w:val="20"/>
          <w:szCs w:val="20"/>
        </w:rPr>
        <w:t>Mobile</w:t>
      </w:r>
      <w:r>
        <w:rPr>
          <w:b/>
          <w:sz w:val="20"/>
          <w:szCs w:val="20"/>
        </w:rPr>
        <w:t>: +91-9654889382</w:t>
      </w:r>
    </w:p>
    <w:p w:rsidR="00D01696" w:rsidRDefault="00D01696">
      <w:pPr>
        <w:tabs>
          <w:tab w:val="left" w:pos="3540"/>
        </w:tabs>
        <w:jc w:val="center"/>
        <w:rPr>
          <w:b/>
          <w:sz w:val="22"/>
          <w:szCs w:val="22"/>
        </w:rPr>
      </w:pPr>
    </w:p>
    <w:p w:rsidR="00D01696" w:rsidRDefault="00D01696">
      <w:pPr>
        <w:pStyle w:val="NoSpacing"/>
        <w:jc w:val="center"/>
        <w:rPr>
          <w:b/>
          <w:sz w:val="22"/>
          <w:szCs w:val="22"/>
          <w:u w:val="single"/>
        </w:rPr>
      </w:pPr>
    </w:p>
    <w:p w:rsidR="00D01696" w:rsidRDefault="006E5A3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Overview:</w:t>
      </w:r>
    </w:p>
    <w:p w:rsidR="00D01696" w:rsidRDefault="00D01696">
      <w:pPr>
        <w:pStyle w:val="NoSpacing"/>
        <w:rPr>
          <w:sz w:val="22"/>
          <w:szCs w:val="22"/>
          <w:u w:val="single"/>
        </w:rPr>
      </w:pPr>
    </w:p>
    <w:p w:rsidR="00D01696" w:rsidRDefault="006E5A3E">
      <w:pPr>
        <w:pStyle w:val="NoSpacing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Above </w:t>
      </w:r>
      <w:r w:rsidR="00D247EA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 xml:space="preserve"> year experience in various domain in Information Technology, Project Management and maximized many great opportunities to work on challenging projects of PHP. Expert project coordinator with a great deal of experience and excellent knowledge of business requirements, client relationship Management and project handling.</w:t>
      </w:r>
    </w:p>
    <w:p w:rsidR="00D01696" w:rsidRDefault="00D01696">
      <w:pPr>
        <w:pStyle w:val="NoSpacing"/>
        <w:rPr>
          <w:color w:val="000000"/>
          <w:sz w:val="22"/>
          <w:szCs w:val="22"/>
        </w:rPr>
      </w:pPr>
    </w:p>
    <w:p w:rsidR="00D01696" w:rsidRDefault="006E5A3E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 Statement:</w:t>
      </w:r>
    </w:p>
    <w:p w:rsidR="00D01696" w:rsidRDefault="00D01696">
      <w:pPr>
        <w:pStyle w:val="NoSpacing"/>
        <w:rPr>
          <w:b/>
          <w:sz w:val="28"/>
          <w:szCs w:val="28"/>
          <w:u w:val="single"/>
        </w:rPr>
      </w:pPr>
    </w:p>
    <w:p w:rsidR="00D01696" w:rsidRDefault="006E5A3E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To succeed in an environment of growth and excellence and earn a job which provides me job satisfaction and self-development and help me achieve personal as well as organization goals.</w:t>
      </w:r>
    </w:p>
    <w:p w:rsidR="00D01696" w:rsidRDefault="00D01696">
      <w:pPr>
        <w:pStyle w:val="NoSpacing"/>
        <w:rPr>
          <w:b/>
          <w:sz w:val="22"/>
          <w:szCs w:val="22"/>
          <w:u w:val="single"/>
        </w:rPr>
      </w:pPr>
    </w:p>
    <w:p w:rsidR="00D01696" w:rsidRDefault="006E5A3E">
      <w:pPr>
        <w:pStyle w:val="NoSpacing"/>
        <w:rPr>
          <w:b/>
          <w:sz w:val="22"/>
          <w:szCs w:val="22"/>
          <w:u w:val="single"/>
          <w:lang w:val="en-GB" w:eastAsia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-125730</wp:posOffset>
                </wp:positionH>
                <wp:positionV relativeFrom="paragraph">
                  <wp:posOffset>24765</wp:posOffset>
                </wp:positionV>
                <wp:extent cx="6793230" cy="0"/>
                <wp:effectExtent l="0" t="0" r="7620" b="0"/>
                <wp:wrapNone/>
                <wp:docPr id="11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9323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line id=" 3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9.9pt,1.95pt" to="525pt,1.95pt" strokeweight="0.74pt"/>
            </w:pict>
          </mc:Fallback>
        </mc:AlternateContent>
      </w:r>
    </w:p>
    <w:p w:rsidR="00D01696" w:rsidRDefault="006E5A3E">
      <w:pPr>
        <w:pStyle w:val="NoSpacing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Professional Profile:</w:t>
      </w:r>
    </w:p>
    <w:p w:rsidR="00D01696" w:rsidRDefault="006E5A3E">
      <w:pPr>
        <w:spacing w:line="276" w:lineRule="auto"/>
        <w:rPr>
          <w:b/>
        </w:rPr>
      </w:pPr>
      <w:r>
        <w:rPr>
          <w:b/>
          <w:lang w:val="en-IN"/>
        </w:rPr>
        <w:t>Metaweb Technolgies. pvt ltd.</w:t>
      </w:r>
    </w:p>
    <w:p w:rsidR="00D01696" w:rsidRDefault="006E5A3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Feb, 2015 to </w:t>
      </w:r>
      <w:r w:rsidR="00811F63">
        <w:rPr>
          <w:sz w:val="22"/>
          <w:szCs w:val="22"/>
        </w:rPr>
        <w:t>31</w:t>
      </w:r>
      <w:r w:rsidR="00811F63" w:rsidRPr="00D247EA">
        <w:rPr>
          <w:sz w:val="22"/>
          <w:szCs w:val="22"/>
          <w:vertAlign w:val="superscript"/>
        </w:rPr>
        <w:t>st</w:t>
      </w:r>
      <w:r w:rsidR="00811F63">
        <w:rPr>
          <w:sz w:val="22"/>
          <w:szCs w:val="22"/>
        </w:rPr>
        <w:t xml:space="preserve"> Jan, 2018</w:t>
      </w:r>
    </w:p>
    <w:p w:rsidR="00D01696" w:rsidRDefault="006E5A3E">
      <w:pPr>
        <w:spacing w:line="276" w:lineRule="auto"/>
      </w:pPr>
      <w:r>
        <w:t>PHP Web Developer</w:t>
      </w:r>
    </w:p>
    <w:p w:rsidR="00D01696" w:rsidRDefault="00D01696">
      <w:pPr>
        <w:pStyle w:val="ListParagraph"/>
        <w:spacing w:line="276" w:lineRule="auto"/>
        <w:ind w:left="1080"/>
        <w:textAlignment w:val="baseline"/>
        <w:rPr>
          <w:color w:val="000000"/>
          <w:sz w:val="22"/>
          <w:szCs w:val="22"/>
        </w:rPr>
      </w:pPr>
    </w:p>
    <w:p w:rsidR="00811F63" w:rsidRDefault="006E5A3E" w:rsidP="00811F63">
      <w:pPr>
        <w:spacing w:line="276" w:lineRule="auto"/>
        <w:rPr>
          <w:b/>
        </w:rPr>
      </w:pPr>
      <w:r>
        <w:rPr>
          <w:b/>
          <w:lang w:val="en-IN"/>
        </w:rPr>
        <w:t>Geocircle Technolgies</w:t>
      </w:r>
    </w:p>
    <w:p w:rsidR="00811F63" w:rsidRDefault="006E5A3E" w:rsidP="00811F63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Feb, 2018 to Till Date</w:t>
      </w:r>
    </w:p>
    <w:p w:rsidR="00811F63" w:rsidRDefault="006E5A3E" w:rsidP="00811F63">
      <w:pPr>
        <w:spacing w:line="276" w:lineRule="auto"/>
      </w:pPr>
      <w:r>
        <w:t>PHP Web Developer</w:t>
      </w:r>
    </w:p>
    <w:p w:rsidR="00811F63" w:rsidRPr="00811F63" w:rsidRDefault="00811F63" w:rsidP="00811F63">
      <w:pPr>
        <w:suppressAutoHyphens w:val="0"/>
      </w:pPr>
    </w:p>
    <w:p w:rsidR="00D01696" w:rsidRPr="001C06BE" w:rsidRDefault="006E5A3E">
      <w:pPr>
        <w:pStyle w:val="NormalWeb"/>
        <w:spacing w:line="276" w:lineRule="auto"/>
        <w:rPr>
          <w:sz w:val="28"/>
          <w:szCs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553085</wp:posOffset>
                </wp:positionV>
                <wp:extent cx="6794500" cy="0"/>
                <wp:effectExtent l="0" t="0" r="6350" b="0"/>
                <wp:wrapNone/>
                <wp:docPr id="10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94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line id=" 4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4384" from="-10pt,43.55pt" to="525pt,43.55pt" strokeweight="0.74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15875</wp:posOffset>
                </wp:positionV>
                <wp:extent cx="6794500" cy="0"/>
                <wp:effectExtent l="0" t="0" r="6350" b="0"/>
                <wp:wrapNone/>
                <wp:docPr id="9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945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line id=" 5" o:spid="_x0000_s1028" style="mso-height-percent:0;mso-height-relative:page;mso-width-percent:0;mso-width-relative:page;mso-wrap-distance-bottom:0;mso-wrap-distance-left:9pt;mso-wrap-distance-right:9pt;mso-wrap-distance-top:0;mso-wrap-style:square;position:absolute;visibility:visible;z-index:251670528" from="-10pt,1.25pt" to="525pt,1.25pt" strokeweight="0.74pt"/>
            </w:pict>
          </mc:Fallback>
        </mc:AlternateContent>
      </w:r>
      <w:r>
        <w:rPr>
          <w:b/>
          <w:bCs/>
          <w:sz w:val="28"/>
          <w:szCs w:val="28"/>
          <w:u w:val="single"/>
        </w:rPr>
        <w:t>Knowledge framewor</w:t>
      </w:r>
      <w:r w:rsidR="00811F63">
        <w:rPr>
          <w:b/>
          <w:bCs/>
          <w:sz w:val="28"/>
          <w:szCs w:val="28"/>
          <w:u w:val="single"/>
        </w:rPr>
        <w:t>k</w:t>
      </w:r>
      <w:r>
        <w:rPr>
          <w:b/>
          <w:bCs/>
          <w:sz w:val="28"/>
          <w:szCs w:val="28"/>
          <w:u w:val="single"/>
          <w:lang w:val="en-IN"/>
        </w:rPr>
        <w:t>:</w:t>
      </w:r>
      <w:r w:rsidRPr="001C06BE">
        <w:rPr>
          <w:b/>
          <w:bCs/>
          <w:sz w:val="28"/>
          <w:szCs w:val="28"/>
        </w:rPr>
        <w:t xml:space="preserve"> </w:t>
      </w:r>
      <w:r w:rsidRPr="001C06BE">
        <w:rPr>
          <w:b/>
          <w:bCs/>
          <w:sz w:val="28"/>
          <w:szCs w:val="28"/>
          <w:lang w:val="en-IN"/>
        </w:rPr>
        <w:t xml:space="preserve"> PHP: -</w:t>
      </w:r>
      <w:r w:rsidRPr="001C06BE">
        <w:rPr>
          <w:sz w:val="28"/>
          <w:szCs w:val="28"/>
        </w:rPr>
        <w:t>Laraval, CodeIgniter</w:t>
      </w:r>
      <w:r w:rsidR="001C7342">
        <w:rPr>
          <w:sz w:val="28"/>
          <w:szCs w:val="28"/>
        </w:rPr>
        <w:t xml:space="preserve">, Wordpress, </w:t>
      </w:r>
      <w:r w:rsidR="001C7342" w:rsidRPr="001C7342">
        <w:rPr>
          <w:sz w:val="28"/>
          <w:szCs w:val="28"/>
        </w:rPr>
        <w:t>Magento</w:t>
      </w:r>
      <w:r w:rsidR="001C7342">
        <w:rPr>
          <w:sz w:val="28"/>
          <w:szCs w:val="28"/>
        </w:rPr>
        <w:t>.</w:t>
      </w:r>
    </w:p>
    <w:p w:rsidR="00CF57CF" w:rsidRPr="00CF57CF" w:rsidRDefault="006E5A3E" w:rsidP="00CF57CF">
      <w:pPr>
        <w:rPr>
          <w:b/>
          <w:bCs/>
          <w:sz w:val="28"/>
          <w:szCs w:val="28"/>
          <w:u w:val="single"/>
        </w:rPr>
      </w:pPr>
      <w:r w:rsidRPr="00CF57CF">
        <w:rPr>
          <w:b/>
          <w:bCs/>
          <w:sz w:val="28"/>
          <w:szCs w:val="28"/>
          <w:u w:val="single"/>
        </w:rPr>
        <w:t>Responsibilities:</w:t>
      </w:r>
    </w:p>
    <w:p w:rsidR="00CF57CF" w:rsidRDefault="00CF57CF" w:rsidP="00CF57CF">
      <w:pPr>
        <w:ind w:left="720" w:firstLine="720"/>
        <w:rPr>
          <w:b/>
        </w:rPr>
      </w:pPr>
    </w:p>
    <w:p w:rsidR="00CF57CF" w:rsidRPr="00CF57CF" w:rsidRDefault="006E5A3E" w:rsidP="00FB5818">
      <w:pPr>
        <w:numPr>
          <w:ilvl w:val="0"/>
          <w:numId w:val="6"/>
        </w:numPr>
        <w:shd w:val="clear" w:color="auto" w:fill="FFFFFF"/>
        <w:suppressAutoHyphens w:val="0"/>
        <w:spacing w:after="180" w:line="360" w:lineRule="atLeast"/>
        <w:textAlignment w:val="baseline"/>
        <w:rPr>
          <w:color w:val="303030"/>
          <w:lang w:eastAsia="en-US"/>
        </w:rPr>
      </w:pPr>
      <w:r w:rsidRPr="00FB5818">
        <w:rPr>
          <w:color w:val="303030"/>
          <w:lang w:eastAsia="en-US"/>
        </w:rPr>
        <w:t xml:space="preserve">Code Analysis </w:t>
      </w:r>
    </w:p>
    <w:p w:rsidR="00CF57CF" w:rsidRPr="00D54B13" w:rsidRDefault="006E5A3E" w:rsidP="00D54B13">
      <w:pPr>
        <w:numPr>
          <w:ilvl w:val="0"/>
          <w:numId w:val="6"/>
        </w:numPr>
        <w:shd w:val="clear" w:color="auto" w:fill="FFFFFF"/>
        <w:suppressAutoHyphens w:val="0"/>
        <w:spacing w:after="180" w:line="360" w:lineRule="atLeast"/>
        <w:textAlignment w:val="baseline"/>
        <w:rPr>
          <w:sz w:val="20"/>
          <w:szCs w:val="20"/>
          <w:lang w:eastAsia="en-US"/>
        </w:rPr>
      </w:pPr>
      <w:r w:rsidRPr="00D54B13">
        <w:rPr>
          <w:color w:val="303030"/>
          <w:lang w:eastAsia="en-US"/>
        </w:rPr>
        <w:t>Development &amp; Database Optimization</w:t>
      </w:r>
    </w:p>
    <w:p w:rsidR="00D54B13" w:rsidRPr="00CF57CF" w:rsidRDefault="006E5A3E" w:rsidP="00D54B13">
      <w:pPr>
        <w:numPr>
          <w:ilvl w:val="0"/>
          <w:numId w:val="6"/>
        </w:numPr>
        <w:shd w:val="clear" w:color="auto" w:fill="FFFFFF"/>
        <w:suppressAutoHyphens w:val="0"/>
        <w:spacing w:after="180" w:line="360" w:lineRule="atLeast"/>
        <w:textAlignment w:val="baseline"/>
        <w:rPr>
          <w:color w:val="303030"/>
          <w:lang w:eastAsia="en-US"/>
        </w:rPr>
      </w:pPr>
      <w:r w:rsidRPr="00D54B13">
        <w:rPr>
          <w:color w:val="303030"/>
          <w:lang w:eastAsia="en-US"/>
        </w:rPr>
        <w:t>Testing and Implementation</w:t>
      </w:r>
      <w:r w:rsidRPr="00FB5818">
        <w:rPr>
          <w:color w:val="303030"/>
          <w:lang w:eastAsia="en-US"/>
        </w:rPr>
        <w:t xml:space="preserve"> </w:t>
      </w:r>
    </w:p>
    <w:p w:rsidR="00D54B13" w:rsidRPr="00CF57CF" w:rsidRDefault="006E5A3E" w:rsidP="00D54B13">
      <w:pPr>
        <w:numPr>
          <w:ilvl w:val="0"/>
          <w:numId w:val="6"/>
        </w:numPr>
        <w:shd w:val="clear" w:color="auto" w:fill="FFFFFF"/>
        <w:suppressAutoHyphens w:val="0"/>
        <w:spacing w:after="180" w:line="360" w:lineRule="atLeast"/>
        <w:textAlignment w:val="baseline"/>
        <w:rPr>
          <w:color w:val="303030"/>
          <w:lang w:eastAsia="en-US"/>
        </w:rPr>
      </w:pPr>
      <w:r w:rsidRPr="00D54B13">
        <w:rPr>
          <w:color w:val="303030"/>
          <w:lang w:eastAsia="en-US"/>
        </w:rPr>
        <w:t>Maintenance and Improving Visibility</w:t>
      </w:r>
    </w:p>
    <w:p w:rsidR="00D54B13" w:rsidRDefault="006E5A3E" w:rsidP="00D54B13">
      <w:pPr>
        <w:rPr>
          <w:b/>
          <w:bCs/>
          <w:sz w:val="28"/>
          <w:szCs w:val="28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158750</wp:posOffset>
                </wp:positionV>
                <wp:extent cx="6750050" cy="0"/>
                <wp:effectExtent l="0" t="0" r="0" b="0"/>
                <wp:wrapNone/>
                <wp:docPr id="8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500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line id=" 10" o:spid="_x0000_s1029" style="mso-height-percent:0;mso-height-relative:page;mso-width-percent:0;mso-width-relative:page;mso-wrap-distance-bottom:0;mso-wrap-distance-left:9pt;mso-wrap-distance-right:9pt;mso-wrap-distance-top:0;mso-wrap-style:square;position:absolute;visibility:visible;z-index:251672576" from="-8pt,12.5pt" to="523.5pt,12.5pt" strokeweight="0.74pt"/>
            </w:pict>
          </mc:Fallback>
        </mc:AlternateContent>
      </w:r>
    </w:p>
    <w:p w:rsidR="00D01696" w:rsidRDefault="006E5A3E" w:rsidP="00D54B1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</w:t>
      </w:r>
      <w:r w:rsidR="00D247EA">
        <w:rPr>
          <w:b/>
          <w:bCs/>
          <w:sz w:val="28"/>
          <w:szCs w:val="28"/>
          <w:u w:val="single"/>
        </w:rPr>
        <w:t>(PHP/Framework)</w:t>
      </w:r>
      <w:r>
        <w:rPr>
          <w:b/>
          <w:bCs/>
          <w:sz w:val="28"/>
          <w:szCs w:val="28"/>
          <w:u w:val="single"/>
        </w:rPr>
        <w:t>:</w:t>
      </w:r>
    </w:p>
    <w:p w:rsidR="00D01696" w:rsidRDefault="006E5A3E">
      <w:pPr>
        <w:jc w:val="both"/>
        <w:rPr>
          <w:b/>
          <w:bCs/>
          <w:sz w:val="22"/>
          <w:szCs w:val="22"/>
        </w:rPr>
      </w:pPr>
      <w:r w:rsidRPr="004D1FA1">
        <w:rPr>
          <w:b/>
          <w:bCs/>
          <w:sz w:val="28"/>
          <w:szCs w:val="28"/>
        </w:rPr>
        <w:t>Lemass.</w:t>
      </w:r>
      <w:r w:rsidR="00951FF8" w:rsidRPr="004D1FA1">
        <w:rPr>
          <w:b/>
          <w:bCs/>
          <w:sz w:val="28"/>
          <w:szCs w:val="28"/>
          <w:lang w:val="en-GB"/>
        </w:rPr>
        <w:t xml:space="preserve"> (</w:t>
      </w:r>
      <w:r>
        <w:t>http://www.aitlemass.net/</w:t>
      </w:r>
      <w:r w:rsidR="00951FF8"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A33C83" w:rsidRDefault="006E5A3E">
      <w:pPr>
        <w:tabs>
          <w:tab w:val="left" w:pos="2127"/>
        </w:tabs>
        <w:rPr>
          <w:b/>
          <w:sz w:val="22"/>
          <w:szCs w:val="22"/>
        </w:rPr>
      </w:pPr>
      <w:r>
        <w:rPr>
          <w:bCs/>
          <w:sz w:val="22"/>
          <w:szCs w:val="22"/>
        </w:rPr>
        <w:t>Language: PHP</w:t>
      </w:r>
      <w:r>
        <w:rPr>
          <w:sz w:val="22"/>
          <w:szCs w:val="22"/>
        </w:rPr>
        <w:t xml:space="preserve"> &amp; MySQL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5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CSS &amp; XHTML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Front End, Back End Development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 xml:space="preserve">PHP 5.0.3, MySQL 5.0, JavaScript, JQuery, Ajax.,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D01696" w:rsidRDefault="006E5A3E">
      <w:pPr>
        <w:tabs>
          <w:tab w:val="left" w:pos="2127"/>
        </w:tabs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</w:p>
    <w:p w:rsidR="00D01696" w:rsidRDefault="00D01696">
      <w:pPr>
        <w:rPr>
          <w:color w:val="333333"/>
          <w:sz w:val="22"/>
          <w:szCs w:val="22"/>
        </w:rPr>
      </w:pPr>
    </w:p>
    <w:p w:rsidR="00D01696" w:rsidRDefault="006E5A3E" w:rsidP="00D01696">
      <w:pPr>
        <w:jc w:val="both"/>
        <w:rPr>
          <w:b/>
          <w:color w:val="333333"/>
          <w:sz w:val="22"/>
          <w:szCs w:val="22"/>
        </w:rPr>
      </w:pPr>
      <w:r w:rsidRPr="00524C0B">
        <w:rPr>
          <w:b/>
          <w:sz w:val="28"/>
          <w:szCs w:val="28"/>
        </w:rPr>
        <w:lastRenderedPageBreak/>
        <w:t>CCOFOUNDATIONS</w:t>
      </w:r>
      <w:r w:rsidR="00951FF8" w:rsidRPr="00524C0B">
        <w:rPr>
          <w:b/>
          <w:sz w:val="28"/>
          <w:szCs w:val="28"/>
          <w:lang w:val="en-GB"/>
        </w:rPr>
        <w:t xml:space="preserve"> (</w:t>
      </w:r>
      <w:r w:rsidR="00951FF8">
        <w:rPr>
          <w:color w:val="333333"/>
          <w:sz w:val="22"/>
          <w:szCs w:val="22"/>
        </w:rPr>
        <w:t xml:space="preserve"> </w:t>
      </w:r>
      <w:r w:rsidR="00951FF8">
        <w:t>http://www.ccofoundations.org</w:t>
      </w:r>
      <w:r w:rsidR="00951FF8" w:rsidRPr="00524C0B">
        <w:rPr>
          <w:b/>
          <w:sz w:val="28"/>
          <w:szCs w:val="28"/>
          <w:lang w:val="en-GB"/>
        </w:rPr>
        <w:t>)</w:t>
      </w:r>
    </w:p>
    <w:p w:rsidR="00D01696" w:rsidRDefault="006E5A3E" w:rsidP="00D01696">
      <w:pPr>
        <w:tabs>
          <w:tab w:val="left" w:pos="2127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Language: PHP </w:t>
      </w:r>
      <w:r>
        <w:rPr>
          <w:sz w:val="22"/>
          <w:szCs w:val="22"/>
        </w:rPr>
        <w:t>&amp; MySQL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4</w:t>
      </w:r>
      <w:r w:rsidR="00951FF8">
        <w:rPr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</w:rPr>
        <w:t>CSS &amp; XHTML</w:t>
      </w:r>
      <w:r w:rsidR="00951FF8">
        <w:rPr>
          <w:bCs/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</w:rPr>
        <w:t>Front End, Back End Development</w:t>
      </w:r>
    </w:p>
    <w:p w:rsidR="00D01696" w:rsidRPr="00FB5818" w:rsidRDefault="006E5A3E">
      <w:pPr>
        <w:tabs>
          <w:tab w:val="left" w:pos="2127"/>
        </w:tabs>
        <w:ind w:left="2160" w:hanging="2160"/>
        <w:rPr>
          <w:bCs/>
          <w:color w:val="333333"/>
          <w:sz w:val="22"/>
          <w:szCs w:val="22"/>
        </w:rPr>
      </w:pPr>
      <w:r w:rsidRPr="00FB5818">
        <w:rPr>
          <w:bCs/>
          <w:color w:val="333333"/>
          <w:sz w:val="22"/>
          <w:szCs w:val="22"/>
        </w:rPr>
        <w:t>PHP 5.0.3, MySQL 5.0, JQuery, Ajax, JavaScript</w:t>
      </w:r>
    </w:p>
    <w:p w:rsidR="00D01696" w:rsidRDefault="00D01696">
      <w:pPr>
        <w:tabs>
          <w:tab w:val="left" w:pos="2127"/>
        </w:tabs>
        <w:rPr>
          <w:b/>
          <w:bCs/>
          <w:color w:val="333333"/>
          <w:sz w:val="22"/>
          <w:szCs w:val="22"/>
        </w:rPr>
      </w:pPr>
    </w:p>
    <w:p w:rsidR="00D54B13" w:rsidRPr="00D54B13" w:rsidRDefault="00D54B13" w:rsidP="00D54B13">
      <w:pPr>
        <w:suppressAutoHyphens w:val="0"/>
      </w:pPr>
    </w:p>
    <w:p w:rsidR="00D01696" w:rsidRDefault="006E5A3E" w:rsidP="00D01696">
      <w:pPr>
        <w:jc w:val="both"/>
        <w:rPr>
          <w:b/>
          <w:color w:val="333333"/>
          <w:sz w:val="22"/>
          <w:szCs w:val="22"/>
        </w:rPr>
      </w:pPr>
      <w:r>
        <w:rPr>
          <w:b/>
          <w:sz w:val="28"/>
          <w:szCs w:val="28"/>
        </w:rPr>
        <w:t>Moviemagik</w:t>
      </w:r>
      <w:r w:rsidR="00951FF8">
        <w:rPr>
          <w:b/>
          <w:sz w:val="28"/>
          <w:szCs w:val="28"/>
          <w:lang w:val="en-GB"/>
        </w:rPr>
        <w:t>(</w:t>
      </w:r>
      <w:r w:rsidR="00951FF8">
        <w:t>http://www.moviemagik.in/</w:t>
      </w:r>
      <w:r w:rsidR="00951FF8">
        <w:rPr>
          <w:b/>
          <w:sz w:val="28"/>
          <w:szCs w:val="28"/>
          <w:lang w:val="en-GB"/>
        </w:rPr>
        <w:t>)</w:t>
      </w:r>
    </w:p>
    <w:p w:rsidR="00D01696" w:rsidRDefault="006E5A3E" w:rsidP="00D01696">
      <w:pPr>
        <w:tabs>
          <w:tab w:val="left" w:pos="2127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Language: PHP </w:t>
      </w:r>
      <w:r>
        <w:rPr>
          <w:sz w:val="22"/>
          <w:szCs w:val="22"/>
        </w:rPr>
        <w:t>&amp; MySQL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4</w:t>
      </w:r>
      <w:r w:rsidR="00951FF8">
        <w:rPr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</w:rPr>
        <w:t>CSS &amp; XHTML</w:t>
      </w:r>
      <w:r w:rsidR="00951FF8">
        <w:rPr>
          <w:bCs/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</w:rPr>
        <w:t>Front End, Back End Development</w:t>
      </w:r>
      <w:r w:rsidR="00951FF8">
        <w:rPr>
          <w:bCs/>
          <w:sz w:val="22"/>
          <w:szCs w:val="22"/>
          <w:lang w:val="en-GB"/>
        </w:rPr>
        <w:t>,</w:t>
      </w:r>
    </w:p>
    <w:p w:rsidR="00D01696" w:rsidRPr="00FB5818" w:rsidRDefault="006E5A3E" w:rsidP="00D01696">
      <w:pPr>
        <w:tabs>
          <w:tab w:val="left" w:pos="2127"/>
        </w:tabs>
        <w:ind w:left="2160" w:hanging="2160"/>
        <w:rPr>
          <w:bCs/>
          <w:color w:val="333333"/>
          <w:sz w:val="22"/>
          <w:szCs w:val="22"/>
        </w:rPr>
      </w:pPr>
      <w:r w:rsidRPr="00FB5818">
        <w:rPr>
          <w:bCs/>
          <w:color w:val="333333"/>
          <w:sz w:val="22"/>
          <w:szCs w:val="22"/>
        </w:rPr>
        <w:t>PHP 5.0.3, MySQL 5.0, JQuery, Ajax, JavaScript</w:t>
      </w:r>
    </w:p>
    <w:p w:rsidR="00D01696" w:rsidRDefault="00D01696">
      <w:pPr>
        <w:tabs>
          <w:tab w:val="left" w:pos="2127"/>
        </w:tabs>
        <w:ind w:left="2160" w:hanging="2160"/>
        <w:rPr>
          <w:b/>
          <w:bCs/>
          <w:color w:val="333333"/>
          <w:sz w:val="22"/>
          <w:szCs w:val="22"/>
        </w:rPr>
      </w:pPr>
    </w:p>
    <w:p w:rsidR="00D01696" w:rsidRDefault="006E5A3E" w:rsidP="00D01696">
      <w:pPr>
        <w:rPr>
          <w:b/>
        </w:rPr>
      </w:pPr>
      <w:r>
        <w:rPr>
          <w:b/>
          <w:sz w:val="28"/>
          <w:szCs w:val="28"/>
        </w:rPr>
        <w:t>L</w:t>
      </w:r>
      <w:r w:rsidRPr="00524C0B">
        <w:rPr>
          <w:b/>
          <w:sz w:val="28"/>
          <w:szCs w:val="28"/>
        </w:rPr>
        <w:t>uggageraja</w:t>
      </w:r>
      <w:r w:rsidR="00951FF8" w:rsidRPr="00524C0B">
        <w:rPr>
          <w:b/>
          <w:sz w:val="28"/>
          <w:szCs w:val="28"/>
          <w:lang w:val="en-GB"/>
        </w:rPr>
        <w:t>(</w:t>
      </w:r>
      <w:r w:rsidR="00951FF8">
        <w:rPr>
          <w:color w:val="333333"/>
          <w:sz w:val="22"/>
          <w:szCs w:val="22"/>
        </w:rPr>
        <w:t>http://www.luggageraja.com/</w:t>
      </w:r>
      <w:r w:rsidR="00951FF8">
        <w:rPr>
          <w:color w:val="333333"/>
          <w:sz w:val="22"/>
          <w:szCs w:val="22"/>
          <w:lang w:val="en-GB"/>
        </w:rPr>
        <w:t>)</w:t>
      </w:r>
    </w:p>
    <w:p w:rsidR="00D01696" w:rsidRDefault="006E5A3E" w:rsidP="00D0169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Language: PHP </w:t>
      </w:r>
      <w:r>
        <w:rPr>
          <w:sz w:val="22"/>
          <w:szCs w:val="22"/>
        </w:rPr>
        <w:t>&amp; MySQL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4</w:t>
      </w:r>
      <w:r w:rsidR="00951FF8">
        <w:rPr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</w:rPr>
        <w:t>CSS &amp; XHTML</w:t>
      </w:r>
      <w:r w:rsidR="00951FF8">
        <w:rPr>
          <w:bCs/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</w:rPr>
        <w:t>Front End, Back End Development</w:t>
      </w:r>
      <w:r w:rsidR="00951FF8">
        <w:rPr>
          <w:bCs/>
          <w:sz w:val="22"/>
          <w:szCs w:val="22"/>
          <w:lang w:val="en-GB"/>
        </w:rPr>
        <w:t>,</w:t>
      </w:r>
    </w:p>
    <w:p w:rsidR="00D01696" w:rsidRPr="00FB5818" w:rsidRDefault="006E5A3E" w:rsidP="00D01696">
      <w:pPr>
        <w:tabs>
          <w:tab w:val="left" w:pos="2127"/>
        </w:tabs>
        <w:ind w:left="2160" w:hanging="2160"/>
        <w:rPr>
          <w:bCs/>
          <w:sz w:val="22"/>
          <w:szCs w:val="22"/>
        </w:rPr>
      </w:pPr>
      <w:r w:rsidRPr="00FB5818">
        <w:rPr>
          <w:bCs/>
          <w:sz w:val="22"/>
          <w:szCs w:val="22"/>
        </w:rPr>
        <w:t xml:space="preserve">PHP 5.0.3, MySQL 5.0, </w:t>
      </w:r>
      <w:r w:rsidRPr="00FB5818">
        <w:rPr>
          <w:sz w:val="22"/>
          <w:szCs w:val="22"/>
        </w:rPr>
        <w:t>CodeIgniter</w:t>
      </w:r>
      <w:r w:rsidRPr="00FB5818">
        <w:rPr>
          <w:bCs/>
          <w:sz w:val="22"/>
          <w:szCs w:val="22"/>
        </w:rPr>
        <w:t xml:space="preserve"> (MVC), JQuery, Ajax, JavaScript</w:t>
      </w:r>
    </w:p>
    <w:p w:rsidR="00D01696" w:rsidRDefault="00D01696">
      <w:pPr>
        <w:tabs>
          <w:tab w:val="left" w:pos="2565"/>
        </w:tabs>
        <w:rPr>
          <w:b/>
        </w:rPr>
      </w:pPr>
    </w:p>
    <w:p w:rsidR="00D01696" w:rsidRDefault="006E5A3E">
      <w:pPr>
        <w:rPr>
          <w:b/>
          <w:bCs/>
        </w:rPr>
      </w:pPr>
      <w:r>
        <w:rPr>
          <w:b/>
          <w:bCs/>
          <w:lang w:val="en-IN"/>
        </w:rPr>
        <w:t>BOOKWUS</w:t>
      </w:r>
      <w:r w:rsidR="00951FF8">
        <w:rPr>
          <w:b/>
          <w:bCs/>
          <w:lang w:val="en-GB"/>
        </w:rPr>
        <w:t>(</w:t>
      </w:r>
      <w:r w:rsidR="00951FF8">
        <w:rPr>
          <w:color w:val="333333"/>
          <w:sz w:val="22"/>
          <w:szCs w:val="22"/>
        </w:rPr>
        <w:t>http</w:t>
      </w:r>
      <w:r w:rsidR="00951FF8">
        <w:rPr>
          <w:color w:val="333333"/>
          <w:sz w:val="22"/>
          <w:szCs w:val="22"/>
          <w:lang w:val="en-IN"/>
        </w:rPr>
        <w:t>s</w:t>
      </w:r>
      <w:r w:rsidR="00951FF8">
        <w:rPr>
          <w:color w:val="333333"/>
          <w:sz w:val="22"/>
          <w:szCs w:val="22"/>
        </w:rPr>
        <w:t>://www.</w:t>
      </w:r>
      <w:r w:rsidR="00951FF8">
        <w:rPr>
          <w:color w:val="333333"/>
          <w:sz w:val="22"/>
          <w:szCs w:val="22"/>
          <w:lang w:val="en-IN"/>
        </w:rPr>
        <w:t>bookwus</w:t>
      </w:r>
      <w:r w:rsidR="00951FF8">
        <w:rPr>
          <w:color w:val="333333"/>
          <w:sz w:val="22"/>
          <w:szCs w:val="22"/>
        </w:rPr>
        <w:t>.com/</w:t>
      </w:r>
      <w:r w:rsidR="00951FF8">
        <w:rPr>
          <w:b/>
          <w:bCs/>
          <w:lang w:val="en-GB"/>
        </w:rPr>
        <w:t>)</w:t>
      </w:r>
    </w:p>
    <w:p w:rsidR="00D01696" w:rsidRDefault="006E5A3E">
      <w:r>
        <w:rPr>
          <w:sz w:val="22"/>
          <w:szCs w:val="22"/>
        </w:rPr>
        <w:t>Language: PHP &amp; MySQL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4</w:t>
      </w:r>
      <w:r w:rsidR="00951FF8">
        <w:rPr>
          <w:sz w:val="22"/>
          <w:szCs w:val="22"/>
          <w:lang w:val="en-GB"/>
        </w:rPr>
        <w:t>, CSS</w:t>
      </w:r>
      <w:r>
        <w:rPr>
          <w:sz w:val="22"/>
          <w:szCs w:val="22"/>
        </w:rPr>
        <w:t xml:space="preserve"> &amp; XHTML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Front End, Back End Development</w:t>
      </w:r>
    </w:p>
    <w:p w:rsidR="00CF57CF" w:rsidRPr="00FB5818" w:rsidRDefault="006E5A3E" w:rsidP="00CF57CF">
      <w:pPr>
        <w:tabs>
          <w:tab w:val="left" w:pos="2120"/>
        </w:tabs>
        <w:ind w:left="2160" w:hanging="2160"/>
        <w:rPr>
          <w:sz w:val="22"/>
          <w:szCs w:val="22"/>
        </w:rPr>
      </w:pPr>
      <w:r w:rsidRPr="00FB5818">
        <w:rPr>
          <w:sz w:val="22"/>
          <w:szCs w:val="22"/>
        </w:rPr>
        <w:t>PHP 5.0.3, MySQL 5.0, CodeIgniter (MVC), JQuery, Ajax, JavaScript</w:t>
      </w:r>
    </w:p>
    <w:p w:rsidR="00FB5818" w:rsidRPr="00FB5818" w:rsidRDefault="00FB5818" w:rsidP="00FB5818">
      <w:pPr>
        <w:suppressAutoHyphens w:val="0"/>
      </w:pPr>
    </w:p>
    <w:p w:rsidR="00D01696" w:rsidRDefault="006E5A3E" w:rsidP="00CF57CF">
      <w:pPr>
        <w:tabs>
          <w:tab w:val="left" w:pos="2120"/>
        </w:tabs>
        <w:ind w:left="2160" w:hanging="2160"/>
      </w:pPr>
      <w:r w:rsidRPr="00524C0B">
        <w:rPr>
          <w:b/>
          <w:bCs/>
          <w:sz w:val="28"/>
          <w:szCs w:val="28"/>
        </w:rPr>
        <w:t>Impex World Wide</w:t>
      </w:r>
      <w:r w:rsidR="00951FF8" w:rsidRPr="00524C0B">
        <w:rPr>
          <w:b/>
          <w:bCs/>
          <w:sz w:val="28"/>
          <w:szCs w:val="28"/>
          <w:lang w:val="en-GB"/>
        </w:rPr>
        <w:t>(</w:t>
      </w:r>
      <w:r w:rsidR="00951FF8" w:rsidRPr="00524C0B">
        <w:rPr>
          <w:sz w:val="28"/>
          <w:szCs w:val="28"/>
          <w:lang w:val="en-GB"/>
        </w:rPr>
        <w:t>http://www.impexc.com</w:t>
      </w:r>
      <w:r w:rsidR="00951FF8" w:rsidRPr="00524C0B">
        <w:rPr>
          <w:b/>
          <w:bCs/>
          <w:sz w:val="28"/>
          <w:szCs w:val="28"/>
          <w:lang w:val="en-GB"/>
        </w:rPr>
        <w:t>)</w:t>
      </w:r>
    </w:p>
    <w:p w:rsidR="00D01696" w:rsidRDefault="006E5A3E" w:rsidP="00D01696">
      <w:pPr>
        <w:tabs>
          <w:tab w:val="left" w:pos="2127"/>
        </w:tabs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Language: PHP </w:t>
      </w:r>
      <w:r>
        <w:rPr>
          <w:sz w:val="22"/>
          <w:szCs w:val="22"/>
        </w:rPr>
        <w:t>&amp; MySQL</w:t>
      </w:r>
      <w:r w:rsidR="00951FF8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4</w:t>
      </w:r>
      <w:r w:rsidR="00951FF8">
        <w:rPr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</w:rPr>
        <w:t>CSS &amp; XHTML</w:t>
      </w:r>
      <w:r w:rsidR="00951FF8">
        <w:rPr>
          <w:bCs/>
          <w:sz w:val="22"/>
          <w:szCs w:val="22"/>
          <w:lang w:val="en-GB"/>
        </w:rPr>
        <w:t xml:space="preserve">, </w:t>
      </w:r>
      <w:r>
        <w:rPr>
          <w:bCs/>
          <w:sz w:val="22"/>
          <w:szCs w:val="22"/>
        </w:rPr>
        <w:t>Front End, Back End Development</w:t>
      </w:r>
    </w:p>
    <w:p w:rsidR="00D01696" w:rsidRDefault="006E5A3E" w:rsidP="00D01696">
      <w:pPr>
        <w:tabs>
          <w:tab w:val="left" w:pos="2127"/>
        </w:tabs>
        <w:ind w:left="2160" w:hanging="2160"/>
        <w:rPr>
          <w:bCs/>
          <w:sz w:val="22"/>
          <w:szCs w:val="22"/>
        </w:rPr>
      </w:pPr>
      <w:r>
        <w:rPr>
          <w:bCs/>
          <w:sz w:val="22"/>
          <w:szCs w:val="22"/>
        </w:rPr>
        <w:t>PHP 5.0.3,</w:t>
      </w:r>
      <w:r w:rsidRPr="00FD70A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Laraval (MVC), MySQL 5.0, AngularJS, JQuery</w:t>
      </w:r>
    </w:p>
    <w:p w:rsidR="00D01696" w:rsidRDefault="00D01696">
      <w:pPr>
        <w:tabs>
          <w:tab w:val="left" w:pos="2127"/>
        </w:tabs>
        <w:ind w:left="2160" w:hanging="2160"/>
        <w:rPr>
          <w:b/>
          <w:bCs/>
          <w:sz w:val="22"/>
          <w:szCs w:val="22"/>
        </w:rPr>
      </w:pPr>
    </w:p>
    <w:p w:rsidR="00FB5818" w:rsidRDefault="006E5A3E" w:rsidP="00FB5818">
      <w:pPr>
        <w:tabs>
          <w:tab w:val="left" w:pos="1980"/>
          <w:tab w:val="left" w:pos="3600"/>
          <w:tab w:val="left" w:pos="3960"/>
        </w:tabs>
        <w:rPr>
          <w:b/>
          <w:bCs/>
          <w:iCs/>
          <w:color w:val="000000"/>
          <w:sz w:val="22"/>
          <w:szCs w:val="22"/>
          <w:lang w:val="en-GB" w:eastAsia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120650</wp:posOffset>
                </wp:positionV>
                <wp:extent cx="6750050" cy="0"/>
                <wp:effectExtent l="0" t="0" r="0" b="0"/>
                <wp:wrapNone/>
                <wp:docPr id="7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500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line id=" 11" o:spid="_x0000_s1030" style="mso-height-percent:0;mso-height-relative:page;mso-width-percent:0;mso-width-relative:page;mso-wrap-distance-bottom:0;mso-wrap-distance-left:9pt;mso-wrap-distance-right:9pt;mso-wrap-distance-top:0;mso-wrap-style:square;position:absolute;visibility:visible;z-index:251674624" from="-8pt,9.5pt" to="523.5pt,9.5pt" strokeweight="0.74pt"/>
            </w:pict>
          </mc:Fallback>
        </mc:AlternateContent>
      </w:r>
    </w:p>
    <w:p w:rsidR="00D54B13" w:rsidRDefault="00D54B13">
      <w:pPr>
        <w:rPr>
          <w:b/>
          <w:bCs/>
          <w:u w:val="single"/>
        </w:rPr>
      </w:pPr>
    </w:p>
    <w:p w:rsidR="00D247EA" w:rsidRDefault="006E5A3E" w:rsidP="00D247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 - CMS(</w:t>
      </w:r>
      <w:r w:rsidR="00A33C83">
        <w:rPr>
          <w:b/>
          <w:bCs/>
          <w:sz w:val="28"/>
          <w:szCs w:val="28"/>
          <w:u w:val="single"/>
        </w:rPr>
        <w:t>W</w:t>
      </w:r>
      <w:r>
        <w:rPr>
          <w:b/>
          <w:bCs/>
          <w:sz w:val="28"/>
          <w:szCs w:val="28"/>
          <w:u w:val="single"/>
        </w:rPr>
        <w:t>ordpress</w:t>
      </w:r>
      <w:r w:rsidR="00A33C83">
        <w:rPr>
          <w:b/>
          <w:bCs/>
          <w:sz w:val="28"/>
          <w:szCs w:val="28"/>
          <w:u w:val="single"/>
        </w:rPr>
        <w:t>/Magento</w:t>
      </w:r>
      <w:r>
        <w:rPr>
          <w:b/>
          <w:bCs/>
          <w:sz w:val="28"/>
          <w:szCs w:val="28"/>
          <w:u w:val="single"/>
        </w:rPr>
        <w:t>):</w:t>
      </w:r>
    </w:p>
    <w:p w:rsidR="00D247EA" w:rsidRDefault="006E5A3E" w:rsidP="00D247EA">
      <w:pPr>
        <w:jc w:val="both"/>
        <w:rPr>
          <w:b/>
          <w:bCs/>
          <w:sz w:val="22"/>
          <w:szCs w:val="22"/>
        </w:rPr>
      </w:pPr>
      <w:r w:rsidRPr="00D247EA">
        <w:rPr>
          <w:b/>
          <w:bCs/>
          <w:sz w:val="28"/>
          <w:szCs w:val="28"/>
        </w:rPr>
        <w:t>CriTaxCorp</w:t>
      </w:r>
      <w:r w:rsidRPr="004D1FA1">
        <w:rPr>
          <w:b/>
          <w:bCs/>
          <w:sz w:val="28"/>
          <w:szCs w:val="28"/>
        </w:rPr>
        <w:t>.</w:t>
      </w:r>
      <w:r w:rsidRPr="004D1FA1">
        <w:rPr>
          <w:b/>
          <w:bCs/>
          <w:sz w:val="28"/>
          <w:szCs w:val="28"/>
          <w:lang w:val="en-GB"/>
        </w:rPr>
        <w:t xml:space="preserve"> (</w:t>
      </w:r>
      <w:hyperlink r:id="rId9" w:history="1">
        <w:r>
          <w:rPr>
            <w:rStyle w:val="Hyperlink"/>
          </w:rPr>
          <w:t>http://critaxcorp.com/</w:t>
        </w:r>
      </w:hyperlink>
      <w:r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D247EA" w:rsidRDefault="006E5A3E" w:rsidP="00D247EA">
      <w:pPr>
        <w:rPr>
          <w:b/>
          <w:bCs/>
          <w:u w:val="single"/>
        </w:rPr>
      </w:pPr>
      <w:r>
        <w:rPr>
          <w:bCs/>
          <w:sz w:val="22"/>
          <w:szCs w:val="22"/>
        </w:rPr>
        <w:t xml:space="preserve">Language: </w:t>
      </w:r>
      <w:r w:rsidR="00724569">
        <w:rPr>
          <w:bCs/>
          <w:sz w:val="22"/>
          <w:szCs w:val="22"/>
        </w:rPr>
        <w:t>wordpress</w:t>
      </w:r>
      <w:r>
        <w:rPr>
          <w:sz w:val="22"/>
          <w:szCs w:val="22"/>
        </w:rPr>
        <w:t xml:space="preserve"> &amp; MySQL</w:t>
      </w:r>
      <w:r>
        <w:rPr>
          <w:sz w:val="22"/>
          <w:szCs w:val="22"/>
          <w:lang w:val="en-GB"/>
        </w:rPr>
        <w:t xml:space="preserve">, </w:t>
      </w:r>
      <w:r w:rsidR="00724569">
        <w:rPr>
          <w:sz w:val="22"/>
          <w:szCs w:val="22"/>
        </w:rPr>
        <w:t>Team size: 2.</w:t>
      </w:r>
      <w:r>
        <w:rPr>
          <w:b/>
          <w:sz w:val="22"/>
          <w:szCs w:val="22"/>
        </w:rPr>
        <w:tab/>
      </w:r>
    </w:p>
    <w:p w:rsidR="00D247EA" w:rsidRDefault="00D247EA">
      <w:pPr>
        <w:rPr>
          <w:b/>
          <w:bCs/>
          <w:u w:val="single"/>
        </w:rPr>
      </w:pPr>
    </w:p>
    <w:p w:rsidR="00724569" w:rsidRDefault="006E5A3E" w:rsidP="00724569">
      <w:pPr>
        <w:jc w:val="both"/>
        <w:rPr>
          <w:b/>
          <w:bCs/>
          <w:sz w:val="22"/>
          <w:szCs w:val="22"/>
        </w:rPr>
      </w:pPr>
      <w:r w:rsidRPr="00724569">
        <w:rPr>
          <w:b/>
          <w:bCs/>
          <w:sz w:val="28"/>
          <w:szCs w:val="28"/>
        </w:rPr>
        <w:t>Saksham PreSchool</w:t>
      </w:r>
      <w:r w:rsidRPr="004D1FA1">
        <w:rPr>
          <w:b/>
          <w:bCs/>
          <w:sz w:val="28"/>
          <w:szCs w:val="28"/>
        </w:rPr>
        <w:t>.</w:t>
      </w:r>
      <w:r w:rsidRPr="004D1FA1">
        <w:rPr>
          <w:b/>
          <w:bCs/>
          <w:sz w:val="28"/>
          <w:szCs w:val="28"/>
          <w:lang w:val="en-GB"/>
        </w:rPr>
        <w:t xml:space="preserve"> (</w:t>
      </w:r>
      <w:hyperlink r:id="rId10" w:history="1">
        <w:r>
          <w:rPr>
            <w:rStyle w:val="Hyperlink"/>
          </w:rPr>
          <w:t>http://sakshamdelhi.com/</w:t>
        </w:r>
      </w:hyperlink>
      <w:r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724569" w:rsidRDefault="006E5A3E" w:rsidP="00724569">
      <w:pPr>
        <w:rPr>
          <w:b/>
          <w:bCs/>
          <w:u w:val="single"/>
        </w:rPr>
      </w:pPr>
      <w:r>
        <w:rPr>
          <w:bCs/>
          <w:sz w:val="22"/>
          <w:szCs w:val="22"/>
        </w:rPr>
        <w:t>Language: wordpress</w:t>
      </w:r>
      <w:r>
        <w:rPr>
          <w:sz w:val="22"/>
          <w:szCs w:val="22"/>
        </w:rPr>
        <w:t xml:space="preserve"> &amp; MySQL</w:t>
      </w:r>
      <w:r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2.</w:t>
      </w:r>
      <w:r>
        <w:rPr>
          <w:b/>
          <w:sz w:val="22"/>
          <w:szCs w:val="22"/>
        </w:rPr>
        <w:tab/>
      </w:r>
    </w:p>
    <w:p w:rsidR="00724569" w:rsidRDefault="00724569" w:rsidP="00724569">
      <w:pPr>
        <w:suppressAutoHyphens w:val="0"/>
      </w:pPr>
    </w:p>
    <w:p w:rsidR="00724569" w:rsidRDefault="006E5A3E" w:rsidP="00724569">
      <w:pPr>
        <w:jc w:val="both"/>
        <w:rPr>
          <w:b/>
          <w:bCs/>
          <w:sz w:val="22"/>
          <w:szCs w:val="22"/>
        </w:rPr>
      </w:pPr>
      <w:r w:rsidRPr="00724569">
        <w:rPr>
          <w:b/>
          <w:bCs/>
          <w:sz w:val="28"/>
          <w:szCs w:val="28"/>
        </w:rPr>
        <w:t xml:space="preserve">90 </w:t>
      </w:r>
      <w:r>
        <w:rPr>
          <w:b/>
          <w:bCs/>
          <w:sz w:val="28"/>
          <w:szCs w:val="28"/>
        </w:rPr>
        <w:t>D</w:t>
      </w:r>
      <w:r w:rsidRPr="00724569">
        <w:rPr>
          <w:b/>
          <w:bCs/>
          <w:sz w:val="28"/>
          <w:szCs w:val="28"/>
        </w:rPr>
        <w:t xml:space="preserve">ay </w:t>
      </w:r>
      <w:r>
        <w:rPr>
          <w:b/>
          <w:bCs/>
          <w:sz w:val="28"/>
          <w:szCs w:val="28"/>
        </w:rPr>
        <w:t>T</w:t>
      </w:r>
      <w:r w:rsidRPr="00724569">
        <w:rPr>
          <w:b/>
          <w:bCs/>
          <w:sz w:val="28"/>
          <w:szCs w:val="28"/>
        </w:rPr>
        <w:t xml:space="preserve">est </w:t>
      </w:r>
      <w:r>
        <w:rPr>
          <w:b/>
          <w:bCs/>
          <w:sz w:val="28"/>
          <w:szCs w:val="28"/>
        </w:rPr>
        <w:t>N</w:t>
      </w:r>
      <w:r w:rsidRPr="00724569">
        <w:rPr>
          <w:b/>
          <w:bCs/>
          <w:sz w:val="28"/>
          <w:szCs w:val="28"/>
        </w:rPr>
        <w:t xml:space="preserve">ear </w:t>
      </w:r>
      <w:r>
        <w:rPr>
          <w:b/>
          <w:bCs/>
          <w:sz w:val="28"/>
          <w:szCs w:val="28"/>
        </w:rPr>
        <w:t>M</w:t>
      </w:r>
      <w:r w:rsidRPr="00724569">
        <w:rPr>
          <w:b/>
          <w:bCs/>
          <w:sz w:val="28"/>
          <w:szCs w:val="28"/>
        </w:rPr>
        <w:t>e</w:t>
      </w:r>
      <w:r w:rsidRPr="004D1FA1">
        <w:rPr>
          <w:b/>
          <w:bCs/>
          <w:sz w:val="28"/>
          <w:szCs w:val="28"/>
        </w:rPr>
        <w:t>.</w:t>
      </w:r>
      <w:r w:rsidRPr="004D1FA1">
        <w:rPr>
          <w:b/>
          <w:bCs/>
          <w:sz w:val="28"/>
          <w:szCs w:val="28"/>
          <w:lang w:val="en-GB"/>
        </w:rPr>
        <w:t xml:space="preserve"> (</w:t>
      </w:r>
      <w:hyperlink r:id="rId11" w:history="1">
        <w:r>
          <w:rPr>
            <w:rStyle w:val="Hyperlink"/>
          </w:rPr>
          <w:t>http://90daytestnearme.com/</w:t>
        </w:r>
      </w:hyperlink>
      <w:r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724569" w:rsidRDefault="006E5A3E" w:rsidP="00724569">
      <w:pPr>
        <w:rPr>
          <w:b/>
          <w:bCs/>
          <w:u w:val="single"/>
        </w:rPr>
      </w:pPr>
      <w:r>
        <w:rPr>
          <w:bCs/>
          <w:sz w:val="22"/>
          <w:szCs w:val="22"/>
        </w:rPr>
        <w:t>Language: wordpress</w:t>
      </w:r>
      <w:r>
        <w:rPr>
          <w:sz w:val="22"/>
          <w:szCs w:val="22"/>
        </w:rPr>
        <w:t xml:space="preserve"> &amp; MySQL</w:t>
      </w:r>
      <w:r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2.</w:t>
      </w:r>
      <w:r>
        <w:rPr>
          <w:b/>
          <w:sz w:val="22"/>
          <w:szCs w:val="22"/>
        </w:rPr>
        <w:tab/>
      </w:r>
    </w:p>
    <w:p w:rsidR="00724569" w:rsidRDefault="00724569" w:rsidP="00724569">
      <w:pPr>
        <w:suppressAutoHyphens w:val="0"/>
      </w:pPr>
    </w:p>
    <w:p w:rsidR="00724569" w:rsidRDefault="006E5A3E" w:rsidP="00724569">
      <w:pPr>
        <w:jc w:val="both"/>
        <w:rPr>
          <w:b/>
          <w:bCs/>
          <w:sz w:val="22"/>
          <w:szCs w:val="22"/>
        </w:rPr>
      </w:pPr>
      <w:r w:rsidRPr="00724569">
        <w:rPr>
          <w:b/>
          <w:bCs/>
          <w:sz w:val="28"/>
          <w:szCs w:val="28"/>
        </w:rPr>
        <w:t>Reboot: A New Beginning for Women</w:t>
      </w:r>
      <w:r w:rsidRPr="004D1FA1">
        <w:rPr>
          <w:b/>
          <w:bCs/>
          <w:sz w:val="28"/>
          <w:szCs w:val="28"/>
        </w:rPr>
        <w:t>.</w:t>
      </w:r>
      <w:r w:rsidRPr="004D1FA1">
        <w:rPr>
          <w:b/>
          <w:bCs/>
          <w:sz w:val="28"/>
          <w:szCs w:val="28"/>
          <w:lang w:val="en-GB"/>
        </w:rPr>
        <w:t xml:space="preserve"> (</w:t>
      </w:r>
      <w:hyperlink r:id="rId12" w:history="1">
        <w:r>
          <w:rPr>
            <w:rStyle w:val="Hyperlink"/>
          </w:rPr>
          <w:t>http://www.reboot.net.in/</w:t>
        </w:r>
      </w:hyperlink>
      <w:r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724569" w:rsidRDefault="006E5A3E" w:rsidP="00724569">
      <w:pPr>
        <w:rPr>
          <w:b/>
          <w:bCs/>
          <w:u w:val="single"/>
        </w:rPr>
      </w:pPr>
      <w:r>
        <w:rPr>
          <w:bCs/>
          <w:sz w:val="22"/>
          <w:szCs w:val="22"/>
        </w:rPr>
        <w:t>Language: wordpress</w:t>
      </w:r>
      <w:r>
        <w:rPr>
          <w:sz w:val="22"/>
          <w:szCs w:val="22"/>
        </w:rPr>
        <w:t xml:space="preserve"> &amp; MySQL</w:t>
      </w:r>
      <w:r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2.</w:t>
      </w:r>
      <w:r>
        <w:rPr>
          <w:b/>
          <w:sz w:val="22"/>
          <w:szCs w:val="22"/>
        </w:rPr>
        <w:tab/>
      </w:r>
    </w:p>
    <w:p w:rsidR="00724569" w:rsidRDefault="00724569" w:rsidP="00724569">
      <w:pPr>
        <w:suppressAutoHyphens w:val="0"/>
      </w:pPr>
    </w:p>
    <w:p w:rsidR="00724569" w:rsidRDefault="006E5A3E" w:rsidP="00724569">
      <w:pPr>
        <w:jc w:val="both"/>
        <w:rPr>
          <w:b/>
          <w:bCs/>
          <w:sz w:val="22"/>
          <w:szCs w:val="22"/>
        </w:rPr>
      </w:pPr>
      <w:r w:rsidRPr="001C7342">
        <w:rPr>
          <w:b/>
          <w:bCs/>
          <w:sz w:val="28"/>
          <w:szCs w:val="28"/>
        </w:rPr>
        <w:t>India Convention Promotion Bureau</w:t>
      </w:r>
      <w:r>
        <w:rPr>
          <w:b/>
          <w:bCs/>
          <w:sz w:val="28"/>
          <w:szCs w:val="28"/>
        </w:rPr>
        <w:t>.</w:t>
      </w:r>
      <w:r w:rsidRPr="004D1FA1">
        <w:rPr>
          <w:b/>
          <w:bCs/>
          <w:sz w:val="28"/>
          <w:szCs w:val="28"/>
          <w:lang w:val="en-GB"/>
        </w:rPr>
        <w:t xml:space="preserve"> (</w:t>
      </w:r>
      <w:hyperlink r:id="rId13" w:history="1">
        <w:r>
          <w:rPr>
            <w:rStyle w:val="Hyperlink"/>
          </w:rPr>
          <w:t>http://icpb.in/</w:t>
        </w:r>
      </w:hyperlink>
      <w:r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724569" w:rsidRDefault="006E5A3E" w:rsidP="00724569">
      <w:pPr>
        <w:rPr>
          <w:b/>
          <w:bCs/>
          <w:u w:val="single"/>
        </w:rPr>
      </w:pPr>
      <w:r>
        <w:rPr>
          <w:bCs/>
          <w:sz w:val="22"/>
          <w:szCs w:val="22"/>
        </w:rPr>
        <w:t>Language: wordpress</w:t>
      </w:r>
      <w:r>
        <w:rPr>
          <w:sz w:val="22"/>
          <w:szCs w:val="22"/>
        </w:rPr>
        <w:t xml:space="preserve"> &amp; MySQL</w:t>
      </w:r>
      <w:r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2.</w:t>
      </w:r>
      <w:r>
        <w:rPr>
          <w:b/>
          <w:sz w:val="22"/>
          <w:szCs w:val="22"/>
        </w:rPr>
        <w:tab/>
      </w:r>
    </w:p>
    <w:p w:rsidR="00724569" w:rsidRDefault="00724569" w:rsidP="00724569">
      <w:pPr>
        <w:suppressAutoHyphens w:val="0"/>
      </w:pPr>
    </w:p>
    <w:p w:rsidR="00724569" w:rsidRDefault="006E5A3E" w:rsidP="00724569">
      <w:pPr>
        <w:jc w:val="both"/>
        <w:rPr>
          <w:b/>
          <w:bCs/>
          <w:sz w:val="22"/>
          <w:szCs w:val="22"/>
        </w:rPr>
      </w:pPr>
      <w:r w:rsidRPr="001C7342">
        <w:rPr>
          <w:b/>
          <w:bCs/>
          <w:sz w:val="28"/>
          <w:szCs w:val="28"/>
        </w:rPr>
        <w:t>Palomino Hospitality</w:t>
      </w:r>
      <w:r w:rsidRPr="004D1FA1">
        <w:rPr>
          <w:b/>
          <w:bCs/>
          <w:sz w:val="28"/>
          <w:szCs w:val="28"/>
        </w:rPr>
        <w:t>.</w:t>
      </w:r>
      <w:r w:rsidRPr="004D1FA1">
        <w:rPr>
          <w:b/>
          <w:bCs/>
          <w:sz w:val="28"/>
          <w:szCs w:val="28"/>
          <w:lang w:val="en-GB"/>
        </w:rPr>
        <w:t xml:space="preserve"> (</w:t>
      </w:r>
      <w:hyperlink r:id="rId14" w:history="1">
        <w:r>
          <w:rPr>
            <w:rStyle w:val="Hyperlink"/>
          </w:rPr>
          <w:t>http://palominohospitality.com/</w:t>
        </w:r>
      </w:hyperlink>
      <w:r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724569" w:rsidRDefault="006E5A3E" w:rsidP="00724569">
      <w:pPr>
        <w:rPr>
          <w:b/>
          <w:bCs/>
          <w:u w:val="single"/>
        </w:rPr>
      </w:pPr>
      <w:r>
        <w:rPr>
          <w:bCs/>
          <w:sz w:val="22"/>
          <w:szCs w:val="22"/>
        </w:rPr>
        <w:t>Language: wordpress</w:t>
      </w:r>
      <w:r>
        <w:rPr>
          <w:sz w:val="22"/>
          <w:szCs w:val="22"/>
        </w:rPr>
        <w:t xml:space="preserve"> &amp; MySQL</w:t>
      </w:r>
      <w:r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2.</w:t>
      </w:r>
      <w:r>
        <w:rPr>
          <w:b/>
          <w:sz w:val="22"/>
          <w:szCs w:val="22"/>
        </w:rPr>
        <w:tab/>
      </w:r>
    </w:p>
    <w:p w:rsidR="00724569" w:rsidRDefault="00724569" w:rsidP="00724569">
      <w:pPr>
        <w:suppressAutoHyphens w:val="0"/>
      </w:pPr>
    </w:p>
    <w:p w:rsidR="00724569" w:rsidRDefault="006E5A3E" w:rsidP="00724569">
      <w:pPr>
        <w:jc w:val="both"/>
        <w:rPr>
          <w:b/>
          <w:bCs/>
          <w:sz w:val="22"/>
          <w:szCs w:val="22"/>
        </w:rPr>
      </w:pPr>
      <w:r w:rsidRPr="001C7342">
        <w:rPr>
          <w:b/>
          <w:bCs/>
          <w:sz w:val="28"/>
          <w:szCs w:val="28"/>
        </w:rPr>
        <w:t>GeoCircle Technologies</w:t>
      </w:r>
      <w:r w:rsidRPr="004D1FA1">
        <w:rPr>
          <w:b/>
          <w:bCs/>
          <w:sz w:val="28"/>
          <w:szCs w:val="28"/>
        </w:rPr>
        <w:t>.</w:t>
      </w:r>
      <w:r w:rsidRPr="004D1FA1">
        <w:rPr>
          <w:b/>
          <w:bCs/>
          <w:sz w:val="28"/>
          <w:szCs w:val="28"/>
          <w:lang w:val="en-GB"/>
        </w:rPr>
        <w:t xml:space="preserve"> (</w:t>
      </w:r>
      <w:hyperlink r:id="rId15" w:history="1">
        <w:r>
          <w:rPr>
            <w:rStyle w:val="Hyperlink"/>
          </w:rPr>
          <w:t>https://geocircle.com/</w:t>
        </w:r>
      </w:hyperlink>
      <w:r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724569" w:rsidRDefault="006E5A3E" w:rsidP="00724569">
      <w:pPr>
        <w:rPr>
          <w:b/>
          <w:bCs/>
          <w:u w:val="single"/>
        </w:rPr>
      </w:pPr>
      <w:r>
        <w:rPr>
          <w:bCs/>
          <w:sz w:val="22"/>
          <w:szCs w:val="22"/>
        </w:rPr>
        <w:t>Language: wordpress</w:t>
      </w:r>
      <w:r>
        <w:rPr>
          <w:sz w:val="22"/>
          <w:szCs w:val="22"/>
        </w:rPr>
        <w:t xml:space="preserve"> &amp; MySQL</w:t>
      </w:r>
      <w:r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2.</w:t>
      </w:r>
      <w:r>
        <w:rPr>
          <w:b/>
          <w:sz w:val="22"/>
          <w:szCs w:val="22"/>
        </w:rPr>
        <w:tab/>
      </w:r>
    </w:p>
    <w:p w:rsidR="00724569" w:rsidRDefault="00724569" w:rsidP="00724569">
      <w:pPr>
        <w:suppressAutoHyphens w:val="0"/>
      </w:pPr>
    </w:p>
    <w:p w:rsidR="00724569" w:rsidRDefault="006E5A3E" w:rsidP="00724569">
      <w:pPr>
        <w:jc w:val="both"/>
        <w:rPr>
          <w:b/>
          <w:bCs/>
          <w:sz w:val="22"/>
          <w:szCs w:val="22"/>
        </w:rPr>
      </w:pPr>
      <w:r w:rsidRPr="00F617A4">
        <w:rPr>
          <w:b/>
          <w:bCs/>
          <w:sz w:val="28"/>
          <w:szCs w:val="28"/>
        </w:rPr>
        <w:t>Kits For Homes</w:t>
      </w:r>
      <w:r w:rsidRPr="004D1FA1">
        <w:rPr>
          <w:b/>
          <w:bCs/>
          <w:sz w:val="28"/>
          <w:szCs w:val="28"/>
        </w:rPr>
        <w:t>.</w:t>
      </w:r>
      <w:r w:rsidRPr="004D1FA1">
        <w:rPr>
          <w:b/>
          <w:bCs/>
          <w:sz w:val="28"/>
          <w:szCs w:val="28"/>
          <w:lang w:val="en-GB"/>
        </w:rPr>
        <w:t xml:space="preserve"> (</w:t>
      </w:r>
      <w:hyperlink r:id="rId16" w:history="1">
        <w:r w:rsidR="001C7342">
          <w:rPr>
            <w:rStyle w:val="Hyperlink"/>
          </w:rPr>
          <w:t>https://www.kitsforhomes.com/</w:t>
        </w:r>
      </w:hyperlink>
      <w:r>
        <w:rPr>
          <w:lang w:val="en-GB"/>
        </w:rPr>
        <w:t>)</w:t>
      </w:r>
      <w:r>
        <w:rPr>
          <w:b/>
          <w:bCs/>
          <w:sz w:val="22"/>
          <w:szCs w:val="22"/>
        </w:rPr>
        <w:t xml:space="preserve">        </w:t>
      </w:r>
    </w:p>
    <w:p w:rsidR="00724569" w:rsidRDefault="006E5A3E" w:rsidP="00724569">
      <w:pPr>
        <w:rPr>
          <w:b/>
          <w:bCs/>
          <w:u w:val="single"/>
        </w:rPr>
      </w:pPr>
      <w:r>
        <w:rPr>
          <w:bCs/>
          <w:sz w:val="22"/>
          <w:szCs w:val="22"/>
        </w:rPr>
        <w:t xml:space="preserve">Language: </w:t>
      </w:r>
      <w:r w:rsidR="00F617A4">
        <w:rPr>
          <w:bCs/>
          <w:sz w:val="22"/>
          <w:szCs w:val="22"/>
        </w:rPr>
        <w:t>Magento</w:t>
      </w:r>
      <w:r>
        <w:rPr>
          <w:sz w:val="22"/>
          <w:szCs w:val="22"/>
        </w:rPr>
        <w:t xml:space="preserve"> &amp; MySQL</w:t>
      </w:r>
      <w:r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</w:rPr>
        <w:t>Team size: 2.</w:t>
      </w:r>
      <w:r>
        <w:rPr>
          <w:b/>
          <w:sz w:val="22"/>
          <w:szCs w:val="22"/>
        </w:rPr>
        <w:tab/>
      </w:r>
    </w:p>
    <w:p w:rsidR="002F5B61" w:rsidRPr="002F5B61" w:rsidRDefault="002F5B61" w:rsidP="002F5B61">
      <w:pPr>
        <w:suppressAutoHyphens w:val="0"/>
      </w:pPr>
    </w:p>
    <w:p w:rsidR="00D01696" w:rsidRDefault="006E5A3E">
      <w:pPr>
        <w:rPr>
          <w:b/>
          <w:bCs/>
          <w:u w:val="single"/>
        </w:rPr>
      </w:pPr>
      <w:r>
        <w:rPr>
          <w:b/>
          <w:bCs/>
          <w:u w:val="single"/>
        </w:rPr>
        <w:t>EDUCATIONAL DETAILS</w:t>
      </w:r>
    </w:p>
    <w:p w:rsidR="00D01696" w:rsidRDefault="00D01696">
      <w:pPr>
        <w:pStyle w:val="BodyTextIndent"/>
      </w:pPr>
    </w:p>
    <w:p w:rsidR="00D01696" w:rsidRDefault="00D01696">
      <w:pPr>
        <w:pStyle w:val="BodyTextIndent"/>
      </w:pPr>
    </w:p>
    <w:p w:rsidR="00D01696" w:rsidRDefault="006E5A3E">
      <w:pPr>
        <w:numPr>
          <w:ilvl w:val="2"/>
          <w:numId w:val="2"/>
        </w:numPr>
      </w:pPr>
      <w:r>
        <w:t>10</w:t>
      </w:r>
      <w:r>
        <w:rPr>
          <w:vertAlign w:val="superscript"/>
        </w:rPr>
        <w:t>th</w:t>
      </w:r>
      <w:r>
        <w:t xml:space="preserve"> Passed from UP Board for 2004 in Varanasi.</w:t>
      </w:r>
    </w:p>
    <w:p w:rsidR="00D01696" w:rsidRDefault="006E5A3E">
      <w:pPr>
        <w:numPr>
          <w:ilvl w:val="2"/>
          <w:numId w:val="2"/>
        </w:numPr>
      </w:pPr>
      <w:r>
        <w:t>12</w:t>
      </w:r>
      <w:r>
        <w:rPr>
          <w:vertAlign w:val="superscript"/>
        </w:rPr>
        <w:t>th</w:t>
      </w:r>
      <w:r>
        <w:t xml:space="preserve"> Passed from UP Board for 2006 in Varanasi.</w:t>
      </w:r>
    </w:p>
    <w:p w:rsidR="00D01696" w:rsidRDefault="006E5A3E">
      <w:pPr>
        <w:numPr>
          <w:ilvl w:val="2"/>
          <w:numId w:val="2"/>
        </w:numPr>
      </w:pPr>
      <w:r>
        <w:t>BCA Passed From MCRPV University in 2010 Bhopal.</w:t>
      </w:r>
    </w:p>
    <w:p w:rsidR="00CF57CF" w:rsidRDefault="006E5A3E" w:rsidP="00CF57CF">
      <w:pPr>
        <w:numPr>
          <w:ilvl w:val="2"/>
          <w:numId w:val="2"/>
        </w:numPr>
      </w:pPr>
      <w:r>
        <w:t>MCA Passed From PTU in 2014 Varanasi.</w:t>
      </w:r>
    </w:p>
    <w:p w:rsidR="00CF57CF" w:rsidRPr="00CF57CF" w:rsidRDefault="00CF57CF" w:rsidP="00CF57CF">
      <w:pPr>
        <w:suppressAutoHyphens w:val="0"/>
      </w:pPr>
    </w:p>
    <w:p w:rsidR="00D01696" w:rsidRDefault="006E5A3E">
      <w:pPr>
        <w:tabs>
          <w:tab w:val="left" w:pos="1980"/>
          <w:tab w:val="left" w:pos="3600"/>
          <w:tab w:val="left" w:pos="3960"/>
        </w:tabs>
        <w:rPr>
          <w:b/>
          <w:bCs/>
          <w:iCs/>
          <w:color w:val="000000"/>
          <w:sz w:val="22"/>
          <w:szCs w:val="22"/>
          <w:lang w:val="en-GB" w:eastAsia="en-GB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120650</wp:posOffset>
                </wp:positionV>
                <wp:extent cx="6750050" cy="0"/>
                <wp:effectExtent l="0" t="0" r="0" b="0"/>
                <wp:wrapNone/>
                <wp:docPr id="6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500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line id=" 6" o:spid="_x0000_s1031" style="mso-height-percent:0;mso-height-relative:page;mso-width-percent:0;mso-width-relative:page;mso-wrap-distance-bottom:0;mso-wrap-distance-left:9pt;mso-wrap-distance-right:9pt;mso-wrap-distance-top:0;mso-wrap-style:square;position:absolute;visibility:visible;z-index:251666432" from="-8pt,9.5pt" to="523.5pt,9.5pt" strokeweight="0.74pt"/>
            </w:pict>
          </mc:Fallback>
        </mc:AlternateContent>
      </w:r>
    </w:p>
    <w:p w:rsidR="00D01696" w:rsidRDefault="006E5A3E">
      <w:pPr>
        <w:rPr>
          <w:b/>
          <w:bCs/>
          <w:u w:val="single"/>
        </w:rPr>
      </w:pPr>
      <w:r>
        <w:rPr>
          <w:b/>
          <w:bCs/>
          <w:u w:val="single"/>
        </w:rPr>
        <w:t>PERSONAL DETAILS:</w:t>
      </w:r>
    </w:p>
    <w:p w:rsidR="00D01696" w:rsidRDefault="00D01696">
      <w:pPr>
        <w:ind w:left="720" w:firstLine="720"/>
        <w:rPr>
          <w:b/>
        </w:rPr>
      </w:pPr>
    </w:p>
    <w:p w:rsidR="00D01696" w:rsidRDefault="006E5A3E">
      <w:pPr>
        <w:numPr>
          <w:ilvl w:val="0"/>
          <w:numId w:val="3"/>
        </w:numPr>
      </w:pPr>
      <w:r>
        <w:t>Father</w:t>
      </w:r>
      <w:r w:rsidR="00CF57CF">
        <w:t>’</w:t>
      </w:r>
      <w:r>
        <w:t>s Name:</w:t>
      </w:r>
      <w:r>
        <w:tab/>
      </w:r>
      <w:r>
        <w:tab/>
        <w:t xml:space="preserve">Mr. Thakur Prasad Singh </w:t>
      </w:r>
    </w:p>
    <w:p w:rsidR="00D01696" w:rsidRDefault="006E5A3E">
      <w:pPr>
        <w:numPr>
          <w:ilvl w:val="0"/>
          <w:numId w:val="3"/>
        </w:numPr>
      </w:pPr>
      <w:r>
        <w:t xml:space="preserve">Date of Birth: </w:t>
      </w:r>
      <w:r>
        <w:tab/>
        <w:t xml:space="preserve">            </w:t>
      </w:r>
      <w:r w:rsidR="00CF57CF">
        <w:t xml:space="preserve">            </w:t>
      </w:r>
      <w:r>
        <w:t>05-July 1989</w:t>
      </w:r>
    </w:p>
    <w:p w:rsidR="00D01696" w:rsidRDefault="006E5A3E">
      <w:pPr>
        <w:numPr>
          <w:ilvl w:val="0"/>
          <w:numId w:val="3"/>
        </w:numPr>
      </w:pPr>
      <w:r>
        <w:t xml:space="preserve">Gender: </w:t>
      </w:r>
      <w:r>
        <w:tab/>
      </w:r>
      <w:r>
        <w:tab/>
      </w:r>
      <w:r>
        <w:tab/>
        <w:t>Male</w:t>
      </w:r>
    </w:p>
    <w:p w:rsidR="00D01696" w:rsidRDefault="006E5A3E">
      <w:pPr>
        <w:numPr>
          <w:ilvl w:val="0"/>
          <w:numId w:val="3"/>
        </w:numPr>
      </w:pPr>
      <w:r>
        <w:t xml:space="preserve">Hobbies:                                </w:t>
      </w:r>
      <w:r w:rsidR="00CF57CF">
        <w:t xml:space="preserve">  </w:t>
      </w:r>
      <w:r>
        <w:t xml:space="preserve">Watching Movie </w:t>
      </w:r>
    </w:p>
    <w:p w:rsidR="00D01696" w:rsidRDefault="006E5A3E">
      <w:pPr>
        <w:numPr>
          <w:ilvl w:val="0"/>
          <w:numId w:val="3"/>
        </w:numPr>
      </w:pPr>
      <w:r>
        <w:t xml:space="preserve">Marital status                       </w:t>
      </w:r>
      <w:r w:rsidR="00951FF8">
        <w:rPr>
          <w:lang w:val="en-GB"/>
        </w:rPr>
        <w:t xml:space="preserve"> </w:t>
      </w:r>
      <w:r w:rsidR="00CF57CF">
        <w:rPr>
          <w:lang w:val="en-GB"/>
        </w:rPr>
        <w:t xml:space="preserve">   </w:t>
      </w:r>
      <w:r w:rsidR="00951FF8">
        <w:rPr>
          <w:lang w:val="en-GB"/>
        </w:rPr>
        <w:t>Married</w:t>
      </w:r>
    </w:p>
    <w:p w:rsidR="00D01696" w:rsidRDefault="006E5A3E">
      <w:pPr>
        <w:numPr>
          <w:ilvl w:val="0"/>
          <w:numId w:val="3"/>
        </w:numPr>
      </w:pPr>
      <w:r>
        <w:t xml:space="preserve">Nationality: </w:t>
      </w:r>
      <w:r>
        <w:tab/>
      </w:r>
      <w:r>
        <w:tab/>
      </w:r>
      <w:r>
        <w:tab/>
        <w:t xml:space="preserve"> Indian</w:t>
      </w:r>
    </w:p>
    <w:p w:rsidR="00D01696" w:rsidRDefault="006E5A3E">
      <w:pPr>
        <w:numPr>
          <w:ilvl w:val="0"/>
          <w:numId w:val="3"/>
        </w:numPr>
      </w:pPr>
      <w:r>
        <w:t xml:space="preserve">Language Known: </w:t>
      </w:r>
      <w:r>
        <w:tab/>
      </w:r>
      <w:r>
        <w:tab/>
        <w:t xml:space="preserve"> Hindi, English.</w:t>
      </w:r>
    </w:p>
    <w:p w:rsidR="00D01696" w:rsidRDefault="006E5A3E">
      <w:pPr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158750</wp:posOffset>
                </wp:positionV>
                <wp:extent cx="6750050" cy="0"/>
                <wp:effectExtent l="0" t="0" r="0" b="0"/>
                <wp:wrapNone/>
                <wp:docPr id="5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7500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line id=" 7" o:spid="_x0000_s1032" style="mso-height-percent:0;mso-height-relative:page;mso-width-percent:0;mso-width-relative:page;mso-wrap-distance-bottom:0;mso-wrap-distance-left:9pt;mso-wrap-distance-right:9pt;mso-wrap-distance-top:0;mso-wrap-style:square;position:absolute;visibility:visible;z-index:251668480" from="-8pt,12.5pt" to="523.5pt,12.5pt" strokeweight="0.74pt"/>
            </w:pict>
          </mc:Fallback>
        </mc:AlternateContent>
      </w:r>
    </w:p>
    <w:p w:rsidR="00FB5818" w:rsidRDefault="00FB5818"/>
    <w:p w:rsidR="00D01696" w:rsidRDefault="006E5A3E">
      <w:r>
        <w:t>DATE…</w:t>
      </w:r>
    </w:p>
    <w:p w:rsidR="00D01696" w:rsidRDefault="006E5A3E">
      <w:pPr>
        <w:rPr>
          <w:b/>
        </w:rPr>
      </w:pPr>
      <w:r>
        <w:t>Place: New Delhi.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</w:t>
      </w:r>
      <w:r>
        <w:rPr>
          <w:b/>
        </w:rPr>
        <w:t>Sunil Singh</w:t>
      </w:r>
    </w:p>
    <w:p w:rsidR="00D01696" w:rsidRDefault="00D01696">
      <w:pPr>
        <w:rPr>
          <w:b/>
        </w:rPr>
      </w:pPr>
    </w:p>
    <w:p w:rsidR="00D01696" w:rsidRDefault="006E5A3E">
      <w:pPr>
        <w:tabs>
          <w:tab w:val="left" w:pos="1980"/>
          <w:tab w:val="left" w:pos="3600"/>
          <w:tab w:val="left" w:pos="396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95250" t="38100" r="63500" b="25400"/>
                <wp:wrapNone/>
                <wp:docPr id="4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  <w:pict>
              <v:rect id=" 8" o:spid="_x0000_s1033" style="width:1pt;height:1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filled="f" stroked="f">
                <v:path arrowok="t"/>
              </v:rect>
            </w:pict>
          </mc:Fallback>
        </mc:AlternateContent>
      </w:r>
      <w:r w:rsidR="00B16B6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0;width:1pt;height:1pt;z-index:251659264;mso-position-horizontal-relative:text;mso-position-vertical-relative:text">
            <v:imagedata r:id="rId17"/>
          </v:shape>
        </w:pict>
      </w:r>
    </w:p>
    <w:sectPr w:rsidR="00D0169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960" w:right="960" w:bottom="1016" w:left="960" w:header="720" w:footer="960" w:gutter="0"/>
      <w:pgBorders>
        <w:top w:val="thickThinMediumGap" w:sz="24" w:space="12" w:color="auto"/>
        <w:left w:val="thickThinMediumGap" w:sz="24" w:space="12" w:color="auto"/>
        <w:bottom w:val="thinThickMediumGap" w:sz="24" w:space="12" w:color="auto"/>
        <w:right w:val="thinThickMediumGap" w:sz="24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69" w:rsidRDefault="00B16B69">
      <w:r>
        <w:separator/>
      </w:r>
    </w:p>
  </w:endnote>
  <w:endnote w:type="continuationSeparator" w:id="0">
    <w:p w:rsidR="00B16B69" w:rsidRDefault="00B1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E" w:rsidRDefault="00733A6E">
    <w:pPr>
      <w:pStyle w:val="Footer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F9" w:rsidRDefault="006E5A3E">
    <w:pPr>
      <w:pStyle w:val="Footer"/>
      <w:rPr>
        <w:rFonts w:hint="default"/>
        <w:lang w:val="en-GB" w:eastAsia="en-GB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5645150</wp:posOffset>
              </wp:positionH>
              <wp:positionV relativeFrom="page">
                <wp:posOffset>8002905</wp:posOffset>
              </wp:positionV>
              <wp:extent cx="2125980" cy="2054860"/>
              <wp:effectExtent l="0" t="0" r="0" b="0"/>
              <wp:wrapNone/>
              <wp:docPr id="12" name="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5F9" w:rsidRDefault="006E5A3E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 3" o:spid="_x0000_s2049" type="#_x0000_t5" style="width:167.4pt;height:161.8pt;margin-top:630.15pt;margin-left:444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adj="21600" fillcolor="#d2eaf1" stroked="f">
              <v:path arrowok="t"/>
              <v:textbox>
                <w:txbxContent>
                  <w:p w:rsidR="00A275F9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E" w:rsidRDefault="00733A6E">
    <w:pPr>
      <w:pStyle w:val="Footer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69" w:rsidRDefault="00B16B69">
      <w:r>
        <w:separator/>
      </w:r>
    </w:p>
  </w:footnote>
  <w:footnote w:type="continuationSeparator" w:id="0">
    <w:p w:rsidR="00B16B69" w:rsidRDefault="00B16B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E" w:rsidRDefault="00733A6E">
    <w:pPr>
      <w:pStyle w:val="Header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5F9" w:rsidRDefault="00A275F9" w:rsidP="007C426F"/>
  <w:p w:rsidR="00A275F9" w:rsidRDefault="00A275F9">
    <w:pPr>
      <w:pStyle w:val="Header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A6E" w:rsidRDefault="00733A6E">
    <w:pPr>
      <w:pStyle w:val="Header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</w:abstractNum>
  <w:abstractNum w:abstractNumId="3">
    <w:nsid w:val="0A0A6125"/>
    <w:multiLevelType w:val="multilevel"/>
    <w:tmpl w:val="029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A73C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FC13F19"/>
    <w:multiLevelType w:val="multilevel"/>
    <w:tmpl w:val="D2C44B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displayBackgroundShape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0664"/>
    <w:rsid w:val="00172A27"/>
    <w:rsid w:val="001C06BE"/>
    <w:rsid w:val="001C7342"/>
    <w:rsid w:val="002F5B61"/>
    <w:rsid w:val="004D1FA1"/>
    <w:rsid w:val="004F69D3"/>
    <w:rsid w:val="00524C0B"/>
    <w:rsid w:val="0057592A"/>
    <w:rsid w:val="006E5A3E"/>
    <w:rsid w:val="00724569"/>
    <w:rsid w:val="00733A6E"/>
    <w:rsid w:val="007C426F"/>
    <w:rsid w:val="00811F63"/>
    <w:rsid w:val="00930525"/>
    <w:rsid w:val="00951FF8"/>
    <w:rsid w:val="00A22C39"/>
    <w:rsid w:val="00A275F9"/>
    <w:rsid w:val="00A33C83"/>
    <w:rsid w:val="00B16B69"/>
    <w:rsid w:val="00BF2841"/>
    <w:rsid w:val="00CF57CF"/>
    <w:rsid w:val="00D01696"/>
    <w:rsid w:val="00D247EA"/>
    <w:rsid w:val="00D54B13"/>
    <w:rsid w:val="00DB7C83"/>
    <w:rsid w:val="00F617A4"/>
    <w:rsid w:val="00FB5818"/>
    <w:rsid w:val="00FD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</w:rPr>
  </w:style>
  <w:style w:type="paragraph" w:styleId="Heading3">
    <w:name w:val="heading 3"/>
    <w:basedOn w:val="Normal"/>
    <w:next w:val="BodyText"/>
    <w:qFormat/>
    <w:pPr>
      <w:tabs>
        <w:tab w:val="num" w:pos="0"/>
      </w:tabs>
      <w:spacing w:before="280" w:after="280"/>
      <w:ind w:left="720" w:hanging="72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Pr>
      <w:rFonts w:hint="eastAsia"/>
    </w:rPr>
  </w:style>
  <w:style w:type="paragraph" w:styleId="Footer">
    <w:name w:val="footer"/>
    <w:basedOn w:val="Normal"/>
    <w:rPr>
      <w:rFonts w:hint="eastAsia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qFormat/>
    <w:pPr>
      <w:suppressAutoHyphens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/>
    </w:pPr>
  </w:style>
  <w:style w:type="paragraph" w:styleId="BodyTextIndent">
    <w:name w:val="Body Text Indent"/>
    <w:basedOn w:val="Normal"/>
    <w:pPr>
      <w:jc w:val="both"/>
    </w:pPr>
    <w:rPr>
      <w:sz w:val="22"/>
      <w:szCs w:val="20"/>
    </w:rPr>
  </w:style>
  <w:style w:type="character" w:customStyle="1" w:styleId="Heading1Char">
    <w:name w:val="Heading 1 Char"/>
    <w:link w:val="Heading1"/>
    <w:rPr>
      <w:rFonts w:ascii="Cambria" w:eastAsia="Times New Roman" w:hAnsi="Cambria" w:cs="Mangal"/>
      <w:b/>
      <w:bCs/>
      <w:kern w:val="32"/>
      <w:sz w:val="32"/>
      <w:szCs w:val="32"/>
      <w:lang w:eastAsia="zh-CN" w:bidi="ar-SA"/>
    </w:rPr>
  </w:style>
  <w:style w:type="paragraph" w:styleId="BodyText">
    <w:name w:val="Body Text"/>
    <w:basedOn w:val="Normal"/>
    <w:pPr>
      <w:spacing w:after="120"/>
    </w:pPr>
  </w:style>
  <w:style w:type="character" w:customStyle="1" w:styleId="WW8Num2z0">
    <w:name w:val="WW8Num2z0"/>
    <w:rPr>
      <w:rFonts w:ascii="Symbol" w:eastAsia="Times New Roman" w:hAnsi="Symbol" w:cs="Symbol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3">
    <w:name w:val="WW8Num2z3"/>
    <w:rPr>
      <w:rFonts w:ascii="Symbol" w:eastAsia="Times New Roman" w:hAnsi="Symbol" w:cs="Symbol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Pr>
      <w:rFonts w:ascii="Times New Roman" w:eastAsia="Times New Roman" w:hAnsi="Times New Roman" w:cs="Times New Roman"/>
    </w:rPr>
  </w:style>
  <w:style w:type="character" w:customStyle="1" w:styleId="WW8Num1z0">
    <w:name w:val="WW8Num1z0"/>
    <w:rPr>
      <w:rFonts w:ascii="Symbol" w:eastAsia="Times New Roman" w:hAnsi="Symbol" w:cs="Symbol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Wingdings"/>
    </w:rPr>
  </w:style>
  <w:style w:type="character" w:customStyle="1" w:styleId="WW8Num2z2">
    <w:name w:val="WW8Num2z2"/>
    <w:rPr>
      <w:rFonts w:ascii="Wingdings" w:eastAsia="Times New Roman" w:hAnsi="Wingdings" w:cs="Wingdings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5z0">
    <w:name w:val="WW8Num5z0"/>
    <w:rPr>
      <w:rFonts w:ascii="Symbol" w:eastAsia="Times New Roman" w:hAnsi="Symbol" w:cs="Symbol"/>
      <w:sz w:val="20"/>
    </w:rPr>
  </w:style>
  <w:style w:type="character" w:customStyle="1" w:styleId="WW8Num5z1">
    <w:name w:val="WW8Num5z1"/>
    <w:rPr>
      <w:rFonts w:ascii="Courier New" w:eastAsia="Times New Roman" w:hAnsi="Courier New" w:cs="Courier New"/>
      <w:sz w:val="20"/>
    </w:rPr>
  </w:style>
  <w:style w:type="character" w:customStyle="1" w:styleId="WW8Num5z2">
    <w:name w:val="WW8Num5z2"/>
    <w:rPr>
      <w:rFonts w:ascii="Wingdings" w:eastAsia="Times New Roman" w:hAnsi="Wingdings" w:cs="Wingdings"/>
      <w:sz w:val="20"/>
    </w:rPr>
  </w:style>
  <w:style w:type="character" w:customStyle="1" w:styleId="WW8Num6z0">
    <w:name w:val="WW8Num6z0"/>
    <w:rPr>
      <w:rFonts w:ascii="Wingdings" w:eastAsia="Times New Roman" w:hAnsi="Wingdings" w:cs="Wingdings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3">
    <w:name w:val="WW8Num6z3"/>
    <w:rPr>
      <w:rFonts w:ascii="Symbol" w:eastAsia="Times New Roman" w:hAnsi="Symbol" w:cs="Symbol"/>
    </w:rPr>
  </w:style>
  <w:style w:type="character" w:customStyle="1" w:styleId="WW8Num7z0">
    <w:name w:val="WW8Num7z0"/>
    <w:rPr>
      <w:rFonts w:ascii="Symbol" w:eastAsia="Times New Roman" w:hAnsi="Symbol" w:cs="Symbol"/>
      <w:sz w:val="20"/>
    </w:rPr>
  </w:style>
  <w:style w:type="character" w:customStyle="1" w:styleId="WW8Num7z1">
    <w:name w:val="WW8Num7z1"/>
    <w:rPr>
      <w:rFonts w:ascii="Courier New" w:eastAsia="Times New Roman" w:hAnsi="Courier New" w:cs="Courier New"/>
      <w:sz w:val="20"/>
    </w:rPr>
  </w:style>
  <w:style w:type="character" w:customStyle="1" w:styleId="WW8Num7z2">
    <w:name w:val="WW8Num7z2"/>
    <w:rPr>
      <w:rFonts w:ascii="Wingdings" w:eastAsia="Times New Roman" w:hAnsi="Wingdings" w:cs="Wingdings"/>
      <w:sz w:val="20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Times New Roman" w:eastAsia="Times New Roman" w:hAnsi="Times New Roman" w:cs="Times New Roman"/>
    </w:rPr>
  </w:style>
  <w:style w:type="character" w:customStyle="1" w:styleId="WW8Num9z5">
    <w:name w:val="WW8Num9z5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Symbol" w:eastAsia="Times New Roman" w:hAnsi="Symbol" w:cs="Symbol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2">
    <w:name w:val="WW8Num10z2"/>
    <w:rPr>
      <w:rFonts w:ascii="Wingdings" w:eastAsia="Times New Roman" w:hAnsi="Wingdings" w:cs="Wingdings"/>
    </w:rPr>
  </w:style>
  <w:style w:type="character" w:customStyle="1" w:styleId="WW8Num11z0">
    <w:name w:val="WW8Num11z0"/>
    <w:rPr>
      <w:rFonts w:ascii="Symbol" w:eastAsia="Times New Roman" w:hAnsi="Symbol" w:cs="Symbol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Wingdings"/>
    </w:rPr>
  </w:style>
  <w:style w:type="character" w:customStyle="1" w:styleId="WW8Num12z0">
    <w:name w:val="WW8Num12z0"/>
    <w:rPr>
      <w:rFonts w:ascii="Wingdings" w:eastAsia="Times New Roman" w:hAnsi="Wingdings" w:cs="Wingdings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3">
    <w:name w:val="WW8Num12z3"/>
    <w:rPr>
      <w:rFonts w:ascii="Symbol" w:eastAsia="Times New Roman" w:hAnsi="Symbol" w:cs="Symbol"/>
    </w:rPr>
  </w:style>
  <w:style w:type="character" w:customStyle="1" w:styleId="WW8Num13z0">
    <w:name w:val="WW8Num13z0"/>
    <w:rPr>
      <w:rFonts w:ascii="Symbol" w:eastAsia="Times New Roman" w:hAnsi="Symbol" w:cs="Symbol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2">
    <w:name w:val="WW8Num13z2"/>
    <w:rPr>
      <w:rFonts w:ascii="Wingdings" w:eastAsia="Times New Roman" w:hAnsi="Wingdings" w:cs="Wingdings"/>
    </w:rPr>
  </w:style>
  <w:style w:type="character" w:customStyle="1" w:styleId="WW8Num14z0">
    <w:name w:val="WW8Num14z0"/>
    <w:rPr>
      <w:rFonts w:ascii="Symbol" w:eastAsia="Times New Roman" w:hAnsi="Symbol" w:cs="Symbol"/>
      <w:sz w:val="20"/>
    </w:rPr>
  </w:style>
  <w:style w:type="character" w:customStyle="1" w:styleId="WW8Num14z1">
    <w:name w:val="WW8Num14z1"/>
    <w:rPr>
      <w:rFonts w:ascii="Courier New" w:eastAsia="Times New Roman" w:hAnsi="Courier New" w:cs="Courier New"/>
      <w:sz w:val="20"/>
    </w:rPr>
  </w:style>
  <w:style w:type="character" w:customStyle="1" w:styleId="WW8Num14z2">
    <w:name w:val="WW8Num14z2"/>
    <w:rPr>
      <w:rFonts w:ascii="Wingdings" w:eastAsia="Times New Roman" w:hAnsi="Wingdings" w:cs="Wingdings"/>
      <w:sz w:val="20"/>
    </w:rPr>
  </w:style>
  <w:style w:type="character" w:customStyle="1" w:styleId="WW8Num15z0">
    <w:name w:val="WW8Num15z0"/>
    <w:rPr>
      <w:rFonts w:ascii="Symbol" w:eastAsia="Times New Roman" w:hAnsi="Symbol" w:cs="Symbol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Wingdings"/>
    </w:rPr>
  </w:style>
  <w:style w:type="character" w:customStyle="1" w:styleId="WW8Num16z0">
    <w:name w:val="WW8Num16z0"/>
    <w:rPr>
      <w:rFonts w:ascii="Wingdings" w:eastAsia="Times New Roman" w:hAnsi="Wingdings" w:cs="Wingdings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7z0">
    <w:name w:val="WW8Num17z0"/>
    <w:rPr>
      <w:rFonts w:ascii="Symbol" w:eastAsia="Times New Roman" w:hAnsi="Symbol" w:cs="Symbol"/>
      <w:sz w:val="20"/>
    </w:rPr>
  </w:style>
  <w:style w:type="character" w:customStyle="1" w:styleId="WW8Num17z1">
    <w:name w:val="WW8Num17z1"/>
    <w:rPr>
      <w:rFonts w:ascii="Courier New" w:eastAsia="Times New Roman" w:hAnsi="Courier New" w:cs="Courier New"/>
      <w:sz w:val="20"/>
    </w:rPr>
  </w:style>
  <w:style w:type="character" w:customStyle="1" w:styleId="WW8Num17z2">
    <w:name w:val="WW8Num17z2"/>
    <w:rPr>
      <w:rFonts w:ascii="Wingdings" w:eastAsia="Times New Roman" w:hAnsi="Wingdings" w:cs="Wingdings"/>
      <w:sz w:val="20"/>
    </w:rPr>
  </w:style>
  <w:style w:type="character" w:customStyle="1" w:styleId="WW8Num18z0">
    <w:name w:val="WW8Num18z0"/>
    <w:rPr>
      <w:rFonts w:ascii="Symbol" w:eastAsia="Times New Roman" w:hAnsi="Symbol" w:cs="Symbol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Wingdings"/>
    </w:rPr>
  </w:style>
  <w:style w:type="character" w:customStyle="1" w:styleId="WW8Num19z0">
    <w:name w:val="WW8Num19z0"/>
    <w:rPr>
      <w:rFonts w:ascii="Symbol" w:eastAsia="Times New Roman" w:hAnsi="Symbol" w:cs="Symbol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2">
    <w:name w:val="WW8Num19z2"/>
    <w:rPr>
      <w:rFonts w:ascii="Wingdings" w:eastAsia="Times New Roman" w:hAnsi="Wingdings" w:cs="Wingdings"/>
    </w:rPr>
  </w:style>
  <w:style w:type="character" w:customStyle="1" w:styleId="WW8Num20z0">
    <w:name w:val="WW8Num20z0"/>
    <w:rPr>
      <w:rFonts w:ascii="Symbol" w:eastAsia="Times New Roman" w:hAnsi="Symbol" w:cs="Symbol"/>
      <w:sz w:val="20"/>
    </w:rPr>
  </w:style>
  <w:style w:type="character" w:customStyle="1" w:styleId="WW8Num21z0">
    <w:name w:val="WW8Num21z0"/>
    <w:rPr>
      <w:rFonts w:ascii="Wingdings" w:eastAsia="Times New Roman" w:hAnsi="Wingdings" w:cs="Wingdings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3">
    <w:name w:val="WW8Num21z3"/>
    <w:rPr>
      <w:rFonts w:ascii="Symbol" w:eastAsia="Times New Roman" w:hAnsi="Symbol" w:cs="Symbol"/>
    </w:rPr>
  </w:style>
  <w:style w:type="character" w:customStyle="1" w:styleId="WW8Num22z0">
    <w:name w:val="WW8Num22z0"/>
    <w:rPr>
      <w:rFonts w:ascii="Symbol" w:eastAsia="Times New Roman" w:hAnsi="Symbol" w:cs="Symbol"/>
      <w:sz w:val="20"/>
    </w:rPr>
  </w:style>
  <w:style w:type="character" w:customStyle="1" w:styleId="WW8Num23z0">
    <w:name w:val="WW8Num23z0"/>
    <w:rPr>
      <w:rFonts w:ascii="Symbol" w:eastAsia="Times New Roman" w:hAnsi="Symbol" w:cs="Symbol"/>
      <w:sz w:val="20"/>
    </w:rPr>
  </w:style>
  <w:style w:type="character" w:customStyle="1" w:styleId="WW8Num23z1">
    <w:name w:val="WW8Num23z1"/>
    <w:rPr>
      <w:rFonts w:ascii="Courier New" w:eastAsia="Times New Roman" w:hAnsi="Courier New" w:cs="Courier New"/>
      <w:sz w:val="20"/>
    </w:rPr>
  </w:style>
  <w:style w:type="character" w:customStyle="1" w:styleId="WW8Num23z2">
    <w:name w:val="WW8Num23z2"/>
    <w:rPr>
      <w:rFonts w:ascii="Wingdings" w:eastAsia="Times New Roman" w:hAnsi="Wingdings" w:cs="Wingdings"/>
      <w:sz w:val="20"/>
    </w:rPr>
  </w:style>
  <w:style w:type="character" w:customStyle="1" w:styleId="WW8Num24z0">
    <w:name w:val="WW8Num24z0"/>
    <w:rPr>
      <w:rFonts w:ascii="Symbol" w:eastAsia="Times New Roman" w:hAnsi="Symbol" w:cs="Symbol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2">
    <w:name w:val="WW8Num24z2"/>
    <w:rPr>
      <w:rFonts w:ascii="Wingdings" w:eastAsia="Times New Roman" w:hAnsi="Wingdings" w:cs="Wingdings"/>
    </w:rPr>
  </w:style>
  <w:style w:type="character" w:customStyle="1" w:styleId="WW8Num25z0">
    <w:name w:val="WW8Num25z0"/>
    <w:rPr>
      <w:rFonts w:ascii="Symbol" w:eastAsia="Times New Roman" w:hAnsi="Symbol" w:cs="Symbol"/>
      <w:sz w:val="20"/>
    </w:rPr>
  </w:style>
  <w:style w:type="character" w:customStyle="1" w:styleId="WW8Num25z1">
    <w:name w:val="WW8Num25z1"/>
    <w:rPr>
      <w:rFonts w:ascii="Courier New" w:eastAsia="Times New Roman" w:hAnsi="Courier New" w:cs="Courier New"/>
      <w:sz w:val="20"/>
    </w:rPr>
  </w:style>
  <w:style w:type="character" w:customStyle="1" w:styleId="WW8Num25z2">
    <w:name w:val="WW8Num25z2"/>
    <w:rPr>
      <w:rFonts w:ascii="Wingdings" w:eastAsia="Times New Roman" w:hAnsi="Wingdings" w:cs="Wingdings"/>
      <w:sz w:val="20"/>
    </w:rPr>
  </w:style>
  <w:style w:type="character" w:customStyle="1" w:styleId="WW8Num26z0">
    <w:name w:val="WW8Num26z0"/>
    <w:rPr>
      <w:rFonts w:ascii="Symbol" w:eastAsia="Times New Roman" w:hAnsi="Symbol" w:cs="Symbol"/>
      <w:sz w:val="20"/>
    </w:rPr>
  </w:style>
  <w:style w:type="character" w:customStyle="1" w:styleId="WW8Num27z0">
    <w:name w:val="WW8Num27z0"/>
    <w:rPr>
      <w:rFonts w:ascii="Symbol" w:eastAsia="Times New Roman" w:hAnsi="Symbol" w:cs="Symbol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27z2">
    <w:name w:val="WW8Num27z2"/>
    <w:rPr>
      <w:rFonts w:ascii="Wingdings" w:eastAsia="Times New Roman" w:hAnsi="Wingdings" w:cs="Wingdings"/>
    </w:rPr>
  </w:style>
  <w:style w:type="character" w:customStyle="1" w:styleId="WW8Num28z0">
    <w:name w:val="WW8Num28z0"/>
    <w:rPr>
      <w:rFonts w:ascii="Symbol" w:eastAsia="Times New Roman" w:hAnsi="Symbol" w:cs="Symbol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8z2">
    <w:name w:val="WW8Num28z2"/>
    <w:rPr>
      <w:rFonts w:ascii="Wingdings" w:eastAsia="Times New Roman" w:hAnsi="Wingdings" w:cs="Wingdings"/>
    </w:rPr>
  </w:style>
  <w:style w:type="character" w:customStyle="1" w:styleId="WW8Num30z0">
    <w:name w:val="WW8Num30z0"/>
    <w:rPr>
      <w:rFonts w:ascii="Symbol" w:eastAsia="Times New Roman" w:hAnsi="Symbol" w:cs="Symbol"/>
    </w:rPr>
  </w:style>
  <w:style w:type="character" w:customStyle="1" w:styleId="WW8Num30z1">
    <w:name w:val="WW8Num30z1"/>
    <w:rPr>
      <w:rFonts w:ascii="Courier New" w:eastAsia="Times New Roman" w:hAnsi="Courier New" w:cs="Courier New"/>
    </w:rPr>
  </w:style>
  <w:style w:type="character" w:customStyle="1" w:styleId="WW8Num30z2">
    <w:name w:val="WW8Num30z2"/>
    <w:rPr>
      <w:rFonts w:ascii="Wingdings" w:eastAsia="Times New Roman" w:hAnsi="Wingdings" w:cs="Wingdings"/>
    </w:rPr>
  </w:style>
  <w:style w:type="character" w:customStyle="1" w:styleId="WW8Num31z0">
    <w:name w:val="WW8Num31z0"/>
    <w:rPr>
      <w:rFonts w:ascii="Symbol" w:eastAsia="Times New Roman" w:hAnsi="Symbol" w:cs="Symbol"/>
      <w:sz w:val="20"/>
    </w:rPr>
  </w:style>
  <w:style w:type="character" w:customStyle="1" w:styleId="WW8Num31z1">
    <w:name w:val="WW8Num31z1"/>
    <w:rPr>
      <w:rFonts w:ascii="Courier New" w:eastAsia="Times New Roman" w:hAnsi="Courier New" w:cs="Courier New"/>
      <w:sz w:val="20"/>
    </w:rPr>
  </w:style>
  <w:style w:type="character" w:customStyle="1" w:styleId="WW8Num31z2">
    <w:name w:val="WW8Num31z2"/>
    <w:rPr>
      <w:rFonts w:ascii="Wingdings" w:eastAsia="Times New Roman" w:hAnsi="Wingdings" w:cs="Wingdings"/>
      <w:sz w:val="20"/>
    </w:rPr>
  </w:style>
  <w:style w:type="character" w:customStyle="1" w:styleId="WW8Num32z0">
    <w:name w:val="WW8Num32z0"/>
    <w:rPr>
      <w:rFonts w:ascii="Symbol" w:eastAsia="Times New Roman" w:hAnsi="Symbol" w:cs="Symbol"/>
    </w:rPr>
  </w:style>
  <w:style w:type="character" w:customStyle="1" w:styleId="WW8Num32z1">
    <w:name w:val="WW8Num32z1"/>
    <w:rPr>
      <w:rFonts w:ascii="Courier New" w:eastAsia="Times New Roman" w:hAnsi="Courier New" w:cs="Courier New"/>
    </w:rPr>
  </w:style>
  <w:style w:type="character" w:customStyle="1" w:styleId="WW8Num32z2">
    <w:name w:val="WW8Num32z2"/>
    <w:rPr>
      <w:rFonts w:ascii="Wingdings" w:eastAsia="Times New Roman" w:hAnsi="Wingdings" w:cs="Wingdings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Characters">
    <w:name w:val="Footnote Characters"/>
    <w:rPr>
      <w:rFonts w:ascii="Times New Roman" w:eastAsia="Times New Roman" w:hAnsi="Times New Roman" w:cs="Times New Roman"/>
      <w:vertAlign w:val="superscript"/>
    </w:rPr>
  </w:style>
  <w:style w:type="character" w:styleId="LineNumber">
    <w:name w:val="line number"/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 w:cs="Mangal"/>
      <w:b/>
      <w:bCs/>
      <w:kern w:val="32"/>
      <w:sz w:val="32"/>
      <w:szCs w:val="32"/>
    </w:rPr>
  </w:style>
  <w:style w:type="paragraph" w:styleId="Heading3">
    <w:name w:val="heading 3"/>
    <w:basedOn w:val="Normal"/>
    <w:next w:val="BodyText"/>
    <w:qFormat/>
    <w:pPr>
      <w:tabs>
        <w:tab w:val="num" w:pos="0"/>
      </w:tabs>
      <w:spacing w:before="280" w:after="280"/>
      <w:ind w:left="720" w:hanging="72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Pr>
      <w:rFonts w:hint="eastAsia"/>
    </w:rPr>
  </w:style>
  <w:style w:type="paragraph" w:styleId="Footer">
    <w:name w:val="footer"/>
    <w:basedOn w:val="Normal"/>
    <w:rPr>
      <w:rFonts w:hint="eastAsia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qFormat/>
    <w:pPr>
      <w:suppressAutoHyphens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before="280" w:after="280"/>
    </w:pPr>
  </w:style>
  <w:style w:type="paragraph" w:styleId="BodyTextIndent">
    <w:name w:val="Body Text Indent"/>
    <w:basedOn w:val="Normal"/>
    <w:pPr>
      <w:jc w:val="both"/>
    </w:pPr>
    <w:rPr>
      <w:sz w:val="22"/>
      <w:szCs w:val="20"/>
    </w:rPr>
  </w:style>
  <w:style w:type="character" w:customStyle="1" w:styleId="Heading1Char">
    <w:name w:val="Heading 1 Char"/>
    <w:link w:val="Heading1"/>
    <w:rPr>
      <w:rFonts w:ascii="Cambria" w:eastAsia="Times New Roman" w:hAnsi="Cambria" w:cs="Mangal"/>
      <w:b/>
      <w:bCs/>
      <w:kern w:val="32"/>
      <w:sz w:val="32"/>
      <w:szCs w:val="32"/>
      <w:lang w:eastAsia="zh-CN" w:bidi="ar-SA"/>
    </w:rPr>
  </w:style>
  <w:style w:type="paragraph" w:styleId="BodyText">
    <w:name w:val="Body Text"/>
    <w:basedOn w:val="Normal"/>
    <w:pPr>
      <w:spacing w:after="120"/>
    </w:pPr>
  </w:style>
  <w:style w:type="character" w:customStyle="1" w:styleId="WW8Num2z0">
    <w:name w:val="WW8Num2z0"/>
    <w:rPr>
      <w:rFonts w:ascii="Symbol" w:eastAsia="Times New Roman" w:hAnsi="Symbol" w:cs="Symbol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3">
    <w:name w:val="WW8Num2z3"/>
    <w:rPr>
      <w:rFonts w:ascii="Symbol" w:eastAsia="Times New Roman" w:hAnsi="Symbol" w:cs="Symbol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Absatz-Standardschriftart">
    <w:name w:val="Absatz-Standardschriftart"/>
    <w:rPr>
      <w:rFonts w:ascii="Times New Roman" w:eastAsia="Times New Roman" w:hAnsi="Times New Roman" w:cs="Times New Roman"/>
    </w:rPr>
  </w:style>
  <w:style w:type="character" w:customStyle="1" w:styleId="WW-Absatz-Standardschriftart">
    <w:name w:val="WW-Absatz-Standardschriftart"/>
    <w:rPr>
      <w:rFonts w:ascii="Times New Roman" w:eastAsia="Times New Roman" w:hAnsi="Times New Roman" w:cs="Times New Roman"/>
    </w:rPr>
  </w:style>
  <w:style w:type="character" w:customStyle="1" w:styleId="WW-Absatz-Standardschriftart1">
    <w:name w:val="WW-Absatz-Standardschriftart1"/>
    <w:rPr>
      <w:rFonts w:ascii="Times New Roman" w:eastAsia="Times New Roman" w:hAnsi="Times New Roman" w:cs="Times New Roman"/>
    </w:rPr>
  </w:style>
  <w:style w:type="character" w:customStyle="1" w:styleId="WW8Num1z0">
    <w:name w:val="WW8Num1z0"/>
    <w:rPr>
      <w:rFonts w:ascii="Symbol" w:eastAsia="Times New Roman" w:hAnsi="Symbol" w:cs="Symbol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2">
    <w:name w:val="WW8Num1z2"/>
    <w:rPr>
      <w:rFonts w:ascii="Wingdings" w:eastAsia="Times New Roman" w:hAnsi="Wingdings" w:cs="Wingdings"/>
    </w:rPr>
  </w:style>
  <w:style w:type="character" w:customStyle="1" w:styleId="WW8Num2z2">
    <w:name w:val="WW8Num2z2"/>
    <w:rPr>
      <w:rFonts w:ascii="Wingdings" w:eastAsia="Times New Roman" w:hAnsi="Wingdings" w:cs="Wingdings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5z0">
    <w:name w:val="WW8Num5z0"/>
    <w:rPr>
      <w:rFonts w:ascii="Symbol" w:eastAsia="Times New Roman" w:hAnsi="Symbol" w:cs="Symbol"/>
      <w:sz w:val="20"/>
    </w:rPr>
  </w:style>
  <w:style w:type="character" w:customStyle="1" w:styleId="WW8Num5z1">
    <w:name w:val="WW8Num5z1"/>
    <w:rPr>
      <w:rFonts w:ascii="Courier New" w:eastAsia="Times New Roman" w:hAnsi="Courier New" w:cs="Courier New"/>
      <w:sz w:val="20"/>
    </w:rPr>
  </w:style>
  <w:style w:type="character" w:customStyle="1" w:styleId="WW8Num5z2">
    <w:name w:val="WW8Num5z2"/>
    <w:rPr>
      <w:rFonts w:ascii="Wingdings" w:eastAsia="Times New Roman" w:hAnsi="Wingdings" w:cs="Wingdings"/>
      <w:sz w:val="20"/>
    </w:rPr>
  </w:style>
  <w:style w:type="character" w:customStyle="1" w:styleId="WW8Num6z0">
    <w:name w:val="WW8Num6z0"/>
    <w:rPr>
      <w:rFonts w:ascii="Wingdings" w:eastAsia="Times New Roman" w:hAnsi="Wingdings" w:cs="Wingdings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3">
    <w:name w:val="WW8Num6z3"/>
    <w:rPr>
      <w:rFonts w:ascii="Symbol" w:eastAsia="Times New Roman" w:hAnsi="Symbol" w:cs="Symbol"/>
    </w:rPr>
  </w:style>
  <w:style w:type="character" w:customStyle="1" w:styleId="WW8Num7z0">
    <w:name w:val="WW8Num7z0"/>
    <w:rPr>
      <w:rFonts w:ascii="Symbol" w:eastAsia="Times New Roman" w:hAnsi="Symbol" w:cs="Symbol"/>
      <w:sz w:val="20"/>
    </w:rPr>
  </w:style>
  <w:style w:type="character" w:customStyle="1" w:styleId="WW8Num7z1">
    <w:name w:val="WW8Num7z1"/>
    <w:rPr>
      <w:rFonts w:ascii="Courier New" w:eastAsia="Times New Roman" w:hAnsi="Courier New" w:cs="Courier New"/>
      <w:sz w:val="20"/>
    </w:rPr>
  </w:style>
  <w:style w:type="character" w:customStyle="1" w:styleId="WW8Num7z2">
    <w:name w:val="WW8Num7z2"/>
    <w:rPr>
      <w:rFonts w:ascii="Wingdings" w:eastAsia="Times New Roman" w:hAnsi="Wingdings" w:cs="Wingdings"/>
      <w:sz w:val="20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Times New Roman" w:eastAsia="Times New Roman" w:hAnsi="Times New Roman" w:cs="Times New Roman"/>
    </w:rPr>
  </w:style>
  <w:style w:type="character" w:customStyle="1" w:styleId="WW8Num9z5">
    <w:name w:val="WW8Num9z5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Symbol" w:eastAsia="Times New Roman" w:hAnsi="Symbol" w:cs="Symbol"/>
    </w:rPr>
  </w:style>
  <w:style w:type="character" w:customStyle="1" w:styleId="WW8Num10z1">
    <w:name w:val="WW8Num10z1"/>
    <w:rPr>
      <w:rFonts w:ascii="Courier New" w:eastAsia="Times New Roman" w:hAnsi="Courier New" w:cs="Courier New"/>
    </w:rPr>
  </w:style>
  <w:style w:type="character" w:customStyle="1" w:styleId="WW8Num10z2">
    <w:name w:val="WW8Num10z2"/>
    <w:rPr>
      <w:rFonts w:ascii="Wingdings" w:eastAsia="Times New Roman" w:hAnsi="Wingdings" w:cs="Wingdings"/>
    </w:rPr>
  </w:style>
  <w:style w:type="character" w:customStyle="1" w:styleId="WW8Num11z0">
    <w:name w:val="WW8Num11z0"/>
    <w:rPr>
      <w:rFonts w:ascii="Symbol" w:eastAsia="Times New Roman" w:hAnsi="Symbol" w:cs="Symbol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Wingdings"/>
    </w:rPr>
  </w:style>
  <w:style w:type="character" w:customStyle="1" w:styleId="WW8Num12z0">
    <w:name w:val="WW8Num12z0"/>
    <w:rPr>
      <w:rFonts w:ascii="Wingdings" w:eastAsia="Times New Roman" w:hAnsi="Wingdings" w:cs="Wingdings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3">
    <w:name w:val="WW8Num12z3"/>
    <w:rPr>
      <w:rFonts w:ascii="Symbol" w:eastAsia="Times New Roman" w:hAnsi="Symbol" w:cs="Symbol"/>
    </w:rPr>
  </w:style>
  <w:style w:type="character" w:customStyle="1" w:styleId="WW8Num13z0">
    <w:name w:val="WW8Num13z0"/>
    <w:rPr>
      <w:rFonts w:ascii="Symbol" w:eastAsia="Times New Roman" w:hAnsi="Symbol" w:cs="Symbol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2">
    <w:name w:val="WW8Num13z2"/>
    <w:rPr>
      <w:rFonts w:ascii="Wingdings" w:eastAsia="Times New Roman" w:hAnsi="Wingdings" w:cs="Wingdings"/>
    </w:rPr>
  </w:style>
  <w:style w:type="character" w:customStyle="1" w:styleId="WW8Num14z0">
    <w:name w:val="WW8Num14z0"/>
    <w:rPr>
      <w:rFonts w:ascii="Symbol" w:eastAsia="Times New Roman" w:hAnsi="Symbol" w:cs="Symbol"/>
      <w:sz w:val="20"/>
    </w:rPr>
  </w:style>
  <w:style w:type="character" w:customStyle="1" w:styleId="WW8Num14z1">
    <w:name w:val="WW8Num14z1"/>
    <w:rPr>
      <w:rFonts w:ascii="Courier New" w:eastAsia="Times New Roman" w:hAnsi="Courier New" w:cs="Courier New"/>
      <w:sz w:val="20"/>
    </w:rPr>
  </w:style>
  <w:style w:type="character" w:customStyle="1" w:styleId="WW8Num14z2">
    <w:name w:val="WW8Num14z2"/>
    <w:rPr>
      <w:rFonts w:ascii="Wingdings" w:eastAsia="Times New Roman" w:hAnsi="Wingdings" w:cs="Wingdings"/>
      <w:sz w:val="20"/>
    </w:rPr>
  </w:style>
  <w:style w:type="character" w:customStyle="1" w:styleId="WW8Num15z0">
    <w:name w:val="WW8Num15z0"/>
    <w:rPr>
      <w:rFonts w:ascii="Symbol" w:eastAsia="Times New Roman" w:hAnsi="Symbol" w:cs="Symbol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2">
    <w:name w:val="WW8Num15z2"/>
    <w:rPr>
      <w:rFonts w:ascii="Wingdings" w:eastAsia="Times New Roman" w:hAnsi="Wingdings" w:cs="Wingdings"/>
    </w:rPr>
  </w:style>
  <w:style w:type="character" w:customStyle="1" w:styleId="WW8Num16z0">
    <w:name w:val="WW8Num16z0"/>
    <w:rPr>
      <w:rFonts w:ascii="Wingdings" w:eastAsia="Times New Roman" w:hAnsi="Wingdings" w:cs="Wingdings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7z0">
    <w:name w:val="WW8Num17z0"/>
    <w:rPr>
      <w:rFonts w:ascii="Symbol" w:eastAsia="Times New Roman" w:hAnsi="Symbol" w:cs="Symbol"/>
      <w:sz w:val="20"/>
    </w:rPr>
  </w:style>
  <w:style w:type="character" w:customStyle="1" w:styleId="WW8Num17z1">
    <w:name w:val="WW8Num17z1"/>
    <w:rPr>
      <w:rFonts w:ascii="Courier New" w:eastAsia="Times New Roman" w:hAnsi="Courier New" w:cs="Courier New"/>
      <w:sz w:val="20"/>
    </w:rPr>
  </w:style>
  <w:style w:type="character" w:customStyle="1" w:styleId="WW8Num17z2">
    <w:name w:val="WW8Num17z2"/>
    <w:rPr>
      <w:rFonts w:ascii="Wingdings" w:eastAsia="Times New Roman" w:hAnsi="Wingdings" w:cs="Wingdings"/>
      <w:sz w:val="20"/>
    </w:rPr>
  </w:style>
  <w:style w:type="character" w:customStyle="1" w:styleId="WW8Num18z0">
    <w:name w:val="WW8Num18z0"/>
    <w:rPr>
      <w:rFonts w:ascii="Symbol" w:eastAsia="Times New Roman" w:hAnsi="Symbol" w:cs="Symbol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Wingdings"/>
    </w:rPr>
  </w:style>
  <w:style w:type="character" w:customStyle="1" w:styleId="WW8Num19z0">
    <w:name w:val="WW8Num19z0"/>
    <w:rPr>
      <w:rFonts w:ascii="Symbol" w:eastAsia="Times New Roman" w:hAnsi="Symbol" w:cs="Symbol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2">
    <w:name w:val="WW8Num19z2"/>
    <w:rPr>
      <w:rFonts w:ascii="Wingdings" w:eastAsia="Times New Roman" w:hAnsi="Wingdings" w:cs="Wingdings"/>
    </w:rPr>
  </w:style>
  <w:style w:type="character" w:customStyle="1" w:styleId="WW8Num20z0">
    <w:name w:val="WW8Num20z0"/>
    <w:rPr>
      <w:rFonts w:ascii="Symbol" w:eastAsia="Times New Roman" w:hAnsi="Symbol" w:cs="Symbol"/>
      <w:sz w:val="20"/>
    </w:rPr>
  </w:style>
  <w:style w:type="character" w:customStyle="1" w:styleId="WW8Num21z0">
    <w:name w:val="WW8Num21z0"/>
    <w:rPr>
      <w:rFonts w:ascii="Wingdings" w:eastAsia="Times New Roman" w:hAnsi="Wingdings" w:cs="Wingdings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3">
    <w:name w:val="WW8Num21z3"/>
    <w:rPr>
      <w:rFonts w:ascii="Symbol" w:eastAsia="Times New Roman" w:hAnsi="Symbol" w:cs="Symbol"/>
    </w:rPr>
  </w:style>
  <w:style w:type="character" w:customStyle="1" w:styleId="WW8Num22z0">
    <w:name w:val="WW8Num22z0"/>
    <w:rPr>
      <w:rFonts w:ascii="Symbol" w:eastAsia="Times New Roman" w:hAnsi="Symbol" w:cs="Symbol"/>
      <w:sz w:val="20"/>
    </w:rPr>
  </w:style>
  <w:style w:type="character" w:customStyle="1" w:styleId="WW8Num23z0">
    <w:name w:val="WW8Num23z0"/>
    <w:rPr>
      <w:rFonts w:ascii="Symbol" w:eastAsia="Times New Roman" w:hAnsi="Symbol" w:cs="Symbol"/>
      <w:sz w:val="20"/>
    </w:rPr>
  </w:style>
  <w:style w:type="character" w:customStyle="1" w:styleId="WW8Num23z1">
    <w:name w:val="WW8Num23z1"/>
    <w:rPr>
      <w:rFonts w:ascii="Courier New" w:eastAsia="Times New Roman" w:hAnsi="Courier New" w:cs="Courier New"/>
      <w:sz w:val="20"/>
    </w:rPr>
  </w:style>
  <w:style w:type="character" w:customStyle="1" w:styleId="WW8Num23z2">
    <w:name w:val="WW8Num23z2"/>
    <w:rPr>
      <w:rFonts w:ascii="Wingdings" w:eastAsia="Times New Roman" w:hAnsi="Wingdings" w:cs="Wingdings"/>
      <w:sz w:val="20"/>
    </w:rPr>
  </w:style>
  <w:style w:type="character" w:customStyle="1" w:styleId="WW8Num24z0">
    <w:name w:val="WW8Num24z0"/>
    <w:rPr>
      <w:rFonts w:ascii="Symbol" w:eastAsia="Times New Roman" w:hAnsi="Symbol" w:cs="Symbol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2">
    <w:name w:val="WW8Num24z2"/>
    <w:rPr>
      <w:rFonts w:ascii="Wingdings" w:eastAsia="Times New Roman" w:hAnsi="Wingdings" w:cs="Wingdings"/>
    </w:rPr>
  </w:style>
  <w:style w:type="character" w:customStyle="1" w:styleId="WW8Num25z0">
    <w:name w:val="WW8Num25z0"/>
    <w:rPr>
      <w:rFonts w:ascii="Symbol" w:eastAsia="Times New Roman" w:hAnsi="Symbol" w:cs="Symbol"/>
      <w:sz w:val="20"/>
    </w:rPr>
  </w:style>
  <w:style w:type="character" w:customStyle="1" w:styleId="WW8Num25z1">
    <w:name w:val="WW8Num25z1"/>
    <w:rPr>
      <w:rFonts w:ascii="Courier New" w:eastAsia="Times New Roman" w:hAnsi="Courier New" w:cs="Courier New"/>
      <w:sz w:val="20"/>
    </w:rPr>
  </w:style>
  <w:style w:type="character" w:customStyle="1" w:styleId="WW8Num25z2">
    <w:name w:val="WW8Num25z2"/>
    <w:rPr>
      <w:rFonts w:ascii="Wingdings" w:eastAsia="Times New Roman" w:hAnsi="Wingdings" w:cs="Wingdings"/>
      <w:sz w:val="20"/>
    </w:rPr>
  </w:style>
  <w:style w:type="character" w:customStyle="1" w:styleId="WW8Num26z0">
    <w:name w:val="WW8Num26z0"/>
    <w:rPr>
      <w:rFonts w:ascii="Symbol" w:eastAsia="Times New Roman" w:hAnsi="Symbol" w:cs="Symbol"/>
      <w:sz w:val="20"/>
    </w:rPr>
  </w:style>
  <w:style w:type="character" w:customStyle="1" w:styleId="WW8Num27z0">
    <w:name w:val="WW8Num27z0"/>
    <w:rPr>
      <w:rFonts w:ascii="Symbol" w:eastAsia="Times New Roman" w:hAnsi="Symbol" w:cs="Symbol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27z2">
    <w:name w:val="WW8Num27z2"/>
    <w:rPr>
      <w:rFonts w:ascii="Wingdings" w:eastAsia="Times New Roman" w:hAnsi="Wingdings" w:cs="Wingdings"/>
    </w:rPr>
  </w:style>
  <w:style w:type="character" w:customStyle="1" w:styleId="WW8Num28z0">
    <w:name w:val="WW8Num28z0"/>
    <w:rPr>
      <w:rFonts w:ascii="Symbol" w:eastAsia="Times New Roman" w:hAnsi="Symbol" w:cs="Symbol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8z2">
    <w:name w:val="WW8Num28z2"/>
    <w:rPr>
      <w:rFonts w:ascii="Wingdings" w:eastAsia="Times New Roman" w:hAnsi="Wingdings" w:cs="Wingdings"/>
    </w:rPr>
  </w:style>
  <w:style w:type="character" w:customStyle="1" w:styleId="WW8Num30z0">
    <w:name w:val="WW8Num30z0"/>
    <w:rPr>
      <w:rFonts w:ascii="Symbol" w:eastAsia="Times New Roman" w:hAnsi="Symbol" w:cs="Symbol"/>
    </w:rPr>
  </w:style>
  <w:style w:type="character" w:customStyle="1" w:styleId="WW8Num30z1">
    <w:name w:val="WW8Num30z1"/>
    <w:rPr>
      <w:rFonts w:ascii="Courier New" w:eastAsia="Times New Roman" w:hAnsi="Courier New" w:cs="Courier New"/>
    </w:rPr>
  </w:style>
  <w:style w:type="character" w:customStyle="1" w:styleId="WW8Num30z2">
    <w:name w:val="WW8Num30z2"/>
    <w:rPr>
      <w:rFonts w:ascii="Wingdings" w:eastAsia="Times New Roman" w:hAnsi="Wingdings" w:cs="Wingdings"/>
    </w:rPr>
  </w:style>
  <w:style w:type="character" w:customStyle="1" w:styleId="WW8Num31z0">
    <w:name w:val="WW8Num31z0"/>
    <w:rPr>
      <w:rFonts w:ascii="Symbol" w:eastAsia="Times New Roman" w:hAnsi="Symbol" w:cs="Symbol"/>
      <w:sz w:val="20"/>
    </w:rPr>
  </w:style>
  <w:style w:type="character" w:customStyle="1" w:styleId="WW8Num31z1">
    <w:name w:val="WW8Num31z1"/>
    <w:rPr>
      <w:rFonts w:ascii="Courier New" w:eastAsia="Times New Roman" w:hAnsi="Courier New" w:cs="Courier New"/>
      <w:sz w:val="20"/>
    </w:rPr>
  </w:style>
  <w:style w:type="character" w:customStyle="1" w:styleId="WW8Num31z2">
    <w:name w:val="WW8Num31z2"/>
    <w:rPr>
      <w:rFonts w:ascii="Wingdings" w:eastAsia="Times New Roman" w:hAnsi="Wingdings" w:cs="Wingdings"/>
      <w:sz w:val="20"/>
    </w:rPr>
  </w:style>
  <w:style w:type="character" w:customStyle="1" w:styleId="WW8Num32z0">
    <w:name w:val="WW8Num32z0"/>
    <w:rPr>
      <w:rFonts w:ascii="Symbol" w:eastAsia="Times New Roman" w:hAnsi="Symbol" w:cs="Symbol"/>
    </w:rPr>
  </w:style>
  <w:style w:type="character" w:customStyle="1" w:styleId="WW8Num32z1">
    <w:name w:val="WW8Num32z1"/>
    <w:rPr>
      <w:rFonts w:ascii="Courier New" w:eastAsia="Times New Roman" w:hAnsi="Courier New" w:cs="Courier New"/>
    </w:rPr>
  </w:style>
  <w:style w:type="character" w:customStyle="1" w:styleId="WW8Num32z2">
    <w:name w:val="WW8Num32z2"/>
    <w:rPr>
      <w:rFonts w:ascii="Wingdings" w:eastAsia="Times New Roman" w:hAnsi="Wingdings" w:cs="Wingdings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styleId="Strong">
    <w:name w:val="Strong"/>
    <w:qFormat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TextChar">
    <w:name w:val="Footnote Tex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Characters">
    <w:name w:val="Footnote Characters"/>
    <w:rPr>
      <w:rFonts w:ascii="Times New Roman" w:eastAsia="Times New Roman" w:hAnsi="Times New Roman" w:cs="Times New Roman"/>
      <w:vertAlign w:val="superscript"/>
    </w:rPr>
  </w:style>
  <w:style w:type="character" w:styleId="LineNumber">
    <w:name w:val="line number"/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.mith@gmail.com" TargetMode="External"/><Relationship Id="rId13" Type="http://schemas.openxmlformats.org/officeDocument/2006/relationships/hyperlink" Target="http://icpb.in/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reboot.net.in/" TargetMode="External"/><Relationship Id="rId17" Type="http://schemas.openxmlformats.org/officeDocument/2006/relationships/image" Target="https://rdxfootmark.naukri.com/v2/track/openCv?trackingInfo=2f34792e0d67c1bfb97a0d237dc36a77134f530e18705c4458440321091b5b58120a150517445055084356014b4450530401195c1333471b1b111540585d0d5248011503504e1c180c571833471b1b0719455f5900555601514841481f0f2b561358191b15001043095e08541b140e445745455d5f08054c1b00100317130d5d5d551c120a120011474a411b1213471b1b1112465c5d0c594b100a12115c6&amp;docType=doc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itsforhomes.com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90daytestnearm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eocircle.com/" TargetMode="External"/><Relationship Id="rId23" Type="http://schemas.openxmlformats.org/officeDocument/2006/relationships/footer" Target="footer3.xml"/><Relationship Id="rId10" Type="http://schemas.openxmlformats.org/officeDocument/2006/relationships/hyperlink" Target="http://sakshamdelhi.com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critaxcorp.com/" TargetMode="External"/><Relationship Id="rId14" Type="http://schemas.openxmlformats.org/officeDocument/2006/relationships/hyperlink" Target="http://palominohospitality.com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Aditya-BSLI</dc:creator>
  <cp:lastModifiedBy>PSSPL</cp:lastModifiedBy>
  <cp:revision>2</cp:revision>
  <cp:lastPrinted>1970-01-01T00:00:00Z</cp:lastPrinted>
  <dcterms:created xsi:type="dcterms:W3CDTF">2019-12-26T06:56:00Z</dcterms:created>
  <dcterms:modified xsi:type="dcterms:W3CDTF">2019-12-26T06:56:00Z</dcterms:modified>
</cp:coreProperties>
</file>