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tabs>
          <w:tab w:val="left" w:leader="none" w:pos="2865"/>
        </w:tabs>
        <w:jc w:val="center"/>
        <w:rPr>
          <w:rFonts w:ascii="Cambria" w:hAnsi="Cambria"/>
          <w:i/>
          <w:u w:val="single"/>
          <w:lang w:eastAsia="zh-CN"/>
        </w:rPr>
      </w:pPr>
      <w:r>
        <w:rPr>
          <w:rFonts w:ascii="Cambria" w:hAnsi="Cambria"/>
          <w:i/>
          <w:u w:val="single"/>
          <w:lang w:eastAsia="zh-CN"/>
        </w:rPr>
        <w:t>Curriculum Vitae</w:t>
      </w:r>
    </w:p>
    <w:p>
      <w:pPr>
        <w:pStyle w:val="style1"/>
        <w:tabs>
          <w:tab w:val="left" w:leader="none" w:pos="2865"/>
        </w:tabs>
        <w:jc w:val="center"/>
        <w:rPr>
          <w:rFonts w:ascii="Cambria" w:hAnsi="Cambria"/>
          <w:i/>
          <w:u w:val="single"/>
          <w:lang w:eastAsia="zh-CN"/>
        </w:rPr>
      </w:pPr>
    </w:p>
    <w:p>
      <w:pPr>
        <w:pStyle w:val="style4098"/>
        <w:tabs>
          <w:tab w:val="left" w:leader="none" w:pos="7440"/>
        </w:tabs>
        <w:rPr>
          <w:rFonts w:ascii="Cambria" w:cs="Lucida Calligraphy" w:hAnsi="Cambria"/>
          <w:b/>
          <w:bCs/>
          <w:i/>
          <w:sz w:val="24"/>
          <w:szCs w:val="24"/>
          <w:lang w:eastAsia="zh-CN"/>
        </w:rPr>
      </w:pPr>
      <w:r>
        <w:rPr>
          <w:rFonts w:ascii="Cambria" w:cs="Lucida Calligraphy" w:hAnsi="Cambria"/>
          <w:b/>
          <w:bCs/>
          <w:i/>
          <w:sz w:val="24"/>
          <w:szCs w:val="24"/>
        </w:rPr>
        <w:t>Yogesh Chandra Dubey</w:t>
      </w:r>
    </w:p>
    <w:p>
      <w:pPr>
        <w:pStyle w:val="style4098"/>
        <w:rPr>
          <w:rFonts w:ascii="Cambria" w:hAnsi="Cambria"/>
          <w:b/>
          <w:bCs/>
          <w:i/>
          <w:sz w:val="24"/>
          <w:szCs w:val="24"/>
        </w:rPr>
      </w:pPr>
      <w:r>
        <w:rPr>
          <w:rFonts w:ascii="Cambria" w:hAnsi="Cambria"/>
          <w:b/>
          <w:bCs/>
          <w:i/>
          <w:sz w:val="24"/>
          <w:szCs w:val="24"/>
        </w:rPr>
        <w:t>Project Engineer</w:t>
      </w:r>
      <w:r>
        <w:rPr>
          <w:rFonts w:ascii="Cambria" w:hAnsi="Cambria"/>
          <w:b/>
          <w:bCs/>
          <w:i/>
          <w:sz w:val="24"/>
          <w:szCs w:val="24"/>
        </w:rPr>
        <w:t xml:space="preserve">      </w:t>
      </w:r>
      <w:r>
        <w:rPr>
          <w:rFonts w:ascii="Cambria" w:hAnsi="Cambria"/>
          <w:b/>
          <w:bCs/>
          <w:i/>
          <w:sz w:val="24"/>
          <w:szCs w:val="24"/>
        </w:rPr>
        <w:t xml:space="preserve">                                                              Contact no: - +91 9532110098</w:t>
      </w:r>
    </w:p>
    <w:p>
      <w:pPr>
        <w:pStyle w:val="style4098"/>
        <w:rPr>
          <w:rFonts w:ascii="Cambria" w:hAnsi="Cambria"/>
          <w:b/>
          <w:bCs/>
          <w:i/>
          <w:sz w:val="24"/>
          <w:szCs w:val="24"/>
        </w:rPr>
      </w:pPr>
      <w:r>
        <w:rPr>
          <w:rFonts w:ascii="Cambria" w:hAnsi="Cambria"/>
          <w:b/>
          <w:bCs/>
          <w:i/>
          <w:sz w:val="24"/>
          <w:szCs w:val="24"/>
        </w:rPr>
        <w:t xml:space="preserve">                                                               </w:t>
      </w:r>
      <w:r>
        <w:rPr>
          <w:rFonts w:ascii="Cambria" w:hAnsi="Cambria"/>
          <w:b/>
          <w:bCs/>
          <w:i/>
          <w:sz w:val="24"/>
          <w:szCs w:val="24"/>
        </w:rPr>
        <w:t xml:space="preserve">   </w:t>
      </w:r>
      <w:r>
        <w:rPr>
          <w:rFonts w:ascii="Cambria" w:hAnsi="Cambria"/>
          <w:b/>
          <w:bCs/>
          <w:i/>
          <w:sz w:val="24"/>
          <w:szCs w:val="24"/>
        </w:rPr>
        <w:t xml:space="preserve">     </w:t>
      </w:r>
      <w:r>
        <w:rPr>
          <w:rFonts w:ascii="Cambria" w:hAnsi="Cambria"/>
          <w:b/>
          <w:bCs/>
          <w:i/>
          <w:sz w:val="24"/>
          <w:szCs w:val="24"/>
        </w:rPr>
        <w:t>Email id</w:t>
      </w:r>
      <w:r>
        <w:rPr>
          <w:rFonts w:ascii="Cambria" w:hAnsi="Cambria"/>
          <w:b/>
          <w:bCs/>
          <w:i/>
          <w:iCs/>
          <w:sz w:val="24"/>
          <w:szCs w:val="24"/>
        </w:rPr>
        <w:t>:-</w:t>
      </w:r>
      <w:r>
        <w:rPr>
          <w:rFonts w:ascii="Cambria" w:hAnsi="Cambria"/>
          <w:b/>
          <w:bCs/>
          <w:i/>
          <w:iCs/>
          <w:color w:val="7030a0"/>
          <w:sz w:val="24"/>
          <w:szCs w:val="24"/>
        </w:rPr>
        <w:t>yogeshchandra.dubey1@gmail.com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640"/>
      </w:tblGrid>
      <w:tr>
        <w:trPr>
          <w:trHeight w:val="100" w:hRule="atLeast"/>
        </w:trPr>
        <w:tc>
          <w:tcPr>
            <w:tcW w:w="8640" w:type="dxa"/>
            <w:tcBorders/>
            <w:shd w:val="clear" w:color="auto" w:fill="c0c0c0"/>
          </w:tcPr>
          <w:p>
            <w:pPr>
              <w:pStyle w:val="style4098"/>
              <w:tabs>
                <w:tab w:val="left" w:leader="none" w:pos="2280"/>
                <w:tab w:val="left" w:leader="none" w:pos="5625"/>
              </w:tabs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>CAREER OBJECTIVE</w:t>
            </w:r>
            <w:r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ab/>
            </w:r>
            <w:r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 xml:space="preserve">                                                                                                                   </w:t>
            </w:r>
            <w:r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ab/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>
      <w:pPr>
        <w:pStyle w:val="style4098"/>
        <w:widowControl w:val="false"/>
        <w:autoSpaceDE w:val="false"/>
        <w:autoSpaceDN w:val="false"/>
        <w:jc w:val="both"/>
        <w:rPr>
          <w:rFonts w:ascii="Cambria" w:cs="Times New Roman" w:hAnsi="Cambria"/>
          <w:i/>
          <w:color w:val="000000"/>
          <w:sz w:val="22"/>
          <w:szCs w:val="22"/>
        </w:rPr>
      </w:pPr>
      <w:r>
        <w:rPr>
          <w:rFonts w:ascii="Cambria" w:cs="Times New Roman" w:hAnsi="Cambria"/>
          <w:i/>
          <w:color w:val="000000"/>
          <w:sz w:val="22"/>
          <w:szCs w:val="22"/>
          <w:highlight w:val="white"/>
          <w:shd w:val="pct15" w:color="auto" w:fill="ffffff"/>
        </w:rPr>
        <w:t>To look for new frontier that challenges my professional and intellectual ability and continually to excel and make career in the industry.</w:t>
      </w:r>
    </w:p>
    <w:p>
      <w:pPr>
        <w:pStyle w:val="style4098"/>
        <w:widowControl w:val="false"/>
        <w:autoSpaceDE w:val="false"/>
        <w:autoSpaceDN w:val="false"/>
        <w:jc w:val="both"/>
        <w:rPr>
          <w:rFonts w:ascii="Cambria" w:cs="Times New Roman" w:hAnsi="Cambria"/>
          <w:i/>
          <w:color w:val="000000"/>
          <w:sz w:val="22"/>
          <w:szCs w:val="22"/>
        </w:rPr>
      </w:pPr>
    </w:p>
    <w:tbl>
      <w:tblPr>
        <w:tblStyle w:val="style154"/>
        <w:tblW w:w="8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6"/>
      </w:tblGrid>
      <w:tr>
        <w:trPr>
          <w:trHeight w:val="270" w:hRule="atLeast"/>
        </w:trPr>
        <w:tc>
          <w:tcPr>
            <w:tcW w:w="8946" w:type="dxa"/>
            <w:tcBorders/>
          </w:tcPr>
          <w:p>
            <w:pPr>
              <w:pStyle w:val="style4098"/>
              <w:widowControl w:val="false"/>
              <w:autoSpaceDE w:val="false"/>
              <w:autoSpaceDN w:val="false"/>
              <w:jc w:val="both"/>
              <w:rPr>
                <w:rFonts w:ascii="Cambria" w:cs="Verdan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PRESENT WORK’S POSISON, SITE, PROJECT &amp; EXPERIENCE</w:t>
            </w:r>
          </w:p>
        </w:tc>
      </w:tr>
    </w:tbl>
    <w:p>
      <w:pPr>
        <w:pStyle w:val="style4098"/>
        <w:widowControl w:val="false"/>
        <w:numPr>
          <w:ilvl w:val="0"/>
          <w:numId w:val="8"/>
        </w:numPr>
        <w:autoSpaceDE w:val="false"/>
        <w:autoSpaceDN w:val="false"/>
        <w:jc w:val="both"/>
        <w:rPr>
          <w:rFonts w:ascii="Cambria" w:cs="Times New Roman" w:hAnsi="Cambria"/>
          <w:b/>
          <w:i/>
          <w:color w:val="000000"/>
          <w:sz w:val="22"/>
          <w:szCs w:val="22"/>
        </w:rPr>
      </w:pPr>
      <w:r>
        <w:rPr>
          <w:rFonts w:ascii="Cambria" w:cs="Times New Roman" w:hAnsi="Cambria"/>
          <w:b/>
          <w:i/>
          <w:color w:val="000000"/>
          <w:sz w:val="22"/>
          <w:szCs w:val="22"/>
        </w:rPr>
        <w:t>Project Engineer</w:t>
      </w:r>
      <w:r>
        <w:rPr>
          <w:rFonts w:ascii="Cambria" w:cs="Times New Roman" w:hAnsi="Cambria"/>
          <w:b/>
          <w:i/>
          <w:color w:val="000000"/>
          <w:sz w:val="22"/>
          <w:szCs w:val="22"/>
        </w:rPr>
        <w:t xml:space="preserve"> </w:t>
      </w:r>
      <w:r>
        <w:rPr>
          <w:rFonts w:ascii="Cambria" w:cs="Times New Roman" w:hAnsi="Cambria"/>
          <w:i/>
          <w:color w:val="000000"/>
          <w:sz w:val="22"/>
          <w:szCs w:val="22"/>
        </w:rPr>
        <w:t xml:space="preserve">at </w:t>
      </w:r>
      <w:r>
        <w:rPr>
          <w:rFonts w:ascii="Cambria" w:cs="Times New Roman" w:hAnsi="Cambria"/>
          <w:b/>
          <w:i/>
          <w:color w:val="000000"/>
          <w:sz w:val="22"/>
          <w:szCs w:val="22"/>
        </w:rPr>
        <w:t>Medhaj Techno Concept Pvt. Ltd</w:t>
      </w:r>
      <w:r>
        <w:rPr>
          <w:rFonts w:ascii="Cambria" w:cs="Times New Roman" w:hAnsi="Cambria"/>
          <w:i/>
          <w:color w:val="000000"/>
          <w:sz w:val="22"/>
          <w:szCs w:val="22"/>
        </w:rPr>
        <w:t>.</w:t>
      </w:r>
      <w:r>
        <w:rPr>
          <w:rFonts w:ascii="Cambria" w:cs="Times New Roman" w:hAnsi="Cambria"/>
          <w:b/>
          <w:i/>
          <w:color w:val="000000"/>
          <w:sz w:val="22"/>
          <w:szCs w:val="22"/>
        </w:rPr>
        <w:t xml:space="preserve">, </w:t>
      </w:r>
      <w:r>
        <w:rPr>
          <w:rFonts w:ascii="Cambria" w:cs="Times New Roman" w:hAnsi="Cambria"/>
          <w:i/>
          <w:color w:val="000000"/>
          <w:sz w:val="22"/>
          <w:szCs w:val="22"/>
        </w:rPr>
        <w:t>Lucknow, Uttar Pradesh</w:t>
      </w:r>
    </w:p>
    <w:p>
      <w:pPr>
        <w:pStyle w:val="style4098"/>
        <w:widowControl w:val="false"/>
        <w:numPr>
          <w:ilvl w:val="0"/>
          <w:numId w:val="8"/>
        </w:numPr>
        <w:autoSpaceDE w:val="false"/>
        <w:autoSpaceDN w:val="false"/>
        <w:jc w:val="both"/>
        <w:rPr>
          <w:rFonts w:ascii="Cambria" w:cs="Times New Roman" w:hAnsi="Cambria"/>
          <w:b/>
          <w:i/>
          <w:color w:val="000000"/>
          <w:sz w:val="22"/>
          <w:szCs w:val="22"/>
        </w:rPr>
      </w:pPr>
      <w:r>
        <w:rPr>
          <w:rFonts w:ascii="Cambria" w:cs="Times New Roman" w:hAnsi="Cambria"/>
          <w:i/>
          <w:color w:val="000000"/>
          <w:sz w:val="22"/>
          <w:szCs w:val="22"/>
        </w:rPr>
        <w:t>Working site is Maharajganj, Utrar Pradesh.</w:t>
      </w:r>
    </w:p>
    <w:p>
      <w:pPr>
        <w:pStyle w:val="style4098"/>
        <w:widowControl w:val="false"/>
        <w:numPr>
          <w:ilvl w:val="0"/>
          <w:numId w:val="8"/>
        </w:numPr>
        <w:autoSpaceDE w:val="false"/>
        <w:autoSpaceDN w:val="false"/>
        <w:jc w:val="both"/>
        <w:rPr>
          <w:rFonts w:ascii="Cambria" w:cs="Times New Roman" w:hAnsi="Cambria"/>
          <w:b/>
          <w:i/>
          <w:color w:val="000000"/>
          <w:sz w:val="22"/>
          <w:szCs w:val="22"/>
        </w:rPr>
      </w:pPr>
      <w:r>
        <w:rPr>
          <w:rFonts w:ascii="Cambria" w:cs="Times New Roman" w:hAnsi="Cambria"/>
          <w:i/>
          <w:color w:val="000000"/>
          <w:sz w:val="22"/>
          <w:szCs w:val="22"/>
        </w:rPr>
        <w:t>Running project is</w:t>
      </w:r>
      <w:r>
        <w:rPr>
          <w:rFonts w:ascii="Cambria" w:cs="Times New Roman" w:hAnsi="Cambria"/>
          <w:b/>
          <w:i/>
          <w:color w:val="000000"/>
          <w:sz w:val="22"/>
          <w:szCs w:val="22"/>
        </w:rPr>
        <w:t xml:space="preserve"> SAUBHAGYA.</w:t>
      </w:r>
    </w:p>
    <w:p>
      <w:pPr>
        <w:pStyle w:val="style4098"/>
        <w:widowControl w:val="false"/>
        <w:numPr>
          <w:ilvl w:val="0"/>
          <w:numId w:val="8"/>
        </w:numPr>
        <w:autoSpaceDE w:val="false"/>
        <w:autoSpaceDN w:val="false"/>
        <w:jc w:val="both"/>
        <w:rPr>
          <w:rFonts w:ascii="Cambria" w:cs="Times New Roman" w:hAnsi="Cambria"/>
          <w:b/>
          <w:i/>
          <w:color w:val="000000"/>
          <w:sz w:val="22"/>
          <w:szCs w:val="22"/>
        </w:rPr>
      </w:pPr>
      <w:r>
        <w:rPr>
          <w:rFonts w:ascii="Cambria" w:cs="Times New Roman" w:hAnsi="Cambria"/>
          <w:i/>
          <w:color w:val="000000"/>
          <w:sz w:val="22"/>
          <w:szCs w:val="22"/>
        </w:rPr>
        <w:t>Total experience is 0</w:t>
      </w:r>
      <w:r>
        <w:rPr>
          <w:rFonts w:cs="Times New Roman" w:hAnsi="Cambria"/>
          <w:i/>
          <w:color w:val="000000"/>
          <w:sz w:val="22"/>
          <w:szCs w:val="22"/>
          <w:lang w:val="en-US"/>
        </w:rPr>
        <w:t>8</w:t>
      </w:r>
      <w:r>
        <w:rPr>
          <w:rFonts w:ascii="Cambria" w:cs="Times New Roman" w:hAnsi="Cambria"/>
          <w:i/>
          <w:color w:val="000000"/>
          <w:sz w:val="22"/>
          <w:szCs w:val="22"/>
        </w:rPr>
        <w:t xml:space="preserve"> </w:t>
      </w:r>
      <w:r>
        <w:rPr>
          <w:rFonts w:ascii="Cambria" w:cs="Times New Roman" w:hAnsi="Cambria"/>
          <w:i/>
          <w:color w:val="000000"/>
          <w:sz w:val="22"/>
          <w:szCs w:val="22"/>
        </w:rPr>
        <w:t>month ( from May-2018 to till date).</w:t>
      </w:r>
    </w:p>
    <w:p>
      <w:pPr>
        <w:pStyle w:val="style0"/>
        <w:jc w:val="both"/>
        <w:rPr>
          <w:rFonts w:ascii="Cambria" w:hAnsi="Cambria"/>
          <w:b/>
          <w:i/>
          <w:sz w:val="22"/>
          <w:szCs w:val="22"/>
          <w:lang w:val="en-IN"/>
        </w:rPr>
      </w:pPr>
    </w:p>
    <w:p>
      <w:pPr>
        <w:pStyle w:val="style0"/>
        <w:jc w:val="both"/>
        <w:rPr>
          <w:rFonts w:ascii="Cambria" w:hAnsi="Cambria"/>
          <w:i/>
          <w:sz w:val="22"/>
          <w:szCs w:val="22"/>
          <w:lang w:val="en-IN"/>
        </w:rPr>
      </w:pPr>
      <w:r>
        <w:rPr>
          <w:rFonts w:ascii="Cambria" w:hAnsi="Cambria"/>
          <w:b/>
          <w:i/>
          <w:sz w:val="22"/>
          <w:szCs w:val="22"/>
          <w:lang w:val="en-IN"/>
        </w:rPr>
        <w:t xml:space="preserve">PMA, DPR &amp; </w:t>
      </w:r>
      <w:r>
        <w:rPr>
          <w:rFonts w:ascii="Cambria" w:hAnsi="Cambria"/>
          <w:b/>
          <w:i/>
          <w:sz w:val="22"/>
          <w:szCs w:val="22"/>
          <w:lang w:val="en-IN"/>
        </w:rPr>
        <w:t xml:space="preserve"> </w:t>
      </w:r>
      <w:r>
        <w:rPr>
          <w:rFonts w:ascii="Cambria" w:hAnsi="Cambria"/>
          <w:b/>
          <w:i/>
          <w:sz w:val="22"/>
          <w:szCs w:val="22"/>
          <w:lang w:val="en-IN"/>
        </w:rPr>
        <w:t>Activities:</w:t>
      </w:r>
    </w:p>
    <w:p>
      <w:pPr>
        <w:pStyle w:val="style4098"/>
        <w:widowControl w:val="false"/>
        <w:numPr>
          <w:ilvl w:val="0"/>
          <w:numId w:val="8"/>
        </w:numPr>
        <w:autoSpaceDE w:val="false"/>
        <w:autoSpaceDN w:val="false"/>
        <w:jc w:val="both"/>
        <w:rPr>
          <w:rFonts w:ascii="Cambria" w:cs="Times New Roman" w:hAnsi="Cambria"/>
          <w:b/>
          <w:i/>
          <w:color w:val="000000"/>
          <w:sz w:val="22"/>
          <w:szCs w:val="22"/>
        </w:rPr>
      </w:pPr>
      <w:r>
        <w:rPr>
          <w:rFonts w:ascii="Cambria" w:hAnsi="Cambria"/>
          <w:i/>
          <w:sz w:val="22"/>
          <w:szCs w:val="22"/>
          <w:lang w:val="en-IN"/>
        </w:rPr>
        <w:t>P</w:t>
      </w:r>
      <w:r>
        <w:rPr>
          <w:rFonts w:ascii="Cambria" w:hAnsi="Cambria"/>
          <w:i/>
          <w:sz w:val="22"/>
          <w:szCs w:val="22"/>
          <w:lang w:val="en-IN"/>
        </w:rPr>
        <w:t>r</w:t>
      </w:r>
      <w:r>
        <w:rPr>
          <w:rFonts w:ascii="Cambria" w:hAnsi="Cambria"/>
          <w:i/>
          <w:sz w:val="22"/>
          <w:szCs w:val="22"/>
          <w:lang w:val="en-IN"/>
        </w:rPr>
        <w:t xml:space="preserve">epared DPR of Maharajganj </w:t>
      </w:r>
      <w:r>
        <w:rPr>
          <w:rFonts w:ascii="Cambria" w:hAnsi="Cambria"/>
          <w:i/>
          <w:sz w:val="22"/>
          <w:szCs w:val="22"/>
          <w:lang w:val="en-IN"/>
        </w:rPr>
        <w:t>districts (UP).</w:t>
      </w:r>
    </w:p>
    <w:p>
      <w:pPr>
        <w:pStyle w:val="style4098"/>
        <w:widowControl w:val="false"/>
        <w:numPr>
          <w:ilvl w:val="0"/>
          <w:numId w:val="8"/>
        </w:numPr>
        <w:autoSpaceDE w:val="false"/>
        <w:autoSpaceDN w:val="false"/>
        <w:jc w:val="both"/>
        <w:rPr>
          <w:rFonts w:ascii="Cambria" w:cs="Times New Roman" w:hAnsi="Cambria"/>
          <w:b/>
          <w:i/>
          <w:color w:val="000000"/>
          <w:sz w:val="22"/>
          <w:szCs w:val="22"/>
        </w:rPr>
      </w:pPr>
      <w:r>
        <w:rPr>
          <w:rFonts w:ascii="Cambria" w:hAnsi="Cambria"/>
          <w:i/>
          <w:sz w:val="22"/>
          <w:szCs w:val="22"/>
          <w:lang w:val="en-IN"/>
        </w:rPr>
        <w:t>Revalidation of approv</w:t>
      </w:r>
      <w:r>
        <w:rPr>
          <w:rFonts w:ascii="Cambria" w:hAnsi="Cambria"/>
          <w:i/>
          <w:sz w:val="22"/>
          <w:szCs w:val="22"/>
          <w:lang w:val="en-IN"/>
        </w:rPr>
        <w:t>ed DPR by resurvey of villages,</w:t>
      </w:r>
      <w:r>
        <w:rPr>
          <w:rFonts w:ascii="Cambria" w:hAnsi="Cambria"/>
          <w:i/>
          <w:sz w:val="22"/>
          <w:szCs w:val="22"/>
          <w:lang w:val="en-IN"/>
        </w:rPr>
        <w:t xml:space="preserve"> habitation &amp; their </w:t>
      </w:r>
      <w:r>
        <w:rPr>
          <w:rFonts w:ascii="Cambria" w:hAnsi="Cambria"/>
          <w:i/>
          <w:sz w:val="22"/>
          <w:szCs w:val="22"/>
          <w:lang w:val="en-IN"/>
        </w:rPr>
        <w:t>categorization. Resurvey</w:t>
      </w:r>
      <w:r>
        <w:rPr>
          <w:rFonts w:ascii="Cambria" w:hAnsi="Cambria"/>
          <w:i/>
          <w:sz w:val="22"/>
          <w:szCs w:val="22"/>
          <w:lang w:val="en-IN"/>
        </w:rPr>
        <w:t xml:space="preserve"> of SLD of existing and proposed village electricity infrastructure</w:t>
      </w:r>
      <w:r>
        <w:rPr>
          <w:rFonts w:ascii="Cambria" w:hAnsi="Cambria"/>
          <w:i/>
          <w:sz w:val="22"/>
          <w:szCs w:val="22"/>
          <w:lang w:val="en-IN"/>
        </w:rPr>
        <w:t xml:space="preserve"> for approvel</w:t>
      </w:r>
      <w:r>
        <w:rPr>
          <w:rFonts w:ascii="Cambria" w:hAnsi="Cambria"/>
          <w:i/>
          <w:sz w:val="22"/>
          <w:szCs w:val="22"/>
          <w:lang w:val="en-IN"/>
        </w:rPr>
        <w:t xml:space="preserve"> by using GPS instrument. Revalidation of data for total households &amp; BPL households as per census.</w:t>
      </w:r>
    </w:p>
    <w:p>
      <w:pPr>
        <w:pStyle w:val="style179"/>
        <w:numPr>
          <w:ilvl w:val="0"/>
          <w:numId w:val="8"/>
        </w:numPr>
        <w:jc w:val="both"/>
        <w:contextualSpacing/>
        <w:rPr>
          <w:rFonts w:ascii="Cambria" w:hAnsi="Cambria"/>
          <w:b/>
          <w:i/>
          <w:sz w:val="22"/>
          <w:szCs w:val="22"/>
          <w:lang w:val="en-IN"/>
        </w:rPr>
      </w:pPr>
      <w:r>
        <w:rPr>
          <w:rFonts w:ascii="Cambria" w:hAnsi="Cambria"/>
          <w:i/>
          <w:sz w:val="22"/>
          <w:szCs w:val="22"/>
          <w:lang w:val="en-IN"/>
        </w:rPr>
        <w:t>Monitoring of delivery &amp; erection schedule. Physical verification of material received/installed ,release of services such as BPL connection</w:t>
      </w:r>
      <w:r>
        <w:rPr>
          <w:rFonts w:ascii="Cambria" w:hAnsi="Cambria"/>
          <w:i/>
          <w:sz w:val="22"/>
          <w:szCs w:val="22"/>
          <w:lang w:val="en-IN"/>
        </w:rPr>
        <w:t xml:space="preserve"> in Saubhagya projects </w:t>
      </w:r>
      <w:r>
        <w:rPr>
          <w:rFonts w:ascii="Cambria" w:hAnsi="Cambria"/>
          <w:i/>
          <w:sz w:val="22"/>
          <w:szCs w:val="22"/>
          <w:lang w:val="en-IN"/>
        </w:rPr>
        <w:t xml:space="preserve"> adherence to IE rules, feedback reports as per REC</w:t>
      </w:r>
      <w:r>
        <w:rPr>
          <w:rFonts w:ascii="Cambria" w:hAnsi="Cambria"/>
          <w:i/>
          <w:sz w:val="22"/>
          <w:szCs w:val="22"/>
          <w:lang w:val="en-IN"/>
        </w:rPr>
        <w:t xml:space="preserve"> and Medhaj</w:t>
      </w:r>
      <w:r>
        <w:rPr>
          <w:rFonts w:ascii="Cambria" w:hAnsi="Cambria"/>
          <w:i/>
          <w:sz w:val="22"/>
          <w:szCs w:val="22"/>
          <w:lang w:val="en-IN"/>
        </w:rPr>
        <w:t xml:space="preserve"> standards.</w:t>
      </w:r>
    </w:p>
    <w:p>
      <w:pPr>
        <w:pStyle w:val="style4098"/>
        <w:widowControl w:val="false"/>
        <w:numPr>
          <w:ilvl w:val="0"/>
          <w:numId w:val="8"/>
        </w:numPr>
        <w:autoSpaceDE w:val="false"/>
        <w:autoSpaceDN w:val="false"/>
        <w:jc w:val="both"/>
        <w:rPr>
          <w:rFonts w:ascii="Cambria" w:cs="Times New Roman" w:hAnsi="Cambria"/>
          <w:b/>
          <w:i/>
          <w:color w:val="000000"/>
          <w:sz w:val="22"/>
          <w:szCs w:val="22"/>
        </w:rPr>
      </w:pPr>
      <w:r>
        <w:rPr>
          <w:rFonts w:ascii="Cambria" w:hAnsi="Cambria"/>
          <w:i/>
          <w:sz w:val="22"/>
          <w:szCs w:val="22"/>
          <w:lang w:val="en-IN"/>
        </w:rPr>
        <w:t>Supervision of quality of material as per specification &amp;work as mentioned in scope of work</w:t>
      </w:r>
      <w:r>
        <w:rPr>
          <w:rFonts w:ascii="Cambria" w:hAnsi="Cambria"/>
          <w:i/>
          <w:sz w:val="22"/>
          <w:szCs w:val="22"/>
          <w:lang w:val="en-IN"/>
        </w:rPr>
        <w:t>.</w:t>
      </w:r>
    </w:p>
    <w:p>
      <w:pPr>
        <w:pStyle w:val="style0"/>
        <w:numPr>
          <w:ilvl w:val="0"/>
          <w:numId w:val="8"/>
        </w:numPr>
        <w:jc w:val="both"/>
        <w:rPr>
          <w:rFonts w:ascii="Cambria" w:hAnsi="Cambria"/>
          <w:i/>
          <w:sz w:val="22"/>
          <w:szCs w:val="22"/>
          <w:lang w:val="en-IN"/>
        </w:rPr>
      </w:pPr>
      <w:r>
        <w:rPr>
          <w:rFonts w:ascii="Cambria" w:hAnsi="Cambria"/>
          <w:i/>
          <w:sz w:val="22"/>
          <w:szCs w:val="22"/>
          <w:lang w:val="en-IN"/>
        </w:rPr>
        <w:t>Quality of erection and quantity verification in respect of all elements of distribution system i.e. poles, conductor length, stay, , insulators, BPL kit, earthing etc.</w:t>
      </w:r>
    </w:p>
    <w:p>
      <w:pPr>
        <w:pStyle w:val="style0"/>
        <w:numPr>
          <w:ilvl w:val="0"/>
          <w:numId w:val="8"/>
        </w:numPr>
        <w:jc w:val="both"/>
        <w:rPr>
          <w:rFonts w:ascii="Verdana" w:hAnsi="Verdana"/>
          <w:lang w:val="en-IN"/>
        </w:rPr>
      </w:pPr>
      <w:r>
        <w:rPr>
          <w:rFonts w:ascii="Cambria" w:hAnsi="Cambria"/>
          <w:i/>
          <w:sz w:val="22"/>
          <w:szCs w:val="22"/>
          <w:lang w:val="en-IN"/>
        </w:rPr>
        <w:t xml:space="preserve">Complete Drawings, Documents &amp; </w:t>
      </w:r>
      <w:r>
        <w:rPr>
          <w:rFonts w:ascii="Cambria" w:hAnsi="Cambria"/>
          <w:bCs/>
          <w:i/>
          <w:sz w:val="22"/>
          <w:szCs w:val="22"/>
          <w:lang w:val="en-IN"/>
        </w:rPr>
        <w:t>Inspection Reports, NCRs</w:t>
      </w:r>
      <w:r>
        <w:rPr>
          <w:rFonts w:ascii="Cambria" w:hAnsi="Cambria"/>
          <w:i/>
          <w:sz w:val="22"/>
          <w:szCs w:val="22"/>
          <w:lang w:val="en-IN"/>
        </w:rPr>
        <w:t>, and all other correspondenc.</w:t>
      </w:r>
    </w:p>
    <w:tbl>
      <w:tblPr>
        <w:tblW w:w="8850" w:type="dxa"/>
        <w:tblLook w:val="0000" w:firstRow="0" w:lastRow="0" w:firstColumn="0" w:lastColumn="0" w:noHBand="0" w:noVBand="0"/>
      </w:tblPr>
      <w:tblGrid>
        <w:gridCol w:w="8850"/>
      </w:tblGrid>
      <w:tr>
        <w:trPr>
          <w:trHeight w:val="252" w:hRule="atLeast"/>
        </w:trPr>
        <w:tc>
          <w:tcPr>
            <w:tcW w:w="8850" w:type="dxa"/>
            <w:tcBorders/>
            <w:shd w:val="clear" w:color="auto" w:fill="ffffff"/>
          </w:tcPr>
          <w:p>
            <w:pPr>
              <w:pStyle w:val="style179"/>
              <w:tabs>
                <w:tab w:val="center" w:leader="none" w:pos="4317"/>
              </w:tabs>
              <w:ind w:left="0"/>
              <w:rPr>
                <w:rFonts w:ascii="Cambria" w:hAnsi="Cambria"/>
                <w:b/>
                <w:bCs/>
                <w:sz w:val="22"/>
                <w:szCs w:val="22"/>
                <w:shd w:val="pct15" w:color="auto" w:fill="ffffff"/>
                <w:lang w:eastAsia="zh-CN"/>
              </w:rPr>
            </w:pPr>
          </w:p>
          <w:p>
            <w:pPr>
              <w:pStyle w:val="style179"/>
              <w:tabs>
                <w:tab w:val="center" w:leader="none" w:pos="4317"/>
              </w:tabs>
              <w:ind w:left="0"/>
              <w:rPr>
                <w:rFonts w:ascii="Cambria" w:hAnsi="Cambr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 xml:space="preserve">OTHER </w:t>
            </w:r>
            <w:r>
              <w:rPr>
                <w:rFonts w:ascii="Cambria" w:hAnsi="Cambr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WORK’S POSISON, SITE, PROJECT &amp; EXPERIENCE</w:t>
            </w:r>
          </w:p>
        </w:tc>
      </w:tr>
    </w:tbl>
    <w:p>
      <w:pPr>
        <w:pStyle w:val="style157"/>
        <w:numPr>
          <w:ilvl w:val="0"/>
          <w:numId w:val="18"/>
        </w:numPr>
        <w:rPr>
          <w:rFonts w:ascii="Cambria" w:eastAsia="SimSun" w:hAnsi="Cambria"/>
          <w:i/>
          <w:lang w:eastAsia="zh-CN"/>
        </w:rPr>
      </w:pPr>
      <w:r>
        <w:rPr>
          <w:rFonts w:cs="Times New Roman" w:eastAsia="SimSun" w:hAnsi="Cambria"/>
          <w:i/>
          <w:lang w:val="en-US" w:eastAsia="zh-CN"/>
        </w:rPr>
        <w:t>Site supervisor</w:t>
      </w:r>
      <w:r>
        <w:rPr>
          <w:rFonts w:ascii="Cambria" w:cs="Times New Roman" w:eastAsia="SimSun" w:hAnsi="Cambria"/>
          <w:i/>
          <w:lang w:eastAsia="zh-CN"/>
        </w:rPr>
        <w:t xml:space="preserve"> at </w:t>
      </w:r>
      <w:r>
        <w:rPr>
          <w:rFonts w:ascii="Cambria" w:cs="Times New Roman" w:eastAsia="SimSun" w:hAnsi="Cambria"/>
          <w:b/>
          <w:bCs/>
          <w:i/>
          <w:lang w:eastAsia="zh-CN"/>
        </w:rPr>
        <w:t>Bajarang</w:t>
      </w:r>
      <w:r>
        <w:rPr>
          <w:rFonts w:ascii="Cambria" w:cs="Times New Roman" w:eastAsia="SimSun" w:hAnsi="Cambria"/>
          <w:b/>
          <w:bCs/>
          <w:i/>
          <w:lang w:eastAsia="zh-CN"/>
        </w:rPr>
        <w:t xml:space="preserve"> </w:t>
      </w:r>
      <w:r>
        <w:rPr>
          <w:rFonts w:ascii="Cambria" w:cs="Times New Roman" w:eastAsia="SimSun" w:hAnsi="Cambria"/>
          <w:b/>
          <w:bCs/>
          <w:i/>
          <w:lang w:eastAsia="zh-CN"/>
        </w:rPr>
        <w:t xml:space="preserve">Construction, </w:t>
      </w:r>
      <w:r>
        <w:rPr>
          <w:rFonts w:ascii="Cambria" w:cs="Times New Roman" w:eastAsia="SimSun" w:hAnsi="Cambria"/>
          <w:bCs/>
          <w:i/>
          <w:lang w:eastAsia="zh-CN"/>
        </w:rPr>
        <w:t>Mirzapur, U.P.</w:t>
      </w:r>
      <w:r>
        <w:rPr>
          <w:rFonts w:ascii="Cambria" w:cs="Times New Roman" w:eastAsia="SimSun" w:hAnsi="Cambria"/>
          <w:b/>
          <w:bCs/>
          <w:i/>
          <w:lang w:eastAsia="zh-CN"/>
        </w:rPr>
        <w:t xml:space="preserve"> </w:t>
      </w:r>
      <w:r>
        <w:rPr>
          <w:rFonts w:ascii="Cambria" w:cs="Times New Roman" w:eastAsia="SimSun" w:hAnsi="Cambria"/>
          <w:i/>
          <w:lang w:eastAsia="zh-CN"/>
        </w:rPr>
        <w:t xml:space="preserve">which is a vendor company at </w:t>
      </w:r>
      <w:r>
        <w:rPr>
          <w:rFonts w:ascii="Cambria" w:cs="Times New Roman" w:eastAsia="SimSun" w:hAnsi="Cambria"/>
          <w:b/>
          <w:bCs/>
          <w:i/>
          <w:lang w:eastAsia="zh-CN"/>
        </w:rPr>
        <w:t xml:space="preserve">L &amp; T Construction Ltd. </w:t>
      </w:r>
      <w:r>
        <w:rPr>
          <w:rFonts w:ascii="Cambria" w:cs="Times New Roman" w:eastAsia="SimSun" w:hAnsi="Cambria"/>
          <w:bCs/>
          <w:i/>
          <w:lang w:eastAsia="zh-CN"/>
        </w:rPr>
        <w:t>Chennai.</w:t>
      </w:r>
    </w:p>
    <w:p>
      <w:pPr>
        <w:pStyle w:val="style157"/>
        <w:numPr>
          <w:ilvl w:val="0"/>
          <w:numId w:val="18"/>
        </w:numPr>
        <w:rPr>
          <w:rFonts w:ascii="Cambria" w:cs="Times New Roman" w:eastAsia="SimSun" w:hAnsi="Cambria"/>
          <w:i/>
          <w:lang w:eastAsia="zh-CN"/>
        </w:rPr>
      </w:pPr>
      <w:r>
        <w:rPr>
          <w:rFonts w:ascii="Cambria" w:cs="Times New Roman" w:eastAsia="SimSun" w:hAnsi="Cambria"/>
          <w:i/>
          <w:lang w:eastAsia="zh-CN"/>
        </w:rPr>
        <w:t xml:space="preserve">Project have done was </w:t>
      </w:r>
      <w:r>
        <w:rPr>
          <w:rFonts w:ascii="Cambria" w:cs="Times New Roman" w:eastAsia="SimSun" w:hAnsi="Cambria"/>
          <w:b/>
          <w:bCs/>
          <w:i/>
          <w:lang w:eastAsia="zh-CN"/>
        </w:rPr>
        <w:t>RGGVY</w:t>
      </w:r>
      <w:r>
        <w:rPr>
          <w:rFonts w:ascii="Cambria" w:cs="Times New Roman" w:eastAsia="SimSun" w:hAnsi="Cambria"/>
          <w:b/>
          <w:bCs/>
          <w:i/>
          <w:iCs/>
          <w:lang w:eastAsia="zh-CN"/>
        </w:rPr>
        <w:t xml:space="preserve">(Rajiv Gandhi Grameen Vidyutikaran Yojana), </w:t>
      </w:r>
      <w:r>
        <w:rPr>
          <w:rFonts w:ascii="Cambria" w:cs="Times New Roman" w:eastAsia="SimSun" w:hAnsi="Cambria"/>
          <w:bCs/>
          <w:i/>
          <w:iCs/>
          <w:lang w:eastAsia="zh-CN"/>
        </w:rPr>
        <w:t>at</w:t>
      </w:r>
      <w:r>
        <w:rPr>
          <w:rFonts w:ascii="Cambria" w:cs="Times New Roman" w:eastAsia="SimSun" w:hAnsi="Cambria"/>
          <w:bCs/>
          <w:i/>
          <w:iCs/>
          <w:lang w:eastAsia="zh-CN"/>
        </w:rPr>
        <w:t xml:space="preserve"> </w:t>
      </w:r>
      <w:r>
        <w:rPr>
          <w:rFonts w:ascii="Cambria" w:cs="Times New Roman" w:eastAsia="SimSun" w:hAnsi="Cambria"/>
          <w:i/>
          <w:lang w:eastAsia="zh-CN"/>
        </w:rPr>
        <w:t>working site(</w:t>
      </w:r>
      <w:r>
        <w:rPr>
          <w:rFonts w:ascii="Cambria" w:cs="Times New Roman" w:eastAsia="SimSun" w:hAnsi="Cambria"/>
          <w:b/>
          <w:bCs/>
          <w:i/>
          <w:lang w:eastAsia="zh-CN"/>
        </w:rPr>
        <w:t>Bhadohi, U.P.</w:t>
      </w:r>
      <w:r>
        <w:rPr>
          <w:rFonts w:ascii="Cambria" w:cs="Times New Roman" w:eastAsia="SimSun" w:hAnsi="Cambria"/>
          <w:b/>
          <w:bCs/>
          <w:i/>
          <w:lang w:eastAsia="zh-CN"/>
        </w:rPr>
        <w:t>)</w:t>
      </w:r>
      <w:r>
        <w:rPr>
          <w:rFonts w:ascii="Cambria" w:cs="Times New Roman" w:eastAsia="SimSun" w:hAnsi="Cambria"/>
          <w:bCs/>
          <w:i/>
          <w:iCs/>
          <w:lang w:eastAsia="zh-CN"/>
        </w:rPr>
        <w:t xml:space="preserve">. </w:t>
      </w:r>
    </w:p>
    <w:p>
      <w:pPr>
        <w:pStyle w:val="style157"/>
        <w:numPr>
          <w:ilvl w:val="0"/>
          <w:numId w:val="18"/>
        </w:numPr>
        <w:rPr>
          <w:rFonts w:ascii="Cambria" w:cs="Times New Roman" w:eastAsia="SimSun" w:hAnsi="Cambria"/>
          <w:i/>
          <w:lang w:eastAsia="zh-CN"/>
        </w:rPr>
      </w:pPr>
      <w:r>
        <w:rPr>
          <w:rFonts w:ascii="Cambria" w:cs="Times New Roman" w:eastAsia="SimSun" w:hAnsi="Cambria"/>
          <w:bCs/>
          <w:i/>
          <w:iCs/>
          <w:lang w:eastAsia="zh-CN"/>
        </w:rPr>
        <w:t xml:space="preserve"> total  </w:t>
      </w:r>
      <w:r>
        <w:rPr>
          <w:rFonts w:ascii="Cambria" w:cs="Times New Roman" w:eastAsia="SimSun" w:hAnsi="Cambria"/>
          <w:i/>
          <w:lang w:eastAsia="zh-CN"/>
        </w:rPr>
        <w:t xml:space="preserve">experience is </w:t>
      </w:r>
      <w:r>
        <w:rPr>
          <w:rFonts w:ascii="Cambria" w:cs="Times New Roman" w:eastAsia="SimSun" w:hAnsi="Cambria"/>
          <w:i/>
          <w:lang w:eastAsia="zh-CN"/>
        </w:rPr>
        <w:t xml:space="preserve"> </w:t>
      </w:r>
      <w:r>
        <w:rPr>
          <w:rFonts w:ascii="Cambria" w:cs="Times New Roman" w:eastAsia="SimSun" w:hAnsi="Cambria"/>
          <w:b/>
          <w:bCs/>
          <w:i/>
          <w:lang w:eastAsia="zh-CN"/>
        </w:rPr>
        <w:t>6 months</w:t>
      </w:r>
      <w:r>
        <w:rPr>
          <w:rFonts w:ascii="Cambria" w:cs="Times New Roman" w:eastAsia="SimSun" w:hAnsi="Cambria"/>
          <w:i/>
          <w:lang w:eastAsia="zh-CN"/>
        </w:rPr>
        <w:t xml:space="preserve">(from jan-2016 to </w:t>
      </w:r>
      <w:r>
        <w:rPr>
          <w:rFonts w:ascii="Cambria" w:cs="Times New Roman" w:eastAsia="SimSun" w:hAnsi="Cambria"/>
          <w:i/>
          <w:lang w:eastAsia="zh-CN"/>
        </w:rPr>
        <w:t>june-2016).</w:t>
      </w:r>
    </w:p>
    <w:p>
      <w:pPr>
        <w:pStyle w:val="style157"/>
        <w:numPr>
          <w:ilvl w:val="0"/>
          <w:numId w:val="18"/>
        </w:numPr>
        <w:rPr>
          <w:rFonts w:ascii="Cambria" w:cs="Times New Roman" w:eastAsia="SimSun" w:hAnsi="Cambria"/>
          <w:i/>
          <w:lang w:eastAsia="zh-CN"/>
        </w:rPr>
      </w:pPr>
      <w:r>
        <w:rPr>
          <w:rFonts w:ascii="Cambria" w:cs="Times New Roman" w:hAnsi="Cambria"/>
          <w:b/>
          <w:i/>
          <w:color w:val="000000"/>
        </w:rPr>
        <w:t>Service</w:t>
      </w:r>
      <w:r>
        <w:rPr>
          <w:rFonts w:ascii="Cambria" w:cs="Times New Roman" w:hAnsi="Cambria"/>
          <w:b/>
          <w:i/>
          <w:color w:val="000000"/>
        </w:rPr>
        <w:t xml:space="preserve"> </w:t>
      </w:r>
      <w:r>
        <w:rPr>
          <w:rFonts w:ascii="Cambria" w:cs="Times New Roman" w:hAnsi="Cambria"/>
          <w:b/>
          <w:i/>
          <w:color w:val="000000"/>
        </w:rPr>
        <w:t xml:space="preserve">&amp; Marketing Engineer </w:t>
      </w:r>
      <w:r>
        <w:rPr>
          <w:rFonts w:ascii="Cambria" w:cs="Times New Roman" w:hAnsi="Cambria"/>
          <w:i/>
          <w:color w:val="000000"/>
        </w:rPr>
        <w:t xml:space="preserve">at </w:t>
      </w:r>
      <w:r>
        <w:rPr>
          <w:rFonts w:ascii="Cambria" w:cs="Times New Roman" w:hAnsi="Cambria"/>
          <w:b/>
          <w:i/>
          <w:color w:val="000000"/>
        </w:rPr>
        <w:t xml:space="preserve">MD Control System, </w:t>
      </w:r>
      <w:r>
        <w:rPr>
          <w:rFonts w:ascii="Cambria" w:cs="Times New Roman" w:hAnsi="Cambria"/>
          <w:i/>
          <w:color w:val="000000"/>
        </w:rPr>
        <w:t>Odhav, Ahmedabad, Gujrat, 382415.</w:t>
      </w:r>
    </w:p>
    <w:p>
      <w:pPr>
        <w:pStyle w:val="style4098"/>
        <w:widowControl w:val="false"/>
        <w:numPr>
          <w:ilvl w:val="0"/>
          <w:numId w:val="8"/>
        </w:numPr>
        <w:autoSpaceDE w:val="false"/>
        <w:autoSpaceDN w:val="false"/>
        <w:jc w:val="both"/>
        <w:rPr>
          <w:rFonts w:ascii="Cambria" w:cs="Times New Roman" w:hAnsi="Cambria"/>
          <w:b/>
          <w:i/>
          <w:color w:val="000000"/>
          <w:sz w:val="22"/>
          <w:szCs w:val="22"/>
        </w:rPr>
      </w:pPr>
      <w:r>
        <w:rPr>
          <w:rFonts w:ascii="Cambria" w:cs="Times New Roman" w:hAnsi="Cambria"/>
          <w:i/>
          <w:color w:val="000000"/>
          <w:sz w:val="22"/>
          <w:szCs w:val="22"/>
        </w:rPr>
        <w:t xml:space="preserve">Project’s deal have done in </w:t>
      </w:r>
      <w:r>
        <w:rPr>
          <w:rFonts w:ascii="Cambria" w:cs="Times New Roman" w:hAnsi="Cambria"/>
          <w:b/>
          <w:i/>
          <w:color w:val="000000"/>
          <w:sz w:val="22"/>
          <w:szCs w:val="22"/>
        </w:rPr>
        <w:t>VFD’s</w:t>
      </w:r>
      <w:r>
        <w:rPr>
          <w:rFonts w:ascii="Cambria" w:cs="Times New Roman" w:hAnsi="Cambria"/>
          <w:i/>
          <w:color w:val="000000"/>
          <w:sz w:val="22"/>
          <w:szCs w:val="22"/>
        </w:rPr>
        <w:t xml:space="preserve">  and </w:t>
      </w:r>
      <w:r>
        <w:rPr>
          <w:rFonts w:ascii="Cambria" w:cs="Times New Roman" w:hAnsi="Cambria"/>
          <w:b/>
          <w:i/>
          <w:color w:val="000000"/>
          <w:sz w:val="22"/>
          <w:szCs w:val="22"/>
        </w:rPr>
        <w:t>electrical control panels</w:t>
      </w:r>
      <w:r>
        <w:rPr>
          <w:rFonts w:ascii="Cambria" w:cs="Times New Roman" w:hAnsi="Cambria"/>
          <w:i/>
          <w:color w:val="000000"/>
          <w:sz w:val="22"/>
          <w:szCs w:val="22"/>
        </w:rPr>
        <w:t xml:space="preserve">( For  Hydraulic Press Machine, Pharma machinery, Automatic Pet-Bottle Washing plant, Fly-ash bricks machinery plant, etc.) at </w:t>
      </w:r>
      <w:r>
        <w:rPr>
          <w:rFonts w:ascii="Cambria" w:cs="Times New Roman" w:hAnsi="Cambria"/>
          <w:b/>
          <w:i/>
          <w:color w:val="000000"/>
          <w:sz w:val="22"/>
          <w:szCs w:val="22"/>
        </w:rPr>
        <w:t>Ahmedabad</w:t>
      </w:r>
      <w:r>
        <w:rPr>
          <w:rFonts w:ascii="Cambria" w:cs="Times New Roman" w:hAnsi="Cambria"/>
          <w:i/>
          <w:color w:val="000000"/>
          <w:sz w:val="22"/>
          <w:szCs w:val="22"/>
        </w:rPr>
        <w:t xml:space="preserve">, </w:t>
      </w:r>
      <w:r>
        <w:rPr>
          <w:rFonts w:ascii="Cambria" w:cs="Times New Roman" w:hAnsi="Cambria"/>
          <w:b/>
          <w:i/>
          <w:color w:val="000000"/>
          <w:sz w:val="22"/>
          <w:szCs w:val="22"/>
        </w:rPr>
        <w:t>Gujrat</w:t>
      </w:r>
      <w:r>
        <w:rPr>
          <w:rFonts w:ascii="Cambria" w:cs="Times New Roman" w:hAnsi="Cambria"/>
          <w:i/>
          <w:color w:val="000000"/>
          <w:sz w:val="22"/>
          <w:szCs w:val="22"/>
        </w:rPr>
        <w:t>.</w:t>
      </w:r>
    </w:p>
    <w:p>
      <w:pPr>
        <w:pStyle w:val="style157"/>
        <w:numPr>
          <w:ilvl w:val="0"/>
          <w:numId w:val="18"/>
        </w:numPr>
        <w:rPr>
          <w:rFonts w:ascii="Cambria" w:cs="Times New Roman" w:eastAsia="SimSun" w:hAnsi="Cambria"/>
          <w:i/>
          <w:lang w:eastAsia="zh-CN"/>
        </w:rPr>
      </w:pPr>
      <w:r>
        <w:rPr>
          <w:rFonts w:ascii="Cambria" w:cs="Times New Roman" w:hAnsi="Cambria"/>
          <w:i/>
          <w:color w:val="000000"/>
        </w:rPr>
        <w:t>Total experience is 10 month ( from July-2016 to April-2017).</w:t>
      </w:r>
    </w:p>
    <w:p>
      <w:pPr>
        <w:pStyle w:val="style157"/>
        <w:numPr>
          <w:ilvl w:val="0"/>
          <w:numId w:val="18"/>
        </w:numPr>
        <w:rPr>
          <w:rFonts w:ascii="Cambria" w:cs="Times New Roman" w:eastAsia="SimSun" w:hAnsi="Cambria"/>
          <w:i/>
          <w:lang w:eastAsia="zh-CN"/>
        </w:rPr>
      </w:pPr>
      <w:r>
        <w:rPr>
          <w:rFonts w:ascii="Cambria" w:cs="Times New Roman" w:hAnsi="Cambria"/>
          <w:b/>
          <w:bCs/>
          <w:i/>
          <w:color w:val="000000"/>
        </w:rPr>
        <w:t>Service</w:t>
      </w:r>
      <w:r>
        <w:rPr>
          <w:rFonts w:ascii="Cambria" w:cs="Times New Roman" w:hAnsi="Cambria"/>
          <w:b/>
          <w:bCs/>
          <w:i/>
          <w:color w:val="000000"/>
        </w:rPr>
        <w:t xml:space="preserve"> </w:t>
      </w:r>
      <w:r>
        <w:rPr>
          <w:rFonts w:ascii="Cambria" w:cs="Times New Roman" w:hAnsi="Cambria"/>
          <w:b/>
          <w:bCs/>
          <w:i/>
          <w:color w:val="000000"/>
        </w:rPr>
        <w:t>&amp;</w:t>
      </w:r>
      <w:r>
        <w:rPr>
          <w:rFonts w:ascii="Cambria" w:cs="Times New Roman" w:hAnsi="Cambria"/>
          <w:b/>
          <w:bCs/>
          <w:i/>
          <w:color w:val="000000"/>
        </w:rPr>
        <w:t xml:space="preserve"> </w:t>
      </w:r>
      <w:r>
        <w:rPr>
          <w:rFonts w:ascii="Cambria" w:cs="Times New Roman" w:hAnsi="Cambria"/>
          <w:b/>
          <w:bCs/>
          <w:i/>
          <w:color w:val="000000"/>
        </w:rPr>
        <w:t>Marketing</w:t>
      </w:r>
      <w:r>
        <w:rPr>
          <w:rFonts w:ascii="Cambria" w:cs="Times New Roman" w:hAnsi="Cambria"/>
          <w:b/>
          <w:bCs/>
          <w:i/>
          <w:color w:val="000000"/>
        </w:rPr>
        <w:t xml:space="preserve"> </w:t>
      </w:r>
      <w:r>
        <w:rPr>
          <w:rFonts w:ascii="Cambria" w:cs="Times New Roman" w:hAnsi="Cambria"/>
          <w:b/>
          <w:bCs/>
          <w:i/>
          <w:color w:val="000000"/>
        </w:rPr>
        <w:t>Engineer</w:t>
      </w:r>
      <w:r>
        <w:rPr>
          <w:rFonts w:ascii="Cambria" w:cs="Times New Roman" w:hAnsi="Cambria"/>
          <w:b/>
          <w:bCs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at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b/>
          <w:bCs/>
          <w:i/>
          <w:color w:val="000000"/>
        </w:rPr>
        <w:t>AV</w:t>
      </w:r>
      <w:r>
        <w:rPr>
          <w:rFonts w:ascii="Cambria" w:cs="Times New Roman" w:hAnsi="Cambria"/>
          <w:b/>
          <w:bCs/>
          <w:i/>
          <w:color w:val="000000"/>
        </w:rPr>
        <w:t xml:space="preserve"> </w:t>
      </w:r>
      <w:r>
        <w:rPr>
          <w:rFonts w:ascii="Cambria" w:cs="Times New Roman" w:hAnsi="Cambria"/>
          <w:b/>
          <w:bCs/>
          <w:i/>
          <w:color w:val="000000"/>
        </w:rPr>
        <w:t>Automation,</w:t>
      </w:r>
      <w:r>
        <w:rPr>
          <w:rFonts w:ascii="Cambria" w:cs="Times New Roman" w:hAnsi="Cambria"/>
          <w:b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Odhav,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Ahmedabad,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Gujrat,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382415</w:t>
      </w:r>
      <w:r>
        <w:rPr>
          <w:rFonts w:ascii="Cambria" w:cs="Times New Roman" w:hAnsi="Cambria"/>
          <w:bCs/>
          <w:i/>
          <w:color w:val="000000"/>
        </w:rPr>
        <w:t>.</w:t>
      </w:r>
    </w:p>
    <w:p>
      <w:pPr>
        <w:pStyle w:val="style157"/>
        <w:numPr>
          <w:ilvl w:val="0"/>
          <w:numId w:val="18"/>
        </w:numPr>
        <w:rPr>
          <w:rFonts w:ascii="Cambria" w:cs="Times New Roman" w:eastAsia="SimSun" w:hAnsi="Cambria"/>
          <w:i/>
          <w:lang w:eastAsia="zh-CN"/>
        </w:rPr>
      </w:pPr>
      <w:r>
        <w:rPr>
          <w:rFonts w:ascii="Cambria" w:cs="Times New Roman" w:hAnsi="Cambria"/>
          <w:i/>
          <w:color w:val="000000"/>
        </w:rPr>
        <w:t>Working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site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is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all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over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India.</w:t>
      </w:r>
    </w:p>
    <w:p>
      <w:pPr>
        <w:pStyle w:val="style157"/>
        <w:numPr>
          <w:ilvl w:val="0"/>
          <w:numId w:val="18"/>
        </w:numPr>
        <w:rPr>
          <w:rFonts w:ascii="Cambria" w:cs="Times New Roman" w:eastAsia="SimSun" w:hAnsi="Cambria"/>
          <w:i/>
          <w:lang w:eastAsia="zh-CN"/>
        </w:rPr>
      </w:pPr>
      <w:r>
        <w:rPr>
          <w:rFonts w:ascii="Cambria" w:cs="Times New Roman" w:hAnsi="Cambria"/>
          <w:i/>
          <w:color w:val="000000"/>
        </w:rPr>
        <w:t>Project’s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deal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have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done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in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electrical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control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panels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and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flyash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bricks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manufacturing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machines(for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Laxmi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Engineering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Works,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Odhav,</w:t>
      </w:r>
      <w:r>
        <w:rPr>
          <w:rFonts w:ascii="Cambria" w:cs="Times New Roman" w:hAnsi="Cambria"/>
          <w:bCs/>
          <w:i/>
          <w:color w:val="000000"/>
        </w:rPr>
        <w:t xml:space="preserve"> </w:t>
      </w:r>
      <w:r>
        <w:rPr>
          <w:rFonts w:ascii="Cambria" w:cs="Times New Roman" w:hAnsi="Cambria"/>
          <w:bCs/>
          <w:i/>
          <w:color w:val="000000"/>
        </w:rPr>
        <w:t>Ahmedabad).</w:t>
      </w:r>
    </w:p>
    <w:p>
      <w:pPr>
        <w:pStyle w:val="style157"/>
        <w:numPr>
          <w:ilvl w:val="0"/>
          <w:numId w:val="18"/>
        </w:numPr>
        <w:rPr>
          <w:rFonts w:ascii="Cambria" w:cs="Times New Roman" w:eastAsia="SimSun" w:hAnsi="Cambria"/>
          <w:i/>
          <w:lang w:eastAsia="zh-CN"/>
        </w:rPr>
      </w:pPr>
      <w:r>
        <w:rPr>
          <w:rFonts w:ascii="Cambria" w:cs="Times New Roman" w:hAnsi="Cambria"/>
          <w:i/>
          <w:color w:val="000000"/>
        </w:rPr>
        <w:t>Total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experience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is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12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month(from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May-2017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to</w:t>
      </w:r>
      <w:r>
        <w:rPr>
          <w:rFonts w:ascii="Cambria" w:cs="Times New Roman" w:hAnsi="Cambria"/>
          <w:i/>
          <w:color w:val="000000"/>
        </w:rPr>
        <w:t xml:space="preserve"> </w:t>
      </w:r>
      <w:r>
        <w:rPr>
          <w:rFonts w:ascii="Cambria" w:cs="Times New Roman" w:hAnsi="Cambria"/>
          <w:i/>
          <w:color w:val="000000"/>
        </w:rPr>
        <w:t>Apri</w:t>
      </w:r>
      <w:r>
        <w:rPr>
          <w:rFonts w:ascii="Cambria" w:cs="Times New Roman" w:hAnsi="Cambria"/>
          <w:i/>
          <w:color w:val="000000"/>
        </w:rPr>
        <w:t>l-2018)</w:t>
      </w:r>
      <w:r>
        <w:rPr>
          <w:rFonts w:ascii="Cambria" w:cs="Times New Roman" w:hAnsi="Cambria"/>
          <w:color w:val="000000"/>
        </w:rPr>
        <w:t>.</w:t>
      </w:r>
    </w:p>
    <w:p>
      <w:pPr>
        <w:pStyle w:val="style4098"/>
        <w:rPr>
          <w:rFonts w:ascii="Cambria" w:hAnsi="Cambria"/>
          <w:b/>
          <w:bCs/>
          <w:sz w:val="22"/>
          <w:szCs w:val="22"/>
        </w:rPr>
      </w:pPr>
    </w:p>
    <w:p>
      <w:pPr>
        <w:pStyle w:val="style4098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  <w:shd w:val="pct15" w:color="auto" w:fill="ffffff"/>
        </w:rPr>
        <w:t>PROFESSIONAL &amp; ACADEMIC QUALIFICATION</w:t>
      </w:r>
    </w:p>
    <w:tbl>
      <w:tblPr>
        <w:tblW w:w="8842" w:type="dxa"/>
        <w:tblLayout w:type="fixed"/>
        <w:tblLook w:val="0000" w:firstRow="0" w:lastRow="0" w:firstColumn="0" w:lastColumn="0" w:noHBand="0" w:noVBand="0"/>
      </w:tblPr>
      <w:tblGrid>
        <w:gridCol w:w="868"/>
        <w:gridCol w:w="2486"/>
        <w:gridCol w:w="2050"/>
        <w:gridCol w:w="2020"/>
        <w:gridCol w:w="1418"/>
      </w:tblGrid>
      <w:tr>
        <w:trPr>
          <w:trHeight w:val="1089" w:hRule="atLeast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TECHNICAL</w:t>
            </w:r>
          </w:p>
          <w:p>
            <w:pPr>
              <w:pStyle w:val="style409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NAME  OF</w:t>
            </w:r>
          </w:p>
          <w:p>
            <w:pPr>
              <w:pStyle w:val="style409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UNIVERSITY/</w:t>
            </w:r>
          </w:p>
          <w:p>
            <w:pPr>
              <w:pStyle w:val="style409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BOARD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YEAR OF</w:t>
            </w:r>
          </w:p>
          <w:p>
            <w:pPr>
              <w:pStyle w:val="style409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PASSING</w:t>
            </w:r>
          </w:p>
        </w:tc>
      </w:tr>
      <w:tr>
        <w:tblPrEx/>
        <w:trPr>
          <w:trHeight w:val="816" w:hRule="atLeast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(1)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B.Tech In  Electronics &amp; Communication Engineering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cs="Calibri" w:hAnsi="Cambria"/>
                <w:i/>
                <w:sz w:val="22"/>
                <w:szCs w:val="22"/>
              </w:rPr>
            </w:pPr>
            <w:r>
              <w:rPr>
                <w:rFonts w:ascii="Cambria" w:cs="Calibri" w:hAnsi="Cambria"/>
                <w:i/>
                <w:sz w:val="22"/>
                <w:szCs w:val="22"/>
              </w:rPr>
              <w:t>LDC ITS</w:t>
            </w:r>
            <w:r>
              <w:rPr>
                <w:rFonts w:ascii="Cambria" w:cs="Calibri" w:hAnsi="Cambria"/>
                <w:i/>
                <w:sz w:val="22"/>
                <w:szCs w:val="22"/>
                <w:lang w:eastAsia="zh-CN"/>
              </w:rPr>
              <w:t>,</w:t>
            </w:r>
            <w:r>
              <w:rPr>
                <w:rFonts w:ascii="Cambria" w:cs="Calibri" w:hAnsi="Cambria"/>
                <w:i/>
                <w:sz w:val="22"/>
                <w:szCs w:val="22"/>
              </w:rPr>
              <w:t xml:space="preserve"> Allahabad 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   UPTU</w:t>
            </w:r>
            <w:r>
              <w:rPr>
                <w:rFonts w:ascii="Cambria" w:hAnsi="Cambria"/>
                <w:i/>
                <w:sz w:val="22"/>
                <w:szCs w:val="22"/>
                <w:lang w:eastAsia="zh-CN"/>
              </w:rPr>
              <w:t>,</w:t>
            </w:r>
            <w:r>
              <w:rPr>
                <w:rFonts w:ascii="Cambria" w:hAnsi="Cambria"/>
                <w:i/>
                <w:sz w:val="22"/>
                <w:szCs w:val="22"/>
              </w:rPr>
              <w:t xml:space="preserve"> Lucknow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 2015</w:t>
            </w:r>
          </w:p>
        </w:tc>
      </w:tr>
      <w:tr>
        <w:tblPrEx/>
        <w:trPr>
          <w:trHeight w:val="872" w:hRule="atLeast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(2)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Senior Secondary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cs="Calibri" w:hAnsi="Cambria"/>
                <w:i/>
                <w:sz w:val="22"/>
                <w:szCs w:val="22"/>
              </w:rPr>
              <w:t>N.R.I.C. Sarawatkhani, Bhadohi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    U.P.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2009</w:t>
            </w:r>
          </w:p>
        </w:tc>
      </w:tr>
      <w:tr>
        <w:tblPrEx/>
        <w:trPr>
          <w:trHeight w:val="888" w:hRule="atLeast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(3)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Higher Secondary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cs="Calibri" w:hAnsi="Cambria"/>
                <w:i/>
                <w:sz w:val="22"/>
                <w:szCs w:val="22"/>
              </w:rPr>
              <w:t>N.R.I.C. Sarwatkhani, Bhadohi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    U.P.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8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2007</w:t>
            </w:r>
          </w:p>
        </w:tc>
      </w:tr>
    </w:tbl>
    <w:p>
      <w:pPr>
        <w:pStyle w:val="style4098"/>
        <w:rPr>
          <w:rFonts w:ascii="Cambria" w:hAnsi="Cambria"/>
          <w:b/>
          <w:bCs/>
          <w:sz w:val="22"/>
          <w:szCs w:val="22"/>
        </w:rPr>
      </w:pPr>
    </w:p>
    <w:p>
      <w:pPr>
        <w:pStyle w:val="style4098"/>
        <w:rPr>
          <w:rFonts w:ascii="Cambria" w:hAnsi="Cambria"/>
          <w:i/>
          <w:color w:val="000000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INSTITUTIONAL PROJECTS</w:t>
      </w:r>
    </w:p>
    <w:p>
      <w:pPr>
        <w:pStyle w:val="style4098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CELLPHONE SIGNAL DETECTOR</w:t>
      </w:r>
      <w:r>
        <w:rPr>
          <w:rFonts w:ascii="Cambria" w:hAnsi="Cambria"/>
          <w:sz w:val="22"/>
          <w:szCs w:val="22"/>
        </w:rPr>
        <w:t>.</w:t>
      </w:r>
    </w:p>
    <w:p>
      <w:pPr>
        <w:pStyle w:val="style4098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color w:val="000000"/>
          <w:sz w:val="22"/>
          <w:szCs w:val="22"/>
        </w:rPr>
        <w:t>WIRELESS POWER TRANSFER</w:t>
      </w:r>
      <w:r>
        <w:rPr>
          <w:rFonts w:ascii="Cambria" w:hAnsi="Cambria"/>
          <w:i/>
          <w:color w:val="000000"/>
          <w:sz w:val="22"/>
          <w:szCs w:val="22"/>
        </w:rPr>
        <w:t>.</w:t>
      </w:r>
    </w:p>
    <w:p>
      <w:pPr>
        <w:pStyle w:val="style4098"/>
        <w:rPr>
          <w:rFonts w:ascii="Cambria" w:hAnsi="Cambria"/>
          <w:b/>
          <w:sz w:val="22"/>
          <w:szCs w:val="22"/>
        </w:rPr>
      </w:pPr>
    </w:p>
    <w:p>
      <w:pPr>
        <w:pStyle w:val="style4098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INDUSTRIAL TRAINING</w:t>
      </w:r>
    </w:p>
    <w:p>
      <w:pPr>
        <w:pStyle w:val="style4098"/>
        <w:numPr>
          <w:ilvl w:val="0"/>
          <w:numId w:val="6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Programmable  logic controller</w:t>
      </w:r>
      <w:r>
        <w:rPr>
          <w:rFonts w:ascii="Cambria" w:hAnsi="Cambria"/>
          <w:i/>
          <w:sz w:val="22"/>
          <w:szCs w:val="22"/>
        </w:rPr>
        <w:t xml:space="preserve"> (PLC) at </w:t>
      </w:r>
      <w:r>
        <w:rPr>
          <w:rFonts w:ascii="Cambria" w:hAnsi="Cambria"/>
          <w:b/>
          <w:bCs/>
          <w:i/>
          <w:sz w:val="22"/>
          <w:szCs w:val="22"/>
        </w:rPr>
        <w:t>HINDALCO INDUSTRIES LIMITED</w:t>
      </w:r>
      <w:r>
        <w:rPr>
          <w:rFonts w:ascii="Cambria" w:hAnsi="Cambria"/>
          <w:i/>
          <w:sz w:val="22"/>
          <w:szCs w:val="22"/>
        </w:rPr>
        <w:t>, Sonbhadra , Uttar  Pradesh</w:t>
      </w:r>
      <w:r>
        <w:rPr>
          <w:rFonts w:ascii="Cambria" w:hAnsi="Cambria"/>
          <w:i/>
          <w:sz w:val="22"/>
          <w:szCs w:val="22"/>
        </w:rPr>
        <w:t>.</w:t>
      </w:r>
    </w:p>
    <w:p>
      <w:pPr>
        <w:pStyle w:val="style4098"/>
        <w:numPr>
          <w:ilvl w:val="0"/>
          <w:numId w:val="9"/>
        </w:numPr>
        <w:rPr>
          <w:rFonts w:ascii="Cambria" w:hAnsi="Cambria"/>
          <w:b/>
          <w:bCs/>
          <w:i/>
          <w:sz w:val="22"/>
          <w:szCs w:val="22"/>
        </w:rPr>
      </w:pPr>
      <w:r>
        <w:rPr>
          <w:rFonts w:ascii="Cambria" w:hAnsi="Cambria"/>
          <w:b/>
          <w:bCs/>
          <w:i/>
          <w:sz w:val="22"/>
          <w:szCs w:val="22"/>
        </w:rPr>
        <w:t>Duration-</w:t>
      </w:r>
      <w:r>
        <w:rPr>
          <w:rFonts w:ascii="Cambria" w:hAnsi="Cambria"/>
          <w:i/>
          <w:sz w:val="22"/>
          <w:szCs w:val="22"/>
        </w:rPr>
        <w:t xml:space="preserve"> 30 Days.</w:t>
      </w:r>
      <w:r>
        <w:rPr>
          <w:rFonts w:ascii="Cambria" w:hAnsi="Cambria"/>
          <w:i/>
          <w:sz w:val="22"/>
          <w:szCs w:val="22"/>
        </w:rPr>
        <w:t xml:space="preserve"> </w:t>
      </w:r>
    </w:p>
    <w:p>
      <w:pPr>
        <w:pStyle w:val="style4098"/>
        <w:rPr>
          <w:rFonts w:ascii="Cambria" w:hAnsi="Cambria"/>
          <w:b/>
          <w:sz w:val="22"/>
          <w:szCs w:val="22"/>
        </w:rPr>
      </w:pPr>
    </w:p>
    <w:p>
      <w:pPr>
        <w:pStyle w:val="style4098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HOBBIES &amp; INTEREST</w:t>
      </w:r>
    </w:p>
    <w:p>
      <w:pPr>
        <w:pStyle w:val="style4098"/>
        <w:numPr>
          <w:ilvl w:val="0"/>
          <w:numId w:val="20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Chatting and discussing for technical and marketing ideas and translating it into results.</w:t>
      </w:r>
    </w:p>
    <w:p>
      <w:pPr>
        <w:pStyle w:val="style4098"/>
        <w:rPr>
          <w:rFonts w:ascii="Cambria" w:hAnsi="Cambria"/>
          <w:b/>
          <w:bCs/>
          <w:sz w:val="22"/>
          <w:szCs w:val="22"/>
        </w:rPr>
      </w:pPr>
    </w:p>
    <w:p>
      <w:pPr>
        <w:pStyle w:val="style4098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TECHNICAL AND MARKETING SKILLS</w:t>
      </w:r>
    </w:p>
    <w:p>
      <w:pPr>
        <w:pStyle w:val="style4098"/>
        <w:numPr>
          <w:ilvl w:val="0"/>
          <w:numId w:val="13"/>
        </w:numPr>
        <w:rPr>
          <w:rFonts w:ascii="Cambria" w:hAnsi="Cambria"/>
          <w:bCs/>
          <w:i/>
          <w:sz w:val="22"/>
          <w:szCs w:val="22"/>
        </w:rPr>
      </w:pPr>
      <w:r>
        <w:rPr>
          <w:rFonts w:ascii="Cambria" w:hAnsi="Cambria"/>
          <w:bCs/>
          <w:i/>
          <w:sz w:val="22"/>
          <w:szCs w:val="22"/>
        </w:rPr>
        <w:t>Working knowledge of electrical control panels</w:t>
      </w:r>
      <w:r>
        <w:rPr>
          <w:rFonts w:ascii="Cambria" w:hAnsi="Cambria"/>
          <w:bCs/>
          <w:i/>
          <w:sz w:val="22"/>
          <w:szCs w:val="22"/>
        </w:rPr>
        <w:t xml:space="preserve"> and  automation</w:t>
      </w:r>
      <w:r>
        <w:rPr>
          <w:rFonts w:ascii="Cambria" w:hAnsi="Cambria"/>
          <w:bCs/>
          <w:i/>
          <w:sz w:val="22"/>
          <w:szCs w:val="22"/>
        </w:rPr>
        <w:t>.</w:t>
      </w:r>
    </w:p>
    <w:p>
      <w:pPr>
        <w:pStyle w:val="style4098"/>
        <w:numPr>
          <w:ilvl w:val="0"/>
          <w:numId w:val="13"/>
        </w:numPr>
        <w:rPr>
          <w:rFonts w:ascii="Cambria" w:hAnsi="Cambria"/>
          <w:bCs/>
          <w:i/>
          <w:sz w:val="22"/>
          <w:szCs w:val="22"/>
        </w:rPr>
      </w:pPr>
      <w:r>
        <w:rPr>
          <w:rFonts w:ascii="Cambria" w:hAnsi="Cambria"/>
          <w:bCs/>
          <w:i/>
          <w:sz w:val="22"/>
          <w:szCs w:val="22"/>
        </w:rPr>
        <w:t>Excellent multi-tasking and problem solving skills.</w:t>
      </w:r>
    </w:p>
    <w:p>
      <w:pPr>
        <w:pStyle w:val="style4098"/>
        <w:numPr>
          <w:ilvl w:val="0"/>
          <w:numId w:val="13"/>
        </w:numPr>
        <w:rPr>
          <w:rFonts w:ascii="Cambria" w:hAnsi="Cambria"/>
          <w:bCs/>
          <w:i/>
          <w:sz w:val="22"/>
          <w:szCs w:val="22"/>
        </w:rPr>
      </w:pPr>
      <w:r>
        <w:rPr>
          <w:rFonts w:ascii="Cambria" w:hAnsi="Cambria"/>
          <w:bCs/>
          <w:i/>
          <w:sz w:val="22"/>
          <w:szCs w:val="22"/>
        </w:rPr>
        <w:t>Well versed with internet.</w:t>
      </w:r>
    </w:p>
    <w:p>
      <w:pPr>
        <w:pStyle w:val="style4098"/>
        <w:numPr>
          <w:ilvl w:val="0"/>
          <w:numId w:val="13"/>
        </w:numPr>
        <w:rPr>
          <w:rFonts w:ascii="Cambria" w:hAnsi="Cambria"/>
          <w:bCs/>
          <w:i/>
          <w:sz w:val="22"/>
          <w:szCs w:val="22"/>
        </w:rPr>
      </w:pPr>
      <w:r>
        <w:rPr>
          <w:rFonts w:ascii="Cambria" w:hAnsi="Cambria"/>
          <w:bCs/>
          <w:i/>
          <w:sz w:val="22"/>
          <w:szCs w:val="22"/>
        </w:rPr>
        <w:t>Microshoft Office.</w:t>
      </w:r>
    </w:p>
    <w:p>
      <w:pPr>
        <w:pStyle w:val="style4098"/>
        <w:numPr>
          <w:ilvl w:val="0"/>
          <w:numId w:val="13"/>
        </w:numPr>
        <w:rPr>
          <w:rFonts w:ascii="Cambria" w:hAnsi="Cambria"/>
          <w:bCs/>
          <w:i/>
          <w:sz w:val="22"/>
          <w:szCs w:val="22"/>
        </w:rPr>
      </w:pPr>
      <w:r>
        <w:rPr>
          <w:rFonts w:ascii="Cambria" w:hAnsi="Cambria"/>
          <w:bCs/>
          <w:i/>
          <w:sz w:val="22"/>
          <w:szCs w:val="22"/>
        </w:rPr>
        <w:t>Practical knowledge about online B-to-B portal marketing</w:t>
      </w:r>
      <w:r>
        <w:rPr>
          <w:rFonts w:ascii="Cambria" w:hAnsi="Cambria"/>
          <w:bCs/>
          <w:i/>
          <w:sz w:val="22"/>
          <w:szCs w:val="22"/>
        </w:rPr>
        <w:t>.</w:t>
      </w:r>
    </w:p>
    <w:p>
      <w:pPr>
        <w:pStyle w:val="style4098"/>
        <w:numPr>
          <w:ilvl w:val="0"/>
          <w:numId w:val="13"/>
        </w:numPr>
        <w:rPr>
          <w:rFonts w:ascii="Cambria" w:hAnsi="Cambria"/>
          <w:bCs/>
          <w:i/>
          <w:sz w:val="22"/>
          <w:szCs w:val="22"/>
        </w:rPr>
      </w:pPr>
      <w:r>
        <w:rPr>
          <w:rFonts w:ascii="Cambria" w:hAnsi="Cambria"/>
          <w:bCs/>
          <w:i/>
          <w:sz w:val="22"/>
          <w:szCs w:val="22"/>
        </w:rPr>
        <w:t>More practical with</w:t>
      </w:r>
      <w:r>
        <w:rPr>
          <w:rFonts w:hAnsi="Cambria"/>
          <w:bCs/>
          <w:i/>
          <w:sz w:val="22"/>
          <w:szCs w:val="22"/>
          <w:lang w:val="en-US"/>
        </w:rPr>
        <w:t xml:space="preserve"> </w:t>
      </w:r>
      <w:r>
        <w:rPr>
          <w:rFonts w:hAnsi="Cambria"/>
          <w:bCs/>
          <w:i/>
          <w:sz w:val="22"/>
          <w:szCs w:val="22"/>
          <w:lang w:val="en-US"/>
        </w:rPr>
        <w:t>RGGVY and Saubhagya</w:t>
      </w:r>
      <w:r>
        <w:rPr>
          <w:rFonts w:hAnsi="Cambria"/>
          <w:bCs/>
          <w:i/>
          <w:sz w:val="22"/>
          <w:szCs w:val="22"/>
          <w:lang w:val="en-US"/>
        </w:rPr>
        <w:t xml:space="preserve"> Power transmission and distribution</w:t>
      </w:r>
      <w:r>
        <w:rPr>
          <w:rFonts w:hAnsi="Cambria"/>
          <w:bCs/>
          <w:i/>
          <w:sz w:val="22"/>
          <w:szCs w:val="22"/>
          <w:lang w:val="en-US"/>
        </w:rPr>
        <w:t xml:space="preserve"> </w:t>
      </w:r>
      <w:r>
        <w:rPr>
          <w:rFonts w:ascii="Cambria" w:hAnsi="Cambria"/>
          <w:bCs/>
          <w:i/>
          <w:sz w:val="22"/>
          <w:szCs w:val="22"/>
        </w:rPr>
        <w:t>projec</w:t>
      </w:r>
      <w:r>
        <w:rPr>
          <w:rFonts w:hAnsi="Cambria"/>
          <w:bCs/>
          <w:i/>
          <w:sz w:val="22"/>
          <w:szCs w:val="22"/>
          <w:lang w:val="en-US"/>
        </w:rPr>
        <w:t>t</w:t>
      </w:r>
      <w:r>
        <w:rPr>
          <w:rFonts w:hAnsi="Cambria"/>
          <w:bCs/>
          <w:i/>
          <w:sz w:val="22"/>
          <w:szCs w:val="22"/>
          <w:lang w:val="en-US"/>
        </w:rPr>
        <w:t>s</w:t>
      </w:r>
      <w:r>
        <w:rPr>
          <w:rFonts w:hAnsi="Cambria"/>
          <w:bCs/>
          <w:i/>
          <w:sz w:val="22"/>
          <w:szCs w:val="22"/>
          <w:lang w:val="en-US"/>
        </w:rPr>
        <w:t>(HT</w:t>
      </w:r>
      <w:r>
        <w:rPr>
          <w:rFonts w:hAnsi="Cambria"/>
          <w:bCs/>
          <w:i/>
          <w:sz w:val="22"/>
          <w:szCs w:val="22"/>
          <w:lang w:val="en-US"/>
        </w:rPr>
        <w:t xml:space="preserve"> and LT </w:t>
      </w:r>
      <w:r>
        <w:rPr>
          <w:rFonts w:hAnsi="Cambria"/>
          <w:bCs/>
          <w:i/>
          <w:sz w:val="22"/>
          <w:szCs w:val="22"/>
          <w:lang w:val="en-US"/>
        </w:rPr>
        <w:t xml:space="preserve"> line).</w:t>
      </w:r>
    </w:p>
    <w:p>
      <w:pPr>
        <w:pStyle w:val="style4098"/>
        <w:numPr>
          <w:ilvl w:val="0"/>
          <w:numId w:val="13"/>
        </w:numPr>
        <w:rPr>
          <w:rFonts w:ascii="Cambria" w:hAnsi="Cambria"/>
          <w:bCs/>
          <w:i/>
          <w:sz w:val="22"/>
          <w:szCs w:val="22"/>
        </w:rPr>
      </w:pPr>
      <w:r>
        <w:rPr>
          <w:rFonts w:ascii="Cambria" w:hAnsi="Cambria"/>
          <w:bCs/>
          <w:i/>
          <w:sz w:val="22"/>
          <w:szCs w:val="22"/>
        </w:rPr>
        <w:t xml:space="preserve">Power transmission and distribution </w:t>
      </w:r>
      <w:r>
        <w:rPr>
          <w:rFonts w:hAnsi="Cambria"/>
          <w:bCs/>
          <w:i/>
          <w:sz w:val="22"/>
          <w:szCs w:val="22"/>
          <w:lang w:val="en-US"/>
        </w:rPr>
        <w:t xml:space="preserve">(11 kva </w:t>
      </w:r>
      <w:r>
        <w:rPr>
          <w:rFonts w:hAnsi="Cambria"/>
          <w:bCs/>
          <w:i/>
          <w:sz w:val="22"/>
          <w:szCs w:val="22"/>
          <w:lang w:val="en-US"/>
        </w:rPr>
        <w:t xml:space="preserve">, </w:t>
      </w:r>
      <w:r>
        <w:rPr>
          <w:rFonts w:hAnsi="Cambria"/>
          <w:bCs/>
          <w:i/>
          <w:sz w:val="22"/>
          <w:szCs w:val="22"/>
          <w:lang w:val="en-US"/>
        </w:rPr>
        <w:t xml:space="preserve">440 </w:t>
      </w:r>
      <w:r>
        <w:rPr>
          <w:rFonts w:hAnsi="Cambria"/>
          <w:bCs/>
          <w:i/>
          <w:sz w:val="22"/>
          <w:szCs w:val="22"/>
          <w:lang w:val="en-US"/>
        </w:rPr>
        <w:t xml:space="preserve"> and 220 volts) </w:t>
      </w:r>
      <w:r>
        <w:rPr>
          <w:rFonts w:ascii="Cambria" w:hAnsi="Cambria"/>
          <w:bCs/>
          <w:i/>
          <w:sz w:val="22"/>
          <w:szCs w:val="22"/>
        </w:rPr>
        <w:t>projects monitoring and management knowledge.</w:t>
      </w:r>
    </w:p>
    <w:p>
      <w:pPr>
        <w:pStyle w:val="style4098"/>
        <w:rPr>
          <w:rFonts w:ascii="Cambria" w:hAnsi="Cambria"/>
          <w:b/>
          <w:bCs/>
          <w:sz w:val="22"/>
          <w:szCs w:val="22"/>
        </w:rPr>
      </w:pPr>
    </w:p>
    <w:p>
      <w:pPr>
        <w:pStyle w:val="style4098"/>
        <w:rPr>
          <w:rFonts w:ascii="Cambria" w:hAnsi="Cambria"/>
          <w:bCs/>
          <w:i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STRENGTH</w:t>
      </w:r>
    </w:p>
    <w:p>
      <w:pPr>
        <w:pStyle w:val="style4098"/>
        <w:numPr>
          <w:ilvl w:val="0"/>
          <w:numId w:val="5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Ability to work in a team and to lead a team.</w:t>
      </w:r>
    </w:p>
    <w:p>
      <w:pPr>
        <w:pStyle w:val="style4098"/>
        <w:numPr>
          <w:ilvl w:val="0"/>
          <w:numId w:val="14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Expressive, Quick learner with Positive approach.</w:t>
      </w:r>
    </w:p>
    <w:p>
      <w:pPr>
        <w:pStyle w:val="style4098"/>
        <w:numPr>
          <w:ilvl w:val="0"/>
          <w:numId w:val="14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Ability to productive under pressure.</w:t>
      </w:r>
    </w:p>
    <w:p>
      <w:pPr>
        <w:pStyle w:val="style4098"/>
        <w:numPr>
          <w:ilvl w:val="0"/>
          <w:numId w:val="14"/>
        </w:numPr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i/>
          <w:sz w:val="22"/>
          <w:szCs w:val="22"/>
        </w:rPr>
        <w:t>Ability to solve technical problems at site.</w:t>
      </w:r>
    </w:p>
    <w:p>
      <w:pPr>
        <w:pStyle w:val="style4098"/>
        <w:rPr>
          <w:rFonts w:ascii="Cambria" w:hAnsi="Cambria"/>
          <w:b/>
          <w:bCs/>
          <w:i/>
          <w:sz w:val="22"/>
          <w:szCs w:val="22"/>
        </w:rPr>
      </w:pP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ind w:left="-270"/>
        <w:rPr>
          <w:rFonts w:ascii="Cambria" w:cs="Times New Roman" w:hAnsi="Cambria"/>
          <w:b/>
        </w:rPr>
      </w:pPr>
      <w:r>
        <w:rPr>
          <w:rFonts w:ascii="Cambria" w:cs="Times New Roman" w:hAnsi="Cambria"/>
          <w:b/>
        </w:rPr>
        <w:t xml:space="preserve">      </w:t>
      </w:r>
      <w:r>
        <w:rPr>
          <w:rFonts w:ascii="Cambria" w:cs="Times New Roman" w:hAnsi="Cambria"/>
          <w:b/>
        </w:rPr>
        <w:t>PERSONAL DETAILS</w:t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ind w:left="-270"/>
        <w:rPr>
          <w:rFonts w:ascii="Cambria" w:cs="Times New Roman" w:hAnsi="Cambria"/>
        </w:rPr>
      </w:pPr>
      <w:r>
        <w:rPr>
          <w:rFonts w:ascii="Cambria" w:cs="Times New Roman" w:hAnsi="Cambria"/>
        </w:rPr>
        <w:t xml:space="preserve">             </w:t>
      </w:r>
      <w:r>
        <w:rPr>
          <w:rFonts w:ascii="Cambria" w:cs="Times New Roman" w:hAnsi="Cambria"/>
        </w:rPr>
        <w:t xml:space="preserve">Name  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 xml:space="preserve">:                                </w:t>
      </w:r>
      <w:r>
        <w:rPr>
          <w:rFonts w:ascii="Cambria" w:cs="Times New Roman" w:hAnsi="Cambria"/>
        </w:rPr>
        <w:t xml:space="preserve">         </w:t>
      </w:r>
      <w:r>
        <w:rPr>
          <w:rFonts w:ascii="Cambria" w:cs="Times New Roman" w:hAnsi="Cambria"/>
        </w:rPr>
        <w:t xml:space="preserve">   </w:t>
      </w:r>
      <w:r>
        <w:rPr>
          <w:rFonts w:ascii="Cambria" w:cs="Times New Roman" w:hAnsi="Cambria"/>
          <w:i/>
        </w:rPr>
        <w:t>Yogesh Chandra Dubey</w:t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ind w:left="-270"/>
        <w:rPr>
          <w:rFonts w:ascii="Cambria" w:cs="Times New Roman" w:hAnsi="Cambria"/>
        </w:rPr>
      </w:pP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 xml:space="preserve">Father’s Name            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>: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  <w:i/>
        </w:rPr>
        <w:t>Mr. Shyam Narayan Dubey</w:t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rPr>
          <w:rFonts w:ascii="Cambria" w:cs="Times New Roman" w:hAnsi="Cambria"/>
          <w:i/>
        </w:rPr>
      </w:pP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>DOB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>: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  <w:i/>
        </w:rPr>
        <w:t>20-Apr-199</w:t>
      </w:r>
      <w:r>
        <w:rPr>
          <w:rFonts w:ascii="Cambria" w:cs="Times New Roman" w:hAnsi="Cambria"/>
          <w:i/>
        </w:rPr>
        <w:t>2.</w:t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rPr>
          <w:rFonts w:ascii="Cambria" w:cs="Times New Roman" w:hAnsi="Cambria"/>
          <w:i/>
        </w:rPr>
      </w:pPr>
      <w:r>
        <w:rPr>
          <w:rFonts w:ascii="Cambria" w:hAnsi="Cambria"/>
        </w:rPr>
        <w:t xml:space="preserve">        Add.                                           :                                           </w:t>
      </w:r>
      <w:r>
        <w:rPr>
          <w:rFonts w:ascii="Cambria" w:hAnsi="Cambria"/>
          <w:i/>
        </w:rPr>
        <w:t>Vill- Bhawapur, Post- Maharajganj</w:t>
      </w:r>
      <w:r>
        <w:rPr>
          <w:rFonts w:ascii="Cambria" w:hAnsi="Cambria"/>
        </w:rPr>
        <w:t>,</w:t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rPr>
          <w:rFonts w:ascii="Cambria" w:cs="Times New Roman" w:hAnsi="Cambria"/>
        </w:rPr>
      </w:pPr>
      <w:r>
        <w:rPr>
          <w:rFonts w:ascii="Cambria" w:cs="Times New Roman" w:hAnsi="Cambria"/>
        </w:rPr>
        <w:t xml:space="preserve">      </w:t>
      </w:r>
      <w:r>
        <w:rPr>
          <w:rFonts w:ascii="Cambria" w:cs="Times New Roman" w:hAnsi="Cambria"/>
        </w:rPr>
        <w:t xml:space="preserve"> </w:t>
      </w:r>
      <w:r>
        <w:rPr>
          <w:rFonts w:ascii="Cambria" w:cs="Times New Roman" w:hAnsi="Cambria"/>
        </w:rPr>
        <w:t xml:space="preserve"> </w:t>
      </w:r>
      <w:r>
        <w:rPr>
          <w:rFonts w:ascii="Cambria" w:cs="Times New Roman" w:hAnsi="Cambria"/>
        </w:rPr>
        <w:t>Dist.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>: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  <w:i/>
        </w:rPr>
        <w:t>S.R.N. Bhadohi, 221314</w:t>
      </w:r>
      <w:r>
        <w:rPr>
          <w:rFonts w:ascii="Cambria" w:cs="Times New Roman" w:hAnsi="Cambria"/>
        </w:rPr>
        <w:t>,</w:t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rPr>
          <w:rFonts w:ascii="Cambria" w:cs="Times New Roman" w:hAnsi="Cambria"/>
        </w:rPr>
      </w:pPr>
      <w:r>
        <w:rPr>
          <w:rFonts w:ascii="Cambria" w:cs="Times New Roman" w:hAnsi="Cambria"/>
        </w:rPr>
        <w:t xml:space="preserve">     </w:t>
      </w:r>
      <w:r>
        <w:rPr>
          <w:rFonts w:ascii="Cambria" w:cs="Times New Roman" w:hAnsi="Cambria"/>
        </w:rPr>
        <w:t xml:space="preserve"> </w:t>
      </w:r>
      <w:r>
        <w:rPr>
          <w:rFonts w:ascii="Cambria" w:cs="Times New Roman" w:hAnsi="Cambria"/>
        </w:rPr>
        <w:t xml:space="preserve"> </w:t>
      </w:r>
      <w:r>
        <w:rPr>
          <w:rFonts w:ascii="Cambria" w:cs="Times New Roman" w:hAnsi="Cambria"/>
        </w:rPr>
        <w:t xml:space="preserve"> State.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>: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  <w:i/>
        </w:rPr>
        <w:t>Uttar Pradesh</w:t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rPr>
          <w:rFonts w:ascii="Cambria" w:cs="Times New Roman" w:hAnsi="Cambria"/>
        </w:rPr>
      </w:pPr>
      <w:r>
        <w:rPr>
          <w:rFonts w:ascii="Cambria" w:cs="Times New Roman" w:hAnsi="Cambria"/>
        </w:rPr>
        <w:t xml:space="preserve">        </w:t>
      </w:r>
      <w:r>
        <w:rPr>
          <w:rFonts w:ascii="Cambria" w:cs="Times New Roman" w:hAnsi="Cambria"/>
        </w:rPr>
        <w:t xml:space="preserve">Marital Status            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>: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  <w:i/>
        </w:rPr>
        <w:t>Married</w:t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rPr>
          <w:rFonts w:ascii="Cambria" w:cs="Times New Roman" w:hAnsi="Cambria"/>
        </w:rPr>
      </w:pP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>Nationality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>: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  <w:i/>
        </w:rPr>
        <w:t>Indian</w:t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rPr>
          <w:rFonts w:ascii="Cambria" w:cs="Times New Roman" w:hAnsi="Cambria"/>
          <w:i/>
        </w:rPr>
      </w:pPr>
      <w:r>
        <w:rPr>
          <w:rFonts w:ascii="Cambria" w:cs="Times New Roman" w:hAnsi="Cambria"/>
        </w:rPr>
        <w:t xml:space="preserve">        </w:t>
      </w:r>
      <w:r>
        <w:rPr>
          <w:rFonts w:ascii="Cambria" w:cs="Times New Roman" w:hAnsi="Cambria"/>
        </w:rPr>
        <w:t>Languages known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</w:rPr>
        <w:t>:</w:t>
      </w:r>
      <w:r>
        <w:rPr>
          <w:rFonts w:ascii="Cambria" w:cs="Times New Roman" w:hAnsi="Cambria"/>
        </w:rPr>
        <w:tab/>
      </w:r>
      <w:r>
        <w:rPr>
          <w:rFonts w:ascii="Cambria" w:cs="Times New Roman" w:hAnsi="Cambria"/>
          <w:i/>
        </w:rPr>
        <w:t>Hindi, English</w:t>
      </w:r>
      <w:r>
        <w:rPr>
          <w:rFonts w:ascii="Cambria" w:cs="Times New Roman" w:hAnsi="Cambria"/>
          <w:i/>
        </w:rPr>
        <w:tab/>
      </w: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rPr>
          <w:rFonts w:ascii="Cambria" w:cs="Times New Roman" w:hAnsi="Cambria"/>
          <w:i/>
        </w:rPr>
      </w:pPr>
    </w:p>
    <w:p>
      <w:pPr>
        <w:pStyle w:val="style157"/>
        <w:tabs>
          <w:tab w:val="left" w:leader="none" w:pos="360"/>
          <w:tab w:val="left" w:leader="none" w:pos="2880"/>
          <w:tab w:val="left" w:leader="none" w:pos="5040"/>
        </w:tabs>
        <w:rPr>
          <w:rFonts w:ascii="Cambria" w:cs="Times New Roman" w:hAnsi="Cambria"/>
          <w:b/>
        </w:rPr>
      </w:pPr>
      <w:r>
        <w:rPr>
          <w:rFonts w:ascii="Cambria" w:cs="Times New Roman" w:hAnsi="Cambria"/>
          <w:b/>
        </w:rPr>
        <w:t>DECLARATION</w:t>
      </w:r>
    </w:p>
    <w:p>
      <w:pPr>
        <w:pStyle w:val="style81"/>
        <w:spacing w:lineRule="auto" w:line="240"/>
        <w:ind w:right="-657"/>
        <w:rPr>
          <w:rFonts w:ascii="Cambria" w:cs="Times New Roman" w:hAnsi="Cambria"/>
          <w:i/>
          <w:color w:val="000000"/>
          <w:lang w:eastAsia="zh-CN"/>
        </w:rPr>
      </w:pPr>
      <w:r>
        <w:rPr>
          <w:rFonts w:ascii="Cambria" w:cs="Times New Roman" w:hAnsi="Cambria"/>
          <w:i/>
          <w:color w:val="000000"/>
        </w:rPr>
        <w:t>I hereby affirm that all the above given information in this document is accurate and true to</w:t>
      </w:r>
    </w:p>
    <w:p>
      <w:pPr>
        <w:pStyle w:val="style81"/>
        <w:spacing w:lineRule="auto" w:line="240"/>
        <w:ind w:right="-657"/>
        <w:rPr>
          <w:rFonts w:ascii="Cambria" w:cs="Times New Roman" w:hAnsi="Cambria"/>
          <w:color w:val="000000"/>
          <w:lang w:eastAsia="zh-CN"/>
        </w:rPr>
      </w:pPr>
      <w:r>
        <w:rPr>
          <w:rFonts w:ascii="Cambria" w:cs="Times New Roman" w:hAnsi="Cambria"/>
          <w:i/>
          <w:color w:val="000000"/>
        </w:rPr>
        <w:t xml:space="preserve"> the best of my knowledge</w:t>
      </w:r>
      <w:r>
        <w:rPr>
          <w:rFonts w:ascii="Cambria" w:cs="Times New Roman" w:hAnsi="Cambria"/>
          <w:color w:val="000000"/>
        </w:rPr>
        <w:t>.</w:t>
      </w:r>
    </w:p>
    <w:p>
      <w:pPr>
        <w:pStyle w:val="style81"/>
        <w:spacing w:lineRule="auto" w:line="240"/>
        <w:ind w:right="-657"/>
        <w:rPr>
          <w:rFonts w:ascii="Cambria" w:cs="Times New Roman" w:hAnsi="Cambria"/>
          <w:color w:val="000000"/>
          <w:lang w:eastAsia="zh-CN"/>
        </w:rPr>
      </w:pPr>
    </w:p>
    <w:p>
      <w:pPr>
        <w:pStyle w:val="style81"/>
        <w:tabs>
          <w:tab w:val="left" w:leader="none" w:pos="3278"/>
          <w:tab w:val="left" w:leader="none" w:pos="6005"/>
        </w:tabs>
        <w:spacing w:lineRule="auto" w:line="240"/>
        <w:ind w:right="-657"/>
        <w:rPr>
          <w:rFonts w:ascii="Cambria" w:cs="Times New Roman" w:hAnsi="Cambria"/>
          <w:color w:val="000000"/>
        </w:rPr>
      </w:pPr>
      <w:r>
        <w:rPr>
          <w:rFonts w:ascii="Cambria" w:cs="Times New Roman" w:hAnsi="Cambria"/>
          <w:color w:val="000000"/>
        </w:rPr>
        <w:tab/>
      </w:r>
      <w:r>
        <w:rPr>
          <w:rFonts w:ascii="Cambria" w:cs="Times New Roman" w:hAnsi="Cambria"/>
          <w:color w:val="000000"/>
        </w:rPr>
        <w:t xml:space="preserve">                                                                  </w:t>
      </w:r>
      <w:r>
        <w:rPr>
          <w:rFonts w:ascii="Cambria" w:hAnsi="Cambria"/>
          <w:lang w:bidi="ar-SA"/>
        </w:rPr>
        <w:drawing>
          <wp:inline distT="0" distB="0" distR="0" distL="0">
            <wp:extent cx="1295400" cy="285750"/>
            <wp:effectExtent l="1905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5400" cy="285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57"/>
        <w:rPr>
          <w:rFonts w:ascii="Cambria" w:cs="Times New Roman" w:hAnsi="Cambria"/>
        </w:rPr>
      </w:pPr>
      <w:r>
        <w:rPr>
          <w:rFonts w:ascii="Cambria" w:cs="Times New Roman" w:hAnsi="Cambria"/>
        </w:rPr>
        <w:t xml:space="preserve">Date:- </w:t>
      </w:r>
      <w:r>
        <w:rPr>
          <w:rFonts w:cs="Times New Roman" w:hAnsi="Cambria"/>
          <w:lang w:val="en-US"/>
        </w:rPr>
        <w:t>0</w:t>
      </w:r>
      <w:r>
        <w:rPr>
          <w:rFonts w:cs="Times New Roman" w:hAnsi="Cambria"/>
          <w:i/>
          <w:lang w:val="en-US"/>
        </w:rPr>
        <w:t>3</w:t>
      </w:r>
      <w:r>
        <w:rPr>
          <w:rFonts w:ascii="Cambria" w:cs="Times New Roman" w:hAnsi="Cambria"/>
          <w:i/>
        </w:rPr>
        <w:t>/</w:t>
      </w:r>
      <w:r>
        <w:rPr>
          <w:rFonts w:cs="Times New Roman" w:hAnsi="Cambria"/>
          <w:i/>
          <w:lang w:val="en-US"/>
        </w:rPr>
        <w:t>0</w:t>
      </w:r>
      <w:r>
        <w:rPr>
          <w:rFonts w:cs="Times New Roman" w:hAnsi="Cambria"/>
          <w:i/>
          <w:lang w:val="en-US"/>
        </w:rPr>
        <w:t>1</w:t>
      </w:r>
      <w:r>
        <w:rPr>
          <w:rFonts w:ascii="Cambria" w:cs="Times New Roman" w:hAnsi="Cambria"/>
          <w:i/>
        </w:rPr>
        <w:t>/201</w:t>
      </w:r>
      <w:r>
        <w:rPr>
          <w:rFonts w:cs="Times New Roman" w:hAnsi="Cambria"/>
          <w:i/>
          <w:lang w:val="en-US"/>
        </w:rPr>
        <w:t>9</w:t>
      </w:r>
    </w:p>
    <w:p>
      <w:pPr>
        <w:pStyle w:val="style81"/>
        <w:spacing w:lineRule="auto" w:line="240"/>
        <w:ind w:right="-657"/>
        <w:rPr>
          <w:rFonts w:ascii="Cambria" w:hAnsi="Cambria"/>
        </w:rPr>
      </w:pPr>
      <w:r>
        <w:rPr>
          <w:rFonts w:ascii="Cambria" w:cs="Times New Roman" w:hAnsi="Cambria"/>
          <w:color w:val="000000"/>
        </w:rPr>
        <w:t xml:space="preserve">Place: </w:t>
      </w:r>
      <w:r>
        <w:rPr>
          <w:rFonts w:ascii="Cambria" w:cs="Times New Roman" w:hAnsi="Cambria"/>
          <w:i/>
          <w:color w:val="000000"/>
        </w:rPr>
        <w:t xml:space="preserve">Uttar Pradesh                                                   </w:t>
      </w:r>
      <w:r>
        <w:rPr>
          <w:rFonts w:ascii="Cambria" w:cs="Times New Roman" w:hAnsi="Cambria"/>
          <w:i/>
          <w:color w:val="000000"/>
        </w:rPr>
        <w:t xml:space="preserve">                                     </w:t>
      </w:r>
      <w:r>
        <w:rPr>
          <w:rFonts w:ascii="Cambria" w:cs="Times New Roman" w:hAnsi="Cambria"/>
          <w:color w:val="000000"/>
        </w:rPr>
        <w:t xml:space="preserve"> </w:t>
      </w:r>
      <w:r>
        <w:rPr>
          <w:rFonts w:ascii="Cambria" w:cs="Times New Roman" w:hAnsi="Cambria"/>
          <w:color w:val="000000"/>
        </w:rPr>
        <w:t xml:space="preserve">   </w:t>
      </w:r>
      <w:r>
        <w:rPr>
          <w:rFonts w:ascii="Cambria" w:cs="Times New Roman" w:hAnsi="Cambria"/>
          <w:color w:val="000000"/>
        </w:rPr>
        <w:t xml:space="preserve">  </w:t>
      </w:r>
      <w:r>
        <w:rPr>
          <w:rFonts w:ascii="Cambria" w:cs="Times New Roman" w:hAnsi="Cambria"/>
          <w:color w:val="000000"/>
        </w:rPr>
        <w:t xml:space="preserve">(YOGESH CHANDRA DUBEY)                                                          </w:t>
      </w:r>
    </w:p>
    <w:sectPr>
      <w:headerReference w:type="default" r:id="rId3"/>
      <w:endnotePr>
        <w:numFmt w:val="decimal"/>
        <w:numStart w:val="0"/>
      </w:endnote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default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Lucida Calligraphy"/>
    <w:panose1 w:val="03010101010000010101"/>
    <w:charset w:val="00"/>
    <w:family w:val="script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left" w:leader="none" w:pos="3753"/>
      </w:tabs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5EEBA6E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Times New Roman" w:hAnsi="Wingdings"/>
      </w:rPr>
    </w:lvl>
    <w:lvl w:ilvl="1" w:tplc="B446910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92926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3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69A1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D64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8B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EEDC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2585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382D0A"/>
    <w:lvl w:ilvl="0" w:tplc="40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C44C2BFA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Times New Roman" w:hAnsi="Wingdings"/>
      </w:rPr>
    </w:lvl>
    <w:lvl w:ilvl="1" w:tplc="9D5C759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284C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C2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60AE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3087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21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AD83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59E5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8C3E90B8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eastAsia="Times New Roman" w:hAnsi="Wingdings"/>
      </w:rPr>
    </w:lvl>
    <w:lvl w:ilvl="1" w:tplc="4AE0D75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FA6EF32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8876B9FC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9466B8E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36699FC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F5A208B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9BB04C5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32EAAEB4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C464D88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eastAsia="Times New Roman" w:hAnsi="Wingdings"/>
      </w:rPr>
    </w:lvl>
    <w:lvl w:ilvl="1" w:tplc="4F20DBF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754668C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F29ABA44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418864A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B64E86A4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CF14CEB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D5A0AF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BCB291C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4986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F2CD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1C567E9E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Times New Roman" w:hAnsi="Wingdings"/>
      </w:rPr>
    </w:lvl>
    <w:lvl w:ilvl="1" w:tplc="042A32D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5BC3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62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8D83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AC28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62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E031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5327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D3AD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7881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EC24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5120B3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00000000"/>
    <w:lvl w:ilvl="0" w:tplc="9D985422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Wingdings" w:eastAsia="Times New Roman" w:hAnsi="Wingdings"/>
      </w:rPr>
    </w:lvl>
    <w:lvl w:ilvl="1" w:tplc="0D10A21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B8E846D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8292C014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4B6C5C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FDCE242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952641EE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9788BE5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6B04194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2C893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351A6F12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Times New Roman" w:hAnsi="Wingdings"/>
      </w:rPr>
    </w:lvl>
    <w:lvl w:ilvl="1" w:tplc="A124814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9C2A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49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0E9C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676D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6E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A55F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F009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7D5E1096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Times New Roman" w:hAnsi="Wingdings"/>
        <w:b w:val="false"/>
        <w:bCs w:val="false"/>
      </w:rPr>
    </w:lvl>
    <w:lvl w:ilvl="1" w:tplc="CD9C844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780D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6F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2A03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050E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68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05F9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B32C0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B1546CF0">
      <w:start w:val="1"/>
      <w:numFmt w:val="bullet"/>
      <w:lvlText w:val=""/>
      <w:lvlJc w:val="left"/>
      <w:pPr>
        <w:ind w:left="720" w:hanging="360"/>
      </w:pPr>
      <w:rPr>
        <w:rFonts w:ascii="Wingdings" w:cs="Wingdings" w:eastAsia="Times New Roman" w:hAnsi="Wingdings"/>
      </w:rPr>
    </w:lvl>
    <w:lvl w:ilvl="1" w:tplc="8F02C46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BDE7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A7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088D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7D04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69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C33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DE83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E70DA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4C82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4"/>
    <w:lvlOverride w:ilvl="0">
      <w:lvl w:ilvl="0">
        <w:start w:val="1"/>
        <w:numFmt w:val="bullet"/>
        <w:lvlText w:val=""/>
        <w:lvlJc w:val="left"/>
        <w:pPr>
          <w:ind w:left="720" w:hanging="360"/>
        </w:pPr>
        <w:rPr>
          <w:rFonts w:ascii="Wingdings" w:cs="Wingdings" w:eastAsia="Times New Roman" w:hAnsi="Wingdings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cs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cs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cs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4">
    <w:abstractNumId w:val="1"/>
  </w:num>
  <w:num w:numId="5">
    <w:abstractNumId w:val="16"/>
  </w:num>
  <w:num w:numId="6">
    <w:abstractNumId w:val="14"/>
  </w:num>
  <w:num w:numId="7">
    <w:abstractNumId w:val="3"/>
  </w:num>
  <w:num w:numId="8">
    <w:abstractNumId w:val="10"/>
  </w:num>
  <w:num w:numId="9">
    <w:abstractNumId w:val="14"/>
    <w:lvlOverride w:ilvl="0">
      <w:lvl w:ilvl="0">
        <w:start w:val="1"/>
        <w:numFmt w:val="bullet"/>
        <w:lvlText w:val=""/>
        <w:lvlJc w:val="left"/>
        <w:pPr>
          <w:ind w:left="720" w:hanging="360"/>
        </w:pPr>
        <w:rPr>
          <w:rFonts w:ascii="Wingdings" w:cs="Wingdings" w:eastAsia="Times New Roman" w:hAnsi="Wingdings"/>
          <w:b w:val="false"/>
          <w:bCs w:val="fals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cs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cs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cs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0">
    <w:abstractNumId w:val="2"/>
  </w:num>
  <w:num w:numId="11">
    <w:abstractNumId w:val="12"/>
  </w:num>
  <w:num w:numId="12">
    <w:abstractNumId w:val="18"/>
  </w:num>
  <w:num w:numId="13">
    <w:abstractNumId w:val="8"/>
  </w:num>
  <w:num w:numId="14">
    <w:abstractNumId w:val="7"/>
  </w:num>
  <w:num w:numId="15">
    <w:abstractNumId w:val="9"/>
  </w:num>
  <w:num w:numId="16">
    <w:abstractNumId w:val="17"/>
  </w:num>
  <w:num w:numId="17">
    <w:abstractNumId w:val="11"/>
  </w:num>
  <w:num w:numId="18">
    <w:abstractNumId w:val="5"/>
  </w:num>
  <w:num w:numId="19">
    <w:abstractNumId w:val="0"/>
  </w:num>
  <w:num w:numId="20">
    <w:abstractNumId w:val="4"/>
  </w:num>
  <w:num w:numId="21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pos w:val="sectEnd"/>
  </w:endnotePr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cs="Mangal"/>
      <w:noProof/>
      <w:sz w:val="24"/>
      <w:szCs w:val="24"/>
      <w:lang w:bidi="hi-IN"/>
    </w:rPr>
  </w:style>
  <w:style w:type="paragraph" w:styleId="style1">
    <w:name w:val="heading 1"/>
    <w:basedOn w:val="style0"/>
    <w:next w:val="style1"/>
    <w:qFormat/>
    <w:pPr>
      <w:spacing w:before="240" w:after="60" w:lineRule="auto" w:line="273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106"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 Paragraph Font1"/>
    <w:next w:val="style4097"/>
    <w:pPr/>
    <w:rPr>
      <w:rFonts w:cs="Mangal"/>
      <w:noProof/>
      <w:lang w:bidi="hi-IN"/>
    </w:rPr>
  </w:style>
  <w:style w:type="paragraph" w:customStyle="1" w:styleId="style4098">
    <w:name w:val="No List1"/>
    <w:next w:val="style4098"/>
    <w:pPr/>
    <w:rPr>
      <w:rFonts w:cs="Mangal"/>
      <w:noProof/>
      <w:lang w:bidi="hi-IN"/>
    </w:rPr>
  </w:style>
  <w:style w:type="paragraph" w:customStyle="1" w:styleId="style4099">
    <w:name w:val="Heading 1 Char_8767f3f4-12bd-4f10-939f-547ceac21f8d"/>
    <w:next w:val="style4099"/>
    <w:pPr/>
    <w:rPr>
      <w:rFonts w:ascii="Cambria" w:cs="Mangal" w:hAnsi="Cambria"/>
      <w:b/>
      <w:bCs/>
      <w:noProof/>
      <w:kern w:val="32"/>
      <w:sz w:val="32"/>
      <w:szCs w:val="32"/>
      <w:lang w:bidi="hi-IN"/>
    </w:rPr>
  </w:style>
  <w:style w:type="paragraph" w:customStyle="1" w:styleId="style4100">
    <w:name w:val="Hyperlink1"/>
    <w:next w:val="style4100"/>
    <w:pPr/>
    <w:rPr>
      <w:rFonts w:cs="Mangal"/>
      <w:noProof/>
      <w:color w:val="0000ff"/>
      <w:u w:val="single"/>
      <w:lang w:bidi="hi-IN"/>
    </w:rPr>
  </w:style>
  <w:style w:type="paragraph" w:customStyle="1" w:styleId="style4101">
    <w:name w:val="Table Grid1"/>
    <w:next w:val="style4101"/>
    <w:pPr/>
    <w:rPr>
      <w:rFonts w:cs="Mangal"/>
      <w:sz w:val="24"/>
      <w:szCs w:val="24"/>
    </w:rPr>
  </w:style>
  <w:style w:type="paragraph" w:styleId="style157">
    <w:name w:val="No Spacing"/>
    <w:next w:val="style157"/>
    <w:qFormat/>
    <w:pPr/>
    <w:rPr>
      <w:rFonts w:ascii="Calibri" w:cs="Mangal" w:eastAsia="Calibri" w:hAnsi="Calibri"/>
      <w:noProof/>
      <w:sz w:val="22"/>
      <w:szCs w:val="22"/>
      <w:lang w:bidi="hi-IN"/>
    </w:rPr>
  </w:style>
  <w:style w:type="paragraph" w:styleId="style81">
    <w:name w:val="Body Text 3"/>
    <w:basedOn w:val="style0"/>
    <w:next w:val="style81"/>
    <w:pPr>
      <w:spacing w:lineRule="auto" w:line="360"/>
      <w:jc w:val="both"/>
    </w:pPr>
    <w:rPr>
      <w:rFonts w:ascii="Arial" w:hAnsi="Arial"/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</w:pPr>
    <w:rPr/>
  </w:style>
  <w:style w:type="paragraph" w:customStyle="1" w:styleId="style4102">
    <w:name w:val="Header Char_82545aed-d6d8-485e-8d83-6d9771da7cf4"/>
    <w:next w:val="style4102"/>
    <w:pPr/>
    <w:rPr>
      <w:rFonts w:cs="Mangal"/>
      <w:noProof/>
      <w:sz w:val="24"/>
      <w:szCs w:val="24"/>
      <w:lang w:bidi="hi-IN"/>
    </w:rPr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</w:pPr>
    <w:rPr/>
  </w:style>
  <w:style w:type="paragraph" w:customStyle="1" w:styleId="style4103">
    <w:name w:val="Footer Char_a901c786-b214-4348-9cad-66e7f16a3b5f"/>
    <w:next w:val="style4103"/>
    <w:pPr/>
    <w:rPr>
      <w:rFonts w:cs="Mangal"/>
      <w:noProof/>
      <w:sz w:val="24"/>
      <w:szCs w:val="24"/>
      <w:lang w:bidi="hi-IN"/>
    </w:rPr>
  </w:style>
  <w:style w:type="table" w:customStyle="1" w:styleId="style4104">
    <w:name w:val="Light Shading1"/>
    <w:basedOn w:val="style105"/>
    <w:next w:val="style4104"/>
    <w:uiPriority w:val="60"/>
    <w:pPr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customStyle="1" w:styleId="style4105">
    <w:name w:val="Light List1"/>
    <w:basedOn w:val="style105"/>
    <w:next w:val="style4105"/>
    <w:uiPriority w:val="61"/>
    <w:pPr/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character" w:customStyle="1" w:styleId="style4106">
    <w:name w:val="Heading 2 Char_b8757508-d918-42ae-a7e5-2af06a28c9dd"/>
    <w:next w:val="style4106"/>
    <w:link w:val="style2"/>
    <w:uiPriority w:val="9"/>
    <w:rPr>
      <w:rFonts w:ascii="Cambria" w:cs="Mangal" w:eastAsia="SimSun" w:hAnsi="Cambria"/>
      <w:b/>
      <w:bCs/>
      <w:i/>
      <w:iCs/>
      <w:noProof/>
      <w:sz w:val="28"/>
      <w:szCs w:val="25"/>
      <w:lang w:val="en-US" w:eastAsia="en-US"/>
    </w:rPr>
  </w:style>
  <w:style w:type="paragraph" w:styleId="style153">
    <w:name w:val="Balloon Text"/>
    <w:basedOn w:val="style0"/>
    <w:next w:val="style153"/>
    <w:link w:val="style4107"/>
    <w:uiPriority w:val="99"/>
    <w:pPr/>
    <w:rPr>
      <w:rFonts w:ascii="Tahoma" w:hAnsi="Tahoma"/>
      <w:sz w:val="16"/>
      <w:szCs w:val="14"/>
    </w:rPr>
  </w:style>
  <w:style w:type="character" w:customStyle="1" w:styleId="style4107">
    <w:name w:val="Balloon Text Char"/>
    <w:basedOn w:val="style65"/>
    <w:next w:val="style4107"/>
    <w:link w:val="style153"/>
    <w:uiPriority w:val="99"/>
    <w:rPr>
      <w:rFonts w:ascii="Tahoma" w:cs="Mangal" w:hAnsi="Tahoma"/>
      <w:noProof/>
      <w:sz w:val="16"/>
      <w:szCs w:val="14"/>
      <w:lang w:bidi="hi-IN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08">
    <w:name w:val="hasparaele"/>
    <w:basedOn w:val="style0"/>
    <w:next w:val="style4108"/>
    <w:pPr>
      <w:spacing w:before="100" w:beforeAutospacing="true" w:after="100" w:afterAutospacing="true"/>
    </w:pPr>
    <w:rPr>
      <w:rFonts w:cs="Times New Roman" w:eastAsia="Times New Roman"/>
      <w:noProof w:val="false"/>
      <w:lang w:bidi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38EAE-E180-4B46-9906-1E8CA64F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602</Words>
  <Pages>3</Pages>
  <Characters>3648</Characters>
  <Application>WPS Office</Application>
  <DocSecurity>0</DocSecurity>
  <Paragraphs>113</Paragraphs>
  <ScaleCrop>false</ScaleCrop>
  <Company>computer</Company>
  <LinksUpToDate>false</LinksUpToDate>
  <CharactersWithSpaces>4880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2019-01-03T08:36:34Z</dcterms:created>
  <dc:creator>kanishak arya</dc:creator>
  <lastModifiedBy>Snap_4G2</lastModifiedBy>
  <dcterms:modified xsi:type="dcterms:W3CDTF">2019-01-03T08:36:34Z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