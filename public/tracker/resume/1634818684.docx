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F02FC" w:rsidRPr="00F94FAE">
      <w:pPr>
        <w:pStyle w:val="FirstParagraph"/>
        <w:rPr>
          <w:sz w:val="28"/>
          <w:szCs w:val="28"/>
          <w:u w:val="single"/>
        </w:rPr>
      </w:pPr>
      <w:r w:rsidRPr="00F94FAE">
        <w:rPr>
          <w:b/>
          <w:bCs/>
          <w:sz w:val="28"/>
          <w:szCs w:val="28"/>
        </w:rPr>
        <w:t xml:space="preserve">                                </w:t>
      </w:r>
      <w:r>
        <w:rPr>
          <w:b/>
          <w:bCs/>
          <w:sz w:val="28"/>
          <w:szCs w:val="28"/>
        </w:rPr>
        <w:t xml:space="preserve">         </w:t>
      </w:r>
      <w:r w:rsidRPr="00F94FAE">
        <w:rPr>
          <w:b/>
          <w:bCs/>
          <w:sz w:val="28"/>
          <w:szCs w:val="28"/>
        </w:rPr>
        <w:t xml:space="preserve">   </w:t>
      </w:r>
      <w:r w:rsidRPr="00F94FAE" w:rsidR="00EB4F4F">
        <w:rPr>
          <w:b/>
          <w:bCs/>
          <w:sz w:val="28"/>
          <w:szCs w:val="28"/>
          <w:u w:val="single"/>
        </w:rPr>
        <w:t>RESUME</w:t>
      </w:r>
    </w:p>
    <w:p w:rsidR="00DF02FC">
      <w:pPr>
        <w:pStyle w:val="FirstParagraph"/>
      </w:pPr>
    </w:p>
    <w:p w:rsidR="00DF02FC" w:rsidRPr="00F94FAE">
      <w:pPr>
        <w:pStyle w:val="FirstParagraph"/>
        <w:rPr>
          <w:b/>
          <w:sz w:val="28"/>
          <w:szCs w:val="28"/>
        </w:rPr>
      </w:pPr>
      <w:r w:rsidRPr="00F94FAE">
        <w:rPr>
          <w:b/>
          <w:sz w:val="28"/>
          <w:szCs w:val="28"/>
        </w:rPr>
        <w:t>Pankaj B</w:t>
      </w:r>
      <w:r w:rsidR="00F27A95">
        <w:rPr>
          <w:b/>
          <w:sz w:val="28"/>
          <w:szCs w:val="28"/>
        </w:rPr>
        <w:t>.</w:t>
      </w:r>
      <w:r w:rsidRPr="00F94FAE">
        <w:rPr>
          <w:b/>
          <w:sz w:val="28"/>
          <w:szCs w:val="28"/>
        </w:rPr>
        <w:t xml:space="preserve"> Harinkhede</w:t>
      </w:r>
    </w:p>
    <w:p w:rsidR="00EC3A81" w:rsidRPr="00564CDC" w:rsidP="00EC3A81">
      <w:pPr>
        <w:pStyle w:val="NoSpacing"/>
        <w:rPr>
          <w:rFonts w:eastAsia="Times New Roman" w:asciiTheme="minorHAnsi" w:hAnsiTheme="minorHAnsi" w:cstheme="minorHAnsi"/>
          <w:sz w:val="24"/>
          <w:szCs w:val="24"/>
          <w:lang w:eastAsia="ar-SA"/>
        </w:rPr>
      </w:pPr>
    </w:p>
    <w:p w:rsidR="00EC3A81" w:rsidP="00EC3A81">
      <w:pPr>
        <w:suppressAutoHyphens/>
        <w:autoSpaceDE w:val="0"/>
        <w:autoSpaceDN w:val="0"/>
        <w:adjustRightInd w:val="0"/>
        <w:spacing w:after="0"/>
        <w:rPr>
          <w:rFonts w:eastAsia="Times New Roman" w:asciiTheme="minorHAnsi" w:hAnsiTheme="minorHAnsi" w:cstheme="minorHAnsi"/>
          <w:lang w:eastAsia="ar-SA"/>
        </w:rPr>
      </w:pPr>
      <w:r w:rsidRPr="00F756E8">
        <w:rPr>
          <w:rFonts w:eastAsia="Times New Roman" w:asciiTheme="minorHAnsi" w:hAnsiTheme="minorHAnsi" w:cstheme="minorHAnsi"/>
          <w:lang w:eastAsia="ar-SA"/>
        </w:rPr>
        <w:t xml:space="preserve">Flat no: </w:t>
      </w:r>
      <w:r>
        <w:rPr>
          <w:rFonts w:eastAsia="Times New Roman" w:asciiTheme="minorHAnsi" w:hAnsiTheme="minorHAnsi" w:cstheme="minorHAnsi"/>
          <w:lang w:eastAsia="ar-SA"/>
        </w:rPr>
        <w:t>A3-304, Third Floor,</w:t>
      </w:r>
    </w:p>
    <w:p w:rsidR="00EC3A81" w:rsidRPr="00F756E8" w:rsidP="00EC3A81">
      <w:pPr>
        <w:suppressAutoHyphens/>
        <w:autoSpaceDE w:val="0"/>
        <w:autoSpaceDN w:val="0"/>
        <w:adjustRightInd w:val="0"/>
        <w:spacing w:after="0"/>
        <w:rPr>
          <w:rFonts w:eastAsia="Times New Roman" w:asciiTheme="minorHAnsi" w:hAnsiTheme="minorHAnsi" w:cstheme="minorHAnsi"/>
          <w:lang w:eastAsia="ar-SA"/>
        </w:rPr>
      </w:pPr>
      <w:r>
        <w:rPr>
          <w:rFonts w:eastAsia="Times New Roman" w:asciiTheme="minorHAnsi" w:hAnsiTheme="minorHAnsi" w:cstheme="minorHAnsi"/>
          <w:lang w:eastAsia="ar-SA"/>
        </w:rPr>
        <w:t>Ganga new town, Dhanori, Pune-411015</w:t>
      </w:r>
    </w:p>
    <w:p w:rsidR="00EC3A81" w:rsidRPr="00564CDC" w:rsidP="00EC3A81">
      <w:pPr>
        <w:pStyle w:val="NoSpacing"/>
        <w:rPr>
          <w:rFonts w:eastAsia="Times New Roman" w:asciiTheme="minorHAnsi" w:hAnsiTheme="minorHAnsi" w:cstheme="minorHAnsi"/>
          <w:color w:val="FF0000"/>
          <w:sz w:val="24"/>
          <w:szCs w:val="24"/>
          <w:lang w:eastAsia="ar-SA"/>
        </w:rPr>
      </w:pPr>
      <w:r w:rsidRPr="00F756E8">
        <w:rPr>
          <w:rFonts w:eastAsia="Times New Roman" w:asciiTheme="minorHAnsi" w:hAnsiTheme="minorHAnsi" w:cstheme="minorHAnsi"/>
          <w:sz w:val="24"/>
          <w:szCs w:val="24"/>
          <w:lang w:eastAsia="ar-SA"/>
        </w:rPr>
        <w:t>Pune –</w:t>
      </w:r>
      <w:r>
        <w:rPr>
          <w:rFonts w:eastAsia="Times New Roman" w:asciiTheme="minorHAnsi" w:hAnsiTheme="minorHAnsi" w:cstheme="minorHAnsi"/>
          <w:sz w:val="24"/>
          <w:szCs w:val="24"/>
          <w:lang w:eastAsia="ar-SA"/>
        </w:rPr>
        <w:t xml:space="preserve"> 411014</w:t>
      </w:r>
    </w:p>
    <w:p w:rsidR="00EC3A81" w:rsidRPr="007C34F5" w:rsidP="00EC3A81">
      <w:pPr>
        <w:pStyle w:val="NoSpacing"/>
        <w:rPr>
          <w:rFonts w:eastAsia="Times New Roman" w:asciiTheme="minorHAnsi" w:hAnsiTheme="minorHAnsi" w:cstheme="minorHAnsi"/>
          <w:sz w:val="28"/>
          <w:szCs w:val="28"/>
          <w:lang w:eastAsia="ar-SA"/>
        </w:rPr>
      </w:pPr>
      <w:r w:rsidRPr="00564CDC">
        <w:rPr>
          <w:rFonts w:eastAsia="Times New Roman" w:asciiTheme="minorHAnsi" w:hAnsiTheme="minorHAnsi" w:cstheme="minorHAnsi"/>
          <w:sz w:val="24"/>
          <w:szCs w:val="24"/>
          <w:lang w:eastAsia="ar-SA"/>
        </w:rPr>
        <w:t>Email</w:t>
      </w:r>
      <w:r w:rsidRPr="00564CDC">
        <w:rPr>
          <w:rFonts w:eastAsia="Times New Roman" w:asciiTheme="minorHAnsi" w:hAnsiTheme="minorHAnsi" w:cstheme="minorHAnsi"/>
          <w:sz w:val="24"/>
          <w:szCs w:val="24"/>
          <w:lang w:eastAsia="ar-SA"/>
        </w:rPr>
        <w:tab/>
      </w:r>
      <w:r w:rsidRPr="007C34F5">
        <w:rPr>
          <w:rFonts w:eastAsia="Times New Roman" w:asciiTheme="minorHAnsi" w:hAnsiTheme="minorHAnsi" w:cstheme="minorHAnsi"/>
          <w:b/>
          <w:sz w:val="28"/>
          <w:szCs w:val="28"/>
          <w:lang w:eastAsia="ar-SA"/>
        </w:rPr>
        <w:t xml:space="preserve">:  </w:t>
      </w:r>
      <w:r w:rsidRPr="007C34F5">
        <w:rPr>
          <w:b/>
          <w:sz w:val="28"/>
          <w:szCs w:val="28"/>
        </w:rPr>
        <w:t>pankaj.harinkhede@gmail.com</w:t>
      </w:r>
    </w:p>
    <w:p w:rsidR="00EC3A81" w:rsidRPr="00564CDC" w:rsidP="00EC3A81">
      <w:pPr>
        <w:spacing w:after="0"/>
        <w:rPr>
          <w:rFonts w:eastAsia="Times New Roman" w:asciiTheme="minorHAnsi" w:hAnsiTheme="minorHAnsi" w:cstheme="minorHAnsi"/>
          <w:lang w:eastAsia="ar-SA"/>
        </w:rPr>
      </w:pPr>
      <w:r w:rsidRPr="00564CDC">
        <w:rPr>
          <w:rFonts w:eastAsia="Times New Roman" w:asciiTheme="minorHAnsi" w:hAnsiTheme="minorHAnsi" w:cstheme="minorHAnsi"/>
          <w:lang w:eastAsia="ar-SA"/>
        </w:rPr>
        <w:t xml:space="preserve">Mobile: </w:t>
      </w:r>
      <w:r>
        <w:t>7798932993</w:t>
      </w:r>
    </w:p>
    <w:p w:rsidR="00EC3A81" w:rsidRPr="00564CDC" w:rsidP="00EC3A81">
      <w:pPr>
        <w:pStyle w:val="NoSpacing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line id="_x0000_s1025" style="position:absolute;z-index:251658240" from="-38.25pt,4.95pt" to="573pt,4.95pt" o:allowincell="f" strokeweight="1.5pt"/>
        </w:pict>
      </w:r>
    </w:p>
    <w:p w:rsidR="00F03B6C" w:rsidP="00B46016">
      <w:pPr>
        <w:pStyle w:val="BodyText"/>
        <w:rPr>
          <w:b/>
          <w:sz w:val="28"/>
          <w:szCs w:val="28"/>
          <w:u w:val="single"/>
        </w:rPr>
      </w:pPr>
      <w:r w:rsidRPr="00F03B6C">
        <w:rPr>
          <w:b/>
          <w:sz w:val="28"/>
          <w:szCs w:val="28"/>
          <w:u w:val="single"/>
        </w:rPr>
        <w:t>Knowledge and skill</w:t>
      </w:r>
    </w:p>
    <w:p w:rsidR="00F03B6C" w:rsidRPr="008A697C" w:rsidP="00B46016">
      <w:pPr>
        <w:pStyle w:val="BodyText"/>
        <w:numPr>
          <w:ilvl w:val="0"/>
          <w:numId w:val="14"/>
        </w:numPr>
      </w:pPr>
      <w:r w:rsidRPr="008A697C">
        <w:t xml:space="preserve">Good knowledge of </w:t>
      </w:r>
      <w:r w:rsidRPr="008A697C" w:rsidR="00324E86">
        <w:t>Microsoft</w:t>
      </w:r>
      <w:r w:rsidRPr="008A697C">
        <w:t xml:space="preserve"> </w:t>
      </w:r>
      <w:r w:rsidRPr="008A697C" w:rsidR="0028231B">
        <w:t>windows OS</w:t>
      </w:r>
      <w:r w:rsidRPr="008A697C">
        <w:t>.</w:t>
      </w:r>
      <w:r w:rsidR="00F658A1">
        <w:t xml:space="preserve"> </w:t>
      </w:r>
      <w:r w:rsidRPr="0021081E" w:rsidR="0021081E">
        <w:t>Installation, configuration and troubleshooting of Operating system, all types of applications</w:t>
      </w:r>
      <w:r w:rsidR="0021081E">
        <w:t>, drivers and necessary updates on working skill.</w:t>
      </w:r>
    </w:p>
    <w:p w:rsidR="008A697C" w:rsidP="00B46016">
      <w:pPr>
        <w:pStyle w:val="BodyText"/>
        <w:numPr>
          <w:ilvl w:val="0"/>
          <w:numId w:val="14"/>
        </w:numPr>
      </w:pPr>
      <w:r w:rsidRPr="008A697C">
        <w:t>Application</w:t>
      </w:r>
      <w:r w:rsidRPr="008A697C" w:rsidR="00F03B6C">
        <w:t xml:space="preserve"> like  MS-Office , outlook, remote desktop, VNC,</w:t>
      </w:r>
      <w:r w:rsidR="008B4054">
        <w:t xml:space="preserve"> </w:t>
      </w:r>
      <w:r w:rsidR="00344DC1">
        <w:t>BMC Remedy</w:t>
      </w:r>
      <w:r w:rsidR="00EC2B6A">
        <w:t xml:space="preserve">.  </w:t>
      </w:r>
    </w:p>
    <w:p w:rsidR="008A697C" w:rsidRPr="0021081E" w:rsidP="00B46016">
      <w:pPr>
        <w:pStyle w:val="BodyText"/>
        <w:numPr>
          <w:ilvl w:val="0"/>
          <w:numId w:val="14"/>
        </w:numPr>
        <w:rPr>
          <w:rFonts w:asciiTheme="majorHAnsi" w:hAnsiTheme="majorHAnsi"/>
        </w:rPr>
      </w:pPr>
      <w:r w:rsidRPr="0021081E">
        <w:rPr>
          <w:rFonts w:eastAsia="Times New Roman" w:asciiTheme="majorHAnsi" w:hAnsiTheme="majorHAnsi" w:cstheme="minorHAnsi"/>
          <w:lang w:eastAsia="ar-SA"/>
        </w:rPr>
        <w:t>3 Yrs of IT experience in the areas of IT Environment</w:t>
      </w:r>
    </w:p>
    <w:p w:rsidR="008A697C" w:rsidRPr="00F03B6C" w:rsidP="00B46016">
      <w:pPr>
        <w:pStyle w:val="BodyText"/>
        <w:rPr>
          <w:sz w:val="28"/>
          <w:szCs w:val="28"/>
        </w:rPr>
      </w:pPr>
    </w:p>
    <w:p w:rsidR="00DF02FC" w:rsidP="00B46016">
      <w:pPr>
        <w:pStyle w:val="BodyText"/>
        <w:rPr>
          <w:b/>
          <w:bCs/>
          <w:color w:val="000000"/>
        </w:rPr>
      </w:pPr>
      <w:r>
        <w:rPr>
          <w:b/>
          <w:bCs/>
          <w:color w:val="000000"/>
        </w:rPr>
        <w:t>PROFESSIONAL EXPERIENCE</w:t>
      </w:r>
    </w:p>
    <w:p w:rsidR="00DF02FC" w:rsidP="00B46016">
      <w:pPr>
        <w:pStyle w:val="BodyText"/>
        <w:numPr>
          <w:ilvl w:val="0"/>
          <w:numId w:val="1"/>
        </w:numPr>
        <w:rPr>
          <w:b/>
          <w:bCs/>
          <w:color w:val="000000"/>
        </w:rPr>
      </w:pPr>
      <w:r>
        <w:rPr>
          <w:b/>
          <w:bCs/>
          <w:color w:val="000000"/>
        </w:rPr>
        <w:t>Currently working  in Allied digital solutions as a</w:t>
      </w:r>
      <w:r w:rsidR="00F94FAE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Desktop support engineer may 2019</w:t>
      </w:r>
      <w:r w:rsidR="00F94FAE">
        <w:rPr>
          <w:b/>
          <w:bCs/>
          <w:color w:val="000000"/>
        </w:rPr>
        <w:t>yr</w:t>
      </w:r>
      <w:r w:rsidR="00F03B6C">
        <w:rPr>
          <w:b/>
          <w:bCs/>
          <w:color w:val="000000"/>
        </w:rPr>
        <w:t xml:space="preserve"> </w:t>
      </w:r>
    </w:p>
    <w:p w:rsidR="00F03B6C" w:rsidP="00B46016">
      <w:pPr>
        <w:pStyle w:val="BodyText"/>
        <w:numPr>
          <w:ilvl w:val="0"/>
          <w:numId w:val="1"/>
        </w:numPr>
        <w:rPr>
          <w:b/>
          <w:bCs/>
          <w:color w:val="000000"/>
        </w:rPr>
      </w:pPr>
      <w:r>
        <w:rPr>
          <w:b/>
          <w:bCs/>
          <w:color w:val="000000"/>
        </w:rPr>
        <w:t>Proj</w:t>
      </w:r>
      <w:r w:rsidR="0028231B">
        <w:rPr>
          <w:b/>
          <w:bCs/>
          <w:color w:val="000000"/>
        </w:rPr>
        <w:t>ect title : P</w:t>
      </w:r>
      <w:r>
        <w:rPr>
          <w:b/>
          <w:bCs/>
          <w:color w:val="000000"/>
        </w:rPr>
        <w:t xml:space="preserve">une police CCTV surveillance 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Ticketing Tool: BMC Remedy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 xml:space="preserve">LVM Application installation and troubleshooting 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Managing and troubleshooting Pune Police CCTV surveillance system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Joining systems to Domain networks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Troubleshooting AD passwords for users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 xml:space="preserve">Camera plug-in installation 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Troubleshooting network related issues.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Troubleshooting printer and scanner related issues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Providing file sharing permissions to users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Installation and troubleshooting graphic card related issues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 xml:space="preserve">Support to users with the help of RDP 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Installation and configuration of Office and Outlook related issues</w:t>
      </w:r>
    </w:p>
    <w:p w:rsidR="003212BA" w:rsidP="00B46016">
      <w:pPr>
        <w:pStyle w:val="ListParagraph"/>
        <w:numPr>
          <w:ilvl w:val="0"/>
          <w:numId w:val="1"/>
        </w:numPr>
        <w:jc w:val="both"/>
      </w:pPr>
      <w:r>
        <w:t>Troubleshooting BSOD issue on client system</w:t>
      </w:r>
    </w:p>
    <w:p w:rsidR="003212BA" w:rsidRPr="00F94FAE" w:rsidP="00B46016">
      <w:pPr>
        <w:pStyle w:val="BodyText"/>
        <w:ind w:left="720"/>
        <w:rPr>
          <w:bCs/>
          <w:color w:val="000000"/>
        </w:rPr>
      </w:pPr>
    </w:p>
    <w:p w:rsidR="00F94FAE" w:rsidP="00B46016">
      <w:pPr>
        <w:pStyle w:val="BodyText"/>
        <w:ind w:left="720"/>
        <w:rPr>
          <w:b/>
          <w:bCs/>
          <w:color w:val="000000"/>
        </w:rPr>
      </w:pPr>
    </w:p>
    <w:p w:rsidR="00DF02FC" w:rsidRPr="00F94FAE" w:rsidP="00B46016">
      <w:pPr>
        <w:pStyle w:val="BodyText"/>
        <w:numPr>
          <w:ilvl w:val="0"/>
          <w:numId w:val="9"/>
        </w:numPr>
      </w:pPr>
      <w:r w:rsidRPr="00F94FAE">
        <w:rPr>
          <w:b/>
        </w:rPr>
        <w:t>Desktop support</w:t>
      </w:r>
      <w:r>
        <w:t xml:space="preserve"> </w:t>
      </w:r>
      <w:r w:rsidR="00D82935">
        <w:rPr>
          <w:b/>
          <w:bCs/>
          <w:color w:val="000000"/>
        </w:rPr>
        <w:t>engineer in F</w:t>
      </w:r>
      <w:r>
        <w:rPr>
          <w:b/>
          <w:bCs/>
          <w:color w:val="000000"/>
        </w:rPr>
        <w:t xml:space="preserve">amegate </w:t>
      </w:r>
      <w:r w:rsidR="0028231B">
        <w:rPr>
          <w:b/>
        </w:rPr>
        <w:t>Service July</w:t>
      </w:r>
      <w:r w:rsidR="00D82935">
        <w:rPr>
          <w:b/>
        </w:rPr>
        <w:t xml:space="preserve"> 2017 – A</w:t>
      </w:r>
      <w:r>
        <w:rPr>
          <w:b/>
        </w:rPr>
        <w:t>pr 2019</w:t>
      </w:r>
    </w:p>
    <w:p w:rsidR="00F94FAE" w:rsidP="00B46016">
      <w:pPr>
        <w:pStyle w:val="BodyText"/>
        <w:numPr>
          <w:ilvl w:val="0"/>
          <w:numId w:val="9"/>
        </w:numPr>
      </w:pPr>
      <w:r>
        <w:t>Troubleshooting</w:t>
      </w:r>
      <w:r>
        <w:t xml:space="preserve"> all kind of hardware </w:t>
      </w:r>
      <w:r w:rsidR="007C494D">
        <w:t>and Network</w:t>
      </w:r>
      <w:r>
        <w:t xml:space="preserve"> </w:t>
      </w:r>
      <w:r>
        <w:t>related</w:t>
      </w:r>
      <w:r>
        <w:t xml:space="preserve"> </w:t>
      </w:r>
      <w:r w:rsidR="007C494D">
        <w:t>issue.</w:t>
      </w:r>
    </w:p>
    <w:p w:rsidR="00F94FAE" w:rsidP="00B46016">
      <w:pPr>
        <w:pStyle w:val="BodyText"/>
        <w:numPr>
          <w:ilvl w:val="0"/>
          <w:numId w:val="9"/>
        </w:numPr>
      </w:pPr>
      <w:r>
        <w:t>Installing the</w:t>
      </w:r>
      <w:r>
        <w:t xml:space="preserve"> Antivirus and updates.</w:t>
      </w:r>
    </w:p>
    <w:p w:rsidR="00F94FAE" w:rsidP="00B46016">
      <w:pPr>
        <w:pStyle w:val="BodyText"/>
        <w:numPr>
          <w:ilvl w:val="0"/>
          <w:numId w:val="9"/>
        </w:numPr>
      </w:pPr>
      <w:r>
        <w:t>Installing the</w:t>
      </w:r>
      <w:r>
        <w:t xml:space="preserve"> software and operating </w:t>
      </w:r>
      <w:r w:rsidR="007C494D">
        <w:t>system.</w:t>
      </w:r>
    </w:p>
    <w:p w:rsidR="003212BA" w:rsidRPr="003212BA" w:rsidP="00B46016">
      <w:pPr>
        <w:pStyle w:val="BodyText"/>
        <w:numPr>
          <w:ilvl w:val="0"/>
          <w:numId w:val="9"/>
        </w:numPr>
        <w:rPr>
          <w:color w:val="333333"/>
          <w:sz w:val="23"/>
          <w:szCs w:val="23"/>
          <w:shd w:val="clear" w:color="auto" w:fill="FDFDFD"/>
        </w:rPr>
      </w:pPr>
      <w:r>
        <w:rPr>
          <w:color w:val="333333"/>
          <w:sz w:val="23"/>
          <w:szCs w:val="23"/>
          <w:shd w:val="clear" w:color="auto" w:fill="FDFDFD"/>
        </w:rPr>
        <w:t xml:space="preserve">Network with LAN/WAN </w:t>
      </w:r>
      <w:r>
        <w:rPr>
          <w:color w:val="333333"/>
          <w:sz w:val="23"/>
          <w:szCs w:val="23"/>
          <w:shd w:val="clear" w:color="auto" w:fill="FDFDFD"/>
        </w:rPr>
        <w:t xml:space="preserve"> connection</w:t>
      </w:r>
    </w:p>
    <w:p w:rsidR="003212BA" w:rsidP="00B46016">
      <w:pPr>
        <w:pStyle w:val="BodyText"/>
        <w:numPr>
          <w:ilvl w:val="0"/>
          <w:numId w:val="9"/>
        </w:numPr>
        <w:rPr>
          <w:bCs/>
          <w:color w:val="000000"/>
        </w:rPr>
      </w:pPr>
      <w:r>
        <w:rPr>
          <w:bCs/>
          <w:color w:val="000000"/>
        </w:rPr>
        <w:t>Remote support to workstation.</w:t>
      </w:r>
    </w:p>
    <w:p w:rsidR="003212BA" w:rsidP="00B46016">
      <w:pPr>
        <w:pStyle w:val="BodyText"/>
        <w:numPr>
          <w:ilvl w:val="0"/>
          <w:numId w:val="9"/>
        </w:numPr>
        <w:rPr>
          <w:bCs/>
          <w:color w:val="000000"/>
        </w:rPr>
      </w:pPr>
      <w:r>
        <w:rPr>
          <w:bCs/>
          <w:color w:val="000000"/>
        </w:rPr>
        <w:t>Antivirus updates and virus protection.</w:t>
      </w:r>
    </w:p>
    <w:p w:rsidR="003212BA" w:rsidP="00B46016">
      <w:pPr>
        <w:pStyle w:val="BodyText"/>
        <w:numPr>
          <w:ilvl w:val="0"/>
          <w:numId w:val="9"/>
        </w:numPr>
        <w:rPr>
          <w:bCs/>
          <w:color w:val="000000"/>
        </w:rPr>
      </w:pPr>
      <w:r>
        <w:rPr>
          <w:bCs/>
          <w:color w:val="000000"/>
        </w:rPr>
        <w:t>Sharing folder and sharing device and printer.</w:t>
      </w:r>
    </w:p>
    <w:p w:rsidR="003212BA" w:rsidP="00B46016">
      <w:pPr>
        <w:pStyle w:val="BodyText"/>
        <w:numPr>
          <w:ilvl w:val="0"/>
          <w:numId w:val="9"/>
        </w:numPr>
        <w:rPr>
          <w:bCs/>
          <w:color w:val="000000"/>
        </w:rPr>
      </w:pPr>
      <w:r>
        <w:rPr>
          <w:bCs/>
          <w:color w:val="000000"/>
        </w:rPr>
        <w:t>Networking in Domain issue solving.</w:t>
      </w:r>
      <w:r w:rsidR="00241125">
        <w:rPr>
          <w:bCs/>
          <w:color w:val="000000"/>
        </w:rPr>
        <w:t xml:space="preserve"> </w:t>
      </w:r>
    </w:p>
    <w:p w:rsidR="00241125" w:rsidP="00B46016">
      <w:pPr>
        <w:pStyle w:val="BodyText"/>
        <w:numPr>
          <w:ilvl w:val="0"/>
          <w:numId w:val="9"/>
        </w:numPr>
        <w:rPr>
          <w:bCs/>
          <w:color w:val="000000"/>
        </w:rPr>
      </w:pPr>
      <w:r w:rsidRPr="00241125">
        <w:rPr>
          <w:bCs/>
          <w:color w:val="000000"/>
        </w:rPr>
        <w:t>Basic Network troubleshooting in desktops, laptops and printers.</w:t>
      </w:r>
    </w:p>
    <w:p w:rsidR="003212BA" w:rsidP="00B46016">
      <w:pPr>
        <w:pStyle w:val="BodyText"/>
        <w:ind w:left="720"/>
        <w:rPr>
          <w:color w:val="333333"/>
          <w:sz w:val="23"/>
          <w:szCs w:val="23"/>
          <w:shd w:val="clear" w:color="auto" w:fill="FDFDFD"/>
        </w:rPr>
      </w:pPr>
    </w:p>
    <w:p w:rsidR="00F94FAE" w:rsidRPr="00F94FAE" w:rsidP="00B46016">
      <w:pPr>
        <w:pStyle w:val="BodyText"/>
      </w:pPr>
    </w:p>
    <w:p w:rsidR="00DF02FC" w:rsidRPr="00F94FAE" w:rsidP="00B46016">
      <w:pPr>
        <w:pStyle w:val="BodyText"/>
        <w:numPr>
          <w:ilvl w:val="0"/>
          <w:numId w:val="4"/>
        </w:numPr>
        <w:rPr>
          <w:b/>
        </w:rPr>
      </w:pPr>
      <w:r w:rsidRPr="00F94FAE">
        <w:rPr>
          <w:b/>
        </w:rPr>
        <w:t xml:space="preserve"> Customer Support</w:t>
      </w:r>
      <w:r w:rsidRPr="00F94FAE" w:rsidR="00EB4F4F">
        <w:rPr>
          <w:b/>
        </w:rPr>
        <w:t xml:space="preserve"> Executive</w:t>
      </w:r>
      <w:r>
        <w:rPr>
          <w:b/>
        </w:rPr>
        <w:t xml:space="preserve"> in </w:t>
      </w:r>
      <w:r w:rsidRPr="00F94FAE" w:rsidR="00EB4F4F">
        <w:rPr>
          <w:b/>
        </w:rPr>
        <w:t>TATA BUSINESS SU</w:t>
      </w:r>
      <w:r>
        <w:rPr>
          <w:b/>
        </w:rPr>
        <w:t xml:space="preserve">PPORT SERVICE April 2015 -  Aug </w:t>
      </w:r>
      <w:r w:rsidRPr="00F94FAE" w:rsidR="00EB4F4F">
        <w:rPr>
          <w:b/>
        </w:rPr>
        <w:t>2016</w:t>
      </w:r>
      <w:r>
        <w:rPr>
          <w:b/>
        </w:rPr>
        <w:t xml:space="preserve"> yr</w:t>
      </w:r>
    </w:p>
    <w:p w:rsidR="00DF02FC" w:rsidP="00B46016">
      <w:pPr>
        <w:pStyle w:val="BodyText"/>
        <w:numPr>
          <w:ilvl w:val="0"/>
          <w:numId w:val="4"/>
        </w:numPr>
      </w:pPr>
      <w:r>
        <w:t xml:space="preserve">Resolve product or service problems by clarifying the customer's complaint; </w:t>
      </w:r>
    </w:p>
    <w:p w:rsidR="00DF02FC" w:rsidP="00B46016">
      <w:pPr>
        <w:pStyle w:val="BodyText"/>
        <w:numPr>
          <w:ilvl w:val="0"/>
          <w:numId w:val="4"/>
        </w:numPr>
      </w:pPr>
      <w:r>
        <w:t>Manage large amounts of incoming calls.</w:t>
      </w:r>
    </w:p>
    <w:p w:rsidR="00DF02FC" w:rsidP="00B46016">
      <w:pPr>
        <w:pStyle w:val="BodyText"/>
        <w:numPr>
          <w:ilvl w:val="0"/>
          <w:numId w:val="4"/>
        </w:numPr>
      </w:pPr>
      <w:r>
        <w:t xml:space="preserve">Resolve customer complaints via phone, email, </w:t>
      </w:r>
      <w:r w:rsidR="00D82935">
        <w:t>mail.</w:t>
      </w:r>
    </w:p>
    <w:p w:rsidR="00DF02FC" w:rsidP="00B46016">
      <w:pPr>
        <w:pStyle w:val="BodyText"/>
        <w:rPr>
          <w:b/>
          <w:bCs/>
        </w:rPr>
      </w:pPr>
    </w:p>
    <w:p w:rsidR="00DF02FC" w:rsidP="00B46016">
      <w:pPr>
        <w:pStyle w:val="BodyText"/>
      </w:pPr>
      <w:r>
        <w:rPr>
          <w:b/>
          <w:bCs/>
        </w:rPr>
        <w:t>EDUCATION</w:t>
      </w:r>
    </w:p>
    <w:p w:rsidR="00DF02FC" w:rsidP="00B46016">
      <w:pPr>
        <w:pStyle w:val="BodyText"/>
        <w:numPr>
          <w:ilvl w:val="0"/>
          <w:numId w:val="5"/>
        </w:numPr>
      </w:pPr>
      <w:r>
        <w:t>Bachelor of Computer Application</w:t>
      </w:r>
    </w:p>
    <w:p w:rsidR="00DF02FC" w:rsidP="00B46016">
      <w:pPr>
        <w:pStyle w:val="BodyText"/>
      </w:pPr>
      <w:r>
        <w:t xml:space="preserve">           </w:t>
      </w:r>
      <w:r w:rsidR="00EB4F4F">
        <w:t>NAGPUR UNIVERSITY 2010</w:t>
      </w:r>
      <w:r>
        <w:t xml:space="preserve"> yr</w:t>
      </w:r>
      <w:r w:rsidR="00EB4F4F">
        <w:t xml:space="preserve"> </w:t>
      </w:r>
      <w:r>
        <w:t>–</w:t>
      </w:r>
      <w:r w:rsidR="00EB4F4F">
        <w:t xml:space="preserve"> 2014</w:t>
      </w:r>
      <w:r>
        <w:t xml:space="preserve"> yr</w:t>
      </w:r>
    </w:p>
    <w:p w:rsidR="00F94FAE" w:rsidP="00B46016">
      <w:pPr>
        <w:pStyle w:val="BodyText"/>
        <w:numPr>
          <w:ilvl w:val="0"/>
          <w:numId w:val="6"/>
        </w:numPr>
      </w:pPr>
      <w:r>
        <w:t>Diploma in so</w:t>
      </w:r>
      <w:r w:rsidR="001F2890">
        <w:t>ftware Testing in Mind script  N</w:t>
      </w:r>
      <w:r>
        <w:t>ov 2015 yr</w:t>
      </w:r>
    </w:p>
    <w:p w:rsidR="00F94FAE" w:rsidP="00B46016">
      <w:pPr>
        <w:pStyle w:val="BodyText"/>
        <w:numPr>
          <w:ilvl w:val="0"/>
          <w:numId w:val="6"/>
        </w:numPr>
      </w:pPr>
      <w:r>
        <w:t>CCNA in IACM Institution NAGPUR in 2010 yr</w:t>
      </w:r>
    </w:p>
    <w:p w:rsidR="00DF02FC" w:rsidP="00B46016">
      <w:pPr>
        <w:pStyle w:val="BodyText"/>
        <w:numPr>
          <w:ilvl w:val="0"/>
          <w:numId w:val="7"/>
        </w:numPr>
      </w:pPr>
      <w:r>
        <w:t>Diploma of Teacher Education</w:t>
      </w:r>
      <w:r w:rsidR="00701BA4">
        <w:t xml:space="preserve"> </w:t>
      </w:r>
      <w:r>
        <w:t xml:space="preserve">PUNE BOARD 2007 </w:t>
      </w:r>
      <w:r w:rsidR="00F94FAE">
        <w:t>–</w:t>
      </w:r>
      <w:r>
        <w:t xml:space="preserve"> 2009</w:t>
      </w:r>
      <w:r w:rsidR="00F94FAE">
        <w:t xml:space="preserve"> yr</w:t>
      </w:r>
    </w:p>
    <w:p w:rsidR="00DF02FC" w:rsidP="00B46016">
      <w:pPr>
        <w:pStyle w:val="BodyText"/>
        <w:numPr>
          <w:ilvl w:val="0"/>
          <w:numId w:val="8"/>
        </w:numPr>
      </w:pPr>
      <w:r>
        <w:t>HSC</w:t>
      </w:r>
      <w:r w:rsidR="00F94FAE">
        <w:t xml:space="preserve"> </w:t>
      </w:r>
      <w:r>
        <w:t xml:space="preserve">NAGPUR BOARD </w:t>
      </w:r>
      <w:r w:rsidR="00F94FAE">
        <w:t xml:space="preserve">in </w:t>
      </w:r>
      <w:r>
        <w:t xml:space="preserve">2005 </w:t>
      </w:r>
      <w:r w:rsidR="00F94FAE">
        <w:t>–</w:t>
      </w:r>
      <w:r>
        <w:t xml:space="preserve"> 2006</w:t>
      </w:r>
      <w:r w:rsidR="00F94FAE">
        <w:t xml:space="preserve"> yr</w:t>
      </w:r>
    </w:p>
    <w:p w:rsidR="00DF02FC" w:rsidP="00B46016">
      <w:pPr>
        <w:pStyle w:val="BodyText"/>
        <w:rPr>
          <w:b/>
          <w:bCs/>
        </w:rPr>
      </w:pPr>
      <w:r>
        <w:rPr>
          <w:b/>
          <w:bCs/>
        </w:rPr>
        <w:t>HOBBIES</w:t>
      </w:r>
    </w:p>
    <w:p w:rsidR="00DF02FC" w:rsidP="00B46016">
      <w:pPr>
        <w:pStyle w:val="BodyText"/>
      </w:pPr>
      <w:r>
        <w:t>@</w:t>
      </w:r>
      <w:r w:rsidR="00E40730">
        <w:t xml:space="preserve"> </w:t>
      </w:r>
      <w:r w:rsidR="00795DA8">
        <w:t xml:space="preserve"> </w:t>
      </w:r>
      <w:r w:rsidR="00E40730">
        <w:t xml:space="preserve">Listening Songs and watching motivational </w:t>
      </w:r>
      <w:r w:rsidR="00795DA8">
        <w:t>videos.</w:t>
      </w:r>
      <w:r w:rsidR="00A26C04">
        <w:t xml:space="preserve"> </w:t>
      </w:r>
    </w:p>
    <w:p w:rsidR="00A26C04" w:rsidRPr="00564CDC" w:rsidP="00A26C04">
      <w:pPr>
        <w:ind w:left="-360" w:firstLine="1080"/>
        <w:jc w:val="both"/>
        <w:rPr>
          <w:rFonts w:asciiTheme="minorHAnsi" w:hAnsiTheme="minorHAnsi" w:cstheme="minorHAnsi"/>
          <w:b/>
          <w:u w:val="single"/>
        </w:rPr>
      </w:pPr>
      <w:r w:rsidRPr="00564CDC">
        <w:rPr>
          <w:rFonts w:asciiTheme="minorHAnsi" w:hAnsiTheme="minorHAnsi" w:cstheme="minorHAnsi"/>
          <w:b/>
          <w:u w:val="single"/>
        </w:rPr>
        <w:t xml:space="preserve">Personal Data: </w:t>
      </w:r>
    </w:p>
    <w:p w:rsidR="00A26C04" w:rsidRPr="00564CDC" w:rsidP="00A26C04">
      <w:pPr>
        <w:pStyle w:val="NoSpacing"/>
        <w:numPr>
          <w:ilvl w:val="0"/>
          <w:numId w:val="15"/>
        </w:numPr>
        <w:rPr>
          <w:rFonts w:eastAsia="Times New Roman" w:asciiTheme="minorHAnsi" w:hAnsiTheme="minorHAnsi" w:cstheme="minorHAnsi"/>
          <w:sz w:val="24"/>
          <w:szCs w:val="24"/>
          <w:lang w:eastAsia="ar-SA"/>
        </w:rPr>
      </w:pPr>
      <w:r>
        <w:rPr>
          <w:rFonts w:eastAsia="Times New Roman" w:asciiTheme="minorHAnsi" w:hAnsiTheme="minorHAnsi" w:cstheme="minorHAnsi"/>
          <w:sz w:val="24"/>
          <w:szCs w:val="24"/>
          <w:lang w:eastAsia="ar-SA"/>
        </w:rPr>
        <w:t>Name</w:t>
      </w:r>
      <w:r w:rsidRPr="00564CDC">
        <w:rPr>
          <w:rFonts w:eastAsia="Times New Roman" w:asciiTheme="minorHAnsi" w:hAnsiTheme="minorHAnsi" w:cstheme="minorHAnsi"/>
          <w:sz w:val="24"/>
          <w:szCs w:val="24"/>
          <w:lang w:eastAsia="ar-SA"/>
        </w:rPr>
        <w:t xml:space="preserve">: </w:t>
      </w:r>
      <w:r w:rsidR="007251D6">
        <w:rPr>
          <w:rFonts w:eastAsia="Times New Roman" w:asciiTheme="minorHAnsi" w:hAnsiTheme="minorHAnsi" w:cstheme="minorHAnsi"/>
          <w:sz w:val="24"/>
          <w:szCs w:val="24"/>
          <w:lang w:eastAsia="ar-SA"/>
        </w:rPr>
        <w:t xml:space="preserve">      </w:t>
      </w:r>
      <w:r w:rsidRPr="00564CDC">
        <w:rPr>
          <w:rFonts w:eastAsia="Times New Roman" w:asciiTheme="minorHAnsi" w:hAnsiTheme="minorHAnsi" w:cstheme="minorHAnsi"/>
          <w:sz w:val="24"/>
          <w:szCs w:val="24"/>
          <w:lang w:eastAsia="ar-SA"/>
        </w:rPr>
        <w:t xml:space="preserve"> </w:t>
      </w:r>
      <w:r>
        <w:rPr>
          <w:rFonts w:eastAsia="Times New Roman" w:asciiTheme="minorHAnsi" w:hAnsiTheme="minorHAnsi" w:cstheme="minorHAnsi"/>
          <w:sz w:val="24"/>
          <w:szCs w:val="24"/>
          <w:lang w:eastAsia="ar-SA"/>
        </w:rPr>
        <w:t>Pankaj B. Harinkhede</w:t>
      </w:r>
    </w:p>
    <w:p w:rsidR="00A26C04" w:rsidRPr="00F756E8" w:rsidP="00A26C04">
      <w:pPr>
        <w:pStyle w:val="NoSpacing"/>
        <w:numPr>
          <w:ilvl w:val="0"/>
          <w:numId w:val="15"/>
        </w:numPr>
        <w:rPr>
          <w:rFonts w:eastAsia="Times New Roman" w:asciiTheme="minorHAnsi" w:hAnsiTheme="minorHAnsi" w:cstheme="minorHAnsi"/>
          <w:sz w:val="24"/>
          <w:szCs w:val="24"/>
          <w:lang w:eastAsia="ar-SA"/>
        </w:rPr>
      </w:pPr>
      <w:r w:rsidRPr="00564CDC">
        <w:rPr>
          <w:rFonts w:eastAsia="Times New Roman" w:asciiTheme="minorHAnsi" w:hAnsiTheme="minorHAnsi" w:cstheme="minorHAnsi"/>
          <w:sz w:val="24"/>
          <w:szCs w:val="24"/>
          <w:lang w:eastAsia="ar-SA"/>
        </w:rPr>
        <w:t xml:space="preserve">Father Name </w:t>
      </w:r>
      <w:r w:rsidRPr="00564CDC">
        <w:rPr>
          <w:rFonts w:eastAsia="Times New Roman" w:asciiTheme="minorHAnsi" w:hAnsiTheme="minorHAnsi" w:cstheme="minorHAnsi"/>
          <w:sz w:val="24"/>
          <w:szCs w:val="24"/>
          <w:lang w:eastAsia="ar-SA"/>
        </w:rPr>
        <w:tab/>
      </w:r>
      <w:r w:rsidRPr="00564CDC">
        <w:rPr>
          <w:rFonts w:eastAsia="Times New Roman" w:asciiTheme="minorHAnsi" w:hAnsiTheme="minorHAnsi" w:cstheme="minorHAnsi"/>
          <w:sz w:val="24"/>
          <w:szCs w:val="24"/>
          <w:lang w:eastAsia="ar-SA"/>
        </w:rPr>
        <w:tab/>
        <w:t xml:space="preserve">:  </w:t>
      </w:r>
      <w:r>
        <w:rPr>
          <w:rFonts w:eastAsia="Times New Roman" w:asciiTheme="minorHAnsi" w:hAnsiTheme="minorHAnsi" w:cstheme="minorHAnsi"/>
          <w:sz w:val="24"/>
          <w:szCs w:val="24"/>
          <w:lang w:eastAsia="ar-SA"/>
        </w:rPr>
        <w:t>Bharatlal Harinkhede</w:t>
      </w:r>
    </w:p>
    <w:p w:rsidR="00A26C04" w:rsidRPr="00564CDC" w:rsidP="00A26C04">
      <w:pPr>
        <w:pStyle w:val="NoSpacing"/>
        <w:numPr>
          <w:ilvl w:val="0"/>
          <w:numId w:val="15"/>
        </w:numPr>
        <w:rPr>
          <w:rFonts w:eastAsia="Times New Roman" w:asciiTheme="minorHAnsi" w:hAnsiTheme="minorHAnsi" w:cstheme="minorHAnsi"/>
          <w:sz w:val="24"/>
          <w:szCs w:val="24"/>
          <w:lang w:eastAsia="ar-SA"/>
        </w:rPr>
      </w:pPr>
      <w:r w:rsidRPr="00564CDC">
        <w:rPr>
          <w:rFonts w:asciiTheme="minorHAnsi" w:hAnsiTheme="minorHAnsi" w:cstheme="minorHAnsi"/>
          <w:sz w:val="24"/>
          <w:szCs w:val="24"/>
        </w:rPr>
        <w:t xml:space="preserve">DOB </w:t>
      </w:r>
      <w:r w:rsidRPr="00564CDC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:  13/09</w:t>
      </w:r>
      <w:r w:rsidRPr="00564CDC">
        <w:rPr>
          <w:rFonts w:asciiTheme="minorHAnsi" w:hAnsiTheme="minorHAnsi" w:cstheme="minorHAnsi"/>
          <w:sz w:val="24"/>
          <w:szCs w:val="24"/>
        </w:rPr>
        <w:t>/1988</w:t>
      </w:r>
    </w:p>
    <w:p w:rsidR="00A26C04" w:rsidRPr="00564CDC" w:rsidP="00A26C04">
      <w:pPr>
        <w:pStyle w:val="NoSpacing"/>
        <w:numPr>
          <w:ilvl w:val="0"/>
          <w:numId w:val="15"/>
        </w:numPr>
        <w:rPr>
          <w:rFonts w:eastAsia="Times New Roman" w:asciiTheme="minorHAnsi" w:hAnsiTheme="minorHAnsi" w:cstheme="minorHAnsi"/>
          <w:sz w:val="24"/>
          <w:szCs w:val="24"/>
          <w:lang w:eastAsia="ar-SA"/>
        </w:rPr>
      </w:pPr>
      <w:r w:rsidRPr="00564CDC">
        <w:rPr>
          <w:rFonts w:asciiTheme="minorHAnsi" w:hAnsiTheme="minorHAnsi" w:cstheme="minorHAnsi"/>
          <w:sz w:val="24"/>
          <w:szCs w:val="24"/>
        </w:rPr>
        <w:t xml:space="preserve">Marital Status </w:t>
      </w:r>
      <w:r w:rsidRPr="00564CDC">
        <w:rPr>
          <w:rFonts w:asciiTheme="minorHAnsi" w:hAnsiTheme="minorHAnsi" w:cstheme="minorHAnsi"/>
          <w:sz w:val="24"/>
          <w:szCs w:val="24"/>
        </w:rPr>
        <w:tab/>
      </w:r>
      <w:r w:rsidRPr="00564CDC">
        <w:rPr>
          <w:rFonts w:asciiTheme="minorHAnsi" w:hAnsiTheme="minorHAnsi" w:cstheme="minorHAnsi"/>
          <w:sz w:val="24"/>
          <w:szCs w:val="24"/>
        </w:rPr>
        <w:tab/>
        <w:t>:  Single</w:t>
      </w:r>
    </w:p>
    <w:p w:rsidR="00A26C04" w:rsidRPr="00564CDC" w:rsidP="00A26C04">
      <w:pPr>
        <w:pStyle w:val="NoSpacing"/>
        <w:numPr>
          <w:ilvl w:val="0"/>
          <w:numId w:val="15"/>
        </w:numPr>
        <w:rPr>
          <w:rFonts w:eastAsia="Times New Roman" w:asciiTheme="minorHAnsi" w:hAnsiTheme="minorHAnsi" w:cstheme="minorHAnsi"/>
          <w:sz w:val="24"/>
          <w:szCs w:val="24"/>
          <w:lang w:eastAsia="ar-SA"/>
        </w:rPr>
      </w:pPr>
      <w:r w:rsidRPr="00564CDC">
        <w:rPr>
          <w:rFonts w:asciiTheme="minorHAnsi" w:hAnsiTheme="minorHAnsi" w:cstheme="minorHAnsi"/>
          <w:sz w:val="24"/>
          <w:szCs w:val="24"/>
        </w:rPr>
        <w:t>Languages Known</w:t>
      </w:r>
      <w:r>
        <w:rPr>
          <w:rFonts w:asciiTheme="minorHAnsi" w:hAnsiTheme="minorHAnsi" w:cstheme="minorHAnsi"/>
          <w:sz w:val="24"/>
          <w:szCs w:val="24"/>
        </w:rPr>
        <w:tab/>
        <w:t>:  Hindi ,</w:t>
      </w:r>
      <w:r w:rsidRPr="00564CDC">
        <w:rPr>
          <w:rFonts w:asciiTheme="minorHAnsi" w:hAnsiTheme="minorHAnsi" w:cstheme="minorHAnsi"/>
          <w:sz w:val="24"/>
          <w:szCs w:val="24"/>
        </w:rPr>
        <w:t xml:space="preserve">Marathi </w:t>
      </w:r>
      <w:r>
        <w:rPr>
          <w:rFonts w:asciiTheme="minorHAnsi" w:hAnsiTheme="minorHAnsi" w:cstheme="minorHAnsi"/>
          <w:sz w:val="24"/>
          <w:szCs w:val="24"/>
        </w:rPr>
        <w:t>and English.</w:t>
      </w:r>
    </w:p>
    <w:p w:rsidR="00A26C04" w:rsidRPr="00F756E8" w:rsidP="00A26C04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 w:rsidRPr="00564CDC">
        <w:rPr>
          <w:rFonts w:asciiTheme="minorHAnsi" w:hAnsiTheme="minorHAnsi" w:cstheme="minorHAnsi"/>
          <w:sz w:val="24"/>
          <w:szCs w:val="24"/>
        </w:rPr>
        <w:t>Permanent Address</w:t>
      </w:r>
      <w:r w:rsidRPr="00564CDC">
        <w:rPr>
          <w:rFonts w:asciiTheme="minorHAnsi" w:hAnsiTheme="minorHAnsi" w:cstheme="minorHAnsi"/>
          <w:sz w:val="24"/>
          <w:szCs w:val="24"/>
        </w:rPr>
        <w:tab/>
        <w:t xml:space="preserve">:  </w:t>
      </w:r>
      <w:r w:rsidRPr="00F756E8">
        <w:rPr>
          <w:rFonts w:asciiTheme="minorHAnsi" w:hAnsiTheme="minorHAnsi" w:cstheme="minorHAnsi"/>
          <w:sz w:val="24"/>
          <w:szCs w:val="24"/>
        </w:rPr>
        <w:t>State</w:t>
      </w:r>
      <w:r w:rsidR="007251D6">
        <w:rPr>
          <w:rFonts w:asciiTheme="minorHAnsi" w:hAnsiTheme="minorHAnsi" w:cstheme="minorHAnsi"/>
          <w:sz w:val="24"/>
          <w:szCs w:val="24"/>
        </w:rPr>
        <w:t xml:space="preserve"> </w:t>
      </w:r>
      <w:r w:rsidRPr="00F756E8">
        <w:rPr>
          <w:rFonts w:asciiTheme="minorHAnsi" w:hAnsiTheme="minorHAnsi" w:cstheme="minorHAnsi"/>
          <w:sz w:val="24"/>
          <w:szCs w:val="24"/>
        </w:rPr>
        <w:t>- Maharashtra.</w:t>
      </w:r>
    </w:p>
    <w:p w:rsidR="00360EF3" w:rsidP="00A26C04">
      <w:pPr>
        <w:pStyle w:val="NormalWeb"/>
        <w:spacing w:before="0" w:after="0"/>
        <w:ind w:firstLine="720"/>
        <w:rPr>
          <w:rFonts w:asciiTheme="minorHAnsi" w:hAnsiTheme="minorHAnsi" w:cstheme="minorHAnsi"/>
          <w:b/>
          <w:u w:val="single"/>
          <w:lang w:eastAsia="en-US"/>
        </w:rPr>
      </w:pPr>
    </w:p>
    <w:p w:rsidR="00A26C04" w:rsidRPr="00564CDC" w:rsidP="00A26C04">
      <w:pPr>
        <w:pStyle w:val="NormalWeb"/>
        <w:spacing w:before="0" w:after="0"/>
        <w:ind w:firstLine="720"/>
        <w:rPr>
          <w:rFonts w:asciiTheme="minorHAnsi" w:hAnsiTheme="minorHAnsi" w:cstheme="minorHAnsi"/>
        </w:rPr>
      </w:pPr>
      <w:r w:rsidRPr="00564CDC">
        <w:rPr>
          <w:rFonts w:asciiTheme="minorHAnsi" w:hAnsiTheme="minorHAnsi" w:cstheme="minorHAnsi"/>
          <w:b/>
          <w:u w:val="single"/>
          <w:lang w:eastAsia="en-US"/>
        </w:rPr>
        <w:t>Declaration:</w:t>
      </w:r>
    </w:p>
    <w:p w:rsidR="00A26C04" w:rsidRPr="00A26C04" w:rsidP="00A26C04">
      <w:pPr>
        <w:pStyle w:val="NormalWeb"/>
        <w:spacing w:before="245" w:after="245"/>
        <w:ind w:firstLine="720"/>
        <w:rPr>
          <w:rFonts w:asciiTheme="minorHAnsi" w:hAnsiTheme="minorHAnsi" w:cstheme="minorHAnsi"/>
        </w:rPr>
      </w:pPr>
      <w:r w:rsidRPr="00564CDC">
        <w:rPr>
          <w:rFonts w:asciiTheme="minorHAnsi" w:hAnsiTheme="minorHAnsi" w:cstheme="minorHAnsi"/>
        </w:rPr>
        <w:t xml:space="preserve">I </w:t>
      </w:r>
      <w:r>
        <w:rPr>
          <w:rFonts w:asciiTheme="minorHAnsi" w:hAnsiTheme="minorHAnsi" w:cstheme="minorHAnsi"/>
        </w:rPr>
        <w:t>hereby</w:t>
      </w:r>
      <w:r w:rsidRPr="00564CDC">
        <w:rPr>
          <w:rFonts w:asciiTheme="minorHAnsi" w:hAnsiTheme="minorHAnsi" w:cstheme="minorHAnsi"/>
        </w:rPr>
        <w:t xml:space="preserve"> declare that all the above det</w:t>
      </w:r>
      <w:r>
        <w:rPr>
          <w:rFonts w:asciiTheme="minorHAnsi" w:hAnsiTheme="minorHAnsi" w:cstheme="minorHAnsi"/>
        </w:rPr>
        <w:t xml:space="preserve">ails are true to the best of my                                                  </w:t>
      </w:r>
      <w:r w:rsidRPr="00564CDC">
        <w:rPr>
          <w:rFonts w:asciiTheme="minorHAnsi" w:hAnsiTheme="minorHAnsi" w:cstheme="minorHAnsi"/>
        </w:rPr>
        <w:t>knowledge.</w:t>
      </w:r>
    </w:p>
    <w:p w:rsidR="00AD5846" w:rsidP="00EB1665">
      <w:pPr>
        <w:pStyle w:val="NormalWeb"/>
        <w:spacing w:before="0" w:after="0"/>
        <w:ind w:firstLine="720"/>
        <w:rPr>
          <w:rFonts w:asciiTheme="minorHAnsi" w:hAnsiTheme="minorHAnsi" w:cstheme="minorHAnsi"/>
        </w:rPr>
      </w:pPr>
    </w:p>
    <w:p w:rsidR="00EB1665" w:rsidRPr="00564CDC" w:rsidP="00EB1665">
      <w:pPr>
        <w:pStyle w:val="NormalWeb"/>
        <w:spacing w:before="0" w:after="0"/>
        <w:ind w:firstLine="720"/>
        <w:rPr>
          <w:rFonts w:asciiTheme="minorHAnsi" w:hAnsiTheme="minorHAnsi" w:cstheme="minorHAnsi"/>
        </w:rPr>
      </w:pPr>
      <w:r w:rsidRPr="00564CDC">
        <w:rPr>
          <w:rFonts w:asciiTheme="minorHAnsi" w:hAnsiTheme="minorHAnsi" w:cstheme="minorHAnsi"/>
        </w:rPr>
        <w:t xml:space="preserve">Date: </w:t>
      </w:r>
    </w:p>
    <w:p w:rsidR="00EB1665" w:rsidRPr="00564CDC" w:rsidP="00EB1665">
      <w:pPr>
        <w:pStyle w:val="NormalWeb"/>
        <w:spacing w:before="0" w:after="0"/>
        <w:ind w:firstLine="720"/>
        <w:rPr>
          <w:rFonts w:asciiTheme="minorHAnsi" w:hAnsiTheme="minorHAnsi" w:cstheme="minorHAnsi"/>
        </w:rPr>
      </w:pPr>
    </w:p>
    <w:p w:rsidR="00EB1665" w:rsidRPr="00564CDC" w:rsidP="00EB1665">
      <w:pPr>
        <w:pStyle w:val="NormalWeb"/>
        <w:spacing w:before="0" w:after="0"/>
        <w:ind w:firstLine="720"/>
        <w:rPr>
          <w:rFonts w:asciiTheme="minorHAnsi" w:hAnsiTheme="minorHAnsi" w:cstheme="minorHAnsi"/>
        </w:rPr>
      </w:pPr>
      <w:r w:rsidRPr="00564CDC">
        <w:rPr>
          <w:rFonts w:asciiTheme="minorHAnsi" w:hAnsiTheme="minorHAnsi" w:cstheme="minorHAnsi"/>
        </w:rPr>
        <w:t>Place:</w:t>
      </w:r>
      <w:r>
        <w:rPr>
          <w:rFonts w:asciiTheme="minorHAnsi" w:hAnsiTheme="minorHAnsi" w:cstheme="minorHAnsi"/>
        </w:rPr>
        <w:t xml:space="preserve"> Pune</w:t>
      </w:r>
    </w:p>
    <w:p w:rsidR="00EB1665" w:rsidRPr="00564CDC" w:rsidP="00EB1665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0"/>
        <w:ind w:firstLine="720"/>
        <w:rPr>
          <w:rFonts w:asciiTheme="minorHAnsi" w:hAnsiTheme="minorHAnsi" w:cstheme="minorHAnsi"/>
          <w:noProof/>
          <w:color w:val="FF0000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64CDC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ankaj Harinkhede</w:t>
      </w:r>
      <w:r w:rsidR="00401597">
        <w:rPr>
          <w:rFonts w:asciiTheme="minorHAnsi" w:hAnsiTheme="minorHAnsi" w:cstheme="minorHAnsi"/>
        </w:rPr>
        <w:t>.</w:t>
      </w:r>
    </w:p>
    <w:p w:rsidR="00EB1665" w:rsidRPr="00564CDC" w:rsidP="00EB1665">
      <w:pPr>
        <w:rPr>
          <w:rFonts w:asciiTheme="minorHAnsi" w:hAnsiTheme="minorHAnsi" w:cstheme="minorHAnsi"/>
        </w:rPr>
      </w:pPr>
    </w:p>
    <w:p w:rsidR="00A26C04" w:rsidRPr="00564CDC" w:rsidP="00A26C04">
      <w:pPr>
        <w:pStyle w:val="NormalWeb"/>
        <w:spacing w:before="245" w:after="245"/>
        <w:ind w:firstLine="720"/>
        <w:rPr>
          <w:rFonts w:asciiTheme="minorHAnsi" w:hAnsiTheme="minorHAnsi" w:cstheme="minorHAnsi"/>
          <w:b/>
          <w:u w:val="single"/>
          <w:lang w:eastAsia="en-US"/>
        </w:rPr>
      </w:pPr>
    </w:p>
    <w:p w:rsidR="00A26C04" w:rsidP="00B46016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DF02F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start w:val="1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start w:val="1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start w:val="1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start w:val="1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start w:val="1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start w:val="1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0000002"/>
    <w:multiLevelType w:val="hybridMultilevel"/>
    <w:tmpl w:val="CCD23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286C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F4292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5838AB"/>
    <w:multiLevelType w:val="hybridMultilevel"/>
    <w:tmpl w:val="6E44AE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B04822"/>
    <w:multiLevelType w:val="hybridMultilevel"/>
    <w:tmpl w:val="8078D99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51292D"/>
    <w:multiLevelType w:val="hybridMultilevel"/>
    <w:tmpl w:val="DA22DF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650401"/>
    <w:multiLevelType w:val="hybridMultilevel"/>
    <w:tmpl w:val="7C24D8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3B1C90"/>
    <w:multiLevelType w:val="hybridMultilevel"/>
    <w:tmpl w:val="CD641D3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423770"/>
    <w:multiLevelType w:val="hybridMultilevel"/>
    <w:tmpl w:val="00DC7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4E029E"/>
    <w:multiLevelType w:val="multilevel"/>
    <w:tmpl w:val="FFFFFFFF"/>
    <w:lvl w:ilvl="0">
      <w:start w:val="1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start w:val="1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start w:val="1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start w:val="1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start w:val="1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start w:val="1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start w:val="1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DF02FC"/>
    <w:rsid w:val="000E270D"/>
    <w:rsid w:val="00166C2A"/>
    <w:rsid w:val="001F2890"/>
    <w:rsid w:val="0021081E"/>
    <w:rsid w:val="00241125"/>
    <w:rsid w:val="0028231B"/>
    <w:rsid w:val="003049D6"/>
    <w:rsid w:val="00310E8A"/>
    <w:rsid w:val="0031313C"/>
    <w:rsid w:val="003212BA"/>
    <w:rsid w:val="00324E86"/>
    <w:rsid w:val="00344DC1"/>
    <w:rsid w:val="00360EF3"/>
    <w:rsid w:val="003E19E4"/>
    <w:rsid w:val="00401597"/>
    <w:rsid w:val="004A2F36"/>
    <w:rsid w:val="00564CDC"/>
    <w:rsid w:val="005A3EA6"/>
    <w:rsid w:val="00636A34"/>
    <w:rsid w:val="00650461"/>
    <w:rsid w:val="00663020"/>
    <w:rsid w:val="0066544A"/>
    <w:rsid w:val="006812BC"/>
    <w:rsid w:val="006D54A7"/>
    <w:rsid w:val="00700ED5"/>
    <w:rsid w:val="00701BA4"/>
    <w:rsid w:val="007251D6"/>
    <w:rsid w:val="00795DA8"/>
    <w:rsid w:val="007C34F5"/>
    <w:rsid w:val="007C494D"/>
    <w:rsid w:val="008A697C"/>
    <w:rsid w:val="008B4054"/>
    <w:rsid w:val="008D6725"/>
    <w:rsid w:val="00A26C04"/>
    <w:rsid w:val="00A93401"/>
    <w:rsid w:val="00AD5846"/>
    <w:rsid w:val="00AE75FC"/>
    <w:rsid w:val="00B46016"/>
    <w:rsid w:val="00B930CA"/>
    <w:rsid w:val="00C8234F"/>
    <w:rsid w:val="00CD0C86"/>
    <w:rsid w:val="00D82935"/>
    <w:rsid w:val="00DF02FC"/>
    <w:rsid w:val="00E40730"/>
    <w:rsid w:val="00E876EF"/>
    <w:rsid w:val="00EB1665"/>
    <w:rsid w:val="00EB4F4F"/>
    <w:rsid w:val="00EC259A"/>
    <w:rsid w:val="00EC2B6A"/>
    <w:rsid w:val="00EC3A81"/>
    <w:rsid w:val="00EE1336"/>
    <w:rsid w:val="00F03B6C"/>
    <w:rsid w:val="00F27A95"/>
    <w:rsid w:val="00F626D7"/>
    <w:rsid w:val="00F658A1"/>
    <w:rsid w:val="00F756E8"/>
    <w:rsid w:val="00F94FAE"/>
  </w:rsids>
  <m:mathPr>
    <m:mathFont m:val="Cambria Math"/>
    <m:smallFrac/>
    <m:wrapRight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SimSu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F02F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DF02FC"/>
  </w:style>
  <w:style w:type="paragraph" w:customStyle="1" w:styleId="Compact">
    <w:name w:val="Compact"/>
    <w:basedOn w:val="BodyText"/>
    <w:qFormat/>
    <w:rsid w:val="00DF02FC"/>
    <w:pPr>
      <w:spacing w:before="36" w:after="36"/>
    </w:pPr>
  </w:style>
  <w:style w:type="paragraph" w:styleId="Title">
    <w:name w:val="Title"/>
    <w:basedOn w:val="Normal"/>
    <w:next w:val="BodyText"/>
    <w:qFormat/>
    <w:rsid w:val="00DF02FC"/>
    <w:pPr>
      <w:keepNext/>
      <w:keepLines/>
      <w:spacing w:before="480" w:after="240"/>
      <w:jc w:val="center"/>
    </w:pPr>
    <w:rPr>
      <w:rFonts w:ascii="Calibri" w:eastAsia="SimSu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sid w:val="00DF02FC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F02FC"/>
    <w:pPr>
      <w:keepNext/>
      <w:keepLines/>
      <w:jc w:val="center"/>
    </w:pPr>
  </w:style>
  <w:style w:type="paragraph" w:styleId="Date">
    <w:name w:val="Date"/>
    <w:next w:val="BodyText"/>
    <w:qFormat/>
    <w:rsid w:val="00DF02FC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F02FC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F02FC"/>
  </w:style>
  <w:style w:type="paragraph" w:customStyle="1" w:styleId="Heading11">
    <w:name w:val="Heading 11"/>
    <w:basedOn w:val="Normal"/>
    <w:next w:val="BodyText"/>
    <w:uiPriority w:val="9"/>
    <w:qFormat/>
    <w:rsid w:val="00DF02FC"/>
    <w:pPr>
      <w:keepNext/>
      <w:keepLines/>
      <w:spacing w:before="480" w:after="0"/>
      <w:outlineLvl w:val="0"/>
    </w:pPr>
    <w:rPr>
      <w:rFonts w:ascii="Calibri" w:eastAsia="SimSun" w:hAnsi="Calibri"/>
      <w:b/>
      <w:bCs/>
      <w:color w:val="345A8A"/>
      <w:sz w:val="32"/>
      <w:szCs w:val="32"/>
    </w:rPr>
  </w:style>
  <w:style w:type="paragraph" w:customStyle="1" w:styleId="Heading21">
    <w:name w:val="Heading 21"/>
    <w:basedOn w:val="Normal"/>
    <w:next w:val="BodyText"/>
    <w:uiPriority w:val="9"/>
    <w:qFormat/>
    <w:rsid w:val="00DF02FC"/>
    <w:pPr>
      <w:keepNext/>
      <w:keepLines/>
      <w:spacing w:before="200" w:after="0"/>
      <w:outlineLvl w:val="1"/>
    </w:pPr>
    <w:rPr>
      <w:rFonts w:ascii="Calibri" w:eastAsia="SimSun" w:hAnsi="Calibri"/>
      <w:b/>
      <w:bCs/>
      <w:color w:val="4F81BD"/>
      <w:sz w:val="32"/>
      <w:szCs w:val="32"/>
    </w:rPr>
  </w:style>
  <w:style w:type="paragraph" w:customStyle="1" w:styleId="Heading31">
    <w:name w:val="Heading 31"/>
    <w:basedOn w:val="Normal"/>
    <w:next w:val="BodyText"/>
    <w:uiPriority w:val="9"/>
    <w:qFormat/>
    <w:rsid w:val="00DF02FC"/>
    <w:pPr>
      <w:keepNext/>
      <w:keepLines/>
      <w:spacing w:before="200" w:after="0"/>
      <w:outlineLvl w:val="2"/>
    </w:pPr>
    <w:rPr>
      <w:rFonts w:ascii="Calibri" w:eastAsia="SimSun" w:hAnsi="Calibri"/>
      <w:b/>
      <w:bCs/>
      <w:color w:val="4F81BD"/>
      <w:sz w:val="28"/>
      <w:szCs w:val="28"/>
    </w:rPr>
  </w:style>
  <w:style w:type="paragraph" w:customStyle="1" w:styleId="Heading41">
    <w:name w:val="Heading 41"/>
    <w:basedOn w:val="Normal"/>
    <w:next w:val="BodyText"/>
    <w:uiPriority w:val="9"/>
    <w:qFormat/>
    <w:rsid w:val="00DF02FC"/>
    <w:pPr>
      <w:keepNext/>
      <w:keepLines/>
      <w:spacing w:before="200" w:after="0"/>
      <w:outlineLvl w:val="3"/>
    </w:pPr>
    <w:rPr>
      <w:rFonts w:ascii="Calibri" w:eastAsia="SimSun" w:hAnsi="Calibri"/>
      <w:b/>
      <w:bCs/>
      <w:color w:val="4F81BD"/>
    </w:rPr>
  </w:style>
  <w:style w:type="paragraph" w:customStyle="1" w:styleId="Heading51">
    <w:name w:val="Heading 51"/>
    <w:basedOn w:val="Normal"/>
    <w:next w:val="BodyText"/>
    <w:uiPriority w:val="9"/>
    <w:qFormat/>
    <w:rsid w:val="00DF02FC"/>
    <w:pPr>
      <w:keepNext/>
      <w:keepLines/>
      <w:spacing w:before="200" w:after="0"/>
      <w:outlineLvl w:val="4"/>
    </w:pPr>
    <w:rPr>
      <w:rFonts w:ascii="Calibri" w:eastAsia="SimSun" w:hAnsi="Calibri"/>
      <w:i/>
      <w:iCs/>
      <w:color w:val="4F81BD"/>
    </w:rPr>
  </w:style>
  <w:style w:type="paragraph" w:customStyle="1" w:styleId="Heading61">
    <w:name w:val="Heading 61"/>
    <w:basedOn w:val="Normal"/>
    <w:next w:val="BodyText"/>
    <w:uiPriority w:val="9"/>
    <w:qFormat/>
    <w:rsid w:val="00DF02FC"/>
    <w:pPr>
      <w:keepNext/>
      <w:keepLines/>
      <w:spacing w:before="200" w:after="0"/>
      <w:outlineLvl w:val="5"/>
    </w:pPr>
    <w:rPr>
      <w:rFonts w:ascii="Calibri" w:eastAsia="SimSun" w:hAnsi="Calibri"/>
      <w:color w:val="4F81BD"/>
    </w:rPr>
  </w:style>
  <w:style w:type="paragraph" w:styleId="BlockText">
    <w:name w:val="Block Text"/>
    <w:basedOn w:val="BodyText"/>
    <w:next w:val="BodyText"/>
    <w:uiPriority w:val="9"/>
    <w:qFormat/>
    <w:rsid w:val="00DF02FC"/>
    <w:pPr>
      <w:spacing w:before="100" w:after="100"/>
    </w:pPr>
    <w:rPr>
      <w:rFonts w:ascii="Calibri" w:eastAsia="SimSun" w:hAnsi="Calibri"/>
      <w:bCs/>
      <w:sz w:val="20"/>
      <w:szCs w:val="20"/>
    </w:rPr>
  </w:style>
  <w:style w:type="paragraph" w:customStyle="1" w:styleId="FootnoteText1">
    <w:name w:val="Footnote Text1"/>
    <w:basedOn w:val="Normal"/>
    <w:uiPriority w:val="9"/>
    <w:qFormat/>
    <w:rsid w:val="00DF02FC"/>
  </w:style>
  <w:style w:type="paragraph" w:customStyle="1" w:styleId="DefinitionTerm">
    <w:name w:val="Definition Term"/>
    <w:basedOn w:val="Normal"/>
    <w:next w:val="Definition"/>
    <w:rsid w:val="00DF02F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DF02FC"/>
  </w:style>
  <w:style w:type="paragraph" w:customStyle="1" w:styleId="Caption1">
    <w:name w:val="Caption1"/>
    <w:basedOn w:val="Normal"/>
    <w:link w:val="BodyTextChar"/>
    <w:rsid w:val="00DF02FC"/>
    <w:pPr>
      <w:spacing w:after="120"/>
    </w:pPr>
    <w:rPr>
      <w:i/>
    </w:rPr>
  </w:style>
  <w:style w:type="paragraph" w:customStyle="1" w:styleId="TableCaption">
    <w:name w:val="Table Caption"/>
    <w:basedOn w:val="Caption1"/>
    <w:rsid w:val="00DF02FC"/>
    <w:pPr>
      <w:keepNext/>
    </w:pPr>
  </w:style>
  <w:style w:type="paragraph" w:customStyle="1" w:styleId="ImageCaption">
    <w:name w:val="Image Caption"/>
    <w:basedOn w:val="Caption1"/>
    <w:rsid w:val="00DF02FC"/>
  </w:style>
  <w:style w:type="paragraph" w:customStyle="1" w:styleId="Figure">
    <w:name w:val="Figure"/>
    <w:basedOn w:val="Normal"/>
    <w:rsid w:val="00DF02FC"/>
  </w:style>
  <w:style w:type="paragraph" w:customStyle="1" w:styleId="FigurewithCaption">
    <w:name w:val="Figure with Caption"/>
    <w:basedOn w:val="Figure"/>
    <w:rsid w:val="00DF02FC"/>
    <w:pPr>
      <w:keepNext/>
    </w:pPr>
  </w:style>
  <w:style w:type="character" w:customStyle="1" w:styleId="BodyTextChar">
    <w:name w:val="Body Text Char"/>
    <w:basedOn w:val="DefaultParagraphFont"/>
    <w:link w:val="Caption1"/>
    <w:rsid w:val="00DF02FC"/>
  </w:style>
  <w:style w:type="character" w:customStyle="1" w:styleId="VerbatimChar">
    <w:name w:val="Verbatim Char"/>
    <w:basedOn w:val="BodyTextChar"/>
    <w:link w:val="SourceCode"/>
    <w:rsid w:val="00DF02FC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DF02FC"/>
    <w:rPr>
      <w:vertAlign w:val="superscript"/>
    </w:rPr>
  </w:style>
  <w:style w:type="character" w:styleId="Hyperlink">
    <w:name w:val="Hyperlink"/>
    <w:basedOn w:val="BodyTextChar"/>
    <w:rsid w:val="00DF02FC"/>
    <w:rPr>
      <w:color w:val="4F81BD"/>
    </w:rPr>
  </w:style>
  <w:style w:type="paragraph" w:styleId="TOCHeading">
    <w:name w:val="TOC Heading"/>
    <w:basedOn w:val="Heading11"/>
    <w:next w:val="BodyText"/>
    <w:uiPriority w:val="39"/>
    <w:qFormat/>
    <w:rsid w:val="00DF02FC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rsid w:val="00DF02FC"/>
    <w:pPr>
      <w:wordWrap w:val="0"/>
    </w:pPr>
  </w:style>
  <w:style w:type="character" w:customStyle="1" w:styleId="KeywordTok">
    <w:name w:val="KeywordTok"/>
    <w:basedOn w:val="VerbatimChar"/>
    <w:rsid w:val="00DF02FC"/>
    <w:rPr>
      <w:b/>
      <w:color w:val="007020"/>
    </w:rPr>
  </w:style>
  <w:style w:type="character" w:customStyle="1" w:styleId="DataTypeTok">
    <w:name w:val="DataTypeTok"/>
    <w:basedOn w:val="VerbatimChar"/>
    <w:rsid w:val="00DF02FC"/>
    <w:rPr>
      <w:color w:val="902000"/>
    </w:rPr>
  </w:style>
  <w:style w:type="character" w:customStyle="1" w:styleId="DecValTok">
    <w:name w:val="DecValTok"/>
    <w:basedOn w:val="VerbatimChar"/>
    <w:rsid w:val="00DF02FC"/>
    <w:rPr>
      <w:color w:val="40A070"/>
    </w:rPr>
  </w:style>
  <w:style w:type="character" w:customStyle="1" w:styleId="BaseNTok">
    <w:name w:val="BaseNTok"/>
    <w:basedOn w:val="VerbatimChar"/>
    <w:rsid w:val="00DF02FC"/>
    <w:rPr>
      <w:color w:val="40A070"/>
    </w:rPr>
  </w:style>
  <w:style w:type="character" w:customStyle="1" w:styleId="FloatTok">
    <w:name w:val="FloatTok"/>
    <w:basedOn w:val="VerbatimChar"/>
    <w:rsid w:val="00DF02FC"/>
    <w:rPr>
      <w:color w:val="40A070"/>
    </w:rPr>
  </w:style>
  <w:style w:type="character" w:customStyle="1" w:styleId="ConstantTok">
    <w:name w:val="ConstantTok"/>
    <w:basedOn w:val="VerbatimChar"/>
    <w:rsid w:val="00DF02FC"/>
    <w:rPr>
      <w:color w:val="880000"/>
    </w:rPr>
  </w:style>
  <w:style w:type="character" w:customStyle="1" w:styleId="CharTok">
    <w:name w:val="CharTok"/>
    <w:basedOn w:val="VerbatimChar"/>
    <w:rsid w:val="00DF02FC"/>
    <w:rPr>
      <w:color w:val="4070A0"/>
    </w:rPr>
  </w:style>
  <w:style w:type="character" w:customStyle="1" w:styleId="SpecialCharTok">
    <w:name w:val="SpecialCharTok"/>
    <w:basedOn w:val="VerbatimChar"/>
    <w:rsid w:val="00DF02FC"/>
    <w:rPr>
      <w:color w:val="4070A0"/>
    </w:rPr>
  </w:style>
  <w:style w:type="character" w:customStyle="1" w:styleId="StringTok">
    <w:name w:val="StringTok"/>
    <w:basedOn w:val="VerbatimChar"/>
    <w:rsid w:val="00DF02FC"/>
    <w:rPr>
      <w:color w:val="4070A0"/>
    </w:rPr>
  </w:style>
  <w:style w:type="character" w:customStyle="1" w:styleId="VerbatimStringTok">
    <w:name w:val="VerbatimStringTok"/>
    <w:basedOn w:val="VerbatimChar"/>
    <w:rsid w:val="00DF02FC"/>
    <w:rPr>
      <w:color w:val="4070A0"/>
    </w:rPr>
  </w:style>
  <w:style w:type="character" w:customStyle="1" w:styleId="SpecialStringTok">
    <w:name w:val="SpecialStringTok"/>
    <w:basedOn w:val="VerbatimChar"/>
    <w:rsid w:val="00DF02FC"/>
    <w:rPr>
      <w:color w:val="BB6688"/>
    </w:rPr>
  </w:style>
  <w:style w:type="character" w:customStyle="1" w:styleId="ImportTok">
    <w:name w:val="ImportTok"/>
    <w:basedOn w:val="VerbatimChar"/>
    <w:rsid w:val="00DF02FC"/>
  </w:style>
  <w:style w:type="character" w:customStyle="1" w:styleId="CommentTok">
    <w:name w:val="CommentTok"/>
    <w:basedOn w:val="VerbatimChar"/>
    <w:rsid w:val="00DF02FC"/>
    <w:rPr>
      <w:i/>
      <w:color w:val="60A0B0"/>
    </w:rPr>
  </w:style>
  <w:style w:type="character" w:customStyle="1" w:styleId="DocumentationTok">
    <w:name w:val="DocumentationTok"/>
    <w:basedOn w:val="VerbatimChar"/>
    <w:rsid w:val="00DF02FC"/>
    <w:rPr>
      <w:i/>
      <w:color w:val="BA2121"/>
    </w:rPr>
  </w:style>
  <w:style w:type="character" w:customStyle="1" w:styleId="AnnotationTok">
    <w:name w:val="AnnotationTok"/>
    <w:basedOn w:val="VerbatimChar"/>
    <w:rsid w:val="00DF02FC"/>
    <w:rPr>
      <w:b/>
      <w:i/>
      <w:color w:val="60A0B0"/>
    </w:rPr>
  </w:style>
  <w:style w:type="character" w:customStyle="1" w:styleId="CommentVarTok">
    <w:name w:val="CommentVarTok"/>
    <w:basedOn w:val="VerbatimChar"/>
    <w:rsid w:val="00DF02FC"/>
    <w:rPr>
      <w:b/>
      <w:i/>
      <w:color w:val="60A0B0"/>
    </w:rPr>
  </w:style>
  <w:style w:type="character" w:customStyle="1" w:styleId="OtherTok">
    <w:name w:val="OtherTok"/>
    <w:basedOn w:val="VerbatimChar"/>
    <w:rsid w:val="00DF02FC"/>
    <w:rPr>
      <w:color w:val="007020"/>
    </w:rPr>
  </w:style>
  <w:style w:type="character" w:customStyle="1" w:styleId="FunctionTok">
    <w:name w:val="FunctionTok"/>
    <w:basedOn w:val="VerbatimChar"/>
    <w:rsid w:val="00DF02FC"/>
    <w:rPr>
      <w:color w:val="06287E"/>
    </w:rPr>
  </w:style>
  <w:style w:type="character" w:customStyle="1" w:styleId="VariableTok">
    <w:name w:val="VariableTok"/>
    <w:basedOn w:val="VerbatimChar"/>
    <w:rsid w:val="00DF02FC"/>
    <w:rPr>
      <w:color w:val="19177C"/>
    </w:rPr>
  </w:style>
  <w:style w:type="character" w:customStyle="1" w:styleId="ControlFlowTok">
    <w:name w:val="ControlFlowTok"/>
    <w:basedOn w:val="VerbatimChar"/>
    <w:rsid w:val="00DF02FC"/>
    <w:rPr>
      <w:b/>
      <w:color w:val="007020"/>
    </w:rPr>
  </w:style>
  <w:style w:type="character" w:customStyle="1" w:styleId="OperatorTok">
    <w:name w:val="OperatorTok"/>
    <w:basedOn w:val="VerbatimChar"/>
    <w:rsid w:val="00DF02FC"/>
    <w:rPr>
      <w:color w:val="666666"/>
    </w:rPr>
  </w:style>
  <w:style w:type="character" w:customStyle="1" w:styleId="BuiltInTok">
    <w:name w:val="BuiltInTok"/>
    <w:basedOn w:val="VerbatimChar"/>
    <w:rsid w:val="00DF02FC"/>
  </w:style>
  <w:style w:type="character" w:customStyle="1" w:styleId="ExtensionTok">
    <w:name w:val="ExtensionTok"/>
    <w:basedOn w:val="VerbatimChar"/>
    <w:rsid w:val="00DF02FC"/>
  </w:style>
  <w:style w:type="character" w:customStyle="1" w:styleId="PreprocessorTok">
    <w:name w:val="PreprocessorTok"/>
    <w:basedOn w:val="VerbatimChar"/>
    <w:rsid w:val="00DF02FC"/>
    <w:rPr>
      <w:color w:val="BC7A00"/>
    </w:rPr>
  </w:style>
  <w:style w:type="character" w:customStyle="1" w:styleId="AttributeTok">
    <w:name w:val="AttributeTok"/>
    <w:basedOn w:val="VerbatimChar"/>
    <w:rsid w:val="00DF02FC"/>
    <w:rPr>
      <w:color w:val="7D9029"/>
    </w:rPr>
  </w:style>
  <w:style w:type="character" w:customStyle="1" w:styleId="RegionMarkerTok">
    <w:name w:val="RegionMarkerTok"/>
    <w:basedOn w:val="VerbatimChar"/>
    <w:rsid w:val="00DF02FC"/>
  </w:style>
  <w:style w:type="character" w:customStyle="1" w:styleId="InformationTok">
    <w:name w:val="InformationTok"/>
    <w:basedOn w:val="VerbatimChar"/>
    <w:rsid w:val="00DF02FC"/>
    <w:rPr>
      <w:b/>
      <w:i/>
      <w:color w:val="60A0B0"/>
    </w:rPr>
  </w:style>
  <w:style w:type="character" w:customStyle="1" w:styleId="WarningTok">
    <w:name w:val="WarningTok"/>
    <w:basedOn w:val="VerbatimChar"/>
    <w:rsid w:val="00DF02FC"/>
    <w:rPr>
      <w:b/>
      <w:i/>
      <w:color w:val="60A0B0"/>
    </w:rPr>
  </w:style>
  <w:style w:type="character" w:customStyle="1" w:styleId="AlertTok">
    <w:name w:val="AlertTok"/>
    <w:basedOn w:val="VerbatimChar"/>
    <w:rsid w:val="00DF02FC"/>
    <w:rPr>
      <w:b/>
      <w:color w:val="FF0000"/>
    </w:rPr>
  </w:style>
  <w:style w:type="character" w:customStyle="1" w:styleId="ErrorTok">
    <w:name w:val="ErrorTok"/>
    <w:basedOn w:val="VerbatimChar"/>
    <w:rsid w:val="00DF02FC"/>
    <w:rPr>
      <w:b/>
      <w:color w:val="FF0000"/>
    </w:rPr>
  </w:style>
  <w:style w:type="character" w:customStyle="1" w:styleId="NormalTok">
    <w:name w:val="NormalTok"/>
    <w:basedOn w:val="VerbatimChar"/>
    <w:rsid w:val="00DF02FC"/>
  </w:style>
  <w:style w:type="paragraph" w:styleId="ListParagraph">
    <w:name w:val="List Paragraph"/>
    <w:basedOn w:val="Normal"/>
    <w:uiPriority w:val="34"/>
    <w:qFormat/>
    <w:rsid w:val="00DF02FC"/>
    <w:pPr>
      <w:ind w:left="720"/>
      <w:contextualSpacing/>
    </w:pPr>
  </w:style>
  <w:style w:type="paragraph" w:styleId="NoSpacing">
    <w:name w:val="No Spacing"/>
    <w:uiPriority w:val="1"/>
    <w:qFormat/>
    <w:rsid w:val="00EC3A81"/>
    <w:pPr>
      <w:spacing w:after="0"/>
    </w:pPr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rsid w:val="00A26C04"/>
    <w:pPr>
      <w:suppressAutoHyphens/>
      <w:spacing w:before="280" w:after="115"/>
    </w:pPr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234d4e24d34b4fbf427503205d02902134f530e18705c4458440321091b5b581a0d150219415b541b4d58515c424154181c084b281e01030307174058590e55580f1b425c4c01090340281e0103140515465d590d4d584b50535a4f162e024b4340010d120213105b5c0c004d145c455715445a5c5d57421a081105431458090d074b100a12031753444f4a081e010303071547595f09504311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pankaj</cp:lastModifiedBy>
  <cp:revision>53</cp:revision>
  <dcterms:created xsi:type="dcterms:W3CDTF">2020-07-08T10:50:00Z</dcterms:created>
  <dcterms:modified xsi:type="dcterms:W3CDTF">2021-02-08T08:27:00Z</dcterms:modified>
</cp:coreProperties>
</file>