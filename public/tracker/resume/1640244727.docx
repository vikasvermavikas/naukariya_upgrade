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22" w:rsidRPr="00432FAF" w:rsidRDefault="00CD0122" w:rsidP="00DC7FCA">
      <w:pPr>
        <w:rPr>
          <w:rFonts w:ascii="Calibri" w:hAnsi="Calibri"/>
          <w:sz w:val="2"/>
          <w:lang w:val="en-US"/>
        </w:rPr>
      </w:pPr>
    </w:p>
    <w:p w:rsidR="00CD0122" w:rsidRPr="00432FAF" w:rsidRDefault="00E13910" w:rsidP="00A5788A">
      <w:pPr>
        <w:shd w:val="clear" w:color="auto" w:fill="17365D"/>
        <w:jc w:val="center"/>
        <w:rPr>
          <w:rFonts w:ascii="Cambria" w:hAnsi="Cambria"/>
          <w:b/>
          <w:sz w:val="32"/>
          <w:szCs w:val="32"/>
        </w:rPr>
      </w:pPr>
      <w:r w:rsidRPr="00432FAF">
        <w:rPr>
          <w:rFonts w:ascii="Cambria" w:hAnsi="Cambria"/>
          <w:b/>
          <w:sz w:val="32"/>
          <w:szCs w:val="32"/>
        </w:rPr>
        <w:t>RAHUL KASHYAP</w:t>
      </w:r>
    </w:p>
    <w:p w:rsidR="00A5788A" w:rsidRPr="00432FAF" w:rsidRDefault="00CD0122" w:rsidP="00DC7FCA">
      <w:pPr>
        <w:shd w:val="clear" w:color="auto" w:fill="17365D"/>
        <w:jc w:val="center"/>
        <w:rPr>
          <w:rFonts w:ascii="Cambria" w:hAnsi="Cambria"/>
          <w:color w:val="FFFFFF"/>
          <w:sz w:val="22"/>
          <w:szCs w:val="22"/>
          <w:lang w:eastAsia="en-GB"/>
        </w:rPr>
      </w:pPr>
      <w:r w:rsidRPr="00432FAF">
        <w:rPr>
          <w:rFonts w:ascii="Cambria" w:hAnsi="Cambria"/>
          <w:b/>
          <w:bCs/>
          <w:color w:val="FFFFFF"/>
          <w:sz w:val="22"/>
          <w:szCs w:val="22"/>
          <w:lang w:eastAsia="en-GB"/>
        </w:rPr>
        <w:t>E-Mail:</w:t>
      </w:r>
      <w:r w:rsidRPr="00432FAF">
        <w:rPr>
          <w:rFonts w:ascii="Cambria" w:hAnsi="Cambria"/>
          <w:color w:val="FFFFFF"/>
          <w:sz w:val="22"/>
          <w:szCs w:val="22"/>
          <w:lang w:eastAsia="en-GB"/>
        </w:rPr>
        <w:t xml:space="preserve"> </w:t>
      </w:r>
      <w:r w:rsidR="00D02EB2" w:rsidRPr="00432FAF">
        <w:rPr>
          <w:rFonts w:ascii="Cambria" w:hAnsi="Cambria"/>
          <w:color w:val="FFFFFF"/>
          <w:sz w:val="22"/>
          <w:szCs w:val="22"/>
          <w:lang w:eastAsia="en-GB"/>
        </w:rPr>
        <w:t>rahulkashyap_rahul@yahoo.com</w:t>
      </w:r>
    </w:p>
    <w:p w:rsidR="00960122" w:rsidRPr="00432FAF" w:rsidRDefault="00A33646" w:rsidP="00DC7FCA">
      <w:pPr>
        <w:shd w:val="clear" w:color="auto" w:fill="17365D"/>
        <w:jc w:val="center"/>
        <w:rPr>
          <w:rFonts w:ascii="Cambria" w:hAnsi="Cambria"/>
          <w:bCs/>
          <w:color w:val="FFFFFF"/>
          <w:lang w:eastAsia="en-GB"/>
        </w:rPr>
      </w:pPr>
      <w:r w:rsidRPr="00432FAF">
        <w:rPr>
          <w:rFonts w:ascii="Cambria" w:hAnsi="Cambria"/>
          <w:b/>
          <w:bCs/>
          <w:color w:val="FFFFFF"/>
          <w:sz w:val="22"/>
          <w:szCs w:val="22"/>
          <w:lang w:eastAsia="en-GB"/>
        </w:rPr>
        <w:t xml:space="preserve">Phone No: </w:t>
      </w:r>
      <w:r w:rsidR="00960122" w:rsidRPr="00432FAF">
        <w:rPr>
          <w:rFonts w:ascii="Cambria" w:hAnsi="Cambria"/>
          <w:bCs/>
          <w:color w:val="FFFFFF"/>
          <w:sz w:val="22"/>
          <w:szCs w:val="22"/>
          <w:lang w:eastAsia="en-GB"/>
        </w:rPr>
        <w:t>+</w:t>
      </w:r>
      <w:r w:rsidR="00A5788A" w:rsidRPr="00432FAF">
        <w:rPr>
          <w:rFonts w:ascii="Cambria" w:hAnsi="Cambria"/>
          <w:bCs/>
          <w:color w:val="FFFFFF"/>
          <w:sz w:val="22"/>
          <w:szCs w:val="22"/>
          <w:lang w:eastAsia="en-GB"/>
        </w:rPr>
        <w:t>9</w:t>
      </w:r>
      <w:r w:rsidR="00D02EB2" w:rsidRPr="00432FAF">
        <w:rPr>
          <w:rFonts w:ascii="Cambria" w:hAnsi="Cambria"/>
          <w:bCs/>
          <w:color w:val="FFFFFF"/>
          <w:sz w:val="22"/>
          <w:szCs w:val="22"/>
          <w:lang w:eastAsia="en-GB"/>
        </w:rPr>
        <w:t>1-9713389756</w:t>
      </w:r>
    </w:p>
    <w:p w:rsidR="00A5788A" w:rsidRPr="00432FAF" w:rsidRDefault="00A5788A" w:rsidP="00A5788A">
      <w:pPr>
        <w:ind w:right="41"/>
        <w:jc w:val="center"/>
        <w:rPr>
          <w:rFonts w:ascii="Cambria" w:hAnsi="Cambria"/>
          <w:bCs/>
          <w:sz w:val="22"/>
          <w:szCs w:val="22"/>
          <w:lang w:eastAsia="en-GB"/>
        </w:rPr>
      </w:pPr>
      <w:r w:rsidRPr="00432FAF">
        <w:rPr>
          <w:rFonts w:ascii="Cambria" w:hAnsi="Cambria"/>
          <w:bCs/>
          <w:sz w:val="22"/>
          <w:szCs w:val="22"/>
          <w:lang w:eastAsia="en-GB"/>
        </w:rPr>
        <w:t xml:space="preserve">Targeting assignment in </w:t>
      </w:r>
      <w:r w:rsidR="00E01C14" w:rsidRPr="00432FAF">
        <w:rPr>
          <w:rFonts w:ascii="Cambria" w:hAnsi="Cambria"/>
          <w:b/>
          <w:bCs/>
          <w:sz w:val="22"/>
          <w:szCs w:val="22"/>
          <w:lang w:eastAsia="en-GB"/>
        </w:rPr>
        <w:t xml:space="preserve">Network, System </w:t>
      </w:r>
      <w:r w:rsidR="00F85134">
        <w:rPr>
          <w:rFonts w:ascii="Cambria" w:hAnsi="Cambria"/>
          <w:b/>
          <w:bCs/>
          <w:sz w:val="22"/>
          <w:szCs w:val="22"/>
          <w:lang w:eastAsia="en-GB"/>
        </w:rPr>
        <w:t xml:space="preserve">/Cloud </w:t>
      </w:r>
      <w:r w:rsidR="00E01C14" w:rsidRPr="00432FAF">
        <w:rPr>
          <w:rFonts w:ascii="Cambria" w:hAnsi="Cambria"/>
          <w:b/>
          <w:bCs/>
          <w:sz w:val="22"/>
          <w:szCs w:val="22"/>
          <w:lang w:eastAsia="en-GB"/>
        </w:rPr>
        <w:t>Administration and Security Services</w:t>
      </w:r>
      <w:r w:rsidR="00E01C14" w:rsidRPr="00432FAF">
        <w:rPr>
          <w:rFonts w:ascii="Cambria" w:hAnsi="Cambria"/>
          <w:bCs/>
          <w:sz w:val="22"/>
          <w:szCs w:val="22"/>
          <w:lang w:eastAsia="en-GB"/>
        </w:rPr>
        <w:t xml:space="preserve"> </w:t>
      </w:r>
      <w:r w:rsidRPr="00432FAF">
        <w:rPr>
          <w:rFonts w:ascii="Cambria" w:hAnsi="Cambria"/>
          <w:bCs/>
          <w:sz w:val="22"/>
          <w:szCs w:val="22"/>
          <w:lang w:eastAsia="en-GB"/>
        </w:rPr>
        <w:t>with an organisation of repute</w:t>
      </w:r>
    </w:p>
    <w:p w:rsidR="00D02EB2" w:rsidRPr="00432FAF" w:rsidRDefault="00D36C63" w:rsidP="00D36C63">
      <w:pPr>
        <w:ind w:right="41"/>
        <w:rPr>
          <w:rFonts w:ascii="Cambria" w:hAnsi="Cambria"/>
          <w:b/>
          <w:bCs/>
          <w:color w:val="4472C4" w:themeColor="accent1"/>
          <w:sz w:val="22"/>
          <w:szCs w:val="22"/>
          <w:lang w:eastAsia="en-GB"/>
        </w:rPr>
      </w:pPr>
      <w:r w:rsidRPr="00432FAF">
        <w:rPr>
          <w:rFonts w:ascii="Cambria" w:hAnsi="Cambria"/>
          <w:b/>
          <w:bCs/>
          <w:sz w:val="22"/>
          <w:szCs w:val="22"/>
          <w:lang w:eastAsia="en-GB"/>
        </w:rPr>
        <w:tab/>
      </w:r>
      <w:r w:rsidRPr="00432FAF">
        <w:rPr>
          <w:rFonts w:ascii="Cambria" w:hAnsi="Cambria"/>
          <w:b/>
          <w:bCs/>
          <w:sz w:val="22"/>
          <w:szCs w:val="22"/>
          <w:lang w:eastAsia="en-GB"/>
        </w:rPr>
        <w:tab/>
      </w:r>
      <w:r w:rsidRPr="00432FAF">
        <w:rPr>
          <w:rFonts w:ascii="Cambria" w:hAnsi="Cambria"/>
          <w:b/>
          <w:bCs/>
          <w:sz w:val="22"/>
          <w:szCs w:val="22"/>
          <w:lang w:eastAsia="en-GB"/>
        </w:rPr>
        <w:tab/>
      </w:r>
      <w:r w:rsidRPr="00432FAF">
        <w:rPr>
          <w:rFonts w:ascii="Cambria" w:hAnsi="Cambria"/>
          <w:b/>
          <w:bCs/>
          <w:sz w:val="22"/>
          <w:szCs w:val="22"/>
          <w:lang w:eastAsia="en-GB"/>
        </w:rPr>
        <w:tab/>
      </w:r>
      <w:r w:rsidR="006737C6">
        <w:rPr>
          <w:rFonts w:ascii="Cambria" w:hAnsi="Cambria"/>
          <w:b/>
          <w:bCs/>
          <w:sz w:val="22"/>
          <w:szCs w:val="22"/>
          <w:lang w:eastAsia="en-GB"/>
        </w:rPr>
        <w:tab/>
      </w:r>
      <w:r w:rsidR="00A5788A" w:rsidRPr="00432FAF">
        <w:rPr>
          <w:rFonts w:ascii="Cambria" w:hAnsi="Cambria"/>
          <w:b/>
          <w:bCs/>
          <w:sz w:val="22"/>
          <w:szCs w:val="22"/>
          <w:lang w:eastAsia="en-GB"/>
        </w:rPr>
        <w:t>Industry Preference</w:t>
      </w:r>
      <w:r w:rsidR="00A5788A" w:rsidRPr="00432FAF">
        <w:rPr>
          <w:rFonts w:ascii="Cambria" w:hAnsi="Cambria"/>
          <w:bCs/>
          <w:sz w:val="22"/>
          <w:szCs w:val="22"/>
          <w:lang w:eastAsia="en-GB"/>
        </w:rPr>
        <w:t xml:space="preserve">: </w:t>
      </w:r>
      <w:r w:rsidR="00FF66B4" w:rsidRPr="00432FAF">
        <w:rPr>
          <w:rFonts w:ascii="Cambria" w:hAnsi="Cambria"/>
          <w:bCs/>
          <w:sz w:val="22"/>
          <w:szCs w:val="22"/>
          <w:lang w:eastAsia="en-GB"/>
        </w:rPr>
        <w:t>IT</w:t>
      </w:r>
    </w:p>
    <w:p w:rsidR="00CD0122" w:rsidRPr="00432FAF" w:rsidRDefault="00A5788A" w:rsidP="00D02EB2">
      <w:pPr>
        <w:ind w:right="41"/>
        <w:jc w:val="center"/>
        <w:rPr>
          <w:rFonts w:ascii="Cambria" w:hAnsi="Cambria"/>
          <w:b/>
          <w:bCs/>
          <w:color w:val="4472C4" w:themeColor="accent1"/>
          <w:sz w:val="22"/>
          <w:szCs w:val="22"/>
          <w:lang w:eastAsia="en-GB"/>
        </w:rPr>
      </w:pPr>
      <w:r w:rsidRPr="00432FAF">
        <w:rPr>
          <w:rFonts w:ascii="Cambria" w:hAnsi="Cambria"/>
          <w:b/>
          <w:bCs/>
          <w:sz w:val="22"/>
          <w:szCs w:val="22"/>
          <w:lang w:eastAsia="en-GB"/>
        </w:rPr>
        <w:t>Location Preference</w:t>
      </w:r>
      <w:r w:rsidRPr="00432FAF">
        <w:rPr>
          <w:rFonts w:ascii="Cambria" w:hAnsi="Cambria"/>
          <w:bCs/>
          <w:sz w:val="22"/>
          <w:szCs w:val="22"/>
          <w:lang w:eastAsia="en-GB"/>
        </w:rPr>
        <w:t xml:space="preserve">: </w:t>
      </w:r>
      <w:r w:rsidR="00FF66B4" w:rsidRPr="00432FAF">
        <w:rPr>
          <w:rFonts w:ascii="Cambria" w:hAnsi="Cambria"/>
          <w:bCs/>
          <w:sz w:val="22"/>
          <w:szCs w:val="22"/>
          <w:lang w:eastAsia="en-GB"/>
        </w:rPr>
        <w:t>Delhi/NCR or India</w:t>
      </w:r>
    </w:p>
    <w:p w:rsidR="00DC7FCA" w:rsidRPr="00432FAF" w:rsidRDefault="00DC7FCA" w:rsidP="00FF66B4">
      <w:pPr>
        <w:shd w:val="clear" w:color="auto" w:fill="C6D9F1"/>
        <w:autoSpaceDE w:val="0"/>
        <w:autoSpaceDN w:val="0"/>
        <w:jc w:val="center"/>
        <w:rPr>
          <w:rFonts w:ascii="Cambria" w:hAnsi="Cambria"/>
          <w:b/>
          <w:bCs/>
          <w:smallCaps/>
          <w:color w:val="17365D"/>
          <w:spacing w:val="26"/>
          <w:sz w:val="28"/>
          <w:szCs w:val="28"/>
        </w:rPr>
      </w:pPr>
      <w:r w:rsidRPr="00432FAF">
        <w:rPr>
          <w:rFonts w:ascii="Cambria" w:hAnsi="Cambria"/>
          <w:b/>
          <w:bCs/>
          <w:smallCaps/>
          <w:color w:val="17365D"/>
          <w:spacing w:val="26"/>
          <w:sz w:val="28"/>
          <w:szCs w:val="28"/>
        </w:rPr>
        <w:t xml:space="preserve">Profile summary </w:t>
      </w:r>
    </w:p>
    <w:p w:rsidR="00A5788A" w:rsidRPr="00432FAF" w:rsidRDefault="00DC7FCA" w:rsidP="00A5788A">
      <w:pPr>
        <w:rPr>
          <w:rFonts w:ascii="Cambria" w:hAnsi="Cambria"/>
          <w:sz w:val="16"/>
          <w:szCs w:val="22"/>
        </w:rPr>
      </w:pPr>
      <w:r w:rsidRPr="00432FAF">
        <w:rPr>
          <w:rFonts w:ascii="Cambria" w:hAnsi="Cambria" w:cs="Segoe UI"/>
          <w:sz w:val="22"/>
          <w:szCs w:val="22"/>
        </w:rPr>
        <w:t xml:space="preserve"> </w:t>
      </w:r>
    </w:p>
    <w:p w:rsidR="00CA5861" w:rsidRPr="00432FAF" w:rsidRDefault="00CA5861" w:rsidP="004576AB">
      <w:pPr>
        <w:numPr>
          <w:ilvl w:val="0"/>
          <w:numId w:val="19"/>
        </w:numPr>
        <w:jc w:val="both"/>
        <w:rPr>
          <w:rFonts w:ascii="Cambria" w:hAnsi="Cambria"/>
          <w:b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>IT p</w:t>
      </w:r>
      <w:r w:rsidR="004576AB" w:rsidRPr="00432FAF">
        <w:rPr>
          <w:rFonts w:ascii="Cambria" w:hAnsi="Cambria"/>
          <w:sz w:val="22"/>
          <w:szCs w:val="22"/>
          <w:lang w:val="en-US"/>
        </w:rPr>
        <w:t xml:space="preserve">rofessional with </w:t>
      </w:r>
      <w:r w:rsidR="00F435B2" w:rsidRPr="00F435B2">
        <w:rPr>
          <w:rFonts w:ascii="Cambria" w:hAnsi="Cambria"/>
          <w:b/>
          <w:sz w:val="22"/>
          <w:szCs w:val="22"/>
          <w:lang w:val="en-US"/>
        </w:rPr>
        <w:t>nearly 6</w:t>
      </w:r>
      <w:r w:rsidR="004576AB" w:rsidRPr="00F435B2">
        <w:rPr>
          <w:rFonts w:ascii="Cambria" w:hAnsi="Cambria"/>
          <w:b/>
          <w:sz w:val="22"/>
          <w:szCs w:val="22"/>
          <w:lang w:val="en-US"/>
        </w:rPr>
        <w:t xml:space="preserve"> years</w:t>
      </w:r>
      <w:r w:rsidR="004576AB" w:rsidRPr="00432FAF">
        <w:rPr>
          <w:rFonts w:ascii="Cambria" w:hAnsi="Cambria"/>
          <w:color w:val="4472C4" w:themeColor="accent1"/>
          <w:sz w:val="22"/>
          <w:szCs w:val="22"/>
          <w:lang w:val="en-US"/>
        </w:rPr>
        <w:t xml:space="preserve"> </w:t>
      </w:r>
      <w:r w:rsidR="004576AB" w:rsidRPr="00432FAF">
        <w:rPr>
          <w:rFonts w:ascii="Cambria" w:hAnsi="Cambria"/>
          <w:sz w:val="22"/>
          <w:szCs w:val="22"/>
          <w:lang w:val="en-US"/>
        </w:rPr>
        <w:t xml:space="preserve">of </w:t>
      </w:r>
      <w:r w:rsidR="00775399">
        <w:rPr>
          <w:rFonts w:ascii="Cambria" w:hAnsi="Cambria"/>
          <w:sz w:val="22"/>
          <w:szCs w:val="22"/>
          <w:lang w:val="en-US"/>
        </w:rPr>
        <w:t>extensive</w:t>
      </w:r>
      <w:r w:rsidRPr="00432FAF">
        <w:rPr>
          <w:rFonts w:ascii="Cambria" w:hAnsi="Cambria"/>
          <w:sz w:val="22"/>
          <w:szCs w:val="22"/>
          <w:lang w:val="en-US"/>
        </w:rPr>
        <w:t xml:space="preserve"> experience in </w:t>
      </w:r>
      <w:r w:rsidRPr="00432FAF">
        <w:rPr>
          <w:rFonts w:ascii="Cambria" w:hAnsi="Cambria"/>
          <w:b/>
          <w:sz w:val="22"/>
          <w:szCs w:val="22"/>
          <w:lang w:val="en-US"/>
        </w:rPr>
        <w:t>System</w:t>
      </w:r>
      <w:r w:rsidR="00F85134">
        <w:rPr>
          <w:rFonts w:ascii="Cambria" w:hAnsi="Cambria"/>
          <w:b/>
          <w:sz w:val="22"/>
          <w:szCs w:val="22"/>
          <w:lang w:val="en-US"/>
        </w:rPr>
        <w:t>/Server</w:t>
      </w:r>
      <w:r w:rsidRPr="00432FAF">
        <w:rPr>
          <w:rFonts w:ascii="Cambria" w:hAnsi="Cambria"/>
          <w:b/>
          <w:sz w:val="22"/>
          <w:szCs w:val="22"/>
          <w:lang w:val="en-US"/>
        </w:rPr>
        <w:t xml:space="preserve"> Administration &amp; Technical Support/Troubleshooting </w:t>
      </w:r>
      <w:r w:rsidRPr="00432FAF">
        <w:rPr>
          <w:rFonts w:ascii="Cambria" w:hAnsi="Cambria"/>
          <w:sz w:val="22"/>
          <w:szCs w:val="22"/>
          <w:lang w:val="en-US"/>
        </w:rPr>
        <w:t>in</w:t>
      </w:r>
      <w:r w:rsidRPr="00432FAF">
        <w:rPr>
          <w:rFonts w:ascii="Cambria" w:hAnsi="Cambria"/>
          <w:b/>
          <w:sz w:val="22"/>
          <w:szCs w:val="22"/>
          <w:lang w:val="en-US"/>
        </w:rPr>
        <w:t xml:space="preserve"> IT</w:t>
      </w:r>
      <w:r w:rsidR="00F85134">
        <w:rPr>
          <w:rFonts w:ascii="Cambria" w:hAnsi="Cambria"/>
          <w:b/>
          <w:sz w:val="22"/>
          <w:szCs w:val="22"/>
          <w:lang w:val="en-US"/>
        </w:rPr>
        <w:t>/Cloud</w:t>
      </w:r>
      <w:r w:rsidRPr="00432FAF">
        <w:rPr>
          <w:rFonts w:ascii="Cambria" w:hAnsi="Cambria"/>
          <w:b/>
          <w:sz w:val="22"/>
          <w:szCs w:val="22"/>
          <w:lang w:val="en-US"/>
        </w:rPr>
        <w:t xml:space="preserve"> domain</w:t>
      </w:r>
    </w:p>
    <w:p w:rsidR="004D0C87" w:rsidRPr="00432FAF" w:rsidRDefault="004D0C87" w:rsidP="004D0C87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>Capabilities in extending high-end technical support on</w:t>
      </w:r>
      <w:r w:rsidR="00851A67" w:rsidRPr="00432FAF">
        <w:rPr>
          <w:rFonts w:ascii="Cambria" w:hAnsi="Cambria"/>
          <w:sz w:val="22"/>
          <w:szCs w:val="22"/>
          <w:lang w:val="en-US"/>
        </w:rPr>
        <w:t xml:space="preserve"> </w:t>
      </w:r>
      <w:r w:rsidRPr="00432FAF">
        <w:rPr>
          <w:rFonts w:ascii="Cambria" w:hAnsi="Cambria"/>
          <w:sz w:val="22"/>
          <w:szCs w:val="22"/>
          <w:lang w:val="en-US"/>
        </w:rPr>
        <w:t xml:space="preserve"> various servers such as </w:t>
      </w:r>
      <w:r w:rsidRPr="00432FAF">
        <w:rPr>
          <w:rFonts w:ascii="Cambria" w:hAnsi="Cambria"/>
          <w:b/>
          <w:sz w:val="22"/>
          <w:szCs w:val="22"/>
          <w:lang w:val="en-US"/>
        </w:rPr>
        <w:t xml:space="preserve">Samba, Squid, DNS, DHCP, FTP and Apache </w:t>
      </w:r>
      <w:r w:rsidRPr="00432FAF">
        <w:rPr>
          <w:rFonts w:ascii="Cambria" w:hAnsi="Cambria"/>
          <w:sz w:val="22"/>
          <w:szCs w:val="22"/>
          <w:lang w:val="en-US"/>
        </w:rPr>
        <w:t>and ensuring high operational efficiency</w:t>
      </w:r>
    </w:p>
    <w:p w:rsidR="004D0C87" w:rsidRPr="00432FAF" w:rsidRDefault="004D0C87" w:rsidP="004D0C87">
      <w:pPr>
        <w:numPr>
          <w:ilvl w:val="0"/>
          <w:numId w:val="19"/>
        </w:numPr>
        <w:jc w:val="both"/>
        <w:rPr>
          <w:rFonts w:ascii="Cambria" w:hAnsi="Cambria"/>
          <w:b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Expertise in spearheading the </w:t>
      </w:r>
      <w:r w:rsidRPr="00432FAF">
        <w:rPr>
          <w:rFonts w:ascii="Cambria" w:hAnsi="Cambria"/>
          <w:b/>
          <w:sz w:val="22"/>
          <w:szCs w:val="22"/>
          <w:lang w:val="en-US"/>
        </w:rPr>
        <w:t>IT operations, system engineering &amp; administration, networking, virtualization &amp; infrastructure management and team management</w:t>
      </w:r>
    </w:p>
    <w:p w:rsidR="004D0C87" w:rsidRPr="00775399" w:rsidRDefault="004D0C87" w:rsidP="004D0C87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Successfully took various measures to optimize network availability by </w:t>
      </w:r>
      <w:r w:rsidRPr="00432FAF">
        <w:rPr>
          <w:rFonts w:ascii="Cambria" w:hAnsi="Cambria"/>
          <w:b/>
          <w:sz w:val="22"/>
          <w:szCs w:val="22"/>
          <w:lang w:val="en-US"/>
        </w:rPr>
        <w:t xml:space="preserve">following the procedures, adopting change management best practices, </w:t>
      </w:r>
      <w:r w:rsidR="00C76714" w:rsidRPr="00432FAF">
        <w:rPr>
          <w:rFonts w:ascii="Cambria" w:hAnsi="Cambria"/>
          <w:b/>
          <w:sz w:val="22"/>
          <w:szCs w:val="22"/>
          <w:lang w:val="en-US"/>
        </w:rPr>
        <w:t>safeguarding</w:t>
      </w:r>
      <w:r w:rsidRPr="00432FAF">
        <w:rPr>
          <w:rFonts w:ascii="Cambria" w:hAnsi="Cambria"/>
          <w:b/>
          <w:sz w:val="22"/>
          <w:szCs w:val="22"/>
          <w:lang w:val="en-US"/>
        </w:rPr>
        <w:t xml:space="preserve"> network availability and maintenance of disaster recovery stance</w:t>
      </w:r>
    </w:p>
    <w:p w:rsidR="00775399" w:rsidRPr="006737C6" w:rsidRDefault="00775399" w:rsidP="004D0C87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6737C6">
        <w:rPr>
          <w:rFonts w:ascii="Cambria" w:hAnsi="Cambria"/>
          <w:sz w:val="22"/>
          <w:szCs w:val="22"/>
          <w:lang w:val="en-US"/>
        </w:rPr>
        <w:t xml:space="preserve">Rich experience in working on </w:t>
      </w:r>
      <w:r w:rsidRPr="006737C6">
        <w:rPr>
          <w:rFonts w:ascii="Cambria" w:hAnsi="Cambria"/>
          <w:b/>
          <w:sz w:val="22"/>
          <w:szCs w:val="22"/>
          <w:lang w:val="en-US"/>
        </w:rPr>
        <w:t xml:space="preserve">AWS technologies such as EC2, RDS, ELB, EBD, S3, VPC, Glacier, IAM, </w:t>
      </w:r>
      <w:proofErr w:type="spellStart"/>
      <w:r w:rsidRPr="006737C6">
        <w:rPr>
          <w:rFonts w:ascii="Cambria" w:hAnsi="Cambria"/>
          <w:b/>
          <w:sz w:val="22"/>
          <w:szCs w:val="22"/>
          <w:lang w:val="en-US"/>
        </w:rPr>
        <w:t>CloudWatch</w:t>
      </w:r>
      <w:proofErr w:type="spellEnd"/>
      <w:r w:rsidRPr="006737C6">
        <w:rPr>
          <w:rFonts w:ascii="Cambria" w:hAnsi="Cambria"/>
          <w:b/>
          <w:sz w:val="22"/>
          <w:szCs w:val="22"/>
          <w:lang w:val="en-US"/>
        </w:rPr>
        <w:t xml:space="preserve"> and KMS</w:t>
      </w:r>
      <w:r w:rsidRPr="006737C6">
        <w:rPr>
          <w:rFonts w:ascii="Cambria" w:hAnsi="Cambria"/>
          <w:sz w:val="22"/>
          <w:szCs w:val="22"/>
          <w:lang w:val="en-US"/>
        </w:rPr>
        <w:t xml:space="preserve"> for creating as well as </w:t>
      </w:r>
      <w:proofErr w:type="spellStart"/>
      <w:r w:rsidRPr="006737C6">
        <w:rPr>
          <w:rFonts w:ascii="Cambria" w:hAnsi="Cambria"/>
          <w:sz w:val="22"/>
          <w:szCs w:val="22"/>
          <w:lang w:val="en-US"/>
        </w:rPr>
        <w:t>suatining</w:t>
      </w:r>
      <w:proofErr w:type="spellEnd"/>
      <w:r w:rsidRPr="006737C6">
        <w:rPr>
          <w:rFonts w:ascii="Cambria" w:hAnsi="Cambria"/>
          <w:sz w:val="22"/>
          <w:szCs w:val="22"/>
          <w:lang w:val="en-US"/>
        </w:rPr>
        <w:t xml:space="preserve"> an Amazon AWS based cloud solution</w:t>
      </w:r>
    </w:p>
    <w:p w:rsidR="0086130F" w:rsidRPr="00432FAF" w:rsidRDefault="0086130F" w:rsidP="0086130F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>Played a key role in establishing and implementing the network infrastructure upgrade projects</w:t>
      </w:r>
      <w:r w:rsidR="006A7183" w:rsidRPr="00432FAF">
        <w:rPr>
          <w:rFonts w:ascii="Cambria" w:hAnsi="Cambria"/>
          <w:sz w:val="22"/>
          <w:szCs w:val="22"/>
          <w:lang w:val="en-US"/>
        </w:rPr>
        <w:t xml:space="preserve"> completing all the stages </w:t>
      </w:r>
      <w:r w:rsidR="00C76714" w:rsidRPr="00432FAF">
        <w:rPr>
          <w:rFonts w:ascii="Cambria" w:hAnsi="Cambria"/>
          <w:sz w:val="22"/>
          <w:szCs w:val="22"/>
          <w:lang w:val="en-US"/>
        </w:rPr>
        <w:t>resourcefully</w:t>
      </w:r>
    </w:p>
    <w:p w:rsidR="007E6BEB" w:rsidRPr="00432FAF" w:rsidRDefault="007E6BEB" w:rsidP="007E6BEB">
      <w:pPr>
        <w:numPr>
          <w:ilvl w:val="0"/>
          <w:numId w:val="19"/>
        </w:numPr>
        <w:jc w:val="both"/>
        <w:rPr>
          <w:rFonts w:ascii="Cambria" w:hAnsi="Cambria"/>
          <w:b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Led and coached a team of </w:t>
      </w:r>
      <w:r w:rsidRPr="00432FAF">
        <w:rPr>
          <w:rFonts w:ascii="Cambria" w:hAnsi="Cambria"/>
          <w:b/>
          <w:sz w:val="22"/>
          <w:szCs w:val="22"/>
          <w:lang w:val="en-US"/>
        </w:rPr>
        <w:t>4 members</w:t>
      </w:r>
      <w:r w:rsidRPr="00432FAF">
        <w:rPr>
          <w:rFonts w:ascii="Cambria" w:hAnsi="Cambria"/>
          <w:sz w:val="22"/>
          <w:szCs w:val="22"/>
          <w:lang w:val="en-US"/>
        </w:rPr>
        <w:t xml:space="preserve"> by providing assistance to them on </w:t>
      </w:r>
      <w:r w:rsidRPr="00432FAF">
        <w:rPr>
          <w:rFonts w:ascii="Cambria" w:hAnsi="Cambria"/>
          <w:b/>
          <w:sz w:val="22"/>
          <w:szCs w:val="22"/>
          <w:lang w:val="en-US"/>
        </w:rPr>
        <w:t xml:space="preserve">complaint resolution and solving all the escalations before time </w:t>
      </w:r>
    </w:p>
    <w:p w:rsidR="00F078C2" w:rsidRPr="00432FAF" w:rsidRDefault="00F078C2" w:rsidP="00F078C2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Reduced overall recovery time by simplifying recovery processes and decreasing Incident </w:t>
      </w:r>
      <w:r w:rsidR="00432FAF" w:rsidRPr="00432FAF">
        <w:rPr>
          <w:rFonts w:ascii="Cambria" w:hAnsi="Cambria"/>
          <w:sz w:val="22"/>
          <w:szCs w:val="22"/>
          <w:lang w:val="en-US"/>
        </w:rPr>
        <w:t>Resolution</w:t>
      </w:r>
      <w:r w:rsidRPr="00432FAF">
        <w:rPr>
          <w:rFonts w:ascii="Cambria" w:hAnsi="Cambria"/>
          <w:sz w:val="22"/>
          <w:szCs w:val="22"/>
          <w:lang w:val="en-US"/>
        </w:rPr>
        <w:t xml:space="preserve"> time on servers by resolving the same </w:t>
      </w:r>
      <w:r w:rsidRPr="00432FAF">
        <w:rPr>
          <w:rFonts w:ascii="Cambria" w:hAnsi="Cambria"/>
          <w:b/>
          <w:sz w:val="22"/>
          <w:szCs w:val="22"/>
          <w:lang w:val="en-US"/>
        </w:rPr>
        <w:t>within 4 hours</w:t>
      </w:r>
      <w:r w:rsidRPr="00432FAF">
        <w:rPr>
          <w:rFonts w:ascii="Cambria" w:hAnsi="Cambria"/>
          <w:sz w:val="22"/>
          <w:szCs w:val="22"/>
          <w:lang w:val="en-US"/>
        </w:rPr>
        <w:t xml:space="preserve"> </w:t>
      </w:r>
    </w:p>
    <w:p w:rsidR="006B27DB" w:rsidRPr="00432FAF" w:rsidRDefault="006B27DB" w:rsidP="00306EC4">
      <w:pPr>
        <w:numPr>
          <w:ilvl w:val="0"/>
          <w:numId w:val="19"/>
        </w:numPr>
        <w:jc w:val="both"/>
        <w:rPr>
          <w:rFonts w:ascii="Cambria" w:hAnsi="Cambria"/>
          <w:b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>Proven skills</w:t>
      </w:r>
      <w:r w:rsidR="00BC7F6B" w:rsidRPr="00432FAF">
        <w:rPr>
          <w:rFonts w:ascii="Cambria" w:hAnsi="Cambria"/>
          <w:sz w:val="22"/>
          <w:szCs w:val="22"/>
          <w:lang w:val="en-US"/>
        </w:rPr>
        <w:t xml:space="preserve"> in </w:t>
      </w:r>
      <w:r w:rsidRPr="00432FAF">
        <w:rPr>
          <w:rFonts w:ascii="Cambria" w:hAnsi="Cambria"/>
          <w:sz w:val="22"/>
          <w:szCs w:val="22"/>
          <w:lang w:val="en-US"/>
        </w:rPr>
        <w:t xml:space="preserve">managing </w:t>
      </w:r>
      <w:r w:rsidR="00E65F42" w:rsidRPr="00432FAF">
        <w:rPr>
          <w:rFonts w:ascii="Cambria" w:hAnsi="Cambria"/>
          <w:b/>
          <w:sz w:val="22"/>
          <w:szCs w:val="22"/>
          <w:lang w:val="en-US"/>
        </w:rPr>
        <w:t xml:space="preserve">Web Serves, </w:t>
      </w:r>
      <w:r w:rsidR="00BC7F6B" w:rsidRPr="00432FAF">
        <w:rPr>
          <w:rFonts w:ascii="Cambria" w:hAnsi="Cambria"/>
          <w:b/>
          <w:sz w:val="22"/>
          <w:szCs w:val="22"/>
          <w:lang w:val="en-US"/>
        </w:rPr>
        <w:t xml:space="preserve">Linux Mail Server, Antivirus, </w:t>
      </w:r>
      <w:proofErr w:type="spellStart"/>
      <w:r w:rsidRPr="00432FAF">
        <w:rPr>
          <w:rFonts w:ascii="Cambria" w:hAnsi="Cambria"/>
          <w:b/>
          <w:sz w:val="22"/>
          <w:szCs w:val="22"/>
          <w:lang w:val="en-US"/>
        </w:rPr>
        <w:t>Antispam</w:t>
      </w:r>
      <w:proofErr w:type="spellEnd"/>
      <w:r w:rsidRPr="00432FAF">
        <w:rPr>
          <w:rFonts w:ascii="Cambria" w:hAnsi="Cambria"/>
          <w:b/>
          <w:sz w:val="22"/>
          <w:szCs w:val="22"/>
          <w:lang w:val="en-US"/>
        </w:rPr>
        <w:t xml:space="preserve">, </w:t>
      </w:r>
      <w:proofErr w:type="spellStart"/>
      <w:r w:rsidRPr="00432FAF">
        <w:rPr>
          <w:rFonts w:ascii="Cambria" w:hAnsi="Cambria"/>
          <w:b/>
          <w:sz w:val="22"/>
          <w:szCs w:val="22"/>
          <w:lang w:val="en-US"/>
        </w:rPr>
        <w:t>SpamAssain</w:t>
      </w:r>
      <w:proofErr w:type="spellEnd"/>
      <w:r w:rsidRPr="00432FAF">
        <w:rPr>
          <w:rFonts w:ascii="Cambria" w:hAnsi="Cambria"/>
          <w:b/>
          <w:sz w:val="22"/>
          <w:szCs w:val="22"/>
          <w:lang w:val="en-US"/>
        </w:rPr>
        <w:t xml:space="preserve"> and Claim AV </w:t>
      </w:r>
    </w:p>
    <w:p w:rsidR="002045E9" w:rsidRPr="00432FAF" w:rsidRDefault="00AD4CA0" w:rsidP="00306EC4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Pivotal in </w:t>
      </w:r>
      <w:r w:rsidRPr="00432FAF">
        <w:rPr>
          <w:rFonts w:ascii="Cambria" w:hAnsi="Cambria"/>
          <w:b/>
          <w:sz w:val="22"/>
          <w:szCs w:val="22"/>
          <w:lang w:val="en-US"/>
        </w:rPr>
        <w:t xml:space="preserve">developing and </w:t>
      </w:r>
      <w:r w:rsidR="00C76714" w:rsidRPr="00432FAF">
        <w:rPr>
          <w:rFonts w:ascii="Cambria" w:hAnsi="Cambria"/>
          <w:b/>
          <w:sz w:val="22"/>
          <w:szCs w:val="22"/>
          <w:lang w:val="en-US"/>
        </w:rPr>
        <w:t>executing</w:t>
      </w:r>
      <w:r w:rsidR="002045E9" w:rsidRPr="00432FAF">
        <w:rPr>
          <w:rFonts w:ascii="Cambria" w:hAnsi="Cambria"/>
          <w:b/>
          <w:sz w:val="22"/>
          <w:szCs w:val="22"/>
          <w:lang w:val="en-US"/>
        </w:rPr>
        <w:t xml:space="preserve"> Infrastructure </w:t>
      </w:r>
      <w:r w:rsidR="004576AB" w:rsidRPr="00432FAF">
        <w:rPr>
          <w:rFonts w:ascii="Cambria" w:hAnsi="Cambria"/>
          <w:b/>
          <w:sz w:val="22"/>
          <w:szCs w:val="22"/>
          <w:lang w:val="en-US"/>
        </w:rPr>
        <w:t xml:space="preserve">projects </w:t>
      </w:r>
      <w:r w:rsidR="002045E9" w:rsidRPr="00432FAF">
        <w:rPr>
          <w:rFonts w:ascii="Cambria" w:hAnsi="Cambria"/>
          <w:b/>
          <w:sz w:val="22"/>
          <w:szCs w:val="22"/>
          <w:lang w:val="en-US"/>
        </w:rPr>
        <w:t xml:space="preserve">on low </w:t>
      </w:r>
      <w:r w:rsidR="00432FAF" w:rsidRPr="00432FAF">
        <w:rPr>
          <w:rFonts w:ascii="Cambria" w:hAnsi="Cambria"/>
          <w:b/>
          <w:sz w:val="22"/>
          <w:szCs w:val="22"/>
          <w:lang w:val="en-US"/>
        </w:rPr>
        <w:t>budget</w:t>
      </w:r>
      <w:r w:rsidR="002045E9" w:rsidRPr="00432FAF">
        <w:rPr>
          <w:rFonts w:ascii="Cambria" w:hAnsi="Cambria"/>
          <w:b/>
          <w:sz w:val="22"/>
          <w:szCs w:val="22"/>
          <w:lang w:val="en-US"/>
        </w:rPr>
        <w:t xml:space="preserve"> environment</w:t>
      </w:r>
      <w:r w:rsidR="002045E9" w:rsidRPr="00432FAF">
        <w:rPr>
          <w:rFonts w:ascii="Cambria" w:hAnsi="Cambria"/>
          <w:sz w:val="22"/>
          <w:szCs w:val="22"/>
          <w:lang w:val="en-US"/>
        </w:rPr>
        <w:t xml:space="preserve"> </w:t>
      </w:r>
    </w:p>
    <w:p w:rsidR="00442C42" w:rsidRPr="00432FAF" w:rsidRDefault="00442C42" w:rsidP="00CA5861">
      <w:pPr>
        <w:numPr>
          <w:ilvl w:val="0"/>
          <w:numId w:val="19"/>
        </w:numPr>
        <w:jc w:val="both"/>
        <w:rPr>
          <w:rFonts w:ascii="Cambria" w:hAnsi="Cambria"/>
          <w:b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Developed a </w:t>
      </w:r>
      <w:r w:rsidRPr="00432FAF">
        <w:rPr>
          <w:rFonts w:ascii="Cambria" w:hAnsi="Cambria"/>
          <w:b/>
          <w:sz w:val="22"/>
          <w:szCs w:val="22"/>
          <w:lang w:val="en-US"/>
        </w:rPr>
        <w:t xml:space="preserve">server under </w:t>
      </w:r>
      <w:r w:rsidR="00F10A15" w:rsidRPr="00432FAF">
        <w:rPr>
          <w:rFonts w:ascii="Cambria" w:hAnsi="Cambria"/>
          <w:b/>
          <w:sz w:val="22"/>
          <w:szCs w:val="22"/>
          <w:lang w:val="en-US"/>
        </w:rPr>
        <w:t>Windows</w:t>
      </w:r>
      <w:r w:rsidR="00F10A15" w:rsidRPr="00432FAF">
        <w:rPr>
          <w:rFonts w:ascii="Cambria" w:hAnsi="Cambria"/>
          <w:sz w:val="22"/>
          <w:szCs w:val="22"/>
          <w:lang w:val="en-US"/>
        </w:rPr>
        <w:t xml:space="preserve"> </w:t>
      </w:r>
      <w:r w:rsidRPr="00432FAF">
        <w:rPr>
          <w:rFonts w:ascii="Cambria" w:hAnsi="Cambria"/>
          <w:sz w:val="22"/>
          <w:szCs w:val="22"/>
          <w:lang w:val="en-US"/>
        </w:rPr>
        <w:t xml:space="preserve">and </w:t>
      </w:r>
      <w:r w:rsidR="00C76714" w:rsidRPr="00432FAF">
        <w:rPr>
          <w:rFonts w:ascii="Cambria" w:hAnsi="Cambria"/>
          <w:sz w:val="22"/>
          <w:szCs w:val="22"/>
          <w:lang w:val="en-US"/>
        </w:rPr>
        <w:t>coped</w:t>
      </w:r>
      <w:r w:rsidR="00A1277F" w:rsidRPr="00432FAF">
        <w:rPr>
          <w:rFonts w:ascii="Cambria" w:hAnsi="Cambria"/>
          <w:sz w:val="22"/>
          <w:szCs w:val="22"/>
          <w:lang w:val="en-US"/>
        </w:rPr>
        <w:t xml:space="preserve"> </w:t>
      </w:r>
      <w:r w:rsidR="00C76714" w:rsidRPr="00432FAF">
        <w:rPr>
          <w:rFonts w:ascii="Cambria" w:hAnsi="Cambria"/>
          <w:sz w:val="22"/>
          <w:szCs w:val="22"/>
          <w:lang w:val="en-US"/>
        </w:rPr>
        <w:t xml:space="preserve">up with </w:t>
      </w:r>
      <w:r w:rsidR="00A1277F" w:rsidRPr="00432FAF">
        <w:rPr>
          <w:rFonts w:ascii="Cambria" w:hAnsi="Cambria"/>
          <w:b/>
          <w:sz w:val="22"/>
          <w:szCs w:val="22"/>
          <w:lang w:val="en-US"/>
        </w:rPr>
        <w:t>15000 users</w:t>
      </w:r>
      <w:r w:rsidR="00F10A15" w:rsidRPr="00432FAF">
        <w:rPr>
          <w:rFonts w:ascii="Cambria" w:hAnsi="Cambria"/>
          <w:b/>
          <w:sz w:val="22"/>
          <w:szCs w:val="22"/>
          <w:lang w:val="en-US"/>
        </w:rPr>
        <w:t xml:space="preserve"> single-handedly</w:t>
      </w:r>
      <w:r w:rsidR="00A1277F" w:rsidRPr="00432FAF">
        <w:rPr>
          <w:rFonts w:ascii="Cambria" w:hAnsi="Cambria"/>
          <w:sz w:val="22"/>
          <w:szCs w:val="22"/>
          <w:lang w:val="en-US"/>
        </w:rPr>
        <w:t xml:space="preserve">; </w:t>
      </w:r>
      <w:r w:rsidR="00F10A15" w:rsidRPr="00432FAF">
        <w:rPr>
          <w:rFonts w:ascii="Cambria" w:hAnsi="Cambria"/>
          <w:b/>
          <w:sz w:val="22"/>
          <w:szCs w:val="22"/>
          <w:lang w:val="en-US"/>
        </w:rPr>
        <w:t xml:space="preserve">delivered </w:t>
      </w:r>
      <w:r w:rsidR="00A1277F" w:rsidRPr="00432FAF">
        <w:rPr>
          <w:rFonts w:ascii="Cambria" w:hAnsi="Cambria"/>
          <w:b/>
          <w:sz w:val="22"/>
          <w:szCs w:val="22"/>
          <w:lang w:val="en-US"/>
        </w:rPr>
        <w:t xml:space="preserve">end-to-end technical support </w:t>
      </w:r>
      <w:r w:rsidR="00F10A15" w:rsidRPr="00432FAF">
        <w:rPr>
          <w:rFonts w:ascii="Cambria" w:hAnsi="Cambria"/>
          <w:b/>
          <w:sz w:val="22"/>
          <w:szCs w:val="22"/>
          <w:lang w:val="en-US"/>
        </w:rPr>
        <w:t xml:space="preserve">while working in </w:t>
      </w:r>
      <w:r w:rsidR="00432FAF" w:rsidRPr="00432FAF">
        <w:rPr>
          <w:rFonts w:ascii="Cambria" w:hAnsi="Cambria"/>
          <w:b/>
          <w:sz w:val="22"/>
          <w:szCs w:val="22"/>
          <w:lang w:val="en-US"/>
        </w:rPr>
        <w:t>Crompton</w:t>
      </w:r>
      <w:r w:rsidR="00A1277F" w:rsidRPr="00432FAF">
        <w:rPr>
          <w:rFonts w:ascii="Cambria" w:hAnsi="Cambria"/>
          <w:b/>
          <w:sz w:val="22"/>
          <w:szCs w:val="22"/>
          <w:lang w:val="en-US"/>
        </w:rPr>
        <w:t xml:space="preserve"> Greaves</w:t>
      </w:r>
      <w:r w:rsidR="00F10A15" w:rsidRPr="00432FAF">
        <w:rPr>
          <w:rFonts w:ascii="Cambria" w:hAnsi="Cambria"/>
          <w:b/>
          <w:sz w:val="22"/>
          <w:szCs w:val="22"/>
          <w:lang w:val="en-US"/>
        </w:rPr>
        <w:t xml:space="preserve"> Ltd</w:t>
      </w:r>
    </w:p>
    <w:p w:rsidR="00900A3A" w:rsidRPr="00432FAF" w:rsidRDefault="00900A3A" w:rsidP="00900A3A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Efficient organizer, motivator, team player and a decisive leader with the </w:t>
      </w:r>
      <w:r w:rsidR="00C76714" w:rsidRPr="00432FAF">
        <w:rPr>
          <w:rFonts w:ascii="Cambria" w:hAnsi="Cambria"/>
          <w:sz w:val="22"/>
          <w:szCs w:val="22"/>
          <w:lang w:val="en-US"/>
        </w:rPr>
        <w:t>skills</w:t>
      </w:r>
      <w:r w:rsidRPr="00432FAF">
        <w:rPr>
          <w:rFonts w:ascii="Cambria" w:hAnsi="Cambria"/>
          <w:sz w:val="22"/>
          <w:szCs w:val="22"/>
          <w:lang w:val="en-US"/>
        </w:rPr>
        <w:t xml:space="preserve"> to motivate teams to excel and win</w:t>
      </w:r>
    </w:p>
    <w:p w:rsidR="00957623" w:rsidRPr="00432FAF" w:rsidRDefault="00957623" w:rsidP="00957623">
      <w:pPr>
        <w:jc w:val="both"/>
        <w:rPr>
          <w:rFonts w:ascii="Cambria" w:hAnsi="Cambria"/>
          <w:sz w:val="22"/>
          <w:szCs w:val="22"/>
          <w:lang w:val="en-US"/>
        </w:rPr>
      </w:pPr>
    </w:p>
    <w:p w:rsidR="00957623" w:rsidRPr="00432FAF" w:rsidRDefault="0061692C" w:rsidP="00FF66B4">
      <w:pPr>
        <w:shd w:val="clear" w:color="auto" w:fill="C6D9F1"/>
        <w:autoSpaceDE w:val="0"/>
        <w:autoSpaceDN w:val="0"/>
        <w:jc w:val="center"/>
        <w:rPr>
          <w:rFonts w:ascii="Cambria" w:hAnsi="Cambria"/>
          <w:b/>
          <w:bCs/>
          <w:smallCaps/>
          <w:color w:val="17365D"/>
          <w:spacing w:val="26"/>
          <w:sz w:val="28"/>
          <w:szCs w:val="28"/>
        </w:rPr>
      </w:pPr>
      <w:r w:rsidRPr="00432FAF">
        <w:rPr>
          <w:rFonts w:ascii="Cambria" w:hAnsi="Cambria"/>
          <w:b/>
          <w:bCs/>
          <w:smallCaps/>
          <w:color w:val="17365D"/>
          <w:spacing w:val="26"/>
          <w:sz w:val="28"/>
          <w:szCs w:val="28"/>
        </w:rPr>
        <w:t>Notable Accomplishments Across The Career</w:t>
      </w:r>
      <w:r w:rsidR="006737C6">
        <w:rPr>
          <w:rFonts w:ascii="Cambria" w:hAnsi="Cambria"/>
          <w:b/>
          <w:bCs/>
          <w:smallCaps/>
          <w:color w:val="17365D"/>
          <w:spacing w:val="26"/>
          <w:sz w:val="28"/>
          <w:szCs w:val="28"/>
        </w:rPr>
        <w:t xml:space="preserve"> </w:t>
      </w:r>
    </w:p>
    <w:p w:rsidR="0034536A" w:rsidRPr="006737C6" w:rsidRDefault="0034536A" w:rsidP="003E4C9C">
      <w:pPr>
        <w:numPr>
          <w:ilvl w:val="0"/>
          <w:numId w:val="19"/>
        </w:numPr>
        <w:jc w:val="both"/>
        <w:rPr>
          <w:rFonts w:ascii="Cambria" w:hAnsi="Cambria"/>
          <w:b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Actively </w:t>
      </w:r>
      <w:r w:rsidR="00C76714" w:rsidRPr="00432FAF">
        <w:rPr>
          <w:rFonts w:ascii="Cambria" w:hAnsi="Cambria"/>
          <w:sz w:val="22"/>
          <w:szCs w:val="22"/>
          <w:lang w:val="en-US"/>
        </w:rPr>
        <w:t>participated in</w:t>
      </w:r>
      <w:r w:rsidRPr="00432FAF">
        <w:rPr>
          <w:rFonts w:ascii="Cambria" w:hAnsi="Cambria"/>
          <w:sz w:val="22"/>
          <w:szCs w:val="22"/>
          <w:lang w:val="en-US"/>
        </w:rPr>
        <w:t xml:space="preserve"> multiple recoveries at the time of disasters such as </w:t>
      </w:r>
      <w:r w:rsidR="006737C6" w:rsidRPr="006737C6">
        <w:rPr>
          <w:rFonts w:ascii="Cambria" w:hAnsi="Cambria"/>
          <w:b/>
          <w:sz w:val="22"/>
          <w:szCs w:val="22"/>
          <w:lang w:val="en-US"/>
        </w:rPr>
        <w:t xml:space="preserve">Database Rollback and </w:t>
      </w:r>
      <w:r w:rsidR="00F85134" w:rsidRPr="006737C6">
        <w:rPr>
          <w:rFonts w:ascii="Cambria" w:hAnsi="Cambria"/>
          <w:b/>
          <w:sz w:val="22"/>
          <w:szCs w:val="22"/>
          <w:lang w:val="en-US"/>
        </w:rPr>
        <w:t>Servers Data Migration</w:t>
      </w:r>
    </w:p>
    <w:p w:rsidR="0034536A" w:rsidRPr="00432FAF" w:rsidRDefault="0034536A" w:rsidP="003E4C9C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>Managed the</w:t>
      </w:r>
      <w:r w:rsidR="006737C6" w:rsidRPr="006737C6">
        <w:rPr>
          <w:rFonts w:ascii="Cambria" w:hAnsi="Cambria"/>
          <w:b/>
          <w:sz w:val="22"/>
          <w:szCs w:val="22"/>
          <w:lang w:val="en-US"/>
        </w:rPr>
        <w:t xml:space="preserve"> Govt. </w:t>
      </w:r>
      <w:r w:rsidR="00F85134" w:rsidRPr="006737C6">
        <w:rPr>
          <w:rFonts w:ascii="Cambria" w:hAnsi="Cambria"/>
          <w:b/>
          <w:sz w:val="22"/>
          <w:szCs w:val="22"/>
          <w:lang w:val="en-US"/>
        </w:rPr>
        <w:t>Project</w:t>
      </w:r>
      <w:r w:rsidR="006737C6" w:rsidRPr="006737C6">
        <w:rPr>
          <w:rFonts w:ascii="Cambria" w:hAnsi="Cambria"/>
          <w:b/>
          <w:sz w:val="22"/>
          <w:szCs w:val="22"/>
          <w:lang w:val="en-US"/>
        </w:rPr>
        <w:t>s</w:t>
      </w:r>
      <w:r w:rsidR="00FE7C39">
        <w:rPr>
          <w:rFonts w:ascii="Cambria" w:hAnsi="Cambria"/>
          <w:b/>
          <w:sz w:val="22"/>
          <w:szCs w:val="22"/>
          <w:lang w:val="en-US"/>
        </w:rPr>
        <w:t xml:space="preserve"> for N.A.M.E Academy</w:t>
      </w:r>
      <w:r w:rsidRPr="006737C6">
        <w:rPr>
          <w:rFonts w:ascii="Cambria" w:hAnsi="Cambria"/>
          <w:sz w:val="22"/>
          <w:szCs w:val="22"/>
          <w:lang w:val="en-US"/>
        </w:rPr>
        <w:t xml:space="preserve"> </w:t>
      </w:r>
      <w:r w:rsidRPr="00432FAF">
        <w:rPr>
          <w:rFonts w:ascii="Cambria" w:hAnsi="Cambria"/>
          <w:sz w:val="22"/>
          <w:szCs w:val="22"/>
          <w:lang w:val="en-US"/>
        </w:rPr>
        <w:t xml:space="preserve">which comprised </w:t>
      </w:r>
      <w:r w:rsidR="00F85134" w:rsidRPr="006737C6">
        <w:rPr>
          <w:rFonts w:ascii="Cambria" w:hAnsi="Cambria"/>
          <w:sz w:val="22"/>
          <w:szCs w:val="22"/>
          <w:lang w:val="en-US"/>
        </w:rPr>
        <w:t xml:space="preserve">multiple domains </w:t>
      </w:r>
      <w:r w:rsidR="006737C6">
        <w:rPr>
          <w:rFonts w:ascii="Cambria" w:hAnsi="Cambria"/>
          <w:sz w:val="22"/>
          <w:szCs w:val="22"/>
          <w:lang w:val="en-US"/>
        </w:rPr>
        <w:t xml:space="preserve">along with </w:t>
      </w:r>
      <w:r w:rsidR="00F85134" w:rsidRPr="006737C6">
        <w:rPr>
          <w:rFonts w:ascii="Cambria" w:hAnsi="Cambria"/>
          <w:sz w:val="22"/>
          <w:szCs w:val="22"/>
          <w:lang w:val="en-US"/>
        </w:rPr>
        <w:t>frontend &amp; Backend</w:t>
      </w:r>
      <w:r w:rsidRPr="00432FAF">
        <w:rPr>
          <w:rFonts w:ascii="Cambria" w:hAnsi="Cambria"/>
          <w:color w:val="4472C4" w:themeColor="accent1"/>
          <w:sz w:val="22"/>
          <w:szCs w:val="22"/>
          <w:lang w:val="en-US"/>
        </w:rPr>
        <w:t xml:space="preserve"> </w:t>
      </w:r>
      <w:r w:rsidRPr="00432FAF">
        <w:rPr>
          <w:rFonts w:ascii="Cambria" w:hAnsi="Cambria"/>
          <w:sz w:val="22"/>
          <w:szCs w:val="22"/>
          <w:lang w:val="en-US"/>
        </w:rPr>
        <w:t>phases covering areas such as Data Centre Virtualization, Network Security and Network Monitoring</w:t>
      </w:r>
    </w:p>
    <w:p w:rsidR="0034536A" w:rsidRPr="006737C6" w:rsidRDefault="0034536A" w:rsidP="0034536A">
      <w:pPr>
        <w:numPr>
          <w:ilvl w:val="0"/>
          <w:numId w:val="19"/>
        </w:numPr>
        <w:jc w:val="both"/>
        <w:rPr>
          <w:rFonts w:ascii="Cambria" w:hAnsi="Cambria"/>
          <w:b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>Configu</w:t>
      </w:r>
      <w:bookmarkStart w:id="0" w:name="_GoBack"/>
      <w:r w:rsidRPr="00432FAF">
        <w:rPr>
          <w:rFonts w:ascii="Cambria" w:hAnsi="Cambria"/>
          <w:sz w:val="22"/>
          <w:szCs w:val="22"/>
          <w:lang w:val="en-US"/>
        </w:rPr>
        <w:t>red</w:t>
      </w:r>
      <w:bookmarkEnd w:id="0"/>
      <w:r w:rsidRPr="00432FAF">
        <w:rPr>
          <w:rFonts w:ascii="Cambria" w:hAnsi="Cambria"/>
          <w:sz w:val="22"/>
          <w:szCs w:val="22"/>
          <w:lang w:val="en-US"/>
        </w:rPr>
        <w:t xml:space="preserve">, installed and troubleshot various network devices and services such as </w:t>
      </w:r>
      <w:r w:rsidR="00F85134" w:rsidRPr="006737C6">
        <w:rPr>
          <w:rFonts w:ascii="Cambria" w:hAnsi="Cambria"/>
          <w:b/>
          <w:sz w:val="22"/>
          <w:szCs w:val="22"/>
          <w:lang w:val="en-US"/>
        </w:rPr>
        <w:t>Cisco,</w:t>
      </w:r>
      <w:r w:rsidR="006737C6" w:rsidRPr="006737C6">
        <w:rPr>
          <w:rFonts w:ascii="Cambria" w:hAnsi="Cambria"/>
          <w:b/>
          <w:sz w:val="22"/>
          <w:szCs w:val="22"/>
          <w:lang w:val="en-US"/>
        </w:rPr>
        <w:t xml:space="preserve"> </w:t>
      </w:r>
      <w:r w:rsidR="00F85134" w:rsidRPr="006737C6">
        <w:rPr>
          <w:rFonts w:ascii="Cambria" w:hAnsi="Cambria"/>
          <w:b/>
          <w:sz w:val="22"/>
          <w:szCs w:val="22"/>
          <w:lang w:val="en-US"/>
        </w:rPr>
        <w:t>HP,</w:t>
      </w:r>
      <w:r w:rsidR="006737C6" w:rsidRPr="006737C6">
        <w:rPr>
          <w:rFonts w:ascii="Cambria" w:hAnsi="Cambria"/>
          <w:b/>
          <w:sz w:val="22"/>
          <w:szCs w:val="22"/>
          <w:lang w:val="en-US"/>
        </w:rPr>
        <w:t xml:space="preserve"> Avaya and </w:t>
      </w:r>
      <w:proofErr w:type="spellStart"/>
      <w:r w:rsidR="00F85134" w:rsidRPr="006737C6">
        <w:rPr>
          <w:rFonts w:ascii="Cambria" w:hAnsi="Cambria"/>
          <w:b/>
          <w:sz w:val="22"/>
          <w:szCs w:val="22"/>
          <w:lang w:val="en-US"/>
        </w:rPr>
        <w:t>Ameyo</w:t>
      </w:r>
      <w:proofErr w:type="spellEnd"/>
    </w:p>
    <w:p w:rsidR="0034536A" w:rsidRPr="00432FAF" w:rsidRDefault="0000583B" w:rsidP="0034536A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>Complete DB-</w:t>
      </w:r>
      <w:proofErr w:type="spellStart"/>
      <w:r>
        <w:rPr>
          <w:rFonts w:ascii="Cambria" w:hAnsi="Cambria"/>
          <w:sz w:val="22"/>
          <w:szCs w:val="22"/>
          <w:lang w:val="en-US"/>
        </w:rPr>
        <w:t>Homeonline</w:t>
      </w:r>
      <w:proofErr w:type="spellEnd"/>
      <w:r>
        <w:rPr>
          <w:rFonts w:ascii="Cambria" w:hAnsi="Cambria"/>
          <w:sz w:val="22"/>
          <w:szCs w:val="22"/>
          <w:lang w:val="en-US"/>
        </w:rPr>
        <w:t xml:space="preserve"> Emails migration from local to </w:t>
      </w:r>
      <w:proofErr w:type="spellStart"/>
      <w:r>
        <w:rPr>
          <w:rFonts w:ascii="Cambria" w:hAnsi="Cambria"/>
          <w:sz w:val="22"/>
          <w:szCs w:val="22"/>
          <w:lang w:val="en-US"/>
        </w:rPr>
        <w:t>Gsuite</w:t>
      </w:r>
      <w:proofErr w:type="spellEnd"/>
      <w:r>
        <w:rPr>
          <w:rFonts w:ascii="Cambria" w:hAnsi="Cambria"/>
          <w:sz w:val="22"/>
          <w:szCs w:val="22"/>
          <w:lang w:val="en-US"/>
        </w:rPr>
        <w:t xml:space="preserve"> Mail</w:t>
      </w:r>
    </w:p>
    <w:p w:rsidR="0034536A" w:rsidRPr="000A2616" w:rsidRDefault="0034536A" w:rsidP="000A2616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Suggested measures such as </w:t>
      </w:r>
      <w:r w:rsidR="00F85134" w:rsidRPr="000A2616">
        <w:rPr>
          <w:rFonts w:ascii="Cambria" w:hAnsi="Cambria"/>
          <w:sz w:val="22"/>
          <w:szCs w:val="22"/>
          <w:lang w:val="en-US"/>
        </w:rPr>
        <w:t xml:space="preserve">Server Admin at Homeonline.com </w:t>
      </w:r>
      <w:r w:rsidRPr="00432FAF">
        <w:rPr>
          <w:rFonts w:ascii="Cambria" w:hAnsi="Cambria"/>
          <w:sz w:val="22"/>
          <w:szCs w:val="22"/>
          <w:lang w:val="en-US"/>
        </w:rPr>
        <w:t>to manage the f</w:t>
      </w:r>
      <w:r w:rsidR="00F85134">
        <w:rPr>
          <w:rFonts w:ascii="Cambria" w:hAnsi="Cambria"/>
          <w:sz w:val="22"/>
          <w:szCs w:val="22"/>
          <w:lang w:val="en-US"/>
        </w:rPr>
        <w:t xml:space="preserve">requency of appropriate </w:t>
      </w:r>
      <w:proofErr w:type="spellStart"/>
      <w:r w:rsidR="00F85134">
        <w:rPr>
          <w:rFonts w:ascii="Cambria" w:hAnsi="Cambria"/>
          <w:sz w:val="22"/>
          <w:szCs w:val="22"/>
          <w:lang w:val="en-US"/>
        </w:rPr>
        <w:t>support</w:t>
      </w:r>
      <w:r w:rsidRPr="00432FAF">
        <w:rPr>
          <w:rFonts w:ascii="Cambria" w:hAnsi="Cambria"/>
          <w:sz w:val="22"/>
          <w:szCs w:val="22"/>
          <w:lang w:val="en-US"/>
        </w:rPr>
        <w:t>package</w:t>
      </w:r>
      <w:proofErr w:type="spellEnd"/>
      <w:r w:rsidRPr="00432FAF">
        <w:rPr>
          <w:rFonts w:ascii="Cambria" w:hAnsi="Cambria"/>
          <w:sz w:val="22"/>
          <w:szCs w:val="22"/>
          <w:lang w:val="en-US"/>
        </w:rPr>
        <w:t>/patch application</w:t>
      </w:r>
      <w:r w:rsidR="00F85134">
        <w:rPr>
          <w:rFonts w:ascii="Cambria" w:hAnsi="Cambria"/>
          <w:sz w:val="22"/>
          <w:szCs w:val="22"/>
          <w:lang w:val="en-US"/>
        </w:rPr>
        <w:t>(</w:t>
      </w:r>
      <w:proofErr w:type="spellStart"/>
      <w:r w:rsidR="00F85134">
        <w:rPr>
          <w:rFonts w:ascii="Cambria" w:hAnsi="Cambria"/>
          <w:sz w:val="22"/>
          <w:szCs w:val="22"/>
          <w:lang w:val="en-US"/>
        </w:rPr>
        <w:t>NewRelic,Js-Error,</w:t>
      </w:r>
      <w:r w:rsidR="00BE1518">
        <w:rPr>
          <w:rFonts w:ascii="Cambria" w:hAnsi="Cambria"/>
          <w:sz w:val="22"/>
          <w:szCs w:val="22"/>
          <w:lang w:val="en-US"/>
        </w:rPr>
        <w:t>websitespeed</w:t>
      </w:r>
      <w:proofErr w:type="spellEnd"/>
      <w:r w:rsidR="00BE1518">
        <w:rPr>
          <w:rFonts w:ascii="Cambria" w:hAnsi="Cambria"/>
          <w:sz w:val="22"/>
          <w:szCs w:val="22"/>
          <w:lang w:val="en-US"/>
        </w:rPr>
        <w:t xml:space="preserve"> </w:t>
      </w:r>
      <w:r w:rsidR="00F85134" w:rsidRPr="000A2616">
        <w:rPr>
          <w:rFonts w:ascii="Cambria" w:hAnsi="Cambria"/>
          <w:sz w:val="22"/>
          <w:szCs w:val="22"/>
          <w:lang w:val="en-US"/>
        </w:rPr>
        <w:t>management,Nagios,Site24/7,Blazemeter,Jmeter)</w:t>
      </w:r>
    </w:p>
    <w:p w:rsidR="004908ED" w:rsidRPr="000A2616" w:rsidRDefault="006737C6" w:rsidP="0034536A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0A2616">
        <w:rPr>
          <w:rFonts w:ascii="Cambria" w:hAnsi="Cambria"/>
          <w:sz w:val="22"/>
          <w:szCs w:val="22"/>
          <w:lang w:val="en-US"/>
        </w:rPr>
        <w:t xml:space="preserve">Performed data migration of </w:t>
      </w:r>
      <w:r w:rsidR="004908ED" w:rsidRPr="000A2616">
        <w:rPr>
          <w:rFonts w:ascii="Cambria" w:hAnsi="Cambria"/>
          <w:sz w:val="22"/>
          <w:szCs w:val="22"/>
          <w:lang w:val="en-US"/>
        </w:rPr>
        <w:t xml:space="preserve">DB </w:t>
      </w:r>
      <w:r w:rsidRPr="000A2616">
        <w:rPr>
          <w:rFonts w:ascii="Cambria" w:hAnsi="Cambria"/>
          <w:sz w:val="22"/>
          <w:szCs w:val="22"/>
          <w:lang w:val="en-US"/>
        </w:rPr>
        <w:t>Plus</w:t>
      </w:r>
      <w:r w:rsidR="004908ED" w:rsidRPr="000A2616">
        <w:rPr>
          <w:rFonts w:ascii="Cambria" w:hAnsi="Cambria"/>
          <w:sz w:val="22"/>
          <w:szCs w:val="22"/>
          <w:lang w:val="en-US"/>
        </w:rPr>
        <w:t xml:space="preserve"> Mobile app</w:t>
      </w:r>
      <w:r w:rsidRPr="000A2616">
        <w:rPr>
          <w:rFonts w:ascii="Cambria" w:hAnsi="Cambria"/>
          <w:sz w:val="22"/>
          <w:szCs w:val="22"/>
          <w:lang w:val="en-US"/>
        </w:rPr>
        <w:t>lication</w:t>
      </w:r>
    </w:p>
    <w:p w:rsidR="004908ED" w:rsidRPr="000A2616" w:rsidRDefault="006737C6" w:rsidP="0034536A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6737C6">
        <w:rPr>
          <w:rFonts w:ascii="Cambria" w:hAnsi="Cambria"/>
          <w:sz w:val="22"/>
          <w:szCs w:val="22"/>
          <w:lang w:val="en-US"/>
        </w:rPr>
        <w:t xml:space="preserve">Successfully managed the entire web and infra services of </w:t>
      </w:r>
      <w:r w:rsidR="004908ED" w:rsidRPr="006737C6">
        <w:rPr>
          <w:rFonts w:ascii="Cambria" w:hAnsi="Cambria"/>
          <w:sz w:val="22"/>
          <w:szCs w:val="22"/>
          <w:lang w:val="en-US"/>
        </w:rPr>
        <w:t xml:space="preserve">HOMEONLINE.COM </w:t>
      </w:r>
      <w:r w:rsidRPr="006737C6">
        <w:rPr>
          <w:rFonts w:ascii="Cambria" w:hAnsi="Cambria"/>
          <w:sz w:val="22"/>
          <w:szCs w:val="22"/>
          <w:lang w:val="en-US"/>
        </w:rPr>
        <w:t xml:space="preserve">and also managed the </w:t>
      </w:r>
      <w:r>
        <w:rPr>
          <w:rFonts w:ascii="Cambria" w:hAnsi="Cambria"/>
          <w:sz w:val="22"/>
          <w:szCs w:val="22"/>
          <w:lang w:val="en-US"/>
        </w:rPr>
        <w:t>database</w:t>
      </w:r>
      <w:r w:rsidR="004908ED" w:rsidRPr="000A2616">
        <w:rPr>
          <w:rFonts w:ascii="Cambria" w:hAnsi="Cambria"/>
          <w:sz w:val="22"/>
          <w:szCs w:val="22"/>
          <w:lang w:val="en-US"/>
        </w:rPr>
        <w:t xml:space="preserve"> </w:t>
      </w:r>
    </w:p>
    <w:p w:rsidR="005A572E" w:rsidRPr="00432FAF" w:rsidRDefault="005A572E" w:rsidP="00900A3A">
      <w:pPr>
        <w:jc w:val="both"/>
        <w:rPr>
          <w:rFonts w:ascii="Cambria" w:hAnsi="Cambria"/>
          <w:sz w:val="16"/>
          <w:szCs w:val="22"/>
          <w:lang w:val="en-US"/>
        </w:rPr>
      </w:pPr>
    </w:p>
    <w:p w:rsidR="00DC7FCA" w:rsidRPr="00432FAF" w:rsidRDefault="00DC7FCA" w:rsidP="00DC7FCA">
      <w:pPr>
        <w:jc w:val="both"/>
        <w:rPr>
          <w:rFonts w:ascii="Cambria" w:hAnsi="Cambria"/>
          <w:sz w:val="8"/>
        </w:rPr>
      </w:pPr>
    </w:p>
    <w:p w:rsidR="00CD0122" w:rsidRPr="00432FAF" w:rsidRDefault="00A5788A" w:rsidP="00FF66B4">
      <w:pPr>
        <w:shd w:val="clear" w:color="auto" w:fill="C6D9F1"/>
        <w:autoSpaceDE w:val="0"/>
        <w:autoSpaceDN w:val="0"/>
        <w:jc w:val="center"/>
        <w:rPr>
          <w:rFonts w:ascii="Cambria" w:hAnsi="Cambria"/>
          <w:b/>
          <w:bCs/>
          <w:smallCaps/>
          <w:color w:val="17365D"/>
          <w:spacing w:val="26"/>
          <w:sz w:val="28"/>
          <w:szCs w:val="28"/>
        </w:rPr>
      </w:pPr>
      <w:r w:rsidRPr="00432FAF">
        <w:rPr>
          <w:rFonts w:ascii="Cambria" w:hAnsi="Cambria"/>
          <w:b/>
          <w:bCs/>
          <w:smallCaps/>
          <w:color w:val="17365D"/>
          <w:spacing w:val="26"/>
          <w:sz w:val="28"/>
          <w:szCs w:val="28"/>
        </w:rPr>
        <w:t xml:space="preserve">Core Competencies </w:t>
      </w:r>
    </w:p>
    <w:p w:rsidR="00960122" w:rsidRPr="00432FAF" w:rsidRDefault="00960122" w:rsidP="00DC7FCA">
      <w:pPr>
        <w:rPr>
          <w:rFonts w:ascii="Cambria" w:hAnsi="Cambria" w:cs="Segoe UI"/>
          <w:sz w:val="16"/>
          <w:szCs w:val="22"/>
        </w:rPr>
      </w:pPr>
      <w:r w:rsidRPr="00432FAF">
        <w:rPr>
          <w:rFonts w:ascii="Cambria" w:hAnsi="Cambria" w:cs="Segoe UI"/>
          <w:sz w:val="22"/>
          <w:szCs w:val="22"/>
        </w:rPr>
        <w:t xml:space="preserve"> </w:t>
      </w:r>
    </w:p>
    <w:p w:rsidR="000D4832" w:rsidRPr="00432FAF" w:rsidRDefault="00D02EB2" w:rsidP="00A5788A">
      <w:pPr>
        <w:rPr>
          <w:rFonts w:ascii="Cambria" w:hAnsi="Cambria" w:cs="Segoe UI"/>
          <w:b/>
          <w:sz w:val="22"/>
          <w:szCs w:val="22"/>
        </w:rPr>
      </w:pPr>
      <w:r w:rsidRPr="00432FAF">
        <w:rPr>
          <w:rFonts w:ascii="Cambria" w:hAnsi="Cambria" w:cs="Segoe UI"/>
          <w:b/>
          <w:sz w:val="22"/>
          <w:szCs w:val="22"/>
        </w:rPr>
        <w:t>Configuration Management</w:t>
      </w:r>
      <w:r w:rsidR="00F102B2" w:rsidRPr="00432FAF">
        <w:rPr>
          <w:rFonts w:ascii="Cambria" w:hAnsi="Cambria" w:cs="Segoe UI"/>
          <w:b/>
          <w:sz w:val="22"/>
          <w:szCs w:val="22"/>
        </w:rPr>
        <w:tab/>
      </w:r>
      <w:r w:rsidR="00F102B2" w:rsidRPr="00432FAF">
        <w:rPr>
          <w:rFonts w:ascii="Cambria" w:hAnsi="Cambria" w:cs="Segoe UI"/>
          <w:b/>
          <w:sz w:val="22"/>
          <w:szCs w:val="22"/>
        </w:rPr>
        <w:tab/>
      </w:r>
      <w:r w:rsidR="00B94A31" w:rsidRPr="00432FAF">
        <w:rPr>
          <w:rFonts w:ascii="Cambria" w:hAnsi="Cambria" w:cs="Segoe UI"/>
          <w:b/>
          <w:sz w:val="22"/>
          <w:szCs w:val="22"/>
        </w:rPr>
        <w:t>Troubleshooting</w:t>
      </w:r>
      <w:r w:rsidR="00A5788A" w:rsidRPr="00432FAF">
        <w:rPr>
          <w:rFonts w:ascii="Cambria" w:hAnsi="Cambria" w:cs="Segoe UI"/>
          <w:b/>
          <w:sz w:val="22"/>
          <w:szCs w:val="22"/>
        </w:rPr>
        <w:tab/>
      </w:r>
      <w:r w:rsidR="00A5788A" w:rsidRPr="00432FAF">
        <w:rPr>
          <w:rFonts w:ascii="Cambria" w:hAnsi="Cambria" w:cs="Segoe UI"/>
          <w:b/>
          <w:sz w:val="22"/>
          <w:szCs w:val="22"/>
        </w:rPr>
        <w:tab/>
      </w:r>
      <w:r w:rsidR="0018590C" w:rsidRPr="00432FAF">
        <w:rPr>
          <w:rFonts w:ascii="Cambria" w:hAnsi="Cambria" w:cs="Segoe UI"/>
          <w:b/>
          <w:sz w:val="22"/>
          <w:szCs w:val="22"/>
        </w:rPr>
        <w:tab/>
      </w:r>
      <w:r w:rsidR="00F102B2" w:rsidRPr="00432FAF">
        <w:rPr>
          <w:rFonts w:ascii="Cambria" w:hAnsi="Cambria" w:cs="Segoe UI"/>
          <w:b/>
          <w:sz w:val="22"/>
          <w:szCs w:val="22"/>
        </w:rPr>
        <w:tab/>
      </w:r>
      <w:r w:rsidR="000D4832" w:rsidRPr="00432FAF">
        <w:rPr>
          <w:rFonts w:ascii="Cambria" w:hAnsi="Cambria" w:cs="Segoe UI"/>
          <w:b/>
          <w:sz w:val="22"/>
          <w:szCs w:val="22"/>
        </w:rPr>
        <w:t>Network</w:t>
      </w:r>
      <w:r w:rsidR="007B3700" w:rsidRPr="00432FAF">
        <w:rPr>
          <w:rFonts w:ascii="Cambria" w:hAnsi="Cambria" w:cs="Segoe UI"/>
          <w:b/>
          <w:sz w:val="22"/>
          <w:szCs w:val="22"/>
        </w:rPr>
        <w:t xml:space="preserve"> </w:t>
      </w:r>
      <w:r w:rsidR="005A788B" w:rsidRPr="00432FAF">
        <w:rPr>
          <w:rFonts w:ascii="Cambria" w:hAnsi="Cambria" w:cs="Segoe UI"/>
          <w:b/>
          <w:sz w:val="22"/>
          <w:szCs w:val="22"/>
        </w:rPr>
        <w:t>Administration</w:t>
      </w:r>
    </w:p>
    <w:p w:rsidR="000D4832" w:rsidRDefault="000D4832" w:rsidP="000D4832">
      <w:pPr>
        <w:autoSpaceDE w:val="0"/>
        <w:autoSpaceDN w:val="0"/>
        <w:adjustRightInd w:val="0"/>
        <w:rPr>
          <w:rFonts w:ascii="Cambria" w:hAnsi="Cambria" w:cs="Segoe UI"/>
          <w:b/>
          <w:sz w:val="22"/>
          <w:szCs w:val="22"/>
        </w:rPr>
      </w:pPr>
      <w:r w:rsidRPr="00432FAF">
        <w:rPr>
          <w:rFonts w:ascii="Cambria" w:hAnsi="Cambria" w:cs="Segoe UI"/>
          <w:b/>
          <w:sz w:val="22"/>
          <w:szCs w:val="22"/>
        </w:rPr>
        <w:t xml:space="preserve">Technical Support </w:t>
      </w:r>
      <w:r w:rsidR="00D02EB2" w:rsidRPr="00432FAF">
        <w:rPr>
          <w:rFonts w:ascii="Cambria" w:hAnsi="Cambria" w:cs="Segoe UI"/>
          <w:b/>
          <w:sz w:val="22"/>
          <w:szCs w:val="22"/>
        </w:rPr>
        <w:tab/>
      </w:r>
      <w:r w:rsidR="00F102B2" w:rsidRPr="00432FAF">
        <w:rPr>
          <w:rFonts w:ascii="Cambria" w:hAnsi="Cambria" w:cs="Segoe UI"/>
          <w:b/>
          <w:sz w:val="22"/>
          <w:szCs w:val="22"/>
        </w:rPr>
        <w:tab/>
      </w:r>
      <w:r w:rsidR="00F102B2" w:rsidRPr="00432FAF">
        <w:rPr>
          <w:rFonts w:ascii="Cambria" w:hAnsi="Cambria" w:cs="Segoe UI"/>
          <w:b/>
          <w:sz w:val="22"/>
          <w:szCs w:val="22"/>
        </w:rPr>
        <w:tab/>
      </w:r>
      <w:r w:rsidRPr="00432FAF">
        <w:rPr>
          <w:rFonts w:ascii="Cambria" w:hAnsi="Cambria" w:cs="Segoe UI"/>
          <w:b/>
          <w:sz w:val="22"/>
          <w:szCs w:val="22"/>
        </w:rPr>
        <w:t>AWS Cloud &amp; VMware Technology</w:t>
      </w:r>
      <w:r w:rsidR="00EB7AFA" w:rsidRPr="00432FAF">
        <w:rPr>
          <w:rFonts w:ascii="Cambria" w:hAnsi="Cambria" w:cs="Segoe UI"/>
          <w:b/>
          <w:sz w:val="22"/>
          <w:szCs w:val="22"/>
        </w:rPr>
        <w:tab/>
      </w:r>
      <w:r w:rsidR="00F102B2" w:rsidRPr="00432FAF">
        <w:rPr>
          <w:rFonts w:ascii="Cambria" w:hAnsi="Cambria" w:cs="Segoe UI"/>
          <w:b/>
          <w:sz w:val="22"/>
          <w:szCs w:val="22"/>
        </w:rPr>
        <w:tab/>
      </w:r>
      <w:r w:rsidR="00EB7AFA" w:rsidRPr="00432FAF">
        <w:rPr>
          <w:rFonts w:ascii="Cambria" w:hAnsi="Cambria" w:cs="Segoe UI"/>
          <w:b/>
          <w:sz w:val="22"/>
          <w:szCs w:val="22"/>
        </w:rPr>
        <w:t>Network Security</w:t>
      </w:r>
    </w:p>
    <w:p w:rsidR="000A2616" w:rsidRDefault="000A2616" w:rsidP="000D4832">
      <w:pPr>
        <w:autoSpaceDE w:val="0"/>
        <w:autoSpaceDN w:val="0"/>
        <w:adjustRightInd w:val="0"/>
        <w:rPr>
          <w:rFonts w:ascii="Cambria" w:hAnsi="Cambria" w:cs="Segoe UI"/>
          <w:b/>
          <w:sz w:val="22"/>
          <w:szCs w:val="22"/>
        </w:rPr>
      </w:pPr>
    </w:p>
    <w:p w:rsidR="000A2616" w:rsidRDefault="000A2616" w:rsidP="000D4832">
      <w:pPr>
        <w:autoSpaceDE w:val="0"/>
        <w:autoSpaceDN w:val="0"/>
        <w:adjustRightInd w:val="0"/>
        <w:rPr>
          <w:rFonts w:ascii="Cambria" w:hAnsi="Cambria" w:cs="Segoe UI"/>
          <w:b/>
          <w:sz w:val="22"/>
          <w:szCs w:val="22"/>
        </w:rPr>
      </w:pPr>
    </w:p>
    <w:p w:rsidR="000A2616" w:rsidRDefault="000A2616" w:rsidP="000D4832">
      <w:pPr>
        <w:autoSpaceDE w:val="0"/>
        <w:autoSpaceDN w:val="0"/>
        <w:adjustRightInd w:val="0"/>
        <w:rPr>
          <w:rFonts w:ascii="Cambria" w:hAnsi="Cambria" w:cs="Segoe UI"/>
          <w:b/>
          <w:sz w:val="22"/>
          <w:szCs w:val="22"/>
        </w:rPr>
      </w:pPr>
    </w:p>
    <w:p w:rsidR="000A2616" w:rsidRDefault="000A2616" w:rsidP="000D4832">
      <w:pPr>
        <w:autoSpaceDE w:val="0"/>
        <w:autoSpaceDN w:val="0"/>
        <w:adjustRightInd w:val="0"/>
        <w:rPr>
          <w:rFonts w:ascii="Cambria" w:hAnsi="Cambria" w:cs="Segoe UI"/>
          <w:b/>
          <w:sz w:val="22"/>
          <w:szCs w:val="22"/>
        </w:rPr>
      </w:pPr>
    </w:p>
    <w:p w:rsidR="00BE1518" w:rsidRPr="00432FAF" w:rsidRDefault="00BE1518" w:rsidP="000D4832">
      <w:pPr>
        <w:autoSpaceDE w:val="0"/>
        <w:autoSpaceDN w:val="0"/>
        <w:adjustRightInd w:val="0"/>
        <w:rPr>
          <w:rFonts w:ascii="Cambria" w:hAnsi="Cambria" w:cs="Segoe UI"/>
          <w:b/>
          <w:sz w:val="22"/>
          <w:szCs w:val="22"/>
        </w:rPr>
      </w:pPr>
    </w:p>
    <w:p w:rsidR="00960122" w:rsidRPr="00432FAF" w:rsidRDefault="00D02EB2" w:rsidP="00A5788A">
      <w:pPr>
        <w:rPr>
          <w:rFonts w:ascii="Cambria" w:hAnsi="Cambria" w:cs="Segoe UI"/>
          <w:b/>
          <w:sz w:val="22"/>
          <w:szCs w:val="22"/>
        </w:rPr>
      </w:pPr>
      <w:r w:rsidRPr="00432FAF">
        <w:rPr>
          <w:rFonts w:ascii="Cambria" w:hAnsi="Cambria" w:cs="Segoe UI"/>
          <w:b/>
          <w:sz w:val="22"/>
          <w:szCs w:val="22"/>
        </w:rPr>
        <w:tab/>
      </w:r>
      <w:r w:rsidRPr="00432FAF">
        <w:rPr>
          <w:rFonts w:ascii="Cambria" w:hAnsi="Cambria" w:cs="Segoe UI"/>
          <w:b/>
          <w:sz w:val="22"/>
          <w:szCs w:val="22"/>
        </w:rPr>
        <w:tab/>
      </w:r>
      <w:r w:rsidRPr="00432FAF">
        <w:rPr>
          <w:rFonts w:ascii="Cambria" w:hAnsi="Cambria" w:cs="Segoe UI"/>
          <w:b/>
          <w:sz w:val="22"/>
          <w:szCs w:val="22"/>
        </w:rPr>
        <w:tab/>
      </w:r>
      <w:r w:rsidRPr="00432FAF">
        <w:rPr>
          <w:rFonts w:ascii="Cambria" w:hAnsi="Cambria" w:cs="Segoe UI"/>
          <w:b/>
          <w:sz w:val="22"/>
          <w:szCs w:val="22"/>
        </w:rPr>
        <w:tab/>
      </w:r>
      <w:r w:rsidRPr="00432FAF">
        <w:rPr>
          <w:rFonts w:ascii="Cambria" w:hAnsi="Cambria" w:cs="Segoe UI"/>
          <w:b/>
          <w:sz w:val="22"/>
          <w:szCs w:val="22"/>
        </w:rPr>
        <w:tab/>
      </w:r>
      <w:r w:rsidR="000D4832" w:rsidRPr="00432FAF">
        <w:rPr>
          <w:rFonts w:ascii="Cambria" w:hAnsi="Cambria" w:cs="Segoe UI"/>
          <w:b/>
          <w:sz w:val="22"/>
          <w:szCs w:val="22"/>
        </w:rPr>
        <w:tab/>
      </w:r>
      <w:r w:rsidR="00A5788A" w:rsidRPr="00432FAF">
        <w:rPr>
          <w:rFonts w:ascii="Cambria" w:hAnsi="Cambria" w:cs="Segoe UI"/>
          <w:b/>
          <w:sz w:val="22"/>
          <w:szCs w:val="22"/>
        </w:rPr>
        <w:t xml:space="preserve"> </w:t>
      </w:r>
    </w:p>
    <w:p w:rsidR="008902F4" w:rsidRPr="00432FAF" w:rsidRDefault="00A5788A" w:rsidP="00FF66B4">
      <w:pPr>
        <w:shd w:val="clear" w:color="auto" w:fill="C6D9F1"/>
        <w:autoSpaceDE w:val="0"/>
        <w:autoSpaceDN w:val="0"/>
        <w:jc w:val="center"/>
        <w:rPr>
          <w:rFonts w:ascii="Cambria" w:hAnsi="Cambria"/>
          <w:b/>
          <w:bCs/>
          <w:smallCaps/>
          <w:color w:val="17365D"/>
          <w:spacing w:val="26"/>
          <w:sz w:val="28"/>
          <w:szCs w:val="28"/>
        </w:rPr>
      </w:pPr>
      <w:r w:rsidRPr="00432FAF">
        <w:rPr>
          <w:rFonts w:ascii="Cambria" w:hAnsi="Cambria"/>
          <w:b/>
          <w:bCs/>
          <w:smallCaps/>
          <w:color w:val="17365D"/>
          <w:spacing w:val="26"/>
          <w:sz w:val="28"/>
          <w:szCs w:val="28"/>
        </w:rPr>
        <w:lastRenderedPageBreak/>
        <w:t>Work Experience</w:t>
      </w:r>
    </w:p>
    <w:p w:rsidR="00960122" w:rsidRPr="00432FAF" w:rsidRDefault="00960122" w:rsidP="00DC7FCA">
      <w:pPr>
        <w:jc w:val="both"/>
        <w:rPr>
          <w:rFonts w:ascii="Cambria" w:hAnsi="Cambria"/>
          <w:b/>
        </w:rPr>
      </w:pPr>
    </w:p>
    <w:p w:rsidR="00A5788A" w:rsidRPr="00432FAF" w:rsidRDefault="00D60924" w:rsidP="004A1243">
      <w:pPr>
        <w:shd w:val="clear" w:color="auto" w:fill="D9E2F3" w:themeFill="accent1" w:themeFillTint="33"/>
        <w:jc w:val="center"/>
        <w:rPr>
          <w:rFonts w:ascii="Cambria" w:eastAsia="Calibri" w:hAnsi="Cambria" w:cs="Tahoma"/>
          <w:b/>
          <w:spacing w:val="-4"/>
          <w:sz w:val="22"/>
          <w:szCs w:val="22"/>
        </w:rPr>
      </w:pPr>
      <w:r w:rsidRPr="00432FAF">
        <w:rPr>
          <w:rFonts w:ascii="Cambria" w:eastAsia="Calibri" w:hAnsi="Cambria" w:cs="Tahoma"/>
          <w:b/>
          <w:spacing w:val="-4"/>
          <w:sz w:val="22"/>
          <w:szCs w:val="22"/>
        </w:rPr>
        <w:t>Since Jan’16 with DB Corp. Ltd., Noida, UP as Server Admin</w:t>
      </w:r>
    </w:p>
    <w:p w:rsidR="002A63F2" w:rsidRPr="00432FAF" w:rsidRDefault="001923DE" w:rsidP="00D60924">
      <w:pPr>
        <w:jc w:val="both"/>
        <w:rPr>
          <w:rFonts w:ascii="Cambria" w:eastAsia="Calibri" w:hAnsi="Cambria" w:cs="Tahoma"/>
          <w:b/>
          <w:color w:val="4472C4" w:themeColor="accent1"/>
          <w:spacing w:val="-4"/>
          <w:sz w:val="22"/>
          <w:szCs w:val="22"/>
        </w:rPr>
      </w:pPr>
      <w:r w:rsidRPr="00432FAF">
        <w:rPr>
          <w:rFonts w:ascii="Cambria" w:eastAsia="Calibri" w:hAnsi="Cambria" w:cs="Tahoma"/>
          <w:b/>
          <w:spacing w:val="-4"/>
          <w:sz w:val="22"/>
          <w:szCs w:val="22"/>
        </w:rPr>
        <w:t>Key Result Areas:</w:t>
      </w:r>
      <w:r w:rsidR="0091748F" w:rsidRPr="00432FAF">
        <w:rPr>
          <w:rFonts w:ascii="Cambria" w:eastAsia="Calibri" w:hAnsi="Cambria" w:cs="Tahoma"/>
          <w:b/>
          <w:spacing w:val="-4"/>
          <w:sz w:val="22"/>
          <w:szCs w:val="22"/>
        </w:rPr>
        <w:t xml:space="preserve"> </w:t>
      </w:r>
    </w:p>
    <w:p w:rsidR="00682440" w:rsidRPr="006737C6" w:rsidRDefault="00682440" w:rsidP="00682440">
      <w:pPr>
        <w:pStyle w:val="ListParagraph"/>
        <w:numPr>
          <w:ilvl w:val="0"/>
          <w:numId w:val="19"/>
        </w:numPr>
        <w:rPr>
          <w:rFonts w:ascii="Cambria" w:eastAsia="Times New Roman" w:hAnsi="Cambria" w:cs="Times New Roman"/>
        </w:rPr>
      </w:pPr>
      <w:r w:rsidRPr="006737C6">
        <w:rPr>
          <w:rFonts w:ascii="Cambria" w:eastAsia="Times New Roman" w:hAnsi="Cambria" w:cs="Times New Roman"/>
        </w:rPr>
        <w:t xml:space="preserve">Supervising AWS (Amazon Web Services); managing Load Balancing, </w:t>
      </w:r>
      <w:proofErr w:type="spellStart"/>
      <w:r w:rsidRPr="006737C6">
        <w:rPr>
          <w:rFonts w:ascii="Cambria" w:eastAsia="Times New Roman" w:hAnsi="Cambria" w:cs="Times New Roman"/>
        </w:rPr>
        <w:t>Autoscaling</w:t>
      </w:r>
      <w:proofErr w:type="spellEnd"/>
      <w:r w:rsidRPr="006737C6">
        <w:rPr>
          <w:rFonts w:ascii="Cambria" w:eastAsia="Times New Roman" w:hAnsi="Cambria" w:cs="Times New Roman"/>
        </w:rPr>
        <w:t>, Amazon Cloud Watch, Amazon Cloud Front CDN, Amazon S3, Route 53 service using latency based routing and RDS Database Server on Multiple Availability Zone</w:t>
      </w:r>
    </w:p>
    <w:p w:rsidR="00682440" w:rsidRPr="006737C6" w:rsidRDefault="00682440" w:rsidP="00682440">
      <w:pPr>
        <w:pStyle w:val="ListParagraph"/>
        <w:numPr>
          <w:ilvl w:val="0"/>
          <w:numId w:val="19"/>
        </w:numPr>
        <w:rPr>
          <w:rFonts w:ascii="Cambria" w:eastAsia="Times New Roman" w:hAnsi="Cambria" w:cs="Times New Roman"/>
        </w:rPr>
      </w:pPr>
      <w:r w:rsidRPr="006737C6">
        <w:rPr>
          <w:rFonts w:ascii="Cambria" w:eastAsia="Times New Roman" w:hAnsi="Cambria" w:cs="Times New Roman"/>
        </w:rPr>
        <w:t>Managing Log files: Syslog (Linux) management with log rotate utility alongside managing Wired &amp; Wi-Fi Network &amp; implementing Secure Connectivity between Server &amp; Client</w:t>
      </w:r>
    </w:p>
    <w:p w:rsidR="00682440" w:rsidRPr="006737C6" w:rsidRDefault="00682440" w:rsidP="00682440">
      <w:pPr>
        <w:pStyle w:val="ListParagraph"/>
        <w:numPr>
          <w:ilvl w:val="0"/>
          <w:numId w:val="19"/>
        </w:numPr>
        <w:rPr>
          <w:rFonts w:ascii="Cambria" w:eastAsia="Times New Roman" w:hAnsi="Cambria" w:cs="Times New Roman"/>
        </w:rPr>
      </w:pPr>
      <w:r w:rsidRPr="006737C6">
        <w:rPr>
          <w:rFonts w:ascii="Cambria" w:eastAsia="Times New Roman" w:hAnsi="Cambria" w:cs="Times New Roman"/>
        </w:rPr>
        <w:t xml:space="preserve">Configuring &amp; managing Router (2700 Series) and </w:t>
      </w:r>
      <w:proofErr w:type="spellStart"/>
      <w:r w:rsidRPr="006737C6">
        <w:rPr>
          <w:rFonts w:ascii="Cambria" w:eastAsia="Times New Roman" w:hAnsi="Cambria" w:cs="Times New Roman"/>
        </w:rPr>
        <w:t>Maipu</w:t>
      </w:r>
      <w:proofErr w:type="spellEnd"/>
      <w:r w:rsidRPr="006737C6">
        <w:rPr>
          <w:rFonts w:ascii="Cambria" w:eastAsia="Times New Roman" w:hAnsi="Cambria" w:cs="Times New Roman"/>
        </w:rPr>
        <w:t xml:space="preserve"> MP801E, Layer 2, Layer 3 Switches &amp; implementing network security</w:t>
      </w:r>
    </w:p>
    <w:p w:rsidR="00682440" w:rsidRPr="006737C6" w:rsidRDefault="00682440" w:rsidP="00682440">
      <w:pPr>
        <w:pStyle w:val="ListParagraph"/>
        <w:numPr>
          <w:ilvl w:val="0"/>
          <w:numId w:val="19"/>
        </w:numPr>
        <w:rPr>
          <w:rFonts w:ascii="Cambria" w:eastAsia="Times New Roman" w:hAnsi="Cambria" w:cs="Times New Roman"/>
        </w:rPr>
      </w:pPr>
      <w:r w:rsidRPr="006737C6">
        <w:rPr>
          <w:rFonts w:ascii="Cambria" w:eastAsia="Times New Roman" w:hAnsi="Cambria" w:cs="Times New Roman"/>
        </w:rPr>
        <w:t xml:space="preserve">Engaged in various activities including Cabling, IP Addressing, </w:t>
      </w:r>
      <w:proofErr w:type="spellStart"/>
      <w:r w:rsidRPr="006737C6">
        <w:rPr>
          <w:rFonts w:ascii="Cambria" w:eastAsia="Times New Roman" w:hAnsi="Cambria" w:cs="Times New Roman"/>
        </w:rPr>
        <w:t>Subnetting</w:t>
      </w:r>
      <w:proofErr w:type="spellEnd"/>
      <w:r w:rsidRPr="006737C6">
        <w:rPr>
          <w:rFonts w:ascii="Cambria" w:eastAsia="Times New Roman" w:hAnsi="Cambria" w:cs="Times New Roman"/>
        </w:rPr>
        <w:t xml:space="preserve"> and Cabling Cisco Devices, Router Installation &amp; Configurations, IP Routing, Routing Protocols Configurations; establishing Serial Point to Point Connection, Switch Operations</w:t>
      </w:r>
    </w:p>
    <w:p w:rsidR="00682440" w:rsidRPr="006737C6" w:rsidRDefault="00682440" w:rsidP="00682440">
      <w:pPr>
        <w:pStyle w:val="ListParagraph"/>
        <w:numPr>
          <w:ilvl w:val="0"/>
          <w:numId w:val="19"/>
        </w:numPr>
        <w:rPr>
          <w:rFonts w:ascii="Cambria" w:eastAsia="Times New Roman" w:hAnsi="Cambria" w:cs="Times New Roman"/>
        </w:rPr>
      </w:pPr>
      <w:r w:rsidRPr="006737C6">
        <w:rPr>
          <w:rFonts w:ascii="Cambria" w:eastAsia="Times New Roman" w:hAnsi="Cambria" w:cs="Times New Roman"/>
        </w:rPr>
        <w:t>Configuring &amp; managing Layer 3 switches &amp; implementing Port Security and Configurations of Virtual LAN</w:t>
      </w:r>
    </w:p>
    <w:p w:rsidR="002A4AC6" w:rsidRPr="00F44B76" w:rsidRDefault="00682440" w:rsidP="00682440">
      <w:pPr>
        <w:pStyle w:val="ListParagraph"/>
        <w:numPr>
          <w:ilvl w:val="0"/>
          <w:numId w:val="19"/>
        </w:numPr>
        <w:spacing w:after="0" w:line="240" w:lineRule="auto"/>
      </w:pPr>
      <w:r w:rsidRPr="00F44B76">
        <w:rPr>
          <w:rFonts w:ascii="Cambria" w:eastAsia="Times New Roman" w:hAnsi="Cambria" w:cs="Times New Roman"/>
        </w:rPr>
        <w:t>Indulged in implementing Leased Line &amp; PRI Line &amp; important networking services</w:t>
      </w:r>
    </w:p>
    <w:p w:rsidR="00C75459" w:rsidRPr="00432FAF" w:rsidRDefault="00C75459" w:rsidP="001923DE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Maintaining the Call Center Server along with Sip trunk PRI with </w:t>
      </w:r>
      <w:proofErr w:type="spellStart"/>
      <w:r w:rsidRPr="00432FAF">
        <w:rPr>
          <w:rFonts w:ascii="Cambria" w:hAnsi="Cambria"/>
          <w:sz w:val="22"/>
          <w:szCs w:val="22"/>
          <w:lang w:val="en-US"/>
        </w:rPr>
        <w:t>PostgreSQL</w:t>
      </w:r>
      <w:proofErr w:type="spellEnd"/>
      <w:r w:rsidRPr="00432FAF">
        <w:rPr>
          <w:rFonts w:ascii="Cambria" w:hAnsi="Cambria"/>
          <w:sz w:val="22"/>
          <w:szCs w:val="22"/>
          <w:lang w:val="en-US"/>
        </w:rPr>
        <w:t xml:space="preserve"> database</w:t>
      </w:r>
      <w:r w:rsidR="00C909C4" w:rsidRPr="00432FAF">
        <w:rPr>
          <w:rFonts w:ascii="Cambria" w:hAnsi="Cambria"/>
          <w:sz w:val="22"/>
          <w:szCs w:val="22"/>
          <w:lang w:val="en-US"/>
        </w:rPr>
        <w:t xml:space="preserve"> for smooth functioning </w:t>
      </w:r>
    </w:p>
    <w:p w:rsidR="0031116D" w:rsidRPr="00432FAF" w:rsidRDefault="0031116D" w:rsidP="001923DE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Resolving all hardware/software issues by coordinating with Product department for </w:t>
      </w:r>
      <w:proofErr w:type="spellStart"/>
      <w:r w:rsidRPr="00432FAF">
        <w:rPr>
          <w:rFonts w:ascii="Cambria" w:hAnsi="Cambria"/>
          <w:sz w:val="22"/>
          <w:szCs w:val="22"/>
          <w:lang w:val="en-US"/>
        </w:rPr>
        <w:t>Balsamiq</w:t>
      </w:r>
      <w:proofErr w:type="spellEnd"/>
      <w:r w:rsidRPr="00432FAF">
        <w:rPr>
          <w:rFonts w:ascii="Cambria" w:hAnsi="Cambria"/>
          <w:sz w:val="22"/>
          <w:szCs w:val="22"/>
          <w:lang w:val="en-US"/>
        </w:rPr>
        <w:t xml:space="preserve">, </w:t>
      </w:r>
      <w:proofErr w:type="spellStart"/>
      <w:r w:rsidRPr="00432FAF">
        <w:rPr>
          <w:rFonts w:ascii="Cambria" w:hAnsi="Cambria"/>
          <w:sz w:val="22"/>
          <w:szCs w:val="22"/>
          <w:lang w:val="en-US"/>
        </w:rPr>
        <w:t>Axure</w:t>
      </w:r>
      <w:proofErr w:type="spellEnd"/>
      <w:r w:rsidRPr="00432FAF">
        <w:rPr>
          <w:rFonts w:ascii="Cambria" w:hAnsi="Cambria"/>
          <w:sz w:val="22"/>
          <w:szCs w:val="22"/>
          <w:lang w:val="en-US"/>
        </w:rPr>
        <w:t xml:space="preserve"> and various others</w:t>
      </w:r>
    </w:p>
    <w:p w:rsidR="00FE6C37" w:rsidRPr="00432FAF" w:rsidRDefault="00FE6C37" w:rsidP="001923DE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>Managing Log files – Syslog (Linux) management with log rotate utility</w:t>
      </w:r>
    </w:p>
    <w:p w:rsidR="00C319D0" w:rsidRPr="00432FAF" w:rsidRDefault="00C76714" w:rsidP="001923DE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>Working</w:t>
      </w:r>
      <w:r w:rsidR="00C319D0" w:rsidRPr="00432FAF">
        <w:rPr>
          <w:rFonts w:ascii="Cambria" w:hAnsi="Cambria"/>
          <w:sz w:val="22"/>
          <w:szCs w:val="22"/>
          <w:lang w:val="en-US"/>
        </w:rPr>
        <w:t xml:space="preserve"> </w:t>
      </w:r>
      <w:r w:rsidRPr="00432FAF">
        <w:rPr>
          <w:rFonts w:ascii="Cambria" w:hAnsi="Cambria"/>
          <w:sz w:val="22"/>
          <w:szCs w:val="22"/>
          <w:lang w:val="en-US"/>
        </w:rPr>
        <w:t xml:space="preserve">on </w:t>
      </w:r>
      <w:proofErr w:type="spellStart"/>
      <w:r w:rsidR="00432FAF" w:rsidRPr="00432FAF">
        <w:rPr>
          <w:rFonts w:ascii="Cambria" w:hAnsi="Cambria"/>
          <w:sz w:val="22"/>
          <w:szCs w:val="22"/>
          <w:lang w:val="en-US"/>
        </w:rPr>
        <w:t>GitHub</w:t>
      </w:r>
      <w:proofErr w:type="spellEnd"/>
      <w:r w:rsidR="00C319D0" w:rsidRPr="00432FAF">
        <w:rPr>
          <w:rFonts w:ascii="Cambria" w:hAnsi="Cambria"/>
          <w:sz w:val="22"/>
          <w:szCs w:val="22"/>
          <w:lang w:val="en-US"/>
        </w:rPr>
        <w:t xml:space="preserve"> repository for developers for the purpose of code </w:t>
      </w:r>
      <w:r w:rsidR="00432FAF" w:rsidRPr="00432FAF">
        <w:rPr>
          <w:rFonts w:ascii="Cambria" w:hAnsi="Cambria"/>
          <w:sz w:val="22"/>
          <w:szCs w:val="22"/>
          <w:lang w:val="en-US"/>
        </w:rPr>
        <w:t>centralization</w:t>
      </w:r>
      <w:r w:rsidR="00C319D0" w:rsidRPr="00432FAF">
        <w:rPr>
          <w:rFonts w:ascii="Cambria" w:hAnsi="Cambria"/>
          <w:sz w:val="22"/>
          <w:szCs w:val="22"/>
          <w:lang w:val="en-US"/>
        </w:rPr>
        <w:t xml:space="preserve"> through FTP</w:t>
      </w:r>
    </w:p>
    <w:p w:rsidR="00372417" w:rsidRPr="00432FAF" w:rsidRDefault="00372417" w:rsidP="001923DE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Ensuring preventive maintenance of </w:t>
      </w:r>
      <w:r w:rsidR="004E349E">
        <w:rPr>
          <w:rFonts w:ascii="Cambria" w:hAnsi="Cambria"/>
          <w:sz w:val="22"/>
          <w:szCs w:val="22"/>
          <w:lang w:val="en-US"/>
        </w:rPr>
        <w:t>50</w:t>
      </w:r>
      <w:r w:rsidRPr="00432FAF">
        <w:rPr>
          <w:rFonts w:ascii="Cambria" w:hAnsi="Cambria"/>
          <w:sz w:val="22"/>
          <w:szCs w:val="22"/>
          <w:lang w:val="en-US"/>
        </w:rPr>
        <w:t xml:space="preserve"> Mbps Leased line link from Tata Communication accompanied by </w:t>
      </w:r>
      <w:proofErr w:type="spellStart"/>
      <w:r w:rsidRPr="00432FAF">
        <w:rPr>
          <w:rFonts w:ascii="Cambria" w:hAnsi="Cambria"/>
          <w:sz w:val="22"/>
          <w:szCs w:val="22"/>
          <w:lang w:val="en-US"/>
        </w:rPr>
        <w:t>Cyberoam</w:t>
      </w:r>
      <w:proofErr w:type="spellEnd"/>
      <w:r w:rsidRPr="00432FAF">
        <w:rPr>
          <w:rFonts w:ascii="Cambria" w:hAnsi="Cambria"/>
          <w:sz w:val="22"/>
          <w:szCs w:val="22"/>
          <w:lang w:val="en-US"/>
        </w:rPr>
        <w:t xml:space="preserve"> (50iNG) hardware firewall</w:t>
      </w:r>
    </w:p>
    <w:p w:rsidR="00372417" w:rsidRPr="00432FAF" w:rsidRDefault="00372417" w:rsidP="001923DE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Heading the configuration activities of Router (2700 Series) and </w:t>
      </w:r>
      <w:proofErr w:type="spellStart"/>
      <w:r w:rsidRPr="00432FAF">
        <w:rPr>
          <w:rFonts w:ascii="Cambria" w:hAnsi="Cambria"/>
          <w:sz w:val="22"/>
          <w:szCs w:val="22"/>
          <w:lang w:val="en-US"/>
        </w:rPr>
        <w:t>Maipu</w:t>
      </w:r>
      <w:proofErr w:type="spellEnd"/>
      <w:r w:rsidRPr="00432FAF">
        <w:rPr>
          <w:rFonts w:ascii="Cambria" w:hAnsi="Cambria"/>
          <w:sz w:val="22"/>
          <w:szCs w:val="22"/>
          <w:lang w:val="en-US"/>
        </w:rPr>
        <w:t xml:space="preserve"> MP801E, Layer 2, Layer 3 Switches; executing the Network Security to ensure effective information systems security  </w:t>
      </w:r>
    </w:p>
    <w:p w:rsidR="002B3FC8" w:rsidRPr="00432FAF" w:rsidRDefault="002B3FC8" w:rsidP="001923DE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Safeguarding proper </w:t>
      </w:r>
      <w:r w:rsidR="00C76714" w:rsidRPr="00432FAF">
        <w:rPr>
          <w:rFonts w:ascii="Cambria" w:hAnsi="Cambria"/>
          <w:sz w:val="22"/>
          <w:szCs w:val="22"/>
          <w:lang w:val="en-US"/>
        </w:rPr>
        <w:t>functioning</w:t>
      </w:r>
      <w:r w:rsidRPr="00432FAF">
        <w:rPr>
          <w:rFonts w:ascii="Cambria" w:hAnsi="Cambria"/>
          <w:sz w:val="22"/>
          <w:szCs w:val="22"/>
          <w:lang w:val="en-US"/>
        </w:rPr>
        <w:t xml:space="preserve"> of QC servers in case of load testing </w:t>
      </w:r>
    </w:p>
    <w:p w:rsidR="002B3FC8" w:rsidRPr="00432FAF" w:rsidRDefault="00C76714" w:rsidP="001923DE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Administering </w:t>
      </w:r>
      <w:r w:rsidR="002B3FC8" w:rsidRPr="00432FAF">
        <w:rPr>
          <w:rFonts w:ascii="Cambria" w:hAnsi="Cambria"/>
          <w:sz w:val="22"/>
          <w:szCs w:val="22"/>
          <w:lang w:val="en-US"/>
        </w:rPr>
        <w:t xml:space="preserve">Call Center Server with Sip trunk PRI with </w:t>
      </w:r>
      <w:proofErr w:type="spellStart"/>
      <w:r w:rsidR="002B3FC8" w:rsidRPr="00432FAF">
        <w:rPr>
          <w:rFonts w:ascii="Cambria" w:hAnsi="Cambria"/>
          <w:sz w:val="22"/>
          <w:szCs w:val="22"/>
          <w:lang w:val="en-US"/>
        </w:rPr>
        <w:t>PostgreSQL</w:t>
      </w:r>
      <w:proofErr w:type="spellEnd"/>
      <w:r w:rsidR="002B3FC8" w:rsidRPr="00432FAF">
        <w:rPr>
          <w:rFonts w:ascii="Cambria" w:hAnsi="Cambria"/>
          <w:sz w:val="22"/>
          <w:szCs w:val="22"/>
          <w:lang w:val="en-US"/>
        </w:rPr>
        <w:t xml:space="preserve"> database in</w:t>
      </w:r>
    </w:p>
    <w:p w:rsidR="00BC7F6B" w:rsidRPr="00432FAF" w:rsidRDefault="00C76714" w:rsidP="001923DE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>Delivering</w:t>
      </w:r>
      <w:r w:rsidR="00BC7F6B" w:rsidRPr="00432FAF">
        <w:rPr>
          <w:rFonts w:ascii="Cambria" w:hAnsi="Cambria"/>
          <w:sz w:val="22"/>
          <w:szCs w:val="22"/>
          <w:lang w:val="en-US"/>
        </w:rPr>
        <w:t xml:space="preserve"> IT services &amp; technical support for administering Mail Server (VMware </w:t>
      </w:r>
      <w:proofErr w:type="spellStart"/>
      <w:r w:rsidR="00BC7F6B" w:rsidRPr="00432FAF">
        <w:rPr>
          <w:rFonts w:ascii="Cambria" w:hAnsi="Cambria"/>
          <w:sz w:val="22"/>
          <w:szCs w:val="22"/>
          <w:lang w:val="en-US"/>
        </w:rPr>
        <w:t>Zimbra</w:t>
      </w:r>
      <w:proofErr w:type="spellEnd"/>
      <w:r w:rsidR="00BC7F6B" w:rsidRPr="00432FAF">
        <w:rPr>
          <w:rFonts w:ascii="Cambria" w:hAnsi="Cambria"/>
          <w:sz w:val="22"/>
          <w:szCs w:val="22"/>
          <w:lang w:val="en-US"/>
        </w:rPr>
        <w:t xml:space="preserve"> Mail Server) </w:t>
      </w:r>
    </w:p>
    <w:p w:rsidR="00B75EE4" w:rsidRPr="00432FAF" w:rsidRDefault="00C76714" w:rsidP="001923DE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>Performing</w:t>
      </w:r>
      <w:r w:rsidR="00B75EE4" w:rsidRPr="00432FAF">
        <w:rPr>
          <w:rFonts w:ascii="Cambria" w:hAnsi="Cambria"/>
          <w:sz w:val="22"/>
          <w:szCs w:val="22"/>
          <w:lang w:val="en-US"/>
        </w:rPr>
        <w:t xml:space="preserve"> benchmarking performance of each server including RHEL &amp; Windows as well as detailed documentation </w:t>
      </w:r>
    </w:p>
    <w:p w:rsidR="00B75EE4" w:rsidRPr="00432FAF" w:rsidRDefault="00C76714" w:rsidP="00CC0F18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>Supervising</w:t>
      </w:r>
      <w:r w:rsidR="00B75EE4" w:rsidRPr="00432FAF">
        <w:rPr>
          <w:rFonts w:ascii="Cambria" w:hAnsi="Cambria"/>
          <w:sz w:val="22"/>
          <w:szCs w:val="22"/>
          <w:lang w:val="en-US"/>
        </w:rPr>
        <w:t xml:space="preserve"> network administration including File System Configuration, </w:t>
      </w:r>
      <w:r w:rsidR="002A4AC6" w:rsidRPr="00432FAF">
        <w:rPr>
          <w:rFonts w:ascii="Cambria" w:hAnsi="Cambria"/>
          <w:sz w:val="22"/>
          <w:szCs w:val="22"/>
          <w:lang w:val="en-US"/>
        </w:rPr>
        <w:t>User Management,</w:t>
      </w:r>
      <w:r w:rsidR="00B75EE4" w:rsidRPr="00432FAF">
        <w:rPr>
          <w:rFonts w:ascii="Cambria" w:hAnsi="Cambria"/>
          <w:sz w:val="22"/>
          <w:szCs w:val="22"/>
          <w:lang w:val="en-US"/>
        </w:rPr>
        <w:t xml:space="preserve"> Patch Implementation &amp; Maintenance Server hardening Security for users </w:t>
      </w:r>
      <w:r w:rsidR="00CC0F18" w:rsidRPr="00432FAF">
        <w:rPr>
          <w:rFonts w:ascii="Cambria" w:hAnsi="Cambria"/>
          <w:sz w:val="22"/>
          <w:szCs w:val="22"/>
          <w:lang w:val="en-US"/>
        </w:rPr>
        <w:t>in regards to the hardware devices, OS capabilities, Security and updates</w:t>
      </w:r>
    </w:p>
    <w:p w:rsidR="007B377C" w:rsidRPr="00432FAF" w:rsidRDefault="007B377C" w:rsidP="007B377C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>Directing the activities in Linux for:</w:t>
      </w:r>
    </w:p>
    <w:p w:rsidR="007B377C" w:rsidRPr="00432FAF" w:rsidRDefault="007B377C" w:rsidP="001923DE">
      <w:pPr>
        <w:numPr>
          <w:ilvl w:val="0"/>
          <w:numId w:val="29"/>
        </w:numPr>
        <w:jc w:val="both"/>
        <w:rPr>
          <w:rFonts w:ascii="Cambria" w:hAnsi="Cambria"/>
          <w:sz w:val="22"/>
          <w:szCs w:val="22"/>
          <w:lang w:val="en-US"/>
        </w:rPr>
      </w:pPr>
      <w:proofErr w:type="spellStart"/>
      <w:r w:rsidRPr="00432FAF">
        <w:rPr>
          <w:rFonts w:ascii="Cambria" w:hAnsi="Cambria"/>
          <w:sz w:val="22"/>
          <w:szCs w:val="22"/>
          <w:lang w:val="en-US"/>
        </w:rPr>
        <w:t>Bugzilla</w:t>
      </w:r>
      <w:proofErr w:type="spellEnd"/>
      <w:r w:rsidRPr="00432FAF">
        <w:rPr>
          <w:rFonts w:ascii="Cambria" w:hAnsi="Cambria"/>
          <w:sz w:val="22"/>
          <w:szCs w:val="22"/>
          <w:lang w:val="en-US"/>
        </w:rPr>
        <w:t xml:space="preserve"> Server (Bug Tracker Server) </w:t>
      </w:r>
    </w:p>
    <w:p w:rsidR="007B377C" w:rsidRPr="00432FAF" w:rsidRDefault="007B377C" w:rsidP="001923DE">
      <w:pPr>
        <w:numPr>
          <w:ilvl w:val="0"/>
          <w:numId w:val="2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Squid Server and FTP Server </w:t>
      </w:r>
    </w:p>
    <w:p w:rsidR="007B377C" w:rsidRPr="00432FAF" w:rsidRDefault="007B377C" w:rsidP="001923DE">
      <w:pPr>
        <w:numPr>
          <w:ilvl w:val="0"/>
          <w:numId w:val="2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SVN Server (Subversion Server) and OTA Server (Over the Air) </w:t>
      </w:r>
    </w:p>
    <w:p w:rsidR="007B377C" w:rsidRPr="00432FAF" w:rsidRDefault="007B377C" w:rsidP="001923DE">
      <w:pPr>
        <w:numPr>
          <w:ilvl w:val="0"/>
          <w:numId w:val="2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MySQL &amp; SQL databases on </w:t>
      </w:r>
      <w:r w:rsidR="00775399">
        <w:rPr>
          <w:rFonts w:ascii="Cambria" w:hAnsi="Cambria"/>
          <w:sz w:val="22"/>
          <w:szCs w:val="22"/>
          <w:lang w:val="en-US"/>
        </w:rPr>
        <w:t xml:space="preserve">Linux and </w:t>
      </w:r>
      <w:r w:rsidRPr="00432FAF">
        <w:rPr>
          <w:rFonts w:ascii="Cambria" w:hAnsi="Cambria"/>
          <w:sz w:val="22"/>
          <w:szCs w:val="22"/>
          <w:lang w:val="en-US"/>
        </w:rPr>
        <w:t>Windows Servers</w:t>
      </w:r>
    </w:p>
    <w:p w:rsidR="005A572E" w:rsidRPr="00432FAF" w:rsidRDefault="00C76714" w:rsidP="005A572E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>Monitoring</w:t>
      </w:r>
      <w:r w:rsidR="007B377C" w:rsidRPr="00432FAF">
        <w:rPr>
          <w:rFonts w:ascii="Cambria" w:hAnsi="Cambria"/>
          <w:sz w:val="22"/>
          <w:szCs w:val="22"/>
          <w:lang w:val="en-US"/>
        </w:rPr>
        <w:t xml:space="preserve"> network performance including maintenance, upgrades, and back-up/recovery responsibilities including software (operating systems, applications, and data) and hardware (process control domain equipment and network equipment (e.g. switch, router, and firewall)</w:t>
      </w:r>
    </w:p>
    <w:p w:rsidR="002A63F2" w:rsidRPr="00432FAF" w:rsidRDefault="002A63F2" w:rsidP="005A572E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Providing technical support for installation, </w:t>
      </w:r>
      <w:r w:rsidR="00432FAF" w:rsidRPr="00432FAF">
        <w:rPr>
          <w:rFonts w:ascii="Cambria" w:hAnsi="Cambria"/>
          <w:sz w:val="22"/>
          <w:szCs w:val="22"/>
          <w:lang w:val="en-US"/>
        </w:rPr>
        <w:t>configuration</w:t>
      </w:r>
      <w:r w:rsidRPr="00432FAF">
        <w:rPr>
          <w:rFonts w:ascii="Cambria" w:hAnsi="Cambria"/>
          <w:sz w:val="22"/>
          <w:szCs w:val="22"/>
          <w:lang w:val="en-US"/>
        </w:rPr>
        <w:t xml:space="preserve"> and maintenance of Microsoft Windows XP, Windows 7, Windows 8, Windows 2003 Server, Windows 2008 Server, Windows 2012 Server, Red Hat Linux 6.5, Linux 6.2, </w:t>
      </w:r>
      <w:proofErr w:type="spellStart"/>
      <w:r w:rsidRPr="00432FAF">
        <w:rPr>
          <w:rFonts w:ascii="Cambria" w:hAnsi="Cambria"/>
          <w:sz w:val="22"/>
          <w:szCs w:val="22"/>
          <w:lang w:val="en-US"/>
        </w:rPr>
        <w:t>CentOS</w:t>
      </w:r>
      <w:proofErr w:type="spellEnd"/>
      <w:r w:rsidRPr="00432FAF">
        <w:rPr>
          <w:rFonts w:ascii="Cambria" w:hAnsi="Cambria"/>
          <w:sz w:val="22"/>
          <w:szCs w:val="22"/>
          <w:lang w:val="en-US"/>
        </w:rPr>
        <w:t xml:space="preserve"> 6.2, 6.5, Ubuntu 13.10, Ubuntu 13.04, Fedora 17, Fedora 18 and </w:t>
      </w:r>
      <w:r w:rsidR="00432FAF" w:rsidRPr="00432FAF">
        <w:rPr>
          <w:rFonts w:ascii="Cambria" w:hAnsi="Cambria"/>
          <w:sz w:val="22"/>
          <w:szCs w:val="22"/>
          <w:lang w:val="en-US"/>
        </w:rPr>
        <w:t>various</w:t>
      </w:r>
      <w:r w:rsidRPr="00432FAF">
        <w:rPr>
          <w:rFonts w:ascii="Cambria" w:hAnsi="Cambria"/>
          <w:sz w:val="22"/>
          <w:szCs w:val="22"/>
          <w:lang w:val="en-US"/>
        </w:rPr>
        <w:t xml:space="preserve"> other Community Enterprise Operating Systems</w:t>
      </w:r>
    </w:p>
    <w:p w:rsidR="00E87885" w:rsidRPr="00432FAF" w:rsidRDefault="00C76714" w:rsidP="005A572E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>Working</w:t>
      </w:r>
      <w:r w:rsidR="00E87885" w:rsidRPr="00432FAF">
        <w:rPr>
          <w:rFonts w:ascii="Cambria" w:hAnsi="Cambria"/>
          <w:sz w:val="22"/>
          <w:szCs w:val="22"/>
          <w:lang w:val="en-US"/>
        </w:rPr>
        <w:t xml:space="preserve"> in compliance with industry best practices to integrate new hardware, software, and network; evaluated network and provided technical inputs on system acquisitions to senior management</w:t>
      </w:r>
    </w:p>
    <w:p w:rsidR="00E87885" w:rsidRPr="00432FAF" w:rsidRDefault="00C76714" w:rsidP="005A572E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>Steering</w:t>
      </w:r>
      <w:r w:rsidR="00E87885" w:rsidRPr="00432FAF">
        <w:rPr>
          <w:rFonts w:ascii="Cambria" w:hAnsi="Cambria"/>
          <w:sz w:val="22"/>
          <w:szCs w:val="22"/>
          <w:lang w:val="en-US"/>
        </w:rPr>
        <w:t xml:space="preserve"> network performance and </w:t>
      </w:r>
      <w:r w:rsidRPr="00432FAF">
        <w:rPr>
          <w:rFonts w:ascii="Cambria" w:hAnsi="Cambria"/>
          <w:sz w:val="22"/>
          <w:szCs w:val="22"/>
          <w:lang w:val="en-US"/>
        </w:rPr>
        <w:t>guaranteeing</w:t>
      </w:r>
      <w:r w:rsidR="00E87885" w:rsidRPr="00432FAF">
        <w:rPr>
          <w:rFonts w:ascii="Cambria" w:hAnsi="Cambria"/>
          <w:sz w:val="22"/>
          <w:szCs w:val="22"/>
          <w:lang w:val="en-US"/>
        </w:rPr>
        <w:t xml:space="preserve"> its maximum availability and reliability employing oversight with respect to network security for timely situational incident analysis and remediation</w:t>
      </w:r>
    </w:p>
    <w:p w:rsidR="00E87885" w:rsidRPr="00432FAF" w:rsidRDefault="00E87885" w:rsidP="00375360">
      <w:pPr>
        <w:jc w:val="both"/>
        <w:rPr>
          <w:rFonts w:ascii="Cambria" w:hAnsi="Cambria"/>
          <w:sz w:val="22"/>
          <w:szCs w:val="22"/>
          <w:lang w:val="en-US"/>
        </w:rPr>
      </w:pPr>
    </w:p>
    <w:p w:rsidR="00E87885" w:rsidRPr="00432FAF" w:rsidRDefault="00B87948" w:rsidP="004A1243">
      <w:pPr>
        <w:shd w:val="clear" w:color="auto" w:fill="D9E2F3" w:themeFill="accent1" w:themeFillTint="33"/>
        <w:jc w:val="center"/>
        <w:rPr>
          <w:rFonts w:ascii="Cambria" w:eastAsia="Calibri" w:hAnsi="Cambria" w:cs="Tahoma"/>
          <w:b/>
          <w:spacing w:val="-4"/>
          <w:sz w:val="22"/>
          <w:szCs w:val="22"/>
        </w:rPr>
      </w:pPr>
      <w:r w:rsidRPr="00432FAF">
        <w:rPr>
          <w:rFonts w:ascii="Cambria" w:eastAsia="Calibri" w:hAnsi="Cambria" w:cs="Tahoma"/>
          <w:b/>
          <w:spacing w:val="-4"/>
          <w:sz w:val="22"/>
          <w:szCs w:val="22"/>
        </w:rPr>
        <w:t>May’13-Jan’16 with Crompton Greaves Ltd., Bhopal, MP as Executive IT</w:t>
      </w:r>
    </w:p>
    <w:p w:rsidR="00E87885" w:rsidRPr="00432FAF" w:rsidRDefault="00B87948" w:rsidP="00B87948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32FAF">
        <w:rPr>
          <w:rFonts w:ascii="Calibri" w:hAnsi="Calibri" w:cs="Calibri"/>
          <w:b/>
          <w:color w:val="000000"/>
          <w:sz w:val="22"/>
          <w:szCs w:val="22"/>
        </w:rPr>
        <w:t>Key Result Areas:</w:t>
      </w:r>
      <w:r w:rsidR="000F05A6" w:rsidRPr="00432FAF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</w:p>
    <w:p w:rsidR="00375360" w:rsidRPr="006737C6" w:rsidRDefault="00375360" w:rsidP="00375360">
      <w:pPr>
        <w:numPr>
          <w:ilvl w:val="0"/>
          <w:numId w:val="1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6737C6">
        <w:rPr>
          <w:rFonts w:ascii="Calibri" w:hAnsi="Calibri" w:cs="Calibri"/>
          <w:color w:val="000000"/>
          <w:sz w:val="22"/>
          <w:szCs w:val="22"/>
        </w:rPr>
        <w:t xml:space="preserve">Maintained network and systems by managing product and capability roadmaps and </w:t>
      </w:r>
      <w:r w:rsidR="00C76714" w:rsidRPr="006737C6">
        <w:rPr>
          <w:rFonts w:ascii="Calibri" w:hAnsi="Calibri" w:cs="Calibri"/>
          <w:color w:val="000000"/>
          <w:sz w:val="22"/>
          <w:szCs w:val="22"/>
        </w:rPr>
        <w:t>worked</w:t>
      </w:r>
      <w:r w:rsidRPr="006737C6">
        <w:rPr>
          <w:rFonts w:ascii="Calibri" w:hAnsi="Calibri" w:cs="Calibri"/>
          <w:color w:val="000000"/>
          <w:sz w:val="22"/>
          <w:szCs w:val="22"/>
        </w:rPr>
        <w:t xml:space="preserve"> with other systems administrators and engineers to perform regular network maintenance</w:t>
      </w:r>
    </w:p>
    <w:p w:rsidR="002A4AC6" w:rsidRPr="006737C6" w:rsidRDefault="00682440" w:rsidP="00682440">
      <w:pPr>
        <w:numPr>
          <w:ilvl w:val="0"/>
          <w:numId w:val="1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6737C6">
        <w:rPr>
          <w:rFonts w:ascii="Calibri" w:hAnsi="Calibri" w:cs="Calibri"/>
          <w:color w:val="000000"/>
          <w:sz w:val="22"/>
          <w:szCs w:val="22"/>
        </w:rPr>
        <w:t>Successfully installed</w:t>
      </w:r>
      <w:r w:rsidR="002A4AC6" w:rsidRPr="006737C6">
        <w:rPr>
          <w:rFonts w:ascii="Calibri" w:hAnsi="Calibri" w:cs="Calibri"/>
          <w:color w:val="000000"/>
          <w:sz w:val="22"/>
          <w:szCs w:val="22"/>
        </w:rPr>
        <w:t xml:space="preserve"> Windows Server OS 2003/2008/2012</w:t>
      </w:r>
      <w:r w:rsidRPr="006737C6">
        <w:rPr>
          <w:rFonts w:ascii="Calibri" w:hAnsi="Calibri" w:cs="Calibri"/>
          <w:color w:val="000000"/>
          <w:sz w:val="22"/>
          <w:szCs w:val="22"/>
        </w:rPr>
        <w:t xml:space="preserve"> &amp; spearheaded activities related to</w:t>
      </w:r>
      <w:r w:rsidR="002A4AC6" w:rsidRPr="006737C6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737C6">
        <w:rPr>
          <w:rFonts w:ascii="Calibri" w:hAnsi="Calibri" w:cs="Calibri"/>
          <w:color w:val="000000"/>
          <w:sz w:val="22"/>
          <w:szCs w:val="22"/>
        </w:rPr>
        <w:t>h</w:t>
      </w:r>
      <w:r w:rsidR="002A4AC6" w:rsidRPr="006737C6">
        <w:rPr>
          <w:rFonts w:ascii="Calibri" w:hAnsi="Calibri" w:cs="Calibri"/>
          <w:color w:val="000000"/>
          <w:sz w:val="22"/>
          <w:szCs w:val="22"/>
        </w:rPr>
        <w:t>ardware</w:t>
      </w:r>
      <w:r w:rsidRPr="006737C6">
        <w:rPr>
          <w:rFonts w:ascii="Calibri" w:hAnsi="Calibri" w:cs="Calibri"/>
          <w:color w:val="000000"/>
          <w:sz w:val="22"/>
          <w:szCs w:val="22"/>
        </w:rPr>
        <w:t xml:space="preserve"> b</w:t>
      </w:r>
      <w:r w:rsidR="002A4AC6" w:rsidRPr="006737C6">
        <w:rPr>
          <w:rFonts w:ascii="Calibri" w:hAnsi="Calibri" w:cs="Calibri"/>
          <w:color w:val="000000"/>
          <w:sz w:val="22"/>
          <w:szCs w:val="22"/>
        </w:rPr>
        <w:t xml:space="preserve">ased Proxy </w:t>
      </w:r>
      <w:proofErr w:type="spellStart"/>
      <w:r w:rsidR="002A4AC6" w:rsidRPr="006737C6">
        <w:rPr>
          <w:rFonts w:ascii="Calibri" w:hAnsi="Calibri" w:cs="Calibri"/>
          <w:color w:val="000000"/>
          <w:sz w:val="22"/>
          <w:szCs w:val="22"/>
        </w:rPr>
        <w:t>Fortinet</w:t>
      </w:r>
      <w:proofErr w:type="spellEnd"/>
      <w:r w:rsidR="002A4AC6" w:rsidRPr="006737C6">
        <w:rPr>
          <w:rFonts w:ascii="Calibri" w:hAnsi="Calibri" w:cs="Calibri"/>
          <w:color w:val="000000"/>
          <w:sz w:val="22"/>
          <w:szCs w:val="22"/>
        </w:rPr>
        <w:t xml:space="preserve"> &amp; MacAfee</w:t>
      </w:r>
    </w:p>
    <w:p w:rsidR="00375360" w:rsidRPr="00432FAF" w:rsidRDefault="00375360" w:rsidP="001D1EA2">
      <w:pPr>
        <w:numPr>
          <w:ilvl w:val="0"/>
          <w:numId w:val="1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432FAF">
        <w:rPr>
          <w:rFonts w:ascii="Calibri" w:hAnsi="Calibri" w:cs="Calibri"/>
          <w:color w:val="000000"/>
          <w:sz w:val="22"/>
          <w:szCs w:val="22"/>
        </w:rPr>
        <w:lastRenderedPageBreak/>
        <w:t xml:space="preserve">Supervised the design, implementation and documentation of </w:t>
      </w:r>
      <w:proofErr w:type="spellStart"/>
      <w:r w:rsidR="001D1EA2" w:rsidRPr="00432FAF">
        <w:rPr>
          <w:rFonts w:ascii="Calibri" w:hAnsi="Calibri" w:cs="Calibri"/>
          <w:color w:val="000000"/>
          <w:sz w:val="22"/>
          <w:szCs w:val="22"/>
        </w:rPr>
        <w:t>datacenter</w:t>
      </w:r>
      <w:proofErr w:type="spellEnd"/>
      <w:r w:rsidR="001D1EA2" w:rsidRPr="00432FAF">
        <w:rPr>
          <w:rFonts w:ascii="Calibri" w:hAnsi="Calibri" w:cs="Calibri"/>
          <w:color w:val="000000"/>
          <w:sz w:val="22"/>
          <w:szCs w:val="22"/>
        </w:rPr>
        <w:t xml:space="preserve"> infrastructure components</w:t>
      </w:r>
    </w:p>
    <w:p w:rsidR="00C76714" w:rsidRPr="00432FAF" w:rsidRDefault="00432FAF" w:rsidP="00375360">
      <w:pPr>
        <w:numPr>
          <w:ilvl w:val="0"/>
          <w:numId w:val="1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432FAF">
        <w:rPr>
          <w:rFonts w:ascii="Calibri" w:hAnsi="Calibri" w:cs="Calibri"/>
          <w:color w:val="000000"/>
          <w:sz w:val="22"/>
          <w:szCs w:val="22"/>
        </w:rPr>
        <w:t>Administered</w:t>
      </w:r>
      <w:r w:rsidR="00C76714" w:rsidRPr="00432FAF">
        <w:rPr>
          <w:rFonts w:ascii="Calibri" w:hAnsi="Calibri" w:cs="Calibri"/>
          <w:color w:val="000000"/>
          <w:sz w:val="22"/>
          <w:szCs w:val="22"/>
        </w:rPr>
        <w:t>:</w:t>
      </w:r>
    </w:p>
    <w:p w:rsidR="00375360" w:rsidRPr="00432FAF" w:rsidRDefault="00375360" w:rsidP="00C76714">
      <w:pPr>
        <w:numPr>
          <w:ilvl w:val="0"/>
          <w:numId w:val="3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432FAF">
        <w:rPr>
          <w:rFonts w:ascii="Calibri" w:hAnsi="Calibri" w:cs="Calibri"/>
          <w:color w:val="000000"/>
          <w:sz w:val="22"/>
          <w:szCs w:val="22"/>
        </w:rPr>
        <w:t>EMC Server for client Backup &amp; Remote Sessions</w:t>
      </w:r>
    </w:p>
    <w:p w:rsidR="00375360" w:rsidRPr="00432FAF" w:rsidRDefault="002A4AC6" w:rsidP="00C76714">
      <w:pPr>
        <w:numPr>
          <w:ilvl w:val="0"/>
          <w:numId w:val="3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INFRAST</w:t>
      </w:r>
    </w:p>
    <w:p w:rsidR="00B87948" w:rsidRPr="00432FAF" w:rsidRDefault="00B87948" w:rsidP="00B87948">
      <w:pPr>
        <w:numPr>
          <w:ilvl w:val="0"/>
          <w:numId w:val="1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432FAF">
        <w:rPr>
          <w:rFonts w:ascii="Calibri" w:hAnsi="Calibri" w:cs="Calibri"/>
          <w:color w:val="000000"/>
          <w:sz w:val="22"/>
          <w:szCs w:val="22"/>
        </w:rPr>
        <w:t xml:space="preserve">Monitored tactical metrics and system performance tools to mitigate end-to-end performance issues and LAN circuits, Antivirus Server for </w:t>
      </w:r>
      <w:r w:rsidR="00C76714" w:rsidRPr="00432FAF">
        <w:rPr>
          <w:rFonts w:ascii="Calibri" w:hAnsi="Calibri" w:cs="Calibri"/>
          <w:color w:val="000000"/>
          <w:sz w:val="22"/>
          <w:szCs w:val="22"/>
        </w:rPr>
        <w:t>IT S</w:t>
      </w:r>
      <w:r w:rsidRPr="00432FAF">
        <w:rPr>
          <w:rFonts w:ascii="Calibri" w:hAnsi="Calibri" w:cs="Calibri"/>
          <w:color w:val="000000"/>
          <w:sz w:val="22"/>
          <w:szCs w:val="22"/>
        </w:rPr>
        <w:t>ecurity, Maintenance of Hardware and User accounts administration to verify overall system health</w:t>
      </w:r>
    </w:p>
    <w:p w:rsidR="000356B9" w:rsidRPr="00432FAF" w:rsidRDefault="000356B9" w:rsidP="000356B9">
      <w:pPr>
        <w:numPr>
          <w:ilvl w:val="0"/>
          <w:numId w:val="1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432FAF">
        <w:rPr>
          <w:rFonts w:ascii="Calibri" w:hAnsi="Calibri" w:cs="Calibri"/>
          <w:color w:val="000000"/>
          <w:sz w:val="22"/>
          <w:szCs w:val="22"/>
        </w:rPr>
        <w:t xml:space="preserve">Performed </w:t>
      </w:r>
      <w:proofErr w:type="spellStart"/>
      <w:r w:rsidRPr="00432FAF">
        <w:rPr>
          <w:rFonts w:ascii="Calibri" w:hAnsi="Calibri" w:cs="Calibri"/>
          <w:color w:val="000000"/>
          <w:sz w:val="22"/>
          <w:szCs w:val="22"/>
        </w:rPr>
        <w:t>updation</w:t>
      </w:r>
      <w:proofErr w:type="spellEnd"/>
      <w:r w:rsidRPr="00432FAF">
        <w:rPr>
          <w:rFonts w:ascii="Calibri" w:hAnsi="Calibri" w:cs="Calibri"/>
          <w:color w:val="000000"/>
          <w:sz w:val="22"/>
          <w:szCs w:val="22"/>
        </w:rPr>
        <w:t xml:space="preserve"> of security patches for servers such as Web server, Mail, DNS and so on </w:t>
      </w:r>
    </w:p>
    <w:p w:rsidR="003F33C2" w:rsidRPr="00432FAF" w:rsidRDefault="003F33C2" w:rsidP="000356B9">
      <w:pPr>
        <w:numPr>
          <w:ilvl w:val="0"/>
          <w:numId w:val="1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432FAF">
        <w:rPr>
          <w:rFonts w:ascii="Calibri" w:hAnsi="Calibri" w:cs="Calibri"/>
          <w:color w:val="000000"/>
          <w:sz w:val="22"/>
          <w:szCs w:val="22"/>
        </w:rPr>
        <w:t xml:space="preserve">Adjusted, </w:t>
      </w:r>
      <w:r w:rsidR="00432FAF" w:rsidRPr="00432FAF">
        <w:rPr>
          <w:rFonts w:ascii="Calibri" w:hAnsi="Calibri" w:cs="Calibri"/>
          <w:color w:val="000000"/>
          <w:sz w:val="22"/>
          <w:szCs w:val="22"/>
        </w:rPr>
        <w:t>preserved</w:t>
      </w:r>
      <w:r w:rsidRPr="00432FAF">
        <w:rPr>
          <w:rFonts w:ascii="Calibri" w:hAnsi="Calibri" w:cs="Calibri"/>
          <w:color w:val="000000"/>
          <w:sz w:val="22"/>
          <w:szCs w:val="22"/>
        </w:rPr>
        <w:t xml:space="preserve"> and improved network performance and investigate security issues &amp; root causes of system failures</w:t>
      </w:r>
    </w:p>
    <w:p w:rsidR="00213C18" w:rsidRPr="00432FAF" w:rsidRDefault="00213C18" w:rsidP="00213C18">
      <w:pPr>
        <w:numPr>
          <w:ilvl w:val="0"/>
          <w:numId w:val="1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432FAF">
        <w:rPr>
          <w:rFonts w:ascii="Calibri" w:hAnsi="Calibri" w:cs="Calibri"/>
          <w:color w:val="000000"/>
          <w:sz w:val="22"/>
          <w:szCs w:val="22"/>
        </w:rPr>
        <w:t>Administered E-mail Server (</w:t>
      </w:r>
      <w:proofErr w:type="spellStart"/>
      <w:r w:rsidRPr="00432FAF">
        <w:rPr>
          <w:rFonts w:ascii="Calibri" w:hAnsi="Calibri" w:cs="Calibri"/>
          <w:color w:val="000000"/>
          <w:sz w:val="22"/>
          <w:szCs w:val="22"/>
        </w:rPr>
        <w:t>MDaemon</w:t>
      </w:r>
      <w:proofErr w:type="spellEnd"/>
      <w:r w:rsidRPr="00432FAF">
        <w:rPr>
          <w:rFonts w:ascii="Calibri" w:hAnsi="Calibri" w:cs="Calibri"/>
          <w:color w:val="000000"/>
          <w:sz w:val="22"/>
          <w:szCs w:val="22"/>
        </w:rPr>
        <w:t>), client outlook Express and MS outlook 2003/2007/2010</w:t>
      </w:r>
    </w:p>
    <w:p w:rsidR="00E87885" w:rsidRPr="00432FAF" w:rsidRDefault="00E87885" w:rsidP="00213C18">
      <w:pPr>
        <w:numPr>
          <w:ilvl w:val="0"/>
          <w:numId w:val="1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432FAF">
        <w:rPr>
          <w:rFonts w:ascii="Calibri" w:hAnsi="Calibri" w:cs="Calibri"/>
          <w:color w:val="000000"/>
          <w:sz w:val="22"/>
          <w:szCs w:val="22"/>
        </w:rPr>
        <w:t>Delivered network maintenance support and responded to outages during off-hour software deployments within established Service Level Agreements (SLAs)</w:t>
      </w:r>
    </w:p>
    <w:p w:rsidR="00E87885" w:rsidRPr="00432FAF" w:rsidRDefault="00E87885" w:rsidP="00213C18">
      <w:pPr>
        <w:numPr>
          <w:ilvl w:val="0"/>
          <w:numId w:val="1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432FAF">
        <w:rPr>
          <w:rFonts w:ascii="Calibri" w:hAnsi="Calibri" w:cs="Calibri"/>
          <w:color w:val="000000"/>
          <w:sz w:val="22"/>
          <w:szCs w:val="22"/>
        </w:rPr>
        <w:t>Consulted end-users in determining various network improvement needs based on system functional requirements</w:t>
      </w:r>
    </w:p>
    <w:p w:rsidR="00A5788A" w:rsidRPr="00432FAF" w:rsidRDefault="00A5788A" w:rsidP="00DC7FCA">
      <w:pPr>
        <w:jc w:val="both"/>
        <w:rPr>
          <w:rFonts w:ascii="Cambria" w:hAnsi="Cambria"/>
          <w:b/>
          <w:sz w:val="22"/>
          <w:szCs w:val="22"/>
        </w:rPr>
      </w:pPr>
    </w:p>
    <w:p w:rsidR="00A5788A" w:rsidRPr="00432FAF" w:rsidRDefault="0080460B" w:rsidP="00FF66B4">
      <w:pPr>
        <w:shd w:val="clear" w:color="auto" w:fill="C6D9F1"/>
        <w:autoSpaceDE w:val="0"/>
        <w:autoSpaceDN w:val="0"/>
        <w:jc w:val="center"/>
        <w:rPr>
          <w:rFonts w:ascii="Cambria" w:hAnsi="Cambria"/>
          <w:b/>
          <w:bCs/>
          <w:smallCaps/>
          <w:color w:val="17365D"/>
          <w:spacing w:val="26"/>
          <w:sz w:val="28"/>
          <w:szCs w:val="28"/>
        </w:rPr>
      </w:pPr>
      <w:proofErr w:type="gramStart"/>
      <w:r w:rsidRPr="00432FAF">
        <w:rPr>
          <w:rFonts w:ascii="Cambria" w:hAnsi="Cambria"/>
          <w:b/>
          <w:bCs/>
          <w:smallCaps/>
          <w:color w:val="17365D"/>
          <w:spacing w:val="26"/>
          <w:sz w:val="28"/>
          <w:szCs w:val="28"/>
        </w:rPr>
        <w:t>IT</w:t>
      </w:r>
      <w:proofErr w:type="gramEnd"/>
      <w:r w:rsidRPr="00432FAF">
        <w:rPr>
          <w:rFonts w:ascii="Cambria" w:hAnsi="Cambria"/>
          <w:b/>
          <w:bCs/>
          <w:smallCaps/>
          <w:color w:val="17365D"/>
          <w:spacing w:val="26"/>
          <w:sz w:val="28"/>
          <w:szCs w:val="28"/>
        </w:rPr>
        <w:t xml:space="preserve"> SKILLS</w:t>
      </w:r>
    </w:p>
    <w:p w:rsidR="00A5788A" w:rsidRPr="00432FAF" w:rsidRDefault="00A5788A" w:rsidP="00A5788A">
      <w:pPr>
        <w:jc w:val="both"/>
        <w:rPr>
          <w:rFonts w:ascii="Cambria" w:hAnsi="Cambria"/>
          <w:b/>
        </w:rPr>
      </w:pPr>
    </w:p>
    <w:p w:rsidR="00A5788A" w:rsidRPr="00432FAF" w:rsidRDefault="0080460B" w:rsidP="00A5788A">
      <w:pPr>
        <w:jc w:val="both"/>
        <w:rPr>
          <w:rFonts w:ascii="Cambria" w:hAnsi="Cambria"/>
          <w:sz w:val="22"/>
          <w:szCs w:val="22"/>
        </w:rPr>
      </w:pPr>
      <w:r w:rsidRPr="00432FAF">
        <w:rPr>
          <w:rFonts w:ascii="Cambria" w:hAnsi="Cambria"/>
          <w:b/>
          <w:sz w:val="22"/>
          <w:szCs w:val="22"/>
        </w:rPr>
        <w:t xml:space="preserve">Cloud Platform: </w:t>
      </w:r>
      <w:r w:rsidRPr="00432FAF">
        <w:rPr>
          <w:rFonts w:ascii="Cambria" w:hAnsi="Cambria"/>
          <w:sz w:val="22"/>
          <w:szCs w:val="22"/>
        </w:rPr>
        <w:t xml:space="preserve">Amazon Web Services, Google suites, </w:t>
      </w:r>
      <w:proofErr w:type="spellStart"/>
      <w:r w:rsidRPr="00432FAF">
        <w:rPr>
          <w:rFonts w:ascii="Cambria" w:hAnsi="Cambria"/>
          <w:sz w:val="22"/>
          <w:szCs w:val="22"/>
        </w:rPr>
        <w:t>Ameyo</w:t>
      </w:r>
      <w:proofErr w:type="spellEnd"/>
      <w:r w:rsidRPr="00432FAF">
        <w:rPr>
          <w:rFonts w:ascii="Cambria" w:hAnsi="Cambria"/>
          <w:sz w:val="22"/>
          <w:szCs w:val="22"/>
        </w:rPr>
        <w:t xml:space="preserve"> IVR Server, Internet Management </w:t>
      </w:r>
      <w:r w:rsidR="00432FAF" w:rsidRPr="00432FAF">
        <w:rPr>
          <w:rFonts w:ascii="Cambria" w:hAnsi="Cambria"/>
          <w:sz w:val="22"/>
          <w:szCs w:val="22"/>
        </w:rPr>
        <w:t>Scale and</w:t>
      </w:r>
      <w:r w:rsidRPr="00432FAF">
        <w:rPr>
          <w:rFonts w:ascii="Cambria" w:hAnsi="Cambria"/>
          <w:sz w:val="22"/>
          <w:szCs w:val="22"/>
        </w:rPr>
        <w:t xml:space="preserve"> RDS Management</w:t>
      </w:r>
    </w:p>
    <w:p w:rsidR="0080460B" w:rsidRPr="00432FAF" w:rsidRDefault="0080460B" w:rsidP="00A5788A">
      <w:pPr>
        <w:jc w:val="both"/>
        <w:rPr>
          <w:rFonts w:ascii="Cambria" w:hAnsi="Cambria"/>
          <w:sz w:val="22"/>
          <w:szCs w:val="22"/>
        </w:rPr>
      </w:pPr>
      <w:r w:rsidRPr="00432FAF">
        <w:rPr>
          <w:rFonts w:ascii="Cambria" w:hAnsi="Cambria"/>
          <w:b/>
          <w:sz w:val="22"/>
          <w:szCs w:val="22"/>
        </w:rPr>
        <w:t>Database</w:t>
      </w:r>
      <w:r w:rsidRPr="00432FAF">
        <w:rPr>
          <w:rFonts w:ascii="Cambria" w:hAnsi="Cambria"/>
          <w:sz w:val="22"/>
          <w:szCs w:val="22"/>
        </w:rPr>
        <w:t>: MYSQL and MONGO</w:t>
      </w:r>
    </w:p>
    <w:p w:rsidR="0080460B" w:rsidRPr="00432FAF" w:rsidRDefault="0080460B" w:rsidP="00A5788A">
      <w:pPr>
        <w:jc w:val="both"/>
        <w:rPr>
          <w:rFonts w:ascii="Cambria" w:hAnsi="Cambria"/>
          <w:sz w:val="22"/>
          <w:szCs w:val="22"/>
        </w:rPr>
      </w:pPr>
      <w:r w:rsidRPr="00432FAF">
        <w:rPr>
          <w:rFonts w:ascii="Cambria" w:hAnsi="Cambria"/>
          <w:b/>
          <w:sz w:val="22"/>
          <w:szCs w:val="22"/>
        </w:rPr>
        <w:t>Networks:</w:t>
      </w:r>
      <w:r w:rsidRPr="00432FAF">
        <w:rPr>
          <w:rFonts w:ascii="Cambria" w:hAnsi="Cambria"/>
          <w:sz w:val="22"/>
          <w:szCs w:val="22"/>
        </w:rPr>
        <w:t xml:space="preserve"> CCNA and Router Switches</w:t>
      </w:r>
    </w:p>
    <w:p w:rsidR="0080460B" w:rsidRPr="00432FAF" w:rsidRDefault="0080460B" w:rsidP="00A5788A">
      <w:pPr>
        <w:jc w:val="both"/>
        <w:rPr>
          <w:rFonts w:ascii="Cambria" w:hAnsi="Cambria"/>
          <w:sz w:val="22"/>
          <w:szCs w:val="22"/>
        </w:rPr>
      </w:pPr>
      <w:r w:rsidRPr="00432FAF">
        <w:rPr>
          <w:rFonts w:ascii="Cambria" w:hAnsi="Cambria"/>
          <w:b/>
          <w:sz w:val="22"/>
          <w:szCs w:val="22"/>
        </w:rPr>
        <w:t>Firewall:</w:t>
      </w:r>
      <w:r w:rsidRPr="00432FAF">
        <w:rPr>
          <w:rFonts w:ascii="Cambria" w:hAnsi="Cambria"/>
          <w:sz w:val="22"/>
          <w:szCs w:val="22"/>
        </w:rPr>
        <w:t xml:space="preserve"> </w:t>
      </w:r>
      <w:proofErr w:type="spellStart"/>
      <w:r w:rsidRPr="00432FAF">
        <w:rPr>
          <w:rFonts w:ascii="Cambria" w:hAnsi="Cambria"/>
          <w:sz w:val="22"/>
          <w:szCs w:val="22"/>
        </w:rPr>
        <w:t>Cyberoam</w:t>
      </w:r>
      <w:proofErr w:type="spellEnd"/>
      <w:r w:rsidRPr="00432FAF">
        <w:rPr>
          <w:rFonts w:ascii="Cambria" w:hAnsi="Cambria"/>
          <w:sz w:val="22"/>
          <w:szCs w:val="22"/>
        </w:rPr>
        <w:t xml:space="preserve">, </w:t>
      </w:r>
      <w:proofErr w:type="spellStart"/>
      <w:r w:rsidRPr="00432FAF">
        <w:rPr>
          <w:rFonts w:ascii="Cambria" w:hAnsi="Cambria"/>
          <w:sz w:val="22"/>
          <w:szCs w:val="22"/>
        </w:rPr>
        <w:t>Fortinet</w:t>
      </w:r>
      <w:proofErr w:type="spellEnd"/>
      <w:r w:rsidRPr="00432FAF">
        <w:rPr>
          <w:rFonts w:ascii="Cambria" w:hAnsi="Cambria"/>
          <w:sz w:val="22"/>
          <w:szCs w:val="22"/>
        </w:rPr>
        <w:t xml:space="preserve"> and Cisco</w:t>
      </w:r>
    </w:p>
    <w:p w:rsidR="0080460B" w:rsidRPr="00432FAF" w:rsidRDefault="0080460B" w:rsidP="00A5788A">
      <w:pPr>
        <w:jc w:val="both"/>
        <w:rPr>
          <w:rFonts w:ascii="Cambria" w:hAnsi="Cambria"/>
          <w:sz w:val="22"/>
          <w:szCs w:val="22"/>
        </w:rPr>
      </w:pPr>
      <w:r w:rsidRPr="00432FAF">
        <w:rPr>
          <w:rFonts w:ascii="Cambria" w:hAnsi="Cambria"/>
          <w:b/>
          <w:sz w:val="22"/>
          <w:szCs w:val="22"/>
        </w:rPr>
        <w:t>Hardware:</w:t>
      </w:r>
      <w:r w:rsidRPr="00432FAF">
        <w:rPr>
          <w:rFonts w:ascii="Cambria" w:hAnsi="Cambria"/>
          <w:sz w:val="22"/>
          <w:szCs w:val="22"/>
        </w:rPr>
        <w:t xml:space="preserve"> Laptop and Desktop</w:t>
      </w:r>
    </w:p>
    <w:p w:rsidR="0080460B" w:rsidRPr="00432FAF" w:rsidRDefault="0080460B" w:rsidP="00A5788A">
      <w:pPr>
        <w:jc w:val="both"/>
        <w:rPr>
          <w:rFonts w:ascii="Cambria" w:hAnsi="Cambria"/>
          <w:sz w:val="22"/>
          <w:szCs w:val="22"/>
        </w:rPr>
      </w:pPr>
      <w:r w:rsidRPr="00432FAF">
        <w:rPr>
          <w:rFonts w:ascii="Cambria" w:hAnsi="Cambria"/>
          <w:b/>
          <w:sz w:val="22"/>
          <w:szCs w:val="22"/>
        </w:rPr>
        <w:t>CMS</w:t>
      </w:r>
      <w:r w:rsidRPr="00432FAF">
        <w:rPr>
          <w:rFonts w:ascii="Cambria" w:hAnsi="Cambria"/>
          <w:sz w:val="22"/>
          <w:szCs w:val="22"/>
        </w:rPr>
        <w:t>: DRUPAL</w:t>
      </w:r>
    </w:p>
    <w:p w:rsidR="0080460B" w:rsidRPr="00432FAF" w:rsidRDefault="0080460B" w:rsidP="00A5788A">
      <w:pPr>
        <w:jc w:val="both"/>
        <w:rPr>
          <w:rFonts w:ascii="Cambria" w:hAnsi="Cambria"/>
          <w:sz w:val="22"/>
          <w:szCs w:val="22"/>
        </w:rPr>
      </w:pPr>
      <w:r w:rsidRPr="00432FAF">
        <w:rPr>
          <w:rFonts w:ascii="Cambria" w:hAnsi="Cambria"/>
          <w:b/>
          <w:sz w:val="22"/>
          <w:szCs w:val="22"/>
        </w:rPr>
        <w:t>Operating Systems:</w:t>
      </w:r>
      <w:r w:rsidRPr="00432FAF">
        <w:rPr>
          <w:rFonts w:ascii="Cambria" w:hAnsi="Cambria"/>
          <w:sz w:val="22"/>
          <w:szCs w:val="22"/>
        </w:rPr>
        <w:t xml:space="preserve"> Linux Administration, Windows OS </w:t>
      </w:r>
      <w:r w:rsidR="00432FAF" w:rsidRPr="00432FAF">
        <w:rPr>
          <w:rFonts w:ascii="Cambria" w:hAnsi="Cambria"/>
          <w:sz w:val="22"/>
          <w:szCs w:val="22"/>
        </w:rPr>
        <w:t>Version</w:t>
      </w:r>
      <w:r w:rsidRPr="00432FAF">
        <w:rPr>
          <w:rFonts w:ascii="Cambria" w:hAnsi="Cambria"/>
          <w:sz w:val="22"/>
          <w:szCs w:val="22"/>
        </w:rPr>
        <w:t xml:space="preserve"> 7</w:t>
      </w:r>
      <w:r w:rsidR="00432FAF" w:rsidRPr="00432FAF">
        <w:rPr>
          <w:rFonts w:ascii="Cambria" w:hAnsi="Cambria"/>
          <w:sz w:val="22"/>
          <w:szCs w:val="22"/>
        </w:rPr>
        <w:t>, 10</w:t>
      </w:r>
      <w:r w:rsidRPr="00432FAF">
        <w:rPr>
          <w:rFonts w:ascii="Cambria" w:hAnsi="Cambria"/>
          <w:sz w:val="22"/>
          <w:szCs w:val="22"/>
        </w:rPr>
        <w:t xml:space="preserve"> and Windows Server 2008</w:t>
      </w:r>
    </w:p>
    <w:p w:rsidR="0080460B" w:rsidRPr="00432FAF" w:rsidRDefault="0080460B" w:rsidP="00A5788A">
      <w:pPr>
        <w:jc w:val="both"/>
        <w:rPr>
          <w:rFonts w:ascii="Cambria" w:hAnsi="Cambria"/>
          <w:sz w:val="22"/>
          <w:szCs w:val="22"/>
        </w:rPr>
      </w:pPr>
      <w:r w:rsidRPr="00432FAF">
        <w:rPr>
          <w:rFonts w:ascii="Cambria" w:hAnsi="Cambria"/>
          <w:b/>
          <w:sz w:val="22"/>
          <w:szCs w:val="22"/>
        </w:rPr>
        <w:t>Web Components:</w:t>
      </w:r>
      <w:r w:rsidRPr="00432FAF">
        <w:rPr>
          <w:rFonts w:ascii="Cambria" w:hAnsi="Cambria"/>
          <w:sz w:val="22"/>
          <w:szCs w:val="22"/>
        </w:rPr>
        <w:t xml:space="preserve"> </w:t>
      </w:r>
      <w:proofErr w:type="spellStart"/>
      <w:r w:rsidR="00432FAF" w:rsidRPr="00432FAF">
        <w:rPr>
          <w:rFonts w:ascii="Cambria" w:hAnsi="Cambria"/>
          <w:sz w:val="22"/>
          <w:szCs w:val="22"/>
        </w:rPr>
        <w:t>JQuery</w:t>
      </w:r>
      <w:proofErr w:type="spellEnd"/>
      <w:r w:rsidRPr="00432FAF">
        <w:rPr>
          <w:rFonts w:ascii="Cambria" w:hAnsi="Cambria"/>
          <w:sz w:val="22"/>
          <w:szCs w:val="22"/>
        </w:rPr>
        <w:t xml:space="preserve"> and Ajax</w:t>
      </w:r>
    </w:p>
    <w:p w:rsidR="0080460B" w:rsidRPr="00432FAF" w:rsidRDefault="0080460B" w:rsidP="00A5788A">
      <w:pPr>
        <w:jc w:val="both"/>
        <w:rPr>
          <w:rFonts w:ascii="Cambria" w:hAnsi="Cambria"/>
          <w:sz w:val="22"/>
          <w:szCs w:val="22"/>
        </w:rPr>
      </w:pPr>
      <w:r w:rsidRPr="00432FAF">
        <w:rPr>
          <w:rFonts w:ascii="Cambria" w:hAnsi="Cambria"/>
          <w:b/>
          <w:sz w:val="22"/>
          <w:szCs w:val="22"/>
        </w:rPr>
        <w:t>Monitoring Tools:</w:t>
      </w:r>
      <w:r w:rsidRPr="00432FAF">
        <w:rPr>
          <w:rFonts w:ascii="Cambria" w:hAnsi="Cambria"/>
          <w:sz w:val="22"/>
          <w:szCs w:val="22"/>
        </w:rPr>
        <w:t xml:space="preserve"> Site 24/7, Server Density, New Relic and </w:t>
      </w:r>
      <w:proofErr w:type="spellStart"/>
      <w:r w:rsidRPr="00432FAF">
        <w:rPr>
          <w:rFonts w:ascii="Cambria" w:hAnsi="Cambria"/>
          <w:sz w:val="22"/>
          <w:szCs w:val="22"/>
        </w:rPr>
        <w:t>Nagios</w:t>
      </w:r>
      <w:proofErr w:type="spellEnd"/>
    </w:p>
    <w:p w:rsidR="0080460B" w:rsidRPr="00432FAF" w:rsidRDefault="0080460B" w:rsidP="00A5788A">
      <w:pPr>
        <w:jc w:val="both"/>
        <w:rPr>
          <w:rFonts w:ascii="Cambria" w:hAnsi="Cambria"/>
          <w:sz w:val="22"/>
          <w:szCs w:val="22"/>
        </w:rPr>
      </w:pPr>
      <w:r w:rsidRPr="00432FAF">
        <w:rPr>
          <w:rFonts w:ascii="Cambria" w:hAnsi="Cambria"/>
          <w:b/>
          <w:sz w:val="22"/>
          <w:szCs w:val="22"/>
        </w:rPr>
        <w:t>Languages:</w:t>
      </w:r>
      <w:r w:rsidRPr="00432FAF">
        <w:rPr>
          <w:rFonts w:ascii="Cambria" w:hAnsi="Cambria"/>
          <w:sz w:val="22"/>
          <w:szCs w:val="22"/>
        </w:rPr>
        <w:t xml:space="preserve"> Basic C, .Net, Java and PHP</w:t>
      </w:r>
    </w:p>
    <w:p w:rsidR="0080460B" w:rsidRDefault="0080460B" w:rsidP="00A5788A">
      <w:pPr>
        <w:jc w:val="both"/>
        <w:rPr>
          <w:rFonts w:ascii="Cambria" w:hAnsi="Cambria"/>
          <w:sz w:val="22"/>
          <w:szCs w:val="22"/>
        </w:rPr>
      </w:pPr>
      <w:r w:rsidRPr="00432FAF">
        <w:rPr>
          <w:rFonts w:ascii="Cambria" w:hAnsi="Cambria"/>
          <w:b/>
          <w:sz w:val="22"/>
          <w:szCs w:val="22"/>
        </w:rPr>
        <w:t>Web Servers:</w:t>
      </w:r>
      <w:r w:rsidRPr="00432FAF">
        <w:rPr>
          <w:rFonts w:ascii="Cambria" w:hAnsi="Cambria"/>
          <w:sz w:val="22"/>
          <w:szCs w:val="22"/>
        </w:rPr>
        <w:t xml:space="preserve"> NGINX and Apache</w:t>
      </w:r>
    </w:p>
    <w:p w:rsidR="00432FAF" w:rsidRPr="00432FAF" w:rsidRDefault="00432FAF" w:rsidP="00A5788A">
      <w:pPr>
        <w:jc w:val="both"/>
        <w:rPr>
          <w:rFonts w:ascii="Cambria" w:hAnsi="Cambria"/>
          <w:sz w:val="22"/>
          <w:szCs w:val="22"/>
        </w:rPr>
      </w:pPr>
    </w:p>
    <w:p w:rsidR="00122360" w:rsidRPr="00432FAF" w:rsidRDefault="00232D6A" w:rsidP="00FF66B4">
      <w:pPr>
        <w:shd w:val="clear" w:color="auto" w:fill="C6D9F1"/>
        <w:autoSpaceDE w:val="0"/>
        <w:autoSpaceDN w:val="0"/>
        <w:jc w:val="center"/>
        <w:rPr>
          <w:rFonts w:ascii="Cambria" w:hAnsi="Cambria"/>
          <w:b/>
          <w:bCs/>
          <w:smallCaps/>
          <w:color w:val="17365D"/>
          <w:spacing w:val="26"/>
          <w:sz w:val="28"/>
          <w:szCs w:val="28"/>
        </w:rPr>
      </w:pPr>
      <w:r w:rsidRPr="00432FAF">
        <w:rPr>
          <w:rFonts w:ascii="Cambria" w:hAnsi="Cambria"/>
          <w:b/>
          <w:bCs/>
          <w:smallCaps/>
          <w:color w:val="17365D"/>
          <w:spacing w:val="26"/>
          <w:sz w:val="28"/>
          <w:szCs w:val="28"/>
        </w:rPr>
        <w:t>Certifications</w:t>
      </w:r>
    </w:p>
    <w:p w:rsidR="00122360" w:rsidRPr="00432FAF" w:rsidRDefault="00122360" w:rsidP="00122360">
      <w:pPr>
        <w:pStyle w:val="CommentText"/>
        <w:rPr>
          <w:rFonts w:ascii="Cambria" w:hAnsi="Cambria"/>
          <w:sz w:val="22"/>
          <w:szCs w:val="22"/>
        </w:rPr>
      </w:pPr>
    </w:p>
    <w:p w:rsidR="00F60DEB" w:rsidRPr="00432FAF" w:rsidRDefault="008B794E" w:rsidP="006D76D7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CCNA, Cisco in </w:t>
      </w:r>
      <w:r w:rsidR="00F60DEB" w:rsidRPr="00432FAF">
        <w:rPr>
          <w:rFonts w:ascii="Cambria" w:hAnsi="Cambria"/>
          <w:sz w:val="22"/>
          <w:szCs w:val="22"/>
          <w:lang w:val="en-US"/>
        </w:rPr>
        <w:t xml:space="preserve">2013 </w:t>
      </w:r>
    </w:p>
    <w:p w:rsidR="00F60DEB" w:rsidRPr="00432FAF" w:rsidRDefault="00F60DEB" w:rsidP="006D76D7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>Linux Adminis</w:t>
      </w:r>
      <w:r w:rsidR="002E6BAA" w:rsidRPr="00432FAF">
        <w:rPr>
          <w:rFonts w:ascii="Cambria" w:hAnsi="Cambria"/>
          <w:sz w:val="22"/>
          <w:szCs w:val="22"/>
          <w:lang w:val="en-US"/>
        </w:rPr>
        <w:t xml:space="preserve">tration and </w:t>
      </w:r>
      <w:r w:rsidRPr="00432FAF">
        <w:rPr>
          <w:rFonts w:ascii="Cambria" w:hAnsi="Cambria"/>
          <w:sz w:val="22"/>
          <w:szCs w:val="22"/>
          <w:lang w:val="en-US"/>
        </w:rPr>
        <w:t xml:space="preserve">Linux Solution in 2010 </w:t>
      </w:r>
    </w:p>
    <w:p w:rsidR="00F60DEB" w:rsidRPr="00432FAF" w:rsidRDefault="00F60DEB" w:rsidP="006D76D7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MCP MCSE , NAMED ACADEMY in 2012 </w:t>
      </w:r>
    </w:p>
    <w:p w:rsidR="009650E5" w:rsidRPr="00432FAF" w:rsidRDefault="00F60DEB" w:rsidP="006D76D7">
      <w:pPr>
        <w:numPr>
          <w:ilvl w:val="0"/>
          <w:numId w:val="19"/>
        </w:numPr>
        <w:jc w:val="both"/>
        <w:rPr>
          <w:rFonts w:ascii="Cambria" w:hAnsi="Cambria"/>
          <w:sz w:val="22"/>
          <w:szCs w:val="22"/>
          <w:lang w:val="en-US"/>
        </w:rPr>
      </w:pPr>
      <w:r w:rsidRPr="00432FAF">
        <w:rPr>
          <w:rFonts w:ascii="Cambria" w:hAnsi="Cambria"/>
          <w:sz w:val="22"/>
          <w:szCs w:val="22"/>
          <w:lang w:val="en-US"/>
        </w:rPr>
        <w:t xml:space="preserve">Google Certified </w:t>
      </w:r>
      <w:proofErr w:type="spellStart"/>
      <w:r w:rsidRPr="00432FAF">
        <w:rPr>
          <w:rFonts w:ascii="Cambria" w:hAnsi="Cambria"/>
          <w:sz w:val="22"/>
          <w:szCs w:val="22"/>
          <w:lang w:val="en-US"/>
        </w:rPr>
        <w:t>Gsuite</w:t>
      </w:r>
      <w:proofErr w:type="spellEnd"/>
      <w:r w:rsidRPr="00432FAF">
        <w:rPr>
          <w:rFonts w:ascii="Cambria" w:hAnsi="Cambria"/>
          <w:sz w:val="22"/>
          <w:szCs w:val="22"/>
          <w:lang w:val="en-US"/>
        </w:rPr>
        <w:t xml:space="preserve"> Admin, Google in 2017</w:t>
      </w:r>
    </w:p>
    <w:p w:rsidR="00122360" w:rsidRPr="00432FAF" w:rsidRDefault="00122360" w:rsidP="00122360">
      <w:pPr>
        <w:jc w:val="both"/>
        <w:rPr>
          <w:rFonts w:ascii="Cambria" w:hAnsi="Cambria"/>
          <w:sz w:val="22"/>
          <w:szCs w:val="22"/>
        </w:rPr>
      </w:pPr>
    </w:p>
    <w:p w:rsidR="00122360" w:rsidRPr="00432FAF" w:rsidRDefault="00122360" w:rsidP="00FF66B4">
      <w:pPr>
        <w:shd w:val="clear" w:color="auto" w:fill="C6D9F1"/>
        <w:autoSpaceDE w:val="0"/>
        <w:autoSpaceDN w:val="0"/>
        <w:jc w:val="center"/>
        <w:rPr>
          <w:rFonts w:ascii="Cambria" w:hAnsi="Cambria"/>
          <w:b/>
          <w:bCs/>
          <w:smallCaps/>
          <w:color w:val="17365D"/>
          <w:spacing w:val="26"/>
          <w:sz w:val="28"/>
          <w:szCs w:val="28"/>
        </w:rPr>
      </w:pPr>
      <w:r w:rsidRPr="00432FAF">
        <w:rPr>
          <w:rFonts w:ascii="Cambria" w:hAnsi="Cambria"/>
          <w:b/>
          <w:bCs/>
          <w:smallCaps/>
          <w:color w:val="17365D"/>
          <w:spacing w:val="26"/>
          <w:sz w:val="28"/>
          <w:szCs w:val="28"/>
        </w:rPr>
        <w:t>Education</w:t>
      </w:r>
    </w:p>
    <w:p w:rsidR="00122360" w:rsidRPr="00432FAF" w:rsidRDefault="00122360" w:rsidP="00DC7FCA">
      <w:pPr>
        <w:jc w:val="both"/>
        <w:rPr>
          <w:rFonts w:ascii="Cambria" w:hAnsi="Cambria"/>
          <w:b/>
          <w:sz w:val="14"/>
          <w:szCs w:val="22"/>
        </w:rPr>
      </w:pPr>
    </w:p>
    <w:p w:rsidR="00A5788A" w:rsidRPr="00432FAF" w:rsidRDefault="00C3275A" w:rsidP="00DC7FCA">
      <w:pPr>
        <w:jc w:val="both"/>
        <w:rPr>
          <w:rFonts w:ascii="Cambria" w:hAnsi="Cambria"/>
          <w:b/>
          <w:sz w:val="22"/>
          <w:szCs w:val="22"/>
        </w:rPr>
      </w:pPr>
      <w:r w:rsidRPr="00432FAF">
        <w:rPr>
          <w:rFonts w:ascii="Cambria" w:hAnsi="Cambria"/>
          <w:b/>
          <w:sz w:val="22"/>
          <w:szCs w:val="22"/>
        </w:rPr>
        <w:t>2015</w:t>
      </w:r>
      <w:r w:rsidRPr="00432FAF">
        <w:rPr>
          <w:rFonts w:ascii="Cambria" w:hAnsi="Cambria"/>
          <w:b/>
          <w:sz w:val="22"/>
          <w:szCs w:val="22"/>
        </w:rPr>
        <w:tab/>
      </w:r>
      <w:r w:rsidRPr="00432FAF">
        <w:rPr>
          <w:rFonts w:ascii="Cambria" w:hAnsi="Cambria"/>
          <w:b/>
          <w:sz w:val="22"/>
          <w:szCs w:val="22"/>
        </w:rPr>
        <w:tab/>
        <w:t>Ma</w:t>
      </w:r>
      <w:r w:rsidR="00567D5C" w:rsidRPr="00432FAF">
        <w:rPr>
          <w:rFonts w:ascii="Cambria" w:hAnsi="Cambria"/>
          <w:b/>
          <w:sz w:val="22"/>
          <w:szCs w:val="22"/>
        </w:rPr>
        <w:t>ster’s</w:t>
      </w:r>
      <w:r w:rsidR="00432FAF">
        <w:rPr>
          <w:rFonts w:ascii="Cambria" w:hAnsi="Cambria"/>
          <w:b/>
          <w:sz w:val="22"/>
          <w:szCs w:val="22"/>
        </w:rPr>
        <w:t xml:space="preserve"> in </w:t>
      </w:r>
      <w:r w:rsidRPr="00432FAF">
        <w:rPr>
          <w:rFonts w:ascii="Cambria" w:hAnsi="Cambria"/>
          <w:b/>
          <w:sz w:val="22"/>
          <w:szCs w:val="22"/>
        </w:rPr>
        <w:t xml:space="preserve">Computer Applications from CV Raman University, </w:t>
      </w:r>
      <w:proofErr w:type="spellStart"/>
      <w:r w:rsidR="00D67632" w:rsidRPr="00432FAF">
        <w:rPr>
          <w:rFonts w:ascii="Cambria" w:hAnsi="Cambria"/>
          <w:b/>
          <w:sz w:val="22"/>
          <w:szCs w:val="22"/>
        </w:rPr>
        <w:t>Bilaspur</w:t>
      </w:r>
      <w:proofErr w:type="spellEnd"/>
      <w:r w:rsidR="00D67632" w:rsidRPr="00432FAF">
        <w:rPr>
          <w:rFonts w:ascii="Cambria" w:hAnsi="Cambria"/>
          <w:b/>
          <w:sz w:val="22"/>
          <w:szCs w:val="22"/>
        </w:rPr>
        <w:t xml:space="preserve"> </w:t>
      </w:r>
      <w:r w:rsidRPr="00432FAF">
        <w:rPr>
          <w:rFonts w:ascii="Cambria" w:hAnsi="Cambria"/>
          <w:b/>
          <w:sz w:val="22"/>
          <w:szCs w:val="22"/>
        </w:rPr>
        <w:t xml:space="preserve">with 76% </w:t>
      </w:r>
    </w:p>
    <w:p w:rsidR="00C3275A" w:rsidRPr="00432FAF" w:rsidRDefault="00D67632" w:rsidP="00DC7FCA">
      <w:pPr>
        <w:jc w:val="both"/>
        <w:rPr>
          <w:rFonts w:ascii="Cambria" w:hAnsi="Cambria"/>
          <w:b/>
          <w:color w:val="4472C4" w:themeColor="accent1"/>
          <w:sz w:val="22"/>
          <w:szCs w:val="22"/>
        </w:rPr>
      </w:pPr>
      <w:r w:rsidRPr="00432FAF">
        <w:rPr>
          <w:rFonts w:ascii="Cambria" w:hAnsi="Cambria"/>
          <w:b/>
          <w:sz w:val="22"/>
          <w:szCs w:val="22"/>
        </w:rPr>
        <w:t>2012</w:t>
      </w:r>
      <w:r w:rsidR="00C3275A" w:rsidRPr="00432FAF">
        <w:rPr>
          <w:rFonts w:ascii="Cambria" w:hAnsi="Cambria"/>
          <w:b/>
          <w:color w:val="4472C4" w:themeColor="accent1"/>
          <w:sz w:val="22"/>
          <w:szCs w:val="22"/>
        </w:rPr>
        <w:tab/>
      </w:r>
      <w:r w:rsidR="00C3275A" w:rsidRPr="00432FAF">
        <w:rPr>
          <w:rFonts w:ascii="Cambria" w:hAnsi="Cambria"/>
          <w:b/>
          <w:color w:val="4472C4" w:themeColor="accent1"/>
          <w:sz w:val="22"/>
          <w:szCs w:val="22"/>
        </w:rPr>
        <w:tab/>
      </w:r>
      <w:r w:rsidRPr="00432FAF">
        <w:rPr>
          <w:rFonts w:ascii="Cambria" w:hAnsi="Cambria"/>
          <w:b/>
          <w:sz w:val="22"/>
          <w:szCs w:val="22"/>
        </w:rPr>
        <w:t xml:space="preserve">BCA from </w:t>
      </w:r>
      <w:proofErr w:type="spellStart"/>
      <w:r w:rsidRPr="00432FAF">
        <w:rPr>
          <w:rFonts w:ascii="Cambria" w:hAnsi="Cambria"/>
          <w:b/>
          <w:sz w:val="22"/>
          <w:szCs w:val="22"/>
        </w:rPr>
        <w:t>Barkatulla</w:t>
      </w:r>
      <w:proofErr w:type="spellEnd"/>
      <w:r w:rsidRPr="00432FAF">
        <w:rPr>
          <w:rFonts w:ascii="Cambria" w:hAnsi="Cambria"/>
          <w:b/>
          <w:sz w:val="22"/>
          <w:szCs w:val="22"/>
        </w:rPr>
        <w:t xml:space="preserve"> </w:t>
      </w:r>
      <w:r w:rsidR="00432FAF" w:rsidRPr="00432FAF">
        <w:rPr>
          <w:rFonts w:ascii="Cambria" w:hAnsi="Cambria"/>
          <w:b/>
          <w:sz w:val="22"/>
          <w:szCs w:val="22"/>
        </w:rPr>
        <w:t>University</w:t>
      </w:r>
      <w:r w:rsidRPr="00432FAF">
        <w:rPr>
          <w:rFonts w:ascii="Cambria" w:hAnsi="Cambria"/>
          <w:b/>
          <w:sz w:val="22"/>
          <w:szCs w:val="22"/>
        </w:rPr>
        <w:t>, Bhopal with 88%</w:t>
      </w:r>
    </w:p>
    <w:p w:rsidR="00C3275A" w:rsidRPr="00432FAF" w:rsidRDefault="00C3275A" w:rsidP="00DC7FCA">
      <w:pPr>
        <w:jc w:val="both"/>
        <w:rPr>
          <w:rFonts w:ascii="Cambria" w:hAnsi="Cambria"/>
          <w:b/>
        </w:rPr>
      </w:pPr>
    </w:p>
    <w:p w:rsidR="00CD0122" w:rsidRPr="00432FAF" w:rsidRDefault="00CD0122" w:rsidP="00FF66B4">
      <w:pPr>
        <w:shd w:val="clear" w:color="auto" w:fill="C6D9F1"/>
        <w:autoSpaceDE w:val="0"/>
        <w:autoSpaceDN w:val="0"/>
        <w:jc w:val="center"/>
        <w:rPr>
          <w:rFonts w:ascii="Cambria" w:hAnsi="Cambria"/>
          <w:b/>
          <w:bCs/>
          <w:smallCaps/>
          <w:color w:val="17365D"/>
          <w:spacing w:val="26"/>
          <w:sz w:val="28"/>
          <w:szCs w:val="28"/>
        </w:rPr>
      </w:pPr>
      <w:r w:rsidRPr="00432FAF">
        <w:rPr>
          <w:rFonts w:ascii="Cambria" w:hAnsi="Cambria"/>
          <w:b/>
          <w:bCs/>
          <w:smallCaps/>
          <w:color w:val="17365D"/>
          <w:spacing w:val="26"/>
          <w:sz w:val="28"/>
          <w:szCs w:val="28"/>
        </w:rPr>
        <w:t>Personal Details</w:t>
      </w:r>
    </w:p>
    <w:p w:rsidR="00FE288E" w:rsidRPr="00432FAF" w:rsidRDefault="00FE288E" w:rsidP="00DC7FCA">
      <w:pPr>
        <w:jc w:val="both"/>
        <w:rPr>
          <w:rFonts w:ascii="Cambria" w:hAnsi="Cambria"/>
        </w:rPr>
      </w:pPr>
    </w:p>
    <w:p w:rsidR="00122360" w:rsidRPr="00432FAF" w:rsidRDefault="00122360" w:rsidP="00122360">
      <w:pPr>
        <w:jc w:val="both"/>
        <w:rPr>
          <w:rFonts w:ascii="Cambria" w:hAnsi="Cambria"/>
          <w:sz w:val="22"/>
          <w:szCs w:val="22"/>
        </w:rPr>
      </w:pPr>
      <w:r w:rsidRPr="00432FAF">
        <w:rPr>
          <w:rFonts w:ascii="Cambria" w:hAnsi="Cambria"/>
          <w:b/>
          <w:sz w:val="22"/>
          <w:szCs w:val="22"/>
        </w:rPr>
        <w:t>Date of Birth:</w:t>
      </w:r>
      <w:r w:rsidRPr="00432FAF">
        <w:rPr>
          <w:rFonts w:ascii="Cambria" w:hAnsi="Cambria"/>
          <w:sz w:val="22"/>
          <w:szCs w:val="22"/>
        </w:rPr>
        <w:t xml:space="preserve"> </w:t>
      </w:r>
      <w:r w:rsidRPr="00432FAF">
        <w:rPr>
          <w:rFonts w:ascii="Cambria" w:hAnsi="Cambria"/>
          <w:sz w:val="22"/>
          <w:szCs w:val="22"/>
        </w:rPr>
        <w:tab/>
      </w:r>
      <w:r w:rsidRPr="00432FAF">
        <w:rPr>
          <w:rFonts w:ascii="Cambria" w:hAnsi="Cambria"/>
          <w:sz w:val="22"/>
          <w:szCs w:val="22"/>
        </w:rPr>
        <w:tab/>
      </w:r>
      <w:r w:rsidR="00057DC2" w:rsidRPr="00432FAF">
        <w:rPr>
          <w:rFonts w:ascii="Cambria" w:hAnsi="Cambria"/>
          <w:sz w:val="22"/>
          <w:szCs w:val="22"/>
        </w:rPr>
        <w:t>18</w:t>
      </w:r>
      <w:r w:rsidR="00057DC2" w:rsidRPr="00432FAF">
        <w:rPr>
          <w:rFonts w:ascii="Cambria" w:hAnsi="Cambria"/>
          <w:sz w:val="22"/>
          <w:szCs w:val="22"/>
          <w:vertAlign w:val="superscript"/>
        </w:rPr>
        <w:t>th</w:t>
      </w:r>
      <w:r w:rsidR="00057DC2" w:rsidRPr="00432FAF">
        <w:rPr>
          <w:rFonts w:ascii="Cambria" w:hAnsi="Cambria"/>
          <w:sz w:val="22"/>
          <w:szCs w:val="22"/>
        </w:rPr>
        <w:t xml:space="preserve"> July 1990</w:t>
      </w:r>
    </w:p>
    <w:p w:rsidR="00122360" w:rsidRPr="00432FAF" w:rsidRDefault="00122360" w:rsidP="00122360">
      <w:pPr>
        <w:jc w:val="both"/>
        <w:rPr>
          <w:rFonts w:ascii="Cambria" w:hAnsi="Cambria"/>
          <w:sz w:val="22"/>
          <w:szCs w:val="22"/>
        </w:rPr>
      </w:pPr>
      <w:r w:rsidRPr="00432FAF">
        <w:rPr>
          <w:rFonts w:ascii="Cambria" w:hAnsi="Cambria"/>
          <w:b/>
          <w:sz w:val="22"/>
          <w:szCs w:val="22"/>
        </w:rPr>
        <w:t>Languages Known:</w:t>
      </w:r>
      <w:r w:rsidRPr="00432FAF">
        <w:rPr>
          <w:rFonts w:ascii="Cambria" w:hAnsi="Cambria"/>
          <w:sz w:val="22"/>
          <w:szCs w:val="22"/>
        </w:rPr>
        <w:t xml:space="preserve"> </w:t>
      </w:r>
      <w:r w:rsidRPr="00432FAF">
        <w:rPr>
          <w:rFonts w:ascii="Cambria" w:hAnsi="Cambria"/>
          <w:sz w:val="22"/>
          <w:szCs w:val="22"/>
        </w:rPr>
        <w:tab/>
      </w:r>
      <w:r w:rsidR="00D67632" w:rsidRPr="00432FAF">
        <w:rPr>
          <w:rFonts w:ascii="Cambria" w:hAnsi="Cambria"/>
          <w:sz w:val="22"/>
          <w:szCs w:val="22"/>
        </w:rPr>
        <w:t>English, Hindi and French</w:t>
      </w:r>
    </w:p>
    <w:p w:rsidR="00122360" w:rsidRPr="00432FAF" w:rsidRDefault="00AB5C58" w:rsidP="00057DC2">
      <w:pPr>
        <w:jc w:val="both"/>
        <w:rPr>
          <w:rFonts w:ascii="Cambria" w:hAnsi="Cambria"/>
          <w:sz w:val="22"/>
          <w:szCs w:val="22"/>
        </w:rPr>
      </w:pPr>
      <w:r w:rsidRPr="00432FAF">
        <w:rPr>
          <w:rFonts w:ascii="Cambria" w:hAnsi="Cambria"/>
          <w:b/>
          <w:sz w:val="22"/>
          <w:szCs w:val="22"/>
        </w:rPr>
        <w:t xml:space="preserve">Permanent </w:t>
      </w:r>
      <w:r w:rsidR="00122360" w:rsidRPr="00432FAF">
        <w:rPr>
          <w:rFonts w:ascii="Cambria" w:hAnsi="Cambria"/>
          <w:b/>
          <w:sz w:val="22"/>
          <w:szCs w:val="22"/>
        </w:rPr>
        <w:t>Address:</w:t>
      </w:r>
      <w:r w:rsidR="00122360" w:rsidRPr="00432FAF">
        <w:rPr>
          <w:rFonts w:ascii="Cambria" w:hAnsi="Cambria"/>
          <w:sz w:val="22"/>
          <w:szCs w:val="22"/>
        </w:rPr>
        <w:t xml:space="preserve"> </w:t>
      </w:r>
      <w:r w:rsidR="00122360" w:rsidRPr="00432FAF">
        <w:rPr>
          <w:rFonts w:ascii="Cambria" w:hAnsi="Cambria"/>
          <w:sz w:val="22"/>
          <w:szCs w:val="22"/>
        </w:rPr>
        <w:tab/>
      </w:r>
      <w:r w:rsidR="00390DE8">
        <w:rPr>
          <w:rFonts w:ascii="Cambria" w:hAnsi="Cambria"/>
          <w:sz w:val="22"/>
          <w:szCs w:val="22"/>
        </w:rPr>
        <w:t xml:space="preserve">Flat H-1102 Malabar County II SG </w:t>
      </w:r>
      <w:r w:rsidR="00775399">
        <w:rPr>
          <w:rFonts w:ascii="Cambria" w:hAnsi="Cambria"/>
          <w:sz w:val="22"/>
          <w:szCs w:val="22"/>
        </w:rPr>
        <w:t xml:space="preserve">Highway, Ahmedabad </w:t>
      </w:r>
    </w:p>
    <w:p w:rsidR="00AB5C58" w:rsidRPr="00122360" w:rsidRDefault="00AB5C58" w:rsidP="00057DC2">
      <w:pPr>
        <w:jc w:val="both"/>
        <w:rPr>
          <w:rFonts w:ascii="Cambria" w:hAnsi="Cambria"/>
          <w:sz w:val="22"/>
          <w:szCs w:val="22"/>
        </w:rPr>
      </w:pPr>
      <w:r w:rsidRPr="00432FAF">
        <w:rPr>
          <w:rFonts w:ascii="Cambria" w:hAnsi="Cambria"/>
          <w:b/>
          <w:sz w:val="22"/>
          <w:szCs w:val="22"/>
        </w:rPr>
        <w:t>Current Address:</w:t>
      </w:r>
      <w:r w:rsidRPr="00432FAF">
        <w:rPr>
          <w:rFonts w:ascii="Cambria" w:hAnsi="Cambria"/>
          <w:sz w:val="22"/>
          <w:szCs w:val="22"/>
        </w:rPr>
        <w:tab/>
      </w:r>
      <w:proofErr w:type="spellStart"/>
      <w:r w:rsidR="00775399">
        <w:rPr>
          <w:rFonts w:ascii="Cambria" w:hAnsi="Cambria"/>
          <w:sz w:val="22"/>
          <w:szCs w:val="22"/>
        </w:rPr>
        <w:t>H.No</w:t>
      </w:r>
      <w:proofErr w:type="spellEnd"/>
      <w:r w:rsidR="00775399">
        <w:rPr>
          <w:rFonts w:ascii="Cambria" w:hAnsi="Cambria"/>
          <w:sz w:val="22"/>
          <w:szCs w:val="22"/>
        </w:rPr>
        <w:t>. 90/38, E-Block, Sector-</w:t>
      </w:r>
      <w:r w:rsidR="00390DE8">
        <w:rPr>
          <w:rFonts w:ascii="Cambria" w:hAnsi="Cambria"/>
          <w:sz w:val="22"/>
          <w:szCs w:val="22"/>
        </w:rPr>
        <w:t>50</w:t>
      </w:r>
      <w:r w:rsidR="00775399">
        <w:rPr>
          <w:rFonts w:ascii="Cambria" w:hAnsi="Cambria"/>
          <w:sz w:val="22"/>
          <w:szCs w:val="22"/>
        </w:rPr>
        <w:t>,</w:t>
      </w:r>
      <w:r w:rsidR="00390DE8">
        <w:rPr>
          <w:rFonts w:ascii="Cambria" w:hAnsi="Cambria"/>
          <w:sz w:val="22"/>
          <w:szCs w:val="22"/>
        </w:rPr>
        <w:t xml:space="preserve"> </w:t>
      </w:r>
      <w:r w:rsidR="00775399">
        <w:rPr>
          <w:rFonts w:ascii="Cambria" w:hAnsi="Cambria"/>
          <w:sz w:val="22"/>
          <w:szCs w:val="22"/>
        </w:rPr>
        <w:t>Noida,</w:t>
      </w:r>
      <w:r w:rsidR="00390DE8">
        <w:rPr>
          <w:rFonts w:ascii="Cambria" w:hAnsi="Cambria"/>
          <w:sz w:val="22"/>
          <w:szCs w:val="22"/>
        </w:rPr>
        <w:t xml:space="preserve"> UP</w:t>
      </w:r>
    </w:p>
    <w:sectPr w:rsidR="00AB5C58" w:rsidRPr="00122360" w:rsidSect="005F3CB5">
      <w:type w:val="continuous"/>
      <w:pgSz w:w="11909" w:h="16834" w:code="9"/>
      <w:pgMar w:top="630" w:right="624" w:bottom="720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387" w:rsidRDefault="00036387">
      <w:r>
        <w:separator/>
      </w:r>
    </w:p>
  </w:endnote>
  <w:endnote w:type="continuationSeparator" w:id="0">
    <w:p w:rsidR="00036387" w:rsidRDefault="00036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387" w:rsidRDefault="00036387">
      <w:r>
        <w:separator/>
      </w:r>
    </w:p>
  </w:footnote>
  <w:footnote w:type="continuationSeparator" w:id="0">
    <w:p w:rsidR="00036387" w:rsidRDefault="00036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5pt;height:7.5pt" o:bullet="t">
        <v:imagedata r:id="rId1" o:title="bullet-grey"/>
      </v:shape>
    </w:pict>
  </w:numPicBullet>
  <w:numPicBullet w:numPicBulletId="1">
    <w:pict>
      <v:shape id="_x0000_i1030" type="#_x0000_t75" style="width:12pt;height:12pt" o:bullet="t">
        <v:imagedata r:id="rId2" o:title="bullet"/>
      </v:shape>
    </w:pict>
  </w:numPicBullet>
  <w:numPicBullet w:numPicBulletId="2">
    <w:pict>
      <v:shape id="_x0000_i1031" type="#_x0000_t75" alt="bullet_grey_circ" style="width:9pt;height:9pt;visibility:visible;mso-wrap-style:square" o:bullet="t">
        <v:imagedata r:id="rId3" o:title="bullet_grey_circ"/>
      </v:shape>
    </w:pict>
  </w:numPicBullet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17"/>
        <w:szCs w:val="17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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  <w:lang w:val="en-GB"/>
      </w:rPr>
    </w:lvl>
    <w:lvl w:ilvl="1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  <w:lang w:val="en-GB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Wingdings" w:hint="default"/>
        <w:lang w:val="en-GB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Wingdings" w:hint="default"/>
        <w:lang w:val="en-GB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00000008"/>
    <w:multiLevelType w:val="singleLevel"/>
    <w:tmpl w:val="00000008"/>
    <w:name w:val="WW8Num8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00000009"/>
    <w:multiLevelType w:val="singleLevel"/>
    <w:tmpl w:val="00000009"/>
    <w:name w:val="WW8Num9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Palatino Linotype"/>
        <w:lang w:val="en-GB"/>
      </w:rPr>
    </w:lvl>
  </w:abstractNum>
  <w:abstractNum w:abstractNumId="7">
    <w:nsid w:val="0000000B"/>
    <w:multiLevelType w:val="singleLevel"/>
    <w:tmpl w:val="0000000B"/>
    <w:name w:val="WW8Num11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0997043F"/>
    <w:multiLevelType w:val="hybridMultilevel"/>
    <w:tmpl w:val="267CAD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EF3D3F"/>
    <w:multiLevelType w:val="hybridMultilevel"/>
    <w:tmpl w:val="CAE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DC45418"/>
    <w:multiLevelType w:val="hybridMultilevel"/>
    <w:tmpl w:val="060E9C56"/>
    <w:lvl w:ilvl="0" w:tplc="2BD604A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08022BB"/>
    <w:multiLevelType w:val="hybridMultilevel"/>
    <w:tmpl w:val="3258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E57AA0"/>
    <w:multiLevelType w:val="hybridMultilevel"/>
    <w:tmpl w:val="260627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7F5366"/>
    <w:multiLevelType w:val="hybridMultilevel"/>
    <w:tmpl w:val="C798C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856397"/>
    <w:multiLevelType w:val="hybridMultilevel"/>
    <w:tmpl w:val="CF2689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8D7F32"/>
    <w:multiLevelType w:val="hybridMultilevel"/>
    <w:tmpl w:val="CA1E6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B22DD1"/>
    <w:multiLevelType w:val="hybridMultilevel"/>
    <w:tmpl w:val="E848D870"/>
    <w:lvl w:ilvl="0" w:tplc="A7D898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520422"/>
    <w:multiLevelType w:val="hybridMultilevel"/>
    <w:tmpl w:val="685C10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427727"/>
    <w:multiLevelType w:val="hybridMultilevel"/>
    <w:tmpl w:val="CD9A3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9D73C16"/>
    <w:multiLevelType w:val="hybridMultilevel"/>
    <w:tmpl w:val="B8262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A771536"/>
    <w:multiLevelType w:val="multilevel"/>
    <w:tmpl w:val="B94C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ABC0DEE"/>
    <w:multiLevelType w:val="hybridMultilevel"/>
    <w:tmpl w:val="15140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902BA9"/>
    <w:multiLevelType w:val="hybridMultilevel"/>
    <w:tmpl w:val="8182F5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7413B1"/>
    <w:multiLevelType w:val="hybridMultilevel"/>
    <w:tmpl w:val="38D8F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6AA2984"/>
    <w:multiLevelType w:val="hybridMultilevel"/>
    <w:tmpl w:val="D44E6B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BB0376"/>
    <w:multiLevelType w:val="hybridMultilevel"/>
    <w:tmpl w:val="026EA010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51C53862"/>
    <w:multiLevelType w:val="hybridMultilevel"/>
    <w:tmpl w:val="74AA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6E6F42"/>
    <w:multiLevelType w:val="hybridMultilevel"/>
    <w:tmpl w:val="136A4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8D05AC3"/>
    <w:multiLevelType w:val="hybridMultilevel"/>
    <w:tmpl w:val="75628A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DCF05B7"/>
    <w:multiLevelType w:val="hybridMultilevel"/>
    <w:tmpl w:val="B9627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FD0BD5"/>
    <w:multiLevelType w:val="hybridMultilevel"/>
    <w:tmpl w:val="58D68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4F14100"/>
    <w:multiLevelType w:val="hybridMultilevel"/>
    <w:tmpl w:val="C56EA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539177B"/>
    <w:multiLevelType w:val="hybridMultilevel"/>
    <w:tmpl w:val="5958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5">
    <w:nsid w:val="774A2CBA"/>
    <w:multiLevelType w:val="hybridMultilevel"/>
    <w:tmpl w:val="0AA4AC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2A7FA3"/>
    <w:multiLevelType w:val="hybridMultilevel"/>
    <w:tmpl w:val="B68EFD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A44921"/>
    <w:multiLevelType w:val="hybridMultilevel"/>
    <w:tmpl w:val="513C00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1E7CC4"/>
    <w:multiLevelType w:val="hybridMultilevel"/>
    <w:tmpl w:val="75C0D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4"/>
  </w:num>
  <w:num w:numId="3">
    <w:abstractNumId w:val="10"/>
  </w:num>
  <w:num w:numId="4">
    <w:abstractNumId w:val="32"/>
  </w:num>
  <w:num w:numId="5">
    <w:abstractNumId w:val="8"/>
  </w:num>
  <w:num w:numId="6">
    <w:abstractNumId w:val="26"/>
  </w:num>
  <w:num w:numId="7">
    <w:abstractNumId w:val="1"/>
  </w:num>
  <w:num w:numId="8">
    <w:abstractNumId w:val="19"/>
  </w:num>
  <w:num w:numId="9">
    <w:abstractNumId w:val="17"/>
  </w:num>
  <w:num w:numId="10">
    <w:abstractNumId w:val="16"/>
  </w:num>
  <w:num w:numId="11">
    <w:abstractNumId w:val="23"/>
  </w:num>
  <w:num w:numId="12">
    <w:abstractNumId w:val="15"/>
  </w:num>
  <w:num w:numId="13">
    <w:abstractNumId w:val="20"/>
  </w:num>
  <w:num w:numId="14">
    <w:abstractNumId w:val="24"/>
  </w:num>
  <w:num w:numId="15">
    <w:abstractNumId w:val="32"/>
  </w:num>
  <w:num w:numId="16">
    <w:abstractNumId w:val="19"/>
  </w:num>
  <w:num w:numId="17">
    <w:abstractNumId w:val="14"/>
  </w:num>
  <w:num w:numId="18">
    <w:abstractNumId w:val="28"/>
  </w:num>
  <w:num w:numId="19">
    <w:abstractNumId w:val="38"/>
  </w:num>
  <w:num w:numId="20">
    <w:abstractNumId w:val="30"/>
  </w:num>
  <w:num w:numId="21">
    <w:abstractNumId w:val="25"/>
  </w:num>
  <w:num w:numId="22">
    <w:abstractNumId w:val="22"/>
  </w:num>
  <w:num w:numId="23">
    <w:abstractNumId w:val="35"/>
  </w:num>
  <w:num w:numId="24">
    <w:abstractNumId w:val="29"/>
  </w:num>
  <w:num w:numId="25">
    <w:abstractNumId w:val="9"/>
  </w:num>
  <w:num w:numId="26">
    <w:abstractNumId w:val="36"/>
  </w:num>
  <w:num w:numId="27">
    <w:abstractNumId w:val="37"/>
  </w:num>
  <w:num w:numId="28">
    <w:abstractNumId w:val="31"/>
  </w:num>
  <w:num w:numId="29">
    <w:abstractNumId w:val="18"/>
  </w:num>
  <w:num w:numId="30">
    <w:abstractNumId w:val="21"/>
  </w:num>
  <w:num w:numId="31">
    <w:abstractNumId w:val="13"/>
  </w:num>
  <w:num w:numId="32">
    <w:abstractNumId w:val="33"/>
  </w:num>
  <w:num w:numId="33">
    <w:abstractNumId w:val="27"/>
  </w:num>
  <w:num w:numId="3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35"/>
    <w:rsid w:val="000006BC"/>
    <w:rsid w:val="000008D7"/>
    <w:rsid w:val="00000EFF"/>
    <w:rsid w:val="00000F92"/>
    <w:rsid w:val="00001710"/>
    <w:rsid w:val="000018E3"/>
    <w:rsid w:val="00002042"/>
    <w:rsid w:val="000022FB"/>
    <w:rsid w:val="0000372E"/>
    <w:rsid w:val="00004258"/>
    <w:rsid w:val="00004EE1"/>
    <w:rsid w:val="0000583B"/>
    <w:rsid w:val="0000597E"/>
    <w:rsid w:val="00006421"/>
    <w:rsid w:val="00006764"/>
    <w:rsid w:val="0000690E"/>
    <w:rsid w:val="0000734B"/>
    <w:rsid w:val="0001006B"/>
    <w:rsid w:val="00010CA4"/>
    <w:rsid w:val="00011785"/>
    <w:rsid w:val="00012C8C"/>
    <w:rsid w:val="00012DA1"/>
    <w:rsid w:val="00012EDD"/>
    <w:rsid w:val="000131C1"/>
    <w:rsid w:val="000134EC"/>
    <w:rsid w:val="000134F9"/>
    <w:rsid w:val="00013582"/>
    <w:rsid w:val="00013A52"/>
    <w:rsid w:val="000140EF"/>
    <w:rsid w:val="00017131"/>
    <w:rsid w:val="00020A5B"/>
    <w:rsid w:val="00020D5F"/>
    <w:rsid w:val="000236F0"/>
    <w:rsid w:val="0002390B"/>
    <w:rsid w:val="00023D20"/>
    <w:rsid w:val="000247AB"/>
    <w:rsid w:val="000254B1"/>
    <w:rsid w:val="00025B00"/>
    <w:rsid w:val="00026F21"/>
    <w:rsid w:val="00030CD7"/>
    <w:rsid w:val="000312D1"/>
    <w:rsid w:val="00031700"/>
    <w:rsid w:val="00031783"/>
    <w:rsid w:val="00031B96"/>
    <w:rsid w:val="00031E06"/>
    <w:rsid w:val="00032054"/>
    <w:rsid w:val="00032C2E"/>
    <w:rsid w:val="000335D7"/>
    <w:rsid w:val="00034594"/>
    <w:rsid w:val="00034CEB"/>
    <w:rsid w:val="00034D19"/>
    <w:rsid w:val="000356B9"/>
    <w:rsid w:val="000357BD"/>
    <w:rsid w:val="00035D14"/>
    <w:rsid w:val="00036387"/>
    <w:rsid w:val="000363A4"/>
    <w:rsid w:val="0003672B"/>
    <w:rsid w:val="00037955"/>
    <w:rsid w:val="00040A42"/>
    <w:rsid w:val="00040EB2"/>
    <w:rsid w:val="00041C7A"/>
    <w:rsid w:val="00041E36"/>
    <w:rsid w:val="000431D8"/>
    <w:rsid w:val="00043B25"/>
    <w:rsid w:val="000443F3"/>
    <w:rsid w:val="00044F39"/>
    <w:rsid w:val="00045C15"/>
    <w:rsid w:val="0004626C"/>
    <w:rsid w:val="00047136"/>
    <w:rsid w:val="000475AB"/>
    <w:rsid w:val="000500FF"/>
    <w:rsid w:val="00050D4F"/>
    <w:rsid w:val="00050D81"/>
    <w:rsid w:val="00051467"/>
    <w:rsid w:val="000514AD"/>
    <w:rsid w:val="000519B4"/>
    <w:rsid w:val="00051BBD"/>
    <w:rsid w:val="00051E87"/>
    <w:rsid w:val="00052304"/>
    <w:rsid w:val="00052DEB"/>
    <w:rsid w:val="00052F9C"/>
    <w:rsid w:val="00053301"/>
    <w:rsid w:val="0005365C"/>
    <w:rsid w:val="000539AC"/>
    <w:rsid w:val="00054B37"/>
    <w:rsid w:val="00056A60"/>
    <w:rsid w:val="0005706F"/>
    <w:rsid w:val="00057DC2"/>
    <w:rsid w:val="000601D7"/>
    <w:rsid w:val="0006097E"/>
    <w:rsid w:val="00061B40"/>
    <w:rsid w:val="00061E42"/>
    <w:rsid w:val="00061ECB"/>
    <w:rsid w:val="00063D2A"/>
    <w:rsid w:val="000640F2"/>
    <w:rsid w:val="00064861"/>
    <w:rsid w:val="00064E96"/>
    <w:rsid w:val="000661DE"/>
    <w:rsid w:val="000668B5"/>
    <w:rsid w:val="000677CF"/>
    <w:rsid w:val="00067833"/>
    <w:rsid w:val="00071649"/>
    <w:rsid w:val="0007165D"/>
    <w:rsid w:val="00072E0A"/>
    <w:rsid w:val="00072F70"/>
    <w:rsid w:val="0007587C"/>
    <w:rsid w:val="000760F3"/>
    <w:rsid w:val="000765B1"/>
    <w:rsid w:val="0007705D"/>
    <w:rsid w:val="00077E47"/>
    <w:rsid w:val="00077F0A"/>
    <w:rsid w:val="00082A9F"/>
    <w:rsid w:val="00084365"/>
    <w:rsid w:val="00084796"/>
    <w:rsid w:val="00085000"/>
    <w:rsid w:val="000852DD"/>
    <w:rsid w:val="0008576C"/>
    <w:rsid w:val="00085DB9"/>
    <w:rsid w:val="000864BC"/>
    <w:rsid w:val="000866EB"/>
    <w:rsid w:val="00087B93"/>
    <w:rsid w:val="000901C7"/>
    <w:rsid w:val="000902EB"/>
    <w:rsid w:val="00090B26"/>
    <w:rsid w:val="00090FC3"/>
    <w:rsid w:val="00091CF0"/>
    <w:rsid w:val="000925D8"/>
    <w:rsid w:val="00093399"/>
    <w:rsid w:val="00093AE4"/>
    <w:rsid w:val="000955D7"/>
    <w:rsid w:val="00095FD4"/>
    <w:rsid w:val="0009656C"/>
    <w:rsid w:val="00096D0C"/>
    <w:rsid w:val="00096FE4"/>
    <w:rsid w:val="000A0884"/>
    <w:rsid w:val="000A1246"/>
    <w:rsid w:val="000A1815"/>
    <w:rsid w:val="000A1B90"/>
    <w:rsid w:val="000A2052"/>
    <w:rsid w:val="000A229B"/>
    <w:rsid w:val="000A22B3"/>
    <w:rsid w:val="000A2616"/>
    <w:rsid w:val="000A2DD8"/>
    <w:rsid w:val="000A3A13"/>
    <w:rsid w:val="000A53B4"/>
    <w:rsid w:val="000A55A1"/>
    <w:rsid w:val="000A57CD"/>
    <w:rsid w:val="000A58E8"/>
    <w:rsid w:val="000A5AEB"/>
    <w:rsid w:val="000A79BC"/>
    <w:rsid w:val="000A7EB5"/>
    <w:rsid w:val="000B0403"/>
    <w:rsid w:val="000B0F57"/>
    <w:rsid w:val="000B1938"/>
    <w:rsid w:val="000B39B7"/>
    <w:rsid w:val="000B3E47"/>
    <w:rsid w:val="000B57B9"/>
    <w:rsid w:val="000C074D"/>
    <w:rsid w:val="000C2513"/>
    <w:rsid w:val="000C5CAA"/>
    <w:rsid w:val="000C6FAF"/>
    <w:rsid w:val="000C7479"/>
    <w:rsid w:val="000C7A04"/>
    <w:rsid w:val="000D0558"/>
    <w:rsid w:val="000D0DB7"/>
    <w:rsid w:val="000D1ABD"/>
    <w:rsid w:val="000D1B92"/>
    <w:rsid w:val="000D1DCF"/>
    <w:rsid w:val="000D1FB4"/>
    <w:rsid w:val="000D2AFF"/>
    <w:rsid w:val="000D3506"/>
    <w:rsid w:val="000D3F6E"/>
    <w:rsid w:val="000D46B3"/>
    <w:rsid w:val="000D4832"/>
    <w:rsid w:val="000D51E3"/>
    <w:rsid w:val="000D55CA"/>
    <w:rsid w:val="000D5608"/>
    <w:rsid w:val="000D5B01"/>
    <w:rsid w:val="000D5B2E"/>
    <w:rsid w:val="000D65B0"/>
    <w:rsid w:val="000D68F5"/>
    <w:rsid w:val="000D6BE4"/>
    <w:rsid w:val="000D74AD"/>
    <w:rsid w:val="000E1374"/>
    <w:rsid w:val="000E18B9"/>
    <w:rsid w:val="000E1E9B"/>
    <w:rsid w:val="000E45E6"/>
    <w:rsid w:val="000E49D1"/>
    <w:rsid w:val="000E517E"/>
    <w:rsid w:val="000E6777"/>
    <w:rsid w:val="000E70FC"/>
    <w:rsid w:val="000E748E"/>
    <w:rsid w:val="000F05A6"/>
    <w:rsid w:val="000F061C"/>
    <w:rsid w:val="000F31C8"/>
    <w:rsid w:val="000F4542"/>
    <w:rsid w:val="000F4ABA"/>
    <w:rsid w:val="000F4AE8"/>
    <w:rsid w:val="000F533D"/>
    <w:rsid w:val="000F5DBF"/>
    <w:rsid w:val="000F5E21"/>
    <w:rsid w:val="000F6724"/>
    <w:rsid w:val="000F74D8"/>
    <w:rsid w:val="0010309A"/>
    <w:rsid w:val="00103235"/>
    <w:rsid w:val="001032F3"/>
    <w:rsid w:val="001036E2"/>
    <w:rsid w:val="00103B8B"/>
    <w:rsid w:val="0010447B"/>
    <w:rsid w:val="00104547"/>
    <w:rsid w:val="00105770"/>
    <w:rsid w:val="001070D0"/>
    <w:rsid w:val="001072EC"/>
    <w:rsid w:val="0010731B"/>
    <w:rsid w:val="00110E27"/>
    <w:rsid w:val="0011153A"/>
    <w:rsid w:val="0011238D"/>
    <w:rsid w:val="001127C8"/>
    <w:rsid w:val="0011359D"/>
    <w:rsid w:val="001137ED"/>
    <w:rsid w:val="00113CFB"/>
    <w:rsid w:val="001142CE"/>
    <w:rsid w:val="00114A7C"/>
    <w:rsid w:val="00114BAC"/>
    <w:rsid w:val="00114BF8"/>
    <w:rsid w:val="0011533A"/>
    <w:rsid w:val="00115731"/>
    <w:rsid w:val="001158B1"/>
    <w:rsid w:val="00116607"/>
    <w:rsid w:val="001200B6"/>
    <w:rsid w:val="00120655"/>
    <w:rsid w:val="00121113"/>
    <w:rsid w:val="001213B1"/>
    <w:rsid w:val="001221D7"/>
    <w:rsid w:val="00122360"/>
    <w:rsid w:val="001237FB"/>
    <w:rsid w:val="00123C92"/>
    <w:rsid w:val="00123D5C"/>
    <w:rsid w:val="0012536E"/>
    <w:rsid w:val="00126D9D"/>
    <w:rsid w:val="00130111"/>
    <w:rsid w:val="00130130"/>
    <w:rsid w:val="001301AC"/>
    <w:rsid w:val="00130C51"/>
    <w:rsid w:val="001316C7"/>
    <w:rsid w:val="00135029"/>
    <w:rsid w:val="00135DD0"/>
    <w:rsid w:val="00135F34"/>
    <w:rsid w:val="00136D75"/>
    <w:rsid w:val="001374BA"/>
    <w:rsid w:val="001419E9"/>
    <w:rsid w:val="00141DC3"/>
    <w:rsid w:val="001420A9"/>
    <w:rsid w:val="00143249"/>
    <w:rsid w:val="001439D1"/>
    <w:rsid w:val="00144281"/>
    <w:rsid w:val="001446F0"/>
    <w:rsid w:val="00144E2C"/>
    <w:rsid w:val="00145AC5"/>
    <w:rsid w:val="0014729D"/>
    <w:rsid w:val="00150AD6"/>
    <w:rsid w:val="00151380"/>
    <w:rsid w:val="0015534B"/>
    <w:rsid w:val="00157213"/>
    <w:rsid w:val="001601E8"/>
    <w:rsid w:val="00160879"/>
    <w:rsid w:val="00160AD5"/>
    <w:rsid w:val="001621A6"/>
    <w:rsid w:val="00162F35"/>
    <w:rsid w:val="00163229"/>
    <w:rsid w:val="00163B35"/>
    <w:rsid w:val="001647D9"/>
    <w:rsid w:val="001650D1"/>
    <w:rsid w:val="0016518D"/>
    <w:rsid w:val="001652A4"/>
    <w:rsid w:val="00165C89"/>
    <w:rsid w:val="00166C37"/>
    <w:rsid w:val="00166DC4"/>
    <w:rsid w:val="00166E5C"/>
    <w:rsid w:val="00172046"/>
    <w:rsid w:val="00174804"/>
    <w:rsid w:val="00174E47"/>
    <w:rsid w:val="0017595A"/>
    <w:rsid w:val="0017656C"/>
    <w:rsid w:val="00176836"/>
    <w:rsid w:val="00177099"/>
    <w:rsid w:val="00177A52"/>
    <w:rsid w:val="00177B41"/>
    <w:rsid w:val="00177FE0"/>
    <w:rsid w:val="0018010B"/>
    <w:rsid w:val="001820DA"/>
    <w:rsid w:val="0018278E"/>
    <w:rsid w:val="001828F9"/>
    <w:rsid w:val="0018375E"/>
    <w:rsid w:val="00184D4F"/>
    <w:rsid w:val="0018590C"/>
    <w:rsid w:val="00185FD8"/>
    <w:rsid w:val="001872FE"/>
    <w:rsid w:val="00191A04"/>
    <w:rsid w:val="00191DE9"/>
    <w:rsid w:val="001923DE"/>
    <w:rsid w:val="00192B1D"/>
    <w:rsid w:val="00194563"/>
    <w:rsid w:val="001956F1"/>
    <w:rsid w:val="00195CD8"/>
    <w:rsid w:val="00196419"/>
    <w:rsid w:val="001969AB"/>
    <w:rsid w:val="001A03D5"/>
    <w:rsid w:val="001A0DAC"/>
    <w:rsid w:val="001A1741"/>
    <w:rsid w:val="001A20AF"/>
    <w:rsid w:val="001A5FF7"/>
    <w:rsid w:val="001A7014"/>
    <w:rsid w:val="001A727B"/>
    <w:rsid w:val="001B10B6"/>
    <w:rsid w:val="001B1308"/>
    <w:rsid w:val="001B22D2"/>
    <w:rsid w:val="001B2755"/>
    <w:rsid w:val="001B2D6A"/>
    <w:rsid w:val="001B4391"/>
    <w:rsid w:val="001B5594"/>
    <w:rsid w:val="001B55F6"/>
    <w:rsid w:val="001B5BBC"/>
    <w:rsid w:val="001B6864"/>
    <w:rsid w:val="001B6EC9"/>
    <w:rsid w:val="001B7222"/>
    <w:rsid w:val="001C0623"/>
    <w:rsid w:val="001C1074"/>
    <w:rsid w:val="001C1DE7"/>
    <w:rsid w:val="001C1DF9"/>
    <w:rsid w:val="001C2BAC"/>
    <w:rsid w:val="001C3AC8"/>
    <w:rsid w:val="001C3F4B"/>
    <w:rsid w:val="001C4D00"/>
    <w:rsid w:val="001C4D84"/>
    <w:rsid w:val="001C6200"/>
    <w:rsid w:val="001C6641"/>
    <w:rsid w:val="001C687F"/>
    <w:rsid w:val="001C6D97"/>
    <w:rsid w:val="001C73F8"/>
    <w:rsid w:val="001C7506"/>
    <w:rsid w:val="001C761F"/>
    <w:rsid w:val="001C7669"/>
    <w:rsid w:val="001D0B08"/>
    <w:rsid w:val="001D1E78"/>
    <w:rsid w:val="001D1EA2"/>
    <w:rsid w:val="001D2FBB"/>
    <w:rsid w:val="001D3478"/>
    <w:rsid w:val="001D6054"/>
    <w:rsid w:val="001D63C2"/>
    <w:rsid w:val="001E0145"/>
    <w:rsid w:val="001E08CC"/>
    <w:rsid w:val="001E1266"/>
    <w:rsid w:val="001E1D4B"/>
    <w:rsid w:val="001E20B5"/>
    <w:rsid w:val="001E2BB2"/>
    <w:rsid w:val="001E2E2A"/>
    <w:rsid w:val="001E31A0"/>
    <w:rsid w:val="001E44C6"/>
    <w:rsid w:val="001E5195"/>
    <w:rsid w:val="001E575A"/>
    <w:rsid w:val="001E63CB"/>
    <w:rsid w:val="001E70A8"/>
    <w:rsid w:val="001E7515"/>
    <w:rsid w:val="001E7967"/>
    <w:rsid w:val="001F011B"/>
    <w:rsid w:val="001F03A6"/>
    <w:rsid w:val="001F1E74"/>
    <w:rsid w:val="001F22BB"/>
    <w:rsid w:val="001F3173"/>
    <w:rsid w:val="001F42A1"/>
    <w:rsid w:val="001F4526"/>
    <w:rsid w:val="001F5C47"/>
    <w:rsid w:val="001F5C54"/>
    <w:rsid w:val="001F6B5C"/>
    <w:rsid w:val="001F6D23"/>
    <w:rsid w:val="001F74DE"/>
    <w:rsid w:val="00200493"/>
    <w:rsid w:val="00200882"/>
    <w:rsid w:val="00202496"/>
    <w:rsid w:val="00202635"/>
    <w:rsid w:val="00203B55"/>
    <w:rsid w:val="002045E9"/>
    <w:rsid w:val="00205141"/>
    <w:rsid w:val="002056CC"/>
    <w:rsid w:val="00205762"/>
    <w:rsid w:val="00205A97"/>
    <w:rsid w:val="00207194"/>
    <w:rsid w:val="002072AD"/>
    <w:rsid w:val="0021159A"/>
    <w:rsid w:val="0021180A"/>
    <w:rsid w:val="0021238C"/>
    <w:rsid w:val="00212D02"/>
    <w:rsid w:val="00213C18"/>
    <w:rsid w:val="002142D9"/>
    <w:rsid w:val="00214A9C"/>
    <w:rsid w:val="002165AD"/>
    <w:rsid w:val="002178F9"/>
    <w:rsid w:val="00217CB3"/>
    <w:rsid w:val="002200C1"/>
    <w:rsid w:val="00220AB4"/>
    <w:rsid w:val="00221282"/>
    <w:rsid w:val="002212AE"/>
    <w:rsid w:val="00221DB2"/>
    <w:rsid w:val="00222190"/>
    <w:rsid w:val="0022252F"/>
    <w:rsid w:val="00222797"/>
    <w:rsid w:val="00223318"/>
    <w:rsid w:val="00223624"/>
    <w:rsid w:val="002237D3"/>
    <w:rsid w:val="0022409F"/>
    <w:rsid w:val="00224250"/>
    <w:rsid w:val="00224D04"/>
    <w:rsid w:val="0022526D"/>
    <w:rsid w:val="002253AE"/>
    <w:rsid w:val="0022591D"/>
    <w:rsid w:val="00225BB8"/>
    <w:rsid w:val="002260C9"/>
    <w:rsid w:val="002262BC"/>
    <w:rsid w:val="00226578"/>
    <w:rsid w:val="00227631"/>
    <w:rsid w:val="00227920"/>
    <w:rsid w:val="00230522"/>
    <w:rsid w:val="00230848"/>
    <w:rsid w:val="002329B7"/>
    <w:rsid w:val="00232AB6"/>
    <w:rsid w:val="00232D6A"/>
    <w:rsid w:val="00233BF9"/>
    <w:rsid w:val="00233C58"/>
    <w:rsid w:val="002342AC"/>
    <w:rsid w:val="002348AD"/>
    <w:rsid w:val="00235003"/>
    <w:rsid w:val="0023527B"/>
    <w:rsid w:val="00236458"/>
    <w:rsid w:val="002369A0"/>
    <w:rsid w:val="00236D7D"/>
    <w:rsid w:val="00236F1B"/>
    <w:rsid w:val="002372BE"/>
    <w:rsid w:val="0023758A"/>
    <w:rsid w:val="00237AF9"/>
    <w:rsid w:val="0024290D"/>
    <w:rsid w:val="0024307D"/>
    <w:rsid w:val="00243137"/>
    <w:rsid w:val="002444DE"/>
    <w:rsid w:val="0024519E"/>
    <w:rsid w:val="0024605D"/>
    <w:rsid w:val="0024736B"/>
    <w:rsid w:val="002504B4"/>
    <w:rsid w:val="002512A7"/>
    <w:rsid w:val="00252418"/>
    <w:rsid w:val="0025249E"/>
    <w:rsid w:val="00252D08"/>
    <w:rsid w:val="00253599"/>
    <w:rsid w:val="00253C5B"/>
    <w:rsid w:val="00254A91"/>
    <w:rsid w:val="00255100"/>
    <w:rsid w:val="00255757"/>
    <w:rsid w:val="002560C4"/>
    <w:rsid w:val="00257BB1"/>
    <w:rsid w:val="002602C8"/>
    <w:rsid w:val="00260C35"/>
    <w:rsid w:val="00261277"/>
    <w:rsid w:val="00262A27"/>
    <w:rsid w:val="00262DB1"/>
    <w:rsid w:val="00263C0C"/>
    <w:rsid w:val="00264E26"/>
    <w:rsid w:val="00264E64"/>
    <w:rsid w:val="002656F5"/>
    <w:rsid w:val="00266505"/>
    <w:rsid w:val="00267343"/>
    <w:rsid w:val="00271E19"/>
    <w:rsid w:val="00273A43"/>
    <w:rsid w:val="00273C1F"/>
    <w:rsid w:val="00273C81"/>
    <w:rsid w:val="0027421E"/>
    <w:rsid w:val="002742CE"/>
    <w:rsid w:val="002742E7"/>
    <w:rsid w:val="00274390"/>
    <w:rsid w:val="00275252"/>
    <w:rsid w:val="002824F7"/>
    <w:rsid w:val="00283592"/>
    <w:rsid w:val="00285E49"/>
    <w:rsid w:val="00285EAB"/>
    <w:rsid w:val="00286741"/>
    <w:rsid w:val="0028727A"/>
    <w:rsid w:val="00287519"/>
    <w:rsid w:val="002877BD"/>
    <w:rsid w:val="00290086"/>
    <w:rsid w:val="0029027D"/>
    <w:rsid w:val="002903C7"/>
    <w:rsid w:val="00290C79"/>
    <w:rsid w:val="0029176F"/>
    <w:rsid w:val="00291A38"/>
    <w:rsid w:val="00296612"/>
    <w:rsid w:val="0029760A"/>
    <w:rsid w:val="00297675"/>
    <w:rsid w:val="00297EDC"/>
    <w:rsid w:val="002A0124"/>
    <w:rsid w:val="002A084F"/>
    <w:rsid w:val="002A0F8B"/>
    <w:rsid w:val="002A130A"/>
    <w:rsid w:val="002A18F2"/>
    <w:rsid w:val="002A2AA0"/>
    <w:rsid w:val="002A3CA6"/>
    <w:rsid w:val="002A4AC6"/>
    <w:rsid w:val="002A568E"/>
    <w:rsid w:val="002A63F2"/>
    <w:rsid w:val="002A6E36"/>
    <w:rsid w:val="002A74E5"/>
    <w:rsid w:val="002B0BDD"/>
    <w:rsid w:val="002B2BEE"/>
    <w:rsid w:val="002B2C0F"/>
    <w:rsid w:val="002B3397"/>
    <w:rsid w:val="002B3FC8"/>
    <w:rsid w:val="002B45E6"/>
    <w:rsid w:val="002B4CFD"/>
    <w:rsid w:val="002B61A7"/>
    <w:rsid w:val="002B6D89"/>
    <w:rsid w:val="002B723E"/>
    <w:rsid w:val="002B7A15"/>
    <w:rsid w:val="002C0C28"/>
    <w:rsid w:val="002C1360"/>
    <w:rsid w:val="002C15CD"/>
    <w:rsid w:val="002C1BFB"/>
    <w:rsid w:val="002C223D"/>
    <w:rsid w:val="002C2B01"/>
    <w:rsid w:val="002C2D1F"/>
    <w:rsid w:val="002C3631"/>
    <w:rsid w:val="002C4117"/>
    <w:rsid w:val="002C7017"/>
    <w:rsid w:val="002C7278"/>
    <w:rsid w:val="002C754A"/>
    <w:rsid w:val="002C7861"/>
    <w:rsid w:val="002D094F"/>
    <w:rsid w:val="002D2E6D"/>
    <w:rsid w:val="002D52A0"/>
    <w:rsid w:val="002D6BDE"/>
    <w:rsid w:val="002D77DB"/>
    <w:rsid w:val="002E0AA0"/>
    <w:rsid w:val="002E0E8E"/>
    <w:rsid w:val="002E0FAB"/>
    <w:rsid w:val="002E1F05"/>
    <w:rsid w:val="002E242F"/>
    <w:rsid w:val="002E2ED3"/>
    <w:rsid w:val="002E324E"/>
    <w:rsid w:val="002E46D5"/>
    <w:rsid w:val="002E5026"/>
    <w:rsid w:val="002E65BA"/>
    <w:rsid w:val="002E66BB"/>
    <w:rsid w:val="002E675D"/>
    <w:rsid w:val="002E6938"/>
    <w:rsid w:val="002E6BAA"/>
    <w:rsid w:val="002E7BDC"/>
    <w:rsid w:val="002E7C02"/>
    <w:rsid w:val="002F1B9E"/>
    <w:rsid w:val="002F5217"/>
    <w:rsid w:val="002F53E6"/>
    <w:rsid w:val="002F577A"/>
    <w:rsid w:val="002F5C69"/>
    <w:rsid w:val="002F6CF1"/>
    <w:rsid w:val="002F7F5F"/>
    <w:rsid w:val="003004F4"/>
    <w:rsid w:val="00304364"/>
    <w:rsid w:val="00304A03"/>
    <w:rsid w:val="003054DC"/>
    <w:rsid w:val="003068DB"/>
    <w:rsid w:val="00306CC1"/>
    <w:rsid w:val="00307488"/>
    <w:rsid w:val="003103FB"/>
    <w:rsid w:val="00310ACB"/>
    <w:rsid w:val="00310D18"/>
    <w:rsid w:val="00311071"/>
    <w:rsid w:val="0031116D"/>
    <w:rsid w:val="00311354"/>
    <w:rsid w:val="003118A9"/>
    <w:rsid w:val="00312D55"/>
    <w:rsid w:val="00316063"/>
    <w:rsid w:val="0031654F"/>
    <w:rsid w:val="00317B13"/>
    <w:rsid w:val="00317C3B"/>
    <w:rsid w:val="00317DCC"/>
    <w:rsid w:val="003207E0"/>
    <w:rsid w:val="00321E97"/>
    <w:rsid w:val="00322284"/>
    <w:rsid w:val="00322567"/>
    <w:rsid w:val="00322D15"/>
    <w:rsid w:val="00322F81"/>
    <w:rsid w:val="003232F4"/>
    <w:rsid w:val="003240D8"/>
    <w:rsid w:val="0032415C"/>
    <w:rsid w:val="003246D1"/>
    <w:rsid w:val="00327A7A"/>
    <w:rsid w:val="00327AD4"/>
    <w:rsid w:val="00330A84"/>
    <w:rsid w:val="00330CF1"/>
    <w:rsid w:val="00331107"/>
    <w:rsid w:val="00331623"/>
    <w:rsid w:val="003320B8"/>
    <w:rsid w:val="003321B0"/>
    <w:rsid w:val="00333A6D"/>
    <w:rsid w:val="00335031"/>
    <w:rsid w:val="00336AD5"/>
    <w:rsid w:val="003404B8"/>
    <w:rsid w:val="00340BCF"/>
    <w:rsid w:val="00341DA6"/>
    <w:rsid w:val="00341DE1"/>
    <w:rsid w:val="00342A7B"/>
    <w:rsid w:val="00342C42"/>
    <w:rsid w:val="003433F9"/>
    <w:rsid w:val="00343E20"/>
    <w:rsid w:val="00344874"/>
    <w:rsid w:val="0034500B"/>
    <w:rsid w:val="0034536A"/>
    <w:rsid w:val="003502BB"/>
    <w:rsid w:val="00351E3E"/>
    <w:rsid w:val="0035468B"/>
    <w:rsid w:val="00356AC9"/>
    <w:rsid w:val="00360ACF"/>
    <w:rsid w:val="00360BBC"/>
    <w:rsid w:val="00361832"/>
    <w:rsid w:val="00361A8B"/>
    <w:rsid w:val="00363136"/>
    <w:rsid w:val="00363CB0"/>
    <w:rsid w:val="00363EC0"/>
    <w:rsid w:val="0036463C"/>
    <w:rsid w:val="003648CE"/>
    <w:rsid w:val="00367AE3"/>
    <w:rsid w:val="00367BE3"/>
    <w:rsid w:val="00370184"/>
    <w:rsid w:val="00370937"/>
    <w:rsid w:val="00372417"/>
    <w:rsid w:val="00372BA9"/>
    <w:rsid w:val="00373210"/>
    <w:rsid w:val="00375360"/>
    <w:rsid w:val="00376F18"/>
    <w:rsid w:val="00377351"/>
    <w:rsid w:val="00377624"/>
    <w:rsid w:val="00377839"/>
    <w:rsid w:val="003779AA"/>
    <w:rsid w:val="003803F8"/>
    <w:rsid w:val="00380A1D"/>
    <w:rsid w:val="00381102"/>
    <w:rsid w:val="0038174C"/>
    <w:rsid w:val="00381B03"/>
    <w:rsid w:val="003833B2"/>
    <w:rsid w:val="003846F9"/>
    <w:rsid w:val="00385428"/>
    <w:rsid w:val="00386182"/>
    <w:rsid w:val="003863B2"/>
    <w:rsid w:val="00387396"/>
    <w:rsid w:val="00387B62"/>
    <w:rsid w:val="0039000E"/>
    <w:rsid w:val="00390020"/>
    <w:rsid w:val="0039015C"/>
    <w:rsid w:val="00390DE8"/>
    <w:rsid w:val="0039193C"/>
    <w:rsid w:val="00391EE9"/>
    <w:rsid w:val="00392DC3"/>
    <w:rsid w:val="003930A2"/>
    <w:rsid w:val="00394404"/>
    <w:rsid w:val="003944FF"/>
    <w:rsid w:val="00394F90"/>
    <w:rsid w:val="0039557A"/>
    <w:rsid w:val="003956E2"/>
    <w:rsid w:val="003A0647"/>
    <w:rsid w:val="003A100D"/>
    <w:rsid w:val="003A12F5"/>
    <w:rsid w:val="003A197F"/>
    <w:rsid w:val="003A19EA"/>
    <w:rsid w:val="003A1ABC"/>
    <w:rsid w:val="003A1D78"/>
    <w:rsid w:val="003A2E88"/>
    <w:rsid w:val="003A3225"/>
    <w:rsid w:val="003A3CDD"/>
    <w:rsid w:val="003A3DA2"/>
    <w:rsid w:val="003A42E6"/>
    <w:rsid w:val="003A4A77"/>
    <w:rsid w:val="003A563D"/>
    <w:rsid w:val="003A5E8E"/>
    <w:rsid w:val="003A6406"/>
    <w:rsid w:val="003A68D2"/>
    <w:rsid w:val="003A6C18"/>
    <w:rsid w:val="003A7ECC"/>
    <w:rsid w:val="003B0EB9"/>
    <w:rsid w:val="003B3BCC"/>
    <w:rsid w:val="003B544E"/>
    <w:rsid w:val="003B5A77"/>
    <w:rsid w:val="003B5B36"/>
    <w:rsid w:val="003B68C1"/>
    <w:rsid w:val="003B732F"/>
    <w:rsid w:val="003B7CA1"/>
    <w:rsid w:val="003C08F0"/>
    <w:rsid w:val="003C0BD6"/>
    <w:rsid w:val="003C154B"/>
    <w:rsid w:val="003C181B"/>
    <w:rsid w:val="003C228B"/>
    <w:rsid w:val="003C25C1"/>
    <w:rsid w:val="003C387F"/>
    <w:rsid w:val="003C38EF"/>
    <w:rsid w:val="003C3A43"/>
    <w:rsid w:val="003C469D"/>
    <w:rsid w:val="003C4894"/>
    <w:rsid w:val="003C59C9"/>
    <w:rsid w:val="003C6909"/>
    <w:rsid w:val="003C6AF1"/>
    <w:rsid w:val="003D035A"/>
    <w:rsid w:val="003D0BE8"/>
    <w:rsid w:val="003D14A0"/>
    <w:rsid w:val="003D182F"/>
    <w:rsid w:val="003D2C77"/>
    <w:rsid w:val="003D2EC6"/>
    <w:rsid w:val="003D3B82"/>
    <w:rsid w:val="003D3F26"/>
    <w:rsid w:val="003D4400"/>
    <w:rsid w:val="003D5088"/>
    <w:rsid w:val="003D629F"/>
    <w:rsid w:val="003D6707"/>
    <w:rsid w:val="003D7439"/>
    <w:rsid w:val="003D74C0"/>
    <w:rsid w:val="003D7814"/>
    <w:rsid w:val="003D7F88"/>
    <w:rsid w:val="003E02E6"/>
    <w:rsid w:val="003E1F04"/>
    <w:rsid w:val="003E1FC0"/>
    <w:rsid w:val="003E2F61"/>
    <w:rsid w:val="003E2F6E"/>
    <w:rsid w:val="003E3AFC"/>
    <w:rsid w:val="003E3F51"/>
    <w:rsid w:val="003E4184"/>
    <w:rsid w:val="003E57CD"/>
    <w:rsid w:val="003E67EC"/>
    <w:rsid w:val="003E6F41"/>
    <w:rsid w:val="003E7382"/>
    <w:rsid w:val="003E74C5"/>
    <w:rsid w:val="003E77EC"/>
    <w:rsid w:val="003F1D76"/>
    <w:rsid w:val="003F293F"/>
    <w:rsid w:val="003F2F1D"/>
    <w:rsid w:val="003F33C2"/>
    <w:rsid w:val="003F4086"/>
    <w:rsid w:val="003F5C8C"/>
    <w:rsid w:val="003F6A8B"/>
    <w:rsid w:val="004003AF"/>
    <w:rsid w:val="004006ED"/>
    <w:rsid w:val="004009DA"/>
    <w:rsid w:val="00400AF4"/>
    <w:rsid w:val="0040119A"/>
    <w:rsid w:val="004022C9"/>
    <w:rsid w:val="004033E8"/>
    <w:rsid w:val="004041C6"/>
    <w:rsid w:val="00404BE4"/>
    <w:rsid w:val="00404FC2"/>
    <w:rsid w:val="004062B0"/>
    <w:rsid w:val="00406591"/>
    <w:rsid w:val="00411FD2"/>
    <w:rsid w:val="00412C2A"/>
    <w:rsid w:val="00413E90"/>
    <w:rsid w:val="00415792"/>
    <w:rsid w:val="00415B98"/>
    <w:rsid w:val="00416360"/>
    <w:rsid w:val="0041640A"/>
    <w:rsid w:val="00417363"/>
    <w:rsid w:val="00417B39"/>
    <w:rsid w:val="00421DD1"/>
    <w:rsid w:val="00421F1A"/>
    <w:rsid w:val="00422DDC"/>
    <w:rsid w:val="00423206"/>
    <w:rsid w:val="00424DF6"/>
    <w:rsid w:val="00425351"/>
    <w:rsid w:val="004258E4"/>
    <w:rsid w:val="00425C0E"/>
    <w:rsid w:val="004270E6"/>
    <w:rsid w:val="0042753A"/>
    <w:rsid w:val="00430BC1"/>
    <w:rsid w:val="00430F2B"/>
    <w:rsid w:val="00431631"/>
    <w:rsid w:val="00431C23"/>
    <w:rsid w:val="0043241E"/>
    <w:rsid w:val="00432DE9"/>
    <w:rsid w:val="00432FAF"/>
    <w:rsid w:val="004330C8"/>
    <w:rsid w:val="00433116"/>
    <w:rsid w:val="00433A98"/>
    <w:rsid w:val="00433C27"/>
    <w:rsid w:val="00433EC8"/>
    <w:rsid w:val="00434A0E"/>
    <w:rsid w:val="00434D1F"/>
    <w:rsid w:val="00435BC8"/>
    <w:rsid w:val="00435D43"/>
    <w:rsid w:val="0043626F"/>
    <w:rsid w:val="00436425"/>
    <w:rsid w:val="00437035"/>
    <w:rsid w:val="0043745D"/>
    <w:rsid w:val="004400E5"/>
    <w:rsid w:val="00440A1B"/>
    <w:rsid w:val="00440AD2"/>
    <w:rsid w:val="00440C11"/>
    <w:rsid w:val="00440D25"/>
    <w:rsid w:val="0044253A"/>
    <w:rsid w:val="00442584"/>
    <w:rsid w:val="00442C42"/>
    <w:rsid w:val="004430A0"/>
    <w:rsid w:val="004433DD"/>
    <w:rsid w:val="0044417F"/>
    <w:rsid w:val="004462AF"/>
    <w:rsid w:val="00446445"/>
    <w:rsid w:val="00450251"/>
    <w:rsid w:val="00450376"/>
    <w:rsid w:val="0045153C"/>
    <w:rsid w:val="00451582"/>
    <w:rsid w:val="00452DCB"/>
    <w:rsid w:val="0045439B"/>
    <w:rsid w:val="0045462F"/>
    <w:rsid w:val="004556A6"/>
    <w:rsid w:val="00455C7E"/>
    <w:rsid w:val="004566E4"/>
    <w:rsid w:val="004576AB"/>
    <w:rsid w:val="0045793B"/>
    <w:rsid w:val="00460A2F"/>
    <w:rsid w:val="0046112D"/>
    <w:rsid w:val="004615DE"/>
    <w:rsid w:val="00463319"/>
    <w:rsid w:val="00463979"/>
    <w:rsid w:val="00463F39"/>
    <w:rsid w:val="0046471A"/>
    <w:rsid w:val="00464F55"/>
    <w:rsid w:val="0046519E"/>
    <w:rsid w:val="00465B58"/>
    <w:rsid w:val="004669AD"/>
    <w:rsid w:val="0046748A"/>
    <w:rsid w:val="004674A8"/>
    <w:rsid w:val="004679FF"/>
    <w:rsid w:val="00471838"/>
    <w:rsid w:val="00472697"/>
    <w:rsid w:val="004739FE"/>
    <w:rsid w:val="0047463F"/>
    <w:rsid w:val="00474782"/>
    <w:rsid w:val="004751B9"/>
    <w:rsid w:val="004751D7"/>
    <w:rsid w:val="004753DA"/>
    <w:rsid w:val="0047558C"/>
    <w:rsid w:val="00477751"/>
    <w:rsid w:val="00477D5E"/>
    <w:rsid w:val="004805B4"/>
    <w:rsid w:val="004819F5"/>
    <w:rsid w:val="00481B09"/>
    <w:rsid w:val="004826FC"/>
    <w:rsid w:val="00483B07"/>
    <w:rsid w:val="00483E59"/>
    <w:rsid w:val="004846E7"/>
    <w:rsid w:val="00485C2E"/>
    <w:rsid w:val="00485E30"/>
    <w:rsid w:val="004867FA"/>
    <w:rsid w:val="00486B3D"/>
    <w:rsid w:val="00487392"/>
    <w:rsid w:val="004873D1"/>
    <w:rsid w:val="004908ED"/>
    <w:rsid w:val="00490A9B"/>
    <w:rsid w:val="00492659"/>
    <w:rsid w:val="00492D6B"/>
    <w:rsid w:val="00492F23"/>
    <w:rsid w:val="00493FFC"/>
    <w:rsid w:val="00494884"/>
    <w:rsid w:val="004955B6"/>
    <w:rsid w:val="0049562E"/>
    <w:rsid w:val="00497AE2"/>
    <w:rsid w:val="00497F34"/>
    <w:rsid w:val="004A1243"/>
    <w:rsid w:val="004A1563"/>
    <w:rsid w:val="004A3ACF"/>
    <w:rsid w:val="004A6DE3"/>
    <w:rsid w:val="004A720C"/>
    <w:rsid w:val="004A75D7"/>
    <w:rsid w:val="004A7C94"/>
    <w:rsid w:val="004B1BC4"/>
    <w:rsid w:val="004B3989"/>
    <w:rsid w:val="004B5C43"/>
    <w:rsid w:val="004B6CFD"/>
    <w:rsid w:val="004B722D"/>
    <w:rsid w:val="004C0C82"/>
    <w:rsid w:val="004C0EB6"/>
    <w:rsid w:val="004C28AE"/>
    <w:rsid w:val="004C4123"/>
    <w:rsid w:val="004C5569"/>
    <w:rsid w:val="004C5DF2"/>
    <w:rsid w:val="004C6763"/>
    <w:rsid w:val="004C69DC"/>
    <w:rsid w:val="004C761C"/>
    <w:rsid w:val="004D0C87"/>
    <w:rsid w:val="004D0D5B"/>
    <w:rsid w:val="004D0EFF"/>
    <w:rsid w:val="004D2A24"/>
    <w:rsid w:val="004D2B4D"/>
    <w:rsid w:val="004D2BEB"/>
    <w:rsid w:val="004D31CF"/>
    <w:rsid w:val="004D460C"/>
    <w:rsid w:val="004D474E"/>
    <w:rsid w:val="004D4802"/>
    <w:rsid w:val="004D57BE"/>
    <w:rsid w:val="004D5A3A"/>
    <w:rsid w:val="004D5C56"/>
    <w:rsid w:val="004D5EF0"/>
    <w:rsid w:val="004D68E3"/>
    <w:rsid w:val="004D71B8"/>
    <w:rsid w:val="004D760B"/>
    <w:rsid w:val="004D7FBA"/>
    <w:rsid w:val="004E04F4"/>
    <w:rsid w:val="004E0C2D"/>
    <w:rsid w:val="004E21E5"/>
    <w:rsid w:val="004E281D"/>
    <w:rsid w:val="004E3120"/>
    <w:rsid w:val="004E349E"/>
    <w:rsid w:val="004E3643"/>
    <w:rsid w:val="004E3A35"/>
    <w:rsid w:val="004E433E"/>
    <w:rsid w:val="004E741F"/>
    <w:rsid w:val="004E754C"/>
    <w:rsid w:val="004F0265"/>
    <w:rsid w:val="004F05B4"/>
    <w:rsid w:val="004F085E"/>
    <w:rsid w:val="004F0962"/>
    <w:rsid w:val="004F11BE"/>
    <w:rsid w:val="004F141E"/>
    <w:rsid w:val="004F2B50"/>
    <w:rsid w:val="004F5F30"/>
    <w:rsid w:val="004F666B"/>
    <w:rsid w:val="004F7447"/>
    <w:rsid w:val="0050118D"/>
    <w:rsid w:val="00502073"/>
    <w:rsid w:val="005021FF"/>
    <w:rsid w:val="00502836"/>
    <w:rsid w:val="005036E1"/>
    <w:rsid w:val="00505A17"/>
    <w:rsid w:val="00506194"/>
    <w:rsid w:val="00506B4C"/>
    <w:rsid w:val="0050799E"/>
    <w:rsid w:val="00507C95"/>
    <w:rsid w:val="00512275"/>
    <w:rsid w:val="00512805"/>
    <w:rsid w:val="00512CF4"/>
    <w:rsid w:val="0051382F"/>
    <w:rsid w:val="00513830"/>
    <w:rsid w:val="00514235"/>
    <w:rsid w:val="005142EA"/>
    <w:rsid w:val="0051430F"/>
    <w:rsid w:val="00515371"/>
    <w:rsid w:val="005163AA"/>
    <w:rsid w:val="00516878"/>
    <w:rsid w:val="00516FAB"/>
    <w:rsid w:val="00517912"/>
    <w:rsid w:val="005215BE"/>
    <w:rsid w:val="00521946"/>
    <w:rsid w:val="00521E62"/>
    <w:rsid w:val="00521F03"/>
    <w:rsid w:val="00522C68"/>
    <w:rsid w:val="00523217"/>
    <w:rsid w:val="005251EE"/>
    <w:rsid w:val="005258B2"/>
    <w:rsid w:val="0052786A"/>
    <w:rsid w:val="00527CD9"/>
    <w:rsid w:val="005300EC"/>
    <w:rsid w:val="00531A06"/>
    <w:rsid w:val="00532714"/>
    <w:rsid w:val="00532D93"/>
    <w:rsid w:val="005344C5"/>
    <w:rsid w:val="00534673"/>
    <w:rsid w:val="005362ED"/>
    <w:rsid w:val="005365B7"/>
    <w:rsid w:val="005369C4"/>
    <w:rsid w:val="00536E70"/>
    <w:rsid w:val="00536F5A"/>
    <w:rsid w:val="00537778"/>
    <w:rsid w:val="00537E27"/>
    <w:rsid w:val="0054021C"/>
    <w:rsid w:val="00540588"/>
    <w:rsid w:val="00541887"/>
    <w:rsid w:val="00542003"/>
    <w:rsid w:val="005422AD"/>
    <w:rsid w:val="005431BC"/>
    <w:rsid w:val="0054469F"/>
    <w:rsid w:val="005448CF"/>
    <w:rsid w:val="00544BE7"/>
    <w:rsid w:val="005462DA"/>
    <w:rsid w:val="00546EFE"/>
    <w:rsid w:val="00550DCF"/>
    <w:rsid w:val="00552893"/>
    <w:rsid w:val="0055445E"/>
    <w:rsid w:val="00554924"/>
    <w:rsid w:val="00555676"/>
    <w:rsid w:val="00555719"/>
    <w:rsid w:val="00555DA7"/>
    <w:rsid w:val="0055652C"/>
    <w:rsid w:val="00556EEE"/>
    <w:rsid w:val="00557547"/>
    <w:rsid w:val="0056019F"/>
    <w:rsid w:val="00561918"/>
    <w:rsid w:val="00562288"/>
    <w:rsid w:val="0056277A"/>
    <w:rsid w:val="005627AE"/>
    <w:rsid w:val="00562CF7"/>
    <w:rsid w:val="0056501A"/>
    <w:rsid w:val="005650CF"/>
    <w:rsid w:val="00565268"/>
    <w:rsid w:val="00567425"/>
    <w:rsid w:val="00567D5C"/>
    <w:rsid w:val="00567D7E"/>
    <w:rsid w:val="00570DD5"/>
    <w:rsid w:val="00572DD9"/>
    <w:rsid w:val="00572FA5"/>
    <w:rsid w:val="00572FB7"/>
    <w:rsid w:val="005737F1"/>
    <w:rsid w:val="00574D5D"/>
    <w:rsid w:val="00575C4B"/>
    <w:rsid w:val="00576019"/>
    <w:rsid w:val="005761D4"/>
    <w:rsid w:val="0058077C"/>
    <w:rsid w:val="005808A4"/>
    <w:rsid w:val="00580F39"/>
    <w:rsid w:val="00581894"/>
    <w:rsid w:val="0058270D"/>
    <w:rsid w:val="00582B49"/>
    <w:rsid w:val="00582E9F"/>
    <w:rsid w:val="00583211"/>
    <w:rsid w:val="0058358C"/>
    <w:rsid w:val="005864DC"/>
    <w:rsid w:val="00587111"/>
    <w:rsid w:val="0058751A"/>
    <w:rsid w:val="00592327"/>
    <w:rsid w:val="00592AE8"/>
    <w:rsid w:val="00592E33"/>
    <w:rsid w:val="00593597"/>
    <w:rsid w:val="00593C3C"/>
    <w:rsid w:val="005943E8"/>
    <w:rsid w:val="005963E2"/>
    <w:rsid w:val="00597BAE"/>
    <w:rsid w:val="005A0F1A"/>
    <w:rsid w:val="005A2051"/>
    <w:rsid w:val="005A2687"/>
    <w:rsid w:val="005A28DA"/>
    <w:rsid w:val="005A3DA7"/>
    <w:rsid w:val="005A4580"/>
    <w:rsid w:val="005A4A1F"/>
    <w:rsid w:val="005A572E"/>
    <w:rsid w:val="005A5B5A"/>
    <w:rsid w:val="005A603F"/>
    <w:rsid w:val="005A6D33"/>
    <w:rsid w:val="005A788B"/>
    <w:rsid w:val="005A79C8"/>
    <w:rsid w:val="005B0686"/>
    <w:rsid w:val="005B0955"/>
    <w:rsid w:val="005B1359"/>
    <w:rsid w:val="005B1832"/>
    <w:rsid w:val="005B282E"/>
    <w:rsid w:val="005B35B7"/>
    <w:rsid w:val="005B3A65"/>
    <w:rsid w:val="005B4402"/>
    <w:rsid w:val="005B5995"/>
    <w:rsid w:val="005B6A65"/>
    <w:rsid w:val="005B713E"/>
    <w:rsid w:val="005B72EE"/>
    <w:rsid w:val="005B7334"/>
    <w:rsid w:val="005B7A43"/>
    <w:rsid w:val="005C0372"/>
    <w:rsid w:val="005C1E82"/>
    <w:rsid w:val="005C37D5"/>
    <w:rsid w:val="005C4153"/>
    <w:rsid w:val="005C422C"/>
    <w:rsid w:val="005C5A06"/>
    <w:rsid w:val="005D0332"/>
    <w:rsid w:val="005D0BF4"/>
    <w:rsid w:val="005D19C4"/>
    <w:rsid w:val="005D21D9"/>
    <w:rsid w:val="005D55E4"/>
    <w:rsid w:val="005D5C28"/>
    <w:rsid w:val="005D7303"/>
    <w:rsid w:val="005D7B0B"/>
    <w:rsid w:val="005E0098"/>
    <w:rsid w:val="005E0A20"/>
    <w:rsid w:val="005E0A2A"/>
    <w:rsid w:val="005E1485"/>
    <w:rsid w:val="005E1732"/>
    <w:rsid w:val="005E1A52"/>
    <w:rsid w:val="005E2FA9"/>
    <w:rsid w:val="005E3210"/>
    <w:rsid w:val="005E3590"/>
    <w:rsid w:val="005E3A81"/>
    <w:rsid w:val="005E4AF1"/>
    <w:rsid w:val="005E4B66"/>
    <w:rsid w:val="005E5843"/>
    <w:rsid w:val="005E730F"/>
    <w:rsid w:val="005E7634"/>
    <w:rsid w:val="005E7B42"/>
    <w:rsid w:val="005F1E25"/>
    <w:rsid w:val="005F2F7F"/>
    <w:rsid w:val="005F39B8"/>
    <w:rsid w:val="005F3AF9"/>
    <w:rsid w:val="005F427A"/>
    <w:rsid w:val="005F4D64"/>
    <w:rsid w:val="005F56CC"/>
    <w:rsid w:val="005F721C"/>
    <w:rsid w:val="005F7BBB"/>
    <w:rsid w:val="00601946"/>
    <w:rsid w:val="00602C65"/>
    <w:rsid w:val="00602CA0"/>
    <w:rsid w:val="00603F71"/>
    <w:rsid w:val="00604022"/>
    <w:rsid w:val="00604F0A"/>
    <w:rsid w:val="006058EB"/>
    <w:rsid w:val="006062EE"/>
    <w:rsid w:val="006068D9"/>
    <w:rsid w:val="00607FB8"/>
    <w:rsid w:val="00610EEF"/>
    <w:rsid w:val="00612682"/>
    <w:rsid w:val="00612807"/>
    <w:rsid w:val="00612D48"/>
    <w:rsid w:val="0061692C"/>
    <w:rsid w:val="006178C0"/>
    <w:rsid w:val="00617972"/>
    <w:rsid w:val="00617C57"/>
    <w:rsid w:val="006209D5"/>
    <w:rsid w:val="00625B09"/>
    <w:rsid w:val="00626585"/>
    <w:rsid w:val="00626590"/>
    <w:rsid w:val="006277CD"/>
    <w:rsid w:val="00627ABA"/>
    <w:rsid w:val="006303F2"/>
    <w:rsid w:val="00630E22"/>
    <w:rsid w:val="00632152"/>
    <w:rsid w:val="00633761"/>
    <w:rsid w:val="006347F8"/>
    <w:rsid w:val="00634B75"/>
    <w:rsid w:val="0063543C"/>
    <w:rsid w:val="0063647E"/>
    <w:rsid w:val="00636FBA"/>
    <w:rsid w:val="00637749"/>
    <w:rsid w:val="00640777"/>
    <w:rsid w:val="0064144E"/>
    <w:rsid w:val="0064213A"/>
    <w:rsid w:val="006425E5"/>
    <w:rsid w:val="0064269E"/>
    <w:rsid w:val="006439DD"/>
    <w:rsid w:val="00643CEB"/>
    <w:rsid w:val="00645290"/>
    <w:rsid w:val="00645CB5"/>
    <w:rsid w:val="00645DC0"/>
    <w:rsid w:val="00646432"/>
    <w:rsid w:val="0064696C"/>
    <w:rsid w:val="00647749"/>
    <w:rsid w:val="006478D7"/>
    <w:rsid w:val="006504A5"/>
    <w:rsid w:val="00650B81"/>
    <w:rsid w:val="006517E7"/>
    <w:rsid w:val="006525D2"/>
    <w:rsid w:val="00652D3A"/>
    <w:rsid w:val="00653464"/>
    <w:rsid w:val="00653A07"/>
    <w:rsid w:val="006546BC"/>
    <w:rsid w:val="00654C65"/>
    <w:rsid w:val="00654FC0"/>
    <w:rsid w:val="00656114"/>
    <w:rsid w:val="00656631"/>
    <w:rsid w:val="00656711"/>
    <w:rsid w:val="00657686"/>
    <w:rsid w:val="006579B0"/>
    <w:rsid w:val="0066148D"/>
    <w:rsid w:val="00662B1C"/>
    <w:rsid w:val="006636E5"/>
    <w:rsid w:val="00663960"/>
    <w:rsid w:val="00665A1A"/>
    <w:rsid w:val="00666A43"/>
    <w:rsid w:val="00667DC3"/>
    <w:rsid w:val="006706A3"/>
    <w:rsid w:val="00670E37"/>
    <w:rsid w:val="00671C90"/>
    <w:rsid w:val="006722CA"/>
    <w:rsid w:val="0067265E"/>
    <w:rsid w:val="00672918"/>
    <w:rsid w:val="00673075"/>
    <w:rsid w:val="006737C6"/>
    <w:rsid w:val="00674E46"/>
    <w:rsid w:val="006759F6"/>
    <w:rsid w:val="0067606D"/>
    <w:rsid w:val="0067663F"/>
    <w:rsid w:val="0067731E"/>
    <w:rsid w:val="006774C8"/>
    <w:rsid w:val="00677671"/>
    <w:rsid w:val="00677933"/>
    <w:rsid w:val="006807A1"/>
    <w:rsid w:val="00680E7B"/>
    <w:rsid w:val="00680ED2"/>
    <w:rsid w:val="00681083"/>
    <w:rsid w:val="00681B37"/>
    <w:rsid w:val="00682440"/>
    <w:rsid w:val="00683E2E"/>
    <w:rsid w:val="0068473A"/>
    <w:rsid w:val="00684E59"/>
    <w:rsid w:val="00684FD0"/>
    <w:rsid w:val="00686BB9"/>
    <w:rsid w:val="0068737D"/>
    <w:rsid w:val="0068741E"/>
    <w:rsid w:val="00687B1C"/>
    <w:rsid w:val="00691C38"/>
    <w:rsid w:val="006929D6"/>
    <w:rsid w:val="00692BE4"/>
    <w:rsid w:val="00693024"/>
    <w:rsid w:val="006930B9"/>
    <w:rsid w:val="0069386F"/>
    <w:rsid w:val="00693A2C"/>
    <w:rsid w:val="00693BCF"/>
    <w:rsid w:val="0069459C"/>
    <w:rsid w:val="00694631"/>
    <w:rsid w:val="0069695D"/>
    <w:rsid w:val="00696F0A"/>
    <w:rsid w:val="00697CCD"/>
    <w:rsid w:val="006A049F"/>
    <w:rsid w:val="006A1976"/>
    <w:rsid w:val="006A1C4B"/>
    <w:rsid w:val="006A20CF"/>
    <w:rsid w:val="006A2620"/>
    <w:rsid w:val="006A2F7C"/>
    <w:rsid w:val="006A3F3F"/>
    <w:rsid w:val="006A46B7"/>
    <w:rsid w:val="006A4BBD"/>
    <w:rsid w:val="006A60AF"/>
    <w:rsid w:val="006A6858"/>
    <w:rsid w:val="006A6936"/>
    <w:rsid w:val="006A6CDE"/>
    <w:rsid w:val="006A7183"/>
    <w:rsid w:val="006A789C"/>
    <w:rsid w:val="006A7998"/>
    <w:rsid w:val="006B18B1"/>
    <w:rsid w:val="006B27DB"/>
    <w:rsid w:val="006B289A"/>
    <w:rsid w:val="006B463B"/>
    <w:rsid w:val="006B547F"/>
    <w:rsid w:val="006B5644"/>
    <w:rsid w:val="006B62CE"/>
    <w:rsid w:val="006B6B07"/>
    <w:rsid w:val="006B70B1"/>
    <w:rsid w:val="006C0D38"/>
    <w:rsid w:val="006C2318"/>
    <w:rsid w:val="006C29E9"/>
    <w:rsid w:val="006C3541"/>
    <w:rsid w:val="006C421A"/>
    <w:rsid w:val="006C7D30"/>
    <w:rsid w:val="006D202A"/>
    <w:rsid w:val="006D251A"/>
    <w:rsid w:val="006D4980"/>
    <w:rsid w:val="006D7255"/>
    <w:rsid w:val="006D76D7"/>
    <w:rsid w:val="006D7996"/>
    <w:rsid w:val="006E008A"/>
    <w:rsid w:val="006E1D13"/>
    <w:rsid w:val="006E1F4C"/>
    <w:rsid w:val="006E20AF"/>
    <w:rsid w:val="006E3A3F"/>
    <w:rsid w:val="006E3D36"/>
    <w:rsid w:val="006E3EA0"/>
    <w:rsid w:val="006E4969"/>
    <w:rsid w:val="006E4A15"/>
    <w:rsid w:val="006E4C7F"/>
    <w:rsid w:val="006E4F7A"/>
    <w:rsid w:val="006E5482"/>
    <w:rsid w:val="006E559D"/>
    <w:rsid w:val="006E60B7"/>
    <w:rsid w:val="006E6437"/>
    <w:rsid w:val="006E728D"/>
    <w:rsid w:val="006E76EB"/>
    <w:rsid w:val="006E7C70"/>
    <w:rsid w:val="006F1ABC"/>
    <w:rsid w:val="006F33F1"/>
    <w:rsid w:val="006F3617"/>
    <w:rsid w:val="006F3D12"/>
    <w:rsid w:val="006F3D86"/>
    <w:rsid w:val="006F4C17"/>
    <w:rsid w:val="006F51DB"/>
    <w:rsid w:val="006F568A"/>
    <w:rsid w:val="006F5696"/>
    <w:rsid w:val="006F570E"/>
    <w:rsid w:val="006F5B39"/>
    <w:rsid w:val="006F7A88"/>
    <w:rsid w:val="00700CB3"/>
    <w:rsid w:val="00701E67"/>
    <w:rsid w:val="00702246"/>
    <w:rsid w:val="0070226B"/>
    <w:rsid w:val="00705448"/>
    <w:rsid w:val="007056D4"/>
    <w:rsid w:val="0070584F"/>
    <w:rsid w:val="00706035"/>
    <w:rsid w:val="00707406"/>
    <w:rsid w:val="00707988"/>
    <w:rsid w:val="00707B43"/>
    <w:rsid w:val="00710067"/>
    <w:rsid w:val="007101E1"/>
    <w:rsid w:val="007107F4"/>
    <w:rsid w:val="00710D88"/>
    <w:rsid w:val="0071199D"/>
    <w:rsid w:val="00711CA4"/>
    <w:rsid w:val="00711F9C"/>
    <w:rsid w:val="00712115"/>
    <w:rsid w:val="007127D5"/>
    <w:rsid w:val="007128F3"/>
    <w:rsid w:val="00712C24"/>
    <w:rsid w:val="00713ECD"/>
    <w:rsid w:val="0071404F"/>
    <w:rsid w:val="0071434E"/>
    <w:rsid w:val="007149D1"/>
    <w:rsid w:val="00714E11"/>
    <w:rsid w:val="00715DC0"/>
    <w:rsid w:val="00716415"/>
    <w:rsid w:val="007164E6"/>
    <w:rsid w:val="00716D26"/>
    <w:rsid w:val="00717617"/>
    <w:rsid w:val="00717CD0"/>
    <w:rsid w:val="00720C38"/>
    <w:rsid w:val="007213CE"/>
    <w:rsid w:val="0072190B"/>
    <w:rsid w:val="00721BE4"/>
    <w:rsid w:val="00721F68"/>
    <w:rsid w:val="0072269E"/>
    <w:rsid w:val="007236A2"/>
    <w:rsid w:val="007247CA"/>
    <w:rsid w:val="00725B58"/>
    <w:rsid w:val="00725B7A"/>
    <w:rsid w:val="00725CCA"/>
    <w:rsid w:val="007260F9"/>
    <w:rsid w:val="00726445"/>
    <w:rsid w:val="00726A8C"/>
    <w:rsid w:val="00726E26"/>
    <w:rsid w:val="007305CC"/>
    <w:rsid w:val="00733335"/>
    <w:rsid w:val="007333D4"/>
    <w:rsid w:val="0073362E"/>
    <w:rsid w:val="00734E37"/>
    <w:rsid w:val="00734EAD"/>
    <w:rsid w:val="00735BE0"/>
    <w:rsid w:val="00737932"/>
    <w:rsid w:val="00737A8E"/>
    <w:rsid w:val="00737D7C"/>
    <w:rsid w:val="00737EE7"/>
    <w:rsid w:val="00740CB3"/>
    <w:rsid w:val="00741A06"/>
    <w:rsid w:val="00741CD0"/>
    <w:rsid w:val="00741F3D"/>
    <w:rsid w:val="007427E1"/>
    <w:rsid w:val="007466C9"/>
    <w:rsid w:val="00746FD6"/>
    <w:rsid w:val="00747012"/>
    <w:rsid w:val="00747362"/>
    <w:rsid w:val="00750982"/>
    <w:rsid w:val="007517D9"/>
    <w:rsid w:val="007523FA"/>
    <w:rsid w:val="0075240C"/>
    <w:rsid w:val="00753436"/>
    <w:rsid w:val="00753BA3"/>
    <w:rsid w:val="00753D29"/>
    <w:rsid w:val="00754C30"/>
    <w:rsid w:val="00754E3A"/>
    <w:rsid w:val="007553E9"/>
    <w:rsid w:val="00755524"/>
    <w:rsid w:val="007563E7"/>
    <w:rsid w:val="00757B4C"/>
    <w:rsid w:val="00760127"/>
    <w:rsid w:val="007601FC"/>
    <w:rsid w:val="007602CD"/>
    <w:rsid w:val="00762CCA"/>
    <w:rsid w:val="00762FBA"/>
    <w:rsid w:val="007632C6"/>
    <w:rsid w:val="007637BE"/>
    <w:rsid w:val="00764587"/>
    <w:rsid w:val="00764B83"/>
    <w:rsid w:val="00765211"/>
    <w:rsid w:val="00765BE6"/>
    <w:rsid w:val="007661E2"/>
    <w:rsid w:val="007668C2"/>
    <w:rsid w:val="00766987"/>
    <w:rsid w:val="00766BED"/>
    <w:rsid w:val="00767A10"/>
    <w:rsid w:val="00767B0F"/>
    <w:rsid w:val="00770E5C"/>
    <w:rsid w:val="007718B5"/>
    <w:rsid w:val="00775399"/>
    <w:rsid w:val="00775A67"/>
    <w:rsid w:val="00775EF4"/>
    <w:rsid w:val="0077696C"/>
    <w:rsid w:val="007778B0"/>
    <w:rsid w:val="00780546"/>
    <w:rsid w:val="00781191"/>
    <w:rsid w:val="007813BE"/>
    <w:rsid w:val="007819C7"/>
    <w:rsid w:val="00782166"/>
    <w:rsid w:val="00784B0E"/>
    <w:rsid w:val="007851B1"/>
    <w:rsid w:val="007855C8"/>
    <w:rsid w:val="00785FE2"/>
    <w:rsid w:val="007861F8"/>
    <w:rsid w:val="007866FE"/>
    <w:rsid w:val="00786CE6"/>
    <w:rsid w:val="00787BE1"/>
    <w:rsid w:val="00790E95"/>
    <w:rsid w:val="007912A7"/>
    <w:rsid w:val="0079182F"/>
    <w:rsid w:val="007926B9"/>
    <w:rsid w:val="007928FC"/>
    <w:rsid w:val="00793085"/>
    <w:rsid w:val="007935FE"/>
    <w:rsid w:val="00793C10"/>
    <w:rsid w:val="00793D6F"/>
    <w:rsid w:val="00794D99"/>
    <w:rsid w:val="007965AE"/>
    <w:rsid w:val="007967B8"/>
    <w:rsid w:val="0079740F"/>
    <w:rsid w:val="007977CA"/>
    <w:rsid w:val="00797C26"/>
    <w:rsid w:val="00797C48"/>
    <w:rsid w:val="007A0327"/>
    <w:rsid w:val="007A04AE"/>
    <w:rsid w:val="007A0F41"/>
    <w:rsid w:val="007A1800"/>
    <w:rsid w:val="007A3349"/>
    <w:rsid w:val="007A3AA8"/>
    <w:rsid w:val="007A3FDB"/>
    <w:rsid w:val="007A4745"/>
    <w:rsid w:val="007A52D2"/>
    <w:rsid w:val="007A60FE"/>
    <w:rsid w:val="007A705A"/>
    <w:rsid w:val="007A72DB"/>
    <w:rsid w:val="007B0DC9"/>
    <w:rsid w:val="007B3700"/>
    <w:rsid w:val="007B377C"/>
    <w:rsid w:val="007B41DB"/>
    <w:rsid w:val="007B4B27"/>
    <w:rsid w:val="007B5DD9"/>
    <w:rsid w:val="007B61E9"/>
    <w:rsid w:val="007B62C8"/>
    <w:rsid w:val="007B6338"/>
    <w:rsid w:val="007B681B"/>
    <w:rsid w:val="007B72F8"/>
    <w:rsid w:val="007C0F88"/>
    <w:rsid w:val="007C2CC2"/>
    <w:rsid w:val="007C31BB"/>
    <w:rsid w:val="007C38D9"/>
    <w:rsid w:val="007C506F"/>
    <w:rsid w:val="007C6230"/>
    <w:rsid w:val="007C746A"/>
    <w:rsid w:val="007C7657"/>
    <w:rsid w:val="007C7D00"/>
    <w:rsid w:val="007D072B"/>
    <w:rsid w:val="007D0BCC"/>
    <w:rsid w:val="007D146B"/>
    <w:rsid w:val="007D2CF6"/>
    <w:rsid w:val="007D3083"/>
    <w:rsid w:val="007D3C53"/>
    <w:rsid w:val="007D41D6"/>
    <w:rsid w:val="007D53E6"/>
    <w:rsid w:val="007D5D2E"/>
    <w:rsid w:val="007D5D31"/>
    <w:rsid w:val="007D6228"/>
    <w:rsid w:val="007D671A"/>
    <w:rsid w:val="007D69BA"/>
    <w:rsid w:val="007D7B59"/>
    <w:rsid w:val="007D7BB2"/>
    <w:rsid w:val="007D7CF0"/>
    <w:rsid w:val="007E02DE"/>
    <w:rsid w:val="007E0D53"/>
    <w:rsid w:val="007E0E14"/>
    <w:rsid w:val="007E0EE1"/>
    <w:rsid w:val="007E1E5B"/>
    <w:rsid w:val="007E297A"/>
    <w:rsid w:val="007E3FF2"/>
    <w:rsid w:val="007E4BD8"/>
    <w:rsid w:val="007E6BEB"/>
    <w:rsid w:val="007F026C"/>
    <w:rsid w:val="007F0C03"/>
    <w:rsid w:val="007F0F64"/>
    <w:rsid w:val="007F0FBB"/>
    <w:rsid w:val="007F2198"/>
    <w:rsid w:val="007F24EB"/>
    <w:rsid w:val="007F2D3B"/>
    <w:rsid w:val="007F30AD"/>
    <w:rsid w:val="007F3550"/>
    <w:rsid w:val="007F3818"/>
    <w:rsid w:val="007F3D3B"/>
    <w:rsid w:val="007F4D40"/>
    <w:rsid w:val="007F4E36"/>
    <w:rsid w:val="007F645A"/>
    <w:rsid w:val="007F7A78"/>
    <w:rsid w:val="00800A12"/>
    <w:rsid w:val="00803357"/>
    <w:rsid w:val="00803EE7"/>
    <w:rsid w:val="0080460B"/>
    <w:rsid w:val="008063B7"/>
    <w:rsid w:val="00806D0E"/>
    <w:rsid w:val="00807494"/>
    <w:rsid w:val="0081102C"/>
    <w:rsid w:val="00811839"/>
    <w:rsid w:val="008118A7"/>
    <w:rsid w:val="00811BE0"/>
    <w:rsid w:val="0081284A"/>
    <w:rsid w:val="008136E6"/>
    <w:rsid w:val="008138DB"/>
    <w:rsid w:val="00813D98"/>
    <w:rsid w:val="00813F67"/>
    <w:rsid w:val="00813F9F"/>
    <w:rsid w:val="00814745"/>
    <w:rsid w:val="0081526D"/>
    <w:rsid w:val="00815541"/>
    <w:rsid w:val="008155F8"/>
    <w:rsid w:val="00815A6E"/>
    <w:rsid w:val="00815FF3"/>
    <w:rsid w:val="00816CF1"/>
    <w:rsid w:val="008206A7"/>
    <w:rsid w:val="008220D3"/>
    <w:rsid w:val="00822186"/>
    <w:rsid w:val="00824130"/>
    <w:rsid w:val="00824973"/>
    <w:rsid w:val="008256E7"/>
    <w:rsid w:val="00826885"/>
    <w:rsid w:val="00826FCD"/>
    <w:rsid w:val="00832C63"/>
    <w:rsid w:val="00832F25"/>
    <w:rsid w:val="008336B4"/>
    <w:rsid w:val="008343D3"/>
    <w:rsid w:val="0083572C"/>
    <w:rsid w:val="0083669D"/>
    <w:rsid w:val="00836776"/>
    <w:rsid w:val="00836C82"/>
    <w:rsid w:val="00840817"/>
    <w:rsid w:val="00840A65"/>
    <w:rsid w:val="00840B45"/>
    <w:rsid w:val="00841556"/>
    <w:rsid w:val="00841B32"/>
    <w:rsid w:val="008420C0"/>
    <w:rsid w:val="00842B2A"/>
    <w:rsid w:val="00844612"/>
    <w:rsid w:val="008449BB"/>
    <w:rsid w:val="00845A12"/>
    <w:rsid w:val="00845BCD"/>
    <w:rsid w:val="008470E0"/>
    <w:rsid w:val="0084717C"/>
    <w:rsid w:val="00850559"/>
    <w:rsid w:val="00850B09"/>
    <w:rsid w:val="00851470"/>
    <w:rsid w:val="0085186C"/>
    <w:rsid w:val="008519B8"/>
    <w:rsid w:val="00851A67"/>
    <w:rsid w:val="00852371"/>
    <w:rsid w:val="00854EBA"/>
    <w:rsid w:val="008554AF"/>
    <w:rsid w:val="00856139"/>
    <w:rsid w:val="00856795"/>
    <w:rsid w:val="00856A4A"/>
    <w:rsid w:val="00857C1B"/>
    <w:rsid w:val="00857EA9"/>
    <w:rsid w:val="00860240"/>
    <w:rsid w:val="008608BF"/>
    <w:rsid w:val="0086130F"/>
    <w:rsid w:val="008613F8"/>
    <w:rsid w:val="00861AAF"/>
    <w:rsid w:val="00861D8E"/>
    <w:rsid w:val="00862AE6"/>
    <w:rsid w:val="00862BA7"/>
    <w:rsid w:val="008630F9"/>
    <w:rsid w:val="0086391C"/>
    <w:rsid w:val="00864857"/>
    <w:rsid w:val="00864A89"/>
    <w:rsid w:val="008661B2"/>
    <w:rsid w:val="00867EC4"/>
    <w:rsid w:val="008704CB"/>
    <w:rsid w:val="00870CC7"/>
    <w:rsid w:val="00872313"/>
    <w:rsid w:val="00872ADC"/>
    <w:rsid w:val="008734AE"/>
    <w:rsid w:val="008750D1"/>
    <w:rsid w:val="008772C2"/>
    <w:rsid w:val="0087730A"/>
    <w:rsid w:val="00877AA6"/>
    <w:rsid w:val="00877DE0"/>
    <w:rsid w:val="00877FA6"/>
    <w:rsid w:val="0088041C"/>
    <w:rsid w:val="008809FA"/>
    <w:rsid w:val="00880CCE"/>
    <w:rsid w:val="0088184D"/>
    <w:rsid w:val="00882F1D"/>
    <w:rsid w:val="00883797"/>
    <w:rsid w:val="00883EF5"/>
    <w:rsid w:val="008841D3"/>
    <w:rsid w:val="00884235"/>
    <w:rsid w:val="0088517A"/>
    <w:rsid w:val="00886D25"/>
    <w:rsid w:val="008901AA"/>
    <w:rsid w:val="008902F4"/>
    <w:rsid w:val="008910C4"/>
    <w:rsid w:val="00891AD5"/>
    <w:rsid w:val="00892A83"/>
    <w:rsid w:val="00892D35"/>
    <w:rsid w:val="008949EE"/>
    <w:rsid w:val="00894CD2"/>
    <w:rsid w:val="00894F0E"/>
    <w:rsid w:val="008A03B7"/>
    <w:rsid w:val="008A0C1E"/>
    <w:rsid w:val="008A13DE"/>
    <w:rsid w:val="008A180F"/>
    <w:rsid w:val="008A2823"/>
    <w:rsid w:val="008A2BDB"/>
    <w:rsid w:val="008A3409"/>
    <w:rsid w:val="008A4DCE"/>
    <w:rsid w:val="008A4E4F"/>
    <w:rsid w:val="008A52D7"/>
    <w:rsid w:val="008A7D0E"/>
    <w:rsid w:val="008B03BA"/>
    <w:rsid w:val="008B0D73"/>
    <w:rsid w:val="008B12BC"/>
    <w:rsid w:val="008B1AE5"/>
    <w:rsid w:val="008B1ED7"/>
    <w:rsid w:val="008B2A23"/>
    <w:rsid w:val="008B2F53"/>
    <w:rsid w:val="008B3AE8"/>
    <w:rsid w:val="008B409B"/>
    <w:rsid w:val="008B4153"/>
    <w:rsid w:val="008B4F1E"/>
    <w:rsid w:val="008B4FCA"/>
    <w:rsid w:val="008B5B11"/>
    <w:rsid w:val="008B5B85"/>
    <w:rsid w:val="008B5D8B"/>
    <w:rsid w:val="008B794E"/>
    <w:rsid w:val="008C0058"/>
    <w:rsid w:val="008C0D1D"/>
    <w:rsid w:val="008C1BC7"/>
    <w:rsid w:val="008C33F3"/>
    <w:rsid w:val="008C3481"/>
    <w:rsid w:val="008C372A"/>
    <w:rsid w:val="008C4283"/>
    <w:rsid w:val="008C4512"/>
    <w:rsid w:val="008C56FD"/>
    <w:rsid w:val="008C6738"/>
    <w:rsid w:val="008C6A6D"/>
    <w:rsid w:val="008C7305"/>
    <w:rsid w:val="008D0EDF"/>
    <w:rsid w:val="008D2348"/>
    <w:rsid w:val="008D4912"/>
    <w:rsid w:val="008D4A1A"/>
    <w:rsid w:val="008D6410"/>
    <w:rsid w:val="008D7209"/>
    <w:rsid w:val="008D7212"/>
    <w:rsid w:val="008E1239"/>
    <w:rsid w:val="008E22DF"/>
    <w:rsid w:val="008E2AD9"/>
    <w:rsid w:val="008E4575"/>
    <w:rsid w:val="008E4B10"/>
    <w:rsid w:val="008E4F05"/>
    <w:rsid w:val="008E57E3"/>
    <w:rsid w:val="008E6277"/>
    <w:rsid w:val="008E628F"/>
    <w:rsid w:val="008E7061"/>
    <w:rsid w:val="008E77CF"/>
    <w:rsid w:val="008F0B99"/>
    <w:rsid w:val="008F1E6B"/>
    <w:rsid w:val="008F2A8B"/>
    <w:rsid w:val="008F3A2E"/>
    <w:rsid w:val="008F3F9A"/>
    <w:rsid w:val="008F4A71"/>
    <w:rsid w:val="008F5F46"/>
    <w:rsid w:val="008F6218"/>
    <w:rsid w:val="008F6493"/>
    <w:rsid w:val="008F7332"/>
    <w:rsid w:val="00900A3A"/>
    <w:rsid w:val="00900BD5"/>
    <w:rsid w:val="00900F0E"/>
    <w:rsid w:val="00903336"/>
    <w:rsid w:val="00903823"/>
    <w:rsid w:val="00904011"/>
    <w:rsid w:val="009041FD"/>
    <w:rsid w:val="00905D8A"/>
    <w:rsid w:val="00905FD3"/>
    <w:rsid w:val="00906498"/>
    <w:rsid w:val="009104F1"/>
    <w:rsid w:val="00911A63"/>
    <w:rsid w:val="00914348"/>
    <w:rsid w:val="009148FC"/>
    <w:rsid w:val="0091540C"/>
    <w:rsid w:val="00915C3C"/>
    <w:rsid w:val="009172AC"/>
    <w:rsid w:val="0091748F"/>
    <w:rsid w:val="0092004E"/>
    <w:rsid w:val="00920155"/>
    <w:rsid w:val="00920862"/>
    <w:rsid w:val="00922A20"/>
    <w:rsid w:val="00922B0F"/>
    <w:rsid w:val="009245E8"/>
    <w:rsid w:val="00924A63"/>
    <w:rsid w:val="00924FAC"/>
    <w:rsid w:val="00925213"/>
    <w:rsid w:val="009252E1"/>
    <w:rsid w:val="00926D43"/>
    <w:rsid w:val="00926DA9"/>
    <w:rsid w:val="00930057"/>
    <w:rsid w:val="009321B4"/>
    <w:rsid w:val="009322DC"/>
    <w:rsid w:val="009330C9"/>
    <w:rsid w:val="0093383F"/>
    <w:rsid w:val="00935988"/>
    <w:rsid w:val="0093639A"/>
    <w:rsid w:val="009367BF"/>
    <w:rsid w:val="009373AA"/>
    <w:rsid w:val="0093772C"/>
    <w:rsid w:val="009409F6"/>
    <w:rsid w:val="00940C27"/>
    <w:rsid w:val="00940E27"/>
    <w:rsid w:val="00941F54"/>
    <w:rsid w:val="009434E5"/>
    <w:rsid w:val="00943AAE"/>
    <w:rsid w:val="009449BD"/>
    <w:rsid w:val="009454C4"/>
    <w:rsid w:val="0094580C"/>
    <w:rsid w:val="00945C02"/>
    <w:rsid w:val="00945F15"/>
    <w:rsid w:val="00946BBA"/>
    <w:rsid w:val="00950266"/>
    <w:rsid w:val="00950615"/>
    <w:rsid w:val="009519AA"/>
    <w:rsid w:val="00951D43"/>
    <w:rsid w:val="00955290"/>
    <w:rsid w:val="00956137"/>
    <w:rsid w:val="009568B9"/>
    <w:rsid w:val="00956BC2"/>
    <w:rsid w:val="009572B8"/>
    <w:rsid w:val="00957623"/>
    <w:rsid w:val="00957637"/>
    <w:rsid w:val="00957EA0"/>
    <w:rsid w:val="00960122"/>
    <w:rsid w:val="00960BE1"/>
    <w:rsid w:val="00960C9F"/>
    <w:rsid w:val="009617BB"/>
    <w:rsid w:val="00961831"/>
    <w:rsid w:val="00961D56"/>
    <w:rsid w:val="009629FE"/>
    <w:rsid w:val="00962B90"/>
    <w:rsid w:val="00962DFB"/>
    <w:rsid w:val="009632D6"/>
    <w:rsid w:val="00963701"/>
    <w:rsid w:val="0096404A"/>
    <w:rsid w:val="00964547"/>
    <w:rsid w:val="00964A89"/>
    <w:rsid w:val="009650E5"/>
    <w:rsid w:val="009652E9"/>
    <w:rsid w:val="00965D4B"/>
    <w:rsid w:val="00966515"/>
    <w:rsid w:val="00967875"/>
    <w:rsid w:val="00967919"/>
    <w:rsid w:val="009713A8"/>
    <w:rsid w:val="00971742"/>
    <w:rsid w:val="00973F36"/>
    <w:rsid w:val="00974001"/>
    <w:rsid w:val="009745B6"/>
    <w:rsid w:val="009764C4"/>
    <w:rsid w:val="00977E5A"/>
    <w:rsid w:val="00977E76"/>
    <w:rsid w:val="00977E7F"/>
    <w:rsid w:val="0098047C"/>
    <w:rsid w:val="00980667"/>
    <w:rsid w:val="00980D86"/>
    <w:rsid w:val="00981632"/>
    <w:rsid w:val="00983DC8"/>
    <w:rsid w:val="009841EF"/>
    <w:rsid w:val="009847A3"/>
    <w:rsid w:val="00985A67"/>
    <w:rsid w:val="00986C46"/>
    <w:rsid w:val="00986EC8"/>
    <w:rsid w:val="00987847"/>
    <w:rsid w:val="00987DDF"/>
    <w:rsid w:val="00990DF7"/>
    <w:rsid w:val="009922EC"/>
    <w:rsid w:val="0099543E"/>
    <w:rsid w:val="009962FA"/>
    <w:rsid w:val="0099665A"/>
    <w:rsid w:val="00997E0D"/>
    <w:rsid w:val="00997F25"/>
    <w:rsid w:val="009A15E1"/>
    <w:rsid w:val="009A1CD7"/>
    <w:rsid w:val="009A31EB"/>
    <w:rsid w:val="009A4FEF"/>
    <w:rsid w:val="009A6ADD"/>
    <w:rsid w:val="009A6B62"/>
    <w:rsid w:val="009A75C9"/>
    <w:rsid w:val="009B0225"/>
    <w:rsid w:val="009B0537"/>
    <w:rsid w:val="009B065D"/>
    <w:rsid w:val="009B06F3"/>
    <w:rsid w:val="009B0D77"/>
    <w:rsid w:val="009B241C"/>
    <w:rsid w:val="009B24E5"/>
    <w:rsid w:val="009B3760"/>
    <w:rsid w:val="009B5C44"/>
    <w:rsid w:val="009B6040"/>
    <w:rsid w:val="009B7481"/>
    <w:rsid w:val="009C01C0"/>
    <w:rsid w:val="009C07E3"/>
    <w:rsid w:val="009C17D6"/>
    <w:rsid w:val="009C227A"/>
    <w:rsid w:val="009C2280"/>
    <w:rsid w:val="009C2790"/>
    <w:rsid w:val="009C3211"/>
    <w:rsid w:val="009C33EE"/>
    <w:rsid w:val="009C401B"/>
    <w:rsid w:val="009C420A"/>
    <w:rsid w:val="009C51F9"/>
    <w:rsid w:val="009C5610"/>
    <w:rsid w:val="009C5A7C"/>
    <w:rsid w:val="009C5FCB"/>
    <w:rsid w:val="009C602D"/>
    <w:rsid w:val="009C78FE"/>
    <w:rsid w:val="009D06B4"/>
    <w:rsid w:val="009D15BE"/>
    <w:rsid w:val="009D1AAA"/>
    <w:rsid w:val="009D29E7"/>
    <w:rsid w:val="009D386D"/>
    <w:rsid w:val="009D445B"/>
    <w:rsid w:val="009D48BA"/>
    <w:rsid w:val="009D5904"/>
    <w:rsid w:val="009D5A02"/>
    <w:rsid w:val="009D700F"/>
    <w:rsid w:val="009D7D31"/>
    <w:rsid w:val="009E0865"/>
    <w:rsid w:val="009E12AB"/>
    <w:rsid w:val="009E1FA5"/>
    <w:rsid w:val="009E2717"/>
    <w:rsid w:val="009E34B8"/>
    <w:rsid w:val="009E379C"/>
    <w:rsid w:val="009E3ADF"/>
    <w:rsid w:val="009E4604"/>
    <w:rsid w:val="009E4E46"/>
    <w:rsid w:val="009E634F"/>
    <w:rsid w:val="009E762C"/>
    <w:rsid w:val="009F0A61"/>
    <w:rsid w:val="009F0B5C"/>
    <w:rsid w:val="009F0E27"/>
    <w:rsid w:val="009F16A5"/>
    <w:rsid w:val="009F2EBC"/>
    <w:rsid w:val="009F34DE"/>
    <w:rsid w:val="009F3A90"/>
    <w:rsid w:val="009F4A0C"/>
    <w:rsid w:val="009F4EFF"/>
    <w:rsid w:val="009F500E"/>
    <w:rsid w:val="009F779D"/>
    <w:rsid w:val="00A00370"/>
    <w:rsid w:val="00A01DD0"/>
    <w:rsid w:val="00A0263D"/>
    <w:rsid w:val="00A03201"/>
    <w:rsid w:val="00A03C92"/>
    <w:rsid w:val="00A0416C"/>
    <w:rsid w:val="00A0567E"/>
    <w:rsid w:val="00A060A2"/>
    <w:rsid w:val="00A0689F"/>
    <w:rsid w:val="00A1052A"/>
    <w:rsid w:val="00A10D4D"/>
    <w:rsid w:val="00A11116"/>
    <w:rsid w:val="00A115D7"/>
    <w:rsid w:val="00A11740"/>
    <w:rsid w:val="00A1277F"/>
    <w:rsid w:val="00A12B77"/>
    <w:rsid w:val="00A14416"/>
    <w:rsid w:val="00A144BC"/>
    <w:rsid w:val="00A14B42"/>
    <w:rsid w:val="00A15D6C"/>
    <w:rsid w:val="00A161FD"/>
    <w:rsid w:val="00A17119"/>
    <w:rsid w:val="00A2015F"/>
    <w:rsid w:val="00A20423"/>
    <w:rsid w:val="00A208FE"/>
    <w:rsid w:val="00A214FC"/>
    <w:rsid w:val="00A2179F"/>
    <w:rsid w:val="00A22051"/>
    <w:rsid w:val="00A220B4"/>
    <w:rsid w:val="00A24551"/>
    <w:rsid w:val="00A24B41"/>
    <w:rsid w:val="00A25936"/>
    <w:rsid w:val="00A27142"/>
    <w:rsid w:val="00A27516"/>
    <w:rsid w:val="00A30C51"/>
    <w:rsid w:val="00A31FE2"/>
    <w:rsid w:val="00A3201E"/>
    <w:rsid w:val="00A32ED9"/>
    <w:rsid w:val="00A33646"/>
    <w:rsid w:val="00A34737"/>
    <w:rsid w:val="00A35830"/>
    <w:rsid w:val="00A358C3"/>
    <w:rsid w:val="00A35C1D"/>
    <w:rsid w:val="00A3633E"/>
    <w:rsid w:val="00A375D6"/>
    <w:rsid w:val="00A37C44"/>
    <w:rsid w:val="00A37FDF"/>
    <w:rsid w:val="00A4003D"/>
    <w:rsid w:val="00A404D8"/>
    <w:rsid w:val="00A41A58"/>
    <w:rsid w:val="00A41ABE"/>
    <w:rsid w:val="00A430CB"/>
    <w:rsid w:val="00A43F57"/>
    <w:rsid w:val="00A441F0"/>
    <w:rsid w:val="00A4449C"/>
    <w:rsid w:val="00A44A0E"/>
    <w:rsid w:val="00A44A49"/>
    <w:rsid w:val="00A46BBC"/>
    <w:rsid w:val="00A4714F"/>
    <w:rsid w:val="00A47419"/>
    <w:rsid w:val="00A47D75"/>
    <w:rsid w:val="00A50A0A"/>
    <w:rsid w:val="00A50FDD"/>
    <w:rsid w:val="00A511C3"/>
    <w:rsid w:val="00A528C7"/>
    <w:rsid w:val="00A52EE9"/>
    <w:rsid w:val="00A53191"/>
    <w:rsid w:val="00A54346"/>
    <w:rsid w:val="00A54657"/>
    <w:rsid w:val="00A54DB4"/>
    <w:rsid w:val="00A57471"/>
    <w:rsid w:val="00A57561"/>
    <w:rsid w:val="00A5788A"/>
    <w:rsid w:val="00A60373"/>
    <w:rsid w:val="00A62B56"/>
    <w:rsid w:val="00A63666"/>
    <w:rsid w:val="00A63AE7"/>
    <w:rsid w:val="00A66738"/>
    <w:rsid w:val="00A668CF"/>
    <w:rsid w:val="00A6692F"/>
    <w:rsid w:val="00A67B2D"/>
    <w:rsid w:val="00A710C9"/>
    <w:rsid w:val="00A7135D"/>
    <w:rsid w:val="00A71C7D"/>
    <w:rsid w:val="00A71EE5"/>
    <w:rsid w:val="00A72656"/>
    <w:rsid w:val="00A72DD3"/>
    <w:rsid w:val="00A7324E"/>
    <w:rsid w:val="00A73878"/>
    <w:rsid w:val="00A74504"/>
    <w:rsid w:val="00A74A22"/>
    <w:rsid w:val="00A75183"/>
    <w:rsid w:val="00A7582E"/>
    <w:rsid w:val="00A77AB0"/>
    <w:rsid w:val="00A77CEE"/>
    <w:rsid w:val="00A77CFC"/>
    <w:rsid w:val="00A804D1"/>
    <w:rsid w:val="00A80C30"/>
    <w:rsid w:val="00A81960"/>
    <w:rsid w:val="00A842B2"/>
    <w:rsid w:val="00A846EF"/>
    <w:rsid w:val="00A84848"/>
    <w:rsid w:val="00A8561F"/>
    <w:rsid w:val="00A85A8C"/>
    <w:rsid w:val="00A87125"/>
    <w:rsid w:val="00A871E9"/>
    <w:rsid w:val="00A90162"/>
    <w:rsid w:val="00A90F14"/>
    <w:rsid w:val="00A915C5"/>
    <w:rsid w:val="00A91EB5"/>
    <w:rsid w:val="00A94783"/>
    <w:rsid w:val="00A94ACC"/>
    <w:rsid w:val="00A971F9"/>
    <w:rsid w:val="00A97368"/>
    <w:rsid w:val="00AA0715"/>
    <w:rsid w:val="00AA20F6"/>
    <w:rsid w:val="00AA2788"/>
    <w:rsid w:val="00AA3A5F"/>
    <w:rsid w:val="00AA42BE"/>
    <w:rsid w:val="00AA4435"/>
    <w:rsid w:val="00AA49EA"/>
    <w:rsid w:val="00AA5024"/>
    <w:rsid w:val="00AA5549"/>
    <w:rsid w:val="00AA5B1C"/>
    <w:rsid w:val="00AA7208"/>
    <w:rsid w:val="00AB03C3"/>
    <w:rsid w:val="00AB0A01"/>
    <w:rsid w:val="00AB123F"/>
    <w:rsid w:val="00AB2DA4"/>
    <w:rsid w:val="00AB3827"/>
    <w:rsid w:val="00AB51F2"/>
    <w:rsid w:val="00AB5C58"/>
    <w:rsid w:val="00AB7EBC"/>
    <w:rsid w:val="00AC09CF"/>
    <w:rsid w:val="00AC1515"/>
    <w:rsid w:val="00AC2020"/>
    <w:rsid w:val="00AC2731"/>
    <w:rsid w:val="00AC2A4D"/>
    <w:rsid w:val="00AC2B63"/>
    <w:rsid w:val="00AC33AF"/>
    <w:rsid w:val="00AC37F3"/>
    <w:rsid w:val="00AC416A"/>
    <w:rsid w:val="00AC43B4"/>
    <w:rsid w:val="00AC4D17"/>
    <w:rsid w:val="00AC5E3E"/>
    <w:rsid w:val="00AC6E0B"/>
    <w:rsid w:val="00AC73EE"/>
    <w:rsid w:val="00AC767C"/>
    <w:rsid w:val="00AD0AAA"/>
    <w:rsid w:val="00AD15D8"/>
    <w:rsid w:val="00AD2EDA"/>
    <w:rsid w:val="00AD3A3A"/>
    <w:rsid w:val="00AD444A"/>
    <w:rsid w:val="00AD469F"/>
    <w:rsid w:val="00AD4CA0"/>
    <w:rsid w:val="00AD5E5A"/>
    <w:rsid w:val="00AD63A1"/>
    <w:rsid w:val="00AD6531"/>
    <w:rsid w:val="00AD6BF8"/>
    <w:rsid w:val="00AD7020"/>
    <w:rsid w:val="00AD7BDE"/>
    <w:rsid w:val="00AD7EA4"/>
    <w:rsid w:val="00AE01D2"/>
    <w:rsid w:val="00AE0EA8"/>
    <w:rsid w:val="00AE1772"/>
    <w:rsid w:val="00AE18D4"/>
    <w:rsid w:val="00AE18DD"/>
    <w:rsid w:val="00AE1B60"/>
    <w:rsid w:val="00AE1CD9"/>
    <w:rsid w:val="00AE3EAC"/>
    <w:rsid w:val="00AE4637"/>
    <w:rsid w:val="00AE46B5"/>
    <w:rsid w:val="00AE5EF0"/>
    <w:rsid w:val="00AE6595"/>
    <w:rsid w:val="00AE66C9"/>
    <w:rsid w:val="00AE75AE"/>
    <w:rsid w:val="00AF059A"/>
    <w:rsid w:val="00AF17FE"/>
    <w:rsid w:val="00AF2B0F"/>
    <w:rsid w:val="00AF3F8C"/>
    <w:rsid w:val="00AF4341"/>
    <w:rsid w:val="00AF57E9"/>
    <w:rsid w:val="00B01111"/>
    <w:rsid w:val="00B014FC"/>
    <w:rsid w:val="00B02399"/>
    <w:rsid w:val="00B029EB"/>
    <w:rsid w:val="00B02E17"/>
    <w:rsid w:val="00B03454"/>
    <w:rsid w:val="00B03704"/>
    <w:rsid w:val="00B04301"/>
    <w:rsid w:val="00B05921"/>
    <w:rsid w:val="00B05D16"/>
    <w:rsid w:val="00B05FAA"/>
    <w:rsid w:val="00B060ED"/>
    <w:rsid w:val="00B06BEA"/>
    <w:rsid w:val="00B07F00"/>
    <w:rsid w:val="00B10411"/>
    <w:rsid w:val="00B11187"/>
    <w:rsid w:val="00B111F3"/>
    <w:rsid w:val="00B12DF4"/>
    <w:rsid w:val="00B139C1"/>
    <w:rsid w:val="00B15B96"/>
    <w:rsid w:val="00B168AA"/>
    <w:rsid w:val="00B16EF2"/>
    <w:rsid w:val="00B16F8C"/>
    <w:rsid w:val="00B174A4"/>
    <w:rsid w:val="00B20EE1"/>
    <w:rsid w:val="00B21016"/>
    <w:rsid w:val="00B23161"/>
    <w:rsid w:val="00B25796"/>
    <w:rsid w:val="00B25F7D"/>
    <w:rsid w:val="00B26424"/>
    <w:rsid w:val="00B27020"/>
    <w:rsid w:val="00B273EE"/>
    <w:rsid w:val="00B27A4B"/>
    <w:rsid w:val="00B3085F"/>
    <w:rsid w:val="00B30C85"/>
    <w:rsid w:val="00B31836"/>
    <w:rsid w:val="00B31E3F"/>
    <w:rsid w:val="00B32DC0"/>
    <w:rsid w:val="00B33BC4"/>
    <w:rsid w:val="00B33C14"/>
    <w:rsid w:val="00B3497B"/>
    <w:rsid w:val="00B34F2C"/>
    <w:rsid w:val="00B353B0"/>
    <w:rsid w:val="00B35554"/>
    <w:rsid w:val="00B362E4"/>
    <w:rsid w:val="00B36B45"/>
    <w:rsid w:val="00B40248"/>
    <w:rsid w:val="00B40F23"/>
    <w:rsid w:val="00B416AB"/>
    <w:rsid w:val="00B419C1"/>
    <w:rsid w:val="00B44076"/>
    <w:rsid w:val="00B45062"/>
    <w:rsid w:val="00B463F7"/>
    <w:rsid w:val="00B50BB5"/>
    <w:rsid w:val="00B52CE5"/>
    <w:rsid w:val="00B531C6"/>
    <w:rsid w:val="00B53AA8"/>
    <w:rsid w:val="00B54845"/>
    <w:rsid w:val="00B557EC"/>
    <w:rsid w:val="00B55AC0"/>
    <w:rsid w:val="00B56F29"/>
    <w:rsid w:val="00B57CA5"/>
    <w:rsid w:val="00B604E7"/>
    <w:rsid w:val="00B60898"/>
    <w:rsid w:val="00B60F85"/>
    <w:rsid w:val="00B61FD5"/>
    <w:rsid w:val="00B63CA4"/>
    <w:rsid w:val="00B63DC9"/>
    <w:rsid w:val="00B65A83"/>
    <w:rsid w:val="00B6725B"/>
    <w:rsid w:val="00B6728C"/>
    <w:rsid w:val="00B674B6"/>
    <w:rsid w:val="00B67657"/>
    <w:rsid w:val="00B67B1E"/>
    <w:rsid w:val="00B67C56"/>
    <w:rsid w:val="00B72B0C"/>
    <w:rsid w:val="00B7385D"/>
    <w:rsid w:val="00B73A8F"/>
    <w:rsid w:val="00B74AF7"/>
    <w:rsid w:val="00B75EE4"/>
    <w:rsid w:val="00B75FD0"/>
    <w:rsid w:val="00B76CA1"/>
    <w:rsid w:val="00B7783E"/>
    <w:rsid w:val="00B8004A"/>
    <w:rsid w:val="00B81B38"/>
    <w:rsid w:val="00B81BA9"/>
    <w:rsid w:val="00B81D5A"/>
    <w:rsid w:val="00B82E98"/>
    <w:rsid w:val="00B83004"/>
    <w:rsid w:val="00B83B6C"/>
    <w:rsid w:val="00B83BE1"/>
    <w:rsid w:val="00B840B6"/>
    <w:rsid w:val="00B8435D"/>
    <w:rsid w:val="00B853C5"/>
    <w:rsid w:val="00B85F5E"/>
    <w:rsid w:val="00B85F97"/>
    <w:rsid w:val="00B86845"/>
    <w:rsid w:val="00B86DB2"/>
    <w:rsid w:val="00B8760A"/>
    <w:rsid w:val="00B87948"/>
    <w:rsid w:val="00B87C7B"/>
    <w:rsid w:val="00B90B38"/>
    <w:rsid w:val="00B91AF7"/>
    <w:rsid w:val="00B91EFD"/>
    <w:rsid w:val="00B921BA"/>
    <w:rsid w:val="00B921FC"/>
    <w:rsid w:val="00B9291B"/>
    <w:rsid w:val="00B940EC"/>
    <w:rsid w:val="00B94312"/>
    <w:rsid w:val="00B949FC"/>
    <w:rsid w:val="00B94A31"/>
    <w:rsid w:val="00B955E0"/>
    <w:rsid w:val="00B9655F"/>
    <w:rsid w:val="00B96971"/>
    <w:rsid w:val="00B96FC7"/>
    <w:rsid w:val="00B973DA"/>
    <w:rsid w:val="00BA0CD3"/>
    <w:rsid w:val="00BA19BD"/>
    <w:rsid w:val="00BA346C"/>
    <w:rsid w:val="00BA34EB"/>
    <w:rsid w:val="00BA401B"/>
    <w:rsid w:val="00BA42EA"/>
    <w:rsid w:val="00BA5570"/>
    <w:rsid w:val="00BA6DA2"/>
    <w:rsid w:val="00BB22FA"/>
    <w:rsid w:val="00BB3A06"/>
    <w:rsid w:val="00BB3F58"/>
    <w:rsid w:val="00BB44B3"/>
    <w:rsid w:val="00BB6698"/>
    <w:rsid w:val="00BB74F0"/>
    <w:rsid w:val="00BB76B8"/>
    <w:rsid w:val="00BB7AA6"/>
    <w:rsid w:val="00BC185F"/>
    <w:rsid w:val="00BC18FE"/>
    <w:rsid w:val="00BC2CA1"/>
    <w:rsid w:val="00BC2F97"/>
    <w:rsid w:val="00BC353D"/>
    <w:rsid w:val="00BC3CD7"/>
    <w:rsid w:val="00BC5E73"/>
    <w:rsid w:val="00BC6B1E"/>
    <w:rsid w:val="00BC6D48"/>
    <w:rsid w:val="00BC7C5A"/>
    <w:rsid w:val="00BC7F4C"/>
    <w:rsid w:val="00BC7F6B"/>
    <w:rsid w:val="00BD048B"/>
    <w:rsid w:val="00BD12ED"/>
    <w:rsid w:val="00BD1456"/>
    <w:rsid w:val="00BD3CDB"/>
    <w:rsid w:val="00BD4FFA"/>
    <w:rsid w:val="00BD513B"/>
    <w:rsid w:val="00BD6A67"/>
    <w:rsid w:val="00BE1518"/>
    <w:rsid w:val="00BE1D35"/>
    <w:rsid w:val="00BE33E9"/>
    <w:rsid w:val="00BE3D5F"/>
    <w:rsid w:val="00BE6E40"/>
    <w:rsid w:val="00BE71F6"/>
    <w:rsid w:val="00BE7DF8"/>
    <w:rsid w:val="00BF0EAE"/>
    <w:rsid w:val="00BF1A67"/>
    <w:rsid w:val="00BF1E9C"/>
    <w:rsid w:val="00BF259B"/>
    <w:rsid w:val="00BF2A49"/>
    <w:rsid w:val="00BF5CBF"/>
    <w:rsid w:val="00BF5F17"/>
    <w:rsid w:val="00BF6F19"/>
    <w:rsid w:val="00C004B0"/>
    <w:rsid w:val="00C00560"/>
    <w:rsid w:val="00C00B2C"/>
    <w:rsid w:val="00C016C8"/>
    <w:rsid w:val="00C01E22"/>
    <w:rsid w:val="00C02636"/>
    <w:rsid w:val="00C03261"/>
    <w:rsid w:val="00C0355F"/>
    <w:rsid w:val="00C04875"/>
    <w:rsid w:val="00C06F0A"/>
    <w:rsid w:val="00C07740"/>
    <w:rsid w:val="00C10690"/>
    <w:rsid w:val="00C115BA"/>
    <w:rsid w:val="00C1250A"/>
    <w:rsid w:val="00C131B6"/>
    <w:rsid w:val="00C137F8"/>
    <w:rsid w:val="00C13A6B"/>
    <w:rsid w:val="00C13D0B"/>
    <w:rsid w:val="00C14C18"/>
    <w:rsid w:val="00C14DC1"/>
    <w:rsid w:val="00C1607C"/>
    <w:rsid w:val="00C16657"/>
    <w:rsid w:val="00C16BFB"/>
    <w:rsid w:val="00C17BB0"/>
    <w:rsid w:val="00C204AF"/>
    <w:rsid w:val="00C20D41"/>
    <w:rsid w:val="00C21946"/>
    <w:rsid w:val="00C21DAE"/>
    <w:rsid w:val="00C22BB5"/>
    <w:rsid w:val="00C238E1"/>
    <w:rsid w:val="00C23EEF"/>
    <w:rsid w:val="00C2461F"/>
    <w:rsid w:val="00C24A4F"/>
    <w:rsid w:val="00C24DC0"/>
    <w:rsid w:val="00C2673C"/>
    <w:rsid w:val="00C26E54"/>
    <w:rsid w:val="00C3043C"/>
    <w:rsid w:val="00C308A3"/>
    <w:rsid w:val="00C31100"/>
    <w:rsid w:val="00C319D0"/>
    <w:rsid w:val="00C319FC"/>
    <w:rsid w:val="00C3275A"/>
    <w:rsid w:val="00C34D4E"/>
    <w:rsid w:val="00C34EB2"/>
    <w:rsid w:val="00C35A6B"/>
    <w:rsid w:val="00C35F47"/>
    <w:rsid w:val="00C36C56"/>
    <w:rsid w:val="00C37538"/>
    <w:rsid w:val="00C419D8"/>
    <w:rsid w:val="00C41B01"/>
    <w:rsid w:val="00C42041"/>
    <w:rsid w:val="00C4250E"/>
    <w:rsid w:val="00C42800"/>
    <w:rsid w:val="00C4288F"/>
    <w:rsid w:val="00C42E3F"/>
    <w:rsid w:val="00C440B0"/>
    <w:rsid w:val="00C442A1"/>
    <w:rsid w:val="00C45F7E"/>
    <w:rsid w:val="00C50398"/>
    <w:rsid w:val="00C50639"/>
    <w:rsid w:val="00C5063A"/>
    <w:rsid w:val="00C50A70"/>
    <w:rsid w:val="00C51EF9"/>
    <w:rsid w:val="00C52C60"/>
    <w:rsid w:val="00C54BBB"/>
    <w:rsid w:val="00C559B9"/>
    <w:rsid w:val="00C56DC5"/>
    <w:rsid w:val="00C56EFA"/>
    <w:rsid w:val="00C57799"/>
    <w:rsid w:val="00C62812"/>
    <w:rsid w:val="00C63301"/>
    <w:rsid w:val="00C6354A"/>
    <w:rsid w:val="00C63E70"/>
    <w:rsid w:val="00C63F73"/>
    <w:rsid w:val="00C64AFA"/>
    <w:rsid w:val="00C655E9"/>
    <w:rsid w:val="00C65822"/>
    <w:rsid w:val="00C659F7"/>
    <w:rsid w:val="00C662D8"/>
    <w:rsid w:val="00C7010C"/>
    <w:rsid w:val="00C71E3D"/>
    <w:rsid w:val="00C71F6B"/>
    <w:rsid w:val="00C7229C"/>
    <w:rsid w:val="00C724A6"/>
    <w:rsid w:val="00C731A4"/>
    <w:rsid w:val="00C7379A"/>
    <w:rsid w:val="00C751EE"/>
    <w:rsid w:val="00C75350"/>
    <w:rsid w:val="00C75459"/>
    <w:rsid w:val="00C75A43"/>
    <w:rsid w:val="00C75DAD"/>
    <w:rsid w:val="00C75DB5"/>
    <w:rsid w:val="00C76407"/>
    <w:rsid w:val="00C76714"/>
    <w:rsid w:val="00C77337"/>
    <w:rsid w:val="00C778AE"/>
    <w:rsid w:val="00C77DA5"/>
    <w:rsid w:val="00C801DC"/>
    <w:rsid w:val="00C80EA3"/>
    <w:rsid w:val="00C80F9E"/>
    <w:rsid w:val="00C81890"/>
    <w:rsid w:val="00C82109"/>
    <w:rsid w:val="00C82E33"/>
    <w:rsid w:val="00C864E1"/>
    <w:rsid w:val="00C86761"/>
    <w:rsid w:val="00C8796E"/>
    <w:rsid w:val="00C87D35"/>
    <w:rsid w:val="00C909C4"/>
    <w:rsid w:val="00C918E1"/>
    <w:rsid w:val="00C91AF1"/>
    <w:rsid w:val="00C93D79"/>
    <w:rsid w:val="00C93F93"/>
    <w:rsid w:val="00C9412B"/>
    <w:rsid w:val="00C96A8A"/>
    <w:rsid w:val="00C96C06"/>
    <w:rsid w:val="00C96D2A"/>
    <w:rsid w:val="00CA02BF"/>
    <w:rsid w:val="00CA0B33"/>
    <w:rsid w:val="00CA0F0E"/>
    <w:rsid w:val="00CA3E22"/>
    <w:rsid w:val="00CA50C8"/>
    <w:rsid w:val="00CA568A"/>
    <w:rsid w:val="00CA5861"/>
    <w:rsid w:val="00CA5941"/>
    <w:rsid w:val="00CA5C0A"/>
    <w:rsid w:val="00CA5C95"/>
    <w:rsid w:val="00CB1307"/>
    <w:rsid w:val="00CB196C"/>
    <w:rsid w:val="00CB2054"/>
    <w:rsid w:val="00CB27B1"/>
    <w:rsid w:val="00CB2BDA"/>
    <w:rsid w:val="00CB31BA"/>
    <w:rsid w:val="00CB581D"/>
    <w:rsid w:val="00CB6FEC"/>
    <w:rsid w:val="00CB7A9D"/>
    <w:rsid w:val="00CC04BC"/>
    <w:rsid w:val="00CC0F18"/>
    <w:rsid w:val="00CC16C7"/>
    <w:rsid w:val="00CC1FB2"/>
    <w:rsid w:val="00CC388D"/>
    <w:rsid w:val="00CC4700"/>
    <w:rsid w:val="00CC4BCF"/>
    <w:rsid w:val="00CC609E"/>
    <w:rsid w:val="00CC66D4"/>
    <w:rsid w:val="00CC72CA"/>
    <w:rsid w:val="00CC740F"/>
    <w:rsid w:val="00CC7880"/>
    <w:rsid w:val="00CC7AA7"/>
    <w:rsid w:val="00CD0122"/>
    <w:rsid w:val="00CD19C8"/>
    <w:rsid w:val="00CD1C34"/>
    <w:rsid w:val="00CD2A95"/>
    <w:rsid w:val="00CD30D4"/>
    <w:rsid w:val="00CD3162"/>
    <w:rsid w:val="00CD5B3D"/>
    <w:rsid w:val="00CD624E"/>
    <w:rsid w:val="00CD6DD6"/>
    <w:rsid w:val="00CD6DF3"/>
    <w:rsid w:val="00CD7235"/>
    <w:rsid w:val="00CD7CA6"/>
    <w:rsid w:val="00CE05EE"/>
    <w:rsid w:val="00CE2165"/>
    <w:rsid w:val="00CE2F32"/>
    <w:rsid w:val="00CE3CEC"/>
    <w:rsid w:val="00CE3D2A"/>
    <w:rsid w:val="00CE4BF9"/>
    <w:rsid w:val="00CE5B84"/>
    <w:rsid w:val="00CE6AA3"/>
    <w:rsid w:val="00CE6EB5"/>
    <w:rsid w:val="00CE788D"/>
    <w:rsid w:val="00CE7F67"/>
    <w:rsid w:val="00CF1193"/>
    <w:rsid w:val="00CF1A3C"/>
    <w:rsid w:val="00CF1B6F"/>
    <w:rsid w:val="00CF29D2"/>
    <w:rsid w:val="00CF57D1"/>
    <w:rsid w:val="00CF5928"/>
    <w:rsid w:val="00CF5ED2"/>
    <w:rsid w:val="00D005FB"/>
    <w:rsid w:val="00D01409"/>
    <w:rsid w:val="00D0228E"/>
    <w:rsid w:val="00D02EB2"/>
    <w:rsid w:val="00D03326"/>
    <w:rsid w:val="00D03807"/>
    <w:rsid w:val="00D03959"/>
    <w:rsid w:val="00D04906"/>
    <w:rsid w:val="00D04B05"/>
    <w:rsid w:val="00D05E23"/>
    <w:rsid w:val="00D05E7E"/>
    <w:rsid w:val="00D05F94"/>
    <w:rsid w:val="00D069F8"/>
    <w:rsid w:val="00D06F12"/>
    <w:rsid w:val="00D06F69"/>
    <w:rsid w:val="00D076D1"/>
    <w:rsid w:val="00D07DFF"/>
    <w:rsid w:val="00D107F8"/>
    <w:rsid w:val="00D10824"/>
    <w:rsid w:val="00D108A2"/>
    <w:rsid w:val="00D10B49"/>
    <w:rsid w:val="00D10C87"/>
    <w:rsid w:val="00D11475"/>
    <w:rsid w:val="00D134CD"/>
    <w:rsid w:val="00D1415B"/>
    <w:rsid w:val="00D14871"/>
    <w:rsid w:val="00D14E0F"/>
    <w:rsid w:val="00D20C4D"/>
    <w:rsid w:val="00D2124F"/>
    <w:rsid w:val="00D217A9"/>
    <w:rsid w:val="00D218D6"/>
    <w:rsid w:val="00D22DF4"/>
    <w:rsid w:val="00D23EB9"/>
    <w:rsid w:val="00D255DD"/>
    <w:rsid w:val="00D25669"/>
    <w:rsid w:val="00D256A3"/>
    <w:rsid w:val="00D27607"/>
    <w:rsid w:val="00D301E2"/>
    <w:rsid w:val="00D30530"/>
    <w:rsid w:val="00D31542"/>
    <w:rsid w:val="00D3254D"/>
    <w:rsid w:val="00D32885"/>
    <w:rsid w:val="00D33B12"/>
    <w:rsid w:val="00D343F5"/>
    <w:rsid w:val="00D346C7"/>
    <w:rsid w:val="00D34A8E"/>
    <w:rsid w:val="00D34B7A"/>
    <w:rsid w:val="00D35607"/>
    <w:rsid w:val="00D3574E"/>
    <w:rsid w:val="00D3615B"/>
    <w:rsid w:val="00D36ADD"/>
    <w:rsid w:val="00D36C63"/>
    <w:rsid w:val="00D3726F"/>
    <w:rsid w:val="00D400C3"/>
    <w:rsid w:val="00D40564"/>
    <w:rsid w:val="00D441D9"/>
    <w:rsid w:val="00D447D9"/>
    <w:rsid w:val="00D44B8D"/>
    <w:rsid w:val="00D44C5C"/>
    <w:rsid w:val="00D452D0"/>
    <w:rsid w:val="00D4552B"/>
    <w:rsid w:val="00D462D1"/>
    <w:rsid w:val="00D4696E"/>
    <w:rsid w:val="00D469B6"/>
    <w:rsid w:val="00D5223B"/>
    <w:rsid w:val="00D52D64"/>
    <w:rsid w:val="00D53150"/>
    <w:rsid w:val="00D53364"/>
    <w:rsid w:val="00D5343D"/>
    <w:rsid w:val="00D53B75"/>
    <w:rsid w:val="00D53F87"/>
    <w:rsid w:val="00D54040"/>
    <w:rsid w:val="00D545F5"/>
    <w:rsid w:val="00D563B3"/>
    <w:rsid w:val="00D5682B"/>
    <w:rsid w:val="00D5752E"/>
    <w:rsid w:val="00D5763E"/>
    <w:rsid w:val="00D6056B"/>
    <w:rsid w:val="00D60924"/>
    <w:rsid w:val="00D6147C"/>
    <w:rsid w:val="00D61706"/>
    <w:rsid w:val="00D623D1"/>
    <w:rsid w:val="00D625EE"/>
    <w:rsid w:val="00D62777"/>
    <w:rsid w:val="00D63DAA"/>
    <w:rsid w:val="00D642D7"/>
    <w:rsid w:val="00D654B2"/>
    <w:rsid w:val="00D66421"/>
    <w:rsid w:val="00D673A1"/>
    <w:rsid w:val="00D67632"/>
    <w:rsid w:val="00D7071A"/>
    <w:rsid w:val="00D70931"/>
    <w:rsid w:val="00D70DF8"/>
    <w:rsid w:val="00D71322"/>
    <w:rsid w:val="00D71579"/>
    <w:rsid w:val="00D716FB"/>
    <w:rsid w:val="00D728C7"/>
    <w:rsid w:val="00D7384B"/>
    <w:rsid w:val="00D73996"/>
    <w:rsid w:val="00D744B2"/>
    <w:rsid w:val="00D74C64"/>
    <w:rsid w:val="00D75342"/>
    <w:rsid w:val="00D75356"/>
    <w:rsid w:val="00D76CF4"/>
    <w:rsid w:val="00D778DF"/>
    <w:rsid w:val="00D813EC"/>
    <w:rsid w:val="00D81888"/>
    <w:rsid w:val="00D8194E"/>
    <w:rsid w:val="00D81D3F"/>
    <w:rsid w:val="00D825E6"/>
    <w:rsid w:val="00D8260B"/>
    <w:rsid w:val="00D83020"/>
    <w:rsid w:val="00D83412"/>
    <w:rsid w:val="00D84AFE"/>
    <w:rsid w:val="00D84D25"/>
    <w:rsid w:val="00D857BA"/>
    <w:rsid w:val="00D86022"/>
    <w:rsid w:val="00D86888"/>
    <w:rsid w:val="00D870D7"/>
    <w:rsid w:val="00D8754B"/>
    <w:rsid w:val="00D87D75"/>
    <w:rsid w:val="00D9047A"/>
    <w:rsid w:val="00D9116C"/>
    <w:rsid w:val="00D9544E"/>
    <w:rsid w:val="00D95DBA"/>
    <w:rsid w:val="00D97825"/>
    <w:rsid w:val="00D97A57"/>
    <w:rsid w:val="00DA0A4E"/>
    <w:rsid w:val="00DA0FAA"/>
    <w:rsid w:val="00DA186C"/>
    <w:rsid w:val="00DA18C5"/>
    <w:rsid w:val="00DA1949"/>
    <w:rsid w:val="00DA1F6C"/>
    <w:rsid w:val="00DA2EE3"/>
    <w:rsid w:val="00DA4144"/>
    <w:rsid w:val="00DA57AB"/>
    <w:rsid w:val="00DA5B0C"/>
    <w:rsid w:val="00DA76A9"/>
    <w:rsid w:val="00DA7F8E"/>
    <w:rsid w:val="00DB1360"/>
    <w:rsid w:val="00DB152F"/>
    <w:rsid w:val="00DB21DD"/>
    <w:rsid w:val="00DB28A2"/>
    <w:rsid w:val="00DB2E07"/>
    <w:rsid w:val="00DB3311"/>
    <w:rsid w:val="00DB36CD"/>
    <w:rsid w:val="00DB458D"/>
    <w:rsid w:val="00DB545E"/>
    <w:rsid w:val="00DB546F"/>
    <w:rsid w:val="00DB5F1C"/>
    <w:rsid w:val="00DB623C"/>
    <w:rsid w:val="00DB7523"/>
    <w:rsid w:val="00DB78E2"/>
    <w:rsid w:val="00DB7BBF"/>
    <w:rsid w:val="00DC054F"/>
    <w:rsid w:val="00DC07CC"/>
    <w:rsid w:val="00DC0EDA"/>
    <w:rsid w:val="00DC13A9"/>
    <w:rsid w:val="00DC18C3"/>
    <w:rsid w:val="00DC1A7A"/>
    <w:rsid w:val="00DC2802"/>
    <w:rsid w:val="00DC4A60"/>
    <w:rsid w:val="00DC4B26"/>
    <w:rsid w:val="00DC616A"/>
    <w:rsid w:val="00DC6427"/>
    <w:rsid w:val="00DC75C1"/>
    <w:rsid w:val="00DC7E7B"/>
    <w:rsid w:val="00DC7FCA"/>
    <w:rsid w:val="00DD01E7"/>
    <w:rsid w:val="00DD034C"/>
    <w:rsid w:val="00DD0E09"/>
    <w:rsid w:val="00DD1055"/>
    <w:rsid w:val="00DD3B03"/>
    <w:rsid w:val="00DD4220"/>
    <w:rsid w:val="00DD4279"/>
    <w:rsid w:val="00DD654C"/>
    <w:rsid w:val="00DD6B0A"/>
    <w:rsid w:val="00DD6E97"/>
    <w:rsid w:val="00DD7103"/>
    <w:rsid w:val="00DD72BA"/>
    <w:rsid w:val="00DE00BC"/>
    <w:rsid w:val="00DE0A6C"/>
    <w:rsid w:val="00DE1C1C"/>
    <w:rsid w:val="00DE36AF"/>
    <w:rsid w:val="00DE377E"/>
    <w:rsid w:val="00DE4C92"/>
    <w:rsid w:val="00DE56D1"/>
    <w:rsid w:val="00DE63C7"/>
    <w:rsid w:val="00DE6C86"/>
    <w:rsid w:val="00DE7546"/>
    <w:rsid w:val="00DF0C41"/>
    <w:rsid w:val="00DF1722"/>
    <w:rsid w:val="00DF18A7"/>
    <w:rsid w:val="00DF2DA6"/>
    <w:rsid w:val="00DF404F"/>
    <w:rsid w:val="00DF5067"/>
    <w:rsid w:val="00DF58BC"/>
    <w:rsid w:val="00DF5B36"/>
    <w:rsid w:val="00DF6296"/>
    <w:rsid w:val="00DF6ADE"/>
    <w:rsid w:val="00DF6E55"/>
    <w:rsid w:val="00E007F6"/>
    <w:rsid w:val="00E0101F"/>
    <w:rsid w:val="00E010A4"/>
    <w:rsid w:val="00E012DE"/>
    <w:rsid w:val="00E0182B"/>
    <w:rsid w:val="00E0188B"/>
    <w:rsid w:val="00E018E8"/>
    <w:rsid w:val="00E01C14"/>
    <w:rsid w:val="00E03117"/>
    <w:rsid w:val="00E047B6"/>
    <w:rsid w:val="00E063EA"/>
    <w:rsid w:val="00E06634"/>
    <w:rsid w:val="00E079DE"/>
    <w:rsid w:val="00E10BAB"/>
    <w:rsid w:val="00E133D5"/>
    <w:rsid w:val="00E13910"/>
    <w:rsid w:val="00E13AEC"/>
    <w:rsid w:val="00E1417B"/>
    <w:rsid w:val="00E14DEF"/>
    <w:rsid w:val="00E1736C"/>
    <w:rsid w:val="00E17AEB"/>
    <w:rsid w:val="00E212BF"/>
    <w:rsid w:val="00E213F9"/>
    <w:rsid w:val="00E21940"/>
    <w:rsid w:val="00E21C04"/>
    <w:rsid w:val="00E2263F"/>
    <w:rsid w:val="00E22C6F"/>
    <w:rsid w:val="00E23CE5"/>
    <w:rsid w:val="00E249AC"/>
    <w:rsid w:val="00E2647C"/>
    <w:rsid w:val="00E26824"/>
    <w:rsid w:val="00E26966"/>
    <w:rsid w:val="00E26D23"/>
    <w:rsid w:val="00E30648"/>
    <w:rsid w:val="00E32BD4"/>
    <w:rsid w:val="00E33073"/>
    <w:rsid w:val="00E332B4"/>
    <w:rsid w:val="00E3386A"/>
    <w:rsid w:val="00E33FF7"/>
    <w:rsid w:val="00E36696"/>
    <w:rsid w:val="00E37B1D"/>
    <w:rsid w:val="00E37C2C"/>
    <w:rsid w:val="00E4159D"/>
    <w:rsid w:val="00E433AE"/>
    <w:rsid w:val="00E43726"/>
    <w:rsid w:val="00E518A9"/>
    <w:rsid w:val="00E51A71"/>
    <w:rsid w:val="00E52B9B"/>
    <w:rsid w:val="00E535B0"/>
    <w:rsid w:val="00E53BA4"/>
    <w:rsid w:val="00E54695"/>
    <w:rsid w:val="00E548B9"/>
    <w:rsid w:val="00E551B6"/>
    <w:rsid w:val="00E569F4"/>
    <w:rsid w:val="00E575D8"/>
    <w:rsid w:val="00E57B19"/>
    <w:rsid w:val="00E611AC"/>
    <w:rsid w:val="00E65527"/>
    <w:rsid w:val="00E65B7E"/>
    <w:rsid w:val="00E65F42"/>
    <w:rsid w:val="00E66A45"/>
    <w:rsid w:val="00E66B93"/>
    <w:rsid w:val="00E66BCA"/>
    <w:rsid w:val="00E671EB"/>
    <w:rsid w:val="00E7034B"/>
    <w:rsid w:val="00E725F1"/>
    <w:rsid w:val="00E72971"/>
    <w:rsid w:val="00E72CFB"/>
    <w:rsid w:val="00E72DD3"/>
    <w:rsid w:val="00E730DA"/>
    <w:rsid w:val="00E7412D"/>
    <w:rsid w:val="00E74420"/>
    <w:rsid w:val="00E748B5"/>
    <w:rsid w:val="00E74F07"/>
    <w:rsid w:val="00E75577"/>
    <w:rsid w:val="00E756C1"/>
    <w:rsid w:val="00E7715B"/>
    <w:rsid w:val="00E771B9"/>
    <w:rsid w:val="00E8039F"/>
    <w:rsid w:val="00E8093B"/>
    <w:rsid w:val="00E8205F"/>
    <w:rsid w:val="00E82D6D"/>
    <w:rsid w:val="00E82E68"/>
    <w:rsid w:val="00E83D12"/>
    <w:rsid w:val="00E8520F"/>
    <w:rsid w:val="00E85CB3"/>
    <w:rsid w:val="00E86097"/>
    <w:rsid w:val="00E86850"/>
    <w:rsid w:val="00E86EAD"/>
    <w:rsid w:val="00E87645"/>
    <w:rsid w:val="00E87799"/>
    <w:rsid w:val="00E87885"/>
    <w:rsid w:val="00E879A3"/>
    <w:rsid w:val="00E87F32"/>
    <w:rsid w:val="00E9555C"/>
    <w:rsid w:val="00E96FB5"/>
    <w:rsid w:val="00E974D8"/>
    <w:rsid w:val="00EA0CEE"/>
    <w:rsid w:val="00EA4A07"/>
    <w:rsid w:val="00EA514C"/>
    <w:rsid w:val="00EA52E7"/>
    <w:rsid w:val="00EA545F"/>
    <w:rsid w:val="00EA56B7"/>
    <w:rsid w:val="00EA62BE"/>
    <w:rsid w:val="00EA673C"/>
    <w:rsid w:val="00EA6B57"/>
    <w:rsid w:val="00EA6C58"/>
    <w:rsid w:val="00EA6E9D"/>
    <w:rsid w:val="00EA74B8"/>
    <w:rsid w:val="00EB16CE"/>
    <w:rsid w:val="00EB3606"/>
    <w:rsid w:val="00EB498D"/>
    <w:rsid w:val="00EB5360"/>
    <w:rsid w:val="00EB564C"/>
    <w:rsid w:val="00EB5833"/>
    <w:rsid w:val="00EB6534"/>
    <w:rsid w:val="00EB796D"/>
    <w:rsid w:val="00EB7AFA"/>
    <w:rsid w:val="00EC03E6"/>
    <w:rsid w:val="00EC0F5A"/>
    <w:rsid w:val="00EC1244"/>
    <w:rsid w:val="00EC1759"/>
    <w:rsid w:val="00EC219B"/>
    <w:rsid w:val="00EC28C0"/>
    <w:rsid w:val="00EC4D7A"/>
    <w:rsid w:val="00EC56F0"/>
    <w:rsid w:val="00EC5884"/>
    <w:rsid w:val="00EC58F3"/>
    <w:rsid w:val="00EC6180"/>
    <w:rsid w:val="00EC65A3"/>
    <w:rsid w:val="00ED0720"/>
    <w:rsid w:val="00ED0D3A"/>
    <w:rsid w:val="00ED1728"/>
    <w:rsid w:val="00ED2486"/>
    <w:rsid w:val="00ED33A8"/>
    <w:rsid w:val="00ED381F"/>
    <w:rsid w:val="00ED4EFA"/>
    <w:rsid w:val="00ED5580"/>
    <w:rsid w:val="00ED5B77"/>
    <w:rsid w:val="00ED61DD"/>
    <w:rsid w:val="00ED6E61"/>
    <w:rsid w:val="00ED71B1"/>
    <w:rsid w:val="00EE0B63"/>
    <w:rsid w:val="00EE1026"/>
    <w:rsid w:val="00EE1B1C"/>
    <w:rsid w:val="00EE234B"/>
    <w:rsid w:val="00EE23E5"/>
    <w:rsid w:val="00EE2E82"/>
    <w:rsid w:val="00EE39F2"/>
    <w:rsid w:val="00EE3F05"/>
    <w:rsid w:val="00EE4246"/>
    <w:rsid w:val="00EE474D"/>
    <w:rsid w:val="00EE4968"/>
    <w:rsid w:val="00EE4A6D"/>
    <w:rsid w:val="00EE4F4F"/>
    <w:rsid w:val="00EE7BA4"/>
    <w:rsid w:val="00EF0667"/>
    <w:rsid w:val="00EF10B0"/>
    <w:rsid w:val="00EF25EB"/>
    <w:rsid w:val="00EF2D48"/>
    <w:rsid w:val="00EF30B2"/>
    <w:rsid w:val="00EF362A"/>
    <w:rsid w:val="00EF397A"/>
    <w:rsid w:val="00EF46F0"/>
    <w:rsid w:val="00EF4B76"/>
    <w:rsid w:val="00EF588E"/>
    <w:rsid w:val="00EF6629"/>
    <w:rsid w:val="00EF6892"/>
    <w:rsid w:val="00EF719F"/>
    <w:rsid w:val="00EF7A35"/>
    <w:rsid w:val="00EF7BB8"/>
    <w:rsid w:val="00F00044"/>
    <w:rsid w:val="00F000B5"/>
    <w:rsid w:val="00F00F74"/>
    <w:rsid w:val="00F01527"/>
    <w:rsid w:val="00F0287A"/>
    <w:rsid w:val="00F02908"/>
    <w:rsid w:val="00F0347D"/>
    <w:rsid w:val="00F03D2F"/>
    <w:rsid w:val="00F04C17"/>
    <w:rsid w:val="00F05EB9"/>
    <w:rsid w:val="00F064B4"/>
    <w:rsid w:val="00F06857"/>
    <w:rsid w:val="00F07822"/>
    <w:rsid w:val="00F078C2"/>
    <w:rsid w:val="00F102B2"/>
    <w:rsid w:val="00F1045F"/>
    <w:rsid w:val="00F10628"/>
    <w:rsid w:val="00F108D9"/>
    <w:rsid w:val="00F109ED"/>
    <w:rsid w:val="00F10A15"/>
    <w:rsid w:val="00F112D7"/>
    <w:rsid w:val="00F11772"/>
    <w:rsid w:val="00F11925"/>
    <w:rsid w:val="00F11E48"/>
    <w:rsid w:val="00F12B94"/>
    <w:rsid w:val="00F1318D"/>
    <w:rsid w:val="00F1393C"/>
    <w:rsid w:val="00F13BAF"/>
    <w:rsid w:val="00F14221"/>
    <w:rsid w:val="00F14993"/>
    <w:rsid w:val="00F15B8F"/>
    <w:rsid w:val="00F1650A"/>
    <w:rsid w:val="00F169FE"/>
    <w:rsid w:val="00F20169"/>
    <w:rsid w:val="00F20FC9"/>
    <w:rsid w:val="00F21C0C"/>
    <w:rsid w:val="00F225D9"/>
    <w:rsid w:val="00F23ACB"/>
    <w:rsid w:val="00F23F37"/>
    <w:rsid w:val="00F24A55"/>
    <w:rsid w:val="00F24E21"/>
    <w:rsid w:val="00F26593"/>
    <w:rsid w:val="00F27226"/>
    <w:rsid w:val="00F30A94"/>
    <w:rsid w:val="00F30A9F"/>
    <w:rsid w:val="00F30B5D"/>
    <w:rsid w:val="00F30B7E"/>
    <w:rsid w:val="00F311AA"/>
    <w:rsid w:val="00F31735"/>
    <w:rsid w:val="00F31DC7"/>
    <w:rsid w:val="00F327B2"/>
    <w:rsid w:val="00F3494B"/>
    <w:rsid w:val="00F3583E"/>
    <w:rsid w:val="00F36682"/>
    <w:rsid w:val="00F369E8"/>
    <w:rsid w:val="00F36C0F"/>
    <w:rsid w:val="00F37475"/>
    <w:rsid w:val="00F40509"/>
    <w:rsid w:val="00F40B6B"/>
    <w:rsid w:val="00F429DC"/>
    <w:rsid w:val="00F435B2"/>
    <w:rsid w:val="00F443A1"/>
    <w:rsid w:val="00F44458"/>
    <w:rsid w:val="00F44B3F"/>
    <w:rsid w:val="00F44B76"/>
    <w:rsid w:val="00F45CF2"/>
    <w:rsid w:val="00F508AE"/>
    <w:rsid w:val="00F50E97"/>
    <w:rsid w:val="00F51D2F"/>
    <w:rsid w:val="00F522C9"/>
    <w:rsid w:val="00F527C8"/>
    <w:rsid w:val="00F52E21"/>
    <w:rsid w:val="00F536AE"/>
    <w:rsid w:val="00F54500"/>
    <w:rsid w:val="00F55711"/>
    <w:rsid w:val="00F557C7"/>
    <w:rsid w:val="00F55A9E"/>
    <w:rsid w:val="00F564FA"/>
    <w:rsid w:val="00F568FD"/>
    <w:rsid w:val="00F57C05"/>
    <w:rsid w:val="00F57CDA"/>
    <w:rsid w:val="00F608B7"/>
    <w:rsid w:val="00F60961"/>
    <w:rsid w:val="00F60DEB"/>
    <w:rsid w:val="00F60EE7"/>
    <w:rsid w:val="00F6169D"/>
    <w:rsid w:val="00F62061"/>
    <w:rsid w:val="00F63056"/>
    <w:rsid w:val="00F63750"/>
    <w:rsid w:val="00F63B92"/>
    <w:rsid w:val="00F63D20"/>
    <w:rsid w:val="00F6484E"/>
    <w:rsid w:val="00F64C66"/>
    <w:rsid w:val="00F65DB5"/>
    <w:rsid w:val="00F6638C"/>
    <w:rsid w:val="00F66743"/>
    <w:rsid w:val="00F66DE7"/>
    <w:rsid w:val="00F67E19"/>
    <w:rsid w:val="00F701A6"/>
    <w:rsid w:val="00F715E3"/>
    <w:rsid w:val="00F7182B"/>
    <w:rsid w:val="00F718A4"/>
    <w:rsid w:val="00F71A8E"/>
    <w:rsid w:val="00F71BEA"/>
    <w:rsid w:val="00F73046"/>
    <w:rsid w:val="00F739DD"/>
    <w:rsid w:val="00F73DAF"/>
    <w:rsid w:val="00F743B7"/>
    <w:rsid w:val="00F74841"/>
    <w:rsid w:val="00F7552B"/>
    <w:rsid w:val="00F76229"/>
    <w:rsid w:val="00F767A6"/>
    <w:rsid w:val="00F768F8"/>
    <w:rsid w:val="00F801CA"/>
    <w:rsid w:val="00F80335"/>
    <w:rsid w:val="00F807F7"/>
    <w:rsid w:val="00F828EF"/>
    <w:rsid w:val="00F83526"/>
    <w:rsid w:val="00F84422"/>
    <w:rsid w:val="00F85134"/>
    <w:rsid w:val="00F85301"/>
    <w:rsid w:val="00F86FA1"/>
    <w:rsid w:val="00F90449"/>
    <w:rsid w:val="00F9086B"/>
    <w:rsid w:val="00F926D1"/>
    <w:rsid w:val="00F938EC"/>
    <w:rsid w:val="00F95EFE"/>
    <w:rsid w:val="00F9674C"/>
    <w:rsid w:val="00F97086"/>
    <w:rsid w:val="00F973B2"/>
    <w:rsid w:val="00F9746B"/>
    <w:rsid w:val="00FA025D"/>
    <w:rsid w:val="00FA03A8"/>
    <w:rsid w:val="00FA1500"/>
    <w:rsid w:val="00FA17FA"/>
    <w:rsid w:val="00FA1D45"/>
    <w:rsid w:val="00FA2F34"/>
    <w:rsid w:val="00FA374C"/>
    <w:rsid w:val="00FA4097"/>
    <w:rsid w:val="00FA4594"/>
    <w:rsid w:val="00FA4CD8"/>
    <w:rsid w:val="00FA50E9"/>
    <w:rsid w:val="00FA5BBA"/>
    <w:rsid w:val="00FA5DDA"/>
    <w:rsid w:val="00FA6CF1"/>
    <w:rsid w:val="00FA72D7"/>
    <w:rsid w:val="00FA7FBA"/>
    <w:rsid w:val="00FB0459"/>
    <w:rsid w:val="00FB06FB"/>
    <w:rsid w:val="00FB099B"/>
    <w:rsid w:val="00FB1C90"/>
    <w:rsid w:val="00FB29CE"/>
    <w:rsid w:val="00FB2B08"/>
    <w:rsid w:val="00FB2BDE"/>
    <w:rsid w:val="00FB3365"/>
    <w:rsid w:val="00FB3B4E"/>
    <w:rsid w:val="00FB3F9B"/>
    <w:rsid w:val="00FB44BF"/>
    <w:rsid w:val="00FB55CF"/>
    <w:rsid w:val="00FB6180"/>
    <w:rsid w:val="00FB77FB"/>
    <w:rsid w:val="00FB7A5F"/>
    <w:rsid w:val="00FB7F9A"/>
    <w:rsid w:val="00FC0F56"/>
    <w:rsid w:val="00FC19A9"/>
    <w:rsid w:val="00FC1AED"/>
    <w:rsid w:val="00FC1EE3"/>
    <w:rsid w:val="00FC20BA"/>
    <w:rsid w:val="00FC3596"/>
    <w:rsid w:val="00FC4757"/>
    <w:rsid w:val="00FC52FC"/>
    <w:rsid w:val="00FC55F2"/>
    <w:rsid w:val="00FC5B33"/>
    <w:rsid w:val="00FC5D1C"/>
    <w:rsid w:val="00FC5F6E"/>
    <w:rsid w:val="00FC6298"/>
    <w:rsid w:val="00FC63AE"/>
    <w:rsid w:val="00FC6433"/>
    <w:rsid w:val="00FC654B"/>
    <w:rsid w:val="00FC688D"/>
    <w:rsid w:val="00FD0A3F"/>
    <w:rsid w:val="00FD15A4"/>
    <w:rsid w:val="00FD1D65"/>
    <w:rsid w:val="00FD21DB"/>
    <w:rsid w:val="00FD315F"/>
    <w:rsid w:val="00FD3488"/>
    <w:rsid w:val="00FD5E36"/>
    <w:rsid w:val="00FD64B6"/>
    <w:rsid w:val="00FE0612"/>
    <w:rsid w:val="00FE1186"/>
    <w:rsid w:val="00FE17A7"/>
    <w:rsid w:val="00FE288E"/>
    <w:rsid w:val="00FE39FF"/>
    <w:rsid w:val="00FE3A43"/>
    <w:rsid w:val="00FE460A"/>
    <w:rsid w:val="00FE4CA0"/>
    <w:rsid w:val="00FE4D55"/>
    <w:rsid w:val="00FE503E"/>
    <w:rsid w:val="00FE6C37"/>
    <w:rsid w:val="00FE7912"/>
    <w:rsid w:val="00FE7935"/>
    <w:rsid w:val="00FE7C39"/>
    <w:rsid w:val="00FE7FA0"/>
    <w:rsid w:val="00FF0259"/>
    <w:rsid w:val="00FF0A31"/>
    <w:rsid w:val="00FF10C9"/>
    <w:rsid w:val="00FF16D7"/>
    <w:rsid w:val="00FF1C33"/>
    <w:rsid w:val="00FF365C"/>
    <w:rsid w:val="00FF559C"/>
    <w:rsid w:val="00FF5A0B"/>
    <w:rsid w:val="00FF5A66"/>
    <w:rsid w:val="00FF66B4"/>
    <w:rsid w:val="00FF7229"/>
    <w:rsid w:val="00FF7A0C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CA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26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aliases w:val="Resume Title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2E2E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2ED3"/>
  </w:style>
  <w:style w:type="character" w:customStyle="1" w:styleId="CommentTextChar">
    <w:name w:val="Comment Text Char"/>
    <w:link w:val="CommentText"/>
    <w:uiPriority w:val="99"/>
    <w:rsid w:val="002E2ED3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E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2ED3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ED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2ED3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54FC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654FC0"/>
    <w:rPr>
      <w:rFonts w:ascii="Verdana" w:hAnsi="Verdana"/>
      <w:lang w:eastAsia="en-US"/>
    </w:rPr>
  </w:style>
  <w:style w:type="character" w:customStyle="1" w:styleId="rvts36">
    <w:name w:val="rvts36"/>
    <w:rsid w:val="0005706F"/>
    <w:rPr>
      <w:rFonts w:ascii="Calibri" w:hAnsi="Calibri" w:hint="default"/>
      <w:sz w:val="22"/>
      <w:szCs w:val="22"/>
    </w:rPr>
  </w:style>
  <w:style w:type="character" w:customStyle="1" w:styleId="rvts34">
    <w:name w:val="rvts34"/>
    <w:rsid w:val="0005706F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58">
    <w:name w:val="rvts58"/>
    <w:rsid w:val="0005706F"/>
    <w:rPr>
      <w:rFonts w:ascii="Calibri" w:hAnsi="Calibri" w:hint="default"/>
      <w:color w:val="548DD4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81526D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FE4CA0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NoSpacing">
    <w:name w:val="No Spacing"/>
    <w:link w:val="NoSpacingChar"/>
    <w:uiPriority w:val="1"/>
    <w:qFormat/>
    <w:rsid w:val="003321B0"/>
    <w:rPr>
      <w:rFonts w:ascii="Rockwell" w:eastAsia="Rockwell" w:hAnsi="Rockwell"/>
    </w:rPr>
  </w:style>
  <w:style w:type="character" w:customStyle="1" w:styleId="NoSpacingChar">
    <w:name w:val="No Spacing Char"/>
    <w:link w:val="NoSpacing"/>
    <w:uiPriority w:val="1"/>
    <w:rsid w:val="003321B0"/>
    <w:rPr>
      <w:rFonts w:ascii="Rockwell" w:eastAsia="Rockwell" w:hAnsi="Rockwell"/>
    </w:rPr>
  </w:style>
  <w:style w:type="character" w:styleId="Emphasis">
    <w:name w:val="Emphasis"/>
    <w:uiPriority w:val="20"/>
    <w:qFormat/>
    <w:rsid w:val="00877AA6"/>
    <w:rPr>
      <w:i/>
      <w:iCs/>
    </w:rPr>
  </w:style>
  <w:style w:type="character" w:customStyle="1" w:styleId="ListParagraphChar">
    <w:name w:val="List Paragraph Char"/>
    <w:aliases w:val="Resume Title Char"/>
    <w:link w:val="ListParagraph"/>
    <w:uiPriority w:val="34"/>
    <w:rsid w:val="00C80EA3"/>
    <w:rPr>
      <w:rFonts w:ascii="Calibri" w:eastAsia="Calibri" w:hAnsi="Calibri" w:cs="Arial"/>
      <w:sz w:val="22"/>
      <w:szCs w:val="22"/>
    </w:rPr>
  </w:style>
  <w:style w:type="character" w:customStyle="1" w:styleId="highlight1">
    <w:name w:val="highlight1"/>
    <w:rsid w:val="00C75DAD"/>
    <w:rPr>
      <w:shd w:val="clear" w:color="auto" w:fill="FFFF00"/>
    </w:rPr>
  </w:style>
  <w:style w:type="character" w:customStyle="1" w:styleId="rvts32">
    <w:name w:val="rvts32"/>
    <w:rsid w:val="00F62061"/>
    <w:rPr>
      <w:rFonts w:ascii="Calibri" w:hAnsi="Calibri" w:hint="default"/>
      <w:color w:val="000000"/>
      <w:sz w:val="22"/>
      <w:szCs w:val="22"/>
    </w:rPr>
  </w:style>
  <w:style w:type="character" w:customStyle="1" w:styleId="rvts48">
    <w:name w:val="rvts48"/>
    <w:rsid w:val="00F62061"/>
    <w:rPr>
      <w:rFonts w:ascii="Calibri" w:hAnsi="Calibri" w:hint="default"/>
      <w:color w:val="0070C0"/>
      <w:sz w:val="22"/>
      <w:szCs w:val="22"/>
    </w:rPr>
  </w:style>
  <w:style w:type="character" w:customStyle="1" w:styleId="rvts49">
    <w:name w:val="rvts49"/>
    <w:rsid w:val="00F62061"/>
    <w:rPr>
      <w:rFonts w:ascii="Calibri" w:hAnsi="Calibri" w:hint="default"/>
      <w:b/>
      <w:bCs/>
      <w:color w:val="000000"/>
      <w:sz w:val="22"/>
      <w:szCs w:val="22"/>
    </w:rPr>
  </w:style>
  <w:style w:type="character" w:customStyle="1" w:styleId="rvts35">
    <w:name w:val="rvts35"/>
    <w:rsid w:val="00F62061"/>
    <w:rPr>
      <w:rFonts w:ascii="Calibri" w:hAnsi="Calibri" w:hint="default"/>
      <w:color w:val="595959"/>
      <w:sz w:val="22"/>
      <w:szCs w:val="22"/>
    </w:rPr>
  </w:style>
  <w:style w:type="character" w:customStyle="1" w:styleId="rvts37">
    <w:name w:val="rvts37"/>
    <w:rsid w:val="00F62061"/>
    <w:rPr>
      <w:rFonts w:ascii="Calibri" w:hAnsi="Calibri" w:hint="default"/>
      <w:b/>
      <w:bCs/>
      <w:sz w:val="22"/>
      <w:szCs w:val="22"/>
    </w:rPr>
  </w:style>
  <w:style w:type="character" w:customStyle="1" w:styleId="rvts38">
    <w:name w:val="rvts38"/>
    <w:rsid w:val="00F62061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customStyle="1" w:styleId="rvts60">
    <w:name w:val="rvts60"/>
    <w:rsid w:val="00F62061"/>
    <w:rPr>
      <w:rFonts w:ascii="Calibri" w:hAnsi="Calibri" w:hint="default"/>
      <w:color w:val="0070C0"/>
      <w:sz w:val="22"/>
      <w:szCs w:val="22"/>
      <w:shd w:val="clear" w:color="auto" w:fill="FFFFFF"/>
    </w:rPr>
  </w:style>
  <w:style w:type="character" w:customStyle="1" w:styleId="rvts61">
    <w:name w:val="rvts61"/>
    <w:rsid w:val="00F62061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62">
    <w:name w:val="rvts62"/>
    <w:rsid w:val="00F62061"/>
    <w:rPr>
      <w:rFonts w:ascii="Calibri" w:hAnsi="Calibri" w:hint="default"/>
      <w:color w:val="595959"/>
      <w:sz w:val="22"/>
      <w:szCs w:val="22"/>
      <w:shd w:val="clear" w:color="auto" w:fill="FFFFFF"/>
    </w:rPr>
  </w:style>
  <w:style w:type="character" w:customStyle="1" w:styleId="f121">
    <w:name w:val="f121"/>
    <w:rsid w:val="00E06634"/>
    <w:rPr>
      <w:sz w:val="18"/>
      <w:szCs w:val="18"/>
    </w:rPr>
  </w:style>
  <w:style w:type="character" w:customStyle="1" w:styleId="rvts40">
    <w:name w:val="rvts40"/>
    <w:rsid w:val="00F000B5"/>
    <w:rPr>
      <w:rFonts w:ascii="Calibri" w:hAnsi="Calibri" w:hint="default"/>
      <w:b/>
      <w:bCs/>
      <w:color w:val="000000"/>
      <w:sz w:val="22"/>
      <w:szCs w:val="22"/>
      <w:shd w:val="clear" w:color="auto" w:fill="FFFFFF"/>
    </w:rPr>
  </w:style>
  <w:style w:type="character" w:customStyle="1" w:styleId="highlight">
    <w:name w:val="highlight"/>
    <w:basedOn w:val="DefaultParagraphFont"/>
    <w:rsid w:val="00B53AA8"/>
  </w:style>
  <w:style w:type="character" w:customStyle="1" w:styleId="rvts243">
    <w:name w:val="rvts243"/>
    <w:basedOn w:val="DefaultParagraphFont"/>
    <w:rsid w:val="00B53AA8"/>
  </w:style>
  <w:style w:type="character" w:customStyle="1" w:styleId="rvts39">
    <w:name w:val="rvts39"/>
    <w:basedOn w:val="DefaultParagraphFont"/>
    <w:rsid w:val="004669AD"/>
    <w:rPr>
      <w:rFonts w:ascii="Calibri" w:hAnsi="Calibri" w:hint="default"/>
      <w:color w:val="0070C0"/>
      <w:sz w:val="22"/>
      <w:szCs w:val="22"/>
    </w:rPr>
  </w:style>
  <w:style w:type="character" w:customStyle="1" w:styleId="w1151">
    <w:name w:val="w1151"/>
    <w:basedOn w:val="DefaultParagraphFont"/>
    <w:rsid w:val="000864BC"/>
  </w:style>
  <w:style w:type="paragraph" w:customStyle="1" w:styleId="SenderName">
    <w:name w:val="Sender Name"/>
    <w:basedOn w:val="Normal"/>
    <w:next w:val="Normal"/>
    <w:link w:val="SenderNameChar"/>
    <w:rsid w:val="00900F0E"/>
    <w:pPr>
      <w:spacing w:before="240"/>
      <w:jc w:val="right"/>
    </w:pPr>
    <w:rPr>
      <w:rFonts w:ascii="Arial" w:hAnsi="Arial"/>
      <w:b/>
      <w:bCs/>
      <w:i/>
      <w:iCs/>
      <w:color w:val="333399"/>
      <w:sz w:val="32"/>
      <w:szCs w:val="32"/>
      <w:lang w:val="en-US"/>
    </w:rPr>
  </w:style>
  <w:style w:type="character" w:customStyle="1" w:styleId="SenderNameChar">
    <w:name w:val="Sender Name Char"/>
    <w:link w:val="SenderName"/>
    <w:rsid w:val="00900F0E"/>
    <w:rPr>
      <w:rFonts w:ascii="Arial" w:hAnsi="Arial"/>
      <w:b/>
      <w:bCs/>
      <w:i/>
      <w:iCs/>
      <w:color w:val="333399"/>
      <w:sz w:val="32"/>
      <w:szCs w:val="32"/>
    </w:rPr>
  </w:style>
  <w:style w:type="character" w:customStyle="1" w:styleId="rvts241">
    <w:name w:val="rvts241"/>
    <w:basedOn w:val="DefaultParagraphFont"/>
    <w:rsid w:val="00FE17A7"/>
  </w:style>
  <w:style w:type="character" w:customStyle="1" w:styleId="rvts72">
    <w:name w:val="rvts72"/>
    <w:basedOn w:val="DefaultParagraphFont"/>
    <w:rsid w:val="00EC03E6"/>
  </w:style>
  <w:style w:type="paragraph" w:customStyle="1" w:styleId="CharCharCharCharCharChar">
    <w:name w:val="Char Char Char Char Char Char"/>
    <w:basedOn w:val="Normal"/>
    <w:rsid w:val="00604022"/>
    <w:pPr>
      <w:spacing w:before="60" w:after="160" w:line="240" w:lineRule="exact"/>
    </w:pPr>
    <w:rPr>
      <w:rFonts w:cs="Arial"/>
      <w:color w:val="FF00FF"/>
      <w:szCs w:val="24"/>
    </w:rPr>
  </w:style>
  <w:style w:type="character" w:customStyle="1" w:styleId="rvts237">
    <w:name w:val="rvts237"/>
    <w:basedOn w:val="DefaultParagraphFont"/>
    <w:rsid w:val="004D57BE"/>
  </w:style>
  <w:style w:type="character" w:customStyle="1" w:styleId="rvts244">
    <w:name w:val="rvts244"/>
    <w:basedOn w:val="DefaultParagraphFont"/>
    <w:rsid w:val="004D57BE"/>
  </w:style>
  <w:style w:type="character" w:customStyle="1" w:styleId="rvts245">
    <w:name w:val="rvts245"/>
    <w:basedOn w:val="DefaultParagraphFont"/>
    <w:rsid w:val="004D57BE"/>
  </w:style>
  <w:style w:type="character" w:customStyle="1" w:styleId="BodyTextIndentChar">
    <w:name w:val="Body Text Indent Char"/>
    <w:basedOn w:val="DefaultParagraphFont"/>
    <w:link w:val="BodyTextIndent"/>
    <w:rsid w:val="009E1FA5"/>
    <w:rPr>
      <w:rFonts w:ascii="Verdana" w:hAnsi="Verdana"/>
      <w:lang w:val="en-GB"/>
    </w:rPr>
  </w:style>
  <w:style w:type="paragraph" w:customStyle="1" w:styleId="Location">
    <w:name w:val="Location"/>
    <w:basedOn w:val="Normal"/>
    <w:link w:val="LocationCharChar"/>
    <w:uiPriority w:val="99"/>
    <w:rsid w:val="009E1FA5"/>
    <w:pPr>
      <w:tabs>
        <w:tab w:val="right" w:pos="6480"/>
      </w:tabs>
      <w:spacing w:before="20"/>
    </w:pPr>
    <w:rPr>
      <w:rFonts w:ascii="Garamond" w:hAnsi="Garamond" w:cs="Garamond"/>
      <w:i/>
      <w:iCs/>
      <w:spacing w:val="8"/>
      <w:lang w:val="en-US"/>
    </w:rPr>
  </w:style>
  <w:style w:type="character" w:customStyle="1" w:styleId="LocationCharChar">
    <w:name w:val="Location Char Char"/>
    <w:link w:val="Location"/>
    <w:uiPriority w:val="99"/>
    <w:locked/>
    <w:rsid w:val="009E1FA5"/>
    <w:rPr>
      <w:rFonts w:ascii="Garamond" w:hAnsi="Garamond" w:cs="Garamond"/>
      <w:i/>
      <w:iCs/>
      <w:spacing w:val="8"/>
    </w:rPr>
  </w:style>
  <w:style w:type="character" w:customStyle="1" w:styleId="tgc">
    <w:name w:val="_tgc"/>
    <w:basedOn w:val="DefaultParagraphFont"/>
    <w:rsid w:val="00B35554"/>
  </w:style>
  <w:style w:type="paragraph" w:styleId="Revision">
    <w:name w:val="Revision"/>
    <w:hidden/>
    <w:uiPriority w:val="99"/>
    <w:semiHidden/>
    <w:rsid w:val="0028727A"/>
    <w:rPr>
      <w:rFonts w:ascii="Verdana" w:hAnsi="Verdana"/>
      <w:lang w:val="en-GB"/>
    </w:rPr>
  </w:style>
  <w:style w:type="character" w:customStyle="1" w:styleId="rvts268">
    <w:name w:val="rvts268"/>
    <w:basedOn w:val="DefaultParagraphFont"/>
    <w:rsid w:val="0034536A"/>
  </w:style>
  <w:style w:type="character" w:customStyle="1" w:styleId="rvts98">
    <w:name w:val="rvts98"/>
    <w:basedOn w:val="DefaultParagraphFont"/>
    <w:rsid w:val="003453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CA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26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aliases w:val="Resume Title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2E2E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2ED3"/>
  </w:style>
  <w:style w:type="character" w:customStyle="1" w:styleId="CommentTextChar">
    <w:name w:val="Comment Text Char"/>
    <w:link w:val="CommentText"/>
    <w:uiPriority w:val="99"/>
    <w:rsid w:val="002E2ED3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E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2ED3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ED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2ED3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54FC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654FC0"/>
    <w:rPr>
      <w:rFonts w:ascii="Verdana" w:hAnsi="Verdana"/>
      <w:lang w:eastAsia="en-US"/>
    </w:rPr>
  </w:style>
  <w:style w:type="character" w:customStyle="1" w:styleId="rvts36">
    <w:name w:val="rvts36"/>
    <w:rsid w:val="0005706F"/>
    <w:rPr>
      <w:rFonts w:ascii="Calibri" w:hAnsi="Calibri" w:hint="default"/>
      <w:sz w:val="22"/>
      <w:szCs w:val="22"/>
    </w:rPr>
  </w:style>
  <w:style w:type="character" w:customStyle="1" w:styleId="rvts34">
    <w:name w:val="rvts34"/>
    <w:rsid w:val="0005706F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58">
    <w:name w:val="rvts58"/>
    <w:rsid w:val="0005706F"/>
    <w:rPr>
      <w:rFonts w:ascii="Calibri" w:hAnsi="Calibri" w:hint="default"/>
      <w:color w:val="548DD4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81526D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FE4CA0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NoSpacing">
    <w:name w:val="No Spacing"/>
    <w:link w:val="NoSpacingChar"/>
    <w:uiPriority w:val="1"/>
    <w:qFormat/>
    <w:rsid w:val="003321B0"/>
    <w:rPr>
      <w:rFonts w:ascii="Rockwell" w:eastAsia="Rockwell" w:hAnsi="Rockwell"/>
    </w:rPr>
  </w:style>
  <w:style w:type="character" w:customStyle="1" w:styleId="NoSpacingChar">
    <w:name w:val="No Spacing Char"/>
    <w:link w:val="NoSpacing"/>
    <w:uiPriority w:val="1"/>
    <w:rsid w:val="003321B0"/>
    <w:rPr>
      <w:rFonts w:ascii="Rockwell" w:eastAsia="Rockwell" w:hAnsi="Rockwell"/>
    </w:rPr>
  </w:style>
  <w:style w:type="character" w:styleId="Emphasis">
    <w:name w:val="Emphasis"/>
    <w:uiPriority w:val="20"/>
    <w:qFormat/>
    <w:rsid w:val="00877AA6"/>
    <w:rPr>
      <w:i/>
      <w:iCs/>
    </w:rPr>
  </w:style>
  <w:style w:type="character" w:customStyle="1" w:styleId="ListParagraphChar">
    <w:name w:val="List Paragraph Char"/>
    <w:aliases w:val="Resume Title Char"/>
    <w:link w:val="ListParagraph"/>
    <w:uiPriority w:val="34"/>
    <w:rsid w:val="00C80EA3"/>
    <w:rPr>
      <w:rFonts w:ascii="Calibri" w:eastAsia="Calibri" w:hAnsi="Calibri" w:cs="Arial"/>
      <w:sz w:val="22"/>
      <w:szCs w:val="22"/>
    </w:rPr>
  </w:style>
  <w:style w:type="character" w:customStyle="1" w:styleId="highlight1">
    <w:name w:val="highlight1"/>
    <w:rsid w:val="00C75DAD"/>
    <w:rPr>
      <w:shd w:val="clear" w:color="auto" w:fill="FFFF00"/>
    </w:rPr>
  </w:style>
  <w:style w:type="character" w:customStyle="1" w:styleId="rvts32">
    <w:name w:val="rvts32"/>
    <w:rsid w:val="00F62061"/>
    <w:rPr>
      <w:rFonts w:ascii="Calibri" w:hAnsi="Calibri" w:hint="default"/>
      <w:color w:val="000000"/>
      <w:sz w:val="22"/>
      <w:szCs w:val="22"/>
    </w:rPr>
  </w:style>
  <w:style w:type="character" w:customStyle="1" w:styleId="rvts48">
    <w:name w:val="rvts48"/>
    <w:rsid w:val="00F62061"/>
    <w:rPr>
      <w:rFonts w:ascii="Calibri" w:hAnsi="Calibri" w:hint="default"/>
      <w:color w:val="0070C0"/>
      <w:sz w:val="22"/>
      <w:szCs w:val="22"/>
    </w:rPr>
  </w:style>
  <w:style w:type="character" w:customStyle="1" w:styleId="rvts49">
    <w:name w:val="rvts49"/>
    <w:rsid w:val="00F62061"/>
    <w:rPr>
      <w:rFonts w:ascii="Calibri" w:hAnsi="Calibri" w:hint="default"/>
      <w:b/>
      <w:bCs/>
      <w:color w:val="000000"/>
      <w:sz w:val="22"/>
      <w:szCs w:val="22"/>
    </w:rPr>
  </w:style>
  <w:style w:type="character" w:customStyle="1" w:styleId="rvts35">
    <w:name w:val="rvts35"/>
    <w:rsid w:val="00F62061"/>
    <w:rPr>
      <w:rFonts w:ascii="Calibri" w:hAnsi="Calibri" w:hint="default"/>
      <w:color w:val="595959"/>
      <w:sz w:val="22"/>
      <w:szCs w:val="22"/>
    </w:rPr>
  </w:style>
  <w:style w:type="character" w:customStyle="1" w:styleId="rvts37">
    <w:name w:val="rvts37"/>
    <w:rsid w:val="00F62061"/>
    <w:rPr>
      <w:rFonts w:ascii="Calibri" w:hAnsi="Calibri" w:hint="default"/>
      <w:b/>
      <w:bCs/>
      <w:sz w:val="22"/>
      <w:szCs w:val="22"/>
    </w:rPr>
  </w:style>
  <w:style w:type="character" w:customStyle="1" w:styleId="rvts38">
    <w:name w:val="rvts38"/>
    <w:rsid w:val="00F62061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customStyle="1" w:styleId="rvts60">
    <w:name w:val="rvts60"/>
    <w:rsid w:val="00F62061"/>
    <w:rPr>
      <w:rFonts w:ascii="Calibri" w:hAnsi="Calibri" w:hint="default"/>
      <w:color w:val="0070C0"/>
      <w:sz w:val="22"/>
      <w:szCs w:val="22"/>
      <w:shd w:val="clear" w:color="auto" w:fill="FFFFFF"/>
    </w:rPr>
  </w:style>
  <w:style w:type="character" w:customStyle="1" w:styleId="rvts61">
    <w:name w:val="rvts61"/>
    <w:rsid w:val="00F62061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62">
    <w:name w:val="rvts62"/>
    <w:rsid w:val="00F62061"/>
    <w:rPr>
      <w:rFonts w:ascii="Calibri" w:hAnsi="Calibri" w:hint="default"/>
      <w:color w:val="595959"/>
      <w:sz w:val="22"/>
      <w:szCs w:val="22"/>
      <w:shd w:val="clear" w:color="auto" w:fill="FFFFFF"/>
    </w:rPr>
  </w:style>
  <w:style w:type="character" w:customStyle="1" w:styleId="f121">
    <w:name w:val="f121"/>
    <w:rsid w:val="00E06634"/>
    <w:rPr>
      <w:sz w:val="18"/>
      <w:szCs w:val="18"/>
    </w:rPr>
  </w:style>
  <w:style w:type="character" w:customStyle="1" w:styleId="rvts40">
    <w:name w:val="rvts40"/>
    <w:rsid w:val="00F000B5"/>
    <w:rPr>
      <w:rFonts w:ascii="Calibri" w:hAnsi="Calibri" w:hint="default"/>
      <w:b/>
      <w:bCs/>
      <w:color w:val="000000"/>
      <w:sz w:val="22"/>
      <w:szCs w:val="22"/>
      <w:shd w:val="clear" w:color="auto" w:fill="FFFFFF"/>
    </w:rPr>
  </w:style>
  <w:style w:type="character" w:customStyle="1" w:styleId="highlight">
    <w:name w:val="highlight"/>
    <w:basedOn w:val="DefaultParagraphFont"/>
    <w:rsid w:val="00B53AA8"/>
  </w:style>
  <w:style w:type="character" w:customStyle="1" w:styleId="rvts243">
    <w:name w:val="rvts243"/>
    <w:basedOn w:val="DefaultParagraphFont"/>
    <w:rsid w:val="00B53AA8"/>
  </w:style>
  <w:style w:type="character" w:customStyle="1" w:styleId="rvts39">
    <w:name w:val="rvts39"/>
    <w:basedOn w:val="DefaultParagraphFont"/>
    <w:rsid w:val="004669AD"/>
    <w:rPr>
      <w:rFonts w:ascii="Calibri" w:hAnsi="Calibri" w:hint="default"/>
      <w:color w:val="0070C0"/>
      <w:sz w:val="22"/>
      <w:szCs w:val="22"/>
    </w:rPr>
  </w:style>
  <w:style w:type="character" w:customStyle="1" w:styleId="w1151">
    <w:name w:val="w1151"/>
    <w:basedOn w:val="DefaultParagraphFont"/>
    <w:rsid w:val="000864BC"/>
  </w:style>
  <w:style w:type="paragraph" w:customStyle="1" w:styleId="SenderName">
    <w:name w:val="Sender Name"/>
    <w:basedOn w:val="Normal"/>
    <w:next w:val="Normal"/>
    <w:link w:val="SenderNameChar"/>
    <w:rsid w:val="00900F0E"/>
    <w:pPr>
      <w:spacing w:before="240"/>
      <w:jc w:val="right"/>
    </w:pPr>
    <w:rPr>
      <w:rFonts w:ascii="Arial" w:hAnsi="Arial"/>
      <w:b/>
      <w:bCs/>
      <w:i/>
      <w:iCs/>
      <w:color w:val="333399"/>
      <w:sz w:val="32"/>
      <w:szCs w:val="32"/>
      <w:lang w:val="en-US"/>
    </w:rPr>
  </w:style>
  <w:style w:type="character" w:customStyle="1" w:styleId="SenderNameChar">
    <w:name w:val="Sender Name Char"/>
    <w:link w:val="SenderName"/>
    <w:rsid w:val="00900F0E"/>
    <w:rPr>
      <w:rFonts w:ascii="Arial" w:hAnsi="Arial"/>
      <w:b/>
      <w:bCs/>
      <w:i/>
      <w:iCs/>
      <w:color w:val="333399"/>
      <w:sz w:val="32"/>
      <w:szCs w:val="32"/>
    </w:rPr>
  </w:style>
  <w:style w:type="character" w:customStyle="1" w:styleId="rvts241">
    <w:name w:val="rvts241"/>
    <w:basedOn w:val="DefaultParagraphFont"/>
    <w:rsid w:val="00FE17A7"/>
  </w:style>
  <w:style w:type="character" w:customStyle="1" w:styleId="rvts72">
    <w:name w:val="rvts72"/>
    <w:basedOn w:val="DefaultParagraphFont"/>
    <w:rsid w:val="00EC03E6"/>
  </w:style>
  <w:style w:type="paragraph" w:customStyle="1" w:styleId="CharCharCharCharCharChar">
    <w:name w:val="Char Char Char Char Char Char"/>
    <w:basedOn w:val="Normal"/>
    <w:rsid w:val="00604022"/>
    <w:pPr>
      <w:spacing w:before="60" w:after="160" w:line="240" w:lineRule="exact"/>
    </w:pPr>
    <w:rPr>
      <w:rFonts w:cs="Arial"/>
      <w:color w:val="FF00FF"/>
      <w:szCs w:val="24"/>
    </w:rPr>
  </w:style>
  <w:style w:type="character" w:customStyle="1" w:styleId="rvts237">
    <w:name w:val="rvts237"/>
    <w:basedOn w:val="DefaultParagraphFont"/>
    <w:rsid w:val="004D57BE"/>
  </w:style>
  <w:style w:type="character" w:customStyle="1" w:styleId="rvts244">
    <w:name w:val="rvts244"/>
    <w:basedOn w:val="DefaultParagraphFont"/>
    <w:rsid w:val="004D57BE"/>
  </w:style>
  <w:style w:type="character" w:customStyle="1" w:styleId="rvts245">
    <w:name w:val="rvts245"/>
    <w:basedOn w:val="DefaultParagraphFont"/>
    <w:rsid w:val="004D57BE"/>
  </w:style>
  <w:style w:type="character" w:customStyle="1" w:styleId="BodyTextIndentChar">
    <w:name w:val="Body Text Indent Char"/>
    <w:basedOn w:val="DefaultParagraphFont"/>
    <w:link w:val="BodyTextIndent"/>
    <w:rsid w:val="009E1FA5"/>
    <w:rPr>
      <w:rFonts w:ascii="Verdana" w:hAnsi="Verdana"/>
      <w:lang w:val="en-GB"/>
    </w:rPr>
  </w:style>
  <w:style w:type="paragraph" w:customStyle="1" w:styleId="Location">
    <w:name w:val="Location"/>
    <w:basedOn w:val="Normal"/>
    <w:link w:val="LocationCharChar"/>
    <w:uiPriority w:val="99"/>
    <w:rsid w:val="009E1FA5"/>
    <w:pPr>
      <w:tabs>
        <w:tab w:val="right" w:pos="6480"/>
      </w:tabs>
      <w:spacing w:before="20"/>
    </w:pPr>
    <w:rPr>
      <w:rFonts w:ascii="Garamond" w:hAnsi="Garamond" w:cs="Garamond"/>
      <w:i/>
      <w:iCs/>
      <w:spacing w:val="8"/>
      <w:lang w:val="en-US"/>
    </w:rPr>
  </w:style>
  <w:style w:type="character" w:customStyle="1" w:styleId="LocationCharChar">
    <w:name w:val="Location Char Char"/>
    <w:link w:val="Location"/>
    <w:uiPriority w:val="99"/>
    <w:locked/>
    <w:rsid w:val="009E1FA5"/>
    <w:rPr>
      <w:rFonts w:ascii="Garamond" w:hAnsi="Garamond" w:cs="Garamond"/>
      <w:i/>
      <w:iCs/>
      <w:spacing w:val="8"/>
    </w:rPr>
  </w:style>
  <w:style w:type="character" w:customStyle="1" w:styleId="tgc">
    <w:name w:val="_tgc"/>
    <w:basedOn w:val="DefaultParagraphFont"/>
    <w:rsid w:val="00B35554"/>
  </w:style>
  <w:style w:type="paragraph" w:styleId="Revision">
    <w:name w:val="Revision"/>
    <w:hidden/>
    <w:uiPriority w:val="99"/>
    <w:semiHidden/>
    <w:rsid w:val="0028727A"/>
    <w:rPr>
      <w:rFonts w:ascii="Verdana" w:hAnsi="Verdana"/>
      <w:lang w:val="en-GB"/>
    </w:rPr>
  </w:style>
  <w:style w:type="character" w:customStyle="1" w:styleId="rvts268">
    <w:name w:val="rvts268"/>
    <w:basedOn w:val="DefaultParagraphFont"/>
    <w:rsid w:val="0034536A"/>
  </w:style>
  <w:style w:type="character" w:customStyle="1" w:styleId="rvts98">
    <w:name w:val="rvts98"/>
    <w:basedOn w:val="DefaultParagraphFont"/>
    <w:rsid w:val="00345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433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437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5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56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8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35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91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89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55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5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6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3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1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153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4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0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19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582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97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32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38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461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6C433-7427-4B83-A021-30F10CAFC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9122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HP</cp:lastModifiedBy>
  <cp:revision>2</cp:revision>
  <cp:lastPrinted>2007-09-21T04:19:00Z</cp:lastPrinted>
  <dcterms:created xsi:type="dcterms:W3CDTF">2019-02-13T05:05:00Z</dcterms:created>
  <dcterms:modified xsi:type="dcterms:W3CDTF">2019-02-13T05:05:00Z</dcterms:modified>
</cp:coreProperties>
</file>