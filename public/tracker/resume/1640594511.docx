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E7" w:rsidRPr="00C346B1" w:rsidRDefault="001156F1" w:rsidP="001156F1">
      <w:pPr>
        <w:pStyle w:val="HTMLPreformatted"/>
        <w:pBdr>
          <w:bottom w:val="single" w:sz="12" w:space="1" w:color="auto"/>
        </w:pBdr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  <w:bookmarkStart w:id="0" w:name="_GoBack"/>
      <w:bookmarkEnd w:id="0"/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P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ab/>
      </w:r>
      <w:r w:rsidR="00813506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 xml:space="preserve">           </w:t>
      </w:r>
      <w:r w:rsidR="009E39E7" w:rsidRPr="00C346B1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>CareER OBJECTIVES</w:t>
      </w:r>
    </w:p>
    <w:p w:rsidR="009E39E7" w:rsidRPr="00C346B1" w:rsidRDefault="009E39E7" w:rsidP="009E39E7">
      <w:pPr>
        <w:jc w:val="both"/>
        <w:rPr>
          <w:rFonts w:asciiTheme="minorHAnsi" w:hAnsiTheme="minorHAnsi"/>
          <w:b/>
          <w:sz w:val="18"/>
          <w:szCs w:val="18"/>
        </w:rPr>
      </w:pPr>
    </w:p>
    <w:p w:rsidR="009E39E7" w:rsidRPr="00C346B1" w:rsidRDefault="009E39E7" w:rsidP="006641E5">
      <w:pPr>
        <w:jc w:val="both"/>
        <w:rPr>
          <w:rFonts w:asciiTheme="minorHAnsi" w:hAnsiTheme="minorHAnsi"/>
          <w:b/>
          <w:sz w:val="18"/>
          <w:szCs w:val="18"/>
        </w:rPr>
      </w:pPr>
      <w:r w:rsidRPr="006B41AD">
        <w:rPr>
          <w:rFonts w:asciiTheme="minorHAnsi" w:hAnsiTheme="minorHAnsi"/>
          <w:b/>
          <w:bCs/>
          <w:color w:val="000080"/>
          <w:sz w:val="18"/>
          <w:szCs w:val="18"/>
        </w:rPr>
        <w:t>Looking for a prospect where technical competence is valued &amp; where I can make a Meaningful contribution to the growth of the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organization.</w:t>
      </w:r>
    </w:p>
    <w:p w:rsidR="00C02FF0" w:rsidRPr="00C346B1" w:rsidRDefault="00813506" w:rsidP="00F6546C">
      <w:pPr>
        <w:pStyle w:val="HTMLPreformatted"/>
        <w:pBdr>
          <w:bottom w:val="single" w:sz="12" w:space="3" w:color="auto"/>
        </w:pBdr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  <w:r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C02FF0" w:rsidRPr="00C346B1">
        <w:rPr>
          <w:rFonts w:asciiTheme="minorHAnsi" w:eastAsia="SimSun" w:hAnsiTheme="minorHAnsi"/>
          <w:b/>
          <w:caps/>
          <w:color w:val="000080"/>
          <w:sz w:val="18"/>
          <w:szCs w:val="18"/>
          <w:highlight w:val="darkGray"/>
          <w:lang w:val="en-CA"/>
        </w:rPr>
        <w:t>PROFESSIONAL SUMMARY</w:t>
      </w:r>
    </w:p>
    <w:p w:rsidR="00643BF9" w:rsidRPr="006760E8" w:rsidRDefault="00FE0C8C" w:rsidP="00E41872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6760E8">
        <w:rPr>
          <w:rFonts w:asciiTheme="minorHAnsi" w:hAnsiTheme="minorHAnsi"/>
          <w:color w:val="000080"/>
          <w:sz w:val="18"/>
          <w:szCs w:val="18"/>
        </w:rPr>
        <w:t xml:space="preserve">Have Total </w:t>
      </w:r>
      <w:r w:rsidR="00745C18" w:rsidRPr="006760E8">
        <w:rPr>
          <w:rFonts w:asciiTheme="minorHAnsi" w:hAnsiTheme="minorHAnsi"/>
          <w:color w:val="000080"/>
          <w:sz w:val="18"/>
          <w:szCs w:val="18"/>
        </w:rPr>
        <w:t>7</w:t>
      </w:r>
      <w:r w:rsidR="00F00888" w:rsidRPr="006760E8">
        <w:rPr>
          <w:rFonts w:asciiTheme="minorHAnsi" w:hAnsiTheme="minorHAnsi"/>
          <w:color w:val="000080"/>
          <w:sz w:val="18"/>
          <w:szCs w:val="18"/>
        </w:rPr>
        <w:t xml:space="preserve">+ Years </w:t>
      </w:r>
      <w:proofErr w:type="gramStart"/>
      <w:r w:rsidR="00F00888" w:rsidRPr="006760E8">
        <w:rPr>
          <w:rFonts w:asciiTheme="minorHAnsi" w:hAnsiTheme="minorHAnsi"/>
          <w:color w:val="000080"/>
          <w:sz w:val="18"/>
          <w:szCs w:val="18"/>
        </w:rPr>
        <w:t>and  5</w:t>
      </w:r>
      <w:proofErr w:type="gramEnd"/>
      <w:r w:rsidR="00C7526F" w:rsidRPr="006760E8">
        <w:rPr>
          <w:rFonts w:asciiTheme="minorHAnsi" w:hAnsiTheme="minorHAnsi"/>
          <w:color w:val="000080"/>
          <w:sz w:val="18"/>
          <w:szCs w:val="18"/>
        </w:rPr>
        <w:t xml:space="preserve">+ yrs relevant </w:t>
      </w:r>
      <w:r w:rsidR="00F13A8A" w:rsidRPr="006760E8">
        <w:rPr>
          <w:rFonts w:asciiTheme="minorHAnsi" w:hAnsiTheme="minorHAnsi"/>
          <w:color w:val="000080"/>
          <w:sz w:val="18"/>
          <w:szCs w:val="18"/>
        </w:rPr>
        <w:t>experiences</w:t>
      </w:r>
      <w:r w:rsidR="00AE7391" w:rsidRPr="006760E8">
        <w:rPr>
          <w:rFonts w:asciiTheme="minorHAnsi" w:hAnsiTheme="minorHAnsi"/>
          <w:color w:val="000080"/>
          <w:sz w:val="18"/>
          <w:szCs w:val="18"/>
        </w:rPr>
        <w:t xml:space="preserve"> As Business Analyst</w:t>
      </w:r>
      <w:r w:rsidR="00E87E5D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E717C" w:rsidRPr="006760E8">
        <w:rPr>
          <w:rFonts w:asciiTheme="minorHAnsi" w:hAnsiTheme="minorHAnsi"/>
          <w:color w:val="000080"/>
          <w:sz w:val="18"/>
          <w:szCs w:val="18"/>
        </w:rPr>
        <w:t>in</w:t>
      </w:r>
      <w:r w:rsidR="00AE7391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433B99" w:rsidRPr="006760E8">
        <w:rPr>
          <w:rFonts w:asciiTheme="minorHAnsi" w:hAnsiTheme="minorHAnsi"/>
          <w:color w:val="000080"/>
          <w:sz w:val="18"/>
          <w:szCs w:val="18"/>
        </w:rPr>
        <w:t xml:space="preserve">SQL databases ,Data analysis, </w:t>
      </w:r>
      <w:r w:rsidR="0099563F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E717C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E75C8E" w:rsidRPr="006760E8">
        <w:rPr>
          <w:rFonts w:asciiTheme="minorHAnsi" w:hAnsiTheme="minorHAnsi"/>
          <w:color w:val="000080"/>
          <w:sz w:val="18"/>
          <w:szCs w:val="18"/>
        </w:rPr>
        <w:t>Project management,</w:t>
      </w:r>
      <w:r w:rsidR="00310283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82C36" w:rsidRPr="006760E8">
        <w:rPr>
          <w:rFonts w:asciiTheme="minorHAnsi" w:hAnsiTheme="minorHAnsi"/>
          <w:color w:val="000080"/>
          <w:sz w:val="18"/>
          <w:szCs w:val="18"/>
        </w:rPr>
        <w:t>SDLC</w:t>
      </w:r>
      <w:r w:rsidR="00E44BD8" w:rsidRPr="006760E8">
        <w:rPr>
          <w:rFonts w:asciiTheme="minorHAnsi" w:hAnsiTheme="minorHAnsi"/>
          <w:color w:val="000080"/>
          <w:sz w:val="18"/>
          <w:szCs w:val="18"/>
        </w:rPr>
        <w:t xml:space="preserve">  </w:t>
      </w:r>
      <w:r w:rsidR="00DE6220" w:rsidRPr="006760E8">
        <w:rPr>
          <w:rFonts w:asciiTheme="minorHAnsi" w:hAnsiTheme="minorHAnsi"/>
          <w:color w:val="000080"/>
          <w:sz w:val="18"/>
          <w:szCs w:val="18"/>
        </w:rPr>
        <w:t>and  </w:t>
      </w:r>
      <w:r w:rsidR="001170ED" w:rsidRPr="006760E8">
        <w:rPr>
          <w:rFonts w:asciiTheme="minorHAnsi" w:hAnsiTheme="minorHAnsi"/>
          <w:color w:val="000080"/>
          <w:sz w:val="18"/>
          <w:szCs w:val="18"/>
        </w:rPr>
        <w:t xml:space="preserve">Quality management </w:t>
      </w:r>
      <w:r w:rsidR="000251C4" w:rsidRPr="006760E8">
        <w:rPr>
          <w:rFonts w:asciiTheme="minorHAnsi" w:hAnsiTheme="minorHAnsi"/>
          <w:color w:val="000080"/>
          <w:sz w:val="18"/>
          <w:szCs w:val="18"/>
        </w:rPr>
        <w:t xml:space="preserve">and </w:t>
      </w:r>
      <w:r w:rsidR="00643BF9" w:rsidRPr="006760E8">
        <w:rPr>
          <w:rFonts w:asciiTheme="minorHAnsi" w:hAnsiTheme="minorHAnsi"/>
          <w:color w:val="000080"/>
          <w:sz w:val="18"/>
          <w:szCs w:val="18"/>
        </w:rPr>
        <w:t xml:space="preserve">Project coordinate </w:t>
      </w:r>
      <w:r w:rsidR="000509CA">
        <w:rPr>
          <w:rFonts w:asciiTheme="minorHAnsi" w:hAnsiTheme="minorHAnsi"/>
          <w:color w:val="000080"/>
          <w:sz w:val="18"/>
          <w:szCs w:val="18"/>
        </w:rPr>
        <w:t>,</w:t>
      </w:r>
      <w:r w:rsidR="00992DB3" w:rsidRPr="00992DB3">
        <w:rPr>
          <w:rFonts w:asciiTheme="minorHAnsi" w:hAnsiTheme="minorHAnsi"/>
          <w:color w:val="000080"/>
          <w:sz w:val="18"/>
          <w:szCs w:val="18"/>
        </w:rPr>
        <w:t xml:space="preserve"> Design on solution approach ,</w:t>
      </w:r>
      <w:r w:rsidR="00CB735F">
        <w:rPr>
          <w:rFonts w:asciiTheme="minorHAnsi" w:hAnsiTheme="minorHAnsi"/>
          <w:color w:val="000080"/>
          <w:sz w:val="18"/>
          <w:szCs w:val="18"/>
        </w:rPr>
        <w:t>Presales (</w:t>
      </w:r>
      <w:r w:rsidR="000509CA">
        <w:rPr>
          <w:rFonts w:asciiTheme="minorHAnsi" w:hAnsiTheme="minorHAnsi"/>
          <w:color w:val="000080"/>
          <w:sz w:val="18"/>
          <w:szCs w:val="18"/>
        </w:rPr>
        <w:t>RFI,RFQ,RFP..</w:t>
      </w:r>
      <w:r w:rsidR="00CB735F">
        <w:rPr>
          <w:rFonts w:asciiTheme="minorHAnsi" w:hAnsiTheme="minorHAnsi"/>
          <w:color w:val="000080"/>
          <w:sz w:val="18"/>
          <w:szCs w:val="18"/>
        </w:rPr>
        <w:t>)</w:t>
      </w:r>
    </w:p>
    <w:p w:rsidR="00E44BD8" w:rsidRPr="00643BF9" w:rsidRDefault="00DE6220" w:rsidP="00E41872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6760E8">
        <w:rPr>
          <w:rFonts w:asciiTheme="minorHAnsi" w:hAnsiTheme="minorHAnsi"/>
          <w:color w:val="000080"/>
          <w:sz w:val="18"/>
          <w:szCs w:val="18"/>
        </w:rPr>
        <w:t xml:space="preserve">Have worked on </w:t>
      </w:r>
      <w:r w:rsidR="00B30220" w:rsidRPr="006760E8">
        <w:rPr>
          <w:rFonts w:asciiTheme="minorHAnsi" w:hAnsiTheme="minorHAnsi"/>
          <w:color w:val="000080"/>
          <w:sz w:val="18"/>
          <w:szCs w:val="18"/>
        </w:rPr>
        <w:t>oracle product based projects</w:t>
      </w:r>
      <w:r w:rsidR="008A5FE1" w:rsidRPr="006760E8">
        <w:rPr>
          <w:rFonts w:asciiTheme="minorHAnsi" w:hAnsiTheme="minorHAnsi"/>
          <w:color w:val="000080"/>
          <w:sz w:val="18"/>
          <w:szCs w:val="18"/>
        </w:rPr>
        <w:t xml:space="preserve">, </w:t>
      </w:r>
      <w:r w:rsidR="00F014DF" w:rsidRPr="006760E8">
        <w:rPr>
          <w:rFonts w:asciiTheme="minorHAnsi" w:hAnsiTheme="minorHAnsi"/>
          <w:color w:val="000080"/>
          <w:sz w:val="18"/>
          <w:szCs w:val="18"/>
        </w:rPr>
        <w:t xml:space="preserve">Billing, </w:t>
      </w:r>
      <w:r w:rsidR="000C43A8" w:rsidRPr="006760E8">
        <w:rPr>
          <w:rFonts w:asciiTheme="minorHAnsi" w:hAnsiTheme="minorHAnsi"/>
          <w:color w:val="000080"/>
          <w:sz w:val="18"/>
          <w:szCs w:val="18"/>
        </w:rPr>
        <w:t xml:space="preserve">Unix, </w:t>
      </w:r>
      <w:r w:rsidR="00C128CA" w:rsidRPr="006760E8">
        <w:rPr>
          <w:rFonts w:asciiTheme="minorHAnsi" w:hAnsiTheme="minorHAnsi"/>
          <w:color w:val="000080"/>
          <w:sz w:val="18"/>
          <w:szCs w:val="18"/>
        </w:rPr>
        <w:t>ERP,</w:t>
      </w:r>
      <w:r w:rsidR="00F00F10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C43A8" w:rsidRPr="006760E8">
        <w:rPr>
          <w:rFonts w:asciiTheme="minorHAnsi" w:hAnsiTheme="minorHAnsi"/>
          <w:color w:val="000080"/>
          <w:sz w:val="18"/>
          <w:szCs w:val="18"/>
        </w:rPr>
        <w:t>SQL</w:t>
      </w:r>
      <w:r w:rsidR="00433FCC" w:rsidRPr="006760E8">
        <w:rPr>
          <w:rFonts w:asciiTheme="minorHAnsi" w:hAnsiTheme="minorHAnsi"/>
          <w:color w:val="000080"/>
          <w:sz w:val="18"/>
          <w:szCs w:val="18"/>
        </w:rPr>
        <w:t>, EBS,</w:t>
      </w:r>
      <w:r w:rsidR="000C43A8" w:rsidRPr="006760E8">
        <w:rPr>
          <w:rFonts w:asciiTheme="minorHAnsi" w:hAnsiTheme="minorHAnsi"/>
          <w:color w:val="000080"/>
          <w:sz w:val="18"/>
          <w:szCs w:val="18"/>
        </w:rPr>
        <w:t xml:space="preserve"> UNIX,</w:t>
      </w:r>
      <w:r w:rsidR="00B0178E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25224" w:rsidRPr="006760E8">
        <w:rPr>
          <w:rFonts w:asciiTheme="minorHAnsi" w:hAnsiTheme="minorHAnsi"/>
          <w:color w:val="000080"/>
          <w:sz w:val="18"/>
          <w:szCs w:val="18"/>
        </w:rPr>
        <w:t>WEB</w:t>
      </w:r>
      <w:r w:rsidR="00122210" w:rsidRPr="006760E8">
        <w:rPr>
          <w:rFonts w:asciiTheme="minorHAnsi" w:hAnsiTheme="minorHAnsi"/>
          <w:color w:val="000080"/>
          <w:sz w:val="18"/>
          <w:szCs w:val="18"/>
        </w:rPr>
        <w:t>,</w:t>
      </w:r>
      <w:r w:rsidR="00691509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1628EB" w:rsidRPr="006760E8">
        <w:rPr>
          <w:rFonts w:asciiTheme="minorHAnsi" w:hAnsiTheme="minorHAnsi"/>
          <w:color w:val="000080"/>
          <w:sz w:val="18"/>
          <w:szCs w:val="18"/>
        </w:rPr>
        <w:t xml:space="preserve">Oracle </w:t>
      </w:r>
      <w:r w:rsidR="00723F36" w:rsidRPr="006760E8">
        <w:rPr>
          <w:rFonts w:asciiTheme="minorHAnsi" w:hAnsiTheme="minorHAnsi"/>
          <w:color w:val="000080"/>
          <w:sz w:val="18"/>
          <w:szCs w:val="18"/>
        </w:rPr>
        <w:t>,</w:t>
      </w:r>
      <w:r w:rsidR="00433FCC" w:rsidRPr="006760E8">
        <w:rPr>
          <w:rFonts w:asciiTheme="minorHAnsi" w:hAnsiTheme="minorHAnsi"/>
          <w:color w:val="000080"/>
          <w:sz w:val="18"/>
          <w:szCs w:val="18"/>
        </w:rPr>
        <w:t xml:space="preserve">Data analysis, Report </w:t>
      </w:r>
      <w:r w:rsidR="008C0D0C" w:rsidRPr="006760E8">
        <w:rPr>
          <w:rFonts w:asciiTheme="minorHAnsi" w:hAnsiTheme="minorHAnsi"/>
          <w:color w:val="000080"/>
          <w:sz w:val="18"/>
          <w:szCs w:val="18"/>
        </w:rPr>
        <w:t>,</w:t>
      </w:r>
      <w:r w:rsidR="0042216A" w:rsidRPr="006760E8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E76C93" w:rsidRPr="006760E8">
        <w:rPr>
          <w:rFonts w:asciiTheme="minorHAnsi" w:hAnsiTheme="minorHAnsi"/>
          <w:color w:val="000080"/>
          <w:sz w:val="18"/>
          <w:szCs w:val="18"/>
        </w:rPr>
        <w:t>work-flows and technical requirements</w:t>
      </w:r>
      <w:r w:rsidR="009B590A" w:rsidRPr="006760E8">
        <w:rPr>
          <w:rFonts w:asciiTheme="minorHAnsi" w:hAnsiTheme="minorHAnsi"/>
          <w:color w:val="000080"/>
          <w:sz w:val="18"/>
          <w:szCs w:val="18"/>
        </w:rPr>
        <w:t xml:space="preserve"> analysis</w:t>
      </w:r>
    </w:p>
    <w:p w:rsidR="00642038" w:rsidRPr="002B6C4E" w:rsidRDefault="00094F3E" w:rsidP="002B6C4E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094F3E">
        <w:rPr>
          <w:rFonts w:asciiTheme="minorHAnsi" w:hAnsiTheme="minorHAnsi"/>
          <w:color w:val="000080"/>
          <w:sz w:val="18"/>
          <w:szCs w:val="18"/>
        </w:rPr>
        <w:t xml:space="preserve">Manage Scope, Time and Cost of the project </w:t>
      </w:r>
      <w:r>
        <w:rPr>
          <w:rFonts w:asciiTheme="minorHAnsi" w:hAnsiTheme="minorHAnsi"/>
          <w:color w:val="000080"/>
          <w:sz w:val="18"/>
          <w:szCs w:val="18"/>
        </w:rPr>
        <w:t xml:space="preserve">and Estimation cost </w:t>
      </w:r>
    </w:p>
    <w:p w:rsidR="00642038" w:rsidRPr="00642038" w:rsidRDefault="00642038" w:rsidP="00642038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642038">
        <w:rPr>
          <w:rFonts w:asciiTheme="minorHAnsi" w:hAnsiTheme="minorHAnsi"/>
          <w:color w:val="000080"/>
          <w:sz w:val="18"/>
          <w:szCs w:val="18"/>
        </w:rPr>
        <w:t>Design and develop database architecture for information systems projects </w:t>
      </w:r>
    </w:p>
    <w:p w:rsidR="00642038" w:rsidRPr="00642038" w:rsidRDefault="00642038" w:rsidP="00642038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642038">
        <w:rPr>
          <w:rFonts w:asciiTheme="minorHAnsi" w:hAnsiTheme="minorHAnsi"/>
          <w:color w:val="000080"/>
          <w:sz w:val="18"/>
          <w:szCs w:val="18"/>
        </w:rPr>
        <w:t>Design, construct, administration policy</w:t>
      </w:r>
      <w:proofErr w:type="gramStart"/>
      <w:r w:rsidRPr="00642038">
        <w:rPr>
          <w:rFonts w:asciiTheme="minorHAnsi" w:hAnsiTheme="minorHAnsi"/>
          <w:color w:val="000080"/>
          <w:sz w:val="18"/>
          <w:szCs w:val="18"/>
        </w:rPr>
        <w:t>,  modify</w:t>
      </w:r>
      <w:proofErr w:type="gramEnd"/>
      <w:r w:rsidRPr="00642038">
        <w:rPr>
          <w:rFonts w:asciiTheme="minorHAnsi" w:hAnsiTheme="minorHAnsi"/>
          <w:color w:val="000080"/>
          <w:sz w:val="18"/>
          <w:szCs w:val="18"/>
        </w:rPr>
        <w:t>, integrate, implement and test data models and database management systems </w:t>
      </w:r>
    </w:p>
    <w:p w:rsidR="00642038" w:rsidRPr="00642038" w:rsidRDefault="00642038" w:rsidP="00642038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proofErr w:type="gramStart"/>
      <w:r w:rsidRPr="00642038">
        <w:rPr>
          <w:rFonts w:asciiTheme="minorHAnsi" w:hAnsiTheme="minorHAnsi"/>
          <w:color w:val="000080"/>
          <w:sz w:val="18"/>
          <w:szCs w:val="18"/>
        </w:rPr>
        <w:t>application</w:t>
      </w:r>
      <w:proofErr w:type="gramEnd"/>
      <w:r w:rsidRPr="00642038">
        <w:rPr>
          <w:rFonts w:asciiTheme="minorHAnsi" w:hAnsiTheme="minorHAnsi"/>
          <w:color w:val="000080"/>
          <w:sz w:val="18"/>
          <w:szCs w:val="18"/>
        </w:rPr>
        <w:t xml:space="preserve"> and implementation of database management tools </w:t>
      </w:r>
    </w:p>
    <w:p w:rsidR="002E7FFD" w:rsidRPr="002E7FFD" w:rsidRDefault="002E7FFD" w:rsidP="002E7FFD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2E7FFD">
        <w:rPr>
          <w:rFonts w:asciiTheme="minorHAnsi" w:hAnsiTheme="minorHAnsi"/>
          <w:color w:val="000080"/>
          <w:sz w:val="18"/>
          <w:szCs w:val="18"/>
        </w:rPr>
        <w:t>Incident Management and Change Request Management</w:t>
      </w:r>
      <w:r>
        <w:rPr>
          <w:rFonts w:asciiTheme="minorHAnsi" w:hAnsiTheme="minorHAnsi"/>
          <w:color w:val="000080"/>
          <w:sz w:val="18"/>
          <w:szCs w:val="18"/>
        </w:rPr>
        <w:t xml:space="preserve"> process</w:t>
      </w:r>
      <w:r w:rsidR="00E76C93">
        <w:rPr>
          <w:rFonts w:asciiTheme="minorHAnsi" w:hAnsiTheme="minorHAnsi"/>
          <w:color w:val="000080"/>
          <w:sz w:val="18"/>
          <w:szCs w:val="18"/>
        </w:rPr>
        <w:t xml:space="preserve"> and </w:t>
      </w:r>
      <w:r w:rsidR="00E76C93" w:rsidRPr="00E76C93">
        <w:rPr>
          <w:rFonts w:asciiTheme="minorHAnsi" w:hAnsiTheme="minorHAnsi"/>
          <w:color w:val="000080"/>
          <w:sz w:val="18"/>
          <w:szCs w:val="18"/>
        </w:rPr>
        <w:t>Integration</w:t>
      </w:r>
      <w:r>
        <w:rPr>
          <w:rFonts w:asciiTheme="minorHAnsi" w:hAnsiTheme="minorHAnsi"/>
          <w:color w:val="000080"/>
          <w:sz w:val="18"/>
          <w:szCs w:val="18"/>
        </w:rPr>
        <w:t xml:space="preserve"> </w:t>
      </w:r>
    </w:p>
    <w:p w:rsidR="008A5FE1" w:rsidRPr="008C0D0C" w:rsidRDefault="008A5FE1" w:rsidP="008A5FE1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8C0D0C">
        <w:rPr>
          <w:rFonts w:asciiTheme="minorHAnsi" w:hAnsiTheme="minorHAnsi"/>
          <w:color w:val="000080"/>
          <w:sz w:val="18"/>
          <w:szCs w:val="18"/>
        </w:rPr>
        <w:t xml:space="preserve">Have good </w:t>
      </w:r>
      <w:proofErr w:type="gramStart"/>
      <w:r w:rsidRPr="008C0D0C">
        <w:rPr>
          <w:rFonts w:asciiTheme="minorHAnsi" w:hAnsiTheme="minorHAnsi"/>
          <w:color w:val="000080"/>
          <w:sz w:val="18"/>
          <w:szCs w:val="18"/>
        </w:rPr>
        <w:t>knowledge  in</w:t>
      </w:r>
      <w:proofErr w:type="gramEnd"/>
      <w:r w:rsidRPr="008C0D0C">
        <w:rPr>
          <w:rFonts w:asciiTheme="minorHAnsi" w:hAnsiTheme="minorHAnsi"/>
          <w:color w:val="000080"/>
          <w:sz w:val="18"/>
          <w:szCs w:val="18"/>
        </w:rPr>
        <w:t xml:space="preserve"> JAVA</w:t>
      </w:r>
      <w:r w:rsidR="007624D8" w:rsidRPr="008C0D0C">
        <w:rPr>
          <w:rFonts w:asciiTheme="minorHAnsi" w:hAnsiTheme="minorHAnsi"/>
          <w:color w:val="000080"/>
          <w:sz w:val="18"/>
          <w:szCs w:val="18"/>
        </w:rPr>
        <w:t>/dot</w:t>
      </w:r>
      <w:r w:rsidR="008C0D0C">
        <w:rPr>
          <w:rFonts w:asciiTheme="minorHAnsi" w:hAnsiTheme="minorHAnsi"/>
          <w:color w:val="000080"/>
          <w:sz w:val="18"/>
          <w:szCs w:val="18"/>
        </w:rPr>
        <w:t>,</w:t>
      </w:r>
      <w:r w:rsidR="00675476">
        <w:rPr>
          <w:rFonts w:asciiTheme="minorHAnsi" w:hAnsiTheme="minorHAnsi"/>
          <w:color w:val="000080"/>
          <w:sz w:val="18"/>
          <w:szCs w:val="18"/>
        </w:rPr>
        <w:t>HTML,JAVA,</w:t>
      </w:r>
      <w:r w:rsidR="008C0D0C" w:rsidRPr="0042216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5E7EF4" w:rsidRPr="005E7EF4">
        <w:rPr>
          <w:rFonts w:asciiTheme="minorHAnsi" w:hAnsiTheme="minorHAnsi"/>
          <w:color w:val="000080"/>
          <w:sz w:val="18"/>
          <w:szCs w:val="18"/>
        </w:rPr>
        <w:t xml:space="preserve">Oracle EBS </w:t>
      </w:r>
      <w:r w:rsidR="00675476">
        <w:rPr>
          <w:rFonts w:asciiTheme="minorHAnsi" w:hAnsiTheme="minorHAnsi"/>
          <w:color w:val="000080"/>
          <w:sz w:val="18"/>
          <w:szCs w:val="18"/>
        </w:rPr>
        <w:t>,</w:t>
      </w:r>
      <w:r w:rsidR="00491970" w:rsidRPr="008C0D0C">
        <w:rPr>
          <w:rFonts w:asciiTheme="minorHAnsi" w:hAnsiTheme="minorHAnsi"/>
          <w:color w:val="000080"/>
          <w:sz w:val="18"/>
          <w:szCs w:val="18"/>
        </w:rPr>
        <w:t xml:space="preserve">other </w:t>
      </w:r>
      <w:r w:rsidRPr="008C0D0C">
        <w:rPr>
          <w:rFonts w:asciiTheme="minorHAnsi" w:hAnsiTheme="minorHAnsi"/>
          <w:color w:val="000080"/>
          <w:sz w:val="18"/>
          <w:szCs w:val="18"/>
        </w:rPr>
        <w:t xml:space="preserve"> application biased project </w:t>
      </w:r>
      <w:r w:rsidR="00364FC3" w:rsidRPr="008C0D0C">
        <w:rPr>
          <w:rFonts w:asciiTheme="minorHAnsi" w:hAnsiTheme="minorHAnsi"/>
          <w:color w:val="000080"/>
          <w:sz w:val="18"/>
          <w:szCs w:val="18"/>
        </w:rPr>
        <w:t xml:space="preserve">/Vendor project </w:t>
      </w:r>
      <w:r w:rsidR="00C62C24" w:rsidRPr="008C0D0C">
        <w:rPr>
          <w:rFonts w:asciiTheme="minorHAnsi" w:hAnsiTheme="minorHAnsi"/>
          <w:color w:val="000080"/>
          <w:sz w:val="18"/>
          <w:szCs w:val="18"/>
        </w:rPr>
        <w:t>/R12</w:t>
      </w:r>
      <w:r w:rsidR="00EA4E85">
        <w:rPr>
          <w:rFonts w:asciiTheme="minorHAnsi" w:hAnsiTheme="minorHAnsi"/>
          <w:color w:val="000080"/>
          <w:sz w:val="18"/>
          <w:szCs w:val="18"/>
        </w:rPr>
        <w:t xml:space="preserve">, </w:t>
      </w:r>
    </w:p>
    <w:p w:rsidR="00E314EC" w:rsidRDefault="00E439FE" w:rsidP="00EE45F3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AD499A">
        <w:rPr>
          <w:rFonts w:asciiTheme="minorHAnsi" w:hAnsiTheme="minorHAnsi"/>
          <w:color w:val="000080"/>
          <w:sz w:val="18"/>
          <w:szCs w:val="18"/>
        </w:rPr>
        <w:t>Project Plan</w:t>
      </w:r>
      <w:r w:rsidR="00363F41" w:rsidRPr="00AD499A">
        <w:rPr>
          <w:rFonts w:asciiTheme="minorHAnsi" w:hAnsiTheme="minorHAnsi"/>
          <w:color w:val="000080"/>
          <w:sz w:val="18"/>
          <w:szCs w:val="18"/>
        </w:rPr>
        <w:t xml:space="preserve"> and</w:t>
      </w:r>
      <w:r w:rsidR="00783F16" w:rsidRPr="00AD499A">
        <w:rPr>
          <w:rFonts w:asciiTheme="minorHAnsi" w:hAnsiTheme="minorHAnsi"/>
          <w:color w:val="000080"/>
          <w:sz w:val="18"/>
          <w:szCs w:val="18"/>
        </w:rPr>
        <w:t xml:space="preserve"> strategy planning</w:t>
      </w:r>
      <w:r w:rsidR="00862F56" w:rsidRPr="00AD499A">
        <w:rPr>
          <w:rFonts w:asciiTheme="minorHAnsi" w:hAnsiTheme="minorHAnsi"/>
          <w:color w:val="000080"/>
          <w:sz w:val="18"/>
          <w:szCs w:val="18"/>
        </w:rPr>
        <w:t xml:space="preserve">, </w:t>
      </w:r>
      <w:r w:rsidR="00D77978" w:rsidRPr="00AD499A">
        <w:rPr>
          <w:rFonts w:asciiTheme="minorHAnsi" w:hAnsiTheme="minorHAnsi"/>
          <w:color w:val="000080"/>
          <w:sz w:val="18"/>
          <w:szCs w:val="18"/>
        </w:rPr>
        <w:t>System analyst,</w:t>
      </w:r>
      <w:r w:rsidR="00E314EC" w:rsidRPr="00AD499A">
        <w:rPr>
          <w:rFonts w:asciiTheme="minorHAnsi" w:hAnsiTheme="minorHAnsi"/>
          <w:color w:val="000080"/>
          <w:sz w:val="18"/>
          <w:szCs w:val="18"/>
        </w:rPr>
        <w:t xml:space="preserve"> Project </w:t>
      </w:r>
      <w:proofErr w:type="gramStart"/>
      <w:r w:rsidR="00E314EC" w:rsidRPr="00AD499A">
        <w:rPr>
          <w:rFonts w:asciiTheme="minorHAnsi" w:hAnsiTheme="minorHAnsi"/>
          <w:color w:val="000080"/>
          <w:sz w:val="18"/>
          <w:szCs w:val="18"/>
        </w:rPr>
        <w:t>Coordination</w:t>
      </w:r>
      <w:r w:rsidR="00BC36C6" w:rsidRPr="00AD499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7F051E" w:rsidRPr="00AD499A">
        <w:rPr>
          <w:rFonts w:asciiTheme="minorHAnsi" w:hAnsiTheme="minorHAnsi"/>
          <w:color w:val="000080"/>
          <w:sz w:val="18"/>
          <w:szCs w:val="18"/>
        </w:rPr>
        <w:t>,</w:t>
      </w:r>
      <w:proofErr w:type="gramEnd"/>
      <w:r w:rsidR="00065907" w:rsidRPr="00AD499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E22EFC">
        <w:rPr>
          <w:rFonts w:asciiTheme="minorHAnsi" w:hAnsiTheme="minorHAnsi"/>
          <w:color w:val="000080"/>
          <w:sz w:val="18"/>
          <w:szCs w:val="18"/>
        </w:rPr>
        <w:t xml:space="preserve">GAP analysis, </w:t>
      </w:r>
      <w:r w:rsidR="00065907" w:rsidRPr="00AD499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A63F96" w:rsidRPr="00AD499A">
        <w:rPr>
          <w:rFonts w:asciiTheme="minorHAnsi" w:hAnsiTheme="minorHAnsi"/>
          <w:color w:val="000080"/>
          <w:sz w:val="18"/>
          <w:szCs w:val="18"/>
        </w:rPr>
        <w:t xml:space="preserve">Test cases, </w:t>
      </w:r>
      <w:r w:rsidR="00077D9D" w:rsidRPr="00AD499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EE45F3" w:rsidRPr="00AD499A">
        <w:rPr>
          <w:rFonts w:asciiTheme="minorHAnsi" w:hAnsiTheme="minorHAnsi"/>
          <w:color w:val="000080"/>
          <w:sz w:val="18"/>
          <w:szCs w:val="18"/>
        </w:rPr>
        <w:t>UAT</w:t>
      </w:r>
      <w:r w:rsidR="000307F8" w:rsidRPr="00AD499A">
        <w:rPr>
          <w:rFonts w:asciiTheme="minorHAnsi" w:hAnsiTheme="minorHAnsi"/>
          <w:color w:val="000080"/>
          <w:sz w:val="18"/>
          <w:szCs w:val="18"/>
        </w:rPr>
        <w:t>,</w:t>
      </w:r>
      <w:r w:rsidR="00AF34FE" w:rsidRPr="00AD499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077D9D" w:rsidRPr="00AD499A">
        <w:rPr>
          <w:rFonts w:asciiTheme="minorHAnsi" w:hAnsiTheme="minorHAnsi"/>
          <w:color w:val="000080"/>
          <w:sz w:val="18"/>
          <w:szCs w:val="18"/>
        </w:rPr>
        <w:t xml:space="preserve">and database design, documentation </w:t>
      </w:r>
    </w:p>
    <w:p w:rsidR="00BC4D63" w:rsidRPr="00BC4D63" w:rsidRDefault="00BC4D63" w:rsidP="00BC4D63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976296">
        <w:rPr>
          <w:rFonts w:asciiTheme="minorHAnsi" w:hAnsiTheme="minorHAnsi"/>
          <w:color w:val="000080"/>
          <w:sz w:val="18"/>
          <w:szCs w:val="18"/>
        </w:rPr>
        <w:t xml:space="preserve">Prepare functional artifacts like BRD / </w:t>
      </w:r>
      <w:r w:rsidR="002A1FA5">
        <w:rPr>
          <w:rFonts w:asciiTheme="minorHAnsi" w:hAnsiTheme="minorHAnsi"/>
          <w:color w:val="000080"/>
          <w:sz w:val="18"/>
          <w:szCs w:val="18"/>
        </w:rPr>
        <w:t>FRD/</w:t>
      </w:r>
      <w:r w:rsidRPr="00976296">
        <w:rPr>
          <w:rFonts w:asciiTheme="minorHAnsi" w:hAnsiTheme="minorHAnsi"/>
          <w:color w:val="000080"/>
          <w:sz w:val="18"/>
          <w:szCs w:val="18"/>
        </w:rPr>
        <w:t>FSD</w:t>
      </w:r>
      <w:r>
        <w:rPr>
          <w:rFonts w:asciiTheme="minorHAnsi" w:hAnsiTheme="minorHAnsi"/>
          <w:color w:val="000080"/>
          <w:sz w:val="18"/>
          <w:szCs w:val="18"/>
        </w:rPr>
        <w:t>/SRS/SOW/FRS/NFRS</w:t>
      </w:r>
      <w:r w:rsidRPr="00677D2B">
        <w:rPr>
          <w:rFonts w:asciiTheme="minorHAnsi" w:hAnsiTheme="minorHAnsi"/>
          <w:color w:val="000080"/>
          <w:sz w:val="18"/>
          <w:szCs w:val="18"/>
        </w:rPr>
        <w:t xml:space="preserve"> </w:t>
      </w:r>
      <w:r>
        <w:rPr>
          <w:rFonts w:asciiTheme="minorHAnsi" w:hAnsiTheme="minorHAnsi"/>
          <w:color w:val="000080"/>
          <w:sz w:val="18"/>
          <w:szCs w:val="18"/>
        </w:rPr>
        <w:t xml:space="preserve">/LLD/HLD </w:t>
      </w:r>
      <w:r w:rsidR="000C43A8">
        <w:rPr>
          <w:rFonts w:asciiTheme="minorHAnsi" w:hAnsiTheme="minorHAnsi"/>
          <w:color w:val="000080"/>
          <w:sz w:val="18"/>
          <w:szCs w:val="18"/>
        </w:rPr>
        <w:t>/</w:t>
      </w:r>
      <w:r w:rsidR="000C43A8" w:rsidRPr="000C43A8">
        <w:rPr>
          <w:rFonts w:asciiTheme="minorHAnsi" w:hAnsiTheme="minorHAnsi"/>
          <w:color w:val="000080"/>
          <w:sz w:val="18"/>
          <w:szCs w:val="18"/>
        </w:rPr>
        <w:t xml:space="preserve"> </w:t>
      </w:r>
      <w:proofErr w:type="gramStart"/>
      <w:r w:rsidR="000C43A8">
        <w:rPr>
          <w:rFonts w:asciiTheme="minorHAnsi" w:hAnsiTheme="minorHAnsi"/>
          <w:color w:val="000080"/>
          <w:sz w:val="18"/>
          <w:szCs w:val="18"/>
        </w:rPr>
        <w:t xml:space="preserve">UML </w:t>
      </w:r>
      <w:r w:rsidRPr="00976296">
        <w:rPr>
          <w:rFonts w:asciiTheme="minorHAnsi" w:hAnsiTheme="minorHAnsi"/>
          <w:color w:val="000080"/>
          <w:sz w:val="18"/>
          <w:szCs w:val="18"/>
        </w:rPr>
        <w:t xml:space="preserve"> with</w:t>
      </w:r>
      <w:proofErr w:type="gramEnd"/>
      <w:r w:rsidRPr="00976296">
        <w:rPr>
          <w:rFonts w:asciiTheme="minorHAnsi" w:hAnsiTheme="minorHAnsi"/>
          <w:color w:val="000080"/>
          <w:sz w:val="18"/>
          <w:szCs w:val="18"/>
        </w:rPr>
        <w:t xml:space="preserve"> business process flows and</w:t>
      </w:r>
      <w:r w:rsidRPr="00CD26BC">
        <w:rPr>
          <w:rFonts w:asciiTheme="minorHAnsi" w:hAnsiTheme="minorHAnsi"/>
          <w:color w:val="000080"/>
          <w:sz w:val="18"/>
          <w:szCs w:val="18"/>
        </w:rPr>
        <w:t xml:space="preserve"> Use cases, </w:t>
      </w:r>
      <w:r w:rsidRPr="00976296">
        <w:rPr>
          <w:rFonts w:asciiTheme="minorHAnsi" w:hAnsiTheme="minorHAnsi"/>
          <w:color w:val="000080"/>
          <w:sz w:val="18"/>
          <w:szCs w:val="18"/>
        </w:rPr>
        <w:t xml:space="preserve"> Gap Analysis and  design, development,</w:t>
      </w:r>
      <w:r w:rsidRPr="00677D2B">
        <w:rPr>
          <w:rFonts w:asciiTheme="minorHAnsi" w:hAnsiTheme="minorHAnsi"/>
          <w:color w:val="000080"/>
          <w:sz w:val="18"/>
          <w:szCs w:val="18"/>
        </w:rPr>
        <w:t xml:space="preserve"> change requests and release</w:t>
      </w:r>
      <w:r>
        <w:rPr>
          <w:rFonts w:asciiTheme="minorHAnsi" w:hAnsiTheme="minorHAnsi"/>
          <w:color w:val="000080"/>
          <w:sz w:val="18"/>
          <w:szCs w:val="18"/>
        </w:rPr>
        <w:t xml:space="preserve"> and  </w:t>
      </w:r>
      <w:r w:rsidR="00BB3EF1" w:rsidRPr="00BB3EF1">
        <w:rPr>
          <w:rFonts w:asciiTheme="minorHAnsi" w:hAnsiTheme="minorHAnsi"/>
          <w:color w:val="000080"/>
          <w:sz w:val="18"/>
          <w:szCs w:val="18"/>
        </w:rPr>
        <w:t>Quality Management</w:t>
      </w:r>
    </w:p>
    <w:p w:rsidR="000307F8" w:rsidRDefault="000307F8" w:rsidP="000307F8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0307F8">
        <w:rPr>
          <w:rFonts w:asciiTheme="minorHAnsi" w:hAnsiTheme="minorHAnsi"/>
          <w:color w:val="000080"/>
          <w:sz w:val="18"/>
          <w:szCs w:val="18"/>
        </w:rPr>
        <w:t xml:space="preserve">Workflow document and Functional specification document </w:t>
      </w:r>
      <w:proofErr w:type="gramStart"/>
      <w:r w:rsidRPr="000307F8">
        <w:rPr>
          <w:rFonts w:asciiTheme="minorHAnsi" w:hAnsiTheme="minorHAnsi"/>
          <w:color w:val="000080"/>
          <w:sz w:val="18"/>
          <w:szCs w:val="18"/>
        </w:rPr>
        <w:t>and  Software</w:t>
      </w:r>
      <w:proofErr w:type="gramEnd"/>
      <w:r w:rsidRPr="000307F8">
        <w:rPr>
          <w:rFonts w:asciiTheme="minorHAnsi" w:hAnsiTheme="minorHAnsi"/>
          <w:color w:val="000080"/>
          <w:sz w:val="18"/>
          <w:szCs w:val="18"/>
        </w:rPr>
        <w:t xml:space="preserve"> Requirement Specification document  and Requirements analysis  on business case</w:t>
      </w:r>
    </w:p>
    <w:p w:rsidR="00E22EFC" w:rsidRPr="00E22EFC" w:rsidRDefault="00E22EFC" w:rsidP="00E22EFC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E22EFC">
        <w:rPr>
          <w:rFonts w:asciiTheme="minorHAnsi" w:hAnsiTheme="minorHAnsi"/>
          <w:color w:val="000080"/>
          <w:sz w:val="18"/>
          <w:szCs w:val="18"/>
        </w:rPr>
        <w:t> </w:t>
      </w:r>
      <w:proofErr w:type="gramStart"/>
      <w:r w:rsidRPr="00E22EFC">
        <w:rPr>
          <w:rFonts w:asciiTheme="minorHAnsi" w:hAnsiTheme="minorHAnsi"/>
          <w:color w:val="000080"/>
          <w:sz w:val="18"/>
          <w:szCs w:val="18"/>
        </w:rPr>
        <w:t>project</w:t>
      </w:r>
      <w:proofErr w:type="gramEnd"/>
      <w:r w:rsidRPr="00E22EFC">
        <w:rPr>
          <w:rFonts w:asciiTheme="minorHAnsi" w:hAnsiTheme="minorHAnsi"/>
          <w:color w:val="000080"/>
          <w:sz w:val="18"/>
          <w:szCs w:val="18"/>
        </w:rPr>
        <w:t xml:space="preserve"> plan for the implementation of project, and Monitoring and tracking of tasks, implementation status/ progress, preparation of status Reports</w:t>
      </w:r>
    </w:p>
    <w:p w:rsidR="008914D4" w:rsidRDefault="00E439FE" w:rsidP="00896ED6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8D5041">
        <w:rPr>
          <w:rFonts w:asciiTheme="minorHAnsi" w:hAnsiTheme="minorHAnsi"/>
          <w:color w:val="000080"/>
          <w:sz w:val="18"/>
          <w:szCs w:val="18"/>
        </w:rPr>
        <w:t xml:space="preserve">Microsoft Visio, </w:t>
      </w:r>
      <w:r w:rsidR="00526448" w:rsidRPr="008D5041">
        <w:rPr>
          <w:rFonts w:asciiTheme="minorHAnsi" w:hAnsiTheme="minorHAnsi"/>
          <w:color w:val="000080"/>
          <w:sz w:val="18"/>
          <w:szCs w:val="18"/>
        </w:rPr>
        <w:t xml:space="preserve">Project </w:t>
      </w:r>
      <w:proofErr w:type="gramStart"/>
      <w:r w:rsidR="00526448" w:rsidRPr="008D5041">
        <w:rPr>
          <w:rFonts w:asciiTheme="minorHAnsi" w:hAnsiTheme="minorHAnsi"/>
          <w:color w:val="000080"/>
          <w:sz w:val="18"/>
          <w:szCs w:val="18"/>
        </w:rPr>
        <w:t>Coordinator</w:t>
      </w:r>
      <w:r w:rsidR="007F051E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572459" w:rsidRPr="008D5041">
        <w:rPr>
          <w:rFonts w:asciiTheme="minorHAnsi" w:hAnsiTheme="minorHAnsi"/>
          <w:color w:val="000080"/>
          <w:sz w:val="18"/>
          <w:szCs w:val="18"/>
        </w:rPr>
        <w:t>,</w:t>
      </w:r>
      <w:proofErr w:type="gramEnd"/>
      <w:r w:rsidR="007F051E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F6546C" w:rsidRPr="008D5041">
        <w:rPr>
          <w:rFonts w:asciiTheme="minorHAnsi" w:hAnsiTheme="minorHAnsi"/>
          <w:color w:val="000080"/>
          <w:sz w:val="18"/>
          <w:szCs w:val="18"/>
        </w:rPr>
        <w:t>SOP ,</w:t>
      </w:r>
      <w:r w:rsidR="00716F63" w:rsidRPr="008D5041">
        <w:rPr>
          <w:rFonts w:asciiTheme="minorHAnsi" w:hAnsiTheme="minorHAnsi"/>
          <w:color w:val="000080"/>
          <w:sz w:val="18"/>
          <w:szCs w:val="18"/>
        </w:rPr>
        <w:t>UAT,</w:t>
      </w:r>
      <w:r w:rsidR="007B5B9C" w:rsidRPr="008D5041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F93646" w:rsidRPr="008D5041">
        <w:rPr>
          <w:rFonts w:asciiTheme="minorHAnsi" w:hAnsiTheme="minorHAnsi"/>
          <w:color w:val="000080"/>
          <w:sz w:val="18"/>
          <w:szCs w:val="18"/>
        </w:rPr>
        <w:t xml:space="preserve">functional and technical support </w:t>
      </w:r>
    </w:p>
    <w:p w:rsidR="00A208A2" w:rsidRPr="00A208A2" w:rsidRDefault="00A208A2" w:rsidP="00A208A2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A208A2">
        <w:rPr>
          <w:rFonts w:asciiTheme="minorHAnsi" w:hAnsiTheme="minorHAnsi"/>
          <w:color w:val="000080"/>
          <w:sz w:val="18"/>
          <w:szCs w:val="18"/>
        </w:rPr>
        <w:t>Oracle technical designs,</w:t>
      </w:r>
      <w:r w:rsidR="00304CB4">
        <w:rPr>
          <w:rFonts w:asciiTheme="minorHAnsi" w:hAnsiTheme="minorHAnsi"/>
          <w:color w:val="000080"/>
          <w:sz w:val="18"/>
          <w:szCs w:val="18"/>
        </w:rPr>
        <w:t xml:space="preserve"> Enterprises design</w:t>
      </w:r>
      <w:proofErr w:type="gramStart"/>
      <w:r w:rsidR="00304CB4">
        <w:rPr>
          <w:rFonts w:asciiTheme="minorHAnsi" w:hAnsiTheme="minorHAnsi"/>
          <w:color w:val="000080"/>
          <w:sz w:val="18"/>
          <w:szCs w:val="18"/>
        </w:rPr>
        <w:t xml:space="preserve">, </w:t>
      </w:r>
      <w:r w:rsidRPr="00A208A2">
        <w:rPr>
          <w:rFonts w:asciiTheme="minorHAnsi" w:hAnsiTheme="minorHAnsi"/>
          <w:color w:val="000080"/>
          <w:sz w:val="18"/>
          <w:szCs w:val="18"/>
        </w:rPr>
        <w:t xml:space="preserve"> interfaces</w:t>
      </w:r>
      <w:proofErr w:type="gramEnd"/>
      <w:r w:rsidRPr="00A208A2">
        <w:rPr>
          <w:rFonts w:asciiTheme="minorHAnsi" w:hAnsiTheme="minorHAnsi"/>
          <w:color w:val="000080"/>
          <w:sz w:val="18"/>
          <w:szCs w:val="18"/>
        </w:rPr>
        <w:t xml:space="preserve">, reports, work flow builder </w:t>
      </w:r>
    </w:p>
    <w:p w:rsidR="00EE3DF2" w:rsidRPr="00EE3DF2" w:rsidRDefault="00EE3DF2" w:rsidP="00EE3DF2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EE3DF2">
        <w:rPr>
          <w:rFonts w:asciiTheme="minorHAnsi" w:hAnsiTheme="minorHAnsi"/>
          <w:color w:val="000080"/>
          <w:sz w:val="18"/>
          <w:szCs w:val="18"/>
        </w:rPr>
        <w:t>Preparing Business Requirement Document, Functional Specification Document, Use Case, User Stories, Wireframes, Prototypes</w:t>
      </w:r>
    </w:p>
    <w:p w:rsidR="00940686" w:rsidRPr="00940686" w:rsidRDefault="00940686" w:rsidP="00940686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940686">
        <w:rPr>
          <w:rFonts w:asciiTheme="minorHAnsi" w:hAnsiTheme="minorHAnsi"/>
          <w:color w:val="000080"/>
          <w:sz w:val="18"/>
          <w:szCs w:val="18"/>
        </w:rPr>
        <w:t>Collects, analyzes and check the system feasibility of   requirements of client/stakeholder are met</w:t>
      </w:r>
    </w:p>
    <w:p w:rsidR="00A0302B" w:rsidRDefault="00515A0B" w:rsidP="00A0302B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CC697A">
        <w:rPr>
          <w:rFonts w:asciiTheme="minorHAnsi" w:hAnsiTheme="minorHAnsi"/>
          <w:color w:val="000080"/>
          <w:sz w:val="18"/>
          <w:szCs w:val="18"/>
        </w:rPr>
        <w:t>Technical Consultant</w:t>
      </w:r>
      <w:r w:rsidR="00A962E9" w:rsidRPr="00CC697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Pr="00CC697A">
        <w:rPr>
          <w:rFonts w:asciiTheme="minorHAnsi" w:hAnsiTheme="minorHAnsi"/>
          <w:color w:val="000080"/>
          <w:sz w:val="18"/>
          <w:szCs w:val="18"/>
        </w:rPr>
        <w:t xml:space="preserve">/ Techno Functional Consultant </w:t>
      </w:r>
      <w:proofErr w:type="gramStart"/>
      <w:r w:rsidRPr="00CC697A">
        <w:rPr>
          <w:rFonts w:asciiTheme="minorHAnsi" w:hAnsiTheme="minorHAnsi"/>
          <w:color w:val="000080"/>
          <w:sz w:val="18"/>
          <w:szCs w:val="18"/>
        </w:rPr>
        <w:t xml:space="preserve">and </w:t>
      </w:r>
      <w:r w:rsidR="00B71CDD" w:rsidRPr="00CC697A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384511" w:rsidRPr="00CC697A">
        <w:rPr>
          <w:rFonts w:asciiTheme="minorHAnsi" w:hAnsiTheme="minorHAnsi"/>
          <w:color w:val="000080"/>
          <w:sz w:val="18"/>
          <w:szCs w:val="18"/>
        </w:rPr>
        <w:t>UAT</w:t>
      </w:r>
      <w:proofErr w:type="gramEnd"/>
      <w:r w:rsidR="00384511" w:rsidRPr="00CC697A">
        <w:rPr>
          <w:rFonts w:asciiTheme="minorHAnsi" w:hAnsiTheme="minorHAnsi"/>
          <w:color w:val="000080"/>
          <w:sz w:val="18"/>
          <w:szCs w:val="18"/>
        </w:rPr>
        <w:t xml:space="preserve"> , </w:t>
      </w:r>
      <w:r w:rsidR="0096127B" w:rsidRPr="00CC697A">
        <w:rPr>
          <w:rFonts w:asciiTheme="minorHAnsi" w:hAnsiTheme="minorHAnsi"/>
          <w:color w:val="000080"/>
          <w:sz w:val="18"/>
          <w:szCs w:val="18"/>
        </w:rPr>
        <w:t xml:space="preserve">Functional and technical </w:t>
      </w:r>
      <w:r w:rsidRPr="00CC697A">
        <w:rPr>
          <w:rFonts w:asciiTheme="minorHAnsi" w:hAnsiTheme="minorHAnsi"/>
          <w:color w:val="000080"/>
          <w:sz w:val="18"/>
          <w:szCs w:val="18"/>
        </w:rPr>
        <w:t>document</w:t>
      </w:r>
    </w:p>
    <w:p w:rsidR="00F47DC1" w:rsidRPr="002A29EF" w:rsidRDefault="00F47DC1" w:rsidP="002A29EF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80"/>
          <w:sz w:val="18"/>
          <w:szCs w:val="18"/>
        </w:rPr>
      </w:pPr>
      <w:r w:rsidRPr="002A29EF">
        <w:rPr>
          <w:rFonts w:asciiTheme="minorHAnsi" w:hAnsiTheme="minorHAnsi"/>
          <w:color w:val="000080"/>
          <w:sz w:val="18"/>
          <w:szCs w:val="18"/>
        </w:rPr>
        <w:t xml:space="preserve">Project planning ● Project monitoring ● Project delivery coordination ● Project management ● Schedule tracking &amp; </w:t>
      </w:r>
      <w:proofErr w:type="gramStart"/>
      <w:r w:rsidRPr="002A29EF">
        <w:rPr>
          <w:rFonts w:asciiTheme="minorHAnsi" w:hAnsiTheme="minorHAnsi"/>
          <w:color w:val="000080"/>
          <w:sz w:val="18"/>
          <w:szCs w:val="18"/>
        </w:rPr>
        <w:t>management</w:t>
      </w:r>
      <w:proofErr w:type="gramEnd"/>
      <w:r w:rsidRPr="002A29EF">
        <w:rPr>
          <w:rFonts w:asciiTheme="minorHAnsi" w:hAnsiTheme="minorHAnsi"/>
          <w:color w:val="000080"/>
          <w:sz w:val="18"/>
          <w:szCs w:val="18"/>
        </w:rPr>
        <w:t xml:space="preserve"> ● Cost tracking &amp; management ● Project reporting  ● Project Risk </w:t>
      </w:r>
      <w:r w:rsidR="002A29EF" w:rsidRPr="002A29EF">
        <w:rPr>
          <w:rFonts w:asciiTheme="minorHAnsi" w:hAnsiTheme="minorHAnsi"/>
          <w:color w:val="000080"/>
          <w:sz w:val="18"/>
          <w:szCs w:val="18"/>
        </w:rPr>
        <w:t xml:space="preserve">● Project Quality Management ● Project Integration Management </w:t>
      </w:r>
    </w:p>
    <w:p w:rsidR="008A0BEC" w:rsidRPr="0079733F" w:rsidRDefault="003C63AB" w:rsidP="00A04482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/>
          <w:bCs w:val="0"/>
          <w:color w:val="000080"/>
          <w:sz w:val="18"/>
          <w:szCs w:val="18"/>
        </w:rPr>
      </w:pPr>
      <w:r w:rsidRPr="0079733F">
        <w:rPr>
          <w:rFonts w:asciiTheme="minorHAnsi" w:hAnsiTheme="minorHAnsi"/>
          <w:color w:val="000080"/>
          <w:sz w:val="18"/>
          <w:szCs w:val="18"/>
        </w:rPr>
        <w:t xml:space="preserve">IT Project management </w:t>
      </w:r>
      <w:r w:rsidR="00085352" w:rsidRPr="0079733F">
        <w:rPr>
          <w:rFonts w:asciiTheme="minorHAnsi" w:hAnsiTheme="minorHAnsi"/>
          <w:color w:val="000080"/>
          <w:sz w:val="18"/>
          <w:szCs w:val="18"/>
        </w:rPr>
        <w:t xml:space="preserve">and </w:t>
      </w:r>
      <w:r w:rsidR="00842BA3" w:rsidRPr="0079733F">
        <w:rPr>
          <w:rFonts w:asciiTheme="minorHAnsi" w:hAnsiTheme="minorHAnsi"/>
          <w:color w:val="000080"/>
          <w:sz w:val="18"/>
          <w:szCs w:val="18"/>
        </w:rPr>
        <w:t xml:space="preserve"> </w:t>
      </w:r>
      <w:r w:rsidRPr="0079733F">
        <w:rPr>
          <w:rFonts w:asciiTheme="minorHAnsi" w:hAnsiTheme="minorHAnsi"/>
          <w:color w:val="000080"/>
          <w:sz w:val="18"/>
          <w:szCs w:val="18"/>
        </w:rPr>
        <w:t xml:space="preserve">Project coordinator and </w:t>
      </w:r>
      <w:r w:rsidR="000717ED" w:rsidRPr="0079733F">
        <w:rPr>
          <w:rFonts w:asciiTheme="minorHAnsi" w:hAnsiTheme="minorHAnsi"/>
          <w:color w:val="000080"/>
          <w:sz w:val="18"/>
          <w:szCs w:val="18"/>
        </w:rPr>
        <w:t xml:space="preserve"> </w:t>
      </w:r>
      <w:r w:rsidRPr="0079733F">
        <w:rPr>
          <w:rFonts w:asciiTheme="minorHAnsi" w:hAnsiTheme="minorHAnsi"/>
          <w:color w:val="000080"/>
          <w:sz w:val="18"/>
          <w:szCs w:val="18"/>
        </w:rPr>
        <w:t>UML,</w:t>
      </w:r>
      <w:r w:rsidR="00F13A8A" w:rsidRPr="0079733F">
        <w:rPr>
          <w:rFonts w:asciiTheme="minorHAnsi" w:hAnsiTheme="minorHAnsi"/>
          <w:color w:val="000080"/>
          <w:sz w:val="18"/>
          <w:szCs w:val="18"/>
        </w:rPr>
        <w:t xml:space="preserve">  perform Test case  </w:t>
      </w:r>
      <w:r w:rsidR="00D015BA" w:rsidRPr="0079733F">
        <w:rPr>
          <w:rFonts w:asciiTheme="minorHAnsi" w:hAnsiTheme="minorHAnsi"/>
          <w:color w:val="000080"/>
          <w:sz w:val="18"/>
          <w:szCs w:val="18"/>
        </w:rPr>
        <w:t xml:space="preserve"> and functional requirements </w:t>
      </w:r>
      <w:r w:rsidR="00520525" w:rsidRPr="0079733F">
        <w:rPr>
          <w:rFonts w:asciiTheme="minorHAnsi" w:hAnsiTheme="minorHAnsi"/>
          <w:color w:val="000080"/>
          <w:sz w:val="18"/>
          <w:szCs w:val="18"/>
        </w:rPr>
        <w:t xml:space="preserve"> </w:t>
      </w:r>
      <w:r w:rsidR="008A0BEC" w:rsidRPr="0079733F">
        <w:rPr>
          <w:rFonts w:asciiTheme="minorHAnsi" w:hAnsiTheme="minorHAnsi"/>
          <w:color w:val="000080"/>
          <w:sz w:val="18"/>
          <w:szCs w:val="18"/>
        </w:rPr>
        <w:t>Business analysis, requirements ga</w:t>
      </w:r>
      <w:r w:rsidR="00F13A8A" w:rsidRPr="0079733F">
        <w:rPr>
          <w:rFonts w:asciiTheme="minorHAnsi" w:hAnsiTheme="minorHAnsi"/>
          <w:color w:val="000080"/>
          <w:sz w:val="18"/>
          <w:szCs w:val="18"/>
        </w:rPr>
        <w:t xml:space="preserve">thering and design techniques </w:t>
      </w:r>
    </w:p>
    <w:p w:rsidR="008A0BEC" w:rsidRPr="008A0BEC" w:rsidRDefault="008A0BEC" w:rsidP="008A0BEC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before="225" w:beforeAutospacing="1" w:after="100" w:afterAutospacing="1" w:line="270" w:lineRule="atLeast"/>
        <w:textAlignment w:val="baseline"/>
        <w:rPr>
          <w:rFonts w:asciiTheme="minorHAnsi" w:hAnsiTheme="minorHAnsi"/>
          <w:b/>
          <w:bCs/>
          <w:color w:val="000080"/>
          <w:sz w:val="18"/>
          <w:szCs w:val="18"/>
        </w:rPr>
      </w:pPr>
      <w:r w:rsidRPr="008A0BEC">
        <w:rPr>
          <w:rFonts w:asciiTheme="minorHAnsi" w:hAnsiTheme="minorHAnsi"/>
          <w:b/>
          <w:bCs/>
          <w:color w:val="000080"/>
          <w:sz w:val="18"/>
          <w:szCs w:val="18"/>
        </w:rPr>
        <w:t>Change management and implementation management techniques and approaches.</w:t>
      </w:r>
    </w:p>
    <w:p w:rsidR="003C63AB" w:rsidRPr="00F13A8A" w:rsidRDefault="003C63AB" w:rsidP="003C63AB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before="225" w:beforeAutospacing="1" w:after="100" w:afterAutospacing="1" w:line="270" w:lineRule="atLeast"/>
        <w:textAlignment w:val="baseline"/>
        <w:rPr>
          <w:rFonts w:asciiTheme="minorHAnsi" w:hAnsiTheme="minorHAnsi"/>
          <w:b/>
          <w:bCs/>
          <w:color w:val="000080"/>
          <w:sz w:val="18"/>
          <w:szCs w:val="18"/>
        </w:rPr>
      </w:pPr>
      <w:r w:rsidRPr="00F13A8A">
        <w:rPr>
          <w:rFonts w:asciiTheme="minorHAnsi" w:hAnsiTheme="minorHAnsi"/>
          <w:b/>
          <w:bCs/>
          <w:color w:val="000080"/>
          <w:sz w:val="18"/>
          <w:szCs w:val="18"/>
        </w:rPr>
        <w:t xml:space="preserve">Drive the discussions among multiple stakeholders </w:t>
      </w:r>
    </w:p>
    <w:p w:rsidR="00D92D9F" w:rsidRDefault="00D92D9F" w:rsidP="003A43DC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before="225" w:beforeAutospacing="1" w:after="100" w:afterAutospacing="1" w:line="270" w:lineRule="atLeast"/>
        <w:textAlignment w:val="baseline"/>
        <w:rPr>
          <w:rFonts w:asciiTheme="minorHAnsi" w:hAnsiTheme="minorHAnsi"/>
          <w:b/>
          <w:bCs/>
          <w:color w:val="000080"/>
          <w:sz w:val="18"/>
          <w:szCs w:val="18"/>
        </w:rPr>
      </w:pPr>
      <w:r w:rsidRPr="00D92D9F">
        <w:rPr>
          <w:rFonts w:asciiTheme="minorHAnsi" w:hAnsiTheme="minorHAnsi"/>
          <w:b/>
          <w:bCs/>
          <w:color w:val="000080"/>
          <w:sz w:val="18"/>
          <w:szCs w:val="18"/>
        </w:rPr>
        <w:t> business process descriptions, use cases, scenarios, business analysis, task and workflow analysis</w:t>
      </w:r>
    </w:p>
    <w:p w:rsidR="002F345E" w:rsidRPr="002F345E" w:rsidRDefault="002F345E" w:rsidP="003A43DC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before="225" w:beforeAutospacing="1" w:after="100" w:afterAutospacing="1" w:line="270" w:lineRule="atLeast"/>
        <w:textAlignment w:val="baseline"/>
        <w:rPr>
          <w:rFonts w:asciiTheme="minorHAnsi" w:hAnsiTheme="minorHAnsi"/>
          <w:b/>
          <w:bCs/>
          <w:color w:val="000080"/>
          <w:sz w:val="18"/>
          <w:szCs w:val="18"/>
        </w:rPr>
      </w:pPr>
      <w:r w:rsidRPr="002F345E">
        <w:rPr>
          <w:rFonts w:asciiTheme="minorHAnsi" w:hAnsiTheme="minorHAnsi"/>
          <w:b/>
          <w:bCs/>
          <w:color w:val="000080"/>
          <w:sz w:val="18"/>
          <w:szCs w:val="18"/>
        </w:rPr>
        <w:t xml:space="preserve">planning, budgeting, forecasting and financial management systems and Project Management </w:t>
      </w:r>
    </w:p>
    <w:p w:rsidR="009A7204" w:rsidRPr="007F39AE" w:rsidRDefault="009A7204" w:rsidP="009A7204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before="225" w:beforeAutospacing="1" w:after="100" w:afterAutospacing="1" w:line="270" w:lineRule="atLeast"/>
        <w:textAlignment w:val="baseline"/>
        <w:rPr>
          <w:rFonts w:asciiTheme="minorHAnsi" w:hAnsiTheme="minorHAnsi"/>
          <w:b/>
          <w:bCs/>
          <w:color w:val="000080"/>
          <w:sz w:val="18"/>
          <w:szCs w:val="18"/>
        </w:rPr>
      </w:pPr>
      <w:r w:rsidRPr="009A7204">
        <w:rPr>
          <w:rFonts w:asciiTheme="minorHAnsi" w:hAnsiTheme="minorHAnsi"/>
          <w:b/>
          <w:bCs/>
          <w:color w:val="000080"/>
          <w:sz w:val="18"/>
          <w:szCs w:val="18"/>
        </w:rPr>
        <w:t>Application architectures and techniques, database design, web service</w:t>
      </w:r>
    </w:p>
    <w:p w:rsidR="00DF3ED7" w:rsidRPr="00D200FA" w:rsidRDefault="00DF3ED7" w:rsidP="00E36D79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54751E">
        <w:rPr>
          <w:rFonts w:asciiTheme="minorHAnsi" w:hAnsiTheme="minorHAnsi"/>
          <w:b/>
          <w:bCs/>
          <w:color w:val="000080"/>
          <w:sz w:val="18"/>
          <w:szCs w:val="18"/>
        </w:rPr>
        <w:t>sql, plsql , Unix, SQL ,Oracle,</w:t>
      </w:r>
      <w:r w:rsidRPr="00794470">
        <w:rPr>
          <w:rFonts w:asciiTheme="minorHAnsi" w:hAnsiTheme="minorHAnsi"/>
          <w:b/>
          <w:bCs/>
          <w:color w:val="000080"/>
          <w:sz w:val="18"/>
          <w:szCs w:val="18"/>
        </w:rPr>
        <w:t xml:space="preserve"> </w:t>
      </w:r>
      <w:r w:rsidRPr="0054751E">
        <w:rPr>
          <w:rFonts w:asciiTheme="minorHAnsi" w:hAnsiTheme="minorHAnsi"/>
          <w:b/>
          <w:bCs/>
          <w:color w:val="000080"/>
          <w:sz w:val="18"/>
          <w:szCs w:val="18"/>
        </w:rPr>
        <w:t> </w:t>
      </w:r>
      <w:r w:rsidR="00FC3D4F">
        <w:rPr>
          <w:rFonts w:asciiTheme="minorHAnsi" w:hAnsiTheme="minorHAnsi"/>
          <w:b/>
          <w:bCs/>
          <w:color w:val="000080"/>
          <w:sz w:val="18"/>
          <w:szCs w:val="18"/>
        </w:rPr>
        <w:t xml:space="preserve">SQL server, </w:t>
      </w:r>
      <w:r w:rsidR="00770E15">
        <w:rPr>
          <w:rFonts w:asciiTheme="minorHAnsi" w:hAnsiTheme="minorHAnsi"/>
          <w:b/>
          <w:bCs/>
          <w:color w:val="000080"/>
          <w:sz w:val="18"/>
          <w:szCs w:val="18"/>
        </w:rPr>
        <w:t>BI,DW</w:t>
      </w:r>
      <w:r w:rsidR="00FC3D4F">
        <w:rPr>
          <w:rFonts w:asciiTheme="minorHAnsi" w:hAnsiTheme="minorHAnsi"/>
          <w:b/>
          <w:bCs/>
          <w:color w:val="000080"/>
          <w:sz w:val="18"/>
          <w:szCs w:val="18"/>
        </w:rPr>
        <w:t xml:space="preserve">, </w:t>
      </w:r>
      <w:r w:rsidR="004C282A">
        <w:rPr>
          <w:rFonts w:asciiTheme="minorHAnsi" w:hAnsiTheme="minorHAnsi"/>
          <w:b/>
          <w:bCs/>
          <w:color w:val="000080"/>
          <w:sz w:val="18"/>
          <w:szCs w:val="18"/>
        </w:rPr>
        <w:t>Kenan billing,</w:t>
      </w:r>
      <w:r w:rsidR="00D47D3B">
        <w:rPr>
          <w:rFonts w:asciiTheme="minorHAnsi" w:hAnsiTheme="minorHAnsi"/>
          <w:b/>
          <w:bCs/>
          <w:color w:val="000080"/>
          <w:sz w:val="18"/>
          <w:szCs w:val="18"/>
        </w:rPr>
        <w:t xml:space="preserve"> WEB ,</w:t>
      </w:r>
      <w:r w:rsidR="00D77978">
        <w:rPr>
          <w:rFonts w:asciiTheme="minorHAnsi" w:hAnsiTheme="minorHAnsi"/>
          <w:b/>
          <w:bCs/>
          <w:color w:val="000080"/>
          <w:sz w:val="18"/>
          <w:szCs w:val="18"/>
        </w:rPr>
        <w:t>SAP,</w:t>
      </w:r>
    </w:p>
    <w:p w:rsidR="00745848" w:rsidRPr="00C346B1" w:rsidRDefault="00745848" w:rsidP="00490416">
      <w:pPr>
        <w:pStyle w:val="NormalWeb"/>
        <w:numPr>
          <w:ilvl w:val="0"/>
          <w:numId w:val="1"/>
        </w:numPr>
        <w:rPr>
          <w:rFonts w:asciiTheme="minorHAnsi" w:hAnsiTheme="minorHAnsi"/>
          <w:b/>
          <w:color w:val="000080"/>
          <w:sz w:val="18"/>
          <w:szCs w:val="18"/>
          <w:lang w:eastAsia="ar-SA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  <w:lang w:eastAsia="ar-SA"/>
        </w:rPr>
        <w:t>Gathering , Analyzing and Validating project requirements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Responsible for requirement gathering </w:t>
      </w:r>
      <w:r w:rsidR="00C351EB" w:rsidRPr="00C346B1">
        <w:rPr>
          <w:rFonts w:asciiTheme="minorHAnsi" w:hAnsiTheme="minorHAnsi"/>
          <w:b/>
          <w:color w:val="000080"/>
          <w:sz w:val="18"/>
          <w:szCs w:val="18"/>
        </w:rPr>
        <w:t xml:space="preserve">and issues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from</w:t>
      </w:r>
      <w:r w:rsidR="00A72839">
        <w:rPr>
          <w:rFonts w:asciiTheme="minorHAnsi" w:hAnsiTheme="minorHAnsi"/>
          <w:b/>
          <w:color w:val="000080"/>
          <w:sz w:val="18"/>
          <w:szCs w:val="18"/>
        </w:rPr>
        <w:t xml:space="preserve"> ops </w:t>
      </w:r>
      <w:proofErr w:type="gramStart"/>
      <w:r w:rsidR="00A72839">
        <w:rPr>
          <w:rFonts w:asciiTheme="minorHAnsi" w:hAnsiTheme="minorHAnsi"/>
          <w:b/>
          <w:color w:val="000080"/>
          <w:sz w:val="18"/>
          <w:szCs w:val="18"/>
        </w:rPr>
        <w:t xml:space="preserve">and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clients</w:t>
      </w:r>
      <w:proofErr w:type="gramEnd"/>
      <w:r w:rsidRPr="00C346B1">
        <w:rPr>
          <w:rFonts w:asciiTheme="minorHAnsi" w:hAnsiTheme="minorHAnsi"/>
          <w:b/>
          <w:color w:val="000080"/>
          <w:sz w:val="18"/>
          <w:szCs w:val="18"/>
        </w:rPr>
        <w:t>. 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Tracks and manages application requirements during the development lifecycle, incorporates changes to requirements through an established change management process</w:t>
      </w:r>
    </w:p>
    <w:p w:rsidR="00745848" w:rsidRPr="00C346B1" w:rsidRDefault="00745848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proofErr w:type="gramStart"/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Project scheduling, planning and Delivery.</w:t>
      </w:r>
      <w:proofErr w:type="gramEnd"/>
    </w:p>
    <w:p w:rsidR="00745848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Manages the project delivery process to ensure a successful implementation including on time, on budget</w:t>
      </w:r>
    </w:p>
    <w:p w:rsidR="00F3752A" w:rsidRPr="00C346B1" w:rsidRDefault="004E6A55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4E6A55">
        <w:rPr>
          <w:rFonts w:asciiTheme="minorHAnsi" w:hAnsiTheme="minorHAnsi"/>
          <w:b/>
          <w:color w:val="000080"/>
          <w:sz w:val="18"/>
          <w:szCs w:val="18"/>
        </w:rPr>
        <w:t>financial objectives by forecasting requirements; preparing an annual budget; scheduling</w:t>
      </w:r>
    </w:p>
    <w:p w:rsidR="00745848" w:rsidRPr="00C346B1" w:rsidRDefault="00E72D05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r w:rsidR="00745848"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Defining Project Scope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lastRenderedPageBreak/>
        <w:t>Develops definition of project scope, goals and deliverable as per client's need.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Manages the scope change process: identifies and anticipates risks and issues, facilitates resolution, mitigation, and appropriate escalation</w:t>
      </w:r>
    </w:p>
    <w:p w:rsidR="00745848" w:rsidRPr="00C346B1" w:rsidRDefault="00745848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Estimating Project Effort</w:t>
      </w:r>
    </w:p>
    <w:p w:rsidR="00745848" w:rsidRPr="00C346B1" w:rsidRDefault="00C351EB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Working with </w:t>
      </w:r>
      <w:proofErr w:type="gramStart"/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the </w:t>
      </w:r>
      <w:r w:rsidR="00745848" w:rsidRPr="00C346B1">
        <w:rPr>
          <w:rFonts w:asciiTheme="minorHAnsi" w:hAnsiTheme="minorHAnsi"/>
          <w:b/>
          <w:color w:val="000080"/>
          <w:sz w:val="18"/>
          <w:szCs w:val="18"/>
        </w:rPr>
        <w:t xml:space="preserve"> team</w:t>
      </w:r>
      <w:proofErr w:type="gramEnd"/>
      <w:r w:rsidR="00745848" w:rsidRPr="00C346B1">
        <w:rPr>
          <w:rFonts w:asciiTheme="minorHAnsi" w:hAnsiTheme="minorHAnsi"/>
          <w:b/>
          <w:color w:val="000080"/>
          <w:sz w:val="18"/>
          <w:szCs w:val="18"/>
        </w:rPr>
        <w:t xml:space="preserve"> to create the required effort estimates for projects.</w:t>
      </w:r>
    </w:p>
    <w:p w:rsidR="00745848" w:rsidRPr="00C346B1" w:rsidRDefault="00053770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Project </w:t>
      </w:r>
      <w:r w:rsidR="00745848"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Coordination</w:t>
      </w:r>
    </w:p>
    <w:p w:rsidR="00745848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Responsible for maintaining clear communication with the clients </w:t>
      </w:r>
      <w:r w:rsidR="00053770" w:rsidRPr="00C346B1">
        <w:rPr>
          <w:rFonts w:asciiTheme="minorHAnsi" w:hAnsiTheme="minorHAnsi"/>
          <w:b/>
          <w:color w:val="000080"/>
          <w:sz w:val="18"/>
          <w:szCs w:val="18"/>
        </w:rPr>
        <w:t xml:space="preserve">for the duration of the project  And </w:t>
      </w:r>
      <w:r w:rsidR="00565FE5" w:rsidRPr="00C346B1">
        <w:rPr>
          <w:rFonts w:asciiTheme="minorHAnsi" w:hAnsiTheme="minorHAnsi"/>
          <w:b/>
          <w:color w:val="000080"/>
          <w:sz w:val="18"/>
          <w:szCs w:val="18"/>
        </w:rPr>
        <w:t xml:space="preserve">Coordination with internal team </w:t>
      </w:r>
      <w:r w:rsidR="00BB48C7">
        <w:rPr>
          <w:rFonts w:asciiTheme="minorHAnsi" w:hAnsiTheme="minorHAnsi"/>
          <w:b/>
          <w:color w:val="000080"/>
          <w:sz w:val="18"/>
          <w:szCs w:val="18"/>
        </w:rPr>
        <w:t xml:space="preserve">for milestone and  </w:t>
      </w:r>
      <w:r w:rsidR="00565FE5" w:rsidRPr="00C346B1">
        <w:rPr>
          <w:rFonts w:asciiTheme="minorHAnsi" w:hAnsiTheme="minorHAnsi"/>
          <w:b/>
          <w:color w:val="000080"/>
          <w:sz w:val="18"/>
          <w:szCs w:val="18"/>
        </w:rPr>
        <w:t xml:space="preserve">deployment </w:t>
      </w:r>
    </w:p>
    <w:p w:rsidR="00F3752A" w:rsidRPr="00C346B1" w:rsidRDefault="00F3752A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proofErr w:type="gramStart"/>
      <w:r w:rsidRPr="000D3AA7">
        <w:rPr>
          <w:rFonts w:asciiTheme="minorHAnsi" w:hAnsiTheme="minorHAnsi"/>
          <w:b/>
          <w:color w:val="000080"/>
          <w:sz w:val="18"/>
          <w:szCs w:val="18"/>
        </w:rPr>
        <w:t>coordinating</w:t>
      </w:r>
      <w:proofErr w:type="gramEnd"/>
      <w:r w:rsidRPr="000D3AA7">
        <w:rPr>
          <w:rFonts w:asciiTheme="minorHAnsi" w:hAnsiTheme="minorHAnsi"/>
          <w:b/>
          <w:color w:val="000080"/>
          <w:sz w:val="18"/>
          <w:szCs w:val="18"/>
        </w:rPr>
        <w:t xml:space="preserve"> resources and timetables with user departments and data center.</w:t>
      </w:r>
    </w:p>
    <w:p w:rsidR="00745848" w:rsidRPr="00C346B1" w:rsidRDefault="00745848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Milestone Setting</w:t>
      </w:r>
      <w:r w:rsidR="007D7384">
        <w:rPr>
          <w:rFonts w:asciiTheme="minorHAnsi" w:hAnsiTheme="minorHAnsi"/>
          <w:b/>
          <w:color w:val="000080"/>
          <w:sz w:val="18"/>
          <w:szCs w:val="18"/>
        </w:rPr>
        <w:t>:-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Setting of regular milestones for projects on the basis of functionalities to be delivered.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Getting the milestones approved.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Planning and executing as per the set milestones.</w:t>
      </w:r>
    </w:p>
    <w:p w:rsidR="00745848" w:rsidRPr="00C346B1" w:rsidRDefault="00745848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Project Tracking and Reporting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Tracking the progress of multiple projects and preparing reports accordingly.</w:t>
      </w:r>
    </w:p>
    <w:p w:rsidR="007C7E2C" w:rsidRPr="0059473F" w:rsidRDefault="007C7E2C" w:rsidP="0059473F">
      <w:pPr>
        <w:ind w:left="720"/>
        <w:rPr>
          <w:rFonts w:asciiTheme="minorHAnsi" w:hAnsiTheme="minorHAnsi"/>
          <w:b/>
          <w:color w:val="000080"/>
          <w:sz w:val="18"/>
          <w:szCs w:val="18"/>
          <w:highlight w:val="lightGray"/>
        </w:rPr>
      </w:pPr>
      <w:r>
        <w:rPr>
          <w:rFonts w:ascii="Arial" w:hAnsi="Arial" w:cs="Arial"/>
          <w:color w:val="666666"/>
        </w:rPr>
        <w:t xml:space="preserve"> </w:t>
      </w:r>
      <w:proofErr w:type="gramStart"/>
      <w:r w:rsidRPr="007C7E2C">
        <w:rPr>
          <w:rFonts w:asciiTheme="minorHAnsi" w:hAnsiTheme="minorHAnsi"/>
          <w:b/>
          <w:color w:val="000080"/>
          <w:sz w:val="18"/>
          <w:szCs w:val="18"/>
          <w:highlight w:val="lightGray"/>
        </w:rPr>
        <w:t>Planning and execution phases.</w:t>
      </w:r>
      <w:proofErr w:type="gramEnd"/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Working with the multiple technical teams and coordinating with them to execute the project plans.</w:t>
      </w:r>
    </w:p>
    <w:p w:rsidR="00745848" w:rsidRPr="00C346B1" w:rsidRDefault="00745848" w:rsidP="00C346B1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Ensuring Delivery</w:t>
      </w:r>
    </w:p>
    <w:p w:rsidR="00745848" w:rsidRPr="00C346B1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Ensure that the delivered is as per the requirements.</w:t>
      </w:r>
    </w:p>
    <w:p w:rsidR="00745848" w:rsidRPr="00C346B1" w:rsidRDefault="00745848" w:rsidP="00745848">
      <w:pPr>
        <w:ind w:left="720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Resource Planning and demanding and Management</w:t>
      </w:r>
    </w:p>
    <w:p w:rsidR="00745848" w:rsidRPr="007B01FE" w:rsidRDefault="00745848" w:rsidP="00E36D79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Tracks resources and ensures they are fully allocated across different projects.</w:t>
      </w:r>
    </w:p>
    <w:p w:rsidR="004B0FBF" w:rsidRPr="00554F49" w:rsidRDefault="00873846" w:rsidP="004B0FBF">
      <w:pPr>
        <w:pStyle w:val="HTMLPreformatted"/>
        <w:pBdr>
          <w:bottom w:val="single" w:sz="8" w:space="1" w:color="000000"/>
        </w:pBdr>
        <w:jc w:val="right"/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</w:pPr>
      <w:r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P</w:t>
      </w:r>
      <w:r w:rsidR="00B1102B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ROFESSIONAL</w:t>
      </w:r>
      <w:r w:rsidR="000D3FEF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 xml:space="preserve"> SKILLS</w:t>
      </w:r>
      <w:r w:rsidR="00512B09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:-</w:t>
      </w:r>
    </w:p>
    <w:p w:rsidR="004B0FBF" w:rsidRPr="00C346B1" w:rsidRDefault="004B0FBF" w:rsidP="004B0FBF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</w:p>
    <w:p w:rsidR="000F61BC" w:rsidRPr="00C346B1" w:rsidRDefault="00D320F0" w:rsidP="000F61BC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•</w:t>
      </w:r>
      <w:r w:rsidR="0051329E" w:rsidRPr="00C346B1">
        <w:rPr>
          <w:rFonts w:asciiTheme="minorHAnsi" w:hAnsiTheme="minorHAnsi"/>
          <w:b/>
          <w:color w:val="000080"/>
          <w:sz w:val="18"/>
          <w:szCs w:val="18"/>
        </w:rPr>
        <w:t>Oracle,sql,plsql,unix</w:t>
      </w:r>
      <w:r w:rsidR="00A8738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Solution Architecture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Requirements Analysis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Business Analysis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Order Management</w:t>
      </w:r>
    </w:p>
    <w:p w:rsidR="00A22572" w:rsidRPr="00C346B1" w:rsidRDefault="007076AE" w:rsidP="00A22572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   CRM</w:t>
      </w:r>
      <w:proofErr w:type="gramStart"/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Requirements</w:t>
      </w:r>
      <w:proofErr w:type="gramEnd"/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 xml:space="preserve"> Gathering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Med</w:t>
      </w:r>
      <w:r w:rsidR="00E57232" w:rsidRPr="00C346B1">
        <w:rPr>
          <w:rFonts w:asciiTheme="minorHAnsi" w:hAnsiTheme="minorHAnsi"/>
          <w:b/>
          <w:color w:val="000080"/>
          <w:sz w:val="18"/>
          <w:szCs w:val="18"/>
        </w:rPr>
        <w:t>iation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Unix Shell Scripting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Microsoft Office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0F61BC" w:rsidRPr="00C346B1">
        <w:rPr>
          <w:rFonts w:asciiTheme="minorHAnsi" w:hAnsiTheme="minorHAnsi"/>
          <w:b/>
          <w:color w:val="000080"/>
          <w:sz w:val="18"/>
          <w:szCs w:val="18"/>
        </w:rPr>
        <w:t>Core Java</w:t>
      </w:r>
    </w:p>
    <w:p w:rsidR="003F1EB5" w:rsidRPr="00C346B1" w:rsidRDefault="00A22572" w:rsidP="003F1EB5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 </w:t>
      </w:r>
    </w:p>
    <w:p w:rsidR="000F61BC" w:rsidRPr="00C346B1" w:rsidRDefault="000F61BC" w:rsidP="000F61BC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TestCases</w:t>
      </w:r>
      <w:proofErr w:type="gramStart"/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StoredProcedures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Billing</w:t>
      </w:r>
      <w:proofErr w:type="gramEnd"/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Process</w:t>
      </w:r>
      <w:r w:rsidR="00707C69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Project Management</w:t>
      </w:r>
    </w:p>
    <w:p w:rsidR="000D3FEF" w:rsidRPr="00554F49" w:rsidRDefault="00873846" w:rsidP="009C0ED5">
      <w:pPr>
        <w:pStyle w:val="HTMLPreformatted"/>
        <w:pBdr>
          <w:bottom w:val="single" w:sz="8" w:space="0" w:color="000000"/>
        </w:pBdr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</w:pPr>
      <w: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                                             </w:t>
      </w:r>
      <w:r w:rsidR="00663B5A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 </w:t>
      </w:r>
      <w:r w:rsidR="00EC6E15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    </w:t>
      </w:r>
      <w:r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P</w:t>
      </w:r>
      <w:r w:rsidR="001372ED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ROFES</w:t>
      </w:r>
      <w:r w:rsidR="009C0ED5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S</w:t>
      </w:r>
      <w:r w:rsidR="001372ED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I</w:t>
      </w:r>
      <w:r w:rsidR="009C0ED5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 xml:space="preserve">ONAL </w:t>
      </w:r>
      <w:proofErr w:type="gramStart"/>
      <w:r w:rsidR="009C0ED5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EXPER</w:t>
      </w:r>
      <w:r w:rsidR="001372ED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I</w:t>
      </w:r>
      <w:r w:rsidR="009C0ED5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 xml:space="preserve">ENCE </w:t>
      </w:r>
      <w:r w:rsidR="004043E6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:</w:t>
      </w:r>
      <w:proofErr w:type="gramEnd"/>
      <w:r w:rsidR="004043E6" w:rsidRPr="00554F49">
        <w:rPr>
          <w:rFonts w:asciiTheme="minorHAnsi" w:eastAsia="Times New Roman" w:hAnsiTheme="minorHAnsi" w:cs="Times New Roman"/>
          <w:b/>
          <w:color w:val="000080"/>
          <w:sz w:val="18"/>
          <w:szCs w:val="18"/>
          <w:highlight w:val="lightGray"/>
        </w:rPr>
        <w:t>-</w:t>
      </w:r>
    </w:p>
    <w:p w:rsidR="00663B5A" w:rsidRDefault="00663B5A" w:rsidP="009C0ED5">
      <w:pPr>
        <w:pStyle w:val="HTMLPreformatted"/>
        <w:pBdr>
          <w:bottom w:val="single" w:sz="8" w:space="0" w:color="000000"/>
        </w:pBd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</w:pPr>
    </w:p>
    <w:p w:rsidR="00663B5A" w:rsidRDefault="008868E0" w:rsidP="00663B5A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   </w:t>
      </w:r>
      <w:proofErr w:type="gramStart"/>
      <w:r w:rsidR="00663B5A">
        <w:rPr>
          <w:rFonts w:asciiTheme="minorHAnsi" w:hAnsiTheme="minorHAnsi"/>
          <w:b/>
          <w:color w:val="000080"/>
          <w:sz w:val="18"/>
          <w:szCs w:val="18"/>
          <w:highlight w:val="lightGray"/>
        </w:rPr>
        <w:t>i</w:t>
      </w:r>
      <w:proofErr w:type="gramEnd"/>
      <w:r w:rsidR="00663B5A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lab Pvt. ltd . </w:t>
      </w:r>
      <w:proofErr w:type="gramStart"/>
      <w:r w:rsidR="00AC3BDC">
        <w:rPr>
          <w:rFonts w:asciiTheme="minorHAnsi" w:hAnsiTheme="minorHAnsi"/>
          <w:b/>
          <w:color w:val="000080"/>
          <w:sz w:val="18"/>
          <w:szCs w:val="18"/>
          <w:highlight w:val="lightGray"/>
        </w:rPr>
        <w:t>as</w:t>
      </w:r>
      <w:proofErr w:type="gramEnd"/>
      <w:r w:rsidR="00AC3BDC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r w:rsidR="00A00AE5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Client </w:t>
      </w:r>
      <w:r w:rsidR="00663B5A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Gurgaon </w:t>
      </w:r>
      <w:r w:rsidR="00663B5A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 </w:t>
      </w:r>
      <w:r w:rsidR="00663B5A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>As Sr. Software engineer</w:t>
      </w:r>
      <w:r w:rsidR="00663B5A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r w:rsidR="0044460B">
        <w:rPr>
          <w:rFonts w:asciiTheme="minorHAnsi" w:hAnsiTheme="minorHAnsi"/>
          <w:b/>
          <w:color w:val="000080"/>
          <w:sz w:val="18"/>
          <w:szCs w:val="18"/>
          <w:highlight w:val="lightGray"/>
        </w:rPr>
        <w:t>Since 01-Jul-1</w:t>
      </w:r>
      <w:r w:rsidR="0044460B">
        <w:rPr>
          <w:rFonts w:asciiTheme="minorHAnsi" w:hAnsiTheme="minorHAnsi"/>
          <w:b/>
          <w:color w:val="000080"/>
          <w:sz w:val="18"/>
          <w:szCs w:val="18"/>
        </w:rPr>
        <w:t>6</w:t>
      </w:r>
    </w:p>
    <w:p w:rsidR="00F14680" w:rsidRDefault="00F14680" w:rsidP="00E36D79">
      <w:pPr>
        <w:numPr>
          <w:ilvl w:val="0"/>
          <w:numId w:val="7"/>
        </w:numPr>
        <w:suppressAutoHyphens w:val="0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Embed </w:t>
      </w:r>
      <w:proofErr w:type="gramStart"/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Report </w:t>
      </w:r>
      <w:r w:rsidRPr="00771FD4">
        <w:rPr>
          <w:rFonts w:asciiTheme="minorHAnsi" w:hAnsiTheme="minorHAnsi"/>
          <w:b/>
          <w:color w:val="000080"/>
          <w:sz w:val="18"/>
          <w:szCs w:val="18"/>
        </w:rPr>
        <w:t>,</w:t>
      </w:r>
      <w:proofErr w:type="gramEnd"/>
      <w:r w:rsidRPr="00771FD4">
        <w:rPr>
          <w:rFonts w:asciiTheme="minorHAnsi" w:hAnsiTheme="minorHAnsi"/>
          <w:b/>
          <w:color w:val="000080"/>
          <w:sz w:val="18"/>
          <w:szCs w:val="18"/>
        </w:rPr>
        <w:t xml:space="preserve"> prioritization and project management tools and techniques throughout business</w:t>
      </w:r>
      <w:r w:rsidRPr="0044460B">
        <w:rPr>
          <w:rFonts w:asciiTheme="minorHAnsi" w:hAnsiTheme="minorHAnsi"/>
          <w:b/>
          <w:color w:val="000080"/>
          <w:sz w:val="18"/>
          <w:szCs w:val="18"/>
        </w:rPr>
        <w:t>.</w:t>
      </w:r>
    </w:p>
    <w:p w:rsidR="004B6312" w:rsidRPr="00434125" w:rsidRDefault="005F663F" w:rsidP="004B6312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34125">
        <w:rPr>
          <w:rFonts w:asciiTheme="minorHAnsi" w:hAnsiTheme="minorHAnsi"/>
          <w:b/>
          <w:color w:val="000080"/>
          <w:sz w:val="18"/>
          <w:szCs w:val="18"/>
        </w:rPr>
        <w:t>SDLC, Business analyst,UAT,</w:t>
      </w:r>
      <w:r w:rsidR="009A1331" w:rsidRPr="00434125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>Oracle</w:t>
      </w:r>
      <w:r w:rsidR="00F70316" w:rsidRPr="00434125">
        <w:rPr>
          <w:rFonts w:asciiTheme="minorHAnsi" w:hAnsiTheme="minorHAnsi"/>
          <w:b/>
          <w:color w:val="000080"/>
          <w:sz w:val="18"/>
          <w:szCs w:val="18"/>
        </w:rPr>
        <w:t xml:space="preserve"> Apps,R12,</w:t>
      </w:r>
      <w:r w:rsidR="0011551F" w:rsidRPr="00434125">
        <w:rPr>
          <w:rFonts w:asciiTheme="minorHAnsi" w:hAnsiTheme="minorHAnsi"/>
          <w:b/>
          <w:color w:val="000080"/>
          <w:sz w:val="18"/>
          <w:szCs w:val="18"/>
        </w:rPr>
        <w:t>SAP,</w:t>
      </w:r>
      <w:r w:rsidR="00F70316" w:rsidRPr="00434125">
        <w:rPr>
          <w:rFonts w:asciiTheme="minorHAnsi" w:hAnsiTheme="minorHAnsi"/>
          <w:b/>
          <w:color w:val="000080"/>
          <w:sz w:val="18"/>
          <w:szCs w:val="18"/>
        </w:rPr>
        <w:t>EBS,</w:t>
      </w:r>
      <w:r w:rsidR="0011551F" w:rsidRPr="00434125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 xml:space="preserve">sql, plsql, </w:t>
      </w:r>
      <w:r w:rsidRPr="00434125">
        <w:rPr>
          <w:rFonts w:asciiTheme="minorHAnsi" w:hAnsiTheme="minorHAnsi"/>
          <w:b/>
          <w:bCs/>
          <w:color w:val="000080"/>
          <w:sz w:val="18"/>
          <w:szCs w:val="18"/>
        </w:rPr>
        <w:t xml:space="preserve">unix, and </w:t>
      </w:r>
      <w:r w:rsidR="001D7AF6" w:rsidRPr="00434125">
        <w:rPr>
          <w:rFonts w:asciiTheme="minorHAnsi" w:hAnsiTheme="minorHAnsi"/>
          <w:b/>
          <w:bCs/>
          <w:color w:val="000080"/>
          <w:sz w:val="18"/>
          <w:szCs w:val="18"/>
        </w:rPr>
        <w:t>Release, Release lifecycle  ,</w:t>
      </w:r>
      <w:r w:rsidRPr="00434125">
        <w:rPr>
          <w:rFonts w:asciiTheme="minorHAnsi" w:hAnsiTheme="minorHAnsi"/>
          <w:b/>
          <w:bCs/>
          <w:color w:val="000080"/>
          <w:sz w:val="18"/>
          <w:szCs w:val="18"/>
        </w:rPr>
        <w:t xml:space="preserve">kenan 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>Billing ,Budget,</w:t>
      </w:r>
      <w:r w:rsidR="008868E0" w:rsidRPr="00434125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>planning, Testing, test cases</w:t>
      </w:r>
      <w:r w:rsidR="00677D2B" w:rsidRPr="00434125">
        <w:rPr>
          <w:rFonts w:asciiTheme="minorHAnsi" w:hAnsiTheme="minorHAnsi"/>
          <w:b/>
          <w:color w:val="000080"/>
          <w:sz w:val="18"/>
          <w:szCs w:val="18"/>
        </w:rPr>
        <w:t>, Order,  analytics, Use Cases</w:t>
      </w:r>
      <w:r w:rsidR="00E44535" w:rsidRPr="00434125">
        <w:rPr>
          <w:rFonts w:asciiTheme="minorHAnsi" w:hAnsiTheme="minorHAnsi"/>
          <w:b/>
          <w:color w:val="000080"/>
          <w:sz w:val="18"/>
          <w:szCs w:val="18"/>
        </w:rPr>
        <w:t xml:space="preserve"> and </w:t>
      </w:r>
      <w:r w:rsidR="00E44535" w:rsidRPr="00434125">
        <w:rPr>
          <w:rFonts w:asciiTheme="minorHAnsi" w:hAnsiTheme="minorHAnsi"/>
          <w:b/>
          <w:bCs/>
          <w:color w:val="000080"/>
          <w:sz w:val="18"/>
          <w:szCs w:val="18"/>
        </w:rPr>
        <w:t xml:space="preserve">Oracle Data warehousing </w:t>
      </w:r>
    </w:p>
    <w:p w:rsidR="003F1EB5" w:rsidRPr="004B6312" w:rsidRDefault="003F1EB5" w:rsidP="004B6312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34125">
        <w:rPr>
          <w:rFonts w:asciiTheme="minorHAnsi" w:hAnsiTheme="minorHAnsi"/>
          <w:b/>
          <w:color w:val="000080"/>
          <w:sz w:val="18"/>
          <w:szCs w:val="18"/>
        </w:rPr>
        <w:t xml:space="preserve">Project Coordinator / Project Management, Business Analysis, business requirements, Analyst –Risk, </w:t>
      </w:r>
      <w:proofErr w:type="gramStart"/>
      <w:r w:rsidRPr="00434125">
        <w:rPr>
          <w:rFonts w:asciiTheme="minorHAnsi" w:hAnsiTheme="minorHAnsi"/>
          <w:b/>
          <w:color w:val="000080"/>
          <w:sz w:val="18"/>
          <w:szCs w:val="18"/>
        </w:rPr>
        <w:t>Finance ,</w:t>
      </w:r>
      <w:r w:rsidR="004C282A" w:rsidRPr="00434125">
        <w:rPr>
          <w:rFonts w:asciiTheme="minorHAnsi" w:hAnsiTheme="minorHAnsi"/>
          <w:b/>
          <w:color w:val="000080"/>
          <w:sz w:val="18"/>
          <w:szCs w:val="18"/>
        </w:rPr>
        <w:t>Project</w:t>
      </w:r>
      <w:proofErr w:type="gramEnd"/>
      <w:r w:rsidRPr="00434125">
        <w:rPr>
          <w:rFonts w:asciiTheme="minorHAnsi" w:hAnsiTheme="minorHAnsi"/>
          <w:b/>
          <w:color w:val="000080"/>
          <w:sz w:val="18"/>
          <w:szCs w:val="18"/>
        </w:rPr>
        <w:t xml:space="preserve"> SLA, Business /Feasibility  Systems Analysis or Quality Assurance,  Sql and test, generate different reports. SDLC, Billing Development, Workflow / Flowchart, and comm</w:t>
      </w:r>
      <w:r w:rsidR="004C282A" w:rsidRPr="00434125">
        <w:rPr>
          <w:rFonts w:asciiTheme="minorHAnsi" w:hAnsiTheme="minorHAnsi"/>
          <w:b/>
          <w:color w:val="000080"/>
          <w:sz w:val="18"/>
          <w:szCs w:val="18"/>
        </w:rPr>
        <w:t xml:space="preserve">unicate business requirements, 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 xml:space="preserve"> business and system processes to  observation for system feasibility ,Initiation, scope, and execution plans for technology projects and   functional </w:t>
      </w:r>
      <w:r w:rsidR="004C282A" w:rsidRPr="00434125">
        <w:rPr>
          <w:rFonts w:asciiTheme="minorHAnsi" w:hAnsiTheme="minorHAnsi"/>
          <w:b/>
          <w:color w:val="000080"/>
          <w:sz w:val="18"/>
          <w:szCs w:val="18"/>
        </w:rPr>
        <w:t>a</w:t>
      </w:r>
      <w:r w:rsidRPr="00434125">
        <w:rPr>
          <w:rFonts w:asciiTheme="minorHAnsi" w:hAnsiTheme="minorHAnsi"/>
          <w:b/>
          <w:color w:val="000080"/>
          <w:sz w:val="18"/>
          <w:szCs w:val="18"/>
        </w:rPr>
        <w:t>nd design technical specifications  and  RFI / RFP responses and proposals and estimate and justify new efforts,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Handling SVN repository via Unix command  and ke</w:t>
      </w:r>
      <w:r w:rsidR="00677D2B">
        <w:rPr>
          <w:rFonts w:asciiTheme="minorHAnsi" w:hAnsiTheme="minorHAnsi"/>
          <w:b/>
          <w:color w:val="000080"/>
          <w:sz w:val="18"/>
          <w:szCs w:val="18"/>
        </w:rPr>
        <w:t>ep status</w:t>
      </w:r>
    </w:p>
    <w:p w:rsidR="00F14680" w:rsidRPr="0044460B" w:rsidRDefault="00F14680" w:rsidP="00E36D79">
      <w:pPr>
        <w:numPr>
          <w:ilvl w:val="0"/>
          <w:numId w:val="7"/>
        </w:numPr>
        <w:suppressAutoHyphens w:val="0"/>
        <w:rPr>
          <w:rFonts w:asciiTheme="minorHAnsi" w:hAnsiTheme="minorHAnsi"/>
          <w:b/>
          <w:color w:val="000080"/>
          <w:sz w:val="18"/>
          <w:szCs w:val="18"/>
        </w:rPr>
      </w:pPr>
      <w:r w:rsidRPr="00771FD4">
        <w:rPr>
          <w:rFonts w:asciiTheme="minorHAnsi" w:hAnsiTheme="minorHAnsi"/>
          <w:b/>
          <w:color w:val="000080"/>
          <w:sz w:val="18"/>
          <w:szCs w:val="18"/>
        </w:rPr>
        <w:lastRenderedPageBreak/>
        <w:t xml:space="preserve">Support </w:t>
      </w: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Documents </w:t>
      </w:r>
      <w:r w:rsidRPr="00771FD4">
        <w:rPr>
          <w:rFonts w:asciiTheme="minorHAnsi" w:hAnsiTheme="minorHAnsi"/>
          <w:b/>
          <w:color w:val="000080"/>
          <w:sz w:val="18"/>
          <w:szCs w:val="18"/>
        </w:rPr>
        <w:t>c</w:t>
      </w: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reation, validation and report  of project SLA </w:t>
      </w:r>
      <w:r w:rsidRPr="00771FD4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</w:p>
    <w:p w:rsidR="00F14680" w:rsidRPr="00677D2B" w:rsidRDefault="00F14680" w:rsidP="00F14680">
      <w:pPr>
        <w:numPr>
          <w:ilvl w:val="0"/>
          <w:numId w:val="7"/>
        </w:numPr>
        <w:suppressAutoHyphens w:val="0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Project SLA  mile stone Delivery of   short term projects and long term project delivery  as per the business  process as per given time   </w:t>
      </w:r>
    </w:p>
    <w:p w:rsidR="00F14680" w:rsidRPr="0044460B" w:rsidRDefault="00B1414F" w:rsidP="00E36D79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Establishing</w:t>
      </w:r>
      <w:r w:rsidR="00F14680" w:rsidRPr="0044460B">
        <w:rPr>
          <w:rFonts w:asciiTheme="minorHAnsi" w:hAnsiTheme="minorHAnsi"/>
          <w:b/>
          <w:color w:val="000080"/>
          <w:sz w:val="18"/>
          <w:szCs w:val="18"/>
        </w:rPr>
        <w:t xml:space="preserve"> scheduled </w:t>
      </w:r>
      <w:r w:rsidRPr="0044460B">
        <w:rPr>
          <w:rFonts w:asciiTheme="minorHAnsi" w:hAnsiTheme="minorHAnsi"/>
          <w:b/>
          <w:color w:val="000080"/>
          <w:sz w:val="18"/>
          <w:szCs w:val="18"/>
        </w:rPr>
        <w:t>project and</w:t>
      </w:r>
      <w:r w:rsidR="00F14680" w:rsidRPr="0044460B">
        <w:rPr>
          <w:rFonts w:asciiTheme="minorHAnsi" w:hAnsiTheme="minorHAnsi"/>
          <w:b/>
          <w:color w:val="000080"/>
          <w:sz w:val="18"/>
          <w:szCs w:val="18"/>
        </w:rPr>
        <w:t xml:space="preserve"> quality assurance procedures with </w:t>
      </w:r>
      <w:proofErr w:type="gramStart"/>
      <w:r w:rsidR="00F14680" w:rsidRPr="0044460B">
        <w:rPr>
          <w:rFonts w:asciiTheme="minorHAnsi" w:hAnsiTheme="minorHAnsi"/>
          <w:b/>
          <w:color w:val="000080"/>
          <w:sz w:val="18"/>
          <w:szCs w:val="18"/>
        </w:rPr>
        <w:t>audit  point</w:t>
      </w:r>
      <w:proofErr w:type="gramEnd"/>
      <w:r w:rsidR="00F14680" w:rsidRPr="0044460B">
        <w:rPr>
          <w:rFonts w:asciiTheme="minorHAnsi" w:hAnsiTheme="minorHAnsi"/>
          <w:b/>
          <w:color w:val="000080"/>
          <w:sz w:val="18"/>
          <w:szCs w:val="18"/>
        </w:rPr>
        <w:t>.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Follow up to drive CIRAT and compliance on Database updates and submitted the  plan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Follow up CIRAT task according to plan  to successful completion</w:t>
      </w:r>
      <w:r w:rsidR="00EC6E15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Ability to track tasks to successful completion and Status tracking, Dashboard &amp; Reporting requirements, track proposals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Monitors Timesheet </w:t>
      </w:r>
      <w:r w:rsidR="00B1414F" w:rsidRPr="0044460B">
        <w:rPr>
          <w:rFonts w:asciiTheme="minorHAnsi" w:hAnsiTheme="minorHAnsi"/>
          <w:b/>
          <w:color w:val="000080"/>
          <w:sz w:val="18"/>
          <w:szCs w:val="18"/>
        </w:rPr>
        <w:t xml:space="preserve">of </w:t>
      </w:r>
      <w:proofErr w:type="gramStart"/>
      <w:r w:rsidR="00B1414F" w:rsidRPr="0044460B">
        <w:rPr>
          <w:rFonts w:asciiTheme="minorHAnsi" w:hAnsiTheme="minorHAnsi"/>
          <w:b/>
          <w:color w:val="000080"/>
          <w:sz w:val="18"/>
          <w:szCs w:val="18"/>
        </w:rPr>
        <w:t>resources</w:t>
      </w: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  and</w:t>
      </w:r>
      <w:proofErr w:type="gramEnd"/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 Wrongly Charged hours are kept .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Builds relationships and communicates continuously with Team </w:t>
      </w:r>
      <w:proofErr w:type="gramStart"/>
      <w:r w:rsidRPr="0044460B">
        <w:rPr>
          <w:rFonts w:asciiTheme="minorHAnsi" w:hAnsiTheme="minorHAnsi"/>
          <w:b/>
          <w:color w:val="000080"/>
          <w:sz w:val="18"/>
          <w:szCs w:val="18"/>
        </w:rPr>
        <w:t>and  to</w:t>
      </w:r>
      <w:proofErr w:type="gramEnd"/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 understand their  needs and objectives for issues closer .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Prepare tasks, sequencing and scheduling to ensure the task are completed as per agreed timelines</w:t>
      </w:r>
      <w:r w:rsidR="00122548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Resource Management tool , Get in handling internal resource management and  extended end date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proofErr w:type="gramStart"/>
      <w:r w:rsidRPr="0044460B">
        <w:rPr>
          <w:rFonts w:asciiTheme="minorHAnsi" w:hAnsiTheme="minorHAnsi"/>
          <w:b/>
          <w:color w:val="000080"/>
          <w:sz w:val="18"/>
          <w:szCs w:val="18"/>
        </w:rPr>
        <w:t>tools</w:t>
      </w:r>
      <w:proofErr w:type="gramEnd"/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 in order to manage the time sheet utilization.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New Hire Process  with template and  Assists with respective management   in performing new hire orientation for all new joining professionals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Follow up with the respective  leads like actual work location, resources requirement  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>Update and maintain headcount file</w:t>
      </w:r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Ability to successfully Report meet </w:t>
      </w:r>
      <w:proofErr w:type="gramStart"/>
      <w:r w:rsidRPr="0044460B">
        <w:rPr>
          <w:rFonts w:asciiTheme="minorHAnsi" w:hAnsiTheme="minorHAnsi"/>
          <w:b/>
          <w:color w:val="000080"/>
          <w:sz w:val="18"/>
          <w:szCs w:val="18"/>
        </w:rPr>
        <w:t>deadlines ..</w:t>
      </w:r>
      <w:proofErr w:type="gramEnd"/>
    </w:p>
    <w:p w:rsidR="00F14680" w:rsidRPr="0044460B" w:rsidRDefault="00F14680" w:rsidP="00E36D79">
      <w:pPr>
        <w:pStyle w:val="ListParagraph"/>
        <w:numPr>
          <w:ilvl w:val="0"/>
          <w:numId w:val="7"/>
        </w:numPr>
        <w:suppressAutoHyphens w:val="0"/>
        <w:spacing w:after="105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Execution of PMO activities for  projects SLA and SLA  and Preparing milestone delivery  Budget sheets </w:t>
      </w:r>
    </w:p>
    <w:p w:rsidR="00663B5A" w:rsidRPr="00137DC6" w:rsidRDefault="00F14680" w:rsidP="00663B5A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44460B">
        <w:rPr>
          <w:rFonts w:asciiTheme="minorHAnsi" w:hAnsiTheme="minorHAnsi"/>
          <w:b/>
          <w:color w:val="000080"/>
          <w:sz w:val="18"/>
          <w:szCs w:val="18"/>
        </w:rPr>
        <w:t xml:space="preserve">Developing PMO supporting and Fully support of resources  issues  </w:t>
      </w:r>
    </w:p>
    <w:p w:rsidR="00663B5A" w:rsidRPr="00C346B1" w:rsidRDefault="00663B5A" w:rsidP="009C0ED5">
      <w:pPr>
        <w:pStyle w:val="HTMLPreformatted"/>
        <w:pBdr>
          <w:bottom w:val="single" w:sz="8" w:space="0" w:color="000000"/>
        </w:pBd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</w:pPr>
    </w:p>
    <w:p w:rsidR="00C56B2F" w:rsidRPr="00C346B1" w:rsidRDefault="00762040" w:rsidP="006C22CB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  <w:highlight w:val="lightGray"/>
        </w:rPr>
        <w:t>Proximo softwar</w:t>
      </w:r>
      <w:r w:rsidR="00663B5A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e pvt.ltd    </w:t>
      </w:r>
      <w:r w:rsidR="002F02A5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Gurgaon </w:t>
      </w:r>
      <w:r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 </w:t>
      </w:r>
      <w:r w:rsidR="00C351EB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>As Sr. Software engineer</w:t>
      </w:r>
      <w:r w:rsidR="00CC1FB9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proofErr w:type="gramStart"/>
      <w:r w:rsidR="00812391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Since  </w:t>
      </w:r>
      <w:r w:rsidR="002F02A5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>mar</w:t>
      </w:r>
      <w:proofErr w:type="gramEnd"/>
      <w:r w:rsidR="002F02A5" w:rsidRPr="00873846">
        <w:rPr>
          <w:rFonts w:asciiTheme="minorHAnsi" w:hAnsiTheme="minorHAnsi"/>
          <w:b/>
          <w:color w:val="000080"/>
          <w:sz w:val="18"/>
          <w:szCs w:val="18"/>
          <w:highlight w:val="lightGray"/>
        </w:rPr>
        <w:t>-15</w:t>
      </w:r>
      <w:r w:rsidR="00740E24" w:rsidRPr="00F47DC1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to 30 -Jun-17</w:t>
      </w:r>
    </w:p>
    <w:p w:rsidR="009B7BEA" w:rsidRPr="00C346B1" w:rsidRDefault="005C4934" w:rsidP="009B7BEA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Responsibilities:</w:t>
      </w:r>
    </w:p>
    <w:p w:rsidR="003E415E" w:rsidRPr="00C346B1" w:rsidRDefault="00503CE4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Have exp in  </w:t>
      </w:r>
      <w:r w:rsidR="00C51213" w:rsidRPr="00C346B1">
        <w:rPr>
          <w:rFonts w:asciiTheme="minorHAnsi" w:hAnsiTheme="minorHAnsi"/>
          <w:b/>
          <w:color w:val="000080"/>
          <w:sz w:val="18"/>
          <w:szCs w:val="18"/>
        </w:rPr>
        <w:t>kenan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billing,</w:t>
      </w:r>
      <w:r w:rsidR="00210AE7">
        <w:rPr>
          <w:rFonts w:asciiTheme="minorHAnsi" w:hAnsiTheme="minorHAnsi"/>
          <w:b/>
          <w:color w:val="000080"/>
          <w:sz w:val="18"/>
          <w:szCs w:val="18"/>
        </w:rPr>
        <w:t>EBS,</w:t>
      </w:r>
      <w:r w:rsidR="0080368F" w:rsidRPr="00C346B1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PLSQl,ORACLE,Billing,</w:t>
      </w:r>
      <w:r w:rsidR="005A1B79" w:rsidRPr="00C346B1">
        <w:rPr>
          <w:rFonts w:asciiTheme="minorHAnsi" w:hAnsiTheme="minorHAnsi"/>
          <w:b/>
          <w:color w:val="000080"/>
          <w:sz w:val="18"/>
          <w:szCs w:val="18"/>
        </w:rPr>
        <w:t xml:space="preserve"> Support,</w:t>
      </w:r>
      <w:r w:rsidR="004257D2" w:rsidRPr="00C346B1">
        <w:rPr>
          <w:rFonts w:asciiTheme="minorHAnsi" w:hAnsiTheme="minorHAnsi"/>
          <w:b/>
          <w:color w:val="000080"/>
          <w:sz w:val="18"/>
          <w:szCs w:val="18"/>
        </w:rPr>
        <w:t xml:space="preserve"> Risk Management, Costing, Budgeting, project Estimation, Scope management</w:t>
      </w:r>
      <w:r w:rsidR="009803B4" w:rsidRPr="00C346B1">
        <w:rPr>
          <w:rFonts w:asciiTheme="minorHAnsi" w:hAnsiTheme="minorHAnsi"/>
          <w:b/>
          <w:color w:val="000080"/>
          <w:sz w:val="18"/>
          <w:szCs w:val="18"/>
        </w:rPr>
        <w:t>,</w:t>
      </w:r>
      <w:r w:rsidR="00476AC2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="00000134" w:rsidRPr="00C346B1">
        <w:rPr>
          <w:rFonts w:asciiTheme="minorHAnsi" w:hAnsiTheme="minorHAnsi"/>
          <w:b/>
          <w:color w:val="000080"/>
          <w:sz w:val="18"/>
          <w:szCs w:val="18"/>
        </w:rPr>
        <w:t xml:space="preserve">Putting some efforts forecasting </w:t>
      </w:r>
      <w:r w:rsidR="00761288">
        <w:rPr>
          <w:rFonts w:asciiTheme="minorHAnsi" w:hAnsiTheme="minorHAnsi"/>
          <w:b/>
          <w:color w:val="000080"/>
          <w:sz w:val="18"/>
          <w:szCs w:val="18"/>
        </w:rPr>
        <w:t xml:space="preserve"> and </w:t>
      </w:r>
      <w:r w:rsidR="00AD76A4" w:rsidRPr="004B705C">
        <w:rPr>
          <w:rFonts w:asciiTheme="minorHAnsi" w:hAnsiTheme="minorHAnsi"/>
          <w:b/>
          <w:bCs/>
          <w:color w:val="000080"/>
          <w:sz w:val="18"/>
          <w:szCs w:val="18"/>
        </w:rPr>
        <w:t>Oracle Data warehousing and  Data processing, Data massage, Joints ,</w:t>
      </w:r>
    </w:p>
    <w:p w:rsidR="00685A3A" w:rsidRPr="00C346B1" w:rsidRDefault="00C77F11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Work related experience Software </w:t>
      </w:r>
      <w:r w:rsidR="00C823F3">
        <w:rPr>
          <w:rFonts w:asciiTheme="minorHAnsi" w:hAnsiTheme="minorHAnsi"/>
          <w:b/>
          <w:color w:val="000080"/>
          <w:sz w:val="18"/>
          <w:szCs w:val="18"/>
        </w:rPr>
        <w:t xml:space="preserve">Flow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design </w:t>
      </w:r>
    </w:p>
    <w:p w:rsidR="00685A3A" w:rsidRPr="00C346B1" w:rsidRDefault="00C77F11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Solid grounding Object oriented design principles and patterns</w:t>
      </w:r>
    </w:p>
    <w:p w:rsidR="00A802A4" w:rsidRPr="00C346B1" w:rsidRDefault="00A802A4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Have exp Test</w:t>
      </w:r>
      <w:r w:rsidR="004C282A">
        <w:rPr>
          <w:rFonts w:asciiTheme="minorHAnsi" w:hAnsiTheme="minorHAnsi"/>
          <w:b/>
          <w:color w:val="000080"/>
          <w:sz w:val="18"/>
          <w:szCs w:val="18"/>
        </w:rPr>
        <w:t>ing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driven </w:t>
      </w:r>
    </w:p>
    <w:p w:rsidR="003E415E" w:rsidRPr="00C346B1" w:rsidRDefault="00E06512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Project Budget, </w:t>
      </w:r>
      <w:r w:rsidR="000E5BD1" w:rsidRPr="00C346B1">
        <w:rPr>
          <w:rFonts w:asciiTheme="minorHAnsi" w:hAnsiTheme="minorHAnsi"/>
          <w:b/>
          <w:color w:val="000080"/>
          <w:sz w:val="18"/>
          <w:szCs w:val="18"/>
        </w:rPr>
        <w:t xml:space="preserve">Mile stone,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ROM, Risk, Cost, Check </w:t>
      </w:r>
      <w:r w:rsidR="00F47DC1">
        <w:rPr>
          <w:rFonts w:asciiTheme="minorHAnsi" w:hAnsiTheme="minorHAnsi"/>
          <w:b/>
          <w:color w:val="000080"/>
          <w:sz w:val="18"/>
          <w:szCs w:val="18"/>
        </w:rPr>
        <w:t>list, Ticket, SR,RFC,CR Closer</w:t>
      </w:r>
    </w:p>
    <w:p w:rsidR="00C40861" w:rsidRPr="00C346B1" w:rsidRDefault="00E06512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Clear case, Clear quest,</w:t>
      </w:r>
      <w:r w:rsidR="00C40861" w:rsidRPr="00C346B1">
        <w:rPr>
          <w:rFonts w:asciiTheme="minorHAnsi" w:hAnsiTheme="minorHAnsi"/>
          <w:b/>
          <w:color w:val="000080"/>
          <w:sz w:val="18"/>
          <w:szCs w:val="18"/>
        </w:rPr>
        <w:t xml:space="preserve"> Identify, analyze, </w:t>
      </w:r>
      <w:proofErr w:type="gramStart"/>
      <w:r w:rsidR="00C40861" w:rsidRPr="00C346B1">
        <w:rPr>
          <w:rFonts w:asciiTheme="minorHAnsi" w:hAnsiTheme="minorHAnsi"/>
          <w:b/>
          <w:color w:val="000080"/>
          <w:sz w:val="18"/>
          <w:szCs w:val="18"/>
        </w:rPr>
        <w:t>and  patterns</w:t>
      </w:r>
      <w:proofErr w:type="gramEnd"/>
      <w:r w:rsidR="00C40861" w:rsidRPr="00C346B1">
        <w:rPr>
          <w:rFonts w:asciiTheme="minorHAnsi" w:hAnsiTheme="minorHAnsi"/>
          <w:b/>
          <w:color w:val="000080"/>
          <w:sz w:val="18"/>
          <w:szCs w:val="18"/>
        </w:rPr>
        <w:t xml:space="preserve"> in  data sets</w:t>
      </w:r>
      <w:r w:rsidR="001F55A7" w:rsidRPr="00C346B1">
        <w:rPr>
          <w:rFonts w:asciiTheme="minorHAnsi" w:hAnsiTheme="minorHAnsi"/>
          <w:b/>
          <w:color w:val="000080"/>
          <w:sz w:val="18"/>
          <w:szCs w:val="18"/>
        </w:rPr>
        <w:t>...</w:t>
      </w:r>
    </w:p>
    <w:p w:rsidR="004C01AF" w:rsidRPr="00C346B1" w:rsidRDefault="009B7BEA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Consultant,R1 and R2 Project, Manage multiple Project, Data analyst,</w:t>
      </w:r>
      <w:r w:rsidR="00A25F56">
        <w:rPr>
          <w:rFonts w:asciiTheme="minorHAnsi" w:hAnsiTheme="minorHAnsi"/>
          <w:b/>
          <w:color w:val="000080"/>
          <w:sz w:val="18"/>
          <w:szCs w:val="18"/>
        </w:rPr>
        <w:t xml:space="preserve">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>Track tool, Tracking Project, simultaneous projects end-to-end Plan, execute, monitor &amp; control projects to successful closure ,  Manage risks and issues in the project, Resou</w:t>
      </w:r>
      <w:r w:rsidR="00D43591">
        <w:rPr>
          <w:rFonts w:asciiTheme="minorHAnsi" w:hAnsiTheme="minorHAnsi"/>
          <w:b/>
          <w:color w:val="000080"/>
          <w:sz w:val="18"/>
          <w:szCs w:val="18"/>
        </w:rPr>
        <w:t xml:space="preserve">rce Separation request, PO 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, </w:t>
      </w:r>
    </w:p>
    <w:p w:rsidR="002724C9" w:rsidRPr="00C346B1" w:rsidRDefault="002724C9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Develop strategies and plans, and identify the methods and tools required for solutions delivery.</w:t>
      </w:r>
    </w:p>
    <w:p w:rsidR="002724C9" w:rsidRPr="00C346B1" w:rsidRDefault="002724C9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Get solutions delivery off the ground, keep them on track and on budget, and resolve issues with customers.</w:t>
      </w:r>
    </w:p>
    <w:p w:rsidR="002724C9" w:rsidRDefault="002724C9" w:rsidP="00B373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Manage the Technical solution testing and accept</w:t>
      </w:r>
      <w:r w:rsidR="00CB50FA" w:rsidRPr="00C346B1">
        <w:rPr>
          <w:rFonts w:asciiTheme="minorHAnsi" w:hAnsiTheme="minorHAnsi"/>
          <w:b/>
          <w:color w:val="000080"/>
          <w:sz w:val="18"/>
          <w:szCs w:val="18"/>
        </w:rPr>
        <w:t>ance internally</w:t>
      </w:r>
    </w:p>
    <w:p w:rsidR="003775CB" w:rsidRPr="003775CB" w:rsidRDefault="003775CB" w:rsidP="003775CB">
      <w:pPr>
        <w:jc w:val="both"/>
        <w:rPr>
          <w:rFonts w:asciiTheme="minorHAnsi" w:hAnsiTheme="minorHAnsi"/>
          <w:b/>
          <w:color w:val="000080"/>
          <w:sz w:val="18"/>
          <w:szCs w:val="18"/>
        </w:rPr>
      </w:pPr>
    </w:p>
    <w:p w:rsidR="00D90F9E" w:rsidRPr="00C346B1" w:rsidRDefault="00D90F9E" w:rsidP="00554F49">
      <w:pPr>
        <w:ind w:left="72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Outworx</w:t>
      </w:r>
      <w:r w:rsidR="00554F49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Pvt.Ltd </w:t>
      </w:r>
      <w:proofErr w:type="gramStart"/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As</w:t>
      </w:r>
      <w:proofErr w:type="gramEnd"/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</w:t>
      </w:r>
      <w:r w:rsidR="00C351EB"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>Sr. Software engineer</w:t>
      </w:r>
      <w:r w:rsidRPr="007D7384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from 14-Feb- 2013</w:t>
      </w:r>
      <w:r w:rsidR="005C28C1" w:rsidRPr="005C28C1">
        <w:rPr>
          <w:rFonts w:asciiTheme="minorHAnsi" w:hAnsiTheme="minorHAnsi"/>
          <w:b/>
          <w:color w:val="000080"/>
          <w:sz w:val="18"/>
          <w:szCs w:val="18"/>
          <w:highlight w:val="lightGray"/>
        </w:rPr>
        <w:t xml:space="preserve"> to 30-May-14</w:t>
      </w:r>
      <w:r w:rsidRPr="005C28C1">
        <w:rPr>
          <w:rFonts w:asciiTheme="minorHAnsi" w:hAnsiTheme="minorHAnsi"/>
          <w:b/>
          <w:color w:val="000080"/>
          <w:sz w:val="18"/>
          <w:szCs w:val="18"/>
          <w:highlight w:val="lightGray"/>
        </w:rPr>
        <w:tab/>
      </w:r>
    </w:p>
    <w:p w:rsidR="000203A8" w:rsidRPr="00C346B1" w:rsidRDefault="00237F0A" w:rsidP="000203A8">
      <w:pPr>
        <w:spacing w:line="360" w:lineRule="auto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•    </w:t>
      </w:r>
      <w:r w:rsidR="000203A8" w:rsidRPr="00C346B1">
        <w:rPr>
          <w:rFonts w:asciiTheme="minorHAnsi" w:hAnsiTheme="minorHAnsi"/>
          <w:b/>
          <w:color w:val="000080"/>
          <w:sz w:val="18"/>
          <w:szCs w:val="18"/>
        </w:rPr>
        <w:t>Responsibilities:</w:t>
      </w:r>
    </w:p>
    <w:p w:rsidR="00DB22EA" w:rsidRPr="00C346B1" w:rsidRDefault="00DB22EA" w:rsidP="00B3730D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Wrote all scripts and multiple scenarios for the Oracle 10g</w:t>
      </w:r>
      <w:r w:rsidR="00F13E70" w:rsidRPr="00C346B1">
        <w:rPr>
          <w:rFonts w:asciiTheme="minorHAnsi" w:hAnsiTheme="minorHAnsi"/>
          <w:b/>
          <w:color w:val="000080"/>
          <w:sz w:val="18"/>
          <w:szCs w:val="18"/>
        </w:rPr>
        <w:t>,unix,kenan,fx</w:t>
      </w:r>
      <w:r w:rsidR="00210AE7">
        <w:rPr>
          <w:rFonts w:asciiTheme="minorHAnsi" w:hAnsiTheme="minorHAnsi"/>
          <w:b/>
          <w:color w:val="000080"/>
          <w:sz w:val="18"/>
          <w:szCs w:val="18"/>
        </w:rPr>
        <w:t xml:space="preserve"> EBS,</w:t>
      </w:r>
      <w:r w:rsidR="00F13E70" w:rsidRPr="00C346B1">
        <w:rPr>
          <w:rFonts w:asciiTheme="minorHAnsi" w:hAnsiTheme="minorHAnsi"/>
          <w:b/>
          <w:color w:val="000080"/>
          <w:sz w:val="18"/>
          <w:szCs w:val="18"/>
        </w:rPr>
        <w:t xml:space="preserve"> billing,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Certified Master project</w:t>
      </w:r>
      <w:r w:rsidR="005239C5" w:rsidRPr="00C346B1">
        <w:rPr>
          <w:rFonts w:asciiTheme="minorHAnsi" w:hAnsiTheme="minorHAnsi"/>
          <w:b/>
          <w:color w:val="000080"/>
          <w:sz w:val="18"/>
          <w:szCs w:val="18"/>
        </w:rPr>
        <w:t xml:space="preserve">, Solution Architecting, </w:t>
      </w:r>
    </w:p>
    <w:p w:rsidR="00896E2D" w:rsidRPr="00C346B1" w:rsidRDefault="00EE3E8D" w:rsidP="00B3730D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</w:rPr>
        <w:t xml:space="preserve">Provided technical concern </w:t>
      </w:r>
      <w:r w:rsidR="00896E2D" w:rsidRPr="00C346B1">
        <w:rPr>
          <w:rFonts w:asciiTheme="minorHAnsi" w:hAnsiTheme="minorHAnsi"/>
          <w:b/>
          <w:color w:val="000080"/>
          <w:sz w:val="18"/>
          <w:szCs w:val="18"/>
        </w:rPr>
        <w:t>regarding the use of databases and database systems and established guidelines and standards.</w:t>
      </w:r>
    </w:p>
    <w:p w:rsidR="004C282A" w:rsidRDefault="002A6D85" w:rsidP="00B3730D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4C282A">
        <w:rPr>
          <w:rFonts w:asciiTheme="minorHAnsi" w:hAnsiTheme="minorHAnsi"/>
          <w:b/>
          <w:color w:val="000080"/>
          <w:sz w:val="18"/>
          <w:szCs w:val="18"/>
        </w:rPr>
        <w:t xml:space="preserve">Have worked  with clients to help meet a satisfactory level of customer satisfaction, </w:t>
      </w:r>
    </w:p>
    <w:p w:rsidR="00E10A81" w:rsidRPr="004C282A" w:rsidRDefault="00E10A81" w:rsidP="00B3730D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4C282A">
        <w:rPr>
          <w:rFonts w:asciiTheme="minorHAnsi" w:hAnsiTheme="minorHAnsi"/>
          <w:b/>
          <w:color w:val="000080"/>
          <w:sz w:val="18"/>
          <w:szCs w:val="18"/>
        </w:rPr>
        <w:t>Troubleshooting, backup and  proactive database and system maintenance, security, research and development, architecture and design, mentoring, and support</w:t>
      </w:r>
    </w:p>
    <w:p w:rsidR="000203A8" w:rsidRPr="00C346B1" w:rsidRDefault="00FC4504" w:rsidP="00B3730D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Putting some efforts forecasting our </w:t>
      </w:r>
      <w:proofErr w:type="gramStart"/>
      <w:r w:rsidRPr="00C346B1">
        <w:rPr>
          <w:rFonts w:asciiTheme="minorHAnsi" w:hAnsiTheme="minorHAnsi"/>
          <w:b/>
          <w:color w:val="000080"/>
          <w:sz w:val="18"/>
          <w:szCs w:val="18"/>
        </w:rPr>
        <w:t>clients</w:t>
      </w:r>
      <w:proofErr w:type="gramEnd"/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long-term needs, including identifying and helping to develop new applications to solve their future business problems.</w:t>
      </w:r>
    </w:p>
    <w:p w:rsidR="008011FB" w:rsidRPr="0083617B" w:rsidRDefault="00116352" w:rsidP="0083617B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Performed scalability, high availability and consolidation consulting on the Oracle</w:t>
      </w:r>
      <w:proofErr w:type="gramStart"/>
      <w:r w:rsidRPr="00C346B1">
        <w:rPr>
          <w:rFonts w:asciiTheme="minorHAnsi" w:hAnsiTheme="minorHAnsi"/>
          <w:b/>
          <w:color w:val="000080"/>
          <w:sz w:val="18"/>
          <w:szCs w:val="18"/>
        </w:rPr>
        <w:t>,plsql,unix,kenen,fx</w:t>
      </w:r>
      <w:proofErr w:type="gramEnd"/>
      <w:r w:rsidRPr="00C346B1">
        <w:rPr>
          <w:rFonts w:asciiTheme="minorHAnsi" w:hAnsiTheme="minorHAnsi"/>
          <w:b/>
          <w:color w:val="000080"/>
          <w:sz w:val="18"/>
          <w:szCs w:val="18"/>
        </w:rPr>
        <w:t xml:space="preserve"> billing platform.</w:t>
      </w:r>
    </w:p>
    <w:p w:rsidR="001C678B" w:rsidRPr="00C346B1" w:rsidRDefault="001C678B" w:rsidP="00554F49">
      <w:pPr>
        <w:spacing w:line="360" w:lineRule="auto"/>
        <w:jc w:val="both"/>
        <w:rPr>
          <w:rFonts w:asciiTheme="minorHAnsi" w:hAnsiTheme="minorHAnsi"/>
          <w:b/>
          <w:color w:val="000080"/>
          <w:sz w:val="18"/>
          <w:szCs w:val="18"/>
        </w:rPr>
      </w:pPr>
    </w:p>
    <w:p w:rsidR="000203A8" w:rsidRPr="00C346B1" w:rsidRDefault="00554F49" w:rsidP="000203A8">
      <w:pPr>
        <w:pStyle w:val="HTMLPreformatted"/>
        <w:pBdr>
          <w:bottom w:val="single" w:sz="8" w:space="1" w:color="000000"/>
        </w:pBd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</w:pPr>
      <w:r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             </w:t>
      </w:r>
      <w:proofErr w:type="gramStart"/>
      <w:r w:rsidR="005E1485"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>Qualifications</w:t>
      </w:r>
      <w:r w:rsidR="0061109F"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 xml:space="preserve"> :</w:t>
      </w:r>
      <w:proofErr w:type="gramEnd"/>
      <w:r w:rsidR="0061109F"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>-</w:t>
      </w:r>
      <w:r w:rsidR="000203A8"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</w:p>
    <w:p w:rsidR="000203A8" w:rsidRPr="00C346B1" w:rsidRDefault="000203A8" w:rsidP="00E36D7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B. Tech. (IT) From (U.P. Technical University).</w:t>
      </w:r>
    </w:p>
    <w:p w:rsidR="000203A8" w:rsidRPr="00C346B1" w:rsidRDefault="000203A8" w:rsidP="00E36D7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Secondary from (U.P.) Board.</w:t>
      </w:r>
    </w:p>
    <w:p w:rsidR="000203A8" w:rsidRPr="00C346B1" w:rsidRDefault="000203A8" w:rsidP="00E36D7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Higher secondary from (U.P.) Board.</w:t>
      </w:r>
    </w:p>
    <w:p w:rsidR="000203A8" w:rsidRPr="00C346B1" w:rsidRDefault="000203A8" w:rsidP="00450FF0">
      <w:pPr>
        <w:pStyle w:val="HTMLPreformatted"/>
        <w:pBdr>
          <w:bottom w:val="single" w:sz="12" w:space="2" w:color="auto"/>
        </w:pBdr>
        <w:suppressAutoHyphens w:val="0"/>
        <w:ind w:left="360"/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</w:pP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</w:r>
      <w:r w:rsidRPr="00C346B1">
        <w:rPr>
          <w:rFonts w:asciiTheme="minorHAnsi" w:eastAsia="Times New Roman" w:hAnsiTheme="minorHAnsi" w:cs="Times New Roman"/>
          <w:b/>
          <w:color w:val="000080"/>
          <w:sz w:val="18"/>
          <w:szCs w:val="18"/>
        </w:rPr>
        <w:tab/>
        <w:t>PERSONAL DETAILS</w:t>
      </w:r>
    </w:p>
    <w:p w:rsidR="000203A8" w:rsidRPr="00C346B1" w:rsidRDefault="003161C2" w:rsidP="00E36D79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 w:rsidRPr="00C346B1">
        <w:rPr>
          <w:rFonts w:asciiTheme="minorHAnsi" w:hAnsiTheme="minorHAnsi"/>
          <w:b/>
          <w:color w:val="000080"/>
          <w:sz w:val="18"/>
          <w:szCs w:val="18"/>
        </w:rPr>
        <w:t>Address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ab/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ab/>
        <w:t>:</w:t>
      </w:r>
      <w:r w:rsidRPr="00C346B1">
        <w:rPr>
          <w:rFonts w:asciiTheme="minorHAnsi" w:hAnsiTheme="minorHAnsi"/>
          <w:b/>
          <w:color w:val="000080"/>
          <w:sz w:val="18"/>
          <w:szCs w:val="18"/>
        </w:rPr>
        <w:tab/>
      </w:r>
      <w:r w:rsidR="00C80527">
        <w:rPr>
          <w:rFonts w:asciiTheme="minorHAnsi" w:hAnsiTheme="minorHAnsi"/>
          <w:b/>
          <w:color w:val="000080"/>
          <w:sz w:val="18"/>
          <w:szCs w:val="18"/>
        </w:rPr>
        <w:t>50</w:t>
      </w:r>
      <w:r w:rsidR="003B52B5">
        <w:rPr>
          <w:rFonts w:asciiTheme="minorHAnsi" w:hAnsiTheme="minorHAnsi"/>
          <w:b/>
          <w:color w:val="000080"/>
          <w:sz w:val="18"/>
          <w:szCs w:val="18"/>
        </w:rPr>
        <w:t xml:space="preserve"> New Delhi</w:t>
      </w:r>
    </w:p>
    <w:p w:rsidR="000203A8" w:rsidRDefault="003B52B5" w:rsidP="00E36D79">
      <w:pPr>
        <w:numPr>
          <w:ilvl w:val="0"/>
          <w:numId w:val="5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</w:rPr>
        <w:t>Sex</w:t>
      </w:r>
      <w:r>
        <w:rPr>
          <w:rFonts w:asciiTheme="minorHAnsi" w:hAnsiTheme="minorHAnsi"/>
          <w:b/>
          <w:color w:val="000080"/>
          <w:sz w:val="18"/>
          <w:szCs w:val="18"/>
        </w:rPr>
        <w:tab/>
        <w:t xml:space="preserve">                 </w:t>
      </w:r>
      <w:r w:rsidR="000203A8" w:rsidRPr="00C346B1">
        <w:rPr>
          <w:rFonts w:asciiTheme="minorHAnsi" w:hAnsiTheme="minorHAnsi"/>
          <w:b/>
          <w:color w:val="000080"/>
          <w:sz w:val="18"/>
          <w:szCs w:val="18"/>
        </w:rPr>
        <w:t>:</w:t>
      </w:r>
      <w:r w:rsidR="000203A8" w:rsidRPr="00C346B1">
        <w:rPr>
          <w:rFonts w:asciiTheme="minorHAnsi" w:hAnsiTheme="minorHAnsi"/>
          <w:b/>
          <w:color w:val="000080"/>
          <w:sz w:val="18"/>
          <w:szCs w:val="18"/>
        </w:rPr>
        <w:tab/>
        <w:t>Male</w:t>
      </w:r>
    </w:p>
    <w:p w:rsidR="003B52B5" w:rsidRPr="00C346B1" w:rsidRDefault="003B52B5" w:rsidP="00E36D79">
      <w:pPr>
        <w:numPr>
          <w:ilvl w:val="0"/>
          <w:numId w:val="5"/>
        </w:numPr>
        <w:jc w:val="both"/>
        <w:rPr>
          <w:rFonts w:asciiTheme="minorHAnsi" w:hAnsiTheme="minorHAnsi"/>
          <w:b/>
          <w:color w:val="000080"/>
          <w:sz w:val="18"/>
          <w:szCs w:val="18"/>
        </w:rPr>
      </w:pPr>
      <w:r>
        <w:rPr>
          <w:rFonts w:asciiTheme="minorHAnsi" w:hAnsiTheme="minorHAnsi"/>
          <w:b/>
          <w:color w:val="000080"/>
          <w:sz w:val="18"/>
          <w:szCs w:val="18"/>
        </w:rPr>
        <w:lastRenderedPageBreak/>
        <w:t xml:space="preserve">Mobile no               :           +918377943424 </w:t>
      </w:r>
    </w:p>
    <w:p w:rsidR="000203A8" w:rsidRDefault="000203A8" w:rsidP="00C56B2F">
      <w:pPr>
        <w:spacing w:line="360" w:lineRule="auto"/>
        <w:jc w:val="both"/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</w:p>
    <w:p w:rsidR="003B52B5" w:rsidRDefault="003B52B5" w:rsidP="00C56B2F">
      <w:pPr>
        <w:spacing w:line="360" w:lineRule="auto"/>
        <w:jc w:val="both"/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</w:p>
    <w:p w:rsidR="003B52B5" w:rsidRDefault="003B52B5" w:rsidP="00C56B2F">
      <w:pPr>
        <w:spacing w:line="360" w:lineRule="auto"/>
        <w:jc w:val="both"/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</w:p>
    <w:p w:rsidR="003B52B5" w:rsidRDefault="003B52B5" w:rsidP="00C56B2F">
      <w:pPr>
        <w:spacing w:line="360" w:lineRule="auto"/>
        <w:jc w:val="both"/>
        <w:rPr>
          <w:rFonts w:asciiTheme="minorHAnsi" w:eastAsia="SimSun" w:hAnsiTheme="minorHAnsi"/>
          <w:b/>
          <w:caps/>
          <w:color w:val="000080"/>
          <w:sz w:val="18"/>
          <w:szCs w:val="18"/>
          <w:lang w:val="en-CA"/>
        </w:rPr>
      </w:pPr>
    </w:p>
    <w:sectPr w:rsidR="003B52B5" w:rsidSect="001A1589">
      <w:headerReference w:type="default" r:id="rId9"/>
      <w:footerReference w:type="default" r:id="rId10"/>
      <w:footnotePr>
        <w:pos w:val="beneathText"/>
      </w:footnotePr>
      <w:pgSz w:w="12240" w:h="15840"/>
      <w:pgMar w:top="994" w:right="806" w:bottom="990" w:left="135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DE" w:rsidRDefault="005763DE">
      <w:r>
        <w:separator/>
      </w:r>
    </w:p>
  </w:endnote>
  <w:endnote w:type="continuationSeparator" w:id="0">
    <w:p w:rsidR="005763DE" w:rsidRDefault="0057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7A5" w:rsidRDefault="006947A5">
    <w:pPr>
      <w:pStyle w:val="Footer"/>
      <w:pBdr>
        <w:bottom w:val="single" w:sz="8" w:space="1" w:color="000000"/>
      </w:pBdr>
      <w:rPr>
        <w:rFonts w:ascii="Lucida Sans Unicode" w:eastAsia="SimSun" w:hAnsi="Lucida Sans Unicode"/>
        <w:b/>
        <w:caps/>
        <w:color w:val="000080"/>
        <w:sz w:val="16"/>
        <w:lang w:val="en-CA"/>
      </w:rPr>
    </w:pPr>
  </w:p>
  <w:p w:rsidR="006947A5" w:rsidRDefault="006947A5">
    <w:pPr>
      <w:pStyle w:val="Footer"/>
      <w:pBdr>
        <w:bottom w:val="single" w:sz="8" w:space="1" w:color="000000"/>
      </w:pBdr>
      <w:rPr>
        <w:rFonts w:ascii="Lucida Sans Unicode" w:eastAsia="SimSun" w:hAnsi="Lucida Sans Unicode"/>
        <w:b/>
        <w:caps/>
        <w:color w:val="000080"/>
        <w:sz w:val="16"/>
        <w:lang w:val="en-CA"/>
      </w:rPr>
    </w:pPr>
  </w:p>
  <w:p w:rsidR="006947A5" w:rsidRDefault="006947A5">
    <w:pPr>
      <w:pStyle w:val="Footer"/>
      <w:rPr>
        <w:rFonts w:ascii="Lucida Sans Unicode" w:eastAsia="SimSun" w:hAnsi="Lucida Sans Unicode"/>
        <w:b/>
        <w:caps/>
        <w:color w:val="000080"/>
        <w:sz w:val="16"/>
        <w:lang w:val="en-CA"/>
      </w:rPr>
    </w:pPr>
    <w:r>
      <w:rPr>
        <w:rFonts w:ascii="Lucida Sans Unicode" w:eastAsia="SimSun" w:hAnsi="Lucida Sans Unicode"/>
        <w:b/>
        <w:caps/>
        <w:color w:val="000080"/>
        <w:sz w:val="16"/>
        <w:lang w:val="en-CA"/>
      </w:rPr>
      <w:tab/>
    </w:r>
    <w:r>
      <w:rPr>
        <w:rFonts w:ascii="Lucida Sans Unicode" w:eastAsia="SimSun" w:hAnsi="Lucida Sans Unicode"/>
        <w:b/>
        <w:caps/>
        <w:color w:val="000080"/>
        <w:sz w:val="16"/>
        <w:lang w:val="en-CA"/>
      </w:rPr>
      <w:tab/>
    </w:r>
    <w:r>
      <w:rPr>
        <w:rFonts w:ascii="Lucida Sans Unicode" w:eastAsia="SimSun" w:hAnsi="Lucida Sans Unicode"/>
        <w:b/>
        <w:caps/>
        <w:color w:val="000080"/>
        <w:sz w:val="16"/>
        <w:lang w:val="en-C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DE" w:rsidRDefault="005763DE">
      <w:r>
        <w:separator/>
      </w:r>
    </w:p>
  </w:footnote>
  <w:footnote w:type="continuationSeparator" w:id="0">
    <w:p w:rsidR="005763DE" w:rsidRDefault="00576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7A5" w:rsidRDefault="006947A5" w:rsidP="00F8763E">
    <w:pPr>
      <w:pStyle w:val="Heading8"/>
      <w:jc w:val="right"/>
      <w:rPr>
        <w:rFonts w:eastAsia="SimSun"/>
        <w:sz w:val="18"/>
        <w:szCs w:val="18"/>
        <w:lang w:val="en-CA"/>
      </w:rPr>
    </w:pPr>
    <w:r>
      <w:rPr>
        <w:rFonts w:eastAsia="SimSun"/>
        <w:lang w:val="en-CA"/>
      </w:rPr>
      <w:t xml:space="preserve">                              Arvind</w:t>
    </w:r>
    <w:r w:rsidRPr="00436B59">
      <w:rPr>
        <w:rFonts w:eastAsia="SimSun"/>
        <w:lang w:val="en-CA"/>
      </w:rPr>
      <w:t xml:space="preserve"> Kumar</w:t>
    </w:r>
    <w:r w:rsidRPr="00436B59">
      <w:rPr>
        <w:rFonts w:eastAsia="SimSun"/>
        <w:lang w:val="en-CA"/>
      </w:rPr>
      <w:tab/>
    </w:r>
    <w:r w:rsidRPr="00436B59">
      <w:rPr>
        <w:rFonts w:eastAsia="SimSun"/>
        <w:lang w:val="en-CA"/>
      </w:rPr>
      <w:tab/>
    </w:r>
    <w:r>
      <w:rPr>
        <w:rFonts w:eastAsia="SimSun"/>
        <w:sz w:val="18"/>
        <w:szCs w:val="18"/>
        <w:lang w:val="en-CA"/>
      </w:rPr>
      <w:t>08377943424</w:t>
    </w:r>
    <w:proofErr w:type="gramStart"/>
    <w:r>
      <w:rPr>
        <w:rFonts w:eastAsia="SimSun"/>
        <w:sz w:val="18"/>
        <w:szCs w:val="18"/>
        <w:lang w:val="en-CA"/>
      </w:rPr>
      <w:t>/(</w:t>
    </w:r>
    <w:proofErr w:type="gramEnd"/>
    <w:r>
      <w:rPr>
        <w:rFonts w:eastAsia="SimSun"/>
        <w:sz w:val="18"/>
        <w:szCs w:val="18"/>
        <w:lang w:val="en-CA"/>
      </w:rPr>
      <w:t>Cell), pmarvind176@gmail.</w:t>
    </w:r>
    <w:r w:rsidRPr="00F8763E">
      <w:rPr>
        <w:rFonts w:eastAsia="SimSun"/>
        <w:sz w:val="18"/>
        <w:szCs w:val="18"/>
        <w:lang w:val="en-CA"/>
      </w:rPr>
      <w:t>com</w:t>
    </w:r>
  </w:p>
  <w:p w:rsidR="006947A5" w:rsidRPr="00EE0E0D" w:rsidRDefault="006947A5" w:rsidP="00EE0E0D">
    <w:pPr>
      <w:rPr>
        <w:rFonts w:eastAsia="SimSun"/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2">
    <w:nsid w:val="00000005"/>
    <w:multiLevelType w:val="singleLevel"/>
    <w:tmpl w:val="00000005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6"/>
    <w:multiLevelType w:val="singleLevel"/>
    <w:tmpl w:val="00000006"/>
    <w:name w:val="WW8Num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00000007"/>
    <w:multiLevelType w:val="singleLevel"/>
    <w:tmpl w:val="00000007"/>
    <w:name w:val="WW8Num4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5">
    <w:nsid w:val="00000008"/>
    <w:multiLevelType w:val="singleLevel"/>
    <w:tmpl w:val="00000008"/>
    <w:name w:val="WW8Num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6">
    <w:nsid w:val="00000009"/>
    <w:multiLevelType w:val="singleLevel"/>
    <w:tmpl w:val="00000009"/>
    <w:name w:val="WW8Num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7">
    <w:nsid w:val="0000000A"/>
    <w:multiLevelType w:val="singleLevel"/>
    <w:tmpl w:val="0000000A"/>
    <w:name w:val="WW8Num55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8">
    <w:nsid w:val="023E3BE7"/>
    <w:multiLevelType w:val="hybridMultilevel"/>
    <w:tmpl w:val="B3184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944693"/>
    <w:multiLevelType w:val="multilevel"/>
    <w:tmpl w:val="5CA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39740A8"/>
    <w:multiLevelType w:val="hybridMultilevel"/>
    <w:tmpl w:val="6986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13D30"/>
    <w:multiLevelType w:val="multilevel"/>
    <w:tmpl w:val="101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FD36B2"/>
    <w:multiLevelType w:val="hybridMultilevel"/>
    <w:tmpl w:val="1AF0A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61F0F"/>
    <w:multiLevelType w:val="hybridMultilevel"/>
    <w:tmpl w:val="E4AC6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A32E5"/>
    <w:multiLevelType w:val="multilevel"/>
    <w:tmpl w:val="72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2B3227"/>
    <w:multiLevelType w:val="hybridMultilevel"/>
    <w:tmpl w:val="79FC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63CAC"/>
    <w:multiLevelType w:val="multilevel"/>
    <w:tmpl w:val="BDB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B31633"/>
    <w:multiLevelType w:val="hybridMultilevel"/>
    <w:tmpl w:val="428C7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C27312">
      <w:numFmt w:val="bullet"/>
      <w:lvlText w:val="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806169"/>
    <w:multiLevelType w:val="hybridMultilevel"/>
    <w:tmpl w:val="7FEAAB0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6882AF9"/>
    <w:multiLevelType w:val="multilevel"/>
    <w:tmpl w:val="756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9A6933"/>
    <w:multiLevelType w:val="hybridMultilevel"/>
    <w:tmpl w:val="3BF23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77597A"/>
    <w:multiLevelType w:val="multilevel"/>
    <w:tmpl w:val="DD8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A441BC"/>
    <w:multiLevelType w:val="multilevel"/>
    <w:tmpl w:val="100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D43B81"/>
    <w:multiLevelType w:val="hybridMultilevel"/>
    <w:tmpl w:val="07965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44FDB"/>
    <w:multiLevelType w:val="multilevel"/>
    <w:tmpl w:val="A4E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5F07B5"/>
    <w:multiLevelType w:val="hybridMultilevel"/>
    <w:tmpl w:val="956CE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15DFA"/>
    <w:multiLevelType w:val="hybridMultilevel"/>
    <w:tmpl w:val="01963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C6091"/>
    <w:multiLevelType w:val="multilevel"/>
    <w:tmpl w:val="DA6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EE3F36"/>
    <w:multiLevelType w:val="hybridMultilevel"/>
    <w:tmpl w:val="E730D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BE7D1F"/>
    <w:multiLevelType w:val="hybridMultilevel"/>
    <w:tmpl w:val="D8BAC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770DF"/>
    <w:multiLevelType w:val="hybridMultilevel"/>
    <w:tmpl w:val="CBB21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05AC1"/>
    <w:multiLevelType w:val="multilevel"/>
    <w:tmpl w:val="AF6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FEA7996"/>
    <w:multiLevelType w:val="hybridMultilevel"/>
    <w:tmpl w:val="4D227ABA"/>
    <w:lvl w:ilvl="0" w:tplc="B658D1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8FECF6D6">
      <w:numFmt w:val="bullet"/>
      <w:lvlText w:val=""/>
      <w:lvlJc w:val="left"/>
      <w:pPr>
        <w:ind w:left="1530" w:hanging="360"/>
      </w:pPr>
      <w:rPr>
        <w:rFonts w:ascii="Symbol" w:eastAsia="Times New Roman" w:hAnsi="Symbol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9"/>
  </w:num>
  <w:num w:numId="4">
    <w:abstractNumId w:val="26"/>
  </w:num>
  <w:num w:numId="5">
    <w:abstractNumId w:val="23"/>
  </w:num>
  <w:num w:numId="6">
    <w:abstractNumId w:val="19"/>
  </w:num>
  <w:num w:numId="7">
    <w:abstractNumId w:val="20"/>
  </w:num>
  <w:num w:numId="8">
    <w:abstractNumId w:val="8"/>
  </w:num>
  <w:num w:numId="9">
    <w:abstractNumId w:val="18"/>
  </w:num>
  <w:num w:numId="10">
    <w:abstractNumId w:val="13"/>
  </w:num>
  <w:num w:numId="11">
    <w:abstractNumId w:val="28"/>
  </w:num>
  <w:num w:numId="12">
    <w:abstractNumId w:val="27"/>
  </w:num>
  <w:num w:numId="13">
    <w:abstractNumId w:val="15"/>
  </w:num>
  <w:num w:numId="14">
    <w:abstractNumId w:val="31"/>
  </w:num>
  <w:num w:numId="15">
    <w:abstractNumId w:val="24"/>
  </w:num>
  <w:num w:numId="16">
    <w:abstractNumId w:val="9"/>
  </w:num>
  <w:num w:numId="17">
    <w:abstractNumId w:val="22"/>
  </w:num>
  <w:num w:numId="18">
    <w:abstractNumId w:val="30"/>
  </w:num>
  <w:num w:numId="19">
    <w:abstractNumId w:val="16"/>
  </w:num>
  <w:num w:numId="20">
    <w:abstractNumId w:val="14"/>
  </w:num>
  <w:num w:numId="21">
    <w:abstractNumId w:val="25"/>
  </w:num>
  <w:num w:numId="22">
    <w:abstractNumId w:val="21"/>
  </w:num>
  <w:num w:numId="23">
    <w:abstractNumId w:val="11"/>
  </w:num>
  <w:num w:numId="24">
    <w:abstractNumId w:val="10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9"/>
    <w:rsid w:val="00000134"/>
    <w:rsid w:val="00000EB2"/>
    <w:rsid w:val="000015F1"/>
    <w:rsid w:val="00001FFB"/>
    <w:rsid w:val="000024D2"/>
    <w:rsid w:val="000028D8"/>
    <w:rsid w:val="0000394F"/>
    <w:rsid w:val="000048C5"/>
    <w:rsid w:val="00004C57"/>
    <w:rsid w:val="00004CD0"/>
    <w:rsid w:val="0000634F"/>
    <w:rsid w:val="000102B4"/>
    <w:rsid w:val="000104DD"/>
    <w:rsid w:val="00010883"/>
    <w:rsid w:val="000108AA"/>
    <w:rsid w:val="0001109E"/>
    <w:rsid w:val="000116E3"/>
    <w:rsid w:val="00011DA6"/>
    <w:rsid w:val="00012F67"/>
    <w:rsid w:val="0001313D"/>
    <w:rsid w:val="000132C0"/>
    <w:rsid w:val="00013B78"/>
    <w:rsid w:val="00014DB2"/>
    <w:rsid w:val="00014FB3"/>
    <w:rsid w:val="00015385"/>
    <w:rsid w:val="000153F4"/>
    <w:rsid w:val="00015F5E"/>
    <w:rsid w:val="000161E9"/>
    <w:rsid w:val="000167F1"/>
    <w:rsid w:val="00016982"/>
    <w:rsid w:val="0001715B"/>
    <w:rsid w:val="000203A8"/>
    <w:rsid w:val="00020779"/>
    <w:rsid w:val="000208C2"/>
    <w:rsid w:val="00020905"/>
    <w:rsid w:val="00020E45"/>
    <w:rsid w:val="0002180E"/>
    <w:rsid w:val="0002189B"/>
    <w:rsid w:val="00022330"/>
    <w:rsid w:val="00022A72"/>
    <w:rsid w:val="00023160"/>
    <w:rsid w:val="000244DD"/>
    <w:rsid w:val="000251C4"/>
    <w:rsid w:val="00025224"/>
    <w:rsid w:val="00025A01"/>
    <w:rsid w:val="00025BC5"/>
    <w:rsid w:val="000262E0"/>
    <w:rsid w:val="00026A0A"/>
    <w:rsid w:val="00027C04"/>
    <w:rsid w:val="000307F8"/>
    <w:rsid w:val="0003113D"/>
    <w:rsid w:val="00032046"/>
    <w:rsid w:val="0003264A"/>
    <w:rsid w:val="0003364E"/>
    <w:rsid w:val="000337DD"/>
    <w:rsid w:val="00033C66"/>
    <w:rsid w:val="000341E9"/>
    <w:rsid w:val="00034D26"/>
    <w:rsid w:val="000351B8"/>
    <w:rsid w:val="00035CB6"/>
    <w:rsid w:val="00035CE9"/>
    <w:rsid w:val="00036F3A"/>
    <w:rsid w:val="00037001"/>
    <w:rsid w:val="00040D3E"/>
    <w:rsid w:val="00041477"/>
    <w:rsid w:val="00042AC4"/>
    <w:rsid w:val="00042F46"/>
    <w:rsid w:val="000432A6"/>
    <w:rsid w:val="00043669"/>
    <w:rsid w:val="00044364"/>
    <w:rsid w:val="0004445F"/>
    <w:rsid w:val="000455D2"/>
    <w:rsid w:val="000468DA"/>
    <w:rsid w:val="00046906"/>
    <w:rsid w:val="00046A23"/>
    <w:rsid w:val="0004743C"/>
    <w:rsid w:val="00047893"/>
    <w:rsid w:val="00047B80"/>
    <w:rsid w:val="00047DCA"/>
    <w:rsid w:val="00050848"/>
    <w:rsid w:val="000509CA"/>
    <w:rsid w:val="0005131E"/>
    <w:rsid w:val="0005166C"/>
    <w:rsid w:val="00052850"/>
    <w:rsid w:val="00053770"/>
    <w:rsid w:val="00053866"/>
    <w:rsid w:val="00053E31"/>
    <w:rsid w:val="00053EF6"/>
    <w:rsid w:val="00053F5D"/>
    <w:rsid w:val="0005487A"/>
    <w:rsid w:val="00054E3A"/>
    <w:rsid w:val="00054FB6"/>
    <w:rsid w:val="00055E96"/>
    <w:rsid w:val="000561CA"/>
    <w:rsid w:val="00056D6D"/>
    <w:rsid w:val="00056DDF"/>
    <w:rsid w:val="000577C1"/>
    <w:rsid w:val="00057925"/>
    <w:rsid w:val="00060396"/>
    <w:rsid w:val="000606EC"/>
    <w:rsid w:val="0006260D"/>
    <w:rsid w:val="000626D6"/>
    <w:rsid w:val="00062CFA"/>
    <w:rsid w:val="0006428E"/>
    <w:rsid w:val="00064AB2"/>
    <w:rsid w:val="00065907"/>
    <w:rsid w:val="00066101"/>
    <w:rsid w:val="000668F1"/>
    <w:rsid w:val="00066A37"/>
    <w:rsid w:val="00066BAD"/>
    <w:rsid w:val="00067765"/>
    <w:rsid w:val="00067E2B"/>
    <w:rsid w:val="000705E3"/>
    <w:rsid w:val="0007069E"/>
    <w:rsid w:val="00070E41"/>
    <w:rsid w:val="000711B1"/>
    <w:rsid w:val="00071478"/>
    <w:rsid w:val="00071481"/>
    <w:rsid w:val="000717ED"/>
    <w:rsid w:val="000719AE"/>
    <w:rsid w:val="00071E10"/>
    <w:rsid w:val="00072214"/>
    <w:rsid w:val="00073234"/>
    <w:rsid w:val="00073BD6"/>
    <w:rsid w:val="0007468B"/>
    <w:rsid w:val="000746F2"/>
    <w:rsid w:val="0007513B"/>
    <w:rsid w:val="00075244"/>
    <w:rsid w:val="0007525E"/>
    <w:rsid w:val="0007639F"/>
    <w:rsid w:val="000764CF"/>
    <w:rsid w:val="000775F2"/>
    <w:rsid w:val="000776C6"/>
    <w:rsid w:val="00077D9D"/>
    <w:rsid w:val="0008035C"/>
    <w:rsid w:val="00080482"/>
    <w:rsid w:val="000806FD"/>
    <w:rsid w:val="00080B68"/>
    <w:rsid w:val="0008196F"/>
    <w:rsid w:val="00082C36"/>
    <w:rsid w:val="00082E06"/>
    <w:rsid w:val="000838A2"/>
    <w:rsid w:val="00084AF6"/>
    <w:rsid w:val="00084F37"/>
    <w:rsid w:val="00085352"/>
    <w:rsid w:val="000866AC"/>
    <w:rsid w:val="0008772F"/>
    <w:rsid w:val="00090784"/>
    <w:rsid w:val="00090987"/>
    <w:rsid w:val="00091563"/>
    <w:rsid w:val="00091656"/>
    <w:rsid w:val="000918B9"/>
    <w:rsid w:val="00091BB0"/>
    <w:rsid w:val="00091D45"/>
    <w:rsid w:val="000927C3"/>
    <w:rsid w:val="0009292E"/>
    <w:rsid w:val="00092C46"/>
    <w:rsid w:val="000934D2"/>
    <w:rsid w:val="00093644"/>
    <w:rsid w:val="000939B7"/>
    <w:rsid w:val="00093CED"/>
    <w:rsid w:val="00094033"/>
    <w:rsid w:val="00094157"/>
    <w:rsid w:val="00094AEF"/>
    <w:rsid w:val="00094F3E"/>
    <w:rsid w:val="00095BC8"/>
    <w:rsid w:val="00095BD9"/>
    <w:rsid w:val="0009625F"/>
    <w:rsid w:val="00096A63"/>
    <w:rsid w:val="00097EA5"/>
    <w:rsid w:val="000A0919"/>
    <w:rsid w:val="000A098D"/>
    <w:rsid w:val="000A0D38"/>
    <w:rsid w:val="000A125A"/>
    <w:rsid w:val="000A148B"/>
    <w:rsid w:val="000A1BDC"/>
    <w:rsid w:val="000A1F8B"/>
    <w:rsid w:val="000A3668"/>
    <w:rsid w:val="000A383B"/>
    <w:rsid w:val="000A4638"/>
    <w:rsid w:val="000A470B"/>
    <w:rsid w:val="000A5A83"/>
    <w:rsid w:val="000A5C86"/>
    <w:rsid w:val="000A6049"/>
    <w:rsid w:val="000A610D"/>
    <w:rsid w:val="000A689F"/>
    <w:rsid w:val="000A744F"/>
    <w:rsid w:val="000B17E4"/>
    <w:rsid w:val="000B218F"/>
    <w:rsid w:val="000B247E"/>
    <w:rsid w:val="000B252C"/>
    <w:rsid w:val="000B29BE"/>
    <w:rsid w:val="000B2CF8"/>
    <w:rsid w:val="000B2E4A"/>
    <w:rsid w:val="000B37E6"/>
    <w:rsid w:val="000B4166"/>
    <w:rsid w:val="000B4369"/>
    <w:rsid w:val="000B4602"/>
    <w:rsid w:val="000B4819"/>
    <w:rsid w:val="000B4CF8"/>
    <w:rsid w:val="000B5EE8"/>
    <w:rsid w:val="000B6157"/>
    <w:rsid w:val="000B76F8"/>
    <w:rsid w:val="000B7C22"/>
    <w:rsid w:val="000C0539"/>
    <w:rsid w:val="000C1006"/>
    <w:rsid w:val="000C14FD"/>
    <w:rsid w:val="000C17CF"/>
    <w:rsid w:val="000C1A4E"/>
    <w:rsid w:val="000C1CB9"/>
    <w:rsid w:val="000C1D80"/>
    <w:rsid w:val="000C273D"/>
    <w:rsid w:val="000C2A37"/>
    <w:rsid w:val="000C43A8"/>
    <w:rsid w:val="000C4BFB"/>
    <w:rsid w:val="000C6317"/>
    <w:rsid w:val="000C7F45"/>
    <w:rsid w:val="000D047C"/>
    <w:rsid w:val="000D0671"/>
    <w:rsid w:val="000D0886"/>
    <w:rsid w:val="000D361B"/>
    <w:rsid w:val="000D397E"/>
    <w:rsid w:val="000D3AA7"/>
    <w:rsid w:val="000D3FEF"/>
    <w:rsid w:val="000D4C39"/>
    <w:rsid w:val="000D59D9"/>
    <w:rsid w:val="000D5C44"/>
    <w:rsid w:val="000D6066"/>
    <w:rsid w:val="000D6B68"/>
    <w:rsid w:val="000D72B5"/>
    <w:rsid w:val="000D739E"/>
    <w:rsid w:val="000D76DA"/>
    <w:rsid w:val="000E050D"/>
    <w:rsid w:val="000E0550"/>
    <w:rsid w:val="000E05B8"/>
    <w:rsid w:val="000E0959"/>
    <w:rsid w:val="000E0AB9"/>
    <w:rsid w:val="000E0DE8"/>
    <w:rsid w:val="000E104F"/>
    <w:rsid w:val="000E145C"/>
    <w:rsid w:val="000E14C2"/>
    <w:rsid w:val="000E1598"/>
    <w:rsid w:val="000E1D4A"/>
    <w:rsid w:val="000E1DB9"/>
    <w:rsid w:val="000E223C"/>
    <w:rsid w:val="000E2476"/>
    <w:rsid w:val="000E28A6"/>
    <w:rsid w:val="000E2AB9"/>
    <w:rsid w:val="000E2C7F"/>
    <w:rsid w:val="000E2FAC"/>
    <w:rsid w:val="000E449F"/>
    <w:rsid w:val="000E4613"/>
    <w:rsid w:val="000E4B8A"/>
    <w:rsid w:val="000E4DAC"/>
    <w:rsid w:val="000E55B7"/>
    <w:rsid w:val="000E5BD1"/>
    <w:rsid w:val="000E5E59"/>
    <w:rsid w:val="000E682D"/>
    <w:rsid w:val="000E717C"/>
    <w:rsid w:val="000E73CD"/>
    <w:rsid w:val="000E7BDC"/>
    <w:rsid w:val="000F0064"/>
    <w:rsid w:val="000F0C8E"/>
    <w:rsid w:val="000F12B0"/>
    <w:rsid w:val="000F2253"/>
    <w:rsid w:val="000F2781"/>
    <w:rsid w:val="000F2DBB"/>
    <w:rsid w:val="000F2EBE"/>
    <w:rsid w:val="000F3CFE"/>
    <w:rsid w:val="000F3ECE"/>
    <w:rsid w:val="000F44B5"/>
    <w:rsid w:val="000F49F1"/>
    <w:rsid w:val="000F4B94"/>
    <w:rsid w:val="000F5444"/>
    <w:rsid w:val="000F61BC"/>
    <w:rsid w:val="000F6388"/>
    <w:rsid w:val="000F6FBE"/>
    <w:rsid w:val="0010037C"/>
    <w:rsid w:val="001006B5"/>
    <w:rsid w:val="0010139E"/>
    <w:rsid w:val="001018CE"/>
    <w:rsid w:val="001023B4"/>
    <w:rsid w:val="00102C0F"/>
    <w:rsid w:val="00102CFB"/>
    <w:rsid w:val="001031E8"/>
    <w:rsid w:val="00103344"/>
    <w:rsid w:val="00103875"/>
    <w:rsid w:val="00103E13"/>
    <w:rsid w:val="0010475C"/>
    <w:rsid w:val="0010634D"/>
    <w:rsid w:val="00106F44"/>
    <w:rsid w:val="00110503"/>
    <w:rsid w:val="0011062D"/>
    <w:rsid w:val="00111293"/>
    <w:rsid w:val="001115B0"/>
    <w:rsid w:val="0011162C"/>
    <w:rsid w:val="00111667"/>
    <w:rsid w:val="001116C4"/>
    <w:rsid w:val="001117C6"/>
    <w:rsid w:val="00112131"/>
    <w:rsid w:val="001136B2"/>
    <w:rsid w:val="00113B67"/>
    <w:rsid w:val="00113F90"/>
    <w:rsid w:val="001144C9"/>
    <w:rsid w:val="0011551F"/>
    <w:rsid w:val="001156F1"/>
    <w:rsid w:val="00115B8C"/>
    <w:rsid w:val="00115FAD"/>
    <w:rsid w:val="00116207"/>
    <w:rsid w:val="00116352"/>
    <w:rsid w:val="00116E42"/>
    <w:rsid w:val="001170ED"/>
    <w:rsid w:val="00117117"/>
    <w:rsid w:val="00117FE4"/>
    <w:rsid w:val="00120C37"/>
    <w:rsid w:val="00121737"/>
    <w:rsid w:val="00122210"/>
    <w:rsid w:val="00122548"/>
    <w:rsid w:val="00123FDE"/>
    <w:rsid w:val="00125806"/>
    <w:rsid w:val="00125D05"/>
    <w:rsid w:val="00125FED"/>
    <w:rsid w:val="001260CC"/>
    <w:rsid w:val="00126792"/>
    <w:rsid w:val="00126ABD"/>
    <w:rsid w:val="00127356"/>
    <w:rsid w:val="0012737E"/>
    <w:rsid w:val="00127484"/>
    <w:rsid w:val="00130006"/>
    <w:rsid w:val="0013086B"/>
    <w:rsid w:val="00130DF7"/>
    <w:rsid w:val="00130E3F"/>
    <w:rsid w:val="001321FD"/>
    <w:rsid w:val="001344FA"/>
    <w:rsid w:val="00134D7C"/>
    <w:rsid w:val="00135FA5"/>
    <w:rsid w:val="00136207"/>
    <w:rsid w:val="001363D5"/>
    <w:rsid w:val="00136884"/>
    <w:rsid w:val="00136D1A"/>
    <w:rsid w:val="00137057"/>
    <w:rsid w:val="0013727F"/>
    <w:rsid w:val="001372ED"/>
    <w:rsid w:val="00137DC6"/>
    <w:rsid w:val="0014150D"/>
    <w:rsid w:val="001416DF"/>
    <w:rsid w:val="001419BB"/>
    <w:rsid w:val="00141B27"/>
    <w:rsid w:val="001426E2"/>
    <w:rsid w:val="00142FA5"/>
    <w:rsid w:val="00143EE6"/>
    <w:rsid w:val="001455E3"/>
    <w:rsid w:val="00145751"/>
    <w:rsid w:val="00146624"/>
    <w:rsid w:val="00146C5E"/>
    <w:rsid w:val="00147D23"/>
    <w:rsid w:val="00147E57"/>
    <w:rsid w:val="001511BA"/>
    <w:rsid w:val="00151B4B"/>
    <w:rsid w:val="00151E3A"/>
    <w:rsid w:val="00152234"/>
    <w:rsid w:val="00152A45"/>
    <w:rsid w:val="00152FBE"/>
    <w:rsid w:val="0015349B"/>
    <w:rsid w:val="0015396C"/>
    <w:rsid w:val="00153B26"/>
    <w:rsid w:val="00154231"/>
    <w:rsid w:val="0015489E"/>
    <w:rsid w:val="00154ABF"/>
    <w:rsid w:val="001556ED"/>
    <w:rsid w:val="0015573D"/>
    <w:rsid w:val="00155FC1"/>
    <w:rsid w:val="001560D2"/>
    <w:rsid w:val="00157436"/>
    <w:rsid w:val="00157AFC"/>
    <w:rsid w:val="00157BD6"/>
    <w:rsid w:val="00157D91"/>
    <w:rsid w:val="00157E53"/>
    <w:rsid w:val="00157F13"/>
    <w:rsid w:val="00160FDF"/>
    <w:rsid w:val="00161893"/>
    <w:rsid w:val="00162321"/>
    <w:rsid w:val="001628EB"/>
    <w:rsid w:val="00162AE9"/>
    <w:rsid w:val="00162FCF"/>
    <w:rsid w:val="00163892"/>
    <w:rsid w:val="00164D9A"/>
    <w:rsid w:val="00164F34"/>
    <w:rsid w:val="0016522D"/>
    <w:rsid w:val="00165567"/>
    <w:rsid w:val="00165687"/>
    <w:rsid w:val="00165FB2"/>
    <w:rsid w:val="00166564"/>
    <w:rsid w:val="00167338"/>
    <w:rsid w:val="0016763F"/>
    <w:rsid w:val="0016795C"/>
    <w:rsid w:val="00167B7F"/>
    <w:rsid w:val="001707E1"/>
    <w:rsid w:val="00171F55"/>
    <w:rsid w:val="00172284"/>
    <w:rsid w:val="00172CAD"/>
    <w:rsid w:val="00174E41"/>
    <w:rsid w:val="00174F06"/>
    <w:rsid w:val="0017585D"/>
    <w:rsid w:val="00177506"/>
    <w:rsid w:val="001803DA"/>
    <w:rsid w:val="001810DB"/>
    <w:rsid w:val="00181126"/>
    <w:rsid w:val="00181384"/>
    <w:rsid w:val="0018140E"/>
    <w:rsid w:val="001814F8"/>
    <w:rsid w:val="001817DA"/>
    <w:rsid w:val="00182670"/>
    <w:rsid w:val="001827FA"/>
    <w:rsid w:val="0018362C"/>
    <w:rsid w:val="00183F63"/>
    <w:rsid w:val="001841F6"/>
    <w:rsid w:val="0018535B"/>
    <w:rsid w:val="00185E79"/>
    <w:rsid w:val="00185F06"/>
    <w:rsid w:val="00186BC3"/>
    <w:rsid w:val="00186F49"/>
    <w:rsid w:val="0018715F"/>
    <w:rsid w:val="00187ABD"/>
    <w:rsid w:val="00190140"/>
    <w:rsid w:val="00191115"/>
    <w:rsid w:val="00191DD9"/>
    <w:rsid w:val="00192D0B"/>
    <w:rsid w:val="001930D5"/>
    <w:rsid w:val="00193D78"/>
    <w:rsid w:val="00193E0C"/>
    <w:rsid w:val="001943D1"/>
    <w:rsid w:val="001956F7"/>
    <w:rsid w:val="0019584E"/>
    <w:rsid w:val="00196F02"/>
    <w:rsid w:val="00197C18"/>
    <w:rsid w:val="00197D7B"/>
    <w:rsid w:val="001A1589"/>
    <w:rsid w:val="001A1868"/>
    <w:rsid w:val="001A1A28"/>
    <w:rsid w:val="001A1BD2"/>
    <w:rsid w:val="001A27CA"/>
    <w:rsid w:val="001A2B19"/>
    <w:rsid w:val="001A2C8B"/>
    <w:rsid w:val="001A3A5E"/>
    <w:rsid w:val="001A3B47"/>
    <w:rsid w:val="001A4583"/>
    <w:rsid w:val="001A48E9"/>
    <w:rsid w:val="001A5031"/>
    <w:rsid w:val="001A51D8"/>
    <w:rsid w:val="001A55C4"/>
    <w:rsid w:val="001A5DF7"/>
    <w:rsid w:val="001A5F64"/>
    <w:rsid w:val="001A5FFF"/>
    <w:rsid w:val="001A687C"/>
    <w:rsid w:val="001A701F"/>
    <w:rsid w:val="001A706C"/>
    <w:rsid w:val="001A7E1F"/>
    <w:rsid w:val="001B09BB"/>
    <w:rsid w:val="001B09F1"/>
    <w:rsid w:val="001B0B85"/>
    <w:rsid w:val="001B0F3C"/>
    <w:rsid w:val="001B1F70"/>
    <w:rsid w:val="001B2187"/>
    <w:rsid w:val="001B242E"/>
    <w:rsid w:val="001B2656"/>
    <w:rsid w:val="001B298B"/>
    <w:rsid w:val="001B3619"/>
    <w:rsid w:val="001B378E"/>
    <w:rsid w:val="001B40DF"/>
    <w:rsid w:val="001B4A5E"/>
    <w:rsid w:val="001B4A62"/>
    <w:rsid w:val="001B4B4F"/>
    <w:rsid w:val="001B616F"/>
    <w:rsid w:val="001C0071"/>
    <w:rsid w:val="001C15A7"/>
    <w:rsid w:val="001C20F1"/>
    <w:rsid w:val="001C2203"/>
    <w:rsid w:val="001C3455"/>
    <w:rsid w:val="001C3A4D"/>
    <w:rsid w:val="001C3AEA"/>
    <w:rsid w:val="001C3D72"/>
    <w:rsid w:val="001C3EC7"/>
    <w:rsid w:val="001C42D9"/>
    <w:rsid w:val="001C42E6"/>
    <w:rsid w:val="001C42E7"/>
    <w:rsid w:val="001C485E"/>
    <w:rsid w:val="001C4FEF"/>
    <w:rsid w:val="001C5BF6"/>
    <w:rsid w:val="001C5F1F"/>
    <w:rsid w:val="001C678B"/>
    <w:rsid w:val="001C6AF9"/>
    <w:rsid w:val="001C6D7D"/>
    <w:rsid w:val="001C745A"/>
    <w:rsid w:val="001D0021"/>
    <w:rsid w:val="001D058C"/>
    <w:rsid w:val="001D11CF"/>
    <w:rsid w:val="001D196E"/>
    <w:rsid w:val="001D2946"/>
    <w:rsid w:val="001D36E1"/>
    <w:rsid w:val="001D4DD9"/>
    <w:rsid w:val="001D63FD"/>
    <w:rsid w:val="001D718D"/>
    <w:rsid w:val="001D7AF6"/>
    <w:rsid w:val="001E0B17"/>
    <w:rsid w:val="001E0E48"/>
    <w:rsid w:val="001E0F3E"/>
    <w:rsid w:val="001E10A3"/>
    <w:rsid w:val="001E1D84"/>
    <w:rsid w:val="001E2232"/>
    <w:rsid w:val="001E2EA9"/>
    <w:rsid w:val="001E32AF"/>
    <w:rsid w:val="001E35EB"/>
    <w:rsid w:val="001E3F26"/>
    <w:rsid w:val="001E4DAE"/>
    <w:rsid w:val="001E4FAF"/>
    <w:rsid w:val="001E51E0"/>
    <w:rsid w:val="001E5330"/>
    <w:rsid w:val="001E57AF"/>
    <w:rsid w:val="001E5810"/>
    <w:rsid w:val="001E5D41"/>
    <w:rsid w:val="001E65D1"/>
    <w:rsid w:val="001E6931"/>
    <w:rsid w:val="001E7490"/>
    <w:rsid w:val="001E74E6"/>
    <w:rsid w:val="001E7E56"/>
    <w:rsid w:val="001F0474"/>
    <w:rsid w:val="001F098C"/>
    <w:rsid w:val="001F143D"/>
    <w:rsid w:val="001F20AC"/>
    <w:rsid w:val="001F26AE"/>
    <w:rsid w:val="001F27ED"/>
    <w:rsid w:val="001F322F"/>
    <w:rsid w:val="001F3301"/>
    <w:rsid w:val="001F3349"/>
    <w:rsid w:val="001F33A5"/>
    <w:rsid w:val="001F3AC5"/>
    <w:rsid w:val="001F4114"/>
    <w:rsid w:val="001F43CD"/>
    <w:rsid w:val="001F4459"/>
    <w:rsid w:val="001F475B"/>
    <w:rsid w:val="001F4FBF"/>
    <w:rsid w:val="001F55A7"/>
    <w:rsid w:val="001F581F"/>
    <w:rsid w:val="001F58AB"/>
    <w:rsid w:val="001F5F9C"/>
    <w:rsid w:val="001F6553"/>
    <w:rsid w:val="001F720C"/>
    <w:rsid w:val="001F7840"/>
    <w:rsid w:val="001F7EA9"/>
    <w:rsid w:val="00200354"/>
    <w:rsid w:val="00200945"/>
    <w:rsid w:val="00200B2D"/>
    <w:rsid w:val="002016B5"/>
    <w:rsid w:val="0020263E"/>
    <w:rsid w:val="002026AF"/>
    <w:rsid w:val="002034BC"/>
    <w:rsid w:val="00204841"/>
    <w:rsid w:val="00204DF8"/>
    <w:rsid w:val="002063F4"/>
    <w:rsid w:val="00206A84"/>
    <w:rsid w:val="00206B1E"/>
    <w:rsid w:val="00206C57"/>
    <w:rsid w:val="002074F5"/>
    <w:rsid w:val="002102D6"/>
    <w:rsid w:val="002109BF"/>
    <w:rsid w:val="00210AE7"/>
    <w:rsid w:val="00211753"/>
    <w:rsid w:val="00212D0F"/>
    <w:rsid w:val="002131A4"/>
    <w:rsid w:val="00213EED"/>
    <w:rsid w:val="00214663"/>
    <w:rsid w:val="00214A07"/>
    <w:rsid w:val="00214AA3"/>
    <w:rsid w:val="00215694"/>
    <w:rsid w:val="00215D3D"/>
    <w:rsid w:val="00216374"/>
    <w:rsid w:val="00216B18"/>
    <w:rsid w:val="00217AE2"/>
    <w:rsid w:val="00221A1E"/>
    <w:rsid w:val="002221D9"/>
    <w:rsid w:val="00223541"/>
    <w:rsid w:val="002238B5"/>
    <w:rsid w:val="0022416C"/>
    <w:rsid w:val="002242DD"/>
    <w:rsid w:val="00224C18"/>
    <w:rsid w:val="00224C2E"/>
    <w:rsid w:val="00224F99"/>
    <w:rsid w:val="0022570F"/>
    <w:rsid w:val="00225DCC"/>
    <w:rsid w:val="002268EB"/>
    <w:rsid w:val="002269F2"/>
    <w:rsid w:val="00226B60"/>
    <w:rsid w:val="00227080"/>
    <w:rsid w:val="00227E14"/>
    <w:rsid w:val="00230248"/>
    <w:rsid w:val="0023035D"/>
    <w:rsid w:val="002312AF"/>
    <w:rsid w:val="002312DD"/>
    <w:rsid w:val="00232150"/>
    <w:rsid w:val="00232A1D"/>
    <w:rsid w:val="002354B7"/>
    <w:rsid w:val="00237C9F"/>
    <w:rsid w:val="00237D79"/>
    <w:rsid w:val="00237F0A"/>
    <w:rsid w:val="00240605"/>
    <w:rsid w:val="00240C77"/>
    <w:rsid w:val="00240FD4"/>
    <w:rsid w:val="00241895"/>
    <w:rsid w:val="00241AE3"/>
    <w:rsid w:val="00241E30"/>
    <w:rsid w:val="002423E3"/>
    <w:rsid w:val="00242771"/>
    <w:rsid w:val="00242A62"/>
    <w:rsid w:val="00243BA3"/>
    <w:rsid w:val="00244F54"/>
    <w:rsid w:val="0024501F"/>
    <w:rsid w:val="002457C7"/>
    <w:rsid w:val="00245D8B"/>
    <w:rsid w:val="002470AD"/>
    <w:rsid w:val="00247746"/>
    <w:rsid w:val="00247AC8"/>
    <w:rsid w:val="00250C24"/>
    <w:rsid w:val="00253081"/>
    <w:rsid w:val="0025432D"/>
    <w:rsid w:val="002553CB"/>
    <w:rsid w:val="00255986"/>
    <w:rsid w:val="002561B7"/>
    <w:rsid w:val="00256330"/>
    <w:rsid w:val="0025660B"/>
    <w:rsid w:val="00256E3F"/>
    <w:rsid w:val="00257341"/>
    <w:rsid w:val="00257425"/>
    <w:rsid w:val="00257A2A"/>
    <w:rsid w:val="00257FCB"/>
    <w:rsid w:val="00260781"/>
    <w:rsid w:val="00261486"/>
    <w:rsid w:val="00261DB0"/>
    <w:rsid w:val="0026260B"/>
    <w:rsid w:val="00262A86"/>
    <w:rsid w:val="002642D1"/>
    <w:rsid w:val="00264865"/>
    <w:rsid w:val="002652CC"/>
    <w:rsid w:val="002659CD"/>
    <w:rsid w:val="00265CF0"/>
    <w:rsid w:val="00267649"/>
    <w:rsid w:val="002700C0"/>
    <w:rsid w:val="00270396"/>
    <w:rsid w:val="00270776"/>
    <w:rsid w:val="00270B2A"/>
    <w:rsid w:val="002715E2"/>
    <w:rsid w:val="002717BE"/>
    <w:rsid w:val="002724C9"/>
    <w:rsid w:val="002727A7"/>
    <w:rsid w:val="00272B39"/>
    <w:rsid w:val="00273073"/>
    <w:rsid w:val="00274795"/>
    <w:rsid w:val="00275472"/>
    <w:rsid w:val="00275BF0"/>
    <w:rsid w:val="00276589"/>
    <w:rsid w:val="00276658"/>
    <w:rsid w:val="00277D3E"/>
    <w:rsid w:val="00280FC7"/>
    <w:rsid w:val="0028111F"/>
    <w:rsid w:val="002819B2"/>
    <w:rsid w:val="00281FA4"/>
    <w:rsid w:val="002833B9"/>
    <w:rsid w:val="00283C33"/>
    <w:rsid w:val="00283E79"/>
    <w:rsid w:val="00284580"/>
    <w:rsid w:val="002850D1"/>
    <w:rsid w:val="002853E9"/>
    <w:rsid w:val="0028579B"/>
    <w:rsid w:val="00285CF3"/>
    <w:rsid w:val="00286093"/>
    <w:rsid w:val="00286568"/>
    <w:rsid w:val="00286BD6"/>
    <w:rsid w:val="00286D66"/>
    <w:rsid w:val="00287DDF"/>
    <w:rsid w:val="00287E46"/>
    <w:rsid w:val="00287F8B"/>
    <w:rsid w:val="00290576"/>
    <w:rsid w:val="00290A1D"/>
    <w:rsid w:val="00290E93"/>
    <w:rsid w:val="0029187B"/>
    <w:rsid w:val="00292052"/>
    <w:rsid w:val="002932DE"/>
    <w:rsid w:val="00293804"/>
    <w:rsid w:val="002956B3"/>
    <w:rsid w:val="00295F90"/>
    <w:rsid w:val="0029679E"/>
    <w:rsid w:val="00296873"/>
    <w:rsid w:val="00297390"/>
    <w:rsid w:val="002A0065"/>
    <w:rsid w:val="002A00F9"/>
    <w:rsid w:val="002A0375"/>
    <w:rsid w:val="002A171D"/>
    <w:rsid w:val="002A1CFD"/>
    <w:rsid w:val="002A1FA5"/>
    <w:rsid w:val="002A232A"/>
    <w:rsid w:val="002A236F"/>
    <w:rsid w:val="002A29EF"/>
    <w:rsid w:val="002A3257"/>
    <w:rsid w:val="002A4091"/>
    <w:rsid w:val="002A4261"/>
    <w:rsid w:val="002A44E9"/>
    <w:rsid w:val="002A4577"/>
    <w:rsid w:val="002A5AC8"/>
    <w:rsid w:val="002A6D85"/>
    <w:rsid w:val="002A7CB6"/>
    <w:rsid w:val="002B018C"/>
    <w:rsid w:val="002B08AF"/>
    <w:rsid w:val="002B0A8E"/>
    <w:rsid w:val="002B0F36"/>
    <w:rsid w:val="002B1288"/>
    <w:rsid w:val="002B12BC"/>
    <w:rsid w:val="002B2B67"/>
    <w:rsid w:val="002B2BA2"/>
    <w:rsid w:val="002B3511"/>
    <w:rsid w:val="002B445C"/>
    <w:rsid w:val="002B47A4"/>
    <w:rsid w:val="002B5B9A"/>
    <w:rsid w:val="002B5CE1"/>
    <w:rsid w:val="002B64D9"/>
    <w:rsid w:val="002B6BF6"/>
    <w:rsid w:val="002B6C4E"/>
    <w:rsid w:val="002B6EA1"/>
    <w:rsid w:val="002B70D6"/>
    <w:rsid w:val="002B75E5"/>
    <w:rsid w:val="002B785B"/>
    <w:rsid w:val="002B79BC"/>
    <w:rsid w:val="002B7D8A"/>
    <w:rsid w:val="002C029C"/>
    <w:rsid w:val="002C03F4"/>
    <w:rsid w:val="002C0718"/>
    <w:rsid w:val="002C0C27"/>
    <w:rsid w:val="002C10C3"/>
    <w:rsid w:val="002C166B"/>
    <w:rsid w:val="002C22B6"/>
    <w:rsid w:val="002C258E"/>
    <w:rsid w:val="002C268F"/>
    <w:rsid w:val="002C3199"/>
    <w:rsid w:val="002C38EF"/>
    <w:rsid w:val="002C3927"/>
    <w:rsid w:val="002C3D31"/>
    <w:rsid w:val="002C4326"/>
    <w:rsid w:val="002C47FE"/>
    <w:rsid w:val="002C4EA8"/>
    <w:rsid w:val="002C505B"/>
    <w:rsid w:val="002C5D17"/>
    <w:rsid w:val="002C6308"/>
    <w:rsid w:val="002C641F"/>
    <w:rsid w:val="002C6B95"/>
    <w:rsid w:val="002C7203"/>
    <w:rsid w:val="002C7A3A"/>
    <w:rsid w:val="002D0C0C"/>
    <w:rsid w:val="002D11B5"/>
    <w:rsid w:val="002D11DB"/>
    <w:rsid w:val="002D1BE1"/>
    <w:rsid w:val="002D1F54"/>
    <w:rsid w:val="002D20DB"/>
    <w:rsid w:val="002D239F"/>
    <w:rsid w:val="002D2797"/>
    <w:rsid w:val="002D2D5B"/>
    <w:rsid w:val="002D348C"/>
    <w:rsid w:val="002D371A"/>
    <w:rsid w:val="002D397A"/>
    <w:rsid w:val="002D3DFE"/>
    <w:rsid w:val="002D4032"/>
    <w:rsid w:val="002D5D75"/>
    <w:rsid w:val="002D677B"/>
    <w:rsid w:val="002D6A16"/>
    <w:rsid w:val="002E0121"/>
    <w:rsid w:val="002E0253"/>
    <w:rsid w:val="002E10A9"/>
    <w:rsid w:val="002E115C"/>
    <w:rsid w:val="002E1762"/>
    <w:rsid w:val="002E1774"/>
    <w:rsid w:val="002E2974"/>
    <w:rsid w:val="002E29A2"/>
    <w:rsid w:val="002E2C85"/>
    <w:rsid w:val="002E2EAA"/>
    <w:rsid w:val="002E3082"/>
    <w:rsid w:val="002E3629"/>
    <w:rsid w:val="002E3CC3"/>
    <w:rsid w:val="002E43F2"/>
    <w:rsid w:val="002E4430"/>
    <w:rsid w:val="002E4472"/>
    <w:rsid w:val="002E5643"/>
    <w:rsid w:val="002E5700"/>
    <w:rsid w:val="002E5958"/>
    <w:rsid w:val="002E5D76"/>
    <w:rsid w:val="002E5E23"/>
    <w:rsid w:val="002E6B73"/>
    <w:rsid w:val="002E6DBD"/>
    <w:rsid w:val="002E6F50"/>
    <w:rsid w:val="002E6F55"/>
    <w:rsid w:val="002E7189"/>
    <w:rsid w:val="002E7462"/>
    <w:rsid w:val="002E763C"/>
    <w:rsid w:val="002E7814"/>
    <w:rsid w:val="002E7E96"/>
    <w:rsid w:val="002E7FFD"/>
    <w:rsid w:val="002F02A5"/>
    <w:rsid w:val="002F05B7"/>
    <w:rsid w:val="002F11B8"/>
    <w:rsid w:val="002F130D"/>
    <w:rsid w:val="002F13BA"/>
    <w:rsid w:val="002F1DF8"/>
    <w:rsid w:val="002F277A"/>
    <w:rsid w:val="002F280B"/>
    <w:rsid w:val="002F29D1"/>
    <w:rsid w:val="002F345E"/>
    <w:rsid w:val="002F368C"/>
    <w:rsid w:val="002F3805"/>
    <w:rsid w:val="002F4A34"/>
    <w:rsid w:val="002F56BA"/>
    <w:rsid w:val="002F5923"/>
    <w:rsid w:val="002F5DF3"/>
    <w:rsid w:val="002F61C4"/>
    <w:rsid w:val="002F7A48"/>
    <w:rsid w:val="002F7D8B"/>
    <w:rsid w:val="002F7DB5"/>
    <w:rsid w:val="003011C9"/>
    <w:rsid w:val="00302445"/>
    <w:rsid w:val="00302B5A"/>
    <w:rsid w:val="00303AE9"/>
    <w:rsid w:val="00303CAB"/>
    <w:rsid w:val="00303D7E"/>
    <w:rsid w:val="0030472F"/>
    <w:rsid w:val="00304A3D"/>
    <w:rsid w:val="00304CB4"/>
    <w:rsid w:val="00305C66"/>
    <w:rsid w:val="003060F3"/>
    <w:rsid w:val="003062CB"/>
    <w:rsid w:val="00310283"/>
    <w:rsid w:val="00310565"/>
    <w:rsid w:val="0031081E"/>
    <w:rsid w:val="003119A0"/>
    <w:rsid w:val="00311D91"/>
    <w:rsid w:val="003125F9"/>
    <w:rsid w:val="0031298F"/>
    <w:rsid w:val="0031330D"/>
    <w:rsid w:val="00313510"/>
    <w:rsid w:val="0031376C"/>
    <w:rsid w:val="00313B72"/>
    <w:rsid w:val="00313E7C"/>
    <w:rsid w:val="00313FCF"/>
    <w:rsid w:val="00314164"/>
    <w:rsid w:val="00314793"/>
    <w:rsid w:val="00314F97"/>
    <w:rsid w:val="003157A2"/>
    <w:rsid w:val="00316046"/>
    <w:rsid w:val="00316156"/>
    <w:rsid w:val="003161C2"/>
    <w:rsid w:val="003162B7"/>
    <w:rsid w:val="00316A6F"/>
    <w:rsid w:val="003175BC"/>
    <w:rsid w:val="00317D89"/>
    <w:rsid w:val="003204F0"/>
    <w:rsid w:val="0032085A"/>
    <w:rsid w:val="00322997"/>
    <w:rsid w:val="0032462B"/>
    <w:rsid w:val="003247FF"/>
    <w:rsid w:val="0032492E"/>
    <w:rsid w:val="00324D0C"/>
    <w:rsid w:val="00324ECA"/>
    <w:rsid w:val="003250ED"/>
    <w:rsid w:val="003263C7"/>
    <w:rsid w:val="00326E35"/>
    <w:rsid w:val="003275D7"/>
    <w:rsid w:val="003276DA"/>
    <w:rsid w:val="0032777B"/>
    <w:rsid w:val="00327F0D"/>
    <w:rsid w:val="00327F8D"/>
    <w:rsid w:val="00330097"/>
    <w:rsid w:val="003302AE"/>
    <w:rsid w:val="00331604"/>
    <w:rsid w:val="003317AB"/>
    <w:rsid w:val="00331A89"/>
    <w:rsid w:val="00331EFF"/>
    <w:rsid w:val="00332182"/>
    <w:rsid w:val="00332770"/>
    <w:rsid w:val="00332B06"/>
    <w:rsid w:val="00333BA6"/>
    <w:rsid w:val="00333C5B"/>
    <w:rsid w:val="00333E2D"/>
    <w:rsid w:val="00333EFA"/>
    <w:rsid w:val="00334973"/>
    <w:rsid w:val="003349BF"/>
    <w:rsid w:val="00335A3C"/>
    <w:rsid w:val="00335A99"/>
    <w:rsid w:val="00335A9B"/>
    <w:rsid w:val="00335DB7"/>
    <w:rsid w:val="003363B2"/>
    <w:rsid w:val="003372DB"/>
    <w:rsid w:val="00337BCE"/>
    <w:rsid w:val="003400F2"/>
    <w:rsid w:val="003404A3"/>
    <w:rsid w:val="00340606"/>
    <w:rsid w:val="003412EC"/>
    <w:rsid w:val="00341516"/>
    <w:rsid w:val="003416E8"/>
    <w:rsid w:val="00341A1C"/>
    <w:rsid w:val="003427A7"/>
    <w:rsid w:val="00342AE6"/>
    <w:rsid w:val="00342B3F"/>
    <w:rsid w:val="00344123"/>
    <w:rsid w:val="00344E02"/>
    <w:rsid w:val="00344F38"/>
    <w:rsid w:val="00345038"/>
    <w:rsid w:val="00345655"/>
    <w:rsid w:val="00345B46"/>
    <w:rsid w:val="00345C30"/>
    <w:rsid w:val="00345ECC"/>
    <w:rsid w:val="00346097"/>
    <w:rsid w:val="0034670A"/>
    <w:rsid w:val="00347304"/>
    <w:rsid w:val="00347600"/>
    <w:rsid w:val="00347DF1"/>
    <w:rsid w:val="00347F8E"/>
    <w:rsid w:val="00351209"/>
    <w:rsid w:val="003515B6"/>
    <w:rsid w:val="003516E5"/>
    <w:rsid w:val="003517AD"/>
    <w:rsid w:val="00352283"/>
    <w:rsid w:val="00352781"/>
    <w:rsid w:val="00352E9A"/>
    <w:rsid w:val="003538B4"/>
    <w:rsid w:val="00353970"/>
    <w:rsid w:val="00353CEC"/>
    <w:rsid w:val="003540A9"/>
    <w:rsid w:val="00354992"/>
    <w:rsid w:val="0035571C"/>
    <w:rsid w:val="00355BE2"/>
    <w:rsid w:val="00355F67"/>
    <w:rsid w:val="003575D5"/>
    <w:rsid w:val="00357E33"/>
    <w:rsid w:val="00361265"/>
    <w:rsid w:val="00361576"/>
    <w:rsid w:val="003616D6"/>
    <w:rsid w:val="003627FA"/>
    <w:rsid w:val="00362A0A"/>
    <w:rsid w:val="00363074"/>
    <w:rsid w:val="00363133"/>
    <w:rsid w:val="00363C0F"/>
    <w:rsid w:val="00363F41"/>
    <w:rsid w:val="00364383"/>
    <w:rsid w:val="00364541"/>
    <w:rsid w:val="00364FC3"/>
    <w:rsid w:val="0036624C"/>
    <w:rsid w:val="003662EE"/>
    <w:rsid w:val="00366882"/>
    <w:rsid w:val="00366A6C"/>
    <w:rsid w:val="00366B21"/>
    <w:rsid w:val="00366E24"/>
    <w:rsid w:val="0036736D"/>
    <w:rsid w:val="00367373"/>
    <w:rsid w:val="00367F66"/>
    <w:rsid w:val="0037136E"/>
    <w:rsid w:val="0037180A"/>
    <w:rsid w:val="00371F1E"/>
    <w:rsid w:val="00371F36"/>
    <w:rsid w:val="00372D67"/>
    <w:rsid w:val="00373014"/>
    <w:rsid w:val="00373373"/>
    <w:rsid w:val="00373CA0"/>
    <w:rsid w:val="0037417E"/>
    <w:rsid w:val="00374296"/>
    <w:rsid w:val="00374571"/>
    <w:rsid w:val="00375C3E"/>
    <w:rsid w:val="003775CB"/>
    <w:rsid w:val="00377FA8"/>
    <w:rsid w:val="00377FD9"/>
    <w:rsid w:val="003804D4"/>
    <w:rsid w:val="0038051E"/>
    <w:rsid w:val="003809D1"/>
    <w:rsid w:val="00380B2A"/>
    <w:rsid w:val="00380FE5"/>
    <w:rsid w:val="00381499"/>
    <w:rsid w:val="0038151E"/>
    <w:rsid w:val="0038268C"/>
    <w:rsid w:val="003832A9"/>
    <w:rsid w:val="003832B5"/>
    <w:rsid w:val="003832E6"/>
    <w:rsid w:val="003835D4"/>
    <w:rsid w:val="00383F9B"/>
    <w:rsid w:val="00383FE9"/>
    <w:rsid w:val="0038402C"/>
    <w:rsid w:val="00384041"/>
    <w:rsid w:val="00384511"/>
    <w:rsid w:val="003846BB"/>
    <w:rsid w:val="00384A50"/>
    <w:rsid w:val="00384E75"/>
    <w:rsid w:val="00384F63"/>
    <w:rsid w:val="003850A8"/>
    <w:rsid w:val="00385184"/>
    <w:rsid w:val="00385A61"/>
    <w:rsid w:val="00386005"/>
    <w:rsid w:val="00386148"/>
    <w:rsid w:val="00386E9E"/>
    <w:rsid w:val="0038797F"/>
    <w:rsid w:val="00390402"/>
    <w:rsid w:val="003904B3"/>
    <w:rsid w:val="003907A0"/>
    <w:rsid w:val="003909B0"/>
    <w:rsid w:val="003912D1"/>
    <w:rsid w:val="0039142F"/>
    <w:rsid w:val="00391A8E"/>
    <w:rsid w:val="00391F32"/>
    <w:rsid w:val="00392405"/>
    <w:rsid w:val="00392F22"/>
    <w:rsid w:val="00393450"/>
    <w:rsid w:val="003948E0"/>
    <w:rsid w:val="003959E4"/>
    <w:rsid w:val="00395C10"/>
    <w:rsid w:val="00395D3E"/>
    <w:rsid w:val="003963E4"/>
    <w:rsid w:val="0039721D"/>
    <w:rsid w:val="003A0402"/>
    <w:rsid w:val="003A0644"/>
    <w:rsid w:val="003A0C34"/>
    <w:rsid w:val="003A25CD"/>
    <w:rsid w:val="003A2BA3"/>
    <w:rsid w:val="003A3402"/>
    <w:rsid w:val="003A352B"/>
    <w:rsid w:val="003A357A"/>
    <w:rsid w:val="003A43DC"/>
    <w:rsid w:val="003A4757"/>
    <w:rsid w:val="003A4F8F"/>
    <w:rsid w:val="003A6B61"/>
    <w:rsid w:val="003A7DE9"/>
    <w:rsid w:val="003A7E6C"/>
    <w:rsid w:val="003B02C5"/>
    <w:rsid w:val="003B0365"/>
    <w:rsid w:val="003B0559"/>
    <w:rsid w:val="003B06F1"/>
    <w:rsid w:val="003B0B45"/>
    <w:rsid w:val="003B17E6"/>
    <w:rsid w:val="003B180C"/>
    <w:rsid w:val="003B1ABB"/>
    <w:rsid w:val="003B237B"/>
    <w:rsid w:val="003B29DC"/>
    <w:rsid w:val="003B3898"/>
    <w:rsid w:val="003B3CF1"/>
    <w:rsid w:val="003B475D"/>
    <w:rsid w:val="003B48C0"/>
    <w:rsid w:val="003B4C0E"/>
    <w:rsid w:val="003B4D10"/>
    <w:rsid w:val="003B4F4E"/>
    <w:rsid w:val="003B51B1"/>
    <w:rsid w:val="003B5282"/>
    <w:rsid w:val="003B52B5"/>
    <w:rsid w:val="003B5C09"/>
    <w:rsid w:val="003B6483"/>
    <w:rsid w:val="003B70EB"/>
    <w:rsid w:val="003C04D8"/>
    <w:rsid w:val="003C0EC0"/>
    <w:rsid w:val="003C1109"/>
    <w:rsid w:val="003C1110"/>
    <w:rsid w:val="003C1BED"/>
    <w:rsid w:val="003C28B6"/>
    <w:rsid w:val="003C29F4"/>
    <w:rsid w:val="003C2A29"/>
    <w:rsid w:val="003C4EB2"/>
    <w:rsid w:val="003C5545"/>
    <w:rsid w:val="003C63AB"/>
    <w:rsid w:val="003C6A19"/>
    <w:rsid w:val="003C6D3C"/>
    <w:rsid w:val="003C7903"/>
    <w:rsid w:val="003D04C2"/>
    <w:rsid w:val="003D0D5D"/>
    <w:rsid w:val="003D0F6E"/>
    <w:rsid w:val="003D1093"/>
    <w:rsid w:val="003D142A"/>
    <w:rsid w:val="003D177B"/>
    <w:rsid w:val="003D1B30"/>
    <w:rsid w:val="003D2D80"/>
    <w:rsid w:val="003D304F"/>
    <w:rsid w:val="003D3538"/>
    <w:rsid w:val="003D3F1C"/>
    <w:rsid w:val="003D482D"/>
    <w:rsid w:val="003D4D9B"/>
    <w:rsid w:val="003D59FF"/>
    <w:rsid w:val="003D76F2"/>
    <w:rsid w:val="003E029B"/>
    <w:rsid w:val="003E0B53"/>
    <w:rsid w:val="003E0F7B"/>
    <w:rsid w:val="003E1941"/>
    <w:rsid w:val="003E1C72"/>
    <w:rsid w:val="003E26A6"/>
    <w:rsid w:val="003E415E"/>
    <w:rsid w:val="003E4BD6"/>
    <w:rsid w:val="003E5FE5"/>
    <w:rsid w:val="003E60B0"/>
    <w:rsid w:val="003E65F6"/>
    <w:rsid w:val="003E6BE1"/>
    <w:rsid w:val="003E73FC"/>
    <w:rsid w:val="003F026A"/>
    <w:rsid w:val="003F04D1"/>
    <w:rsid w:val="003F0ADD"/>
    <w:rsid w:val="003F0FA1"/>
    <w:rsid w:val="003F1260"/>
    <w:rsid w:val="003F1B61"/>
    <w:rsid w:val="003F1DC4"/>
    <w:rsid w:val="003F1EB5"/>
    <w:rsid w:val="003F24B0"/>
    <w:rsid w:val="003F34E7"/>
    <w:rsid w:val="003F37FD"/>
    <w:rsid w:val="003F3B2F"/>
    <w:rsid w:val="003F5C8B"/>
    <w:rsid w:val="003F5EDA"/>
    <w:rsid w:val="003F6289"/>
    <w:rsid w:val="003F6A52"/>
    <w:rsid w:val="003F77B1"/>
    <w:rsid w:val="00400182"/>
    <w:rsid w:val="00400A99"/>
    <w:rsid w:val="004012C3"/>
    <w:rsid w:val="0040155E"/>
    <w:rsid w:val="00402144"/>
    <w:rsid w:val="00403A46"/>
    <w:rsid w:val="004043E6"/>
    <w:rsid w:val="004046E6"/>
    <w:rsid w:val="00404E10"/>
    <w:rsid w:val="00406D93"/>
    <w:rsid w:val="00407791"/>
    <w:rsid w:val="00407E68"/>
    <w:rsid w:val="00407E89"/>
    <w:rsid w:val="004102F9"/>
    <w:rsid w:val="004105CC"/>
    <w:rsid w:val="0041214E"/>
    <w:rsid w:val="004126AB"/>
    <w:rsid w:val="00412FF0"/>
    <w:rsid w:val="00413198"/>
    <w:rsid w:val="00414BD4"/>
    <w:rsid w:val="00414D13"/>
    <w:rsid w:val="00414E58"/>
    <w:rsid w:val="0041586E"/>
    <w:rsid w:val="00415D88"/>
    <w:rsid w:val="00416233"/>
    <w:rsid w:val="0041665F"/>
    <w:rsid w:val="00417A78"/>
    <w:rsid w:val="00421400"/>
    <w:rsid w:val="00421FE7"/>
    <w:rsid w:val="0042216A"/>
    <w:rsid w:val="004227A1"/>
    <w:rsid w:val="004230BF"/>
    <w:rsid w:val="004233E5"/>
    <w:rsid w:val="0042362F"/>
    <w:rsid w:val="004237B3"/>
    <w:rsid w:val="004239F4"/>
    <w:rsid w:val="00423B23"/>
    <w:rsid w:val="00424695"/>
    <w:rsid w:val="00424973"/>
    <w:rsid w:val="00425003"/>
    <w:rsid w:val="004257D2"/>
    <w:rsid w:val="00425A27"/>
    <w:rsid w:val="00425E6E"/>
    <w:rsid w:val="00426459"/>
    <w:rsid w:val="0042681E"/>
    <w:rsid w:val="00426D71"/>
    <w:rsid w:val="0042754F"/>
    <w:rsid w:val="004301B7"/>
    <w:rsid w:val="00430236"/>
    <w:rsid w:val="004320FC"/>
    <w:rsid w:val="004327D4"/>
    <w:rsid w:val="004335DD"/>
    <w:rsid w:val="00433B92"/>
    <w:rsid w:val="00433B99"/>
    <w:rsid w:val="00433FCC"/>
    <w:rsid w:val="00434125"/>
    <w:rsid w:val="00434743"/>
    <w:rsid w:val="0043483F"/>
    <w:rsid w:val="00435467"/>
    <w:rsid w:val="004358DC"/>
    <w:rsid w:val="00436571"/>
    <w:rsid w:val="00436B59"/>
    <w:rsid w:val="00437C7B"/>
    <w:rsid w:val="004404AA"/>
    <w:rsid w:val="00440EB9"/>
    <w:rsid w:val="0044162C"/>
    <w:rsid w:val="00441B5D"/>
    <w:rsid w:val="004422F8"/>
    <w:rsid w:val="0044460B"/>
    <w:rsid w:val="0044467B"/>
    <w:rsid w:val="004448AD"/>
    <w:rsid w:val="00444B83"/>
    <w:rsid w:val="00444BC4"/>
    <w:rsid w:val="00444FEE"/>
    <w:rsid w:val="00445165"/>
    <w:rsid w:val="004451D2"/>
    <w:rsid w:val="004469B3"/>
    <w:rsid w:val="00446F91"/>
    <w:rsid w:val="00450684"/>
    <w:rsid w:val="00450946"/>
    <w:rsid w:val="00450BB8"/>
    <w:rsid w:val="00450FF0"/>
    <w:rsid w:val="00451576"/>
    <w:rsid w:val="00452028"/>
    <w:rsid w:val="004525C7"/>
    <w:rsid w:val="00452648"/>
    <w:rsid w:val="00452ED5"/>
    <w:rsid w:val="00453A6B"/>
    <w:rsid w:val="00453C2C"/>
    <w:rsid w:val="00453EAB"/>
    <w:rsid w:val="004548C6"/>
    <w:rsid w:val="00454AE4"/>
    <w:rsid w:val="00454AF5"/>
    <w:rsid w:val="0045501C"/>
    <w:rsid w:val="004550E1"/>
    <w:rsid w:val="00455586"/>
    <w:rsid w:val="00455669"/>
    <w:rsid w:val="00455844"/>
    <w:rsid w:val="004565DE"/>
    <w:rsid w:val="004571AA"/>
    <w:rsid w:val="004576AD"/>
    <w:rsid w:val="00457731"/>
    <w:rsid w:val="004578D6"/>
    <w:rsid w:val="00460B33"/>
    <w:rsid w:val="00460E2B"/>
    <w:rsid w:val="0046129F"/>
    <w:rsid w:val="004616A3"/>
    <w:rsid w:val="00461B69"/>
    <w:rsid w:val="00461E9A"/>
    <w:rsid w:val="00461EF1"/>
    <w:rsid w:val="00462354"/>
    <w:rsid w:val="004628C7"/>
    <w:rsid w:val="00462F99"/>
    <w:rsid w:val="004635B7"/>
    <w:rsid w:val="004638F2"/>
    <w:rsid w:val="00464111"/>
    <w:rsid w:val="00464C32"/>
    <w:rsid w:val="00464C5D"/>
    <w:rsid w:val="00464CCB"/>
    <w:rsid w:val="00464CE9"/>
    <w:rsid w:val="00464E84"/>
    <w:rsid w:val="00464E8D"/>
    <w:rsid w:val="0046617D"/>
    <w:rsid w:val="00467AE2"/>
    <w:rsid w:val="00467ED1"/>
    <w:rsid w:val="00467FD2"/>
    <w:rsid w:val="0047171B"/>
    <w:rsid w:val="00472081"/>
    <w:rsid w:val="004721D0"/>
    <w:rsid w:val="004723BB"/>
    <w:rsid w:val="004724F9"/>
    <w:rsid w:val="0047295F"/>
    <w:rsid w:val="004731EC"/>
    <w:rsid w:val="00473291"/>
    <w:rsid w:val="00473FCC"/>
    <w:rsid w:val="00474981"/>
    <w:rsid w:val="00474B43"/>
    <w:rsid w:val="00474F15"/>
    <w:rsid w:val="00475AE8"/>
    <w:rsid w:val="00475FD8"/>
    <w:rsid w:val="00476AC2"/>
    <w:rsid w:val="00476B5F"/>
    <w:rsid w:val="0047702F"/>
    <w:rsid w:val="0048131B"/>
    <w:rsid w:val="00482B9B"/>
    <w:rsid w:val="00483CB8"/>
    <w:rsid w:val="004840DD"/>
    <w:rsid w:val="00484207"/>
    <w:rsid w:val="004843CC"/>
    <w:rsid w:val="00484BD9"/>
    <w:rsid w:val="0048582E"/>
    <w:rsid w:val="00485B98"/>
    <w:rsid w:val="00485CE6"/>
    <w:rsid w:val="004863B1"/>
    <w:rsid w:val="004878ED"/>
    <w:rsid w:val="00487FCD"/>
    <w:rsid w:val="00490305"/>
    <w:rsid w:val="00490416"/>
    <w:rsid w:val="0049042F"/>
    <w:rsid w:val="00490F02"/>
    <w:rsid w:val="00491560"/>
    <w:rsid w:val="00491970"/>
    <w:rsid w:val="00492222"/>
    <w:rsid w:val="00492278"/>
    <w:rsid w:val="00493273"/>
    <w:rsid w:val="00494024"/>
    <w:rsid w:val="00494E81"/>
    <w:rsid w:val="004959B6"/>
    <w:rsid w:val="00496CEB"/>
    <w:rsid w:val="0049725D"/>
    <w:rsid w:val="004A0DAC"/>
    <w:rsid w:val="004A241D"/>
    <w:rsid w:val="004A30FD"/>
    <w:rsid w:val="004A34FF"/>
    <w:rsid w:val="004A35DC"/>
    <w:rsid w:val="004A4818"/>
    <w:rsid w:val="004A5176"/>
    <w:rsid w:val="004A51A1"/>
    <w:rsid w:val="004A5B57"/>
    <w:rsid w:val="004A5D16"/>
    <w:rsid w:val="004A5E89"/>
    <w:rsid w:val="004A63E9"/>
    <w:rsid w:val="004A751A"/>
    <w:rsid w:val="004A784E"/>
    <w:rsid w:val="004B0AAE"/>
    <w:rsid w:val="004B0FBF"/>
    <w:rsid w:val="004B11A1"/>
    <w:rsid w:val="004B2447"/>
    <w:rsid w:val="004B2561"/>
    <w:rsid w:val="004B2BA3"/>
    <w:rsid w:val="004B3624"/>
    <w:rsid w:val="004B4232"/>
    <w:rsid w:val="004B4497"/>
    <w:rsid w:val="004B4B31"/>
    <w:rsid w:val="004B4B6E"/>
    <w:rsid w:val="004B4DF0"/>
    <w:rsid w:val="004B5021"/>
    <w:rsid w:val="004B50D2"/>
    <w:rsid w:val="004B5441"/>
    <w:rsid w:val="004B5F6C"/>
    <w:rsid w:val="004B6312"/>
    <w:rsid w:val="004B6413"/>
    <w:rsid w:val="004B6480"/>
    <w:rsid w:val="004B65B7"/>
    <w:rsid w:val="004B67F4"/>
    <w:rsid w:val="004B6FE2"/>
    <w:rsid w:val="004B705C"/>
    <w:rsid w:val="004B7692"/>
    <w:rsid w:val="004C01AF"/>
    <w:rsid w:val="004C09B1"/>
    <w:rsid w:val="004C282A"/>
    <w:rsid w:val="004C2A73"/>
    <w:rsid w:val="004C3497"/>
    <w:rsid w:val="004C3A9B"/>
    <w:rsid w:val="004C4A05"/>
    <w:rsid w:val="004C4B91"/>
    <w:rsid w:val="004C4CAE"/>
    <w:rsid w:val="004C548D"/>
    <w:rsid w:val="004C55CF"/>
    <w:rsid w:val="004C58E4"/>
    <w:rsid w:val="004C59B3"/>
    <w:rsid w:val="004C5E26"/>
    <w:rsid w:val="004C6F07"/>
    <w:rsid w:val="004C7305"/>
    <w:rsid w:val="004D02DF"/>
    <w:rsid w:val="004D0477"/>
    <w:rsid w:val="004D16C5"/>
    <w:rsid w:val="004D191D"/>
    <w:rsid w:val="004D2EBD"/>
    <w:rsid w:val="004D3C0D"/>
    <w:rsid w:val="004D4406"/>
    <w:rsid w:val="004D4612"/>
    <w:rsid w:val="004D4810"/>
    <w:rsid w:val="004D55D1"/>
    <w:rsid w:val="004D57A6"/>
    <w:rsid w:val="004D5826"/>
    <w:rsid w:val="004D6097"/>
    <w:rsid w:val="004D64FE"/>
    <w:rsid w:val="004D65DC"/>
    <w:rsid w:val="004D6841"/>
    <w:rsid w:val="004D6AD8"/>
    <w:rsid w:val="004D6B47"/>
    <w:rsid w:val="004D6DFE"/>
    <w:rsid w:val="004D7F86"/>
    <w:rsid w:val="004E027B"/>
    <w:rsid w:val="004E107D"/>
    <w:rsid w:val="004E14E8"/>
    <w:rsid w:val="004E17A5"/>
    <w:rsid w:val="004E264A"/>
    <w:rsid w:val="004E2F72"/>
    <w:rsid w:val="004E3DD7"/>
    <w:rsid w:val="004E3EB7"/>
    <w:rsid w:val="004E462F"/>
    <w:rsid w:val="004E4898"/>
    <w:rsid w:val="004E4FD7"/>
    <w:rsid w:val="004E50E0"/>
    <w:rsid w:val="004E5520"/>
    <w:rsid w:val="004E57B6"/>
    <w:rsid w:val="004E582A"/>
    <w:rsid w:val="004E58B1"/>
    <w:rsid w:val="004E5C22"/>
    <w:rsid w:val="004E619F"/>
    <w:rsid w:val="004E6A55"/>
    <w:rsid w:val="004E76A7"/>
    <w:rsid w:val="004F0184"/>
    <w:rsid w:val="004F0AC4"/>
    <w:rsid w:val="004F0CD2"/>
    <w:rsid w:val="004F109A"/>
    <w:rsid w:val="004F14E8"/>
    <w:rsid w:val="004F2759"/>
    <w:rsid w:val="004F2F1F"/>
    <w:rsid w:val="004F4C21"/>
    <w:rsid w:val="004F5246"/>
    <w:rsid w:val="004F6E30"/>
    <w:rsid w:val="004F6E89"/>
    <w:rsid w:val="004F6F12"/>
    <w:rsid w:val="005002F4"/>
    <w:rsid w:val="0050050B"/>
    <w:rsid w:val="00500572"/>
    <w:rsid w:val="0050081B"/>
    <w:rsid w:val="00500995"/>
    <w:rsid w:val="00501462"/>
    <w:rsid w:val="005022B9"/>
    <w:rsid w:val="005029AE"/>
    <w:rsid w:val="00502DF6"/>
    <w:rsid w:val="0050366D"/>
    <w:rsid w:val="00503B29"/>
    <w:rsid w:val="00503BA3"/>
    <w:rsid w:val="00503CE4"/>
    <w:rsid w:val="00504387"/>
    <w:rsid w:val="00504746"/>
    <w:rsid w:val="00504B6E"/>
    <w:rsid w:val="00504C04"/>
    <w:rsid w:val="00505383"/>
    <w:rsid w:val="00505494"/>
    <w:rsid w:val="005058CE"/>
    <w:rsid w:val="0050594E"/>
    <w:rsid w:val="00505D34"/>
    <w:rsid w:val="00506049"/>
    <w:rsid w:val="00506217"/>
    <w:rsid w:val="00506A94"/>
    <w:rsid w:val="00510569"/>
    <w:rsid w:val="00510E62"/>
    <w:rsid w:val="005113CA"/>
    <w:rsid w:val="00512B09"/>
    <w:rsid w:val="00512B7C"/>
    <w:rsid w:val="00513024"/>
    <w:rsid w:val="0051329E"/>
    <w:rsid w:val="005140F4"/>
    <w:rsid w:val="005142AA"/>
    <w:rsid w:val="005144FD"/>
    <w:rsid w:val="005147AF"/>
    <w:rsid w:val="0051487F"/>
    <w:rsid w:val="00514DCF"/>
    <w:rsid w:val="00515A0B"/>
    <w:rsid w:val="00515F53"/>
    <w:rsid w:val="005162B4"/>
    <w:rsid w:val="00516981"/>
    <w:rsid w:val="00516CF3"/>
    <w:rsid w:val="005171E6"/>
    <w:rsid w:val="005175FE"/>
    <w:rsid w:val="00520525"/>
    <w:rsid w:val="005208E7"/>
    <w:rsid w:val="00520AB1"/>
    <w:rsid w:val="00520C1C"/>
    <w:rsid w:val="0052212A"/>
    <w:rsid w:val="005232DD"/>
    <w:rsid w:val="00523745"/>
    <w:rsid w:val="005239C5"/>
    <w:rsid w:val="00523EBD"/>
    <w:rsid w:val="00524037"/>
    <w:rsid w:val="0052408A"/>
    <w:rsid w:val="0052499B"/>
    <w:rsid w:val="005249C8"/>
    <w:rsid w:val="00524CFD"/>
    <w:rsid w:val="00524D98"/>
    <w:rsid w:val="00525D39"/>
    <w:rsid w:val="00525D45"/>
    <w:rsid w:val="00526448"/>
    <w:rsid w:val="005268F2"/>
    <w:rsid w:val="00526A71"/>
    <w:rsid w:val="00526C50"/>
    <w:rsid w:val="00526DC2"/>
    <w:rsid w:val="00527191"/>
    <w:rsid w:val="005272A2"/>
    <w:rsid w:val="00527958"/>
    <w:rsid w:val="0053069F"/>
    <w:rsid w:val="00531B1B"/>
    <w:rsid w:val="00532307"/>
    <w:rsid w:val="00532E0F"/>
    <w:rsid w:val="005338E2"/>
    <w:rsid w:val="00533F6A"/>
    <w:rsid w:val="00534421"/>
    <w:rsid w:val="005345D6"/>
    <w:rsid w:val="005349CB"/>
    <w:rsid w:val="00534DD7"/>
    <w:rsid w:val="00535B58"/>
    <w:rsid w:val="00535D99"/>
    <w:rsid w:val="00536317"/>
    <w:rsid w:val="00537669"/>
    <w:rsid w:val="00537C10"/>
    <w:rsid w:val="00540FE8"/>
    <w:rsid w:val="00541596"/>
    <w:rsid w:val="005420D6"/>
    <w:rsid w:val="00542368"/>
    <w:rsid w:val="005425E8"/>
    <w:rsid w:val="0054312C"/>
    <w:rsid w:val="00543BB0"/>
    <w:rsid w:val="00545605"/>
    <w:rsid w:val="00546D60"/>
    <w:rsid w:val="0054751E"/>
    <w:rsid w:val="00547A56"/>
    <w:rsid w:val="00547D50"/>
    <w:rsid w:val="00547FC2"/>
    <w:rsid w:val="005500B4"/>
    <w:rsid w:val="005500C7"/>
    <w:rsid w:val="00551256"/>
    <w:rsid w:val="00551618"/>
    <w:rsid w:val="0055162B"/>
    <w:rsid w:val="00552D07"/>
    <w:rsid w:val="00552EAD"/>
    <w:rsid w:val="00554116"/>
    <w:rsid w:val="00554F49"/>
    <w:rsid w:val="0055541D"/>
    <w:rsid w:val="005556B2"/>
    <w:rsid w:val="005558D7"/>
    <w:rsid w:val="00555A4D"/>
    <w:rsid w:val="00555ACD"/>
    <w:rsid w:val="00555BCF"/>
    <w:rsid w:val="005560A6"/>
    <w:rsid w:val="00556DAF"/>
    <w:rsid w:val="00557151"/>
    <w:rsid w:val="0056068E"/>
    <w:rsid w:val="00561EB7"/>
    <w:rsid w:val="00562817"/>
    <w:rsid w:val="00563817"/>
    <w:rsid w:val="00564726"/>
    <w:rsid w:val="005658B9"/>
    <w:rsid w:val="005658BD"/>
    <w:rsid w:val="00565FE5"/>
    <w:rsid w:val="005663F4"/>
    <w:rsid w:val="0056674E"/>
    <w:rsid w:val="00566C65"/>
    <w:rsid w:val="005672EF"/>
    <w:rsid w:val="00572171"/>
    <w:rsid w:val="00572459"/>
    <w:rsid w:val="0057331B"/>
    <w:rsid w:val="00573A8B"/>
    <w:rsid w:val="00573A8C"/>
    <w:rsid w:val="0057443E"/>
    <w:rsid w:val="00575A44"/>
    <w:rsid w:val="00575E0E"/>
    <w:rsid w:val="00575F56"/>
    <w:rsid w:val="005763DE"/>
    <w:rsid w:val="005767FA"/>
    <w:rsid w:val="00576A36"/>
    <w:rsid w:val="00576B61"/>
    <w:rsid w:val="00576F53"/>
    <w:rsid w:val="005776DD"/>
    <w:rsid w:val="00581706"/>
    <w:rsid w:val="00582023"/>
    <w:rsid w:val="005823F8"/>
    <w:rsid w:val="00582B29"/>
    <w:rsid w:val="00583705"/>
    <w:rsid w:val="00583C03"/>
    <w:rsid w:val="00584472"/>
    <w:rsid w:val="005846C1"/>
    <w:rsid w:val="00584D4E"/>
    <w:rsid w:val="0058564D"/>
    <w:rsid w:val="005866AE"/>
    <w:rsid w:val="00586B00"/>
    <w:rsid w:val="005871C1"/>
    <w:rsid w:val="00590A0C"/>
    <w:rsid w:val="00590CED"/>
    <w:rsid w:val="005910E4"/>
    <w:rsid w:val="0059184A"/>
    <w:rsid w:val="005925B6"/>
    <w:rsid w:val="005937A7"/>
    <w:rsid w:val="00593E01"/>
    <w:rsid w:val="0059473F"/>
    <w:rsid w:val="005955B3"/>
    <w:rsid w:val="00595D25"/>
    <w:rsid w:val="00595D34"/>
    <w:rsid w:val="00595E60"/>
    <w:rsid w:val="00595E9D"/>
    <w:rsid w:val="00596163"/>
    <w:rsid w:val="005966EC"/>
    <w:rsid w:val="0059751A"/>
    <w:rsid w:val="005A0B2A"/>
    <w:rsid w:val="005A1820"/>
    <w:rsid w:val="005A1B79"/>
    <w:rsid w:val="005A27A2"/>
    <w:rsid w:val="005A2A6B"/>
    <w:rsid w:val="005A3276"/>
    <w:rsid w:val="005A39A9"/>
    <w:rsid w:val="005A3CAB"/>
    <w:rsid w:val="005A3F0E"/>
    <w:rsid w:val="005A411D"/>
    <w:rsid w:val="005A4933"/>
    <w:rsid w:val="005A49EE"/>
    <w:rsid w:val="005B0329"/>
    <w:rsid w:val="005B03FA"/>
    <w:rsid w:val="005B077D"/>
    <w:rsid w:val="005B149C"/>
    <w:rsid w:val="005B1A36"/>
    <w:rsid w:val="005B1AA8"/>
    <w:rsid w:val="005B2059"/>
    <w:rsid w:val="005B3278"/>
    <w:rsid w:val="005B34C7"/>
    <w:rsid w:val="005B34F4"/>
    <w:rsid w:val="005B3898"/>
    <w:rsid w:val="005B3940"/>
    <w:rsid w:val="005B3BD4"/>
    <w:rsid w:val="005B41B0"/>
    <w:rsid w:val="005B4F64"/>
    <w:rsid w:val="005B5243"/>
    <w:rsid w:val="005B52B8"/>
    <w:rsid w:val="005B534A"/>
    <w:rsid w:val="005B59AE"/>
    <w:rsid w:val="005B60A4"/>
    <w:rsid w:val="005B63A7"/>
    <w:rsid w:val="005B797D"/>
    <w:rsid w:val="005C0937"/>
    <w:rsid w:val="005C1F6F"/>
    <w:rsid w:val="005C2735"/>
    <w:rsid w:val="005C28C1"/>
    <w:rsid w:val="005C2925"/>
    <w:rsid w:val="005C2BE2"/>
    <w:rsid w:val="005C2EAE"/>
    <w:rsid w:val="005C31DD"/>
    <w:rsid w:val="005C32C6"/>
    <w:rsid w:val="005C3359"/>
    <w:rsid w:val="005C4934"/>
    <w:rsid w:val="005C5090"/>
    <w:rsid w:val="005C5457"/>
    <w:rsid w:val="005C59D9"/>
    <w:rsid w:val="005C5AEE"/>
    <w:rsid w:val="005C6090"/>
    <w:rsid w:val="005C63EB"/>
    <w:rsid w:val="005C6D1B"/>
    <w:rsid w:val="005C721A"/>
    <w:rsid w:val="005C727E"/>
    <w:rsid w:val="005C76F8"/>
    <w:rsid w:val="005C7B85"/>
    <w:rsid w:val="005C7BBB"/>
    <w:rsid w:val="005D03AA"/>
    <w:rsid w:val="005D0B0E"/>
    <w:rsid w:val="005D1296"/>
    <w:rsid w:val="005D1412"/>
    <w:rsid w:val="005D188F"/>
    <w:rsid w:val="005D18E5"/>
    <w:rsid w:val="005D3373"/>
    <w:rsid w:val="005D41B1"/>
    <w:rsid w:val="005D5066"/>
    <w:rsid w:val="005D5139"/>
    <w:rsid w:val="005D5787"/>
    <w:rsid w:val="005D5B62"/>
    <w:rsid w:val="005D5FEB"/>
    <w:rsid w:val="005D605E"/>
    <w:rsid w:val="005D7580"/>
    <w:rsid w:val="005D7FB2"/>
    <w:rsid w:val="005E0947"/>
    <w:rsid w:val="005E0EC7"/>
    <w:rsid w:val="005E1485"/>
    <w:rsid w:val="005E2743"/>
    <w:rsid w:val="005E2E67"/>
    <w:rsid w:val="005E39A2"/>
    <w:rsid w:val="005E3A04"/>
    <w:rsid w:val="005E4567"/>
    <w:rsid w:val="005E4735"/>
    <w:rsid w:val="005E4BA3"/>
    <w:rsid w:val="005E50D4"/>
    <w:rsid w:val="005E51E5"/>
    <w:rsid w:val="005E57E8"/>
    <w:rsid w:val="005E5E09"/>
    <w:rsid w:val="005E6110"/>
    <w:rsid w:val="005E61D2"/>
    <w:rsid w:val="005E7004"/>
    <w:rsid w:val="005E7278"/>
    <w:rsid w:val="005E7410"/>
    <w:rsid w:val="005E7EF4"/>
    <w:rsid w:val="005F0BBA"/>
    <w:rsid w:val="005F16CC"/>
    <w:rsid w:val="005F1E7C"/>
    <w:rsid w:val="005F270E"/>
    <w:rsid w:val="005F38C7"/>
    <w:rsid w:val="005F3FA9"/>
    <w:rsid w:val="005F4872"/>
    <w:rsid w:val="005F518A"/>
    <w:rsid w:val="005F589A"/>
    <w:rsid w:val="005F5A99"/>
    <w:rsid w:val="005F663F"/>
    <w:rsid w:val="005F6BC7"/>
    <w:rsid w:val="005F72B4"/>
    <w:rsid w:val="006000CD"/>
    <w:rsid w:val="0060019D"/>
    <w:rsid w:val="006003C9"/>
    <w:rsid w:val="00600DBF"/>
    <w:rsid w:val="00600E15"/>
    <w:rsid w:val="006019A3"/>
    <w:rsid w:val="00601DCB"/>
    <w:rsid w:val="00601ED0"/>
    <w:rsid w:val="00602E5C"/>
    <w:rsid w:val="00603439"/>
    <w:rsid w:val="00603708"/>
    <w:rsid w:val="006042FB"/>
    <w:rsid w:val="0060508E"/>
    <w:rsid w:val="00605337"/>
    <w:rsid w:val="00605746"/>
    <w:rsid w:val="00605D81"/>
    <w:rsid w:val="00606C03"/>
    <w:rsid w:val="00610031"/>
    <w:rsid w:val="006101DB"/>
    <w:rsid w:val="00610394"/>
    <w:rsid w:val="006106F6"/>
    <w:rsid w:val="0061109F"/>
    <w:rsid w:val="00611A14"/>
    <w:rsid w:val="00611CD4"/>
    <w:rsid w:val="00612802"/>
    <w:rsid w:val="006129F8"/>
    <w:rsid w:val="00613279"/>
    <w:rsid w:val="00613CDE"/>
    <w:rsid w:val="00614515"/>
    <w:rsid w:val="00615218"/>
    <w:rsid w:val="00615ADC"/>
    <w:rsid w:val="006164BA"/>
    <w:rsid w:val="006166FE"/>
    <w:rsid w:val="00616B02"/>
    <w:rsid w:val="006205AF"/>
    <w:rsid w:val="00620F5C"/>
    <w:rsid w:val="00621190"/>
    <w:rsid w:val="0062180D"/>
    <w:rsid w:val="006218C5"/>
    <w:rsid w:val="00621A74"/>
    <w:rsid w:val="00624525"/>
    <w:rsid w:val="006257FB"/>
    <w:rsid w:val="00625E02"/>
    <w:rsid w:val="00626026"/>
    <w:rsid w:val="00626267"/>
    <w:rsid w:val="00627197"/>
    <w:rsid w:val="006274E9"/>
    <w:rsid w:val="00627BB1"/>
    <w:rsid w:val="00627BD6"/>
    <w:rsid w:val="00630581"/>
    <w:rsid w:val="00631091"/>
    <w:rsid w:val="00631765"/>
    <w:rsid w:val="006318A3"/>
    <w:rsid w:val="0063308C"/>
    <w:rsid w:val="00633598"/>
    <w:rsid w:val="00633B2B"/>
    <w:rsid w:val="00633BB2"/>
    <w:rsid w:val="00633BCE"/>
    <w:rsid w:val="00633FDF"/>
    <w:rsid w:val="00634183"/>
    <w:rsid w:val="006354E9"/>
    <w:rsid w:val="00635624"/>
    <w:rsid w:val="00635E78"/>
    <w:rsid w:val="00641F4C"/>
    <w:rsid w:val="00642038"/>
    <w:rsid w:val="00642C2E"/>
    <w:rsid w:val="00642C6C"/>
    <w:rsid w:val="00643913"/>
    <w:rsid w:val="00643BF9"/>
    <w:rsid w:val="00644044"/>
    <w:rsid w:val="00644165"/>
    <w:rsid w:val="006442C0"/>
    <w:rsid w:val="00645F8E"/>
    <w:rsid w:val="00646A61"/>
    <w:rsid w:val="00647518"/>
    <w:rsid w:val="00647ACC"/>
    <w:rsid w:val="00647AF9"/>
    <w:rsid w:val="00647C4D"/>
    <w:rsid w:val="00647DD9"/>
    <w:rsid w:val="0065061F"/>
    <w:rsid w:val="006506D2"/>
    <w:rsid w:val="00652577"/>
    <w:rsid w:val="00653547"/>
    <w:rsid w:val="00653B23"/>
    <w:rsid w:val="00654521"/>
    <w:rsid w:val="006546B0"/>
    <w:rsid w:val="00654E82"/>
    <w:rsid w:val="006558EC"/>
    <w:rsid w:val="00657201"/>
    <w:rsid w:val="006605DF"/>
    <w:rsid w:val="006608BA"/>
    <w:rsid w:val="00660F24"/>
    <w:rsid w:val="006613E6"/>
    <w:rsid w:val="0066155D"/>
    <w:rsid w:val="0066158A"/>
    <w:rsid w:val="006618A2"/>
    <w:rsid w:val="00662BFA"/>
    <w:rsid w:val="006638A5"/>
    <w:rsid w:val="00663B5A"/>
    <w:rsid w:val="00664006"/>
    <w:rsid w:val="006641E5"/>
    <w:rsid w:val="006644E4"/>
    <w:rsid w:val="00665F26"/>
    <w:rsid w:val="00666F1E"/>
    <w:rsid w:val="0066771F"/>
    <w:rsid w:val="00667828"/>
    <w:rsid w:val="00667D4B"/>
    <w:rsid w:val="006700BE"/>
    <w:rsid w:val="00671112"/>
    <w:rsid w:val="006737B7"/>
    <w:rsid w:val="00673973"/>
    <w:rsid w:val="00673E9C"/>
    <w:rsid w:val="00674318"/>
    <w:rsid w:val="0067509C"/>
    <w:rsid w:val="00675284"/>
    <w:rsid w:val="00675476"/>
    <w:rsid w:val="00675CB3"/>
    <w:rsid w:val="00675F09"/>
    <w:rsid w:val="006760E8"/>
    <w:rsid w:val="00676B14"/>
    <w:rsid w:val="00676C17"/>
    <w:rsid w:val="00677175"/>
    <w:rsid w:val="00677329"/>
    <w:rsid w:val="00677D2B"/>
    <w:rsid w:val="006800FC"/>
    <w:rsid w:val="00680EBE"/>
    <w:rsid w:val="00680EEE"/>
    <w:rsid w:val="0068132F"/>
    <w:rsid w:val="00681955"/>
    <w:rsid w:val="00681956"/>
    <w:rsid w:val="00682082"/>
    <w:rsid w:val="00682199"/>
    <w:rsid w:val="006821AB"/>
    <w:rsid w:val="006831F0"/>
    <w:rsid w:val="00684CC4"/>
    <w:rsid w:val="0068543E"/>
    <w:rsid w:val="00685A3A"/>
    <w:rsid w:val="006864B8"/>
    <w:rsid w:val="00686640"/>
    <w:rsid w:val="00686B46"/>
    <w:rsid w:val="00686B6A"/>
    <w:rsid w:val="00686F9D"/>
    <w:rsid w:val="00687852"/>
    <w:rsid w:val="00687947"/>
    <w:rsid w:val="006879EE"/>
    <w:rsid w:val="00687D6C"/>
    <w:rsid w:val="00687E07"/>
    <w:rsid w:val="006904C5"/>
    <w:rsid w:val="0069054E"/>
    <w:rsid w:val="00690635"/>
    <w:rsid w:val="00690C73"/>
    <w:rsid w:val="00691509"/>
    <w:rsid w:val="00693007"/>
    <w:rsid w:val="00693B82"/>
    <w:rsid w:val="00693CC6"/>
    <w:rsid w:val="00693D7C"/>
    <w:rsid w:val="006942AA"/>
    <w:rsid w:val="00694317"/>
    <w:rsid w:val="006947A5"/>
    <w:rsid w:val="0069484A"/>
    <w:rsid w:val="00694AFB"/>
    <w:rsid w:val="006954A8"/>
    <w:rsid w:val="00695AC8"/>
    <w:rsid w:val="00697347"/>
    <w:rsid w:val="0069736D"/>
    <w:rsid w:val="00697B00"/>
    <w:rsid w:val="006A0F66"/>
    <w:rsid w:val="006A13A9"/>
    <w:rsid w:val="006A15A5"/>
    <w:rsid w:val="006A1AC0"/>
    <w:rsid w:val="006A23F2"/>
    <w:rsid w:val="006A2CB6"/>
    <w:rsid w:val="006A2CF2"/>
    <w:rsid w:val="006A311F"/>
    <w:rsid w:val="006A3818"/>
    <w:rsid w:val="006A4046"/>
    <w:rsid w:val="006A42B1"/>
    <w:rsid w:val="006A43E8"/>
    <w:rsid w:val="006A4922"/>
    <w:rsid w:val="006A6F5F"/>
    <w:rsid w:val="006A7188"/>
    <w:rsid w:val="006A733E"/>
    <w:rsid w:val="006A7A49"/>
    <w:rsid w:val="006A7B44"/>
    <w:rsid w:val="006A7D66"/>
    <w:rsid w:val="006B040A"/>
    <w:rsid w:val="006B06FD"/>
    <w:rsid w:val="006B10EA"/>
    <w:rsid w:val="006B1A5D"/>
    <w:rsid w:val="006B2233"/>
    <w:rsid w:val="006B3C73"/>
    <w:rsid w:val="006B4176"/>
    <w:rsid w:val="006B41AD"/>
    <w:rsid w:val="006B42E0"/>
    <w:rsid w:val="006B502F"/>
    <w:rsid w:val="006B548B"/>
    <w:rsid w:val="006B60C7"/>
    <w:rsid w:val="006B62D3"/>
    <w:rsid w:val="006B6337"/>
    <w:rsid w:val="006B6703"/>
    <w:rsid w:val="006B6FD2"/>
    <w:rsid w:val="006B7009"/>
    <w:rsid w:val="006C0471"/>
    <w:rsid w:val="006C14C0"/>
    <w:rsid w:val="006C19CB"/>
    <w:rsid w:val="006C22CB"/>
    <w:rsid w:val="006C2818"/>
    <w:rsid w:val="006C2959"/>
    <w:rsid w:val="006C2AEC"/>
    <w:rsid w:val="006C4B8D"/>
    <w:rsid w:val="006C59F3"/>
    <w:rsid w:val="006C5C50"/>
    <w:rsid w:val="006C5C54"/>
    <w:rsid w:val="006C689D"/>
    <w:rsid w:val="006C6F96"/>
    <w:rsid w:val="006C6FE0"/>
    <w:rsid w:val="006C7548"/>
    <w:rsid w:val="006D1506"/>
    <w:rsid w:val="006D26FF"/>
    <w:rsid w:val="006D2844"/>
    <w:rsid w:val="006D2926"/>
    <w:rsid w:val="006D4081"/>
    <w:rsid w:val="006D4AD1"/>
    <w:rsid w:val="006D4E8B"/>
    <w:rsid w:val="006D55CF"/>
    <w:rsid w:val="006D5CA4"/>
    <w:rsid w:val="006D61C4"/>
    <w:rsid w:val="006D6A55"/>
    <w:rsid w:val="006D6D58"/>
    <w:rsid w:val="006D704B"/>
    <w:rsid w:val="006D7185"/>
    <w:rsid w:val="006D7887"/>
    <w:rsid w:val="006D7E93"/>
    <w:rsid w:val="006E0537"/>
    <w:rsid w:val="006E14A2"/>
    <w:rsid w:val="006E178E"/>
    <w:rsid w:val="006E1AC5"/>
    <w:rsid w:val="006E24B7"/>
    <w:rsid w:val="006E2D2C"/>
    <w:rsid w:val="006E3F0B"/>
    <w:rsid w:val="006E3F67"/>
    <w:rsid w:val="006E4809"/>
    <w:rsid w:val="006E4BE1"/>
    <w:rsid w:val="006E5A8D"/>
    <w:rsid w:val="006E5C3B"/>
    <w:rsid w:val="006E5EA1"/>
    <w:rsid w:val="006E6FF4"/>
    <w:rsid w:val="006E787B"/>
    <w:rsid w:val="006E79DF"/>
    <w:rsid w:val="006F07B6"/>
    <w:rsid w:val="006F0FCB"/>
    <w:rsid w:val="006F1E57"/>
    <w:rsid w:val="006F2377"/>
    <w:rsid w:val="006F261F"/>
    <w:rsid w:val="006F45E1"/>
    <w:rsid w:val="006F4A72"/>
    <w:rsid w:val="006F4A8A"/>
    <w:rsid w:val="006F4C47"/>
    <w:rsid w:val="006F50BF"/>
    <w:rsid w:val="006F5560"/>
    <w:rsid w:val="006F6146"/>
    <w:rsid w:val="006F6473"/>
    <w:rsid w:val="006F6956"/>
    <w:rsid w:val="006F6B34"/>
    <w:rsid w:val="006F707B"/>
    <w:rsid w:val="006F74A8"/>
    <w:rsid w:val="006F78CB"/>
    <w:rsid w:val="006F798A"/>
    <w:rsid w:val="006F7BEE"/>
    <w:rsid w:val="007001D2"/>
    <w:rsid w:val="0070041F"/>
    <w:rsid w:val="007010CA"/>
    <w:rsid w:val="0070117D"/>
    <w:rsid w:val="0070206D"/>
    <w:rsid w:val="00702263"/>
    <w:rsid w:val="007024E6"/>
    <w:rsid w:val="00702C7E"/>
    <w:rsid w:val="00703347"/>
    <w:rsid w:val="007035FD"/>
    <w:rsid w:val="007040A8"/>
    <w:rsid w:val="007040B5"/>
    <w:rsid w:val="00704113"/>
    <w:rsid w:val="007053B0"/>
    <w:rsid w:val="00705AA2"/>
    <w:rsid w:val="00705C40"/>
    <w:rsid w:val="00706635"/>
    <w:rsid w:val="00706B69"/>
    <w:rsid w:val="00706D68"/>
    <w:rsid w:val="00707623"/>
    <w:rsid w:val="007076AE"/>
    <w:rsid w:val="00707B85"/>
    <w:rsid w:val="00707C69"/>
    <w:rsid w:val="00707D19"/>
    <w:rsid w:val="0071073C"/>
    <w:rsid w:val="00710D4F"/>
    <w:rsid w:val="00711678"/>
    <w:rsid w:val="007116FD"/>
    <w:rsid w:val="00711872"/>
    <w:rsid w:val="007122AB"/>
    <w:rsid w:val="007125AF"/>
    <w:rsid w:val="00712621"/>
    <w:rsid w:val="00713BB3"/>
    <w:rsid w:val="007158E7"/>
    <w:rsid w:val="007159A8"/>
    <w:rsid w:val="007159EB"/>
    <w:rsid w:val="00715EE9"/>
    <w:rsid w:val="00715EEF"/>
    <w:rsid w:val="00716977"/>
    <w:rsid w:val="00716B98"/>
    <w:rsid w:val="00716F63"/>
    <w:rsid w:val="00717CEE"/>
    <w:rsid w:val="007214FA"/>
    <w:rsid w:val="00721DD6"/>
    <w:rsid w:val="00721FA1"/>
    <w:rsid w:val="007225D3"/>
    <w:rsid w:val="0072287A"/>
    <w:rsid w:val="00722A37"/>
    <w:rsid w:val="00723737"/>
    <w:rsid w:val="00723F36"/>
    <w:rsid w:val="007242F4"/>
    <w:rsid w:val="0072449E"/>
    <w:rsid w:val="00725780"/>
    <w:rsid w:val="00725B2A"/>
    <w:rsid w:val="007264A6"/>
    <w:rsid w:val="00726767"/>
    <w:rsid w:val="0072676A"/>
    <w:rsid w:val="00727142"/>
    <w:rsid w:val="007272FC"/>
    <w:rsid w:val="0072773A"/>
    <w:rsid w:val="00727846"/>
    <w:rsid w:val="00727A01"/>
    <w:rsid w:val="00730712"/>
    <w:rsid w:val="00730FE3"/>
    <w:rsid w:val="00731EA9"/>
    <w:rsid w:val="007322C9"/>
    <w:rsid w:val="00732831"/>
    <w:rsid w:val="007330DB"/>
    <w:rsid w:val="0073344A"/>
    <w:rsid w:val="007342D8"/>
    <w:rsid w:val="00734BFF"/>
    <w:rsid w:val="00735121"/>
    <w:rsid w:val="00735353"/>
    <w:rsid w:val="00736878"/>
    <w:rsid w:val="00736B33"/>
    <w:rsid w:val="00737338"/>
    <w:rsid w:val="00737D2D"/>
    <w:rsid w:val="00737F2F"/>
    <w:rsid w:val="007407C1"/>
    <w:rsid w:val="007409CE"/>
    <w:rsid w:val="00740E24"/>
    <w:rsid w:val="00740E25"/>
    <w:rsid w:val="00741664"/>
    <w:rsid w:val="00742334"/>
    <w:rsid w:val="007426CA"/>
    <w:rsid w:val="00742CC5"/>
    <w:rsid w:val="007434F4"/>
    <w:rsid w:val="007436A6"/>
    <w:rsid w:val="0074422C"/>
    <w:rsid w:val="00745057"/>
    <w:rsid w:val="00745848"/>
    <w:rsid w:val="00745C18"/>
    <w:rsid w:val="00745DB1"/>
    <w:rsid w:val="00745F23"/>
    <w:rsid w:val="007460D8"/>
    <w:rsid w:val="007463D7"/>
    <w:rsid w:val="00746505"/>
    <w:rsid w:val="00746769"/>
    <w:rsid w:val="0075006E"/>
    <w:rsid w:val="00750305"/>
    <w:rsid w:val="0075044F"/>
    <w:rsid w:val="0075264B"/>
    <w:rsid w:val="00752697"/>
    <w:rsid w:val="00752B69"/>
    <w:rsid w:val="00752C5C"/>
    <w:rsid w:val="0075312A"/>
    <w:rsid w:val="00753D0E"/>
    <w:rsid w:val="00753DB2"/>
    <w:rsid w:val="007541FB"/>
    <w:rsid w:val="0075428E"/>
    <w:rsid w:val="007544A7"/>
    <w:rsid w:val="0075539D"/>
    <w:rsid w:val="00755434"/>
    <w:rsid w:val="00755552"/>
    <w:rsid w:val="00755B7F"/>
    <w:rsid w:val="00756EBF"/>
    <w:rsid w:val="00757A01"/>
    <w:rsid w:val="00757B6B"/>
    <w:rsid w:val="00757FFA"/>
    <w:rsid w:val="0076019F"/>
    <w:rsid w:val="007603C9"/>
    <w:rsid w:val="00760995"/>
    <w:rsid w:val="00761288"/>
    <w:rsid w:val="007612A6"/>
    <w:rsid w:val="0076150A"/>
    <w:rsid w:val="00761BB1"/>
    <w:rsid w:val="00761EB0"/>
    <w:rsid w:val="00762040"/>
    <w:rsid w:val="007624D8"/>
    <w:rsid w:val="007626F0"/>
    <w:rsid w:val="00762B69"/>
    <w:rsid w:val="00762F0D"/>
    <w:rsid w:val="00763692"/>
    <w:rsid w:val="00763C4F"/>
    <w:rsid w:val="0076445E"/>
    <w:rsid w:val="00764AB5"/>
    <w:rsid w:val="00764E02"/>
    <w:rsid w:val="00766131"/>
    <w:rsid w:val="00767AC9"/>
    <w:rsid w:val="00767EAD"/>
    <w:rsid w:val="007706B2"/>
    <w:rsid w:val="00770E15"/>
    <w:rsid w:val="007713E3"/>
    <w:rsid w:val="007732BC"/>
    <w:rsid w:val="00774CF8"/>
    <w:rsid w:val="00774F71"/>
    <w:rsid w:val="00775711"/>
    <w:rsid w:val="007757AE"/>
    <w:rsid w:val="00775CCC"/>
    <w:rsid w:val="00776142"/>
    <w:rsid w:val="007761EA"/>
    <w:rsid w:val="00776AAF"/>
    <w:rsid w:val="0077731D"/>
    <w:rsid w:val="0078006D"/>
    <w:rsid w:val="0078022F"/>
    <w:rsid w:val="0078048E"/>
    <w:rsid w:val="00780837"/>
    <w:rsid w:val="00780EA9"/>
    <w:rsid w:val="00781712"/>
    <w:rsid w:val="00781A86"/>
    <w:rsid w:val="00782980"/>
    <w:rsid w:val="00783394"/>
    <w:rsid w:val="0078340A"/>
    <w:rsid w:val="0078391B"/>
    <w:rsid w:val="00783A78"/>
    <w:rsid w:val="00783E4F"/>
    <w:rsid w:val="00783F16"/>
    <w:rsid w:val="00784204"/>
    <w:rsid w:val="0078442B"/>
    <w:rsid w:val="00784998"/>
    <w:rsid w:val="00785833"/>
    <w:rsid w:val="00785FD3"/>
    <w:rsid w:val="00786F40"/>
    <w:rsid w:val="00786FAB"/>
    <w:rsid w:val="007873EC"/>
    <w:rsid w:val="00787500"/>
    <w:rsid w:val="00787EDB"/>
    <w:rsid w:val="00790421"/>
    <w:rsid w:val="00790AF0"/>
    <w:rsid w:val="00791341"/>
    <w:rsid w:val="00791799"/>
    <w:rsid w:val="00792867"/>
    <w:rsid w:val="00792B11"/>
    <w:rsid w:val="00792FFA"/>
    <w:rsid w:val="0079331A"/>
    <w:rsid w:val="00793F07"/>
    <w:rsid w:val="00794470"/>
    <w:rsid w:val="007955C7"/>
    <w:rsid w:val="0079691A"/>
    <w:rsid w:val="00796D7E"/>
    <w:rsid w:val="0079733F"/>
    <w:rsid w:val="00797344"/>
    <w:rsid w:val="007A0B2C"/>
    <w:rsid w:val="007A15AB"/>
    <w:rsid w:val="007A15AF"/>
    <w:rsid w:val="007A18FD"/>
    <w:rsid w:val="007A2AD4"/>
    <w:rsid w:val="007A4C21"/>
    <w:rsid w:val="007A5312"/>
    <w:rsid w:val="007A596E"/>
    <w:rsid w:val="007A6162"/>
    <w:rsid w:val="007A63E9"/>
    <w:rsid w:val="007A6DFE"/>
    <w:rsid w:val="007A7283"/>
    <w:rsid w:val="007A7BC8"/>
    <w:rsid w:val="007B01FE"/>
    <w:rsid w:val="007B05C4"/>
    <w:rsid w:val="007B0D53"/>
    <w:rsid w:val="007B1078"/>
    <w:rsid w:val="007B2AB5"/>
    <w:rsid w:val="007B2EFC"/>
    <w:rsid w:val="007B373D"/>
    <w:rsid w:val="007B4051"/>
    <w:rsid w:val="007B4A8F"/>
    <w:rsid w:val="007B503A"/>
    <w:rsid w:val="007B5427"/>
    <w:rsid w:val="007B5A74"/>
    <w:rsid w:val="007B5B9C"/>
    <w:rsid w:val="007B5D08"/>
    <w:rsid w:val="007B6371"/>
    <w:rsid w:val="007B69A4"/>
    <w:rsid w:val="007B69B8"/>
    <w:rsid w:val="007B6A7B"/>
    <w:rsid w:val="007B6C6C"/>
    <w:rsid w:val="007B6E58"/>
    <w:rsid w:val="007B6E9C"/>
    <w:rsid w:val="007C033C"/>
    <w:rsid w:val="007C03AF"/>
    <w:rsid w:val="007C1440"/>
    <w:rsid w:val="007C27BF"/>
    <w:rsid w:val="007C2F87"/>
    <w:rsid w:val="007C305F"/>
    <w:rsid w:val="007C3230"/>
    <w:rsid w:val="007C3A8E"/>
    <w:rsid w:val="007C3AE5"/>
    <w:rsid w:val="007C4059"/>
    <w:rsid w:val="007C4EB8"/>
    <w:rsid w:val="007C56D2"/>
    <w:rsid w:val="007C5B11"/>
    <w:rsid w:val="007C6238"/>
    <w:rsid w:val="007C6BA4"/>
    <w:rsid w:val="007C7348"/>
    <w:rsid w:val="007C7E2C"/>
    <w:rsid w:val="007C7FC0"/>
    <w:rsid w:val="007D011C"/>
    <w:rsid w:val="007D1810"/>
    <w:rsid w:val="007D1CDB"/>
    <w:rsid w:val="007D1FB1"/>
    <w:rsid w:val="007D2357"/>
    <w:rsid w:val="007D2700"/>
    <w:rsid w:val="007D2B5D"/>
    <w:rsid w:val="007D3DF9"/>
    <w:rsid w:val="007D480E"/>
    <w:rsid w:val="007D4A56"/>
    <w:rsid w:val="007D57E0"/>
    <w:rsid w:val="007D6363"/>
    <w:rsid w:val="007D6880"/>
    <w:rsid w:val="007D7042"/>
    <w:rsid w:val="007D7384"/>
    <w:rsid w:val="007D794C"/>
    <w:rsid w:val="007D7D81"/>
    <w:rsid w:val="007D7DD2"/>
    <w:rsid w:val="007D7F36"/>
    <w:rsid w:val="007D7FAE"/>
    <w:rsid w:val="007E00BA"/>
    <w:rsid w:val="007E16F0"/>
    <w:rsid w:val="007E1A7C"/>
    <w:rsid w:val="007E1EDC"/>
    <w:rsid w:val="007E2887"/>
    <w:rsid w:val="007E2997"/>
    <w:rsid w:val="007E2BD9"/>
    <w:rsid w:val="007E3960"/>
    <w:rsid w:val="007E3EDC"/>
    <w:rsid w:val="007E4472"/>
    <w:rsid w:val="007E5AC1"/>
    <w:rsid w:val="007E62A5"/>
    <w:rsid w:val="007E62A7"/>
    <w:rsid w:val="007E6932"/>
    <w:rsid w:val="007E6C6E"/>
    <w:rsid w:val="007E6ED6"/>
    <w:rsid w:val="007E7729"/>
    <w:rsid w:val="007F051E"/>
    <w:rsid w:val="007F055A"/>
    <w:rsid w:val="007F1403"/>
    <w:rsid w:val="007F35B0"/>
    <w:rsid w:val="007F3874"/>
    <w:rsid w:val="007F39AE"/>
    <w:rsid w:val="007F4F33"/>
    <w:rsid w:val="007F5187"/>
    <w:rsid w:val="007F59A8"/>
    <w:rsid w:val="007F68EA"/>
    <w:rsid w:val="007F6A29"/>
    <w:rsid w:val="007F72DD"/>
    <w:rsid w:val="007F78BA"/>
    <w:rsid w:val="0080048F"/>
    <w:rsid w:val="00800725"/>
    <w:rsid w:val="008011FB"/>
    <w:rsid w:val="00801822"/>
    <w:rsid w:val="0080192A"/>
    <w:rsid w:val="00801D09"/>
    <w:rsid w:val="00801D3E"/>
    <w:rsid w:val="008029C3"/>
    <w:rsid w:val="008031A4"/>
    <w:rsid w:val="0080368F"/>
    <w:rsid w:val="00803F34"/>
    <w:rsid w:val="008044D2"/>
    <w:rsid w:val="00804710"/>
    <w:rsid w:val="00806077"/>
    <w:rsid w:val="0080656E"/>
    <w:rsid w:val="00807B9F"/>
    <w:rsid w:val="008107F0"/>
    <w:rsid w:val="00810DBF"/>
    <w:rsid w:val="00810F95"/>
    <w:rsid w:val="00811046"/>
    <w:rsid w:val="00812121"/>
    <w:rsid w:val="00812391"/>
    <w:rsid w:val="00812807"/>
    <w:rsid w:val="00813079"/>
    <w:rsid w:val="00813506"/>
    <w:rsid w:val="00814297"/>
    <w:rsid w:val="008142E8"/>
    <w:rsid w:val="00814B5A"/>
    <w:rsid w:val="008155DE"/>
    <w:rsid w:val="0081586B"/>
    <w:rsid w:val="00815F6A"/>
    <w:rsid w:val="00816FF7"/>
    <w:rsid w:val="00817B19"/>
    <w:rsid w:val="00817D98"/>
    <w:rsid w:val="008203C6"/>
    <w:rsid w:val="00820644"/>
    <w:rsid w:val="008208AB"/>
    <w:rsid w:val="00820F64"/>
    <w:rsid w:val="008210AC"/>
    <w:rsid w:val="00821AB4"/>
    <w:rsid w:val="00821D79"/>
    <w:rsid w:val="00822245"/>
    <w:rsid w:val="008231FD"/>
    <w:rsid w:val="00823205"/>
    <w:rsid w:val="008232F9"/>
    <w:rsid w:val="00823549"/>
    <w:rsid w:val="008236D7"/>
    <w:rsid w:val="00824449"/>
    <w:rsid w:val="00824600"/>
    <w:rsid w:val="00824DB2"/>
    <w:rsid w:val="008263A3"/>
    <w:rsid w:val="008264DF"/>
    <w:rsid w:val="00826E6F"/>
    <w:rsid w:val="0082734C"/>
    <w:rsid w:val="00827C5F"/>
    <w:rsid w:val="008305A1"/>
    <w:rsid w:val="00830F87"/>
    <w:rsid w:val="00831758"/>
    <w:rsid w:val="0083255C"/>
    <w:rsid w:val="0083337E"/>
    <w:rsid w:val="00833635"/>
    <w:rsid w:val="008336BF"/>
    <w:rsid w:val="008355C8"/>
    <w:rsid w:val="00835B53"/>
    <w:rsid w:val="0083603B"/>
    <w:rsid w:val="0083617B"/>
    <w:rsid w:val="008361FC"/>
    <w:rsid w:val="0084134E"/>
    <w:rsid w:val="008419B8"/>
    <w:rsid w:val="00841CE5"/>
    <w:rsid w:val="00842BA3"/>
    <w:rsid w:val="00842D4F"/>
    <w:rsid w:val="00843D20"/>
    <w:rsid w:val="0084424E"/>
    <w:rsid w:val="00844425"/>
    <w:rsid w:val="008445DF"/>
    <w:rsid w:val="008451B0"/>
    <w:rsid w:val="0084642F"/>
    <w:rsid w:val="00847366"/>
    <w:rsid w:val="00847A48"/>
    <w:rsid w:val="00847C74"/>
    <w:rsid w:val="00847D01"/>
    <w:rsid w:val="008506F7"/>
    <w:rsid w:val="00850D84"/>
    <w:rsid w:val="00851685"/>
    <w:rsid w:val="0085246B"/>
    <w:rsid w:val="00852C3A"/>
    <w:rsid w:val="00852D05"/>
    <w:rsid w:val="00852D14"/>
    <w:rsid w:val="00852EC8"/>
    <w:rsid w:val="00853848"/>
    <w:rsid w:val="00854D06"/>
    <w:rsid w:val="00854DB8"/>
    <w:rsid w:val="00855F13"/>
    <w:rsid w:val="008575CB"/>
    <w:rsid w:val="008612D2"/>
    <w:rsid w:val="008615EF"/>
    <w:rsid w:val="00861B83"/>
    <w:rsid w:val="008622C6"/>
    <w:rsid w:val="008623D7"/>
    <w:rsid w:val="00862D81"/>
    <w:rsid w:val="00862F56"/>
    <w:rsid w:val="00863237"/>
    <w:rsid w:val="00863728"/>
    <w:rsid w:val="008638D4"/>
    <w:rsid w:val="008638D6"/>
    <w:rsid w:val="008654A9"/>
    <w:rsid w:val="0086558C"/>
    <w:rsid w:val="008658BA"/>
    <w:rsid w:val="00865BC9"/>
    <w:rsid w:val="00866142"/>
    <w:rsid w:val="00866408"/>
    <w:rsid w:val="0086699E"/>
    <w:rsid w:val="00867434"/>
    <w:rsid w:val="0087022B"/>
    <w:rsid w:val="0087096D"/>
    <w:rsid w:val="008730E1"/>
    <w:rsid w:val="00873106"/>
    <w:rsid w:val="00873846"/>
    <w:rsid w:val="008740DC"/>
    <w:rsid w:val="008765EB"/>
    <w:rsid w:val="0087674A"/>
    <w:rsid w:val="00876CFE"/>
    <w:rsid w:val="00877577"/>
    <w:rsid w:val="00877597"/>
    <w:rsid w:val="008804B3"/>
    <w:rsid w:val="00880A79"/>
    <w:rsid w:val="00881467"/>
    <w:rsid w:val="008816E8"/>
    <w:rsid w:val="00881ACE"/>
    <w:rsid w:val="00881E75"/>
    <w:rsid w:val="0088342E"/>
    <w:rsid w:val="00883446"/>
    <w:rsid w:val="00884121"/>
    <w:rsid w:val="008844E1"/>
    <w:rsid w:val="00885A68"/>
    <w:rsid w:val="008868E0"/>
    <w:rsid w:val="00886DB6"/>
    <w:rsid w:val="00887BDF"/>
    <w:rsid w:val="00890924"/>
    <w:rsid w:val="008914D4"/>
    <w:rsid w:val="00891B7A"/>
    <w:rsid w:val="00891DD2"/>
    <w:rsid w:val="008921F1"/>
    <w:rsid w:val="008932A2"/>
    <w:rsid w:val="008965AA"/>
    <w:rsid w:val="00896A6A"/>
    <w:rsid w:val="00896CB0"/>
    <w:rsid w:val="00896E2D"/>
    <w:rsid w:val="00896ED6"/>
    <w:rsid w:val="008977DF"/>
    <w:rsid w:val="00897A29"/>
    <w:rsid w:val="00897E32"/>
    <w:rsid w:val="008A004B"/>
    <w:rsid w:val="008A086E"/>
    <w:rsid w:val="008A0BEC"/>
    <w:rsid w:val="008A13F0"/>
    <w:rsid w:val="008A370D"/>
    <w:rsid w:val="008A3849"/>
    <w:rsid w:val="008A393B"/>
    <w:rsid w:val="008A43CE"/>
    <w:rsid w:val="008A45CF"/>
    <w:rsid w:val="008A5FE1"/>
    <w:rsid w:val="008A61BF"/>
    <w:rsid w:val="008A6341"/>
    <w:rsid w:val="008A6851"/>
    <w:rsid w:val="008A6C0E"/>
    <w:rsid w:val="008A6FCB"/>
    <w:rsid w:val="008A7573"/>
    <w:rsid w:val="008A7822"/>
    <w:rsid w:val="008A79EA"/>
    <w:rsid w:val="008A7AF9"/>
    <w:rsid w:val="008A7F00"/>
    <w:rsid w:val="008B15DF"/>
    <w:rsid w:val="008B19D9"/>
    <w:rsid w:val="008B2101"/>
    <w:rsid w:val="008B3A13"/>
    <w:rsid w:val="008B4741"/>
    <w:rsid w:val="008B47E6"/>
    <w:rsid w:val="008B4A94"/>
    <w:rsid w:val="008B51FF"/>
    <w:rsid w:val="008B587C"/>
    <w:rsid w:val="008B5DC1"/>
    <w:rsid w:val="008B5F1F"/>
    <w:rsid w:val="008B6412"/>
    <w:rsid w:val="008B72C0"/>
    <w:rsid w:val="008B77A8"/>
    <w:rsid w:val="008B77FC"/>
    <w:rsid w:val="008B7ADC"/>
    <w:rsid w:val="008B7C68"/>
    <w:rsid w:val="008B7F70"/>
    <w:rsid w:val="008C01B7"/>
    <w:rsid w:val="008C05BE"/>
    <w:rsid w:val="008C0C3D"/>
    <w:rsid w:val="008C0D0C"/>
    <w:rsid w:val="008C1064"/>
    <w:rsid w:val="008C125B"/>
    <w:rsid w:val="008C13CB"/>
    <w:rsid w:val="008C13DD"/>
    <w:rsid w:val="008C1685"/>
    <w:rsid w:val="008C1BE9"/>
    <w:rsid w:val="008C2271"/>
    <w:rsid w:val="008C23CF"/>
    <w:rsid w:val="008C2A02"/>
    <w:rsid w:val="008C2F3F"/>
    <w:rsid w:val="008C3FA9"/>
    <w:rsid w:val="008C42C0"/>
    <w:rsid w:val="008C445D"/>
    <w:rsid w:val="008C4FAF"/>
    <w:rsid w:val="008C51B6"/>
    <w:rsid w:val="008C57C6"/>
    <w:rsid w:val="008C6072"/>
    <w:rsid w:val="008C617A"/>
    <w:rsid w:val="008C70FF"/>
    <w:rsid w:val="008C75C0"/>
    <w:rsid w:val="008C7653"/>
    <w:rsid w:val="008C7A11"/>
    <w:rsid w:val="008D1719"/>
    <w:rsid w:val="008D1E0A"/>
    <w:rsid w:val="008D2A06"/>
    <w:rsid w:val="008D35C7"/>
    <w:rsid w:val="008D375F"/>
    <w:rsid w:val="008D38BE"/>
    <w:rsid w:val="008D4562"/>
    <w:rsid w:val="008D4708"/>
    <w:rsid w:val="008D4C22"/>
    <w:rsid w:val="008D5041"/>
    <w:rsid w:val="008D581F"/>
    <w:rsid w:val="008D63A9"/>
    <w:rsid w:val="008D731A"/>
    <w:rsid w:val="008D7CB1"/>
    <w:rsid w:val="008E06C8"/>
    <w:rsid w:val="008E1A89"/>
    <w:rsid w:val="008E1C0F"/>
    <w:rsid w:val="008E3746"/>
    <w:rsid w:val="008E3C43"/>
    <w:rsid w:val="008E3C70"/>
    <w:rsid w:val="008E3C77"/>
    <w:rsid w:val="008E4175"/>
    <w:rsid w:val="008E482C"/>
    <w:rsid w:val="008E55C7"/>
    <w:rsid w:val="008E58E7"/>
    <w:rsid w:val="008E59A4"/>
    <w:rsid w:val="008E69CE"/>
    <w:rsid w:val="008E6F4A"/>
    <w:rsid w:val="008E73BE"/>
    <w:rsid w:val="008E7AE9"/>
    <w:rsid w:val="008F0059"/>
    <w:rsid w:val="008F02E8"/>
    <w:rsid w:val="008F094D"/>
    <w:rsid w:val="008F0E03"/>
    <w:rsid w:val="008F10D0"/>
    <w:rsid w:val="008F2147"/>
    <w:rsid w:val="008F22D3"/>
    <w:rsid w:val="008F2EF3"/>
    <w:rsid w:val="008F347E"/>
    <w:rsid w:val="008F4830"/>
    <w:rsid w:val="008F4B5F"/>
    <w:rsid w:val="008F4D80"/>
    <w:rsid w:val="008F529B"/>
    <w:rsid w:val="008F5DD0"/>
    <w:rsid w:val="008F6163"/>
    <w:rsid w:val="008F692C"/>
    <w:rsid w:val="008F6B13"/>
    <w:rsid w:val="008F71C7"/>
    <w:rsid w:val="008F7DA6"/>
    <w:rsid w:val="00900540"/>
    <w:rsid w:val="00900B33"/>
    <w:rsid w:val="00901B4B"/>
    <w:rsid w:val="00901BDB"/>
    <w:rsid w:val="00901E2C"/>
    <w:rsid w:val="00902522"/>
    <w:rsid w:val="00902655"/>
    <w:rsid w:val="0090317F"/>
    <w:rsid w:val="00903718"/>
    <w:rsid w:val="00903DD1"/>
    <w:rsid w:val="00903F90"/>
    <w:rsid w:val="00904CBC"/>
    <w:rsid w:val="00905348"/>
    <w:rsid w:val="00905CF9"/>
    <w:rsid w:val="009077E8"/>
    <w:rsid w:val="00907B27"/>
    <w:rsid w:val="00907DA4"/>
    <w:rsid w:val="00910279"/>
    <w:rsid w:val="00910A0B"/>
    <w:rsid w:val="00910A84"/>
    <w:rsid w:val="00911441"/>
    <w:rsid w:val="00911C41"/>
    <w:rsid w:val="009120B3"/>
    <w:rsid w:val="00912273"/>
    <w:rsid w:val="009122A1"/>
    <w:rsid w:val="009122FC"/>
    <w:rsid w:val="00913005"/>
    <w:rsid w:val="00913CA8"/>
    <w:rsid w:val="009143E3"/>
    <w:rsid w:val="009146AC"/>
    <w:rsid w:val="00914D7F"/>
    <w:rsid w:val="0091509D"/>
    <w:rsid w:val="00916798"/>
    <w:rsid w:val="00917318"/>
    <w:rsid w:val="00917400"/>
    <w:rsid w:val="009175E0"/>
    <w:rsid w:val="00917E35"/>
    <w:rsid w:val="00920788"/>
    <w:rsid w:val="00920BD7"/>
    <w:rsid w:val="00921140"/>
    <w:rsid w:val="00921248"/>
    <w:rsid w:val="009212DF"/>
    <w:rsid w:val="00922DB0"/>
    <w:rsid w:val="00922E76"/>
    <w:rsid w:val="009239A1"/>
    <w:rsid w:val="00924336"/>
    <w:rsid w:val="0092447D"/>
    <w:rsid w:val="009244A4"/>
    <w:rsid w:val="0092570A"/>
    <w:rsid w:val="00926A29"/>
    <w:rsid w:val="00926F73"/>
    <w:rsid w:val="00927D34"/>
    <w:rsid w:val="009300AC"/>
    <w:rsid w:val="00930A78"/>
    <w:rsid w:val="00930E8B"/>
    <w:rsid w:val="009326CB"/>
    <w:rsid w:val="00932773"/>
    <w:rsid w:val="009327A3"/>
    <w:rsid w:val="00933149"/>
    <w:rsid w:val="00934783"/>
    <w:rsid w:val="00935FE1"/>
    <w:rsid w:val="0094004F"/>
    <w:rsid w:val="00940519"/>
    <w:rsid w:val="00940686"/>
    <w:rsid w:val="009409D0"/>
    <w:rsid w:val="00941257"/>
    <w:rsid w:val="00941A47"/>
    <w:rsid w:val="00941AE2"/>
    <w:rsid w:val="00941C23"/>
    <w:rsid w:val="009420E8"/>
    <w:rsid w:val="00942D59"/>
    <w:rsid w:val="00943FA8"/>
    <w:rsid w:val="00944007"/>
    <w:rsid w:val="00944D7F"/>
    <w:rsid w:val="00944F83"/>
    <w:rsid w:val="009467F3"/>
    <w:rsid w:val="00946CE2"/>
    <w:rsid w:val="009473AD"/>
    <w:rsid w:val="009478A0"/>
    <w:rsid w:val="00947C65"/>
    <w:rsid w:val="0095044B"/>
    <w:rsid w:val="00950490"/>
    <w:rsid w:val="0095120D"/>
    <w:rsid w:val="009515A6"/>
    <w:rsid w:val="009518E4"/>
    <w:rsid w:val="00952970"/>
    <w:rsid w:val="00953A9E"/>
    <w:rsid w:val="00953C94"/>
    <w:rsid w:val="00953E70"/>
    <w:rsid w:val="00954311"/>
    <w:rsid w:val="0095512F"/>
    <w:rsid w:val="0095521E"/>
    <w:rsid w:val="0095528D"/>
    <w:rsid w:val="0095563F"/>
    <w:rsid w:val="00955C9B"/>
    <w:rsid w:val="009566DA"/>
    <w:rsid w:val="009569E3"/>
    <w:rsid w:val="00956BC1"/>
    <w:rsid w:val="009572F0"/>
    <w:rsid w:val="00957B1D"/>
    <w:rsid w:val="00957BB2"/>
    <w:rsid w:val="00960ACD"/>
    <w:rsid w:val="00960F95"/>
    <w:rsid w:val="0096127B"/>
    <w:rsid w:val="00961FF6"/>
    <w:rsid w:val="00962019"/>
    <w:rsid w:val="00962293"/>
    <w:rsid w:val="00962415"/>
    <w:rsid w:val="009625A7"/>
    <w:rsid w:val="0096378B"/>
    <w:rsid w:val="00963AFF"/>
    <w:rsid w:val="00964246"/>
    <w:rsid w:val="00964C89"/>
    <w:rsid w:val="00965063"/>
    <w:rsid w:val="009652C7"/>
    <w:rsid w:val="00965573"/>
    <w:rsid w:val="0096648B"/>
    <w:rsid w:val="0096682A"/>
    <w:rsid w:val="00967129"/>
    <w:rsid w:val="009675B2"/>
    <w:rsid w:val="0096779E"/>
    <w:rsid w:val="00967D6A"/>
    <w:rsid w:val="009703C7"/>
    <w:rsid w:val="00970663"/>
    <w:rsid w:val="00971199"/>
    <w:rsid w:val="00971EDA"/>
    <w:rsid w:val="0097306B"/>
    <w:rsid w:val="0097411D"/>
    <w:rsid w:val="00974C20"/>
    <w:rsid w:val="00975F30"/>
    <w:rsid w:val="00976296"/>
    <w:rsid w:val="00976AD9"/>
    <w:rsid w:val="00976D9B"/>
    <w:rsid w:val="009771F6"/>
    <w:rsid w:val="009779C5"/>
    <w:rsid w:val="00977B82"/>
    <w:rsid w:val="009803B4"/>
    <w:rsid w:val="009803E0"/>
    <w:rsid w:val="00980ACB"/>
    <w:rsid w:val="00980F87"/>
    <w:rsid w:val="00981B0C"/>
    <w:rsid w:val="009824D6"/>
    <w:rsid w:val="00982C53"/>
    <w:rsid w:val="00982CA1"/>
    <w:rsid w:val="00982D53"/>
    <w:rsid w:val="009842F2"/>
    <w:rsid w:val="0098479C"/>
    <w:rsid w:val="0098510D"/>
    <w:rsid w:val="009853E2"/>
    <w:rsid w:val="0098547F"/>
    <w:rsid w:val="0098585E"/>
    <w:rsid w:val="009869D1"/>
    <w:rsid w:val="00986AAF"/>
    <w:rsid w:val="00986CAB"/>
    <w:rsid w:val="009871CF"/>
    <w:rsid w:val="0098725D"/>
    <w:rsid w:val="009873A8"/>
    <w:rsid w:val="009878FC"/>
    <w:rsid w:val="00987CC3"/>
    <w:rsid w:val="0099144B"/>
    <w:rsid w:val="009914EF"/>
    <w:rsid w:val="009919C3"/>
    <w:rsid w:val="00991F10"/>
    <w:rsid w:val="00992234"/>
    <w:rsid w:val="0099259E"/>
    <w:rsid w:val="00992867"/>
    <w:rsid w:val="00992DB3"/>
    <w:rsid w:val="00993169"/>
    <w:rsid w:val="00993330"/>
    <w:rsid w:val="009935DF"/>
    <w:rsid w:val="00993DA1"/>
    <w:rsid w:val="00994457"/>
    <w:rsid w:val="00994D80"/>
    <w:rsid w:val="00994E1F"/>
    <w:rsid w:val="00995541"/>
    <w:rsid w:val="0099563F"/>
    <w:rsid w:val="00995C38"/>
    <w:rsid w:val="00996E0B"/>
    <w:rsid w:val="00997AB7"/>
    <w:rsid w:val="009A0B44"/>
    <w:rsid w:val="009A0BF7"/>
    <w:rsid w:val="009A105B"/>
    <w:rsid w:val="009A1331"/>
    <w:rsid w:val="009A1A3D"/>
    <w:rsid w:val="009A1A45"/>
    <w:rsid w:val="009A2409"/>
    <w:rsid w:val="009A43CF"/>
    <w:rsid w:val="009A4DF8"/>
    <w:rsid w:val="009A4F7D"/>
    <w:rsid w:val="009A57A6"/>
    <w:rsid w:val="009A5F60"/>
    <w:rsid w:val="009A62B0"/>
    <w:rsid w:val="009A6A71"/>
    <w:rsid w:val="009A6B2A"/>
    <w:rsid w:val="009A70BC"/>
    <w:rsid w:val="009A7204"/>
    <w:rsid w:val="009A720D"/>
    <w:rsid w:val="009B0770"/>
    <w:rsid w:val="009B0781"/>
    <w:rsid w:val="009B0CB0"/>
    <w:rsid w:val="009B2721"/>
    <w:rsid w:val="009B3809"/>
    <w:rsid w:val="009B3DF3"/>
    <w:rsid w:val="009B4189"/>
    <w:rsid w:val="009B45A5"/>
    <w:rsid w:val="009B4949"/>
    <w:rsid w:val="009B4AC6"/>
    <w:rsid w:val="009B4E4D"/>
    <w:rsid w:val="009B57C1"/>
    <w:rsid w:val="009B590A"/>
    <w:rsid w:val="009B5D7C"/>
    <w:rsid w:val="009B6ABB"/>
    <w:rsid w:val="009B6E2B"/>
    <w:rsid w:val="009B7BEA"/>
    <w:rsid w:val="009C0CEB"/>
    <w:rsid w:val="009C0ED5"/>
    <w:rsid w:val="009C1673"/>
    <w:rsid w:val="009C2046"/>
    <w:rsid w:val="009C236E"/>
    <w:rsid w:val="009C25C8"/>
    <w:rsid w:val="009C284F"/>
    <w:rsid w:val="009C28B4"/>
    <w:rsid w:val="009C2F13"/>
    <w:rsid w:val="009C30FB"/>
    <w:rsid w:val="009C455C"/>
    <w:rsid w:val="009C5675"/>
    <w:rsid w:val="009C5FBC"/>
    <w:rsid w:val="009C6681"/>
    <w:rsid w:val="009C6EF7"/>
    <w:rsid w:val="009C70CC"/>
    <w:rsid w:val="009C75F9"/>
    <w:rsid w:val="009C7B9F"/>
    <w:rsid w:val="009D0BF7"/>
    <w:rsid w:val="009D0DCF"/>
    <w:rsid w:val="009D1881"/>
    <w:rsid w:val="009D2A42"/>
    <w:rsid w:val="009D2AF8"/>
    <w:rsid w:val="009D30C5"/>
    <w:rsid w:val="009D3826"/>
    <w:rsid w:val="009D3CE9"/>
    <w:rsid w:val="009D447E"/>
    <w:rsid w:val="009D5027"/>
    <w:rsid w:val="009D54E9"/>
    <w:rsid w:val="009D5751"/>
    <w:rsid w:val="009D63DD"/>
    <w:rsid w:val="009D714F"/>
    <w:rsid w:val="009D7EDC"/>
    <w:rsid w:val="009E080E"/>
    <w:rsid w:val="009E15CC"/>
    <w:rsid w:val="009E198B"/>
    <w:rsid w:val="009E2265"/>
    <w:rsid w:val="009E3710"/>
    <w:rsid w:val="009E39E7"/>
    <w:rsid w:val="009E3C95"/>
    <w:rsid w:val="009E3CB7"/>
    <w:rsid w:val="009E420E"/>
    <w:rsid w:val="009E499A"/>
    <w:rsid w:val="009E49F0"/>
    <w:rsid w:val="009E4CDC"/>
    <w:rsid w:val="009E5D11"/>
    <w:rsid w:val="009E65CF"/>
    <w:rsid w:val="009E6687"/>
    <w:rsid w:val="009E6B66"/>
    <w:rsid w:val="009F0F0C"/>
    <w:rsid w:val="009F1505"/>
    <w:rsid w:val="009F16B0"/>
    <w:rsid w:val="009F17F1"/>
    <w:rsid w:val="009F1D64"/>
    <w:rsid w:val="009F243A"/>
    <w:rsid w:val="009F26B7"/>
    <w:rsid w:val="009F2898"/>
    <w:rsid w:val="009F2E4C"/>
    <w:rsid w:val="009F32E9"/>
    <w:rsid w:val="009F33CD"/>
    <w:rsid w:val="009F461C"/>
    <w:rsid w:val="009F4B62"/>
    <w:rsid w:val="009F4EDA"/>
    <w:rsid w:val="009F5257"/>
    <w:rsid w:val="009F5E1D"/>
    <w:rsid w:val="009F6FDB"/>
    <w:rsid w:val="009F7559"/>
    <w:rsid w:val="009F75F0"/>
    <w:rsid w:val="009F775B"/>
    <w:rsid w:val="009F7AB8"/>
    <w:rsid w:val="009F7DEA"/>
    <w:rsid w:val="00A00ABF"/>
    <w:rsid w:val="00A00AE5"/>
    <w:rsid w:val="00A00F3E"/>
    <w:rsid w:val="00A01C9D"/>
    <w:rsid w:val="00A024E0"/>
    <w:rsid w:val="00A0253E"/>
    <w:rsid w:val="00A02879"/>
    <w:rsid w:val="00A0302B"/>
    <w:rsid w:val="00A03319"/>
    <w:rsid w:val="00A038FE"/>
    <w:rsid w:val="00A03F12"/>
    <w:rsid w:val="00A04482"/>
    <w:rsid w:val="00A05E33"/>
    <w:rsid w:val="00A063EC"/>
    <w:rsid w:val="00A066E3"/>
    <w:rsid w:val="00A06A86"/>
    <w:rsid w:val="00A0734A"/>
    <w:rsid w:val="00A0779B"/>
    <w:rsid w:val="00A10A91"/>
    <w:rsid w:val="00A11869"/>
    <w:rsid w:val="00A11895"/>
    <w:rsid w:val="00A154B8"/>
    <w:rsid w:val="00A171BB"/>
    <w:rsid w:val="00A174C7"/>
    <w:rsid w:val="00A17A27"/>
    <w:rsid w:val="00A17BDA"/>
    <w:rsid w:val="00A17D30"/>
    <w:rsid w:val="00A208A2"/>
    <w:rsid w:val="00A20B1D"/>
    <w:rsid w:val="00A20CCF"/>
    <w:rsid w:val="00A22572"/>
    <w:rsid w:val="00A226FA"/>
    <w:rsid w:val="00A22E27"/>
    <w:rsid w:val="00A22E75"/>
    <w:rsid w:val="00A22EEF"/>
    <w:rsid w:val="00A22F99"/>
    <w:rsid w:val="00A2359B"/>
    <w:rsid w:val="00A237C3"/>
    <w:rsid w:val="00A24BF6"/>
    <w:rsid w:val="00A24D85"/>
    <w:rsid w:val="00A25DFB"/>
    <w:rsid w:val="00A25E3B"/>
    <w:rsid w:val="00A25F56"/>
    <w:rsid w:val="00A2603E"/>
    <w:rsid w:val="00A26954"/>
    <w:rsid w:val="00A271A4"/>
    <w:rsid w:val="00A27BB5"/>
    <w:rsid w:val="00A31106"/>
    <w:rsid w:val="00A312CD"/>
    <w:rsid w:val="00A31EAB"/>
    <w:rsid w:val="00A326AD"/>
    <w:rsid w:val="00A32A29"/>
    <w:rsid w:val="00A333E0"/>
    <w:rsid w:val="00A34C37"/>
    <w:rsid w:val="00A34EFC"/>
    <w:rsid w:val="00A368AA"/>
    <w:rsid w:val="00A37ECF"/>
    <w:rsid w:val="00A40476"/>
    <w:rsid w:val="00A41076"/>
    <w:rsid w:val="00A418FA"/>
    <w:rsid w:val="00A429CF"/>
    <w:rsid w:val="00A42B4C"/>
    <w:rsid w:val="00A440AF"/>
    <w:rsid w:val="00A4455D"/>
    <w:rsid w:val="00A4469F"/>
    <w:rsid w:val="00A45088"/>
    <w:rsid w:val="00A45124"/>
    <w:rsid w:val="00A46913"/>
    <w:rsid w:val="00A46A91"/>
    <w:rsid w:val="00A46D6D"/>
    <w:rsid w:val="00A46F46"/>
    <w:rsid w:val="00A47E3F"/>
    <w:rsid w:val="00A47F77"/>
    <w:rsid w:val="00A50289"/>
    <w:rsid w:val="00A50DF0"/>
    <w:rsid w:val="00A51495"/>
    <w:rsid w:val="00A51BB9"/>
    <w:rsid w:val="00A524FE"/>
    <w:rsid w:val="00A52D53"/>
    <w:rsid w:val="00A5360D"/>
    <w:rsid w:val="00A53D28"/>
    <w:rsid w:val="00A53E20"/>
    <w:rsid w:val="00A555E5"/>
    <w:rsid w:val="00A55CF5"/>
    <w:rsid w:val="00A5734D"/>
    <w:rsid w:val="00A57DDD"/>
    <w:rsid w:val="00A607C2"/>
    <w:rsid w:val="00A6196F"/>
    <w:rsid w:val="00A61978"/>
    <w:rsid w:val="00A62903"/>
    <w:rsid w:val="00A62C2C"/>
    <w:rsid w:val="00A62CEE"/>
    <w:rsid w:val="00A62D9B"/>
    <w:rsid w:val="00A62D9D"/>
    <w:rsid w:val="00A62E5A"/>
    <w:rsid w:val="00A63F96"/>
    <w:rsid w:val="00A640BE"/>
    <w:rsid w:val="00A64114"/>
    <w:rsid w:val="00A649FE"/>
    <w:rsid w:val="00A65986"/>
    <w:rsid w:val="00A6604E"/>
    <w:rsid w:val="00A66361"/>
    <w:rsid w:val="00A6652B"/>
    <w:rsid w:val="00A6677B"/>
    <w:rsid w:val="00A66FF7"/>
    <w:rsid w:val="00A67AB8"/>
    <w:rsid w:val="00A70F72"/>
    <w:rsid w:val="00A7175A"/>
    <w:rsid w:val="00A7177A"/>
    <w:rsid w:val="00A72839"/>
    <w:rsid w:val="00A73D44"/>
    <w:rsid w:val="00A74CBC"/>
    <w:rsid w:val="00A7555D"/>
    <w:rsid w:val="00A75635"/>
    <w:rsid w:val="00A762C9"/>
    <w:rsid w:val="00A76FA2"/>
    <w:rsid w:val="00A7799D"/>
    <w:rsid w:val="00A802A4"/>
    <w:rsid w:val="00A8067A"/>
    <w:rsid w:val="00A80C47"/>
    <w:rsid w:val="00A80CE5"/>
    <w:rsid w:val="00A80DA6"/>
    <w:rsid w:val="00A80DFF"/>
    <w:rsid w:val="00A81E94"/>
    <w:rsid w:val="00A8202D"/>
    <w:rsid w:val="00A823D7"/>
    <w:rsid w:val="00A828D3"/>
    <w:rsid w:val="00A83BAE"/>
    <w:rsid w:val="00A847D7"/>
    <w:rsid w:val="00A85B09"/>
    <w:rsid w:val="00A8657A"/>
    <w:rsid w:val="00A86AB8"/>
    <w:rsid w:val="00A86B81"/>
    <w:rsid w:val="00A87389"/>
    <w:rsid w:val="00A87761"/>
    <w:rsid w:val="00A913EA"/>
    <w:rsid w:val="00A91951"/>
    <w:rsid w:val="00A91CC5"/>
    <w:rsid w:val="00A91D7F"/>
    <w:rsid w:val="00A91E4E"/>
    <w:rsid w:val="00A92A69"/>
    <w:rsid w:val="00A9355B"/>
    <w:rsid w:val="00A9385D"/>
    <w:rsid w:val="00A94265"/>
    <w:rsid w:val="00A94B87"/>
    <w:rsid w:val="00A95618"/>
    <w:rsid w:val="00A95F10"/>
    <w:rsid w:val="00A962E9"/>
    <w:rsid w:val="00A97BB6"/>
    <w:rsid w:val="00AA04D2"/>
    <w:rsid w:val="00AA13D8"/>
    <w:rsid w:val="00AA271E"/>
    <w:rsid w:val="00AA29A1"/>
    <w:rsid w:val="00AA2A3E"/>
    <w:rsid w:val="00AA33D0"/>
    <w:rsid w:val="00AA447B"/>
    <w:rsid w:val="00AA4565"/>
    <w:rsid w:val="00AA4A64"/>
    <w:rsid w:val="00AA4AA3"/>
    <w:rsid w:val="00AA4CB0"/>
    <w:rsid w:val="00AA5206"/>
    <w:rsid w:val="00AA532E"/>
    <w:rsid w:val="00AA55BA"/>
    <w:rsid w:val="00AA55F2"/>
    <w:rsid w:val="00AA594F"/>
    <w:rsid w:val="00AA7654"/>
    <w:rsid w:val="00AA78BA"/>
    <w:rsid w:val="00AA7C55"/>
    <w:rsid w:val="00AA7F6B"/>
    <w:rsid w:val="00AB08D2"/>
    <w:rsid w:val="00AB118B"/>
    <w:rsid w:val="00AB1283"/>
    <w:rsid w:val="00AB13E4"/>
    <w:rsid w:val="00AB155C"/>
    <w:rsid w:val="00AB35A2"/>
    <w:rsid w:val="00AB452F"/>
    <w:rsid w:val="00AB4AC8"/>
    <w:rsid w:val="00AB4BCD"/>
    <w:rsid w:val="00AB4FA1"/>
    <w:rsid w:val="00AB5888"/>
    <w:rsid w:val="00AB5A08"/>
    <w:rsid w:val="00AB6FD1"/>
    <w:rsid w:val="00AB7555"/>
    <w:rsid w:val="00AB7BDC"/>
    <w:rsid w:val="00AB7E3F"/>
    <w:rsid w:val="00AC1B57"/>
    <w:rsid w:val="00AC1DA1"/>
    <w:rsid w:val="00AC29DA"/>
    <w:rsid w:val="00AC3994"/>
    <w:rsid w:val="00AC3BDC"/>
    <w:rsid w:val="00AC49D0"/>
    <w:rsid w:val="00AC4B82"/>
    <w:rsid w:val="00AC533F"/>
    <w:rsid w:val="00AC548E"/>
    <w:rsid w:val="00AC5D18"/>
    <w:rsid w:val="00AC5F35"/>
    <w:rsid w:val="00AC5F56"/>
    <w:rsid w:val="00AC6A3A"/>
    <w:rsid w:val="00AC6F95"/>
    <w:rsid w:val="00AC7441"/>
    <w:rsid w:val="00AC7AC0"/>
    <w:rsid w:val="00AC7D15"/>
    <w:rsid w:val="00AC7E1B"/>
    <w:rsid w:val="00AD053C"/>
    <w:rsid w:val="00AD15C0"/>
    <w:rsid w:val="00AD3DE6"/>
    <w:rsid w:val="00AD40D0"/>
    <w:rsid w:val="00AD4529"/>
    <w:rsid w:val="00AD4624"/>
    <w:rsid w:val="00AD499A"/>
    <w:rsid w:val="00AD4C7C"/>
    <w:rsid w:val="00AD520D"/>
    <w:rsid w:val="00AD5362"/>
    <w:rsid w:val="00AD5C37"/>
    <w:rsid w:val="00AD7040"/>
    <w:rsid w:val="00AD72EC"/>
    <w:rsid w:val="00AD732A"/>
    <w:rsid w:val="00AD76A4"/>
    <w:rsid w:val="00AD78BC"/>
    <w:rsid w:val="00AD7AB0"/>
    <w:rsid w:val="00AD7AB5"/>
    <w:rsid w:val="00AE07DC"/>
    <w:rsid w:val="00AE101B"/>
    <w:rsid w:val="00AE1CF8"/>
    <w:rsid w:val="00AE25E2"/>
    <w:rsid w:val="00AE306E"/>
    <w:rsid w:val="00AE3DDC"/>
    <w:rsid w:val="00AE608A"/>
    <w:rsid w:val="00AE6939"/>
    <w:rsid w:val="00AE6D43"/>
    <w:rsid w:val="00AE7391"/>
    <w:rsid w:val="00AE7C0A"/>
    <w:rsid w:val="00AE7E49"/>
    <w:rsid w:val="00AE7FD6"/>
    <w:rsid w:val="00AF058E"/>
    <w:rsid w:val="00AF0932"/>
    <w:rsid w:val="00AF1057"/>
    <w:rsid w:val="00AF162E"/>
    <w:rsid w:val="00AF180E"/>
    <w:rsid w:val="00AF1BA4"/>
    <w:rsid w:val="00AF3447"/>
    <w:rsid w:val="00AF34FE"/>
    <w:rsid w:val="00AF38A2"/>
    <w:rsid w:val="00AF38A4"/>
    <w:rsid w:val="00AF3CDB"/>
    <w:rsid w:val="00AF463C"/>
    <w:rsid w:val="00AF5881"/>
    <w:rsid w:val="00AF62BC"/>
    <w:rsid w:val="00AF78E5"/>
    <w:rsid w:val="00AF7C39"/>
    <w:rsid w:val="00B0002B"/>
    <w:rsid w:val="00B004F6"/>
    <w:rsid w:val="00B0178E"/>
    <w:rsid w:val="00B0180B"/>
    <w:rsid w:val="00B027C4"/>
    <w:rsid w:val="00B02E85"/>
    <w:rsid w:val="00B03094"/>
    <w:rsid w:val="00B03408"/>
    <w:rsid w:val="00B036FC"/>
    <w:rsid w:val="00B0427F"/>
    <w:rsid w:val="00B04386"/>
    <w:rsid w:val="00B04AEA"/>
    <w:rsid w:val="00B051D2"/>
    <w:rsid w:val="00B055B6"/>
    <w:rsid w:val="00B0578F"/>
    <w:rsid w:val="00B0635D"/>
    <w:rsid w:val="00B0653E"/>
    <w:rsid w:val="00B0754C"/>
    <w:rsid w:val="00B0765D"/>
    <w:rsid w:val="00B07750"/>
    <w:rsid w:val="00B07A30"/>
    <w:rsid w:val="00B10064"/>
    <w:rsid w:val="00B1102B"/>
    <w:rsid w:val="00B114EF"/>
    <w:rsid w:val="00B1292C"/>
    <w:rsid w:val="00B13A1C"/>
    <w:rsid w:val="00B13B9E"/>
    <w:rsid w:val="00B1414F"/>
    <w:rsid w:val="00B1416A"/>
    <w:rsid w:val="00B142EF"/>
    <w:rsid w:val="00B145C3"/>
    <w:rsid w:val="00B14FFD"/>
    <w:rsid w:val="00B15D4A"/>
    <w:rsid w:val="00B15FA6"/>
    <w:rsid w:val="00B169E3"/>
    <w:rsid w:val="00B16ADC"/>
    <w:rsid w:val="00B170BC"/>
    <w:rsid w:val="00B20FE8"/>
    <w:rsid w:val="00B213AE"/>
    <w:rsid w:val="00B2172F"/>
    <w:rsid w:val="00B217CB"/>
    <w:rsid w:val="00B21C6C"/>
    <w:rsid w:val="00B22BD6"/>
    <w:rsid w:val="00B236BF"/>
    <w:rsid w:val="00B2639E"/>
    <w:rsid w:val="00B27894"/>
    <w:rsid w:val="00B27EE3"/>
    <w:rsid w:val="00B30220"/>
    <w:rsid w:val="00B30C6A"/>
    <w:rsid w:val="00B31272"/>
    <w:rsid w:val="00B314FB"/>
    <w:rsid w:val="00B33737"/>
    <w:rsid w:val="00B350E8"/>
    <w:rsid w:val="00B35731"/>
    <w:rsid w:val="00B357E9"/>
    <w:rsid w:val="00B36048"/>
    <w:rsid w:val="00B366E4"/>
    <w:rsid w:val="00B3730D"/>
    <w:rsid w:val="00B378C1"/>
    <w:rsid w:val="00B40232"/>
    <w:rsid w:val="00B4033F"/>
    <w:rsid w:val="00B40BF7"/>
    <w:rsid w:val="00B40F16"/>
    <w:rsid w:val="00B417B4"/>
    <w:rsid w:val="00B4252F"/>
    <w:rsid w:val="00B433AF"/>
    <w:rsid w:val="00B43EF7"/>
    <w:rsid w:val="00B4567C"/>
    <w:rsid w:val="00B45CB2"/>
    <w:rsid w:val="00B46021"/>
    <w:rsid w:val="00B46505"/>
    <w:rsid w:val="00B46B7F"/>
    <w:rsid w:val="00B46EC6"/>
    <w:rsid w:val="00B47389"/>
    <w:rsid w:val="00B475E3"/>
    <w:rsid w:val="00B47B0B"/>
    <w:rsid w:val="00B47D18"/>
    <w:rsid w:val="00B5009D"/>
    <w:rsid w:val="00B512C8"/>
    <w:rsid w:val="00B51756"/>
    <w:rsid w:val="00B51A94"/>
    <w:rsid w:val="00B53378"/>
    <w:rsid w:val="00B53D3B"/>
    <w:rsid w:val="00B54322"/>
    <w:rsid w:val="00B5451B"/>
    <w:rsid w:val="00B5560A"/>
    <w:rsid w:val="00B55946"/>
    <w:rsid w:val="00B559A9"/>
    <w:rsid w:val="00B5669F"/>
    <w:rsid w:val="00B57C7B"/>
    <w:rsid w:val="00B607FB"/>
    <w:rsid w:val="00B60BE7"/>
    <w:rsid w:val="00B611B9"/>
    <w:rsid w:val="00B6189C"/>
    <w:rsid w:val="00B629D7"/>
    <w:rsid w:val="00B6331F"/>
    <w:rsid w:val="00B6381B"/>
    <w:rsid w:val="00B64160"/>
    <w:rsid w:val="00B64487"/>
    <w:rsid w:val="00B64596"/>
    <w:rsid w:val="00B64C43"/>
    <w:rsid w:val="00B64D1F"/>
    <w:rsid w:val="00B65034"/>
    <w:rsid w:val="00B651F8"/>
    <w:rsid w:val="00B65DFB"/>
    <w:rsid w:val="00B67561"/>
    <w:rsid w:val="00B67F82"/>
    <w:rsid w:val="00B67FDA"/>
    <w:rsid w:val="00B70525"/>
    <w:rsid w:val="00B70ABE"/>
    <w:rsid w:val="00B7112E"/>
    <w:rsid w:val="00B713BA"/>
    <w:rsid w:val="00B71490"/>
    <w:rsid w:val="00B71683"/>
    <w:rsid w:val="00B71CDD"/>
    <w:rsid w:val="00B71D5A"/>
    <w:rsid w:val="00B72AEA"/>
    <w:rsid w:val="00B7362E"/>
    <w:rsid w:val="00B73B0C"/>
    <w:rsid w:val="00B741CA"/>
    <w:rsid w:val="00B746FF"/>
    <w:rsid w:val="00B748A3"/>
    <w:rsid w:val="00B74900"/>
    <w:rsid w:val="00B74FCA"/>
    <w:rsid w:val="00B75C30"/>
    <w:rsid w:val="00B761E4"/>
    <w:rsid w:val="00B76E66"/>
    <w:rsid w:val="00B77C73"/>
    <w:rsid w:val="00B814A3"/>
    <w:rsid w:val="00B82616"/>
    <w:rsid w:val="00B837D1"/>
    <w:rsid w:val="00B84477"/>
    <w:rsid w:val="00B84A47"/>
    <w:rsid w:val="00B850CB"/>
    <w:rsid w:val="00B8579F"/>
    <w:rsid w:val="00B85B59"/>
    <w:rsid w:val="00B86B85"/>
    <w:rsid w:val="00B86C30"/>
    <w:rsid w:val="00B872E3"/>
    <w:rsid w:val="00B9062E"/>
    <w:rsid w:val="00B90A4A"/>
    <w:rsid w:val="00B90EA6"/>
    <w:rsid w:val="00B9117B"/>
    <w:rsid w:val="00B916A4"/>
    <w:rsid w:val="00B91825"/>
    <w:rsid w:val="00B919F3"/>
    <w:rsid w:val="00B91CB9"/>
    <w:rsid w:val="00B91F96"/>
    <w:rsid w:val="00B92396"/>
    <w:rsid w:val="00B9373C"/>
    <w:rsid w:val="00B949EB"/>
    <w:rsid w:val="00B94CBA"/>
    <w:rsid w:val="00B965C7"/>
    <w:rsid w:val="00B96D72"/>
    <w:rsid w:val="00B96EB1"/>
    <w:rsid w:val="00B9708F"/>
    <w:rsid w:val="00B97B69"/>
    <w:rsid w:val="00BA0765"/>
    <w:rsid w:val="00BA0999"/>
    <w:rsid w:val="00BA22D7"/>
    <w:rsid w:val="00BA2FF5"/>
    <w:rsid w:val="00BA45EC"/>
    <w:rsid w:val="00BA46F2"/>
    <w:rsid w:val="00BA496A"/>
    <w:rsid w:val="00BA4FF4"/>
    <w:rsid w:val="00BA5153"/>
    <w:rsid w:val="00BA51B1"/>
    <w:rsid w:val="00BA5A17"/>
    <w:rsid w:val="00BA6B84"/>
    <w:rsid w:val="00BA6F16"/>
    <w:rsid w:val="00BA7991"/>
    <w:rsid w:val="00BB08A3"/>
    <w:rsid w:val="00BB121E"/>
    <w:rsid w:val="00BB1902"/>
    <w:rsid w:val="00BB1BD2"/>
    <w:rsid w:val="00BB2AEA"/>
    <w:rsid w:val="00BB3EF1"/>
    <w:rsid w:val="00BB3FA7"/>
    <w:rsid w:val="00BB48C7"/>
    <w:rsid w:val="00BB4D45"/>
    <w:rsid w:val="00BB5378"/>
    <w:rsid w:val="00BB537C"/>
    <w:rsid w:val="00BB55A9"/>
    <w:rsid w:val="00BB5F2F"/>
    <w:rsid w:val="00BB6016"/>
    <w:rsid w:val="00BB6A0C"/>
    <w:rsid w:val="00BB6DF3"/>
    <w:rsid w:val="00BB6E69"/>
    <w:rsid w:val="00BB72CF"/>
    <w:rsid w:val="00BB7E98"/>
    <w:rsid w:val="00BC1027"/>
    <w:rsid w:val="00BC10AC"/>
    <w:rsid w:val="00BC17FF"/>
    <w:rsid w:val="00BC2231"/>
    <w:rsid w:val="00BC226E"/>
    <w:rsid w:val="00BC2E14"/>
    <w:rsid w:val="00BC36C6"/>
    <w:rsid w:val="00BC4571"/>
    <w:rsid w:val="00BC4D63"/>
    <w:rsid w:val="00BC5090"/>
    <w:rsid w:val="00BC561F"/>
    <w:rsid w:val="00BC5AFE"/>
    <w:rsid w:val="00BC6839"/>
    <w:rsid w:val="00BC69C4"/>
    <w:rsid w:val="00BC6A1C"/>
    <w:rsid w:val="00BC710F"/>
    <w:rsid w:val="00BC71E8"/>
    <w:rsid w:val="00BC7663"/>
    <w:rsid w:val="00BD0386"/>
    <w:rsid w:val="00BD0592"/>
    <w:rsid w:val="00BD0691"/>
    <w:rsid w:val="00BD06F7"/>
    <w:rsid w:val="00BD0B9B"/>
    <w:rsid w:val="00BD0CB7"/>
    <w:rsid w:val="00BD13A2"/>
    <w:rsid w:val="00BD199A"/>
    <w:rsid w:val="00BD2684"/>
    <w:rsid w:val="00BD3401"/>
    <w:rsid w:val="00BD4A5C"/>
    <w:rsid w:val="00BD510C"/>
    <w:rsid w:val="00BD58BD"/>
    <w:rsid w:val="00BD6553"/>
    <w:rsid w:val="00BD7397"/>
    <w:rsid w:val="00BD7A24"/>
    <w:rsid w:val="00BD7BC3"/>
    <w:rsid w:val="00BE018A"/>
    <w:rsid w:val="00BE0886"/>
    <w:rsid w:val="00BE0B20"/>
    <w:rsid w:val="00BE17FD"/>
    <w:rsid w:val="00BE1F8A"/>
    <w:rsid w:val="00BE253A"/>
    <w:rsid w:val="00BE2875"/>
    <w:rsid w:val="00BE2B24"/>
    <w:rsid w:val="00BE2BE4"/>
    <w:rsid w:val="00BE38C0"/>
    <w:rsid w:val="00BE3DC9"/>
    <w:rsid w:val="00BE4789"/>
    <w:rsid w:val="00BE578C"/>
    <w:rsid w:val="00BE595B"/>
    <w:rsid w:val="00BE6001"/>
    <w:rsid w:val="00BE6083"/>
    <w:rsid w:val="00BE6C42"/>
    <w:rsid w:val="00BE6D37"/>
    <w:rsid w:val="00BE7AAE"/>
    <w:rsid w:val="00BE7F29"/>
    <w:rsid w:val="00BF0D97"/>
    <w:rsid w:val="00BF101C"/>
    <w:rsid w:val="00BF1BD6"/>
    <w:rsid w:val="00BF1ED9"/>
    <w:rsid w:val="00BF2FA0"/>
    <w:rsid w:val="00BF31EA"/>
    <w:rsid w:val="00BF3774"/>
    <w:rsid w:val="00BF37AD"/>
    <w:rsid w:val="00BF3AF8"/>
    <w:rsid w:val="00BF3C76"/>
    <w:rsid w:val="00BF3EA6"/>
    <w:rsid w:val="00BF4102"/>
    <w:rsid w:val="00BF4D18"/>
    <w:rsid w:val="00BF4DE3"/>
    <w:rsid w:val="00BF5273"/>
    <w:rsid w:val="00BF63BA"/>
    <w:rsid w:val="00BF64F8"/>
    <w:rsid w:val="00BF679B"/>
    <w:rsid w:val="00BF765F"/>
    <w:rsid w:val="00C000AB"/>
    <w:rsid w:val="00C00494"/>
    <w:rsid w:val="00C00985"/>
    <w:rsid w:val="00C00B6E"/>
    <w:rsid w:val="00C020C3"/>
    <w:rsid w:val="00C02111"/>
    <w:rsid w:val="00C02261"/>
    <w:rsid w:val="00C02678"/>
    <w:rsid w:val="00C02BCB"/>
    <w:rsid w:val="00C02FF0"/>
    <w:rsid w:val="00C032D9"/>
    <w:rsid w:val="00C0338C"/>
    <w:rsid w:val="00C03424"/>
    <w:rsid w:val="00C040A8"/>
    <w:rsid w:val="00C040F5"/>
    <w:rsid w:val="00C043BF"/>
    <w:rsid w:val="00C04DAA"/>
    <w:rsid w:val="00C059C1"/>
    <w:rsid w:val="00C05A52"/>
    <w:rsid w:val="00C06555"/>
    <w:rsid w:val="00C06D31"/>
    <w:rsid w:val="00C07326"/>
    <w:rsid w:val="00C076CE"/>
    <w:rsid w:val="00C07CFB"/>
    <w:rsid w:val="00C10302"/>
    <w:rsid w:val="00C1062E"/>
    <w:rsid w:val="00C10771"/>
    <w:rsid w:val="00C1084C"/>
    <w:rsid w:val="00C10956"/>
    <w:rsid w:val="00C1193E"/>
    <w:rsid w:val="00C128CA"/>
    <w:rsid w:val="00C12D00"/>
    <w:rsid w:val="00C12D6D"/>
    <w:rsid w:val="00C12ED8"/>
    <w:rsid w:val="00C13193"/>
    <w:rsid w:val="00C137EF"/>
    <w:rsid w:val="00C14084"/>
    <w:rsid w:val="00C14657"/>
    <w:rsid w:val="00C14B90"/>
    <w:rsid w:val="00C14E68"/>
    <w:rsid w:val="00C15691"/>
    <w:rsid w:val="00C15766"/>
    <w:rsid w:val="00C15952"/>
    <w:rsid w:val="00C15A57"/>
    <w:rsid w:val="00C16FD0"/>
    <w:rsid w:val="00C17872"/>
    <w:rsid w:val="00C179B3"/>
    <w:rsid w:val="00C20783"/>
    <w:rsid w:val="00C211C5"/>
    <w:rsid w:val="00C21FFA"/>
    <w:rsid w:val="00C22203"/>
    <w:rsid w:val="00C22796"/>
    <w:rsid w:val="00C23165"/>
    <w:rsid w:val="00C23481"/>
    <w:rsid w:val="00C24206"/>
    <w:rsid w:val="00C24262"/>
    <w:rsid w:val="00C25E2D"/>
    <w:rsid w:val="00C2603C"/>
    <w:rsid w:val="00C267B1"/>
    <w:rsid w:val="00C27966"/>
    <w:rsid w:val="00C27D85"/>
    <w:rsid w:val="00C308B5"/>
    <w:rsid w:val="00C308FA"/>
    <w:rsid w:val="00C3111D"/>
    <w:rsid w:val="00C3161A"/>
    <w:rsid w:val="00C31CA5"/>
    <w:rsid w:val="00C332B3"/>
    <w:rsid w:val="00C33BF9"/>
    <w:rsid w:val="00C3458C"/>
    <w:rsid w:val="00C346B1"/>
    <w:rsid w:val="00C34AED"/>
    <w:rsid w:val="00C34DF2"/>
    <w:rsid w:val="00C34EE4"/>
    <w:rsid w:val="00C351EB"/>
    <w:rsid w:val="00C35A12"/>
    <w:rsid w:val="00C365C9"/>
    <w:rsid w:val="00C36CA1"/>
    <w:rsid w:val="00C3702B"/>
    <w:rsid w:val="00C370D0"/>
    <w:rsid w:val="00C371A4"/>
    <w:rsid w:val="00C3724E"/>
    <w:rsid w:val="00C37C1A"/>
    <w:rsid w:val="00C37DE1"/>
    <w:rsid w:val="00C40861"/>
    <w:rsid w:val="00C41027"/>
    <w:rsid w:val="00C41AD4"/>
    <w:rsid w:val="00C431DD"/>
    <w:rsid w:val="00C4379E"/>
    <w:rsid w:val="00C43F55"/>
    <w:rsid w:val="00C44201"/>
    <w:rsid w:val="00C4491C"/>
    <w:rsid w:val="00C45DC1"/>
    <w:rsid w:val="00C46ED2"/>
    <w:rsid w:val="00C47233"/>
    <w:rsid w:val="00C477E7"/>
    <w:rsid w:val="00C502C1"/>
    <w:rsid w:val="00C50336"/>
    <w:rsid w:val="00C510BF"/>
    <w:rsid w:val="00C51213"/>
    <w:rsid w:val="00C51B03"/>
    <w:rsid w:val="00C52BEC"/>
    <w:rsid w:val="00C52E45"/>
    <w:rsid w:val="00C52FF7"/>
    <w:rsid w:val="00C53000"/>
    <w:rsid w:val="00C539D7"/>
    <w:rsid w:val="00C53A2C"/>
    <w:rsid w:val="00C549CA"/>
    <w:rsid w:val="00C56232"/>
    <w:rsid w:val="00C56B2F"/>
    <w:rsid w:val="00C56B74"/>
    <w:rsid w:val="00C60186"/>
    <w:rsid w:val="00C601D6"/>
    <w:rsid w:val="00C60511"/>
    <w:rsid w:val="00C605CE"/>
    <w:rsid w:val="00C60636"/>
    <w:rsid w:val="00C60EBE"/>
    <w:rsid w:val="00C61115"/>
    <w:rsid w:val="00C615AF"/>
    <w:rsid w:val="00C619DE"/>
    <w:rsid w:val="00C61F6E"/>
    <w:rsid w:val="00C62C24"/>
    <w:rsid w:val="00C63446"/>
    <w:rsid w:val="00C6379C"/>
    <w:rsid w:val="00C648D8"/>
    <w:rsid w:val="00C652C7"/>
    <w:rsid w:val="00C6548C"/>
    <w:rsid w:val="00C65BE8"/>
    <w:rsid w:val="00C65F2C"/>
    <w:rsid w:val="00C6729C"/>
    <w:rsid w:val="00C704F2"/>
    <w:rsid w:val="00C705BD"/>
    <w:rsid w:val="00C7269C"/>
    <w:rsid w:val="00C73440"/>
    <w:rsid w:val="00C73C1A"/>
    <w:rsid w:val="00C740F7"/>
    <w:rsid w:val="00C74D42"/>
    <w:rsid w:val="00C75089"/>
    <w:rsid w:val="00C7526F"/>
    <w:rsid w:val="00C75751"/>
    <w:rsid w:val="00C75EBF"/>
    <w:rsid w:val="00C76248"/>
    <w:rsid w:val="00C76BEE"/>
    <w:rsid w:val="00C776A5"/>
    <w:rsid w:val="00C77F11"/>
    <w:rsid w:val="00C80504"/>
    <w:rsid w:val="00C80527"/>
    <w:rsid w:val="00C8070B"/>
    <w:rsid w:val="00C809F4"/>
    <w:rsid w:val="00C80CA4"/>
    <w:rsid w:val="00C80F3D"/>
    <w:rsid w:val="00C814F9"/>
    <w:rsid w:val="00C818E9"/>
    <w:rsid w:val="00C81BE5"/>
    <w:rsid w:val="00C81FD6"/>
    <w:rsid w:val="00C82378"/>
    <w:rsid w:val="00C823F3"/>
    <w:rsid w:val="00C8309C"/>
    <w:rsid w:val="00C8353A"/>
    <w:rsid w:val="00C835D0"/>
    <w:rsid w:val="00C83D4B"/>
    <w:rsid w:val="00C83FDB"/>
    <w:rsid w:val="00C8409E"/>
    <w:rsid w:val="00C840D0"/>
    <w:rsid w:val="00C8482E"/>
    <w:rsid w:val="00C858E7"/>
    <w:rsid w:val="00C86448"/>
    <w:rsid w:val="00C86A85"/>
    <w:rsid w:val="00C86CCF"/>
    <w:rsid w:val="00C86E0D"/>
    <w:rsid w:val="00C900C7"/>
    <w:rsid w:val="00C90120"/>
    <w:rsid w:val="00C902E1"/>
    <w:rsid w:val="00C906B2"/>
    <w:rsid w:val="00C906BA"/>
    <w:rsid w:val="00C91C58"/>
    <w:rsid w:val="00C936CE"/>
    <w:rsid w:val="00C93786"/>
    <w:rsid w:val="00C9391E"/>
    <w:rsid w:val="00C93BAA"/>
    <w:rsid w:val="00C93C53"/>
    <w:rsid w:val="00C94482"/>
    <w:rsid w:val="00C94F08"/>
    <w:rsid w:val="00C95117"/>
    <w:rsid w:val="00C958B1"/>
    <w:rsid w:val="00C963D0"/>
    <w:rsid w:val="00C977CB"/>
    <w:rsid w:val="00C97A18"/>
    <w:rsid w:val="00C97EF1"/>
    <w:rsid w:val="00CA0492"/>
    <w:rsid w:val="00CA065D"/>
    <w:rsid w:val="00CA157A"/>
    <w:rsid w:val="00CA1869"/>
    <w:rsid w:val="00CA1B05"/>
    <w:rsid w:val="00CA1B4B"/>
    <w:rsid w:val="00CA2195"/>
    <w:rsid w:val="00CA3527"/>
    <w:rsid w:val="00CA3849"/>
    <w:rsid w:val="00CA3D98"/>
    <w:rsid w:val="00CA46CF"/>
    <w:rsid w:val="00CA4960"/>
    <w:rsid w:val="00CA57EA"/>
    <w:rsid w:val="00CA5BCA"/>
    <w:rsid w:val="00CA607B"/>
    <w:rsid w:val="00CA6260"/>
    <w:rsid w:val="00CA6A63"/>
    <w:rsid w:val="00CA6B74"/>
    <w:rsid w:val="00CA7840"/>
    <w:rsid w:val="00CA7D4A"/>
    <w:rsid w:val="00CA7D6A"/>
    <w:rsid w:val="00CB0145"/>
    <w:rsid w:val="00CB0B06"/>
    <w:rsid w:val="00CB13A0"/>
    <w:rsid w:val="00CB141A"/>
    <w:rsid w:val="00CB2938"/>
    <w:rsid w:val="00CB2D29"/>
    <w:rsid w:val="00CB2E00"/>
    <w:rsid w:val="00CB2EDF"/>
    <w:rsid w:val="00CB332E"/>
    <w:rsid w:val="00CB48EC"/>
    <w:rsid w:val="00CB4ABE"/>
    <w:rsid w:val="00CB4B3A"/>
    <w:rsid w:val="00CB50FA"/>
    <w:rsid w:val="00CB5599"/>
    <w:rsid w:val="00CB57AD"/>
    <w:rsid w:val="00CB5BE0"/>
    <w:rsid w:val="00CB6943"/>
    <w:rsid w:val="00CB6EB7"/>
    <w:rsid w:val="00CB735F"/>
    <w:rsid w:val="00CC124A"/>
    <w:rsid w:val="00CC15D9"/>
    <w:rsid w:val="00CC1801"/>
    <w:rsid w:val="00CC1B97"/>
    <w:rsid w:val="00CC1D41"/>
    <w:rsid w:val="00CC1FB9"/>
    <w:rsid w:val="00CC2602"/>
    <w:rsid w:val="00CC2E19"/>
    <w:rsid w:val="00CC3884"/>
    <w:rsid w:val="00CC427B"/>
    <w:rsid w:val="00CC46D9"/>
    <w:rsid w:val="00CC4BC3"/>
    <w:rsid w:val="00CC4C00"/>
    <w:rsid w:val="00CC5938"/>
    <w:rsid w:val="00CC5BDE"/>
    <w:rsid w:val="00CC5C3C"/>
    <w:rsid w:val="00CC5DE2"/>
    <w:rsid w:val="00CC6127"/>
    <w:rsid w:val="00CC621B"/>
    <w:rsid w:val="00CC646E"/>
    <w:rsid w:val="00CC65C5"/>
    <w:rsid w:val="00CC697A"/>
    <w:rsid w:val="00CC7B4A"/>
    <w:rsid w:val="00CD0751"/>
    <w:rsid w:val="00CD08BE"/>
    <w:rsid w:val="00CD0FF8"/>
    <w:rsid w:val="00CD1020"/>
    <w:rsid w:val="00CD1C52"/>
    <w:rsid w:val="00CD1D7E"/>
    <w:rsid w:val="00CD1E6C"/>
    <w:rsid w:val="00CD26BC"/>
    <w:rsid w:val="00CD26F6"/>
    <w:rsid w:val="00CD2CCE"/>
    <w:rsid w:val="00CD3834"/>
    <w:rsid w:val="00CD39A8"/>
    <w:rsid w:val="00CD3AE9"/>
    <w:rsid w:val="00CD3B19"/>
    <w:rsid w:val="00CD43DF"/>
    <w:rsid w:val="00CD46BA"/>
    <w:rsid w:val="00CD4B00"/>
    <w:rsid w:val="00CD7134"/>
    <w:rsid w:val="00CD72BA"/>
    <w:rsid w:val="00CD78C5"/>
    <w:rsid w:val="00CE114D"/>
    <w:rsid w:val="00CE191F"/>
    <w:rsid w:val="00CE1C8C"/>
    <w:rsid w:val="00CE3ED0"/>
    <w:rsid w:val="00CE443A"/>
    <w:rsid w:val="00CE46AE"/>
    <w:rsid w:val="00CE49AB"/>
    <w:rsid w:val="00CE4FBB"/>
    <w:rsid w:val="00CE5FA1"/>
    <w:rsid w:val="00CE6043"/>
    <w:rsid w:val="00CE6252"/>
    <w:rsid w:val="00CE6793"/>
    <w:rsid w:val="00CE715E"/>
    <w:rsid w:val="00CF0111"/>
    <w:rsid w:val="00CF021D"/>
    <w:rsid w:val="00CF03AD"/>
    <w:rsid w:val="00CF0915"/>
    <w:rsid w:val="00CF0A96"/>
    <w:rsid w:val="00CF12E1"/>
    <w:rsid w:val="00CF17FE"/>
    <w:rsid w:val="00CF2FA2"/>
    <w:rsid w:val="00CF35B9"/>
    <w:rsid w:val="00CF391D"/>
    <w:rsid w:val="00CF3D12"/>
    <w:rsid w:val="00CF410C"/>
    <w:rsid w:val="00CF4ABF"/>
    <w:rsid w:val="00CF506F"/>
    <w:rsid w:val="00CF6404"/>
    <w:rsid w:val="00CF689B"/>
    <w:rsid w:val="00CF6CA4"/>
    <w:rsid w:val="00CF7AC3"/>
    <w:rsid w:val="00D00BDC"/>
    <w:rsid w:val="00D015BA"/>
    <w:rsid w:val="00D018B3"/>
    <w:rsid w:val="00D020EB"/>
    <w:rsid w:val="00D02328"/>
    <w:rsid w:val="00D039A0"/>
    <w:rsid w:val="00D039DB"/>
    <w:rsid w:val="00D03E8F"/>
    <w:rsid w:val="00D04799"/>
    <w:rsid w:val="00D0725B"/>
    <w:rsid w:val="00D072BD"/>
    <w:rsid w:val="00D07929"/>
    <w:rsid w:val="00D10CA4"/>
    <w:rsid w:val="00D12339"/>
    <w:rsid w:val="00D129AC"/>
    <w:rsid w:val="00D12E76"/>
    <w:rsid w:val="00D12FB5"/>
    <w:rsid w:val="00D12FFE"/>
    <w:rsid w:val="00D132C2"/>
    <w:rsid w:val="00D13447"/>
    <w:rsid w:val="00D13987"/>
    <w:rsid w:val="00D13B73"/>
    <w:rsid w:val="00D13D1D"/>
    <w:rsid w:val="00D14297"/>
    <w:rsid w:val="00D14E48"/>
    <w:rsid w:val="00D14FD7"/>
    <w:rsid w:val="00D152EB"/>
    <w:rsid w:val="00D15789"/>
    <w:rsid w:val="00D16261"/>
    <w:rsid w:val="00D167E4"/>
    <w:rsid w:val="00D16908"/>
    <w:rsid w:val="00D16918"/>
    <w:rsid w:val="00D16A6D"/>
    <w:rsid w:val="00D16AA9"/>
    <w:rsid w:val="00D175D1"/>
    <w:rsid w:val="00D179F3"/>
    <w:rsid w:val="00D17C71"/>
    <w:rsid w:val="00D200FA"/>
    <w:rsid w:val="00D20BC3"/>
    <w:rsid w:val="00D20CD5"/>
    <w:rsid w:val="00D20F52"/>
    <w:rsid w:val="00D219F6"/>
    <w:rsid w:val="00D22581"/>
    <w:rsid w:val="00D22773"/>
    <w:rsid w:val="00D232D3"/>
    <w:rsid w:val="00D23559"/>
    <w:rsid w:val="00D246F7"/>
    <w:rsid w:val="00D24B05"/>
    <w:rsid w:val="00D256CF"/>
    <w:rsid w:val="00D25B91"/>
    <w:rsid w:val="00D26060"/>
    <w:rsid w:val="00D2700F"/>
    <w:rsid w:val="00D27268"/>
    <w:rsid w:val="00D275F9"/>
    <w:rsid w:val="00D2785F"/>
    <w:rsid w:val="00D30003"/>
    <w:rsid w:val="00D30238"/>
    <w:rsid w:val="00D31C36"/>
    <w:rsid w:val="00D320F0"/>
    <w:rsid w:val="00D329D2"/>
    <w:rsid w:val="00D33FF9"/>
    <w:rsid w:val="00D348CF"/>
    <w:rsid w:val="00D359CC"/>
    <w:rsid w:val="00D35F3B"/>
    <w:rsid w:val="00D36296"/>
    <w:rsid w:val="00D36E26"/>
    <w:rsid w:val="00D3709C"/>
    <w:rsid w:val="00D37E03"/>
    <w:rsid w:val="00D41EA1"/>
    <w:rsid w:val="00D42DCC"/>
    <w:rsid w:val="00D42EFF"/>
    <w:rsid w:val="00D43419"/>
    <w:rsid w:val="00D43591"/>
    <w:rsid w:val="00D439AF"/>
    <w:rsid w:val="00D44227"/>
    <w:rsid w:val="00D4499C"/>
    <w:rsid w:val="00D457F0"/>
    <w:rsid w:val="00D459AD"/>
    <w:rsid w:val="00D45ABF"/>
    <w:rsid w:val="00D47D3B"/>
    <w:rsid w:val="00D5046A"/>
    <w:rsid w:val="00D5092A"/>
    <w:rsid w:val="00D51356"/>
    <w:rsid w:val="00D5145E"/>
    <w:rsid w:val="00D51EB4"/>
    <w:rsid w:val="00D51F53"/>
    <w:rsid w:val="00D5297B"/>
    <w:rsid w:val="00D529C3"/>
    <w:rsid w:val="00D52C36"/>
    <w:rsid w:val="00D53194"/>
    <w:rsid w:val="00D5323E"/>
    <w:rsid w:val="00D54C50"/>
    <w:rsid w:val="00D55317"/>
    <w:rsid w:val="00D55DD2"/>
    <w:rsid w:val="00D56736"/>
    <w:rsid w:val="00D56CE2"/>
    <w:rsid w:val="00D57675"/>
    <w:rsid w:val="00D57E78"/>
    <w:rsid w:val="00D605FA"/>
    <w:rsid w:val="00D61176"/>
    <w:rsid w:val="00D618C5"/>
    <w:rsid w:val="00D62375"/>
    <w:rsid w:val="00D62404"/>
    <w:rsid w:val="00D62BBB"/>
    <w:rsid w:val="00D63D1D"/>
    <w:rsid w:val="00D63DB9"/>
    <w:rsid w:val="00D659CC"/>
    <w:rsid w:val="00D66673"/>
    <w:rsid w:val="00D667B1"/>
    <w:rsid w:val="00D66B5D"/>
    <w:rsid w:val="00D67570"/>
    <w:rsid w:val="00D70038"/>
    <w:rsid w:val="00D70191"/>
    <w:rsid w:val="00D713FF"/>
    <w:rsid w:val="00D715B3"/>
    <w:rsid w:val="00D71C63"/>
    <w:rsid w:val="00D72496"/>
    <w:rsid w:val="00D724AF"/>
    <w:rsid w:val="00D727AB"/>
    <w:rsid w:val="00D72BC4"/>
    <w:rsid w:val="00D73B52"/>
    <w:rsid w:val="00D74A7F"/>
    <w:rsid w:val="00D755A9"/>
    <w:rsid w:val="00D7651E"/>
    <w:rsid w:val="00D76BD8"/>
    <w:rsid w:val="00D77978"/>
    <w:rsid w:val="00D80E08"/>
    <w:rsid w:val="00D8109A"/>
    <w:rsid w:val="00D81173"/>
    <w:rsid w:val="00D8160C"/>
    <w:rsid w:val="00D828C5"/>
    <w:rsid w:val="00D82A74"/>
    <w:rsid w:val="00D831F0"/>
    <w:rsid w:val="00D8378F"/>
    <w:rsid w:val="00D83A4E"/>
    <w:rsid w:val="00D83B2A"/>
    <w:rsid w:val="00D83C06"/>
    <w:rsid w:val="00D84965"/>
    <w:rsid w:val="00D85644"/>
    <w:rsid w:val="00D8599F"/>
    <w:rsid w:val="00D8666B"/>
    <w:rsid w:val="00D868DE"/>
    <w:rsid w:val="00D86951"/>
    <w:rsid w:val="00D86BBB"/>
    <w:rsid w:val="00D8700F"/>
    <w:rsid w:val="00D87653"/>
    <w:rsid w:val="00D87BDB"/>
    <w:rsid w:val="00D90311"/>
    <w:rsid w:val="00D90AEF"/>
    <w:rsid w:val="00D90F2A"/>
    <w:rsid w:val="00D90F9E"/>
    <w:rsid w:val="00D922C0"/>
    <w:rsid w:val="00D9260B"/>
    <w:rsid w:val="00D92A64"/>
    <w:rsid w:val="00D92D9F"/>
    <w:rsid w:val="00D93308"/>
    <w:rsid w:val="00D93D94"/>
    <w:rsid w:val="00D93F50"/>
    <w:rsid w:val="00D94439"/>
    <w:rsid w:val="00D949AC"/>
    <w:rsid w:val="00D94BA3"/>
    <w:rsid w:val="00D94C85"/>
    <w:rsid w:val="00D96DF7"/>
    <w:rsid w:val="00DA01C2"/>
    <w:rsid w:val="00DA0203"/>
    <w:rsid w:val="00DA0F26"/>
    <w:rsid w:val="00DA1EA3"/>
    <w:rsid w:val="00DA2E92"/>
    <w:rsid w:val="00DA3787"/>
    <w:rsid w:val="00DA505D"/>
    <w:rsid w:val="00DA506A"/>
    <w:rsid w:val="00DA523E"/>
    <w:rsid w:val="00DA5A2B"/>
    <w:rsid w:val="00DA78E6"/>
    <w:rsid w:val="00DB0209"/>
    <w:rsid w:val="00DB0A8C"/>
    <w:rsid w:val="00DB12BE"/>
    <w:rsid w:val="00DB1668"/>
    <w:rsid w:val="00DB22EA"/>
    <w:rsid w:val="00DB250A"/>
    <w:rsid w:val="00DB2662"/>
    <w:rsid w:val="00DB2B27"/>
    <w:rsid w:val="00DB2F5A"/>
    <w:rsid w:val="00DB3342"/>
    <w:rsid w:val="00DB38C4"/>
    <w:rsid w:val="00DB4203"/>
    <w:rsid w:val="00DB6331"/>
    <w:rsid w:val="00DB63D8"/>
    <w:rsid w:val="00DB78A7"/>
    <w:rsid w:val="00DB7AE9"/>
    <w:rsid w:val="00DC031C"/>
    <w:rsid w:val="00DC118F"/>
    <w:rsid w:val="00DC19CA"/>
    <w:rsid w:val="00DC1F45"/>
    <w:rsid w:val="00DC216D"/>
    <w:rsid w:val="00DC2738"/>
    <w:rsid w:val="00DC28C6"/>
    <w:rsid w:val="00DC2F4E"/>
    <w:rsid w:val="00DC418F"/>
    <w:rsid w:val="00DC496C"/>
    <w:rsid w:val="00DC4A93"/>
    <w:rsid w:val="00DC5C26"/>
    <w:rsid w:val="00DC6026"/>
    <w:rsid w:val="00DC6A74"/>
    <w:rsid w:val="00DC6C66"/>
    <w:rsid w:val="00DC6F1E"/>
    <w:rsid w:val="00DD1B2E"/>
    <w:rsid w:val="00DD1E54"/>
    <w:rsid w:val="00DD204F"/>
    <w:rsid w:val="00DD218B"/>
    <w:rsid w:val="00DD2754"/>
    <w:rsid w:val="00DD28A6"/>
    <w:rsid w:val="00DD2B15"/>
    <w:rsid w:val="00DD4112"/>
    <w:rsid w:val="00DD424F"/>
    <w:rsid w:val="00DD48C8"/>
    <w:rsid w:val="00DD4C22"/>
    <w:rsid w:val="00DD5693"/>
    <w:rsid w:val="00DD59AC"/>
    <w:rsid w:val="00DD62EB"/>
    <w:rsid w:val="00DD6D4C"/>
    <w:rsid w:val="00DD7086"/>
    <w:rsid w:val="00DD797A"/>
    <w:rsid w:val="00DD7AD1"/>
    <w:rsid w:val="00DE0184"/>
    <w:rsid w:val="00DE1929"/>
    <w:rsid w:val="00DE34EC"/>
    <w:rsid w:val="00DE3877"/>
    <w:rsid w:val="00DE39D9"/>
    <w:rsid w:val="00DE3A63"/>
    <w:rsid w:val="00DE3CE8"/>
    <w:rsid w:val="00DE43B5"/>
    <w:rsid w:val="00DE4A90"/>
    <w:rsid w:val="00DE5885"/>
    <w:rsid w:val="00DE5DD7"/>
    <w:rsid w:val="00DE6220"/>
    <w:rsid w:val="00DE62A7"/>
    <w:rsid w:val="00DE62FB"/>
    <w:rsid w:val="00DE6406"/>
    <w:rsid w:val="00DE6896"/>
    <w:rsid w:val="00DF08D5"/>
    <w:rsid w:val="00DF10C3"/>
    <w:rsid w:val="00DF154A"/>
    <w:rsid w:val="00DF17BE"/>
    <w:rsid w:val="00DF18D4"/>
    <w:rsid w:val="00DF1E1E"/>
    <w:rsid w:val="00DF2752"/>
    <w:rsid w:val="00DF32AB"/>
    <w:rsid w:val="00DF3ED7"/>
    <w:rsid w:val="00DF78BA"/>
    <w:rsid w:val="00E00353"/>
    <w:rsid w:val="00E006AD"/>
    <w:rsid w:val="00E00A7B"/>
    <w:rsid w:val="00E01205"/>
    <w:rsid w:val="00E0181B"/>
    <w:rsid w:val="00E020FC"/>
    <w:rsid w:val="00E027C7"/>
    <w:rsid w:val="00E02EA9"/>
    <w:rsid w:val="00E03828"/>
    <w:rsid w:val="00E03BBD"/>
    <w:rsid w:val="00E0426F"/>
    <w:rsid w:val="00E04AED"/>
    <w:rsid w:val="00E04FAB"/>
    <w:rsid w:val="00E06512"/>
    <w:rsid w:val="00E105EF"/>
    <w:rsid w:val="00E10730"/>
    <w:rsid w:val="00E107F1"/>
    <w:rsid w:val="00E10A81"/>
    <w:rsid w:val="00E10DBA"/>
    <w:rsid w:val="00E11CD2"/>
    <w:rsid w:val="00E12078"/>
    <w:rsid w:val="00E13997"/>
    <w:rsid w:val="00E139A1"/>
    <w:rsid w:val="00E14132"/>
    <w:rsid w:val="00E1413E"/>
    <w:rsid w:val="00E142F4"/>
    <w:rsid w:val="00E14CF7"/>
    <w:rsid w:val="00E14D3E"/>
    <w:rsid w:val="00E153EE"/>
    <w:rsid w:val="00E160D6"/>
    <w:rsid w:val="00E161C3"/>
    <w:rsid w:val="00E163C2"/>
    <w:rsid w:val="00E163D6"/>
    <w:rsid w:val="00E16540"/>
    <w:rsid w:val="00E16946"/>
    <w:rsid w:val="00E16AAA"/>
    <w:rsid w:val="00E17158"/>
    <w:rsid w:val="00E1786F"/>
    <w:rsid w:val="00E2192F"/>
    <w:rsid w:val="00E221C7"/>
    <w:rsid w:val="00E224C3"/>
    <w:rsid w:val="00E224DC"/>
    <w:rsid w:val="00E226E2"/>
    <w:rsid w:val="00E22EFC"/>
    <w:rsid w:val="00E2338C"/>
    <w:rsid w:val="00E236C2"/>
    <w:rsid w:val="00E2455A"/>
    <w:rsid w:val="00E24D38"/>
    <w:rsid w:val="00E24F49"/>
    <w:rsid w:val="00E2559C"/>
    <w:rsid w:val="00E26910"/>
    <w:rsid w:val="00E27027"/>
    <w:rsid w:val="00E273BB"/>
    <w:rsid w:val="00E27423"/>
    <w:rsid w:val="00E27444"/>
    <w:rsid w:val="00E303A1"/>
    <w:rsid w:val="00E314EC"/>
    <w:rsid w:val="00E31EAC"/>
    <w:rsid w:val="00E3244C"/>
    <w:rsid w:val="00E3480F"/>
    <w:rsid w:val="00E34820"/>
    <w:rsid w:val="00E35259"/>
    <w:rsid w:val="00E35A05"/>
    <w:rsid w:val="00E36347"/>
    <w:rsid w:val="00E3682C"/>
    <w:rsid w:val="00E36D79"/>
    <w:rsid w:val="00E36DDA"/>
    <w:rsid w:val="00E37C85"/>
    <w:rsid w:val="00E404AA"/>
    <w:rsid w:val="00E407E1"/>
    <w:rsid w:val="00E4099B"/>
    <w:rsid w:val="00E4157F"/>
    <w:rsid w:val="00E41872"/>
    <w:rsid w:val="00E4203C"/>
    <w:rsid w:val="00E428DB"/>
    <w:rsid w:val="00E43205"/>
    <w:rsid w:val="00E439FE"/>
    <w:rsid w:val="00E43B66"/>
    <w:rsid w:val="00E44535"/>
    <w:rsid w:val="00E4457B"/>
    <w:rsid w:val="00E447F6"/>
    <w:rsid w:val="00E44BD8"/>
    <w:rsid w:val="00E44DEC"/>
    <w:rsid w:val="00E450B1"/>
    <w:rsid w:val="00E450D8"/>
    <w:rsid w:val="00E45FBD"/>
    <w:rsid w:val="00E4614D"/>
    <w:rsid w:val="00E463FD"/>
    <w:rsid w:val="00E503AD"/>
    <w:rsid w:val="00E50F55"/>
    <w:rsid w:val="00E511BD"/>
    <w:rsid w:val="00E51226"/>
    <w:rsid w:val="00E517DD"/>
    <w:rsid w:val="00E52473"/>
    <w:rsid w:val="00E52616"/>
    <w:rsid w:val="00E53E3C"/>
    <w:rsid w:val="00E54A40"/>
    <w:rsid w:val="00E56072"/>
    <w:rsid w:val="00E56290"/>
    <w:rsid w:val="00E56468"/>
    <w:rsid w:val="00E56517"/>
    <w:rsid w:val="00E57170"/>
    <w:rsid w:val="00E57232"/>
    <w:rsid w:val="00E60242"/>
    <w:rsid w:val="00E6135B"/>
    <w:rsid w:val="00E61626"/>
    <w:rsid w:val="00E632DD"/>
    <w:rsid w:val="00E6341B"/>
    <w:rsid w:val="00E63491"/>
    <w:rsid w:val="00E63AA2"/>
    <w:rsid w:val="00E64626"/>
    <w:rsid w:val="00E64673"/>
    <w:rsid w:val="00E64BB1"/>
    <w:rsid w:val="00E64D95"/>
    <w:rsid w:val="00E654C0"/>
    <w:rsid w:val="00E67367"/>
    <w:rsid w:val="00E674AA"/>
    <w:rsid w:val="00E677B7"/>
    <w:rsid w:val="00E716F4"/>
    <w:rsid w:val="00E72484"/>
    <w:rsid w:val="00E72D05"/>
    <w:rsid w:val="00E73099"/>
    <w:rsid w:val="00E73626"/>
    <w:rsid w:val="00E73917"/>
    <w:rsid w:val="00E73F77"/>
    <w:rsid w:val="00E7412B"/>
    <w:rsid w:val="00E758BC"/>
    <w:rsid w:val="00E75A62"/>
    <w:rsid w:val="00E75C03"/>
    <w:rsid w:val="00E75C8E"/>
    <w:rsid w:val="00E7698E"/>
    <w:rsid w:val="00E76C93"/>
    <w:rsid w:val="00E771FC"/>
    <w:rsid w:val="00E80616"/>
    <w:rsid w:val="00E81B35"/>
    <w:rsid w:val="00E8275F"/>
    <w:rsid w:val="00E8324B"/>
    <w:rsid w:val="00E838AF"/>
    <w:rsid w:val="00E83E38"/>
    <w:rsid w:val="00E83F2A"/>
    <w:rsid w:val="00E83F2E"/>
    <w:rsid w:val="00E841C2"/>
    <w:rsid w:val="00E84527"/>
    <w:rsid w:val="00E84F1C"/>
    <w:rsid w:val="00E850A9"/>
    <w:rsid w:val="00E8515C"/>
    <w:rsid w:val="00E85527"/>
    <w:rsid w:val="00E8561B"/>
    <w:rsid w:val="00E856AC"/>
    <w:rsid w:val="00E86B50"/>
    <w:rsid w:val="00E87E5D"/>
    <w:rsid w:val="00E87E84"/>
    <w:rsid w:val="00E90366"/>
    <w:rsid w:val="00E90A8D"/>
    <w:rsid w:val="00E90C83"/>
    <w:rsid w:val="00E90F00"/>
    <w:rsid w:val="00E91623"/>
    <w:rsid w:val="00E92037"/>
    <w:rsid w:val="00E9231D"/>
    <w:rsid w:val="00E92499"/>
    <w:rsid w:val="00E926A6"/>
    <w:rsid w:val="00E92D0A"/>
    <w:rsid w:val="00E92E50"/>
    <w:rsid w:val="00E93847"/>
    <w:rsid w:val="00E94435"/>
    <w:rsid w:val="00E9517B"/>
    <w:rsid w:val="00E9567A"/>
    <w:rsid w:val="00E95B10"/>
    <w:rsid w:val="00E95BD9"/>
    <w:rsid w:val="00E95FEA"/>
    <w:rsid w:val="00E9619C"/>
    <w:rsid w:val="00E9716F"/>
    <w:rsid w:val="00E9778A"/>
    <w:rsid w:val="00E97DAE"/>
    <w:rsid w:val="00E97FD6"/>
    <w:rsid w:val="00EA02E6"/>
    <w:rsid w:val="00EA0BDD"/>
    <w:rsid w:val="00EA1F17"/>
    <w:rsid w:val="00EA3FFD"/>
    <w:rsid w:val="00EA4475"/>
    <w:rsid w:val="00EA472B"/>
    <w:rsid w:val="00EA4D62"/>
    <w:rsid w:val="00EA4E85"/>
    <w:rsid w:val="00EA5437"/>
    <w:rsid w:val="00EA5D9E"/>
    <w:rsid w:val="00EA61C1"/>
    <w:rsid w:val="00EA6DC1"/>
    <w:rsid w:val="00EA6DE9"/>
    <w:rsid w:val="00EA7368"/>
    <w:rsid w:val="00EA7BF3"/>
    <w:rsid w:val="00EA7E4B"/>
    <w:rsid w:val="00EB00AA"/>
    <w:rsid w:val="00EB01FF"/>
    <w:rsid w:val="00EB05A3"/>
    <w:rsid w:val="00EB0AE9"/>
    <w:rsid w:val="00EB0C2D"/>
    <w:rsid w:val="00EB0E26"/>
    <w:rsid w:val="00EB0EA4"/>
    <w:rsid w:val="00EB14C3"/>
    <w:rsid w:val="00EB1E64"/>
    <w:rsid w:val="00EB2148"/>
    <w:rsid w:val="00EB2292"/>
    <w:rsid w:val="00EB26F0"/>
    <w:rsid w:val="00EB34DC"/>
    <w:rsid w:val="00EB36F1"/>
    <w:rsid w:val="00EB36F6"/>
    <w:rsid w:val="00EB42CD"/>
    <w:rsid w:val="00EB444A"/>
    <w:rsid w:val="00EB47D6"/>
    <w:rsid w:val="00EB53E7"/>
    <w:rsid w:val="00EB591E"/>
    <w:rsid w:val="00EB5BA4"/>
    <w:rsid w:val="00EB6133"/>
    <w:rsid w:val="00EB6753"/>
    <w:rsid w:val="00EB67BB"/>
    <w:rsid w:val="00EB7310"/>
    <w:rsid w:val="00EB75E4"/>
    <w:rsid w:val="00EB79F5"/>
    <w:rsid w:val="00EB7A0E"/>
    <w:rsid w:val="00EB7C02"/>
    <w:rsid w:val="00EB7C76"/>
    <w:rsid w:val="00EC0529"/>
    <w:rsid w:val="00EC0EA8"/>
    <w:rsid w:val="00EC1065"/>
    <w:rsid w:val="00EC1111"/>
    <w:rsid w:val="00EC1701"/>
    <w:rsid w:val="00EC170B"/>
    <w:rsid w:val="00EC321E"/>
    <w:rsid w:val="00EC4719"/>
    <w:rsid w:val="00EC49F8"/>
    <w:rsid w:val="00EC4B2E"/>
    <w:rsid w:val="00EC4C4F"/>
    <w:rsid w:val="00EC4CCD"/>
    <w:rsid w:val="00EC56C9"/>
    <w:rsid w:val="00EC59F8"/>
    <w:rsid w:val="00EC6CCB"/>
    <w:rsid w:val="00EC6E15"/>
    <w:rsid w:val="00EC768C"/>
    <w:rsid w:val="00EC7ADB"/>
    <w:rsid w:val="00ED044B"/>
    <w:rsid w:val="00ED04CD"/>
    <w:rsid w:val="00ED0EC0"/>
    <w:rsid w:val="00ED1867"/>
    <w:rsid w:val="00ED18E0"/>
    <w:rsid w:val="00ED1C15"/>
    <w:rsid w:val="00ED1E30"/>
    <w:rsid w:val="00ED2D97"/>
    <w:rsid w:val="00ED3500"/>
    <w:rsid w:val="00ED3657"/>
    <w:rsid w:val="00ED39E0"/>
    <w:rsid w:val="00ED3AB2"/>
    <w:rsid w:val="00ED4019"/>
    <w:rsid w:val="00ED50E8"/>
    <w:rsid w:val="00ED58AD"/>
    <w:rsid w:val="00ED59C1"/>
    <w:rsid w:val="00ED6463"/>
    <w:rsid w:val="00ED6D5B"/>
    <w:rsid w:val="00ED753F"/>
    <w:rsid w:val="00ED7823"/>
    <w:rsid w:val="00EE052B"/>
    <w:rsid w:val="00EE0B7C"/>
    <w:rsid w:val="00EE0E0D"/>
    <w:rsid w:val="00EE1904"/>
    <w:rsid w:val="00EE3508"/>
    <w:rsid w:val="00EE3DF2"/>
    <w:rsid w:val="00EE3E8D"/>
    <w:rsid w:val="00EE4516"/>
    <w:rsid w:val="00EE45F3"/>
    <w:rsid w:val="00EE480A"/>
    <w:rsid w:val="00EE4FFA"/>
    <w:rsid w:val="00EE535D"/>
    <w:rsid w:val="00EE5EBE"/>
    <w:rsid w:val="00EE5F36"/>
    <w:rsid w:val="00EE7037"/>
    <w:rsid w:val="00EE7705"/>
    <w:rsid w:val="00EF0655"/>
    <w:rsid w:val="00EF0D6E"/>
    <w:rsid w:val="00EF139A"/>
    <w:rsid w:val="00EF277A"/>
    <w:rsid w:val="00EF2E04"/>
    <w:rsid w:val="00EF372A"/>
    <w:rsid w:val="00EF3E34"/>
    <w:rsid w:val="00EF4458"/>
    <w:rsid w:val="00EF4804"/>
    <w:rsid w:val="00EF5E3D"/>
    <w:rsid w:val="00EF62C3"/>
    <w:rsid w:val="00EF640F"/>
    <w:rsid w:val="00EF65FA"/>
    <w:rsid w:val="00EF6948"/>
    <w:rsid w:val="00EF7CCC"/>
    <w:rsid w:val="00EF7CF2"/>
    <w:rsid w:val="00F006BF"/>
    <w:rsid w:val="00F00888"/>
    <w:rsid w:val="00F00F10"/>
    <w:rsid w:val="00F014DF"/>
    <w:rsid w:val="00F02F4A"/>
    <w:rsid w:val="00F03EB3"/>
    <w:rsid w:val="00F042A2"/>
    <w:rsid w:val="00F042C5"/>
    <w:rsid w:val="00F0458A"/>
    <w:rsid w:val="00F04821"/>
    <w:rsid w:val="00F0507D"/>
    <w:rsid w:val="00F0528E"/>
    <w:rsid w:val="00F05674"/>
    <w:rsid w:val="00F05E6B"/>
    <w:rsid w:val="00F07A7D"/>
    <w:rsid w:val="00F10B5C"/>
    <w:rsid w:val="00F11699"/>
    <w:rsid w:val="00F117E0"/>
    <w:rsid w:val="00F120CE"/>
    <w:rsid w:val="00F125A6"/>
    <w:rsid w:val="00F12FFF"/>
    <w:rsid w:val="00F130E0"/>
    <w:rsid w:val="00F1383E"/>
    <w:rsid w:val="00F13A8A"/>
    <w:rsid w:val="00F13E70"/>
    <w:rsid w:val="00F13FA5"/>
    <w:rsid w:val="00F14680"/>
    <w:rsid w:val="00F148FC"/>
    <w:rsid w:val="00F14C97"/>
    <w:rsid w:val="00F14E15"/>
    <w:rsid w:val="00F14FD0"/>
    <w:rsid w:val="00F15200"/>
    <w:rsid w:val="00F1593E"/>
    <w:rsid w:val="00F15FC6"/>
    <w:rsid w:val="00F1712A"/>
    <w:rsid w:val="00F1715A"/>
    <w:rsid w:val="00F17D06"/>
    <w:rsid w:val="00F17FB9"/>
    <w:rsid w:val="00F2013B"/>
    <w:rsid w:val="00F201D2"/>
    <w:rsid w:val="00F217E5"/>
    <w:rsid w:val="00F22388"/>
    <w:rsid w:val="00F24710"/>
    <w:rsid w:val="00F24C51"/>
    <w:rsid w:val="00F25220"/>
    <w:rsid w:val="00F25352"/>
    <w:rsid w:val="00F25B2D"/>
    <w:rsid w:val="00F25D7B"/>
    <w:rsid w:val="00F2606B"/>
    <w:rsid w:val="00F26131"/>
    <w:rsid w:val="00F26C50"/>
    <w:rsid w:val="00F2737D"/>
    <w:rsid w:val="00F27589"/>
    <w:rsid w:val="00F27725"/>
    <w:rsid w:val="00F27AE9"/>
    <w:rsid w:val="00F300E7"/>
    <w:rsid w:val="00F315E3"/>
    <w:rsid w:val="00F315E5"/>
    <w:rsid w:val="00F32F68"/>
    <w:rsid w:val="00F3316A"/>
    <w:rsid w:val="00F339CF"/>
    <w:rsid w:val="00F33A50"/>
    <w:rsid w:val="00F34821"/>
    <w:rsid w:val="00F35920"/>
    <w:rsid w:val="00F35A3E"/>
    <w:rsid w:val="00F35BF6"/>
    <w:rsid w:val="00F3752A"/>
    <w:rsid w:val="00F4112D"/>
    <w:rsid w:val="00F43ACF"/>
    <w:rsid w:val="00F44247"/>
    <w:rsid w:val="00F4466B"/>
    <w:rsid w:val="00F448E6"/>
    <w:rsid w:val="00F452A7"/>
    <w:rsid w:val="00F454FF"/>
    <w:rsid w:val="00F46056"/>
    <w:rsid w:val="00F4626A"/>
    <w:rsid w:val="00F465F5"/>
    <w:rsid w:val="00F46950"/>
    <w:rsid w:val="00F46C20"/>
    <w:rsid w:val="00F47AEC"/>
    <w:rsid w:val="00F47DC1"/>
    <w:rsid w:val="00F5053A"/>
    <w:rsid w:val="00F50D91"/>
    <w:rsid w:val="00F50DE0"/>
    <w:rsid w:val="00F5113A"/>
    <w:rsid w:val="00F51FAC"/>
    <w:rsid w:val="00F52B52"/>
    <w:rsid w:val="00F53224"/>
    <w:rsid w:val="00F5415B"/>
    <w:rsid w:val="00F545D9"/>
    <w:rsid w:val="00F54F1B"/>
    <w:rsid w:val="00F55EC3"/>
    <w:rsid w:val="00F55ED2"/>
    <w:rsid w:val="00F57B36"/>
    <w:rsid w:val="00F57C0F"/>
    <w:rsid w:val="00F57F8C"/>
    <w:rsid w:val="00F6157C"/>
    <w:rsid w:val="00F61D1C"/>
    <w:rsid w:val="00F61F9C"/>
    <w:rsid w:val="00F6214C"/>
    <w:rsid w:val="00F62727"/>
    <w:rsid w:val="00F63441"/>
    <w:rsid w:val="00F638D2"/>
    <w:rsid w:val="00F649B3"/>
    <w:rsid w:val="00F64CAB"/>
    <w:rsid w:val="00F6546C"/>
    <w:rsid w:val="00F65A4A"/>
    <w:rsid w:val="00F65AEB"/>
    <w:rsid w:val="00F664ED"/>
    <w:rsid w:val="00F66C51"/>
    <w:rsid w:val="00F66FE3"/>
    <w:rsid w:val="00F67BE7"/>
    <w:rsid w:val="00F70316"/>
    <w:rsid w:val="00F704A7"/>
    <w:rsid w:val="00F71254"/>
    <w:rsid w:val="00F71920"/>
    <w:rsid w:val="00F71F8E"/>
    <w:rsid w:val="00F72CC1"/>
    <w:rsid w:val="00F73730"/>
    <w:rsid w:val="00F74214"/>
    <w:rsid w:val="00F74750"/>
    <w:rsid w:val="00F750F5"/>
    <w:rsid w:val="00F75B46"/>
    <w:rsid w:val="00F75B7F"/>
    <w:rsid w:val="00F75FC9"/>
    <w:rsid w:val="00F76FDF"/>
    <w:rsid w:val="00F772BB"/>
    <w:rsid w:val="00F80E00"/>
    <w:rsid w:val="00F821DA"/>
    <w:rsid w:val="00F821ED"/>
    <w:rsid w:val="00F82B2E"/>
    <w:rsid w:val="00F82D44"/>
    <w:rsid w:val="00F82D62"/>
    <w:rsid w:val="00F83C32"/>
    <w:rsid w:val="00F85C7C"/>
    <w:rsid w:val="00F85FAD"/>
    <w:rsid w:val="00F8625E"/>
    <w:rsid w:val="00F8629A"/>
    <w:rsid w:val="00F868CA"/>
    <w:rsid w:val="00F872BC"/>
    <w:rsid w:val="00F87393"/>
    <w:rsid w:val="00F8763E"/>
    <w:rsid w:val="00F87E55"/>
    <w:rsid w:val="00F87FE0"/>
    <w:rsid w:val="00F90DA1"/>
    <w:rsid w:val="00F911C5"/>
    <w:rsid w:val="00F91291"/>
    <w:rsid w:val="00F9135D"/>
    <w:rsid w:val="00F91944"/>
    <w:rsid w:val="00F92748"/>
    <w:rsid w:val="00F92D0F"/>
    <w:rsid w:val="00F92E61"/>
    <w:rsid w:val="00F93646"/>
    <w:rsid w:val="00F93FD9"/>
    <w:rsid w:val="00F94206"/>
    <w:rsid w:val="00F9486E"/>
    <w:rsid w:val="00F94CF7"/>
    <w:rsid w:val="00F95323"/>
    <w:rsid w:val="00F95689"/>
    <w:rsid w:val="00F95BC2"/>
    <w:rsid w:val="00F95D1C"/>
    <w:rsid w:val="00F95F6E"/>
    <w:rsid w:val="00F967FC"/>
    <w:rsid w:val="00F96999"/>
    <w:rsid w:val="00F97683"/>
    <w:rsid w:val="00F9791A"/>
    <w:rsid w:val="00F97E5B"/>
    <w:rsid w:val="00FA0A35"/>
    <w:rsid w:val="00FA0AD5"/>
    <w:rsid w:val="00FA293B"/>
    <w:rsid w:val="00FA3B91"/>
    <w:rsid w:val="00FA4A63"/>
    <w:rsid w:val="00FA68B1"/>
    <w:rsid w:val="00FA6AC3"/>
    <w:rsid w:val="00FA6C9D"/>
    <w:rsid w:val="00FA6E0B"/>
    <w:rsid w:val="00FA777A"/>
    <w:rsid w:val="00FA7A58"/>
    <w:rsid w:val="00FA7D2D"/>
    <w:rsid w:val="00FA7D6A"/>
    <w:rsid w:val="00FB012E"/>
    <w:rsid w:val="00FB048B"/>
    <w:rsid w:val="00FB24E7"/>
    <w:rsid w:val="00FB3DEE"/>
    <w:rsid w:val="00FB3EE1"/>
    <w:rsid w:val="00FB61A8"/>
    <w:rsid w:val="00FB6619"/>
    <w:rsid w:val="00FB6624"/>
    <w:rsid w:val="00FB7894"/>
    <w:rsid w:val="00FB7AC8"/>
    <w:rsid w:val="00FB7B79"/>
    <w:rsid w:val="00FC04E0"/>
    <w:rsid w:val="00FC0F6B"/>
    <w:rsid w:val="00FC102D"/>
    <w:rsid w:val="00FC1219"/>
    <w:rsid w:val="00FC126B"/>
    <w:rsid w:val="00FC15F9"/>
    <w:rsid w:val="00FC2255"/>
    <w:rsid w:val="00FC3100"/>
    <w:rsid w:val="00FC3536"/>
    <w:rsid w:val="00FC3BCE"/>
    <w:rsid w:val="00FC3D4F"/>
    <w:rsid w:val="00FC4504"/>
    <w:rsid w:val="00FC47FB"/>
    <w:rsid w:val="00FC4E8F"/>
    <w:rsid w:val="00FC53DA"/>
    <w:rsid w:val="00FC5AF6"/>
    <w:rsid w:val="00FC67B3"/>
    <w:rsid w:val="00FC6980"/>
    <w:rsid w:val="00FC78A3"/>
    <w:rsid w:val="00FC7A8B"/>
    <w:rsid w:val="00FC7F04"/>
    <w:rsid w:val="00FD162E"/>
    <w:rsid w:val="00FD261F"/>
    <w:rsid w:val="00FD2B6B"/>
    <w:rsid w:val="00FD3117"/>
    <w:rsid w:val="00FD3D49"/>
    <w:rsid w:val="00FD4941"/>
    <w:rsid w:val="00FD4EA3"/>
    <w:rsid w:val="00FD53E6"/>
    <w:rsid w:val="00FD54B2"/>
    <w:rsid w:val="00FD596D"/>
    <w:rsid w:val="00FD5CEF"/>
    <w:rsid w:val="00FD6C95"/>
    <w:rsid w:val="00FD7D90"/>
    <w:rsid w:val="00FE04AA"/>
    <w:rsid w:val="00FE0594"/>
    <w:rsid w:val="00FE0C07"/>
    <w:rsid w:val="00FE0C8C"/>
    <w:rsid w:val="00FE1844"/>
    <w:rsid w:val="00FE1963"/>
    <w:rsid w:val="00FE1A96"/>
    <w:rsid w:val="00FE2208"/>
    <w:rsid w:val="00FE26E0"/>
    <w:rsid w:val="00FE2A4D"/>
    <w:rsid w:val="00FE3601"/>
    <w:rsid w:val="00FE39DE"/>
    <w:rsid w:val="00FE3E5E"/>
    <w:rsid w:val="00FE3EC5"/>
    <w:rsid w:val="00FE4462"/>
    <w:rsid w:val="00FE4D56"/>
    <w:rsid w:val="00FE5AF8"/>
    <w:rsid w:val="00FE7A77"/>
    <w:rsid w:val="00FE7BEC"/>
    <w:rsid w:val="00FF28D5"/>
    <w:rsid w:val="00FF2EEF"/>
    <w:rsid w:val="00FF3520"/>
    <w:rsid w:val="00FF36E3"/>
    <w:rsid w:val="00FF375A"/>
    <w:rsid w:val="00FF3B20"/>
    <w:rsid w:val="00FF3B9C"/>
    <w:rsid w:val="00FF441A"/>
    <w:rsid w:val="00FF4551"/>
    <w:rsid w:val="00FF45C4"/>
    <w:rsid w:val="00FF45CF"/>
    <w:rsid w:val="00FF4F10"/>
    <w:rsid w:val="00FF4F4A"/>
    <w:rsid w:val="00FF5626"/>
    <w:rsid w:val="00FF5D92"/>
    <w:rsid w:val="00FF5D95"/>
    <w:rsid w:val="00FF5E88"/>
    <w:rsid w:val="00FF7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A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A326AD"/>
    <w:pPr>
      <w:keepNext/>
      <w:tabs>
        <w:tab w:val="num" w:pos="0"/>
      </w:tabs>
      <w:outlineLvl w:val="0"/>
    </w:pPr>
    <w:rPr>
      <w:rFonts w:ascii="Arial" w:hAnsi="Arial"/>
      <w:b/>
      <w:bCs/>
      <w:sz w:val="24"/>
    </w:rPr>
  </w:style>
  <w:style w:type="paragraph" w:styleId="Heading2">
    <w:name w:val="heading 2"/>
    <w:basedOn w:val="Normal"/>
    <w:next w:val="Normal"/>
    <w:qFormat/>
    <w:rsid w:val="00A326AD"/>
    <w:pPr>
      <w:keepNext/>
      <w:tabs>
        <w:tab w:val="num" w:pos="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A326AD"/>
    <w:pPr>
      <w:keepNext/>
      <w:tabs>
        <w:tab w:val="num" w:pos="0"/>
      </w:tabs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326AD"/>
    <w:pPr>
      <w:keepNext/>
      <w:tabs>
        <w:tab w:val="num" w:pos="0"/>
      </w:tabs>
      <w:jc w:val="both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BodyText"/>
    <w:qFormat/>
    <w:rsid w:val="00A326AD"/>
    <w:pPr>
      <w:tabs>
        <w:tab w:val="num" w:pos="0"/>
      </w:tabs>
      <w:spacing w:before="100" w:after="100"/>
      <w:outlineLvl w:val="4"/>
    </w:pPr>
    <w:rPr>
      <w:rFonts w:ascii="Arial Unicode MS" w:eastAsia="Arial Unicode MS" w:hAnsi="Arial Unicode MS" w:cs="Arial Unicode MS"/>
      <w:b/>
      <w:bCs/>
      <w:color w:val="000000"/>
    </w:rPr>
  </w:style>
  <w:style w:type="paragraph" w:styleId="Heading6">
    <w:name w:val="heading 6"/>
    <w:basedOn w:val="Normal"/>
    <w:next w:val="Normal"/>
    <w:qFormat/>
    <w:rsid w:val="00A326AD"/>
    <w:pPr>
      <w:tabs>
        <w:tab w:val="num" w:pos="0"/>
      </w:tabs>
      <w:spacing w:before="24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A326AD"/>
    <w:pPr>
      <w:keepNext/>
      <w:tabs>
        <w:tab w:val="num" w:pos="0"/>
      </w:tabs>
      <w:jc w:val="both"/>
      <w:outlineLvl w:val="6"/>
    </w:pPr>
    <w:rPr>
      <w:rFonts w:ascii="Book Antiqua" w:hAnsi="Book Antiqua"/>
      <w:b/>
    </w:rPr>
  </w:style>
  <w:style w:type="paragraph" w:styleId="Heading8">
    <w:name w:val="heading 8"/>
    <w:basedOn w:val="Normal"/>
    <w:next w:val="Normal"/>
    <w:qFormat/>
    <w:rsid w:val="00A326AD"/>
    <w:pPr>
      <w:keepNext/>
      <w:tabs>
        <w:tab w:val="num" w:pos="0"/>
      </w:tabs>
      <w:jc w:val="center"/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326AD"/>
    <w:rPr>
      <w:rFonts w:ascii="Symbol" w:hAnsi="Symbol"/>
    </w:rPr>
  </w:style>
  <w:style w:type="character" w:customStyle="1" w:styleId="WW8Num3z0">
    <w:name w:val="WW8Num3z0"/>
    <w:rsid w:val="00A326AD"/>
    <w:rPr>
      <w:rFonts w:ascii="Symbol" w:hAnsi="Symbol"/>
    </w:rPr>
  </w:style>
  <w:style w:type="character" w:customStyle="1" w:styleId="WW8Num4z0">
    <w:name w:val="WW8Num4z0"/>
    <w:rsid w:val="00A326AD"/>
    <w:rPr>
      <w:rFonts w:ascii="Symbol" w:hAnsi="Symbol"/>
      <w:color w:val="auto"/>
    </w:rPr>
  </w:style>
  <w:style w:type="character" w:customStyle="1" w:styleId="WW8Num4z1">
    <w:name w:val="WW8Num4z1"/>
    <w:rsid w:val="00A326AD"/>
    <w:rPr>
      <w:rFonts w:ascii="Courier New" w:hAnsi="Courier New"/>
    </w:rPr>
  </w:style>
  <w:style w:type="character" w:customStyle="1" w:styleId="WW8Num4z2">
    <w:name w:val="WW8Num4z2"/>
    <w:rsid w:val="00A326AD"/>
    <w:rPr>
      <w:rFonts w:ascii="Wingdings" w:hAnsi="Wingdings"/>
    </w:rPr>
  </w:style>
  <w:style w:type="character" w:customStyle="1" w:styleId="WW8Num4z3">
    <w:name w:val="WW8Num4z3"/>
    <w:rsid w:val="00A326AD"/>
    <w:rPr>
      <w:rFonts w:ascii="Symbol" w:hAnsi="Symbol"/>
    </w:rPr>
  </w:style>
  <w:style w:type="character" w:customStyle="1" w:styleId="WW8Num6z0">
    <w:name w:val="WW8Num6z0"/>
    <w:rsid w:val="00A326AD"/>
    <w:rPr>
      <w:rFonts w:ascii="Symbol" w:hAnsi="Symbol"/>
    </w:rPr>
  </w:style>
  <w:style w:type="character" w:customStyle="1" w:styleId="WW8Num6z1">
    <w:name w:val="WW8Num6z1"/>
    <w:rsid w:val="00A326AD"/>
    <w:rPr>
      <w:rFonts w:ascii="Courier New" w:hAnsi="Courier New"/>
    </w:rPr>
  </w:style>
  <w:style w:type="character" w:customStyle="1" w:styleId="WW8Num6z2">
    <w:name w:val="WW8Num6z2"/>
    <w:rsid w:val="00A326AD"/>
    <w:rPr>
      <w:rFonts w:ascii="Wingdings" w:hAnsi="Wingdings"/>
    </w:rPr>
  </w:style>
  <w:style w:type="character" w:customStyle="1" w:styleId="WW8Num7z0">
    <w:name w:val="WW8Num7z0"/>
    <w:rsid w:val="00A326AD"/>
    <w:rPr>
      <w:rFonts w:ascii="Wingdings" w:hAnsi="Wingdings"/>
    </w:rPr>
  </w:style>
  <w:style w:type="character" w:customStyle="1" w:styleId="WW8Num7z1">
    <w:name w:val="WW8Num7z1"/>
    <w:rsid w:val="00A326AD"/>
    <w:rPr>
      <w:rFonts w:ascii="Courier New" w:hAnsi="Courier New"/>
    </w:rPr>
  </w:style>
  <w:style w:type="character" w:customStyle="1" w:styleId="WW8Num7z3">
    <w:name w:val="WW8Num7z3"/>
    <w:rsid w:val="00A326AD"/>
    <w:rPr>
      <w:rFonts w:ascii="Symbol" w:hAnsi="Symbol"/>
    </w:rPr>
  </w:style>
  <w:style w:type="character" w:customStyle="1" w:styleId="WW8Num8z0">
    <w:name w:val="WW8Num8z0"/>
    <w:rsid w:val="00A326AD"/>
    <w:rPr>
      <w:rFonts w:ascii="Wingdings" w:hAnsi="Wingdings"/>
    </w:rPr>
  </w:style>
  <w:style w:type="character" w:customStyle="1" w:styleId="WW8Num9z0">
    <w:name w:val="WW8Num9z0"/>
    <w:rsid w:val="00A326AD"/>
    <w:rPr>
      <w:rFonts w:ascii="Symbol" w:hAnsi="Symbol"/>
      <w:color w:val="auto"/>
    </w:rPr>
  </w:style>
  <w:style w:type="character" w:customStyle="1" w:styleId="WW8Num9z1">
    <w:name w:val="WW8Num9z1"/>
    <w:rsid w:val="00A326AD"/>
    <w:rPr>
      <w:rFonts w:ascii="Courier New" w:hAnsi="Courier New"/>
    </w:rPr>
  </w:style>
  <w:style w:type="character" w:customStyle="1" w:styleId="WW8Num9z2">
    <w:name w:val="WW8Num9z2"/>
    <w:rsid w:val="00A326AD"/>
    <w:rPr>
      <w:rFonts w:ascii="Wingdings" w:hAnsi="Wingdings"/>
    </w:rPr>
  </w:style>
  <w:style w:type="character" w:customStyle="1" w:styleId="WW8Num9z3">
    <w:name w:val="WW8Num9z3"/>
    <w:rsid w:val="00A326AD"/>
    <w:rPr>
      <w:rFonts w:ascii="Symbol" w:hAnsi="Symbol"/>
    </w:rPr>
  </w:style>
  <w:style w:type="character" w:customStyle="1" w:styleId="WW8Num10z0">
    <w:name w:val="WW8Num10z0"/>
    <w:rsid w:val="00A326AD"/>
    <w:rPr>
      <w:rFonts w:ascii="Wingdings" w:hAnsi="Wingdings"/>
    </w:rPr>
  </w:style>
  <w:style w:type="character" w:customStyle="1" w:styleId="WW8Num10z1">
    <w:name w:val="WW8Num10z1"/>
    <w:rsid w:val="00A326AD"/>
    <w:rPr>
      <w:rFonts w:ascii="Courier New" w:hAnsi="Courier New"/>
    </w:rPr>
  </w:style>
  <w:style w:type="character" w:customStyle="1" w:styleId="WW8Num10z3">
    <w:name w:val="WW8Num10z3"/>
    <w:rsid w:val="00A326AD"/>
    <w:rPr>
      <w:rFonts w:ascii="Symbol" w:hAnsi="Symbol"/>
    </w:rPr>
  </w:style>
  <w:style w:type="character" w:customStyle="1" w:styleId="WW8Num11z0">
    <w:name w:val="WW8Num11z0"/>
    <w:rsid w:val="00A326AD"/>
    <w:rPr>
      <w:rFonts w:ascii="Symbol" w:hAnsi="Symbol"/>
      <w:color w:val="auto"/>
    </w:rPr>
  </w:style>
  <w:style w:type="character" w:customStyle="1" w:styleId="WW8Num11z1">
    <w:name w:val="WW8Num11z1"/>
    <w:rsid w:val="00A326AD"/>
    <w:rPr>
      <w:rFonts w:ascii="Courier New" w:hAnsi="Courier New"/>
    </w:rPr>
  </w:style>
  <w:style w:type="character" w:customStyle="1" w:styleId="WW8Num11z2">
    <w:name w:val="WW8Num11z2"/>
    <w:rsid w:val="00A326AD"/>
    <w:rPr>
      <w:rFonts w:ascii="Wingdings" w:hAnsi="Wingdings"/>
    </w:rPr>
  </w:style>
  <w:style w:type="character" w:customStyle="1" w:styleId="WW8Num11z3">
    <w:name w:val="WW8Num11z3"/>
    <w:rsid w:val="00A326AD"/>
    <w:rPr>
      <w:rFonts w:ascii="Symbol" w:hAnsi="Symbol"/>
    </w:rPr>
  </w:style>
  <w:style w:type="character" w:customStyle="1" w:styleId="WW8Num12z0">
    <w:name w:val="WW8Num12z0"/>
    <w:rsid w:val="00A326AD"/>
    <w:rPr>
      <w:rFonts w:ascii="Symbol" w:hAnsi="Symbol"/>
      <w:color w:val="auto"/>
    </w:rPr>
  </w:style>
  <w:style w:type="character" w:customStyle="1" w:styleId="WW8Num12z1">
    <w:name w:val="WW8Num12z1"/>
    <w:rsid w:val="00A326AD"/>
    <w:rPr>
      <w:rFonts w:ascii="Courier New" w:hAnsi="Courier New"/>
    </w:rPr>
  </w:style>
  <w:style w:type="character" w:customStyle="1" w:styleId="WW8Num12z2">
    <w:name w:val="WW8Num12z2"/>
    <w:rsid w:val="00A326AD"/>
    <w:rPr>
      <w:rFonts w:ascii="Wingdings" w:hAnsi="Wingdings"/>
    </w:rPr>
  </w:style>
  <w:style w:type="character" w:customStyle="1" w:styleId="WW8Num12z3">
    <w:name w:val="WW8Num12z3"/>
    <w:rsid w:val="00A326AD"/>
    <w:rPr>
      <w:rFonts w:ascii="Symbol" w:hAnsi="Symbol"/>
    </w:rPr>
  </w:style>
  <w:style w:type="character" w:customStyle="1" w:styleId="WW8Num13z0">
    <w:name w:val="WW8Num13z0"/>
    <w:rsid w:val="00A326AD"/>
    <w:rPr>
      <w:rFonts w:ascii="Symbol" w:hAnsi="Symbol"/>
    </w:rPr>
  </w:style>
  <w:style w:type="character" w:customStyle="1" w:styleId="WW8Num14z0">
    <w:name w:val="WW8Num14z0"/>
    <w:rsid w:val="00A326AD"/>
    <w:rPr>
      <w:rFonts w:ascii="Symbol" w:hAnsi="Symbol"/>
      <w:color w:val="auto"/>
    </w:rPr>
  </w:style>
  <w:style w:type="character" w:customStyle="1" w:styleId="WW8Num14z1">
    <w:name w:val="WW8Num14z1"/>
    <w:rsid w:val="00A326AD"/>
    <w:rPr>
      <w:rFonts w:ascii="Courier New" w:hAnsi="Courier New"/>
    </w:rPr>
  </w:style>
  <w:style w:type="character" w:customStyle="1" w:styleId="WW8Num14z2">
    <w:name w:val="WW8Num14z2"/>
    <w:rsid w:val="00A326AD"/>
    <w:rPr>
      <w:rFonts w:ascii="Wingdings" w:hAnsi="Wingdings"/>
    </w:rPr>
  </w:style>
  <w:style w:type="character" w:customStyle="1" w:styleId="WW8Num14z3">
    <w:name w:val="WW8Num14z3"/>
    <w:rsid w:val="00A326AD"/>
    <w:rPr>
      <w:rFonts w:ascii="Symbol" w:hAnsi="Symbol"/>
    </w:rPr>
  </w:style>
  <w:style w:type="character" w:customStyle="1" w:styleId="WW8Num15z0">
    <w:name w:val="WW8Num15z0"/>
    <w:rsid w:val="00A326AD"/>
    <w:rPr>
      <w:rFonts w:ascii="Symbol" w:hAnsi="Symbol"/>
    </w:rPr>
  </w:style>
  <w:style w:type="character" w:customStyle="1" w:styleId="WW8Num15z1">
    <w:name w:val="WW8Num15z1"/>
    <w:rsid w:val="00A326AD"/>
    <w:rPr>
      <w:rFonts w:ascii="Courier New" w:hAnsi="Courier New"/>
    </w:rPr>
  </w:style>
  <w:style w:type="character" w:customStyle="1" w:styleId="WW8Num15z2">
    <w:name w:val="WW8Num15z2"/>
    <w:rsid w:val="00A326AD"/>
    <w:rPr>
      <w:rFonts w:ascii="Wingdings" w:hAnsi="Wingdings"/>
    </w:rPr>
  </w:style>
  <w:style w:type="character" w:customStyle="1" w:styleId="WW8Num16z0">
    <w:name w:val="WW8Num16z0"/>
    <w:rsid w:val="00A326AD"/>
    <w:rPr>
      <w:rFonts w:ascii="Wingdings" w:hAnsi="Wingdings"/>
    </w:rPr>
  </w:style>
  <w:style w:type="character" w:customStyle="1" w:styleId="WW8Num17z0">
    <w:name w:val="WW8Num17z0"/>
    <w:rsid w:val="00A326AD"/>
    <w:rPr>
      <w:rFonts w:ascii="Wingdings" w:hAnsi="Wingdings"/>
    </w:rPr>
  </w:style>
  <w:style w:type="character" w:customStyle="1" w:styleId="WW8Num18z0">
    <w:name w:val="WW8Num18z0"/>
    <w:rsid w:val="00A326AD"/>
    <w:rPr>
      <w:rFonts w:ascii="Symbol" w:hAnsi="Symbol"/>
      <w:color w:val="auto"/>
    </w:rPr>
  </w:style>
  <w:style w:type="character" w:customStyle="1" w:styleId="WW8Num18z1">
    <w:name w:val="WW8Num18z1"/>
    <w:rsid w:val="00A326AD"/>
    <w:rPr>
      <w:rFonts w:ascii="Courier New" w:hAnsi="Courier New"/>
    </w:rPr>
  </w:style>
  <w:style w:type="character" w:customStyle="1" w:styleId="WW8Num18z2">
    <w:name w:val="WW8Num18z2"/>
    <w:rsid w:val="00A326AD"/>
    <w:rPr>
      <w:rFonts w:ascii="Wingdings" w:hAnsi="Wingdings"/>
    </w:rPr>
  </w:style>
  <w:style w:type="character" w:customStyle="1" w:styleId="WW8Num18z3">
    <w:name w:val="WW8Num18z3"/>
    <w:rsid w:val="00A326AD"/>
    <w:rPr>
      <w:rFonts w:ascii="Symbol" w:hAnsi="Symbol"/>
    </w:rPr>
  </w:style>
  <w:style w:type="character" w:customStyle="1" w:styleId="WW8Num19z0">
    <w:name w:val="WW8Num19z0"/>
    <w:rsid w:val="00A326AD"/>
    <w:rPr>
      <w:rFonts w:ascii="Symbol" w:hAnsi="Symbol"/>
      <w:color w:val="auto"/>
    </w:rPr>
  </w:style>
  <w:style w:type="character" w:customStyle="1" w:styleId="WW8Num19z1">
    <w:name w:val="WW8Num19z1"/>
    <w:rsid w:val="00A326AD"/>
    <w:rPr>
      <w:rFonts w:ascii="Courier New" w:hAnsi="Courier New"/>
    </w:rPr>
  </w:style>
  <w:style w:type="character" w:customStyle="1" w:styleId="WW8Num19z2">
    <w:name w:val="WW8Num19z2"/>
    <w:rsid w:val="00A326AD"/>
    <w:rPr>
      <w:rFonts w:ascii="Wingdings" w:hAnsi="Wingdings"/>
    </w:rPr>
  </w:style>
  <w:style w:type="character" w:customStyle="1" w:styleId="WW8Num19z3">
    <w:name w:val="WW8Num19z3"/>
    <w:rsid w:val="00A326AD"/>
    <w:rPr>
      <w:rFonts w:ascii="Symbol" w:hAnsi="Symbol"/>
    </w:rPr>
  </w:style>
  <w:style w:type="character" w:customStyle="1" w:styleId="WW8Num20z0">
    <w:name w:val="WW8Num20z0"/>
    <w:rsid w:val="00A326AD"/>
    <w:rPr>
      <w:rFonts w:ascii="Symbol" w:hAnsi="Symbol"/>
    </w:rPr>
  </w:style>
  <w:style w:type="character" w:customStyle="1" w:styleId="WW8Num21z0">
    <w:name w:val="WW8Num21z0"/>
    <w:rsid w:val="00A326AD"/>
    <w:rPr>
      <w:rFonts w:ascii="Symbol" w:hAnsi="Symbol"/>
      <w:color w:val="auto"/>
    </w:rPr>
  </w:style>
  <w:style w:type="character" w:customStyle="1" w:styleId="WW8Num21z1">
    <w:name w:val="WW8Num21z1"/>
    <w:rsid w:val="00A326AD"/>
    <w:rPr>
      <w:rFonts w:ascii="Courier New" w:hAnsi="Courier New"/>
    </w:rPr>
  </w:style>
  <w:style w:type="character" w:customStyle="1" w:styleId="WW8Num21z2">
    <w:name w:val="WW8Num21z2"/>
    <w:rsid w:val="00A326AD"/>
    <w:rPr>
      <w:rFonts w:ascii="Wingdings" w:hAnsi="Wingdings"/>
    </w:rPr>
  </w:style>
  <w:style w:type="character" w:customStyle="1" w:styleId="WW8Num21z3">
    <w:name w:val="WW8Num21z3"/>
    <w:rsid w:val="00A326AD"/>
    <w:rPr>
      <w:rFonts w:ascii="Symbol" w:hAnsi="Symbol"/>
    </w:rPr>
  </w:style>
  <w:style w:type="character" w:customStyle="1" w:styleId="WW8Num23z0">
    <w:name w:val="WW8Num23z0"/>
    <w:rsid w:val="00A326AD"/>
    <w:rPr>
      <w:rFonts w:ascii="Symbol" w:hAnsi="Symbol"/>
      <w:color w:val="auto"/>
    </w:rPr>
  </w:style>
  <w:style w:type="character" w:customStyle="1" w:styleId="WW8Num23z1">
    <w:name w:val="WW8Num23z1"/>
    <w:rsid w:val="00A326AD"/>
    <w:rPr>
      <w:rFonts w:ascii="Courier New" w:hAnsi="Courier New"/>
    </w:rPr>
  </w:style>
  <w:style w:type="character" w:customStyle="1" w:styleId="WW8Num23z2">
    <w:name w:val="WW8Num23z2"/>
    <w:rsid w:val="00A326AD"/>
    <w:rPr>
      <w:rFonts w:ascii="Wingdings" w:hAnsi="Wingdings"/>
    </w:rPr>
  </w:style>
  <w:style w:type="character" w:customStyle="1" w:styleId="WW8Num23z3">
    <w:name w:val="WW8Num23z3"/>
    <w:rsid w:val="00A326AD"/>
    <w:rPr>
      <w:rFonts w:ascii="Symbol" w:hAnsi="Symbol"/>
    </w:rPr>
  </w:style>
  <w:style w:type="character" w:customStyle="1" w:styleId="WW8Num24z0">
    <w:name w:val="WW8Num24z0"/>
    <w:rsid w:val="00A326AD"/>
    <w:rPr>
      <w:rFonts w:ascii="Symbol" w:hAnsi="Symbol"/>
      <w:color w:val="auto"/>
    </w:rPr>
  </w:style>
  <w:style w:type="character" w:customStyle="1" w:styleId="WW8Num24z1">
    <w:name w:val="WW8Num24z1"/>
    <w:rsid w:val="00A326AD"/>
    <w:rPr>
      <w:rFonts w:ascii="Courier New" w:hAnsi="Courier New"/>
    </w:rPr>
  </w:style>
  <w:style w:type="character" w:customStyle="1" w:styleId="WW8Num24z2">
    <w:name w:val="WW8Num24z2"/>
    <w:rsid w:val="00A326AD"/>
    <w:rPr>
      <w:rFonts w:ascii="Wingdings" w:hAnsi="Wingdings"/>
    </w:rPr>
  </w:style>
  <w:style w:type="character" w:customStyle="1" w:styleId="WW8Num24z3">
    <w:name w:val="WW8Num24z3"/>
    <w:rsid w:val="00A326AD"/>
    <w:rPr>
      <w:rFonts w:ascii="Symbol" w:hAnsi="Symbol"/>
    </w:rPr>
  </w:style>
  <w:style w:type="character" w:customStyle="1" w:styleId="WW8Num25z0">
    <w:name w:val="WW8Num25z0"/>
    <w:rsid w:val="00A326AD"/>
    <w:rPr>
      <w:rFonts w:ascii="Wingdings" w:hAnsi="Wingdings"/>
    </w:rPr>
  </w:style>
  <w:style w:type="character" w:customStyle="1" w:styleId="WW8Num25z1">
    <w:name w:val="WW8Num25z1"/>
    <w:rsid w:val="00A326AD"/>
    <w:rPr>
      <w:rFonts w:ascii="Courier New" w:hAnsi="Courier New"/>
    </w:rPr>
  </w:style>
  <w:style w:type="character" w:customStyle="1" w:styleId="WW8Num25z3">
    <w:name w:val="WW8Num25z3"/>
    <w:rsid w:val="00A326AD"/>
    <w:rPr>
      <w:rFonts w:ascii="Symbol" w:hAnsi="Symbol"/>
    </w:rPr>
  </w:style>
  <w:style w:type="character" w:customStyle="1" w:styleId="WW8Num27z0">
    <w:name w:val="WW8Num27z0"/>
    <w:rsid w:val="00A326AD"/>
    <w:rPr>
      <w:rFonts w:ascii="Symbol" w:hAnsi="Symbol"/>
      <w:color w:val="auto"/>
    </w:rPr>
  </w:style>
  <w:style w:type="character" w:customStyle="1" w:styleId="WW8Num27z1">
    <w:name w:val="WW8Num27z1"/>
    <w:rsid w:val="00A326AD"/>
    <w:rPr>
      <w:rFonts w:ascii="Courier New" w:hAnsi="Courier New"/>
    </w:rPr>
  </w:style>
  <w:style w:type="character" w:customStyle="1" w:styleId="WW8Num27z2">
    <w:name w:val="WW8Num27z2"/>
    <w:rsid w:val="00A326AD"/>
    <w:rPr>
      <w:rFonts w:ascii="Wingdings" w:hAnsi="Wingdings"/>
    </w:rPr>
  </w:style>
  <w:style w:type="character" w:customStyle="1" w:styleId="WW8Num27z3">
    <w:name w:val="WW8Num27z3"/>
    <w:rsid w:val="00A326AD"/>
    <w:rPr>
      <w:rFonts w:ascii="Symbol" w:hAnsi="Symbol"/>
    </w:rPr>
  </w:style>
  <w:style w:type="character" w:customStyle="1" w:styleId="WW8Num28z0">
    <w:name w:val="WW8Num28z0"/>
    <w:rsid w:val="00A326AD"/>
    <w:rPr>
      <w:rFonts w:ascii="Symbol" w:hAnsi="Symbol"/>
      <w:color w:val="auto"/>
    </w:rPr>
  </w:style>
  <w:style w:type="character" w:customStyle="1" w:styleId="WW8Num28z1">
    <w:name w:val="WW8Num28z1"/>
    <w:rsid w:val="00A326AD"/>
    <w:rPr>
      <w:rFonts w:ascii="Courier New" w:hAnsi="Courier New"/>
    </w:rPr>
  </w:style>
  <w:style w:type="character" w:customStyle="1" w:styleId="WW8Num28z2">
    <w:name w:val="WW8Num28z2"/>
    <w:rsid w:val="00A326AD"/>
    <w:rPr>
      <w:rFonts w:ascii="Wingdings" w:hAnsi="Wingdings"/>
    </w:rPr>
  </w:style>
  <w:style w:type="character" w:customStyle="1" w:styleId="WW8Num28z3">
    <w:name w:val="WW8Num28z3"/>
    <w:rsid w:val="00A326AD"/>
    <w:rPr>
      <w:rFonts w:ascii="Symbol" w:hAnsi="Symbol"/>
    </w:rPr>
  </w:style>
  <w:style w:type="character" w:customStyle="1" w:styleId="WW8Num29z0">
    <w:name w:val="WW8Num29z0"/>
    <w:rsid w:val="00A326AD"/>
    <w:rPr>
      <w:rFonts w:ascii="Wingdings" w:hAnsi="Wingdings"/>
    </w:rPr>
  </w:style>
  <w:style w:type="character" w:customStyle="1" w:styleId="WW8Num30z0">
    <w:name w:val="WW8Num30z0"/>
    <w:rsid w:val="00A326AD"/>
    <w:rPr>
      <w:rFonts w:ascii="Symbol" w:hAnsi="Symbol"/>
    </w:rPr>
  </w:style>
  <w:style w:type="character" w:customStyle="1" w:styleId="WW8Num31z0">
    <w:name w:val="WW8Num31z0"/>
    <w:rsid w:val="00A326AD"/>
    <w:rPr>
      <w:rFonts w:ascii="Symbol" w:hAnsi="Symbol"/>
      <w:color w:val="auto"/>
    </w:rPr>
  </w:style>
  <w:style w:type="character" w:customStyle="1" w:styleId="WW8Num31z1">
    <w:name w:val="WW8Num31z1"/>
    <w:rsid w:val="00A326AD"/>
    <w:rPr>
      <w:rFonts w:ascii="Courier New" w:hAnsi="Courier New"/>
    </w:rPr>
  </w:style>
  <w:style w:type="character" w:customStyle="1" w:styleId="WW8Num31z2">
    <w:name w:val="WW8Num31z2"/>
    <w:rsid w:val="00A326AD"/>
    <w:rPr>
      <w:rFonts w:ascii="Wingdings" w:hAnsi="Wingdings"/>
    </w:rPr>
  </w:style>
  <w:style w:type="character" w:customStyle="1" w:styleId="WW8Num31z3">
    <w:name w:val="WW8Num31z3"/>
    <w:rsid w:val="00A326AD"/>
    <w:rPr>
      <w:rFonts w:ascii="Symbol" w:hAnsi="Symbol"/>
    </w:rPr>
  </w:style>
  <w:style w:type="character" w:customStyle="1" w:styleId="WW8Num32z0">
    <w:name w:val="WW8Num32z0"/>
    <w:rsid w:val="00A326AD"/>
    <w:rPr>
      <w:rFonts w:ascii="Symbol" w:hAnsi="Symbol"/>
    </w:rPr>
  </w:style>
  <w:style w:type="character" w:customStyle="1" w:styleId="WW8Num33z0">
    <w:name w:val="WW8Num33z0"/>
    <w:rsid w:val="00A326AD"/>
    <w:rPr>
      <w:rFonts w:ascii="Symbol" w:hAnsi="Symbol"/>
      <w:color w:val="auto"/>
    </w:rPr>
  </w:style>
  <w:style w:type="character" w:customStyle="1" w:styleId="WW8Num33z1">
    <w:name w:val="WW8Num33z1"/>
    <w:rsid w:val="00A326AD"/>
    <w:rPr>
      <w:rFonts w:ascii="Courier New" w:hAnsi="Courier New"/>
    </w:rPr>
  </w:style>
  <w:style w:type="character" w:customStyle="1" w:styleId="WW8Num33z2">
    <w:name w:val="WW8Num33z2"/>
    <w:rsid w:val="00A326AD"/>
    <w:rPr>
      <w:rFonts w:ascii="Wingdings" w:hAnsi="Wingdings"/>
    </w:rPr>
  </w:style>
  <w:style w:type="character" w:customStyle="1" w:styleId="WW8Num33z3">
    <w:name w:val="WW8Num33z3"/>
    <w:rsid w:val="00A326AD"/>
    <w:rPr>
      <w:rFonts w:ascii="Symbol" w:hAnsi="Symbol"/>
    </w:rPr>
  </w:style>
  <w:style w:type="character" w:customStyle="1" w:styleId="WW8Num34z0">
    <w:name w:val="WW8Num34z0"/>
    <w:rsid w:val="00A326AD"/>
    <w:rPr>
      <w:rFonts w:ascii="Symbol" w:hAnsi="Symbol"/>
      <w:color w:val="auto"/>
    </w:rPr>
  </w:style>
  <w:style w:type="character" w:customStyle="1" w:styleId="WW8Num34z1">
    <w:name w:val="WW8Num34z1"/>
    <w:rsid w:val="00A326AD"/>
    <w:rPr>
      <w:rFonts w:ascii="Courier New" w:hAnsi="Courier New"/>
    </w:rPr>
  </w:style>
  <w:style w:type="character" w:customStyle="1" w:styleId="WW8Num34z2">
    <w:name w:val="WW8Num34z2"/>
    <w:rsid w:val="00A326AD"/>
    <w:rPr>
      <w:rFonts w:ascii="Wingdings" w:hAnsi="Wingdings"/>
    </w:rPr>
  </w:style>
  <w:style w:type="character" w:customStyle="1" w:styleId="WW8Num34z3">
    <w:name w:val="WW8Num34z3"/>
    <w:rsid w:val="00A326AD"/>
    <w:rPr>
      <w:rFonts w:ascii="Symbol" w:hAnsi="Symbol"/>
    </w:rPr>
  </w:style>
  <w:style w:type="character" w:customStyle="1" w:styleId="WW8Num35z0">
    <w:name w:val="WW8Num35z0"/>
    <w:rsid w:val="00A326AD"/>
    <w:rPr>
      <w:rFonts w:ascii="Symbol" w:hAnsi="Symbol"/>
      <w:color w:val="auto"/>
    </w:rPr>
  </w:style>
  <w:style w:type="character" w:customStyle="1" w:styleId="WW8Num35z1">
    <w:name w:val="WW8Num35z1"/>
    <w:rsid w:val="00A326AD"/>
    <w:rPr>
      <w:rFonts w:ascii="Courier New" w:hAnsi="Courier New"/>
    </w:rPr>
  </w:style>
  <w:style w:type="character" w:customStyle="1" w:styleId="WW8Num35z2">
    <w:name w:val="WW8Num35z2"/>
    <w:rsid w:val="00A326AD"/>
    <w:rPr>
      <w:rFonts w:ascii="Wingdings" w:hAnsi="Wingdings"/>
    </w:rPr>
  </w:style>
  <w:style w:type="character" w:customStyle="1" w:styleId="WW8Num35z3">
    <w:name w:val="WW8Num35z3"/>
    <w:rsid w:val="00A326AD"/>
    <w:rPr>
      <w:rFonts w:ascii="Symbol" w:hAnsi="Symbol"/>
    </w:rPr>
  </w:style>
  <w:style w:type="character" w:customStyle="1" w:styleId="WW8Num36z0">
    <w:name w:val="WW8Num36z0"/>
    <w:rsid w:val="00A326AD"/>
    <w:rPr>
      <w:rFonts w:ascii="Symbol" w:hAnsi="Symbol"/>
    </w:rPr>
  </w:style>
  <w:style w:type="character" w:customStyle="1" w:styleId="WW8Num38z0">
    <w:name w:val="WW8Num38z0"/>
    <w:rsid w:val="00A326AD"/>
    <w:rPr>
      <w:rFonts w:ascii="Symbol" w:hAnsi="Symbol"/>
      <w:color w:val="auto"/>
    </w:rPr>
  </w:style>
  <w:style w:type="character" w:customStyle="1" w:styleId="WW8Num38z1">
    <w:name w:val="WW8Num38z1"/>
    <w:rsid w:val="00A326AD"/>
    <w:rPr>
      <w:rFonts w:ascii="Courier New" w:hAnsi="Courier New"/>
    </w:rPr>
  </w:style>
  <w:style w:type="character" w:customStyle="1" w:styleId="WW8Num38z2">
    <w:name w:val="WW8Num38z2"/>
    <w:rsid w:val="00A326AD"/>
    <w:rPr>
      <w:rFonts w:ascii="Wingdings" w:hAnsi="Wingdings"/>
    </w:rPr>
  </w:style>
  <w:style w:type="character" w:customStyle="1" w:styleId="WW8Num38z3">
    <w:name w:val="WW8Num38z3"/>
    <w:rsid w:val="00A326AD"/>
    <w:rPr>
      <w:rFonts w:ascii="Symbol" w:hAnsi="Symbol"/>
    </w:rPr>
  </w:style>
  <w:style w:type="character" w:customStyle="1" w:styleId="WW8Num40z0">
    <w:name w:val="WW8Num40z0"/>
    <w:rsid w:val="00A326AD"/>
    <w:rPr>
      <w:rFonts w:ascii="Symbol" w:hAnsi="Symbol"/>
      <w:color w:val="auto"/>
    </w:rPr>
  </w:style>
  <w:style w:type="character" w:customStyle="1" w:styleId="WW8Num40z1">
    <w:name w:val="WW8Num40z1"/>
    <w:rsid w:val="00A326AD"/>
    <w:rPr>
      <w:rFonts w:ascii="Courier New" w:hAnsi="Courier New"/>
    </w:rPr>
  </w:style>
  <w:style w:type="character" w:customStyle="1" w:styleId="WW8Num40z2">
    <w:name w:val="WW8Num40z2"/>
    <w:rsid w:val="00A326AD"/>
    <w:rPr>
      <w:rFonts w:ascii="Wingdings" w:hAnsi="Wingdings"/>
    </w:rPr>
  </w:style>
  <w:style w:type="character" w:customStyle="1" w:styleId="WW8Num40z3">
    <w:name w:val="WW8Num40z3"/>
    <w:rsid w:val="00A326AD"/>
    <w:rPr>
      <w:rFonts w:ascii="Symbol" w:hAnsi="Symbol"/>
    </w:rPr>
  </w:style>
  <w:style w:type="character" w:customStyle="1" w:styleId="WW8Num41z0">
    <w:name w:val="WW8Num41z0"/>
    <w:rsid w:val="00A326AD"/>
    <w:rPr>
      <w:rFonts w:ascii="Symbol" w:hAnsi="Symbol"/>
      <w:color w:val="auto"/>
    </w:rPr>
  </w:style>
  <w:style w:type="character" w:customStyle="1" w:styleId="WW8Num41z1">
    <w:name w:val="WW8Num41z1"/>
    <w:rsid w:val="00A326AD"/>
    <w:rPr>
      <w:rFonts w:ascii="Courier New" w:hAnsi="Courier New"/>
    </w:rPr>
  </w:style>
  <w:style w:type="character" w:customStyle="1" w:styleId="WW8Num41z2">
    <w:name w:val="WW8Num41z2"/>
    <w:rsid w:val="00A326AD"/>
    <w:rPr>
      <w:rFonts w:ascii="Wingdings" w:hAnsi="Wingdings"/>
    </w:rPr>
  </w:style>
  <w:style w:type="character" w:customStyle="1" w:styleId="WW8Num41z3">
    <w:name w:val="WW8Num41z3"/>
    <w:rsid w:val="00A326AD"/>
    <w:rPr>
      <w:rFonts w:ascii="Symbol" w:hAnsi="Symbol"/>
    </w:rPr>
  </w:style>
  <w:style w:type="character" w:customStyle="1" w:styleId="WW8Num42z0">
    <w:name w:val="WW8Num42z0"/>
    <w:rsid w:val="00A326AD"/>
    <w:rPr>
      <w:rFonts w:ascii="Symbol" w:hAnsi="Symbol"/>
      <w:color w:val="auto"/>
    </w:rPr>
  </w:style>
  <w:style w:type="character" w:customStyle="1" w:styleId="WW8Num42z1">
    <w:name w:val="WW8Num42z1"/>
    <w:rsid w:val="00A326AD"/>
    <w:rPr>
      <w:rFonts w:ascii="Courier New" w:hAnsi="Courier New"/>
    </w:rPr>
  </w:style>
  <w:style w:type="character" w:customStyle="1" w:styleId="WW8Num42z2">
    <w:name w:val="WW8Num42z2"/>
    <w:rsid w:val="00A326AD"/>
    <w:rPr>
      <w:rFonts w:ascii="Wingdings" w:hAnsi="Wingdings"/>
    </w:rPr>
  </w:style>
  <w:style w:type="character" w:customStyle="1" w:styleId="WW8Num42z3">
    <w:name w:val="WW8Num42z3"/>
    <w:rsid w:val="00A326AD"/>
    <w:rPr>
      <w:rFonts w:ascii="Symbol" w:hAnsi="Symbol"/>
    </w:rPr>
  </w:style>
  <w:style w:type="character" w:customStyle="1" w:styleId="WW8Num43z0">
    <w:name w:val="WW8Num43z0"/>
    <w:rsid w:val="00A326AD"/>
    <w:rPr>
      <w:rFonts w:ascii="Wingdings" w:hAnsi="Wingdings"/>
    </w:rPr>
  </w:style>
  <w:style w:type="character" w:customStyle="1" w:styleId="WW8Num43z1">
    <w:name w:val="WW8Num43z1"/>
    <w:rsid w:val="00A326AD"/>
    <w:rPr>
      <w:rFonts w:ascii="Courier New" w:hAnsi="Courier New"/>
    </w:rPr>
  </w:style>
  <w:style w:type="character" w:customStyle="1" w:styleId="WW8Num43z3">
    <w:name w:val="WW8Num43z3"/>
    <w:rsid w:val="00A326AD"/>
    <w:rPr>
      <w:rFonts w:ascii="Symbol" w:hAnsi="Symbol"/>
    </w:rPr>
  </w:style>
  <w:style w:type="character" w:customStyle="1" w:styleId="WW8Num44z0">
    <w:name w:val="WW8Num44z0"/>
    <w:rsid w:val="00A326AD"/>
    <w:rPr>
      <w:rFonts w:ascii="Wingdings" w:hAnsi="Wingdings"/>
    </w:rPr>
  </w:style>
  <w:style w:type="character" w:customStyle="1" w:styleId="WW8Num45z0">
    <w:name w:val="WW8Num45z0"/>
    <w:rsid w:val="00A326AD"/>
    <w:rPr>
      <w:rFonts w:ascii="Wingdings" w:hAnsi="Wingdings"/>
    </w:rPr>
  </w:style>
  <w:style w:type="character" w:customStyle="1" w:styleId="WW8Num46z0">
    <w:name w:val="WW8Num46z0"/>
    <w:rsid w:val="00A326AD"/>
    <w:rPr>
      <w:rFonts w:ascii="Symbol" w:hAnsi="Symbol"/>
      <w:color w:val="auto"/>
    </w:rPr>
  </w:style>
  <w:style w:type="character" w:customStyle="1" w:styleId="WW8Num46z1">
    <w:name w:val="WW8Num46z1"/>
    <w:rsid w:val="00A326AD"/>
    <w:rPr>
      <w:rFonts w:ascii="Courier New" w:hAnsi="Courier New"/>
    </w:rPr>
  </w:style>
  <w:style w:type="character" w:customStyle="1" w:styleId="WW8Num46z2">
    <w:name w:val="WW8Num46z2"/>
    <w:rsid w:val="00A326AD"/>
    <w:rPr>
      <w:rFonts w:ascii="Wingdings" w:hAnsi="Wingdings"/>
    </w:rPr>
  </w:style>
  <w:style w:type="character" w:customStyle="1" w:styleId="WW8Num46z3">
    <w:name w:val="WW8Num46z3"/>
    <w:rsid w:val="00A326AD"/>
    <w:rPr>
      <w:rFonts w:ascii="Symbol" w:hAnsi="Symbol"/>
    </w:rPr>
  </w:style>
  <w:style w:type="character" w:customStyle="1" w:styleId="WW8Num47z0">
    <w:name w:val="WW8Num47z0"/>
    <w:rsid w:val="00A326AD"/>
    <w:rPr>
      <w:rFonts w:ascii="Symbol" w:hAnsi="Symbol"/>
      <w:color w:val="auto"/>
    </w:rPr>
  </w:style>
  <w:style w:type="character" w:customStyle="1" w:styleId="WW8Num47z1">
    <w:name w:val="WW8Num47z1"/>
    <w:rsid w:val="00A326AD"/>
    <w:rPr>
      <w:rFonts w:ascii="Courier New" w:hAnsi="Courier New"/>
    </w:rPr>
  </w:style>
  <w:style w:type="character" w:customStyle="1" w:styleId="WW8Num47z2">
    <w:name w:val="WW8Num47z2"/>
    <w:rsid w:val="00A326AD"/>
    <w:rPr>
      <w:rFonts w:ascii="Wingdings" w:hAnsi="Wingdings"/>
    </w:rPr>
  </w:style>
  <w:style w:type="character" w:customStyle="1" w:styleId="WW8Num47z3">
    <w:name w:val="WW8Num47z3"/>
    <w:rsid w:val="00A326AD"/>
    <w:rPr>
      <w:rFonts w:ascii="Symbol" w:hAnsi="Symbol"/>
    </w:rPr>
  </w:style>
  <w:style w:type="character" w:customStyle="1" w:styleId="WW8Num48z0">
    <w:name w:val="WW8Num48z0"/>
    <w:rsid w:val="00A326AD"/>
    <w:rPr>
      <w:rFonts w:ascii="Symbol" w:hAnsi="Symbol"/>
      <w:color w:val="auto"/>
    </w:rPr>
  </w:style>
  <w:style w:type="character" w:customStyle="1" w:styleId="WW8Num48z1">
    <w:name w:val="WW8Num48z1"/>
    <w:rsid w:val="00A326AD"/>
    <w:rPr>
      <w:rFonts w:ascii="Courier New" w:hAnsi="Courier New"/>
    </w:rPr>
  </w:style>
  <w:style w:type="character" w:customStyle="1" w:styleId="WW8Num48z2">
    <w:name w:val="WW8Num48z2"/>
    <w:rsid w:val="00A326AD"/>
    <w:rPr>
      <w:rFonts w:ascii="Wingdings" w:hAnsi="Wingdings"/>
    </w:rPr>
  </w:style>
  <w:style w:type="character" w:customStyle="1" w:styleId="WW8Num48z3">
    <w:name w:val="WW8Num48z3"/>
    <w:rsid w:val="00A326AD"/>
    <w:rPr>
      <w:rFonts w:ascii="Symbol" w:hAnsi="Symbol"/>
    </w:rPr>
  </w:style>
  <w:style w:type="character" w:customStyle="1" w:styleId="WW8Num49z0">
    <w:name w:val="WW8Num49z0"/>
    <w:rsid w:val="00A326AD"/>
    <w:rPr>
      <w:rFonts w:ascii="Symbol" w:hAnsi="Symbol"/>
      <w:color w:val="auto"/>
    </w:rPr>
  </w:style>
  <w:style w:type="character" w:customStyle="1" w:styleId="WW8Num49z1">
    <w:name w:val="WW8Num49z1"/>
    <w:rsid w:val="00A326AD"/>
    <w:rPr>
      <w:rFonts w:ascii="Courier New" w:hAnsi="Courier New"/>
    </w:rPr>
  </w:style>
  <w:style w:type="character" w:customStyle="1" w:styleId="WW8Num49z2">
    <w:name w:val="WW8Num49z2"/>
    <w:rsid w:val="00A326AD"/>
    <w:rPr>
      <w:rFonts w:ascii="Wingdings" w:hAnsi="Wingdings"/>
    </w:rPr>
  </w:style>
  <w:style w:type="character" w:customStyle="1" w:styleId="WW8Num49z3">
    <w:name w:val="WW8Num49z3"/>
    <w:rsid w:val="00A326AD"/>
    <w:rPr>
      <w:rFonts w:ascii="Symbol" w:hAnsi="Symbol"/>
    </w:rPr>
  </w:style>
  <w:style w:type="character" w:customStyle="1" w:styleId="WW8Num50z0">
    <w:name w:val="WW8Num50z0"/>
    <w:rsid w:val="00A326AD"/>
    <w:rPr>
      <w:rFonts w:ascii="Wingdings" w:hAnsi="Wingdings"/>
    </w:rPr>
  </w:style>
  <w:style w:type="character" w:customStyle="1" w:styleId="WW8Num51z0">
    <w:name w:val="WW8Num51z0"/>
    <w:rsid w:val="00A326AD"/>
    <w:rPr>
      <w:rFonts w:ascii="Symbol" w:hAnsi="Symbol" w:cs="Symbol"/>
    </w:rPr>
  </w:style>
  <w:style w:type="character" w:customStyle="1" w:styleId="WW8Num51z1">
    <w:name w:val="WW8Num51z1"/>
    <w:rsid w:val="00A326AD"/>
    <w:rPr>
      <w:rFonts w:ascii="Courier New" w:hAnsi="Courier New" w:cs="Courier New"/>
    </w:rPr>
  </w:style>
  <w:style w:type="character" w:customStyle="1" w:styleId="WW8Num51z2">
    <w:name w:val="WW8Num51z2"/>
    <w:rsid w:val="00A326AD"/>
    <w:rPr>
      <w:rFonts w:ascii="Wingdings" w:hAnsi="Wingdings" w:cs="Wingdings"/>
    </w:rPr>
  </w:style>
  <w:style w:type="character" w:customStyle="1" w:styleId="WW8Num52z0">
    <w:name w:val="WW8Num52z0"/>
    <w:rsid w:val="00A326AD"/>
    <w:rPr>
      <w:rFonts w:ascii="Symbol" w:hAnsi="Symbol"/>
      <w:color w:val="auto"/>
    </w:rPr>
  </w:style>
  <w:style w:type="character" w:customStyle="1" w:styleId="WW8Num52z1">
    <w:name w:val="WW8Num52z1"/>
    <w:rsid w:val="00A326AD"/>
    <w:rPr>
      <w:rFonts w:ascii="Courier New" w:hAnsi="Courier New"/>
    </w:rPr>
  </w:style>
  <w:style w:type="character" w:customStyle="1" w:styleId="WW8Num52z2">
    <w:name w:val="WW8Num52z2"/>
    <w:rsid w:val="00A326AD"/>
    <w:rPr>
      <w:rFonts w:ascii="Wingdings" w:hAnsi="Wingdings"/>
    </w:rPr>
  </w:style>
  <w:style w:type="character" w:customStyle="1" w:styleId="WW8Num52z3">
    <w:name w:val="WW8Num52z3"/>
    <w:rsid w:val="00A326AD"/>
    <w:rPr>
      <w:rFonts w:ascii="Symbol" w:hAnsi="Symbol"/>
    </w:rPr>
  </w:style>
  <w:style w:type="character" w:customStyle="1" w:styleId="WW8Num53z0">
    <w:name w:val="WW8Num53z0"/>
    <w:rsid w:val="00A326AD"/>
    <w:rPr>
      <w:rFonts w:ascii="Symbol" w:hAnsi="Symbol"/>
      <w:color w:val="auto"/>
    </w:rPr>
  </w:style>
  <w:style w:type="character" w:customStyle="1" w:styleId="WW8Num53z1">
    <w:name w:val="WW8Num53z1"/>
    <w:rsid w:val="00A326AD"/>
    <w:rPr>
      <w:rFonts w:ascii="Courier New" w:hAnsi="Courier New"/>
    </w:rPr>
  </w:style>
  <w:style w:type="character" w:customStyle="1" w:styleId="WW8Num53z2">
    <w:name w:val="WW8Num53z2"/>
    <w:rsid w:val="00A326AD"/>
    <w:rPr>
      <w:rFonts w:ascii="Wingdings" w:hAnsi="Wingdings"/>
    </w:rPr>
  </w:style>
  <w:style w:type="character" w:customStyle="1" w:styleId="WW8Num53z3">
    <w:name w:val="WW8Num53z3"/>
    <w:rsid w:val="00A326AD"/>
    <w:rPr>
      <w:rFonts w:ascii="Symbol" w:hAnsi="Symbol"/>
    </w:rPr>
  </w:style>
  <w:style w:type="character" w:customStyle="1" w:styleId="WW8Num54z0">
    <w:name w:val="WW8Num54z0"/>
    <w:rsid w:val="00A326AD"/>
    <w:rPr>
      <w:rFonts w:ascii="Wingdings" w:hAnsi="Wingdings"/>
    </w:rPr>
  </w:style>
  <w:style w:type="character" w:customStyle="1" w:styleId="WW8Num55z0">
    <w:name w:val="WW8Num55z0"/>
    <w:rsid w:val="00A326AD"/>
    <w:rPr>
      <w:rFonts w:ascii="Symbol" w:hAnsi="Symbol"/>
      <w:color w:val="auto"/>
    </w:rPr>
  </w:style>
  <w:style w:type="character" w:customStyle="1" w:styleId="WW8Num55z1">
    <w:name w:val="WW8Num55z1"/>
    <w:rsid w:val="00A326AD"/>
    <w:rPr>
      <w:rFonts w:ascii="Courier New" w:hAnsi="Courier New"/>
    </w:rPr>
  </w:style>
  <w:style w:type="character" w:customStyle="1" w:styleId="WW8Num55z2">
    <w:name w:val="WW8Num55z2"/>
    <w:rsid w:val="00A326AD"/>
    <w:rPr>
      <w:rFonts w:ascii="Wingdings" w:hAnsi="Wingdings"/>
    </w:rPr>
  </w:style>
  <w:style w:type="character" w:customStyle="1" w:styleId="WW8Num55z3">
    <w:name w:val="WW8Num55z3"/>
    <w:rsid w:val="00A326AD"/>
    <w:rPr>
      <w:rFonts w:ascii="Symbol" w:hAnsi="Symbol"/>
    </w:rPr>
  </w:style>
  <w:style w:type="character" w:customStyle="1" w:styleId="WW8Num56z0">
    <w:name w:val="WW8Num56z0"/>
    <w:rsid w:val="00A326AD"/>
    <w:rPr>
      <w:rFonts w:ascii="Wingdings" w:hAnsi="Wingdings"/>
    </w:rPr>
  </w:style>
  <w:style w:type="character" w:styleId="PageNumber">
    <w:name w:val="page number"/>
    <w:basedOn w:val="DefaultParagraphFont"/>
    <w:rsid w:val="00A326AD"/>
  </w:style>
  <w:style w:type="character" w:styleId="Hyperlink">
    <w:name w:val="Hyperlink"/>
    <w:basedOn w:val="DefaultParagraphFont"/>
    <w:rsid w:val="00A326AD"/>
    <w:rPr>
      <w:color w:val="0000FF"/>
      <w:u w:val="single"/>
    </w:rPr>
  </w:style>
  <w:style w:type="character" w:styleId="FollowedHyperlink">
    <w:name w:val="FollowedHyperlink"/>
    <w:basedOn w:val="DefaultParagraphFont"/>
    <w:rsid w:val="00A326AD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A326A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326AD"/>
    <w:pPr>
      <w:jc w:val="both"/>
    </w:pPr>
    <w:rPr>
      <w:rFonts w:ascii="Arial" w:hAnsi="Arial"/>
      <w:sz w:val="22"/>
    </w:rPr>
  </w:style>
  <w:style w:type="paragraph" w:styleId="List">
    <w:name w:val="List"/>
    <w:basedOn w:val="BodyText"/>
    <w:rsid w:val="00A326AD"/>
    <w:rPr>
      <w:rFonts w:cs="Tahoma"/>
    </w:rPr>
  </w:style>
  <w:style w:type="paragraph" w:styleId="Caption">
    <w:name w:val="caption"/>
    <w:basedOn w:val="Normal"/>
    <w:qFormat/>
    <w:rsid w:val="00A326A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326AD"/>
    <w:pPr>
      <w:suppressLineNumbers/>
    </w:pPr>
    <w:rPr>
      <w:rFonts w:cs="Tahoma"/>
    </w:rPr>
  </w:style>
  <w:style w:type="paragraph" w:customStyle="1" w:styleId="DefinitionCompact">
    <w:name w:val="Definition Compact"/>
    <w:aliases w:val="DL COMPACT"/>
    <w:basedOn w:val="Normal"/>
    <w:rsid w:val="00A326AD"/>
    <w:pPr>
      <w:spacing w:before="60" w:after="60"/>
      <w:ind w:left="360" w:hanging="360"/>
    </w:pPr>
    <w:rPr>
      <w:sz w:val="24"/>
    </w:rPr>
  </w:style>
  <w:style w:type="paragraph" w:styleId="BodyTextIndent2">
    <w:name w:val="Body Text Indent 2"/>
    <w:basedOn w:val="Normal"/>
    <w:rsid w:val="00A326AD"/>
    <w:pPr>
      <w:spacing w:before="100" w:after="100"/>
      <w:ind w:left="360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A326AD"/>
    <w:pPr>
      <w:ind w:left="360" w:hanging="360"/>
    </w:pPr>
    <w:rPr>
      <w:rFonts w:ascii="Arial" w:hAnsi="Arial"/>
      <w:sz w:val="18"/>
    </w:rPr>
  </w:style>
  <w:style w:type="paragraph" w:styleId="Header">
    <w:name w:val="header"/>
    <w:basedOn w:val="Normal"/>
    <w:rsid w:val="00A32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6A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A3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rsid w:val="00A326AD"/>
    <w:pPr>
      <w:ind w:left="2160" w:hanging="2160"/>
      <w:jc w:val="both"/>
    </w:pPr>
    <w:rPr>
      <w:rFonts w:ascii="Book Antiqua" w:hAnsi="Book Antiqua"/>
      <w:sz w:val="18"/>
    </w:rPr>
  </w:style>
  <w:style w:type="paragraph" w:styleId="BodyText2">
    <w:name w:val="Body Text 2"/>
    <w:basedOn w:val="Normal"/>
    <w:rsid w:val="00A326AD"/>
    <w:pPr>
      <w:jc w:val="both"/>
    </w:pPr>
    <w:rPr>
      <w:rFonts w:ascii="Book Antiqua" w:hAnsi="Book Antiqua"/>
      <w:sz w:val="18"/>
    </w:rPr>
  </w:style>
  <w:style w:type="paragraph" w:styleId="BodyText3">
    <w:name w:val="Body Text 3"/>
    <w:basedOn w:val="Normal"/>
    <w:rsid w:val="00A326AD"/>
    <w:pPr>
      <w:tabs>
        <w:tab w:val="left" w:pos="720"/>
        <w:tab w:val="left" w:pos="1440"/>
        <w:tab w:val="left" w:pos="2160"/>
        <w:tab w:val="left" w:pos="3360"/>
      </w:tabs>
      <w:ind w:right="-7"/>
    </w:pPr>
    <w:rPr>
      <w:sz w:val="22"/>
    </w:rPr>
  </w:style>
  <w:style w:type="paragraph" w:customStyle="1" w:styleId="TableContents">
    <w:name w:val="Table Contents"/>
    <w:basedOn w:val="Normal"/>
    <w:rsid w:val="00A326AD"/>
    <w:pPr>
      <w:suppressLineNumbers/>
    </w:pPr>
  </w:style>
  <w:style w:type="paragraph" w:customStyle="1" w:styleId="TableHeading">
    <w:name w:val="Table Heading"/>
    <w:basedOn w:val="TableContents"/>
    <w:rsid w:val="00A326AD"/>
    <w:pPr>
      <w:jc w:val="center"/>
    </w:pPr>
    <w:rPr>
      <w:b/>
      <w:bCs/>
    </w:rPr>
  </w:style>
  <w:style w:type="paragraph" w:styleId="Title">
    <w:name w:val="Title"/>
    <w:basedOn w:val="Normal"/>
    <w:next w:val="Subtitle"/>
    <w:qFormat/>
    <w:rsid w:val="00E8561B"/>
    <w:pPr>
      <w:jc w:val="center"/>
    </w:pPr>
    <w:rPr>
      <w:sz w:val="28"/>
    </w:rPr>
  </w:style>
  <w:style w:type="paragraph" w:styleId="Subtitle">
    <w:name w:val="Subtitle"/>
    <w:basedOn w:val="Normal"/>
    <w:qFormat/>
    <w:rsid w:val="00E856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4E02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64E02"/>
    <w:rPr>
      <w:b/>
      <w:bCs/>
    </w:rPr>
  </w:style>
  <w:style w:type="character" w:customStyle="1" w:styleId="apple-converted-space">
    <w:name w:val="apple-converted-space"/>
    <w:basedOn w:val="DefaultParagraphFont"/>
    <w:rsid w:val="00264865"/>
  </w:style>
  <w:style w:type="character" w:styleId="Emphasis">
    <w:name w:val="Emphasis"/>
    <w:basedOn w:val="DefaultParagraphFont"/>
    <w:uiPriority w:val="20"/>
    <w:qFormat/>
    <w:rsid w:val="00377FD9"/>
    <w:rPr>
      <w:i/>
      <w:iCs/>
    </w:rPr>
  </w:style>
  <w:style w:type="paragraph" w:styleId="ListParagraph">
    <w:name w:val="List Paragraph"/>
    <w:basedOn w:val="Normal"/>
    <w:uiPriority w:val="34"/>
    <w:qFormat/>
    <w:rsid w:val="00C24262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8B72C0"/>
    <w:pPr>
      <w:suppressAutoHyphens w:val="0"/>
      <w:spacing w:before="60" w:after="220" w:line="220" w:lineRule="atLeast"/>
      <w:jc w:val="both"/>
    </w:pPr>
    <w:rPr>
      <w:rFonts w:ascii="Garamond" w:hAnsi="Garamond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89"/>
    <w:rPr>
      <w:rFonts w:ascii="Tahoma" w:hAnsi="Tahoma" w:cs="Tahoma"/>
      <w:sz w:val="16"/>
      <w:szCs w:val="16"/>
      <w:lang w:eastAsia="ar-SA"/>
    </w:rPr>
  </w:style>
  <w:style w:type="character" w:styleId="IntenseReference">
    <w:name w:val="Intense Reference"/>
    <w:basedOn w:val="DefaultParagraphFont"/>
    <w:uiPriority w:val="32"/>
    <w:qFormat/>
    <w:rsid w:val="007460D8"/>
    <w:rPr>
      <w:b/>
      <w:bCs/>
      <w:smallCaps/>
      <w:color w:val="C0504D" w:themeColor="accent2"/>
      <w:spacing w:val="5"/>
      <w:u w:val="single"/>
    </w:rPr>
  </w:style>
  <w:style w:type="character" w:customStyle="1" w:styleId="il">
    <w:name w:val="il"/>
    <w:basedOn w:val="DefaultParagraphFont"/>
    <w:rsid w:val="008031A4"/>
  </w:style>
  <w:style w:type="character" w:customStyle="1" w:styleId="toctext">
    <w:name w:val="toctext"/>
    <w:basedOn w:val="DefaultParagraphFont"/>
    <w:rsid w:val="00810F95"/>
  </w:style>
  <w:style w:type="character" w:customStyle="1" w:styleId="st">
    <w:name w:val="st"/>
    <w:basedOn w:val="DefaultParagraphFont"/>
    <w:rsid w:val="008868E0"/>
  </w:style>
  <w:style w:type="paragraph" w:customStyle="1" w:styleId="m1896307829431470216msolistparagraph">
    <w:name w:val="m_1896307829431470216msolistparagraph"/>
    <w:basedOn w:val="Normal"/>
    <w:rsid w:val="008F22D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m-7962395335937371113m-4886891829342999617m-2783879043245500384gmail-m-5602868238288278226gmail-m7032638726851295550gmail-m6178326115239183637msolistparagraph">
    <w:name w:val="m_-7962395335937371113m-4886891829342999617m-2783879043245500384gmail-m-5602868238288278226gmail-m7032638726851295550gmail-m6178326115239183637msolistparagraph"/>
    <w:basedOn w:val="Normal"/>
    <w:rsid w:val="00D329D2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gmail-m-6167281070326368406highlight">
    <w:name w:val="gmail-m_-6167281070326368406highlight"/>
    <w:basedOn w:val="DefaultParagraphFont"/>
    <w:rsid w:val="00EF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A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A326AD"/>
    <w:pPr>
      <w:keepNext/>
      <w:tabs>
        <w:tab w:val="num" w:pos="0"/>
      </w:tabs>
      <w:outlineLvl w:val="0"/>
    </w:pPr>
    <w:rPr>
      <w:rFonts w:ascii="Arial" w:hAnsi="Arial"/>
      <w:b/>
      <w:bCs/>
      <w:sz w:val="24"/>
    </w:rPr>
  </w:style>
  <w:style w:type="paragraph" w:styleId="Heading2">
    <w:name w:val="heading 2"/>
    <w:basedOn w:val="Normal"/>
    <w:next w:val="Normal"/>
    <w:qFormat/>
    <w:rsid w:val="00A326AD"/>
    <w:pPr>
      <w:keepNext/>
      <w:tabs>
        <w:tab w:val="num" w:pos="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A326AD"/>
    <w:pPr>
      <w:keepNext/>
      <w:tabs>
        <w:tab w:val="num" w:pos="0"/>
      </w:tabs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326AD"/>
    <w:pPr>
      <w:keepNext/>
      <w:tabs>
        <w:tab w:val="num" w:pos="0"/>
      </w:tabs>
      <w:jc w:val="both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BodyText"/>
    <w:qFormat/>
    <w:rsid w:val="00A326AD"/>
    <w:pPr>
      <w:tabs>
        <w:tab w:val="num" w:pos="0"/>
      </w:tabs>
      <w:spacing w:before="100" w:after="100"/>
      <w:outlineLvl w:val="4"/>
    </w:pPr>
    <w:rPr>
      <w:rFonts w:ascii="Arial Unicode MS" w:eastAsia="Arial Unicode MS" w:hAnsi="Arial Unicode MS" w:cs="Arial Unicode MS"/>
      <w:b/>
      <w:bCs/>
      <w:color w:val="000000"/>
    </w:rPr>
  </w:style>
  <w:style w:type="paragraph" w:styleId="Heading6">
    <w:name w:val="heading 6"/>
    <w:basedOn w:val="Normal"/>
    <w:next w:val="Normal"/>
    <w:qFormat/>
    <w:rsid w:val="00A326AD"/>
    <w:pPr>
      <w:tabs>
        <w:tab w:val="num" w:pos="0"/>
      </w:tabs>
      <w:spacing w:before="24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A326AD"/>
    <w:pPr>
      <w:keepNext/>
      <w:tabs>
        <w:tab w:val="num" w:pos="0"/>
      </w:tabs>
      <w:jc w:val="both"/>
      <w:outlineLvl w:val="6"/>
    </w:pPr>
    <w:rPr>
      <w:rFonts w:ascii="Book Antiqua" w:hAnsi="Book Antiqua"/>
      <w:b/>
    </w:rPr>
  </w:style>
  <w:style w:type="paragraph" w:styleId="Heading8">
    <w:name w:val="heading 8"/>
    <w:basedOn w:val="Normal"/>
    <w:next w:val="Normal"/>
    <w:qFormat/>
    <w:rsid w:val="00A326AD"/>
    <w:pPr>
      <w:keepNext/>
      <w:tabs>
        <w:tab w:val="num" w:pos="0"/>
      </w:tabs>
      <w:jc w:val="center"/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326AD"/>
    <w:rPr>
      <w:rFonts w:ascii="Symbol" w:hAnsi="Symbol"/>
    </w:rPr>
  </w:style>
  <w:style w:type="character" w:customStyle="1" w:styleId="WW8Num3z0">
    <w:name w:val="WW8Num3z0"/>
    <w:rsid w:val="00A326AD"/>
    <w:rPr>
      <w:rFonts w:ascii="Symbol" w:hAnsi="Symbol"/>
    </w:rPr>
  </w:style>
  <w:style w:type="character" w:customStyle="1" w:styleId="WW8Num4z0">
    <w:name w:val="WW8Num4z0"/>
    <w:rsid w:val="00A326AD"/>
    <w:rPr>
      <w:rFonts w:ascii="Symbol" w:hAnsi="Symbol"/>
      <w:color w:val="auto"/>
    </w:rPr>
  </w:style>
  <w:style w:type="character" w:customStyle="1" w:styleId="WW8Num4z1">
    <w:name w:val="WW8Num4z1"/>
    <w:rsid w:val="00A326AD"/>
    <w:rPr>
      <w:rFonts w:ascii="Courier New" w:hAnsi="Courier New"/>
    </w:rPr>
  </w:style>
  <w:style w:type="character" w:customStyle="1" w:styleId="WW8Num4z2">
    <w:name w:val="WW8Num4z2"/>
    <w:rsid w:val="00A326AD"/>
    <w:rPr>
      <w:rFonts w:ascii="Wingdings" w:hAnsi="Wingdings"/>
    </w:rPr>
  </w:style>
  <w:style w:type="character" w:customStyle="1" w:styleId="WW8Num4z3">
    <w:name w:val="WW8Num4z3"/>
    <w:rsid w:val="00A326AD"/>
    <w:rPr>
      <w:rFonts w:ascii="Symbol" w:hAnsi="Symbol"/>
    </w:rPr>
  </w:style>
  <w:style w:type="character" w:customStyle="1" w:styleId="WW8Num6z0">
    <w:name w:val="WW8Num6z0"/>
    <w:rsid w:val="00A326AD"/>
    <w:rPr>
      <w:rFonts w:ascii="Symbol" w:hAnsi="Symbol"/>
    </w:rPr>
  </w:style>
  <w:style w:type="character" w:customStyle="1" w:styleId="WW8Num6z1">
    <w:name w:val="WW8Num6z1"/>
    <w:rsid w:val="00A326AD"/>
    <w:rPr>
      <w:rFonts w:ascii="Courier New" w:hAnsi="Courier New"/>
    </w:rPr>
  </w:style>
  <w:style w:type="character" w:customStyle="1" w:styleId="WW8Num6z2">
    <w:name w:val="WW8Num6z2"/>
    <w:rsid w:val="00A326AD"/>
    <w:rPr>
      <w:rFonts w:ascii="Wingdings" w:hAnsi="Wingdings"/>
    </w:rPr>
  </w:style>
  <w:style w:type="character" w:customStyle="1" w:styleId="WW8Num7z0">
    <w:name w:val="WW8Num7z0"/>
    <w:rsid w:val="00A326AD"/>
    <w:rPr>
      <w:rFonts w:ascii="Wingdings" w:hAnsi="Wingdings"/>
    </w:rPr>
  </w:style>
  <w:style w:type="character" w:customStyle="1" w:styleId="WW8Num7z1">
    <w:name w:val="WW8Num7z1"/>
    <w:rsid w:val="00A326AD"/>
    <w:rPr>
      <w:rFonts w:ascii="Courier New" w:hAnsi="Courier New"/>
    </w:rPr>
  </w:style>
  <w:style w:type="character" w:customStyle="1" w:styleId="WW8Num7z3">
    <w:name w:val="WW8Num7z3"/>
    <w:rsid w:val="00A326AD"/>
    <w:rPr>
      <w:rFonts w:ascii="Symbol" w:hAnsi="Symbol"/>
    </w:rPr>
  </w:style>
  <w:style w:type="character" w:customStyle="1" w:styleId="WW8Num8z0">
    <w:name w:val="WW8Num8z0"/>
    <w:rsid w:val="00A326AD"/>
    <w:rPr>
      <w:rFonts w:ascii="Wingdings" w:hAnsi="Wingdings"/>
    </w:rPr>
  </w:style>
  <w:style w:type="character" w:customStyle="1" w:styleId="WW8Num9z0">
    <w:name w:val="WW8Num9z0"/>
    <w:rsid w:val="00A326AD"/>
    <w:rPr>
      <w:rFonts w:ascii="Symbol" w:hAnsi="Symbol"/>
      <w:color w:val="auto"/>
    </w:rPr>
  </w:style>
  <w:style w:type="character" w:customStyle="1" w:styleId="WW8Num9z1">
    <w:name w:val="WW8Num9z1"/>
    <w:rsid w:val="00A326AD"/>
    <w:rPr>
      <w:rFonts w:ascii="Courier New" w:hAnsi="Courier New"/>
    </w:rPr>
  </w:style>
  <w:style w:type="character" w:customStyle="1" w:styleId="WW8Num9z2">
    <w:name w:val="WW8Num9z2"/>
    <w:rsid w:val="00A326AD"/>
    <w:rPr>
      <w:rFonts w:ascii="Wingdings" w:hAnsi="Wingdings"/>
    </w:rPr>
  </w:style>
  <w:style w:type="character" w:customStyle="1" w:styleId="WW8Num9z3">
    <w:name w:val="WW8Num9z3"/>
    <w:rsid w:val="00A326AD"/>
    <w:rPr>
      <w:rFonts w:ascii="Symbol" w:hAnsi="Symbol"/>
    </w:rPr>
  </w:style>
  <w:style w:type="character" w:customStyle="1" w:styleId="WW8Num10z0">
    <w:name w:val="WW8Num10z0"/>
    <w:rsid w:val="00A326AD"/>
    <w:rPr>
      <w:rFonts w:ascii="Wingdings" w:hAnsi="Wingdings"/>
    </w:rPr>
  </w:style>
  <w:style w:type="character" w:customStyle="1" w:styleId="WW8Num10z1">
    <w:name w:val="WW8Num10z1"/>
    <w:rsid w:val="00A326AD"/>
    <w:rPr>
      <w:rFonts w:ascii="Courier New" w:hAnsi="Courier New"/>
    </w:rPr>
  </w:style>
  <w:style w:type="character" w:customStyle="1" w:styleId="WW8Num10z3">
    <w:name w:val="WW8Num10z3"/>
    <w:rsid w:val="00A326AD"/>
    <w:rPr>
      <w:rFonts w:ascii="Symbol" w:hAnsi="Symbol"/>
    </w:rPr>
  </w:style>
  <w:style w:type="character" w:customStyle="1" w:styleId="WW8Num11z0">
    <w:name w:val="WW8Num11z0"/>
    <w:rsid w:val="00A326AD"/>
    <w:rPr>
      <w:rFonts w:ascii="Symbol" w:hAnsi="Symbol"/>
      <w:color w:val="auto"/>
    </w:rPr>
  </w:style>
  <w:style w:type="character" w:customStyle="1" w:styleId="WW8Num11z1">
    <w:name w:val="WW8Num11z1"/>
    <w:rsid w:val="00A326AD"/>
    <w:rPr>
      <w:rFonts w:ascii="Courier New" w:hAnsi="Courier New"/>
    </w:rPr>
  </w:style>
  <w:style w:type="character" w:customStyle="1" w:styleId="WW8Num11z2">
    <w:name w:val="WW8Num11z2"/>
    <w:rsid w:val="00A326AD"/>
    <w:rPr>
      <w:rFonts w:ascii="Wingdings" w:hAnsi="Wingdings"/>
    </w:rPr>
  </w:style>
  <w:style w:type="character" w:customStyle="1" w:styleId="WW8Num11z3">
    <w:name w:val="WW8Num11z3"/>
    <w:rsid w:val="00A326AD"/>
    <w:rPr>
      <w:rFonts w:ascii="Symbol" w:hAnsi="Symbol"/>
    </w:rPr>
  </w:style>
  <w:style w:type="character" w:customStyle="1" w:styleId="WW8Num12z0">
    <w:name w:val="WW8Num12z0"/>
    <w:rsid w:val="00A326AD"/>
    <w:rPr>
      <w:rFonts w:ascii="Symbol" w:hAnsi="Symbol"/>
      <w:color w:val="auto"/>
    </w:rPr>
  </w:style>
  <w:style w:type="character" w:customStyle="1" w:styleId="WW8Num12z1">
    <w:name w:val="WW8Num12z1"/>
    <w:rsid w:val="00A326AD"/>
    <w:rPr>
      <w:rFonts w:ascii="Courier New" w:hAnsi="Courier New"/>
    </w:rPr>
  </w:style>
  <w:style w:type="character" w:customStyle="1" w:styleId="WW8Num12z2">
    <w:name w:val="WW8Num12z2"/>
    <w:rsid w:val="00A326AD"/>
    <w:rPr>
      <w:rFonts w:ascii="Wingdings" w:hAnsi="Wingdings"/>
    </w:rPr>
  </w:style>
  <w:style w:type="character" w:customStyle="1" w:styleId="WW8Num12z3">
    <w:name w:val="WW8Num12z3"/>
    <w:rsid w:val="00A326AD"/>
    <w:rPr>
      <w:rFonts w:ascii="Symbol" w:hAnsi="Symbol"/>
    </w:rPr>
  </w:style>
  <w:style w:type="character" w:customStyle="1" w:styleId="WW8Num13z0">
    <w:name w:val="WW8Num13z0"/>
    <w:rsid w:val="00A326AD"/>
    <w:rPr>
      <w:rFonts w:ascii="Symbol" w:hAnsi="Symbol"/>
    </w:rPr>
  </w:style>
  <w:style w:type="character" w:customStyle="1" w:styleId="WW8Num14z0">
    <w:name w:val="WW8Num14z0"/>
    <w:rsid w:val="00A326AD"/>
    <w:rPr>
      <w:rFonts w:ascii="Symbol" w:hAnsi="Symbol"/>
      <w:color w:val="auto"/>
    </w:rPr>
  </w:style>
  <w:style w:type="character" w:customStyle="1" w:styleId="WW8Num14z1">
    <w:name w:val="WW8Num14z1"/>
    <w:rsid w:val="00A326AD"/>
    <w:rPr>
      <w:rFonts w:ascii="Courier New" w:hAnsi="Courier New"/>
    </w:rPr>
  </w:style>
  <w:style w:type="character" w:customStyle="1" w:styleId="WW8Num14z2">
    <w:name w:val="WW8Num14z2"/>
    <w:rsid w:val="00A326AD"/>
    <w:rPr>
      <w:rFonts w:ascii="Wingdings" w:hAnsi="Wingdings"/>
    </w:rPr>
  </w:style>
  <w:style w:type="character" w:customStyle="1" w:styleId="WW8Num14z3">
    <w:name w:val="WW8Num14z3"/>
    <w:rsid w:val="00A326AD"/>
    <w:rPr>
      <w:rFonts w:ascii="Symbol" w:hAnsi="Symbol"/>
    </w:rPr>
  </w:style>
  <w:style w:type="character" w:customStyle="1" w:styleId="WW8Num15z0">
    <w:name w:val="WW8Num15z0"/>
    <w:rsid w:val="00A326AD"/>
    <w:rPr>
      <w:rFonts w:ascii="Symbol" w:hAnsi="Symbol"/>
    </w:rPr>
  </w:style>
  <w:style w:type="character" w:customStyle="1" w:styleId="WW8Num15z1">
    <w:name w:val="WW8Num15z1"/>
    <w:rsid w:val="00A326AD"/>
    <w:rPr>
      <w:rFonts w:ascii="Courier New" w:hAnsi="Courier New"/>
    </w:rPr>
  </w:style>
  <w:style w:type="character" w:customStyle="1" w:styleId="WW8Num15z2">
    <w:name w:val="WW8Num15z2"/>
    <w:rsid w:val="00A326AD"/>
    <w:rPr>
      <w:rFonts w:ascii="Wingdings" w:hAnsi="Wingdings"/>
    </w:rPr>
  </w:style>
  <w:style w:type="character" w:customStyle="1" w:styleId="WW8Num16z0">
    <w:name w:val="WW8Num16z0"/>
    <w:rsid w:val="00A326AD"/>
    <w:rPr>
      <w:rFonts w:ascii="Wingdings" w:hAnsi="Wingdings"/>
    </w:rPr>
  </w:style>
  <w:style w:type="character" w:customStyle="1" w:styleId="WW8Num17z0">
    <w:name w:val="WW8Num17z0"/>
    <w:rsid w:val="00A326AD"/>
    <w:rPr>
      <w:rFonts w:ascii="Wingdings" w:hAnsi="Wingdings"/>
    </w:rPr>
  </w:style>
  <w:style w:type="character" w:customStyle="1" w:styleId="WW8Num18z0">
    <w:name w:val="WW8Num18z0"/>
    <w:rsid w:val="00A326AD"/>
    <w:rPr>
      <w:rFonts w:ascii="Symbol" w:hAnsi="Symbol"/>
      <w:color w:val="auto"/>
    </w:rPr>
  </w:style>
  <w:style w:type="character" w:customStyle="1" w:styleId="WW8Num18z1">
    <w:name w:val="WW8Num18z1"/>
    <w:rsid w:val="00A326AD"/>
    <w:rPr>
      <w:rFonts w:ascii="Courier New" w:hAnsi="Courier New"/>
    </w:rPr>
  </w:style>
  <w:style w:type="character" w:customStyle="1" w:styleId="WW8Num18z2">
    <w:name w:val="WW8Num18z2"/>
    <w:rsid w:val="00A326AD"/>
    <w:rPr>
      <w:rFonts w:ascii="Wingdings" w:hAnsi="Wingdings"/>
    </w:rPr>
  </w:style>
  <w:style w:type="character" w:customStyle="1" w:styleId="WW8Num18z3">
    <w:name w:val="WW8Num18z3"/>
    <w:rsid w:val="00A326AD"/>
    <w:rPr>
      <w:rFonts w:ascii="Symbol" w:hAnsi="Symbol"/>
    </w:rPr>
  </w:style>
  <w:style w:type="character" w:customStyle="1" w:styleId="WW8Num19z0">
    <w:name w:val="WW8Num19z0"/>
    <w:rsid w:val="00A326AD"/>
    <w:rPr>
      <w:rFonts w:ascii="Symbol" w:hAnsi="Symbol"/>
      <w:color w:val="auto"/>
    </w:rPr>
  </w:style>
  <w:style w:type="character" w:customStyle="1" w:styleId="WW8Num19z1">
    <w:name w:val="WW8Num19z1"/>
    <w:rsid w:val="00A326AD"/>
    <w:rPr>
      <w:rFonts w:ascii="Courier New" w:hAnsi="Courier New"/>
    </w:rPr>
  </w:style>
  <w:style w:type="character" w:customStyle="1" w:styleId="WW8Num19z2">
    <w:name w:val="WW8Num19z2"/>
    <w:rsid w:val="00A326AD"/>
    <w:rPr>
      <w:rFonts w:ascii="Wingdings" w:hAnsi="Wingdings"/>
    </w:rPr>
  </w:style>
  <w:style w:type="character" w:customStyle="1" w:styleId="WW8Num19z3">
    <w:name w:val="WW8Num19z3"/>
    <w:rsid w:val="00A326AD"/>
    <w:rPr>
      <w:rFonts w:ascii="Symbol" w:hAnsi="Symbol"/>
    </w:rPr>
  </w:style>
  <w:style w:type="character" w:customStyle="1" w:styleId="WW8Num20z0">
    <w:name w:val="WW8Num20z0"/>
    <w:rsid w:val="00A326AD"/>
    <w:rPr>
      <w:rFonts w:ascii="Symbol" w:hAnsi="Symbol"/>
    </w:rPr>
  </w:style>
  <w:style w:type="character" w:customStyle="1" w:styleId="WW8Num21z0">
    <w:name w:val="WW8Num21z0"/>
    <w:rsid w:val="00A326AD"/>
    <w:rPr>
      <w:rFonts w:ascii="Symbol" w:hAnsi="Symbol"/>
      <w:color w:val="auto"/>
    </w:rPr>
  </w:style>
  <w:style w:type="character" w:customStyle="1" w:styleId="WW8Num21z1">
    <w:name w:val="WW8Num21z1"/>
    <w:rsid w:val="00A326AD"/>
    <w:rPr>
      <w:rFonts w:ascii="Courier New" w:hAnsi="Courier New"/>
    </w:rPr>
  </w:style>
  <w:style w:type="character" w:customStyle="1" w:styleId="WW8Num21z2">
    <w:name w:val="WW8Num21z2"/>
    <w:rsid w:val="00A326AD"/>
    <w:rPr>
      <w:rFonts w:ascii="Wingdings" w:hAnsi="Wingdings"/>
    </w:rPr>
  </w:style>
  <w:style w:type="character" w:customStyle="1" w:styleId="WW8Num21z3">
    <w:name w:val="WW8Num21z3"/>
    <w:rsid w:val="00A326AD"/>
    <w:rPr>
      <w:rFonts w:ascii="Symbol" w:hAnsi="Symbol"/>
    </w:rPr>
  </w:style>
  <w:style w:type="character" w:customStyle="1" w:styleId="WW8Num23z0">
    <w:name w:val="WW8Num23z0"/>
    <w:rsid w:val="00A326AD"/>
    <w:rPr>
      <w:rFonts w:ascii="Symbol" w:hAnsi="Symbol"/>
      <w:color w:val="auto"/>
    </w:rPr>
  </w:style>
  <w:style w:type="character" w:customStyle="1" w:styleId="WW8Num23z1">
    <w:name w:val="WW8Num23z1"/>
    <w:rsid w:val="00A326AD"/>
    <w:rPr>
      <w:rFonts w:ascii="Courier New" w:hAnsi="Courier New"/>
    </w:rPr>
  </w:style>
  <w:style w:type="character" w:customStyle="1" w:styleId="WW8Num23z2">
    <w:name w:val="WW8Num23z2"/>
    <w:rsid w:val="00A326AD"/>
    <w:rPr>
      <w:rFonts w:ascii="Wingdings" w:hAnsi="Wingdings"/>
    </w:rPr>
  </w:style>
  <w:style w:type="character" w:customStyle="1" w:styleId="WW8Num23z3">
    <w:name w:val="WW8Num23z3"/>
    <w:rsid w:val="00A326AD"/>
    <w:rPr>
      <w:rFonts w:ascii="Symbol" w:hAnsi="Symbol"/>
    </w:rPr>
  </w:style>
  <w:style w:type="character" w:customStyle="1" w:styleId="WW8Num24z0">
    <w:name w:val="WW8Num24z0"/>
    <w:rsid w:val="00A326AD"/>
    <w:rPr>
      <w:rFonts w:ascii="Symbol" w:hAnsi="Symbol"/>
      <w:color w:val="auto"/>
    </w:rPr>
  </w:style>
  <w:style w:type="character" w:customStyle="1" w:styleId="WW8Num24z1">
    <w:name w:val="WW8Num24z1"/>
    <w:rsid w:val="00A326AD"/>
    <w:rPr>
      <w:rFonts w:ascii="Courier New" w:hAnsi="Courier New"/>
    </w:rPr>
  </w:style>
  <w:style w:type="character" w:customStyle="1" w:styleId="WW8Num24z2">
    <w:name w:val="WW8Num24z2"/>
    <w:rsid w:val="00A326AD"/>
    <w:rPr>
      <w:rFonts w:ascii="Wingdings" w:hAnsi="Wingdings"/>
    </w:rPr>
  </w:style>
  <w:style w:type="character" w:customStyle="1" w:styleId="WW8Num24z3">
    <w:name w:val="WW8Num24z3"/>
    <w:rsid w:val="00A326AD"/>
    <w:rPr>
      <w:rFonts w:ascii="Symbol" w:hAnsi="Symbol"/>
    </w:rPr>
  </w:style>
  <w:style w:type="character" w:customStyle="1" w:styleId="WW8Num25z0">
    <w:name w:val="WW8Num25z0"/>
    <w:rsid w:val="00A326AD"/>
    <w:rPr>
      <w:rFonts w:ascii="Wingdings" w:hAnsi="Wingdings"/>
    </w:rPr>
  </w:style>
  <w:style w:type="character" w:customStyle="1" w:styleId="WW8Num25z1">
    <w:name w:val="WW8Num25z1"/>
    <w:rsid w:val="00A326AD"/>
    <w:rPr>
      <w:rFonts w:ascii="Courier New" w:hAnsi="Courier New"/>
    </w:rPr>
  </w:style>
  <w:style w:type="character" w:customStyle="1" w:styleId="WW8Num25z3">
    <w:name w:val="WW8Num25z3"/>
    <w:rsid w:val="00A326AD"/>
    <w:rPr>
      <w:rFonts w:ascii="Symbol" w:hAnsi="Symbol"/>
    </w:rPr>
  </w:style>
  <w:style w:type="character" w:customStyle="1" w:styleId="WW8Num27z0">
    <w:name w:val="WW8Num27z0"/>
    <w:rsid w:val="00A326AD"/>
    <w:rPr>
      <w:rFonts w:ascii="Symbol" w:hAnsi="Symbol"/>
      <w:color w:val="auto"/>
    </w:rPr>
  </w:style>
  <w:style w:type="character" w:customStyle="1" w:styleId="WW8Num27z1">
    <w:name w:val="WW8Num27z1"/>
    <w:rsid w:val="00A326AD"/>
    <w:rPr>
      <w:rFonts w:ascii="Courier New" w:hAnsi="Courier New"/>
    </w:rPr>
  </w:style>
  <w:style w:type="character" w:customStyle="1" w:styleId="WW8Num27z2">
    <w:name w:val="WW8Num27z2"/>
    <w:rsid w:val="00A326AD"/>
    <w:rPr>
      <w:rFonts w:ascii="Wingdings" w:hAnsi="Wingdings"/>
    </w:rPr>
  </w:style>
  <w:style w:type="character" w:customStyle="1" w:styleId="WW8Num27z3">
    <w:name w:val="WW8Num27z3"/>
    <w:rsid w:val="00A326AD"/>
    <w:rPr>
      <w:rFonts w:ascii="Symbol" w:hAnsi="Symbol"/>
    </w:rPr>
  </w:style>
  <w:style w:type="character" w:customStyle="1" w:styleId="WW8Num28z0">
    <w:name w:val="WW8Num28z0"/>
    <w:rsid w:val="00A326AD"/>
    <w:rPr>
      <w:rFonts w:ascii="Symbol" w:hAnsi="Symbol"/>
      <w:color w:val="auto"/>
    </w:rPr>
  </w:style>
  <w:style w:type="character" w:customStyle="1" w:styleId="WW8Num28z1">
    <w:name w:val="WW8Num28z1"/>
    <w:rsid w:val="00A326AD"/>
    <w:rPr>
      <w:rFonts w:ascii="Courier New" w:hAnsi="Courier New"/>
    </w:rPr>
  </w:style>
  <w:style w:type="character" w:customStyle="1" w:styleId="WW8Num28z2">
    <w:name w:val="WW8Num28z2"/>
    <w:rsid w:val="00A326AD"/>
    <w:rPr>
      <w:rFonts w:ascii="Wingdings" w:hAnsi="Wingdings"/>
    </w:rPr>
  </w:style>
  <w:style w:type="character" w:customStyle="1" w:styleId="WW8Num28z3">
    <w:name w:val="WW8Num28z3"/>
    <w:rsid w:val="00A326AD"/>
    <w:rPr>
      <w:rFonts w:ascii="Symbol" w:hAnsi="Symbol"/>
    </w:rPr>
  </w:style>
  <w:style w:type="character" w:customStyle="1" w:styleId="WW8Num29z0">
    <w:name w:val="WW8Num29z0"/>
    <w:rsid w:val="00A326AD"/>
    <w:rPr>
      <w:rFonts w:ascii="Wingdings" w:hAnsi="Wingdings"/>
    </w:rPr>
  </w:style>
  <w:style w:type="character" w:customStyle="1" w:styleId="WW8Num30z0">
    <w:name w:val="WW8Num30z0"/>
    <w:rsid w:val="00A326AD"/>
    <w:rPr>
      <w:rFonts w:ascii="Symbol" w:hAnsi="Symbol"/>
    </w:rPr>
  </w:style>
  <w:style w:type="character" w:customStyle="1" w:styleId="WW8Num31z0">
    <w:name w:val="WW8Num31z0"/>
    <w:rsid w:val="00A326AD"/>
    <w:rPr>
      <w:rFonts w:ascii="Symbol" w:hAnsi="Symbol"/>
      <w:color w:val="auto"/>
    </w:rPr>
  </w:style>
  <w:style w:type="character" w:customStyle="1" w:styleId="WW8Num31z1">
    <w:name w:val="WW8Num31z1"/>
    <w:rsid w:val="00A326AD"/>
    <w:rPr>
      <w:rFonts w:ascii="Courier New" w:hAnsi="Courier New"/>
    </w:rPr>
  </w:style>
  <w:style w:type="character" w:customStyle="1" w:styleId="WW8Num31z2">
    <w:name w:val="WW8Num31z2"/>
    <w:rsid w:val="00A326AD"/>
    <w:rPr>
      <w:rFonts w:ascii="Wingdings" w:hAnsi="Wingdings"/>
    </w:rPr>
  </w:style>
  <w:style w:type="character" w:customStyle="1" w:styleId="WW8Num31z3">
    <w:name w:val="WW8Num31z3"/>
    <w:rsid w:val="00A326AD"/>
    <w:rPr>
      <w:rFonts w:ascii="Symbol" w:hAnsi="Symbol"/>
    </w:rPr>
  </w:style>
  <w:style w:type="character" w:customStyle="1" w:styleId="WW8Num32z0">
    <w:name w:val="WW8Num32z0"/>
    <w:rsid w:val="00A326AD"/>
    <w:rPr>
      <w:rFonts w:ascii="Symbol" w:hAnsi="Symbol"/>
    </w:rPr>
  </w:style>
  <w:style w:type="character" w:customStyle="1" w:styleId="WW8Num33z0">
    <w:name w:val="WW8Num33z0"/>
    <w:rsid w:val="00A326AD"/>
    <w:rPr>
      <w:rFonts w:ascii="Symbol" w:hAnsi="Symbol"/>
      <w:color w:val="auto"/>
    </w:rPr>
  </w:style>
  <w:style w:type="character" w:customStyle="1" w:styleId="WW8Num33z1">
    <w:name w:val="WW8Num33z1"/>
    <w:rsid w:val="00A326AD"/>
    <w:rPr>
      <w:rFonts w:ascii="Courier New" w:hAnsi="Courier New"/>
    </w:rPr>
  </w:style>
  <w:style w:type="character" w:customStyle="1" w:styleId="WW8Num33z2">
    <w:name w:val="WW8Num33z2"/>
    <w:rsid w:val="00A326AD"/>
    <w:rPr>
      <w:rFonts w:ascii="Wingdings" w:hAnsi="Wingdings"/>
    </w:rPr>
  </w:style>
  <w:style w:type="character" w:customStyle="1" w:styleId="WW8Num33z3">
    <w:name w:val="WW8Num33z3"/>
    <w:rsid w:val="00A326AD"/>
    <w:rPr>
      <w:rFonts w:ascii="Symbol" w:hAnsi="Symbol"/>
    </w:rPr>
  </w:style>
  <w:style w:type="character" w:customStyle="1" w:styleId="WW8Num34z0">
    <w:name w:val="WW8Num34z0"/>
    <w:rsid w:val="00A326AD"/>
    <w:rPr>
      <w:rFonts w:ascii="Symbol" w:hAnsi="Symbol"/>
      <w:color w:val="auto"/>
    </w:rPr>
  </w:style>
  <w:style w:type="character" w:customStyle="1" w:styleId="WW8Num34z1">
    <w:name w:val="WW8Num34z1"/>
    <w:rsid w:val="00A326AD"/>
    <w:rPr>
      <w:rFonts w:ascii="Courier New" w:hAnsi="Courier New"/>
    </w:rPr>
  </w:style>
  <w:style w:type="character" w:customStyle="1" w:styleId="WW8Num34z2">
    <w:name w:val="WW8Num34z2"/>
    <w:rsid w:val="00A326AD"/>
    <w:rPr>
      <w:rFonts w:ascii="Wingdings" w:hAnsi="Wingdings"/>
    </w:rPr>
  </w:style>
  <w:style w:type="character" w:customStyle="1" w:styleId="WW8Num34z3">
    <w:name w:val="WW8Num34z3"/>
    <w:rsid w:val="00A326AD"/>
    <w:rPr>
      <w:rFonts w:ascii="Symbol" w:hAnsi="Symbol"/>
    </w:rPr>
  </w:style>
  <w:style w:type="character" w:customStyle="1" w:styleId="WW8Num35z0">
    <w:name w:val="WW8Num35z0"/>
    <w:rsid w:val="00A326AD"/>
    <w:rPr>
      <w:rFonts w:ascii="Symbol" w:hAnsi="Symbol"/>
      <w:color w:val="auto"/>
    </w:rPr>
  </w:style>
  <w:style w:type="character" w:customStyle="1" w:styleId="WW8Num35z1">
    <w:name w:val="WW8Num35z1"/>
    <w:rsid w:val="00A326AD"/>
    <w:rPr>
      <w:rFonts w:ascii="Courier New" w:hAnsi="Courier New"/>
    </w:rPr>
  </w:style>
  <w:style w:type="character" w:customStyle="1" w:styleId="WW8Num35z2">
    <w:name w:val="WW8Num35z2"/>
    <w:rsid w:val="00A326AD"/>
    <w:rPr>
      <w:rFonts w:ascii="Wingdings" w:hAnsi="Wingdings"/>
    </w:rPr>
  </w:style>
  <w:style w:type="character" w:customStyle="1" w:styleId="WW8Num35z3">
    <w:name w:val="WW8Num35z3"/>
    <w:rsid w:val="00A326AD"/>
    <w:rPr>
      <w:rFonts w:ascii="Symbol" w:hAnsi="Symbol"/>
    </w:rPr>
  </w:style>
  <w:style w:type="character" w:customStyle="1" w:styleId="WW8Num36z0">
    <w:name w:val="WW8Num36z0"/>
    <w:rsid w:val="00A326AD"/>
    <w:rPr>
      <w:rFonts w:ascii="Symbol" w:hAnsi="Symbol"/>
    </w:rPr>
  </w:style>
  <w:style w:type="character" w:customStyle="1" w:styleId="WW8Num38z0">
    <w:name w:val="WW8Num38z0"/>
    <w:rsid w:val="00A326AD"/>
    <w:rPr>
      <w:rFonts w:ascii="Symbol" w:hAnsi="Symbol"/>
      <w:color w:val="auto"/>
    </w:rPr>
  </w:style>
  <w:style w:type="character" w:customStyle="1" w:styleId="WW8Num38z1">
    <w:name w:val="WW8Num38z1"/>
    <w:rsid w:val="00A326AD"/>
    <w:rPr>
      <w:rFonts w:ascii="Courier New" w:hAnsi="Courier New"/>
    </w:rPr>
  </w:style>
  <w:style w:type="character" w:customStyle="1" w:styleId="WW8Num38z2">
    <w:name w:val="WW8Num38z2"/>
    <w:rsid w:val="00A326AD"/>
    <w:rPr>
      <w:rFonts w:ascii="Wingdings" w:hAnsi="Wingdings"/>
    </w:rPr>
  </w:style>
  <w:style w:type="character" w:customStyle="1" w:styleId="WW8Num38z3">
    <w:name w:val="WW8Num38z3"/>
    <w:rsid w:val="00A326AD"/>
    <w:rPr>
      <w:rFonts w:ascii="Symbol" w:hAnsi="Symbol"/>
    </w:rPr>
  </w:style>
  <w:style w:type="character" w:customStyle="1" w:styleId="WW8Num40z0">
    <w:name w:val="WW8Num40z0"/>
    <w:rsid w:val="00A326AD"/>
    <w:rPr>
      <w:rFonts w:ascii="Symbol" w:hAnsi="Symbol"/>
      <w:color w:val="auto"/>
    </w:rPr>
  </w:style>
  <w:style w:type="character" w:customStyle="1" w:styleId="WW8Num40z1">
    <w:name w:val="WW8Num40z1"/>
    <w:rsid w:val="00A326AD"/>
    <w:rPr>
      <w:rFonts w:ascii="Courier New" w:hAnsi="Courier New"/>
    </w:rPr>
  </w:style>
  <w:style w:type="character" w:customStyle="1" w:styleId="WW8Num40z2">
    <w:name w:val="WW8Num40z2"/>
    <w:rsid w:val="00A326AD"/>
    <w:rPr>
      <w:rFonts w:ascii="Wingdings" w:hAnsi="Wingdings"/>
    </w:rPr>
  </w:style>
  <w:style w:type="character" w:customStyle="1" w:styleId="WW8Num40z3">
    <w:name w:val="WW8Num40z3"/>
    <w:rsid w:val="00A326AD"/>
    <w:rPr>
      <w:rFonts w:ascii="Symbol" w:hAnsi="Symbol"/>
    </w:rPr>
  </w:style>
  <w:style w:type="character" w:customStyle="1" w:styleId="WW8Num41z0">
    <w:name w:val="WW8Num41z0"/>
    <w:rsid w:val="00A326AD"/>
    <w:rPr>
      <w:rFonts w:ascii="Symbol" w:hAnsi="Symbol"/>
      <w:color w:val="auto"/>
    </w:rPr>
  </w:style>
  <w:style w:type="character" w:customStyle="1" w:styleId="WW8Num41z1">
    <w:name w:val="WW8Num41z1"/>
    <w:rsid w:val="00A326AD"/>
    <w:rPr>
      <w:rFonts w:ascii="Courier New" w:hAnsi="Courier New"/>
    </w:rPr>
  </w:style>
  <w:style w:type="character" w:customStyle="1" w:styleId="WW8Num41z2">
    <w:name w:val="WW8Num41z2"/>
    <w:rsid w:val="00A326AD"/>
    <w:rPr>
      <w:rFonts w:ascii="Wingdings" w:hAnsi="Wingdings"/>
    </w:rPr>
  </w:style>
  <w:style w:type="character" w:customStyle="1" w:styleId="WW8Num41z3">
    <w:name w:val="WW8Num41z3"/>
    <w:rsid w:val="00A326AD"/>
    <w:rPr>
      <w:rFonts w:ascii="Symbol" w:hAnsi="Symbol"/>
    </w:rPr>
  </w:style>
  <w:style w:type="character" w:customStyle="1" w:styleId="WW8Num42z0">
    <w:name w:val="WW8Num42z0"/>
    <w:rsid w:val="00A326AD"/>
    <w:rPr>
      <w:rFonts w:ascii="Symbol" w:hAnsi="Symbol"/>
      <w:color w:val="auto"/>
    </w:rPr>
  </w:style>
  <w:style w:type="character" w:customStyle="1" w:styleId="WW8Num42z1">
    <w:name w:val="WW8Num42z1"/>
    <w:rsid w:val="00A326AD"/>
    <w:rPr>
      <w:rFonts w:ascii="Courier New" w:hAnsi="Courier New"/>
    </w:rPr>
  </w:style>
  <w:style w:type="character" w:customStyle="1" w:styleId="WW8Num42z2">
    <w:name w:val="WW8Num42z2"/>
    <w:rsid w:val="00A326AD"/>
    <w:rPr>
      <w:rFonts w:ascii="Wingdings" w:hAnsi="Wingdings"/>
    </w:rPr>
  </w:style>
  <w:style w:type="character" w:customStyle="1" w:styleId="WW8Num42z3">
    <w:name w:val="WW8Num42z3"/>
    <w:rsid w:val="00A326AD"/>
    <w:rPr>
      <w:rFonts w:ascii="Symbol" w:hAnsi="Symbol"/>
    </w:rPr>
  </w:style>
  <w:style w:type="character" w:customStyle="1" w:styleId="WW8Num43z0">
    <w:name w:val="WW8Num43z0"/>
    <w:rsid w:val="00A326AD"/>
    <w:rPr>
      <w:rFonts w:ascii="Wingdings" w:hAnsi="Wingdings"/>
    </w:rPr>
  </w:style>
  <w:style w:type="character" w:customStyle="1" w:styleId="WW8Num43z1">
    <w:name w:val="WW8Num43z1"/>
    <w:rsid w:val="00A326AD"/>
    <w:rPr>
      <w:rFonts w:ascii="Courier New" w:hAnsi="Courier New"/>
    </w:rPr>
  </w:style>
  <w:style w:type="character" w:customStyle="1" w:styleId="WW8Num43z3">
    <w:name w:val="WW8Num43z3"/>
    <w:rsid w:val="00A326AD"/>
    <w:rPr>
      <w:rFonts w:ascii="Symbol" w:hAnsi="Symbol"/>
    </w:rPr>
  </w:style>
  <w:style w:type="character" w:customStyle="1" w:styleId="WW8Num44z0">
    <w:name w:val="WW8Num44z0"/>
    <w:rsid w:val="00A326AD"/>
    <w:rPr>
      <w:rFonts w:ascii="Wingdings" w:hAnsi="Wingdings"/>
    </w:rPr>
  </w:style>
  <w:style w:type="character" w:customStyle="1" w:styleId="WW8Num45z0">
    <w:name w:val="WW8Num45z0"/>
    <w:rsid w:val="00A326AD"/>
    <w:rPr>
      <w:rFonts w:ascii="Wingdings" w:hAnsi="Wingdings"/>
    </w:rPr>
  </w:style>
  <w:style w:type="character" w:customStyle="1" w:styleId="WW8Num46z0">
    <w:name w:val="WW8Num46z0"/>
    <w:rsid w:val="00A326AD"/>
    <w:rPr>
      <w:rFonts w:ascii="Symbol" w:hAnsi="Symbol"/>
      <w:color w:val="auto"/>
    </w:rPr>
  </w:style>
  <w:style w:type="character" w:customStyle="1" w:styleId="WW8Num46z1">
    <w:name w:val="WW8Num46z1"/>
    <w:rsid w:val="00A326AD"/>
    <w:rPr>
      <w:rFonts w:ascii="Courier New" w:hAnsi="Courier New"/>
    </w:rPr>
  </w:style>
  <w:style w:type="character" w:customStyle="1" w:styleId="WW8Num46z2">
    <w:name w:val="WW8Num46z2"/>
    <w:rsid w:val="00A326AD"/>
    <w:rPr>
      <w:rFonts w:ascii="Wingdings" w:hAnsi="Wingdings"/>
    </w:rPr>
  </w:style>
  <w:style w:type="character" w:customStyle="1" w:styleId="WW8Num46z3">
    <w:name w:val="WW8Num46z3"/>
    <w:rsid w:val="00A326AD"/>
    <w:rPr>
      <w:rFonts w:ascii="Symbol" w:hAnsi="Symbol"/>
    </w:rPr>
  </w:style>
  <w:style w:type="character" w:customStyle="1" w:styleId="WW8Num47z0">
    <w:name w:val="WW8Num47z0"/>
    <w:rsid w:val="00A326AD"/>
    <w:rPr>
      <w:rFonts w:ascii="Symbol" w:hAnsi="Symbol"/>
      <w:color w:val="auto"/>
    </w:rPr>
  </w:style>
  <w:style w:type="character" w:customStyle="1" w:styleId="WW8Num47z1">
    <w:name w:val="WW8Num47z1"/>
    <w:rsid w:val="00A326AD"/>
    <w:rPr>
      <w:rFonts w:ascii="Courier New" w:hAnsi="Courier New"/>
    </w:rPr>
  </w:style>
  <w:style w:type="character" w:customStyle="1" w:styleId="WW8Num47z2">
    <w:name w:val="WW8Num47z2"/>
    <w:rsid w:val="00A326AD"/>
    <w:rPr>
      <w:rFonts w:ascii="Wingdings" w:hAnsi="Wingdings"/>
    </w:rPr>
  </w:style>
  <w:style w:type="character" w:customStyle="1" w:styleId="WW8Num47z3">
    <w:name w:val="WW8Num47z3"/>
    <w:rsid w:val="00A326AD"/>
    <w:rPr>
      <w:rFonts w:ascii="Symbol" w:hAnsi="Symbol"/>
    </w:rPr>
  </w:style>
  <w:style w:type="character" w:customStyle="1" w:styleId="WW8Num48z0">
    <w:name w:val="WW8Num48z0"/>
    <w:rsid w:val="00A326AD"/>
    <w:rPr>
      <w:rFonts w:ascii="Symbol" w:hAnsi="Symbol"/>
      <w:color w:val="auto"/>
    </w:rPr>
  </w:style>
  <w:style w:type="character" w:customStyle="1" w:styleId="WW8Num48z1">
    <w:name w:val="WW8Num48z1"/>
    <w:rsid w:val="00A326AD"/>
    <w:rPr>
      <w:rFonts w:ascii="Courier New" w:hAnsi="Courier New"/>
    </w:rPr>
  </w:style>
  <w:style w:type="character" w:customStyle="1" w:styleId="WW8Num48z2">
    <w:name w:val="WW8Num48z2"/>
    <w:rsid w:val="00A326AD"/>
    <w:rPr>
      <w:rFonts w:ascii="Wingdings" w:hAnsi="Wingdings"/>
    </w:rPr>
  </w:style>
  <w:style w:type="character" w:customStyle="1" w:styleId="WW8Num48z3">
    <w:name w:val="WW8Num48z3"/>
    <w:rsid w:val="00A326AD"/>
    <w:rPr>
      <w:rFonts w:ascii="Symbol" w:hAnsi="Symbol"/>
    </w:rPr>
  </w:style>
  <w:style w:type="character" w:customStyle="1" w:styleId="WW8Num49z0">
    <w:name w:val="WW8Num49z0"/>
    <w:rsid w:val="00A326AD"/>
    <w:rPr>
      <w:rFonts w:ascii="Symbol" w:hAnsi="Symbol"/>
      <w:color w:val="auto"/>
    </w:rPr>
  </w:style>
  <w:style w:type="character" w:customStyle="1" w:styleId="WW8Num49z1">
    <w:name w:val="WW8Num49z1"/>
    <w:rsid w:val="00A326AD"/>
    <w:rPr>
      <w:rFonts w:ascii="Courier New" w:hAnsi="Courier New"/>
    </w:rPr>
  </w:style>
  <w:style w:type="character" w:customStyle="1" w:styleId="WW8Num49z2">
    <w:name w:val="WW8Num49z2"/>
    <w:rsid w:val="00A326AD"/>
    <w:rPr>
      <w:rFonts w:ascii="Wingdings" w:hAnsi="Wingdings"/>
    </w:rPr>
  </w:style>
  <w:style w:type="character" w:customStyle="1" w:styleId="WW8Num49z3">
    <w:name w:val="WW8Num49z3"/>
    <w:rsid w:val="00A326AD"/>
    <w:rPr>
      <w:rFonts w:ascii="Symbol" w:hAnsi="Symbol"/>
    </w:rPr>
  </w:style>
  <w:style w:type="character" w:customStyle="1" w:styleId="WW8Num50z0">
    <w:name w:val="WW8Num50z0"/>
    <w:rsid w:val="00A326AD"/>
    <w:rPr>
      <w:rFonts w:ascii="Wingdings" w:hAnsi="Wingdings"/>
    </w:rPr>
  </w:style>
  <w:style w:type="character" w:customStyle="1" w:styleId="WW8Num51z0">
    <w:name w:val="WW8Num51z0"/>
    <w:rsid w:val="00A326AD"/>
    <w:rPr>
      <w:rFonts w:ascii="Symbol" w:hAnsi="Symbol" w:cs="Symbol"/>
    </w:rPr>
  </w:style>
  <w:style w:type="character" w:customStyle="1" w:styleId="WW8Num51z1">
    <w:name w:val="WW8Num51z1"/>
    <w:rsid w:val="00A326AD"/>
    <w:rPr>
      <w:rFonts w:ascii="Courier New" w:hAnsi="Courier New" w:cs="Courier New"/>
    </w:rPr>
  </w:style>
  <w:style w:type="character" w:customStyle="1" w:styleId="WW8Num51z2">
    <w:name w:val="WW8Num51z2"/>
    <w:rsid w:val="00A326AD"/>
    <w:rPr>
      <w:rFonts w:ascii="Wingdings" w:hAnsi="Wingdings" w:cs="Wingdings"/>
    </w:rPr>
  </w:style>
  <w:style w:type="character" w:customStyle="1" w:styleId="WW8Num52z0">
    <w:name w:val="WW8Num52z0"/>
    <w:rsid w:val="00A326AD"/>
    <w:rPr>
      <w:rFonts w:ascii="Symbol" w:hAnsi="Symbol"/>
      <w:color w:val="auto"/>
    </w:rPr>
  </w:style>
  <w:style w:type="character" w:customStyle="1" w:styleId="WW8Num52z1">
    <w:name w:val="WW8Num52z1"/>
    <w:rsid w:val="00A326AD"/>
    <w:rPr>
      <w:rFonts w:ascii="Courier New" w:hAnsi="Courier New"/>
    </w:rPr>
  </w:style>
  <w:style w:type="character" w:customStyle="1" w:styleId="WW8Num52z2">
    <w:name w:val="WW8Num52z2"/>
    <w:rsid w:val="00A326AD"/>
    <w:rPr>
      <w:rFonts w:ascii="Wingdings" w:hAnsi="Wingdings"/>
    </w:rPr>
  </w:style>
  <w:style w:type="character" w:customStyle="1" w:styleId="WW8Num52z3">
    <w:name w:val="WW8Num52z3"/>
    <w:rsid w:val="00A326AD"/>
    <w:rPr>
      <w:rFonts w:ascii="Symbol" w:hAnsi="Symbol"/>
    </w:rPr>
  </w:style>
  <w:style w:type="character" w:customStyle="1" w:styleId="WW8Num53z0">
    <w:name w:val="WW8Num53z0"/>
    <w:rsid w:val="00A326AD"/>
    <w:rPr>
      <w:rFonts w:ascii="Symbol" w:hAnsi="Symbol"/>
      <w:color w:val="auto"/>
    </w:rPr>
  </w:style>
  <w:style w:type="character" w:customStyle="1" w:styleId="WW8Num53z1">
    <w:name w:val="WW8Num53z1"/>
    <w:rsid w:val="00A326AD"/>
    <w:rPr>
      <w:rFonts w:ascii="Courier New" w:hAnsi="Courier New"/>
    </w:rPr>
  </w:style>
  <w:style w:type="character" w:customStyle="1" w:styleId="WW8Num53z2">
    <w:name w:val="WW8Num53z2"/>
    <w:rsid w:val="00A326AD"/>
    <w:rPr>
      <w:rFonts w:ascii="Wingdings" w:hAnsi="Wingdings"/>
    </w:rPr>
  </w:style>
  <w:style w:type="character" w:customStyle="1" w:styleId="WW8Num53z3">
    <w:name w:val="WW8Num53z3"/>
    <w:rsid w:val="00A326AD"/>
    <w:rPr>
      <w:rFonts w:ascii="Symbol" w:hAnsi="Symbol"/>
    </w:rPr>
  </w:style>
  <w:style w:type="character" w:customStyle="1" w:styleId="WW8Num54z0">
    <w:name w:val="WW8Num54z0"/>
    <w:rsid w:val="00A326AD"/>
    <w:rPr>
      <w:rFonts w:ascii="Wingdings" w:hAnsi="Wingdings"/>
    </w:rPr>
  </w:style>
  <w:style w:type="character" w:customStyle="1" w:styleId="WW8Num55z0">
    <w:name w:val="WW8Num55z0"/>
    <w:rsid w:val="00A326AD"/>
    <w:rPr>
      <w:rFonts w:ascii="Symbol" w:hAnsi="Symbol"/>
      <w:color w:val="auto"/>
    </w:rPr>
  </w:style>
  <w:style w:type="character" w:customStyle="1" w:styleId="WW8Num55z1">
    <w:name w:val="WW8Num55z1"/>
    <w:rsid w:val="00A326AD"/>
    <w:rPr>
      <w:rFonts w:ascii="Courier New" w:hAnsi="Courier New"/>
    </w:rPr>
  </w:style>
  <w:style w:type="character" w:customStyle="1" w:styleId="WW8Num55z2">
    <w:name w:val="WW8Num55z2"/>
    <w:rsid w:val="00A326AD"/>
    <w:rPr>
      <w:rFonts w:ascii="Wingdings" w:hAnsi="Wingdings"/>
    </w:rPr>
  </w:style>
  <w:style w:type="character" w:customStyle="1" w:styleId="WW8Num55z3">
    <w:name w:val="WW8Num55z3"/>
    <w:rsid w:val="00A326AD"/>
    <w:rPr>
      <w:rFonts w:ascii="Symbol" w:hAnsi="Symbol"/>
    </w:rPr>
  </w:style>
  <w:style w:type="character" w:customStyle="1" w:styleId="WW8Num56z0">
    <w:name w:val="WW8Num56z0"/>
    <w:rsid w:val="00A326AD"/>
    <w:rPr>
      <w:rFonts w:ascii="Wingdings" w:hAnsi="Wingdings"/>
    </w:rPr>
  </w:style>
  <w:style w:type="character" w:styleId="PageNumber">
    <w:name w:val="page number"/>
    <w:basedOn w:val="DefaultParagraphFont"/>
    <w:rsid w:val="00A326AD"/>
  </w:style>
  <w:style w:type="character" w:styleId="Hyperlink">
    <w:name w:val="Hyperlink"/>
    <w:basedOn w:val="DefaultParagraphFont"/>
    <w:rsid w:val="00A326AD"/>
    <w:rPr>
      <w:color w:val="0000FF"/>
      <w:u w:val="single"/>
    </w:rPr>
  </w:style>
  <w:style w:type="character" w:styleId="FollowedHyperlink">
    <w:name w:val="FollowedHyperlink"/>
    <w:basedOn w:val="DefaultParagraphFont"/>
    <w:rsid w:val="00A326AD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A326A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326AD"/>
    <w:pPr>
      <w:jc w:val="both"/>
    </w:pPr>
    <w:rPr>
      <w:rFonts w:ascii="Arial" w:hAnsi="Arial"/>
      <w:sz w:val="22"/>
    </w:rPr>
  </w:style>
  <w:style w:type="paragraph" w:styleId="List">
    <w:name w:val="List"/>
    <w:basedOn w:val="BodyText"/>
    <w:rsid w:val="00A326AD"/>
    <w:rPr>
      <w:rFonts w:cs="Tahoma"/>
    </w:rPr>
  </w:style>
  <w:style w:type="paragraph" w:styleId="Caption">
    <w:name w:val="caption"/>
    <w:basedOn w:val="Normal"/>
    <w:qFormat/>
    <w:rsid w:val="00A326A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326AD"/>
    <w:pPr>
      <w:suppressLineNumbers/>
    </w:pPr>
    <w:rPr>
      <w:rFonts w:cs="Tahoma"/>
    </w:rPr>
  </w:style>
  <w:style w:type="paragraph" w:customStyle="1" w:styleId="DefinitionCompact">
    <w:name w:val="Definition Compact"/>
    <w:aliases w:val="DL COMPACT"/>
    <w:basedOn w:val="Normal"/>
    <w:rsid w:val="00A326AD"/>
    <w:pPr>
      <w:spacing w:before="60" w:after="60"/>
      <w:ind w:left="360" w:hanging="360"/>
    </w:pPr>
    <w:rPr>
      <w:sz w:val="24"/>
    </w:rPr>
  </w:style>
  <w:style w:type="paragraph" w:styleId="BodyTextIndent2">
    <w:name w:val="Body Text Indent 2"/>
    <w:basedOn w:val="Normal"/>
    <w:rsid w:val="00A326AD"/>
    <w:pPr>
      <w:spacing w:before="100" w:after="100"/>
      <w:ind w:left="360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A326AD"/>
    <w:pPr>
      <w:ind w:left="360" w:hanging="360"/>
    </w:pPr>
    <w:rPr>
      <w:rFonts w:ascii="Arial" w:hAnsi="Arial"/>
      <w:sz w:val="18"/>
    </w:rPr>
  </w:style>
  <w:style w:type="paragraph" w:styleId="Header">
    <w:name w:val="header"/>
    <w:basedOn w:val="Normal"/>
    <w:rsid w:val="00A32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6A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A3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rsid w:val="00A326AD"/>
    <w:pPr>
      <w:ind w:left="2160" w:hanging="2160"/>
      <w:jc w:val="both"/>
    </w:pPr>
    <w:rPr>
      <w:rFonts w:ascii="Book Antiqua" w:hAnsi="Book Antiqua"/>
      <w:sz w:val="18"/>
    </w:rPr>
  </w:style>
  <w:style w:type="paragraph" w:styleId="BodyText2">
    <w:name w:val="Body Text 2"/>
    <w:basedOn w:val="Normal"/>
    <w:rsid w:val="00A326AD"/>
    <w:pPr>
      <w:jc w:val="both"/>
    </w:pPr>
    <w:rPr>
      <w:rFonts w:ascii="Book Antiqua" w:hAnsi="Book Antiqua"/>
      <w:sz w:val="18"/>
    </w:rPr>
  </w:style>
  <w:style w:type="paragraph" w:styleId="BodyText3">
    <w:name w:val="Body Text 3"/>
    <w:basedOn w:val="Normal"/>
    <w:rsid w:val="00A326AD"/>
    <w:pPr>
      <w:tabs>
        <w:tab w:val="left" w:pos="720"/>
        <w:tab w:val="left" w:pos="1440"/>
        <w:tab w:val="left" w:pos="2160"/>
        <w:tab w:val="left" w:pos="3360"/>
      </w:tabs>
      <w:ind w:right="-7"/>
    </w:pPr>
    <w:rPr>
      <w:sz w:val="22"/>
    </w:rPr>
  </w:style>
  <w:style w:type="paragraph" w:customStyle="1" w:styleId="TableContents">
    <w:name w:val="Table Contents"/>
    <w:basedOn w:val="Normal"/>
    <w:rsid w:val="00A326AD"/>
    <w:pPr>
      <w:suppressLineNumbers/>
    </w:pPr>
  </w:style>
  <w:style w:type="paragraph" w:customStyle="1" w:styleId="TableHeading">
    <w:name w:val="Table Heading"/>
    <w:basedOn w:val="TableContents"/>
    <w:rsid w:val="00A326AD"/>
    <w:pPr>
      <w:jc w:val="center"/>
    </w:pPr>
    <w:rPr>
      <w:b/>
      <w:bCs/>
    </w:rPr>
  </w:style>
  <w:style w:type="paragraph" w:styleId="Title">
    <w:name w:val="Title"/>
    <w:basedOn w:val="Normal"/>
    <w:next w:val="Subtitle"/>
    <w:qFormat/>
    <w:rsid w:val="00E8561B"/>
    <w:pPr>
      <w:jc w:val="center"/>
    </w:pPr>
    <w:rPr>
      <w:sz w:val="28"/>
    </w:rPr>
  </w:style>
  <w:style w:type="paragraph" w:styleId="Subtitle">
    <w:name w:val="Subtitle"/>
    <w:basedOn w:val="Normal"/>
    <w:qFormat/>
    <w:rsid w:val="00E856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4E02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64E02"/>
    <w:rPr>
      <w:b/>
      <w:bCs/>
    </w:rPr>
  </w:style>
  <w:style w:type="character" w:customStyle="1" w:styleId="apple-converted-space">
    <w:name w:val="apple-converted-space"/>
    <w:basedOn w:val="DefaultParagraphFont"/>
    <w:rsid w:val="00264865"/>
  </w:style>
  <w:style w:type="character" w:styleId="Emphasis">
    <w:name w:val="Emphasis"/>
    <w:basedOn w:val="DefaultParagraphFont"/>
    <w:uiPriority w:val="20"/>
    <w:qFormat/>
    <w:rsid w:val="00377FD9"/>
    <w:rPr>
      <w:i/>
      <w:iCs/>
    </w:rPr>
  </w:style>
  <w:style w:type="paragraph" w:styleId="ListParagraph">
    <w:name w:val="List Paragraph"/>
    <w:basedOn w:val="Normal"/>
    <w:uiPriority w:val="34"/>
    <w:qFormat/>
    <w:rsid w:val="00C24262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8B72C0"/>
    <w:pPr>
      <w:suppressAutoHyphens w:val="0"/>
      <w:spacing w:before="60" w:after="220" w:line="220" w:lineRule="atLeast"/>
      <w:jc w:val="both"/>
    </w:pPr>
    <w:rPr>
      <w:rFonts w:ascii="Garamond" w:hAnsi="Garamond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89"/>
    <w:rPr>
      <w:rFonts w:ascii="Tahoma" w:hAnsi="Tahoma" w:cs="Tahoma"/>
      <w:sz w:val="16"/>
      <w:szCs w:val="16"/>
      <w:lang w:eastAsia="ar-SA"/>
    </w:rPr>
  </w:style>
  <w:style w:type="character" w:styleId="IntenseReference">
    <w:name w:val="Intense Reference"/>
    <w:basedOn w:val="DefaultParagraphFont"/>
    <w:uiPriority w:val="32"/>
    <w:qFormat/>
    <w:rsid w:val="007460D8"/>
    <w:rPr>
      <w:b/>
      <w:bCs/>
      <w:smallCaps/>
      <w:color w:val="C0504D" w:themeColor="accent2"/>
      <w:spacing w:val="5"/>
      <w:u w:val="single"/>
    </w:rPr>
  </w:style>
  <w:style w:type="character" w:customStyle="1" w:styleId="il">
    <w:name w:val="il"/>
    <w:basedOn w:val="DefaultParagraphFont"/>
    <w:rsid w:val="008031A4"/>
  </w:style>
  <w:style w:type="character" w:customStyle="1" w:styleId="toctext">
    <w:name w:val="toctext"/>
    <w:basedOn w:val="DefaultParagraphFont"/>
    <w:rsid w:val="00810F95"/>
  </w:style>
  <w:style w:type="character" w:customStyle="1" w:styleId="st">
    <w:name w:val="st"/>
    <w:basedOn w:val="DefaultParagraphFont"/>
    <w:rsid w:val="008868E0"/>
  </w:style>
  <w:style w:type="paragraph" w:customStyle="1" w:styleId="m1896307829431470216msolistparagraph">
    <w:name w:val="m_1896307829431470216msolistparagraph"/>
    <w:basedOn w:val="Normal"/>
    <w:rsid w:val="008F22D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m-7962395335937371113m-4886891829342999617m-2783879043245500384gmail-m-5602868238288278226gmail-m7032638726851295550gmail-m6178326115239183637msolistparagraph">
    <w:name w:val="m_-7962395335937371113m-4886891829342999617m-2783879043245500384gmail-m-5602868238288278226gmail-m7032638726851295550gmail-m6178326115239183637msolistparagraph"/>
    <w:basedOn w:val="Normal"/>
    <w:rsid w:val="00D329D2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gmail-m-6167281070326368406highlight">
    <w:name w:val="gmail-m_-6167281070326368406highlight"/>
    <w:basedOn w:val="DefaultParagraphFont"/>
    <w:rsid w:val="00EF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8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0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5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2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5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3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8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8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825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041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562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880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4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3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3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4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2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4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5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5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4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7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17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8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3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4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2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3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1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9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6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6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8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4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3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1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7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8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5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8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5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8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1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0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7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0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3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4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8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9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6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1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9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43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7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6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5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6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0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3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2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0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3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3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2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5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1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4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9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5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6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4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8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8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4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7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53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4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3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4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2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2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1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7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2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0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8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1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9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0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5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9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1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8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1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3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7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6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9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1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8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9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1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7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3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5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1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9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5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0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7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7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1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88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2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8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2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5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1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7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3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5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2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3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5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7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2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6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0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358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2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9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83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57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67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87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0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78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286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4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788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79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21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3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962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8525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1895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927318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6138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4039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8805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31898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769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28904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2182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511628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811253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738749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98053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52297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341063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428310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4257384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870649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767729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936519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803360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9210260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8877399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6537489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768705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47843757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238045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1169757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13646552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8551580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4025026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0820797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6122588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4540327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5138481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943716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0462780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2002800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23971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818329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094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592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648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580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309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7873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326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904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9080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315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606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324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77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3551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69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742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1450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1647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279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0611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683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8125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31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177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2939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5061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816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1118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7014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967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893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156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444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328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16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555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158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582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344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863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520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2025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166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832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791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406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5960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6993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1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975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522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9484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446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712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049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611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3560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916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175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282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6353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558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829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0362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651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8160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9241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9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6390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387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75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267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758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001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942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2442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872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589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7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0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9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4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4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6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9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9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3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4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8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3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2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9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5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6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0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8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5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7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2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7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7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2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8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0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1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1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2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7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51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9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5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3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5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2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0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2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0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6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3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2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2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7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5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5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8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7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10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1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0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9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9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9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7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7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9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3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4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56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7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67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8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9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5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5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0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1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4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8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2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3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98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44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1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43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461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1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56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299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31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034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611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565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429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630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8647925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5650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2013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632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6161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0806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01228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88674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31906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991326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27663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674430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76817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628351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08490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55224894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214169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50646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921569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1873333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0630032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64748036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049023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294855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3891759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277281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8737717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61575074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2311680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625159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89140427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5845574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5502939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648928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891692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06853231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5865402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6665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904547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480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636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8676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419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573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793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7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3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2217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1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2874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928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206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3299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469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7168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781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2036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501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264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475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54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029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286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666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129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477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21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2370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4928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634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922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464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938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533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365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928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404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2303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129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640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712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676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0387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939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377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882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2707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66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88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0966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868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2875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8525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136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490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220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054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1166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01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426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681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8015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660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522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9019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2296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328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077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9479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8566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763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549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59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475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977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803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233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89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9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8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3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0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8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406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677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65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306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49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217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673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8760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0352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885386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09831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56068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196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936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24687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83699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85867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25248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03405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78619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585423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00446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54803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395336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60966793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285584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258681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458649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8666152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2262192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45179139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1107044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4274418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0420407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486544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1003240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42057730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2665526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53515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00507436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0443639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1051636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1193025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5644003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591149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67694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777409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72980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089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5887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41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05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514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0548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76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3370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949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8245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9276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242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740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224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248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223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23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92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761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088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4175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187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92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674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12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8002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09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83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533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05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348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832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1161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25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8143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33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746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989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1209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35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384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985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2876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927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350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722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258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087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209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431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010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7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883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758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0059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748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175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201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67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75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8594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135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957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67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005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632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077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776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287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5783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554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05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2307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2348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881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422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269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343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2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9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2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7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0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1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0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0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1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8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7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2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0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3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1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2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6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1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1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21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7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2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7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8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5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1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7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76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8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8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64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9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6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33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960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22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34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0104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0285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556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0502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885220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6171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989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06946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1173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13146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78060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4417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97801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38384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09771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4552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066354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0461346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8854422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40278591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948224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189556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15889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7126188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851478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45579190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175534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0667856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91431110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678066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398930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73291756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3346465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120273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0700407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7697100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303205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9003085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3425356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0554326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951421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8857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56274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9715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9214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591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777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2916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556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9022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4652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860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383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518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3499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341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0952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777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9189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622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195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445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635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666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49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0843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223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9224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729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67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324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422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898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581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8066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707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042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266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734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170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55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3431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431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6979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4906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186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973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030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883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808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218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4127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0758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895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495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336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201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610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060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757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44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8429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592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7015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2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114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093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9145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943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90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299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783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90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72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13851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5506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0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671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290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165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5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7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4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4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4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3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3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2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4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1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9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2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1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80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1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4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0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3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2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2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6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8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0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9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7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6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0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1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54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28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82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96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55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805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36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913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86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85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951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295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111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786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82623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708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007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817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9250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44462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70833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16949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58938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988672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19919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965608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605972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741635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91460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4903483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34632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220594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83806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909364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3776124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73393025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847944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74753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51922035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1971465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4669921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69036153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7228542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6014744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3934303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1961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9224931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371169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43197035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078203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2433573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2810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14921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36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764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521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631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75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3092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97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325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97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951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2233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086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453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2939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163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330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6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895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749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734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3108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462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33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437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524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4380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39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913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486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541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173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989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893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31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201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244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842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44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63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541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3281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031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1702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64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54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8402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266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205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2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485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135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329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429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208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7364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9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722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7113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962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080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100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8645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7705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179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762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676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031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284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9521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631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1000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106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854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2063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032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2391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9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760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093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94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3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6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9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23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7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9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8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5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5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9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3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5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0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5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0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9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8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3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559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5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52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95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0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93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0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103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523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779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733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100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5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531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228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1371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866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8917535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25255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2912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3942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4171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43229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389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74080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88846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48663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009992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664444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5911823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58229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05608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76820116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819138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377277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10772715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081537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5286761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4970928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9716791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7010552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16855234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1907873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3838162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87783669">
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3135258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246561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7128442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48864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432169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9679862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888777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3296617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9937404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12940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90008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048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027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163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3294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557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086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3468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6316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06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889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04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467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1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248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695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6158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402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167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242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4764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838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6788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351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516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920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7432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981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805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197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218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3203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532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619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840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4585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301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917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49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708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5098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907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470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580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0823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543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354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455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915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987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087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856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815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6023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733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714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908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00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577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063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0517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9732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7314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415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605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7827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4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9814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478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1089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385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805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50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331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8516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055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445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6519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853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691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8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6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9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5577-EE6D-4440-A8EB-63918A37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Mangesh Gulavani</vt:lpstr>
    </vt:vector>
  </TitlesOfParts>
  <Company>Bajaj Capital Group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Mangesh Gulavani</dc:title>
  <dc:creator>MANGESH</dc:creator>
  <cp:lastModifiedBy>pc</cp:lastModifiedBy>
  <cp:revision>2</cp:revision>
  <cp:lastPrinted>2007-08-29T08:42:00Z</cp:lastPrinted>
  <dcterms:created xsi:type="dcterms:W3CDTF">2018-05-12T18:10:00Z</dcterms:created>
  <dcterms:modified xsi:type="dcterms:W3CDTF">2018-05-12T18:10:00Z</dcterms:modified>
</cp:coreProperties>
</file>