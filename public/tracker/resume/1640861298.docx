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CA1C129" w14:textId="77777777" w:rsidR="008047AF" w:rsidRPr="006670B7" w:rsidRDefault="00B3784F" w:rsidP="0023209A">
      <w:pPr>
        <w:tabs>
          <w:tab w:val="left" w:pos="1440"/>
          <w:tab w:val="left" w:pos="2760"/>
        </w:tabs>
        <w:ind w:right="-1800"/>
        <w:rPr>
          <w:rFonts w:ascii="Verdana" w:hAnsi="Verdana" w:cs="Verdana"/>
          <w:sz w:val="22"/>
          <w:szCs w:val="22"/>
          <w:u w:val="single"/>
        </w:rPr>
      </w:pPr>
      <w:r>
        <w:rPr>
          <w:rFonts w:ascii="Verdana" w:hAnsi="Verdana" w:cs="Verdana"/>
          <w:b/>
          <w:sz w:val="28"/>
          <w:szCs w:val="28"/>
        </w:rPr>
        <w:t>SUNIL PRASAD</w:t>
      </w:r>
    </w:p>
    <w:p w14:paraId="347BF9CB" w14:textId="77777777" w:rsidR="00B3784F" w:rsidRDefault="008047AF">
      <w:pPr>
        <w:rPr>
          <w:rFonts w:ascii="Verdana" w:hAnsi="Verdana" w:cs="Verdana"/>
          <w:sz w:val="22"/>
        </w:rPr>
      </w:pPr>
      <w:r>
        <w:rPr>
          <w:rFonts w:ascii="Verdana" w:hAnsi="Verdana" w:cs="Verdana"/>
          <w:b/>
          <w:sz w:val="22"/>
        </w:rPr>
        <w:t>E-mail:</w:t>
      </w:r>
      <w:hyperlink r:id="rId8" w:history="1">
        <w:r w:rsidR="00327981" w:rsidRPr="00D11D88">
          <w:rPr>
            <w:rStyle w:val="Hyperlink"/>
            <w:rFonts w:ascii="Verdana" w:hAnsi="Verdana" w:cs="Verdana"/>
            <w:sz w:val="22"/>
          </w:rPr>
          <w:t>sunil.pr87@gmail.com</w:t>
        </w:r>
      </w:hyperlink>
    </w:p>
    <w:p w14:paraId="1398A0E4" w14:textId="77777777" w:rsidR="00D06D0C" w:rsidRDefault="008047AF">
      <w:pPr>
        <w:rPr>
          <w:rFonts w:ascii="Verdana" w:hAnsi="Verdana" w:cs="Verdana"/>
          <w:sz w:val="22"/>
        </w:rPr>
      </w:pPr>
      <w:r>
        <w:rPr>
          <w:rFonts w:ascii="Verdana" w:hAnsi="Verdana" w:cs="Verdana"/>
          <w:b/>
          <w:sz w:val="22"/>
        </w:rPr>
        <w:t xml:space="preserve">Mobile No: </w:t>
      </w:r>
      <w:r w:rsidR="00CA19D9">
        <w:rPr>
          <w:rFonts w:ascii="Verdana" w:hAnsi="Verdana" w:cs="Verdana"/>
          <w:sz w:val="22"/>
        </w:rPr>
        <w:t>+91-</w:t>
      </w:r>
      <w:r w:rsidR="00B3784F">
        <w:rPr>
          <w:rFonts w:ascii="Verdana" w:hAnsi="Verdana" w:cs="Verdana"/>
          <w:sz w:val="22"/>
        </w:rPr>
        <w:t>9113795350</w:t>
      </w:r>
      <w:r w:rsidR="004F7F33">
        <w:rPr>
          <w:rFonts w:ascii="Verdana" w:hAnsi="Verdana" w:cs="Verdana"/>
          <w:sz w:val="22"/>
        </w:rPr>
        <w:t xml:space="preserve">  </w:t>
      </w:r>
    </w:p>
    <w:p w14:paraId="666ABF03" w14:textId="3A5732B3" w:rsidR="008047AF" w:rsidRDefault="004445CF">
      <w:pPr>
        <w:rPr>
          <w:rFonts w:ascii="Verdana" w:hAnsi="Verdana" w:cs="Verdana"/>
          <w:sz w:val="22"/>
        </w:rPr>
      </w:pP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790A8634" wp14:editId="6A3B95F0">
                <wp:simplePos x="0" y="0"/>
                <wp:positionH relativeFrom="column">
                  <wp:posOffset>-5080</wp:posOffset>
                </wp:positionH>
                <wp:positionV relativeFrom="paragraph">
                  <wp:posOffset>78739</wp:posOffset>
                </wp:positionV>
                <wp:extent cx="5958205" cy="0"/>
                <wp:effectExtent l="19050" t="19050" r="4445" b="19050"/>
                <wp:wrapNone/>
                <wp:docPr id="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58205" cy="0"/>
                        </a:xfrm>
                        <a:prstGeom prst="line">
                          <a:avLst/>
                        </a:prstGeom>
                        <a:noFill/>
                        <a:ln w="190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52ABB" id="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4pt,6.2pt" to="468.7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" strokeweight=".53mm">
                <v:stroke joinstyle="miter" endcap="square"/>
                <o:lock v:ext="edit" shapetype="f"/>
              </v:line>
            </w:pict>
          </mc:Fallback>
        </mc:AlternateContent>
      </w:r>
    </w:p>
    <w:p w14:paraId="3E40CF86" w14:textId="1AD591A2" w:rsidR="00D06D0C" w:rsidRPr="00D06D0C" w:rsidRDefault="00D06D0C" w:rsidP="00D06D0C">
      <w:pPr>
        <w:rPr>
          <w:rFonts w:ascii="Verdana" w:hAnsi="Verdana" w:cs="Verdana"/>
          <w:sz w:val="22"/>
        </w:rPr>
      </w:pPr>
      <w:r>
        <w:rPr>
          <w:rFonts w:ascii="Verdana" w:hAnsi="Verdana" w:cs="Verdana"/>
          <w:sz w:val="22"/>
        </w:rPr>
        <w:t xml:space="preserve">Total experience  </w:t>
      </w:r>
      <w:r w:rsidR="005D03A7">
        <w:rPr>
          <w:rFonts w:ascii="Verdana" w:hAnsi="Verdana" w:cs="Verdana"/>
          <w:sz w:val="22"/>
        </w:rPr>
        <w:t xml:space="preserve">5.0 </w:t>
      </w:r>
      <w:r>
        <w:rPr>
          <w:rFonts w:ascii="Verdana" w:hAnsi="Verdana" w:cs="Verdana"/>
          <w:sz w:val="22"/>
        </w:rPr>
        <w:t xml:space="preserve">years in .net development </w:t>
      </w:r>
    </w:p>
    <w:p w14:paraId="219D3C4F" w14:textId="7A71F6DD" w:rsidR="00C62E1C" w:rsidRPr="00C62E1C" w:rsidRDefault="008047AF" w:rsidP="00C62E1C">
      <w:pPr>
        <w:pStyle w:val="BodyTextIndent"/>
        <w:pBdr>
          <w:bottom w:val="single" w:sz="4" w:space="1" w:color="000000"/>
        </w:pBdr>
        <w:shd w:val="clear" w:color="auto" w:fill="E0E0E0"/>
        <w:overflowPunct w:val="0"/>
        <w:autoSpaceDE w:val="0"/>
        <w:ind w:left="426" w:hanging="426"/>
        <w:textAlignment w:val="baseline"/>
        <w:rPr>
          <w:rFonts w:ascii="Verdana" w:hAnsi="Verdana" w:cs="Verdana"/>
          <w:sz w:val="20"/>
        </w:rPr>
      </w:pPr>
      <w:r>
        <w:rPr>
          <w:rFonts w:ascii="Verdana" w:hAnsi="Verdana" w:cs="Verdana"/>
          <w:b/>
          <w:iCs/>
          <w:smallCaps/>
          <w:color w:val="000000"/>
          <w:sz w:val="20"/>
        </w:rPr>
        <w:t>Summary</w:t>
      </w:r>
    </w:p>
    <w:p w14:paraId="0BF00B6A" w14:textId="4DF44677" w:rsidR="00C62E1C" w:rsidRPr="0051311E" w:rsidRDefault="00D21B6A" w:rsidP="00C62E1C">
      <w:pPr>
        <w:numPr>
          <w:ilvl w:val="0"/>
          <w:numId w:val="5"/>
        </w:numPr>
        <w:shd w:val="clear" w:color="auto" w:fill="FFFFFF"/>
        <w:suppressAutoHyphens w:val="0"/>
        <w:spacing w:line="360" w:lineRule="auto"/>
        <w:jc w:val="both"/>
        <w:rPr>
          <w:rFonts w:ascii="Verdana" w:hAnsi="Verdana" w:cs="Palatino Linotype"/>
          <w:b/>
          <w:bCs/>
          <w:iCs/>
          <w:sz w:val="20"/>
          <w:szCs w:val="20"/>
          <w:u w:val="single"/>
        </w:rPr>
      </w:pPr>
      <w:r>
        <w:rPr>
          <w:sz w:val="26"/>
          <w:szCs w:val="26"/>
        </w:rPr>
        <w:t>2</w:t>
      </w:r>
      <w:r w:rsidR="00C62E1C">
        <w:rPr>
          <w:sz w:val="26"/>
          <w:szCs w:val="26"/>
        </w:rPr>
        <w:t xml:space="preserve"> year experience in  </w:t>
      </w:r>
      <w:proofErr w:type="spellStart"/>
      <w:r w:rsidR="00C62E1C">
        <w:rPr>
          <w:sz w:val="26"/>
          <w:szCs w:val="26"/>
        </w:rPr>
        <w:t>Agdova</w:t>
      </w:r>
      <w:proofErr w:type="spellEnd"/>
      <w:r w:rsidR="00C62E1C">
        <w:rPr>
          <w:sz w:val="26"/>
          <w:szCs w:val="26"/>
        </w:rPr>
        <w:t xml:space="preserve"> Technologies </w:t>
      </w:r>
      <w:proofErr w:type="spellStart"/>
      <w:r w:rsidR="00C62E1C">
        <w:rPr>
          <w:sz w:val="26"/>
          <w:szCs w:val="26"/>
        </w:rPr>
        <w:t>pvt</w:t>
      </w:r>
      <w:proofErr w:type="spellEnd"/>
      <w:r w:rsidR="00C62E1C">
        <w:rPr>
          <w:sz w:val="26"/>
          <w:szCs w:val="26"/>
        </w:rPr>
        <w:t xml:space="preserve"> Ltd as .Net Developer (NOIDA Sec 1)</w:t>
      </w:r>
    </w:p>
    <w:p w14:paraId="00FC65B2" w14:textId="0057A938" w:rsidR="00C62E1C" w:rsidRPr="0051311E" w:rsidRDefault="00C62E1C" w:rsidP="00C62E1C">
      <w:pPr>
        <w:numPr>
          <w:ilvl w:val="0"/>
          <w:numId w:val="5"/>
        </w:numPr>
        <w:shd w:val="clear" w:color="auto" w:fill="FFFFFF"/>
        <w:suppressAutoHyphens w:val="0"/>
        <w:spacing w:line="360" w:lineRule="auto"/>
        <w:jc w:val="both"/>
        <w:rPr>
          <w:rFonts w:ascii="Verdana" w:hAnsi="Verdana" w:cs="Palatino Linotype"/>
          <w:b/>
          <w:bCs/>
          <w:iCs/>
          <w:sz w:val="20"/>
          <w:szCs w:val="20"/>
          <w:u w:val="single"/>
        </w:rPr>
      </w:pPr>
      <w:r w:rsidRPr="0051311E">
        <w:rPr>
          <w:sz w:val="26"/>
          <w:szCs w:val="26"/>
        </w:rPr>
        <w:t>1</w:t>
      </w:r>
      <w:r>
        <w:rPr>
          <w:sz w:val="26"/>
          <w:szCs w:val="26"/>
        </w:rPr>
        <w:t xml:space="preserve">.0 </w:t>
      </w:r>
      <w:r w:rsidRPr="0051311E">
        <w:rPr>
          <w:sz w:val="26"/>
          <w:szCs w:val="26"/>
        </w:rPr>
        <w:t xml:space="preserve">year experience in </w:t>
      </w:r>
      <w:proofErr w:type="spellStart"/>
      <w:r w:rsidRPr="0051311E">
        <w:rPr>
          <w:sz w:val="26"/>
          <w:szCs w:val="26"/>
        </w:rPr>
        <w:t>MymindInfotech</w:t>
      </w:r>
      <w:proofErr w:type="spellEnd"/>
      <w:r w:rsidRPr="0051311E">
        <w:rPr>
          <w:sz w:val="26"/>
          <w:szCs w:val="26"/>
        </w:rPr>
        <w:t xml:space="preserve"> </w:t>
      </w:r>
      <w:proofErr w:type="spellStart"/>
      <w:r w:rsidRPr="0051311E">
        <w:rPr>
          <w:sz w:val="26"/>
          <w:szCs w:val="26"/>
        </w:rPr>
        <w:t>pvt</w:t>
      </w:r>
      <w:proofErr w:type="spellEnd"/>
      <w:r w:rsidRPr="0051311E">
        <w:rPr>
          <w:sz w:val="26"/>
          <w:szCs w:val="26"/>
        </w:rPr>
        <w:t xml:space="preserve"> Ltd as .Net Developer (NOIDA Sec 2)</w:t>
      </w:r>
    </w:p>
    <w:p w14:paraId="49242D70" w14:textId="19C4CEF4" w:rsidR="00C62E1C" w:rsidRPr="00C62E1C" w:rsidRDefault="00C62E1C" w:rsidP="005B6342">
      <w:pPr>
        <w:numPr>
          <w:ilvl w:val="0"/>
          <w:numId w:val="5"/>
        </w:numPr>
        <w:shd w:val="clear" w:color="auto" w:fill="FFFFFF"/>
        <w:suppressAutoHyphens w:val="0"/>
        <w:spacing w:line="408" w:lineRule="auto"/>
        <w:jc w:val="both"/>
        <w:rPr>
          <w:sz w:val="26"/>
          <w:szCs w:val="26"/>
        </w:rPr>
      </w:pPr>
      <w:r w:rsidRPr="00C62E1C">
        <w:rPr>
          <w:sz w:val="26"/>
          <w:szCs w:val="26"/>
        </w:rPr>
        <w:t xml:space="preserve">7 Month experience in </w:t>
      </w:r>
      <w:proofErr w:type="spellStart"/>
      <w:r w:rsidRPr="00C62E1C">
        <w:rPr>
          <w:sz w:val="26"/>
          <w:szCs w:val="26"/>
        </w:rPr>
        <w:t>Chetu</w:t>
      </w:r>
      <w:proofErr w:type="spellEnd"/>
      <w:r w:rsidRPr="00C62E1C">
        <w:rPr>
          <w:sz w:val="26"/>
          <w:szCs w:val="26"/>
        </w:rPr>
        <w:t xml:space="preserve"> (I) </w:t>
      </w:r>
      <w:proofErr w:type="spellStart"/>
      <w:r w:rsidRPr="00C62E1C">
        <w:rPr>
          <w:sz w:val="26"/>
          <w:szCs w:val="26"/>
        </w:rPr>
        <w:t>pvt</w:t>
      </w:r>
      <w:proofErr w:type="spellEnd"/>
      <w:r w:rsidRPr="00C62E1C">
        <w:rPr>
          <w:sz w:val="26"/>
          <w:szCs w:val="26"/>
        </w:rPr>
        <w:t xml:space="preserve"> Ltd  as .Net Developer (NOIDA Sec 63)</w:t>
      </w:r>
    </w:p>
    <w:p w14:paraId="23B27D07" w14:textId="6B8E3215" w:rsidR="00A95EA7" w:rsidRPr="00A95EA7" w:rsidRDefault="004C5044" w:rsidP="00A95EA7">
      <w:pPr>
        <w:numPr>
          <w:ilvl w:val="0"/>
          <w:numId w:val="5"/>
        </w:numPr>
        <w:spacing w:line="408" w:lineRule="auto"/>
        <w:jc w:val="both"/>
        <w:rPr>
          <w:sz w:val="26"/>
          <w:szCs w:val="26"/>
        </w:rPr>
      </w:pPr>
      <w:r>
        <w:rPr>
          <w:sz w:val="26"/>
          <w:szCs w:val="26"/>
        </w:rPr>
        <w:t>1</w:t>
      </w:r>
      <w:r w:rsidR="0051311E">
        <w:rPr>
          <w:sz w:val="26"/>
          <w:szCs w:val="26"/>
        </w:rPr>
        <w:t>.7</w:t>
      </w:r>
      <w:r w:rsidR="00A95EA7">
        <w:rPr>
          <w:sz w:val="26"/>
          <w:szCs w:val="26"/>
        </w:rPr>
        <w:t xml:space="preserve"> year   in the Role of Software Developer</w:t>
      </w:r>
      <w:r w:rsidR="00A95EA7" w:rsidRPr="00B0642D">
        <w:rPr>
          <w:sz w:val="26"/>
          <w:szCs w:val="26"/>
        </w:rPr>
        <w:t xml:space="preserve">(Application, Web) </w:t>
      </w:r>
      <w:r w:rsidR="00A95EA7">
        <w:rPr>
          <w:sz w:val="28"/>
          <w:szCs w:val="26"/>
        </w:rPr>
        <w:t>in  E-</w:t>
      </w:r>
      <w:proofErr w:type="spellStart"/>
      <w:r w:rsidR="00A95EA7">
        <w:rPr>
          <w:sz w:val="28"/>
          <w:szCs w:val="26"/>
        </w:rPr>
        <w:t>K</w:t>
      </w:r>
      <w:r w:rsidR="00A95EA7" w:rsidRPr="00B0642D">
        <w:rPr>
          <w:sz w:val="28"/>
          <w:szCs w:val="26"/>
        </w:rPr>
        <w:t>awach</w:t>
      </w:r>
      <w:proofErr w:type="spellEnd"/>
      <w:r w:rsidR="008C6414">
        <w:rPr>
          <w:sz w:val="28"/>
          <w:szCs w:val="26"/>
        </w:rPr>
        <w:t xml:space="preserve"> Technologies</w:t>
      </w:r>
      <w:r w:rsidR="006E53B4">
        <w:rPr>
          <w:sz w:val="28"/>
          <w:szCs w:val="26"/>
        </w:rPr>
        <w:t xml:space="preserve"> </w:t>
      </w:r>
      <w:r w:rsidR="00A23179">
        <w:rPr>
          <w:sz w:val="28"/>
          <w:szCs w:val="26"/>
        </w:rPr>
        <w:t>Jharkhand(</w:t>
      </w:r>
      <w:r w:rsidR="006E53B4">
        <w:rPr>
          <w:sz w:val="28"/>
          <w:szCs w:val="26"/>
        </w:rPr>
        <w:t>Dhanbad</w:t>
      </w:r>
      <w:r w:rsidR="00A23179">
        <w:rPr>
          <w:sz w:val="28"/>
          <w:szCs w:val="26"/>
        </w:rPr>
        <w:t>)</w:t>
      </w:r>
      <w:r w:rsidR="006E53B4">
        <w:rPr>
          <w:sz w:val="28"/>
          <w:szCs w:val="26"/>
        </w:rPr>
        <w:t xml:space="preserve"> </w:t>
      </w:r>
    </w:p>
    <w:p w14:paraId="1BF079AA" w14:textId="77777777" w:rsidR="008047AF" w:rsidRDefault="008047AF">
      <w:pPr>
        <w:pStyle w:val="BodyTextIndent"/>
        <w:pBdr>
          <w:bottom w:val="single" w:sz="4" w:space="1" w:color="000000"/>
        </w:pBdr>
        <w:shd w:val="clear" w:color="auto" w:fill="E0E0E0"/>
        <w:overflowPunct w:val="0"/>
        <w:autoSpaceDE w:val="0"/>
        <w:ind w:left="426" w:hanging="426"/>
        <w:textAlignment w:val="baseline"/>
        <w:rPr>
          <w:rFonts w:ascii="Verdana" w:hAnsi="Verdana" w:cs="Verdana"/>
          <w:sz w:val="20"/>
        </w:rPr>
      </w:pPr>
      <w:r>
        <w:rPr>
          <w:rFonts w:ascii="Verdana" w:hAnsi="Verdana" w:cs="Verdana"/>
          <w:b/>
          <w:iCs/>
          <w:smallCaps/>
          <w:color w:val="000000"/>
          <w:sz w:val="20"/>
        </w:rPr>
        <w:t>academic qualifications</w:t>
      </w:r>
    </w:p>
    <w:p w14:paraId="7378333D" w14:textId="77777777" w:rsidR="00DD66E6" w:rsidRDefault="00DD66E6" w:rsidP="00DD66E6">
      <w:pPr>
        <w:numPr>
          <w:ilvl w:val="0"/>
          <w:numId w:val="2"/>
        </w:numPr>
        <w:suppressAutoHyphens w:val="0"/>
        <w:spacing w:line="48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M.Sc.IT from </w:t>
      </w:r>
      <w:proofErr w:type="spellStart"/>
      <w:r>
        <w:rPr>
          <w:rFonts w:ascii="Verdana" w:hAnsi="Verdana"/>
          <w:sz w:val="20"/>
          <w:szCs w:val="20"/>
        </w:rPr>
        <w:t>Kuvempu</w:t>
      </w:r>
      <w:proofErr w:type="spellEnd"/>
      <w:r>
        <w:rPr>
          <w:rFonts w:ascii="Verdana" w:hAnsi="Verdana"/>
          <w:sz w:val="20"/>
          <w:szCs w:val="20"/>
        </w:rPr>
        <w:t xml:space="preserve"> University in the year 2014 with 1</w:t>
      </w:r>
      <w:r w:rsidRPr="008F0C7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 xml:space="preserve"> Division</w:t>
      </w:r>
    </w:p>
    <w:p w14:paraId="6552AC1C" w14:textId="77777777" w:rsidR="00DD66E6" w:rsidRDefault="00DD66E6" w:rsidP="00DD66E6">
      <w:pPr>
        <w:numPr>
          <w:ilvl w:val="0"/>
          <w:numId w:val="2"/>
        </w:numPr>
        <w:suppressAutoHyphens w:val="0"/>
        <w:spacing w:line="48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Bsc.IT from </w:t>
      </w:r>
      <w:proofErr w:type="spellStart"/>
      <w:r>
        <w:rPr>
          <w:rFonts w:ascii="Verdana" w:hAnsi="Verdana"/>
          <w:sz w:val="20"/>
          <w:szCs w:val="20"/>
        </w:rPr>
        <w:t>Kuvempu</w:t>
      </w:r>
      <w:proofErr w:type="spellEnd"/>
      <w:r>
        <w:rPr>
          <w:rFonts w:ascii="Verdana" w:hAnsi="Verdana"/>
          <w:sz w:val="20"/>
          <w:szCs w:val="20"/>
        </w:rPr>
        <w:t xml:space="preserve"> University in the year 2010 with 1</w:t>
      </w:r>
      <w:r w:rsidRPr="008F0C7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 xml:space="preserve"> Division.</w:t>
      </w:r>
    </w:p>
    <w:p w14:paraId="2FA19F3D" w14:textId="77777777" w:rsidR="00DD66E6" w:rsidRPr="006752B4" w:rsidRDefault="00DD66E6" w:rsidP="00DD66E6">
      <w:pPr>
        <w:numPr>
          <w:ilvl w:val="0"/>
          <w:numId w:val="2"/>
        </w:numPr>
        <w:suppressAutoHyphens w:val="0"/>
        <w:spacing w:line="480" w:lineRule="auto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I.Sc</w:t>
      </w:r>
      <w:proofErr w:type="spellEnd"/>
      <w:r>
        <w:rPr>
          <w:rFonts w:ascii="Verdana" w:hAnsi="Verdana"/>
          <w:sz w:val="20"/>
          <w:szCs w:val="20"/>
        </w:rPr>
        <w:t xml:space="preserve"> from J.A.C. in the year 2006 with 2</w:t>
      </w:r>
      <w:r>
        <w:rPr>
          <w:rFonts w:ascii="Verdana" w:hAnsi="Verdana"/>
          <w:sz w:val="20"/>
          <w:szCs w:val="20"/>
          <w:vertAlign w:val="superscript"/>
        </w:rPr>
        <w:t>nd</w:t>
      </w:r>
      <w:r>
        <w:rPr>
          <w:rFonts w:ascii="Verdana" w:hAnsi="Verdana"/>
          <w:sz w:val="20"/>
          <w:szCs w:val="20"/>
        </w:rPr>
        <w:t xml:space="preserve"> Division.</w:t>
      </w:r>
    </w:p>
    <w:p w14:paraId="6666C4AB" w14:textId="77777777" w:rsidR="00DD66E6" w:rsidRPr="00DD66E6" w:rsidRDefault="00DD66E6" w:rsidP="00DD66E6">
      <w:pPr>
        <w:numPr>
          <w:ilvl w:val="0"/>
          <w:numId w:val="2"/>
        </w:numPr>
        <w:suppressAutoHyphens w:val="0"/>
        <w:spacing w:line="48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from J.A.C in the year 2003 with 3</w:t>
      </w:r>
      <w:r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Division. </w:t>
      </w:r>
    </w:p>
    <w:p w14:paraId="0F93C857" w14:textId="77777777" w:rsidR="0023209A" w:rsidRDefault="0023209A" w:rsidP="0023209A">
      <w:pPr>
        <w:pStyle w:val="BodyTextIndent"/>
        <w:pBdr>
          <w:bottom w:val="single" w:sz="4" w:space="1" w:color="000000"/>
        </w:pBdr>
        <w:shd w:val="clear" w:color="auto" w:fill="E0E0E0"/>
        <w:overflowPunct w:val="0"/>
        <w:autoSpaceDE w:val="0"/>
        <w:ind w:left="426" w:hanging="426"/>
        <w:textAlignment w:val="baseline"/>
        <w:rPr>
          <w:rFonts w:ascii="Verdana" w:hAnsi="Verdana" w:cs="Verdana"/>
          <w:sz w:val="20"/>
        </w:rPr>
      </w:pPr>
      <w:r>
        <w:rPr>
          <w:rFonts w:ascii="Verdana" w:hAnsi="Verdana" w:cs="Verdana"/>
          <w:b/>
          <w:iCs/>
          <w:smallCaps/>
          <w:color w:val="000000"/>
          <w:sz w:val="20"/>
        </w:rPr>
        <w:t>TECHNICAL qualifications</w:t>
      </w:r>
    </w:p>
    <w:p w14:paraId="33795A84" w14:textId="77777777" w:rsidR="0023209A" w:rsidRDefault="0023209A" w:rsidP="0023209A">
      <w:pPr>
        <w:suppressAutoHyphens w:val="0"/>
        <w:spacing w:line="360" w:lineRule="auto"/>
        <w:jc w:val="both"/>
        <w:rPr>
          <w:rFonts w:ascii="Verdana" w:hAnsi="Verdana" w:cs="Verdana"/>
          <w:b/>
          <w:iCs/>
          <w:smallCaps/>
          <w:sz w:val="20"/>
        </w:rPr>
      </w:pPr>
    </w:p>
    <w:p w14:paraId="51925A89" w14:textId="77777777" w:rsidR="0023209A" w:rsidRPr="0023209A" w:rsidRDefault="0023209A" w:rsidP="0023209A">
      <w:pPr>
        <w:suppressAutoHyphens w:val="0"/>
        <w:spacing w:line="360" w:lineRule="auto"/>
        <w:jc w:val="both"/>
        <w:rPr>
          <w:rFonts w:ascii="Verdana" w:hAnsi="Verdana" w:cs="Verdana"/>
          <w:iCs/>
          <w:smallCaps/>
          <w:sz w:val="20"/>
        </w:rPr>
      </w:pPr>
      <w:r>
        <w:rPr>
          <w:rFonts w:ascii="Verdana" w:hAnsi="Verdana" w:cs="Verdana"/>
          <w:iCs/>
          <w:smallCaps/>
          <w:sz w:val="20"/>
        </w:rPr>
        <w:t xml:space="preserve">Advance DIPLOMA IN SOFTWARE ENGINEERING FROM </w:t>
      </w:r>
      <w:r w:rsidRPr="0023209A">
        <w:rPr>
          <w:rFonts w:ascii="Verdana" w:hAnsi="Verdana" w:cs="Verdana"/>
          <w:b/>
          <w:iCs/>
          <w:smallCaps/>
          <w:sz w:val="20"/>
        </w:rPr>
        <w:t>NIIT</w:t>
      </w:r>
      <w:r>
        <w:rPr>
          <w:rFonts w:ascii="Verdana" w:hAnsi="Verdana" w:cs="Verdana"/>
          <w:iCs/>
          <w:smallCaps/>
          <w:sz w:val="20"/>
        </w:rPr>
        <w:t xml:space="preserve"> DHANBAD CENTER</w:t>
      </w:r>
    </w:p>
    <w:p w14:paraId="76A818C7" w14:textId="77777777" w:rsidR="00DB2B70" w:rsidRPr="00C76311" w:rsidRDefault="008047AF" w:rsidP="00C76311">
      <w:pPr>
        <w:pStyle w:val="BodyTextIndent"/>
        <w:pBdr>
          <w:bottom w:val="single" w:sz="4" w:space="1" w:color="000000"/>
        </w:pBdr>
        <w:shd w:val="clear" w:color="auto" w:fill="E0E0E0"/>
        <w:overflowPunct w:val="0"/>
        <w:autoSpaceDE w:val="0"/>
        <w:ind w:left="426" w:hanging="426"/>
        <w:textAlignment w:val="baseline"/>
        <w:rPr>
          <w:rFonts w:ascii="Verdana" w:hAnsi="Verdana" w:cs="Verdana"/>
          <w:sz w:val="20"/>
        </w:rPr>
      </w:pPr>
      <w:r>
        <w:rPr>
          <w:rFonts w:ascii="Verdana" w:hAnsi="Verdana" w:cs="Verdana"/>
          <w:b/>
          <w:iCs/>
          <w:smallCaps/>
          <w:sz w:val="20"/>
        </w:rPr>
        <w:t>key skills</w:t>
      </w:r>
    </w:p>
    <w:p w14:paraId="29CB706C" w14:textId="36FD2095" w:rsidR="00D14EC9" w:rsidRPr="00C76311" w:rsidRDefault="007C2607" w:rsidP="00C76311">
      <w:pPr>
        <w:numPr>
          <w:ilvl w:val="0"/>
          <w:numId w:val="2"/>
        </w:numPr>
        <w:suppressAutoHyphens w:val="0"/>
        <w:spacing w:line="360" w:lineRule="auto"/>
        <w:jc w:val="both"/>
        <w:rPr>
          <w:rFonts w:ascii="Verdana" w:hAnsi="Verdana" w:cs="Verdana"/>
          <w:b/>
          <w:iCs/>
          <w:smallCaps/>
          <w:sz w:val="20"/>
        </w:rPr>
      </w:pPr>
      <w:r>
        <w:rPr>
          <w:rFonts w:ascii="Verdana" w:hAnsi="Verdana" w:cs="Verdana"/>
          <w:sz w:val="20"/>
          <w:szCs w:val="20"/>
        </w:rPr>
        <w:t>ASP.NET</w:t>
      </w:r>
      <w:r w:rsidR="008047AF">
        <w:rPr>
          <w:rFonts w:ascii="Verdana" w:hAnsi="Verdana" w:cs="Verdana"/>
          <w:sz w:val="20"/>
          <w:szCs w:val="20"/>
        </w:rPr>
        <w:t>,</w:t>
      </w:r>
      <w:r w:rsidR="00705335">
        <w:rPr>
          <w:rFonts w:ascii="Verdana" w:hAnsi="Verdana" w:cs="Verdana"/>
          <w:sz w:val="20"/>
          <w:szCs w:val="20"/>
        </w:rPr>
        <w:t>MVC,</w:t>
      </w:r>
      <w:r w:rsidR="008047AF">
        <w:rPr>
          <w:rFonts w:ascii="Verdana" w:hAnsi="Verdana" w:cs="Verdana"/>
          <w:sz w:val="20"/>
          <w:szCs w:val="20"/>
        </w:rPr>
        <w:t xml:space="preserve"> C</w:t>
      </w:r>
      <w:r w:rsidR="008047AF">
        <w:t xml:space="preserve">#, </w:t>
      </w:r>
      <w:r w:rsidR="008047AF">
        <w:rPr>
          <w:rFonts w:ascii="Verdana" w:hAnsi="Verdana" w:cs="Verdana"/>
          <w:sz w:val="20"/>
          <w:szCs w:val="20"/>
        </w:rPr>
        <w:t>MS SQ</w:t>
      </w:r>
      <w:r w:rsidR="00FC48C4">
        <w:rPr>
          <w:rFonts w:ascii="Verdana" w:hAnsi="Verdana" w:cs="Verdana"/>
          <w:sz w:val="20"/>
          <w:szCs w:val="20"/>
        </w:rPr>
        <w:t>L,</w:t>
      </w:r>
      <w:r w:rsidR="00976CFE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976CFE">
        <w:rPr>
          <w:rFonts w:ascii="Verdana" w:hAnsi="Verdana" w:cs="Verdana"/>
          <w:sz w:val="20"/>
          <w:szCs w:val="20"/>
        </w:rPr>
        <w:t>Linq</w:t>
      </w:r>
      <w:proofErr w:type="spellEnd"/>
      <w:r w:rsidR="00976CFE">
        <w:rPr>
          <w:rFonts w:ascii="Verdana" w:hAnsi="Verdana" w:cs="Verdana"/>
          <w:sz w:val="20"/>
          <w:szCs w:val="20"/>
        </w:rPr>
        <w:t>,</w:t>
      </w:r>
      <w:r w:rsidR="008047AF">
        <w:t xml:space="preserve"> Java Script, HTML,</w:t>
      </w:r>
      <w:r w:rsidR="0023209A">
        <w:t>CSS</w:t>
      </w:r>
      <w:r w:rsidR="00B04D9C">
        <w:t xml:space="preserve">, </w:t>
      </w:r>
      <w:proofErr w:type="spellStart"/>
      <w:r w:rsidR="009F6720">
        <w:t>JQuery</w:t>
      </w:r>
      <w:proofErr w:type="spellEnd"/>
      <w:r w:rsidR="00D80B81">
        <w:t xml:space="preserve"> ,</w:t>
      </w:r>
      <w:r w:rsidR="00B75035">
        <w:t>Angular 10</w:t>
      </w:r>
    </w:p>
    <w:p w14:paraId="7CA4A8E3" w14:textId="77777777" w:rsidR="00EF1D7A" w:rsidRPr="00EF1D7A" w:rsidRDefault="008047AF" w:rsidP="00EF1D7A">
      <w:pPr>
        <w:pStyle w:val="BodyTextIndent"/>
        <w:pBdr>
          <w:bottom w:val="single" w:sz="4" w:space="1" w:color="000000"/>
        </w:pBdr>
        <w:shd w:val="clear" w:color="auto" w:fill="E0E0E0"/>
        <w:overflowPunct w:val="0"/>
        <w:autoSpaceDE w:val="0"/>
        <w:ind w:left="426" w:hanging="426"/>
        <w:textAlignment w:val="baseline"/>
        <w:rPr>
          <w:rFonts w:ascii="Verdana" w:hAnsi="Verdana" w:cs="Verdana"/>
          <w:b/>
          <w:iCs/>
          <w:smallCaps/>
          <w:sz w:val="20"/>
        </w:rPr>
      </w:pPr>
      <w:r>
        <w:rPr>
          <w:rFonts w:ascii="Verdana" w:hAnsi="Verdana" w:cs="Verdana"/>
          <w:b/>
          <w:iCs/>
          <w:smallCaps/>
          <w:sz w:val="20"/>
        </w:rPr>
        <w:t xml:space="preserve">work experience                                                                                                      </w:t>
      </w:r>
    </w:p>
    <w:p w14:paraId="53EFFB82" w14:textId="77777777" w:rsidR="001F4953" w:rsidRDefault="001F4953" w:rsidP="00A45239">
      <w:pPr>
        <w:shd w:val="clear" w:color="auto" w:fill="FFFFFF"/>
        <w:suppressAutoHyphens w:val="0"/>
        <w:spacing w:line="360" w:lineRule="auto"/>
        <w:jc w:val="both"/>
        <w:rPr>
          <w:rFonts w:ascii="Verdana" w:hAnsi="Verdana" w:cs="Verdana"/>
          <w:color w:val="000000"/>
          <w:sz w:val="18"/>
          <w:szCs w:val="18"/>
        </w:rPr>
      </w:pPr>
    </w:p>
    <w:p w14:paraId="38908B8F" w14:textId="77777777" w:rsidR="009D78F9" w:rsidRPr="00BF41F3" w:rsidRDefault="009D78F9" w:rsidP="009D78F9">
      <w:pPr>
        <w:shd w:val="clear" w:color="auto" w:fill="FFFFFF"/>
        <w:suppressAutoHyphens w:val="0"/>
        <w:spacing w:line="360" w:lineRule="auto"/>
        <w:jc w:val="both"/>
        <w:rPr>
          <w:rFonts w:ascii="Verdana" w:hAnsi="Verdana" w:cs="Verdana"/>
          <w:color w:val="000000"/>
          <w:sz w:val="18"/>
          <w:szCs w:val="18"/>
        </w:rPr>
      </w:pPr>
    </w:p>
    <w:p w14:paraId="1C46C4EB" w14:textId="77777777" w:rsidR="008C6414" w:rsidRPr="008C6414" w:rsidRDefault="00EF1D7A" w:rsidP="008C6414">
      <w:pPr>
        <w:numPr>
          <w:ilvl w:val="0"/>
          <w:numId w:val="6"/>
        </w:numPr>
        <w:shd w:val="clear" w:color="auto" w:fill="FFFFFF"/>
        <w:suppressAutoHyphens w:val="0"/>
        <w:spacing w:line="360" w:lineRule="auto"/>
        <w:jc w:val="both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Name </w:t>
      </w:r>
      <w:r>
        <w:rPr>
          <w:rFonts w:ascii="Verdana" w:hAnsi="Verdana" w:cs="Verdana"/>
          <w:sz w:val="18"/>
          <w:szCs w:val="18"/>
        </w:rPr>
        <w:tab/>
      </w:r>
      <w:r w:rsidR="00D62652">
        <w:rPr>
          <w:rFonts w:ascii="Verdana" w:hAnsi="Verdana" w:cs="Verdana"/>
          <w:sz w:val="18"/>
          <w:szCs w:val="18"/>
        </w:rPr>
        <w:tab/>
        <w:t xml:space="preserve">  </w:t>
      </w:r>
      <w:r w:rsidR="00B63FC9">
        <w:rPr>
          <w:rFonts w:ascii="Verdana" w:hAnsi="Verdana" w:cs="Verdana"/>
          <w:sz w:val="18"/>
          <w:szCs w:val="18"/>
        </w:rPr>
        <w:t xml:space="preserve">   </w:t>
      </w:r>
      <w:r w:rsidR="00B63FC9">
        <w:rPr>
          <w:rFonts w:ascii="Verdana" w:hAnsi="Verdana" w:cs="Verdana"/>
          <w:sz w:val="18"/>
          <w:szCs w:val="18"/>
        </w:rPr>
        <w:tab/>
      </w:r>
      <w:r w:rsidR="008C6414">
        <w:rPr>
          <w:rFonts w:ascii="Verdana" w:hAnsi="Verdana" w:cs="Verdana"/>
          <w:b/>
          <w:sz w:val="18"/>
          <w:szCs w:val="18"/>
        </w:rPr>
        <w:t>E-</w:t>
      </w:r>
      <w:proofErr w:type="spellStart"/>
      <w:r w:rsidR="008C6414">
        <w:rPr>
          <w:rFonts w:ascii="Verdana" w:hAnsi="Verdana" w:cs="Verdana"/>
          <w:b/>
          <w:sz w:val="18"/>
          <w:szCs w:val="18"/>
        </w:rPr>
        <w:t>Kawach</w:t>
      </w:r>
      <w:proofErr w:type="spellEnd"/>
      <w:r w:rsidR="008C6414">
        <w:rPr>
          <w:rFonts w:ascii="Verdana" w:hAnsi="Verdana" w:cs="Verdana"/>
          <w:b/>
          <w:sz w:val="18"/>
          <w:szCs w:val="18"/>
        </w:rPr>
        <w:t xml:space="preserve"> Technologies</w:t>
      </w:r>
      <w:r w:rsidR="00E96539">
        <w:rPr>
          <w:rFonts w:ascii="Verdana" w:hAnsi="Verdana" w:cs="Verdana"/>
          <w:b/>
          <w:sz w:val="18"/>
          <w:szCs w:val="18"/>
        </w:rPr>
        <w:t xml:space="preserve"> </w:t>
      </w:r>
      <w:proofErr w:type="spellStart"/>
      <w:r w:rsidR="00E96539">
        <w:rPr>
          <w:rFonts w:ascii="Verdana" w:hAnsi="Verdana" w:cs="Verdana"/>
          <w:b/>
          <w:sz w:val="18"/>
          <w:szCs w:val="18"/>
        </w:rPr>
        <w:t>pvt.</w:t>
      </w:r>
      <w:proofErr w:type="spellEnd"/>
      <w:r w:rsidR="00E96539">
        <w:rPr>
          <w:rFonts w:ascii="Verdana" w:hAnsi="Verdana" w:cs="Verdana"/>
          <w:b/>
          <w:sz w:val="18"/>
          <w:szCs w:val="18"/>
        </w:rPr>
        <w:t xml:space="preserve"> Ltd</w:t>
      </w:r>
    </w:p>
    <w:p w14:paraId="61FD2849" w14:textId="77777777" w:rsidR="00BE0806" w:rsidRPr="00BE0806" w:rsidRDefault="005C203E" w:rsidP="00BE0806">
      <w:pPr>
        <w:numPr>
          <w:ilvl w:val="0"/>
          <w:numId w:val="6"/>
        </w:numPr>
        <w:shd w:val="clear" w:color="auto" w:fill="FFFFFF"/>
        <w:suppressAutoHyphens w:val="0"/>
        <w:spacing w:line="360" w:lineRule="auto"/>
        <w:jc w:val="both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Address         </w:t>
      </w:r>
      <w:r w:rsidR="00B63FC9">
        <w:rPr>
          <w:rFonts w:ascii="Verdana" w:hAnsi="Verdana" w:cs="Verdana"/>
          <w:sz w:val="18"/>
          <w:szCs w:val="18"/>
        </w:rPr>
        <w:t xml:space="preserve">            </w:t>
      </w:r>
      <w:r w:rsidR="00D62652">
        <w:rPr>
          <w:rFonts w:ascii="Verdana" w:hAnsi="Verdana" w:cs="Verdana"/>
          <w:sz w:val="18"/>
          <w:szCs w:val="18"/>
        </w:rPr>
        <w:t xml:space="preserve"> </w:t>
      </w:r>
      <w:r w:rsidR="00BE0806">
        <w:rPr>
          <w:rFonts w:ascii="Verdana" w:hAnsi="Verdana" w:cs="Verdana"/>
          <w:sz w:val="18"/>
          <w:szCs w:val="18"/>
        </w:rPr>
        <w:t>2</w:t>
      </w:r>
      <w:r w:rsidR="00BE0806" w:rsidRPr="00BE0806">
        <w:rPr>
          <w:rFonts w:ascii="Verdana" w:hAnsi="Verdana" w:cs="Verdana"/>
          <w:sz w:val="18"/>
          <w:szCs w:val="18"/>
          <w:vertAlign w:val="superscript"/>
        </w:rPr>
        <w:t>nd</w:t>
      </w:r>
      <w:r w:rsidR="00BE0806">
        <w:rPr>
          <w:rFonts w:ascii="Verdana" w:hAnsi="Verdana" w:cs="Verdana"/>
          <w:sz w:val="18"/>
          <w:szCs w:val="18"/>
        </w:rPr>
        <w:t xml:space="preserve"> Floor  </w:t>
      </w:r>
      <w:proofErr w:type="spellStart"/>
      <w:r w:rsidR="00BE0806">
        <w:rPr>
          <w:rFonts w:ascii="Verdana" w:hAnsi="Verdana" w:cs="Verdana"/>
          <w:sz w:val="18"/>
          <w:szCs w:val="18"/>
        </w:rPr>
        <w:t>Shakuntal</w:t>
      </w:r>
      <w:proofErr w:type="spellEnd"/>
      <w:r w:rsidR="00BE0806">
        <w:rPr>
          <w:rFonts w:ascii="Verdana" w:hAnsi="Verdana" w:cs="Verdana"/>
          <w:sz w:val="18"/>
          <w:szCs w:val="18"/>
        </w:rPr>
        <w:t xml:space="preserve"> </w:t>
      </w:r>
      <w:proofErr w:type="spellStart"/>
      <w:r w:rsidR="00BE0806">
        <w:rPr>
          <w:rFonts w:ascii="Verdana" w:hAnsi="Verdana" w:cs="Verdana"/>
          <w:sz w:val="18"/>
          <w:szCs w:val="18"/>
        </w:rPr>
        <w:t>Bhawan,J.C</w:t>
      </w:r>
      <w:proofErr w:type="spellEnd"/>
      <w:r w:rsidR="00BE0806">
        <w:rPr>
          <w:rFonts w:ascii="Verdana" w:hAnsi="Verdana" w:cs="Verdana"/>
          <w:sz w:val="18"/>
          <w:szCs w:val="18"/>
        </w:rPr>
        <w:t xml:space="preserve">. Mallick  </w:t>
      </w:r>
      <w:proofErr w:type="spellStart"/>
      <w:r w:rsidR="00BE0806">
        <w:rPr>
          <w:rFonts w:ascii="Verdana" w:hAnsi="Verdana" w:cs="Verdana"/>
          <w:sz w:val="18"/>
          <w:szCs w:val="18"/>
        </w:rPr>
        <w:t>Road.</w:t>
      </w:r>
      <w:r w:rsidR="00BE0806" w:rsidRPr="00BE0806">
        <w:rPr>
          <w:rFonts w:ascii="Verdana" w:hAnsi="Verdana" w:cs="Verdana"/>
          <w:sz w:val="18"/>
          <w:szCs w:val="18"/>
        </w:rPr>
        <w:t>Hirapur</w:t>
      </w:r>
      <w:proofErr w:type="spellEnd"/>
      <w:r w:rsidR="00BE0806" w:rsidRPr="00BE0806">
        <w:rPr>
          <w:rFonts w:ascii="Verdana" w:hAnsi="Verdana" w:cs="Verdana"/>
          <w:sz w:val="18"/>
          <w:szCs w:val="18"/>
        </w:rPr>
        <w:t xml:space="preserve"> Dhanbad </w:t>
      </w:r>
    </w:p>
    <w:p w14:paraId="47FF6C35" w14:textId="77777777" w:rsidR="005C203E" w:rsidRPr="00BE0806" w:rsidRDefault="00BE0806" w:rsidP="007F17D9">
      <w:pPr>
        <w:shd w:val="clear" w:color="auto" w:fill="FFFFFF"/>
        <w:suppressAutoHyphens w:val="0"/>
        <w:spacing w:line="360" w:lineRule="auto"/>
        <w:ind w:left="2880"/>
        <w:jc w:val="both"/>
        <w:rPr>
          <w:rFonts w:ascii="Verdana" w:hAnsi="Verdana" w:cs="Verdana"/>
          <w:color w:val="000000"/>
          <w:sz w:val="18"/>
          <w:szCs w:val="18"/>
        </w:rPr>
      </w:pPr>
      <w:r w:rsidRPr="00BE0806">
        <w:rPr>
          <w:rFonts w:ascii="Verdana" w:hAnsi="Verdana" w:cs="Verdana"/>
          <w:sz w:val="18"/>
          <w:szCs w:val="18"/>
        </w:rPr>
        <w:t>82006[Jharkhand]</w:t>
      </w:r>
    </w:p>
    <w:p w14:paraId="2CE7187A" w14:textId="77777777" w:rsidR="005C203E" w:rsidRPr="005C203E" w:rsidRDefault="005C203E" w:rsidP="00EF1D7A">
      <w:pPr>
        <w:numPr>
          <w:ilvl w:val="0"/>
          <w:numId w:val="6"/>
        </w:numPr>
        <w:shd w:val="clear" w:color="auto" w:fill="FFFFFF"/>
        <w:suppressAutoHyphens w:val="0"/>
        <w:spacing w:line="360" w:lineRule="auto"/>
        <w:jc w:val="both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Ro</w:t>
      </w:r>
      <w:r w:rsidR="00B63FC9">
        <w:rPr>
          <w:rFonts w:ascii="Verdana" w:hAnsi="Verdana" w:cs="Verdana"/>
          <w:sz w:val="18"/>
          <w:szCs w:val="18"/>
        </w:rPr>
        <w:t xml:space="preserve">le                           </w:t>
      </w:r>
      <w:r>
        <w:rPr>
          <w:rFonts w:ascii="Verdana" w:hAnsi="Verdana" w:cs="Verdana"/>
          <w:sz w:val="18"/>
          <w:szCs w:val="18"/>
        </w:rPr>
        <w:t xml:space="preserve"> Software Developer </w:t>
      </w:r>
    </w:p>
    <w:p w14:paraId="38A2D763" w14:textId="77777777" w:rsidR="00872BAF" w:rsidRPr="00D80B81" w:rsidRDefault="005C203E" w:rsidP="00D80B81">
      <w:pPr>
        <w:numPr>
          <w:ilvl w:val="0"/>
          <w:numId w:val="6"/>
        </w:numPr>
        <w:shd w:val="clear" w:color="auto" w:fill="FFFFFF"/>
        <w:suppressAutoHyphens w:val="0"/>
        <w:spacing w:line="360" w:lineRule="auto"/>
        <w:jc w:val="both"/>
        <w:rPr>
          <w:rFonts w:ascii="Verdana" w:hAnsi="Verdana" w:cs="Verdana"/>
          <w:color w:val="000000"/>
          <w:sz w:val="18"/>
          <w:szCs w:val="18"/>
        </w:rPr>
      </w:pPr>
      <w:r w:rsidRPr="00D80B81">
        <w:rPr>
          <w:rFonts w:ascii="Verdana" w:hAnsi="Verdana" w:cs="Verdana"/>
          <w:sz w:val="18"/>
          <w:szCs w:val="18"/>
        </w:rPr>
        <w:t xml:space="preserve">Date Of Joining         </w:t>
      </w:r>
      <w:r w:rsidR="00B63FC9">
        <w:rPr>
          <w:rFonts w:ascii="Verdana" w:hAnsi="Verdana" w:cs="Verdana"/>
          <w:sz w:val="18"/>
          <w:szCs w:val="18"/>
        </w:rPr>
        <w:t xml:space="preserve">   </w:t>
      </w:r>
      <w:r w:rsidR="001D723E" w:rsidRPr="00D80B81">
        <w:rPr>
          <w:rFonts w:ascii="Verdana" w:hAnsi="Verdana" w:cs="Verdana"/>
          <w:sz w:val="18"/>
          <w:szCs w:val="18"/>
        </w:rPr>
        <w:t>10</w:t>
      </w:r>
      <w:r w:rsidR="008C6414" w:rsidRPr="00D80B81">
        <w:rPr>
          <w:rFonts w:ascii="Verdana" w:hAnsi="Verdana" w:cs="Verdana"/>
          <w:sz w:val="18"/>
          <w:szCs w:val="18"/>
          <w:vertAlign w:val="superscript"/>
        </w:rPr>
        <w:t>th</w:t>
      </w:r>
      <w:r w:rsidR="007F17D9">
        <w:rPr>
          <w:rFonts w:ascii="Verdana" w:hAnsi="Verdana" w:cs="Verdana"/>
          <w:sz w:val="18"/>
          <w:szCs w:val="18"/>
          <w:vertAlign w:val="superscript"/>
        </w:rPr>
        <w:t xml:space="preserve"> </w:t>
      </w:r>
      <w:r w:rsidR="0081627B">
        <w:rPr>
          <w:rFonts w:ascii="Verdana" w:hAnsi="Verdana" w:cs="Verdana"/>
          <w:sz w:val="18"/>
          <w:szCs w:val="18"/>
        </w:rPr>
        <w:t>July 2016</w:t>
      </w:r>
      <w:r w:rsidR="00EB098B" w:rsidRPr="00D80B81">
        <w:rPr>
          <w:rFonts w:ascii="Verdana" w:hAnsi="Verdana" w:cs="Verdana"/>
          <w:sz w:val="18"/>
          <w:szCs w:val="18"/>
        </w:rPr>
        <w:t xml:space="preserve"> to 30</w:t>
      </w:r>
      <w:r w:rsidR="00EB098B" w:rsidRPr="00D80B81">
        <w:rPr>
          <w:rFonts w:ascii="Verdana" w:hAnsi="Verdana" w:cs="Verdana"/>
          <w:sz w:val="18"/>
          <w:szCs w:val="18"/>
          <w:vertAlign w:val="superscript"/>
        </w:rPr>
        <w:t>th</w:t>
      </w:r>
      <w:r w:rsidR="00B63FC9">
        <w:rPr>
          <w:rFonts w:ascii="Verdana" w:hAnsi="Verdana" w:cs="Verdana"/>
          <w:sz w:val="18"/>
          <w:szCs w:val="18"/>
        </w:rPr>
        <w:t xml:space="preserve">Dec </w:t>
      </w:r>
      <w:r w:rsidR="00EB098B" w:rsidRPr="00D80B81">
        <w:rPr>
          <w:rFonts w:ascii="Verdana" w:hAnsi="Verdana" w:cs="Verdana"/>
          <w:sz w:val="18"/>
          <w:szCs w:val="18"/>
        </w:rPr>
        <w:t>201</w:t>
      </w:r>
      <w:r w:rsidR="0081627B">
        <w:rPr>
          <w:rFonts w:ascii="Verdana" w:hAnsi="Verdana" w:cs="Verdana"/>
          <w:sz w:val="18"/>
          <w:szCs w:val="18"/>
        </w:rPr>
        <w:t>7</w:t>
      </w:r>
    </w:p>
    <w:p w14:paraId="5A2DCD5A" w14:textId="77777777" w:rsidR="001E2AF6" w:rsidRPr="00134C18" w:rsidRDefault="005A21FF" w:rsidP="001E2AF6">
      <w:pPr>
        <w:numPr>
          <w:ilvl w:val="0"/>
          <w:numId w:val="6"/>
        </w:numPr>
        <w:shd w:val="clear" w:color="auto" w:fill="FFFFFF"/>
        <w:suppressAutoHyphens w:val="0"/>
        <w:spacing w:line="360" w:lineRule="auto"/>
        <w:jc w:val="both"/>
        <w:rPr>
          <w:rFonts w:ascii="Verdana" w:hAnsi="Verdana" w:cs="Verdana"/>
          <w:b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Name.  </w:t>
      </w:r>
      <w:r w:rsidR="00D62652">
        <w:rPr>
          <w:rFonts w:ascii="Verdana" w:hAnsi="Verdana" w:cs="Verdana"/>
          <w:color w:val="000000"/>
          <w:sz w:val="18"/>
          <w:szCs w:val="18"/>
        </w:rPr>
        <w:tab/>
      </w:r>
      <w:r w:rsidR="00D62652">
        <w:rPr>
          <w:rFonts w:ascii="Verdana" w:hAnsi="Verdana" w:cs="Verdana"/>
          <w:color w:val="000000"/>
          <w:sz w:val="18"/>
          <w:szCs w:val="18"/>
        </w:rPr>
        <w:tab/>
        <w:t xml:space="preserve"> </w:t>
      </w:r>
      <w:r w:rsidR="00D62652">
        <w:rPr>
          <w:rFonts w:ascii="Verdana" w:hAnsi="Verdana" w:cs="Verdana"/>
          <w:color w:val="000000"/>
          <w:sz w:val="18"/>
          <w:szCs w:val="18"/>
        </w:rPr>
        <w:tab/>
      </w:r>
      <w:proofErr w:type="spellStart"/>
      <w:r w:rsidR="00225DD6">
        <w:rPr>
          <w:rFonts w:ascii="Verdana" w:hAnsi="Verdana" w:cs="Verdana"/>
          <w:b/>
          <w:color w:val="000000"/>
          <w:sz w:val="20"/>
          <w:szCs w:val="20"/>
        </w:rPr>
        <w:t>Chetu</w:t>
      </w:r>
      <w:proofErr w:type="spellEnd"/>
      <w:r w:rsidR="00225DD6">
        <w:rPr>
          <w:rFonts w:ascii="Verdana" w:hAnsi="Verdana" w:cs="Verdana"/>
          <w:b/>
          <w:color w:val="000000"/>
          <w:sz w:val="20"/>
          <w:szCs w:val="20"/>
        </w:rPr>
        <w:t xml:space="preserve">(I) </w:t>
      </w:r>
      <w:proofErr w:type="spellStart"/>
      <w:r w:rsidR="00225DD6">
        <w:rPr>
          <w:rFonts w:ascii="Verdana" w:hAnsi="Verdana" w:cs="Verdana"/>
          <w:b/>
          <w:color w:val="000000"/>
          <w:sz w:val="20"/>
          <w:szCs w:val="20"/>
        </w:rPr>
        <w:t>Pvt</w:t>
      </w:r>
      <w:r w:rsidR="003E04F1">
        <w:rPr>
          <w:rFonts w:ascii="Verdana" w:hAnsi="Verdana" w:cs="Verdana"/>
          <w:b/>
          <w:color w:val="000000"/>
          <w:sz w:val="20"/>
          <w:szCs w:val="20"/>
        </w:rPr>
        <w:t>.L</w:t>
      </w:r>
      <w:r w:rsidR="00225DD6">
        <w:rPr>
          <w:rFonts w:ascii="Verdana" w:hAnsi="Verdana" w:cs="Verdana"/>
          <w:b/>
          <w:color w:val="000000"/>
          <w:sz w:val="20"/>
          <w:szCs w:val="20"/>
        </w:rPr>
        <w:t>td</w:t>
      </w:r>
      <w:proofErr w:type="spellEnd"/>
      <w:r w:rsidR="003E04F1">
        <w:rPr>
          <w:rFonts w:ascii="Verdana" w:hAnsi="Verdana" w:cs="Verdana"/>
          <w:b/>
          <w:color w:val="000000"/>
          <w:sz w:val="20"/>
          <w:szCs w:val="20"/>
        </w:rPr>
        <w:t>.</w:t>
      </w:r>
    </w:p>
    <w:p w14:paraId="2A2BCE1D" w14:textId="77777777" w:rsidR="00B636FC" w:rsidRPr="0079567E" w:rsidRDefault="007438BF" w:rsidP="0079567E">
      <w:pPr>
        <w:numPr>
          <w:ilvl w:val="0"/>
          <w:numId w:val="6"/>
        </w:numPr>
        <w:shd w:val="clear" w:color="auto" w:fill="FFFFFF"/>
        <w:suppressAutoHyphens w:val="0"/>
        <w:spacing w:line="360" w:lineRule="auto"/>
        <w:jc w:val="both"/>
        <w:rPr>
          <w:rFonts w:ascii="Verdana" w:hAnsi="Verdana" w:cs="Verdana"/>
          <w:sz w:val="18"/>
          <w:szCs w:val="18"/>
        </w:rPr>
      </w:pPr>
      <w:r w:rsidRPr="0079567E">
        <w:rPr>
          <w:rFonts w:ascii="Verdana" w:hAnsi="Verdana" w:cs="Verdana"/>
          <w:color w:val="000000"/>
          <w:sz w:val="18"/>
          <w:szCs w:val="18"/>
        </w:rPr>
        <w:t xml:space="preserve">Address.              </w:t>
      </w:r>
      <w:r w:rsidR="00B63FC9">
        <w:rPr>
          <w:rFonts w:ascii="Verdana" w:hAnsi="Verdana" w:cs="Verdana"/>
          <w:color w:val="000000"/>
          <w:sz w:val="18"/>
          <w:szCs w:val="18"/>
        </w:rPr>
        <w:tab/>
      </w:r>
      <w:r w:rsidR="004A704D">
        <w:rPr>
          <w:rFonts w:ascii="Verdana" w:hAnsi="Verdana" w:cs="Verdana"/>
          <w:color w:val="000000"/>
          <w:sz w:val="18"/>
          <w:szCs w:val="18"/>
        </w:rPr>
        <w:t>A – 186/187 Sector 63 Noida UP 201301</w:t>
      </w:r>
      <w:r w:rsidR="00B636FC" w:rsidRPr="0079567E">
        <w:rPr>
          <w:rFonts w:ascii="Verdana" w:hAnsi="Verdana" w:cs="Verdana"/>
          <w:color w:val="000000"/>
          <w:sz w:val="18"/>
          <w:szCs w:val="18"/>
        </w:rPr>
        <w:t>.</w:t>
      </w:r>
    </w:p>
    <w:p w14:paraId="6D8EEEE5" w14:textId="77777777" w:rsidR="00B636FC" w:rsidRPr="00264436" w:rsidRDefault="00264436" w:rsidP="00B636FC">
      <w:pPr>
        <w:numPr>
          <w:ilvl w:val="0"/>
          <w:numId w:val="6"/>
        </w:numPr>
        <w:shd w:val="clear" w:color="auto" w:fill="FFFFFF"/>
        <w:suppressAutoHyphens w:val="0"/>
        <w:spacing w:line="36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Designation         </w:t>
      </w:r>
      <w:r w:rsidR="007F17D9">
        <w:rPr>
          <w:rFonts w:ascii="Verdana" w:hAnsi="Verdana" w:cs="Verdana"/>
          <w:color w:val="000000"/>
          <w:sz w:val="18"/>
          <w:szCs w:val="18"/>
        </w:rPr>
        <w:tab/>
      </w:r>
      <w:r>
        <w:rPr>
          <w:rFonts w:ascii="Verdana" w:hAnsi="Verdana" w:cs="Verdana"/>
          <w:color w:val="000000"/>
          <w:sz w:val="18"/>
          <w:szCs w:val="18"/>
        </w:rPr>
        <w:t>Software Engineer</w:t>
      </w:r>
    </w:p>
    <w:p w14:paraId="1F6FC885" w14:textId="77777777" w:rsidR="00264436" w:rsidRPr="00D80B81" w:rsidRDefault="004336AD" w:rsidP="00B636FC">
      <w:pPr>
        <w:numPr>
          <w:ilvl w:val="0"/>
          <w:numId w:val="6"/>
        </w:numPr>
        <w:shd w:val="clear" w:color="auto" w:fill="FFFFFF"/>
        <w:suppressAutoHyphens w:val="0"/>
        <w:spacing w:line="36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Date of Joining.    </w:t>
      </w:r>
      <w:r w:rsidR="00337B66">
        <w:rPr>
          <w:rFonts w:ascii="Verdana" w:hAnsi="Verdana" w:cs="Verdana"/>
          <w:color w:val="000000"/>
          <w:sz w:val="18"/>
          <w:szCs w:val="18"/>
        </w:rPr>
        <w:t xml:space="preserve"> </w:t>
      </w:r>
      <w:r w:rsidR="007F17D9">
        <w:rPr>
          <w:rFonts w:ascii="Verdana" w:hAnsi="Verdana" w:cs="Verdana"/>
          <w:color w:val="000000"/>
          <w:sz w:val="18"/>
          <w:szCs w:val="18"/>
        </w:rPr>
        <w:tab/>
      </w:r>
      <w:r w:rsidR="00337B66">
        <w:rPr>
          <w:rFonts w:ascii="Verdana" w:hAnsi="Verdana" w:cs="Verdana"/>
          <w:color w:val="000000"/>
          <w:sz w:val="18"/>
          <w:szCs w:val="18"/>
        </w:rPr>
        <w:t>9</w:t>
      </w:r>
      <w:r w:rsidR="00337B66" w:rsidRPr="00337B66">
        <w:rPr>
          <w:rFonts w:ascii="Verdana" w:hAnsi="Verdana" w:cs="Verdana"/>
          <w:color w:val="000000"/>
          <w:sz w:val="18"/>
          <w:szCs w:val="18"/>
          <w:vertAlign w:val="superscript"/>
        </w:rPr>
        <w:t>th</w:t>
      </w:r>
      <w:r w:rsidR="007F17D9">
        <w:rPr>
          <w:rFonts w:ascii="Verdana" w:hAnsi="Verdana" w:cs="Verdana"/>
          <w:color w:val="000000"/>
          <w:sz w:val="18"/>
          <w:szCs w:val="18"/>
          <w:vertAlign w:val="superscript"/>
        </w:rPr>
        <w:t xml:space="preserve"> </w:t>
      </w:r>
      <w:r w:rsidR="00337B66">
        <w:rPr>
          <w:rFonts w:ascii="Verdana" w:hAnsi="Verdana" w:cs="Verdana"/>
          <w:color w:val="000000"/>
          <w:sz w:val="18"/>
          <w:szCs w:val="18"/>
        </w:rPr>
        <w:t>March2018</w:t>
      </w:r>
      <w:r w:rsidR="00BC038A">
        <w:rPr>
          <w:rFonts w:ascii="Verdana" w:hAnsi="Verdana" w:cs="Verdana"/>
          <w:color w:val="000000"/>
          <w:sz w:val="18"/>
          <w:szCs w:val="18"/>
        </w:rPr>
        <w:t xml:space="preserve"> to</w:t>
      </w:r>
      <w:r w:rsidR="00337B66">
        <w:rPr>
          <w:rFonts w:ascii="Verdana" w:hAnsi="Verdana" w:cs="Verdana"/>
          <w:color w:val="000000"/>
          <w:sz w:val="18"/>
          <w:szCs w:val="18"/>
        </w:rPr>
        <w:t xml:space="preserve"> 30</w:t>
      </w:r>
      <w:r w:rsidR="00337B66" w:rsidRPr="00337B66">
        <w:rPr>
          <w:rFonts w:ascii="Verdana" w:hAnsi="Verdana" w:cs="Verdana"/>
          <w:color w:val="000000"/>
          <w:sz w:val="18"/>
          <w:szCs w:val="18"/>
          <w:vertAlign w:val="superscript"/>
        </w:rPr>
        <w:t>th</w:t>
      </w:r>
      <w:r w:rsidR="00337B66">
        <w:rPr>
          <w:rFonts w:ascii="Verdana" w:hAnsi="Verdana" w:cs="Verdana"/>
          <w:color w:val="000000"/>
          <w:sz w:val="18"/>
          <w:szCs w:val="18"/>
        </w:rPr>
        <w:t xml:space="preserve"> Sept 2018</w:t>
      </w:r>
    </w:p>
    <w:p w14:paraId="1E6C5D93" w14:textId="77777777" w:rsidR="00D80B81" w:rsidRDefault="00D80B81" w:rsidP="00B636FC">
      <w:pPr>
        <w:numPr>
          <w:ilvl w:val="0"/>
          <w:numId w:val="6"/>
        </w:numPr>
        <w:shd w:val="clear" w:color="auto" w:fill="FFFFFF"/>
        <w:suppressAutoHyphens w:val="0"/>
        <w:spacing w:line="360" w:lineRule="auto"/>
        <w:jc w:val="both"/>
        <w:rPr>
          <w:rFonts w:ascii="Verdana" w:hAnsi="Verdana" w:cs="Verdana"/>
          <w:b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18"/>
          <w:szCs w:val="18"/>
        </w:rPr>
        <w:t>Name</w:t>
      </w:r>
      <w:r>
        <w:rPr>
          <w:rFonts w:ascii="Verdana" w:hAnsi="Verdana" w:cs="Verdana"/>
          <w:color w:val="000000"/>
          <w:sz w:val="18"/>
          <w:szCs w:val="18"/>
        </w:rPr>
        <w:tab/>
      </w:r>
      <w:r>
        <w:rPr>
          <w:rFonts w:ascii="Verdana" w:hAnsi="Verdana" w:cs="Verdana"/>
          <w:color w:val="000000"/>
          <w:sz w:val="18"/>
          <w:szCs w:val="18"/>
        </w:rPr>
        <w:tab/>
      </w:r>
      <w:r>
        <w:rPr>
          <w:rFonts w:ascii="Verdana" w:hAnsi="Verdana" w:cs="Verdana"/>
          <w:color w:val="000000"/>
          <w:sz w:val="18"/>
          <w:szCs w:val="18"/>
        </w:rPr>
        <w:tab/>
      </w:r>
      <w:proofErr w:type="spellStart"/>
      <w:r w:rsidRPr="00D80B81">
        <w:rPr>
          <w:rFonts w:ascii="Verdana" w:hAnsi="Verdana" w:cs="Verdana"/>
          <w:b/>
          <w:color w:val="000000"/>
          <w:sz w:val="20"/>
          <w:szCs w:val="20"/>
        </w:rPr>
        <w:t>MyMindInfotech</w:t>
      </w:r>
      <w:proofErr w:type="spellEnd"/>
      <w:r w:rsidRPr="00D80B81">
        <w:rPr>
          <w:rFonts w:ascii="Verdana" w:hAnsi="Verdana" w:cs="Verdana"/>
          <w:b/>
          <w:color w:val="000000"/>
          <w:sz w:val="20"/>
          <w:szCs w:val="20"/>
        </w:rPr>
        <w:t xml:space="preserve"> </w:t>
      </w:r>
      <w:proofErr w:type="spellStart"/>
      <w:r w:rsidRPr="00D80B81">
        <w:rPr>
          <w:rFonts w:ascii="Verdana" w:hAnsi="Verdana" w:cs="Verdana"/>
          <w:b/>
          <w:color w:val="000000"/>
          <w:sz w:val="20"/>
          <w:szCs w:val="20"/>
        </w:rPr>
        <w:t>pvt.Ltd</w:t>
      </w:r>
      <w:proofErr w:type="spellEnd"/>
    </w:p>
    <w:p w14:paraId="3E4EA047" w14:textId="77777777" w:rsidR="00D80B81" w:rsidRDefault="00D80B81" w:rsidP="00B636FC">
      <w:pPr>
        <w:numPr>
          <w:ilvl w:val="0"/>
          <w:numId w:val="6"/>
        </w:numPr>
        <w:shd w:val="clear" w:color="auto" w:fill="FFFFFF"/>
        <w:suppressAutoHyphens w:val="0"/>
        <w:spacing w:line="360" w:lineRule="auto"/>
        <w:jc w:val="both"/>
        <w:rPr>
          <w:rFonts w:ascii="Verdana" w:hAnsi="Verdana" w:cs="Verdana"/>
          <w:color w:val="000000"/>
          <w:sz w:val="18"/>
          <w:szCs w:val="18"/>
        </w:rPr>
      </w:pPr>
      <w:r w:rsidRPr="00F81712">
        <w:rPr>
          <w:rFonts w:ascii="Verdana" w:hAnsi="Verdana" w:cs="Verdana"/>
          <w:color w:val="000000"/>
          <w:sz w:val="18"/>
          <w:szCs w:val="18"/>
        </w:rPr>
        <w:t>Address</w:t>
      </w:r>
      <w:r w:rsidRPr="00F81712">
        <w:rPr>
          <w:rFonts w:ascii="Verdana" w:hAnsi="Verdana" w:cs="Verdana"/>
          <w:color w:val="000000"/>
          <w:sz w:val="18"/>
          <w:szCs w:val="18"/>
        </w:rPr>
        <w:tab/>
      </w:r>
      <w:r w:rsidRPr="00F81712">
        <w:rPr>
          <w:rFonts w:ascii="Verdana" w:hAnsi="Verdana" w:cs="Verdana"/>
          <w:color w:val="000000"/>
          <w:sz w:val="18"/>
          <w:szCs w:val="18"/>
        </w:rPr>
        <w:tab/>
      </w:r>
      <w:r w:rsidR="00F81712">
        <w:rPr>
          <w:rFonts w:ascii="Verdana" w:hAnsi="Verdana" w:cs="Verdana"/>
          <w:color w:val="000000"/>
          <w:sz w:val="18"/>
          <w:szCs w:val="18"/>
        </w:rPr>
        <w:tab/>
      </w:r>
      <w:r w:rsidR="00FD7A60">
        <w:rPr>
          <w:rFonts w:ascii="Verdana" w:hAnsi="Verdana" w:cs="Verdana"/>
          <w:color w:val="000000"/>
          <w:sz w:val="18"/>
          <w:szCs w:val="18"/>
        </w:rPr>
        <w:t xml:space="preserve"> </w:t>
      </w:r>
      <w:r w:rsidRPr="00F81712">
        <w:rPr>
          <w:rFonts w:ascii="Verdana" w:hAnsi="Verdana" w:cs="Verdana"/>
          <w:color w:val="000000"/>
          <w:sz w:val="18"/>
          <w:szCs w:val="18"/>
        </w:rPr>
        <w:t xml:space="preserve"> C</w:t>
      </w:r>
      <w:r w:rsidR="00321AD9">
        <w:rPr>
          <w:rFonts w:ascii="Verdana" w:hAnsi="Verdana" w:cs="Verdana"/>
          <w:color w:val="000000"/>
          <w:sz w:val="18"/>
          <w:szCs w:val="18"/>
        </w:rPr>
        <w:t>-</w:t>
      </w:r>
      <w:r w:rsidRPr="00F81712">
        <w:rPr>
          <w:rFonts w:ascii="Verdana" w:hAnsi="Verdana" w:cs="Verdana"/>
          <w:color w:val="000000"/>
          <w:sz w:val="18"/>
          <w:szCs w:val="18"/>
        </w:rPr>
        <w:t>19</w:t>
      </w:r>
      <w:r w:rsidR="00FD7A60">
        <w:rPr>
          <w:rFonts w:ascii="Verdana" w:hAnsi="Verdana" w:cs="Verdana"/>
          <w:color w:val="000000"/>
          <w:sz w:val="18"/>
          <w:szCs w:val="18"/>
        </w:rPr>
        <w:t xml:space="preserve"> </w:t>
      </w:r>
      <w:r w:rsidR="00F81712" w:rsidRPr="00F81712">
        <w:rPr>
          <w:rFonts w:ascii="Verdana" w:hAnsi="Verdana" w:cs="Verdana"/>
          <w:color w:val="000000"/>
          <w:sz w:val="18"/>
          <w:szCs w:val="18"/>
        </w:rPr>
        <w:t>Noida Sector</w:t>
      </w:r>
      <w:r w:rsidR="00321AD9">
        <w:rPr>
          <w:rFonts w:ascii="Verdana" w:hAnsi="Verdana" w:cs="Verdana"/>
          <w:color w:val="000000"/>
          <w:sz w:val="18"/>
          <w:szCs w:val="18"/>
        </w:rPr>
        <w:t xml:space="preserve"> 2</w:t>
      </w:r>
      <w:r w:rsidR="00F81712">
        <w:rPr>
          <w:rFonts w:ascii="Verdana" w:hAnsi="Verdana" w:cs="Verdana"/>
          <w:color w:val="000000"/>
          <w:sz w:val="18"/>
          <w:szCs w:val="18"/>
        </w:rPr>
        <w:t xml:space="preserve"> UP 201301</w:t>
      </w:r>
    </w:p>
    <w:p w14:paraId="69678F65" w14:textId="77777777" w:rsidR="00F81712" w:rsidRPr="00F81712" w:rsidRDefault="00F81712" w:rsidP="00B636FC">
      <w:pPr>
        <w:numPr>
          <w:ilvl w:val="0"/>
          <w:numId w:val="6"/>
        </w:numPr>
        <w:shd w:val="clear" w:color="auto" w:fill="FFFFFF"/>
        <w:suppressAutoHyphens w:val="0"/>
        <w:spacing w:line="360" w:lineRule="auto"/>
        <w:jc w:val="both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Role </w:t>
      </w:r>
      <w:r>
        <w:rPr>
          <w:rFonts w:ascii="Verdana" w:hAnsi="Verdana" w:cs="Verdana"/>
          <w:color w:val="000000"/>
          <w:sz w:val="18"/>
          <w:szCs w:val="18"/>
        </w:rPr>
        <w:tab/>
      </w:r>
      <w:r>
        <w:rPr>
          <w:rFonts w:ascii="Verdana" w:hAnsi="Verdana" w:cs="Verdana"/>
          <w:color w:val="000000"/>
          <w:sz w:val="18"/>
          <w:szCs w:val="18"/>
        </w:rPr>
        <w:tab/>
      </w:r>
      <w:r>
        <w:rPr>
          <w:rFonts w:ascii="Verdana" w:hAnsi="Verdana" w:cs="Verdana"/>
          <w:color w:val="000000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Software Developer</w:t>
      </w:r>
    </w:p>
    <w:p w14:paraId="44F4FA18" w14:textId="05DC8321" w:rsidR="00F81712" w:rsidRPr="004445CF" w:rsidRDefault="00F81712" w:rsidP="00B636FC">
      <w:pPr>
        <w:numPr>
          <w:ilvl w:val="0"/>
          <w:numId w:val="6"/>
        </w:numPr>
        <w:shd w:val="clear" w:color="auto" w:fill="FFFFFF"/>
        <w:suppressAutoHyphens w:val="0"/>
        <w:spacing w:line="360" w:lineRule="auto"/>
        <w:jc w:val="both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Date Of Joining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15</w:t>
      </w:r>
      <w:r w:rsidRPr="00F81712">
        <w:rPr>
          <w:rFonts w:ascii="Verdana" w:hAnsi="Verdana" w:cs="Verdana"/>
          <w:sz w:val="18"/>
          <w:szCs w:val="18"/>
          <w:vertAlign w:val="superscript"/>
        </w:rPr>
        <w:t>th</w:t>
      </w:r>
      <w:r>
        <w:rPr>
          <w:rFonts w:ascii="Verdana" w:hAnsi="Verdana" w:cs="Verdana"/>
          <w:sz w:val="18"/>
          <w:szCs w:val="18"/>
        </w:rPr>
        <w:t xml:space="preserve"> Oct 2018 to </w:t>
      </w:r>
      <w:r w:rsidR="004445CF">
        <w:rPr>
          <w:rFonts w:ascii="Verdana" w:hAnsi="Verdana" w:cs="Verdana"/>
          <w:sz w:val="18"/>
          <w:szCs w:val="18"/>
        </w:rPr>
        <w:t>30</w:t>
      </w:r>
      <w:r w:rsidR="004445CF" w:rsidRPr="004445CF">
        <w:rPr>
          <w:rFonts w:ascii="Verdana" w:hAnsi="Verdana" w:cs="Verdana"/>
          <w:sz w:val="18"/>
          <w:szCs w:val="18"/>
          <w:vertAlign w:val="superscript"/>
        </w:rPr>
        <w:t>th</w:t>
      </w:r>
      <w:r w:rsidR="004445CF">
        <w:rPr>
          <w:rFonts w:ascii="Verdana" w:hAnsi="Verdana" w:cs="Verdana"/>
          <w:sz w:val="18"/>
          <w:szCs w:val="18"/>
        </w:rPr>
        <w:t xml:space="preserve"> Sept 2019 </w:t>
      </w:r>
    </w:p>
    <w:p w14:paraId="40412715" w14:textId="5A803687" w:rsidR="004445CF" w:rsidRDefault="004445CF" w:rsidP="004445CF">
      <w:pPr>
        <w:numPr>
          <w:ilvl w:val="0"/>
          <w:numId w:val="6"/>
        </w:numPr>
        <w:shd w:val="clear" w:color="auto" w:fill="FFFFFF"/>
        <w:suppressAutoHyphens w:val="0"/>
        <w:spacing w:line="360" w:lineRule="auto"/>
        <w:jc w:val="both"/>
        <w:rPr>
          <w:rFonts w:ascii="Verdana" w:hAnsi="Verdana" w:cs="Verdana"/>
          <w:b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18"/>
          <w:szCs w:val="18"/>
        </w:rPr>
        <w:lastRenderedPageBreak/>
        <w:t>Name</w:t>
      </w:r>
      <w:r>
        <w:rPr>
          <w:rFonts w:ascii="Verdana" w:hAnsi="Verdana" w:cs="Verdana"/>
          <w:color w:val="000000"/>
          <w:sz w:val="18"/>
          <w:szCs w:val="18"/>
        </w:rPr>
        <w:tab/>
      </w:r>
      <w:r>
        <w:rPr>
          <w:rFonts w:ascii="Verdana" w:hAnsi="Verdana" w:cs="Verdana"/>
          <w:color w:val="000000"/>
          <w:sz w:val="18"/>
          <w:szCs w:val="18"/>
        </w:rPr>
        <w:tab/>
      </w:r>
      <w:r>
        <w:rPr>
          <w:rFonts w:ascii="Verdana" w:hAnsi="Verdana" w:cs="Verdana"/>
          <w:color w:val="000000"/>
          <w:sz w:val="18"/>
          <w:szCs w:val="18"/>
        </w:rPr>
        <w:tab/>
      </w:r>
      <w:proofErr w:type="spellStart"/>
      <w:r w:rsidRPr="004445CF">
        <w:rPr>
          <w:rFonts w:ascii="Verdana" w:hAnsi="Verdana" w:cs="Verdana"/>
          <w:b/>
          <w:color w:val="000000"/>
          <w:sz w:val="20"/>
          <w:szCs w:val="20"/>
        </w:rPr>
        <w:t>Agdova</w:t>
      </w:r>
      <w:proofErr w:type="spellEnd"/>
      <w:r w:rsidRPr="004445CF">
        <w:rPr>
          <w:rFonts w:ascii="Verdana" w:hAnsi="Verdana" w:cs="Verdana"/>
          <w:b/>
          <w:color w:val="000000"/>
          <w:sz w:val="20"/>
          <w:szCs w:val="20"/>
        </w:rPr>
        <w:t xml:space="preserve"> </w:t>
      </w:r>
      <w:proofErr w:type="spellStart"/>
      <w:r w:rsidRPr="004445CF">
        <w:rPr>
          <w:rFonts w:ascii="Verdana" w:hAnsi="Verdana" w:cs="Verdana"/>
          <w:b/>
          <w:color w:val="000000"/>
          <w:sz w:val="20"/>
          <w:szCs w:val="20"/>
        </w:rPr>
        <w:t>Technologoies</w:t>
      </w:r>
      <w:proofErr w:type="spellEnd"/>
      <w:r w:rsidRPr="00D80B81">
        <w:rPr>
          <w:rFonts w:ascii="Verdana" w:hAnsi="Verdana" w:cs="Verdana"/>
          <w:b/>
          <w:color w:val="000000"/>
          <w:sz w:val="20"/>
          <w:szCs w:val="20"/>
        </w:rPr>
        <w:t xml:space="preserve"> </w:t>
      </w:r>
      <w:proofErr w:type="spellStart"/>
      <w:r w:rsidRPr="00D80B81">
        <w:rPr>
          <w:rFonts w:ascii="Verdana" w:hAnsi="Verdana" w:cs="Verdana"/>
          <w:b/>
          <w:color w:val="000000"/>
          <w:sz w:val="20"/>
          <w:szCs w:val="20"/>
        </w:rPr>
        <w:t>pvt.Ltd</w:t>
      </w:r>
      <w:proofErr w:type="spellEnd"/>
    </w:p>
    <w:p w14:paraId="1E85229A" w14:textId="6964F526" w:rsidR="004445CF" w:rsidRDefault="004445CF" w:rsidP="004445CF">
      <w:pPr>
        <w:numPr>
          <w:ilvl w:val="0"/>
          <w:numId w:val="6"/>
        </w:numPr>
        <w:shd w:val="clear" w:color="auto" w:fill="FFFFFF"/>
        <w:suppressAutoHyphens w:val="0"/>
        <w:spacing w:line="360" w:lineRule="auto"/>
        <w:jc w:val="both"/>
        <w:rPr>
          <w:rFonts w:ascii="Verdana" w:hAnsi="Verdana" w:cs="Verdana"/>
          <w:color w:val="000000"/>
          <w:sz w:val="18"/>
          <w:szCs w:val="18"/>
        </w:rPr>
      </w:pPr>
      <w:r w:rsidRPr="00F81712">
        <w:rPr>
          <w:rFonts w:ascii="Verdana" w:hAnsi="Verdana" w:cs="Verdana"/>
          <w:color w:val="000000"/>
          <w:sz w:val="18"/>
          <w:szCs w:val="18"/>
        </w:rPr>
        <w:t>Address</w:t>
      </w:r>
      <w:r w:rsidRPr="00F81712">
        <w:rPr>
          <w:rFonts w:ascii="Verdana" w:hAnsi="Verdana" w:cs="Verdana"/>
          <w:color w:val="000000"/>
          <w:sz w:val="18"/>
          <w:szCs w:val="18"/>
        </w:rPr>
        <w:tab/>
      </w:r>
      <w:r w:rsidRPr="00F81712">
        <w:rPr>
          <w:rFonts w:ascii="Verdana" w:hAnsi="Verdana" w:cs="Verdana"/>
          <w:color w:val="000000"/>
          <w:sz w:val="18"/>
          <w:szCs w:val="18"/>
        </w:rPr>
        <w:tab/>
      </w:r>
      <w:r>
        <w:rPr>
          <w:rFonts w:ascii="Verdana" w:hAnsi="Verdana" w:cs="Verdana"/>
          <w:color w:val="000000"/>
          <w:sz w:val="18"/>
          <w:szCs w:val="18"/>
        </w:rPr>
        <w:tab/>
        <w:t xml:space="preserve"> A-44 </w:t>
      </w:r>
      <w:r w:rsidRPr="00F81712">
        <w:rPr>
          <w:rFonts w:ascii="Verdana" w:hAnsi="Verdana" w:cs="Verdana"/>
          <w:color w:val="000000"/>
          <w:sz w:val="18"/>
          <w:szCs w:val="18"/>
        </w:rPr>
        <w:t>Noida Sector</w:t>
      </w:r>
      <w:r>
        <w:rPr>
          <w:rFonts w:ascii="Verdana" w:hAnsi="Verdana" w:cs="Verdana"/>
          <w:color w:val="000000"/>
          <w:sz w:val="18"/>
          <w:szCs w:val="18"/>
        </w:rPr>
        <w:t xml:space="preserve"> 1 UP 201301</w:t>
      </w:r>
    </w:p>
    <w:p w14:paraId="748D3CD8" w14:textId="6E799B95" w:rsidR="004445CF" w:rsidRPr="00F81712" w:rsidRDefault="004445CF" w:rsidP="004445CF">
      <w:pPr>
        <w:numPr>
          <w:ilvl w:val="0"/>
          <w:numId w:val="6"/>
        </w:numPr>
        <w:shd w:val="clear" w:color="auto" w:fill="FFFFFF"/>
        <w:suppressAutoHyphens w:val="0"/>
        <w:spacing w:line="360" w:lineRule="auto"/>
        <w:jc w:val="both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Role </w:t>
      </w:r>
      <w:r>
        <w:rPr>
          <w:rFonts w:ascii="Verdana" w:hAnsi="Verdana" w:cs="Verdana"/>
          <w:color w:val="000000"/>
          <w:sz w:val="18"/>
          <w:szCs w:val="18"/>
        </w:rPr>
        <w:tab/>
      </w:r>
      <w:r>
        <w:rPr>
          <w:rFonts w:ascii="Verdana" w:hAnsi="Verdana" w:cs="Verdana"/>
          <w:color w:val="000000"/>
          <w:sz w:val="18"/>
          <w:szCs w:val="18"/>
        </w:rPr>
        <w:tab/>
      </w:r>
      <w:r>
        <w:rPr>
          <w:rFonts w:ascii="Verdana" w:hAnsi="Verdana" w:cs="Verdana"/>
          <w:color w:val="000000"/>
          <w:sz w:val="18"/>
          <w:szCs w:val="18"/>
        </w:rPr>
        <w:tab/>
      </w:r>
      <w:r w:rsidR="00D21B6A">
        <w:rPr>
          <w:rFonts w:ascii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Software Developer</w:t>
      </w:r>
    </w:p>
    <w:p w14:paraId="69640E92" w14:textId="4A529E16" w:rsidR="004445CF" w:rsidRPr="00F81712" w:rsidRDefault="004445CF" w:rsidP="004445CF">
      <w:pPr>
        <w:numPr>
          <w:ilvl w:val="0"/>
          <w:numId w:val="6"/>
        </w:numPr>
        <w:shd w:val="clear" w:color="auto" w:fill="FFFFFF"/>
        <w:suppressAutoHyphens w:val="0"/>
        <w:spacing w:line="360" w:lineRule="auto"/>
        <w:jc w:val="both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Date Of Joining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 w:rsidR="00D21B6A"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15</w:t>
      </w:r>
      <w:r w:rsidRPr="00F81712">
        <w:rPr>
          <w:rFonts w:ascii="Verdana" w:hAnsi="Verdana" w:cs="Verdana"/>
          <w:sz w:val="18"/>
          <w:szCs w:val="18"/>
          <w:vertAlign w:val="superscript"/>
        </w:rPr>
        <w:t>th</w:t>
      </w:r>
      <w:r>
        <w:rPr>
          <w:rFonts w:ascii="Verdana" w:hAnsi="Verdana" w:cs="Verdana"/>
          <w:sz w:val="18"/>
          <w:szCs w:val="18"/>
        </w:rPr>
        <w:t xml:space="preserve"> Oct 2019 to Till Now</w:t>
      </w:r>
    </w:p>
    <w:p w14:paraId="4BE23612" w14:textId="77777777" w:rsidR="004445CF" w:rsidRPr="00F81712" w:rsidRDefault="004445CF" w:rsidP="00B636FC">
      <w:pPr>
        <w:numPr>
          <w:ilvl w:val="0"/>
          <w:numId w:val="6"/>
        </w:numPr>
        <w:shd w:val="clear" w:color="auto" w:fill="FFFFFF"/>
        <w:suppressAutoHyphens w:val="0"/>
        <w:spacing w:line="360" w:lineRule="auto"/>
        <w:jc w:val="both"/>
        <w:rPr>
          <w:rFonts w:ascii="Verdana" w:hAnsi="Verdana" w:cs="Verdana"/>
          <w:color w:val="000000"/>
          <w:sz w:val="18"/>
          <w:szCs w:val="18"/>
        </w:rPr>
      </w:pPr>
    </w:p>
    <w:p w14:paraId="052B53D9" w14:textId="77777777" w:rsidR="00D14EC9" w:rsidRDefault="00D14EC9" w:rsidP="00EF1D7A">
      <w:pPr>
        <w:shd w:val="clear" w:color="auto" w:fill="FFFFFF"/>
        <w:suppressAutoHyphens w:val="0"/>
        <w:spacing w:line="360" w:lineRule="auto"/>
        <w:jc w:val="both"/>
        <w:rPr>
          <w:rFonts w:ascii="Verdana" w:hAnsi="Verdana" w:cs="Verdana"/>
          <w:sz w:val="18"/>
          <w:szCs w:val="18"/>
        </w:rPr>
      </w:pPr>
    </w:p>
    <w:p w14:paraId="6A3C593D" w14:textId="77777777" w:rsidR="00D14EC9" w:rsidRDefault="00D14EC9" w:rsidP="00EF1D7A">
      <w:pPr>
        <w:shd w:val="clear" w:color="auto" w:fill="FFFFFF"/>
        <w:suppressAutoHyphens w:val="0"/>
        <w:spacing w:line="360" w:lineRule="auto"/>
        <w:jc w:val="both"/>
        <w:rPr>
          <w:rFonts w:ascii="Verdana" w:hAnsi="Verdana" w:cs="Verdana"/>
          <w:sz w:val="18"/>
          <w:szCs w:val="18"/>
        </w:rPr>
      </w:pPr>
    </w:p>
    <w:p w14:paraId="283855D9" w14:textId="77777777" w:rsidR="0010761A" w:rsidRPr="00410F37" w:rsidRDefault="00D14EC9" w:rsidP="00410F37">
      <w:pPr>
        <w:pStyle w:val="BodyTextIndent"/>
        <w:pBdr>
          <w:bottom w:val="single" w:sz="4" w:space="1" w:color="000000"/>
        </w:pBdr>
        <w:shd w:val="clear" w:color="auto" w:fill="E0E0E0"/>
        <w:overflowPunct w:val="0"/>
        <w:autoSpaceDE w:val="0"/>
        <w:ind w:left="426" w:hanging="426"/>
        <w:textAlignment w:val="baseline"/>
        <w:rPr>
          <w:rFonts w:ascii="Verdana" w:hAnsi="Verdana" w:cs="Verdana"/>
          <w:b/>
          <w:iCs/>
          <w:smallCaps/>
          <w:sz w:val="20"/>
        </w:rPr>
      </w:pPr>
      <w:r>
        <w:rPr>
          <w:rFonts w:ascii="Verdana" w:hAnsi="Verdana" w:cs="Verdana"/>
          <w:b/>
          <w:iCs/>
          <w:smallCaps/>
          <w:sz w:val="20"/>
        </w:rPr>
        <w:t xml:space="preserve">Project  description                                                                                                     </w:t>
      </w:r>
      <w:r w:rsidR="000E420C">
        <w:t xml:space="preserve"> </w:t>
      </w:r>
    </w:p>
    <w:p w14:paraId="144233C3" w14:textId="77777777" w:rsidR="00FF1A4C" w:rsidRPr="00BD0CD9" w:rsidRDefault="00FF1A4C" w:rsidP="00FF1A4C">
      <w:pPr>
        <w:rPr>
          <w:b/>
          <w:u w:val="single"/>
        </w:rPr>
      </w:pPr>
      <w:r>
        <w:rPr>
          <w:b/>
          <w:u w:val="single"/>
        </w:rPr>
        <w:t>#Project 1</w:t>
      </w:r>
    </w:p>
    <w:p w14:paraId="4AC86FB8" w14:textId="77777777" w:rsidR="00FF1A4C" w:rsidRPr="00AE4393" w:rsidRDefault="00FF1A4C" w:rsidP="00FF1A4C">
      <w:pPr>
        <w:tabs>
          <w:tab w:val="left" w:pos="2880"/>
        </w:tabs>
        <w:rPr>
          <w:rStyle w:val="Strong"/>
          <w:rFonts w:ascii="Verdana" w:hAnsi="Verdana"/>
          <w:color w:val="000000"/>
          <w:shd w:val="clear" w:color="auto" w:fill="FFFFFF"/>
        </w:rPr>
      </w:pPr>
      <w:r>
        <w:t xml:space="preserve">Project Name     </w:t>
      </w:r>
      <w:r>
        <w:tab/>
        <w:t xml:space="preserve"> :</w:t>
      </w:r>
      <w:r>
        <w:tab/>
      </w:r>
      <w:r>
        <w:tab/>
        <w:t xml:space="preserve">  </w:t>
      </w:r>
      <w:proofErr w:type="spellStart"/>
      <w:r>
        <w:rPr>
          <w:rStyle w:val="Strong"/>
          <w:rFonts w:ascii="Verdana" w:hAnsi="Verdana"/>
          <w:color w:val="000000"/>
          <w:shd w:val="clear" w:color="auto" w:fill="FFFFFF"/>
        </w:rPr>
        <w:t>SchoolManagement</w:t>
      </w:r>
      <w:proofErr w:type="spellEnd"/>
    </w:p>
    <w:p w14:paraId="0672C24F" w14:textId="77777777" w:rsidR="00FF1A4C" w:rsidRDefault="00FF1A4C" w:rsidP="00FF1A4C">
      <w:pPr>
        <w:tabs>
          <w:tab w:val="left" w:pos="2880"/>
        </w:tabs>
      </w:pPr>
      <w:r w:rsidRPr="00AB13EF">
        <w:t>Technology</w:t>
      </w:r>
      <w:r>
        <w:t xml:space="preserve">        </w:t>
      </w:r>
      <w:r>
        <w:tab/>
        <w:t xml:space="preserve"> :</w:t>
      </w:r>
      <w:r>
        <w:tab/>
      </w:r>
      <w:r>
        <w:tab/>
        <w:t>.</w:t>
      </w:r>
      <w:r w:rsidRPr="00BD0CD9">
        <w:t>NET Technology</w:t>
      </w:r>
    </w:p>
    <w:p w14:paraId="7B9509B7" w14:textId="77777777" w:rsidR="00FF1A4C" w:rsidRDefault="00FF1A4C" w:rsidP="00602276">
      <w:pPr>
        <w:rPr>
          <w:b/>
          <w:u w:val="single"/>
        </w:rPr>
      </w:pPr>
      <w:r>
        <w:t>Database</w:t>
      </w:r>
      <w:r>
        <w:tab/>
        <w:t xml:space="preserve">  </w:t>
      </w:r>
      <w:r>
        <w:tab/>
      </w:r>
      <w:r>
        <w:tab/>
        <w:t xml:space="preserve">  :</w:t>
      </w:r>
      <w:r>
        <w:tab/>
      </w:r>
      <w:r>
        <w:tab/>
        <w:t>SQL SERVER 2005</w:t>
      </w:r>
    </w:p>
    <w:p w14:paraId="1FA2BA74" w14:textId="158555CC" w:rsidR="00602276" w:rsidRPr="00BD0CD9" w:rsidRDefault="002A17CE" w:rsidP="00602276">
      <w:pPr>
        <w:rPr>
          <w:b/>
          <w:u w:val="single"/>
        </w:rPr>
      </w:pPr>
      <w:r>
        <w:rPr>
          <w:b/>
          <w:u w:val="single"/>
        </w:rPr>
        <w:t xml:space="preserve">#Project </w:t>
      </w:r>
      <w:r w:rsidR="005A65E2">
        <w:rPr>
          <w:b/>
          <w:u w:val="single"/>
        </w:rPr>
        <w:t>2</w:t>
      </w:r>
    </w:p>
    <w:p w14:paraId="40D7A91D" w14:textId="77777777" w:rsidR="00602276" w:rsidRPr="00AE4393" w:rsidRDefault="00602276" w:rsidP="00602276">
      <w:pPr>
        <w:tabs>
          <w:tab w:val="left" w:pos="2880"/>
        </w:tabs>
        <w:rPr>
          <w:rStyle w:val="Strong"/>
          <w:rFonts w:ascii="Verdana" w:hAnsi="Verdana"/>
          <w:color w:val="000000"/>
          <w:shd w:val="clear" w:color="auto" w:fill="FFFFFF"/>
        </w:rPr>
      </w:pPr>
      <w:r>
        <w:t xml:space="preserve">Project Name     </w:t>
      </w:r>
      <w:r w:rsidR="007F17D9">
        <w:tab/>
      </w:r>
      <w:r>
        <w:t xml:space="preserve"> :</w:t>
      </w:r>
      <w:r w:rsidR="007F17D9">
        <w:tab/>
      </w:r>
      <w:r w:rsidR="007F17D9">
        <w:tab/>
        <w:t xml:space="preserve">  </w:t>
      </w:r>
      <w:r w:rsidR="00AE4393" w:rsidRPr="00AE4393">
        <w:rPr>
          <w:rStyle w:val="Strong"/>
          <w:rFonts w:ascii="Verdana" w:hAnsi="Verdana"/>
          <w:color w:val="000000"/>
          <w:shd w:val="clear" w:color="auto" w:fill="FFFFFF"/>
        </w:rPr>
        <w:t>Hospital Management</w:t>
      </w:r>
    </w:p>
    <w:p w14:paraId="2C7FA77C" w14:textId="77777777" w:rsidR="00602276" w:rsidRDefault="00602276" w:rsidP="00602276">
      <w:pPr>
        <w:tabs>
          <w:tab w:val="left" w:pos="2880"/>
        </w:tabs>
      </w:pPr>
      <w:r w:rsidRPr="00AB13EF">
        <w:t>Technology</w:t>
      </w:r>
      <w:r>
        <w:t xml:space="preserve">        </w:t>
      </w:r>
      <w:r w:rsidR="007F17D9">
        <w:tab/>
      </w:r>
      <w:r>
        <w:t xml:space="preserve"> :</w:t>
      </w:r>
      <w:r w:rsidR="007F17D9">
        <w:tab/>
      </w:r>
      <w:r w:rsidR="007F17D9">
        <w:tab/>
      </w:r>
      <w:r w:rsidR="002B7E35">
        <w:t>.</w:t>
      </w:r>
      <w:r w:rsidRPr="00BD0CD9">
        <w:t>NET Technology</w:t>
      </w:r>
      <w:r w:rsidR="004A704D">
        <w:t>, jQuery, JavaScript</w:t>
      </w:r>
    </w:p>
    <w:p w14:paraId="384913BE" w14:textId="77777777" w:rsidR="00602276" w:rsidRDefault="00602276" w:rsidP="00602276">
      <w:r>
        <w:t>Database</w:t>
      </w:r>
      <w:r>
        <w:tab/>
        <w:t xml:space="preserve">  </w:t>
      </w:r>
      <w:r w:rsidR="007F17D9">
        <w:tab/>
      </w:r>
      <w:r w:rsidR="007F17D9">
        <w:tab/>
      </w:r>
      <w:r>
        <w:t xml:space="preserve">  :</w:t>
      </w:r>
      <w:r w:rsidR="007F17D9">
        <w:tab/>
      </w:r>
      <w:r w:rsidR="007F17D9">
        <w:tab/>
      </w:r>
      <w:r>
        <w:t>SQL SERVER 2012</w:t>
      </w:r>
    </w:p>
    <w:p w14:paraId="668735BD" w14:textId="77777777" w:rsidR="00602276" w:rsidRPr="00BD0CD9" w:rsidRDefault="002A17CE" w:rsidP="00602276">
      <w:pPr>
        <w:rPr>
          <w:b/>
          <w:u w:val="single"/>
        </w:rPr>
      </w:pPr>
      <w:r>
        <w:rPr>
          <w:b/>
          <w:u w:val="single"/>
        </w:rPr>
        <w:t>#Project 3</w:t>
      </w:r>
    </w:p>
    <w:p w14:paraId="6C258C11" w14:textId="77777777" w:rsidR="00602276" w:rsidRDefault="00602276" w:rsidP="00602276">
      <w:pPr>
        <w:tabs>
          <w:tab w:val="left" w:pos="2880"/>
        </w:tabs>
      </w:pPr>
      <w:r>
        <w:t xml:space="preserve">Project Name      </w:t>
      </w:r>
      <w:r w:rsidR="007F17D9">
        <w:tab/>
      </w:r>
      <w:r w:rsidR="007F17D9">
        <w:tab/>
      </w:r>
      <w:r w:rsidR="007F17D9">
        <w:tab/>
      </w:r>
      <w:proofErr w:type="spellStart"/>
      <w:r w:rsidR="00410F37">
        <w:rPr>
          <w:rStyle w:val="Strong"/>
          <w:rFonts w:ascii="Verdana" w:hAnsi="Verdana"/>
          <w:color w:val="000000"/>
          <w:shd w:val="clear" w:color="auto" w:fill="FFFFFF"/>
        </w:rPr>
        <w:t>Infoma</w:t>
      </w:r>
      <w:proofErr w:type="spellEnd"/>
      <w:r w:rsidR="00410F37">
        <w:rPr>
          <w:rStyle w:val="Strong"/>
          <w:rFonts w:ascii="Verdana" w:hAnsi="Verdana"/>
          <w:color w:val="000000"/>
          <w:shd w:val="clear" w:color="auto" w:fill="FFFFFF"/>
        </w:rPr>
        <w:t xml:space="preserve"> System</w:t>
      </w:r>
    </w:p>
    <w:p w14:paraId="777B6467" w14:textId="77777777" w:rsidR="00602276" w:rsidRDefault="00602276" w:rsidP="00602276">
      <w:pPr>
        <w:tabs>
          <w:tab w:val="left" w:pos="2880"/>
        </w:tabs>
      </w:pPr>
      <w:r w:rsidRPr="00AB13EF">
        <w:t>Technology</w:t>
      </w:r>
      <w:r>
        <w:t xml:space="preserve">         </w:t>
      </w:r>
      <w:r w:rsidR="007F17D9">
        <w:tab/>
      </w:r>
      <w:r>
        <w:t>:</w:t>
      </w:r>
      <w:r w:rsidR="007F17D9">
        <w:tab/>
      </w:r>
      <w:r w:rsidR="007F17D9">
        <w:tab/>
      </w:r>
      <w:r w:rsidR="00B07D24">
        <w:t>ASP.net</w:t>
      </w:r>
      <w:r w:rsidR="00D6248B">
        <w:t xml:space="preserve"> </w:t>
      </w:r>
      <w:r w:rsidR="00800DBF">
        <w:t>MVC</w:t>
      </w:r>
      <w:r w:rsidR="00B07D24">
        <w:t xml:space="preserve"> </w:t>
      </w:r>
      <w:proofErr w:type="spellStart"/>
      <w:r w:rsidR="00B07D24">
        <w:t>Technoly</w:t>
      </w:r>
      <w:proofErr w:type="spellEnd"/>
      <w:r w:rsidR="00B07D24">
        <w:t xml:space="preserve">, </w:t>
      </w:r>
      <w:proofErr w:type="spellStart"/>
      <w:r w:rsidR="00B07D24">
        <w:t>jquery,JavaScript</w:t>
      </w:r>
      <w:proofErr w:type="spellEnd"/>
    </w:p>
    <w:p w14:paraId="53C7C9EA" w14:textId="77777777" w:rsidR="00602276" w:rsidRDefault="00602276" w:rsidP="00602276">
      <w:r>
        <w:t>Database</w:t>
      </w:r>
      <w:r>
        <w:tab/>
        <w:t xml:space="preserve">    </w:t>
      </w:r>
      <w:r w:rsidR="007F17D9">
        <w:tab/>
      </w:r>
      <w:r w:rsidR="007F17D9">
        <w:tab/>
      </w:r>
      <w:r>
        <w:t>:</w:t>
      </w:r>
      <w:r w:rsidR="007F17D9">
        <w:tab/>
      </w:r>
      <w:r w:rsidR="007F17D9">
        <w:tab/>
      </w:r>
      <w:r w:rsidR="00B07D24">
        <w:t>SQL Server 2012</w:t>
      </w:r>
    </w:p>
    <w:p w14:paraId="3299F1A5" w14:textId="77777777" w:rsidR="008E37E0" w:rsidRPr="00BD0CD9" w:rsidRDefault="008E37E0" w:rsidP="008E37E0">
      <w:pPr>
        <w:rPr>
          <w:b/>
          <w:u w:val="single"/>
        </w:rPr>
      </w:pPr>
      <w:r>
        <w:rPr>
          <w:b/>
          <w:u w:val="single"/>
        </w:rPr>
        <w:t>#Project 4</w:t>
      </w:r>
    </w:p>
    <w:p w14:paraId="56D82666" w14:textId="64528161" w:rsidR="008E37E0" w:rsidRDefault="008E37E0" w:rsidP="005A65E2">
      <w:pPr>
        <w:tabs>
          <w:tab w:val="left" w:pos="2880"/>
        </w:tabs>
        <w:ind w:left="2160" w:hanging="2160"/>
      </w:pPr>
      <w:r>
        <w:t xml:space="preserve">Project Name      </w:t>
      </w:r>
      <w:r>
        <w:tab/>
      </w:r>
      <w:r w:rsidR="005A65E2">
        <w:t xml:space="preserve">               </w:t>
      </w:r>
      <w:r w:rsidR="005A65E2">
        <w:tab/>
      </w:r>
      <w:r w:rsidR="005A65E2">
        <w:tab/>
      </w:r>
      <w:proofErr w:type="spellStart"/>
      <w:r w:rsidR="005A65E2" w:rsidRPr="005A65E2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Enterprizes</w:t>
      </w:r>
      <w:proofErr w:type="spellEnd"/>
      <w:r w:rsidR="005A65E2" w:rsidRPr="005A65E2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A65E2" w:rsidRPr="005A65E2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Bussiness</w:t>
      </w:r>
      <w:proofErr w:type="spellEnd"/>
      <w:r w:rsidR="005A65E2" w:rsidRPr="005A65E2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 xml:space="preserve"> Information Manage System </w:t>
      </w:r>
    </w:p>
    <w:p w14:paraId="4F9879E3" w14:textId="4B22DCCE" w:rsidR="005A65E2" w:rsidRDefault="008E37E0" w:rsidP="005A65E2">
      <w:pPr>
        <w:tabs>
          <w:tab w:val="left" w:pos="2880"/>
        </w:tabs>
        <w:ind w:left="2160" w:hanging="2160"/>
      </w:pPr>
      <w:r w:rsidRPr="00AB13EF">
        <w:t>Technology</w:t>
      </w:r>
      <w:r>
        <w:t xml:space="preserve">         </w:t>
      </w:r>
      <w:r>
        <w:tab/>
      </w:r>
      <w:r w:rsidR="005A65E2">
        <w:t xml:space="preserve">           </w:t>
      </w:r>
      <w:r>
        <w:t>:</w:t>
      </w:r>
      <w:r>
        <w:tab/>
      </w:r>
      <w:r>
        <w:tab/>
        <w:t xml:space="preserve">ASP.net MVC </w:t>
      </w:r>
      <w:proofErr w:type="spellStart"/>
      <w:r>
        <w:t>Technoly</w:t>
      </w:r>
      <w:proofErr w:type="spellEnd"/>
      <w:r>
        <w:t xml:space="preserve">, </w:t>
      </w:r>
      <w:proofErr w:type="spellStart"/>
      <w:r>
        <w:t>jquery,JavaScript</w:t>
      </w:r>
      <w:proofErr w:type="spellEnd"/>
      <w:r w:rsidR="005A65E2">
        <w:t>,</w:t>
      </w:r>
      <w:r w:rsidR="003D6092">
        <w:t xml:space="preserve"> Angular 10</w:t>
      </w:r>
    </w:p>
    <w:p w14:paraId="07D97B56" w14:textId="266A9E6A" w:rsidR="005A65E2" w:rsidRDefault="005A65E2" w:rsidP="005A65E2">
      <w:pPr>
        <w:tabs>
          <w:tab w:val="left" w:pos="2880"/>
        </w:tabs>
        <w:ind w:left="2160" w:hanging="2160"/>
      </w:pPr>
      <w:r>
        <w:tab/>
      </w:r>
      <w:r>
        <w:tab/>
      </w:r>
      <w:r>
        <w:tab/>
      </w:r>
      <w:r>
        <w:tab/>
      </w:r>
      <w:proofErr w:type="spellStart"/>
      <w:r>
        <w:t>KendoGrid</w:t>
      </w:r>
      <w:proofErr w:type="spellEnd"/>
      <w:r>
        <w:t xml:space="preserve"> Control</w:t>
      </w:r>
      <w:r>
        <w:tab/>
      </w:r>
      <w:r>
        <w:tab/>
      </w:r>
      <w:r>
        <w:tab/>
      </w:r>
      <w:r>
        <w:tab/>
      </w:r>
    </w:p>
    <w:p w14:paraId="4192F7B4" w14:textId="1F900240" w:rsidR="008E37E0" w:rsidRDefault="008E37E0" w:rsidP="008E37E0">
      <w:r>
        <w:t>Database</w:t>
      </w:r>
      <w:r>
        <w:tab/>
        <w:t xml:space="preserve">    </w:t>
      </w:r>
      <w:r>
        <w:tab/>
      </w:r>
      <w:r>
        <w:tab/>
        <w:t>:</w:t>
      </w:r>
      <w:r>
        <w:tab/>
      </w:r>
      <w:r>
        <w:tab/>
        <w:t>SQL Server 2012</w:t>
      </w:r>
    </w:p>
    <w:p w14:paraId="72B322EB" w14:textId="77777777" w:rsidR="005A65E2" w:rsidRDefault="005A65E2" w:rsidP="008E37E0"/>
    <w:p w14:paraId="3E359EB7" w14:textId="77777777" w:rsidR="008E37E0" w:rsidRDefault="008E37E0" w:rsidP="00602276"/>
    <w:p w14:paraId="2A16A2A8" w14:textId="77777777" w:rsidR="00ED3A39" w:rsidRDefault="005D03A7" w:rsidP="00602276">
      <w:pPr>
        <w:tabs>
          <w:tab w:val="left" w:pos="2880"/>
        </w:tabs>
      </w:pPr>
      <w:hyperlink r:id="rId9" w:history="1"/>
      <w:r w:rsidR="00ED3A39">
        <w:t xml:space="preserve">    </w:t>
      </w:r>
      <w:proofErr w:type="spellStart"/>
      <w:r w:rsidR="00ED3A39">
        <w:t>Etc</w:t>
      </w:r>
      <w:proofErr w:type="spellEnd"/>
      <w:r w:rsidR="00ED3A39">
        <w:t>….</w:t>
      </w:r>
    </w:p>
    <w:p w14:paraId="416AC825" w14:textId="77777777" w:rsidR="00602276" w:rsidRDefault="00602276" w:rsidP="00602276">
      <w:pPr>
        <w:tabs>
          <w:tab w:val="left" w:pos="2880"/>
        </w:tabs>
        <w:rPr>
          <w:rFonts w:ascii="Verdana" w:hAnsi="Verdana" w:cs="Verdana"/>
          <w:sz w:val="18"/>
          <w:szCs w:val="18"/>
        </w:rPr>
      </w:pPr>
    </w:p>
    <w:p w14:paraId="388D075D" w14:textId="77777777" w:rsidR="008047AF" w:rsidRDefault="008047AF">
      <w:pPr>
        <w:pStyle w:val="BodyTextIndent"/>
        <w:pBdr>
          <w:bottom w:val="single" w:sz="4" w:space="2" w:color="000000"/>
        </w:pBdr>
        <w:shd w:val="clear" w:color="auto" w:fill="E0E0E0"/>
        <w:overflowPunct w:val="0"/>
        <w:autoSpaceDE w:val="0"/>
        <w:ind w:left="426" w:hanging="426"/>
        <w:textAlignment w:val="baseline"/>
        <w:rPr>
          <w:rFonts w:ascii="Verdana" w:eastAsia="Verdana" w:hAnsi="Verdana" w:cs="Verdana"/>
          <w:sz w:val="20"/>
        </w:rPr>
      </w:pPr>
      <w:r>
        <w:rPr>
          <w:rFonts w:ascii="Verdana" w:hAnsi="Verdana" w:cs="Verdana"/>
          <w:b/>
          <w:iCs/>
          <w:smallCaps/>
          <w:sz w:val="20"/>
        </w:rPr>
        <w:t>personal information</w:t>
      </w:r>
    </w:p>
    <w:p w14:paraId="15603F0C" w14:textId="77777777" w:rsidR="008047AF" w:rsidRPr="00072BBA" w:rsidRDefault="008047AF" w:rsidP="00072BBA">
      <w:pPr>
        <w:numPr>
          <w:ilvl w:val="0"/>
          <w:numId w:val="6"/>
        </w:numPr>
        <w:shd w:val="clear" w:color="auto" w:fill="FFFFFF"/>
        <w:suppressAutoHyphens w:val="0"/>
        <w:spacing w:line="360" w:lineRule="auto"/>
        <w:jc w:val="both"/>
        <w:rPr>
          <w:rFonts w:ascii="Verdana" w:hAnsi="Verdana" w:cs="Verdana"/>
          <w:sz w:val="18"/>
          <w:szCs w:val="18"/>
        </w:rPr>
      </w:pPr>
      <w:r w:rsidRPr="00072BBA">
        <w:rPr>
          <w:rFonts w:ascii="Verdana" w:hAnsi="Verdana" w:cs="Verdana"/>
          <w:sz w:val="18"/>
          <w:szCs w:val="18"/>
        </w:rPr>
        <w:t>N</w:t>
      </w:r>
      <w:r w:rsidR="007E4726" w:rsidRPr="00072BBA">
        <w:rPr>
          <w:rFonts w:ascii="Verdana" w:hAnsi="Verdana" w:cs="Verdana"/>
          <w:sz w:val="18"/>
          <w:szCs w:val="18"/>
        </w:rPr>
        <w:t>ame</w:t>
      </w:r>
      <w:r w:rsidR="007E4726" w:rsidRPr="00072BBA">
        <w:rPr>
          <w:rFonts w:ascii="Verdana" w:hAnsi="Verdana" w:cs="Verdana"/>
          <w:sz w:val="18"/>
          <w:szCs w:val="18"/>
        </w:rPr>
        <w:tab/>
      </w:r>
      <w:r w:rsidR="007E4726" w:rsidRPr="00072BBA">
        <w:rPr>
          <w:rFonts w:ascii="Verdana" w:hAnsi="Verdana" w:cs="Verdana"/>
          <w:sz w:val="18"/>
          <w:szCs w:val="18"/>
        </w:rPr>
        <w:tab/>
      </w:r>
      <w:r w:rsidR="007E4726" w:rsidRPr="00072BBA">
        <w:rPr>
          <w:rFonts w:ascii="Verdana" w:hAnsi="Verdana" w:cs="Verdana"/>
          <w:sz w:val="18"/>
          <w:szCs w:val="18"/>
        </w:rPr>
        <w:tab/>
      </w:r>
      <w:r w:rsidR="007E4726" w:rsidRPr="00072BBA">
        <w:rPr>
          <w:rFonts w:ascii="Verdana" w:hAnsi="Verdana" w:cs="Verdana"/>
          <w:sz w:val="18"/>
          <w:szCs w:val="18"/>
        </w:rPr>
        <w:tab/>
      </w:r>
      <w:r w:rsidR="002168B6">
        <w:rPr>
          <w:rFonts w:ascii="Verdana" w:hAnsi="Verdana" w:cs="Verdana"/>
          <w:sz w:val="18"/>
          <w:szCs w:val="18"/>
        </w:rPr>
        <w:tab/>
      </w:r>
      <w:r w:rsidR="004A704D">
        <w:rPr>
          <w:rFonts w:ascii="Verdana" w:hAnsi="Verdana" w:cs="Verdana"/>
          <w:sz w:val="18"/>
          <w:szCs w:val="18"/>
        </w:rPr>
        <w:t>SUNIL PRASAD</w:t>
      </w:r>
    </w:p>
    <w:p w14:paraId="285F750B" w14:textId="77777777" w:rsidR="008047AF" w:rsidRPr="00072BBA" w:rsidRDefault="008047AF" w:rsidP="00072BBA">
      <w:pPr>
        <w:numPr>
          <w:ilvl w:val="0"/>
          <w:numId w:val="6"/>
        </w:numPr>
        <w:shd w:val="clear" w:color="auto" w:fill="FFFFFF"/>
        <w:suppressAutoHyphens w:val="0"/>
        <w:spacing w:line="360" w:lineRule="auto"/>
        <w:jc w:val="both"/>
        <w:rPr>
          <w:rFonts w:ascii="Verdana" w:hAnsi="Verdana" w:cs="Verdana"/>
          <w:sz w:val="18"/>
          <w:szCs w:val="18"/>
        </w:rPr>
      </w:pPr>
      <w:r w:rsidRPr="00072BBA">
        <w:rPr>
          <w:rFonts w:ascii="Verdana" w:hAnsi="Verdana" w:cs="Verdana"/>
          <w:sz w:val="18"/>
          <w:szCs w:val="18"/>
        </w:rPr>
        <w:t>D</w:t>
      </w:r>
      <w:r w:rsidR="007E4726" w:rsidRPr="00072BBA">
        <w:rPr>
          <w:rFonts w:ascii="Verdana" w:hAnsi="Verdana" w:cs="Verdana"/>
          <w:sz w:val="18"/>
          <w:szCs w:val="18"/>
        </w:rPr>
        <w:t>ate of Birth</w:t>
      </w:r>
      <w:r w:rsidR="007E4726" w:rsidRPr="00072BBA">
        <w:rPr>
          <w:rFonts w:ascii="Verdana" w:hAnsi="Verdana" w:cs="Verdana"/>
          <w:sz w:val="18"/>
          <w:szCs w:val="18"/>
        </w:rPr>
        <w:tab/>
      </w:r>
      <w:r w:rsidR="007E4726" w:rsidRPr="00072BBA">
        <w:rPr>
          <w:rFonts w:ascii="Verdana" w:hAnsi="Verdana" w:cs="Verdana"/>
          <w:sz w:val="18"/>
          <w:szCs w:val="18"/>
        </w:rPr>
        <w:tab/>
      </w:r>
      <w:r w:rsidR="007E4726" w:rsidRPr="00072BBA">
        <w:rPr>
          <w:rFonts w:ascii="Verdana" w:hAnsi="Verdana" w:cs="Verdana"/>
          <w:sz w:val="18"/>
          <w:szCs w:val="18"/>
        </w:rPr>
        <w:tab/>
      </w:r>
      <w:r w:rsidR="002168B6">
        <w:rPr>
          <w:rFonts w:ascii="Verdana" w:hAnsi="Verdana" w:cs="Verdana"/>
          <w:sz w:val="18"/>
          <w:szCs w:val="18"/>
        </w:rPr>
        <w:tab/>
      </w:r>
      <w:r w:rsidR="004A704D">
        <w:rPr>
          <w:rFonts w:ascii="Verdana" w:hAnsi="Verdana" w:cs="Verdana"/>
          <w:sz w:val="18"/>
          <w:szCs w:val="18"/>
        </w:rPr>
        <w:t>12 MAY 1987</w:t>
      </w:r>
    </w:p>
    <w:p w14:paraId="7119FDFC" w14:textId="77777777" w:rsidR="008047AF" w:rsidRPr="00072BBA" w:rsidRDefault="008047AF" w:rsidP="00072BBA">
      <w:pPr>
        <w:numPr>
          <w:ilvl w:val="0"/>
          <w:numId w:val="6"/>
        </w:numPr>
        <w:shd w:val="clear" w:color="auto" w:fill="FFFFFF"/>
        <w:suppressAutoHyphens w:val="0"/>
        <w:spacing w:line="360" w:lineRule="auto"/>
        <w:jc w:val="both"/>
        <w:rPr>
          <w:rFonts w:ascii="Verdana" w:hAnsi="Verdana" w:cs="Verdana"/>
          <w:sz w:val="18"/>
          <w:szCs w:val="18"/>
        </w:rPr>
      </w:pPr>
      <w:r w:rsidRPr="00072BBA">
        <w:rPr>
          <w:rFonts w:ascii="Verdana" w:hAnsi="Verdana" w:cs="Verdana"/>
          <w:sz w:val="18"/>
          <w:szCs w:val="18"/>
        </w:rPr>
        <w:t>Father's Na</w:t>
      </w:r>
      <w:r w:rsidR="007E4726" w:rsidRPr="00072BBA">
        <w:rPr>
          <w:rFonts w:ascii="Verdana" w:hAnsi="Verdana" w:cs="Verdana"/>
          <w:sz w:val="18"/>
          <w:szCs w:val="18"/>
        </w:rPr>
        <w:t>me</w:t>
      </w:r>
      <w:r w:rsidR="007E4726" w:rsidRPr="00072BBA">
        <w:rPr>
          <w:rFonts w:ascii="Verdana" w:hAnsi="Verdana" w:cs="Verdana"/>
          <w:sz w:val="18"/>
          <w:szCs w:val="18"/>
        </w:rPr>
        <w:tab/>
      </w:r>
      <w:r w:rsidR="007E4726" w:rsidRPr="00072BBA">
        <w:rPr>
          <w:rFonts w:ascii="Verdana" w:hAnsi="Verdana" w:cs="Verdana"/>
          <w:sz w:val="18"/>
          <w:szCs w:val="18"/>
        </w:rPr>
        <w:tab/>
      </w:r>
      <w:r w:rsidR="007F17D9">
        <w:rPr>
          <w:rFonts w:ascii="Verdana" w:hAnsi="Verdana" w:cs="Verdana"/>
          <w:sz w:val="18"/>
          <w:szCs w:val="18"/>
        </w:rPr>
        <w:tab/>
      </w:r>
      <w:r w:rsidR="002168B6">
        <w:rPr>
          <w:rFonts w:ascii="Verdana" w:hAnsi="Verdana" w:cs="Verdana"/>
          <w:sz w:val="18"/>
          <w:szCs w:val="18"/>
        </w:rPr>
        <w:tab/>
      </w:r>
      <w:proofErr w:type="spellStart"/>
      <w:r w:rsidR="004A704D">
        <w:rPr>
          <w:rFonts w:ascii="Verdana" w:hAnsi="Verdana" w:cs="Verdana"/>
          <w:sz w:val="18"/>
          <w:szCs w:val="18"/>
        </w:rPr>
        <w:t>Saryu</w:t>
      </w:r>
      <w:proofErr w:type="spellEnd"/>
      <w:r w:rsidR="004A704D">
        <w:rPr>
          <w:rFonts w:ascii="Verdana" w:hAnsi="Verdana" w:cs="Verdana"/>
          <w:sz w:val="18"/>
          <w:szCs w:val="18"/>
        </w:rPr>
        <w:t xml:space="preserve">  Pandit</w:t>
      </w:r>
    </w:p>
    <w:p w14:paraId="0D31A855" w14:textId="77777777" w:rsidR="008047AF" w:rsidRPr="00072BBA" w:rsidRDefault="007E4726" w:rsidP="00072BBA">
      <w:pPr>
        <w:numPr>
          <w:ilvl w:val="0"/>
          <w:numId w:val="6"/>
        </w:numPr>
        <w:shd w:val="clear" w:color="auto" w:fill="FFFFFF"/>
        <w:suppressAutoHyphens w:val="0"/>
        <w:spacing w:line="360" w:lineRule="auto"/>
        <w:jc w:val="both"/>
        <w:rPr>
          <w:rFonts w:ascii="Verdana" w:hAnsi="Verdana" w:cs="Verdana"/>
          <w:sz w:val="18"/>
          <w:szCs w:val="18"/>
        </w:rPr>
      </w:pPr>
      <w:r w:rsidRPr="00072BBA">
        <w:rPr>
          <w:rFonts w:ascii="Verdana" w:hAnsi="Verdana" w:cs="Verdana"/>
          <w:sz w:val="18"/>
          <w:szCs w:val="18"/>
        </w:rPr>
        <w:t>Mother's Name</w:t>
      </w:r>
      <w:r w:rsidRPr="00072BBA">
        <w:rPr>
          <w:rFonts w:ascii="Verdana" w:hAnsi="Verdana" w:cs="Verdana"/>
          <w:sz w:val="18"/>
          <w:szCs w:val="18"/>
        </w:rPr>
        <w:tab/>
      </w:r>
      <w:r w:rsidRPr="00072BBA">
        <w:rPr>
          <w:rFonts w:ascii="Verdana" w:hAnsi="Verdana" w:cs="Verdana"/>
          <w:sz w:val="18"/>
          <w:szCs w:val="18"/>
        </w:rPr>
        <w:tab/>
      </w:r>
      <w:r w:rsidR="007F17D9">
        <w:rPr>
          <w:rFonts w:ascii="Verdana" w:hAnsi="Verdana" w:cs="Verdana"/>
          <w:sz w:val="18"/>
          <w:szCs w:val="18"/>
        </w:rPr>
        <w:tab/>
      </w:r>
      <w:r w:rsidR="002168B6">
        <w:rPr>
          <w:rFonts w:ascii="Verdana" w:hAnsi="Verdana" w:cs="Verdana"/>
          <w:sz w:val="18"/>
          <w:szCs w:val="18"/>
        </w:rPr>
        <w:tab/>
      </w:r>
      <w:r w:rsidR="004A704D">
        <w:rPr>
          <w:rFonts w:ascii="Verdana" w:hAnsi="Verdana" w:cs="Verdana"/>
          <w:sz w:val="18"/>
          <w:szCs w:val="18"/>
        </w:rPr>
        <w:t xml:space="preserve">Yashoda </w:t>
      </w:r>
      <w:r w:rsidR="00A96A43" w:rsidRPr="00072BBA">
        <w:rPr>
          <w:rFonts w:ascii="Verdana" w:hAnsi="Verdana" w:cs="Verdana"/>
          <w:sz w:val="18"/>
          <w:szCs w:val="18"/>
        </w:rPr>
        <w:t xml:space="preserve"> Devi</w:t>
      </w:r>
    </w:p>
    <w:p w14:paraId="45137B0D" w14:textId="77777777" w:rsidR="008047AF" w:rsidRPr="00072BBA" w:rsidRDefault="008047AF" w:rsidP="00072BBA">
      <w:pPr>
        <w:numPr>
          <w:ilvl w:val="0"/>
          <w:numId w:val="6"/>
        </w:numPr>
        <w:shd w:val="clear" w:color="auto" w:fill="FFFFFF"/>
        <w:suppressAutoHyphens w:val="0"/>
        <w:spacing w:line="360" w:lineRule="auto"/>
        <w:jc w:val="both"/>
        <w:rPr>
          <w:rFonts w:ascii="Verdana" w:hAnsi="Verdana" w:cs="Verdana"/>
          <w:sz w:val="18"/>
          <w:szCs w:val="18"/>
        </w:rPr>
      </w:pPr>
      <w:r w:rsidRPr="00072BBA">
        <w:rPr>
          <w:rFonts w:ascii="Verdana" w:hAnsi="Verdana" w:cs="Verdana"/>
          <w:sz w:val="18"/>
          <w:szCs w:val="18"/>
        </w:rPr>
        <w:t>Permanent Add</w:t>
      </w:r>
      <w:r w:rsidR="00E64B3F" w:rsidRPr="00072BBA">
        <w:rPr>
          <w:rFonts w:ascii="Verdana" w:hAnsi="Verdana" w:cs="Verdana"/>
          <w:sz w:val="18"/>
          <w:szCs w:val="18"/>
        </w:rPr>
        <w:t>ress</w:t>
      </w:r>
      <w:r w:rsidR="000C5996" w:rsidRPr="00072BBA">
        <w:rPr>
          <w:rFonts w:ascii="Verdana" w:hAnsi="Verdana" w:cs="Verdana"/>
          <w:sz w:val="18"/>
          <w:szCs w:val="18"/>
        </w:rPr>
        <w:tab/>
      </w:r>
      <w:r w:rsidR="000C5996" w:rsidRPr="00072BBA">
        <w:rPr>
          <w:rFonts w:ascii="Verdana" w:hAnsi="Verdana" w:cs="Verdana"/>
          <w:sz w:val="18"/>
          <w:szCs w:val="18"/>
        </w:rPr>
        <w:tab/>
      </w:r>
      <w:r w:rsidR="002168B6">
        <w:rPr>
          <w:rFonts w:ascii="Verdana" w:hAnsi="Verdana" w:cs="Verdana"/>
          <w:sz w:val="18"/>
          <w:szCs w:val="18"/>
        </w:rPr>
        <w:tab/>
      </w:r>
      <w:r w:rsidR="004A704D">
        <w:rPr>
          <w:rFonts w:ascii="Verdana" w:hAnsi="Verdana" w:cs="Verdana"/>
          <w:sz w:val="18"/>
          <w:szCs w:val="18"/>
        </w:rPr>
        <w:t>At-</w:t>
      </w:r>
      <w:proofErr w:type="spellStart"/>
      <w:r w:rsidR="004A704D">
        <w:rPr>
          <w:rFonts w:ascii="Verdana" w:hAnsi="Verdana" w:cs="Verdana"/>
          <w:sz w:val="18"/>
          <w:szCs w:val="18"/>
        </w:rPr>
        <w:t>Chalanga</w:t>
      </w:r>
      <w:proofErr w:type="spellEnd"/>
      <w:r w:rsidRPr="00072BBA">
        <w:rPr>
          <w:rFonts w:ascii="Verdana" w:hAnsi="Verdana" w:cs="Verdana"/>
          <w:sz w:val="18"/>
          <w:szCs w:val="18"/>
        </w:rPr>
        <w:t xml:space="preserve">, District- </w:t>
      </w:r>
      <w:proofErr w:type="spellStart"/>
      <w:r w:rsidR="0036584C">
        <w:rPr>
          <w:rFonts w:ascii="Verdana" w:hAnsi="Verdana" w:cs="Verdana"/>
          <w:sz w:val="18"/>
          <w:szCs w:val="18"/>
        </w:rPr>
        <w:t>Hazaribag</w:t>
      </w:r>
      <w:proofErr w:type="spellEnd"/>
      <w:r w:rsidRPr="00072BBA">
        <w:rPr>
          <w:rFonts w:ascii="Verdana" w:hAnsi="Verdana" w:cs="Verdana"/>
          <w:sz w:val="18"/>
          <w:szCs w:val="18"/>
        </w:rPr>
        <w:t xml:space="preserve">, Pin </w:t>
      </w:r>
      <w:r w:rsidR="004A704D">
        <w:rPr>
          <w:rFonts w:ascii="Verdana" w:hAnsi="Verdana" w:cs="Verdana"/>
          <w:sz w:val="18"/>
          <w:szCs w:val="18"/>
        </w:rPr>
        <w:t>825405</w:t>
      </w:r>
      <w:r w:rsidR="002D0FE7">
        <w:rPr>
          <w:rFonts w:ascii="Verdana" w:hAnsi="Verdana" w:cs="Verdana"/>
          <w:sz w:val="18"/>
          <w:szCs w:val="18"/>
        </w:rPr>
        <w:t xml:space="preserve"> (Jharkhand</w:t>
      </w:r>
      <w:r w:rsidRPr="00072BBA">
        <w:rPr>
          <w:rFonts w:ascii="Verdana" w:hAnsi="Verdana" w:cs="Verdana"/>
          <w:sz w:val="18"/>
          <w:szCs w:val="18"/>
        </w:rPr>
        <w:t>)</w:t>
      </w:r>
    </w:p>
    <w:p w14:paraId="17648814" w14:textId="77777777" w:rsidR="008047AF" w:rsidRPr="00072BBA" w:rsidRDefault="008047AF" w:rsidP="00072BBA">
      <w:pPr>
        <w:numPr>
          <w:ilvl w:val="0"/>
          <w:numId w:val="6"/>
        </w:numPr>
        <w:shd w:val="clear" w:color="auto" w:fill="FFFFFF"/>
        <w:suppressAutoHyphens w:val="0"/>
        <w:spacing w:line="360" w:lineRule="auto"/>
        <w:jc w:val="both"/>
        <w:rPr>
          <w:rFonts w:ascii="Verdana" w:hAnsi="Verdana" w:cs="Verdana"/>
          <w:sz w:val="18"/>
          <w:szCs w:val="18"/>
        </w:rPr>
      </w:pPr>
      <w:r w:rsidRPr="00072BBA">
        <w:rPr>
          <w:rFonts w:ascii="Verdana" w:hAnsi="Verdana" w:cs="Verdana"/>
          <w:sz w:val="18"/>
          <w:szCs w:val="18"/>
        </w:rPr>
        <w:t>Current Add</w:t>
      </w:r>
      <w:r w:rsidR="00E64B3F" w:rsidRPr="00072BBA">
        <w:rPr>
          <w:rFonts w:ascii="Verdana" w:hAnsi="Verdana" w:cs="Verdana"/>
          <w:sz w:val="18"/>
          <w:szCs w:val="18"/>
        </w:rPr>
        <w:t>ress</w:t>
      </w:r>
      <w:r w:rsidR="000C5996" w:rsidRPr="00072BBA">
        <w:rPr>
          <w:rFonts w:ascii="Verdana" w:hAnsi="Verdana" w:cs="Verdana"/>
          <w:sz w:val="18"/>
          <w:szCs w:val="18"/>
        </w:rPr>
        <w:tab/>
      </w:r>
      <w:r w:rsidR="000C5996" w:rsidRPr="00072BBA">
        <w:rPr>
          <w:rFonts w:ascii="Verdana" w:hAnsi="Verdana" w:cs="Verdana"/>
          <w:sz w:val="18"/>
          <w:szCs w:val="18"/>
        </w:rPr>
        <w:tab/>
      </w:r>
      <w:r w:rsidR="002168B6">
        <w:rPr>
          <w:rFonts w:ascii="Verdana" w:hAnsi="Verdana" w:cs="Verdana"/>
          <w:sz w:val="18"/>
          <w:szCs w:val="18"/>
        </w:rPr>
        <w:tab/>
      </w:r>
      <w:r w:rsidR="004A704D">
        <w:rPr>
          <w:rFonts w:ascii="Verdana" w:hAnsi="Verdana" w:cs="Verdana"/>
          <w:sz w:val="18"/>
          <w:szCs w:val="18"/>
        </w:rPr>
        <w:t>C-47</w:t>
      </w:r>
      <w:r w:rsidR="00E33E22">
        <w:rPr>
          <w:rFonts w:ascii="Verdana" w:hAnsi="Verdana" w:cs="Verdana"/>
          <w:sz w:val="18"/>
          <w:szCs w:val="18"/>
        </w:rPr>
        <w:t xml:space="preserve"> A</w:t>
      </w:r>
      <w:r w:rsidR="002D0FE7">
        <w:rPr>
          <w:rFonts w:ascii="Verdana" w:hAnsi="Verdana" w:cs="Verdana"/>
          <w:sz w:val="18"/>
          <w:szCs w:val="18"/>
        </w:rPr>
        <w:t>, New Ashok</w:t>
      </w:r>
      <w:r w:rsidRPr="00072BBA">
        <w:rPr>
          <w:rFonts w:ascii="Verdana" w:hAnsi="Verdana" w:cs="Verdana"/>
          <w:sz w:val="18"/>
          <w:szCs w:val="18"/>
        </w:rPr>
        <w:t xml:space="preserve"> </w:t>
      </w:r>
      <w:proofErr w:type="spellStart"/>
      <w:r w:rsidRPr="00072BBA">
        <w:rPr>
          <w:rFonts w:ascii="Verdana" w:hAnsi="Verdana" w:cs="Verdana"/>
          <w:sz w:val="18"/>
          <w:szCs w:val="18"/>
        </w:rPr>
        <w:t>Nagar</w:t>
      </w:r>
      <w:r w:rsidR="002D0FE7">
        <w:rPr>
          <w:rFonts w:ascii="Verdana" w:hAnsi="Verdana" w:cs="Verdana"/>
          <w:sz w:val="18"/>
          <w:szCs w:val="18"/>
        </w:rPr>
        <w:t>,</w:t>
      </w:r>
      <w:r w:rsidR="004A704D">
        <w:rPr>
          <w:rFonts w:ascii="Verdana" w:hAnsi="Verdana" w:cs="Verdana"/>
          <w:sz w:val="18"/>
          <w:szCs w:val="18"/>
        </w:rPr>
        <w:t>New</w:t>
      </w:r>
      <w:proofErr w:type="spellEnd"/>
      <w:r w:rsidR="004A704D">
        <w:rPr>
          <w:rFonts w:ascii="Verdana" w:hAnsi="Verdana" w:cs="Verdana"/>
          <w:sz w:val="18"/>
          <w:szCs w:val="18"/>
        </w:rPr>
        <w:t xml:space="preserve"> </w:t>
      </w:r>
      <w:r w:rsidRPr="00072BBA">
        <w:rPr>
          <w:rFonts w:ascii="Verdana" w:hAnsi="Verdana" w:cs="Verdana"/>
          <w:sz w:val="18"/>
          <w:szCs w:val="18"/>
        </w:rPr>
        <w:t>Delhi</w:t>
      </w:r>
    </w:p>
    <w:p w14:paraId="06C51F64" w14:textId="77777777" w:rsidR="008047AF" w:rsidRPr="00072BBA" w:rsidRDefault="008047AF" w:rsidP="00072BBA">
      <w:pPr>
        <w:numPr>
          <w:ilvl w:val="0"/>
          <w:numId w:val="6"/>
        </w:numPr>
        <w:shd w:val="clear" w:color="auto" w:fill="FFFFFF"/>
        <w:suppressAutoHyphens w:val="0"/>
        <w:spacing w:line="360" w:lineRule="auto"/>
        <w:jc w:val="both"/>
        <w:rPr>
          <w:rFonts w:ascii="Verdana" w:hAnsi="Verdana" w:cs="Verdana"/>
          <w:sz w:val="18"/>
          <w:szCs w:val="18"/>
        </w:rPr>
      </w:pPr>
      <w:r w:rsidRPr="00072BBA">
        <w:rPr>
          <w:rFonts w:ascii="Verdana" w:hAnsi="Verdana" w:cs="Verdana"/>
          <w:sz w:val="18"/>
          <w:szCs w:val="18"/>
        </w:rPr>
        <w:t>G</w:t>
      </w:r>
      <w:r w:rsidR="000C5996" w:rsidRPr="00072BBA">
        <w:rPr>
          <w:rFonts w:ascii="Verdana" w:hAnsi="Verdana" w:cs="Verdana"/>
          <w:sz w:val="18"/>
          <w:szCs w:val="18"/>
        </w:rPr>
        <w:t>ender</w:t>
      </w:r>
      <w:r w:rsidR="000C5996" w:rsidRPr="00072BBA">
        <w:rPr>
          <w:rFonts w:ascii="Verdana" w:hAnsi="Verdana" w:cs="Verdana"/>
          <w:sz w:val="18"/>
          <w:szCs w:val="18"/>
        </w:rPr>
        <w:tab/>
      </w:r>
      <w:r w:rsidR="000C5996" w:rsidRPr="00072BBA">
        <w:rPr>
          <w:rFonts w:ascii="Verdana" w:hAnsi="Verdana" w:cs="Verdana"/>
          <w:sz w:val="18"/>
          <w:szCs w:val="18"/>
        </w:rPr>
        <w:tab/>
      </w:r>
      <w:r w:rsidR="000C5996" w:rsidRPr="00072BBA">
        <w:rPr>
          <w:rFonts w:ascii="Verdana" w:hAnsi="Verdana" w:cs="Verdana"/>
          <w:sz w:val="18"/>
          <w:szCs w:val="18"/>
        </w:rPr>
        <w:tab/>
      </w:r>
      <w:r w:rsidR="00926239">
        <w:rPr>
          <w:rFonts w:ascii="Verdana" w:hAnsi="Verdana" w:cs="Verdana"/>
          <w:sz w:val="18"/>
          <w:szCs w:val="18"/>
        </w:rPr>
        <w:tab/>
      </w:r>
      <w:r w:rsidR="002168B6">
        <w:rPr>
          <w:rFonts w:ascii="Verdana" w:hAnsi="Verdana" w:cs="Verdana"/>
          <w:sz w:val="18"/>
          <w:szCs w:val="18"/>
        </w:rPr>
        <w:tab/>
      </w:r>
      <w:r w:rsidRPr="00072BBA">
        <w:rPr>
          <w:rFonts w:ascii="Verdana" w:hAnsi="Verdana" w:cs="Verdana"/>
          <w:sz w:val="18"/>
          <w:szCs w:val="18"/>
        </w:rPr>
        <w:t>Male</w:t>
      </w:r>
    </w:p>
    <w:p w14:paraId="5351F4AD" w14:textId="77777777" w:rsidR="008047AF" w:rsidRPr="00072BBA" w:rsidRDefault="000C5996" w:rsidP="00072BBA">
      <w:pPr>
        <w:numPr>
          <w:ilvl w:val="0"/>
          <w:numId w:val="6"/>
        </w:numPr>
        <w:shd w:val="clear" w:color="auto" w:fill="FFFFFF"/>
        <w:suppressAutoHyphens w:val="0"/>
        <w:spacing w:line="360" w:lineRule="auto"/>
        <w:jc w:val="both"/>
        <w:rPr>
          <w:rFonts w:ascii="Verdana" w:hAnsi="Verdana" w:cs="Verdana"/>
          <w:sz w:val="18"/>
          <w:szCs w:val="18"/>
        </w:rPr>
      </w:pPr>
      <w:r w:rsidRPr="00072BBA">
        <w:rPr>
          <w:rFonts w:ascii="Verdana" w:hAnsi="Verdana" w:cs="Verdana"/>
          <w:sz w:val="18"/>
          <w:szCs w:val="18"/>
        </w:rPr>
        <w:t>Marital Status</w:t>
      </w:r>
      <w:r w:rsidRPr="00072BBA">
        <w:rPr>
          <w:rFonts w:ascii="Verdana" w:hAnsi="Verdana" w:cs="Verdana"/>
          <w:sz w:val="18"/>
          <w:szCs w:val="18"/>
        </w:rPr>
        <w:tab/>
      </w:r>
      <w:r w:rsidRPr="00072BBA">
        <w:rPr>
          <w:rFonts w:ascii="Verdana" w:hAnsi="Verdana" w:cs="Verdana"/>
          <w:sz w:val="18"/>
          <w:szCs w:val="18"/>
        </w:rPr>
        <w:tab/>
      </w:r>
      <w:r w:rsidRPr="00072BBA">
        <w:rPr>
          <w:rFonts w:ascii="Verdana" w:hAnsi="Verdana" w:cs="Verdana"/>
          <w:sz w:val="18"/>
          <w:szCs w:val="18"/>
        </w:rPr>
        <w:tab/>
      </w:r>
      <w:r w:rsidR="002168B6">
        <w:rPr>
          <w:rFonts w:ascii="Verdana" w:hAnsi="Verdana" w:cs="Verdana"/>
          <w:sz w:val="18"/>
          <w:szCs w:val="18"/>
        </w:rPr>
        <w:tab/>
      </w:r>
      <w:r w:rsidR="00780F01">
        <w:rPr>
          <w:rFonts w:ascii="Verdana" w:hAnsi="Verdana" w:cs="Verdana"/>
          <w:sz w:val="18"/>
          <w:szCs w:val="18"/>
        </w:rPr>
        <w:t>Married</w:t>
      </w:r>
    </w:p>
    <w:p w14:paraId="0A247747" w14:textId="77777777" w:rsidR="008047AF" w:rsidRPr="00072BBA" w:rsidRDefault="000C5996" w:rsidP="00072BBA">
      <w:pPr>
        <w:numPr>
          <w:ilvl w:val="0"/>
          <w:numId w:val="6"/>
        </w:numPr>
        <w:shd w:val="clear" w:color="auto" w:fill="FFFFFF"/>
        <w:suppressAutoHyphens w:val="0"/>
        <w:spacing w:line="360" w:lineRule="auto"/>
        <w:jc w:val="both"/>
        <w:rPr>
          <w:rFonts w:ascii="Verdana" w:hAnsi="Verdana" w:cs="Verdana"/>
          <w:sz w:val="18"/>
          <w:szCs w:val="18"/>
        </w:rPr>
      </w:pPr>
      <w:r w:rsidRPr="00072BBA">
        <w:rPr>
          <w:rFonts w:ascii="Verdana" w:hAnsi="Verdana" w:cs="Verdana"/>
          <w:sz w:val="18"/>
          <w:szCs w:val="18"/>
        </w:rPr>
        <w:t>Language Known</w:t>
      </w:r>
      <w:r w:rsidRPr="00072BBA">
        <w:rPr>
          <w:rFonts w:ascii="Verdana" w:hAnsi="Verdana" w:cs="Verdana"/>
          <w:sz w:val="18"/>
          <w:szCs w:val="18"/>
        </w:rPr>
        <w:tab/>
      </w:r>
      <w:r w:rsidRPr="00072BBA">
        <w:rPr>
          <w:rFonts w:ascii="Verdana" w:hAnsi="Verdana" w:cs="Verdana"/>
          <w:sz w:val="18"/>
          <w:szCs w:val="18"/>
        </w:rPr>
        <w:tab/>
      </w:r>
      <w:r w:rsidR="002168B6">
        <w:rPr>
          <w:rFonts w:ascii="Verdana" w:hAnsi="Verdana" w:cs="Verdana"/>
          <w:sz w:val="18"/>
          <w:szCs w:val="18"/>
        </w:rPr>
        <w:tab/>
      </w:r>
      <w:r w:rsidR="008047AF" w:rsidRPr="00072BBA">
        <w:rPr>
          <w:rFonts w:ascii="Verdana" w:hAnsi="Verdana" w:cs="Verdana"/>
          <w:sz w:val="18"/>
          <w:szCs w:val="18"/>
        </w:rPr>
        <w:t>English, Hindi</w:t>
      </w:r>
    </w:p>
    <w:p w14:paraId="34009DE2" w14:textId="77777777" w:rsidR="008047AF" w:rsidRDefault="008047AF" w:rsidP="00072BBA">
      <w:pPr>
        <w:numPr>
          <w:ilvl w:val="0"/>
          <w:numId w:val="6"/>
        </w:numPr>
        <w:shd w:val="clear" w:color="auto" w:fill="FFFFFF"/>
        <w:suppressAutoHyphens w:val="0"/>
        <w:spacing w:line="360" w:lineRule="auto"/>
        <w:jc w:val="both"/>
        <w:rPr>
          <w:rFonts w:ascii="Verdana" w:hAnsi="Verdana" w:cs="Verdana"/>
          <w:sz w:val="18"/>
          <w:szCs w:val="18"/>
        </w:rPr>
      </w:pPr>
      <w:r w:rsidRPr="00072BBA">
        <w:rPr>
          <w:rFonts w:ascii="Verdana" w:hAnsi="Verdana" w:cs="Verdana"/>
          <w:sz w:val="18"/>
          <w:szCs w:val="18"/>
        </w:rPr>
        <w:t>Strength</w:t>
      </w:r>
      <w:r w:rsidR="000C5996" w:rsidRPr="00072BBA">
        <w:rPr>
          <w:rFonts w:ascii="Verdana" w:hAnsi="Verdana" w:cs="Verdana"/>
          <w:sz w:val="18"/>
          <w:szCs w:val="18"/>
        </w:rPr>
        <w:tab/>
      </w:r>
      <w:r w:rsidR="000C5996" w:rsidRPr="00072BBA">
        <w:rPr>
          <w:rFonts w:ascii="Verdana" w:hAnsi="Verdana" w:cs="Verdana"/>
          <w:sz w:val="18"/>
          <w:szCs w:val="18"/>
        </w:rPr>
        <w:tab/>
      </w:r>
      <w:r w:rsidR="000C5996" w:rsidRPr="00072BBA">
        <w:rPr>
          <w:rFonts w:ascii="Verdana" w:hAnsi="Verdana" w:cs="Verdana"/>
          <w:sz w:val="18"/>
          <w:szCs w:val="18"/>
        </w:rPr>
        <w:tab/>
      </w:r>
      <w:r w:rsidR="002168B6"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 xml:space="preserve">Positive attitude towards work. Understand the Responsibility </w:t>
      </w:r>
    </w:p>
    <w:p w14:paraId="16B5BEB2" w14:textId="77777777" w:rsidR="008047AF" w:rsidRDefault="00776574" w:rsidP="00776574">
      <w:pPr>
        <w:shd w:val="clear" w:color="auto" w:fill="FFFFFF"/>
        <w:suppressAutoHyphens w:val="0"/>
        <w:spacing w:line="360" w:lineRule="auto"/>
        <w:ind w:left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 w:rsidR="002168B6">
        <w:rPr>
          <w:rFonts w:ascii="Verdana" w:hAnsi="Verdana" w:cs="Verdana"/>
          <w:sz w:val="18"/>
          <w:szCs w:val="18"/>
        </w:rPr>
        <w:tab/>
      </w:r>
      <w:r w:rsidR="00E64B3F">
        <w:rPr>
          <w:rFonts w:ascii="Verdana" w:hAnsi="Verdana" w:cs="Verdana"/>
          <w:sz w:val="18"/>
          <w:szCs w:val="18"/>
        </w:rPr>
        <w:t xml:space="preserve">&amp; complete </w:t>
      </w:r>
      <w:r w:rsidR="008047AF">
        <w:rPr>
          <w:rFonts w:ascii="Verdana" w:hAnsi="Verdana" w:cs="Verdana"/>
          <w:sz w:val="18"/>
          <w:szCs w:val="18"/>
        </w:rPr>
        <w:t xml:space="preserve">Work on time. </w:t>
      </w:r>
    </w:p>
    <w:p w14:paraId="5561731A" w14:textId="77777777" w:rsidR="002168B6" w:rsidRPr="002168B6" w:rsidRDefault="008047AF" w:rsidP="002168B6">
      <w:pPr>
        <w:numPr>
          <w:ilvl w:val="0"/>
          <w:numId w:val="6"/>
        </w:numPr>
        <w:shd w:val="clear" w:color="auto" w:fill="FFFFFF"/>
        <w:tabs>
          <w:tab w:val="clear" w:pos="0"/>
          <w:tab w:val="num" w:pos="66"/>
        </w:tabs>
        <w:suppressAutoHyphens w:val="0"/>
        <w:spacing w:line="360" w:lineRule="auto"/>
        <w:ind w:left="786"/>
        <w:jc w:val="both"/>
      </w:pPr>
      <w:r w:rsidRPr="00072BBA">
        <w:rPr>
          <w:rFonts w:ascii="Verdana" w:hAnsi="Verdana" w:cs="Verdana"/>
          <w:sz w:val="18"/>
          <w:szCs w:val="18"/>
        </w:rPr>
        <w:t>H</w:t>
      </w:r>
      <w:r w:rsidR="000C5996" w:rsidRPr="00072BBA">
        <w:rPr>
          <w:rFonts w:ascii="Verdana" w:hAnsi="Verdana" w:cs="Verdana"/>
          <w:sz w:val="18"/>
          <w:szCs w:val="18"/>
        </w:rPr>
        <w:t>obbies</w:t>
      </w:r>
      <w:r w:rsidR="000C5996" w:rsidRPr="00072BBA">
        <w:rPr>
          <w:rFonts w:ascii="Verdana" w:hAnsi="Verdana" w:cs="Verdana"/>
          <w:sz w:val="18"/>
          <w:szCs w:val="18"/>
        </w:rPr>
        <w:tab/>
      </w:r>
      <w:r w:rsidR="000C5996" w:rsidRPr="00072BBA">
        <w:rPr>
          <w:rFonts w:ascii="Verdana" w:hAnsi="Verdana" w:cs="Verdana"/>
          <w:sz w:val="18"/>
          <w:szCs w:val="18"/>
        </w:rPr>
        <w:tab/>
      </w:r>
      <w:r w:rsidR="000C5996">
        <w:rPr>
          <w:rFonts w:ascii="Verdana" w:eastAsia="Verdana" w:hAnsi="Verdana" w:cs="Verdana"/>
          <w:sz w:val="20"/>
          <w:szCs w:val="20"/>
        </w:rPr>
        <w:tab/>
      </w:r>
      <w:r w:rsidR="007F17D9">
        <w:rPr>
          <w:rFonts w:ascii="Verdana" w:eastAsia="Verdana" w:hAnsi="Verdana" w:cs="Verdana"/>
          <w:sz w:val="20"/>
          <w:szCs w:val="20"/>
        </w:rPr>
        <w:tab/>
      </w:r>
      <w:r w:rsidR="00975A92">
        <w:rPr>
          <w:rFonts w:ascii="Verdana" w:eastAsia="Verdana" w:hAnsi="Verdana" w:cs="Verdana"/>
          <w:sz w:val="20"/>
          <w:szCs w:val="20"/>
        </w:rPr>
        <w:t>Adopting New Things,</w:t>
      </w:r>
      <w:r>
        <w:rPr>
          <w:rFonts w:ascii="Verdana" w:eastAsia="Verdana" w:hAnsi="Verdana" w:cs="Verdana"/>
          <w:sz w:val="20"/>
          <w:szCs w:val="20"/>
        </w:rPr>
        <w:t xml:space="preserve"> Developing Projects to learn </w:t>
      </w:r>
    </w:p>
    <w:p w14:paraId="16898E61" w14:textId="77777777" w:rsidR="0041024C" w:rsidRDefault="008047AF" w:rsidP="002168B6">
      <w:pPr>
        <w:shd w:val="clear" w:color="auto" w:fill="FFFFFF"/>
        <w:suppressAutoHyphens w:val="0"/>
        <w:spacing w:line="360" w:lineRule="auto"/>
        <w:ind w:left="3666" w:firstLine="654"/>
        <w:jc w:val="both"/>
      </w:pPr>
      <w:r>
        <w:rPr>
          <w:rFonts w:ascii="Verdana" w:eastAsia="Verdana" w:hAnsi="Verdana" w:cs="Verdana"/>
          <w:sz w:val="20"/>
          <w:szCs w:val="20"/>
        </w:rPr>
        <w:t>new things.</w:t>
      </w:r>
    </w:p>
    <w:p w14:paraId="3627E23A" w14:textId="77777777" w:rsidR="008047AF" w:rsidRDefault="008047AF">
      <w:pPr>
        <w:pStyle w:val="BodyTextIndent"/>
        <w:pBdr>
          <w:bottom w:val="single" w:sz="4" w:space="2" w:color="000000"/>
        </w:pBdr>
        <w:shd w:val="clear" w:color="auto" w:fill="E0E0E0"/>
        <w:overflowPunct w:val="0"/>
        <w:autoSpaceDE w:val="0"/>
        <w:ind w:left="426" w:hanging="426"/>
        <w:textAlignment w:val="baseline"/>
        <w:rPr>
          <w:rFonts w:ascii="Verdana" w:hAnsi="Verdana" w:cs="Verdana"/>
          <w:sz w:val="20"/>
        </w:rPr>
      </w:pPr>
      <w:r>
        <w:rPr>
          <w:rFonts w:ascii="Verdana" w:hAnsi="Verdana" w:cs="Verdana"/>
          <w:b/>
          <w:iCs/>
          <w:smallCaps/>
          <w:sz w:val="20"/>
        </w:rPr>
        <w:t>declaration</w:t>
      </w:r>
      <w:r w:rsidR="00BA1A43">
        <w:rPr>
          <w:rFonts w:ascii="Verdana" w:hAnsi="Verdana" w:cs="Verdana"/>
          <w:b/>
          <w:iCs/>
          <w:smallCaps/>
          <w:sz w:val="20"/>
        </w:rPr>
        <w:tab/>
      </w:r>
      <w:r w:rsidR="00BA1A43">
        <w:rPr>
          <w:rFonts w:ascii="Verdana" w:hAnsi="Verdana" w:cs="Verdana"/>
          <w:b/>
          <w:iCs/>
          <w:smallCaps/>
          <w:sz w:val="20"/>
        </w:rPr>
        <w:tab/>
      </w:r>
    </w:p>
    <w:p w14:paraId="331E8D62" w14:textId="77777777" w:rsidR="00BA1A43" w:rsidRDefault="00CD531A" w:rsidP="00CD531A">
      <w:pPr>
        <w:tabs>
          <w:tab w:val="left" w:pos="6615"/>
        </w:tabs>
        <w:spacing w:line="36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ab/>
      </w:r>
    </w:p>
    <w:p w14:paraId="3622B8ED" w14:textId="77777777" w:rsidR="00623D74" w:rsidRPr="00DB2B70" w:rsidRDefault="008047AF">
      <w:pPr>
        <w:spacing w:line="36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 hereby declare that the above-mentioned information is correct up to my knowledge and bear the responsibility for the correctness of the above-mentioned particulars.</w:t>
      </w:r>
    </w:p>
    <w:p w14:paraId="6D1D2B25" w14:textId="77777777" w:rsidR="00B333E9" w:rsidRDefault="00B333E9" w:rsidP="00404077">
      <w:pPr>
        <w:spacing w:line="360" w:lineRule="auto"/>
        <w:rPr>
          <w:rFonts w:ascii="Verdana" w:hAnsi="Verdana" w:cs="Verdana"/>
          <w:b/>
          <w:sz w:val="20"/>
          <w:szCs w:val="20"/>
        </w:rPr>
      </w:pPr>
    </w:p>
    <w:p w14:paraId="130D1C7C" w14:textId="77777777" w:rsidR="008047AF" w:rsidRPr="00B333E9" w:rsidRDefault="00623D74">
      <w:pPr>
        <w:spacing w:line="360" w:lineRule="auto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Place: New Delhi</w:t>
      </w:r>
      <w:r w:rsidR="00B333E9">
        <w:rPr>
          <w:rFonts w:ascii="Verdana" w:hAnsi="Verdana" w:cs="Verdana"/>
          <w:b/>
          <w:sz w:val="20"/>
          <w:szCs w:val="20"/>
        </w:rPr>
        <w:tab/>
      </w:r>
      <w:r w:rsidR="00B333E9">
        <w:rPr>
          <w:rFonts w:ascii="Verdana" w:hAnsi="Verdana" w:cs="Verdana"/>
          <w:b/>
          <w:sz w:val="20"/>
          <w:szCs w:val="20"/>
        </w:rPr>
        <w:tab/>
      </w:r>
      <w:r w:rsidR="00B333E9">
        <w:rPr>
          <w:rFonts w:ascii="Verdana" w:hAnsi="Verdana" w:cs="Verdana"/>
          <w:b/>
          <w:sz w:val="20"/>
          <w:szCs w:val="20"/>
        </w:rPr>
        <w:tab/>
      </w:r>
      <w:r w:rsidR="00B333E9">
        <w:rPr>
          <w:rFonts w:ascii="Verdana" w:hAnsi="Verdana" w:cs="Verdana"/>
          <w:b/>
          <w:sz w:val="20"/>
          <w:szCs w:val="20"/>
        </w:rPr>
        <w:tab/>
      </w:r>
      <w:r w:rsidR="00B333E9">
        <w:rPr>
          <w:rFonts w:ascii="Verdana" w:hAnsi="Verdana" w:cs="Verdana"/>
          <w:b/>
          <w:sz w:val="20"/>
          <w:szCs w:val="20"/>
        </w:rPr>
        <w:tab/>
      </w:r>
      <w:r w:rsidR="00B333E9">
        <w:rPr>
          <w:rFonts w:ascii="Verdana" w:hAnsi="Verdana" w:cs="Verdana"/>
          <w:b/>
          <w:sz w:val="20"/>
          <w:szCs w:val="20"/>
        </w:rPr>
        <w:tab/>
      </w:r>
      <w:r w:rsidR="00B333E9">
        <w:rPr>
          <w:rFonts w:ascii="Verdana" w:hAnsi="Verdana" w:cs="Verdana"/>
          <w:b/>
          <w:sz w:val="20"/>
          <w:szCs w:val="20"/>
        </w:rPr>
        <w:tab/>
      </w:r>
      <w:r w:rsidR="00B333E9">
        <w:rPr>
          <w:rFonts w:ascii="Verdana" w:hAnsi="Verdana" w:cs="Verdana"/>
          <w:b/>
          <w:sz w:val="20"/>
          <w:szCs w:val="20"/>
        </w:rPr>
        <w:tab/>
      </w:r>
      <w:r w:rsidR="008047AF">
        <w:rPr>
          <w:rFonts w:ascii="Verdana" w:hAnsi="Verdana" w:cs="Verdana"/>
          <w:b/>
          <w:bCs/>
          <w:sz w:val="20"/>
          <w:szCs w:val="20"/>
        </w:rPr>
        <w:t>[</w:t>
      </w:r>
      <w:r w:rsidR="00530D34">
        <w:rPr>
          <w:rFonts w:ascii="Verdana" w:hAnsi="Verdana" w:cs="Verdana"/>
          <w:b/>
          <w:bCs/>
          <w:sz w:val="20"/>
          <w:szCs w:val="20"/>
        </w:rPr>
        <w:t>Sunil Prasad</w:t>
      </w:r>
      <w:r w:rsidR="008047AF">
        <w:rPr>
          <w:rFonts w:ascii="Verdana" w:hAnsi="Verdana" w:cs="Verdana"/>
          <w:b/>
          <w:bCs/>
          <w:sz w:val="20"/>
          <w:szCs w:val="20"/>
        </w:rPr>
        <w:t>]</w:t>
      </w:r>
      <w:r w:rsidR="008047AF">
        <w:rPr>
          <w:rFonts w:ascii="Verdana" w:hAnsi="Verdana" w:cs="Verdana"/>
          <w:sz w:val="20"/>
          <w:szCs w:val="20"/>
        </w:rPr>
        <w:tab/>
      </w:r>
    </w:p>
    <w:sectPr w:rsidR="008047AF" w:rsidRPr="00B333E9" w:rsidSect="00F56468">
      <w:headerReference w:type="default" r:id="rId10"/>
      <w:pgSz w:w="12240" w:h="15840"/>
      <w:pgMar w:top="810" w:right="630" w:bottom="630" w:left="1440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1EF92" w14:textId="77777777" w:rsidR="00662D70" w:rsidRDefault="00662D70" w:rsidP="00A80C93">
      <w:r>
        <w:separator/>
      </w:r>
    </w:p>
  </w:endnote>
  <w:endnote w:type="continuationSeparator" w:id="0">
    <w:p w14:paraId="60C70DFE" w14:textId="77777777" w:rsidR="00662D70" w:rsidRDefault="00662D70" w:rsidP="00A80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MS PGothic"/>
    <w:charset w:val="80"/>
    <w:family w:val="swiss"/>
    <w:pitch w:val="variable"/>
  </w:font>
  <w:font w:name="Droid Sans Fallback">
    <w:altName w:val="MS Mincho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Symbol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25D94" w14:textId="77777777" w:rsidR="00662D70" w:rsidRDefault="00662D70" w:rsidP="00A80C93">
      <w:r>
        <w:separator/>
      </w:r>
    </w:p>
  </w:footnote>
  <w:footnote w:type="continuationSeparator" w:id="0">
    <w:p w14:paraId="32ED2C13" w14:textId="77777777" w:rsidR="00662D70" w:rsidRDefault="00662D70" w:rsidP="00A80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5A44A5AE07E4A7B8C497EF809F352B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CDBA096" w14:textId="77777777" w:rsidR="00232B56" w:rsidRDefault="00232B56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CURRICULUM   VITAE</w:t>
        </w:r>
      </w:p>
    </w:sdtContent>
  </w:sdt>
  <w:p w14:paraId="30AC4F18" w14:textId="77777777" w:rsidR="00A80C93" w:rsidRPr="00A80C93" w:rsidRDefault="00A80C93" w:rsidP="00A80C9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Verdana"/>
        <w:smallCaps/>
        <w:sz w:val="20"/>
        <w:szCs w:val="20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hAnsi="Symbol" w:cs="Symbol"/>
        <w:sz w:val="20"/>
        <w:szCs w:val="2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Verdana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  <w:color w:val="000000"/>
        <w:sz w:val="20"/>
        <w:szCs w:val="2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mallCaps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0"/>
        <w:szCs w:val="20"/>
        <w:shd w:val="clear" w:color="auto" w:fill="C0C0C0"/>
      </w:rPr>
    </w:lvl>
  </w:abstractNum>
  <w:abstractNum w:abstractNumId="6" w15:restartNumberingAfterBreak="0">
    <w:nsid w:val="025653D9"/>
    <w:multiLevelType w:val="hybridMultilevel"/>
    <w:tmpl w:val="5FBC1B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3381CD6"/>
    <w:multiLevelType w:val="hybridMultilevel"/>
    <w:tmpl w:val="E0EEAA8A"/>
    <w:lvl w:ilvl="0" w:tplc="40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8" w15:restartNumberingAfterBreak="0">
    <w:nsid w:val="07806B82"/>
    <w:multiLevelType w:val="hybridMultilevel"/>
    <w:tmpl w:val="373A18EA"/>
    <w:lvl w:ilvl="0" w:tplc="4009000D">
      <w:start w:val="1"/>
      <w:numFmt w:val="bullet"/>
      <w:lvlText w:val=""/>
      <w:lvlJc w:val="left"/>
      <w:pPr>
        <w:ind w:left="30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03" w:hanging="360"/>
      </w:pPr>
      <w:rPr>
        <w:rFonts w:ascii="Wingdings" w:hAnsi="Wingdings" w:hint="default"/>
      </w:rPr>
    </w:lvl>
  </w:abstractNum>
  <w:abstractNum w:abstractNumId="9" w15:restartNumberingAfterBreak="0">
    <w:nsid w:val="23F936D7"/>
    <w:multiLevelType w:val="hybridMultilevel"/>
    <w:tmpl w:val="482417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6191F"/>
    <w:multiLevelType w:val="hybridMultilevel"/>
    <w:tmpl w:val="CA445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40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48A11019"/>
    <w:multiLevelType w:val="hybridMultilevel"/>
    <w:tmpl w:val="674ADF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EB5A23"/>
    <w:multiLevelType w:val="hybridMultilevel"/>
    <w:tmpl w:val="424A9EA0"/>
    <w:lvl w:ilvl="0" w:tplc="4009000D">
      <w:start w:val="1"/>
      <w:numFmt w:val="bullet"/>
      <w:lvlText w:val=""/>
      <w:lvlJc w:val="left"/>
      <w:pPr>
        <w:ind w:left="10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3" w15:restartNumberingAfterBreak="0">
    <w:nsid w:val="50C5592D"/>
    <w:multiLevelType w:val="hybridMultilevel"/>
    <w:tmpl w:val="C6D68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3"/>
  </w:num>
  <w:num w:numId="8">
    <w:abstractNumId w:val="9"/>
  </w:num>
  <w:num w:numId="9">
    <w:abstractNumId w:val="11"/>
  </w:num>
  <w:num w:numId="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8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C8"/>
    <w:rsid w:val="00035E8D"/>
    <w:rsid w:val="0004295C"/>
    <w:rsid w:val="0004381A"/>
    <w:rsid w:val="00052E7F"/>
    <w:rsid w:val="000531D5"/>
    <w:rsid w:val="00053ADE"/>
    <w:rsid w:val="00055FFA"/>
    <w:rsid w:val="00065F16"/>
    <w:rsid w:val="00072BBA"/>
    <w:rsid w:val="00077BCB"/>
    <w:rsid w:val="00081398"/>
    <w:rsid w:val="000A0AF5"/>
    <w:rsid w:val="000A0D99"/>
    <w:rsid w:val="000A3426"/>
    <w:rsid w:val="000A5DD6"/>
    <w:rsid w:val="000C245A"/>
    <w:rsid w:val="000C2DCA"/>
    <w:rsid w:val="000C2E66"/>
    <w:rsid w:val="000C38FF"/>
    <w:rsid w:val="000C5996"/>
    <w:rsid w:val="000C5D72"/>
    <w:rsid w:val="000D4F57"/>
    <w:rsid w:val="000D6012"/>
    <w:rsid w:val="000D6CD6"/>
    <w:rsid w:val="000E420C"/>
    <w:rsid w:val="000E468B"/>
    <w:rsid w:val="000F7650"/>
    <w:rsid w:val="00105EE0"/>
    <w:rsid w:val="0010761A"/>
    <w:rsid w:val="00116DFB"/>
    <w:rsid w:val="00125D0D"/>
    <w:rsid w:val="00131A63"/>
    <w:rsid w:val="00132810"/>
    <w:rsid w:val="0013385D"/>
    <w:rsid w:val="00134C18"/>
    <w:rsid w:val="00151CC7"/>
    <w:rsid w:val="0015514F"/>
    <w:rsid w:val="0016000B"/>
    <w:rsid w:val="001618D5"/>
    <w:rsid w:val="001635B7"/>
    <w:rsid w:val="00166E18"/>
    <w:rsid w:val="00176E31"/>
    <w:rsid w:val="00177294"/>
    <w:rsid w:val="001A2304"/>
    <w:rsid w:val="001A2860"/>
    <w:rsid w:val="001A561A"/>
    <w:rsid w:val="001B0E34"/>
    <w:rsid w:val="001D0322"/>
    <w:rsid w:val="001D113D"/>
    <w:rsid w:val="001D18FE"/>
    <w:rsid w:val="001D723E"/>
    <w:rsid w:val="001D73DD"/>
    <w:rsid w:val="001E1559"/>
    <w:rsid w:val="001E2AF6"/>
    <w:rsid w:val="001E75AC"/>
    <w:rsid w:val="001F10F1"/>
    <w:rsid w:val="001F4953"/>
    <w:rsid w:val="002168B6"/>
    <w:rsid w:val="00220683"/>
    <w:rsid w:val="00225DD6"/>
    <w:rsid w:val="0023209A"/>
    <w:rsid w:val="00232B56"/>
    <w:rsid w:val="00234271"/>
    <w:rsid w:val="00237768"/>
    <w:rsid w:val="00244C41"/>
    <w:rsid w:val="00255CB3"/>
    <w:rsid w:val="0025769E"/>
    <w:rsid w:val="0026047F"/>
    <w:rsid w:val="0026203E"/>
    <w:rsid w:val="00264436"/>
    <w:rsid w:val="00267FD2"/>
    <w:rsid w:val="00280631"/>
    <w:rsid w:val="00281055"/>
    <w:rsid w:val="00287609"/>
    <w:rsid w:val="00287A74"/>
    <w:rsid w:val="00296D1B"/>
    <w:rsid w:val="002A03F0"/>
    <w:rsid w:val="002A0A55"/>
    <w:rsid w:val="002A17CE"/>
    <w:rsid w:val="002A3F5F"/>
    <w:rsid w:val="002A5BEF"/>
    <w:rsid w:val="002B4A29"/>
    <w:rsid w:val="002B7E35"/>
    <w:rsid w:val="002C094D"/>
    <w:rsid w:val="002C5C7F"/>
    <w:rsid w:val="002D0235"/>
    <w:rsid w:val="002D0FE7"/>
    <w:rsid w:val="002D55C3"/>
    <w:rsid w:val="002E2D51"/>
    <w:rsid w:val="002E2EC7"/>
    <w:rsid w:val="0030218C"/>
    <w:rsid w:val="00321AD9"/>
    <w:rsid w:val="00327981"/>
    <w:rsid w:val="00337AD8"/>
    <w:rsid w:val="00337B66"/>
    <w:rsid w:val="0034239F"/>
    <w:rsid w:val="00345C22"/>
    <w:rsid w:val="0035462A"/>
    <w:rsid w:val="0035725A"/>
    <w:rsid w:val="00357E86"/>
    <w:rsid w:val="00361088"/>
    <w:rsid w:val="003638A4"/>
    <w:rsid w:val="0036584C"/>
    <w:rsid w:val="003874C6"/>
    <w:rsid w:val="0039530B"/>
    <w:rsid w:val="0039621E"/>
    <w:rsid w:val="003A30D1"/>
    <w:rsid w:val="003A7E0D"/>
    <w:rsid w:val="003B27EB"/>
    <w:rsid w:val="003B4949"/>
    <w:rsid w:val="003C029B"/>
    <w:rsid w:val="003C3A0B"/>
    <w:rsid w:val="003C3EF5"/>
    <w:rsid w:val="003D6092"/>
    <w:rsid w:val="003E04F1"/>
    <w:rsid w:val="003E57E6"/>
    <w:rsid w:val="003E6CF0"/>
    <w:rsid w:val="003F08F0"/>
    <w:rsid w:val="003F5F1D"/>
    <w:rsid w:val="004034A5"/>
    <w:rsid w:val="00404077"/>
    <w:rsid w:val="00406750"/>
    <w:rsid w:val="0041024C"/>
    <w:rsid w:val="00410F37"/>
    <w:rsid w:val="00413258"/>
    <w:rsid w:val="00417A32"/>
    <w:rsid w:val="004208B3"/>
    <w:rsid w:val="0042547C"/>
    <w:rsid w:val="00430829"/>
    <w:rsid w:val="00431AA4"/>
    <w:rsid w:val="004336AD"/>
    <w:rsid w:val="00442DED"/>
    <w:rsid w:val="00442E2B"/>
    <w:rsid w:val="004445CF"/>
    <w:rsid w:val="0044461A"/>
    <w:rsid w:val="00461865"/>
    <w:rsid w:val="00473F64"/>
    <w:rsid w:val="00492566"/>
    <w:rsid w:val="00492AF8"/>
    <w:rsid w:val="00492D3A"/>
    <w:rsid w:val="0049360E"/>
    <w:rsid w:val="00493F9A"/>
    <w:rsid w:val="004A3AF7"/>
    <w:rsid w:val="004A704D"/>
    <w:rsid w:val="004B0917"/>
    <w:rsid w:val="004B0AC8"/>
    <w:rsid w:val="004B0D0A"/>
    <w:rsid w:val="004B38B6"/>
    <w:rsid w:val="004B38E2"/>
    <w:rsid w:val="004B5EB2"/>
    <w:rsid w:val="004B6B7F"/>
    <w:rsid w:val="004C2569"/>
    <w:rsid w:val="004C353B"/>
    <w:rsid w:val="004C5044"/>
    <w:rsid w:val="004C618C"/>
    <w:rsid w:val="004D7356"/>
    <w:rsid w:val="004E0A9D"/>
    <w:rsid w:val="004E3BC4"/>
    <w:rsid w:val="004E4BAD"/>
    <w:rsid w:val="004F60ED"/>
    <w:rsid w:val="004F7F33"/>
    <w:rsid w:val="0051311E"/>
    <w:rsid w:val="00516235"/>
    <w:rsid w:val="00516B53"/>
    <w:rsid w:val="00517D9F"/>
    <w:rsid w:val="00525ADA"/>
    <w:rsid w:val="00530D34"/>
    <w:rsid w:val="0054008A"/>
    <w:rsid w:val="005423CE"/>
    <w:rsid w:val="0055297F"/>
    <w:rsid w:val="005535B2"/>
    <w:rsid w:val="00556833"/>
    <w:rsid w:val="00567FB6"/>
    <w:rsid w:val="00580839"/>
    <w:rsid w:val="00580B45"/>
    <w:rsid w:val="00595214"/>
    <w:rsid w:val="005960F5"/>
    <w:rsid w:val="005A21FF"/>
    <w:rsid w:val="005A5CF8"/>
    <w:rsid w:val="005A65E2"/>
    <w:rsid w:val="005B673B"/>
    <w:rsid w:val="005B76B7"/>
    <w:rsid w:val="005C203E"/>
    <w:rsid w:val="005C375D"/>
    <w:rsid w:val="005D0110"/>
    <w:rsid w:val="005D03A7"/>
    <w:rsid w:val="005D1C9C"/>
    <w:rsid w:val="005D275D"/>
    <w:rsid w:val="005D3081"/>
    <w:rsid w:val="005E554B"/>
    <w:rsid w:val="0060033E"/>
    <w:rsid w:val="00600465"/>
    <w:rsid w:val="00602276"/>
    <w:rsid w:val="006036B2"/>
    <w:rsid w:val="00605395"/>
    <w:rsid w:val="00616984"/>
    <w:rsid w:val="00616F88"/>
    <w:rsid w:val="0062205C"/>
    <w:rsid w:val="00623D74"/>
    <w:rsid w:val="006301B1"/>
    <w:rsid w:val="00631720"/>
    <w:rsid w:val="00643BA1"/>
    <w:rsid w:val="0065059E"/>
    <w:rsid w:val="00653FBB"/>
    <w:rsid w:val="00657141"/>
    <w:rsid w:val="00662D70"/>
    <w:rsid w:val="006670B7"/>
    <w:rsid w:val="0067207C"/>
    <w:rsid w:val="006A07E4"/>
    <w:rsid w:val="006A498E"/>
    <w:rsid w:val="006A6DF3"/>
    <w:rsid w:val="006A7971"/>
    <w:rsid w:val="006B376C"/>
    <w:rsid w:val="006D3CC4"/>
    <w:rsid w:val="006E3BE6"/>
    <w:rsid w:val="006E53B4"/>
    <w:rsid w:val="006E7273"/>
    <w:rsid w:val="00703C14"/>
    <w:rsid w:val="00705335"/>
    <w:rsid w:val="00711163"/>
    <w:rsid w:val="00735823"/>
    <w:rsid w:val="007369C0"/>
    <w:rsid w:val="00742393"/>
    <w:rsid w:val="007438BF"/>
    <w:rsid w:val="00746466"/>
    <w:rsid w:val="00753E27"/>
    <w:rsid w:val="00764F7F"/>
    <w:rsid w:val="00776574"/>
    <w:rsid w:val="00780F01"/>
    <w:rsid w:val="00782612"/>
    <w:rsid w:val="00787A91"/>
    <w:rsid w:val="007941C8"/>
    <w:rsid w:val="0079567E"/>
    <w:rsid w:val="007A3946"/>
    <w:rsid w:val="007A5FC2"/>
    <w:rsid w:val="007A6068"/>
    <w:rsid w:val="007B0BCE"/>
    <w:rsid w:val="007C18D9"/>
    <w:rsid w:val="007C2607"/>
    <w:rsid w:val="007D1141"/>
    <w:rsid w:val="007E1692"/>
    <w:rsid w:val="007E3665"/>
    <w:rsid w:val="007E4726"/>
    <w:rsid w:val="007F17D9"/>
    <w:rsid w:val="00800DBF"/>
    <w:rsid w:val="00802D01"/>
    <w:rsid w:val="008034AB"/>
    <w:rsid w:val="008047AF"/>
    <w:rsid w:val="00806087"/>
    <w:rsid w:val="008147C7"/>
    <w:rsid w:val="0081627B"/>
    <w:rsid w:val="00816371"/>
    <w:rsid w:val="008342C0"/>
    <w:rsid w:val="00834527"/>
    <w:rsid w:val="00835660"/>
    <w:rsid w:val="008435F0"/>
    <w:rsid w:val="00854205"/>
    <w:rsid w:val="008569F7"/>
    <w:rsid w:val="00857957"/>
    <w:rsid w:val="00857B36"/>
    <w:rsid w:val="00863599"/>
    <w:rsid w:val="008643A3"/>
    <w:rsid w:val="00872BAF"/>
    <w:rsid w:val="008731B1"/>
    <w:rsid w:val="0088504B"/>
    <w:rsid w:val="00887427"/>
    <w:rsid w:val="00891112"/>
    <w:rsid w:val="00895305"/>
    <w:rsid w:val="008A585B"/>
    <w:rsid w:val="008B14D8"/>
    <w:rsid w:val="008B544C"/>
    <w:rsid w:val="008C3BDD"/>
    <w:rsid w:val="008C6414"/>
    <w:rsid w:val="008E00C1"/>
    <w:rsid w:val="008E14C4"/>
    <w:rsid w:val="008E37E0"/>
    <w:rsid w:val="008E5F81"/>
    <w:rsid w:val="008E72AD"/>
    <w:rsid w:val="008F5D9D"/>
    <w:rsid w:val="00902436"/>
    <w:rsid w:val="00911E3D"/>
    <w:rsid w:val="00912CC8"/>
    <w:rsid w:val="009168B3"/>
    <w:rsid w:val="00917CCB"/>
    <w:rsid w:val="00917CEE"/>
    <w:rsid w:val="00922BE5"/>
    <w:rsid w:val="00926239"/>
    <w:rsid w:val="00940794"/>
    <w:rsid w:val="00945FDE"/>
    <w:rsid w:val="00946655"/>
    <w:rsid w:val="009620EC"/>
    <w:rsid w:val="00964F6F"/>
    <w:rsid w:val="009704C3"/>
    <w:rsid w:val="00973548"/>
    <w:rsid w:val="00975A92"/>
    <w:rsid w:val="00976CFE"/>
    <w:rsid w:val="009932A6"/>
    <w:rsid w:val="00994994"/>
    <w:rsid w:val="00995D10"/>
    <w:rsid w:val="009B1436"/>
    <w:rsid w:val="009B66ED"/>
    <w:rsid w:val="009C64DC"/>
    <w:rsid w:val="009D5C10"/>
    <w:rsid w:val="009D618A"/>
    <w:rsid w:val="009D78F9"/>
    <w:rsid w:val="009E270C"/>
    <w:rsid w:val="009E663B"/>
    <w:rsid w:val="009E7DE6"/>
    <w:rsid w:val="009F0CDE"/>
    <w:rsid w:val="009F2A52"/>
    <w:rsid w:val="009F60A3"/>
    <w:rsid w:val="009F6720"/>
    <w:rsid w:val="00A011A2"/>
    <w:rsid w:val="00A03606"/>
    <w:rsid w:val="00A05B72"/>
    <w:rsid w:val="00A06F9C"/>
    <w:rsid w:val="00A153B9"/>
    <w:rsid w:val="00A17A13"/>
    <w:rsid w:val="00A23179"/>
    <w:rsid w:val="00A45239"/>
    <w:rsid w:val="00A46CB7"/>
    <w:rsid w:val="00A54998"/>
    <w:rsid w:val="00A710F7"/>
    <w:rsid w:val="00A714C7"/>
    <w:rsid w:val="00A80C93"/>
    <w:rsid w:val="00A91212"/>
    <w:rsid w:val="00A95EA7"/>
    <w:rsid w:val="00A965A2"/>
    <w:rsid w:val="00A96A43"/>
    <w:rsid w:val="00AA5D18"/>
    <w:rsid w:val="00AA7CCB"/>
    <w:rsid w:val="00AB1C61"/>
    <w:rsid w:val="00AB6E18"/>
    <w:rsid w:val="00AC41D4"/>
    <w:rsid w:val="00AC4A4D"/>
    <w:rsid w:val="00AC5516"/>
    <w:rsid w:val="00AE02FE"/>
    <w:rsid w:val="00AE4393"/>
    <w:rsid w:val="00AF070E"/>
    <w:rsid w:val="00B04D9C"/>
    <w:rsid w:val="00B07D24"/>
    <w:rsid w:val="00B13E68"/>
    <w:rsid w:val="00B21E74"/>
    <w:rsid w:val="00B239C4"/>
    <w:rsid w:val="00B32277"/>
    <w:rsid w:val="00B333E9"/>
    <w:rsid w:val="00B33969"/>
    <w:rsid w:val="00B34CDB"/>
    <w:rsid w:val="00B36F25"/>
    <w:rsid w:val="00B3784F"/>
    <w:rsid w:val="00B40832"/>
    <w:rsid w:val="00B41B62"/>
    <w:rsid w:val="00B42427"/>
    <w:rsid w:val="00B43949"/>
    <w:rsid w:val="00B47B20"/>
    <w:rsid w:val="00B47D1E"/>
    <w:rsid w:val="00B56048"/>
    <w:rsid w:val="00B6085A"/>
    <w:rsid w:val="00B636FC"/>
    <w:rsid w:val="00B63FC9"/>
    <w:rsid w:val="00B7082C"/>
    <w:rsid w:val="00B74A47"/>
    <w:rsid w:val="00B75035"/>
    <w:rsid w:val="00B75453"/>
    <w:rsid w:val="00B80DB0"/>
    <w:rsid w:val="00B81D1D"/>
    <w:rsid w:val="00B84D2C"/>
    <w:rsid w:val="00B93814"/>
    <w:rsid w:val="00B943B8"/>
    <w:rsid w:val="00B94BF9"/>
    <w:rsid w:val="00BA1A43"/>
    <w:rsid w:val="00BA29EA"/>
    <w:rsid w:val="00BB6130"/>
    <w:rsid w:val="00BC038A"/>
    <w:rsid w:val="00BD3F64"/>
    <w:rsid w:val="00BD5ADE"/>
    <w:rsid w:val="00BE0806"/>
    <w:rsid w:val="00BF0A9F"/>
    <w:rsid w:val="00BF306B"/>
    <w:rsid w:val="00BF30FA"/>
    <w:rsid w:val="00BF41F3"/>
    <w:rsid w:val="00C033BF"/>
    <w:rsid w:val="00C05A6B"/>
    <w:rsid w:val="00C43D24"/>
    <w:rsid w:val="00C4716C"/>
    <w:rsid w:val="00C62E1C"/>
    <w:rsid w:val="00C63BAF"/>
    <w:rsid w:val="00C66B72"/>
    <w:rsid w:val="00C66D04"/>
    <w:rsid w:val="00C71A72"/>
    <w:rsid w:val="00C742ED"/>
    <w:rsid w:val="00C76311"/>
    <w:rsid w:val="00C772A8"/>
    <w:rsid w:val="00C86EF6"/>
    <w:rsid w:val="00C91CDE"/>
    <w:rsid w:val="00C963BA"/>
    <w:rsid w:val="00CA19D9"/>
    <w:rsid w:val="00CA4B50"/>
    <w:rsid w:val="00CA772D"/>
    <w:rsid w:val="00CA78CD"/>
    <w:rsid w:val="00CB58B8"/>
    <w:rsid w:val="00CC0C16"/>
    <w:rsid w:val="00CC2120"/>
    <w:rsid w:val="00CC69AC"/>
    <w:rsid w:val="00CD531A"/>
    <w:rsid w:val="00CE1481"/>
    <w:rsid w:val="00CE62F0"/>
    <w:rsid w:val="00CF1E11"/>
    <w:rsid w:val="00CF3617"/>
    <w:rsid w:val="00CF51BB"/>
    <w:rsid w:val="00CF7F7B"/>
    <w:rsid w:val="00D0141F"/>
    <w:rsid w:val="00D06D0C"/>
    <w:rsid w:val="00D14EC9"/>
    <w:rsid w:val="00D21B6A"/>
    <w:rsid w:val="00D3282F"/>
    <w:rsid w:val="00D361F0"/>
    <w:rsid w:val="00D40FA4"/>
    <w:rsid w:val="00D41614"/>
    <w:rsid w:val="00D42768"/>
    <w:rsid w:val="00D46D59"/>
    <w:rsid w:val="00D506EB"/>
    <w:rsid w:val="00D6248B"/>
    <w:rsid w:val="00D62652"/>
    <w:rsid w:val="00D643BA"/>
    <w:rsid w:val="00D753D3"/>
    <w:rsid w:val="00D80B81"/>
    <w:rsid w:val="00D830BC"/>
    <w:rsid w:val="00D83457"/>
    <w:rsid w:val="00D83704"/>
    <w:rsid w:val="00D86D9B"/>
    <w:rsid w:val="00D944B8"/>
    <w:rsid w:val="00D94887"/>
    <w:rsid w:val="00D94CC3"/>
    <w:rsid w:val="00D96239"/>
    <w:rsid w:val="00DA3E7D"/>
    <w:rsid w:val="00DA5C20"/>
    <w:rsid w:val="00DA6F35"/>
    <w:rsid w:val="00DB2B70"/>
    <w:rsid w:val="00DB5C1A"/>
    <w:rsid w:val="00DC0F03"/>
    <w:rsid w:val="00DC309C"/>
    <w:rsid w:val="00DC60B6"/>
    <w:rsid w:val="00DC60FF"/>
    <w:rsid w:val="00DD3C05"/>
    <w:rsid w:val="00DD66E6"/>
    <w:rsid w:val="00DF235E"/>
    <w:rsid w:val="00E06D5D"/>
    <w:rsid w:val="00E2219C"/>
    <w:rsid w:val="00E33E22"/>
    <w:rsid w:val="00E34AF9"/>
    <w:rsid w:val="00E34FE5"/>
    <w:rsid w:val="00E36FE1"/>
    <w:rsid w:val="00E37682"/>
    <w:rsid w:val="00E4350E"/>
    <w:rsid w:val="00E6168F"/>
    <w:rsid w:val="00E62067"/>
    <w:rsid w:val="00E64726"/>
    <w:rsid w:val="00E64B3F"/>
    <w:rsid w:val="00E72B6F"/>
    <w:rsid w:val="00E73CA7"/>
    <w:rsid w:val="00E759FE"/>
    <w:rsid w:val="00E843CA"/>
    <w:rsid w:val="00E90DC3"/>
    <w:rsid w:val="00E91A30"/>
    <w:rsid w:val="00E96539"/>
    <w:rsid w:val="00EA37F5"/>
    <w:rsid w:val="00EA660E"/>
    <w:rsid w:val="00EB098B"/>
    <w:rsid w:val="00EB5DC5"/>
    <w:rsid w:val="00EB6DD9"/>
    <w:rsid w:val="00EC10AC"/>
    <w:rsid w:val="00EC1240"/>
    <w:rsid w:val="00ED3A39"/>
    <w:rsid w:val="00ED4BA0"/>
    <w:rsid w:val="00EE37E3"/>
    <w:rsid w:val="00EE7110"/>
    <w:rsid w:val="00EF1D7A"/>
    <w:rsid w:val="00EF36AE"/>
    <w:rsid w:val="00EF70AB"/>
    <w:rsid w:val="00F02D5E"/>
    <w:rsid w:val="00F06A0B"/>
    <w:rsid w:val="00F15B26"/>
    <w:rsid w:val="00F22B5D"/>
    <w:rsid w:val="00F3507E"/>
    <w:rsid w:val="00F3777F"/>
    <w:rsid w:val="00F41C95"/>
    <w:rsid w:val="00F43E8F"/>
    <w:rsid w:val="00F47E74"/>
    <w:rsid w:val="00F54FE2"/>
    <w:rsid w:val="00F56468"/>
    <w:rsid w:val="00F773DA"/>
    <w:rsid w:val="00F81712"/>
    <w:rsid w:val="00F86C8A"/>
    <w:rsid w:val="00FA065E"/>
    <w:rsid w:val="00FA395F"/>
    <w:rsid w:val="00FA520B"/>
    <w:rsid w:val="00FC3EA9"/>
    <w:rsid w:val="00FC42E2"/>
    <w:rsid w:val="00FC48C4"/>
    <w:rsid w:val="00FD557B"/>
    <w:rsid w:val="00FD7A60"/>
    <w:rsid w:val="00FE7E10"/>
    <w:rsid w:val="00FF1A4C"/>
    <w:rsid w:val="00FF6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0ECB5CB4"/>
  <w15:docId w15:val="{D5670B71-8DD5-47A1-8124-590DAD5C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A3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0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Verdana" w:hAnsi="Verdana" w:cs="Verdana"/>
      <w:smallCaps/>
      <w:sz w:val="20"/>
      <w:szCs w:val="20"/>
    </w:rPr>
  </w:style>
  <w:style w:type="character" w:customStyle="1" w:styleId="WW8Num3z0">
    <w:name w:val="WW8Num3z0"/>
    <w:rPr>
      <w:rFonts w:ascii="Symbol" w:hAnsi="Symbol" w:cs="Symbol"/>
      <w:sz w:val="20"/>
      <w:szCs w:val="2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  <w:rPr>
      <w:rFonts w:cs="Verdana"/>
    </w:rPr>
  </w:style>
  <w:style w:type="character" w:customStyle="1" w:styleId="WW8Num4z0">
    <w:name w:val="WW8Num4z0"/>
    <w:rPr>
      <w:rFonts w:ascii="Wingdings" w:hAnsi="Wingdings" w:cs="Wingdings"/>
      <w:color w:val="000000"/>
      <w:sz w:val="20"/>
      <w:szCs w:val="20"/>
    </w:rPr>
  </w:style>
  <w:style w:type="character" w:customStyle="1" w:styleId="WW8Num5z0">
    <w:name w:val="WW8Num5z0"/>
    <w:rPr>
      <w:rFonts w:ascii="Symbol" w:eastAsia="Verdana" w:hAnsi="Symbol" w:cs="Symbol"/>
      <w:smallCaps/>
      <w:sz w:val="20"/>
      <w:szCs w:val="20"/>
    </w:rPr>
  </w:style>
  <w:style w:type="character" w:customStyle="1" w:styleId="WW8Num6z0">
    <w:name w:val="WW8Num6z0"/>
    <w:rPr>
      <w:rFonts w:ascii="Symbol" w:eastAsia="Arial Unicode MS" w:hAnsi="Symbol" w:cs="Symbol"/>
      <w:color w:val="000000"/>
      <w:sz w:val="20"/>
      <w:szCs w:val="20"/>
      <w:shd w:val="clear" w:color="auto" w:fill="C0C0C0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  <w:rPr>
      <w:rFonts w:cs="Verdana"/>
    </w:rPr>
  </w:style>
  <w:style w:type="character" w:customStyle="1" w:styleId="WW8Num7z0">
    <w:name w:val="WW8Num7z0"/>
    <w:rPr>
      <w:rFonts w:ascii="Wingdings" w:hAnsi="Wingdings" w:cs="Wingdings"/>
      <w:smallCaps/>
      <w:color w:val="000000"/>
      <w:sz w:val="22"/>
    </w:rPr>
  </w:style>
  <w:style w:type="character" w:customStyle="1" w:styleId="WW8Num8z0">
    <w:name w:val="WW8Num8z0"/>
    <w:rPr>
      <w:rFonts w:cs="Verdana"/>
    </w:rPr>
  </w:style>
  <w:style w:type="character" w:customStyle="1" w:styleId="WW8Num8z1">
    <w:name w:val="WW8Num8z1"/>
  </w:style>
  <w:style w:type="character" w:customStyle="1" w:styleId="WW8Num9z0">
    <w:name w:val="WW8Num9z0"/>
    <w:rPr>
      <w:rFonts w:ascii="Wingdings" w:eastAsia="Verdana" w:hAnsi="Wingdings" w:cs="Wingdings"/>
      <w:smallCaps/>
      <w:sz w:val="20"/>
      <w:szCs w:val="20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DefaultParagraphFont1">
    <w:name w:val="Default Paragraph Font1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  <w:rPr>
      <w:rFonts w:cs="Verdana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  <w:rPr>
      <w:rFonts w:ascii="Arial Black" w:hAnsi="Arial Black" w:cs="Arial Black"/>
      <w:color w:val="000000"/>
      <w:sz w:val="40"/>
      <w:szCs w:val="40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  <w:rPr>
      <w:rFonts w:ascii="Arial Black" w:hAnsi="Arial Black" w:cs="Arial Black"/>
      <w:color w:val="000000"/>
      <w:sz w:val="40"/>
      <w:szCs w:val="40"/>
    </w:rPr>
  </w:style>
  <w:style w:type="character" w:customStyle="1" w:styleId="WW8Num10z0">
    <w:name w:val="WW8Num10z0"/>
    <w:rPr>
      <w:rFonts w:ascii="Symbol" w:hAnsi="Symbol" w:cs="Symbol"/>
      <w:color w:val="000000"/>
      <w:sz w:val="20"/>
      <w:szCs w:val="20"/>
    </w:rPr>
  </w:style>
  <w:style w:type="character" w:customStyle="1" w:styleId="WW8Num10z1">
    <w:name w:val="WW8Num10z1"/>
  </w:style>
  <w:style w:type="character" w:customStyle="1" w:styleId="WW8Num10z3">
    <w:name w:val="WW8Num10z3"/>
  </w:style>
  <w:style w:type="character" w:customStyle="1" w:styleId="WW8Num11z0">
    <w:name w:val="WW8Num11z0"/>
    <w:rPr>
      <w:rFonts w:ascii="Symbol" w:hAnsi="Symbol" w:cs="Symbol" w:hint="default"/>
      <w:sz w:val="20"/>
      <w:szCs w:val="20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-DefaultParagraphFont">
    <w:name w:val="WW-Default Paragraph Font"/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Times New Roman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2">
    <w:name w:val="WW8Num10z2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-DefaultParagraphFont1">
    <w:name w:val="WW-Default Paragraph Font1"/>
  </w:style>
  <w:style w:type="character" w:customStyle="1" w:styleId="BodyTextChar">
    <w:name w:val="Body Text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4"/>
      <w:szCs w:val="20"/>
    </w:rPr>
  </w:style>
  <w:style w:type="character" w:customStyle="1" w:styleId="PlainTextChar">
    <w:name w:val="Plain Text Char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odyTextIndent">
    <w:name w:val="Body Text Indent"/>
    <w:basedOn w:val="Normal"/>
    <w:pPr>
      <w:ind w:left="810" w:hanging="450"/>
    </w:pPr>
    <w:rPr>
      <w:szCs w:val="20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80C9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80C93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80C9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80C93"/>
    <w:rPr>
      <w:sz w:val="24"/>
      <w:szCs w:val="24"/>
      <w:lang w:eastAsia="ar-SA"/>
    </w:rPr>
  </w:style>
  <w:style w:type="character" w:styleId="FollowedHyperlink">
    <w:name w:val="FollowedHyperlink"/>
    <w:uiPriority w:val="99"/>
    <w:semiHidden/>
    <w:unhideWhenUsed/>
    <w:rsid w:val="00911E3D"/>
    <w:rPr>
      <w:color w:val="800080"/>
      <w:u w:val="single"/>
    </w:rPr>
  </w:style>
  <w:style w:type="character" w:styleId="Emphasis">
    <w:name w:val="Emphasis"/>
    <w:uiPriority w:val="20"/>
    <w:qFormat/>
    <w:rsid w:val="00AA5D18"/>
    <w:rPr>
      <w:i/>
      <w:iCs/>
    </w:rPr>
  </w:style>
  <w:style w:type="paragraph" w:styleId="ListParagraph">
    <w:name w:val="List Paragraph"/>
    <w:basedOn w:val="Normal"/>
    <w:uiPriority w:val="34"/>
    <w:qFormat/>
    <w:rsid w:val="009E270C"/>
    <w:pPr>
      <w:suppressAutoHyphens w:val="0"/>
      <w:ind w:left="720"/>
      <w:contextualSpacing/>
    </w:pPr>
    <w:rPr>
      <w:lang w:eastAsia="en-US"/>
    </w:rPr>
  </w:style>
  <w:style w:type="character" w:customStyle="1" w:styleId="apple-converted-space">
    <w:name w:val="apple-converted-space"/>
    <w:rsid w:val="00602276"/>
  </w:style>
  <w:style w:type="character" w:styleId="Strong">
    <w:name w:val="Strong"/>
    <w:uiPriority w:val="22"/>
    <w:qFormat/>
    <w:rsid w:val="00602276"/>
    <w:rPr>
      <w:b/>
      <w:bCs/>
    </w:rPr>
  </w:style>
  <w:style w:type="character" w:customStyle="1" w:styleId="Heading2Char">
    <w:name w:val="Heading 2 Char"/>
    <w:link w:val="Heading2"/>
    <w:uiPriority w:val="9"/>
    <w:semiHidden/>
    <w:rsid w:val="00ED3A39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04D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B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B56"/>
    <w:rPr>
      <w:rFonts w:ascii="Tahoma" w:hAnsi="Tahoma" w:cs="Tahoma"/>
      <w:sz w:val="16"/>
      <w:szCs w:val="1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808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il.pr87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onlineexhibitormanual.com/100perOptical18/ExhibitorLoginZone.asp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A44A5AE07E4A7B8C497EF809F35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FB25D-1F38-48EC-BD9B-B01C17FFED23}"/>
      </w:docPartPr>
      <w:docPartBody>
        <w:p w:rsidR="00395CFB" w:rsidRDefault="009C507F" w:rsidP="009C507F">
          <w:pPr>
            <w:pStyle w:val="55A44A5AE07E4A7B8C497EF809F352B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MS PGothic"/>
    <w:charset w:val="80"/>
    <w:family w:val="swiss"/>
    <w:pitch w:val="variable"/>
  </w:font>
  <w:font w:name="Droid Sans Fallback">
    <w:altName w:val="MS Mincho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Symbol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507F"/>
    <w:rsid w:val="002163FE"/>
    <w:rsid w:val="002B684D"/>
    <w:rsid w:val="00395CFB"/>
    <w:rsid w:val="00415278"/>
    <w:rsid w:val="00555A79"/>
    <w:rsid w:val="0058591D"/>
    <w:rsid w:val="005C47BB"/>
    <w:rsid w:val="005F5135"/>
    <w:rsid w:val="006F4704"/>
    <w:rsid w:val="00703044"/>
    <w:rsid w:val="00955AE4"/>
    <w:rsid w:val="009A2056"/>
    <w:rsid w:val="009C507F"/>
    <w:rsid w:val="00A66AD8"/>
    <w:rsid w:val="00C126D3"/>
    <w:rsid w:val="00C447E4"/>
    <w:rsid w:val="00C72F29"/>
    <w:rsid w:val="00D27EED"/>
    <w:rsid w:val="00E82649"/>
    <w:rsid w:val="00E9271E"/>
    <w:rsid w:val="00F5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A44A5AE07E4A7B8C497EF809F352BE">
    <w:name w:val="55A44A5AE07E4A7B8C497EF809F352BE"/>
    <w:rsid w:val="009C5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94693-2B5E-486B-A041-9913CD54E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  VITAE</vt:lpstr>
    </vt:vector>
  </TitlesOfParts>
  <Company/>
  <LinksUpToDate>false</LinksUpToDate>
  <CharactersWithSpaces>3442</CharactersWithSpaces>
  <SharedDoc>false</SharedDoc>
  <HLinks>
    <vt:vector size="30" baseType="variant">
      <vt:variant>
        <vt:i4>5177421</vt:i4>
      </vt:variant>
      <vt:variant>
        <vt:i4>12</vt:i4>
      </vt:variant>
      <vt:variant>
        <vt:i4>0</vt:i4>
      </vt:variant>
      <vt:variant>
        <vt:i4>5</vt:i4>
      </vt:variant>
      <vt:variant>
        <vt:lpwstr>http://onlineexhibitormanual.com/100perOptical18/ExhibitorLoginZone.aspx</vt:lpwstr>
      </vt:variant>
      <vt:variant>
        <vt:lpwstr/>
      </vt:variant>
      <vt:variant>
        <vt:i4>393238</vt:i4>
      </vt:variant>
      <vt:variant>
        <vt:i4>9</vt:i4>
      </vt:variant>
      <vt:variant>
        <vt:i4>0</vt:i4>
      </vt:variant>
      <vt:variant>
        <vt:i4>5</vt:i4>
      </vt:variant>
      <vt:variant>
        <vt:lpwstr>http://www.acrex.in/</vt:lpwstr>
      </vt:variant>
      <vt:variant>
        <vt:lpwstr/>
      </vt:variant>
      <vt:variant>
        <vt:i4>5505025</vt:i4>
      </vt:variant>
      <vt:variant>
        <vt:i4>6</vt:i4>
      </vt:variant>
      <vt:variant>
        <vt:i4>0</vt:i4>
      </vt:variant>
      <vt:variant>
        <vt:i4>5</vt:i4>
      </vt:variant>
      <vt:variant>
        <vt:lpwstr>http://onlineexhibitormanual.com/Acrex18/ExhibitorLoginZone.aspx</vt:lpwstr>
      </vt:variant>
      <vt:variant>
        <vt:lpwstr/>
      </vt:variant>
      <vt:variant>
        <vt:i4>2556030</vt:i4>
      </vt:variant>
      <vt:variant>
        <vt:i4>3</vt:i4>
      </vt:variant>
      <vt:variant>
        <vt:i4>0</vt:i4>
      </vt:variant>
      <vt:variant>
        <vt:i4>5</vt:i4>
      </vt:variant>
      <vt:variant>
        <vt:lpwstr>http://www.continentalsoft.com/</vt:lpwstr>
      </vt:variant>
      <vt:variant>
        <vt:lpwstr/>
      </vt:variant>
      <vt:variant>
        <vt:i4>5374062</vt:i4>
      </vt:variant>
      <vt:variant>
        <vt:i4>0</vt:i4>
      </vt:variant>
      <vt:variant>
        <vt:i4>0</vt:i4>
      </vt:variant>
      <vt:variant>
        <vt:i4>5</vt:i4>
      </vt:variant>
      <vt:variant>
        <vt:lpwstr>mailto:dilipkrsahuhz90@gmail.com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 VITAE</dc:title>
  <dc:creator>Angel</dc:creator>
  <cp:lastModifiedBy>Sunil Prasad</cp:lastModifiedBy>
  <cp:revision>12</cp:revision>
  <cp:lastPrinted>2017-11-05T13:44:00Z</cp:lastPrinted>
  <dcterms:created xsi:type="dcterms:W3CDTF">2020-06-19T06:51:00Z</dcterms:created>
  <dcterms:modified xsi:type="dcterms:W3CDTF">2021-09-03T14:17:00Z</dcterms:modified>
</cp:coreProperties>
</file>