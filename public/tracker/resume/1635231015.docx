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2207" w14:textId="77777777" w:rsidR="00A544A1" w:rsidRPr="00DC1454" w:rsidRDefault="00A942EF" w:rsidP="00E11AF5">
      <w:pPr>
        <w:shd w:val="clear" w:color="auto" w:fill="286398"/>
        <w:jc w:val="center"/>
        <w:rPr>
          <w:rFonts w:asciiTheme="minorBidi" w:hAnsiTheme="minorBidi" w:cstheme="minorBidi"/>
          <w:b/>
          <w:smallCaps/>
          <w:color w:val="FFFFFF"/>
          <w:spacing w:val="38"/>
          <w:sz w:val="24"/>
          <w:szCs w:val="24"/>
        </w:rPr>
      </w:pPr>
      <w:r w:rsidRPr="00DC1454">
        <w:rPr>
          <w:rFonts w:asciiTheme="minorBidi" w:hAnsiTheme="minorBidi" w:cstheme="minorBidi"/>
          <w:b/>
          <w:noProof/>
          <w:color w:val="FFFFFF"/>
          <w:sz w:val="24"/>
          <w:szCs w:val="24"/>
          <w:lang w:val="en-IN" w:eastAsia="en-IN"/>
        </w:rPr>
        <w:t>GAURAV GUPTA</w:t>
      </w:r>
    </w:p>
    <w:p w14:paraId="77F2257B" w14:textId="77777777" w:rsidR="00A544A1" w:rsidRPr="00DC1454" w:rsidRDefault="00A544A1" w:rsidP="00E11AF5">
      <w:pPr>
        <w:shd w:val="clear" w:color="auto" w:fill="286398"/>
        <w:jc w:val="center"/>
        <w:rPr>
          <w:rFonts w:asciiTheme="minorBidi" w:hAnsiTheme="minorBidi" w:cstheme="minorBidi"/>
          <w:b/>
          <w:smallCaps/>
          <w:color w:val="FFFFFF"/>
          <w:spacing w:val="38"/>
          <w:sz w:val="24"/>
          <w:szCs w:val="24"/>
        </w:rPr>
      </w:pPr>
      <w:bookmarkStart w:id="0" w:name="_Hlk491974960"/>
      <w:r w:rsidRPr="00DC1454">
        <w:rPr>
          <w:rFonts w:asciiTheme="minorBidi" w:hAnsiTheme="minorBidi" w:cstheme="minorBidi"/>
          <w:b/>
          <w:smallCaps/>
          <w:color w:val="FFFFFF"/>
          <w:spacing w:val="38"/>
          <w:sz w:val="24"/>
          <w:szCs w:val="24"/>
        </w:rPr>
        <w:t>SENIOR PROFESSIONAL</w:t>
      </w:r>
    </w:p>
    <w:p w14:paraId="1F94CFB4" w14:textId="7ED8E5E9" w:rsidR="009E150B" w:rsidRPr="00DC1454" w:rsidRDefault="00A544A1" w:rsidP="00E11AF5">
      <w:pPr>
        <w:pBdr>
          <w:top w:val="single" w:sz="2" w:space="0" w:color="auto"/>
          <w:bottom w:val="single" w:sz="4" w:space="1" w:color="auto"/>
        </w:pBdr>
        <w:shd w:val="clear" w:color="auto" w:fill="D0CECE"/>
        <w:jc w:val="center"/>
        <w:rPr>
          <w:rFonts w:asciiTheme="minorBidi" w:hAnsiTheme="minorBidi" w:cstheme="minorBidi"/>
          <w:color w:val="000000"/>
        </w:rPr>
      </w:pPr>
      <w:r w:rsidRPr="00DC1454">
        <w:rPr>
          <w:rFonts w:asciiTheme="minorBidi" w:hAnsiTheme="minorBidi" w:cstheme="minorBidi"/>
          <w:b/>
          <w:lang w:eastAsia="en-GB"/>
        </w:rPr>
        <w:t xml:space="preserve">E-Mail: </w:t>
      </w:r>
      <w:hyperlink r:id="rId8" w:history="1">
        <w:r w:rsidR="00B52816" w:rsidRPr="00DC1454">
          <w:rPr>
            <w:rStyle w:val="Hyperlink"/>
            <w:rFonts w:asciiTheme="minorBidi" w:hAnsiTheme="minorBidi" w:cstheme="minorBidi"/>
          </w:rPr>
          <w:t>gggaurav1@gmail.com</w:t>
        </w:r>
      </w:hyperlink>
      <w:r w:rsidR="00B52816" w:rsidRPr="00DC1454">
        <w:rPr>
          <w:rFonts w:asciiTheme="minorBidi" w:hAnsiTheme="minorBidi" w:cstheme="minorBidi"/>
        </w:rPr>
        <w:t xml:space="preserve">, </w:t>
      </w:r>
      <w:hyperlink r:id="rId9" w:history="1">
        <w:r w:rsidR="00B52816" w:rsidRPr="00DC1454">
          <w:rPr>
            <w:rStyle w:val="Hyperlink"/>
            <w:rFonts w:asciiTheme="minorBidi" w:hAnsiTheme="minorBidi" w:cstheme="minorBidi"/>
          </w:rPr>
          <w:t>gaurav@edisonagni.com</w:t>
        </w:r>
      </w:hyperlink>
      <w:r w:rsidR="00B52816" w:rsidRPr="00DC1454">
        <w:rPr>
          <w:rFonts w:asciiTheme="minorBidi" w:hAnsiTheme="minorBidi" w:cstheme="minorBidi"/>
        </w:rPr>
        <w:t xml:space="preserve"> </w:t>
      </w:r>
    </w:p>
    <w:p w14:paraId="2AF0F526" w14:textId="1DB52E43" w:rsidR="009E150B" w:rsidRPr="00DC1454" w:rsidRDefault="00A544A1" w:rsidP="00E11AF5">
      <w:pPr>
        <w:pBdr>
          <w:top w:val="single" w:sz="2" w:space="0" w:color="auto"/>
          <w:bottom w:val="single" w:sz="4" w:space="1" w:color="auto"/>
        </w:pBdr>
        <w:shd w:val="clear" w:color="auto" w:fill="D0CECE"/>
        <w:jc w:val="center"/>
        <w:rPr>
          <w:rFonts w:asciiTheme="minorBidi" w:hAnsiTheme="minorBidi" w:cstheme="minorBidi"/>
          <w:color w:val="000000"/>
        </w:rPr>
      </w:pPr>
      <w:r w:rsidRPr="00DC1454">
        <w:rPr>
          <w:rFonts w:asciiTheme="minorBidi" w:hAnsiTheme="minorBidi" w:cstheme="minorBidi"/>
          <w:b/>
          <w:lang w:eastAsia="en-GB"/>
        </w:rPr>
        <w:t>Phone:</w:t>
      </w:r>
      <w:r w:rsidR="00E5261D" w:rsidRPr="00DC1454">
        <w:rPr>
          <w:rFonts w:asciiTheme="minorBidi" w:hAnsiTheme="minorBidi" w:cstheme="minorBidi"/>
          <w:b/>
          <w:lang w:eastAsia="en-GB"/>
        </w:rPr>
        <w:t xml:space="preserve"> </w:t>
      </w:r>
      <w:r w:rsidR="00106716" w:rsidRPr="00DC1454">
        <w:rPr>
          <w:rFonts w:asciiTheme="minorBidi" w:hAnsiTheme="minorBidi" w:cstheme="minorBidi"/>
          <w:color w:val="000000"/>
        </w:rPr>
        <w:t>+91</w:t>
      </w:r>
      <w:r w:rsidR="00A942EF" w:rsidRPr="00DC1454">
        <w:rPr>
          <w:rFonts w:asciiTheme="minorBidi" w:hAnsiTheme="minorBidi" w:cstheme="minorBidi"/>
          <w:color w:val="000000"/>
        </w:rPr>
        <w:t>7876584077</w:t>
      </w:r>
    </w:p>
    <w:p w14:paraId="78F97497" w14:textId="77777777" w:rsidR="00A544A1" w:rsidRPr="00DC1454" w:rsidRDefault="00A544A1" w:rsidP="00E11AF5">
      <w:pPr>
        <w:pStyle w:val="NoSpacing"/>
        <w:jc w:val="center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Versatile, high-energy professional, offering dynamic career in scaling new heights of success with hard work &amp; dedication and leaving a mark of excellence on each step</w:t>
      </w:r>
      <w:r w:rsidR="008D042C" w:rsidRPr="00DC1454">
        <w:rPr>
          <w:rFonts w:asciiTheme="minorBidi" w:hAnsiTheme="minorBidi" w:cstheme="minorBidi"/>
        </w:rPr>
        <w:t>, targeting assignments in:</w:t>
      </w:r>
    </w:p>
    <w:p w14:paraId="14FAB121" w14:textId="29FCA0CF" w:rsidR="008D042C" w:rsidRPr="00DC1454" w:rsidRDefault="008D042C" w:rsidP="00A544A1">
      <w:pPr>
        <w:pStyle w:val="NoSpacing"/>
        <w:jc w:val="center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 xml:space="preserve">IT Support </w:t>
      </w:r>
      <w:r w:rsidR="00C46228" w:rsidRPr="00DC1454">
        <w:rPr>
          <w:rFonts w:asciiTheme="minorBidi" w:hAnsiTheme="minorBidi" w:cstheme="minorBidi"/>
          <w:b/>
        </w:rPr>
        <w:t>/</w:t>
      </w:r>
      <w:r w:rsidR="0016074D" w:rsidRPr="00DC1454">
        <w:rPr>
          <w:rFonts w:asciiTheme="minorBidi" w:hAnsiTheme="minorBidi" w:cstheme="minorBidi"/>
          <w:b/>
        </w:rPr>
        <w:t xml:space="preserve"> </w:t>
      </w:r>
      <w:r w:rsidR="00C46228" w:rsidRPr="00DC1454">
        <w:rPr>
          <w:rFonts w:asciiTheme="minorBidi" w:hAnsiTheme="minorBidi" w:cstheme="minorBidi"/>
          <w:b/>
        </w:rPr>
        <w:t xml:space="preserve">Team Management/ Client Relationship Management </w:t>
      </w:r>
    </w:p>
    <w:p w14:paraId="706A0498" w14:textId="77777777" w:rsidR="00A544A1" w:rsidRPr="00DC1454" w:rsidRDefault="00A544A1" w:rsidP="00A544A1">
      <w:pPr>
        <w:autoSpaceDE w:val="0"/>
        <w:autoSpaceDN w:val="0"/>
        <w:adjustRightInd w:val="0"/>
        <w:jc w:val="center"/>
        <w:rPr>
          <w:rFonts w:asciiTheme="minorBidi" w:hAnsiTheme="minorBidi" w:cstheme="minorBidi"/>
          <w:b/>
          <w:smallCaps/>
          <w:spacing w:val="26"/>
        </w:rPr>
      </w:pPr>
    </w:p>
    <w:p w14:paraId="2E3F319B" w14:textId="77777777" w:rsidR="00A544A1" w:rsidRPr="00DC1454" w:rsidRDefault="00A544A1" w:rsidP="00A544A1">
      <w:pPr>
        <w:pBdr>
          <w:top w:val="single" w:sz="2" w:space="0" w:color="auto"/>
          <w:bottom w:val="single" w:sz="2" w:space="1" w:color="auto"/>
        </w:pBdr>
        <w:shd w:val="clear" w:color="auto" w:fill="D0CECE"/>
        <w:jc w:val="center"/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</w:pPr>
      <w:r w:rsidRPr="00DC1454"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  <w:t>PROFILE SUMMARY</w:t>
      </w:r>
    </w:p>
    <w:p w14:paraId="495EE0D9" w14:textId="77777777" w:rsidR="00C46228" w:rsidRPr="00DC1454" w:rsidRDefault="00C46228" w:rsidP="00C46228">
      <w:pPr>
        <w:pStyle w:val="NoSpacing"/>
        <w:ind w:left="360"/>
        <w:jc w:val="both"/>
        <w:rPr>
          <w:rFonts w:asciiTheme="minorBidi" w:eastAsia="Calibri" w:hAnsiTheme="minorBidi" w:cstheme="minorBidi"/>
          <w:color w:val="000000"/>
        </w:rPr>
      </w:pPr>
    </w:p>
    <w:bookmarkEnd w:id="0"/>
    <w:p w14:paraId="12ADA811" w14:textId="77777777" w:rsidR="00F91C96" w:rsidRPr="00DC1454" w:rsidRDefault="00A942EF" w:rsidP="00D93DFC">
      <w:pPr>
        <w:pStyle w:val="NoSpacing"/>
        <w:numPr>
          <w:ilvl w:val="0"/>
          <w:numId w:val="3"/>
        </w:numPr>
        <w:jc w:val="both"/>
        <w:rPr>
          <w:rFonts w:asciiTheme="minorBidi" w:eastAsia="Calibri" w:hAnsiTheme="minorBidi" w:cstheme="minorBidi"/>
          <w:color w:val="000000"/>
        </w:rPr>
      </w:pPr>
      <w:r w:rsidRPr="00DC1454">
        <w:rPr>
          <w:rFonts w:asciiTheme="minorBidi" w:eastAsia="Calibri" w:hAnsiTheme="minorBidi" w:cstheme="minorBidi"/>
          <w:color w:val="000000"/>
        </w:rPr>
        <w:t xml:space="preserve">A </w:t>
      </w:r>
      <w:r w:rsidR="00A544A1" w:rsidRPr="00DC1454">
        <w:rPr>
          <w:rFonts w:asciiTheme="minorBidi" w:eastAsia="Calibri" w:hAnsiTheme="minorBidi" w:cstheme="minorBidi"/>
          <w:color w:val="000000"/>
        </w:rPr>
        <w:t>professional</w:t>
      </w:r>
      <w:r w:rsidRPr="00DC1454">
        <w:rPr>
          <w:rFonts w:asciiTheme="minorBidi" w:eastAsia="Calibri" w:hAnsiTheme="minorBidi" w:cstheme="minorBidi"/>
          <w:color w:val="000000"/>
        </w:rPr>
        <w:t xml:space="preserve"> skilled </w:t>
      </w:r>
      <w:r w:rsidR="00E71A8C" w:rsidRPr="00DC1454">
        <w:rPr>
          <w:rFonts w:asciiTheme="minorBidi" w:eastAsia="Calibri" w:hAnsiTheme="minorBidi" w:cstheme="minorBidi"/>
          <w:color w:val="000000"/>
        </w:rPr>
        <w:t xml:space="preserve">experience </w:t>
      </w:r>
      <w:r w:rsidRPr="00DC1454">
        <w:rPr>
          <w:rFonts w:asciiTheme="minorBidi" w:eastAsia="Calibri" w:hAnsiTheme="minorBidi" w:cstheme="minorBidi"/>
          <w:color w:val="000000"/>
        </w:rPr>
        <w:t xml:space="preserve">of various fields like </w:t>
      </w:r>
      <w:r w:rsidR="00E71A8C" w:rsidRPr="00DC1454">
        <w:rPr>
          <w:rFonts w:asciiTheme="minorBidi" w:eastAsia="Calibri" w:hAnsiTheme="minorBidi" w:cstheme="minorBidi"/>
          <w:color w:val="000000"/>
        </w:rPr>
        <w:t xml:space="preserve">design, installation, commissioning, maintenance, management, modification, troubleshooting and Networks </w:t>
      </w:r>
    </w:p>
    <w:p w14:paraId="320E1088" w14:textId="656945F5" w:rsidR="00C46228" w:rsidRPr="00DC1454" w:rsidRDefault="00C46228" w:rsidP="00D93DFC">
      <w:pPr>
        <w:pStyle w:val="NoSpacing"/>
        <w:numPr>
          <w:ilvl w:val="0"/>
          <w:numId w:val="3"/>
        </w:numPr>
        <w:jc w:val="both"/>
        <w:rPr>
          <w:rFonts w:asciiTheme="minorBidi" w:eastAsia="Calibri" w:hAnsiTheme="minorBidi" w:cstheme="minorBidi"/>
          <w:color w:val="000000"/>
        </w:rPr>
      </w:pPr>
      <w:r w:rsidRPr="00DC1454">
        <w:rPr>
          <w:rFonts w:asciiTheme="minorBidi" w:eastAsia="Calibri" w:hAnsiTheme="minorBidi" w:cstheme="minorBidi"/>
          <w:color w:val="000000"/>
        </w:rPr>
        <w:t>Ensured proper communication between teams and observed the resolution to escalations within the given Service Level Agreements</w:t>
      </w:r>
      <w:r w:rsidR="00955D39" w:rsidRPr="00DC1454">
        <w:rPr>
          <w:rFonts w:asciiTheme="minorBidi" w:eastAsia="Calibri" w:hAnsiTheme="minorBidi" w:cstheme="minorBidi"/>
          <w:color w:val="000000"/>
        </w:rPr>
        <w:t>.</w:t>
      </w:r>
    </w:p>
    <w:p w14:paraId="609D0B3E" w14:textId="2B154268" w:rsidR="00207E00" w:rsidRPr="00DC1454" w:rsidRDefault="00207E00" w:rsidP="0029457E">
      <w:pPr>
        <w:pStyle w:val="NoSpacing"/>
        <w:numPr>
          <w:ilvl w:val="0"/>
          <w:numId w:val="3"/>
        </w:numPr>
        <w:jc w:val="both"/>
        <w:rPr>
          <w:rFonts w:asciiTheme="minorBidi" w:eastAsia="Calibri" w:hAnsiTheme="minorBidi" w:cstheme="minorBidi"/>
          <w:color w:val="000000"/>
        </w:rPr>
      </w:pPr>
      <w:r w:rsidRPr="00DC1454">
        <w:rPr>
          <w:rFonts w:asciiTheme="minorBidi" w:eastAsia="Calibri" w:hAnsiTheme="minorBidi" w:cstheme="minorBidi"/>
          <w:color w:val="000000"/>
        </w:rPr>
        <w:t xml:space="preserve">Skilled in leading </w:t>
      </w:r>
      <w:r w:rsidR="00CF7647" w:rsidRPr="00DC1454">
        <w:rPr>
          <w:rFonts w:asciiTheme="minorBidi" w:eastAsia="Calibri" w:hAnsiTheme="minorBidi" w:cstheme="minorBidi"/>
          <w:color w:val="000000"/>
        </w:rPr>
        <w:t>the management of hardware and software throughout the organization including servers, employee desktops/laptops, network / voice infrastructure, internal networks, peripherals, and wiring</w:t>
      </w:r>
      <w:r w:rsidR="00F91C96" w:rsidRPr="00DC1454">
        <w:rPr>
          <w:rFonts w:asciiTheme="minorBidi" w:eastAsia="Calibri" w:hAnsiTheme="minorBidi" w:cstheme="minorBidi"/>
          <w:color w:val="000000"/>
        </w:rPr>
        <w:t>.</w:t>
      </w:r>
    </w:p>
    <w:p w14:paraId="03C54190" w14:textId="77777777" w:rsidR="00207E00" w:rsidRPr="00DC1454" w:rsidRDefault="00207E00" w:rsidP="0029457E">
      <w:pPr>
        <w:pStyle w:val="NoSpacing"/>
        <w:numPr>
          <w:ilvl w:val="0"/>
          <w:numId w:val="3"/>
        </w:numPr>
        <w:jc w:val="both"/>
        <w:rPr>
          <w:rFonts w:asciiTheme="minorBidi" w:eastAsia="Calibri" w:hAnsiTheme="minorBidi" w:cstheme="minorBidi"/>
          <w:color w:val="000000"/>
        </w:rPr>
      </w:pPr>
      <w:r w:rsidRPr="00DC1454">
        <w:rPr>
          <w:rFonts w:asciiTheme="minorBidi" w:eastAsia="Calibri" w:hAnsiTheme="minorBidi" w:cstheme="minorBidi"/>
          <w:color w:val="000000"/>
        </w:rPr>
        <w:t xml:space="preserve">Executed </w:t>
      </w:r>
      <w:r w:rsidR="00CF7647" w:rsidRPr="00DC1454">
        <w:rPr>
          <w:rFonts w:asciiTheme="minorBidi" w:eastAsia="Calibri" w:hAnsiTheme="minorBidi" w:cstheme="minorBidi"/>
          <w:color w:val="000000"/>
        </w:rPr>
        <w:t>preventive maintenance to adjust, maintain, and improve network performance and investigate security issues &amp; root causes of system failures</w:t>
      </w:r>
    </w:p>
    <w:p w14:paraId="22F4ABD5" w14:textId="77777777" w:rsidR="00207E00" w:rsidRPr="00DC1454" w:rsidRDefault="00E71A8C" w:rsidP="0029457E">
      <w:pPr>
        <w:pStyle w:val="NoSpacing"/>
        <w:numPr>
          <w:ilvl w:val="0"/>
          <w:numId w:val="3"/>
        </w:numPr>
        <w:jc w:val="both"/>
        <w:rPr>
          <w:rFonts w:asciiTheme="minorBidi" w:eastAsia="Calibri" w:hAnsiTheme="minorBidi" w:cstheme="minorBidi"/>
          <w:color w:val="000000"/>
        </w:rPr>
      </w:pPr>
      <w:r w:rsidRPr="00DC1454">
        <w:rPr>
          <w:rFonts w:asciiTheme="minorBidi" w:eastAsia="Calibri" w:hAnsiTheme="minorBidi" w:cstheme="minorBidi"/>
          <w:color w:val="000000"/>
        </w:rPr>
        <w:t>Developed cost estimates and recommended systems development as well as upgradations to existing systems; evaluated infrastructure services equipment and software for purchase</w:t>
      </w:r>
    </w:p>
    <w:p w14:paraId="1F70D622" w14:textId="77777777" w:rsidR="00A544A1" w:rsidRPr="00DC1454" w:rsidRDefault="00A544A1" w:rsidP="0029457E">
      <w:pPr>
        <w:pStyle w:val="NoSpacing"/>
        <w:numPr>
          <w:ilvl w:val="0"/>
          <w:numId w:val="3"/>
        </w:numPr>
        <w:jc w:val="both"/>
        <w:rPr>
          <w:rFonts w:asciiTheme="minorBidi" w:hAnsiTheme="minorBidi" w:cstheme="minorBidi"/>
          <w:color w:val="000000"/>
        </w:rPr>
      </w:pPr>
      <w:r w:rsidRPr="00DC1454">
        <w:rPr>
          <w:rFonts w:asciiTheme="minorBidi" w:hAnsiTheme="minorBidi" w:cstheme="minorBidi"/>
          <w:color w:val="000000"/>
        </w:rPr>
        <w:t>A strategist and implementer with recognized proficiency in spearheading business to accomplish corporate plans and goals successfully</w:t>
      </w:r>
    </w:p>
    <w:p w14:paraId="46D3A254" w14:textId="77777777" w:rsidR="00A544A1" w:rsidRPr="00DC1454" w:rsidRDefault="00A544A1" w:rsidP="00A544A1">
      <w:pPr>
        <w:pStyle w:val="NoSpacing"/>
        <w:jc w:val="both"/>
        <w:rPr>
          <w:rFonts w:asciiTheme="minorBidi" w:hAnsiTheme="minorBidi" w:cstheme="minorBidi"/>
          <w:color w:val="595959"/>
        </w:rPr>
      </w:pPr>
    </w:p>
    <w:p w14:paraId="40075166" w14:textId="77777777" w:rsidR="00A544A1" w:rsidRPr="00DC1454" w:rsidRDefault="00A544A1" w:rsidP="00D132DB">
      <w:pPr>
        <w:pBdr>
          <w:top w:val="single" w:sz="2" w:space="0" w:color="auto"/>
          <w:bottom w:val="single" w:sz="2" w:space="1" w:color="auto"/>
        </w:pBdr>
        <w:shd w:val="clear" w:color="auto" w:fill="E2EFD9" w:themeFill="accent6" w:themeFillTint="33"/>
        <w:jc w:val="center"/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</w:pPr>
      <w:r w:rsidRPr="00DC1454"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  <w:t>CORE COMPETENCIES</w:t>
      </w:r>
    </w:p>
    <w:p w14:paraId="73CA8A92" w14:textId="77777777" w:rsidR="00A544A1" w:rsidRPr="00DC1454" w:rsidRDefault="00A544A1" w:rsidP="00A544A1">
      <w:pPr>
        <w:widowControl w:val="0"/>
        <w:overflowPunct w:val="0"/>
        <w:adjustRightInd w:val="0"/>
        <w:spacing w:before="20" w:after="20"/>
        <w:jc w:val="both"/>
        <w:rPr>
          <w:rFonts w:asciiTheme="minorBidi" w:hAnsiTheme="minorBidi" w:cstheme="minorBidi"/>
        </w:rPr>
      </w:pPr>
    </w:p>
    <w:p w14:paraId="265E6BD4" w14:textId="591B4BA9" w:rsidR="00F91C96" w:rsidRPr="00DC1454" w:rsidRDefault="00A544A1" w:rsidP="00F91C96">
      <w:pPr>
        <w:widowControl w:val="0"/>
        <w:overflowPunct w:val="0"/>
        <w:adjustRightInd w:val="0"/>
        <w:spacing w:before="20" w:after="20"/>
        <w:jc w:val="both"/>
        <w:rPr>
          <w:rFonts w:asciiTheme="minorBidi" w:hAnsiTheme="minorBidi" w:cstheme="minorBidi"/>
          <w:b/>
          <w:color w:val="000000"/>
        </w:rPr>
      </w:pPr>
      <w:r w:rsidRPr="00DC1454">
        <w:rPr>
          <w:rFonts w:asciiTheme="minorBidi" w:hAnsiTheme="minorBidi" w:cstheme="minorBidi"/>
          <w:b/>
          <w:color w:val="000000"/>
        </w:rPr>
        <w:t xml:space="preserve">~ </w:t>
      </w:r>
      <w:r w:rsidR="00E71A8C" w:rsidRPr="00DC1454">
        <w:rPr>
          <w:rFonts w:asciiTheme="minorBidi" w:hAnsiTheme="minorBidi" w:cstheme="minorBidi"/>
          <w:b/>
          <w:color w:val="000000"/>
        </w:rPr>
        <w:t xml:space="preserve">IT Support </w:t>
      </w:r>
      <w:r w:rsidRPr="00DC1454">
        <w:rPr>
          <w:rFonts w:asciiTheme="minorBidi" w:hAnsiTheme="minorBidi" w:cstheme="minorBidi"/>
          <w:b/>
          <w:color w:val="000000"/>
        </w:rPr>
        <w:tab/>
      </w:r>
      <w:r w:rsidRPr="00DC1454">
        <w:rPr>
          <w:rFonts w:asciiTheme="minorBidi" w:hAnsiTheme="minorBidi" w:cstheme="minorBidi"/>
          <w:b/>
          <w:color w:val="000000"/>
        </w:rPr>
        <w:tab/>
      </w:r>
      <w:r w:rsidRPr="00DC1454">
        <w:rPr>
          <w:rFonts w:asciiTheme="minorBidi" w:hAnsiTheme="minorBidi" w:cstheme="minorBidi"/>
          <w:b/>
          <w:color w:val="000000"/>
        </w:rPr>
        <w:tab/>
      </w:r>
      <w:r w:rsidR="00E71A8C" w:rsidRPr="00DC1454">
        <w:rPr>
          <w:rFonts w:asciiTheme="minorBidi" w:hAnsiTheme="minorBidi" w:cstheme="minorBidi"/>
          <w:b/>
          <w:color w:val="000000"/>
        </w:rPr>
        <w:tab/>
      </w:r>
      <w:r w:rsidRPr="00DC1454">
        <w:rPr>
          <w:rFonts w:asciiTheme="minorBidi" w:hAnsiTheme="minorBidi" w:cstheme="minorBidi"/>
          <w:b/>
          <w:color w:val="000000"/>
        </w:rPr>
        <w:t xml:space="preserve">~ </w:t>
      </w:r>
      <w:r w:rsidR="00E71A8C" w:rsidRPr="00DC1454">
        <w:rPr>
          <w:rFonts w:asciiTheme="minorBidi" w:hAnsiTheme="minorBidi" w:cstheme="minorBidi"/>
          <w:b/>
          <w:color w:val="000000"/>
        </w:rPr>
        <w:t xml:space="preserve">Infrastructure Management </w:t>
      </w:r>
      <w:r w:rsidR="00E71A8C" w:rsidRPr="00DC1454">
        <w:rPr>
          <w:rFonts w:asciiTheme="minorBidi" w:hAnsiTheme="minorBidi" w:cstheme="minorBidi"/>
          <w:b/>
          <w:color w:val="000000"/>
        </w:rPr>
        <w:tab/>
      </w:r>
      <w:r w:rsidR="00E71A8C" w:rsidRPr="00DC1454">
        <w:rPr>
          <w:rFonts w:asciiTheme="minorBidi" w:hAnsiTheme="minorBidi" w:cstheme="minorBidi"/>
          <w:b/>
          <w:color w:val="000000"/>
        </w:rPr>
        <w:tab/>
      </w:r>
      <w:r w:rsidR="00C46228" w:rsidRPr="00DC1454">
        <w:rPr>
          <w:rFonts w:asciiTheme="minorBidi" w:hAnsiTheme="minorBidi" w:cstheme="minorBidi"/>
          <w:b/>
          <w:color w:val="000000"/>
        </w:rPr>
        <w:tab/>
      </w:r>
      <w:r w:rsidRPr="00DC1454">
        <w:rPr>
          <w:rFonts w:asciiTheme="minorBidi" w:hAnsiTheme="minorBidi" w:cstheme="minorBidi"/>
          <w:b/>
          <w:color w:val="000000"/>
        </w:rPr>
        <w:t xml:space="preserve">~ </w:t>
      </w:r>
      <w:r w:rsidR="00C46228" w:rsidRPr="00DC1454">
        <w:rPr>
          <w:rFonts w:asciiTheme="minorBidi" w:hAnsiTheme="minorBidi" w:cstheme="minorBidi"/>
          <w:b/>
          <w:color w:val="000000"/>
        </w:rPr>
        <w:t xml:space="preserve">Call </w:t>
      </w:r>
      <w:r w:rsidR="00724D20" w:rsidRPr="00DC1454">
        <w:rPr>
          <w:rFonts w:asciiTheme="minorBidi" w:hAnsiTheme="minorBidi" w:cstheme="minorBidi"/>
          <w:b/>
          <w:color w:val="000000"/>
        </w:rPr>
        <w:t>Management</w:t>
      </w:r>
      <w:r w:rsidR="00C46228" w:rsidRPr="00DC1454">
        <w:rPr>
          <w:rFonts w:asciiTheme="minorBidi" w:hAnsiTheme="minorBidi" w:cstheme="minorBidi"/>
          <w:b/>
          <w:color w:val="000000"/>
        </w:rPr>
        <w:tab/>
      </w:r>
    </w:p>
    <w:p w14:paraId="4524948C" w14:textId="364CAAB2" w:rsidR="00A544A1" w:rsidRPr="00DC1454" w:rsidRDefault="00A544A1" w:rsidP="00F91C96">
      <w:pPr>
        <w:widowControl w:val="0"/>
        <w:overflowPunct w:val="0"/>
        <w:adjustRightInd w:val="0"/>
        <w:spacing w:before="20" w:after="20"/>
        <w:jc w:val="both"/>
        <w:rPr>
          <w:rFonts w:asciiTheme="minorBidi" w:hAnsiTheme="minorBidi" w:cstheme="minorBidi"/>
          <w:b/>
          <w:color w:val="000000"/>
        </w:rPr>
      </w:pPr>
      <w:r w:rsidRPr="00DC1454">
        <w:rPr>
          <w:rFonts w:asciiTheme="minorBidi" w:hAnsiTheme="minorBidi" w:cstheme="minorBidi"/>
          <w:b/>
          <w:color w:val="000000"/>
        </w:rPr>
        <w:t xml:space="preserve">~ </w:t>
      </w:r>
      <w:r w:rsidR="00C46228" w:rsidRPr="00DC1454">
        <w:rPr>
          <w:rFonts w:asciiTheme="minorBidi" w:hAnsiTheme="minorBidi" w:cstheme="minorBidi"/>
          <w:b/>
          <w:color w:val="000000"/>
        </w:rPr>
        <w:t xml:space="preserve">Customer Relationship Management </w:t>
      </w:r>
      <w:r w:rsidR="00E71A8C" w:rsidRPr="00DC1454">
        <w:rPr>
          <w:rFonts w:asciiTheme="minorBidi" w:hAnsiTheme="minorBidi" w:cstheme="minorBidi"/>
          <w:b/>
          <w:color w:val="000000"/>
        </w:rPr>
        <w:t xml:space="preserve"> </w:t>
      </w:r>
      <w:r w:rsidR="00F91C96" w:rsidRPr="00DC1454">
        <w:rPr>
          <w:rFonts w:asciiTheme="minorBidi" w:hAnsiTheme="minorBidi" w:cstheme="minorBidi"/>
          <w:b/>
          <w:color w:val="000000"/>
        </w:rPr>
        <w:t xml:space="preserve"> </w:t>
      </w:r>
      <w:r w:rsidRPr="00DC1454">
        <w:rPr>
          <w:rFonts w:asciiTheme="minorBidi" w:hAnsiTheme="minorBidi" w:cstheme="minorBidi"/>
          <w:b/>
          <w:color w:val="000000"/>
        </w:rPr>
        <w:t xml:space="preserve">~ </w:t>
      </w:r>
      <w:r w:rsidR="00E71A8C" w:rsidRPr="00DC1454">
        <w:rPr>
          <w:rFonts w:asciiTheme="minorBidi" w:hAnsiTheme="minorBidi" w:cstheme="minorBidi"/>
          <w:b/>
          <w:color w:val="000000"/>
        </w:rPr>
        <w:t>Configuration</w:t>
      </w:r>
      <w:r w:rsidR="00F91C96" w:rsidRPr="00DC1454">
        <w:rPr>
          <w:rFonts w:asciiTheme="minorBidi" w:hAnsiTheme="minorBidi" w:cstheme="minorBidi"/>
          <w:b/>
          <w:color w:val="000000"/>
        </w:rPr>
        <w:t xml:space="preserve">      </w:t>
      </w:r>
      <w:r w:rsidR="00F91C96" w:rsidRPr="00DC1454">
        <w:rPr>
          <w:rFonts w:asciiTheme="minorBidi" w:hAnsiTheme="minorBidi" w:cstheme="minorBidi"/>
          <w:b/>
          <w:color w:val="000000"/>
        </w:rPr>
        <w:tab/>
      </w:r>
      <w:r w:rsidR="00E71A8C" w:rsidRPr="00DC1454">
        <w:rPr>
          <w:rFonts w:asciiTheme="minorBidi" w:hAnsiTheme="minorBidi" w:cstheme="minorBidi"/>
          <w:b/>
          <w:color w:val="000000"/>
        </w:rPr>
        <w:t xml:space="preserve"> </w:t>
      </w:r>
      <w:r w:rsidR="00E71A8C" w:rsidRPr="00DC1454">
        <w:rPr>
          <w:rFonts w:asciiTheme="minorBidi" w:hAnsiTheme="minorBidi" w:cstheme="minorBidi"/>
          <w:b/>
          <w:color w:val="000000"/>
        </w:rPr>
        <w:tab/>
      </w:r>
      <w:r w:rsidR="00E71A8C" w:rsidRPr="00DC1454">
        <w:rPr>
          <w:rFonts w:asciiTheme="minorBidi" w:hAnsiTheme="minorBidi" w:cstheme="minorBidi"/>
          <w:b/>
          <w:color w:val="000000"/>
        </w:rPr>
        <w:tab/>
      </w:r>
      <w:r w:rsidRPr="00DC1454">
        <w:rPr>
          <w:rFonts w:asciiTheme="minorBidi" w:hAnsiTheme="minorBidi" w:cstheme="minorBidi"/>
          <w:b/>
          <w:color w:val="000000"/>
        </w:rPr>
        <w:t xml:space="preserve"> </w:t>
      </w:r>
      <w:r w:rsidRPr="00DC1454">
        <w:rPr>
          <w:rFonts w:asciiTheme="minorBidi" w:hAnsiTheme="minorBidi" w:cstheme="minorBidi"/>
          <w:b/>
          <w:color w:val="000000"/>
        </w:rPr>
        <w:tab/>
        <w:t>~ Team Management</w:t>
      </w:r>
    </w:p>
    <w:p w14:paraId="27639A59" w14:textId="77777777" w:rsidR="00E71A8C" w:rsidRPr="00DC1454" w:rsidRDefault="00E71A8C" w:rsidP="00A544A1">
      <w:pPr>
        <w:widowControl w:val="0"/>
        <w:overflowPunct w:val="0"/>
        <w:adjustRightInd w:val="0"/>
        <w:spacing w:before="20" w:after="20"/>
        <w:jc w:val="both"/>
        <w:rPr>
          <w:rFonts w:asciiTheme="minorBidi" w:hAnsiTheme="minorBidi" w:cstheme="minorBidi"/>
          <w:b/>
          <w:color w:val="000000"/>
        </w:rPr>
      </w:pPr>
    </w:p>
    <w:p w14:paraId="332519DB" w14:textId="77777777" w:rsidR="00A544A1" w:rsidRPr="00DC1454" w:rsidRDefault="00A544A1" w:rsidP="00D132DB">
      <w:pPr>
        <w:pBdr>
          <w:top w:val="single" w:sz="2" w:space="1" w:color="auto"/>
          <w:bottom w:val="single" w:sz="2" w:space="6" w:color="auto"/>
        </w:pBdr>
        <w:shd w:val="clear" w:color="auto" w:fill="EDEDED" w:themeFill="accent3" w:themeFillTint="33"/>
        <w:jc w:val="center"/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</w:pPr>
      <w:r w:rsidRPr="00DC1454"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  <w:t>ORGANISATIONAL EXPERIENCE</w:t>
      </w:r>
    </w:p>
    <w:p w14:paraId="315DB203" w14:textId="77777777" w:rsidR="00CF7647" w:rsidRPr="00DC1454" w:rsidRDefault="00CF7647" w:rsidP="00522A11">
      <w:pPr>
        <w:pStyle w:val="NoSpacing"/>
        <w:jc w:val="both"/>
        <w:rPr>
          <w:rFonts w:asciiTheme="minorBidi" w:hAnsiTheme="minorBidi" w:cstheme="minorBidi"/>
          <w:b/>
        </w:rPr>
      </w:pPr>
    </w:p>
    <w:p w14:paraId="7282F38E" w14:textId="5DA3A70C" w:rsidR="00522A11" w:rsidRPr="00DC1454" w:rsidRDefault="00536E1B" w:rsidP="00522A11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Since Aug’16</w:t>
      </w:r>
      <w:r w:rsidR="00CF7647" w:rsidRPr="00DC1454">
        <w:rPr>
          <w:rFonts w:asciiTheme="minorBidi" w:hAnsiTheme="minorBidi" w:cstheme="minorBidi"/>
          <w:b/>
        </w:rPr>
        <w:t xml:space="preserve"> </w:t>
      </w:r>
      <w:r w:rsidRPr="00DC1454">
        <w:rPr>
          <w:rFonts w:asciiTheme="minorBidi" w:hAnsiTheme="minorBidi" w:cstheme="minorBidi"/>
          <w:b/>
        </w:rPr>
        <w:t>(Edison Agni Electric Co. Pvt. Ltd)</w:t>
      </w:r>
      <w:r w:rsidR="00522A11" w:rsidRPr="00DC1454">
        <w:rPr>
          <w:rFonts w:asciiTheme="minorBidi" w:hAnsiTheme="minorBidi" w:cstheme="minorBidi"/>
          <w:b/>
        </w:rPr>
        <w:t xml:space="preserve"> </w:t>
      </w:r>
      <w:r w:rsidR="00476D3B" w:rsidRPr="00DC1454">
        <w:rPr>
          <w:rFonts w:asciiTheme="minorBidi" w:hAnsiTheme="minorBidi" w:cstheme="minorBidi"/>
          <w:b/>
        </w:rPr>
        <w:t>as</w:t>
      </w:r>
      <w:r w:rsidR="003342C9" w:rsidRPr="00DC1454">
        <w:rPr>
          <w:rFonts w:asciiTheme="minorBidi" w:hAnsiTheme="minorBidi" w:cstheme="minorBidi"/>
          <w:b/>
        </w:rPr>
        <w:t xml:space="preserve"> </w:t>
      </w:r>
      <w:r w:rsidR="00DC15B8" w:rsidRPr="00DC1454">
        <w:rPr>
          <w:rFonts w:asciiTheme="minorBidi" w:hAnsiTheme="minorBidi" w:cstheme="minorBidi"/>
          <w:b/>
        </w:rPr>
        <w:t xml:space="preserve">Senior IT </w:t>
      </w:r>
      <w:r w:rsidR="00815674" w:rsidRPr="00DC1454">
        <w:rPr>
          <w:rFonts w:asciiTheme="minorBidi" w:hAnsiTheme="minorBidi" w:cstheme="minorBidi"/>
          <w:b/>
        </w:rPr>
        <w:t>Executive</w:t>
      </w:r>
      <w:r w:rsidR="003342C9" w:rsidRPr="00DC1454">
        <w:rPr>
          <w:rFonts w:asciiTheme="minorBidi" w:hAnsiTheme="minorBidi" w:cstheme="minorBidi"/>
          <w:b/>
        </w:rPr>
        <w:t>.</w:t>
      </w:r>
    </w:p>
    <w:p w14:paraId="24C67FF4" w14:textId="77777777" w:rsidR="00067505" w:rsidRPr="00DC1454" w:rsidRDefault="00067505" w:rsidP="00067505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Noida (Sector – 126). U.P</w:t>
      </w:r>
    </w:p>
    <w:p w14:paraId="6E2786BC" w14:textId="77777777" w:rsidR="00BD4BB7" w:rsidRPr="00DC1454" w:rsidRDefault="00BD4BB7" w:rsidP="00522A11">
      <w:pPr>
        <w:pStyle w:val="NoSpacing"/>
        <w:jc w:val="both"/>
        <w:rPr>
          <w:rFonts w:asciiTheme="minorBidi" w:hAnsiTheme="minorBidi" w:cstheme="minorBidi"/>
          <w:b/>
        </w:rPr>
      </w:pPr>
    </w:p>
    <w:p w14:paraId="7D68C4FE" w14:textId="77777777" w:rsidR="00CF7647" w:rsidRPr="00DC1454" w:rsidRDefault="00CF7647" w:rsidP="00522A11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Key Result Areas:</w:t>
      </w:r>
    </w:p>
    <w:p w14:paraId="337CB6D9" w14:textId="77777777" w:rsidR="00955D39" w:rsidRPr="00DC1454" w:rsidRDefault="00955D39" w:rsidP="00955D39">
      <w:pPr>
        <w:pStyle w:val="NoSpacing"/>
        <w:numPr>
          <w:ilvl w:val="0"/>
          <w:numId w:val="9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Diagnose hardware and software problems and replace defective components.</w:t>
      </w:r>
    </w:p>
    <w:p w14:paraId="527F6BE3" w14:textId="77777777" w:rsidR="00955D39" w:rsidRPr="00DC1454" w:rsidRDefault="00955D39" w:rsidP="00955D39">
      <w:pPr>
        <w:pStyle w:val="NoSpacing"/>
        <w:numPr>
          <w:ilvl w:val="0"/>
          <w:numId w:val="9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Liaison with vendor for desktop PCs, Laptop, accessories Printer Scanner Photocopy machines</w:t>
      </w:r>
    </w:p>
    <w:p w14:paraId="7D5AC11F" w14:textId="77777777" w:rsidR="00955D39" w:rsidRPr="00DC1454" w:rsidRDefault="00955D39" w:rsidP="00955D39">
      <w:pPr>
        <w:pStyle w:val="NoSpacing"/>
        <w:numPr>
          <w:ilvl w:val="0"/>
          <w:numId w:val="10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Installation and troubleshoot all types of PC hardware, Printer, Scanner, UPS &amp; Call Recorder.</w:t>
      </w:r>
    </w:p>
    <w:p w14:paraId="1DAFC46A" w14:textId="5DCE3BAC" w:rsidR="00955D39" w:rsidRPr="00DC1454" w:rsidRDefault="00955D39" w:rsidP="00955D39">
      <w:pPr>
        <w:pStyle w:val="NoSpacing"/>
        <w:numPr>
          <w:ilvl w:val="0"/>
          <w:numId w:val="10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Installation of MS Office, tally, Payroll software,</w:t>
      </w:r>
    </w:p>
    <w:p w14:paraId="7B0EDD9D" w14:textId="77777777" w:rsidR="00955D39" w:rsidRPr="00DC1454" w:rsidRDefault="00955D39" w:rsidP="00955D39">
      <w:pPr>
        <w:pStyle w:val="NoSpacing"/>
        <w:numPr>
          <w:ilvl w:val="0"/>
          <w:numId w:val="10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Time to time update Windows, Software’s and Antivirus updates.</w:t>
      </w:r>
    </w:p>
    <w:p w14:paraId="0458B857" w14:textId="77777777" w:rsidR="00955D39" w:rsidRPr="00DC1454" w:rsidRDefault="00955D39" w:rsidP="00955D39">
      <w:pPr>
        <w:pStyle w:val="NoSpacing"/>
        <w:numPr>
          <w:ilvl w:val="0"/>
          <w:numId w:val="11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Maintain proper IT records like Purchase, Licence, AMC, &amp; Renewal of Software.</w:t>
      </w:r>
    </w:p>
    <w:p w14:paraId="761222A5" w14:textId="218FF1CB" w:rsidR="00955D39" w:rsidRPr="00DC1454" w:rsidRDefault="00955D39" w:rsidP="00FC247F">
      <w:pPr>
        <w:pStyle w:val="NoSpacing"/>
        <w:numPr>
          <w:ilvl w:val="0"/>
          <w:numId w:val="11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Provide MIS of Sales and Service business reports, gap areas, support in Excel &amp; PPT at the time of Business Audit.</w:t>
      </w:r>
    </w:p>
    <w:p w14:paraId="30C8041C" w14:textId="77777777" w:rsidR="00955D39" w:rsidRPr="00DC1454" w:rsidRDefault="00955D39" w:rsidP="00955D39">
      <w:pPr>
        <w:pStyle w:val="NoSpacing"/>
        <w:numPr>
          <w:ilvl w:val="0"/>
          <w:numId w:val="11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Maintain and administer computer networks and related computing environments, including computer hardware, systems software, applications software, and all configurations. </w:t>
      </w:r>
    </w:p>
    <w:p w14:paraId="1CCCE6D3" w14:textId="77777777" w:rsidR="00955D39" w:rsidRPr="00DC1454" w:rsidRDefault="00955D39" w:rsidP="00955D39">
      <w:pPr>
        <w:pStyle w:val="NoSpacing"/>
        <w:numPr>
          <w:ilvl w:val="0"/>
          <w:numId w:val="11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Perform routine network start-up and shutdown procedures and maintain control records. </w:t>
      </w:r>
    </w:p>
    <w:p w14:paraId="7BBFEB37" w14:textId="7C926F82" w:rsidR="00955D39" w:rsidRPr="00DC1454" w:rsidRDefault="00FC247F" w:rsidP="00955D39">
      <w:pPr>
        <w:pStyle w:val="NoSpacing"/>
        <w:numPr>
          <w:ilvl w:val="0"/>
          <w:numId w:val="11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T</w:t>
      </w:r>
      <w:r w:rsidR="00955D39" w:rsidRPr="00DC1454">
        <w:rPr>
          <w:rFonts w:asciiTheme="minorBidi" w:hAnsiTheme="minorBidi" w:cstheme="minorBidi"/>
          <w:lang w:val="en-IN"/>
        </w:rPr>
        <w:t>est computer hardware, networking software, and operating system software.</w:t>
      </w:r>
    </w:p>
    <w:p w14:paraId="46481BC0" w14:textId="232F085A" w:rsidR="00955D39" w:rsidRPr="00DC1454" w:rsidRDefault="00955D39" w:rsidP="00DC1454">
      <w:pPr>
        <w:pStyle w:val="NoSpacing"/>
        <w:numPr>
          <w:ilvl w:val="0"/>
          <w:numId w:val="11"/>
        </w:numPr>
        <w:jc w:val="both"/>
        <w:rPr>
          <w:rFonts w:asciiTheme="minorBidi" w:hAnsiTheme="minorBidi" w:cstheme="minorBidi"/>
          <w:lang w:val="en-IN"/>
        </w:rPr>
      </w:pPr>
      <w:r w:rsidRPr="00DC1454">
        <w:rPr>
          <w:rFonts w:asciiTheme="minorBidi" w:hAnsiTheme="minorBidi" w:cstheme="minorBidi"/>
          <w:lang w:val="en-IN"/>
        </w:rPr>
        <w:t>Recommend changes to improve systems and network configurations and determine hardware or software requirements related to such changes.  </w:t>
      </w:r>
    </w:p>
    <w:p w14:paraId="0FF14513" w14:textId="77777777" w:rsidR="00DC1454" w:rsidRPr="00DC1454" w:rsidRDefault="00DC1454" w:rsidP="00522A11">
      <w:pPr>
        <w:pStyle w:val="NoSpacing"/>
        <w:jc w:val="both"/>
        <w:rPr>
          <w:rFonts w:asciiTheme="minorBidi" w:hAnsiTheme="minorBidi" w:cstheme="minorBidi"/>
          <w:b/>
          <w:lang w:val="en-IN"/>
        </w:rPr>
      </w:pPr>
    </w:p>
    <w:p w14:paraId="4AC620AC" w14:textId="77777777" w:rsidR="00955D39" w:rsidRPr="00DC1454" w:rsidRDefault="00955D39" w:rsidP="00522A11">
      <w:pPr>
        <w:pStyle w:val="NoSpacing"/>
        <w:jc w:val="both"/>
        <w:rPr>
          <w:rFonts w:asciiTheme="minorBidi" w:hAnsiTheme="minorBidi" w:cstheme="minorBidi"/>
          <w:b/>
          <w:lang w:val="en-IN"/>
        </w:rPr>
      </w:pPr>
    </w:p>
    <w:p w14:paraId="60CAFFE1" w14:textId="77777777" w:rsidR="00522A11" w:rsidRPr="00DC1454" w:rsidRDefault="00536E1B" w:rsidP="00522A11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Nov</w:t>
      </w:r>
      <w:r w:rsidR="00522A11" w:rsidRPr="00DC1454">
        <w:rPr>
          <w:rFonts w:asciiTheme="minorBidi" w:hAnsiTheme="minorBidi" w:cstheme="minorBidi"/>
          <w:b/>
        </w:rPr>
        <w:t>’</w:t>
      </w:r>
      <w:r w:rsidRPr="00DC1454">
        <w:rPr>
          <w:rFonts w:asciiTheme="minorBidi" w:hAnsiTheme="minorBidi" w:cstheme="minorBidi"/>
          <w:b/>
        </w:rPr>
        <w:t>15-Apr’16</w:t>
      </w:r>
      <w:r w:rsidR="00522A11" w:rsidRPr="00DC1454">
        <w:rPr>
          <w:rFonts w:asciiTheme="minorBidi" w:hAnsiTheme="minorBidi" w:cstheme="minorBidi"/>
          <w:b/>
        </w:rPr>
        <w:t xml:space="preserve"> </w:t>
      </w:r>
      <w:r w:rsidR="00BD4BB7" w:rsidRPr="00DC1454">
        <w:rPr>
          <w:rFonts w:asciiTheme="minorBidi" w:hAnsiTheme="minorBidi" w:cstheme="minorBidi"/>
          <w:b/>
        </w:rPr>
        <w:t>(</w:t>
      </w:r>
      <w:r w:rsidRPr="00DC1454">
        <w:rPr>
          <w:rFonts w:asciiTheme="minorBidi" w:hAnsiTheme="minorBidi" w:cstheme="minorBidi"/>
          <w:b/>
        </w:rPr>
        <w:t>One Point One Solution Pvt. Ltd.</w:t>
      </w:r>
      <w:r w:rsidR="00BD4BB7" w:rsidRPr="00DC1454">
        <w:rPr>
          <w:rFonts w:asciiTheme="minorBidi" w:hAnsiTheme="minorBidi" w:cstheme="minorBidi"/>
          <w:b/>
        </w:rPr>
        <w:t>)</w:t>
      </w:r>
      <w:r w:rsidRPr="00DC1454">
        <w:rPr>
          <w:rFonts w:asciiTheme="minorBidi" w:hAnsiTheme="minorBidi" w:cstheme="minorBidi"/>
          <w:b/>
        </w:rPr>
        <w:t xml:space="preserve"> </w:t>
      </w:r>
      <w:r w:rsidR="004B5510" w:rsidRPr="00DC1454">
        <w:rPr>
          <w:rFonts w:asciiTheme="minorBidi" w:hAnsiTheme="minorBidi" w:cstheme="minorBidi"/>
          <w:b/>
        </w:rPr>
        <w:t xml:space="preserve"> </w:t>
      </w:r>
      <w:r w:rsidRPr="00DC1454">
        <w:rPr>
          <w:rFonts w:asciiTheme="minorBidi" w:hAnsiTheme="minorBidi" w:cstheme="minorBidi"/>
          <w:b/>
        </w:rPr>
        <w:t xml:space="preserve">as Senior IT </w:t>
      </w:r>
      <w:r w:rsidR="00BD4BB7" w:rsidRPr="00DC1454">
        <w:rPr>
          <w:rFonts w:asciiTheme="minorBidi" w:hAnsiTheme="minorBidi" w:cstheme="minorBidi"/>
          <w:b/>
        </w:rPr>
        <w:t xml:space="preserve">Executive </w:t>
      </w:r>
    </w:p>
    <w:p w14:paraId="66C74F1A" w14:textId="77777777" w:rsidR="00BD4BB7" w:rsidRPr="00DC1454" w:rsidRDefault="00BD4BB7" w:rsidP="00522A11">
      <w:pPr>
        <w:pStyle w:val="NoSpacing"/>
        <w:jc w:val="both"/>
        <w:rPr>
          <w:rFonts w:asciiTheme="minorBidi" w:hAnsiTheme="minorBidi" w:cstheme="minorBidi"/>
          <w:b/>
        </w:rPr>
      </w:pPr>
    </w:p>
    <w:p w14:paraId="073275A9" w14:textId="77777777" w:rsidR="00522A11" w:rsidRPr="00DC1454" w:rsidRDefault="00522A11" w:rsidP="00522A11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Key Result Areas:</w:t>
      </w:r>
    </w:p>
    <w:p w14:paraId="35D8865F" w14:textId="35F39A9B" w:rsidR="00522A11" w:rsidRPr="00DC1454" w:rsidRDefault="00522A11" w:rsidP="0029457E">
      <w:pPr>
        <w:pStyle w:val="NoSpacing"/>
        <w:numPr>
          <w:ilvl w:val="0"/>
          <w:numId w:val="5"/>
        </w:numPr>
        <w:jc w:val="both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MS-Outlook Configuration, PST creation attachment and troubleshot related problem.</w:t>
      </w:r>
    </w:p>
    <w:p w14:paraId="4EA7CA45" w14:textId="77777777" w:rsidR="00522A11" w:rsidRPr="00DC1454" w:rsidRDefault="00B22B18" w:rsidP="0029457E">
      <w:pPr>
        <w:pStyle w:val="NoSpacing"/>
        <w:numPr>
          <w:ilvl w:val="0"/>
          <w:numId w:val="5"/>
        </w:numPr>
        <w:jc w:val="both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 xml:space="preserve">Managing </w:t>
      </w:r>
      <w:r w:rsidR="00522A11" w:rsidRPr="00DC1454">
        <w:rPr>
          <w:rFonts w:asciiTheme="minorBidi" w:hAnsiTheme="minorBidi" w:cstheme="minorBidi"/>
        </w:rPr>
        <w:t>Windows 2000, W</w:t>
      </w:r>
      <w:r w:rsidR="00E71A8C" w:rsidRPr="00DC1454">
        <w:rPr>
          <w:rFonts w:asciiTheme="minorBidi" w:hAnsiTheme="minorBidi" w:cstheme="minorBidi"/>
        </w:rPr>
        <w:t>indows XP, Windows Vista, Win 7</w:t>
      </w:r>
    </w:p>
    <w:p w14:paraId="16079827" w14:textId="77777777" w:rsidR="00B22B18" w:rsidRPr="00DC1454" w:rsidRDefault="00B22B18" w:rsidP="0029457E">
      <w:pPr>
        <w:pStyle w:val="NoSpacing"/>
        <w:numPr>
          <w:ilvl w:val="0"/>
          <w:numId w:val="5"/>
        </w:numPr>
        <w:jc w:val="both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 xml:space="preserve">Assessing all </w:t>
      </w:r>
      <w:r w:rsidR="00E71A8C" w:rsidRPr="00DC1454">
        <w:rPr>
          <w:rFonts w:asciiTheme="minorBidi" w:hAnsiTheme="minorBidi" w:cstheme="minorBidi"/>
        </w:rPr>
        <w:t>LAN Environment</w:t>
      </w:r>
    </w:p>
    <w:p w14:paraId="3C64D6E7" w14:textId="59A11836" w:rsidR="00522A11" w:rsidRPr="00DC1454" w:rsidRDefault="00DC1454" w:rsidP="0029457E">
      <w:pPr>
        <w:pStyle w:val="NoSpacing"/>
        <w:numPr>
          <w:ilvl w:val="0"/>
          <w:numId w:val="5"/>
        </w:numPr>
        <w:jc w:val="both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A</w:t>
      </w:r>
      <w:r w:rsidR="00B22B18" w:rsidRPr="00DC1454">
        <w:rPr>
          <w:rFonts w:asciiTheme="minorBidi" w:hAnsiTheme="minorBidi" w:cstheme="minorBidi"/>
        </w:rPr>
        <w:t xml:space="preserve">ctivities by using remote desktop and </w:t>
      </w:r>
      <w:r w:rsidR="00CD0325" w:rsidRPr="00DC1454">
        <w:rPr>
          <w:rFonts w:asciiTheme="minorBidi" w:hAnsiTheme="minorBidi" w:cstheme="minorBidi"/>
        </w:rPr>
        <w:t>net meeting</w:t>
      </w:r>
      <w:r w:rsidR="00B22B18" w:rsidRPr="00DC1454">
        <w:rPr>
          <w:rFonts w:asciiTheme="minorBidi" w:hAnsiTheme="minorBidi" w:cstheme="minorBidi"/>
        </w:rPr>
        <w:t xml:space="preserve"> connectivity </w:t>
      </w:r>
      <w:r w:rsidR="00E71A8C" w:rsidRPr="00DC1454">
        <w:rPr>
          <w:rFonts w:asciiTheme="minorBidi" w:hAnsiTheme="minorBidi" w:cstheme="minorBidi"/>
        </w:rPr>
        <w:t>for providing user support</w:t>
      </w:r>
    </w:p>
    <w:p w14:paraId="03952161" w14:textId="464BC14D" w:rsidR="00522A11" w:rsidRPr="00DC1454" w:rsidRDefault="00B22B18" w:rsidP="0029457E">
      <w:pPr>
        <w:pStyle w:val="NoSpacing"/>
        <w:numPr>
          <w:ilvl w:val="0"/>
          <w:numId w:val="5"/>
        </w:numPr>
        <w:jc w:val="both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Presenting video conferencing support provided of user</w:t>
      </w:r>
      <w:r w:rsidR="00DC1454" w:rsidRPr="00DC1454">
        <w:rPr>
          <w:rFonts w:asciiTheme="minorBidi" w:hAnsiTheme="minorBidi" w:cstheme="minorBidi"/>
        </w:rPr>
        <w:t>.</w:t>
      </w:r>
    </w:p>
    <w:p w14:paraId="6343877A" w14:textId="30B151BA" w:rsidR="00DC1454" w:rsidRPr="00DC1454" w:rsidRDefault="00DC1454" w:rsidP="00DC1454">
      <w:pPr>
        <w:pStyle w:val="NoSpacing"/>
        <w:jc w:val="both"/>
        <w:rPr>
          <w:rFonts w:asciiTheme="minorBidi" w:hAnsiTheme="minorBidi" w:cstheme="minorBidi"/>
        </w:rPr>
      </w:pPr>
    </w:p>
    <w:p w14:paraId="1D991075" w14:textId="77777777" w:rsidR="00DC1454" w:rsidRPr="00DC1454" w:rsidRDefault="00DC1454" w:rsidP="00DC1454">
      <w:pPr>
        <w:pStyle w:val="NoSpacing"/>
        <w:jc w:val="both"/>
        <w:rPr>
          <w:rFonts w:asciiTheme="minorBidi" w:hAnsiTheme="minorBidi" w:cstheme="minorBidi"/>
        </w:rPr>
      </w:pPr>
    </w:p>
    <w:p w14:paraId="0B2E4854" w14:textId="69078D28" w:rsidR="00522A11" w:rsidRDefault="00522A11" w:rsidP="00760323">
      <w:pPr>
        <w:pStyle w:val="NoSpacing"/>
        <w:ind w:left="360"/>
        <w:jc w:val="both"/>
        <w:rPr>
          <w:rFonts w:asciiTheme="minorBidi" w:hAnsiTheme="minorBidi" w:cstheme="minorBidi"/>
          <w:b/>
        </w:rPr>
      </w:pPr>
    </w:p>
    <w:p w14:paraId="7D2C3719" w14:textId="49F96E35" w:rsidR="00760323" w:rsidRDefault="00760323" w:rsidP="00522A11">
      <w:pPr>
        <w:pStyle w:val="NoSpacing"/>
        <w:jc w:val="both"/>
        <w:rPr>
          <w:rFonts w:asciiTheme="minorBidi" w:hAnsiTheme="minorBidi" w:cstheme="minorBidi"/>
          <w:b/>
        </w:rPr>
      </w:pPr>
    </w:p>
    <w:p w14:paraId="0105B8DB" w14:textId="77777777" w:rsidR="00760323" w:rsidRPr="00760323" w:rsidRDefault="00760323" w:rsidP="00522A11">
      <w:pPr>
        <w:pStyle w:val="NoSpacing"/>
        <w:jc w:val="both"/>
        <w:rPr>
          <w:rFonts w:asciiTheme="minorBidi" w:hAnsiTheme="minorBidi" w:cstheme="minorBidi"/>
          <w:b/>
        </w:rPr>
      </w:pPr>
    </w:p>
    <w:p w14:paraId="099979F0" w14:textId="77777777" w:rsidR="00522A11" w:rsidRPr="00DC1454" w:rsidRDefault="00BD4BB7" w:rsidP="00522A11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Apr’15-Nov</w:t>
      </w:r>
      <w:r w:rsidR="00522A11" w:rsidRPr="00DC1454">
        <w:rPr>
          <w:rFonts w:asciiTheme="minorBidi" w:hAnsiTheme="minorBidi" w:cstheme="minorBidi"/>
          <w:b/>
        </w:rPr>
        <w:t>’</w:t>
      </w:r>
      <w:r w:rsidRPr="00DC1454">
        <w:rPr>
          <w:rFonts w:asciiTheme="minorBidi" w:hAnsiTheme="minorBidi" w:cstheme="minorBidi"/>
          <w:b/>
        </w:rPr>
        <w:t>15</w:t>
      </w:r>
      <w:r w:rsidR="00522A11" w:rsidRPr="00DC1454">
        <w:rPr>
          <w:rFonts w:asciiTheme="minorBidi" w:hAnsiTheme="minorBidi" w:cstheme="minorBidi"/>
          <w:b/>
        </w:rPr>
        <w:t xml:space="preserve"> </w:t>
      </w:r>
      <w:r w:rsidRPr="00DC1454">
        <w:rPr>
          <w:rFonts w:asciiTheme="minorBidi" w:hAnsiTheme="minorBidi" w:cstheme="minorBidi"/>
          <w:b/>
        </w:rPr>
        <w:t xml:space="preserve">(Competent Synergies </w:t>
      </w:r>
      <w:proofErr w:type="spellStart"/>
      <w:r w:rsidRPr="00DC1454">
        <w:rPr>
          <w:rFonts w:asciiTheme="minorBidi" w:hAnsiTheme="minorBidi" w:cstheme="minorBidi"/>
          <w:b/>
        </w:rPr>
        <w:t>Pvt.</w:t>
      </w:r>
      <w:proofErr w:type="spellEnd"/>
      <w:r w:rsidRPr="00DC1454">
        <w:rPr>
          <w:rFonts w:asciiTheme="minorBidi" w:hAnsiTheme="minorBidi" w:cstheme="minorBidi"/>
          <w:b/>
        </w:rPr>
        <w:t xml:space="preserve"> Ltd.) </w:t>
      </w:r>
      <w:r w:rsidR="008E4255" w:rsidRPr="00DC1454">
        <w:rPr>
          <w:rFonts w:asciiTheme="minorBidi" w:hAnsiTheme="minorBidi" w:cstheme="minorBidi"/>
          <w:b/>
        </w:rPr>
        <w:t>as IT Executive</w:t>
      </w:r>
    </w:p>
    <w:p w14:paraId="5FE7A13C" w14:textId="77777777" w:rsidR="008E4255" w:rsidRPr="00DC1454" w:rsidRDefault="008E4255" w:rsidP="00522A11">
      <w:pPr>
        <w:pStyle w:val="NoSpacing"/>
        <w:jc w:val="both"/>
        <w:rPr>
          <w:rFonts w:asciiTheme="minorBidi" w:hAnsiTheme="minorBidi" w:cstheme="minorBidi"/>
          <w:b/>
        </w:rPr>
      </w:pPr>
    </w:p>
    <w:p w14:paraId="54216BB7" w14:textId="77777777" w:rsidR="00106716" w:rsidRPr="00DC1454" w:rsidRDefault="00E71A8C" w:rsidP="00E71A8C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Key Result Areas:</w:t>
      </w:r>
    </w:p>
    <w:p w14:paraId="212E1B0E" w14:textId="77777777" w:rsidR="0048190F" w:rsidRPr="00DC1454" w:rsidRDefault="0048190F" w:rsidP="0048190F">
      <w:pPr>
        <w:pStyle w:val="NoSpacing"/>
        <w:jc w:val="both"/>
        <w:rPr>
          <w:rFonts w:asciiTheme="minorBidi" w:hAnsiTheme="minorBidi" w:cstheme="minorBidi"/>
          <w:color w:val="000000" w:themeColor="text1"/>
        </w:rPr>
      </w:pPr>
      <w:r w:rsidRPr="00DC1454">
        <w:rPr>
          <w:rFonts w:asciiTheme="minorBidi" w:hAnsiTheme="minorBidi" w:cstheme="minorBidi"/>
          <w:color w:val="000000" w:themeColor="text1"/>
        </w:rPr>
        <w:t>•</w:t>
      </w:r>
      <w:r w:rsidRPr="00DC1454">
        <w:rPr>
          <w:rFonts w:asciiTheme="minorBidi" w:hAnsiTheme="minorBidi" w:cstheme="minorBidi"/>
          <w:color w:val="FF0000"/>
        </w:rPr>
        <w:t xml:space="preserve">       </w:t>
      </w:r>
      <w:r w:rsidRPr="00DC1454">
        <w:rPr>
          <w:rFonts w:asciiTheme="minorBidi" w:hAnsiTheme="minorBidi" w:cstheme="minorBidi"/>
          <w:color w:val="000000" w:themeColor="text1"/>
        </w:rPr>
        <w:t>Planning, scheduling and implementing network hardware and software maintenance requirements and upgrades</w:t>
      </w:r>
    </w:p>
    <w:p w14:paraId="00D0BE2F" w14:textId="77777777" w:rsidR="0048190F" w:rsidRPr="00DC1454" w:rsidRDefault="0048190F" w:rsidP="0048190F">
      <w:pPr>
        <w:pStyle w:val="NoSpacing"/>
        <w:jc w:val="both"/>
        <w:rPr>
          <w:rFonts w:asciiTheme="minorBidi" w:hAnsiTheme="minorBidi" w:cstheme="minorBidi"/>
          <w:color w:val="000000" w:themeColor="text1"/>
        </w:rPr>
      </w:pPr>
      <w:r w:rsidRPr="00DC1454">
        <w:rPr>
          <w:rFonts w:asciiTheme="minorBidi" w:hAnsiTheme="minorBidi" w:cstheme="minorBidi"/>
          <w:color w:val="000000" w:themeColor="text1"/>
        </w:rPr>
        <w:t xml:space="preserve">•       Resolve complex problems, internal to the team, with other support teams, and the customer or supplier. </w:t>
      </w:r>
    </w:p>
    <w:p w14:paraId="2D3BC15E" w14:textId="141921B6" w:rsidR="0048190F" w:rsidRPr="00DC1454" w:rsidRDefault="0048190F" w:rsidP="00BE587F">
      <w:pPr>
        <w:pStyle w:val="NoSpacing"/>
        <w:jc w:val="both"/>
        <w:rPr>
          <w:rFonts w:asciiTheme="minorBidi" w:hAnsiTheme="minorBidi" w:cstheme="minorBidi"/>
          <w:color w:val="000000" w:themeColor="text1"/>
        </w:rPr>
      </w:pPr>
      <w:r w:rsidRPr="00DC1454">
        <w:rPr>
          <w:rFonts w:asciiTheme="minorBidi" w:hAnsiTheme="minorBidi" w:cstheme="minorBidi"/>
          <w:color w:val="000000" w:themeColor="text1"/>
        </w:rPr>
        <w:t>•       Responsible for Complete up-time of IT and audit readiness in all point of time</w:t>
      </w:r>
    </w:p>
    <w:p w14:paraId="6875EFC3" w14:textId="77777777" w:rsidR="0048190F" w:rsidRPr="00DC1454" w:rsidRDefault="0048190F" w:rsidP="0048190F">
      <w:pPr>
        <w:pStyle w:val="NoSpacing"/>
        <w:jc w:val="both"/>
        <w:rPr>
          <w:rFonts w:asciiTheme="minorBidi" w:hAnsiTheme="minorBidi" w:cstheme="minorBidi"/>
          <w:color w:val="FF0000"/>
        </w:rPr>
      </w:pPr>
    </w:p>
    <w:p w14:paraId="0F7C0A06" w14:textId="77777777" w:rsidR="008E4255" w:rsidRPr="00DC1454" w:rsidRDefault="008E4255" w:rsidP="008E4255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 xml:space="preserve">Aug’13-Feb’15 (One Point One Solution Pvt. Ltd.) as IT Executive </w:t>
      </w:r>
    </w:p>
    <w:p w14:paraId="24993729" w14:textId="77777777" w:rsidR="008E4255" w:rsidRPr="00DC1454" w:rsidRDefault="008E4255" w:rsidP="008E4255">
      <w:pPr>
        <w:pStyle w:val="NoSpacing"/>
        <w:jc w:val="both"/>
        <w:rPr>
          <w:rFonts w:asciiTheme="minorBidi" w:hAnsiTheme="minorBidi" w:cstheme="minorBidi"/>
          <w:b/>
        </w:rPr>
      </w:pPr>
    </w:p>
    <w:p w14:paraId="24E5F577" w14:textId="77777777" w:rsidR="008E4255" w:rsidRPr="00DC1454" w:rsidRDefault="008E4255" w:rsidP="008E4255">
      <w:pPr>
        <w:pStyle w:val="NoSpacing"/>
        <w:jc w:val="both"/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Key Result Areas:</w:t>
      </w:r>
    </w:p>
    <w:p w14:paraId="25069A58" w14:textId="77777777" w:rsidR="008E4255" w:rsidRPr="00DC1454" w:rsidRDefault="008E4255" w:rsidP="008E4255">
      <w:pPr>
        <w:pStyle w:val="NoSpacing"/>
        <w:numPr>
          <w:ilvl w:val="0"/>
          <w:numId w:val="5"/>
        </w:numPr>
        <w:jc w:val="both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Streamlining MS-Outlook Configuration, PST creation attachment and troubleshot related problem.</w:t>
      </w:r>
    </w:p>
    <w:p w14:paraId="095BD9B8" w14:textId="77777777" w:rsidR="008E4255" w:rsidRPr="00DC1454" w:rsidRDefault="008E4255" w:rsidP="008E4255">
      <w:pPr>
        <w:pStyle w:val="NoSpacing"/>
        <w:numPr>
          <w:ilvl w:val="0"/>
          <w:numId w:val="5"/>
        </w:numPr>
        <w:jc w:val="both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Managing Windows 2000, Windows XP, Windows Vista, Win 7</w:t>
      </w:r>
    </w:p>
    <w:p w14:paraId="30B989D9" w14:textId="5E60383D" w:rsidR="0056225C" w:rsidRPr="00DC1454" w:rsidRDefault="0048190F" w:rsidP="00BE587F">
      <w:pPr>
        <w:pStyle w:val="BlockText"/>
        <w:numPr>
          <w:ilvl w:val="0"/>
          <w:numId w:val="5"/>
        </w:numPr>
        <w:tabs>
          <w:tab w:val="left" w:pos="540"/>
        </w:tabs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Installing and updating all the Bharti Airtel software’s: PACS, ICRM, and TAMESSO etc.</w:t>
      </w:r>
    </w:p>
    <w:p w14:paraId="2C5A6A4E" w14:textId="26E9D08D" w:rsidR="00DC1454" w:rsidRPr="00DC1454" w:rsidRDefault="00DC1454" w:rsidP="00DC1454">
      <w:pPr>
        <w:pStyle w:val="BlockText"/>
        <w:tabs>
          <w:tab w:val="left" w:pos="540"/>
        </w:tabs>
        <w:ind w:left="0"/>
        <w:rPr>
          <w:rFonts w:asciiTheme="minorBidi" w:hAnsiTheme="minorBidi" w:cstheme="minorBidi"/>
          <w:sz w:val="20"/>
          <w:szCs w:val="20"/>
        </w:rPr>
      </w:pPr>
    </w:p>
    <w:p w14:paraId="72F281B1" w14:textId="77777777" w:rsidR="00DC1454" w:rsidRPr="00DC1454" w:rsidRDefault="00DC1454" w:rsidP="00DC1454">
      <w:pPr>
        <w:pStyle w:val="BlockText"/>
        <w:tabs>
          <w:tab w:val="left" w:pos="540"/>
        </w:tabs>
        <w:ind w:left="0"/>
        <w:rPr>
          <w:rFonts w:asciiTheme="minorBidi" w:hAnsiTheme="minorBidi" w:cstheme="minorBidi"/>
          <w:sz w:val="20"/>
          <w:szCs w:val="20"/>
        </w:rPr>
      </w:pPr>
    </w:p>
    <w:p w14:paraId="58EA0AB8" w14:textId="77777777" w:rsidR="00A544A1" w:rsidRPr="00DC1454" w:rsidRDefault="00A544A1" w:rsidP="00CF7647">
      <w:pPr>
        <w:pStyle w:val="NoSpacing"/>
        <w:jc w:val="both"/>
        <w:rPr>
          <w:rFonts w:asciiTheme="minorBidi" w:hAnsiTheme="minorBidi" w:cstheme="minorBidi"/>
          <w:b/>
        </w:rPr>
      </w:pPr>
    </w:p>
    <w:p w14:paraId="25AA1A39" w14:textId="77777777" w:rsidR="00A544A1" w:rsidRPr="00DC1454" w:rsidRDefault="00A544A1" w:rsidP="0056225C">
      <w:pPr>
        <w:pBdr>
          <w:top w:val="single" w:sz="2" w:space="1" w:color="auto"/>
          <w:bottom w:val="single" w:sz="2" w:space="0" w:color="auto"/>
        </w:pBdr>
        <w:shd w:val="clear" w:color="auto" w:fill="D0CECE"/>
        <w:jc w:val="center"/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</w:pPr>
      <w:r w:rsidRPr="00DC1454"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  <w:t>ACADEMIC DETAILS</w:t>
      </w:r>
    </w:p>
    <w:p w14:paraId="09BCCD55" w14:textId="77777777" w:rsidR="00522A11" w:rsidRPr="00DC1454" w:rsidRDefault="00522A11" w:rsidP="00522A11">
      <w:pPr>
        <w:pStyle w:val="NoSpacing"/>
        <w:ind w:left="360"/>
        <w:rPr>
          <w:rFonts w:asciiTheme="minorBidi" w:hAnsiTheme="minorBidi" w:cstheme="minorBidi"/>
          <w:lang w:eastAsia="en-GB"/>
        </w:rPr>
      </w:pPr>
    </w:p>
    <w:p w14:paraId="381D7C3F" w14:textId="5583AE8B" w:rsidR="0056225C" w:rsidRPr="00DC1454" w:rsidRDefault="00A62023" w:rsidP="00A62023">
      <w:pPr>
        <w:pStyle w:val="ListParagraph"/>
        <w:numPr>
          <w:ilvl w:val="0"/>
          <w:numId w:val="4"/>
        </w:numPr>
        <w:suppressAutoHyphens/>
        <w:spacing w:after="0" w:line="240" w:lineRule="auto"/>
        <w:contextualSpacing w:val="0"/>
        <w:rPr>
          <w:rFonts w:asciiTheme="minorBidi" w:eastAsia="Arial Unicode MS" w:hAnsiTheme="minorBidi" w:cstheme="minorBidi"/>
          <w:sz w:val="20"/>
          <w:szCs w:val="20"/>
        </w:rPr>
      </w:pPr>
      <w:r w:rsidRPr="00DC1454">
        <w:rPr>
          <w:rFonts w:asciiTheme="minorBidi" w:eastAsia="Arial Unicode MS" w:hAnsiTheme="minorBidi" w:cstheme="minorBidi"/>
          <w:b/>
          <w:sz w:val="20"/>
          <w:szCs w:val="20"/>
        </w:rPr>
        <w:t>10</w:t>
      </w:r>
      <w:r w:rsidRPr="00DC1454">
        <w:rPr>
          <w:rFonts w:asciiTheme="minorBidi" w:eastAsia="Arial Unicode MS" w:hAnsiTheme="minorBidi" w:cstheme="minorBidi"/>
          <w:b/>
          <w:sz w:val="20"/>
          <w:szCs w:val="20"/>
          <w:vertAlign w:val="superscript"/>
        </w:rPr>
        <w:t xml:space="preserve">th </w:t>
      </w:r>
      <w:r w:rsidRPr="00DC1454">
        <w:rPr>
          <w:rFonts w:asciiTheme="minorBidi" w:eastAsia="Arial Unicode MS" w:hAnsiTheme="minorBidi" w:cstheme="minorBidi"/>
        </w:rPr>
        <w:t xml:space="preserve">from </w:t>
      </w:r>
      <w:r w:rsidR="0056225C" w:rsidRPr="00DC1454">
        <w:rPr>
          <w:rFonts w:asciiTheme="minorBidi" w:eastAsia="Arial Unicode MS" w:hAnsiTheme="minorBidi" w:cstheme="minorBidi"/>
        </w:rPr>
        <w:t>Bhartiya Public School, Ambala Cantt from C.B.S.E Board.</w:t>
      </w:r>
    </w:p>
    <w:p w14:paraId="59D02CB3" w14:textId="5844FFE6" w:rsidR="00A62023" w:rsidRPr="00DC1454" w:rsidRDefault="00A62023" w:rsidP="00A62023">
      <w:pPr>
        <w:pStyle w:val="ListParagraph"/>
        <w:numPr>
          <w:ilvl w:val="0"/>
          <w:numId w:val="4"/>
        </w:numPr>
        <w:suppressAutoHyphens/>
        <w:spacing w:after="0" w:line="240" w:lineRule="auto"/>
        <w:contextualSpacing w:val="0"/>
        <w:rPr>
          <w:rFonts w:asciiTheme="minorBidi" w:eastAsia="Arial Unicode MS" w:hAnsiTheme="minorBidi" w:cstheme="minorBidi"/>
          <w:sz w:val="20"/>
          <w:szCs w:val="20"/>
        </w:rPr>
      </w:pPr>
      <w:r w:rsidRPr="00DC1454">
        <w:rPr>
          <w:rFonts w:asciiTheme="minorBidi" w:eastAsia="Arial Unicode MS" w:hAnsiTheme="minorBidi" w:cstheme="minorBidi"/>
          <w:b/>
          <w:sz w:val="20"/>
          <w:szCs w:val="20"/>
        </w:rPr>
        <w:t xml:space="preserve">Diploma </w:t>
      </w:r>
      <w:r w:rsidRPr="00DC1454">
        <w:rPr>
          <w:rFonts w:asciiTheme="minorBidi" w:eastAsia="Arial Unicode MS" w:hAnsiTheme="minorBidi" w:cstheme="minorBidi"/>
          <w:sz w:val="20"/>
          <w:szCs w:val="20"/>
        </w:rPr>
        <w:t xml:space="preserve">in </w:t>
      </w:r>
      <w:r w:rsidRPr="00DC1454">
        <w:rPr>
          <w:rFonts w:asciiTheme="minorBidi" w:eastAsia="Arial Unicode MS" w:hAnsiTheme="minorBidi" w:cstheme="minorBidi"/>
          <w:b/>
          <w:sz w:val="20"/>
          <w:szCs w:val="20"/>
        </w:rPr>
        <w:t>Computer science</w:t>
      </w:r>
      <w:r w:rsidRPr="00DC1454">
        <w:rPr>
          <w:rFonts w:asciiTheme="minorBidi" w:eastAsia="Arial Unicode MS" w:hAnsiTheme="minorBidi" w:cstheme="minorBidi"/>
          <w:sz w:val="20"/>
          <w:szCs w:val="20"/>
        </w:rPr>
        <w:t xml:space="preserve"> from </w:t>
      </w:r>
      <w:proofErr w:type="spellStart"/>
      <w:r w:rsidRPr="00DC1454">
        <w:rPr>
          <w:rFonts w:asciiTheme="minorBidi" w:eastAsia="Arial Unicode MS" w:hAnsiTheme="minorBidi" w:cstheme="minorBidi"/>
          <w:sz w:val="20"/>
          <w:szCs w:val="20"/>
        </w:rPr>
        <w:t>Longowal</w:t>
      </w:r>
      <w:proofErr w:type="spellEnd"/>
      <w:r w:rsidRPr="00DC1454">
        <w:rPr>
          <w:rFonts w:asciiTheme="minorBidi" w:eastAsia="Arial Unicode MS" w:hAnsiTheme="minorBidi" w:cstheme="minorBidi"/>
          <w:sz w:val="20"/>
          <w:szCs w:val="20"/>
        </w:rPr>
        <w:t xml:space="preserve"> Polytechnic College in 2010.</w:t>
      </w:r>
    </w:p>
    <w:p w14:paraId="160A509C" w14:textId="62044F0B" w:rsidR="0056225C" w:rsidRDefault="0056225C" w:rsidP="00E5261D">
      <w:pPr>
        <w:pStyle w:val="ListParagraph"/>
        <w:numPr>
          <w:ilvl w:val="0"/>
          <w:numId w:val="4"/>
        </w:numPr>
        <w:suppressAutoHyphens/>
        <w:spacing w:after="0" w:line="240" w:lineRule="auto"/>
        <w:contextualSpacing w:val="0"/>
        <w:rPr>
          <w:rFonts w:asciiTheme="minorBidi" w:eastAsia="Arial Unicode MS" w:hAnsiTheme="minorBidi" w:cstheme="minorBidi"/>
          <w:sz w:val="20"/>
          <w:szCs w:val="20"/>
        </w:rPr>
      </w:pPr>
      <w:r w:rsidRPr="00DC1454">
        <w:rPr>
          <w:rFonts w:asciiTheme="minorBidi" w:eastAsia="Arial Unicode MS" w:hAnsiTheme="minorBidi" w:cstheme="minorBidi"/>
          <w:b/>
          <w:sz w:val="20"/>
          <w:szCs w:val="20"/>
        </w:rPr>
        <w:t>B. Tech.</w:t>
      </w:r>
      <w:r w:rsidRPr="00DC1454">
        <w:rPr>
          <w:rFonts w:asciiTheme="minorBidi" w:eastAsia="Arial Unicode MS" w:hAnsiTheme="minorBidi" w:cstheme="minorBidi"/>
          <w:sz w:val="20"/>
          <w:szCs w:val="20"/>
        </w:rPr>
        <w:t xml:space="preserve"> in </w:t>
      </w:r>
      <w:r w:rsidRPr="00DC1454">
        <w:rPr>
          <w:rFonts w:asciiTheme="minorBidi" w:eastAsia="Arial Unicode MS" w:hAnsiTheme="minorBidi" w:cstheme="minorBidi"/>
          <w:b/>
          <w:sz w:val="20"/>
          <w:szCs w:val="20"/>
        </w:rPr>
        <w:t>Computer science</w:t>
      </w:r>
      <w:r w:rsidRPr="00DC1454">
        <w:rPr>
          <w:rFonts w:asciiTheme="minorBidi" w:eastAsia="Arial Unicode MS" w:hAnsiTheme="minorBidi" w:cstheme="minorBidi"/>
          <w:sz w:val="20"/>
          <w:szCs w:val="20"/>
        </w:rPr>
        <w:t xml:space="preserve"> from Kurukshetra University in 2013.</w:t>
      </w:r>
    </w:p>
    <w:p w14:paraId="304150E4" w14:textId="77777777" w:rsidR="009D6401" w:rsidRPr="00DC1454" w:rsidRDefault="009D6401" w:rsidP="009D6401">
      <w:pPr>
        <w:pStyle w:val="ListParagraph"/>
        <w:numPr>
          <w:ilvl w:val="0"/>
          <w:numId w:val="4"/>
        </w:numPr>
        <w:suppressAutoHyphens/>
        <w:spacing w:after="0" w:line="240" w:lineRule="auto"/>
        <w:contextualSpacing w:val="0"/>
        <w:rPr>
          <w:rFonts w:asciiTheme="minorBidi" w:eastAsia="Arial Unicode MS" w:hAnsiTheme="minorBidi" w:cstheme="minorBidi"/>
          <w:sz w:val="20"/>
          <w:szCs w:val="20"/>
        </w:rPr>
      </w:pPr>
      <w:r w:rsidRPr="00DC1454">
        <w:rPr>
          <w:rFonts w:asciiTheme="minorBidi" w:eastAsia="Arial Unicode MS" w:hAnsiTheme="minorBidi" w:cstheme="minorBidi"/>
          <w:b/>
          <w:sz w:val="20"/>
          <w:szCs w:val="20"/>
        </w:rPr>
        <w:t>MBA (IT)</w:t>
      </w:r>
      <w:r w:rsidRPr="00DC1454">
        <w:rPr>
          <w:rFonts w:asciiTheme="minorBidi" w:eastAsia="Arial Unicode MS" w:hAnsiTheme="minorBidi" w:cstheme="minorBidi"/>
          <w:sz w:val="20"/>
          <w:szCs w:val="20"/>
        </w:rPr>
        <w:t xml:space="preserve"> from Amity University, Noida in 2018</w:t>
      </w:r>
      <w:r w:rsidRPr="00DC1454">
        <w:rPr>
          <w:rFonts w:asciiTheme="minorBidi" w:eastAsia="Arial Unicode MS" w:hAnsiTheme="minorBidi" w:cstheme="minorBidi"/>
          <w:b/>
          <w:sz w:val="20"/>
          <w:szCs w:val="20"/>
        </w:rPr>
        <w:t>.</w:t>
      </w:r>
    </w:p>
    <w:p w14:paraId="24C33F20" w14:textId="77777777" w:rsidR="00085968" w:rsidRPr="009D6401" w:rsidRDefault="00085968" w:rsidP="009D6401">
      <w:pPr>
        <w:suppressAutoHyphens/>
        <w:rPr>
          <w:rFonts w:asciiTheme="minorBidi" w:eastAsia="Arial Unicode MS" w:hAnsiTheme="minorBidi" w:cstheme="minorBidi"/>
        </w:rPr>
      </w:pPr>
      <w:bookmarkStart w:id="1" w:name="_GoBack"/>
      <w:bookmarkEnd w:id="1"/>
    </w:p>
    <w:p w14:paraId="715968EB" w14:textId="77777777" w:rsidR="00522A11" w:rsidRPr="00DC1454" w:rsidRDefault="00522A11" w:rsidP="00522A11">
      <w:pPr>
        <w:pStyle w:val="NoSpacing"/>
        <w:rPr>
          <w:rFonts w:asciiTheme="minorBidi" w:hAnsiTheme="minorBidi" w:cstheme="minorBidi"/>
          <w:b/>
          <w:lang w:eastAsia="en-GB"/>
        </w:rPr>
      </w:pPr>
    </w:p>
    <w:p w14:paraId="0E1AE55A" w14:textId="77777777" w:rsidR="00190443" w:rsidRPr="00DC1454" w:rsidRDefault="0056225C" w:rsidP="0056225C">
      <w:pPr>
        <w:pBdr>
          <w:top w:val="single" w:sz="2" w:space="1" w:color="auto"/>
          <w:bottom w:val="single" w:sz="2" w:space="1" w:color="auto"/>
        </w:pBdr>
        <w:shd w:val="clear" w:color="auto" w:fill="D0CECE"/>
        <w:tabs>
          <w:tab w:val="center" w:pos="5330"/>
          <w:tab w:val="left" w:pos="6870"/>
        </w:tabs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</w:pPr>
      <w:r w:rsidRPr="00DC1454">
        <w:rPr>
          <w:rFonts w:asciiTheme="minorBidi" w:hAnsiTheme="minorBidi" w:cstheme="minorBidi"/>
          <w:b/>
          <w:smallCaps/>
          <w:color w:val="000000"/>
          <w:spacing w:val="38"/>
        </w:rPr>
        <w:tab/>
      </w:r>
      <w:r w:rsidRPr="00DC1454"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  <w:t>SEMINAR AND CERTIFICATION</w:t>
      </w:r>
    </w:p>
    <w:p w14:paraId="38DD696A" w14:textId="77777777" w:rsidR="00190443" w:rsidRPr="00DC1454" w:rsidRDefault="0056225C" w:rsidP="0056225C">
      <w:pPr>
        <w:pStyle w:val="NoSpacing"/>
        <w:tabs>
          <w:tab w:val="left" w:pos="7305"/>
        </w:tabs>
        <w:rPr>
          <w:rFonts w:asciiTheme="minorBidi" w:hAnsiTheme="minorBidi" w:cstheme="minorBidi"/>
          <w:b/>
          <w:lang w:eastAsia="en-GB"/>
        </w:rPr>
      </w:pPr>
      <w:r w:rsidRPr="00DC1454">
        <w:rPr>
          <w:rFonts w:asciiTheme="minorBidi" w:hAnsiTheme="minorBidi" w:cstheme="minorBidi"/>
          <w:b/>
          <w:lang w:eastAsia="en-GB"/>
        </w:rPr>
        <w:tab/>
      </w:r>
    </w:p>
    <w:p w14:paraId="2121D86F" w14:textId="77777777" w:rsidR="0056225C" w:rsidRPr="00DC1454" w:rsidRDefault="0056225C" w:rsidP="0029457E">
      <w:pPr>
        <w:pStyle w:val="ListParagraph"/>
        <w:numPr>
          <w:ilvl w:val="0"/>
          <w:numId w:val="4"/>
        </w:numPr>
        <w:spacing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DC1454">
        <w:rPr>
          <w:rFonts w:asciiTheme="minorBidi" w:eastAsia="Times New Roman" w:hAnsiTheme="minorBidi" w:cstheme="minorBidi"/>
          <w:sz w:val="20"/>
          <w:szCs w:val="20"/>
        </w:rPr>
        <w:t>Jetking Certified Hardware &amp; Networking Professional.</w:t>
      </w:r>
    </w:p>
    <w:p w14:paraId="2A78D465" w14:textId="77777777" w:rsidR="0056225C" w:rsidRPr="00DC1454" w:rsidRDefault="0056225C" w:rsidP="0029457E">
      <w:pPr>
        <w:pStyle w:val="ListParagraph"/>
        <w:numPr>
          <w:ilvl w:val="0"/>
          <w:numId w:val="4"/>
        </w:numPr>
        <w:spacing w:line="240" w:lineRule="auto"/>
        <w:rPr>
          <w:rFonts w:asciiTheme="minorBidi" w:eastAsia="Times New Roman" w:hAnsiTheme="minorBidi" w:cstheme="minorBidi"/>
          <w:sz w:val="20"/>
          <w:szCs w:val="20"/>
        </w:rPr>
      </w:pPr>
      <w:r w:rsidRPr="00DC1454">
        <w:rPr>
          <w:rFonts w:asciiTheme="minorBidi" w:eastAsia="Times New Roman" w:hAnsiTheme="minorBidi" w:cstheme="minorBidi"/>
          <w:sz w:val="20"/>
          <w:szCs w:val="20"/>
        </w:rPr>
        <w:t>Attended WEBINAR ON ORACLE conducted by BSNL in Training Centre Kurukshetra.</w:t>
      </w:r>
    </w:p>
    <w:p w14:paraId="7878F7C3" w14:textId="77777777" w:rsidR="0056225C" w:rsidRPr="00DC1454" w:rsidRDefault="0056225C" w:rsidP="0056225C">
      <w:pPr>
        <w:pStyle w:val="NoSpacing"/>
        <w:tabs>
          <w:tab w:val="left" w:pos="3195"/>
        </w:tabs>
        <w:rPr>
          <w:rFonts w:asciiTheme="minorBidi" w:hAnsiTheme="minorBidi" w:cstheme="minorBidi"/>
          <w:b/>
          <w:lang w:eastAsia="en-GB"/>
        </w:rPr>
      </w:pPr>
    </w:p>
    <w:p w14:paraId="53C5E235" w14:textId="77777777" w:rsidR="00522A11" w:rsidRPr="00DC1454" w:rsidRDefault="00522A11" w:rsidP="00522A11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</w:pPr>
      <w:r w:rsidRPr="00DC1454"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  <w:t>TECHNICAL SKILLS</w:t>
      </w:r>
    </w:p>
    <w:p w14:paraId="6983FA85" w14:textId="77777777" w:rsidR="00522A11" w:rsidRPr="00DC1454" w:rsidRDefault="00522A11" w:rsidP="00522A11">
      <w:pPr>
        <w:pStyle w:val="NoSpacing"/>
        <w:rPr>
          <w:rFonts w:asciiTheme="minorBidi" w:hAnsiTheme="minorBidi" w:cstheme="minorBidi"/>
          <w:b/>
          <w:lang w:eastAsia="en-GB"/>
        </w:rPr>
      </w:pPr>
    </w:p>
    <w:p w14:paraId="072EB668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Handling Escalation of all the Engineers requests.</w:t>
      </w:r>
    </w:p>
    <w:p w14:paraId="26187173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Responsible for all Calls (Hardware, Software and Networking Calls), PC Allocation to new users, System configuration (E-mail, Internet, and Printer Setup)</w:t>
      </w:r>
    </w:p>
    <w:p w14:paraId="19436B78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Installation of the windows updates, Antivirus</w:t>
      </w:r>
      <w:r w:rsidRPr="00DC1454">
        <w:rPr>
          <w:rFonts w:asciiTheme="minorBidi" w:hAnsiTheme="minorBidi" w:cstheme="minorBidi"/>
          <w:lang w:val="en-IN"/>
        </w:rPr>
        <w:t>.</w:t>
      </w:r>
    </w:p>
    <w:p w14:paraId="4A7E93C4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 xml:space="preserve">Working in 24x7 global environments.  </w:t>
      </w:r>
    </w:p>
    <w:p w14:paraId="74F79061" w14:textId="3DADC541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 xml:space="preserve">Working with Remote Tools </w:t>
      </w:r>
      <w:r w:rsidR="00BE587F" w:rsidRPr="00DC1454">
        <w:rPr>
          <w:rFonts w:asciiTheme="minorBidi" w:hAnsiTheme="minorBidi" w:cstheme="minorBidi"/>
        </w:rPr>
        <w:t>Teamwear</w:t>
      </w:r>
      <w:r w:rsidRPr="00DC1454">
        <w:rPr>
          <w:rFonts w:asciiTheme="minorBidi" w:hAnsiTheme="minorBidi" w:cstheme="minorBidi"/>
        </w:rPr>
        <w:t>.</w:t>
      </w:r>
    </w:p>
    <w:p w14:paraId="586AD2B2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 xml:space="preserve">Responsible for </w:t>
      </w:r>
      <w:r w:rsidRPr="00DC1454">
        <w:rPr>
          <w:rFonts w:asciiTheme="minorBidi" w:hAnsiTheme="minorBidi" w:cstheme="minorBidi"/>
          <w:b/>
        </w:rPr>
        <w:t>Installation</w:t>
      </w:r>
      <w:r w:rsidRPr="00DC1454">
        <w:rPr>
          <w:rFonts w:asciiTheme="minorBidi" w:hAnsiTheme="minorBidi" w:cstheme="minorBidi"/>
        </w:rPr>
        <w:t xml:space="preserve">, </w:t>
      </w:r>
      <w:r w:rsidRPr="00DC1454">
        <w:rPr>
          <w:rFonts w:asciiTheme="minorBidi" w:hAnsiTheme="minorBidi" w:cstheme="minorBidi"/>
          <w:b/>
        </w:rPr>
        <w:t>repair</w:t>
      </w:r>
      <w:r w:rsidRPr="00DC1454">
        <w:rPr>
          <w:rFonts w:asciiTheme="minorBidi" w:hAnsiTheme="minorBidi" w:cstheme="minorBidi"/>
        </w:rPr>
        <w:t xml:space="preserve"> and </w:t>
      </w:r>
      <w:r w:rsidRPr="00DC1454">
        <w:rPr>
          <w:rFonts w:asciiTheme="minorBidi" w:hAnsiTheme="minorBidi" w:cstheme="minorBidi"/>
          <w:b/>
        </w:rPr>
        <w:t>maintenance</w:t>
      </w:r>
      <w:r w:rsidRPr="00DC1454">
        <w:rPr>
          <w:rFonts w:asciiTheme="minorBidi" w:hAnsiTheme="minorBidi" w:cstheme="minorBidi"/>
        </w:rPr>
        <w:t xml:space="preserve"> of </w:t>
      </w:r>
      <w:r w:rsidRPr="00DC1454">
        <w:rPr>
          <w:rFonts w:asciiTheme="minorBidi" w:hAnsiTheme="minorBidi" w:cstheme="minorBidi"/>
          <w:b/>
        </w:rPr>
        <w:t>desktop &amp; Laptop</w:t>
      </w:r>
      <w:r w:rsidRPr="00DC1454">
        <w:rPr>
          <w:rFonts w:asciiTheme="minorBidi" w:hAnsiTheme="minorBidi" w:cstheme="minorBidi"/>
        </w:rPr>
        <w:t xml:space="preserve"> and provide increased customer satisfaction and system performance.</w:t>
      </w:r>
    </w:p>
    <w:p w14:paraId="1521E171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Installation and Maintenance of Window’s OS as well as Window’s Server.</w:t>
      </w:r>
    </w:p>
    <w:p w14:paraId="4FD2594F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Handled Corporate Symantec Antivirus server and client.</w:t>
      </w:r>
    </w:p>
    <w:p w14:paraId="53B8FA73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Configuration of Local &amp; Network Printer</w:t>
      </w:r>
    </w:p>
    <w:p w14:paraId="7A6CE3F1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Troubleshooting of Internet related problems.</w:t>
      </w:r>
    </w:p>
    <w:p w14:paraId="25BDC95D" w14:textId="77777777" w:rsidR="00085968" w:rsidRPr="00DC1454" w:rsidRDefault="00085968" w:rsidP="0029457E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 xml:space="preserve">Working with Windows Remote Assistance. </w:t>
      </w:r>
    </w:p>
    <w:p w14:paraId="7457AE80" w14:textId="33E2B352" w:rsidR="00815674" w:rsidRPr="00DC1454" w:rsidRDefault="00085968" w:rsidP="00815674">
      <w:pPr>
        <w:pStyle w:val="Achievement"/>
        <w:numPr>
          <w:ilvl w:val="0"/>
          <w:numId w:val="4"/>
        </w:numPr>
        <w:tabs>
          <w:tab w:val="left" w:pos="540"/>
        </w:tabs>
        <w:spacing w:line="276" w:lineRule="auto"/>
        <w:ind w:right="0"/>
        <w:jc w:val="left"/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Install and configure New Desktop includes configuring, connectivity, application support.</w:t>
      </w:r>
    </w:p>
    <w:p w14:paraId="6163EC23" w14:textId="77777777" w:rsidR="00106716" w:rsidRPr="00DC1454" w:rsidRDefault="00106716" w:rsidP="00190443">
      <w:pPr>
        <w:rPr>
          <w:rFonts w:asciiTheme="minorBidi" w:hAnsiTheme="minorBidi" w:cstheme="minorBidi"/>
          <w:b/>
        </w:rPr>
      </w:pPr>
    </w:p>
    <w:p w14:paraId="5166F659" w14:textId="77777777" w:rsidR="00190443" w:rsidRPr="00DC1454" w:rsidRDefault="00190443" w:rsidP="00190443">
      <w:pPr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Profile Included:</w:t>
      </w:r>
    </w:p>
    <w:p w14:paraId="760582EE" w14:textId="77777777" w:rsidR="00085968" w:rsidRPr="00DC1454" w:rsidRDefault="00085968" w:rsidP="00190443">
      <w:pPr>
        <w:rPr>
          <w:rFonts w:asciiTheme="minorBidi" w:hAnsiTheme="minorBidi" w:cstheme="minorBidi"/>
          <w:b/>
        </w:rPr>
      </w:pPr>
    </w:p>
    <w:p w14:paraId="4C7CD30E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Maintenance of workstations and all other computer hardware &amp; troubleshooting technical problems.</w:t>
      </w:r>
    </w:p>
    <w:p w14:paraId="6BB99DD2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Providing remote support to client.</w:t>
      </w:r>
    </w:p>
    <w:p w14:paraId="4AE8640B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Trouble shooting device, drivers and other hardware and software related problem.</w:t>
      </w:r>
    </w:p>
    <w:p w14:paraId="5052E36B" w14:textId="77777777" w:rsidR="00085968" w:rsidRPr="00DC1454" w:rsidRDefault="00085968" w:rsidP="0029457E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Calls logged with internet service provider and take follow-up till the resolution.</w:t>
      </w:r>
    </w:p>
    <w:p w14:paraId="16EB6F84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Configuring and Troubleshooting of MS Outlook at end user.</w:t>
      </w:r>
    </w:p>
    <w:p w14:paraId="6121E727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Troubleshooting and Configuration of printer and scanner.</w:t>
      </w:r>
    </w:p>
    <w:p w14:paraId="6CADB8F4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Troubleshooting hardware device, drivers and other hardware.</w:t>
      </w:r>
    </w:p>
    <w:p w14:paraId="5F9D5729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lastRenderedPageBreak/>
        <w:t>Configuring the setup for new user desktop.</w:t>
      </w:r>
    </w:p>
    <w:p w14:paraId="322596BD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Troubleshooting of internet, intranet and local area connection.</w:t>
      </w:r>
    </w:p>
    <w:p w14:paraId="67149824" w14:textId="77777777" w:rsidR="00085968" w:rsidRPr="00DC1454" w:rsidRDefault="00085968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Prepetition of audit like bay tagging, system tagging and all working non-working assets.</w:t>
      </w:r>
    </w:p>
    <w:p w14:paraId="1C1D81DC" w14:textId="77777777" w:rsidR="00085968" w:rsidRPr="00DC1454" w:rsidRDefault="00085968" w:rsidP="0029457E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Updating of patches.</w:t>
      </w:r>
    </w:p>
    <w:p w14:paraId="330B942A" w14:textId="77777777" w:rsidR="00085968" w:rsidRPr="00DC1454" w:rsidRDefault="00085968" w:rsidP="0029457E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Troubleshooting of application and software as per requirement.</w:t>
      </w:r>
    </w:p>
    <w:p w14:paraId="5E3FCE6C" w14:textId="77777777" w:rsidR="00085968" w:rsidRPr="00DC1454" w:rsidRDefault="00085968" w:rsidP="0029457E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eastAsiaTheme="minorHAnsi" w:hAnsiTheme="minorBidi" w:cstheme="minorBidi"/>
          <w:sz w:val="20"/>
          <w:szCs w:val="20"/>
        </w:rPr>
        <w:t>Software installation, configuration and troubleshooting for end users.</w:t>
      </w:r>
    </w:p>
    <w:p w14:paraId="50DEE3CB" w14:textId="6FC74647" w:rsidR="00522A11" w:rsidRPr="00DC1454" w:rsidRDefault="00815674" w:rsidP="0029457E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0"/>
          <w:szCs w:val="20"/>
        </w:rPr>
      </w:pPr>
      <w:r w:rsidRPr="00DC1454">
        <w:rPr>
          <w:rFonts w:asciiTheme="minorBidi" w:hAnsiTheme="minorBidi" w:cstheme="minorBidi"/>
          <w:sz w:val="20"/>
          <w:szCs w:val="20"/>
        </w:rPr>
        <w:t>Monitor</w:t>
      </w:r>
      <w:r w:rsidR="00085968" w:rsidRPr="00DC1454">
        <w:rPr>
          <w:rFonts w:asciiTheme="minorBidi" w:hAnsiTheme="minorBidi" w:cstheme="minorBidi"/>
          <w:sz w:val="20"/>
          <w:szCs w:val="20"/>
        </w:rPr>
        <w:t xml:space="preserve"> analyze and address reliability and performance issues.</w:t>
      </w:r>
    </w:p>
    <w:p w14:paraId="11D5C56E" w14:textId="77777777" w:rsidR="00085968" w:rsidRPr="00DC1454" w:rsidRDefault="00085968" w:rsidP="00085968">
      <w:pPr>
        <w:pStyle w:val="ListParagraph"/>
        <w:ind w:left="360"/>
        <w:rPr>
          <w:rFonts w:asciiTheme="minorBidi" w:hAnsiTheme="minorBidi" w:cstheme="minorBidi"/>
          <w:sz w:val="20"/>
          <w:szCs w:val="20"/>
        </w:rPr>
      </w:pPr>
    </w:p>
    <w:p w14:paraId="5103C8E7" w14:textId="77777777" w:rsidR="00A544A1" w:rsidRPr="00DC1454" w:rsidRDefault="00A544A1" w:rsidP="00A544A1">
      <w:pPr>
        <w:pBdr>
          <w:top w:val="single" w:sz="2" w:space="1" w:color="auto"/>
          <w:bottom w:val="single" w:sz="2" w:space="1" w:color="auto"/>
        </w:pBdr>
        <w:shd w:val="clear" w:color="auto" w:fill="D0CECE"/>
        <w:jc w:val="center"/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</w:pPr>
      <w:r w:rsidRPr="00DC1454">
        <w:rPr>
          <w:rFonts w:asciiTheme="minorBidi" w:hAnsiTheme="minorBidi" w:cstheme="minorBidi"/>
          <w:b/>
          <w:smallCaps/>
          <w:color w:val="000000"/>
          <w:spacing w:val="38"/>
          <w:sz w:val="24"/>
          <w:szCs w:val="24"/>
        </w:rPr>
        <w:t>PERSONAL DETAILS</w:t>
      </w:r>
    </w:p>
    <w:p w14:paraId="193F2BC0" w14:textId="77777777" w:rsidR="000433EB" w:rsidRPr="00DC1454" w:rsidRDefault="000433EB" w:rsidP="00A544A1">
      <w:pPr>
        <w:jc w:val="both"/>
        <w:rPr>
          <w:rFonts w:asciiTheme="minorBidi" w:eastAsia="Calibri" w:hAnsiTheme="minorBidi" w:cstheme="minorBidi"/>
          <w:b/>
          <w:spacing w:val="-4"/>
        </w:rPr>
      </w:pPr>
    </w:p>
    <w:p w14:paraId="277E1275" w14:textId="77777777" w:rsidR="00522A11" w:rsidRPr="00DC1454" w:rsidRDefault="000433EB" w:rsidP="00A544A1">
      <w:pPr>
        <w:jc w:val="both"/>
        <w:rPr>
          <w:rFonts w:asciiTheme="minorBidi" w:eastAsia="Calibri" w:hAnsiTheme="minorBidi" w:cstheme="minorBidi"/>
          <w:b/>
          <w:spacing w:val="-4"/>
        </w:rPr>
      </w:pPr>
      <w:r w:rsidRPr="00DC1454">
        <w:rPr>
          <w:rFonts w:asciiTheme="minorBidi" w:eastAsia="Calibri" w:hAnsiTheme="minorBidi" w:cstheme="minorBidi"/>
          <w:b/>
          <w:spacing w:val="-4"/>
        </w:rPr>
        <w:t>•</w:t>
      </w:r>
      <w:r w:rsidRPr="00DC1454">
        <w:rPr>
          <w:rFonts w:asciiTheme="minorBidi" w:eastAsia="Calibri" w:hAnsiTheme="minorBidi" w:cstheme="minorBidi"/>
          <w:b/>
          <w:spacing w:val="-4"/>
        </w:rPr>
        <w:tab/>
        <w:t>Name</w:t>
      </w:r>
      <w:r w:rsidRPr="00DC1454">
        <w:rPr>
          <w:rFonts w:asciiTheme="minorBidi" w:eastAsia="Calibri" w:hAnsiTheme="minorBidi" w:cstheme="minorBidi"/>
          <w:b/>
          <w:spacing w:val="-4"/>
        </w:rPr>
        <w:tab/>
      </w:r>
      <w:r w:rsidRPr="00DC1454">
        <w:rPr>
          <w:rFonts w:asciiTheme="minorBidi" w:eastAsia="Calibri" w:hAnsiTheme="minorBidi" w:cstheme="minorBidi"/>
          <w:b/>
          <w:spacing w:val="-4"/>
        </w:rPr>
        <w:tab/>
      </w:r>
      <w:r w:rsidRPr="00DC1454">
        <w:rPr>
          <w:rFonts w:asciiTheme="minorBidi" w:eastAsia="Calibri" w:hAnsiTheme="minorBidi" w:cstheme="minorBidi"/>
          <w:b/>
          <w:spacing w:val="-4"/>
        </w:rPr>
        <w:tab/>
        <w:t xml:space="preserve">:        </w:t>
      </w:r>
      <w:r w:rsidRPr="00DC1454">
        <w:rPr>
          <w:rFonts w:asciiTheme="minorBidi" w:eastAsia="Calibri" w:hAnsiTheme="minorBidi" w:cstheme="minorBidi"/>
          <w:b/>
          <w:spacing w:val="-4"/>
        </w:rPr>
        <w:tab/>
        <w:t xml:space="preserve"> Gaurav Gupta</w:t>
      </w:r>
    </w:p>
    <w:p w14:paraId="2A96E4B4" w14:textId="77777777" w:rsidR="000433EB" w:rsidRPr="00DC1454" w:rsidRDefault="000433EB" w:rsidP="000433EB">
      <w:pPr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•</w:t>
      </w:r>
      <w:r w:rsidRPr="00DC1454">
        <w:rPr>
          <w:rFonts w:asciiTheme="minorBidi" w:hAnsiTheme="minorBidi" w:cstheme="minorBidi"/>
        </w:rPr>
        <w:tab/>
        <w:t>Date of Birth</w:t>
      </w:r>
      <w:r w:rsidRPr="00DC1454">
        <w:rPr>
          <w:rFonts w:asciiTheme="minorBidi" w:hAnsiTheme="minorBidi" w:cstheme="minorBidi"/>
        </w:rPr>
        <w:tab/>
      </w:r>
      <w:r w:rsidRPr="00DC1454">
        <w:rPr>
          <w:rFonts w:asciiTheme="minorBidi" w:hAnsiTheme="minorBidi" w:cstheme="minorBidi"/>
        </w:rPr>
        <w:tab/>
        <w:t>:</w:t>
      </w:r>
      <w:r w:rsidRPr="00DC1454">
        <w:rPr>
          <w:rFonts w:asciiTheme="minorBidi" w:hAnsiTheme="minorBidi" w:cstheme="minorBidi"/>
        </w:rPr>
        <w:tab/>
        <w:t xml:space="preserve"> 09 July 1987</w:t>
      </w:r>
      <w:r w:rsidRPr="00DC1454">
        <w:rPr>
          <w:rFonts w:asciiTheme="minorBidi" w:hAnsiTheme="minorBidi" w:cstheme="minorBidi"/>
        </w:rPr>
        <w:tab/>
      </w:r>
    </w:p>
    <w:p w14:paraId="79D08AD4" w14:textId="77777777" w:rsidR="000433EB" w:rsidRPr="00DC1454" w:rsidRDefault="000433EB" w:rsidP="000433EB">
      <w:pPr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•</w:t>
      </w:r>
      <w:r w:rsidRPr="00DC1454">
        <w:rPr>
          <w:rFonts w:asciiTheme="minorBidi" w:hAnsiTheme="minorBidi" w:cstheme="minorBidi"/>
        </w:rPr>
        <w:tab/>
        <w:t>Gender</w:t>
      </w:r>
      <w:r w:rsidRPr="00DC1454">
        <w:rPr>
          <w:rFonts w:asciiTheme="minorBidi" w:hAnsiTheme="minorBidi" w:cstheme="minorBidi"/>
        </w:rPr>
        <w:tab/>
      </w:r>
      <w:r w:rsidRPr="00DC1454">
        <w:rPr>
          <w:rFonts w:asciiTheme="minorBidi" w:hAnsiTheme="minorBidi" w:cstheme="minorBidi"/>
        </w:rPr>
        <w:tab/>
      </w:r>
      <w:r w:rsidR="00106716" w:rsidRPr="00DC1454">
        <w:rPr>
          <w:rFonts w:asciiTheme="minorBidi" w:hAnsiTheme="minorBidi" w:cstheme="minorBidi"/>
        </w:rPr>
        <w:tab/>
      </w:r>
      <w:r w:rsidRPr="00DC1454">
        <w:rPr>
          <w:rFonts w:asciiTheme="minorBidi" w:hAnsiTheme="minorBidi" w:cstheme="minorBidi"/>
        </w:rPr>
        <w:t>:</w:t>
      </w:r>
      <w:r w:rsidRPr="00DC1454">
        <w:rPr>
          <w:rFonts w:asciiTheme="minorBidi" w:hAnsiTheme="minorBidi" w:cstheme="minorBidi"/>
        </w:rPr>
        <w:tab/>
        <w:t xml:space="preserve"> Male</w:t>
      </w:r>
    </w:p>
    <w:p w14:paraId="506AE51F" w14:textId="018396A1" w:rsidR="000433EB" w:rsidRPr="00DC1454" w:rsidRDefault="000433EB" w:rsidP="000433EB">
      <w:pPr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•</w:t>
      </w:r>
      <w:r w:rsidRPr="00DC1454">
        <w:rPr>
          <w:rFonts w:asciiTheme="minorBidi" w:hAnsiTheme="minorBidi" w:cstheme="minorBidi"/>
        </w:rPr>
        <w:tab/>
        <w:t>Marital Status</w:t>
      </w:r>
      <w:r w:rsidRPr="00DC1454">
        <w:rPr>
          <w:rFonts w:asciiTheme="minorBidi" w:hAnsiTheme="minorBidi" w:cstheme="minorBidi"/>
        </w:rPr>
        <w:tab/>
      </w:r>
      <w:r w:rsidRPr="00DC1454">
        <w:rPr>
          <w:rFonts w:asciiTheme="minorBidi" w:hAnsiTheme="minorBidi" w:cstheme="minorBidi"/>
        </w:rPr>
        <w:tab/>
        <w:t>:</w:t>
      </w:r>
      <w:r w:rsidRPr="00DC1454">
        <w:rPr>
          <w:rFonts w:asciiTheme="minorBidi" w:hAnsiTheme="minorBidi" w:cstheme="minorBidi"/>
        </w:rPr>
        <w:tab/>
      </w:r>
      <w:r w:rsidR="00672FD0" w:rsidRPr="00DC1454">
        <w:rPr>
          <w:rFonts w:asciiTheme="minorBidi" w:hAnsiTheme="minorBidi" w:cstheme="minorBidi"/>
        </w:rPr>
        <w:t xml:space="preserve"> M</w:t>
      </w:r>
      <w:r w:rsidR="008943D5" w:rsidRPr="00DC1454">
        <w:rPr>
          <w:rFonts w:asciiTheme="minorBidi" w:hAnsiTheme="minorBidi" w:cstheme="minorBidi"/>
        </w:rPr>
        <w:t>arried</w:t>
      </w:r>
      <w:r w:rsidRPr="00DC1454">
        <w:rPr>
          <w:rFonts w:asciiTheme="minorBidi" w:hAnsiTheme="minorBidi" w:cstheme="minorBidi"/>
        </w:rPr>
        <w:t xml:space="preserve">   </w:t>
      </w:r>
    </w:p>
    <w:p w14:paraId="2FE4A4B7" w14:textId="4F63D64A" w:rsidR="000433EB" w:rsidRPr="00DC1454" w:rsidRDefault="000433EB" w:rsidP="000433EB">
      <w:pPr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•</w:t>
      </w:r>
      <w:r w:rsidRPr="00DC1454">
        <w:rPr>
          <w:rFonts w:asciiTheme="minorBidi" w:hAnsiTheme="minorBidi" w:cstheme="minorBidi"/>
        </w:rPr>
        <w:tab/>
        <w:t>Languages Known</w:t>
      </w:r>
      <w:r w:rsidRPr="00DC1454">
        <w:rPr>
          <w:rFonts w:asciiTheme="minorBidi" w:hAnsiTheme="minorBidi" w:cstheme="minorBidi"/>
        </w:rPr>
        <w:tab/>
        <w:t xml:space="preserve">:     </w:t>
      </w:r>
      <w:r w:rsidR="00106716" w:rsidRPr="00DC1454">
        <w:rPr>
          <w:rFonts w:asciiTheme="minorBidi" w:hAnsiTheme="minorBidi" w:cstheme="minorBidi"/>
        </w:rPr>
        <w:t xml:space="preserve">      </w:t>
      </w:r>
      <w:r w:rsidRPr="00DC1454">
        <w:rPr>
          <w:rFonts w:asciiTheme="minorBidi" w:hAnsiTheme="minorBidi" w:cstheme="minorBidi"/>
        </w:rPr>
        <w:t xml:space="preserve">  English and Hindi</w:t>
      </w:r>
    </w:p>
    <w:p w14:paraId="718FBAC6" w14:textId="77777777" w:rsidR="000433EB" w:rsidRPr="00DC1454" w:rsidRDefault="000433EB" w:rsidP="000433EB">
      <w:pPr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•</w:t>
      </w:r>
      <w:r w:rsidRPr="00DC1454">
        <w:rPr>
          <w:rFonts w:asciiTheme="minorBidi" w:hAnsiTheme="minorBidi" w:cstheme="minorBidi"/>
        </w:rPr>
        <w:tab/>
        <w:t>Email</w:t>
      </w:r>
      <w:r w:rsidRPr="00DC1454">
        <w:rPr>
          <w:rFonts w:asciiTheme="minorBidi" w:hAnsiTheme="minorBidi" w:cstheme="minorBidi"/>
        </w:rPr>
        <w:tab/>
      </w:r>
      <w:r w:rsidRPr="00DC1454">
        <w:rPr>
          <w:rFonts w:asciiTheme="minorBidi" w:hAnsiTheme="minorBidi" w:cstheme="minorBidi"/>
        </w:rPr>
        <w:tab/>
      </w:r>
      <w:r w:rsidRPr="00DC1454">
        <w:rPr>
          <w:rFonts w:asciiTheme="minorBidi" w:hAnsiTheme="minorBidi" w:cstheme="minorBidi"/>
        </w:rPr>
        <w:tab/>
        <w:t>:</w:t>
      </w:r>
      <w:r w:rsidRPr="00DC1454">
        <w:rPr>
          <w:rFonts w:asciiTheme="minorBidi" w:hAnsiTheme="minorBidi" w:cstheme="minorBidi"/>
        </w:rPr>
        <w:tab/>
        <w:t xml:space="preserve"> gggaurav1@gmail.com</w:t>
      </w:r>
    </w:p>
    <w:p w14:paraId="31FD23E9" w14:textId="77777777" w:rsidR="000433EB" w:rsidRPr="00DC1454" w:rsidRDefault="000433EB" w:rsidP="000433EB">
      <w:pPr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•</w:t>
      </w:r>
      <w:r w:rsidRPr="00DC1454">
        <w:rPr>
          <w:rFonts w:asciiTheme="minorBidi" w:hAnsiTheme="minorBidi" w:cstheme="minorBidi"/>
        </w:rPr>
        <w:tab/>
        <w:t xml:space="preserve">Hobbies                   </w:t>
      </w:r>
      <w:r w:rsidRPr="00DC1454">
        <w:rPr>
          <w:rFonts w:asciiTheme="minorBidi" w:hAnsiTheme="minorBidi" w:cstheme="minorBidi"/>
        </w:rPr>
        <w:tab/>
        <w:t xml:space="preserve">:          </w:t>
      </w:r>
      <w:r w:rsidR="00106716" w:rsidRPr="00DC1454">
        <w:rPr>
          <w:rFonts w:asciiTheme="minorBidi" w:hAnsiTheme="minorBidi" w:cstheme="minorBidi"/>
        </w:rPr>
        <w:tab/>
        <w:t xml:space="preserve"> </w:t>
      </w:r>
      <w:r w:rsidRPr="00DC1454">
        <w:rPr>
          <w:rFonts w:asciiTheme="minorBidi" w:hAnsiTheme="minorBidi" w:cstheme="minorBidi"/>
        </w:rPr>
        <w:t xml:space="preserve">Playing Cricket, Playing Computer Games, Chess.  </w:t>
      </w:r>
    </w:p>
    <w:p w14:paraId="57575D5C" w14:textId="77777777" w:rsidR="00CD0325" w:rsidRPr="00DC1454" w:rsidRDefault="00CD0325" w:rsidP="000433EB">
      <w:pPr>
        <w:rPr>
          <w:rFonts w:asciiTheme="minorBidi" w:hAnsiTheme="minorBidi" w:cstheme="minorBidi"/>
        </w:rPr>
      </w:pPr>
    </w:p>
    <w:p w14:paraId="4DA589B5" w14:textId="77777777" w:rsidR="00CD0325" w:rsidRPr="00DC1454" w:rsidRDefault="00CD0325" w:rsidP="000433EB">
      <w:pPr>
        <w:rPr>
          <w:rFonts w:asciiTheme="minorBidi" w:hAnsiTheme="minorBidi" w:cstheme="minorBidi"/>
        </w:rPr>
      </w:pPr>
    </w:p>
    <w:p w14:paraId="62A0C52F" w14:textId="77777777" w:rsidR="00CD0325" w:rsidRPr="00DC1454" w:rsidRDefault="00CD0325" w:rsidP="000433EB">
      <w:pPr>
        <w:rPr>
          <w:rFonts w:asciiTheme="minorBidi" w:hAnsiTheme="minorBidi" w:cstheme="minorBidi"/>
        </w:rPr>
      </w:pPr>
    </w:p>
    <w:p w14:paraId="4CB99382" w14:textId="77777777" w:rsidR="00CD0325" w:rsidRPr="00DC1454" w:rsidRDefault="00CD0325" w:rsidP="000433EB">
      <w:pPr>
        <w:rPr>
          <w:rFonts w:asciiTheme="minorBidi" w:hAnsiTheme="minorBidi" w:cstheme="minorBidi"/>
        </w:rPr>
      </w:pPr>
    </w:p>
    <w:p w14:paraId="065CD09A" w14:textId="77777777" w:rsidR="00CD0325" w:rsidRPr="00DC1454" w:rsidRDefault="00CD0325" w:rsidP="000433EB">
      <w:pPr>
        <w:rPr>
          <w:rFonts w:asciiTheme="minorBidi" w:hAnsiTheme="minorBidi" w:cstheme="minorBidi"/>
        </w:rPr>
      </w:pPr>
    </w:p>
    <w:p w14:paraId="31BB466A" w14:textId="77777777" w:rsidR="00CD0325" w:rsidRPr="00DC1454" w:rsidRDefault="00CD0325" w:rsidP="000433EB">
      <w:pPr>
        <w:rPr>
          <w:rFonts w:asciiTheme="minorBidi" w:hAnsiTheme="minorBidi" w:cstheme="minorBidi"/>
        </w:rPr>
      </w:pPr>
    </w:p>
    <w:p w14:paraId="78891943" w14:textId="77777777" w:rsidR="00CD0325" w:rsidRPr="00DC1454" w:rsidRDefault="00CD0325" w:rsidP="000433EB">
      <w:pPr>
        <w:rPr>
          <w:rFonts w:asciiTheme="minorBidi" w:hAnsiTheme="minorBidi" w:cstheme="minorBidi"/>
        </w:rPr>
      </w:pPr>
    </w:p>
    <w:p w14:paraId="3E9B077E" w14:textId="05A4D1E1" w:rsidR="00CD0325" w:rsidRPr="00DC1454" w:rsidRDefault="00BE587F" w:rsidP="000433EB">
      <w:pPr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>Place: -</w:t>
      </w:r>
      <w:r w:rsidR="00815674" w:rsidRPr="00DC1454">
        <w:rPr>
          <w:rFonts w:asciiTheme="minorBidi" w:hAnsiTheme="minorBidi" w:cstheme="minorBidi"/>
        </w:rPr>
        <w:t xml:space="preserve"> Noida</w:t>
      </w:r>
      <w:r w:rsidR="00815674" w:rsidRPr="00DC1454">
        <w:rPr>
          <w:rFonts w:asciiTheme="minorBidi" w:hAnsiTheme="minorBidi" w:cstheme="minorBidi"/>
        </w:rPr>
        <w:tab/>
      </w:r>
    </w:p>
    <w:p w14:paraId="5C7B32D4" w14:textId="5E52DCEA" w:rsidR="00CD0325" w:rsidRPr="00DC1454" w:rsidRDefault="00BE587F" w:rsidP="000433EB">
      <w:pPr>
        <w:rPr>
          <w:rFonts w:asciiTheme="minorBidi" w:hAnsiTheme="minorBidi" w:cstheme="minorBidi"/>
          <w:b/>
        </w:rPr>
      </w:pPr>
      <w:r w:rsidRPr="00DC1454">
        <w:rPr>
          <w:rFonts w:asciiTheme="minorBidi" w:hAnsiTheme="minorBidi" w:cstheme="minorBidi"/>
          <w:b/>
        </w:rPr>
        <w:t>Date: -</w:t>
      </w:r>
      <w:r w:rsidR="000C6220" w:rsidRPr="00DC1454">
        <w:rPr>
          <w:rFonts w:asciiTheme="minorBidi" w:hAnsiTheme="minorBidi" w:cstheme="minorBidi"/>
          <w:b/>
        </w:rPr>
        <w:tab/>
      </w:r>
      <w:r w:rsidR="000C6220" w:rsidRPr="00DC1454">
        <w:rPr>
          <w:rFonts w:asciiTheme="minorBidi" w:hAnsiTheme="minorBidi" w:cstheme="minorBidi"/>
          <w:b/>
        </w:rPr>
        <w:tab/>
      </w:r>
      <w:r w:rsidR="00106716" w:rsidRPr="00DC1454">
        <w:rPr>
          <w:rFonts w:asciiTheme="minorBidi" w:hAnsiTheme="minorBidi" w:cstheme="minorBidi"/>
          <w:b/>
        </w:rPr>
        <w:tab/>
      </w:r>
      <w:r w:rsidR="00106716" w:rsidRPr="00DC1454">
        <w:rPr>
          <w:rFonts w:asciiTheme="minorBidi" w:hAnsiTheme="minorBidi" w:cstheme="minorBidi"/>
          <w:b/>
        </w:rPr>
        <w:tab/>
      </w:r>
      <w:r w:rsidR="00CD0325" w:rsidRPr="00DC1454">
        <w:rPr>
          <w:rFonts w:asciiTheme="minorBidi" w:hAnsiTheme="minorBidi" w:cstheme="minorBidi"/>
          <w:b/>
        </w:rPr>
        <w:tab/>
      </w:r>
      <w:r w:rsidR="00CD0325" w:rsidRPr="00DC1454">
        <w:rPr>
          <w:rFonts w:asciiTheme="minorBidi" w:hAnsiTheme="minorBidi" w:cstheme="minorBidi"/>
          <w:b/>
        </w:rPr>
        <w:tab/>
      </w:r>
      <w:r w:rsidR="00CD0325" w:rsidRPr="00DC1454">
        <w:rPr>
          <w:rFonts w:asciiTheme="minorBidi" w:hAnsiTheme="minorBidi" w:cstheme="minorBidi"/>
          <w:b/>
        </w:rPr>
        <w:tab/>
      </w:r>
      <w:r w:rsidR="00CD0325" w:rsidRPr="00DC1454">
        <w:rPr>
          <w:rFonts w:asciiTheme="minorBidi" w:hAnsiTheme="minorBidi" w:cstheme="minorBidi"/>
          <w:b/>
        </w:rPr>
        <w:tab/>
      </w:r>
      <w:r w:rsidR="00CD0325" w:rsidRPr="00DC1454">
        <w:rPr>
          <w:rFonts w:asciiTheme="minorBidi" w:hAnsiTheme="minorBidi" w:cstheme="minorBidi"/>
          <w:b/>
        </w:rPr>
        <w:tab/>
      </w:r>
      <w:r w:rsidR="00CD0325" w:rsidRPr="00DC1454">
        <w:rPr>
          <w:rFonts w:asciiTheme="minorBidi" w:hAnsiTheme="minorBidi" w:cstheme="minorBidi"/>
          <w:b/>
        </w:rPr>
        <w:tab/>
      </w:r>
      <w:r w:rsidR="00CD0325" w:rsidRPr="00DC1454">
        <w:rPr>
          <w:rFonts w:asciiTheme="minorBidi" w:hAnsiTheme="minorBidi" w:cstheme="minorBidi"/>
          <w:b/>
        </w:rPr>
        <w:tab/>
        <w:t>Gaurav Gupta</w:t>
      </w:r>
    </w:p>
    <w:p w14:paraId="7D59E8D8" w14:textId="77777777" w:rsidR="00055626" w:rsidRPr="00DC1454" w:rsidRDefault="000433EB" w:rsidP="000433EB">
      <w:pPr>
        <w:rPr>
          <w:rFonts w:asciiTheme="minorBidi" w:hAnsiTheme="minorBidi" w:cstheme="minorBidi"/>
        </w:rPr>
      </w:pPr>
      <w:r w:rsidRPr="00DC1454">
        <w:rPr>
          <w:rFonts w:asciiTheme="minorBidi" w:hAnsiTheme="minorBidi" w:cstheme="minorBidi"/>
        </w:rPr>
        <w:t xml:space="preserve">                                                                   </w:t>
      </w:r>
      <w:r w:rsidR="00106716" w:rsidRPr="00DC1454">
        <w:rPr>
          <w:rFonts w:asciiTheme="minorBidi" w:hAnsiTheme="minorBidi" w:cstheme="minorBidi"/>
        </w:rPr>
        <w:tab/>
      </w:r>
      <w:r w:rsidR="00106716" w:rsidRPr="00DC1454">
        <w:rPr>
          <w:rFonts w:asciiTheme="minorBidi" w:hAnsiTheme="minorBidi" w:cstheme="minorBidi"/>
        </w:rPr>
        <w:tab/>
      </w:r>
      <w:r w:rsidR="00106716" w:rsidRPr="00DC1454">
        <w:rPr>
          <w:rFonts w:asciiTheme="minorBidi" w:hAnsiTheme="minorBidi" w:cstheme="minorBidi"/>
        </w:rPr>
        <w:tab/>
      </w:r>
      <w:r w:rsidR="00106716" w:rsidRPr="00DC1454">
        <w:rPr>
          <w:rFonts w:asciiTheme="minorBidi" w:hAnsiTheme="minorBidi" w:cstheme="minorBidi"/>
        </w:rPr>
        <w:tab/>
      </w:r>
    </w:p>
    <w:sectPr w:rsidR="00055626" w:rsidRPr="00DC1454" w:rsidSect="0016074D">
      <w:footerReference w:type="default" r:id="rId10"/>
      <w:type w:val="continuous"/>
      <w:pgSz w:w="11909" w:h="16834" w:code="9"/>
      <w:pgMar w:top="737" w:right="624" w:bottom="737" w:left="624" w:header="567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8DB60" w14:textId="77777777" w:rsidR="00513090" w:rsidRDefault="00513090">
      <w:r>
        <w:separator/>
      </w:r>
    </w:p>
  </w:endnote>
  <w:endnote w:type="continuationSeparator" w:id="0">
    <w:p w14:paraId="1C0F7EA6" w14:textId="77777777" w:rsidR="00513090" w:rsidRDefault="00513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E821" w14:textId="52D3A92C" w:rsidR="0016074D" w:rsidRDefault="0016074D">
    <w:pPr>
      <w:pStyle w:val="Footer"/>
    </w:pPr>
  </w:p>
  <w:p w14:paraId="50A2EBB0" w14:textId="77777777"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32F61" w14:textId="77777777" w:rsidR="00513090" w:rsidRDefault="00513090">
      <w:r>
        <w:separator/>
      </w:r>
    </w:p>
  </w:footnote>
  <w:footnote w:type="continuationSeparator" w:id="0">
    <w:p w14:paraId="3805A277" w14:textId="77777777" w:rsidR="00513090" w:rsidRDefault="00513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A2A2625"/>
    <w:multiLevelType w:val="multilevel"/>
    <w:tmpl w:val="2A3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1480B"/>
    <w:multiLevelType w:val="multilevel"/>
    <w:tmpl w:val="35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686A"/>
    <w:multiLevelType w:val="multilevel"/>
    <w:tmpl w:val="F7C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21446"/>
    <w:multiLevelType w:val="hybridMultilevel"/>
    <w:tmpl w:val="05A85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395AEB"/>
    <w:multiLevelType w:val="hybridMultilevel"/>
    <w:tmpl w:val="48B48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C71D4C"/>
    <w:multiLevelType w:val="hybridMultilevel"/>
    <w:tmpl w:val="50ECDA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3813B7"/>
    <w:multiLevelType w:val="hybridMultilevel"/>
    <w:tmpl w:val="F38E28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3F3589"/>
    <w:multiLevelType w:val="hybridMultilevel"/>
    <w:tmpl w:val="094CF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wNzE2NTc2NjE2NDVV0lEKTi0uzszPAykwrAUA2f0P2iwAAAA="/>
  </w:docVars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01A9"/>
    <w:rsid w:val="00012C8C"/>
    <w:rsid w:val="00012DA1"/>
    <w:rsid w:val="000134EC"/>
    <w:rsid w:val="000140EF"/>
    <w:rsid w:val="000214AC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1FB2"/>
    <w:rsid w:val="000433EB"/>
    <w:rsid w:val="00047136"/>
    <w:rsid w:val="000475AB"/>
    <w:rsid w:val="00050D81"/>
    <w:rsid w:val="00051467"/>
    <w:rsid w:val="00051BBD"/>
    <w:rsid w:val="00052DEB"/>
    <w:rsid w:val="00052F10"/>
    <w:rsid w:val="00052F9C"/>
    <w:rsid w:val="00055626"/>
    <w:rsid w:val="00056A60"/>
    <w:rsid w:val="00056D9F"/>
    <w:rsid w:val="00061ECB"/>
    <w:rsid w:val="00064E96"/>
    <w:rsid w:val="0006666E"/>
    <w:rsid w:val="00067505"/>
    <w:rsid w:val="00067665"/>
    <w:rsid w:val="000677CF"/>
    <w:rsid w:val="00083A4F"/>
    <w:rsid w:val="000852DD"/>
    <w:rsid w:val="00085968"/>
    <w:rsid w:val="000866EB"/>
    <w:rsid w:val="000902EB"/>
    <w:rsid w:val="00090FC3"/>
    <w:rsid w:val="00091CF0"/>
    <w:rsid w:val="00093AE4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57B9"/>
    <w:rsid w:val="000C074D"/>
    <w:rsid w:val="000C2513"/>
    <w:rsid w:val="000C284F"/>
    <w:rsid w:val="000C5CAA"/>
    <w:rsid w:val="000C6220"/>
    <w:rsid w:val="000C6BA2"/>
    <w:rsid w:val="000D1ABD"/>
    <w:rsid w:val="000D3F6E"/>
    <w:rsid w:val="000D65B0"/>
    <w:rsid w:val="000D6BE4"/>
    <w:rsid w:val="000E18B9"/>
    <w:rsid w:val="000E46E8"/>
    <w:rsid w:val="000E49D1"/>
    <w:rsid w:val="000E6388"/>
    <w:rsid w:val="000E748E"/>
    <w:rsid w:val="000F234A"/>
    <w:rsid w:val="000F6724"/>
    <w:rsid w:val="000F7692"/>
    <w:rsid w:val="001036E2"/>
    <w:rsid w:val="00106716"/>
    <w:rsid w:val="001070D0"/>
    <w:rsid w:val="00110E27"/>
    <w:rsid w:val="00114BAC"/>
    <w:rsid w:val="00115731"/>
    <w:rsid w:val="001158B1"/>
    <w:rsid w:val="00116ED3"/>
    <w:rsid w:val="001213B1"/>
    <w:rsid w:val="001214C4"/>
    <w:rsid w:val="001229A7"/>
    <w:rsid w:val="001260E5"/>
    <w:rsid w:val="001316C7"/>
    <w:rsid w:val="00134C33"/>
    <w:rsid w:val="00135029"/>
    <w:rsid w:val="001419E9"/>
    <w:rsid w:val="00143249"/>
    <w:rsid w:val="001434C4"/>
    <w:rsid w:val="0015534B"/>
    <w:rsid w:val="0016074D"/>
    <w:rsid w:val="001621A6"/>
    <w:rsid w:val="00163B35"/>
    <w:rsid w:val="001650D1"/>
    <w:rsid w:val="001652A4"/>
    <w:rsid w:val="00166A3E"/>
    <w:rsid w:val="00166DC4"/>
    <w:rsid w:val="00171815"/>
    <w:rsid w:val="0017595A"/>
    <w:rsid w:val="0018278E"/>
    <w:rsid w:val="00184D4F"/>
    <w:rsid w:val="00185FD8"/>
    <w:rsid w:val="00190443"/>
    <w:rsid w:val="0019106B"/>
    <w:rsid w:val="00191A04"/>
    <w:rsid w:val="00191DE9"/>
    <w:rsid w:val="00192B1D"/>
    <w:rsid w:val="001956F1"/>
    <w:rsid w:val="001A5FF7"/>
    <w:rsid w:val="001A7014"/>
    <w:rsid w:val="001B10B6"/>
    <w:rsid w:val="001B1308"/>
    <w:rsid w:val="001B2D6A"/>
    <w:rsid w:val="001B4C7E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D6A48"/>
    <w:rsid w:val="001E08CC"/>
    <w:rsid w:val="001E20B5"/>
    <w:rsid w:val="001E2E2A"/>
    <w:rsid w:val="001E63CB"/>
    <w:rsid w:val="001E6891"/>
    <w:rsid w:val="001E70A8"/>
    <w:rsid w:val="001E7515"/>
    <w:rsid w:val="001F011B"/>
    <w:rsid w:val="001F4526"/>
    <w:rsid w:val="001F74DE"/>
    <w:rsid w:val="00202496"/>
    <w:rsid w:val="00203B55"/>
    <w:rsid w:val="002056CC"/>
    <w:rsid w:val="00207E00"/>
    <w:rsid w:val="0021180A"/>
    <w:rsid w:val="00211924"/>
    <w:rsid w:val="00212D02"/>
    <w:rsid w:val="002142D9"/>
    <w:rsid w:val="00214A9C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BF9"/>
    <w:rsid w:val="002342AC"/>
    <w:rsid w:val="00235003"/>
    <w:rsid w:val="0023527B"/>
    <w:rsid w:val="00237623"/>
    <w:rsid w:val="00243D9E"/>
    <w:rsid w:val="002446E9"/>
    <w:rsid w:val="0024519E"/>
    <w:rsid w:val="0024736B"/>
    <w:rsid w:val="0025443B"/>
    <w:rsid w:val="002560C4"/>
    <w:rsid w:val="002608EF"/>
    <w:rsid w:val="00260C35"/>
    <w:rsid w:val="00261277"/>
    <w:rsid w:val="00263C0C"/>
    <w:rsid w:val="00264E26"/>
    <w:rsid w:val="00266505"/>
    <w:rsid w:val="00267343"/>
    <w:rsid w:val="00273C81"/>
    <w:rsid w:val="0027421E"/>
    <w:rsid w:val="002742CE"/>
    <w:rsid w:val="002824F7"/>
    <w:rsid w:val="00283592"/>
    <w:rsid w:val="00285EAB"/>
    <w:rsid w:val="00287519"/>
    <w:rsid w:val="002877BD"/>
    <w:rsid w:val="0029176F"/>
    <w:rsid w:val="0029457E"/>
    <w:rsid w:val="002A084F"/>
    <w:rsid w:val="002A18F2"/>
    <w:rsid w:val="002A23BF"/>
    <w:rsid w:val="002A568E"/>
    <w:rsid w:val="002B0BDD"/>
    <w:rsid w:val="002C15CD"/>
    <w:rsid w:val="002C1BFB"/>
    <w:rsid w:val="002C2D1F"/>
    <w:rsid w:val="002C754A"/>
    <w:rsid w:val="002C7861"/>
    <w:rsid w:val="002E46D5"/>
    <w:rsid w:val="002E66BB"/>
    <w:rsid w:val="002E675D"/>
    <w:rsid w:val="002E6938"/>
    <w:rsid w:val="002F1A14"/>
    <w:rsid w:val="002F1B9E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2567"/>
    <w:rsid w:val="00322D15"/>
    <w:rsid w:val="0032415C"/>
    <w:rsid w:val="003246D1"/>
    <w:rsid w:val="00330A84"/>
    <w:rsid w:val="00331107"/>
    <w:rsid w:val="00331623"/>
    <w:rsid w:val="003320B8"/>
    <w:rsid w:val="003342C9"/>
    <w:rsid w:val="00341DE1"/>
    <w:rsid w:val="00342A7B"/>
    <w:rsid w:val="00342C42"/>
    <w:rsid w:val="00344874"/>
    <w:rsid w:val="00344B22"/>
    <w:rsid w:val="0034500B"/>
    <w:rsid w:val="00361832"/>
    <w:rsid w:val="00363EC0"/>
    <w:rsid w:val="0036463C"/>
    <w:rsid w:val="003779AA"/>
    <w:rsid w:val="00381B03"/>
    <w:rsid w:val="00383DDF"/>
    <w:rsid w:val="003846F9"/>
    <w:rsid w:val="00385428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68D2"/>
    <w:rsid w:val="003A7AEA"/>
    <w:rsid w:val="003B4F4E"/>
    <w:rsid w:val="003B5A77"/>
    <w:rsid w:val="003B732F"/>
    <w:rsid w:val="003B7CA1"/>
    <w:rsid w:val="003C0BD6"/>
    <w:rsid w:val="003C154B"/>
    <w:rsid w:val="003C25C1"/>
    <w:rsid w:val="003D2C77"/>
    <w:rsid w:val="003D3B82"/>
    <w:rsid w:val="003D3F26"/>
    <w:rsid w:val="003D4400"/>
    <w:rsid w:val="003E2F61"/>
    <w:rsid w:val="003E3F51"/>
    <w:rsid w:val="003E7382"/>
    <w:rsid w:val="003E77EC"/>
    <w:rsid w:val="003F4086"/>
    <w:rsid w:val="004009DA"/>
    <w:rsid w:val="00400F47"/>
    <w:rsid w:val="004062B0"/>
    <w:rsid w:val="00411FD2"/>
    <w:rsid w:val="00415792"/>
    <w:rsid w:val="00415B98"/>
    <w:rsid w:val="0041640A"/>
    <w:rsid w:val="00417B39"/>
    <w:rsid w:val="00421F1A"/>
    <w:rsid w:val="00424DF6"/>
    <w:rsid w:val="004270E6"/>
    <w:rsid w:val="0042753A"/>
    <w:rsid w:val="00430F2B"/>
    <w:rsid w:val="0043207E"/>
    <w:rsid w:val="004330C8"/>
    <w:rsid w:val="00433EC8"/>
    <w:rsid w:val="00435BC8"/>
    <w:rsid w:val="00436CB8"/>
    <w:rsid w:val="00437035"/>
    <w:rsid w:val="00440A1B"/>
    <w:rsid w:val="00440D25"/>
    <w:rsid w:val="0044253A"/>
    <w:rsid w:val="00442584"/>
    <w:rsid w:val="004433DD"/>
    <w:rsid w:val="0044417F"/>
    <w:rsid w:val="00446445"/>
    <w:rsid w:val="00450251"/>
    <w:rsid w:val="00450376"/>
    <w:rsid w:val="0046112D"/>
    <w:rsid w:val="00463319"/>
    <w:rsid w:val="00463979"/>
    <w:rsid w:val="00463F39"/>
    <w:rsid w:val="00464F55"/>
    <w:rsid w:val="004674A8"/>
    <w:rsid w:val="00467CC8"/>
    <w:rsid w:val="004700FF"/>
    <w:rsid w:val="00471838"/>
    <w:rsid w:val="0047463F"/>
    <w:rsid w:val="004751B9"/>
    <w:rsid w:val="004753DA"/>
    <w:rsid w:val="00476D3B"/>
    <w:rsid w:val="0048190F"/>
    <w:rsid w:val="004819F5"/>
    <w:rsid w:val="00483B07"/>
    <w:rsid w:val="004873D1"/>
    <w:rsid w:val="00492D6B"/>
    <w:rsid w:val="004955B6"/>
    <w:rsid w:val="004A1563"/>
    <w:rsid w:val="004B1BC4"/>
    <w:rsid w:val="004B5510"/>
    <w:rsid w:val="004B722D"/>
    <w:rsid w:val="004C28AE"/>
    <w:rsid w:val="004C4123"/>
    <w:rsid w:val="004C6763"/>
    <w:rsid w:val="004D2B4D"/>
    <w:rsid w:val="004D440F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0D4C"/>
    <w:rsid w:val="004F7447"/>
    <w:rsid w:val="0050118D"/>
    <w:rsid w:val="005021FF"/>
    <w:rsid w:val="00512275"/>
    <w:rsid w:val="00512ED0"/>
    <w:rsid w:val="00513090"/>
    <w:rsid w:val="0051382F"/>
    <w:rsid w:val="0051430F"/>
    <w:rsid w:val="00516878"/>
    <w:rsid w:val="00521F03"/>
    <w:rsid w:val="00522A11"/>
    <w:rsid w:val="005251EE"/>
    <w:rsid w:val="00532714"/>
    <w:rsid w:val="00532D93"/>
    <w:rsid w:val="005362ED"/>
    <w:rsid w:val="00536E1B"/>
    <w:rsid w:val="00536E70"/>
    <w:rsid w:val="00537778"/>
    <w:rsid w:val="005422AD"/>
    <w:rsid w:val="005431BC"/>
    <w:rsid w:val="00544BE7"/>
    <w:rsid w:val="005462DA"/>
    <w:rsid w:val="00550209"/>
    <w:rsid w:val="00550DCF"/>
    <w:rsid w:val="00552893"/>
    <w:rsid w:val="00553B00"/>
    <w:rsid w:val="00554924"/>
    <w:rsid w:val="00555719"/>
    <w:rsid w:val="00555DA7"/>
    <w:rsid w:val="00556EEE"/>
    <w:rsid w:val="0056019F"/>
    <w:rsid w:val="0056225C"/>
    <w:rsid w:val="0057157E"/>
    <w:rsid w:val="00572DD9"/>
    <w:rsid w:val="00572FA5"/>
    <w:rsid w:val="00572FB7"/>
    <w:rsid w:val="005737F1"/>
    <w:rsid w:val="0057556D"/>
    <w:rsid w:val="005761D4"/>
    <w:rsid w:val="0058077C"/>
    <w:rsid w:val="00581894"/>
    <w:rsid w:val="005864DC"/>
    <w:rsid w:val="00592327"/>
    <w:rsid w:val="00593597"/>
    <w:rsid w:val="00593C3C"/>
    <w:rsid w:val="00595F41"/>
    <w:rsid w:val="005A2051"/>
    <w:rsid w:val="005A4580"/>
    <w:rsid w:val="005A5B5A"/>
    <w:rsid w:val="005A603F"/>
    <w:rsid w:val="005B1359"/>
    <w:rsid w:val="005B35B7"/>
    <w:rsid w:val="005B5995"/>
    <w:rsid w:val="005B6A65"/>
    <w:rsid w:val="005B7A43"/>
    <w:rsid w:val="005C0372"/>
    <w:rsid w:val="005D0332"/>
    <w:rsid w:val="005D19C4"/>
    <w:rsid w:val="005D48C9"/>
    <w:rsid w:val="005D48F1"/>
    <w:rsid w:val="005D7BB5"/>
    <w:rsid w:val="005E0A20"/>
    <w:rsid w:val="005E0A2A"/>
    <w:rsid w:val="005E0F32"/>
    <w:rsid w:val="005E1732"/>
    <w:rsid w:val="005E5843"/>
    <w:rsid w:val="005E7634"/>
    <w:rsid w:val="005F39B8"/>
    <w:rsid w:val="005F427A"/>
    <w:rsid w:val="005F4D64"/>
    <w:rsid w:val="00602CA0"/>
    <w:rsid w:val="00604F0A"/>
    <w:rsid w:val="006058EB"/>
    <w:rsid w:val="006061DF"/>
    <w:rsid w:val="006068D9"/>
    <w:rsid w:val="00625B09"/>
    <w:rsid w:val="00626585"/>
    <w:rsid w:val="00627ABA"/>
    <w:rsid w:val="0063647E"/>
    <w:rsid w:val="0064144E"/>
    <w:rsid w:val="006439DD"/>
    <w:rsid w:val="00643CEB"/>
    <w:rsid w:val="00645290"/>
    <w:rsid w:val="00645DC0"/>
    <w:rsid w:val="0064696C"/>
    <w:rsid w:val="006517E7"/>
    <w:rsid w:val="00653A07"/>
    <w:rsid w:val="00656114"/>
    <w:rsid w:val="00656631"/>
    <w:rsid w:val="006579B0"/>
    <w:rsid w:val="006604F9"/>
    <w:rsid w:val="00661ECE"/>
    <w:rsid w:val="00662B1C"/>
    <w:rsid w:val="006706A3"/>
    <w:rsid w:val="00670E37"/>
    <w:rsid w:val="00671C90"/>
    <w:rsid w:val="00672FD0"/>
    <w:rsid w:val="00673075"/>
    <w:rsid w:val="00673B72"/>
    <w:rsid w:val="00674E46"/>
    <w:rsid w:val="0067663F"/>
    <w:rsid w:val="00680ED2"/>
    <w:rsid w:val="00681B37"/>
    <w:rsid w:val="00683E2E"/>
    <w:rsid w:val="00686BB9"/>
    <w:rsid w:val="00691C38"/>
    <w:rsid w:val="006929D6"/>
    <w:rsid w:val="00693024"/>
    <w:rsid w:val="00693A2C"/>
    <w:rsid w:val="0069459C"/>
    <w:rsid w:val="0069695D"/>
    <w:rsid w:val="006A1976"/>
    <w:rsid w:val="006A1C4B"/>
    <w:rsid w:val="006A2F7C"/>
    <w:rsid w:val="006A46B7"/>
    <w:rsid w:val="006A4BBD"/>
    <w:rsid w:val="006A60AF"/>
    <w:rsid w:val="006A6AF3"/>
    <w:rsid w:val="006A789C"/>
    <w:rsid w:val="006B07A8"/>
    <w:rsid w:val="006B6B07"/>
    <w:rsid w:val="006B703A"/>
    <w:rsid w:val="006C0D38"/>
    <w:rsid w:val="006D251A"/>
    <w:rsid w:val="006D4980"/>
    <w:rsid w:val="006E008A"/>
    <w:rsid w:val="006E0674"/>
    <w:rsid w:val="006E20AF"/>
    <w:rsid w:val="006E355C"/>
    <w:rsid w:val="006E3D36"/>
    <w:rsid w:val="006E4969"/>
    <w:rsid w:val="006E4C7F"/>
    <w:rsid w:val="006E728D"/>
    <w:rsid w:val="006F1ABC"/>
    <w:rsid w:val="006F3D86"/>
    <w:rsid w:val="006F4C17"/>
    <w:rsid w:val="006F5696"/>
    <w:rsid w:val="006F5B39"/>
    <w:rsid w:val="00700CB3"/>
    <w:rsid w:val="00702246"/>
    <w:rsid w:val="0070226B"/>
    <w:rsid w:val="0070527A"/>
    <w:rsid w:val="0070584F"/>
    <w:rsid w:val="00706035"/>
    <w:rsid w:val="00707988"/>
    <w:rsid w:val="007101E1"/>
    <w:rsid w:val="007107F4"/>
    <w:rsid w:val="00710D88"/>
    <w:rsid w:val="0071199D"/>
    <w:rsid w:val="00711CA4"/>
    <w:rsid w:val="0071398B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4D20"/>
    <w:rsid w:val="00726A8C"/>
    <w:rsid w:val="00731090"/>
    <w:rsid w:val="00733335"/>
    <w:rsid w:val="0073767F"/>
    <w:rsid w:val="00737EE7"/>
    <w:rsid w:val="007414B5"/>
    <w:rsid w:val="00746FD6"/>
    <w:rsid w:val="00747012"/>
    <w:rsid w:val="00747362"/>
    <w:rsid w:val="007475FA"/>
    <w:rsid w:val="007517D9"/>
    <w:rsid w:val="007553E9"/>
    <w:rsid w:val="00757B4C"/>
    <w:rsid w:val="00760323"/>
    <w:rsid w:val="00765A5D"/>
    <w:rsid w:val="00765BE6"/>
    <w:rsid w:val="00766987"/>
    <w:rsid w:val="00767B0F"/>
    <w:rsid w:val="007718B5"/>
    <w:rsid w:val="0077696C"/>
    <w:rsid w:val="00784B0E"/>
    <w:rsid w:val="007866FE"/>
    <w:rsid w:val="00787BE1"/>
    <w:rsid w:val="007912A7"/>
    <w:rsid w:val="007928FC"/>
    <w:rsid w:val="00793C10"/>
    <w:rsid w:val="007964DF"/>
    <w:rsid w:val="007965AE"/>
    <w:rsid w:val="007A04AE"/>
    <w:rsid w:val="007A0670"/>
    <w:rsid w:val="007A0F41"/>
    <w:rsid w:val="007A3AA8"/>
    <w:rsid w:val="007A72DB"/>
    <w:rsid w:val="007B41DB"/>
    <w:rsid w:val="007B62C8"/>
    <w:rsid w:val="007B681B"/>
    <w:rsid w:val="007B72F8"/>
    <w:rsid w:val="007C067E"/>
    <w:rsid w:val="007C7657"/>
    <w:rsid w:val="007D0BCC"/>
    <w:rsid w:val="007D146B"/>
    <w:rsid w:val="007D2960"/>
    <w:rsid w:val="007D41D6"/>
    <w:rsid w:val="007D53E6"/>
    <w:rsid w:val="007D69BA"/>
    <w:rsid w:val="007D7B59"/>
    <w:rsid w:val="007E2339"/>
    <w:rsid w:val="007E2407"/>
    <w:rsid w:val="007E4BD8"/>
    <w:rsid w:val="007F026C"/>
    <w:rsid w:val="007F0C03"/>
    <w:rsid w:val="007F2198"/>
    <w:rsid w:val="007F3550"/>
    <w:rsid w:val="00803357"/>
    <w:rsid w:val="0081102C"/>
    <w:rsid w:val="00811BE0"/>
    <w:rsid w:val="0081284A"/>
    <w:rsid w:val="00813D98"/>
    <w:rsid w:val="00813F5D"/>
    <w:rsid w:val="00813F67"/>
    <w:rsid w:val="00815541"/>
    <w:rsid w:val="008155F8"/>
    <w:rsid w:val="00815674"/>
    <w:rsid w:val="00815FF3"/>
    <w:rsid w:val="008203AF"/>
    <w:rsid w:val="00824130"/>
    <w:rsid w:val="00826885"/>
    <w:rsid w:val="00834888"/>
    <w:rsid w:val="0083572C"/>
    <w:rsid w:val="00841B32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A89"/>
    <w:rsid w:val="00872313"/>
    <w:rsid w:val="008808CA"/>
    <w:rsid w:val="008809FA"/>
    <w:rsid w:val="00880CCE"/>
    <w:rsid w:val="00882FA0"/>
    <w:rsid w:val="00883797"/>
    <w:rsid w:val="00883AAB"/>
    <w:rsid w:val="00884235"/>
    <w:rsid w:val="0088517A"/>
    <w:rsid w:val="00892A83"/>
    <w:rsid w:val="008943D5"/>
    <w:rsid w:val="00894F0E"/>
    <w:rsid w:val="008A03B7"/>
    <w:rsid w:val="008A0C1E"/>
    <w:rsid w:val="008A4E4F"/>
    <w:rsid w:val="008B12BC"/>
    <w:rsid w:val="008B37C1"/>
    <w:rsid w:val="008B4FCA"/>
    <w:rsid w:val="008B5B11"/>
    <w:rsid w:val="008B5D8B"/>
    <w:rsid w:val="008C1BC7"/>
    <w:rsid w:val="008C33F3"/>
    <w:rsid w:val="008C4512"/>
    <w:rsid w:val="008C56FD"/>
    <w:rsid w:val="008C6738"/>
    <w:rsid w:val="008D042C"/>
    <w:rsid w:val="008D1484"/>
    <w:rsid w:val="008D4703"/>
    <w:rsid w:val="008D4912"/>
    <w:rsid w:val="008D4A1A"/>
    <w:rsid w:val="008D6410"/>
    <w:rsid w:val="008E4255"/>
    <w:rsid w:val="008E4B10"/>
    <w:rsid w:val="008E6277"/>
    <w:rsid w:val="008E7061"/>
    <w:rsid w:val="008F1E6B"/>
    <w:rsid w:val="008F3D5C"/>
    <w:rsid w:val="008F3F9A"/>
    <w:rsid w:val="008F5F46"/>
    <w:rsid w:val="008F6493"/>
    <w:rsid w:val="008F7332"/>
    <w:rsid w:val="00900CEF"/>
    <w:rsid w:val="00903336"/>
    <w:rsid w:val="00904011"/>
    <w:rsid w:val="009141D9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580C"/>
    <w:rsid w:val="00950266"/>
    <w:rsid w:val="00954E7E"/>
    <w:rsid w:val="00955D39"/>
    <w:rsid w:val="00960BE1"/>
    <w:rsid w:val="00961831"/>
    <w:rsid w:val="00961D56"/>
    <w:rsid w:val="00962B90"/>
    <w:rsid w:val="00963701"/>
    <w:rsid w:val="00964547"/>
    <w:rsid w:val="00965D4B"/>
    <w:rsid w:val="00967875"/>
    <w:rsid w:val="009713A8"/>
    <w:rsid w:val="00973F36"/>
    <w:rsid w:val="009745B6"/>
    <w:rsid w:val="00977E5A"/>
    <w:rsid w:val="00977E76"/>
    <w:rsid w:val="00977E7F"/>
    <w:rsid w:val="00980667"/>
    <w:rsid w:val="00981A92"/>
    <w:rsid w:val="009841EF"/>
    <w:rsid w:val="00986C46"/>
    <w:rsid w:val="00986EC8"/>
    <w:rsid w:val="00990D6E"/>
    <w:rsid w:val="0099665A"/>
    <w:rsid w:val="00997E0D"/>
    <w:rsid w:val="009A31EB"/>
    <w:rsid w:val="009A6ADD"/>
    <w:rsid w:val="009B0225"/>
    <w:rsid w:val="009B06F3"/>
    <w:rsid w:val="009B7481"/>
    <w:rsid w:val="009C2790"/>
    <w:rsid w:val="009C3211"/>
    <w:rsid w:val="009C33EE"/>
    <w:rsid w:val="009C3B52"/>
    <w:rsid w:val="009C401B"/>
    <w:rsid w:val="009C5610"/>
    <w:rsid w:val="009C5FCB"/>
    <w:rsid w:val="009D29E7"/>
    <w:rsid w:val="009D445B"/>
    <w:rsid w:val="009D48BA"/>
    <w:rsid w:val="009D5A02"/>
    <w:rsid w:val="009D6401"/>
    <w:rsid w:val="009E0865"/>
    <w:rsid w:val="009E150B"/>
    <w:rsid w:val="009E379C"/>
    <w:rsid w:val="009E634F"/>
    <w:rsid w:val="009F0B5C"/>
    <w:rsid w:val="009F4A0C"/>
    <w:rsid w:val="009F4EFF"/>
    <w:rsid w:val="009F500E"/>
    <w:rsid w:val="009F779D"/>
    <w:rsid w:val="00A03201"/>
    <w:rsid w:val="00A1052A"/>
    <w:rsid w:val="00A10D4D"/>
    <w:rsid w:val="00A144BC"/>
    <w:rsid w:val="00A20423"/>
    <w:rsid w:val="00A220B4"/>
    <w:rsid w:val="00A24B41"/>
    <w:rsid w:val="00A25936"/>
    <w:rsid w:val="00A30C51"/>
    <w:rsid w:val="00A32ED9"/>
    <w:rsid w:val="00A358C3"/>
    <w:rsid w:val="00A4003D"/>
    <w:rsid w:val="00A41A58"/>
    <w:rsid w:val="00A41ABE"/>
    <w:rsid w:val="00A430CB"/>
    <w:rsid w:val="00A4449C"/>
    <w:rsid w:val="00A44A49"/>
    <w:rsid w:val="00A47D75"/>
    <w:rsid w:val="00A50874"/>
    <w:rsid w:val="00A528C7"/>
    <w:rsid w:val="00A53191"/>
    <w:rsid w:val="00A544A1"/>
    <w:rsid w:val="00A57471"/>
    <w:rsid w:val="00A62023"/>
    <w:rsid w:val="00A626AC"/>
    <w:rsid w:val="00A62B56"/>
    <w:rsid w:val="00A67B2D"/>
    <w:rsid w:val="00A72DD3"/>
    <w:rsid w:val="00A73878"/>
    <w:rsid w:val="00A74504"/>
    <w:rsid w:val="00A7582E"/>
    <w:rsid w:val="00A77CEE"/>
    <w:rsid w:val="00A77CFC"/>
    <w:rsid w:val="00A81E79"/>
    <w:rsid w:val="00A842B2"/>
    <w:rsid w:val="00A846EF"/>
    <w:rsid w:val="00A84848"/>
    <w:rsid w:val="00A87125"/>
    <w:rsid w:val="00A915C5"/>
    <w:rsid w:val="00A942EF"/>
    <w:rsid w:val="00A94783"/>
    <w:rsid w:val="00A971F9"/>
    <w:rsid w:val="00A97368"/>
    <w:rsid w:val="00AA20F6"/>
    <w:rsid w:val="00AA42BE"/>
    <w:rsid w:val="00AA5549"/>
    <w:rsid w:val="00AA5B1C"/>
    <w:rsid w:val="00AB2DA4"/>
    <w:rsid w:val="00AB7EBC"/>
    <w:rsid w:val="00AB7EE5"/>
    <w:rsid w:val="00AC09CF"/>
    <w:rsid w:val="00AC2020"/>
    <w:rsid w:val="00AC2B63"/>
    <w:rsid w:val="00AC37F3"/>
    <w:rsid w:val="00AC43B4"/>
    <w:rsid w:val="00AC4D17"/>
    <w:rsid w:val="00AC5E3E"/>
    <w:rsid w:val="00AC73EE"/>
    <w:rsid w:val="00AD444A"/>
    <w:rsid w:val="00AD469F"/>
    <w:rsid w:val="00AD5E5A"/>
    <w:rsid w:val="00AD63A1"/>
    <w:rsid w:val="00AD6531"/>
    <w:rsid w:val="00AD6BF8"/>
    <w:rsid w:val="00AE01D2"/>
    <w:rsid w:val="00AE0EA8"/>
    <w:rsid w:val="00AE5EF0"/>
    <w:rsid w:val="00AF059A"/>
    <w:rsid w:val="00AF4341"/>
    <w:rsid w:val="00B01F70"/>
    <w:rsid w:val="00B02399"/>
    <w:rsid w:val="00B0290E"/>
    <w:rsid w:val="00B029EB"/>
    <w:rsid w:val="00B02E8F"/>
    <w:rsid w:val="00B06BEA"/>
    <w:rsid w:val="00B10411"/>
    <w:rsid w:val="00B139C1"/>
    <w:rsid w:val="00B145C7"/>
    <w:rsid w:val="00B22B18"/>
    <w:rsid w:val="00B23161"/>
    <w:rsid w:val="00B32DC0"/>
    <w:rsid w:val="00B33C14"/>
    <w:rsid w:val="00B34F2C"/>
    <w:rsid w:val="00B362E4"/>
    <w:rsid w:val="00B416AB"/>
    <w:rsid w:val="00B44076"/>
    <w:rsid w:val="00B50BB5"/>
    <w:rsid w:val="00B52816"/>
    <w:rsid w:val="00B55595"/>
    <w:rsid w:val="00B55C2D"/>
    <w:rsid w:val="00B57CA5"/>
    <w:rsid w:val="00B62408"/>
    <w:rsid w:val="00B63CA4"/>
    <w:rsid w:val="00B63DC9"/>
    <w:rsid w:val="00B65A83"/>
    <w:rsid w:val="00B6728C"/>
    <w:rsid w:val="00B67B1E"/>
    <w:rsid w:val="00B74AF7"/>
    <w:rsid w:val="00B7783E"/>
    <w:rsid w:val="00B8004A"/>
    <w:rsid w:val="00B81CEB"/>
    <w:rsid w:val="00B83B6C"/>
    <w:rsid w:val="00B840B6"/>
    <w:rsid w:val="00B853C5"/>
    <w:rsid w:val="00B85F97"/>
    <w:rsid w:val="00B87C7B"/>
    <w:rsid w:val="00B921FC"/>
    <w:rsid w:val="00B949FC"/>
    <w:rsid w:val="00B9655F"/>
    <w:rsid w:val="00B96971"/>
    <w:rsid w:val="00BA19BD"/>
    <w:rsid w:val="00BA346C"/>
    <w:rsid w:val="00BA42EA"/>
    <w:rsid w:val="00BA6DA2"/>
    <w:rsid w:val="00BB3A06"/>
    <w:rsid w:val="00BB44B3"/>
    <w:rsid w:val="00BB6698"/>
    <w:rsid w:val="00BB74F0"/>
    <w:rsid w:val="00BB76B8"/>
    <w:rsid w:val="00BC185F"/>
    <w:rsid w:val="00BC5E73"/>
    <w:rsid w:val="00BC6B1E"/>
    <w:rsid w:val="00BD4BB7"/>
    <w:rsid w:val="00BD4FFA"/>
    <w:rsid w:val="00BE33E9"/>
    <w:rsid w:val="00BE3D5F"/>
    <w:rsid w:val="00BE587F"/>
    <w:rsid w:val="00BE6E40"/>
    <w:rsid w:val="00BE71F6"/>
    <w:rsid w:val="00BF13E3"/>
    <w:rsid w:val="00BF1A67"/>
    <w:rsid w:val="00BF2A49"/>
    <w:rsid w:val="00BF5F17"/>
    <w:rsid w:val="00C00560"/>
    <w:rsid w:val="00C00B2C"/>
    <w:rsid w:val="00C03261"/>
    <w:rsid w:val="00C0355F"/>
    <w:rsid w:val="00C06F0A"/>
    <w:rsid w:val="00C137F8"/>
    <w:rsid w:val="00C14C18"/>
    <w:rsid w:val="00C1607C"/>
    <w:rsid w:val="00C16381"/>
    <w:rsid w:val="00C23EEF"/>
    <w:rsid w:val="00C2673C"/>
    <w:rsid w:val="00C3043C"/>
    <w:rsid w:val="00C319FC"/>
    <w:rsid w:val="00C34D4E"/>
    <w:rsid w:val="00C35A6B"/>
    <w:rsid w:val="00C36C56"/>
    <w:rsid w:val="00C37538"/>
    <w:rsid w:val="00C42800"/>
    <w:rsid w:val="00C4288F"/>
    <w:rsid w:val="00C42E3F"/>
    <w:rsid w:val="00C442A1"/>
    <w:rsid w:val="00C44C60"/>
    <w:rsid w:val="00C45F7E"/>
    <w:rsid w:val="00C46228"/>
    <w:rsid w:val="00C506FB"/>
    <w:rsid w:val="00C57799"/>
    <w:rsid w:val="00C6061A"/>
    <w:rsid w:val="00C62812"/>
    <w:rsid w:val="00C6354A"/>
    <w:rsid w:val="00C64C75"/>
    <w:rsid w:val="00C65822"/>
    <w:rsid w:val="00C659F7"/>
    <w:rsid w:val="00C662D8"/>
    <w:rsid w:val="00C7010C"/>
    <w:rsid w:val="00C71E3D"/>
    <w:rsid w:val="00C71F6B"/>
    <w:rsid w:val="00C724A6"/>
    <w:rsid w:val="00C76407"/>
    <w:rsid w:val="00C80F9E"/>
    <w:rsid w:val="00C81890"/>
    <w:rsid w:val="00C82E33"/>
    <w:rsid w:val="00C8796E"/>
    <w:rsid w:val="00C93D79"/>
    <w:rsid w:val="00C93F93"/>
    <w:rsid w:val="00C96C06"/>
    <w:rsid w:val="00CA0F0E"/>
    <w:rsid w:val="00CA5941"/>
    <w:rsid w:val="00CA5C95"/>
    <w:rsid w:val="00CB196C"/>
    <w:rsid w:val="00CB25AC"/>
    <w:rsid w:val="00CB27B1"/>
    <w:rsid w:val="00CB31BA"/>
    <w:rsid w:val="00CB581D"/>
    <w:rsid w:val="00CB7A9D"/>
    <w:rsid w:val="00CC16C7"/>
    <w:rsid w:val="00CC388D"/>
    <w:rsid w:val="00CC4BCF"/>
    <w:rsid w:val="00CC5455"/>
    <w:rsid w:val="00CC66D4"/>
    <w:rsid w:val="00CC740F"/>
    <w:rsid w:val="00CD0325"/>
    <w:rsid w:val="00CD2A95"/>
    <w:rsid w:val="00CD30D4"/>
    <w:rsid w:val="00CD32F5"/>
    <w:rsid w:val="00CD5B3D"/>
    <w:rsid w:val="00CD624E"/>
    <w:rsid w:val="00CD7CA6"/>
    <w:rsid w:val="00CE05CE"/>
    <w:rsid w:val="00CE05EE"/>
    <w:rsid w:val="00CE0921"/>
    <w:rsid w:val="00CE2F32"/>
    <w:rsid w:val="00CE3CEC"/>
    <w:rsid w:val="00CE3D2A"/>
    <w:rsid w:val="00CE4F8D"/>
    <w:rsid w:val="00CE77E3"/>
    <w:rsid w:val="00CF1A3C"/>
    <w:rsid w:val="00CF3ACF"/>
    <w:rsid w:val="00CF5ED2"/>
    <w:rsid w:val="00CF7647"/>
    <w:rsid w:val="00D0228E"/>
    <w:rsid w:val="00D03326"/>
    <w:rsid w:val="00D03807"/>
    <w:rsid w:val="00D069F8"/>
    <w:rsid w:val="00D06F12"/>
    <w:rsid w:val="00D076D1"/>
    <w:rsid w:val="00D10824"/>
    <w:rsid w:val="00D10B49"/>
    <w:rsid w:val="00D10C87"/>
    <w:rsid w:val="00D1145F"/>
    <w:rsid w:val="00D11475"/>
    <w:rsid w:val="00D132DB"/>
    <w:rsid w:val="00D134CD"/>
    <w:rsid w:val="00D13632"/>
    <w:rsid w:val="00D1415B"/>
    <w:rsid w:val="00D2124F"/>
    <w:rsid w:val="00D22DF4"/>
    <w:rsid w:val="00D255DD"/>
    <w:rsid w:val="00D25669"/>
    <w:rsid w:val="00D256A3"/>
    <w:rsid w:val="00D26765"/>
    <w:rsid w:val="00D301E2"/>
    <w:rsid w:val="00D32885"/>
    <w:rsid w:val="00D328A4"/>
    <w:rsid w:val="00D343F5"/>
    <w:rsid w:val="00D3501E"/>
    <w:rsid w:val="00D3574E"/>
    <w:rsid w:val="00D400C3"/>
    <w:rsid w:val="00D447D9"/>
    <w:rsid w:val="00D452D0"/>
    <w:rsid w:val="00D4552B"/>
    <w:rsid w:val="00D469B6"/>
    <w:rsid w:val="00D506F3"/>
    <w:rsid w:val="00D53150"/>
    <w:rsid w:val="00D53605"/>
    <w:rsid w:val="00D545F5"/>
    <w:rsid w:val="00D57166"/>
    <w:rsid w:val="00D5763E"/>
    <w:rsid w:val="00D6147C"/>
    <w:rsid w:val="00D62777"/>
    <w:rsid w:val="00D642D7"/>
    <w:rsid w:val="00D66421"/>
    <w:rsid w:val="00D673A1"/>
    <w:rsid w:val="00D70DF8"/>
    <w:rsid w:val="00D71322"/>
    <w:rsid w:val="00D716FB"/>
    <w:rsid w:val="00D73996"/>
    <w:rsid w:val="00D744B2"/>
    <w:rsid w:val="00D74C64"/>
    <w:rsid w:val="00D813EC"/>
    <w:rsid w:val="00D825E6"/>
    <w:rsid w:val="00D83020"/>
    <w:rsid w:val="00D857BA"/>
    <w:rsid w:val="00D86022"/>
    <w:rsid w:val="00D8754B"/>
    <w:rsid w:val="00DA186C"/>
    <w:rsid w:val="00DA1949"/>
    <w:rsid w:val="00DA2E8A"/>
    <w:rsid w:val="00DA4144"/>
    <w:rsid w:val="00DA57AB"/>
    <w:rsid w:val="00DA5B0C"/>
    <w:rsid w:val="00DA76A9"/>
    <w:rsid w:val="00DB21DD"/>
    <w:rsid w:val="00DB36CD"/>
    <w:rsid w:val="00DB7523"/>
    <w:rsid w:val="00DC1454"/>
    <w:rsid w:val="00DC15B8"/>
    <w:rsid w:val="00DC18C3"/>
    <w:rsid w:val="00DC1A7A"/>
    <w:rsid w:val="00DC4A60"/>
    <w:rsid w:val="00DC6427"/>
    <w:rsid w:val="00DC7E7B"/>
    <w:rsid w:val="00DD1055"/>
    <w:rsid w:val="00DD1DE6"/>
    <w:rsid w:val="00DD4220"/>
    <w:rsid w:val="00DD4C60"/>
    <w:rsid w:val="00DD6B0A"/>
    <w:rsid w:val="00DD70F4"/>
    <w:rsid w:val="00DD72BA"/>
    <w:rsid w:val="00DE377E"/>
    <w:rsid w:val="00DE6C86"/>
    <w:rsid w:val="00DF1722"/>
    <w:rsid w:val="00DF2DA6"/>
    <w:rsid w:val="00DF3C60"/>
    <w:rsid w:val="00DF404F"/>
    <w:rsid w:val="00DF5854"/>
    <w:rsid w:val="00E007F6"/>
    <w:rsid w:val="00E0182B"/>
    <w:rsid w:val="00E04474"/>
    <w:rsid w:val="00E05FF6"/>
    <w:rsid w:val="00E063EA"/>
    <w:rsid w:val="00E10902"/>
    <w:rsid w:val="00E11AF5"/>
    <w:rsid w:val="00E133D5"/>
    <w:rsid w:val="00E13AEC"/>
    <w:rsid w:val="00E212BF"/>
    <w:rsid w:val="00E213F9"/>
    <w:rsid w:val="00E21940"/>
    <w:rsid w:val="00E2263F"/>
    <w:rsid w:val="00E30648"/>
    <w:rsid w:val="00E33073"/>
    <w:rsid w:val="00E332B4"/>
    <w:rsid w:val="00E37B1D"/>
    <w:rsid w:val="00E43726"/>
    <w:rsid w:val="00E51A71"/>
    <w:rsid w:val="00E5261D"/>
    <w:rsid w:val="00E548B9"/>
    <w:rsid w:val="00E551B6"/>
    <w:rsid w:val="00E66BCA"/>
    <w:rsid w:val="00E71A8C"/>
    <w:rsid w:val="00E730DA"/>
    <w:rsid w:val="00E75577"/>
    <w:rsid w:val="00E771B9"/>
    <w:rsid w:val="00E8039F"/>
    <w:rsid w:val="00E82D6D"/>
    <w:rsid w:val="00E85CB3"/>
    <w:rsid w:val="00E87645"/>
    <w:rsid w:val="00E87F32"/>
    <w:rsid w:val="00E90F60"/>
    <w:rsid w:val="00E9555C"/>
    <w:rsid w:val="00E96FB5"/>
    <w:rsid w:val="00EA62BE"/>
    <w:rsid w:val="00EA6E9D"/>
    <w:rsid w:val="00EA74B8"/>
    <w:rsid w:val="00EB3606"/>
    <w:rsid w:val="00EB5641"/>
    <w:rsid w:val="00EB5833"/>
    <w:rsid w:val="00EC1244"/>
    <w:rsid w:val="00EC219B"/>
    <w:rsid w:val="00EC28C0"/>
    <w:rsid w:val="00EC5884"/>
    <w:rsid w:val="00EC58F3"/>
    <w:rsid w:val="00EC6180"/>
    <w:rsid w:val="00ED03FA"/>
    <w:rsid w:val="00ED0720"/>
    <w:rsid w:val="00ED0D3A"/>
    <w:rsid w:val="00ED2486"/>
    <w:rsid w:val="00ED33A8"/>
    <w:rsid w:val="00ED4EFA"/>
    <w:rsid w:val="00ED5580"/>
    <w:rsid w:val="00ED5B77"/>
    <w:rsid w:val="00EE1026"/>
    <w:rsid w:val="00EE1B1C"/>
    <w:rsid w:val="00EE39F2"/>
    <w:rsid w:val="00EE4246"/>
    <w:rsid w:val="00EF0667"/>
    <w:rsid w:val="00EF10B0"/>
    <w:rsid w:val="00EF25EB"/>
    <w:rsid w:val="00EF362A"/>
    <w:rsid w:val="00EF719F"/>
    <w:rsid w:val="00F0287A"/>
    <w:rsid w:val="00F03D2F"/>
    <w:rsid w:val="00F05EB9"/>
    <w:rsid w:val="00F109ED"/>
    <w:rsid w:val="00F15B8F"/>
    <w:rsid w:val="00F1650A"/>
    <w:rsid w:val="00F2283F"/>
    <w:rsid w:val="00F23ACB"/>
    <w:rsid w:val="00F24A55"/>
    <w:rsid w:val="00F24E21"/>
    <w:rsid w:val="00F311AA"/>
    <w:rsid w:val="00F31DC7"/>
    <w:rsid w:val="00F36C0F"/>
    <w:rsid w:val="00F40B6B"/>
    <w:rsid w:val="00F443A1"/>
    <w:rsid w:val="00F4589B"/>
    <w:rsid w:val="00F45CF2"/>
    <w:rsid w:val="00F508AE"/>
    <w:rsid w:val="00F50E97"/>
    <w:rsid w:val="00F522C9"/>
    <w:rsid w:val="00F527C8"/>
    <w:rsid w:val="00F52E21"/>
    <w:rsid w:val="00F557C7"/>
    <w:rsid w:val="00F55A9E"/>
    <w:rsid w:val="00F564FA"/>
    <w:rsid w:val="00F57C05"/>
    <w:rsid w:val="00F608B7"/>
    <w:rsid w:val="00F6169D"/>
    <w:rsid w:val="00F63D20"/>
    <w:rsid w:val="00F66DE7"/>
    <w:rsid w:val="00F7182B"/>
    <w:rsid w:val="00F71BEA"/>
    <w:rsid w:val="00F74841"/>
    <w:rsid w:val="00F74B77"/>
    <w:rsid w:val="00F768F8"/>
    <w:rsid w:val="00F76FFA"/>
    <w:rsid w:val="00F801CA"/>
    <w:rsid w:val="00F82CE3"/>
    <w:rsid w:val="00F84422"/>
    <w:rsid w:val="00F85301"/>
    <w:rsid w:val="00F86FA1"/>
    <w:rsid w:val="00F87B1B"/>
    <w:rsid w:val="00F91C96"/>
    <w:rsid w:val="00F926D1"/>
    <w:rsid w:val="00F942D7"/>
    <w:rsid w:val="00F94861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4BF"/>
    <w:rsid w:val="00FB55CF"/>
    <w:rsid w:val="00FB6180"/>
    <w:rsid w:val="00FC1EE3"/>
    <w:rsid w:val="00FC247F"/>
    <w:rsid w:val="00FC55F2"/>
    <w:rsid w:val="00FC5B33"/>
    <w:rsid w:val="00FC5F6E"/>
    <w:rsid w:val="00FC63AE"/>
    <w:rsid w:val="00FC6433"/>
    <w:rsid w:val="00FD0EDA"/>
    <w:rsid w:val="00FD1D65"/>
    <w:rsid w:val="00FD5E36"/>
    <w:rsid w:val="00FE0612"/>
    <w:rsid w:val="00FE1913"/>
    <w:rsid w:val="00FE503E"/>
    <w:rsid w:val="00FF10C9"/>
    <w:rsid w:val="00FF16D7"/>
    <w:rsid w:val="00FF365C"/>
    <w:rsid w:val="00FF5A0B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117FC"/>
  <w15:docId w15:val="{DB82E108-8A9A-4470-A1CD-6B6A5A12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1D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9141D9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ListParagraphChar">
    <w:name w:val="List Paragraph Char"/>
    <w:link w:val="ListParagraph"/>
    <w:uiPriority w:val="34"/>
    <w:rsid w:val="00B62408"/>
    <w:rPr>
      <w:rFonts w:ascii="Calibri" w:eastAsia="Calibri" w:hAnsi="Calibri" w:cs="Arial"/>
      <w:sz w:val="22"/>
      <w:szCs w:val="22"/>
    </w:rPr>
  </w:style>
  <w:style w:type="paragraph" w:customStyle="1" w:styleId="Titleofpaper">
    <w:name w:val="Title of paper"/>
    <w:rsid w:val="00B6240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autoSpaceDE w:val="0"/>
      <w:autoSpaceDN w:val="0"/>
      <w:adjustRightInd w:val="0"/>
      <w:spacing w:line="360" w:lineRule="exact"/>
      <w:jc w:val="center"/>
    </w:pPr>
    <w:rPr>
      <w:rFonts w:ascii="Arial" w:hAnsi="Arial" w:cs="Arial"/>
      <w:b/>
      <w:bCs/>
      <w:sz w:val="30"/>
      <w:szCs w:val="30"/>
    </w:rPr>
  </w:style>
  <w:style w:type="character" w:customStyle="1" w:styleId="a">
    <w:name w:val="a"/>
    <w:rsid w:val="00B62408"/>
  </w:style>
  <w:style w:type="character" w:styleId="PageNumber">
    <w:name w:val="page number"/>
    <w:rsid w:val="00DD70F4"/>
  </w:style>
  <w:style w:type="paragraph" w:styleId="NoSpacing">
    <w:name w:val="No Spacing"/>
    <w:uiPriority w:val="1"/>
    <w:qFormat/>
    <w:rsid w:val="001229A7"/>
    <w:rPr>
      <w:rFonts w:ascii="Verdana" w:hAnsi="Verdan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157E"/>
    <w:rPr>
      <w:rFonts w:ascii="Verdana" w:hAnsi="Verdan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15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157E"/>
    <w:rPr>
      <w:rFonts w:ascii="Verdana" w:hAnsi="Verdana"/>
      <w:sz w:val="16"/>
      <w:szCs w:val="16"/>
      <w:lang w:val="en-GB"/>
    </w:rPr>
  </w:style>
  <w:style w:type="character" w:customStyle="1" w:styleId="f121">
    <w:name w:val="f121"/>
    <w:rsid w:val="00A544A1"/>
    <w:rPr>
      <w:sz w:val="18"/>
      <w:szCs w:val="18"/>
    </w:rPr>
  </w:style>
  <w:style w:type="character" w:customStyle="1" w:styleId="rvts36">
    <w:name w:val="rvts36"/>
    <w:basedOn w:val="DefaultParagraphFont"/>
    <w:rsid w:val="00E71A8C"/>
    <w:rPr>
      <w:rFonts w:ascii="Calibri" w:hAnsi="Calibri" w:cs="Calibri" w:hint="default"/>
      <w:sz w:val="22"/>
      <w:szCs w:val="22"/>
    </w:rPr>
  </w:style>
  <w:style w:type="character" w:customStyle="1" w:styleId="rvts48">
    <w:name w:val="rvts48"/>
    <w:basedOn w:val="DefaultParagraphFont"/>
    <w:rsid w:val="00E71A8C"/>
    <w:rPr>
      <w:rFonts w:ascii="Calibri" w:hAnsi="Calibri" w:cs="Calibri" w:hint="default"/>
      <w:color w:val="0070C0"/>
      <w:sz w:val="22"/>
      <w:szCs w:val="22"/>
    </w:rPr>
  </w:style>
  <w:style w:type="character" w:customStyle="1" w:styleId="highlight1">
    <w:name w:val="highlight1"/>
    <w:basedOn w:val="DefaultParagraphFont"/>
    <w:rsid w:val="00E71A8C"/>
    <w:rPr>
      <w:shd w:val="clear" w:color="auto" w:fill="FFFF00"/>
    </w:rPr>
  </w:style>
  <w:style w:type="character" w:styleId="CommentReference">
    <w:name w:val="annotation reference"/>
    <w:basedOn w:val="DefaultParagraphFont"/>
    <w:uiPriority w:val="99"/>
    <w:semiHidden/>
    <w:unhideWhenUsed/>
    <w:rsid w:val="00C46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2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228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228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28"/>
    <w:rPr>
      <w:rFonts w:ascii="Tahoma" w:hAnsi="Tahoma" w:cs="Tahoma"/>
      <w:sz w:val="16"/>
      <w:szCs w:val="16"/>
      <w:lang w:val="en-GB"/>
    </w:rPr>
  </w:style>
  <w:style w:type="paragraph" w:styleId="BlockText">
    <w:name w:val="Block Text"/>
    <w:basedOn w:val="Normal"/>
    <w:unhideWhenUsed/>
    <w:rsid w:val="0048190F"/>
    <w:pPr>
      <w:ind w:left="-180" w:right="-180"/>
    </w:pPr>
    <w:rPr>
      <w:rFonts w:ascii="Times New Roman" w:hAnsi="Times New Roman"/>
      <w:sz w:val="28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5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5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5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gaurav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urav@edisonag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4EF35-D6E0-410D-B82C-8D1E2D94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Cosmic Digital</cp:lastModifiedBy>
  <cp:revision>16</cp:revision>
  <cp:lastPrinted>2018-07-14T05:03:00Z</cp:lastPrinted>
  <dcterms:created xsi:type="dcterms:W3CDTF">2018-07-13T05:22:00Z</dcterms:created>
  <dcterms:modified xsi:type="dcterms:W3CDTF">2018-10-06T06:45:00Z</dcterms:modified>
</cp:coreProperties>
</file>