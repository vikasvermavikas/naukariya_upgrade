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ED3AF" w14:textId="77777777" w:rsidR="007D7526" w:rsidRPr="00102A3E" w:rsidRDefault="00764260">
      <w:pPr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Urvashi </w:t>
      </w:r>
      <w:proofErr w:type="spellStart"/>
      <w:r>
        <w:rPr>
          <w:rFonts w:asciiTheme="minorHAnsi" w:hAnsiTheme="minorHAnsi" w:cstheme="minorHAnsi"/>
          <w:b/>
          <w:bCs/>
          <w:color w:val="000000"/>
        </w:rPr>
        <w:t>Bagga</w:t>
      </w:r>
      <w:proofErr w:type="spellEnd"/>
      <w:r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6ABBA7D4" w14:textId="77777777" w:rsidR="005A004E" w:rsidRPr="00102A3E" w:rsidRDefault="00A478EA">
      <w:pPr>
        <w:jc w:val="center"/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61, Parmanand Colony,</w:t>
      </w:r>
      <w:r w:rsidR="00995849">
        <w:rPr>
          <w:rFonts w:asciiTheme="minorHAnsi" w:hAnsiTheme="minorHAnsi" w:cstheme="minorHAnsi"/>
          <w:color w:val="000000"/>
        </w:rPr>
        <w:t xml:space="preserve"> near Delhi University </w:t>
      </w:r>
      <w:r w:rsidR="007D7526" w:rsidRPr="00102A3E">
        <w:rPr>
          <w:rFonts w:asciiTheme="minorHAnsi" w:eastAsia="Bitstream Charter" w:hAnsiTheme="minorHAnsi" w:cstheme="minorHAnsi"/>
          <w:color w:val="000000"/>
        </w:rPr>
        <w:t xml:space="preserve"> </w:t>
      </w:r>
    </w:p>
    <w:p w14:paraId="3C226641" w14:textId="77777777" w:rsidR="005A004E" w:rsidRPr="00102A3E" w:rsidRDefault="005A004E">
      <w:pPr>
        <w:jc w:val="center"/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New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Delhi</w:t>
      </w:r>
    </w:p>
    <w:p w14:paraId="0EB99738" w14:textId="7BBF5354" w:rsidR="007D7526" w:rsidRPr="00102A3E" w:rsidRDefault="005A004E" w:rsidP="007D7526">
      <w:pPr>
        <w:jc w:val="center"/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eastAsia="BBRQHT+Verdana" w:hAnsiTheme="minorHAnsi" w:cstheme="minorHAnsi"/>
          <w:color w:val="000000"/>
        </w:rPr>
        <w:t>Mobile</w:t>
      </w:r>
      <w:r w:rsidR="00A478EA" w:rsidRPr="00102A3E">
        <w:rPr>
          <w:rFonts w:asciiTheme="minorHAnsi" w:eastAsia="Bitstream Charter" w:hAnsiTheme="minorHAnsi" w:cstheme="minorHAnsi"/>
          <w:color w:val="000000"/>
        </w:rPr>
        <w:t>: +91-9</w:t>
      </w:r>
      <w:r w:rsidR="00B03813" w:rsidRPr="00102A3E">
        <w:rPr>
          <w:rFonts w:asciiTheme="minorHAnsi" w:eastAsia="Bitstream Charter" w:hAnsiTheme="minorHAnsi" w:cstheme="minorHAnsi"/>
          <w:color w:val="000000"/>
        </w:rPr>
        <w:t>899457970</w:t>
      </w:r>
      <w:r w:rsidR="00995849">
        <w:rPr>
          <w:rFonts w:asciiTheme="minorHAnsi" w:eastAsia="Bitstream Charter" w:hAnsiTheme="minorHAnsi" w:cstheme="minorHAnsi"/>
          <w:color w:val="000000"/>
        </w:rPr>
        <w:t>/</w:t>
      </w:r>
      <w:r w:rsidR="009B202E">
        <w:rPr>
          <w:rFonts w:asciiTheme="minorHAnsi" w:eastAsia="Bitstream Charter" w:hAnsiTheme="minorHAnsi" w:cstheme="minorHAnsi"/>
          <w:color w:val="000000"/>
        </w:rPr>
        <w:t>8368376894</w:t>
      </w:r>
    </w:p>
    <w:p w14:paraId="00EAFD63" w14:textId="77777777" w:rsidR="005A004E" w:rsidRPr="00102A3E" w:rsidRDefault="005A004E">
      <w:pPr>
        <w:jc w:val="center"/>
        <w:rPr>
          <w:rFonts w:asciiTheme="minorHAnsi" w:hAnsiTheme="minorHAnsi" w:cstheme="minorHAnsi"/>
          <w:color w:val="4F81BD"/>
        </w:rPr>
      </w:pPr>
      <w:r w:rsidRPr="00102A3E">
        <w:rPr>
          <w:rFonts w:asciiTheme="minorHAnsi" w:eastAsia="BBRQHT+Verdana" w:hAnsiTheme="minorHAnsi" w:cstheme="minorHAnsi"/>
          <w:color w:val="000000"/>
        </w:rPr>
        <w:t>Email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: </w:t>
      </w:r>
      <w:r w:rsidR="007D7526" w:rsidRPr="00102A3E">
        <w:rPr>
          <w:rFonts w:asciiTheme="minorHAnsi" w:hAnsiTheme="minorHAnsi" w:cstheme="minorHAnsi"/>
          <w:color w:val="4F81BD"/>
        </w:rPr>
        <w:t>ubagga@</w:t>
      </w:r>
      <w:r w:rsidR="00BB18B5" w:rsidRPr="00102A3E">
        <w:rPr>
          <w:rFonts w:asciiTheme="minorHAnsi" w:hAnsiTheme="minorHAnsi" w:cstheme="minorHAnsi"/>
          <w:color w:val="4F81BD"/>
        </w:rPr>
        <w:t>ymail</w:t>
      </w:r>
      <w:r w:rsidR="007D7526" w:rsidRPr="00102A3E">
        <w:rPr>
          <w:rFonts w:asciiTheme="minorHAnsi" w:hAnsiTheme="minorHAnsi" w:cstheme="minorHAnsi"/>
          <w:color w:val="4F81BD"/>
        </w:rPr>
        <w:t>.com</w:t>
      </w:r>
    </w:p>
    <w:p w14:paraId="520781BA" w14:textId="77777777" w:rsidR="005A004E" w:rsidRPr="00102A3E" w:rsidRDefault="005A004E">
      <w:pPr>
        <w:rPr>
          <w:rFonts w:asciiTheme="minorHAnsi" w:hAnsiTheme="minorHAnsi" w:cstheme="minorHAnsi"/>
          <w:color w:val="000000"/>
        </w:rPr>
      </w:pPr>
    </w:p>
    <w:p w14:paraId="05089058" w14:textId="77777777" w:rsidR="005A004E" w:rsidRPr="00102A3E" w:rsidRDefault="005A004E">
      <w:pPr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Aspiring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towards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fulfilling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career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in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Human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Resources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where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I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can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constantly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learn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new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skills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along</w:t>
      </w:r>
      <w:r w:rsidR="007D7526" w:rsidRPr="00102A3E">
        <w:rPr>
          <w:rFonts w:asciiTheme="minorHAnsi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with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applying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my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existing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skill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set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and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aptitude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to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align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people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process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in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consonance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with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business</w:t>
      </w:r>
      <w:r w:rsidR="007D7526" w:rsidRPr="00102A3E">
        <w:rPr>
          <w:rFonts w:asciiTheme="minorHAnsi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objectives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and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value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system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of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the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organization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for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maximum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mutual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benefit</w:t>
      </w:r>
      <w:r w:rsidRPr="00102A3E">
        <w:rPr>
          <w:rFonts w:asciiTheme="minorHAnsi" w:eastAsia="Bitstream Charter" w:hAnsiTheme="minorHAnsi" w:cstheme="minorHAnsi"/>
          <w:color w:val="000000"/>
        </w:rPr>
        <w:t>.</w:t>
      </w:r>
    </w:p>
    <w:p w14:paraId="349641C2" w14:textId="77777777" w:rsidR="005A004E" w:rsidRPr="00102A3E" w:rsidRDefault="005A004E">
      <w:pPr>
        <w:rPr>
          <w:rFonts w:asciiTheme="minorHAnsi" w:hAnsiTheme="minorHAnsi" w:cstheme="minorHAnsi"/>
          <w:color w:val="000000"/>
        </w:rPr>
      </w:pPr>
    </w:p>
    <w:p w14:paraId="03657564" w14:textId="77777777" w:rsidR="005A004E" w:rsidRPr="00102A3E" w:rsidRDefault="005A004E">
      <w:pPr>
        <w:rPr>
          <w:rFonts w:asciiTheme="minorHAnsi" w:hAnsiTheme="minorHAnsi" w:cstheme="minorHAnsi"/>
          <w:b/>
          <w:bCs/>
          <w:i/>
          <w:iCs/>
          <w:color w:val="000000"/>
          <w:u w:val="single"/>
        </w:rPr>
      </w:pPr>
    </w:p>
    <w:p w14:paraId="66551C7F" w14:textId="77777777" w:rsidR="005A004E" w:rsidRPr="00102A3E" w:rsidRDefault="005A004E">
      <w:pPr>
        <w:rPr>
          <w:rFonts w:asciiTheme="minorHAnsi" w:hAnsiTheme="minorHAnsi" w:cstheme="minorHAnsi"/>
          <w:b/>
          <w:bCs/>
          <w:i/>
          <w:iCs/>
          <w:color w:val="000000"/>
          <w:u w:val="single"/>
        </w:rPr>
      </w:pPr>
      <w:r w:rsidRPr="00102A3E">
        <w:rPr>
          <w:rFonts w:asciiTheme="minorHAnsi" w:hAnsiTheme="minorHAnsi" w:cstheme="minorHAnsi"/>
          <w:b/>
          <w:bCs/>
          <w:i/>
          <w:iCs/>
          <w:color w:val="000000"/>
          <w:u w:val="single"/>
        </w:rPr>
        <w:t>Executive</w:t>
      </w:r>
      <w:r w:rsidRPr="00102A3E">
        <w:rPr>
          <w:rFonts w:asciiTheme="minorHAnsi" w:eastAsia="Bitstream Charter" w:hAnsiTheme="minorHAnsi" w:cstheme="minorHAnsi"/>
          <w:b/>
          <w:bCs/>
          <w:i/>
          <w:iCs/>
          <w:color w:val="000000"/>
          <w:u w:val="single"/>
        </w:rPr>
        <w:t xml:space="preserve"> </w:t>
      </w:r>
      <w:r w:rsidRPr="00102A3E">
        <w:rPr>
          <w:rFonts w:asciiTheme="minorHAnsi" w:hAnsiTheme="minorHAnsi" w:cstheme="minorHAnsi"/>
          <w:b/>
          <w:bCs/>
          <w:i/>
          <w:iCs/>
          <w:color w:val="000000"/>
          <w:u w:val="single"/>
        </w:rPr>
        <w:t>Summary</w:t>
      </w:r>
    </w:p>
    <w:p w14:paraId="6A33238E" w14:textId="77777777" w:rsidR="005A004E" w:rsidRPr="00102A3E" w:rsidRDefault="005A004E">
      <w:pPr>
        <w:rPr>
          <w:rFonts w:asciiTheme="minorHAnsi" w:hAnsiTheme="minorHAnsi" w:cstheme="minorHAnsi"/>
          <w:b/>
          <w:bCs/>
          <w:i/>
          <w:iCs/>
          <w:color w:val="000000"/>
          <w:u w:val="single"/>
        </w:rPr>
      </w:pPr>
    </w:p>
    <w:p w14:paraId="46E7DC3F" w14:textId="77777777" w:rsidR="005A004E" w:rsidRPr="00102A3E" w:rsidRDefault="005A004E">
      <w:pPr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HR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Professional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with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="007D7526" w:rsidRPr="00102A3E">
        <w:rPr>
          <w:rFonts w:asciiTheme="minorHAnsi" w:eastAsia="Bitstream Charter" w:hAnsiTheme="minorHAnsi" w:cstheme="minorHAnsi"/>
          <w:color w:val="000000"/>
        </w:rPr>
        <w:t xml:space="preserve">three years </w:t>
      </w:r>
      <w:r w:rsidRPr="00102A3E">
        <w:rPr>
          <w:rFonts w:asciiTheme="minorHAnsi" w:hAnsiTheme="minorHAnsi" w:cstheme="minorHAnsi"/>
          <w:color w:val="000000"/>
        </w:rPr>
        <w:t>of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progressive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experience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in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Human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Resource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Management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entailing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</w:p>
    <w:p w14:paraId="47F938AC" w14:textId="77777777" w:rsidR="005A004E" w:rsidRPr="00102A3E" w:rsidRDefault="005A004E">
      <w:pPr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eastAsia="Bitstream Charter" w:hAnsiTheme="minorHAnsi" w:cstheme="minorHAnsi"/>
          <w:color w:val="000000"/>
        </w:rPr>
        <w:t xml:space="preserve">Manpower </w:t>
      </w:r>
      <w:proofErr w:type="gramStart"/>
      <w:r w:rsidRPr="00102A3E">
        <w:rPr>
          <w:rFonts w:asciiTheme="minorHAnsi" w:eastAsia="Bitstream Charter" w:hAnsiTheme="minorHAnsi" w:cstheme="minorHAnsi"/>
          <w:color w:val="000000"/>
        </w:rPr>
        <w:t>Planning ,</w:t>
      </w:r>
      <w:r w:rsidRPr="00102A3E">
        <w:rPr>
          <w:rFonts w:asciiTheme="minorHAnsi" w:hAnsiTheme="minorHAnsi" w:cstheme="minorHAnsi"/>
          <w:color w:val="000000"/>
        </w:rPr>
        <w:t>Talent</w:t>
      </w:r>
      <w:proofErr w:type="gramEnd"/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Acquisition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, On boarding &amp; </w:t>
      </w:r>
      <w:r w:rsidRPr="00102A3E">
        <w:rPr>
          <w:rFonts w:asciiTheme="minorHAnsi" w:hAnsiTheme="minorHAnsi" w:cstheme="minorHAnsi"/>
          <w:color w:val="000000"/>
        </w:rPr>
        <w:t>Orientation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,  </w:t>
      </w:r>
      <w:r w:rsidRPr="00102A3E">
        <w:rPr>
          <w:rFonts w:asciiTheme="minorHAnsi" w:hAnsiTheme="minorHAnsi" w:cstheme="minorHAnsi"/>
          <w:color w:val="000000"/>
        </w:rPr>
        <w:t>Training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&amp; </w:t>
      </w:r>
      <w:r w:rsidRPr="00102A3E">
        <w:rPr>
          <w:rFonts w:asciiTheme="minorHAnsi" w:hAnsiTheme="minorHAnsi" w:cstheme="minorHAnsi"/>
          <w:color w:val="000000"/>
        </w:rPr>
        <w:t>Development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, </w:t>
      </w:r>
      <w:r w:rsidRPr="00102A3E">
        <w:rPr>
          <w:rFonts w:asciiTheme="minorHAnsi" w:hAnsiTheme="minorHAnsi" w:cstheme="minorHAnsi"/>
          <w:color w:val="000000"/>
        </w:rPr>
        <w:t>Rewards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&amp; </w:t>
      </w:r>
      <w:r w:rsidRPr="00102A3E">
        <w:rPr>
          <w:rFonts w:asciiTheme="minorHAnsi" w:hAnsiTheme="minorHAnsi" w:cstheme="minorHAnsi"/>
          <w:color w:val="000000"/>
        </w:rPr>
        <w:t>Recognition</w:t>
      </w:r>
      <w:r w:rsidRPr="00102A3E">
        <w:rPr>
          <w:rFonts w:asciiTheme="minorHAnsi" w:eastAsia="Bitstream Charter" w:hAnsiTheme="minorHAnsi" w:cstheme="minorHAnsi"/>
          <w:color w:val="000000"/>
        </w:rPr>
        <w:t>.</w:t>
      </w:r>
    </w:p>
    <w:p w14:paraId="3F000BE1" w14:textId="77777777" w:rsidR="005A004E" w:rsidRPr="00102A3E" w:rsidRDefault="005A004E">
      <w:pPr>
        <w:rPr>
          <w:rFonts w:asciiTheme="minorHAnsi" w:hAnsiTheme="minorHAnsi" w:cstheme="minorHAnsi"/>
          <w:color w:val="000000"/>
        </w:rPr>
      </w:pPr>
    </w:p>
    <w:p w14:paraId="7FD49811" w14:textId="77777777" w:rsidR="007D7526" w:rsidRPr="00102A3E" w:rsidRDefault="005A004E" w:rsidP="007D7526">
      <w:pPr>
        <w:numPr>
          <w:ilvl w:val="0"/>
          <w:numId w:val="9"/>
        </w:numPr>
        <w:rPr>
          <w:rFonts w:asciiTheme="minorHAnsi" w:eastAsia="Bitstream Charter" w:hAnsiTheme="minorHAnsi" w:cstheme="minorHAnsi"/>
          <w:b/>
          <w:bCs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Currently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associated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with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="00995849">
        <w:rPr>
          <w:rFonts w:asciiTheme="minorHAnsi" w:hAnsiTheme="minorHAnsi" w:cstheme="minorHAnsi"/>
          <w:b/>
          <w:bCs/>
          <w:color w:val="000000"/>
        </w:rPr>
        <w:t xml:space="preserve">R3 naturals –A luxury Hotel Spa </w:t>
      </w:r>
      <w:proofErr w:type="gramStart"/>
      <w:r w:rsidR="00995849">
        <w:rPr>
          <w:rFonts w:asciiTheme="minorHAnsi" w:hAnsiTheme="minorHAnsi" w:cstheme="minorHAnsi"/>
          <w:b/>
          <w:bCs/>
          <w:color w:val="000000"/>
        </w:rPr>
        <w:t xml:space="preserve">Chain </w:t>
      </w:r>
      <w:r w:rsidR="00A478EA" w:rsidRPr="00102A3E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7D7526" w:rsidRPr="00102A3E">
        <w:rPr>
          <w:rFonts w:asciiTheme="minorHAnsi" w:hAnsiTheme="minorHAnsi" w:cstheme="minorHAnsi"/>
          <w:color w:val="000000"/>
        </w:rPr>
        <w:t>as</w:t>
      </w:r>
      <w:proofErr w:type="gramEnd"/>
      <w:r w:rsidR="00995849">
        <w:rPr>
          <w:rFonts w:asciiTheme="minorHAnsi" w:eastAsia="Bitstream Charter" w:hAnsiTheme="minorHAnsi" w:cstheme="minorHAnsi"/>
          <w:b/>
          <w:bCs/>
          <w:color w:val="000000"/>
        </w:rPr>
        <w:t xml:space="preserve"> AM</w:t>
      </w:r>
      <w:r w:rsidR="007D7526" w:rsidRPr="00102A3E">
        <w:rPr>
          <w:rFonts w:asciiTheme="minorHAnsi" w:eastAsia="Bitstream Charter" w:hAnsiTheme="minorHAnsi" w:cstheme="minorHAnsi"/>
          <w:b/>
          <w:bCs/>
          <w:color w:val="000000"/>
        </w:rPr>
        <w:t xml:space="preserve">- </w:t>
      </w:r>
      <w:r w:rsidR="007D7526" w:rsidRPr="00102A3E">
        <w:rPr>
          <w:rFonts w:asciiTheme="minorHAnsi" w:hAnsiTheme="minorHAnsi" w:cstheme="minorHAnsi"/>
          <w:b/>
          <w:bCs/>
          <w:color w:val="000000"/>
        </w:rPr>
        <w:t>Human</w:t>
      </w:r>
      <w:r w:rsidR="007D7526" w:rsidRPr="00102A3E">
        <w:rPr>
          <w:rFonts w:asciiTheme="minorHAnsi" w:eastAsia="Bitstream Charter" w:hAnsiTheme="minorHAnsi" w:cstheme="minorHAnsi"/>
          <w:b/>
          <w:bCs/>
          <w:color w:val="000000"/>
        </w:rPr>
        <w:t xml:space="preserve"> </w:t>
      </w:r>
      <w:r w:rsidR="007D7526" w:rsidRPr="00102A3E">
        <w:rPr>
          <w:rFonts w:asciiTheme="minorHAnsi" w:hAnsiTheme="minorHAnsi" w:cstheme="minorHAnsi"/>
          <w:b/>
          <w:bCs/>
          <w:color w:val="000000"/>
        </w:rPr>
        <w:t>Resource</w:t>
      </w:r>
      <w:r w:rsidR="007D7526" w:rsidRPr="00102A3E">
        <w:rPr>
          <w:rFonts w:asciiTheme="minorHAnsi" w:eastAsia="Bitstream Charter" w:hAnsiTheme="minorHAnsi" w:cstheme="minorHAnsi"/>
          <w:b/>
          <w:bCs/>
          <w:color w:val="000000"/>
        </w:rPr>
        <w:t>.</w:t>
      </w:r>
    </w:p>
    <w:p w14:paraId="19DAC282" w14:textId="77777777" w:rsidR="005A004E" w:rsidRPr="00102A3E" w:rsidRDefault="005A004E" w:rsidP="007D7526">
      <w:pPr>
        <w:ind w:left="720"/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</w:p>
    <w:p w14:paraId="7864B24A" w14:textId="77777777" w:rsidR="005A004E" w:rsidRPr="00102A3E" w:rsidRDefault="005A004E" w:rsidP="007D7526">
      <w:pPr>
        <w:numPr>
          <w:ilvl w:val="0"/>
          <w:numId w:val="6"/>
        </w:numPr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Ability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to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effectively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work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, </w:t>
      </w:r>
      <w:r w:rsidRPr="00102A3E">
        <w:rPr>
          <w:rFonts w:asciiTheme="minorHAnsi" w:hAnsiTheme="minorHAnsi" w:cstheme="minorHAnsi"/>
          <w:color w:val="000000"/>
        </w:rPr>
        <w:t>communicate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, </w:t>
      </w:r>
      <w:r w:rsidRPr="00102A3E">
        <w:rPr>
          <w:rFonts w:asciiTheme="minorHAnsi" w:hAnsiTheme="minorHAnsi" w:cstheme="minorHAnsi"/>
          <w:color w:val="000000"/>
        </w:rPr>
        <w:t>partner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and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manage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stakeholders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at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all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levels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within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th</w:t>
      </w:r>
      <w:r w:rsidR="007D7526" w:rsidRPr="00102A3E">
        <w:rPr>
          <w:rFonts w:asciiTheme="minorHAnsi" w:hAnsiTheme="minorHAnsi" w:cstheme="minorHAnsi"/>
          <w:color w:val="000000"/>
        </w:rPr>
        <w:t>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organization</w:t>
      </w:r>
      <w:r w:rsidRPr="00102A3E">
        <w:rPr>
          <w:rFonts w:asciiTheme="minorHAnsi" w:eastAsia="Bitstream Charter" w:hAnsiTheme="minorHAnsi" w:cstheme="minorHAnsi"/>
          <w:color w:val="000000"/>
        </w:rPr>
        <w:t>.</w:t>
      </w:r>
    </w:p>
    <w:p w14:paraId="4A18C282" w14:textId="77777777" w:rsidR="005A004E" w:rsidRPr="00102A3E" w:rsidRDefault="005A004E">
      <w:pPr>
        <w:rPr>
          <w:rFonts w:asciiTheme="minorHAnsi" w:hAnsiTheme="minorHAnsi" w:cstheme="minorHAnsi"/>
          <w:color w:val="000000"/>
        </w:rPr>
      </w:pPr>
    </w:p>
    <w:p w14:paraId="32EAD85C" w14:textId="77777777" w:rsidR="005A004E" w:rsidRPr="00102A3E" w:rsidRDefault="005A004E">
      <w:pPr>
        <w:numPr>
          <w:ilvl w:val="0"/>
          <w:numId w:val="7"/>
        </w:numPr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Understand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the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organizational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dynamics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and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apply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knowledge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to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resolve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problems</w:t>
      </w:r>
      <w:r w:rsidRPr="00102A3E">
        <w:rPr>
          <w:rFonts w:asciiTheme="minorHAnsi" w:eastAsia="Bitstream Charter" w:hAnsiTheme="minorHAnsi" w:cstheme="minorHAnsi"/>
          <w:color w:val="000000"/>
        </w:rPr>
        <w:t>.</w:t>
      </w:r>
    </w:p>
    <w:p w14:paraId="767B00CF" w14:textId="77777777" w:rsidR="005A004E" w:rsidRPr="00102A3E" w:rsidRDefault="005A004E">
      <w:pPr>
        <w:rPr>
          <w:rFonts w:asciiTheme="minorHAnsi" w:eastAsia="BBRQHV+Wingdings" w:hAnsiTheme="minorHAnsi" w:cstheme="minorHAnsi"/>
          <w:color w:val="000000"/>
        </w:rPr>
      </w:pPr>
    </w:p>
    <w:p w14:paraId="67DAF8A9" w14:textId="77777777" w:rsidR="005A004E" w:rsidRPr="00102A3E" w:rsidRDefault="005A004E">
      <w:pPr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Committed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, </w:t>
      </w:r>
      <w:r w:rsidRPr="00102A3E">
        <w:rPr>
          <w:rFonts w:asciiTheme="minorHAnsi" w:hAnsiTheme="minorHAnsi" w:cstheme="minorHAnsi"/>
          <w:color w:val="000000"/>
        </w:rPr>
        <w:t>dynamic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, </w:t>
      </w:r>
      <w:r w:rsidRPr="00102A3E">
        <w:rPr>
          <w:rFonts w:asciiTheme="minorHAnsi" w:hAnsiTheme="minorHAnsi" w:cstheme="minorHAnsi"/>
          <w:color w:val="000000"/>
        </w:rPr>
        <w:t>passionate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, </w:t>
      </w:r>
      <w:r w:rsidRPr="00102A3E">
        <w:rPr>
          <w:rFonts w:asciiTheme="minorHAnsi" w:hAnsiTheme="minorHAnsi" w:cstheme="minorHAnsi"/>
          <w:color w:val="000000"/>
        </w:rPr>
        <w:t>go</w:t>
      </w:r>
      <w:r w:rsidRPr="00102A3E">
        <w:rPr>
          <w:rFonts w:asciiTheme="minorHAnsi" w:eastAsia="Bitstream Charter" w:hAnsiTheme="minorHAnsi" w:cstheme="minorHAnsi"/>
          <w:color w:val="000000"/>
        </w:rPr>
        <w:t>-</w:t>
      </w:r>
      <w:r w:rsidRPr="00102A3E">
        <w:rPr>
          <w:rFonts w:asciiTheme="minorHAnsi" w:hAnsiTheme="minorHAnsi" w:cstheme="minorHAnsi"/>
          <w:color w:val="000000"/>
        </w:rPr>
        <w:t>getter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, &amp; </w:t>
      </w:r>
      <w:r w:rsidRPr="00102A3E">
        <w:rPr>
          <w:rFonts w:asciiTheme="minorHAnsi" w:hAnsiTheme="minorHAnsi" w:cstheme="minorHAnsi"/>
          <w:color w:val="000000"/>
        </w:rPr>
        <w:t>team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player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with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managerial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and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execution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capabilities</w:t>
      </w:r>
    </w:p>
    <w:p w14:paraId="56826826" w14:textId="77777777" w:rsidR="005A004E" w:rsidRPr="00102A3E" w:rsidRDefault="005A004E">
      <w:pPr>
        <w:rPr>
          <w:rFonts w:asciiTheme="minorHAnsi" w:hAnsiTheme="minorHAnsi" w:cstheme="minorHAnsi"/>
          <w:color w:val="000000"/>
        </w:rPr>
      </w:pPr>
    </w:p>
    <w:p w14:paraId="63E26433" w14:textId="77777777" w:rsidR="005A004E" w:rsidRPr="00102A3E" w:rsidRDefault="005A004E">
      <w:pPr>
        <w:rPr>
          <w:rFonts w:asciiTheme="minorHAnsi" w:hAnsiTheme="minorHAnsi" w:cstheme="minorHAnsi"/>
          <w:color w:val="000000"/>
        </w:rPr>
      </w:pPr>
    </w:p>
    <w:p w14:paraId="7F2AF607" w14:textId="77777777" w:rsidR="005A004E" w:rsidRPr="00102A3E" w:rsidRDefault="005A004E">
      <w:pPr>
        <w:rPr>
          <w:rFonts w:asciiTheme="minorHAnsi" w:hAnsiTheme="minorHAnsi" w:cstheme="minorHAnsi"/>
          <w:b/>
          <w:bCs/>
          <w:i/>
          <w:iCs/>
          <w:color w:val="000000"/>
          <w:u w:val="single"/>
        </w:rPr>
      </w:pPr>
      <w:r w:rsidRPr="00102A3E">
        <w:rPr>
          <w:rFonts w:asciiTheme="minorHAnsi" w:hAnsiTheme="minorHAnsi" w:cstheme="minorHAnsi"/>
          <w:b/>
          <w:bCs/>
          <w:i/>
          <w:iCs/>
          <w:color w:val="000000"/>
          <w:u w:val="single"/>
        </w:rPr>
        <w:t>Employment</w:t>
      </w:r>
      <w:r w:rsidRPr="00102A3E">
        <w:rPr>
          <w:rFonts w:asciiTheme="minorHAnsi" w:eastAsia="Bitstream Charter" w:hAnsiTheme="minorHAnsi" w:cstheme="minorHAnsi"/>
          <w:b/>
          <w:bCs/>
          <w:i/>
          <w:iCs/>
          <w:color w:val="000000"/>
          <w:u w:val="single"/>
        </w:rPr>
        <w:t xml:space="preserve"> </w:t>
      </w:r>
      <w:r w:rsidRPr="00102A3E">
        <w:rPr>
          <w:rFonts w:asciiTheme="minorHAnsi" w:hAnsiTheme="minorHAnsi" w:cstheme="minorHAnsi"/>
          <w:b/>
          <w:bCs/>
          <w:i/>
          <w:iCs/>
          <w:color w:val="000000"/>
          <w:u w:val="single"/>
        </w:rPr>
        <w:t>Scan</w:t>
      </w:r>
    </w:p>
    <w:p w14:paraId="2E2D7443" w14:textId="77777777" w:rsidR="005A004E" w:rsidRDefault="005A004E">
      <w:pPr>
        <w:rPr>
          <w:rFonts w:asciiTheme="minorHAnsi" w:hAnsiTheme="minorHAnsi" w:cstheme="minorHAnsi"/>
          <w:b/>
          <w:bCs/>
          <w:i/>
          <w:iCs/>
          <w:color w:val="000000"/>
          <w:u w:val="single"/>
        </w:rPr>
      </w:pPr>
    </w:p>
    <w:p w14:paraId="20D202C9" w14:textId="77777777" w:rsidR="00995849" w:rsidRDefault="00995849">
      <w:pPr>
        <w:rPr>
          <w:rFonts w:asciiTheme="minorHAnsi" w:hAnsiTheme="minorHAnsi" w:cstheme="minorHAnsi"/>
          <w:b/>
          <w:bCs/>
          <w:i/>
          <w:iCs/>
          <w:color w:val="000000"/>
          <w:u w:val="single"/>
        </w:rPr>
      </w:pPr>
    </w:p>
    <w:p w14:paraId="33C1A7B2" w14:textId="77777777" w:rsidR="00995849" w:rsidRPr="00102A3E" w:rsidRDefault="00995849" w:rsidP="00995849">
      <w:pPr>
        <w:rPr>
          <w:rFonts w:asciiTheme="minorHAnsi" w:hAnsiTheme="minorHAnsi" w:cstheme="minorHAnsi"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R3 Naturals Pvt. </w:t>
      </w:r>
      <w:proofErr w:type="gramStart"/>
      <w:r>
        <w:rPr>
          <w:rFonts w:asciiTheme="minorHAnsi" w:hAnsiTheme="minorHAnsi" w:cstheme="minorHAnsi"/>
          <w:b/>
          <w:bCs/>
          <w:color w:val="000000"/>
        </w:rPr>
        <w:t xml:space="preserve">Ltd </w:t>
      </w:r>
      <w:r w:rsidRPr="00102A3E">
        <w:rPr>
          <w:rFonts w:asciiTheme="minorHAnsi" w:hAnsiTheme="minorHAnsi" w:cstheme="minorHAnsi"/>
          <w:b/>
          <w:bCs/>
          <w:color w:val="000000"/>
        </w:rPr>
        <w:t>:</w:t>
      </w:r>
      <w:proofErr w:type="gramEnd"/>
      <w:r w:rsidRPr="00102A3E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 xml:space="preserve">July 2016 to till now </w:t>
      </w:r>
    </w:p>
    <w:p w14:paraId="274B26DD" w14:textId="77777777" w:rsidR="00995849" w:rsidRPr="00102A3E" w:rsidRDefault="00995849" w:rsidP="00995849">
      <w:pPr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eastAsia="BBRQHT+Verdana" w:hAnsiTheme="minorHAnsi" w:cstheme="minorHAnsi"/>
          <w:color w:val="000000"/>
        </w:rPr>
        <w:t>Role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00000"/>
        </w:rPr>
        <w:t>AM</w:t>
      </w:r>
      <w:r w:rsidRPr="00102A3E">
        <w:rPr>
          <w:rFonts w:asciiTheme="minorHAnsi" w:eastAsia="Bitstream Charter" w:hAnsiTheme="minorHAnsi" w:cstheme="minorHAnsi"/>
          <w:color w:val="000000"/>
        </w:rPr>
        <w:t>-</w:t>
      </w:r>
      <w:r w:rsidRPr="00102A3E">
        <w:rPr>
          <w:rFonts w:asciiTheme="minorHAnsi" w:hAnsiTheme="minorHAnsi" w:cstheme="minorHAnsi"/>
          <w:color w:val="000000"/>
        </w:rPr>
        <w:t>Human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Resources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</w:p>
    <w:p w14:paraId="091EC5E7" w14:textId="77777777" w:rsidR="00995849" w:rsidRPr="00102A3E" w:rsidRDefault="00995849" w:rsidP="00995849">
      <w:pPr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eastAsia="BBRQHT+Verdana" w:hAnsiTheme="minorHAnsi" w:cstheme="minorHAnsi"/>
          <w:color w:val="000000"/>
        </w:rPr>
        <w:t>Reporting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to</w:t>
      </w:r>
      <w:r w:rsidRPr="00102A3E">
        <w:rPr>
          <w:rFonts w:asciiTheme="minorHAnsi" w:eastAsia="Bitstream Charter" w:hAnsiTheme="minorHAnsi" w:cstheme="minorHAnsi"/>
          <w:color w:val="000000"/>
        </w:rPr>
        <w:t>:</w:t>
      </w:r>
      <w:r>
        <w:rPr>
          <w:rFonts w:asciiTheme="minorHAnsi" w:eastAsia="Bitstream Charter" w:hAnsiTheme="minorHAnsi" w:cstheme="minorHAnsi"/>
          <w:color w:val="000000"/>
        </w:rPr>
        <w:t xml:space="preserve"> Director and Business </w:t>
      </w:r>
      <w:proofErr w:type="gramStart"/>
      <w:r>
        <w:rPr>
          <w:rFonts w:asciiTheme="minorHAnsi" w:eastAsia="Bitstream Charter" w:hAnsiTheme="minorHAnsi" w:cstheme="minorHAnsi"/>
          <w:color w:val="000000"/>
        </w:rPr>
        <w:t xml:space="preserve">Head  </w:t>
      </w:r>
      <w:r w:rsidRPr="00102A3E">
        <w:rPr>
          <w:rFonts w:asciiTheme="minorHAnsi" w:eastAsia="Bitstream Charter" w:hAnsiTheme="minorHAnsi" w:cstheme="minorHAnsi"/>
          <w:color w:val="000000"/>
        </w:rPr>
        <w:t>.</w:t>
      </w:r>
      <w:proofErr w:type="gramEnd"/>
    </w:p>
    <w:p w14:paraId="7C9AEBAE" w14:textId="77777777" w:rsidR="00995849" w:rsidRPr="00102A3E" w:rsidRDefault="00995849" w:rsidP="00995849">
      <w:pPr>
        <w:rPr>
          <w:rFonts w:asciiTheme="minorHAnsi" w:eastAsia="Bitstream Charter" w:hAnsiTheme="minorHAnsi" w:cstheme="minorHAnsi"/>
          <w:color w:val="000000"/>
        </w:rPr>
      </w:pPr>
    </w:p>
    <w:p w14:paraId="5E507E53" w14:textId="77777777" w:rsidR="00995849" w:rsidRPr="00102A3E" w:rsidRDefault="00995849" w:rsidP="00995849">
      <w:pPr>
        <w:pStyle w:val="NoSpacing"/>
        <w:rPr>
          <w:rFonts w:asciiTheme="minorHAnsi" w:eastAsia="AR PL UMing HK" w:hAnsiTheme="minorHAnsi" w:cstheme="minorHAnsi"/>
          <w:b/>
          <w:color w:val="000000"/>
          <w:kern w:val="1"/>
          <w:sz w:val="24"/>
          <w:szCs w:val="24"/>
          <w:u w:val="single"/>
          <w:lang w:eastAsia="zh-CN" w:bidi="hi-IN"/>
        </w:rPr>
      </w:pPr>
      <w:r w:rsidRPr="00102A3E">
        <w:rPr>
          <w:rFonts w:asciiTheme="minorHAnsi" w:eastAsia="AR PL UMing HK" w:hAnsiTheme="minorHAnsi" w:cstheme="minorHAnsi"/>
          <w:b/>
          <w:color w:val="000000"/>
          <w:kern w:val="1"/>
          <w:sz w:val="24"/>
          <w:szCs w:val="24"/>
          <w:u w:val="single"/>
          <w:lang w:eastAsia="zh-CN" w:bidi="hi-IN"/>
        </w:rPr>
        <w:t>Job Responsibilities:</w:t>
      </w:r>
    </w:p>
    <w:p w14:paraId="510B29C4" w14:textId="77777777" w:rsidR="00995849" w:rsidRPr="00102A3E" w:rsidRDefault="00995849" w:rsidP="00995849">
      <w:pPr>
        <w:rPr>
          <w:rFonts w:asciiTheme="minorHAnsi" w:hAnsiTheme="minorHAnsi" w:cstheme="minorHAnsi"/>
          <w:b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Recruitment &amp; Selection</w:t>
      </w:r>
    </w:p>
    <w:p w14:paraId="344E2875" w14:textId="77777777" w:rsidR="00995849" w:rsidRPr="00102A3E" w:rsidRDefault="00995849" w:rsidP="00995849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 xml:space="preserve">Understanding manpower requirement and drafting the job description. </w:t>
      </w:r>
      <w:proofErr w:type="gramStart"/>
      <w:r w:rsidRPr="00102A3E">
        <w:rPr>
          <w:rFonts w:asciiTheme="minorHAnsi" w:hAnsiTheme="minorHAnsi" w:cstheme="minorHAnsi"/>
          <w:color w:val="000000"/>
        </w:rPr>
        <w:t>Recruitment  for</w:t>
      </w:r>
      <w:proofErr w:type="gramEnd"/>
      <w:r w:rsidRPr="00102A3E">
        <w:rPr>
          <w:rFonts w:asciiTheme="minorHAnsi" w:hAnsiTheme="minorHAnsi" w:cstheme="minorHAnsi"/>
          <w:color w:val="000000"/>
        </w:rPr>
        <w:t xml:space="preserve"> Various Departments at lower level, middle level &amp; senior level through Job Portals like Naukri.com, monster.com &amp; timesjobs.com.</w:t>
      </w:r>
    </w:p>
    <w:p w14:paraId="3572EBB1" w14:textId="77777777" w:rsidR="00995849" w:rsidRPr="00102A3E" w:rsidRDefault="00995849" w:rsidP="00995849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Recruitment through advertisements, referrals &amp; consultants.</w:t>
      </w:r>
    </w:p>
    <w:p w14:paraId="14C8C151" w14:textId="77777777" w:rsidR="00995849" w:rsidRPr="00102A3E" w:rsidRDefault="00995849" w:rsidP="00995849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Conducting the initial round of interviews for sourcing the right candidate.</w:t>
      </w:r>
    </w:p>
    <w:p w14:paraId="74ACF5FF" w14:textId="77777777" w:rsidR="00995849" w:rsidRPr="00102A3E" w:rsidRDefault="00995849" w:rsidP="00995849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Preparing recruitment MIS and keeping track of monthly recruitment expenses.</w:t>
      </w:r>
    </w:p>
    <w:p w14:paraId="2A6632F8" w14:textId="77777777" w:rsidR="00995849" w:rsidRPr="00102A3E" w:rsidRDefault="00995849" w:rsidP="00995849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Handled recruitment’s for all levels, Entry, Middle level and Senior Level</w:t>
      </w:r>
    </w:p>
    <w:p w14:paraId="2DBE2D56" w14:textId="77777777" w:rsidR="00995849" w:rsidRPr="00102A3E" w:rsidRDefault="00995849" w:rsidP="00995849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Conducting telephone and Personal interviews in coordination with departmental heads</w:t>
      </w:r>
    </w:p>
    <w:p w14:paraId="73DDFC87" w14:textId="77777777" w:rsidR="00995849" w:rsidRPr="00102A3E" w:rsidRDefault="00995849" w:rsidP="00995849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Communicating the employment status to the shortlisted candidates.</w:t>
      </w:r>
    </w:p>
    <w:p w14:paraId="262DC167" w14:textId="77777777" w:rsidR="00995849" w:rsidRPr="00102A3E" w:rsidRDefault="00995849" w:rsidP="00995849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lastRenderedPageBreak/>
        <w:t>Maintaining &amp; updating the database of the candidates.</w:t>
      </w:r>
    </w:p>
    <w:p w14:paraId="446157B9" w14:textId="77777777" w:rsidR="00995849" w:rsidRPr="00102A3E" w:rsidRDefault="00995849" w:rsidP="00995849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Doing background verification by contacting the references provided</w:t>
      </w:r>
    </w:p>
    <w:p w14:paraId="656F1CBC" w14:textId="77777777" w:rsidR="00995849" w:rsidRPr="00102A3E" w:rsidRDefault="00995849" w:rsidP="00995849">
      <w:pPr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b/>
          <w:color w:val="000000"/>
        </w:rPr>
        <w:t>Induction &amp; Orientation</w:t>
      </w:r>
      <w:r w:rsidRPr="00102A3E">
        <w:rPr>
          <w:rFonts w:asciiTheme="minorHAnsi" w:hAnsiTheme="minorHAnsi" w:cstheme="minorHAnsi"/>
          <w:color w:val="000000"/>
        </w:rPr>
        <w:t>:</w:t>
      </w:r>
    </w:p>
    <w:p w14:paraId="72AE51E7" w14:textId="77777777" w:rsidR="00995849" w:rsidRPr="00102A3E" w:rsidRDefault="00995849" w:rsidP="00995849">
      <w:pPr>
        <w:pStyle w:val="ListParagraph"/>
        <w:widowControl/>
        <w:numPr>
          <w:ilvl w:val="0"/>
          <w:numId w:val="11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 xml:space="preserve">Conducting induction programs for new </w:t>
      </w:r>
      <w:proofErr w:type="spellStart"/>
      <w:r w:rsidRPr="00102A3E">
        <w:rPr>
          <w:rFonts w:asciiTheme="minorHAnsi" w:hAnsiTheme="minorHAnsi" w:cstheme="minorHAnsi"/>
          <w:color w:val="000000"/>
        </w:rPr>
        <w:t>joinees</w:t>
      </w:r>
      <w:proofErr w:type="spellEnd"/>
      <w:r w:rsidRPr="00102A3E">
        <w:rPr>
          <w:rFonts w:asciiTheme="minorHAnsi" w:hAnsiTheme="minorHAnsi" w:cstheme="minorHAnsi"/>
          <w:color w:val="000000"/>
        </w:rPr>
        <w:t>.</w:t>
      </w:r>
    </w:p>
    <w:p w14:paraId="2489038E" w14:textId="77777777" w:rsidR="00995849" w:rsidRPr="00102A3E" w:rsidRDefault="00995849" w:rsidP="00995849">
      <w:pPr>
        <w:pStyle w:val="ListParagraph"/>
        <w:widowControl/>
        <w:numPr>
          <w:ilvl w:val="0"/>
          <w:numId w:val="11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Welcoming the new Employees to the organization and introducing them to various departments.</w:t>
      </w:r>
    </w:p>
    <w:p w14:paraId="375A2325" w14:textId="77777777" w:rsidR="00995849" w:rsidRPr="00102A3E" w:rsidRDefault="00995849" w:rsidP="00995849">
      <w:pPr>
        <w:pStyle w:val="ListParagraph"/>
        <w:widowControl/>
        <w:numPr>
          <w:ilvl w:val="0"/>
          <w:numId w:val="11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Explaining the Organization's policies and procedures.</w:t>
      </w:r>
    </w:p>
    <w:p w14:paraId="18032400" w14:textId="77777777" w:rsidR="00995849" w:rsidRPr="00102A3E" w:rsidRDefault="00995849" w:rsidP="00995849">
      <w:pPr>
        <w:pStyle w:val="ListParagraph"/>
        <w:widowControl/>
        <w:numPr>
          <w:ilvl w:val="0"/>
          <w:numId w:val="11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Issuing Appointment letters, agreement letters and closing the joining formalities</w:t>
      </w:r>
    </w:p>
    <w:p w14:paraId="4B88DA82" w14:textId="77777777" w:rsidR="00995849" w:rsidRPr="00102A3E" w:rsidRDefault="00995849" w:rsidP="00995849">
      <w:pPr>
        <w:pStyle w:val="ListParagraph"/>
        <w:widowControl/>
        <w:numPr>
          <w:ilvl w:val="0"/>
          <w:numId w:val="11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Responsible for sitting arrangement, office E-mail id, creating Biometric attendance code &amp; ID card, maintaining of Personnel File.</w:t>
      </w:r>
    </w:p>
    <w:p w14:paraId="5C338424" w14:textId="77777777" w:rsidR="00995849" w:rsidRPr="00102A3E" w:rsidRDefault="00995849" w:rsidP="00995849">
      <w:pPr>
        <w:pStyle w:val="ListParagraph"/>
        <w:rPr>
          <w:rFonts w:asciiTheme="minorHAnsi" w:hAnsiTheme="minorHAnsi" w:cstheme="minorHAnsi"/>
          <w:color w:val="000000"/>
        </w:rPr>
      </w:pPr>
    </w:p>
    <w:p w14:paraId="3F614DE4" w14:textId="77777777" w:rsidR="00995849" w:rsidRPr="00102A3E" w:rsidRDefault="00995849" w:rsidP="00995849">
      <w:pPr>
        <w:pStyle w:val="ListParagraph"/>
        <w:widowControl/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</w:p>
    <w:p w14:paraId="12F6047D" w14:textId="77777777" w:rsidR="00995849" w:rsidRPr="00102A3E" w:rsidRDefault="00995849" w:rsidP="00995849">
      <w:pPr>
        <w:rPr>
          <w:rFonts w:asciiTheme="minorHAnsi" w:hAnsiTheme="minorHAnsi" w:cstheme="minorHAnsi"/>
          <w:b/>
          <w:color w:val="000000"/>
        </w:rPr>
      </w:pPr>
      <w:r w:rsidRPr="00102A3E">
        <w:rPr>
          <w:rFonts w:asciiTheme="minorHAnsi" w:hAnsiTheme="minorHAnsi" w:cstheme="minorHAnsi"/>
          <w:b/>
          <w:color w:val="000000"/>
        </w:rPr>
        <w:t>Employee Engagement:</w:t>
      </w:r>
    </w:p>
    <w:p w14:paraId="0316EF07" w14:textId="77777777" w:rsidR="00995849" w:rsidRPr="00102A3E" w:rsidRDefault="00995849" w:rsidP="00995849">
      <w:pPr>
        <w:pStyle w:val="ListParagraph"/>
        <w:widowControl/>
        <w:numPr>
          <w:ilvl w:val="0"/>
          <w:numId w:val="15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Understanding employee’ concerns through, counseling and escalate to appropriate levels and ensuring resolution of the concern.</w:t>
      </w:r>
    </w:p>
    <w:p w14:paraId="21DC9B30" w14:textId="77777777" w:rsidR="00995849" w:rsidRPr="00102A3E" w:rsidRDefault="00995849" w:rsidP="00995849">
      <w:pPr>
        <w:pStyle w:val="ListParagraph"/>
        <w:widowControl/>
        <w:numPr>
          <w:ilvl w:val="0"/>
          <w:numId w:val="15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Infusing motivation and energizing employees through various employee engagement initiatives like: Festive day Celebrations, Annual Day, Birthday Celebr</w:t>
      </w:r>
      <w:r>
        <w:rPr>
          <w:rFonts w:asciiTheme="minorHAnsi" w:hAnsiTheme="minorHAnsi" w:cstheme="minorHAnsi"/>
          <w:color w:val="000000"/>
        </w:rPr>
        <w:t xml:space="preserve">ation </w:t>
      </w:r>
      <w:proofErr w:type="gramStart"/>
      <w:r>
        <w:rPr>
          <w:rFonts w:asciiTheme="minorHAnsi" w:hAnsiTheme="minorHAnsi" w:cstheme="minorHAnsi"/>
          <w:color w:val="000000"/>
        </w:rPr>
        <w:t>and  Anniversary</w:t>
      </w:r>
      <w:proofErr w:type="gramEnd"/>
      <w:r>
        <w:rPr>
          <w:rFonts w:asciiTheme="minorHAnsi" w:hAnsiTheme="minorHAnsi" w:cstheme="minorHAnsi"/>
          <w:color w:val="000000"/>
        </w:rPr>
        <w:t xml:space="preserve"> Celebration.</w:t>
      </w:r>
    </w:p>
    <w:p w14:paraId="273A4A65" w14:textId="77777777" w:rsidR="00995849" w:rsidRPr="00102A3E" w:rsidRDefault="00995849" w:rsidP="00995849">
      <w:pPr>
        <w:pStyle w:val="ListParagraph"/>
        <w:widowControl/>
        <w:numPr>
          <w:ilvl w:val="0"/>
          <w:numId w:val="15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Guiding and explaining the employees the company policies and various benefits to which they are entitled.</w:t>
      </w:r>
    </w:p>
    <w:p w14:paraId="0244D9E4" w14:textId="77777777" w:rsidR="00995849" w:rsidRPr="00995849" w:rsidRDefault="00995849" w:rsidP="00995849">
      <w:pPr>
        <w:pStyle w:val="ListParagraph"/>
        <w:widowControl/>
        <w:numPr>
          <w:ilvl w:val="0"/>
          <w:numId w:val="15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Organizing &amp; Arranging events Like Monthly parties, birthdays and other occasions.</w:t>
      </w:r>
    </w:p>
    <w:p w14:paraId="2667A119" w14:textId="77777777" w:rsidR="00995849" w:rsidRPr="00102A3E" w:rsidRDefault="00995849">
      <w:pPr>
        <w:rPr>
          <w:rFonts w:asciiTheme="minorHAnsi" w:hAnsiTheme="minorHAnsi" w:cstheme="minorHAnsi"/>
          <w:b/>
          <w:bCs/>
          <w:i/>
          <w:iCs/>
          <w:color w:val="000000"/>
          <w:u w:val="single"/>
        </w:rPr>
      </w:pPr>
    </w:p>
    <w:p w14:paraId="709C086F" w14:textId="77777777" w:rsidR="005A004E" w:rsidRPr="00102A3E" w:rsidRDefault="00A478EA" w:rsidP="00675675">
      <w:pPr>
        <w:rPr>
          <w:rFonts w:asciiTheme="minorHAnsi" w:hAnsiTheme="minorHAnsi" w:cstheme="minorHAnsi"/>
          <w:color w:val="000000"/>
          <w:u w:val="single"/>
        </w:rPr>
      </w:pPr>
      <w:proofErr w:type="spellStart"/>
      <w:r w:rsidRPr="00102A3E">
        <w:rPr>
          <w:rFonts w:asciiTheme="minorHAnsi" w:hAnsiTheme="minorHAnsi" w:cstheme="minorHAnsi"/>
          <w:b/>
          <w:bCs/>
          <w:color w:val="000000"/>
        </w:rPr>
        <w:t>Paharpur</w:t>
      </w:r>
      <w:proofErr w:type="spellEnd"/>
      <w:r w:rsidRPr="00102A3E">
        <w:rPr>
          <w:rFonts w:asciiTheme="minorHAnsi" w:hAnsiTheme="minorHAnsi" w:cstheme="minorHAnsi"/>
          <w:b/>
          <w:bCs/>
          <w:color w:val="000000"/>
        </w:rPr>
        <w:t xml:space="preserve"> Business Centre: </w:t>
      </w:r>
      <w:r w:rsidR="007D7526" w:rsidRPr="00102A3E">
        <w:rPr>
          <w:rFonts w:asciiTheme="minorHAnsi" w:hAnsiTheme="minorHAnsi" w:cstheme="minorHAnsi"/>
          <w:color w:val="000000"/>
          <w:u w:val="single"/>
        </w:rPr>
        <w:t xml:space="preserve">Nov </w:t>
      </w:r>
      <w:r w:rsidR="007D7526" w:rsidRPr="00102A3E">
        <w:rPr>
          <w:rFonts w:asciiTheme="minorHAnsi" w:eastAsia="Bitstream Charter" w:hAnsiTheme="minorHAnsi" w:cstheme="minorHAnsi"/>
          <w:color w:val="000000"/>
          <w:u w:val="single"/>
        </w:rPr>
        <w:t>2014</w:t>
      </w:r>
      <w:r w:rsidR="00995849">
        <w:rPr>
          <w:rFonts w:asciiTheme="minorHAnsi" w:eastAsia="Bitstream Charter" w:hAnsiTheme="minorHAnsi" w:cstheme="minorHAnsi"/>
          <w:color w:val="000000"/>
          <w:u w:val="single"/>
        </w:rPr>
        <w:t xml:space="preserve"> to </w:t>
      </w:r>
      <w:proofErr w:type="gramStart"/>
      <w:r w:rsidR="00995849">
        <w:rPr>
          <w:rFonts w:asciiTheme="minorHAnsi" w:eastAsia="Bitstream Charter" w:hAnsiTheme="minorHAnsi" w:cstheme="minorHAnsi"/>
          <w:color w:val="000000"/>
          <w:u w:val="single"/>
        </w:rPr>
        <w:t xml:space="preserve">April </w:t>
      </w:r>
      <w:r w:rsidR="00675675">
        <w:rPr>
          <w:rFonts w:asciiTheme="minorHAnsi" w:eastAsia="Bitstream Charter" w:hAnsiTheme="minorHAnsi" w:cstheme="minorHAnsi"/>
          <w:color w:val="000000"/>
          <w:u w:val="single"/>
        </w:rPr>
        <w:t xml:space="preserve"> 2016</w:t>
      </w:r>
      <w:proofErr w:type="gramEnd"/>
    </w:p>
    <w:p w14:paraId="2CFC7EB0" w14:textId="77777777" w:rsidR="005A004E" w:rsidRPr="00102A3E" w:rsidRDefault="005A004E">
      <w:pPr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eastAsia="BBRQHT+Verdana" w:hAnsiTheme="minorHAnsi" w:cstheme="minorHAnsi"/>
          <w:color w:val="000000"/>
        </w:rPr>
        <w:t>Role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: </w:t>
      </w:r>
      <w:r w:rsidR="007D7526" w:rsidRPr="00102A3E">
        <w:rPr>
          <w:rFonts w:asciiTheme="minorHAnsi" w:hAnsiTheme="minorHAnsi" w:cstheme="minorHAnsi"/>
          <w:color w:val="000000"/>
        </w:rPr>
        <w:t>Executive</w:t>
      </w:r>
      <w:r w:rsidRPr="00102A3E">
        <w:rPr>
          <w:rFonts w:asciiTheme="minorHAnsi" w:eastAsia="Bitstream Charter" w:hAnsiTheme="minorHAnsi" w:cstheme="minorHAnsi"/>
          <w:color w:val="000000"/>
        </w:rPr>
        <w:t>-</w:t>
      </w:r>
      <w:r w:rsidRPr="00102A3E">
        <w:rPr>
          <w:rFonts w:asciiTheme="minorHAnsi" w:hAnsiTheme="minorHAnsi" w:cstheme="minorHAnsi"/>
          <w:color w:val="000000"/>
        </w:rPr>
        <w:t>Human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Resources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</w:p>
    <w:p w14:paraId="6D950339" w14:textId="77777777" w:rsidR="005A004E" w:rsidRPr="00102A3E" w:rsidRDefault="005A004E">
      <w:pPr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eastAsia="BBRQHT+Verdana" w:hAnsiTheme="minorHAnsi" w:cstheme="minorHAnsi"/>
          <w:color w:val="000000"/>
        </w:rPr>
        <w:t>Reporting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to</w:t>
      </w:r>
      <w:r w:rsidRPr="00102A3E">
        <w:rPr>
          <w:rFonts w:asciiTheme="minorHAnsi" w:eastAsia="Bitstream Charter" w:hAnsiTheme="minorHAnsi" w:cstheme="minorHAnsi"/>
          <w:color w:val="000000"/>
        </w:rPr>
        <w:t>:</w:t>
      </w:r>
      <w:r w:rsidR="007707AB"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="007D7526" w:rsidRPr="00102A3E">
        <w:rPr>
          <w:rFonts w:asciiTheme="minorHAnsi" w:hAnsiTheme="minorHAnsi" w:cstheme="minorHAnsi"/>
          <w:color w:val="000000"/>
        </w:rPr>
        <w:t>Head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– </w:t>
      </w:r>
      <w:r w:rsidRPr="00102A3E">
        <w:rPr>
          <w:rFonts w:asciiTheme="minorHAnsi" w:hAnsiTheme="minorHAnsi" w:cstheme="minorHAnsi"/>
          <w:color w:val="000000"/>
        </w:rPr>
        <w:t>Human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Resources</w:t>
      </w:r>
      <w:r w:rsidRPr="00102A3E">
        <w:rPr>
          <w:rFonts w:asciiTheme="minorHAnsi" w:eastAsia="Bitstream Charter" w:hAnsiTheme="minorHAnsi" w:cstheme="minorHAnsi"/>
          <w:color w:val="000000"/>
        </w:rPr>
        <w:t>.</w:t>
      </w:r>
    </w:p>
    <w:p w14:paraId="08A98105" w14:textId="77777777" w:rsidR="007D7526" w:rsidRPr="00102A3E" w:rsidRDefault="007D7526">
      <w:pPr>
        <w:rPr>
          <w:rFonts w:asciiTheme="minorHAnsi" w:eastAsia="Bitstream Charter" w:hAnsiTheme="minorHAnsi" w:cstheme="minorHAnsi"/>
          <w:color w:val="000000"/>
        </w:rPr>
      </w:pPr>
    </w:p>
    <w:p w14:paraId="69C75217" w14:textId="77777777" w:rsidR="007D7526" w:rsidRPr="00102A3E" w:rsidRDefault="007D7526" w:rsidP="007D7526">
      <w:pPr>
        <w:pStyle w:val="NoSpacing"/>
        <w:rPr>
          <w:rFonts w:asciiTheme="minorHAnsi" w:eastAsia="AR PL UMing HK" w:hAnsiTheme="minorHAnsi" w:cstheme="minorHAnsi"/>
          <w:b/>
          <w:color w:val="000000"/>
          <w:kern w:val="1"/>
          <w:sz w:val="24"/>
          <w:szCs w:val="24"/>
          <w:u w:val="single"/>
          <w:lang w:eastAsia="zh-CN" w:bidi="hi-IN"/>
        </w:rPr>
      </w:pPr>
      <w:r w:rsidRPr="00102A3E">
        <w:rPr>
          <w:rFonts w:asciiTheme="minorHAnsi" w:eastAsia="AR PL UMing HK" w:hAnsiTheme="minorHAnsi" w:cstheme="minorHAnsi"/>
          <w:b/>
          <w:color w:val="000000"/>
          <w:kern w:val="1"/>
          <w:sz w:val="24"/>
          <w:szCs w:val="24"/>
          <w:u w:val="single"/>
          <w:lang w:eastAsia="zh-CN" w:bidi="hi-IN"/>
        </w:rPr>
        <w:t>Job Responsibilities:</w:t>
      </w:r>
    </w:p>
    <w:p w14:paraId="1EA51BD1" w14:textId="77777777" w:rsidR="007D7526" w:rsidRPr="00102A3E" w:rsidRDefault="007D7526" w:rsidP="007D7526">
      <w:pPr>
        <w:rPr>
          <w:rFonts w:asciiTheme="minorHAnsi" w:hAnsiTheme="minorHAnsi" w:cstheme="minorHAnsi"/>
          <w:b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Recruitment &amp; Selection</w:t>
      </w:r>
    </w:p>
    <w:p w14:paraId="3F28E423" w14:textId="77777777" w:rsidR="007D7526" w:rsidRPr="00102A3E" w:rsidRDefault="007D7526" w:rsidP="007D752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 xml:space="preserve">Understanding manpower requirement and drafting the job description. </w:t>
      </w:r>
      <w:proofErr w:type="gramStart"/>
      <w:r w:rsidRPr="00102A3E">
        <w:rPr>
          <w:rFonts w:asciiTheme="minorHAnsi" w:hAnsiTheme="minorHAnsi" w:cstheme="minorHAnsi"/>
          <w:color w:val="000000"/>
        </w:rPr>
        <w:t>Recruitment  for</w:t>
      </w:r>
      <w:proofErr w:type="gramEnd"/>
      <w:r w:rsidRPr="00102A3E">
        <w:rPr>
          <w:rFonts w:asciiTheme="minorHAnsi" w:hAnsiTheme="minorHAnsi" w:cstheme="minorHAnsi"/>
          <w:color w:val="000000"/>
        </w:rPr>
        <w:t xml:space="preserve"> Various Departments at lower level, middle level &amp; senior level through Job Portals like</w:t>
      </w:r>
      <w:r w:rsidR="00A478EA" w:rsidRPr="00102A3E">
        <w:rPr>
          <w:rFonts w:asciiTheme="minorHAnsi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Naukri.com, monster.com &amp; timesjobs.com.</w:t>
      </w:r>
    </w:p>
    <w:p w14:paraId="1EC4E9EF" w14:textId="77777777" w:rsidR="007D7526" w:rsidRPr="00102A3E" w:rsidRDefault="007D7526" w:rsidP="007D752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Recruitment through advertisements, referrals &amp; consultants.</w:t>
      </w:r>
    </w:p>
    <w:p w14:paraId="034F39CA" w14:textId="77777777" w:rsidR="007D7526" w:rsidRPr="00102A3E" w:rsidRDefault="007D7526" w:rsidP="007D752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Conducting the initial round of interviews for sourcing the right candidate.</w:t>
      </w:r>
    </w:p>
    <w:p w14:paraId="1168A432" w14:textId="77777777" w:rsidR="007D7526" w:rsidRPr="00102A3E" w:rsidRDefault="007D7526" w:rsidP="007D752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Preparing recruitment MIS and keeping track of monthly recruitment expenses.</w:t>
      </w:r>
    </w:p>
    <w:p w14:paraId="766FD347" w14:textId="77777777" w:rsidR="007D7526" w:rsidRPr="00102A3E" w:rsidRDefault="007D7526" w:rsidP="007D752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Handled recruitment’s for all levels, Entry, Middle level and Senior Level</w:t>
      </w:r>
    </w:p>
    <w:p w14:paraId="3B0935B7" w14:textId="77777777" w:rsidR="007D7526" w:rsidRPr="00102A3E" w:rsidRDefault="007D7526" w:rsidP="007D752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Conducting telephone and Personal interviews in coordination with departmental heads</w:t>
      </w:r>
    </w:p>
    <w:p w14:paraId="6B5E8F1C" w14:textId="77777777" w:rsidR="007D7526" w:rsidRPr="00102A3E" w:rsidRDefault="007D7526" w:rsidP="007D752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Communicating the employment status to the shortlisted candidates.</w:t>
      </w:r>
    </w:p>
    <w:p w14:paraId="25A51903" w14:textId="77777777" w:rsidR="007D7526" w:rsidRPr="00102A3E" w:rsidRDefault="007D7526" w:rsidP="007D752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Maintaining &amp; updating the database of the candidates.</w:t>
      </w:r>
    </w:p>
    <w:p w14:paraId="49BD5B09" w14:textId="77777777" w:rsidR="007D7526" w:rsidRPr="00102A3E" w:rsidRDefault="007D7526" w:rsidP="007D7526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Doing background verification by contacting the references provided</w:t>
      </w:r>
    </w:p>
    <w:p w14:paraId="005A4509" w14:textId="77777777" w:rsidR="007D7526" w:rsidRPr="00102A3E" w:rsidRDefault="007D7526" w:rsidP="007D7526">
      <w:pPr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b/>
          <w:color w:val="000000"/>
        </w:rPr>
        <w:t>Induction &amp; Orientation</w:t>
      </w:r>
      <w:r w:rsidRPr="00102A3E">
        <w:rPr>
          <w:rFonts w:asciiTheme="minorHAnsi" w:hAnsiTheme="minorHAnsi" w:cstheme="minorHAnsi"/>
          <w:color w:val="000000"/>
        </w:rPr>
        <w:t>:</w:t>
      </w:r>
    </w:p>
    <w:p w14:paraId="221718CD" w14:textId="77777777" w:rsidR="007D7526" w:rsidRPr="00102A3E" w:rsidRDefault="007D7526" w:rsidP="007D7526">
      <w:pPr>
        <w:pStyle w:val="ListParagraph"/>
        <w:widowControl/>
        <w:numPr>
          <w:ilvl w:val="0"/>
          <w:numId w:val="11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lastRenderedPageBreak/>
        <w:t xml:space="preserve">Conducting induction programs for new </w:t>
      </w:r>
      <w:proofErr w:type="spellStart"/>
      <w:r w:rsidRPr="00102A3E">
        <w:rPr>
          <w:rFonts w:asciiTheme="minorHAnsi" w:hAnsiTheme="minorHAnsi" w:cstheme="minorHAnsi"/>
          <w:color w:val="000000"/>
        </w:rPr>
        <w:t>joinees</w:t>
      </w:r>
      <w:proofErr w:type="spellEnd"/>
      <w:r w:rsidRPr="00102A3E">
        <w:rPr>
          <w:rFonts w:asciiTheme="minorHAnsi" w:hAnsiTheme="minorHAnsi" w:cstheme="minorHAnsi"/>
          <w:color w:val="000000"/>
        </w:rPr>
        <w:t>.</w:t>
      </w:r>
    </w:p>
    <w:p w14:paraId="6B1F4298" w14:textId="77777777" w:rsidR="007D7526" w:rsidRPr="00102A3E" w:rsidRDefault="007D7526" w:rsidP="007D7526">
      <w:pPr>
        <w:pStyle w:val="ListParagraph"/>
        <w:widowControl/>
        <w:numPr>
          <w:ilvl w:val="0"/>
          <w:numId w:val="11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Welcoming the new Employees to the organization and introducing them to various departments.</w:t>
      </w:r>
    </w:p>
    <w:p w14:paraId="294AAC71" w14:textId="77777777" w:rsidR="007D7526" w:rsidRPr="00102A3E" w:rsidRDefault="007D7526" w:rsidP="007D7526">
      <w:pPr>
        <w:pStyle w:val="ListParagraph"/>
        <w:widowControl/>
        <w:numPr>
          <w:ilvl w:val="0"/>
          <w:numId w:val="11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Explaining the Organization's policies and procedures.</w:t>
      </w:r>
    </w:p>
    <w:p w14:paraId="30C64232" w14:textId="77777777" w:rsidR="007D7526" w:rsidRPr="00102A3E" w:rsidRDefault="007D7526" w:rsidP="007D7526">
      <w:pPr>
        <w:pStyle w:val="ListParagraph"/>
        <w:widowControl/>
        <w:numPr>
          <w:ilvl w:val="0"/>
          <w:numId w:val="11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Issuing Appointment letters, agreement letters and closing the joining formalities</w:t>
      </w:r>
    </w:p>
    <w:p w14:paraId="40E63528" w14:textId="77777777" w:rsidR="007D7526" w:rsidRPr="00102A3E" w:rsidRDefault="007D7526" w:rsidP="007D7526">
      <w:pPr>
        <w:pStyle w:val="ListParagraph"/>
        <w:widowControl/>
        <w:numPr>
          <w:ilvl w:val="0"/>
          <w:numId w:val="11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Responsible for sitting arrangement, office E-mail id, creating Biometric attendance code &amp; ID card, maintaining of Personnel File.</w:t>
      </w:r>
    </w:p>
    <w:p w14:paraId="5A9213D3" w14:textId="77777777" w:rsidR="007D7526" w:rsidRPr="00102A3E" w:rsidRDefault="007D7526" w:rsidP="007D7526">
      <w:pPr>
        <w:pStyle w:val="ListParagraph"/>
        <w:rPr>
          <w:rFonts w:asciiTheme="minorHAnsi" w:hAnsiTheme="minorHAnsi" w:cstheme="minorHAnsi"/>
          <w:color w:val="000000"/>
        </w:rPr>
      </w:pPr>
    </w:p>
    <w:p w14:paraId="310F6CC1" w14:textId="77777777" w:rsidR="007D7526" w:rsidRPr="00102A3E" w:rsidRDefault="007D7526" w:rsidP="007D7526">
      <w:pPr>
        <w:pStyle w:val="ListParagraph"/>
        <w:widowControl/>
        <w:suppressAutoHyphens w:val="0"/>
        <w:spacing w:after="200" w:line="276" w:lineRule="auto"/>
        <w:ind w:left="0"/>
        <w:contextualSpacing/>
        <w:rPr>
          <w:rFonts w:asciiTheme="minorHAnsi" w:hAnsiTheme="minorHAnsi" w:cstheme="minorHAnsi"/>
          <w:b/>
          <w:color w:val="000000"/>
        </w:rPr>
      </w:pPr>
      <w:r w:rsidRPr="00102A3E">
        <w:rPr>
          <w:rFonts w:asciiTheme="minorHAnsi" w:hAnsiTheme="minorHAnsi" w:cstheme="minorHAnsi"/>
          <w:b/>
          <w:color w:val="000000"/>
        </w:rPr>
        <w:t>HR Operations:</w:t>
      </w:r>
    </w:p>
    <w:p w14:paraId="37CBFF8E" w14:textId="77777777" w:rsidR="007D7526" w:rsidRPr="00102A3E" w:rsidRDefault="007D7526" w:rsidP="007D7526">
      <w:pPr>
        <w:pStyle w:val="ListParagraph"/>
        <w:widowControl/>
        <w:numPr>
          <w:ilvl w:val="0"/>
          <w:numId w:val="12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Responsible for drafting various letters like Offer Letter, Appointment Letter, Confirmation Letter, Experience Letter,</w:t>
      </w:r>
      <w:r w:rsidR="007707AB" w:rsidRPr="00102A3E">
        <w:rPr>
          <w:rFonts w:asciiTheme="minorHAnsi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Contract Letters etc &amp; Set Employees JD.</w:t>
      </w:r>
    </w:p>
    <w:p w14:paraId="2817C374" w14:textId="77777777" w:rsidR="007D7526" w:rsidRPr="00102A3E" w:rsidRDefault="007D7526" w:rsidP="007D7526">
      <w:pPr>
        <w:pStyle w:val="ListParagraph"/>
        <w:widowControl/>
        <w:numPr>
          <w:ilvl w:val="0"/>
          <w:numId w:val="12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 xml:space="preserve">Prepare Organization Chart (OC) </w:t>
      </w:r>
    </w:p>
    <w:p w14:paraId="32B1FCF4" w14:textId="77777777" w:rsidR="007D7526" w:rsidRPr="00102A3E" w:rsidRDefault="007D7526" w:rsidP="007D7526">
      <w:pPr>
        <w:pStyle w:val="ListParagraph"/>
        <w:widowControl/>
        <w:numPr>
          <w:ilvl w:val="0"/>
          <w:numId w:val="12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Handling Resignation, Exit Interviews &amp; other related matters.</w:t>
      </w:r>
    </w:p>
    <w:p w14:paraId="7141DEE0" w14:textId="77777777" w:rsidR="007D7526" w:rsidRPr="00102A3E" w:rsidRDefault="007D7526" w:rsidP="007D7526">
      <w:pPr>
        <w:pStyle w:val="ListParagraph"/>
        <w:widowControl/>
        <w:numPr>
          <w:ilvl w:val="0"/>
          <w:numId w:val="12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Maintain MIS report, Recruitments, Attritions, Activities, &amp; Offer/Joining Report.</w:t>
      </w:r>
    </w:p>
    <w:p w14:paraId="07102719" w14:textId="77777777" w:rsidR="007D7526" w:rsidRPr="00102A3E" w:rsidRDefault="007D7526" w:rsidP="007D7526">
      <w:pPr>
        <w:pStyle w:val="ListParagraph"/>
        <w:widowControl/>
        <w:numPr>
          <w:ilvl w:val="0"/>
          <w:numId w:val="13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Developing job descriptions and employee performance plans.</w:t>
      </w:r>
    </w:p>
    <w:p w14:paraId="11B896F8" w14:textId="77777777" w:rsidR="007D7526" w:rsidRPr="00102A3E" w:rsidRDefault="007D7526" w:rsidP="007D7526">
      <w:pPr>
        <w:pStyle w:val="ListParagraph"/>
        <w:widowControl/>
        <w:numPr>
          <w:ilvl w:val="0"/>
          <w:numId w:val="13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Selection of right people by implementing appropriate selection process.</w:t>
      </w:r>
    </w:p>
    <w:p w14:paraId="71845400" w14:textId="77777777" w:rsidR="007D7526" w:rsidRPr="00102A3E" w:rsidRDefault="007D7526" w:rsidP="007D7526">
      <w:pPr>
        <w:pStyle w:val="ListParagraph"/>
        <w:widowControl/>
        <w:numPr>
          <w:ilvl w:val="0"/>
          <w:numId w:val="13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Holding performance development discussions</w:t>
      </w:r>
    </w:p>
    <w:p w14:paraId="7C976EC5" w14:textId="77777777" w:rsidR="007D7526" w:rsidRPr="00102A3E" w:rsidRDefault="007D7526" w:rsidP="007D7526">
      <w:pPr>
        <w:rPr>
          <w:rFonts w:asciiTheme="minorHAnsi" w:hAnsiTheme="minorHAnsi" w:cstheme="minorHAnsi"/>
          <w:b/>
          <w:color w:val="000000"/>
        </w:rPr>
      </w:pPr>
      <w:r w:rsidRPr="00102A3E">
        <w:rPr>
          <w:rFonts w:asciiTheme="minorHAnsi" w:hAnsiTheme="minorHAnsi" w:cstheme="minorHAnsi"/>
          <w:b/>
          <w:color w:val="000000"/>
        </w:rPr>
        <w:t>Training &amp; Development (T&amp;D):</w:t>
      </w:r>
    </w:p>
    <w:p w14:paraId="588175A0" w14:textId="77777777" w:rsidR="007D7526" w:rsidRPr="00102A3E" w:rsidRDefault="007D7526" w:rsidP="007D7526">
      <w:pPr>
        <w:pStyle w:val="ListParagraph"/>
        <w:widowControl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To Collect the Training Need Identification from all departments.</w:t>
      </w:r>
    </w:p>
    <w:p w14:paraId="798A50EA" w14:textId="77777777" w:rsidR="007D7526" w:rsidRPr="00102A3E" w:rsidRDefault="007D7526" w:rsidP="007D7526">
      <w:pPr>
        <w:pStyle w:val="ListParagraph"/>
        <w:widowControl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Supervise and execution of training activities.</w:t>
      </w:r>
    </w:p>
    <w:p w14:paraId="4A4F2063" w14:textId="77777777" w:rsidR="007D7526" w:rsidRPr="00102A3E" w:rsidRDefault="007D7526" w:rsidP="007D7526">
      <w:pPr>
        <w:pStyle w:val="ListParagraph"/>
        <w:widowControl/>
        <w:numPr>
          <w:ilvl w:val="0"/>
          <w:numId w:val="14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To evaluate training effectiveness with a formal feedback sessions.</w:t>
      </w:r>
    </w:p>
    <w:p w14:paraId="589A47B6" w14:textId="77777777" w:rsidR="007D7526" w:rsidRPr="00102A3E" w:rsidRDefault="007D7526" w:rsidP="007D7526">
      <w:pPr>
        <w:numPr>
          <w:ilvl w:val="0"/>
          <w:numId w:val="14"/>
        </w:numPr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Taking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the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HR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policies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for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the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new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joiner</w:t>
      </w:r>
      <w:r w:rsidRPr="00102A3E">
        <w:rPr>
          <w:rFonts w:asciiTheme="minorHAnsi" w:eastAsia="Bitstream Charter" w:hAnsiTheme="minorHAnsi" w:cstheme="minorHAnsi"/>
          <w:color w:val="000000"/>
        </w:rPr>
        <w:t>.</w:t>
      </w:r>
    </w:p>
    <w:p w14:paraId="31BDF17A" w14:textId="77777777" w:rsidR="007D7526" w:rsidRPr="00102A3E" w:rsidRDefault="007D7526" w:rsidP="007D7526">
      <w:pPr>
        <w:numPr>
          <w:ilvl w:val="0"/>
          <w:numId w:val="14"/>
        </w:numPr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Handling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documentation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of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the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new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joined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employees</w:t>
      </w:r>
    </w:p>
    <w:p w14:paraId="5EE59F6C" w14:textId="77777777" w:rsidR="007D7526" w:rsidRPr="00102A3E" w:rsidRDefault="007D7526" w:rsidP="007D7526">
      <w:pPr>
        <w:numPr>
          <w:ilvl w:val="0"/>
          <w:numId w:val="14"/>
        </w:numPr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Obtaining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trainees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feedback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for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determining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the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effectiveness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of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training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. </w:t>
      </w:r>
    </w:p>
    <w:p w14:paraId="2A21E4BA" w14:textId="77777777" w:rsidR="007D7526" w:rsidRPr="00102A3E" w:rsidRDefault="007D7526" w:rsidP="007D7526">
      <w:pPr>
        <w:pStyle w:val="ListParagraph"/>
        <w:widowControl/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</w:p>
    <w:p w14:paraId="71507C06" w14:textId="77777777" w:rsidR="007D7526" w:rsidRPr="00102A3E" w:rsidRDefault="007D7526" w:rsidP="007D7526">
      <w:pPr>
        <w:rPr>
          <w:rFonts w:asciiTheme="minorHAnsi" w:hAnsiTheme="minorHAnsi" w:cstheme="minorHAnsi"/>
          <w:b/>
          <w:color w:val="000000"/>
        </w:rPr>
      </w:pPr>
      <w:r w:rsidRPr="00102A3E">
        <w:rPr>
          <w:rFonts w:asciiTheme="minorHAnsi" w:hAnsiTheme="minorHAnsi" w:cstheme="minorHAnsi"/>
          <w:b/>
          <w:color w:val="000000"/>
        </w:rPr>
        <w:t>Employee Engagement:</w:t>
      </w:r>
    </w:p>
    <w:p w14:paraId="37B2E4D2" w14:textId="77777777" w:rsidR="007D7526" w:rsidRPr="00102A3E" w:rsidRDefault="007D7526" w:rsidP="007D7526">
      <w:pPr>
        <w:pStyle w:val="ListParagraph"/>
        <w:widowControl/>
        <w:numPr>
          <w:ilvl w:val="0"/>
          <w:numId w:val="15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Understanding employee’ concerns through, counseling and escalate to appropriate levels and ensuring resolution of the concern.</w:t>
      </w:r>
    </w:p>
    <w:p w14:paraId="650122D4" w14:textId="77777777" w:rsidR="007D7526" w:rsidRPr="00102A3E" w:rsidRDefault="007D7526" w:rsidP="007D7526">
      <w:pPr>
        <w:pStyle w:val="ListParagraph"/>
        <w:widowControl/>
        <w:numPr>
          <w:ilvl w:val="0"/>
          <w:numId w:val="15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Infusing motivation and energizing employees through various employee engagement initiatives like: Festive day Celebrations, Annual Day, Birthday Celebration, Anniversary Celebration, Sports Day Celebration, Picnics.</w:t>
      </w:r>
    </w:p>
    <w:p w14:paraId="77A21759" w14:textId="77777777" w:rsidR="007D7526" w:rsidRPr="00102A3E" w:rsidRDefault="007D7526" w:rsidP="007D7526">
      <w:pPr>
        <w:pStyle w:val="ListParagraph"/>
        <w:widowControl/>
        <w:numPr>
          <w:ilvl w:val="0"/>
          <w:numId w:val="15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Guiding and explaining the employees the company policies and various benefits to which they are entitled.</w:t>
      </w:r>
    </w:p>
    <w:p w14:paraId="2066A699" w14:textId="77777777" w:rsidR="005A004E" w:rsidRDefault="007D7526" w:rsidP="00A478EA">
      <w:pPr>
        <w:pStyle w:val="ListParagraph"/>
        <w:widowControl/>
        <w:numPr>
          <w:ilvl w:val="0"/>
          <w:numId w:val="15"/>
        </w:numPr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Organizing &amp; Arranging events Like Monthly parties, birthdays and other occasions.</w:t>
      </w:r>
    </w:p>
    <w:p w14:paraId="1D11F966" w14:textId="77777777" w:rsidR="00102A3E" w:rsidRDefault="00102A3E" w:rsidP="00102A3E">
      <w:pPr>
        <w:pStyle w:val="ListParagraph"/>
        <w:widowControl/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</w:p>
    <w:p w14:paraId="55999246" w14:textId="77777777" w:rsidR="00102A3E" w:rsidRPr="00102A3E" w:rsidRDefault="00102A3E" w:rsidP="00102A3E">
      <w:pPr>
        <w:pStyle w:val="ListParagraph"/>
        <w:widowControl/>
        <w:suppressAutoHyphens w:val="0"/>
        <w:spacing w:after="200" w:line="276" w:lineRule="auto"/>
        <w:contextualSpacing/>
        <w:rPr>
          <w:rFonts w:asciiTheme="minorHAnsi" w:hAnsiTheme="minorHAnsi" w:cstheme="minorHAnsi"/>
          <w:color w:val="000000"/>
        </w:rPr>
      </w:pPr>
    </w:p>
    <w:p w14:paraId="7F8D678F" w14:textId="77777777" w:rsidR="005A004E" w:rsidRPr="00102A3E" w:rsidRDefault="007D7FC5">
      <w:pPr>
        <w:rPr>
          <w:rFonts w:asciiTheme="minorHAnsi" w:hAnsiTheme="minorHAnsi" w:cstheme="minorHAnsi"/>
          <w:b/>
          <w:color w:val="000000"/>
          <w:u w:val="single"/>
        </w:rPr>
      </w:pPr>
      <w:r w:rsidRPr="00102A3E">
        <w:rPr>
          <w:rFonts w:asciiTheme="minorHAnsi" w:hAnsiTheme="minorHAnsi" w:cstheme="minorHAnsi"/>
          <w:b/>
          <w:color w:val="000000"/>
          <w:u w:val="single"/>
        </w:rPr>
        <w:t>P</w:t>
      </w:r>
      <w:r w:rsidR="00102A3E">
        <w:rPr>
          <w:rFonts w:asciiTheme="minorHAnsi" w:hAnsiTheme="minorHAnsi" w:cstheme="minorHAnsi"/>
          <w:b/>
          <w:color w:val="000000"/>
          <w:u w:val="single"/>
        </w:rPr>
        <w:t>re</w:t>
      </w:r>
      <w:r w:rsidRPr="00102A3E">
        <w:rPr>
          <w:rFonts w:asciiTheme="minorHAnsi" w:hAnsiTheme="minorHAnsi" w:cstheme="minorHAnsi"/>
          <w:b/>
          <w:color w:val="000000"/>
          <w:u w:val="single"/>
        </w:rPr>
        <w:t xml:space="preserve">vious Employment </w:t>
      </w:r>
    </w:p>
    <w:p w14:paraId="6ECADADF" w14:textId="77777777" w:rsidR="007D7FC5" w:rsidRPr="00102A3E" w:rsidRDefault="007D7FC5" w:rsidP="007D7FC5">
      <w:pPr>
        <w:numPr>
          <w:ilvl w:val="0"/>
          <w:numId w:val="17"/>
        </w:numPr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 xml:space="preserve">Worked with </w:t>
      </w:r>
      <w:r w:rsidR="00A478EA" w:rsidRPr="00102A3E">
        <w:rPr>
          <w:rFonts w:asciiTheme="minorHAnsi" w:hAnsiTheme="minorHAnsi" w:cstheme="minorHAnsi"/>
          <w:b/>
          <w:color w:val="000000"/>
        </w:rPr>
        <w:t>Futures HR</w:t>
      </w:r>
      <w:r w:rsidR="00A478EA" w:rsidRPr="00102A3E">
        <w:rPr>
          <w:rFonts w:asciiTheme="minorHAnsi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as HR</w:t>
      </w:r>
      <w:bookmarkStart w:id="0" w:name="_GoBack"/>
      <w:bookmarkEnd w:id="0"/>
      <w:r w:rsidRPr="00102A3E">
        <w:rPr>
          <w:rFonts w:asciiTheme="minorHAnsi" w:hAnsiTheme="minorHAnsi" w:cstheme="minorHAnsi"/>
          <w:color w:val="000000"/>
        </w:rPr>
        <w:t xml:space="preserve">–Executive (Talent </w:t>
      </w:r>
      <w:proofErr w:type="gramStart"/>
      <w:r w:rsidRPr="00102A3E">
        <w:rPr>
          <w:rFonts w:asciiTheme="minorHAnsi" w:hAnsiTheme="minorHAnsi" w:cstheme="minorHAnsi"/>
          <w:color w:val="000000"/>
        </w:rPr>
        <w:t>Acquisition)From</w:t>
      </w:r>
      <w:proofErr w:type="gramEnd"/>
      <w:r w:rsidRPr="00102A3E">
        <w:rPr>
          <w:rFonts w:asciiTheme="minorHAnsi" w:hAnsiTheme="minorHAnsi" w:cstheme="minorHAnsi"/>
          <w:color w:val="000000"/>
        </w:rPr>
        <w:t xml:space="preserve"> May’13 to Jan’14.</w:t>
      </w:r>
    </w:p>
    <w:p w14:paraId="773B9C03" w14:textId="77777777" w:rsidR="007D7FC5" w:rsidRPr="00102A3E" w:rsidRDefault="007D7FC5" w:rsidP="007D7FC5">
      <w:pPr>
        <w:numPr>
          <w:ilvl w:val="0"/>
          <w:numId w:val="17"/>
        </w:numPr>
        <w:rPr>
          <w:rFonts w:asciiTheme="minorHAnsi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 xml:space="preserve">Worked with </w:t>
      </w:r>
      <w:proofErr w:type="spellStart"/>
      <w:r w:rsidR="00A478EA" w:rsidRPr="00102A3E">
        <w:rPr>
          <w:rFonts w:asciiTheme="minorHAnsi" w:hAnsiTheme="minorHAnsi" w:cstheme="minorHAnsi"/>
          <w:b/>
          <w:bCs/>
          <w:color w:val="000000"/>
        </w:rPr>
        <w:t>Shantha</w:t>
      </w:r>
      <w:proofErr w:type="spellEnd"/>
      <w:r w:rsidR="00A478EA" w:rsidRPr="00102A3E">
        <w:rPr>
          <w:rFonts w:asciiTheme="minorHAnsi" w:hAnsiTheme="minorHAnsi" w:cstheme="minorHAnsi"/>
          <w:b/>
          <w:bCs/>
          <w:color w:val="000000"/>
        </w:rPr>
        <w:t xml:space="preserve"> Biotech</w:t>
      </w:r>
      <w:r w:rsidR="0038559A" w:rsidRPr="00102A3E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7707AB" w:rsidRPr="00102A3E">
        <w:rPr>
          <w:rFonts w:asciiTheme="minorHAnsi" w:hAnsiTheme="minorHAnsi" w:cstheme="minorHAnsi"/>
          <w:color w:val="000000"/>
        </w:rPr>
        <w:t>as HR-Executive from Jan’11 to</w:t>
      </w:r>
      <w:r w:rsidRPr="00102A3E">
        <w:rPr>
          <w:rFonts w:asciiTheme="minorHAnsi" w:hAnsiTheme="minorHAnsi" w:cstheme="minorHAnsi"/>
          <w:color w:val="000000"/>
        </w:rPr>
        <w:t xml:space="preserve"> Mar’12 </w:t>
      </w:r>
    </w:p>
    <w:p w14:paraId="44DD1ACC" w14:textId="77777777" w:rsidR="005A004E" w:rsidRPr="00102A3E" w:rsidRDefault="005A004E">
      <w:pPr>
        <w:rPr>
          <w:rFonts w:asciiTheme="minorHAnsi" w:hAnsiTheme="minorHAnsi" w:cstheme="minorHAnsi"/>
          <w:color w:val="000000"/>
        </w:rPr>
      </w:pPr>
    </w:p>
    <w:p w14:paraId="7159D9C0" w14:textId="77777777" w:rsidR="005A004E" w:rsidRPr="00102A3E" w:rsidRDefault="005A004E">
      <w:pPr>
        <w:tabs>
          <w:tab w:val="left" w:pos="3210"/>
        </w:tabs>
        <w:rPr>
          <w:rFonts w:asciiTheme="minorHAnsi" w:hAnsiTheme="minorHAnsi" w:cstheme="minorHAnsi"/>
          <w:b/>
          <w:i/>
          <w:color w:val="000000"/>
          <w:u w:val="thick"/>
        </w:rPr>
      </w:pPr>
      <w:r w:rsidRPr="00102A3E">
        <w:rPr>
          <w:rFonts w:asciiTheme="minorHAnsi" w:hAnsiTheme="minorHAnsi" w:cstheme="minorHAnsi"/>
          <w:b/>
          <w:i/>
          <w:color w:val="000000"/>
          <w:u w:val="thick"/>
        </w:rPr>
        <w:t>Academic</w:t>
      </w:r>
      <w:r w:rsidR="00A478EA" w:rsidRPr="00102A3E">
        <w:rPr>
          <w:rFonts w:asciiTheme="minorHAnsi" w:hAnsiTheme="minorHAnsi" w:cstheme="minorHAnsi"/>
          <w:b/>
          <w:i/>
          <w:color w:val="000000"/>
          <w:u w:val="thick"/>
        </w:rPr>
        <w:t xml:space="preserve"> background</w:t>
      </w:r>
    </w:p>
    <w:p w14:paraId="1F038C32" w14:textId="77777777" w:rsidR="005A004E" w:rsidRPr="00102A3E" w:rsidRDefault="005A004E">
      <w:pPr>
        <w:rPr>
          <w:rFonts w:asciiTheme="minorHAnsi" w:hAnsiTheme="minorHAnsi" w:cstheme="minorHAnsi"/>
          <w:color w:val="000000"/>
        </w:rPr>
      </w:pPr>
    </w:p>
    <w:p w14:paraId="66260DF0" w14:textId="77777777" w:rsidR="005A004E" w:rsidRPr="00102A3E" w:rsidRDefault="005A004E">
      <w:pPr>
        <w:rPr>
          <w:rFonts w:asciiTheme="minorHAnsi" w:eastAsia="Bitstream Charter" w:hAnsiTheme="minorHAnsi" w:cstheme="minorHAnsi"/>
          <w:color w:val="000000"/>
        </w:rPr>
      </w:pPr>
      <w:r w:rsidRPr="00102A3E">
        <w:rPr>
          <w:rFonts w:asciiTheme="minorHAnsi" w:hAnsiTheme="minorHAnsi" w:cstheme="minorHAnsi"/>
          <w:color w:val="000000"/>
        </w:rPr>
        <w:t>An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MBA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with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specialization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in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Human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Resources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and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="007707AB" w:rsidRPr="00102A3E">
        <w:rPr>
          <w:rFonts w:asciiTheme="minorHAnsi" w:hAnsiTheme="minorHAnsi" w:cstheme="minorHAnsi"/>
          <w:color w:val="000000"/>
        </w:rPr>
        <w:t>Ma</w:t>
      </w:r>
      <w:r w:rsidR="007D7FC5" w:rsidRPr="00102A3E">
        <w:rPr>
          <w:rFonts w:asciiTheme="minorHAnsi" w:hAnsiTheme="minorHAnsi" w:cstheme="minorHAnsi"/>
          <w:color w:val="000000"/>
        </w:rPr>
        <w:t>rketing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from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="007D7FC5" w:rsidRPr="00102A3E">
        <w:rPr>
          <w:rFonts w:asciiTheme="minorHAnsi" w:eastAsia="Bitstream Charter" w:hAnsiTheme="minorHAnsi" w:cstheme="minorHAnsi"/>
          <w:color w:val="000000"/>
        </w:rPr>
        <w:t>NDIM</w:t>
      </w:r>
      <w:r w:rsidR="00A478EA" w:rsidRPr="00102A3E">
        <w:rPr>
          <w:rFonts w:asciiTheme="minorHAnsi" w:eastAsia="Bitstream Charter" w:hAnsiTheme="minorHAnsi" w:cstheme="minorHAnsi"/>
          <w:color w:val="000000"/>
        </w:rPr>
        <w:t xml:space="preserve"> and a graduate</w:t>
      </w:r>
      <w:r w:rsidR="007D7FC5" w:rsidRPr="00102A3E">
        <w:rPr>
          <w:rFonts w:asciiTheme="minorHAnsi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from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Delhi</w:t>
      </w:r>
      <w:r w:rsidRPr="00102A3E">
        <w:rPr>
          <w:rFonts w:asciiTheme="minorHAnsi" w:eastAsia="Bitstream Charter" w:hAnsiTheme="minorHAnsi" w:cstheme="minorHAnsi"/>
          <w:color w:val="000000"/>
        </w:rPr>
        <w:t xml:space="preserve"> </w:t>
      </w:r>
      <w:r w:rsidRPr="00102A3E">
        <w:rPr>
          <w:rFonts w:asciiTheme="minorHAnsi" w:hAnsiTheme="minorHAnsi" w:cstheme="minorHAnsi"/>
          <w:color w:val="000000"/>
        </w:rPr>
        <w:t>University</w:t>
      </w:r>
      <w:r w:rsidRPr="00102A3E">
        <w:rPr>
          <w:rFonts w:asciiTheme="minorHAnsi" w:eastAsia="Bitstream Charter" w:hAnsiTheme="minorHAnsi" w:cstheme="minorHAnsi"/>
          <w:color w:val="000000"/>
        </w:rPr>
        <w:t>.</w:t>
      </w:r>
    </w:p>
    <w:p w14:paraId="5CF19DBB" w14:textId="77777777" w:rsidR="005A004E" w:rsidRPr="00102A3E" w:rsidRDefault="005A004E">
      <w:pPr>
        <w:rPr>
          <w:rFonts w:asciiTheme="minorHAnsi" w:hAnsiTheme="minorHAnsi" w:cstheme="minorHAnsi"/>
          <w:color w:val="000000"/>
        </w:rPr>
      </w:pPr>
    </w:p>
    <w:p w14:paraId="3C3CFE34" w14:textId="77777777" w:rsidR="005A004E" w:rsidRPr="00102A3E" w:rsidRDefault="005A004E">
      <w:pPr>
        <w:rPr>
          <w:rFonts w:asciiTheme="minorHAnsi" w:eastAsia="Bitstream Charter" w:hAnsiTheme="minorHAnsi" w:cstheme="minorHAnsi"/>
          <w:b/>
          <w:bCs/>
          <w:i/>
          <w:iCs/>
          <w:color w:val="000000"/>
          <w:u w:val="single"/>
        </w:rPr>
      </w:pPr>
      <w:r w:rsidRPr="00102A3E">
        <w:rPr>
          <w:rFonts w:asciiTheme="minorHAnsi" w:hAnsiTheme="minorHAnsi" w:cstheme="minorHAnsi"/>
          <w:b/>
          <w:bCs/>
          <w:i/>
          <w:iCs/>
          <w:color w:val="000000"/>
          <w:u w:val="single"/>
        </w:rPr>
        <w:t>Personal</w:t>
      </w:r>
      <w:r w:rsidRPr="00102A3E">
        <w:rPr>
          <w:rFonts w:asciiTheme="minorHAnsi" w:eastAsia="Bitstream Charter" w:hAnsiTheme="minorHAnsi" w:cstheme="minorHAnsi"/>
          <w:b/>
          <w:bCs/>
          <w:i/>
          <w:iCs/>
          <w:color w:val="000000"/>
          <w:u w:val="single"/>
        </w:rPr>
        <w:t xml:space="preserve"> </w:t>
      </w:r>
      <w:r w:rsidRPr="00102A3E">
        <w:rPr>
          <w:rFonts w:asciiTheme="minorHAnsi" w:hAnsiTheme="minorHAnsi" w:cstheme="minorHAnsi"/>
          <w:b/>
          <w:bCs/>
          <w:i/>
          <w:iCs/>
          <w:color w:val="000000"/>
          <w:u w:val="single"/>
        </w:rPr>
        <w:t>Details</w:t>
      </w:r>
      <w:r w:rsidRPr="00102A3E">
        <w:rPr>
          <w:rFonts w:asciiTheme="minorHAnsi" w:eastAsia="Bitstream Charter" w:hAnsiTheme="minorHAnsi" w:cstheme="minorHAnsi"/>
          <w:b/>
          <w:bCs/>
          <w:i/>
          <w:iCs/>
          <w:color w:val="000000"/>
          <w:u w:val="single"/>
        </w:rPr>
        <w:t>:</w:t>
      </w:r>
    </w:p>
    <w:p w14:paraId="0AF0E09E" w14:textId="77777777" w:rsidR="006A57A4" w:rsidRDefault="006A57A4">
      <w:pPr>
        <w:rPr>
          <w:rFonts w:asciiTheme="minorHAnsi" w:eastAsia="Bitstream Charter" w:hAnsiTheme="minorHAnsi" w:cstheme="minorHAnsi"/>
          <w:b/>
          <w:bCs/>
          <w:i/>
          <w:iCs/>
          <w:color w:val="000000"/>
          <w:u w:val="single"/>
        </w:rPr>
      </w:pPr>
    </w:p>
    <w:p w14:paraId="55E5CB10" w14:textId="77777777" w:rsidR="00A478EA" w:rsidRPr="00102A3E" w:rsidRDefault="006A57A4">
      <w:pPr>
        <w:rPr>
          <w:rFonts w:asciiTheme="minorHAnsi" w:hAnsiTheme="minorHAnsi" w:cstheme="minorHAnsi"/>
          <w:color w:val="000000"/>
        </w:rPr>
      </w:pPr>
      <w:r w:rsidRPr="00764260">
        <w:rPr>
          <w:rFonts w:asciiTheme="minorHAnsi" w:hAnsiTheme="minorHAnsi" w:cstheme="minorHAnsi"/>
          <w:color w:val="000000"/>
        </w:rPr>
        <w:t>Fat</w:t>
      </w:r>
      <w:r w:rsidR="00764260" w:rsidRPr="00764260">
        <w:rPr>
          <w:rFonts w:asciiTheme="minorHAnsi" w:hAnsiTheme="minorHAnsi" w:cstheme="minorHAnsi"/>
          <w:color w:val="000000"/>
        </w:rPr>
        <w:t>her</w:t>
      </w:r>
      <w:r w:rsidR="00A478EA" w:rsidRPr="00102A3E">
        <w:rPr>
          <w:rFonts w:asciiTheme="minorHAnsi" w:hAnsiTheme="minorHAnsi" w:cstheme="minorHAnsi"/>
          <w:color w:val="000000"/>
        </w:rPr>
        <w:t xml:space="preserve">’s </w:t>
      </w:r>
      <w:proofErr w:type="gramStart"/>
      <w:r w:rsidR="00A478EA" w:rsidRPr="00102A3E">
        <w:rPr>
          <w:rFonts w:asciiTheme="minorHAnsi" w:hAnsiTheme="minorHAnsi" w:cstheme="minorHAnsi"/>
          <w:color w:val="000000"/>
        </w:rPr>
        <w:t>Name :</w:t>
      </w:r>
      <w:proofErr w:type="gramEnd"/>
      <w:r w:rsidR="00764260">
        <w:rPr>
          <w:rFonts w:asciiTheme="minorHAnsi" w:hAnsiTheme="minorHAnsi" w:cstheme="minorHAnsi"/>
          <w:color w:val="000000"/>
        </w:rPr>
        <w:t xml:space="preserve"> Ramesh </w:t>
      </w:r>
      <w:proofErr w:type="spellStart"/>
      <w:r w:rsidR="00764260">
        <w:rPr>
          <w:rFonts w:asciiTheme="minorHAnsi" w:hAnsiTheme="minorHAnsi" w:cstheme="minorHAnsi"/>
          <w:color w:val="000000"/>
        </w:rPr>
        <w:t>Chander</w:t>
      </w:r>
      <w:proofErr w:type="spellEnd"/>
      <w:r w:rsidR="00764260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64260">
        <w:rPr>
          <w:rFonts w:asciiTheme="minorHAnsi" w:hAnsiTheme="minorHAnsi" w:cstheme="minorHAnsi"/>
          <w:color w:val="000000"/>
        </w:rPr>
        <w:t>Bagga</w:t>
      </w:r>
      <w:proofErr w:type="spellEnd"/>
    </w:p>
    <w:p w14:paraId="6BAC1175" w14:textId="77777777" w:rsidR="00BB18B5" w:rsidRPr="00102A3E" w:rsidRDefault="00BB18B5">
      <w:pPr>
        <w:rPr>
          <w:rFonts w:asciiTheme="minorHAnsi" w:hAnsiTheme="minorHAnsi" w:cstheme="minorHAnsi"/>
          <w:color w:val="000000"/>
        </w:rPr>
      </w:pPr>
      <w:proofErr w:type="gramStart"/>
      <w:r w:rsidRPr="00102A3E">
        <w:rPr>
          <w:rFonts w:asciiTheme="minorHAnsi" w:hAnsiTheme="minorHAnsi" w:cstheme="minorHAnsi"/>
          <w:color w:val="000000"/>
        </w:rPr>
        <w:t>Nationality :</w:t>
      </w:r>
      <w:proofErr w:type="gramEnd"/>
      <w:r w:rsidRPr="00102A3E">
        <w:rPr>
          <w:rFonts w:asciiTheme="minorHAnsi" w:hAnsiTheme="minorHAnsi" w:cstheme="minorHAnsi"/>
          <w:color w:val="000000"/>
        </w:rPr>
        <w:t xml:space="preserve"> Indian</w:t>
      </w:r>
    </w:p>
    <w:p w14:paraId="43269DE1" w14:textId="77777777" w:rsidR="00BB18B5" w:rsidRDefault="00A478EA">
      <w:pPr>
        <w:rPr>
          <w:rFonts w:asciiTheme="minorHAnsi" w:hAnsiTheme="minorHAnsi" w:cstheme="minorHAnsi"/>
          <w:color w:val="000000"/>
        </w:rPr>
      </w:pPr>
      <w:proofErr w:type="gramStart"/>
      <w:r w:rsidRPr="00102A3E">
        <w:rPr>
          <w:rFonts w:asciiTheme="minorHAnsi" w:hAnsiTheme="minorHAnsi" w:cstheme="minorHAnsi"/>
          <w:color w:val="000000"/>
        </w:rPr>
        <w:t>Languages :</w:t>
      </w:r>
      <w:proofErr w:type="gramEnd"/>
      <w:r w:rsidRPr="00102A3E">
        <w:rPr>
          <w:rFonts w:asciiTheme="minorHAnsi" w:hAnsiTheme="minorHAnsi" w:cstheme="minorHAnsi"/>
          <w:color w:val="000000"/>
        </w:rPr>
        <w:t xml:space="preserve"> Hindi and English </w:t>
      </w:r>
    </w:p>
    <w:p w14:paraId="3B839BA0" w14:textId="77777777" w:rsidR="005E3BDC" w:rsidRDefault="005E3BDC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Current CTC – 24000 including PF and rent </w:t>
      </w:r>
      <w:proofErr w:type="gramStart"/>
      <w:r>
        <w:rPr>
          <w:rFonts w:asciiTheme="minorHAnsi" w:hAnsiTheme="minorHAnsi" w:cstheme="minorHAnsi"/>
          <w:color w:val="000000"/>
        </w:rPr>
        <w:t>allowance .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</w:p>
    <w:p w14:paraId="42F62FA1" w14:textId="135DD6E2" w:rsidR="005E3BDC" w:rsidRPr="00102A3E" w:rsidRDefault="005E3BDC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Notice Period – </w:t>
      </w:r>
      <w:r w:rsidR="009B202E">
        <w:rPr>
          <w:rFonts w:asciiTheme="minorHAnsi" w:hAnsiTheme="minorHAnsi" w:cstheme="minorHAnsi"/>
          <w:color w:val="000000"/>
        </w:rPr>
        <w:t>ASAP.</w:t>
      </w:r>
    </w:p>
    <w:sectPr w:rsidR="005E3BDC" w:rsidRPr="00102A3E" w:rsidSect="007D7526">
      <w:pgSz w:w="12240" w:h="15840"/>
      <w:pgMar w:top="1134" w:right="1134" w:bottom="630" w:left="1134" w:header="720" w:footer="720" w:gutter="0"/>
      <w:cols w:space="720"/>
      <w:docGrid w:linePitch="312" w:charSpace="2147420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</w:font>
  <w:font w:name="AR PL UMing H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stream Charter">
    <w:altName w:val="MS Mincho"/>
    <w:charset w:val="80"/>
    <w:family w:val="roman"/>
    <w:pitch w:val="variable"/>
  </w:font>
  <w:font w:name="BBRQHT+Verdana">
    <w:altName w:val="Yu Gothic"/>
    <w:charset w:val="80"/>
    <w:family w:val="swiss"/>
    <w:pitch w:val="default"/>
  </w:font>
  <w:font w:name="BBRQHV+Wingdings">
    <w:altName w:val="MS Mincho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318336F"/>
    <w:multiLevelType w:val="hybridMultilevel"/>
    <w:tmpl w:val="D19E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01AEB"/>
    <w:multiLevelType w:val="hybridMultilevel"/>
    <w:tmpl w:val="AA9C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078D2"/>
    <w:multiLevelType w:val="hybridMultilevel"/>
    <w:tmpl w:val="BDC6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A132D"/>
    <w:multiLevelType w:val="hybridMultilevel"/>
    <w:tmpl w:val="A0EC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D7281"/>
    <w:multiLevelType w:val="hybridMultilevel"/>
    <w:tmpl w:val="01F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8402D"/>
    <w:multiLevelType w:val="hybridMultilevel"/>
    <w:tmpl w:val="8EC8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6349D"/>
    <w:multiLevelType w:val="hybridMultilevel"/>
    <w:tmpl w:val="BBFC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95E31"/>
    <w:multiLevelType w:val="hybridMultilevel"/>
    <w:tmpl w:val="7D70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25436"/>
    <w:multiLevelType w:val="hybridMultilevel"/>
    <w:tmpl w:val="C094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12"/>
  </w:num>
  <w:num w:numId="11">
    <w:abstractNumId w:val="15"/>
  </w:num>
  <w:num w:numId="12">
    <w:abstractNumId w:val="13"/>
  </w:num>
  <w:num w:numId="13">
    <w:abstractNumId w:val="8"/>
  </w:num>
  <w:num w:numId="14">
    <w:abstractNumId w:val="10"/>
  </w:num>
  <w:num w:numId="15">
    <w:abstractNumId w:val="11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526"/>
    <w:rsid w:val="000D2613"/>
    <w:rsid w:val="00102A3E"/>
    <w:rsid w:val="001402D5"/>
    <w:rsid w:val="0019609B"/>
    <w:rsid w:val="002534E4"/>
    <w:rsid w:val="0038559A"/>
    <w:rsid w:val="004033E8"/>
    <w:rsid w:val="005A004E"/>
    <w:rsid w:val="005E3BDC"/>
    <w:rsid w:val="0063033D"/>
    <w:rsid w:val="00675675"/>
    <w:rsid w:val="006A57A4"/>
    <w:rsid w:val="00764260"/>
    <w:rsid w:val="007707AB"/>
    <w:rsid w:val="007D7526"/>
    <w:rsid w:val="007D7FC5"/>
    <w:rsid w:val="008360E0"/>
    <w:rsid w:val="0092438D"/>
    <w:rsid w:val="00932D0B"/>
    <w:rsid w:val="00995849"/>
    <w:rsid w:val="009B202E"/>
    <w:rsid w:val="00A478EA"/>
    <w:rsid w:val="00B03813"/>
    <w:rsid w:val="00BB18B5"/>
    <w:rsid w:val="00C4669E"/>
    <w:rsid w:val="00FA448E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42D4D9"/>
  <w15:docId w15:val="{D501C619-129A-4B0C-8A2A-5A94BA7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48E"/>
    <w:pPr>
      <w:widowControl w:val="0"/>
      <w:suppressAutoHyphens/>
    </w:pPr>
    <w:rPr>
      <w:rFonts w:ascii="Liberation Serif" w:eastAsia="AR PL UMing HK" w:hAnsi="Liberation Serif" w:cs="Lohit Hind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A448E"/>
    <w:rPr>
      <w:rFonts w:ascii="Symbol" w:hAnsi="Symbol" w:cs="Symbol"/>
    </w:rPr>
  </w:style>
  <w:style w:type="character" w:customStyle="1" w:styleId="WW8Num2z0">
    <w:name w:val="WW8Num2z0"/>
    <w:rsid w:val="00FA448E"/>
    <w:rPr>
      <w:rFonts w:ascii="Symbol" w:hAnsi="Symbol" w:cs="Symbol"/>
    </w:rPr>
  </w:style>
  <w:style w:type="character" w:customStyle="1" w:styleId="WW8Num3z0">
    <w:name w:val="WW8Num3z0"/>
    <w:rsid w:val="00FA448E"/>
    <w:rPr>
      <w:rFonts w:ascii="Symbol" w:hAnsi="Symbol" w:cs="Symbol"/>
    </w:rPr>
  </w:style>
  <w:style w:type="character" w:customStyle="1" w:styleId="WW8Num4z0">
    <w:name w:val="WW8Num4z0"/>
    <w:rsid w:val="00FA448E"/>
    <w:rPr>
      <w:rFonts w:ascii="Symbol" w:hAnsi="Symbol" w:cs="Symbol"/>
    </w:rPr>
  </w:style>
  <w:style w:type="character" w:customStyle="1" w:styleId="WW8Num5z0">
    <w:name w:val="WW8Num5z0"/>
    <w:rsid w:val="00FA448E"/>
    <w:rPr>
      <w:rFonts w:ascii="Symbol" w:hAnsi="Symbol" w:cs="Symbol"/>
    </w:rPr>
  </w:style>
  <w:style w:type="character" w:customStyle="1" w:styleId="WW8Num5z1">
    <w:name w:val="WW8Num5z1"/>
    <w:rsid w:val="00FA448E"/>
    <w:rPr>
      <w:rFonts w:ascii="OpenSymbol" w:hAnsi="OpenSymbol" w:cs="Courier New"/>
    </w:rPr>
  </w:style>
  <w:style w:type="character" w:customStyle="1" w:styleId="WW8Num6z0">
    <w:name w:val="WW8Num6z0"/>
    <w:rsid w:val="00FA448E"/>
    <w:rPr>
      <w:rFonts w:ascii="Symbol" w:hAnsi="Symbol" w:cs="Symbol"/>
    </w:rPr>
  </w:style>
  <w:style w:type="character" w:customStyle="1" w:styleId="WW8Num6z1">
    <w:name w:val="WW8Num6z1"/>
    <w:rsid w:val="00FA448E"/>
    <w:rPr>
      <w:rFonts w:ascii="Courier New" w:hAnsi="Courier New" w:cs="Courier New"/>
    </w:rPr>
  </w:style>
  <w:style w:type="character" w:customStyle="1" w:styleId="WW8Num7z0">
    <w:name w:val="WW8Num7z0"/>
    <w:rsid w:val="00FA448E"/>
    <w:rPr>
      <w:rFonts w:ascii="Symbol" w:hAnsi="Symbol" w:cs="Symbol"/>
    </w:rPr>
  </w:style>
  <w:style w:type="character" w:customStyle="1" w:styleId="WW8Num7z1">
    <w:name w:val="WW8Num7z1"/>
    <w:rsid w:val="00FA448E"/>
    <w:rPr>
      <w:rFonts w:ascii="Courier New" w:hAnsi="Courier New" w:cs="Courier New"/>
    </w:rPr>
  </w:style>
  <w:style w:type="character" w:customStyle="1" w:styleId="Absatz-Standardschriftart">
    <w:name w:val="Absatz-Standardschriftart"/>
    <w:rsid w:val="00FA448E"/>
  </w:style>
  <w:style w:type="character" w:customStyle="1" w:styleId="WW-Absatz-Standardschriftart">
    <w:name w:val="WW-Absatz-Standardschriftart"/>
    <w:rsid w:val="00FA448E"/>
  </w:style>
  <w:style w:type="character" w:customStyle="1" w:styleId="WW-Absatz-Standardschriftart1">
    <w:name w:val="WW-Absatz-Standardschriftart1"/>
    <w:rsid w:val="00FA448E"/>
  </w:style>
  <w:style w:type="character" w:customStyle="1" w:styleId="WW-Absatz-Standardschriftart11">
    <w:name w:val="WW-Absatz-Standardschriftart11"/>
    <w:rsid w:val="00FA448E"/>
  </w:style>
  <w:style w:type="character" w:customStyle="1" w:styleId="WW-Absatz-Standardschriftart111">
    <w:name w:val="WW-Absatz-Standardschriftart111"/>
    <w:rsid w:val="00FA448E"/>
  </w:style>
  <w:style w:type="character" w:customStyle="1" w:styleId="WW-Absatz-Standardschriftart1111">
    <w:name w:val="WW-Absatz-Standardschriftart1111"/>
    <w:rsid w:val="00FA448E"/>
  </w:style>
  <w:style w:type="character" w:customStyle="1" w:styleId="WW-Absatz-Standardschriftart11111">
    <w:name w:val="WW-Absatz-Standardschriftart11111"/>
    <w:rsid w:val="00FA448E"/>
  </w:style>
  <w:style w:type="character" w:customStyle="1" w:styleId="WW8Num8z0">
    <w:name w:val="WW8Num8z0"/>
    <w:rsid w:val="00FA448E"/>
    <w:rPr>
      <w:rFonts w:ascii="Symbol" w:hAnsi="Symbol" w:cs="Symbol"/>
    </w:rPr>
  </w:style>
  <w:style w:type="character" w:customStyle="1" w:styleId="WW8Num8z1">
    <w:name w:val="WW8Num8z1"/>
    <w:rsid w:val="00FA448E"/>
    <w:rPr>
      <w:rFonts w:ascii="Courier New" w:hAnsi="Courier New" w:cs="Courier New"/>
    </w:rPr>
  </w:style>
  <w:style w:type="character" w:customStyle="1" w:styleId="WW-Absatz-Standardschriftart111111">
    <w:name w:val="WW-Absatz-Standardschriftart111111"/>
    <w:rsid w:val="00FA448E"/>
  </w:style>
  <w:style w:type="character" w:customStyle="1" w:styleId="WW-Absatz-Standardschriftart1111111">
    <w:name w:val="WW-Absatz-Standardschriftart1111111"/>
    <w:rsid w:val="00FA448E"/>
  </w:style>
  <w:style w:type="character" w:customStyle="1" w:styleId="WW-Absatz-Standardschriftart11111111">
    <w:name w:val="WW-Absatz-Standardschriftart11111111"/>
    <w:rsid w:val="00FA448E"/>
  </w:style>
  <w:style w:type="character" w:styleId="Hyperlink">
    <w:name w:val="Hyperlink"/>
    <w:rsid w:val="00FA448E"/>
    <w:rPr>
      <w:color w:val="000080"/>
      <w:u w:val="single"/>
    </w:rPr>
  </w:style>
  <w:style w:type="character" w:customStyle="1" w:styleId="Bullets">
    <w:name w:val="Bullets"/>
    <w:rsid w:val="00FA448E"/>
    <w:rPr>
      <w:rFonts w:ascii="OpenSymbol" w:eastAsia="OpenSymbol" w:hAnsi="OpenSymbol" w:cs="OpenSymbol"/>
    </w:rPr>
  </w:style>
  <w:style w:type="character" w:customStyle="1" w:styleId="WW8Num4z1">
    <w:name w:val="WW8Num4z1"/>
    <w:rsid w:val="00FA448E"/>
    <w:rPr>
      <w:rFonts w:ascii="Courier New" w:hAnsi="Courier New" w:cs="Courier New"/>
    </w:rPr>
  </w:style>
  <w:style w:type="character" w:customStyle="1" w:styleId="WW8Num4z2">
    <w:name w:val="WW8Num4z2"/>
    <w:rsid w:val="00FA448E"/>
    <w:rPr>
      <w:rFonts w:ascii="Wingdings" w:hAnsi="Wingdings" w:cs="Wingdings"/>
    </w:rPr>
  </w:style>
  <w:style w:type="character" w:customStyle="1" w:styleId="WW8Num7z2">
    <w:name w:val="WW8Num7z2"/>
    <w:rsid w:val="00FA448E"/>
    <w:rPr>
      <w:rFonts w:ascii="Wingdings" w:hAnsi="Wingdings" w:cs="Wingdings"/>
    </w:rPr>
  </w:style>
  <w:style w:type="character" w:customStyle="1" w:styleId="WW8Num9z0">
    <w:name w:val="WW8Num9z0"/>
    <w:rsid w:val="00FA448E"/>
    <w:rPr>
      <w:rFonts w:ascii="Symbol" w:hAnsi="Symbol" w:cs="Symbol"/>
    </w:rPr>
  </w:style>
  <w:style w:type="character" w:customStyle="1" w:styleId="WW8Num9z1">
    <w:name w:val="WW8Num9z1"/>
    <w:rsid w:val="00FA448E"/>
    <w:rPr>
      <w:rFonts w:ascii="Courier New" w:hAnsi="Courier New" w:cs="Courier New"/>
    </w:rPr>
  </w:style>
  <w:style w:type="character" w:customStyle="1" w:styleId="WW8Num9z2">
    <w:name w:val="WW8Num9z2"/>
    <w:rsid w:val="00FA448E"/>
    <w:rPr>
      <w:rFonts w:ascii="Wingdings" w:hAnsi="Wingdings" w:cs="Wingdings"/>
    </w:rPr>
  </w:style>
  <w:style w:type="character" w:customStyle="1" w:styleId="WW8Num8z2">
    <w:name w:val="WW8Num8z2"/>
    <w:rsid w:val="00FA448E"/>
    <w:rPr>
      <w:rFonts w:ascii="Wingdings" w:hAnsi="Wingdings" w:cs="Wingdings"/>
    </w:rPr>
  </w:style>
  <w:style w:type="character" w:customStyle="1" w:styleId="WW8Num6z2">
    <w:name w:val="WW8Num6z2"/>
    <w:rsid w:val="00FA448E"/>
    <w:rPr>
      <w:rFonts w:ascii="Wingdings" w:hAnsi="Wingdings" w:cs="Wingdings"/>
    </w:rPr>
  </w:style>
  <w:style w:type="character" w:customStyle="1" w:styleId="WW8Num12z0">
    <w:name w:val="WW8Num12z0"/>
    <w:rsid w:val="00FA448E"/>
    <w:rPr>
      <w:rFonts w:ascii="Symbol" w:hAnsi="Symbol" w:cs="Symbol"/>
    </w:rPr>
  </w:style>
  <w:style w:type="character" w:customStyle="1" w:styleId="WW8Num12z1">
    <w:name w:val="WW8Num12z1"/>
    <w:rsid w:val="00FA448E"/>
    <w:rPr>
      <w:rFonts w:ascii="Courier New" w:hAnsi="Courier New" w:cs="Courier New"/>
    </w:rPr>
  </w:style>
  <w:style w:type="character" w:customStyle="1" w:styleId="WW8Num12z2">
    <w:name w:val="WW8Num12z2"/>
    <w:rsid w:val="00FA448E"/>
    <w:rPr>
      <w:rFonts w:ascii="Wingdings" w:hAnsi="Wingdings" w:cs="Wingdings"/>
    </w:rPr>
  </w:style>
  <w:style w:type="character" w:customStyle="1" w:styleId="WW8Num10z0">
    <w:name w:val="WW8Num10z0"/>
    <w:rsid w:val="00FA448E"/>
    <w:rPr>
      <w:rFonts w:ascii="Wingdings 2" w:hAnsi="Wingdings 2" w:cs="Wingdings 2"/>
    </w:rPr>
  </w:style>
  <w:style w:type="character" w:customStyle="1" w:styleId="WW8Num13z0">
    <w:name w:val="WW8Num13z0"/>
    <w:rsid w:val="00FA448E"/>
    <w:rPr>
      <w:rFonts w:ascii="Symbol" w:hAnsi="Symbol" w:cs="Symbol"/>
    </w:rPr>
  </w:style>
  <w:style w:type="character" w:customStyle="1" w:styleId="WW8Num13z1">
    <w:name w:val="WW8Num13z1"/>
    <w:rsid w:val="00FA448E"/>
    <w:rPr>
      <w:rFonts w:ascii="Courier New" w:hAnsi="Courier New" w:cs="Courier New"/>
    </w:rPr>
  </w:style>
  <w:style w:type="character" w:customStyle="1" w:styleId="WW8Num13z2">
    <w:name w:val="WW8Num13z2"/>
    <w:rsid w:val="00FA448E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rsid w:val="00FA448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FA448E"/>
    <w:pPr>
      <w:spacing w:after="120"/>
    </w:pPr>
  </w:style>
  <w:style w:type="paragraph" w:styleId="List">
    <w:name w:val="List"/>
    <w:basedOn w:val="BodyText"/>
    <w:rsid w:val="00FA448E"/>
  </w:style>
  <w:style w:type="paragraph" w:styleId="Caption">
    <w:name w:val="caption"/>
    <w:basedOn w:val="Normal"/>
    <w:qFormat/>
    <w:rsid w:val="00FA448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A448E"/>
    <w:pPr>
      <w:suppressLineNumbers/>
    </w:pPr>
  </w:style>
  <w:style w:type="paragraph" w:styleId="ListParagraph">
    <w:name w:val="List Paragraph"/>
    <w:basedOn w:val="Normal"/>
    <w:uiPriority w:val="34"/>
    <w:qFormat/>
    <w:rsid w:val="00FA448E"/>
    <w:pPr>
      <w:ind w:left="720"/>
    </w:pPr>
  </w:style>
  <w:style w:type="paragraph" w:styleId="NormalWeb">
    <w:name w:val="Normal (Web)"/>
    <w:basedOn w:val="Normal"/>
    <w:rsid w:val="00FA448E"/>
    <w:pPr>
      <w:spacing w:before="280" w:after="280"/>
      <w:jc w:val="both"/>
    </w:pPr>
  </w:style>
  <w:style w:type="paragraph" w:styleId="NoSpacing">
    <w:name w:val="No Spacing"/>
    <w:uiPriority w:val="1"/>
    <w:qFormat/>
    <w:rsid w:val="007D7526"/>
    <w:rPr>
      <w:rFonts w:ascii="Calibri" w:hAnsi="Calibri"/>
      <w:sz w:val="22"/>
      <w:szCs w:val="22"/>
    </w:rPr>
  </w:style>
  <w:style w:type="character" w:styleId="Strong">
    <w:name w:val="Strong"/>
    <w:uiPriority w:val="22"/>
    <w:qFormat/>
    <w:rsid w:val="007D7526"/>
    <w:rPr>
      <w:b/>
      <w:bCs/>
    </w:rPr>
  </w:style>
  <w:style w:type="character" w:customStyle="1" w:styleId="apple-converted-space">
    <w:name w:val="apple-converted-space"/>
    <w:basedOn w:val="DefaultParagraphFont"/>
    <w:rsid w:val="007D7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pbc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</dc:creator>
  <cp:lastModifiedBy>HIMANI</cp:lastModifiedBy>
  <cp:revision>5</cp:revision>
  <cp:lastPrinted>2014-05-15T07:36:00Z</cp:lastPrinted>
  <dcterms:created xsi:type="dcterms:W3CDTF">2016-10-03T06:00:00Z</dcterms:created>
  <dcterms:modified xsi:type="dcterms:W3CDTF">2018-04-01T17:42:00Z</dcterms:modified>
</cp:coreProperties>
</file>