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754" w:rsidRPr="00FE21B3" w:rsidRDefault="00CD3A25" w:rsidP="008A5CF0">
      <w:pPr>
        <w:spacing w:before="67"/>
        <w:jc w:val="center"/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  <w:lang w:bidi="hi-IN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1270</wp:posOffset>
                </wp:positionV>
                <wp:extent cx="6665595" cy="280670"/>
                <wp:effectExtent l="0" t="0" r="1905" b="5080"/>
                <wp:wrapNone/>
                <wp:docPr id="5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5595" cy="280670"/>
                          <a:chOff x="842" y="3650"/>
                          <a:chExt cx="10497" cy="521"/>
                        </a:xfrm>
                      </wpg:grpSpPr>
                      <wps:wsp>
                        <wps:cNvPr id="56" name="Freeform 116"/>
                        <wps:cNvSpPr>
                          <a:spLocks/>
                        </wps:cNvSpPr>
                        <wps:spPr bwMode="auto">
                          <a:xfrm>
                            <a:off x="11208" y="3665"/>
                            <a:ext cx="115" cy="475"/>
                          </a:xfrm>
                          <a:custGeom>
                            <a:avLst/>
                            <a:gdLst>
                              <a:gd name="T0" fmla="+- 0 11208 11208"/>
                              <a:gd name="T1" fmla="*/ T0 w 115"/>
                              <a:gd name="T2" fmla="+- 0 4140 3665"/>
                              <a:gd name="T3" fmla="*/ 4140 h 475"/>
                              <a:gd name="T4" fmla="+- 0 11323 11208"/>
                              <a:gd name="T5" fmla="*/ T4 w 115"/>
                              <a:gd name="T6" fmla="+- 0 4140 3665"/>
                              <a:gd name="T7" fmla="*/ 4140 h 475"/>
                              <a:gd name="T8" fmla="+- 0 11323 11208"/>
                              <a:gd name="T9" fmla="*/ T8 w 115"/>
                              <a:gd name="T10" fmla="+- 0 3665 3665"/>
                              <a:gd name="T11" fmla="*/ 3665 h 475"/>
                              <a:gd name="T12" fmla="+- 0 11208 11208"/>
                              <a:gd name="T13" fmla="*/ T12 w 115"/>
                              <a:gd name="T14" fmla="+- 0 3665 3665"/>
                              <a:gd name="T15" fmla="*/ 3665 h 475"/>
                              <a:gd name="T16" fmla="+- 0 11208 11208"/>
                              <a:gd name="T17" fmla="*/ T16 w 115"/>
                              <a:gd name="T18" fmla="+- 0 4140 3665"/>
                              <a:gd name="T19" fmla="*/ 4140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5" h="475">
                                <a:moveTo>
                                  <a:pt x="0" y="475"/>
                                </a:moveTo>
                                <a:lnTo>
                                  <a:pt x="115" y="475"/>
                                </a:lnTo>
                                <a:lnTo>
                                  <a:pt x="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17"/>
                        <wps:cNvSpPr>
                          <a:spLocks/>
                        </wps:cNvSpPr>
                        <wps:spPr bwMode="auto">
                          <a:xfrm>
                            <a:off x="871" y="3665"/>
                            <a:ext cx="115" cy="475"/>
                          </a:xfrm>
                          <a:custGeom>
                            <a:avLst/>
                            <a:gdLst>
                              <a:gd name="T0" fmla="+- 0 871 871"/>
                              <a:gd name="T1" fmla="*/ T0 w 115"/>
                              <a:gd name="T2" fmla="+- 0 4140 3665"/>
                              <a:gd name="T3" fmla="*/ 4140 h 475"/>
                              <a:gd name="T4" fmla="+- 0 986 871"/>
                              <a:gd name="T5" fmla="*/ T4 w 115"/>
                              <a:gd name="T6" fmla="+- 0 4140 3665"/>
                              <a:gd name="T7" fmla="*/ 4140 h 475"/>
                              <a:gd name="T8" fmla="+- 0 986 871"/>
                              <a:gd name="T9" fmla="*/ T8 w 115"/>
                              <a:gd name="T10" fmla="+- 0 3665 3665"/>
                              <a:gd name="T11" fmla="*/ 3665 h 475"/>
                              <a:gd name="T12" fmla="+- 0 871 871"/>
                              <a:gd name="T13" fmla="*/ T12 w 115"/>
                              <a:gd name="T14" fmla="+- 0 3665 3665"/>
                              <a:gd name="T15" fmla="*/ 3665 h 475"/>
                              <a:gd name="T16" fmla="+- 0 871 871"/>
                              <a:gd name="T17" fmla="*/ T16 w 115"/>
                              <a:gd name="T18" fmla="+- 0 4140 3665"/>
                              <a:gd name="T19" fmla="*/ 4140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5" h="475">
                                <a:moveTo>
                                  <a:pt x="0" y="475"/>
                                </a:moveTo>
                                <a:lnTo>
                                  <a:pt x="115" y="475"/>
                                </a:lnTo>
                                <a:lnTo>
                                  <a:pt x="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118"/>
                        <wps:cNvSpPr>
                          <a:spLocks/>
                        </wps:cNvSpPr>
                        <wps:spPr bwMode="auto">
                          <a:xfrm>
                            <a:off x="986" y="3665"/>
                            <a:ext cx="10222" cy="475"/>
                          </a:xfrm>
                          <a:custGeom>
                            <a:avLst/>
                            <a:gdLst>
                              <a:gd name="T0" fmla="+- 0 986 986"/>
                              <a:gd name="T1" fmla="*/ T0 w 10222"/>
                              <a:gd name="T2" fmla="+- 0 4140 3665"/>
                              <a:gd name="T3" fmla="*/ 4140 h 475"/>
                              <a:gd name="T4" fmla="+- 0 11208 986"/>
                              <a:gd name="T5" fmla="*/ T4 w 10222"/>
                              <a:gd name="T6" fmla="+- 0 4140 3665"/>
                              <a:gd name="T7" fmla="*/ 4140 h 475"/>
                              <a:gd name="T8" fmla="+- 0 11208 986"/>
                              <a:gd name="T9" fmla="*/ T8 w 10222"/>
                              <a:gd name="T10" fmla="+- 0 3665 3665"/>
                              <a:gd name="T11" fmla="*/ 3665 h 475"/>
                              <a:gd name="T12" fmla="+- 0 986 986"/>
                              <a:gd name="T13" fmla="*/ T12 w 10222"/>
                              <a:gd name="T14" fmla="+- 0 3665 3665"/>
                              <a:gd name="T15" fmla="*/ 3665 h 475"/>
                              <a:gd name="T16" fmla="+- 0 986 986"/>
                              <a:gd name="T17" fmla="*/ T16 w 10222"/>
                              <a:gd name="T18" fmla="+- 0 4140 3665"/>
                              <a:gd name="T19" fmla="*/ 4140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222" h="475">
                                <a:moveTo>
                                  <a:pt x="0" y="475"/>
                                </a:moveTo>
                                <a:lnTo>
                                  <a:pt x="10222" y="475"/>
                                </a:lnTo>
                                <a:lnTo>
                                  <a:pt x="102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119"/>
                        <wps:cNvSpPr>
                          <a:spLocks/>
                        </wps:cNvSpPr>
                        <wps:spPr bwMode="auto">
                          <a:xfrm>
                            <a:off x="872" y="4139"/>
                            <a:ext cx="10453" cy="0"/>
                          </a:xfrm>
                          <a:custGeom>
                            <a:avLst/>
                            <a:gdLst>
                              <a:gd name="T0" fmla="+- 0 872 872"/>
                              <a:gd name="T1" fmla="*/ T0 w 10453"/>
                              <a:gd name="T2" fmla="+- 0 11325 872"/>
                              <a:gd name="T3" fmla="*/ T2 w 104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53">
                                <a:moveTo>
                                  <a:pt x="0" y="0"/>
                                </a:moveTo>
                                <a:lnTo>
                                  <a:pt x="10453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20"/>
                        <wps:cNvSpPr>
                          <a:spLocks/>
                        </wps:cNvSpPr>
                        <wps:spPr bwMode="auto">
                          <a:xfrm>
                            <a:off x="857" y="4157"/>
                            <a:ext cx="10468" cy="0"/>
                          </a:xfrm>
                          <a:custGeom>
                            <a:avLst/>
                            <a:gdLst>
                              <a:gd name="T0" fmla="+- 0 857 857"/>
                              <a:gd name="T1" fmla="*/ T0 w 10468"/>
                              <a:gd name="T2" fmla="+- 0 11325 857"/>
                              <a:gd name="T3" fmla="*/ T2 w 104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68">
                                <a:moveTo>
                                  <a:pt x="0" y="0"/>
                                </a:moveTo>
                                <a:lnTo>
                                  <a:pt x="10468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1" y="3665"/>
                            <a:ext cx="10452" cy="4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473.65pt;margin-top:.1pt;width:524.85pt;height:22.1pt;z-index:-251649024;mso-position-horizontal:right;mso-position-horizontal-relative:margin;mso-position-vertical-relative:margin" coordorigin="842,3650" coordsize="10497,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">
                <v:shape id="Freeform 116" o:spid="_x0000_s1027" style="position:absolute;left:11208;top:3665;width:115;height:475;visibility:visible;mso-wrap-style:square;v-text-anchor:top" coordsize="115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fVw8UA&#10;AADbAAAADwAAAGRycy9kb3ducmV2LnhtbESPT2vCQBTE7wW/w/IEL0U3KopGV5GWgpcW/x08PrPP&#10;JCb7NmS3mvrp3YLgcZiZ3zDzZWNKcaXa5ZYV9HsRCOLE6pxTBYf9V3cCwnlkjaVlUvBHDpaL1tsc&#10;Y21vvKXrzqciQNjFqCDzvoqldElGBl3PVsTBO9vaoA+yTqWu8RbgppSDKBpLgzmHhQwr+sgoKXa/&#10;RkEhh+Uhutw/N9X38L2Yno4/jtdKddrNagbCU+Nf4Wd7rRWMxvD/JfwA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N9XDxQAAANsAAAAPAAAAAAAAAAAAAAAAAJgCAABkcnMv&#10;ZG93bnJldi54bWxQSwUGAAAAAAQABAD1AAAAigMAAAAA&#10;" path="m,475r115,l115,,,,,475xe" fillcolor="#d9d9d9" stroked="f">
                  <v:path arrowok="t" o:connecttype="custom" o:connectlocs="0,4140;115,4140;115,3665;0,3665;0,4140" o:connectangles="0,0,0,0,0"/>
                </v:shape>
                <v:shape id="Freeform 117" o:spid="_x0000_s1028" style="position:absolute;left:871;top:3665;width:115;height:475;visibility:visible;mso-wrap-style:square;v-text-anchor:top" coordsize="115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UkksUA&#10;AADbAAAADwAAAGRycy9kb3ducmV2LnhtbESPzWvCQBTE7wX/h+UJXopu/EA0uoq0FLy0+HXw+Mw+&#10;k5js25Ddaupf7xYEj8PM/IaZLxtTiivVLresoN+LQBAnVuecKjjsv7oTEM4jaywtk4I/crBctN7m&#10;GGt74y1ddz4VAcIuRgWZ91UspUsyMuh6tiIO3tnWBn2QdSp1jbcAN6UcRNFYGsw5LGRY0UdGSbH7&#10;NQoKOSwP0eX+uam+h+/F9HT8cbxWqtNuVjMQnhr/Cj/ba61gPIL/L+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xSSSxQAAANsAAAAPAAAAAAAAAAAAAAAAAJgCAABkcnMv&#10;ZG93bnJldi54bWxQSwUGAAAAAAQABAD1AAAAigMAAAAA&#10;" path="m,475r115,l115,,,,,475xe" fillcolor="#d9d9d9" stroked="f">
                  <v:path arrowok="t" o:connecttype="custom" o:connectlocs="0,4140;115,4140;115,3665;0,3665;0,4140" o:connectangles="0,0,0,0,0"/>
                </v:shape>
                <v:shape id="Freeform 118" o:spid="_x0000_s1029" style="position:absolute;left:986;top:3665;width:10222;height:475;visibility:visible;mso-wrap-style:square;v-text-anchor:top" coordsize="10222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bx7MMA&#10;AADbAAAADwAAAGRycy9kb3ducmV2LnhtbESPQWsCMRSE74X+h/AK3mq2Fa2uRimCIp7Uqnh8bF6z&#10;i5uXZRPd9d8bQfA4zMw3zGTW2lJcqfaFYwVf3QQEceZ0wUbB/m/xOQThA7LG0jEpuJGH2fT9bYKp&#10;dg1v6boLRkQI+xQV5CFUqZQ+y8mi77qKOHr/rrYYoqyN1DU2EW5L+Z0kA2mx4LiQY0XznLLz7mIV&#10;mDWvz9XN8Giz/zn1tofjcdgslep8tL9jEIHa8Ao/2yutYNCHx5f4A+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abx7MMAAADbAAAADwAAAAAAAAAAAAAAAACYAgAAZHJzL2Rv&#10;d25yZXYueG1sUEsFBgAAAAAEAAQA9QAAAIgDAAAAAA==&#10;" path="m,475r10222,l10222,,,,,475xe" fillcolor="#d9d9d9" stroked="f">
                  <v:path arrowok="t" o:connecttype="custom" o:connectlocs="0,4140;10222,4140;10222,3665;0,3665;0,4140" o:connectangles="0,0,0,0,0"/>
                </v:shape>
                <v:shape id="Freeform 119" o:spid="_x0000_s1030" style="position:absolute;left:872;top:4139;width:10453;height:0;visibility:visible;mso-wrap-style:square;v-text-anchor:top" coordsize="104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Q48UA&#10;AADbAAAADwAAAGRycy9kb3ducmV2LnhtbESPQWvCQBSE7wX/w/KEXkrd2EMqqatoQCn0kqpIe3tk&#10;n0kw+zbsrkn677uFgsdhZr5hluvRtKIn5xvLCuazBARxaXXDlYLTcfe8AOEDssbWMin4IQ/r1eRh&#10;iZm2A39SfwiViBD2GSqoQ+gyKX1Zk0E/sx1x9C7WGQxRukpqh0OEm1a+JEkqDTYcF2rsKK+pvB5u&#10;RoF/moevcu/as702xStuv4v8o1PqcTpu3kAEGsM9/N9+1wrSFP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1DjxQAAANsAAAAPAAAAAAAAAAAAAAAAAJgCAABkcnMv&#10;ZG93bnJldi54bWxQSwUGAAAAAAQABAD1AAAAigMAAAAA&#10;" path="m,l10453,e" filled="f" strokecolor="#d9d9d9" strokeweight=".14pt">
                  <v:path arrowok="t" o:connecttype="custom" o:connectlocs="0,0;10453,0" o:connectangles="0,0"/>
                </v:shape>
                <v:shape id="Freeform 120" o:spid="_x0000_s1031" style="position:absolute;left:857;top:4157;width:10468;height:0;visibility:visible;mso-wrap-style:square;v-text-anchor:top" coordsize="104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Vpc8cA&#10;AADbAAAADwAAAGRycy9kb3ducmV2LnhtbESPT2vCQBTE74V+h+UVems2KrWauopKi4Ie6h/w+pp9&#10;TWKzb0N2NdFP7wqFHoeZ+Q0zmrSmFGeqXWFZQSeKQRCnVhecKdjvPl8GIJxH1lhaJgUXcjAZPz6M&#10;MNG24Q2dtz4TAcIuQQW591UipUtzMugiWxEH78fWBn2QdSZ1jU2Am1J247gvDRYcFnKsaJ5T+rs9&#10;GQWLQ+86nJXd11lv1WmOa/n9dfxYKfX81E7fQXhq/X/4r73UCvpvcP8SfoAc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FaXPHAAAA2wAAAA8AAAAAAAAAAAAAAAAAmAIAAGRy&#10;cy9kb3ducmV2LnhtbFBLBQYAAAAABAAEAPUAAACMAwAAAAA=&#10;" path="m,l10468,e" filled="f" strokecolor="#365f91" strokeweight="1.44pt">
                  <v:path arrowok="t" o:connecttype="custom" o:connectlocs="0,0;10468,0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1" o:spid="_x0000_s1032" type="#_x0000_t75" style="position:absolute;left:871;top:3665;width:10452;height:4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zh6RLFAAAA2wAAAA8AAABkcnMvZG93bnJldi54bWxET01rwkAQvQv9D8sUepFmYw6i0VVKi+hB&#10;kCalxNuQnSZps7NJdqvx33cPQo+P973ejqYVFxpcY1nBLIpBEJdWN1wp+Mh3zwsQziNrbC2Tghs5&#10;2G4eJmtMtb3yO10yX4kQwi5FBbX3XSqlK2sy6CLbEQfuyw4GfYBDJfWA1xBuWpnE8VwabDg01NjR&#10;a03lT/ZrFPSL7Ps0O79N98nx2N/yZfHZLQulnh7HlxUIT6P/F9/dB61gHsaGL+EHyM0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c4ekSxQAAANsAAAAPAAAAAAAAAAAAAAAA&#10;AJ8CAABkcnMvZG93bnJldi54bWxQSwUGAAAAAAQABAD3AAAAkQMAAAAA&#10;">
                  <v:imagedata r:id="rId9" o:title=""/>
                </v:shape>
                <w10:wrap anchorx="margin" anchory="margin"/>
              </v:group>
            </w:pict>
          </mc:Fallback>
        </mc:AlternateContent>
      </w:r>
      <w:r w:rsidR="00977EEA" w:rsidRPr="00FE21B3">
        <w:rPr>
          <w:b/>
          <w:spacing w:val="-1"/>
          <w:sz w:val="32"/>
          <w:szCs w:val="32"/>
        </w:rPr>
        <w:t>CURR</w:t>
      </w:r>
      <w:r w:rsidR="00977EEA" w:rsidRPr="00FE21B3">
        <w:rPr>
          <w:b/>
          <w:spacing w:val="1"/>
          <w:sz w:val="32"/>
          <w:szCs w:val="32"/>
        </w:rPr>
        <w:t>I</w:t>
      </w:r>
      <w:r w:rsidR="00977EEA" w:rsidRPr="00FE21B3">
        <w:rPr>
          <w:b/>
          <w:spacing w:val="-1"/>
          <w:sz w:val="32"/>
          <w:szCs w:val="32"/>
        </w:rPr>
        <w:t>CU</w:t>
      </w:r>
      <w:r w:rsidR="00977EEA" w:rsidRPr="00FE21B3">
        <w:rPr>
          <w:b/>
          <w:sz w:val="32"/>
          <w:szCs w:val="32"/>
        </w:rPr>
        <w:t>L</w:t>
      </w:r>
      <w:r w:rsidR="00977EEA" w:rsidRPr="00FE21B3">
        <w:rPr>
          <w:b/>
          <w:spacing w:val="-1"/>
          <w:sz w:val="32"/>
          <w:szCs w:val="32"/>
        </w:rPr>
        <w:t>U</w:t>
      </w:r>
      <w:r w:rsidR="00977EEA" w:rsidRPr="00FE21B3">
        <w:rPr>
          <w:b/>
          <w:sz w:val="32"/>
          <w:szCs w:val="32"/>
        </w:rPr>
        <w:t xml:space="preserve">M </w:t>
      </w:r>
      <w:r w:rsidR="00977EEA" w:rsidRPr="00FE21B3">
        <w:rPr>
          <w:b/>
          <w:spacing w:val="-1"/>
          <w:sz w:val="32"/>
          <w:szCs w:val="32"/>
        </w:rPr>
        <w:t>V</w:t>
      </w:r>
      <w:r w:rsidR="00977EEA" w:rsidRPr="00FE21B3">
        <w:rPr>
          <w:b/>
          <w:spacing w:val="1"/>
          <w:sz w:val="32"/>
          <w:szCs w:val="32"/>
        </w:rPr>
        <w:t>I</w:t>
      </w:r>
      <w:r w:rsidR="00977EEA" w:rsidRPr="00FE21B3">
        <w:rPr>
          <w:b/>
          <w:sz w:val="32"/>
          <w:szCs w:val="32"/>
        </w:rPr>
        <w:t>T</w:t>
      </w:r>
      <w:r w:rsidR="00977EEA" w:rsidRPr="00FE21B3">
        <w:rPr>
          <w:b/>
          <w:spacing w:val="-1"/>
          <w:sz w:val="32"/>
          <w:szCs w:val="32"/>
        </w:rPr>
        <w:t>A</w:t>
      </w:r>
      <w:r w:rsidR="00977EEA" w:rsidRPr="00FE21B3">
        <w:rPr>
          <w:b/>
          <w:sz w:val="32"/>
          <w:szCs w:val="32"/>
        </w:rPr>
        <w:t>E</w:t>
      </w:r>
    </w:p>
    <w:p w:rsidR="008D1754" w:rsidRDefault="008D1754">
      <w:pPr>
        <w:spacing w:before="5" w:line="120" w:lineRule="exact"/>
        <w:rPr>
          <w:sz w:val="12"/>
          <w:szCs w:val="12"/>
        </w:rPr>
      </w:pPr>
    </w:p>
    <w:p w:rsidR="008D1754" w:rsidRDefault="008D1754">
      <w:pPr>
        <w:spacing w:line="200" w:lineRule="exact"/>
      </w:pPr>
    </w:p>
    <w:p w:rsidR="008D1754" w:rsidRDefault="008D1754">
      <w:pPr>
        <w:spacing w:line="200" w:lineRule="exact"/>
      </w:pPr>
    </w:p>
    <w:p w:rsidR="00350A13" w:rsidRDefault="0057791C" w:rsidP="00350A13">
      <w:pPr>
        <w:ind w:left="988"/>
        <w:rPr>
          <w:sz w:val="24"/>
          <w:szCs w:val="24"/>
        </w:rPr>
      </w:pPr>
      <w:proofErr w:type="spellStart"/>
      <w:r>
        <w:rPr>
          <w:b/>
          <w:color w:val="0D0D0D"/>
          <w:sz w:val="24"/>
          <w:szCs w:val="24"/>
        </w:rPr>
        <w:t>Bodake</w:t>
      </w:r>
      <w:proofErr w:type="spellEnd"/>
      <w:r>
        <w:rPr>
          <w:b/>
          <w:color w:val="0D0D0D"/>
          <w:sz w:val="24"/>
          <w:szCs w:val="24"/>
        </w:rPr>
        <w:t xml:space="preserve"> </w:t>
      </w:r>
      <w:proofErr w:type="spellStart"/>
      <w:r>
        <w:rPr>
          <w:b/>
          <w:color w:val="0D0D0D"/>
          <w:sz w:val="24"/>
          <w:szCs w:val="24"/>
        </w:rPr>
        <w:t>Dayanand</w:t>
      </w:r>
      <w:proofErr w:type="spellEnd"/>
      <w:r>
        <w:rPr>
          <w:b/>
          <w:color w:val="0D0D0D"/>
          <w:sz w:val="24"/>
          <w:szCs w:val="24"/>
        </w:rPr>
        <w:t xml:space="preserve"> </w:t>
      </w:r>
      <w:proofErr w:type="spellStart"/>
      <w:r>
        <w:rPr>
          <w:b/>
          <w:color w:val="0D0D0D"/>
          <w:sz w:val="24"/>
          <w:szCs w:val="24"/>
        </w:rPr>
        <w:t>Ganpati</w:t>
      </w:r>
      <w:proofErr w:type="spellEnd"/>
    </w:p>
    <w:p w:rsidR="00350A13" w:rsidRDefault="00350A13" w:rsidP="00350A13">
      <w:pPr>
        <w:spacing w:before="37"/>
        <w:ind w:left="988"/>
      </w:pPr>
      <w:r>
        <w:t>M</w:t>
      </w:r>
      <w:r w:rsidRPr="00765267">
        <w:t>.A / M.Sc</w:t>
      </w:r>
      <w:r w:rsidR="00BD1C47">
        <w:t>.</w:t>
      </w:r>
      <w:r w:rsidRPr="00765267">
        <w:t xml:space="preserve"> in Geography </w:t>
      </w:r>
      <w:r>
        <w:t xml:space="preserve">&amp; </w:t>
      </w:r>
      <w:r w:rsidRPr="00765267">
        <w:t>P.</w:t>
      </w:r>
      <w:r w:rsidR="00BD1C47">
        <w:t xml:space="preserve"> </w:t>
      </w:r>
      <w:r w:rsidRPr="00765267">
        <w:t>G</w:t>
      </w:r>
      <w:r w:rsidR="00BD1C47">
        <w:t xml:space="preserve">. </w:t>
      </w:r>
      <w:r w:rsidRPr="00765267">
        <w:t xml:space="preserve">Diploma in </w:t>
      </w:r>
      <w:proofErr w:type="spellStart"/>
      <w:r w:rsidRPr="00765267">
        <w:t>Geoinformatics</w:t>
      </w:r>
      <w:proofErr w:type="spellEnd"/>
      <w:r w:rsidRPr="00765267">
        <w:t xml:space="preserve"> (GIS)</w:t>
      </w:r>
    </w:p>
    <w:p w:rsidR="00350A13" w:rsidRPr="00EA4A8D" w:rsidRDefault="00350A13" w:rsidP="00350A13">
      <w:pPr>
        <w:spacing w:before="37"/>
        <w:ind w:left="988"/>
        <w:rPr>
          <w:sz w:val="22"/>
          <w:szCs w:val="22"/>
        </w:rPr>
      </w:pPr>
      <w:r>
        <w:rPr>
          <w:spacing w:val="-1"/>
          <w:sz w:val="22"/>
          <w:szCs w:val="22"/>
        </w:rPr>
        <w:t xml:space="preserve">Email- </w:t>
      </w:r>
      <w:hyperlink r:id="rId10" w:history="1">
        <w:r w:rsidR="0057791C">
          <w:rPr>
            <w:rStyle w:val="Hyperlink"/>
            <w:spacing w:val="-1"/>
            <w:sz w:val="24"/>
            <w:szCs w:val="24"/>
          </w:rPr>
          <w:t>dayanand9282</w:t>
        </w:r>
        <w:r w:rsidRPr="00931F3E">
          <w:rPr>
            <w:rStyle w:val="Hyperlink"/>
            <w:spacing w:val="2"/>
            <w:sz w:val="24"/>
            <w:szCs w:val="24"/>
          </w:rPr>
          <w:t>@</w:t>
        </w:r>
        <w:r w:rsidRPr="00931F3E">
          <w:rPr>
            <w:rStyle w:val="Hyperlink"/>
            <w:spacing w:val="-2"/>
            <w:sz w:val="24"/>
            <w:szCs w:val="24"/>
          </w:rPr>
          <w:t>g</w:t>
        </w:r>
        <w:r w:rsidRPr="00931F3E">
          <w:rPr>
            <w:rStyle w:val="Hyperlink"/>
            <w:sz w:val="24"/>
            <w:szCs w:val="24"/>
          </w:rPr>
          <w:t>mail.com</w:t>
        </w:r>
      </w:hyperlink>
    </w:p>
    <w:p w:rsidR="00350A13" w:rsidRDefault="00350A13" w:rsidP="00350A13">
      <w:pPr>
        <w:spacing w:before="37" w:line="276" w:lineRule="auto"/>
        <w:ind w:left="988" w:right="5632"/>
        <w:rPr>
          <w:position w:val="-1"/>
          <w:sz w:val="24"/>
          <w:szCs w:val="24"/>
        </w:rPr>
      </w:pPr>
      <w:r>
        <w:rPr>
          <w:position w:val="-1"/>
          <w:sz w:val="24"/>
          <w:szCs w:val="24"/>
        </w:rPr>
        <w:t>Mob No</w:t>
      </w:r>
      <w:proofErr w:type="gramStart"/>
      <w:r>
        <w:rPr>
          <w:position w:val="-1"/>
          <w:sz w:val="24"/>
          <w:szCs w:val="24"/>
        </w:rPr>
        <w:t>.-</w:t>
      </w:r>
      <w:proofErr w:type="gramEnd"/>
      <w:r w:rsidR="00061701">
        <w:rPr>
          <w:position w:val="-1"/>
          <w:sz w:val="24"/>
          <w:szCs w:val="24"/>
        </w:rPr>
        <w:t xml:space="preserve"> </w:t>
      </w:r>
      <w:r w:rsidR="0057791C">
        <w:rPr>
          <w:position w:val="-1"/>
          <w:sz w:val="24"/>
          <w:szCs w:val="24"/>
        </w:rPr>
        <w:t>9975896456</w:t>
      </w:r>
    </w:p>
    <w:p w:rsidR="000203F1" w:rsidRDefault="000203F1" w:rsidP="00350A13">
      <w:pPr>
        <w:spacing w:before="37" w:line="276" w:lineRule="auto"/>
        <w:ind w:left="988" w:right="5632"/>
        <w:rPr>
          <w:sz w:val="24"/>
          <w:szCs w:val="24"/>
        </w:rPr>
      </w:pPr>
    </w:p>
    <w:p w:rsidR="008D1754" w:rsidRDefault="00CD3A25">
      <w:pPr>
        <w:spacing w:before="9" w:line="100" w:lineRule="exact"/>
        <w:rPr>
          <w:sz w:val="11"/>
          <w:szCs w:val="11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420370</wp:posOffset>
                </wp:positionH>
                <wp:positionV relativeFrom="page">
                  <wp:posOffset>2223135</wp:posOffset>
                </wp:positionV>
                <wp:extent cx="6561455" cy="245745"/>
                <wp:effectExtent l="1270" t="0" r="0" b="7620"/>
                <wp:wrapNone/>
                <wp:docPr id="48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1455" cy="245745"/>
                          <a:chOff x="1140" y="4644"/>
                          <a:chExt cx="10099" cy="512"/>
                        </a:xfrm>
                      </wpg:grpSpPr>
                      <wps:wsp>
                        <wps:cNvPr id="49" name="Freeform 79"/>
                        <wps:cNvSpPr>
                          <a:spLocks/>
                        </wps:cNvSpPr>
                        <wps:spPr bwMode="auto">
                          <a:xfrm>
                            <a:off x="11112" y="4654"/>
                            <a:ext cx="113" cy="470"/>
                          </a:xfrm>
                          <a:custGeom>
                            <a:avLst/>
                            <a:gdLst>
                              <a:gd name="T0" fmla="+- 0 11112 11112"/>
                              <a:gd name="T1" fmla="*/ T0 w 113"/>
                              <a:gd name="T2" fmla="+- 0 5124 4654"/>
                              <a:gd name="T3" fmla="*/ 5124 h 470"/>
                              <a:gd name="T4" fmla="+- 0 11225 11112"/>
                              <a:gd name="T5" fmla="*/ T4 w 113"/>
                              <a:gd name="T6" fmla="+- 0 5124 4654"/>
                              <a:gd name="T7" fmla="*/ 5124 h 470"/>
                              <a:gd name="T8" fmla="+- 0 11225 11112"/>
                              <a:gd name="T9" fmla="*/ T8 w 113"/>
                              <a:gd name="T10" fmla="+- 0 4654 4654"/>
                              <a:gd name="T11" fmla="*/ 4654 h 470"/>
                              <a:gd name="T12" fmla="+- 0 11112 11112"/>
                              <a:gd name="T13" fmla="*/ T12 w 113"/>
                              <a:gd name="T14" fmla="+- 0 4654 4654"/>
                              <a:gd name="T15" fmla="*/ 4654 h 470"/>
                              <a:gd name="T16" fmla="+- 0 11112 11112"/>
                              <a:gd name="T17" fmla="*/ T16 w 113"/>
                              <a:gd name="T18" fmla="+- 0 5124 4654"/>
                              <a:gd name="T19" fmla="*/ 5124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" h="470">
                                <a:moveTo>
                                  <a:pt x="0" y="470"/>
                                </a:moveTo>
                                <a:lnTo>
                                  <a:pt x="113" y="470"/>
                                </a:lnTo>
                                <a:lnTo>
                                  <a:pt x="1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78"/>
                        <wps:cNvSpPr>
                          <a:spLocks/>
                        </wps:cNvSpPr>
                        <wps:spPr bwMode="auto">
                          <a:xfrm>
                            <a:off x="1169" y="4654"/>
                            <a:ext cx="110" cy="470"/>
                          </a:xfrm>
                          <a:custGeom>
                            <a:avLst/>
                            <a:gdLst>
                              <a:gd name="T0" fmla="+- 0 1169 1169"/>
                              <a:gd name="T1" fmla="*/ T0 w 110"/>
                              <a:gd name="T2" fmla="+- 0 5124 4654"/>
                              <a:gd name="T3" fmla="*/ 5124 h 470"/>
                              <a:gd name="T4" fmla="+- 0 1279 1169"/>
                              <a:gd name="T5" fmla="*/ T4 w 110"/>
                              <a:gd name="T6" fmla="+- 0 5124 4654"/>
                              <a:gd name="T7" fmla="*/ 5124 h 470"/>
                              <a:gd name="T8" fmla="+- 0 1279 1169"/>
                              <a:gd name="T9" fmla="*/ T8 w 110"/>
                              <a:gd name="T10" fmla="+- 0 4654 4654"/>
                              <a:gd name="T11" fmla="*/ 4654 h 470"/>
                              <a:gd name="T12" fmla="+- 0 1169 1169"/>
                              <a:gd name="T13" fmla="*/ T12 w 110"/>
                              <a:gd name="T14" fmla="+- 0 4654 4654"/>
                              <a:gd name="T15" fmla="*/ 4654 h 470"/>
                              <a:gd name="T16" fmla="+- 0 1169 1169"/>
                              <a:gd name="T17" fmla="*/ T16 w 110"/>
                              <a:gd name="T18" fmla="+- 0 5124 4654"/>
                              <a:gd name="T19" fmla="*/ 5124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" h="470">
                                <a:moveTo>
                                  <a:pt x="0" y="470"/>
                                </a:moveTo>
                                <a:lnTo>
                                  <a:pt x="110" y="470"/>
                                </a:lnTo>
                                <a:lnTo>
                                  <a:pt x="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77"/>
                        <wps:cNvSpPr>
                          <a:spLocks/>
                        </wps:cNvSpPr>
                        <wps:spPr bwMode="auto">
                          <a:xfrm>
                            <a:off x="1279" y="4654"/>
                            <a:ext cx="9833" cy="470"/>
                          </a:xfrm>
                          <a:custGeom>
                            <a:avLst/>
                            <a:gdLst>
                              <a:gd name="T0" fmla="+- 0 1279 1279"/>
                              <a:gd name="T1" fmla="*/ T0 w 9833"/>
                              <a:gd name="T2" fmla="+- 0 5124 4654"/>
                              <a:gd name="T3" fmla="*/ 5124 h 470"/>
                              <a:gd name="T4" fmla="+- 0 11112 1279"/>
                              <a:gd name="T5" fmla="*/ T4 w 9833"/>
                              <a:gd name="T6" fmla="+- 0 5124 4654"/>
                              <a:gd name="T7" fmla="*/ 5124 h 470"/>
                              <a:gd name="T8" fmla="+- 0 11112 1279"/>
                              <a:gd name="T9" fmla="*/ T8 w 9833"/>
                              <a:gd name="T10" fmla="+- 0 4654 4654"/>
                              <a:gd name="T11" fmla="*/ 4654 h 470"/>
                              <a:gd name="T12" fmla="+- 0 1279 1279"/>
                              <a:gd name="T13" fmla="*/ T12 w 9833"/>
                              <a:gd name="T14" fmla="+- 0 4654 4654"/>
                              <a:gd name="T15" fmla="*/ 4654 h 470"/>
                              <a:gd name="T16" fmla="+- 0 1279 1279"/>
                              <a:gd name="T17" fmla="*/ T16 w 9833"/>
                              <a:gd name="T18" fmla="+- 0 5124 4654"/>
                              <a:gd name="T19" fmla="*/ 5124 h 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833" h="470">
                                <a:moveTo>
                                  <a:pt x="0" y="470"/>
                                </a:moveTo>
                                <a:lnTo>
                                  <a:pt x="9833" y="470"/>
                                </a:lnTo>
                                <a:lnTo>
                                  <a:pt x="98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76"/>
                        <wps:cNvSpPr>
                          <a:spLocks/>
                        </wps:cNvSpPr>
                        <wps:spPr bwMode="auto">
                          <a:xfrm>
                            <a:off x="1170" y="5125"/>
                            <a:ext cx="10056" cy="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0056"/>
                              <a:gd name="T2" fmla="+- 0 11226 1170"/>
                              <a:gd name="T3" fmla="*/ T2 w 100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56">
                                <a:moveTo>
                                  <a:pt x="0" y="0"/>
                                </a:moveTo>
                                <a:lnTo>
                                  <a:pt x="10056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75"/>
                        <wps:cNvSpPr>
                          <a:spLocks/>
                        </wps:cNvSpPr>
                        <wps:spPr bwMode="auto">
                          <a:xfrm>
                            <a:off x="1154" y="5141"/>
                            <a:ext cx="10070" cy="0"/>
                          </a:xfrm>
                          <a:custGeom>
                            <a:avLst/>
                            <a:gdLst>
                              <a:gd name="T0" fmla="+- 0 1154 1154"/>
                              <a:gd name="T1" fmla="*/ T0 w 10070"/>
                              <a:gd name="T2" fmla="+- 0 11224 1154"/>
                              <a:gd name="T3" fmla="*/ T2 w 100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70">
                                <a:moveTo>
                                  <a:pt x="0" y="0"/>
                                </a:moveTo>
                                <a:lnTo>
                                  <a:pt x="10070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3" y="4656"/>
                            <a:ext cx="10039" cy="4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margin-left:33.1pt;margin-top:175.05pt;width:516.65pt;height:19.35pt;z-index:-251664384;mso-position-horizontal-relative:page;mso-position-vertical-relative:page" coordorigin="1140,4644" coordsize="10099,5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">
                <v:shape id="Freeform 79" o:spid="_x0000_s1027" style="position:absolute;left:11112;top:4654;width:113;height:470;visibility:visible;mso-wrap-style:square;v-text-anchor:top" coordsize="113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yJpMIA&#10;AADbAAAADwAAAGRycy9kb3ducmV2LnhtbESPwWrDMBBE74X+g9hCbo1s05jajRJKwFDoqU4+YLG2&#10;lqm1MpIaO/n6qFDIcZiZN8x2v9hRnMmHwbGCfJ2BIO6cHrhXcDo2z68gQkTWODomBRcKsN89Pmyx&#10;1m7mLzq3sRcJwqFGBSbGqZYydIYshrWbiJP37bzFmKTvpfY4J7gdZZFlpbQ4cFowONHBUPfT/loF&#10;jf/k0hSuK9212rTNdarmfKPU6ml5fwMRaYn38H/7Qyt4qeDvS/oBcn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TImkwgAAANsAAAAPAAAAAAAAAAAAAAAAAJgCAABkcnMvZG93&#10;bnJldi54bWxQSwUGAAAAAAQABAD1AAAAhwMAAAAA&#10;" path="m,470r113,l113,,,,,470xe" fillcolor="#d9d9d9" stroked="f">
                  <v:path arrowok="t" o:connecttype="custom" o:connectlocs="0,5124;113,5124;113,4654;0,4654;0,5124" o:connectangles="0,0,0,0,0"/>
                </v:shape>
                <v:shape id="Freeform 78" o:spid="_x0000_s1028" style="position:absolute;left:1169;top:4654;width:110;height:470;visibility:visible;mso-wrap-style:square;v-text-anchor:top" coordsize="11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gGg8IA&#10;AADbAAAADwAAAGRycy9kb3ducmV2LnhtbERPz2vCMBS+C/4P4Qm7aepk4mpTEWFsYxSx8+Lt0by1&#10;nc1LSTLb/ffLYeDx4/ud7UbTiRs531pWsFwkIIgrq1uuFZw/X+YbED4ga+wsk4Jf8rDLp5MMU20H&#10;PtGtDLWIIexTVNCE0KdS+qohg35he+LIfVlnMEToaqkdDjHcdPIxSdbSYMuxocGeDg1V1/LHKFiV&#10;sjgWz+dV//76PX5c2BXd4JR6mI37LYhAY7iL/91vWsFTXB+/xB8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AaDwgAAANsAAAAPAAAAAAAAAAAAAAAAAJgCAABkcnMvZG93&#10;bnJldi54bWxQSwUGAAAAAAQABAD1AAAAhwMAAAAA&#10;" path="m,470r110,l110,,,,,470xe" fillcolor="#d9d9d9" stroked="f">
                  <v:path arrowok="t" o:connecttype="custom" o:connectlocs="0,5124;110,5124;110,4654;0,4654;0,5124" o:connectangles="0,0,0,0,0"/>
                </v:shape>
                <v:shape id="Freeform 77" o:spid="_x0000_s1029" style="position:absolute;left:1279;top:4654;width:9833;height:470;visibility:visible;mso-wrap-style:square;v-text-anchor:top" coordsize="9833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QtsQA&#10;AADbAAAADwAAAGRycy9kb3ducmV2LnhtbESPQWsCMRSE74L/IbxCb5rVUilboxStYMGLVineHpvn&#10;Jrh5WTZRt/56Iwgeh5n5hhlPW1eJMzXBelYw6GcgiAuvLZcKtr+L3geIEJE1Vp5JwT8FmE66nTHm&#10;2l94TedNLEWCcMhRgYmxzqUMhSGHoe9r4uQdfOMwJtmUUjd4SXBXyWGWjaRDy2nBYE0zQ8Vxc3IK&#10;7Gr3vZ9ff954/7fYmutptyRbKfX60n59gojUxmf40V5qBe8DuH9JP0B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0LbEAAAA2wAAAA8AAAAAAAAAAAAAAAAAmAIAAGRycy9k&#10;b3ducmV2LnhtbFBLBQYAAAAABAAEAPUAAACJAwAAAAA=&#10;" path="m,470r9833,l9833,,,,,470xe" fillcolor="#d9d9d9" stroked="f">
                  <v:path arrowok="t" o:connecttype="custom" o:connectlocs="0,5124;9833,5124;9833,4654;0,4654;0,5124" o:connectangles="0,0,0,0,0"/>
                </v:shape>
                <v:shape id="Freeform 76" o:spid="_x0000_s1030" style="position:absolute;left:1170;top:5125;width:10056;height:0;visibility:visible;mso-wrap-style:square;v-text-anchor:top" coordsize="100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0EOMQA&#10;AADbAAAADwAAAGRycy9kb3ducmV2LnhtbESP3WrCQBSE7wu+w3IE7+rGgKWmriKCIEKp9Qd6ecie&#10;ZNNmz8bsGtO3dwsFL4eZ+YaZL3tbi45aXzlWMBknIIhzpysuFZyOm+dXED4ga6wdk4Jf8rBcDJ7m&#10;mGl340/qDqEUEcI+QwUmhCaT0ueGLPqxa4ijV7jWYoiyLaVu8RbhtpZpkrxIixXHBYMNrQ3lP4er&#10;VbCvvjv2RXFJzfVjZnbr9y9/DkqNhv3qDUSgPjzC/+2tVjBN4e9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tBDjEAAAA2wAAAA8AAAAAAAAAAAAAAAAAmAIAAGRycy9k&#10;b3ducmV2LnhtbFBLBQYAAAAABAAEAPUAAACJAwAAAAA=&#10;" path="m,l10056,e" filled="f" strokecolor="#d9d9d9" strokeweight=".14pt">
                  <v:path arrowok="t" o:connecttype="custom" o:connectlocs="0,0;10056,0" o:connectangles="0,0"/>
                </v:shape>
                <v:shape id="Freeform 75" o:spid="_x0000_s1031" style="position:absolute;left:1154;top:5141;width:10070;height:0;visibility:visible;mso-wrap-style:square;v-text-anchor:top" coordsize="100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mdRMYA&#10;AADbAAAADwAAAGRycy9kb3ducmV2LnhtbESPzWrDMBCE74W+g9hCLiaRm+D8uFGMKSnuJZgkPfS4&#10;WBvb1FoZS02ct68KhR6HmfmG2Waj6cSVBtdaVvA8i0EQV1a3XCv4OL9N1yCcR9bYWSYFd3KQ7R4f&#10;tphqe+MjXU++FgHCLkUFjfd9KqWrGjLoZrYnDt7FDgZ9kEMt9YC3ADednMfxUhpsOSw02NNrQ9XX&#10;6dsoKAv3icU6aTf7qC/KVU7FYR8pNXka8xcQnkb/H/5rv2sFyQJ+v4QfIH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mdRMYAAADbAAAADwAAAAAAAAAAAAAAAACYAgAAZHJz&#10;L2Rvd25yZXYueG1sUEsFBgAAAAAEAAQA9QAAAIsDAAAAAA==&#10;" path="m,l10070,e" filled="f" strokecolor="#365f91" strokeweight="1.44pt">
                  <v:path arrowok="t" o:connecttype="custom" o:connectlocs="0,0;10070,0" o:connectangles="0,0"/>
                </v:shape>
                <v:shape id="Picture 74" o:spid="_x0000_s1032" type="#_x0000_t75" style="position:absolute;left:1183;top:4656;width:10039;height:4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acFTCAAAA2wAAAA8AAABkcnMvZG93bnJldi54bWxEj82qwjAUhPeC7xCO4E5T/6XXKCIo142g&#10;deHy0BzbXpuT0kTtfXsjCC6HmfmGWawaU4oH1a6wrGDQj0AQp1YXnCk4J9veHITzyBpLy6Tgnxys&#10;lu3WAmNtn3ykx8lnIkDYxagg976KpXRpTgZd31bEwbva2qAPss6krvEZ4KaUwyiaSoMFh4UcK9rk&#10;lN5Od6MguVxmV38fJX/73cgeTISb4XiqVLfTrH9AeGr8N/xp/2oFkzG8v4QfIJc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2nBUwgAAANsAAAAPAAAAAAAAAAAAAAAAAJ8C&#10;AABkcnMvZG93bnJldi54bWxQSwUGAAAAAAQABAD3AAAAjgMAAAAA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:rsidR="008D1754" w:rsidRDefault="00977EEA" w:rsidP="00CA088D">
      <w:pPr>
        <w:spacing w:line="340" w:lineRule="exact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A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ca</w:t>
      </w:r>
      <w:r>
        <w:rPr>
          <w:rFonts w:ascii="Palatino Linotype" w:eastAsia="Palatino Linotype" w:hAnsi="Palatino Linotype" w:cs="Palatino Linotype"/>
          <w:b/>
          <w:color w:val="17365D"/>
          <w:spacing w:val="-3"/>
          <w:position w:val="1"/>
          <w:sz w:val="28"/>
          <w:szCs w:val="28"/>
        </w:rPr>
        <w:t>d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e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m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i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c P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r</w:t>
      </w:r>
      <w:r>
        <w:rPr>
          <w:rFonts w:ascii="Palatino Linotype" w:eastAsia="Palatino Linotype" w:hAnsi="Palatino Linotype" w:cs="Palatino Linotype"/>
          <w:b/>
          <w:color w:val="17365D"/>
          <w:spacing w:val="-2"/>
          <w:position w:val="1"/>
          <w:sz w:val="28"/>
          <w:szCs w:val="28"/>
        </w:rPr>
        <w:t>o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f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i</w:t>
      </w:r>
      <w:r>
        <w:rPr>
          <w:rFonts w:ascii="Palatino Linotype" w:eastAsia="Palatino Linotype" w:hAnsi="Palatino Linotype" w:cs="Palatino Linotype"/>
          <w:b/>
          <w:color w:val="17365D"/>
          <w:spacing w:val="-1"/>
          <w:position w:val="1"/>
          <w:sz w:val="28"/>
          <w:szCs w:val="28"/>
        </w:rPr>
        <w:t>l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e</w:t>
      </w:r>
    </w:p>
    <w:p w:rsidR="008D1754" w:rsidRDefault="008D1754">
      <w:pPr>
        <w:spacing w:before="20" w:line="220" w:lineRule="exact"/>
        <w:rPr>
          <w:sz w:val="22"/>
          <w:szCs w:val="22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2700"/>
        <w:gridCol w:w="2880"/>
        <w:gridCol w:w="990"/>
        <w:gridCol w:w="1530"/>
      </w:tblGrid>
      <w:tr w:rsidR="00FE21B3" w:rsidTr="00FE21B3">
        <w:trPr>
          <w:trHeight w:hRule="exact" w:val="649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8D1754" w:rsidRPr="00FE21B3" w:rsidRDefault="00977EEA">
            <w:pPr>
              <w:spacing w:before="59"/>
              <w:ind w:left="659"/>
              <w:rPr>
                <w:sz w:val="24"/>
                <w:szCs w:val="24"/>
              </w:rPr>
            </w:pPr>
            <w:r w:rsidRPr="00FE21B3">
              <w:rPr>
                <w:b/>
                <w:color w:val="FFFFFF"/>
                <w:sz w:val="24"/>
                <w:szCs w:val="24"/>
              </w:rPr>
              <w:t>C</w:t>
            </w:r>
            <w:r w:rsidRPr="00FE21B3">
              <w:rPr>
                <w:b/>
                <w:color w:val="FFFFFF"/>
                <w:spacing w:val="1"/>
                <w:sz w:val="24"/>
                <w:szCs w:val="24"/>
              </w:rPr>
              <w:t>O</w:t>
            </w:r>
            <w:r w:rsidRPr="00FE21B3">
              <w:rPr>
                <w:b/>
                <w:color w:val="FFFFFF"/>
                <w:sz w:val="24"/>
                <w:szCs w:val="24"/>
              </w:rPr>
              <w:t>URSE</w:t>
            </w: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8D1754" w:rsidRPr="00FE21B3" w:rsidRDefault="00977EEA">
            <w:pPr>
              <w:spacing w:before="59"/>
              <w:ind w:left="409"/>
              <w:rPr>
                <w:sz w:val="24"/>
                <w:szCs w:val="24"/>
              </w:rPr>
            </w:pPr>
            <w:r w:rsidRPr="00FE21B3">
              <w:rPr>
                <w:b/>
                <w:color w:val="FFFFFF"/>
                <w:spacing w:val="-1"/>
                <w:sz w:val="24"/>
                <w:szCs w:val="24"/>
              </w:rPr>
              <w:t>I</w:t>
            </w:r>
            <w:r w:rsidRPr="00FE21B3">
              <w:rPr>
                <w:b/>
                <w:color w:val="FFFFFF"/>
                <w:sz w:val="24"/>
                <w:szCs w:val="24"/>
              </w:rPr>
              <w:t>N</w:t>
            </w:r>
            <w:r w:rsidRPr="00FE21B3">
              <w:rPr>
                <w:b/>
                <w:color w:val="FFFFFF"/>
                <w:spacing w:val="2"/>
                <w:sz w:val="24"/>
                <w:szCs w:val="24"/>
              </w:rPr>
              <w:t>S</w:t>
            </w:r>
            <w:r w:rsidRPr="00FE21B3">
              <w:rPr>
                <w:b/>
                <w:color w:val="FFFFFF"/>
                <w:spacing w:val="-1"/>
                <w:sz w:val="24"/>
                <w:szCs w:val="24"/>
              </w:rPr>
              <w:t>T</w:t>
            </w:r>
            <w:r w:rsidRPr="00FE21B3">
              <w:rPr>
                <w:b/>
                <w:color w:val="FFFFFF"/>
                <w:spacing w:val="2"/>
                <w:sz w:val="24"/>
                <w:szCs w:val="24"/>
              </w:rPr>
              <w:t>I</w:t>
            </w:r>
            <w:r w:rsidRPr="00FE21B3">
              <w:rPr>
                <w:b/>
                <w:color w:val="FFFFFF"/>
                <w:spacing w:val="-1"/>
                <w:sz w:val="24"/>
                <w:szCs w:val="24"/>
              </w:rPr>
              <w:t>T</w:t>
            </w:r>
            <w:r w:rsidRPr="00FE21B3">
              <w:rPr>
                <w:b/>
                <w:color w:val="FFFFFF"/>
                <w:sz w:val="24"/>
                <w:szCs w:val="24"/>
              </w:rPr>
              <w:t>U</w:t>
            </w:r>
            <w:r w:rsidRPr="00FE21B3">
              <w:rPr>
                <w:b/>
                <w:color w:val="FFFFFF"/>
                <w:spacing w:val="2"/>
                <w:sz w:val="24"/>
                <w:szCs w:val="24"/>
              </w:rPr>
              <w:t>T</w:t>
            </w:r>
            <w:r w:rsidRPr="00FE21B3">
              <w:rPr>
                <w:b/>
                <w:color w:val="FFFFFF"/>
                <w:spacing w:val="-1"/>
                <w:sz w:val="24"/>
                <w:szCs w:val="24"/>
              </w:rPr>
              <w:t>I</w:t>
            </w:r>
            <w:r w:rsidRPr="00FE21B3">
              <w:rPr>
                <w:b/>
                <w:color w:val="FFFFFF"/>
                <w:spacing w:val="1"/>
                <w:sz w:val="24"/>
                <w:szCs w:val="24"/>
              </w:rPr>
              <w:t>O</w:t>
            </w:r>
            <w:r w:rsidRPr="00FE21B3">
              <w:rPr>
                <w:b/>
                <w:color w:val="FFFFFF"/>
                <w:sz w:val="24"/>
                <w:szCs w:val="24"/>
              </w:rPr>
              <w:t>N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8D1754" w:rsidRPr="00FE21B3" w:rsidRDefault="00977EEA">
            <w:pPr>
              <w:spacing w:before="59"/>
              <w:ind w:left="340"/>
              <w:rPr>
                <w:sz w:val="24"/>
                <w:szCs w:val="24"/>
              </w:rPr>
            </w:pPr>
            <w:r w:rsidRPr="00FE21B3">
              <w:rPr>
                <w:b/>
                <w:color w:val="FFFFFF"/>
                <w:sz w:val="24"/>
                <w:szCs w:val="24"/>
              </w:rPr>
              <w:t>UNI</w:t>
            </w:r>
            <w:r w:rsidRPr="00FE21B3">
              <w:rPr>
                <w:b/>
                <w:color w:val="FFFFFF"/>
                <w:spacing w:val="2"/>
                <w:sz w:val="24"/>
                <w:szCs w:val="24"/>
              </w:rPr>
              <w:t>V</w:t>
            </w:r>
            <w:r w:rsidRPr="00FE21B3">
              <w:rPr>
                <w:b/>
                <w:color w:val="FFFFFF"/>
                <w:spacing w:val="-1"/>
                <w:sz w:val="24"/>
                <w:szCs w:val="24"/>
              </w:rPr>
              <w:t>E</w:t>
            </w:r>
            <w:r w:rsidRPr="00FE21B3">
              <w:rPr>
                <w:b/>
                <w:color w:val="FFFFFF"/>
                <w:sz w:val="24"/>
                <w:szCs w:val="24"/>
              </w:rPr>
              <w:t>R</w:t>
            </w:r>
            <w:r w:rsidRPr="00FE21B3">
              <w:rPr>
                <w:b/>
                <w:color w:val="FFFFFF"/>
                <w:spacing w:val="2"/>
                <w:sz w:val="24"/>
                <w:szCs w:val="24"/>
              </w:rPr>
              <w:t>S</w:t>
            </w:r>
            <w:r w:rsidRPr="00FE21B3">
              <w:rPr>
                <w:b/>
                <w:color w:val="FFFFFF"/>
                <w:spacing w:val="-1"/>
                <w:sz w:val="24"/>
                <w:szCs w:val="24"/>
              </w:rPr>
              <w:t>IT</w:t>
            </w:r>
            <w:r w:rsidRPr="00FE21B3">
              <w:rPr>
                <w:b/>
                <w:color w:val="FFFFFF"/>
                <w:sz w:val="24"/>
                <w:szCs w:val="24"/>
              </w:rPr>
              <w:t>Y/</w:t>
            </w:r>
            <w:r w:rsidRPr="00FE21B3">
              <w:rPr>
                <w:b/>
                <w:color w:val="FFFFFF"/>
                <w:spacing w:val="1"/>
                <w:sz w:val="24"/>
                <w:szCs w:val="24"/>
              </w:rPr>
              <w:t>BO</w:t>
            </w:r>
            <w:r w:rsidRPr="00FE21B3">
              <w:rPr>
                <w:b/>
                <w:color w:val="FFFFFF"/>
                <w:sz w:val="24"/>
                <w:szCs w:val="24"/>
              </w:rPr>
              <w:t>ARD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8D1754" w:rsidRPr="00FE21B3" w:rsidRDefault="00FE21B3" w:rsidP="00FE21B3">
            <w:pPr>
              <w:spacing w:before="59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</w:t>
            </w:r>
            <w:r w:rsidR="00977EEA" w:rsidRPr="00FE21B3">
              <w:rPr>
                <w:b/>
                <w:color w:val="FFFFFF"/>
                <w:sz w:val="24"/>
                <w:szCs w:val="24"/>
              </w:rPr>
              <w:t>Y</w:t>
            </w:r>
            <w:r w:rsidR="00977EEA" w:rsidRPr="00FE21B3">
              <w:rPr>
                <w:b/>
                <w:color w:val="FFFFFF"/>
                <w:spacing w:val="-1"/>
                <w:sz w:val="24"/>
                <w:szCs w:val="24"/>
              </w:rPr>
              <w:t>E</w:t>
            </w:r>
            <w:r w:rsidR="00977EEA" w:rsidRPr="00FE21B3">
              <w:rPr>
                <w:b/>
                <w:color w:val="FFFFFF"/>
                <w:sz w:val="24"/>
                <w:szCs w:val="24"/>
              </w:rPr>
              <w:t>AR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8D1754" w:rsidRPr="00FE21B3" w:rsidRDefault="00FE21B3" w:rsidP="00FE21B3">
            <w:pPr>
              <w:spacing w:before="59"/>
              <w:rPr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</w:t>
            </w:r>
            <w:r w:rsidR="00977EEA" w:rsidRPr="00FE21B3">
              <w:rPr>
                <w:b/>
                <w:color w:val="FFFFFF"/>
                <w:sz w:val="24"/>
                <w:szCs w:val="24"/>
              </w:rPr>
              <w:t>%/C</w:t>
            </w:r>
            <w:r w:rsidR="00977EEA" w:rsidRPr="00FE21B3">
              <w:rPr>
                <w:b/>
                <w:color w:val="FFFFFF"/>
                <w:spacing w:val="-1"/>
                <w:sz w:val="24"/>
                <w:szCs w:val="24"/>
              </w:rPr>
              <w:t>G</w:t>
            </w:r>
            <w:r w:rsidR="00977EEA" w:rsidRPr="00FE21B3">
              <w:rPr>
                <w:b/>
                <w:color w:val="FFFFFF"/>
                <w:sz w:val="24"/>
                <w:szCs w:val="24"/>
              </w:rPr>
              <w:t>PA</w:t>
            </w:r>
          </w:p>
        </w:tc>
      </w:tr>
      <w:tr w:rsidR="00FE21B3" w:rsidRPr="00DA27BA" w:rsidTr="00FE21B3">
        <w:trPr>
          <w:trHeight w:hRule="exact" w:val="825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0A13" w:rsidRDefault="00350A13" w:rsidP="000939CF">
            <w:pPr>
              <w:spacing w:before="1" w:line="200" w:lineRule="exact"/>
            </w:pPr>
          </w:p>
          <w:p w:rsidR="00350A13" w:rsidRDefault="00350A13" w:rsidP="000939CF">
            <w:pPr>
              <w:ind w:left="256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M.</w:t>
            </w: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.</w:t>
            </w:r>
            <w:r>
              <w:rPr>
                <w:spacing w:val="-3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G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HY</w:t>
            </w: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0A13" w:rsidRDefault="00350A13" w:rsidP="000939CF">
            <w:pPr>
              <w:spacing w:before="4" w:line="200" w:lineRule="exact"/>
            </w:pPr>
          </w:p>
          <w:p w:rsidR="00350A13" w:rsidRDefault="00FE21B3" w:rsidP="000939CF">
            <w:pPr>
              <w:spacing w:line="200" w:lineRule="exact"/>
              <w:ind w:left="741" w:right="299" w:hanging="413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   </w:t>
            </w:r>
            <w:r w:rsidR="00350A13">
              <w:rPr>
                <w:spacing w:val="1"/>
                <w:sz w:val="18"/>
                <w:szCs w:val="18"/>
              </w:rPr>
              <w:t>S</w:t>
            </w:r>
            <w:r w:rsidR="00350A13">
              <w:rPr>
                <w:sz w:val="18"/>
                <w:szCs w:val="18"/>
              </w:rPr>
              <w:t>HI</w:t>
            </w:r>
            <w:r w:rsidR="00350A13">
              <w:rPr>
                <w:spacing w:val="2"/>
                <w:sz w:val="18"/>
                <w:szCs w:val="18"/>
              </w:rPr>
              <w:t>V</w:t>
            </w:r>
            <w:r w:rsidR="00350A13">
              <w:rPr>
                <w:spacing w:val="-3"/>
                <w:sz w:val="18"/>
                <w:szCs w:val="18"/>
              </w:rPr>
              <w:t>A</w:t>
            </w:r>
            <w:r w:rsidR="00350A13">
              <w:rPr>
                <w:sz w:val="18"/>
                <w:szCs w:val="18"/>
              </w:rPr>
              <w:t>JI UNI</w:t>
            </w:r>
            <w:r w:rsidR="00350A13">
              <w:rPr>
                <w:spacing w:val="1"/>
                <w:sz w:val="18"/>
                <w:szCs w:val="18"/>
              </w:rPr>
              <w:t>V</w:t>
            </w:r>
            <w:r w:rsidR="00350A13">
              <w:rPr>
                <w:sz w:val="18"/>
                <w:szCs w:val="18"/>
              </w:rPr>
              <w:t>ER</w:t>
            </w:r>
            <w:r w:rsidR="00350A13">
              <w:rPr>
                <w:spacing w:val="1"/>
                <w:sz w:val="18"/>
                <w:szCs w:val="18"/>
              </w:rPr>
              <w:t>S</w:t>
            </w:r>
            <w:r w:rsidR="00350A13">
              <w:rPr>
                <w:sz w:val="18"/>
                <w:szCs w:val="18"/>
              </w:rPr>
              <w:t>I</w:t>
            </w:r>
            <w:r w:rsidR="00350A13">
              <w:rPr>
                <w:spacing w:val="-2"/>
                <w:sz w:val="18"/>
                <w:szCs w:val="18"/>
              </w:rPr>
              <w:t>T</w:t>
            </w:r>
            <w:r w:rsidR="00350A13">
              <w:rPr>
                <w:sz w:val="18"/>
                <w:szCs w:val="18"/>
              </w:rPr>
              <w:t>Y, K</w:t>
            </w:r>
            <w:r w:rsidR="00350A13">
              <w:rPr>
                <w:spacing w:val="-1"/>
                <w:sz w:val="18"/>
                <w:szCs w:val="18"/>
              </w:rPr>
              <w:t>O</w:t>
            </w:r>
            <w:r w:rsidR="00350A13">
              <w:rPr>
                <w:spacing w:val="-2"/>
                <w:sz w:val="18"/>
                <w:szCs w:val="18"/>
              </w:rPr>
              <w:t>L</w:t>
            </w:r>
            <w:r w:rsidR="00350A13">
              <w:rPr>
                <w:spacing w:val="2"/>
                <w:sz w:val="18"/>
                <w:szCs w:val="18"/>
              </w:rPr>
              <w:t>H</w:t>
            </w:r>
            <w:r w:rsidR="00350A13">
              <w:rPr>
                <w:spacing w:val="-3"/>
                <w:sz w:val="18"/>
                <w:szCs w:val="18"/>
              </w:rPr>
              <w:t>A</w:t>
            </w:r>
            <w:r w:rsidR="00350A13">
              <w:rPr>
                <w:spacing w:val="3"/>
                <w:sz w:val="18"/>
                <w:szCs w:val="18"/>
              </w:rPr>
              <w:t>P</w:t>
            </w:r>
            <w:r w:rsidR="00350A13">
              <w:rPr>
                <w:sz w:val="18"/>
                <w:szCs w:val="18"/>
              </w:rPr>
              <w:t>UR.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0A13" w:rsidRDefault="00350A13" w:rsidP="000939CF">
            <w:pPr>
              <w:spacing w:before="4" w:line="200" w:lineRule="exact"/>
              <w:jc w:val="center"/>
            </w:pPr>
          </w:p>
          <w:p w:rsidR="00350A13" w:rsidRDefault="00FE21B3" w:rsidP="000939CF">
            <w:pPr>
              <w:spacing w:line="200" w:lineRule="exact"/>
              <w:ind w:right="420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      </w:t>
            </w:r>
            <w:r w:rsidR="00061701">
              <w:rPr>
                <w:spacing w:val="1"/>
                <w:sz w:val="18"/>
                <w:szCs w:val="18"/>
              </w:rPr>
              <w:t>S</w:t>
            </w:r>
            <w:r w:rsidR="00061701">
              <w:rPr>
                <w:sz w:val="18"/>
                <w:szCs w:val="18"/>
              </w:rPr>
              <w:t>HI</w:t>
            </w:r>
            <w:r w:rsidR="00061701">
              <w:rPr>
                <w:spacing w:val="2"/>
                <w:sz w:val="18"/>
                <w:szCs w:val="18"/>
              </w:rPr>
              <w:t>V</w:t>
            </w:r>
            <w:r w:rsidR="00061701">
              <w:rPr>
                <w:spacing w:val="-3"/>
                <w:sz w:val="18"/>
                <w:szCs w:val="18"/>
              </w:rPr>
              <w:t>A</w:t>
            </w:r>
            <w:r w:rsidR="00061701">
              <w:rPr>
                <w:sz w:val="18"/>
                <w:szCs w:val="18"/>
              </w:rPr>
              <w:t>JI UNIVERSITY</w:t>
            </w:r>
            <w:r w:rsidR="00350A13">
              <w:rPr>
                <w:sz w:val="18"/>
                <w:szCs w:val="18"/>
              </w:rPr>
              <w:t>, K</w:t>
            </w:r>
            <w:r w:rsidR="00350A13">
              <w:rPr>
                <w:spacing w:val="-1"/>
                <w:sz w:val="18"/>
                <w:szCs w:val="18"/>
              </w:rPr>
              <w:t>O</w:t>
            </w:r>
            <w:r w:rsidR="00350A13">
              <w:rPr>
                <w:spacing w:val="-2"/>
                <w:sz w:val="18"/>
                <w:szCs w:val="18"/>
              </w:rPr>
              <w:t>L</w:t>
            </w:r>
            <w:r w:rsidR="00350A13">
              <w:rPr>
                <w:spacing w:val="2"/>
                <w:sz w:val="18"/>
                <w:szCs w:val="18"/>
              </w:rPr>
              <w:t>H</w:t>
            </w:r>
            <w:r w:rsidR="00350A13">
              <w:rPr>
                <w:spacing w:val="-3"/>
                <w:sz w:val="18"/>
                <w:szCs w:val="18"/>
              </w:rPr>
              <w:t>A</w:t>
            </w:r>
            <w:r w:rsidR="00350A13">
              <w:rPr>
                <w:spacing w:val="3"/>
                <w:sz w:val="18"/>
                <w:szCs w:val="18"/>
              </w:rPr>
              <w:t>P</w:t>
            </w:r>
            <w:r w:rsidR="00350A13">
              <w:rPr>
                <w:sz w:val="18"/>
                <w:szCs w:val="18"/>
              </w:rPr>
              <w:t>UR.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0A13" w:rsidRDefault="00350A13" w:rsidP="000939CF">
            <w:pPr>
              <w:spacing w:line="200" w:lineRule="exact"/>
            </w:pPr>
          </w:p>
          <w:p w:rsidR="00350A13" w:rsidRDefault="00350A13" w:rsidP="000939CF">
            <w:pPr>
              <w:rPr>
                <w:sz w:val="18"/>
                <w:szCs w:val="18"/>
              </w:rPr>
            </w:pPr>
            <w:r>
              <w:t xml:space="preserve">     </w:t>
            </w:r>
            <w:r>
              <w:rPr>
                <w:spacing w:val="1"/>
                <w:sz w:val="18"/>
                <w:szCs w:val="18"/>
              </w:rPr>
              <w:t>20</w:t>
            </w:r>
            <w:r>
              <w:rPr>
                <w:spacing w:val="-1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FE21B3" w:rsidRDefault="00FE21B3" w:rsidP="00E91D61">
            <w:pPr>
              <w:ind w:right="717"/>
              <w:jc w:val="center"/>
              <w:rPr>
                <w:spacing w:val="1"/>
                <w:sz w:val="18"/>
                <w:szCs w:val="18"/>
              </w:rPr>
            </w:pPr>
          </w:p>
          <w:p w:rsidR="00350A13" w:rsidRPr="00FE21B3" w:rsidRDefault="00E91D61" w:rsidP="00E91D61">
            <w:pPr>
              <w:ind w:right="717"/>
              <w:jc w:val="center"/>
              <w:rPr>
                <w:spacing w:val="1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     </w:t>
            </w:r>
            <w:r w:rsidR="00D36242">
              <w:rPr>
                <w:spacing w:val="1"/>
                <w:sz w:val="18"/>
                <w:szCs w:val="18"/>
              </w:rPr>
              <w:t>58</w:t>
            </w:r>
            <w:r>
              <w:rPr>
                <w:spacing w:val="1"/>
                <w:sz w:val="18"/>
                <w:szCs w:val="18"/>
              </w:rPr>
              <w:t>.00</w:t>
            </w:r>
            <w:r w:rsidR="006005AD">
              <w:rPr>
                <w:spacing w:val="1"/>
                <w:sz w:val="18"/>
                <w:szCs w:val="18"/>
              </w:rPr>
              <w:t>%</w:t>
            </w:r>
          </w:p>
        </w:tc>
      </w:tr>
      <w:tr w:rsidR="00FE21B3" w:rsidTr="00FE21B3">
        <w:trPr>
          <w:trHeight w:hRule="exact" w:val="726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21B3" w:rsidRDefault="00FE21B3" w:rsidP="000939CF">
            <w:pPr>
              <w:spacing w:before="1" w:line="200" w:lineRule="exact"/>
            </w:pPr>
            <w:r w:rsidRPr="00FE21B3">
              <w:t xml:space="preserve">        </w:t>
            </w:r>
          </w:p>
          <w:p w:rsidR="00FE21B3" w:rsidRPr="00FE21B3" w:rsidRDefault="000203F1" w:rsidP="000939CF">
            <w:pPr>
              <w:spacing w:before="1" w:line="200" w:lineRule="exact"/>
            </w:pPr>
            <w:r>
              <w:t xml:space="preserve">      </w:t>
            </w:r>
            <w:r w:rsidR="00350A13" w:rsidRPr="00FE21B3">
              <w:t>P.</w:t>
            </w:r>
            <w:r w:rsidR="00FE21B3">
              <w:t xml:space="preserve"> </w:t>
            </w:r>
            <w:r w:rsidR="00350A13" w:rsidRPr="00FE21B3">
              <w:t>G</w:t>
            </w:r>
            <w:r w:rsidR="00FE21B3">
              <w:t xml:space="preserve"> </w:t>
            </w:r>
            <w:r w:rsidR="00350A13" w:rsidRPr="00FE21B3">
              <w:t xml:space="preserve">.Diploma in </w:t>
            </w:r>
            <w:r w:rsidR="00FE21B3" w:rsidRPr="00FE21B3">
              <w:t xml:space="preserve"> </w:t>
            </w:r>
          </w:p>
          <w:p w:rsidR="00350A13" w:rsidRPr="00350A13" w:rsidRDefault="000203F1" w:rsidP="000939CF">
            <w:pPr>
              <w:spacing w:before="1" w:line="200" w:lineRule="exact"/>
              <w:rPr>
                <w:sz w:val="18"/>
                <w:szCs w:val="18"/>
              </w:rPr>
            </w:pPr>
            <w:r>
              <w:t xml:space="preserve">       </w:t>
            </w:r>
            <w:proofErr w:type="spellStart"/>
            <w:r w:rsidR="00350A13" w:rsidRPr="00FE21B3">
              <w:t>Geoinformatics</w:t>
            </w:r>
            <w:proofErr w:type="spellEnd"/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0A13" w:rsidRDefault="00350A13" w:rsidP="000939CF">
            <w:pPr>
              <w:spacing w:before="4" w:line="200" w:lineRule="exact"/>
              <w:rPr>
                <w:spacing w:val="1"/>
                <w:sz w:val="18"/>
                <w:szCs w:val="18"/>
              </w:rPr>
            </w:pPr>
          </w:p>
          <w:p w:rsidR="00350A13" w:rsidRDefault="00350A13" w:rsidP="000939CF">
            <w:pPr>
              <w:spacing w:before="4" w:line="200" w:lineRule="exact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           S</w:t>
            </w:r>
            <w:r>
              <w:rPr>
                <w:sz w:val="18"/>
                <w:szCs w:val="18"/>
              </w:rPr>
              <w:t>HI</w:t>
            </w:r>
            <w:r>
              <w:rPr>
                <w:spacing w:val="2"/>
                <w:sz w:val="18"/>
                <w:szCs w:val="18"/>
              </w:rPr>
              <w:t>V</w:t>
            </w: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JI UNI</w:t>
            </w:r>
            <w:r>
              <w:rPr>
                <w:spacing w:val="1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ER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Y,</w:t>
            </w:r>
          </w:p>
          <w:p w:rsidR="00350A13" w:rsidRDefault="00350A13" w:rsidP="000939CF">
            <w:pPr>
              <w:spacing w:before="4" w:line="200" w:lineRule="exact"/>
            </w:pPr>
            <w:r>
              <w:rPr>
                <w:sz w:val="18"/>
                <w:szCs w:val="18"/>
              </w:rPr>
              <w:t xml:space="preserve">                  K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L</w:t>
            </w:r>
            <w:r>
              <w:rPr>
                <w:spacing w:val="2"/>
                <w:sz w:val="18"/>
                <w:szCs w:val="18"/>
              </w:rPr>
              <w:t>H</w:t>
            </w: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UR.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0A13" w:rsidRDefault="00350A13" w:rsidP="000939CF">
            <w:pPr>
              <w:spacing w:before="4" w:line="200" w:lineRule="exact"/>
              <w:rPr>
                <w:spacing w:val="1"/>
                <w:sz w:val="18"/>
                <w:szCs w:val="18"/>
              </w:rPr>
            </w:pPr>
          </w:p>
          <w:p w:rsidR="00350A13" w:rsidRDefault="00350A13" w:rsidP="000939CF">
            <w:pPr>
              <w:spacing w:before="4" w:line="200" w:lineRule="exact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     </w:t>
            </w:r>
            <w:r w:rsidR="00FE21B3">
              <w:rPr>
                <w:spacing w:val="1"/>
                <w:sz w:val="18"/>
                <w:szCs w:val="18"/>
              </w:rPr>
              <w:t xml:space="preserve">   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HI</w:t>
            </w:r>
            <w:r>
              <w:rPr>
                <w:spacing w:val="2"/>
                <w:sz w:val="18"/>
                <w:szCs w:val="18"/>
              </w:rPr>
              <w:t>V</w:t>
            </w: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JI  UNI</w:t>
            </w:r>
            <w:r>
              <w:rPr>
                <w:spacing w:val="1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ER</w:t>
            </w:r>
            <w:r>
              <w:rPr>
                <w:spacing w:val="1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I</w:t>
            </w:r>
            <w:r>
              <w:rPr>
                <w:spacing w:val="-2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Y, </w:t>
            </w:r>
          </w:p>
          <w:p w:rsidR="00350A13" w:rsidRDefault="00350A13" w:rsidP="000939CF">
            <w:pPr>
              <w:spacing w:before="4" w:line="200" w:lineRule="exact"/>
            </w:pPr>
            <w:r>
              <w:rPr>
                <w:sz w:val="18"/>
                <w:szCs w:val="18"/>
              </w:rPr>
              <w:t xml:space="preserve">             </w:t>
            </w:r>
            <w:r w:rsidR="00FE21B3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L</w:t>
            </w:r>
            <w:r>
              <w:rPr>
                <w:spacing w:val="2"/>
                <w:sz w:val="18"/>
                <w:szCs w:val="18"/>
              </w:rPr>
              <w:t>H</w:t>
            </w: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UR.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:rsidR="00350A13" w:rsidRDefault="00350A13" w:rsidP="000939CF">
            <w:pPr>
              <w:spacing w:line="200" w:lineRule="exact"/>
            </w:pPr>
          </w:p>
          <w:p w:rsidR="00350A13" w:rsidRDefault="00350A13" w:rsidP="000939CF">
            <w:pPr>
              <w:spacing w:line="200" w:lineRule="exact"/>
            </w:pPr>
            <w:r>
              <w:t xml:space="preserve">     201</w:t>
            </w:r>
            <w:r w:rsidR="00E91D61"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E91D61" w:rsidRDefault="00E91D61" w:rsidP="00E91D61">
            <w:pPr>
              <w:spacing w:line="360" w:lineRule="auto"/>
            </w:pPr>
            <w:r>
              <w:t xml:space="preserve">      </w:t>
            </w:r>
          </w:p>
          <w:p w:rsidR="00350A13" w:rsidRDefault="00E91D61" w:rsidP="00E91D61">
            <w:pPr>
              <w:spacing w:line="360" w:lineRule="auto"/>
            </w:pPr>
            <w:r>
              <w:t xml:space="preserve">      </w:t>
            </w:r>
            <w:r w:rsidR="001E0059">
              <w:t>65</w:t>
            </w:r>
            <w:r>
              <w:t>.00</w:t>
            </w:r>
            <w:r w:rsidR="00FE21B3">
              <w:t>%</w:t>
            </w:r>
          </w:p>
        </w:tc>
      </w:tr>
      <w:tr w:rsidR="00FE21B3" w:rsidTr="00FE21B3">
        <w:trPr>
          <w:trHeight w:hRule="exact" w:val="888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0A13" w:rsidRDefault="00350A13" w:rsidP="000939CF">
            <w:pPr>
              <w:spacing w:before="7" w:line="200" w:lineRule="exact"/>
            </w:pPr>
          </w:p>
          <w:p w:rsidR="00350A13" w:rsidRDefault="00FE21B3" w:rsidP="000939CF">
            <w:pPr>
              <w:spacing w:line="200" w:lineRule="exact"/>
              <w:ind w:left="410" w:right="38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  <w:r w:rsidR="00350A13">
              <w:rPr>
                <w:sz w:val="18"/>
                <w:szCs w:val="18"/>
              </w:rPr>
              <w:t>B</w:t>
            </w:r>
            <w:r w:rsidR="00350A13">
              <w:rPr>
                <w:spacing w:val="1"/>
                <w:sz w:val="18"/>
                <w:szCs w:val="18"/>
              </w:rPr>
              <w:t>.</w:t>
            </w:r>
            <w:r w:rsidR="00350A13">
              <w:rPr>
                <w:sz w:val="18"/>
                <w:szCs w:val="18"/>
              </w:rPr>
              <w:t>A</w:t>
            </w:r>
          </w:p>
          <w:p w:rsidR="00350A13" w:rsidRDefault="00350A13" w:rsidP="000939CF">
            <w:pPr>
              <w:spacing w:line="200" w:lineRule="exact"/>
              <w:ind w:right="38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(</w:t>
            </w:r>
            <w:r>
              <w:rPr>
                <w:spacing w:val="-3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E</w:t>
            </w:r>
            <w:r>
              <w:rPr>
                <w:spacing w:val="2"/>
                <w:sz w:val="18"/>
                <w:szCs w:val="18"/>
              </w:rPr>
              <w:t>O</w:t>
            </w:r>
            <w:r>
              <w:rPr>
                <w:spacing w:val="-3"/>
                <w:sz w:val="18"/>
                <w:szCs w:val="18"/>
              </w:rPr>
              <w:t>G</w:t>
            </w:r>
            <w:r>
              <w:rPr>
                <w:spacing w:val="2"/>
                <w:sz w:val="18"/>
                <w:szCs w:val="18"/>
              </w:rPr>
              <w:t>R</w:t>
            </w: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H</w:t>
            </w:r>
            <w:r>
              <w:rPr>
                <w:spacing w:val="-1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0A13" w:rsidRDefault="00350A13" w:rsidP="00E91D61">
            <w:pPr>
              <w:spacing w:before="7" w:line="200" w:lineRule="exact"/>
              <w:jc w:val="center"/>
            </w:pPr>
          </w:p>
          <w:p w:rsidR="00E91D61" w:rsidRDefault="00E91D61" w:rsidP="00E91D61">
            <w:pPr>
              <w:spacing w:line="200" w:lineRule="exact"/>
              <w:ind w:right="168"/>
              <w:jc w:val="center"/>
              <w:rPr>
                <w:spacing w:val="1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V.C.K.</w:t>
            </w:r>
          </w:p>
          <w:p w:rsidR="00350A13" w:rsidRDefault="00350A13" w:rsidP="00E91D61">
            <w:pPr>
              <w:spacing w:line="200" w:lineRule="exact"/>
              <w:ind w:right="16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L</w:t>
            </w:r>
            <w:r>
              <w:rPr>
                <w:spacing w:val="2"/>
                <w:sz w:val="18"/>
                <w:szCs w:val="18"/>
              </w:rPr>
              <w:t>H</w:t>
            </w: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UR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0A13" w:rsidRDefault="00350A13" w:rsidP="000939CF">
            <w:pPr>
              <w:spacing w:before="7" w:line="200" w:lineRule="exact"/>
              <w:jc w:val="center"/>
            </w:pPr>
          </w:p>
          <w:p w:rsidR="00350A13" w:rsidRDefault="00FE21B3" w:rsidP="000939CF">
            <w:pPr>
              <w:spacing w:line="200" w:lineRule="exact"/>
              <w:ind w:right="420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    </w:t>
            </w:r>
            <w:r w:rsidR="00350A13">
              <w:rPr>
                <w:spacing w:val="1"/>
                <w:sz w:val="18"/>
                <w:szCs w:val="18"/>
              </w:rPr>
              <w:t>S</w:t>
            </w:r>
            <w:r w:rsidR="00350A13">
              <w:rPr>
                <w:sz w:val="18"/>
                <w:szCs w:val="18"/>
              </w:rPr>
              <w:t>HI</w:t>
            </w:r>
            <w:r w:rsidR="00350A13">
              <w:rPr>
                <w:spacing w:val="2"/>
                <w:sz w:val="18"/>
                <w:szCs w:val="18"/>
              </w:rPr>
              <w:t>V</w:t>
            </w:r>
            <w:r w:rsidR="00350A13">
              <w:rPr>
                <w:spacing w:val="-3"/>
                <w:sz w:val="18"/>
                <w:szCs w:val="18"/>
              </w:rPr>
              <w:t>A</w:t>
            </w:r>
            <w:r w:rsidR="00350A13">
              <w:rPr>
                <w:sz w:val="18"/>
                <w:szCs w:val="18"/>
              </w:rPr>
              <w:t>JI UNI</w:t>
            </w:r>
            <w:r w:rsidR="00350A13">
              <w:rPr>
                <w:spacing w:val="1"/>
                <w:sz w:val="18"/>
                <w:szCs w:val="18"/>
              </w:rPr>
              <w:t>V</w:t>
            </w:r>
            <w:r w:rsidR="00350A13">
              <w:rPr>
                <w:sz w:val="18"/>
                <w:szCs w:val="18"/>
              </w:rPr>
              <w:t>ER</w:t>
            </w:r>
            <w:r w:rsidR="00350A13">
              <w:rPr>
                <w:spacing w:val="1"/>
                <w:sz w:val="18"/>
                <w:szCs w:val="18"/>
              </w:rPr>
              <w:t>S</w:t>
            </w:r>
            <w:r w:rsidR="00350A13">
              <w:rPr>
                <w:sz w:val="18"/>
                <w:szCs w:val="18"/>
              </w:rPr>
              <w:t>I</w:t>
            </w:r>
            <w:r w:rsidR="00350A13">
              <w:rPr>
                <w:spacing w:val="-2"/>
                <w:sz w:val="18"/>
                <w:szCs w:val="18"/>
              </w:rPr>
              <w:t>T</w:t>
            </w:r>
            <w:r w:rsidR="00350A13">
              <w:rPr>
                <w:sz w:val="18"/>
                <w:szCs w:val="18"/>
              </w:rPr>
              <w:t xml:space="preserve">Y, </w:t>
            </w:r>
            <w:r>
              <w:rPr>
                <w:sz w:val="18"/>
                <w:szCs w:val="18"/>
              </w:rPr>
              <w:t xml:space="preserve">  </w:t>
            </w:r>
            <w:r w:rsidR="00350A13">
              <w:rPr>
                <w:sz w:val="18"/>
                <w:szCs w:val="18"/>
              </w:rPr>
              <w:t>K</w:t>
            </w:r>
            <w:r w:rsidR="00350A13">
              <w:rPr>
                <w:spacing w:val="-1"/>
                <w:sz w:val="18"/>
                <w:szCs w:val="18"/>
              </w:rPr>
              <w:t>O</w:t>
            </w:r>
            <w:r w:rsidR="00350A13">
              <w:rPr>
                <w:spacing w:val="-2"/>
                <w:sz w:val="18"/>
                <w:szCs w:val="18"/>
              </w:rPr>
              <w:t>L</w:t>
            </w:r>
            <w:r w:rsidR="00350A13">
              <w:rPr>
                <w:spacing w:val="2"/>
                <w:sz w:val="18"/>
                <w:szCs w:val="18"/>
              </w:rPr>
              <w:t>H</w:t>
            </w:r>
            <w:r w:rsidR="00350A13">
              <w:rPr>
                <w:spacing w:val="-3"/>
                <w:sz w:val="18"/>
                <w:szCs w:val="18"/>
              </w:rPr>
              <w:t>A</w:t>
            </w:r>
            <w:r w:rsidR="00350A13">
              <w:rPr>
                <w:spacing w:val="3"/>
                <w:sz w:val="18"/>
                <w:szCs w:val="18"/>
              </w:rPr>
              <w:t>P</w:t>
            </w:r>
            <w:r w:rsidR="00350A13">
              <w:rPr>
                <w:sz w:val="18"/>
                <w:szCs w:val="18"/>
              </w:rPr>
              <w:t>UR.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0A13" w:rsidRDefault="00350A13" w:rsidP="000939CF">
            <w:pPr>
              <w:spacing w:before="4" w:line="200" w:lineRule="exact"/>
            </w:pPr>
          </w:p>
          <w:p w:rsidR="00350A13" w:rsidRDefault="00FE21B3" w:rsidP="00FE21B3">
            <w:pPr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     </w:t>
            </w:r>
            <w:r w:rsidR="00350A13">
              <w:rPr>
                <w:spacing w:val="1"/>
                <w:sz w:val="18"/>
                <w:szCs w:val="18"/>
              </w:rPr>
              <w:t>20</w:t>
            </w:r>
            <w:r w:rsidR="00350A13">
              <w:rPr>
                <w:spacing w:val="-1"/>
                <w:sz w:val="18"/>
                <w:szCs w:val="18"/>
              </w:rPr>
              <w:t>1</w:t>
            </w:r>
            <w:r w:rsidR="00350A13">
              <w:rPr>
                <w:sz w:val="18"/>
                <w:szCs w:val="18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0A13" w:rsidRDefault="00350A13" w:rsidP="00E91D61">
            <w:pPr>
              <w:spacing w:before="4" w:line="200" w:lineRule="exact"/>
              <w:jc w:val="center"/>
            </w:pPr>
          </w:p>
          <w:p w:rsidR="00350A13" w:rsidRDefault="00350A13" w:rsidP="00E91D61">
            <w:pPr>
              <w:ind w:right="605"/>
              <w:jc w:val="center"/>
              <w:rPr>
                <w:spacing w:val="1"/>
                <w:sz w:val="18"/>
                <w:szCs w:val="18"/>
              </w:rPr>
            </w:pPr>
          </w:p>
          <w:p w:rsidR="00350A13" w:rsidRDefault="00E91D61" w:rsidP="00E91D61">
            <w:pPr>
              <w:ind w:right="605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      74.00</w:t>
            </w:r>
            <w:r w:rsidR="00FE21B3">
              <w:rPr>
                <w:spacing w:val="2"/>
                <w:sz w:val="18"/>
                <w:szCs w:val="18"/>
              </w:rPr>
              <w:t xml:space="preserve"> </w:t>
            </w:r>
            <w:r w:rsidR="00350A13">
              <w:rPr>
                <w:sz w:val="18"/>
                <w:szCs w:val="18"/>
              </w:rPr>
              <w:t>%</w:t>
            </w:r>
          </w:p>
        </w:tc>
      </w:tr>
      <w:tr w:rsidR="00350A13" w:rsidTr="00FE21B3">
        <w:trPr>
          <w:trHeight w:hRule="exact" w:val="736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0A13" w:rsidRDefault="00350A13" w:rsidP="000939CF">
            <w:pPr>
              <w:spacing w:line="200" w:lineRule="exact"/>
            </w:pPr>
          </w:p>
          <w:p w:rsidR="00350A13" w:rsidRDefault="00FE21B3" w:rsidP="000939CF">
            <w:pPr>
              <w:ind w:right="772"/>
              <w:rPr>
                <w:sz w:val="18"/>
                <w:szCs w:val="18"/>
              </w:rPr>
            </w:pPr>
            <w:r>
              <w:t xml:space="preserve">           </w:t>
            </w:r>
            <w:r w:rsidR="00350A13">
              <w:rPr>
                <w:sz w:val="18"/>
                <w:szCs w:val="18"/>
              </w:rPr>
              <w:t xml:space="preserve"> H.</w:t>
            </w:r>
            <w:r w:rsidR="00350A13">
              <w:rPr>
                <w:spacing w:val="1"/>
                <w:sz w:val="18"/>
                <w:szCs w:val="18"/>
              </w:rPr>
              <w:t>S</w:t>
            </w:r>
            <w:r w:rsidR="00350A13">
              <w:rPr>
                <w:sz w:val="18"/>
                <w:szCs w:val="18"/>
              </w:rPr>
              <w:t>.C</w:t>
            </w: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91D61" w:rsidRDefault="00E91D61" w:rsidP="00E91D61">
            <w:pPr>
              <w:spacing w:line="200" w:lineRule="exact"/>
              <w:ind w:left="765" w:right="2" w:hanging="737"/>
              <w:jc w:val="center"/>
              <w:rPr>
                <w:spacing w:val="1"/>
                <w:sz w:val="18"/>
                <w:szCs w:val="18"/>
              </w:rPr>
            </w:pPr>
          </w:p>
          <w:p w:rsidR="00E91D61" w:rsidRDefault="00E91D61" w:rsidP="00E91D61">
            <w:pPr>
              <w:spacing w:line="200" w:lineRule="exact"/>
              <w:ind w:left="765" w:right="2" w:hanging="737"/>
              <w:jc w:val="center"/>
              <w:rPr>
                <w:spacing w:val="1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M.V.WARAKE</w:t>
            </w:r>
          </w:p>
          <w:p w:rsidR="00350A13" w:rsidRDefault="00350A13" w:rsidP="00E91D61">
            <w:pPr>
              <w:spacing w:line="200" w:lineRule="exact"/>
              <w:ind w:left="765" w:right="2" w:hanging="73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L</w:t>
            </w:r>
            <w:r>
              <w:rPr>
                <w:spacing w:val="2"/>
                <w:sz w:val="18"/>
                <w:szCs w:val="18"/>
              </w:rPr>
              <w:t>H</w:t>
            </w: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UR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0A13" w:rsidRDefault="00350A13" w:rsidP="000939CF">
            <w:pPr>
              <w:spacing w:line="200" w:lineRule="exact"/>
              <w:jc w:val="center"/>
            </w:pPr>
          </w:p>
          <w:p w:rsidR="00FE21B3" w:rsidRDefault="00FE21B3" w:rsidP="00FE21B3">
            <w:pPr>
              <w:rPr>
                <w:spacing w:val="2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             </w:t>
            </w:r>
            <w:r w:rsidR="00350A13" w:rsidRPr="006F7224">
              <w:rPr>
                <w:spacing w:val="1"/>
                <w:sz w:val="18"/>
                <w:szCs w:val="18"/>
              </w:rPr>
              <w:t xml:space="preserve">STATE </w:t>
            </w:r>
            <w:r w:rsidR="00350A13" w:rsidRPr="006F7224">
              <w:rPr>
                <w:sz w:val="18"/>
                <w:szCs w:val="18"/>
              </w:rPr>
              <w:t>B</w:t>
            </w:r>
            <w:r w:rsidR="00350A13" w:rsidRPr="006F7224">
              <w:rPr>
                <w:spacing w:val="2"/>
                <w:sz w:val="18"/>
                <w:szCs w:val="18"/>
              </w:rPr>
              <w:t>O</w:t>
            </w:r>
            <w:r w:rsidR="00350A13" w:rsidRPr="006F7224">
              <w:rPr>
                <w:spacing w:val="-3"/>
                <w:sz w:val="18"/>
                <w:szCs w:val="18"/>
              </w:rPr>
              <w:t>A</w:t>
            </w:r>
            <w:r w:rsidR="00350A13" w:rsidRPr="006F7224">
              <w:rPr>
                <w:spacing w:val="2"/>
                <w:sz w:val="18"/>
                <w:szCs w:val="18"/>
              </w:rPr>
              <w:t>R</w:t>
            </w:r>
            <w:r w:rsidR="00350A13">
              <w:rPr>
                <w:spacing w:val="2"/>
                <w:sz w:val="18"/>
                <w:szCs w:val="18"/>
              </w:rPr>
              <w:t xml:space="preserve">D OF </w:t>
            </w:r>
          </w:p>
          <w:p w:rsidR="00350A13" w:rsidRPr="006F7224" w:rsidRDefault="00FE21B3" w:rsidP="00FE21B3">
            <w:pPr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 xml:space="preserve">              </w:t>
            </w:r>
            <w:r w:rsidR="00350A13" w:rsidRPr="006F7224">
              <w:rPr>
                <w:spacing w:val="1"/>
                <w:sz w:val="18"/>
                <w:szCs w:val="18"/>
              </w:rPr>
              <w:t>M</w:t>
            </w:r>
            <w:r w:rsidR="00350A13" w:rsidRPr="006F7224">
              <w:rPr>
                <w:spacing w:val="-3"/>
                <w:sz w:val="18"/>
                <w:szCs w:val="18"/>
              </w:rPr>
              <w:t>A</w:t>
            </w:r>
            <w:r w:rsidR="00350A13" w:rsidRPr="006F7224">
              <w:rPr>
                <w:spacing w:val="2"/>
                <w:sz w:val="18"/>
                <w:szCs w:val="18"/>
              </w:rPr>
              <w:t>H</w:t>
            </w:r>
            <w:r w:rsidR="00350A13" w:rsidRPr="006F7224">
              <w:rPr>
                <w:spacing w:val="-3"/>
                <w:sz w:val="18"/>
                <w:szCs w:val="18"/>
              </w:rPr>
              <w:t>A</w:t>
            </w:r>
            <w:r w:rsidR="00350A13" w:rsidRPr="006F7224">
              <w:rPr>
                <w:spacing w:val="2"/>
                <w:sz w:val="18"/>
                <w:szCs w:val="18"/>
              </w:rPr>
              <w:t>R</w:t>
            </w:r>
            <w:r w:rsidR="00350A13" w:rsidRPr="006F7224">
              <w:rPr>
                <w:spacing w:val="-3"/>
                <w:sz w:val="18"/>
                <w:szCs w:val="18"/>
              </w:rPr>
              <w:t>A</w:t>
            </w:r>
            <w:r w:rsidR="00350A13" w:rsidRPr="006F7224">
              <w:rPr>
                <w:spacing w:val="1"/>
                <w:sz w:val="18"/>
                <w:szCs w:val="18"/>
              </w:rPr>
              <w:t>S</w:t>
            </w:r>
            <w:r w:rsidR="00350A13" w:rsidRPr="006F7224">
              <w:rPr>
                <w:spacing w:val="2"/>
                <w:sz w:val="18"/>
                <w:szCs w:val="18"/>
              </w:rPr>
              <w:t>H</w:t>
            </w:r>
            <w:r w:rsidR="00350A13" w:rsidRPr="006F7224">
              <w:rPr>
                <w:spacing w:val="-2"/>
                <w:sz w:val="18"/>
                <w:szCs w:val="18"/>
              </w:rPr>
              <w:t>T</w:t>
            </w:r>
            <w:r w:rsidR="00350A13" w:rsidRPr="006F7224">
              <w:rPr>
                <w:spacing w:val="2"/>
                <w:sz w:val="18"/>
                <w:szCs w:val="18"/>
              </w:rPr>
              <w:t>R</w:t>
            </w:r>
            <w:r w:rsidR="00350A13" w:rsidRPr="006F7224">
              <w:rPr>
                <w:sz w:val="18"/>
                <w:szCs w:val="18"/>
              </w:rPr>
              <w:t>A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0A13" w:rsidRDefault="00350A13" w:rsidP="000939CF">
            <w:pPr>
              <w:spacing w:line="200" w:lineRule="exact"/>
            </w:pPr>
          </w:p>
          <w:p w:rsidR="00350A13" w:rsidRDefault="00FE21B3" w:rsidP="00FE21B3">
            <w:pPr>
              <w:rPr>
                <w:sz w:val="18"/>
                <w:szCs w:val="18"/>
              </w:rPr>
            </w:pPr>
            <w:r>
              <w:t xml:space="preserve">     </w:t>
            </w:r>
            <w:r w:rsidR="00350A13">
              <w:rPr>
                <w:spacing w:val="1"/>
                <w:sz w:val="18"/>
                <w:szCs w:val="18"/>
              </w:rPr>
              <w:t>20</w:t>
            </w:r>
            <w:r w:rsidR="00350A13">
              <w:rPr>
                <w:spacing w:val="-1"/>
                <w:sz w:val="18"/>
                <w:szCs w:val="18"/>
              </w:rPr>
              <w:t>11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0A13" w:rsidRDefault="00350A13" w:rsidP="00E91D61">
            <w:pPr>
              <w:spacing w:line="200" w:lineRule="exact"/>
              <w:jc w:val="center"/>
            </w:pPr>
          </w:p>
          <w:p w:rsidR="00350A13" w:rsidRDefault="00E91D61" w:rsidP="00E91D61">
            <w:pPr>
              <w:ind w:right="605"/>
              <w:jc w:val="center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      </w:t>
            </w:r>
            <w:r w:rsidR="00D36242">
              <w:rPr>
                <w:spacing w:val="1"/>
                <w:sz w:val="18"/>
                <w:szCs w:val="18"/>
              </w:rPr>
              <w:t>62</w:t>
            </w:r>
            <w:r w:rsidR="00350A13">
              <w:rPr>
                <w:spacing w:val="1"/>
                <w:sz w:val="18"/>
                <w:szCs w:val="18"/>
              </w:rPr>
              <w:t>.00</w:t>
            </w:r>
            <w:r w:rsidR="00FE21B3">
              <w:rPr>
                <w:spacing w:val="1"/>
                <w:sz w:val="18"/>
                <w:szCs w:val="18"/>
              </w:rPr>
              <w:t xml:space="preserve"> </w:t>
            </w:r>
            <w:r w:rsidR="00350A13">
              <w:rPr>
                <w:sz w:val="18"/>
                <w:szCs w:val="18"/>
              </w:rPr>
              <w:t>%</w:t>
            </w:r>
          </w:p>
        </w:tc>
      </w:tr>
      <w:tr w:rsidR="00350A13" w:rsidTr="00FE21B3">
        <w:trPr>
          <w:trHeight w:hRule="exact" w:val="736"/>
        </w:trPr>
        <w:tc>
          <w:tcPr>
            <w:tcW w:w="1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0A13" w:rsidRDefault="00350A13" w:rsidP="000939CF">
            <w:pPr>
              <w:spacing w:line="200" w:lineRule="exact"/>
            </w:pPr>
          </w:p>
          <w:p w:rsidR="00350A13" w:rsidRDefault="00FE21B3" w:rsidP="000939CF">
            <w:pPr>
              <w:ind w:right="787"/>
              <w:rPr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             </w:t>
            </w:r>
            <w:r w:rsidR="00350A13">
              <w:rPr>
                <w:spacing w:val="1"/>
                <w:sz w:val="18"/>
                <w:szCs w:val="18"/>
              </w:rPr>
              <w:t>S</w:t>
            </w:r>
            <w:r w:rsidR="00350A13">
              <w:rPr>
                <w:sz w:val="18"/>
                <w:szCs w:val="18"/>
              </w:rPr>
              <w:t>.</w:t>
            </w:r>
            <w:r w:rsidR="00350A13">
              <w:rPr>
                <w:spacing w:val="1"/>
                <w:sz w:val="18"/>
                <w:szCs w:val="18"/>
              </w:rPr>
              <w:t>S</w:t>
            </w:r>
            <w:r w:rsidR="00350A13">
              <w:rPr>
                <w:sz w:val="18"/>
                <w:szCs w:val="18"/>
              </w:rPr>
              <w:t>.C</w:t>
            </w:r>
          </w:p>
        </w:tc>
        <w:tc>
          <w:tcPr>
            <w:tcW w:w="27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0A13" w:rsidRDefault="00350A13" w:rsidP="000939CF">
            <w:pPr>
              <w:spacing w:before="1" w:line="200" w:lineRule="exact"/>
            </w:pPr>
          </w:p>
          <w:p w:rsidR="00E91D61" w:rsidRDefault="00E91D61" w:rsidP="00E91D61">
            <w:pPr>
              <w:spacing w:line="200" w:lineRule="exact"/>
              <w:ind w:left="765" w:right="2" w:hanging="737"/>
              <w:jc w:val="center"/>
              <w:rPr>
                <w:spacing w:val="1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>M.V.WARAKE</w:t>
            </w:r>
          </w:p>
          <w:p w:rsidR="00350A13" w:rsidRDefault="00E91D61" w:rsidP="00E91D61">
            <w:pPr>
              <w:ind w:left="765" w:right="234" w:hanging="5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pacing w:val="-1"/>
                <w:sz w:val="18"/>
                <w:szCs w:val="18"/>
              </w:rPr>
              <w:t>O</w:t>
            </w:r>
            <w:r>
              <w:rPr>
                <w:spacing w:val="-2"/>
                <w:sz w:val="18"/>
                <w:szCs w:val="18"/>
              </w:rPr>
              <w:t>L</w:t>
            </w:r>
            <w:r>
              <w:rPr>
                <w:spacing w:val="2"/>
                <w:sz w:val="18"/>
                <w:szCs w:val="18"/>
              </w:rPr>
              <w:t>H</w:t>
            </w:r>
            <w:r>
              <w:rPr>
                <w:spacing w:val="-3"/>
                <w:sz w:val="18"/>
                <w:szCs w:val="18"/>
              </w:rPr>
              <w:t>A</w:t>
            </w:r>
            <w:r>
              <w:rPr>
                <w:spacing w:val="3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UR</w:t>
            </w:r>
          </w:p>
        </w:tc>
        <w:tc>
          <w:tcPr>
            <w:tcW w:w="28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0A13" w:rsidRDefault="00350A13" w:rsidP="000939CF">
            <w:pPr>
              <w:spacing w:line="200" w:lineRule="exact"/>
              <w:jc w:val="center"/>
            </w:pPr>
          </w:p>
          <w:p w:rsidR="00FE21B3" w:rsidRDefault="00FE21B3" w:rsidP="00FE21B3">
            <w:pPr>
              <w:rPr>
                <w:spacing w:val="2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            </w:t>
            </w:r>
            <w:r w:rsidR="00350A13" w:rsidRPr="006F7224">
              <w:rPr>
                <w:spacing w:val="1"/>
                <w:sz w:val="18"/>
                <w:szCs w:val="18"/>
              </w:rPr>
              <w:t xml:space="preserve">STATE </w:t>
            </w:r>
            <w:r w:rsidR="00350A13" w:rsidRPr="006F7224">
              <w:rPr>
                <w:sz w:val="18"/>
                <w:szCs w:val="18"/>
              </w:rPr>
              <w:t>B</w:t>
            </w:r>
            <w:r w:rsidR="00350A13" w:rsidRPr="006F7224">
              <w:rPr>
                <w:spacing w:val="2"/>
                <w:sz w:val="18"/>
                <w:szCs w:val="18"/>
              </w:rPr>
              <w:t>O</w:t>
            </w:r>
            <w:r w:rsidR="00350A13" w:rsidRPr="006F7224">
              <w:rPr>
                <w:spacing w:val="-3"/>
                <w:sz w:val="18"/>
                <w:szCs w:val="18"/>
              </w:rPr>
              <w:t>A</w:t>
            </w:r>
            <w:r w:rsidR="00350A13" w:rsidRPr="006F7224">
              <w:rPr>
                <w:spacing w:val="2"/>
                <w:sz w:val="18"/>
                <w:szCs w:val="18"/>
              </w:rPr>
              <w:t>R</w:t>
            </w:r>
            <w:r w:rsidR="00350A13">
              <w:rPr>
                <w:spacing w:val="2"/>
                <w:sz w:val="18"/>
                <w:szCs w:val="18"/>
              </w:rPr>
              <w:t xml:space="preserve">D OF </w:t>
            </w:r>
          </w:p>
          <w:p w:rsidR="00350A13" w:rsidRPr="006F7224" w:rsidRDefault="00FE21B3" w:rsidP="00FE21B3">
            <w:pPr>
              <w:rPr>
                <w:sz w:val="18"/>
                <w:szCs w:val="18"/>
              </w:rPr>
            </w:pPr>
            <w:r>
              <w:rPr>
                <w:spacing w:val="2"/>
                <w:sz w:val="18"/>
                <w:szCs w:val="18"/>
              </w:rPr>
              <w:t xml:space="preserve">              </w:t>
            </w:r>
            <w:r w:rsidR="00350A13" w:rsidRPr="006F7224">
              <w:rPr>
                <w:spacing w:val="1"/>
                <w:sz w:val="18"/>
                <w:szCs w:val="18"/>
              </w:rPr>
              <w:t>M</w:t>
            </w:r>
            <w:r w:rsidR="00350A13" w:rsidRPr="006F7224">
              <w:rPr>
                <w:spacing w:val="-3"/>
                <w:sz w:val="18"/>
                <w:szCs w:val="18"/>
              </w:rPr>
              <w:t>A</w:t>
            </w:r>
            <w:r w:rsidR="00350A13" w:rsidRPr="006F7224">
              <w:rPr>
                <w:spacing w:val="2"/>
                <w:sz w:val="18"/>
                <w:szCs w:val="18"/>
              </w:rPr>
              <w:t>H</w:t>
            </w:r>
            <w:r w:rsidR="00350A13" w:rsidRPr="006F7224">
              <w:rPr>
                <w:spacing w:val="-3"/>
                <w:sz w:val="18"/>
                <w:szCs w:val="18"/>
              </w:rPr>
              <w:t>A</w:t>
            </w:r>
            <w:r w:rsidR="00350A13" w:rsidRPr="006F7224">
              <w:rPr>
                <w:spacing w:val="2"/>
                <w:sz w:val="18"/>
                <w:szCs w:val="18"/>
              </w:rPr>
              <w:t>R</w:t>
            </w:r>
            <w:r w:rsidR="00350A13" w:rsidRPr="006F7224">
              <w:rPr>
                <w:spacing w:val="-3"/>
                <w:sz w:val="18"/>
                <w:szCs w:val="18"/>
              </w:rPr>
              <w:t>A</w:t>
            </w:r>
            <w:r w:rsidR="00350A13" w:rsidRPr="006F7224">
              <w:rPr>
                <w:spacing w:val="1"/>
                <w:sz w:val="18"/>
                <w:szCs w:val="18"/>
              </w:rPr>
              <w:t>S</w:t>
            </w:r>
            <w:r w:rsidR="00350A13" w:rsidRPr="006F7224">
              <w:rPr>
                <w:spacing w:val="2"/>
                <w:sz w:val="18"/>
                <w:szCs w:val="18"/>
              </w:rPr>
              <w:t>H</w:t>
            </w:r>
            <w:r w:rsidR="00350A13" w:rsidRPr="006F7224">
              <w:rPr>
                <w:spacing w:val="-2"/>
                <w:sz w:val="18"/>
                <w:szCs w:val="18"/>
              </w:rPr>
              <w:t>T</w:t>
            </w:r>
            <w:r w:rsidR="00350A13" w:rsidRPr="006F7224">
              <w:rPr>
                <w:spacing w:val="2"/>
                <w:sz w:val="18"/>
                <w:szCs w:val="18"/>
              </w:rPr>
              <w:t>R</w:t>
            </w:r>
            <w:r w:rsidR="00350A13" w:rsidRPr="006F7224">
              <w:rPr>
                <w:sz w:val="18"/>
                <w:szCs w:val="18"/>
              </w:rPr>
              <w:t>A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0A13" w:rsidRDefault="00350A13" w:rsidP="000939CF">
            <w:pPr>
              <w:spacing w:line="200" w:lineRule="exact"/>
            </w:pPr>
          </w:p>
          <w:p w:rsidR="00350A13" w:rsidRDefault="00FE21B3" w:rsidP="00FE21B3">
            <w:pPr>
              <w:rPr>
                <w:sz w:val="18"/>
                <w:szCs w:val="18"/>
              </w:rPr>
            </w:pPr>
            <w:r>
              <w:t xml:space="preserve">     </w:t>
            </w:r>
            <w:r w:rsidR="00350A13">
              <w:rPr>
                <w:spacing w:val="1"/>
                <w:sz w:val="18"/>
                <w:szCs w:val="18"/>
              </w:rPr>
              <w:t>20</w:t>
            </w:r>
            <w:r w:rsidR="00350A13">
              <w:rPr>
                <w:spacing w:val="-1"/>
                <w:sz w:val="18"/>
                <w:szCs w:val="18"/>
              </w:rPr>
              <w:t>0</w:t>
            </w:r>
            <w:r w:rsidR="00350A13">
              <w:rPr>
                <w:sz w:val="18"/>
                <w:szCs w:val="18"/>
              </w:rPr>
              <w:t>9</w:t>
            </w:r>
          </w:p>
        </w:tc>
        <w:tc>
          <w:tcPr>
            <w:tcW w:w="1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E21B3" w:rsidRDefault="00FE21B3" w:rsidP="00E91D61">
            <w:pPr>
              <w:ind w:right="718"/>
              <w:jc w:val="center"/>
              <w:rPr>
                <w:spacing w:val="1"/>
                <w:sz w:val="18"/>
                <w:szCs w:val="18"/>
              </w:rPr>
            </w:pPr>
          </w:p>
          <w:p w:rsidR="00350A13" w:rsidRPr="00E91D61" w:rsidRDefault="00E91D61" w:rsidP="00E91D61">
            <w:pPr>
              <w:ind w:right="718"/>
              <w:rPr>
                <w:spacing w:val="1"/>
                <w:sz w:val="18"/>
                <w:szCs w:val="18"/>
              </w:rPr>
            </w:pPr>
            <w:r>
              <w:rPr>
                <w:spacing w:val="1"/>
                <w:sz w:val="18"/>
                <w:szCs w:val="18"/>
              </w:rPr>
              <w:t xml:space="preserve">     6</w:t>
            </w:r>
            <w:r w:rsidR="00D36242">
              <w:rPr>
                <w:spacing w:val="1"/>
                <w:sz w:val="18"/>
                <w:szCs w:val="18"/>
              </w:rPr>
              <w:t>5</w:t>
            </w:r>
            <w:r w:rsidR="00350A13">
              <w:rPr>
                <w:spacing w:val="1"/>
                <w:sz w:val="18"/>
                <w:szCs w:val="18"/>
              </w:rPr>
              <w:t>.00</w:t>
            </w:r>
            <w:r w:rsidR="00350A13">
              <w:rPr>
                <w:sz w:val="18"/>
                <w:szCs w:val="18"/>
              </w:rPr>
              <w:t>%</w:t>
            </w:r>
          </w:p>
        </w:tc>
      </w:tr>
    </w:tbl>
    <w:p w:rsidR="00BD1C47" w:rsidRDefault="00BD1C47" w:rsidP="003D5EFC">
      <w:pPr>
        <w:spacing w:before="16" w:line="360" w:lineRule="exact"/>
        <w:rPr>
          <w:rFonts w:ascii="Palatino Linotype" w:eastAsia="Palatino Linotype" w:hAnsi="Palatino Linotype" w:cs="Palatino Linotype"/>
          <w:b/>
          <w:color w:val="17365D"/>
          <w:spacing w:val="-1"/>
          <w:sz w:val="28"/>
          <w:szCs w:val="28"/>
        </w:rPr>
      </w:pPr>
    </w:p>
    <w:p w:rsidR="003D5EFC" w:rsidRDefault="00CD3A25" w:rsidP="003D5EFC">
      <w:pPr>
        <w:spacing w:before="16" w:line="360" w:lineRule="exact"/>
        <w:rPr>
          <w:rFonts w:ascii="Palatino Linotype" w:eastAsia="Palatino Linotype" w:hAnsi="Palatino Linotype" w:cs="Palatino Linotype"/>
          <w:b/>
          <w:color w:val="17365D"/>
          <w:spacing w:val="-1"/>
          <w:sz w:val="28"/>
          <w:szCs w:val="28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513080</wp:posOffset>
                </wp:positionH>
                <wp:positionV relativeFrom="paragraph">
                  <wp:posOffset>239395</wp:posOffset>
                </wp:positionV>
                <wp:extent cx="6412865" cy="273050"/>
                <wp:effectExtent l="8255" t="0" r="8255" b="1905"/>
                <wp:wrapNone/>
                <wp:docPr id="4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2865" cy="273050"/>
                          <a:chOff x="826" y="-56"/>
                          <a:chExt cx="10099" cy="516"/>
                        </a:xfrm>
                      </wpg:grpSpPr>
                      <wps:wsp>
                        <wps:cNvPr id="42" name="Freeform 71"/>
                        <wps:cNvSpPr>
                          <a:spLocks/>
                        </wps:cNvSpPr>
                        <wps:spPr bwMode="auto">
                          <a:xfrm>
                            <a:off x="10800" y="-41"/>
                            <a:ext cx="110" cy="468"/>
                          </a:xfrm>
                          <a:custGeom>
                            <a:avLst/>
                            <a:gdLst>
                              <a:gd name="T0" fmla="+- 0 10800 10800"/>
                              <a:gd name="T1" fmla="*/ T0 w 110"/>
                              <a:gd name="T2" fmla="+- 0 427 -41"/>
                              <a:gd name="T3" fmla="*/ 427 h 468"/>
                              <a:gd name="T4" fmla="+- 0 10910 10800"/>
                              <a:gd name="T5" fmla="*/ T4 w 110"/>
                              <a:gd name="T6" fmla="+- 0 427 -41"/>
                              <a:gd name="T7" fmla="*/ 427 h 468"/>
                              <a:gd name="T8" fmla="+- 0 10910 10800"/>
                              <a:gd name="T9" fmla="*/ T8 w 110"/>
                              <a:gd name="T10" fmla="+- 0 -41 -41"/>
                              <a:gd name="T11" fmla="*/ -41 h 468"/>
                              <a:gd name="T12" fmla="+- 0 10800 10800"/>
                              <a:gd name="T13" fmla="*/ T12 w 110"/>
                              <a:gd name="T14" fmla="+- 0 -41 -41"/>
                              <a:gd name="T15" fmla="*/ -41 h 468"/>
                              <a:gd name="T16" fmla="+- 0 10800 10800"/>
                              <a:gd name="T17" fmla="*/ T16 w 110"/>
                              <a:gd name="T18" fmla="+- 0 427 -41"/>
                              <a:gd name="T19" fmla="*/ 427 h 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" h="468">
                                <a:moveTo>
                                  <a:pt x="0" y="468"/>
                                </a:moveTo>
                                <a:lnTo>
                                  <a:pt x="110" y="468"/>
                                </a:lnTo>
                                <a:lnTo>
                                  <a:pt x="1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70"/>
                        <wps:cNvSpPr>
                          <a:spLocks/>
                        </wps:cNvSpPr>
                        <wps:spPr bwMode="auto">
                          <a:xfrm>
                            <a:off x="854" y="-41"/>
                            <a:ext cx="110" cy="468"/>
                          </a:xfrm>
                          <a:custGeom>
                            <a:avLst/>
                            <a:gdLst>
                              <a:gd name="T0" fmla="+- 0 854 854"/>
                              <a:gd name="T1" fmla="*/ T0 w 110"/>
                              <a:gd name="T2" fmla="+- 0 427 -41"/>
                              <a:gd name="T3" fmla="*/ 427 h 468"/>
                              <a:gd name="T4" fmla="+- 0 965 854"/>
                              <a:gd name="T5" fmla="*/ T4 w 110"/>
                              <a:gd name="T6" fmla="+- 0 427 -41"/>
                              <a:gd name="T7" fmla="*/ 427 h 468"/>
                              <a:gd name="T8" fmla="+- 0 965 854"/>
                              <a:gd name="T9" fmla="*/ T8 w 110"/>
                              <a:gd name="T10" fmla="+- 0 -41 -41"/>
                              <a:gd name="T11" fmla="*/ -41 h 468"/>
                              <a:gd name="T12" fmla="+- 0 854 854"/>
                              <a:gd name="T13" fmla="*/ T12 w 110"/>
                              <a:gd name="T14" fmla="+- 0 -41 -41"/>
                              <a:gd name="T15" fmla="*/ -41 h 468"/>
                              <a:gd name="T16" fmla="+- 0 854 854"/>
                              <a:gd name="T17" fmla="*/ T16 w 110"/>
                              <a:gd name="T18" fmla="+- 0 427 -41"/>
                              <a:gd name="T19" fmla="*/ 427 h 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0" h="468">
                                <a:moveTo>
                                  <a:pt x="0" y="468"/>
                                </a:moveTo>
                                <a:lnTo>
                                  <a:pt x="111" y="468"/>
                                </a:lnTo>
                                <a:lnTo>
                                  <a:pt x="1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69"/>
                        <wps:cNvSpPr>
                          <a:spLocks/>
                        </wps:cNvSpPr>
                        <wps:spPr bwMode="auto">
                          <a:xfrm>
                            <a:off x="965" y="-41"/>
                            <a:ext cx="9835" cy="468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9835"/>
                              <a:gd name="T2" fmla="+- 0 427 -41"/>
                              <a:gd name="T3" fmla="*/ 427 h 468"/>
                              <a:gd name="T4" fmla="+- 0 10800 965"/>
                              <a:gd name="T5" fmla="*/ T4 w 9835"/>
                              <a:gd name="T6" fmla="+- 0 427 -41"/>
                              <a:gd name="T7" fmla="*/ 427 h 468"/>
                              <a:gd name="T8" fmla="+- 0 10800 965"/>
                              <a:gd name="T9" fmla="*/ T8 w 9835"/>
                              <a:gd name="T10" fmla="+- 0 -41 -41"/>
                              <a:gd name="T11" fmla="*/ -41 h 468"/>
                              <a:gd name="T12" fmla="+- 0 965 965"/>
                              <a:gd name="T13" fmla="*/ T12 w 9835"/>
                              <a:gd name="T14" fmla="+- 0 -41 -41"/>
                              <a:gd name="T15" fmla="*/ -41 h 468"/>
                              <a:gd name="T16" fmla="+- 0 965 965"/>
                              <a:gd name="T17" fmla="*/ T16 w 9835"/>
                              <a:gd name="T18" fmla="+- 0 427 -41"/>
                              <a:gd name="T19" fmla="*/ 427 h 4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835" h="468">
                                <a:moveTo>
                                  <a:pt x="0" y="468"/>
                                </a:moveTo>
                                <a:lnTo>
                                  <a:pt x="9835" y="468"/>
                                </a:lnTo>
                                <a:lnTo>
                                  <a:pt x="98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68"/>
                        <wps:cNvSpPr>
                          <a:spLocks/>
                        </wps:cNvSpPr>
                        <wps:spPr bwMode="auto">
                          <a:xfrm>
                            <a:off x="856" y="428"/>
                            <a:ext cx="10056" cy="0"/>
                          </a:xfrm>
                          <a:custGeom>
                            <a:avLst/>
                            <a:gdLst>
                              <a:gd name="T0" fmla="+- 0 856 856"/>
                              <a:gd name="T1" fmla="*/ T0 w 10056"/>
                              <a:gd name="T2" fmla="+- 0 10911 856"/>
                              <a:gd name="T3" fmla="*/ T2 w 1005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56">
                                <a:moveTo>
                                  <a:pt x="0" y="0"/>
                                </a:moveTo>
                                <a:lnTo>
                                  <a:pt x="10055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67"/>
                        <wps:cNvSpPr>
                          <a:spLocks/>
                        </wps:cNvSpPr>
                        <wps:spPr bwMode="auto">
                          <a:xfrm>
                            <a:off x="840" y="446"/>
                            <a:ext cx="10070" cy="0"/>
                          </a:xfrm>
                          <a:custGeom>
                            <a:avLst/>
                            <a:gdLst>
                              <a:gd name="T0" fmla="+- 0 840 840"/>
                              <a:gd name="T1" fmla="*/ T0 w 10070"/>
                              <a:gd name="T2" fmla="+- 0 10910 840"/>
                              <a:gd name="T3" fmla="*/ T2 w 100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70">
                                <a:moveTo>
                                  <a:pt x="0" y="0"/>
                                </a:moveTo>
                                <a:lnTo>
                                  <a:pt x="10070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" y="-41"/>
                            <a:ext cx="10039" cy="4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26" style="position:absolute;margin-left:40.4pt;margin-top:18.85pt;width:504.95pt;height:21.5pt;z-index:-251663360;mso-position-horizontal-relative:page" coordorigin="826,-56" coordsize="10099,5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">
                <v:shape id="Freeform 71" o:spid="_x0000_s1027" style="position:absolute;left:10800;top:-41;width:110;height:468;visibility:visible;mso-wrap-style:square;v-text-anchor:top" coordsize="110,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cDYsQA&#10;AADbAAAADwAAAGRycy9kb3ducmV2LnhtbESPT2vCQBTE70K/w/IKXqRuGkTaNKuUlmK8CFHb8yP7&#10;8odm34bsNonf3hWEHoeZ+Q2TbifTioF611hW8LyMQBAXVjdcKTifvp5eQDiPrLG1TAou5GC7eZil&#10;mGg7ck7D0VciQNglqKD2vkukdEVNBt3SdsTBK21v0AfZV1L3OAa4aWUcRWtpsOGwUGNHHzUVv8c/&#10;oyAr8/hnp3eUmcU3f74ecJ9Pa6Xmj9P7GwhPk/8P39uZVrCK4fYl/AC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nA2LEAAAA2wAAAA8AAAAAAAAAAAAAAAAAmAIAAGRycy9k&#10;b3ducmV2LnhtbFBLBQYAAAAABAAEAPUAAACJAwAAAAA=&#10;" path="m,468r110,l110,,,,,468xe" fillcolor="#d9d9d9" stroked="f">
                  <v:path arrowok="t" o:connecttype="custom" o:connectlocs="0,427;110,427;110,-41;0,-41;0,427" o:connectangles="0,0,0,0,0"/>
                </v:shape>
                <v:shape id="Freeform 70" o:spid="_x0000_s1028" style="position:absolute;left:854;top:-41;width:110;height:468;visibility:visible;mso-wrap-style:square;v-text-anchor:top" coordsize="110,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um+cMA&#10;AADbAAAADwAAAGRycy9kb3ducmV2LnhtbESPT4vCMBTE7wt+h/AEL4um6iJajSK7iPUi1H/nR/Ns&#10;i81LaaJ2v/1GWPA4zMxvmMWqNZV4UONKywqGgwgEcWZ1ybmC03HTn4JwHlljZZkU/JKD1bLzscBY&#10;2yen9Dj4XAQIuxgVFN7XsZQuK8igG9iaOHhX2xj0QTa51A0+A9xUchRFE2mw5LBQYE3fBWW3w90o&#10;SK7p6LLVW0rM55l/Znvcpe1EqV63Xc9BeGr9O/zfTrSCrzG8vo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um+cMAAADbAAAADwAAAAAAAAAAAAAAAACYAgAAZHJzL2Rv&#10;d25yZXYueG1sUEsFBgAAAAAEAAQA9QAAAIgDAAAAAA==&#10;" path="m,468r111,l111,,,,,468xe" fillcolor="#d9d9d9" stroked="f">
                  <v:path arrowok="t" o:connecttype="custom" o:connectlocs="0,427;111,427;111,-41;0,-41;0,427" o:connectangles="0,0,0,0,0"/>
                </v:shape>
                <v:shape id="Freeform 69" o:spid="_x0000_s1029" style="position:absolute;left:965;top:-41;width:9835;height:468;visibility:visible;mso-wrap-style:square;v-text-anchor:top" coordsize="9835,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CZvMQA&#10;AADbAAAADwAAAGRycy9kb3ducmV2LnhtbESPQWsCMRSE7wX/Q3gFL1KzFamyNYpUFLVQcNveH5vX&#10;zdbNy5JEXf+9KQg9DjPzDTNbdLYRZ/KhdqzgeZiBIC6drrlS8PW5fpqCCBFZY+OYFFwpwGLee5hh&#10;rt2FD3QuYiUShEOOCkyMbS5lKA1ZDEPXEifvx3mLMUlfSe3xkuC2kaMse5EWa04LBlt6M1Qei5NV&#10;UOn303FVuP33xv9OdtOPjgfBKNV/7JavICJ18T98b2+1gvEY/r6kHy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gmbzEAAAA2wAAAA8AAAAAAAAAAAAAAAAAmAIAAGRycy9k&#10;b3ducmV2LnhtbFBLBQYAAAAABAAEAPUAAACJAwAAAAA=&#10;" path="m,468r9835,l9835,,,,,468xe" fillcolor="#d9d9d9" stroked="f">
                  <v:path arrowok="t" o:connecttype="custom" o:connectlocs="0,427;9835,427;9835,-41;0,-41;0,427" o:connectangles="0,0,0,0,0"/>
                </v:shape>
                <v:shape id="Freeform 68" o:spid="_x0000_s1030" style="position:absolute;left:856;top:428;width:10056;height:0;visibility:visible;mso-wrap-style:square;v-text-anchor:top" coordsize="100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0KkcQA&#10;AADbAAAADwAAAGRycy9kb3ducmV2LnhtbESPQWvCQBSE74L/YXmCN90ottjUVUQolEKxagWPj+xL&#10;NjX7NmbXmP57t1DwOMzMN8xi1dlKtNT40rGCyTgBQZw5XXKh4PvwNpqD8AFZY+WYFPySh9Wy31tg&#10;qt2Nd9TuQyEihH2KCkwIdSqlzwxZ9GNXE0cvd43FEGVTSN3gLcJtJadJ8iwtlhwXDNa0MZSd91er&#10;4Kv8adnn+WVqrtsX87H5PPljUGo46NavIAJ14RH+b79rBbMn+Ps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dCpHEAAAA2wAAAA8AAAAAAAAAAAAAAAAAmAIAAGRycy9k&#10;b3ducmV2LnhtbFBLBQYAAAAABAAEAPUAAACJAwAAAAA=&#10;" path="m,l10055,e" filled="f" strokecolor="#d9d9d9" strokeweight=".14pt">
                  <v:path arrowok="t" o:connecttype="custom" o:connectlocs="0,0;10055,0" o:connectangles="0,0"/>
                </v:shape>
                <v:shape id="Freeform 67" o:spid="_x0000_s1031" style="position:absolute;left:840;top:446;width:10070;height:0;visibility:visible;mso-wrap-style:square;v-text-anchor:top" coordsize="100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oAcMA&#10;AADbAAAADwAAAGRycy9kb3ducmV2LnhtbESPS4vCQBCE74L/YWhhL6ITF5/RUURcshcRHwePTaZN&#10;gpmekJnV+O8dYcFjUVVfUYtVY0pxp9oVlhUM+hEI4tTqgjMF59NPbwrCeWSNpWVS8CQHq2W7tcBY&#10;2wcf6H70mQgQdjEqyL2vYildmpNB17cVcfCutjbog6wzqWt8BLgp5XcUjaXBgsNCjhVtckpvxz+j&#10;YJ+4CybTUTHbdqtkP1lTstt2lfrqNOs5CE+N/4T/279awXAM7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eoAcMAAADbAAAADwAAAAAAAAAAAAAAAACYAgAAZHJzL2Rv&#10;d25yZXYueG1sUEsFBgAAAAAEAAQA9QAAAIgDAAAAAA==&#10;" path="m,l10070,e" filled="f" strokecolor="#365f91" strokeweight="1.44pt">
                  <v:path arrowok="t" o:connecttype="custom" o:connectlocs="0,0;10070,0" o:connectangles="0,0"/>
                </v:shape>
                <v:shape id="Picture 66" o:spid="_x0000_s1032" type="#_x0000_t75" style="position:absolute;left:869;top:-41;width:10039;height:4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7ReP7EAAAA2wAAAA8AAABkcnMvZG93bnJldi54bWxEj0FrwkAUhO8F/8PyhN7qxkRUYjZBhJb2&#10;Uqjx4PGRfSbR7NuQXWP677uFQo/DzHzDZMVkOjHS4FrLCpaLCARxZXXLtYJT+fqyBeE8ssbOMin4&#10;JgdFPnvKMNX2wV80Hn0tAoRdigoa7/tUSlc1ZNAtbE8cvIsdDPogh1rqAR8BbjoZR9FaGmw5LDTY&#10;06Gh6na8GwXl+by5+HtSXj/eEvtpIjzEq7VSz/NpvwPhafL/4b/2u1aw2sDvl/ADZP4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7ReP7EAAAA2wAAAA8AAAAAAAAAAAAAAAAA&#10;nwIAAGRycy9kb3ducmV2LnhtbFBLBQYAAAAABAAEAPcAAACQAwAAAAA=&#10;">
                  <v:imagedata r:id="rId12" o:title=""/>
                </v:shape>
                <w10:wrap anchorx="page"/>
              </v:group>
            </w:pict>
          </mc:Fallback>
        </mc:AlternateContent>
      </w:r>
      <w:r w:rsidR="00CA088D">
        <w:rPr>
          <w:rFonts w:ascii="Palatino Linotype" w:eastAsia="Palatino Linotype" w:hAnsi="Palatino Linotype" w:cs="Palatino Linotype"/>
          <w:b/>
          <w:color w:val="17365D"/>
          <w:spacing w:val="-1"/>
          <w:sz w:val="28"/>
          <w:szCs w:val="28"/>
        </w:rPr>
        <w:tab/>
      </w:r>
      <w:r w:rsidR="00CA088D">
        <w:rPr>
          <w:rFonts w:ascii="Palatino Linotype" w:eastAsia="Palatino Linotype" w:hAnsi="Palatino Linotype" w:cs="Palatino Linotype"/>
          <w:b/>
          <w:color w:val="17365D"/>
          <w:spacing w:val="-1"/>
          <w:sz w:val="28"/>
          <w:szCs w:val="28"/>
        </w:rPr>
        <w:tab/>
      </w:r>
      <w:r w:rsidR="00CA088D">
        <w:rPr>
          <w:rFonts w:ascii="Palatino Linotype" w:eastAsia="Palatino Linotype" w:hAnsi="Palatino Linotype" w:cs="Palatino Linotype"/>
          <w:b/>
          <w:color w:val="17365D"/>
          <w:spacing w:val="-1"/>
          <w:sz w:val="28"/>
          <w:szCs w:val="28"/>
        </w:rPr>
        <w:tab/>
      </w:r>
    </w:p>
    <w:p w:rsidR="003D5EFC" w:rsidRDefault="003D5EFC" w:rsidP="003D5EFC">
      <w:pPr>
        <w:spacing w:before="16" w:line="360" w:lineRule="exact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17365D"/>
          <w:spacing w:val="-1"/>
          <w:sz w:val="28"/>
          <w:szCs w:val="28"/>
        </w:rPr>
        <w:t>Ob</w:t>
      </w:r>
      <w:r>
        <w:rPr>
          <w:rFonts w:ascii="Palatino Linotype" w:eastAsia="Palatino Linotype" w:hAnsi="Palatino Linotype" w:cs="Palatino Linotype"/>
          <w:b/>
          <w:color w:val="17365D"/>
          <w:sz w:val="28"/>
          <w:szCs w:val="28"/>
        </w:rPr>
        <w:t>j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sz w:val="28"/>
          <w:szCs w:val="28"/>
        </w:rPr>
        <w:t>e</w:t>
      </w:r>
      <w:r>
        <w:rPr>
          <w:rFonts w:ascii="Palatino Linotype" w:eastAsia="Palatino Linotype" w:hAnsi="Palatino Linotype" w:cs="Palatino Linotype"/>
          <w:b/>
          <w:color w:val="17365D"/>
          <w:sz w:val="28"/>
          <w:szCs w:val="28"/>
        </w:rPr>
        <w:t>cti</w:t>
      </w:r>
      <w:r>
        <w:rPr>
          <w:rFonts w:ascii="Palatino Linotype" w:eastAsia="Palatino Linotype" w:hAnsi="Palatino Linotype" w:cs="Palatino Linotype"/>
          <w:b/>
          <w:color w:val="17365D"/>
          <w:spacing w:val="-2"/>
          <w:sz w:val="28"/>
          <w:szCs w:val="28"/>
        </w:rPr>
        <w:t>v</w:t>
      </w:r>
      <w:r>
        <w:rPr>
          <w:rFonts w:ascii="Palatino Linotype" w:eastAsia="Palatino Linotype" w:hAnsi="Palatino Linotype" w:cs="Palatino Linotype"/>
          <w:b/>
          <w:color w:val="17365D"/>
          <w:sz w:val="28"/>
          <w:szCs w:val="28"/>
        </w:rPr>
        <w:t>e</w:t>
      </w:r>
    </w:p>
    <w:p w:rsidR="003D5EFC" w:rsidRDefault="003D5EFC" w:rsidP="003D5EFC">
      <w:pPr>
        <w:spacing w:before="10" w:line="120" w:lineRule="exact"/>
        <w:rPr>
          <w:sz w:val="13"/>
          <w:szCs w:val="13"/>
        </w:rPr>
      </w:pPr>
    </w:p>
    <w:p w:rsidR="003D5EFC" w:rsidRDefault="003D5EFC" w:rsidP="003D5EFC">
      <w:pPr>
        <w:spacing w:line="200" w:lineRule="exact"/>
      </w:pPr>
    </w:p>
    <w:p w:rsidR="00350A13" w:rsidRDefault="00350A13" w:rsidP="00350A13">
      <w:pPr>
        <w:spacing w:before="29" w:line="288" w:lineRule="auto"/>
        <w:ind w:right="69"/>
        <w:rPr>
          <w:sz w:val="24"/>
          <w:szCs w:val="24"/>
        </w:rPr>
      </w:pP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6"/>
          <w:sz w:val="24"/>
          <w:szCs w:val="24"/>
        </w:rPr>
        <w:t>e</w:t>
      </w:r>
      <w:r>
        <w:rPr>
          <w:spacing w:val="7"/>
          <w:sz w:val="24"/>
          <w:szCs w:val="24"/>
        </w:rPr>
        <w:t>nt</w:t>
      </w:r>
      <w:r>
        <w:rPr>
          <w:spacing w:val="6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5"/>
          <w:sz w:val="24"/>
          <w:szCs w:val="24"/>
        </w:rPr>
        <w:t>in</w:t>
      </w:r>
      <w:r>
        <w:rPr>
          <w:spacing w:val="7"/>
          <w:sz w:val="24"/>
          <w:szCs w:val="24"/>
        </w:rPr>
        <w:t>t</w:t>
      </w:r>
      <w:r>
        <w:rPr>
          <w:sz w:val="24"/>
          <w:szCs w:val="24"/>
        </w:rPr>
        <w:t xml:space="preserve">o a </w:t>
      </w:r>
      <w:r>
        <w:rPr>
          <w:spacing w:val="7"/>
          <w:sz w:val="24"/>
          <w:szCs w:val="24"/>
        </w:rPr>
        <w:t>th</w:t>
      </w:r>
      <w:r>
        <w:rPr>
          <w:spacing w:val="6"/>
          <w:sz w:val="24"/>
          <w:szCs w:val="24"/>
        </w:rPr>
        <w:t>r</w:t>
      </w:r>
      <w:r>
        <w:rPr>
          <w:spacing w:val="7"/>
          <w:sz w:val="24"/>
          <w:szCs w:val="24"/>
        </w:rPr>
        <w:t>ivin</w:t>
      </w:r>
      <w:r>
        <w:rPr>
          <w:sz w:val="24"/>
          <w:szCs w:val="24"/>
        </w:rPr>
        <w:t xml:space="preserve">g </w:t>
      </w:r>
      <w:r>
        <w:rPr>
          <w:spacing w:val="9"/>
          <w:sz w:val="24"/>
          <w:szCs w:val="24"/>
        </w:rPr>
        <w:t>or</w:t>
      </w:r>
      <w:r>
        <w:rPr>
          <w:spacing w:val="7"/>
          <w:sz w:val="24"/>
          <w:szCs w:val="24"/>
        </w:rPr>
        <w:t>g</w:t>
      </w:r>
      <w:r>
        <w:rPr>
          <w:spacing w:val="6"/>
          <w:sz w:val="24"/>
          <w:szCs w:val="24"/>
        </w:rPr>
        <w:t>a</w:t>
      </w:r>
      <w:r>
        <w:rPr>
          <w:spacing w:val="7"/>
          <w:sz w:val="24"/>
          <w:szCs w:val="24"/>
        </w:rPr>
        <w:t>ni</w:t>
      </w:r>
      <w:r>
        <w:rPr>
          <w:spacing w:val="11"/>
          <w:sz w:val="24"/>
          <w:szCs w:val="24"/>
        </w:rPr>
        <w:t>z</w:t>
      </w:r>
      <w:r>
        <w:rPr>
          <w:spacing w:val="6"/>
          <w:sz w:val="24"/>
          <w:szCs w:val="24"/>
        </w:rPr>
        <w:t>a</w:t>
      </w:r>
      <w:r>
        <w:rPr>
          <w:spacing w:val="7"/>
          <w:sz w:val="24"/>
          <w:szCs w:val="24"/>
        </w:rPr>
        <w:t>ti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proofErr w:type="spellStart"/>
      <w:r>
        <w:rPr>
          <w:spacing w:val="9"/>
          <w:sz w:val="24"/>
          <w:szCs w:val="24"/>
        </w:rPr>
        <w:t>w</w:t>
      </w:r>
      <w:r>
        <w:rPr>
          <w:spacing w:val="7"/>
          <w:sz w:val="24"/>
          <w:szCs w:val="24"/>
        </w:rPr>
        <w:t>h</w:t>
      </w:r>
      <w:r>
        <w:rPr>
          <w:spacing w:val="6"/>
          <w:sz w:val="24"/>
          <w:szCs w:val="24"/>
        </w:rPr>
        <w:t xml:space="preserve">ere </w:t>
      </w:r>
      <w:r>
        <w:rPr>
          <w:spacing w:val="7"/>
          <w:sz w:val="24"/>
          <w:szCs w:val="24"/>
        </w:rPr>
        <w:t>i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I</w:t>
      </w:r>
      <w:r>
        <w:rPr>
          <w:spacing w:val="6"/>
          <w:sz w:val="24"/>
          <w:szCs w:val="24"/>
        </w:rPr>
        <w:t xml:space="preserve"> ca</w:t>
      </w:r>
      <w:r>
        <w:rPr>
          <w:sz w:val="24"/>
          <w:szCs w:val="24"/>
        </w:rPr>
        <w:t xml:space="preserve">n </w:t>
      </w:r>
      <w:r>
        <w:rPr>
          <w:spacing w:val="7"/>
          <w:sz w:val="24"/>
          <w:szCs w:val="24"/>
        </w:rPr>
        <w:t>sho</w:t>
      </w:r>
      <w:r>
        <w:rPr>
          <w:spacing w:val="6"/>
          <w:sz w:val="24"/>
          <w:szCs w:val="24"/>
        </w:rPr>
        <w:t>w ca</w:t>
      </w:r>
      <w:r>
        <w:rPr>
          <w:spacing w:val="7"/>
          <w:sz w:val="24"/>
          <w:szCs w:val="24"/>
        </w:rPr>
        <w:t>s</w:t>
      </w:r>
      <w:r>
        <w:rPr>
          <w:sz w:val="24"/>
          <w:szCs w:val="24"/>
        </w:rPr>
        <w:t xml:space="preserve">e </w:t>
      </w:r>
      <w:r>
        <w:rPr>
          <w:spacing w:val="8"/>
          <w:sz w:val="24"/>
          <w:szCs w:val="24"/>
        </w:rPr>
        <w:t>m</w:t>
      </w:r>
      <w:r>
        <w:rPr>
          <w:sz w:val="24"/>
          <w:szCs w:val="24"/>
        </w:rPr>
        <w:t xml:space="preserve">y </w:t>
      </w:r>
      <w:r>
        <w:rPr>
          <w:spacing w:val="7"/>
          <w:sz w:val="24"/>
          <w:szCs w:val="24"/>
        </w:rPr>
        <w:t>ski</w:t>
      </w:r>
      <w:r>
        <w:rPr>
          <w:spacing w:val="10"/>
          <w:sz w:val="24"/>
          <w:szCs w:val="24"/>
        </w:rPr>
        <w:t>l</w:t>
      </w:r>
      <w:r>
        <w:rPr>
          <w:spacing w:val="7"/>
          <w:sz w:val="24"/>
          <w:szCs w:val="24"/>
        </w:rPr>
        <w:t>ls</w:t>
      </w:r>
      <w:r>
        <w:rPr>
          <w:sz w:val="24"/>
          <w:szCs w:val="24"/>
        </w:rPr>
        <w:t xml:space="preserve">, </w:t>
      </w:r>
      <w:r>
        <w:rPr>
          <w:spacing w:val="6"/>
          <w:sz w:val="24"/>
          <w:szCs w:val="24"/>
        </w:rPr>
        <w:t>e</w:t>
      </w:r>
      <w:r>
        <w:rPr>
          <w:spacing w:val="9"/>
          <w:sz w:val="24"/>
          <w:szCs w:val="24"/>
        </w:rPr>
        <w:t>xp</w:t>
      </w:r>
      <w:r>
        <w:rPr>
          <w:spacing w:val="6"/>
          <w:sz w:val="24"/>
          <w:szCs w:val="24"/>
        </w:rPr>
        <w:t>er</w:t>
      </w:r>
      <w:r>
        <w:rPr>
          <w:spacing w:val="7"/>
          <w:sz w:val="24"/>
          <w:szCs w:val="24"/>
        </w:rPr>
        <w:t>t</w:t>
      </w:r>
      <w:r>
        <w:rPr>
          <w:spacing w:val="10"/>
          <w:sz w:val="24"/>
          <w:szCs w:val="24"/>
        </w:rPr>
        <w:t>i</w:t>
      </w:r>
      <w:r>
        <w:rPr>
          <w:spacing w:val="7"/>
          <w:sz w:val="24"/>
          <w:szCs w:val="24"/>
        </w:rPr>
        <w:t>s</w:t>
      </w:r>
      <w:r>
        <w:rPr>
          <w:spacing w:val="8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7"/>
          <w:sz w:val="24"/>
          <w:szCs w:val="24"/>
        </w:rPr>
        <w:t>k</w:t>
      </w:r>
      <w:r>
        <w:rPr>
          <w:spacing w:val="9"/>
          <w:sz w:val="24"/>
          <w:szCs w:val="24"/>
        </w:rPr>
        <w:t>n</w:t>
      </w:r>
      <w:r>
        <w:rPr>
          <w:spacing w:val="7"/>
          <w:sz w:val="24"/>
          <w:szCs w:val="24"/>
        </w:rPr>
        <w:t>o</w:t>
      </w:r>
      <w:r>
        <w:rPr>
          <w:spacing w:val="6"/>
          <w:sz w:val="24"/>
          <w:szCs w:val="24"/>
        </w:rPr>
        <w:t>w</w:t>
      </w:r>
      <w:r>
        <w:rPr>
          <w:spacing w:val="10"/>
          <w:sz w:val="24"/>
          <w:szCs w:val="24"/>
        </w:rPr>
        <w:t>l</w:t>
      </w:r>
      <w:r>
        <w:rPr>
          <w:spacing w:val="6"/>
          <w:sz w:val="24"/>
          <w:szCs w:val="24"/>
        </w:rPr>
        <w:t>e</w:t>
      </w:r>
      <w:r>
        <w:rPr>
          <w:spacing w:val="9"/>
          <w:sz w:val="24"/>
          <w:szCs w:val="24"/>
        </w:rPr>
        <w:t>d</w:t>
      </w:r>
      <w:r>
        <w:rPr>
          <w:spacing w:val="7"/>
          <w:sz w:val="24"/>
          <w:szCs w:val="24"/>
        </w:rPr>
        <w:t>g</w:t>
      </w:r>
      <w:r>
        <w:rPr>
          <w:sz w:val="24"/>
          <w:szCs w:val="24"/>
        </w:rPr>
        <w:t xml:space="preserve">e </w:t>
      </w:r>
      <w:r>
        <w:rPr>
          <w:spacing w:val="6"/>
          <w:sz w:val="24"/>
          <w:szCs w:val="24"/>
        </w:rPr>
        <w:t>a</w:t>
      </w:r>
      <w:r>
        <w:rPr>
          <w:spacing w:val="7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6"/>
          <w:sz w:val="24"/>
          <w:szCs w:val="24"/>
        </w:rPr>
        <w:t>c</w:t>
      </w:r>
      <w:r>
        <w:rPr>
          <w:spacing w:val="9"/>
          <w:sz w:val="24"/>
          <w:szCs w:val="24"/>
        </w:rPr>
        <w:t>r</w:t>
      </w:r>
      <w:r>
        <w:rPr>
          <w:spacing w:val="6"/>
          <w:sz w:val="24"/>
          <w:szCs w:val="24"/>
        </w:rPr>
        <w:t>ea</w:t>
      </w:r>
      <w:r>
        <w:rPr>
          <w:spacing w:val="10"/>
          <w:sz w:val="24"/>
          <w:szCs w:val="24"/>
        </w:rPr>
        <w:t>t</w:t>
      </w:r>
      <w:r>
        <w:rPr>
          <w:spacing w:val="7"/>
          <w:sz w:val="24"/>
          <w:szCs w:val="24"/>
        </w:rPr>
        <w:t>ivi</w:t>
      </w:r>
      <w:r>
        <w:rPr>
          <w:spacing w:val="12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10"/>
          <w:sz w:val="24"/>
          <w:szCs w:val="24"/>
        </w:rPr>
        <w:t>t</w:t>
      </w:r>
      <w:r>
        <w:rPr>
          <w:spacing w:val="9"/>
          <w:sz w:val="24"/>
          <w:szCs w:val="24"/>
        </w:rPr>
        <w:t>ow</w:t>
      </w:r>
      <w:r>
        <w:rPr>
          <w:spacing w:val="8"/>
          <w:sz w:val="24"/>
          <w:szCs w:val="24"/>
        </w:rPr>
        <w:t>a</w:t>
      </w:r>
      <w:r>
        <w:rPr>
          <w:spacing w:val="9"/>
          <w:sz w:val="24"/>
          <w:szCs w:val="24"/>
        </w:rPr>
        <w:t>rd</w:t>
      </w:r>
      <w:r>
        <w:rPr>
          <w:sz w:val="24"/>
          <w:szCs w:val="24"/>
        </w:rPr>
        <w:t>s the</w:t>
      </w:r>
      <w:r>
        <w:rPr>
          <w:spacing w:val="2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g</w:t>
      </w:r>
      <w:r>
        <w:rPr>
          <w:spacing w:val="6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pacing w:val="6"/>
          <w:sz w:val="24"/>
          <w:szCs w:val="24"/>
        </w:rPr>
        <w:t>w</w:t>
      </w:r>
      <w:r>
        <w:rPr>
          <w:spacing w:val="7"/>
          <w:sz w:val="24"/>
          <w:szCs w:val="24"/>
        </w:rPr>
        <w:t>t</w:t>
      </w:r>
      <w:r>
        <w:rPr>
          <w:sz w:val="24"/>
          <w:szCs w:val="24"/>
        </w:rPr>
        <w:t xml:space="preserve">h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7"/>
          <w:sz w:val="24"/>
          <w:szCs w:val="24"/>
        </w:rPr>
        <w:t>th</w:t>
      </w:r>
      <w:r>
        <w:rPr>
          <w:sz w:val="24"/>
          <w:szCs w:val="24"/>
        </w:rPr>
        <w:t xml:space="preserve">e </w:t>
      </w:r>
      <w:r>
        <w:rPr>
          <w:spacing w:val="7"/>
          <w:sz w:val="24"/>
          <w:szCs w:val="24"/>
        </w:rPr>
        <w:t>o</w:t>
      </w:r>
      <w:r>
        <w:rPr>
          <w:spacing w:val="9"/>
          <w:sz w:val="24"/>
          <w:szCs w:val="24"/>
        </w:rPr>
        <w:t>r</w:t>
      </w:r>
      <w:r>
        <w:rPr>
          <w:spacing w:val="7"/>
          <w:sz w:val="24"/>
          <w:szCs w:val="24"/>
        </w:rPr>
        <w:t>g</w:t>
      </w:r>
      <w:r>
        <w:rPr>
          <w:spacing w:val="6"/>
          <w:sz w:val="24"/>
          <w:szCs w:val="24"/>
        </w:rPr>
        <w:t>a</w:t>
      </w:r>
      <w:r>
        <w:rPr>
          <w:spacing w:val="7"/>
          <w:sz w:val="24"/>
          <w:szCs w:val="24"/>
        </w:rPr>
        <w:t>ni</w:t>
      </w:r>
      <w:r>
        <w:rPr>
          <w:spacing w:val="11"/>
          <w:sz w:val="24"/>
          <w:szCs w:val="24"/>
        </w:rPr>
        <w:t>z</w:t>
      </w:r>
      <w:r>
        <w:rPr>
          <w:spacing w:val="6"/>
          <w:sz w:val="24"/>
          <w:szCs w:val="24"/>
        </w:rPr>
        <w:t>a</w:t>
      </w:r>
      <w:r>
        <w:rPr>
          <w:spacing w:val="7"/>
          <w:sz w:val="24"/>
          <w:szCs w:val="24"/>
        </w:rPr>
        <w:t>ti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 xml:space="preserve">n </w:t>
      </w:r>
      <w:r>
        <w:rPr>
          <w:spacing w:val="6"/>
          <w:sz w:val="24"/>
          <w:szCs w:val="24"/>
        </w:rPr>
        <w:t>a</w:t>
      </w:r>
      <w:r>
        <w:rPr>
          <w:spacing w:val="7"/>
          <w:sz w:val="24"/>
          <w:szCs w:val="24"/>
        </w:rPr>
        <w:t>n</w:t>
      </w:r>
      <w:r>
        <w:rPr>
          <w:sz w:val="24"/>
          <w:szCs w:val="24"/>
        </w:rPr>
        <w:t xml:space="preserve">d </w:t>
      </w:r>
      <w:r>
        <w:rPr>
          <w:spacing w:val="7"/>
          <w:sz w:val="24"/>
          <w:szCs w:val="24"/>
        </w:rPr>
        <w:t>m</w:t>
      </w:r>
      <w:r>
        <w:rPr>
          <w:sz w:val="24"/>
          <w:szCs w:val="24"/>
        </w:rPr>
        <w:t xml:space="preserve">y </w:t>
      </w:r>
      <w:proofErr w:type="gramStart"/>
      <w:r w:rsidR="00A94C6E">
        <w:rPr>
          <w:spacing w:val="8"/>
          <w:sz w:val="24"/>
          <w:szCs w:val="24"/>
        </w:rPr>
        <w:t>c</w:t>
      </w:r>
      <w:r w:rsidR="00A94C6E">
        <w:rPr>
          <w:spacing w:val="6"/>
          <w:sz w:val="24"/>
          <w:szCs w:val="24"/>
        </w:rPr>
        <w:t>a</w:t>
      </w:r>
      <w:r w:rsidR="00A94C6E">
        <w:rPr>
          <w:spacing w:val="9"/>
          <w:sz w:val="24"/>
          <w:szCs w:val="24"/>
        </w:rPr>
        <w:t>r</w:t>
      </w:r>
      <w:r w:rsidR="00A94C6E">
        <w:rPr>
          <w:spacing w:val="8"/>
          <w:sz w:val="24"/>
          <w:szCs w:val="24"/>
        </w:rPr>
        <w:t>e</w:t>
      </w:r>
      <w:r w:rsidR="00A94C6E">
        <w:rPr>
          <w:spacing w:val="6"/>
          <w:sz w:val="24"/>
          <w:szCs w:val="24"/>
        </w:rPr>
        <w:t>e</w:t>
      </w:r>
      <w:r w:rsidR="00A94C6E">
        <w:rPr>
          <w:spacing w:val="11"/>
          <w:sz w:val="24"/>
          <w:szCs w:val="24"/>
        </w:rPr>
        <w:t>r.</w:t>
      </w:r>
      <w:proofErr w:type="gramEnd"/>
      <w:r>
        <w:rPr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W</w:t>
      </w:r>
      <w:r>
        <w:rPr>
          <w:spacing w:val="7"/>
          <w:sz w:val="24"/>
          <w:szCs w:val="24"/>
        </w:rPr>
        <w:t>hi</w:t>
      </w:r>
      <w:r>
        <w:rPr>
          <w:spacing w:val="6"/>
          <w:sz w:val="24"/>
          <w:szCs w:val="24"/>
        </w:rPr>
        <w:t>c</w:t>
      </w:r>
      <w:r>
        <w:rPr>
          <w:sz w:val="24"/>
          <w:szCs w:val="24"/>
        </w:rPr>
        <w:t xml:space="preserve">h </w:t>
      </w:r>
      <w:r>
        <w:rPr>
          <w:spacing w:val="5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7"/>
          <w:sz w:val="24"/>
          <w:szCs w:val="24"/>
        </w:rPr>
        <w:t>tu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 xml:space="preserve">n </w:t>
      </w:r>
      <w:r>
        <w:rPr>
          <w:spacing w:val="7"/>
          <w:sz w:val="24"/>
          <w:szCs w:val="24"/>
        </w:rPr>
        <w:t>di</w:t>
      </w:r>
      <w:r>
        <w:rPr>
          <w:spacing w:val="9"/>
          <w:sz w:val="24"/>
          <w:szCs w:val="24"/>
        </w:rPr>
        <w:t>r</w:t>
      </w:r>
      <w:r>
        <w:rPr>
          <w:spacing w:val="8"/>
          <w:sz w:val="24"/>
          <w:szCs w:val="24"/>
        </w:rPr>
        <w:t>e</w:t>
      </w:r>
      <w:r>
        <w:rPr>
          <w:spacing w:val="6"/>
          <w:sz w:val="24"/>
          <w:szCs w:val="24"/>
        </w:rPr>
        <w:t>c</w:t>
      </w:r>
      <w:r>
        <w:rPr>
          <w:spacing w:val="7"/>
          <w:sz w:val="24"/>
          <w:szCs w:val="24"/>
        </w:rPr>
        <w:t>t</w:t>
      </w:r>
      <w:r>
        <w:rPr>
          <w:spacing w:val="12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r</w:t>
      </w:r>
    </w:p>
    <w:p w:rsidR="00350A13" w:rsidRDefault="00350A13" w:rsidP="00350A13">
      <w:pPr>
        <w:spacing w:before="4" w:line="260" w:lineRule="exact"/>
        <w:rPr>
          <w:position w:val="-1"/>
          <w:sz w:val="24"/>
          <w:szCs w:val="24"/>
        </w:rPr>
      </w:pPr>
      <w:r>
        <w:rPr>
          <w:spacing w:val="7"/>
          <w:position w:val="-1"/>
          <w:sz w:val="24"/>
          <w:szCs w:val="24"/>
        </w:rPr>
        <w:t>Ind</w:t>
      </w:r>
      <w:r>
        <w:rPr>
          <w:spacing w:val="10"/>
          <w:position w:val="-1"/>
          <w:sz w:val="24"/>
          <w:szCs w:val="24"/>
        </w:rPr>
        <w:t>i</w:t>
      </w:r>
      <w:r>
        <w:rPr>
          <w:spacing w:val="6"/>
          <w:position w:val="-1"/>
          <w:sz w:val="24"/>
          <w:szCs w:val="24"/>
        </w:rPr>
        <w:t>r</w:t>
      </w:r>
      <w:r>
        <w:rPr>
          <w:spacing w:val="8"/>
          <w:position w:val="-1"/>
          <w:sz w:val="24"/>
          <w:szCs w:val="24"/>
        </w:rPr>
        <w:t>e</w:t>
      </w:r>
      <w:r>
        <w:rPr>
          <w:spacing w:val="6"/>
          <w:position w:val="-1"/>
          <w:sz w:val="24"/>
          <w:szCs w:val="24"/>
        </w:rPr>
        <w:t>c</w:t>
      </w:r>
      <w:r>
        <w:rPr>
          <w:spacing w:val="7"/>
          <w:position w:val="-1"/>
          <w:sz w:val="24"/>
          <w:szCs w:val="24"/>
        </w:rPr>
        <w:t>t</w:t>
      </w:r>
      <w:r>
        <w:rPr>
          <w:spacing w:val="12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 xml:space="preserve">y </w:t>
      </w:r>
      <w:r>
        <w:rPr>
          <w:spacing w:val="7"/>
          <w:position w:val="-1"/>
          <w:sz w:val="24"/>
          <w:szCs w:val="24"/>
        </w:rPr>
        <w:t>h</w:t>
      </w:r>
      <w:r>
        <w:rPr>
          <w:spacing w:val="6"/>
          <w:position w:val="-1"/>
          <w:sz w:val="24"/>
          <w:szCs w:val="24"/>
        </w:rPr>
        <w:t>e</w:t>
      </w:r>
      <w:r>
        <w:rPr>
          <w:spacing w:val="7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 xml:space="preserve">p </w:t>
      </w:r>
      <w:r>
        <w:rPr>
          <w:spacing w:val="6"/>
          <w:position w:val="-1"/>
          <w:sz w:val="24"/>
          <w:szCs w:val="24"/>
        </w:rPr>
        <w:t>f</w:t>
      </w:r>
      <w:r>
        <w:rPr>
          <w:spacing w:val="7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 xml:space="preserve">r </w:t>
      </w:r>
      <w:r>
        <w:rPr>
          <w:spacing w:val="7"/>
          <w:position w:val="-1"/>
          <w:sz w:val="24"/>
          <w:szCs w:val="24"/>
        </w:rPr>
        <w:t>n</w:t>
      </w:r>
      <w:r>
        <w:rPr>
          <w:spacing w:val="6"/>
          <w:position w:val="-1"/>
          <w:sz w:val="24"/>
          <w:szCs w:val="24"/>
        </w:rPr>
        <w:t>a</w:t>
      </w:r>
      <w:r>
        <w:rPr>
          <w:spacing w:val="7"/>
          <w:position w:val="-1"/>
          <w:sz w:val="24"/>
          <w:szCs w:val="24"/>
        </w:rPr>
        <w:t>t</w:t>
      </w:r>
      <w:r>
        <w:rPr>
          <w:spacing w:val="10"/>
          <w:position w:val="-1"/>
          <w:sz w:val="24"/>
          <w:szCs w:val="24"/>
        </w:rPr>
        <w:t>i</w:t>
      </w:r>
      <w:r>
        <w:rPr>
          <w:spacing w:val="7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 xml:space="preserve">n </w:t>
      </w:r>
      <w:r>
        <w:rPr>
          <w:spacing w:val="7"/>
          <w:position w:val="-1"/>
          <w:sz w:val="24"/>
          <w:szCs w:val="24"/>
        </w:rPr>
        <w:t>buildi</w:t>
      </w:r>
      <w:r>
        <w:rPr>
          <w:spacing w:val="9"/>
          <w:position w:val="-1"/>
          <w:sz w:val="24"/>
          <w:szCs w:val="24"/>
        </w:rPr>
        <w:t>ng</w:t>
      </w:r>
      <w:r>
        <w:rPr>
          <w:position w:val="-1"/>
          <w:sz w:val="24"/>
          <w:szCs w:val="24"/>
        </w:rPr>
        <w:t>.</w:t>
      </w:r>
    </w:p>
    <w:p w:rsidR="000203F1" w:rsidRDefault="000203F1" w:rsidP="00350A13">
      <w:pPr>
        <w:spacing w:before="4" w:line="260" w:lineRule="exact"/>
        <w:rPr>
          <w:position w:val="-1"/>
          <w:sz w:val="24"/>
          <w:szCs w:val="24"/>
        </w:rPr>
      </w:pPr>
    </w:p>
    <w:p w:rsidR="000203F1" w:rsidRDefault="00CD3A25" w:rsidP="000203F1">
      <w:pPr>
        <w:rPr>
          <w:rFonts w:ascii="Palatino Linotype" w:eastAsia="Palatino Linotype" w:hAnsi="Palatino Linotype" w:cs="Palatino Linotype"/>
          <w:b/>
          <w:color w:val="17365D"/>
          <w:sz w:val="28"/>
          <w:szCs w:val="28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margin">
                  <wp:posOffset>-45720</wp:posOffset>
                </wp:positionH>
                <wp:positionV relativeFrom="page">
                  <wp:posOffset>7267575</wp:posOffset>
                </wp:positionV>
                <wp:extent cx="6440805" cy="224155"/>
                <wp:effectExtent l="0" t="0" r="17145" b="23495"/>
                <wp:wrapNone/>
                <wp:docPr id="3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0805" cy="224155"/>
                          <a:chOff x="950" y="1368"/>
                          <a:chExt cx="10172" cy="492"/>
                        </a:xfrm>
                      </wpg:grpSpPr>
                      <wps:wsp>
                        <wps:cNvPr id="36" name="Freeform 109"/>
                        <wps:cNvSpPr>
                          <a:spLocks/>
                        </wps:cNvSpPr>
                        <wps:spPr bwMode="auto">
                          <a:xfrm>
                            <a:off x="11009" y="1368"/>
                            <a:ext cx="113" cy="475"/>
                          </a:xfrm>
                          <a:custGeom>
                            <a:avLst/>
                            <a:gdLst>
                              <a:gd name="T0" fmla="+- 0 11009 11009"/>
                              <a:gd name="T1" fmla="*/ T0 w 113"/>
                              <a:gd name="T2" fmla="+- 0 1843 1368"/>
                              <a:gd name="T3" fmla="*/ 1843 h 475"/>
                              <a:gd name="T4" fmla="+- 0 11122 11009"/>
                              <a:gd name="T5" fmla="*/ T4 w 113"/>
                              <a:gd name="T6" fmla="+- 0 1843 1368"/>
                              <a:gd name="T7" fmla="*/ 1843 h 475"/>
                              <a:gd name="T8" fmla="+- 0 11122 11009"/>
                              <a:gd name="T9" fmla="*/ T8 w 113"/>
                              <a:gd name="T10" fmla="+- 0 1368 1368"/>
                              <a:gd name="T11" fmla="*/ 1368 h 475"/>
                              <a:gd name="T12" fmla="+- 0 11009 11009"/>
                              <a:gd name="T13" fmla="*/ T12 w 113"/>
                              <a:gd name="T14" fmla="+- 0 1368 1368"/>
                              <a:gd name="T15" fmla="*/ 1368 h 475"/>
                              <a:gd name="T16" fmla="+- 0 11009 11009"/>
                              <a:gd name="T17" fmla="*/ T16 w 113"/>
                              <a:gd name="T18" fmla="+- 0 1843 1368"/>
                              <a:gd name="T19" fmla="*/ 1843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" h="475">
                                <a:moveTo>
                                  <a:pt x="0" y="475"/>
                                </a:moveTo>
                                <a:lnTo>
                                  <a:pt x="113" y="475"/>
                                </a:lnTo>
                                <a:lnTo>
                                  <a:pt x="1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10"/>
                        <wps:cNvSpPr>
                          <a:spLocks/>
                        </wps:cNvSpPr>
                        <wps:spPr bwMode="auto">
                          <a:xfrm>
                            <a:off x="965" y="1368"/>
                            <a:ext cx="113" cy="475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13"/>
                              <a:gd name="T2" fmla="+- 0 1843 1368"/>
                              <a:gd name="T3" fmla="*/ 1843 h 475"/>
                              <a:gd name="T4" fmla="+- 0 1078 965"/>
                              <a:gd name="T5" fmla="*/ T4 w 113"/>
                              <a:gd name="T6" fmla="+- 0 1843 1368"/>
                              <a:gd name="T7" fmla="*/ 1843 h 475"/>
                              <a:gd name="T8" fmla="+- 0 1078 965"/>
                              <a:gd name="T9" fmla="*/ T8 w 113"/>
                              <a:gd name="T10" fmla="+- 0 1368 1368"/>
                              <a:gd name="T11" fmla="*/ 1368 h 475"/>
                              <a:gd name="T12" fmla="+- 0 965 965"/>
                              <a:gd name="T13" fmla="*/ T12 w 113"/>
                              <a:gd name="T14" fmla="+- 0 1368 1368"/>
                              <a:gd name="T15" fmla="*/ 1368 h 475"/>
                              <a:gd name="T16" fmla="+- 0 965 965"/>
                              <a:gd name="T17" fmla="*/ T16 w 113"/>
                              <a:gd name="T18" fmla="+- 0 1843 1368"/>
                              <a:gd name="T19" fmla="*/ 1843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" h="475">
                                <a:moveTo>
                                  <a:pt x="0" y="475"/>
                                </a:moveTo>
                                <a:lnTo>
                                  <a:pt x="113" y="475"/>
                                </a:lnTo>
                                <a:lnTo>
                                  <a:pt x="1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11"/>
                        <wps:cNvSpPr>
                          <a:spLocks/>
                        </wps:cNvSpPr>
                        <wps:spPr bwMode="auto">
                          <a:xfrm>
                            <a:off x="1078" y="1368"/>
                            <a:ext cx="9931" cy="475"/>
                          </a:xfrm>
                          <a:custGeom>
                            <a:avLst/>
                            <a:gdLst>
                              <a:gd name="T0" fmla="+- 0 1078 1078"/>
                              <a:gd name="T1" fmla="*/ T0 w 9931"/>
                              <a:gd name="T2" fmla="+- 0 1843 1368"/>
                              <a:gd name="T3" fmla="*/ 1843 h 475"/>
                              <a:gd name="T4" fmla="+- 0 11009 1078"/>
                              <a:gd name="T5" fmla="*/ T4 w 9931"/>
                              <a:gd name="T6" fmla="+- 0 1843 1368"/>
                              <a:gd name="T7" fmla="*/ 1843 h 475"/>
                              <a:gd name="T8" fmla="+- 0 11009 1078"/>
                              <a:gd name="T9" fmla="*/ T8 w 9931"/>
                              <a:gd name="T10" fmla="+- 0 1368 1368"/>
                              <a:gd name="T11" fmla="*/ 1368 h 475"/>
                              <a:gd name="T12" fmla="+- 0 1078 1078"/>
                              <a:gd name="T13" fmla="*/ T12 w 9931"/>
                              <a:gd name="T14" fmla="+- 0 1368 1368"/>
                              <a:gd name="T15" fmla="*/ 1368 h 475"/>
                              <a:gd name="T16" fmla="+- 0 1078 1078"/>
                              <a:gd name="T17" fmla="*/ T16 w 9931"/>
                              <a:gd name="T18" fmla="+- 0 1843 1368"/>
                              <a:gd name="T19" fmla="*/ 1843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31" h="475">
                                <a:moveTo>
                                  <a:pt x="0" y="475"/>
                                </a:moveTo>
                                <a:lnTo>
                                  <a:pt x="9931" y="475"/>
                                </a:lnTo>
                                <a:lnTo>
                                  <a:pt x="99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12"/>
                        <wps:cNvSpPr>
                          <a:spLocks/>
                        </wps:cNvSpPr>
                        <wps:spPr bwMode="auto">
                          <a:xfrm>
                            <a:off x="966" y="1842"/>
                            <a:ext cx="10155" cy="0"/>
                          </a:xfrm>
                          <a:custGeom>
                            <a:avLst/>
                            <a:gdLst>
                              <a:gd name="T0" fmla="+- 0 966 966"/>
                              <a:gd name="T1" fmla="*/ T0 w 10155"/>
                              <a:gd name="T2" fmla="+- 0 11121 966"/>
                              <a:gd name="T3" fmla="*/ T2 w 101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55">
                                <a:moveTo>
                                  <a:pt x="0" y="0"/>
                                </a:moveTo>
                                <a:lnTo>
                                  <a:pt x="10155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13"/>
                        <wps:cNvSpPr>
                          <a:spLocks/>
                        </wps:cNvSpPr>
                        <wps:spPr bwMode="auto">
                          <a:xfrm>
                            <a:off x="950" y="1860"/>
                            <a:ext cx="10170" cy="0"/>
                          </a:xfrm>
                          <a:custGeom>
                            <a:avLst/>
                            <a:gdLst>
                              <a:gd name="T0" fmla="+- 0 950 950"/>
                              <a:gd name="T1" fmla="*/ T0 w 10170"/>
                              <a:gd name="T2" fmla="+- 0 11120 950"/>
                              <a:gd name="T3" fmla="*/ T2 w 101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70">
                                <a:moveTo>
                                  <a:pt x="0" y="0"/>
                                </a:moveTo>
                                <a:lnTo>
                                  <a:pt x="10170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-3.6pt;margin-top:572.25pt;width:507.15pt;height:17.65pt;z-index:-251639808;mso-position-horizontal-relative:margin;mso-position-vertical-relative:page" coordorigin="950,1368" coordsize="10172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">
                <v:shape id="Freeform 109" o:spid="_x0000_s1027" style="position:absolute;left:11009;top:1368;width:113;height:475;visibility:visible;mso-wrap-style:square;v-text-anchor:top" coordsize="113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6qeMYA&#10;AADbAAAADwAAAGRycy9kb3ducmV2LnhtbESPT2vCQBTE70K/w/IKvelGS63GbKS0CB5awejF2zP7&#10;zJ9m34bsqmk/vSsUehxm5jdMsuxNIy7UucqygvEoAkGcW11xoWC/Ww1nIJxH1thYJgU/5GCZPgwS&#10;jLW98pYumS9EgLCLUUHpfRtL6fKSDLqRbYmDd7KdQR9kV0jd4TXATSMnUTSVBisOCyW29F5S/p2d&#10;jYLjBL9ePrP5cfO6rfcHc/6d1fWHUk+P/dsChKfe/4f/2mut4HkK9y/hB8j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6qeMYAAADbAAAADwAAAAAAAAAAAAAAAACYAgAAZHJz&#10;L2Rvd25yZXYueG1sUEsFBgAAAAAEAAQA9QAAAIsDAAAAAA==&#10;" path="m,475r113,l113,,,,,475xe" fillcolor="#d9d9d9" stroked="f">
                  <v:path arrowok="t" o:connecttype="custom" o:connectlocs="0,1843;113,1843;113,1368;0,1368;0,1843" o:connectangles="0,0,0,0,0"/>
                </v:shape>
                <v:shape id="Freeform 110" o:spid="_x0000_s1028" style="position:absolute;left:965;top:1368;width:113;height:475;visibility:visible;mso-wrap-style:square;v-text-anchor:top" coordsize="113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IP48YA&#10;AADbAAAADwAAAGRycy9kb3ducmV2LnhtbESPT2vCQBTE7wW/w/KE3upGi9Wm2UhRBA+tYOqlt2f2&#10;mT/Nvg3ZVWM/vSsUehxm5jdMsuhNI87UucqygvEoAkGcW11xoWD/tX6ag3AeWWNjmRRcycEiHTwk&#10;GGt74R2dM1+IAGEXo4LS+zaW0uUlGXQj2xIH72g7gz7IrpC6w0uAm0ZOouhFGqw4LJTY0rKk/Cc7&#10;GQWHCX5OP7LXw3a2q/ff5vQ7r+uVUo/D/v0NhKfe/4f/2hut4HkG9y/hB8j0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6IP48YAAADbAAAADwAAAAAAAAAAAAAAAACYAgAAZHJz&#10;L2Rvd25yZXYueG1sUEsFBgAAAAAEAAQA9QAAAIsDAAAAAA==&#10;" path="m,475r113,l113,,,,,475xe" fillcolor="#d9d9d9" stroked="f">
                  <v:path arrowok="t" o:connecttype="custom" o:connectlocs="0,1843;113,1843;113,1368;0,1368;0,1843" o:connectangles="0,0,0,0,0"/>
                </v:shape>
                <v:shape id="Freeform 111" o:spid="_x0000_s1029" style="position:absolute;left:1078;top:1368;width:9931;height:475;visibility:visible;mso-wrap-style:square;v-text-anchor:top" coordsize="9931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/qr8A&#10;AADbAAAADwAAAGRycy9kb3ducmV2LnhtbERPTYvCMBC9C/sfwgh701QFcbuNUoSFXquiu7ehGdvS&#10;ZlKSqN1/bw6Cx8f7znaj6cWdnG8tK1jMExDEldUt1wpOx5/ZBoQPyBp7y6Tgnzzsth+TDFNtH1zS&#10;/RBqEUPYp6igCWFIpfRVQwb93A7EkbtaZzBE6GqpHT5iuOnlMknW0mDLsaHBgfYNVd3hZhTstbus&#10;XLH5u+bn8rf8Ct0pzxOlPqdj/g0i0Bje4pe70ApWcWz8En+A3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bD+qvwAAANsAAAAPAAAAAAAAAAAAAAAAAJgCAABkcnMvZG93bnJl&#10;di54bWxQSwUGAAAAAAQABAD1AAAAhAMAAAAA&#10;" path="m,475r9931,l9931,,,,,475xe" fillcolor="#d9d9d9" stroked="f">
                  <v:path arrowok="t" o:connecttype="custom" o:connectlocs="0,1843;9931,1843;9931,1368;0,1368;0,1843" o:connectangles="0,0,0,0,0"/>
                </v:shape>
                <v:shape id="Freeform 112" o:spid="_x0000_s1030" style="position:absolute;left:966;top:1842;width:10155;height:0;visibility:visible;mso-wrap-style:square;v-text-anchor:top" coordsize="101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+WEcMA&#10;AADbAAAADwAAAGRycy9kb3ducmV2LnhtbESPS2vDMBCE74H+B7GF3mI5LQ2tGyW4hkKueUDIbZHW&#10;D2qtXEv1499XhUCOw8x8w2x2k23FQL1vHCtYJSkIYu1Mw5WC8+lr+QbCB2SDrWNSMJOH3fZhscHM&#10;uJEPNBxDJSKEfYYK6hC6TEqva7LoE9cRR690vcUQZV9J0+MY4baVz2m6lhYbjgs1dlTUpL+Pv1bB&#10;ng/5589szkNVdqtCX68X3b4q9fQ45R8gAk3hHr6190bByzv8f4k/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c+WEcMAAADbAAAADwAAAAAAAAAAAAAAAACYAgAAZHJzL2Rv&#10;d25yZXYueG1sUEsFBgAAAAAEAAQA9QAAAIgDAAAAAA==&#10;" path="m,l10155,e" filled="f" strokecolor="#d9d9d9" strokeweight=".14pt">
                  <v:path arrowok="t" o:connecttype="custom" o:connectlocs="0,0;10155,0" o:connectangles="0,0"/>
                </v:shape>
                <v:shape id="Freeform 113" o:spid="_x0000_s1031" style="position:absolute;left:950;top:1860;width:10170;height:0;visibility:visible;mso-wrap-style:square;v-text-anchor:top" coordsize="101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TcmsMA&#10;AADbAAAADwAAAGRycy9kb3ducmV2LnhtbERPy4rCMBTdC/5DuIIb0XQG0VqNIoLDLIYBHwjurs21&#10;rTY3pYla/frJYsDl4bxni8aU4k61Kywr+BhEIIhTqwvOFOx3634MwnlkjaVlUvAkB4t5uzXDRNsH&#10;b+i+9ZkIIewSVJB7XyVSujQng25gK+LAnW1t0AdYZ1LX+AjhppSfUTSSBgsODTlWtMopvW5vRsHr&#10;VU16Y3c8Hb7K38tptIrXP5NYqW6nWU5BeGr8W/zv/tYKhmF9+BJ+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TcmsMAAADbAAAADwAAAAAAAAAAAAAAAACYAgAAZHJzL2Rv&#10;d25yZXYueG1sUEsFBgAAAAAEAAQA9QAAAIgDAAAAAA==&#10;" path="m,l10170,e" filled="f" strokecolor="#365f91" strokeweight="1.44pt">
                  <v:path arrowok="t" o:connecttype="custom" o:connectlocs="0,0;10170,0" o:connectangles="0,0"/>
                </v:shape>
                <w10:wrap anchorx="margin" anchory="page"/>
              </v:group>
            </w:pict>
          </mc:Fallback>
        </mc:AlternateContent>
      </w:r>
      <w:r w:rsidR="006005AD" w:rsidRPr="006005AD"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 xml:space="preserve"> </w:t>
      </w:r>
      <w:r w:rsidR="006005AD"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A</w:t>
      </w:r>
      <w:r w:rsidR="006005AD"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ca</w:t>
      </w:r>
      <w:r w:rsidR="006005AD">
        <w:rPr>
          <w:rFonts w:ascii="Palatino Linotype" w:eastAsia="Palatino Linotype" w:hAnsi="Palatino Linotype" w:cs="Palatino Linotype"/>
          <w:b/>
          <w:color w:val="17365D"/>
          <w:spacing w:val="-3"/>
          <w:position w:val="1"/>
          <w:sz w:val="28"/>
          <w:szCs w:val="28"/>
        </w:rPr>
        <w:t>d</w:t>
      </w:r>
      <w:r w:rsidR="006005AD"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e</w:t>
      </w:r>
      <w:r w:rsidR="006005AD"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m</w:t>
      </w:r>
      <w:r w:rsidR="006005AD"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i</w:t>
      </w:r>
      <w:r w:rsidR="006005AD"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c</w:t>
      </w:r>
      <w:r w:rsidR="00144F53">
        <w:rPr>
          <w:rFonts w:ascii="Palatino Linotype" w:eastAsia="Palatino Linotype" w:hAnsi="Palatino Linotype" w:cs="Palatino Linotype"/>
          <w:b/>
          <w:color w:val="17365D"/>
          <w:sz w:val="28"/>
          <w:szCs w:val="28"/>
        </w:rPr>
        <w:t xml:space="preserve"> </w:t>
      </w:r>
      <w:r w:rsidR="000203F1">
        <w:rPr>
          <w:rFonts w:ascii="Palatino Linotype" w:eastAsia="Palatino Linotype" w:hAnsi="Palatino Linotype" w:cs="Palatino Linotype"/>
          <w:b/>
          <w:color w:val="17365D"/>
          <w:sz w:val="28"/>
          <w:szCs w:val="28"/>
        </w:rPr>
        <w:t>Project</w:t>
      </w:r>
    </w:p>
    <w:p w:rsidR="000203F1" w:rsidRDefault="000203F1" w:rsidP="000203F1"/>
    <w:p w:rsidR="003D5EFC" w:rsidRPr="00A94C6E" w:rsidRDefault="00A94C6E" w:rsidP="00A94C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URBAN SPRAWAL </w:t>
      </w:r>
      <w:r w:rsidRPr="000203F1">
        <w:rPr>
          <w:sz w:val="24"/>
          <w:szCs w:val="24"/>
        </w:rPr>
        <w:t>ANALYSIS</w:t>
      </w:r>
      <w:r>
        <w:rPr>
          <w:sz w:val="24"/>
          <w:szCs w:val="24"/>
        </w:rPr>
        <w:t xml:space="preserve"> OF THE </w:t>
      </w:r>
      <w:r w:rsidRPr="000203F1">
        <w:rPr>
          <w:sz w:val="24"/>
          <w:szCs w:val="24"/>
        </w:rPr>
        <w:t>KOLHAPUR</w:t>
      </w:r>
      <w:r>
        <w:rPr>
          <w:sz w:val="24"/>
          <w:szCs w:val="24"/>
        </w:rPr>
        <w:t xml:space="preserve"> CITY USING REMOTE SENSING &amp; GIS TECHNOLOGY </w:t>
      </w:r>
    </w:p>
    <w:p w:rsidR="000203F1" w:rsidRDefault="000203F1" w:rsidP="003D5EFC">
      <w:pPr>
        <w:spacing w:line="200" w:lineRule="exact"/>
      </w:pPr>
    </w:p>
    <w:p w:rsidR="00BD1C47" w:rsidRDefault="00CD3A25" w:rsidP="003D5EFC">
      <w:pPr>
        <w:spacing w:line="200" w:lineRule="exact"/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margin">
                  <wp:posOffset>-100965</wp:posOffset>
                </wp:positionH>
                <wp:positionV relativeFrom="page">
                  <wp:posOffset>8195945</wp:posOffset>
                </wp:positionV>
                <wp:extent cx="6440805" cy="224155"/>
                <wp:effectExtent l="0" t="0" r="17145" b="23495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0805" cy="224155"/>
                          <a:chOff x="950" y="1368"/>
                          <a:chExt cx="10172" cy="492"/>
                        </a:xfrm>
                      </wpg:grpSpPr>
                      <wps:wsp>
                        <wps:cNvPr id="30" name="Freeform 109"/>
                        <wps:cNvSpPr>
                          <a:spLocks/>
                        </wps:cNvSpPr>
                        <wps:spPr bwMode="auto">
                          <a:xfrm>
                            <a:off x="11009" y="1368"/>
                            <a:ext cx="113" cy="475"/>
                          </a:xfrm>
                          <a:custGeom>
                            <a:avLst/>
                            <a:gdLst>
                              <a:gd name="T0" fmla="+- 0 11009 11009"/>
                              <a:gd name="T1" fmla="*/ T0 w 113"/>
                              <a:gd name="T2" fmla="+- 0 1843 1368"/>
                              <a:gd name="T3" fmla="*/ 1843 h 475"/>
                              <a:gd name="T4" fmla="+- 0 11122 11009"/>
                              <a:gd name="T5" fmla="*/ T4 w 113"/>
                              <a:gd name="T6" fmla="+- 0 1843 1368"/>
                              <a:gd name="T7" fmla="*/ 1843 h 475"/>
                              <a:gd name="T8" fmla="+- 0 11122 11009"/>
                              <a:gd name="T9" fmla="*/ T8 w 113"/>
                              <a:gd name="T10" fmla="+- 0 1368 1368"/>
                              <a:gd name="T11" fmla="*/ 1368 h 475"/>
                              <a:gd name="T12" fmla="+- 0 11009 11009"/>
                              <a:gd name="T13" fmla="*/ T12 w 113"/>
                              <a:gd name="T14" fmla="+- 0 1368 1368"/>
                              <a:gd name="T15" fmla="*/ 1368 h 475"/>
                              <a:gd name="T16" fmla="+- 0 11009 11009"/>
                              <a:gd name="T17" fmla="*/ T16 w 113"/>
                              <a:gd name="T18" fmla="+- 0 1843 1368"/>
                              <a:gd name="T19" fmla="*/ 1843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" h="475">
                                <a:moveTo>
                                  <a:pt x="0" y="475"/>
                                </a:moveTo>
                                <a:lnTo>
                                  <a:pt x="113" y="475"/>
                                </a:lnTo>
                                <a:lnTo>
                                  <a:pt x="1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110"/>
                        <wps:cNvSpPr>
                          <a:spLocks/>
                        </wps:cNvSpPr>
                        <wps:spPr bwMode="auto">
                          <a:xfrm>
                            <a:off x="965" y="1368"/>
                            <a:ext cx="113" cy="475"/>
                          </a:xfrm>
                          <a:custGeom>
                            <a:avLst/>
                            <a:gdLst>
                              <a:gd name="T0" fmla="+- 0 965 965"/>
                              <a:gd name="T1" fmla="*/ T0 w 113"/>
                              <a:gd name="T2" fmla="+- 0 1843 1368"/>
                              <a:gd name="T3" fmla="*/ 1843 h 475"/>
                              <a:gd name="T4" fmla="+- 0 1078 965"/>
                              <a:gd name="T5" fmla="*/ T4 w 113"/>
                              <a:gd name="T6" fmla="+- 0 1843 1368"/>
                              <a:gd name="T7" fmla="*/ 1843 h 475"/>
                              <a:gd name="T8" fmla="+- 0 1078 965"/>
                              <a:gd name="T9" fmla="*/ T8 w 113"/>
                              <a:gd name="T10" fmla="+- 0 1368 1368"/>
                              <a:gd name="T11" fmla="*/ 1368 h 475"/>
                              <a:gd name="T12" fmla="+- 0 965 965"/>
                              <a:gd name="T13" fmla="*/ T12 w 113"/>
                              <a:gd name="T14" fmla="+- 0 1368 1368"/>
                              <a:gd name="T15" fmla="*/ 1368 h 475"/>
                              <a:gd name="T16" fmla="+- 0 965 965"/>
                              <a:gd name="T17" fmla="*/ T16 w 113"/>
                              <a:gd name="T18" fmla="+- 0 1843 1368"/>
                              <a:gd name="T19" fmla="*/ 1843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" h="475">
                                <a:moveTo>
                                  <a:pt x="0" y="475"/>
                                </a:moveTo>
                                <a:lnTo>
                                  <a:pt x="113" y="475"/>
                                </a:lnTo>
                                <a:lnTo>
                                  <a:pt x="1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11"/>
                        <wps:cNvSpPr>
                          <a:spLocks/>
                        </wps:cNvSpPr>
                        <wps:spPr bwMode="auto">
                          <a:xfrm>
                            <a:off x="1078" y="1368"/>
                            <a:ext cx="9931" cy="475"/>
                          </a:xfrm>
                          <a:custGeom>
                            <a:avLst/>
                            <a:gdLst>
                              <a:gd name="T0" fmla="+- 0 1078 1078"/>
                              <a:gd name="T1" fmla="*/ T0 w 9931"/>
                              <a:gd name="T2" fmla="+- 0 1843 1368"/>
                              <a:gd name="T3" fmla="*/ 1843 h 475"/>
                              <a:gd name="T4" fmla="+- 0 11009 1078"/>
                              <a:gd name="T5" fmla="*/ T4 w 9931"/>
                              <a:gd name="T6" fmla="+- 0 1843 1368"/>
                              <a:gd name="T7" fmla="*/ 1843 h 475"/>
                              <a:gd name="T8" fmla="+- 0 11009 1078"/>
                              <a:gd name="T9" fmla="*/ T8 w 9931"/>
                              <a:gd name="T10" fmla="+- 0 1368 1368"/>
                              <a:gd name="T11" fmla="*/ 1368 h 475"/>
                              <a:gd name="T12" fmla="+- 0 1078 1078"/>
                              <a:gd name="T13" fmla="*/ T12 w 9931"/>
                              <a:gd name="T14" fmla="+- 0 1368 1368"/>
                              <a:gd name="T15" fmla="*/ 1368 h 475"/>
                              <a:gd name="T16" fmla="+- 0 1078 1078"/>
                              <a:gd name="T17" fmla="*/ T16 w 9931"/>
                              <a:gd name="T18" fmla="+- 0 1843 1368"/>
                              <a:gd name="T19" fmla="*/ 1843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931" h="475">
                                <a:moveTo>
                                  <a:pt x="0" y="475"/>
                                </a:moveTo>
                                <a:lnTo>
                                  <a:pt x="9931" y="475"/>
                                </a:lnTo>
                                <a:lnTo>
                                  <a:pt x="99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12"/>
                        <wps:cNvSpPr>
                          <a:spLocks/>
                        </wps:cNvSpPr>
                        <wps:spPr bwMode="auto">
                          <a:xfrm>
                            <a:off x="966" y="1842"/>
                            <a:ext cx="10155" cy="0"/>
                          </a:xfrm>
                          <a:custGeom>
                            <a:avLst/>
                            <a:gdLst>
                              <a:gd name="T0" fmla="+- 0 966 966"/>
                              <a:gd name="T1" fmla="*/ T0 w 10155"/>
                              <a:gd name="T2" fmla="+- 0 11121 966"/>
                              <a:gd name="T3" fmla="*/ T2 w 101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55">
                                <a:moveTo>
                                  <a:pt x="0" y="0"/>
                                </a:moveTo>
                                <a:lnTo>
                                  <a:pt x="10155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13"/>
                        <wps:cNvSpPr>
                          <a:spLocks/>
                        </wps:cNvSpPr>
                        <wps:spPr bwMode="auto">
                          <a:xfrm>
                            <a:off x="950" y="1860"/>
                            <a:ext cx="10170" cy="0"/>
                          </a:xfrm>
                          <a:custGeom>
                            <a:avLst/>
                            <a:gdLst>
                              <a:gd name="T0" fmla="+- 0 950 950"/>
                              <a:gd name="T1" fmla="*/ T0 w 10170"/>
                              <a:gd name="T2" fmla="+- 0 11120 950"/>
                              <a:gd name="T3" fmla="*/ T2 w 101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70">
                                <a:moveTo>
                                  <a:pt x="0" y="0"/>
                                </a:moveTo>
                                <a:lnTo>
                                  <a:pt x="10170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-7.95pt;margin-top:645.35pt;width:507.15pt;height:17.65pt;z-index:-251634688;mso-position-horizontal-relative:margin;mso-position-vertical-relative:page" coordorigin="950,1368" coordsize="10172,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">
                <v:shape id="Freeform 109" o:spid="_x0000_s1027" style="position:absolute;left:11009;top:1368;width:113;height:475;visibility:visible;mso-wrap-style:square;v-text-anchor:top" coordsize="113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uXl8MA&#10;AADbAAAADwAAAGRycy9kb3ducmV2LnhtbERPy2rCQBTdF/yH4Qru6qSKbYwZpSiFLqxg6qa7m8xt&#10;Hs3cCZlRo1/fWRS6PJx3uhlMKy7Uu9qygqdpBIK4sLrmUsHp8+0xBuE8ssbWMim4kYPNevSQYqLt&#10;lY90yXwpQgi7BBVU3neJlK6oyKCb2o44cN+2N+gD7Eupe7yGcNPKWRQ9S4M1h4YKO9pWVPxkZ6Mg&#10;n+HHYp8t88PLsTl9mfM9bpqdUpPx8LoC4Wnw/+I/97tWMA/rw5fw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uXl8MAAADbAAAADwAAAAAAAAAAAAAAAACYAgAAZHJzL2Rv&#10;d25yZXYueG1sUEsFBgAAAAAEAAQA9QAAAIgDAAAAAA==&#10;" path="m,475r113,l113,,,,,475xe" fillcolor="#d9d9d9" stroked="f">
                  <v:path arrowok="t" o:connecttype="custom" o:connectlocs="0,1843;113,1843;113,1368;0,1368;0,1843" o:connectangles="0,0,0,0,0"/>
                </v:shape>
                <v:shape id="Freeform 110" o:spid="_x0000_s1028" style="position:absolute;left:965;top:1368;width:113;height:475;visibility:visible;mso-wrap-style:square;v-text-anchor:top" coordsize="113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cyDMYA&#10;AADbAAAADwAAAGRycy9kb3ducmV2LnhtbESPT2sCMRTE7wW/Q3iCt5pVabVbo4gi9GAFt156e26e&#10;+8fNy7KJuvrpTaHgcZiZ3zDTeWsqcaHGFZYVDPoRCOLU6oIzBfuf9esEhPPIGivLpOBGDuazzssU&#10;Y22vvKNL4jMRIOxiVJB7X8dSujQng65va+LgHW1j0AfZZFI3eA1wU8lhFL1LgwWHhRxrWuaUnpKz&#10;UXAY4vfbJvk4bMe7cv9rzvdJWa6U6nXbxScIT61/hv/bX1rBaAB/X8IP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cyDMYAAADbAAAADwAAAAAAAAAAAAAAAACYAgAAZHJz&#10;L2Rvd25yZXYueG1sUEsFBgAAAAAEAAQA9QAAAIsDAAAAAA==&#10;" path="m,475r113,l113,,,,,475xe" fillcolor="#d9d9d9" stroked="f">
                  <v:path arrowok="t" o:connecttype="custom" o:connectlocs="0,1843;113,1843;113,1368;0,1368;0,1843" o:connectangles="0,0,0,0,0"/>
                </v:shape>
                <v:shape id="Freeform 111" o:spid="_x0000_s1029" style="position:absolute;left:1078;top:1368;width:9931;height:475;visibility:visible;mso-wrap-style:square;v-text-anchor:top" coordsize="9931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QIQMIA&#10;AADbAAAADwAAAGRycy9kb3ducmV2LnhtbESPQYvCMBSE78L+h/AEb5qqsLi1UYqw0GtVdL09mmdb&#10;bF5KErX77zfCgsdhZr5hsu1gOvEg51vLCuazBARxZXXLtYLj4Xu6AuEDssbOMin4JQ/bzccow1Tb&#10;J5f02IdaRAj7FBU0IfSplL5qyKCf2Z44elfrDIYoXS21w2eEm04ukuRTGmw5LjTY066h6ra/GwU7&#10;7c5LV6wu1/xU/pRf4XbM80SpyXjI1yACDeEd/m8XWsFyAa8v8Qf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AhAwgAAANsAAAAPAAAAAAAAAAAAAAAAAJgCAABkcnMvZG93&#10;bnJldi54bWxQSwUGAAAAAAQABAD1AAAAhwMAAAAA&#10;" path="m,475r9931,l9931,,,,,475xe" fillcolor="#d9d9d9" stroked="f">
                  <v:path arrowok="t" o:connecttype="custom" o:connectlocs="0,1843;9931,1843;9931,1368;0,1368;0,1843" o:connectangles="0,0,0,0,0"/>
                </v:shape>
                <v:shape id="Freeform 112" o:spid="_x0000_s1030" style="position:absolute;left:966;top:1842;width:10155;height:0;visibility:visible;mso-wrap-style:square;v-text-anchor:top" coordsize="101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eh+8IA&#10;AADbAAAADwAAAGRycy9kb3ducmV2LnhtbESPT4vCMBTE7wt+h/AEb2vaFRepRnGFhV51BfH2SJ5t&#10;sXmpTbZ/vr0RFvY4zMxvmM1usLXoqPWVYwXpPAFBrJ2puFBw/vl+X4HwAdlg7ZgUjORht528bTAz&#10;rucjdadQiAhhn6GCMoQmk9Lrkiz6uWuIo3dzrcUQZVtI02If4baWH0nyKS1WHBdKbOhQkr6ffq2C&#10;nI/7r8dozl1xa9KDvl4vul4qNZsO+zWIQEP4D/+1c6NgsYDXl/gD5P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6H7wgAAANsAAAAPAAAAAAAAAAAAAAAAAJgCAABkcnMvZG93&#10;bnJldi54bWxQSwUGAAAAAAQABAD1AAAAhwMAAAAA&#10;" path="m,l10155,e" filled="f" strokecolor="#d9d9d9" strokeweight=".14pt">
                  <v:path arrowok="t" o:connecttype="custom" o:connectlocs="0,0;10155,0" o:connectangles="0,0"/>
                </v:shape>
                <v:shape id="Freeform 113" o:spid="_x0000_s1031" style="position:absolute;left:950;top:1860;width:10170;height:0;visibility:visible;mso-wrap-style:square;v-text-anchor:top" coordsize="101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mp5McA&#10;AADbAAAADwAAAGRycy9kb3ducmV2LnhtbESPQWvCQBSE7wX/w/KEXopuWkVjmlWKoHgQoVoKvb1k&#10;n0ls9m3IbjX117uFgsdhZr5h0kVnanGm1lWWFTwPIxDEudUVFwo+DqtBDMJ5ZI21ZVLwSw4W895D&#10;iom2F36n894XIkDYJaig9L5JpHR5SQbd0DbEwTva1qAPsi2kbvES4KaWL1E0kQYrDgslNrQsKf/e&#10;/xgF12sze5q6r+xzXe9O2WQZr7azWKnHfvf2CsJT5+/h//ZGKxiN4e9L+AF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pqeTHAAAA2wAAAA8AAAAAAAAAAAAAAAAAmAIAAGRy&#10;cy9kb3ducmV2LnhtbFBLBQYAAAAABAAEAPUAAACMAwAAAAA=&#10;" path="m,l10170,e" filled="f" strokecolor="#365f91" strokeweight="1.44pt">
                  <v:path arrowok="t" o:connecttype="custom" o:connectlocs="0,0;10170,0" o:connectangles="0,0"/>
                </v:shape>
                <w10:wrap anchorx="margin" anchory="page"/>
              </v:group>
            </w:pict>
          </mc:Fallback>
        </mc:AlternateContent>
      </w:r>
    </w:p>
    <w:p w:rsidR="003D5EFC" w:rsidRPr="003D5EFC" w:rsidRDefault="003D5EFC" w:rsidP="003D5EFC">
      <w:pPr>
        <w:spacing w:before="12" w:line="240" w:lineRule="exact"/>
        <w:rPr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Ar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ea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 xml:space="preserve">s </w:t>
      </w:r>
      <w:r>
        <w:rPr>
          <w:rFonts w:ascii="Palatino Linotype" w:eastAsia="Palatino Linotype" w:hAnsi="Palatino Linotype" w:cs="Palatino Linotype"/>
          <w:b/>
          <w:color w:val="17365D"/>
          <w:spacing w:val="-2"/>
          <w:position w:val="1"/>
          <w:sz w:val="28"/>
          <w:szCs w:val="28"/>
        </w:rPr>
        <w:t>o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f</w:t>
      </w:r>
      <w:r w:rsidR="000203F1"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I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n</w:t>
      </w:r>
      <w:r>
        <w:rPr>
          <w:rFonts w:ascii="Palatino Linotype" w:eastAsia="Palatino Linotype" w:hAnsi="Palatino Linotype" w:cs="Palatino Linotype"/>
          <w:b/>
          <w:color w:val="17365D"/>
          <w:spacing w:val="-2"/>
          <w:position w:val="1"/>
          <w:sz w:val="28"/>
          <w:szCs w:val="28"/>
        </w:rPr>
        <w:t>t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e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r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e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st</w:t>
      </w:r>
    </w:p>
    <w:p w:rsidR="003D5EFC" w:rsidRDefault="003D5EFC" w:rsidP="003D5EFC">
      <w:pPr>
        <w:spacing w:before="2" w:line="160" w:lineRule="exact"/>
        <w:rPr>
          <w:sz w:val="16"/>
          <w:szCs w:val="16"/>
        </w:rPr>
      </w:pPr>
    </w:p>
    <w:p w:rsidR="00350A13" w:rsidRDefault="00350A13" w:rsidP="00350A13">
      <w:pPr>
        <w:ind w:left="580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urve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</w:p>
    <w:p w:rsidR="00350A13" w:rsidRDefault="00350A13" w:rsidP="00350A13">
      <w:pPr>
        <w:spacing w:before="4" w:line="160" w:lineRule="exact"/>
        <w:rPr>
          <w:sz w:val="16"/>
          <w:szCs w:val="16"/>
        </w:rPr>
      </w:pPr>
    </w:p>
    <w:p w:rsidR="00350A13" w:rsidRDefault="00350A13" w:rsidP="00350A13">
      <w:pPr>
        <w:ind w:left="580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mo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 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nsing &amp; D</w:t>
      </w:r>
      <w:r>
        <w:rPr>
          <w:spacing w:val="2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hoto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</w:t>
      </w:r>
    </w:p>
    <w:p w:rsidR="00350A13" w:rsidRDefault="00350A13" w:rsidP="00350A13">
      <w:pPr>
        <w:spacing w:line="160" w:lineRule="exact"/>
        <w:rPr>
          <w:sz w:val="16"/>
          <w:szCs w:val="16"/>
        </w:rPr>
      </w:pPr>
    </w:p>
    <w:p w:rsidR="00350A13" w:rsidRDefault="00350A13" w:rsidP="00350A13">
      <w:pPr>
        <w:ind w:left="580"/>
        <w:rPr>
          <w:sz w:val="24"/>
          <w:szCs w:val="24"/>
        </w:rPr>
      </w:pP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ge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</w:p>
    <w:p w:rsidR="00350A13" w:rsidRDefault="00350A13" w:rsidP="00350A13">
      <w:pPr>
        <w:spacing w:before="10" w:line="140" w:lineRule="exact"/>
        <w:rPr>
          <w:sz w:val="15"/>
          <w:szCs w:val="15"/>
        </w:rPr>
      </w:pPr>
    </w:p>
    <w:p w:rsidR="00350A13" w:rsidRDefault="00350A13" w:rsidP="00350A13">
      <w:pPr>
        <w:ind w:left="58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phi</w:t>
      </w:r>
      <w:r>
        <w:rPr>
          <w:spacing w:val="2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</w:t>
      </w:r>
    </w:p>
    <w:p w:rsidR="000203F1" w:rsidRDefault="000203F1" w:rsidP="00350A13">
      <w:pPr>
        <w:ind w:left="580"/>
        <w:rPr>
          <w:sz w:val="24"/>
          <w:szCs w:val="24"/>
        </w:rPr>
      </w:pPr>
    </w:p>
    <w:p w:rsidR="000203F1" w:rsidRDefault="000203F1" w:rsidP="00350A13">
      <w:pPr>
        <w:ind w:left="580"/>
        <w:rPr>
          <w:sz w:val="24"/>
          <w:szCs w:val="24"/>
        </w:rPr>
      </w:pPr>
    </w:p>
    <w:p w:rsidR="00A94C6E" w:rsidRDefault="00A94C6E" w:rsidP="00350A13">
      <w:pPr>
        <w:ind w:left="580"/>
        <w:rPr>
          <w:sz w:val="24"/>
          <w:szCs w:val="24"/>
        </w:rPr>
      </w:pPr>
    </w:p>
    <w:p w:rsidR="00A94C6E" w:rsidRDefault="00A94C6E" w:rsidP="00350A13">
      <w:pPr>
        <w:ind w:left="580"/>
        <w:rPr>
          <w:sz w:val="24"/>
          <w:szCs w:val="24"/>
        </w:rPr>
      </w:pPr>
    </w:p>
    <w:p w:rsidR="00BD1C47" w:rsidRDefault="00BD1C47" w:rsidP="00350A13">
      <w:pPr>
        <w:ind w:left="580"/>
        <w:rPr>
          <w:sz w:val="24"/>
          <w:szCs w:val="24"/>
        </w:rPr>
      </w:pPr>
    </w:p>
    <w:p w:rsidR="003D5EFC" w:rsidRDefault="00CD3A25" w:rsidP="007951B2">
      <w:pPr>
        <w:rPr>
          <w:rFonts w:ascii="Palatino Linotype" w:eastAsia="Palatino Linotype" w:hAnsi="Palatino Linotype" w:cs="Palatino Linotype"/>
          <w:b/>
          <w:color w:val="17365D"/>
          <w:sz w:val="28"/>
          <w:szCs w:val="28"/>
        </w:rPr>
      </w:pPr>
      <w:r>
        <w:rPr>
          <w:noProof/>
          <w:sz w:val="24"/>
          <w:szCs w:val="24"/>
          <w:lang w:bidi="hi-IN"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438785</wp:posOffset>
                </wp:positionH>
                <wp:positionV relativeFrom="page">
                  <wp:posOffset>543560</wp:posOffset>
                </wp:positionV>
                <wp:extent cx="6457315" cy="269875"/>
                <wp:effectExtent l="635" t="0" r="9525" b="5715"/>
                <wp:wrapNone/>
                <wp:docPr id="22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315" cy="269875"/>
                          <a:chOff x="842" y="9830"/>
                          <a:chExt cx="10497" cy="521"/>
                        </a:xfrm>
                      </wpg:grpSpPr>
                      <wps:wsp>
                        <wps:cNvPr id="23" name="Freeform 136"/>
                        <wps:cNvSpPr>
                          <a:spLocks/>
                        </wps:cNvSpPr>
                        <wps:spPr bwMode="auto">
                          <a:xfrm>
                            <a:off x="11208" y="9845"/>
                            <a:ext cx="115" cy="475"/>
                          </a:xfrm>
                          <a:custGeom>
                            <a:avLst/>
                            <a:gdLst>
                              <a:gd name="T0" fmla="+- 0 11208 11208"/>
                              <a:gd name="T1" fmla="*/ T0 w 115"/>
                              <a:gd name="T2" fmla="+- 0 10320 9845"/>
                              <a:gd name="T3" fmla="*/ 10320 h 475"/>
                              <a:gd name="T4" fmla="+- 0 11323 11208"/>
                              <a:gd name="T5" fmla="*/ T4 w 115"/>
                              <a:gd name="T6" fmla="+- 0 10320 9845"/>
                              <a:gd name="T7" fmla="*/ 10320 h 475"/>
                              <a:gd name="T8" fmla="+- 0 11323 11208"/>
                              <a:gd name="T9" fmla="*/ T8 w 115"/>
                              <a:gd name="T10" fmla="+- 0 9845 9845"/>
                              <a:gd name="T11" fmla="*/ 9845 h 475"/>
                              <a:gd name="T12" fmla="+- 0 11208 11208"/>
                              <a:gd name="T13" fmla="*/ T12 w 115"/>
                              <a:gd name="T14" fmla="+- 0 9845 9845"/>
                              <a:gd name="T15" fmla="*/ 9845 h 475"/>
                              <a:gd name="T16" fmla="+- 0 11208 11208"/>
                              <a:gd name="T17" fmla="*/ T16 w 115"/>
                              <a:gd name="T18" fmla="+- 0 10320 9845"/>
                              <a:gd name="T19" fmla="*/ 10320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5" h="475">
                                <a:moveTo>
                                  <a:pt x="0" y="475"/>
                                </a:moveTo>
                                <a:lnTo>
                                  <a:pt x="115" y="475"/>
                                </a:lnTo>
                                <a:lnTo>
                                  <a:pt x="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37"/>
                        <wps:cNvSpPr>
                          <a:spLocks/>
                        </wps:cNvSpPr>
                        <wps:spPr bwMode="auto">
                          <a:xfrm>
                            <a:off x="871" y="9845"/>
                            <a:ext cx="115" cy="475"/>
                          </a:xfrm>
                          <a:custGeom>
                            <a:avLst/>
                            <a:gdLst>
                              <a:gd name="T0" fmla="+- 0 871 871"/>
                              <a:gd name="T1" fmla="*/ T0 w 115"/>
                              <a:gd name="T2" fmla="+- 0 10320 9845"/>
                              <a:gd name="T3" fmla="*/ 10320 h 475"/>
                              <a:gd name="T4" fmla="+- 0 986 871"/>
                              <a:gd name="T5" fmla="*/ T4 w 115"/>
                              <a:gd name="T6" fmla="+- 0 10320 9845"/>
                              <a:gd name="T7" fmla="*/ 10320 h 475"/>
                              <a:gd name="T8" fmla="+- 0 986 871"/>
                              <a:gd name="T9" fmla="*/ T8 w 115"/>
                              <a:gd name="T10" fmla="+- 0 9845 9845"/>
                              <a:gd name="T11" fmla="*/ 9845 h 475"/>
                              <a:gd name="T12" fmla="+- 0 871 871"/>
                              <a:gd name="T13" fmla="*/ T12 w 115"/>
                              <a:gd name="T14" fmla="+- 0 9845 9845"/>
                              <a:gd name="T15" fmla="*/ 9845 h 475"/>
                              <a:gd name="T16" fmla="+- 0 871 871"/>
                              <a:gd name="T17" fmla="*/ T16 w 115"/>
                              <a:gd name="T18" fmla="+- 0 10320 9845"/>
                              <a:gd name="T19" fmla="*/ 10320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5" h="475">
                                <a:moveTo>
                                  <a:pt x="0" y="475"/>
                                </a:moveTo>
                                <a:lnTo>
                                  <a:pt x="115" y="475"/>
                                </a:lnTo>
                                <a:lnTo>
                                  <a:pt x="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38"/>
                        <wps:cNvSpPr>
                          <a:spLocks/>
                        </wps:cNvSpPr>
                        <wps:spPr bwMode="auto">
                          <a:xfrm>
                            <a:off x="986" y="9845"/>
                            <a:ext cx="10222" cy="475"/>
                          </a:xfrm>
                          <a:custGeom>
                            <a:avLst/>
                            <a:gdLst>
                              <a:gd name="T0" fmla="+- 0 986 986"/>
                              <a:gd name="T1" fmla="*/ T0 w 10222"/>
                              <a:gd name="T2" fmla="+- 0 10320 9845"/>
                              <a:gd name="T3" fmla="*/ 10320 h 475"/>
                              <a:gd name="T4" fmla="+- 0 11208 986"/>
                              <a:gd name="T5" fmla="*/ T4 w 10222"/>
                              <a:gd name="T6" fmla="+- 0 10320 9845"/>
                              <a:gd name="T7" fmla="*/ 10320 h 475"/>
                              <a:gd name="T8" fmla="+- 0 11208 986"/>
                              <a:gd name="T9" fmla="*/ T8 w 10222"/>
                              <a:gd name="T10" fmla="+- 0 9845 9845"/>
                              <a:gd name="T11" fmla="*/ 9845 h 475"/>
                              <a:gd name="T12" fmla="+- 0 986 986"/>
                              <a:gd name="T13" fmla="*/ T12 w 10222"/>
                              <a:gd name="T14" fmla="+- 0 9845 9845"/>
                              <a:gd name="T15" fmla="*/ 9845 h 475"/>
                              <a:gd name="T16" fmla="+- 0 986 986"/>
                              <a:gd name="T17" fmla="*/ T16 w 10222"/>
                              <a:gd name="T18" fmla="+- 0 10320 9845"/>
                              <a:gd name="T19" fmla="*/ 10320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222" h="475">
                                <a:moveTo>
                                  <a:pt x="0" y="475"/>
                                </a:moveTo>
                                <a:lnTo>
                                  <a:pt x="10222" y="475"/>
                                </a:lnTo>
                                <a:lnTo>
                                  <a:pt x="102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39"/>
                        <wps:cNvSpPr>
                          <a:spLocks/>
                        </wps:cNvSpPr>
                        <wps:spPr bwMode="auto">
                          <a:xfrm>
                            <a:off x="872" y="10319"/>
                            <a:ext cx="10453" cy="0"/>
                          </a:xfrm>
                          <a:custGeom>
                            <a:avLst/>
                            <a:gdLst>
                              <a:gd name="T0" fmla="+- 0 872 872"/>
                              <a:gd name="T1" fmla="*/ T0 w 10453"/>
                              <a:gd name="T2" fmla="+- 0 11325 872"/>
                              <a:gd name="T3" fmla="*/ T2 w 104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53">
                                <a:moveTo>
                                  <a:pt x="0" y="0"/>
                                </a:moveTo>
                                <a:lnTo>
                                  <a:pt x="10453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40"/>
                        <wps:cNvSpPr>
                          <a:spLocks/>
                        </wps:cNvSpPr>
                        <wps:spPr bwMode="auto">
                          <a:xfrm>
                            <a:off x="857" y="10337"/>
                            <a:ext cx="10468" cy="0"/>
                          </a:xfrm>
                          <a:custGeom>
                            <a:avLst/>
                            <a:gdLst>
                              <a:gd name="T0" fmla="+- 0 857 857"/>
                              <a:gd name="T1" fmla="*/ T0 w 10468"/>
                              <a:gd name="T2" fmla="+- 0 11325 857"/>
                              <a:gd name="T3" fmla="*/ T2 w 104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68">
                                <a:moveTo>
                                  <a:pt x="0" y="0"/>
                                </a:moveTo>
                                <a:lnTo>
                                  <a:pt x="10468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1" y="9845"/>
                            <a:ext cx="10452" cy="4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5" o:spid="_x0000_s1026" style="position:absolute;margin-left:34.55pt;margin-top:42.8pt;width:508.45pt;height:21.25pt;z-index:-251635712;mso-position-horizontal-relative:page;mso-position-vertical-relative:page" coordorigin="842,9830" coordsize="10497,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">
                <v:shape id="Freeform 136" o:spid="_x0000_s1027" style="position:absolute;left:11208;top:9845;width:115;height:475;visibility:visible;mso-wrap-style:square;v-text-anchor:top" coordsize="115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YFJsYA&#10;AADbAAAADwAAAGRycy9kb3ducmV2LnhtbESPQWvCQBSE74L/YXlCL6KbGihtdBNKS8GLUm0OHp/Z&#10;1yRN9m3Irhr99W6h0OMwM98wq2wwrThT72rLCh7nEQjiwuqaSwX518fsGYTzyBpby6TgSg6ydDxa&#10;YaLthXd03vtSBAi7BBVU3neJlK6oyKCb2444eN+2N+iD7Eupe7wEuGnlIoqepMGaw0KFHb1VVDT7&#10;k1HQyLjNo5/b+2e3iafNy/GwdbxW6mEyvC5BeBr8f/ivvdYKFjH8fgk/QKZ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YFJsYAAADbAAAADwAAAAAAAAAAAAAAAACYAgAAZHJz&#10;L2Rvd25yZXYueG1sUEsFBgAAAAAEAAQA9QAAAIsDAAAAAA==&#10;" path="m,475r115,l115,,,,,475xe" fillcolor="#d9d9d9" stroked="f">
                  <v:path arrowok="t" o:connecttype="custom" o:connectlocs="0,10320;115,10320;115,9845;0,9845;0,10320" o:connectangles="0,0,0,0,0"/>
                </v:shape>
                <v:shape id="Freeform 137" o:spid="_x0000_s1028" style="position:absolute;left:871;top:9845;width:115;height:475;visibility:visible;mso-wrap-style:square;v-text-anchor:top" coordsize="115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+dUsUA&#10;AADbAAAADwAAAGRycy9kb3ducmV2LnhtbESPT2vCQBTE74LfYXmCl6IbtYhGV5GWgheL/w4en9ln&#10;EpN9G7Krpn76bqHgcZiZ3zDzZWNKcafa5ZYVDPoRCOLE6pxTBcfDV28CwnlkjaVlUvBDDpaLdmuO&#10;sbYP3tF971MRIOxiVJB5X8VSuiQjg65vK+LgXWxt0AdZp1LX+AhwU8phFI2lwZzDQoYVfWSUFPub&#10;UVDIUXmMrs/PbbUZvRXT8+nb8VqpbqdZzUB4avwr/N9eawXDd/j7En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r51SxQAAANsAAAAPAAAAAAAAAAAAAAAAAJgCAABkcnMv&#10;ZG93bnJldi54bWxQSwUGAAAAAAQABAD1AAAAigMAAAAA&#10;" path="m,475r115,l115,,,,,475xe" fillcolor="#d9d9d9" stroked="f">
                  <v:path arrowok="t" o:connecttype="custom" o:connectlocs="0,10320;115,10320;115,9845;0,9845;0,10320" o:connectangles="0,0,0,0,0"/>
                </v:shape>
                <v:shape id="Freeform 138" o:spid="_x0000_s1029" style="position:absolute;left:986;top:9845;width:10222;height:475;visibility:visible;mso-wrap-style:square;v-text-anchor:top" coordsize="10222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xILMQA&#10;AADbAAAADwAAAGRycy9kb3ducmV2LnhtbESPT2vCQBTE70K/w/IK3nRTxT9NXaUUFPFUo5UeH9nX&#10;TTD7NmRXE7+9WxA8DjPzG2ax6mwlrtT40rGCt2ECgjh3umSj4HhYD+YgfEDWWDkmBTfysFq+9BaY&#10;atfynq5ZMCJC2KeooAihTqX0eUEW/dDVxNH7c43FEGVjpG6wjXBbyVGSTKXFkuNCgTV9FZSfs4tV&#10;YHa8O9c3w+/fx9nveP9zOs3bjVL91+7zA0SgLjzDj/ZWKxhN4P9L/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MSCzEAAAA2wAAAA8AAAAAAAAAAAAAAAAAmAIAAGRycy9k&#10;b3ducmV2LnhtbFBLBQYAAAAABAAEAPUAAACJAwAAAAA=&#10;" path="m,475r10222,l10222,,,,,475xe" fillcolor="#d9d9d9" stroked="f">
                  <v:path arrowok="t" o:connecttype="custom" o:connectlocs="0,10320;10222,10320;10222,9845;0,9845;0,10320" o:connectangles="0,0,0,0,0"/>
                </v:shape>
                <v:shape id="Freeform 139" o:spid="_x0000_s1030" style="position:absolute;left:872;top:10319;width:10453;height:0;visibility:visible;mso-wrap-style:square;v-text-anchor:top" coordsize="104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3pI8UA&#10;AADbAAAADwAAAGRycy9kb3ducmV2LnhtbESPQWvCQBSE7wX/w/IKvZRmowctqWuogqXgJaal6O2R&#10;fU1Csm/D7qrpv3cFocdhZr5hlvloenEm51vLCqZJCoK4srrlWsH31/blFYQPyBp7y6Tgjzzkq8nD&#10;EjNtL7yncxlqESHsM1TQhDBkUvqqIYM+sQNx9H6tMxiidLXUDi8Rbno5S9O5NNhyXGhwoE1DVVee&#10;jAL/PA2H6sP1P7ZriwWuj8VmNyj19Di+v4EINIb/8L39qRXM5nD7En+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zekjxQAAANsAAAAPAAAAAAAAAAAAAAAAAJgCAABkcnMv&#10;ZG93bnJldi54bWxQSwUGAAAAAAQABAD1AAAAigMAAAAA&#10;" path="m,l10453,e" filled="f" strokecolor="#d9d9d9" strokeweight=".14pt">
                  <v:path arrowok="t" o:connecttype="custom" o:connectlocs="0,0;10453,0" o:connectangles="0,0"/>
                </v:shape>
                <v:shape id="Freeform 140" o:spid="_x0000_s1031" style="position:absolute;left:857;top:10337;width:10468;height:0;visibility:visible;mso-wrap-style:square;v-text-anchor:top" coordsize="104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Qs8cA&#10;AADbAAAADwAAAGRycy9kb3ducmV2LnhtbESPT2vCQBTE7wW/w/KE3urGSK1GV9HSUsEe/Ae9vmaf&#10;STT7NmS3JvbTu0Khx2FmfsNM560pxYVqV1hW0O9FIIhTqwvOFBz2708jEM4jaywtk4IrOZjPOg9T&#10;TLRteEuXnc9EgLBLUEHufZVI6dKcDLqerYiDd7S1QR9knUldYxPgppRxFA2lwYLDQo4VveaUnnc/&#10;RsHH1+B3vCzj5+Vg3W9On/J7c3pbK/XYbRcTEJ5a/x/+a6+0gvgF7l/CD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v0LPHAAAA2wAAAA8AAAAAAAAAAAAAAAAAmAIAAGRy&#10;cy9kb3ducmV2LnhtbFBLBQYAAAAABAAEAPUAAACMAwAAAAA=&#10;" path="m,l10468,e" filled="f" strokecolor="#365f91" strokeweight="1.44pt">
                  <v:path arrowok="t" o:connecttype="custom" o:connectlocs="0,0;10468,0" o:connectangles="0,0"/>
                </v:shape>
                <v:shape id="Picture 141" o:spid="_x0000_s1032" type="#_x0000_t75" style="position:absolute;left:871;top:9845;width:10452;height:4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LUNLEAAAA2wAAAA8AAABkcnMvZG93bnJldi54bWxET01rwkAQvQv9D8sUehHdJAfR1FVKRdpD&#10;QBpL0duQnSZps7Mxu03iv+8eBI+P973ejqYRPXWutqwgnkcgiAuray4VfB73syUI55E1NpZJwZUc&#10;bDcPkzWm2g78QX3uSxFC2KWooPK+TaV0RUUG3dy2xIH7tp1BH2BXSt3hEMJNI5MoWkiDNYeGClt6&#10;raj4zf+Mgssy/znE5930Lcmyy/W4On21q5NST4/jyzMIT6O/i2/ud60gCWPDl/AD5OY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qLUNLEAAAA2wAAAA8AAAAAAAAAAAAAAAAA&#10;nwIAAGRycy9kb3ducmV2LnhtbFBLBQYAAAAABAAEAPcAAACQAwAAAAA=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3D5EFC">
        <w:rPr>
          <w:rFonts w:ascii="Palatino Linotype" w:eastAsia="Palatino Linotype" w:hAnsi="Palatino Linotype" w:cs="Palatino Linotype"/>
          <w:b/>
          <w:color w:val="17365D"/>
          <w:sz w:val="28"/>
          <w:szCs w:val="28"/>
        </w:rPr>
        <w:t>E</w:t>
      </w:r>
      <w:r w:rsidR="003D5EFC">
        <w:rPr>
          <w:rFonts w:ascii="Palatino Linotype" w:eastAsia="Palatino Linotype" w:hAnsi="Palatino Linotype" w:cs="Palatino Linotype"/>
          <w:b/>
          <w:color w:val="17365D"/>
          <w:spacing w:val="1"/>
          <w:sz w:val="28"/>
          <w:szCs w:val="28"/>
        </w:rPr>
        <w:t>le</w:t>
      </w:r>
      <w:r w:rsidR="003D5EFC">
        <w:rPr>
          <w:rFonts w:ascii="Palatino Linotype" w:eastAsia="Palatino Linotype" w:hAnsi="Palatino Linotype" w:cs="Palatino Linotype"/>
          <w:b/>
          <w:color w:val="17365D"/>
          <w:sz w:val="28"/>
          <w:szCs w:val="28"/>
        </w:rPr>
        <w:t>c</w:t>
      </w:r>
      <w:r w:rsidR="003D5EFC">
        <w:rPr>
          <w:rFonts w:ascii="Palatino Linotype" w:eastAsia="Palatino Linotype" w:hAnsi="Palatino Linotype" w:cs="Palatino Linotype"/>
          <w:b/>
          <w:color w:val="17365D"/>
          <w:spacing w:val="-1"/>
          <w:sz w:val="28"/>
          <w:szCs w:val="28"/>
        </w:rPr>
        <w:t>t</w:t>
      </w:r>
      <w:r w:rsidR="003D5EFC">
        <w:rPr>
          <w:rFonts w:ascii="Palatino Linotype" w:eastAsia="Palatino Linotype" w:hAnsi="Palatino Linotype" w:cs="Palatino Linotype"/>
          <w:b/>
          <w:color w:val="17365D"/>
          <w:sz w:val="28"/>
          <w:szCs w:val="28"/>
        </w:rPr>
        <w:t>i</w:t>
      </w:r>
      <w:r w:rsidR="003D5EFC">
        <w:rPr>
          <w:rFonts w:ascii="Palatino Linotype" w:eastAsia="Palatino Linotype" w:hAnsi="Palatino Linotype" w:cs="Palatino Linotype"/>
          <w:b/>
          <w:color w:val="17365D"/>
          <w:spacing w:val="1"/>
          <w:sz w:val="28"/>
          <w:szCs w:val="28"/>
        </w:rPr>
        <w:t>v</w:t>
      </w:r>
      <w:r w:rsidR="003D5EFC">
        <w:rPr>
          <w:rFonts w:ascii="Palatino Linotype" w:eastAsia="Palatino Linotype" w:hAnsi="Palatino Linotype" w:cs="Palatino Linotype"/>
          <w:b/>
          <w:color w:val="17365D"/>
          <w:sz w:val="28"/>
          <w:szCs w:val="28"/>
        </w:rPr>
        <w:t xml:space="preserve">es </w:t>
      </w:r>
      <w:r w:rsidR="003D5EFC">
        <w:rPr>
          <w:rFonts w:ascii="Palatino Linotype" w:eastAsia="Palatino Linotype" w:hAnsi="Palatino Linotype" w:cs="Palatino Linotype"/>
          <w:b/>
          <w:color w:val="17365D"/>
          <w:spacing w:val="-1"/>
          <w:sz w:val="28"/>
          <w:szCs w:val="28"/>
        </w:rPr>
        <w:t>S</w:t>
      </w:r>
      <w:r w:rsidR="003D5EFC">
        <w:rPr>
          <w:rFonts w:ascii="Palatino Linotype" w:eastAsia="Palatino Linotype" w:hAnsi="Palatino Linotype" w:cs="Palatino Linotype"/>
          <w:b/>
          <w:color w:val="17365D"/>
          <w:sz w:val="28"/>
          <w:szCs w:val="28"/>
        </w:rPr>
        <w:t>tudi</w:t>
      </w:r>
      <w:r w:rsidR="003D5EFC">
        <w:rPr>
          <w:rFonts w:ascii="Palatino Linotype" w:eastAsia="Palatino Linotype" w:hAnsi="Palatino Linotype" w:cs="Palatino Linotype"/>
          <w:b/>
          <w:color w:val="17365D"/>
          <w:spacing w:val="1"/>
          <w:sz w:val="28"/>
          <w:szCs w:val="28"/>
        </w:rPr>
        <w:t>e</w:t>
      </w:r>
      <w:r w:rsidR="003D5EFC">
        <w:rPr>
          <w:rFonts w:ascii="Palatino Linotype" w:eastAsia="Palatino Linotype" w:hAnsi="Palatino Linotype" w:cs="Palatino Linotype"/>
          <w:b/>
          <w:color w:val="17365D"/>
          <w:sz w:val="28"/>
          <w:szCs w:val="28"/>
        </w:rPr>
        <w:t>d</w:t>
      </w:r>
    </w:p>
    <w:p w:rsidR="00BD1C47" w:rsidRPr="00CA088D" w:rsidRDefault="00BD1C47" w:rsidP="007951B2">
      <w:pPr>
        <w:rPr>
          <w:sz w:val="24"/>
          <w:szCs w:val="24"/>
        </w:rPr>
      </w:pPr>
    </w:p>
    <w:p w:rsidR="003D5EFC" w:rsidRDefault="003D5EFC" w:rsidP="003D5EFC">
      <w:pPr>
        <w:spacing w:before="7" w:line="100" w:lineRule="exact"/>
        <w:rPr>
          <w:sz w:val="11"/>
          <w:szCs w:val="11"/>
        </w:rPr>
      </w:pPr>
    </w:p>
    <w:p w:rsidR="00350A13" w:rsidRDefault="00350A13" w:rsidP="00350A13">
      <w:pPr>
        <w:ind w:left="547"/>
        <w:rPr>
          <w:sz w:val="24"/>
          <w:szCs w:val="24"/>
        </w:rPr>
      </w:pPr>
      <w:r>
        <w:rPr>
          <w:sz w:val="24"/>
          <w:szCs w:val="24"/>
        </w:rPr>
        <w:t xml:space="preserve">RS &amp; </w:t>
      </w:r>
      <w:r>
        <w:rPr>
          <w:spacing w:val="2"/>
          <w:sz w:val="24"/>
          <w:szCs w:val="24"/>
        </w:rPr>
        <w:t>G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S for Dis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 mit</w:t>
      </w:r>
      <w:r>
        <w:rPr>
          <w:spacing w:val="1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ma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</w:p>
    <w:p w:rsidR="00350A13" w:rsidRDefault="00350A13" w:rsidP="00350A13">
      <w:pPr>
        <w:spacing w:before="8" w:line="120" w:lineRule="exact"/>
        <w:rPr>
          <w:sz w:val="13"/>
          <w:szCs w:val="13"/>
        </w:rPr>
      </w:pPr>
    </w:p>
    <w:p w:rsidR="00350A13" w:rsidRDefault="00350A13" w:rsidP="00350A13">
      <w:pPr>
        <w:ind w:left="547"/>
        <w:rPr>
          <w:sz w:val="24"/>
          <w:szCs w:val="24"/>
        </w:rPr>
      </w:pPr>
      <w:r>
        <w:rPr>
          <w:sz w:val="24"/>
          <w:szCs w:val="24"/>
        </w:rPr>
        <w:t xml:space="preserve">RS &amp; </w:t>
      </w:r>
      <w:r>
        <w:rPr>
          <w:spacing w:val="2"/>
          <w:sz w:val="24"/>
          <w:szCs w:val="24"/>
        </w:rPr>
        <w:t>G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S for Environm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ntal mon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toring</w:t>
      </w:r>
    </w:p>
    <w:p w:rsidR="00350A13" w:rsidRDefault="00350A13" w:rsidP="00350A13">
      <w:pPr>
        <w:spacing w:before="8" w:line="120" w:lineRule="exact"/>
        <w:rPr>
          <w:sz w:val="13"/>
          <w:szCs w:val="13"/>
        </w:rPr>
      </w:pPr>
    </w:p>
    <w:p w:rsidR="00350A13" w:rsidRDefault="00350A13" w:rsidP="00350A13">
      <w:pPr>
        <w:ind w:left="547"/>
        <w:rPr>
          <w:sz w:val="24"/>
          <w:szCs w:val="24"/>
        </w:rPr>
      </w:pPr>
      <w:r>
        <w:rPr>
          <w:sz w:val="24"/>
          <w:szCs w:val="24"/>
        </w:rPr>
        <w:t xml:space="preserve">RS &amp; </w:t>
      </w:r>
      <w:r>
        <w:rPr>
          <w:spacing w:val="2"/>
          <w:sz w:val="24"/>
          <w:szCs w:val="24"/>
        </w:rPr>
        <w:t>G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S for U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re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ional planni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</w:p>
    <w:p w:rsidR="00350A13" w:rsidRDefault="00350A13" w:rsidP="00350A13">
      <w:pPr>
        <w:spacing w:before="6" w:line="120" w:lineRule="exact"/>
        <w:rPr>
          <w:sz w:val="13"/>
          <w:szCs w:val="13"/>
        </w:rPr>
      </w:pPr>
    </w:p>
    <w:p w:rsidR="00350A13" w:rsidRDefault="00350A13" w:rsidP="00350A13">
      <w:pPr>
        <w:spacing w:line="280" w:lineRule="exact"/>
        <w:ind w:left="547"/>
        <w:rPr>
          <w:sz w:val="24"/>
          <w:szCs w:val="24"/>
        </w:rPr>
      </w:pPr>
      <w:r>
        <w:rPr>
          <w:position w:val="-1"/>
          <w:sz w:val="24"/>
          <w:szCs w:val="24"/>
        </w:rPr>
        <w:t xml:space="preserve">RS &amp; </w:t>
      </w:r>
      <w:r>
        <w:rPr>
          <w:spacing w:val="2"/>
          <w:position w:val="-1"/>
          <w:sz w:val="24"/>
          <w:szCs w:val="24"/>
        </w:rPr>
        <w:t>G</w:t>
      </w:r>
      <w:r>
        <w:rPr>
          <w:spacing w:val="-6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 xml:space="preserve">S for </w:t>
      </w:r>
      <w:r>
        <w:rPr>
          <w:spacing w:val="4"/>
          <w:position w:val="-1"/>
          <w:sz w:val="24"/>
          <w:szCs w:val="24"/>
        </w:rPr>
        <w:t>H</w:t>
      </w:r>
      <w:r>
        <w:rPr>
          <w:spacing w:val="-5"/>
          <w:position w:val="-1"/>
          <w:sz w:val="24"/>
          <w:szCs w:val="24"/>
        </w:rPr>
        <w:t>y</w:t>
      </w:r>
      <w:r>
        <w:rPr>
          <w:position w:val="-1"/>
          <w:sz w:val="24"/>
          <w:szCs w:val="24"/>
        </w:rPr>
        <w:t>drol</w:t>
      </w:r>
      <w:r>
        <w:rPr>
          <w:spacing w:val="2"/>
          <w:position w:val="-1"/>
          <w:sz w:val="24"/>
          <w:szCs w:val="24"/>
        </w:rPr>
        <w:t>og</w:t>
      </w:r>
      <w:r>
        <w:rPr>
          <w:position w:val="-1"/>
          <w:sz w:val="24"/>
          <w:szCs w:val="24"/>
        </w:rPr>
        <w:t xml:space="preserve">y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nd </w:t>
      </w:r>
      <w:r>
        <w:rPr>
          <w:spacing w:val="1"/>
          <w:position w:val="-1"/>
          <w:sz w:val="24"/>
          <w:szCs w:val="24"/>
        </w:rPr>
        <w:t>W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ter R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sou</w:t>
      </w:r>
      <w:r>
        <w:rPr>
          <w:spacing w:val="2"/>
          <w:position w:val="-1"/>
          <w:sz w:val="24"/>
          <w:szCs w:val="24"/>
        </w:rPr>
        <w:t>r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s</w:t>
      </w:r>
    </w:p>
    <w:p w:rsidR="00CA088D" w:rsidRDefault="00CA088D" w:rsidP="003D5EFC">
      <w:pPr>
        <w:rPr>
          <w:sz w:val="24"/>
          <w:szCs w:val="24"/>
        </w:rPr>
      </w:pPr>
    </w:p>
    <w:p w:rsidR="00C945EE" w:rsidRDefault="00CD3A25" w:rsidP="00350A13">
      <w:pPr>
        <w:rPr>
          <w:sz w:val="24"/>
          <w:szCs w:val="24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365760</wp:posOffset>
                </wp:positionH>
                <wp:positionV relativeFrom="page">
                  <wp:posOffset>2340610</wp:posOffset>
                </wp:positionV>
                <wp:extent cx="6457315" cy="269875"/>
                <wp:effectExtent l="3810" t="0" r="6350" b="8890"/>
                <wp:wrapNone/>
                <wp:docPr id="1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315" cy="269875"/>
                          <a:chOff x="842" y="9830"/>
                          <a:chExt cx="10497" cy="521"/>
                        </a:xfrm>
                      </wpg:grpSpPr>
                      <wps:wsp>
                        <wps:cNvPr id="16" name="Freeform 57"/>
                        <wps:cNvSpPr>
                          <a:spLocks/>
                        </wps:cNvSpPr>
                        <wps:spPr bwMode="auto">
                          <a:xfrm>
                            <a:off x="11208" y="9845"/>
                            <a:ext cx="115" cy="475"/>
                          </a:xfrm>
                          <a:custGeom>
                            <a:avLst/>
                            <a:gdLst>
                              <a:gd name="T0" fmla="+- 0 11208 11208"/>
                              <a:gd name="T1" fmla="*/ T0 w 115"/>
                              <a:gd name="T2" fmla="+- 0 10320 9845"/>
                              <a:gd name="T3" fmla="*/ 10320 h 475"/>
                              <a:gd name="T4" fmla="+- 0 11323 11208"/>
                              <a:gd name="T5" fmla="*/ T4 w 115"/>
                              <a:gd name="T6" fmla="+- 0 10320 9845"/>
                              <a:gd name="T7" fmla="*/ 10320 h 475"/>
                              <a:gd name="T8" fmla="+- 0 11323 11208"/>
                              <a:gd name="T9" fmla="*/ T8 w 115"/>
                              <a:gd name="T10" fmla="+- 0 9845 9845"/>
                              <a:gd name="T11" fmla="*/ 9845 h 475"/>
                              <a:gd name="T12" fmla="+- 0 11208 11208"/>
                              <a:gd name="T13" fmla="*/ T12 w 115"/>
                              <a:gd name="T14" fmla="+- 0 9845 9845"/>
                              <a:gd name="T15" fmla="*/ 9845 h 475"/>
                              <a:gd name="T16" fmla="+- 0 11208 11208"/>
                              <a:gd name="T17" fmla="*/ T16 w 115"/>
                              <a:gd name="T18" fmla="+- 0 10320 9845"/>
                              <a:gd name="T19" fmla="*/ 10320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5" h="475">
                                <a:moveTo>
                                  <a:pt x="0" y="475"/>
                                </a:moveTo>
                                <a:lnTo>
                                  <a:pt x="115" y="475"/>
                                </a:lnTo>
                                <a:lnTo>
                                  <a:pt x="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56"/>
                        <wps:cNvSpPr>
                          <a:spLocks/>
                        </wps:cNvSpPr>
                        <wps:spPr bwMode="auto">
                          <a:xfrm>
                            <a:off x="871" y="9845"/>
                            <a:ext cx="115" cy="475"/>
                          </a:xfrm>
                          <a:custGeom>
                            <a:avLst/>
                            <a:gdLst>
                              <a:gd name="T0" fmla="+- 0 871 871"/>
                              <a:gd name="T1" fmla="*/ T0 w 115"/>
                              <a:gd name="T2" fmla="+- 0 10320 9845"/>
                              <a:gd name="T3" fmla="*/ 10320 h 475"/>
                              <a:gd name="T4" fmla="+- 0 986 871"/>
                              <a:gd name="T5" fmla="*/ T4 w 115"/>
                              <a:gd name="T6" fmla="+- 0 10320 9845"/>
                              <a:gd name="T7" fmla="*/ 10320 h 475"/>
                              <a:gd name="T8" fmla="+- 0 986 871"/>
                              <a:gd name="T9" fmla="*/ T8 w 115"/>
                              <a:gd name="T10" fmla="+- 0 9845 9845"/>
                              <a:gd name="T11" fmla="*/ 9845 h 475"/>
                              <a:gd name="T12" fmla="+- 0 871 871"/>
                              <a:gd name="T13" fmla="*/ T12 w 115"/>
                              <a:gd name="T14" fmla="+- 0 9845 9845"/>
                              <a:gd name="T15" fmla="*/ 9845 h 475"/>
                              <a:gd name="T16" fmla="+- 0 871 871"/>
                              <a:gd name="T17" fmla="*/ T16 w 115"/>
                              <a:gd name="T18" fmla="+- 0 10320 9845"/>
                              <a:gd name="T19" fmla="*/ 10320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5" h="475">
                                <a:moveTo>
                                  <a:pt x="0" y="475"/>
                                </a:moveTo>
                                <a:lnTo>
                                  <a:pt x="115" y="475"/>
                                </a:lnTo>
                                <a:lnTo>
                                  <a:pt x="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55"/>
                        <wps:cNvSpPr>
                          <a:spLocks/>
                        </wps:cNvSpPr>
                        <wps:spPr bwMode="auto">
                          <a:xfrm>
                            <a:off x="986" y="9845"/>
                            <a:ext cx="10222" cy="475"/>
                          </a:xfrm>
                          <a:custGeom>
                            <a:avLst/>
                            <a:gdLst>
                              <a:gd name="T0" fmla="+- 0 986 986"/>
                              <a:gd name="T1" fmla="*/ T0 w 10222"/>
                              <a:gd name="T2" fmla="+- 0 10320 9845"/>
                              <a:gd name="T3" fmla="*/ 10320 h 475"/>
                              <a:gd name="T4" fmla="+- 0 11208 986"/>
                              <a:gd name="T5" fmla="*/ T4 w 10222"/>
                              <a:gd name="T6" fmla="+- 0 10320 9845"/>
                              <a:gd name="T7" fmla="*/ 10320 h 475"/>
                              <a:gd name="T8" fmla="+- 0 11208 986"/>
                              <a:gd name="T9" fmla="*/ T8 w 10222"/>
                              <a:gd name="T10" fmla="+- 0 9845 9845"/>
                              <a:gd name="T11" fmla="*/ 9845 h 475"/>
                              <a:gd name="T12" fmla="+- 0 986 986"/>
                              <a:gd name="T13" fmla="*/ T12 w 10222"/>
                              <a:gd name="T14" fmla="+- 0 9845 9845"/>
                              <a:gd name="T15" fmla="*/ 9845 h 475"/>
                              <a:gd name="T16" fmla="+- 0 986 986"/>
                              <a:gd name="T17" fmla="*/ T16 w 10222"/>
                              <a:gd name="T18" fmla="+- 0 10320 9845"/>
                              <a:gd name="T19" fmla="*/ 10320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222" h="475">
                                <a:moveTo>
                                  <a:pt x="0" y="475"/>
                                </a:moveTo>
                                <a:lnTo>
                                  <a:pt x="10222" y="475"/>
                                </a:lnTo>
                                <a:lnTo>
                                  <a:pt x="102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54"/>
                        <wps:cNvSpPr>
                          <a:spLocks/>
                        </wps:cNvSpPr>
                        <wps:spPr bwMode="auto">
                          <a:xfrm>
                            <a:off x="872" y="10319"/>
                            <a:ext cx="10453" cy="0"/>
                          </a:xfrm>
                          <a:custGeom>
                            <a:avLst/>
                            <a:gdLst>
                              <a:gd name="T0" fmla="+- 0 872 872"/>
                              <a:gd name="T1" fmla="*/ T0 w 10453"/>
                              <a:gd name="T2" fmla="+- 0 11325 872"/>
                              <a:gd name="T3" fmla="*/ T2 w 104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53">
                                <a:moveTo>
                                  <a:pt x="0" y="0"/>
                                </a:moveTo>
                                <a:lnTo>
                                  <a:pt x="10453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3"/>
                        <wps:cNvSpPr>
                          <a:spLocks/>
                        </wps:cNvSpPr>
                        <wps:spPr bwMode="auto">
                          <a:xfrm>
                            <a:off x="857" y="10337"/>
                            <a:ext cx="10468" cy="0"/>
                          </a:xfrm>
                          <a:custGeom>
                            <a:avLst/>
                            <a:gdLst>
                              <a:gd name="T0" fmla="+- 0 857 857"/>
                              <a:gd name="T1" fmla="*/ T0 w 10468"/>
                              <a:gd name="T2" fmla="+- 0 11325 857"/>
                              <a:gd name="T3" fmla="*/ T2 w 104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68">
                                <a:moveTo>
                                  <a:pt x="0" y="0"/>
                                </a:moveTo>
                                <a:lnTo>
                                  <a:pt x="10468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1" y="9845"/>
                            <a:ext cx="10452" cy="4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28.8pt;margin-top:184.3pt;width:508.45pt;height:21.25pt;z-index:-251658240;mso-position-horizontal-relative:page;mso-position-vertical-relative:page" coordorigin="842,9830" coordsize="10497,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">
                <v:shape id="Freeform 57" o:spid="_x0000_s1027" style="position:absolute;left:11208;top:9845;width:115;height:475;visibility:visible;mso-wrap-style:square;v-text-anchor:top" coordsize="115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1sA8IA&#10;AADbAAAADwAAAGRycy9kb3ducmV2LnhtbERPS4vCMBC+C/6HMMJeRFMVRKtRRBG87OLr4HFsxra2&#10;mZQmq9399ZsFwdt8fM+ZLxtTigfVLresYNCPQBAnVuecKjiftr0JCOeRNZaWScEPOVgu2q05xto+&#10;+UCPo09FCGEXo4LM+yqW0iUZGXR9WxEH7mZrgz7AOpW6xmcIN6UcRtFYGsw5NGRY0TqjpDh+GwWF&#10;HJXn6P672Vefo24xvV6+HO+U+ug0qxkIT41/i1/unQ7zx/D/Szh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XWwDwgAAANsAAAAPAAAAAAAAAAAAAAAAAJgCAABkcnMvZG93&#10;bnJldi54bWxQSwUGAAAAAAQABAD1AAAAhwMAAAAA&#10;" path="m,475r115,l115,,,,,475xe" fillcolor="#d9d9d9" stroked="f">
                  <v:path arrowok="t" o:connecttype="custom" o:connectlocs="0,10320;115,10320;115,9845;0,9845;0,10320" o:connectangles="0,0,0,0,0"/>
                </v:shape>
                <v:shape id="Freeform 56" o:spid="_x0000_s1028" style="position:absolute;left:871;top:9845;width:115;height:475;visibility:visible;mso-wrap-style:square;v-text-anchor:top" coordsize="115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HJmMQA&#10;AADbAAAADwAAAGRycy9kb3ducmV2LnhtbERPTWvCQBC9F/wPyxS8FN1YodWYjYil4KViowePY3ZM&#10;0mRnQ3bVtL/eLRR6m8f7nGTZm0ZcqXOVZQWTcQSCOLe64kLBYf8+moFwHlljY5kUfJODZTp4SDDW&#10;9safdM18IUIIuxgVlN63sZQuL8mgG9uWOHBn2xn0AXaF1B3eQrhp5HMUvUiDFYeGEltal5TX2cUo&#10;qOW0OURfP2+79mP6VM9Px63jjVLDx361AOGp9//iP/dGh/mv8PtLOE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RyZjEAAAA2wAAAA8AAAAAAAAAAAAAAAAAmAIAAGRycy9k&#10;b3ducmV2LnhtbFBLBQYAAAAABAAEAPUAAACJAwAAAAA=&#10;" path="m,475r115,l115,,,,,475xe" fillcolor="#d9d9d9" stroked="f">
                  <v:path arrowok="t" o:connecttype="custom" o:connectlocs="0,10320;115,10320;115,9845;0,9845;0,10320" o:connectangles="0,0,0,0,0"/>
                </v:shape>
                <v:shape id="Freeform 55" o:spid="_x0000_s1029" style="position:absolute;left:986;top:9845;width:10222;height:475;visibility:visible;mso-wrap-style:square;v-text-anchor:top" coordsize="10222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EtD8QA&#10;AADbAAAADwAAAGRycy9kb3ducmV2LnhtbESPQWvCQBCF74X+h2UEb3VjBWujq5SCIp6qtdLjkB03&#10;wexsyK4m/nvnUOhthvfmvW8Wq97X6kZtrAIbGI8yUMRFsBU7A8fv9csMVEzIFuvAZOBOEVbL56cF&#10;5jZ0vKfbITklIRxzNFCm1ORax6Ikj3EUGmLRzqH1mGRtnbYtdhLua/2aZVPtsWJpKLGhz5KKy+Hq&#10;Dbgd7y7N3fH71/Htd7L/OZ1m3caY4aD/mINK1Kd/89/11gq+wMovMoB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hLQ/EAAAA2wAAAA8AAAAAAAAAAAAAAAAAmAIAAGRycy9k&#10;b3ducmV2LnhtbFBLBQYAAAAABAAEAPUAAACJAwAAAAA=&#10;" path="m,475r10222,l10222,,,,,475xe" fillcolor="#d9d9d9" stroked="f">
                  <v:path arrowok="t" o:connecttype="custom" o:connectlocs="0,10320;10222,10320;10222,9845;0,9845;0,10320" o:connectangles="0,0,0,0,0"/>
                </v:shape>
                <v:shape id="Freeform 54" o:spid="_x0000_s1030" style="position:absolute;left:872;top:10319;width:10453;height:0;visibility:visible;mso-wrap-style:square;v-text-anchor:top" coordsize="104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637MEA&#10;AADbAAAADwAAAGRycy9kb3ducmV2LnhtbERPS4vCMBC+C/6HMIKXRVP34Go1igorwl58IXobmrEt&#10;NpOSRK3/frOw4G0+vudM542pxIOcLy0rGPQTEMSZ1SXnCo6H794IhA/IGivLpOBFHuazdmuKqbZP&#10;3tFjH3IRQ9inqKAIoU6l9FlBBn3f1sSRu1pnMETocqkdPmO4qeRnkgylwZJjQ4E1rQrKbvu7UeA/&#10;BuGcrV11srdy+4XLy3b1UyvV7TSLCYhATXiL/90bHeeP4e+XeIC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+t+zBAAAA2wAAAA8AAAAAAAAAAAAAAAAAmAIAAGRycy9kb3du&#10;cmV2LnhtbFBLBQYAAAAABAAEAPUAAACGAwAAAAA=&#10;" path="m,l10453,e" filled="f" strokecolor="#d9d9d9" strokeweight=".14pt">
                  <v:path arrowok="t" o:connecttype="custom" o:connectlocs="0,0;10453,0" o:connectangles="0,0"/>
                </v:shape>
                <v:shape id="Freeform 53" o:spid="_x0000_s1031" style="position:absolute;left:857;top:10337;width:10468;height:0;visibility:visible;mso-wrap-style:square;v-text-anchor:top" coordsize="104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ZIx8MA&#10;AADbAAAADwAAAGRycy9kb3ducmV2LnhtbERPy2rCQBTdF/oPwy24qxMjlhodRUVR0EV9gNvbzG0S&#10;zdwJmdHEfr2zKHR5OO/xtDWluFPtCssKet0IBHFqdcGZgtNx9f4JwnlkjaVlUvAgB9PJ68sYE20b&#10;3tP94DMRQtglqCD3vkqkdGlOBl3XVsSB+7G1QR9gnUldYxPCTSnjKPqQBgsODTlWtMgpvR5uRsH6&#10;3P8dzst4MO9ve81lJ7+/LsutUp23djYC4an1/+I/90YriMP68CX8AD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ZIx8MAAADbAAAADwAAAAAAAAAAAAAAAACYAgAAZHJzL2Rv&#10;d25yZXYueG1sUEsFBgAAAAAEAAQA9QAAAIgDAAAAAA==&#10;" path="m,l10468,e" filled="f" strokecolor="#365f91" strokeweight="1.44pt">
                  <v:path arrowok="t" o:connecttype="custom" o:connectlocs="0,0;10468,0" o:connectangles="0,0"/>
                </v:shape>
                <v:shape id="Picture 52" o:spid="_x0000_s1032" type="#_x0000_t75" style="position:absolute;left:871;top:9845;width:10452;height:4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x+U/GAAAA2wAAAA8AAABkcnMvZG93bnJldi54bWxEj0FrwkAUhO+C/2F5ghepm+RQNLqKtJT2&#10;IBSjFL09sq9JavZtzK4a/71bEDwOM/MNM192phYXal1lWUE8jkAQ51ZXXCjYbT9eJiCcR9ZYWyYF&#10;N3KwXPR7c0y1vfKGLpkvRICwS1FB6X2TSunykgy6sW2Ig/drW4M+yLaQusVrgJtaJlH0Kg1WHBZK&#10;bOitpPyYnY2C0yT7+44P76PPZL0+3bbT/U8z3Ss1HHSrGQhPnX+GH+0vrSCJ4f9L+AFyc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7H5T8YAAADbAAAADwAAAAAAAAAAAAAA&#10;AACfAgAAZHJzL2Rvd25yZXYueG1sUEsFBgAAAAAEAAQA9wAAAJIDAAAAAA=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:rsidR="00CA088D" w:rsidRPr="00AF29DF" w:rsidRDefault="00CA088D" w:rsidP="00C01B8D">
      <w:pPr>
        <w:rPr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So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f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twa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r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e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’</w:t>
      </w:r>
      <w:r w:rsidR="00AF29DF"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s P</w:t>
      </w:r>
      <w:r w:rsidR="00AF29DF"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r</w:t>
      </w:r>
      <w:r w:rsidR="00AF29DF">
        <w:rPr>
          <w:rFonts w:ascii="Palatino Linotype" w:eastAsia="Palatino Linotype" w:hAnsi="Palatino Linotype" w:cs="Palatino Linotype"/>
          <w:b/>
          <w:color w:val="17365D"/>
          <w:spacing w:val="-2"/>
          <w:position w:val="1"/>
          <w:sz w:val="28"/>
          <w:szCs w:val="28"/>
        </w:rPr>
        <w:t>o</w:t>
      </w:r>
      <w:r w:rsidR="00AF29DF"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f</w:t>
      </w:r>
      <w:r w:rsidR="00AF29DF"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i</w:t>
      </w:r>
      <w:r w:rsidR="00AF29DF">
        <w:rPr>
          <w:rFonts w:ascii="Palatino Linotype" w:eastAsia="Palatino Linotype" w:hAnsi="Palatino Linotype" w:cs="Palatino Linotype"/>
          <w:b/>
          <w:color w:val="17365D"/>
          <w:spacing w:val="-1"/>
          <w:position w:val="1"/>
          <w:sz w:val="28"/>
          <w:szCs w:val="28"/>
        </w:rPr>
        <w:t>c</w:t>
      </w:r>
      <w:r w:rsidR="00AF29DF"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iency</w:t>
      </w:r>
    </w:p>
    <w:p w:rsidR="00CA088D" w:rsidRDefault="00CA088D" w:rsidP="00CA088D">
      <w:pPr>
        <w:spacing w:before="5" w:line="160" w:lineRule="exact"/>
        <w:rPr>
          <w:sz w:val="16"/>
          <w:szCs w:val="16"/>
        </w:rPr>
      </w:pPr>
    </w:p>
    <w:p w:rsidR="00BD1C47" w:rsidRDefault="00CA088D" w:rsidP="00BD1C47">
      <w:pPr>
        <w:ind w:left="547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rc</w:t>
      </w:r>
      <w:r w:rsidR="00BD1C47"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G</w:t>
      </w:r>
      <w:r>
        <w:rPr>
          <w:spacing w:val="-3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</w:p>
    <w:p w:rsidR="00CA088D" w:rsidRPr="00BD1C47" w:rsidRDefault="00CA088D" w:rsidP="00BD1C47">
      <w:pPr>
        <w:ind w:left="547"/>
        <w:rPr>
          <w:sz w:val="24"/>
          <w:szCs w:val="24"/>
        </w:rPr>
      </w:pPr>
      <w:proofErr w:type="gramStart"/>
      <w:r>
        <w:rPr>
          <w:spacing w:val="2"/>
          <w:sz w:val="24"/>
          <w:szCs w:val="24"/>
        </w:rPr>
        <w:t>QG</w:t>
      </w:r>
      <w:r>
        <w:rPr>
          <w:spacing w:val="-6"/>
          <w:sz w:val="24"/>
          <w:szCs w:val="24"/>
        </w:rPr>
        <w:t>I</w:t>
      </w:r>
      <w:r>
        <w:rPr>
          <w:spacing w:val="1"/>
          <w:sz w:val="24"/>
          <w:szCs w:val="24"/>
        </w:rPr>
        <w:t>S</w:t>
      </w:r>
      <w:r w:rsidR="00BD1C47">
        <w:rPr>
          <w:sz w:val="24"/>
          <w:szCs w:val="24"/>
        </w:rPr>
        <w:t>.</w:t>
      </w:r>
      <w:proofErr w:type="gramEnd"/>
    </w:p>
    <w:p w:rsidR="00CA088D" w:rsidRPr="00350A13" w:rsidRDefault="00CA088D" w:rsidP="00350A13">
      <w:pPr>
        <w:ind w:left="547"/>
        <w:rPr>
          <w:sz w:val="24"/>
          <w:szCs w:val="24"/>
        </w:rPr>
      </w:pPr>
      <w:r>
        <w:rPr>
          <w:sz w:val="24"/>
          <w:szCs w:val="24"/>
        </w:rPr>
        <w:t>ERDAS</w:t>
      </w:r>
      <w:r w:rsidR="00350A13">
        <w:rPr>
          <w:sz w:val="24"/>
          <w:szCs w:val="24"/>
        </w:rPr>
        <w:t xml:space="preserve"> </w:t>
      </w:r>
      <w:r>
        <w:rPr>
          <w:sz w:val="24"/>
          <w:szCs w:val="24"/>
        </w:rPr>
        <w:t>9.</w:t>
      </w:r>
      <w:r>
        <w:rPr>
          <w:spacing w:val="2"/>
          <w:sz w:val="24"/>
          <w:szCs w:val="24"/>
        </w:rPr>
        <w:t>2</w:t>
      </w:r>
    </w:p>
    <w:p w:rsidR="00CA088D" w:rsidRPr="00BD1C47" w:rsidRDefault="0057791C" w:rsidP="00BD1C47">
      <w:pPr>
        <w:spacing w:line="280" w:lineRule="exact"/>
        <w:ind w:left="547"/>
        <w:rPr>
          <w:sz w:val="24"/>
          <w:szCs w:val="24"/>
        </w:rPr>
      </w:pPr>
      <w:r>
        <w:rPr>
          <w:position w:val="-1"/>
          <w:sz w:val="24"/>
          <w:szCs w:val="24"/>
        </w:rPr>
        <w:t>Auto CAD 3D 2015</w:t>
      </w:r>
      <w:r w:rsidR="00A67350">
        <w:rPr>
          <w:position w:val="-1"/>
          <w:sz w:val="24"/>
          <w:szCs w:val="24"/>
        </w:rPr>
        <w:t xml:space="preserve"> &amp; </w:t>
      </w:r>
      <w:proofErr w:type="spellStart"/>
      <w:r w:rsidR="00A67350">
        <w:rPr>
          <w:position w:val="-1"/>
          <w:sz w:val="24"/>
          <w:szCs w:val="24"/>
        </w:rPr>
        <w:t>WaterGems</w:t>
      </w:r>
      <w:proofErr w:type="spellEnd"/>
    </w:p>
    <w:p w:rsidR="00CA088D" w:rsidRDefault="00CA088D" w:rsidP="00CA088D">
      <w:pPr>
        <w:spacing w:line="200" w:lineRule="exact"/>
      </w:pPr>
    </w:p>
    <w:p w:rsidR="00227C67" w:rsidRDefault="00CD3A25" w:rsidP="004E15F2">
      <w:pPr>
        <w:tabs>
          <w:tab w:val="left" w:pos="9465"/>
        </w:tabs>
        <w:spacing w:before="17" w:line="200" w:lineRule="exact"/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</w:pP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421640</wp:posOffset>
                </wp:positionH>
                <wp:positionV relativeFrom="page">
                  <wp:posOffset>3617595</wp:posOffset>
                </wp:positionV>
                <wp:extent cx="6457315" cy="269875"/>
                <wp:effectExtent l="2540" t="0" r="7620" b="8255"/>
                <wp:wrapNone/>
                <wp:docPr id="1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315" cy="269875"/>
                          <a:chOff x="842" y="9830"/>
                          <a:chExt cx="10497" cy="521"/>
                        </a:xfrm>
                      </wpg:grpSpPr>
                      <wps:wsp>
                        <wps:cNvPr id="2" name="Freeform 156"/>
                        <wps:cNvSpPr>
                          <a:spLocks/>
                        </wps:cNvSpPr>
                        <wps:spPr bwMode="auto">
                          <a:xfrm>
                            <a:off x="11208" y="9845"/>
                            <a:ext cx="115" cy="475"/>
                          </a:xfrm>
                          <a:custGeom>
                            <a:avLst/>
                            <a:gdLst>
                              <a:gd name="T0" fmla="+- 0 11208 11208"/>
                              <a:gd name="T1" fmla="*/ T0 w 115"/>
                              <a:gd name="T2" fmla="+- 0 10320 9845"/>
                              <a:gd name="T3" fmla="*/ 10320 h 475"/>
                              <a:gd name="T4" fmla="+- 0 11323 11208"/>
                              <a:gd name="T5" fmla="*/ T4 w 115"/>
                              <a:gd name="T6" fmla="+- 0 10320 9845"/>
                              <a:gd name="T7" fmla="*/ 10320 h 475"/>
                              <a:gd name="T8" fmla="+- 0 11323 11208"/>
                              <a:gd name="T9" fmla="*/ T8 w 115"/>
                              <a:gd name="T10" fmla="+- 0 9845 9845"/>
                              <a:gd name="T11" fmla="*/ 9845 h 475"/>
                              <a:gd name="T12" fmla="+- 0 11208 11208"/>
                              <a:gd name="T13" fmla="*/ T12 w 115"/>
                              <a:gd name="T14" fmla="+- 0 9845 9845"/>
                              <a:gd name="T15" fmla="*/ 9845 h 475"/>
                              <a:gd name="T16" fmla="+- 0 11208 11208"/>
                              <a:gd name="T17" fmla="*/ T16 w 115"/>
                              <a:gd name="T18" fmla="+- 0 10320 9845"/>
                              <a:gd name="T19" fmla="*/ 10320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5" h="475">
                                <a:moveTo>
                                  <a:pt x="0" y="475"/>
                                </a:moveTo>
                                <a:lnTo>
                                  <a:pt x="115" y="475"/>
                                </a:lnTo>
                                <a:lnTo>
                                  <a:pt x="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57"/>
                        <wps:cNvSpPr>
                          <a:spLocks/>
                        </wps:cNvSpPr>
                        <wps:spPr bwMode="auto">
                          <a:xfrm>
                            <a:off x="871" y="9845"/>
                            <a:ext cx="115" cy="475"/>
                          </a:xfrm>
                          <a:custGeom>
                            <a:avLst/>
                            <a:gdLst>
                              <a:gd name="T0" fmla="+- 0 871 871"/>
                              <a:gd name="T1" fmla="*/ T0 w 115"/>
                              <a:gd name="T2" fmla="+- 0 10320 9845"/>
                              <a:gd name="T3" fmla="*/ 10320 h 475"/>
                              <a:gd name="T4" fmla="+- 0 986 871"/>
                              <a:gd name="T5" fmla="*/ T4 w 115"/>
                              <a:gd name="T6" fmla="+- 0 10320 9845"/>
                              <a:gd name="T7" fmla="*/ 10320 h 475"/>
                              <a:gd name="T8" fmla="+- 0 986 871"/>
                              <a:gd name="T9" fmla="*/ T8 w 115"/>
                              <a:gd name="T10" fmla="+- 0 9845 9845"/>
                              <a:gd name="T11" fmla="*/ 9845 h 475"/>
                              <a:gd name="T12" fmla="+- 0 871 871"/>
                              <a:gd name="T13" fmla="*/ T12 w 115"/>
                              <a:gd name="T14" fmla="+- 0 9845 9845"/>
                              <a:gd name="T15" fmla="*/ 9845 h 475"/>
                              <a:gd name="T16" fmla="+- 0 871 871"/>
                              <a:gd name="T17" fmla="*/ T16 w 115"/>
                              <a:gd name="T18" fmla="+- 0 10320 9845"/>
                              <a:gd name="T19" fmla="*/ 10320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5" h="475">
                                <a:moveTo>
                                  <a:pt x="0" y="475"/>
                                </a:moveTo>
                                <a:lnTo>
                                  <a:pt x="115" y="475"/>
                                </a:lnTo>
                                <a:lnTo>
                                  <a:pt x="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58"/>
                        <wps:cNvSpPr>
                          <a:spLocks/>
                        </wps:cNvSpPr>
                        <wps:spPr bwMode="auto">
                          <a:xfrm>
                            <a:off x="986" y="9845"/>
                            <a:ext cx="10222" cy="475"/>
                          </a:xfrm>
                          <a:custGeom>
                            <a:avLst/>
                            <a:gdLst>
                              <a:gd name="T0" fmla="+- 0 986 986"/>
                              <a:gd name="T1" fmla="*/ T0 w 10222"/>
                              <a:gd name="T2" fmla="+- 0 10320 9845"/>
                              <a:gd name="T3" fmla="*/ 10320 h 475"/>
                              <a:gd name="T4" fmla="+- 0 11208 986"/>
                              <a:gd name="T5" fmla="*/ T4 w 10222"/>
                              <a:gd name="T6" fmla="+- 0 10320 9845"/>
                              <a:gd name="T7" fmla="*/ 10320 h 475"/>
                              <a:gd name="T8" fmla="+- 0 11208 986"/>
                              <a:gd name="T9" fmla="*/ T8 w 10222"/>
                              <a:gd name="T10" fmla="+- 0 9845 9845"/>
                              <a:gd name="T11" fmla="*/ 9845 h 475"/>
                              <a:gd name="T12" fmla="+- 0 986 986"/>
                              <a:gd name="T13" fmla="*/ T12 w 10222"/>
                              <a:gd name="T14" fmla="+- 0 9845 9845"/>
                              <a:gd name="T15" fmla="*/ 9845 h 475"/>
                              <a:gd name="T16" fmla="+- 0 986 986"/>
                              <a:gd name="T17" fmla="*/ T16 w 10222"/>
                              <a:gd name="T18" fmla="+- 0 10320 9845"/>
                              <a:gd name="T19" fmla="*/ 10320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222" h="475">
                                <a:moveTo>
                                  <a:pt x="0" y="475"/>
                                </a:moveTo>
                                <a:lnTo>
                                  <a:pt x="10222" y="475"/>
                                </a:lnTo>
                                <a:lnTo>
                                  <a:pt x="102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59"/>
                        <wps:cNvSpPr>
                          <a:spLocks/>
                        </wps:cNvSpPr>
                        <wps:spPr bwMode="auto">
                          <a:xfrm>
                            <a:off x="872" y="10319"/>
                            <a:ext cx="10453" cy="0"/>
                          </a:xfrm>
                          <a:custGeom>
                            <a:avLst/>
                            <a:gdLst>
                              <a:gd name="T0" fmla="+- 0 872 872"/>
                              <a:gd name="T1" fmla="*/ T0 w 10453"/>
                              <a:gd name="T2" fmla="+- 0 11325 872"/>
                              <a:gd name="T3" fmla="*/ T2 w 104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53">
                                <a:moveTo>
                                  <a:pt x="0" y="0"/>
                                </a:moveTo>
                                <a:lnTo>
                                  <a:pt x="10453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60"/>
                        <wps:cNvSpPr>
                          <a:spLocks/>
                        </wps:cNvSpPr>
                        <wps:spPr bwMode="auto">
                          <a:xfrm>
                            <a:off x="857" y="10337"/>
                            <a:ext cx="10468" cy="0"/>
                          </a:xfrm>
                          <a:custGeom>
                            <a:avLst/>
                            <a:gdLst>
                              <a:gd name="T0" fmla="+- 0 857 857"/>
                              <a:gd name="T1" fmla="*/ T0 w 10468"/>
                              <a:gd name="T2" fmla="+- 0 11325 857"/>
                              <a:gd name="T3" fmla="*/ T2 w 104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68">
                                <a:moveTo>
                                  <a:pt x="0" y="0"/>
                                </a:moveTo>
                                <a:lnTo>
                                  <a:pt x="10468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1" y="9845"/>
                            <a:ext cx="10452" cy="4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5" o:spid="_x0000_s1026" style="position:absolute;margin-left:33.2pt;margin-top:284.85pt;width:508.45pt;height:21.25pt;z-index:-251633664;mso-position-horizontal-relative:page;mso-position-vertical-relative:page" coordorigin="842,9830" coordsize="10497,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">
                <v:shape id="Freeform 156" o:spid="_x0000_s1027" style="position:absolute;left:11208;top:9845;width:115;height:475;visibility:visible;mso-wrap-style:square;v-text-anchor:top" coordsize="115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T4dsUA&#10;AADaAAAADwAAAGRycy9kb3ducmV2LnhtbESPQWvCQBSE7wX/w/KEXopuTKC0qauIUvCiVOvB42v2&#10;mcRk34bsmqT99W6h0OMwM98w8+VgatFR60rLCmbTCARxZnXJuYLT5/vkBYTzyBpry6TgmxwsF6OH&#10;Oaba9nyg7uhzESDsUlRQeN+kUrqsIINuahvi4F1sa9AH2eZSt9gHuKllHEXP0mDJYaHAhtYFZdXx&#10;ZhRUMqlP0fVn89Hskqfq9eu8d7xV6nE8rN5AeBr8f/ivvdUKYvi9Em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hPh2xQAAANoAAAAPAAAAAAAAAAAAAAAAAJgCAABkcnMv&#10;ZG93bnJldi54bWxQSwUGAAAAAAQABAD1AAAAigMAAAAA&#10;" path="m,475r115,l115,,,,,475xe" fillcolor="#d9d9d9" stroked="f">
                  <v:path arrowok="t" o:connecttype="custom" o:connectlocs="0,10320;115,10320;115,9845;0,9845;0,10320" o:connectangles="0,0,0,0,0"/>
                </v:shape>
                <v:shape id="Freeform 157" o:spid="_x0000_s1028" style="position:absolute;left:871;top:9845;width:115;height:475;visibility:visible;mso-wrap-style:square;v-text-anchor:top" coordsize="115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hd7cQA&#10;AADaAAAADwAAAGRycy9kb3ducmV2LnhtbESPQWvCQBSE74L/YXkFL6IbDUiNriKWgpeKWg8en9ln&#10;kib7NmS3mvbXu4LgcZiZb5j5sjWVuFLjCssKRsMIBHFqdcGZguP35+AdhPPIGivLpOCPHCwX3c4c&#10;E21vvKfrwWciQNglqCD3vk6kdGlOBt3Q1sTBu9jGoA+yyaRu8BbgppLjKJpIgwWHhRxrWueUlodf&#10;o6CUcXWMfv4/dvVX3C+n59PW8Uap3lu7moHw1PpX+NneaAUxPK6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IXe3EAAAA2gAAAA8AAAAAAAAAAAAAAAAAmAIAAGRycy9k&#10;b3ducmV2LnhtbFBLBQYAAAAABAAEAPUAAACJAwAAAAA=&#10;" path="m,475r115,l115,,,,,475xe" fillcolor="#d9d9d9" stroked="f">
                  <v:path arrowok="t" o:connecttype="custom" o:connectlocs="0,10320;115,10320;115,9845;0,9845;0,10320" o:connectangles="0,0,0,0,0"/>
                </v:shape>
                <v:shape id="Freeform 158" o:spid="_x0000_s1029" style="position:absolute;left:986;top:9845;width:10222;height:475;visibility:visible;mso-wrap-style:square;v-text-anchor:top" coordsize="10222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9UPMQA&#10;AADaAAAADwAAAGRycy9kb3ducmV2LnhtbESPT2vCQBTE70K/w/IKvZlNbfFP6ipFqIinmtrg8ZF9&#10;3QSzb0N2a+K37xYEj8PM/IZZrgfbiAt1vnas4DlJQRCXTtdsFBy/PsZzED4ga2wck4IreVivHkZL&#10;zLTr+UCXPBgRIewzVFCF0GZS+rIiiz5xLXH0flxnMUTZGak77CPcNnKSplNpsea4UGFLm4rKc/5r&#10;FZg978/t1fDi8zg7vRy+i2Leb5V6ehze30AEGsI9fGvvtIJX+L8Sb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PVDzEAAAA2gAAAA8AAAAAAAAAAAAAAAAAmAIAAGRycy9k&#10;b3ducmV2LnhtbFBLBQYAAAAABAAEAPUAAACJAwAAAAA=&#10;" path="m,475r10222,l10222,,,,,475xe" fillcolor="#d9d9d9" stroked="f">
                  <v:path arrowok="t" o:connecttype="custom" o:connectlocs="0,10320;10222,10320;10222,9845;0,9845;0,10320" o:connectangles="0,0,0,0,0"/>
                </v:shape>
                <v:shape id="Freeform 159" o:spid="_x0000_s1030" style="position:absolute;left:872;top:10319;width:10453;height:0;visibility:visible;mso-wrap-style:square;v-text-anchor:top" coordsize="104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zrn8MA&#10;AADaAAAADwAAAGRycy9kb3ducmV2LnhtbESPT4vCMBTE74LfITzBy6KpC65SjaLCirAX/yF6ezTP&#10;tti8lCRq/fabhQWPw8z8hpnOG1OJBzlfWlYw6CcgiDOrS84VHA/fvTEIH5A1VpZJwYs8zGft1hRT&#10;bZ+8o8c+5CJC2KeooAihTqX0WUEGfd/WxNG7WmcwROlyqR0+I9xU8jNJvqTBkuNCgTWtCspu+7tR&#10;4D8G4ZytXXWyt3I7wuVlu/qplep2msUERKAmvMP/7Y1WMIS/K/EG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zrn8MAAADaAAAADwAAAAAAAAAAAAAAAACYAgAAZHJzL2Rv&#10;d25yZXYueG1sUEsFBgAAAAAEAAQA9QAAAIgDAAAAAA==&#10;" path="m,l10453,e" filled="f" strokecolor="#d9d9d9" strokeweight=".14pt">
                  <v:path arrowok="t" o:connecttype="custom" o:connectlocs="0,0;10453,0" o:connectangles="0,0"/>
                </v:shape>
                <v:shape id="Freeform 160" o:spid="_x0000_s1031" style="position:absolute;left:857;top:10337;width:10468;height:0;visibility:visible;mso-wrap-style:square;v-text-anchor:top" coordsize="104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6Er8YA&#10;AADaAAAADwAAAGRycy9kb3ducmV2LnhtbESPT2vCQBTE74LfYXmCN92oVGp0DbVYWtBDq4Ven9ln&#10;/ph9G7Jbk/rpuwWhx2FmfsOsks5U4kqNKywrmIwjEMSp1QVnCj6PL6NHEM4ja6wsk4IfcpCs+70V&#10;xtq2/EHXg89EgLCLUUHufR1L6dKcDLqxrYmDd7aNQR9kk0ndYBvgppLTKJpLgwWHhRxres4pvRy+&#10;jYLXr9ltsammD5vZbtKWe3l6L7c7pYaD7mkJwlPn/8P39ptWMIe/K+EG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6Er8YAAADaAAAADwAAAAAAAAAAAAAAAACYAgAAZHJz&#10;L2Rvd25yZXYueG1sUEsFBgAAAAAEAAQA9QAAAIsDAAAAAA==&#10;" path="m,l10468,e" filled="f" strokecolor="#365f91" strokeweight="1.44pt">
                  <v:path arrowok="t" o:connecttype="custom" o:connectlocs="0,0;10468,0" o:connectangles="0,0"/>
                </v:shape>
                <v:shape id="Picture 161" o:spid="_x0000_s1032" type="#_x0000_t75" style="position:absolute;left:871;top:9845;width:10452;height:4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TAkzGAAAA2gAAAA8AAABkcnMvZG93bnJldi54bWxEj0FrwkAUhO9C/8PyCl5EN3qwGl2ltIge&#10;hGIiordH9jVJm30bs6vGf98tCB6HmfmGmS9bU4krNa60rGA4iEAQZ1aXnCvYp6v+BITzyBory6Tg&#10;Tg6Wi5fOHGNtb7yja+JzESDsYlRQeF/HUrqsIINuYGvi4H3bxqAPssmlbvAW4KaSoygaS4Mlh4UC&#10;a/ooKPtNLkbBeZL8fA1Pn731aLs939Pp8VBPj0p1X9v3GQhPrX+GH+2NVvAG/1fCDZCL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RMCTMYAAADaAAAADwAAAAAAAAAAAAAA&#10;AACfAgAAZHJzL2Rvd25yZXYueG1sUEsFBgAAAAAEAAQA9wAAAJIDAAAAAA=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:rsidR="00CA088D" w:rsidRPr="00C35DAF" w:rsidRDefault="00CA088D" w:rsidP="004E15F2">
      <w:pPr>
        <w:tabs>
          <w:tab w:val="left" w:pos="9465"/>
        </w:tabs>
        <w:spacing w:before="17" w:line="200" w:lineRule="exact"/>
      </w:pP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Wo</w:t>
      </w:r>
      <w:r>
        <w:rPr>
          <w:rFonts w:ascii="Palatino Linotype" w:eastAsia="Palatino Linotype" w:hAnsi="Palatino Linotype" w:cs="Palatino Linotype"/>
          <w:b/>
          <w:color w:val="17365D"/>
          <w:spacing w:val="2"/>
          <w:position w:val="1"/>
          <w:sz w:val="28"/>
          <w:szCs w:val="28"/>
        </w:rPr>
        <w:t>r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k</w:t>
      </w:r>
      <w:r w:rsidR="00350A13"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 xml:space="preserve"> </w:t>
      </w:r>
      <w:r>
        <w:rPr>
          <w:rFonts w:ascii="Palatino Linotype" w:eastAsia="Palatino Linotype" w:hAnsi="Palatino Linotype" w:cs="Palatino Linotype"/>
          <w:b/>
          <w:color w:val="17365D"/>
          <w:spacing w:val="-2"/>
          <w:position w:val="1"/>
          <w:sz w:val="28"/>
          <w:szCs w:val="28"/>
        </w:rPr>
        <w:t>E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x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p</w:t>
      </w:r>
      <w:r>
        <w:rPr>
          <w:rFonts w:ascii="Palatino Linotype" w:eastAsia="Palatino Linotype" w:hAnsi="Palatino Linotype" w:cs="Palatino Linotype"/>
          <w:b/>
          <w:color w:val="17365D"/>
          <w:spacing w:val="-1"/>
          <w:position w:val="1"/>
          <w:sz w:val="28"/>
          <w:szCs w:val="28"/>
        </w:rPr>
        <w:t>e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r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i</w:t>
      </w:r>
      <w:r>
        <w:rPr>
          <w:rFonts w:ascii="Palatino Linotype" w:eastAsia="Palatino Linotype" w:hAnsi="Palatino Linotype" w:cs="Palatino Linotype"/>
          <w:b/>
          <w:color w:val="17365D"/>
          <w:spacing w:val="2"/>
          <w:position w:val="1"/>
          <w:sz w:val="28"/>
          <w:szCs w:val="28"/>
        </w:rPr>
        <w:t>e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n</w:t>
      </w:r>
      <w:r>
        <w:rPr>
          <w:rFonts w:ascii="Palatino Linotype" w:eastAsia="Palatino Linotype" w:hAnsi="Palatino Linotype" w:cs="Palatino Linotype"/>
          <w:b/>
          <w:color w:val="17365D"/>
          <w:spacing w:val="-2"/>
          <w:position w:val="1"/>
          <w:sz w:val="28"/>
          <w:szCs w:val="28"/>
        </w:rPr>
        <w:t>c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e</w:t>
      </w:r>
      <w:r w:rsidR="004E15F2"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ab/>
      </w:r>
    </w:p>
    <w:p w:rsidR="00CA088D" w:rsidRDefault="004E15F2" w:rsidP="004E15F2">
      <w:pPr>
        <w:tabs>
          <w:tab w:val="left" w:pos="3270"/>
        </w:tabs>
        <w:spacing w:line="200" w:lineRule="exact"/>
      </w:pPr>
      <w:r>
        <w:tab/>
      </w:r>
    </w:p>
    <w:p w:rsidR="00CA088D" w:rsidRPr="00A67350" w:rsidRDefault="00837E3A" w:rsidP="00A67350">
      <w:pPr>
        <w:spacing w:line="276" w:lineRule="auto"/>
        <w:ind w:firstLine="720"/>
        <w:rPr>
          <w:spacing w:val="-1"/>
          <w:position w:val="-1"/>
          <w:sz w:val="24"/>
          <w:szCs w:val="24"/>
        </w:rPr>
      </w:pPr>
      <w:proofErr w:type="gramStart"/>
      <w:r w:rsidRPr="00A67350">
        <w:rPr>
          <w:spacing w:val="-1"/>
          <w:position w:val="-1"/>
          <w:sz w:val="24"/>
          <w:szCs w:val="24"/>
        </w:rPr>
        <w:t>A)</w:t>
      </w:r>
      <w:r w:rsidR="00247712" w:rsidRPr="00A67350">
        <w:rPr>
          <w:spacing w:val="-1"/>
          <w:position w:val="-1"/>
          <w:sz w:val="24"/>
          <w:szCs w:val="24"/>
        </w:rPr>
        <w:t>1.</w:t>
      </w:r>
      <w:r w:rsidR="00687D52" w:rsidRPr="00A67350">
        <w:rPr>
          <w:spacing w:val="-1"/>
          <w:position w:val="-1"/>
          <w:sz w:val="24"/>
          <w:szCs w:val="24"/>
        </w:rPr>
        <w:t>3</w:t>
      </w:r>
      <w:proofErr w:type="gramEnd"/>
      <w:r w:rsidR="003A6B27" w:rsidRPr="00A67350">
        <w:rPr>
          <w:spacing w:val="-1"/>
          <w:position w:val="-1"/>
          <w:sz w:val="24"/>
          <w:szCs w:val="24"/>
        </w:rPr>
        <w:t xml:space="preserve"> Y</w:t>
      </w:r>
      <w:r w:rsidR="00CA080B" w:rsidRPr="00A67350">
        <w:rPr>
          <w:spacing w:val="-1"/>
          <w:position w:val="-1"/>
          <w:sz w:val="24"/>
          <w:szCs w:val="24"/>
        </w:rPr>
        <w:t xml:space="preserve">ear Experience </w:t>
      </w:r>
    </w:p>
    <w:p w:rsidR="00D670C9" w:rsidRPr="00A67350" w:rsidRDefault="00A67350" w:rsidP="00A67350">
      <w:pPr>
        <w:spacing w:line="276" w:lineRule="auto"/>
        <w:ind w:left="720" w:firstLine="720"/>
        <w:rPr>
          <w:b/>
          <w:bCs/>
          <w:spacing w:val="-1"/>
          <w:position w:val="-1"/>
          <w:sz w:val="24"/>
          <w:szCs w:val="24"/>
        </w:rPr>
      </w:pPr>
      <w:r>
        <w:rPr>
          <w:b/>
          <w:bCs/>
          <w:spacing w:val="-1"/>
          <w:position w:val="-1"/>
          <w:sz w:val="24"/>
          <w:szCs w:val="24"/>
        </w:rPr>
        <w:t xml:space="preserve">Company Name: </w:t>
      </w:r>
      <w:proofErr w:type="gramStart"/>
      <w:r w:rsidR="00CA080B" w:rsidRPr="00A67350">
        <w:rPr>
          <w:b/>
          <w:bCs/>
          <w:spacing w:val="-1"/>
          <w:position w:val="-1"/>
          <w:sz w:val="24"/>
          <w:szCs w:val="24"/>
        </w:rPr>
        <w:t>SGI(</w:t>
      </w:r>
      <w:proofErr w:type="gramEnd"/>
      <w:r w:rsidR="00CA080B" w:rsidRPr="00A67350">
        <w:rPr>
          <w:b/>
          <w:bCs/>
          <w:spacing w:val="-1"/>
          <w:position w:val="-1"/>
          <w:sz w:val="24"/>
          <w:szCs w:val="24"/>
        </w:rPr>
        <w:t xml:space="preserve">Studio </w:t>
      </w:r>
      <w:proofErr w:type="spellStart"/>
      <w:r w:rsidR="00CA080B" w:rsidRPr="00A67350">
        <w:rPr>
          <w:b/>
          <w:bCs/>
          <w:spacing w:val="-1"/>
          <w:position w:val="-1"/>
          <w:sz w:val="24"/>
          <w:szCs w:val="24"/>
        </w:rPr>
        <w:t>Galli</w:t>
      </w:r>
      <w:proofErr w:type="spellEnd"/>
      <w:r w:rsidR="00CA080B" w:rsidRPr="00A67350">
        <w:rPr>
          <w:b/>
          <w:bCs/>
          <w:spacing w:val="-1"/>
          <w:position w:val="-1"/>
          <w:sz w:val="24"/>
          <w:szCs w:val="24"/>
        </w:rPr>
        <w:t xml:space="preserve"> </w:t>
      </w:r>
      <w:proofErr w:type="spellStart"/>
      <w:r w:rsidR="00CA080B" w:rsidRPr="00A67350">
        <w:rPr>
          <w:b/>
          <w:bCs/>
          <w:spacing w:val="-1"/>
          <w:position w:val="-1"/>
          <w:sz w:val="24"/>
          <w:szCs w:val="24"/>
        </w:rPr>
        <w:t>Ingegneria</w:t>
      </w:r>
      <w:proofErr w:type="spellEnd"/>
      <w:r w:rsidR="00CA080B" w:rsidRPr="00A67350">
        <w:rPr>
          <w:b/>
          <w:bCs/>
          <w:spacing w:val="-1"/>
          <w:position w:val="-1"/>
          <w:sz w:val="24"/>
          <w:szCs w:val="24"/>
        </w:rPr>
        <w:t xml:space="preserve"> )(l) Pvt. Ltd. Pune</w:t>
      </w:r>
    </w:p>
    <w:p w:rsidR="00A94C6E" w:rsidRPr="00A67350" w:rsidRDefault="00A02848" w:rsidP="00A67350">
      <w:pPr>
        <w:spacing w:line="276" w:lineRule="auto"/>
        <w:ind w:left="720" w:firstLine="720"/>
        <w:rPr>
          <w:spacing w:val="-1"/>
          <w:position w:val="-1"/>
          <w:sz w:val="24"/>
          <w:szCs w:val="24"/>
        </w:rPr>
      </w:pPr>
      <w:r w:rsidRPr="00A67350">
        <w:rPr>
          <w:spacing w:val="-1"/>
          <w:position w:val="-1"/>
          <w:sz w:val="24"/>
          <w:szCs w:val="24"/>
        </w:rPr>
        <w:t xml:space="preserve">Project Name - </w:t>
      </w:r>
    </w:p>
    <w:p w:rsidR="00D670C9" w:rsidRPr="00A67350" w:rsidRDefault="00D670C9" w:rsidP="00A67350">
      <w:pPr>
        <w:spacing w:line="276" w:lineRule="auto"/>
        <w:ind w:left="720" w:firstLine="720"/>
        <w:rPr>
          <w:spacing w:val="-1"/>
          <w:position w:val="-1"/>
          <w:sz w:val="24"/>
          <w:szCs w:val="24"/>
        </w:rPr>
      </w:pPr>
      <w:r w:rsidRPr="00A67350">
        <w:rPr>
          <w:spacing w:val="-1"/>
          <w:position w:val="-1"/>
          <w:sz w:val="24"/>
          <w:szCs w:val="24"/>
        </w:rPr>
        <w:t>1.</w:t>
      </w:r>
      <w:r w:rsidR="00687D52" w:rsidRPr="00A67350">
        <w:rPr>
          <w:spacing w:val="-1"/>
          <w:position w:val="-1"/>
          <w:sz w:val="24"/>
          <w:szCs w:val="24"/>
        </w:rPr>
        <w:t>027</w:t>
      </w:r>
      <w:r w:rsidR="00A94C6E" w:rsidRPr="00A67350">
        <w:rPr>
          <w:spacing w:val="-1"/>
          <w:position w:val="-1"/>
          <w:sz w:val="24"/>
          <w:szCs w:val="24"/>
        </w:rPr>
        <w:t xml:space="preserve"> </w:t>
      </w:r>
      <w:r w:rsidRPr="00A67350">
        <w:rPr>
          <w:spacing w:val="-1"/>
          <w:position w:val="-1"/>
          <w:sz w:val="24"/>
          <w:szCs w:val="24"/>
        </w:rPr>
        <w:t xml:space="preserve">Kolhapur </w:t>
      </w:r>
      <w:r w:rsidR="00154F95" w:rsidRPr="00A67350">
        <w:rPr>
          <w:spacing w:val="-1"/>
          <w:position w:val="-1"/>
          <w:sz w:val="24"/>
          <w:szCs w:val="24"/>
        </w:rPr>
        <w:t>24</w:t>
      </w:r>
      <w:r w:rsidR="00687D52" w:rsidRPr="00A67350">
        <w:rPr>
          <w:spacing w:val="-1"/>
          <w:position w:val="-1"/>
          <w:sz w:val="24"/>
          <w:szCs w:val="24"/>
        </w:rPr>
        <w:t>x</w:t>
      </w:r>
      <w:r w:rsidR="00837E3A" w:rsidRPr="00A67350">
        <w:rPr>
          <w:spacing w:val="-1"/>
          <w:position w:val="-1"/>
          <w:sz w:val="24"/>
          <w:szCs w:val="24"/>
        </w:rPr>
        <w:t>7 Water supply system.</w:t>
      </w:r>
    </w:p>
    <w:p w:rsidR="00D670C9" w:rsidRPr="00A67350" w:rsidRDefault="00D670C9" w:rsidP="00A67350">
      <w:pPr>
        <w:spacing w:line="276" w:lineRule="auto"/>
        <w:ind w:left="720" w:firstLine="720"/>
        <w:rPr>
          <w:sz w:val="24"/>
          <w:szCs w:val="24"/>
        </w:rPr>
      </w:pPr>
      <w:r w:rsidRPr="00A67350">
        <w:rPr>
          <w:spacing w:val="-1"/>
          <w:position w:val="-1"/>
          <w:sz w:val="24"/>
          <w:szCs w:val="24"/>
        </w:rPr>
        <w:t>2.</w:t>
      </w:r>
      <w:r w:rsidR="00687D52" w:rsidRPr="00A67350">
        <w:rPr>
          <w:spacing w:val="-1"/>
          <w:position w:val="-1"/>
          <w:sz w:val="24"/>
          <w:szCs w:val="24"/>
        </w:rPr>
        <w:t xml:space="preserve">038 </w:t>
      </w:r>
      <w:r w:rsidRPr="00A67350">
        <w:rPr>
          <w:spacing w:val="-1"/>
          <w:position w:val="-1"/>
          <w:sz w:val="24"/>
          <w:szCs w:val="24"/>
        </w:rPr>
        <w:t>AP City Improvement Plan W</w:t>
      </w:r>
      <w:r w:rsidR="00837E3A" w:rsidRPr="00A67350">
        <w:rPr>
          <w:spacing w:val="-1"/>
          <w:position w:val="-1"/>
          <w:sz w:val="24"/>
          <w:szCs w:val="24"/>
        </w:rPr>
        <w:t>ater supply system.</w:t>
      </w:r>
      <w:r w:rsidR="00687D52" w:rsidRPr="00A67350">
        <w:rPr>
          <w:spacing w:val="-1"/>
          <w:position w:val="-1"/>
          <w:sz w:val="24"/>
          <w:szCs w:val="24"/>
        </w:rPr>
        <w:t xml:space="preserve">                                                                                                             </w:t>
      </w:r>
    </w:p>
    <w:p w:rsidR="00CA088D" w:rsidRPr="00A67350" w:rsidRDefault="00CA088D" w:rsidP="00A67350">
      <w:pPr>
        <w:spacing w:line="276" w:lineRule="auto"/>
        <w:rPr>
          <w:sz w:val="24"/>
          <w:szCs w:val="24"/>
        </w:rPr>
      </w:pPr>
    </w:p>
    <w:p w:rsidR="00A67350" w:rsidRPr="00A67350" w:rsidRDefault="00837E3A" w:rsidP="00A67350">
      <w:pPr>
        <w:spacing w:line="276" w:lineRule="auto"/>
        <w:rPr>
          <w:sz w:val="24"/>
          <w:szCs w:val="24"/>
        </w:rPr>
      </w:pPr>
      <w:r w:rsidRPr="00A67350">
        <w:rPr>
          <w:sz w:val="24"/>
          <w:szCs w:val="24"/>
        </w:rPr>
        <w:t xml:space="preserve">             B) </w:t>
      </w:r>
      <w:r w:rsidR="004B3379">
        <w:rPr>
          <w:sz w:val="24"/>
          <w:szCs w:val="24"/>
        </w:rPr>
        <w:t>0.9</w:t>
      </w:r>
      <w:r w:rsidR="00A67350" w:rsidRPr="00A67350">
        <w:rPr>
          <w:sz w:val="24"/>
          <w:szCs w:val="24"/>
        </w:rPr>
        <w:t xml:space="preserve"> Year Experience</w:t>
      </w:r>
    </w:p>
    <w:p w:rsidR="00BD1C47" w:rsidRPr="00A67350" w:rsidRDefault="00A67350" w:rsidP="00A67350">
      <w:pPr>
        <w:spacing w:line="276" w:lineRule="auto"/>
        <w:rPr>
          <w:b/>
          <w:bCs/>
          <w:sz w:val="24"/>
          <w:szCs w:val="24"/>
        </w:rPr>
      </w:pPr>
      <w:r w:rsidRPr="00A67350">
        <w:rPr>
          <w:sz w:val="24"/>
          <w:szCs w:val="24"/>
        </w:rPr>
        <w:t xml:space="preserve">            </w:t>
      </w:r>
      <w:r w:rsidRPr="00A67350">
        <w:rPr>
          <w:sz w:val="24"/>
          <w:szCs w:val="24"/>
        </w:rPr>
        <w:tab/>
      </w:r>
      <w:r w:rsidRPr="00A67350">
        <w:rPr>
          <w:sz w:val="24"/>
          <w:szCs w:val="24"/>
        </w:rPr>
        <w:tab/>
      </w:r>
      <w:r w:rsidRPr="00A67350">
        <w:rPr>
          <w:b/>
          <w:bCs/>
          <w:sz w:val="24"/>
          <w:szCs w:val="24"/>
        </w:rPr>
        <w:t xml:space="preserve">Company Name: </w:t>
      </w:r>
      <w:r w:rsidR="00837E3A" w:rsidRPr="00A67350">
        <w:rPr>
          <w:b/>
          <w:bCs/>
          <w:sz w:val="24"/>
          <w:szCs w:val="24"/>
        </w:rPr>
        <w:t>L&amp;T Construction</w:t>
      </w:r>
    </w:p>
    <w:p w:rsidR="00A67350" w:rsidRDefault="00837E3A" w:rsidP="00A67350">
      <w:pPr>
        <w:spacing w:line="276" w:lineRule="auto"/>
        <w:rPr>
          <w:spacing w:val="-1"/>
          <w:position w:val="-1"/>
          <w:sz w:val="24"/>
          <w:szCs w:val="24"/>
        </w:rPr>
      </w:pPr>
      <w:r w:rsidRPr="00A67350">
        <w:rPr>
          <w:spacing w:val="-1"/>
          <w:position w:val="-1"/>
          <w:sz w:val="24"/>
          <w:szCs w:val="24"/>
        </w:rPr>
        <w:t xml:space="preserve">       </w:t>
      </w:r>
      <w:r w:rsidR="00A67350" w:rsidRPr="00A67350">
        <w:rPr>
          <w:spacing w:val="-1"/>
          <w:position w:val="-1"/>
          <w:sz w:val="24"/>
          <w:szCs w:val="24"/>
        </w:rPr>
        <w:tab/>
      </w:r>
      <w:r w:rsidR="00A67350" w:rsidRPr="00A67350">
        <w:rPr>
          <w:spacing w:val="-1"/>
          <w:position w:val="-1"/>
          <w:sz w:val="24"/>
          <w:szCs w:val="24"/>
        </w:rPr>
        <w:tab/>
      </w:r>
      <w:r w:rsidR="00A67350">
        <w:rPr>
          <w:spacing w:val="-1"/>
          <w:position w:val="-1"/>
          <w:sz w:val="24"/>
          <w:szCs w:val="24"/>
        </w:rPr>
        <w:tab/>
        <w:t xml:space="preserve">Project Name: </w:t>
      </w:r>
    </w:p>
    <w:p w:rsidR="00837E3A" w:rsidRPr="00A67350" w:rsidRDefault="00837E3A" w:rsidP="00A67350">
      <w:pPr>
        <w:spacing w:line="276" w:lineRule="auto"/>
        <w:ind w:left="1440" w:firstLine="720"/>
        <w:rPr>
          <w:rFonts w:ascii="Palatino Linotype" w:eastAsia="Palatino Linotype" w:hAnsi="Palatino Linotype" w:cs="Palatino Linotype"/>
          <w:bCs/>
          <w:color w:val="17365D"/>
          <w:spacing w:val="-1"/>
          <w:position w:val="1"/>
          <w:sz w:val="24"/>
          <w:szCs w:val="24"/>
        </w:rPr>
      </w:pPr>
      <w:r w:rsidRPr="00A67350">
        <w:rPr>
          <w:spacing w:val="-1"/>
          <w:position w:val="-1"/>
          <w:sz w:val="24"/>
          <w:szCs w:val="24"/>
        </w:rPr>
        <w:t>Pune 24x7 Water supply system</w:t>
      </w:r>
    </w:p>
    <w:p w:rsidR="00A67350" w:rsidRPr="00A67350" w:rsidRDefault="00CD3A25" w:rsidP="00A67350">
      <w:pPr>
        <w:spacing w:line="276" w:lineRule="auto"/>
        <w:rPr>
          <w:rFonts w:ascii="Palatino Linotype" w:eastAsia="Palatino Linotype" w:hAnsi="Palatino Linotype" w:cs="Palatino Linotype"/>
          <w:b/>
          <w:color w:val="17365D"/>
          <w:spacing w:val="-1"/>
          <w:position w:val="1"/>
          <w:sz w:val="24"/>
          <w:szCs w:val="24"/>
        </w:rPr>
      </w:pPr>
      <w:r>
        <w:rPr>
          <w:noProof/>
          <w:sz w:val="24"/>
          <w:szCs w:val="24"/>
          <w:lang w:bidi="hi-IN"/>
        </w:rPr>
        <mc:AlternateContent>
          <mc:Choice Requires="wpg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margin">
                  <wp:posOffset>-114935</wp:posOffset>
                </wp:positionH>
                <wp:positionV relativeFrom="page">
                  <wp:posOffset>6119495</wp:posOffset>
                </wp:positionV>
                <wp:extent cx="6438900" cy="313690"/>
                <wp:effectExtent l="0" t="0" r="19050" b="1016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313690"/>
                          <a:chOff x="857" y="9845"/>
                          <a:chExt cx="10468" cy="494"/>
                        </a:xfrm>
                      </wpg:grpSpPr>
                      <wps:wsp>
                        <wps:cNvPr id="9" name="Freeform 137"/>
                        <wps:cNvSpPr>
                          <a:spLocks/>
                        </wps:cNvSpPr>
                        <wps:spPr bwMode="auto">
                          <a:xfrm>
                            <a:off x="11208" y="9845"/>
                            <a:ext cx="115" cy="475"/>
                          </a:xfrm>
                          <a:custGeom>
                            <a:avLst/>
                            <a:gdLst>
                              <a:gd name="T0" fmla="+- 0 11208 11208"/>
                              <a:gd name="T1" fmla="*/ T0 w 115"/>
                              <a:gd name="T2" fmla="+- 0 10320 9845"/>
                              <a:gd name="T3" fmla="*/ 10320 h 475"/>
                              <a:gd name="T4" fmla="+- 0 11323 11208"/>
                              <a:gd name="T5" fmla="*/ T4 w 115"/>
                              <a:gd name="T6" fmla="+- 0 10320 9845"/>
                              <a:gd name="T7" fmla="*/ 10320 h 475"/>
                              <a:gd name="T8" fmla="+- 0 11323 11208"/>
                              <a:gd name="T9" fmla="*/ T8 w 115"/>
                              <a:gd name="T10" fmla="+- 0 9845 9845"/>
                              <a:gd name="T11" fmla="*/ 9845 h 475"/>
                              <a:gd name="T12" fmla="+- 0 11208 11208"/>
                              <a:gd name="T13" fmla="*/ T12 w 115"/>
                              <a:gd name="T14" fmla="+- 0 9845 9845"/>
                              <a:gd name="T15" fmla="*/ 9845 h 475"/>
                              <a:gd name="T16" fmla="+- 0 11208 11208"/>
                              <a:gd name="T17" fmla="*/ T16 w 115"/>
                              <a:gd name="T18" fmla="+- 0 10320 9845"/>
                              <a:gd name="T19" fmla="*/ 10320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5" h="475">
                                <a:moveTo>
                                  <a:pt x="0" y="475"/>
                                </a:moveTo>
                                <a:lnTo>
                                  <a:pt x="115" y="475"/>
                                </a:lnTo>
                                <a:lnTo>
                                  <a:pt x="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38"/>
                        <wps:cNvSpPr>
                          <a:spLocks/>
                        </wps:cNvSpPr>
                        <wps:spPr bwMode="auto">
                          <a:xfrm>
                            <a:off x="871" y="9845"/>
                            <a:ext cx="115" cy="475"/>
                          </a:xfrm>
                          <a:custGeom>
                            <a:avLst/>
                            <a:gdLst>
                              <a:gd name="T0" fmla="+- 0 871 871"/>
                              <a:gd name="T1" fmla="*/ T0 w 115"/>
                              <a:gd name="T2" fmla="+- 0 10320 9845"/>
                              <a:gd name="T3" fmla="*/ 10320 h 475"/>
                              <a:gd name="T4" fmla="+- 0 986 871"/>
                              <a:gd name="T5" fmla="*/ T4 w 115"/>
                              <a:gd name="T6" fmla="+- 0 10320 9845"/>
                              <a:gd name="T7" fmla="*/ 10320 h 475"/>
                              <a:gd name="T8" fmla="+- 0 986 871"/>
                              <a:gd name="T9" fmla="*/ T8 w 115"/>
                              <a:gd name="T10" fmla="+- 0 9845 9845"/>
                              <a:gd name="T11" fmla="*/ 9845 h 475"/>
                              <a:gd name="T12" fmla="+- 0 871 871"/>
                              <a:gd name="T13" fmla="*/ T12 w 115"/>
                              <a:gd name="T14" fmla="+- 0 9845 9845"/>
                              <a:gd name="T15" fmla="*/ 9845 h 475"/>
                              <a:gd name="T16" fmla="+- 0 871 871"/>
                              <a:gd name="T17" fmla="*/ T16 w 115"/>
                              <a:gd name="T18" fmla="+- 0 10320 9845"/>
                              <a:gd name="T19" fmla="*/ 10320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5" h="475">
                                <a:moveTo>
                                  <a:pt x="0" y="475"/>
                                </a:moveTo>
                                <a:lnTo>
                                  <a:pt x="115" y="475"/>
                                </a:lnTo>
                                <a:lnTo>
                                  <a:pt x="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39"/>
                        <wps:cNvSpPr>
                          <a:spLocks/>
                        </wps:cNvSpPr>
                        <wps:spPr bwMode="auto">
                          <a:xfrm>
                            <a:off x="986" y="9862"/>
                            <a:ext cx="10222" cy="475"/>
                          </a:xfrm>
                          <a:custGeom>
                            <a:avLst/>
                            <a:gdLst>
                              <a:gd name="T0" fmla="+- 0 986 986"/>
                              <a:gd name="T1" fmla="*/ T0 w 10222"/>
                              <a:gd name="T2" fmla="+- 0 10320 9845"/>
                              <a:gd name="T3" fmla="*/ 10320 h 475"/>
                              <a:gd name="T4" fmla="+- 0 11208 986"/>
                              <a:gd name="T5" fmla="*/ T4 w 10222"/>
                              <a:gd name="T6" fmla="+- 0 10320 9845"/>
                              <a:gd name="T7" fmla="*/ 10320 h 475"/>
                              <a:gd name="T8" fmla="+- 0 11208 986"/>
                              <a:gd name="T9" fmla="*/ T8 w 10222"/>
                              <a:gd name="T10" fmla="+- 0 9845 9845"/>
                              <a:gd name="T11" fmla="*/ 9845 h 475"/>
                              <a:gd name="T12" fmla="+- 0 986 986"/>
                              <a:gd name="T13" fmla="*/ T12 w 10222"/>
                              <a:gd name="T14" fmla="+- 0 9845 9845"/>
                              <a:gd name="T15" fmla="*/ 9845 h 475"/>
                              <a:gd name="T16" fmla="+- 0 986 986"/>
                              <a:gd name="T17" fmla="*/ T16 w 10222"/>
                              <a:gd name="T18" fmla="+- 0 10320 9845"/>
                              <a:gd name="T19" fmla="*/ 10320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222" h="475">
                                <a:moveTo>
                                  <a:pt x="0" y="475"/>
                                </a:moveTo>
                                <a:lnTo>
                                  <a:pt x="10222" y="475"/>
                                </a:lnTo>
                                <a:lnTo>
                                  <a:pt x="102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40"/>
                        <wps:cNvSpPr>
                          <a:spLocks/>
                        </wps:cNvSpPr>
                        <wps:spPr bwMode="auto">
                          <a:xfrm>
                            <a:off x="872" y="10319"/>
                            <a:ext cx="10453" cy="0"/>
                          </a:xfrm>
                          <a:custGeom>
                            <a:avLst/>
                            <a:gdLst>
                              <a:gd name="T0" fmla="+- 0 872 872"/>
                              <a:gd name="T1" fmla="*/ T0 w 10453"/>
                              <a:gd name="T2" fmla="+- 0 11325 872"/>
                              <a:gd name="T3" fmla="*/ T2 w 104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53">
                                <a:moveTo>
                                  <a:pt x="0" y="0"/>
                                </a:moveTo>
                                <a:lnTo>
                                  <a:pt x="10453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1"/>
                        <wps:cNvSpPr>
                          <a:spLocks/>
                        </wps:cNvSpPr>
                        <wps:spPr bwMode="auto">
                          <a:xfrm>
                            <a:off x="857" y="10337"/>
                            <a:ext cx="10468" cy="0"/>
                          </a:xfrm>
                          <a:custGeom>
                            <a:avLst/>
                            <a:gdLst>
                              <a:gd name="T0" fmla="+- 0 857 857"/>
                              <a:gd name="T1" fmla="*/ T0 w 10468"/>
                              <a:gd name="T2" fmla="+- 0 11325 857"/>
                              <a:gd name="T3" fmla="*/ T2 w 104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68">
                                <a:moveTo>
                                  <a:pt x="0" y="0"/>
                                </a:moveTo>
                                <a:lnTo>
                                  <a:pt x="10468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1" y="10267"/>
                            <a:ext cx="10452" cy="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-9.05pt;margin-top:481.85pt;width:507pt;height:24.7pt;z-index:-251636736;mso-position-horizontal-relative:margin;mso-position-vertical-relative:page" coordorigin="857,9845" coordsize="10468,4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">
                <v:shape id="Freeform 137" o:spid="_x0000_s1027" style="position:absolute;left:11208;top:9845;width:115;height:475;visibility:visible;mso-wrap-style:square;v-text-anchor:top" coordsize="115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qB8MA&#10;AADaAAAADwAAAGRycy9kb3ducmV2LnhtbESPQYvCMBSE74L/ITxhL7KmriDaNYq4LHhR1PXg8dm8&#10;bWubl9JErf56Iwgeh5n5hpnMGlOKC9Uut6yg34tAECdW55wq2P/9fo5AOI+ssbRMCm7kYDZttyYY&#10;a3vlLV12PhUBwi5GBZn3VSylSzIy6Hq2Ig7ev60N+iDrVOoarwFuSvkVRUNpMOewkGFFi4ySYnc2&#10;Cgo5KPfR6f6zqVaDbjE+HtaOl0p9dJr5NwhPjX+HX+2lVjCG55V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BqB8MAAADaAAAADwAAAAAAAAAAAAAAAACYAgAAZHJzL2Rv&#10;d25yZXYueG1sUEsFBgAAAAAEAAQA9QAAAIgDAAAAAA==&#10;" path="m,475r115,l115,,,,,475xe" fillcolor="#d9d9d9" stroked="f">
                  <v:path arrowok="t" o:connecttype="custom" o:connectlocs="0,10320;115,10320;115,9845;0,9845;0,10320" o:connectangles="0,0,0,0,0"/>
                </v:shape>
                <v:shape id="Freeform 138" o:spid="_x0000_s1028" style="position:absolute;left:871;top:9845;width:115;height:475;visibility:visible;mso-wrap-style:square;v-text-anchor:top" coordsize="115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hR7MYA&#10;AADbAAAADwAAAGRycy9kb3ducmV2LnhtbESPQWvCQBCF70L/wzKFXqRuWkFsdJXSUvDSotGDxzE7&#10;JmmysyG71eiv7xwEbzO8N+99M1/2rlEn6kLl2cDLKAFFnHtbcWFgt/16noIKEdli45kMXCjAcvEw&#10;mGNq/Zk3dMpioSSEQ4oGyhjbVOuQl+QwjHxLLNrRdw6jrF2hbYdnCXeNfk2SiXZYsTSU2NJHSXmd&#10;/TkDtR43u+T3+rluv8fD+u2w/wm8MubpsX+fgYrUx7v5dr2ygi/08osMo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hR7MYAAADbAAAADwAAAAAAAAAAAAAAAACYAgAAZHJz&#10;L2Rvd25yZXYueG1sUEsFBgAAAAAEAAQA9QAAAIsDAAAAAA==&#10;" path="m,475r115,l115,,,,,475xe" fillcolor="#d9d9d9" stroked="f">
                  <v:path arrowok="t" o:connecttype="custom" o:connectlocs="0,10320;115,10320;115,9845;0,9845;0,10320" o:connectangles="0,0,0,0,0"/>
                </v:shape>
                <v:shape id="Freeform 139" o:spid="_x0000_s1029" style="position:absolute;left:986;top:9862;width:10222;height:475;visibility:visible;mso-wrap-style:square;v-text-anchor:top" coordsize="10222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EksIA&#10;AADbAAAADwAAAGRycy9kb3ducmV2LnhtbERPTWvCQBC9F/wPywi91Y0VWo2uIoVKyalJVTwO2XET&#10;zM6G7NYk/75bKPQ2j/c5m91gG3GnzteOFcxnCQji0umajYLj1/vTEoQPyBobx6RgJA+77eRhg6l2&#10;Ped0L4IRMYR9igqqENpUSl9WZNHPXEscuavrLIYIOyN1h30Mt418TpIXabHm2FBhS28Vlbfi2yow&#10;GWe3djS8+jy+Xhb56Xxe9gelHqfDfg0i0BD+xX/uDx3nz+H3l3i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m4SSwgAAANsAAAAPAAAAAAAAAAAAAAAAAJgCAABkcnMvZG93&#10;bnJldi54bWxQSwUGAAAAAAQABAD1AAAAhwMAAAAA&#10;" path="m,475r10222,l10222,,,,,475xe" fillcolor="#d9d9d9" stroked="f">
                  <v:path arrowok="t" o:connecttype="custom" o:connectlocs="0,10320;10222,10320;10222,9845;0,9845;0,10320" o:connectangles="0,0,0,0,0"/>
                </v:shape>
                <v:shape id="Freeform 140" o:spid="_x0000_s1030" style="position:absolute;left:872;top:10319;width:10453;height:0;visibility:visible;mso-wrap-style:square;v-text-anchor:top" coordsize="104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olncEA&#10;AADbAAAADwAAAGRycy9kb3ducmV2LnhtbERPS4vCMBC+C/6HMIIXsakeVLpGWQVF2IuPZXFvQzPb&#10;FptJSaJ2/70RBG/z8T1nvmxNLW7kfGVZwShJQRDnVldcKPg+bYYzED4ga6wtk4J/8rBcdDtzzLS9&#10;84Fux1CIGMI+QwVlCE0mpc9LMugT2xBH7s86gyFCV0jt8B7DTS3HaTqRBiuODSU2tC4pvxyvRoEf&#10;jMI537r6x16q/RRXv/v1V6NUv9d+foAI1Ia3+OXe6Th/DM9f4g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aJZ3BAAAA2wAAAA8AAAAAAAAAAAAAAAAAmAIAAGRycy9kb3du&#10;cmV2LnhtbFBLBQYAAAAABAAEAPUAAACGAwAAAAA=&#10;" path="m,l10453,e" filled="f" strokecolor="#d9d9d9" strokeweight=".14pt">
                  <v:path arrowok="t" o:connecttype="custom" o:connectlocs="0,0;10453,0" o:connectangles="0,0"/>
                </v:shape>
                <v:shape id="Freeform 141" o:spid="_x0000_s1031" style="position:absolute;left:857;top:10337;width:10468;height:0;visibility:visible;mso-wrap-style:square;v-text-anchor:top" coordsize="104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gcDcQA&#10;AADbAAAADwAAAGRycy9kb3ducmV2LnhtbERPTWvCQBC9F/oflin0VjcalBpdRcVSwR5qFLxOs9Mk&#10;mp0N2a2J/fVuQehtHu9zpvPOVOJCjSstK+j3IhDEmdUl5woO+7eXVxDOI2usLJOCKzmYzx4fppho&#10;2/KOLqnPRQhhl6CCwvs6kdJlBRl0PVsTB+7bNgZ9gE0udYNtCDeVHETRSBosOTQUWNOqoOyc/hgF&#10;78f4d7ysBsNlvO23pw/59Xlab5V6fuoWExCeOv8vvrs3OsyP4e+XcIC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4HA3EAAAA2wAAAA8AAAAAAAAAAAAAAAAAmAIAAGRycy9k&#10;b3ducmV2LnhtbFBLBQYAAAAABAAEAPUAAACJAwAAAAA=&#10;" path="m,l10468,e" filled="f" strokecolor="#365f91" strokeweight="1.44pt">
                  <v:path arrowok="t" o:connecttype="custom" o:connectlocs="0,0;10468,0" o:connectangles="0,0"/>
                </v:shape>
                <v:shape id="Picture 142" o:spid="_x0000_s1032" type="#_x0000_t75" style="position:absolute;left:871;top:10267;width:10452;height: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qkGrEAAAA2wAAAA8AAABkcnMvZG93bnJldi54bWxET01rwkAQvQv9D8sUvIhuFCkaXaW0iB6E&#10;YiKityE7TdJmZ2N21fjvuwXB2zze58yXranElRpXWlYwHEQgiDOrS84V7NNVfwLCeWSNlWVScCcH&#10;y8VLZ46xtjfe0TXxuQgh7GJUUHhfx1K6rCCDbmBr4sB928agD7DJpW7wFsJNJUdR9CYNlhwaCqzp&#10;o6DsN7kYBedJ8vM1PH321qPt9nxPp8dDPT0q1X1t32cgPLX+KX64NzrMH8P/L+EAuf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WqkGrEAAAA2wAAAA8AAAAAAAAAAAAAAAAA&#10;nwIAAGRycy9kb3ducmV2LnhtbFBLBQYAAAAABAAEAPcAAACQAwAAAAA=&#10;">
                  <v:imagedata r:id="rId9" o:title=""/>
                </v:shape>
                <w10:wrap anchorx="margin" anchory="page"/>
              </v:group>
            </w:pict>
          </mc:Fallback>
        </mc:AlternateContent>
      </w:r>
    </w:p>
    <w:p w:rsidR="002D041C" w:rsidRDefault="00CA088D" w:rsidP="00493DDE">
      <w:pPr>
        <w:rPr>
          <w:rFonts w:ascii="Palatino Linotype" w:eastAsia="Palatino Linotype" w:hAnsi="Palatino Linotype" w:cs="Palatino Linotype"/>
          <w:b/>
          <w:color w:val="17365D"/>
          <w:spacing w:val="-1"/>
          <w:position w:val="1"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color w:val="17365D"/>
          <w:spacing w:val="-1"/>
          <w:position w:val="1"/>
          <w:sz w:val="28"/>
          <w:szCs w:val="28"/>
        </w:rPr>
        <w:t>P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er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so</w:t>
      </w:r>
      <w:r>
        <w:rPr>
          <w:rFonts w:ascii="Palatino Linotype" w:eastAsia="Palatino Linotype" w:hAnsi="Palatino Linotype" w:cs="Palatino Linotype"/>
          <w:b/>
          <w:color w:val="17365D"/>
          <w:spacing w:val="-4"/>
          <w:position w:val="1"/>
          <w:sz w:val="28"/>
          <w:szCs w:val="28"/>
        </w:rPr>
        <w:t>n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a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 xml:space="preserve">l </w:t>
      </w:r>
      <w:r>
        <w:rPr>
          <w:rFonts w:ascii="Palatino Linotype" w:eastAsia="Palatino Linotype" w:hAnsi="Palatino Linotype" w:cs="Palatino Linotype"/>
          <w:b/>
          <w:color w:val="17365D"/>
          <w:spacing w:val="-2"/>
          <w:position w:val="1"/>
          <w:sz w:val="28"/>
          <w:szCs w:val="28"/>
        </w:rPr>
        <w:t>P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r</w:t>
      </w:r>
      <w:r>
        <w:rPr>
          <w:rFonts w:ascii="Palatino Linotype" w:eastAsia="Palatino Linotype" w:hAnsi="Palatino Linotype" w:cs="Palatino Linotype"/>
          <w:b/>
          <w:color w:val="17365D"/>
          <w:spacing w:val="-3"/>
          <w:position w:val="1"/>
          <w:sz w:val="28"/>
          <w:szCs w:val="28"/>
        </w:rPr>
        <w:t>o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f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i</w:t>
      </w:r>
      <w:r>
        <w:rPr>
          <w:rFonts w:ascii="Palatino Linotype" w:eastAsia="Palatino Linotype" w:hAnsi="Palatino Linotype" w:cs="Palatino Linotype"/>
          <w:b/>
          <w:color w:val="17365D"/>
          <w:spacing w:val="-2"/>
          <w:position w:val="1"/>
          <w:sz w:val="28"/>
          <w:szCs w:val="28"/>
        </w:rPr>
        <w:t>l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e</w:t>
      </w:r>
    </w:p>
    <w:p w:rsidR="00A67350" w:rsidRPr="00A67350" w:rsidRDefault="00A67350" w:rsidP="00493DDE">
      <w:pPr>
        <w:rPr>
          <w:rFonts w:ascii="Palatino Linotype" w:eastAsia="Palatino Linotype" w:hAnsi="Palatino Linotype" w:cs="Palatino Linotype"/>
          <w:b/>
          <w:color w:val="17365D"/>
          <w:spacing w:val="-1"/>
          <w:position w:val="1"/>
          <w:sz w:val="24"/>
          <w:szCs w:val="24"/>
        </w:rPr>
      </w:pPr>
    </w:p>
    <w:p w:rsidR="000203F1" w:rsidRPr="002D041C" w:rsidRDefault="000203F1" w:rsidP="000203F1">
      <w:pPr>
        <w:spacing w:before="10"/>
        <w:rPr>
          <w:sz w:val="24"/>
          <w:szCs w:val="24"/>
        </w:rPr>
      </w:pPr>
      <w:r>
        <w:rPr>
          <w:sz w:val="24"/>
          <w:szCs w:val="24"/>
        </w:rPr>
        <w:t xml:space="preserve">             Add</w:t>
      </w:r>
      <w:r w:rsidR="00CA080B">
        <w:rPr>
          <w:sz w:val="24"/>
          <w:szCs w:val="24"/>
        </w:rPr>
        <w:t xml:space="preserve">ress              </w:t>
      </w:r>
      <w:proofErr w:type="gramStart"/>
      <w:r w:rsidR="00CA080B">
        <w:rPr>
          <w:sz w:val="24"/>
          <w:szCs w:val="24"/>
        </w:rPr>
        <w:t>:A</w:t>
      </w:r>
      <w:proofErr w:type="gramEnd"/>
      <w:r w:rsidR="00CA080B">
        <w:rPr>
          <w:sz w:val="24"/>
          <w:szCs w:val="24"/>
        </w:rPr>
        <w:t xml:space="preserve">/P </w:t>
      </w:r>
      <w:r w:rsidR="00D670C9">
        <w:rPr>
          <w:sz w:val="24"/>
          <w:szCs w:val="24"/>
        </w:rPr>
        <w:t>-</w:t>
      </w:r>
      <w:proofErr w:type="spellStart"/>
      <w:r w:rsidR="00CA080B">
        <w:rPr>
          <w:sz w:val="24"/>
          <w:szCs w:val="24"/>
        </w:rPr>
        <w:t>Turambe</w:t>
      </w:r>
      <w:proofErr w:type="spellEnd"/>
      <w:r w:rsidR="00CA080B">
        <w:rPr>
          <w:sz w:val="24"/>
          <w:szCs w:val="24"/>
        </w:rPr>
        <w:t xml:space="preserve"> Tal-</w:t>
      </w:r>
      <w:proofErr w:type="spellStart"/>
      <w:r w:rsidR="00CA080B">
        <w:rPr>
          <w:sz w:val="24"/>
          <w:szCs w:val="24"/>
        </w:rPr>
        <w:t>Radhanagari</w:t>
      </w:r>
      <w:proofErr w:type="spellEnd"/>
      <w:r w:rsidR="00CA080B">
        <w:rPr>
          <w:sz w:val="24"/>
          <w:szCs w:val="24"/>
        </w:rPr>
        <w:t xml:space="preserve"> Dis-</w:t>
      </w:r>
      <w:r>
        <w:rPr>
          <w:sz w:val="24"/>
          <w:szCs w:val="24"/>
        </w:rPr>
        <w:t xml:space="preserve"> Kolhapur</w:t>
      </w:r>
      <w:r w:rsidR="00061701">
        <w:rPr>
          <w:sz w:val="24"/>
          <w:szCs w:val="24"/>
        </w:rPr>
        <w:t>,</w:t>
      </w:r>
      <w:r>
        <w:rPr>
          <w:sz w:val="24"/>
          <w:szCs w:val="24"/>
        </w:rPr>
        <w:t xml:space="preserve"> M</w:t>
      </w:r>
      <w:r w:rsidRPr="00D52FD9">
        <w:rPr>
          <w:sz w:val="24"/>
          <w:szCs w:val="24"/>
        </w:rPr>
        <w:t>aharashtra</w:t>
      </w:r>
      <w:r w:rsidR="00CA080B">
        <w:rPr>
          <w:sz w:val="24"/>
          <w:szCs w:val="24"/>
        </w:rPr>
        <w:t>.416208</w:t>
      </w:r>
      <w:r>
        <w:rPr>
          <w:sz w:val="24"/>
          <w:szCs w:val="24"/>
        </w:rPr>
        <w:t>.</w:t>
      </w:r>
    </w:p>
    <w:p w:rsidR="000203F1" w:rsidRPr="002D041C" w:rsidRDefault="000203F1" w:rsidP="000203F1">
      <w:pPr>
        <w:spacing w:before="10"/>
        <w:jc w:val="both"/>
        <w:rPr>
          <w:sz w:val="24"/>
          <w:szCs w:val="24"/>
        </w:rPr>
      </w:pPr>
      <w:r>
        <w:rPr>
          <w:spacing w:val="6"/>
          <w:sz w:val="24"/>
          <w:szCs w:val="24"/>
        </w:rPr>
        <w:t xml:space="preserve">            </w:t>
      </w:r>
      <w:r w:rsidRPr="002D041C">
        <w:rPr>
          <w:spacing w:val="6"/>
          <w:sz w:val="24"/>
          <w:szCs w:val="24"/>
        </w:rPr>
        <w:t>Da</w:t>
      </w:r>
      <w:r w:rsidRPr="002D041C">
        <w:rPr>
          <w:spacing w:val="7"/>
          <w:sz w:val="24"/>
          <w:szCs w:val="24"/>
        </w:rPr>
        <w:t>t</w:t>
      </w:r>
      <w:r w:rsidRPr="002D041C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2D041C">
        <w:rPr>
          <w:spacing w:val="5"/>
          <w:sz w:val="24"/>
          <w:szCs w:val="24"/>
        </w:rPr>
        <w:t>o</w:t>
      </w:r>
      <w:r w:rsidRPr="002D041C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Pr="002D041C">
        <w:rPr>
          <w:spacing w:val="5"/>
          <w:sz w:val="24"/>
          <w:szCs w:val="24"/>
        </w:rPr>
        <w:t>B</w:t>
      </w:r>
      <w:r w:rsidRPr="002D041C">
        <w:rPr>
          <w:spacing w:val="7"/>
          <w:sz w:val="24"/>
          <w:szCs w:val="24"/>
        </w:rPr>
        <w:t>i</w:t>
      </w:r>
      <w:r w:rsidRPr="002D041C">
        <w:rPr>
          <w:spacing w:val="6"/>
          <w:sz w:val="24"/>
          <w:szCs w:val="24"/>
        </w:rPr>
        <w:t>r</w:t>
      </w:r>
      <w:r w:rsidRPr="002D041C">
        <w:rPr>
          <w:spacing w:val="7"/>
          <w:sz w:val="24"/>
          <w:szCs w:val="24"/>
        </w:rPr>
        <w:t>t</w:t>
      </w:r>
      <w:r>
        <w:rPr>
          <w:sz w:val="24"/>
          <w:szCs w:val="24"/>
        </w:rPr>
        <w:t xml:space="preserve">h     </w:t>
      </w:r>
      <w:r w:rsidRPr="002D041C">
        <w:rPr>
          <w:sz w:val="24"/>
          <w:szCs w:val="24"/>
        </w:rPr>
        <w:t xml:space="preserve">: </w:t>
      </w:r>
      <w:r>
        <w:rPr>
          <w:spacing w:val="5"/>
          <w:sz w:val="24"/>
          <w:szCs w:val="24"/>
        </w:rPr>
        <w:t>2</w:t>
      </w:r>
      <w:r w:rsidR="00CA080B">
        <w:rPr>
          <w:spacing w:val="5"/>
          <w:sz w:val="24"/>
          <w:szCs w:val="24"/>
          <w:vertAlign w:val="superscript"/>
        </w:rPr>
        <w:t>nd</w:t>
      </w:r>
      <w:r>
        <w:rPr>
          <w:spacing w:val="5"/>
          <w:sz w:val="24"/>
          <w:szCs w:val="24"/>
        </w:rPr>
        <w:t xml:space="preserve"> </w:t>
      </w:r>
      <w:r w:rsidR="00CA080B">
        <w:rPr>
          <w:spacing w:val="5"/>
          <w:sz w:val="24"/>
          <w:szCs w:val="24"/>
        </w:rPr>
        <w:t>December</w:t>
      </w:r>
      <w:proofErr w:type="gramStart"/>
      <w:r w:rsidRPr="002D041C">
        <w:rPr>
          <w:sz w:val="24"/>
          <w:szCs w:val="24"/>
        </w:rPr>
        <w:t>,</w:t>
      </w:r>
      <w:r w:rsidRPr="002D041C">
        <w:rPr>
          <w:spacing w:val="2"/>
          <w:sz w:val="24"/>
          <w:szCs w:val="24"/>
        </w:rPr>
        <w:t>1</w:t>
      </w:r>
      <w:r w:rsidRPr="002D041C">
        <w:rPr>
          <w:spacing w:val="5"/>
          <w:sz w:val="24"/>
          <w:szCs w:val="24"/>
        </w:rPr>
        <w:t>9</w:t>
      </w:r>
      <w:r>
        <w:rPr>
          <w:spacing w:val="5"/>
          <w:sz w:val="24"/>
          <w:szCs w:val="24"/>
        </w:rPr>
        <w:t>9</w:t>
      </w:r>
      <w:r w:rsidR="00CA080B">
        <w:rPr>
          <w:spacing w:val="5"/>
          <w:sz w:val="24"/>
          <w:szCs w:val="24"/>
        </w:rPr>
        <w:t>1</w:t>
      </w:r>
      <w:proofErr w:type="gramEnd"/>
    </w:p>
    <w:p w:rsidR="000203F1" w:rsidRDefault="000203F1" w:rsidP="000203F1">
      <w:pPr>
        <w:ind w:right="3702"/>
        <w:jc w:val="both"/>
        <w:rPr>
          <w:spacing w:val="7"/>
          <w:sz w:val="24"/>
          <w:szCs w:val="24"/>
        </w:rPr>
      </w:pPr>
      <w:r>
        <w:rPr>
          <w:spacing w:val="6"/>
          <w:sz w:val="24"/>
          <w:szCs w:val="24"/>
        </w:rPr>
        <w:t xml:space="preserve">            </w:t>
      </w:r>
      <w:r w:rsidRPr="002D041C">
        <w:rPr>
          <w:spacing w:val="6"/>
          <w:sz w:val="24"/>
          <w:szCs w:val="24"/>
        </w:rPr>
        <w:t>Ge</w:t>
      </w:r>
      <w:r w:rsidRPr="002D041C">
        <w:rPr>
          <w:spacing w:val="7"/>
          <w:sz w:val="24"/>
          <w:szCs w:val="24"/>
        </w:rPr>
        <w:t>nd</w:t>
      </w:r>
      <w:r w:rsidRPr="002D041C">
        <w:rPr>
          <w:spacing w:val="6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z w:val="24"/>
          <w:szCs w:val="24"/>
        </w:rPr>
        <w:tab/>
        <w:t xml:space="preserve">    </w:t>
      </w:r>
      <w:r w:rsidRPr="002D041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D041C">
        <w:rPr>
          <w:spacing w:val="7"/>
          <w:sz w:val="24"/>
          <w:szCs w:val="24"/>
        </w:rPr>
        <w:t>Male</w:t>
      </w:r>
      <w:r>
        <w:rPr>
          <w:spacing w:val="7"/>
          <w:sz w:val="24"/>
          <w:szCs w:val="24"/>
        </w:rPr>
        <w:t xml:space="preserve"> </w:t>
      </w:r>
    </w:p>
    <w:p w:rsidR="000203F1" w:rsidRDefault="000203F1" w:rsidP="000203F1">
      <w:pPr>
        <w:ind w:right="3702"/>
        <w:jc w:val="both"/>
        <w:rPr>
          <w:sz w:val="24"/>
          <w:szCs w:val="24"/>
        </w:rPr>
      </w:pPr>
      <w:r>
        <w:rPr>
          <w:spacing w:val="7"/>
          <w:sz w:val="24"/>
          <w:szCs w:val="24"/>
        </w:rPr>
        <w:t xml:space="preserve">          </w:t>
      </w:r>
      <w:r w:rsidR="00A94C6E">
        <w:rPr>
          <w:spacing w:val="7"/>
          <w:sz w:val="24"/>
          <w:szCs w:val="24"/>
        </w:rPr>
        <w:t xml:space="preserve">  </w:t>
      </w:r>
      <w:r w:rsidRPr="002D041C">
        <w:rPr>
          <w:spacing w:val="6"/>
          <w:sz w:val="24"/>
          <w:szCs w:val="24"/>
        </w:rPr>
        <w:t>Na</w:t>
      </w:r>
      <w:r w:rsidRPr="002D041C">
        <w:rPr>
          <w:spacing w:val="10"/>
          <w:sz w:val="24"/>
          <w:szCs w:val="24"/>
        </w:rPr>
        <w:t>t</w:t>
      </w:r>
      <w:r w:rsidRPr="002D041C">
        <w:rPr>
          <w:spacing w:val="7"/>
          <w:sz w:val="24"/>
          <w:szCs w:val="24"/>
        </w:rPr>
        <w:t>io</w:t>
      </w:r>
      <w:r w:rsidRPr="002D041C">
        <w:rPr>
          <w:spacing w:val="9"/>
          <w:sz w:val="24"/>
          <w:szCs w:val="24"/>
        </w:rPr>
        <w:t>n</w:t>
      </w:r>
      <w:r w:rsidRPr="002D041C">
        <w:rPr>
          <w:spacing w:val="6"/>
          <w:sz w:val="24"/>
          <w:szCs w:val="24"/>
        </w:rPr>
        <w:t>a</w:t>
      </w:r>
      <w:r w:rsidRPr="002D041C">
        <w:rPr>
          <w:spacing w:val="7"/>
          <w:sz w:val="24"/>
          <w:szCs w:val="24"/>
        </w:rPr>
        <w:t>li</w:t>
      </w:r>
      <w:r w:rsidRPr="002D041C">
        <w:rPr>
          <w:spacing w:val="12"/>
          <w:sz w:val="24"/>
          <w:szCs w:val="24"/>
        </w:rPr>
        <w:t>t</w:t>
      </w:r>
      <w:r>
        <w:rPr>
          <w:sz w:val="24"/>
          <w:szCs w:val="24"/>
        </w:rPr>
        <w:t xml:space="preserve">y       </w:t>
      </w:r>
      <w:r w:rsidRPr="002D041C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2D041C">
        <w:rPr>
          <w:spacing w:val="1"/>
          <w:sz w:val="24"/>
          <w:szCs w:val="24"/>
        </w:rPr>
        <w:t>I</w:t>
      </w:r>
      <w:r w:rsidRPr="002D041C">
        <w:rPr>
          <w:spacing w:val="7"/>
          <w:sz w:val="24"/>
          <w:szCs w:val="24"/>
        </w:rPr>
        <w:t>ndi</w:t>
      </w:r>
      <w:r w:rsidRPr="002D041C">
        <w:rPr>
          <w:spacing w:val="6"/>
          <w:sz w:val="24"/>
          <w:szCs w:val="24"/>
        </w:rPr>
        <w:t>a</w:t>
      </w:r>
      <w:r w:rsidRPr="002D041C">
        <w:rPr>
          <w:sz w:val="24"/>
          <w:szCs w:val="24"/>
        </w:rPr>
        <w:t xml:space="preserve">n </w:t>
      </w:r>
    </w:p>
    <w:p w:rsidR="000203F1" w:rsidRPr="002D041C" w:rsidRDefault="000203F1" w:rsidP="000203F1">
      <w:pPr>
        <w:ind w:right="2060"/>
        <w:jc w:val="both"/>
        <w:rPr>
          <w:sz w:val="24"/>
          <w:szCs w:val="24"/>
        </w:rPr>
      </w:pPr>
      <w:r>
        <w:rPr>
          <w:spacing w:val="7"/>
          <w:sz w:val="24"/>
          <w:szCs w:val="24"/>
        </w:rPr>
        <w:t xml:space="preserve">          </w:t>
      </w:r>
      <w:r w:rsidR="00A94C6E">
        <w:rPr>
          <w:spacing w:val="7"/>
          <w:sz w:val="24"/>
          <w:szCs w:val="24"/>
        </w:rPr>
        <w:t xml:space="preserve">  </w:t>
      </w:r>
      <w:r w:rsidRPr="002D041C">
        <w:rPr>
          <w:spacing w:val="7"/>
          <w:sz w:val="24"/>
          <w:szCs w:val="24"/>
        </w:rPr>
        <w:t>M</w:t>
      </w:r>
      <w:r w:rsidRPr="002D041C">
        <w:rPr>
          <w:spacing w:val="8"/>
          <w:sz w:val="24"/>
          <w:szCs w:val="24"/>
        </w:rPr>
        <w:t>a</w:t>
      </w:r>
      <w:r w:rsidRPr="002D041C">
        <w:rPr>
          <w:spacing w:val="6"/>
          <w:sz w:val="24"/>
          <w:szCs w:val="24"/>
        </w:rPr>
        <w:t>r</w:t>
      </w:r>
      <w:r w:rsidRPr="002D041C">
        <w:rPr>
          <w:spacing w:val="7"/>
          <w:sz w:val="24"/>
          <w:szCs w:val="24"/>
        </w:rPr>
        <w:t>i</w:t>
      </w:r>
      <w:r w:rsidRPr="002D041C">
        <w:rPr>
          <w:spacing w:val="10"/>
          <w:sz w:val="24"/>
          <w:szCs w:val="24"/>
        </w:rPr>
        <w:t>t</w:t>
      </w:r>
      <w:r w:rsidRPr="002D041C">
        <w:rPr>
          <w:spacing w:val="6"/>
          <w:sz w:val="24"/>
          <w:szCs w:val="24"/>
        </w:rPr>
        <w:t>a</w:t>
      </w:r>
      <w:r w:rsidRPr="002D041C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proofErr w:type="gramStart"/>
      <w:r w:rsidR="00061701" w:rsidRPr="002D041C">
        <w:rPr>
          <w:spacing w:val="8"/>
          <w:sz w:val="24"/>
          <w:szCs w:val="24"/>
        </w:rPr>
        <w:t>S</w:t>
      </w:r>
      <w:r w:rsidR="00061701" w:rsidRPr="002D041C">
        <w:rPr>
          <w:spacing w:val="7"/>
          <w:sz w:val="24"/>
          <w:szCs w:val="24"/>
        </w:rPr>
        <w:t>t</w:t>
      </w:r>
      <w:r w:rsidR="00061701" w:rsidRPr="002D041C">
        <w:rPr>
          <w:spacing w:val="6"/>
          <w:sz w:val="24"/>
          <w:szCs w:val="24"/>
        </w:rPr>
        <w:t>a</w:t>
      </w:r>
      <w:r w:rsidR="00061701" w:rsidRPr="002D041C">
        <w:rPr>
          <w:spacing w:val="7"/>
          <w:sz w:val="24"/>
          <w:szCs w:val="24"/>
        </w:rPr>
        <w:t>tu</w:t>
      </w:r>
      <w:r w:rsidR="00061701">
        <w:rPr>
          <w:sz w:val="24"/>
          <w:szCs w:val="24"/>
        </w:rPr>
        <w:t>s  :</w:t>
      </w:r>
      <w:proofErr w:type="gramEnd"/>
      <w:r>
        <w:rPr>
          <w:sz w:val="24"/>
          <w:szCs w:val="24"/>
        </w:rPr>
        <w:t xml:space="preserve"> </w:t>
      </w:r>
      <w:r w:rsidRPr="002D041C">
        <w:rPr>
          <w:spacing w:val="6"/>
          <w:sz w:val="24"/>
          <w:szCs w:val="24"/>
        </w:rPr>
        <w:t>U</w:t>
      </w:r>
      <w:r w:rsidRPr="002D041C">
        <w:rPr>
          <w:spacing w:val="7"/>
          <w:sz w:val="24"/>
          <w:szCs w:val="24"/>
        </w:rPr>
        <w:t>nm</w:t>
      </w:r>
      <w:r w:rsidRPr="002D041C">
        <w:rPr>
          <w:spacing w:val="8"/>
          <w:sz w:val="24"/>
          <w:szCs w:val="24"/>
        </w:rPr>
        <w:t>a</w:t>
      </w:r>
      <w:r w:rsidRPr="002D041C">
        <w:rPr>
          <w:spacing w:val="9"/>
          <w:sz w:val="24"/>
          <w:szCs w:val="24"/>
        </w:rPr>
        <w:t>r</w:t>
      </w:r>
      <w:r w:rsidRPr="002D041C">
        <w:rPr>
          <w:spacing w:val="6"/>
          <w:sz w:val="24"/>
          <w:szCs w:val="24"/>
        </w:rPr>
        <w:t>r</w:t>
      </w:r>
      <w:r w:rsidRPr="002D041C">
        <w:rPr>
          <w:spacing w:val="7"/>
          <w:sz w:val="24"/>
          <w:szCs w:val="24"/>
        </w:rPr>
        <w:t>i</w:t>
      </w:r>
      <w:r w:rsidRPr="002D041C">
        <w:rPr>
          <w:spacing w:val="8"/>
          <w:sz w:val="24"/>
          <w:szCs w:val="24"/>
        </w:rPr>
        <w:t>e</w:t>
      </w:r>
      <w:r>
        <w:rPr>
          <w:sz w:val="24"/>
          <w:szCs w:val="24"/>
        </w:rPr>
        <w:t>d</w:t>
      </w:r>
    </w:p>
    <w:p w:rsidR="000203F1" w:rsidRDefault="000203F1" w:rsidP="000203F1">
      <w:pPr>
        <w:ind w:right="1250"/>
        <w:jc w:val="both"/>
        <w:rPr>
          <w:position w:val="-1"/>
          <w:sz w:val="24"/>
          <w:szCs w:val="24"/>
        </w:rPr>
      </w:pPr>
      <w:r>
        <w:rPr>
          <w:spacing w:val="4"/>
          <w:position w:val="-1"/>
          <w:sz w:val="24"/>
          <w:szCs w:val="24"/>
        </w:rPr>
        <w:t xml:space="preserve">            </w:t>
      </w:r>
      <w:r w:rsidRPr="002D041C">
        <w:rPr>
          <w:spacing w:val="4"/>
          <w:position w:val="-1"/>
          <w:sz w:val="24"/>
          <w:szCs w:val="24"/>
        </w:rPr>
        <w:t>L</w:t>
      </w:r>
      <w:r w:rsidRPr="002D041C">
        <w:rPr>
          <w:spacing w:val="8"/>
          <w:position w:val="-1"/>
          <w:sz w:val="24"/>
          <w:szCs w:val="24"/>
        </w:rPr>
        <w:t>a</w:t>
      </w:r>
      <w:r w:rsidRPr="002D041C">
        <w:rPr>
          <w:spacing w:val="9"/>
          <w:position w:val="-1"/>
          <w:sz w:val="24"/>
          <w:szCs w:val="24"/>
        </w:rPr>
        <w:t>n</w:t>
      </w:r>
      <w:r w:rsidRPr="002D041C">
        <w:rPr>
          <w:spacing w:val="7"/>
          <w:position w:val="-1"/>
          <w:sz w:val="24"/>
          <w:szCs w:val="24"/>
        </w:rPr>
        <w:t>g</w:t>
      </w:r>
      <w:r w:rsidRPr="002D041C">
        <w:rPr>
          <w:spacing w:val="9"/>
          <w:position w:val="-1"/>
          <w:sz w:val="24"/>
          <w:szCs w:val="24"/>
        </w:rPr>
        <w:t>u</w:t>
      </w:r>
      <w:r w:rsidRPr="002D041C">
        <w:rPr>
          <w:spacing w:val="8"/>
          <w:position w:val="-1"/>
          <w:sz w:val="24"/>
          <w:szCs w:val="24"/>
        </w:rPr>
        <w:t>a</w:t>
      </w:r>
      <w:r w:rsidRPr="002D041C">
        <w:rPr>
          <w:spacing w:val="7"/>
          <w:position w:val="-1"/>
          <w:sz w:val="24"/>
          <w:szCs w:val="24"/>
        </w:rPr>
        <w:t>g</w:t>
      </w:r>
      <w:r w:rsidRPr="002D041C">
        <w:rPr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 </w:t>
      </w:r>
      <w:proofErr w:type="gramStart"/>
      <w:r w:rsidR="00061701" w:rsidRPr="002D041C">
        <w:rPr>
          <w:spacing w:val="7"/>
          <w:position w:val="-1"/>
          <w:sz w:val="24"/>
          <w:szCs w:val="24"/>
        </w:rPr>
        <w:t>kno</w:t>
      </w:r>
      <w:r w:rsidR="00061701" w:rsidRPr="002D041C">
        <w:rPr>
          <w:spacing w:val="6"/>
          <w:position w:val="-1"/>
          <w:sz w:val="24"/>
          <w:szCs w:val="24"/>
        </w:rPr>
        <w:t>w</w:t>
      </w:r>
      <w:r w:rsidR="00061701">
        <w:rPr>
          <w:position w:val="-1"/>
          <w:sz w:val="24"/>
          <w:szCs w:val="24"/>
        </w:rPr>
        <w:t>n :</w:t>
      </w:r>
      <w:proofErr w:type="gramEnd"/>
      <w:r w:rsidRPr="002D041C">
        <w:rPr>
          <w:position w:val="-1"/>
          <w:sz w:val="24"/>
          <w:szCs w:val="24"/>
        </w:rPr>
        <w:t xml:space="preserve"> </w:t>
      </w:r>
      <w:r w:rsidRPr="002D041C">
        <w:rPr>
          <w:spacing w:val="7"/>
          <w:position w:val="-1"/>
          <w:sz w:val="24"/>
          <w:szCs w:val="24"/>
        </w:rPr>
        <w:t>E</w:t>
      </w:r>
      <w:r w:rsidRPr="002D041C">
        <w:rPr>
          <w:spacing w:val="9"/>
          <w:position w:val="-1"/>
          <w:sz w:val="24"/>
          <w:szCs w:val="24"/>
        </w:rPr>
        <w:t>n</w:t>
      </w:r>
      <w:r w:rsidRPr="002D041C">
        <w:rPr>
          <w:spacing w:val="5"/>
          <w:position w:val="-1"/>
          <w:sz w:val="24"/>
          <w:szCs w:val="24"/>
        </w:rPr>
        <w:t>g</w:t>
      </w:r>
      <w:r w:rsidRPr="002D041C">
        <w:rPr>
          <w:spacing w:val="7"/>
          <w:position w:val="-1"/>
          <w:sz w:val="24"/>
          <w:szCs w:val="24"/>
        </w:rPr>
        <w:t>li</w:t>
      </w:r>
      <w:r w:rsidRPr="002D041C">
        <w:rPr>
          <w:spacing w:val="10"/>
          <w:position w:val="-1"/>
          <w:sz w:val="24"/>
          <w:szCs w:val="24"/>
        </w:rPr>
        <w:t>s</w:t>
      </w:r>
      <w:r w:rsidRPr="002D041C">
        <w:rPr>
          <w:spacing w:val="7"/>
          <w:position w:val="-1"/>
          <w:sz w:val="24"/>
          <w:szCs w:val="24"/>
        </w:rPr>
        <w:t>h</w:t>
      </w:r>
      <w:r w:rsidRPr="002D041C">
        <w:rPr>
          <w:position w:val="-1"/>
          <w:sz w:val="24"/>
          <w:szCs w:val="24"/>
        </w:rPr>
        <w:t>,</w:t>
      </w:r>
      <w:r w:rsidR="00061701">
        <w:rPr>
          <w:position w:val="-1"/>
          <w:sz w:val="24"/>
          <w:szCs w:val="24"/>
        </w:rPr>
        <w:t xml:space="preserve"> </w:t>
      </w:r>
      <w:r w:rsidRPr="002D041C">
        <w:rPr>
          <w:spacing w:val="6"/>
          <w:position w:val="-1"/>
          <w:sz w:val="24"/>
          <w:szCs w:val="24"/>
        </w:rPr>
        <w:t>H</w:t>
      </w:r>
      <w:r w:rsidRPr="002D041C">
        <w:rPr>
          <w:spacing w:val="7"/>
          <w:position w:val="-1"/>
          <w:sz w:val="24"/>
          <w:szCs w:val="24"/>
        </w:rPr>
        <w:t>indi</w:t>
      </w:r>
      <w:r w:rsidRPr="002D041C">
        <w:rPr>
          <w:position w:val="-1"/>
          <w:sz w:val="24"/>
          <w:szCs w:val="24"/>
        </w:rPr>
        <w:t>,</w:t>
      </w:r>
      <w:r w:rsidR="00061701">
        <w:rPr>
          <w:position w:val="-1"/>
          <w:sz w:val="24"/>
          <w:szCs w:val="24"/>
        </w:rPr>
        <w:t xml:space="preserve"> </w:t>
      </w:r>
      <w:r w:rsidRPr="002D041C">
        <w:rPr>
          <w:spacing w:val="7"/>
          <w:position w:val="-1"/>
          <w:sz w:val="24"/>
          <w:szCs w:val="24"/>
        </w:rPr>
        <w:t>M</w:t>
      </w:r>
      <w:r w:rsidRPr="002D041C">
        <w:rPr>
          <w:spacing w:val="6"/>
          <w:position w:val="-1"/>
          <w:sz w:val="24"/>
          <w:szCs w:val="24"/>
        </w:rPr>
        <w:t>ara</w:t>
      </w:r>
      <w:r w:rsidRPr="002D041C">
        <w:rPr>
          <w:spacing w:val="7"/>
          <w:position w:val="-1"/>
          <w:sz w:val="24"/>
          <w:szCs w:val="24"/>
        </w:rPr>
        <w:t>thi</w:t>
      </w:r>
      <w:r>
        <w:rPr>
          <w:position w:val="-1"/>
          <w:sz w:val="24"/>
          <w:szCs w:val="24"/>
        </w:rPr>
        <w:t>.</w:t>
      </w:r>
    </w:p>
    <w:p w:rsidR="00BD1C47" w:rsidRDefault="00BD1C47" w:rsidP="000203F1">
      <w:pPr>
        <w:ind w:right="1250"/>
        <w:jc w:val="both"/>
        <w:rPr>
          <w:sz w:val="24"/>
          <w:szCs w:val="24"/>
        </w:rPr>
      </w:pPr>
    </w:p>
    <w:p w:rsidR="00CA088D" w:rsidRDefault="00CD3A25" w:rsidP="000203F1">
      <w:pPr>
        <w:spacing w:before="10"/>
        <w:rPr>
          <w:sz w:val="14"/>
          <w:szCs w:val="14"/>
        </w:rPr>
      </w:pPr>
      <w:r>
        <w:rPr>
          <w:noProof/>
          <w:sz w:val="10"/>
          <w:szCs w:val="10"/>
          <w:lang w:bidi="hi-IN"/>
        </w:rPr>
        <mc:AlternateContent>
          <mc:Choice Requires="wpg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margin">
                  <wp:posOffset>-154305</wp:posOffset>
                </wp:positionH>
                <wp:positionV relativeFrom="page">
                  <wp:posOffset>7936230</wp:posOffset>
                </wp:positionV>
                <wp:extent cx="6494145" cy="281940"/>
                <wp:effectExtent l="0" t="0" r="1905" b="381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4145" cy="281940"/>
                          <a:chOff x="842" y="9830"/>
                          <a:chExt cx="10497" cy="521"/>
                        </a:xfrm>
                      </wpg:grpSpPr>
                      <wps:wsp>
                        <wps:cNvPr id="58" name="Freeform 137"/>
                        <wps:cNvSpPr>
                          <a:spLocks/>
                        </wps:cNvSpPr>
                        <wps:spPr bwMode="auto">
                          <a:xfrm>
                            <a:off x="11208" y="9845"/>
                            <a:ext cx="115" cy="475"/>
                          </a:xfrm>
                          <a:custGeom>
                            <a:avLst/>
                            <a:gdLst>
                              <a:gd name="T0" fmla="+- 0 11208 11208"/>
                              <a:gd name="T1" fmla="*/ T0 w 115"/>
                              <a:gd name="T2" fmla="+- 0 10320 9845"/>
                              <a:gd name="T3" fmla="*/ 10320 h 475"/>
                              <a:gd name="T4" fmla="+- 0 11323 11208"/>
                              <a:gd name="T5" fmla="*/ T4 w 115"/>
                              <a:gd name="T6" fmla="+- 0 10320 9845"/>
                              <a:gd name="T7" fmla="*/ 10320 h 475"/>
                              <a:gd name="T8" fmla="+- 0 11323 11208"/>
                              <a:gd name="T9" fmla="*/ T8 w 115"/>
                              <a:gd name="T10" fmla="+- 0 9845 9845"/>
                              <a:gd name="T11" fmla="*/ 9845 h 475"/>
                              <a:gd name="T12" fmla="+- 0 11208 11208"/>
                              <a:gd name="T13" fmla="*/ T12 w 115"/>
                              <a:gd name="T14" fmla="+- 0 9845 9845"/>
                              <a:gd name="T15" fmla="*/ 9845 h 475"/>
                              <a:gd name="T16" fmla="+- 0 11208 11208"/>
                              <a:gd name="T17" fmla="*/ T16 w 115"/>
                              <a:gd name="T18" fmla="+- 0 10320 9845"/>
                              <a:gd name="T19" fmla="*/ 10320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5" h="475">
                                <a:moveTo>
                                  <a:pt x="0" y="475"/>
                                </a:moveTo>
                                <a:lnTo>
                                  <a:pt x="115" y="475"/>
                                </a:lnTo>
                                <a:lnTo>
                                  <a:pt x="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38"/>
                        <wps:cNvSpPr>
                          <a:spLocks/>
                        </wps:cNvSpPr>
                        <wps:spPr bwMode="auto">
                          <a:xfrm>
                            <a:off x="871" y="9845"/>
                            <a:ext cx="115" cy="475"/>
                          </a:xfrm>
                          <a:custGeom>
                            <a:avLst/>
                            <a:gdLst>
                              <a:gd name="T0" fmla="+- 0 871 871"/>
                              <a:gd name="T1" fmla="*/ T0 w 115"/>
                              <a:gd name="T2" fmla="+- 0 10320 9845"/>
                              <a:gd name="T3" fmla="*/ 10320 h 475"/>
                              <a:gd name="T4" fmla="+- 0 986 871"/>
                              <a:gd name="T5" fmla="*/ T4 w 115"/>
                              <a:gd name="T6" fmla="+- 0 10320 9845"/>
                              <a:gd name="T7" fmla="*/ 10320 h 475"/>
                              <a:gd name="T8" fmla="+- 0 986 871"/>
                              <a:gd name="T9" fmla="*/ T8 w 115"/>
                              <a:gd name="T10" fmla="+- 0 9845 9845"/>
                              <a:gd name="T11" fmla="*/ 9845 h 475"/>
                              <a:gd name="T12" fmla="+- 0 871 871"/>
                              <a:gd name="T13" fmla="*/ T12 w 115"/>
                              <a:gd name="T14" fmla="+- 0 9845 9845"/>
                              <a:gd name="T15" fmla="*/ 9845 h 475"/>
                              <a:gd name="T16" fmla="+- 0 871 871"/>
                              <a:gd name="T17" fmla="*/ T16 w 115"/>
                              <a:gd name="T18" fmla="+- 0 10320 9845"/>
                              <a:gd name="T19" fmla="*/ 10320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5" h="475">
                                <a:moveTo>
                                  <a:pt x="0" y="475"/>
                                </a:moveTo>
                                <a:lnTo>
                                  <a:pt x="115" y="475"/>
                                </a:lnTo>
                                <a:lnTo>
                                  <a:pt x="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39"/>
                        <wps:cNvSpPr>
                          <a:spLocks/>
                        </wps:cNvSpPr>
                        <wps:spPr bwMode="auto">
                          <a:xfrm>
                            <a:off x="986" y="9845"/>
                            <a:ext cx="10222" cy="475"/>
                          </a:xfrm>
                          <a:custGeom>
                            <a:avLst/>
                            <a:gdLst>
                              <a:gd name="T0" fmla="+- 0 986 986"/>
                              <a:gd name="T1" fmla="*/ T0 w 10222"/>
                              <a:gd name="T2" fmla="+- 0 10320 9845"/>
                              <a:gd name="T3" fmla="*/ 10320 h 475"/>
                              <a:gd name="T4" fmla="+- 0 11208 986"/>
                              <a:gd name="T5" fmla="*/ T4 w 10222"/>
                              <a:gd name="T6" fmla="+- 0 10320 9845"/>
                              <a:gd name="T7" fmla="*/ 10320 h 475"/>
                              <a:gd name="T8" fmla="+- 0 11208 986"/>
                              <a:gd name="T9" fmla="*/ T8 w 10222"/>
                              <a:gd name="T10" fmla="+- 0 9845 9845"/>
                              <a:gd name="T11" fmla="*/ 9845 h 475"/>
                              <a:gd name="T12" fmla="+- 0 986 986"/>
                              <a:gd name="T13" fmla="*/ T12 w 10222"/>
                              <a:gd name="T14" fmla="+- 0 9845 9845"/>
                              <a:gd name="T15" fmla="*/ 9845 h 475"/>
                              <a:gd name="T16" fmla="+- 0 986 986"/>
                              <a:gd name="T17" fmla="*/ T16 w 10222"/>
                              <a:gd name="T18" fmla="+- 0 10320 9845"/>
                              <a:gd name="T19" fmla="*/ 10320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222" h="475">
                                <a:moveTo>
                                  <a:pt x="0" y="475"/>
                                </a:moveTo>
                                <a:lnTo>
                                  <a:pt x="10222" y="475"/>
                                </a:lnTo>
                                <a:lnTo>
                                  <a:pt x="102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140"/>
                        <wps:cNvSpPr>
                          <a:spLocks/>
                        </wps:cNvSpPr>
                        <wps:spPr bwMode="auto">
                          <a:xfrm>
                            <a:off x="872" y="10319"/>
                            <a:ext cx="10453" cy="0"/>
                          </a:xfrm>
                          <a:custGeom>
                            <a:avLst/>
                            <a:gdLst>
                              <a:gd name="T0" fmla="+- 0 872 872"/>
                              <a:gd name="T1" fmla="*/ T0 w 10453"/>
                              <a:gd name="T2" fmla="+- 0 11325 872"/>
                              <a:gd name="T3" fmla="*/ T2 w 104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53">
                                <a:moveTo>
                                  <a:pt x="0" y="0"/>
                                </a:moveTo>
                                <a:lnTo>
                                  <a:pt x="10453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141"/>
                        <wps:cNvSpPr>
                          <a:spLocks/>
                        </wps:cNvSpPr>
                        <wps:spPr bwMode="auto">
                          <a:xfrm>
                            <a:off x="857" y="10337"/>
                            <a:ext cx="10468" cy="0"/>
                          </a:xfrm>
                          <a:custGeom>
                            <a:avLst/>
                            <a:gdLst>
                              <a:gd name="T0" fmla="+- 0 857 857"/>
                              <a:gd name="T1" fmla="*/ T0 w 10468"/>
                              <a:gd name="T2" fmla="+- 0 11325 857"/>
                              <a:gd name="T3" fmla="*/ T2 w 1046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68">
                                <a:moveTo>
                                  <a:pt x="0" y="0"/>
                                </a:moveTo>
                                <a:lnTo>
                                  <a:pt x="10468" y="0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365F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1" y="9845"/>
                            <a:ext cx="10452" cy="4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-12.15pt;margin-top:624.9pt;width:511.35pt;height:22.2pt;z-index:-251638784;mso-position-horizontal-relative:margin;mso-position-vertical-relative:page" coordorigin="842,9830" coordsize="10497,5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">
                <v:shape id="Freeform 137" o:spid="_x0000_s1027" style="position:absolute;left:11208;top:9845;width:115;height:475;visibility:visible;mso-wrap-style:square;v-text-anchor:top" coordsize="115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TkKsIA&#10;AADbAAAADwAAAGRycy9kb3ducmV2LnhtbERPy4rCMBTdC/5DuIIbGVOVkZlqFFEENzP4Wszy2lzb&#10;2uamNFE7fr1ZCC4P5z2dN6YUN6pdblnBoB+BIE6szjlVcDysP75AOI+ssbRMCv7JwXzWbk0x1vbO&#10;O7rtfSpCCLsYFWTeV7GULsnIoOvbijhwZ1sb9AHWqdQ13kO4KeUwisbSYM6hIcOKlhklxf5qFBRy&#10;VB6jy2O1rX5GveL79PfreKNUt9MsJiA8Nf4tfrk3WsFnGBu+hB8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5OQqwgAAANsAAAAPAAAAAAAAAAAAAAAAAJgCAABkcnMvZG93&#10;bnJldi54bWxQSwUGAAAAAAQABAD1AAAAhwMAAAAA&#10;" path="m,475r115,l115,,,,,475xe" fillcolor="#d9d9d9" stroked="f">
                  <v:path arrowok="t" o:connecttype="custom" o:connectlocs="0,10320;115,10320;115,9845;0,9845;0,10320" o:connectangles="0,0,0,0,0"/>
                </v:shape>
                <v:shape id="Freeform 138" o:spid="_x0000_s1028" style="position:absolute;left:871;top:9845;width:115;height:475;visibility:visible;mso-wrap-style:square;v-text-anchor:top" coordsize="115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hBscUA&#10;AADbAAAADwAAAGRycy9kb3ducmV2LnhtbESPQWvCQBSE74L/YXmCl1I3VSo1dRWpCF6UNnrw+My+&#10;JjHZtyG7avTXu4WCx2FmvmGm89ZU4kKNKywreBtEIIhTqwvOFOx3q9cPEM4ja6wsk4IbOZjPup0p&#10;xtpe+Ycuic9EgLCLUUHufR1L6dKcDLqBrYmD92sbgz7IJpO6wWuAm0oOo2gsDRYcFnKs6SuntEzO&#10;RkEpR9U+Ot2X3/Vm9FJOjoet47VS/V67+AThqfXP8H97rRW8T+DvS/gB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qEGxxQAAANsAAAAPAAAAAAAAAAAAAAAAAJgCAABkcnMv&#10;ZG93bnJldi54bWxQSwUGAAAAAAQABAD1AAAAigMAAAAA&#10;" path="m,475r115,l115,,,,,475xe" fillcolor="#d9d9d9" stroked="f">
                  <v:path arrowok="t" o:connecttype="custom" o:connectlocs="0,10320;115,10320;115,9845;0,9845;0,10320" o:connectangles="0,0,0,0,0"/>
                </v:shape>
                <v:shape id="Freeform 139" o:spid="_x0000_s1029" style="position:absolute;left:986;top:9845;width:10222;height:475;visibility:visible;mso-wrap-style:square;v-text-anchor:top" coordsize="10222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FSdMIA&#10;AADbAAAADwAAAGRycy9kb3ducmV2LnhtbERPz2vCMBS+C/sfwhvspuk20K4aZQw2Rk+2duLx0byl&#10;xealNJmt//1yEDx+fL83u8l24kKDbx0reF4kIIhrp1s2CqrD5zwF4QOyxs4xKbiSh932YbbBTLuR&#10;C7qUwYgYwj5DBU0IfSalrxuy6BeuJ47crxsshggHI/WAYwy3nXxJkqW02HJsaLCnj4bqc/lnFZic&#10;83N/Nfy2r1an1+LneEzHL6WeHqf3NYhAU7iLb+5vrWAZ18cv8QfI7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0VJ0wgAAANsAAAAPAAAAAAAAAAAAAAAAAJgCAABkcnMvZG93&#10;bnJldi54bWxQSwUGAAAAAAQABAD1AAAAhwMAAAAA&#10;" path="m,475r10222,l10222,,,,,475xe" fillcolor="#d9d9d9" stroked="f">
                  <v:path arrowok="t" o:connecttype="custom" o:connectlocs="0,10320;10222,10320;10222,9845;0,9845;0,10320" o:connectangles="0,0,0,0,0"/>
                </v:shape>
                <v:shape id="Freeform 140" o:spid="_x0000_s1030" style="position:absolute;left:872;top:10319;width:10453;height:0;visibility:visible;mso-wrap-style:square;v-text-anchor:top" coordsize="104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7Il8MA&#10;AADbAAAADwAAAGRycy9kb3ducmV2LnhtbESPQYvCMBSE74L/ITzBi2haD7pUo6yCi+BF3WXR26N5&#10;2xabl5Jktf57Iwgeh5n5hpkvW1OLKzlfWVaQjhIQxLnVFRcKfr43ww8QPiBrrC2Tgjt5WC66nTlm&#10;2t74QNdjKESEsM9QQRlCk0np85IM+pFtiKP3Z53BEKUrpHZ4i3BTy3GSTKTBiuNCiQ2tS8ovx3+j&#10;wA/ScMq/XP1rL9V+iqvzfr1rlOr32s8ZiEBteIdf7a1WMEnh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7Il8MAAADbAAAADwAAAAAAAAAAAAAAAACYAgAAZHJzL2Rv&#10;d25yZXYueG1sUEsFBgAAAAAEAAQA9QAAAIgDAAAAAA==&#10;" path="m,l10453,e" filled="f" strokecolor="#d9d9d9" strokeweight=".14pt">
                  <v:path arrowok="t" o:connecttype="custom" o:connectlocs="0,0;10453,0" o:connectangles="0,0"/>
                </v:shape>
                <v:shape id="Freeform 141" o:spid="_x0000_s1031" style="position:absolute;left:857;top:10337;width:10468;height:0;visibility:visible;mso-wrap-style:square;v-text-anchor:top" coordsize="104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LK68YA&#10;AADbAAAADwAAAGRycy9kb3ducmV2LnhtbESPQWvCQBSE7wX/w/IKvdWNkUqNrlJLiwU9tFHw+sy+&#10;JtHs25DdmuivdwWhx2FmvmGm885U4kSNKy0rGPQjEMSZ1SXnCrabz+dXEM4ja6wsk4IzOZjPeg9T&#10;TLRt+YdOqc9FgLBLUEHhfZ1I6bKCDLq+rYmD92sbgz7IJpe6wTbATSXjKBpJgyWHhQJrei8oO6Z/&#10;RsFyN7yMF1X8shiuBu1hLfffh4+VUk+P3dsEhKfO/4fv7S+tYBTD7Uv4AX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LK68YAAADbAAAADwAAAAAAAAAAAAAAAACYAgAAZHJz&#10;L2Rvd25yZXYueG1sUEsFBgAAAAAEAAQA9QAAAIsDAAAAAA==&#10;" path="m,l10468,e" filled="f" strokecolor="#365f91" strokeweight="1.44pt">
                  <v:path arrowok="t" o:connecttype="custom" o:connectlocs="0,0;10468,0" o:connectangles="0,0"/>
                </v:shape>
                <v:shape id="Picture 142" o:spid="_x0000_s1032" type="#_x0000_t75" style="position:absolute;left:871;top:9845;width:10452;height:4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Fe2PGAAAA2wAAAA8AAABkcnMvZG93bnJldi54bWxEj0FrwkAUhO+F/oflFbwU3aggmrqKWIo9&#10;CGIiordH9jVJm30bs1uN/94VBI/DzHzDTOetqcSZGldaVtDvRSCIM6tLzhXs0q/uGITzyBory6Tg&#10;Sg7ms9eXKcbaXnhL58TnIkDYxaig8L6OpXRZQQZdz9bEwfuxjUEfZJNL3eAlwE0lB1E0kgZLDgsF&#10;1rQsKPtL/o2C0zj53fSPn++rwXp9uqaTw76eHJTqvLWLDxCeWv8MP9rfWsFoCPcv4QfI2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kV7Y8YAAADbAAAADwAAAAAAAAAAAAAA&#10;AACfAgAAZHJzL2Rvd25yZXYueG1sUEsFBgAAAAAEAAQA9wAAAJIDAAAAAA==&#10;">
                  <v:imagedata r:id="rId9" o:title=""/>
                </v:shape>
                <w10:wrap anchorx="margin" anchory="page"/>
              </v:group>
            </w:pict>
          </mc:Fallback>
        </mc:AlternateContent>
      </w:r>
    </w:p>
    <w:p w:rsidR="00CA088D" w:rsidRDefault="00CA088D" w:rsidP="00493DDE">
      <w:pPr>
        <w:spacing w:line="340" w:lineRule="exact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D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e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c</w:t>
      </w:r>
      <w:r>
        <w:rPr>
          <w:rFonts w:ascii="Palatino Linotype" w:eastAsia="Palatino Linotype" w:hAnsi="Palatino Linotype" w:cs="Palatino Linotype"/>
          <w:b/>
          <w:color w:val="17365D"/>
          <w:spacing w:val="-1"/>
          <w:position w:val="1"/>
          <w:sz w:val="28"/>
          <w:szCs w:val="28"/>
        </w:rPr>
        <w:t>l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a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r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a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t</w:t>
      </w:r>
      <w:r>
        <w:rPr>
          <w:rFonts w:ascii="Palatino Linotype" w:eastAsia="Palatino Linotype" w:hAnsi="Palatino Linotype" w:cs="Palatino Linotype"/>
          <w:b/>
          <w:color w:val="17365D"/>
          <w:spacing w:val="1"/>
          <w:position w:val="1"/>
          <w:sz w:val="28"/>
          <w:szCs w:val="28"/>
        </w:rPr>
        <w:t>i</w:t>
      </w:r>
      <w:r>
        <w:rPr>
          <w:rFonts w:ascii="Palatino Linotype" w:eastAsia="Palatino Linotype" w:hAnsi="Palatino Linotype" w:cs="Palatino Linotype"/>
          <w:b/>
          <w:color w:val="17365D"/>
          <w:position w:val="1"/>
          <w:sz w:val="28"/>
          <w:szCs w:val="28"/>
        </w:rPr>
        <w:t>on</w:t>
      </w:r>
    </w:p>
    <w:p w:rsidR="00CA088D" w:rsidRDefault="00CA088D" w:rsidP="00CA088D">
      <w:pPr>
        <w:spacing w:before="9" w:line="100" w:lineRule="exact"/>
        <w:rPr>
          <w:sz w:val="10"/>
          <w:szCs w:val="10"/>
        </w:rPr>
      </w:pPr>
    </w:p>
    <w:p w:rsidR="00CA088D" w:rsidRDefault="00CA088D" w:rsidP="00CA088D">
      <w:pPr>
        <w:spacing w:line="200" w:lineRule="exact"/>
      </w:pPr>
    </w:p>
    <w:p w:rsidR="00CA088D" w:rsidRDefault="00CA088D" w:rsidP="00CA088D">
      <w:pPr>
        <w:spacing w:before="29" w:line="330" w:lineRule="auto"/>
        <w:ind w:left="331" w:right="546" w:firstLine="1135"/>
        <w:rPr>
          <w:sz w:val="24"/>
          <w:szCs w:val="24"/>
        </w:rPr>
      </w:pPr>
      <w:r>
        <w:rPr>
          <w:sz w:val="24"/>
          <w:szCs w:val="24"/>
        </w:rPr>
        <w:t>I</w:t>
      </w:r>
      <w:r w:rsidR="000203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r w:rsidR="000203F1">
        <w:rPr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 w:rsidR="000203F1"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re</w:t>
      </w:r>
      <w:r w:rsidR="000203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 w:rsidR="000203F1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ul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rs of</w:t>
      </w:r>
      <w:r w:rsidR="000203F1">
        <w:rPr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 xml:space="preserve">ion and </w:t>
      </w:r>
      <w:r>
        <w:rPr>
          <w:spacing w:val="-1"/>
          <w:sz w:val="24"/>
          <w:szCs w:val="24"/>
        </w:rPr>
        <w:t>fac</w:t>
      </w:r>
      <w:r>
        <w:rPr>
          <w:sz w:val="24"/>
          <w:szCs w:val="24"/>
        </w:rPr>
        <w:t xml:space="preserve">ts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h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>re</w:t>
      </w:r>
      <w:r w:rsidR="000203F1"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 xml:space="preserve">n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bove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 w:rsidR="000203F1">
        <w:rPr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,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 w:rsidR="000203F1"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plete</w:t>
      </w:r>
      <w:r w:rsidR="000203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 w:rsidR="000203F1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st of 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</w:t>
      </w:r>
      <w:r w:rsidR="000203F1">
        <w:rPr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owl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dge</w:t>
      </w:r>
      <w:r>
        <w:rPr>
          <w:spacing w:val="-1"/>
          <w:sz w:val="24"/>
          <w:szCs w:val="24"/>
        </w:rPr>
        <w:t xml:space="preserve"> 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f.</w:t>
      </w:r>
    </w:p>
    <w:p w:rsidR="001056A7" w:rsidRDefault="001056A7" w:rsidP="00CA088D">
      <w:pPr>
        <w:spacing w:before="29" w:line="330" w:lineRule="auto"/>
        <w:ind w:left="331" w:right="546" w:firstLine="1135"/>
        <w:rPr>
          <w:sz w:val="24"/>
          <w:szCs w:val="24"/>
        </w:rPr>
      </w:pPr>
    </w:p>
    <w:p w:rsidR="001056A7" w:rsidRDefault="001056A7" w:rsidP="00CA088D">
      <w:pPr>
        <w:spacing w:before="29" w:line="330" w:lineRule="auto"/>
        <w:ind w:left="331" w:right="546" w:firstLine="1135"/>
        <w:rPr>
          <w:sz w:val="24"/>
          <w:szCs w:val="24"/>
        </w:rPr>
      </w:pPr>
    </w:p>
    <w:p w:rsidR="001056A7" w:rsidRDefault="001056A7" w:rsidP="00CA088D">
      <w:pPr>
        <w:spacing w:before="29" w:line="330" w:lineRule="auto"/>
        <w:ind w:left="331" w:right="546" w:firstLine="1135"/>
        <w:rPr>
          <w:sz w:val="24"/>
          <w:szCs w:val="24"/>
        </w:rPr>
      </w:pPr>
    </w:p>
    <w:p w:rsidR="00CA088D" w:rsidRDefault="00CA088D" w:rsidP="00CA088D">
      <w:pPr>
        <w:spacing w:line="200" w:lineRule="exact"/>
      </w:pPr>
    </w:p>
    <w:p w:rsidR="00CA088D" w:rsidRDefault="00CA088D" w:rsidP="00CA088D">
      <w:pPr>
        <w:spacing w:before="7" w:line="260" w:lineRule="exact"/>
        <w:rPr>
          <w:sz w:val="26"/>
          <w:szCs w:val="26"/>
        </w:rPr>
      </w:pPr>
    </w:p>
    <w:p w:rsidR="00144F53" w:rsidRDefault="00CA088D" w:rsidP="00747D1B">
      <w:pPr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la</w:t>
      </w:r>
      <w:r>
        <w:rPr>
          <w:spacing w:val="-1"/>
          <w:sz w:val="24"/>
          <w:szCs w:val="24"/>
        </w:rPr>
        <w:t>ce</w:t>
      </w:r>
      <w:r w:rsidR="00144F53">
        <w:rPr>
          <w:sz w:val="24"/>
          <w:szCs w:val="24"/>
        </w:rPr>
        <w:t>:-</w:t>
      </w:r>
      <w:r w:rsidR="00747D1B">
        <w:rPr>
          <w:sz w:val="24"/>
          <w:szCs w:val="24"/>
        </w:rPr>
        <w:t xml:space="preserve">                                                              </w:t>
      </w:r>
    </w:p>
    <w:p w:rsidR="00CA088D" w:rsidRDefault="00144F53" w:rsidP="00747D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747D1B">
        <w:rPr>
          <w:sz w:val="24"/>
          <w:szCs w:val="24"/>
        </w:rPr>
        <w:t>You</w:t>
      </w:r>
      <w:r w:rsidR="00747D1B">
        <w:rPr>
          <w:spacing w:val="-1"/>
          <w:sz w:val="24"/>
          <w:szCs w:val="24"/>
        </w:rPr>
        <w:t>r</w:t>
      </w:r>
      <w:r w:rsidR="00747D1B">
        <w:rPr>
          <w:sz w:val="24"/>
          <w:szCs w:val="24"/>
        </w:rPr>
        <w:t>s</w:t>
      </w:r>
      <w:r w:rsidR="000203F1">
        <w:rPr>
          <w:sz w:val="24"/>
          <w:szCs w:val="24"/>
        </w:rPr>
        <w:t xml:space="preserve"> </w:t>
      </w:r>
      <w:r w:rsidR="00747D1B">
        <w:rPr>
          <w:sz w:val="24"/>
          <w:szCs w:val="24"/>
        </w:rPr>
        <w:t>f</w:t>
      </w:r>
      <w:r w:rsidR="00747D1B">
        <w:rPr>
          <w:spacing w:val="-2"/>
          <w:sz w:val="24"/>
          <w:szCs w:val="24"/>
        </w:rPr>
        <w:t>a</w:t>
      </w:r>
      <w:r w:rsidR="00747D1B">
        <w:rPr>
          <w:sz w:val="24"/>
          <w:szCs w:val="24"/>
        </w:rPr>
        <w:t>i</w:t>
      </w:r>
      <w:r w:rsidR="00747D1B">
        <w:rPr>
          <w:spacing w:val="1"/>
          <w:sz w:val="24"/>
          <w:szCs w:val="24"/>
        </w:rPr>
        <w:t>t</w:t>
      </w:r>
      <w:r w:rsidR="00747D1B">
        <w:rPr>
          <w:sz w:val="24"/>
          <w:szCs w:val="24"/>
        </w:rPr>
        <w:t>hful</w:t>
      </w:r>
      <w:r w:rsidR="00747D1B">
        <w:rPr>
          <w:spacing w:val="2"/>
          <w:sz w:val="24"/>
          <w:szCs w:val="24"/>
        </w:rPr>
        <w:t>l</w:t>
      </w:r>
      <w:r w:rsidR="00747D1B">
        <w:rPr>
          <w:spacing w:val="-5"/>
          <w:sz w:val="24"/>
          <w:szCs w:val="24"/>
        </w:rPr>
        <w:t>y</w:t>
      </w:r>
      <w:r w:rsidR="00747D1B">
        <w:rPr>
          <w:sz w:val="24"/>
          <w:szCs w:val="24"/>
        </w:rPr>
        <w:t>,</w:t>
      </w:r>
    </w:p>
    <w:p w:rsidR="00144F53" w:rsidRDefault="00144F53" w:rsidP="00747D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:rsidR="00144F53" w:rsidRDefault="00144F53" w:rsidP="00747D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                                         </w:t>
      </w:r>
      <w:r w:rsidR="0057791C">
        <w:rPr>
          <w:sz w:val="24"/>
          <w:szCs w:val="24"/>
        </w:rPr>
        <w:t xml:space="preserve">                     </w:t>
      </w:r>
      <w:proofErr w:type="gramStart"/>
      <w:r>
        <w:rPr>
          <w:sz w:val="24"/>
          <w:szCs w:val="24"/>
        </w:rPr>
        <w:t>(</w:t>
      </w:r>
      <w:r w:rsidR="00D07D9A">
        <w:rPr>
          <w:sz w:val="24"/>
          <w:szCs w:val="24"/>
        </w:rPr>
        <w:t xml:space="preserve"> </w:t>
      </w:r>
      <w:proofErr w:type="spellStart"/>
      <w:r w:rsidR="0057791C">
        <w:rPr>
          <w:sz w:val="24"/>
          <w:szCs w:val="24"/>
        </w:rPr>
        <w:t>Bodake</w:t>
      </w:r>
      <w:proofErr w:type="spellEnd"/>
      <w:proofErr w:type="gramEnd"/>
      <w:r w:rsidR="0057791C">
        <w:rPr>
          <w:sz w:val="24"/>
          <w:szCs w:val="24"/>
        </w:rPr>
        <w:t xml:space="preserve"> </w:t>
      </w:r>
      <w:proofErr w:type="spellStart"/>
      <w:r w:rsidR="0057791C">
        <w:rPr>
          <w:sz w:val="24"/>
          <w:szCs w:val="24"/>
        </w:rPr>
        <w:t>Dayanand</w:t>
      </w:r>
      <w:proofErr w:type="spellEnd"/>
      <w:r w:rsidR="0057791C">
        <w:rPr>
          <w:sz w:val="24"/>
          <w:szCs w:val="24"/>
        </w:rPr>
        <w:t xml:space="preserve"> </w:t>
      </w:r>
      <w:proofErr w:type="spellStart"/>
      <w:r w:rsidR="0057791C">
        <w:rPr>
          <w:sz w:val="24"/>
          <w:szCs w:val="24"/>
        </w:rPr>
        <w:t>Ganpati</w:t>
      </w:r>
      <w:proofErr w:type="spellEnd"/>
      <w:r w:rsidR="00D07D9A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852FD8" w:rsidRDefault="00852FD8" w:rsidP="00747D1B">
      <w:pPr>
        <w:rPr>
          <w:sz w:val="24"/>
          <w:szCs w:val="24"/>
        </w:rPr>
      </w:pPr>
    </w:p>
    <w:p w:rsidR="008D1754" w:rsidRPr="00211A4F" w:rsidRDefault="008D1754" w:rsidP="00090367">
      <w:pPr>
        <w:spacing w:before="6" w:line="260" w:lineRule="exact"/>
        <w:rPr>
          <w:sz w:val="26"/>
          <w:szCs w:val="26"/>
        </w:rPr>
      </w:pPr>
    </w:p>
    <w:sectPr w:rsidR="008D1754" w:rsidRPr="00211A4F" w:rsidSect="00D97F12">
      <w:pgSz w:w="11920" w:h="16860"/>
      <w:pgMar w:top="920" w:right="90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C6E" w:rsidRDefault="00DA3C6E" w:rsidP="003D5EFC">
      <w:r>
        <w:separator/>
      </w:r>
    </w:p>
  </w:endnote>
  <w:endnote w:type="continuationSeparator" w:id="0">
    <w:p w:rsidR="00DA3C6E" w:rsidRDefault="00DA3C6E" w:rsidP="003D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C6E" w:rsidRDefault="00DA3C6E" w:rsidP="003D5EFC">
      <w:r>
        <w:separator/>
      </w:r>
    </w:p>
  </w:footnote>
  <w:footnote w:type="continuationSeparator" w:id="0">
    <w:p w:rsidR="00DA3C6E" w:rsidRDefault="00DA3C6E" w:rsidP="003D5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A00BD"/>
    <w:multiLevelType w:val="hybridMultilevel"/>
    <w:tmpl w:val="FA46D0BA"/>
    <w:lvl w:ilvl="0" w:tplc="34BEDEC6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6F623F0B"/>
    <w:multiLevelType w:val="multilevel"/>
    <w:tmpl w:val="793EBE7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754"/>
    <w:rsid w:val="000203F1"/>
    <w:rsid w:val="00061701"/>
    <w:rsid w:val="0006396F"/>
    <w:rsid w:val="00090367"/>
    <w:rsid w:val="000B0FBD"/>
    <w:rsid w:val="001056A7"/>
    <w:rsid w:val="00111D84"/>
    <w:rsid w:val="00122F0C"/>
    <w:rsid w:val="00126617"/>
    <w:rsid w:val="00137BA1"/>
    <w:rsid w:val="00144F53"/>
    <w:rsid w:val="00154F95"/>
    <w:rsid w:val="001B2EDD"/>
    <w:rsid w:val="001E0059"/>
    <w:rsid w:val="00211A4F"/>
    <w:rsid w:val="00215EF2"/>
    <w:rsid w:val="002162BF"/>
    <w:rsid w:val="00217F2B"/>
    <w:rsid w:val="00227C67"/>
    <w:rsid w:val="00247712"/>
    <w:rsid w:val="00252379"/>
    <w:rsid w:val="00253C12"/>
    <w:rsid w:val="00260D5A"/>
    <w:rsid w:val="00284610"/>
    <w:rsid w:val="00292839"/>
    <w:rsid w:val="002B4189"/>
    <w:rsid w:val="002D041C"/>
    <w:rsid w:val="00300D92"/>
    <w:rsid w:val="00303BCA"/>
    <w:rsid w:val="00311E35"/>
    <w:rsid w:val="00344B1F"/>
    <w:rsid w:val="00350A13"/>
    <w:rsid w:val="00357D8C"/>
    <w:rsid w:val="003803F0"/>
    <w:rsid w:val="003932AB"/>
    <w:rsid w:val="003A6B27"/>
    <w:rsid w:val="003B7224"/>
    <w:rsid w:val="003D5EFC"/>
    <w:rsid w:val="004113F1"/>
    <w:rsid w:val="00441572"/>
    <w:rsid w:val="0048612D"/>
    <w:rsid w:val="00487FDC"/>
    <w:rsid w:val="00493DDE"/>
    <w:rsid w:val="004B3379"/>
    <w:rsid w:val="004C20CB"/>
    <w:rsid w:val="004D3CFC"/>
    <w:rsid w:val="004E15F2"/>
    <w:rsid w:val="0050655E"/>
    <w:rsid w:val="00544BEA"/>
    <w:rsid w:val="00555CA0"/>
    <w:rsid w:val="0057791C"/>
    <w:rsid w:val="006005AD"/>
    <w:rsid w:val="006074A8"/>
    <w:rsid w:val="00613BB1"/>
    <w:rsid w:val="00614EC6"/>
    <w:rsid w:val="0063432B"/>
    <w:rsid w:val="00651F0C"/>
    <w:rsid w:val="00687D52"/>
    <w:rsid w:val="0069749A"/>
    <w:rsid w:val="006C0192"/>
    <w:rsid w:val="006F7224"/>
    <w:rsid w:val="00702A08"/>
    <w:rsid w:val="00710865"/>
    <w:rsid w:val="00720794"/>
    <w:rsid w:val="00730726"/>
    <w:rsid w:val="007456EE"/>
    <w:rsid w:val="00746ECA"/>
    <w:rsid w:val="00747D1B"/>
    <w:rsid w:val="00757006"/>
    <w:rsid w:val="0079188C"/>
    <w:rsid w:val="00792987"/>
    <w:rsid w:val="007951B2"/>
    <w:rsid w:val="007A4D7E"/>
    <w:rsid w:val="007B4324"/>
    <w:rsid w:val="007D5284"/>
    <w:rsid w:val="007F3D0C"/>
    <w:rsid w:val="00802319"/>
    <w:rsid w:val="00837E3A"/>
    <w:rsid w:val="00852FD8"/>
    <w:rsid w:val="008A5CF0"/>
    <w:rsid w:val="008D1754"/>
    <w:rsid w:val="008E0825"/>
    <w:rsid w:val="00911A2F"/>
    <w:rsid w:val="00915EFA"/>
    <w:rsid w:val="00926410"/>
    <w:rsid w:val="00977EEA"/>
    <w:rsid w:val="00982099"/>
    <w:rsid w:val="009A3ED0"/>
    <w:rsid w:val="009A486B"/>
    <w:rsid w:val="009B41B3"/>
    <w:rsid w:val="009E659B"/>
    <w:rsid w:val="009E75F0"/>
    <w:rsid w:val="00A02848"/>
    <w:rsid w:val="00A14F98"/>
    <w:rsid w:val="00A44428"/>
    <w:rsid w:val="00A46A58"/>
    <w:rsid w:val="00A470EF"/>
    <w:rsid w:val="00A5357E"/>
    <w:rsid w:val="00A55580"/>
    <w:rsid w:val="00A5569D"/>
    <w:rsid w:val="00A67350"/>
    <w:rsid w:val="00A94C6E"/>
    <w:rsid w:val="00AA6AB0"/>
    <w:rsid w:val="00AE0620"/>
    <w:rsid w:val="00AF29DF"/>
    <w:rsid w:val="00B04FF8"/>
    <w:rsid w:val="00B60DDE"/>
    <w:rsid w:val="00BA6CD4"/>
    <w:rsid w:val="00BC3525"/>
    <w:rsid w:val="00BD1C47"/>
    <w:rsid w:val="00BD7BC3"/>
    <w:rsid w:val="00BE25FA"/>
    <w:rsid w:val="00C01B8D"/>
    <w:rsid w:val="00C125A7"/>
    <w:rsid w:val="00C1524D"/>
    <w:rsid w:val="00C27376"/>
    <w:rsid w:val="00C35DAF"/>
    <w:rsid w:val="00C945EE"/>
    <w:rsid w:val="00CA080B"/>
    <w:rsid w:val="00CA088D"/>
    <w:rsid w:val="00CD0C38"/>
    <w:rsid w:val="00CD3A25"/>
    <w:rsid w:val="00CF7CD5"/>
    <w:rsid w:val="00D04379"/>
    <w:rsid w:val="00D07D9A"/>
    <w:rsid w:val="00D27D24"/>
    <w:rsid w:val="00D35663"/>
    <w:rsid w:val="00D36242"/>
    <w:rsid w:val="00D52FD9"/>
    <w:rsid w:val="00D670C9"/>
    <w:rsid w:val="00D93105"/>
    <w:rsid w:val="00D97F12"/>
    <w:rsid w:val="00DA27BA"/>
    <w:rsid w:val="00DA3C6E"/>
    <w:rsid w:val="00DE0B3C"/>
    <w:rsid w:val="00DE1762"/>
    <w:rsid w:val="00E049D5"/>
    <w:rsid w:val="00E13240"/>
    <w:rsid w:val="00E3690A"/>
    <w:rsid w:val="00E56883"/>
    <w:rsid w:val="00E91D61"/>
    <w:rsid w:val="00EA4A8D"/>
    <w:rsid w:val="00EC01A4"/>
    <w:rsid w:val="00EC482B"/>
    <w:rsid w:val="00EC7C0B"/>
    <w:rsid w:val="00ED3D00"/>
    <w:rsid w:val="00EE1CF6"/>
    <w:rsid w:val="00F07665"/>
    <w:rsid w:val="00F5411A"/>
    <w:rsid w:val="00F63AF4"/>
    <w:rsid w:val="00FC67EA"/>
    <w:rsid w:val="00FD5986"/>
    <w:rsid w:val="00FE2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D5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EFC"/>
  </w:style>
  <w:style w:type="paragraph" w:styleId="Footer">
    <w:name w:val="footer"/>
    <w:basedOn w:val="Normal"/>
    <w:link w:val="FooterChar"/>
    <w:uiPriority w:val="99"/>
    <w:unhideWhenUsed/>
    <w:rsid w:val="003D5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EFC"/>
  </w:style>
  <w:style w:type="character" w:styleId="Hyperlink">
    <w:name w:val="Hyperlink"/>
    <w:basedOn w:val="DefaultParagraphFont"/>
    <w:uiPriority w:val="99"/>
    <w:unhideWhenUsed/>
    <w:rsid w:val="00EA4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0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D5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5EFC"/>
  </w:style>
  <w:style w:type="paragraph" w:styleId="Footer">
    <w:name w:val="footer"/>
    <w:basedOn w:val="Normal"/>
    <w:link w:val="FooterChar"/>
    <w:uiPriority w:val="99"/>
    <w:unhideWhenUsed/>
    <w:rsid w:val="003D5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5EFC"/>
  </w:style>
  <w:style w:type="character" w:styleId="Hyperlink">
    <w:name w:val="Hyperlink"/>
    <w:basedOn w:val="DefaultParagraphFont"/>
    <w:uiPriority w:val="99"/>
    <w:unhideWhenUsed/>
    <w:rsid w:val="00EA4A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0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mailto:sagarpawar8838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pc</cp:lastModifiedBy>
  <cp:revision>2</cp:revision>
  <cp:lastPrinted>2017-09-23T17:32:00Z</cp:lastPrinted>
  <dcterms:created xsi:type="dcterms:W3CDTF">2019-08-09T07:34:00Z</dcterms:created>
  <dcterms:modified xsi:type="dcterms:W3CDTF">2019-08-09T07:34:00Z</dcterms:modified>
</cp:coreProperties>
</file>