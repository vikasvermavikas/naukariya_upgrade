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9AA" w:rsidRDefault="00F539AA" w:rsidP="00F539AA">
      <w:p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1233170" cy="678180"/>
            <wp:effectExtent l="1905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6781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9AA" w:rsidRDefault="00F539AA" w:rsidP="00F539AA">
      <w:pPr>
        <w:rPr>
          <w:rFonts w:ascii="Copperplate Gothic Bold" w:hAnsi="Copperplate Gothic Bold" w:cs="Arial"/>
          <w:b/>
          <w:color w:val="4F81BD" w:themeColor="accent1"/>
          <w:sz w:val="50"/>
          <w:szCs w:val="50"/>
        </w:rPr>
      </w:pPr>
      <w:r w:rsidRPr="00174E5E">
        <w:rPr>
          <w:rFonts w:ascii="Copperplate Gothic Bold" w:hAnsi="Copperplate Gothic Bold" w:cs="Arial"/>
          <w:b/>
          <w:color w:val="4F81BD" w:themeColor="accent1"/>
          <w:sz w:val="50"/>
          <w:szCs w:val="50"/>
        </w:rPr>
        <w:t xml:space="preserve"> </w:t>
      </w:r>
      <w:r w:rsidR="004A63C9">
        <w:rPr>
          <w:rFonts w:ascii="Copperplate Gothic Bold" w:hAnsi="Copperplate Gothic Bold" w:cs="Arial"/>
          <w:b/>
          <w:color w:val="4F81BD" w:themeColor="accent1"/>
          <w:sz w:val="50"/>
          <w:szCs w:val="50"/>
        </w:rPr>
        <w:t xml:space="preserve">                        </w:t>
      </w:r>
      <w:r w:rsidRPr="00174E5E">
        <w:rPr>
          <w:rFonts w:ascii="Copperplate Gothic Bold" w:hAnsi="Copperplate Gothic Bold" w:cs="Arial"/>
          <w:b/>
          <w:color w:val="4F81BD" w:themeColor="accent1"/>
          <w:sz w:val="50"/>
          <w:szCs w:val="50"/>
        </w:rPr>
        <w:t xml:space="preserve"> Resume</w:t>
      </w:r>
    </w:p>
    <w:p w:rsidR="00EB254A" w:rsidRPr="002B702F" w:rsidRDefault="00EB254A" w:rsidP="00F539AA">
      <w:pPr>
        <w:rPr>
          <w:rFonts w:ascii="Verdana" w:eastAsia="Verdana" w:hAnsi="Verdana" w:cs="Verdana"/>
          <w:b/>
          <w:bCs/>
          <w:color w:val="4F81BD" w:themeColor="accent1"/>
          <w:sz w:val="20"/>
          <w:szCs w:val="20"/>
        </w:rPr>
      </w:pPr>
    </w:p>
    <w:p w:rsidR="00F539AA" w:rsidRDefault="00F539AA" w:rsidP="00F539AA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539AA" w:rsidRPr="00723345" w:rsidRDefault="00F539AA" w:rsidP="00F539AA">
      <w:pPr>
        <w:rPr>
          <w:rFonts w:ascii="Verdana" w:hAnsi="Verdana"/>
        </w:rPr>
      </w:pPr>
      <w:proofErr w:type="spellStart"/>
      <w:proofErr w:type="gramStart"/>
      <w:r>
        <w:rPr>
          <w:rFonts w:ascii="Verdana" w:eastAsia="Verdana" w:hAnsi="Verdana" w:cs="Verdana"/>
          <w:b/>
          <w:bCs/>
          <w:sz w:val="20"/>
          <w:szCs w:val="20"/>
        </w:rPr>
        <w:t>Shrikant</w:t>
      </w:r>
      <w:proofErr w:type="spellEnd"/>
      <w:r>
        <w:rPr>
          <w:rFonts w:ascii="Verdana" w:eastAsia="Verdana" w:hAnsi="Verdana" w:cs="Verdana"/>
          <w:b/>
          <w:bCs/>
          <w:sz w:val="20"/>
          <w:szCs w:val="20"/>
        </w:rPr>
        <w:t xml:space="preserve">  T</w:t>
      </w:r>
      <w:proofErr w:type="gramEnd"/>
      <w:r w:rsidR="003C4074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sz w:val="20"/>
          <w:szCs w:val="20"/>
        </w:rPr>
        <w:t>Sangewar</w:t>
      </w:r>
      <w:proofErr w:type="spellEnd"/>
      <w:r w:rsidR="00011B04">
        <w:rPr>
          <w:rFonts w:ascii="Verdana" w:hAnsi="Verdana"/>
          <w:b/>
          <w:bCs/>
          <w:sz w:val="20"/>
          <w:szCs w:val="20"/>
        </w:rPr>
        <w:tab/>
      </w:r>
      <w:r w:rsidR="00011B04">
        <w:rPr>
          <w:rFonts w:ascii="Verdana" w:hAnsi="Verdana"/>
          <w:b/>
          <w:bCs/>
          <w:sz w:val="20"/>
          <w:szCs w:val="20"/>
        </w:rPr>
        <w:tab/>
      </w:r>
      <w:r w:rsidRPr="00723345">
        <w:rPr>
          <w:rFonts w:ascii="Verdana" w:hAnsi="Verdana"/>
          <w:b/>
          <w:bCs/>
          <w:sz w:val="20"/>
          <w:szCs w:val="20"/>
        </w:rPr>
        <w:t>Mobile:</w:t>
      </w:r>
      <w:r w:rsidRPr="00723345">
        <w:rPr>
          <w:rFonts w:ascii="Verdana" w:eastAsia="Verdana" w:hAnsi="Verdana" w:cs="Verdana"/>
          <w:b/>
          <w:bCs/>
          <w:sz w:val="20"/>
          <w:szCs w:val="20"/>
        </w:rPr>
        <w:t xml:space="preserve"> +91-</w:t>
      </w:r>
      <w:r w:rsidR="000B3EF1">
        <w:rPr>
          <w:rFonts w:ascii="Verdana" w:eastAsia="Verdana" w:hAnsi="Verdana" w:cs="Verdana"/>
          <w:b/>
          <w:bCs/>
          <w:sz w:val="20"/>
          <w:szCs w:val="20"/>
        </w:rPr>
        <w:t>8657407573</w:t>
      </w:r>
    </w:p>
    <w:p w:rsidR="00F539AA" w:rsidRDefault="00F539AA" w:rsidP="00F539AA">
      <w:pPr>
        <w:ind w:left="1440" w:firstLine="720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 w:rsidRPr="00723345">
        <w:rPr>
          <w:rFonts w:ascii="Verdana" w:hAnsi="Verdana"/>
          <w:b/>
          <w:bCs/>
          <w:sz w:val="20"/>
          <w:szCs w:val="20"/>
        </w:rPr>
        <w:t xml:space="preserve">Email: </w:t>
      </w:r>
      <w:hyperlink r:id="rId6" w:history="1">
        <w:r w:rsidR="00011B04" w:rsidRPr="006253BD">
          <w:rPr>
            <w:rStyle w:val="Hyperlink"/>
            <w:rFonts w:ascii="Verdana" w:eastAsia="Verdana" w:hAnsi="Verdana" w:cs="Verdana"/>
            <w:b/>
            <w:bCs/>
            <w:sz w:val="20"/>
            <w:szCs w:val="20"/>
          </w:rPr>
          <w:t>s.sangewar597@gmail.com</w:t>
        </w:r>
      </w:hyperlink>
    </w:p>
    <w:p w:rsidR="00011B04" w:rsidRPr="00086541" w:rsidRDefault="00011B04" w:rsidP="00F539AA">
      <w:pPr>
        <w:ind w:left="1440" w:firstLine="720"/>
        <w:rPr>
          <w:rFonts w:ascii="Verdana" w:hAnsi="Verdana"/>
          <w:b/>
          <w:bCs/>
          <w:sz w:val="20"/>
          <w:szCs w:val="20"/>
        </w:rPr>
      </w:pPr>
    </w:p>
    <w:p w:rsidR="00F539AA" w:rsidRPr="00723345" w:rsidRDefault="00F539AA" w:rsidP="00F539AA">
      <w:pPr>
        <w:rPr>
          <w:rFonts w:ascii="Verdana" w:hAnsi="Verdana"/>
          <w:b/>
          <w:bCs/>
          <w:sz w:val="20"/>
          <w:szCs w:val="20"/>
          <w:shd w:val="solid" w:color="C0C0C0" w:fill="C0C0C0"/>
        </w:rPr>
      </w:pPr>
      <w:r w:rsidRPr="00723345">
        <w:rPr>
          <w:rFonts w:ascii="Verdana" w:hAnsi="Verdana"/>
          <w:b/>
          <w:bCs/>
          <w:sz w:val="20"/>
          <w:szCs w:val="20"/>
          <w:shd w:val="solid" w:color="C0C0C0" w:fill="C0C0C0"/>
        </w:rPr>
        <w:t>Career Objective:</w:t>
      </w:r>
    </w:p>
    <w:p w:rsidR="00F539AA" w:rsidRPr="00723345" w:rsidRDefault="00F539AA" w:rsidP="00F539AA">
      <w:pPr>
        <w:rPr>
          <w:rFonts w:ascii="Verdana" w:hAnsi="Verdana"/>
          <w:sz w:val="20"/>
          <w:szCs w:val="20"/>
        </w:rPr>
      </w:pPr>
      <w:r w:rsidRPr="00723345">
        <w:rPr>
          <w:rFonts w:ascii="Verdana" w:hAnsi="Verdana"/>
          <w:sz w:val="20"/>
          <w:szCs w:val="20"/>
        </w:rPr>
        <w:tab/>
      </w:r>
    </w:p>
    <w:p w:rsidR="00F539AA" w:rsidRPr="002B702F" w:rsidRDefault="00F539AA" w:rsidP="00F539A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723345">
        <w:rPr>
          <w:rFonts w:ascii="Verdana" w:hAnsi="Verdana"/>
          <w:sz w:val="20"/>
          <w:szCs w:val="20"/>
        </w:rPr>
        <w:t xml:space="preserve">To achieve a successful and challenging carrier by exploring my skills to fulfill company’s expectation and </w:t>
      </w:r>
      <w:proofErr w:type="spellStart"/>
      <w:r w:rsidRPr="00723345">
        <w:rPr>
          <w:rFonts w:ascii="Verdana" w:hAnsi="Verdana"/>
          <w:sz w:val="20"/>
          <w:szCs w:val="20"/>
        </w:rPr>
        <w:t>gr</w:t>
      </w:r>
      <w:r w:rsidR="006E75A7">
        <w:rPr>
          <w:rFonts w:ascii="Verdana" w:hAnsi="Verdana"/>
          <w:sz w:val="20"/>
          <w:szCs w:val="20"/>
        </w:rPr>
        <w:t>sss</w:t>
      </w:r>
      <w:r w:rsidRPr="00723345">
        <w:rPr>
          <w:rFonts w:ascii="Verdana" w:hAnsi="Verdana"/>
          <w:sz w:val="20"/>
          <w:szCs w:val="20"/>
        </w:rPr>
        <w:t>owth</w:t>
      </w:r>
      <w:proofErr w:type="spellEnd"/>
      <w:r w:rsidRPr="00723345">
        <w:rPr>
          <w:rFonts w:ascii="Verdana" w:hAnsi="Verdana"/>
          <w:sz w:val="20"/>
          <w:szCs w:val="20"/>
        </w:rPr>
        <w:t xml:space="preserve"> and to fulfill the duties entrusted to me to the best of my knowledge &amp; to your entire satisfaction.</w:t>
      </w:r>
    </w:p>
    <w:p w:rsidR="00F539AA" w:rsidRPr="00723345" w:rsidRDefault="00F539AA" w:rsidP="00F539AA">
      <w:pPr>
        <w:pBdr>
          <w:bottom w:val="single" w:sz="12" w:space="0" w:color="808080"/>
        </w:pBdr>
        <w:spacing w:line="276" w:lineRule="auto"/>
        <w:rPr>
          <w:rFonts w:ascii="Verdana" w:hAnsi="Verdana"/>
          <w:sz w:val="16"/>
          <w:szCs w:val="16"/>
        </w:rPr>
      </w:pPr>
    </w:p>
    <w:p w:rsidR="00F539AA" w:rsidRDefault="00F539AA" w:rsidP="00EB254A">
      <w:pPr>
        <w:spacing w:line="360" w:lineRule="auto"/>
        <w:rPr>
          <w:rFonts w:ascii="Verdana" w:eastAsia="Verdana" w:hAnsi="Verdana" w:cs="Verdana"/>
          <w:b/>
          <w:bCs/>
          <w:sz w:val="16"/>
          <w:szCs w:val="16"/>
        </w:rPr>
      </w:pPr>
    </w:p>
    <w:p w:rsidR="00A92B8B" w:rsidRPr="00723345" w:rsidRDefault="00A92B8B" w:rsidP="00A92B8B">
      <w:pPr>
        <w:spacing w:line="360" w:lineRule="auto"/>
        <w:rPr>
          <w:rFonts w:ascii="Verdana" w:hAnsi="Verdana"/>
          <w:sz w:val="20"/>
          <w:szCs w:val="20"/>
          <w:shd w:val="solid" w:color="C0C0C0" w:fill="C0C0C0"/>
        </w:rPr>
      </w:pPr>
      <w:r w:rsidRPr="00723345">
        <w:rPr>
          <w:rFonts w:ascii="Verdana" w:hAnsi="Verdana"/>
          <w:sz w:val="20"/>
          <w:szCs w:val="20"/>
          <w:shd w:val="solid" w:color="C0C0C0" w:fill="C0C0C0"/>
        </w:rPr>
        <w:t>K</w:t>
      </w:r>
      <w:r w:rsidRPr="00723345">
        <w:rPr>
          <w:rFonts w:ascii="Verdana" w:hAnsi="Verdana"/>
          <w:b/>
          <w:bCs/>
          <w:sz w:val="20"/>
          <w:szCs w:val="20"/>
          <w:shd w:val="solid" w:color="C0C0C0" w:fill="C0C0C0"/>
        </w:rPr>
        <w:t>ey Strengths:</w:t>
      </w:r>
    </w:p>
    <w:p w:rsidR="00A92B8B" w:rsidRPr="00723345" w:rsidRDefault="00A92B8B" w:rsidP="00A92B8B">
      <w:pPr>
        <w:rPr>
          <w:rFonts w:ascii="Verdana" w:hAnsi="Verdana"/>
          <w:sz w:val="20"/>
          <w:szCs w:val="20"/>
        </w:rPr>
      </w:pPr>
      <w:r w:rsidRPr="00723345">
        <w:rPr>
          <w:rFonts w:ascii="Verdana" w:eastAsia="Verdana" w:hAnsi="Verdana" w:cs="Verdana"/>
          <w:b/>
          <w:bCs/>
          <w:sz w:val="20"/>
          <w:szCs w:val="20"/>
        </w:rPr>
        <w:t>Excellent in Software development (projects) and Website development (projects)</w:t>
      </w:r>
    </w:p>
    <w:p w:rsidR="00A92B8B" w:rsidRPr="00723345" w:rsidRDefault="00A92B8B" w:rsidP="00A92B8B">
      <w:pPr>
        <w:pBdr>
          <w:bottom w:val="single" w:sz="12" w:space="0" w:color="808080"/>
        </w:pBdr>
        <w:spacing w:line="360" w:lineRule="auto"/>
        <w:rPr>
          <w:rFonts w:ascii="Verdana" w:eastAsia="Verdana" w:hAnsi="Verdana" w:cs="Verdana"/>
          <w:b/>
          <w:bCs/>
          <w:sz w:val="16"/>
          <w:szCs w:val="16"/>
        </w:rPr>
      </w:pPr>
    </w:p>
    <w:p w:rsidR="00A92B8B" w:rsidRPr="00723345" w:rsidRDefault="00A92B8B" w:rsidP="00EB254A">
      <w:pPr>
        <w:spacing w:line="360" w:lineRule="auto"/>
        <w:rPr>
          <w:rFonts w:ascii="Verdana" w:eastAsia="Verdana" w:hAnsi="Verdana" w:cs="Verdana"/>
          <w:b/>
          <w:bCs/>
          <w:sz w:val="16"/>
          <w:szCs w:val="16"/>
        </w:rPr>
      </w:pPr>
    </w:p>
    <w:p w:rsidR="00F539AA" w:rsidRDefault="00F539AA" w:rsidP="00F539AA">
      <w:pPr>
        <w:spacing w:line="360" w:lineRule="auto"/>
        <w:rPr>
          <w:rFonts w:ascii="Verdana" w:hAnsi="Verdana"/>
          <w:b/>
          <w:bCs/>
          <w:sz w:val="20"/>
          <w:szCs w:val="20"/>
          <w:shd w:val="solid" w:color="C0C0C0" w:fill="C0C0C0"/>
        </w:rPr>
      </w:pPr>
      <w:r w:rsidRPr="00723345">
        <w:rPr>
          <w:rFonts w:ascii="Verdana" w:hAnsi="Verdana"/>
          <w:b/>
          <w:bCs/>
          <w:sz w:val="20"/>
          <w:szCs w:val="20"/>
          <w:shd w:val="solid" w:color="C0C0C0" w:fill="C0C0C0"/>
        </w:rPr>
        <w:t>Academic Projects:</w:t>
      </w:r>
    </w:p>
    <w:p w:rsidR="00F539AA" w:rsidRDefault="004F3A99" w:rsidP="00F539AA">
      <w:pPr>
        <w:numPr>
          <w:ilvl w:val="0"/>
          <w:numId w:val="5"/>
        </w:num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MCA </w:t>
      </w:r>
    </w:p>
    <w:p w:rsidR="00F539AA" w:rsidRPr="001E3AB3" w:rsidRDefault="00F539AA" w:rsidP="00F539AA">
      <w:pPr>
        <w:ind w:left="720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Website </w:t>
      </w:r>
      <w:proofErr w:type="gramStart"/>
      <w:r w:rsidRPr="00F20D37">
        <w:rPr>
          <w:rFonts w:ascii="Verdana" w:eastAsia="Verdana" w:hAnsi="Verdana" w:cs="Verdana"/>
          <w:bCs/>
          <w:sz w:val="22"/>
          <w:szCs w:val="22"/>
        </w:rPr>
        <w:t>“ Online</w:t>
      </w:r>
      <w:proofErr w:type="gramEnd"/>
      <w:r w:rsidRPr="00F20D37">
        <w:rPr>
          <w:rFonts w:ascii="Verdana" w:eastAsia="Verdana" w:hAnsi="Verdana" w:cs="Verdana"/>
          <w:bCs/>
          <w:sz w:val="22"/>
          <w:szCs w:val="22"/>
        </w:rPr>
        <w:t xml:space="preserve"> Shopping</w:t>
      </w:r>
      <w:r>
        <w:rPr>
          <w:rFonts w:ascii="Verdana" w:eastAsia="Verdana" w:hAnsi="Verdana" w:cs="Verdana"/>
          <w:bCs/>
          <w:sz w:val="20"/>
          <w:szCs w:val="20"/>
        </w:rPr>
        <w:t xml:space="preserve"> ” in HCLCDC Ltd at Thane</w:t>
      </w:r>
      <w:r w:rsidRPr="001E3AB3">
        <w:rPr>
          <w:rFonts w:ascii="Verdana" w:eastAsia="Verdana" w:hAnsi="Verdana" w:cs="Verdana"/>
          <w:bCs/>
          <w:sz w:val="20"/>
          <w:szCs w:val="20"/>
        </w:rPr>
        <w:t>.</w:t>
      </w:r>
    </w:p>
    <w:p w:rsidR="00F539AA" w:rsidRPr="00723345" w:rsidRDefault="00F539AA" w:rsidP="00F539AA">
      <w:pPr>
        <w:ind w:left="720"/>
        <w:rPr>
          <w:rFonts w:ascii="Verdana" w:eastAsia="Verdana" w:hAnsi="Verdana" w:cs="Verdana"/>
          <w:b/>
          <w:bCs/>
          <w:sz w:val="20"/>
          <w:szCs w:val="20"/>
        </w:rPr>
      </w:pPr>
      <w:r w:rsidRPr="00723345">
        <w:rPr>
          <w:rFonts w:ascii="Verdana" w:eastAsia="Verdana" w:hAnsi="Verdana" w:cs="Verdana"/>
          <w:b/>
          <w:bCs/>
          <w:sz w:val="20"/>
          <w:szCs w:val="20"/>
        </w:rPr>
        <w:t xml:space="preserve">Developed </w:t>
      </w:r>
      <w:proofErr w:type="gramStart"/>
      <w:r w:rsidRPr="00723345">
        <w:rPr>
          <w:rFonts w:ascii="Verdana" w:eastAsia="Verdana" w:hAnsi="Verdana" w:cs="Verdana"/>
          <w:b/>
          <w:bCs/>
          <w:sz w:val="20"/>
          <w:szCs w:val="20"/>
        </w:rPr>
        <w:t>in :</w:t>
      </w:r>
      <w:r w:rsidRPr="00723345">
        <w:rPr>
          <w:rFonts w:ascii="Verdana" w:eastAsia="Verdana" w:hAnsi="Verdana" w:cs="Verdana"/>
          <w:sz w:val="20"/>
          <w:szCs w:val="20"/>
        </w:rPr>
        <w:t>ASP.N</w:t>
      </w:r>
      <w:r>
        <w:rPr>
          <w:rFonts w:ascii="Verdana" w:eastAsia="Verdana" w:hAnsi="Verdana" w:cs="Verdana"/>
          <w:sz w:val="20"/>
          <w:szCs w:val="20"/>
        </w:rPr>
        <w:t>ET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2008,Ajax control 3.5, </w:t>
      </w:r>
      <w:r w:rsidRPr="00723345">
        <w:rPr>
          <w:rFonts w:ascii="Verdana" w:eastAsia="Verdana" w:hAnsi="Verdana" w:cs="Verdana"/>
          <w:sz w:val="20"/>
          <w:szCs w:val="20"/>
        </w:rPr>
        <w:t xml:space="preserve"> and SQL 200</w:t>
      </w:r>
      <w:r>
        <w:rPr>
          <w:rFonts w:ascii="Verdana" w:eastAsia="Verdana" w:hAnsi="Verdana" w:cs="Verdana"/>
          <w:sz w:val="20"/>
          <w:szCs w:val="20"/>
        </w:rPr>
        <w:t>5</w:t>
      </w:r>
    </w:p>
    <w:p w:rsidR="00F539AA" w:rsidRPr="00F20D37" w:rsidRDefault="00F539AA" w:rsidP="00F539AA">
      <w:pPr>
        <w:rPr>
          <w:rFonts w:ascii="Verdana" w:eastAsia="Verdana" w:hAnsi="Verdana" w:cs="Verdana"/>
          <w:sz w:val="20"/>
          <w:szCs w:val="20"/>
        </w:rPr>
      </w:pPr>
      <w:proofErr w:type="gramStart"/>
      <w:r w:rsidRPr="00723345">
        <w:rPr>
          <w:rFonts w:ascii="Verdana" w:eastAsia="Verdana" w:hAnsi="Verdana" w:cs="Verdana"/>
          <w:b/>
          <w:bCs/>
          <w:sz w:val="20"/>
          <w:szCs w:val="20"/>
        </w:rPr>
        <w:t>Duration :</w:t>
      </w:r>
      <w:r>
        <w:rPr>
          <w:rFonts w:ascii="Verdana" w:eastAsia="Verdana" w:hAnsi="Verdana" w:cs="Verdana"/>
          <w:sz w:val="20"/>
          <w:szCs w:val="20"/>
        </w:rPr>
        <w:t>6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723345">
        <w:rPr>
          <w:rFonts w:ascii="Verdana" w:eastAsia="Verdana" w:hAnsi="Verdana" w:cs="Verdana"/>
          <w:sz w:val="20"/>
          <w:szCs w:val="20"/>
        </w:rPr>
        <w:t>months</w:t>
      </w:r>
    </w:p>
    <w:p w:rsidR="00F539AA" w:rsidRPr="00723345" w:rsidRDefault="00F539AA" w:rsidP="00F539AA">
      <w:pPr>
        <w:spacing w:line="360" w:lineRule="auto"/>
        <w:rPr>
          <w:rFonts w:ascii="Verdana" w:hAnsi="Verdana"/>
          <w:b/>
          <w:bCs/>
          <w:sz w:val="20"/>
          <w:szCs w:val="20"/>
          <w:shd w:val="solid" w:color="C0C0C0" w:fill="C0C0C0"/>
        </w:rPr>
      </w:pPr>
    </w:p>
    <w:p w:rsidR="00F539AA" w:rsidRPr="00723345" w:rsidRDefault="00F539AA" w:rsidP="00F539AA">
      <w:pPr>
        <w:numPr>
          <w:ilvl w:val="0"/>
          <w:numId w:val="1"/>
        </w:numPr>
        <w:tabs>
          <w:tab w:val="num" w:pos="720"/>
        </w:tabs>
        <w:rPr>
          <w:rFonts w:ascii="Verdana" w:eastAsia="Verdana" w:hAnsi="Verdana" w:cs="Verdana"/>
          <w:b/>
          <w:bCs/>
          <w:sz w:val="20"/>
          <w:szCs w:val="20"/>
        </w:rPr>
      </w:pPr>
      <w:r w:rsidRPr="00723345">
        <w:rPr>
          <w:rFonts w:ascii="Verdana" w:eastAsia="Verdana" w:hAnsi="Verdana" w:cs="Verdana"/>
          <w:b/>
          <w:bCs/>
          <w:sz w:val="20"/>
          <w:szCs w:val="20"/>
        </w:rPr>
        <w:t>B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CA </w:t>
      </w:r>
    </w:p>
    <w:p w:rsidR="00F539AA" w:rsidRDefault="00F539AA" w:rsidP="00F539AA">
      <w:pPr>
        <w:ind w:left="720"/>
        <w:rPr>
          <w:rFonts w:cs="Calibri"/>
        </w:rPr>
      </w:pPr>
      <w:r w:rsidRPr="00723345">
        <w:rPr>
          <w:rFonts w:ascii="Verdana" w:eastAsia="Verdana" w:hAnsi="Verdana" w:cs="Verdana"/>
          <w:b/>
          <w:bCs/>
          <w:sz w:val="20"/>
          <w:szCs w:val="20"/>
        </w:rPr>
        <w:t xml:space="preserve">Developed in </w:t>
      </w:r>
      <w:r w:rsidRPr="00A4525C">
        <w:rPr>
          <w:rFonts w:cs="Calibri"/>
        </w:rPr>
        <w:t>“</w:t>
      </w:r>
      <w:r w:rsidRPr="00F20D37">
        <w:rPr>
          <w:rFonts w:cs="Calibri"/>
        </w:rPr>
        <w:t>TRAVELS MANAGAMENT SYSTEM</w:t>
      </w:r>
      <w:r>
        <w:rPr>
          <w:rFonts w:cs="Calibri"/>
        </w:rPr>
        <w:t>”</w:t>
      </w:r>
    </w:p>
    <w:p w:rsidR="00F539AA" w:rsidRPr="00723345" w:rsidRDefault="00F539AA" w:rsidP="00F539AA">
      <w:pPr>
        <w:ind w:left="720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Developed in:</w:t>
      </w:r>
      <w:r>
        <w:rPr>
          <w:sz w:val="22"/>
          <w:szCs w:val="22"/>
        </w:rPr>
        <w:t>Visual Basic 6.0,</w:t>
      </w:r>
      <w:r w:rsidRPr="00723345">
        <w:rPr>
          <w:rFonts w:ascii="Verdana" w:eastAsia="Verdana" w:hAnsi="Verdana" w:cs="Verdana"/>
          <w:sz w:val="20"/>
          <w:szCs w:val="20"/>
        </w:rPr>
        <w:t>SQL 2000</w:t>
      </w:r>
    </w:p>
    <w:p w:rsidR="00011B04" w:rsidRPr="004708AC" w:rsidRDefault="00F539AA" w:rsidP="00F539AA">
      <w:pPr>
        <w:rPr>
          <w:rFonts w:ascii="Verdana" w:eastAsia="Verdana" w:hAnsi="Verdana" w:cs="Verdana"/>
          <w:sz w:val="20"/>
          <w:szCs w:val="20"/>
        </w:rPr>
      </w:pPr>
      <w:proofErr w:type="gramStart"/>
      <w:r w:rsidRPr="00723345">
        <w:rPr>
          <w:rFonts w:ascii="Verdana" w:eastAsia="Verdana" w:hAnsi="Verdana" w:cs="Verdana"/>
          <w:b/>
          <w:bCs/>
          <w:sz w:val="20"/>
          <w:szCs w:val="20"/>
        </w:rPr>
        <w:t>Duration :</w:t>
      </w:r>
      <w:r w:rsidRPr="00723345">
        <w:rPr>
          <w:rFonts w:ascii="Verdana" w:eastAsia="Verdana" w:hAnsi="Verdana" w:cs="Verdana"/>
          <w:sz w:val="20"/>
          <w:szCs w:val="20"/>
        </w:rPr>
        <w:t>6</w:t>
      </w:r>
      <w:proofErr w:type="gramEnd"/>
      <w:r w:rsidRPr="00723345">
        <w:rPr>
          <w:rFonts w:ascii="Verdana" w:eastAsia="Verdana" w:hAnsi="Verdana" w:cs="Verdana"/>
          <w:sz w:val="20"/>
          <w:szCs w:val="20"/>
        </w:rPr>
        <w:t xml:space="preserve"> months</w:t>
      </w:r>
    </w:p>
    <w:p w:rsidR="00F539AA" w:rsidRPr="00723345" w:rsidRDefault="00F539AA" w:rsidP="002B702F">
      <w:pPr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>____</w:t>
      </w:r>
      <w:r w:rsidRPr="00723345">
        <w:rPr>
          <w:rFonts w:ascii="Verdana" w:eastAsia="Verdana" w:hAnsi="Verdana" w:cs="Verdana"/>
          <w:b/>
          <w:bCs/>
          <w:sz w:val="16"/>
          <w:szCs w:val="16"/>
        </w:rPr>
        <w:t>___</w:t>
      </w:r>
      <w:r>
        <w:rPr>
          <w:rFonts w:ascii="Verdana" w:eastAsia="Verdana" w:hAnsi="Verdana" w:cs="Verdana"/>
          <w:b/>
          <w:bCs/>
          <w:sz w:val="16"/>
          <w:szCs w:val="16"/>
        </w:rPr>
        <w:t>____________</w:t>
      </w:r>
      <w:r w:rsidRPr="00723345">
        <w:rPr>
          <w:rFonts w:ascii="Verdana" w:eastAsia="Verdana" w:hAnsi="Verdana" w:cs="Verdana"/>
          <w:b/>
          <w:bCs/>
          <w:sz w:val="16"/>
          <w:szCs w:val="16"/>
        </w:rPr>
        <w:t>______________________________________________________________</w:t>
      </w:r>
    </w:p>
    <w:p w:rsidR="00011B04" w:rsidRDefault="00F539AA" w:rsidP="00F539AA">
      <w:pPr>
        <w:spacing w:line="360" w:lineRule="auto"/>
        <w:rPr>
          <w:rFonts w:ascii="Verdana" w:hAnsi="Verdana"/>
          <w:b/>
          <w:bCs/>
          <w:sz w:val="20"/>
          <w:szCs w:val="20"/>
          <w:shd w:val="solid" w:color="C0C0C0" w:fill="C0C0C0"/>
        </w:rPr>
      </w:pPr>
      <w:r w:rsidRPr="00723345">
        <w:rPr>
          <w:rFonts w:ascii="Verdana" w:hAnsi="Verdana"/>
          <w:b/>
          <w:bCs/>
          <w:sz w:val="20"/>
          <w:szCs w:val="20"/>
          <w:shd w:val="solid" w:color="C0C0C0" w:fill="C0C0C0"/>
        </w:rPr>
        <w:t>Qualifications Details:</w:t>
      </w:r>
    </w:p>
    <w:tbl>
      <w:tblPr>
        <w:tblW w:w="0" w:type="auto"/>
        <w:jc w:val="right"/>
        <w:tblInd w:w="976" w:type="dxa"/>
        <w:tblLayout w:type="fixed"/>
        <w:tblCellMar>
          <w:left w:w="114" w:type="dxa"/>
          <w:right w:w="114" w:type="dxa"/>
        </w:tblCellMar>
        <w:tblLook w:val="0000"/>
      </w:tblPr>
      <w:tblGrid>
        <w:gridCol w:w="1708"/>
        <w:gridCol w:w="2180"/>
        <w:gridCol w:w="2393"/>
        <w:gridCol w:w="2819"/>
      </w:tblGrid>
      <w:tr w:rsidR="00F539AA" w:rsidTr="00272123">
        <w:trPr>
          <w:trHeight w:val="419"/>
          <w:jc w:val="right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cs="Calibri"/>
                <w:lang w:eastAsia="en-IN"/>
              </w:rPr>
            </w:pPr>
            <w:r>
              <w:rPr>
                <w:b/>
                <w:bCs/>
                <w:lang w:eastAsia="en-IN"/>
              </w:rPr>
              <w:t>Exam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cs="Calibri"/>
                <w:lang w:eastAsia="en-IN"/>
              </w:rPr>
            </w:pPr>
            <w:r>
              <w:rPr>
                <w:b/>
                <w:bCs/>
                <w:lang w:eastAsia="en-IN"/>
              </w:rPr>
              <w:t>Board/University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rPr>
                <w:rFonts w:cs="Calibri"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    Percentage</w:t>
            </w:r>
          </w:p>
        </w:tc>
        <w:tc>
          <w:tcPr>
            <w:tcW w:w="2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cs="Calibri"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 Year of passing</w:t>
            </w:r>
          </w:p>
        </w:tc>
      </w:tr>
      <w:tr w:rsidR="00F539AA" w:rsidTr="00272123">
        <w:trPr>
          <w:trHeight w:val="419"/>
          <w:jc w:val="right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rPr>
                <w:rFonts w:cs="Calibri"/>
                <w:lang w:eastAsia="en-IN"/>
              </w:rPr>
            </w:pPr>
            <w:r>
              <w:rPr>
                <w:lang w:eastAsia="en-IN"/>
              </w:rPr>
              <w:t xml:space="preserve">       MCA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rPr>
                <w:rFonts w:cs="Calibri"/>
                <w:lang w:eastAsia="en-IN"/>
              </w:rPr>
            </w:pPr>
            <w:r>
              <w:rPr>
                <w:lang w:eastAsia="en-IN"/>
              </w:rPr>
              <w:t>Mumbai university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cs="Calibri"/>
                <w:lang w:eastAsia="en-IN"/>
              </w:rPr>
            </w:pPr>
            <w:r>
              <w:rPr>
                <w:lang w:eastAsia="en-IN"/>
              </w:rPr>
              <w:t>63%</w:t>
            </w:r>
          </w:p>
        </w:tc>
        <w:tc>
          <w:tcPr>
            <w:tcW w:w="2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cs="Calibri"/>
                <w:lang w:eastAsia="en-IN"/>
              </w:rPr>
            </w:pPr>
            <w:r>
              <w:rPr>
                <w:lang w:eastAsia="en-IN"/>
              </w:rPr>
              <w:t>2012</w:t>
            </w:r>
          </w:p>
        </w:tc>
      </w:tr>
      <w:tr w:rsidR="00F539AA" w:rsidTr="00272123">
        <w:trPr>
          <w:trHeight w:val="419"/>
          <w:jc w:val="right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rPr>
                <w:rFonts w:cs="Calibri"/>
                <w:lang w:eastAsia="en-IN"/>
              </w:rPr>
            </w:pPr>
            <w:r>
              <w:rPr>
                <w:lang w:eastAsia="en-IN"/>
              </w:rPr>
              <w:t xml:space="preserve">       BCA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rPr>
                <w:rFonts w:cs="Calibri"/>
                <w:lang w:eastAsia="en-IN"/>
              </w:rPr>
            </w:pPr>
            <w:r>
              <w:rPr>
                <w:lang w:eastAsia="en-IN"/>
              </w:rPr>
              <w:t>SRTMU  university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671332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cs="Calibri"/>
                <w:lang w:eastAsia="en-IN"/>
              </w:rPr>
            </w:pPr>
            <w:r>
              <w:rPr>
                <w:lang w:eastAsia="en-IN"/>
              </w:rPr>
              <w:t>67</w:t>
            </w:r>
            <w:r w:rsidR="00F539AA">
              <w:rPr>
                <w:lang w:eastAsia="en-IN"/>
              </w:rPr>
              <w:t>%</w:t>
            </w:r>
          </w:p>
        </w:tc>
        <w:tc>
          <w:tcPr>
            <w:tcW w:w="2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cs="Calibri"/>
                <w:lang w:eastAsia="en-IN"/>
              </w:rPr>
            </w:pPr>
            <w:r>
              <w:rPr>
                <w:lang w:eastAsia="en-IN"/>
              </w:rPr>
              <w:t>2009</w:t>
            </w:r>
          </w:p>
        </w:tc>
      </w:tr>
      <w:tr w:rsidR="00F539AA" w:rsidTr="00272123">
        <w:trPr>
          <w:trHeight w:val="419"/>
          <w:jc w:val="right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rPr>
                <w:rFonts w:cs="Calibri"/>
                <w:lang w:eastAsia="en-IN"/>
              </w:rPr>
            </w:pPr>
            <w:r>
              <w:rPr>
                <w:lang w:eastAsia="en-IN"/>
              </w:rPr>
              <w:t xml:space="preserve">       HSC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rPr>
                <w:rFonts w:cs="Calibri"/>
                <w:lang w:eastAsia="en-IN"/>
              </w:rPr>
            </w:pPr>
            <w:r>
              <w:rPr>
                <w:rFonts w:cs="Calibri"/>
                <w:lang w:eastAsia="en-IN"/>
              </w:rPr>
              <w:t>Maharashtra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rPr>
                <w:rFonts w:cs="Calibri"/>
                <w:lang w:eastAsia="en-IN"/>
              </w:rPr>
            </w:pPr>
            <w:r>
              <w:rPr>
                <w:lang w:eastAsia="en-IN"/>
              </w:rPr>
              <w:t xml:space="preserve">               64</w:t>
            </w:r>
            <w:r w:rsidR="001F7E56">
              <w:rPr>
                <w:lang w:eastAsia="en-IN"/>
              </w:rPr>
              <w:t>.50</w:t>
            </w:r>
            <w:r>
              <w:rPr>
                <w:lang w:eastAsia="en-IN"/>
              </w:rPr>
              <w:t>%</w:t>
            </w:r>
          </w:p>
        </w:tc>
        <w:tc>
          <w:tcPr>
            <w:tcW w:w="2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cs="Calibri"/>
                <w:lang w:eastAsia="en-IN"/>
              </w:rPr>
            </w:pPr>
            <w:r>
              <w:rPr>
                <w:rFonts w:cs="Calibri"/>
                <w:lang w:eastAsia="en-IN"/>
              </w:rPr>
              <w:t>2005</w:t>
            </w:r>
          </w:p>
        </w:tc>
      </w:tr>
      <w:tr w:rsidR="00F539AA" w:rsidTr="00272123">
        <w:trPr>
          <w:trHeight w:val="419"/>
          <w:jc w:val="right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Pr="00BC58B0" w:rsidRDefault="00F539AA" w:rsidP="003C4074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cs="Calibri"/>
                <w:lang w:eastAsia="en-IN"/>
              </w:rPr>
            </w:pPr>
            <w:r w:rsidRPr="00BC58B0">
              <w:rPr>
                <w:rFonts w:cs="Calibri"/>
                <w:lang w:eastAsia="en-IN"/>
              </w:rPr>
              <w:t>SSC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rPr>
                <w:rFonts w:cs="Calibri"/>
                <w:lang w:eastAsia="en-IN"/>
              </w:rPr>
            </w:pPr>
            <w:r>
              <w:rPr>
                <w:rFonts w:cs="Calibri"/>
                <w:lang w:eastAsia="en-IN"/>
              </w:rPr>
              <w:t>Maharashtra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rPr>
                <w:rFonts w:cs="Calibri"/>
                <w:lang w:eastAsia="en-IN"/>
              </w:rPr>
            </w:pPr>
            <w:r>
              <w:rPr>
                <w:rFonts w:cs="Calibri"/>
                <w:lang w:eastAsia="en-IN"/>
              </w:rPr>
              <w:t xml:space="preserve">               64</w:t>
            </w:r>
            <w:r w:rsidR="001F7E56">
              <w:rPr>
                <w:rFonts w:cs="Calibri"/>
                <w:lang w:eastAsia="en-IN"/>
              </w:rPr>
              <w:t>.13</w:t>
            </w:r>
            <w:r>
              <w:rPr>
                <w:rFonts w:cs="Calibri"/>
                <w:lang w:eastAsia="en-IN"/>
              </w:rPr>
              <w:t>%</w:t>
            </w:r>
          </w:p>
        </w:tc>
        <w:tc>
          <w:tcPr>
            <w:tcW w:w="2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539AA" w:rsidRDefault="00F539AA" w:rsidP="00272123">
            <w:pPr>
              <w:tabs>
                <w:tab w:val="left" w:pos="36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cs="Calibri"/>
                <w:lang w:eastAsia="en-IN"/>
              </w:rPr>
            </w:pPr>
            <w:r>
              <w:rPr>
                <w:rFonts w:cs="Calibri"/>
                <w:lang w:eastAsia="en-IN"/>
              </w:rPr>
              <w:t>2003</w:t>
            </w:r>
          </w:p>
        </w:tc>
      </w:tr>
    </w:tbl>
    <w:p w:rsidR="00F539AA" w:rsidRDefault="00F539AA" w:rsidP="00F539AA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A92B8B" w:rsidRDefault="00A92B8B" w:rsidP="00F539AA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A92B8B" w:rsidRDefault="00A92B8B" w:rsidP="00F539AA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3C4074" w:rsidRDefault="003C4074" w:rsidP="00F539AA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A92B8B" w:rsidRPr="003868A2" w:rsidRDefault="00A92B8B" w:rsidP="00F539AA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539AA" w:rsidRPr="0023176A" w:rsidRDefault="00F539AA" w:rsidP="00F539AA">
      <w:pPr>
        <w:numPr>
          <w:ilvl w:val="0"/>
          <w:numId w:val="2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23176A">
        <w:rPr>
          <w:rFonts w:ascii="Verdana" w:eastAsia="Verdana" w:hAnsi="Verdana" w:cs="Verdana"/>
          <w:b/>
          <w:bCs/>
          <w:color w:val="000000" w:themeColor="text1"/>
          <w:sz w:val="20"/>
          <w:szCs w:val="20"/>
          <w:highlight w:val="lightGray"/>
        </w:rPr>
        <w:lastRenderedPageBreak/>
        <w:t>Certifications</w:t>
      </w:r>
      <w:r w:rsidRPr="0023176A">
        <w:rPr>
          <w:rFonts w:ascii="Verdana" w:eastAsia="Verdana" w:hAnsi="Verdana" w:cs="Verdana"/>
          <w:b/>
          <w:bCs/>
          <w:sz w:val="20"/>
          <w:szCs w:val="20"/>
        </w:rPr>
        <w:t>:</w:t>
      </w:r>
    </w:p>
    <w:p w:rsidR="00F539AA" w:rsidRPr="00A92B8B" w:rsidRDefault="00F539AA" w:rsidP="00A92B8B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bCs/>
        </w:rPr>
      </w:pPr>
      <w:r w:rsidRPr="002B702F">
        <w:rPr>
          <w:bCs/>
        </w:rPr>
        <w:t>Certified in Oracle</w:t>
      </w:r>
      <w:r w:rsidR="00011B04">
        <w:rPr>
          <w:bCs/>
        </w:rPr>
        <w:t xml:space="preserve"> Database SQL(STAR SQL </w:t>
      </w:r>
      <w:r w:rsidRPr="002B702F">
        <w:rPr>
          <w:bCs/>
        </w:rPr>
        <w:t>)</w:t>
      </w:r>
    </w:p>
    <w:p w:rsidR="00F539AA" w:rsidRPr="002B702F" w:rsidRDefault="00F539AA" w:rsidP="002B702F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bCs/>
        </w:rPr>
      </w:pPr>
      <w:r w:rsidRPr="002B702F">
        <w:rPr>
          <w:bCs/>
        </w:rPr>
        <w:t>Certified in Oracle Certified Associ</w:t>
      </w:r>
      <w:r w:rsidR="00011B04">
        <w:rPr>
          <w:bCs/>
        </w:rPr>
        <w:t xml:space="preserve">ate (OCA) 10g(STAR SQL </w:t>
      </w:r>
      <w:r w:rsidRPr="002B702F">
        <w:rPr>
          <w:bCs/>
        </w:rPr>
        <w:t>)</w:t>
      </w:r>
    </w:p>
    <w:p w:rsidR="00F539AA" w:rsidRPr="002B702F" w:rsidRDefault="00952142" w:rsidP="002B702F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b/>
          <w:bCs/>
        </w:rPr>
      </w:pPr>
      <w:r>
        <w:rPr>
          <w:rFonts w:ascii="Arial" w:hAnsi="Arial" w:cs="Arial"/>
        </w:rPr>
        <w:t xml:space="preserve">Certificate </w:t>
      </w:r>
      <w:r w:rsidRPr="00952142">
        <w:rPr>
          <w:rFonts w:ascii="Arial" w:hAnsi="Arial" w:cs="Arial"/>
        </w:rPr>
        <w:t>Course</w:t>
      </w:r>
      <w:r>
        <w:rPr>
          <w:bCs/>
        </w:rPr>
        <w:t xml:space="preserve">ASP.net </w:t>
      </w:r>
      <w:r w:rsidR="00F539AA" w:rsidRPr="002B702F">
        <w:rPr>
          <w:bCs/>
        </w:rPr>
        <w:t>(</w:t>
      </w:r>
      <w:proofErr w:type="spellStart"/>
      <w:r w:rsidR="00F539AA" w:rsidRPr="002B702F">
        <w:rPr>
          <w:bCs/>
        </w:rPr>
        <w:t>St.Angelo’s</w:t>
      </w:r>
      <w:proofErr w:type="spellEnd"/>
      <w:r>
        <w:rPr>
          <w:bCs/>
        </w:rPr>
        <w:t xml:space="preserve"> Computer Education )</w:t>
      </w:r>
    </w:p>
    <w:p w:rsidR="00011B04" w:rsidRPr="00011B04" w:rsidRDefault="00952142" w:rsidP="00011B04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b/>
          <w:bCs/>
        </w:rPr>
      </w:pPr>
      <w:r w:rsidRPr="00952142">
        <w:rPr>
          <w:rFonts w:ascii="Arial" w:hAnsi="Arial" w:cs="Arial"/>
        </w:rPr>
        <w:t xml:space="preserve">Certificate </w:t>
      </w:r>
      <w:proofErr w:type="spellStart"/>
      <w:r w:rsidRPr="00952142">
        <w:rPr>
          <w:rFonts w:ascii="Arial" w:hAnsi="Arial" w:cs="Arial"/>
        </w:rPr>
        <w:t>Course</w:t>
      </w:r>
      <w:r w:rsidR="00F539AA" w:rsidRPr="002B702F">
        <w:rPr>
          <w:b/>
          <w:bCs/>
        </w:rPr>
        <w:t>C</w:t>
      </w:r>
      <w:proofErr w:type="spellEnd"/>
      <w:r w:rsidR="00F539AA" w:rsidRPr="002B702F">
        <w:rPr>
          <w:b/>
          <w:bCs/>
        </w:rPr>
        <w:t xml:space="preserve"># </w:t>
      </w:r>
      <w:r w:rsidR="00F539AA" w:rsidRPr="002B702F">
        <w:rPr>
          <w:bCs/>
        </w:rPr>
        <w:t xml:space="preserve"> (</w:t>
      </w:r>
      <w:proofErr w:type="spellStart"/>
      <w:r w:rsidR="00F539AA" w:rsidRPr="002B702F">
        <w:rPr>
          <w:bCs/>
        </w:rPr>
        <w:t>St.A</w:t>
      </w:r>
      <w:r>
        <w:rPr>
          <w:bCs/>
        </w:rPr>
        <w:t>ngelo’s</w:t>
      </w:r>
      <w:proofErr w:type="spellEnd"/>
      <w:r>
        <w:rPr>
          <w:bCs/>
        </w:rPr>
        <w:t xml:space="preserve">  Computer Education </w:t>
      </w:r>
      <w:r w:rsidR="00F539AA" w:rsidRPr="002B702F">
        <w:rPr>
          <w:b/>
          <w:bCs/>
        </w:rPr>
        <w:t xml:space="preserve">) </w:t>
      </w:r>
    </w:p>
    <w:p w:rsidR="00EB254A" w:rsidRDefault="00EB254A" w:rsidP="00011B04">
      <w:pPr>
        <w:pStyle w:val="ListParagraph"/>
        <w:tabs>
          <w:tab w:val="left" w:pos="720"/>
        </w:tabs>
        <w:ind w:left="3047"/>
        <w:jc w:val="both"/>
        <w:rPr>
          <w:bCs/>
        </w:rPr>
      </w:pPr>
    </w:p>
    <w:p w:rsidR="00EB254A" w:rsidRDefault="00EB254A" w:rsidP="00011B04">
      <w:pPr>
        <w:pStyle w:val="ListParagraph"/>
        <w:tabs>
          <w:tab w:val="left" w:pos="720"/>
        </w:tabs>
        <w:ind w:left="3047"/>
        <w:jc w:val="both"/>
        <w:rPr>
          <w:bCs/>
        </w:rPr>
      </w:pPr>
    </w:p>
    <w:p w:rsidR="00A92B8B" w:rsidRDefault="00A92B8B" w:rsidP="00011B04">
      <w:pPr>
        <w:pStyle w:val="ListParagraph"/>
        <w:tabs>
          <w:tab w:val="left" w:pos="720"/>
        </w:tabs>
        <w:ind w:left="3047"/>
        <w:jc w:val="both"/>
        <w:rPr>
          <w:bCs/>
        </w:rPr>
      </w:pPr>
    </w:p>
    <w:p w:rsidR="00A92B8B" w:rsidRDefault="00A92B8B" w:rsidP="00011B04">
      <w:pPr>
        <w:pStyle w:val="ListParagraph"/>
        <w:tabs>
          <w:tab w:val="left" w:pos="720"/>
        </w:tabs>
        <w:ind w:left="3047"/>
        <w:jc w:val="both"/>
        <w:rPr>
          <w:bCs/>
        </w:rPr>
      </w:pPr>
    </w:p>
    <w:p w:rsidR="00011B04" w:rsidRPr="00011B04" w:rsidRDefault="00011B04" w:rsidP="00011B04">
      <w:pPr>
        <w:pStyle w:val="ListParagraph"/>
        <w:tabs>
          <w:tab w:val="left" w:pos="720"/>
        </w:tabs>
        <w:ind w:left="3047"/>
        <w:jc w:val="both"/>
        <w:rPr>
          <w:b/>
          <w:bCs/>
        </w:rPr>
      </w:pPr>
      <w:r>
        <w:rPr>
          <w:bCs/>
        </w:rPr>
        <w:t xml:space="preserve">           Oracle DBA </w:t>
      </w:r>
    </w:p>
    <w:p w:rsidR="00011B04" w:rsidRDefault="00011B04" w:rsidP="00011B04">
      <w:pPr>
        <w:spacing w:line="360" w:lineRule="auto"/>
        <w:rPr>
          <w:rFonts w:ascii="Verdana" w:hAnsi="Verdana"/>
          <w:b/>
          <w:bCs/>
          <w:sz w:val="20"/>
          <w:szCs w:val="20"/>
          <w:shd w:val="solid" w:color="C0C0C0" w:fill="C0C0C0"/>
        </w:rPr>
      </w:pPr>
      <w:proofErr w:type="gramStart"/>
      <w:r>
        <w:rPr>
          <w:rFonts w:ascii="Verdana" w:hAnsi="Verdana"/>
          <w:b/>
          <w:bCs/>
          <w:sz w:val="20"/>
          <w:szCs w:val="20"/>
          <w:shd w:val="solid" w:color="C0C0C0" w:fill="C0C0C0"/>
        </w:rPr>
        <w:t>PROFESSIONAL  SUMMARY</w:t>
      </w:r>
      <w:proofErr w:type="gramEnd"/>
      <w:r>
        <w:rPr>
          <w:rFonts w:ascii="Verdana" w:hAnsi="Verdana"/>
          <w:b/>
          <w:bCs/>
          <w:sz w:val="20"/>
          <w:szCs w:val="20"/>
          <w:shd w:val="solid" w:color="C0C0C0" w:fill="C0C0C0"/>
        </w:rPr>
        <w:t>:</w:t>
      </w:r>
    </w:p>
    <w:p w:rsidR="00011B04" w:rsidRPr="00723345" w:rsidRDefault="00011B04" w:rsidP="00011B04">
      <w:pPr>
        <w:spacing w:line="360" w:lineRule="auto"/>
        <w:rPr>
          <w:rFonts w:ascii="Verdana" w:hAnsi="Verdana"/>
          <w:b/>
          <w:bCs/>
          <w:sz w:val="20"/>
          <w:szCs w:val="20"/>
          <w:shd w:val="solid" w:color="C0C0C0" w:fill="C0C0C0"/>
        </w:rPr>
      </w:pPr>
    </w:p>
    <w:p w:rsidR="00011B04" w:rsidRDefault="00011B04" w:rsidP="00011B04">
      <w:pPr>
        <w:jc w:val="both"/>
      </w:pPr>
      <w:r>
        <w:rPr>
          <w:sz w:val="22"/>
        </w:rPr>
        <w:t xml:space="preserve"> *</w:t>
      </w:r>
      <w:r>
        <w:rPr>
          <w:sz w:val="22"/>
        </w:rPr>
        <w:tab/>
      </w:r>
      <w:r>
        <w:rPr>
          <w:b/>
        </w:rPr>
        <w:t xml:space="preserve">Installation </w:t>
      </w:r>
      <w:r>
        <w:t>and Configurations of Oracle 10g on LINUX.</w:t>
      </w:r>
    </w:p>
    <w:p w:rsidR="00011B04" w:rsidRDefault="00011B04" w:rsidP="00011B04">
      <w:pPr>
        <w:jc w:val="both"/>
      </w:pPr>
      <w:r>
        <w:t xml:space="preserve"> *</w:t>
      </w:r>
      <w:r>
        <w:tab/>
        <w:t>Implementation and automation of backup and recovery strategies.</w:t>
      </w:r>
    </w:p>
    <w:p w:rsidR="00011B04" w:rsidRDefault="00011B04" w:rsidP="00011B04">
      <w:pPr>
        <w:jc w:val="both"/>
      </w:pPr>
      <w:r>
        <w:t xml:space="preserve"> *</w:t>
      </w:r>
      <w:r>
        <w:tab/>
        <w:t>Managing Oracle Instance, Database Storage Structure, Schema Objects.</w:t>
      </w:r>
    </w:p>
    <w:p w:rsidR="00011B04" w:rsidRDefault="00011B04" w:rsidP="00011B04">
      <w:pPr>
        <w:jc w:val="both"/>
      </w:pPr>
      <w:r>
        <w:t xml:space="preserve"> *</w:t>
      </w:r>
      <w:r>
        <w:tab/>
        <w:t xml:space="preserve">Database backups using </w:t>
      </w:r>
      <w:r>
        <w:rPr>
          <w:b/>
        </w:rPr>
        <w:t xml:space="preserve">Hot/Cold </w:t>
      </w:r>
      <w:r>
        <w:t xml:space="preserve">Backup and </w:t>
      </w:r>
      <w:r>
        <w:rPr>
          <w:b/>
        </w:rPr>
        <w:t xml:space="preserve">Import, Export </w:t>
      </w:r>
      <w:r>
        <w:t>of Databases.</w:t>
      </w:r>
    </w:p>
    <w:p w:rsidR="00011B04" w:rsidRDefault="00011B04" w:rsidP="00011B04">
      <w:pPr>
        <w:jc w:val="both"/>
      </w:pPr>
      <w:r>
        <w:t xml:space="preserve"> *</w:t>
      </w:r>
      <w:r>
        <w:tab/>
      </w:r>
      <w:r>
        <w:rPr>
          <w:b/>
        </w:rPr>
        <w:t xml:space="preserve">Cloning </w:t>
      </w:r>
      <w:r>
        <w:t xml:space="preserve">of the database using </w:t>
      </w:r>
      <w:r>
        <w:rPr>
          <w:b/>
        </w:rPr>
        <w:t xml:space="preserve">cold </w:t>
      </w:r>
      <w:r>
        <w:t>and RMAN Backups.</w:t>
      </w:r>
    </w:p>
    <w:p w:rsidR="00011B04" w:rsidRDefault="00011B04" w:rsidP="00011B04">
      <w:pPr>
        <w:jc w:val="both"/>
        <w:rPr>
          <w:b/>
        </w:rPr>
      </w:pPr>
      <w:r>
        <w:t xml:space="preserve"> *</w:t>
      </w:r>
      <w:r>
        <w:tab/>
        <w:t xml:space="preserve">Backup &amp; Recovery using </w:t>
      </w:r>
      <w:r>
        <w:rPr>
          <w:b/>
        </w:rPr>
        <w:t>RMAN.</w:t>
      </w:r>
    </w:p>
    <w:p w:rsidR="00011B04" w:rsidRDefault="00011B04" w:rsidP="00011B04">
      <w:pPr>
        <w:jc w:val="both"/>
      </w:pPr>
      <w:r>
        <w:t xml:space="preserve"> *</w:t>
      </w:r>
      <w:r>
        <w:tab/>
        <w:t xml:space="preserve">Availability to </w:t>
      </w:r>
      <w:r>
        <w:rPr>
          <w:b/>
        </w:rPr>
        <w:t xml:space="preserve">24x7 </w:t>
      </w:r>
      <w:r>
        <w:t>on-call support on rotation basis for Production systems.</w:t>
      </w:r>
    </w:p>
    <w:p w:rsidR="00011B04" w:rsidRDefault="00011B04" w:rsidP="00011B04">
      <w:pPr>
        <w:jc w:val="both"/>
        <w:rPr>
          <w:b/>
        </w:rPr>
      </w:pPr>
      <w:r>
        <w:t xml:space="preserve"> *</w:t>
      </w:r>
      <w:r>
        <w:tab/>
        <w:t xml:space="preserve">Managing and administering the physical </w:t>
      </w:r>
      <w:r>
        <w:rPr>
          <w:b/>
        </w:rPr>
        <w:t>standby databases.</w:t>
      </w:r>
    </w:p>
    <w:p w:rsidR="00011B04" w:rsidRDefault="00011B04" w:rsidP="00011B04">
      <w:pPr>
        <w:jc w:val="both"/>
      </w:pPr>
      <w:r>
        <w:t xml:space="preserve"> *</w:t>
      </w:r>
      <w:r>
        <w:tab/>
        <w:t>Creating roles, profiles, privileges and assigning roles to users.</w:t>
      </w:r>
    </w:p>
    <w:p w:rsidR="00011B04" w:rsidRDefault="00011B04" w:rsidP="00011B04">
      <w:pPr>
        <w:jc w:val="both"/>
      </w:pPr>
      <w:r>
        <w:t xml:space="preserve"> *</w:t>
      </w:r>
      <w:r>
        <w:tab/>
        <w:t xml:space="preserve">Managing resource Management files like </w:t>
      </w:r>
      <w:proofErr w:type="spellStart"/>
      <w:r>
        <w:t>datafiles</w:t>
      </w:r>
      <w:proofErr w:type="gramStart"/>
      <w:r>
        <w:t>,online</w:t>
      </w:r>
      <w:proofErr w:type="spellEnd"/>
      <w:proofErr w:type="gramEnd"/>
      <w:r>
        <w:t xml:space="preserve"> redo </w:t>
      </w:r>
      <w:proofErr w:type="spellStart"/>
      <w:r>
        <w:t>logfiles,control</w:t>
      </w:r>
      <w:proofErr w:type="spellEnd"/>
      <w:r>
        <w:t xml:space="preserve"> files,</w:t>
      </w:r>
    </w:p>
    <w:p w:rsidR="00011B04" w:rsidRDefault="00011B04" w:rsidP="00011B04">
      <w:pPr>
        <w:jc w:val="both"/>
      </w:pPr>
      <w:r>
        <w:t xml:space="preserve"> *</w:t>
      </w:r>
      <w:r>
        <w:tab/>
        <w:t>Allocating logical storage structures like table spaces, segments and extents.</w:t>
      </w:r>
    </w:p>
    <w:p w:rsidR="00011B04" w:rsidRDefault="00011B04" w:rsidP="00011B04">
      <w:pPr>
        <w:jc w:val="both"/>
      </w:pPr>
      <w:r>
        <w:t xml:space="preserve"> *</w:t>
      </w:r>
      <w:r>
        <w:tab/>
        <w:t>Managing the Table space management.</w:t>
      </w:r>
    </w:p>
    <w:p w:rsidR="00011B04" w:rsidRPr="00011B04" w:rsidRDefault="00011B04" w:rsidP="00011B04">
      <w:pPr>
        <w:jc w:val="both"/>
      </w:pPr>
      <w:r>
        <w:t xml:space="preserve"> *</w:t>
      </w:r>
      <w:r>
        <w:tab/>
        <w:t xml:space="preserve">Ensuring proper online and offline backup, periodical reading and checking of </w:t>
      </w:r>
      <w:r>
        <w:tab/>
        <w:t>backups taken.</w:t>
      </w:r>
    </w:p>
    <w:p w:rsidR="00011B04" w:rsidRDefault="00011B04" w:rsidP="00F539AA">
      <w:pPr>
        <w:spacing w:line="360" w:lineRule="auto"/>
        <w:rPr>
          <w:rFonts w:ascii="Verdana" w:hAnsi="Verdana"/>
          <w:b/>
          <w:bCs/>
          <w:sz w:val="20"/>
          <w:szCs w:val="20"/>
          <w:shd w:val="solid" w:color="C0C0C0" w:fill="C0C0C0"/>
        </w:rPr>
      </w:pPr>
    </w:p>
    <w:p w:rsidR="00011B04" w:rsidRDefault="00011B04" w:rsidP="00F539AA">
      <w:pPr>
        <w:spacing w:line="360" w:lineRule="auto"/>
        <w:rPr>
          <w:rFonts w:ascii="Verdana" w:hAnsi="Verdana"/>
          <w:b/>
          <w:bCs/>
          <w:sz w:val="20"/>
          <w:szCs w:val="20"/>
          <w:shd w:val="solid" w:color="C0C0C0" w:fill="C0C0C0"/>
        </w:rPr>
      </w:pPr>
    </w:p>
    <w:p w:rsidR="00F539AA" w:rsidRDefault="00F539AA" w:rsidP="00F539AA">
      <w:pPr>
        <w:spacing w:line="360" w:lineRule="auto"/>
        <w:rPr>
          <w:rFonts w:ascii="Verdana" w:hAnsi="Verdana"/>
          <w:b/>
          <w:bCs/>
          <w:sz w:val="20"/>
          <w:szCs w:val="20"/>
          <w:shd w:val="solid" w:color="C0C0C0" w:fill="C0C0C0"/>
        </w:rPr>
      </w:pPr>
      <w:r w:rsidRPr="00723345">
        <w:rPr>
          <w:rFonts w:ascii="Verdana" w:hAnsi="Verdana"/>
          <w:b/>
          <w:bCs/>
          <w:sz w:val="20"/>
          <w:szCs w:val="20"/>
          <w:shd w:val="solid" w:color="C0C0C0" w:fill="C0C0C0"/>
        </w:rPr>
        <w:t>Software Exposure:</w:t>
      </w:r>
    </w:p>
    <w:p w:rsidR="00011B04" w:rsidRPr="00723345" w:rsidRDefault="00011B04" w:rsidP="00F539AA">
      <w:pPr>
        <w:spacing w:line="360" w:lineRule="auto"/>
        <w:rPr>
          <w:rFonts w:ascii="Verdana" w:hAnsi="Verdana"/>
          <w:b/>
          <w:bCs/>
          <w:sz w:val="20"/>
          <w:szCs w:val="20"/>
          <w:shd w:val="solid" w:color="C0C0C0" w:fill="C0C0C0"/>
        </w:rPr>
      </w:pPr>
    </w:p>
    <w:p w:rsidR="00F539AA" w:rsidRPr="00723345" w:rsidRDefault="00F539AA" w:rsidP="00F539AA">
      <w:pPr>
        <w:numPr>
          <w:ilvl w:val="0"/>
          <w:numId w:val="2"/>
        </w:num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Software Languages: </w:t>
      </w:r>
      <w:r>
        <w:rPr>
          <w:rFonts w:ascii="Verdana" w:eastAsia="Verdana" w:hAnsi="Verdana" w:cs="Verdana"/>
          <w:bCs/>
          <w:sz w:val="20"/>
          <w:szCs w:val="20"/>
        </w:rPr>
        <w:t>C,C++, ASP-Net</w:t>
      </w:r>
      <w:r w:rsidRPr="00E0090D">
        <w:rPr>
          <w:rFonts w:ascii="Verdana" w:eastAsia="Verdana" w:hAnsi="Verdana" w:cs="Verdana"/>
          <w:bCs/>
          <w:sz w:val="20"/>
          <w:szCs w:val="20"/>
        </w:rPr>
        <w:t>,</w:t>
      </w:r>
      <w:r w:rsidR="00011B04">
        <w:rPr>
          <w:rFonts w:ascii="Verdana" w:eastAsia="Verdana" w:hAnsi="Verdana" w:cs="Verdana"/>
          <w:bCs/>
          <w:sz w:val="20"/>
          <w:szCs w:val="20"/>
        </w:rPr>
        <w:t xml:space="preserve"> </w:t>
      </w:r>
      <w:proofErr w:type="spellStart"/>
      <w:r w:rsidR="00011B04">
        <w:rPr>
          <w:rFonts w:ascii="Verdana" w:eastAsia="Verdana" w:hAnsi="Verdana" w:cs="Verdana"/>
          <w:bCs/>
          <w:sz w:val="20"/>
          <w:szCs w:val="20"/>
        </w:rPr>
        <w:t>C#,Php</w:t>
      </w:r>
      <w:r>
        <w:rPr>
          <w:rFonts w:ascii="Verdana" w:eastAsia="Verdana" w:hAnsi="Verdana" w:cs="Verdana"/>
          <w:bCs/>
          <w:sz w:val="20"/>
          <w:szCs w:val="20"/>
        </w:rPr>
        <w:t>,</w:t>
      </w:r>
      <w:r w:rsidR="00A87893">
        <w:rPr>
          <w:rFonts w:ascii="Verdana" w:eastAsia="Verdana" w:hAnsi="Verdana" w:cs="Verdana"/>
          <w:bCs/>
          <w:sz w:val="20"/>
          <w:szCs w:val="20"/>
        </w:rPr>
        <w:t>Java</w:t>
      </w:r>
      <w:proofErr w:type="spellEnd"/>
      <w:r w:rsidR="00A87893">
        <w:rPr>
          <w:rFonts w:ascii="Verdana" w:eastAsia="Verdana" w:hAnsi="Verdana" w:cs="Verdana"/>
          <w:bCs/>
          <w:sz w:val="20"/>
          <w:szCs w:val="20"/>
        </w:rPr>
        <w:t>,</w:t>
      </w:r>
    </w:p>
    <w:p w:rsidR="00F539AA" w:rsidRPr="00723345" w:rsidRDefault="00F539AA" w:rsidP="00F539AA">
      <w:pPr>
        <w:ind w:left="720"/>
        <w:rPr>
          <w:rFonts w:ascii="Verdana" w:eastAsia="Verdana" w:hAnsi="Verdana" w:cs="Verdana"/>
          <w:sz w:val="20"/>
          <w:szCs w:val="20"/>
        </w:rPr>
      </w:pPr>
    </w:p>
    <w:p w:rsidR="00F539AA" w:rsidRPr="00723345" w:rsidRDefault="00F539AA" w:rsidP="00F539AA">
      <w:pPr>
        <w:numPr>
          <w:ilvl w:val="0"/>
          <w:numId w:val="2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723345">
        <w:rPr>
          <w:rFonts w:ascii="Verdana" w:eastAsia="Verdana" w:hAnsi="Verdana" w:cs="Verdana"/>
          <w:b/>
          <w:bCs/>
          <w:sz w:val="20"/>
          <w:szCs w:val="20"/>
        </w:rPr>
        <w:t xml:space="preserve">Script Language: </w:t>
      </w:r>
      <w:r>
        <w:rPr>
          <w:rFonts w:ascii="Verdana" w:eastAsia="Verdana" w:hAnsi="Verdana" w:cs="Verdana"/>
          <w:sz w:val="20"/>
          <w:szCs w:val="20"/>
        </w:rPr>
        <w:t xml:space="preserve">HTML, JAVA SCRIPT, CSS, AJAX Control toolkit </w:t>
      </w:r>
      <w:proofErr w:type="gramStart"/>
      <w:r>
        <w:rPr>
          <w:rFonts w:ascii="Verdana" w:eastAsia="Verdana" w:hAnsi="Verdana" w:cs="Verdana"/>
          <w:sz w:val="20"/>
          <w:szCs w:val="20"/>
        </w:rPr>
        <w:t>3.5 .</w:t>
      </w:r>
      <w:proofErr w:type="gramEnd"/>
    </w:p>
    <w:p w:rsidR="00F539AA" w:rsidRPr="00723345" w:rsidRDefault="00F539AA" w:rsidP="00F539AA">
      <w:pPr>
        <w:ind w:left="360"/>
        <w:rPr>
          <w:rFonts w:ascii="Verdana" w:eastAsia="Verdana" w:hAnsi="Verdana" w:cs="Verdana"/>
          <w:sz w:val="20"/>
          <w:szCs w:val="20"/>
        </w:rPr>
      </w:pPr>
    </w:p>
    <w:p w:rsidR="00F539AA" w:rsidRPr="00CE35D7" w:rsidRDefault="00F539AA" w:rsidP="00F539AA">
      <w:pPr>
        <w:numPr>
          <w:ilvl w:val="0"/>
          <w:numId w:val="2"/>
        </w:numPr>
        <w:rPr>
          <w:rFonts w:ascii="Verdana" w:eastAsia="Verdana" w:hAnsi="Verdana" w:cs="Verdana"/>
          <w:b/>
          <w:bCs/>
          <w:sz w:val="22"/>
          <w:szCs w:val="22"/>
        </w:rPr>
      </w:pPr>
      <w:r w:rsidRPr="00723345">
        <w:rPr>
          <w:rFonts w:ascii="Verdana" w:eastAsia="Verdana" w:hAnsi="Verdana" w:cs="Verdana"/>
          <w:b/>
          <w:bCs/>
          <w:sz w:val="20"/>
          <w:szCs w:val="20"/>
        </w:rPr>
        <w:t xml:space="preserve">Database: </w:t>
      </w:r>
      <w:r w:rsidRPr="00723345">
        <w:rPr>
          <w:rFonts w:ascii="Verdana" w:eastAsia="Verdana" w:hAnsi="Verdana" w:cs="Verdana"/>
          <w:sz w:val="20"/>
          <w:szCs w:val="20"/>
        </w:rPr>
        <w:t>MS SQL Server 200</w:t>
      </w:r>
      <w:r>
        <w:rPr>
          <w:rFonts w:ascii="Verdana" w:eastAsia="Verdana" w:hAnsi="Verdana" w:cs="Verdana"/>
          <w:sz w:val="20"/>
          <w:szCs w:val="20"/>
        </w:rPr>
        <w:t>5</w:t>
      </w:r>
      <w:r w:rsidRPr="00CE35D7">
        <w:rPr>
          <w:rFonts w:ascii="Verdana" w:eastAsia="Verdana" w:hAnsi="Verdana" w:cs="Verdana"/>
          <w:sz w:val="20"/>
          <w:szCs w:val="20"/>
        </w:rPr>
        <w:t>,</w:t>
      </w:r>
      <w:r w:rsidR="00011B04">
        <w:rPr>
          <w:rFonts w:ascii="Cambria" w:hAnsi="Cambria"/>
          <w:sz w:val="22"/>
          <w:szCs w:val="22"/>
        </w:rPr>
        <w:t>SQL, ORACLE 10G ,PL/SQL</w:t>
      </w:r>
    </w:p>
    <w:p w:rsidR="00F539AA" w:rsidRPr="00723345" w:rsidRDefault="00F539AA" w:rsidP="00F539AA">
      <w:pPr>
        <w:ind w:left="720"/>
        <w:rPr>
          <w:rFonts w:ascii="Verdana" w:eastAsia="Verdana" w:hAnsi="Verdana" w:cs="Verdana"/>
          <w:sz w:val="20"/>
          <w:szCs w:val="20"/>
        </w:rPr>
      </w:pPr>
    </w:p>
    <w:p w:rsidR="00F539AA" w:rsidRPr="00CE35D7" w:rsidRDefault="00F539AA" w:rsidP="00F539AA">
      <w:pPr>
        <w:numPr>
          <w:ilvl w:val="0"/>
          <w:numId w:val="2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CE35D7">
        <w:rPr>
          <w:rFonts w:ascii="Cambria" w:hAnsi="Cambria"/>
          <w:b/>
        </w:rPr>
        <w:t>Database administration</w:t>
      </w:r>
      <w:r>
        <w:rPr>
          <w:rFonts w:ascii="Cambria" w:hAnsi="Cambria"/>
          <w:b/>
        </w:rPr>
        <w:t xml:space="preserve"> :</w:t>
      </w:r>
      <w:r>
        <w:rPr>
          <w:rFonts w:ascii="Cambria" w:hAnsi="Cambria"/>
        </w:rPr>
        <w:t xml:space="preserve">Oracle 10g DBA  on LINUX </w:t>
      </w:r>
    </w:p>
    <w:p w:rsidR="00F539AA" w:rsidRPr="00CE35D7" w:rsidRDefault="00F539AA" w:rsidP="00F539AA">
      <w:pPr>
        <w:pStyle w:val="ListParagraph"/>
        <w:rPr>
          <w:rFonts w:ascii="Cambria" w:hAnsi="Cambria"/>
          <w:b/>
        </w:rPr>
      </w:pPr>
    </w:p>
    <w:p w:rsidR="00F539AA" w:rsidRPr="003C21AA" w:rsidRDefault="00F539AA" w:rsidP="00F539AA">
      <w:pPr>
        <w:numPr>
          <w:ilvl w:val="0"/>
          <w:numId w:val="2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CE35D7">
        <w:rPr>
          <w:rFonts w:ascii="Cambria" w:hAnsi="Cambria"/>
          <w:b/>
        </w:rPr>
        <w:t xml:space="preserve"> Tools and </w:t>
      </w:r>
      <w:proofErr w:type="spellStart"/>
      <w:r w:rsidRPr="00CE35D7">
        <w:rPr>
          <w:rFonts w:ascii="Cambria" w:hAnsi="Cambria"/>
          <w:b/>
        </w:rPr>
        <w:t>utils</w:t>
      </w:r>
      <w:proofErr w:type="spellEnd"/>
      <w:r>
        <w:rPr>
          <w:rFonts w:ascii="Cambria" w:hAnsi="Cambria"/>
          <w:b/>
        </w:rPr>
        <w:t xml:space="preserve">  :</w:t>
      </w:r>
      <w:r>
        <w:rPr>
          <w:rFonts w:ascii="Cambria" w:hAnsi="Cambria"/>
        </w:rPr>
        <w:t xml:space="preserve">Oracle enterprise </w:t>
      </w:r>
      <w:proofErr w:type="spellStart"/>
      <w:r>
        <w:rPr>
          <w:rFonts w:ascii="Cambria" w:hAnsi="Cambria"/>
        </w:rPr>
        <w:t>manager</w:t>
      </w:r>
      <w:r w:rsidR="00EB254A" w:rsidRPr="00EB254A">
        <w:rPr>
          <w:rFonts w:ascii="Cambria" w:hAnsi="Cambria"/>
        </w:rPr>
        <w:t>SQL</w:t>
      </w:r>
      <w:proofErr w:type="spellEnd"/>
      <w:r w:rsidR="00EB254A" w:rsidRPr="00EB254A">
        <w:rPr>
          <w:rFonts w:ascii="Cambria" w:hAnsi="Cambria"/>
        </w:rPr>
        <w:t>*Plus</w:t>
      </w:r>
    </w:p>
    <w:p w:rsidR="00F539AA" w:rsidRDefault="00F539AA" w:rsidP="00F539AA">
      <w:pPr>
        <w:pStyle w:val="ListParagraph"/>
        <w:rPr>
          <w:rFonts w:ascii="Verdana" w:eastAsia="Verdana" w:hAnsi="Verdana" w:cs="Verdana"/>
          <w:b/>
          <w:bCs/>
          <w:sz w:val="20"/>
          <w:szCs w:val="20"/>
        </w:rPr>
      </w:pPr>
    </w:p>
    <w:p w:rsidR="00EB254A" w:rsidRPr="00EB254A" w:rsidRDefault="00F539AA" w:rsidP="00F539AA">
      <w:pPr>
        <w:numPr>
          <w:ilvl w:val="0"/>
          <w:numId w:val="2"/>
        </w:numPr>
        <w:rPr>
          <w:rFonts w:ascii="Verdana" w:eastAsia="Verdana" w:hAnsi="Verdana" w:cs="Verdana"/>
          <w:bCs/>
          <w:sz w:val="20"/>
          <w:szCs w:val="20"/>
        </w:rPr>
      </w:pPr>
      <w:r w:rsidRPr="003C21AA">
        <w:rPr>
          <w:rFonts w:ascii="Cambria" w:hAnsi="Cambria"/>
          <w:b/>
        </w:rPr>
        <w:t xml:space="preserve"> Operating System</w:t>
      </w:r>
      <w:r>
        <w:rPr>
          <w:rFonts w:ascii="Cambria" w:hAnsi="Cambria"/>
          <w:b/>
        </w:rPr>
        <w:t xml:space="preserve"> :  </w:t>
      </w:r>
      <w:r w:rsidRPr="0023176A">
        <w:rPr>
          <w:rFonts w:ascii="Cambria" w:hAnsi="Cambria"/>
        </w:rPr>
        <w:t xml:space="preserve">windows  XP/7               </w:t>
      </w:r>
    </w:p>
    <w:p w:rsidR="00EB254A" w:rsidRDefault="00EB254A" w:rsidP="00EB254A">
      <w:pPr>
        <w:pStyle w:val="ListParagraph"/>
        <w:rPr>
          <w:rFonts w:ascii="Cambria" w:hAnsi="Cambria"/>
        </w:rPr>
      </w:pPr>
    </w:p>
    <w:p w:rsidR="00F539AA" w:rsidRPr="0023176A" w:rsidRDefault="00F539AA" w:rsidP="00EB254A">
      <w:pPr>
        <w:ind w:left="720"/>
        <w:rPr>
          <w:rFonts w:ascii="Verdana" w:eastAsia="Verdana" w:hAnsi="Verdana" w:cs="Verdana"/>
          <w:bCs/>
          <w:sz w:val="20"/>
          <w:szCs w:val="20"/>
        </w:rPr>
      </w:pPr>
      <w:r w:rsidRPr="0023176A">
        <w:rPr>
          <w:rFonts w:ascii="Cambria" w:hAnsi="Cambria"/>
        </w:rPr>
        <w:tab/>
      </w:r>
    </w:p>
    <w:p w:rsidR="00F539AA" w:rsidRDefault="00F539AA" w:rsidP="00F539AA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011B04" w:rsidRDefault="00011B04" w:rsidP="00F539AA">
      <w:pPr>
        <w:rPr>
          <w:rFonts w:ascii="Verdana" w:eastAsia="Verdana" w:hAnsi="Verdana" w:cs="Verdana"/>
          <w:b/>
          <w:bCs/>
          <w:sz w:val="20"/>
          <w:szCs w:val="20"/>
          <w:highlight w:val="lightGray"/>
        </w:rPr>
      </w:pPr>
    </w:p>
    <w:p w:rsidR="00011B04" w:rsidRDefault="00011B04" w:rsidP="00F539AA">
      <w:pPr>
        <w:rPr>
          <w:rFonts w:ascii="Verdana" w:eastAsia="Verdana" w:hAnsi="Verdana" w:cs="Verdana"/>
          <w:b/>
          <w:bCs/>
          <w:sz w:val="20"/>
          <w:szCs w:val="20"/>
          <w:highlight w:val="lightGray"/>
        </w:rPr>
      </w:pPr>
    </w:p>
    <w:p w:rsidR="00A92B8B" w:rsidRDefault="00A92B8B" w:rsidP="00F539AA">
      <w:pPr>
        <w:rPr>
          <w:rFonts w:ascii="Verdana" w:eastAsia="Verdana" w:hAnsi="Verdana" w:cs="Verdana"/>
          <w:b/>
          <w:bCs/>
          <w:sz w:val="20"/>
          <w:szCs w:val="20"/>
          <w:highlight w:val="lightGray"/>
        </w:rPr>
      </w:pPr>
    </w:p>
    <w:p w:rsidR="00F539AA" w:rsidRDefault="00F539AA" w:rsidP="00F539AA">
      <w:pPr>
        <w:rPr>
          <w:rFonts w:ascii="Verdana" w:eastAsia="Verdana" w:hAnsi="Verdana" w:cs="Verdana"/>
          <w:b/>
          <w:bCs/>
          <w:sz w:val="20"/>
          <w:szCs w:val="20"/>
        </w:rPr>
      </w:pPr>
      <w:r w:rsidRPr="00A512D4">
        <w:rPr>
          <w:rFonts w:ascii="Verdana" w:eastAsia="Verdana" w:hAnsi="Verdana" w:cs="Verdana"/>
          <w:b/>
          <w:bCs/>
          <w:sz w:val="20"/>
          <w:szCs w:val="20"/>
          <w:highlight w:val="lightGray"/>
        </w:rPr>
        <w:t>Work Experience:</w:t>
      </w:r>
    </w:p>
    <w:p w:rsidR="00F539AA" w:rsidRDefault="00F539AA" w:rsidP="00F539AA">
      <w:pPr>
        <w:tabs>
          <w:tab w:val="num" w:pos="720"/>
        </w:tabs>
        <w:ind w:left="720"/>
        <w:rPr>
          <w:rFonts w:ascii="Verdana" w:eastAsia="Verdana" w:hAnsi="Verdana" w:cs="Verdana"/>
          <w:sz w:val="20"/>
          <w:szCs w:val="20"/>
        </w:rPr>
      </w:pPr>
    </w:p>
    <w:p w:rsidR="00F539AA" w:rsidRPr="00723345" w:rsidRDefault="00F539AA" w:rsidP="00F539AA">
      <w:pPr>
        <w:numPr>
          <w:ilvl w:val="0"/>
          <w:numId w:val="2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723345">
        <w:rPr>
          <w:rFonts w:ascii="Verdana" w:eastAsia="Verdana" w:hAnsi="Verdana" w:cs="Verdana"/>
          <w:b/>
          <w:bCs/>
          <w:sz w:val="20"/>
          <w:szCs w:val="20"/>
        </w:rPr>
        <w:t xml:space="preserve">Organization : </w:t>
      </w:r>
      <w:r>
        <w:rPr>
          <w:rFonts w:ascii="Verdana" w:eastAsia="Verdana" w:hAnsi="Verdana" w:cs="Verdana"/>
          <w:sz w:val="20"/>
          <w:szCs w:val="20"/>
        </w:rPr>
        <w:t>HCLCDC</w:t>
      </w:r>
    </w:p>
    <w:p w:rsidR="00F539AA" w:rsidRPr="00723345" w:rsidRDefault="00F539AA" w:rsidP="00F539AA">
      <w:pPr>
        <w:ind w:left="720"/>
        <w:rPr>
          <w:rFonts w:ascii="Verdana" w:eastAsia="Verdana" w:hAnsi="Verdana" w:cs="Verdana"/>
          <w:b/>
          <w:bCs/>
          <w:sz w:val="20"/>
          <w:szCs w:val="20"/>
        </w:rPr>
      </w:pPr>
      <w:r w:rsidRPr="00723345">
        <w:rPr>
          <w:rFonts w:ascii="Verdana" w:eastAsia="Verdana" w:hAnsi="Verdana" w:cs="Verdana"/>
          <w:b/>
          <w:bCs/>
          <w:sz w:val="20"/>
          <w:szCs w:val="20"/>
        </w:rPr>
        <w:t xml:space="preserve">Designation: </w:t>
      </w:r>
      <w:r>
        <w:rPr>
          <w:rFonts w:ascii="Verdana" w:eastAsia="Verdana" w:hAnsi="Verdana" w:cs="Verdana"/>
          <w:sz w:val="20"/>
          <w:szCs w:val="20"/>
        </w:rPr>
        <w:t>Trainee (website Developer)</w:t>
      </w:r>
    </w:p>
    <w:p w:rsidR="00F539AA" w:rsidRDefault="00F539AA" w:rsidP="00F539AA">
      <w:pPr>
        <w:tabs>
          <w:tab w:val="num" w:pos="720"/>
        </w:tabs>
        <w:ind w:left="720"/>
        <w:rPr>
          <w:rFonts w:ascii="Verdana" w:eastAsia="Verdana" w:hAnsi="Verdana" w:cs="Verdana"/>
          <w:sz w:val="20"/>
          <w:szCs w:val="20"/>
        </w:rPr>
      </w:pPr>
      <w:r w:rsidRPr="00723345">
        <w:rPr>
          <w:rFonts w:ascii="Verdana" w:eastAsia="Verdana" w:hAnsi="Verdana" w:cs="Verdana"/>
          <w:b/>
          <w:bCs/>
          <w:sz w:val="20"/>
          <w:szCs w:val="20"/>
        </w:rPr>
        <w:t xml:space="preserve">Duration: </w:t>
      </w:r>
      <w:r>
        <w:rPr>
          <w:rFonts w:ascii="Verdana" w:eastAsia="Verdana" w:hAnsi="Verdana" w:cs="Verdana"/>
          <w:sz w:val="20"/>
          <w:szCs w:val="20"/>
        </w:rPr>
        <w:t xml:space="preserve">6 month </w:t>
      </w:r>
    </w:p>
    <w:p w:rsidR="00011B04" w:rsidRDefault="00011B04" w:rsidP="00F539AA">
      <w:pPr>
        <w:tabs>
          <w:tab w:val="num" w:pos="720"/>
        </w:tabs>
        <w:ind w:left="720"/>
        <w:rPr>
          <w:rFonts w:ascii="Verdana" w:eastAsia="Verdana" w:hAnsi="Verdana" w:cs="Verdana"/>
          <w:sz w:val="20"/>
          <w:szCs w:val="20"/>
        </w:rPr>
      </w:pPr>
    </w:p>
    <w:p w:rsidR="00F539AA" w:rsidRPr="00723345" w:rsidRDefault="00F539AA" w:rsidP="00F539AA">
      <w:pPr>
        <w:spacing w:line="360" w:lineRule="auto"/>
        <w:rPr>
          <w:rFonts w:ascii="Verdana" w:hAnsi="Verdana"/>
          <w:sz w:val="16"/>
          <w:szCs w:val="16"/>
          <w:u w:val="single"/>
        </w:rPr>
      </w:pPr>
      <w:r>
        <w:rPr>
          <w:rFonts w:ascii="Verdana" w:hAnsi="Verdana"/>
          <w:sz w:val="16"/>
          <w:szCs w:val="16"/>
          <w:u w:val="single"/>
        </w:rPr>
        <w:t>___________________</w:t>
      </w:r>
      <w:r w:rsidRPr="00723345">
        <w:rPr>
          <w:rFonts w:ascii="Verdana" w:hAnsi="Verdana"/>
          <w:sz w:val="16"/>
          <w:szCs w:val="16"/>
          <w:u w:val="single"/>
        </w:rPr>
        <w:t>_________________________</w:t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>
        <w:rPr>
          <w:rFonts w:ascii="Verdana" w:hAnsi="Verdana"/>
          <w:sz w:val="16"/>
          <w:szCs w:val="16"/>
          <w:u w:val="single"/>
        </w:rPr>
        <w:softHyphen/>
      </w:r>
      <w:r w:rsidRPr="00723345">
        <w:rPr>
          <w:rFonts w:ascii="Verdana" w:hAnsi="Verdana"/>
          <w:sz w:val="16"/>
          <w:szCs w:val="16"/>
          <w:u w:val="single"/>
        </w:rPr>
        <w:t>________________________________________________</w:t>
      </w:r>
    </w:p>
    <w:p w:rsidR="00F539AA" w:rsidRPr="00723345" w:rsidRDefault="00F539AA" w:rsidP="00F539AA">
      <w:pPr>
        <w:rPr>
          <w:rFonts w:ascii="Verdana" w:hAnsi="Verdana"/>
          <w:sz w:val="16"/>
          <w:szCs w:val="16"/>
        </w:rPr>
      </w:pPr>
    </w:p>
    <w:p w:rsidR="00F539AA" w:rsidRDefault="00F539AA" w:rsidP="00F539AA">
      <w:pPr>
        <w:rPr>
          <w:rFonts w:ascii="Verdana" w:hAnsi="Verdana"/>
          <w:b/>
          <w:bCs/>
          <w:sz w:val="20"/>
          <w:szCs w:val="20"/>
          <w:shd w:val="solid" w:color="C0C0C0" w:fill="C0C0C0"/>
        </w:rPr>
      </w:pPr>
      <w:r w:rsidRPr="00723345">
        <w:rPr>
          <w:rFonts w:ascii="Verdana" w:hAnsi="Verdana"/>
          <w:b/>
          <w:bCs/>
          <w:sz w:val="20"/>
          <w:szCs w:val="20"/>
          <w:shd w:val="solid" w:color="C0C0C0" w:fill="C0C0C0"/>
        </w:rPr>
        <w:t xml:space="preserve">       Personal Details:</w:t>
      </w:r>
    </w:p>
    <w:p w:rsidR="00011B04" w:rsidRPr="00723345" w:rsidRDefault="00011B04" w:rsidP="00F539AA">
      <w:pPr>
        <w:rPr>
          <w:rFonts w:ascii="Verdana" w:hAnsi="Verdana"/>
          <w:sz w:val="20"/>
          <w:szCs w:val="20"/>
        </w:rPr>
      </w:pPr>
    </w:p>
    <w:p w:rsidR="00F539AA" w:rsidRPr="00723345" w:rsidRDefault="00F539AA" w:rsidP="00F539AA">
      <w:pPr>
        <w:ind w:left="720"/>
        <w:rPr>
          <w:rFonts w:ascii="Verdana" w:hAnsi="Verdana"/>
          <w:b/>
          <w:bCs/>
          <w:sz w:val="20"/>
          <w:szCs w:val="20"/>
          <w:shd w:val="solid" w:color="C0C0C0" w:fill="C0C0C0"/>
        </w:rPr>
      </w:pPr>
    </w:p>
    <w:p w:rsidR="00F539AA" w:rsidRPr="00723345" w:rsidRDefault="00F539AA" w:rsidP="00F539AA">
      <w:pPr>
        <w:numPr>
          <w:ilvl w:val="0"/>
          <w:numId w:val="3"/>
        </w:numPr>
        <w:tabs>
          <w:tab w:val="num" w:pos="720"/>
        </w:tabs>
        <w:spacing w:line="360" w:lineRule="auto"/>
        <w:rPr>
          <w:rFonts w:ascii="Verdana" w:hAnsi="Verdana"/>
          <w:sz w:val="20"/>
          <w:szCs w:val="20"/>
        </w:rPr>
      </w:pPr>
      <w:r w:rsidRPr="00723345">
        <w:rPr>
          <w:rFonts w:ascii="Verdana" w:hAnsi="Verdana"/>
          <w:sz w:val="20"/>
          <w:szCs w:val="20"/>
        </w:rPr>
        <w:t>Name</w:t>
      </w:r>
      <w:r w:rsidRPr="00723345">
        <w:rPr>
          <w:rFonts w:ascii="Verdana" w:hAnsi="Verdana"/>
          <w:sz w:val="20"/>
          <w:szCs w:val="20"/>
        </w:rPr>
        <w:tab/>
      </w:r>
      <w:r w:rsidRPr="00723345">
        <w:rPr>
          <w:rFonts w:ascii="Verdana" w:hAnsi="Verdana"/>
          <w:sz w:val="20"/>
          <w:szCs w:val="20"/>
        </w:rPr>
        <w:tab/>
      </w:r>
      <w:r w:rsidRPr="00723345">
        <w:rPr>
          <w:rFonts w:ascii="Verdana" w:hAnsi="Verdana"/>
          <w:sz w:val="20"/>
          <w:szCs w:val="20"/>
        </w:rPr>
        <w:tab/>
      </w:r>
      <w:r w:rsidRPr="00723345">
        <w:rPr>
          <w:rFonts w:ascii="Verdana" w:hAnsi="Verdana"/>
          <w:sz w:val="20"/>
          <w:szCs w:val="20"/>
        </w:rPr>
        <w:tab/>
        <w:t>:</w:t>
      </w:r>
      <w:r w:rsidRPr="00723345">
        <w:rPr>
          <w:rFonts w:ascii="Verdana" w:hAnsi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Mr. </w:t>
      </w:r>
      <w:proofErr w:type="spellStart"/>
      <w:r>
        <w:rPr>
          <w:rFonts w:ascii="Verdana" w:eastAsia="Verdana" w:hAnsi="Verdana" w:cs="Verdana"/>
          <w:sz w:val="20"/>
          <w:szCs w:val="20"/>
        </w:rPr>
        <w:t>ShrikantTulsidasSangewar</w:t>
      </w:r>
      <w:proofErr w:type="spellEnd"/>
    </w:p>
    <w:p w:rsidR="00F539AA" w:rsidRPr="00723345" w:rsidRDefault="00F539AA" w:rsidP="00F539AA">
      <w:pPr>
        <w:numPr>
          <w:ilvl w:val="0"/>
          <w:numId w:val="3"/>
        </w:numPr>
        <w:tabs>
          <w:tab w:val="num" w:pos="720"/>
        </w:tabs>
        <w:spacing w:line="360" w:lineRule="auto"/>
        <w:rPr>
          <w:rFonts w:ascii="Verdana" w:hAnsi="Verdana"/>
          <w:sz w:val="20"/>
          <w:szCs w:val="20"/>
        </w:rPr>
      </w:pPr>
      <w:r w:rsidRPr="00723345">
        <w:rPr>
          <w:rFonts w:ascii="Verdana" w:hAnsi="Verdana"/>
          <w:sz w:val="20"/>
          <w:szCs w:val="20"/>
        </w:rPr>
        <w:t>Date of Birth</w:t>
      </w:r>
      <w:r w:rsidRPr="00723345">
        <w:rPr>
          <w:rFonts w:ascii="Verdana" w:hAnsi="Verdana"/>
          <w:sz w:val="20"/>
          <w:szCs w:val="20"/>
        </w:rPr>
        <w:tab/>
      </w:r>
      <w:r w:rsidRPr="00723345">
        <w:rPr>
          <w:rFonts w:ascii="Verdana" w:hAnsi="Verdana"/>
          <w:sz w:val="20"/>
          <w:szCs w:val="20"/>
        </w:rPr>
        <w:tab/>
      </w:r>
      <w:r w:rsidRPr="00723345">
        <w:rPr>
          <w:rFonts w:ascii="Verdana" w:hAnsi="Verdana"/>
          <w:sz w:val="20"/>
          <w:szCs w:val="20"/>
        </w:rPr>
        <w:tab/>
        <w:t>:</w:t>
      </w:r>
      <w:r w:rsidRPr="00723345"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20</w:t>
      </w:r>
      <w:r w:rsidRPr="007233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 March</w:t>
      </w:r>
      <w:proofErr w:type="gramEnd"/>
      <w:r>
        <w:rPr>
          <w:rFonts w:ascii="Verdana" w:hAnsi="Verdana"/>
          <w:sz w:val="20"/>
          <w:szCs w:val="20"/>
        </w:rPr>
        <w:t>,</w:t>
      </w:r>
      <w:r w:rsidRPr="00723345">
        <w:rPr>
          <w:rFonts w:ascii="Verdana" w:hAnsi="Verdana"/>
          <w:sz w:val="20"/>
          <w:szCs w:val="20"/>
        </w:rPr>
        <w:t xml:space="preserve"> 1987.</w:t>
      </w:r>
    </w:p>
    <w:p w:rsidR="003C4074" w:rsidRPr="003C4074" w:rsidRDefault="00F539AA" w:rsidP="003C4074">
      <w:pPr>
        <w:numPr>
          <w:ilvl w:val="0"/>
          <w:numId w:val="3"/>
        </w:numPr>
        <w:tabs>
          <w:tab w:val="num" w:pos="72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Address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723345">
        <w:rPr>
          <w:rFonts w:ascii="Verdana" w:hAnsi="Verdana"/>
          <w:sz w:val="20"/>
          <w:szCs w:val="20"/>
        </w:rPr>
        <w:t>:</w:t>
      </w:r>
      <w:r w:rsidRPr="00723345">
        <w:rPr>
          <w:rFonts w:ascii="Verdana" w:hAnsi="Verdana"/>
          <w:sz w:val="20"/>
          <w:szCs w:val="20"/>
        </w:rPr>
        <w:tab/>
      </w:r>
      <w:proofErr w:type="spellStart"/>
      <w:r w:rsidR="00234B4D">
        <w:rPr>
          <w:rFonts w:ascii="Verdana" w:eastAsia="Verdana" w:hAnsi="Verdana" w:cs="Verdana"/>
          <w:sz w:val="20"/>
          <w:szCs w:val="20"/>
        </w:rPr>
        <w:t>vidyalankargurukul</w:t>
      </w:r>
      <w:r w:rsidR="00234B4D">
        <w:rPr>
          <w:rFonts w:ascii="Verdana" w:hAnsi="Verdana"/>
          <w:sz w:val="20"/>
          <w:szCs w:val="20"/>
        </w:rPr>
        <w:t>plotno</w:t>
      </w:r>
      <w:proofErr w:type="spellEnd"/>
      <w:r w:rsidR="00234B4D">
        <w:rPr>
          <w:rFonts w:ascii="Verdana" w:hAnsi="Verdana"/>
          <w:sz w:val="20"/>
          <w:szCs w:val="20"/>
        </w:rPr>
        <w:t xml:space="preserve"> 14, sec 17</w:t>
      </w:r>
    </w:p>
    <w:p w:rsidR="00234B4D" w:rsidRDefault="003C4074" w:rsidP="00234B4D">
      <w:pPr>
        <w:tabs>
          <w:tab w:val="num" w:pos="720"/>
        </w:tabs>
        <w:spacing w:line="36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</w:t>
      </w:r>
      <w:proofErr w:type="gramStart"/>
      <w:r w:rsidR="00234B4D">
        <w:rPr>
          <w:rFonts w:ascii="Verdana" w:hAnsi="Verdana"/>
          <w:sz w:val="20"/>
          <w:szCs w:val="20"/>
        </w:rPr>
        <w:t xml:space="preserve">C.H.S, </w:t>
      </w:r>
      <w:proofErr w:type="spellStart"/>
      <w:r w:rsidR="00234B4D">
        <w:rPr>
          <w:rFonts w:ascii="Verdana" w:hAnsi="Verdana"/>
          <w:sz w:val="20"/>
          <w:szCs w:val="20"/>
        </w:rPr>
        <w:t>nerul</w:t>
      </w:r>
      <w:proofErr w:type="spellEnd"/>
      <w:r w:rsidR="00234B4D">
        <w:rPr>
          <w:rFonts w:ascii="Verdana" w:hAnsi="Verdana"/>
          <w:sz w:val="20"/>
          <w:szCs w:val="20"/>
        </w:rPr>
        <w:t xml:space="preserve"> (E), </w:t>
      </w:r>
      <w:proofErr w:type="spellStart"/>
      <w:r w:rsidR="00234B4D">
        <w:rPr>
          <w:rFonts w:ascii="Verdana" w:hAnsi="Verdana"/>
          <w:sz w:val="20"/>
          <w:szCs w:val="20"/>
        </w:rPr>
        <w:t>navi</w:t>
      </w:r>
      <w:r w:rsidR="00907DBE">
        <w:rPr>
          <w:rFonts w:ascii="Verdana" w:hAnsi="Verdana"/>
          <w:sz w:val="20"/>
          <w:szCs w:val="20"/>
        </w:rPr>
        <w:t>Mumbai</w:t>
      </w:r>
      <w:proofErr w:type="spellEnd"/>
      <w:r w:rsidR="00907DBE">
        <w:rPr>
          <w:rFonts w:ascii="Verdana" w:hAnsi="Verdana"/>
          <w:sz w:val="20"/>
          <w:szCs w:val="20"/>
        </w:rPr>
        <w:t>.</w:t>
      </w:r>
      <w:proofErr w:type="gramEnd"/>
    </w:p>
    <w:p w:rsidR="00907DBE" w:rsidRPr="00907DBE" w:rsidRDefault="00907DBE" w:rsidP="00907DBE">
      <w:pPr>
        <w:pStyle w:val="ListParagraph"/>
        <w:numPr>
          <w:ilvl w:val="0"/>
          <w:numId w:val="5"/>
        </w:numPr>
        <w:tabs>
          <w:tab w:val="num" w:pos="720"/>
        </w:tabs>
        <w:spacing w:line="360" w:lineRule="auto"/>
        <w:rPr>
          <w:rFonts w:ascii="Verdana" w:hAnsi="Verdana"/>
          <w:sz w:val="20"/>
          <w:szCs w:val="20"/>
        </w:rPr>
      </w:pPr>
      <w:r w:rsidRPr="00907DBE">
        <w:rPr>
          <w:rFonts w:ascii="Verdana" w:hAnsi="Verdana"/>
          <w:sz w:val="20"/>
          <w:szCs w:val="20"/>
        </w:rPr>
        <w:t xml:space="preserve">Passport no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L2585475</w:t>
      </w:r>
    </w:p>
    <w:p w:rsidR="00F539AA" w:rsidRPr="00723345" w:rsidRDefault="00234B4D" w:rsidP="00907DBE">
      <w:pPr>
        <w:spacing w:line="360" w:lineRule="auto"/>
        <w:rPr>
          <w:rFonts w:ascii="Verdana" w:hAnsi="Verdana"/>
          <w:sz w:val="20"/>
          <w:szCs w:val="20"/>
        </w:rPr>
      </w:pPr>
      <w:r w:rsidRPr="00723345">
        <w:rPr>
          <w:rFonts w:ascii="Verdana" w:hAnsi="Verdana"/>
          <w:sz w:val="20"/>
          <w:szCs w:val="20"/>
        </w:rPr>
        <w:tab/>
      </w:r>
      <w:r w:rsidR="00F539AA" w:rsidRPr="00723345">
        <w:rPr>
          <w:rFonts w:ascii="Verdana" w:hAnsi="Verdana"/>
          <w:sz w:val="20"/>
          <w:szCs w:val="20"/>
        </w:rPr>
        <w:t>Contact No.</w:t>
      </w:r>
      <w:r w:rsidR="00F539AA" w:rsidRPr="00723345">
        <w:rPr>
          <w:rFonts w:ascii="Verdana" w:hAnsi="Verdana"/>
          <w:sz w:val="20"/>
          <w:szCs w:val="20"/>
        </w:rPr>
        <w:tab/>
      </w:r>
      <w:r w:rsidR="00F539AA" w:rsidRPr="00723345">
        <w:rPr>
          <w:rFonts w:ascii="Verdana" w:hAnsi="Verdana"/>
          <w:sz w:val="20"/>
          <w:szCs w:val="20"/>
        </w:rPr>
        <w:tab/>
      </w:r>
      <w:r w:rsidR="00F539AA" w:rsidRPr="00723345">
        <w:rPr>
          <w:rFonts w:ascii="Verdana" w:hAnsi="Verdana"/>
          <w:sz w:val="20"/>
          <w:szCs w:val="20"/>
        </w:rPr>
        <w:tab/>
        <w:t>:</w:t>
      </w:r>
      <w:r w:rsidR="00F539AA" w:rsidRPr="00723345">
        <w:rPr>
          <w:rFonts w:ascii="Verdana" w:hAnsi="Verdana"/>
          <w:sz w:val="20"/>
          <w:szCs w:val="20"/>
        </w:rPr>
        <w:tab/>
      </w:r>
      <w:r w:rsidR="000B3EF1">
        <w:rPr>
          <w:rFonts w:ascii="Verdana" w:hAnsi="Verdana"/>
          <w:sz w:val="20"/>
          <w:szCs w:val="20"/>
        </w:rPr>
        <w:t>8657407573</w:t>
      </w:r>
    </w:p>
    <w:p w:rsidR="00F539AA" w:rsidRPr="00723345" w:rsidRDefault="00F539AA" w:rsidP="00F539AA">
      <w:pPr>
        <w:numPr>
          <w:ilvl w:val="0"/>
          <w:numId w:val="3"/>
        </w:numPr>
        <w:tabs>
          <w:tab w:val="num" w:pos="720"/>
        </w:tabs>
        <w:spacing w:line="360" w:lineRule="auto"/>
        <w:rPr>
          <w:rFonts w:ascii="Verdana" w:hAnsi="Verdana"/>
          <w:sz w:val="20"/>
          <w:szCs w:val="20"/>
        </w:rPr>
      </w:pPr>
      <w:r w:rsidRPr="00723345">
        <w:rPr>
          <w:rFonts w:ascii="Verdana" w:hAnsi="Verdana"/>
          <w:sz w:val="20"/>
          <w:szCs w:val="20"/>
        </w:rPr>
        <w:t>Marital Status</w:t>
      </w:r>
      <w:r w:rsidRPr="00723345">
        <w:rPr>
          <w:rFonts w:ascii="Verdana" w:hAnsi="Verdana"/>
          <w:sz w:val="20"/>
          <w:szCs w:val="20"/>
        </w:rPr>
        <w:tab/>
      </w:r>
      <w:r w:rsidRPr="00723345">
        <w:rPr>
          <w:rFonts w:ascii="Verdana" w:hAnsi="Verdana"/>
          <w:sz w:val="20"/>
          <w:szCs w:val="20"/>
        </w:rPr>
        <w:tab/>
      </w:r>
      <w:r w:rsidRPr="00723345">
        <w:rPr>
          <w:rFonts w:ascii="Verdana" w:hAnsi="Verdana"/>
          <w:sz w:val="20"/>
          <w:szCs w:val="20"/>
        </w:rPr>
        <w:tab/>
        <w:t>:</w:t>
      </w:r>
      <w:r w:rsidRPr="00723345">
        <w:rPr>
          <w:rFonts w:ascii="Verdana" w:hAnsi="Verdana"/>
          <w:sz w:val="20"/>
          <w:szCs w:val="20"/>
        </w:rPr>
        <w:tab/>
        <w:t>Single.</w:t>
      </w:r>
    </w:p>
    <w:p w:rsidR="00F539AA" w:rsidRPr="00723345" w:rsidRDefault="00F539AA" w:rsidP="00F539AA">
      <w:pPr>
        <w:numPr>
          <w:ilvl w:val="0"/>
          <w:numId w:val="3"/>
        </w:numPr>
        <w:tabs>
          <w:tab w:val="num" w:pos="720"/>
        </w:tabs>
        <w:spacing w:line="360" w:lineRule="auto"/>
        <w:rPr>
          <w:rFonts w:ascii="Verdana" w:hAnsi="Verdana"/>
          <w:sz w:val="20"/>
          <w:szCs w:val="20"/>
        </w:rPr>
      </w:pPr>
      <w:r w:rsidRPr="00723345">
        <w:rPr>
          <w:rFonts w:ascii="Verdana" w:hAnsi="Verdana"/>
          <w:sz w:val="20"/>
          <w:szCs w:val="20"/>
        </w:rPr>
        <w:t>La</w:t>
      </w:r>
      <w:r>
        <w:rPr>
          <w:rFonts w:ascii="Verdana" w:hAnsi="Verdana"/>
          <w:sz w:val="20"/>
          <w:szCs w:val="20"/>
        </w:rPr>
        <w:t>nguages Known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 xml:space="preserve">English, Hindi </w:t>
      </w:r>
      <w:r w:rsidRPr="00723345">
        <w:rPr>
          <w:rFonts w:ascii="Verdana" w:hAnsi="Verdana"/>
          <w:sz w:val="20"/>
          <w:szCs w:val="20"/>
        </w:rPr>
        <w:t>&amp;</w:t>
      </w:r>
      <w:r>
        <w:rPr>
          <w:rFonts w:ascii="Verdana" w:hAnsi="Verdana"/>
          <w:sz w:val="20"/>
          <w:szCs w:val="20"/>
        </w:rPr>
        <w:t xml:space="preserve">Marathi, </w:t>
      </w:r>
      <w:proofErr w:type="spellStart"/>
      <w:r>
        <w:rPr>
          <w:rFonts w:ascii="Verdana" w:hAnsi="Verdana"/>
          <w:sz w:val="20"/>
          <w:szCs w:val="20"/>
        </w:rPr>
        <w:t>T</w:t>
      </w:r>
      <w:r w:rsidRPr="006448DA">
        <w:rPr>
          <w:rFonts w:ascii="Verdana" w:hAnsi="Verdana"/>
          <w:sz w:val="20"/>
          <w:szCs w:val="20"/>
        </w:rPr>
        <w:t>eluga</w:t>
      </w:r>
      <w:proofErr w:type="spellEnd"/>
      <w:r>
        <w:rPr>
          <w:rFonts w:ascii="Verdana" w:hAnsi="Verdana"/>
          <w:sz w:val="20"/>
          <w:szCs w:val="20"/>
        </w:rPr>
        <w:t>,</w:t>
      </w:r>
    </w:p>
    <w:p w:rsidR="00F539AA" w:rsidRPr="00723345" w:rsidRDefault="00F539AA" w:rsidP="00F539AA">
      <w:pPr>
        <w:spacing w:line="360" w:lineRule="auto"/>
        <w:rPr>
          <w:rFonts w:ascii="Verdana" w:hAnsi="Verdana"/>
          <w:sz w:val="20"/>
          <w:szCs w:val="20"/>
          <w:u w:val="single"/>
        </w:rPr>
      </w:pPr>
      <w:r w:rsidRPr="00723345">
        <w:rPr>
          <w:rFonts w:ascii="Verdana" w:hAnsi="Verdana"/>
          <w:sz w:val="20"/>
          <w:szCs w:val="20"/>
          <w:u w:val="single"/>
        </w:rPr>
        <w:t>_________________________________________________________________________</w:t>
      </w:r>
    </w:p>
    <w:p w:rsidR="00EB254A" w:rsidRDefault="00EB254A" w:rsidP="00F539AA">
      <w:pPr>
        <w:rPr>
          <w:rFonts w:ascii="Verdana" w:hAnsi="Verdana"/>
          <w:sz w:val="20"/>
          <w:szCs w:val="20"/>
        </w:rPr>
      </w:pPr>
    </w:p>
    <w:p w:rsidR="00F539AA" w:rsidRPr="00723345" w:rsidRDefault="00F539AA" w:rsidP="00F539AA">
      <w:pPr>
        <w:rPr>
          <w:rFonts w:ascii="Verdana" w:hAnsi="Verdana"/>
          <w:sz w:val="20"/>
          <w:szCs w:val="20"/>
        </w:rPr>
      </w:pPr>
      <w:r w:rsidRPr="00723345">
        <w:rPr>
          <w:rFonts w:ascii="Verdana" w:hAnsi="Verdana"/>
          <w:sz w:val="20"/>
          <w:szCs w:val="20"/>
        </w:rPr>
        <w:t> </w:t>
      </w:r>
      <w:r w:rsidR="000B3EF1">
        <w:rPr>
          <w:rFonts w:ascii="Verdana" w:hAnsi="Verdana"/>
          <w:sz w:val="20"/>
          <w:szCs w:val="20"/>
        </w:rPr>
        <w:t>Place</w:t>
      </w:r>
      <w:r w:rsidR="000B3EF1">
        <w:rPr>
          <w:rFonts w:ascii="Verdana" w:hAnsi="Verdana"/>
          <w:sz w:val="20"/>
          <w:szCs w:val="20"/>
        </w:rPr>
        <w:tab/>
        <w:t xml:space="preserve">: Mumbai </w:t>
      </w:r>
    </w:p>
    <w:p w:rsidR="00F539AA" w:rsidRDefault="00F539AA" w:rsidP="00F539AA"/>
    <w:p w:rsidR="00F539AA" w:rsidRDefault="00F539AA" w:rsidP="00F539AA"/>
    <w:p w:rsidR="00F539AA" w:rsidRPr="003868A2" w:rsidRDefault="00F539AA" w:rsidP="00F539AA"/>
    <w:p w:rsidR="00FB67BE" w:rsidRDefault="00FB67BE">
      <w:bookmarkStart w:id="0" w:name="_GoBack"/>
      <w:bookmarkEnd w:id="0"/>
    </w:p>
    <w:p w:rsidR="00F75842" w:rsidRDefault="00F75842"/>
    <w:p w:rsidR="00A47617" w:rsidRDefault="00A47617"/>
    <w:sectPr w:rsidR="00A47617" w:rsidSect="00BE539E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4"/>
    <w:multiLevelType w:val="hybridMultilevel"/>
    <w:tmpl w:val="050E30C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13240BAF"/>
    <w:multiLevelType w:val="hybridMultilevel"/>
    <w:tmpl w:val="35EC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25B78"/>
    <w:multiLevelType w:val="hybridMultilevel"/>
    <w:tmpl w:val="4C06100A"/>
    <w:lvl w:ilvl="0" w:tplc="4009000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F539AA"/>
    <w:rsid w:val="00011B04"/>
    <w:rsid w:val="000B3EF1"/>
    <w:rsid w:val="00165BCC"/>
    <w:rsid w:val="001F7E56"/>
    <w:rsid w:val="0020678C"/>
    <w:rsid w:val="00234B4D"/>
    <w:rsid w:val="002A6DDD"/>
    <w:rsid w:val="002B702F"/>
    <w:rsid w:val="00362813"/>
    <w:rsid w:val="003C4074"/>
    <w:rsid w:val="00486943"/>
    <w:rsid w:val="004A63C9"/>
    <w:rsid w:val="004F3A99"/>
    <w:rsid w:val="00530BFE"/>
    <w:rsid w:val="00571D4C"/>
    <w:rsid w:val="005974BC"/>
    <w:rsid w:val="00671332"/>
    <w:rsid w:val="006A2CAA"/>
    <w:rsid w:val="006E75A7"/>
    <w:rsid w:val="00730B5F"/>
    <w:rsid w:val="007735D6"/>
    <w:rsid w:val="00862577"/>
    <w:rsid w:val="008E4C53"/>
    <w:rsid w:val="00901D86"/>
    <w:rsid w:val="00907DBE"/>
    <w:rsid w:val="00912E31"/>
    <w:rsid w:val="009250EE"/>
    <w:rsid w:val="00952142"/>
    <w:rsid w:val="00975FAC"/>
    <w:rsid w:val="009810B0"/>
    <w:rsid w:val="009F0F51"/>
    <w:rsid w:val="00A261F8"/>
    <w:rsid w:val="00A36052"/>
    <w:rsid w:val="00A47617"/>
    <w:rsid w:val="00A66DB0"/>
    <w:rsid w:val="00A87893"/>
    <w:rsid w:val="00A92B8B"/>
    <w:rsid w:val="00B42A73"/>
    <w:rsid w:val="00B45765"/>
    <w:rsid w:val="00BA7F63"/>
    <w:rsid w:val="00BE539E"/>
    <w:rsid w:val="00C3636B"/>
    <w:rsid w:val="00D65CBB"/>
    <w:rsid w:val="00D729A6"/>
    <w:rsid w:val="00DB36B3"/>
    <w:rsid w:val="00DD3697"/>
    <w:rsid w:val="00EB254A"/>
    <w:rsid w:val="00F44C65"/>
    <w:rsid w:val="00F539AA"/>
    <w:rsid w:val="00F75842"/>
    <w:rsid w:val="00F76C64"/>
    <w:rsid w:val="00F86522"/>
    <w:rsid w:val="00FB6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9A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AA"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11B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sangewar5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</dc:creator>
  <cp:lastModifiedBy>sri</cp:lastModifiedBy>
  <cp:revision>31</cp:revision>
  <dcterms:created xsi:type="dcterms:W3CDTF">2013-07-26T04:32:00Z</dcterms:created>
  <dcterms:modified xsi:type="dcterms:W3CDTF">2013-09-18T13:55:00Z</dcterms:modified>
</cp:coreProperties>
</file>