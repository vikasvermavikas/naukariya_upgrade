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85C3C" w:rsidRDefault="002B1829">
      <w:pPr>
        <w:rPr>
          <w:sz w:val="18"/>
        </w:rPr>
      </w:pPr>
      <w:bookmarkStart w:id="0" w:name="_GoBack"/>
      <w:bookmarkEnd w:id="0"/>
      <w:r>
        <w:rPr>
          <w:b/>
          <w:sz w:val="28"/>
          <w:u w:val="single"/>
        </w:rPr>
        <w:t>CURRICULUM VITAE</w:t>
      </w:r>
    </w:p>
    <w:p w:rsidR="00A85C3C" w:rsidRPr="00E24170" w:rsidRDefault="002B1829">
      <w:pPr>
        <w:rPr>
          <w:rFonts w:ascii="Calibri" w:hAnsi="Calibri" w:cs="Calibri"/>
          <w:b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</w:r>
    </w:p>
    <w:p w:rsidR="00A85C3C" w:rsidRPr="00E24170" w:rsidRDefault="002B1829" w:rsidP="00D95E2D">
      <w:pPr>
        <w:rPr>
          <w:rFonts w:ascii="Calibri" w:hAnsi="Calibri" w:cs="Calibri"/>
          <w:sz w:val="22"/>
          <w:szCs w:val="22"/>
          <w:lang w:val="de-DE"/>
        </w:rPr>
      </w:pPr>
      <w:r w:rsidRPr="00E24170">
        <w:rPr>
          <w:rFonts w:ascii="Calibri" w:hAnsi="Calibri" w:cs="Calibri"/>
          <w:b/>
          <w:sz w:val="22"/>
          <w:szCs w:val="22"/>
        </w:rPr>
        <w:t>Deepak Kumar Singh</w:t>
      </w:r>
    </w:p>
    <w:p w:rsidR="00A85C3C" w:rsidRPr="00E24170" w:rsidRDefault="002B1829" w:rsidP="00D95E2D">
      <w:pPr>
        <w:rPr>
          <w:rFonts w:ascii="Calibri" w:eastAsia="Cambria" w:hAnsi="Calibri" w:cs="Calibri"/>
          <w:b/>
          <w:bCs/>
          <w:sz w:val="22"/>
          <w:szCs w:val="22"/>
          <w:lang w:val="de-DE"/>
        </w:rPr>
      </w:pPr>
      <w:r w:rsidRPr="00E24170">
        <w:rPr>
          <w:rFonts w:ascii="Calibri" w:hAnsi="Calibri" w:cs="Calibri"/>
          <w:b/>
          <w:bCs/>
          <w:sz w:val="22"/>
          <w:szCs w:val="22"/>
          <w:lang w:val="de-DE"/>
        </w:rPr>
        <w:t>Mobile: +91- 7503483265</w:t>
      </w:r>
      <w:r w:rsidRPr="00E24170">
        <w:rPr>
          <w:rFonts w:ascii="Calibri" w:hAnsi="Calibri" w:cs="Calibri"/>
          <w:b/>
          <w:bCs/>
          <w:sz w:val="22"/>
          <w:szCs w:val="22"/>
          <w:lang w:val="de-DE"/>
        </w:rPr>
        <w:tab/>
      </w:r>
      <w:r w:rsidRPr="00E24170">
        <w:rPr>
          <w:rFonts w:ascii="Calibri" w:hAnsi="Calibri" w:cs="Calibri"/>
          <w:b/>
          <w:bCs/>
          <w:sz w:val="22"/>
          <w:szCs w:val="22"/>
          <w:lang w:val="de-DE"/>
        </w:rPr>
        <w:tab/>
      </w:r>
      <w:r w:rsidRPr="00E24170">
        <w:rPr>
          <w:rFonts w:ascii="Calibri" w:hAnsi="Calibri" w:cs="Calibri"/>
          <w:b/>
          <w:bCs/>
          <w:sz w:val="22"/>
          <w:szCs w:val="22"/>
          <w:lang w:val="de-DE"/>
        </w:rPr>
        <w:tab/>
      </w:r>
      <w:r w:rsidRPr="00E24170">
        <w:rPr>
          <w:rFonts w:ascii="Calibri" w:hAnsi="Calibri" w:cs="Calibri"/>
          <w:b/>
          <w:bCs/>
          <w:sz w:val="22"/>
          <w:szCs w:val="22"/>
          <w:lang w:val="de-DE"/>
        </w:rPr>
        <w:tab/>
      </w:r>
      <w:r w:rsidRPr="00E24170">
        <w:rPr>
          <w:rFonts w:ascii="Calibri" w:hAnsi="Calibri" w:cs="Calibri"/>
          <w:b/>
          <w:bCs/>
          <w:sz w:val="22"/>
          <w:szCs w:val="22"/>
          <w:lang w:val="de-DE"/>
        </w:rPr>
        <w:tab/>
      </w:r>
      <w:r w:rsidRPr="00E24170">
        <w:rPr>
          <w:rFonts w:ascii="Calibri" w:hAnsi="Calibri" w:cs="Calibri"/>
          <w:b/>
          <w:bCs/>
          <w:sz w:val="22"/>
          <w:szCs w:val="22"/>
          <w:lang w:val="de-DE"/>
        </w:rPr>
        <w:tab/>
      </w:r>
      <w:r w:rsidRPr="00E24170">
        <w:rPr>
          <w:rFonts w:ascii="Calibri" w:hAnsi="Calibri" w:cs="Calibri"/>
          <w:b/>
          <w:bCs/>
          <w:sz w:val="22"/>
          <w:szCs w:val="22"/>
          <w:lang w:val="de-DE"/>
        </w:rPr>
        <w:tab/>
      </w:r>
    </w:p>
    <w:p w:rsidR="00A85C3C" w:rsidRPr="00E24170" w:rsidRDefault="002E5D16" w:rsidP="00D95E2D">
      <w:pPr>
        <w:rPr>
          <w:rFonts w:ascii="Calibri" w:hAnsi="Calibri" w:cs="Calibri"/>
          <w:b/>
          <w:bCs/>
          <w:sz w:val="22"/>
          <w:szCs w:val="22"/>
          <w:lang w:val="de-DE"/>
        </w:rPr>
      </w:pPr>
      <w:r w:rsidRPr="00E24170">
        <w:rPr>
          <w:rFonts w:ascii="Calibri" w:hAnsi="Calibri" w:cs="Calibri"/>
          <w:b/>
          <w:bCs/>
          <w:sz w:val="22"/>
          <w:szCs w:val="22"/>
          <w:lang w:val="de-DE"/>
        </w:rPr>
        <w:t>E-Mail: hi4deepak@gmail.com</w:t>
      </w:r>
    </w:p>
    <w:p w:rsidR="00A85C3C" w:rsidRPr="00E24170" w:rsidRDefault="00A85C3C" w:rsidP="00D95E2D">
      <w:pPr>
        <w:rPr>
          <w:rFonts w:ascii="Calibri" w:hAnsi="Calibri" w:cs="Calibri"/>
          <w:b/>
          <w:bCs/>
          <w:sz w:val="22"/>
          <w:szCs w:val="22"/>
          <w:lang w:val="de-DE"/>
        </w:rPr>
      </w:pPr>
    </w:p>
    <w:p w:rsidR="00A85C3C" w:rsidRPr="00E24170" w:rsidRDefault="00A85C3C" w:rsidP="00D95E2D">
      <w:pPr>
        <w:rPr>
          <w:rFonts w:ascii="Calibri" w:hAnsi="Calibri" w:cs="Calibri"/>
          <w:b/>
          <w:bCs/>
          <w:sz w:val="22"/>
          <w:szCs w:val="22"/>
        </w:rPr>
      </w:pPr>
    </w:p>
    <w:p w:rsidR="00E07FD1" w:rsidRPr="00E24170" w:rsidRDefault="002B1829" w:rsidP="00D95E2D">
      <w:pPr>
        <w:pStyle w:val="Heading1"/>
        <w:ind w:left="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Objective:</w:t>
      </w:r>
    </w:p>
    <w:p w:rsidR="00D95E2D" w:rsidRDefault="002B1829" w:rsidP="00D95E2D">
      <w:p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color w:val="252525"/>
          <w:sz w:val="22"/>
          <w:szCs w:val="22"/>
          <w:shd w:val="clear" w:color="auto" w:fill="FFFFFF"/>
        </w:rPr>
        <w:t xml:space="preserve">To work with a renowned Company which will provide me an excellent work culture where I will be able to apply and utilize the </w:t>
      </w:r>
      <w:r w:rsidRPr="00E24170">
        <w:rPr>
          <w:rFonts w:ascii="Calibri" w:hAnsi="Calibri" w:cs="Calibri"/>
          <w:color w:val="252525"/>
          <w:sz w:val="22"/>
          <w:szCs w:val="22"/>
          <w:shd w:val="clear" w:color="auto" w:fill="FFFFFF"/>
        </w:rPr>
        <w:t>professional knowledge and skills acquired through my life. I would also like to add value to the organization and to contribute to reach the heights.</w:t>
      </w:r>
      <w:r w:rsidRPr="00E24170">
        <w:rPr>
          <w:rFonts w:ascii="Calibri" w:hAnsi="Calibri" w:cs="Calibri"/>
          <w:color w:val="252525"/>
          <w:sz w:val="22"/>
          <w:szCs w:val="22"/>
          <w:shd w:val="clear" w:color="auto" w:fill="FFFFFF"/>
        </w:rPr>
        <w:br/>
      </w:r>
    </w:p>
    <w:p w:rsidR="00E07FD1" w:rsidRPr="00E24170" w:rsidRDefault="002B1829" w:rsidP="00D95E2D">
      <w:p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ORGANISATIONAL EXPERIENCE</w:t>
      </w:r>
    </w:p>
    <w:p w:rsidR="00E07FD1" w:rsidRPr="00E24170" w:rsidRDefault="00E07FD1" w:rsidP="00D95E2D">
      <w:pPr>
        <w:pStyle w:val="Heading1"/>
        <w:ind w:left="0"/>
        <w:rPr>
          <w:rFonts w:ascii="Calibri" w:eastAsia="Calibri" w:hAnsi="Calibri" w:cs="Calibri"/>
          <w:b w:val="0"/>
          <w:sz w:val="22"/>
          <w:szCs w:val="22"/>
          <w:lang w:eastAsia="en-US"/>
        </w:rPr>
      </w:pPr>
    </w:p>
    <w:p w:rsidR="00E07FD1" w:rsidRPr="00E24170" w:rsidRDefault="002B1829" w:rsidP="00D95E2D">
      <w:pPr>
        <w:pStyle w:val="Heading1"/>
        <w:ind w:left="0"/>
        <w:rPr>
          <w:rFonts w:ascii="Calibri" w:hAnsi="Calibri" w:cs="Calibri"/>
          <w:b w:val="0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 xml:space="preserve">Present Organisation: </w:t>
      </w:r>
    </w:p>
    <w:p w:rsidR="00E07FD1" w:rsidRPr="00E24170" w:rsidRDefault="00E07FD1" w:rsidP="00D95E2D">
      <w:pPr>
        <w:shd w:val="clear" w:color="auto" w:fill="FFFFFF"/>
        <w:spacing w:after="105"/>
        <w:rPr>
          <w:rFonts w:ascii="Calibri" w:hAnsi="Calibri" w:cs="Calibri"/>
          <w:sz w:val="22"/>
          <w:szCs w:val="22"/>
          <w:lang w:val="en-IN" w:eastAsia="en-IN"/>
        </w:rPr>
      </w:pPr>
    </w:p>
    <w:p w:rsidR="00E07FD1" w:rsidRPr="00E24170" w:rsidRDefault="002B1829" w:rsidP="00D95E2D">
      <w:pPr>
        <w:shd w:val="clear" w:color="auto" w:fill="FFFFFF"/>
        <w:spacing w:after="105"/>
        <w:rPr>
          <w:rFonts w:ascii="Calibri" w:hAnsi="Calibri" w:cs="Calibri"/>
          <w:b/>
          <w:sz w:val="22"/>
          <w:szCs w:val="22"/>
        </w:rPr>
      </w:pPr>
      <w:r w:rsidRPr="00E24170">
        <w:rPr>
          <w:rFonts w:ascii="Calibri" w:hAnsi="Calibri" w:cs="Calibri"/>
          <w:b/>
          <w:sz w:val="22"/>
          <w:szCs w:val="22"/>
        </w:rPr>
        <w:t>Madhyam.com</w:t>
      </w:r>
    </w:p>
    <w:p w:rsidR="00E07FD1" w:rsidRPr="00E24170" w:rsidRDefault="002B1829" w:rsidP="00D95E2D">
      <w:pPr>
        <w:shd w:val="clear" w:color="auto" w:fill="FFFFFF"/>
        <w:spacing w:after="105"/>
        <w:rPr>
          <w:rFonts w:ascii="Calibri" w:hAnsi="Calibri" w:cs="Calibri"/>
          <w:b/>
          <w:sz w:val="22"/>
          <w:szCs w:val="22"/>
        </w:rPr>
      </w:pPr>
      <w:r w:rsidRPr="00E24170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Madhyam started its mission with a vision</w:t>
      </w:r>
      <w:r w:rsidRPr="00E24170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to multiply the wealth and well-being of its clients by providing professional real-estate consultancy services.</w:t>
      </w:r>
      <w:r w:rsidR="00554E3E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</w:t>
      </w:r>
      <w:r w:rsidRPr="00E24170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Madhyam believes in developing long term relationships with the clients by giving genuine advices related to real estate investments in an obje</w:t>
      </w:r>
      <w:r w:rsidRPr="00E24170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ctive and professional manner, </w:t>
      </w:r>
    </w:p>
    <w:p w:rsidR="00E07FD1" w:rsidRPr="00E24170" w:rsidRDefault="002B1829" w:rsidP="00D95E2D">
      <w:pPr>
        <w:spacing w:line="240" w:lineRule="atLeast"/>
        <w:rPr>
          <w:rFonts w:ascii="Calibri" w:hAnsi="Calibri" w:cs="Calibri"/>
          <w:b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Designation</w:t>
      </w:r>
      <w:r w:rsidRPr="00E24170">
        <w:rPr>
          <w:rFonts w:ascii="Calibri" w:hAnsi="Calibri" w:cs="Calibri"/>
          <w:sz w:val="22"/>
          <w:szCs w:val="22"/>
        </w:rPr>
        <w:tab/>
        <w:t xml:space="preserve">: </w:t>
      </w:r>
      <w:r w:rsidRPr="00E24170">
        <w:rPr>
          <w:rFonts w:ascii="Calibri" w:hAnsi="Calibri" w:cs="Calibri"/>
          <w:b/>
          <w:color w:val="000000"/>
          <w:sz w:val="22"/>
          <w:szCs w:val="22"/>
        </w:rPr>
        <w:t xml:space="preserve"> Manager – Sales</w:t>
      </w:r>
    </w:p>
    <w:p w:rsidR="00E07FD1" w:rsidRPr="00E24170" w:rsidRDefault="002B1829" w:rsidP="00D95E2D">
      <w:p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Location</w:t>
      </w:r>
      <w:r w:rsidRPr="00E24170">
        <w:rPr>
          <w:rFonts w:ascii="Calibri" w:hAnsi="Calibri" w:cs="Calibri"/>
          <w:sz w:val="22"/>
          <w:szCs w:val="22"/>
        </w:rPr>
        <w:tab/>
        <w:t>: Delhi &amp; NCR</w:t>
      </w:r>
      <w:r w:rsidRPr="00E24170">
        <w:rPr>
          <w:rFonts w:ascii="Calibri" w:hAnsi="Calibri" w:cs="Calibri"/>
          <w:sz w:val="22"/>
          <w:szCs w:val="22"/>
        </w:rPr>
        <w:br/>
        <w:t>Period</w:t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  <w:t>: Dec 2018 to Till Date</w:t>
      </w:r>
    </w:p>
    <w:p w:rsidR="00E07FD1" w:rsidRPr="00E24170" w:rsidRDefault="00E07FD1" w:rsidP="00D95E2D">
      <w:pPr>
        <w:shd w:val="clear" w:color="auto" w:fill="FFFFFF"/>
        <w:spacing w:after="105"/>
        <w:rPr>
          <w:rFonts w:ascii="Calibri" w:hAnsi="Calibri" w:cs="Calibri"/>
          <w:b/>
          <w:sz w:val="22"/>
          <w:szCs w:val="22"/>
        </w:rPr>
      </w:pPr>
    </w:p>
    <w:p w:rsidR="00E07FD1" w:rsidRPr="00E24170" w:rsidRDefault="002B1829" w:rsidP="00D95E2D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105"/>
        <w:contextualSpacing/>
        <w:rPr>
          <w:rFonts w:ascii="Calibri" w:hAnsi="Calibri" w:cs="Calibri"/>
          <w:color w:val="000000"/>
          <w:sz w:val="22"/>
          <w:szCs w:val="22"/>
        </w:rPr>
      </w:pPr>
      <w:r w:rsidRPr="00E24170">
        <w:rPr>
          <w:rFonts w:ascii="Calibri" w:hAnsi="Calibri" w:cs="Calibri"/>
          <w:color w:val="000000"/>
          <w:sz w:val="22"/>
          <w:szCs w:val="22"/>
        </w:rPr>
        <w:t>Client acquisition and business development by direct/indirect sales.</w:t>
      </w:r>
    </w:p>
    <w:p w:rsidR="00E07FD1" w:rsidRPr="00E24170" w:rsidRDefault="002B1829" w:rsidP="00D95E2D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105"/>
        <w:contextualSpacing/>
        <w:rPr>
          <w:rFonts w:ascii="Calibri" w:hAnsi="Calibri" w:cs="Calibri"/>
          <w:color w:val="000000"/>
          <w:sz w:val="22"/>
          <w:szCs w:val="22"/>
        </w:rPr>
      </w:pPr>
      <w:r w:rsidRPr="00E24170">
        <w:rPr>
          <w:rFonts w:ascii="Calibri" w:hAnsi="Calibri" w:cs="Calibri"/>
          <w:color w:val="000000"/>
          <w:sz w:val="22"/>
          <w:szCs w:val="22"/>
        </w:rPr>
        <w:t xml:space="preserve">Offer customized portfolio solutions to clients based on their </w:t>
      </w:r>
      <w:r w:rsidRPr="00E24170">
        <w:rPr>
          <w:rFonts w:ascii="Calibri" w:hAnsi="Calibri" w:cs="Calibri"/>
          <w:color w:val="000000"/>
          <w:sz w:val="22"/>
          <w:szCs w:val="22"/>
        </w:rPr>
        <w:t>risk/ return and liquidity profile.</w:t>
      </w:r>
    </w:p>
    <w:p w:rsidR="00E07FD1" w:rsidRPr="00E24170" w:rsidRDefault="002B1829" w:rsidP="00D95E2D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105"/>
        <w:contextualSpacing/>
        <w:rPr>
          <w:rFonts w:ascii="Calibri" w:hAnsi="Calibri" w:cs="Calibri"/>
          <w:color w:val="000000"/>
          <w:sz w:val="22"/>
          <w:szCs w:val="22"/>
        </w:rPr>
      </w:pPr>
      <w:r w:rsidRPr="00E24170">
        <w:rPr>
          <w:rFonts w:ascii="Calibri" w:hAnsi="Calibri" w:cs="Calibri"/>
          <w:color w:val="000000"/>
          <w:sz w:val="22"/>
          <w:szCs w:val="22"/>
        </w:rPr>
        <w:t>Maximize revenue generation and lead closures by using social and public media marketing campaigns.</w:t>
      </w:r>
    </w:p>
    <w:p w:rsidR="00E07FD1" w:rsidRPr="00E24170" w:rsidRDefault="002B1829" w:rsidP="00D95E2D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105"/>
        <w:contextualSpacing/>
        <w:rPr>
          <w:rFonts w:ascii="Calibri" w:hAnsi="Calibri" w:cs="Calibri"/>
          <w:color w:val="000000"/>
          <w:sz w:val="22"/>
          <w:szCs w:val="22"/>
        </w:rPr>
      </w:pPr>
      <w:r w:rsidRPr="00E24170">
        <w:rPr>
          <w:rFonts w:ascii="Calibri" w:hAnsi="Calibri" w:cs="Calibri"/>
          <w:color w:val="000000"/>
          <w:sz w:val="22"/>
          <w:szCs w:val="22"/>
        </w:rPr>
        <w:t>Strong client focus including pre and post sales services for long term wealth retention.</w:t>
      </w:r>
    </w:p>
    <w:p w:rsidR="00E07FD1" w:rsidRPr="00E24170" w:rsidRDefault="002B1829" w:rsidP="00D95E2D">
      <w:pPr>
        <w:pStyle w:val="ListParagraph"/>
        <w:numPr>
          <w:ilvl w:val="0"/>
          <w:numId w:val="9"/>
        </w:numPr>
        <w:shd w:val="clear" w:color="auto" w:fill="FFFFFF"/>
        <w:suppressAutoHyphens w:val="0"/>
        <w:spacing w:after="105"/>
        <w:contextualSpacing/>
        <w:rPr>
          <w:rFonts w:ascii="Calibri" w:hAnsi="Calibri" w:cs="Calibri"/>
          <w:color w:val="000000"/>
          <w:sz w:val="22"/>
          <w:szCs w:val="22"/>
        </w:rPr>
      </w:pPr>
      <w:r w:rsidRPr="00E24170">
        <w:rPr>
          <w:rFonts w:ascii="Calibri" w:hAnsi="Calibri" w:cs="Calibri"/>
          <w:color w:val="000000"/>
          <w:sz w:val="22"/>
          <w:szCs w:val="22"/>
        </w:rPr>
        <w:t xml:space="preserve">Meet and advise clients on </w:t>
      </w:r>
      <w:r w:rsidRPr="00E24170">
        <w:rPr>
          <w:rFonts w:ascii="Calibri" w:hAnsi="Calibri" w:cs="Calibri"/>
          <w:color w:val="000000"/>
          <w:sz w:val="22"/>
          <w:szCs w:val="22"/>
        </w:rPr>
        <w:t>real estate.</w:t>
      </w:r>
    </w:p>
    <w:p w:rsidR="00E07FD1" w:rsidRPr="00E24170" w:rsidRDefault="00E07FD1" w:rsidP="00D95E2D">
      <w:pPr>
        <w:pStyle w:val="ListParagraph"/>
        <w:shd w:val="clear" w:color="auto" w:fill="FFFFFF"/>
        <w:suppressAutoHyphens w:val="0"/>
        <w:spacing w:after="105"/>
        <w:contextualSpacing/>
        <w:rPr>
          <w:rFonts w:ascii="Calibri" w:hAnsi="Calibri" w:cs="Calibri"/>
          <w:color w:val="000000"/>
          <w:sz w:val="22"/>
          <w:szCs w:val="22"/>
        </w:rPr>
      </w:pPr>
    </w:p>
    <w:p w:rsidR="00816D46" w:rsidRPr="00E24170" w:rsidRDefault="00816D46" w:rsidP="00D95E2D">
      <w:pPr>
        <w:pBdr>
          <w:top w:val="single" w:sz="4" w:space="1" w:color="000000"/>
        </w:pBdr>
        <w:shd w:val="clear" w:color="auto" w:fill="E5E5E5"/>
        <w:rPr>
          <w:rFonts w:ascii="Calibri" w:hAnsi="Calibri" w:cs="Calibri"/>
          <w:sz w:val="22"/>
          <w:szCs w:val="22"/>
        </w:rPr>
      </w:pPr>
    </w:p>
    <w:p w:rsidR="00816D46" w:rsidRPr="00E24170" w:rsidRDefault="002B1829" w:rsidP="00D95E2D">
      <w:pPr>
        <w:shd w:val="clear" w:color="auto" w:fill="E0E0E0"/>
        <w:rPr>
          <w:rFonts w:ascii="Calibri" w:hAnsi="Calibri" w:cs="Calibri"/>
          <w:b/>
          <w:sz w:val="22"/>
          <w:szCs w:val="22"/>
        </w:rPr>
      </w:pPr>
      <w:r w:rsidRPr="00E24170">
        <w:rPr>
          <w:rFonts w:ascii="Calibri" w:hAnsi="Calibri" w:cs="Calibri"/>
          <w:b/>
          <w:sz w:val="22"/>
          <w:szCs w:val="22"/>
        </w:rPr>
        <w:t xml:space="preserve">One Mobikwik  Systems Pvt </w:t>
      </w:r>
      <w:r w:rsidR="009F07AD" w:rsidRPr="00E24170">
        <w:rPr>
          <w:rFonts w:ascii="Calibri" w:hAnsi="Calibri" w:cs="Calibri"/>
          <w:b/>
          <w:sz w:val="22"/>
          <w:szCs w:val="22"/>
        </w:rPr>
        <w:t xml:space="preserve">Ltd. December 2016 to </w:t>
      </w:r>
      <w:r w:rsidR="00E07FD1" w:rsidRPr="00E24170">
        <w:rPr>
          <w:rFonts w:ascii="Calibri" w:hAnsi="Calibri" w:cs="Calibri"/>
          <w:b/>
          <w:sz w:val="22"/>
          <w:szCs w:val="22"/>
        </w:rPr>
        <w:t>April  2018</w:t>
      </w:r>
    </w:p>
    <w:p w:rsidR="00E07FD1" w:rsidRPr="00E24170" w:rsidRDefault="00E07FD1" w:rsidP="00D95E2D">
      <w:pPr>
        <w:shd w:val="clear" w:color="auto" w:fill="E0E0E0"/>
        <w:rPr>
          <w:rFonts w:ascii="Calibri" w:hAnsi="Calibri" w:cs="Calibri"/>
          <w:b/>
          <w:sz w:val="22"/>
          <w:szCs w:val="22"/>
        </w:rPr>
      </w:pPr>
    </w:p>
    <w:p w:rsidR="00816D46" w:rsidRPr="00E24170" w:rsidRDefault="002B1829" w:rsidP="00D95E2D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Working as Senior Associate-Merchant sales.</w:t>
      </w:r>
    </w:p>
    <w:p w:rsidR="00816D46" w:rsidRPr="00E24170" w:rsidRDefault="002B1829" w:rsidP="00D95E2D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Team handling of S</w:t>
      </w:r>
      <w:r w:rsidR="00B61D7B" w:rsidRPr="00E24170">
        <w:rPr>
          <w:rFonts w:ascii="Calibri" w:hAnsi="Calibri" w:cs="Calibri"/>
          <w:sz w:val="22"/>
          <w:szCs w:val="22"/>
        </w:rPr>
        <w:t>outh D</w:t>
      </w:r>
      <w:r w:rsidRPr="00E24170">
        <w:rPr>
          <w:rFonts w:ascii="Calibri" w:hAnsi="Calibri" w:cs="Calibri"/>
          <w:sz w:val="22"/>
          <w:szCs w:val="22"/>
        </w:rPr>
        <w:t xml:space="preserve">elhi </w:t>
      </w:r>
      <w:r w:rsidR="00B61D7B" w:rsidRPr="00E24170">
        <w:rPr>
          <w:rFonts w:ascii="Calibri" w:hAnsi="Calibri" w:cs="Calibri"/>
          <w:sz w:val="22"/>
          <w:szCs w:val="22"/>
        </w:rPr>
        <w:t xml:space="preserve">&amp; Gurgaon </w:t>
      </w:r>
      <w:r w:rsidRPr="00E24170">
        <w:rPr>
          <w:rFonts w:ascii="Calibri" w:hAnsi="Calibri" w:cs="Calibri"/>
          <w:sz w:val="22"/>
          <w:szCs w:val="22"/>
        </w:rPr>
        <w:t>team.</w:t>
      </w:r>
    </w:p>
    <w:p w:rsidR="00816D46" w:rsidRPr="00E24170" w:rsidRDefault="002B1829" w:rsidP="00D95E2D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Merchant Onboarding.</w:t>
      </w:r>
    </w:p>
    <w:p w:rsidR="00816D46" w:rsidRPr="00E24170" w:rsidRDefault="002B1829" w:rsidP="00D95E2D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Market research of the Mobikwik users.</w:t>
      </w:r>
    </w:p>
    <w:p w:rsidR="00B61D7B" w:rsidRPr="00E24170" w:rsidRDefault="002B1829" w:rsidP="00D95E2D">
      <w:pPr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 xml:space="preserve">Ensuring the efficient running </w:t>
      </w:r>
      <w:r w:rsidRPr="00E24170">
        <w:rPr>
          <w:rFonts w:ascii="Calibri" w:hAnsi="Calibri" w:cs="Calibri"/>
          <w:bCs/>
          <w:sz w:val="22"/>
          <w:szCs w:val="22"/>
        </w:rPr>
        <w:t>of administration and office procedures.</w:t>
      </w:r>
    </w:p>
    <w:p w:rsidR="00B61D7B" w:rsidRDefault="002B1829" w:rsidP="00D95E2D">
      <w:pPr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>Responding to all customer complaints or queries in a efficient manner.</w:t>
      </w:r>
    </w:p>
    <w:p w:rsidR="00D95E2D" w:rsidRPr="00E24170" w:rsidRDefault="00D95E2D" w:rsidP="00D95E2D">
      <w:pPr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</w:p>
    <w:p w:rsidR="00A85C3C" w:rsidRPr="00E24170" w:rsidRDefault="002B1829" w:rsidP="00D95E2D">
      <w:pPr>
        <w:shd w:val="clear" w:color="auto" w:fill="E0E0E0"/>
        <w:rPr>
          <w:rFonts w:ascii="Calibri" w:hAnsi="Calibri" w:cs="Calibri"/>
          <w:b/>
          <w:sz w:val="22"/>
          <w:szCs w:val="22"/>
          <w:u w:val="single"/>
        </w:rPr>
      </w:pPr>
      <w:r w:rsidRPr="00E24170">
        <w:rPr>
          <w:rFonts w:ascii="Calibri" w:hAnsi="Calibri" w:cs="Calibri"/>
          <w:b/>
          <w:sz w:val="22"/>
          <w:szCs w:val="22"/>
        </w:rPr>
        <w:t>Nov 2014  to November 2016 Safexpress  Pvt  Ltd(B2C  department)</w:t>
      </w:r>
    </w:p>
    <w:p w:rsidR="00A85C3C" w:rsidRPr="00E24170" w:rsidRDefault="00A85C3C" w:rsidP="00D95E2D">
      <w:pPr>
        <w:rPr>
          <w:rFonts w:ascii="Calibri" w:hAnsi="Calibri" w:cs="Calibri"/>
          <w:b/>
          <w:sz w:val="22"/>
          <w:szCs w:val="22"/>
          <w:u w:val="single"/>
        </w:rPr>
      </w:pPr>
    </w:p>
    <w:p w:rsidR="00A85C3C" w:rsidRPr="00E24170" w:rsidRDefault="002B1829" w:rsidP="00D95E2D">
      <w:pPr>
        <w:rPr>
          <w:rFonts w:ascii="Calibri" w:hAnsi="Calibri" w:cs="Calibri"/>
          <w:b/>
          <w:sz w:val="22"/>
          <w:szCs w:val="22"/>
          <w:u w:val="single"/>
        </w:rPr>
      </w:pPr>
      <w:r w:rsidRPr="00E24170">
        <w:rPr>
          <w:rFonts w:ascii="Calibri" w:hAnsi="Calibri" w:cs="Calibri"/>
          <w:b/>
          <w:sz w:val="22"/>
          <w:szCs w:val="22"/>
          <w:u w:val="single"/>
        </w:rPr>
        <w:t>Job Profile</w:t>
      </w:r>
    </w:p>
    <w:p w:rsidR="00A85C3C" w:rsidRPr="00E24170" w:rsidRDefault="00A85C3C" w:rsidP="00D95E2D">
      <w:pPr>
        <w:rPr>
          <w:rFonts w:ascii="Calibri" w:hAnsi="Calibri" w:cs="Calibri"/>
          <w:b/>
          <w:sz w:val="22"/>
          <w:szCs w:val="22"/>
          <w:u w:val="single"/>
        </w:rPr>
      </w:pPr>
    </w:p>
    <w:p w:rsidR="00A85C3C" w:rsidRPr="00E24170" w:rsidRDefault="002B1829" w:rsidP="00D95E2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Business Development</w:t>
      </w:r>
    </w:p>
    <w:p w:rsidR="00A85C3C" w:rsidRPr="00E24170" w:rsidRDefault="002B1829" w:rsidP="00D95E2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Client Retention.</w:t>
      </w:r>
    </w:p>
    <w:p w:rsidR="00A85C3C" w:rsidRPr="00E24170" w:rsidRDefault="002B1829" w:rsidP="00D95E2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 xml:space="preserve">Handling Day to Day </w:t>
      </w:r>
      <w:r w:rsidRPr="00E24170">
        <w:rPr>
          <w:rFonts w:ascii="Calibri" w:hAnsi="Calibri" w:cs="Calibri"/>
          <w:sz w:val="22"/>
          <w:szCs w:val="22"/>
        </w:rPr>
        <w:t>Business Operation.</w:t>
      </w:r>
    </w:p>
    <w:p w:rsidR="00A85C3C" w:rsidRPr="00E24170" w:rsidRDefault="002B1829" w:rsidP="00D95E2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Handling Day to Day Business Reports.</w:t>
      </w:r>
    </w:p>
    <w:p w:rsidR="00A85C3C" w:rsidRPr="00E24170" w:rsidRDefault="002B1829" w:rsidP="00D95E2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New Business opportunity.</w:t>
      </w:r>
    </w:p>
    <w:p w:rsidR="00A85C3C" w:rsidRPr="00D95E2D" w:rsidRDefault="002B1829" w:rsidP="00D95E2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Account Management of the Client.</w:t>
      </w:r>
    </w:p>
    <w:p w:rsidR="00A85C3C" w:rsidRPr="00E24170" w:rsidRDefault="002B1829" w:rsidP="00D95E2D">
      <w:pPr>
        <w:pBdr>
          <w:top w:val="single" w:sz="4" w:space="1" w:color="000000"/>
        </w:pBdr>
        <w:shd w:val="clear" w:color="auto" w:fill="E5E5E5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b/>
          <w:sz w:val="22"/>
          <w:szCs w:val="22"/>
        </w:rPr>
        <w:lastRenderedPageBreak/>
        <w:t>Profile:-</w:t>
      </w:r>
    </w:p>
    <w:p w:rsidR="00A85C3C" w:rsidRPr="00E24170" w:rsidRDefault="002B1829" w:rsidP="00D95E2D">
      <w:pPr>
        <w:numPr>
          <w:ilvl w:val="0"/>
          <w:numId w:val="5"/>
        </w:numPr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Marketing professional having practical knowledge on Sales Management Project, Marketing Project and Industrial Research through</w:t>
      </w:r>
      <w:r w:rsidRPr="00E24170">
        <w:rPr>
          <w:rFonts w:ascii="Calibri" w:hAnsi="Calibri" w:cs="Calibri"/>
          <w:sz w:val="22"/>
          <w:szCs w:val="22"/>
        </w:rPr>
        <w:t xml:space="preserve"> various trainings and academic projects.</w:t>
      </w:r>
    </w:p>
    <w:p w:rsidR="00A85C3C" w:rsidRPr="00E24170" w:rsidRDefault="002B1829" w:rsidP="00D95E2D">
      <w:pPr>
        <w:numPr>
          <w:ilvl w:val="0"/>
          <w:numId w:val="5"/>
        </w:numPr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Self motivated, Hard Working and Goal-Oriented with a high degree of Flexibility, Creativity, Resourcefulness, Commitment and Optimism.</w:t>
      </w:r>
    </w:p>
    <w:p w:rsidR="00A85C3C" w:rsidRPr="00E24170" w:rsidRDefault="002B1829" w:rsidP="00D95E2D">
      <w:pPr>
        <w:numPr>
          <w:ilvl w:val="0"/>
          <w:numId w:val="5"/>
        </w:numPr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 xml:space="preserve">Result oriented individual with strong Analytical, Interpersonal skills and a </w:t>
      </w:r>
      <w:r w:rsidRPr="00E24170">
        <w:rPr>
          <w:rFonts w:ascii="Calibri" w:hAnsi="Calibri" w:cs="Calibri"/>
          <w:sz w:val="22"/>
          <w:szCs w:val="22"/>
        </w:rPr>
        <w:t>Quick Learner with           high level of Adaptability and Ability to take Initiative.</w:t>
      </w:r>
    </w:p>
    <w:p w:rsidR="00A85C3C" w:rsidRPr="00E24170" w:rsidRDefault="002B1829" w:rsidP="00D95E2D">
      <w:pPr>
        <w:numPr>
          <w:ilvl w:val="0"/>
          <w:numId w:val="5"/>
        </w:numPr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An effective Team Player with exceptional Planning and Execution skills coupled with a Systematic Approach and Quick Adaptability.</w:t>
      </w:r>
    </w:p>
    <w:p w:rsidR="00A85C3C" w:rsidRPr="00E24170" w:rsidRDefault="002B1829" w:rsidP="00D95E2D">
      <w:pPr>
        <w:numPr>
          <w:ilvl w:val="0"/>
          <w:numId w:val="5"/>
        </w:numPr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 xml:space="preserve"> Ability to take responsibility of ta</w:t>
      </w:r>
      <w:r w:rsidRPr="00E24170">
        <w:rPr>
          <w:rFonts w:ascii="Calibri" w:hAnsi="Calibri" w:cs="Calibri"/>
          <w:sz w:val="22"/>
          <w:szCs w:val="22"/>
        </w:rPr>
        <w:t xml:space="preserve">sk and objectives. </w:t>
      </w:r>
      <w:r w:rsidRPr="00E24170">
        <w:rPr>
          <w:rFonts w:ascii="Calibri" w:hAnsi="Calibri" w:cs="Calibri"/>
          <w:sz w:val="22"/>
          <w:szCs w:val="22"/>
          <w:lang w:val="en-GB"/>
        </w:rPr>
        <w:t xml:space="preserve"> Good Presentation and Communication Skill.</w:t>
      </w:r>
    </w:p>
    <w:p w:rsidR="00A85C3C" w:rsidRPr="00E24170" w:rsidRDefault="002B1829" w:rsidP="00D95E2D">
      <w:pPr>
        <w:numPr>
          <w:ilvl w:val="0"/>
          <w:numId w:val="5"/>
        </w:numPr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Passionate about learn new things with enthusiastic and zeal to work.</w:t>
      </w:r>
    </w:p>
    <w:p w:rsidR="00A85C3C" w:rsidRPr="00E24170" w:rsidRDefault="002B1829" w:rsidP="00D95E2D">
      <w:pPr>
        <w:numPr>
          <w:ilvl w:val="0"/>
          <w:numId w:val="5"/>
        </w:numPr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 xml:space="preserve">Strong Technical Efficiency with good command </w:t>
      </w:r>
      <w:r w:rsidRPr="00E24170">
        <w:rPr>
          <w:rFonts w:ascii="Calibri" w:hAnsi="Calibri" w:cs="Calibri"/>
          <w:b/>
          <w:sz w:val="22"/>
          <w:szCs w:val="22"/>
          <w:u w:val="single"/>
        </w:rPr>
        <w:t>on M.S. office, ERP( GODAM &amp; HQ), Internet, Base CRM.</w:t>
      </w:r>
    </w:p>
    <w:p w:rsidR="00A85C3C" w:rsidRPr="00E24170" w:rsidRDefault="002B1829" w:rsidP="00D95E2D">
      <w:pPr>
        <w:numPr>
          <w:ilvl w:val="0"/>
          <w:numId w:val="5"/>
        </w:numPr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 xml:space="preserve">Great planner &amp; </w:t>
      </w:r>
      <w:r w:rsidRPr="00E24170">
        <w:rPr>
          <w:rFonts w:ascii="Calibri" w:hAnsi="Calibri" w:cs="Calibri"/>
          <w:sz w:val="22"/>
          <w:szCs w:val="22"/>
        </w:rPr>
        <w:t>Strategy maker for desk and business project with deep thinking and brainstorming.</w:t>
      </w:r>
    </w:p>
    <w:p w:rsidR="00A85C3C" w:rsidRPr="00E24170" w:rsidRDefault="00A85C3C" w:rsidP="00D95E2D">
      <w:pPr>
        <w:spacing w:before="20" w:after="20"/>
        <w:rPr>
          <w:rFonts w:ascii="Calibri" w:hAnsi="Calibri" w:cs="Calibri"/>
          <w:sz w:val="22"/>
          <w:szCs w:val="22"/>
        </w:rPr>
      </w:pPr>
    </w:p>
    <w:p w:rsidR="00A85C3C" w:rsidRPr="00E24170" w:rsidRDefault="002B1829" w:rsidP="00D95E2D">
      <w:pPr>
        <w:pBdr>
          <w:top w:val="single" w:sz="4" w:space="1" w:color="000000"/>
        </w:pBdr>
        <w:shd w:val="clear" w:color="auto" w:fill="E5E5E5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b/>
          <w:sz w:val="22"/>
          <w:szCs w:val="22"/>
        </w:rPr>
        <w:t>Work Experience:</w:t>
      </w:r>
    </w:p>
    <w:p w:rsidR="00A85C3C" w:rsidRPr="00E24170" w:rsidRDefault="00A85C3C" w:rsidP="00D95E2D">
      <w:pPr>
        <w:ind w:left="720"/>
        <w:rPr>
          <w:rFonts w:ascii="Calibri" w:hAnsi="Calibri" w:cs="Calibri"/>
          <w:sz w:val="22"/>
          <w:szCs w:val="22"/>
        </w:rPr>
      </w:pPr>
    </w:p>
    <w:p w:rsidR="00A85C3C" w:rsidRPr="00E24170" w:rsidRDefault="002D14B0" w:rsidP="00D95E2D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E24170">
        <w:rPr>
          <w:rFonts w:ascii="Calibri" w:hAnsi="Calibri" w:cs="Calibri"/>
          <w:b/>
          <w:noProof/>
          <w:sz w:val="22"/>
          <w:szCs w:val="22"/>
          <w:lang w:eastAsia="en-US"/>
        </w:rPr>
        <w:drawing>
          <wp:inline distT="0" distB="0" distL="0" distR="0">
            <wp:extent cx="988695" cy="382905"/>
            <wp:effectExtent l="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1426" name="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382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C3C" w:rsidRPr="00E24170" w:rsidRDefault="002B1829" w:rsidP="00D95E2D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E24170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September 2013 to Oct 2014                                                                           </w:t>
      </w:r>
      <w:r w:rsidRPr="00E24170">
        <w:rPr>
          <w:rFonts w:ascii="Calibri" w:hAnsi="Calibri" w:cs="Calibri"/>
          <w:b/>
          <w:bCs/>
          <w:sz w:val="22"/>
          <w:szCs w:val="22"/>
        </w:rPr>
        <w:t xml:space="preserve">                    </w:t>
      </w:r>
    </w:p>
    <w:p w:rsidR="00A85C3C" w:rsidRPr="00E24170" w:rsidRDefault="002B1829" w:rsidP="00D95E2D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E24170">
        <w:rPr>
          <w:rFonts w:ascii="Calibri" w:hAnsi="Calibri" w:cs="Calibri"/>
          <w:b/>
          <w:bCs/>
          <w:sz w:val="22"/>
          <w:szCs w:val="22"/>
        </w:rPr>
        <w:t xml:space="preserve">                                     SSN Logistic Pvt Ltd (Delhivery.com)                                               </w:t>
      </w:r>
    </w:p>
    <w:p w:rsidR="00A85C3C" w:rsidRPr="00E24170" w:rsidRDefault="002B1829" w:rsidP="00D95E2D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>(</w:t>
      </w:r>
      <w:r w:rsidRPr="00E24170">
        <w:rPr>
          <w:rFonts w:ascii="Calibri" w:hAnsi="Calibri" w:cs="Calibri"/>
          <w:bCs/>
          <w:i/>
          <w:sz w:val="22"/>
          <w:szCs w:val="22"/>
        </w:rPr>
        <w:t>Supply chain solution for E-commerce market</w:t>
      </w:r>
      <w:r w:rsidRPr="00E24170">
        <w:rPr>
          <w:rFonts w:ascii="Calibri" w:hAnsi="Calibri" w:cs="Calibri"/>
          <w:bCs/>
          <w:sz w:val="22"/>
          <w:szCs w:val="22"/>
        </w:rPr>
        <w:t>)</w:t>
      </w:r>
    </w:p>
    <w:p w:rsidR="00A85C3C" w:rsidRPr="00E24170" w:rsidRDefault="002B1829" w:rsidP="00D95E2D">
      <w:pPr>
        <w:ind w:left="720"/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/>
          <w:bCs/>
          <w:sz w:val="22"/>
          <w:szCs w:val="22"/>
        </w:rPr>
        <w:t xml:space="preserve">                                     Sr.Business Development Executi</w:t>
      </w:r>
      <w:r w:rsidRPr="00E24170">
        <w:rPr>
          <w:rFonts w:ascii="Calibri" w:hAnsi="Calibri" w:cs="Calibri"/>
          <w:b/>
          <w:bCs/>
          <w:sz w:val="22"/>
          <w:szCs w:val="22"/>
        </w:rPr>
        <w:t xml:space="preserve">ve                          </w:t>
      </w:r>
    </w:p>
    <w:p w:rsidR="00A85C3C" w:rsidRPr="00E24170" w:rsidRDefault="002B1829" w:rsidP="00E46EB9">
      <w:pPr>
        <w:numPr>
          <w:ilvl w:val="0"/>
          <w:numId w:val="7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>Representing two new models for our company to E-commerce market named</w:t>
      </w:r>
      <w:r w:rsidRPr="00E24170">
        <w:rPr>
          <w:rFonts w:ascii="Calibri" w:hAnsi="Calibri" w:cs="Calibri"/>
          <w:b/>
          <w:bCs/>
          <w:sz w:val="22"/>
          <w:szCs w:val="22"/>
        </w:rPr>
        <w:t xml:space="preserve"> “VENDOR DESK” &amp; “FULFILLMENT”.</w:t>
      </w:r>
    </w:p>
    <w:p w:rsidR="00A85C3C" w:rsidRPr="00E24170" w:rsidRDefault="002B1829" w:rsidP="00D95E2D">
      <w:pPr>
        <w:numPr>
          <w:ilvl w:val="0"/>
          <w:numId w:val="7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>Run through new client towards both model &amp; push them for be part of both models.</w:t>
      </w:r>
    </w:p>
    <w:p w:rsidR="00A85C3C" w:rsidRPr="00E24170" w:rsidRDefault="002B1829" w:rsidP="00D95E2D">
      <w:pPr>
        <w:numPr>
          <w:ilvl w:val="0"/>
          <w:numId w:val="7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 xml:space="preserve">Maintain healthy relation with existing </w:t>
      </w:r>
      <w:r w:rsidRPr="00E24170">
        <w:rPr>
          <w:rFonts w:ascii="Calibri" w:hAnsi="Calibri" w:cs="Calibri"/>
          <w:bCs/>
          <w:sz w:val="22"/>
          <w:szCs w:val="22"/>
        </w:rPr>
        <w:t>client &amp; simultaneously cross selling service required for increasing the business.</w:t>
      </w:r>
    </w:p>
    <w:p w:rsidR="00A85C3C" w:rsidRPr="00E24170" w:rsidRDefault="002B1829" w:rsidP="00D95E2D">
      <w:pPr>
        <w:numPr>
          <w:ilvl w:val="0"/>
          <w:numId w:val="7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>Approach offline vendor &amp; distributor to come E-commerce market through showing scope of E- commerce market in future on the basic of various secondary data and presentatio</w:t>
      </w:r>
      <w:r w:rsidRPr="00E24170">
        <w:rPr>
          <w:rFonts w:ascii="Calibri" w:hAnsi="Calibri" w:cs="Calibri"/>
          <w:bCs/>
          <w:sz w:val="22"/>
          <w:szCs w:val="22"/>
        </w:rPr>
        <w:t>n.</w:t>
      </w:r>
    </w:p>
    <w:p w:rsidR="00A85C3C" w:rsidRPr="00E24170" w:rsidRDefault="002B1829" w:rsidP="00D95E2D">
      <w:pPr>
        <w:numPr>
          <w:ilvl w:val="0"/>
          <w:numId w:val="7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>Educate various vendor &amp; market place companies about how they can use e-commerce market effectively.</w:t>
      </w:r>
    </w:p>
    <w:p w:rsidR="00A85C3C" w:rsidRPr="00E24170" w:rsidRDefault="002B1829" w:rsidP="00D95E2D">
      <w:pPr>
        <w:numPr>
          <w:ilvl w:val="0"/>
          <w:numId w:val="7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>Negotiation with various clients at the time sign contract with us.</w:t>
      </w:r>
    </w:p>
    <w:p w:rsidR="00A85C3C" w:rsidRPr="00E24170" w:rsidRDefault="002B1829" w:rsidP="00D95E2D">
      <w:pPr>
        <w:numPr>
          <w:ilvl w:val="0"/>
          <w:numId w:val="7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 xml:space="preserve">Working with multiple customers at the same time. </w:t>
      </w:r>
    </w:p>
    <w:p w:rsidR="00A85C3C" w:rsidRPr="00E24170" w:rsidRDefault="002B1829" w:rsidP="00D95E2D">
      <w:pPr>
        <w:numPr>
          <w:ilvl w:val="0"/>
          <w:numId w:val="7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>Responding to all customer compl</w:t>
      </w:r>
      <w:r w:rsidRPr="00E24170">
        <w:rPr>
          <w:rFonts w:ascii="Calibri" w:hAnsi="Calibri" w:cs="Calibri"/>
          <w:bCs/>
          <w:sz w:val="22"/>
          <w:szCs w:val="22"/>
        </w:rPr>
        <w:t>aints or queries in a efficient manner.</w:t>
      </w:r>
    </w:p>
    <w:p w:rsidR="00A85C3C" w:rsidRPr="00E24170" w:rsidRDefault="002B1829" w:rsidP="00D95E2D">
      <w:pPr>
        <w:numPr>
          <w:ilvl w:val="0"/>
          <w:numId w:val="7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>Visiting key clients to build relationships and identify their key needs.</w:t>
      </w:r>
    </w:p>
    <w:p w:rsidR="00A85C3C" w:rsidRPr="00E24170" w:rsidRDefault="002B1829" w:rsidP="00D95E2D">
      <w:pPr>
        <w:numPr>
          <w:ilvl w:val="0"/>
          <w:numId w:val="7"/>
        </w:numPr>
        <w:rPr>
          <w:rFonts w:ascii="Calibri" w:hAnsi="Calibri" w:cs="Calibri"/>
          <w:bCs/>
          <w:sz w:val="22"/>
          <w:szCs w:val="22"/>
        </w:rPr>
      </w:pPr>
      <w:r w:rsidRPr="00E24170">
        <w:rPr>
          <w:rFonts w:ascii="Calibri" w:hAnsi="Calibri" w:cs="Calibri"/>
          <w:bCs/>
          <w:sz w:val="22"/>
          <w:szCs w:val="22"/>
        </w:rPr>
        <w:t xml:space="preserve"> Monitoring and tracking the flow of business into theour company from client side. </w:t>
      </w:r>
    </w:p>
    <w:p w:rsidR="00A85C3C" w:rsidRDefault="00A85C3C" w:rsidP="00D95E2D">
      <w:pPr>
        <w:rPr>
          <w:rFonts w:ascii="Calibri" w:hAnsi="Calibri" w:cs="Calibri"/>
          <w:sz w:val="22"/>
          <w:szCs w:val="22"/>
        </w:rPr>
      </w:pPr>
    </w:p>
    <w:p w:rsidR="00D95E2D" w:rsidRPr="00E24170" w:rsidRDefault="00D95E2D" w:rsidP="00D95E2D">
      <w:pPr>
        <w:rPr>
          <w:rFonts w:ascii="Calibri" w:hAnsi="Calibri" w:cs="Calibri"/>
          <w:sz w:val="22"/>
          <w:szCs w:val="22"/>
        </w:rPr>
      </w:pPr>
    </w:p>
    <w:p w:rsidR="00A85C3C" w:rsidRPr="00E24170" w:rsidRDefault="00A85C3C" w:rsidP="00D95E2D">
      <w:pPr>
        <w:rPr>
          <w:rFonts w:ascii="Calibri" w:hAnsi="Calibri" w:cs="Calibri"/>
          <w:sz w:val="22"/>
          <w:szCs w:val="22"/>
        </w:rPr>
      </w:pPr>
    </w:p>
    <w:p w:rsidR="00A85C3C" w:rsidRPr="00E24170" w:rsidRDefault="00A85C3C" w:rsidP="00D95E2D">
      <w:pPr>
        <w:ind w:left="360" w:right="-879"/>
        <w:rPr>
          <w:rFonts w:ascii="Calibri" w:hAnsi="Calibri" w:cs="Calibri"/>
          <w:b/>
          <w:sz w:val="22"/>
          <w:szCs w:val="22"/>
        </w:rPr>
      </w:pPr>
    </w:p>
    <w:p w:rsidR="00A85C3C" w:rsidRPr="00E24170" w:rsidRDefault="002B1829" w:rsidP="00D95E2D">
      <w:pPr>
        <w:tabs>
          <w:tab w:val="left" w:pos="360"/>
        </w:tabs>
        <w:spacing w:before="20" w:after="20"/>
        <w:rPr>
          <w:rFonts w:ascii="Calibri" w:hAnsi="Calibri" w:cs="Calibri"/>
          <w:b/>
          <w:sz w:val="22"/>
          <w:szCs w:val="22"/>
        </w:rPr>
      </w:pPr>
      <w:r w:rsidRPr="00E24170">
        <w:rPr>
          <w:rFonts w:ascii="Calibri" w:hAnsi="Calibri" w:cs="Calibri"/>
          <w:b/>
          <w:sz w:val="22"/>
          <w:szCs w:val="22"/>
        </w:rPr>
        <w:t xml:space="preserve">Yebhi.com(E-commerce) as Logistic Coordinator from </w:t>
      </w:r>
      <w:r w:rsidR="002E5D16" w:rsidRPr="00E24170">
        <w:rPr>
          <w:rFonts w:ascii="Calibri" w:hAnsi="Calibri" w:cs="Calibri"/>
          <w:b/>
          <w:sz w:val="22"/>
          <w:szCs w:val="22"/>
        </w:rPr>
        <w:t>(June 2012 to  June 2013)</w:t>
      </w:r>
    </w:p>
    <w:p w:rsidR="00A85C3C" w:rsidRPr="00E24170" w:rsidRDefault="002B1829" w:rsidP="00E46EB9">
      <w:pPr>
        <w:ind w:right="-879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b/>
          <w:bCs/>
          <w:sz w:val="22"/>
          <w:szCs w:val="22"/>
          <w:u w:val="single"/>
        </w:rPr>
        <w:t xml:space="preserve">JOB RESPONSIBILITIES:   </w:t>
      </w:r>
    </w:p>
    <w:p w:rsidR="00A85C3C" w:rsidRPr="00E24170" w:rsidRDefault="00A85C3C" w:rsidP="00D95E2D">
      <w:pPr>
        <w:ind w:left="720" w:right="-879"/>
        <w:rPr>
          <w:rFonts w:ascii="Calibri" w:hAnsi="Calibri" w:cs="Calibri"/>
          <w:sz w:val="22"/>
          <w:szCs w:val="22"/>
        </w:rPr>
      </w:pPr>
    </w:p>
    <w:p w:rsidR="00A85C3C" w:rsidRPr="00E24170" w:rsidRDefault="002B1829" w:rsidP="00D95E2D">
      <w:pPr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 w:rsidRPr="00E24170">
        <w:rPr>
          <w:rFonts w:ascii="Calibri" w:eastAsia="Arial" w:hAnsi="Calibri" w:cs="Calibri"/>
          <w:color w:val="000000"/>
          <w:sz w:val="22"/>
          <w:szCs w:val="22"/>
        </w:rPr>
        <w:t>Understand current performance has to identifies areas for improvement</w:t>
      </w:r>
    </w:p>
    <w:p w:rsidR="00A85C3C" w:rsidRPr="00E24170" w:rsidRDefault="002B1829" w:rsidP="00D95E2D">
      <w:pPr>
        <w:numPr>
          <w:ilvl w:val="0"/>
          <w:numId w:val="3"/>
        </w:numPr>
        <w:rPr>
          <w:rFonts w:ascii="Calibri" w:eastAsia="Arial" w:hAnsi="Calibri" w:cs="Calibri"/>
          <w:color w:val="000000"/>
          <w:sz w:val="22"/>
          <w:szCs w:val="22"/>
        </w:rPr>
      </w:pPr>
      <w:r w:rsidRPr="00E24170">
        <w:rPr>
          <w:rFonts w:ascii="Calibri" w:eastAsia="Arial" w:hAnsi="Calibri" w:cs="Calibri"/>
          <w:color w:val="000000"/>
          <w:sz w:val="22"/>
          <w:szCs w:val="22"/>
        </w:rPr>
        <w:t xml:space="preserve">Manages, verify demands effectively. </w:t>
      </w:r>
    </w:p>
    <w:p w:rsidR="00A85C3C" w:rsidRPr="00E24170" w:rsidRDefault="002B1829" w:rsidP="00D95E2D">
      <w:pPr>
        <w:numPr>
          <w:ilvl w:val="0"/>
          <w:numId w:val="3"/>
        </w:numPr>
        <w:rPr>
          <w:rFonts w:ascii="Calibri" w:eastAsia="Arial" w:hAnsi="Calibri" w:cs="Calibri"/>
          <w:color w:val="000000"/>
          <w:sz w:val="22"/>
          <w:szCs w:val="22"/>
        </w:rPr>
      </w:pPr>
      <w:r w:rsidRPr="00E24170">
        <w:rPr>
          <w:rFonts w:ascii="Calibri" w:eastAsia="Arial" w:hAnsi="Calibri" w:cs="Calibri"/>
          <w:color w:val="000000"/>
          <w:sz w:val="22"/>
          <w:szCs w:val="22"/>
        </w:rPr>
        <w:t>Establish various levels of customer services and provide a support to distribution channel.</w:t>
      </w:r>
    </w:p>
    <w:p w:rsidR="00A85C3C" w:rsidRPr="00E24170" w:rsidRDefault="002B1829" w:rsidP="00D95E2D">
      <w:pPr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 w:rsidRPr="00E24170">
        <w:rPr>
          <w:rFonts w:ascii="Calibri" w:eastAsia="Arial" w:hAnsi="Calibri" w:cs="Calibri"/>
          <w:color w:val="000000"/>
          <w:sz w:val="22"/>
          <w:szCs w:val="22"/>
        </w:rPr>
        <w:t>Developing logistic strategy for further growth.</w:t>
      </w:r>
    </w:p>
    <w:p w:rsidR="00A85C3C" w:rsidRPr="00E24170" w:rsidRDefault="002B1829" w:rsidP="00D95E2D">
      <w:pPr>
        <w:numPr>
          <w:ilvl w:val="0"/>
          <w:numId w:val="3"/>
        </w:numPr>
        <w:rPr>
          <w:rFonts w:ascii="Calibri" w:eastAsia="Arial" w:hAnsi="Calibri" w:cs="Calibri"/>
          <w:color w:val="000000"/>
          <w:sz w:val="22"/>
          <w:szCs w:val="22"/>
        </w:rPr>
      </w:pPr>
      <w:r w:rsidRPr="00E24170">
        <w:rPr>
          <w:rFonts w:ascii="Calibri" w:hAnsi="Calibri" w:cs="Calibri"/>
          <w:color w:val="000000"/>
          <w:sz w:val="22"/>
          <w:szCs w:val="22"/>
        </w:rPr>
        <w:t>Manage movements of stock and shipments.</w:t>
      </w:r>
    </w:p>
    <w:p w:rsidR="00A85C3C" w:rsidRDefault="002B1829" w:rsidP="00D95E2D">
      <w:pPr>
        <w:numPr>
          <w:ilvl w:val="0"/>
          <w:numId w:val="3"/>
        </w:numPr>
        <w:rPr>
          <w:rFonts w:ascii="Calibri" w:eastAsia="Arial" w:hAnsi="Calibri" w:cs="Calibri"/>
          <w:color w:val="000000"/>
          <w:sz w:val="22"/>
          <w:szCs w:val="22"/>
        </w:rPr>
      </w:pPr>
      <w:r w:rsidRPr="00E24170">
        <w:rPr>
          <w:rFonts w:ascii="Calibri" w:eastAsia="Arial" w:hAnsi="Calibri" w:cs="Calibri"/>
          <w:color w:val="000000"/>
          <w:sz w:val="22"/>
          <w:szCs w:val="22"/>
        </w:rPr>
        <w:t xml:space="preserve">Gives the support our transportation team. </w:t>
      </w:r>
    </w:p>
    <w:p w:rsidR="00D95E2D" w:rsidRDefault="00D95E2D" w:rsidP="00D95E2D">
      <w:pPr>
        <w:ind w:left="720"/>
        <w:rPr>
          <w:rFonts w:ascii="Calibri" w:eastAsia="Arial" w:hAnsi="Calibri" w:cs="Calibri"/>
          <w:color w:val="000000"/>
          <w:sz w:val="22"/>
          <w:szCs w:val="22"/>
        </w:rPr>
      </w:pPr>
    </w:p>
    <w:p w:rsidR="00D95E2D" w:rsidRDefault="00D95E2D" w:rsidP="00D95E2D">
      <w:pPr>
        <w:jc w:val="both"/>
        <w:rPr>
          <w:rFonts w:ascii="Calibri" w:eastAsia="Arial" w:hAnsi="Calibri" w:cs="Calibri"/>
          <w:color w:val="000000"/>
          <w:sz w:val="22"/>
          <w:szCs w:val="22"/>
        </w:rPr>
      </w:pPr>
    </w:p>
    <w:p w:rsidR="00A85C3C" w:rsidRPr="00E24170" w:rsidRDefault="002B1829" w:rsidP="00D95E2D">
      <w:pPr>
        <w:jc w:val="both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b/>
          <w:sz w:val="22"/>
          <w:szCs w:val="22"/>
        </w:rPr>
        <w:t>India Mart Inter Mesh Limited (Jaipur) as a Sales executive (August 2010 to May 2012)</w:t>
      </w:r>
    </w:p>
    <w:p w:rsidR="00D95E2D" w:rsidRDefault="00D95E2D" w:rsidP="00D95E2D">
      <w:pPr>
        <w:jc w:val="both"/>
        <w:rPr>
          <w:rFonts w:ascii="Calibri" w:hAnsi="Calibri" w:cs="Calibri"/>
          <w:sz w:val="22"/>
          <w:szCs w:val="22"/>
        </w:rPr>
      </w:pPr>
    </w:p>
    <w:p w:rsidR="00A85C3C" w:rsidRPr="00E24170" w:rsidRDefault="002B1829" w:rsidP="00D95E2D">
      <w:pPr>
        <w:jc w:val="both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b/>
          <w:bCs/>
          <w:sz w:val="22"/>
          <w:szCs w:val="22"/>
          <w:u w:val="single"/>
        </w:rPr>
        <w:t xml:space="preserve">JOB RESPONSIBILITIES:   </w:t>
      </w:r>
    </w:p>
    <w:p w:rsidR="00A85C3C" w:rsidRPr="00E24170" w:rsidRDefault="00A85C3C" w:rsidP="00D95E2D">
      <w:pPr>
        <w:rPr>
          <w:rFonts w:ascii="Calibri" w:hAnsi="Calibri" w:cs="Calibri"/>
          <w:sz w:val="22"/>
          <w:szCs w:val="22"/>
        </w:rPr>
      </w:pPr>
    </w:p>
    <w:p w:rsidR="00A85C3C" w:rsidRPr="00E24170" w:rsidRDefault="002B1829" w:rsidP="00D95E2D">
      <w:pPr>
        <w:numPr>
          <w:ilvl w:val="0"/>
          <w:numId w:val="4"/>
        </w:numPr>
        <w:tabs>
          <w:tab w:val="left" w:pos="360"/>
        </w:tabs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Respons</w:t>
      </w:r>
      <w:r w:rsidRPr="00E24170">
        <w:rPr>
          <w:rFonts w:ascii="Calibri" w:hAnsi="Calibri" w:cs="Calibri"/>
          <w:sz w:val="22"/>
          <w:szCs w:val="22"/>
        </w:rPr>
        <w:t>ible for new client acquisition and business development.</w:t>
      </w:r>
    </w:p>
    <w:p w:rsidR="00A85C3C" w:rsidRPr="00E24170" w:rsidRDefault="002B1829" w:rsidP="00D95E2D">
      <w:pPr>
        <w:numPr>
          <w:ilvl w:val="0"/>
          <w:numId w:val="4"/>
        </w:numPr>
        <w:tabs>
          <w:tab w:val="left" w:pos="360"/>
        </w:tabs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Ensuring that the Sales Targets are met.</w:t>
      </w:r>
    </w:p>
    <w:p w:rsidR="00A85C3C" w:rsidRPr="00E24170" w:rsidRDefault="002B1829" w:rsidP="00D95E2D">
      <w:pPr>
        <w:numPr>
          <w:ilvl w:val="0"/>
          <w:numId w:val="4"/>
        </w:numPr>
        <w:tabs>
          <w:tab w:val="left" w:pos="360"/>
        </w:tabs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Development of New Clients and/ or markets.</w:t>
      </w:r>
    </w:p>
    <w:p w:rsidR="00A85C3C" w:rsidRPr="00E24170" w:rsidRDefault="002B1829" w:rsidP="00D95E2D">
      <w:pPr>
        <w:numPr>
          <w:ilvl w:val="0"/>
          <w:numId w:val="4"/>
        </w:numPr>
        <w:tabs>
          <w:tab w:val="left" w:pos="360"/>
        </w:tabs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Deal with Signing Authority/CEO of SME and Corporate Clients.</w:t>
      </w:r>
    </w:p>
    <w:p w:rsidR="00A85C3C" w:rsidRPr="00E24170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ind w:left="3240" w:hanging="3240"/>
        <w:rPr>
          <w:rFonts w:ascii="Calibri" w:hAnsi="Calibri" w:cs="Calibri"/>
          <w:sz w:val="22"/>
          <w:szCs w:val="22"/>
        </w:rPr>
      </w:pPr>
    </w:p>
    <w:p w:rsidR="00A85C3C" w:rsidRPr="00E24170" w:rsidRDefault="002B1829" w:rsidP="00D95E2D">
      <w:pPr>
        <w:pBdr>
          <w:top w:val="single" w:sz="4" w:space="1" w:color="000000"/>
        </w:pBdr>
        <w:shd w:val="clear" w:color="auto" w:fill="E5E5E5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b/>
          <w:sz w:val="22"/>
          <w:szCs w:val="22"/>
        </w:rPr>
        <w:t>Educational Credentials</w:t>
      </w:r>
      <w:r w:rsidRPr="00E24170">
        <w:rPr>
          <w:rFonts w:ascii="Calibri" w:hAnsi="Calibri" w:cs="Calibri"/>
          <w:sz w:val="22"/>
          <w:szCs w:val="22"/>
        </w:rPr>
        <w:t>:</w:t>
      </w:r>
    </w:p>
    <w:p w:rsidR="00A85C3C" w:rsidRPr="00E24170" w:rsidRDefault="002B1829" w:rsidP="00D95E2D">
      <w:pPr>
        <w:numPr>
          <w:ilvl w:val="0"/>
          <w:numId w:val="6"/>
        </w:numPr>
        <w:spacing w:before="40" w:after="4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 xml:space="preserve">MBA(passed out in August </w:t>
      </w:r>
      <w:r w:rsidRPr="00E24170">
        <w:rPr>
          <w:rFonts w:ascii="Calibri" w:hAnsi="Calibri" w:cs="Calibri"/>
          <w:sz w:val="22"/>
          <w:szCs w:val="22"/>
        </w:rPr>
        <w:t>2010) from Punjab Technical University.</w:t>
      </w:r>
    </w:p>
    <w:p w:rsidR="00A85C3C" w:rsidRPr="00E24170" w:rsidRDefault="002B1829" w:rsidP="00D95E2D">
      <w:pPr>
        <w:numPr>
          <w:ilvl w:val="0"/>
          <w:numId w:val="6"/>
        </w:numPr>
        <w:spacing w:before="40" w:after="4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PGDBM (passed out in April 2010) from Taxila Business School, Jaipur</w:t>
      </w:r>
    </w:p>
    <w:p w:rsidR="00A85C3C" w:rsidRPr="00E24170" w:rsidRDefault="002B1829" w:rsidP="00D95E2D">
      <w:pPr>
        <w:numPr>
          <w:ilvl w:val="0"/>
          <w:numId w:val="6"/>
        </w:numPr>
        <w:spacing w:before="40" w:after="4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Graduation (passed out in 2006) in ARTS from Veer Bahadur Singh Purvanchal University(Jaunpur)</w:t>
      </w:r>
    </w:p>
    <w:p w:rsidR="00A85C3C" w:rsidRPr="00E24170" w:rsidRDefault="002B1829" w:rsidP="00D95E2D">
      <w:pPr>
        <w:numPr>
          <w:ilvl w:val="0"/>
          <w:numId w:val="6"/>
        </w:numPr>
        <w:spacing w:before="40" w:after="4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12</w:t>
      </w:r>
      <w:r w:rsidRPr="00E24170">
        <w:rPr>
          <w:rFonts w:ascii="Calibri" w:hAnsi="Calibri" w:cs="Calibri"/>
          <w:sz w:val="22"/>
          <w:szCs w:val="22"/>
          <w:vertAlign w:val="superscript"/>
        </w:rPr>
        <w:t>th</w:t>
      </w:r>
      <w:r w:rsidRPr="00E24170">
        <w:rPr>
          <w:rFonts w:ascii="Calibri" w:hAnsi="Calibri" w:cs="Calibri"/>
          <w:sz w:val="22"/>
          <w:szCs w:val="22"/>
        </w:rPr>
        <w:t xml:space="preserve"> (passed out in 2003) in ARTS from Udai Pratap College Varanasi (U.P)</w:t>
      </w:r>
    </w:p>
    <w:p w:rsidR="00A85C3C" w:rsidRPr="00E24170" w:rsidRDefault="002B1829" w:rsidP="00D95E2D">
      <w:pPr>
        <w:numPr>
          <w:ilvl w:val="0"/>
          <w:numId w:val="6"/>
        </w:numPr>
        <w:spacing w:before="40" w:after="4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10</w:t>
      </w:r>
      <w:r w:rsidRPr="00E24170">
        <w:rPr>
          <w:rFonts w:ascii="Calibri" w:hAnsi="Calibri" w:cs="Calibri"/>
          <w:sz w:val="22"/>
          <w:szCs w:val="22"/>
          <w:vertAlign w:val="superscript"/>
        </w:rPr>
        <w:t>th</w:t>
      </w:r>
      <w:r w:rsidRPr="00E24170">
        <w:rPr>
          <w:rFonts w:ascii="Calibri" w:hAnsi="Calibri" w:cs="Calibri"/>
          <w:sz w:val="22"/>
          <w:szCs w:val="22"/>
        </w:rPr>
        <w:t>(passed out in 2001) from Vidya Bihar Intermediate College Varanasi (U.P)</w:t>
      </w:r>
    </w:p>
    <w:p w:rsidR="00A85C3C" w:rsidRPr="00E24170" w:rsidRDefault="00A85C3C" w:rsidP="00D95E2D">
      <w:pPr>
        <w:spacing w:before="40" w:after="40"/>
        <w:rPr>
          <w:rFonts w:ascii="Calibri" w:hAnsi="Calibri" w:cs="Calibri"/>
          <w:sz w:val="22"/>
          <w:szCs w:val="22"/>
        </w:rPr>
      </w:pPr>
    </w:p>
    <w:p w:rsidR="00A85C3C" w:rsidRPr="00E24170" w:rsidRDefault="00A85C3C" w:rsidP="00D95E2D">
      <w:pPr>
        <w:pBdr>
          <w:top w:val="single" w:sz="4" w:space="1" w:color="000000"/>
        </w:pBdr>
        <w:shd w:val="clear" w:color="auto" w:fill="E5E5E5"/>
        <w:rPr>
          <w:rFonts w:ascii="Calibri" w:hAnsi="Calibri" w:cs="Calibri"/>
          <w:b/>
          <w:sz w:val="22"/>
          <w:szCs w:val="22"/>
        </w:rPr>
      </w:pPr>
    </w:p>
    <w:p w:rsidR="00A85C3C" w:rsidRPr="00E24170" w:rsidRDefault="002B1829" w:rsidP="00D95E2D">
      <w:pPr>
        <w:pBdr>
          <w:top w:val="single" w:sz="4" w:space="1" w:color="000000"/>
        </w:pBdr>
        <w:shd w:val="clear" w:color="auto" w:fill="E5E5E5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b/>
          <w:sz w:val="22"/>
          <w:szCs w:val="22"/>
        </w:rPr>
        <w:t>Extra-Curricular Activities:</w:t>
      </w:r>
    </w:p>
    <w:p w:rsidR="00A85C3C" w:rsidRPr="00E24170" w:rsidRDefault="002B1829" w:rsidP="00D95E2D">
      <w:pPr>
        <w:numPr>
          <w:ilvl w:val="0"/>
          <w:numId w:val="6"/>
        </w:numPr>
        <w:spacing w:before="40" w:after="4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 xml:space="preserve">Active participant in social events in school and college. </w:t>
      </w:r>
    </w:p>
    <w:p w:rsidR="00A85C3C" w:rsidRPr="00E24170" w:rsidRDefault="002B1829" w:rsidP="00D95E2D">
      <w:pPr>
        <w:numPr>
          <w:ilvl w:val="0"/>
          <w:numId w:val="6"/>
        </w:numPr>
        <w:spacing w:before="40" w:after="4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 xml:space="preserve">Member of school </w:t>
      </w:r>
      <w:r w:rsidRPr="00E24170">
        <w:rPr>
          <w:rFonts w:ascii="Calibri" w:hAnsi="Calibri" w:cs="Calibri"/>
          <w:sz w:val="22"/>
          <w:szCs w:val="22"/>
        </w:rPr>
        <w:t>cricket team and participated in inter school cricket competitions.</w:t>
      </w:r>
    </w:p>
    <w:p w:rsidR="00A85C3C" w:rsidRPr="00E24170" w:rsidRDefault="002B1829" w:rsidP="00D95E2D">
      <w:pPr>
        <w:numPr>
          <w:ilvl w:val="0"/>
          <w:numId w:val="6"/>
        </w:numPr>
        <w:spacing w:before="40" w:after="4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Participated in Modeling for Fresher’s welcome party at college level</w:t>
      </w:r>
    </w:p>
    <w:p w:rsidR="00A85C3C" w:rsidRPr="00E24170" w:rsidRDefault="00A85C3C" w:rsidP="00D95E2D">
      <w:pPr>
        <w:rPr>
          <w:rFonts w:ascii="Calibri" w:hAnsi="Calibri" w:cs="Calibri"/>
          <w:sz w:val="22"/>
          <w:szCs w:val="22"/>
        </w:rPr>
      </w:pPr>
    </w:p>
    <w:p w:rsidR="00A85C3C" w:rsidRPr="00E24170" w:rsidRDefault="002B1829" w:rsidP="00D95E2D">
      <w:pPr>
        <w:pBdr>
          <w:top w:val="single" w:sz="4" w:space="1" w:color="000000"/>
        </w:pBdr>
        <w:shd w:val="clear" w:color="auto" w:fill="E5E5E5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b/>
          <w:sz w:val="22"/>
          <w:szCs w:val="22"/>
        </w:rPr>
        <w:t>Personal Details:</w:t>
      </w:r>
    </w:p>
    <w:p w:rsidR="00A85C3C" w:rsidRPr="00E24170" w:rsidRDefault="002B1829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Date of Birth</w:t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  <w:t>:</w:t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color w:val="000000"/>
          <w:sz w:val="22"/>
          <w:szCs w:val="22"/>
        </w:rPr>
        <w:t>10</w:t>
      </w:r>
      <w:r w:rsidRPr="00E24170">
        <w:rPr>
          <w:rFonts w:ascii="Calibri" w:hAnsi="Calibri" w:cs="Calibri"/>
          <w:color w:val="000000"/>
          <w:sz w:val="22"/>
          <w:szCs w:val="22"/>
          <w:vertAlign w:val="superscript"/>
        </w:rPr>
        <w:t>th</w:t>
      </w:r>
      <w:r w:rsidRPr="00E24170">
        <w:rPr>
          <w:rFonts w:ascii="Calibri" w:hAnsi="Calibri" w:cs="Calibri"/>
          <w:color w:val="000000"/>
          <w:sz w:val="22"/>
          <w:szCs w:val="22"/>
        </w:rPr>
        <w:t xml:space="preserve"> April</w:t>
      </w:r>
      <w:r w:rsidRPr="00E24170">
        <w:rPr>
          <w:rFonts w:ascii="Calibri" w:hAnsi="Calibri" w:cs="Calibri"/>
          <w:sz w:val="22"/>
          <w:szCs w:val="22"/>
        </w:rPr>
        <w:t>, 1986</w:t>
      </w:r>
    </w:p>
    <w:p w:rsidR="00A85C3C" w:rsidRPr="00E24170" w:rsidRDefault="002B1829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Marital Status</w:t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  <w:t xml:space="preserve">: </w:t>
      </w:r>
      <w:r w:rsidRPr="00E24170">
        <w:rPr>
          <w:rFonts w:ascii="Calibri" w:hAnsi="Calibri" w:cs="Calibri"/>
          <w:sz w:val="22"/>
          <w:szCs w:val="22"/>
        </w:rPr>
        <w:tab/>
        <w:t>Married</w:t>
      </w:r>
    </w:p>
    <w:p w:rsidR="00A85C3C" w:rsidRPr="00E24170" w:rsidRDefault="002B1829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Father’s Name</w:t>
      </w:r>
      <w:r w:rsidRPr="00E24170">
        <w:rPr>
          <w:rFonts w:ascii="Calibri" w:hAnsi="Calibri" w:cs="Calibri"/>
          <w:sz w:val="22"/>
          <w:szCs w:val="22"/>
        </w:rPr>
        <w:tab/>
      </w:r>
      <w:r w:rsidRPr="00E24170">
        <w:rPr>
          <w:rFonts w:ascii="Calibri" w:hAnsi="Calibri" w:cs="Calibri"/>
          <w:sz w:val="22"/>
          <w:szCs w:val="22"/>
        </w:rPr>
        <w:tab/>
        <w:t xml:space="preserve">: </w:t>
      </w:r>
      <w:r w:rsidRPr="00E24170">
        <w:rPr>
          <w:rFonts w:ascii="Calibri" w:hAnsi="Calibri" w:cs="Calibri"/>
          <w:sz w:val="22"/>
          <w:szCs w:val="22"/>
        </w:rPr>
        <w:tab/>
        <w:t>Shri Rudra Shankar S</w:t>
      </w:r>
      <w:r w:rsidRPr="00E24170">
        <w:rPr>
          <w:rFonts w:ascii="Calibri" w:hAnsi="Calibri" w:cs="Calibri"/>
          <w:sz w:val="22"/>
          <w:szCs w:val="22"/>
        </w:rPr>
        <w:t>ingh</w:t>
      </w:r>
    </w:p>
    <w:p w:rsidR="00A85C3C" w:rsidRPr="00E24170" w:rsidRDefault="002B1829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 xml:space="preserve">Correspondence Address  </w:t>
      </w:r>
      <w:r w:rsidRPr="00E24170">
        <w:rPr>
          <w:rFonts w:ascii="Calibri" w:hAnsi="Calibri" w:cs="Calibri"/>
          <w:sz w:val="22"/>
          <w:szCs w:val="22"/>
        </w:rPr>
        <w:tab/>
        <w:t>:</w:t>
      </w:r>
      <w:r w:rsidRPr="00E24170">
        <w:rPr>
          <w:rFonts w:ascii="Calibri" w:hAnsi="Calibri" w:cs="Calibri"/>
          <w:sz w:val="22"/>
          <w:szCs w:val="22"/>
        </w:rPr>
        <w:tab/>
        <w:t>Sa-3/186-208 Bharav Nagar coloney</w:t>
      </w:r>
    </w:p>
    <w:p w:rsidR="00A85C3C" w:rsidRPr="00E24170" w:rsidRDefault="002B1829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ab/>
        <w:t xml:space="preserve"> Daulatpur raod, Pandeypur</w:t>
      </w:r>
    </w:p>
    <w:p w:rsidR="00A85C3C" w:rsidRPr="00E24170" w:rsidRDefault="002B1829" w:rsidP="00D95E2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</w:tabs>
        <w:spacing w:before="20" w:after="20"/>
        <w:rPr>
          <w:rFonts w:ascii="Calibri" w:hAnsi="Calibri" w:cs="Calibri"/>
          <w:sz w:val="22"/>
          <w:szCs w:val="22"/>
        </w:rPr>
      </w:pPr>
      <w:r w:rsidRPr="00E24170">
        <w:rPr>
          <w:rFonts w:ascii="Calibri" w:hAnsi="Calibri" w:cs="Calibri"/>
          <w:sz w:val="22"/>
          <w:szCs w:val="22"/>
        </w:rPr>
        <w:t>Varanasi (U.P)</w:t>
      </w:r>
    </w:p>
    <w:p w:rsidR="00A85C3C" w:rsidRPr="00E24170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rFonts w:ascii="Calibri" w:hAnsi="Calibri" w:cs="Calibri"/>
          <w:sz w:val="22"/>
          <w:szCs w:val="22"/>
        </w:rPr>
      </w:pPr>
    </w:p>
    <w:p w:rsidR="00D95E2D" w:rsidRDefault="00D95E2D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rFonts w:ascii="Calibri" w:hAnsi="Calibri" w:cs="Calibri"/>
          <w:b/>
          <w:sz w:val="22"/>
          <w:szCs w:val="22"/>
        </w:rPr>
      </w:pPr>
    </w:p>
    <w:p w:rsidR="00A85C3C" w:rsidRPr="00E24170" w:rsidRDefault="002B1829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rFonts w:ascii="Calibri" w:hAnsi="Calibri" w:cs="Calibri"/>
          <w:b/>
          <w:sz w:val="22"/>
          <w:szCs w:val="22"/>
        </w:rPr>
      </w:pPr>
      <w:r w:rsidRPr="00E24170">
        <w:rPr>
          <w:rFonts w:ascii="Calibri" w:hAnsi="Calibri" w:cs="Calibri"/>
          <w:b/>
          <w:sz w:val="22"/>
          <w:szCs w:val="22"/>
        </w:rPr>
        <w:t xml:space="preserve">DATE                                                        </w:t>
      </w:r>
      <w:r w:rsidRPr="00E24170">
        <w:rPr>
          <w:rFonts w:ascii="Calibri" w:hAnsi="Calibri" w:cs="Calibri"/>
          <w:b/>
          <w:sz w:val="22"/>
          <w:szCs w:val="22"/>
        </w:rPr>
        <w:t xml:space="preserve">  (DEEPAK KUMAR SINGH)                                                                                                                    </w:t>
      </w:r>
    </w:p>
    <w:p w:rsidR="00A85C3C" w:rsidRPr="00E24170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rFonts w:ascii="Calibri" w:hAnsi="Calibri" w:cs="Calibri"/>
          <w:b/>
          <w:sz w:val="22"/>
          <w:szCs w:val="22"/>
        </w:rPr>
      </w:pPr>
    </w:p>
    <w:p w:rsidR="00A85C3C" w:rsidRPr="00E24170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rFonts w:ascii="Calibri" w:hAnsi="Calibri" w:cs="Calibri"/>
          <w:sz w:val="22"/>
          <w:szCs w:val="22"/>
        </w:rPr>
      </w:pPr>
    </w:p>
    <w:p w:rsidR="00A85C3C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sz w:val="18"/>
        </w:rPr>
      </w:pPr>
    </w:p>
    <w:p w:rsidR="00A85C3C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sz w:val="18"/>
        </w:rPr>
      </w:pPr>
    </w:p>
    <w:p w:rsidR="00A85C3C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sz w:val="18"/>
        </w:rPr>
      </w:pPr>
    </w:p>
    <w:p w:rsidR="00A85C3C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sz w:val="18"/>
        </w:rPr>
      </w:pPr>
    </w:p>
    <w:p w:rsidR="00A85C3C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sz w:val="18"/>
        </w:rPr>
      </w:pPr>
    </w:p>
    <w:p w:rsidR="00A85C3C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sz w:val="18"/>
        </w:rPr>
      </w:pPr>
    </w:p>
    <w:p w:rsidR="00A85C3C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sz w:val="18"/>
        </w:rPr>
      </w:pPr>
    </w:p>
    <w:p w:rsidR="00A85C3C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sz w:val="18"/>
        </w:rPr>
      </w:pPr>
    </w:p>
    <w:p w:rsidR="00A85C3C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sz w:val="18"/>
        </w:rPr>
      </w:pPr>
    </w:p>
    <w:p w:rsidR="00A85C3C" w:rsidRDefault="00A85C3C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sz w:val="18"/>
        </w:rPr>
      </w:pPr>
    </w:p>
    <w:p w:rsidR="00A85C3C" w:rsidRDefault="005B78DA" w:rsidP="00D95E2D">
      <w:pPr>
        <w:tabs>
          <w:tab w:val="left" w:pos="1080"/>
          <w:tab w:val="left" w:pos="2160"/>
          <w:tab w:val="left" w:pos="3240"/>
          <w:tab w:val="left" w:pos="4320"/>
          <w:tab w:val="left" w:pos="5400"/>
          <w:tab w:val="left" w:pos="6480"/>
          <w:tab w:val="left" w:pos="7560"/>
          <w:tab w:val="left" w:pos="8640"/>
        </w:tabs>
        <w:spacing w:before="20" w:after="20"/>
        <w:rPr>
          <w:sz w:val="18"/>
        </w:rPr>
      </w:pPr>
      <w:r w:rsidRPr="005B78D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A85C3C" w:rsidSect="005B78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80" w:right="1008" w:bottom="990" w:left="1008" w:header="720" w:footer="720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829" w:rsidRDefault="002B1829" w:rsidP="005B78DA">
      <w:r>
        <w:separator/>
      </w:r>
    </w:p>
  </w:endnote>
  <w:endnote w:type="continuationSeparator" w:id="1">
    <w:p w:rsidR="002B1829" w:rsidRDefault="002B1829" w:rsidP="005B78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B0" w:rsidRDefault="002D14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B0" w:rsidRDefault="002D14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B0" w:rsidRDefault="002D14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829" w:rsidRDefault="002B1829" w:rsidP="005B78DA">
      <w:r>
        <w:separator/>
      </w:r>
    </w:p>
  </w:footnote>
  <w:footnote w:type="continuationSeparator" w:id="1">
    <w:p w:rsidR="002B1829" w:rsidRDefault="002B1829" w:rsidP="005B78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B0" w:rsidRDefault="002D14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B0" w:rsidRDefault="002D14B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B0" w:rsidRDefault="002D14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eastAsia="Arial" w:hAnsi="Wingdings" w:cs="Wingdings"/>
        <w:color w:val="000000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eastAsia="Arial" w:hAnsi="Wingdings" w:cs="Wingdings"/>
        <w:color w:val="000000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0"/>
        <w:sz w:val="22"/>
        <w:szCs w:val="22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-270"/>
        </w:tabs>
        <w:ind w:left="450" w:hanging="360"/>
      </w:pPr>
      <w:rPr>
        <w:rFonts w:ascii="Wingdings" w:hAnsi="Wingdings" w:cs="Wingdings"/>
        <w:color w:val="000000"/>
        <w:sz w:val="22"/>
        <w:szCs w:val="22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Wingdings"/>
        <w:sz w:val="22"/>
        <w:szCs w:val="22"/>
        <w:lang w:val="en-GB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b/>
        <w:sz w:val="20"/>
        <w:szCs w:val="22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sz w:val="22"/>
        <w:szCs w:val="22"/>
      </w:rPr>
    </w:lvl>
  </w:abstractNum>
  <w:abstractNum w:abstractNumId="7">
    <w:nsid w:val="3A4F2042"/>
    <w:multiLevelType w:val="hybridMultilevel"/>
    <w:tmpl w:val="A7283EAA"/>
    <w:lvl w:ilvl="0" w:tplc="86808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437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74B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87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ACE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BE78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A07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460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36B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A7093"/>
    <w:multiLevelType w:val="hybridMultilevel"/>
    <w:tmpl w:val="D21C1BD6"/>
    <w:lvl w:ilvl="0" w:tplc="5AEC71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E43A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EA1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2A6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213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5A41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24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A85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8C9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816D46"/>
    <w:rsid w:val="002B1829"/>
    <w:rsid w:val="002D14B0"/>
    <w:rsid w:val="002E5D16"/>
    <w:rsid w:val="00554E3E"/>
    <w:rsid w:val="005B78DA"/>
    <w:rsid w:val="00816D46"/>
    <w:rsid w:val="009F07AD"/>
    <w:rsid w:val="00A85C3C"/>
    <w:rsid w:val="00B61D7B"/>
    <w:rsid w:val="00C6108E"/>
    <w:rsid w:val="00D95E2D"/>
    <w:rsid w:val="00E07FD1"/>
    <w:rsid w:val="00E24170"/>
    <w:rsid w:val="00E4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DA"/>
    <w:pPr>
      <w:suppressAutoHyphens/>
    </w:pPr>
    <w:rPr>
      <w:sz w:val="24"/>
      <w:lang w:val="en-US" w:eastAsia="zh-CN"/>
    </w:rPr>
  </w:style>
  <w:style w:type="paragraph" w:styleId="Heading1">
    <w:name w:val="heading 1"/>
    <w:basedOn w:val="Normal"/>
    <w:next w:val="Normal"/>
    <w:qFormat/>
    <w:rsid w:val="005B78DA"/>
    <w:pPr>
      <w:keepNext/>
      <w:tabs>
        <w:tab w:val="num" w:pos="0"/>
      </w:tabs>
      <w:ind w:left="432" w:hanging="432"/>
      <w:outlineLvl w:val="0"/>
    </w:pPr>
    <w:rPr>
      <w:b/>
    </w:rPr>
  </w:style>
  <w:style w:type="paragraph" w:styleId="Heading2">
    <w:name w:val="heading 2"/>
    <w:basedOn w:val="Heading1"/>
    <w:next w:val="Normal"/>
    <w:qFormat/>
    <w:rsid w:val="005B78DA"/>
    <w:pPr>
      <w:numPr>
        <w:ilvl w:val="1"/>
      </w:numPr>
      <w:tabs>
        <w:tab w:val="num" w:pos="0"/>
      </w:tabs>
      <w:ind w:left="432" w:hanging="432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rsid w:val="005B78DA"/>
    <w:pPr>
      <w:numPr>
        <w:ilvl w:val="2"/>
      </w:numPr>
      <w:tabs>
        <w:tab w:val="num" w:pos="0"/>
      </w:tabs>
      <w:ind w:left="432" w:hanging="432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B78DA"/>
    <w:rPr>
      <w:rFonts w:ascii="Wingdings" w:eastAsia="Arial" w:hAnsi="Wingdings" w:cs="Wingdings"/>
      <w:color w:val="000000"/>
      <w:sz w:val="22"/>
      <w:szCs w:val="22"/>
    </w:rPr>
  </w:style>
  <w:style w:type="character" w:customStyle="1" w:styleId="WW8Num1z1">
    <w:name w:val="WW8Num1z1"/>
    <w:rsid w:val="005B78DA"/>
  </w:style>
  <w:style w:type="character" w:customStyle="1" w:styleId="WW8Num1z2">
    <w:name w:val="WW8Num1z2"/>
    <w:rsid w:val="005B78DA"/>
  </w:style>
  <w:style w:type="character" w:customStyle="1" w:styleId="WW8Num1z3">
    <w:name w:val="WW8Num1z3"/>
    <w:rsid w:val="005B78DA"/>
  </w:style>
  <w:style w:type="character" w:customStyle="1" w:styleId="WW8Num1z4">
    <w:name w:val="WW8Num1z4"/>
    <w:rsid w:val="005B78DA"/>
  </w:style>
  <w:style w:type="character" w:customStyle="1" w:styleId="WW8Num1z5">
    <w:name w:val="WW8Num1z5"/>
    <w:rsid w:val="005B78DA"/>
  </w:style>
  <w:style w:type="character" w:customStyle="1" w:styleId="WW8Num1z6">
    <w:name w:val="WW8Num1z6"/>
    <w:rsid w:val="005B78DA"/>
  </w:style>
  <w:style w:type="character" w:customStyle="1" w:styleId="WW8Num1z7">
    <w:name w:val="WW8Num1z7"/>
    <w:rsid w:val="005B78DA"/>
  </w:style>
  <w:style w:type="character" w:customStyle="1" w:styleId="WW8Num1z8">
    <w:name w:val="WW8Num1z8"/>
    <w:rsid w:val="005B78DA"/>
  </w:style>
  <w:style w:type="character" w:customStyle="1" w:styleId="WW8Num2z0">
    <w:name w:val="WW8Num2z0"/>
    <w:rsid w:val="005B78DA"/>
    <w:rPr>
      <w:rFonts w:ascii="Wingdings" w:eastAsia="Arial" w:hAnsi="Wingdings" w:cs="Wingdings"/>
      <w:color w:val="000000"/>
      <w:sz w:val="22"/>
      <w:szCs w:val="22"/>
    </w:rPr>
  </w:style>
  <w:style w:type="character" w:customStyle="1" w:styleId="WW8Num2z1">
    <w:name w:val="WW8Num2z1"/>
    <w:rsid w:val="005B78DA"/>
  </w:style>
  <w:style w:type="character" w:customStyle="1" w:styleId="WW8Num2z2">
    <w:name w:val="WW8Num2z2"/>
    <w:rsid w:val="005B78DA"/>
  </w:style>
  <w:style w:type="character" w:customStyle="1" w:styleId="WW8Num2z3">
    <w:name w:val="WW8Num2z3"/>
    <w:rsid w:val="005B78DA"/>
  </w:style>
  <w:style w:type="character" w:customStyle="1" w:styleId="WW8Num2z4">
    <w:name w:val="WW8Num2z4"/>
    <w:rsid w:val="005B78DA"/>
  </w:style>
  <w:style w:type="character" w:customStyle="1" w:styleId="WW8Num2z5">
    <w:name w:val="WW8Num2z5"/>
    <w:rsid w:val="005B78DA"/>
  </w:style>
  <w:style w:type="character" w:customStyle="1" w:styleId="WW8Num2z6">
    <w:name w:val="WW8Num2z6"/>
    <w:rsid w:val="005B78DA"/>
  </w:style>
  <w:style w:type="character" w:customStyle="1" w:styleId="WW8Num2z7">
    <w:name w:val="WW8Num2z7"/>
    <w:rsid w:val="005B78DA"/>
  </w:style>
  <w:style w:type="character" w:customStyle="1" w:styleId="WW8Num2z8">
    <w:name w:val="WW8Num2z8"/>
    <w:rsid w:val="005B78DA"/>
  </w:style>
  <w:style w:type="character" w:customStyle="1" w:styleId="WW8Num3z0">
    <w:name w:val="WW8Num3z0"/>
    <w:rsid w:val="005B78DA"/>
    <w:rPr>
      <w:rFonts w:ascii="Wingdings" w:eastAsia="Arial" w:hAnsi="Wingdings" w:cs="Wingdings"/>
      <w:color w:val="000000"/>
      <w:sz w:val="22"/>
      <w:szCs w:val="22"/>
    </w:rPr>
  </w:style>
  <w:style w:type="character" w:customStyle="1" w:styleId="WW8Num4z0">
    <w:name w:val="WW8Num4z0"/>
    <w:rsid w:val="005B78DA"/>
    <w:rPr>
      <w:rFonts w:ascii="Wingdings" w:hAnsi="Wingdings" w:cs="Wingdings"/>
      <w:color w:val="000000"/>
      <w:sz w:val="22"/>
      <w:szCs w:val="22"/>
    </w:rPr>
  </w:style>
  <w:style w:type="character" w:customStyle="1" w:styleId="WW8Num5z0">
    <w:name w:val="WW8Num5z0"/>
    <w:rsid w:val="005B78DA"/>
    <w:rPr>
      <w:rFonts w:ascii="Courier New" w:hAnsi="Courier New" w:cs="Wingdings"/>
      <w:sz w:val="22"/>
      <w:szCs w:val="22"/>
      <w:lang w:val="en-GB"/>
    </w:rPr>
  </w:style>
  <w:style w:type="character" w:customStyle="1" w:styleId="WW8Num6z0">
    <w:name w:val="WW8Num6z0"/>
    <w:rsid w:val="005B78DA"/>
    <w:rPr>
      <w:rFonts w:ascii="Wingdings" w:hAnsi="Wingdings" w:cs="Wingdings"/>
      <w:b/>
      <w:sz w:val="20"/>
      <w:szCs w:val="22"/>
    </w:rPr>
  </w:style>
  <w:style w:type="character" w:customStyle="1" w:styleId="WW8Num7z0">
    <w:name w:val="WW8Num7z0"/>
    <w:rsid w:val="005B78DA"/>
    <w:rPr>
      <w:rFonts w:ascii="Wingdings" w:hAnsi="Wingdings" w:cs="Wingdings"/>
      <w:sz w:val="22"/>
      <w:szCs w:val="22"/>
    </w:rPr>
  </w:style>
  <w:style w:type="character" w:customStyle="1" w:styleId="DefaultParagraphFont0">
    <w:name w:val="Default Paragraph Font_0"/>
    <w:rsid w:val="005B78DA"/>
  </w:style>
  <w:style w:type="character" w:customStyle="1" w:styleId="WW8Num3z1">
    <w:name w:val="WW8Num3z1"/>
    <w:rsid w:val="005B78DA"/>
    <w:rPr>
      <w:rFonts w:ascii="Courier New" w:hAnsi="Courier New" w:cs="Courier New"/>
    </w:rPr>
  </w:style>
  <w:style w:type="character" w:customStyle="1" w:styleId="WW8Num3z3">
    <w:name w:val="WW8Num3z3"/>
    <w:rsid w:val="005B78DA"/>
    <w:rPr>
      <w:rFonts w:ascii="Symbol" w:hAnsi="Symbol" w:cs="Symbol"/>
    </w:rPr>
  </w:style>
  <w:style w:type="character" w:customStyle="1" w:styleId="WW8Num4z1">
    <w:name w:val="WW8Num4z1"/>
    <w:rsid w:val="005B78DA"/>
    <w:rPr>
      <w:rFonts w:ascii="Courier New" w:hAnsi="Courier New" w:cs="Courier New"/>
    </w:rPr>
  </w:style>
  <w:style w:type="character" w:customStyle="1" w:styleId="WW8Num4z3">
    <w:name w:val="WW8Num4z3"/>
    <w:rsid w:val="005B78DA"/>
    <w:rPr>
      <w:rFonts w:ascii="Symbol" w:hAnsi="Symbol" w:cs="Symbol"/>
    </w:rPr>
  </w:style>
  <w:style w:type="character" w:customStyle="1" w:styleId="WW8Num5z1">
    <w:name w:val="WW8Num5z1"/>
    <w:rsid w:val="005B78DA"/>
  </w:style>
  <w:style w:type="character" w:customStyle="1" w:styleId="WW8Num5z2">
    <w:name w:val="WW8Num5z2"/>
    <w:rsid w:val="005B78DA"/>
  </w:style>
  <w:style w:type="character" w:customStyle="1" w:styleId="WW8Num5z3">
    <w:name w:val="WW8Num5z3"/>
    <w:rsid w:val="005B78DA"/>
  </w:style>
  <w:style w:type="character" w:customStyle="1" w:styleId="WW8Num5z4">
    <w:name w:val="WW8Num5z4"/>
    <w:rsid w:val="005B78DA"/>
  </w:style>
  <w:style w:type="character" w:customStyle="1" w:styleId="WW8Num5z5">
    <w:name w:val="WW8Num5z5"/>
    <w:rsid w:val="005B78DA"/>
  </w:style>
  <w:style w:type="character" w:customStyle="1" w:styleId="WW8Num5z6">
    <w:name w:val="WW8Num5z6"/>
    <w:rsid w:val="005B78DA"/>
  </w:style>
  <w:style w:type="character" w:customStyle="1" w:styleId="WW8Num5z7">
    <w:name w:val="WW8Num5z7"/>
    <w:rsid w:val="005B78DA"/>
  </w:style>
  <w:style w:type="character" w:customStyle="1" w:styleId="WW8Num5z8">
    <w:name w:val="WW8Num5z8"/>
    <w:rsid w:val="005B78DA"/>
  </w:style>
  <w:style w:type="character" w:customStyle="1" w:styleId="WW8Num6z1">
    <w:name w:val="WW8Num6z1"/>
    <w:rsid w:val="005B78DA"/>
    <w:rPr>
      <w:rFonts w:ascii="Courier New" w:hAnsi="Courier New" w:cs="Courier New"/>
    </w:rPr>
  </w:style>
  <w:style w:type="character" w:customStyle="1" w:styleId="WW8Num6z3">
    <w:name w:val="WW8Num6z3"/>
    <w:rsid w:val="005B78DA"/>
    <w:rPr>
      <w:rFonts w:ascii="Symbol" w:hAnsi="Symbol" w:cs="Symbol"/>
    </w:rPr>
  </w:style>
  <w:style w:type="character" w:customStyle="1" w:styleId="WW8Num7z1">
    <w:name w:val="WW8Num7z1"/>
    <w:rsid w:val="005B78DA"/>
    <w:rPr>
      <w:rFonts w:ascii="Courier New" w:hAnsi="Courier New" w:cs="Courier New"/>
    </w:rPr>
  </w:style>
  <w:style w:type="character" w:customStyle="1" w:styleId="WW8Num7z2">
    <w:name w:val="WW8Num7z2"/>
    <w:rsid w:val="005B78DA"/>
    <w:rPr>
      <w:rFonts w:ascii="Wingdings" w:hAnsi="Wingdings" w:cs="Wingdings"/>
    </w:rPr>
  </w:style>
  <w:style w:type="character" w:customStyle="1" w:styleId="WW8Num7z3">
    <w:name w:val="WW8Num7z3"/>
    <w:rsid w:val="005B78DA"/>
    <w:rPr>
      <w:rFonts w:ascii="Symbol" w:hAnsi="Symbol" w:cs="Symbol"/>
    </w:rPr>
  </w:style>
  <w:style w:type="character" w:customStyle="1" w:styleId="WW8Num8z0">
    <w:name w:val="WW8Num8z0"/>
    <w:rsid w:val="005B78DA"/>
    <w:rPr>
      <w:b/>
      <w:bCs/>
    </w:rPr>
  </w:style>
  <w:style w:type="character" w:customStyle="1" w:styleId="WW8Num8z1">
    <w:name w:val="WW8Num8z1"/>
    <w:rsid w:val="005B78DA"/>
  </w:style>
  <w:style w:type="character" w:customStyle="1" w:styleId="WW8Num8z2">
    <w:name w:val="WW8Num8z2"/>
    <w:rsid w:val="005B78DA"/>
  </w:style>
  <w:style w:type="character" w:customStyle="1" w:styleId="WW8Num8z3">
    <w:name w:val="WW8Num8z3"/>
    <w:rsid w:val="005B78DA"/>
  </w:style>
  <w:style w:type="character" w:customStyle="1" w:styleId="WW8Num8z4">
    <w:name w:val="WW8Num8z4"/>
    <w:rsid w:val="005B78DA"/>
  </w:style>
  <w:style w:type="character" w:customStyle="1" w:styleId="WW8Num8z5">
    <w:name w:val="WW8Num8z5"/>
    <w:rsid w:val="005B78DA"/>
  </w:style>
  <w:style w:type="character" w:customStyle="1" w:styleId="WW8Num8z6">
    <w:name w:val="WW8Num8z6"/>
    <w:rsid w:val="005B78DA"/>
  </w:style>
  <w:style w:type="character" w:customStyle="1" w:styleId="WW8Num8z7">
    <w:name w:val="WW8Num8z7"/>
    <w:rsid w:val="005B78DA"/>
  </w:style>
  <w:style w:type="character" w:customStyle="1" w:styleId="WW8Num8z8">
    <w:name w:val="WW8Num8z8"/>
    <w:rsid w:val="005B78DA"/>
  </w:style>
  <w:style w:type="character" w:customStyle="1" w:styleId="WW8Num9z0">
    <w:name w:val="WW8Num9z0"/>
    <w:rsid w:val="005B78DA"/>
    <w:rPr>
      <w:rFonts w:ascii="Courier New" w:hAnsi="Courier New" w:cs="Courier New"/>
      <w:sz w:val="22"/>
      <w:szCs w:val="22"/>
    </w:rPr>
  </w:style>
  <w:style w:type="character" w:customStyle="1" w:styleId="WW8Num9z2">
    <w:name w:val="WW8Num9z2"/>
    <w:rsid w:val="005B78DA"/>
    <w:rPr>
      <w:rFonts w:ascii="Wingdings" w:hAnsi="Wingdings" w:cs="Wingdings"/>
    </w:rPr>
  </w:style>
  <w:style w:type="character" w:customStyle="1" w:styleId="WW8Num9z3">
    <w:name w:val="WW8Num9z3"/>
    <w:rsid w:val="005B78DA"/>
    <w:rPr>
      <w:rFonts w:ascii="Symbol" w:hAnsi="Symbol" w:cs="Symbol"/>
    </w:rPr>
  </w:style>
  <w:style w:type="character" w:customStyle="1" w:styleId="WW8Num10z0">
    <w:name w:val="WW8Num10z0"/>
    <w:rsid w:val="005B78DA"/>
    <w:rPr>
      <w:rFonts w:ascii="Symbol" w:hAnsi="Symbol" w:cs="Symbol"/>
    </w:rPr>
  </w:style>
  <w:style w:type="character" w:customStyle="1" w:styleId="WW8Num10z1">
    <w:name w:val="WW8Num10z1"/>
    <w:rsid w:val="005B78DA"/>
    <w:rPr>
      <w:rFonts w:ascii="Courier New" w:hAnsi="Courier New" w:cs="Courier New"/>
    </w:rPr>
  </w:style>
  <w:style w:type="character" w:customStyle="1" w:styleId="WW8Num10z2">
    <w:name w:val="WW8Num10z2"/>
    <w:rsid w:val="005B78DA"/>
    <w:rPr>
      <w:rFonts w:ascii="Wingdings" w:hAnsi="Wingdings" w:cs="Wingdings"/>
    </w:rPr>
  </w:style>
  <w:style w:type="character" w:customStyle="1" w:styleId="WW8Num11z0">
    <w:name w:val="WW8Num11z0"/>
    <w:rsid w:val="005B78DA"/>
    <w:rPr>
      <w:rFonts w:ascii="Wingdings" w:hAnsi="Wingdings" w:cs="Wingdings"/>
    </w:rPr>
  </w:style>
  <w:style w:type="character" w:customStyle="1" w:styleId="WW8Num11z1">
    <w:name w:val="WW8Num11z1"/>
    <w:rsid w:val="005B78DA"/>
    <w:rPr>
      <w:rFonts w:ascii="Courier New" w:hAnsi="Courier New" w:cs="Courier New"/>
    </w:rPr>
  </w:style>
  <w:style w:type="character" w:customStyle="1" w:styleId="WW8Num11z3">
    <w:name w:val="WW8Num11z3"/>
    <w:rsid w:val="005B78DA"/>
    <w:rPr>
      <w:rFonts w:ascii="Symbol" w:hAnsi="Symbol" w:cs="Symbol"/>
    </w:rPr>
  </w:style>
  <w:style w:type="character" w:customStyle="1" w:styleId="WW8Num12z0">
    <w:name w:val="WW8Num12z0"/>
    <w:rsid w:val="005B78DA"/>
  </w:style>
  <w:style w:type="character" w:customStyle="1" w:styleId="WW8Num12z1">
    <w:name w:val="WW8Num12z1"/>
    <w:rsid w:val="005B78DA"/>
  </w:style>
  <w:style w:type="character" w:customStyle="1" w:styleId="WW8Num12z2">
    <w:name w:val="WW8Num12z2"/>
    <w:rsid w:val="005B78DA"/>
  </w:style>
  <w:style w:type="character" w:customStyle="1" w:styleId="WW8Num12z3">
    <w:name w:val="WW8Num12z3"/>
    <w:rsid w:val="005B78DA"/>
  </w:style>
  <w:style w:type="character" w:customStyle="1" w:styleId="WW8Num12z4">
    <w:name w:val="WW8Num12z4"/>
    <w:rsid w:val="005B78DA"/>
  </w:style>
  <w:style w:type="character" w:customStyle="1" w:styleId="WW8Num12z5">
    <w:name w:val="WW8Num12z5"/>
    <w:rsid w:val="005B78DA"/>
  </w:style>
  <w:style w:type="character" w:customStyle="1" w:styleId="WW8Num12z6">
    <w:name w:val="WW8Num12z6"/>
    <w:rsid w:val="005B78DA"/>
  </w:style>
  <w:style w:type="character" w:customStyle="1" w:styleId="WW8Num12z7">
    <w:name w:val="WW8Num12z7"/>
    <w:rsid w:val="005B78DA"/>
  </w:style>
  <w:style w:type="character" w:customStyle="1" w:styleId="WW8Num12z8">
    <w:name w:val="WW8Num12z8"/>
    <w:rsid w:val="005B78DA"/>
  </w:style>
  <w:style w:type="character" w:customStyle="1" w:styleId="WW8Num13z0">
    <w:name w:val="WW8Num13z0"/>
    <w:rsid w:val="005B78DA"/>
    <w:rPr>
      <w:rFonts w:ascii="Wingdings" w:hAnsi="Wingdings" w:cs="Wingdings"/>
    </w:rPr>
  </w:style>
  <w:style w:type="character" w:customStyle="1" w:styleId="WW8Num13z1">
    <w:name w:val="WW8Num13z1"/>
    <w:rsid w:val="005B78DA"/>
    <w:rPr>
      <w:rFonts w:ascii="Courier New" w:hAnsi="Courier New" w:cs="Courier New"/>
    </w:rPr>
  </w:style>
  <w:style w:type="character" w:customStyle="1" w:styleId="WW8Num13z3">
    <w:name w:val="WW8Num13z3"/>
    <w:rsid w:val="005B78DA"/>
    <w:rPr>
      <w:rFonts w:ascii="Symbol" w:hAnsi="Symbol" w:cs="Symbol"/>
    </w:rPr>
  </w:style>
  <w:style w:type="character" w:customStyle="1" w:styleId="WW8Num14z0">
    <w:name w:val="WW8Num14z0"/>
    <w:rsid w:val="005B78DA"/>
    <w:rPr>
      <w:rFonts w:ascii="Wingdings" w:hAnsi="Wingdings" w:cs="Wingdings"/>
      <w:sz w:val="24"/>
      <w:lang w:val="en-US"/>
    </w:rPr>
  </w:style>
  <w:style w:type="character" w:customStyle="1" w:styleId="WW8Num15z0">
    <w:name w:val="WW8Num15z0"/>
    <w:rsid w:val="005B78DA"/>
    <w:rPr>
      <w:rFonts w:ascii="Wingdings" w:hAnsi="Wingdings" w:cs="Wingdings"/>
      <w:sz w:val="24"/>
      <w:lang w:val="en-US"/>
    </w:rPr>
  </w:style>
  <w:style w:type="character" w:customStyle="1" w:styleId="WW8Num16z0">
    <w:name w:val="WW8Num16z0"/>
    <w:rsid w:val="005B78DA"/>
    <w:rPr>
      <w:rFonts w:ascii="Wingdings" w:hAnsi="Wingdings" w:cs="Wingdings"/>
      <w:sz w:val="24"/>
      <w:lang w:val="en-US"/>
    </w:rPr>
  </w:style>
  <w:style w:type="character" w:customStyle="1" w:styleId="WW8Num17z0">
    <w:name w:val="WW8Num17z0"/>
    <w:rsid w:val="005B78DA"/>
    <w:rPr>
      <w:rFonts w:ascii="Courier New" w:hAnsi="Courier New" w:cs="Courier New"/>
      <w:sz w:val="24"/>
      <w:lang w:val="en-US"/>
    </w:rPr>
  </w:style>
  <w:style w:type="character" w:customStyle="1" w:styleId="WW8Num18z0">
    <w:name w:val="WW8Num18z0"/>
    <w:rsid w:val="005B78DA"/>
    <w:rPr>
      <w:rFonts w:ascii="Wingdings" w:hAnsi="Wingdings" w:cs="Wingdings"/>
      <w:sz w:val="24"/>
      <w:szCs w:val="22"/>
      <w:lang w:val="en-US"/>
    </w:rPr>
  </w:style>
  <w:style w:type="character" w:customStyle="1" w:styleId="WW8Num19z0">
    <w:name w:val="WW8Num19z0"/>
    <w:rsid w:val="005B78DA"/>
  </w:style>
  <w:style w:type="character" w:customStyle="1" w:styleId="WW8Num19z1">
    <w:name w:val="WW8Num19z1"/>
    <w:rsid w:val="005B78DA"/>
    <w:rPr>
      <w:rFonts w:ascii="Courier New" w:hAnsi="Courier New" w:cs="Courier New"/>
    </w:rPr>
  </w:style>
  <w:style w:type="character" w:customStyle="1" w:styleId="WW8Num19z2">
    <w:name w:val="WW8Num19z2"/>
    <w:rsid w:val="005B78DA"/>
    <w:rPr>
      <w:rFonts w:ascii="Wingdings" w:hAnsi="Wingdings" w:cs="Wingdings"/>
    </w:rPr>
  </w:style>
  <w:style w:type="character" w:customStyle="1" w:styleId="WW8Num19z3">
    <w:name w:val="WW8Num19z3"/>
    <w:rsid w:val="005B78DA"/>
    <w:rPr>
      <w:rFonts w:ascii="Symbol" w:hAnsi="Symbol" w:cs="Symbol"/>
    </w:rPr>
  </w:style>
  <w:style w:type="character" w:customStyle="1" w:styleId="WW8Num20z0">
    <w:name w:val="WW8Num20z0"/>
    <w:rsid w:val="005B78DA"/>
    <w:rPr>
      <w:rFonts w:ascii="Wingdings" w:hAnsi="Wingdings" w:cs="Wingdings"/>
    </w:rPr>
  </w:style>
  <w:style w:type="character" w:customStyle="1" w:styleId="WW8Num20z1">
    <w:name w:val="WW8Num20z1"/>
    <w:rsid w:val="005B78DA"/>
    <w:rPr>
      <w:rFonts w:ascii="Courier New" w:hAnsi="Courier New" w:cs="Courier New"/>
    </w:rPr>
  </w:style>
  <w:style w:type="character" w:customStyle="1" w:styleId="WW8Num20z3">
    <w:name w:val="WW8Num20z3"/>
    <w:rsid w:val="005B78DA"/>
    <w:rPr>
      <w:rFonts w:ascii="Symbol" w:hAnsi="Symbol" w:cs="Symbol"/>
    </w:rPr>
  </w:style>
  <w:style w:type="character" w:customStyle="1" w:styleId="WW8Num21z0">
    <w:name w:val="WW8Num21z0"/>
    <w:rsid w:val="005B78DA"/>
    <w:rPr>
      <w:rFonts w:ascii="Wingdings" w:hAnsi="Wingdings" w:cs="Wingdings"/>
    </w:rPr>
  </w:style>
  <w:style w:type="character" w:customStyle="1" w:styleId="WW8Num21z1">
    <w:name w:val="WW8Num21z1"/>
    <w:rsid w:val="005B78DA"/>
    <w:rPr>
      <w:rFonts w:ascii="Courier New" w:hAnsi="Courier New" w:cs="Courier New"/>
    </w:rPr>
  </w:style>
  <w:style w:type="character" w:customStyle="1" w:styleId="WW8Num21z3">
    <w:name w:val="WW8Num21z3"/>
    <w:rsid w:val="005B78DA"/>
    <w:rPr>
      <w:rFonts w:ascii="Symbol" w:hAnsi="Symbol" w:cs="Symbol"/>
    </w:rPr>
  </w:style>
  <w:style w:type="character" w:customStyle="1" w:styleId="WW8Num22z0">
    <w:name w:val="WW8Num22z0"/>
    <w:rsid w:val="005B78DA"/>
    <w:rPr>
      <w:rFonts w:ascii="Wingdings" w:hAnsi="Wingdings" w:cs="Wingdings"/>
    </w:rPr>
  </w:style>
  <w:style w:type="character" w:customStyle="1" w:styleId="WW8Num22z1">
    <w:name w:val="WW8Num22z1"/>
    <w:rsid w:val="005B78DA"/>
    <w:rPr>
      <w:rFonts w:ascii="Courier New" w:hAnsi="Courier New" w:cs="Courier New"/>
    </w:rPr>
  </w:style>
  <w:style w:type="character" w:customStyle="1" w:styleId="WW8Num22z3">
    <w:name w:val="WW8Num22z3"/>
    <w:rsid w:val="005B78DA"/>
    <w:rPr>
      <w:rFonts w:ascii="Symbol" w:hAnsi="Symbol" w:cs="Symbol"/>
    </w:rPr>
  </w:style>
  <w:style w:type="character" w:customStyle="1" w:styleId="WW8Num23z0">
    <w:name w:val="WW8Num23z0"/>
    <w:rsid w:val="005B78DA"/>
    <w:rPr>
      <w:rFonts w:ascii="Wingdings" w:hAnsi="Wingdings" w:cs="Wingdings"/>
    </w:rPr>
  </w:style>
  <w:style w:type="character" w:customStyle="1" w:styleId="WW8Num23z1">
    <w:name w:val="WW8Num23z1"/>
    <w:rsid w:val="005B78DA"/>
    <w:rPr>
      <w:rFonts w:ascii="Courier New" w:hAnsi="Courier New" w:cs="Courier New"/>
    </w:rPr>
  </w:style>
  <w:style w:type="character" w:customStyle="1" w:styleId="WW8Num23z3">
    <w:name w:val="WW8Num23z3"/>
    <w:rsid w:val="005B78DA"/>
    <w:rPr>
      <w:rFonts w:ascii="Symbol" w:hAnsi="Symbol" w:cs="Symbol"/>
    </w:rPr>
  </w:style>
  <w:style w:type="character" w:customStyle="1" w:styleId="WW8Num24z0">
    <w:name w:val="WW8Num24z0"/>
    <w:rsid w:val="005B78DA"/>
    <w:rPr>
      <w:rFonts w:ascii="Wingdings" w:hAnsi="Wingdings" w:cs="Wingdings"/>
    </w:rPr>
  </w:style>
  <w:style w:type="character" w:customStyle="1" w:styleId="WW8Num24z1">
    <w:name w:val="WW8Num24z1"/>
    <w:rsid w:val="005B78DA"/>
    <w:rPr>
      <w:rFonts w:ascii="Courier New" w:hAnsi="Courier New" w:cs="Courier New"/>
    </w:rPr>
  </w:style>
  <w:style w:type="character" w:customStyle="1" w:styleId="WW8Num24z3">
    <w:name w:val="WW8Num24z3"/>
    <w:rsid w:val="005B78DA"/>
    <w:rPr>
      <w:rFonts w:ascii="Symbol" w:hAnsi="Symbol" w:cs="Symbol"/>
    </w:rPr>
  </w:style>
  <w:style w:type="character" w:customStyle="1" w:styleId="WW8Num25z0">
    <w:name w:val="WW8Num25z0"/>
    <w:rsid w:val="005B78DA"/>
    <w:rPr>
      <w:rFonts w:ascii="Wingdings" w:hAnsi="Wingdings" w:cs="Wingdings"/>
      <w:sz w:val="22"/>
      <w:szCs w:val="22"/>
    </w:rPr>
  </w:style>
  <w:style w:type="character" w:customStyle="1" w:styleId="WW8Num25z1">
    <w:name w:val="WW8Num25z1"/>
    <w:rsid w:val="005B78DA"/>
    <w:rPr>
      <w:rFonts w:ascii="Courier New" w:hAnsi="Courier New" w:cs="Courier New"/>
    </w:rPr>
  </w:style>
  <w:style w:type="character" w:customStyle="1" w:styleId="WW8Num25z3">
    <w:name w:val="WW8Num25z3"/>
    <w:rsid w:val="005B78DA"/>
    <w:rPr>
      <w:rFonts w:ascii="Symbol" w:hAnsi="Symbol" w:cs="Symbol"/>
    </w:rPr>
  </w:style>
  <w:style w:type="character" w:customStyle="1" w:styleId="WW8Num26z0">
    <w:name w:val="WW8Num26z0"/>
    <w:rsid w:val="005B78DA"/>
    <w:rPr>
      <w:rFonts w:ascii="Wingdings" w:hAnsi="Wingdings" w:cs="Wingdings"/>
    </w:rPr>
  </w:style>
  <w:style w:type="character" w:customStyle="1" w:styleId="WW8Num26z1">
    <w:name w:val="WW8Num26z1"/>
    <w:rsid w:val="005B78DA"/>
    <w:rPr>
      <w:rFonts w:ascii="Courier New" w:hAnsi="Courier New" w:cs="Courier New"/>
    </w:rPr>
  </w:style>
  <w:style w:type="character" w:customStyle="1" w:styleId="WW8Num26z3">
    <w:name w:val="WW8Num26z3"/>
    <w:rsid w:val="005B78DA"/>
    <w:rPr>
      <w:rFonts w:ascii="Symbol" w:hAnsi="Symbol" w:cs="Symbol"/>
    </w:rPr>
  </w:style>
  <w:style w:type="character" w:customStyle="1" w:styleId="WW8Num27z0">
    <w:name w:val="WW8Num27z0"/>
    <w:rsid w:val="005B78DA"/>
  </w:style>
  <w:style w:type="character" w:customStyle="1" w:styleId="WW8Num27z1">
    <w:name w:val="WW8Num27z1"/>
    <w:rsid w:val="005B78DA"/>
  </w:style>
  <w:style w:type="character" w:customStyle="1" w:styleId="WW8Num27z2">
    <w:name w:val="WW8Num27z2"/>
    <w:rsid w:val="005B78DA"/>
  </w:style>
  <w:style w:type="character" w:customStyle="1" w:styleId="WW8Num27z3">
    <w:name w:val="WW8Num27z3"/>
    <w:rsid w:val="005B78DA"/>
  </w:style>
  <w:style w:type="character" w:customStyle="1" w:styleId="WW8Num27z4">
    <w:name w:val="WW8Num27z4"/>
    <w:rsid w:val="005B78DA"/>
  </w:style>
  <w:style w:type="character" w:customStyle="1" w:styleId="WW8Num27z5">
    <w:name w:val="WW8Num27z5"/>
    <w:rsid w:val="005B78DA"/>
  </w:style>
  <w:style w:type="character" w:customStyle="1" w:styleId="WW8Num27z6">
    <w:name w:val="WW8Num27z6"/>
    <w:rsid w:val="005B78DA"/>
  </w:style>
  <w:style w:type="character" w:customStyle="1" w:styleId="WW8Num27z7">
    <w:name w:val="WW8Num27z7"/>
    <w:rsid w:val="005B78DA"/>
  </w:style>
  <w:style w:type="character" w:customStyle="1" w:styleId="WW8Num27z8">
    <w:name w:val="WW8Num27z8"/>
    <w:rsid w:val="005B78DA"/>
  </w:style>
  <w:style w:type="character" w:customStyle="1" w:styleId="WW8Num28z0">
    <w:name w:val="WW8Num28z0"/>
    <w:rsid w:val="005B78DA"/>
    <w:rPr>
      <w:rFonts w:ascii="Wingdings" w:hAnsi="Wingdings" w:cs="Wingdings"/>
    </w:rPr>
  </w:style>
  <w:style w:type="character" w:customStyle="1" w:styleId="WW8Num28z1">
    <w:name w:val="WW8Num28z1"/>
    <w:rsid w:val="005B78DA"/>
    <w:rPr>
      <w:rFonts w:ascii="Courier New" w:hAnsi="Courier New" w:cs="Courier New"/>
    </w:rPr>
  </w:style>
  <w:style w:type="character" w:customStyle="1" w:styleId="WW8Num28z3">
    <w:name w:val="WW8Num28z3"/>
    <w:rsid w:val="005B78DA"/>
    <w:rPr>
      <w:rFonts w:ascii="Symbol" w:hAnsi="Symbol" w:cs="Symbol"/>
    </w:rPr>
  </w:style>
  <w:style w:type="character" w:customStyle="1" w:styleId="WW8Num29z0">
    <w:name w:val="WW8Num29z0"/>
    <w:rsid w:val="005B78DA"/>
    <w:rPr>
      <w:rFonts w:ascii="Wingdings" w:hAnsi="Wingdings" w:cs="Wingdings"/>
    </w:rPr>
  </w:style>
  <w:style w:type="character" w:customStyle="1" w:styleId="WW8Num29z1">
    <w:name w:val="WW8Num29z1"/>
    <w:rsid w:val="005B78DA"/>
    <w:rPr>
      <w:rFonts w:ascii="Courier New" w:hAnsi="Courier New" w:cs="Courier New"/>
    </w:rPr>
  </w:style>
  <w:style w:type="character" w:customStyle="1" w:styleId="WW8Num29z3">
    <w:name w:val="WW8Num29z3"/>
    <w:rsid w:val="005B78DA"/>
    <w:rPr>
      <w:rFonts w:ascii="Symbol" w:hAnsi="Symbol" w:cs="Symbol"/>
    </w:rPr>
  </w:style>
  <w:style w:type="character" w:customStyle="1" w:styleId="WW8Num30z0">
    <w:name w:val="WW8Num30z0"/>
    <w:rsid w:val="005B78DA"/>
    <w:rPr>
      <w:rFonts w:ascii="Times New Roman" w:eastAsia="Times New Roman" w:hAnsi="Times New Roman" w:cs="Times New Roman"/>
    </w:rPr>
  </w:style>
  <w:style w:type="character" w:customStyle="1" w:styleId="WW8Num30z1">
    <w:name w:val="WW8Num30z1"/>
    <w:rsid w:val="005B78DA"/>
  </w:style>
  <w:style w:type="character" w:customStyle="1" w:styleId="WW8Num30z2">
    <w:name w:val="WW8Num30z2"/>
    <w:rsid w:val="005B78DA"/>
  </w:style>
  <w:style w:type="character" w:customStyle="1" w:styleId="WW8Num30z3">
    <w:name w:val="WW8Num30z3"/>
    <w:rsid w:val="005B78DA"/>
  </w:style>
  <w:style w:type="character" w:customStyle="1" w:styleId="WW8Num30z4">
    <w:name w:val="WW8Num30z4"/>
    <w:rsid w:val="005B78DA"/>
  </w:style>
  <w:style w:type="character" w:customStyle="1" w:styleId="WW8Num30z5">
    <w:name w:val="WW8Num30z5"/>
    <w:rsid w:val="005B78DA"/>
  </w:style>
  <w:style w:type="character" w:customStyle="1" w:styleId="WW8Num30z6">
    <w:name w:val="WW8Num30z6"/>
    <w:rsid w:val="005B78DA"/>
  </w:style>
  <w:style w:type="character" w:customStyle="1" w:styleId="WW8Num30z7">
    <w:name w:val="WW8Num30z7"/>
    <w:rsid w:val="005B78DA"/>
  </w:style>
  <w:style w:type="character" w:customStyle="1" w:styleId="WW8Num30z8">
    <w:name w:val="WW8Num30z8"/>
    <w:rsid w:val="005B78DA"/>
  </w:style>
  <w:style w:type="character" w:customStyle="1" w:styleId="WW8Num31z0">
    <w:name w:val="WW8Num31z0"/>
    <w:rsid w:val="005B78DA"/>
    <w:rPr>
      <w:rFonts w:ascii="Wingdings" w:hAnsi="Wingdings" w:cs="Wingdings"/>
    </w:rPr>
  </w:style>
  <w:style w:type="character" w:customStyle="1" w:styleId="WW8Num31z1">
    <w:name w:val="WW8Num31z1"/>
    <w:rsid w:val="005B78DA"/>
    <w:rPr>
      <w:rFonts w:ascii="Courier New" w:hAnsi="Courier New" w:cs="Courier New"/>
    </w:rPr>
  </w:style>
  <w:style w:type="character" w:customStyle="1" w:styleId="WW8Num31z3">
    <w:name w:val="WW8Num31z3"/>
    <w:rsid w:val="005B78DA"/>
    <w:rPr>
      <w:rFonts w:ascii="Symbol" w:hAnsi="Symbol" w:cs="Symbol"/>
    </w:rPr>
  </w:style>
  <w:style w:type="character" w:customStyle="1" w:styleId="WW-DefaultParagraphFont">
    <w:name w:val="WW-Default Paragraph Font"/>
    <w:rsid w:val="005B78DA"/>
  </w:style>
  <w:style w:type="character" w:styleId="Hyperlink">
    <w:name w:val="Hyperlink"/>
    <w:rsid w:val="005B78DA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B78D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5B78DA"/>
    <w:pPr>
      <w:jc w:val="both"/>
    </w:pPr>
  </w:style>
  <w:style w:type="paragraph" w:styleId="List">
    <w:name w:val="List"/>
    <w:basedOn w:val="BodyText"/>
    <w:rsid w:val="005B78DA"/>
    <w:rPr>
      <w:rFonts w:cs="Mangal"/>
    </w:rPr>
  </w:style>
  <w:style w:type="paragraph" w:styleId="Caption">
    <w:name w:val="caption"/>
    <w:basedOn w:val="Normal"/>
    <w:qFormat/>
    <w:rsid w:val="005B78D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rsid w:val="005B78DA"/>
    <w:pPr>
      <w:suppressLineNumbers/>
    </w:pPr>
    <w:rPr>
      <w:rFonts w:cs="Mangal"/>
    </w:rPr>
  </w:style>
  <w:style w:type="paragraph" w:styleId="BodyText2">
    <w:name w:val="Body Text 2"/>
    <w:basedOn w:val="Normal"/>
    <w:rsid w:val="005B78DA"/>
    <w:rPr>
      <w:sz w:val="20"/>
    </w:rPr>
  </w:style>
  <w:style w:type="paragraph" w:styleId="Title">
    <w:name w:val="Title"/>
    <w:basedOn w:val="Normal"/>
    <w:next w:val="Subtitle"/>
    <w:qFormat/>
    <w:rsid w:val="005B78DA"/>
    <w:pPr>
      <w:jc w:val="center"/>
    </w:pPr>
    <w:rPr>
      <w:b/>
    </w:rPr>
  </w:style>
  <w:style w:type="paragraph" w:styleId="Subtitle">
    <w:name w:val="Subtitle"/>
    <w:basedOn w:val="Heading"/>
    <w:next w:val="BodyText"/>
    <w:qFormat/>
    <w:rsid w:val="005B78DA"/>
    <w:pPr>
      <w:jc w:val="center"/>
    </w:pPr>
    <w:rPr>
      <w:i/>
      <w:iCs/>
    </w:rPr>
  </w:style>
  <w:style w:type="paragraph" w:customStyle="1" w:styleId="text3">
    <w:name w:val="text3"/>
    <w:basedOn w:val="Normal"/>
    <w:rsid w:val="005B78DA"/>
    <w:pPr>
      <w:spacing w:before="100" w:after="100"/>
      <w:jc w:val="both"/>
    </w:pPr>
    <w:rPr>
      <w:rFonts w:ascii="Arial" w:hAnsi="Arial" w:cs="Arial"/>
      <w:sz w:val="22"/>
    </w:rPr>
  </w:style>
  <w:style w:type="paragraph" w:styleId="ListParagraph">
    <w:name w:val="List Paragraph"/>
    <w:basedOn w:val="Normal"/>
    <w:uiPriority w:val="34"/>
    <w:qFormat/>
    <w:rsid w:val="005B78DA"/>
    <w:pPr>
      <w:ind w:left="720"/>
    </w:pPr>
  </w:style>
  <w:style w:type="paragraph" w:customStyle="1" w:styleId="tit">
    <w:name w:val="tit"/>
    <w:basedOn w:val="Normal"/>
    <w:rsid w:val="005B78DA"/>
    <w:pPr>
      <w:spacing w:before="100" w:after="100"/>
    </w:pPr>
    <w:rPr>
      <w:rFonts w:eastAsia="Calibri"/>
      <w:szCs w:val="24"/>
    </w:rPr>
  </w:style>
  <w:style w:type="paragraph" w:styleId="Header">
    <w:name w:val="header"/>
    <w:basedOn w:val="Normal"/>
    <w:link w:val="HeaderChar"/>
    <w:uiPriority w:val="99"/>
    <w:unhideWhenUsed/>
    <w:rsid w:val="002D14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4B0"/>
    <w:rPr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D14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4B0"/>
    <w:rPr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E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3E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5ddcbf883885258363bb520427a8b33134f530e18705c4458440321091b5b58170811051649585d1b4d58515c424154181c084b281e01030300144959580d51580f1b425c4c01090340281e0103120312485b5c0f4d584b50535a4f162e024b4340010d120213105b5c0c004d145c455715445a5c5d57421a081105431458090d074b100a12031753444f4a081e01030300124459540d57481a08034e6&amp;docType=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Amit</dc:creator>
  <cp:lastModifiedBy>admin</cp:lastModifiedBy>
  <cp:revision>2</cp:revision>
  <cp:lastPrinted>1601-01-01T00:00:00Z</cp:lastPrinted>
  <dcterms:created xsi:type="dcterms:W3CDTF">2019-05-09T09:06:00Z</dcterms:created>
  <dcterms:modified xsi:type="dcterms:W3CDTF">2019-05-09T09:06:00Z</dcterms:modified>
</cp:coreProperties>
</file>