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43F" w:rsidRPr="00AA1C2D" w:rsidRDefault="00D54E09" w:rsidP="00995847">
      <w:pPr>
        <w:jc w:val="center"/>
        <w:rPr>
          <w:rFonts w:ascii="Cambria" w:hAnsi="Cambria"/>
          <w:b/>
          <w:bCs/>
          <w:sz w:val="26"/>
          <w:szCs w:val="26"/>
          <w:u w:val="single"/>
        </w:rPr>
      </w:pPr>
      <w:r w:rsidRPr="00AA1C2D">
        <w:rPr>
          <w:rFonts w:ascii="Cambria" w:hAnsi="Cambria"/>
          <w:b/>
          <w:bCs/>
          <w:sz w:val="26"/>
          <w:szCs w:val="26"/>
          <w:u w:val="single"/>
        </w:rPr>
        <w:t xml:space="preserve">CURRICULUM </w:t>
      </w:r>
      <w:r w:rsidR="00D76776" w:rsidRPr="00AA1C2D">
        <w:rPr>
          <w:rFonts w:ascii="Cambria" w:hAnsi="Cambria"/>
          <w:b/>
          <w:bCs/>
          <w:sz w:val="26"/>
          <w:szCs w:val="26"/>
          <w:u w:val="single"/>
        </w:rPr>
        <w:t>–</w:t>
      </w:r>
      <w:r w:rsidRPr="00AA1C2D">
        <w:rPr>
          <w:rFonts w:ascii="Cambria" w:hAnsi="Cambria"/>
          <w:b/>
          <w:bCs/>
          <w:sz w:val="26"/>
          <w:szCs w:val="26"/>
          <w:u w:val="single"/>
        </w:rPr>
        <w:t xml:space="preserve"> VITAE</w:t>
      </w:r>
    </w:p>
    <w:p w:rsidR="00C310D5" w:rsidRDefault="00C310D5" w:rsidP="002B71A7">
      <w:pPr>
        <w:jc w:val="center"/>
        <w:rPr>
          <w:b/>
          <w:bCs/>
          <w:sz w:val="28"/>
          <w:szCs w:val="28"/>
          <w:u w:val="single"/>
        </w:rPr>
      </w:pPr>
    </w:p>
    <w:p w:rsidR="007B2E0F" w:rsidRPr="00C310D5" w:rsidRDefault="007B2E0F" w:rsidP="002B71A7">
      <w:pPr>
        <w:jc w:val="center"/>
        <w:rPr>
          <w:b/>
          <w:bCs/>
          <w:sz w:val="28"/>
          <w:szCs w:val="28"/>
          <w:u w:val="single"/>
        </w:rPr>
      </w:pPr>
    </w:p>
    <w:p w:rsidR="00D4513F" w:rsidRDefault="00D4513F" w:rsidP="002B71A7">
      <w:pPr>
        <w:jc w:val="center"/>
        <w:rPr>
          <w:b/>
          <w:bCs/>
          <w:sz w:val="22"/>
          <w:szCs w:val="22"/>
        </w:rPr>
      </w:pPr>
    </w:p>
    <w:p w:rsidR="00DE7B8A" w:rsidRPr="00310ADD" w:rsidRDefault="009D44B2" w:rsidP="00310ADD">
      <w:pPr>
        <w:pStyle w:val="NoSpacing"/>
        <w:spacing w:line="276" w:lineRule="auto"/>
        <w:rPr>
          <w:rFonts w:ascii="Cambria" w:hAnsi="Cambria"/>
          <w:sz w:val="22"/>
          <w:szCs w:val="22"/>
        </w:rPr>
      </w:pPr>
      <w:r w:rsidRPr="00EF0505">
        <w:rPr>
          <w:rFonts w:ascii="Cambria" w:hAnsi="Cambria"/>
          <w:b/>
          <w:sz w:val="26"/>
          <w:szCs w:val="26"/>
        </w:rPr>
        <w:t xml:space="preserve">PRADEEP </w:t>
      </w:r>
      <w:r w:rsidR="00D4513F" w:rsidRPr="00EF0505">
        <w:rPr>
          <w:rFonts w:ascii="Cambria" w:hAnsi="Cambria"/>
          <w:b/>
          <w:sz w:val="26"/>
          <w:szCs w:val="26"/>
        </w:rPr>
        <w:t>CHAUHAN</w:t>
      </w:r>
      <w:r w:rsidR="00C9711B">
        <w:rPr>
          <w:rFonts w:ascii="Cambria" w:hAnsi="Cambria"/>
          <w:b/>
          <w:szCs w:val="24"/>
        </w:rPr>
        <w:tab/>
      </w:r>
      <w:r w:rsidR="00C9711B">
        <w:rPr>
          <w:rFonts w:ascii="Cambria" w:hAnsi="Cambria"/>
          <w:b/>
          <w:szCs w:val="24"/>
        </w:rPr>
        <w:tab/>
      </w:r>
      <w:r w:rsidR="00C9711B">
        <w:rPr>
          <w:rFonts w:ascii="Cambria" w:hAnsi="Cambria"/>
          <w:b/>
          <w:szCs w:val="24"/>
        </w:rPr>
        <w:tab/>
      </w:r>
      <w:r w:rsidR="00C9711B">
        <w:rPr>
          <w:rFonts w:ascii="Cambria" w:hAnsi="Cambria"/>
          <w:b/>
          <w:szCs w:val="24"/>
        </w:rPr>
        <w:tab/>
      </w:r>
      <w:r w:rsidR="00C9711B">
        <w:rPr>
          <w:rFonts w:ascii="Cambria" w:hAnsi="Cambria"/>
          <w:b/>
          <w:szCs w:val="24"/>
        </w:rPr>
        <w:tab/>
        <w:t xml:space="preserve"> </w:t>
      </w:r>
      <w:r w:rsidR="00936841" w:rsidRPr="00310ADD">
        <w:rPr>
          <w:rFonts w:ascii="Cambria" w:hAnsi="Cambria"/>
          <w:sz w:val="22"/>
          <w:szCs w:val="22"/>
        </w:rPr>
        <w:t>535/6</w:t>
      </w:r>
      <w:r w:rsidR="00C424FF" w:rsidRPr="00310ADD">
        <w:rPr>
          <w:rFonts w:ascii="Cambria" w:hAnsi="Cambria"/>
          <w:sz w:val="22"/>
          <w:szCs w:val="22"/>
        </w:rPr>
        <w:t xml:space="preserve"> Bank Colony, </w:t>
      </w:r>
      <w:proofErr w:type="spellStart"/>
      <w:r w:rsidR="00C424FF" w:rsidRPr="00310ADD">
        <w:rPr>
          <w:rFonts w:ascii="Cambria" w:hAnsi="Cambria"/>
          <w:sz w:val="22"/>
          <w:szCs w:val="22"/>
        </w:rPr>
        <w:t>Dev</w:t>
      </w:r>
      <w:r w:rsidR="003A2B89">
        <w:rPr>
          <w:rFonts w:ascii="Cambria" w:hAnsi="Cambria"/>
          <w:sz w:val="22"/>
          <w:szCs w:val="22"/>
        </w:rPr>
        <w:t>li</w:t>
      </w:r>
      <w:proofErr w:type="spellEnd"/>
      <w:r w:rsidR="003A2B89">
        <w:rPr>
          <w:rFonts w:ascii="Cambria" w:hAnsi="Cambria"/>
          <w:sz w:val="22"/>
          <w:szCs w:val="22"/>
        </w:rPr>
        <w:t xml:space="preserve"> </w:t>
      </w:r>
      <w:r w:rsidR="00FB0D5B" w:rsidRPr="00310ADD">
        <w:rPr>
          <w:rFonts w:ascii="Cambria" w:hAnsi="Cambria"/>
          <w:sz w:val="22"/>
          <w:szCs w:val="22"/>
        </w:rPr>
        <w:t>V</w:t>
      </w:r>
      <w:r w:rsidR="00D3060C" w:rsidRPr="00310ADD">
        <w:rPr>
          <w:rFonts w:ascii="Cambria" w:hAnsi="Cambria"/>
          <w:sz w:val="22"/>
          <w:szCs w:val="22"/>
        </w:rPr>
        <w:t>illage</w:t>
      </w:r>
      <w:r w:rsidR="006E0CE2" w:rsidRPr="00310ADD">
        <w:rPr>
          <w:rFonts w:ascii="Cambria" w:hAnsi="Cambria"/>
          <w:sz w:val="22"/>
          <w:szCs w:val="22"/>
        </w:rPr>
        <w:t>,</w:t>
      </w:r>
    </w:p>
    <w:p w:rsidR="00DF7A55" w:rsidRPr="006C5C62" w:rsidRDefault="006C5C62" w:rsidP="00C9711B">
      <w:pPr>
        <w:pStyle w:val="Subtitle"/>
        <w:spacing w:line="276" w:lineRule="auto"/>
        <w:ind w:left="5040" w:firstLine="720"/>
        <w:jc w:val="left"/>
        <w:rPr>
          <w:sz w:val="22"/>
          <w:szCs w:val="22"/>
        </w:rPr>
      </w:pPr>
      <w:r w:rsidRPr="006C5C62">
        <w:rPr>
          <w:sz w:val="22"/>
          <w:szCs w:val="22"/>
        </w:rPr>
        <w:t xml:space="preserve"> </w:t>
      </w:r>
      <w:proofErr w:type="spellStart"/>
      <w:proofErr w:type="gramStart"/>
      <w:r w:rsidR="00B273F8" w:rsidRPr="006C5C62">
        <w:rPr>
          <w:sz w:val="22"/>
          <w:szCs w:val="22"/>
        </w:rPr>
        <w:t>Khanpur</w:t>
      </w:r>
      <w:proofErr w:type="spellEnd"/>
      <w:r w:rsidR="00B273F8" w:rsidRPr="006C5C62">
        <w:rPr>
          <w:sz w:val="22"/>
          <w:szCs w:val="22"/>
        </w:rPr>
        <w:t>,</w:t>
      </w:r>
      <w:r w:rsidR="002C37C5">
        <w:rPr>
          <w:sz w:val="22"/>
          <w:szCs w:val="22"/>
        </w:rPr>
        <w:t xml:space="preserve"> (Near </w:t>
      </w:r>
      <w:proofErr w:type="spellStart"/>
      <w:r w:rsidR="002C37C5">
        <w:rPr>
          <w:sz w:val="22"/>
          <w:szCs w:val="22"/>
        </w:rPr>
        <w:t>Saket</w:t>
      </w:r>
      <w:proofErr w:type="spellEnd"/>
      <w:r w:rsidR="002C37C5">
        <w:rPr>
          <w:sz w:val="22"/>
          <w:szCs w:val="22"/>
        </w:rPr>
        <w:t>)</w:t>
      </w:r>
      <w:r w:rsidR="00B273F8" w:rsidRPr="006C5C62">
        <w:rPr>
          <w:sz w:val="22"/>
          <w:szCs w:val="22"/>
        </w:rPr>
        <w:t xml:space="preserve"> </w:t>
      </w:r>
      <w:r w:rsidR="00D3060C" w:rsidRPr="006C5C62">
        <w:rPr>
          <w:sz w:val="22"/>
          <w:szCs w:val="22"/>
        </w:rPr>
        <w:t xml:space="preserve">New Delhi </w:t>
      </w:r>
      <w:r w:rsidR="00EF0D47" w:rsidRPr="006C5C62">
        <w:rPr>
          <w:sz w:val="22"/>
          <w:szCs w:val="22"/>
        </w:rPr>
        <w:t>–</w:t>
      </w:r>
      <w:r w:rsidR="00D3060C" w:rsidRPr="006C5C62">
        <w:rPr>
          <w:sz w:val="22"/>
          <w:szCs w:val="22"/>
        </w:rPr>
        <w:t xml:space="preserve"> 110062</w:t>
      </w:r>
      <w:r w:rsidR="00EF0D47" w:rsidRPr="006C5C62">
        <w:rPr>
          <w:sz w:val="22"/>
          <w:szCs w:val="22"/>
        </w:rPr>
        <w:t>.</w:t>
      </w:r>
      <w:proofErr w:type="gramEnd"/>
    </w:p>
    <w:p w:rsidR="00DF7A55" w:rsidRPr="006C5C62" w:rsidRDefault="00533BA6" w:rsidP="00C9711B">
      <w:pPr>
        <w:pStyle w:val="Subtitle"/>
        <w:spacing w:line="276" w:lineRule="auto"/>
        <w:ind w:left="5040" w:firstLine="720"/>
        <w:jc w:val="left"/>
        <w:rPr>
          <w:b/>
          <w:sz w:val="22"/>
          <w:szCs w:val="22"/>
          <w:lang w:val="fr-FR"/>
        </w:rPr>
      </w:pPr>
      <w:r>
        <w:rPr>
          <w:b/>
          <w:sz w:val="22"/>
          <w:szCs w:val="22"/>
        </w:rPr>
        <w:t xml:space="preserve"> </w:t>
      </w:r>
      <w:r w:rsidR="00DF7A55" w:rsidRPr="00310ADD">
        <w:rPr>
          <w:b/>
          <w:sz w:val="22"/>
          <w:szCs w:val="22"/>
        </w:rPr>
        <w:t>Email</w:t>
      </w:r>
      <w:r w:rsidR="00DF7A55" w:rsidRPr="006C5C62">
        <w:rPr>
          <w:sz w:val="22"/>
          <w:szCs w:val="22"/>
        </w:rPr>
        <w:t>:</w:t>
      </w:r>
      <w:r w:rsidR="00E504A0" w:rsidRPr="006C5C62">
        <w:rPr>
          <w:sz w:val="22"/>
          <w:szCs w:val="22"/>
        </w:rPr>
        <w:t xml:space="preserve"> </w:t>
      </w:r>
      <w:r w:rsidR="00DD366A" w:rsidRPr="006C5C62">
        <w:rPr>
          <w:color w:val="0066FF"/>
          <w:sz w:val="22"/>
          <w:szCs w:val="22"/>
          <w:u w:val="single"/>
          <w:lang w:val="fr-FR"/>
        </w:rPr>
        <w:t>pradeep.chauhan954@gmail.com</w:t>
      </w:r>
    </w:p>
    <w:p w:rsidR="00C9711B" w:rsidRDefault="00C9711B" w:rsidP="00C9711B">
      <w:pPr>
        <w:pStyle w:val="Subtitle"/>
        <w:spacing w:line="276" w:lineRule="auto"/>
        <w:ind w:left="576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DE7B8A" w:rsidRPr="006C5C62">
        <w:rPr>
          <w:b/>
          <w:sz w:val="22"/>
          <w:szCs w:val="22"/>
        </w:rPr>
        <w:t>Mobile</w:t>
      </w:r>
      <w:r w:rsidR="00A42A2D" w:rsidRPr="006C5C62">
        <w:rPr>
          <w:b/>
          <w:sz w:val="22"/>
          <w:szCs w:val="22"/>
        </w:rPr>
        <w:t>:</w:t>
      </w:r>
      <w:r w:rsidR="00E504A0" w:rsidRPr="006C5C62">
        <w:rPr>
          <w:b/>
          <w:sz w:val="22"/>
          <w:szCs w:val="22"/>
        </w:rPr>
        <w:t xml:space="preserve"> </w:t>
      </w:r>
      <w:r w:rsidR="00A42A2D" w:rsidRPr="006C5C62">
        <w:rPr>
          <w:sz w:val="22"/>
          <w:szCs w:val="22"/>
        </w:rPr>
        <w:t>+91</w:t>
      </w:r>
      <w:r w:rsidR="000C4A20">
        <w:rPr>
          <w:sz w:val="22"/>
          <w:szCs w:val="22"/>
        </w:rPr>
        <w:t>9582103702</w:t>
      </w:r>
    </w:p>
    <w:p w:rsidR="00277667" w:rsidRPr="00C9711B" w:rsidRDefault="00C9711B" w:rsidP="00C9711B">
      <w:pPr>
        <w:pStyle w:val="Subtitle"/>
        <w:spacing w:line="276" w:lineRule="auto"/>
        <w:ind w:left="5040" w:firstLine="72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277667" w:rsidRPr="00277667">
        <w:rPr>
          <w:b/>
          <w:sz w:val="22"/>
          <w:szCs w:val="22"/>
        </w:rPr>
        <w:t>Blog:</w:t>
      </w:r>
      <w:r w:rsidR="000027E8">
        <w:t xml:space="preserve"> </w:t>
      </w:r>
      <w:r w:rsidR="000027E8" w:rsidRPr="000027E8">
        <w:rPr>
          <w:b/>
        </w:rPr>
        <w:t>pradeep75475.blogspot.com</w:t>
      </w:r>
    </w:p>
    <w:p w:rsidR="00F81D5C" w:rsidRPr="00AA1C2D" w:rsidRDefault="00F81D5C" w:rsidP="000C1021">
      <w:pPr>
        <w:pBdr>
          <w:bottom w:val="threeDEngrave" w:sz="12" w:space="1" w:color="auto"/>
        </w:pBdr>
        <w:spacing w:line="276" w:lineRule="auto"/>
        <w:rPr>
          <w:sz w:val="20"/>
        </w:rPr>
      </w:pPr>
    </w:p>
    <w:p w:rsidR="00454F96" w:rsidRPr="008C5622" w:rsidRDefault="00454F96" w:rsidP="00FB2273">
      <w:pPr>
        <w:rPr>
          <w:sz w:val="18"/>
          <w:szCs w:val="18"/>
        </w:rPr>
      </w:pPr>
    </w:p>
    <w:p w:rsidR="00B27C86" w:rsidRPr="00EF0968" w:rsidRDefault="0053020C" w:rsidP="00FB2273">
      <w:pPr>
        <w:pBdr>
          <w:bottom w:val="threeDEngrave" w:sz="12" w:space="1" w:color="auto"/>
        </w:pBdr>
        <w:rPr>
          <w:rFonts w:ascii="Cambria" w:hAnsi="Cambria"/>
          <w:b/>
          <w:sz w:val="22"/>
          <w:szCs w:val="22"/>
          <w:u w:val="single"/>
        </w:rPr>
      </w:pPr>
      <w:r w:rsidRPr="00EF0968">
        <w:rPr>
          <w:rFonts w:ascii="Cambria" w:hAnsi="Cambria"/>
          <w:b/>
          <w:sz w:val="22"/>
          <w:szCs w:val="22"/>
          <w:u w:val="single"/>
        </w:rPr>
        <w:t xml:space="preserve">OBJECTIVE </w:t>
      </w:r>
    </w:p>
    <w:p w:rsidR="00C310D5" w:rsidRPr="00742F0C" w:rsidRDefault="00C310D5" w:rsidP="00FB2273">
      <w:pPr>
        <w:pBdr>
          <w:bottom w:val="threeDEngrave" w:sz="12" w:space="1" w:color="auto"/>
        </w:pBdr>
        <w:rPr>
          <w:b/>
          <w:sz w:val="22"/>
          <w:szCs w:val="22"/>
          <w:u w:val="single"/>
        </w:rPr>
      </w:pPr>
    </w:p>
    <w:p w:rsidR="004118F8" w:rsidRDefault="00277581" w:rsidP="000C1021">
      <w:pPr>
        <w:pBdr>
          <w:bottom w:val="threeDEngrave" w:sz="12" w:space="1" w:color="auto"/>
        </w:pBdr>
        <w:spacing w:line="276" w:lineRule="auto"/>
        <w:rPr>
          <w:rFonts w:ascii="Cambria" w:hAnsi="Cambria"/>
          <w:sz w:val="22"/>
          <w:szCs w:val="22"/>
        </w:rPr>
      </w:pPr>
      <w:r w:rsidRPr="00742F0C">
        <w:rPr>
          <w:rFonts w:ascii="Cambria" w:hAnsi="Cambria"/>
          <w:sz w:val="22"/>
          <w:szCs w:val="22"/>
        </w:rPr>
        <w:t>To pursue a career in competitive organization, holding a responsible position, which would enhance my skill to work</w:t>
      </w:r>
      <w:r w:rsidR="00AC718A" w:rsidRPr="00742F0C">
        <w:rPr>
          <w:rFonts w:ascii="Cambria" w:hAnsi="Cambria"/>
          <w:sz w:val="22"/>
          <w:szCs w:val="22"/>
        </w:rPr>
        <w:t xml:space="preserve"> </w:t>
      </w:r>
      <w:r w:rsidR="00C310D5" w:rsidRPr="00742F0C">
        <w:rPr>
          <w:rFonts w:ascii="Cambria" w:hAnsi="Cambria"/>
          <w:sz w:val="22"/>
          <w:szCs w:val="22"/>
        </w:rPr>
        <w:t>and</w:t>
      </w:r>
      <w:r w:rsidR="009D44B2" w:rsidRPr="00742F0C">
        <w:rPr>
          <w:rFonts w:ascii="Cambria" w:hAnsi="Cambria"/>
          <w:sz w:val="22"/>
          <w:szCs w:val="22"/>
        </w:rPr>
        <w:t xml:space="preserve"> </w:t>
      </w:r>
      <w:r w:rsidRPr="00742F0C">
        <w:rPr>
          <w:rFonts w:ascii="Cambria" w:hAnsi="Cambria"/>
          <w:sz w:val="22"/>
          <w:szCs w:val="22"/>
        </w:rPr>
        <w:t>thus enable me to curve a w</w:t>
      </w:r>
      <w:r w:rsidR="00B07CCC" w:rsidRPr="00742F0C">
        <w:rPr>
          <w:rFonts w:ascii="Cambria" w:hAnsi="Cambria"/>
          <w:sz w:val="22"/>
          <w:szCs w:val="22"/>
        </w:rPr>
        <w:t>inning edge for the organization</w:t>
      </w:r>
      <w:r w:rsidR="00C310D5" w:rsidRPr="00742F0C">
        <w:rPr>
          <w:rFonts w:ascii="Cambria" w:hAnsi="Cambria"/>
          <w:sz w:val="22"/>
          <w:szCs w:val="22"/>
        </w:rPr>
        <w:t>.</w:t>
      </w:r>
    </w:p>
    <w:p w:rsidR="00B207D7" w:rsidRPr="00B207D7" w:rsidRDefault="00B207D7" w:rsidP="000C1021">
      <w:pPr>
        <w:pBdr>
          <w:bottom w:val="threeDEngrave" w:sz="12" w:space="1" w:color="auto"/>
        </w:pBdr>
        <w:spacing w:line="276" w:lineRule="auto"/>
        <w:rPr>
          <w:rFonts w:ascii="Cambria" w:hAnsi="Cambria"/>
          <w:sz w:val="22"/>
          <w:szCs w:val="22"/>
        </w:rPr>
      </w:pPr>
    </w:p>
    <w:p w:rsidR="00B27C86" w:rsidRDefault="00B27C86" w:rsidP="00FB2273">
      <w:pPr>
        <w:rPr>
          <w:rFonts w:cs="Arial"/>
          <w:sz w:val="20"/>
          <w:u w:val="single"/>
        </w:rPr>
      </w:pPr>
    </w:p>
    <w:p w:rsidR="0010014C" w:rsidRPr="005222C7" w:rsidRDefault="0053020C" w:rsidP="00FB2273">
      <w:pPr>
        <w:rPr>
          <w:rFonts w:ascii="Cambria" w:hAnsi="Cambria"/>
          <w:b/>
          <w:bCs/>
          <w:sz w:val="22"/>
          <w:szCs w:val="22"/>
          <w:u w:val="single"/>
        </w:rPr>
      </w:pPr>
      <w:r w:rsidRPr="005222C7">
        <w:rPr>
          <w:rFonts w:ascii="Cambria" w:hAnsi="Cambria"/>
          <w:b/>
          <w:bCs/>
          <w:sz w:val="22"/>
          <w:szCs w:val="22"/>
          <w:u w:val="single"/>
        </w:rPr>
        <w:t>EDUCATIONAL QUALIFICATION</w:t>
      </w:r>
    </w:p>
    <w:p w:rsidR="00F97C0F" w:rsidRDefault="00F97C0F" w:rsidP="00FB2273">
      <w:pPr>
        <w:rPr>
          <w:b/>
          <w:bCs/>
          <w:szCs w:val="24"/>
          <w:u w:val="single"/>
        </w:rPr>
      </w:pPr>
    </w:p>
    <w:p w:rsidR="00903987" w:rsidRPr="00F97C0F" w:rsidRDefault="00DA1012" w:rsidP="000C1021">
      <w:pPr>
        <w:numPr>
          <w:ilvl w:val="0"/>
          <w:numId w:val="12"/>
        </w:numPr>
        <w:spacing w:line="276" w:lineRule="auto"/>
        <w:rPr>
          <w:sz w:val="20"/>
        </w:rPr>
      </w:pPr>
      <w:r w:rsidRPr="00742F0C">
        <w:rPr>
          <w:rFonts w:ascii="Cambria" w:hAnsi="Cambria"/>
          <w:sz w:val="22"/>
          <w:szCs w:val="22"/>
        </w:rPr>
        <w:t>B.sc.in Multimedia from Punjab Technical University</w:t>
      </w:r>
      <w:r>
        <w:rPr>
          <w:szCs w:val="24"/>
        </w:rPr>
        <w:t>.</w:t>
      </w:r>
    </w:p>
    <w:p w:rsidR="0010014C" w:rsidRPr="00742F0C" w:rsidRDefault="00F97C0F" w:rsidP="000C1021">
      <w:pPr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742F0C">
        <w:rPr>
          <w:rFonts w:ascii="Cambria" w:hAnsi="Cambria"/>
          <w:sz w:val="22"/>
          <w:szCs w:val="22"/>
        </w:rPr>
        <w:t>Passed intermediate</w:t>
      </w:r>
      <w:r w:rsidR="0010014C" w:rsidRPr="00742F0C">
        <w:rPr>
          <w:rFonts w:ascii="Cambria" w:hAnsi="Cambria"/>
          <w:sz w:val="22"/>
          <w:szCs w:val="22"/>
        </w:rPr>
        <w:t xml:space="preserve"> from </w:t>
      </w:r>
      <w:r w:rsidRPr="00742F0C">
        <w:rPr>
          <w:rFonts w:ascii="Cambria" w:hAnsi="Cambria"/>
          <w:sz w:val="22"/>
          <w:szCs w:val="22"/>
        </w:rPr>
        <w:t>NIOS</w:t>
      </w:r>
      <w:r w:rsidR="00D4513F" w:rsidRPr="00742F0C">
        <w:rPr>
          <w:rFonts w:ascii="Cambria" w:hAnsi="Cambria"/>
          <w:sz w:val="22"/>
          <w:szCs w:val="22"/>
        </w:rPr>
        <w:t>.</w:t>
      </w:r>
    </w:p>
    <w:p w:rsidR="0010014C" w:rsidRPr="00742F0C" w:rsidRDefault="00D4513F" w:rsidP="000C1021">
      <w:pPr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742F0C">
        <w:rPr>
          <w:rFonts w:ascii="Cambria" w:hAnsi="Cambria"/>
          <w:sz w:val="22"/>
          <w:szCs w:val="22"/>
        </w:rPr>
        <w:t xml:space="preserve">Passed </w:t>
      </w:r>
      <w:r w:rsidR="00F97C0F" w:rsidRPr="00742F0C">
        <w:rPr>
          <w:rFonts w:ascii="Cambria" w:hAnsi="Cambria"/>
          <w:sz w:val="22"/>
          <w:szCs w:val="22"/>
        </w:rPr>
        <w:t>matriculation</w:t>
      </w:r>
      <w:r w:rsidRPr="00742F0C">
        <w:rPr>
          <w:rFonts w:ascii="Cambria" w:hAnsi="Cambria"/>
          <w:sz w:val="22"/>
          <w:szCs w:val="22"/>
        </w:rPr>
        <w:t xml:space="preserve"> </w:t>
      </w:r>
      <w:r w:rsidR="00F97C0F" w:rsidRPr="00742F0C">
        <w:rPr>
          <w:rFonts w:ascii="Cambria" w:hAnsi="Cambria"/>
          <w:sz w:val="22"/>
          <w:szCs w:val="22"/>
        </w:rPr>
        <w:t>from CBSE</w:t>
      </w:r>
      <w:r w:rsidRPr="00742F0C">
        <w:rPr>
          <w:rFonts w:ascii="Cambria" w:hAnsi="Cambria"/>
          <w:sz w:val="22"/>
          <w:szCs w:val="22"/>
        </w:rPr>
        <w:t>.</w:t>
      </w:r>
    </w:p>
    <w:p w:rsidR="004118F8" w:rsidRPr="00742F0C" w:rsidRDefault="004118F8" w:rsidP="00C77974">
      <w:pPr>
        <w:pBdr>
          <w:bottom w:val="threeDEngrave" w:sz="12" w:space="11" w:color="auto"/>
        </w:pBdr>
        <w:rPr>
          <w:rFonts w:ascii="Cambria" w:hAnsi="Cambria"/>
          <w:sz w:val="22"/>
          <w:szCs w:val="22"/>
        </w:rPr>
      </w:pPr>
    </w:p>
    <w:p w:rsidR="008144F7" w:rsidRDefault="008144F7" w:rsidP="00FB2273">
      <w:pPr>
        <w:rPr>
          <w:sz w:val="20"/>
          <w:u w:val="single"/>
        </w:rPr>
      </w:pPr>
    </w:p>
    <w:p w:rsidR="0010014C" w:rsidRPr="005222C7" w:rsidRDefault="0053020C" w:rsidP="00FB2273">
      <w:pPr>
        <w:rPr>
          <w:rFonts w:ascii="Cambria" w:hAnsi="Cambria"/>
          <w:b/>
          <w:sz w:val="22"/>
          <w:szCs w:val="22"/>
          <w:u w:val="single"/>
        </w:rPr>
      </w:pPr>
      <w:r w:rsidRPr="005222C7">
        <w:rPr>
          <w:rFonts w:ascii="Cambria" w:hAnsi="Cambria"/>
          <w:b/>
          <w:sz w:val="22"/>
          <w:szCs w:val="22"/>
          <w:u w:val="single"/>
        </w:rPr>
        <w:t>PROFESSIONAL QUALIFICATION</w:t>
      </w:r>
    </w:p>
    <w:p w:rsidR="007E0838" w:rsidRPr="007E0838" w:rsidRDefault="007E0838" w:rsidP="00FB2273">
      <w:pPr>
        <w:rPr>
          <w:b/>
          <w:szCs w:val="24"/>
          <w:u w:val="single"/>
        </w:rPr>
      </w:pPr>
    </w:p>
    <w:p w:rsidR="00C310D5" w:rsidRPr="008144F7" w:rsidRDefault="005C77D2" w:rsidP="008144F7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bCs/>
          <w:color w:val="000000"/>
          <w:sz w:val="22"/>
          <w:szCs w:val="22"/>
        </w:rPr>
      </w:pPr>
      <w:r w:rsidRPr="00742F0C">
        <w:rPr>
          <w:rFonts w:ascii="Cambria" w:hAnsi="Cambria"/>
          <w:bCs/>
          <w:color w:val="000000"/>
          <w:sz w:val="22"/>
          <w:szCs w:val="22"/>
        </w:rPr>
        <w:t>B.Sc.</w:t>
      </w:r>
      <w:r w:rsidR="007E3A88" w:rsidRPr="00742F0C">
        <w:rPr>
          <w:rFonts w:ascii="Cambria" w:hAnsi="Cambria"/>
          <w:bCs/>
          <w:color w:val="000000"/>
          <w:sz w:val="22"/>
          <w:szCs w:val="22"/>
        </w:rPr>
        <w:t xml:space="preserve"> in Multimedia </w:t>
      </w:r>
      <w:r w:rsidR="00D4513F" w:rsidRPr="00742F0C">
        <w:rPr>
          <w:rFonts w:ascii="Cambria" w:hAnsi="Cambria"/>
          <w:bCs/>
          <w:color w:val="000000"/>
          <w:sz w:val="22"/>
          <w:szCs w:val="22"/>
        </w:rPr>
        <w:t>from</w:t>
      </w:r>
      <w:r w:rsidR="00C310D5" w:rsidRPr="00742F0C">
        <w:rPr>
          <w:rFonts w:ascii="Cambria" w:hAnsi="Cambria"/>
          <w:bCs/>
          <w:color w:val="000000"/>
          <w:sz w:val="22"/>
          <w:szCs w:val="22"/>
        </w:rPr>
        <w:t xml:space="preserve"> Integrated Management</w:t>
      </w:r>
      <w:r w:rsidR="002537DA" w:rsidRPr="00742F0C">
        <w:rPr>
          <w:rFonts w:ascii="Cambria" w:hAnsi="Cambria"/>
          <w:bCs/>
          <w:color w:val="000000"/>
          <w:sz w:val="22"/>
          <w:szCs w:val="22"/>
        </w:rPr>
        <w:t xml:space="preserve"> College</w:t>
      </w:r>
      <w:r w:rsidR="00C310D5" w:rsidRPr="00742F0C">
        <w:rPr>
          <w:rFonts w:ascii="Cambria" w:hAnsi="Cambria"/>
          <w:bCs/>
          <w:color w:val="000000"/>
          <w:sz w:val="22"/>
          <w:szCs w:val="22"/>
        </w:rPr>
        <w:t xml:space="preserve"> affiliated from Punjab Technical University</w:t>
      </w:r>
      <w:r w:rsidR="00C310D5" w:rsidRPr="00742F0C">
        <w:rPr>
          <w:rFonts w:ascii="Cambria" w:hAnsi="Cambria"/>
          <w:b/>
          <w:bCs/>
          <w:color w:val="000000"/>
          <w:sz w:val="22"/>
          <w:szCs w:val="22"/>
        </w:rPr>
        <w:t>.</w:t>
      </w:r>
    </w:p>
    <w:p w:rsidR="004118F8" w:rsidRPr="00C54558" w:rsidRDefault="004118F8" w:rsidP="00FB2273">
      <w:pPr>
        <w:rPr>
          <w:rFonts w:cs="Arial"/>
          <w:sz w:val="20"/>
          <w:u w:val="single"/>
        </w:rPr>
      </w:pPr>
    </w:p>
    <w:p w:rsidR="0053020C" w:rsidRPr="00CC4299" w:rsidRDefault="0053020C" w:rsidP="00FB2273">
      <w:pPr>
        <w:pBdr>
          <w:top w:val="threeDEngrave" w:sz="12" w:space="1" w:color="auto"/>
        </w:pBdr>
        <w:rPr>
          <w:sz w:val="20"/>
        </w:rPr>
      </w:pPr>
    </w:p>
    <w:p w:rsidR="00291091" w:rsidRDefault="00291091" w:rsidP="00291091">
      <w:pPr>
        <w:spacing w:after="60"/>
        <w:rPr>
          <w:rFonts w:ascii="Cambria" w:hAnsi="Cambria"/>
          <w:b/>
          <w:sz w:val="22"/>
          <w:szCs w:val="22"/>
          <w:u w:val="single"/>
        </w:rPr>
      </w:pPr>
      <w:r w:rsidRPr="005222C7">
        <w:rPr>
          <w:rFonts w:ascii="Cambria" w:hAnsi="Cambria"/>
          <w:b/>
          <w:sz w:val="22"/>
          <w:szCs w:val="22"/>
          <w:u w:val="single"/>
        </w:rPr>
        <w:t xml:space="preserve">WORKING EXPERIENCE </w:t>
      </w:r>
    </w:p>
    <w:p w:rsidR="00F533CE" w:rsidRDefault="00F533CE" w:rsidP="00291091">
      <w:pPr>
        <w:spacing w:after="60"/>
        <w:rPr>
          <w:rFonts w:ascii="Cambria" w:hAnsi="Cambria"/>
          <w:b/>
          <w:sz w:val="22"/>
          <w:szCs w:val="22"/>
          <w:u w:val="single"/>
        </w:rPr>
      </w:pPr>
    </w:p>
    <w:p w:rsidR="00BE0970" w:rsidRDefault="00BE0970" w:rsidP="00BE09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Cambria" w:hAnsi="Cambria"/>
          <w:bCs/>
          <w:color w:val="000000"/>
          <w:sz w:val="22"/>
          <w:szCs w:val="22"/>
        </w:rPr>
      </w:pPr>
      <w:r w:rsidRPr="00F674B7">
        <w:rPr>
          <w:rFonts w:ascii="Cambria" w:hAnsi="Cambria"/>
          <w:bCs/>
          <w:color w:val="000000"/>
          <w:sz w:val="22"/>
          <w:szCs w:val="22"/>
        </w:rPr>
        <w:t xml:space="preserve">Worked </w:t>
      </w:r>
      <w:r w:rsidR="002D4376">
        <w:rPr>
          <w:rFonts w:ascii="Cambria" w:hAnsi="Cambria"/>
          <w:bCs/>
          <w:color w:val="000000"/>
          <w:sz w:val="22"/>
          <w:szCs w:val="22"/>
        </w:rPr>
        <w:t>for 1 year</w:t>
      </w:r>
      <w:r w:rsidR="00871482"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="0040571F">
        <w:rPr>
          <w:rFonts w:ascii="Cambria" w:hAnsi="Cambria"/>
          <w:bCs/>
          <w:color w:val="000000"/>
          <w:sz w:val="22"/>
          <w:szCs w:val="22"/>
        </w:rPr>
        <w:t>2 Months</w:t>
      </w:r>
      <w:r w:rsidR="002D4376"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Pr="00F674B7">
        <w:rPr>
          <w:rFonts w:ascii="Cambria" w:hAnsi="Cambria"/>
          <w:bCs/>
          <w:color w:val="000000"/>
          <w:sz w:val="22"/>
          <w:szCs w:val="22"/>
        </w:rPr>
        <w:t>as a Graphic De</w:t>
      </w:r>
      <w:r>
        <w:rPr>
          <w:rFonts w:ascii="Cambria" w:hAnsi="Cambria"/>
          <w:bCs/>
          <w:color w:val="000000"/>
          <w:sz w:val="22"/>
          <w:szCs w:val="22"/>
        </w:rPr>
        <w:t xml:space="preserve">signer &amp; E-mail </w:t>
      </w:r>
      <w:r w:rsidR="0040571F">
        <w:rPr>
          <w:rFonts w:ascii="Cambria" w:hAnsi="Cambria"/>
          <w:bCs/>
          <w:color w:val="000000"/>
          <w:sz w:val="22"/>
          <w:szCs w:val="22"/>
        </w:rPr>
        <w:t>Marketing in</w:t>
      </w:r>
      <w:r>
        <w:rPr>
          <w:rFonts w:ascii="Cambria" w:hAnsi="Cambria"/>
          <w:bCs/>
          <w:color w:val="000000"/>
          <w:sz w:val="22"/>
          <w:szCs w:val="22"/>
        </w:rPr>
        <w:t xml:space="preserve"> Unique Innovations.</w:t>
      </w:r>
      <w:r w:rsidR="001F3EA0"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="0040571F">
        <w:rPr>
          <w:rFonts w:ascii="Cambria" w:hAnsi="Cambria"/>
          <w:bCs/>
          <w:color w:val="000000"/>
          <w:sz w:val="22"/>
          <w:szCs w:val="22"/>
        </w:rPr>
        <w:t>(Hardware -Manufacture</w:t>
      </w:r>
      <w:r w:rsidR="00353C4B">
        <w:rPr>
          <w:rFonts w:ascii="Cambria" w:hAnsi="Cambria"/>
          <w:bCs/>
          <w:color w:val="000000"/>
          <w:sz w:val="22"/>
          <w:szCs w:val="22"/>
        </w:rPr>
        <w:t>r</w:t>
      </w:r>
      <w:r w:rsidR="0040571F">
        <w:rPr>
          <w:rFonts w:ascii="Cambria" w:hAnsi="Cambria"/>
          <w:bCs/>
          <w:color w:val="000000"/>
          <w:sz w:val="22"/>
          <w:szCs w:val="22"/>
        </w:rPr>
        <w:t xml:space="preserve"> &amp; Exporter Company).</w:t>
      </w:r>
    </w:p>
    <w:p w:rsidR="00BE0970" w:rsidRPr="00FA0BA6" w:rsidRDefault="00BE0970" w:rsidP="00FA0BA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rPr>
          <w:rFonts w:ascii="Cambria" w:hAnsi="Cambria"/>
          <w:bCs/>
          <w:color w:val="000000"/>
          <w:sz w:val="22"/>
          <w:szCs w:val="22"/>
        </w:rPr>
      </w:pPr>
      <w:r w:rsidRPr="00FA0BA6">
        <w:rPr>
          <w:rFonts w:ascii="Cambria" w:hAnsi="Cambria"/>
          <w:bCs/>
          <w:color w:val="000000"/>
          <w:sz w:val="22"/>
          <w:szCs w:val="22"/>
        </w:rPr>
        <w:t>Social Media Post</w:t>
      </w:r>
      <w:r w:rsidR="0040571F">
        <w:rPr>
          <w:rFonts w:ascii="Cambria" w:hAnsi="Cambria"/>
          <w:bCs/>
          <w:color w:val="000000"/>
          <w:sz w:val="22"/>
          <w:szCs w:val="22"/>
        </w:rPr>
        <w:t>s</w:t>
      </w:r>
      <w:r w:rsidR="00407286"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="00462E5B">
        <w:rPr>
          <w:rFonts w:ascii="Cambria" w:hAnsi="Cambria"/>
          <w:bCs/>
          <w:color w:val="000000"/>
          <w:sz w:val="22"/>
          <w:szCs w:val="22"/>
        </w:rPr>
        <w:t>(</w:t>
      </w:r>
      <w:proofErr w:type="spellStart"/>
      <w:r w:rsidR="00462E5B">
        <w:rPr>
          <w:rFonts w:ascii="Cambria" w:hAnsi="Cambria"/>
          <w:bCs/>
          <w:color w:val="000000"/>
          <w:sz w:val="22"/>
          <w:szCs w:val="22"/>
        </w:rPr>
        <w:t>Facebook</w:t>
      </w:r>
      <w:proofErr w:type="spellEnd"/>
      <w:r w:rsidR="00462E5B">
        <w:rPr>
          <w:rFonts w:ascii="Cambria" w:hAnsi="Cambria"/>
          <w:bCs/>
          <w:color w:val="000000"/>
          <w:sz w:val="22"/>
          <w:szCs w:val="22"/>
        </w:rPr>
        <w:t xml:space="preserve">, Twitter, Instagram, </w:t>
      </w:r>
      <w:r w:rsidR="00407286">
        <w:rPr>
          <w:rFonts w:ascii="Cambria" w:hAnsi="Cambria"/>
          <w:bCs/>
          <w:color w:val="000000"/>
          <w:sz w:val="22"/>
          <w:szCs w:val="22"/>
        </w:rPr>
        <w:t>LinkedIn</w:t>
      </w:r>
      <w:r w:rsidR="00462E5B">
        <w:rPr>
          <w:rFonts w:ascii="Cambria" w:hAnsi="Cambria"/>
          <w:bCs/>
          <w:color w:val="000000"/>
          <w:sz w:val="22"/>
          <w:szCs w:val="22"/>
        </w:rPr>
        <w:t xml:space="preserve">, </w:t>
      </w:r>
      <w:proofErr w:type="spellStart"/>
      <w:r w:rsidR="00462E5B">
        <w:rPr>
          <w:rFonts w:ascii="Cambria" w:hAnsi="Cambria"/>
          <w:bCs/>
          <w:color w:val="000000"/>
          <w:sz w:val="22"/>
          <w:szCs w:val="22"/>
        </w:rPr>
        <w:t>Tumblr</w:t>
      </w:r>
      <w:proofErr w:type="spellEnd"/>
      <w:r w:rsidR="00462E5B">
        <w:rPr>
          <w:rFonts w:ascii="Cambria" w:hAnsi="Cambria"/>
          <w:bCs/>
          <w:color w:val="000000"/>
          <w:sz w:val="22"/>
          <w:szCs w:val="22"/>
        </w:rPr>
        <w:t>),</w:t>
      </w:r>
      <w:r w:rsidRPr="00FA0BA6">
        <w:rPr>
          <w:rFonts w:ascii="Cambria" w:hAnsi="Cambria"/>
          <w:bCs/>
          <w:color w:val="000000"/>
          <w:sz w:val="22"/>
          <w:szCs w:val="22"/>
        </w:rPr>
        <w:t xml:space="preserve"> Email </w:t>
      </w:r>
      <w:r w:rsidR="00407286" w:rsidRPr="00FA0BA6">
        <w:rPr>
          <w:rFonts w:ascii="Cambria" w:hAnsi="Cambria"/>
          <w:bCs/>
          <w:color w:val="000000"/>
          <w:sz w:val="22"/>
          <w:szCs w:val="22"/>
        </w:rPr>
        <w:t>Marketing</w:t>
      </w:r>
      <w:r w:rsidR="00407286">
        <w:rPr>
          <w:rFonts w:ascii="Cambria" w:hAnsi="Cambria"/>
          <w:bCs/>
          <w:color w:val="000000"/>
          <w:sz w:val="22"/>
          <w:szCs w:val="22"/>
        </w:rPr>
        <w:t xml:space="preserve"> (Mail Chimp</w:t>
      </w:r>
      <w:r w:rsidR="00462E5B">
        <w:rPr>
          <w:rFonts w:ascii="Cambria" w:hAnsi="Cambria"/>
          <w:bCs/>
          <w:color w:val="000000"/>
          <w:sz w:val="22"/>
          <w:szCs w:val="22"/>
        </w:rPr>
        <w:t>)</w:t>
      </w:r>
      <w:r w:rsidRPr="00FA0BA6">
        <w:rPr>
          <w:rFonts w:ascii="Cambria" w:hAnsi="Cambria"/>
          <w:bCs/>
          <w:color w:val="000000"/>
          <w:sz w:val="22"/>
          <w:szCs w:val="22"/>
        </w:rPr>
        <w:t xml:space="preserve">, </w:t>
      </w:r>
      <w:r w:rsidR="00705B1A">
        <w:rPr>
          <w:rFonts w:ascii="Cambria" w:hAnsi="Cambria"/>
          <w:bCs/>
          <w:color w:val="000000"/>
          <w:sz w:val="22"/>
          <w:szCs w:val="22"/>
        </w:rPr>
        <w:t>Newspa</w:t>
      </w:r>
      <w:r w:rsidR="00973DAA">
        <w:rPr>
          <w:rFonts w:ascii="Cambria" w:hAnsi="Cambria"/>
          <w:bCs/>
          <w:color w:val="000000"/>
          <w:sz w:val="22"/>
          <w:szCs w:val="22"/>
        </w:rPr>
        <w:t>p</w:t>
      </w:r>
      <w:r w:rsidR="00705B1A">
        <w:rPr>
          <w:rFonts w:ascii="Cambria" w:hAnsi="Cambria"/>
          <w:bCs/>
          <w:color w:val="000000"/>
          <w:sz w:val="22"/>
          <w:szCs w:val="22"/>
        </w:rPr>
        <w:t>er Ad Design</w:t>
      </w:r>
      <w:r w:rsidR="00973DAA">
        <w:rPr>
          <w:rFonts w:ascii="Cambria" w:hAnsi="Cambria"/>
          <w:bCs/>
          <w:color w:val="000000"/>
          <w:sz w:val="22"/>
          <w:szCs w:val="22"/>
        </w:rPr>
        <w:t>s</w:t>
      </w:r>
      <w:r w:rsidR="00705B1A">
        <w:rPr>
          <w:rFonts w:ascii="Cambria" w:hAnsi="Cambria"/>
          <w:bCs/>
          <w:color w:val="000000"/>
          <w:sz w:val="22"/>
          <w:szCs w:val="22"/>
        </w:rPr>
        <w:t xml:space="preserve">, </w:t>
      </w:r>
      <w:r w:rsidR="00833981">
        <w:rPr>
          <w:rFonts w:ascii="Cambria" w:hAnsi="Cambria"/>
          <w:bCs/>
          <w:color w:val="000000"/>
          <w:sz w:val="22"/>
          <w:szCs w:val="22"/>
        </w:rPr>
        <w:t>Brochure Design</w:t>
      </w:r>
      <w:r w:rsidR="0040571F">
        <w:rPr>
          <w:rFonts w:ascii="Cambria" w:hAnsi="Cambria"/>
          <w:bCs/>
          <w:color w:val="000000"/>
          <w:sz w:val="22"/>
          <w:szCs w:val="22"/>
        </w:rPr>
        <w:t>s</w:t>
      </w:r>
      <w:r w:rsidR="00833981">
        <w:rPr>
          <w:rFonts w:ascii="Cambria" w:hAnsi="Cambria"/>
          <w:bCs/>
          <w:color w:val="000000"/>
          <w:sz w:val="22"/>
          <w:szCs w:val="22"/>
        </w:rPr>
        <w:t xml:space="preserve">, </w:t>
      </w:r>
      <w:r w:rsidR="001F3EA0">
        <w:rPr>
          <w:rFonts w:ascii="Cambria" w:hAnsi="Cambria"/>
          <w:bCs/>
          <w:color w:val="000000"/>
          <w:sz w:val="22"/>
          <w:szCs w:val="22"/>
        </w:rPr>
        <w:t xml:space="preserve">Flex Design, </w:t>
      </w:r>
      <w:r w:rsidR="00833981">
        <w:rPr>
          <w:rFonts w:ascii="Cambria" w:hAnsi="Cambria"/>
          <w:bCs/>
          <w:color w:val="000000"/>
          <w:sz w:val="22"/>
          <w:szCs w:val="22"/>
        </w:rPr>
        <w:t>Working</w:t>
      </w:r>
      <w:r w:rsidR="00407286"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="00973DAA">
        <w:rPr>
          <w:rFonts w:ascii="Cambria" w:hAnsi="Cambria"/>
          <w:bCs/>
          <w:color w:val="000000"/>
          <w:sz w:val="22"/>
          <w:szCs w:val="22"/>
        </w:rPr>
        <w:t>w</w:t>
      </w:r>
      <w:r w:rsidR="00407286">
        <w:rPr>
          <w:rFonts w:ascii="Cambria" w:hAnsi="Cambria"/>
          <w:bCs/>
          <w:color w:val="000000"/>
          <w:sz w:val="22"/>
          <w:szCs w:val="22"/>
        </w:rPr>
        <w:t xml:space="preserve">ith </w:t>
      </w:r>
      <w:r w:rsidR="00833981">
        <w:rPr>
          <w:rFonts w:ascii="Cambria" w:hAnsi="Cambria"/>
          <w:bCs/>
          <w:color w:val="000000"/>
          <w:sz w:val="22"/>
          <w:szCs w:val="22"/>
        </w:rPr>
        <w:t>Digital Marketing</w:t>
      </w:r>
      <w:r w:rsidR="005B79B3">
        <w:rPr>
          <w:rFonts w:ascii="Cambria" w:hAnsi="Cambria"/>
          <w:bCs/>
          <w:color w:val="000000"/>
          <w:sz w:val="22"/>
          <w:szCs w:val="22"/>
        </w:rPr>
        <w:t>.</w:t>
      </w:r>
    </w:p>
    <w:p w:rsidR="00D71BD6" w:rsidRPr="005222C7" w:rsidRDefault="00D71BD6" w:rsidP="00291091">
      <w:pPr>
        <w:spacing w:after="60"/>
        <w:rPr>
          <w:rFonts w:ascii="Cambria" w:hAnsi="Cambria"/>
          <w:b/>
          <w:sz w:val="22"/>
          <w:szCs w:val="22"/>
          <w:u w:val="single"/>
        </w:rPr>
      </w:pPr>
    </w:p>
    <w:p w:rsidR="00D71BD6" w:rsidRPr="00462E5B" w:rsidRDefault="00D71BD6" w:rsidP="00D71BD6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Theme="majorHAnsi" w:hAnsiTheme="majorHAnsi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Worked for 1 year as a Graphic Designer at </w:t>
      </w:r>
      <w:proofErr w:type="spellStart"/>
      <w:r>
        <w:rPr>
          <w:rFonts w:ascii="Cambria" w:hAnsi="Cambria"/>
          <w:bCs/>
          <w:color w:val="000000"/>
          <w:sz w:val="22"/>
          <w:szCs w:val="22"/>
        </w:rPr>
        <w:t>Varahi</w:t>
      </w:r>
      <w:proofErr w:type="spellEnd"/>
      <w:r>
        <w:rPr>
          <w:rFonts w:ascii="Cambria" w:hAnsi="Cambria"/>
          <w:bCs/>
          <w:color w:val="000000"/>
          <w:sz w:val="22"/>
          <w:szCs w:val="22"/>
        </w:rPr>
        <w:t xml:space="preserve"> Ltd</w:t>
      </w:r>
      <w:proofErr w:type="gramStart"/>
      <w:r>
        <w:rPr>
          <w:rFonts w:ascii="Cambria" w:hAnsi="Cambria"/>
          <w:bCs/>
          <w:color w:val="000000"/>
          <w:sz w:val="22"/>
          <w:szCs w:val="22"/>
        </w:rPr>
        <w:t>.</w:t>
      </w:r>
      <w:r w:rsidR="00353C4B">
        <w:rPr>
          <w:rFonts w:ascii="Cambria" w:hAnsi="Cambria"/>
          <w:bCs/>
          <w:color w:val="000000"/>
          <w:sz w:val="22"/>
          <w:szCs w:val="22"/>
        </w:rPr>
        <w:t>(</w:t>
      </w:r>
      <w:proofErr w:type="gramEnd"/>
      <w:r w:rsidR="00353C4B" w:rsidRPr="00353C4B">
        <w:rPr>
          <w:rFonts w:ascii="BWHaasGrotesk-55Roman-Web" w:hAnsi="BWHaasGrotesk-55Roman-Web"/>
          <w:color w:val="000000"/>
        </w:rPr>
        <w:t xml:space="preserve"> </w:t>
      </w:r>
      <w:r w:rsidR="00462E5B" w:rsidRPr="00462E5B">
        <w:rPr>
          <w:rFonts w:asciiTheme="majorHAnsi" w:hAnsiTheme="majorHAnsi"/>
          <w:color w:val="000000"/>
          <w:sz w:val="22"/>
          <w:szCs w:val="22"/>
        </w:rPr>
        <w:t>M</w:t>
      </w:r>
      <w:r w:rsidR="00462E5B">
        <w:rPr>
          <w:rFonts w:asciiTheme="majorHAnsi" w:hAnsiTheme="majorHAnsi"/>
          <w:color w:val="000000"/>
          <w:sz w:val="22"/>
          <w:szCs w:val="22"/>
        </w:rPr>
        <w:t>anufactures and Sells Packaged Drinking W</w:t>
      </w:r>
      <w:r w:rsidR="00353C4B" w:rsidRPr="00462E5B">
        <w:rPr>
          <w:rFonts w:asciiTheme="majorHAnsi" w:hAnsiTheme="majorHAnsi"/>
          <w:color w:val="000000"/>
          <w:sz w:val="22"/>
          <w:szCs w:val="22"/>
        </w:rPr>
        <w:t>ater</w:t>
      </w:r>
      <w:r w:rsidR="002415E1" w:rsidRPr="00462E5B">
        <w:rPr>
          <w:rFonts w:asciiTheme="majorHAnsi" w:hAnsiTheme="majorHAnsi"/>
          <w:color w:val="000000"/>
          <w:sz w:val="22"/>
          <w:szCs w:val="22"/>
        </w:rPr>
        <w:t>).</w:t>
      </w:r>
    </w:p>
    <w:p w:rsidR="00D44B8E" w:rsidRDefault="00D44B8E" w:rsidP="00D44B8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rFonts w:ascii="Cambria" w:hAnsi="Cambria"/>
          <w:bCs/>
          <w:color w:val="000000"/>
          <w:sz w:val="22"/>
          <w:szCs w:val="22"/>
        </w:rPr>
      </w:pPr>
      <w:proofErr w:type="gramStart"/>
      <w:r w:rsidRPr="00D44B8E">
        <w:rPr>
          <w:rFonts w:ascii="Cambria" w:hAnsi="Cambria"/>
          <w:bCs/>
          <w:color w:val="000000"/>
          <w:sz w:val="22"/>
          <w:szCs w:val="22"/>
        </w:rPr>
        <w:t xml:space="preserve">Banner </w:t>
      </w:r>
      <w:r>
        <w:rPr>
          <w:rFonts w:ascii="Cambria" w:hAnsi="Cambria"/>
          <w:bCs/>
          <w:color w:val="000000"/>
          <w:sz w:val="22"/>
          <w:szCs w:val="22"/>
        </w:rPr>
        <w:t xml:space="preserve"> Design</w:t>
      </w:r>
      <w:proofErr w:type="gramEnd"/>
      <w:r>
        <w:rPr>
          <w:rFonts w:ascii="Cambria" w:hAnsi="Cambria"/>
          <w:bCs/>
          <w:color w:val="000000"/>
          <w:sz w:val="22"/>
          <w:szCs w:val="22"/>
        </w:rPr>
        <w:t xml:space="preserve">, </w:t>
      </w:r>
      <w:r w:rsidR="00833981">
        <w:rPr>
          <w:rFonts w:ascii="Cambria" w:hAnsi="Cambria"/>
          <w:bCs/>
          <w:color w:val="000000"/>
          <w:sz w:val="22"/>
          <w:szCs w:val="22"/>
        </w:rPr>
        <w:t xml:space="preserve">Bottle </w:t>
      </w:r>
      <w:r>
        <w:rPr>
          <w:rFonts w:ascii="Cambria" w:hAnsi="Cambria"/>
          <w:bCs/>
          <w:color w:val="000000"/>
          <w:sz w:val="22"/>
          <w:szCs w:val="22"/>
        </w:rPr>
        <w:t xml:space="preserve">Label Design, </w:t>
      </w:r>
      <w:r w:rsidR="002415E1">
        <w:rPr>
          <w:rFonts w:ascii="Cambria" w:hAnsi="Cambria"/>
          <w:bCs/>
          <w:color w:val="000000"/>
          <w:sz w:val="22"/>
          <w:szCs w:val="22"/>
        </w:rPr>
        <w:t xml:space="preserve">(Packaging Design ), </w:t>
      </w:r>
      <w:r w:rsidR="005B79B3">
        <w:rPr>
          <w:rFonts w:ascii="Cambria" w:hAnsi="Cambria"/>
          <w:bCs/>
          <w:color w:val="000000"/>
          <w:sz w:val="22"/>
          <w:szCs w:val="22"/>
        </w:rPr>
        <w:t xml:space="preserve">Brochure Design, </w:t>
      </w:r>
      <w:r>
        <w:rPr>
          <w:rFonts w:ascii="Cambria" w:hAnsi="Cambria"/>
          <w:bCs/>
          <w:color w:val="000000"/>
          <w:sz w:val="22"/>
          <w:szCs w:val="22"/>
        </w:rPr>
        <w:t>Logo Design, Work</w:t>
      </w:r>
      <w:r w:rsidR="00833981">
        <w:rPr>
          <w:rFonts w:ascii="Cambria" w:hAnsi="Cambria"/>
          <w:bCs/>
          <w:color w:val="000000"/>
          <w:sz w:val="22"/>
          <w:szCs w:val="22"/>
        </w:rPr>
        <w:t>ing</w:t>
      </w:r>
      <w:r w:rsidR="00E65159">
        <w:rPr>
          <w:rFonts w:ascii="Cambria" w:hAnsi="Cambria"/>
          <w:bCs/>
          <w:color w:val="000000"/>
          <w:sz w:val="22"/>
          <w:szCs w:val="22"/>
        </w:rPr>
        <w:t xml:space="preserve"> w</w:t>
      </w:r>
      <w:r>
        <w:rPr>
          <w:rFonts w:ascii="Cambria" w:hAnsi="Cambria"/>
          <w:bCs/>
          <w:color w:val="000000"/>
          <w:sz w:val="22"/>
          <w:szCs w:val="22"/>
        </w:rPr>
        <w:t>ith Digital Marketing</w:t>
      </w:r>
      <w:r w:rsidR="005B79B3">
        <w:rPr>
          <w:rFonts w:ascii="Cambria" w:hAnsi="Cambria"/>
          <w:bCs/>
          <w:color w:val="000000"/>
          <w:sz w:val="22"/>
          <w:szCs w:val="22"/>
        </w:rPr>
        <w:t>.</w:t>
      </w:r>
    </w:p>
    <w:p w:rsidR="00D44B8E" w:rsidRPr="00D44B8E" w:rsidRDefault="00D44B8E" w:rsidP="00D44B8E">
      <w:pPr>
        <w:pStyle w:val="ListParagraph"/>
        <w:autoSpaceDE w:val="0"/>
        <w:autoSpaceDN w:val="0"/>
        <w:adjustRightInd w:val="0"/>
        <w:spacing w:line="276" w:lineRule="auto"/>
        <w:rPr>
          <w:rFonts w:ascii="Cambria" w:hAnsi="Cambria"/>
          <w:bCs/>
          <w:color w:val="000000"/>
          <w:sz w:val="22"/>
          <w:szCs w:val="22"/>
        </w:rPr>
      </w:pPr>
    </w:p>
    <w:p w:rsidR="00153978" w:rsidRPr="00462E5B" w:rsidRDefault="00D71BD6" w:rsidP="00153978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Theme="majorHAnsi" w:hAnsiTheme="majorHAnsi"/>
          <w:bCs/>
          <w:color w:val="000000"/>
          <w:sz w:val="22"/>
          <w:szCs w:val="22"/>
        </w:rPr>
      </w:pPr>
      <w:r w:rsidRPr="00153978">
        <w:rPr>
          <w:rFonts w:ascii="Cambria" w:hAnsi="Cambria"/>
          <w:bCs/>
          <w:color w:val="000000"/>
          <w:sz w:val="22"/>
          <w:szCs w:val="22"/>
        </w:rPr>
        <w:t xml:space="preserve">Worked for 1 year as a Graphic Designer at </w:t>
      </w:r>
      <w:proofErr w:type="spellStart"/>
      <w:proofErr w:type="gramStart"/>
      <w:r w:rsidRPr="00153978">
        <w:rPr>
          <w:rFonts w:ascii="Cambria" w:hAnsi="Cambria"/>
          <w:bCs/>
          <w:color w:val="000000"/>
          <w:sz w:val="22"/>
          <w:szCs w:val="22"/>
        </w:rPr>
        <w:t>Colourcrust</w:t>
      </w:r>
      <w:proofErr w:type="spellEnd"/>
      <w:r w:rsidRPr="00153978">
        <w:rPr>
          <w:rFonts w:ascii="Cambria" w:hAnsi="Cambria"/>
          <w:bCs/>
          <w:color w:val="000000"/>
          <w:sz w:val="22"/>
          <w:szCs w:val="22"/>
        </w:rPr>
        <w:t xml:space="preserve">  Prints</w:t>
      </w:r>
      <w:proofErr w:type="gramEnd"/>
      <w:r w:rsidRPr="00153978">
        <w:rPr>
          <w:rFonts w:ascii="Cambria" w:hAnsi="Cambria"/>
          <w:bCs/>
          <w:color w:val="000000"/>
          <w:sz w:val="22"/>
          <w:szCs w:val="22"/>
        </w:rPr>
        <w:t xml:space="preserve"> </w:t>
      </w:r>
      <w:proofErr w:type="spellStart"/>
      <w:r w:rsidRPr="00153978">
        <w:rPr>
          <w:rFonts w:ascii="Cambria" w:hAnsi="Cambria"/>
          <w:bCs/>
          <w:color w:val="000000"/>
          <w:sz w:val="22"/>
          <w:szCs w:val="22"/>
        </w:rPr>
        <w:t>Pvt</w:t>
      </w:r>
      <w:proofErr w:type="spellEnd"/>
      <w:r w:rsidRPr="00153978">
        <w:rPr>
          <w:rFonts w:ascii="Cambria" w:hAnsi="Cambria"/>
          <w:bCs/>
          <w:color w:val="000000"/>
          <w:sz w:val="22"/>
          <w:szCs w:val="22"/>
        </w:rPr>
        <w:t xml:space="preserve"> Ltd</w:t>
      </w:r>
      <w:r w:rsidR="00153978" w:rsidRPr="00153978">
        <w:rPr>
          <w:rFonts w:ascii="BWHaasGrotesk-55Roman-Web" w:hAnsi="BWHaasGrotesk-55Roman-Web"/>
          <w:color w:val="000000"/>
        </w:rPr>
        <w:t xml:space="preserve"> </w:t>
      </w:r>
      <w:r w:rsidR="00462E5B" w:rsidRPr="00462E5B">
        <w:rPr>
          <w:rFonts w:asciiTheme="majorHAnsi" w:hAnsiTheme="majorHAnsi"/>
          <w:color w:val="000000"/>
          <w:sz w:val="22"/>
          <w:szCs w:val="22"/>
        </w:rPr>
        <w:t>(Online &amp; O</w:t>
      </w:r>
      <w:r w:rsidR="00153978" w:rsidRPr="00462E5B">
        <w:rPr>
          <w:rFonts w:asciiTheme="majorHAnsi" w:hAnsiTheme="majorHAnsi"/>
          <w:color w:val="000000"/>
          <w:sz w:val="22"/>
          <w:szCs w:val="22"/>
        </w:rPr>
        <w:t>ffline Retail Services).</w:t>
      </w:r>
    </w:p>
    <w:p w:rsidR="00D44B8E" w:rsidRPr="00153978" w:rsidRDefault="00D44B8E" w:rsidP="00D44B8E">
      <w:pPr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rFonts w:ascii="Cambria" w:hAnsi="Cambria"/>
          <w:bCs/>
          <w:color w:val="000000"/>
          <w:sz w:val="22"/>
          <w:szCs w:val="22"/>
        </w:rPr>
      </w:pPr>
      <w:r w:rsidRPr="00153978">
        <w:rPr>
          <w:rFonts w:ascii="Cambria" w:hAnsi="Cambria"/>
          <w:bCs/>
          <w:color w:val="000000"/>
          <w:sz w:val="22"/>
          <w:szCs w:val="22"/>
        </w:rPr>
        <w:t>Mobile Back Cover Design.</w:t>
      </w:r>
    </w:p>
    <w:p w:rsidR="00D71BD6" w:rsidRPr="00D44B8E" w:rsidRDefault="00D71BD6" w:rsidP="00D44B8E">
      <w:pPr>
        <w:pStyle w:val="ListParagraph"/>
        <w:autoSpaceDE w:val="0"/>
        <w:autoSpaceDN w:val="0"/>
        <w:adjustRightInd w:val="0"/>
        <w:spacing w:line="276" w:lineRule="auto"/>
        <w:rPr>
          <w:rFonts w:ascii="Cambria" w:hAnsi="Cambria"/>
          <w:bCs/>
          <w:color w:val="000000"/>
          <w:sz w:val="22"/>
          <w:szCs w:val="22"/>
        </w:rPr>
      </w:pPr>
      <w:r w:rsidRPr="00D44B8E">
        <w:rPr>
          <w:rFonts w:ascii="Cambria" w:hAnsi="Cambria"/>
          <w:bCs/>
          <w:color w:val="000000"/>
          <w:sz w:val="22"/>
          <w:szCs w:val="22"/>
        </w:rPr>
        <w:t xml:space="preserve"> </w:t>
      </w:r>
    </w:p>
    <w:p w:rsidR="00291091" w:rsidRDefault="00D71BD6" w:rsidP="00D71BD6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Worked for 6 month as a Graphic Designer at IACM </w:t>
      </w:r>
      <w:proofErr w:type="spellStart"/>
      <w:r>
        <w:rPr>
          <w:rFonts w:ascii="Cambria" w:hAnsi="Cambria"/>
          <w:bCs/>
          <w:color w:val="000000"/>
          <w:sz w:val="22"/>
          <w:szCs w:val="22"/>
        </w:rPr>
        <w:t>SmartLearn</w:t>
      </w:r>
      <w:proofErr w:type="spellEnd"/>
      <w:r>
        <w:rPr>
          <w:rFonts w:ascii="Cambria" w:hAnsi="Cambria"/>
          <w:bCs/>
          <w:color w:val="000000"/>
          <w:sz w:val="22"/>
          <w:szCs w:val="22"/>
        </w:rPr>
        <w:t xml:space="preserve"> Ltd</w:t>
      </w:r>
      <w:proofErr w:type="gramStart"/>
      <w:r>
        <w:rPr>
          <w:rFonts w:ascii="Cambria" w:hAnsi="Cambria"/>
          <w:bCs/>
          <w:color w:val="000000"/>
          <w:sz w:val="22"/>
          <w:szCs w:val="22"/>
        </w:rPr>
        <w:t>.</w:t>
      </w:r>
      <w:r w:rsidR="00995847">
        <w:rPr>
          <w:rFonts w:ascii="Cambria" w:hAnsi="Cambria"/>
          <w:bCs/>
          <w:color w:val="000000"/>
          <w:sz w:val="22"/>
          <w:szCs w:val="22"/>
        </w:rPr>
        <w:t>(</w:t>
      </w:r>
      <w:proofErr w:type="gramEnd"/>
      <w:r w:rsidR="00995847">
        <w:rPr>
          <w:rFonts w:ascii="Cambria" w:hAnsi="Cambria"/>
          <w:bCs/>
          <w:color w:val="000000"/>
          <w:sz w:val="22"/>
          <w:szCs w:val="22"/>
        </w:rPr>
        <w:t>Institutes –Educational, Training).</w:t>
      </w:r>
    </w:p>
    <w:p w:rsidR="00D44B8E" w:rsidRPr="00D44B8E" w:rsidRDefault="00D44B8E" w:rsidP="00D44B8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rFonts w:ascii="Cambria" w:hAnsi="Cambria"/>
          <w:bCs/>
          <w:color w:val="000000"/>
          <w:sz w:val="22"/>
          <w:szCs w:val="22"/>
        </w:rPr>
      </w:pPr>
      <w:proofErr w:type="gramStart"/>
      <w:r w:rsidRPr="00D44B8E">
        <w:rPr>
          <w:rFonts w:ascii="Cambria" w:hAnsi="Cambria"/>
          <w:bCs/>
          <w:color w:val="000000"/>
          <w:sz w:val="22"/>
          <w:szCs w:val="22"/>
        </w:rPr>
        <w:t>Worked  as</w:t>
      </w:r>
      <w:proofErr w:type="gramEnd"/>
      <w:r w:rsidRPr="00D44B8E">
        <w:rPr>
          <w:rFonts w:ascii="Cambria" w:hAnsi="Cambria"/>
          <w:bCs/>
          <w:color w:val="000000"/>
          <w:sz w:val="22"/>
          <w:szCs w:val="22"/>
        </w:rPr>
        <w:t xml:space="preserve"> a </w:t>
      </w:r>
      <w:proofErr w:type="spellStart"/>
      <w:r w:rsidRPr="00D44B8E">
        <w:rPr>
          <w:rFonts w:ascii="Cambria" w:hAnsi="Cambria"/>
          <w:bCs/>
          <w:color w:val="000000"/>
          <w:sz w:val="22"/>
          <w:szCs w:val="22"/>
        </w:rPr>
        <w:t>Dtp</w:t>
      </w:r>
      <w:proofErr w:type="spellEnd"/>
      <w:r w:rsidRPr="00D44B8E">
        <w:rPr>
          <w:rFonts w:ascii="Cambria" w:hAnsi="Cambria"/>
          <w:bCs/>
          <w:color w:val="000000"/>
          <w:sz w:val="22"/>
          <w:szCs w:val="22"/>
        </w:rPr>
        <w:t xml:space="preserve"> Operator</w:t>
      </w:r>
      <w:r>
        <w:rPr>
          <w:rFonts w:ascii="Cambria" w:hAnsi="Cambria"/>
          <w:bCs/>
          <w:color w:val="000000"/>
          <w:sz w:val="22"/>
          <w:szCs w:val="22"/>
        </w:rPr>
        <w:t xml:space="preserve">. </w:t>
      </w:r>
    </w:p>
    <w:p w:rsidR="00D44B8E" w:rsidRPr="00D71BD6" w:rsidRDefault="00D44B8E" w:rsidP="00D44B8E">
      <w:pPr>
        <w:autoSpaceDE w:val="0"/>
        <w:autoSpaceDN w:val="0"/>
        <w:adjustRightInd w:val="0"/>
        <w:spacing w:line="276" w:lineRule="auto"/>
        <w:ind w:left="720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 </w:t>
      </w:r>
    </w:p>
    <w:p w:rsidR="0052649B" w:rsidRPr="0052649B" w:rsidRDefault="008B56D3" w:rsidP="0052649B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Theme="majorHAnsi" w:hAnsiTheme="majorHAnsi" w:cstheme="minorHAnsi"/>
          <w:bCs/>
          <w:color w:val="000000"/>
          <w:sz w:val="22"/>
          <w:szCs w:val="22"/>
        </w:rPr>
      </w:pPr>
      <w:r w:rsidRPr="00742F0C">
        <w:rPr>
          <w:rFonts w:ascii="Cambria" w:hAnsi="Cambria"/>
          <w:bCs/>
          <w:color w:val="000000"/>
          <w:sz w:val="22"/>
          <w:szCs w:val="22"/>
        </w:rPr>
        <w:lastRenderedPageBreak/>
        <w:t>Worked</w:t>
      </w:r>
      <w:r w:rsidR="002754E9">
        <w:rPr>
          <w:rFonts w:ascii="Cambria" w:hAnsi="Cambria"/>
          <w:bCs/>
          <w:color w:val="000000"/>
          <w:sz w:val="22"/>
          <w:szCs w:val="22"/>
        </w:rPr>
        <w:t xml:space="preserve"> for 3</w:t>
      </w:r>
      <w:r w:rsidR="008551A4">
        <w:rPr>
          <w:rFonts w:ascii="Cambria" w:hAnsi="Cambria"/>
          <w:bCs/>
          <w:color w:val="000000"/>
          <w:sz w:val="22"/>
          <w:szCs w:val="22"/>
        </w:rPr>
        <w:t xml:space="preserve"> month</w:t>
      </w:r>
      <w:r w:rsidR="001650DE"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Pr="00742F0C">
        <w:rPr>
          <w:rFonts w:ascii="Cambria" w:hAnsi="Cambria"/>
          <w:bCs/>
          <w:color w:val="000000"/>
          <w:sz w:val="22"/>
          <w:szCs w:val="22"/>
        </w:rPr>
        <w:t>as a Graphic De</w:t>
      </w:r>
      <w:r w:rsidR="00833A62" w:rsidRPr="00742F0C">
        <w:rPr>
          <w:rFonts w:ascii="Cambria" w:hAnsi="Cambria"/>
          <w:bCs/>
          <w:color w:val="000000"/>
          <w:sz w:val="22"/>
          <w:szCs w:val="22"/>
        </w:rPr>
        <w:t xml:space="preserve">signer at Brands Academy </w:t>
      </w:r>
      <w:proofErr w:type="spellStart"/>
      <w:r w:rsidR="00833A62" w:rsidRPr="00742F0C">
        <w:rPr>
          <w:rFonts w:ascii="Cambria" w:hAnsi="Cambria"/>
          <w:bCs/>
          <w:color w:val="000000"/>
          <w:sz w:val="22"/>
          <w:szCs w:val="22"/>
        </w:rPr>
        <w:t>Pvt</w:t>
      </w:r>
      <w:proofErr w:type="spellEnd"/>
      <w:r w:rsidR="00833A62" w:rsidRPr="00742F0C">
        <w:rPr>
          <w:rFonts w:ascii="Cambria" w:hAnsi="Cambria"/>
          <w:bCs/>
          <w:color w:val="000000"/>
          <w:sz w:val="22"/>
          <w:szCs w:val="22"/>
        </w:rPr>
        <w:t xml:space="preserve"> L</w:t>
      </w:r>
      <w:r w:rsidR="00B74D5A" w:rsidRPr="00742F0C">
        <w:rPr>
          <w:rFonts w:ascii="Cambria" w:hAnsi="Cambria"/>
          <w:bCs/>
          <w:color w:val="000000"/>
          <w:sz w:val="22"/>
          <w:szCs w:val="22"/>
        </w:rPr>
        <w:t>td.</w:t>
      </w:r>
      <w:r w:rsidR="0052649B" w:rsidRPr="0052649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52649B" w:rsidRPr="0052649B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(</w:t>
      </w:r>
      <w:r w:rsidR="0052649B" w:rsidRPr="0052649B">
        <w:rPr>
          <w:rFonts w:asciiTheme="majorHAnsi" w:hAnsiTheme="majorHAnsi" w:cstheme="minorHAnsi"/>
          <w:bCs/>
          <w:color w:val="222222"/>
          <w:sz w:val="22"/>
          <w:szCs w:val="22"/>
          <w:shd w:val="clear" w:color="auto" w:fill="FFFFFF"/>
        </w:rPr>
        <w:t>Brand</w:t>
      </w:r>
      <w:r w:rsidR="0052649B" w:rsidRPr="0052649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="0052649B" w:rsidRPr="0052649B">
        <w:rPr>
          <w:rFonts w:asciiTheme="majorHAnsi" w:hAnsiTheme="majorHAnsi" w:cstheme="minorHAnsi"/>
          <w:color w:val="222222"/>
          <w:sz w:val="22"/>
          <w:szCs w:val="22"/>
          <w:shd w:val="clear" w:color="auto" w:fill="FFFFFF"/>
        </w:rPr>
        <w:t>Management Consultancy firm)</w:t>
      </w:r>
      <w:r w:rsidR="0052649B">
        <w:rPr>
          <w:rFonts w:asciiTheme="majorHAnsi" w:hAnsiTheme="majorHAnsi" w:cstheme="minorHAnsi"/>
          <w:color w:val="222222"/>
          <w:sz w:val="22"/>
          <w:szCs w:val="22"/>
          <w:shd w:val="clear" w:color="auto" w:fill="FFFFFF"/>
        </w:rPr>
        <w:t>.</w:t>
      </w:r>
    </w:p>
    <w:p w:rsidR="00995847" w:rsidRPr="00EB4D41" w:rsidRDefault="00D44B8E" w:rsidP="00EB4D4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Logo Design, Brochure Design, Backdrop and Standee.</w:t>
      </w:r>
    </w:p>
    <w:p w:rsidR="00B207D7" w:rsidRPr="00B207D7" w:rsidRDefault="00B207D7" w:rsidP="00B207D7">
      <w:pPr>
        <w:autoSpaceDE w:val="0"/>
        <w:autoSpaceDN w:val="0"/>
        <w:adjustRightInd w:val="0"/>
        <w:spacing w:line="276" w:lineRule="auto"/>
        <w:ind w:left="720"/>
        <w:rPr>
          <w:rFonts w:ascii="Cambria" w:hAnsi="Cambria"/>
          <w:bCs/>
          <w:color w:val="000000"/>
          <w:sz w:val="22"/>
          <w:szCs w:val="22"/>
        </w:rPr>
      </w:pPr>
    </w:p>
    <w:p w:rsidR="009604B0" w:rsidRPr="005222C7" w:rsidRDefault="009604B0" w:rsidP="009604B0">
      <w:pPr>
        <w:pBdr>
          <w:top w:val="threeDEngrave" w:sz="12" w:space="1" w:color="auto"/>
        </w:pBdr>
        <w:rPr>
          <w:rFonts w:cs="Arial"/>
          <w:b/>
          <w:szCs w:val="24"/>
          <w:u w:val="thick"/>
        </w:rPr>
      </w:pPr>
    </w:p>
    <w:p w:rsidR="0053020C" w:rsidRPr="005222C7" w:rsidRDefault="00673776" w:rsidP="00FB2273">
      <w:pPr>
        <w:rPr>
          <w:rFonts w:ascii="Cambria" w:hAnsi="Cambria" w:cs="Arial"/>
          <w:b/>
          <w:sz w:val="22"/>
          <w:szCs w:val="22"/>
          <w:u w:val="single"/>
        </w:rPr>
      </w:pPr>
      <w:r w:rsidRPr="005222C7">
        <w:rPr>
          <w:rFonts w:ascii="Cambria" w:hAnsi="Cambria" w:cs="Arial"/>
          <w:b/>
          <w:sz w:val="22"/>
          <w:szCs w:val="22"/>
          <w:u w:val="single"/>
        </w:rPr>
        <w:t>SOFTWARE SKILLS</w:t>
      </w:r>
    </w:p>
    <w:p w:rsidR="007E0838" w:rsidRPr="00B24FF1" w:rsidRDefault="007E0838" w:rsidP="00FB2273">
      <w:pPr>
        <w:rPr>
          <w:rFonts w:ascii="Cambria" w:hAnsi="Cambria" w:cs="Arial"/>
          <w:sz w:val="22"/>
          <w:szCs w:val="22"/>
          <w:u w:val="single"/>
        </w:rPr>
      </w:pPr>
    </w:p>
    <w:p w:rsidR="00C54558" w:rsidRPr="0055677D" w:rsidRDefault="00C54558" w:rsidP="000C1021">
      <w:pPr>
        <w:numPr>
          <w:ilvl w:val="0"/>
          <w:numId w:val="7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EF0968">
        <w:rPr>
          <w:rFonts w:ascii="Cambria" w:hAnsi="Cambria"/>
          <w:color w:val="000000"/>
          <w:sz w:val="22"/>
          <w:szCs w:val="22"/>
        </w:rPr>
        <w:t>MS Office</w:t>
      </w:r>
      <w:r w:rsidR="00E11957">
        <w:rPr>
          <w:rFonts w:ascii="Cambria" w:hAnsi="Cambria"/>
          <w:color w:val="000000"/>
          <w:sz w:val="22"/>
          <w:szCs w:val="22"/>
        </w:rPr>
        <w:tab/>
      </w:r>
      <w:r w:rsidR="00E11957">
        <w:rPr>
          <w:rFonts w:ascii="Cambria" w:hAnsi="Cambria"/>
          <w:color w:val="000000"/>
          <w:sz w:val="22"/>
          <w:szCs w:val="22"/>
        </w:rPr>
        <w:tab/>
      </w:r>
      <w:r w:rsidR="00E11957">
        <w:rPr>
          <w:rFonts w:ascii="Cambria" w:hAnsi="Cambria"/>
          <w:color w:val="000000"/>
          <w:sz w:val="22"/>
          <w:szCs w:val="22"/>
        </w:rPr>
        <w:tab/>
      </w:r>
      <w:r w:rsidR="00E11957">
        <w:rPr>
          <w:rFonts w:ascii="Cambria" w:hAnsi="Cambria"/>
          <w:color w:val="000000"/>
          <w:sz w:val="22"/>
          <w:szCs w:val="22"/>
        </w:rPr>
        <w:tab/>
      </w:r>
      <w:r w:rsidR="00E11957">
        <w:rPr>
          <w:rFonts w:ascii="Cambria" w:hAnsi="Cambria"/>
          <w:color w:val="000000"/>
          <w:sz w:val="22"/>
          <w:szCs w:val="22"/>
        </w:rPr>
        <w:tab/>
      </w:r>
      <w:r w:rsidR="00B273F8" w:rsidRPr="0055677D">
        <w:rPr>
          <w:rFonts w:ascii="Cambria" w:hAnsi="Cambria"/>
          <w:sz w:val="22"/>
          <w:szCs w:val="22"/>
        </w:rPr>
        <w:t>: -</w:t>
      </w:r>
      <w:r w:rsidR="004802D8">
        <w:rPr>
          <w:rFonts w:ascii="Cambria" w:hAnsi="Cambria"/>
          <w:color w:val="000000"/>
          <w:sz w:val="22"/>
          <w:szCs w:val="22"/>
        </w:rPr>
        <w:tab/>
      </w:r>
      <w:r w:rsidR="00850C92" w:rsidRPr="00EF0968">
        <w:rPr>
          <w:rFonts w:ascii="Cambria" w:hAnsi="Cambria"/>
          <w:color w:val="000000"/>
          <w:sz w:val="22"/>
          <w:szCs w:val="22"/>
        </w:rPr>
        <w:t xml:space="preserve">Ms </w:t>
      </w:r>
      <w:r w:rsidRPr="00EF0968">
        <w:rPr>
          <w:rFonts w:ascii="Cambria" w:hAnsi="Cambria"/>
          <w:color w:val="000000"/>
          <w:sz w:val="22"/>
          <w:szCs w:val="22"/>
        </w:rPr>
        <w:t>Word,</w:t>
      </w:r>
      <w:r w:rsidR="00850C92" w:rsidRPr="00EF0968">
        <w:rPr>
          <w:rFonts w:ascii="Cambria" w:hAnsi="Cambria"/>
          <w:color w:val="000000"/>
          <w:sz w:val="22"/>
          <w:szCs w:val="22"/>
        </w:rPr>
        <w:t xml:space="preserve"> </w:t>
      </w:r>
      <w:r w:rsidRPr="00EF0968">
        <w:rPr>
          <w:rFonts w:ascii="Cambria" w:hAnsi="Cambria"/>
          <w:color w:val="000000"/>
          <w:sz w:val="22"/>
          <w:szCs w:val="22"/>
        </w:rPr>
        <w:t>Ms</w:t>
      </w:r>
      <w:r w:rsidR="00850C92" w:rsidRPr="00EF0968">
        <w:rPr>
          <w:rFonts w:ascii="Cambria" w:hAnsi="Cambria"/>
          <w:color w:val="000000"/>
          <w:sz w:val="22"/>
          <w:szCs w:val="22"/>
        </w:rPr>
        <w:t xml:space="preserve"> Excel, </w:t>
      </w:r>
      <w:r w:rsidRPr="00EF0968">
        <w:rPr>
          <w:rFonts w:ascii="Cambria" w:hAnsi="Cambria"/>
          <w:color w:val="000000"/>
          <w:sz w:val="22"/>
          <w:szCs w:val="22"/>
        </w:rPr>
        <w:t>Ms</w:t>
      </w:r>
      <w:r w:rsidR="00850C92" w:rsidRPr="00EF0968">
        <w:rPr>
          <w:rFonts w:ascii="Cambria" w:hAnsi="Cambria"/>
          <w:color w:val="000000"/>
          <w:sz w:val="22"/>
          <w:szCs w:val="22"/>
        </w:rPr>
        <w:t xml:space="preserve"> </w:t>
      </w:r>
      <w:r w:rsidRPr="00EF0968">
        <w:rPr>
          <w:rFonts w:ascii="Cambria" w:hAnsi="Cambria"/>
          <w:color w:val="000000"/>
          <w:sz w:val="22"/>
          <w:szCs w:val="22"/>
        </w:rPr>
        <w:t>PowerPoint</w:t>
      </w:r>
    </w:p>
    <w:p w:rsidR="00085B2D" w:rsidRPr="00085B2D" w:rsidRDefault="00D01381" w:rsidP="00085B2D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76" w:lineRule="auto"/>
        <w:rPr>
          <w:color w:val="000000"/>
          <w:szCs w:val="24"/>
        </w:rPr>
      </w:pPr>
      <w:r>
        <w:rPr>
          <w:rFonts w:ascii="Cambria" w:hAnsi="Cambria"/>
          <w:bCs/>
          <w:color w:val="000000"/>
          <w:sz w:val="22"/>
          <w:szCs w:val="22"/>
        </w:rPr>
        <w:t>Graphics</w:t>
      </w:r>
      <w:r w:rsidR="00C54558" w:rsidRPr="00B24FF1"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="0085188E">
        <w:rPr>
          <w:rFonts w:ascii="Cambria" w:hAnsi="Cambria"/>
          <w:bCs/>
          <w:color w:val="000000"/>
          <w:sz w:val="22"/>
          <w:szCs w:val="22"/>
        </w:rPr>
        <w:t xml:space="preserve">  </w:t>
      </w:r>
      <w:r w:rsidR="0085188E">
        <w:rPr>
          <w:rFonts w:ascii="Cambria" w:hAnsi="Cambria"/>
          <w:bCs/>
          <w:color w:val="000000"/>
          <w:sz w:val="22"/>
          <w:szCs w:val="22"/>
        </w:rPr>
        <w:tab/>
      </w:r>
      <w:r w:rsidR="0085188E">
        <w:rPr>
          <w:rFonts w:ascii="Cambria" w:hAnsi="Cambria"/>
          <w:bCs/>
          <w:color w:val="000000"/>
          <w:sz w:val="22"/>
          <w:szCs w:val="22"/>
        </w:rPr>
        <w:tab/>
      </w:r>
      <w:r w:rsidR="0085188E">
        <w:rPr>
          <w:rFonts w:ascii="Cambria" w:hAnsi="Cambria"/>
          <w:bCs/>
          <w:color w:val="000000"/>
          <w:sz w:val="22"/>
          <w:szCs w:val="22"/>
        </w:rPr>
        <w:tab/>
      </w:r>
      <w:r w:rsidR="00E11957">
        <w:rPr>
          <w:b/>
          <w:bCs/>
          <w:color w:val="000000"/>
          <w:szCs w:val="24"/>
        </w:rPr>
        <w:tab/>
      </w:r>
      <w:r w:rsidR="00E11957">
        <w:rPr>
          <w:b/>
          <w:bCs/>
          <w:color w:val="000000"/>
          <w:szCs w:val="24"/>
        </w:rPr>
        <w:tab/>
      </w:r>
      <w:r w:rsidR="004802D8">
        <w:rPr>
          <w:rFonts w:ascii="Cambria" w:hAnsi="Cambria"/>
          <w:bCs/>
          <w:color w:val="000000"/>
          <w:sz w:val="22"/>
          <w:szCs w:val="22"/>
        </w:rPr>
        <w:t>:  -</w:t>
      </w:r>
      <w:r w:rsidR="004802D8">
        <w:rPr>
          <w:rFonts w:ascii="Cambria" w:hAnsi="Cambria"/>
          <w:bCs/>
          <w:color w:val="000000"/>
          <w:sz w:val="22"/>
          <w:szCs w:val="22"/>
        </w:rPr>
        <w:tab/>
      </w:r>
      <w:r w:rsidR="00C54558" w:rsidRPr="00B24FF1">
        <w:rPr>
          <w:rFonts w:ascii="Cambria" w:hAnsi="Cambria"/>
          <w:color w:val="000000"/>
          <w:sz w:val="22"/>
          <w:szCs w:val="22"/>
        </w:rPr>
        <w:t xml:space="preserve">Adobe Photoshop, </w:t>
      </w:r>
      <w:r w:rsidR="00085B2D">
        <w:rPr>
          <w:rFonts w:ascii="Cambria" w:hAnsi="Cambria"/>
          <w:color w:val="000000"/>
          <w:sz w:val="22"/>
          <w:szCs w:val="22"/>
        </w:rPr>
        <w:t xml:space="preserve">Adobe </w:t>
      </w:r>
      <w:r w:rsidR="00887C5F" w:rsidRPr="00B24FF1">
        <w:rPr>
          <w:rFonts w:ascii="Cambria" w:hAnsi="Cambria"/>
          <w:color w:val="000000"/>
          <w:sz w:val="22"/>
          <w:szCs w:val="22"/>
        </w:rPr>
        <w:t>I</w:t>
      </w:r>
      <w:r w:rsidR="00835F6C" w:rsidRPr="00B24FF1">
        <w:rPr>
          <w:rFonts w:ascii="Cambria" w:hAnsi="Cambria"/>
          <w:color w:val="000000"/>
          <w:sz w:val="22"/>
          <w:szCs w:val="22"/>
        </w:rPr>
        <w:t>llustrator</w:t>
      </w:r>
      <w:r w:rsidR="00B273F8" w:rsidRPr="00B24FF1">
        <w:rPr>
          <w:rFonts w:ascii="Cambria" w:hAnsi="Cambria"/>
          <w:color w:val="000000"/>
          <w:sz w:val="22"/>
          <w:szCs w:val="22"/>
        </w:rPr>
        <w:t>,</w:t>
      </w:r>
      <w:r w:rsidR="007E0838" w:rsidRPr="00B24FF1">
        <w:rPr>
          <w:rFonts w:ascii="Cambria" w:hAnsi="Cambria"/>
          <w:color w:val="000000"/>
          <w:sz w:val="22"/>
          <w:szCs w:val="22"/>
        </w:rPr>
        <w:t xml:space="preserve"> </w:t>
      </w:r>
      <w:r w:rsidR="00B273F8" w:rsidRPr="00B24FF1">
        <w:rPr>
          <w:rFonts w:ascii="Cambria" w:hAnsi="Cambria"/>
          <w:color w:val="000000"/>
          <w:sz w:val="22"/>
          <w:szCs w:val="22"/>
        </w:rPr>
        <w:t>Corel</w:t>
      </w:r>
      <w:r w:rsidR="00085B2D">
        <w:rPr>
          <w:rFonts w:ascii="Cambria" w:hAnsi="Cambria"/>
          <w:color w:val="000000"/>
          <w:sz w:val="22"/>
          <w:szCs w:val="22"/>
        </w:rPr>
        <w:t xml:space="preserve">         </w:t>
      </w:r>
    </w:p>
    <w:p w:rsidR="00B207D7" w:rsidRDefault="00C54558" w:rsidP="00995847">
      <w:pPr>
        <w:suppressAutoHyphens w:val="0"/>
        <w:autoSpaceDE w:val="0"/>
        <w:autoSpaceDN w:val="0"/>
        <w:adjustRightInd w:val="0"/>
        <w:spacing w:line="276" w:lineRule="auto"/>
        <w:ind w:left="5760"/>
        <w:rPr>
          <w:color w:val="000000"/>
          <w:szCs w:val="24"/>
        </w:rPr>
      </w:pPr>
      <w:r w:rsidRPr="00B24FF1">
        <w:rPr>
          <w:rFonts w:ascii="Cambria" w:hAnsi="Cambria"/>
          <w:color w:val="000000"/>
          <w:sz w:val="22"/>
          <w:szCs w:val="22"/>
        </w:rPr>
        <w:t>Draw</w:t>
      </w:r>
      <w:r w:rsidR="00085B2D">
        <w:rPr>
          <w:rFonts w:ascii="Cambria" w:hAnsi="Cambria"/>
          <w:color w:val="000000"/>
          <w:sz w:val="22"/>
          <w:szCs w:val="22"/>
        </w:rPr>
        <w:t xml:space="preserve">, </w:t>
      </w:r>
      <w:proofErr w:type="spellStart"/>
      <w:r w:rsidR="00137CEA" w:rsidRPr="00085B2D">
        <w:rPr>
          <w:rFonts w:ascii="Cambria" w:hAnsi="Cambria"/>
          <w:color w:val="000000"/>
          <w:sz w:val="22"/>
          <w:szCs w:val="22"/>
        </w:rPr>
        <w:t>Filmora</w:t>
      </w:r>
      <w:proofErr w:type="spellEnd"/>
      <w:r w:rsidR="00137CEA" w:rsidRPr="00085B2D">
        <w:rPr>
          <w:rFonts w:ascii="Cambria" w:hAnsi="Cambria"/>
          <w:color w:val="000000"/>
          <w:sz w:val="22"/>
          <w:szCs w:val="22"/>
        </w:rPr>
        <w:t xml:space="preserve">, </w:t>
      </w:r>
      <w:proofErr w:type="spellStart"/>
      <w:r w:rsidR="00137CEA" w:rsidRPr="00085B2D">
        <w:rPr>
          <w:rFonts w:ascii="Cambria" w:hAnsi="Cambria"/>
          <w:color w:val="000000"/>
          <w:sz w:val="22"/>
          <w:szCs w:val="22"/>
        </w:rPr>
        <w:t>Canva</w:t>
      </w:r>
      <w:proofErr w:type="spellEnd"/>
      <w:r w:rsidR="00AB3929">
        <w:rPr>
          <w:rFonts w:ascii="Cambria" w:hAnsi="Cambria"/>
          <w:color w:val="000000"/>
          <w:sz w:val="22"/>
          <w:szCs w:val="22"/>
        </w:rPr>
        <w:t xml:space="preserve">, Email Marketing, </w:t>
      </w:r>
      <w:proofErr w:type="spellStart"/>
      <w:proofErr w:type="gramStart"/>
      <w:r w:rsidR="00AB3929">
        <w:rPr>
          <w:rFonts w:ascii="Cambria" w:hAnsi="Cambria"/>
          <w:color w:val="000000"/>
          <w:sz w:val="22"/>
          <w:szCs w:val="22"/>
        </w:rPr>
        <w:t>MailChimp</w:t>
      </w:r>
      <w:proofErr w:type="spellEnd"/>
      <w:proofErr w:type="gramEnd"/>
      <w:r w:rsidR="002C5C53">
        <w:rPr>
          <w:rFonts w:ascii="Cambria" w:hAnsi="Cambria"/>
          <w:color w:val="000000"/>
          <w:sz w:val="22"/>
          <w:szCs w:val="22"/>
        </w:rPr>
        <w:t>.</w:t>
      </w:r>
    </w:p>
    <w:p w:rsidR="00995847" w:rsidRPr="00995847" w:rsidRDefault="00995847" w:rsidP="00995847">
      <w:pPr>
        <w:suppressAutoHyphens w:val="0"/>
        <w:autoSpaceDE w:val="0"/>
        <w:autoSpaceDN w:val="0"/>
        <w:adjustRightInd w:val="0"/>
        <w:spacing w:line="276" w:lineRule="auto"/>
        <w:ind w:left="5760"/>
        <w:rPr>
          <w:color w:val="000000"/>
          <w:szCs w:val="24"/>
        </w:rPr>
      </w:pPr>
    </w:p>
    <w:p w:rsidR="00C54558" w:rsidRDefault="00C54558" w:rsidP="002B71A7">
      <w:pPr>
        <w:pBdr>
          <w:top w:val="threeDEngrave" w:sz="12" w:space="0" w:color="auto"/>
        </w:pBdr>
        <w:rPr>
          <w:rFonts w:cs="Arial"/>
          <w:sz w:val="20"/>
        </w:rPr>
      </w:pPr>
    </w:p>
    <w:p w:rsidR="004802D8" w:rsidRPr="005222C7" w:rsidRDefault="00686AB8" w:rsidP="009147F2">
      <w:pPr>
        <w:jc w:val="both"/>
        <w:rPr>
          <w:rFonts w:ascii="Cambria" w:hAnsi="Cambria"/>
          <w:b/>
          <w:sz w:val="22"/>
          <w:szCs w:val="22"/>
          <w:u w:val="single"/>
        </w:rPr>
      </w:pPr>
      <w:r w:rsidRPr="005222C7">
        <w:rPr>
          <w:rFonts w:ascii="Cambria" w:hAnsi="Cambria"/>
          <w:b/>
          <w:sz w:val="22"/>
          <w:szCs w:val="22"/>
          <w:u w:val="single"/>
        </w:rPr>
        <w:t>EXTRA CURRICULAR-ACTIVITIES</w:t>
      </w:r>
    </w:p>
    <w:p w:rsidR="007E0838" w:rsidRPr="007E0838" w:rsidRDefault="007E0838" w:rsidP="009147F2">
      <w:pPr>
        <w:jc w:val="both"/>
        <w:rPr>
          <w:b/>
          <w:szCs w:val="24"/>
          <w:u w:val="single"/>
        </w:rPr>
      </w:pPr>
    </w:p>
    <w:p w:rsidR="009D44B2" w:rsidRPr="004802D8" w:rsidRDefault="00AA1C2D" w:rsidP="004802D8">
      <w:pPr>
        <w:pStyle w:val="ListParagraph"/>
        <w:numPr>
          <w:ilvl w:val="1"/>
          <w:numId w:val="24"/>
        </w:numPr>
        <w:suppressAutoHyphens w:val="0"/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  <w:sz w:val="22"/>
          <w:szCs w:val="22"/>
        </w:rPr>
      </w:pPr>
      <w:r w:rsidRPr="004802D8">
        <w:rPr>
          <w:rFonts w:ascii="Cambria" w:hAnsi="Cambria"/>
          <w:color w:val="000000"/>
          <w:sz w:val="22"/>
          <w:szCs w:val="22"/>
        </w:rPr>
        <w:t>Playing Cricket</w:t>
      </w:r>
    </w:p>
    <w:p w:rsidR="009A0CBF" w:rsidRPr="004802D8" w:rsidRDefault="009147F2" w:rsidP="004802D8">
      <w:pPr>
        <w:pStyle w:val="ListParagraph"/>
        <w:numPr>
          <w:ilvl w:val="1"/>
          <w:numId w:val="24"/>
        </w:numPr>
        <w:suppressAutoHyphens w:val="0"/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  <w:sz w:val="22"/>
          <w:szCs w:val="22"/>
        </w:rPr>
      </w:pPr>
      <w:r w:rsidRPr="004802D8">
        <w:rPr>
          <w:rFonts w:ascii="Cambria" w:hAnsi="Cambria"/>
          <w:color w:val="000000"/>
          <w:sz w:val="22"/>
          <w:szCs w:val="22"/>
        </w:rPr>
        <w:t xml:space="preserve">Photography </w:t>
      </w:r>
    </w:p>
    <w:p w:rsidR="008144F7" w:rsidRPr="004802D8" w:rsidRDefault="00AA1C2D" w:rsidP="004802D8">
      <w:pPr>
        <w:pStyle w:val="ListParagraph"/>
        <w:numPr>
          <w:ilvl w:val="1"/>
          <w:numId w:val="24"/>
        </w:numPr>
        <w:suppressAutoHyphens w:val="0"/>
        <w:autoSpaceDE w:val="0"/>
        <w:autoSpaceDN w:val="0"/>
        <w:adjustRightInd w:val="0"/>
        <w:spacing w:line="276" w:lineRule="auto"/>
        <w:rPr>
          <w:rFonts w:ascii="Cambria" w:hAnsi="Cambria"/>
          <w:color w:val="000000"/>
          <w:szCs w:val="24"/>
        </w:rPr>
      </w:pPr>
      <w:r w:rsidRPr="004802D8">
        <w:rPr>
          <w:rFonts w:ascii="Cambria" w:hAnsi="Cambria"/>
          <w:color w:val="000000"/>
          <w:sz w:val="22"/>
          <w:szCs w:val="22"/>
        </w:rPr>
        <w:t>Listening</w:t>
      </w:r>
      <w:r w:rsidRPr="004802D8">
        <w:rPr>
          <w:rFonts w:ascii="Cambria" w:hAnsi="Cambria"/>
          <w:color w:val="000000"/>
          <w:szCs w:val="24"/>
        </w:rPr>
        <w:t xml:space="preserve"> Songs</w:t>
      </w:r>
    </w:p>
    <w:p w:rsidR="008144F7" w:rsidRDefault="008144F7" w:rsidP="008144F7">
      <w:pPr>
        <w:suppressAutoHyphens w:val="0"/>
        <w:autoSpaceDE w:val="0"/>
        <w:autoSpaceDN w:val="0"/>
        <w:adjustRightInd w:val="0"/>
        <w:spacing w:line="276" w:lineRule="auto"/>
        <w:ind w:left="1620"/>
        <w:rPr>
          <w:color w:val="000000"/>
          <w:szCs w:val="24"/>
        </w:rPr>
      </w:pPr>
    </w:p>
    <w:p w:rsidR="0053020C" w:rsidRPr="008144F7" w:rsidRDefault="009147F2" w:rsidP="008144F7">
      <w:pPr>
        <w:suppressAutoHyphens w:val="0"/>
        <w:autoSpaceDE w:val="0"/>
        <w:autoSpaceDN w:val="0"/>
        <w:adjustRightInd w:val="0"/>
        <w:spacing w:line="276" w:lineRule="auto"/>
        <w:ind w:left="1620"/>
        <w:rPr>
          <w:color w:val="000000"/>
          <w:szCs w:val="24"/>
        </w:rPr>
      </w:pPr>
      <w:r w:rsidRPr="008144F7">
        <w:rPr>
          <w:szCs w:val="24"/>
        </w:rPr>
        <w:t xml:space="preserve"> </w:t>
      </w:r>
      <w:r w:rsidR="0053020C" w:rsidRPr="008144F7">
        <w:rPr>
          <w:bCs/>
          <w:sz w:val="20"/>
        </w:rPr>
        <w:t>.</w:t>
      </w:r>
    </w:p>
    <w:p w:rsidR="00175CEF" w:rsidRDefault="00175CEF" w:rsidP="00FB2273">
      <w:pPr>
        <w:rPr>
          <w:b/>
          <w:bCs/>
          <w:szCs w:val="24"/>
          <w:u w:val="single"/>
        </w:rPr>
      </w:pPr>
    </w:p>
    <w:p w:rsidR="007E0838" w:rsidRPr="003878AC" w:rsidRDefault="0053020C" w:rsidP="00FB2273">
      <w:pPr>
        <w:rPr>
          <w:rFonts w:ascii="Cambria" w:hAnsi="Cambria"/>
          <w:b/>
          <w:szCs w:val="24"/>
          <w:u w:val="single"/>
        </w:rPr>
      </w:pPr>
      <w:r w:rsidRPr="003878AC">
        <w:rPr>
          <w:rFonts w:ascii="Cambria" w:hAnsi="Cambria"/>
          <w:b/>
          <w:bCs/>
          <w:sz w:val="22"/>
          <w:szCs w:val="22"/>
          <w:u w:val="single"/>
        </w:rPr>
        <w:t>STRENGTHS</w:t>
      </w:r>
      <w:r w:rsidRPr="003878AC">
        <w:rPr>
          <w:rFonts w:ascii="Cambria" w:hAnsi="Cambria"/>
          <w:b/>
          <w:sz w:val="22"/>
          <w:szCs w:val="22"/>
          <w:u w:val="single"/>
        </w:rPr>
        <w:t xml:space="preserve"> </w:t>
      </w:r>
      <w:r w:rsidRPr="003878AC">
        <w:rPr>
          <w:rFonts w:ascii="Cambria" w:hAnsi="Cambria"/>
          <w:b/>
          <w:szCs w:val="24"/>
          <w:u w:val="single"/>
        </w:rPr>
        <w:t xml:space="preserve">   </w:t>
      </w:r>
    </w:p>
    <w:p w:rsidR="0053020C" w:rsidRPr="007E0838" w:rsidRDefault="007E0838" w:rsidP="00FB2273">
      <w:pPr>
        <w:rPr>
          <w:szCs w:val="24"/>
          <w:u w:val="single"/>
        </w:rPr>
      </w:pPr>
      <w:r>
        <w:rPr>
          <w:szCs w:val="24"/>
          <w:u w:val="single"/>
        </w:rPr>
        <w:t xml:space="preserve">        </w:t>
      </w:r>
      <w:r w:rsidR="0053020C" w:rsidRPr="007E0838">
        <w:rPr>
          <w:szCs w:val="24"/>
          <w:u w:val="single"/>
        </w:rPr>
        <w:t xml:space="preserve">                 </w:t>
      </w:r>
    </w:p>
    <w:p w:rsidR="0053020C" w:rsidRPr="00175CEF" w:rsidRDefault="0053020C" w:rsidP="000C1021">
      <w:pPr>
        <w:widowControl/>
        <w:numPr>
          <w:ilvl w:val="0"/>
          <w:numId w:val="10"/>
        </w:numPr>
        <w:suppressAutoHyphens w:val="0"/>
        <w:spacing w:line="276" w:lineRule="auto"/>
        <w:rPr>
          <w:rFonts w:ascii="Cambria" w:hAnsi="Cambria"/>
          <w:sz w:val="22"/>
          <w:szCs w:val="22"/>
        </w:rPr>
      </w:pPr>
      <w:r w:rsidRPr="00175CEF">
        <w:rPr>
          <w:rFonts w:ascii="Cambria" w:hAnsi="Cambria"/>
          <w:sz w:val="22"/>
          <w:szCs w:val="22"/>
        </w:rPr>
        <w:t>Effecti</w:t>
      </w:r>
      <w:r w:rsidR="00892F53">
        <w:rPr>
          <w:rFonts w:ascii="Cambria" w:hAnsi="Cambria"/>
          <w:sz w:val="22"/>
          <w:szCs w:val="22"/>
        </w:rPr>
        <w:t>ve Interpersonal ability/ Good Communication S</w:t>
      </w:r>
      <w:r w:rsidRPr="00175CEF">
        <w:rPr>
          <w:rFonts w:ascii="Cambria" w:hAnsi="Cambria"/>
          <w:sz w:val="22"/>
          <w:szCs w:val="22"/>
        </w:rPr>
        <w:t>kills</w:t>
      </w:r>
      <w:r w:rsidR="003D2EA1" w:rsidRPr="00175CEF">
        <w:rPr>
          <w:rFonts w:ascii="Cambria" w:hAnsi="Cambria"/>
          <w:sz w:val="22"/>
          <w:szCs w:val="22"/>
        </w:rPr>
        <w:t>.</w:t>
      </w:r>
      <w:r w:rsidRPr="00175CEF">
        <w:rPr>
          <w:rFonts w:ascii="Cambria" w:hAnsi="Cambria"/>
          <w:sz w:val="22"/>
          <w:szCs w:val="22"/>
        </w:rPr>
        <w:t xml:space="preserve"> </w:t>
      </w:r>
    </w:p>
    <w:p w:rsidR="0053020C" w:rsidRPr="00175CEF" w:rsidRDefault="0053020C" w:rsidP="000C1021">
      <w:pPr>
        <w:widowControl/>
        <w:numPr>
          <w:ilvl w:val="0"/>
          <w:numId w:val="10"/>
        </w:numPr>
        <w:suppressAutoHyphens w:val="0"/>
        <w:spacing w:line="276" w:lineRule="auto"/>
        <w:rPr>
          <w:rFonts w:ascii="Cambria" w:hAnsi="Cambria"/>
          <w:sz w:val="22"/>
          <w:szCs w:val="22"/>
        </w:rPr>
      </w:pPr>
      <w:r w:rsidRPr="00175CEF">
        <w:rPr>
          <w:rFonts w:ascii="Cambria" w:hAnsi="Cambria"/>
          <w:sz w:val="22"/>
          <w:szCs w:val="22"/>
        </w:rPr>
        <w:t>Team Worker.</w:t>
      </w:r>
    </w:p>
    <w:p w:rsidR="0053020C" w:rsidRPr="00892F53" w:rsidRDefault="00892F53" w:rsidP="000C1021">
      <w:pPr>
        <w:widowControl/>
        <w:numPr>
          <w:ilvl w:val="0"/>
          <w:numId w:val="10"/>
        </w:numPr>
        <w:suppressAutoHyphens w:val="0"/>
        <w:spacing w:line="276" w:lineRule="auto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t>Strong Analytical P</w:t>
      </w:r>
      <w:r w:rsidR="0053020C" w:rsidRPr="00175CEF">
        <w:rPr>
          <w:rFonts w:ascii="Cambria" w:hAnsi="Cambria"/>
          <w:sz w:val="22"/>
          <w:szCs w:val="22"/>
        </w:rPr>
        <w:t xml:space="preserve">ower.   </w:t>
      </w:r>
    </w:p>
    <w:p w:rsidR="00892F53" w:rsidRPr="00175CEF" w:rsidRDefault="00892F53" w:rsidP="000C1021">
      <w:pPr>
        <w:widowControl/>
        <w:numPr>
          <w:ilvl w:val="0"/>
          <w:numId w:val="10"/>
        </w:numPr>
        <w:suppressAutoHyphens w:val="0"/>
        <w:spacing w:line="276" w:lineRule="auto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t>Self Motivated, Hardworking, Learn New Things.</w:t>
      </w:r>
    </w:p>
    <w:p w:rsidR="003A350B" w:rsidRPr="000D732A" w:rsidRDefault="003A350B" w:rsidP="009D44B2">
      <w:pPr>
        <w:pBdr>
          <w:bottom w:val="threeDEngrave" w:sz="12" w:space="11" w:color="auto"/>
        </w:pBdr>
        <w:rPr>
          <w:sz w:val="20"/>
        </w:rPr>
      </w:pPr>
    </w:p>
    <w:p w:rsidR="006076D9" w:rsidRDefault="006076D9" w:rsidP="00FB2273">
      <w:pPr>
        <w:rPr>
          <w:b/>
          <w:szCs w:val="24"/>
          <w:u w:val="single"/>
        </w:rPr>
      </w:pPr>
    </w:p>
    <w:p w:rsidR="0053020C" w:rsidRPr="005222C7" w:rsidRDefault="0053020C" w:rsidP="00FB2273">
      <w:pPr>
        <w:rPr>
          <w:rFonts w:ascii="Cambria" w:hAnsi="Cambria"/>
          <w:b/>
          <w:sz w:val="22"/>
          <w:szCs w:val="22"/>
          <w:u w:val="single"/>
        </w:rPr>
      </w:pPr>
      <w:r w:rsidRPr="005222C7">
        <w:rPr>
          <w:rFonts w:ascii="Cambria" w:hAnsi="Cambria"/>
          <w:b/>
          <w:sz w:val="22"/>
          <w:szCs w:val="22"/>
          <w:u w:val="single"/>
        </w:rPr>
        <w:t>PERSONAL DETAILS</w:t>
      </w:r>
    </w:p>
    <w:p w:rsidR="0053020C" w:rsidRDefault="0053020C" w:rsidP="00FB2273">
      <w:pPr>
        <w:rPr>
          <w:sz w:val="20"/>
        </w:rPr>
      </w:pPr>
    </w:p>
    <w:p w:rsidR="0053020C" w:rsidRPr="00A31F60" w:rsidRDefault="00436F5B" w:rsidP="00412D9A">
      <w:p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Name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FA0ED6">
        <w:rPr>
          <w:rFonts w:ascii="Cambria" w:hAnsi="Cambria"/>
          <w:sz w:val="22"/>
          <w:szCs w:val="22"/>
        </w:rPr>
        <w:t>:</w:t>
      </w:r>
      <w:r w:rsidR="009B0860">
        <w:rPr>
          <w:rFonts w:ascii="Cambria" w:hAnsi="Cambria"/>
          <w:sz w:val="22"/>
          <w:szCs w:val="22"/>
        </w:rPr>
        <w:t xml:space="preserve"> -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proofErr w:type="spellStart"/>
      <w:r w:rsidR="00DC03D3" w:rsidRPr="00DC03D3">
        <w:rPr>
          <w:rFonts w:ascii="Cambria" w:hAnsi="Cambria"/>
          <w:sz w:val="22"/>
          <w:szCs w:val="22"/>
        </w:rPr>
        <w:t>Pradeep</w:t>
      </w:r>
      <w:proofErr w:type="spellEnd"/>
      <w:r w:rsidR="00DC03D3">
        <w:rPr>
          <w:rFonts w:ascii="Cambria" w:hAnsi="Cambria"/>
          <w:sz w:val="22"/>
          <w:szCs w:val="22"/>
        </w:rPr>
        <w:t xml:space="preserve"> </w:t>
      </w:r>
      <w:r w:rsidR="00DC03D3" w:rsidRPr="00DC03D3">
        <w:rPr>
          <w:rFonts w:ascii="Cambria" w:hAnsi="Cambria"/>
          <w:sz w:val="22"/>
          <w:szCs w:val="22"/>
        </w:rPr>
        <w:t>Chauhan</w:t>
      </w:r>
    </w:p>
    <w:p w:rsidR="0053020C" w:rsidRPr="00A31F60" w:rsidRDefault="00436F5B" w:rsidP="00412D9A">
      <w:pPr>
        <w:pStyle w:val="Standard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Date of Birth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FA0ED6">
        <w:rPr>
          <w:rFonts w:ascii="Cambria" w:hAnsi="Cambria"/>
          <w:sz w:val="22"/>
          <w:szCs w:val="22"/>
        </w:rPr>
        <w:t>:</w:t>
      </w:r>
      <w:r w:rsidR="009B0860">
        <w:rPr>
          <w:rFonts w:ascii="Cambria" w:hAnsi="Cambria"/>
          <w:sz w:val="22"/>
          <w:szCs w:val="22"/>
        </w:rPr>
        <w:t xml:space="preserve"> -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1</w:t>
      </w:r>
      <w:r w:rsidR="001B5C8D" w:rsidRPr="00A31F60">
        <w:rPr>
          <w:rFonts w:ascii="Cambria" w:hAnsi="Cambria"/>
          <w:sz w:val="22"/>
          <w:szCs w:val="22"/>
        </w:rPr>
        <w:t>7 June 1990</w:t>
      </w:r>
    </w:p>
    <w:p w:rsidR="00173354" w:rsidRPr="00A31F60" w:rsidRDefault="00436F5B" w:rsidP="00412D9A">
      <w:pPr>
        <w:pStyle w:val="Standard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Sex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FA0ED6">
        <w:rPr>
          <w:rFonts w:ascii="Cambria" w:hAnsi="Cambria"/>
          <w:sz w:val="22"/>
          <w:szCs w:val="22"/>
        </w:rPr>
        <w:t>:</w:t>
      </w:r>
      <w:r w:rsidR="009B0860">
        <w:rPr>
          <w:rFonts w:ascii="Cambria" w:hAnsi="Cambria"/>
          <w:sz w:val="22"/>
          <w:szCs w:val="22"/>
        </w:rPr>
        <w:t xml:space="preserve"> -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B273F8" w:rsidRPr="00A31F60">
        <w:rPr>
          <w:rFonts w:ascii="Cambria" w:hAnsi="Cambria"/>
          <w:sz w:val="22"/>
          <w:szCs w:val="22"/>
        </w:rPr>
        <w:t>M</w:t>
      </w:r>
      <w:r w:rsidR="00173354" w:rsidRPr="00A31F60">
        <w:rPr>
          <w:rFonts w:ascii="Cambria" w:hAnsi="Cambria"/>
          <w:sz w:val="22"/>
          <w:szCs w:val="22"/>
        </w:rPr>
        <w:t>ale</w:t>
      </w:r>
    </w:p>
    <w:p w:rsidR="00173354" w:rsidRPr="00A31F60" w:rsidRDefault="00173354" w:rsidP="00412D9A">
      <w:pPr>
        <w:pStyle w:val="Standard"/>
        <w:spacing w:line="276" w:lineRule="auto"/>
        <w:jc w:val="both"/>
        <w:rPr>
          <w:rFonts w:ascii="Cambria" w:hAnsi="Cambria"/>
          <w:sz w:val="22"/>
          <w:szCs w:val="22"/>
        </w:rPr>
      </w:pPr>
      <w:r w:rsidRPr="00A31F60">
        <w:rPr>
          <w:rFonts w:ascii="Cambria" w:hAnsi="Cambria"/>
          <w:sz w:val="22"/>
          <w:szCs w:val="22"/>
        </w:rPr>
        <w:t>Nationality</w:t>
      </w:r>
      <w:r w:rsidR="00436F5B">
        <w:rPr>
          <w:rFonts w:ascii="Cambria" w:hAnsi="Cambria"/>
          <w:sz w:val="22"/>
          <w:szCs w:val="22"/>
        </w:rPr>
        <w:tab/>
      </w:r>
      <w:r w:rsidR="00436F5B">
        <w:rPr>
          <w:rFonts w:ascii="Cambria" w:hAnsi="Cambria"/>
          <w:sz w:val="22"/>
          <w:szCs w:val="22"/>
        </w:rPr>
        <w:tab/>
      </w:r>
      <w:r w:rsidR="00FA0ED6">
        <w:rPr>
          <w:rFonts w:ascii="Cambria" w:hAnsi="Cambria"/>
          <w:sz w:val="22"/>
          <w:szCs w:val="22"/>
        </w:rPr>
        <w:t>:</w:t>
      </w:r>
      <w:r w:rsidR="009B0860">
        <w:rPr>
          <w:rFonts w:ascii="Cambria" w:hAnsi="Cambria"/>
          <w:sz w:val="22"/>
          <w:szCs w:val="22"/>
        </w:rPr>
        <w:t xml:space="preserve"> -</w:t>
      </w:r>
      <w:r w:rsidR="00436F5B">
        <w:rPr>
          <w:rFonts w:ascii="Cambria" w:hAnsi="Cambria"/>
          <w:sz w:val="22"/>
          <w:szCs w:val="22"/>
        </w:rPr>
        <w:tab/>
      </w:r>
      <w:r w:rsidR="00436F5B">
        <w:rPr>
          <w:rFonts w:ascii="Cambria" w:hAnsi="Cambria"/>
          <w:sz w:val="22"/>
          <w:szCs w:val="22"/>
        </w:rPr>
        <w:tab/>
      </w:r>
      <w:r w:rsidR="004E200A" w:rsidRPr="00A31F60">
        <w:rPr>
          <w:rFonts w:ascii="Cambria" w:hAnsi="Cambria"/>
          <w:sz w:val="22"/>
          <w:szCs w:val="22"/>
        </w:rPr>
        <w:t>Indian</w:t>
      </w:r>
    </w:p>
    <w:p w:rsidR="0053020C" w:rsidRPr="00A31F60" w:rsidRDefault="00436F5B" w:rsidP="00412D9A">
      <w:pPr>
        <w:pStyle w:val="Standard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Marital Status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FA0ED6">
        <w:rPr>
          <w:rFonts w:ascii="Cambria" w:hAnsi="Cambria"/>
          <w:sz w:val="22"/>
          <w:szCs w:val="22"/>
        </w:rPr>
        <w:t>:</w:t>
      </w:r>
      <w:r w:rsidR="009B0860">
        <w:rPr>
          <w:rFonts w:ascii="Cambria" w:hAnsi="Cambria"/>
          <w:sz w:val="22"/>
          <w:szCs w:val="22"/>
        </w:rPr>
        <w:t xml:space="preserve"> -</w:t>
      </w:r>
      <w:r w:rsidR="008D0276">
        <w:rPr>
          <w:rFonts w:ascii="Cambria" w:hAnsi="Cambria"/>
          <w:sz w:val="22"/>
          <w:szCs w:val="22"/>
        </w:rPr>
        <w:tab/>
      </w:r>
      <w:r w:rsidR="008D0276">
        <w:rPr>
          <w:rFonts w:ascii="Cambria" w:hAnsi="Cambria"/>
          <w:sz w:val="22"/>
          <w:szCs w:val="22"/>
        </w:rPr>
        <w:tab/>
        <w:t>M</w:t>
      </w:r>
      <w:r w:rsidR="0053020C" w:rsidRPr="00A31F60">
        <w:rPr>
          <w:rFonts w:ascii="Cambria" w:hAnsi="Cambria"/>
          <w:sz w:val="22"/>
          <w:szCs w:val="22"/>
        </w:rPr>
        <w:t>arried</w:t>
      </w:r>
    </w:p>
    <w:p w:rsidR="007C14F7" w:rsidRPr="00A31F60" w:rsidRDefault="00436F5B" w:rsidP="00412D9A">
      <w:pPr>
        <w:pStyle w:val="Standard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Father’s Name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FA0ED6">
        <w:rPr>
          <w:rFonts w:ascii="Cambria" w:hAnsi="Cambria"/>
          <w:sz w:val="22"/>
          <w:szCs w:val="22"/>
        </w:rPr>
        <w:t>:</w:t>
      </w:r>
      <w:r w:rsidR="009B0860">
        <w:rPr>
          <w:rFonts w:ascii="Cambria" w:hAnsi="Cambria"/>
          <w:sz w:val="22"/>
          <w:szCs w:val="22"/>
        </w:rPr>
        <w:t xml:space="preserve"> -</w:t>
      </w:r>
      <w:r w:rsidR="002E2F51">
        <w:rPr>
          <w:rFonts w:ascii="Cambria" w:hAnsi="Cambria"/>
          <w:sz w:val="22"/>
          <w:szCs w:val="22"/>
        </w:rPr>
        <w:t xml:space="preserve">   </w:t>
      </w:r>
      <w:r w:rsidR="00FA0ED6">
        <w:rPr>
          <w:rFonts w:ascii="Cambria" w:hAnsi="Cambria"/>
          <w:sz w:val="22"/>
          <w:szCs w:val="22"/>
        </w:rPr>
        <w:t xml:space="preserve">   </w:t>
      </w:r>
      <w:r w:rsidR="002E2F51">
        <w:rPr>
          <w:rFonts w:ascii="Cambria" w:hAnsi="Cambria"/>
          <w:sz w:val="22"/>
          <w:szCs w:val="22"/>
        </w:rPr>
        <w:t xml:space="preserve"> </w:t>
      </w:r>
      <w:r w:rsidR="00FA0ED6">
        <w:rPr>
          <w:rFonts w:ascii="Cambria" w:hAnsi="Cambria"/>
          <w:sz w:val="22"/>
          <w:szCs w:val="22"/>
        </w:rPr>
        <w:t xml:space="preserve"> </w:t>
      </w:r>
      <w:r w:rsidR="00533BA6">
        <w:rPr>
          <w:rFonts w:ascii="Cambria" w:hAnsi="Cambria"/>
          <w:sz w:val="22"/>
          <w:szCs w:val="22"/>
        </w:rPr>
        <w:t xml:space="preserve">      </w:t>
      </w:r>
      <w:r>
        <w:rPr>
          <w:rFonts w:ascii="Cambria" w:hAnsi="Cambria"/>
          <w:sz w:val="22"/>
          <w:szCs w:val="22"/>
        </w:rPr>
        <w:tab/>
      </w:r>
      <w:proofErr w:type="spellStart"/>
      <w:r w:rsidR="00FA0ED6">
        <w:rPr>
          <w:rFonts w:ascii="Cambria" w:hAnsi="Cambria"/>
          <w:sz w:val="22"/>
          <w:szCs w:val="22"/>
        </w:rPr>
        <w:t>S</w:t>
      </w:r>
      <w:r w:rsidR="007C14F7">
        <w:rPr>
          <w:rFonts w:ascii="Cambria" w:hAnsi="Cambria"/>
          <w:sz w:val="22"/>
          <w:szCs w:val="22"/>
        </w:rPr>
        <w:t>hri.</w:t>
      </w:r>
      <w:r w:rsidR="00714D5C">
        <w:rPr>
          <w:rFonts w:ascii="Cambria" w:hAnsi="Cambria"/>
          <w:sz w:val="22"/>
          <w:szCs w:val="22"/>
        </w:rPr>
        <w:t>Gyan</w:t>
      </w:r>
      <w:proofErr w:type="spellEnd"/>
      <w:r w:rsidR="00714D5C">
        <w:rPr>
          <w:rFonts w:ascii="Cambria" w:hAnsi="Cambria"/>
          <w:sz w:val="22"/>
          <w:szCs w:val="22"/>
        </w:rPr>
        <w:t xml:space="preserve"> Singh Chauhan</w:t>
      </w:r>
    </w:p>
    <w:p w:rsidR="0053020C" w:rsidRPr="00A31F60" w:rsidRDefault="00436F5B" w:rsidP="00412D9A">
      <w:p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Address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FA0ED6">
        <w:rPr>
          <w:rFonts w:ascii="Cambria" w:hAnsi="Cambria"/>
          <w:sz w:val="22"/>
          <w:szCs w:val="22"/>
        </w:rPr>
        <w:t>:</w:t>
      </w:r>
      <w:r w:rsidR="009B0860">
        <w:rPr>
          <w:rFonts w:ascii="Cambria" w:hAnsi="Cambria"/>
          <w:sz w:val="22"/>
          <w:szCs w:val="22"/>
        </w:rPr>
        <w:t xml:space="preserve"> -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E449AD">
        <w:rPr>
          <w:rFonts w:ascii="Cambria" w:hAnsi="Cambria"/>
          <w:sz w:val="22"/>
          <w:szCs w:val="22"/>
        </w:rPr>
        <w:t xml:space="preserve">535/6, </w:t>
      </w:r>
      <w:r w:rsidR="0053020C" w:rsidRPr="00A31F60">
        <w:rPr>
          <w:rFonts w:ascii="Cambria" w:hAnsi="Cambria"/>
          <w:sz w:val="22"/>
          <w:szCs w:val="22"/>
        </w:rPr>
        <w:t xml:space="preserve">Bank Colony, </w:t>
      </w:r>
      <w:proofErr w:type="spellStart"/>
      <w:r w:rsidR="0053020C" w:rsidRPr="00A31F60">
        <w:rPr>
          <w:rFonts w:ascii="Cambria" w:hAnsi="Cambria"/>
          <w:sz w:val="22"/>
          <w:szCs w:val="22"/>
        </w:rPr>
        <w:t>Devli</w:t>
      </w:r>
      <w:proofErr w:type="spellEnd"/>
      <w:r w:rsidR="00E2770D">
        <w:rPr>
          <w:rFonts w:ascii="Cambria" w:hAnsi="Cambria"/>
          <w:sz w:val="22"/>
          <w:szCs w:val="22"/>
        </w:rPr>
        <w:t xml:space="preserve"> Village,</w:t>
      </w:r>
    </w:p>
    <w:p w:rsidR="0053020C" w:rsidRPr="00A31F60" w:rsidRDefault="0053020C" w:rsidP="00436F5B">
      <w:pPr>
        <w:spacing w:line="276" w:lineRule="auto"/>
        <w:ind w:left="2880" w:firstLine="720"/>
        <w:jc w:val="both"/>
        <w:rPr>
          <w:rFonts w:ascii="Cambria" w:hAnsi="Cambria"/>
          <w:sz w:val="22"/>
          <w:szCs w:val="22"/>
        </w:rPr>
      </w:pPr>
      <w:proofErr w:type="spellStart"/>
      <w:r w:rsidRPr="00A31F60">
        <w:rPr>
          <w:rFonts w:ascii="Cambria" w:hAnsi="Cambria"/>
          <w:sz w:val="22"/>
          <w:szCs w:val="22"/>
        </w:rPr>
        <w:t>Khanpur</w:t>
      </w:r>
      <w:proofErr w:type="spellEnd"/>
      <w:r w:rsidRPr="00A31F60">
        <w:rPr>
          <w:rFonts w:ascii="Cambria" w:hAnsi="Cambria"/>
          <w:sz w:val="22"/>
          <w:szCs w:val="22"/>
        </w:rPr>
        <w:t xml:space="preserve">, </w:t>
      </w:r>
      <w:r w:rsidR="00E2770D">
        <w:rPr>
          <w:rFonts w:ascii="Cambria" w:hAnsi="Cambria"/>
          <w:sz w:val="22"/>
          <w:szCs w:val="22"/>
        </w:rPr>
        <w:t xml:space="preserve">New </w:t>
      </w:r>
      <w:r w:rsidRPr="00A31F60">
        <w:rPr>
          <w:rFonts w:ascii="Cambria" w:hAnsi="Cambria"/>
          <w:sz w:val="22"/>
          <w:szCs w:val="22"/>
        </w:rPr>
        <w:t>Delhi</w:t>
      </w:r>
      <w:r w:rsidR="00556FA0">
        <w:rPr>
          <w:rFonts w:ascii="Cambria" w:hAnsi="Cambria"/>
          <w:sz w:val="22"/>
          <w:szCs w:val="22"/>
        </w:rPr>
        <w:t>-110080</w:t>
      </w:r>
    </w:p>
    <w:p w:rsidR="0053020C" w:rsidRPr="00A31F60" w:rsidRDefault="00436F5B" w:rsidP="00412D9A">
      <w:p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Language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FA0ED6">
        <w:rPr>
          <w:rFonts w:ascii="Cambria" w:hAnsi="Cambria"/>
          <w:sz w:val="22"/>
          <w:szCs w:val="22"/>
        </w:rPr>
        <w:t>:</w:t>
      </w:r>
      <w:r w:rsidR="009B0860">
        <w:rPr>
          <w:rFonts w:ascii="Cambria" w:hAnsi="Cambria"/>
          <w:sz w:val="22"/>
          <w:szCs w:val="22"/>
        </w:rPr>
        <w:t xml:space="preserve"> -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7E3A88" w:rsidRPr="00A31F60">
        <w:rPr>
          <w:rFonts w:ascii="Cambria" w:hAnsi="Cambria"/>
          <w:sz w:val="22"/>
          <w:szCs w:val="22"/>
          <w:lang w:val="en-US"/>
        </w:rPr>
        <w:t>Hindi</w:t>
      </w:r>
      <w:r w:rsidR="007E3A88" w:rsidRPr="00A31F60">
        <w:rPr>
          <w:rFonts w:ascii="Cambria" w:hAnsi="Cambria"/>
          <w:sz w:val="22"/>
          <w:szCs w:val="22"/>
        </w:rPr>
        <w:t xml:space="preserve"> and </w:t>
      </w:r>
      <w:r w:rsidR="0053020C" w:rsidRPr="00A31F60">
        <w:rPr>
          <w:rFonts w:ascii="Cambria" w:hAnsi="Cambria"/>
          <w:sz w:val="22"/>
          <w:szCs w:val="22"/>
          <w:lang w:val="en-US"/>
        </w:rPr>
        <w:t>English</w:t>
      </w:r>
    </w:p>
    <w:p w:rsidR="0053020C" w:rsidRPr="00A31F60" w:rsidRDefault="0053020C" w:rsidP="005222C7">
      <w:pPr>
        <w:pStyle w:val="Standard"/>
        <w:spacing w:line="276" w:lineRule="auto"/>
        <w:rPr>
          <w:rFonts w:ascii="Cambria" w:hAnsi="Cambria"/>
          <w:sz w:val="22"/>
          <w:szCs w:val="22"/>
        </w:rPr>
      </w:pPr>
    </w:p>
    <w:p w:rsidR="0053020C" w:rsidRPr="007E0838" w:rsidRDefault="0053020C" w:rsidP="005222C7">
      <w:pPr>
        <w:pStyle w:val="Standard"/>
        <w:spacing w:line="276" w:lineRule="auto"/>
        <w:rPr>
          <w:sz w:val="24"/>
        </w:rPr>
      </w:pPr>
    </w:p>
    <w:p w:rsidR="007E3A88" w:rsidRPr="007E0838" w:rsidRDefault="007E3A88" w:rsidP="00FB2273">
      <w:pPr>
        <w:pStyle w:val="Standard"/>
        <w:jc w:val="both"/>
        <w:rPr>
          <w:b/>
          <w:sz w:val="24"/>
          <w:u w:val="single"/>
        </w:rPr>
      </w:pPr>
    </w:p>
    <w:p w:rsidR="0053020C" w:rsidRPr="007E0838" w:rsidRDefault="0053020C" w:rsidP="00FB2273">
      <w:pPr>
        <w:pStyle w:val="Standard"/>
        <w:jc w:val="both"/>
        <w:rPr>
          <w:bCs/>
          <w:sz w:val="24"/>
        </w:rPr>
      </w:pPr>
    </w:p>
    <w:p w:rsidR="0053020C" w:rsidRPr="007E0838" w:rsidRDefault="0053020C" w:rsidP="00FB2273">
      <w:pPr>
        <w:pStyle w:val="Standard"/>
        <w:jc w:val="both"/>
        <w:rPr>
          <w:bCs/>
          <w:sz w:val="24"/>
        </w:rPr>
      </w:pPr>
    </w:p>
    <w:p w:rsidR="0053020C" w:rsidRPr="00897F54" w:rsidRDefault="0053020C" w:rsidP="00FB2273">
      <w:pPr>
        <w:pStyle w:val="Standard"/>
        <w:jc w:val="both"/>
        <w:rPr>
          <w:rFonts w:ascii="Cambria" w:hAnsi="Cambria"/>
          <w:bCs/>
          <w:sz w:val="22"/>
          <w:szCs w:val="22"/>
        </w:rPr>
      </w:pPr>
      <w:r w:rsidRPr="00897F54">
        <w:rPr>
          <w:rFonts w:ascii="Cambria" w:hAnsi="Cambria"/>
          <w:bCs/>
          <w:sz w:val="22"/>
          <w:szCs w:val="22"/>
        </w:rPr>
        <w:t>Place:</w:t>
      </w:r>
    </w:p>
    <w:p w:rsidR="00013D2A" w:rsidRDefault="0053020C" w:rsidP="00FB2273">
      <w:pPr>
        <w:pStyle w:val="Standard"/>
        <w:jc w:val="both"/>
        <w:rPr>
          <w:sz w:val="24"/>
        </w:rPr>
      </w:pPr>
      <w:r w:rsidRPr="00897F54">
        <w:rPr>
          <w:rFonts w:ascii="Cambria" w:hAnsi="Cambria"/>
          <w:bCs/>
          <w:sz w:val="22"/>
          <w:szCs w:val="22"/>
        </w:rPr>
        <w:t>Date:</w:t>
      </w:r>
      <w:r w:rsidRPr="007E0838">
        <w:rPr>
          <w:bCs/>
          <w:sz w:val="24"/>
        </w:rPr>
        <w:t xml:space="preserve"> </w:t>
      </w:r>
      <w:r w:rsidRPr="007E0838">
        <w:rPr>
          <w:bCs/>
          <w:sz w:val="24"/>
        </w:rPr>
        <w:tab/>
      </w:r>
      <w:r w:rsidRPr="007E0838">
        <w:rPr>
          <w:bCs/>
          <w:sz w:val="24"/>
        </w:rPr>
        <w:tab/>
      </w:r>
      <w:r w:rsidRPr="007E0838">
        <w:rPr>
          <w:sz w:val="24"/>
        </w:rPr>
        <w:tab/>
      </w:r>
      <w:r w:rsidRPr="007E0838">
        <w:rPr>
          <w:sz w:val="24"/>
        </w:rPr>
        <w:tab/>
      </w:r>
    </w:p>
    <w:p w:rsidR="00013D2A" w:rsidRDefault="00013D2A" w:rsidP="00FB2273">
      <w:pPr>
        <w:pStyle w:val="Standard"/>
        <w:jc w:val="both"/>
        <w:rPr>
          <w:sz w:val="24"/>
        </w:rPr>
      </w:pPr>
    </w:p>
    <w:p w:rsidR="0053020C" w:rsidRPr="00013D2A" w:rsidRDefault="00013D2A" w:rsidP="00FB2273">
      <w:pPr>
        <w:pStyle w:val="Standard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</w:t>
      </w:r>
      <w:r w:rsidR="0053020C" w:rsidRPr="00EF0968">
        <w:rPr>
          <w:rFonts w:ascii="Cambria" w:hAnsi="Cambria"/>
          <w:b/>
          <w:bCs/>
          <w:sz w:val="26"/>
          <w:szCs w:val="26"/>
        </w:rPr>
        <w:t>(</w:t>
      </w:r>
      <w:r w:rsidR="008672C9" w:rsidRPr="00EF0968">
        <w:rPr>
          <w:rFonts w:ascii="Cambria" w:hAnsi="Cambria"/>
          <w:b/>
          <w:bCs/>
          <w:sz w:val="26"/>
          <w:szCs w:val="26"/>
        </w:rPr>
        <w:t xml:space="preserve">PRADEEP </w:t>
      </w:r>
      <w:r w:rsidR="0053020C" w:rsidRPr="00EF0968">
        <w:rPr>
          <w:rFonts w:ascii="Cambria" w:hAnsi="Cambria"/>
          <w:b/>
          <w:bCs/>
          <w:sz w:val="26"/>
          <w:szCs w:val="26"/>
        </w:rPr>
        <w:t>CHAUHAN)</w:t>
      </w:r>
    </w:p>
    <w:p w:rsidR="009831C1" w:rsidRDefault="009831C1" w:rsidP="00FB2273">
      <w:pPr>
        <w:rPr>
          <w:bCs/>
          <w:szCs w:val="24"/>
        </w:rPr>
      </w:pPr>
    </w:p>
    <w:p w:rsidR="009831C1" w:rsidRPr="007E0838" w:rsidRDefault="009831C1" w:rsidP="00FB2273">
      <w:pPr>
        <w:rPr>
          <w:bCs/>
          <w:szCs w:val="24"/>
        </w:rPr>
      </w:pPr>
    </w:p>
    <w:sectPr w:rsidR="009831C1" w:rsidRPr="007E0838" w:rsidSect="00E449AD">
      <w:footerReference w:type="even" r:id="rId8"/>
      <w:footnotePr>
        <w:pos w:val="beneathText"/>
      </w:footnotePr>
      <w:pgSz w:w="11905" w:h="16837" w:code="9"/>
      <w:pgMar w:top="1080" w:right="851" w:bottom="720" w:left="851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49B" w:rsidRDefault="0052649B">
      <w:r>
        <w:separator/>
      </w:r>
    </w:p>
  </w:endnote>
  <w:endnote w:type="continuationSeparator" w:id="1">
    <w:p w:rsidR="0052649B" w:rsidRDefault="00526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WHaasGrotesk-55Roman-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9B" w:rsidRDefault="005264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649B" w:rsidRDefault="005264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49B" w:rsidRDefault="0052649B">
      <w:r>
        <w:separator/>
      </w:r>
    </w:p>
  </w:footnote>
  <w:footnote w:type="continuationSeparator" w:id="1">
    <w:p w:rsidR="0052649B" w:rsidRDefault="005264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2160" w:firstLine="0"/>
      </w:pPr>
    </w:lvl>
    <w:lvl w:ilvl="1">
      <w:start w:val="1"/>
      <w:numFmt w:val="none"/>
      <w:suff w:val="nothing"/>
      <w:lvlText w:val=""/>
      <w:lvlJc w:val="left"/>
      <w:pPr>
        <w:ind w:left="2160" w:firstLine="0"/>
      </w:pPr>
    </w:lvl>
    <w:lvl w:ilvl="2">
      <w:start w:val="1"/>
      <w:numFmt w:val="none"/>
      <w:suff w:val="nothing"/>
      <w:lvlText w:val=""/>
      <w:lvlJc w:val="left"/>
      <w:pPr>
        <w:ind w:left="2160" w:firstLine="0"/>
      </w:pPr>
    </w:lvl>
    <w:lvl w:ilvl="3">
      <w:start w:val="1"/>
      <w:numFmt w:val="none"/>
      <w:suff w:val="nothing"/>
      <w:lvlText w:val=""/>
      <w:lvlJc w:val="left"/>
      <w:pPr>
        <w:ind w:left="216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160" w:firstLine="0"/>
      </w:pPr>
    </w:lvl>
    <w:lvl w:ilvl="6">
      <w:start w:val="1"/>
      <w:numFmt w:val="none"/>
      <w:suff w:val="nothing"/>
      <w:lvlText w:val=""/>
      <w:lvlJc w:val="left"/>
      <w:pPr>
        <w:ind w:left="2160" w:firstLine="0"/>
      </w:pPr>
    </w:lvl>
    <w:lvl w:ilvl="7">
      <w:start w:val="1"/>
      <w:numFmt w:val="none"/>
      <w:suff w:val="nothing"/>
      <w:lvlText w:val=""/>
      <w:lvlJc w:val="left"/>
      <w:pPr>
        <w:ind w:left="2160" w:firstLine="0"/>
      </w:pPr>
    </w:lvl>
    <w:lvl w:ilvl="8">
      <w:start w:val="1"/>
      <w:numFmt w:val="none"/>
      <w:suff w:val="nothing"/>
      <w:lvlText w:val=""/>
      <w:lvlJc w:val="left"/>
      <w:pPr>
        <w:ind w:left="216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suff w:val="nothing"/>
      <w:lvlText w:val="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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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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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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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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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4">
    <w:nsid w:val="07974E91"/>
    <w:multiLevelType w:val="hybridMultilevel"/>
    <w:tmpl w:val="8B8E40E2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0BE042D1"/>
    <w:multiLevelType w:val="hybridMultilevel"/>
    <w:tmpl w:val="6A3C12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0C2815C6"/>
    <w:multiLevelType w:val="hybridMultilevel"/>
    <w:tmpl w:val="04BC06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3D2D9D"/>
    <w:multiLevelType w:val="hybridMultilevel"/>
    <w:tmpl w:val="596A9AF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7763856"/>
    <w:multiLevelType w:val="hybridMultilevel"/>
    <w:tmpl w:val="FECC7EA6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9">
    <w:nsid w:val="18D84818"/>
    <w:multiLevelType w:val="hybridMultilevel"/>
    <w:tmpl w:val="A2BC7A06"/>
    <w:lvl w:ilvl="0" w:tplc="9E664EF8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BA077E9"/>
    <w:multiLevelType w:val="hybridMultilevel"/>
    <w:tmpl w:val="942030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1DA61B50"/>
    <w:multiLevelType w:val="hybridMultilevel"/>
    <w:tmpl w:val="21FE94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7577C"/>
    <w:multiLevelType w:val="hybridMultilevel"/>
    <w:tmpl w:val="E176F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060E3E"/>
    <w:multiLevelType w:val="hybridMultilevel"/>
    <w:tmpl w:val="F13084E6"/>
    <w:lvl w:ilvl="0" w:tplc="3ECA4EEA">
      <w:numFmt w:val="bullet"/>
      <w:lvlText w:val="-"/>
      <w:lvlJc w:val="left"/>
      <w:pPr>
        <w:ind w:left="75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35594C76"/>
    <w:multiLevelType w:val="hybridMultilevel"/>
    <w:tmpl w:val="2CBA467C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5">
    <w:nsid w:val="3E0F0FEF"/>
    <w:multiLevelType w:val="hybridMultilevel"/>
    <w:tmpl w:val="5802C1B0"/>
    <w:lvl w:ilvl="0" w:tplc="C494F02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832C0"/>
    <w:multiLevelType w:val="hybridMultilevel"/>
    <w:tmpl w:val="4A7A973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426A1AC9"/>
    <w:multiLevelType w:val="hybridMultilevel"/>
    <w:tmpl w:val="ACF82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8">
    <w:nsid w:val="43584D14"/>
    <w:multiLevelType w:val="hybridMultilevel"/>
    <w:tmpl w:val="88BCF76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9">
    <w:nsid w:val="44611283"/>
    <w:multiLevelType w:val="hybridMultilevel"/>
    <w:tmpl w:val="D8F01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8976CD"/>
    <w:multiLevelType w:val="hybridMultilevel"/>
    <w:tmpl w:val="F59AE104"/>
    <w:lvl w:ilvl="0" w:tplc="06BC99C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366F67"/>
    <w:multiLevelType w:val="hybridMultilevel"/>
    <w:tmpl w:val="D45E94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E575CB"/>
    <w:multiLevelType w:val="hybridMultilevel"/>
    <w:tmpl w:val="8AE01FB2"/>
    <w:lvl w:ilvl="0" w:tplc="81587B16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0E6708"/>
    <w:multiLevelType w:val="hybridMultilevel"/>
    <w:tmpl w:val="DD3A9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3270C8"/>
    <w:multiLevelType w:val="hybridMultilevel"/>
    <w:tmpl w:val="C4660254"/>
    <w:lvl w:ilvl="0" w:tplc="7CB234B0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8527A5"/>
    <w:multiLevelType w:val="hybridMultilevel"/>
    <w:tmpl w:val="1E342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E413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B23519D"/>
    <w:multiLevelType w:val="hybridMultilevel"/>
    <w:tmpl w:val="394ECD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C3A17C3"/>
    <w:multiLevelType w:val="hybridMultilevel"/>
    <w:tmpl w:val="70D05F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1D0CB0"/>
    <w:multiLevelType w:val="hybridMultilevel"/>
    <w:tmpl w:val="E200A9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464311"/>
    <w:multiLevelType w:val="hybridMultilevel"/>
    <w:tmpl w:val="28025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25"/>
  </w:num>
  <w:num w:numId="6">
    <w:abstractNumId w:val="30"/>
  </w:num>
  <w:num w:numId="7">
    <w:abstractNumId w:val="17"/>
  </w:num>
  <w:num w:numId="8">
    <w:abstractNumId w:val="27"/>
  </w:num>
  <w:num w:numId="9">
    <w:abstractNumId w:val="19"/>
  </w:num>
  <w:num w:numId="10">
    <w:abstractNumId w:val="6"/>
  </w:num>
  <w:num w:numId="11">
    <w:abstractNumId w:val="28"/>
  </w:num>
  <w:num w:numId="12">
    <w:abstractNumId w:val="29"/>
  </w:num>
  <w:num w:numId="13">
    <w:abstractNumId w:val="21"/>
  </w:num>
  <w:num w:numId="14">
    <w:abstractNumId w:val="5"/>
  </w:num>
  <w:num w:numId="15">
    <w:abstractNumId w:val="10"/>
  </w:num>
  <w:num w:numId="16">
    <w:abstractNumId w:val="14"/>
  </w:num>
  <w:num w:numId="17">
    <w:abstractNumId w:val="4"/>
  </w:num>
  <w:num w:numId="18">
    <w:abstractNumId w:val="23"/>
  </w:num>
  <w:num w:numId="19">
    <w:abstractNumId w:val="16"/>
  </w:num>
  <w:num w:numId="20">
    <w:abstractNumId w:val="8"/>
  </w:num>
  <w:num w:numId="21">
    <w:abstractNumId w:val="7"/>
  </w:num>
  <w:num w:numId="22">
    <w:abstractNumId w:val="9"/>
  </w:num>
  <w:num w:numId="23">
    <w:abstractNumId w:val="18"/>
  </w:num>
  <w:num w:numId="24">
    <w:abstractNumId w:val="26"/>
  </w:num>
  <w:num w:numId="25">
    <w:abstractNumId w:val="22"/>
  </w:num>
  <w:num w:numId="26">
    <w:abstractNumId w:val="24"/>
  </w:num>
  <w:num w:numId="27">
    <w:abstractNumId w:val="20"/>
  </w:num>
  <w:num w:numId="28">
    <w:abstractNumId w:val="15"/>
  </w:num>
  <w:num w:numId="29">
    <w:abstractNumId w:val="1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stylePaneFormatFilter w:val="3F01"/>
  <w:mailMerge>
    <w:mainDocumentType w:val="formLetters"/>
    <w:dataType w:val="textFile"/>
    <w:activeRecord w:val="-1"/>
    <w:odso/>
  </w:mailMerge>
  <w:defaultTabStop w:val="720"/>
  <w:drawingGridHorizontalSpacing w:val="120"/>
  <w:displayHorizontalDrawingGridEvery w:val="2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314423"/>
    <w:rsid w:val="000027E8"/>
    <w:rsid w:val="00013D2A"/>
    <w:rsid w:val="00023D5B"/>
    <w:rsid w:val="000354C0"/>
    <w:rsid w:val="00063639"/>
    <w:rsid w:val="00076B31"/>
    <w:rsid w:val="00085B2D"/>
    <w:rsid w:val="00085BD4"/>
    <w:rsid w:val="00086E09"/>
    <w:rsid w:val="000973CE"/>
    <w:rsid w:val="000A3CDA"/>
    <w:rsid w:val="000B7AC1"/>
    <w:rsid w:val="000C1021"/>
    <w:rsid w:val="000C1E82"/>
    <w:rsid w:val="000C2C52"/>
    <w:rsid w:val="000C2F85"/>
    <w:rsid w:val="000C4A20"/>
    <w:rsid w:val="000D732A"/>
    <w:rsid w:val="000D7B57"/>
    <w:rsid w:val="0010014C"/>
    <w:rsid w:val="001009DE"/>
    <w:rsid w:val="0011326F"/>
    <w:rsid w:val="00113880"/>
    <w:rsid w:val="00121DAF"/>
    <w:rsid w:val="00122092"/>
    <w:rsid w:val="001265F8"/>
    <w:rsid w:val="00136C16"/>
    <w:rsid w:val="00137CEA"/>
    <w:rsid w:val="00147A67"/>
    <w:rsid w:val="0015057A"/>
    <w:rsid w:val="00153978"/>
    <w:rsid w:val="00154FD5"/>
    <w:rsid w:val="0016414A"/>
    <w:rsid w:val="001650DE"/>
    <w:rsid w:val="00173354"/>
    <w:rsid w:val="00175CEF"/>
    <w:rsid w:val="0018064F"/>
    <w:rsid w:val="00186BD0"/>
    <w:rsid w:val="00186BFF"/>
    <w:rsid w:val="00191690"/>
    <w:rsid w:val="001A2B18"/>
    <w:rsid w:val="001A3DF9"/>
    <w:rsid w:val="001B5C8D"/>
    <w:rsid w:val="001B6FE9"/>
    <w:rsid w:val="001C041B"/>
    <w:rsid w:val="001C2CF1"/>
    <w:rsid w:val="001C6A25"/>
    <w:rsid w:val="001F267D"/>
    <w:rsid w:val="001F3EA0"/>
    <w:rsid w:val="002415E1"/>
    <w:rsid w:val="00243F04"/>
    <w:rsid w:val="00246158"/>
    <w:rsid w:val="002537DA"/>
    <w:rsid w:val="002655A1"/>
    <w:rsid w:val="002678EC"/>
    <w:rsid w:val="002754E9"/>
    <w:rsid w:val="00276D69"/>
    <w:rsid w:val="00277581"/>
    <w:rsid w:val="00277667"/>
    <w:rsid w:val="00282DD0"/>
    <w:rsid w:val="00291091"/>
    <w:rsid w:val="0029599A"/>
    <w:rsid w:val="002A1AD1"/>
    <w:rsid w:val="002A6C34"/>
    <w:rsid w:val="002B137F"/>
    <w:rsid w:val="002B71A7"/>
    <w:rsid w:val="002C37C5"/>
    <w:rsid w:val="002C5C53"/>
    <w:rsid w:val="002D0952"/>
    <w:rsid w:val="002D3393"/>
    <w:rsid w:val="002D4376"/>
    <w:rsid w:val="002E1AB3"/>
    <w:rsid w:val="002E2F51"/>
    <w:rsid w:val="002F2FFE"/>
    <w:rsid w:val="002F5C40"/>
    <w:rsid w:val="002F5EDA"/>
    <w:rsid w:val="00310ADD"/>
    <w:rsid w:val="00314335"/>
    <w:rsid w:val="00314423"/>
    <w:rsid w:val="0031733C"/>
    <w:rsid w:val="00333286"/>
    <w:rsid w:val="00335997"/>
    <w:rsid w:val="00346EC5"/>
    <w:rsid w:val="003529A0"/>
    <w:rsid w:val="00353C4B"/>
    <w:rsid w:val="00366ED9"/>
    <w:rsid w:val="00370287"/>
    <w:rsid w:val="003732F0"/>
    <w:rsid w:val="003822FD"/>
    <w:rsid w:val="0038486A"/>
    <w:rsid w:val="0038520C"/>
    <w:rsid w:val="003878AC"/>
    <w:rsid w:val="003913D0"/>
    <w:rsid w:val="003A2B89"/>
    <w:rsid w:val="003A350B"/>
    <w:rsid w:val="003A673F"/>
    <w:rsid w:val="003B010F"/>
    <w:rsid w:val="003C2A14"/>
    <w:rsid w:val="003C5282"/>
    <w:rsid w:val="003D2EA1"/>
    <w:rsid w:val="003F1A37"/>
    <w:rsid w:val="003F2C12"/>
    <w:rsid w:val="00401B56"/>
    <w:rsid w:val="0040571F"/>
    <w:rsid w:val="00407286"/>
    <w:rsid w:val="004118F8"/>
    <w:rsid w:val="00412D9A"/>
    <w:rsid w:val="00436F5B"/>
    <w:rsid w:val="00437515"/>
    <w:rsid w:val="00440AB0"/>
    <w:rsid w:val="00442753"/>
    <w:rsid w:val="00454F96"/>
    <w:rsid w:val="00461C3C"/>
    <w:rsid w:val="00462E5B"/>
    <w:rsid w:val="004802D8"/>
    <w:rsid w:val="0048501D"/>
    <w:rsid w:val="00496F70"/>
    <w:rsid w:val="0049713D"/>
    <w:rsid w:val="004D0B16"/>
    <w:rsid w:val="004D1C2F"/>
    <w:rsid w:val="004D21B1"/>
    <w:rsid w:val="004E0F97"/>
    <w:rsid w:val="004E200A"/>
    <w:rsid w:val="004E6D43"/>
    <w:rsid w:val="004F0ECF"/>
    <w:rsid w:val="00500B50"/>
    <w:rsid w:val="005022FD"/>
    <w:rsid w:val="00505926"/>
    <w:rsid w:val="005222C7"/>
    <w:rsid w:val="0052649B"/>
    <w:rsid w:val="00526E0A"/>
    <w:rsid w:val="0053020C"/>
    <w:rsid w:val="00533BA6"/>
    <w:rsid w:val="00543AE8"/>
    <w:rsid w:val="00546FD3"/>
    <w:rsid w:val="0055595C"/>
    <w:rsid w:val="0055677D"/>
    <w:rsid w:val="00556FA0"/>
    <w:rsid w:val="005648DA"/>
    <w:rsid w:val="00570723"/>
    <w:rsid w:val="0057131E"/>
    <w:rsid w:val="00575684"/>
    <w:rsid w:val="00583ED8"/>
    <w:rsid w:val="005843F6"/>
    <w:rsid w:val="00585A1D"/>
    <w:rsid w:val="005A3676"/>
    <w:rsid w:val="005B285E"/>
    <w:rsid w:val="005B79B3"/>
    <w:rsid w:val="005C77D2"/>
    <w:rsid w:val="005E1D66"/>
    <w:rsid w:val="005F2098"/>
    <w:rsid w:val="005F4DC3"/>
    <w:rsid w:val="00606505"/>
    <w:rsid w:val="006076D9"/>
    <w:rsid w:val="00612678"/>
    <w:rsid w:val="00614D1B"/>
    <w:rsid w:val="00620E70"/>
    <w:rsid w:val="00627222"/>
    <w:rsid w:val="0063058B"/>
    <w:rsid w:val="00644A42"/>
    <w:rsid w:val="00650F71"/>
    <w:rsid w:val="00654AB1"/>
    <w:rsid w:val="00673776"/>
    <w:rsid w:val="006814D3"/>
    <w:rsid w:val="006855FF"/>
    <w:rsid w:val="00686AB8"/>
    <w:rsid w:val="0069257F"/>
    <w:rsid w:val="006969AF"/>
    <w:rsid w:val="006A2959"/>
    <w:rsid w:val="006B29CC"/>
    <w:rsid w:val="006B6947"/>
    <w:rsid w:val="006C43CB"/>
    <w:rsid w:val="006C5C62"/>
    <w:rsid w:val="006D1F30"/>
    <w:rsid w:val="006D43B9"/>
    <w:rsid w:val="006E0CE2"/>
    <w:rsid w:val="006E14D9"/>
    <w:rsid w:val="006F1D23"/>
    <w:rsid w:val="00705B1A"/>
    <w:rsid w:val="00713BBE"/>
    <w:rsid w:val="00714D5C"/>
    <w:rsid w:val="00721EDF"/>
    <w:rsid w:val="007324CD"/>
    <w:rsid w:val="0073786D"/>
    <w:rsid w:val="00742F0C"/>
    <w:rsid w:val="00753619"/>
    <w:rsid w:val="0075710E"/>
    <w:rsid w:val="007628D5"/>
    <w:rsid w:val="00773E30"/>
    <w:rsid w:val="00773EE8"/>
    <w:rsid w:val="00783225"/>
    <w:rsid w:val="00784A24"/>
    <w:rsid w:val="00787D60"/>
    <w:rsid w:val="007B1F2E"/>
    <w:rsid w:val="007B2E0F"/>
    <w:rsid w:val="007C14F7"/>
    <w:rsid w:val="007C680A"/>
    <w:rsid w:val="007D21E5"/>
    <w:rsid w:val="007E0838"/>
    <w:rsid w:val="007E1027"/>
    <w:rsid w:val="007E2AD7"/>
    <w:rsid w:val="007E3A88"/>
    <w:rsid w:val="007F0AB8"/>
    <w:rsid w:val="007F1021"/>
    <w:rsid w:val="007F6F97"/>
    <w:rsid w:val="00805264"/>
    <w:rsid w:val="00805D75"/>
    <w:rsid w:val="008144F7"/>
    <w:rsid w:val="00820D75"/>
    <w:rsid w:val="00822D79"/>
    <w:rsid w:val="00832568"/>
    <w:rsid w:val="00833981"/>
    <w:rsid w:val="00833A62"/>
    <w:rsid w:val="00835F6C"/>
    <w:rsid w:val="00837B55"/>
    <w:rsid w:val="00850C92"/>
    <w:rsid w:val="0085188E"/>
    <w:rsid w:val="008551A4"/>
    <w:rsid w:val="008616EB"/>
    <w:rsid w:val="00864356"/>
    <w:rsid w:val="008672C9"/>
    <w:rsid w:val="008712D5"/>
    <w:rsid w:val="00871482"/>
    <w:rsid w:val="00876EDF"/>
    <w:rsid w:val="00882A1A"/>
    <w:rsid w:val="00887C5F"/>
    <w:rsid w:val="00892F53"/>
    <w:rsid w:val="00897F54"/>
    <w:rsid w:val="008A084E"/>
    <w:rsid w:val="008A3089"/>
    <w:rsid w:val="008B45BE"/>
    <w:rsid w:val="008B56D3"/>
    <w:rsid w:val="008C5555"/>
    <w:rsid w:val="008C5622"/>
    <w:rsid w:val="008D0276"/>
    <w:rsid w:val="008D512F"/>
    <w:rsid w:val="008E585B"/>
    <w:rsid w:val="008F1EF2"/>
    <w:rsid w:val="008F37E9"/>
    <w:rsid w:val="008F5FE7"/>
    <w:rsid w:val="00903987"/>
    <w:rsid w:val="009147F2"/>
    <w:rsid w:val="0091726F"/>
    <w:rsid w:val="00925737"/>
    <w:rsid w:val="009264A8"/>
    <w:rsid w:val="00936841"/>
    <w:rsid w:val="00946D19"/>
    <w:rsid w:val="009604B0"/>
    <w:rsid w:val="0096165E"/>
    <w:rsid w:val="00964334"/>
    <w:rsid w:val="00973DAA"/>
    <w:rsid w:val="009831C1"/>
    <w:rsid w:val="0098535D"/>
    <w:rsid w:val="009908E7"/>
    <w:rsid w:val="00991073"/>
    <w:rsid w:val="00992C90"/>
    <w:rsid w:val="00995847"/>
    <w:rsid w:val="009A0CBF"/>
    <w:rsid w:val="009A7D53"/>
    <w:rsid w:val="009B0860"/>
    <w:rsid w:val="009D44B2"/>
    <w:rsid w:val="009D49D4"/>
    <w:rsid w:val="009F712A"/>
    <w:rsid w:val="00A065C2"/>
    <w:rsid w:val="00A24476"/>
    <w:rsid w:val="00A31F60"/>
    <w:rsid w:val="00A42A2D"/>
    <w:rsid w:val="00A60110"/>
    <w:rsid w:val="00A6411F"/>
    <w:rsid w:val="00A85DA1"/>
    <w:rsid w:val="00A96E6A"/>
    <w:rsid w:val="00AA1C2D"/>
    <w:rsid w:val="00AA60A3"/>
    <w:rsid w:val="00AB3929"/>
    <w:rsid w:val="00AB3976"/>
    <w:rsid w:val="00AB4EF5"/>
    <w:rsid w:val="00AC4425"/>
    <w:rsid w:val="00AC718A"/>
    <w:rsid w:val="00AD1BC3"/>
    <w:rsid w:val="00AE01F6"/>
    <w:rsid w:val="00AE415D"/>
    <w:rsid w:val="00B07CCC"/>
    <w:rsid w:val="00B207D7"/>
    <w:rsid w:val="00B22F28"/>
    <w:rsid w:val="00B24FF1"/>
    <w:rsid w:val="00B273F8"/>
    <w:rsid w:val="00B27C86"/>
    <w:rsid w:val="00B313F9"/>
    <w:rsid w:val="00B74D5A"/>
    <w:rsid w:val="00B752D0"/>
    <w:rsid w:val="00B76109"/>
    <w:rsid w:val="00B949F5"/>
    <w:rsid w:val="00BA5E0E"/>
    <w:rsid w:val="00BC726A"/>
    <w:rsid w:val="00BD5010"/>
    <w:rsid w:val="00BE0970"/>
    <w:rsid w:val="00BE374A"/>
    <w:rsid w:val="00BE5F2E"/>
    <w:rsid w:val="00C027B6"/>
    <w:rsid w:val="00C1368F"/>
    <w:rsid w:val="00C310D5"/>
    <w:rsid w:val="00C31131"/>
    <w:rsid w:val="00C32766"/>
    <w:rsid w:val="00C3351A"/>
    <w:rsid w:val="00C424FF"/>
    <w:rsid w:val="00C544DB"/>
    <w:rsid w:val="00C54558"/>
    <w:rsid w:val="00C630FE"/>
    <w:rsid w:val="00C74C42"/>
    <w:rsid w:val="00C74C7D"/>
    <w:rsid w:val="00C75D56"/>
    <w:rsid w:val="00C77974"/>
    <w:rsid w:val="00C93E3A"/>
    <w:rsid w:val="00C9711B"/>
    <w:rsid w:val="00CB79B7"/>
    <w:rsid w:val="00CC1682"/>
    <w:rsid w:val="00CC6DF3"/>
    <w:rsid w:val="00CC6E5D"/>
    <w:rsid w:val="00CD506D"/>
    <w:rsid w:val="00CF7A0C"/>
    <w:rsid w:val="00D01381"/>
    <w:rsid w:val="00D17725"/>
    <w:rsid w:val="00D20982"/>
    <w:rsid w:val="00D3060C"/>
    <w:rsid w:val="00D36A8B"/>
    <w:rsid w:val="00D40EEB"/>
    <w:rsid w:val="00D44B8E"/>
    <w:rsid w:val="00D4513F"/>
    <w:rsid w:val="00D51549"/>
    <w:rsid w:val="00D54E09"/>
    <w:rsid w:val="00D71BD6"/>
    <w:rsid w:val="00D7333D"/>
    <w:rsid w:val="00D76776"/>
    <w:rsid w:val="00D90E12"/>
    <w:rsid w:val="00D922D8"/>
    <w:rsid w:val="00D92480"/>
    <w:rsid w:val="00D92E5B"/>
    <w:rsid w:val="00DA1012"/>
    <w:rsid w:val="00DC017B"/>
    <w:rsid w:val="00DC03D3"/>
    <w:rsid w:val="00DC051C"/>
    <w:rsid w:val="00DC23C1"/>
    <w:rsid w:val="00DC569C"/>
    <w:rsid w:val="00DD32FF"/>
    <w:rsid w:val="00DD366A"/>
    <w:rsid w:val="00DD4878"/>
    <w:rsid w:val="00DE39F8"/>
    <w:rsid w:val="00DE7B8A"/>
    <w:rsid w:val="00DF4F58"/>
    <w:rsid w:val="00DF6DE5"/>
    <w:rsid w:val="00DF7A55"/>
    <w:rsid w:val="00E02664"/>
    <w:rsid w:val="00E11957"/>
    <w:rsid w:val="00E25148"/>
    <w:rsid w:val="00E2770D"/>
    <w:rsid w:val="00E34594"/>
    <w:rsid w:val="00E3487F"/>
    <w:rsid w:val="00E37FE9"/>
    <w:rsid w:val="00E449AD"/>
    <w:rsid w:val="00E504A0"/>
    <w:rsid w:val="00E616FC"/>
    <w:rsid w:val="00E65159"/>
    <w:rsid w:val="00E709B8"/>
    <w:rsid w:val="00E85420"/>
    <w:rsid w:val="00E86894"/>
    <w:rsid w:val="00E91ABA"/>
    <w:rsid w:val="00EA3A38"/>
    <w:rsid w:val="00EB3A1D"/>
    <w:rsid w:val="00EB4D41"/>
    <w:rsid w:val="00EB5453"/>
    <w:rsid w:val="00EB779A"/>
    <w:rsid w:val="00EC06AE"/>
    <w:rsid w:val="00EC3BDB"/>
    <w:rsid w:val="00EC569B"/>
    <w:rsid w:val="00ED593F"/>
    <w:rsid w:val="00EF0505"/>
    <w:rsid w:val="00EF0968"/>
    <w:rsid w:val="00EF0D47"/>
    <w:rsid w:val="00EF3BF2"/>
    <w:rsid w:val="00EF4D48"/>
    <w:rsid w:val="00F05C8D"/>
    <w:rsid w:val="00F135B5"/>
    <w:rsid w:val="00F1449F"/>
    <w:rsid w:val="00F26B95"/>
    <w:rsid w:val="00F432C4"/>
    <w:rsid w:val="00F533CE"/>
    <w:rsid w:val="00F630E1"/>
    <w:rsid w:val="00F67093"/>
    <w:rsid w:val="00F674B7"/>
    <w:rsid w:val="00F71301"/>
    <w:rsid w:val="00F81D5C"/>
    <w:rsid w:val="00F8643F"/>
    <w:rsid w:val="00F866FF"/>
    <w:rsid w:val="00F8706D"/>
    <w:rsid w:val="00F93BBC"/>
    <w:rsid w:val="00F97C0F"/>
    <w:rsid w:val="00FA0BA6"/>
    <w:rsid w:val="00FA0ED6"/>
    <w:rsid w:val="00FA46A2"/>
    <w:rsid w:val="00FB0D5B"/>
    <w:rsid w:val="00FB2273"/>
    <w:rsid w:val="00FB37BD"/>
    <w:rsid w:val="00FC0ED2"/>
    <w:rsid w:val="00FD01F8"/>
    <w:rsid w:val="00FD1E49"/>
    <w:rsid w:val="00FD1EA5"/>
    <w:rsid w:val="00FD2C69"/>
    <w:rsid w:val="00FD3FD9"/>
    <w:rsid w:val="00FE0684"/>
    <w:rsid w:val="00FF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E70"/>
    <w:pPr>
      <w:widowControl w:val="0"/>
      <w:suppressAutoHyphens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620E70"/>
    <w:pPr>
      <w:keepNext/>
      <w:ind w:left="2160"/>
      <w:jc w:val="righ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92E5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20E70"/>
    <w:pPr>
      <w:keepNext/>
      <w:jc w:val="both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620E70"/>
    <w:pPr>
      <w:keepNext/>
      <w:jc w:val="both"/>
      <w:outlineLvl w:val="4"/>
    </w:pPr>
    <w:rPr>
      <w:b/>
      <w:u w:val="single"/>
    </w:rPr>
  </w:style>
  <w:style w:type="paragraph" w:styleId="Heading8">
    <w:name w:val="heading 8"/>
    <w:basedOn w:val="Normal"/>
    <w:next w:val="Normal"/>
    <w:qFormat/>
    <w:rsid w:val="00620E70"/>
    <w:pPr>
      <w:keepNext/>
      <w:jc w:val="both"/>
      <w:outlineLvl w:val="7"/>
    </w:pPr>
    <w:rPr>
      <w:rFonts w:ascii="Comic Sans MS" w:hAnsi="Comic Sans MS"/>
      <w:b/>
      <w:color w:val="0033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20E7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20E70"/>
  </w:style>
  <w:style w:type="paragraph" w:customStyle="1" w:styleId="Standard">
    <w:name w:val="Standard"/>
    <w:rsid w:val="00620E70"/>
    <w:pPr>
      <w:autoSpaceDE w:val="0"/>
      <w:autoSpaceDN w:val="0"/>
      <w:adjustRightInd w:val="0"/>
    </w:pPr>
    <w:rPr>
      <w:szCs w:val="24"/>
    </w:rPr>
  </w:style>
  <w:style w:type="paragraph" w:customStyle="1" w:styleId="WW-BodyText2">
    <w:name w:val="WW-Body Text 2"/>
    <w:basedOn w:val="Standard"/>
    <w:rsid w:val="00620E70"/>
    <w:pPr>
      <w:jc w:val="both"/>
    </w:pPr>
    <w:rPr>
      <w:rFonts w:ascii="Comic Sans MS" w:hAnsi="Comic Sans MS"/>
      <w:b/>
      <w:bCs/>
      <w:color w:val="008080"/>
      <w:sz w:val="22"/>
      <w:szCs w:val="22"/>
      <w:u w:val="single"/>
    </w:rPr>
  </w:style>
  <w:style w:type="character" w:customStyle="1" w:styleId="Internetlink">
    <w:name w:val="Internet link"/>
    <w:rsid w:val="00620E70"/>
    <w:rPr>
      <w:color w:val="0000FF"/>
      <w:u w:val="single"/>
    </w:rPr>
  </w:style>
  <w:style w:type="paragraph" w:styleId="Header">
    <w:name w:val="header"/>
    <w:basedOn w:val="Normal"/>
    <w:rsid w:val="00620E70"/>
    <w:pPr>
      <w:tabs>
        <w:tab w:val="center" w:pos="4320"/>
        <w:tab w:val="right" w:pos="8640"/>
      </w:tabs>
    </w:pPr>
  </w:style>
  <w:style w:type="character" w:styleId="Hyperlink">
    <w:name w:val="Hyperlink"/>
    <w:rsid w:val="00277581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D92E5B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paragraph" w:styleId="Subtitle">
    <w:name w:val="Subtitle"/>
    <w:basedOn w:val="Normal"/>
    <w:next w:val="Normal"/>
    <w:link w:val="SubtitleChar"/>
    <w:qFormat/>
    <w:rsid w:val="006C5C62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6C5C62"/>
    <w:rPr>
      <w:rFonts w:ascii="Cambria" w:eastAsia="Times New Roman" w:hAnsi="Cambria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6C5C62"/>
    <w:pPr>
      <w:widowControl w:val="0"/>
      <w:suppressAutoHyphens/>
    </w:pPr>
    <w:rPr>
      <w:sz w:val="24"/>
      <w:lang w:val="en-GB"/>
    </w:rPr>
  </w:style>
  <w:style w:type="paragraph" w:styleId="ListParagraph">
    <w:name w:val="List Paragraph"/>
    <w:basedOn w:val="Normal"/>
    <w:uiPriority w:val="34"/>
    <w:qFormat/>
    <w:rsid w:val="004802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75C15-0B2F-4A0B-9ED2-F04793C5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357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NAVRAJ SHARMA</vt:lpstr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NAVRAJ SHARMA</dc:title>
  <dc:creator>ASCHAUHAN</dc:creator>
  <cp:lastModifiedBy>Pradeep Chauhan</cp:lastModifiedBy>
  <cp:revision>22</cp:revision>
  <cp:lastPrinted>2012-10-17T04:33:00Z</cp:lastPrinted>
  <dcterms:created xsi:type="dcterms:W3CDTF">2020-05-26T10:15:00Z</dcterms:created>
  <dcterms:modified xsi:type="dcterms:W3CDTF">2020-07-20T14:13:00Z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1709074930</vt:i4>
  </property>
  <property fmtid="{D5CDD505-2E9C-101B-9397-08002B2CF9AE}" pid="3" name="_EmailSubject">
    <vt:lpwstr>Hi</vt:lpwstr>
  </property>
  <property fmtid="{D5CDD505-2E9C-101B-9397-08002B2CF9AE}" pid="4" name="_AuthorEmail">
    <vt:lpwstr>nishant.abhishek@iciciprulife.com</vt:lpwstr>
  </property>
  <property fmtid="{D5CDD505-2E9C-101B-9397-08002B2CF9AE}" pid="5" name="_AuthorEmailDisplayName">
    <vt:lpwstr>Nishant</vt:lpwstr>
  </property>
  <property fmtid="{D5CDD505-2E9C-101B-9397-08002B2CF9AE}" pid="6" name="_ReviewingToolsShownOnce">
    <vt:lpwstr/>
  </property>
</Properties>
</file>