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7C7" w:rsidRDefault="003407C7" w:rsidP="003407C7">
      <w:pPr>
        <w:spacing w:line="280" w:lineRule="exact"/>
        <w:rPr>
          <w:rFonts w:ascii="Cambria" w:hAnsi="Cambria"/>
          <w:b/>
          <w:sz w:val="26"/>
          <w:szCs w:val="26"/>
        </w:rPr>
      </w:pPr>
      <w:r>
        <w:rPr>
          <w:b/>
          <w:bCs/>
          <w:sz w:val="26"/>
          <w:szCs w:val="26"/>
        </w:rPr>
        <w:t xml:space="preserve">GULMAN KAUR LAMBA                                   </w:t>
      </w:r>
      <w:r>
        <w:rPr>
          <w:rFonts w:ascii="Cambria" w:hAnsi="Cambria"/>
          <w:b/>
          <w:sz w:val="26"/>
          <w:szCs w:val="26"/>
        </w:rPr>
        <w:t xml:space="preserve"> </w:t>
      </w:r>
    </w:p>
    <w:p w:rsidR="003407C7" w:rsidRDefault="003407C7" w:rsidP="003407C7">
      <w:pPr>
        <w:spacing w:line="280" w:lineRule="exact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Contact No.</w:t>
      </w:r>
      <w:r>
        <w:rPr>
          <w:rFonts w:ascii="Verdana" w:hAnsi="Verdana"/>
          <w:sz w:val="18"/>
          <w:szCs w:val="18"/>
        </w:rPr>
        <w:t>: +91</w:t>
      </w:r>
      <w:r w:rsidR="001D105A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9654818258</w:t>
      </w:r>
    </w:p>
    <w:p w:rsidR="003407C7" w:rsidRDefault="003407C7" w:rsidP="003407C7">
      <w:pPr>
        <w:widowControl w:val="0"/>
        <w:autoSpaceDE w:val="0"/>
        <w:rPr>
          <w:b/>
          <w:bCs/>
        </w:rPr>
      </w:pPr>
      <w:r>
        <w:rPr>
          <w:rFonts w:ascii="Verdana" w:hAnsi="Verdana"/>
          <w:b/>
          <w:sz w:val="18"/>
          <w:szCs w:val="18"/>
        </w:rPr>
        <w:t>Email:</w:t>
      </w:r>
      <w:r>
        <w:rPr>
          <w:rFonts w:ascii="Verdana" w:hAnsi="Verdana"/>
          <w:sz w:val="18"/>
          <w:szCs w:val="18"/>
        </w:rPr>
        <w:t xml:space="preserve"> </w:t>
      </w:r>
      <w:hyperlink r:id="rId6" w:history="1">
        <w:r w:rsidR="00666590" w:rsidRPr="00E32E8B">
          <w:rPr>
            <w:rStyle w:val="Hyperlink"/>
          </w:rPr>
          <w:t>gulmanlamba@gmail</w:t>
        </w:r>
        <w:r w:rsidRPr="00E32E8B">
          <w:rPr>
            <w:rStyle w:val="Hyperlink"/>
          </w:rPr>
          <w:t>.com</w:t>
        </w:r>
      </w:hyperlink>
    </w:p>
    <w:p w:rsidR="00303DBF" w:rsidRDefault="00303DBF"/>
    <w:p w:rsidR="003407C7" w:rsidRDefault="003407C7"/>
    <w:p w:rsidR="003407C7" w:rsidRPr="000B51CD" w:rsidRDefault="00731CB0" w:rsidP="000B51CD">
      <w:pPr>
        <w:spacing w:line="280" w:lineRule="exact"/>
        <w:rPr>
          <w:b/>
          <w:bCs/>
          <w:sz w:val="26"/>
          <w:szCs w:val="26"/>
        </w:rPr>
      </w:pPr>
      <w:r w:rsidRPr="00C424AB">
        <w:rPr>
          <w:b/>
          <w:bCs/>
          <w:sz w:val="26"/>
          <w:szCs w:val="26"/>
          <w:highlight w:val="lightGray"/>
        </w:rPr>
        <w:t>Career Objective:</w:t>
      </w:r>
    </w:p>
    <w:p w:rsidR="00731CB0" w:rsidRDefault="00731CB0"/>
    <w:p w:rsidR="000E368D" w:rsidRPr="0068226B" w:rsidRDefault="000E368D" w:rsidP="000E368D">
      <w:pPr>
        <w:spacing w:line="280" w:lineRule="exact"/>
      </w:pPr>
      <w:r w:rsidRPr="0068226B">
        <w:t xml:space="preserve">To use my knowledge and expertise of </w:t>
      </w:r>
      <w:r>
        <w:t>handling</w:t>
      </w:r>
      <w:r w:rsidRPr="0068226B">
        <w:t xml:space="preserve"> data </w:t>
      </w:r>
      <w:r>
        <w:t xml:space="preserve">and performing advanced research </w:t>
      </w:r>
      <w:r w:rsidRPr="0068226B">
        <w:t>to help the company achieve its long term goals.</w:t>
      </w:r>
    </w:p>
    <w:p w:rsidR="00BE1028" w:rsidRDefault="00BE1028" w:rsidP="00BE1028"/>
    <w:p w:rsidR="00BE1028" w:rsidRDefault="00BE1028" w:rsidP="00BE1028"/>
    <w:p w:rsidR="000B51CD" w:rsidRDefault="000B51CD" w:rsidP="000B51CD">
      <w:pPr>
        <w:spacing w:line="280" w:lineRule="exact"/>
        <w:rPr>
          <w:b/>
          <w:bCs/>
          <w:sz w:val="26"/>
          <w:szCs w:val="26"/>
        </w:rPr>
      </w:pPr>
      <w:r w:rsidRPr="00C424AB">
        <w:rPr>
          <w:b/>
          <w:bCs/>
          <w:sz w:val="26"/>
          <w:szCs w:val="26"/>
          <w:highlight w:val="lightGray"/>
        </w:rPr>
        <w:t>Academic</w:t>
      </w:r>
      <w:r w:rsidR="005C7F49" w:rsidRPr="00C424AB">
        <w:rPr>
          <w:b/>
          <w:bCs/>
          <w:sz w:val="26"/>
          <w:szCs w:val="26"/>
          <w:highlight w:val="lightGray"/>
        </w:rPr>
        <w:t xml:space="preserve"> Credentials</w:t>
      </w:r>
      <w:r w:rsidRPr="00C424AB">
        <w:rPr>
          <w:b/>
          <w:bCs/>
          <w:sz w:val="26"/>
          <w:szCs w:val="26"/>
          <w:highlight w:val="lightGray"/>
        </w:rPr>
        <w:t>:</w:t>
      </w:r>
    </w:p>
    <w:p w:rsidR="000B51CD" w:rsidRDefault="000B51CD" w:rsidP="000B51CD">
      <w:pPr>
        <w:spacing w:line="280" w:lineRule="exact"/>
        <w:rPr>
          <w:b/>
          <w:bCs/>
          <w:sz w:val="26"/>
          <w:szCs w:val="26"/>
        </w:rPr>
      </w:pPr>
    </w:p>
    <w:p w:rsidR="000B51CD" w:rsidRDefault="000B51CD" w:rsidP="000B51CD">
      <w:pPr>
        <w:spacing w:line="280" w:lineRule="exact"/>
        <w:rPr>
          <w:b/>
          <w:bCs/>
          <w:sz w:val="26"/>
          <w:szCs w:val="26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271"/>
        <w:gridCol w:w="1985"/>
        <w:gridCol w:w="3543"/>
        <w:gridCol w:w="1276"/>
        <w:gridCol w:w="992"/>
      </w:tblGrid>
      <w:tr w:rsidR="00E01445" w:rsidTr="007C2D3D">
        <w:trPr>
          <w:trHeight w:val="538"/>
        </w:trPr>
        <w:tc>
          <w:tcPr>
            <w:tcW w:w="1271" w:type="dxa"/>
          </w:tcPr>
          <w:p w:rsidR="00E01445" w:rsidRDefault="00E01445" w:rsidP="00B77500">
            <w:pPr>
              <w:spacing w:line="280" w:lineRule="exact"/>
              <w:jc w:val="both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Degree/</w:t>
            </w:r>
          </w:p>
          <w:p w:rsidR="00E01445" w:rsidRPr="001F444D" w:rsidRDefault="00E01445" w:rsidP="00B77500">
            <w:pPr>
              <w:spacing w:line="280" w:lineRule="exact"/>
              <w:jc w:val="both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Certificate</w:t>
            </w:r>
          </w:p>
        </w:tc>
        <w:tc>
          <w:tcPr>
            <w:tcW w:w="1985" w:type="dxa"/>
          </w:tcPr>
          <w:p w:rsidR="00E01445" w:rsidRPr="001F444D" w:rsidRDefault="00E01445" w:rsidP="00B77500">
            <w:pPr>
              <w:spacing w:line="280" w:lineRule="exact"/>
              <w:jc w:val="both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F444D">
              <w:rPr>
                <w:rFonts w:ascii="Verdana" w:hAnsi="Verdana"/>
                <w:b/>
                <w:bCs/>
                <w:sz w:val="18"/>
                <w:szCs w:val="18"/>
              </w:rPr>
              <w:t>Board/University</w:t>
            </w:r>
          </w:p>
        </w:tc>
        <w:tc>
          <w:tcPr>
            <w:tcW w:w="3543" w:type="dxa"/>
          </w:tcPr>
          <w:p w:rsidR="00E01445" w:rsidRPr="001F444D" w:rsidRDefault="00E01445" w:rsidP="00B77500">
            <w:pPr>
              <w:spacing w:line="280" w:lineRule="exact"/>
              <w:jc w:val="both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Institution</w:t>
            </w:r>
          </w:p>
        </w:tc>
        <w:tc>
          <w:tcPr>
            <w:tcW w:w="1276" w:type="dxa"/>
          </w:tcPr>
          <w:p w:rsidR="00E01445" w:rsidRPr="001F444D" w:rsidRDefault="00E01445" w:rsidP="00B77500">
            <w:pPr>
              <w:spacing w:line="280" w:lineRule="exact"/>
              <w:jc w:val="both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F444D">
              <w:rPr>
                <w:rFonts w:ascii="Verdana" w:hAnsi="Verdana"/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992" w:type="dxa"/>
          </w:tcPr>
          <w:p w:rsidR="00E01445" w:rsidRPr="001F444D" w:rsidRDefault="00E01445" w:rsidP="00B77500">
            <w:pPr>
              <w:spacing w:line="280" w:lineRule="exact"/>
              <w:jc w:val="both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Result</w:t>
            </w:r>
          </w:p>
        </w:tc>
      </w:tr>
      <w:tr w:rsidR="00E01445" w:rsidRPr="000B51CD" w:rsidTr="007C2D3D">
        <w:trPr>
          <w:trHeight w:val="625"/>
        </w:trPr>
        <w:tc>
          <w:tcPr>
            <w:tcW w:w="1271" w:type="dxa"/>
          </w:tcPr>
          <w:p w:rsidR="00E01445" w:rsidRPr="000B51CD" w:rsidRDefault="00E01445" w:rsidP="00B77500">
            <w:pPr>
              <w:spacing w:line="280" w:lineRule="exact"/>
              <w:jc w:val="both"/>
            </w:pPr>
            <w:r w:rsidRPr="000B51CD">
              <w:t>B.Tech</w:t>
            </w:r>
            <w:r>
              <w:t>. (I.T.</w:t>
            </w:r>
            <w:r w:rsidRPr="000B51CD">
              <w:t>)</w:t>
            </w:r>
          </w:p>
        </w:tc>
        <w:tc>
          <w:tcPr>
            <w:tcW w:w="1985" w:type="dxa"/>
          </w:tcPr>
          <w:p w:rsidR="00E01445" w:rsidRPr="000B51CD" w:rsidRDefault="00E01445" w:rsidP="00B77500">
            <w:pPr>
              <w:spacing w:line="280" w:lineRule="exact"/>
            </w:pPr>
            <w:r>
              <w:t>G.G.S.I.P.U.</w:t>
            </w:r>
          </w:p>
        </w:tc>
        <w:tc>
          <w:tcPr>
            <w:tcW w:w="3543" w:type="dxa"/>
          </w:tcPr>
          <w:p w:rsidR="00E01445" w:rsidRDefault="00E01445" w:rsidP="000B51CD">
            <w:pPr>
              <w:numPr>
                <w:ilvl w:val="0"/>
                <w:numId w:val="3"/>
              </w:numPr>
              <w:tabs>
                <w:tab w:val="left" w:pos="-72"/>
              </w:tabs>
              <w:spacing w:line="280" w:lineRule="exact"/>
              <w:ind w:left="-72"/>
            </w:pPr>
            <w:r>
              <w:t>Guru Tegh Bahadur Institute of Technology, New Delhi</w:t>
            </w:r>
          </w:p>
        </w:tc>
        <w:tc>
          <w:tcPr>
            <w:tcW w:w="1276" w:type="dxa"/>
          </w:tcPr>
          <w:p w:rsidR="00E01445" w:rsidRPr="000B51CD" w:rsidRDefault="00E01445" w:rsidP="000B51CD">
            <w:pPr>
              <w:numPr>
                <w:ilvl w:val="0"/>
                <w:numId w:val="3"/>
              </w:numPr>
              <w:tabs>
                <w:tab w:val="left" w:pos="-72"/>
              </w:tabs>
              <w:spacing w:line="280" w:lineRule="exact"/>
              <w:ind w:left="-72"/>
            </w:pPr>
            <w:r>
              <w:t>2011-2015</w:t>
            </w:r>
          </w:p>
          <w:p w:rsidR="00E01445" w:rsidRPr="000B51CD" w:rsidRDefault="00E01445" w:rsidP="00B77500">
            <w:pPr>
              <w:spacing w:line="280" w:lineRule="exact"/>
              <w:jc w:val="both"/>
            </w:pPr>
          </w:p>
        </w:tc>
        <w:tc>
          <w:tcPr>
            <w:tcW w:w="992" w:type="dxa"/>
          </w:tcPr>
          <w:p w:rsidR="00E01445" w:rsidRPr="000B51CD" w:rsidRDefault="00E01445" w:rsidP="00B77500">
            <w:pPr>
              <w:spacing w:line="280" w:lineRule="exact"/>
              <w:jc w:val="both"/>
            </w:pPr>
            <w:r>
              <w:t>73.7%</w:t>
            </w:r>
          </w:p>
        </w:tc>
      </w:tr>
      <w:tr w:rsidR="00E01445" w:rsidRPr="000B51CD" w:rsidTr="007C2D3D">
        <w:trPr>
          <w:trHeight w:val="484"/>
        </w:trPr>
        <w:tc>
          <w:tcPr>
            <w:tcW w:w="1271" w:type="dxa"/>
          </w:tcPr>
          <w:p w:rsidR="00E01445" w:rsidRPr="000B51CD" w:rsidRDefault="00E01445" w:rsidP="00E01445">
            <w:pPr>
              <w:spacing w:line="280" w:lineRule="exact"/>
              <w:jc w:val="both"/>
            </w:pPr>
            <w:r w:rsidRPr="000B51CD">
              <w:t>12th class</w:t>
            </w:r>
          </w:p>
        </w:tc>
        <w:tc>
          <w:tcPr>
            <w:tcW w:w="1985" w:type="dxa"/>
          </w:tcPr>
          <w:p w:rsidR="00E01445" w:rsidRPr="000B51CD" w:rsidRDefault="00E01445" w:rsidP="00E01445">
            <w:pPr>
              <w:spacing w:line="280" w:lineRule="exact"/>
              <w:jc w:val="both"/>
            </w:pPr>
            <w:r w:rsidRPr="000B51CD">
              <w:t>C.B.S.E</w:t>
            </w:r>
            <w:r>
              <w:t>.</w:t>
            </w:r>
          </w:p>
        </w:tc>
        <w:tc>
          <w:tcPr>
            <w:tcW w:w="3543" w:type="dxa"/>
          </w:tcPr>
          <w:p w:rsidR="00E01445" w:rsidRPr="000B51CD" w:rsidRDefault="00E01445" w:rsidP="00E01445">
            <w:pPr>
              <w:spacing w:line="280" w:lineRule="exact"/>
              <w:jc w:val="both"/>
            </w:pPr>
            <w:r>
              <w:t>S.S. Mota Singh Sr. Sec. Model School, New Delhi</w:t>
            </w:r>
          </w:p>
        </w:tc>
        <w:tc>
          <w:tcPr>
            <w:tcW w:w="1276" w:type="dxa"/>
          </w:tcPr>
          <w:p w:rsidR="00E01445" w:rsidRPr="000B51CD" w:rsidRDefault="00E01445" w:rsidP="00E01445">
            <w:pPr>
              <w:spacing w:line="280" w:lineRule="exact"/>
              <w:jc w:val="both"/>
            </w:pPr>
            <w:r w:rsidRPr="000B51CD">
              <w:t>2011</w:t>
            </w:r>
          </w:p>
        </w:tc>
        <w:tc>
          <w:tcPr>
            <w:tcW w:w="992" w:type="dxa"/>
          </w:tcPr>
          <w:p w:rsidR="00E01445" w:rsidRPr="000B51CD" w:rsidRDefault="00E01445" w:rsidP="00E01445">
            <w:pPr>
              <w:spacing w:line="280" w:lineRule="exact"/>
              <w:jc w:val="both"/>
            </w:pPr>
            <w:r w:rsidRPr="000B51CD">
              <w:t>73.2%</w:t>
            </w:r>
          </w:p>
        </w:tc>
      </w:tr>
      <w:tr w:rsidR="00E01445" w:rsidRPr="000B51CD" w:rsidTr="007C2D3D">
        <w:trPr>
          <w:trHeight w:val="457"/>
        </w:trPr>
        <w:tc>
          <w:tcPr>
            <w:tcW w:w="1271" w:type="dxa"/>
          </w:tcPr>
          <w:p w:rsidR="00E01445" w:rsidRPr="000B51CD" w:rsidRDefault="00E01445" w:rsidP="00E01445">
            <w:pPr>
              <w:spacing w:line="280" w:lineRule="exact"/>
              <w:jc w:val="both"/>
            </w:pPr>
            <w:r w:rsidRPr="000B51CD">
              <w:t>10th class</w:t>
            </w:r>
          </w:p>
        </w:tc>
        <w:tc>
          <w:tcPr>
            <w:tcW w:w="1985" w:type="dxa"/>
          </w:tcPr>
          <w:p w:rsidR="00E01445" w:rsidRPr="000B51CD" w:rsidRDefault="00E01445" w:rsidP="00E01445">
            <w:pPr>
              <w:spacing w:line="280" w:lineRule="exact"/>
              <w:jc w:val="both"/>
            </w:pPr>
            <w:r w:rsidRPr="000B51CD">
              <w:t>C.B.S.E</w:t>
            </w:r>
            <w:r>
              <w:t>.</w:t>
            </w:r>
          </w:p>
        </w:tc>
        <w:tc>
          <w:tcPr>
            <w:tcW w:w="3543" w:type="dxa"/>
          </w:tcPr>
          <w:p w:rsidR="00E01445" w:rsidRPr="000B51CD" w:rsidRDefault="00E01445" w:rsidP="00E01445">
            <w:pPr>
              <w:spacing w:line="280" w:lineRule="exact"/>
              <w:jc w:val="both"/>
            </w:pPr>
            <w:r>
              <w:t>S.S. Mota Singh Sr. Sec. Model School, New Delhi</w:t>
            </w:r>
          </w:p>
        </w:tc>
        <w:tc>
          <w:tcPr>
            <w:tcW w:w="1276" w:type="dxa"/>
          </w:tcPr>
          <w:p w:rsidR="00E01445" w:rsidRPr="000B51CD" w:rsidRDefault="00E01445" w:rsidP="00E01445">
            <w:pPr>
              <w:spacing w:line="280" w:lineRule="exact"/>
              <w:jc w:val="both"/>
            </w:pPr>
            <w:r w:rsidRPr="000B51CD">
              <w:t>2009</w:t>
            </w:r>
          </w:p>
        </w:tc>
        <w:tc>
          <w:tcPr>
            <w:tcW w:w="992" w:type="dxa"/>
          </w:tcPr>
          <w:p w:rsidR="00E01445" w:rsidRPr="000B51CD" w:rsidRDefault="00E01445" w:rsidP="00E01445">
            <w:pPr>
              <w:spacing w:line="280" w:lineRule="exact"/>
              <w:jc w:val="both"/>
            </w:pPr>
            <w:r w:rsidRPr="000B51CD">
              <w:t>83.3%</w:t>
            </w:r>
          </w:p>
        </w:tc>
      </w:tr>
    </w:tbl>
    <w:p w:rsidR="00647006" w:rsidRDefault="00647006" w:rsidP="005C7F49">
      <w:pPr>
        <w:spacing w:line="280" w:lineRule="exact"/>
      </w:pPr>
    </w:p>
    <w:p w:rsidR="00647006" w:rsidRDefault="00647006" w:rsidP="005C7F49">
      <w:pPr>
        <w:spacing w:line="280" w:lineRule="exact"/>
      </w:pPr>
    </w:p>
    <w:p w:rsidR="000B51CD" w:rsidRDefault="00831258" w:rsidP="005C7F49">
      <w:pPr>
        <w:spacing w:line="280" w:lineRule="exac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highlight w:val="lightGray"/>
        </w:rPr>
        <w:t>Experimental Learning,</w:t>
      </w:r>
      <w:r w:rsidR="005C7F49" w:rsidRPr="00C424AB">
        <w:rPr>
          <w:b/>
          <w:bCs/>
          <w:sz w:val="26"/>
          <w:szCs w:val="26"/>
          <w:highlight w:val="lightGray"/>
        </w:rPr>
        <w:t xml:space="preserve"> Training</w:t>
      </w:r>
      <w:r>
        <w:rPr>
          <w:b/>
          <w:bCs/>
          <w:sz w:val="26"/>
          <w:szCs w:val="26"/>
          <w:highlight w:val="lightGray"/>
        </w:rPr>
        <w:t xml:space="preserve"> and Merits</w:t>
      </w:r>
      <w:r w:rsidR="005C7F49" w:rsidRPr="00C424AB">
        <w:rPr>
          <w:b/>
          <w:bCs/>
          <w:sz w:val="26"/>
          <w:szCs w:val="26"/>
          <w:highlight w:val="lightGray"/>
        </w:rPr>
        <w:t>:</w:t>
      </w:r>
    </w:p>
    <w:p w:rsidR="005C7F49" w:rsidRDefault="005C7F49" w:rsidP="000249D5">
      <w:pPr>
        <w:rPr>
          <w:b/>
          <w:bCs/>
          <w:sz w:val="26"/>
          <w:szCs w:val="26"/>
        </w:rPr>
      </w:pPr>
    </w:p>
    <w:p w:rsidR="005C7F49" w:rsidRDefault="00AA24A2" w:rsidP="000249D5">
      <w:pPr>
        <w:pStyle w:val="ListParagraph"/>
        <w:numPr>
          <w:ilvl w:val="0"/>
          <w:numId w:val="3"/>
        </w:numPr>
      </w:pPr>
      <w:r w:rsidRPr="00095B77">
        <w:rPr>
          <w:b/>
          <w:bCs/>
        </w:rPr>
        <w:t>June-July 2013</w:t>
      </w:r>
      <w:r w:rsidRPr="00095B77">
        <w:t xml:space="preserve">         </w:t>
      </w:r>
      <w:r w:rsidR="000249D5">
        <w:t xml:space="preserve"> </w:t>
      </w:r>
      <w:r>
        <w:t>Summer</w:t>
      </w:r>
      <w:r w:rsidR="00666590">
        <w:t xml:space="preserve"> Training in CORE JAVA</w:t>
      </w:r>
    </w:p>
    <w:p w:rsidR="009C0B40" w:rsidRPr="005C7F49" w:rsidRDefault="009C0B40" w:rsidP="000249D5">
      <w:pPr>
        <w:pStyle w:val="ListParagraph"/>
      </w:pPr>
      <w:r w:rsidRPr="00095B77">
        <w:t xml:space="preserve">                                   </w:t>
      </w:r>
      <w:r w:rsidR="000249D5">
        <w:t xml:space="preserve"> </w:t>
      </w:r>
      <w:r w:rsidRPr="00095B77">
        <w:t>(Project- DELHI Helpline-Tourist guidance system)</w:t>
      </w:r>
    </w:p>
    <w:p w:rsidR="005C7F49" w:rsidRDefault="00AA24A2" w:rsidP="000249D5">
      <w:pPr>
        <w:pStyle w:val="ListParagraph"/>
        <w:numPr>
          <w:ilvl w:val="0"/>
          <w:numId w:val="3"/>
        </w:numPr>
      </w:pPr>
      <w:r w:rsidRPr="00095B77">
        <w:rPr>
          <w:b/>
          <w:bCs/>
        </w:rPr>
        <w:t>June-August 2014</w:t>
      </w:r>
      <w:r>
        <w:t xml:space="preserve">    </w:t>
      </w:r>
      <w:r w:rsidR="000249D5">
        <w:t xml:space="preserve"> </w:t>
      </w:r>
      <w:r>
        <w:t>Summer</w:t>
      </w:r>
      <w:r w:rsidR="00E17D0E">
        <w:t xml:space="preserve"> Training in</w:t>
      </w:r>
      <w:r w:rsidR="009C0B40">
        <w:t xml:space="preserve"> PHP</w:t>
      </w:r>
    </w:p>
    <w:p w:rsidR="009C0B40" w:rsidRDefault="009C0B40" w:rsidP="000249D5">
      <w:pPr>
        <w:pStyle w:val="ListParagraph"/>
      </w:pPr>
      <w:r w:rsidRPr="00095B77">
        <w:t xml:space="preserve">                                   </w:t>
      </w:r>
      <w:r w:rsidR="000249D5">
        <w:t xml:space="preserve"> </w:t>
      </w:r>
      <w:r w:rsidRPr="00095B77">
        <w:t>(Project Learn Centre-Online Assessment System)</w:t>
      </w:r>
    </w:p>
    <w:p w:rsidR="00831258" w:rsidRDefault="00302D11" w:rsidP="000249D5">
      <w:pPr>
        <w:pStyle w:val="ListParagraph"/>
        <w:numPr>
          <w:ilvl w:val="0"/>
          <w:numId w:val="3"/>
        </w:numPr>
      </w:pPr>
      <w:r w:rsidRPr="00095B77">
        <w:rPr>
          <w:b/>
          <w:bCs/>
        </w:rPr>
        <w:t>April-July 2015</w:t>
      </w:r>
      <w:r>
        <w:t xml:space="preserve"> </w:t>
      </w:r>
      <w:r w:rsidR="00AA24A2">
        <w:t xml:space="preserve">      </w:t>
      </w:r>
      <w:r w:rsidR="00831258">
        <w:t xml:space="preserve">  NPTEL Certification</w:t>
      </w:r>
    </w:p>
    <w:p w:rsidR="00666590" w:rsidRPr="00831258" w:rsidRDefault="00831258" w:rsidP="000249D5">
      <w:pPr>
        <w:pStyle w:val="ListParagraph"/>
      </w:pPr>
      <w:r w:rsidRPr="00095B77">
        <w:t xml:space="preserve">                                    </w:t>
      </w:r>
      <w:r w:rsidR="00E01445" w:rsidRPr="00095B77">
        <w:t>(C</w:t>
      </w:r>
      <w:r w:rsidRPr="00095B77">
        <w:t xml:space="preserve"> </w:t>
      </w:r>
      <w:r>
        <w:t xml:space="preserve">Programming, Data structures &amp; </w:t>
      </w:r>
      <w:r w:rsidR="00AA24A2">
        <w:t>Algorithms</w:t>
      </w:r>
      <w:r>
        <w:t>)</w:t>
      </w:r>
    </w:p>
    <w:p w:rsidR="00831258" w:rsidRPr="00095B77" w:rsidRDefault="00831258" w:rsidP="000249D5">
      <w:pPr>
        <w:pStyle w:val="ListParagraph"/>
        <w:widowControl w:val="0"/>
        <w:numPr>
          <w:ilvl w:val="0"/>
          <w:numId w:val="3"/>
        </w:numPr>
        <w:autoSpaceDE w:val="0"/>
      </w:pPr>
      <w:r w:rsidRPr="00095B77">
        <w:rPr>
          <w:b/>
          <w:bCs/>
        </w:rPr>
        <w:t>C.B.S.E Class-x</w:t>
      </w:r>
      <w:r w:rsidRPr="00095B77">
        <w:t xml:space="preserve">    </w:t>
      </w:r>
      <w:r w:rsidR="00095B77">
        <w:t xml:space="preserve">    </w:t>
      </w:r>
      <w:r w:rsidRPr="00095B77">
        <w:t xml:space="preserve"> </w:t>
      </w:r>
      <w:r w:rsidR="00666590" w:rsidRPr="00095B77">
        <w:t>C</w:t>
      </w:r>
      <w:r w:rsidRPr="00095B77">
        <w:t xml:space="preserve">ertificate of merit for being among top 0.1% of the  </w:t>
      </w:r>
    </w:p>
    <w:p w:rsidR="00666590" w:rsidRPr="00095B77" w:rsidRDefault="00831258" w:rsidP="000249D5">
      <w:pPr>
        <w:pStyle w:val="ListParagraph"/>
        <w:widowControl w:val="0"/>
        <w:autoSpaceDE w:val="0"/>
      </w:pPr>
      <w:r w:rsidRPr="00095B77">
        <w:t xml:space="preserve">                                </w:t>
      </w:r>
      <w:r w:rsidR="00095B77">
        <w:t xml:space="preserve">    </w:t>
      </w:r>
      <w:r w:rsidRPr="00095B77">
        <w:t>successful candidates in computer science</w:t>
      </w:r>
    </w:p>
    <w:p w:rsidR="007861F8" w:rsidRDefault="007861F8" w:rsidP="007861F8">
      <w:pPr>
        <w:widowControl w:val="0"/>
        <w:autoSpaceDE w:val="0"/>
        <w:spacing w:line="360" w:lineRule="auto"/>
        <w:rPr>
          <w:b/>
          <w:bCs/>
          <w:sz w:val="26"/>
          <w:szCs w:val="26"/>
          <w:highlight w:val="lightGray"/>
        </w:rPr>
      </w:pPr>
    </w:p>
    <w:p w:rsidR="007861F8" w:rsidRPr="000643D5" w:rsidRDefault="000643D5" w:rsidP="007861F8">
      <w:pPr>
        <w:widowControl w:val="0"/>
        <w:autoSpaceDE w:val="0"/>
        <w:spacing w:line="360" w:lineRule="auto"/>
        <w:rPr>
          <w:b/>
          <w:bCs/>
          <w:sz w:val="26"/>
          <w:szCs w:val="26"/>
          <w:highlight w:val="lightGray"/>
        </w:rPr>
      </w:pPr>
      <w:r>
        <w:rPr>
          <w:b/>
          <w:bCs/>
          <w:sz w:val="26"/>
          <w:szCs w:val="26"/>
          <w:highlight w:val="lightGray"/>
        </w:rPr>
        <w:t>Work Experience:</w:t>
      </w:r>
    </w:p>
    <w:p w:rsidR="00981373" w:rsidRPr="00E32E8B" w:rsidRDefault="00467E0F" w:rsidP="000249D5">
      <w:pPr>
        <w:widowControl w:val="0"/>
        <w:tabs>
          <w:tab w:val="left" w:pos="2280"/>
        </w:tabs>
        <w:autoSpaceDE w:val="0"/>
        <w:spacing w:line="276" w:lineRule="auto"/>
        <w:rPr>
          <w:bCs/>
          <w:caps/>
          <w:sz w:val="28"/>
          <w:szCs w:val="28"/>
        </w:rPr>
      </w:pPr>
      <w:r w:rsidRPr="00E32E8B">
        <w:rPr>
          <w:b/>
          <w:sz w:val="28"/>
          <w:szCs w:val="28"/>
        </w:rPr>
        <w:t xml:space="preserve">Evalueserve                                                                  </w:t>
      </w:r>
      <w:r w:rsidR="00E1640A" w:rsidRPr="00E32E8B">
        <w:rPr>
          <w:b/>
          <w:sz w:val="28"/>
          <w:szCs w:val="28"/>
        </w:rPr>
        <w:t xml:space="preserve">     </w:t>
      </w:r>
      <w:r w:rsidRPr="00E32E8B">
        <w:rPr>
          <w:b/>
          <w:sz w:val="28"/>
          <w:szCs w:val="28"/>
        </w:rPr>
        <w:t xml:space="preserve">Sector-48, Gurugram </w:t>
      </w:r>
      <w:r w:rsidRPr="00E32E8B">
        <w:rPr>
          <w:b/>
          <w:caps/>
          <w:sz w:val="28"/>
          <w:szCs w:val="28"/>
        </w:rPr>
        <w:t xml:space="preserve">                                       </w:t>
      </w:r>
    </w:p>
    <w:p w:rsidR="000643D5" w:rsidRPr="000643D5" w:rsidRDefault="000643D5" w:rsidP="000249D5">
      <w:pPr>
        <w:widowControl w:val="0"/>
        <w:tabs>
          <w:tab w:val="left" w:pos="2280"/>
        </w:tabs>
        <w:autoSpaceDE w:val="0"/>
        <w:spacing w:line="276" w:lineRule="auto"/>
        <w:rPr>
          <w:b/>
          <w:bCs/>
        </w:rPr>
      </w:pPr>
      <w:r w:rsidRPr="002F23E6">
        <w:t>Business Analyst</w:t>
      </w:r>
      <w:r w:rsidR="00467E0F">
        <w:rPr>
          <w:b/>
          <w:bCs/>
        </w:rPr>
        <w:tab/>
      </w:r>
      <w:r w:rsidR="00467E0F">
        <w:rPr>
          <w:b/>
          <w:bCs/>
        </w:rPr>
        <w:tab/>
      </w:r>
      <w:r w:rsidR="00467E0F">
        <w:rPr>
          <w:b/>
          <w:bCs/>
        </w:rPr>
        <w:tab/>
      </w:r>
      <w:r w:rsidR="00467E0F">
        <w:rPr>
          <w:b/>
          <w:bCs/>
        </w:rPr>
        <w:tab/>
      </w:r>
      <w:r w:rsidR="00467E0F">
        <w:rPr>
          <w:b/>
          <w:bCs/>
        </w:rPr>
        <w:tab/>
      </w:r>
      <w:r w:rsidR="00467E0F">
        <w:rPr>
          <w:b/>
          <w:bCs/>
        </w:rPr>
        <w:tab/>
      </w:r>
      <w:r w:rsidR="00467E0F">
        <w:rPr>
          <w:b/>
          <w:bCs/>
        </w:rPr>
        <w:tab/>
      </w:r>
      <w:r w:rsidR="002F23E6">
        <w:rPr>
          <w:b/>
          <w:bCs/>
        </w:rPr>
        <w:t xml:space="preserve"> </w:t>
      </w:r>
      <w:r w:rsidR="0072051E">
        <w:t>(March 2017- June 2017</w:t>
      </w:r>
      <w:r w:rsidR="00467E0F" w:rsidRPr="009054D2">
        <w:t>)</w:t>
      </w:r>
      <w:r w:rsidR="00467E0F">
        <w:t xml:space="preserve">  </w:t>
      </w:r>
    </w:p>
    <w:p w:rsidR="009054D2" w:rsidRDefault="00981373" w:rsidP="000249D5">
      <w:pPr>
        <w:widowControl w:val="0"/>
        <w:autoSpaceDE w:val="0"/>
        <w:spacing w:line="276" w:lineRule="auto"/>
      </w:pPr>
      <w:r w:rsidRPr="00055A04">
        <w:t>Responsibilities include</w:t>
      </w:r>
      <w:r w:rsidR="0072051E">
        <w:t>d</w:t>
      </w:r>
      <w:r w:rsidRPr="00055A04">
        <w:t xml:space="preserve"> </w:t>
      </w:r>
    </w:p>
    <w:p w:rsidR="009054D2" w:rsidRDefault="009054D2" w:rsidP="000249D5">
      <w:pPr>
        <w:pStyle w:val="ListParagraph"/>
        <w:widowControl w:val="0"/>
        <w:numPr>
          <w:ilvl w:val="0"/>
          <w:numId w:val="13"/>
        </w:numPr>
        <w:autoSpaceDE w:val="0"/>
        <w:spacing w:line="276" w:lineRule="auto"/>
      </w:pPr>
      <w:r>
        <w:t>Financial Spreading</w:t>
      </w:r>
    </w:p>
    <w:p w:rsidR="009054D2" w:rsidRDefault="009054D2" w:rsidP="000249D5">
      <w:pPr>
        <w:pStyle w:val="ListParagraph"/>
        <w:widowControl w:val="0"/>
        <w:numPr>
          <w:ilvl w:val="0"/>
          <w:numId w:val="13"/>
        </w:numPr>
        <w:autoSpaceDE w:val="0"/>
        <w:spacing w:line="276" w:lineRule="auto"/>
      </w:pPr>
      <w:r>
        <w:t>Company Profiling using tools such as Factset and Factiva as per client requests</w:t>
      </w:r>
    </w:p>
    <w:p w:rsidR="005C7F49" w:rsidRDefault="009054D2" w:rsidP="000249D5">
      <w:pPr>
        <w:pStyle w:val="ListParagraph"/>
        <w:widowControl w:val="0"/>
        <w:numPr>
          <w:ilvl w:val="0"/>
          <w:numId w:val="13"/>
        </w:numPr>
        <w:autoSpaceDE w:val="0"/>
        <w:spacing w:line="276" w:lineRule="auto"/>
      </w:pPr>
      <w:r>
        <w:t>M</w:t>
      </w:r>
      <w:r w:rsidR="00981373" w:rsidRPr="00055A04">
        <w:t>anaging Logo Repository</w:t>
      </w:r>
      <w:r w:rsidR="002F23E6">
        <w:t>, project tracker</w:t>
      </w:r>
      <w:r w:rsidR="00981373" w:rsidRPr="00055A04">
        <w:t xml:space="preserve"> </w:t>
      </w:r>
      <w:r w:rsidR="002F23E6">
        <w:t>and creation of MIS with the help of Advanced Excel</w:t>
      </w:r>
    </w:p>
    <w:p w:rsidR="005C7F49" w:rsidRDefault="005C7F49" w:rsidP="005C7F49">
      <w:pPr>
        <w:pStyle w:val="ListParagraph"/>
      </w:pPr>
    </w:p>
    <w:p w:rsidR="000249D5" w:rsidRDefault="000249D5" w:rsidP="005C7F49">
      <w:pPr>
        <w:pStyle w:val="ListParagraph"/>
      </w:pPr>
    </w:p>
    <w:p w:rsidR="000249D5" w:rsidRDefault="000249D5" w:rsidP="005C7F49">
      <w:pPr>
        <w:pStyle w:val="ListParagraph"/>
      </w:pPr>
    </w:p>
    <w:p w:rsidR="00831258" w:rsidRDefault="00831258" w:rsidP="005F5B74"/>
    <w:p w:rsidR="005C7F49" w:rsidRDefault="005C7F49" w:rsidP="005C7F49">
      <w:pPr>
        <w:spacing w:line="280" w:lineRule="exact"/>
        <w:rPr>
          <w:b/>
          <w:bCs/>
          <w:sz w:val="26"/>
          <w:szCs w:val="26"/>
        </w:rPr>
      </w:pPr>
      <w:r w:rsidRPr="00C424AB">
        <w:rPr>
          <w:b/>
          <w:bCs/>
          <w:sz w:val="26"/>
          <w:szCs w:val="26"/>
          <w:highlight w:val="lightGray"/>
        </w:rPr>
        <w:lastRenderedPageBreak/>
        <w:t>I</w:t>
      </w:r>
      <w:r w:rsidR="004772D2">
        <w:rPr>
          <w:b/>
          <w:bCs/>
          <w:sz w:val="26"/>
          <w:szCs w:val="26"/>
          <w:highlight w:val="lightGray"/>
        </w:rPr>
        <w:t>.</w:t>
      </w:r>
      <w:r w:rsidRPr="00C424AB">
        <w:rPr>
          <w:b/>
          <w:bCs/>
          <w:sz w:val="26"/>
          <w:szCs w:val="26"/>
          <w:highlight w:val="lightGray"/>
        </w:rPr>
        <w:t>T</w:t>
      </w:r>
      <w:r w:rsidR="004772D2">
        <w:rPr>
          <w:b/>
          <w:bCs/>
          <w:sz w:val="26"/>
          <w:szCs w:val="26"/>
          <w:highlight w:val="lightGray"/>
        </w:rPr>
        <w:t>.</w:t>
      </w:r>
      <w:r w:rsidRPr="00C424AB">
        <w:rPr>
          <w:b/>
          <w:bCs/>
          <w:sz w:val="26"/>
          <w:szCs w:val="26"/>
          <w:highlight w:val="lightGray"/>
        </w:rPr>
        <w:t xml:space="preserve"> Proficiency:</w:t>
      </w:r>
    </w:p>
    <w:p w:rsidR="00A046D3" w:rsidRDefault="00A046D3" w:rsidP="005C7F49">
      <w:pPr>
        <w:spacing w:line="280" w:lineRule="exact"/>
        <w:rPr>
          <w:b/>
          <w:bCs/>
          <w:sz w:val="26"/>
          <w:szCs w:val="26"/>
        </w:rPr>
      </w:pPr>
    </w:p>
    <w:p w:rsidR="005C7F49" w:rsidRPr="00095B77" w:rsidRDefault="00EA5EDC" w:rsidP="005C7F49">
      <w:pPr>
        <w:spacing w:line="280" w:lineRule="exact"/>
      </w:pPr>
      <w:r w:rsidRPr="00095B77">
        <w:rPr>
          <w:b/>
          <w:bCs/>
        </w:rPr>
        <w:t>Operating systems</w:t>
      </w:r>
      <w:r w:rsidR="00095B77" w:rsidRPr="00095B77">
        <w:tab/>
      </w:r>
      <w:r w:rsidR="00095B77" w:rsidRPr="00095B77">
        <w:tab/>
      </w:r>
      <w:r w:rsidR="005C7F49" w:rsidRPr="00095B77">
        <w:t>:</w:t>
      </w:r>
      <w:r w:rsidR="00095B77" w:rsidRPr="00095B77">
        <w:t xml:space="preserve"> </w:t>
      </w:r>
      <w:r w:rsidR="00A046D3" w:rsidRPr="00095B77">
        <w:t>XP, M/s Windows 7, 8</w:t>
      </w:r>
    </w:p>
    <w:p w:rsidR="00A10D92" w:rsidRPr="00095B77" w:rsidRDefault="00EA5EDC" w:rsidP="005C7F49">
      <w:pPr>
        <w:spacing w:line="280" w:lineRule="exact"/>
      </w:pPr>
      <w:r w:rsidRPr="00095B77">
        <w:rPr>
          <w:b/>
          <w:bCs/>
        </w:rPr>
        <w:t>Packages</w:t>
      </w:r>
      <w:r w:rsidR="00095B77" w:rsidRPr="00095B77">
        <w:tab/>
      </w:r>
      <w:r w:rsidR="00095B77" w:rsidRPr="00095B77">
        <w:tab/>
      </w:r>
      <w:r w:rsidR="00095B77" w:rsidRPr="00095B77">
        <w:tab/>
      </w:r>
      <w:r w:rsidRPr="00095B77">
        <w:t>:</w:t>
      </w:r>
      <w:r w:rsidR="00095B77" w:rsidRPr="00095B77">
        <w:t xml:space="preserve"> </w:t>
      </w:r>
      <w:r w:rsidR="00A046D3" w:rsidRPr="00095B77">
        <w:t>MS Office</w:t>
      </w:r>
    </w:p>
    <w:p w:rsidR="00A10D92" w:rsidRPr="00095B77" w:rsidRDefault="00EA5EDC" w:rsidP="005C7F49">
      <w:pPr>
        <w:spacing w:line="280" w:lineRule="exact"/>
      </w:pPr>
      <w:r w:rsidRPr="00095B77">
        <w:rPr>
          <w:b/>
          <w:bCs/>
        </w:rPr>
        <w:t>Languages</w:t>
      </w:r>
      <w:r w:rsidR="00095B77" w:rsidRPr="00095B77">
        <w:tab/>
      </w:r>
      <w:r w:rsidR="00095B77" w:rsidRPr="00095B77">
        <w:tab/>
      </w:r>
      <w:r w:rsidR="00095B77" w:rsidRPr="00095B77">
        <w:tab/>
      </w:r>
      <w:r w:rsidRPr="00095B77">
        <w:t>:</w:t>
      </w:r>
      <w:r w:rsidR="00095B77" w:rsidRPr="00095B77">
        <w:t xml:space="preserve"> </w:t>
      </w:r>
      <w:r w:rsidR="00A10D92" w:rsidRPr="00095B77">
        <w:t>C, C++, Java, PHP</w:t>
      </w:r>
    </w:p>
    <w:p w:rsidR="00A046D3" w:rsidRPr="00095B77" w:rsidRDefault="00EA5EDC" w:rsidP="005C7F49">
      <w:pPr>
        <w:spacing w:line="280" w:lineRule="exact"/>
      </w:pPr>
      <w:r w:rsidRPr="00095B77">
        <w:rPr>
          <w:b/>
          <w:bCs/>
        </w:rPr>
        <w:t>Graphic application</w:t>
      </w:r>
      <w:r w:rsidR="00095B77" w:rsidRPr="00095B77">
        <w:tab/>
      </w:r>
      <w:r w:rsidR="00095B77">
        <w:t xml:space="preserve">            </w:t>
      </w:r>
      <w:r w:rsidR="00095B77" w:rsidRPr="00095B77">
        <w:t xml:space="preserve">: </w:t>
      </w:r>
      <w:r w:rsidR="00A10D92" w:rsidRPr="00095B77">
        <w:t>HTML, CSS,</w:t>
      </w:r>
      <w:r w:rsidR="00A046D3" w:rsidRPr="00095B77">
        <w:t xml:space="preserve"> JavaScript</w:t>
      </w:r>
    </w:p>
    <w:p w:rsidR="00A046D3" w:rsidRPr="00095B77" w:rsidRDefault="00EA5EDC" w:rsidP="005C7F49">
      <w:pPr>
        <w:spacing w:line="280" w:lineRule="exact"/>
      </w:pPr>
      <w:r w:rsidRPr="00095B77">
        <w:rPr>
          <w:b/>
          <w:bCs/>
        </w:rPr>
        <w:t>Design tools</w:t>
      </w:r>
      <w:r w:rsidR="00095B77" w:rsidRPr="00095B77">
        <w:tab/>
      </w:r>
      <w:r w:rsidR="00095B77" w:rsidRPr="00095B77">
        <w:tab/>
      </w:r>
      <w:r w:rsidR="00095B77" w:rsidRPr="00095B77">
        <w:tab/>
      </w:r>
      <w:r w:rsidRPr="00095B77">
        <w:t>:</w:t>
      </w:r>
      <w:r w:rsidR="00095B77" w:rsidRPr="00095B77">
        <w:t xml:space="preserve"> </w:t>
      </w:r>
      <w:r w:rsidR="00A046D3" w:rsidRPr="00095B77">
        <w:t>Ra</w:t>
      </w:r>
      <w:r w:rsidR="001D105A">
        <w:t>tional Rose, Flash, Weka</w:t>
      </w:r>
    </w:p>
    <w:p w:rsidR="00A046D3" w:rsidRPr="00095B77" w:rsidRDefault="00EA5EDC" w:rsidP="005C7F49">
      <w:pPr>
        <w:spacing w:line="280" w:lineRule="exact"/>
      </w:pPr>
      <w:r w:rsidRPr="00095B77">
        <w:rPr>
          <w:b/>
          <w:bCs/>
        </w:rPr>
        <w:t>Software</w:t>
      </w:r>
      <w:r w:rsidR="00095B77" w:rsidRPr="00095B77">
        <w:tab/>
      </w:r>
      <w:r w:rsidR="00095B77" w:rsidRPr="00095B77">
        <w:tab/>
      </w:r>
      <w:r w:rsidR="00095B77" w:rsidRPr="00095B77">
        <w:tab/>
      </w:r>
      <w:r w:rsidR="00A046D3" w:rsidRPr="00095B77">
        <w:t>:</w:t>
      </w:r>
      <w:r w:rsidR="00095B77" w:rsidRPr="00095B77">
        <w:t xml:space="preserve"> </w:t>
      </w:r>
      <w:r w:rsidRPr="00095B77">
        <w:t>MySQL</w:t>
      </w:r>
    </w:p>
    <w:p w:rsidR="00A046D3" w:rsidRPr="00095B77" w:rsidRDefault="00A046D3" w:rsidP="005C7F49">
      <w:pPr>
        <w:spacing w:line="280" w:lineRule="exact"/>
      </w:pPr>
      <w:r w:rsidRPr="00095B77">
        <w:rPr>
          <w:b/>
          <w:bCs/>
        </w:rPr>
        <w:t>IDE</w:t>
      </w:r>
      <w:r w:rsidR="00095B77" w:rsidRPr="00095B77">
        <w:tab/>
      </w:r>
      <w:r w:rsidR="00095B77" w:rsidRPr="00095B77">
        <w:tab/>
      </w:r>
      <w:r w:rsidR="00095B77" w:rsidRPr="00095B77">
        <w:tab/>
      </w:r>
      <w:r w:rsidR="00095B77" w:rsidRPr="00095B77">
        <w:tab/>
      </w:r>
      <w:r w:rsidRPr="00095B77">
        <w:t>:</w:t>
      </w:r>
      <w:r w:rsidR="00095B77" w:rsidRPr="00095B77">
        <w:t xml:space="preserve"> </w:t>
      </w:r>
      <w:r w:rsidR="00EA5EDC" w:rsidRPr="00095B77">
        <w:t>NetBeans</w:t>
      </w:r>
    </w:p>
    <w:p w:rsidR="00A046D3" w:rsidRDefault="00A046D3" w:rsidP="005C7F49">
      <w:pPr>
        <w:spacing w:line="280" w:lineRule="exact"/>
        <w:rPr>
          <w:sz w:val="26"/>
          <w:szCs w:val="26"/>
        </w:rPr>
      </w:pPr>
    </w:p>
    <w:p w:rsidR="00095B77" w:rsidRDefault="00095B77" w:rsidP="005C7F49">
      <w:pPr>
        <w:spacing w:line="280" w:lineRule="exact"/>
        <w:rPr>
          <w:sz w:val="26"/>
          <w:szCs w:val="26"/>
        </w:rPr>
      </w:pPr>
    </w:p>
    <w:p w:rsidR="009C0B40" w:rsidRDefault="00B82696" w:rsidP="009C0B40">
      <w:pPr>
        <w:spacing w:line="280" w:lineRule="exact"/>
        <w:rPr>
          <w:b/>
          <w:bCs/>
          <w:sz w:val="26"/>
          <w:szCs w:val="26"/>
          <w:highlight w:val="lightGray"/>
        </w:rPr>
      </w:pPr>
      <w:r>
        <w:rPr>
          <w:b/>
          <w:bCs/>
          <w:sz w:val="26"/>
          <w:szCs w:val="26"/>
          <w:highlight w:val="lightGray"/>
        </w:rPr>
        <w:t xml:space="preserve">Hobbies and </w:t>
      </w:r>
      <w:bookmarkStart w:id="0" w:name="_GoBack"/>
      <w:bookmarkEnd w:id="0"/>
      <w:r w:rsidR="009C0B40">
        <w:rPr>
          <w:b/>
          <w:bCs/>
          <w:sz w:val="26"/>
          <w:szCs w:val="26"/>
          <w:highlight w:val="lightGray"/>
        </w:rPr>
        <w:t>Interests:</w:t>
      </w:r>
    </w:p>
    <w:p w:rsidR="009C0B40" w:rsidRPr="009C0B40" w:rsidRDefault="009C0B40" w:rsidP="009C0B40">
      <w:pPr>
        <w:spacing w:line="280" w:lineRule="exact"/>
        <w:rPr>
          <w:b/>
          <w:bCs/>
          <w:sz w:val="26"/>
          <w:szCs w:val="26"/>
          <w:highlight w:val="lightGray"/>
        </w:rPr>
      </w:pPr>
    </w:p>
    <w:p w:rsidR="00E01445" w:rsidRPr="00095B77" w:rsidRDefault="000E368D" w:rsidP="009C0B40">
      <w:pPr>
        <w:pStyle w:val="ListParagraph"/>
        <w:numPr>
          <w:ilvl w:val="0"/>
          <w:numId w:val="10"/>
        </w:numPr>
        <w:suppressAutoHyphens w:val="0"/>
        <w:spacing w:before="150" w:after="150" w:line="280" w:lineRule="exact"/>
      </w:pPr>
      <w:r>
        <w:t>Baking</w:t>
      </w:r>
    </w:p>
    <w:p w:rsidR="00095B77" w:rsidRDefault="00EF4C20" w:rsidP="00763658">
      <w:pPr>
        <w:pStyle w:val="ListParagraph"/>
        <w:numPr>
          <w:ilvl w:val="0"/>
          <w:numId w:val="10"/>
        </w:numPr>
        <w:suppressAutoHyphens w:val="0"/>
        <w:spacing w:before="150" w:after="150" w:line="280" w:lineRule="exact"/>
      </w:pPr>
      <w:r>
        <w:t>An a</w:t>
      </w:r>
      <w:r w:rsidR="00E01445" w:rsidRPr="00095B77">
        <w:t>vid reader of</w:t>
      </w:r>
      <w:r w:rsidR="009C0B40" w:rsidRPr="00095B77">
        <w:t xml:space="preserve"> food</w:t>
      </w:r>
      <w:r w:rsidR="002B5F3E">
        <w:t xml:space="preserve"> and fashion</w:t>
      </w:r>
      <w:r w:rsidR="009C0B40" w:rsidRPr="00095B77">
        <w:t xml:space="preserve"> blogs</w:t>
      </w:r>
    </w:p>
    <w:p w:rsidR="00763658" w:rsidRPr="00095B77" w:rsidRDefault="00EF4C20" w:rsidP="00763658">
      <w:pPr>
        <w:pStyle w:val="ListParagraph"/>
        <w:numPr>
          <w:ilvl w:val="0"/>
          <w:numId w:val="10"/>
        </w:numPr>
        <w:suppressAutoHyphens w:val="0"/>
        <w:spacing w:before="150" w:after="150" w:line="280" w:lineRule="exact"/>
      </w:pPr>
      <w:r>
        <w:t xml:space="preserve">A </w:t>
      </w:r>
      <w:r w:rsidR="005F5B74">
        <w:t>Deft artist</w:t>
      </w:r>
    </w:p>
    <w:p w:rsidR="00A10D92" w:rsidRDefault="00A10D92" w:rsidP="005C7F49">
      <w:pPr>
        <w:spacing w:line="280" w:lineRule="exact"/>
        <w:rPr>
          <w:b/>
          <w:bCs/>
          <w:sz w:val="26"/>
          <w:szCs w:val="26"/>
        </w:rPr>
      </w:pPr>
    </w:p>
    <w:p w:rsidR="00A046D3" w:rsidRDefault="00A046D3" w:rsidP="005C7F49">
      <w:pPr>
        <w:spacing w:line="280" w:lineRule="exact"/>
        <w:rPr>
          <w:b/>
          <w:bCs/>
          <w:sz w:val="26"/>
          <w:szCs w:val="26"/>
        </w:rPr>
      </w:pPr>
      <w:r w:rsidRPr="00C424AB">
        <w:rPr>
          <w:b/>
          <w:bCs/>
          <w:sz w:val="26"/>
          <w:szCs w:val="26"/>
          <w:highlight w:val="lightGray"/>
        </w:rPr>
        <w:t>Personal Details:</w:t>
      </w:r>
    </w:p>
    <w:p w:rsidR="00A046D3" w:rsidRDefault="00A046D3" w:rsidP="005C7F49">
      <w:pPr>
        <w:spacing w:line="280" w:lineRule="exact"/>
        <w:rPr>
          <w:b/>
          <w:bCs/>
          <w:sz w:val="26"/>
          <w:szCs w:val="26"/>
        </w:rPr>
      </w:pPr>
    </w:p>
    <w:p w:rsidR="00A046D3" w:rsidRPr="00095B77" w:rsidRDefault="00A046D3" w:rsidP="0021660C">
      <w:pPr>
        <w:suppressAutoHyphens w:val="0"/>
        <w:ind w:left="360"/>
      </w:pPr>
      <w:r w:rsidRPr="00095B77">
        <w:t>Date of Birth           : 8th February, 1993</w:t>
      </w:r>
    </w:p>
    <w:p w:rsidR="00A046D3" w:rsidRPr="00095B77" w:rsidRDefault="00A046D3" w:rsidP="0021660C">
      <w:pPr>
        <w:suppressAutoHyphens w:val="0"/>
        <w:ind w:left="360"/>
      </w:pPr>
      <w:r w:rsidRPr="00095B77">
        <w:t xml:space="preserve">Gender                  </w:t>
      </w:r>
      <w:r w:rsidR="00C424AB" w:rsidRPr="00095B77">
        <w:t xml:space="preserve"> </w:t>
      </w:r>
      <w:r w:rsidRPr="00095B77">
        <w:t xml:space="preserve"> : Female</w:t>
      </w:r>
    </w:p>
    <w:p w:rsidR="00A046D3" w:rsidRPr="00095B77" w:rsidRDefault="00A046D3" w:rsidP="0021660C">
      <w:pPr>
        <w:suppressAutoHyphens w:val="0"/>
        <w:ind w:left="360"/>
      </w:pPr>
      <w:r w:rsidRPr="00095B77">
        <w:t xml:space="preserve">Father’s Name  </w:t>
      </w:r>
      <w:r w:rsidR="00C424AB" w:rsidRPr="00095B77">
        <w:t xml:space="preserve">      </w:t>
      </w:r>
      <w:r w:rsidRPr="00095B77">
        <w:t>: Gurvinder Singh Lamba</w:t>
      </w:r>
    </w:p>
    <w:p w:rsidR="00A046D3" w:rsidRPr="00095B77" w:rsidRDefault="00A046D3" w:rsidP="0021660C">
      <w:pPr>
        <w:suppressAutoHyphens w:val="0"/>
        <w:ind w:left="360"/>
      </w:pPr>
      <w:r w:rsidRPr="00095B77">
        <w:t xml:space="preserve">Mother’s Name </w:t>
      </w:r>
      <w:r w:rsidR="00F221F0">
        <w:t xml:space="preserve">      </w:t>
      </w:r>
      <w:r w:rsidRPr="00095B77">
        <w:t>: Amarjeet Kaur Lamba</w:t>
      </w:r>
    </w:p>
    <w:p w:rsidR="00A046D3" w:rsidRPr="00095B77" w:rsidRDefault="00A046D3" w:rsidP="0021660C">
      <w:pPr>
        <w:suppressAutoHyphens w:val="0"/>
        <w:ind w:left="360"/>
      </w:pPr>
      <w:r w:rsidRPr="00095B77">
        <w:t xml:space="preserve">Marital status </w:t>
      </w:r>
      <w:r w:rsidR="00C424AB" w:rsidRPr="00095B77">
        <w:t xml:space="preserve">        </w:t>
      </w:r>
      <w:r w:rsidR="00F221F0">
        <w:t xml:space="preserve"> </w:t>
      </w:r>
      <w:r w:rsidRPr="00095B77">
        <w:t>: Single</w:t>
      </w:r>
    </w:p>
    <w:p w:rsidR="00A046D3" w:rsidRPr="00095B77" w:rsidRDefault="00A046D3" w:rsidP="0021660C">
      <w:pPr>
        <w:suppressAutoHyphens w:val="0"/>
        <w:ind w:left="360"/>
      </w:pPr>
      <w:r w:rsidRPr="00095B77">
        <w:t xml:space="preserve">Address                  </w:t>
      </w:r>
      <w:r w:rsidR="00F221F0">
        <w:t xml:space="preserve"> </w:t>
      </w:r>
      <w:r w:rsidR="000B46D8">
        <w:t>: SL-1</w:t>
      </w:r>
      <w:r w:rsidRPr="00095B77">
        <w:t xml:space="preserve"> Hari Nagar, New Delhi-110064</w:t>
      </w:r>
    </w:p>
    <w:p w:rsidR="00A046D3" w:rsidRPr="00095B77" w:rsidRDefault="00A046D3" w:rsidP="0021660C">
      <w:pPr>
        <w:suppressAutoHyphens w:val="0"/>
        <w:ind w:left="360"/>
      </w:pPr>
      <w:r w:rsidRPr="00095B77">
        <w:t>Linguistic Skills</w:t>
      </w:r>
      <w:r w:rsidR="00C424AB" w:rsidRPr="00095B77">
        <w:t xml:space="preserve">      </w:t>
      </w:r>
      <w:r w:rsidRPr="00095B77">
        <w:t>: English, Hindi, Punjabi</w:t>
      </w:r>
    </w:p>
    <w:p w:rsidR="00A046D3" w:rsidRPr="00A046D3" w:rsidRDefault="00A046D3" w:rsidP="005C7F49">
      <w:pPr>
        <w:spacing w:line="280" w:lineRule="exact"/>
        <w:rPr>
          <w:b/>
          <w:bCs/>
          <w:sz w:val="26"/>
          <w:szCs w:val="26"/>
        </w:rPr>
      </w:pPr>
    </w:p>
    <w:p w:rsidR="00A046D3" w:rsidRPr="00A046D3" w:rsidRDefault="00A046D3" w:rsidP="005C7F49">
      <w:pPr>
        <w:spacing w:line="280" w:lineRule="exact"/>
        <w:rPr>
          <w:sz w:val="26"/>
          <w:szCs w:val="26"/>
        </w:rPr>
      </w:pPr>
    </w:p>
    <w:sectPr w:rsidR="00A046D3" w:rsidRPr="00A046D3" w:rsidSect="00BE1028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4"/>
    <w:multiLevelType w:val="singleLevel"/>
    <w:tmpl w:val="00000004"/>
    <w:name w:val="WW8Num33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auto"/>
      </w:rPr>
    </w:lvl>
  </w:abstractNum>
  <w:abstractNum w:abstractNumId="2">
    <w:nsid w:val="00000005"/>
    <w:multiLevelType w:val="singleLevel"/>
    <w:tmpl w:val="00000005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/>
        <w:color w:val="auto"/>
      </w:rPr>
    </w:lvl>
  </w:abstractNum>
  <w:abstractNum w:abstractNumId="3">
    <w:nsid w:val="008B0AE3"/>
    <w:multiLevelType w:val="hybridMultilevel"/>
    <w:tmpl w:val="AD54F5CA"/>
    <w:lvl w:ilvl="0" w:tplc="0000000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5">
    <w:nsid w:val="2AF076AB"/>
    <w:multiLevelType w:val="hybridMultilevel"/>
    <w:tmpl w:val="ADF66BC2"/>
    <w:lvl w:ilvl="0" w:tplc="00000004">
      <w:start w:val="1"/>
      <w:numFmt w:val="bullet"/>
      <w:lvlText w:val=""/>
      <w:lvlJc w:val="left"/>
      <w:pPr>
        <w:ind w:left="720" w:hanging="360"/>
      </w:pPr>
      <w:rPr>
        <w:rFonts w:ascii="Wingdings" w:hAnsi="Wingdings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5E5290"/>
    <w:multiLevelType w:val="hybridMultilevel"/>
    <w:tmpl w:val="6A105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6078CB"/>
    <w:multiLevelType w:val="hybridMultilevel"/>
    <w:tmpl w:val="D13A1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504F49"/>
    <w:multiLevelType w:val="hybridMultilevel"/>
    <w:tmpl w:val="C644BAFC"/>
    <w:lvl w:ilvl="0" w:tplc="00000003">
      <w:start w:val="1"/>
      <w:numFmt w:val="bullet"/>
      <w:lvlText w:val=""/>
      <w:lvlJc w:val="left"/>
      <w:pPr>
        <w:ind w:left="578" w:hanging="360"/>
      </w:pPr>
      <w:rPr>
        <w:rFonts w:ascii="Wingdings" w:hAnsi="Wingdings"/>
        <w:color w:val="auto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>
    <w:nsid w:val="6B0861E7"/>
    <w:multiLevelType w:val="hybridMultilevel"/>
    <w:tmpl w:val="2AC2B57E"/>
    <w:lvl w:ilvl="0" w:tplc="00000005">
      <w:start w:val="1"/>
      <w:numFmt w:val="bullet"/>
      <w:lvlText w:val=""/>
      <w:lvlJc w:val="left"/>
      <w:pPr>
        <w:ind w:left="1080" w:hanging="360"/>
      </w:pPr>
      <w:rPr>
        <w:rFonts w:ascii="Wingdings" w:hAnsi="Wingdings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F4C1065"/>
    <w:multiLevelType w:val="hybridMultilevel"/>
    <w:tmpl w:val="6DFCEAA6"/>
    <w:name w:val="WW8Num332"/>
    <w:lvl w:ilvl="0" w:tplc="7538785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b w:val="0"/>
        <w:i w:val="0"/>
        <w:caps w:val="0"/>
        <w:strike w:val="0"/>
        <w:dstrike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9E643D"/>
    <w:multiLevelType w:val="hybridMultilevel"/>
    <w:tmpl w:val="7A3E3926"/>
    <w:lvl w:ilvl="0" w:tplc="00000003">
      <w:start w:val="1"/>
      <w:numFmt w:val="bullet"/>
      <w:lvlText w:val=""/>
      <w:lvlJc w:val="left"/>
      <w:pPr>
        <w:ind w:left="720" w:hanging="360"/>
      </w:pPr>
      <w:rPr>
        <w:rFonts w:ascii="Wingdings" w:hAnsi="Wingdings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C3373B"/>
    <w:multiLevelType w:val="hybridMultilevel"/>
    <w:tmpl w:val="0EB6D1E8"/>
    <w:lvl w:ilvl="0" w:tplc="00000005">
      <w:start w:val="1"/>
      <w:numFmt w:val="bullet"/>
      <w:lvlText w:val=""/>
      <w:lvlJc w:val="left"/>
      <w:pPr>
        <w:ind w:left="720" w:hanging="360"/>
      </w:pPr>
      <w:rPr>
        <w:rFonts w:ascii="Wingdings" w:hAnsi="Wingdings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8"/>
  </w:num>
  <w:num w:numId="6">
    <w:abstractNumId w:val="0"/>
  </w:num>
  <w:num w:numId="7">
    <w:abstractNumId w:val="10"/>
  </w:num>
  <w:num w:numId="8">
    <w:abstractNumId w:val="11"/>
  </w:num>
  <w:num w:numId="9">
    <w:abstractNumId w:val="9"/>
  </w:num>
  <w:num w:numId="10">
    <w:abstractNumId w:val="12"/>
  </w:num>
  <w:num w:numId="11">
    <w:abstractNumId w:val="4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B3B"/>
    <w:rsid w:val="000249D5"/>
    <w:rsid w:val="00055A04"/>
    <w:rsid w:val="000643D5"/>
    <w:rsid w:val="00084E74"/>
    <w:rsid w:val="00095B77"/>
    <w:rsid w:val="000B46D8"/>
    <w:rsid w:val="000B51CD"/>
    <w:rsid w:val="000E368D"/>
    <w:rsid w:val="00102E00"/>
    <w:rsid w:val="0014671B"/>
    <w:rsid w:val="001B14C1"/>
    <w:rsid w:val="001D105A"/>
    <w:rsid w:val="0021660C"/>
    <w:rsid w:val="002B5F3E"/>
    <w:rsid w:val="002D788F"/>
    <w:rsid w:val="002F23E6"/>
    <w:rsid w:val="00302D11"/>
    <w:rsid w:val="00303DBF"/>
    <w:rsid w:val="00304513"/>
    <w:rsid w:val="003407C7"/>
    <w:rsid w:val="00467E0F"/>
    <w:rsid w:val="004772D2"/>
    <w:rsid w:val="005C7F49"/>
    <w:rsid w:val="005F5B74"/>
    <w:rsid w:val="0062096B"/>
    <w:rsid w:val="00647006"/>
    <w:rsid w:val="00666590"/>
    <w:rsid w:val="0072051E"/>
    <w:rsid w:val="00731CB0"/>
    <w:rsid w:val="00763658"/>
    <w:rsid w:val="007861F8"/>
    <w:rsid w:val="007A43E9"/>
    <w:rsid w:val="007C2D3D"/>
    <w:rsid w:val="0080448B"/>
    <w:rsid w:val="00831258"/>
    <w:rsid w:val="009054D2"/>
    <w:rsid w:val="00981373"/>
    <w:rsid w:val="009C0B40"/>
    <w:rsid w:val="00A046D3"/>
    <w:rsid w:val="00A10D92"/>
    <w:rsid w:val="00A558A8"/>
    <w:rsid w:val="00AA24A2"/>
    <w:rsid w:val="00B82696"/>
    <w:rsid w:val="00BE1028"/>
    <w:rsid w:val="00C424AB"/>
    <w:rsid w:val="00C54DB8"/>
    <w:rsid w:val="00DD1A44"/>
    <w:rsid w:val="00E01445"/>
    <w:rsid w:val="00E1640A"/>
    <w:rsid w:val="00E17D0E"/>
    <w:rsid w:val="00E27B3B"/>
    <w:rsid w:val="00E32E8B"/>
    <w:rsid w:val="00EA5EDC"/>
    <w:rsid w:val="00EF4C20"/>
    <w:rsid w:val="00F2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03AF4-4166-422B-966E-A9A68BF5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7C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1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1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A046D3"/>
    <w:pPr>
      <w:widowControl w:val="0"/>
      <w:numPr>
        <w:ilvl w:val="4"/>
        <w:numId w:val="1"/>
      </w:numPr>
      <w:autoSpaceDE w:val="0"/>
      <w:outlineLvl w:val="4"/>
    </w:pPr>
    <w:rPr>
      <w:rFonts w:ascii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CB0"/>
    <w:pPr>
      <w:ind w:left="720"/>
      <w:contextualSpacing/>
    </w:pPr>
  </w:style>
  <w:style w:type="table" w:styleId="TableGrid">
    <w:name w:val="Table Grid"/>
    <w:basedOn w:val="TableNormal"/>
    <w:uiPriority w:val="59"/>
    <w:rsid w:val="000B51CD"/>
    <w:pPr>
      <w:spacing w:after="0" w:line="240" w:lineRule="auto"/>
    </w:pPr>
    <w:rPr>
      <w:rFonts w:ascii="Times New Roman" w:eastAsia="Times New Roman" w:hAnsi="Times New Roman" w:cs="Times New Roman"/>
      <w:sz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A046D3"/>
    <w:rPr>
      <w:rFonts w:ascii="Garamond" w:eastAsia="Times New Roman" w:hAnsi="Garamond" w:cs="Garamond"/>
      <w:sz w:val="24"/>
      <w:szCs w:val="24"/>
      <w:lang w:val="en-US" w:eastAsia="ar-SA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7861F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ar-SA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1F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ar-SA" w:bidi="ar-SA"/>
    </w:rPr>
  </w:style>
  <w:style w:type="paragraph" w:styleId="ListBullet">
    <w:name w:val="List Bullet"/>
    <w:basedOn w:val="Normal"/>
    <w:uiPriority w:val="10"/>
    <w:unhideWhenUsed/>
    <w:qFormat/>
    <w:rsid w:val="007861F8"/>
    <w:pPr>
      <w:numPr>
        <w:numId w:val="11"/>
      </w:numPr>
      <w:suppressAutoHyphens w:val="0"/>
      <w:spacing w:after="240" w:line="288" w:lineRule="auto"/>
      <w:contextualSpacing/>
    </w:pPr>
    <w:rPr>
      <w:rFonts w:ascii="Cambria" w:eastAsia="HGMinchoB" w:hAnsi="Cambria"/>
      <w:color w:val="404040"/>
      <w:sz w:val="22"/>
      <w:szCs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E32E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gulmanlamb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0FD7C-439D-4DAA-8E42-50D391B7B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Gulman</dc:creator>
  <cp:keywords/>
  <dc:description/>
  <cp:lastModifiedBy>Gulman</cp:lastModifiedBy>
  <cp:revision>27</cp:revision>
  <dcterms:created xsi:type="dcterms:W3CDTF">2014-10-10T20:18:00Z</dcterms:created>
  <dcterms:modified xsi:type="dcterms:W3CDTF">2017-07-23T08:55:00Z</dcterms:modified>
</cp:coreProperties>
</file>