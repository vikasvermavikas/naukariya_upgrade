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55275" w:rsidRDefault="008B5DAE" w:rsidP="004B57F8">
      <w:pPr>
        <w:pStyle w:val="ListParagraph"/>
      </w:pPr>
      <w:bookmarkStart w:id="0" w:name="_GoBack"/>
      <w:bookmarkEnd w:id="0"/>
      <w:r>
        <w:rPr>
          <w:noProof/>
          <w:lang w:val="en-US" w:eastAsia="en-US"/>
        </w:rPr>
        <w:drawing>
          <wp:anchor distT="0" distB="0" distL="114935" distR="114935" simplePos="0" relativeHeight="251615744" behindDoc="1" locked="0" layoutInCell="1" allowOverlap="1" wp14:anchorId="4C8E27A5" wp14:editId="0493C155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10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76160" behindDoc="1" locked="0" layoutInCell="1" allowOverlap="1" wp14:anchorId="336C8BEF" wp14:editId="66411030">
            <wp:simplePos x="0" y="0"/>
            <wp:positionH relativeFrom="page">
              <wp:posOffset>0</wp:posOffset>
            </wp:positionH>
            <wp:positionV relativeFrom="page">
              <wp:posOffset>-379730</wp:posOffset>
            </wp:positionV>
            <wp:extent cx="83185" cy="83185"/>
            <wp:effectExtent l="0" t="0" r="0" b="0"/>
            <wp:wrapSquare wrapText="bothSides"/>
            <wp:docPr id="100" name="Pictur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17792" behindDoc="1" locked="0" layoutInCell="1" allowOverlap="1" wp14:anchorId="6916DC66" wp14:editId="2D122287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9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77184" behindDoc="1" locked="0" layoutInCell="1" allowOverlap="1" wp14:anchorId="2BC356FB" wp14:editId="7FECAF06">
            <wp:simplePos x="0" y="0"/>
            <wp:positionH relativeFrom="page">
              <wp:posOffset>0</wp:posOffset>
            </wp:positionH>
            <wp:positionV relativeFrom="page">
              <wp:posOffset>-387350</wp:posOffset>
            </wp:positionV>
            <wp:extent cx="83185" cy="83185"/>
            <wp:effectExtent l="0" t="0" r="0" b="0"/>
            <wp:wrapSquare wrapText="bothSides"/>
            <wp:docPr id="98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19840" behindDoc="1" locked="0" layoutInCell="1" allowOverlap="1" wp14:anchorId="36038333" wp14:editId="3FCD057B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9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78208" behindDoc="1" locked="0" layoutInCell="1" allowOverlap="1" wp14:anchorId="3758243D" wp14:editId="4B7308DC">
            <wp:simplePos x="0" y="0"/>
            <wp:positionH relativeFrom="page">
              <wp:posOffset>0</wp:posOffset>
            </wp:positionH>
            <wp:positionV relativeFrom="page">
              <wp:posOffset>-379730</wp:posOffset>
            </wp:positionV>
            <wp:extent cx="83185" cy="83185"/>
            <wp:effectExtent l="0" t="0" r="0" b="0"/>
            <wp:wrapSquare wrapText="bothSides"/>
            <wp:docPr id="96" name="Pictur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21888" behindDoc="1" locked="0" layoutInCell="1" allowOverlap="1" wp14:anchorId="1727AB74" wp14:editId="67E93836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95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79232" behindDoc="1" locked="0" layoutInCell="1" allowOverlap="1" wp14:anchorId="791E5CDC" wp14:editId="1CDD5DAF">
            <wp:simplePos x="0" y="0"/>
            <wp:positionH relativeFrom="page">
              <wp:posOffset>0</wp:posOffset>
            </wp:positionH>
            <wp:positionV relativeFrom="page">
              <wp:posOffset>-382270</wp:posOffset>
            </wp:positionV>
            <wp:extent cx="83185" cy="83185"/>
            <wp:effectExtent l="0" t="0" r="0" b="0"/>
            <wp:wrapSquare wrapText="bothSides"/>
            <wp:docPr id="94" name="Pictur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23936" behindDoc="1" locked="0" layoutInCell="1" allowOverlap="1" wp14:anchorId="735FBC7E" wp14:editId="3ACF1746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93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34176" behindDoc="1" locked="0" layoutInCell="1" allowOverlap="1" wp14:anchorId="35BCA8AE" wp14:editId="219FE34B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92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25984" behindDoc="1" locked="0" layoutInCell="1" allowOverlap="1" wp14:anchorId="0DDF840C" wp14:editId="52D984FE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91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80256" behindDoc="1" locked="0" layoutInCell="1" allowOverlap="1" wp14:anchorId="7DCFECCC" wp14:editId="2CBC36DC">
            <wp:simplePos x="0" y="0"/>
            <wp:positionH relativeFrom="page">
              <wp:posOffset>0</wp:posOffset>
            </wp:positionH>
            <wp:positionV relativeFrom="page">
              <wp:posOffset>-384810</wp:posOffset>
            </wp:positionV>
            <wp:extent cx="83185" cy="83185"/>
            <wp:effectExtent l="0" t="0" r="0" b="0"/>
            <wp:wrapSquare wrapText="bothSides"/>
            <wp:docPr id="90" name="Pictur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28032" behindDoc="1" locked="0" layoutInCell="1" allowOverlap="1" wp14:anchorId="4B916D5D" wp14:editId="251D61A7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89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81280" behindDoc="1" locked="0" layoutInCell="1" allowOverlap="1" wp14:anchorId="7338077A" wp14:editId="4783BBEC">
            <wp:simplePos x="0" y="0"/>
            <wp:positionH relativeFrom="page">
              <wp:posOffset>0</wp:posOffset>
            </wp:positionH>
            <wp:positionV relativeFrom="page">
              <wp:posOffset>-381000</wp:posOffset>
            </wp:positionV>
            <wp:extent cx="83185" cy="83185"/>
            <wp:effectExtent l="0" t="0" r="0" b="0"/>
            <wp:wrapSquare wrapText="bothSides"/>
            <wp:docPr id="88" name="Pictur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30080" behindDoc="1" locked="0" layoutInCell="1" allowOverlap="1" wp14:anchorId="23CD1617" wp14:editId="0DD54387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87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82304" behindDoc="1" locked="0" layoutInCell="1" allowOverlap="1" wp14:anchorId="498C5D58" wp14:editId="28E5E7DD">
            <wp:simplePos x="0" y="0"/>
            <wp:positionH relativeFrom="page">
              <wp:posOffset>0</wp:posOffset>
            </wp:positionH>
            <wp:positionV relativeFrom="page">
              <wp:posOffset>-379730</wp:posOffset>
            </wp:positionV>
            <wp:extent cx="83185" cy="83185"/>
            <wp:effectExtent l="0" t="0" r="0" b="0"/>
            <wp:wrapSquare wrapText="bothSides"/>
            <wp:docPr id="86" name="Pictur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32128" behindDoc="1" locked="0" layoutInCell="1" allowOverlap="1" wp14:anchorId="16FCDC89" wp14:editId="7DA51FAD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85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83328" behindDoc="1" locked="0" layoutInCell="1" allowOverlap="1" wp14:anchorId="42BD1A9F" wp14:editId="6BB31974">
            <wp:simplePos x="0" y="0"/>
            <wp:positionH relativeFrom="page">
              <wp:posOffset>0</wp:posOffset>
            </wp:positionH>
            <wp:positionV relativeFrom="page">
              <wp:posOffset>-401320</wp:posOffset>
            </wp:positionV>
            <wp:extent cx="83185" cy="83185"/>
            <wp:effectExtent l="0" t="0" r="0" b="0"/>
            <wp:wrapSquare wrapText="bothSides"/>
            <wp:docPr id="68" name="Pictur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84352" behindDoc="1" locked="0" layoutInCell="1" allowOverlap="1" wp14:anchorId="50E47339" wp14:editId="672523C0">
            <wp:simplePos x="0" y="0"/>
            <wp:positionH relativeFrom="page">
              <wp:posOffset>0</wp:posOffset>
            </wp:positionH>
            <wp:positionV relativeFrom="page">
              <wp:posOffset>-381000</wp:posOffset>
            </wp:positionV>
            <wp:extent cx="83185" cy="83185"/>
            <wp:effectExtent l="0" t="0" r="0" b="0"/>
            <wp:wrapSquare wrapText="bothSides"/>
            <wp:docPr id="69" name="Pictur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85376" behindDoc="1" locked="0" layoutInCell="1" allowOverlap="1" wp14:anchorId="16D978FC" wp14:editId="3003152B">
            <wp:simplePos x="0" y="0"/>
            <wp:positionH relativeFrom="page">
              <wp:posOffset>0</wp:posOffset>
            </wp:positionH>
            <wp:positionV relativeFrom="page">
              <wp:posOffset>-391160</wp:posOffset>
            </wp:positionV>
            <wp:extent cx="83185" cy="83185"/>
            <wp:effectExtent l="0" t="0" r="0" b="0"/>
            <wp:wrapSquare wrapText="bothSides"/>
            <wp:docPr id="70" name="Pictur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36224" behindDoc="1" locked="0" layoutInCell="1" allowOverlap="1" wp14:anchorId="014FE040" wp14:editId="705AB19E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67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86400" behindDoc="1" locked="0" layoutInCell="1" allowOverlap="1" wp14:anchorId="625CE758" wp14:editId="21240465">
            <wp:simplePos x="0" y="0"/>
            <wp:positionH relativeFrom="page">
              <wp:posOffset>0</wp:posOffset>
            </wp:positionH>
            <wp:positionV relativeFrom="page">
              <wp:posOffset>-379730</wp:posOffset>
            </wp:positionV>
            <wp:extent cx="83185" cy="83185"/>
            <wp:effectExtent l="0" t="0" r="0" b="0"/>
            <wp:wrapSquare wrapText="bothSides"/>
            <wp:docPr id="71" name="Pictur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38272" behindDoc="1" locked="0" layoutInCell="1" allowOverlap="1" wp14:anchorId="7DC95FF8" wp14:editId="31739FA9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66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87424" behindDoc="1" locked="0" layoutInCell="1" allowOverlap="1" wp14:anchorId="3BC0E5E5" wp14:editId="72405150">
            <wp:simplePos x="0" y="0"/>
            <wp:positionH relativeFrom="page">
              <wp:posOffset>0</wp:posOffset>
            </wp:positionH>
            <wp:positionV relativeFrom="page">
              <wp:posOffset>-387350</wp:posOffset>
            </wp:positionV>
            <wp:extent cx="83185" cy="83185"/>
            <wp:effectExtent l="0" t="0" r="0" b="0"/>
            <wp:wrapSquare wrapText="bothSides"/>
            <wp:docPr id="72" name="Pictur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40320" behindDoc="1" locked="0" layoutInCell="1" allowOverlap="1" wp14:anchorId="287C6313" wp14:editId="46F190DD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65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88448" behindDoc="1" locked="0" layoutInCell="1" allowOverlap="1" wp14:anchorId="3C4F5AA2" wp14:editId="4B54C55A">
            <wp:simplePos x="0" y="0"/>
            <wp:positionH relativeFrom="page">
              <wp:posOffset>0</wp:posOffset>
            </wp:positionH>
            <wp:positionV relativeFrom="page">
              <wp:posOffset>-381000</wp:posOffset>
            </wp:positionV>
            <wp:extent cx="82550" cy="82550"/>
            <wp:effectExtent l="0" t="0" r="0" b="0"/>
            <wp:wrapSquare wrapText="bothSides"/>
            <wp:docPr id="73" name="Pictur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42368" behindDoc="1" locked="0" layoutInCell="1" allowOverlap="1" wp14:anchorId="0E23F8FF" wp14:editId="15140650">
            <wp:simplePos x="0" y="0"/>
            <wp:positionH relativeFrom="page">
              <wp:posOffset>-257810</wp:posOffset>
            </wp:positionH>
            <wp:positionV relativeFrom="page">
              <wp:posOffset>0</wp:posOffset>
            </wp:positionV>
            <wp:extent cx="7007225" cy="13970"/>
            <wp:effectExtent l="0" t="0" r="0" b="0"/>
            <wp:wrapSquare wrapText="bothSides"/>
            <wp:docPr id="64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38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90496" behindDoc="1" locked="0" layoutInCell="1" allowOverlap="1" wp14:anchorId="3C42DCF7" wp14:editId="6C23C885">
            <wp:simplePos x="0" y="0"/>
            <wp:positionH relativeFrom="page">
              <wp:posOffset>0</wp:posOffset>
            </wp:positionH>
            <wp:positionV relativeFrom="page">
              <wp:posOffset>-381000</wp:posOffset>
            </wp:positionV>
            <wp:extent cx="82550" cy="82550"/>
            <wp:effectExtent l="0" t="0" r="0" b="0"/>
            <wp:wrapSquare wrapText="bothSides"/>
            <wp:docPr id="75" name="Pictur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44416" behindDoc="1" locked="0" layoutInCell="1" allowOverlap="1" wp14:anchorId="33D07986" wp14:editId="5FD2D009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63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92544" behindDoc="1" locked="0" layoutInCell="1" allowOverlap="1" wp14:anchorId="3583D89D" wp14:editId="1E19D5BB">
            <wp:simplePos x="0" y="0"/>
            <wp:positionH relativeFrom="page">
              <wp:posOffset>0</wp:posOffset>
            </wp:positionH>
            <wp:positionV relativeFrom="page">
              <wp:posOffset>-381000</wp:posOffset>
            </wp:positionV>
            <wp:extent cx="82550" cy="82550"/>
            <wp:effectExtent l="0" t="0" r="0" b="0"/>
            <wp:wrapSquare wrapText="bothSides"/>
            <wp:docPr id="77" name="Pictur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7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46464" behindDoc="1" locked="0" layoutInCell="1" allowOverlap="1" wp14:anchorId="6029207A" wp14:editId="24CFD558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6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94592" behindDoc="1" locked="0" layoutInCell="1" allowOverlap="1" wp14:anchorId="54384F75" wp14:editId="0F4D2814">
            <wp:simplePos x="0" y="0"/>
            <wp:positionH relativeFrom="page">
              <wp:posOffset>0</wp:posOffset>
            </wp:positionH>
            <wp:positionV relativeFrom="page">
              <wp:posOffset>-391160</wp:posOffset>
            </wp:positionV>
            <wp:extent cx="82550" cy="82550"/>
            <wp:effectExtent l="0" t="0" r="0" b="0"/>
            <wp:wrapSquare wrapText="bothSides"/>
            <wp:docPr id="79" name="Pictur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9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48512" behindDoc="1" locked="0" layoutInCell="1" allowOverlap="1" wp14:anchorId="1E074250" wp14:editId="1787AFA3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61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96640" behindDoc="1" locked="0" layoutInCell="1" allowOverlap="1" wp14:anchorId="4B69B903" wp14:editId="31EB75CB">
            <wp:simplePos x="0" y="0"/>
            <wp:positionH relativeFrom="page">
              <wp:posOffset>0</wp:posOffset>
            </wp:positionH>
            <wp:positionV relativeFrom="page">
              <wp:posOffset>-391160</wp:posOffset>
            </wp:positionV>
            <wp:extent cx="82550" cy="82550"/>
            <wp:effectExtent l="0" t="0" r="0" b="0"/>
            <wp:wrapSquare wrapText="bothSides"/>
            <wp:docPr id="81" name="Pictur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50560" behindDoc="1" locked="0" layoutInCell="1" allowOverlap="1" wp14:anchorId="3112AE16" wp14:editId="34AD4474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98688" behindDoc="1" locked="0" layoutInCell="1" allowOverlap="1" wp14:anchorId="7627F466" wp14:editId="75D7DA39">
            <wp:simplePos x="0" y="0"/>
            <wp:positionH relativeFrom="page">
              <wp:posOffset>0</wp:posOffset>
            </wp:positionH>
            <wp:positionV relativeFrom="page">
              <wp:posOffset>-387350</wp:posOffset>
            </wp:positionV>
            <wp:extent cx="82550" cy="82550"/>
            <wp:effectExtent l="0" t="0" r="0" b="0"/>
            <wp:wrapSquare wrapText="bothSides"/>
            <wp:docPr id="83" name="Pictur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52608" behindDoc="1" locked="0" layoutInCell="1" allowOverlap="1" wp14:anchorId="74DBAF92" wp14:editId="2AEB5F6A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62848" behindDoc="1" locked="0" layoutInCell="1" allowOverlap="1" wp14:anchorId="22B8243A" wp14:editId="0D5279D3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54656" behindDoc="1" locked="0" layoutInCell="1" allowOverlap="1" wp14:anchorId="30184255" wp14:editId="2DB596F0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56704" behindDoc="1" locked="0" layoutInCell="1" allowOverlap="1" wp14:anchorId="2A6C49C8" wp14:editId="17575A45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58752" behindDoc="1" locked="0" layoutInCell="1" allowOverlap="1" wp14:anchorId="0D2ED007" wp14:editId="57EF508B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60800" behindDoc="1" locked="0" layoutInCell="1" allowOverlap="1" wp14:anchorId="12F1C096" wp14:editId="5F75F708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64896" behindDoc="1" locked="0" layoutInCell="1" allowOverlap="1" wp14:anchorId="4B92E51E" wp14:editId="5D6C895D">
            <wp:simplePos x="0" y="0"/>
            <wp:positionH relativeFrom="page">
              <wp:posOffset>0</wp:posOffset>
            </wp:positionH>
            <wp:positionV relativeFrom="page">
              <wp:posOffset>-365760</wp:posOffset>
            </wp:positionV>
            <wp:extent cx="83185" cy="83185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66944" behindDoc="1" locked="0" layoutInCell="1" allowOverlap="1" wp14:anchorId="27DE89FB" wp14:editId="1F6029D1">
            <wp:simplePos x="0" y="0"/>
            <wp:positionH relativeFrom="page">
              <wp:posOffset>-257810</wp:posOffset>
            </wp:positionH>
            <wp:positionV relativeFrom="page">
              <wp:posOffset>0</wp:posOffset>
            </wp:positionV>
            <wp:extent cx="7007225" cy="30480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2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8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68992" behindDoc="1" locked="0" layoutInCell="1" allowOverlap="1" wp14:anchorId="47310347" wp14:editId="3E579827">
            <wp:simplePos x="0" y="0"/>
            <wp:positionH relativeFrom="page">
              <wp:posOffset>-257810</wp:posOffset>
            </wp:positionH>
            <wp:positionV relativeFrom="page">
              <wp:posOffset>0</wp:posOffset>
            </wp:positionV>
            <wp:extent cx="7007225" cy="13970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38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71040" behindDoc="1" locked="0" layoutInCell="1" allowOverlap="1" wp14:anchorId="4174F672" wp14:editId="3F1F4AEE">
            <wp:simplePos x="0" y="0"/>
            <wp:positionH relativeFrom="page">
              <wp:posOffset>-257810</wp:posOffset>
            </wp:positionH>
            <wp:positionV relativeFrom="page">
              <wp:posOffset>0</wp:posOffset>
            </wp:positionV>
            <wp:extent cx="7007225" cy="3048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6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8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73088" behindDoc="1" locked="0" layoutInCell="1" allowOverlap="1" wp14:anchorId="2E8A6C4C" wp14:editId="0F695F4D">
            <wp:simplePos x="0" y="0"/>
            <wp:positionH relativeFrom="page">
              <wp:posOffset>0</wp:posOffset>
            </wp:positionH>
            <wp:positionV relativeFrom="page">
              <wp:posOffset>-401320</wp:posOffset>
            </wp:positionV>
            <wp:extent cx="83185" cy="83185"/>
            <wp:effectExtent l="0" t="0" r="0" b="0"/>
            <wp:wrapSquare wrapText="bothSides"/>
            <wp:docPr id="58" name="Pictur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74112" behindDoc="1" locked="0" layoutInCell="1" allowOverlap="1" wp14:anchorId="5879CF95" wp14:editId="541D7353">
            <wp:simplePos x="0" y="0"/>
            <wp:positionH relativeFrom="page">
              <wp:posOffset>0</wp:posOffset>
            </wp:positionH>
            <wp:positionV relativeFrom="page">
              <wp:posOffset>-381000</wp:posOffset>
            </wp:positionV>
            <wp:extent cx="83185" cy="83185"/>
            <wp:effectExtent l="0" t="0" r="0" b="0"/>
            <wp:wrapSquare wrapText="bothSides"/>
            <wp:docPr id="59" name="Pictur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935" distR="114935" simplePos="0" relativeHeight="251675136" behindDoc="1" locked="0" layoutInCell="1" allowOverlap="1" wp14:anchorId="08DE1C16" wp14:editId="4BE81ECE">
            <wp:simplePos x="0" y="0"/>
            <wp:positionH relativeFrom="page">
              <wp:posOffset>0</wp:posOffset>
            </wp:positionH>
            <wp:positionV relativeFrom="page">
              <wp:posOffset>-391160</wp:posOffset>
            </wp:positionV>
            <wp:extent cx="83185" cy="83185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3F0">
        <w:rPr>
          <w:rFonts w:ascii="Palatino Linotype" w:eastAsia="Palatino Linotype" w:hAnsi="Palatino Linotype" w:cs="Palatino Linotype"/>
          <w:b/>
          <w:bCs/>
          <w:sz w:val="45"/>
          <w:szCs w:val="45"/>
        </w:rPr>
        <w:t>ROHIT</w:t>
      </w:r>
      <w:r w:rsidR="003D43F0">
        <w:rPr>
          <w:sz w:val="20"/>
          <w:szCs w:val="20"/>
        </w:rPr>
        <w:tab/>
      </w:r>
      <w:r w:rsidR="003D43F0">
        <w:rPr>
          <w:rFonts w:ascii="Palatino Linotype" w:eastAsia="Palatino Linotype" w:hAnsi="Palatino Linotype" w:cs="Palatino Linotype"/>
          <w:b/>
          <w:bCs/>
          <w:sz w:val="45"/>
          <w:szCs w:val="45"/>
        </w:rPr>
        <w:t>NAGPAL</w:t>
      </w:r>
      <w:r>
        <w:rPr>
          <w:noProof/>
          <w:lang w:val="en-US" w:eastAsia="en-US"/>
        </w:rPr>
        <w:drawing>
          <wp:anchor distT="0" distB="0" distL="114300" distR="114300" simplePos="0" relativeHeight="251616768" behindDoc="1" locked="0" layoutInCell="1" allowOverlap="1" wp14:anchorId="22F2A220" wp14:editId="51425E92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3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18816" behindDoc="1" locked="0" layoutInCell="1" allowOverlap="1" wp14:anchorId="7A32E2AC" wp14:editId="0D2EE64F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3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20864" behindDoc="1" locked="0" layoutInCell="1" allowOverlap="1" wp14:anchorId="5B46280F" wp14:editId="2D7BAC9B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30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22912" behindDoc="1" locked="0" layoutInCell="1" allowOverlap="1" wp14:anchorId="7C997206" wp14:editId="25B84778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28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27008" behindDoc="1" locked="0" layoutInCell="1" allowOverlap="1" wp14:anchorId="299A80AA" wp14:editId="2746CAD5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26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29056" behindDoc="1" locked="0" layoutInCell="1" allowOverlap="1" wp14:anchorId="61E01562" wp14:editId="6CA13FCB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24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31104" behindDoc="1" locked="0" layoutInCell="1" allowOverlap="1" wp14:anchorId="01193DDE" wp14:editId="40672F83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22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33152" behindDoc="1" locked="0" layoutInCell="1" allowOverlap="1" wp14:anchorId="51968177" wp14:editId="15F1A579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20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24960" behindDoc="1" locked="0" layoutInCell="1" allowOverlap="1" wp14:anchorId="7265D45E" wp14:editId="479109F1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19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35200" behindDoc="1" locked="0" layoutInCell="1" allowOverlap="1" wp14:anchorId="22373CB1" wp14:editId="3C20197C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37248" behindDoc="1" locked="0" layoutInCell="1" allowOverlap="1" wp14:anchorId="367E72F4" wp14:editId="2C0CCA5E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39296" behindDoc="1" locked="0" layoutInCell="1" allowOverlap="1" wp14:anchorId="01BC35D2" wp14:editId="2C695936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41344" behindDoc="1" locked="0" layoutInCell="1" allowOverlap="1" wp14:anchorId="60902EA1" wp14:editId="1659C84F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43392" behindDoc="1" locked="0" layoutInCell="1" allowOverlap="1" wp14:anchorId="0D662ECE" wp14:editId="241E5FD7">
            <wp:simplePos x="0" y="0"/>
            <wp:positionH relativeFrom="page">
              <wp:posOffset>-233680</wp:posOffset>
            </wp:positionH>
            <wp:positionV relativeFrom="page">
              <wp:posOffset>0</wp:posOffset>
            </wp:positionV>
            <wp:extent cx="7007225" cy="1397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38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45440" behindDoc="1" locked="0" layoutInCell="1" allowOverlap="1" wp14:anchorId="3C4F8E20" wp14:editId="530C455B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47488" behindDoc="1" locked="0" layoutInCell="1" allowOverlap="1" wp14:anchorId="18CD84D6" wp14:editId="1F6DB1E1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49536" behindDoc="1" locked="0" layoutInCell="1" allowOverlap="1" wp14:anchorId="4E4DB7B0" wp14:editId="168CC88F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1584" behindDoc="1" locked="0" layoutInCell="1" allowOverlap="1" wp14:anchorId="31F6E5D3" wp14:editId="67DB9B41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7968" behindDoc="1" locked="0" layoutInCell="1" allowOverlap="1" wp14:anchorId="6EDFF104" wp14:editId="202E0F94">
            <wp:simplePos x="0" y="0"/>
            <wp:positionH relativeFrom="page">
              <wp:posOffset>-233680</wp:posOffset>
            </wp:positionH>
            <wp:positionV relativeFrom="page">
              <wp:posOffset>0</wp:posOffset>
            </wp:positionV>
            <wp:extent cx="7007225" cy="30480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3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8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2218749D" wp14:editId="1F3E6854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824" behindDoc="1" locked="0" layoutInCell="1" allowOverlap="1" wp14:anchorId="38352852" wp14:editId="6A58A867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3632" behindDoc="1" locked="0" layoutInCell="1" allowOverlap="1" wp14:anchorId="664176B8" wp14:editId="787461FB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3872" behindDoc="1" locked="0" layoutInCell="1" allowOverlap="1" wp14:anchorId="23DFE507" wp14:editId="5F620759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 wp14:anchorId="4EC0B7F3" wp14:editId="525DBE37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5920" behindDoc="1" locked="0" layoutInCell="1" allowOverlap="1" wp14:anchorId="7157351F" wp14:editId="399DCABE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776" behindDoc="1" locked="0" layoutInCell="1" allowOverlap="1" wp14:anchorId="7577A4D3" wp14:editId="09FB2FA3">
            <wp:simplePos x="0" y="0"/>
            <wp:positionH relativeFrom="page">
              <wp:posOffset>0</wp:posOffset>
            </wp:positionH>
            <wp:positionV relativeFrom="page">
              <wp:posOffset>-351790</wp:posOffset>
            </wp:positionV>
            <wp:extent cx="83185" cy="83185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5275" w:rsidRDefault="008B5DAE">
      <w:pPr>
        <w:spacing w:line="20" w:lineRule="exact"/>
        <w:rPr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26035</wp:posOffset>
            </wp:positionV>
            <wp:extent cx="7007225" cy="13970"/>
            <wp:effectExtent l="0" t="0" r="0" b="0"/>
            <wp:wrapNone/>
            <wp:docPr id="55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38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57785</wp:posOffset>
            </wp:positionV>
            <wp:extent cx="7007225" cy="30480"/>
            <wp:effectExtent l="0" t="0" r="0" b="0"/>
            <wp:wrapNone/>
            <wp:docPr id="57" name="Pictur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7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8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5275" w:rsidRDefault="00B55275">
      <w:pPr>
        <w:spacing w:line="152" w:lineRule="exact"/>
        <w:rPr>
          <w:sz w:val="24"/>
          <w:szCs w:val="24"/>
        </w:rPr>
      </w:pPr>
    </w:p>
    <w:p w:rsidR="00B55275" w:rsidRDefault="003D43F0">
      <w:pPr>
        <w:ind w:left="2700"/>
        <w:rPr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 xml:space="preserve">New </w:t>
      </w:r>
      <w:proofErr w:type="spellStart"/>
      <w:proofErr w:type="gramStart"/>
      <w:r>
        <w:rPr>
          <w:rFonts w:ascii="Palatino Linotype" w:eastAsia="Palatino Linotype" w:hAnsi="Palatino Linotype" w:cs="Palatino Linotype"/>
          <w:sz w:val="21"/>
          <w:szCs w:val="21"/>
        </w:rPr>
        <w:t>delhi</w:t>
      </w:r>
      <w:proofErr w:type="spellEnd"/>
      <w:proofErr w:type="gramEnd"/>
      <w:r>
        <w:rPr>
          <w:rFonts w:ascii="Palatino Linotype" w:eastAsia="Palatino Linotype" w:hAnsi="Palatino Linotype" w:cs="Palatino Linotype"/>
          <w:sz w:val="21"/>
          <w:szCs w:val="21"/>
        </w:rPr>
        <w:t xml:space="preserve"> </w:t>
      </w:r>
      <w:r>
        <w:rPr>
          <w:rFonts w:ascii="Palatino Linotype" w:eastAsia="Palatino Linotype" w:hAnsi="Palatino Linotype" w:cs="Palatino Linotype"/>
          <w:sz w:val="26"/>
          <w:szCs w:val="26"/>
        </w:rPr>
        <w:t>•</w:t>
      </w:r>
      <w:r>
        <w:rPr>
          <w:rFonts w:ascii="Palatino Linotype" w:eastAsia="Palatino Linotype" w:hAnsi="Palatino Linotype" w:cs="Palatino Linotype"/>
          <w:sz w:val="21"/>
          <w:szCs w:val="21"/>
        </w:rPr>
        <w:t xml:space="preserve"> Cell: 9560061630 </w:t>
      </w:r>
      <w:r>
        <w:rPr>
          <w:rFonts w:ascii="Palatino Linotype" w:eastAsia="Palatino Linotype" w:hAnsi="Palatino Linotype" w:cs="Palatino Linotype"/>
          <w:sz w:val="26"/>
          <w:szCs w:val="26"/>
        </w:rPr>
        <w:t>•</w:t>
      </w:r>
      <w:r>
        <w:rPr>
          <w:rFonts w:ascii="Palatino Linotype" w:eastAsia="Palatino Linotype" w:hAnsi="Palatino Linotype" w:cs="Palatino Linotype"/>
          <w:sz w:val="21"/>
          <w:szCs w:val="21"/>
        </w:rPr>
        <w:t xml:space="preserve"> rohit.nagpal01@gmail.com</w:t>
      </w:r>
    </w:p>
    <w:p w:rsidR="00B55275" w:rsidRDefault="00B55275">
      <w:pPr>
        <w:spacing w:line="152" w:lineRule="exact"/>
        <w:rPr>
          <w:sz w:val="24"/>
          <w:szCs w:val="24"/>
        </w:rPr>
      </w:pPr>
    </w:p>
    <w:p w:rsidR="00B55275" w:rsidRDefault="003D43F0">
      <w:pPr>
        <w:rPr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7"/>
          <w:szCs w:val="27"/>
        </w:rPr>
        <w:t>Professional Summary</w:t>
      </w:r>
    </w:p>
    <w:p w:rsidR="00B55275" w:rsidRDefault="00B55275">
      <w:pPr>
        <w:spacing w:line="26" w:lineRule="exact"/>
        <w:rPr>
          <w:sz w:val="24"/>
          <w:szCs w:val="24"/>
        </w:rPr>
      </w:pPr>
    </w:p>
    <w:p w:rsidR="00B55275" w:rsidRDefault="001D68F3">
      <w:pPr>
        <w:spacing w:line="228" w:lineRule="auto"/>
        <w:ind w:right="440"/>
        <w:rPr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4+</w:t>
      </w:r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years of sales experience in supply chain industry, selling services by adopting consultative approach and managing channel partners. </w:t>
      </w:r>
    </w:p>
    <w:p w:rsidR="00B55275" w:rsidRDefault="00B55275">
      <w:pPr>
        <w:spacing w:line="327" w:lineRule="exact"/>
        <w:rPr>
          <w:sz w:val="24"/>
          <w:szCs w:val="24"/>
        </w:rPr>
      </w:pPr>
    </w:p>
    <w:p w:rsidR="00B55275" w:rsidRDefault="003D43F0">
      <w:pPr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bCs/>
          <w:sz w:val="27"/>
          <w:szCs w:val="27"/>
        </w:rPr>
        <w:t>Work History</w:t>
      </w:r>
    </w:p>
    <w:p w:rsidR="00B55275" w:rsidRDefault="003D43F0">
      <w:pPr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Executive –</w:t>
      </w:r>
      <w:r w:rsidR="00693C50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Development </w:t>
      </w:r>
      <w:r w:rsidR="00441EA0">
        <w:rPr>
          <w:rFonts w:ascii="Palatino Linotype" w:eastAsia="Palatino Linotype" w:hAnsi="Palatino Linotype" w:cs="Palatino Linotype"/>
          <w:b/>
          <w:bCs/>
          <w:sz w:val="21"/>
          <w:szCs w:val="21"/>
        </w:rPr>
        <w:t>,</w:t>
      </w:r>
      <w:proofErr w:type="gramEnd"/>
      <w:r w:rsidR="00441EA0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North,</w:t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</w:t>
      </w:r>
      <w:r>
        <w:rPr>
          <w:rFonts w:ascii="Palatino Linotype" w:eastAsia="Palatino Linotype" w:hAnsi="Palatino Linotype" w:cs="Palatino Linotype"/>
          <w:bCs/>
          <w:sz w:val="21"/>
          <w:szCs w:val="21"/>
        </w:rPr>
        <w:t>02/2017 till present</w:t>
      </w:r>
    </w:p>
    <w:p w:rsidR="00B55275" w:rsidRDefault="003D43F0">
      <w:pPr>
        <w:rPr>
          <w:rFonts w:ascii="Palatino Linotype" w:eastAsia="Palatino Linotype" w:hAnsi="Palatino Linotype" w:cs="Palatino Linotype"/>
          <w:bCs/>
          <w:sz w:val="21"/>
          <w:szCs w:val="21"/>
        </w:rPr>
      </w:pPr>
      <w:proofErr w:type="spellStart"/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Bluedart</w:t>
      </w:r>
      <w:proofErr w:type="spellEnd"/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Express Ltd </w:t>
      </w:r>
      <w:r>
        <w:rPr>
          <w:rFonts w:ascii="Palatino Linotype" w:eastAsia="Palatino Linotype" w:hAnsi="Palatino Linotype" w:cs="Palatino Linotype"/>
          <w:bCs/>
          <w:sz w:val="21"/>
          <w:szCs w:val="21"/>
        </w:rPr>
        <w:t>– New Delhi</w:t>
      </w:r>
    </w:p>
    <w:p w:rsidR="00B55275" w:rsidRDefault="003D43F0">
      <w:pPr>
        <w:pStyle w:val="ListParagraph"/>
        <w:numPr>
          <w:ilvl w:val="0"/>
          <w:numId w:val="1"/>
        </w:numPr>
        <w:rPr>
          <w:rFonts w:ascii="Palatino Linotype" w:eastAsia="Palatino Linotype" w:hAnsi="Palatino Linotype" w:cs="Palatino Linotype"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Cs/>
          <w:sz w:val="21"/>
          <w:szCs w:val="21"/>
        </w:rPr>
        <w:t>Acquiring new customer accounts</w:t>
      </w:r>
      <w:r w:rsidR="00B534BA">
        <w:rPr>
          <w:rFonts w:ascii="Palatino Linotype" w:eastAsia="Palatino Linotype" w:hAnsi="Palatino Linotype" w:cs="Palatino Linotype"/>
          <w:bCs/>
          <w:sz w:val="21"/>
          <w:szCs w:val="21"/>
        </w:rPr>
        <w:t xml:space="preserve"> in </w:t>
      </w:r>
      <w:r w:rsidR="009A3214">
        <w:rPr>
          <w:rFonts w:ascii="Palatino Linotype" w:eastAsia="Palatino Linotype" w:hAnsi="Palatino Linotype" w:cs="Palatino Linotype"/>
          <w:bCs/>
          <w:sz w:val="21"/>
          <w:szCs w:val="21"/>
        </w:rPr>
        <w:t>tier 2 cities across North</w:t>
      </w:r>
      <w:r>
        <w:rPr>
          <w:rFonts w:ascii="Palatino Linotype" w:eastAsia="Palatino Linotype" w:hAnsi="Palatino Linotype" w:cs="Palatino Linotype"/>
          <w:bCs/>
          <w:sz w:val="21"/>
          <w:szCs w:val="21"/>
        </w:rPr>
        <w:t xml:space="preserve"> requiring domestic/international shipping service solutions</w:t>
      </w:r>
      <w:r w:rsidR="009A3214">
        <w:rPr>
          <w:rFonts w:ascii="Palatino Linotype" w:eastAsia="Palatino Linotype" w:hAnsi="Palatino Linotype" w:cs="Palatino Linotype"/>
          <w:bCs/>
          <w:sz w:val="21"/>
          <w:szCs w:val="21"/>
        </w:rPr>
        <w:t>;</w:t>
      </w:r>
    </w:p>
    <w:p w:rsidR="00B55275" w:rsidRDefault="003D43F0">
      <w:pPr>
        <w:pStyle w:val="ListParagraph"/>
        <w:numPr>
          <w:ilvl w:val="0"/>
          <w:numId w:val="1"/>
        </w:numPr>
        <w:rPr>
          <w:rFonts w:ascii="Palatino Linotype" w:eastAsia="Palatino Linotype" w:hAnsi="Palatino Linotype" w:cs="Palatino Linotype"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Cs/>
          <w:sz w:val="21"/>
          <w:szCs w:val="21"/>
        </w:rPr>
        <w:t xml:space="preserve">Customer Relationship Management providing best-in industry shipping services by solving operational issues involving other departments </w:t>
      </w:r>
    </w:p>
    <w:p w:rsidR="00B55275" w:rsidRDefault="003D43F0">
      <w:pPr>
        <w:pStyle w:val="ListParagraph"/>
        <w:numPr>
          <w:ilvl w:val="0"/>
          <w:numId w:val="1"/>
        </w:numPr>
        <w:rPr>
          <w:rFonts w:ascii="Palatino Linotype" w:eastAsia="Palatino Linotype" w:hAnsi="Palatino Linotype" w:cs="Palatino Linotype"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Cs/>
          <w:sz w:val="21"/>
          <w:szCs w:val="21"/>
        </w:rPr>
        <w:t xml:space="preserve">Channel Partner Management by providing optimal solutions for their business queries and communicating with other internal departments on their behalf </w:t>
      </w:r>
    </w:p>
    <w:p w:rsidR="00B55275" w:rsidRDefault="003D43F0">
      <w:pPr>
        <w:pStyle w:val="ListParagraph"/>
        <w:numPr>
          <w:ilvl w:val="0"/>
          <w:numId w:val="1"/>
        </w:numPr>
        <w:rPr>
          <w:rFonts w:ascii="Palatino Linotype" w:eastAsia="Palatino Linotype" w:hAnsi="Palatino Linotype" w:cs="Palatino Linotype"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Cs/>
          <w:sz w:val="21"/>
          <w:szCs w:val="21"/>
        </w:rPr>
        <w:t xml:space="preserve">Identifying and </w:t>
      </w:r>
      <w:r w:rsidR="002F2B9D">
        <w:rPr>
          <w:rFonts w:ascii="Palatino Linotype" w:eastAsia="Palatino Linotype" w:hAnsi="Palatino Linotype" w:cs="Palatino Linotype"/>
          <w:bCs/>
          <w:sz w:val="21"/>
          <w:szCs w:val="21"/>
        </w:rPr>
        <w:t>Analysing</w:t>
      </w:r>
      <w:r>
        <w:rPr>
          <w:rFonts w:ascii="Palatino Linotype" w:eastAsia="Palatino Linotype" w:hAnsi="Palatino Linotype" w:cs="Palatino Linotype"/>
          <w:bCs/>
          <w:sz w:val="21"/>
          <w:szCs w:val="21"/>
        </w:rPr>
        <w:t xml:space="preserve"> threats and opportunities in new locations for network expansion across North region</w:t>
      </w:r>
    </w:p>
    <w:p w:rsidR="00B55275" w:rsidRDefault="003D43F0">
      <w:pPr>
        <w:pStyle w:val="ListParagraph"/>
        <w:numPr>
          <w:ilvl w:val="0"/>
          <w:numId w:val="1"/>
        </w:numPr>
        <w:rPr>
          <w:rFonts w:ascii="Palatino Linotype" w:eastAsia="Palatino Linotype" w:hAnsi="Palatino Linotype" w:cs="Palatino Linotype"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Cs/>
          <w:sz w:val="21"/>
          <w:szCs w:val="21"/>
        </w:rPr>
        <w:t xml:space="preserve">Understanding existing customer requirements and  cross sell other services using consultative selling approach </w:t>
      </w:r>
    </w:p>
    <w:p w:rsidR="00B55275" w:rsidRDefault="003D43F0">
      <w:pPr>
        <w:pStyle w:val="ListParagraph"/>
        <w:numPr>
          <w:ilvl w:val="0"/>
          <w:numId w:val="1"/>
        </w:numPr>
        <w:rPr>
          <w:rFonts w:ascii="Palatino Linotype" w:eastAsia="Palatino Linotype" w:hAnsi="Palatino Linotype" w:cs="Palatino Linotype"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Cs/>
          <w:sz w:val="21"/>
          <w:szCs w:val="21"/>
        </w:rPr>
        <w:t>Working closely with Channel Partners to increase their business revenue by customer acquisition and retention</w:t>
      </w:r>
    </w:p>
    <w:p w:rsidR="00B55275" w:rsidRDefault="00B55275">
      <w:pPr>
        <w:pStyle w:val="ListParagraph"/>
        <w:ind w:left="0"/>
        <w:rPr>
          <w:rFonts w:ascii="Palatino Linotype" w:eastAsia="Palatino Linotype" w:hAnsi="Palatino Linotype" w:cs="Palatino Linotype"/>
          <w:bCs/>
          <w:sz w:val="21"/>
          <w:szCs w:val="21"/>
        </w:rPr>
      </w:pPr>
    </w:p>
    <w:p w:rsidR="00B55275" w:rsidRDefault="00B55275">
      <w:pPr>
        <w:pStyle w:val="ListParagraph"/>
        <w:ind w:left="0"/>
        <w:rPr>
          <w:rFonts w:ascii="Palatino Linotype" w:eastAsia="Palatino Linotype" w:hAnsi="Palatino Linotype" w:cs="Palatino Linotype"/>
          <w:bCs/>
          <w:sz w:val="21"/>
          <w:szCs w:val="21"/>
        </w:rPr>
      </w:pPr>
    </w:p>
    <w:p w:rsidR="00B55275" w:rsidRDefault="00B55275">
      <w:pPr>
        <w:rPr>
          <w:sz w:val="20"/>
          <w:szCs w:val="20"/>
        </w:rPr>
      </w:pPr>
    </w:p>
    <w:p w:rsidR="00B55275" w:rsidRDefault="003D43F0">
      <w:pPr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Territory Sales Officer</w:t>
      </w:r>
      <w:r>
        <w:rPr>
          <w:rFonts w:ascii="Palatino Linotype" w:eastAsia="Palatino Linotype" w:hAnsi="Palatino Linotype" w:cs="Palatino Linotype"/>
          <w:sz w:val="21"/>
          <w:szCs w:val="21"/>
        </w:rPr>
        <w:t>, 03/2016 to 09/2016</w:t>
      </w:r>
    </w:p>
    <w:p w:rsidR="00B55275" w:rsidRDefault="003D43F0">
      <w:pPr>
        <w:spacing w:line="216" w:lineRule="auto"/>
        <w:rPr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Asian Paints </w:t>
      </w:r>
      <w:r>
        <w:rPr>
          <w:rFonts w:ascii="Palatino Linotype" w:eastAsia="Palatino Linotype" w:hAnsi="Palatino Linotype" w:cs="Palatino Linotype"/>
          <w:sz w:val="21"/>
          <w:szCs w:val="21"/>
        </w:rPr>
        <w:t>– Jalandhar, Punjab</w:t>
      </w:r>
    </w:p>
    <w:p w:rsidR="00B55275" w:rsidRDefault="00B55275">
      <w:pPr>
        <w:spacing w:line="1" w:lineRule="exact"/>
        <w:rPr>
          <w:sz w:val="24"/>
          <w:szCs w:val="24"/>
        </w:rPr>
      </w:pPr>
    </w:p>
    <w:p w:rsidR="00B55275" w:rsidRDefault="003D43F0">
      <w:pPr>
        <w:spacing w:line="216" w:lineRule="auto"/>
        <w:ind w:right="280"/>
        <w:jc w:val="both"/>
      </w:pPr>
      <w:proofErr w:type="gramStart"/>
      <w:r>
        <w:rPr>
          <w:rFonts w:ascii="Palatino Linotype" w:eastAsia="Palatino Linotype" w:hAnsi="Palatino Linotype" w:cs="Palatino Linotype"/>
          <w:sz w:val="21"/>
          <w:szCs w:val="21"/>
        </w:rPr>
        <w:t>Sales of various products of the company to dealers.</w:t>
      </w:r>
      <w:proofErr w:type="gramEnd"/>
      <w:r>
        <w:rPr>
          <w:rFonts w:ascii="Palatino Linotype" w:eastAsia="Palatino Linotype" w:hAnsi="Palatino Linotype" w:cs="Palatino Linotype"/>
          <w:sz w:val="21"/>
          <w:szCs w:val="21"/>
        </w:rPr>
        <w:t xml:space="preserve"> Following activities are being carried out to achieve the sales target.</w:t>
      </w:r>
    </w:p>
    <w:p w:rsidR="00B55275" w:rsidRDefault="008B5DAE">
      <w:pPr>
        <w:spacing w:line="216" w:lineRule="auto"/>
        <w:ind w:left="240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87630" cy="87630"/>
            <wp:effectExtent l="0" t="0" r="0" b="0"/>
            <wp:docPr id="1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Meeting channel partners, interior decorators, architects </w:t>
      </w:r>
      <w:proofErr w:type="spellStart"/>
      <w:r w:rsidR="003D43F0">
        <w:rPr>
          <w:rFonts w:ascii="Palatino Linotype" w:eastAsia="Palatino Linotype" w:hAnsi="Palatino Linotype" w:cs="Palatino Linotype"/>
          <w:sz w:val="21"/>
          <w:szCs w:val="21"/>
        </w:rPr>
        <w:t>etc</w:t>
      </w:r>
      <w:proofErr w:type="spellEnd"/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explaining product properties and its application.</w:t>
      </w:r>
    </w:p>
    <w:p w:rsidR="00B55275" w:rsidRDefault="00B55275">
      <w:pPr>
        <w:spacing w:line="1" w:lineRule="exact"/>
        <w:rPr>
          <w:sz w:val="24"/>
          <w:szCs w:val="24"/>
        </w:rPr>
      </w:pPr>
    </w:p>
    <w:p w:rsidR="00B55275" w:rsidRDefault="008B5DAE">
      <w:pPr>
        <w:ind w:left="460" w:right="60" w:hanging="222"/>
      </w:pPr>
      <w:r>
        <w:rPr>
          <w:noProof/>
          <w:lang w:val="en-US" w:eastAsia="en-US"/>
        </w:rPr>
        <w:drawing>
          <wp:inline distT="0" distB="0" distL="0" distR="0">
            <wp:extent cx="87630" cy="87630"/>
            <wp:effectExtent l="0" t="0" r="0" b="0"/>
            <wp:docPr id="1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Explaining the company's promotional schemes in respect of a </w:t>
      </w:r>
      <w:proofErr w:type="spellStart"/>
      <w:r w:rsidR="003D43F0">
        <w:rPr>
          <w:rFonts w:ascii="Palatino Linotype" w:eastAsia="Palatino Linotype" w:hAnsi="Palatino Linotype" w:cs="Palatino Linotype"/>
          <w:sz w:val="21"/>
          <w:szCs w:val="21"/>
        </w:rPr>
        <w:t>product</w:t>
      </w:r>
      <w:proofErr w:type="gramStart"/>
      <w:r w:rsidR="003D43F0">
        <w:rPr>
          <w:rFonts w:ascii="Palatino Linotype" w:eastAsia="Palatino Linotype" w:hAnsi="Palatino Linotype" w:cs="Palatino Linotype"/>
          <w:sz w:val="21"/>
          <w:szCs w:val="21"/>
        </w:rPr>
        <w:t>,group</w:t>
      </w:r>
      <w:proofErr w:type="spellEnd"/>
      <w:proofErr w:type="gramEnd"/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of products &amp; conducting dealer and painter meets</w:t>
      </w:r>
    </w:p>
    <w:p w:rsidR="00B55275" w:rsidRDefault="008B5DAE">
      <w:pPr>
        <w:ind w:left="460" w:right="420" w:hanging="222"/>
      </w:pPr>
      <w:r>
        <w:rPr>
          <w:noProof/>
          <w:lang w:val="en-US" w:eastAsia="en-US"/>
        </w:rPr>
        <w:drawing>
          <wp:inline distT="0" distB="0" distL="0" distR="0">
            <wp:extent cx="87630" cy="87630"/>
            <wp:effectExtent l="0" t="0" r="0" b="0"/>
            <wp:docPr id="1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Conducting retail audit to assess market potential, estimation of sale of </w:t>
      </w:r>
      <w:proofErr w:type="gramStart"/>
      <w:r w:rsidR="003D43F0">
        <w:rPr>
          <w:rFonts w:ascii="Palatino Linotype" w:eastAsia="Palatino Linotype" w:hAnsi="Palatino Linotype" w:cs="Palatino Linotype"/>
          <w:sz w:val="21"/>
          <w:szCs w:val="21"/>
        </w:rPr>
        <w:t>competitors</w:t>
      </w:r>
      <w:proofErr w:type="gramEnd"/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product with a view to adopt suitable strategies of sale.</w:t>
      </w:r>
    </w:p>
    <w:p w:rsidR="00B55275" w:rsidRDefault="008B5DAE">
      <w:pPr>
        <w:ind w:left="460" w:right="120" w:hanging="222"/>
        <w:rPr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>
            <wp:extent cx="87630" cy="8763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Carrying out marketing activities in the assigned territory in order to increase sales as well as to create buzz in the market</w:t>
      </w:r>
    </w:p>
    <w:p w:rsidR="00B55275" w:rsidRDefault="00B55275">
      <w:pPr>
        <w:rPr>
          <w:sz w:val="20"/>
          <w:szCs w:val="20"/>
        </w:rPr>
      </w:pPr>
    </w:p>
    <w:p w:rsidR="00B55275" w:rsidRDefault="00A92CE1">
      <w:pPr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>
        <w:rPr>
          <w:sz w:val="24"/>
          <w:szCs w:val="24"/>
        </w:rPr>
        <w:t xml:space="preserve">Account </w:t>
      </w:r>
      <w:proofErr w:type="gramStart"/>
      <w:r>
        <w:rPr>
          <w:sz w:val="24"/>
          <w:szCs w:val="24"/>
        </w:rPr>
        <w:t>Manager</w:t>
      </w:r>
      <w:r w:rsidR="003D43F0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</w:t>
      </w:r>
      <w:r w:rsidR="003D43F0">
        <w:rPr>
          <w:rFonts w:ascii="Palatino Linotype" w:eastAsia="Palatino Linotype" w:hAnsi="Palatino Linotype" w:cs="Palatino Linotype"/>
          <w:sz w:val="21"/>
          <w:szCs w:val="21"/>
        </w:rPr>
        <w:t>,</w:t>
      </w:r>
      <w:proofErr w:type="gramEnd"/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04/2014 to 02/2016</w:t>
      </w:r>
    </w:p>
    <w:p w:rsidR="00B55275" w:rsidRDefault="003D43F0">
      <w:pPr>
        <w:spacing w:line="216" w:lineRule="auto"/>
        <w:rPr>
          <w:sz w:val="24"/>
          <w:szCs w:val="24"/>
        </w:rPr>
      </w:pPr>
      <w:proofErr w:type="spellStart"/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InXpress</w:t>
      </w:r>
      <w:proofErr w:type="spellEnd"/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</w:t>
      </w:r>
      <w:r>
        <w:rPr>
          <w:rFonts w:ascii="Palatino Linotype" w:eastAsia="Palatino Linotype" w:hAnsi="Palatino Linotype" w:cs="Palatino Linotype"/>
          <w:sz w:val="21"/>
          <w:szCs w:val="21"/>
        </w:rPr>
        <w:t>– New Delhi, Delhi</w:t>
      </w:r>
    </w:p>
    <w:p w:rsidR="00B55275" w:rsidRDefault="00B55275">
      <w:pPr>
        <w:spacing w:line="1" w:lineRule="exact"/>
        <w:rPr>
          <w:sz w:val="24"/>
          <w:szCs w:val="24"/>
        </w:rPr>
      </w:pPr>
    </w:p>
    <w:p w:rsidR="00B55275" w:rsidRDefault="003D43F0">
      <w:pPr>
        <w:spacing w:line="216" w:lineRule="auto"/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InXpress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 xml:space="preserve"> is a start-up venture based out of Manchester, UK and started its operation in India in the year 2012. The company works in strategic alliance with DHL, a global leader in international express industry, providing shipping services to the SMEs.</w:t>
      </w:r>
    </w:p>
    <w:p w:rsidR="00B55275" w:rsidRDefault="008B5DAE">
      <w:pPr>
        <w:spacing w:line="216" w:lineRule="auto"/>
        <w:ind w:left="240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87630" cy="8763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</w:t>
      </w:r>
      <w:proofErr w:type="gramStart"/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Managed a portfolio of 59 active accounts </w:t>
      </w:r>
      <w:proofErr w:type="spellStart"/>
      <w:r w:rsidR="003D43F0">
        <w:rPr>
          <w:rFonts w:ascii="Palatino Linotype" w:eastAsia="Palatino Linotype" w:hAnsi="Palatino Linotype" w:cs="Palatino Linotype"/>
          <w:sz w:val="21"/>
          <w:szCs w:val="21"/>
        </w:rPr>
        <w:t>totaling</w:t>
      </w:r>
      <w:proofErr w:type="spellEnd"/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an average of 10 - 12 lakh rupees a month in sales.</w:t>
      </w:r>
      <w:proofErr w:type="gramEnd"/>
    </w:p>
    <w:p w:rsidR="00B55275" w:rsidRDefault="00B55275">
      <w:pPr>
        <w:spacing w:line="1" w:lineRule="exact"/>
        <w:rPr>
          <w:sz w:val="24"/>
          <w:szCs w:val="24"/>
        </w:rPr>
      </w:pPr>
    </w:p>
    <w:p w:rsidR="00B55275" w:rsidRDefault="008B5DAE">
      <w:pPr>
        <w:ind w:left="240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87630" cy="8763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Brought in 97 new accounts in a time period of 1 year 11 months</w:t>
      </w:r>
    </w:p>
    <w:p w:rsidR="00B55275" w:rsidRDefault="00B55275">
      <w:pPr>
        <w:spacing w:line="1" w:lineRule="exact"/>
        <w:rPr>
          <w:sz w:val="24"/>
          <w:szCs w:val="24"/>
        </w:rPr>
      </w:pPr>
    </w:p>
    <w:p w:rsidR="00B55275" w:rsidRDefault="008B5DAE">
      <w:pPr>
        <w:ind w:left="240"/>
      </w:pPr>
      <w:r>
        <w:rPr>
          <w:noProof/>
          <w:lang w:val="en-US" w:eastAsia="en-US"/>
        </w:rPr>
        <w:drawing>
          <wp:inline distT="0" distB="0" distL="0" distR="0">
            <wp:extent cx="87630" cy="8763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Met with an average of 12 existing clients per week consistently, resulting in a 75% client retention rate.</w:t>
      </w:r>
    </w:p>
    <w:p w:rsidR="00B55275" w:rsidRDefault="008B5DAE">
      <w:pPr>
        <w:spacing w:line="216" w:lineRule="auto"/>
        <w:ind w:left="240"/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87630" cy="8763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</w:t>
      </w:r>
      <w:proofErr w:type="gramStart"/>
      <w:r w:rsidR="003D43F0">
        <w:rPr>
          <w:rFonts w:ascii="Palatino Linotype" w:eastAsia="Palatino Linotype" w:hAnsi="Palatino Linotype" w:cs="Palatino Linotype"/>
          <w:sz w:val="21"/>
          <w:szCs w:val="21"/>
        </w:rPr>
        <w:t>Oversaw sales forecasting, goal setting and performance reporting for all accounts.</w:t>
      </w:r>
      <w:proofErr w:type="gramEnd"/>
    </w:p>
    <w:p w:rsidR="00B55275" w:rsidRDefault="00B55275">
      <w:pPr>
        <w:spacing w:line="1" w:lineRule="exact"/>
        <w:rPr>
          <w:sz w:val="24"/>
          <w:szCs w:val="24"/>
        </w:rPr>
      </w:pPr>
    </w:p>
    <w:p w:rsidR="00B55275" w:rsidRDefault="008B5DAE">
      <w:pPr>
        <w:ind w:left="460" w:right="260" w:hanging="222"/>
      </w:pPr>
      <w:r>
        <w:rPr>
          <w:noProof/>
          <w:lang w:val="en-US" w:eastAsia="en-US"/>
        </w:rPr>
        <w:drawing>
          <wp:inline distT="0" distB="0" distL="0" distR="0">
            <wp:extent cx="87630" cy="8763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Contacted 2-3 of new and prospect customers daily to discuss the services and to enhance the client portfolio and sales revenue</w:t>
      </w:r>
    </w:p>
    <w:p w:rsidR="00B55275" w:rsidRDefault="008B5DAE">
      <w:pPr>
        <w:spacing w:line="216" w:lineRule="auto"/>
        <w:ind w:left="240"/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noProof/>
          <w:lang w:val="en-US" w:eastAsia="en-US"/>
        </w:rPr>
        <w:drawing>
          <wp:inline distT="0" distB="0" distL="0" distR="0">
            <wp:extent cx="87630" cy="8763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</w:t>
      </w:r>
      <w:proofErr w:type="gramStart"/>
      <w:r w:rsidR="003D43F0">
        <w:rPr>
          <w:rFonts w:ascii="Palatino Linotype" w:eastAsia="Palatino Linotype" w:hAnsi="Palatino Linotype" w:cs="Palatino Linotype"/>
          <w:sz w:val="21"/>
          <w:szCs w:val="21"/>
        </w:rPr>
        <w:t>Negotiated prices, terms of sale and service agreements.</w:t>
      </w:r>
      <w:proofErr w:type="gramEnd"/>
    </w:p>
    <w:p w:rsidR="00B55275" w:rsidRDefault="003D43F0">
      <w:pPr>
        <w:spacing w:line="216" w:lineRule="auto"/>
      </w:pPr>
      <w:r>
        <w:rPr>
          <w:rFonts w:ascii="Palatino Linotype" w:eastAsia="Palatino Linotype" w:hAnsi="Palatino Linotype" w:cs="Palatino Linotype"/>
          <w:sz w:val="21"/>
          <w:szCs w:val="21"/>
        </w:rPr>
        <w:t>Roles and responsibilities:</w:t>
      </w:r>
    </w:p>
    <w:p w:rsidR="00B55275" w:rsidRDefault="008B5DAE">
      <w:pPr>
        <w:spacing w:line="216" w:lineRule="auto"/>
        <w:ind w:left="240"/>
      </w:pPr>
      <w:r>
        <w:rPr>
          <w:noProof/>
          <w:lang w:val="en-US" w:eastAsia="en-US"/>
        </w:rPr>
        <w:drawing>
          <wp:inline distT="0" distB="0" distL="0" distR="0">
            <wp:extent cx="87630" cy="8763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To achieve target and contribute to growth and development of business</w:t>
      </w:r>
    </w:p>
    <w:p w:rsidR="00B55275" w:rsidRDefault="008B5DAE">
      <w:pPr>
        <w:spacing w:line="216" w:lineRule="auto"/>
        <w:ind w:left="240"/>
      </w:pPr>
      <w:r>
        <w:rPr>
          <w:noProof/>
          <w:lang w:val="en-US" w:eastAsia="en-US"/>
        </w:rPr>
        <w:drawing>
          <wp:inline distT="0" distB="0" distL="0" distR="0">
            <wp:extent cx="87630" cy="87630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Plan new contacts for customer penetration &amp; retention</w:t>
      </w:r>
    </w:p>
    <w:p w:rsidR="00B55275" w:rsidRDefault="008B5DAE">
      <w:pPr>
        <w:spacing w:line="216" w:lineRule="auto"/>
        <w:ind w:left="240"/>
      </w:pPr>
      <w:r>
        <w:rPr>
          <w:noProof/>
          <w:lang w:val="en-US" w:eastAsia="en-US"/>
        </w:rPr>
        <w:drawing>
          <wp:inline distT="0" distB="0" distL="0" distR="0">
            <wp:extent cx="87630" cy="8763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Dealing with key authority and closing the deal with the prospect clients</w:t>
      </w:r>
    </w:p>
    <w:p w:rsidR="00B55275" w:rsidRDefault="008B5DAE">
      <w:pPr>
        <w:spacing w:line="216" w:lineRule="auto"/>
        <w:ind w:left="240" w:right="2200"/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noProof/>
          <w:lang w:val="en-US" w:eastAsia="en-US"/>
        </w:rPr>
        <w:drawing>
          <wp:inline distT="0" distB="0" distL="0" distR="0">
            <wp:extent cx="87630" cy="8763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3F0">
        <w:rPr>
          <w:rFonts w:ascii="Palatino Linotype" w:eastAsia="Palatino Linotype" w:hAnsi="Palatino Linotype" w:cs="Palatino Linotype"/>
          <w:sz w:val="21"/>
          <w:szCs w:val="21"/>
        </w:rPr>
        <w:t xml:space="preserve"> Work with other internal departments to resolve customer queries to meet service levels</w:t>
      </w:r>
    </w:p>
    <w:p w:rsidR="00B55275" w:rsidRDefault="003D43F0">
      <w:pPr>
        <w:spacing w:line="216" w:lineRule="auto"/>
        <w:ind w:left="240" w:right="2200"/>
        <w:rPr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 xml:space="preserve"> </w:t>
      </w:r>
      <w:r w:rsidR="008B5DAE">
        <w:rPr>
          <w:noProof/>
          <w:lang w:val="en-US" w:eastAsia="en-US"/>
        </w:rPr>
        <w:drawing>
          <wp:inline distT="0" distB="0" distL="0" distR="0">
            <wp:extent cx="87630" cy="8763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alatino Linotype" w:eastAsia="Palatino Linotype" w:hAnsi="Palatino Linotype" w:cs="Palatino Linotype"/>
          <w:sz w:val="21"/>
          <w:szCs w:val="21"/>
        </w:rPr>
        <w:t xml:space="preserve"> Maintaining highest levels of confidentiality in handling all matters</w:t>
      </w:r>
    </w:p>
    <w:p w:rsidR="00B55275" w:rsidRDefault="00B55275">
      <w:pPr>
        <w:spacing w:line="200" w:lineRule="exact"/>
        <w:rPr>
          <w:sz w:val="24"/>
          <w:szCs w:val="24"/>
        </w:rPr>
      </w:pPr>
    </w:p>
    <w:p w:rsidR="00B55275" w:rsidRDefault="003D43F0">
      <w:pPr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Intern</w:t>
      </w:r>
      <w:r>
        <w:rPr>
          <w:rFonts w:ascii="Palatino Linotype" w:eastAsia="Palatino Linotype" w:hAnsi="Palatino Linotype" w:cs="Palatino Linotype"/>
          <w:sz w:val="21"/>
          <w:szCs w:val="21"/>
        </w:rPr>
        <w:t>, 05/2013 to 07/2013</w:t>
      </w:r>
    </w:p>
    <w:p w:rsidR="00B55275" w:rsidRDefault="003D43F0">
      <w:pPr>
        <w:spacing w:line="216" w:lineRule="auto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proofErr w:type="spellStart"/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Cavinkare</w:t>
      </w:r>
      <w:proofErr w:type="spellEnd"/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</w:t>
      </w:r>
      <w:r>
        <w:rPr>
          <w:rFonts w:ascii="Palatino Linotype" w:eastAsia="Palatino Linotype" w:hAnsi="Palatino Linotype" w:cs="Palatino Linotype"/>
          <w:sz w:val="21"/>
          <w:szCs w:val="21"/>
        </w:rPr>
        <w:t xml:space="preserve">– New </w:t>
      </w:r>
      <w:proofErr w:type="spellStart"/>
      <w:proofErr w:type="gramStart"/>
      <w:r>
        <w:rPr>
          <w:rFonts w:ascii="Palatino Linotype" w:eastAsia="Palatino Linotype" w:hAnsi="Palatino Linotype" w:cs="Palatino Linotype"/>
          <w:sz w:val="21"/>
          <w:szCs w:val="21"/>
        </w:rPr>
        <w:t>delhi</w:t>
      </w:r>
      <w:proofErr w:type="spellEnd"/>
      <w:proofErr w:type="gramEnd"/>
      <w:r>
        <w:rPr>
          <w:rFonts w:ascii="Palatino Linotype" w:eastAsia="Palatino Linotype" w:hAnsi="Palatino Linotype" w:cs="Palatino Linotype"/>
          <w:sz w:val="21"/>
          <w:szCs w:val="21"/>
        </w:rPr>
        <w:t>, Delhi</w:t>
      </w:r>
    </w:p>
    <w:p w:rsidR="00B55275" w:rsidRDefault="003D43F0">
      <w:pPr>
        <w:spacing w:line="216" w:lineRule="auto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Project </w:t>
      </w:r>
      <w:proofErr w:type="spellStart"/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Title</w:t>
      </w:r>
      <w:proofErr w:type="gramStart"/>
      <w:r>
        <w:rPr>
          <w:rFonts w:ascii="Palatino Linotype" w:eastAsia="Palatino Linotype" w:hAnsi="Palatino Linotype" w:cs="Palatino Linotype"/>
          <w:sz w:val="21"/>
          <w:szCs w:val="21"/>
        </w:rPr>
        <w:t>:Business</w:t>
      </w:r>
      <w:proofErr w:type="spellEnd"/>
      <w:proofErr w:type="gramEnd"/>
      <w:r>
        <w:rPr>
          <w:rFonts w:ascii="Palatino Linotype" w:eastAsia="Palatino Linotype" w:hAnsi="Palatino Linotype" w:cs="Palatino Linotype"/>
          <w:sz w:val="21"/>
          <w:szCs w:val="21"/>
        </w:rPr>
        <w:t xml:space="preserve"> Development and Institutional Sales of FMCG Products in Delhi NCR region.</w:t>
      </w:r>
    </w:p>
    <w:p w:rsidR="00B55275" w:rsidRDefault="003D43F0">
      <w:pPr>
        <w:spacing w:line="216" w:lineRule="auto"/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Project Synopsis</w:t>
      </w:r>
      <w:r>
        <w:rPr>
          <w:rFonts w:ascii="Palatino Linotype" w:eastAsia="Palatino Linotype" w:hAnsi="Palatino Linotype" w:cs="Palatino Linotype"/>
          <w:sz w:val="21"/>
          <w:szCs w:val="21"/>
        </w:rPr>
        <w:t>: The project was to identify the companies interested in cross-promotion and their requirements.</w:t>
      </w:r>
    </w:p>
    <w:p w:rsidR="00B55275" w:rsidRDefault="003D43F0">
      <w:pPr>
        <w:spacing w:line="216" w:lineRule="auto"/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The project required corporate sales of company's products and also to look after delivery and payment schedule.</w:t>
      </w:r>
    </w:p>
    <w:p w:rsidR="00B55275" w:rsidRDefault="003D43F0">
      <w:pPr>
        <w:spacing w:line="216" w:lineRule="auto"/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The duration was 6 weeks</w:t>
      </w:r>
    </w:p>
    <w:p w:rsidR="00B55275" w:rsidRDefault="003D43F0">
      <w:pPr>
        <w:spacing w:line="216" w:lineRule="auto"/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Job Responsibilities:</w:t>
      </w:r>
    </w:p>
    <w:p w:rsidR="00B55275" w:rsidRDefault="003D43F0">
      <w:pPr>
        <w:numPr>
          <w:ilvl w:val="0"/>
          <w:numId w:val="2"/>
        </w:numPr>
        <w:spacing w:line="216" w:lineRule="auto"/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To identify the prospect clients.</w:t>
      </w:r>
    </w:p>
    <w:p w:rsidR="00B55275" w:rsidRDefault="003D43F0">
      <w:pPr>
        <w:numPr>
          <w:ilvl w:val="0"/>
          <w:numId w:val="2"/>
        </w:numPr>
        <w:spacing w:line="216" w:lineRule="auto"/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To meet the concerned authority and to discuss their requirements.</w:t>
      </w:r>
    </w:p>
    <w:p w:rsidR="00B55275" w:rsidRDefault="003D43F0">
      <w:pPr>
        <w:numPr>
          <w:ilvl w:val="0"/>
          <w:numId w:val="2"/>
        </w:numPr>
        <w:spacing w:line="216" w:lineRule="auto"/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To hand over the samples and to look after delivery schedule</w:t>
      </w:r>
    </w:p>
    <w:p w:rsidR="00B55275" w:rsidRDefault="003D43F0">
      <w:pPr>
        <w:numPr>
          <w:ilvl w:val="0"/>
          <w:numId w:val="2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To take follow up on sales call</w:t>
      </w:r>
    </w:p>
    <w:p w:rsidR="00B55275" w:rsidRDefault="003D43F0">
      <w:pPr>
        <w:numPr>
          <w:ilvl w:val="0"/>
          <w:numId w:val="2"/>
        </w:numPr>
        <w:spacing w:line="216" w:lineRule="auto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To close the deal</w:t>
      </w:r>
    </w:p>
    <w:p w:rsidR="00B55275" w:rsidRDefault="00B55275">
      <w:pPr>
        <w:spacing w:line="326" w:lineRule="exact"/>
        <w:rPr>
          <w:sz w:val="20"/>
          <w:szCs w:val="20"/>
        </w:rPr>
      </w:pPr>
    </w:p>
    <w:p w:rsidR="00B55275" w:rsidRDefault="003D43F0">
      <w:pPr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7"/>
          <w:szCs w:val="27"/>
        </w:rPr>
        <w:t>Education</w:t>
      </w:r>
    </w:p>
    <w:p w:rsidR="00B55275" w:rsidRDefault="00B55275">
      <w:pPr>
        <w:spacing w:line="26" w:lineRule="exact"/>
        <w:rPr>
          <w:sz w:val="20"/>
          <w:szCs w:val="20"/>
        </w:rPr>
      </w:pPr>
    </w:p>
    <w:p w:rsidR="00B55275" w:rsidRDefault="003D43F0">
      <w:pPr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PGDM</w:t>
      </w:r>
      <w:r>
        <w:rPr>
          <w:rFonts w:ascii="Palatino Linotype" w:eastAsia="Palatino Linotype" w:hAnsi="Palatino Linotype" w:cs="Palatino Linotype"/>
          <w:sz w:val="21"/>
          <w:szCs w:val="21"/>
        </w:rPr>
        <w:t>: Marketing, 2014</w:t>
      </w:r>
    </w:p>
    <w:p w:rsidR="00B55275" w:rsidRDefault="003D43F0">
      <w:pPr>
        <w:spacing w:line="216" w:lineRule="auto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New Delhi Institute of Management </w:t>
      </w:r>
      <w:r>
        <w:rPr>
          <w:rFonts w:ascii="Palatino Linotype" w:eastAsia="Palatino Linotype" w:hAnsi="Palatino Linotype" w:cs="Palatino Linotype"/>
          <w:sz w:val="21"/>
          <w:szCs w:val="21"/>
        </w:rPr>
        <w:t xml:space="preserve">- New </w:t>
      </w:r>
      <w:proofErr w:type="spellStart"/>
      <w:proofErr w:type="gramStart"/>
      <w:r>
        <w:rPr>
          <w:rFonts w:ascii="Palatino Linotype" w:eastAsia="Palatino Linotype" w:hAnsi="Palatino Linotype" w:cs="Palatino Linotype"/>
          <w:sz w:val="21"/>
          <w:szCs w:val="21"/>
        </w:rPr>
        <w:t>delhi</w:t>
      </w:r>
      <w:proofErr w:type="spellEnd"/>
      <w:proofErr w:type="gramEnd"/>
      <w:r>
        <w:rPr>
          <w:rFonts w:ascii="Palatino Linotype" w:eastAsia="Palatino Linotype" w:hAnsi="Palatino Linotype" w:cs="Palatino Linotype"/>
          <w:sz w:val="21"/>
          <w:szCs w:val="21"/>
        </w:rPr>
        <w:t>, Delhi</w:t>
      </w:r>
    </w:p>
    <w:p w:rsidR="00B55275" w:rsidRDefault="00B55275">
      <w:pPr>
        <w:spacing w:line="96" w:lineRule="exact"/>
        <w:rPr>
          <w:sz w:val="20"/>
          <w:szCs w:val="20"/>
        </w:rPr>
      </w:pPr>
    </w:p>
    <w:p w:rsidR="00B55275" w:rsidRDefault="003D43F0">
      <w:pPr>
        <w:spacing w:line="228" w:lineRule="auto"/>
        <w:ind w:right="4240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Bachelor's in Computer Applications</w:t>
      </w:r>
      <w:r>
        <w:rPr>
          <w:rFonts w:ascii="Palatino Linotype" w:eastAsia="Palatino Linotype" w:hAnsi="Palatino Linotype" w:cs="Palatino Linotype"/>
          <w:sz w:val="21"/>
          <w:szCs w:val="21"/>
        </w:rPr>
        <w:t>: Computer Science, 2011</w:t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Sri Guru </w:t>
      </w:r>
      <w:proofErr w:type="spellStart"/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Gobind</w:t>
      </w:r>
      <w:proofErr w:type="spellEnd"/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Singh College </w:t>
      </w:r>
      <w:r>
        <w:rPr>
          <w:rFonts w:ascii="Palatino Linotype" w:eastAsia="Palatino Linotype" w:hAnsi="Palatino Linotype" w:cs="Palatino Linotype"/>
          <w:sz w:val="21"/>
          <w:szCs w:val="21"/>
        </w:rPr>
        <w:t>- Chandigarh, Punjab</w:t>
      </w:r>
    </w:p>
    <w:p w:rsidR="00B55275" w:rsidRDefault="00B55275">
      <w:pPr>
        <w:spacing w:line="217" w:lineRule="exact"/>
        <w:rPr>
          <w:sz w:val="20"/>
          <w:szCs w:val="20"/>
        </w:rPr>
      </w:pPr>
    </w:p>
    <w:p w:rsidR="00B55275" w:rsidRDefault="003D43F0">
      <w:pPr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Higher Secondary</w:t>
      </w:r>
      <w:r>
        <w:rPr>
          <w:rFonts w:ascii="Palatino Linotype" w:eastAsia="Palatino Linotype" w:hAnsi="Palatino Linotype" w:cs="Palatino Linotype"/>
          <w:sz w:val="21"/>
          <w:szCs w:val="21"/>
        </w:rPr>
        <w:t>: Commerce, 2008</w:t>
      </w:r>
    </w:p>
    <w:p w:rsidR="00B55275" w:rsidRDefault="003D43F0">
      <w:pPr>
        <w:spacing w:line="216" w:lineRule="auto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National Public School </w:t>
      </w:r>
      <w:r>
        <w:rPr>
          <w:rFonts w:ascii="Palatino Linotype" w:eastAsia="Palatino Linotype" w:hAnsi="Palatino Linotype" w:cs="Palatino Linotype"/>
          <w:sz w:val="21"/>
          <w:szCs w:val="21"/>
        </w:rPr>
        <w:t xml:space="preserve">-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Hanumangarh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>, Rajasthan</w:t>
      </w:r>
    </w:p>
    <w:p w:rsidR="00B55275" w:rsidRDefault="00B55275">
      <w:pPr>
        <w:spacing w:line="66" w:lineRule="exact"/>
        <w:rPr>
          <w:sz w:val="20"/>
          <w:szCs w:val="20"/>
        </w:rPr>
      </w:pPr>
    </w:p>
    <w:p w:rsidR="00B55275" w:rsidRDefault="003D43F0">
      <w:pPr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7"/>
          <w:szCs w:val="27"/>
        </w:rPr>
        <w:t>Skills</w:t>
      </w:r>
    </w:p>
    <w:p w:rsidR="00B55275" w:rsidRDefault="00B55275">
      <w:pPr>
        <w:spacing w:line="2" w:lineRule="exact"/>
        <w:rPr>
          <w:sz w:val="20"/>
          <w:szCs w:val="20"/>
        </w:rPr>
      </w:pPr>
    </w:p>
    <w:tbl>
      <w:tblPr>
        <w:tblW w:w="0" w:type="auto"/>
        <w:tblInd w:w="5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4"/>
        <w:gridCol w:w="5116"/>
      </w:tblGrid>
      <w:tr w:rsidR="00B55275">
        <w:trPr>
          <w:trHeight w:val="283"/>
        </w:trPr>
        <w:tc>
          <w:tcPr>
            <w:tcW w:w="4544" w:type="dxa"/>
            <w:shd w:val="clear" w:color="auto" w:fill="FFFFFF"/>
            <w:vAlign w:val="bottom"/>
          </w:tcPr>
          <w:p w:rsidR="00B55275" w:rsidRDefault="00494B23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Consultative </w:t>
            </w:r>
            <w:r w:rsidR="003D43F0">
              <w:rPr>
                <w:rFonts w:ascii="Palatino Linotype" w:eastAsia="Palatino Linotype" w:hAnsi="Palatino Linotype" w:cs="Palatino Linotype"/>
                <w:sz w:val="21"/>
                <w:szCs w:val="21"/>
              </w:rPr>
              <w:t>selling</w:t>
            </w:r>
          </w:p>
        </w:tc>
        <w:tc>
          <w:tcPr>
            <w:tcW w:w="5116" w:type="dxa"/>
            <w:tcBorders>
              <w:left w:val="single" w:sz="8" w:space="0" w:color="FFFFFF"/>
            </w:tcBorders>
            <w:shd w:val="clear" w:color="auto" w:fill="FFFFFF"/>
            <w:vAlign w:val="bottom"/>
          </w:tcPr>
          <w:p w:rsidR="00B55275" w:rsidRDefault="003D43F0">
            <w:pPr>
              <w:jc w:val="center"/>
            </w:pP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Customer Relationship Management</w:t>
            </w:r>
          </w:p>
        </w:tc>
      </w:tr>
      <w:tr w:rsidR="00B55275">
        <w:trPr>
          <w:trHeight w:val="260"/>
        </w:trPr>
        <w:tc>
          <w:tcPr>
            <w:tcW w:w="4544" w:type="dxa"/>
            <w:shd w:val="clear" w:color="auto" w:fill="FFFFFF"/>
            <w:vAlign w:val="bottom"/>
          </w:tcPr>
          <w:p w:rsidR="00B55275" w:rsidRDefault="003D43F0">
            <w:pPr>
              <w:spacing w:line="260" w:lineRule="exact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End to end sales</w:t>
            </w:r>
          </w:p>
        </w:tc>
        <w:tc>
          <w:tcPr>
            <w:tcW w:w="5116" w:type="dxa"/>
            <w:tcBorders>
              <w:left w:val="single" w:sz="8" w:space="0" w:color="FFFFFF"/>
            </w:tcBorders>
            <w:shd w:val="clear" w:color="auto" w:fill="FFFFFF"/>
            <w:vAlign w:val="bottom"/>
          </w:tcPr>
          <w:p w:rsidR="00B55275" w:rsidRDefault="003D43F0">
            <w:pPr>
              <w:spacing w:line="260" w:lineRule="exact"/>
              <w:jc w:val="center"/>
            </w:pP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Channel Partner Management</w:t>
            </w:r>
          </w:p>
        </w:tc>
      </w:tr>
      <w:tr w:rsidR="00B55275">
        <w:trPr>
          <w:trHeight w:val="312"/>
        </w:trPr>
        <w:tc>
          <w:tcPr>
            <w:tcW w:w="4544" w:type="dxa"/>
            <w:shd w:val="clear" w:color="auto" w:fill="FFFFFF"/>
            <w:vAlign w:val="bottom"/>
          </w:tcPr>
          <w:p w:rsidR="00B55275" w:rsidRDefault="003D43F0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Key Account Management</w:t>
            </w:r>
          </w:p>
        </w:tc>
        <w:tc>
          <w:tcPr>
            <w:tcW w:w="5116" w:type="dxa"/>
            <w:tcBorders>
              <w:left w:val="single" w:sz="8" w:space="0" w:color="FFFFFF"/>
            </w:tcBorders>
            <w:shd w:val="clear" w:color="auto" w:fill="FFFFFF"/>
            <w:vAlign w:val="bottom"/>
          </w:tcPr>
          <w:p w:rsidR="00B55275" w:rsidRDefault="003D43F0">
            <w:pPr>
              <w:jc w:val="center"/>
            </w:pP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Supply chain Management</w:t>
            </w:r>
          </w:p>
        </w:tc>
      </w:tr>
      <w:tr w:rsidR="00B55275">
        <w:trPr>
          <w:trHeight w:val="235"/>
        </w:trPr>
        <w:tc>
          <w:tcPr>
            <w:tcW w:w="4544" w:type="dxa"/>
            <w:shd w:val="clear" w:color="auto" w:fill="FFFFFF"/>
            <w:vAlign w:val="bottom"/>
          </w:tcPr>
          <w:p w:rsidR="00B55275" w:rsidRDefault="00B55275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5116" w:type="dxa"/>
            <w:tcBorders>
              <w:left w:val="single" w:sz="8" w:space="0" w:color="FFFFFF"/>
            </w:tcBorders>
            <w:shd w:val="clear" w:color="auto" w:fill="FFFFFF"/>
            <w:vAlign w:val="bottom"/>
          </w:tcPr>
          <w:p w:rsidR="00B55275" w:rsidRDefault="00B55275">
            <w:pPr>
              <w:snapToGrid w:val="0"/>
              <w:rPr>
                <w:sz w:val="20"/>
                <w:szCs w:val="20"/>
              </w:rPr>
            </w:pPr>
          </w:p>
        </w:tc>
      </w:tr>
    </w:tbl>
    <w:p w:rsidR="003D43F0" w:rsidRDefault="008B5DAE">
      <w:pPr>
        <w:spacing w:line="20" w:lineRule="exact"/>
      </w:pPr>
      <w:r>
        <w:rPr>
          <w:noProof/>
          <w:lang w:val="en-US" w:eastAsia="en-US"/>
        </w:rPr>
        <w:drawing>
          <wp:anchor distT="0" distB="0" distL="114300" distR="114300" simplePos="0" relativeHeight="251689472" behindDoc="1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-610870</wp:posOffset>
            </wp:positionV>
            <wp:extent cx="82550" cy="82550"/>
            <wp:effectExtent l="0" t="0" r="0" b="0"/>
            <wp:wrapNone/>
            <wp:docPr id="74" name="Pictur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4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91520" behindDoc="1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-445770</wp:posOffset>
            </wp:positionV>
            <wp:extent cx="82550" cy="82550"/>
            <wp:effectExtent l="0" t="0" r="0" b="0"/>
            <wp:wrapNone/>
            <wp:docPr id="76" name="Pictur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6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93568" behindDoc="1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-280670</wp:posOffset>
            </wp:positionV>
            <wp:extent cx="82550" cy="82550"/>
            <wp:effectExtent l="0" t="0" r="0" b="0"/>
            <wp:wrapNone/>
            <wp:docPr id="78" name="Pictur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8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95616" behindDoc="1" locked="0" layoutInCell="1" allowOverlap="1">
            <wp:simplePos x="0" y="0"/>
            <wp:positionH relativeFrom="column">
              <wp:posOffset>3655695</wp:posOffset>
            </wp:positionH>
            <wp:positionV relativeFrom="paragraph">
              <wp:posOffset>-610870</wp:posOffset>
            </wp:positionV>
            <wp:extent cx="82550" cy="82550"/>
            <wp:effectExtent l="0" t="0" r="0" b="0"/>
            <wp:wrapNone/>
            <wp:docPr id="80" name="Pictur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0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97664" behindDoc="1" locked="0" layoutInCell="1" allowOverlap="1">
            <wp:simplePos x="0" y="0"/>
            <wp:positionH relativeFrom="column">
              <wp:posOffset>3655695</wp:posOffset>
            </wp:positionH>
            <wp:positionV relativeFrom="paragraph">
              <wp:posOffset>-445770</wp:posOffset>
            </wp:positionV>
            <wp:extent cx="82550" cy="82550"/>
            <wp:effectExtent l="0" t="0" r="0" b="0"/>
            <wp:wrapNone/>
            <wp:docPr id="82" name="Pictur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99712" behindDoc="1" locked="0" layoutInCell="1" allowOverlap="1">
            <wp:simplePos x="0" y="0"/>
            <wp:positionH relativeFrom="column">
              <wp:posOffset>3655695</wp:posOffset>
            </wp:positionH>
            <wp:positionV relativeFrom="paragraph">
              <wp:posOffset>-280670</wp:posOffset>
            </wp:positionV>
            <wp:extent cx="82550" cy="82550"/>
            <wp:effectExtent l="0" t="0" r="0" b="0"/>
            <wp:wrapNone/>
            <wp:docPr id="84" name="Pictur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4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43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77" w:right="1440" w:bottom="1440" w:left="60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32B" w:rsidRDefault="005F532B">
      <w:r>
        <w:separator/>
      </w:r>
    </w:p>
  </w:endnote>
  <w:endnote w:type="continuationSeparator" w:id="0">
    <w:p w:rsidR="005F532B" w:rsidRDefault="005F5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275" w:rsidRDefault="00B552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275" w:rsidRDefault="00B552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275" w:rsidRDefault="00B5527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32B" w:rsidRDefault="005F532B">
      <w:r>
        <w:separator/>
      </w:r>
    </w:p>
  </w:footnote>
  <w:footnote w:type="continuationSeparator" w:id="0">
    <w:p w:rsidR="005F532B" w:rsidRDefault="005F5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275" w:rsidRDefault="00B552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275" w:rsidRDefault="00B552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275" w:rsidRDefault="00B5527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DAE"/>
    <w:rsid w:val="001173E7"/>
    <w:rsid w:val="00190202"/>
    <w:rsid w:val="001D68F3"/>
    <w:rsid w:val="002F2B9D"/>
    <w:rsid w:val="003D43F0"/>
    <w:rsid w:val="00441EA0"/>
    <w:rsid w:val="00494B23"/>
    <w:rsid w:val="004B57F8"/>
    <w:rsid w:val="005F532B"/>
    <w:rsid w:val="00693C50"/>
    <w:rsid w:val="006D5213"/>
    <w:rsid w:val="008B5DAE"/>
    <w:rsid w:val="009A3214"/>
    <w:rsid w:val="00A92CE1"/>
    <w:rsid w:val="00B534BA"/>
    <w:rsid w:val="00B55275"/>
    <w:rsid w:val="00DC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SimSun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DefaultParagraphFont2">
    <w:name w:val="Default Paragraph Font2"/>
  </w:style>
  <w:style w:type="character" w:customStyle="1" w:styleId="DefaultParagraphFont1">
    <w:name w:val="Default Paragraph Font1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HeaderChar">
    <w:name w:val="Header Char"/>
    <w:basedOn w:val="DefaultParagraphFont2"/>
    <w:rPr>
      <w:rFonts w:eastAsia="SimSun" w:cs="Tahoma"/>
      <w:kern w:val="1"/>
      <w:sz w:val="22"/>
      <w:szCs w:val="22"/>
    </w:rPr>
  </w:style>
  <w:style w:type="character" w:customStyle="1" w:styleId="FooterChar">
    <w:name w:val="Footer Char"/>
    <w:basedOn w:val="DefaultParagraphFont2"/>
    <w:rPr>
      <w:rFonts w:eastAsia="SimSun" w:cs="Tahoma"/>
      <w:kern w:val="1"/>
      <w:sz w:val="22"/>
      <w:szCs w:val="22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Caption2">
    <w:name w:val="Caption2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7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7F8"/>
    <w:rPr>
      <w:rFonts w:ascii="Tahoma" w:eastAsia="SimSun" w:hAnsi="Tahoma" w:cs="Tahoma"/>
      <w:kern w:val="1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SimSun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DefaultParagraphFont2">
    <w:name w:val="Default Paragraph Font2"/>
  </w:style>
  <w:style w:type="character" w:customStyle="1" w:styleId="DefaultParagraphFont1">
    <w:name w:val="Default Paragraph Font1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HeaderChar">
    <w:name w:val="Header Char"/>
    <w:basedOn w:val="DefaultParagraphFont2"/>
    <w:rPr>
      <w:rFonts w:eastAsia="SimSun" w:cs="Tahoma"/>
      <w:kern w:val="1"/>
      <w:sz w:val="22"/>
      <w:szCs w:val="22"/>
    </w:rPr>
  </w:style>
  <w:style w:type="character" w:customStyle="1" w:styleId="FooterChar">
    <w:name w:val="Footer Char"/>
    <w:basedOn w:val="DefaultParagraphFont2"/>
    <w:rPr>
      <w:rFonts w:eastAsia="SimSun" w:cs="Tahoma"/>
      <w:kern w:val="1"/>
      <w:sz w:val="22"/>
      <w:szCs w:val="22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Caption2">
    <w:name w:val="Caption2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7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7F8"/>
    <w:rPr>
      <w:rFonts w:ascii="Tahoma" w:eastAsia="SimSun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cp:lastPrinted>2411-12-31T13:00:00Z</cp:lastPrinted>
  <dcterms:created xsi:type="dcterms:W3CDTF">2019-04-15T10:30:00Z</dcterms:created>
  <dcterms:modified xsi:type="dcterms:W3CDTF">2019-04-15T10:30:00Z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