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D4A" w:rsidRPr="00F10CE5" w:rsidRDefault="00A51CF3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Chandu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Lal</w:t>
      </w:r>
      <w:proofErr w:type="spellEnd"/>
      <w:r>
        <w:rPr>
          <w:b/>
          <w:sz w:val="36"/>
          <w:szCs w:val="36"/>
        </w:rPr>
        <w:t xml:space="preserve"> Patel</w:t>
      </w:r>
    </w:p>
    <w:p w:rsidR="00B06D4A" w:rsidRDefault="000824C0" w:rsidP="000824C0">
      <w:pPr>
        <w:jc w:val="center"/>
      </w:pPr>
      <w:r>
        <w:t>Village-</w:t>
      </w:r>
      <w:r w:rsidR="004764D0">
        <w:t xml:space="preserve"> </w:t>
      </w:r>
      <w:proofErr w:type="spellStart"/>
      <w:r w:rsidR="004764D0">
        <w:t>G</w:t>
      </w:r>
      <w:r>
        <w:t>hati</w:t>
      </w:r>
      <w:proofErr w:type="spellEnd"/>
      <w:r w:rsidR="00B06D4A">
        <w:t>,</w:t>
      </w:r>
      <w:r w:rsidR="004764D0">
        <w:t xml:space="preserve"> </w:t>
      </w:r>
      <w:r>
        <w:t>Post-</w:t>
      </w:r>
      <w:r w:rsidR="004764D0">
        <w:t xml:space="preserve"> </w:t>
      </w:r>
      <w:proofErr w:type="spellStart"/>
      <w:r>
        <w:t>Sarera</w:t>
      </w:r>
      <w:proofErr w:type="spellEnd"/>
    </w:p>
    <w:p w:rsidR="00B06D4A" w:rsidRDefault="004764D0" w:rsidP="000824C0">
      <w:pPr>
        <w:jc w:val="center"/>
      </w:pPr>
      <w:r>
        <w:t>Dist. -</w:t>
      </w:r>
      <w:r w:rsidR="00B06D4A">
        <w:t xml:space="preserve"> </w:t>
      </w:r>
      <w:r w:rsidR="000824C0">
        <w:t>Udaipur</w:t>
      </w:r>
      <w:r w:rsidR="00B06D4A">
        <w:t>, Rajasthan-31</w:t>
      </w:r>
      <w:r w:rsidR="000824C0">
        <w:t>3804</w:t>
      </w:r>
    </w:p>
    <w:p w:rsidR="00B06D4A" w:rsidRDefault="00F10CE5" w:rsidP="000824C0">
      <w:pPr>
        <w:jc w:val="center"/>
      </w:pPr>
      <w:r>
        <w:t>Contact No</w:t>
      </w:r>
      <w:r w:rsidR="000824C0">
        <w:t>: 9636373823</w:t>
      </w:r>
    </w:p>
    <w:p w:rsidR="00B06D4A" w:rsidRDefault="00B06D4A" w:rsidP="000824C0">
      <w:pPr>
        <w:jc w:val="center"/>
      </w:pPr>
      <w:r>
        <w:t>Ema</w:t>
      </w:r>
      <w:r w:rsidR="00F10CE5">
        <w:t>il id:gpandya5@gmail.com</w:t>
      </w:r>
    </w:p>
    <w:p w:rsidR="00B06D4A" w:rsidRDefault="00B06D4A">
      <w:r>
        <w:t xml:space="preserve">                     </w:t>
      </w:r>
    </w:p>
    <w:p w:rsidR="00B06D4A" w:rsidRDefault="00B06D4A">
      <w:pPr>
        <w:jc w:val="center"/>
        <w:rPr>
          <w:b/>
          <w:bCs/>
        </w:rPr>
      </w:pPr>
    </w:p>
    <w:p w:rsidR="00B06D4A" w:rsidRDefault="006B57F0">
      <w:pPr>
        <w:jc w:val="center"/>
        <w:rPr>
          <w:b/>
          <w:bCs/>
          <w:szCs w:val="20"/>
        </w:rPr>
      </w:pPr>
      <w:r w:rsidRPr="006B57F0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-8.25pt;margin-top:8.55pt;width:467.1pt;height:22.35pt;z-index:251660288;mso-wrap-distance-left:9.05pt;mso-wrap-distance-right:9.05pt" strokeweight="1pt">
            <v:fill color2="black"/>
            <v:textbox>
              <w:txbxContent>
                <w:p w:rsidR="00516A31" w:rsidRDefault="00516A31">
                  <w:pPr>
                    <w:rPr>
                      <w:b/>
                      <w:color w:val="0D0D0D"/>
                    </w:rPr>
                  </w:pPr>
                  <w:r>
                    <w:rPr>
                      <w:b/>
                      <w:color w:val="0D0D0D"/>
                    </w:rPr>
                    <w:t>CAREER OBJECTIVE</w:t>
                  </w:r>
                </w:p>
                <w:p w:rsidR="00516A31" w:rsidRDefault="00516A31">
                  <w:pPr>
                    <w:rPr>
                      <w:b/>
                      <w:u w:val="single"/>
                    </w:rPr>
                  </w:pPr>
                </w:p>
                <w:p w:rsidR="00516A31" w:rsidRDefault="00516A31">
                  <w:pPr>
                    <w:pStyle w:val="Heading9"/>
                    <w:ind w:left="1584" w:hanging="1584"/>
                    <w:rPr>
                      <w:color w:val="FFFF00"/>
                    </w:rPr>
                  </w:pPr>
                </w:p>
              </w:txbxContent>
            </v:textbox>
          </v:shape>
        </w:pict>
      </w:r>
    </w:p>
    <w:p w:rsidR="00B06D4A" w:rsidRDefault="00B06D4A">
      <w:pPr>
        <w:tabs>
          <w:tab w:val="left" w:pos="4371"/>
        </w:tabs>
        <w:rPr>
          <w:szCs w:val="20"/>
          <w:lang w:val="en-GB"/>
        </w:rPr>
      </w:pPr>
    </w:p>
    <w:p w:rsidR="00B06D4A" w:rsidRDefault="00B06D4A">
      <w:pPr>
        <w:rPr>
          <w:szCs w:val="20"/>
          <w:lang w:val="en-GB"/>
        </w:rPr>
      </w:pPr>
    </w:p>
    <w:p w:rsidR="00B06D4A" w:rsidRDefault="00B06D4A">
      <w:pPr>
        <w:rPr>
          <w:szCs w:val="20"/>
          <w:lang w:val="en-GB"/>
        </w:rPr>
      </w:pPr>
      <w:r>
        <w:rPr>
          <w:szCs w:val="20"/>
          <w:lang w:val="en-GB"/>
        </w:rPr>
        <w:t>Seeking quality environment where my knowledge can be shared</w:t>
      </w:r>
      <w:r w:rsidR="00B52DF2">
        <w:rPr>
          <w:szCs w:val="20"/>
          <w:lang w:val="en-GB"/>
        </w:rPr>
        <w:t xml:space="preserve"> </w:t>
      </w:r>
      <w:r>
        <w:rPr>
          <w:szCs w:val="20"/>
          <w:lang w:val="en-GB"/>
        </w:rPr>
        <w:t xml:space="preserve">&amp; enriched, resulting in </w:t>
      </w:r>
    </w:p>
    <w:p w:rsidR="00B06D4A" w:rsidRDefault="004E3A7F">
      <w:pPr>
        <w:rPr>
          <w:szCs w:val="20"/>
          <w:lang w:val="en-GB"/>
        </w:rPr>
      </w:pPr>
      <w:r>
        <w:rPr>
          <w:szCs w:val="20"/>
          <w:lang w:val="en-GB"/>
        </w:rPr>
        <w:t>Professional</w:t>
      </w:r>
      <w:r w:rsidR="00B06D4A">
        <w:rPr>
          <w:szCs w:val="20"/>
          <w:lang w:val="en-GB"/>
        </w:rPr>
        <w:t xml:space="preserve"> growth of organization &amp; self. </w:t>
      </w:r>
    </w:p>
    <w:p w:rsidR="00B06D4A" w:rsidRDefault="00B06D4A">
      <w:pPr>
        <w:rPr>
          <w:szCs w:val="20"/>
          <w:lang w:val="en-GB"/>
        </w:rPr>
      </w:pPr>
    </w:p>
    <w:p w:rsidR="00B06D4A" w:rsidRDefault="00B06D4A">
      <w:pPr>
        <w:rPr>
          <w:szCs w:val="20"/>
          <w:lang w:val="en-GB"/>
        </w:rPr>
      </w:pPr>
    </w:p>
    <w:p w:rsidR="00B06D4A" w:rsidRDefault="006B57F0">
      <w:pPr>
        <w:rPr>
          <w:rFonts w:ascii="Verdana" w:hAnsi="Verdana" w:cs="Arial"/>
          <w:b/>
          <w:bCs/>
          <w:szCs w:val="20"/>
          <w:u w:val="single"/>
          <w:lang w:val="en-GB"/>
        </w:rPr>
      </w:pPr>
      <w:r w:rsidRPr="006B57F0">
        <w:pict>
          <v:shape id="_x0000_s1026" type="#_x0000_t202" style="position:absolute;margin-left:-14.25pt;margin-top:1.55pt;width:471.45pt;height:20.8pt;z-index:251654144;mso-wrap-distance-left:9.05pt;mso-wrap-distance-right:9.05pt" strokeweight="1pt">
            <v:fill color2="black"/>
            <v:textbox>
              <w:txbxContent>
                <w:p w:rsidR="00516A31" w:rsidRDefault="00516A31">
                  <w:pPr>
                    <w:rPr>
                      <w:b/>
                      <w:color w:val="0D0D0D"/>
                    </w:rPr>
                  </w:pPr>
                  <w:r>
                    <w:rPr>
                      <w:b/>
                      <w:color w:val="0D0D0D"/>
                    </w:rPr>
                    <w:t>ACADEMIC QUALIFICATION</w:t>
                  </w:r>
                </w:p>
                <w:p w:rsidR="00516A31" w:rsidRDefault="00516A31"/>
              </w:txbxContent>
            </v:textbox>
          </v:shape>
        </w:pict>
      </w:r>
    </w:p>
    <w:p w:rsidR="00B06D4A" w:rsidRDefault="00B06D4A">
      <w:pPr>
        <w:rPr>
          <w:rFonts w:ascii="Verdana" w:hAnsi="Verdana" w:cs="Arial"/>
          <w:b/>
          <w:bCs/>
          <w:szCs w:val="20"/>
          <w:u w:val="single"/>
          <w:lang w:val="en-GB"/>
        </w:rPr>
      </w:pPr>
    </w:p>
    <w:p w:rsidR="00B06D4A" w:rsidRDefault="00B06D4A">
      <w:pPr>
        <w:ind w:left="-90"/>
        <w:rPr>
          <w:rFonts w:ascii="Verdana" w:hAnsi="Verdana" w:cs="Arial"/>
          <w:b/>
          <w:bCs/>
          <w:szCs w:val="20"/>
          <w:u w:val="single"/>
          <w:lang w:val="en-GB"/>
        </w:rPr>
      </w:pPr>
    </w:p>
    <w:tbl>
      <w:tblPr>
        <w:tblW w:w="0" w:type="auto"/>
        <w:tblInd w:w="53" w:type="dxa"/>
        <w:tblLayout w:type="fixed"/>
        <w:tblLook w:val="0000"/>
      </w:tblPr>
      <w:tblGrid>
        <w:gridCol w:w="2325"/>
        <w:gridCol w:w="2640"/>
        <w:gridCol w:w="1620"/>
        <w:gridCol w:w="2060"/>
      </w:tblGrid>
      <w:tr w:rsidR="00B06D4A">
        <w:trPr>
          <w:trHeight w:val="64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>
            <w:pPr>
              <w:snapToGrid w:val="0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QUALIFICATION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>
            <w:pPr>
              <w:snapToGrid w:val="0"/>
              <w:jc w:val="center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INSTITUTE</w:t>
            </w:r>
          </w:p>
          <w:p w:rsidR="00B06D4A" w:rsidRDefault="00B06D4A">
            <w:pPr>
              <w:jc w:val="center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/UNIVERSITY/</w:t>
            </w:r>
          </w:p>
          <w:p w:rsidR="00B06D4A" w:rsidRDefault="00B06D4A">
            <w:pPr>
              <w:jc w:val="center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BOARD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>
            <w:pPr>
              <w:snapToGrid w:val="0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 xml:space="preserve"> YEAR OF                                                                        PASSING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4A" w:rsidRDefault="00B06D4A">
            <w:pPr>
              <w:snapToGrid w:val="0"/>
              <w:rPr>
                <w:b/>
                <w:bCs/>
                <w:szCs w:val="20"/>
                <w:lang w:val="en-GB"/>
              </w:rPr>
            </w:pPr>
            <w:r>
              <w:rPr>
                <w:b/>
                <w:bCs/>
                <w:szCs w:val="20"/>
                <w:lang w:val="en-GB"/>
              </w:rPr>
              <w:t>PERCENTAGE</w:t>
            </w:r>
          </w:p>
        </w:tc>
      </w:tr>
      <w:tr w:rsidR="00B06D4A">
        <w:trPr>
          <w:trHeight w:val="682"/>
        </w:trPr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  <w:rPr>
                <w:rFonts w:ascii="Verdana" w:hAnsi="Verdana" w:cs="Arial"/>
                <w:b/>
                <w:bCs/>
                <w:szCs w:val="20"/>
                <w:u w:val="single"/>
                <w:lang w:val="en-GB"/>
              </w:rPr>
            </w:pPr>
          </w:p>
          <w:p w:rsidR="00B06D4A" w:rsidRDefault="00C00579" w:rsidP="00A6349C">
            <w:pPr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B.A (arts)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C00579" w:rsidP="00C00579">
            <w:pPr>
              <w:snapToGrid w:val="0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 xml:space="preserve">         MLSU Udaipur</w:t>
            </w:r>
          </w:p>
          <w:p w:rsidR="00B06D4A" w:rsidRDefault="00B06D4A">
            <w:pPr>
              <w:jc w:val="center"/>
            </w:pP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</w:pPr>
          </w:p>
          <w:p w:rsidR="00B06D4A" w:rsidRDefault="00B06D4A" w:rsidP="00A6349C">
            <w:pPr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20</w:t>
            </w:r>
            <w:r w:rsidR="000824C0">
              <w:rPr>
                <w:bCs/>
                <w:szCs w:val="20"/>
                <w:lang w:val="en-GB"/>
              </w:rPr>
              <w:t>11</w:t>
            </w:r>
          </w:p>
          <w:p w:rsidR="00B06D4A" w:rsidRDefault="00B06D4A" w:rsidP="00A6349C">
            <w:pPr>
              <w:jc w:val="center"/>
            </w:pP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00579" w:rsidRDefault="00C00579" w:rsidP="00C00579">
            <w:pPr>
              <w:snapToGrid w:val="0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 xml:space="preserve">          </w:t>
            </w:r>
          </w:p>
          <w:p w:rsidR="00B06D4A" w:rsidRDefault="00A6349C" w:rsidP="00AD7850">
            <w:pPr>
              <w:snapToGrid w:val="0"/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47</w:t>
            </w:r>
            <w:r w:rsidR="00C00579">
              <w:rPr>
                <w:bCs/>
                <w:szCs w:val="20"/>
                <w:lang w:val="en-GB"/>
              </w:rPr>
              <w:t>%</w:t>
            </w:r>
          </w:p>
        </w:tc>
      </w:tr>
      <w:tr w:rsidR="00B06D4A">
        <w:trPr>
          <w:trHeight w:val="648"/>
        </w:trPr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  <w:rPr>
                <w:rFonts w:ascii="Verdana" w:hAnsi="Verdana" w:cs="Arial"/>
                <w:b/>
                <w:bCs/>
                <w:szCs w:val="20"/>
                <w:u w:val="single"/>
                <w:lang w:val="en-GB"/>
              </w:rPr>
            </w:pPr>
          </w:p>
          <w:p w:rsidR="00B06D4A" w:rsidRDefault="00B06D4A" w:rsidP="00A6349C">
            <w:pPr>
              <w:jc w:val="center"/>
            </w:pPr>
            <w:r>
              <w:t>H.S.C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0824C0">
            <w:pPr>
              <w:snapToGrid w:val="0"/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H</w:t>
            </w:r>
            <w:r w:rsidR="00C00579">
              <w:rPr>
                <w:bCs/>
                <w:szCs w:val="20"/>
                <w:lang w:val="en-GB"/>
              </w:rPr>
              <w:t xml:space="preserve">igher Secondary School </w:t>
            </w:r>
            <w:r w:rsidR="000824C0">
              <w:rPr>
                <w:bCs/>
                <w:szCs w:val="20"/>
                <w:lang w:val="en-GB"/>
              </w:rPr>
              <w:t>Kherwada</w:t>
            </w:r>
            <w:r>
              <w:rPr>
                <w:bCs/>
                <w:szCs w:val="20"/>
                <w:lang w:val="en-GB"/>
              </w:rPr>
              <w:t xml:space="preserve"> / </w:t>
            </w:r>
            <w:r w:rsidR="000824C0">
              <w:rPr>
                <w:bCs/>
                <w:szCs w:val="20"/>
                <w:lang w:val="en-GB"/>
              </w:rPr>
              <w:t>Ajmer</w:t>
            </w:r>
            <w:r>
              <w:rPr>
                <w:bCs/>
                <w:szCs w:val="20"/>
                <w:lang w:val="en-GB"/>
              </w:rPr>
              <w:t xml:space="preserve"> Board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  <w:rPr>
                <w:bCs/>
                <w:szCs w:val="20"/>
                <w:lang w:val="en-GB"/>
              </w:rPr>
            </w:pPr>
          </w:p>
          <w:p w:rsidR="00B06D4A" w:rsidRDefault="00B06D4A" w:rsidP="00A6349C">
            <w:pPr>
              <w:jc w:val="center"/>
              <w:rPr>
                <w:bCs/>
                <w:szCs w:val="20"/>
                <w:lang w:val="en-GB"/>
              </w:rPr>
            </w:pPr>
          </w:p>
          <w:p w:rsidR="00B06D4A" w:rsidRDefault="00146471" w:rsidP="00A6349C">
            <w:pPr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200</w:t>
            </w:r>
            <w:r w:rsidR="000824C0">
              <w:rPr>
                <w:bCs/>
                <w:szCs w:val="20"/>
                <w:lang w:val="en-GB"/>
              </w:rPr>
              <w:t>8</w:t>
            </w:r>
          </w:p>
          <w:p w:rsidR="00B06D4A" w:rsidRDefault="00B06D4A" w:rsidP="00A6349C">
            <w:pPr>
              <w:jc w:val="center"/>
            </w:pP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4A" w:rsidRDefault="00B06D4A">
            <w:pPr>
              <w:snapToGrid w:val="0"/>
              <w:jc w:val="center"/>
            </w:pPr>
          </w:p>
          <w:p w:rsidR="00B06D4A" w:rsidRDefault="00B06D4A">
            <w:pPr>
              <w:snapToGrid w:val="0"/>
              <w:jc w:val="center"/>
            </w:pPr>
          </w:p>
          <w:p w:rsidR="00B06D4A" w:rsidRDefault="00C00579" w:rsidP="000824C0">
            <w:pPr>
              <w:snapToGrid w:val="0"/>
              <w:jc w:val="center"/>
            </w:pPr>
            <w:r>
              <w:t>5</w:t>
            </w:r>
            <w:r w:rsidR="000824C0">
              <w:t>9</w:t>
            </w:r>
            <w:r w:rsidR="00B06D4A">
              <w:t>%</w:t>
            </w:r>
          </w:p>
        </w:tc>
      </w:tr>
      <w:tr w:rsidR="00B06D4A">
        <w:trPr>
          <w:trHeight w:val="648"/>
        </w:trPr>
        <w:tc>
          <w:tcPr>
            <w:tcW w:w="232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  <w:rPr>
                <w:rFonts w:ascii="Verdana" w:hAnsi="Verdana" w:cs="Arial"/>
                <w:b/>
                <w:bCs/>
                <w:szCs w:val="20"/>
                <w:u w:val="single"/>
                <w:lang w:val="en-GB"/>
              </w:rPr>
            </w:pPr>
          </w:p>
          <w:p w:rsidR="00B06D4A" w:rsidRDefault="00B06D4A" w:rsidP="00A6349C">
            <w:pPr>
              <w:jc w:val="center"/>
            </w:pPr>
            <w:r>
              <w:t>S.S.C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0824C0">
            <w:pPr>
              <w:snapToGrid w:val="0"/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 xml:space="preserve">Secondary School </w:t>
            </w:r>
            <w:r w:rsidR="000824C0">
              <w:rPr>
                <w:bCs/>
                <w:szCs w:val="20"/>
                <w:lang w:val="en-GB"/>
              </w:rPr>
              <w:t>Sarera</w:t>
            </w:r>
            <w:r>
              <w:rPr>
                <w:bCs/>
                <w:szCs w:val="20"/>
                <w:lang w:val="en-GB"/>
              </w:rPr>
              <w:t xml:space="preserve">/ </w:t>
            </w:r>
            <w:r w:rsidR="000824C0">
              <w:rPr>
                <w:bCs/>
                <w:szCs w:val="20"/>
                <w:lang w:val="en-GB"/>
              </w:rPr>
              <w:t>Ajmer</w:t>
            </w:r>
            <w:r>
              <w:rPr>
                <w:bCs/>
                <w:szCs w:val="20"/>
                <w:lang w:val="en-GB"/>
              </w:rPr>
              <w:t xml:space="preserve"> Board</w:t>
            </w:r>
          </w:p>
        </w:tc>
        <w:tc>
          <w:tcPr>
            <w:tcW w:w="16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06D4A" w:rsidRDefault="00B06D4A" w:rsidP="00A6349C">
            <w:pPr>
              <w:snapToGrid w:val="0"/>
              <w:jc w:val="center"/>
            </w:pPr>
          </w:p>
          <w:p w:rsidR="00B06D4A" w:rsidRDefault="00B06D4A" w:rsidP="00A6349C">
            <w:pPr>
              <w:jc w:val="center"/>
            </w:pPr>
            <w:r>
              <w:t>200</w:t>
            </w:r>
            <w:r w:rsidR="000824C0">
              <w:t>6</w:t>
            </w:r>
          </w:p>
        </w:tc>
        <w:tc>
          <w:tcPr>
            <w:tcW w:w="2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6D4A" w:rsidRDefault="00B06D4A">
            <w:pPr>
              <w:snapToGrid w:val="0"/>
              <w:jc w:val="center"/>
            </w:pPr>
          </w:p>
          <w:p w:rsidR="00B06D4A" w:rsidRDefault="00C00579">
            <w:pPr>
              <w:snapToGrid w:val="0"/>
              <w:jc w:val="center"/>
            </w:pPr>
            <w:r>
              <w:t>56</w:t>
            </w:r>
            <w:r w:rsidR="00B06D4A">
              <w:t>%</w:t>
            </w:r>
          </w:p>
          <w:p w:rsidR="00A6349C" w:rsidRDefault="00A6349C">
            <w:pPr>
              <w:snapToGrid w:val="0"/>
              <w:jc w:val="center"/>
            </w:pPr>
          </w:p>
        </w:tc>
      </w:tr>
      <w:tr w:rsidR="00A6349C">
        <w:trPr>
          <w:trHeight w:val="648"/>
        </w:trPr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49C" w:rsidRPr="00A6349C" w:rsidRDefault="00A6349C" w:rsidP="00A6349C">
            <w:pPr>
              <w:snapToGrid w:val="0"/>
              <w:jc w:val="center"/>
              <w:rPr>
                <w:rFonts w:ascii="Verdana" w:hAnsi="Verdana" w:cs="Arial"/>
                <w:b/>
                <w:bCs/>
                <w:szCs w:val="20"/>
                <w:lang w:val="en-GB"/>
              </w:rPr>
            </w:pPr>
            <w:r w:rsidRPr="00A6349C">
              <w:rPr>
                <w:rFonts w:ascii="Verdana" w:hAnsi="Verdana" w:cs="Arial"/>
                <w:b/>
                <w:bCs/>
                <w:szCs w:val="20"/>
                <w:lang w:val="en-GB"/>
              </w:rPr>
              <w:t>JCHNP</w:t>
            </w:r>
          </w:p>
          <w:p w:rsidR="00A6349C" w:rsidRPr="00A6349C" w:rsidRDefault="00A6349C" w:rsidP="00A6349C">
            <w:pPr>
              <w:snapToGrid w:val="0"/>
              <w:jc w:val="center"/>
              <w:rPr>
                <w:rFonts w:ascii="Verdana" w:hAnsi="Verdana" w:cs="Arial"/>
                <w:b/>
                <w:bCs/>
                <w:szCs w:val="20"/>
                <w:u w:val="single"/>
                <w:lang w:val="en-GB"/>
              </w:rPr>
            </w:pPr>
            <w:r w:rsidRPr="00A6349C">
              <w:rPr>
                <w:rFonts w:ascii="Verdana" w:hAnsi="Verdana" w:cs="Arial"/>
                <w:sz w:val="16"/>
                <w:szCs w:val="12"/>
                <w:u w:val="single"/>
                <w:lang w:val="en-GB"/>
              </w:rPr>
              <w:t>JETKING COMPUTER HARDWARE AND NETWORKING PROFESIONAL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49C" w:rsidRDefault="00A6349C" w:rsidP="00A6349C">
            <w:pPr>
              <w:snapToGrid w:val="0"/>
              <w:spacing w:after="240"/>
              <w:rPr>
                <w:bCs/>
                <w:szCs w:val="20"/>
                <w:lang w:val="en-GB"/>
              </w:rPr>
            </w:pPr>
          </w:p>
          <w:p w:rsidR="00A6349C" w:rsidRDefault="00A6349C" w:rsidP="00A6349C">
            <w:pPr>
              <w:snapToGrid w:val="0"/>
              <w:spacing w:after="240"/>
              <w:jc w:val="center"/>
              <w:rPr>
                <w:bCs/>
                <w:szCs w:val="20"/>
                <w:lang w:val="en-GB"/>
              </w:rPr>
            </w:pPr>
            <w:r>
              <w:rPr>
                <w:bCs/>
                <w:szCs w:val="20"/>
                <w:lang w:val="en-GB"/>
              </w:rPr>
              <w:t>Jetking, Udaipur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6349C" w:rsidRDefault="00A6349C" w:rsidP="00A6349C">
            <w:pPr>
              <w:snapToGrid w:val="0"/>
              <w:jc w:val="center"/>
            </w:pPr>
          </w:p>
          <w:p w:rsidR="00A6349C" w:rsidRDefault="00A6349C" w:rsidP="00A6349C">
            <w:pPr>
              <w:snapToGrid w:val="0"/>
              <w:jc w:val="center"/>
            </w:pPr>
            <w:r>
              <w:t>2011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349C" w:rsidRDefault="00A6349C">
            <w:pPr>
              <w:snapToGrid w:val="0"/>
              <w:jc w:val="center"/>
            </w:pPr>
          </w:p>
          <w:p w:rsidR="00A6349C" w:rsidRDefault="00A6349C">
            <w:pPr>
              <w:snapToGrid w:val="0"/>
              <w:jc w:val="center"/>
            </w:pPr>
            <w:r>
              <w:t>70</w:t>
            </w:r>
          </w:p>
        </w:tc>
      </w:tr>
    </w:tbl>
    <w:p w:rsidR="00B06D4A" w:rsidRDefault="006B57F0">
      <w:pPr>
        <w:rPr>
          <w:rFonts w:ascii="Verdana" w:hAnsi="Verdana" w:cs="Arial"/>
          <w:b/>
          <w:bCs/>
          <w:szCs w:val="20"/>
          <w:u w:val="single"/>
          <w:lang w:val="en-GB"/>
        </w:rPr>
      </w:pPr>
      <w:r w:rsidRPr="006B57F0">
        <w:pict>
          <v:shape id="_x0000_s1030" type="#_x0000_t202" style="position:absolute;margin-left:-11pt;margin-top:7.3pt;width:468.7pt;height:22.55pt;z-index:251658240;mso-wrap-distance-left:9.05pt;mso-wrap-distance-right:9.05pt;mso-position-horizontal-relative:text;mso-position-vertical-relative:text" strokeweight="1pt">
            <v:fill color2="black"/>
            <v:textbox>
              <w:txbxContent>
                <w:p w:rsidR="00516A31" w:rsidRDefault="00516A31">
                  <w:pPr>
                    <w:rPr>
                      <w:b/>
                      <w:color w:val="0D0D0D"/>
                    </w:rPr>
                  </w:pPr>
                  <w:r>
                    <w:rPr>
                      <w:b/>
                      <w:color w:val="0D0D0D"/>
                    </w:rPr>
                    <w:t>PROJECT/TRAINING</w:t>
                  </w:r>
                </w:p>
              </w:txbxContent>
            </v:textbox>
          </v:shape>
        </w:pict>
      </w:r>
    </w:p>
    <w:p w:rsidR="00B06D4A" w:rsidRDefault="00B06D4A">
      <w:pPr>
        <w:rPr>
          <w:b/>
          <w:bCs/>
          <w:szCs w:val="20"/>
          <w:u w:val="single"/>
          <w:lang w:val="en-GB"/>
        </w:rPr>
      </w:pPr>
    </w:p>
    <w:p w:rsidR="00B06D4A" w:rsidRDefault="00B06D4A">
      <w:pPr>
        <w:rPr>
          <w:b/>
          <w:bCs/>
          <w:szCs w:val="20"/>
          <w:u w:val="single"/>
          <w:lang w:val="en-GB"/>
        </w:rPr>
      </w:pPr>
    </w:p>
    <w:p w:rsidR="00745C47" w:rsidRPr="000824C0" w:rsidRDefault="00B06D4A" w:rsidP="00745C47">
      <w:pPr>
        <w:rPr>
          <w:bCs/>
          <w:szCs w:val="20"/>
          <w:lang w:val="en-GB"/>
        </w:rPr>
      </w:pPr>
      <w:r>
        <w:rPr>
          <w:bCs/>
          <w:szCs w:val="20"/>
          <w:lang w:val="en-GB"/>
        </w:rPr>
        <w:t xml:space="preserve">    </w:t>
      </w:r>
    </w:p>
    <w:p w:rsidR="00ED1814" w:rsidRPr="000824C0" w:rsidRDefault="00ED1814" w:rsidP="00C72F81">
      <w:pPr>
        <w:numPr>
          <w:ilvl w:val="0"/>
          <w:numId w:val="7"/>
        </w:numPr>
        <w:tabs>
          <w:tab w:val="clear" w:pos="1140"/>
          <w:tab w:val="num" w:pos="540"/>
        </w:tabs>
        <w:ind w:hanging="780"/>
        <w:rPr>
          <w:bCs/>
          <w:szCs w:val="20"/>
          <w:lang w:val="en-GB"/>
        </w:rPr>
      </w:pPr>
      <w:r>
        <w:rPr>
          <w:bCs/>
          <w:szCs w:val="20"/>
          <w:lang w:val="en-GB"/>
        </w:rPr>
        <w:t xml:space="preserve"> Advanced certified hardware networking professional course from</w:t>
      </w:r>
      <w:r w:rsidR="004802E0">
        <w:rPr>
          <w:bCs/>
          <w:szCs w:val="20"/>
          <w:lang w:val="en-GB"/>
        </w:rPr>
        <w:t>,</w:t>
      </w:r>
      <w:r>
        <w:rPr>
          <w:bCs/>
          <w:szCs w:val="20"/>
          <w:lang w:val="en-GB"/>
        </w:rPr>
        <w:t xml:space="preserve"> </w:t>
      </w:r>
      <w:r w:rsidR="000824C0">
        <w:rPr>
          <w:bCs/>
          <w:szCs w:val="20"/>
          <w:lang w:val="en-GB"/>
        </w:rPr>
        <w:t xml:space="preserve">JETKING </w:t>
      </w:r>
      <w:r>
        <w:rPr>
          <w:bCs/>
          <w:szCs w:val="20"/>
          <w:lang w:val="en-GB"/>
        </w:rPr>
        <w:t xml:space="preserve">Udaipur. </w:t>
      </w:r>
    </w:p>
    <w:p w:rsidR="00C72F81" w:rsidRPr="00443323" w:rsidRDefault="00B06D4A" w:rsidP="00C72F81">
      <w:pPr>
        <w:rPr>
          <w:bCs/>
          <w:szCs w:val="20"/>
          <w:lang w:val="en-GB"/>
        </w:rPr>
      </w:pPr>
      <w:r>
        <w:rPr>
          <w:bCs/>
          <w:szCs w:val="20"/>
          <w:lang w:val="en-GB"/>
        </w:rPr>
        <w:t xml:space="preserve">                                            </w:t>
      </w:r>
    </w:p>
    <w:p w:rsidR="00C72F81" w:rsidRDefault="00C72F81" w:rsidP="00745C47">
      <w:pPr>
        <w:rPr>
          <w:b/>
          <w:bCs/>
          <w:szCs w:val="20"/>
          <w:lang w:val="en-GB"/>
        </w:rPr>
      </w:pPr>
    </w:p>
    <w:p w:rsidR="00A6349C" w:rsidRDefault="00A6349C" w:rsidP="00745C47">
      <w:pPr>
        <w:rPr>
          <w:b/>
          <w:bCs/>
          <w:szCs w:val="20"/>
          <w:lang w:val="en-GB"/>
        </w:rPr>
      </w:pPr>
    </w:p>
    <w:p w:rsidR="00A6349C" w:rsidRDefault="00A6349C" w:rsidP="00745C47">
      <w:pPr>
        <w:rPr>
          <w:b/>
          <w:bCs/>
          <w:szCs w:val="20"/>
          <w:lang w:val="en-GB"/>
        </w:rPr>
      </w:pPr>
    </w:p>
    <w:p w:rsidR="00A6349C" w:rsidRDefault="00A6349C" w:rsidP="00745C47">
      <w:pPr>
        <w:rPr>
          <w:b/>
          <w:bCs/>
          <w:szCs w:val="20"/>
          <w:lang w:val="en-GB"/>
        </w:rPr>
      </w:pPr>
    </w:p>
    <w:p w:rsidR="00A6349C" w:rsidRDefault="00A6349C" w:rsidP="00745C47">
      <w:pPr>
        <w:rPr>
          <w:b/>
          <w:bCs/>
          <w:szCs w:val="20"/>
          <w:lang w:val="en-GB"/>
        </w:rPr>
      </w:pPr>
    </w:p>
    <w:p w:rsidR="00A6349C" w:rsidRDefault="00A6349C" w:rsidP="00745C47">
      <w:pPr>
        <w:rPr>
          <w:b/>
          <w:bCs/>
          <w:szCs w:val="20"/>
          <w:lang w:val="en-GB"/>
        </w:rPr>
      </w:pPr>
    </w:p>
    <w:p w:rsidR="00B06D4A" w:rsidRDefault="006B57F0">
      <w:pPr>
        <w:pStyle w:val="ListParagraph"/>
        <w:rPr>
          <w:b/>
          <w:bCs/>
          <w:szCs w:val="20"/>
          <w:lang w:val="en-GB"/>
        </w:rPr>
      </w:pPr>
      <w:r w:rsidRPr="006B57F0">
        <w:lastRenderedPageBreak/>
        <w:pict>
          <v:shape id="_x0000_s1031" type="#_x0000_t202" style="position:absolute;left:0;text-align:left;margin-left:-8.75pt;margin-top:3.7pt;width:465.1pt;height:23.35pt;z-index:251659264;mso-wrap-distance-left:9.05pt;mso-wrap-distance-right:9.05pt" strokeweight="1pt">
            <v:fill color2="black"/>
            <v:textbox>
              <w:txbxContent>
                <w:p w:rsidR="00516A31" w:rsidRDefault="00146471">
                  <w:pPr>
                    <w:rPr>
                      <w:b/>
                      <w:color w:val="0D0D0D"/>
                    </w:rPr>
                  </w:pPr>
                  <w:r>
                    <w:rPr>
                      <w:b/>
                      <w:color w:val="0D0D0D"/>
                    </w:rPr>
                    <w:t>WORK EXPE</w:t>
                  </w:r>
                  <w:r w:rsidR="00516A31">
                    <w:rPr>
                      <w:b/>
                      <w:color w:val="0D0D0D"/>
                    </w:rPr>
                    <w:t>RIENCE</w:t>
                  </w:r>
                  <w:r>
                    <w:rPr>
                      <w:b/>
                      <w:color w:val="0D0D0D"/>
                    </w:rPr>
                    <w:t xml:space="preserve"> </w:t>
                  </w:r>
                </w:p>
              </w:txbxContent>
            </v:textbox>
          </v:shape>
        </w:pict>
      </w:r>
    </w:p>
    <w:p w:rsidR="00B06D4A" w:rsidRDefault="00B06D4A">
      <w:pPr>
        <w:ind w:left="765"/>
        <w:rPr>
          <w:b/>
          <w:bCs/>
          <w:szCs w:val="20"/>
          <w:lang w:val="en-GB"/>
        </w:rPr>
      </w:pPr>
    </w:p>
    <w:p w:rsidR="00B06D4A" w:rsidRDefault="00B06D4A" w:rsidP="00745C47"/>
    <w:p w:rsidR="0055509C" w:rsidRDefault="000824C0" w:rsidP="0055509C">
      <w:pPr>
        <w:numPr>
          <w:ilvl w:val="0"/>
          <w:numId w:val="6"/>
        </w:numPr>
      </w:pPr>
      <w:r>
        <w:t>3 month</w:t>
      </w:r>
      <w:r w:rsidR="006970E2">
        <w:t xml:space="preserve"> </w:t>
      </w:r>
      <w:r>
        <w:t xml:space="preserve">Working experience in computer </w:t>
      </w:r>
      <w:proofErr w:type="spellStart"/>
      <w:r w:rsidR="00973520">
        <w:t>S</w:t>
      </w:r>
      <w:r>
        <w:t>hop,Udaipur</w:t>
      </w:r>
      <w:proofErr w:type="spellEnd"/>
    </w:p>
    <w:p w:rsidR="004802E0" w:rsidRDefault="000824C0" w:rsidP="00A6349C">
      <w:pPr>
        <w:numPr>
          <w:ilvl w:val="0"/>
          <w:numId w:val="6"/>
        </w:numPr>
      </w:pPr>
      <w:r>
        <w:t xml:space="preserve">3 month Working experience in </w:t>
      </w:r>
      <w:proofErr w:type="spellStart"/>
      <w:r w:rsidR="00973520">
        <w:t>S</w:t>
      </w:r>
      <w:r>
        <w:t>eva</w:t>
      </w:r>
      <w:proofErr w:type="spellEnd"/>
      <w:r>
        <w:t xml:space="preserve"> </w:t>
      </w:r>
      <w:proofErr w:type="spellStart"/>
      <w:r w:rsidR="00973520">
        <w:t>M</w:t>
      </w:r>
      <w:r>
        <w:t>andeer</w:t>
      </w:r>
      <w:proofErr w:type="spellEnd"/>
      <w:r>
        <w:t xml:space="preserve"> education camp</w:t>
      </w:r>
    </w:p>
    <w:p w:rsidR="00B06D4A" w:rsidRDefault="00A6349C" w:rsidP="000824C0">
      <w:pPr>
        <w:numPr>
          <w:ilvl w:val="0"/>
          <w:numId w:val="6"/>
        </w:numPr>
      </w:pPr>
      <w:r>
        <w:t xml:space="preserve">1 Year 2 Month Working </w:t>
      </w:r>
      <w:r w:rsidR="00973520">
        <w:t>Experience</w:t>
      </w:r>
      <w:r>
        <w:t xml:space="preserve"> In HCL INFOSYS</w:t>
      </w:r>
      <w:r w:rsidR="00973520">
        <w:t xml:space="preserve"> LTD As a Customer Support Engineer</w:t>
      </w:r>
    </w:p>
    <w:p w:rsidR="00973520" w:rsidRPr="000824C0" w:rsidRDefault="00973520" w:rsidP="00973520">
      <w:pPr>
        <w:ind w:left="720"/>
      </w:pPr>
    </w:p>
    <w:p w:rsidR="00B06D4A" w:rsidRDefault="006B57F0">
      <w:pPr>
        <w:ind w:left="720"/>
        <w:rPr>
          <w:bCs/>
          <w:szCs w:val="20"/>
          <w:lang w:val="en-GB"/>
        </w:rPr>
      </w:pPr>
      <w:r w:rsidRPr="006B57F0">
        <w:pict>
          <v:shape id="_x0000_s1029" type="#_x0000_t202" style="position:absolute;left:0;text-align:left;margin-left:-8.75pt;margin-top:3.3pt;width:463.6pt;height:23pt;z-index:251657216;mso-wrap-distance-left:9.05pt;mso-wrap-distance-right:9.05pt" strokeweight="1pt">
            <v:fill color2="black"/>
            <v:textbox>
              <w:txbxContent>
                <w:p w:rsidR="00516A31" w:rsidRDefault="00516A31">
                  <w:pPr>
                    <w:rPr>
                      <w:b/>
                    </w:rPr>
                  </w:pPr>
                  <w:r>
                    <w:rPr>
                      <w:b/>
                    </w:rPr>
                    <w:t>AREA OF INTEREST</w:t>
                  </w:r>
                </w:p>
              </w:txbxContent>
            </v:textbox>
          </v:shape>
        </w:pict>
      </w:r>
    </w:p>
    <w:p w:rsidR="00B06D4A" w:rsidRDefault="00B06D4A">
      <w:pPr>
        <w:ind w:left="720"/>
        <w:rPr>
          <w:bCs/>
          <w:szCs w:val="20"/>
          <w:lang w:val="en-GB"/>
        </w:rPr>
      </w:pPr>
    </w:p>
    <w:p w:rsidR="00B06D4A" w:rsidRDefault="00B06D4A">
      <w:pPr>
        <w:ind w:left="720" w:hanging="360"/>
        <w:rPr>
          <w:bCs/>
          <w:szCs w:val="20"/>
          <w:lang w:val="en-GB"/>
        </w:rPr>
      </w:pPr>
    </w:p>
    <w:p w:rsidR="0055509C" w:rsidRDefault="004802E0" w:rsidP="004802E0">
      <w:pPr>
        <w:numPr>
          <w:ilvl w:val="0"/>
          <w:numId w:val="3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>Computer Hardware service</w:t>
      </w:r>
      <w:r w:rsidR="00973520">
        <w:rPr>
          <w:bCs/>
          <w:szCs w:val="20"/>
          <w:lang w:val="en-GB"/>
        </w:rPr>
        <w:t>s</w:t>
      </w:r>
    </w:p>
    <w:p w:rsidR="004802E0" w:rsidRDefault="004802E0" w:rsidP="004802E0">
      <w:pPr>
        <w:numPr>
          <w:ilvl w:val="0"/>
          <w:numId w:val="3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 xml:space="preserve">Computer sales </w:t>
      </w:r>
    </w:p>
    <w:p w:rsidR="004802E0" w:rsidRDefault="004802E0" w:rsidP="004802E0">
      <w:pPr>
        <w:numPr>
          <w:ilvl w:val="0"/>
          <w:numId w:val="3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>Company networking.</w:t>
      </w:r>
    </w:p>
    <w:p w:rsidR="000824C0" w:rsidRDefault="000824C0" w:rsidP="004802E0">
      <w:pPr>
        <w:numPr>
          <w:ilvl w:val="0"/>
          <w:numId w:val="3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>RED HAT</w:t>
      </w:r>
    </w:p>
    <w:p w:rsidR="00973520" w:rsidRPr="00973520" w:rsidRDefault="00973520" w:rsidP="00973520">
      <w:pPr>
        <w:numPr>
          <w:ilvl w:val="0"/>
          <w:numId w:val="3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>Internet Browsing</w:t>
      </w:r>
    </w:p>
    <w:p w:rsidR="00B06D4A" w:rsidRDefault="006B57F0">
      <w:pPr>
        <w:ind w:left="360"/>
        <w:rPr>
          <w:bCs/>
          <w:szCs w:val="20"/>
          <w:u w:val="single"/>
          <w:lang w:val="en-GB"/>
        </w:rPr>
      </w:pPr>
      <w:r w:rsidRPr="006B57F0">
        <w:pict>
          <v:shape id="_x0000_s1027" type="#_x0000_t202" style="position:absolute;left:0;text-align:left;margin-left:-5.25pt;margin-top:7.65pt;width:462.6pt;height:20.8pt;z-index:251655168;mso-wrap-distance-left:9.05pt;mso-wrap-distance-right:9.05pt" strokeweight="1pt">
            <v:fill color2="black"/>
            <v:textbox>
              <w:txbxContent>
                <w:p w:rsidR="00516A31" w:rsidRDefault="00516A31">
                  <w:pPr>
                    <w:rPr>
                      <w:b/>
                      <w:color w:val="0D0D0D"/>
                    </w:rPr>
                  </w:pPr>
                  <w:r>
                    <w:rPr>
                      <w:b/>
                    </w:rPr>
                    <w:t xml:space="preserve"> </w:t>
                  </w:r>
                  <w:r>
                    <w:rPr>
                      <w:b/>
                      <w:color w:val="0D0D0D"/>
                    </w:rPr>
                    <w:t>COMPUTER SKILLS</w:t>
                  </w:r>
                </w:p>
              </w:txbxContent>
            </v:textbox>
          </v:shape>
        </w:pict>
      </w:r>
    </w:p>
    <w:p w:rsidR="00B06D4A" w:rsidRDefault="00B06D4A">
      <w:pPr>
        <w:ind w:left="360"/>
        <w:rPr>
          <w:b/>
          <w:bCs/>
          <w:szCs w:val="20"/>
          <w:u w:val="single"/>
          <w:lang w:val="en-GB"/>
        </w:rPr>
      </w:pPr>
    </w:p>
    <w:p w:rsidR="00B06D4A" w:rsidRDefault="00B06D4A">
      <w:pPr>
        <w:ind w:left="360"/>
        <w:rPr>
          <w:b/>
          <w:bCs/>
          <w:szCs w:val="20"/>
          <w:u w:val="single"/>
          <w:lang w:val="en-GB"/>
        </w:rPr>
      </w:pPr>
    </w:p>
    <w:p w:rsidR="00973520" w:rsidRDefault="00B06D4A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>
        <w:rPr>
          <w:bCs/>
          <w:szCs w:val="20"/>
          <w:lang w:val="en-GB"/>
        </w:rPr>
        <w:t>MS- Office &amp; well conversant with internet</w:t>
      </w:r>
      <w:r w:rsidR="004802E0">
        <w:rPr>
          <w:bCs/>
          <w:szCs w:val="20"/>
          <w:lang w:val="en-GB"/>
        </w:rPr>
        <w:t>.</w:t>
      </w:r>
    </w:p>
    <w:p w:rsidR="00973520" w:rsidRPr="00973520" w:rsidRDefault="00973520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>
        <w:rPr>
          <w:b/>
          <w:bCs/>
          <w:szCs w:val="20"/>
          <w:lang w:val="en-GB"/>
        </w:rPr>
        <w:t>Lotus note, ERP and other software Installation</w:t>
      </w:r>
    </w:p>
    <w:p w:rsidR="007F6A7D" w:rsidRPr="007F6A7D" w:rsidRDefault="00973520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 w:rsidRPr="007F6A7D">
        <w:rPr>
          <w:b/>
          <w:bCs/>
          <w:szCs w:val="20"/>
          <w:lang w:val="en-GB"/>
        </w:rPr>
        <w:t xml:space="preserve">CMS &amp; Cisco Camera </w:t>
      </w:r>
    </w:p>
    <w:p w:rsidR="00973520" w:rsidRPr="007F6A7D" w:rsidRDefault="00973520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 w:rsidRPr="007F6A7D">
        <w:rPr>
          <w:b/>
          <w:bCs/>
          <w:szCs w:val="20"/>
          <w:lang w:val="en-GB"/>
        </w:rPr>
        <w:t>All OS installation</w:t>
      </w:r>
    </w:p>
    <w:p w:rsidR="00973520" w:rsidRPr="00973520" w:rsidRDefault="00973520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>
        <w:rPr>
          <w:b/>
          <w:bCs/>
          <w:szCs w:val="20"/>
          <w:lang w:val="en-GB"/>
        </w:rPr>
        <w:t>All type of printer</w:t>
      </w:r>
    </w:p>
    <w:p w:rsidR="00973520" w:rsidRPr="007F6A7D" w:rsidRDefault="00973520" w:rsidP="00973520">
      <w:pPr>
        <w:numPr>
          <w:ilvl w:val="0"/>
          <w:numId w:val="2"/>
        </w:numPr>
        <w:ind w:left="720" w:hanging="360"/>
        <w:rPr>
          <w:bCs/>
          <w:szCs w:val="20"/>
          <w:lang w:val="en-GB"/>
        </w:rPr>
      </w:pPr>
      <w:r>
        <w:rPr>
          <w:b/>
          <w:bCs/>
          <w:szCs w:val="20"/>
          <w:lang w:val="en-GB"/>
        </w:rPr>
        <w:t>File Sharing</w:t>
      </w:r>
    </w:p>
    <w:p w:rsidR="007F6A7D" w:rsidRPr="00973520" w:rsidRDefault="007F6A7D" w:rsidP="007F6A7D">
      <w:pPr>
        <w:ind w:left="720"/>
        <w:rPr>
          <w:bCs/>
          <w:szCs w:val="20"/>
          <w:lang w:val="en-GB"/>
        </w:rPr>
      </w:pPr>
    </w:p>
    <w:p w:rsidR="00B06D4A" w:rsidRPr="00973520" w:rsidRDefault="00B06D4A" w:rsidP="00973520">
      <w:pPr>
        <w:ind w:left="720"/>
        <w:rPr>
          <w:bCs/>
          <w:szCs w:val="20"/>
          <w:lang w:val="en-GB"/>
        </w:rPr>
      </w:pPr>
      <w:r w:rsidRPr="00973520">
        <w:rPr>
          <w:b/>
          <w:bCs/>
          <w:szCs w:val="20"/>
          <w:lang w:val="en-GB"/>
        </w:rPr>
        <w:t xml:space="preserve">                           </w:t>
      </w:r>
    </w:p>
    <w:p w:rsidR="00B06D4A" w:rsidRDefault="006B57F0">
      <w:pPr>
        <w:rPr>
          <w:rFonts w:ascii="Verdana" w:hAnsi="Verdana" w:cs="Arial"/>
          <w:b/>
          <w:bCs/>
          <w:szCs w:val="20"/>
          <w:u w:val="single"/>
          <w:lang w:val="en-GB"/>
        </w:rPr>
      </w:pPr>
      <w:r w:rsidRPr="006B57F0">
        <w:pict>
          <v:shape id="_x0000_s1028" type="#_x0000_t202" style="position:absolute;margin-left:-8.75pt;margin-top:4.3pt;width:463.35pt;height:20.8pt;z-index:251656192;mso-wrap-distance-left:9.05pt;mso-wrap-distance-right:9.05pt" strokeweight="1pt">
            <v:fill color2="black"/>
            <v:textbox>
              <w:txbxContent>
                <w:p w:rsidR="00516A31" w:rsidRPr="00AE0F06" w:rsidRDefault="00516A31">
                  <w:pPr>
                    <w:rPr>
                      <w:b/>
                      <w:color w:val="0D0D0D"/>
                    </w:rPr>
                  </w:pPr>
                  <w:r w:rsidRPr="00AE0F06">
                    <w:rPr>
                      <w:b/>
                      <w:color w:val="0D0D0D"/>
                    </w:rPr>
                    <w:t>PERSONAL INFORMATION</w:t>
                  </w:r>
                </w:p>
              </w:txbxContent>
            </v:textbox>
          </v:shape>
        </w:pict>
      </w:r>
    </w:p>
    <w:p w:rsidR="00B06D4A" w:rsidRDefault="00B06D4A">
      <w:pPr>
        <w:rPr>
          <w:b/>
          <w:bCs/>
          <w:szCs w:val="20"/>
          <w:u w:val="single"/>
          <w:lang w:val="en-GB"/>
        </w:rPr>
      </w:pPr>
    </w:p>
    <w:p w:rsidR="00B06D4A" w:rsidRDefault="00B06D4A">
      <w:r>
        <w:rPr>
          <w:b/>
          <w:bCs/>
        </w:rPr>
        <w:t xml:space="preserve">Date of </w:t>
      </w:r>
      <w:r w:rsidR="00D33428">
        <w:rPr>
          <w:b/>
          <w:bCs/>
        </w:rPr>
        <w:t>Birth:</w:t>
      </w:r>
      <w:r>
        <w:rPr>
          <w:b/>
          <w:bCs/>
        </w:rPr>
        <w:t xml:space="preserve"> </w:t>
      </w:r>
      <w:r w:rsidR="000824C0">
        <w:t>April 12, 1992</w:t>
      </w:r>
    </w:p>
    <w:p w:rsidR="00B06D4A" w:rsidRDefault="00B06D4A">
      <w:pPr>
        <w:rPr>
          <w:bCs/>
        </w:rPr>
      </w:pPr>
    </w:p>
    <w:p w:rsidR="00B06D4A" w:rsidRDefault="00B06D4A">
      <w:pPr>
        <w:rPr>
          <w:bCs/>
        </w:rPr>
      </w:pPr>
      <w:r>
        <w:rPr>
          <w:b/>
          <w:bCs/>
        </w:rPr>
        <w:t>Father’s Name</w:t>
      </w:r>
      <w:r w:rsidR="004802E0">
        <w:rPr>
          <w:bCs/>
        </w:rPr>
        <w:t xml:space="preserve">: </w:t>
      </w:r>
      <w:r w:rsidR="00973520">
        <w:rPr>
          <w:bCs/>
        </w:rPr>
        <w:t>Mr.</w:t>
      </w:r>
      <w:r w:rsidR="004802E0">
        <w:rPr>
          <w:bCs/>
        </w:rPr>
        <w:t xml:space="preserve"> </w:t>
      </w:r>
      <w:r w:rsidR="000824C0">
        <w:rPr>
          <w:bCs/>
        </w:rPr>
        <w:t>Hiralal Patel</w:t>
      </w:r>
    </w:p>
    <w:p w:rsidR="00B06D4A" w:rsidRDefault="00B06D4A">
      <w:pPr>
        <w:rPr>
          <w:b/>
          <w:bCs/>
        </w:rPr>
      </w:pPr>
    </w:p>
    <w:p w:rsidR="00B06D4A" w:rsidRDefault="00B06D4A">
      <w:pPr>
        <w:tabs>
          <w:tab w:val="left" w:pos="0"/>
          <w:tab w:val="left" w:pos="3675"/>
        </w:tabs>
        <w:rPr>
          <w:bCs/>
        </w:rPr>
      </w:pPr>
      <w:r>
        <w:rPr>
          <w:b/>
          <w:bCs/>
        </w:rPr>
        <w:t>Hobbies/</w:t>
      </w:r>
      <w:r w:rsidR="00D33428">
        <w:rPr>
          <w:b/>
          <w:bCs/>
        </w:rPr>
        <w:t>Interests:</w:t>
      </w:r>
      <w:r>
        <w:rPr>
          <w:b/>
          <w:bCs/>
        </w:rPr>
        <w:t xml:space="preserve"> </w:t>
      </w:r>
      <w:r w:rsidR="004802E0">
        <w:t>cricket,</w:t>
      </w:r>
      <w:r w:rsidR="004764D0">
        <w:t xml:space="preserve"> surfing</w:t>
      </w:r>
    </w:p>
    <w:p w:rsidR="00B06D4A" w:rsidRDefault="00B06D4A">
      <w:pPr>
        <w:rPr>
          <w:b/>
          <w:bCs/>
          <w:szCs w:val="20"/>
          <w:u w:val="single"/>
          <w:lang w:val="en-GB"/>
        </w:rPr>
      </w:pPr>
    </w:p>
    <w:p w:rsidR="00B06D4A" w:rsidRDefault="00D33428">
      <w:pPr>
        <w:rPr>
          <w:bCs/>
          <w:szCs w:val="20"/>
          <w:lang w:val="en-GB"/>
        </w:rPr>
      </w:pPr>
      <w:r>
        <w:rPr>
          <w:b/>
          <w:bCs/>
          <w:szCs w:val="20"/>
          <w:lang w:val="en-GB"/>
        </w:rPr>
        <w:t>Languages</w:t>
      </w:r>
      <w:r>
        <w:rPr>
          <w:bCs/>
          <w:szCs w:val="20"/>
          <w:lang w:val="en-GB"/>
        </w:rPr>
        <w:t>:</w:t>
      </w:r>
      <w:r w:rsidR="004802E0">
        <w:rPr>
          <w:bCs/>
          <w:szCs w:val="20"/>
          <w:lang w:val="en-GB"/>
        </w:rPr>
        <w:t xml:space="preserve"> </w:t>
      </w:r>
      <w:r w:rsidR="004764D0">
        <w:rPr>
          <w:bCs/>
          <w:szCs w:val="20"/>
          <w:lang w:val="en-GB"/>
        </w:rPr>
        <w:t>Hindi</w:t>
      </w:r>
      <w:r w:rsidR="004802E0">
        <w:rPr>
          <w:bCs/>
          <w:szCs w:val="20"/>
          <w:lang w:val="en-GB"/>
        </w:rPr>
        <w:t xml:space="preserve">, </w:t>
      </w:r>
      <w:r w:rsidR="004764D0">
        <w:rPr>
          <w:bCs/>
          <w:szCs w:val="20"/>
          <w:lang w:val="en-GB"/>
        </w:rPr>
        <w:t>English</w:t>
      </w:r>
    </w:p>
    <w:p w:rsidR="00B06D4A" w:rsidRDefault="00B06D4A">
      <w:pPr>
        <w:rPr>
          <w:bCs/>
          <w:szCs w:val="20"/>
          <w:lang w:val="en-GB"/>
        </w:rPr>
      </w:pPr>
    </w:p>
    <w:p w:rsidR="00B06D4A" w:rsidRDefault="00D33428">
      <w:pPr>
        <w:rPr>
          <w:szCs w:val="20"/>
          <w:lang w:val="en-GB"/>
        </w:rPr>
      </w:pPr>
      <w:r>
        <w:rPr>
          <w:b/>
          <w:bCs/>
          <w:szCs w:val="20"/>
          <w:lang w:val="en-GB"/>
        </w:rPr>
        <w:t>Strengths:</w:t>
      </w:r>
      <w:r w:rsidR="00B06D4A">
        <w:rPr>
          <w:b/>
          <w:bCs/>
          <w:szCs w:val="20"/>
          <w:lang w:val="en-GB"/>
        </w:rPr>
        <w:t xml:space="preserve"> </w:t>
      </w:r>
      <w:r w:rsidR="004802E0">
        <w:rPr>
          <w:bCs/>
          <w:szCs w:val="20"/>
          <w:lang w:val="en-GB"/>
        </w:rPr>
        <w:t>Good Computer knowledge</w:t>
      </w:r>
    </w:p>
    <w:p w:rsidR="00B06D4A" w:rsidRDefault="00B06D4A"/>
    <w:p w:rsidR="00B06D4A" w:rsidRDefault="00B06D4A"/>
    <w:p w:rsidR="00B06D4A" w:rsidRDefault="00B06D4A">
      <w:pPr>
        <w:ind w:left="360"/>
        <w:rPr>
          <w:b/>
          <w:bCs/>
          <w:szCs w:val="20"/>
          <w:lang w:val="en-GB"/>
        </w:rPr>
      </w:pPr>
      <w:r>
        <w:rPr>
          <w:b/>
          <w:bCs/>
          <w:szCs w:val="20"/>
          <w:lang w:val="en-GB"/>
        </w:rPr>
        <w:t xml:space="preserve">                                                                                       </w:t>
      </w:r>
    </w:p>
    <w:p w:rsidR="00B06D4A" w:rsidRDefault="00B06D4A">
      <w:pPr>
        <w:ind w:left="360"/>
        <w:rPr>
          <w:b/>
          <w:bCs/>
          <w:szCs w:val="20"/>
          <w:lang w:val="en-GB"/>
        </w:rPr>
      </w:pPr>
      <w:r>
        <w:rPr>
          <w:b/>
          <w:bCs/>
          <w:szCs w:val="20"/>
          <w:lang w:val="en-GB"/>
        </w:rPr>
        <w:t xml:space="preserve">                                                                                     </w:t>
      </w:r>
      <w:r w:rsidR="004764D0">
        <w:rPr>
          <w:b/>
          <w:bCs/>
          <w:szCs w:val="20"/>
          <w:lang w:val="en-GB"/>
        </w:rPr>
        <w:t xml:space="preserve">     </w:t>
      </w:r>
      <w:r w:rsidR="00C165BE">
        <w:rPr>
          <w:b/>
          <w:bCs/>
          <w:szCs w:val="20"/>
          <w:lang w:val="en-GB"/>
        </w:rPr>
        <w:t>(</w:t>
      </w:r>
      <w:r w:rsidR="004764D0">
        <w:rPr>
          <w:b/>
          <w:bCs/>
          <w:szCs w:val="20"/>
          <w:lang w:val="en-GB"/>
        </w:rPr>
        <w:t>CHANDU LAL PATEL</w:t>
      </w:r>
      <w:r>
        <w:rPr>
          <w:b/>
          <w:bCs/>
          <w:szCs w:val="20"/>
          <w:lang w:val="en-GB"/>
        </w:rPr>
        <w:t>)</w:t>
      </w:r>
    </w:p>
    <w:p w:rsidR="00B06D4A" w:rsidRPr="004764D0" w:rsidRDefault="00B06D4A" w:rsidP="004764D0">
      <w:pPr>
        <w:ind w:left="360"/>
        <w:rPr>
          <w:b/>
          <w:bCs/>
          <w:szCs w:val="20"/>
          <w:lang w:val="en-GB"/>
        </w:rPr>
      </w:pPr>
      <w:r>
        <w:rPr>
          <w:b/>
          <w:bCs/>
          <w:szCs w:val="20"/>
          <w:lang w:val="en-GB"/>
        </w:rPr>
        <w:t xml:space="preserve">                             </w:t>
      </w:r>
    </w:p>
    <w:sectPr w:rsidR="00B06D4A" w:rsidRPr="004764D0" w:rsidSect="00C72F81">
      <w:pgSz w:w="12240" w:h="15840"/>
      <w:pgMar w:top="1170" w:right="1800" w:bottom="1440" w:left="1800" w:header="720" w:footer="720" w:gutter="0"/>
      <w:pgBorders>
        <w:top w:val="single" w:sz="4" w:space="31" w:color="000000"/>
        <w:left w:val="single" w:sz="4" w:space="31" w:color="000000"/>
        <w:bottom w:val="single" w:sz="4" w:space="31" w:color="000000"/>
        <w:right w:val="single" w:sz="4" w:space="31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</w:pPr>
    </w:lvl>
    <w:lvl w:ilvl="1">
      <w:start w:val="1"/>
      <w:numFmt w:val="none"/>
      <w:lvlText w:val=""/>
      <w:lvlJc w:val="left"/>
      <w:pPr>
        <w:tabs>
          <w:tab w:val="num" w:pos="576"/>
        </w:tabs>
      </w:pPr>
    </w:lvl>
    <w:lvl w:ilvl="2">
      <w:start w:val="1"/>
      <w:numFmt w:val="none"/>
      <w:lvlText w:val=""/>
      <w:lvlJc w:val="left"/>
      <w:pPr>
        <w:tabs>
          <w:tab w:val="num" w:pos="720"/>
        </w:tabs>
      </w:pPr>
    </w:lvl>
    <w:lvl w:ilvl="3">
      <w:start w:val="1"/>
      <w:numFmt w:val="none"/>
      <w:lvlText w:val=""/>
      <w:lvlJc w:val="left"/>
      <w:pPr>
        <w:tabs>
          <w:tab w:val="num" w:pos="864"/>
        </w:tabs>
      </w:pPr>
    </w:lvl>
    <w:lvl w:ilvl="4">
      <w:start w:val="1"/>
      <w:numFmt w:val="none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</w:pPr>
      <w:rPr>
        <w:rFonts w:ascii="OpenSymbol" w:hAnsi="OpenSymbol" w:cs="Courier New"/>
      </w:rPr>
    </w:lvl>
  </w:abstractNum>
  <w:abstractNum w:abstractNumId="5">
    <w:nsid w:val="0FDF2235"/>
    <w:multiLevelType w:val="hybridMultilevel"/>
    <w:tmpl w:val="71DECE2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>
    <w:nsid w:val="41EE0E16"/>
    <w:multiLevelType w:val="hybridMultilevel"/>
    <w:tmpl w:val="4D76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53B92230"/>
    <w:multiLevelType w:val="hybridMultilevel"/>
    <w:tmpl w:val="4EF20D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/>
  <w:rsids>
    <w:rsidRoot w:val="00B06D4A"/>
    <w:rsid w:val="00021A91"/>
    <w:rsid w:val="000824C0"/>
    <w:rsid w:val="00146471"/>
    <w:rsid w:val="001C4D52"/>
    <w:rsid w:val="00236F5B"/>
    <w:rsid w:val="002F0C72"/>
    <w:rsid w:val="00346595"/>
    <w:rsid w:val="003A2AB0"/>
    <w:rsid w:val="00440C55"/>
    <w:rsid w:val="00443323"/>
    <w:rsid w:val="0045578A"/>
    <w:rsid w:val="00464831"/>
    <w:rsid w:val="00472CB0"/>
    <w:rsid w:val="004764D0"/>
    <w:rsid w:val="004802E0"/>
    <w:rsid w:val="004B4584"/>
    <w:rsid w:val="004E162A"/>
    <w:rsid w:val="004E3A7F"/>
    <w:rsid w:val="004E4BFD"/>
    <w:rsid w:val="004F48BB"/>
    <w:rsid w:val="0050425E"/>
    <w:rsid w:val="00516A31"/>
    <w:rsid w:val="00543851"/>
    <w:rsid w:val="0055509C"/>
    <w:rsid w:val="00671F22"/>
    <w:rsid w:val="006970E2"/>
    <w:rsid w:val="006B078E"/>
    <w:rsid w:val="006B57F0"/>
    <w:rsid w:val="007150E5"/>
    <w:rsid w:val="00745C47"/>
    <w:rsid w:val="007517C7"/>
    <w:rsid w:val="007911A2"/>
    <w:rsid w:val="00797285"/>
    <w:rsid w:val="007D3FC4"/>
    <w:rsid w:val="007F6A7D"/>
    <w:rsid w:val="00817268"/>
    <w:rsid w:val="008716E7"/>
    <w:rsid w:val="008D5220"/>
    <w:rsid w:val="008E2E7F"/>
    <w:rsid w:val="00973520"/>
    <w:rsid w:val="009D0D9F"/>
    <w:rsid w:val="00A22F02"/>
    <w:rsid w:val="00A51CF3"/>
    <w:rsid w:val="00A6349C"/>
    <w:rsid w:val="00AD7850"/>
    <w:rsid w:val="00AE0F06"/>
    <w:rsid w:val="00B06D4A"/>
    <w:rsid w:val="00B40D8A"/>
    <w:rsid w:val="00B41F40"/>
    <w:rsid w:val="00B52DF2"/>
    <w:rsid w:val="00C00579"/>
    <w:rsid w:val="00C165BE"/>
    <w:rsid w:val="00C72F81"/>
    <w:rsid w:val="00C85175"/>
    <w:rsid w:val="00CD6236"/>
    <w:rsid w:val="00D00555"/>
    <w:rsid w:val="00D33428"/>
    <w:rsid w:val="00D52308"/>
    <w:rsid w:val="00E16F72"/>
    <w:rsid w:val="00E85281"/>
    <w:rsid w:val="00EB3FC7"/>
    <w:rsid w:val="00ED1814"/>
    <w:rsid w:val="00EE3DAB"/>
    <w:rsid w:val="00F10CE5"/>
    <w:rsid w:val="00F24700"/>
    <w:rsid w:val="00F94D10"/>
    <w:rsid w:val="00FE1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5281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E85281"/>
    <w:pPr>
      <w:keepNext/>
      <w:tabs>
        <w:tab w:val="num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E85281"/>
    <w:pPr>
      <w:keepNext/>
      <w:tabs>
        <w:tab w:val="num" w:pos="576"/>
      </w:tabs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85281"/>
    <w:pPr>
      <w:keepNext/>
      <w:tabs>
        <w:tab w:val="num" w:pos="720"/>
      </w:tabs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9">
    <w:name w:val="heading 9"/>
    <w:basedOn w:val="Normal"/>
    <w:next w:val="Normal"/>
    <w:qFormat/>
    <w:rsid w:val="00E85281"/>
    <w:pPr>
      <w:keepNext/>
      <w:tabs>
        <w:tab w:val="num" w:pos="1584"/>
      </w:tabs>
      <w:outlineLvl w:val="8"/>
    </w:pPr>
    <w:rPr>
      <w:rFonts w:ascii="Arial" w:hAnsi="Arial" w:cs="Arial"/>
      <w:b/>
      <w:bCs/>
      <w:color w:val="FF66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E85281"/>
    <w:rPr>
      <w:rFonts w:ascii="Symbol" w:hAnsi="Symbol"/>
    </w:rPr>
  </w:style>
  <w:style w:type="character" w:customStyle="1" w:styleId="WW8Num3z0">
    <w:name w:val="WW8Num3z0"/>
    <w:rsid w:val="00E85281"/>
    <w:rPr>
      <w:rFonts w:ascii="Symbol" w:hAnsi="Symbol"/>
    </w:rPr>
  </w:style>
  <w:style w:type="character" w:customStyle="1" w:styleId="WW8Num4z0">
    <w:name w:val="WW8Num4z0"/>
    <w:rsid w:val="00E85281"/>
    <w:rPr>
      <w:rFonts w:ascii="Symbol" w:hAnsi="Symbol"/>
    </w:rPr>
  </w:style>
  <w:style w:type="character" w:customStyle="1" w:styleId="WW8Num5z0">
    <w:name w:val="WW8Num5z0"/>
    <w:rsid w:val="00E85281"/>
    <w:rPr>
      <w:rFonts w:ascii="Symbol" w:hAnsi="Symbol"/>
    </w:rPr>
  </w:style>
  <w:style w:type="character" w:customStyle="1" w:styleId="WW8Num5z1">
    <w:name w:val="WW8Num5z1"/>
    <w:rsid w:val="00E85281"/>
    <w:rPr>
      <w:rFonts w:ascii="Courier New" w:hAnsi="Courier New" w:cs="Courier New"/>
    </w:rPr>
  </w:style>
  <w:style w:type="character" w:customStyle="1" w:styleId="Absatz-Standardschriftart">
    <w:name w:val="Absatz-Standardschriftart"/>
    <w:rsid w:val="00E85281"/>
  </w:style>
  <w:style w:type="character" w:customStyle="1" w:styleId="WW8Num6z0">
    <w:name w:val="WW8Num6z0"/>
    <w:rsid w:val="00E85281"/>
    <w:rPr>
      <w:rFonts w:ascii="Symbol" w:hAnsi="Symbol"/>
    </w:rPr>
  </w:style>
  <w:style w:type="character" w:customStyle="1" w:styleId="WW8Num7z0">
    <w:name w:val="WW8Num7z0"/>
    <w:rsid w:val="00E85281"/>
    <w:rPr>
      <w:rFonts w:ascii="Symbol" w:hAnsi="Symbol"/>
    </w:rPr>
  </w:style>
  <w:style w:type="character" w:customStyle="1" w:styleId="WW8Num7z1">
    <w:name w:val="WW8Num7z1"/>
    <w:rsid w:val="00E85281"/>
    <w:rPr>
      <w:rFonts w:ascii="Courier New" w:hAnsi="Courier New" w:cs="Courier New"/>
    </w:rPr>
  </w:style>
  <w:style w:type="character" w:customStyle="1" w:styleId="WW8Num1z0">
    <w:name w:val="WW8Num1z0"/>
    <w:rsid w:val="00E85281"/>
    <w:rPr>
      <w:rFonts w:ascii="Symbol" w:hAnsi="Symbol"/>
    </w:rPr>
  </w:style>
  <w:style w:type="character" w:customStyle="1" w:styleId="WW8Num1z1">
    <w:name w:val="WW8Num1z1"/>
    <w:rsid w:val="00E85281"/>
    <w:rPr>
      <w:rFonts w:ascii="Courier New" w:hAnsi="Courier New" w:cs="Courier New"/>
    </w:rPr>
  </w:style>
  <w:style w:type="character" w:customStyle="1" w:styleId="WW8Num1z2">
    <w:name w:val="WW8Num1z2"/>
    <w:rsid w:val="00E85281"/>
    <w:rPr>
      <w:rFonts w:ascii="Wingdings" w:hAnsi="Wingdings"/>
    </w:rPr>
  </w:style>
  <w:style w:type="character" w:customStyle="1" w:styleId="WW8Num2z1">
    <w:name w:val="WW8Num2z1"/>
    <w:rsid w:val="00E85281"/>
    <w:rPr>
      <w:rFonts w:ascii="Courier New" w:hAnsi="Courier New" w:cs="Courier New"/>
    </w:rPr>
  </w:style>
  <w:style w:type="character" w:customStyle="1" w:styleId="WW8Num2z2">
    <w:name w:val="WW8Num2z2"/>
    <w:rsid w:val="00E85281"/>
    <w:rPr>
      <w:rFonts w:ascii="Wingdings" w:hAnsi="Wingdings"/>
    </w:rPr>
  </w:style>
  <w:style w:type="character" w:customStyle="1" w:styleId="WW8Num3z1">
    <w:name w:val="WW8Num3z1"/>
    <w:rsid w:val="00E85281"/>
    <w:rPr>
      <w:rFonts w:ascii="Courier New" w:hAnsi="Courier New" w:cs="Courier New"/>
    </w:rPr>
  </w:style>
  <w:style w:type="character" w:customStyle="1" w:styleId="WW8Num3z2">
    <w:name w:val="WW8Num3z2"/>
    <w:rsid w:val="00E85281"/>
    <w:rPr>
      <w:rFonts w:ascii="Wingdings" w:hAnsi="Wingdings"/>
    </w:rPr>
  </w:style>
  <w:style w:type="character" w:customStyle="1" w:styleId="WW8Num4z1">
    <w:name w:val="WW8Num4z1"/>
    <w:rsid w:val="00E85281"/>
    <w:rPr>
      <w:rFonts w:ascii="Courier New" w:hAnsi="Courier New" w:cs="Courier New"/>
    </w:rPr>
  </w:style>
  <w:style w:type="character" w:customStyle="1" w:styleId="WW8Num4z2">
    <w:name w:val="WW8Num4z2"/>
    <w:rsid w:val="00E85281"/>
    <w:rPr>
      <w:rFonts w:ascii="Wingdings" w:hAnsi="Wingdings"/>
    </w:rPr>
  </w:style>
  <w:style w:type="character" w:customStyle="1" w:styleId="WW8Num5z2">
    <w:name w:val="WW8Num5z2"/>
    <w:rsid w:val="00E85281"/>
    <w:rPr>
      <w:rFonts w:ascii="Wingdings" w:hAnsi="Wingdings"/>
    </w:rPr>
  </w:style>
  <w:style w:type="character" w:customStyle="1" w:styleId="WW8Num6z1">
    <w:name w:val="WW8Num6z1"/>
    <w:rsid w:val="00E85281"/>
    <w:rPr>
      <w:rFonts w:ascii="Courier New" w:hAnsi="Courier New" w:cs="Courier New"/>
    </w:rPr>
  </w:style>
  <w:style w:type="character" w:customStyle="1" w:styleId="WW8Num6z2">
    <w:name w:val="WW8Num6z2"/>
    <w:rsid w:val="00E85281"/>
    <w:rPr>
      <w:rFonts w:ascii="Wingdings" w:hAnsi="Wingdings"/>
    </w:rPr>
  </w:style>
  <w:style w:type="character" w:customStyle="1" w:styleId="WW8Num7z2">
    <w:name w:val="WW8Num7z2"/>
    <w:rsid w:val="00E85281"/>
    <w:rPr>
      <w:rFonts w:ascii="Wingdings" w:hAnsi="Wingdings"/>
    </w:rPr>
  </w:style>
  <w:style w:type="character" w:customStyle="1" w:styleId="WW8Num8z0">
    <w:name w:val="WW8Num8z0"/>
    <w:rsid w:val="00E85281"/>
    <w:rPr>
      <w:rFonts w:ascii="Symbol" w:hAnsi="Symbol"/>
    </w:rPr>
  </w:style>
  <w:style w:type="character" w:customStyle="1" w:styleId="WW8Num8z1">
    <w:name w:val="WW8Num8z1"/>
    <w:rsid w:val="00E85281"/>
    <w:rPr>
      <w:rFonts w:ascii="Courier New" w:hAnsi="Courier New" w:cs="Courier New"/>
    </w:rPr>
  </w:style>
  <w:style w:type="character" w:customStyle="1" w:styleId="WW8Num8z2">
    <w:name w:val="WW8Num8z2"/>
    <w:rsid w:val="00E85281"/>
    <w:rPr>
      <w:rFonts w:ascii="Wingdings" w:hAnsi="Wingdings"/>
    </w:rPr>
  </w:style>
  <w:style w:type="character" w:customStyle="1" w:styleId="WW8Num9z0">
    <w:name w:val="WW8Num9z0"/>
    <w:rsid w:val="00E85281"/>
    <w:rPr>
      <w:rFonts w:ascii="Symbol" w:hAnsi="Symbol"/>
    </w:rPr>
  </w:style>
  <w:style w:type="character" w:customStyle="1" w:styleId="WW8Num9z1">
    <w:name w:val="WW8Num9z1"/>
    <w:rsid w:val="00E85281"/>
    <w:rPr>
      <w:rFonts w:ascii="Courier New" w:hAnsi="Courier New" w:cs="Courier New"/>
    </w:rPr>
  </w:style>
  <w:style w:type="character" w:customStyle="1" w:styleId="WW8Num9z2">
    <w:name w:val="WW8Num9z2"/>
    <w:rsid w:val="00E85281"/>
    <w:rPr>
      <w:rFonts w:ascii="Wingdings" w:hAnsi="Wingdings"/>
    </w:rPr>
  </w:style>
  <w:style w:type="character" w:customStyle="1" w:styleId="WW8Num10z0">
    <w:name w:val="WW8Num10z0"/>
    <w:rsid w:val="00E85281"/>
    <w:rPr>
      <w:rFonts w:ascii="Symbol" w:hAnsi="Symbol"/>
    </w:rPr>
  </w:style>
  <w:style w:type="character" w:customStyle="1" w:styleId="WW8Num10z1">
    <w:name w:val="WW8Num10z1"/>
    <w:rsid w:val="00E85281"/>
    <w:rPr>
      <w:rFonts w:ascii="Courier New" w:hAnsi="Courier New" w:cs="Courier New"/>
    </w:rPr>
  </w:style>
  <w:style w:type="character" w:customStyle="1" w:styleId="WW8Num10z2">
    <w:name w:val="WW8Num10z2"/>
    <w:rsid w:val="00E85281"/>
    <w:rPr>
      <w:rFonts w:ascii="Wingdings" w:hAnsi="Wingdings"/>
    </w:rPr>
  </w:style>
  <w:style w:type="character" w:customStyle="1" w:styleId="WW8Num11z0">
    <w:name w:val="WW8Num11z0"/>
    <w:rsid w:val="00E85281"/>
    <w:rPr>
      <w:rFonts w:ascii="Symbol" w:hAnsi="Symbol"/>
    </w:rPr>
  </w:style>
  <w:style w:type="character" w:customStyle="1" w:styleId="WW8Num11z1">
    <w:name w:val="WW8Num11z1"/>
    <w:rsid w:val="00E85281"/>
    <w:rPr>
      <w:rFonts w:ascii="Courier New" w:hAnsi="Courier New" w:cs="Courier New"/>
    </w:rPr>
  </w:style>
  <w:style w:type="character" w:customStyle="1" w:styleId="WW8Num11z2">
    <w:name w:val="WW8Num11z2"/>
    <w:rsid w:val="00E85281"/>
    <w:rPr>
      <w:rFonts w:ascii="Wingdings" w:hAnsi="Wingdings"/>
    </w:rPr>
  </w:style>
  <w:style w:type="character" w:customStyle="1" w:styleId="WW8Num12z0">
    <w:name w:val="WW8Num12z0"/>
    <w:rsid w:val="00E85281"/>
    <w:rPr>
      <w:rFonts w:ascii="Symbol" w:hAnsi="Symbol"/>
    </w:rPr>
  </w:style>
  <w:style w:type="character" w:customStyle="1" w:styleId="WW8Num12z1">
    <w:name w:val="WW8Num12z1"/>
    <w:rsid w:val="00E85281"/>
    <w:rPr>
      <w:rFonts w:ascii="Courier New" w:hAnsi="Courier New" w:cs="Courier New"/>
    </w:rPr>
  </w:style>
  <w:style w:type="character" w:customStyle="1" w:styleId="WW8Num12z2">
    <w:name w:val="WW8Num12z2"/>
    <w:rsid w:val="00E85281"/>
    <w:rPr>
      <w:rFonts w:ascii="Wingdings" w:hAnsi="Wingdings"/>
    </w:rPr>
  </w:style>
  <w:style w:type="character" w:customStyle="1" w:styleId="WW8Num13z0">
    <w:name w:val="WW8Num13z0"/>
    <w:rsid w:val="00E85281"/>
    <w:rPr>
      <w:rFonts w:ascii="Symbol" w:hAnsi="Symbol"/>
    </w:rPr>
  </w:style>
  <w:style w:type="character" w:customStyle="1" w:styleId="WW8Num13z1">
    <w:name w:val="WW8Num13z1"/>
    <w:rsid w:val="00E85281"/>
    <w:rPr>
      <w:rFonts w:ascii="Courier New" w:hAnsi="Courier New" w:cs="Courier New"/>
    </w:rPr>
  </w:style>
  <w:style w:type="character" w:customStyle="1" w:styleId="WW8Num13z2">
    <w:name w:val="WW8Num13z2"/>
    <w:rsid w:val="00E85281"/>
    <w:rPr>
      <w:rFonts w:ascii="Wingdings" w:hAnsi="Wingdings"/>
    </w:rPr>
  </w:style>
  <w:style w:type="character" w:customStyle="1" w:styleId="WW8Num14z0">
    <w:name w:val="WW8Num14z0"/>
    <w:rsid w:val="00E85281"/>
    <w:rPr>
      <w:rFonts w:ascii="Times New Roman" w:eastAsia="Times New Roman" w:hAnsi="Times New Roman" w:cs="Times New Roman"/>
      <w:u w:val="single"/>
    </w:rPr>
  </w:style>
  <w:style w:type="character" w:customStyle="1" w:styleId="WW8Num14z1">
    <w:name w:val="WW8Num14z1"/>
    <w:rsid w:val="00E85281"/>
    <w:rPr>
      <w:rFonts w:ascii="Courier New" w:hAnsi="Courier New" w:cs="Courier New"/>
    </w:rPr>
  </w:style>
  <w:style w:type="character" w:customStyle="1" w:styleId="WW8Num14z2">
    <w:name w:val="WW8Num14z2"/>
    <w:rsid w:val="00E85281"/>
    <w:rPr>
      <w:rFonts w:ascii="Wingdings" w:hAnsi="Wingdings"/>
    </w:rPr>
  </w:style>
  <w:style w:type="character" w:customStyle="1" w:styleId="WW8Num14z3">
    <w:name w:val="WW8Num14z3"/>
    <w:rsid w:val="00E85281"/>
    <w:rPr>
      <w:rFonts w:ascii="Symbol" w:hAnsi="Symbol"/>
    </w:rPr>
  </w:style>
  <w:style w:type="character" w:customStyle="1" w:styleId="WW8Num15z0">
    <w:name w:val="WW8Num15z0"/>
    <w:rsid w:val="00E85281"/>
    <w:rPr>
      <w:rFonts w:ascii="Symbol" w:hAnsi="Symbol"/>
    </w:rPr>
  </w:style>
  <w:style w:type="character" w:customStyle="1" w:styleId="WW8Num15z1">
    <w:name w:val="WW8Num15z1"/>
    <w:rsid w:val="00E85281"/>
    <w:rPr>
      <w:rFonts w:ascii="Courier New" w:hAnsi="Courier New" w:cs="Courier New"/>
    </w:rPr>
  </w:style>
  <w:style w:type="character" w:customStyle="1" w:styleId="WW8Num15z2">
    <w:name w:val="WW8Num15z2"/>
    <w:rsid w:val="00E85281"/>
    <w:rPr>
      <w:rFonts w:ascii="Wingdings" w:hAnsi="Wingdings"/>
    </w:rPr>
  </w:style>
  <w:style w:type="character" w:customStyle="1" w:styleId="WW-DefaultParagraphFont">
    <w:name w:val="WW-Default Paragraph Font"/>
    <w:rsid w:val="00E85281"/>
  </w:style>
  <w:style w:type="character" w:styleId="Hyperlink">
    <w:name w:val="Hyperlink"/>
    <w:basedOn w:val="WW-DefaultParagraphFont"/>
    <w:rsid w:val="00E85281"/>
    <w:rPr>
      <w:color w:val="0000FF"/>
      <w:u w:val="single"/>
    </w:rPr>
  </w:style>
  <w:style w:type="character" w:customStyle="1" w:styleId="HeaderChar">
    <w:name w:val="Header Char"/>
    <w:basedOn w:val="WW-DefaultParagraphFont"/>
    <w:rsid w:val="00E85281"/>
    <w:rPr>
      <w:sz w:val="24"/>
      <w:szCs w:val="24"/>
      <w:lang w:val="en-US"/>
    </w:rPr>
  </w:style>
  <w:style w:type="character" w:customStyle="1" w:styleId="FooterChar">
    <w:name w:val="Footer Char"/>
    <w:basedOn w:val="WW-DefaultParagraphFont"/>
    <w:rsid w:val="00E85281"/>
    <w:rPr>
      <w:sz w:val="24"/>
      <w:szCs w:val="24"/>
      <w:lang w:val="en-US"/>
    </w:rPr>
  </w:style>
  <w:style w:type="character" w:customStyle="1" w:styleId="Bullets">
    <w:name w:val="Bullets"/>
    <w:rsid w:val="00E85281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E85281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E85281"/>
    <w:pPr>
      <w:spacing w:after="120"/>
    </w:pPr>
  </w:style>
  <w:style w:type="paragraph" w:styleId="List">
    <w:name w:val="List"/>
    <w:basedOn w:val="BodyText"/>
    <w:rsid w:val="00E85281"/>
    <w:rPr>
      <w:rFonts w:cs="Tahoma"/>
    </w:rPr>
  </w:style>
  <w:style w:type="paragraph" w:styleId="Caption">
    <w:name w:val="caption"/>
    <w:basedOn w:val="Normal"/>
    <w:qFormat/>
    <w:rsid w:val="00E85281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85281"/>
    <w:pPr>
      <w:suppressLineNumbers/>
    </w:pPr>
    <w:rPr>
      <w:rFonts w:cs="Tahoma"/>
    </w:rPr>
  </w:style>
  <w:style w:type="paragraph" w:styleId="ListParagraph">
    <w:name w:val="List Paragraph"/>
    <w:basedOn w:val="Normal"/>
    <w:qFormat/>
    <w:rsid w:val="00E85281"/>
    <w:pPr>
      <w:ind w:left="720"/>
    </w:pPr>
  </w:style>
  <w:style w:type="paragraph" w:styleId="Header">
    <w:name w:val="header"/>
    <w:basedOn w:val="Normal"/>
    <w:rsid w:val="00E85281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rsid w:val="00E85281"/>
    <w:pPr>
      <w:tabs>
        <w:tab w:val="center" w:pos="4513"/>
        <w:tab w:val="right" w:pos="9026"/>
      </w:tabs>
    </w:pPr>
  </w:style>
  <w:style w:type="paragraph" w:customStyle="1" w:styleId="Framecontents">
    <w:name w:val="Frame contents"/>
    <w:basedOn w:val="BodyText"/>
    <w:rsid w:val="00E85281"/>
  </w:style>
  <w:style w:type="paragraph" w:customStyle="1" w:styleId="TableContents">
    <w:name w:val="Table Contents"/>
    <w:basedOn w:val="Normal"/>
    <w:rsid w:val="00E85281"/>
    <w:pPr>
      <w:suppressLineNumbers/>
    </w:pPr>
  </w:style>
  <w:style w:type="paragraph" w:customStyle="1" w:styleId="TableHeading">
    <w:name w:val="Table Heading"/>
    <w:basedOn w:val="TableContents"/>
    <w:rsid w:val="00E85281"/>
    <w:pPr>
      <w:jc w:val="center"/>
    </w:pPr>
    <w:rPr>
      <w:b/>
      <w:bCs/>
    </w:rPr>
  </w:style>
  <w:style w:type="table" w:styleId="TableGrid">
    <w:name w:val="Table Grid"/>
    <w:basedOn w:val="TableNormal"/>
    <w:rsid w:val="00C72F81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SAURABH PATEL</vt:lpstr>
    </vt:vector>
  </TitlesOfParts>
  <Company/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SAURABH PATEL</dc:title>
  <dc:creator>Administrator</dc:creator>
  <cp:lastModifiedBy>Abhishek</cp:lastModifiedBy>
  <cp:revision>2</cp:revision>
  <cp:lastPrinted>2010-08-23T14:21:00Z</cp:lastPrinted>
  <dcterms:created xsi:type="dcterms:W3CDTF">2013-02-21T08:25:00Z</dcterms:created>
  <dcterms:modified xsi:type="dcterms:W3CDTF">2013-02-21T08:25:00Z</dcterms:modified>
</cp:coreProperties>
</file>