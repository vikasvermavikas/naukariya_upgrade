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41EA9" w14:textId="77777777" w:rsidR="00F32978" w:rsidRPr="00732C9D" w:rsidRDefault="00F32978" w:rsidP="00F32978">
      <w:pPr>
        <w:pStyle w:val="Heading1"/>
        <w:pBdr>
          <w:bottom w:val="single" w:sz="12" w:space="14" w:color="auto"/>
        </w:pBdr>
        <w:spacing w:line="276" w:lineRule="auto"/>
        <w:rPr>
          <w:color w:val="000000"/>
          <w:szCs w:val="32"/>
        </w:rPr>
      </w:pPr>
      <w:bookmarkStart w:id="0" w:name="_GoBack"/>
      <w:bookmarkEnd w:id="0"/>
      <w:r w:rsidRPr="00732C9D">
        <w:rPr>
          <w:color w:val="000000"/>
          <w:szCs w:val="32"/>
        </w:rPr>
        <w:t>CURRICULUM VITAE</w:t>
      </w:r>
    </w:p>
    <w:p w14:paraId="2E6914E2" w14:textId="77777777" w:rsidR="00F32978" w:rsidRPr="00F32978" w:rsidRDefault="006C5ADE" w:rsidP="00F32978">
      <w:pPr>
        <w:pStyle w:val="Heading1"/>
        <w:pBdr>
          <w:bottom w:val="single" w:sz="12" w:space="14" w:color="auto"/>
        </w:pBdr>
        <w:spacing w:line="276" w:lineRule="auto"/>
        <w:jc w:val="left"/>
        <w:rPr>
          <w:color w:val="000000"/>
          <w:sz w:val="28"/>
          <w:szCs w:val="28"/>
        </w:rPr>
      </w:pPr>
      <w:r>
        <w:rPr>
          <w:color w:val="000000"/>
          <w:sz w:val="28"/>
          <w:szCs w:val="28"/>
        </w:rPr>
        <w:t>Rajendra S.Patil</w:t>
      </w:r>
      <w:r w:rsidR="00F32978" w:rsidRPr="00F32978">
        <w:rPr>
          <w:color w:val="000000"/>
          <w:sz w:val="28"/>
          <w:szCs w:val="28"/>
        </w:rPr>
        <w:t xml:space="preserve"> (Cell: +91-</w:t>
      </w:r>
      <w:r>
        <w:rPr>
          <w:color w:val="000000"/>
          <w:sz w:val="28"/>
          <w:szCs w:val="28"/>
        </w:rPr>
        <w:t>9561949421</w:t>
      </w:r>
      <w:r w:rsidR="00F32978" w:rsidRPr="00F32978">
        <w:rPr>
          <w:color w:val="000000"/>
          <w:sz w:val="28"/>
          <w:szCs w:val="28"/>
        </w:rPr>
        <w:t>)</w:t>
      </w:r>
    </w:p>
    <w:p w14:paraId="1052F3A0" w14:textId="77777777" w:rsidR="00F32978" w:rsidRPr="00C30F30" w:rsidRDefault="00F32978" w:rsidP="00F32978">
      <w:pPr>
        <w:pStyle w:val="Heading1"/>
        <w:pBdr>
          <w:bottom w:val="single" w:sz="12" w:space="14" w:color="auto"/>
        </w:pBdr>
        <w:spacing w:line="276" w:lineRule="auto"/>
        <w:jc w:val="left"/>
        <w:rPr>
          <w:color w:val="000000"/>
          <w:sz w:val="28"/>
          <w:szCs w:val="28"/>
        </w:rPr>
      </w:pPr>
      <w:r w:rsidRPr="00C30F30">
        <w:rPr>
          <w:color w:val="000000"/>
          <w:sz w:val="28"/>
          <w:szCs w:val="28"/>
        </w:rPr>
        <w:t xml:space="preserve">E-mail: </w:t>
      </w:r>
      <w:r w:rsidR="006C5ADE">
        <w:rPr>
          <w:color w:val="000000"/>
          <w:sz w:val="28"/>
          <w:szCs w:val="28"/>
        </w:rPr>
        <w:t>patilrajendra9494</w:t>
      </w:r>
      <w:r w:rsidRPr="00C30F30">
        <w:rPr>
          <w:color w:val="000000"/>
          <w:sz w:val="28"/>
          <w:szCs w:val="28"/>
        </w:rPr>
        <w:t>@gmail.com</w:t>
      </w:r>
    </w:p>
    <w:p w14:paraId="59590C94" w14:textId="77777777" w:rsidR="003447DF" w:rsidRPr="003447DF" w:rsidRDefault="00F32978" w:rsidP="003447DF">
      <w:pPr>
        <w:pStyle w:val="Heading5"/>
        <w:spacing w:line="276" w:lineRule="auto"/>
        <w:jc w:val="both"/>
        <w:rPr>
          <w:i w:val="0"/>
          <w:color w:val="000000"/>
          <w:sz w:val="24"/>
          <w:szCs w:val="24"/>
          <w:u w:val="single"/>
        </w:rPr>
      </w:pPr>
      <w:r w:rsidRPr="00C47E4D">
        <w:rPr>
          <w:i w:val="0"/>
          <w:color w:val="000000"/>
          <w:sz w:val="24"/>
          <w:szCs w:val="24"/>
          <w:highlight w:val="lightGray"/>
          <w:u w:val="single"/>
        </w:rPr>
        <w:t>Career Objective:</w:t>
      </w:r>
    </w:p>
    <w:p w14:paraId="4844603C" w14:textId="37C66BBD" w:rsidR="00D0778C" w:rsidRDefault="003447DF" w:rsidP="003447DF">
      <w:pPr>
        <w:jc w:val="both"/>
      </w:pPr>
      <w:r w:rsidRPr="003447DF">
        <w:t xml:space="preserve"> A highly motivated team member with </w:t>
      </w:r>
      <w:r w:rsidR="004E2DF6">
        <w:t>4.5</w:t>
      </w:r>
      <w:r w:rsidRPr="003447DF">
        <w:t xml:space="preserve"> years of IT experience focused mainly on </w:t>
      </w:r>
      <w:r w:rsidR="00170B75">
        <w:t>.NET</w:t>
      </w:r>
      <w:r w:rsidRPr="003447DF">
        <w:t xml:space="preserve"> and is striving hard to get associated with a progressive organization that gives better scope for updating knowledge and skill in accordance with the latest trends and be a part of a team that works dynamically towards the growth of the concern and gain satisfaction thereof.</w:t>
      </w:r>
    </w:p>
    <w:p w14:paraId="022CA8CE" w14:textId="77777777" w:rsidR="003447DF" w:rsidRDefault="003447DF" w:rsidP="003447DF">
      <w:pPr>
        <w:jc w:val="both"/>
      </w:pPr>
    </w:p>
    <w:p w14:paraId="0654937F" w14:textId="77777777" w:rsidR="00232F25" w:rsidRDefault="00F32978" w:rsidP="00707917">
      <w:pPr>
        <w:jc w:val="both"/>
        <w:rPr>
          <w:b/>
          <w:u w:val="single"/>
        </w:rPr>
      </w:pPr>
      <w:r w:rsidRPr="00C47E4D">
        <w:rPr>
          <w:b/>
          <w:highlight w:val="lightGray"/>
          <w:u w:val="single"/>
        </w:rPr>
        <w:t>Profile Summary:</w:t>
      </w:r>
    </w:p>
    <w:p w14:paraId="75AB2C81" w14:textId="7A19BFAF" w:rsidR="00F32978" w:rsidRDefault="00B00000" w:rsidP="00707917">
      <w:pPr>
        <w:pStyle w:val="ListParagraph"/>
        <w:numPr>
          <w:ilvl w:val="0"/>
          <w:numId w:val="3"/>
        </w:numPr>
        <w:suppressAutoHyphens/>
        <w:spacing w:line="276" w:lineRule="auto"/>
        <w:jc w:val="both"/>
      </w:pPr>
      <w:r>
        <w:t>4.5</w:t>
      </w:r>
      <w:r w:rsidR="00F32978">
        <w:t xml:space="preserve"> Year </w:t>
      </w:r>
      <w:r w:rsidR="00F32978" w:rsidRPr="00AF6E13">
        <w:t xml:space="preserve">Experience </w:t>
      </w:r>
      <w:r w:rsidR="00AF6E13" w:rsidRPr="00AF6E13">
        <w:rPr>
          <w:color w:val="000000"/>
        </w:rPr>
        <w:t>in designing and developing software applications using .NET framework.</w:t>
      </w:r>
      <w:r w:rsidR="00BD6859">
        <w:rPr>
          <w:color w:val="000000"/>
        </w:rPr>
        <w:t xml:space="preserve"> </w:t>
      </w:r>
      <w:r w:rsidR="00AF6E13" w:rsidRPr="00AF6E13">
        <w:rPr>
          <w:color w:val="000000"/>
        </w:rPr>
        <w:t>(</w:t>
      </w:r>
      <w:r w:rsidR="00C00385" w:rsidRPr="00AF6E13">
        <w:rPr>
          <w:b/>
          <w:bCs/>
          <w:color w:val="000000"/>
        </w:rPr>
        <w:t>C#</w:t>
      </w:r>
      <w:r w:rsidR="00C00385">
        <w:rPr>
          <w:color w:val="000000"/>
        </w:rPr>
        <w:t>,</w:t>
      </w:r>
      <w:r w:rsidR="00C00385" w:rsidRPr="00D43FD9">
        <w:rPr>
          <w:b/>
          <w:bCs/>
          <w:color w:val="000000"/>
        </w:rPr>
        <w:t xml:space="preserve"> C#.net</w:t>
      </w:r>
      <w:r w:rsidR="00C00385">
        <w:rPr>
          <w:color w:val="000000"/>
        </w:rPr>
        <w:t>,</w:t>
      </w:r>
      <w:r w:rsidR="00C00385" w:rsidRPr="00AF6E13">
        <w:rPr>
          <w:b/>
          <w:bCs/>
          <w:color w:val="000000"/>
        </w:rPr>
        <w:t xml:space="preserve"> ASP.NET </w:t>
      </w:r>
      <w:r w:rsidR="00C00385">
        <w:rPr>
          <w:b/>
          <w:bCs/>
          <w:color w:val="000000"/>
        </w:rPr>
        <w:t>MVC</w:t>
      </w:r>
      <w:r w:rsidR="00D43FD9">
        <w:rPr>
          <w:b/>
          <w:bCs/>
          <w:color w:val="000000"/>
        </w:rPr>
        <w:t>,</w:t>
      </w:r>
      <w:r w:rsidR="00D22E8F">
        <w:rPr>
          <w:b/>
          <w:bCs/>
          <w:color w:val="000000"/>
        </w:rPr>
        <w:t xml:space="preserve"> Web </w:t>
      </w:r>
      <w:r w:rsidR="00C00385">
        <w:rPr>
          <w:b/>
          <w:bCs/>
          <w:color w:val="000000"/>
        </w:rPr>
        <w:t>API</w:t>
      </w:r>
      <w:r w:rsidR="00C00385" w:rsidRPr="00AF6E13">
        <w:rPr>
          <w:b/>
          <w:bCs/>
          <w:color w:val="000000"/>
        </w:rPr>
        <w:t>)</w:t>
      </w:r>
    </w:p>
    <w:p w14:paraId="42D738A1" w14:textId="5F29B8DD" w:rsidR="00F32978" w:rsidRDefault="00F32978" w:rsidP="00707917">
      <w:pPr>
        <w:pStyle w:val="ListParagraph"/>
        <w:numPr>
          <w:ilvl w:val="0"/>
          <w:numId w:val="3"/>
        </w:numPr>
        <w:suppressAutoHyphens/>
        <w:spacing w:line="276" w:lineRule="auto"/>
        <w:jc w:val="both"/>
      </w:pPr>
      <w:r>
        <w:t>Excellent K</w:t>
      </w:r>
      <w:r w:rsidR="00181A76">
        <w:t xml:space="preserve">nowledge of </w:t>
      </w:r>
      <w:r w:rsidR="00181A76" w:rsidRPr="00A46530">
        <w:rPr>
          <w:b/>
        </w:rPr>
        <w:t xml:space="preserve">OOPs, RDBMS, C#, </w:t>
      </w:r>
      <w:r w:rsidR="00C00385" w:rsidRPr="00A46530">
        <w:rPr>
          <w:b/>
        </w:rPr>
        <w:t>ASP.NET,</w:t>
      </w:r>
      <w:r w:rsidR="00243AC8" w:rsidRPr="00A46530">
        <w:rPr>
          <w:b/>
        </w:rPr>
        <w:t xml:space="preserve"> MVC</w:t>
      </w:r>
      <w:r w:rsidR="00A46530">
        <w:rPr>
          <w:b/>
        </w:rPr>
        <w:t>,</w:t>
      </w:r>
      <w:r w:rsidR="00BD6859">
        <w:rPr>
          <w:b/>
        </w:rPr>
        <w:t xml:space="preserve"> </w:t>
      </w:r>
      <w:r w:rsidR="00C00385">
        <w:rPr>
          <w:b/>
        </w:rPr>
        <w:t>JQUERY, AJAX</w:t>
      </w:r>
      <w:r>
        <w:t>.</w:t>
      </w:r>
    </w:p>
    <w:p w14:paraId="55A45912" w14:textId="58477B07" w:rsidR="00985117" w:rsidRDefault="00985117" w:rsidP="00707917">
      <w:pPr>
        <w:pStyle w:val="ListParagraph"/>
        <w:numPr>
          <w:ilvl w:val="0"/>
          <w:numId w:val="3"/>
        </w:numPr>
        <w:suppressAutoHyphens/>
        <w:spacing w:line="276" w:lineRule="auto"/>
        <w:jc w:val="both"/>
      </w:pPr>
      <w:r>
        <w:t xml:space="preserve">Experience in </w:t>
      </w:r>
      <w:r w:rsidR="00C00385" w:rsidRPr="00985117">
        <w:rPr>
          <w:b/>
        </w:rPr>
        <w:t>Bootstrap, CSS, HTML</w:t>
      </w:r>
      <w:r w:rsidRPr="00985117">
        <w:rPr>
          <w:b/>
        </w:rPr>
        <w:t>5</w:t>
      </w:r>
    </w:p>
    <w:p w14:paraId="1CF9E68D" w14:textId="77777777" w:rsidR="00F32978" w:rsidRDefault="00F32978" w:rsidP="00707917">
      <w:pPr>
        <w:pStyle w:val="ListParagraph"/>
        <w:numPr>
          <w:ilvl w:val="0"/>
          <w:numId w:val="3"/>
        </w:numPr>
        <w:suppressAutoHyphens/>
        <w:spacing w:line="276" w:lineRule="auto"/>
        <w:jc w:val="both"/>
      </w:pPr>
      <w:r>
        <w:t>Willing to learn new Technology and Framework.</w:t>
      </w:r>
    </w:p>
    <w:p w14:paraId="3A0E6EFD" w14:textId="77777777" w:rsidR="00F32978" w:rsidRPr="00F32978" w:rsidRDefault="00F32978" w:rsidP="00707917">
      <w:pPr>
        <w:pStyle w:val="ListParagraph"/>
        <w:numPr>
          <w:ilvl w:val="0"/>
          <w:numId w:val="3"/>
        </w:numPr>
        <w:suppressAutoHyphens/>
        <w:spacing w:line="276" w:lineRule="auto"/>
        <w:jc w:val="both"/>
      </w:pPr>
      <w:r>
        <w:t>Good Team Player with Excellent Interpersonal Skill.</w:t>
      </w:r>
    </w:p>
    <w:p w14:paraId="51A7087C" w14:textId="78E32DA1" w:rsidR="00B8532D" w:rsidRPr="009354C5" w:rsidRDefault="00F32978" w:rsidP="00B8532D">
      <w:pPr>
        <w:pStyle w:val="ListParagraph"/>
        <w:numPr>
          <w:ilvl w:val="0"/>
          <w:numId w:val="3"/>
        </w:numPr>
        <w:suppressAutoHyphens/>
        <w:spacing w:line="276" w:lineRule="auto"/>
        <w:jc w:val="both"/>
        <w:rPr>
          <w:b/>
          <w:u w:val="single"/>
        </w:rPr>
      </w:pPr>
      <w:r w:rsidRPr="009354C5">
        <w:rPr>
          <w:color w:val="000000"/>
        </w:rPr>
        <w:t xml:space="preserve">Exceptional knowledge of RDBMS, SQL Query Statements, Joins, Store Procedures, </w:t>
      </w:r>
    </w:p>
    <w:p w14:paraId="433817CA" w14:textId="77777777" w:rsidR="009354C5" w:rsidRPr="009354C5" w:rsidRDefault="009354C5" w:rsidP="009354C5">
      <w:pPr>
        <w:pStyle w:val="ListParagraph"/>
        <w:suppressAutoHyphens/>
        <w:spacing w:line="276" w:lineRule="auto"/>
        <w:jc w:val="both"/>
        <w:rPr>
          <w:b/>
          <w:u w:val="single"/>
        </w:rPr>
      </w:pPr>
    </w:p>
    <w:p w14:paraId="0FFD625A" w14:textId="77777777" w:rsidR="00AF6E13" w:rsidRDefault="00AF6E13" w:rsidP="00707917">
      <w:pPr>
        <w:jc w:val="both"/>
        <w:rPr>
          <w:b/>
          <w:u w:val="single"/>
        </w:rPr>
      </w:pPr>
      <w:r w:rsidRPr="00C47E4D">
        <w:rPr>
          <w:b/>
          <w:highlight w:val="lightGray"/>
          <w:u w:val="single"/>
        </w:rPr>
        <w:t>Professional Experience Summary:</w:t>
      </w:r>
    </w:p>
    <w:p w14:paraId="06B2E05B" w14:textId="77777777" w:rsidR="00BD6859" w:rsidRDefault="00BD6859" w:rsidP="00BD6859">
      <w:pPr>
        <w:widowControl w:val="0"/>
        <w:autoSpaceDE w:val="0"/>
        <w:autoSpaceDN w:val="0"/>
        <w:adjustRightInd w:val="0"/>
        <w:ind w:firstLine="720"/>
        <w:jc w:val="both"/>
        <w:rPr>
          <w:b/>
          <w:bCs/>
          <w:color w:val="000000"/>
        </w:rPr>
      </w:pPr>
    </w:p>
    <w:p w14:paraId="1755A561" w14:textId="77777777" w:rsidR="0031152D" w:rsidRPr="00B2584B" w:rsidRDefault="0031152D" w:rsidP="00D22E8F">
      <w:pPr>
        <w:widowControl w:val="0"/>
        <w:autoSpaceDE w:val="0"/>
        <w:autoSpaceDN w:val="0"/>
        <w:adjustRightInd w:val="0"/>
        <w:ind w:firstLine="720"/>
        <w:jc w:val="both"/>
        <w:rPr>
          <w:b/>
          <w:bCs/>
          <w:color w:val="000000"/>
        </w:rPr>
      </w:pPr>
      <w:r>
        <w:rPr>
          <w:b/>
          <w:bCs/>
        </w:rPr>
        <w:t>C</w:t>
      </w:r>
      <w:r w:rsidR="00A65060">
        <w:rPr>
          <w:b/>
          <w:bCs/>
        </w:rPr>
        <w:t>ompany Name</w:t>
      </w:r>
      <w:r>
        <w:rPr>
          <w:b/>
          <w:bCs/>
        </w:rPr>
        <w:t xml:space="preserve">   </w:t>
      </w:r>
      <w:r w:rsidR="00AE5BA9">
        <w:rPr>
          <w:b/>
          <w:bCs/>
        </w:rPr>
        <w:t xml:space="preserve"> </w:t>
      </w:r>
      <w:r w:rsidR="00F9773A">
        <w:rPr>
          <w:b/>
          <w:bCs/>
        </w:rPr>
        <w:t xml:space="preserve">:  </w:t>
      </w:r>
      <w:r>
        <w:rPr>
          <w:b/>
          <w:bCs/>
        </w:rPr>
        <w:t xml:space="preserve">Honeywell Automation </w:t>
      </w:r>
      <w:r w:rsidR="00EC5523">
        <w:rPr>
          <w:b/>
          <w:bCs/>
        </w:rPr>
        <w:t xml:space="preserve">India Pvt </w:t>
      </w:r>
      <w:r>
        <w:rPr>
          <w:b/>
          <w:bCs/>
        </w:rPr>
        <w:t>Ltd</w:t>
      </w:r>
      <w:r w:rsidR="00AE5BA9">
        <w:rPr>
          <w:b/>
          <w:bCs/>
        </w:rPr>
        <w:t>.</w:t>
      </w:r>
    </w:p>
    <w:p w14:paraId="4BB6350E" w14:textId="289F3CCE" w:rsidR="00A51F82" w:rsidRPr="00B2584B" w:rsidRDefault="00D22E8F" w:rsidP="00A51F82">
      <w:pPr>
        <w:widowControl w:val="0"/>
        <w:autoSpaceDE w:val="0"/>
        <w:autoSpaceDN w:val="0"/>
        <w:adjustRightInd w:val="0"/>
        <w:jc w:val="both"/>
        <w:rPr>
          <w:b/>
          <w:bCs/>
          <w:color w:val="000000"/>
        </w:rPr>
      </w:pPr>
      <w:r w:rsidRPr="00B2584B">
        <w:rPr>
          <w:b/>
          <w:bCs/>
          <w:color w:val="000000"/>
        </w:rPr>
        <w:tab/>
      </w:r>
      <w:r w:rsidR="00A51F82" w:rsidRPr="00B2584B">
        <w:rPr>
          <w:b/>
          <w:bCs/>
          <w:color w:val="000000"/>
        </w:rPr>
        <w:t>Duration                :</w:t>
      </w:r>
      <w:r w:rsidR="00A51F82">
        <w:rPr>
          <w:b/>
          <w:bCs/>
          <w:color w:val="000000"/>
        </w:rPr>
        <w:t xml:space="preserve"> </w:t>
      </w:r>
      <w:r w:rsidR="00A51F82" w:rsidRPr="00B2584B">
        <w:rPr>
          <w:b/>
          <w:bCs/>
          <w:color w:val="000000"/>
        </w:rPr>
        <w:t xml:space="preserve">  </w:t>
      </w:r>
      <w:r w:rsidR="00A51F82">
        <w:rPr>
          <w:bCs/>
          <w:color w:val="000000"/>
        </w:rPr>
        <w:t>Jule 2019</w:t>
      </w:r>
      <w:r w:rsidR="00A51F82" w:rsidRPr="00B2584B">
        <w:rPr>
          <w:bCs/>
          <w:color w:val="000000"/>
        </w:rPr>
        <w:t xml:space="preserve"> </w:t>
      </w:r>
      <w:r w:rsidR="00572372">
        <w:rPr>
          <w:bCs/>
          <w:color w:val="000000"/>
        </w:rPr>
        <w:t>-Dec 2020</w:t>
      </w:r>
    </w:p>
    <w:p w14:paraId="281E4A7B" w14:textId="77777777" w:rsidR="00A51F82" w:rsidRDefault="00A51F82" w:rsidP="00A51F82">
      <w:pPr>
        <w:jc w:val="both"/>
        <w:rPr>
          <w:bCs/>
          <w:color w:val="000000"/>
        </w:rPr>
      </w:pPr>
      <w:r w:rsidRPr="00B2584B">
        <w:rPr>
          <w:b/>
          <w:bCs/>
          <w:color w:val="000000"/>
        </w:rPr>
        <w:tab/>
        <w:t xml:space="preserve">Designation          </w:t>
      </w:r>
      <w:r>
        <w:rPr>
          <w:b/>
          <w:bCs/>
          <w:color w:val="000000"/>
        </w:rPr>
        <w:t xml:space="preserve">  </w:t>
      </w:r>
      <w:r w:rsidRPr="00B2584B">
        <w:rPr>
          <w:b/>
          <w:bCs/>
          <w:color w:val="000000"/>
        </w:rPr>
        <w:t xml:space="preserve">: </w:t>
      </w:r>
      <w:r>
        <w:rPr>
          <w:b/>
          <w:bCs/>
          <w:color w:val="000000"/>
        </w:rPr>
        <w:t xml:space="preserve">  S</w:t>
      </w:r>
      <w:r>
        <w:rPr>
          <w:bCs/>
          <w:color w:val="000000"/>
        </w:rPr>
        <w:t>oftware Engineer</w:t>
      </w:r>
    </w:p>
    <w:p w14:paraId="2D1C15D8" w14:textId="77777777" w:rsidR="0013082A" w:rsidRDefault="00A51F82" w:rsidP="00B8532D">
      <w:pPr>
        <w:widowControl w:val="0"/>
        <w:autoSpaceDE w:val="0"/>
        <w:autoSpaceDN w:val="0"/>
        <w:adjustRightInd w:val="0"/>
        <w:ind w:firstLine="720"/>
        <w:jc w:val="both"/>
        <w:rPr>
          <w:rStyle w:val="Hyperlink"/>
          <w:b/>
          <w:bCs/>
        </w:rPr>
      </w:pPr>
      <w:r w:rsidRPr="00BC7284">
        <w:rPr>
          <w:b/>
          <w:bCs/>
          <w:color w:val="000000"/>
        </w:rPr>
        <w:t>Web</w:t>
      </w:r>
      <w:r w:rsidRPr="00BC7284">
        <w:rPr>
          <w:b/>
          <w:bCs/>
          <w:color w:val="000000"/>
        </w:rPr>
        <w:tab/>
        <w:t xml:space="preserve">                    :   </w:t>
      </w:r>
      <w:hyperlink r:id="rId9" w:history="1">
        <w:r w:rsidRPr="00021A19">
          <w:rPr>
            <w:rStyle w:val="Hyperlink"/>
            <w:b/>
            <w:bCs/>
          </w:rPr>
          <w:t>www.honeywell.com</w:t>
        </w:r>
      </w:hyperlink>
    </w:p>
    <w:p w14:paraId="297ECC0C" w14:textId="77777777" w:rsidR="00B8532D" w:rsidRDefault="00B8532D" w:rsidP="00B8532D">
      <w:pPr>
        <w:widowControl w:val="0"/>
        <w:autoSpaceDE w:val="0"/>
        <w:autoSpaceDN w:val="0"/>
        <w:adjustRightInd w:val="0"/>
        <w:ind w:firstLine="720"/>
        <w:jc w:val="both"/>
        <w:rPr>
          <w:bCs/>
          <w:color w:val="000000"/>
        </w:rPr>
      </w:pPr>
    </w:p>
    <w:p w14:paraId="0066B444" w14:textId="77777777" w:rsidR="0013082A" w:rsidRPr="00B2584B" w:rsidRDefault="0013082A" w:rsidP="0013082A">
      <w:pPr>
        <w:widowControl w:val="0"/>
        <w:autoSpaceDE w:val="0"/>
        <w:autoSpaceDN w:val="0"/>
        <w:adjustRightInd w:val="0"/>
        <w:ind w:firstLine="720"/>
        <w:jc w:val="both"/>
        <w:rPr>
          <w:b/>
          <w:bCs/>
          <w:color w:val="000000"/>
        </w:rPr>
      </w:pPr>
      <w:r w:rsidRPr="00B2584B">
        <w:rPr>
          <w:b/>
          <w:bCs/>
          <w:color w:val="000000"/>
        </w:rPr>
        <w:t xml:space="preserve">Company Name </w:t>
      </w:r>
      <w:r>
        <w:rPr>
          <w:b/>
          <w:bCs/>
          <w:color w:val="000000"/>
        </w:rPr>
        <w:t xml:space="preserve">   </w:t>
      </w:r>
      <w:r w:rsidRPr="00B2584B">
        <w:rPr>
          <w:b/>
          <w:bCs/>
          <w:color w:val="000000"/>
        </w:rPr>
        <w:t>:</w:t>
      </w:r>
      <w:r w:rsidRPr="00B2584B">
        <w:rPr>
          <w:bCs/>
          <w:color w:val="000000"/>
        </w:rPr>
        <w:t xml:space="preserve"> </w:t>
      </w:r>
      <w:r>
        <w:rPr>
          <w:bCs/>
          <w:color w:val="000000"/>
        </w:rPr>
        <w:t xml:space="preserve"> </w:t>
      </w:r>
      <w:r w:rsidR="00973774">
        <w:rPr>
          <w:b/>
          <w:bCs/>
          <w:color w:val="000000"/>
        </w:rPr>
        <w:t>VasantDada Sugar Institute Pvt Ltd</w:t>
      </w:r>
      <w:r>
        <w:rPr>
          <w:b/>
          <w:bCs/>
          <w:color w:val="000000"/>
        </w:rPr>
        <w:t>.</w:t>
      </w:r>
    </w:p>
    <w:p w14:paraId="7F1E4840" w14:textId="77777777" w:rsidR="0013082A" w:rsidRPr="00B2584B" w:rsidRDefault="0013082A" w:rsidP="0013082A">
      <w:pPr>
        <w:widowControl w:val="0"/>
        <w:autoSpaceDE w:val="0"/>
        <w:autoSpaceDN w:val="0"/>
        <w:adjustRightInd w:val="0"/>
        <w:jc w:val="both"/>
        <w:rPr>
          <w:b/>
          <w:bCs/>
          <w:color w:val="000000"/>
        </w:rPr>
      </w:pPr>
      <w:r w:rsidRPr="00B2584B">
        <w:rPr>
          <w:b/>
          <w:bCs/>
          <w:color w:val="000000"/>
        </w:rPr>
        <w:tab/>
        <w:t>Duration                :</w:t>
      </w:r>
      <w:r>
        <w:rPr>
          <w:b/>
          <w:bCs/>
          <w:color w:val="000000"/>
        </w:rPr>
        <w:t xml:space="preserve"> </w:t>
      </w:r>
      <w:r w:rsidRPr="00B2584B">
        <w:rPr>
          <w:b/>
          <w:bCs/>
          <w:color w:val="000000"/>
        </w:rPr>
        <w:t xml:space="preserve">  </w:t>
      </w:r>
      <w:r w:rsidR="00CB1FB2">
        <w:rPr>
          <w:bCs/>
          <w:color w:val="000000"/>
        </w:rPr>
        <w:t>May</w:t>
      </w:r>
      <w:r>
        <w:rPr>
          <w:bCs/>
          <w:color w:val="000000"/>
        </w:rPr>
        <w:t xml:space="preserve"> 201</w:t>
      </w:r>
      <w:r w:rsidR="00CB1FB2">
        <w:rPr>
          <w:bCs/>
          <w:color w:val="000000"/>
        </w:rPr>
        <w:t>6</w:t>
      </w:r>
      <w:r w:rsidRPr="00B2584B">
        <w:rPr>
          <w:bCs/>
          <w:color w:val="000000"/>
        </w:rPr>
        <w:t xml:space="preserve"> – </w:t>
      </w:r>
      <w:r w:rsidR="00CB1FB2">
        <w:rPr>
          <w:bCs/>
          <w:color w:val="000000"/>
        </w:rPr>
        <w:t>Jun</w:t>
      </w:r>
      <w:r w:rsidR="0031152D">
        <w:rPr>
          <w:bCs/>
          <w:color w:val="000000"/>
        </w:rPr>
        <w:t xml:space="preserve"> </w:t>
      </w:r>
      <w:r>
        <w:rPr>
          <w:bCs/>
          <w:color w:val="000000"/>
        </w:rPr>
        <w:t>201</w:t>
      </w:r>
      <w:r w:rsidR="00CB1FB2">
        <w:rPr>
          <w:bCs/>
          <w:color w:val="000000"/>
        </w:rPr>
        <w:t>9</w:t>
      </w:r>
    </w:p>
    <w:p w14:paraId="47C6BE41" w14:textId="77777777" w:rsidR="0013082A" w:rsidRDefault="0013082A" w:rsidP="0013082A">
      <w:pPr>
        <w:jc w:val="both"/>
        <w:rPr>
          <w:bCs/>
          <w:color w:val="000000"/>
        </w:rPr>
      </w:pPr>
      <w:r w:rsidRPr="00B2584B">
        <w:rPr>
          <w:b/>
          <w:bCs/>
          <w:color w:val="000000"/>
        </w:rPr>
        <w:tab/>
        <w:t xml:space="preserve">Designation          </w:t>
      </w:r>
      <w:r>
        <w:rPr>
          <w:b/>
          <w:bCs/>
          <w:color w:val="000000"/>
        </w:rPr>
        <w:t xml:space="preserve">  </w:t>
      </w:r>
      <w:r w:rsidRPr="00B2584B">
        <w:rPr>
          <w:b/>
          <w:bCs/>
          <w:color w:val="000000"/>
        </w:rPr>
        <w:t xml:space="preserve">: </w:t>
      </w:r>
      <w:r>
        <w:rPr>
          <w:b/>
          <w:bCs/>
          <w:color w:val="000000"/>
        </w:rPr>
        <w:t xml:space="preserve">  S</w:t>
      </w:r>
      <w:r>
        <w:rPr>
          <w:bCs/>
          <w:color w:val="000000"/>
        </w:rPr>
        <w:t>oftware Engineer</w:t>
      </w:r>
    </w:p>
    <w:p w14:paraId="2E7DA758" w14:textId="77777777" w:rsidR="00AF6E13" w:rsidRDefault="00BC7284" w:rsidP="00A65060">
      <w:pPr>
        <w:widowControl w:val="0"/>
        <w:autoSpaceDE w:val="0"/>
        <w:autoSpaceDN w:val="0"/>
        <w:adjustRightInd w:val="0"/>
        <w:ind w:firstLine="720"/>
        <w:jc w:val="both"/>
        <w:rPr>
          <w:b/>
          <w:bCs/>
          <w:color w:val="0000FF"/>
        </w:rPr>
      </w:pPr>
      <w:r w:rsidRPr="00BC7284">
        <w:rPr>
          <w:b/>
          <w:bCs/>
          <w:color w:val="000000"/>
        </w:rPr>
        <w:t>Web</w:t>
      </w:r>
      <w:r w:rsidRPr="00BC7284">
        <w:rPr>
          <w:b/>
          <w:bCs/>
          <w:color w:val="000000"/>
        </w:rPr>
        <w:tab/>
        <w:t xml:space="preserve">                    :   </w:t>
      </w:r>
      <w:hyperlink r:id="rId10" w:history="1">
        <w:r w:rsidR="00A65060" w:rsidRPr="00F647A9">
          <w:rPr>
            <w:rStyle w:val="Hyperlink"/>
            <w:b/>
            <w:bCs/>
          </w:rPr>
          <w:t>www.vsisugar.com</w:t>
        </w:r>
      </w:hyperlink>
    </w:p>
    <w:p w14:paraId="2589ABBE" w14:textId="77777777" w:rsidR="00A65060" w:rsidRDefault="00A65060" w:rsidP="00A65060">
      <w:pPr>
        <w:widowControl w:val="0"/>
        <w:autoSpaceDE w:val="0"/>
        <w:autoSpaceDN w:val="0"/>
        <w:adjustRightInd w:val="0"/>
        <w:ind w:firstLine="720"/>
        <w:jc w:val="both"/>
        <w:rPr>
          <w:b/>
          <w:bCs/>
          <w:color w:val="000000"/>
        </w:rPr>
      </w:pPr>
    </w:p>
    <w:p w14:paraId="2D8E6A85" w14:textId="77777777" w:rsidR="00AF6E13" w:rsidRDefault="00AF6E13" w:rsidP="00707917">
      <w:pPr>
        <w:spacing w:line="276" w:lineRule="auto"/>
        <w:jc w:val="both"/>
      </w:pPr>
      <w:r w:rsidRPr="00C47E4D">
        <w:rPr>
          <w:b/>
          <w:highlight w:val="lightGray"/>
          <w:u w:val="single"/>
        </w:rPr>
        <w:t>Programming skills:</w:t>
      </w:r>
      <w:r>
        <w:t xml:space="preserve"> </w:t>
      </w:r>
    </w:p>
    <w:p w14:paraId="4B9949A1" w14:textId="77777777" w:rsidR="00AF6E13" w:rsidRDefault="00AF6E13" w:rsidP="00707917">
      <w:pPr>
        <w:spacing w:line="276" w:lineRule="auto"/>
        <w:jc w:val="both"/>
      </w:pPr>
    </w:p>
    <w:tbl>
      <w:tblPr>
        <w:tblW w:w="9540" w:type="dxa"/>
        <w:tblInd w:w="108" w:type="dxa"/>
        <w:tblLayout w:type="fixed"/>
        <w:tblLook w:val="0000" w:firstRow="0" w:lastRow="0" w:firstColumn="0" w:lastColumn="0" w:noHBand="0" w:noVBand="0"/>
      </w:tblPr>
      <w:tblGrid>
        <w:gridCol w:w="4050"/>
        <w:gridCol w:w="5490"/>
      </w:tblGrid>
      <w:tr w:rsidR="00AF6E13" w14:paraId="79FCBCF5" w14:textId="77777777" w:rsidTr="00AF6E13">
        <w:trPr>
          <w:trHeight w:val="413"/>
        </w:trPr>
        <w:tc>
          <w:tcPr>
            <w:tcW w:w="4050" w:type="dxa"/>
            <w:tcBorders>
              <w:top w:val="single" w:sz="4" w:space="0" w:color="000000"/>
              <w:left w:val="single" w:sz="4" w:space="0" w:color="000000"/>
              <w:bottom w:val="single" w:sz="4" w:space="0" w:color="000000"/>
            </w:tcBorders>
            <w:shd w:val="clear" w:color="auto" w:fill="auto"/>
          </w:tcPr>
          <w:p w14:paraId="52AA931C" w14:textId="77777777" w:rsidR="00AF6E13" w:rsidRDefault="00AF6E13" w:rsidP="00707917">
            <w:pPr>
              <w:widowControl w:val="0"/>
              <w:autoSpaceDE w:val="0"/>
              <w:jc w:val="both"/>
            </w:pPr>
            <w:r>
              <w:rPr>
                <w:b/>
                <w:bCs/>
                <w:color w:val="000000"/>
              </w:rPr>
              <w:t>Programming Languages</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74DA690B" w14:textId="77777777" w:rsidR="00AF6E13" w:rsidRDefault="00194383" w:rsidP="00194383">
            <w:pPr>
              <w:widowControl w:val="0"/>
              <w:autoSpaceDE w:val="0"/>
              <w:jc w:val="both"/>
              <w:rPr>
                <w:b/>
                <w:bCs/>
                <w:color w:val="000000"/>
              </w:rPr>
            </w:pPr>
            <w:r>
              <w:t>C, C#,</w:t>
            </w:r>
            <w:r w:rsidR="00AF6E13">
              <w:t xml:space="preserve"> ASP.NET</w:t>
            </w:r>
          </w:p>
        </w:tc>
      </w:tr>
      <w:tr w:rsidR="00AF6E13" w14:paraId="118BCEE9" w14:textId="77777777" w:rsidTr="00AF6E13">
        <w:trPr>
          <w:trHeight w:val="395"/>
        </w:trPr>
        <w:tc>
          <w:tcPr>
            <w:tcW w:w="4050" w:type="dxa"/>
            <w:tcBorders>
              <w:top w:val="single" w:sz="4" w:space="0" w:color="000000"/>
              <w:left w:val="single" w:sz="4" w:space="0" w:color="000000"/>
              <w:bottom w:val="single" w:sz="4" w:space="0" w:color="000000"/>
            </w:tcBorders>
            <w:shd w:val="clear" w:color="auto" w:fill="auto"/>
          </w:tcPr>
          <w:p w14:paraId="6FEA0DD8" w14:textId="77777777" w:rsidR="00AF6E13" w:rsidRDefault="00AF6E13" w:rsidP="00707917">
            <w:pPr>
              <w:widowControl w:val="0"/>
              <w:autoSpaceDE w:val="0"/>
              <w:jc w:val="both"/>
              <w:rPr>
                <w:b/>
                <w:bCs/>
                <w:color w:val="000000"/>
              </w:rPr>
            </w:pPr>
            <w:r>
              <w:rPr>
                <w:b/>
                <w:bCs/>
                <w:color w:val="000000"/>
              </w:rPr>
              <w:t>Web Technologies</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012207A4" w14:textId="493D08EC" w:rsidR="00AF6E13" w:rsidRDefault="00AF6E13" w:rsidP="00D230AD">
            <w:pPr>
              <w:widowControl w:val="0"/>
              <w:autoSpaceDE w:val="0"/>
              <w:jc w:val="both"/>
            </w:pPr>
            <w:r>
              <w:t>Asp.Net</w:t>
            </w:r>
            <w:r w:rsidR="001B594E">
              <w:t>,</w:t>
            </w:r>
            <w:r>
              <w:t xml:space="preserve"> </w:t>
            </w:r>
            <w:r w:rsidR="00D22E8F">
              <w:t>MVC, Web API</w:t>
            </w:r>
            <w:r w:rsidR="00194383">
              <w:t xml:space="preserve">, </w:t>
            </w:r>
            <w:r w:rsidR="00D22E8F">
              <w:t xml:space="preserve">HTML5, CSS, </w:t>
            </w:r>
            <w:r w:rsidR="004F1DF5">
              <w:t>jQuery</w:t>
            </w:r>
            <w:r w:rsidR="00194383">
              <w:t xml:space="preserve">, AJAX, </w:t>
            </w:r>
            <w:r w:rsidR="00D230AD">
              <w:t>Bootstrap</w:t>
            </w:r>
          </w:p>
        </w:tc>
      </w:tr>
      <w:tr w:rsidR="00194383" w14:paraId="2AC1598C" w14:textId="77777777" w:rsidTr="00AF6E13">
        <w:trPr>
          <w:trHeight w:val="395"/>
        </w:trPr>
        <w:tc>
          <w:tcPr>
            <w:tcW w:w="4050" w:type="dxa"/>
            <w:tcBorders>
              <w:top w:val="single" w:sz="4" w:space="0" w:color="000000"/>
              <w:left w:val="single" w:sz="4" w:space="0" w:color="000000"/>
              <w:bottom w:val="single" w:sz="4" w:space="0" w:color="000000"/>
            </w:tcBorders>
            <w:shd w:val="clear" w:color="auto" w:fill="auto"/>
          </w:tcPr>
          <w:p w14:paraId="3B8D7A31" w14:textId="77777777" w:rsidR="00194383" w:rsidRDefault="00194383" w:rsidP="00707917">
            <w:pPr>
              <w:widowControl w:val="0"/>
              <w:autoSpaceDE w:val="0"/>
              <w:jc w:val="both"/>
              <w:rPr>
                <w:b/>
                <w:bCs/>
                <w:color w:val="000000"/>
              </w:rPr>
            </w:pPr>
            <w:r>
              <w:rPr>
                <w:b/>
                <w:bCs/>
                <w:color w:val="000000"/>
              </w:rPr>
              <w:t>Scripting</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3D957BF6" w14:textId="77777777" w:rsidR="00194383" w:rsidRDefault="00E012CF" w:rsidP="00707917">
            <w:pPr>
              <w:widowControl w:val="0"/>
              <w:autoSpaceDE w:val="0"/>
              <w:jc w:val="both"/>
            </w:pPr>
            <w:r>
              <w:t>JavaScript</w:t>
            </w:r>
          </w:p>
        </w:tc>
      </w:tr>
      <w:tr w:rsidR="00AF6E13" w14:paraId="501BB05E" w14:textId="77777777" w:rsidTr="00AF6E13">
        <w:trPr>
          <w:trHeight w:val="377"/>
        </w:trPr>
        <w:tc>
          <w:tcPr>
            <w:tcW w:w="4050" w:type="dxa"/>
            <w:tcBorders>
              <w:top w:val="single" w:sz="4" w:space="0" w:color="000000"/>
              <w:left w:val="single" w:sz="4" w:space="0" w:color="000000"/>
              <w:bottom w:val="single" w:sz="4" w:space="0" w:color="000000"/>
            </w:tcBorders>
            <w:shd w:val="clear" w:color="auto" w:fill="auto"/>
          </w:tcPr>
          <w:p w14:paraId="569506C8" w14:textId="77777777" w:rsidR="00AF6E13" w:rsidRDefault="00AF6E13" w:rsidP="00707917">
            <w:pPr>
              <w:widowControl w:val="0"/>
              <w:autoSpaceDE w:val="0"/>
              <w:jc w:val="both"/>
            </w:pPr>
            <w:r>
              <w:rPr>
                <w:b/>
                <w:bCs/>
                <w:color w:val="000000"/>
              </w:rPr>
              <w:t>Databases</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2E3205F7" w14:textId="6DA2C075" w:rsidR="00AF6E13" w:rsidRDefault="008F23BF" w:rsidP="00194383">
            <w:pPr>
              <w:widowControl w:val="0"/>
              <w:autoSpaceDE w:val="0"/>
              <w:jc w:val="both"/>
              <w:rPr>
                <w:b/>
                <w:bCs/>
                <w:color w:val="000000"/>
              </w:rPr>
            </w:pPr>
            <w:r>
              <w:t>SQL Server</w:t>
            </w:r>
          </w:p>
        </w:tc>
      </w:tr>
      <w:tr w:rsidR="00AF6E13" w14:paraId="10973952" w14:textId="77777777" w:rsidTr="00AF6E13">
        <w:trPr>
          <w:trHeight w:val="368"/>
        </w:trPr>
        <w:tc>
          <w:tcPr>
            <w:tcW w:w="4050" w:type="dxa"/>
            <w:tcBorders>
              <w:top w:val="single" w:sz="4" w:space="0" w:color="000000"/>
              <w:left w:val="single" w:sz="4" w:space="0" w:color="000000"/>
              <w:bottom w:val="single" w:sz="4" w:space="0" w:color="000000"/>
            </w:tcBorders>
            <w:shd w:val="clear" w:color="auto" w:fill="auto"/>
          </w:tcPr>
          <w:p w14:paraId="5149E59B" w14:textId="77777777" w:rsidR="00AF6E13" w:rsidRDefault="00AF6E13" w:rsidP="00707917">
            <w:pPr>
              <w:widowControl w:val="0"/>
              <w:autoSpaceDE w:val="0"/>
              <w:jc w:val="both"/>
              <w:rPr>
                <w:bCs/>
                <w:color w:val="000000"/>
              </w:rPr>
            </w:pPr>
            <w:r>
              <w:rPr>
                <w:b/>
                <w:bCs/>
                <w:color w:val="000000"/>
              </w:rPr>
              <w:t>Operating Systems</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1AFA54E3" w14:textId="77777777" w:rsidR="00AF6E13" w:rsidRDefault="005A3F44" w:rsidP="002E1AC5">
            <w:pPr>
              <w:widowControl w:val="0"/>
              <w:autoSpaceDE w:val="0"/>
              <w:jc w:val="both"/>
              <w:rPr>
                <w:b/>
                <w:bCs/>
                <w:color w:val="000000"/>
              </w:rPr>
            </w:pPr>
            <w:r>
              <w:rPr>
                <w:bCs/>
                <w:color w:val="000000"/>
              </w:rPr>
              <w:t>Windows</w:t>
            </w:r>
            <w:r w:rsidR="00AF6E13">
              <w:rPr>
                <w:bCs/>
                <w:color w:val="000000"/>
              </w:rPr>
              <w:t xml:space="preserve"> XP</w:t>
            </w:r>
            <w:r w:rsidR="00194383">
              <w:rPr>
                <w:bCs/>
                <w:color w:val="000000"/>
              </w:rPr>
              <w:t>/ Windows 7/8</w:t>
            </w:r>
            <w:r w:rsidR="00BB3391">
              <w:rPr>
                <w:bCs/>
                <w:color w:val="000000"/>
              </w:rPr>
              <w:t>/10</w:t>
            </w:r>
          </w:p>
        </w:tc>
      </w:tr>
    </w:tbl>
    <w:p w14:paraId="1029B837" w14:textId="77777777" w:rsidR="00C47E4D" w:rsidRDefault="00C47E4D" w:rsidP="00707917">
      <w:pPr>
        <w:jc w:val="both"/>
        <w:rPr>
          <w:b/>
          <w:highlight w:val="lightGray"/>
          <w:u w:val="single"/>
        </w:rPr>
      </w:pPr>
      <w:r w:rsidRPr="00C47E4D">
        <w:rPr>
          <w:b/>
          <w:highlight w:val="lightGray"/>
          <w:u w:val="single"/>
        </w:rPr>
        <w:t>Project Experience:</w:t>
      </w:r>
    </w:p>
    <w:p w14:paraId="3AA37878" w14:textId="77777777" w:rsidR="00CF3E78" w:rsidRDefault="00CF3E78" w:rsidP="00707917">
      <w:pPr>
        <w:jc w:val="both"/>
        <w:rPr>
          <w:b/>
          <w:u w:val="single"/>
        </w:rPr>
      </w:pPr>
    </w:p>
    <w:p w14:paraId="2C517214" w14:textId="77777777" w:rsidR="00CF3E78" w:rsidRDefault="00CF3E78" w:rsidP="00CF3E78">
      <w:pPr>
        <w:jc w:val="both"/>
        <w:rPr>
          <w:b/>
        </w:rPr>
      </w:pPr>
      <w:r>
        <w:rPr>
          <w:b/>
        </w:rPr>
        <w:t xml:space="preserve">Project Name: </w:t>
      </w:r>
      <w:r>
        <w:rPr>
          <w:b/>
          <w:bCs/>
          <w:u w:val="single"/>
        </w:rPr>
        <w:t>Engineering Tool</w:t>
      </w:r>
    </w:p>
    <w:p w14:paraId="4B9244FA" w14:textId="77777777" w:rsidR="00CF3E78" w:rsidRDefault="00CF3E78" w:rsidP="00CF3E78">
      <w:pPr>
        <w:pStyle w:val="ListParagraph"/>
        <w:numPr>
          <w:ilvl w:val="0"/>
          <w:numId w:val="19"/>
        </w:numPr>
        <w:jc w:val="both"/>
      </w:pPr>
      <w:r w:rsidRPr="00720BD4">
        <w:rPr>
          <w:b/>
        </w:rPr>
        <w:t>Designation:</w:t>
      </w:r>
      <w:r>
        <w:t xml:space="preserve"> Software Developer</w:t>
      </w:r>
    </w:p>
    <w:p w14:paraId="456D113F" w14:textId="77777777" w:rsidR="00CF3E78" w:rsidRDefault="00CF3E78" w:rsidP="00CF3E78">
      <w:pPr>
        <w:pStyle w:val="ListParagraph"/>
        <w:numPr>
          <w:ilvl w:val="0"/>
          <w:numId w:val="19"/>
        </w:numPr>
        <w:jc w:val="both"/>
      </w:pPr>
      <w:r w:rsidRPr="00720BD4">
        <w:rPr>
          <w:b/>
        </w:rPr>
        <w:t>Team size:</w:t>
      </w:r>
      <w:r>
        <w:t xml:space="preserve"> </w:t>
      </w:r>
      <w:r w:rsidR="00775F16">
        <w:t>8</w:t>
      </w:r>
    </w:p>
    <w:p w14:paraId="043B8358" w14:textId="0D779C38" w:rsidR="00CF3E78" w:rsidRDefault="00CF3E78" w:rsidP="00CF3E78">
      <w:pPr>
        <w:pStyle w:val="ListParagraph"/>
        <w:numPr>
          <w:ilvl w:val="0"/>
          <w:numId w:val="19"/>
        </w:numPr>
        <w:jc w:val="both"/>
      </w:pPr>
      <w:r>
        <w:rPr>
          <w:b/>
        </w:rPr>
        <w:t>Technologies:</w:t>
      </w:r>
      <w:r>
        <w:t xml:space="preserve"> C#,</w:t>
      </w:r>
      <w:r w:rsidR="0024151E">
        <w:t xml:space="preserve"> Asp.net, </w:t>
      </w:r>
      <w:r>
        <w:t>MVC</w:t>
      </w:r>
      <w:r w:rsidR="00790C0A">
        <w:t>,</w:t>
      </w:r>
      <w:r>
        <w:t>JQuery, JavaScript, SQL Server</w:t>
      </w:r>
      <w:r w:rsidR="006F17A3">
        <w:t xml:space="preserve">, </w:t>
      </w:r>
      <w:r w:rsidR="00CD4894">
        <w:t xml:space="preserve"> AutoCAD</w:t>
      </w:r>
      <w:r>
        <w:t>.</w:t>
      </w:r>
    </w:p>
    <w:p w14:paraId="42BC3B86" w14:textId="3ACD3E79" w:rsidR="00A71D89" w:rsidRDefault="00CF3E78" w:rsidP="004C6F1F">
      <w:pPr>
        <w:pStyle w:val="ListParagraph"/>
        <w:numPr>
          <w:ilvl w:val="0"/>
          <w:numId w:val="19"/>
        </w:numPr>
        <w:jc w:val="both"/>
      </w:pPr>
      <w:r w:rsidRPr="0018353B">
        <w:rPr>
          <w:b/>
        </w:rPr>
        <w:t xml:space="preserve">Description:  </w:t>
      </w:r>
      <w:r w:rsidR="00CD4894">
        <w:t>Internal tool for engineers</w:t>
      </w:r>
      <w:r w:rsidR="00CD4894" w:rsidRPr="00A46078">
        <w:t xml:space="preserve"> </w:t>
      </w:r>
      <w:r w:rsidR="00CD4894">
        <w:t>to generate drawing related to building solutions. In the project engineers (user) will enter data which is required for systems and  used to develop building solutions like chillers, AHU’s etc. after configuration user can able to generate all drawings like TB</w:t>
      </w:r>
      <w:r w:rsidR="0018353B">
        <w:t xml:space="preserve"> </w:t>
      </w:r>
      <w:r w:rsidR="00CD4894">
        <w:t>Wiring, Panels, Plant Schematic, BOM, MBOM.</w:t>
      </w:r>
    </w:p>
    <w:p w14:paraId="38A56CF1" w14:textId="77777777" w:rsidR="00A71D89" w:rsidRDefault="00A71D89" w:rsidP="004C6F1F">
      <w:pPr>
        <w:pStyle w:val="ListParagraph"/>
        <w:jc w:val="both"/>
      </w:pPr>
    </w:p>
    <w:p w14:paraId="5433D814" w14:textId="77777777" w:rsidR="00DB17A7" w:rsidRDefault="007D17A8" w:rsidP="004C6F1F">
      <w:pPr>
        <w:pStyle w:val="ListParagraph"/>
        <w:jc w:val="both"/>
        <w:rPr>
          <w:b/>
        </w:rPr>
      </w:pPr>
      <w:r>
        <w:rPr>
          <w:b/>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418"/>
      </w:tblGrid>
      <w:tr w:rsidR="00851D56" w:rsidRPr="00851D56" w14:paraId="545AD44F" w14:textId="77777777" w:rsidTr="00851D56">
        <w:trPr>
          <w:trHeight w:val="93"/>
        </w:trPr>
        <w:tc>
          <w:tcPr>
            <w:tcW w:w="5418" w:type="dxa"/>
          </w:tcPr>
          <w:p w14:paraId="63F54B69" w14:textId="3B623603" w:rsidR="00851D56" w:rsidRPr="00851D56" w:rsidRDefault="00581D7F" w:rsidP="00851D56">
            <w:pPr>
              <w:jc w:val="both"/>
              <w:rPr>
                <w:b/>
                <w:u w:val="single"/>
              </w:rPr>
            </w:pPr>
            <w:r>
              <w:rPr>
                <w:b/>
              </w:rPr>
              <w:t xml:space="preserve">Project Name: </w:t>
            </w:r>
            <w:r w:rsidR="00FF2FFC">
              <w:rPr>
                <w:b/>
                <w:bCs/>
                <w:u w:val="single"/>
              </w:rPr>
              <w:t>Content Management Tool</w:t>
            </w:r>
          </w:p>
        </w:tc>
      </w:tr>
    </w:tbl>
    <w:p w14:paraId="3B8FBA62" w14:textId="77777777" w:rsidR="008F23BF" w:rsidRDefault="00581D7F" w:rsidP="008F23BF">
      <w:pPr>
        <w:pStyle w:val="ListParagraph"/>
        <w:numPr>
          <w:ilvl w:val="0"/>
          <w:numId w:val="16"/>
        </w:numPr>
        <w:jc w:val="both"/>
      </w:pPr>
      <w:r w:rsidRPr="00720BD4">
        <w:rPr>
          <w:b/>
        </w:rPr>
        <w:t>Designation:</w:t>
      </w:r>
      <w:r>
        <w:t xml:space="preserve"> Software Developer.</w:t>
      </w:r>
    </w:p>
    <w:p w14:paraId="13EE19B8" w14:textId="77777777" w:rsidR="008F23BF" w:rsidRDefault="00581D7F" w:rsidP="008F23BF">
      <w:pPr>
        <w:pStyle w:val="ListParagraph"/>
        <w:numPr>
          <w:ilvl w:val="0"/>
          <w:numId w:val="16"/>
        </w:numPr>
        <w:jc w:val="both"/>
      </w:pPr>
      <w:r w:rsidRPr="008F23BF">
        <w:rPr>
          <w:b/>
        </w:rPr>
        <w:t>Team size:</w:t>
      </w:r>
      <w:r>
        <w:t xml:space="preserve"> </w:t>
      </w:r>
      <w:r w:rsidR="00851D56">
        <w:t>3</w:t>
      </w:r>
    </w:p>
    <w:p w14:paraId="305D72B3" w14:textId="6AAEBD58" w:rsidR="008F23BF" w:rsidRDefault="00770E27" w:rsidP="008F23BF">
      <w:pPr>
        <w:pStyle w:val="ListParagraph"/>
        <w:numPr>
          <w:ilvl w:val="0"/>
          <w:numId w:val="16"/>
        </w:numPr>
        <w:jc w:val="both"/>
      </w:pPr>
      <w:r w:rsidRPr="008F23BF">
        <w:rPr>
          <w:b/>
        </w:rPr>
        <w:t>Technologies</w:t>
      </w:r>
      <w:r>
        <w:rPr>
          <w:b/>
        </w:rPr>
        <w:t>: -</w:t>
      </w:r>
      <w:r w:rsidR="00C22595">
        <w:rPr>
          <w:b/>
        </w:rPr>
        <w:t>C#</w:t>
      </w:r>
      <w:r w:rsidR="00FF2FFC">
        <w:rPr>
          <w:b/>
        </w:rPr>
        <w:t>,</w:t>
      </w:r>
      <w:r w:rsidR="00581D7F">
        <w:t xml:space="preserve"> </w:t>
      </w:r>
      <w:r w:rsidR="00FF2FFC">
        <w:t>MVC</w:t>
      </w:r>
      <w:r w:rsidR="00851D56">
        <w:t xml:space="preserve"> </w:t>
      </w:r>
      <w:r w:rsidR="003404EB">
        <w:t>Asp.net</w:t>
      </w:r>
      <w:r w:rsidR="00851D56">
        <w:t xml:space="preserve">,  SQL </w:t>
      </w:r>
    </w:p>
    <w:p w14:paraId="1A3DAC96" w14:textId="3418DA43" w:rsidR="00BC7284" w:rsidRPr="00C22595" w:rsidRDefault="00581D7F" w:rsidP="00194383">
      <w:pPr>
        <w:pStyle w:val="ListParagraph"/>
        <w:numPr>
          <w:ilvl w:val="0"/>
          <w:numId w:val="16"/>
        </w:numPr>
        <w:jc w:val="both"/>
        <w:rPr>
          <w:b/>
          <w:u w:val="single"/>
        </w:rPr>
      </w:pPr>
      <w:r w:rsidRPr="00FF2FFC">
        <w:rPr>
          <w:b/>
        </w:rPr>
        <w:t xml:space="preserve">Description:  </w:t>
      </w:r>
    </w:p>
    <w:p w14:paraId="28D12119" w14:textId="61D11CCC" w:rsidR="00C22595" w:rsidRPr="00C349FC" w:rsidRDefault="00C22595" w:rsidP="00C22595">
      <w:pPr>
        <w:pStyle w:val="ListParagraph"/>
        <w:numPr>
          <w:ilvl w:val="0"/>
          <w:numId w:val="16"/>
        </w:numPr>
        <w:autoSpaceDE w:val="0"/>
        <w:autoSpaceDN w:val="0"/>
        <w:adjustRightInd w:val="0"/>
        <w:rPr>
          <w:rFonts w:ascii="Segoe UI" w:eastAsia="Calibri" w:hAnsi="Segoe UI" w:cs="Segoe UI"/>
          <w:sz w:val="22"/>
          <w:szCs w:val="22"/>
        </w:rPr>
      </w:pPr>
      <w:r w:rsidRPr="00C349FC">
        <w:rPr>
          <w:rFonts w:ascii="Segoe UI" w:eastAsia="Calibri" w:hAnsi="Segoe UI" w:cs="Segoe UI"/>
          <w:sz w:val="22"/>
          <w:szCs w:val="22"/>
        </w:rPr>
        <w:t>When exporting Engineered points, make sure selected output folder has write permissions assigned to Product Administrators.</w:t>
      </w:r>
    </w:p>
    <w:p w14:paraId="38406787" w14:textId="34C73F53" w:rsidR="00C22595" w:rsidRPr="00C349FC" w:rsidRDefault="00C22595" w:rsidP="00C22595">
      <w:pPr>
        <w:pStyle w:val="ListParagraph"/>
        <w:numPr>
          <w:ilvl w:val="0"/>
          <w:numId w:val="16"/>
        </w:numPr>
        <w:autoSpaceDE w:val="0"/>
        <w:autoSpaceDN w:val="0"/>
        <w:adjustRightInd w:val="0"/>
        <w:rPr>
          <w:b/>
          <w:sz w:val="22"/>
          <w:szCs w:val="22"/>
          <w:u w:val="single"/>
        </w:rPr>
      </w:pPr>
      <w:r w:rsidRPr="00C349FC">
        <w:rPr>
          <w:rFonts w:ascii="Segoe UI" w:eastAsia="Calibri" w:hAnsi="Segoe UI" w:cs="Segoe UI"/>
          <w:sz w:val="22"/>
          <w:szCs w:val="22"/>
        </w:rPr>
        <w:t xml:space="preserve"> Exporting Map Tiles will also include Map Background in the package.</w:t>
      </w:r>
    </w:p>
    <w:p w14:paraId="78670D83" w14:textId="77777777" w:rsidR="00C22595" w:rsidRPr="00C349FC" w:rsidRDefault="00C22595" w:rsidP="00C22595">
      <w:pPr>
        <w:pStyle w:val="ListParagraph"/>
        <w:numPr>
          <w:ilvl w:val="0"/>
          <w:numId w:val="16"/>
        </w:numPr>
        <w:autoSpaceDE w:val="0"/>
        <w:autoSpaceDN w:val="0"/>
        <w:adjustRightInd w:val="0"/>
        <w:rPr>
          <w:rFonts w:ascii="Segoe UI" w:eastAsia="Calibri" w:hAnsi="Segoe UI" w:cs="Segoe UI"/>
          <w:sz w:val="22"/>
          <w:szCs w:val="22"/>
        </w:rPr>
      </w:pPr>
      <w:r w:rsidRPr="00C349FC">
        <w:rPr>
          <w:rFonts w:ascii="Segoe UI" w:eastAsia="Calibri" w:hAnsi="Segoe UI" w:cs="Segoe UI"/>
          <w:sz w:val="22"/>
          <w:szCs w:val="22"/>
        </w:rPr>
        <w:t>When you are exporting a package, an existing content zip file cannot be overwritten.</w:t>
      </w:r>
    </w:p>
    <w:p w14:paraId="387A168E" w14:textId="3D3A12C2" w:rsidR="00C22595" w:rsidRPr="00C349FC" w:rsidRDefault="00C22595" w:rsidP="00C22595">
      <w:pPr>
        <w:pStyle w:val="ListParagraph"/>
        <w:numPr>
          <w:ilvl w:val="0"/>
          <w:numId w:val="16"/>
        </w:numPr>
        <w:autoSpaceDE w:val="0"/>
        <w:autoSpaceDN w:val="0"/>
        <w:adjustRightInd w:val="0"/>
        <w:jc w:val="both"/>
        <w:rPr>
          <w:b/>
          <w:sz w:val="22"/>
          <w:szCs w:val="22"/>
          <w:u w:val="single"/>
        </w:rPr>
      </w:pPr>
      <w:r w:rsidRPr="00C349FC">
        <w:rPr>
          <w:rFonts w:ascii="Segoe UI" w:eastAsia="Calibri" w:hAnsi="Segoe UI" w:cs="Segoe UI"/>
          <w:sz w:val="22"/>
          <w:szCs w:val="22"/>
        </w:rPr>
        <w:t>Exporting Map Tiles will take longer time depending on the number of maps and maximum level at which tile cache is created.</w:t>
      </w:r>
    </w:p>
    <w:p w14:paraId="60077BC2" w14:textId="77777777" w:rsidR="007571B8" w:rsidRPr="00C349FC" w:rsidRDefault="007571B8" w:rsidP="007571B8">
      <w:pPr>
        <w:pStyle w:val="ListParagraph"/>
        <w:numPr>
          <w:ilvl w:val="0"/>
          <w:numId w:val="16"/>
        </w:numPr>
        <w:autoSpaceDE w:val="0"/>
        <w:autoSpaceDN w:val="0"/>
        <w:adjustRightInd w:val="0"/>
        <w:rPr>
          <w:rFonts w:ascii="Segoe UI" w:eastAsia="Calibri" w:hAnsi="Segoe UI" w:cs="Segoe UI"/>
          <w:sz w:val="22"/>
          <w:szCs w:val="22"/>
        </w:rPr>
      </w:pPr>
      <w:r w:rsidRPr="00C349FC">
        <w:rPr>
          <w:rFonts w:ascii="Segoe UI" w:eastAsia="Calibri" w:hAnsi="Segoe UI" w:cs="Segoe UI"/>
          <w:sz w:val="22"/>
          <w:szCs w:val="22"/>
        </w:rPr>
        <w:t>Importing Content Database will cause some CCS services to restart automatically, and client connections may be disconnected during the import. However, your EBI interfaces and traditional EBI clients should not be affected.</w:t>
      </w:r>
    </w:p>
    <w:p w14:paraId="01251D21" w14:textId="17CC8D86" w:rsidR="007571B8" w:rsidRPr="00C349FC" w:rsidRDefault="00C22595" w:rsidP="00194383">
      <w:pPr>
        <w:pStyle w:val="ListParagraph"/>
        <w:numPr>
          <w:ilvl w:val="0"/>
          <w:numId w:val="16"/>
        </w:numPr>
        <w:jc w:val="both"/>
        <w:rPr>
          <w:b/>
          <w:sz w:val="22"/>
          <w:szCs w:val="22"/>
          <w:u w:val="single"/>
        </w:rPr>
      </w:pPr>
      <w:r w:rsidRPr="00C349FC">
        <w:rPr>
          <w:rFonts w:ascii="Segoe UI" w:eastAsia="Calibri" w:hAnsi="Segoe UI" w:cs="Segoe UI"/>
          <w:sz w:val="22"/>
          <w:szCs w:val="22"/>
        </w:rPr>
        <w:t>Importing Content Database will overwrite the files in the Glass\Store.</w:t>
      </w:r>
    </w:p>
    <w:p w14:paraId="3BB3FA1A" w14:textId="2EFC41B9" w:rsidR="00C22595" w:rsidRPr="00C349FC" w:rsidRDefault="00C22595" w:rsidP="00C22595">
      <w:pPr>
        <w:pStyle w:val="ListParagraph"/>
        <w:numPr>
          <w:ilvl w:val="0"/>
          <w:numId w:val="16"/>
        </w:numPr>
        <w:autoSpaceDE w:val="0"/>
        <w:autoSpaceDN w:val="0"/>
        <w:adjustRightInd w:val="0"/>
        <w:rPr>
          <w:rFonts w:ascii="Segoe UI" w:eastAsia="Calibri" w:hAnsi="Segoe UI" w:cs="Segoe UI"/>
          <w:sz w:val="22"/>
          <w:szCs w:val="22"/>
        </w:rPr>
      </w:pPr>
      <w:r w:rsidRPr="00C349FC">
        <w:rPr>
          <w:rFonts w:ascii="Segoe UI" w:eastAsia="Calibri" w:hAnsi="Segoe UI" w:cs="Segoe UI"/>
          <w:sz w:val="22"/>
          <w:szCs w:val="22"/>
        </w:rPr>
        <w:t>Importing Maps, Custom Displays, and/or the Navigation Model will overwrite existing versions of these.</w:t>
      </w:r>
    </w:p>
    <w:p w14:paraId="1E723166" w14:textId="1061C89C" w:rsidR="00C349FC" w:rsidRPr="00C349FC" w:rsidRDefault="00C349FC" w:rsidP="00C22595">
      <w:pPr>
        <w:pStyle w:val="ListParagraph"/>
        <w:numPr>
          <w:ilvl w:val="0"/>
          <w:numId w:val="16"/>
        </w:numPr>
        <w:autoSpaceDE w:val="0"/>
        <w:autoSpaceDN w:val="0"/>
        <w:adjustRightInd w:val="0"/>
        <w:rPr>
          <w:rFonts w:ascii="Segoe UI" w:eastAsia="Calibri" w:hAnsi="Segoe UI" w:cs="Segoe UI"/>
          <w:sz w:val="22"/>
          <w:szCs w:val="22"/>
        </w:rPr>
      </w:pPr>
      <w:r w:rsidRPr="00C349FC">
        <w:rPr>
          <w:rFonts w:ascii="Segoe UI" w:eastAsia="Calibri" w:hAnsi="Segoe UI" w:cs="Segoe UI"/>
          <w:sz w:val="22"/>
          <w:szCs w:val="22"/>
        </w:rPr>
        <w:t xml:space="preserve">Importing Map Tiles will take longer time depending on the number of maps and maximum level at which tile cache is created.      </w:t>
      </w:r>
    </w:p>
    <w:p w14:paraId="5406F628" w14:textId="77777777" w:rsidR="00C349FC" w:rsidRPr="00C349FC" w:rsidRDefault="00C349FC" w:rsidP="00C349FC">
      <w:pPr>
        <w:pStyle w:val="ListParagraph"/>
        <w:numPr>
          <w:ilvl w:val="0"/>
          <w:numId w:val="16"/>
        </w:numPr>
        <w:jc w:val="both"/>
        <w:rPr>
          <w:b/>
          <w:sz w:val="22"/>
          <w:szCs w:val="22"/>
          <w:u w:val="single"/>
        </w:rPr>
      </w:pPr>
      <w:r w:rsidRPr="00C349FC">
        <w:rPr>
          <w:rFonts w:ascii="Segoe UI" w:eastAsia="Calibri" w:hAnsi="Segoe UI" w:cs="Segoe UI"/>
          <w:sz w:val="22"/>
          <w:szCs w:val="22"/>
        </w:rPr>
        <w:t>Canceling import of Content Database may cause your database to become unusable.</w:t>
      </w:r>
    </w:p>
    <w:p w14:paraId="1259B076" w14:textId="71C8E3F5" w:rsidR="00C349FC" w:rsidRDefault="00C349FC" w:rsidP="00C349FC">
      <w:pPr>
        <w:pStyle w:val="ListParagraph"/>
        <w:autoSpaceDE w:val="0"/>
        <w:autoSpaceDN w:val="0"/>
        <w:adjustRightInd w:val="0"/>
        <w:rPr>
          <w:rFonts w:ascii="Segoe UI" w:eastAsia="Calibri" w:hAnsi="Segoe UI" w:cs="Segoe UI"/>
          <w:sz w:val="22"/>
          <w:szCs w:val="22"/>
        </w:rPr>
      </w:pPr>
    </w:p>
    <w:p w14:paraId="5CD104C4" w14:textId="77777777" w:rsidR="00E223F3" w:rsidRDefault="00E223F3" w:rsidP="00E223F3">
      <w:pPr>
        <w:pStyle w:val="NormalWeb"/>
        <w:rPr>
          <w:b/>
          <w:bCs/>
          <w:sz w:val="22"/>
          <w:szCs w:val="22"/>
        </w:rPr>
      </w:pPr>
      <w:r>
        <w:rPr>
          <w:b/>
        </w:rPr>
        <w:t xml:space="preserve">Project Name: </w:t>
      </w:r>
      <w:r w:rsidRPr="00FA52D9">
        <w:rPr>
          <w:b/>
          <w:bCs/>
          <w:sz w:val="22"/>
          <w:szCs w:val="22"/>
        </w:rPr>
        <w:t>VSIsugarERP System</w:t>
      </w:r>
    </w:p>
    <w:p w14:paraId="59B0BC8D" w14:textId="77777777" w:rsidR="00E223F3" w:rsidRDefault="00E223F3" w:rsidP="00E223F3">
      <w:pPr>
        <w:pStyle w:val="ListParagraph"/>
        <w:numPr>
          <w:ilvl w:val="0"/>
          <w:numId w:val="19"/>
        </w:numPr>
        <w:jc w:val="both"/>
      </w:pPr>
      <w:r w:rsidRPr="00720BD4">
        <w:rPr>
          <w:b/>
        </w:rPr>
        <w:t>Designation:</w:t>
      </w:r>
      <w:r>
        <w:t xml:space="preserve"> Software Developer</w:t>
      </w:r>
    </w:p>
    <w:p w14:paraId="6C3E55E5" w14:textId="77777777" w:rsidR="00E223F3" w:rsidRDefault="00E223F3" w:rsidP="00E223F3">
      <w:pPr>
        <w:pStyle w:val="ListParagraph"/>
        <w:numPr>
          <w:ilvl w:val="0"/>
          <w:numId w:val="19"/>
        </w:numPr>
        <w:jc w:val="both"/>
      </w:pPr>
      <w:r w:rsidRPr="00720BD4">
        <w:rPr>
          <w:b/>
        </w:rPr>
        <w:t>Team size:</w:t>
      </w:r>
      <w:r>
        <w:t xml:space="preserve"> 11</w:t>
      </w:r>
    </w:p>
    <w:p w14:paraId="2E7228E1" w14:textId="77777777" w:rsidR="00E223F3" w:rsidRDefault="00E223F3" w:rsidP="00E223F3">
      <w:pPr>
        <w:pStyle w:val="ListParagraph"/>
        <w:numPr>
          <w:ilvl w:val="0"/>
          <w:numId w:val="19"/>
        </w:numPr>
        <w:jc w:val="both"/>
      </w:pPr>
      <w:r>
        <w:rPr>
          <w:b/>
        </w:rPr>
        <w:t>Technologies:</w:t>
      </w:r>
      <w:r>
        <w:t xml:space="preserve"> C#, Asp.net, MVC,  JQuery, JavaScript, SQL Server 2008 R2, Bootstrap</w:t>
      </w:r>
    </w:p>
    <w:p w14:paraId="6C970EC9" w14:textId="77777777" w:rsidR="00E223F3" w:rsidRPr="00136AC7" w:rsidRDefault="00E223F3" w:rsidP="00E223F3">
      <w:pPr>
        <w:pStyle w:val="ListParagraph"/>
        <w:numPr>
          <w:ilvl w:val="0"/>
          <w:numId w:val="19"/>
        </w:numPr>
        <w:spacing w:line="236" w:lineRule="auto"/>
        <w:ind w:right="360"/>
        <w:jc w:val="both"/>
        <w:rPr>
          <w:b/>
          <w:bCs/>
          <w:sz w:val="22"/>
          <w:szCs w:val="22"/>
        </w:rPr>
      </w:pPr>
      <w:r w:rsidRPr="00136AC7">
        <w:rPr>
          <w:b/>
        </w:rPr>
        <w:t xml:space="preserve">Description:  </w:t>
      </w:r>
      <w:r w:rsidRPr="00136AC7">
        <w:rPr>
          <w:b/>
          <w:bCs/>
        </w:rPr>
        <w:t xml:space="preserve">Financial Accounting </w:t>
      </w:r>
      <w:r w:rsidRPr="00FA52D9">
        <w:t xml:space="preserve">module gives information about company Debtors and Creditors specifying their exact financial transactions with company. </w:t>
      </w:r>
      <w:r w:rsidRPr="00136AC7">
        <w:rPr>
          <w:b/>
          <w:bCs/>
        </w:rPr>
        <w:t>Store and Purchase</w:t>
      </w:r>
      <w:r w:rsidRPr="00FA52D9">
        <w:t xml:space="preserve"> module is related with each and every incoming and outgoing goods. </w:t>
      </w:r>
      <w:r w:rsidRPr="00136AC7">
        <w:rPr>
          <w:b/>
          <w:bCs/>
        </w:rPr>
        <w:t>Payroll</w:t>
      </w:r>
      <w:r w:rsidRPr="00FA52D9">
        <w:t xml:space="preserve"> module is related with Employee Shift allocation, no of leaves allocation, Salary and Bonus calculation and Employee Loan Management etc. </w:t>
      </w:r>
      <w:r w:rsidRPr="00136AC7">
        <w:rPr>
          <w:b/>
          <w:bCs/>
        </w:rPr>
        <w:t>CHT Billing</w:t>
      </w:r>
      <w:r w:rsidRPr="00FA52D9">
        <w:t xml:space="preserve"> module is related with Cane, Harvesting and Transportation</w:t>
      </w:r>
      <w:r>
        <w:t xml:space="preserve"> b</w:t>
      </w:r>
      <w:r w:rsidRPr="00FA52D9">
        <w:t xml:space="preserve">illing. </w:t>
      </w:r>
      <w:r w:rsidRPr="00136AC7">
        <w:rPr>
          <w:b/>
          <w:bCs/>
        </w:rPr>
        <w:t>Weigh Bridge</w:t>
      </w:r>
      <w:r w:rsidRPr="00FA52D9">
        <w:t xml:space="preserve"> Module is related with Cane Weight. </w:t>
      </w:r>
      <w:r w:rsidRPr="00136AC7">
        <w:rPr>
          <w:b/>
          <w:bCs/>
        </w:rPr>
        <w:t>Harvesting</w:t>
      </w:r>
      <w:r w:rsidRPr="00FA52D9">
        <w:t xml:space="preserve"> Module is related with Cane </w:t>
      </w:r>
      <w:r w:rsidRPr="00FA52D9">
        <w:lastRenderedPageBreak/>
        <w:t xml:space="preserve">Harvesting Program generation and plot no generation module Maintain the Daily analysis of data </w:t>
      </w:r>
      <w:r w:rsidRPr="00136AC7">
        <w:rPr>
          <w:b/>
          <w:bCs/>
        </w:rPr>
        <w:t>Administration</w:t>
      </w:r>
      <w:r w:rsidRPr="00FA52D9">
        <w:t xml:space="preserve"> module controls all modules by giving facilities like New User creation, User Rights Allocation.</w:t>
      </w:r>
    </w:p>
    <w:p w14:paraId="7A1F270F" w14:textId="77777777" w:rsidR="00E223F3" w:rsidRDefault="00E223F3" w:rsidP="00E223F3">
      <w:pPr>
        <w:jc w:val="both"/>
        <w:rPr>
          <w:b/>
          <w:u w:val="single"/>
        </w:rPr>
      </w:pPr>
    </w:p>
    <w:p w14:paraId="42DE14CE" w14:textId="77777777" w:rsidR="00E223F3" w:rsidRPr="00C22595" w:rsidRDefault="00E223F3" w:rsidP="00C349FC">
      <w:pPr>
        <w:pStyle w:val="ListParagraph"/>
        <w:autoSpaceDE w:val="0"/>
        <w:autoSpaceDN w:val="0"/>
        <w:adjustRightInd w:val="0"/>
        <w:rPr>
          <w:rFonts w:ascii="Segoe UI" w:eastAsia="Calibri" w:hAnsi="Segoe UI" w:cs="Segoe UI"/>
          <w:sz w:val="22"/>
          <w:szCs w:val="22"/>
        </w:rPr>
      </w:pPr>
    </w:p>
    <w:p w14:paraId="517E9154" w14:textId="60DC9453" w:rsidR="00C22595" w:rsidRPr="00C349FC" w:rsidRDefault="00C349FC" w:rsidP="00C349FC">
      <w:pPr>
        <w:pStyle w:val="ListParagraph"/>
        <w:autoSpaceDE w:val="0"/>
        <w:autoSpaceDN w:val="0"/>
        <w:adjustRightInd w:val="0"/>
        <w:ind w:left="360"/>
        <w:jc w:val="both"/>
        <w:rPr>
          <w:rFonts w:ascii="Segoe UI" w:eastAsia="Calibri" w:hAnsi="Segoe UI" w:cs="Segoe UI"/>
          <w:sz w:val="18"/>
          <w:szCs w:val="18"/>
        </w:rPr>
      </w:pPr>
      <w:r>
        <w:rPr>
          <w:rFonts w:ascii="Segoe UI" w:eastAsia="Calibri" w:hAnsi="Segoe UI" w:cs="Segoe UI"/>
          <w:sz w:val="22"/>
          <w:szCs w:val="22"/>
        </w:rPr>
        <w:t xml:space="preserve">  </w:t>
      </w:r>
    </w:p>
    <w:p w14:paraId="4B12C4CB" w14:textId="25BCB8B6" w:rsidR="00D468F0" w:rsidRDefault="00D468F0" w:rsidP="00D468F0">
      <w:pPr>
        <w:spacing w:line="276" w:lineRule="auto"/>
        <w:jc w:val="both"/>
        <w:rPr>
          <w:b/>
          <w:u w:val="single"/>
        </w:rPr>
      </w:pPr>
      <w:r w:rsidRPr="00D2356A">
        <w:rPr>
          <w:b/>
          <w:highlight w:val="lightGray"/>
          <w:u w:val="single"/>
        </w:rPr>
        <w:t>Educational Qualification:</w:t>
      </w:r>
    </w:p>
    <w:p w14:paraId="2A147278" w14:textId="77777777" w:rsidR="00D468F0" w:rsidRDefault="00D468F0" w:rsidP="00D468F0">
      <w:pPr>
        <w:spacing w:line="276" w:lineRule="auto"/>
        <w:jc w:val="both"/>
        <w:rPr>
          <w:b/>
          <w:u w:val="single"/>
        </w:rPr>
      </w:pPr>
    </w:p>
    <w:p w14:paraId="6D782D73" w14:textId="77777777" w:rsidR="00D468F0" w:rsidRDefault="00521D97" w:rsidP="00E4283F">
      <w:pPr>
        <w:pStyle w:val="ListParagraph"/>
        <w:numPr>
          <w:ilvl w:val="0"/>
          <w:numId w:val="13"/>
        </w:numPr>
        <w:suppressAutoHyphens/>
        <w:spacing w:line="276" w:lineRule="auto"/>
        <w:jc w:val="both"/>
      </w:pPr>
      <w:r>
        <w:t>Msc</w:t>
      </w:r>
      <w:r w:rsidR="00D468F0" w:rsidRPr="00D468F0">
        <w:t xml:space="preserve"> in Computer Science, </w:t>
      </w:r>
      <w:r>
        <w:t>Solapur</w:t>
      </w:r>
      <w:r w:rsidR="00D468F0" w:rsidRPr="00D468F0">
        <w:t xml:space="preserve"> University, 201</w:t>
      </w:r>
      <w:r>
        <w:t>5</w:t>
      </w:r>
      <w:r w:rsidR="00D468F0" w:rsidRPr="00D468F0">
        <w:t xml:space="preserve"> </w:t>
      </w:r>
    </w:p>
    <w:p w14:paraId="36747609" w14:textId="77777777" w:rsidR="00D2356A" w:rsidRDefault="00521D97" w:rsidP="00E4283F">
      <w:pPr>
        <w:pStyle w:val="ListParagraph"/>
        <w:numPr>
          <w:ilvl w:val="0"/>
          <w:numId w:val="13"/>
        </w:numPr>
        <w:suppressAutoHyphens/>
        <w:spacing w:line="276" w:lineRule="auto"/>
        <w:jc w:val="both"/>
      </w:pPr>
      <w:r>
        <w:t>BCS</w:t>
      </w:r>
      <w:r w:rsidR="00D468F0" w:rsidRPr="00D468F0">
        <w:t xml:space="preserve">, Computer Science, </w:t>
      </w:r>
      <w:r>
        <w:t>Solapur</w:t>
      </w:r>
      <w:r w:rsidR="00D468F0" w:rsidRPr="00D468F0">
        <w:t xml:space="preserve"> University, 20</w:t>
      </w:r>
      <w:r>
        <w:t>13</w:t>
      </w:r>
    </w:p>
    <w:p w14:paraId="2CE1086B" w14:textId="77777777" w:rsidR="005B211B" w:rsidRPr="00E4283F" w:rsidRDefault="005B211B" w:rsidP="00E4283F">
      <w:pPr>
        <w:pStyle w:val="ListParagraph"/>
        <w:suppressAutoHyphens/>
        <w:spacing w:line="276" w:lineRule="auto"/>
        <w:jc w:val="both"/>
      </w:pPr>
    </w:p>
    <w:p w14:paraId="500CBFD8" w14:textId="77777777" w:rsidR="00243AC8" w:rsidRDefault="005142CA" w:rsidP="00096248">
      <w:pPr>
        <w:spacing w:line="276" w:lineRule="auto"/>
        <w:jc w:val="both"/>
        <w:rPr>
          <w:b/>
          <w:highlight w:val="lightGray"/>
          <w:u w:val="single"/>
        </w:rPr>
      </w:pPr>
      <w:r w:rsidRPr="005142CA">
        <w:rPr>
          <w:b/>
          <w:highlight w:val="lightGray"/>
          <w:u w:val="single"/>
        </w:rPr>
        <w:t>Strengths:</w:t>
      </w:r>
    </w:p>
    <w:p w14:paraId="1428AC8B" w14:textId="77777777" w:rsidR="005F18E5" w:rsidRPr="005142CA" w:rsidRDefault="005F18E5" w:rsidP="00096248">
      <w:pPr>
        <w:spacing w:line="276" w:lineRule="auto"/>
        <w:jc w:val="both"/>
        <w:rPr>
          <w:b/>
          <w:highlight w:val="lightGray"/>
          <w:u w:val="single"/>
        </w:rPr>
      </w:pPr>
    </w:p>
    <w:p w14:paraId="777019A0" w14:textId="77777777" w:rsidR="00096248" w:rsidRDefault="005142CA" w:rsidP="00096248">
      <w:pPr>
        <w:pStyle w:val="ListParagraph"/>
        <w:numPr>
          <w:ilvl w:val="0"/>
          <w:numId w:val="13"/>
        </w:numPr>
        <w:suppressAutoHyphens/>
        <w:spacing w:line="276" w:lineRule="auto"/>
        <w:jc w:val="both"/>
      </w:pPr>
      <w:r w:rsidRPr="005142CA">
        <w:t>Excellent Technical Skill</w:t>
      </w:r>
      <w:r w:rsidR="00096248">
        <w:t>.</w:t>
      </w:r>
    </w:p>
    <w:p w14:paraId="2293F3C1" w14:textId="77777777" w:rsidR="00096248" w:rsidRDefault="005142CA" w:rsidP="00096248">
      <w:pPr>
        <w:pStyle w:val="ListParagraph"/>
        <w:numPr>
          <w:ilvl w:val="0"/>
          <w:numId w:val="13"/>
        </w:numPr>
        <w:suppressAutoHyphens/>
        <w:spacing w:line="276" w:lineRule="auto"/>
        <w:jc w:val="both"/>
      </w:pPr>
      <w:r w:rsidRPr="005142CA">
        <w:t>Efficient Programming Skill and experience</w:t>
      </w:r>
      <w:r w:rsidR="00096248">
        <w:t>.</w:t>
      </w:r>
    </w:p>
    <w:p w14:paraId="20FB0ADB" w14:textId="77777777" w:rsidR="00096248" w:rsidRDefault="005142CA" w:rsidP="00096248">
      <w:pPr>
        <w:pStyle w:val="ListParagraph"/>
        <w:numPr>
          <w:ilvl w:val="0"/>
          <w:numId w:val="13"/>
        </w:numPr>
        <w:suppressAutoHyphens/>
        <w:spacing w:line="276" w:lineRule="auto"/>
        <w:jc w:val="both"/>
      </w:pPr>
      <w:r w:rsidRPr="005142CA">
        <w:t>Have expertise in working with various operating systems</w:t>
      </w:r>
      <w:r w:rsidR="00096248">
        <w:t>.</w:t>
      </w:r>
    </w:p>
    <w:p w14:paraId="59DC41EF" w14:textId="77777777" w:rsidR="00096248" w:rsidRDefault="00F24BB3" w:rsidP="00096248">
      <w:pPr>
        <w:pStyle w:val="ListParagraph"/>
        <w:numPr>
          <w:ilvl w:val="0"/>
          <w:numId w:val="13"/>
        </w:numPr>
        <w:suppressAutoHyphens/>
        <w:spacing w:line="276" w:lineRule="auto"/>
        <w:jc w:val="both"/>
      </w:pPr>
      <w:r w:rsidRPr="00F24BB3">
        <w:t>Good deliver output in less time without losing efficiency</w:t>
      </w:r>
      <w:r w:rsidR="00096248">
        <w:t>.</w:t>
      </w:r>
    </w:p>
    <w:p w14:paraId="71DA4783" w14:textId="77777777" w:rsidR="00F24BB3" w:rsidRDefault="00F24BB3" w:rsidP="00096248">
      <w:pPr>
        <w:pStyle w:val="ListParagraph"/>
        <w:numPr>
          <w:ilvl w:val="0"/>
          <w:numId w:val="13"/>
        </w:numPr>
        <w:suppressAutoHyphens/>
        <w:spacing w:line="276" w:lineRule="auto"/>
        <w:jc w:val="both"/>
      </w:pPr>
      <w:r w:rsidRPr="00F24BB3">
        <w:t>Highly skilled in customer service</w:t>
      </w:r>
      <w:r>
        <w:t>.</w:t>
      </w:r>
    </w:p>
    <w:p w14:paraId="5DF656B0" w14:textId="77777777" w:rsidR="00232F25" w:rsidRPr="00232F25" w:rsidRDefault="00F24BB3" w:rsidP="008B6677">
      <w:pPr>
        <w:pStyle w:val="ListParagraph"/>
        <w:numPr>
          <w:ilvl w:val="0"/>
          <w:numId w:val="13"/>
        </w:numPr>
        <w:suppressAutoHyphens/>
        <w:spacing w:line="276" w:lineRule="auto"/>
        <w:jc w:val="both"/>
      </w:pPr>
      <w:r w:rsidRPr="00F24BB3">
        <w:t>Excellent Communication Skill</w:t>
      </w:r>
      <w:r>
        <w:t>.</w:t>
      </w:r>
    </w:p>
    <w:p w14:paraId="4E687F92" w14:textId="77777777" w:rsidR="00F87CBD" w:rsidRDefault="00F87CBD" w:rsidP="00410EF4">
      <w:pPr>
        <w:spacing w:line="276" w:lineRule="auto"/>
        <w:jc w:val="both"/>
        <w:rPr>
          <w:b/>
          <w:highlight w:val="lightGray"/>
          <w:u w:val="single"/>
        </w:rPr>
      </w:pPr>
    </w:p>
    <w:p w14:paraId="19F2D184" w14:textId="77777777" w:rsidR="00410EF4" w:rsidRDefault="00410EF4" w:rsidP="00410EF4">
      <w:pPr>
        <w:spacing w:line="276" w:lineRule="auto"/>
        <w:jc w:val="both"/>
        <w:rPr>
          <w:b/>
          <w:u w:val="single"/>
        </w:rPr>
      </w:pPr>
      <w:r w:rsidRPr="00096248">
        <w:rPr>
          <w:b/>
          <w:highlight w:val="lightGray"/>
          <w:u w:val="single"/>
        </w:rPr>
        <w:t>Personal Details:</w:t>
      </w:r>
    </w:p>
    <w:p w14:paraId="135C87C0" w14:textId="77777777" w:rsidR="00243ED3" w:rsidRPr="00096248" w:rsidRDefault="00243ED3" w:rsidP="00410EF4">
      <w:pPr>
        <w:spacing w:line="276" w:lineRule="auto"/>
        <w:jc w:val="both"/>
        <w:rPr>
          <w:color w:val="000000"/>
        </w:rPr>
      </w:pPr>
    </w:p>
    <w:tbl>
      <w:tblPr>
        <w:tblW w:w="11106" w:type="dxa"/>
        <w:tblLook w:val="04A0" w:firstRow="1" w:lastRow="0" w:firstColumn="1" w:lastColumn="0" w:noHBand="0" w:noVBand="1"/>
      </w:tblPr>
      <w:tblGrid>
        <w:gridCol w:w="4788"/>
        <w:gridCol w:w="6318"/>
      </w:tblGrid>
      <w:tr w:rsidR="00243ED3" w:rsidRPr="00AB353A" w14:paraId="59570A49" w14:textId="77777777" w:rsidTr="007820D7">
        <w:tc>
          <w:tcPr>
            <w:tcW w:w="4788" w:type="dxa"/>
          </w:tcPr>
          <w:p w14:paraId="5FD09F93" w14:textId="77777777" w:rsidR="00E4283F" w:rsidRPr="007820D7" w:rsidRDefault="00E4283F" w:rsidP="007820D7">
            <w:pPr>
              <w:pStyle w:val="ListParagraph"/>
              <w:numPr>
                <w:ilvl w:val="0"/>
                <w:numId w:val="13"/>
              </w:numPr>
              <w:suppressAutoHyphens/>
              <w:spacing w:line="276" w:lineRule="auto"/>
              <w:jc w:val="both"/>
            </w:pPr>
            <w:r w:rsidRPr="007820D7">
              <w:t xml:space="preserve">Sex: Male </w:t>
            </w:r>
          </w:p>
          <w:p w14:paraId="6186A789" w14:textId="77777777" w:rsidR="00E4283F" w:rsidRPr="007820D7" w:rsidRDefault="00E4283F" w:rsidP="007820D7">
            <w:pPr>
              <w:pStyle w:val="ListParagraph"/>
              <w:numPr>
                <w:ilvl w:val="0"/>
                <w:numId w:val="13"/>
              </w:numPr>
              <w:suppressAutoHyphens/>
              <w:spacing w:line="276" w:lineRule="auto"/>
              <w:jc w:val="both"/>
            </w:pPr>
            <w:r w:rsidRPr="007820D7">
              <w:t xml:space="preserve">Marital Status: </w:t>
            </w:r>
            <w:r w:rsidR="00B96196">
              <w:t>Married</w:t>
            </w:r>
            <w:r w:rsidRPr="007820D7">
              <w:t xml:space="preserve"> </w:t>
            </w:r>
          </w:p>
          <w:p w14:paraId="05D62A82" w14:textId="194BBFBF" w:rsidR="00604008" w:rsidRDefault="00E4283F" w:rsidP="00604008">
            <w:pPr>
              <w:pStyle w:val="ListParagraph"/>
              <w:numPr>
                <w:ilvl w:val="0"/>
                <w:numId w:val="13"/>
              </w:numPr>
              <w:suppressAutoHyphens/>
              <w:spacing w:line="276" w:lineRule="auto"/>
              <w:jc w:val="both"/>
            </w:pPr>
            <w:r w:rsidRPr="007820D7">
              <w:t xml:space="preserve">Date of Birth: </w:t>
            </w:r>
            <w:r w:rsidR="00952F3A">
              <w:t>20</w:t>
            </w:r>
            <w:r w:rsidRPr="007820D7">
              <w:t xml:space="preserve"> - </w:t>
            </w:r>
            <w:r w:rsidR="00952F3A">
              <w:t>11</w:t>
            </w:r>
            <w:r w:rsidRPr="007820D7">
              <w:t xml:space="preserve"> - 19</w:t>
            </w:r>
            <w:r w:rsidR="006C29F7">
              <w:t>89</w:t>
            </w:r>
            <w:r w:rsidRPr="007820D7">
              <w:t xml:space="preserve"> </w:t>
            </w:r>
          </w:p>
          <w:p w14:paraId="04297ABF" w14:textId="77777777" w:rsidR="00604008" w:rsidRDefault="00604008" w:rsidP="00604008">
            <w:pPr>
              <w:pStyle w:val="ListParagraph"/>
              <w:numPr>
                <w:ilvl w:val="0"/>
                <w:numId w:val="13"/>
              </w:numPr>
              <w:suppressAutoHyphens/>
              <w:spacing w:line="276" w:lineRule="auto"/>
              <w:jc w:val="both"/>
            </w:pPr>
            <w:r w:rsidRPr="007820D7">
              <w:t xml:space="preserve">Nationality: Indian </w:t>
            </w:r>
          </w:p>
          <w:p w14:paraId="4656A9BC" w14:textId="77777777" w:rsidR="00243ED3" w:rsidRPr="007820D7" w:rsidRDefault="00E4283F" w:rsidP="00604008">
            <w:pPr>
              <w:pStyle w:val="ListParagraph"/>
              <w:numPr>
                <w:ilvl w:val="0"/>
                <w:numId w:val="13"/>
              </w:numPr>
              <w:suppressAutoHyphens/>
              <w:spacing w:line="276" w:lineRule="auto"/>
              <w:jc w:val="both"/>
            </w:pPr>
            <w:r w:rsidRPr="007820D7">
              <w:t>Languages: English, Hindi, Marathi</w:t>
            </w:r>
          </w:p>
        </w:tc>
        <w:tc>
          <w:tcPr>
            <w:tcW w:w="6318" w:type="dxa"/>
          </w:tcPr>
          <w:p w14:paraId="05BA5B8E" w14:textId="77777777" w:rsidR="00243ED3" w:rsidRPr="00AB353A" w:rsidRDefault="00243ED3" w:rsidP="00AB353A">
            <w:pPr>
              <w:spacing w:line="276" w:lineRule="auto"/>
              <w:jc w:val="both"/>
              <w:rPr>
                <w:b/>
                <w:u w:val="single"/>
              </w:rPr>
            </w:pPr>
          </w:p>
        </w:tc>
      </w:tr>
      <w:tr w:rsidR="00243ED3" w:rsidRPr="00AB353A" w14:paraId="29D1DE86" w14:textId="77777777" w:rsidTr="007820D7">
        <w:tc>
          <w:tcPr>
            <w:tcW w:w="4788" w:type="dxa"/>
          </w:tcPr>
          <w:p w14:paraId="7B327918" w14:textId="77777777" w:rsidR="00243ED3" w:rsidRPr="007820D7" w:rsidRDefault="00243ED3" w:rsidP="008B6677">
            <w:pPr>
              <w:suppressAutoHyphens/>
              <w:spacing w:line="276" w:lineRule="auto"/>
              <w:jc w:val="both"/>
            </w:pPr>
          </w:p>
        </w:tc>
        <w:tc>
          <w:tcPr>
            <w:tcW w:w="6318" w:type="dxa"/>
          </w:tcPr>
          <w:p w14:paraId="5A5C811B" w14:textId="77777777" w:rsidR="00243ED3" w:rsidRPr="00AB353A" w:rsidRDefault="00243ED3" w:rsidP="00AB353A">
            <w:pPr>
              <w:spacing w:line="276" w:lineRule="auto"/>
              <w:jc w:val="both"/>
              <w:rPr>
                <w:b/>
                <w:u w:val="single"/>
              </w:rPr>
            </w:pPr>
          </w:p>
        </w:tc>
      </w:tr>
      <w:tr w:rsidR="00243ED3" w:rsidRPr="00AB353A" w14:paraId="090E445A" w14:textId="77777777" w:rsidTr="007820D7">
        <w:tc>
          <w:tcPr>
            <w:tcW w:w="4788" w:type="dxa"/>
          </w:tcPr>
          <w:p w14:paraId="73527BDD" w14:textId="77777777" w:rsidR="00243ED3" w:rsidRPr="00AB353A" w:rsidRDefault="00243ED3" w:rsidP="00AB353A">
            <w:pPr>
              <w:spacing w:line="276" w:lineRule="auto"/>
              <w:jc w:val="both"/>
              <w:rPr>
                <w:color w:val="000000"/>
              </w:rPr>
            </w:pPr>
          </w:p>
        </w:tc>
        <w:tc>
          <w:tcPr>
            <w:tcW w:w="6318" w:type="dxa"/>
          </w:tcPr>
          <w:p w14:paraId="3E66CE89" w14:textId="77777777" w:rsidR="00243ED3" w:rsidRPr="00AB353A" w:rsidRDefault="00243ED3" w:rsidP="00AB353A">
            <w:pPr>
              <w:spacing w:line="276" w:lineRule="auto"/>
              <w:jc w:val="both"/>
              <w:rPr>
                <w:b/>
                <w:u w:val="single"/>
              </w:rPr>
            </w:pPr>
          </w:p>
        </w:tc>
      </w:tr>
    </w:tbl>
    <w:p w14:paraId="0360D75D" w14:textId="77777777" w:rsidR="00232F25" w:rsidRDefault="00232F25" w:rsidP="00096248">
      <w:pPr>
        <w:spacing w:line="276" w:lineRule="auto"/>
        <w:jc w:val="both"/>
        <w:rPr>
          <w:b/>
          <w:color w:val="000000"/>
          <w:u w:val="single"/>
        </w:rPr>
      </w:pPr>
    </w:p>
    <w:p w14:paraId="3532B3C6" w14:textId="77777777" w:rsidR="00096248" w:rsidRDefault="00096248" w:rsidP="00096248">
      <w:pPr>
        <w:spacing w:line="276" w:lineRule="auto"/>
        <w:jc w:val="both"/>
        <w:rPr>
          <w:b/>
          <w:color w:val="000000"/>
          <w:u w:val="single"/>
        </w:rPr>
      </w:pPr>
      <w:r w:rsidRPr="00096248">
        <w:rPr>
          <w:b/>
          <w:color w:val="000000"/>
          <w:highlight w:val="lightGray"/>
          <w:u w:val="single"/>
        </w:rPr>
        <w:t>Declaration:</w:t>
      </w:r>
    </w:p>
    <w:p w14:paraId="7527741D" w14:textId="77777777" w:rsidR="005B211B" w:rsidRPr="00096248" w:rsidRDefault="005B211B" w:rsidP="00096248">
      <w:pPr>
        <w:spacing w:line="276" w:lineRule="auto"/>
        <w:jc w:val="both"/>
        <w:rPr>
          <w:color w:val="000000"/>
        </w:rPr>
      </w:pPr>
    </w:p>
    <w:p w14:paraId="059E7DCA" w14:textId="77777777" w:rsidR="00060173" w:rsidRDefault="00096248" w:rsidP="00096248">
      <w:pPr>
        <w:spacing w:line="276" w:lineRule="auto"/>
        <w:jc w:val="both"/>
        <w:rPr>
          <w:color w:val="000000"/>
        </w:rPr>
      </w:pPr>
      <w:r w:rsidRPr="00096248">
        <w:rPr>
          <w:color w:val="000000"/>
        </w:rPr>
        <w:t>I hereby declare that above information is correct as per my knowledge</w:t>
      </w:r>
      <w:r w:rsidR="00AF529E">
        <w:rPr>
          <w:color w:val="000000"/>
        </w:rPr>
        <w:t>.</w:t>
      </w:r>
    </w:p>
    <w:p w14:paraId="2C4C6E99" w14:textId="77777777" w:rsidR="00096248" w:rsidRPr="00096248" w:rsidRDefault="00096248" w:rsidP="00096248">
      <w:pPr>
        <w:spacing w:line="276" w:lineRule="auto"/>
        <w:jc w:val="both"/>
        <w:rPr>
          <w:color w:val="000000"/>
        </w:rPr>
      </w:pPr>
      <w:r w:rsidRPr="00096248">
        <w:rPr>
          <w:color w:val="000000"/>
        </w:rPr>
        <w:t xml:space="preserve">                             </w:t>
      </w:r>
    </w:p>
    <w:p w14:paraId="0B3BB09D" w14:textId="77777777" w:rsidR="00096248" w:rsidRPr="00096248" w:rsidRDefault="00096248" w:rsidP="00096248">
      <w:pPr>
        <w:spacing w:line="276" w:lineRule="auto"/>
        <w:jc w:val="both"/>
        <w:rPr>
          <w:color w:val="000000"/>
        </w:rPr>
      </w:pPr>
      <w:r w:rsidRPr="00096248">
        <w:rPr>
          <w:color w:val="000000"/>
        </w:rPr>
        <w:t xml:space="preserve">Place:                                     </w:t>
      </w:r>
      <w:r w:rsidRPr="00096248">
        <w:rPr>
          <w:color w:val="000000"/>
        </w:rPr>
        <w:tab/>
      </w:r>
      <w:r w:rsidRPr="00096248">
        <w:rPr>
          <w:color w:val="000000"/>
        </w:rPr>
        <w:tab/>
        <w:t xml:space="preserve">                                         </w:t>
      </w:r>
      <w:r>
        <w:rPr>
          <w:color w:val="000000"/>
        </w:rPr>
        <w:t xml:space="preserve">              </w:t>
      </w:r>
      <w:r w:rsidRPr="00096248">
        <w:rPr>
          <w:color w:val="000000"/>
        </w:rPr>
        <w:t xml:space="preserve"> Yours Faithfully,</w:t>
      </w:r>
    </w:p>
    <w:p w14:paraId="0BF32006" w14:textId="1ADA878C" w:rsidR="00096248" w:rsidRDefault="00096248" w:rsidP="00096248">
      <w:pPr>
        <w:spacing w:line="276" w:lineRule="auto"/>
        <w:jc w:val="both"/>
        <w:rPr>
          <w:color w:val="000000"/>
        </w:rPr>
      </w:pPr>
      <w:r>
        <w:rPr>
          <w:color w:val="000000"/>
        </w:rPr>
        <w:t>Date</w:t>
      </w:r>
      <w:r w:rsidRPr="00096248">
        <w:rPr>
          <w:color w:val="000000"/>
        </w:rPr>
        <w:t xml:space="preserve">:     </w:t>
      </w:r>
      <w:r w:rsidR="008172FD">
        <w:rPr>
          <w:color w:val="000000"/>
        </w:rPr>
        <w:t>/   /2020</w:t>
      </w:r>
      <w:r w:rsidRPr="00096248">
        <w:rPr>
          <w:color w:val="000000"/>
        </w:rPr>
        <w:t xml:space="preserve">                                                                                  </w:t>
      </w:r>
    </w:p>
    <w:p w14:paraId="0920475F" w14:textId="77777777" w:rsidR="00096248" w:rsidRPr="005B211B" w:rsidRDefault="00096248" w:rsidP="005B211B">
      <w:pPr>
        <w:spacing w:line="276" w:lineRule="auto"/>
        <w:jc w:val="both"/>
        <w:rPr>
          <w:color w:val="000000"/>
        </w:rPr>
      </w:pPr>
      <w:r>
        <w:rPr>
          <w:color w:val="000000"/>
        </w:rPr>
        <w:t xml:space="preserve">                                                                                                              </w:t>
      </w:r>
      <w:r w:rsidRPr="00096248">
        <w:rPr>
          <w:color w:val="000000"/>
        </w:rPr>
        <w:t xml:space="preserve">      (</w:t>
      </w:r>
      <w:r w:rsidR="005B0249">
        <w:rPr>
          <w:color w:val="000000"/>
        </w:rPr>
        <w:t xml:space="preserve">Rajendra </w:t>
      </w:r>
      <w:r w:rsidR="00456A72">
        <w:rPr>
          <w:color w:val="000000"/>
        </w:rPr>
        <w:t>S.Patil</w:t>
      </w:r>
      <w:r w:rsidRPr="00096248">
        <w:rPr>
          <w:color w:val="000000"/>
        </w:rPr>
        <w:t>)</w:t>
      </w:r>
    </w:p>
    <w:sectPr w:rsidR="00096248" w:rsidRPr="005B211B" w:rsidSect="005B2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1D7CF" w14:textId="77777777" w:rsidR="00F86644" w:rsidRDefault="00F86644" w:rsidP="00BD6859">
      <w:r>
        <w:separator/>
      </w:r>
    </w:p>
  </w:endnote>
  <w:endnote w:type="continuationSeparator" w:id="0">
    <w:p w14:paraId="0AE5360F" w14:textId="77777777" w:rsidR="00F86644" w:rsidRDefault="00F86644" w:rsidP="00BD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0CEF0" w14:textId="77777777" w:rsidR="00F86644" w:rsidRDefault="00F86644" w:rsidP="00BD6859">
      <w:r>
        <w:separator/>
      </w:r>
    </w:p>
  </w:footnote>
  <w:footnote w:type="continuationSeparator" w:id="0">
    <w:p w14:paraId="5A301A2C" w14:textId="77777777" w:rsidR="00F86644" w:rsidRDefault="00F86644" w:rsidP="00BD6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72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36D1C84"/>
    <w:multiLevelType w:val="hybridMultilevel"/>
    <w:tmpl w:val="38EC0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6492A"/>
    <w:multiLevelType w:val="hybridMultilevel"/>
    <w:tmpl w:val="434E8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40D87"/>
    <w:multiLevelType w:val="hybridMultilevel"/>
    <w:tmpl w:val="B39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201CA"/>
    <w:multiLevelType w:val="hybridMultilevel"/>
    <w:tmpl w:val="1CCE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87CB1"/>
    <w:multiLevelType w:val="hybridMultilevel"/>
    <w:tmpl w:val="E9CE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B5F82"/>
    <w:multiLevelType w:val="hybridMultilevel"/>
    <w:tmpl w:val="49BE9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D952FF"/>
    <w:multiLevelType w:val="hybridMultilevel"/>
    <w:tmpl w:val="D6FA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C6667"/>
    <w:multiLevelType w:val="hybridMultilevel"/>
    <w:tmpl w:val="8AC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36EF7"/>
    <w:multiLevelType w:val="hybridMultilevel"/>
    <w:tmpl w:val="37F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739BA"/>
    <w:multiLevelType w:val="hybridMultilevel"/>
    <w:tmpl w:val="AB08C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F3BB1"/>
    <w:multiLevelType w:val="hybridMultilevel"/>
    <w:tmpl w:val="9D18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F389D"/>
    <w:multiLevelType w:val="hybridMultilevel"/>
    <w:tmpl w:val="2D9A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33638"/>
    <w:multiLevelType w:val="hybridMultilevel"/>
    <w:tmpl w:val="4F4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65F0F"/>
    <w:multiLevelType w:val="hybridMultilevel"/>
    <w:tmpl w:val="DE86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64316"/>
    <w:multiLevelType w:val="hybridMultilevel"/>
    <w:tmpl w:val="E7D8D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D2DAE"/>
    <w:multiLevelType w:val="hybridMultilevel"/>
    <w:tmpl w:val="FB8E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74DDB"/>
    <w:multiLevelType w:val="hybridMultilevel"/>
    <w:tmpl w:val="F7DC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923BE"/>
    <w:multiLevelType w:val="hybridMultilevel"/>
    <w:tmpl w:val="B748B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FE3689"/>
    <w:multiLevelType w:val="hybridMultilevel"/>
    <w:tmpl w:val="CA92D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C162ABD"/>
    <w:multiLevelType w:val="hybridMultilevel"/>
    <w:tmpl w:val="A6DE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23"/>
  </w:num>
  <w:num w:numId="4">
    <w:abstractNumId w:val="13"/>
  </w:num>
  <w:num w:numId="5">
    <w:abstractNumId w:val="12"/>
  </w:num>
  <w:num w:numId="6">
    <w:abstractNumId w:val="18"/>
  </w:num>
  <w:num w:numId="7">
    <w:abstractNumId w:val="21"/>
  </w:num>
  <w:num w:numId="8">
    <w:abstractNumId w:val="1"/>
  </w:num>
  <w:num w:numId="9">
    <w:abstractNumId w:val="11"/>
  </w:num>
  <w:num w:numId="10">
    <w:abstractNumId w:val="19"/>
  </w:num>
  <w:num w:numId="11">
    <w:abstractNumId w:val="0"/>
  </w:num>
  <w:num w:numId="12">
    <w:abstractNumId w:val="4"/>
  </w:num>
  <w:num w:numId="13">
    <w:abstractNumId w:val="15"/>
  </w:num>
  <w:num w:numId="14">
    <w:abstractNumId w:val="3"/>
  </w:num>
  <w:num w:numId="15">
    <w:abstractNumId w:val="5"/>
  </w:num>
  <w:num w:numId="16">
    <w:abstractNumId w:val="17"/>
  </w:num>
  <w:num w:numId="17">
    <w:abstractNumId w:val="8"/>
  </w:num>
  <w:num w:numId="18">
    <w:abstractNumId w:val="10"/>
  </w:num>
  <w:num w:numId="19">
    <w:abstractNumId w:val="14"/>
  </w:num>
  <w:num w:numId="20">
    <w:abstractNumId w:val="6"/>
  </w:num>
  <w:num w:numId="21">
    <w:abstractNumId w:val="9"/>
  </w:num>
  <w:num w:numId="22">
    <w:abstractNumId w:val="16"/>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78"/>
    <w:rsid w:val="000213D1"/>
    <w:rsid w:val="0005034E"/>
    <w:rsid w:val="0005356C"/>
    <w:rsid w:val="0005488C"/>
    <w:rsid w:val="00060173"/>
    <w:rsid w:val="00062680"/>
    <w:rsid w:val="000715AB"/>
    <w:rsid w:val="00080B87"/>
    <w:rsid w:val="000847D6"/>
    <w:rsid w:val="0009026B"/>
    <w:rsid w:val="00094CB9"/>
    <w:rsid w:val="00096248"/>
    <w:rsid w:val="000A3EB1"/>
    <w:rsid w:val="000A56B4"/>
    <w:rsid w:val="000A6B74"/>
    <w:rsid w:val="000B47EE"/>
    <w:rsid w:val="000C02F1"/>
    <w:rsid w:val="000D51A7"/>
    <w:rsid w:val="00120CB1"/>
    <w:rsid w:val="00121622"/>
    <w:rsid w:val="0012446C"/>
    <w:rsid w:val="0013082A"/>
    <w:rsid w:val="00135F0B"/>
    <w:rsid w:val="00136AC7"/>
    <w:rsid w:val="00147C1A"/>
    <w:rsid w:val="00167731"/>
    <w:rsid w:val="00167AEE"/>
    <w:rsid w:val="00170B75"/>
    <w:rsid w:val="00175622"/>
    <w:rsid w:val="00181A76"/>
    <w:rsid w:val="0018353B"/>
    <w:rsid w:val="00194383"/>
    <w:rsid w:val="001A3828"/>
    <w:rsid w:val="001B594E"/>
    <w:rsid w:val="001B59FB"/>
    <w:rsid w:val="001C3BBA"/>
    <w:rsid w:val="001D57D0"/>
    <w:rsid w:val="001E2D4B"/>
    <w:rsid w:val="002025A1"/>
    <w:rsid w:val="00205DC8"/>
    <w:rsid w:val="00205DF0"/>
    <w:rsid w:val="00211D98"/>
    <w:rsid w:val="00213402"/>
    <w:rsid w:val="00217645"/>
    <w:rsid w:val="00232F25"/>
    <w:rsid w:val="0023735F"/>
    <w:rsid w:val="0024151E"/>
    <w:rsid w:val="00243AC8"/>
    <w:rsid w:val="00243ED3"/>
    <w:rsid w:val="00271464"/>
    <w:rsid w:val="00272EE2"/>
    <w:rsid w:val="002A7A41"/>
    <w:rsid w:val="002C1C61"/>
    <w:rsid w:val="002D07B3"/>
    <w:rsid w:val="002E1AC5"/>
    <w:rsid w:val="0031152D"/>
    <w:rsid w:val="00313163"/>
    <w:rsid w:val="003163F8"/>
    <w:rsid w:val="00334CD0"/>
    <w:rsid w:val="003404EB"/>
    <w:rsid w:val="003447DF"/>
    <w:rsid w:val="00390936"/>
    <w:rsid w:val="003A12F8"/>
    <w:rsid w:val="003A4CE8"/>
    <w:rsid w:val="003C2E88"/>
    <w:rsid w:val="003F1F13"/>
    <w:rsid w:val="00410EF4"/>
    <w:rsid w:val="00415B35"/>
    <w:rsid w:val="00420A73"/>
    <w:rsid w:val="004408C7"/>
    <w:rsid w:val="00445BCD"/>
    <w:rsid w:val="00456A72"/>
    <w:rsid w:val="004578F0"/>
    <w:rsid w:val="004721CE"/>
    <w:rsid w:val="004723AF"/>
    <w:rsid w:val="00474277"/>
    <w:rsid w:val="00474C53"/>
    <w:rsid w:val="004C6F1F"/>
    <w:rsid w:val="004D37F5"/>
    <w:rsid w:val="004E2DF6"/>
    <w:rsid w:val="004F1DF5"/>
    <w:rsid w:val="005142CA"/>
    <w:rsid w:val="00521D97"/>
    <w:rsid w:val="00540E66"/>
    <w:rsid w:val="005530DE"/>
    <w:rsid w:val="00557273"/>
    <w:rsid w:val="00572372"/>
    <w:rsid w:val="00581D7F"/>
    <w:rsid w:val="00583A23"/>
    <w:rsid w:val="00585982"/>
    <w:rsid w:val="005A3F44"/>
    <w:rsid w:val="005B0249"/>
    <w:rsid w:val="005B211B"/>
    <w:rsid w:val="005B2892"/>
    <w:rsid w:val="005C6FE7"/>
    <w:rsid w:val="005F18E5"/>
    <w:rsid w:val="005F3A18"/>
    <w:rsid w:val="00604008"/>
    <w:rsid w:val="00627D34"/>
    <w:rsid w:val="0065247A"/>
    <w:rsid w:val="006751E0"/>
    <w:rsid w:val="006903D9"/>
    <w:rsid w:val="006C29F7"/>
    <w:rsid w:val="006C5ADE"/>
    <w:rsid w:val="006D0CC6"/>
    <w:rsid w:val="006F17A3"/>
    <w:rsid w:val="00707917"/>
    <w:rsid w:val="00707C9A"/>
    <w:rsid w:val="00720BD4"/>
    <w:rsid w:val="00736B42"/>
    <w:rsid w:val="007571B8"/>
    <w:rsid w:val="00757ECC"/>
    <w:rsid w:val="007618A9"/>
    <w:rsid w:val="00770E27"/>
    <w:rsid w:val="007748F3"/>
    <w:rsid w:val="00775F16"/>
    <w:rsid w:val="007820D7"/>
    <w:rsid w:val="00790C0A"/>
    <w:rsid w:val="007A55DA"/>
    <w:rsid w:val="007B0812"/>
    <w:rsid w:val="007D17A8"/>
    <w:rsid w:val="007D3C67"/>
    <w:rsid w:val="007F6641"/>
    <w:rsid w:val="008172FD"/>
    <w:rsid w:val="008231AD"/>
    <w:rsid w:val="00846C85"/>
    <w:rsid w:val="008478FE"/>
    <w:rsid w:val="00851D56"/>
    <w:rsid w:val="00861175"/>
    <w:rsid w:val="00861862"/>
    <w:rsid w:val="00870D71"/>
    <w:rsid w:val="008A2035"/>
    <w:rsid w:val="008B6677"/>
    <w:rsid w:val="008B6D2C"/>
    <w:rsid w:val="008C575A"/>
    <w:rsid w:val="008D2056"/>
    <w:rsid w:val="008D57F1"/>
    <w:rsid w:val="008E7CD1"/>
    <w:rsid w:val="008F23BF"/>
    <w:rsid w:val="00921CED"/>
    <w:rsid w:val="009354C5"/>
    <w:rsid w:val="00952F3A"/>
    <w:rsid w:val="00965C9A"/>
    <w:rsid w:val="00973774"/>
    <w:rsid w:val="00985117"/>
    <w:rsid w:val="009A2C81"/>
    <w:rsid w:val="009A2E6D"/>
    <w:rsid w:val="009D5387"/>
    <w:rsid w:val="009F10B3"/>
    <w:rsid w:val="00A23605"/>
    <w:rsid w:val="00A27E5D"/>
    <w:rsid w:val="00A30908"/>
    <w:rsid w:val="00A40F97"/>
    <w:rsid w:val="00A46078"/>
    <w:rsid w:val="00A46530"/>
    <w:rsid w:val="00A51F82"/>
    <w:rsid w:val="00A63036"/>
    <w:rsid w:val="00A65060"/>
    <w:rsid w:val="00A71D89"/>
    <w:rsid w:val="00A97572"/>
    <w:rsid w:val="00AA01B1"/>
    <w:rsid w:val="00AA11C1"/>
    <w:rsid w:val="00AA1523"/>
    <w:rsid w:val="00AB322F"/>
    <w:rsid w:val="00AB353A"/>
    <w:rsid w:val="00AC0024"/>
    <w:rsid w:val="00AD5BB1"/>
    <w:rsid w:val="00AE562F"/>
    <w:rsid w:val="00AE5BA9"/>
    <w:rsid w:val="00AE606C"/>
    <w:rsid w:val="00AF175F"/>
    <w:rsid w:val="00AF529E"/>
    <w:rsid w:val="00AF6E13"/>
    <w:rsid w:val="00B00000"/>
    <w:rsid w:val="00B05133"/>
    <w:rsid w:val="00B238EC"/>
    <w:rsid w:val="00B503D1"/>
    <w:rsid w:val="00B52B11"/>
    <w:rsid w:val="00B54A96"/>
    <w:rsid w:val="00B62E44"/>
    <w:rsid w:val="00B64BC5"/>
    <w:rsid w:val="00B8532D"/>
    <w:rsid w:val="00B91D2D"/>
    <w:rsid w:val="00B9331E"/>
    <w:rsid w:val="00B96196"/>
    <w:rsid w:val="00BA7B25"/>
    <w:rsid w:val="00BB3391"/>
    <w:rsid w:val="00BC0FEB"/>
    <w:rsid w:val="00BC7284"/>
    <w:rsid w:val="00BD6859"/>
    <w:rsid w:val="00C00385"/>
    <w:rsid w:val="00C02FE7"/>
    <w:rsid w:val="00C03F21"/>
    <w:rsid w:val="00C22595"/>
    <w:rsid w:val="00C26180"/>
    <w:rsid w:val="00C2646D"/>
    <w:rsid w:val="00C349FC"/>
    <w:rsid w:val="00C35E37"/>
    <w:rsid w:val="00C43154"/>
    <w:rsid w:val="00C47E4D"/>
    <w:rsid w:val="00C507B3"/>
    <w:rsid w:val="00C61E14"/>
    <w:rsid w:val="00C741D9"/>
    <w:rsid w:val="00C75CE7"/>
    <w:rsid w:val="00CA1B46"/>
    <w:rsid w:val="00CB1FB2"/>
    <w:rsid w:val="00CC0519"/>
    <w:rsid w:val="00CC2AEB"/>
    <w:rsid w:val="00CD0463"/>
    <w:rsid w:val="00CD4894"/>
    <w:rsid w:val="00CE2361"/>
    <w:rsid w:val="00CF3E78"/>
    <w:rsid w:val="00D00344"/>
    <w:rsid w:val="00D01CA5"/>
    <w:rsid w:val="00D0778C"/>
    <w:rsid w:val="00D22E8F"/>
    <w:rsid w:val="00D230AD"/>
    <w:rsid w:val="00D2356A"/>
    <w:rsid w:val="00D357B3"/>
    <w:rsid w:val="00D4040E"/>
    <w:rsid w:val="00D43FD9"/>
    <w:rsid w:val="00D468F0"/>
    <w:rsid w:val="00D5082B"/>
    <w:rsid w:val="00D6028E"/>
    <w:rsid w:val="00D621C7"/>
    <w:rsid w:val="00D737B3"/>
    <w:rsid w:val="00D8338F"/>
    <w:rsid w:val="00DB17A7"/>
    <w:rsid w:val="00DF0394"/>
    <w:rsid w:val="00DF180D"/>
    <w:rsid w:val="00DF76F7"/>
    <w:rsid w:val="00E012CF"/>
    <w:rsid w:val="00E06894"/>
    <w:rsid w:val="00E121D3"/>
    <w:rsid w:val="00E223F3"/>
    <w:rsid w:val="00E4283F"/>
    <w:rsid w:val="00E43803"/>
    <w:rsid w:val="00E844ED"/>
    <w:rsid w:val="00EC4281"/>
    <w:rsid w:val="00EC5523"/>
    <w:rsid w:val="00EF009E"/>
    <w:rsid w:val="00EF58F8"/>
    <w:rsid w:val="00EF5C6C"/>
    <w:rsid w:val="00F11E3F"/>
    <w:rsid w:val="00F14F67"/>
    <w:rsid w:val="00F24BB3"/>
    <w:rsid w:val="00F32978"/>
    <w:rsid w:val="00F85B90"/>
    <w:rsid w:val="00F86644"/>
    <w:rsid w:val="00F87CBD"/>
    <w:rsid w:val="00F92CB8"/>
    <w:rsid w:val="00F9773A"/>
    <w:rsid w:val="00FB67B4"/>
    <w:rsid w:val="00FD1551"/>
    <w:rsid w:val="00FF2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3BEF8"/>
  <w15:docId w15:val="{53981E59-1F2B-4B71-9F87-6B9267ED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mr-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978"/>
    <w:rPr>
      <w:rFonts w:ascii="Times New Roman" w:eastAsia="Times New Roman" w:hAnsi="Times New Roman"/>
      <w:sz w:val="24"/>
      <w:szCs w:val="24"/>
      <w:lang w:bidi="ar-SA"/>
    </w:rPr>
  </w:style>
  <w:style w:type="paragraph" w:styleId="Heading1">
    <w:name w:val="heading 1"/>
    <w:basedOn w:val="Normal"/>
    <w:next w:val="Normal"/>
    <w:link w:val="Heading1Char"/>
    <w:qFormat/>
    <w:rsid w:val="00F32978"/>
    <w:pPr>
      <w:keepNext/>
      <w:pBdr>
        <w:bottom w:val="single" w:sz="12" w:space="1" w:color="auto"/>
      </w:pBdr>
      <w:jc w:val="center"/>
      <w:outlineLvl w:val="0"/>
    </w:pPr>
    <w:rPr>
      <w:rFonts w:eastAsia="Arial Unicode MS"/>
      <w:b/>
      <w:bCs/>
      <w:sz w:val="32"/>
    </w:rPr>
  </w:style>
  <w:style w:type="paragraph" w:styleId="Heading5">
    <w:name w:val="heading 5"/>
    <w:basedOn w:val="Normal"/>
    <w:next w:val="Normal"/>
    <w:link w:val="Heading5Char"/>
    <w:qFormat/>
    <w:rsid w:val="00F3297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2978"/>
    <w:rPr>
      <w:rFonts w:ascii="Times New Roman" w:eastAsia="Arial Unicode MS" w:hAnsi="Times New Roman" w:cs="Times New Roman"/>
      <w:b/>
      <w:bCs/>
      <w:sz w:val="32"/>
      <w:szCs w:val="24"/>
    </w:rPr>
  </w:style>
  <w:style w:type="character" w:customStyle="1" w:styleId="Heading5Char">
    <w:name w:val="Heading 5 Char"/>
    <w:link w:val="Heading5"/>
    <w:rsid w:val="00F32978"/>
    <w:rPr>
      <w:rFonts w:ascii="Times New Roman" w:eastAsia="Times New Roman" w:hAnsi="Times New Roman" w:cs="Times New Roman"/>
      <w:b/>
      <w:bCs/>
      <w:i/>
      <w:iCs/>
      <w:sz w:val="26"/>
      <w:szCs w:val="26"/>
    </w:rPr>
  </w:style>
  <w:style w:type="paragraph" w:styleId="ListParagraph">
    <w:name w:val="List Paragraph"/>
    <w:basedOn w:val="Normal"/>
    <w:uiPriority w:val="34"/>
    <w:qFormat/>
    <w:rsid w:val="00F32978"/>
    <w:pPr>
      <w:ind w:left="720"/>
      <w:contextualSpacing/>
    </w:pPr>
  </w:style>
  <w:style w:type="character" w:customStyle="1" w:styleId="apple-converted-space">
    <w:name w:val="apple-converted-space"/>
    <w:basedOn w:val="DefaultParagraphFont"/>
    <w:rsid w:val="00AF6E13"/>
  </w:style>
  <w:style w:type="paragraph" w:customStyle="1" w:styleId="TableContents">
    <w:name w:val="Table Contents"/>
    <w:basedOn w:val="Normal"/>
    <w:rsid w:val="00AF6E13"/>
    <w:pPr>
      <w:widowControl w:val="0"/>
      <w:suppressLineNumbers/>
      <w:suppressAutoHyphens/>
    </w:pPr>
    <w:rPr>
      <w:rFonts w:eastAsia="SimSun" w:cs="Mangal"/>
      <w:kern w:val="1"/>
      <w:lang w:eastAsia="hi-IN" w:bidi="hi-IN"/>
    </w:rPr>
  </w:style>
  <w:style w:type="paragraph" w:styleId="NoSpacing">
    <w:name w:val="No Spacing"/>
    <w:qFormat/>
    <w:rsid w:val="00AF6E13"/>
    <w:pPr>
      <w:suppressAutoHyphens/>
      <w:spacing w:line="100" w:lineRule="atLeas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83A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D6859"/>
    <w:pPr>
      <w:tabs>
        <w:tab w:val="center" w:pos="4680"/>
        <w:tab w:val="right" w:pos="9360"/>
      </w:tabs>
    </w:pPr>
  </w:style>
  <w:style w:type="character" w:customStyle="1" w:styleId="HeaderChar">
    <w:name w:val="Header Char"/>
    <w:basedOn w:val="DefaultParagraphFont"/>
    <w:link w:val="Header"/>
    <w:uiPriority w:val="99"/>
    <w:rsid w:val="00BD6859"/>
    <w:rPr>
      <w:rFonts w:ascii="Times New Roman" w:eastAsia="Times New Roman" w:hAnsi="Times New Roman"/>
      <w:sz w:val="24"/>
      <w:szCs w:val="24"/>
      <w:lang w:bidi="ar-SA"/>
    </w:rPr>
  </w:style>
  <w:style w:type="paragraph" w:styleId="Footer">
    <w:name w:val="footer"/>
    <w:basedOn w:val="Normal"/>
    <w:link w:val="FooterChar"/>
    <w:uiPriority w:val="99"/>
    <w:unhideWhenUsed/>
    <w:rsid w:val="00BD6859"/>
    <w:pPr>
      <w:tabs>
        <w:tab w:val="center" w:pos="4680"/>
        <w:tab w:val="right" w:pos="9360"/>
      </w:tabs>
    </w:pPr>
  </w:style>
  <w:style w:type="character" w:customStyle="1" w:styleId="FooterChar">
    <w:name w:val="Footer Char"/>
    <w:basedOn w:val="DefaultParagraphFont"/>
    <w:link w:val="Footer"/>
    <w:uiPriority w:val="99"/>
    <w:rsid w:val="00BD6859"/>
    <w:rPr>
      <w:rFonts w:ascii="Times New Roman" w:eastAsia="Times New Roman" w:hAnsi="Times New Roman"/>
      <w:sz w:val="24"/>
      <w:szCs w:val="24"/>
      <w:lang w:bidi="ar-SA"/>
    </w:rPr>
  </w:style>
  <w:style w:type="character" w:styleId="Hyperlink">
    <w:name w:val="Hyperlink"/>
    <w:basedOn w:val="DefaultParagraphFont"/>
    <w:uiPriority w:val="99"/>
    <w:unhideWhenUsed/>
    <w:rsid w:val="00BD6859"/>
    <w:rPr>
      <w:color w:val="0000FF" w:themeColor="hyperlink"/>
      <w:u w:val="single"/>
    </w:rPr>
  </w:style>
  <w:style w:type="character" w:customStyle="1" w:styleId="UnresolvedMention">
    <w:name w:val="Unresolved Mention"/>
    <w:basedOn w:val="DefaultParagraphFont"/>
    <w:uiPriority w:val="99"/>
    <w:semiHidden/>
    <w:unhideWhenUsed/>
    <w:rsid w:val="00BD6859"/>
    <w:rPr>
      <w:color w:val="808080"/>
      <w:shd w:val="clear" w:color="auto" w:fill="E6E6E6"/>
    </w:rPr>
  </w:style>
  <w:style w:type="character" w:styleId="Strong">
    <w:name w:val="Strong"/>
    <w:basedOn w:val="DefaultParagraphFont"/>
    <w:uiPriority w:val="22"/>
    <w:qFormat/>
    <w:rsid w:val="00973774"/>
    <w:rPr>
      <w:b/>
      <w:bCs/>
    </w:rPr>
  </w:style>
  <w:style w:type="paragraph" w:styleId="NormalWeb">
    <w:name w:val="Normal (Web)"/>
    <w:basedOn w:val="Normal"/>
    <w:uiPriority w:val="99"/>
    <w:unhideWhenUsed/>
    <w:rsid w:val="00136A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vsisugar.com" TargetMode="External"/><Relationship Id="rId4" Type="http://schemas.openxmlformats.org/officeDocument/2006/relationships/styles" Target="styles.xml"/><Relationship Id="rId9" Type="http://schemas.openxmlformats.org/officeDocument/2006/relationships/hyperlink" Target="http://www.honeyw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bf276872-af07-4968-a71d-1c83e80bd0bf" origin="userSelected">
  <element uid="id_protectivemarking_newvalue1"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C81E-E07C-45B4-8D66-1C757C3A375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0A20846-381D-47AA-B4CF-8992178A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Vikrant</dc:creator>
  <cp:lastModifiedBy>PSSPL</cp:lastModifiedBy>
  <cp:revision>2</cp:revision>
  <dcterms:created xsi:type="dcterms:W3CDTF">2021-05-24T13:36:00Z</dcterms:created>
  <dcterms:modified xsi:type="dcterms:W3CDTF">2021-05-24T13:36:00Z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2595e85e-92e5-403f-a82c-c386a867e0d0</vt:lpwstr>
  </property>
  <property fmtid="{D5CDD505-2E9C-101B-9397-08002B2CF9AE}" pid="3" name="bjSaver">
    <vt:lpwstr>yOdkcweYzsARgDh1buxHrt1p99oKa1kG</vt:lpwstr>
  </property>
  <property fmtid="{D5CDD505-2E9C-101B-9397-08002B2CF9AE}" pid="4" name="bjDocumentLabelXML">
    <vt:lpwstr>&lt;?xml version="1.0" encoding="us-ascii"?&gt;&lt;sisl xmlns:xsd="http://www.w3.org/2001/XMLSchema" xmlns:xsi="http://www.w3.org/2001/XMLSchema-instance" sislVersion="0" policy="bf276872-af07-4968-a71d-1c83e80bd0bf" origin="userSelected" xmlns="http://www.boldonj</vt:lpwstr>
  </property>
  <property fmtid="{D5CDD505-2E9C-101B-9397-08002B2CF9AE}" pid="5" name="bjDocumentLabelXML-0">
    <vt:lpwstr>ames.com/2008/01/sie/internal/label"&gt;&lt;element uid="id_protectivemarking_newvalue1" value="" /&gt;&lt;/sisl&gt;</vt:lpwstr>
  </property>
  <property fmtid="{D5CDD505-2E9C-101B-9397-08002B2CF9AE}" pid="6" name="bjDocumentSecurityLabel">
    <vt:lpwstr>Honeywell Unrestricted</vt:lpwstr>
  </property>
  <property fmtid="{D5CDD505-2E9C-101B-9397-08002B2CF9AE}" pid="7" name="BJClassification">
    <vt:lpwstr>Honeywell Unrestricted</vt:lpwstr>
  </property>
</Properties>
</file>