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730A32">
      <w:pPr>
        <w:snapToGrid w:val="0"/>
        <w:jc w:val="center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sz w:val="28"/>
          <w:szCs w:val="17"/>
        </w:rPr>
        <w:t>NIRVIKAR SATSANGI</w:t>
      </w:r>
    </w:p>
    <w:p w:rsidR="00730A32">
      <w:pPr>
        <w:snapToGrid w:val="0"/>
        <w:jc w:val="center"/>
        <w:rPr>
          <w:rFonts w:ascii="Verdana" w:hAnsi="Verdana" w:cs="Verdana"/>
          <w:b/>
          <w:sz w:val="14"/>
          <w:szCs w:val="14"/>
        </w:rPr>
      </w:pPr>
      <w:r>
        <w:rPr>
          <w:rFonts w:ascii="Verdana" w:hAnsi="Verdana" w:cs="Verdana"/>
          <w:sz w:val="17"/>
          <w:szCs w:val="17"/>
        </w:rPr>
        <w:t xml:space="preserve">A-119 Sector 55 Noida </w:t>
      </w:r>
      <w:r>
        <w:rPr>
          <w:rFonts w:ascii="Verdana" w:hAnsi="Verdana" w:cs="Verdana"/>
          <w:b/>
          <w:sz w:val="17"/>
          <w:szCs w:val="17"/>
        </w:rPr>
        <w:t>Email:</w:t>
      </w:r>
      <w:r>
        <w:rPr>
          <w:rFonts w:ascii="Verdana" w:hAnsi="Verdana" w:cs="Verdana"/>
          <w:sz w:val="17"/>
          <w:szCs w:val="17"/>
        </w:rPr>
        <w:t xml:space="preserve"> </w:t>
      </w:r>
      <w:hyperlink r:id="rId4" w:history="1">
        <w:r>
          <w:rPr>
            <w:rStyle w:val="Hyperlink"/>
            <w:rFonts w:ascii="Verdana" w:hAnsi="Verdana" w:cs="Verdana"/>
            <w:sz w:val="17"/>
            <w:szCs w:val="17"/>
          </w:rPr>
          <w:t>nirvikar21@gmail.com</w:t>
        </w:r>
      </w:hyperlink>
      <w:r>
        <w:rPr>
          <w:rFonts w:ascii="Verdana" w:hAnsi="Verdana" w:cs="Verdana"/>
          <w:sz w:val="17"/>
          <w:szCs w:val="17"/>
        </w:rPr>
        <w:t xml:space="preserve"> </w:t>
      </w:r>
      <w:r>
        <w:rPr>
          <w:rFonts w:ascii="Verdana" w:hAnsi="Verdana" w:cs="Verdana"/>
          <w:b/>
          <w:sz w:val="17"/>
          <w:szCs w:val="17"/>
        </w:rPr>
        <w:t>Phone: (M)</w:t>
      </w:r>
      <w:r w:rsidR="003650AE">
        <w:rPr>
          <w:rFonts w:ascii="Verdana" w:hAnsi="Verdana" w:cs="Verdana"/>
          <w:sz w:val="17"/>
          <w:szCs w:val="17"/>
        </w:rPr>
        <w:t xml:space="preserve"> +91 8826705436</w:t>
      </w:r>
    </w:p>
    <w:p w:rsidR="00730A32">
      <w:pPr>
        <w:snapToGrid w:val="0"/>
        <w:jc w:val="center"/>
        <w:rPr>
          <w:rFonts w:ascii="Verdana" w:hAnsi="Verdana" w:cs="Verdana"/>
          <w:b/>
          <w:sz w:val="14"/>
          <w:szCs w:val="14"/>
        </w:rPr>
      </w:pPr>
    </w:p>
    <w:p w:rsidR="00730A32">
      <w:pPr>
        <w:pBdr>
          <w:top w:val="single" w:sz="8" w:space="1" w:color="000000"/>
          <w:bottom w:val="single" w:sz="8" w:space="1" w:color="000000"/>
        </w:pBdr>
        <w:jc w:val="center"/>
        <w:rPr>
          <w:rFonts w:ascii="Verdana" w:hAnsi="Verdana" w:cs="Verdana"/>
          <w:b/>
          <w:sz w:val="14"/>
          <w:szCs w:val="14"/>
        </w:rPr>
      </w:pPr>
    </w:p>
    <w:p w:rsidR="00730A32">
      <w:pPr>
        <w:pBdr>
          <w:top w:val="single" w:sz="8" w:space="1" w:color="000000"/>
          <w:bottom w:val="single" w:sz="8" w:space="1" w:color="000000"/>
        </w:pBdr>
        <w:jc w:val="center"/>
        <w:rPr>
          <w:rFonts w:ascii="Verdana" w:hAnsi="Verdana" w:cs="Verdana"/>
          <w:b/>
          <w:sz w:val="14"/>
          <w:szCs w:val="14"/>
        </w:rPr>
      </w:pPr>
      <w:r>
        <w:rPr>
          <w:rFonts w:ascii="Verdana" w:hAnsi="Verdana" w:cs="Verdana"/>
          <w:b/>
          <w:sz w:val="17"/>
          <w:szCs w:val="17"/>
        </w:rPr>
        <w:t xml:space="preserve">Seeking to leverage technical expertise as </w:t>
      </w:r>
      <w:r>
        <w:rPr>
          <w:rFonts w:ascii="Verdana" w:hAnsi="Verdana" w:cs="Verdana"/>
          <w:b/>
          <w:color w:val="000000"/>
          <w:sz w:val="17"/>
          <w:szCs w:val="17"/>
        </w:rPr>
        <w:t>Lead Developer / Software Architect</w:t>
      </w:r>
      <w:r>
        <w:rPr>
          <w:rFonts w:ascii="Verdana" w:hAnsi="Verdana" w:cs="Verdana"/>
          <w:b/>
          <w:sz w:val="17"/>
          <w:szCs w:val="17"/>
        </w:rPr>
        <w:t xml:space="preserve"> in a growth-centric organization of repute </w:t>
      </w:r>
    </w:p>
    <w:p w:rsidR="00730A32">
      <w:pPr>
        <w:pBdr>
          <w:top w:val="single" w:sz="8" w:space="1" w:color="000000"/>
          <w:bottom w:val="single" w:sz="8" w:space="1" w:color="000000"/>
        </w:pBdr>
        <w:jc w:val="both"/>
        <w:rPr>
          <w:rFonts w:ascii="Verdana" w:hAnsi="Verdana" w:cs="Verdana"/>
          <w:b/>
          <w:sz w:val="14"/>
          <w:szCs w:val="14"/>
        </w:rPr>
      </w:pPr>
    </w:p>
    <w:p w:rsidR="00730A32">
      <w:pPr>
        <w:jc w:val="both"/>
        <w:rPr>
          <w:rFonts w:ascii="Verdana" w:hAnsi="Verdana" w:cs="Verdana"/>
          <w:b/>
          <w:sz w:val="17"/>
          <w:szCs w:val="17"/>
          <w:u w:val="single"/>
        </w:rPr>
      </w:pPr>
    </w:p>
    <w:p w:rsidR="00730A32">
      <w:pPr>
        <w:pStyle w:val="BodyText"/>
        <w:numPr>
          <w:ilvl w:val="0"/>
          <w:numId w:val="3"/>
        </w:numPr>
        <w:shd w:val="clear" w:color="auto" w:fill="E6E6E6"/>
        <w:spacing w:after="0" w:line="264" w:lineRule="auto"/>
        <w:jc w:val="both"/>
        <w:rPr>
          <w:rFonts w:ascii="Verdana" w:hAnsi="Verdana" w:cs="Verdana"/>
          <w:bCs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Young, energetic and result-oriented IT professional with </w:t>
      </w:r>
      <w:r w:rsidR="00864FC4">
        <w:rPr>
          <w:rFonts w:ascii="Verdana" w:hAnsi="Verdana" w:cs="Verdana"/>
          <w:b/>
          <w:sz w:val="17"/>
          <w:szCs w:val="17"/>
        </w:rPr>
        <w:t>7</w:t>
      </w:r>
      <w:r>
        <w:rPr>
          <w:rFonts w:ascii="Verdana" w:hAnsi="Verdana" w:cs="Verdana"/>
          <w:b/>
          <w:sz w:val="17"/>
          <w:szCs w:val="17"/>
        </w:rPr>
        <w:t xml:space="preserve"> years </w:t>
      </w:r>
      <w:r>
        <w:rPr>
          <w:rFonts w:ascii="Verdana" w:hAnsi="Verdana" w:cs="Verdana"/>
          <w:sz w:val="17"/>
          <w:szCs w:val="17"/>
        </w:rPr>
        <w:t>of experience in</w:t>
      </w:r>
      <w:r>
        <w:rPr>
          <w:rFonts w:ascii="Verdana" w:hAnsi="Verdana" w:cs="Verdana"/>
          <w:b/>
          <w:sz w:val="17"/>
          <w:szCs w:val="17"/>
        </w:rPr>
        <w:t xml:space="preserve"> </w:t>
      </w:r>
      <w:r>
        <w:rPr>
          <w:rFonts w:ascii="Verdana" w:hAnsi="Verdana" w:cs="Verdana"/>
          <w:sz w:val="17"/>
          <w:szCs w:val="17"/>
        </w:rPr>
        <w:t>the field of</w:t>
      </w:r>
      <w:r>
        <w:rPr>
          <w:rFonts w:ascii="Verdana" w:hAnsi="Verdana" w:cs="Verdana"/>
          <w:b/>
          <w:sz w:val="17"/>
          <w:szCs w:val="17"/>
        </w:rPr>
        <w:t xml:space="preserve"> PHP/MYSQL with Ajax jQuery technology </w:t>
      </w:r>
    </w:p>
    <w:p w:rsidR="00730A32">
      <w:pPr>
        <w:numPr>
          <w:ilvl w:val="0"/>
          <w:numId w:val="3"/>
        </w:numPr>
        <w:shd w:val="clear" w:color="auto" w:fill="E6E6E6"/>
        <w:spacing w:line="264" w:lineRule="auto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Cs/>
          <w:sz w:val="17"/>
          <w:szCs w:val="17"/>
        </w:rPr>
        <w:t xml:space="preserve">Currently associated with </w:t>
      </w:r>
      <w:r w:rsidR="00864FC4">
        <w:rPr>
          <w:rStyle w:val="Emphasis"/>
          <w:rFonts w:ascii="Verdana" w:hAnsi="Verdana" w:cs="Verdana"/>
          <w:b/>
          <w:bCs/>
          <w:sz w:val="17"/>
          <w:szCs w:val="17"/>
          <w:lang w:val="en-GB"/>
        </w:rPr>
        <w:t>Radiantwebtech</w:t>
      </w:r>
      <w:r>
        <w:rPr>
          <w:rFonts w:ascii="Verdana" w:hAnsi="Verdana" w:cs="Verdana"/>
          <w:b/>
          <w:bCs/>
          <w:sz w:val="17"/>
          <w:szCs w:val="17"/>
          <w:lang w:val="en-GB"/>
        </w:rPr>
        <w:t xml:space="preserve"> </w:t>
      </w:r>
      <w:r w:rsidR="00864FC4">
        <w:rPr>
          <w:rFonts w:ascii="Verdana" w:hAnsi="Verdana" w:cs="Verdana"/>
          <w:b/>
          <w:bCs/>
          <w:sz w:val="17"/>
          <w:szCs w:val="17"/>
        </w:rPr>
        <w:t>, Uttam Nagar</w:t>
      </w:r>
      <w:r>
        <w:rPr>
          <w:rFonts w:ascii="Verdana" w:hAnsi="Verdana" w:cs="Verdana"/>
          <w:b/>
          <w:bCs/>
          <w:sz w:val="17"/>
          <w:szCs w:val="17"/>
        </w:rPr>
        <w:t xml:space="preserve"> as  Developer.</w:t>
      </w:r>
    </w:p>
    <w:p w:rsidR="00730A32">
      <w:pPr>
        <w:pStyle w:val="BodyText"/>
        <w:numPr>
          <w:ilvl w:val="0"/>
          <w:numId w:val="3"/>
        </w:numPr>
        <w:shd w:val="clear" w:color="auto" w:fill="E6E6E6"/>
        <w:spacing w:after="0" w:line="264" w:lineRule="auto"/>
        <w:jc w:val="both"/>
        <w:rPr>
          <w:rFonts w:ascii="Verdana" w:hAnsi="Verdana" w:cs="Verdana"/>
          <w:bCs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Good knowledge of</w:t>
      </w:r>
      <w:r>
        <w:rPr>
          <w:rFonts w:ascii="Verdana" w:hAnsi="Verdana" w:cs="Verdana"/>
          <w:b/>
          <w:sz w:val="17"/>
          <w:szCs w:val="17"/>
        </w:rPr>
        <w:t xml:space="preserve">  frameworks like codeigniter.</w:t>
      </w:r>
    </w:p>
    <w:p w:rsidR="00730A32">
      <w:pPr>
        <w:numPr>
          <w:ilvl w:val="0"/>
          <w:numId w:val="3"/>
        </w:numPr>
        <w:shd w:val="clear" w:color="auto" w:fill="E6E6E6"/>
        <w:spacing w:line="264" w:lineRule="auto"/>
        <w:jc w:val="both"/>
        <w:rPr>
          <w:rFonts w:ascii="Verdana" w:hAnsi="Verdana" w:cs="Verdana"/>
          <w:bCs/>
          <w:sz w:val="17"/>
          <w:szCs w:val="17"/>
        </w:rPr>
      </w:pPr>
      <w:r>
        <w:rPr>
          <w:rFonts w:ascii="Verdana" w:hAnsi="Verdana" w:cs="Verdana"/>
          <w:bCs/>
          <w:sz w:val="17"/>
          <w:szCs w:val="17"/>
        </w:rPr>
        <w:t xml:space="preserve">Expertise in </w:t>
      </w:r>
      <w:r>
        <w:rPr>
          <w:rFonts w:ascii="Verdana" w:hAnsi="Verdana" w:cs="Verdana"/>
          <w:b/>
          <w:bCs/>
          <w:sz w:val="17"/>
          <w:szCs w:val="17"/>
        </w:rPr>
        <w:t>Web programming using open source tools such as PHP,  MySQL 5.0, Apache, Linux and others (often referred to as LAMP development)</w:t>
      </w:r>
    </w:p>
    <w:p w:rsidR="00730A32">
      <w:pPr>
        <w:numPr>
          <w:ilvl w:val="0"/>
          <w:numId w:val="3"/>
        </w:numPr>
        <w:shd w:val="clear" w:color="auto" w:fill="E6E6E6"/>
        <w:spacing w:line="264" w:lineRule="auto"/>
        <w:jc w:val="both"/>
        <w:rPr>
          <w:rFonts w:ascii="Verdana" w:hAnsi="Verdana" w:cs="Verdana"/>
          <w:bCs/>
          <w:sz w:val="17"/>
          <w:szCs w:val="17"/>
        </w:rPr>
      </w:pPr>
      <w:r>
        <w:rPr>
          <w:rFonts w:ascii="Verdana" w:hAnsi="Verdana" w:cs="Verdana"/>
          <w:bCs/>
          <w:sz w:val="17"/>
          <w:szCs w:val="17"/>
        </w:rPr>
        <w:t>Implemented best practices in different projects for smooth delivery as per customer requirements</w:t>
      </w:r>
    </w:p>
    <w:p w:rsidR="00730A32">
      <w:pPr>
        <w:numPr>
          <w:ilvl w:val="0"/>
          <w:numId w:val="3"/>
        </w:numPr>
        <w:shd w:val="clear" w:color="auto" w:fill="E6E6E6"/>
        <w:spacing w:line="264" w:lineRule="auto"/>
        <w:jc w:val="both"/>
        <w:rPr>
          <w:rFonts w:ascii="Verdana" w:hAnsi="Verdana" w:cs="Verdana"/>
          <w:bCs/>
          <w:sz w:val="17"/>
          <w:szCs w:val="17"/>
        </w:rPr>
      </w:pPr>
      <w:r>
        <w:rPr>
          <w:rFonts w:ascii="Verdana" w:hAnsi="Verdana" w:cs="Verdana"/>
          <w:bCs/>
          <w:sz w:val="17"/>
          <w:szCs w:val="17"/>
        </w:rPr>
        <w:t>Change agent &amp; problem solver with a passion for technology; skilled in grasping the big picture, conceptualizing, developing, implementing solutions &amp; partnering closely with business leaders &amp; senior level executives</w:t>
      </w:r>
    </w:p>
    <w:p w:rsidR="00730A32">
      <w:pPr>
        <w:numPr>
          <w:ilvl w:val="0"/>
          <w:numId w:val="3"/>
        </w:numPr>
        <w:shd w:val="clear" w:color="auto" w:fill="E6E6E6"/>
        <w:spacing w:line="264" w:lineRule="auto"/>
        <w:jc w:val="both"/>
        <w:rPr>
          <w:rFonts w:ascii="Verdana" w:hAnsi="Verdana" w:cs="Verdana"/>
          <w:bCs/>
          <w:sz w:val="17"/>
          <w:szCs w:val="17"/>
        </w:rPr>
      </w:pPr>
      <w:r>
        <w:rPr>
          <w:rFonts w:ascii="Verdana" w:hAnsi="Verdana" w:cs="Verdana"/>
          <w:bCs/>
          <w:sz w:val="17"/>
          <w:szCs w:val="17"/>
        </w:rPr>
        <w:t>Results-driven professional, recognized for taking on major initiatives, adapting to rapidly changing environments and resolving mission-critical issues to ensure bottom-line success</w:t>
      </w:r>
    </w:p>
    <w:p w:rsidR="00730A32">
      <w:pPr>
        <w:numPr>
          <w:ilvl w:val="0"/>
          <w:numId w:val="3"/>
        </w:numPr>
        <w:shd w:val="clear" w:color="auto" w:fill="E6E6E6"/>
        <w:spacing w:line="264" w:lineRule="auto"/>
        <w:jc w:val="both"/>
        <w:rPr>
          <w:rFonts w:ascii="Verdana" w:hAnsi="Verdana" w:cs="Verdana"/>
          <w:spacing w:val="2"/>
          <w:position w:val="1"/>
          <w:sz w:val="17"/>
          <w:szCs w:val="17"/>
          <w:lang w:val="en-GB"/>
        </w:rPr>
      </w:pPr>
      <w:r>
        <w:rPr>
          <w:rFonts w:ascii="Verdana" w:hAnsi="Verdana" w:cs="Verdana"/>
          <w:bCs/>
          <w:sz w:val="17"/>
          <w:szCs w:val="17"/>
        </w:rPr>
        <w:t>A visionary leader with good communication, team building and management, interpersonal &amp; analytical skills</w:t>
      </w:r>
    </w:p>
    <w:p w:rsidR="00730A32">
      <w:pPr>
        <w:jc w:val="both"/>
        <w:rPr>
          <w:rFonts w:ascii="Verdana" w:hAnsi="Verdana" w:cs="Verdana"/>
          <w:spacing w:val="2"/>
          <w:position w:val="1"/>
          <w:sz w:val="17"/>
          <w:szCs w:val="17"/>
          <w:lang w:val="en-GB"/>
        </w:rPr>
      </w:pPr>
    </w:p>
    <w:p w:rsidR="00730A32">
      <w:pPr>
        <w:pBdr>
          <w:top w:val="single" w:sz="8" w:space="1" w:color="000000"/>
        </w:pBdr>
        <w:jc w:val="center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b/>
          <w:smallCaps/>
          <w:sz w:val="17"/>
          <w:szCs w:val="17"/>
          <w:u w:val="single"/>
        </w:rPr>
        <w:t>Competency Matrix</w:t>
      </w:r>
    </w:p>
    <w:p w:rsidR="00730A32">
      <w:pPr>
        <w:widowControl w:val="0"/>
        <w:jc w:val="both"/>
        <w:rPr>
          <w:rFonts w:ascii="Verdana" w:hAnsi="Verdana" w:cs="Verdana"/>
          <w:sz w:val="14"/>
          <w:szCs w:val="14"/>
        </w:rPr>
      </w:pPr>
    </w:p>
    <w:p w:rsidR="00730A32">
      <w:pPr>
        <w:sectPr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10" w:right="710" w:bottom="766" w:left="710" w:header="720" w:footer="710" w:gutter="0"/>
          <w:pgBorders>
            <w:top w:val="single" w:sz="8" w:space="12" w:color="000000"/>
            <w:left w:val="single" w:sz="8" w:space="12" w:color="000000"/>
            <w:bottom w:val="single" w:sz="8" w:space="12" w:color="000000"/>
            <w:right w:val="single" w:sz="8" w:space="12" w:color="000000"/>
          </w:pgBorders>
          <w:cols w:space="720"/>
          <w:docGrid w:linePitch="600" w:charSpace="32768"/>
        </w:sectPr>
      </w:pPr>
    </w:p>
    <w:p w:rsidR="00730A32">
      <w:pPr>
        <w:widowControl w:val="0"/>
        <w:numPr>
          <w:ilvl w:val="0"/>
          <w:numId w:val="1"/>
        </w:numPr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Application Development</w:t>
      </w:r>
    </w:p>
    <w:p w:rsidR="00730A32">
      <w:pPr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Web Programming</w:t>
      </w:r>
    </w:p>
    <w:p w:rsidR="00730A32">
      <w:pPr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Designing &amp; Development</w:t>
      </w:r>
    </w:p>
    <w:p w:rsidR="00730A32">
      <w:pPr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Business Solutions</w:t>
      </w:r>
    </w:p>
    <w:p w:rsidR="00730A32">
      <w:pPr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Strategic Planning</w:t>
      </w:r>
    </w:p>
    <w:p w:rsidR="00730A32">
      <w:pPr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Technology Leadership </w:t>
      </w:r>
    </w:p>
    <w:p w:rsidR="00730A32">
      <w:pPr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Client Relationship Management </w:t>
      </w:r>
    </w:p>
    <w:p w:rsidR="00730A32">
      <w:pPr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Training &amp; Mentoring</w:t>
      </w:r>
    </w:p>
    <w:p w:rsidR="00730A32">
      <w:pPr>
        <w:numPr>
          <w:ilvl w:val="0"/>
          <w:numId w:val="5"/>
        </w:numPr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Quality Assurance</w:t>
      </w:r>
    </w:p>
    <w:p w:rsidR="00730A32">
      <w:pPr>
        <w:numPr>
          <w:ilvl w:val="0"/>
          <w:numId w:val="5"/>
        </w:numPr>
        <w:rPr>
          <w:rFonts w:ascii="Verdana" w:hAnsi="Verdana" w:cs="Verdana"/>
          <w:sz w:val="17"/>
          <w:szCs w:val="17"/>
        </w:rPr>
        <w:sectPr>
          <w:type w:val="continuous"/>
          <w:pgSz w:w="12240" w:h="15840"/>
          <w:pgMar w:top="710" w:right="1500" w:bottom="766" w:left="1500" w:header="720" w:footer="710" w:gutter="0"/>
          <w:pgBorders>
            <w:top w:val="single" w:sz="8" w:space="12" w:color="000000"/>
            <w:left w:val="single" w:sz="8" w:space="12" w:color="000000"/>
            <w:bottom w:val="single" w:sz="8" w:space="12" w:color="000000"/>
            <w:right w:val="single" w:sz="8" w:space="12" w:color="000000"/>
          </w:pgBorders>
          <w:cols w:num="2" w:space="720"/>
          <w:docGrid w:linePitch="600" w:charSpace="32768"/>
        </w:sectPr>
      </w:pPr>
      <w:r>
        <w:rPr>
          <w:rFonts w:ascii="Verdana" w:hAnsi="Verdana" w:cs="Verdana"/>
          <w:sz w:val="17"/>
          <w:szCs w:val="17"/>
        </w:rPr>
        <w:t>Technical Troubleshooting</w:t>
      </w:r>
    </w:p>
    <w:p w:rsidR="00730A32">
      <w:pPr>
        <w:ind w:left="360"/>
        <w:jc w:val="both"/>
        <w:rPr>
          <w:rFonts w:ascii="Verdana" w:hAnsi="Verdana" w:cs="Verdana"/>
          <w:sz w:val="17"/>
          <w:szCs w:val="17"/>
        </w:rPr>
      </w:pPr>
    </w:p>
    <w:p w:rsidR="00730A32">
      <w:pPr>
        <w:pBdr>
          <w:top w:val="single" w:sz="8" w:space="1" w:color="000000"/>
        </w:pBdr>
        <w:jc w:val="center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b/>
          <w:smallCaps/>
          <w:sz w:val="17"/>
          <w:szCs w:val="17"/>
          <w:u w:val="single"/>
        </w:rPr>
        <w:t>Technical Proficiency</w:t>
      </w:r>
    </w:p>
    <w:p w:rsidR="00730A32">
      <w:pPr>
        <w:autoSpaceDE w:val="0"/>
        <w:jc w:val="both"/>
        <w:rPr>
          <w:rFonts w:ascii="Verdana" w:hAnsi="Verdana" w:cs="Verdana"/>
          <w:sz w:val="14"/>
          <w:szCs w:val="14"/>
        </w:rPr>
      </w:pPr>
    </w:p>
    <w:p w:rsidR="00730A32">
      <w:pPr>
        <w:sectPr>
          <w:type w:val="continuous"/>
          <w:pgSz w:w="12240" w:h="15840"/>
          <w:pgMar w:top="710" w:right="1500" w:bottom="766" w:left="1500" w:header="720" w:footer="710" w:gutter="0"/>
          <w:pgBorders>
            <w:top w:val="single" w:sz="8" w:space="12" w:color="000000"/>
            <w:left w:val="single" w:sz="8" w:space="12" w:color="000000"/>
            <w:bottom w:val="single" w:sz="8" w:space="12" w:color="000000"/>
            <w:right w:val="single" w:sz="8" w:space="12" w:color="000000"/>
          </w:pgBorders>
          <w:cols w:space="720"/>
          <w:docGrid w:linePitch="600" w:charSpace="32768"/>
        </w:sectPr>
      </w:pPr>
    </w:p>
    <w:p w:rsidR="00730A32">
      <w:pPr>
        <w:numPr>
          <w:ilvl w:val="0"/>
          <w:numId w:val="4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PHP 5.0, MySQL 5.0</w:t>
      </w:r>
    </w:p>
    <w:p w:rsidR="00730A32">
      <w:pPr>
        <w:numPr>
          <w:ilvl w:val="0"/>
          <w:numId w:val="4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HTML / XHTML</w:t>
      </w:r>
    </w:p>
    <w:p w:rsidR="00730A32">
      <w:pPr>
        <w:numPr>
          <w:ilvl w:val="0"/>
          <w:numId w:val="4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JavaScript</w:t>
      </w:r>
    </w:p>
    <w:p w:rsidR="00730A32">
      <w:pPr>
        <w:numPr>
          <w:ilvl w:val="0"/>
          <w:numId w:val="4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JQuery</w:t>
      </w:r>
    </w:p>
    <w:p w:rsidR="00730A32">
      <w:pPr>
        <w:numPr>
          <w:ilvl w:val="0"/>
          <w:numId w:val="4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Prototype</w:t>
      </w:r>
    </w:p>
    <w:p w:rsidR="00730A32">
      <w:pPr>
        <w:numPr>
          <w:ilvl w:val="0"/>
          <w:numId w:val="4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CSS </w:t>
      </w:r>
      <w:r w:rsidR="00321B04">
        <w:rPr>
          <w:rFonts w:ascii="Verdana" w:hAnsi="Verdana" w:cs="Verdana"/>
          <w:sz w:val="17"/>
          <w:szCs w:val="17"/>
        </w:rPr>
        <w:t xml:space="preserve">   </w:t>
      </w:r>
    </w:p>
    <w:p w:rsidR="00730A32">
      <w:pPr>
        <w:pStyle w:val="BodyText"/>
        <w:numPr>
          <w:ilvl w:val="0"/>
          <w:numId w:val="4"/>
        </w:numPr>
        <w:shd w:val="clear" w:color="auto" w:fill="E6E6E6"/>
        <w:spacing w:after="0" w:line="264" w:lineRule="auto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Codeigniter</w:t>
      </w:r>
    </w:p>
    <w:p w:rsidR="00730A32">
      <w:pPr>
        <w:numPr>
          <w:ilvl w:val="0"/>
          <w:numId w:val="4"/>
        </w:numPr>
        <w:jc w:val="both"/>
        <w:rPr>
          <w:rFonts w:ascii="Verdana" w:hAnsi="Verdana" w:cs="Verdana"/>
          <w:sz w:val="17"/>
          <w:szCs w:val="17"/>
        </w:rPr>
        <w:sectPr>
          <w:type w:val="continuous"/>
          <w:pgSz w:w="12240" w:h="15840"/>
          <w:pgMar w:top="710" w:right="1500" w:bottom="766" w:left="1500" w:header="720" w:footer="710" w:gutter="0"/>
          <w:pgBorders>
            <w:top w:val="single" w:sz="8" w:space="12" w:color="000000"/>
            <w:left w:val="single" w:sz="8" w:space="12" w:color="000000"/>
            <w:bottom w:val="single" w:sz="8" w:space="12" w:color="000000"/>
            <w:right w:val="single" w:sz="8" w:space="12" w:color="000000"/>
          </w:pgBorders>
          <w:cols w:num="3" w:space="720"/>
          <w:docGrid w:linePitch="600" w:charSpace="32768"/>
        </w:sectPr>
      </w:pPr>
      <w:r>
        <w:rPr>
          <w:rFonts w:ascii="Verdana" w:hAnsi="Verdana" w:cs="Verdana"/>
          <w:sz w:val="17"/>
          <w:szCs w:val="17"/>
        </w:rPr>
        <w:t>Apache Web Server</w:t>
      </w:r>
    </w:p>
    <w:p w:rsidR="00730A32" w:rsidRPr="00C859F5" w:rsidP="00C859F5">
      <w:pPr>
        <w:pStyle w:val="ListParagraph"/>
        <w:numPr>
          <w:ilvl w:val="0"/>
          <w:numId w:val="4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Wordpress</w:t>
      </w:r>
    </w:p>
    <w:p w:rsidR="00730A32">
      <w:pPr>
        <w:pBdr>
          <w:top w:val="single" w:sz="8" w:space="1" w:color="000000"/>
        </w:pBdr>
        <w:jc w:val="center"/>
        <w:rPr>
          <w:rFonts w:ascii="Verdana" w:hAnsi="Verdana" w:cs="Verdana"/>
          <w:b/>
          <w:sz w:val="14"/>
          <w:szCs w:val="14"/>
          <w:u w:val="single"/>
        </w:rPr>
      </w:pPr>
      <w:r>
        <w:rPr>
          <w:rFonts w:ascii="Verdana" w:hAnsi="Verdana" w:cs="Verdana"/>
          <w:b/>
          <w:smallCaps/>
          <w:sz w:val="17"/>
          <w:szCs w:val="17"/>
          <w:u w:val="single"/>
        </w:rPr>
        <w:t>Educational Credentials</w:t>
      </w:r>
    </w:p>
    <w:p w:rsidR="00730A32">
      <w:pPr>
        <w:jc w:val="both"/>
        <w:rPr>
          <w:rFonts w:ascii="Verdana" w:hAnsi="Verdana" w:cs="Verdana"/>
          <w:b/>
          <w:sz w:val="14"/>
          <w:szCs w:val="14"/>
          <w:u w:val="single"/>
        </w:rPr>
      </w:pPr>
    </w:p>
    <w:p w:rsidR="00730A32">
      <w:pPr>
        <w:numPr>
          <w:ilvl w:val="0"/>
          <w:numId w:val="2"/>
        </w:numPr>
        <w:jc w:val="both"/>
        <w:rPr>
          <w:rFonts w:ascii="Verdana" w:hAnsi="Verdana" w:cs="Verdana"/>
          <w:b/>
          <w:sz w:val="17"/>
          <w:szCs w:val="17"/>
        </w:rPr>
      </w:pPr>
      <w:r>
        <w:rPr>
          <w:rFonts w:ascii="Verdana" w:hAnsi="Verdana" w:cs="Verdana"/>
          <w:b/>
          <w:sz w:val="17"/>
          <w:szCs w:val="17"/>
        </w:rPr>
        <w:t>MCA</w:t>
      </w:r>
      <w:r>
        <w:rPr>
          <w:rFonts w:ascii="Verdana" w:hAnsi="Verdana" w:cs="Verdana"/>
          <w:sz w:val="17"/>
          <w:szCs w:val="17"/>
        </w:rPr>
        <w:t xml:space="preserve"> from UPTU in 2005</w:t>
      </w:r>
    </w:p>
    <w:p w:rsidR="00730A32">
      <w:pPr>
        <w:numPr>
          <w:ilvl w:val="0"/>
          <w:numId w:val="2"/>
        </w:numPr>
        <w:jc w:val="both"/>
        <w:rPr>
          <w:rFonts w:ascii="Verdana" w:hAnsi="Verdana" w:cs="Verdana"/>
          <w:b/>
          <w:sz w:val="17"/>
          <w:szCs w:val="17"/>
        </w:rPr>
      </w:pPr>
      <w:r>
        <w:rPr>
          <w:rFonts w:ascii="Verdana" w:hAnsi="Verdana" w:cs="Verdana"/>
          <w:b/>
          <w:sz w:val="17"/>
          <w:szCs w:val="17"/>
        </w:rPr>
        <w:t xml:space="preserve">B.sc </w:t>
      </w:r>
      <w:r>
        <w:rPr>
          <w:rFonts w:ascii="Verdana" w:hAnsi="Verdana" w:cs="Verdana"/>
          <w:sz w:val="17"/>
          <w:szCs w:val="17"/>
        </w:rPr>
        <w:t>from Agra University in 2000</w:t>
      </w:r>
    </w:p>
    <w:p w:rsidR="00730A32">
      <w:pPr>
        <w:numPr>
          <w:ilvl w:val="0"/>
          <w:numId w:val="2"/>
        </w:numPr>
        <w:jc w:val="both"/>
        <w:rPr>
          <w:rFonts w:ascii="Verdana" w:hAnsi="Verdana" w:cs="Verdana"/>
          <w:b/>
          <w:sz w:val="17"/>
          <w:szCs w:val="17"/>
        </w:rPr>
      </w:pPr>
      <w:r>
        <w:rPr>
          <w:rFonts w:ascii="Verdana" w:hAnsi="Verdana" w:cs="Verdana"/>
          <w:b/>
          <w:sz w:val="17"/>
          <w:szCs w:val="17"/>
        </w:rPr>
        <w:t>12</w:t>
      </w:r>
      <w:r>
        <w:rPr>
          <w:rFonts w:ascii="Verdana" w:hAnsi="Verdana" w:cs="Verdana"/>
          <w:b/>
          <w:sz w:val="17"/>
          <w:szCs w:val="17"/>
          <w:vertAlign w:val="superscript"/>
        </w:rPr>
        <w:t>th</w:t>
      </w:r>
      <w:r>
        <w:rPr>
          <w:rFonts w:ascii="Verdana" w:hAnsi="Verdana" w:cs="Verdana"/>
          <w:b/>
          <w:sz w:val="17"/>
          <w:szCs w:val="17"/>
        </w:rPr>
        <w:t xml:space="preserve"> </w:t>
      </w:r>
      <w:r>
        <w:rPr>
          <w:rFonts w:ascii="Verdana" w:hAnsi="Verdana" w:cs="Verdana"/>
          <w:sz w:val="17"/>
          <w:szCs w:val="17"/>
        </w:rPr>
        <w:t>from UP Board in 1996</w:t>
      </w:r>
    </w:p>
    <w:p w:rsidR="00730A32">
      <w:pPr>
        <w:numPr>
          <w:ilvl w:val="0"/>
          <w:numId w:val="2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sz w:val="17"/>
          <w:szCs w:val="17"/>
        </w:rPr>
        <w:t>10</w:t>
      </w:r>
      <w:r>
        <w:rPr>
          <w:rFonts w:ascii="Verdana" w:hAnsi="Verdana" w:cs="Verdana"/>
          <w:b/>
          <w:sz w:val="17"/>
          <w:szCs w:val="17"/>
          <w:vertAlign w:val="superscript"/>
        </w:rPr>
        <w:t>th</w:t>
      </w:r>
      <w:r>
        <w:rPr>
          <w:rFonts w:ascii="Verdana" w:hAnsi="Verdana" w:cs="Verdana"/>
          <w:b/>
          <w:sz w:val="17"/>
          <w:szCs w:val="17"/>
        </w:rPr>
        <w:t xml:space="preserve"> </w:t>
      </w:r>
      <w:r>
        <w:rPr>
          <w:rFonts w:ascii="Verdana" w:hAnsi="Verdana" w:cs="Verdana"/>
          <w:sz w:val="17"/>
          <w:szCs w:val="17"/>
        </w:rPr>
        <w:t>from UP Board in 1994</w:t>
      </w:r>
    </w:p>
    <w:p w:rsidR="00730A32">
      <w:pPr>
        <w:ind w:left="360"/>
        <w:jc w:val="both"/>
        <w:rPr>
          <w:rFonts w:ascii="Verdana" w:hAnsi="Verdana" w:cs="Verdana"/>
          <w:sz w:val="17"/>
          <w:szCs w:val="17"/>
        </w:rPr>
      </w:pPr>
    </w:p>
    <w:p w:rsidR="00730A32">
      <w:pPr>
        <w:pBdr>
          <w:top w:val="single" w:sz="8" w:space="1" w:color="000000"/>
        </w:pBdr>
        <w:jc w:val="center"/>
        <w:rPr>
          <w:rFonts w:ascii="Verdana" w:hAnsi="Verdana" w:cs="Verdana"/>
          <w:b/>
          <w:smallCaps/>
          <w:sz w:val="17"/>
          <w:szCs w:val="17"/>
          <w:u w:val="single"/>
        </w:rPr>
      </w:pPr>
      <w:bookmarkStart w:id="0" w:name="Text124"/>
      <w:r>
        <w:rPr>
          <w:rFonts w:ascii="Verdana" w:hAnsi="Verdana" w:cs="Verdana"/>
          <w:b/>
          <w:smallCaps/>
          <w:sz w:val="17"/>
          <w:szCs w:val="17"/>
          <w:u w:val="single"/>
        </w:rPr>
        <w:t>Professional Experience</w:t>
      </w:r>
    </w:p>
    <w:p w:rsidR="000B46B4">
      <w:pPr>
        <w:pBdr>
          <w:top w:val="single" w:sz="8" w:space="1" w:color="000000"/>
        </w:pBdr>
        <w:jc w:val="center"/>
        <w:rPr>
          <w:rFonts w:ascii="Verdana" w:hAnsi="Verdana" w:cs="Verdana"/>
          <w:b/>
          <w:smallCaps/>
          <w:sz w:val="17"/>
          <w:szCs w:val="17"/>
          <w:u w:val="single"/>
        </w:rPr>
      </w:pPr>
    </w:p>
    <w:p w:rsidR="000B46B4" w:rsidRPr="000B46B4" w:rsidP="000B46B4">
      <w:pPr>
        <w:pBdr>
          <w:top w:val="single" w:sz="8" w:space="1" w:color="000000"/>
        </w:pBdr>
        <w:rPr>
          <w:rFonts w:ascii="Verdana" w:hAnsi="Verdana" w:cs="Verdana"/>
          <w:b/>
          <w:sz w:val="17"/>
          <w:szCs w:val="17"/>
        </w:rPr>
      </w:pPr>
      <w:r w:rsidRPr="000B46B4">
        <w:rPr>
          <w:rFonts w:ascii="Verdana" w:hAnsi="Verdana" w:cs="Verdana"/>
          <w:b/>
          <w:sz w:val="17"/>
          <w:szCs w:val="17"/>
        </w:rPr>
        <w:t>Radiant Web Technology</w:t>
      </w:r>
      <w:r>
        <w:rPr>
          <w:rFonts w:ascii="Verdana" w:hAnsi="Verdana" w:cs="Verdana"/>
          <w:b/>
          <w:sz w:val="17"/>
          <w:szCs w:val="17"/>
        </w:rPr>
        <w:t xml:space="preserve">                                                                       (28 Sep 2015 - Present)</w:t>
      </w:r>
    </w:p>
    <w:bookmarkEnd w:id="0"/>
    <w:p w:rsidR="00730A32" w:rsidRPr="000B46B4">
      <w:pPr>
        <w:widowControl w:val="0"/>
        <w:jc w:val="both"/>
        <w:rPr>
          <w:rFonts w:ascii="Verdana" w:hAnsi="Verdana" w:cs="Verdana"/>
          <w:sz w:val="17"/>
          <w:szCs w:val="17"/>
        </w:rPr>
      </w:pPr>
    </w:p>
    <w:p w:rsidR="00730A32">
      <w:pPr>
        <w:widowControl w:val="0"/>
        <w:shd w:val="clear" w:color="auto" w:fill="E6E6E6"/>
        <w:tabs>
          <w:tab w:val="left" w:pos="360"/>
          <w:tab w:val="left" w:pos="720"/>
        </w:tabs>
        <w:autoSpaceDE w:val="0"/>
        <w:spacing w:line="264" w:lineRule="auto"/>
        <w:jc w:val="both"/>
      </w:pPr>
      <w:r>
        <w:rPr>
          <w:rStyle w:val="Emphasis"/>
          <w:rFonts w:ascii="Verdana" w:hAnsi="Verdana" w:cs="Verdana"/>
          <w:b/>
          <w:bCs/>
          <w:sz w:val="17"/>
          <w:szCs w:val="17"/>
          <w:lang w:val="en-GB"/>
        </w:rPr>
        <w:t xml:space="preserve">Sterco Digitex  ,Noida  Sr.Developer                                                   (22 Apr 2014 -  </w:t>
      </w:r>
      <w:r w:rsidR="000B46B4">
        <w:rPr>
          <w:rFonts w:ascii="Verdana" w:hAnsi="Verdana" w:cs="Verdana"/>
          <w:b/>
          <w:sz w:val="17"/>
          <w:szCs w:val="17"/>
        </w:rPr>
        <w:t>27 Sep 2015</w:t>
      </w:r>
      <w:r>
        <w:rPr>
          <w:rStyle w:val="Emphasis"/>
          <w:rFonts w:ascii="Verdana" w:hAnsi="Verdana" w:cs="Verdana"/>
          <w:b/>
          <w:bCs/>
          <w:sz w:val="17"/>
          <w:szCs w:val="17"/>
          <w:lang w:val="en-GB"/>
        </w:rPr>
        <w:t>)</w:t>
      </w:r>
    </w:p>
    <w:p w:rsidR="00730A32">
      <w:pPr>
        <w:widowControl w:val="0"/>
        <w:shd w:val="clear" w:color="auto" w:fill="E6E6E6"/>
        <w:tabs>
          <w:tab w:val="left" w:pos="360"/>
          <w:tab w:val="left" w:pos="720"/>
        </w:tabs>
        <w:autoSpaceDE w:val="0"/>
        <w:spacing w:line="264" w:lineRule="auto"/>
        <w:jc w:val="both"/>
      </w:pPr>
    </w:p>
    <w:p w:rsidR="00730A32" w:rsidRPr="007404F3" w:rsidP="007404F3">
      <w:pPr>
        <w:widowControl w:val="0"/>
        <w:tabs>
          <w:tab w:val="left" w:pos="360"/>
          <w:tab w:val="left" w:pos="720"/>
        </w:tabs>
        <w:autoSpaceDE w:val="0"/>
        <w:jc w:val="both"/>
        <w:rPr>
          <w:rFonts w:ascii="Verdana" w:hAnsi="Verdana" w:cs="Verdana"/>
          <w:b/>
          <w:sz w:val="14"/>
          <w:szCs w:val="14"/>
        </w:rPr>
      </w:pPr>
      <w:r>
        <w:rPr>
          <w:rFonts w:ascii="Verdana" w:hAnsi="Verdana" w:cs="Verdana"/>
          <w:b/>
          <w:sz w:val="17"/>
          <w:szCs w:val="17"/>
          <w:lang w:val="en-GB"/>
        </w:rPr>
        <w:t xml:space="preserve">MIDAS IT SERVICES </w:t>
      </w:r>
      <w:r>
        <w:rPr>
          <w:rFonts w:ascii="Verdana" w:hAnsi="Verdana" w:cs="Verdana"/>
          <w:b/>
          <w:sz w:val="17"/>
          <w:szCs w:val="17"/>
        </w:rPr>
        <w:t>Developer                                                           (March’11 – sep14)</w:t>
      </w:r>
    </w:p>
    <w:p w:rsidR="00730A32">
      <w:pPr>
        <w:widowControl w:val="0"/>
        <w:jc w:val="both"/>
        <w:rPr>
          <w:rFonts w:ascii="Verdana" w:hAnsi="Verdana" w:cs="Verdana"/>
          <w:b/>
          <w:sz w:val="17"/>
          <w:szCs w:val="17"/>
        </w:rPr>
      </w:pPr>
    </w:p>
    <w:p w:rsidR="00730A32">
      <w:pPr>
        <w:widowControl w:val="0"/>
        <w:jc w:val="both"/>
        <w:rPr>
          <w:rFonts w:ascii="Verdana" w:hAnsi="Verdana" w:cs="Verdana"/>
          <w:b/>
          <w:sz w:val="17"/>
          <w:szCs w:val="17"/>
        </w:rPr>
      </w:pPr>
    </w:p>
    <w:p w:rsidR="00730A32">
      <w:pPr>
        <w:pBdr>
          <w:top w:val="single" w:sz="8" w:space="1" w:color="000000"/>
        </w:pBdr>
        <w:rPr>
          <w:rFonts w:ascii="Verdana" w:hAnsi="Verdana" w:cs="Verdana"/>
          <w:b/>
          <w:smallCaps/>
          <w:sz w:val="17"/>
          <w:szCs w:val="17"/>
          <w:u w:val="single"/>
        </w:rPr>
      </w:pPr>
      <w:r>
        <w:rPr>
          <w:rFonts w:ascii="Verdana" w:hAnsi="Verdana" w:cs="Verdana"/>
          <w:b/>
          <w:smallCaps/>
          <w:sz w:val="17"/>
          <w:szCs w:val="17"/>
          <w:u w:val="single"/>
        </w:rPr>
        <w:t>Projects Executed</w:t>
      </w:r>
    </w:p>
    <w:p w:rsidR="000B46B4">
      <w:pPr>
        <w:pBdr>
          <w:top w:val="single" w:sz="8" w:space="1" w:color="000000"/>
        </w:pBdr>
        <w:rPr>
          <w:rFonts w:ascii="Verdana" w:hAnsi="Verdana" w:cs="Verdana"/>
          <w:b/>
          <w:smallCaps/>
          <w:sz w:val="17"/>
          <w:szCs w:val="17"/>
          <w:u w:val="single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160"/>
        <w:gridCol w:w="8670"/>
      </w:tblGrid>
      <w:tr w:rsidTr="00730A32"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46B4" w:rsidP="00730A32">
            <w:pPr>
              <w:widowControl w:val="0"/>
              <w:jc w:val="both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Project#1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46B4" w:rsidP="00730A32">
            <w:pPr>
              <w:jc w:val="both"/>
            </w:pPr>
            <w:r w:rsidRPr="009C002A">
              <w:t>http://myresumo.com/</w:t>
            </w:r>
          </w:p>
        </w:tc>
      </w:tr>
      <w:tr w:rsidTr="00730A32"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46B4" w:rsidP="00730A32">
            <w:pPr>
              <w:widowControl w:val="0"/>
              <w:jc w:val="both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Technology used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46B4" w:rsidRPr="009C002A" w:rsidP="00730A32">
            <w:pPr>
              <w:jc w:val="both"/>
              <w:rPr>
                <w:sz w:val="20"/>
                <w:szCs w:val="20"/>
              </w:rPr>
            </w:pPr>
            <w:r w:rsidRPr="009C002A">
              <w:rPr>
                <w:rFonts w:ascii="Verdana" w:hAnsi="Verdana" w:cs="Verdana"/>
                <w:sz w:val="20"/>
                <w:szCs w:val="20"/>
              </w:rPr>
              <w:t>Codeigniter,Mysql,</w:t>
            </w:r>
            <w:r w:rsidRPr="009C002A">
              <w:rPr>
                <w:rFonts w:ascii="Verdana" w:hAnsi="Verdana" w:cs="Verdana"/>
                <w:sz w:val="20"/>
                <w:szCs w:val="20"/>
              </w:rPr>
              <w:t xml:space="preserve">Ajax, JavaScript, jquery </w:t>
            </w:r>
          </w:p>
        </w:tc>
      </w:tr>
      <w:tr w:rsidTr="00730A32"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46B4" w:rsidP="00730A32">
            <w:pPr>
              <w:widowControl w:val="0"/>
              <w:jc w:val="both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Team size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46B4" w:rsidP="00730A32">
            <w:pPr>
              <w:jc w:val="both"/>
            </w:pPr>
            <w:r>
              <w:rPr>
                <w:rFonts w:ascii="Verdana" w:hAnsi="Verdana" w:cs="Verdana"/>
                <w:sz w:val="17"/>
                <w:szCs w:val="17"/>
              </w:rPr>
              <w:t>1</w:t>
            </w:r>
          </w:p>
        </w:tc>
      </w:tr>
      <w:tr w:rsidTr="00730A32"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46B4" w:rsidP="00730A32">
            <w:pPr>
              <w:widowControl w:val="0"/>
              <w:jc w:val="both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Role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46B4" w:rsidP="00730A32">
            <w:pPr>
              <w:jc w:val="both"/>
            </w:pPr>
            <w:r>
              <w:rPr>
                <w:rFonts w:ascii="Verdana" w:hAnsi="Verdana" w:cs="Verdana"/>
                <w:sz w:val="17"/>
                <w:szCs w:val="17"/>
              </w:rPr>
              <w:t xml:space="preserve"> PHP Developer</w:t>
            </w:r>
          </w:p>
        </w:tc>
      </w:tr>
      <w:tr w:rsidTr="00730A32"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46B4" w:rsidP="00730A32">
            <w:pPr>
              <w:widowControl w:val="0"/>
              <w:jc w:val="both"/>
              <w:rPr>
                <w:rFonts w:ascii="Verdana" w:hAnsi="Verdana" w:cs="Verdana"/>
                <w:bCs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Duration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46B4" w:rsidP="00730A32">
            <w:pPr>
              <w:jc w:val="both"/>
            </w:pPr>
            <w:r>
              <w:rPr>
                <w:rFonts w:ascii="Verdana" w:hAnsi="Verdana" w:cs="Verdana"/>
                <w:bCs/>
                <w:sz w:val="17"/>
                <w:szCs w:val="17"/>
              </w:rPr>
              <w:t>15</w:t>
            </w:r>
            <w:r>
              <w:rPr>
                <w:rFonts w:ascii="Verdana" w:hAnsi="Verdana" w:cs="Verdana"/>
                <w:sz w:val="17"/>
                <w:szCs w:val="17"/>
              </w:rPr>
              <w:t xml:space="preserve"> days</w:t>
            </w:r>
          </w:p>
        </w:tc>
      </w:tr>
      <w:tr w:rsidTr="00730A32"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46B4" w:rsidP="00730A32">
            <w:pPr>
              <w:widowControl w:val="0"/>
              <w:jc w:val="both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46B4" w:rsidP="00730A32">
            <w:pPr>
              <w:jc w:val="both"/>
            </w:pPr>
          </w:p>
        </w:tc>
      </w:tr>
      <w:tr w:rsidTr="000E6C7B"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C7B" w:rsidRPr="000E6C7B" w:rsidP="00730A32">
            <w:pPr>
              <w:widowControl w:val="0"/>
              <w:jc w:val="both"/>
              <w:rPr>
                <w:rFonts w:ascii="Verdana" w:hAnsi="Verdana" w:cs="Verdana"/>
                <w:b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sz w:val="16"/>
                <w:szCs w:val="16"/>
              </w:rPr>
              <w:t>P</w:t>
            </w:r>
            <w:bookmarkStart w:id="1" w:name="_GoBack"/>
            <w:bookmarkEnd w:id="1"/>
            <w:r>
              <w:rPr>
                <w:rFonts w:ascii="Verdana" w:hAnsi="Verdana" w:cs="Verdana"/>
                <w:b/>
                <w:sz w:val="16"/>
                <w:szCs w:val="16"/>
              </w:rPr>
              <w:t>roject#2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6C7B" w:rsidP="00730A32">
            <w:pPr>
              <w:jc w:val="both"/>
            </w:pPr>
            <w:r w:rsidRPr="009C002A">
              <w:t>http://rijschoolaak.nl/</w:t>
            </w:r>
          </w:p>
        </w:tc>
      </w:tr>
      <w:tr w:rsidTr="000E6C7B"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C7B" w:rsidRPr="000E6C7B" w:rsidP="00730A32">
            <w:pPr>
              <w:widowControl w:val="0"/>
              <w:jc w:val="both"/>
              <w:rPr>
                <w:rFonts w:ascii="Verdana" w:hAnsi="Verdana" w:cs="Verdana"/>
                <w:b/>
                <w:sz w:val="16"/>
                <w:szCs w:val="16"/>
              </w:rPr>
            </w:pPr>
            <w:r w:rsidRPr="000E6C7B">
              <w:rPr>
                <w:rFonts w:ascii="Verdana" w:hAnsi="Verdana" w:cs="Verdana"/>
                <w:b/>
                <w:sz w:val="16"/>
                <w:szCs w:val="16"/>
              </w:rPr>
              <w:t>Technology used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6C7B" w:rsidRPr="009C002A" w:rsidP="00730A32">
            <w:pPr>
              <w:jc w:val="both"/>
              <w:rPr>
                <w:sz w:val="20"/>
                <w:szCs w:val="20"/>
              </w:rPr>
            </w:pPr>
            <w:r w:rsidRPr="009C002A">
              <w:rPr>
                <w:sz w:val="20"/>
                <w:szCs w:val="20"/>
              </w:rPr>
              <w:t>PHP 5.2.9,</w:t>
            </w:r>
            <w:r w:rsidRPr="009C002A" w:rsidR="009C002A">
              <w:rPr>
                <w:rFonts w:ascii="Verdana" w:hAnsi="Verdana" w:cs="Verdana"/>
                <w:sz w:val="20"/>
                <w:szCs w:val="20"/>
              </w:rPr>
              <w:t xml:space="preserve"> Codeigniter</w:t>
            </w:r>
            <w:r w:rsidRPr="009C002A">
              <w:rPr>
                <w:sz w:val="20"/>
                <w:szCs w:val="20"/>
              </w:rPr>
              <w:t xml:space="preserve"> </w:t>
            </w:r>
            <w:r w:rsidRPr="009C002A" w:rsidR="009C002A">
              <w:rPr>
                <w:sz w:val="20"/>
                <w:szCs w:val="20"/>
              </w:rPr>
              <w:t>,</w:t>
            </w:r>
            <w:r w:rsidRPr="009C002A">
              <w:rPr>
                <w:sz w:val="20"/>
                <w:szCs w:val="20"/>
              </w:rPr>
              <w:t xml:space="preserve">My SQL 5.0, Linux, Apache 2.0 (LAMP), Ajax, JavaScript, jquery </w:t>
            </w:r>
          </w:p>
        </w:tc>
      </w:tr>
      <w:tr w:rsidTr="000E6C7B"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C7B" w:rsidRPr="000E6C7B" w:rsidP="00730A32">
            <w:pPr>
              <w:widowControl w:val="0"/>
              <w:jc w:val="both"/>
              <w:rPr>
                <w:rFonts w:ascii="Verdana" w:hAnsi="Verdana" w:cs="Verdana"/>
                <w:b/>
                <w:sz w:val="16"/>
                <w:szCs w:val="16"/>
              </w:rPr>
            </w:pPr>
            <w:r w:rsidRPr="000E6C7B">
              <w:rPr>
                <w:rFonts w:ascii="Verdana" w:hAnsi="Verdana" w:cs="Verdana"/>
                <w:b/>
                <w:sz w:val="16"/>
                <w:szCs w:val="16"/>
              </w:rPr>
              <w:t>Team size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6C7B" w:rsidP="00730A32">
            <w:pPr>
              <w:jc w:val="both"/>
            </w:pPr>
            <w:r w:rsidRPr="000E6C7B">
              <w:t>1</w:t>
            </w:r>
          </w:p>
        </w:tc>
      </w:tr>
      <w:tr w:rsidTr="000E6C7B"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C7B" w:rsidRPr="000E6C7B" w:rsidP="00730A32">
            <w:pPr>
              <w:widowControl w:val="0"/>
              <w:jc w:val="both"/>
              <w:rPr>
                <w:rFonts w:ascii="Verdana" w:hAnsi="Verdana" w:cs="Verdana"/>
                <w:b/>
                <w:sz w:val="16"/>
                <w:szCs w:val="16"/>
              </w:rPr>
            </w:pPr>
            <w:r w:rsidRPr="000E6C7B">
              <w:rPr>
                <w:rFonts w:ascii="Verdana" w:hAnsi="Verdana" w:cs="Verdana"/>
                <w:b/>
                <w:sz w:val="16"/>
                <w:szCs w:val="16"/>
              </w:rPr>
              <w:t>Role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6C7B" w:rsidP="00730A32">
            <w:pPr>
              <w:jc w:val="both"/>
            </w:pPr>
            <w:r w:rsidRPr="000E6C7B">
              <w:t xml:space="preserve"> PHP Developer</w:t>
            </w:r>
          </w:p>
        </w:tc>
      </w:tr>
      <w:tr w:rsidTr="000E6C7B"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C7B" w:rsidRPr="000E6C7B" w:rsidP="00730A32">
            <w:pPr>
              <w:widowControl w:val="0"/>
              <w:jc w:val="both"/>
              <w:rPr>
                <w:rFonts w:ascii="Verdana" w:hAnsi="Verdana" w:cs="Verdana"/>
                <w:b/>
                <w:sz w:val="16"/>
                <w:szCs w:val="16"/>
              </w:rPr>
            </w:pPr>
            <w:r w:rsidRPr="000E6C7B">
              <w:rPr>
                <w:rFonts w:ascii="Verdana" w:hAnsi="Verdana" w:cs="Verdana"/>
                <w:b/>
                <w:sz w:val="16"/>
                <w:szCs w:val="16"/>
              </w:rPr>
              <w:t>Duration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6C7B" w:rsidP="00730A32">
            <w:pPr>
              <w:jc w:val="both"/>
            </w:pPr>
            <w:r>
              <w:t>1</w:t>
            </w:r>
            <w:r w:rsidRPr="000E6C7B">
              <w:t xml:space="preserve"> </w:t>
            </w:r>
            <w:r>
              <w:t>Month</w:t>
            </w:r>
          </w:p>
        </w:tc>
      </w:tr>
      <w:tr w:rsidTr="000E6C7B"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C7B" w:rsidP="00730A32">
            <w:pPr>
              <w:widowControl w:val="0"/>
              <w:jc w:val="both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6C7B" w:rsidP="00730A32">
            <w:pPr>
              <w:jc w:val="both"/>
            </w:pPr>
          </w:p>
        </w:tc>
      </w:tr>
    </w:tbl>
    <w:p w:rsidR="000B46B4">
      <w:pPr>
        <w:pBdr>
          <w:top w:val="single" w:sz="8" w:space="1" w:color="000000"/>
        </w:pBdr>
        <w:rPr>
          <w:rFonts w:ascii="Verdana" w:hAnsi="Verdana" w:cs="Verdana"/>
          <w:b/>
          <w:smallCaps/>
          <w:sz w:val="17"/>
          <w:szCs w:val="17"/>
          <w:u w:val="single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160"/>
        <w:gridCol w:w="8670"/>
      </w:tblGrid>
      <w:tr w:rsidTr="00F21DD2"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002A" w:rsidP="00F21DD2">
            <w:pPr>
              <w:widowControl w:val="0"/>
              <w:jc w:val="both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Project#3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02A" w:rsidP="00F21DD2">
            <w:pPr>
              <w:jc w:val="both"/>
            </w:pPr>
            <w:r w:rsidRPr="009C002A">
              <w:t>http://casinostrike.co.in/</w:t>
            </w:r>
          </w:p>
        </w:tc>
      </w:tr>
      <w:tr w:rsidTr="00F21DD2"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002A" w:rsidP="00F21DD2">
            <w:pPr>
              <w:widowControl w:val="0"/>
              <w:jc w:val="both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Technology used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02A" w:rsidRPr="009C002A" w:rsidP="00F21DD2">
            <w:pPr>
              <w:jc w:val="both"/>
              <w:rPr>
                <w:sz w:val="20"/>
                <w:szCs w:val="20"/>
              </w:rPr>
            </w:pPr>
            <w:r w:rsidRPr="009C002A">
              <w:rPr>
                <w:rFonts w:ascii="Verdana" w:hAnsi="Verdana" w:cs="Verdana"/>
                <w:sz w:val="20"/>
                <w:szCs w:val="20"/>
              </w:rPr>
              <w:t xml:space="preserve">Codeigniter,Mysql,Ajax, JavaScript, jquery </w:t>
            </w:r>
          </w:p>
        </w:tc>
      </w:tr>
      <w:tr w:rsidTr="00F21DD2"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002A" w:rsidP="00F21DD2">
            <w:pPr>
              <w:widowControl w:val="0"/>
              <w:jc w:val="both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Team size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02A" w:rsidP="00F21DD2">
            <w:pPr>
              <w:jc w:val="both"/>
            </w:pPr>
            <w:r>
              <w:rPr>
                <w:rFonts w:ascii="Verdana" w:hAnsi="Verdana" w:cs="Verdana"/>
                <w:sz w:val="17"/>
                <w:szCs w:val="17"/>
              </w:rPr>
              <w:t>1</w:t>
            </w:r>
          </w:p>
        </w:tc>
      </w:tr>
      <w:tr w:rsidTr="00F21DD2"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002A" w:rsidP="00F21DD2">
            <w:pPr>
              <w:widowControl w:val="0"/>
              <w:jc w:val="both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Role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02A" w:rsidP="00F21DD2">
            <w:pPr>
              <w:jc w:val="both"/>
            </w:pPr>
            <w:r>
              <w:rPr>
                <w:rFonts w:ascii="Verdana" w:hAnsi="Verdana" w:cs="Verdana"/>
                <w:sz w:val="17"/>
                <w:szCs w:val="17"/>
              </w:rPr>
              <w:t xml:space="preserve"> PHP Developer</w:t>
            </w:r>
          </w:p>
        </w:tc>
      </w:tr>
      <w:tr w:rsidTr="00F21DD2"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002A" w:rsidP="00F21DD2">
            <w:pPr>
              <w:widowControl w:val="0"/>
              <w:jc w:val="both"/>
              <w:rPr>
                <w:rFonts w:ascii="Verdana" w:hAnsi="Verdana" w:cs="Verdana"/>
                <w:bCs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Duration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02A" w:rsidP="00F21DD2">
            <w:pPr>
              <w:jc w:val="both"/>
            </w:pPr>
            <w:r>
              <w:rPr>
                <w:rFonts w:ascii="Verdana" w:hAnsi="Verdana" w:cs="Verdana"/>
                <w:bCs/>
                <w:sz w:val="17"/>
                <w:szCs w:val="17"/>
              </w:rPr>
              <w:t>15</w:t>
            </w:r>
            <w:r>
              <w:rPr>
                <w:rFonts w:ascii="Verdana" w:hAnsi="Verdana" w:cs="Verdana"/>
                <w:sz w:val="17"/>
                <w:szCs w:val="17"/>
              </w:rPr>
              <w:t xml:space="preserve"> days</w:t>
            </w:r>
          </w:p>
        </w:tc>
      </w:tr>
    </w:tbl>
    <w:p w:rsidR="009C002A">
      <w:pPr>
        <w:pBdr>
          <w:top w:val="single" w:sz="8" w:space="1" w:color="000000"/>
        </w:pBdr>
        <w:rPr>
          <w:rFonts w:ascii="Verdana" w:hAnsi="Verdana" w:cs="Verdana"/>
          <w:b/>
          <w:smallCaps/>
          <w:sz w:val="17"/>
          <w:szCs w:val="17"/>
          <w:u w:val="single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160"/>
        <w:gridCol w:w="8670"/>
      </w:tblGrid>
      <w:tr w:rsidTr="00F21DD2"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002A" w:rsidP="00F21DD2">
            <w:pPr>
              <w:widowControl w:val="0"/>
              <w:jc w:val="both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Project#4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02A" w:rsidP="00F21DD2">
            <w:pPr>
              <w:jc w:val="both"/>
            </w:pPr>
            <w:r w:rsidRPr="009C002A">
              <w:t>http://holiday-wagon.co.uk/</w:t>
            </w:r>
          </w:p>
        </w:tc>
      </w:tr>
      <w:tr w:rsidTr="00F21DD2"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002A" w:rsidP="00F21DD2">
            <w:pPr>
              <w:widowControl w:val="0"/>
              <w:jc w:val="both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Technology used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02A" w:rsidRPr="009C002A" w:rsidP="00F21DD2">
            <w:pPr>
              <w:jc w:val="both"/>
              <w:rPr>
                <w:sz w:val="20"/>
                <w:szCs w:val="20"/>
              </w:rPr>
            </w:pPr>
            <w:r w:rsidRPr="009C002A">
              <w:rPr>
                <w:rFonts w:ascii="Verdana" w:hAnsi="Verdana" w:cs="Verdana"/>
                <w:sz w:val="20"/>
                <w:szCs w:val="20"/>
              </w:rPr>
              <w:t xml:space="preserve">Codeigniter,Mysql,Ajax, JavaScript, jquery </w:t>
            </w:r>
          </w:p>
        </w:tc>
      </w:tr>
      <w:tr w:rsidTr="00F21DD2"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002A" w:rsidP="00F21DD2">
            <w:pPr>
              <w:widowControl w:val="0"/>
              <w:jc w:val="both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Team size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02A" w:rsidP="00F21DD2">
            <w:pPr>
              <w:jc w:val="both"/>
            </w:pPr>
            <w:r>
              <w:rPr>
                <w:rFonts w:ascii="Verdana" w:hAnsi="Verdana" w:cs="Verdana"/>
                <w:sz w:val="17"/>
                <w:szCs w:val="17"/>
              </w:rPr>
              <w:t>1</w:t>
            </w:r>
          </w:p>
        </w:tc>
      </w:tr>
      <w:tr w:rsidTr="00F21DD2"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002A" w:rsidP="00F21DD2">
            <w:pPr>
              <w:widowControl w:val="0"/>
              <w:jc w:val="both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Role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02A" w:rsidP="00F21DD2">
            <w:pPr>
              <w:jc w:val="both"/>
            </w:pPr>
            <w:r>
              <w:rPr>
                <w:rFonts w:ascii="Verdana" w:hAnsi="Verdana" w:cs="Verdana"/>
                <w:sz w:val="17"/>
                <w:szCs w:val="17"/>
              </w:rPr>
              <w:t xml:space="preserve"> PHP Developer</w:t>
            </w:r>
          </w:p>
        </w:tc>
      </w:tr>
      <w:tr w:rsidTr="00F21DD2"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002A" w:rsidP="00F21DD2">
            <w:pPr>
              <w:widowControl w:val="0"/>
              <w:jc w:val="both"/>
              <w:rPr>
                <w:rFonts w:ascii="Verdana" w:hAnsi="Verdana" w:cs="Verdana"/>
                <w:bCs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Duration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02A" w:rsidP="00F21DD2">
            <w:pPr>
              <w:jc w:val="both"/>
            </w:pPr>
            <w:r>
              <w:rPr>
                <w:rFonts w:ascii="Verdana" w:hAnsi="Verdana" w:cs="Verdana"/>
                <w:bCs/>
                <w:sz w:val="17"/>
                <w:szCs w:val="17"/>
              </w:rPr>
              <w:t>15</w:t>
            </w:r>
            <w:r>
              <w:rPr>
                <w:rFonts w:ascii="Verdana" w:hAnsi="Verdana" w:cs="Verdana"/>
                <w:sz w:val="17"/>
                <w:szCs w:val="17"/>
              </w:rPr>
              <w:t xml:space="preserve"> days</w:t>
            </w:r>
          </w:p>
        </w:tc>
      </w:tr>
    </w:tbl>
    <w:p w:rsidR="00730A32">
      <w:pPr>
        <w:pBdr>
          <w:top w:val="single" w:sz="8" w:space="1" w:color="000000"/>
        </w:pBdr>
        <w:jc w:val="center"/>
        <w:rPr>
          <w:rFonts w:ascii="Verdana" w:hAnsi="Verdana" w:cs="Verdana"/>
          <w:b/>
          <w:smallCaps/>
          <w:sz w:val="17"/>
          <w:szCs w:val="17"/>
          <w:u w:val="single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160"/>
        <w:gridCol w:w="8670"/>
      </w:tblGrid>
      <w:tr w:rsidTr="00F21DD2"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002A" w:rsidP="00F21DD2">
            <w:pPr>
              <w:widowControl w:val="0"/>
              <w:jc w:val="both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Project#</w:t>
            </w:r>
            <w:r w:rsidR="007D38C2">
              <w:rPr>
                <w:rFonts w:ascii="Verdana" w:hAnsi="Verdana" w:cs="Verdana"/>
                <w:b/>
                <w:sz w:val="17"/>
                <w:szCs w:val="17"/>
              </w:rPr>
              <w:t>5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02A" w:rsidP="00F21DD2">
            <w:pPr>
              <w:jc w:val="both"/>
            </w:pPr>
            <w:r w:rsidRPr="009C002A">
              <w:t>http://orientbath.com/</w:t>
            </w:r>
          </w:p>
        </w:tc>
      </w:tr>
      <w:tr w:rsidTr="00F21DD2"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002A" w:rsidRPr="00EC51F0" w:rsidP="00F21DD2">
            <w:pPr>
              <w:widowControl w:val="0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EC51F0">
              <w:rPr>
                <w:rFonts w:ascii="Verdana" w:hAnsi="Verdana" w:cs="Verdana"/>
                <w:b/>
                <w:sz w:val="18"/>
                <w:szCs w:val="18"/>
              </w:rPr>
              <w:t>Technology used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02A" w:rsidRPr="00EC51F0" w:rsidP="00F21DD2">
            <w:pPr>
              <w:jc w:val="both"/>
              <w:rPr>
                <w:sz w:val="18"/>
                <w:szCs w:val="18"/>
              </w:rPr>
            </w:pPr>
            <w:r w:rsidRPr="00EC51F0">
              <w:rPr>
                <w:rFonts w:ascii="Verdana" w:hAnsi="Verdana" w:cs="Verdana"/>
                <w:sz w:val="18"/>
                <w:szCs w:val="18"/>
              </w:rPr>
              <w:t xml:space="preserve">Codeigniter,Mysql,Ajax, JavaScript, jquery </w:t>
            </w:r>
          </w:p>
        </w:tc>
      </w:tr>
      <w:tr w:rsidTr="00F21DD2"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002A" w:rsidP="00F21DD2">
            <w:pPr>
              <w:widowControl w:val="0"/>
              <w:jc w:val="both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Team size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02A" w:rsidP="00F21DD2">
            <w:pPr>
              <w:jc w:val="both"/>
            </w:pPr>
            <w:r>
              <w:rPr>
                <w:rFonts w:ascii="Verdana" w:hAnsi="Verdana" w:cs="Verdana"/>
                <w:sz w:val="17"/>
                <w:szCs w:val="17"/>
              </w:rPr>
              <w:t>1</w:t>
            </w:r>
          </w:p>
        </w:tc>
      </w:tr>
      <w:tr w:rsidTr="00F21DD2"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002A" w:rsidP="00F21DD2">
            <w:pPr>
              <w:widowControl w:val="0"/>
              <w:jc w:val="both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Role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02A" w:rsidP="00F21DD2">
            <w:pPr>
              <w:jc w:val="both"/>
            </w:pPr>
            <w:r>
              <w:rPr>
                <w:rFonts w:ascii="Verdana" w:hAnsi="Verdana" w:cs="Verdana"/>
                <w:sz w:val="17"/>
                <w:szCs w:val="17"/>
              </w:rPr>
              <w:t xml:space="preserve"> PHP Developer</w:t>
            </w:r>
          </w:p>
        </w:tc>
      </w:tr>
      <w:tr w:rsidTr="00F21DD2"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002A" w:rsidP="00F21DD2">
            <w:pPr>
              <w:widowControl w:val="0"/>
              <w:jc w:val="both"/>
              <w:rPr>
                <w:rFonts w:ascii="Verdana" w:hAnsi="Verdana" w:cs="Verdana"/>
                <w:bCs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Duration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02A" w:rsidP="00F21DD2">
            <w:pPr>
              <w:jc w:val="both"/>
            </w:pPr>
            <w:r>
              <w:rPr>
                <w:rFonts w:ascii="Verdana" w:hAnsi="Verdana" w:cs="Verdana"/>
                <w:bCs/>
                <w:sz w:val="17"/>
                <w:szCs w:val="17"/>
              </w:rPr>
              <w:t>15</w:t>
            </w:r>
            <w:r>
              <w:rPr>
                <w:rFonts w:ascii="Verdana" w:hAnsi="Verdana" w:cs="Verdana"/>
                <w:sz w:val="17"/>
                <w:szCs w:val="17"/>
              </w:rPr>
              <w:t xml:space="preserve"> days</w:t>
            </w:r>
          </w:p>
        </w:tc>
      </w:tr>
    </w:tbl>
    <w:p w:rsidR="009C002A" w:rsidP="009C002A">
      <w:pPr>
        <w:pBdr>
          <w:top w:val="single" w:sz="8" w:space="1" w:color="000000"/>
        </w:pBdr>
        <w:rPr>
          <w:rFonts w:ascii="Verdana" w:hAnsi="Verdana" w:cs="Verdana"/>
          <w:b/>
          <w:smallCaps/>
          <w:sz w:val="17"/>
          <w:szCs w:val="17"/>
          <w:u w:val="single"/>
        </w:rPr>
      </w:pPr>
    </w:p>
    <w:p w:rsidR="009C002A">
      <w:pPr>
        <w:pBdr>
          <w:top w:val="single" w:sz="8" w:space="1" w:color="000000"/>
        </w:pBdr>
        <w:jc w:val="center"/>
        <w:rPr>
          <w:rFonts w:ascii="Verdana" w:hAnsi="Verdana" w:cs="Verdana"/>
          <w:b/>
          <w:smallCaps/>
          <w:sz w:val="17"/>
          <w:szCs w:val="17"/>
          <w:u w:val="single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160"/>
        <w:gridCol w:w="8670"/>
      </w:tblGrid>
      <w:tr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A32">
            <w:pPr>
              <w:widowControl w:val="0"/>
              <w:jc w:val="both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Project#</w:t>
            </w:r>
            <w:r w:rsidR="007D38C2">
              <w:rPr>
                <w:rFonts w:ascii="Verdana" w:hAnsi="Verdana" w:cs="Verdana"/>
                <w:b/>
                <w:sz w:val="17"/>
                <w:szCs w:val="17"/>
              </w:rPr>
              <w:t>6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A32" w:rsidRPr="00A16A00">
            <w:pPr>
              <w:jc w:val="both"/>
              <w:rPr>
                <w:sz w:val="18"/>
                <w:szCs w:val="18"/>
              </w:rPr>
            </w:pPr>
            <w:r w:rsidRPr="00A16A00">
              <w:rPr>
                <w:rFonts w:ascii="Arial" w:hAnsi="Arial" w:cs="Arial"/>
                <w:color w:val="000000"/>
              </w:rPr>
              <w:t>http://rijschoolaak.nl/</w:t>
            </w:r>
          </w:p>
        </w:tc>
      </w:tr>
      <w:tr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A32">
            <w:pPr>
              <w:widowControl w:val="0"/>
              <w:jc w:val="both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Technology used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A32">
            <w:pPr>
              <w:jc w:val="both"/>
            </w:pPr>
            <w:r>
              <w:rPr>
                <w:rFonts w:ascii="Verdana" w:hAnsi="Verdana" w:cs="Verdana"/>
                <w:sz w:val="17"/>
                <w:szCs w:val="17"/>
              </w:rPr>
              <w:t xml:space="preserve">PHP 5.2.9, My SQL 5.0, Linux, Apache 2.0 (LAMP), Ajax, JavaScript, jquery </w:t>
            </w:r>
          </w:p>
        </w:tc>
      </w:tr>
      <w:tr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A32">
            <w:pPr>
              <w:widowControl w:val="0"/>
              <w:jc w:val="both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Team size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A32">
            <w:pPr>
              <w:jc w:val="both"/>
            </w:pPr>
            <w:r>
              <w:rPr>
                <w:rFonts w:ascii="Verdana" w:hAnsi="Verdana" w:cs="Verdana"/>
                <w:sz w:val="17"/>
                <w:szCs w:val="17"/>
              </w:rPr>
              <w:t>3</w:t>
            </w:r>
          </w:p>
        </w:tc>
      </w:tr>
      <w:tr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A32">
            <w:pPr>
              <w:widowControl w:val="0"/>
              <w:jc w:val="both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Role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A32">
            <w:pPr>
              <w:jc w:val="both"/>
            </w:pPr>
            <w:r>
              <w:rPr>
                <w:rFonts w:ascii="Verdana" w:hAnsi="Verdana" w:cs="Verdana"/>
                <w:sz w:val="17"/>
                <w:szCs w:val="17"/>
              </w:rPr>
              <w:t xml:space="preserve"> PHP Developer</w:t>
            </w:r>
          </w:p>
        </w:tc>
      </w:tr>
      <w:tr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A32">
            <w:pPr>
              <w:widowControl w:val="0"/>
              <w:jc w:val="both"/>
              <w:rPr>
                <w:rFonts w:ascii="Verdana" w:hAnsi="Verdana" w:cs="Verdana"/>
                <w:bCs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Duration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A32">
            <w:pPr>
              <w:jc w:val="both"/>
            </w:pPr>
            <w:r>
              <w:rPr>
                <w:rFonts w:ascii="Verdana" w:hAnsi="Verdana" w:cs="Verdana"/>
                <w:bCs/>
                <w:sz w:val="17"/>
                <w:szCs w:val="17"/>
              </w:rPr>
              <w:t>1</w:t>
            </w:r>
            <w:r>
              <w:rPr>
                <w:rFonts w:ascii="Verdana" w:hAnsi="Verdana" w:cs="Verdana"/>
                <w:sz w:val="17"/>
                <w:szCs w:val="17"/>
              </w:rPr>
              <w:t xml:space="preserve"> Months</w:t>
            </w:r>
          </w:p>
        </w:tc>
      </w:tr>
      <w:tr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A32">
            <w:pPr>
              <w:widowControl w:val="0"/>
              <w:jc w:val="both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Description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A32" w:rsidRPr="007D38C2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7D38C2">
              <w:rPr>
                <w:rFonts w:ascii="Verdana" w:hAnsi="Verdana"/>
                <w:sz w:val="16"/>
                <w:szCs w:val="16"/>
              </w:rPr>
              <w:t>AAK Driving School has been active since 1978. The biggest driving school Amsterdam combines rich experience with excellent results. AAK Driving School works with skilled and well-trained instructors, you set quickly at ease and are trained to make you a good driver. Each curriculum is customized. There is for example the elderly 50+ lessons for those who are afraid to drive there is a fear of driving courses and woman friendly lessons.</w:t>
            </w:r>
          </w:p>
        </w:tc>
      </w:tr>
    </w:tbl>
    <w:p w:rsidR="00730A32">
      <w:pPr>
        <w:pBdr>
          <w:top w:val="single" w:sz="8" w:space="1" w:color="000000"/>
        </w:pBdr>
        <w:jc w:val="center"/>
        <w:rPr>
          <w:rFonts w:ascii="Verdana" w:hAnsi="Verdana" w:cs="Verdana"/>
          <w:b/>
          <w:smallCaps/>
          <w:sz w:val="17"/>
          <w:szCs w:val="17"/>
          <w:u w:val="single"/>
        </w:rPr>
      </w:pPr>
    </w:p>
    <w:p w:rsidR="00730A32">
      <w:pPr>
        <w:pBdr>
          <w:top w:val="single" w:sz="8" w:space="1" w:color="000000"/>
        </w:pBdr>
        <w:jc w:val="center"/>
        <w:rPr>
          <w:rFonts w:ascii="Verdana" w:hAnsi="Verdana" w:cs="Verdana"/>
          <w:b/>
          <w:smallCaps/>
          <w:sz w:val="17"/>
          <w:szCs w:val="17"/>
          <w:u w:val="single"/>
        </w:rPr>
      </w:pPr>
    </w:p>
    <w:p w:rsidR="00730A32">
      <w:pPr>
        <w:pBdr>
          <w:top w:val="single" w:sz="8" w:space="1" w:color="000000"/>
        </w:pBdr>
        <w:jc w:val="center"/>
        <w:rPr>
          <w:rFonts w:ascii="Verdana" w:hAnsi="Verdana" w:cs="Verdana"/>
          <w:b/>
          <w:smallCaps/>
          <w:sz w:val="17"/>
          <w:szCs w:val="17"/>
          <w:u w:val="single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160"/>
        <w:gridCol w:w="8670"/>
      </w:tblGrid>
      <w:tr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A32">
            <w:pPr>
              <w:widowControl w:val="0"/>
              <w:jc w:val="both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Project#</w:t>
            </w:r>
            <w:r w:rsidR="007D38C2">
              <w:rPr>
                <w:rFonts w:ascii="Verdana" w:hAnsi="Verdana" w:cs="Verdana"/>
                <w:b/>
                <w:sz w:val="17"/>
                <w:szCs w:val="17"/>
              </w:rPr>
              <w:t>7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A32">
            <w:pPr>
              <w:jc w:val="both"/>
            </w:pPr>
            <w:r>
              <w:rPr>
                <w:rFonts w:ascii="Verdana" w:hAnsi="Verdana" w:cs="Verdana"/>
                <w:sz w:val="17"/>
                <w:szCs w:val="17"/>
              </w:rPr>
              <w:t>http://www.onlineschooladmissions.com/</w:t>
            </w:r>
          </w:p>
        </w:tc>
      </w:tr>
      <w:tr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A32">
            <w:pPr>
              <w:widowControl w:val="0"/>
              <w:jc w:val="both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Technology used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A32">
            <w:pPr>
              <w:jc w:val="both"/>
            </w:pPr>
            <w:r>
              <w:rPr>
                <w:rFonts w:ascii="Verdana" w:hAnsi="Verdana" w:cs="Verdana"/>
                <w:sz w:val="17"/>
                <w:szCs w:val="17"/>
              </w:rPr>
              <w:t xml:space="preserve">PHP 5.2.9, My SQL 5.0, Linux, Apache 2.0 (LAMP), Ajax, JavaScript, jquery </w:t>
            </w:r>
          </w:p>
        </w:tc>
      </w:tr>
      <w:tr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A32">
            <w:pPr>
              <w:widowControl w:val="0"/>
              <w:jc w:val="both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Team size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A32">
            <w:pPr>
              <w:jc w:val="both"/>
            </w:pPr>
            <w:r>
              <w:rPr>
                <w:rFonts w:ascii="Verdana" w:hAnsi="Verdana" w:cs="Verdana"/>
                <w:sz w:val="17"/>
                <w:szCs w:val="17"/>
              </w:rPr>
              <w:t>3</w:t>
            </w:r>
          </w:p>
        </w:tc>
      </w:tr>
      <w:tr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A32">
            <w:pPr>
              <w:widowControl w:val="0"/>
              <w:jc w:val="both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Role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A32">
            <w:pPr>
              <w:jc w:val="both"/>
            </w:pPr>
            <w:r>
              <w:rPr>
                <w:rFonts w:ascii="Verdana" w:hAnsi="Verdana" w:cs="Verdana"/>
                <w:sz w:val="17"/>
                <w:szCs w:val="17"/>
              </w:rPr>
              <w:t xml:space="preserve"> PHP Developer</w:t>
            </w:r>
          </w:p>
        </w:tc>
      </w:tr>
      <w:tr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A32">
            <w:pPr>
              <w:widowControl w:val="0"/>
              <w:jc w:val="both"/>
              <w:rPr>
                <w:rFonts w:ascii="Verdana" w:hAnsi="Verdana" w:cs="Verdana"/>
                <w:bCs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Duration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A32">
            <w:pPr>
              <w:jc w:val="both"/>
            </w:pPr>
            <w:r>
              <w:rPr>
                <w:rFonts w:ascii="Verdana" w:hAnsi="Verdana" w:cs="Verdana"/>
                <w:bCs/>
                <w:sz w:val="17"/>
                <w:szCs w:val="17"/>
              </w:rPr>
              <w:t>1</w:t>
            </w:r>
            <w:r>
              <w:rPr>
                <w:rFonts w:ascii="Verdana" w:hAnsi="Verdana" w:cs="Verdana"/>
                <w:sz w:val="17"/>
                <w:szCs w:val="17"/>
              </w:rPr>
              <w:t xml:space="preserve"> year</w:t>
            </w:r>
          </w:p>
        </w:tc>
      </w:tr>
      <w:tr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A32">
            <w:pPr>
              <w:widowControl w:val="0"/>
              <w:jc w:val="both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Description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A32">
            <w:pPr>
              <w:jc w:val="both"/>
            </w:pPr>
            <w:r>
              <w:rPr>
                <w:rFonts w:ascii="Verdana" w:hAnsi="Verdana" w:cs="Verdana"/>
                <w:sz w:val="16"/>
                <w:szCs w:val="16"/>
              </w:rPr>
              <w:t xml:space="preserve"> Online School Admissions is India’s first parent’s friendly portal that relieves them from the problems of </w:t>
            </w:r>
            <w:r>
              <w:rPr>
                <w:rStyle w:val="Strong"/>
                <w:rFonts w:ascii="Verdana" w:hAnsi="Verdana" w:cs="Verdana"/>
                <w:sz w:val="16"/>
                <w:szCs w:val="16"/>
              </w:rPr>
              <w:t>school admissions</w:t>
            </w:r>
            <w:r>
              <w:rPr>
                <w:rFonts w:ascii="Verdana" w:hAnsi="Verdana" w:cs="Verdana"/>
                <w:sz w:val="16"/>
                <w:szCs w:val="16"/>
              </w:rPr>
              <w:t>.</w:t>
            </w:r>
          </w:p>
        </w:tc>
      </w:tr>
    </w:tbl>
    <w:p w:rsidR="00730A32">
      <w:pPr>
        <w:widowControl w:val="0"/>
        <w:jc w:val="both"/>
        <w:rPr>
          <w:rFonts w:ascii="Verdana" w:hAnsi="Verdana" w:cs="Verdana"/>
          <w:sz w:val="14"/>
          <w:szCs w:val="1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160"/>
        <w:gridCol w:w="8670"/>
      </w:tblGrid>
      <w:tr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A32">
            <w:pPr>
              <w:widowControl w:val="0"/>
              <w:jc w:val="both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Project#</w:t>
            </w:r>
            <w:r w:rsidR="007D38C2">
              <w:rPr>
                <w:rFonts w:ascii="Verdana" w:hAnsi="Verdana" w:cs="Verdana"/>
                <w:b/>
                <w:sz w:val="17"/>
                <w:szCs w:val="17"/>
              </w:rPr>
              <w:t>8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A32">
            <w:pPr>
              <w:jc w:val="both"/>
            </w:pPr>
            <w:r>
              <w:rPr>
                <w:rFonts w:ascii="Verdana" w:hAnsi="Verdana" w:cs="Verdana"/>
                <w:sz w:val="17"/>
                <w:szCs w:val="17"/>
              </w:rPr>
              <w:t>http://vcsdatabase.com</w:t>
            </w:r>
          </w:p>
        </w:tc>
      </w:tr>
      <w:tr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A32">
            <w:pPr>
              <w:widowControl w:val="0"/>
              <w:jc w:val="both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Technology used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A32">
            <w:pPr>
              <w:jc w:val="both"/>
            </w:pPr>
            <w:r>
              <w:rPr>
                <w:rFonts w:ascii="Verdana" w:hAnsi="Verdana" w:cs="Verdana"/>
                <w:sz w:val="17"/>
                <w:szCs w:val="17"/>
              </w:rPr>
              <w:t xml:space="preserve">PHP 5.2.9, My SQL 5.0, Linux, Apache 2.0 (LAMP), Ajax, JavaScript, jquery </w:t>
            </w:r>
          </w:p>
        </w:tc>
      </w:tr>
      <w:tr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A32">
            <w:pPr>
              <w:widowControl w:val="0"/>
              <w:jc w:val="both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Team size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A32">
            <w:pPr>
              <w:jc w:val="both"/>
            </w:pPr>
            <w:r>
              <w:rPr>
                <w:rFonts w:ascii="Verdana" w:hAnsi="Verdana" w:cs="Verdana"/>
                <w:sz w:val="17"/>
                <w:szCs w:val="17"/>
              </w:rPr>
              <w:t>3</w:t>
            </w:r>
          </w:p>
        </w:tc>
      </w:tr>
      <w:tr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A32">
            <w:pPr>
              <w:widowControl w:val="0"/>
              <w:jc w:val="both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Role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A32">
            <w:pPr>
              <w:jc w:val="both"/>
            </w:pPr>
            <w:r>
              <w:rPr>
                <w:rFonts w:ascii="Verdana" w:hAnsi="Verdana" w:cs="Verdana"/>
                <w:sz w:val="17"/>
                <w:szCs w:val="17"/>
              </w:rPr>
              <w:t>PHP Developer</w:t>
            </w:r>
          </w:p>
        </w:tc>
      </w:tr>
      <w:tr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A32">
            <w:pPr>
              <w:widowControl w:val="0"/>
              <w:jc w:val="both"/>
              <w:rPr>
                <w:rFonts w:ascii="Verdana" w:hAnsi="Verdana" w:cs="Verdana"/>
                <w:bCs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Duration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A32">
            <w:pPr>
              <w:jc w:val="both"/>
            </w:pPr>
            <w:r>
              <w:rPr>
                <w:rFonts w:ascii="Verdana" w:hAnsi="Verdana" w:cs="Verdana"/>
                <w:bCs/>
                <w:sz w:val="17"/>
                <w:szCs w:val="17"/>
              </w:rPr>
              <w:t>1</w:t>
            </w:r>
            <w:r>
              <w:rPr>
                <w:rFonts w:ascii="Verdana" w:hAnsi="Verdana" w:cs="Verdana"/>
                <w:sz w:val="17"/>
                <w:szCs w:val="17"/>
              </w:rPr>
              <w:t xml:space="preserve"> year</w:t>
            </w:r>
          </w:p>
        </w:tc>
      </w:tr>
      <w:tr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A32">
            <w:pPr>
              <w:widowControl w:val="0"/>
              <w:jc w:val="both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Description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A32">
            <w:pPr>
              <w:jc w:val="both"/>
            </w:pPr>
            <w:r>
              <w:rPr>
                <w:rFonts w:ascii="Verdana" w:hAnsi="Verdana" w:cs="Verdana"/>
                <w:sz w:val="16"/>
                <w:szCs w:val="16"/>
              </w:rPr>
              <w:t>VCS offers a web based vendor credentialing, vendor compliance and vendor access program to hospitals nationwide.  Additionally, VCS offers a web based credential management program to suppliers.</w:t>
            </w:r>
          </w:p>
        </w:tc>
      </w:tr>
    </w:tbl>
    <w:p w:rsidR="00730A32">
      <w:pPr>
        <w:widowControl w:val="0"/>
        <w:jc w:val="both"/>
        <w:rPr>
          <w:rFonts w:ascii="Verdana" w:hAnsi="Verdana" w:cs="Verdana"/>
          <w:sz w:val="14"/>
          <w:szCs w:val="14"/>
        </w:rPr>
      </w:pPr>
    </w:p>
    <w:p w:rsidR="00730A32">
      <w:pPr>
        <w:widowControl w:val="0"/>
        <w:jc w:val="both"/>
        <w:rPr>
          <w:rFonts w:ascii="Verdana" w:hAnsi="Verdana" w:cs="Verdana"/>
          <w:sz w:val="14"/>
          <w:szCs w:val="1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160"/>
        <w:gridCol w:w="8670"/>
      </w:tblGrid>
      <w:tr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A32">
            <w:pPr>
              <w:widowControl w:val="0"/>
              <w:jc w:val="both"/>
            </w:pPr>
            <w:r>
              <w:rPr>
                <w:rFonts w:ascii="Verdana" w:hAnsi="Verdana" w:cs="Verdana"/>
                <w:b/>
                <w:sz w:val="17"/>
                <w:szCs w:val="17"/>
              </w:rPr>
              <w:t>Project#</w:t>
            </w:r>
            <w:r w:rsidR="007D38C2">
              <w:rPr>
                <w:rFonts w:ascii="Verdana" w:hAnsi="Verdana" w:cs="Verdana"/>
                <w:b/>
                <w:sz w:val="17"/>
                <w:szCs w:val="17"/>
              </w:rPr>
              <w:t>9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A32">
            <w:pPr>
              <w:jc w:val="both"/>
            </w:pPr>
            <w:hyperlink r:id="rId11" w:history="1">
              <w:r>
                <w:rPr>
                  <w:rStyle w:val="Hyperlink"/>
                  <w:rFonts w:ascii="Verdana" w:hAnsi="Verdana" w:cs="Verdana"/>
                  <w:sz w:val="17"/>
                  <w:szCs w:val="17"/>
                </w:rPr>
                <w:t>http://www.desimartini.com/</w:t>
              </w:r>
            </w:hyperlink>
          </w:p>
        </w:tc>
      </w:tr>
      <w:tr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A32">
            <w:pPr>
              <w:widowControl w:val="0"/>
              <w:jc w:val="both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Technology used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A32">
            <w:pPr>
              <w:jc w:val="both"/>
            </w:pPr>
            <w:r>
              <w:rPr>
                <w:rFonts w:ascii="Verdana" w:hAnsi="Verdana" w:cs="Verdana"/>
                <w:sz w:val="17"/>
                <w:szCs w:val="17"/>
              </w:rPr>
              <w:t xml:space="preserve">PHP 5.2.9, My SQL 5.0, Linux, Apache 2.0 (LAMP), Ajax, JavaScript, jquery </w:t>
            </w:r>
          </w:p>
        </w:tc>
      </w:tr>
      <w:tr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A32">
            <w:pPr>
              <w:widowControl w:val="0"/>
              <w:jc w:val="both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Team size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A32">
            <w:pPr>
              <w:jc w:val="both"/>
            </w:pPr>
            <w:r>
              <w:rPr>
                <w:rFonts w:ascii="Verdana" w:hAnsi="Verdana" w:cs="Verdana"/>
                <w:sz w:val="17"/>
                <w:szCs w:val="17"/>
              </w:rPr>
              <w:t>3</w:t>
            </w:r>
          </w:p>
        </w:tc>
      </w:tr>
      <w:tr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A32">
            <w:pPr>
              <w:widowControl w:val="0"/>
              <w:jc w:val="both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Role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A32">
            <w:pPr>
              <w:jc w:val="both"/>
            </w:pPr>
            <w:r>
              <w:rPr>
                <w:rFonts w:ascii="Verdana" w:hAnsi="Verdana" w:cs="Verdana"/>
                <w:sz w:val="17"/>
                <w:szCs w:val="17"/>
              </w:rPr>
              <w:t xml:space="preserve"> PHP Developer</w:t>
            </w:r>
          </w:p>
        </w:tc>
      </w:tr>
      <w:tr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A32">
            <w:pPr>
              <w:widowControl w:val="0"/>
              <w:jc w:val="both"/>
              <w:rPr>
                <w:rFonts w:ascii="Verdana" w:hAnsi="Verdana" w:cs="Verdana"/>
                <w:bCs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Duration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A32">
            <w:pPr>
              <w:jc w:val="both"/>
            </w:pPr>
            <w:r>
              <w:rPr>
                <w:rFonts w:ascii="Verdana" w:hAnsi="Verdana" w:cs="Verdana"/>
                <w:bCs/>
                <w:sz w:val="17"/>
                <w:szCs w:val="17"/>
              </w:rPr>
              <w:t>1</w:t>
            </w:r>
            <w:r>
              <w:rPr>
                <w:rFonts w:ascii="Verdana" w:hAnsi="Verdana" w:cs="Verdana"/>
                <w:sz w:val="17"/>
                <w:szCs w:val="17"/>
              </w:rPr>
              <w:t xml:space="preserve"> month</w:t>
            </w:r>
          </w:p>
        </w:tc>
      </w:tr>
      <w:tr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A32">
            <w:pPr>
              <w:widowControl w:val="0"/>
              <w:jc w:val="both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Description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A32">
            <w:pPr>
              <w:jc w:val="both"/>
            </w:pPr>
            <w:r>
              <w:rPr>
                <w:rFonts w:ascii="Verdana" w:hAnsi="Verdana" w:cs="Verdana"/>
                <w:sz w:val="17"/>
                <w:szCs w:val="17"/>
              </w:rPr>
              <w:t>Desimartini is website where we can post review and rating on movies from website and mobile</w:t>
            </w:r>
          </w:p>
        </w:tc>
      </w:tr>
    </w:tbl>
    <w:p w:rsidR="00730A32">
      <w:pPr>
        <w:jc w:val="both"/>
        <w:rPr>
          <w:rFonts w:ascii="Verdana" w:hAnsi="Verdana" w:cs="Verdana"/>
          <w:sz w:val="17"/>
          <w:szCs w:val="17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160"/>
        <w:gridCol w:w="8670"/>
      </w:tblGrid>
      <w:tr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A32">
            <w:pPr>
              <w:widowControl w:val="0"/>
              <w:jc w:val="both"/>
            </w:pPr>
            <w:r>
              <w:rPr>
                <w:rFonts w:ascii="Verdana" w:hAnsi="Verdana" w:cs="Verdana"/>
                <w:b/>
                <w:sz w:val="17"/>
                <w:szCs w:val="17"/>
              </w:rPr>
              <w:t>Project#</w:t>
            </w:r>
            <w:r w:rsidR="007D38C2">
              <w:rPr>
                <w:rFonts w:ascii="Verdana" w:hAnsi="Verdana" w:cs="Verdana"/>
                <w:b/>
                <w:sz w:val="17"/>
                <w:szCs w:val="17"/>
              </w:rPr>
              <w:t>10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A32">
            <w:pPr>
              <w:jc w:val="both"/>
            </w:pPr>
            <w:hyperlink r:id="rId12" w:history="1">
              <w:r>
                <w:rPr>
                  <w:rStyle w:val="Hyperlink"/>
                  <w:rFonts w:ascii="Verdana" w:hAnsi="Verdana" w:cs="Verdana"/>
                  <w:sz w:val="17"/>
                  <w:szCs w:val="17"/>
                </w:rPr>
                <w:t>www.Pixable.com</w:t>
              </w:r>
            </w:hyperlink>
          </w:p>
        </w:tc>
      </w:tr>
      <w:tr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A32">
            <w:pPr>
              <w:widowControl w:val="0"/>
              <w:jc w:val="both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Technology used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A32">
            <w:pPr>
              <w:jc w:val="both"/>
            </w:pPr>
            <w:r>
              <w:rPr>
                <w:rFonts w:ascii="Verdana" w:hAnsi="Verdana" w:cs="Verdana"/>
                <w:sz w:val="17"/>
                <w:szCs w:val="17"/>
              </w:rPr>
              <w:t xml:space="preserve">PHP 5.2.9, My SQL 5.0, Linux, Apache 2.0 (LAMP), Ajax, JavaScript, jquery </w:t>
            </w:r>
          </w:p>
        </w:tc>
      </w:tr>
      <w:tr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A32">
            <w:pPr>
              <w:widowControl w:val="0"/>
              <w:jc w:val="both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Team size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A32">
            <w:pPr>
              <w:jc w:val="both"/>
            </w:pPr>
            <w:r>
              <w:rPr>
                <w:rFonts w:ascii="Verdana" w:hAnsi="Verdana" w:cs="Verdana"/>
                <w:sz w:val="17"/>
                <w:szCs w:val="17"/>
              </w:rPr>
              <w:t>4</w:t>
            </w:r>
          </w:p>
        </w:tc>
      </w:tr>
      <w:tr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A32">
            <w:pPr>
              <w:widowControl w:val="0"/>
              <w:jc w:val="both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Role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A32">
            <w:pPr>
              <w:jc w:val="both"/>
            </w:pPr>
            <w:r>
              <w:rPr>
                <w:rFonts w:ascii="Verdana" w:hAnsi="Verdana" w:cs="Verdana"/>
                <w:sz w:val="17"/>
                <w:szCs w:val="17"/>
              </w:rPr>
              <w:t>PHP Developer</w:t>
            </w:r>
          </w:p>
        </w:tc>
      </w:tr>
      <w:tr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A32">
            <w:pPr>
              <w:widowControl w:val="0"/>
              <w:jc w:val="both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Duration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A32">
            <w:pPr>
              <w:jc w:val="both"/>
            </w:pPr>
            <w:r>
              <w:rPr>
                <w:rFonts w:ascii="Verdana" w:hAnsi="Verdana" w:cs="Verdana"/>
                <w:sz w:val="17"/>
                <w:szCs w:val="17"/>
              </w:rPr>
              <w:t>4 Months</w:t>
            </w:r>
            <w:r>
              <w:rPr>
                <w:rFonts w:ascii="Verdana" w:hAnsi="Verdana" w:cs="Verdana"/>
                <w:sz w:val="17"/>
                <w:szCs w:val="17"/>
              </w:rPr>
              <w:tab/>
            </w:r>
            <w:r>
              <w:rPr>
                <w:rFonts w:ascii="Verdana" w:hAnsi="Verdana" w:cs="Verdana"/>
                <w:sz w:val="17"/>
                <w:szCs w:val="17"/>
              </w:rPr>
              <w:tab/>
            </w:r>
            <w:r>
              <w:rPr>
                <w:rFonts w:ascii="Verdana" w:hAnsi="Verdana" w:cs="Verdana"/>
                <w:sz w:val="17"/>
                <w:szCs w:val="17"/>
              </w:rPr>
              <w:tab/>
            </w:r>
          </w:p>
        </w:tc>
      </w:tr>
      <w:tr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A32">
            <w:pPr>
              <w:widowControl w:val="0"/>
              <w:jc w:val="both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Framework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A32">
            <w:pPr>
              <w:jc w:val="both"/>
            </w:pPr>
            <w:r>
              <w:rPr>
                <w:rFonts w:ascii="Verdana" w:hAnsi="Verdana" w:cs="Verdana"/>
                <w:sz w:val="17"/>
                <w:szCs w:val="17"/>
              </w:rPr>
              <w:t xml:space="preserve">MVC </w:t>
            </w:r>
          </w:p>
        </w:tc>
      </w:tr>
      <w:tr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A32">
            <w:pPr>
              <w:widowControl w:val="0"/>
              <w:jc w:val="both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Description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A32">
            <w:pPr>
              <w:jc w:val="both"/>
            </w:pPr>
            <w:r>
              <w:rPr>
                <w:rFonts w:ascii="Verdana" w:hAnsi="Verdana" w:cs="Verdana"/>
                <w:sz w:val="17"/>
                <w:szCs w:val="17"/>
              </w:rPr>
              <w:t>Piaxeble.com is providing tool by which we can fetch photo from various community website face book and create album take order.</w:t>
            </w:r>
          </w:p>
        </w:tc>
      </w:tr>
    </w:tbl>
    <w:p w:rsidR="00730A32">
      <w:pPr>
        <w:jc w:val="both"/>
        <w:rPr>
          <w:rFonts w:ascii="Verdana" w:hAnsi="Verdana" w:cs="Verdana"/>
          <w:sz w:val="17"/>
          <w:szCs w:val="17"/>
        </w:rPr>
      </w:pPr>
    </w:p>
    <w:p w:rsidR="00730A32">
      <w:pPr>
        <w:jc w:val="both"/>
        <w:rPr>
          <w:rFonts w:ascii="Verdana" w:hAnsi="Verdana" w:cs="Verdana"/>
          <w:sz w:val="17"/>
          <w:szCs w:val="17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160"/>
        <w:gridCol w:w="8670"/>
      </w:tblGrid>
      <w:tr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A32">
            <w:pPr>
              <w:widowControl w:val="0"/>
              <w:jc w:val="both"/>
            </w:pPr>
            <w:r>
              <w:rPr>
                <w:rFonts w:ascii="Verdana" w:hAnsi="Verdana" w:cs="Verdana"/>
                <w:b/>
                <w:sz w:val="17"/>
                <w:szCs w:val="17"/>
              </w:rPr>
              <w:t>Project#</w:t>
            </w:r>
            <w:r w:rsidR="007D38C2">
              <w:rPr>
                <w:rFonts w:ascii="Verdana" w:hAnsi="Verdana" w:cs="Verdana"/>
                <w:b/>
                <w:sz w:val="17"/>
                <w:szCs w:val="17"/>
              </w:rPr>
              <w:t>11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A32">
            <w:pPr>
              <w:jc w:val="both"/>
            </w:pPr>
            <w:hyperlink r:id="rId13" w:history="1">
              <w:r>
                <w:rPr>
                  <w:rStyle w:val="Hyperlink"/>
                  <w:rFonts w:ascii="Verdana" w:hAnsi="Verdana" w:cs="Verdana"/>
                  <w:b/>
                  <w:bCs/>
                  <w:sz w:val="17"/>
                  <w:szCs w:val="17"/>
                </w:rPr>
                <w:t>www.myindospace.com</w:t>
              </w:r>
            </w:hyperlink>
          </w:p>
        </w:tc>
      </w:tr>
      <w:tr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A32">
            <w:pPr>
              <w:widowControl w:val="0"/>
              <w:jc w:val="both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Technology used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A32">
            <w:pPr>
              <w:jc w:val="both"/>
            </w:pPr>
            <w:r>
              <w:rPr>
                <w:rFonts w:ascii="Verdana" w:hAnsi="Verdana" w:cs="Verdana"/>
                <w:sz w:val="17"/>
                <w:szCs w:val="17"/>
              </w:rPr>
              <w:t>PHP 5.2.9, My SQL 5.0, Linux, Apache 2.0 (LAMP), Ajax, JavaScript</w:t>
            </w:r>
          </w:p>
        </w:tc>
      </w:tr>
      <w:tr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A32">
            <w:pPr>
              <w:widowControl w:val="0"/>
              <w:jc w:val="both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Team size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A32">
            <w:pPr>
              <w:jc w:val="both"/>
            </w:pPr>
            <w:r>
              <w:rPr>
                <w:rFonts w:ascii="Verdana" w:hAnsi="Verdana" w:cs="Verdana"/>
                <w:sz w:val="17"/>
                <w:szCs w:val="17"/>
              </w:rPr>
              <w:t>4</w:t>
            </w:r>
          </w:p>
        </w:tc>
      </w:tr>
      <w:tr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A32">
            <w:pPr>
              <w:widowControl w:val="0"/>
              <w:jc w:val="both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Role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A32">
            <w:pPr>
              <w:jc w:val="both"/>
            </w:pPr>
            <w:r>
              <w:rPr>
                <w:rFonts w:ascii="Verdana" w:hAnsi="Verdana" w:cs="Verdana"/>
                <w:sz w:val="17"/>
                <w:szCs w:val="17"/>
              </w:rPr>
              <w:t>PHP Developer</w:t>
            </w:r>
          </w:p>
        </w:tc>
      </w:tr>
      <w:tr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A32">
            <w:pPr>
              <w:widowControl w:val="0"/>
              <w:jc w:val="both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Duration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A32">
            <w:pPr>
              <w:jc w:val="both"/>
            </w:pPr>
            <w:r>
              <w:rPr>
                <w:rFonts w:ascii="Verdana" w:hAnsi="Verdana" w:cs="Verdana"/>
                <w:sz w:val="17"/>
                <w:szCs w:val="17"/>
              </w:rPr>
              <w:t>4 Months</w:t>
            </w:r>
          </w:p>
        </w:tc>
      </w:tr>
      <w:tr>
        <w:tblPrEx>
          <w:tblW w:w="0" w:type="auto"/>
          <w:tblInd w:w="108" w:type="dxa"/>
          <w:tblLayout w:type="fixed"/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A32">
            <w:pPr>
              <w:widowControl w:val="0"/>
              <w:jc w:val="both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sz w:val="17"/>
                <w:szCs w:val="17"/>
              </w:rPr>
              <w:t>Description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A32">
            <w:pPr>
              <w:widowControl w:val="0"/>
              <w:jc w:val="both"/>
            </w:pPr>
            <w:r>
              <w:rPr>
                <w:rFonts w:ascii="Verdana" w:hAnsi="Verdana" w:cs="Verdana"/>
                <w:sz w:val="17"/>
                <w:szCs w:val="17"/>
              </w:rPr>
              <w:t xml:space="preserve">It is community site from where uses can upload photo, vides, audios and invite friends from gmail, hotmail, AOL. </w:t>
            </w:r>
          </w:p>
        </w:tc>
      </w:tr>
    </w:tbl>
    <w:p w:rsidR="00730A32">
      <w:pPr>
        <w:jc w:val="both"/>
        <w:rPr>
          <w:rFonts w:ascii="Verdana" w:hAnsi="Verdana" w:cs="Verdana"/>
          <w:sz w:val="17"/>
          <w:szCs w:val="17"/>
        </w:rPr>
      </w:pPr>
    </w:p>
    <w:p w:rsidR="000E6C7B">
      <w:pPr>
        <w:pBdr>
          <w:top w:val="single" w:sz="8" w:space="1" w:color="000000"/>
        </w:pBdr>
        <w:jc w:val="center"/>
        <w:rPr>
          <w:rFonts w:ascii="Verdana" w:hAnsi="Verdana" w:cs="Verdana"/>
          <w:b/>
          <w:smallCaps/>
          <w:sz w:val="17"/>
          <w:szCs w:val="17"/>
          <w:u w:val="single"/>
        </w:rPr>
      </w:pPr>
    </w:p>
    <w:p w:rsidR="000E6C7B">
      <w:pPr>
        <w:pBdr>
          <w:top w:val="single" w:sz="8" w:space="1" w:color="000000"/>
        </w:pBdr>
        <w:jc w:val="center"/>
        <w:rPr>
          <w:rFonts w:ascii="Verdana" w:hAnsi="Verdana" w:cs="Verdana"/>
          <w:b/>
          <w:smallCaps/>
          <w:sz w:val="17"/>
          <w:szCs w:val="17"/>
          <w:u w:val="single"/>
        </w:rPr>
      </w:pPr>
    </w:p>
    <w:p w:rsidR="000E6C7B">
      <w:pPr>
        <w:pBdr>
          <w:top w:val="single" w:sz="8" w:space="1" w:color="000000"/>
        </w:pBdr>
        <w:jc w:val="center"/>
        <w:rPr>
          <w:rFonts w:ascii="Verdana" w:hAnsi="Verdana" w:cs="Verdana"/>
          <w:b/>
          <w:smallCaps/>
          <w:sz w:val="17"/>
          <w:szCs w:val="17"/>
          <w:u w:val="single"/>
        </w:rPr>
      </w:pPr>
    </w:p>
    <w:p w:rsidR="00730A32">
      <w:pPr>
        <w:pBdr>
          <w:top w:val="single" w:sz="8" w:space="1" w:color="000000"/>
        </w:pBdr>
        <w:jc w:val="center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b/>
          <w:smallCaps/>
          <w:sz w:val="17"/>
          <w:szCs w:val="17"/>
          <w:u w:val="single"/>
        </w:rPr>
        <w:t>Personal Details</w:t>
      </w:r>
    </w:p>
    <w:p w:rsidR="00730A32">
      <w:pPr>
        <w:ind w:left="360"/>
        <w:jc w:val="both"/>
        <w:rPr>
          <w:rFonts w:ascii="Verdana" w:hAnsi="Verdana" w:cs="Verdana"/>
          <w:sz w:val="14"/>
          <w:szCs w:val="14"/>
        </w:rPr>
      </w:pPr>
    </w:p>
    <w:p w:rsidR="00730A32">
      <w:pPr>
        <w:ind w:left="36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Date of Birth:  </w:t>
      </w:r>
      <w:bookmarkStart w:id="2" w:name="Text194"/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  <w:t>21 Aug, 1979</w:t>
      </w:r>
    </w:p>
    <w:bookmarkEnd w:id="2"/>
    <w:p w:rsidR="00730A32">
      <w:pPr>
        <w:ind w:left="36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Languages Known: </w:t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  <w:t xml:space="preserve">English and Hindi </w:t>
      </w:r>
    </w:p>
    <w:p w:rsidR="00730A32">
      <w:pPr>
        <w:ind w:left="360"/>
        <w:jc w:val="both"/>
      </w:pPr>
      <w:r>
        <w:rPr>
          <w:rFonts w:ascii="Verdana" w:hAnsi="Verdana" w:cs="Verdana"/>
          <w:sz w:val="17"/>
          <w:szCs w:val="17"/>
        </w:rPr>
        <w:t>References:</w:t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  <w:t>Available upon request</w:t>
      </w:r>
      <w:bookmarkStart w:id="3" w:name="_PictureBullets"/>
      <w:bookmarkEnd w:id="3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14"/>
          </v:shape>
        </w:pict>
      </w:r>
    </w:p>
    <w:sectPr>
      <w:type w:val="continuous"/>
      <w:pgSz w:w="12240" w:h="15840"/>
      <w:pgMar w:top="710" w:right="710" w:bottom="766" w:left="710" w:header="720" w:footer="710" w:gutter="0"/>
      <w:pgBorders>
        <w:top w:val="single" w:sz="8" w:space="12" w:color="000000"/>
        <w:left w:val="single" w:sz="8" w:space="12" w:color="000000"/>
        <w:bottom w:val="single" w:sz="8" w:space="12" w:color="000000"/>
        <w:right w:val="single" w:sz="8" w:space="12" w:color="000000"/>
      </w:pgBorders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64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30A32">
    <w:pPr>
      <w:ind w:right="360"/>
      <w:jc w:val="center"/>
      <w:rPr>
        <w:sz w:val="2"/>
      </w:rPr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page">
                <wp:posOffset>7240270</wp:posOffset>
              </wp:positionH>
              <wp:positionV relativeFrom="paragraph">
                <wp:posOffset>635</wp:posOffset>
              </wp:positionV>
              <wp:extent cx="269875" cy="152400"/>
              <wp:effectExtent l="0" t="0" r="0" b="0"/>
              <wp:wrapSquare wrapText="largest"/>
              <wp:docPr id="4" name="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 bwMode="auto">
                      <a:xfrm>
                        <a:off x="0" y="0"/>
                        <a:ext cx="269875" cy="152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0A32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cs="Verdana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Verdana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Verdana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950DF">
                            <w:rPr>
                              <w:rStyle w:val="PageNumber"/>
                              <w:rFonts w:cs="Verdana"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Verdana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1" o:spid="_x0000_s2049" type="#_x0000_t202" style="width:21.25pt;height:12pt;margin-top:0.05pt;margin-left:570.1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251659264" stroked="f">
              <v:fill opacity="0"/>
              <v:path arrowok="t" textboxrect="0,0,21600,21600"/>
              <v:textbox inset="0,0,0,0">
                <w:txbxContent>
                  <w:p w:rsidR="00730A32">
                    <w:pPr>
                      <w:pStyle w:val="Footer"/>
                    </w:pPr>
                    <w:r>
                      <w:rPr>
                        <w:rStyle w:val="PageNumber"/>
                        <w:rFonts w:cs="Verdana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PageNumber"/>
                        <w:rFonts w:cs="Verdana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Verdana"/>
                        <w:sz w:val="20"/>
                        <w:szCs w:val="20"/>
                      </w:rPr>
                      <w:fldChar w:fldCharType="separate"/>
                    </w:r>
                    <w:r w:rsidR="00B950DF">
                      <w:rPr>
                        <w:rStyle w:val="PageNumber"/>
                        <w:rFonts w:cs="Verdana"/>
                        <w:noProof/>
                        <w:sz w:val="20"/>
                        <w:szCs w:val="20"/>
                      </w:rPr>
                      <w:t>2</w:t>
                    </w:r>
                    <w:r>
                      <w:rPr>
                        <w:rStyle w:val="PageNumber"/>
                        <w:rFonts w:cs="Verdana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 side="largest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6436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64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64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64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  <w:sz w:val="12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7"/>
        <w:szCs w:val="17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 w:hint="default"/>
        <w:lang w:val="en-GB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  <w:sz w:val="12"/>
        <w:szCs w:val="17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  <w:sz w:val="12"/>
        <w:szCs w:val="17"/>
      </w:rPr>
    </w:lvl>
  </w:abstractNum>
  <w:abstractNum w:abstractNumId="5">
    <w:nsid w:val="00000006"/>
    <w:multiLevelType w:val="multilevel"/>
    <w:tmpl w:val="00000006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"/>
  <w:displayBackgroundShape/>
  <w:embedSystemFonts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EmbedSmartTag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6B4"/>
    <w:rsid w:val="000B46B4"/>
    <w:rsid w:val="000E6C7B"/>
    <w:rsid w:val="0017315D"/>
    <w:rsid w:val="002B6CFA"/>
    <w:rsid w:val="00321B04"/>
    <w:rsid w:val="003650AE"/>
    <w:rsid w:val="00424F71"/>
    <w:rsid w:val="005B5C38"/>
    <w:rsid w:val="00730A32"/>
    <w:rsid w:val="007404F3"/>
    <w:rsid w:val="007D38C2"/>
    <w:rsid w:val="00864FC4"/>
    <w:rsid w:val="009A2F03"/>
    <w:rsid w:val="009C002A"/>
    <w:rsid w:val="00A16A00"/>
    <w:rsid w:val="00AA468C"/>
    <w:rsid w:val="00B62DCE"/>
    <w:rsid w:val="00B950DF"/>
    <w:rsid w:val="00C47A69"/>
    <w:rsid w:val="00C859F5"/>
    <w:rsid w:val="00D300A7"/>
    <w:rsid w:val="00DF123D"/>
    <w:rsid w:val="00E06436"/>
    <w:rsid w:val="00EC51F0"/>
    <w:rsid w:val="00F21DD2"/>
    <w:rsid w:val="00F86934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15:chartTrackingRefBased/>
  <w15:docId w15:val="{493C49E3-7B3F-8742-9B1D-D9B4088E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color w:val="auto"/>
      <w:sz w:val="12"/>
    </w:rPr>
  </w:style>
  <w:style w:type="character" w:customStyle="1" w:styleId="WW8Num2z0">
    <w:name w:val="WW8Num2z0"/>
    <w:rPr>
      <w:rFonts w:ascii="Symbol" w:hAnsi="Symbol" w:cs="Symbol" w:hint="default"/>
      <w:sz w:val="17"/>
      <w:szCs w:val="17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Courier New" w:hAnsi="Courier New" w:cs="Courier New" w:hint="default"/>
      <w:lang w:val="en-GB"/>
    </w:rPr>
  </w:style>
  <w:style w:type="character" w:customStyle="1" w:styleId="WW8Num3z1">
    <w:name w:val="WW8Num3z1"/>
    <w:rPr>
      <w:rFonts w:ascii="Symbol" w:hAnsi="Symbol" w:cs="Symbol" w:hint="default"/>
      <w:color w:val="auto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  <w:color w:val="auto"/>
      <w:sz w:val="12"/>
      <w:szCs w:val="17"/>
    </w:rPr>
  </w:style>
  <w:style w:type="character" w:customStyle="1" w:styleId="WW8Num4z1">
    <w:name w:val="WW8Num4z1"/>
    <w:rPr>
      <w:rFonts w:ascii="Symbol" w:hAnsi="Symbol" w:cs="Symbol" w:hint="default"/>
      <w:color w:val="auto"/>
    </w:rPr>
  </w:style>
  <w:style w:type="character" w:customStyle="1" w:styleId="WW8Num4z2">
    <w:name w:val="WW8Num4z2"/>
    <w:rPr>
      <w:rFonts w:ascii="Wingdings" w:hAnsi="Wingdings" w:cs="Wingdings" w:hint="default"/>
      <w:sz w:val="12"/>
      <w:szCs w:val="12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4z5">
    <w:name w:val="WW8Num4z5"/>
    <w:rPr>
      <w:rFonts w:ascii="Wingdings" w:hAnsi="Wingdings" w:cs="Wingdings" w:hint="default"/>
    </w:rPr>
  </w:style>
  <w:style w:type="character" w:customStyle="1" w:styleId="WW8Num5z0">
    <w:name w:val="WW8Num5z0"/>
    <w:rPr>
      <w:rFonts w:ascii="Symbol" w:hAnsi="Symbol" w:cs="Symbol" w:hint="default"/>
      <w:color w:val="auto"/>
      <w:sz w:val="12"/>
      <w:szCs w:val="17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2z5">
    <w:name w:val="WW8Num2z5"/>
    <w:rPr>
      <w:rFonts w:ascii="Wingdings" w:hAnsi="Wingdings" w:cs="Wingdings" w:hint="default"/>
    </w:rPr>
  </w:style>
  <w:style w:type="character" w:customStyle="1" w:styleId="WW8Num3z5">
    <w:name w:val="WW8Num3z5"/>
    <w:rPr>
      <w:rFonts w:ascii="Wingdings" w:hAnsi="Wingdings" w:cs="Wingdings" w:hint="default"/>
    </w:rPr>
  </w:style>
  <w:style w:type="character" w:customStyle="1" w:styleId="WW8Num1z1">
    <w:name w:val="WW8Num1z1"/>
    <w:rPr>
      <w:rFonts w:ascii="Symbol" w:hAnsi="Symbol" w:cs="Symbol" w:hint="default"/>
      <w:color w:val="auto"/>
    </w:rPr>
  </w:style>
  <w:style w:type="character" w:customStyle="1" w:styleId="WW8Num1z2">
    <w:name w:val="WW8Num1z2"/>
    <w:rPr>
      <w:rFonts w:ascii="Wingdings" w:hAnsi="Wingdings" w:cs="Wingdings" w:hint="default"/>
      <w:sz w:val="12"/>
      <w:szCs w:val="12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1z5">
    <w:name w:val="WW8Num1z5"/>
    <w:rPr>
      <w:rFonts w:ascii="Wingdings" w:hAnsi="Wingdings" w:cs="Wingdings" w:hint="default"/>
    </w:rPr>
  </w:style>
  <w:style w:type="character" w:customStyle="1" w:styleId="WW8Num5z1">
    <w:name w:val="WW8Num5z1"/>
    <w:rPr>
      <w:rFonts w:ascii="Symbol" w:hAnsi="Symbol" w:cs="Symbol" w:hint="default"/>
      <w:color w:val="auto"/>
    </w:rPr>
  </w:style>
  <w:style w:type="character" w:customStyle="1" w:styleId="WW8Num5z2">
    <w:name w:val="WW8Num5z2"/>
    <w:rPr>
      <w:rFonts w:ascii="Wingdings" w:hAnsi="Wingdings" w:cs="Wingdings" w:hint="default"/>
      <w:sz w:val="12"/>
      <w:szCs w:val="12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5z5">
    <w:name w:val="WW8Num5z5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  <w:color w:val="auto"/>
      <w:sz w:val="12"/>
      <w:szCs w:val="17"/>
    </w:rPr>
  </w:style>
  <w:style w:type="character" w:customStyle="1" w:styleId="WW8Num7z1">
    <w:name w:val="WW8Num7z1"/>
    <w:rPr>
      <w:rFonts w:ascii="Symbol" w:hAnsi="Symbol" w:cs="Symbol" w:hint="default"/>
      <w:color w:val="auto"/>
    </w:rPr>
  </w:style>
  <w:style w:type="character" w:customStyle="1" w:styleId="WW8Num7z2">
    <w:name w:val="WW8Num7z2"/>
    <w:rPr>
      <w:rFonts w:ascii="Wingdings" w:hAnsi="Wingdings" w:cs="Wingdings" w:hint="default"/>
      <w:sz w:val="12"/>
      <w:szCs w:val="12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7z5">
    <w:name w:val="WW8Num7z5"/>
    <w:rPr>
      <w:rFonts w:ascii="Wingdings" w:hAnsi="Wingdings" w:cs="Wingdings" w:hint="default"/>
    </w:rPr>
  </w:style>
  <w:style w:type="character" w:customStyle="1" w:styleId="WW8Num8z0">
    <w:name w:val="WW8Num8z0"/>
    <w:rPr>
      <w:rFonts w:ascii="Symbol" w:hAnsi="Symbol" w:cs="Symbol" w:hint="default"/>
      <w:sz w:val="17"/>
      <w:szCs w:val="17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DefaultParagraphFont0">
    <w:name w:val="Default Paragraph Font_0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character" w:customStyle="1" w:styleId="BodyTextChar">
    <w:name w:val="Body Text Char"/>
    <w:rPr>
      <w:rFonts w:ascii="Trebuchet MS" w:hAnsi="Trebuchet MS" w:cs="Arial"/>
      <w:szCs w:val="24"/>
      <w:lang w:val="en-US" w:eastAsia="ar-SA" w:bidi="ar-SA"/>
    </w:r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pPr>
      <w:overflowPunct w:val="0"/>
      <w:spacing w:after="120"/>
    </w:pPr>
    <w:rPr>
      <w:rFonts w:ascii="Trebuchet MS" w:hAnsi="Trebuchet MS" w:cs="Arial"/>
      <w:sz w:val="20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har6">
    <w:name w:val=" Char6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 w:cs="Mangal"/>
      <w:sz w:val="22"/>
      <w:szCs w:val="22"/>
      <w:lang w:val="en-AU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hyperlink" Target="http://www.desimartini.com/" TargetMode="External" /><Relationship Id="rId12" Type="http://schemas.openxmlformats.org/officeDocument/2006/relationships/hyperlink" Target="http://www.Pixable.com/" TargetMode="External" /><Relationship Id="rId13" Type="http://schemas.openxmlformats.org/officeDocument/2006/relationships/hyperlink" Target="http://www.myindospace.com/" TargetMode="External" /><Relationship Id="rId14" Type="http://schemas.openxmlformats.org/officeDocument/2006/relationships/image" Target="https://rdxfootmark.naukri.com/v2/track/openCv?trackingInfo=2b25e907fbdab601f6fb461fd72d0687134f530e18705c4458440321091b5b581501120415495b4f154308465a534648050d1f700558191b15021141585d014356015a4e5e51100614700558190d1907164551591543124a4b485d4637071f1b5b58170a10014042595858564d465d4507144359090f59431209175144410c595f5049100a1105035d4a1e500558191b12041540595909594b101b5c6&amp;docType=docx" TargetMode="Externa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nirvikar21@gmail.com" TargetMode="Externa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ABHISHEK SAXENA</vt:lpstr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ABHISHEK SAXENA</dc:title>
  <dc:creator>vamshi prasanna</dc:creator>
  <cp:lastModifiedBy>Author</cp:lastModifiedBy>
  <cp:revision>2</cp:revision>
  <cp:lastPrinted>1601-01-01T00:00:00Z</cp:lastPrinted>
  <dcterms:created xsi:type="dcterms:W3CDTF">2018-11-27T03:43:00Z</dcterms:created>
  <dcterms:modified xsi:type="dcterms:W3CDTF">2018-11-27T03:43:00Z</dcterms:modified>
</cp:coreProperties>
</file>