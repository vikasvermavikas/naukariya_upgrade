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CB" w:rsidRDefault="00725CF4">
      <w:pPr>
        <w:pStyle w:val="Heading4"/>
        <w:rPr>
          <w:b w:val="0"/>
          <w:sz w:val="36"/>
          <w:szCs w:val="36"/>
        </w:rPr>
      </w:pPr>
      <w:bookmarkStart w:id="0" w:name="_GoBack"/>
      <w:bookmarkEnd w:id="0"/>
      <w:r>
        <w:rPr>
          <w:b w:val="0"/>
          <w:sz w:val="36"/>
          <w:szCs w:val="36"/>
        </w:rPr>
        <w:t>CURRICULUM VITAE</w:t>
      </w:r>
    </w:p>
    <w:p w:rsidR="009A11CB" w:rsidRDefault="00D71BBF">
      <w:pPr>
        <w:rPr>
          <w:sz w:val="36"/>
          <w:szCs w:val="36"/>
        </w:rPr>
      </w:pPr>
      <w:r>
        <w:rPr>
          <w:noProof/>
          <w:sz w:val="20"/>
          <w:szCs w:val="36"/>
          <w:lang w:val="en-IN" w:eastAsia="en-IN"/>
        </w:rPr>
        <mc:AlternateContent>
          <mc:Choice Requires="wps">
            <w:drawing>
              <wp:anchor distT="0" distB="0" distL="114300" distR="114300" simplePos="0" relativeHeight="251658240" behindDoc="0" locked="0" layoutInCell="1" allowOverlap="1">
                <wp:simplePos x="0" y="0"/>
                <wp:positionH relativeFrom="column">
                  <wp:posOffset>5257800</wp:posOffset>
                </wp:positionH>
                <wp:positionV relativeFrom="paragraph">
                  <wp:posOffset>80010</wp:posOffset>
                </wp:positionV>
                <wp:extent cx="1190625" cy="1343025"/>
                <wp:effectExtent l="0" t="0" r="0" b="0"/>
                <wp:wrapNone/>
                <wp:docPr id="2" name="Rectangle 4" descr="Picture 49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343025"/>
                        </a:xfrm>
                        <a:prstGeom prst="rect">
                          <a:avLst/>
                        </a:prstGeom>
                        <a:blipFill dpi="0" rotWithShape="0">
                          <a:blip r:embed="rId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0EF31" id="Rectangle 4" o:spid="_x0000_s1026" alt="Picture 4924" style="position:absolute;margin-left:414pt;margin-top:6.3pt;width:93.75pt;height:10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" stroked="f">
                <v:fill r:id="rId7" o:title="Picture 4924" recolor="t" type="frame"/>
              </v:rect>
            </w:pict>
          </mc:Fallback>
        </mc:AlternateContent>
      </w:r>
    </w:p>
    <w:p w:rsidR="009A11CB" w:rsidRDefault="009A11CB">
      <w:pPr>
        <w:ind w:left="2880" w:firstLine="720"/>
        <w:rPr>
          <w:bCs/>
          <w:sz w:val="28"/>
        </w:rPr>
      </w:pPr>
    </w:p>
    <w:p w:rsidR="009A11CB" w:rsidRDefault="00725CF4">
      <w:pPr>
        <w:pStyle w:val="Heading6"/>
        <w:rPr>
          <w:b w:val="0"/>
          <w:sz w:val="32"/>
          <w:szCs w:val="32"/>
        </w:rPr>
      </w:pPr>
      <w:r>
        <w:rPr>
          <w:b w:val="0"/>
          <w:sz w:val="32"/>
          <w:szCs w:val="32"/>
        </w:rPr>
        <w:t>BAL KISHAN</w:t>
      </w:r>
      <w:r>
        <w:rPr>
          <w:b w:val="0"/>
          <w:sz w:val="32"/>
          <w:szCs w:val="32"/>
        </w:rPr>
        <w:tab/>
      </w:r>
      <w:r>
        <w:rPr>
          <w:b w:val="0"/>
          <w:sz w:val="32"/>
          <w:szCs w:val="32"/>
        </w:rPr>
        <w:tab/>
      </w:r>
      <w:r>
        <w:rPr>
          <w:b w:val="0"/>
          <w:sz w:val="32"/>
          <w:szCs w:val="32"/>
        </w:rPr>
        <w:tab/>
      </w:r>
      <w:r>
        <w:rPr>
          <w:b w:val="0"/>
          <w:sz w:val="32"/>
          <w:szCs w:val="32"/>
        </w:rPr>
        <w:tab/>
      </w:r>
      <w:r>
        <w:rPr>
          <w:b w:val="0"/>
          <w:sz w:val="32"/>
          <w:szCs w:val="32"/>
        </w:rPr>
        <w:tab/>
      </w:r>
      <w:r>
        <w:rPr>
          <w:b w:val="0"/>
          <w:sz w:val="32"/>
          <w:szCs w:val="32"/>
        </w:rPr>
        <w:tab/>
      </w:r>
    </w:p>
    <w:p w:rsidR="009A11CB" w:rsidRDefault="00725CF4">
      <w:pPr>
        <w:rPr>
          <w:bCs/>
        </w:rPr>
      </w:pPr>
      <w:r>
        <w:rPr>
          <w:bCs/>
        </w:rPr>
        <w:t>E-214, Street No: 7</w:t>
      </w:r>
      <w:r>
        <w:rPr>
          <w:bCs/>
        </w:rPr>
        <w:tab/>
      </w:r>
      <w:r>
        <w:rPr>
          <w:bCs/>
        </w:rPr>
        <w:tab/>
      </w:r>
      <w:r>
        <w:rPr>
          <w:bCs/>
        </w:rPr>
        <w:tab/>
      </w:r>
      <w:r>
        <w:rPr>
          <w:bCs/>
        </w:rPr>
        <w:tab/>
      </w:r>
      <w:r>
        <w:rPr>
          <w:bCs/>
        </w:rPr>
        <w:tab/>
        <w:t xml:space="preserve">                        </w:t>
      </w:r>
    </w:p>
    <w:p w:rsidR="009A11CB" w:rsidRDefault="00725CF4">
      <w:pPr>
        <w:pStyle w:val="Heading3"/>
        <w:rPr>
          <w:b w:val="0"/>
        </w:rPr>
      </w:pPr>
      <w:r>
        <w:rPr>
          <w:b w:val="0"/>
        </w:rPr>
        <w:t>East Vinod Nagar, Delhi – 91</w:t>
      </w:r>
    </w:p>
    <w:p w:rsidR="009A11CB" w:rsidRDefault="00725CF4">
      <w:pPr>
        <w:pStyle w:val="Heading3"/>
        <w:rPr>
          <w:b w:val="0"/>
        </w:rPr>
      </w:pPr>
      <w:r>
        <w:rPr>
          <w:b w:val="0"/>
        </w:rPr>
        <w:t xml:space="preserve">Contact No: 9891101455, </w:t>
      </w:r>
    </w:p>
    <w:p w:rsidR="009A11CB" w:rsidRDefault="00725CF4">
      <w:pPr>
        <w:pStyle w:val="Heading3"/>
        <w:rPr>
          <w:b w:val="0"/>
        </w:rPr>
      </w:pPr>
      <w:r>
        <w:rPr>
          <w:b w:val="0"/>
        </w:rPr>
        <w:t xml:space="preserve">Email Id: </w:t>
      </w:r>
      <w:hyperlink r:id="rId8" w:history="1">
        <w:r>
          <w:rPr>
            <w:rStyle w:val="Hyperlink"/>
          </w:rPr>
          <w:t>bk.papnei@gmail.com</w:t>
        </w:r>
      </w:hyperlink>
    </w:p>
    <w:p w:rsidR="009A11CB" w:rsidRDefault="00D71BBF">
      <w:pPr>
        <w:rPr>
          <w:bCs/>
          <w:sz w:val="28"/>
        </w:rPr>
      </w:pPr>
      <w:r>
        <w:rPr>
          <w:bCs/>
          <w:noProof/>
          <w:sz w:val="20"/>
          <w:lang w:val="en-IN" w:eastAsia="en-IN"/>
        </w:rPr>
        <mc:AlternateContent>
          <mc:Choice Requires="wps">
            <w:drawing>
              <wp:anchor distT="0" distB="0" distL="114300" distR="114300" simplePos="0" relativeHeight="251657216" behindDoc="0" locked="0" layoutInCell="1" allowOverlap="1">
                <wp:simplePos x="0" y="0"/>
                <wp:positionH relativeFrom="column">
                  <wp:posOffset>-828675</wp:posOffset>
                </wp:positionH>
                <wp:positionV relativeFrom="paragraph">
                  <wp:posOffset>114300</wp:posOffset>
                </wp:positionV>
                <wp:extent cx="7477125" cy="0"/>
                <wp:effectExtent l="19050" t="17145" r="19050" b="2095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71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7054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9pt" to="52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kLFAIAACk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" strokeweight="2.25pt"/>
            </w:pict>
          </mc:Fallback>
        </mc:AlternateContent>
      </w:r>
    </w:p>
    <w:p w:rsidR="009A11CB" w:rsidRDefault="009A11CB">
      <w:pPr>
        <w:rPr>
          <w:bCs/>
          <w:sz w:val="18"/>
        </w:rPr>
      </w:pPr>
    </w:p>
    <w:p w:rsidR="009A11CB" w:rsidRDefault="00725CF4">
      <w:pPr>
        <w:jc w:val="both"/>
        <w:rPr>
          <w:bCs/>
          <w:sz w:val="28"/>
          <w:u w:val="single"/>
        </w:rPr>
      </w:pPr>
      <w:r>
        <w:rPr>
          <w:bCs/>
          <w:sz w:val="28"/>
          <w:u w:val="single"/>
        </w:rPr>
        <w:t>Objective:</w:t>
      </w:r>
    </w:p>
    <w:p w:rsidR="009A11CB" w:rsidRDefault="009A11CB">
      <w:pPr>
        <w:jc w:val="both"/>
        <w:rPr>
          <w:sz w:val="18"/>
          <w:u w:val="single"/>
        </w:rPr>
      </w:pPr>
    </w:p>
    <w:p w:rsidR="009A11CB" w:rsidRDefault="00725CF4">
      <w:pPr>
        <w:pStyle w:val="BodyText"/>
        <w:jc w:val="both"/>
      </w:pPr>
      <w:r>
        <w:rPr>
          <w:sz w:val="24"/>
        </w:rPr>
        <w:t>A young aspirant seeking an opportunity to meet and explore his knowledge and experience towards achieving high professional targets in a new and challenging environment. The impetus is always to gain knowledge and skills in the pursuit of it there by enhance my capability to build creative solutions to suit dynamically challenging business environment</w:t>
      </w:r>
      <w:r>
        <w:t>.</w:t>
      </w:r>
    </w:p>
    <w:p w:rsidR="009A11CB" w:rsidRDefault="009A11CB">
      <w:pPr>
        <w:jc w:val="both"/>
        <w:rPr>
          <w:sz w:val="16"/>
        </w:rPr>
      </w:pPr>
    </w:p>
    <w:p w:rsidR="009A11CB" w:rsidRDefault="00725CF4">
      <w:pPr>
        <w:jc w:val="both"/>
        <w:rPr>
          <w:bCs/>
          <w:sz w:val="28"/>
          <w:u w:val="single"/>
        </w:rPr>
      </w:pPr>
      <w:r>
        <w:rPr>
          <w:bCs/>
          <w:sz w:val="28"/>
          <w:u w:val="single"/>
        </w:rPr>
        <w:t>Working Experience:</w:t>
      </w:r>
    </w:p>
    <w:p w:rsidR="009A11CB" w:rsidRDefault="009A11CB">
      <w:pPr>
        <w:jc w:val="both"/>
        <w:rPr>
          <w:bCs/>
          <w:sz w:val="28"/>
          <w:u w:val="single"/>
        </w:rPr>
      </w:pPr>
    </w:p>
    <w:p w:rsidR="009A11CB" w:rsidRDefault="00725CF4">
      <w:pPr>
        <w:numPr>
          <w:ilvl w:val="0"/>
          <w:numId w:val="15"/>
        </w:numPr>
        <w:suppressAutoHyphens w:val="0"/>
      </w:pPr>
      <w:r>
        <w:t xml:space="preserve">Worked with </w:t>
      </w:r>
      <w:r>
        <w:rPr>
          <w:b/>
          <w:bCs/>
        </w:rPr>
        <w:t>M/s Pan Business List Pvt Ltd</w:t>
      </w:r>
      <w:r>
        <w:t>. E-31, Sec-8, Noida (U.P) as a Data Processing Operator from May 2008. To Jan 2009.</w:t>
      </w:r>
    </w:p>
    <w:p w:rsidR="009A11CB" w:rsidRDefault="009A11CB">
      <w:pPr>
        <w:suppressAutoHyphens w:val="0"/>
        <w:ind w:left="360"/>
      </w:pPr>
    </w:p>
    <w:p w:rsidR="009A11CB" w:rsidRDefault="00725CF4">
      <w:pPr>
        <w:numPr>
          <w:ilvl w:val="0"/>
          <w:numId w:val="15"/>
        </w:numPr>
        <w:suppressAutoHyphens w:val="0"/>
      </w:pPr>
      <w:r>
        <w:t xml:space="preserve">Worked with </w:t>
      </w:r>
      <w:r>
        <w:rPr>
          <w:b/>
        </w:rPr>
        <w:t>M/s Ramesh Sethi &amp; Associates</w:t>
      </w:r>
      <w:r>
        <w:t xml:space="preserve"> (Chartered Accountant &amp; Lawyer of Income tax Cases) from Feb 2009 to Aug 2011.</w:t>
      </w:r>
    </w:p>
    <w:p w:rsidR="004626D0" w:rsidRDefault="004626D0" w:rsidP="004626D0">
      <w:pPr>
        <w:pStyle w:val="ListParagraph"/>
      </w:pPr>
    </w:p>
    <w:p w:rsidR="004626D0" w:rsidRDefault="004626D0">
      <w:pPr>
        <w:numPr>
          <w:ilvl w:val="0"/>
          <w:numId w:val="15"/>
        </w:numPr>
        <w:suppressAutoHyphens w:val="0"/>
      </w:pPr>
      <w:r>
        <w:t xml:space="preserve">Worked with </w:t>
      </w:r>
      <w:r w:rsidRPr="004626D0">
        <w:rPr>
          <w:b/>
        </w:rPr>
        <w:t xml:space="preserve">M/s. Royal Bank Of Scotland </w:t>
      </w:r>
      <w:r w:rsidR="00E31855">
        <w:t>(In</w:t>
      </w:r>
      <w:r>
        <w:t xml:space="preserve"> the Role of Datamation Pvt Ltd.) From Sep. 2011</w:t>
      </w:r>
    </w:p>
    <w:p w:rsidR="004626D0" w:rsidRDefault="004626D0" w:rsidP="004626D0">
      <w:pPr>
        <w:suppressAutoHyphens w:val="0"/>
        <w:ind w:left="720"/>
      </w:pPr>
      <w:r>
        <w:t xml:space="preserve">To Jun 2016   </w:t>
      </w:r>
    </w:p>
    <w:p w:rsidR="004626D0" w:rsidRDefault="004626D0" w:rsidP="004626D0">
      <w:pPr>
        <w:suppressAutoHyphens w:val="0"/>
        <w:ind w:left="720"/>
      </w:pPr>
      <w:r>
        <w:t xml:space="preserve">                                                            </w:t>
      </w:r>
    </w:p>
    <w:p w:rsidR="004626D0" w:rsidRDefault="004626D0" w:rsidP="004626D0">
      <w:pPr>
        <w:numPr>
          <w:ilvl w:val="0"/>
          <w:numId w:val="15"/>
        </w:numPr>
        <w:suppressAutoHyphens w:val="0"/>
      </w:pPr>
      <w:r>
        <w:t xml:space="preserve">Worked with </w:t>
      </w:r>
      <w:r w:rsidRPr="004626D0">
        <w:rPr>
          <w:b/>
        </w:rPr>
        <w:t>M/s. Royal Bank Of Scotland</w:t>
      </w:r>
      <w:r>
        <w:t xml:space="preserve"> ( In the Role of</w:t>
      </w:r>
      <w:r w:rsidR="00E31855">
        <w:t xml:space="preserve"> </w:t>
      </w:r>
      <w:r>
        <w:t>Star Financial Services &amp; Sai Kripa Courier Cargo) From July2016 to 31 Dec. 2016</w:t>
      </w:r>
    </w:p>
    <w:p w:rsidR="004626D0" w:rsidRDefault="004626D0" w:rsidP="004626D0">
      <w:pPr>
        <w:suppressAutoHyphens w:val="0"/>
        <w:ind w:left="720"/>
      </w:pPr>
      <w:r>
        <w:t>To Jun 2016</w:t>
      </w:r>
    </w:p>
    <w:p w:rsidR="009A11CB" w:rsidRDefault="009A11CB" w:rsidP="004626D0">
      <w:pPr>
        <w:suppressAutoHyphens w:val="0"/>
        <w:ind w:left="720"/>
      </w:pPr>
    </w:p>
    <w:p w:rsidR="004626D0" w:rsidRDefault="00725CF4">
      <w:pPr>
        <w:numPr>
          <w:ilvl w:val="0"/>
          <w:numId w:val="15"/>
        </w:numPr>
        <w:suppressAutoHyphens w:val="0"/>
      </w:pPr>
      <w:r>
        <w:t xml:space="preserve">Worked with </w:t>
      </w:r>
      <w:r>
        <w:rPr>
          <w:b/>
        </w:rPr>
        <w:t>Yashoda Hospital Agra</w:t>
      </w:r>
      <w:r>
        <w:t xml:space="preserve"> Billi</w:t>
      </w:r>
      <w:r w:rsidR="004626D0">
        <w:t>ng Executive From 01.02.2017 to 31.09.2017</w:t>
      </w:r>
    </w:p>
    <w:p w:rsidR="00E31855" w:rsidRDefault="00E31855" w:rsidP="00E31855">
      <w:pPr>
        <w:suppressAutoHyphens w:val="0"/>
        <w:ind w:left="720"/>
      </w:pPr>
    </w:p>
    <w:p w:rsidR="009A11CB" w:rsidRPr="00E31855" w:rsidRDefault="00E31855">
      <w:pPr>
        <w:numPr>
          <w:ilvl w:val="0"/>
          <w:numId w:val="15"/>
        </w:numPr>
        <w:suppressAutoHyphens w:val="0"/>
        <w:rPr>
          <w:b/>
        </w:rPr>
      </w:pPr>
      <w:r>
        <w:t xml:space="preserve">Presently Worked with </w:t>
      </w:r>
      <w:r w:rsidRPr="00E31855">
        <w:rPr>
          <w:b/>
        </w:rPr>
        <w:t>ICICI BANK.</w:t>
      </w:r>
      <w:r>
        <w:rPr>
          <w:b/>
        </w:rPr>
        <w:t xml:space="preserve"> </w:t>
      </w:r>
      <w:r w:rsidRPr="00E31855">
        <w:t>J</w:t>
      </w:r>
      <w:r>
        <w:t>handewallan (In the Role of I Process India Pvt Ltd.)</w:t>
      </w:r>
    </w:p>
    <w:p w:rsidR="00E31855" w:rsidRPr="00E31855" w:rsidRDefault="00E31855" w:rsidP="00E31855">
      <w:pPr>
        <w:suppressAutoHyphens w:val="0"/>
        <w:ind w:left="720"/>
      </w:pPr>
      <w:r>
        <w:t>Personal Loan Disb</w:t>
      </w:r>
      <w:r w:rsidR="00281176">
        <w:t>ursal Team Operation from 22 Feb 2017 to 15 Dec 2019</w:t>
      </w:r>
    </w:p>
    <w:p w:rsidR="009A11CB" w:rsidRPr="00E31855" w:rsidRDefault="009A11CB">
      <w:pPr>
        <w:pStyle w:val="ListParagraph"/>
        <w:rPr>
          <w:b/>
        </w:rPr>
      </w:pPr>
    </w:p>
    <w:p w:rsidR="009A11CB" w:rsidRDefault="009A11CB">
      <w:pPr>
        <w:suppressAutoHyphens w:val="0"/>
        <w:ind w:left="720"/>
      </w:pPr>
    </w:p>
    <w:p w:rsidR="009A11CB" w:rsidRDefault="009A11CB">
      <w:pPr>
        <w:suppressAutoHyphens w:val="0"/>
        <w:ind w:left="720"/>
        <w:rPr>
          <w:sz w:val="28"/>
          <w:szCs w:val="28"/>
          <w:u w:val="single"/>
        </w:rPr>
      </w:pPr>
    </w:p>
    <w:p w:rsidR="009A11CB" w:rsidRDefault="009A11CB">
      <w:pPr>
        <w:suppressAutoHyphens w:val="0"/>
        <w:ind w:left="360"/>
        <w:rPr>
          <w:sz w:val="18"/>
          <w:szCs w:val="28"/>
          <w:u w:val="single"/>
        </w:rPr>
      </w:pPr>
    </w:p>
    <w:p w:rsidR="009A11CB" w:rsidRDefault="00725CF4">
      <w:pPr>
        <w:suppressAutoHyphens w:val="0"/>
      </w:pPr>
      <w:r>
        <w:rPr>
          <w:sz w:val="28"/>
          <w:szCs w:val="28"/>
          <w:u w:val="single"/>
        </w:rPr>
        <w:t>Key Role</w:t>
      </w:r>
    </w:p>
    <w:p w:rsidR="009A11CB" w:rsidRDefault="009A11CB">
      <w:pPr>
        <w:suppressAutoHyphens w:val="0"/>
      </w:pPr>
    </w:p>
    <w:p w:rsidR="009A11CB" w:rsidRDefault="00725CF4">
      <w:pPr>
        <w:numPr>
          <w:ilvl w:val="0"/>
          <w:numId w:val="14"/>
        </w:numPr>
        <w:tabs>
          <w:tab w:val="clear" w:pos="720"/>
          <w:tab w:val="left" w:pos="1080"/>
        </w:tabs>
        <w:suppressAutoHyphens w:val="0"/>
        <w:spacing w:line="360" w:lineRule="auto"/>
        <w:ind w:left="1080" w:hanging="450"/>
      </w:pPr>
      <w:r>
        <w:t>Current Profile</w:t>
      </w:r>
      <w:r>
        <w:tab/>
        <w:t>:</w:t>
      </w:r>
      <w:r>
        <w:tab/>
        <w:t xml:space="preserve">Office Assistant &amp; Field Executive  </w:t>
      </w:r>
    </w:p>
    <w:p w:rsidR="009A11CB" w:rsidRDefault="00725CF4">
      <w:pPr>
        <w:numPr>
          <w:ilvl w:val="0"/>
          <w:numId w:val="14"/>
        </w:numPr>
        <w:tabs>
          <w:tab w:val="clear" w:pos="720"/>
          <w:tab w:val="left" w:pos="1080"/>
          <w:tab w:val="left" w:pos="1170"/>
        </w:tabs>
        <w:suppressAutoHyphens w:val="0"/>
        <w:ind w:left="1080" w:hanging="450"/>
      </w:pPr>
      <w:r>
        <w:t>Role</w:t>
      </w:r>
      <w:r>
        <w:tab/>
      </w:r>
      <w:r>
        <w:tab/>
        <w:t>:</w:t>
      </w:r>
      <w:r>
        <w:tab/>
        <w:t xml:space="preserve">Import, Export, BRC &amp; FIRC RD Return Checking &amp; Releasing &amp; </w:t>
      </w:r>
    </w:p>
    <w:p w:rsidR="009A11CB" w:rsidRDefault="00725CF4">
      <w:pPr>
        <w:tabs>
          <w:tab w:val="left" w:pos="1080"/>
          <w:tab w:val="left" w:pos="1170"/>
        </w:tabs>
        <w:suppressAutoHyphens w:val="0"/>
        <w:ind w:left="3600" w:hanging="450"/>
      </w:pPr>
      <w:r>
        <w:tab/>
        <w:t xml:space="preserve">Field Responsibility of legal &amp; official work with other Bank &amp; Govt. Dept.’s.  </w:t>
      </w:r>
    </w:p>
    <w:p w:rsidR="009A11CB" w:rsidRDefault="00725CF4">
      <w:pPr>
        <w:spacing w:before="100" w:beforeAutospacing="1" w:after="100" w:afterAutospacing="1"/>
        <w:rPr>
          <w:sz w:val="28"/>
          <w:szCs w:val="28"/>
          <w:u w:val="single"/>
        </w:rPr>
      </w:pPr>
      <w:r>
        <w:rPr>
          <w:sz w:val="28"/>
          <w:szCs w:val="28"/>
          <w:u w:val="single"/>
        </w:rPr>
        <w:t xml:space="preserve">Job Responsibilities: </w:t>
      </w:r>
    </w:p>
    <w:p w:rsidR="009A11CB" w:rsidRDefault="00725CF4">
      <w:pPr>
        <w:numPr>
          <w:ilvl w:val="1"/>
          <w:numId w:val="11"/>
        </w:numPr>
        <w:spacing w:before="100" w:beforeAutospacing="1" w:after="100" w:afterAutospacing="1"/>
      </w:pPr>
      <w:r>
        <w:t>Clearing of Import Bills, Collection &amp; LC Bills.</w:t>
      </w:r>
    </w:p>
    <w:p w:rsidR="009A11CB" w:rsidRDefault="00725CF4">
      <w:pPr>
        <w:numPr>
          <w:ilvl w:val="1"/>
          <w:numId w:val="11"/>
        </w:numPr>
        <w:spacing w:before="100" w:beforeAutospacing="1" w:after="100" w:afterAutospacing="1"/>
      </w:pPr>
      <w:r>
        <w:t>Clearing of Import, Direct &amp; Advance Payment.</w:t>
      </w:r>
    </w:p>
    <w:p w:rsidR="009A11CB" w:rsidRDefault="00725CF4" w:rsidP="00D42626">
      <w:pPr>
        <w:numPr>
          <w:ilvl w:val="1"/>
          <w:numId w:val="11"/>
        </w:numPr>
        <w:spacing w:before="100" w:beforeAutospacing="1" w:after="100" w:afterAutospacing="1"/>
      </w:pPr>
      <w:r>
        <w:t>Posting of Shipment Export Credit.</w:t>
      </w:r>
    </w:p>
    <w:p w:rsidR="009A11CB" w:rsidRDefault="00725CF4">
      <w:pPr>
        <w:numPr>
          <w:ilvl w:val="1"/>
          <w:numId w:val="11"/>
        </w:numPr>
        <w:spacing w:before="100" w:beforeAutospacing="1" w:after="100" w:afterAutospacing="1"/>
      </w:pPr>
      <w:r>
        <w:lastRenderedPageBreak/>
        <w:t>Checking the Documents of Import Letters of Credit, Shipping Bill &amp; Bill of Entry of Clients. Payment</w:t>
      </w:r>
    </w:p>
    <w:p w:rsidR="009A11CB" w:rsidRDefault="00725CF4">
      <w:pPr>
        <w:numPr>
          <w:ilvl w:val="1"/>
          <w:numId w:val="11"/>
        </w:numPr>
        <w:spacing w:before="100" w:beforeAutospacing="1" w:after="100" w:afterAutospacing="1"/>
      </w:pPr>
      <w:r>
        <w:t>Checking of Buyer Credit of  Payment</w:t>
      </w:r>
    </w:p>
    <w:p w:rsidR="009A11CB" w:rsidRDefault="00725CF4">
      <w:pPr>
        <w:numPr>
          <w:ilvl w:val="1"/>
          <w:numId w:val="11"/>
        </w:numPr>
        <w:spacing w:before="100" w:beforeAutospacing="1" w:after="100" w:afterAutospacing="1"/>
      </w:pPr>
      <w:r>
        <w:t>Checking of Foreign Bank Guarantees issued &amp; Shipping Guarantees.</w:t>
      </w:r>
    </w:p>
    <w:p w:rsidR="009A11CB" w:rsidRDefault="00725CF4">
      <w:pPr>
        <w:numPr>
          <w:ilvl w:val="1"/>
          <w:numId w:val="11"/>
        </w:numPr>
        <w:spacing w:before="100" w:beforeAutospacing="1" w:after="100" w:afterAutospacing="1"/>
      </w:pPr>
      <w:r>
        <w:t>Checking the Payment of FIRC &amp; BRC for the Foreign Currency.</w:t>
      </w:r>
    </w:p>
    <w:p w:rsidR="009A11CB" w:rsidRDefault="00725CF4">
      <w:pPr>
        <w:numPr>
          <w:ilvl w:val="1"/>
          <w:numId w:val="11"/>
        </w:numPr>
        <w:spacing w:before="100" w:beforeAutospacing="1" w:after="100" w:afterAutospacing="1"/>
      </w:pPr>
      <w:r>
        <w:t>Responsible for All legal &amp; official work with other Bank &amp; Govt. Dept.’s.</w:t>
      </w:r>
    </w:p>
    <w:p w:rsidR="009A11CB" w:rsidRDefault="00725CF4">
      <w:pPr>
        <w:numPr>
          <w:ilvl w:val="1"/>
          <w:numId w:val="11"/>
        </w:numPr>
        <w:spacing w:before="100" w:beforeAutospacing="1" w:after="100" w:afterAutospacing="1"/>
      </w:pPr>
      <w:r>
        <w:t>Daily Mail Maintenance Service the Documents (DMS)</w:t>
      </w:r>
    </w:p>
    <w:p w:rsidR="009A11CB" w:rsidRDefault="00725CF4">
      <w:pPr>
        <w:numPr>
          <w:ilvl w:val="1"/>
          <w:numId w:val="11"/>
        </w:numPr>
        <w:spacing w:before="100" w:beforeAutospacing="1" w:after="100" w:afterAutospacing="1"/>
      </w:pPr>
      <w:r>
        <w:t>ALL GTS TRADE DOCUMENTS SCANE &amp; ATF DATA</w:t>
      </w:r>
    </w:p>
    <w:p w:rsidR="009A11CB" w:rsidRDefault="009A11CB">
      <w:pPr>
        <w:suppressAutoHyphens w:val="0"/>
        <w:ind w:left="360"/>
      </w:pPr>
    </w:p>
    <w:p w:rsidR="009A11CB" w:rsidRDefault="009A11CB">
      <w:pPr>
        <w:suppressAutoHyphens w:val="0"/>
        <w:ind w:left="360"/>
      </w:pPr>
    </w:p>
    <w:p w:rsidR="009A11CB" w:rsidRDefault="009A11CB">
      <w:pPr>
        <w:suppressAutoHyphens w:val="0"/>
        <w:ind w:left="360"/>
      </w:pPr>
    </w:p>
    <w:p w:rsidR="009A11CB" w:rsidRDefault="00725CF4">
      <w:pPr>
        <w:jc w:val="both"/>
        <w:rPr>
          <w:sz w:val="28"/>
          <w:u w:val="single"/>
        </w:rPr>
      </w:pPr>
      <w:r>
        <w:rPr>
          <w:bCs/>
          <w:sz w:val="28"/>
          <w:u w:val="single"/>
        </w:rPr>
        <w:t>Professional Qualification:</w:t>
      </w:r>
    </w:p>
    <w:p w:rsidR="009A11CB" w:rsidRDefault="00725CF4">
      <w:pPr>
        <w:numPr>
          <w:ilvl w:val="0"/>
          <w:numId w:val="12"/>
        </w:numPr>
        <w:spacing w:before="100" w:beforeAutospacing="1" w:after="100" w:afterAutospacing="1" w:line="360" w:lineRule="auto"/>
        <w:jc w:val="both"/>
        <w:rPr>
          <w:bCs/>
        </w:rPr>
      </w:pPr>
      <w:r>
        <w:rPr>
          <w:bCs/>
        </w:rPr>
        <w:t>Certificate Course in MS-Office Six Month from SKM Institute New Delhi</w:t>
      </w:r>
    </w:p>
    <w:p w:rsidR="009A11CB" w:rsidRDefault="00725CF4">
      <w:pPr>
        <w:numPr>
          <w:ilvl w:val="0"/>
          <w:numId w:val="12"/>
        </w:numPr>
        <w:spacing w:before="100" w:beforeAutospacing="1" w:after="100" w:afterAutospacing="1" w:line="360" w:lineRule="auto"/>
      </w:pPr>
      <w:r>
        <w:rPr>
          <w:bCs/>
        </w:rPr>
        <w:t>MS-Office (Window-98 &amp; XP-2000) &amp; Outlook.</w:t>
      </w:r>
    </w:p>
    <w:p w:rsidR="009A11CB" w:rsidRDefault="00725CF4">
      <w:pPr>
        <w:numPr>
          <w:ilvl w:val="0"/>
          <w:numId w:val="12"/>
        </w:numPr>
        <w:spacing w:before="100" w:beforeAutospacing="1" w:after="100" w:afterAutospacing="1" w:line="360" w:lineRule="auto"/>
      </w:pPr>
      <w:r>
        <w:rPr>
          <w:bCs/>
        </w:rPr>
        <w:t>First Aid Complete Training 2016-17</w:t>
      </w:r>
    </w:p>
    <w:p w:rsidR="009A11CB" w:rsidRDefault="00725CF4">
      <w:pPr>
        <w:jc w:val="both"/>
        <w:rPr>
          <w:bCs/>
          <w:sz w:val="28"/>
        </w:rPr>
      </w:pPr>
      <w:r>
        <w:rPr>
          <w:bCs/>
          <w:sz w:val="28"/>
          <w:u w:val="single"/>
        </w:rPr>
        <w:t>Academic Qualification</w:t>
      </w:r>
      <w:r>
        <w:rPr>
          <w:bCs/>
          <w:sz w:val="28"/>
        </w:rPr>
        <w:t>:</w:t>
      </w:r>
    </w:p>
    <w:p w:rsidR="009A11CB" w:rsidRDefault="00725CF4">
      <w:pPr>
        <w:numPr>
          <w:ilvl w:val="0"/>
          <w:numId w:val="11"/>
        </w:numPr>
        <w:tabs>
          <w:tab w:val="left" w:pos="360"/>
        </w:tabs>
        <w:spacing w:before="100" w:beforeAutospacing="1" w:after="100" w:afterAutospacing="1" w:line="360" w:lineRule="auto"/>
        <w:rPr>
          <w:bCs/>
        </w:rPr>
      </w:pPr>
      <w:r>
        <w:rPr>
          <w:bCs/>
        </w:rPr>
        <w:t>B.A. Passed from Zakir Hussain College, Delhi in March 2005.</w:t>
      </w:r>
    </w:p>
    <w:p w:rsidR="009A11CB" w:rsidRDefault="00725CF4">
      <w:pPr>
        <w:numPr>
          <w:ilvl w:val="0"/>
          <w:numId w:val="11"/>
        </w:numPr>
        <w:tabs>
          <w:tab w:val="left" w:pos="360"/>
        </w:tabs>
        <w:spacing w:before="100" w:beforeAutospacing="1" w:after="100" w:afterAutospacing="1" w:line="360" w:lineRule="auto"/>
        <w:rPr>
          <w:bCs/>
        </w:rPr>
      </w:pPr>
      <w:r>
        <w:rPr>
          <w:bCs/>
        </w:rPr>
        <w:t>12th Passed From C.B.S.E. Board, Delhi in March 2002.</w:t>
      </w:r>
    </w:p>
    <w:p w:rsidR="009A11CB" w:rsidRDefault="00725CF4">
      <w:pPr>
        <w:numPr>
          <w:ilvl w:val="0"/>
          <w:numId w:val="11"/>
        </w:numPr>
        <w:tabs>
          <w:tab w:val="left" w:pos="360"/>
        </w:tabs>
        <w:spacing w:before="100" w:beforeAutospacing="1" w:after="100" w:afterAutospacing="1" w:line="360" w:lineRule="auto"/>
        <w:rPr>
          <w:rFonts w:ascii="Verdana" w:hAnsi="Verdana"/>
          <w:sz w:val="20"/>
        </w:rPr>
      </w:pPr>
      <w:r>
        <w:rPr>
          <w:bCs/>
        </w:rPr>
        <w:t>10th Passed From C.B.S.E. Board, Delhi in March 2000.</w:t>
      </w:r>
    </w:p>
    <w:p w:rsidR="009A11CB" w:rsidRDefault="009A11CB">
      <w:pPr>
        <w:rPr>
          <w:bCs/>
          <w:sz w:val="28"/>
          <w:u w:val="single"/>
        </w:rPr>
      </w:pPr>
    </w:p>
    <w:p w:rsidR="009A11CB" w:rsidRDefault="00725CF4">
      <w:pPr>
        <w:rPr>
          <w:bCs/>
          <w:sz w:val="28"/>
          <w:u w:val="single"/>
        </w:rPr>
      </w:pPr>
      <w:r>
        <w:rPr>
          <w:bCs/>
          <w:sz w:val="28"/>
          <w:u w:val="single"/>
        </w:rPr>
        <w:t>Personal Detail:</w:t>
      </w:r>
    </w:p>
    <w:p w:rsidR="009A11CB" w:rsidRDefault="009A11CB">
      <w:pPr>
        <w:rPr>
          <w:bCs/>
          <w:sz w:val="28"/>
        </w:rPr>
      </w:pPr>
    </w:p>
    <w:p w:rsidR="009A11CB" w:rsidRDefault="00725CF4">
      <w:pPr>
        <w:spacing w:line="360" w:lineRule="auto"/>
        <w:ind w:firstLine="720"/>
        <w:rPr>
          <w:bCs/>
        </w:rPr>
      </w:pPr>
      <w:r>
        <w:rPr>
          <w:bCs/>
        </w:rPr>
        <w:t>Father Name</w:t>
      </w:r>
      <w:r>
        <w:rPr>
          <w:bCs/>
        </w:rPr>
        <w:tab/>
      </w:r>
      <w:r>
        <w:rPr>
          <w:bCs/>
        </w:rPr>
        <w:tab/>
      </w:r>
      <w:r>
        <w:rPr>
          <w:bCs/>
        </w:rPr>
        <w:tab/>
        <w:t>:</w:t>
      </w:r>
      <w:r>
        <w:rPr>
          <w:bCs/>
        </w:rPr>
        <w:tab/>
      </w:r>
      <w:r>
        <w:rPr>
          <w:bCs/>
        </w:rPr>
        <w:tab/>
        <w:t>Late Sh. Prayag Dutt Papnei</w:t>
      </w:r>
    </w:p>
    <w:p w:rsidR="009A11CB" w:rsidRDefault="00725CF4">
      <w:pPr>
        <w:spacing w:line="360" w:lineRule="auto"/>
        <w:ind w:firstLine="720"/>
        <w:rPr>
          <w:bCs/>
        </w:rPr>
      </w:pPr>
      <w:r>
        <w:rPr>
          <w:bCs/>
        </w:rPr>
        <w:t>Date of Birth</w:t>
      </w:r>
      <w:r>
        <w:rPr>
          <w:bCs/>
        </w:rPr>
        <w:tab/>
      </w:r>
      <w:r>
        <w:rPr>
          <w:bCs/>
        </w:rPr>
        <w:tab/>
      </w:r>
      <w:r>
        <w:rPr>
          <w:bCs/>
        </w:rPr>
        <w:tab/>
        <w:t>:</w:t>
      </w:r>
      <w:r>
        <w:rPr>
          <w:bCs/>
        </w:rPr>
        <w:tab/>
      </w:r>
      <w:r>
        <w:rPr>
          <w:bCs/>
        </w:rPr>
        <w:tab/>
        <w:t>22/11/1984</w:t>
      </w:r>
    </w:p>
    <w:p w:rsidR="009A11CB" w:rsidRDefault="00725CF4">
      <w:pPr>
        <w:spacing w:line="360" w:lineRule="auto"/>
        <w:ind w:firstLine="720"/>
        <w:rPr>
          <w:bCs/>
        </w:rPr>
      </w:pPr>
      <w:r>
        <w:rPr>
          <w:bCs/>
        </w:rPr>
        <w:t>Martial Status</w:t>
      </w:r>
      <w:r>
        <w:rPr>
          <w:bCs/>
        </w:rPr>
        <w:tab/>
      </w:r>
      <w:r>
        <w:rPr>
          <w:bCs/>
        </w:rPr>
        <w:tab/>
      </w:r>
      <w:r>
        <w:rPr>
          <w:bCs/>
        </w:rPr>
        <w:tab/>
        <w:t>:</w:t>
      </w:r>
      <w:r>
        <w:rPr>
          <w:bCs/>
        </w:rPr>
        <w:tab/>
      </w:r>
      <w:r>
        <w:rPr>
          <w:bCs/>
        </w:rPr>
        <w:tab/>
        <w:t>Single</w:t>
      </w:r>
    </w:p>
    <w:p w:rsidR="009A11CB" w:rsidRDefault="00725CF4">
      <w:pPr>
        <w:spacing w:line="360" w:lineRule="auto"/>
        <w:ind w:firstLine="720"/>
        <w:rPr>
          <w:bCs/>
        </w:rPr>
      </w:pPr>
      <w:r>
        <w:rPr>
          <w:bCs/>
        </w:rPr>
        <w:t>Language Known</w:t>
      </w:r>
      <w:r>
        <w:rPr>
          <w:bCs/>
        </w:rPr>
        <w:tab/>
      </w:r>
      <w:r>
        <w:rPr>
          <w:bCs/>
        </w:rPr>
        <w:tab/>
        <w:t>:</w:t>
      </w:r>
      <w:r>
        <w:rPr>
          <w:bCs/>
        </w:rPr>
        <w:tab/>
      </w:r>
      <w:r>
        <w:rPr>
          <w:bCs/>
        </w:rPr>
        <w:tab/>
        <w:t>Hindi &amp; English</w:t>
      </w:r>
    </w:p>
    <w:p w:rsidR="009A11CB" w:rsidRDefault="00725CF4">
      <w:pPr>
        <w:spacing w:line="360" w:lineRule="auto"/>
        <w:ind w:firstLine="720"/>
        <w:rPr>
          <w:bCs/>
        </w:rPr>
      </w:pPr>
      <w:r>
        <w:rPr>
          <w:bCs/>
        </w:rPr>
        <w:t xml:space="preserve">Sex                                </w:t>
      </w:r>
      <w:r>
        <w:rPr>
          <w:bCs/>
        </w:rPr>
        <w:tab/>
        <w:t xml:space="preserve">:                   </w:t>
      </w:r>
      <w:r>
        <w:rPr>
          <w:bCs/>
        </w:rPr>
        <w:tab/>
        <w:t>Male</w:t>
      </w:r>
    </w:p>
    <w:p w:rsidR="009A11CB" w:rsidRDefault="00725CF4">
      <w:pPr>
        <w:spacing w:line="360" w:lineRule="auto"/>
        <w:ind w:firstLine="720"/>
        <w:rPr>
          <w:bCs/>
        </w:rPr>
      </w:pPr>
      <w:r>
        <w:rPr>
          <w:bCs/>
        </w:rPr>
        <w:t xml:space="preserve">Nationality                    </w:t>
      </w:r>
      <w:r>
        <w:rPr>
          <w:bCs/>
        </w:rPr>
        <w:tab/>
        <w:t xml:space="preserve">:                   </w:t>
      </w:r>
      <w:r>
        <w:rPr>
          <w:bCs/>
        </w:rPr>
        <w:tab/>
        <w:t>Indian</w:t>
      </w:r>
    </w:p>
    <w:p w:rsidR="009A11CB" w:rsidRDefault="00725CF4">
      <w:pPr>
        <w:spacing w:line="360" w:lineRule="auto"/>
        <w:ind w:firstLine="720"/>
        <w:rPr>
          <w:bCs/>
        </w:rPr>
      </w:pPr>
      <w:r>
        <w:rPr>
          <w:bCs/>
        </w:rPr>
        <w:t xml:space="preserve">Marital Status               </w:t>
      </w:r>
      <w:r>
        <w:rPr>
          <w:bCs/>
        </w:rPr>
        <w:tab/>
        <w:t xml:space="preserve">:                    </w:t>
      </w:r>
      <w:r>
        <w:rPr>
          <w:bCs/>
        </w:rPr>
        <w:tab/>
        <w:t>Single</w:t>
      </w:r>
    </w:p>
    <w:p w:rsidR="009A11CB" w:rsidRDefault="009A11CB">
      <w:pPr>
        <w:ind w:firstLine="720"/>
        <w:rPr>
          <w:bCs/>
        </w:rPr>
      </w:pPr>
    </w:p>
    <w:p w:rsidR="009A11CB" w:rsidRDefault="009A11CB">
      <w:pPr>
        <w:ind w:firstLine="720"/>
        <w:rPr>
          <w:bCs/>
        </w:rPr>
      </w:pPr>
    </w:p>
    <w:p w:rsidR="009A11CB" w:rsidRDefault="009A11CB">
      <w:pPr>
        <w:ind w:firstLine="720"/>
        <w:rPr>
          <w:bCs/>
        </w:rPr>
      </w:pPr>
    </w:p>
    <w:p w:rsidR="009A11CB" w:rsidRDefault="009A11CB">
      <w:pPr>
        <w:ind w:firstLine="720"/>
        <w:rPr>
          <w:bCs/>
        </w:rPr>
      </w:pPr>
    </w:p>
    <w:p w:rsidR="009A11CB" w:rsidRDefault="009A11CB">
      <w:pPr>
        <w:ind w:firstLine="720"/>
        <w:rPr>
          <w:bCs/>
        </w:rPr>
      </w:pPr>
    </w:p>
    <w:p w:rsidR="009A11CB" w:rsidRDefault="009A11CB">
      <w:pPr>
        <w:ind w:firstLine="720"/>
        <w:rPr>
          <w:bCs/>
        </w:rPr>
      </w:pPr>
    </w:p>
    <w:p w:rsidR="009A11CB" w:rsidRDefault="00725CF4">
      <w:pPr>
        <w:rPr>
          <w:bCs/>
          <w:sz w:val="28"/>
        </w:rPr>
      </w:pPr>
      <w:r>
        <w:rPr>
          <w:bCs/>
          <w:sz w:val="28"/>
        </w:rPr>
        <w:t>DATE</w:t>
      </w:r>
      <w:r>
        <w:rPr>
          <w:bCs/>
          <w:sz w:val="28"/>
        </w:rPr>
        <w:tab/>
        <w:t xml:space="preserve">:     </w:t>
      </w:r>
    </w:p>
    <w:p w:rsidR="009A11CB" w:rsidRDefault="00725CF4">
      <w:pPr>
        <w:rPr>
          <w:bCs/>
          <w:sz w:val="28"/>
        </w:rPr>
      </w:pPr>
      <w:r>
        <w:rPr>
          <w:bCs/>
          <w:sz w:val="28"/>
        </w:rPr>
        <w:t xml:space="preserve">                                                                                       </w:t>
      </w:r>
    </w:p>
    <w:p w:rsidR="009A11CB" w:rsidRDefault="009A11CB">
      <w:pPr>
        <w:rPr>
          <w:bCs/>
          <w:sz w:val="28"/>
        </w:rPr>
      </w:pPr>
    </w:p>
    <w:p w:rsidR="00725CF4" w:rsidRDefault="00725CF4">
      <w:pPr>
        <w:rPr>
          <w:bCs/>
          <w:sz w:val="36"/>
          <w:szCs w:val="36"/>
        </w:rPr>
      </w:pPr>
      <w:r>
        <w:rPr>
          <w:bCs/>
          <w:sz w:val="28"/>
        </w:rPr>
        <w:t>PLACE</w:t>
      </w:r>
      <w:r>
        <w:rPr>
          <w:bCs/>
          <w:sz w:val="28"/>
        </w:rPr>
        <w:tab/>
        <w:t>: NEW DELHI</w:t>
      </w:r>
      <w:r>
        <w:rPr>
          <w:bCs/>
          <w:sz w:val="28"/>
        </w:rPr>
        <w:tab/>
      </w:r>
      <w:r>
        <w:rPr>
          <w:bCs/>
          <w:sz w:val="28"/>
        </w:rPr>
        <w:tab/>
      </w:r>
      <w:r>
        <w:rPr>
          <w:bCs/>
          <w:sz w:val="28"/>
        </w:rPr>
        <w:tab/>
      </w:r>
      <w:r>
        <w:rPr>
          <w:bCs/>
          <w:sz w:val="28"/>
        </w:rPr>
        <w:tab/>
      </w:r>
      <w:r>
        <w:rPr>
          <w:bCs/>
          <w:sz w:val="28"/>
        </w:rPr>
        <w:tab/>
      </w:r>
      <w:r>
        <w:rPr>
          <w:bCs/>
          <w:sz w:val="28"/>
        </w:rPr>
        <w:tab/>
      </w:r>
      <w:r>
        <w:rPr>
          <w:bCs/>
          <w:sz w:val="36"/>
          <w:szCs w:val="36"/>
        </w:rPr>
        <w:t>(BAL KISHAN)</w:t>
      </w:r>
    </w:p>
    <w:sectPr w:rsidR="00725CF4" w:rsidSect="009A11CB">
      <w:footnotePr>
        <w:pos w:val="beneathText"/>
      </w:footnotePr>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lbany">
    <w:altName w:val="Arial"/>
    <w:charset w:val="00"/>
    <w:family w:val="swiss"/>
    <w:pitch w:val="variable"/>
    <w:sig w:usb0="00000287" w:usb1="00000000" w:usb2="00000000" w:usb3="00000000" w:csb0="0000009F" w:csb1="00000000"/>
  </w:font>
  <w:font w:name="Andale Sans UI">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360"/>
        </w:tabs>
      </w:pPr>
      <w:rPr>
        <w:rFonts w:ascii="Symbol" w:hAnsi="Symbol"/>
      </w:rPr>
    </w:lvl>
  </w:abstractNum>
  <w:abstractNum w:abstractNumId="4">
    <w:nsid w:val="00000005"/>
    <w:multiLevelType w:val="multilevel"/>
    <w:tmpl w:val="00000005"/>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5">
    <w:nsid w:val="034E72D7"/>
    <w:multiLevelType w:val="hybridMultilevel"/>
    <w:tmpl w:val="C652C504"/>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360"/>
        </w:tabs>
        <w:ind w:left="36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9919F8"/>
    <w:multiLevelType w:val="hybridMultilevel"/>
    <w:tmpl w:val="87B2439A"/>
    <w:lvl w:ilvl="0" w:tplc="E65AB72E">
      <w:start w:val="1"/>
      <w:numFmt w:val="bullet"/>
      <w:lvlText w:val=""/>
      <w:lvlJc w:val="left"/>
      <w:pPr>
        <w:tabs>
          <w:tab w:val="num" w:pos="720"/>
        </w:tabs>
        <w:ind w:left="720" w:hanging="360"/>
      </w:pPr>
      <w:rPr>
        <w:rFonts w:ascii="Symbol" w:hAnsi="Symbol" w:hint="default"/>
        <w:sz w:val="24"/>
        <w:szCs w:val="24"/>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253B0E"/>
    <w:multiLevelType w:val="multilevel"/>
    <w:tmpl w:val="9D8EEE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118580A"/>
    <w:multiLevelType w:val="hybridMultilevel"/>
    <w:tmpl w:val="742C4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144093"/>
    <w:multiLevelType w:val="hybridMultilevel"/>
    <w:tmpl w:val="F6F0D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310648"/>
    <w:multiLevelType w:val="hybridMultilevel"/>
    <w:tmpl w:val="421224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500D3E"/>
    <w:multiLevelType w:val="hybridMultilevel"/>
    <w:tmpl w:val="68A27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11511D"/>
    <w:multiLevelType w:val="hybridMultilevel"/>
    <w:tmpl w:val="B3A0B00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EEA4863"/>
    <w:multiLevelType w:val="hybridMultilevel"/>
    <w:tmpl w:val="6C2A1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D5462D4"/>
    <w:multiLevelType w:val="hybridMultilevel"/>
    <w:tmpl w:val="57B2D31C"/>
    <w:lvl w:ilvl="0" w:tplc="E65AB7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EE17C1"/>
    <w:multiLevelType w:val="hybridMultilevel"/>
    <w:tmpl w:val="E032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DF3B96"/>
    <w:multiLevelType w:val="hybridMultilevel"/>
    <w:tmpl w:val="34784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E56483"/>
    <w:multiLevelType w:val="multilevel"/>
    <w:tmpl w:val="DA24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3"/>
  </w:num>
  <w:num w:numId="7">
    <w:abstractNumId w:val="0"/>
  </w:num>
  <w:num w:numId="8">
    <w:abstractNumId w:val="1"/>
  </w:num>
  <w:num w:numId="9">
    <w:abstractNumId w:val="11"/>
  </w:num>
  <w:num w:numId="10">
    <w:abstractNumId w:val="9"/>
  </w:num>
  <w:num w:numId="11">
    <w:abstractNumId w:val="6"/>
  </w:num>
  <w:num w:numId="12">
    <w:abstractNumId w:val="13"/>
  </w:num>
  <w:num w:numId="13">
    <w:abstractNumId w:val="15"/>
  </w:num>
  <w:num w:numId="14">
    <w:abstractNumId w:val="12"/>
  </w:num>
  <w:num w:numId="15">
    <w:abstractNumId w:val="8"/>
  </w:num>
  <w:num w:numId="16">
    <w:abstractNumId w:val="5"/>
  </w:num>
  <w:num w:numId="17">
    <w:abstractNumId w:val="10"/>
  </w:num>
  <w:num w:numId="18">
    <w:abstractNumId w:val="17"/>
  </w:num>
  <w:num w:numId="19">
    <w:abstractNumId w:val="7"/>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4626D0"/>
    <w:rsid w:val="00147196"/>
    <w:rsid w:val="00281176"/>
    <w:rsid w:val="002E6311"/>
    <w:rsid w:val="004626D0"/>
    <w:rsid w:val="004F4FA3"/>
    <w:rsid w:val="00725CF4"/>
    <w:rsid w:val="009A11CB"/>
    <w:rsid w:val="00D42626"/>
    <w:rsid w:val="00D71BBF"/>
    <w:rsid w:val="00E3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ACB6B1-F552-4B14-83AA-88BBFFA0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CB"/>
    <w:pPr>
      <w:suppressAutoHyphens/>
    </w:pPr>
    <w:rPr>
      <w:sz w:val="24"/>
      <w:szCs w:val="24"/>
      <w:lang w:eastAsia="ar-SA"/>
    </w:rPr>
  </w:style>
  <w:style w:type="paragraph" w:styleId="Heading1">
    <w:name w:val="heading 1"/>
    <w:basedOn w:val="Normal"/>
    <w:next w:val="Normal"/>
    <w:qFormat/>
    <w:rsid w:val="009A11CB"/>
    <w:pPr>
      <w:keepNext/>
      <w:outlineLvl w:val="0"/>
    </w:pPr>
    <w:rPr>
      <w:sz w:val="28"/>
    </w:rPr>
  </w:style>
  <w:style w:type="paragraph" w:styleId="Heading2">
    <w:name w:val="heading 2"/>
    <w:basedOn w:val="Normal"/>
    <w:next w:val="Normal"/>
    <w:qFormat/>
    <w:rsid w:val="009A11CB"/>
    <w:pPr>
      <w:keepNext/>
      <w:ind w:firstLine="180"/>
      <w:outlineLvl w:val="1"/>
    </w:pPr>
    <w:rPr>
      <w:b/>
      <w:bCs/>
    </w:rPr>
  </w:style>
  <w:style w:type="paragraph" w:styleId="Heading3">
    <w:name w:val="heading 3"/>
    <w:basedOn w:val="Normal"/>
    <w:next w:val="Normal"/>
    <w:qFormat/>
    <w:rsid w:val="009A11CB"/>
    <w:pPr>
      <w:keepNext/>
      <w:outlineLvl w:val="2"/>
    </w:pPr>
    <w:rPr>
      <w:b/>
      <w:bCs/>
    </w:rPr>
  </w:style>
  <w:style w:type="paragraph" w:styleId="Heading4">
    <w:name w:val="heading 4"/>
    <w:basedOn w:val="Normal"/>
    <w:next w:val="Normal"/>
    <w:qFormat/>
    <w:rsid w:val="009A11CB"/>
    <w:pPr>
      <w:keepNext/>
      <w:ind w:left="2880" w:firstLine="720"/>
      <w:outlineLvl w:val="3"/>
    </w:pPr>
    <w:rPr>
      <w:b/>
      <w:bCs/>
      <w:sz w:val="28"/>
      <w:u w:val="single"/>
    </w:rPr>
  </w:style>
  <w:style w:type="paragraph" w:styleId="Heading5">
    <w:name w:val="heading 5"/>
    <w:basedOn w:val="Normal"/>
    <w:next w:val="Normal"/>
    <w:qFormat/>
    <w:rsid w:val="009A11CB"/>
    <w:pPr>
      <w:keepNext/>
      <w:jc w:val="both"/>
      <w:outlineLvl w:val="4"/>
    </w:pPr>
    <w:rPr>
      <w:sz w:val="28"/>
    </w:rPr>
  </w:style>
  <w:style w:type="paragraph" w:styleId="Heading6">
    <w:name w:val="heading 6"/>
    <w:basedOn w:val="Normal"/>
    <w:next w:val="Normal"/>
    <w:qFormat/>
    <w:rsid w:val="009A11CB"/>
    <w:pPr>
      <w:keepNext/>
      <w:outlineLvl w:val="5"/>
    </w:pPr>
    <w:rPr>
      <w:b/>
      <w:bCs/>
      <w:sz w:val="28"/>
    </w:rPr>
  </w:style>
  <w:style w:type="paragraph" w:styleId="Heading7">
    <w:name w:val="heading 7"/>
    <w:basedOn w:val="Normal"/>
    <w:next w:val="Normal"/>
    <w:qFormat/>
    <w:rsid w:val="009A11CB"/>
    <w:pPr>
      <w:keepNext/>
      <w:ind w:firstLine="720"/>
      <w:outlineLvl w:val="6"/>
    </w:pPr>
    <w:rPr>
      <w:b/>
      <w:bCs/>
    </w:rPr>
  </w:style>
  <w:style w:type="paragraph" w:styleId="Heading8">
    <w:name w:val="heading 8"/>
    <w:basedOn w:val="Normal"/>
    <w:next w:val="Normal"/>
    <w:qFormat/>
    <w:rsid w:val="009A11CB"/>
    <w:pPr>
      <w:keepNext/>
      <w:pBdr>
        <w:bottom w:val="single" w:sz="8" w:space="23" w:color="000000"/>
      </w:pBdr>
      <w:outlineLvl w:val="7"/>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A11CB"/>
    <w:rPr>
      <w:rFonts w:ascii="Symbol" w:hAnsi="Symbol"/>
    </w:rPr>
  </w:style>
  <w:style w:type="character" w:customStyle="1" w:styleId="WW8Num2z0">
    <w:name w:val="WW8Num2z0"/>
    <w:rsid w:val="009A11CB"/>
    <w:rPr>
      <w:rFonts w:ascii="Symbol" w:hAnsi="Symbol"/>
    </w:rPr>
  </w:style>
  <w:style w:type="character" w:customStyle="1" w:styleId="WW8Num3z0">
    <w:name w:val="WW8Num3z0"/>
    <w:rsid w:val="009A11CB"/>
    <w:rPr>
      <w:rFonts w:ascii="Symbol" w:hAnsi="Symbol"/>
    </w:rPr>
  </w:style>
  <w:style w:type="character" w:customStyle="1" w:styleId="WW8Num4z0">
    <w:name w:val="WW8Num4z0"/>
    <w:rsid w:val="009A11CB"/>
    <w:rPr>
      <w:rFonts w:ascii="Symbol" w:hAnsi="Symbol"/>
    </w:rPr>
  </w:style>
  <w:style w:type="character" w:customStyle="1" w:styleId="Absatz-Standardschriftart">
    <w:name w:val="Absatz-Standardschriftart"/>
    <w:rsid w:val="009A11CB"/>
  </w:style>
  <w:style w:type="character" w:customStyle="1" w:styleId="WW8Num1z1">
    <w:name w:val="WW8Num1z1"/>
    <w:rsid w:val="009A11CB"/>
    <w:rPr>
      <w:rFonts w:ascii="Courier New" w:hAnsi="Courier New"/>
    </w:rPr>
  </w:style>
  <w:style w:type="character" w:customStyle="1" w:styleId="WW8Num1z2">
    <w:name w:val="WW8Num1z2"/>
    <w:rsid w:val="009A11CB"/>
    <w:rPr>
      <w:rFonts w:ascii="Wingdings" w:hAnsi="Wingdings"/>
    </w:rPr>
  </w:style>
  <w:style w:type="character" w:customStyle="1" w:styleId="WW8Num2z1">
    <w:name w:val="WW8Num2z1"/>
    <w:rsid w:val="009A11CB"/>
    <w:rPr>
      <w:rFonts w:ascii="Courier New" w:hAnsi="Courier New"/>
    </w:rPr>
  </w:style>
  <w:style w:type="character" w:customStyle="1" w:styleId="WW8Num2z2">
    <w:name w:val="WW8Num2z2"/>
    <w:rsid w:val="009A11CB"/>
    <w:rPr>
      <w:rFonts w:ascii="Wingdings" w:hAnsi="Wingdings"/>
    </w:rPr>
  </w:style>
  <w:style w:type="character" w:customStyle="1" w:styleId="WW8Num3z1">
    <w:name w:val="WW8Num3z1"/>
    <w:rsid w:val="009A11CB"/>
    <w:rPr>
      <w:rFonts w:ascii="Courier New" w:hAnsi="Courier New"/>
    </w:rPr>
  </w:style>
  <w:style w:type="character" w:customStyle="1" w:styleId="WW8Num3z2">
    <w:name w:val="WW8Num3z2"/>
    <w:rsid w:val="009A11CB"/>
    <w:rPr>
      <w:rFonts w:ascii="Wingdings" w:hAnsi="Wingdings"/>
    </w:rPr>
  </w:style>
  <w:style w:type="character" w:customStyle="1" w:styleId="WW8Num4z1">
    <w:name w:val="WW8Num4z1"/>
    <w:rsid w:val="009A11CB"/>
    <w:rPr>
      <w:rFonts w:ascii="Courier New" w:hAnsi="Courier New"/>
    </w:rPr>
  </w:style>
  <w:style w:type="character" w:customStyle="1" w:styleId="WW8Num4z2">
    <w:name w:val="WW8Num4z2"/>
    <w:rsid w:val="009A11CB"/>
    <w:rPr>
      <w:rFonts w:ascii="Wingdings" w:hAnsi="Wingdings"/>
    </w:rPr>
  </w:style>
  <w:style w:type="character" w:customStyle="1" w:styleId="WW8Num5z0">
    <w:name w:val="WW8Num5z0"/>
    <w:rsid w:val="009A11CB"/>
    <w:rPr>
      <w:rFonts w:ascii="Symbol" w:hAnsi="Symbol"/>
    </w:rPr>
  </w:style>
  <w:style w:type="character" w:customStyle="1" w:styleId="WW8Num5z1">
    <w:name w:val="WW8Num5z1"/>
    <w:rsid w:val="009A11CB"/>
    <w:rPr>
      <w:rFonts w:ascii="Courier New" w:hAnsi="Courier New"/>
    </w:rPr>
  </w:style>
  <w:style w:type="character" w:customStyle="1" w:styleId="WW8Num5z2">
    <w:name w:val="WW8Num5z2"/>
    <w:rsid w:val="009A11CB"/>
    <w:rPr>
      <w:rFonts w:ascii="Wingdings" w:hAnsi="Wingdings"/>
    </w:rPr>
  </w:style>
  <w:style w:type="character" w:customStyle="1" w:styleId="WW8Num6z0">
    <w:name w:val="WW8Num6z0"/>
    <w:rsid w:val="009A11CB"/>
    <w:rPr>
      <w:rFonts w:ascii="Symbol" w:hAnsi="Symbol"/>
    </w:rPr>
  </w:style>
  <w:style w:type="character" w:customStyle="1" w:styleId="WW8Num6z1">
    <w:name w:val="WW8Num6z1"/>
    <w:rsid w:val="009A11CB"/>
    <w:rPr>
      <w:rFonts w:ascii="Courier New" w:hAnsi="Courier New"/>
    </w:rPr>
  </w:style>
  <w:style w:type="character" w:customStyle="1" w:styleId="WW8Num6z2">
    <w:name w:val="WW8Num6z2"/>
    <w:rsid w:val="009A11CB"/>
    <w:rPr>
      <w:rFonts w:ascii="Wingdings" w:hAnsi="Wingdings"/>
    </w:rPr>
  </w:style>
  <w:style w:type="character" w:customStyle="1" w:styleId="WW8Num7z0">
    <w:name w:val="WW8Num7z0"/>
    <w:rsid w:val="009A11CB"/>
    <w:rPr>
      <w:rFonts w:ascii="Symbol" w:hAnsi="Symbol"/>
    </w:rPr>
  </w:style>
  <w:style w:type="character" w:customStyle="1" w:styleId="WW8Num7z1">
    <w:name w:val="WW8Num7z1"/>
    <w:rsid w:val="009A11CB"/>
    <w:rPr>
      <w:rFonts w:ascii="Courier New" w:hAnsi="Courier New"/>
    </w:rPr>
  </w:style>
  <w:style w:type="character" w:customStyle="1" w:styleId="WW8Num7z2">
    <w:name w:val="WW8Num7z2"/>
    <w:rsid w:val="009A11CB"/>
    <w:rPr>
      <w:rFonts w:ascii="Wingdings" w:hAnsi="Wingdings"/>
    </w:rPr>
  </w:style>
  <w:style w:type="character" w:customStyle="1" w:styleId="WW8Num8z0">
    <w:name w:val="WW8Num8z0"/>
    <w:rsid w:val="009A11CB"/>
    <w:rPr>
      <w:rFonts w:ascii="Symbol" w:hAnsi="Symbol"/>
    </w:rPr>
  </w:style>
  <w:style w:type="character" w:customStyle="1" w:styleId="WW8Num8z1">
    <w:name w:val="WW8Num8z1"/>
    <w:rsid w:val="009A11CB"/>
    <w:rPr>
      <w:rFonts w:ascii="Courier New" w:hAnsi="Courier New"/>
    </w:rPr>
  </w:style>
  <w:style w:type="character" w:customStyle="1" w:styleId="WW8Num8z2">
    <w:name w:val="WW8Num8z2"/>
    <w:rsid w:val="009A11CB"/>
    <w:rPr>
      <w:rFonts w:ascii="Wingdings" w:hAnsi="Wingdings"/>
    </w:rPr>
  </w:style>
  <w:style w:type="character" w:customStyle="1" w:styleId="WW8Num9z0">
    <w:name w:val="WW8Num9z0"/>
    <w:rsid w:val="009A11CB"/>
    <w:rPr>
      <w:rFonts w:ascii="Symbol" w:hAnsi="Symbol"/>
    </w:rPr>
  </w:style>
  <w:style w:type="character" w:customStyle="1" w:styleId="WW8Num9z1">
    <w:name w:val="WW8Num9z1"/>
    <w:rsid w:val="009A11CB"/>
    <w:rPr>
      <w:rFonts w:ascii="Courier New" w:hAnsi="Courier New"/>
    </w:rPr>
  </w:style>
  <w:style w:type="character" w:customStyle="1" w:styleId="WW8Num9z2">
    <w:name w:val="WW8Num9z2"/>
    <w:rsid w:val="009A11CB"/>
    <w:rPr>
      <w:rFonts w:ascii="Wingdings" w:hAnsi="Wingdings"/>
    </w:rPr>
  </w:style>
  <w:style w:type="paragraph" w:customStyle="1" w:styleId="Heading">
    <w:name w:val="Heading"/>
    <w:basedOn w:val="Normal"/>
    <w:next w:val="BodyText"/>
    <w:rsid w:val="009A11CB"/>
    <w:pPr>
      <w:keepNext/>
      <w:spacing w:before="240" w:after="120"/>
    </w:pPr>
    <w:rPr>
      <w:rFonts w:ascii="Albany" w:eastAsia="Andale Sans UI" w:hAnsi="Albany" w:cs="Tahoma"/>
      <w:sz w:val="28"/>
      <w:szCs w:val="28"/>
    </w:rPr>
  </w:style>
  <w:style w:type="paragraph" w:styleId="BodyText">
    <w:name w:val="Body Text"/>
    <w:basedOn w:val="Normal"/>
    <w:semiHidden/>
    <w:rsid w:val="009A11CB"/>
    <w:rPr>
      <w:sz w:val="28"/>
    </w:rPr>
  </w:style>
  <w:style w:type="paragraph" w:styleId="List">
    <w:name w:val="List"/>
    <w:basedOn w:val="BodyText"/>
    <w:semiHidden/>
    <w:rsid w:val="009A11CB"/>
    <w:rPr>
      <w:rFonts w:cs="Tahoma"/>
    </w:rPr>
  </w:style>
  <w:style w:type="paragraph" w:styleId="Caption">
    <w:name w:val="caption"/>
    <w:basedOn w:val="Normal"/>
    <w:qFormat/>
    <w:rsid w:val="009A11CB"/>
    <w:pPr>
      <w:suppressLineNumbers/>
      <w:spacing w:before="120" w:after="120"/>
    </w:pPr>
    <w:rPr>
      <w:rFonts w:cs="Tahoma"/>
      <w:i/>
      <w:iCs/>
    </w:rPr>
  </w:style>
  <w:style w:type="paragraph" w:customStyle="1" w:styleId="Index">
    <w:name w:val="Index"/>
    <w:basedOn w:val="Normal"/>
    <w:rsid w:val="009A11CB"/>
    <w:pPr>
      <w:suppressLineNumbers/>
    </w:pPr>
    <w:rPr>
      <w:rFonts w:cs="Tahoma"/>
    </w:rPr>
  </w:style>
  <w:style w:type="paragraph" w:styleId="BodyText2">
    <w:name w:val="Body Text 2"/>
    <w:basedOn w:val="Normal"/>
    <w:semiHidden/>
    <w:rsid w:val="009A11CB"/>
    <w:rPr>
      <w:b/>
      <w:bCs/>
    </w:rPr>
  </w:style>
  <w:style w:type="paragraph" w:customStyle="1" w:styleId="TableContents">
    <w:name w:val="Table Contents"/>
    <w:basedOn w:val="Normal"/>
    <w:rsid w:val="009A11CB"/>
    <w:pPr>
      <w:suppressLineNumbers/>
    </w:pPr>
  </w:style>
  <w:style w:type="paragraph" w:customStyle="1" w:styleId="TableHeading">
    <w:name w:val="Table Heading"/>
    <w:basedOn w:val="TableContents"/>
    <w:rsid w:val="009A11CB"/>
    <w:pPr>
      <w:jc w:val="center"/>
    </w:pPr>
    <w:rPr>
      <w:b/>
      <w:bCs/>
    </w:rPr>
  </w:style>
  <w:style w:type="paragraph" w:styleId="BodyText3">
    <w:name w:val="Body Text 3"/>
    <w:basedOn w:val="Normal"/>
    <w:semiHidden/>
    <w:rsid w:val="009A11CB"/>
    <w:pPr>
      <w:tabs>
        <w:tab w:val="left" w:pos="9360"/>
      </w:tabs>
      <w:ind w:right="720"/>
    </w:pPr>
    <w:rPr>
      <w:b/>
      <w:bCs/>
    </w:rPr>
  </w:style>
  <w:style w:type="character" w:styleId="Hyperlink">
    <w:name w:val="Hyperlink"/>
    <w:basedOn w:val="DefaultParagraphFont"/>
    <w:semiHidden/>
    <w:rsid w:val="009A11CB"/>
    <w:rPr>
      <w:color w:val="0000FF"/>
      <w:u w:val="single"/>
    </w:rPr>
  </w:style>
  <w:style w:type="paragraph" w:styleId="ListParagraph">
    <w:name w:val="List Paragraph"/>
    <w:basedOn w:val="Normal"/>
    <w:qFormat/>
    <w:rsid w:val="009A11CB"/>
    <w:pPr>
      <w:ind w:left="720"/>
      <w:contextualSpacing/>
    </w:pPr>
  </w:style>
  <w:style w:type="paragraph" w:styleId="NormalWeb">
    <w:name w:val="Normal (Web)"/>
    <w:basedOn w:val="Normal"/>
    <w:semiHidden/>
    <w:rsid w:val="009A11CB"/>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k.papnei@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4FEF6-DF7B-40F4-981A-D2703B72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ogl.delhi</dc:creator>
  <cp:lastModifiedBy>Pradeep Namdeo</cp:lastModifiedBy>
  <cp:revision>2</cp:revision>
  <cp:lastPrinted>2008-03-14T22:46:00Z</cp:lastPrinted>
  <dcterms:created xsi:type="dcterms:W3CDTF">2019-01-07T06:41:00Z</dcterms:created>
  <dcterms:modified xsi:type="dcterms:W3CDTF">2021-10-30T23:35:00Z</dcterms:modified>
</cp:coreProperties>
</file>