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05B53" w14:textId="6EC64C5B" w:rsidR="00471E25" w:rsidRDefault="00471E25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  <w:bookmarkStart w:id="0" w:name="_GoBack"/>
      <w:bookmarkEnd w:id="0"/>
    </w:p>
    <w:p w14:paraId="486C404F" w14:textId="7BEBFD46" w:rsidR="00D25DC8" w:rsidRDefault="00D25DC8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0D163AE7" w14:textId="28DE5FB9" w:rsidR="00D25DC8" w:rsidRDefault="00D25DC8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760B11B2" w14:textId="21B2E389" w:rsidR="00D25DC8" w:rsidRDefault="00D25DC8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66CFBAA3" w14:textId="77777777" w:rsidR="00D25DC8" w:rsidRDefault="00D25DC8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69F5C722" w14:textId="77777777" w:rsidR="00471E25" w:rsidRDefault="00471E25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30481C07" w14:textId="66506158" w:rsidR="004D6B7E" w:rsidRPr="00E73132" w:rsidRDefault="0089516D" w:rsidP="006F7B58">
      <w:pPr>
        <w:pStyle w:val="Standard"/>
        <w:keepNext/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E73132">
        <w:rPr>
          <w:rFonts w:ascii="Calibri" w:hAnsi="Calibri" w:cs="Calibri"/>
          <w:b/>
          <w:color w:val="000000"/>
          <w:sz w:val="20"/>
          <w:szCs w:val="20"/>
          <w:u w:val="single"/>
        </w:rPr>
        <w:t>CURRICULUM VITAE</w:t>
      </w:r>
    </w:p>
    <w:p w14:paraId="59680F03" w14:textId="164152F3" w:rsidR="0089516D" w:rsidRPr="00E73132" w:rsidRDefault="00FE496E" w:rsidP="004F3BD9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            SANJEEV BHATIA</w:t>
      </w:r>
    </w:p>
    <w:p w14:paraId="1E93F4ED" w14:textId="74F56329" w:rsidR="00F038F2" w:rsidRPr="00E73132" w:rsidRDefault="004B4F50" w:rsidP="004F3BD9">
      <w:pPr>
        <w:pStyle w:val="Standard"/>
        <w:keepNext/>
        <w:pBdr>
          <w:bottom w:val="single" w:sz="6" w:space="0" w:color="auto"/>
        </w:pBdr>
        <w:spacing w:line="276" w:lineRule="auto"/>
        <w:jc w:val="center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 w:rsidRPr="00E73132">
        <w:rPr>
          <w:rFonts w:ascii="Calibri" w:hAnsi="Calibri" w:cs="Calibri"/>
          <w:sz w:val="20"/>
          <w:szCs w:val="20"/>
        </w:rPr>
        <w:t xml:space="preserve">E mail- </w:t>
      </w:r>
      <w:hyperlink r:id="rId9" w:history="1">
        <w:r w:rsidR="00FE496E" w:rsidRPr="0064308E">
          <w:rPr>
            <w:rStyle w:val="Hyperlink"/>
            <w:rFonts w:ascii="Calibri" w:hAnsi="Calibri" w:cs="Calibri"/>
            <w:sz w:val="20"/>
            <w:szCs w:val="20"/>
            <w:shd w:val="clear" w:color="auto" w:fill="FFFFFF"/>
          </w:rPr>
          <w:t>bhatisanjeev13@gmail.com</w:t>
        </w:r>
      </w:hyperlink>
    </w:p>
    <w:p w14:paraId="2D27FC8B" w14:textId="03441DF7" w:rsidR="004F3BD9" w:rsidRPr="00E73132" w:rsidRDefault="006F7B58" w:rsidP="006F7B58">
      <w:pPr>
        <w:pStyle w:val="Standard"/>
        <w:keepNext/>
        <w:pBdr>
          <w:bottom w:val="single" w:sz="6" w:space="0" w:color="auto"/>
        </w:pBdr>
        <w:spacing w:line="276" w:lineRule="auto"/>
        <w:jc w:val="center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(M)-9</w:t>
      </w:r>
      <w:r w:rsidR="00FE496E">
        <w:rPr>
          <w:rFonts w:ascii="Calibri" w:hAnsi="Calibri" w:cs="Calibri"/>
          <w:sz w:val="20"/>
          <w:szCs w:val="20"/>
        </w:rPr>
        <w:t>310404527</w:t>
      </w:r>
    </w:p>
    <w:p w14:paraId="72102F2B" w14:textId="77777777" w:rsidR="005E547F" w:rsidRPr="00E73132" w:rsidRDefault="005E547F" w:rsidP="005952F5">
      <w:pPr>
        <w:pStyle w:val="Standard"/>
        <w:keepNext/>
        <w:pBdr>
          <w:between w:val="single" w:sz="4" w:space="1" w:color="auto"/>
        </w:pBd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b/>
          <w:bCs/>
          <w:sz w:val="20"/>
          <w:szCs w:val="20"/>
        </w:rPr>
        <w:t xml:space="preserve">SUPPLY CHAIN &amp; </w:t>
      </w:r>
      <w:r w:rsidRPr="00E73132">
        <w:rPr>
          <w:rFonts w:ascii="Calibri" w:hAnsi="Calibri" w:cs="Calibri"/>
          <w:b/>
          <w:sz w:val="20"/>
          <w:szCs w:val="20"/>
        </w:rPr>
        <w:t>LOGISTICS OPERATION PROFESSIONAL</w:t>
      </w:r>
    </w:p>
    <w:p w14:paraId="71EE7A2E" w14:textId="77777777" w:rsidR="004F3BD9" w:rsidRPr="00E73132" w:rsidRDefault="004F3BD9" w:rsidP="005E547F">
      <w:pPr>
        <w:rPr>
          <w:rFonts w:ascii="Calibri" w:hAnsi="Calibri" w:cs="Calibri"/>
          <w:b/>
          <w:sz w:val="20"/>
          <w:szCs w:val="20"/>
        </w:rPr>
      </w:pPr>
    </w:p>
    <w:p w14:paraId="64D236C3" w14:textId="77777777" w:rsidR="004F3BD9" w:rsidRPr="00E73132" w:rsidRDefault="004F3BD9" w:rsidP="004F3BD9">
      <w:pPr>
        <w:jc w:val="both"/>
        <w:rPr>
          <w:rFonts w:ascii="Calibri" w:hAnsi="Calibri" w:cs="Calibri"/>
          <w:b/>
          <w:sz w:val="20"/>
          <w:szCs w:val="20"/>
          <w:lang w:val="en-IN"/>
        </w:rPr>
      </w:pPr>
      <w:r w:rsidRPr="00E73132">
        <w:rPr>
          <w:rFonts w:ascii="Calibri" w:hAnsi="Calibri" w:cs="Calibri"/>
          <w:b/>
          <w:sz w:val="20"/>
          <w:szCs w:val="20"/>
          <w:lang w:val="en-IN"/>
        </w:rPr>
        <w:t>Professional Synopsis</w:t>
      </w:r>
    </w:p>
    <w:p w14:paraId="6F8BC103" w14:textId="04BDF6DA" w:rsidR="004F3BD9" w:rsidRPr="00E73132" w:rsidRDefault="004F3BD9" w:rsidP="004F3BD9">
      <w:pPr>
        <w:widowControl/>
        <w:numPr>
          <w:ilvl w:val="0"/>
          <w:numId w:val="17"/>
        </w:numPr>
        <w:autoSpaceDN/>
        <w:jc w:val="both"/>
        <w:textAlignment w:val="auto"/>
        <w:rPr>
          <w:rFonts w:ascii="Calibri" w:hAnsi="Calibri" w:cs="Calibri"/>
          <w:sz w:val="20"/>
          <w:szCs w:val="20"/>
          <w:lang w:val="en-IN"/>
        </w:rPr>
      </w:pPr>
      <w:r w:rsidRPr="00E73132">
        <w:rPr>
          <w:rFonts w:ascii="Calibri" w:hAnsi="Calibri" w:cs="Calibri"/>
          <w:sz w:val="20"/>
          <w:szCs w:val="20"/>
        </w:rPr>
        <w:t xml:space="preserve">A competent professional </w:t>
      </w:r>
      <w:r w:rsidR="003D1C8D" w:rsidRPr="00E73132">
        <w:rPr>
          <w:rFonts w:ascii="Calibri" w:hAnsi="Calibri" w:cs="Calibri"/>
          <w:sz w:val="20"/>
          <w:szCs w:val="20"/>
        </w:rPr>
        <w:t xml:space="preserve">with career of </w:t>
      </w:r>
      <w:r w:rsidR="00FE496E">
        <w:rPr>
          <w:rFonts w:ascii="Calibri" w:hAnsi="Calibri" w:cs="Calibri"/>
          <w:sz w:val="20"/>
          <w:szCs w:val="20"/>
        </w:rPr>
        <w:t>24</w:t>
      </w:r>
      <w:r w:rsidRPr="00E73132">
        <w:rPr>
          <w:rFonts w:ascii="Calibri" w:hAnsi="Calibri" w:cs="Calibri"/>
          <w:sz w:val="20"/>
          <w:szCs w:val="20"/>
        </w:rPr>
        <w:t>+ years in managing Supply Chain, Logistics, Warehouse &amp; Fulfillment Center Operation domains in Retail &amp; E-Commerce Industry.</w:t>
      </w:r>
    </w:p>
    <w:p w14:paraId="5F7878B0" w14:textId="77777777" w:rsidR="004F3BD9" w:rsidRPr="00E73132" w:rsidRDefault="004F3BD9" w:rsidP="004F3BD9">
      <w:pPr>
        <w:widowControl/>
        <w:numPr>
          <w:ilvl w:val="0"/>
          <w:numId w:val="17"/>
        </w:numPr>
        <w:suppressAutoHyphens w:val="0"/>
        <w:autoSpaceDN/>
        <w:spacing w:after="60"/>
        <w:jc w:val="both"/>
        <w:textAlignment w:val="auto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 xml:space="preserve">An effective communicator with excellent interpersonal, analytical &amp; organizational abilities. </w:t>
      </w:r>
    </w:p>
    <w:p w14:paraId="2BBAE7A8" w14:textId="77777777" w:rsidR="004F3BD9" w:rsidRPr="00E73132" w:rsidRDefault="004F3BD9" w:rsidP="004F3BD9">
      <w:pPr>
        <w:jc w:val="both"/>
        <w:rPr>
          <w:rFonts w:ascii="Calibri" w:hAnsi="Calibri" w:cs="Calibri"/>
          <w:b/>
          <w:sz w:val="20"/>
          <w:szCs w:val="20"/>
        </w:rPr>
      </w:pPr>
    </w:p>
    <w:p w14:paraId="3C55EB34" w14:textId="77777777" w:rsidR="004F3BD9" w:rsidRPr="00E73132" w:rsidRDefault="004F3BD9" w:rsidP="004F3BD9">
      <w:pPr>
        <w:jc w:val="both"/>
        <w:rPr>
          <w:rFonts w:ascii="Calibri" w:hAnsi="Calibri" w:cs="Calibri"/>
          <w:b/>
          <w:sz w:val="20"/>
          <w:szCs w:val="20"/>
        </w:rPr>
      </w:pPr>
      <w:r w:rsidRPr="00E73132">
        <w:rPr>
          <w:rFonts w:ascii="Calibri" w:hAnsi="Calibri" w:cs="Calibri"/>
          <w:b/>
          <w:sz w:val="20"/>
          <w:szCs w:val="20"/>
        </w:rPr>
        <w:t>Core Competencies</w:t>
      </w:r>
    </w:p>
    <w:p w14:paraId="472CF532" w14:textId="77777777" w:rsidR="004F3BD9" w:rsidRPr="00E73132" w:rsidRDefault="004F3BD9" w:rsidP="004F3BD9">
      <w:pPr>
        <w:pStyle w:val="NoSpacing"/>
        <w:tabs>
          <w:tab w:val="left" w:pos="3368"/>
          <w:tab w:val="left" w:pos="6588"/>
        </w:tabs>
        <w:rPr>
          <w:b/>
          <w:sz w:val="20"/>
          <w:szCs w:val="20"/>
        </w:rPr>
      </w:pPr>
    </w:p>
    <w:p w14:paraId="22C747B2" w14:textId="77777777" w:rsidR="004F3BD9" w:rsidRPr="00E73132" w:rsidRDefault="004F3BD9" w:rsidP="000F64E4">
      <w:pPr>
        <w:jc w:val="both"/>
        <w:rPr>
          <w:rFonts w:ascii="Calibri" w:hAnsi="Calibri" w:cs="Calibri"/>
          <w:b/>
          <w:sz w:val="20"/>
          <w:szCs w:val="20"/>
        </w:rPr>
      </w:pPr>
      <w:r w:rsidRPr="00E73132">
        <w:rPr>
          <w:rFonts w:ascii="Calibri" w:hAnsi="Calibri" w:cs="Calibri"/>
          <w:b/>
          <w:sz w:val="20"/>
          <w:szCs w:val="20"/>
        </w:rPr>
        <w:t xml:space="preserve">Supply Chain Management             </w:t>
      </w:r>
      <w:r w:rsidR="00EE2C0B" w:rsidRPr="00E73132">
        <w:rPr>
          <w:rFonts w:ascii="Calibri" w:hAnsi="Calibri" w:cs="Calibri"/>
          <w:b/>
          <w:sz w:val="20"/>
          <w:szCs w:val="20"/>
        </w:rPr>
        <w:t>warehouse</w:t>
      </w:r>
      <w:r w:rsidRPr="00E73132">
        <w:rPr>
          <w:rFonts w:ascii="Calibri" w:hAnsi="Calibri" w:cs="Calibri"/>
          <w:b/>
          <w:sz w:val="20"/>
          <w:szCs w:val="20"/>
        </w:rPr>
        <w:t xml:space="preserve"> Operation                       Logistics/</w:t>
      </w:r>
      <w:r w:rsidR="00EE2C0B" w:rsidRPr="00E73132">
        <w:rPr>
          <w:rFonts w:ascii="Calibri" w:hAnsi="Calibri" w:cs="Calibri"/>
          <w:b/>
          <w:sz w:val="20"/>
          <w:szCs w:val="20"/>
        </w:rPr>
        <w:t xml:space="preserve">Reverse/RTO </w:t>
      </w:r>
      <w:r w:rsidRPr="00E73132">
        <w:rPr>
          <w:rFonts w:ascii="Calibri" w:hAnsi="Calibri" w:cs="Calibri"/>
          <w:b/>
          <w:sz w:val="20"/>
          <w:szCs w:val="20"/>
        </w:rPr>
        <w:t xml:space="preserve">Logistics                                                   Distribution Management                          </w:t>
      </w:r>
      <w:r w:rsidR="00EE2C0B" w:rsidRPr="00E73132">
        <w:rPr>
          <w:rFonts w:ascii="Calibri" w:hAnsi="Calibri" w:cs="Calibri"/>
          <w:b/>
          <w:sz w:val="20"/>
          <w:szCs w:val="20"/>
        </w:rPr>
        <w:t xml:space="preserve">Couriers </w:t>
      </w:r>
      <w:r w:rsidRPr="00E73132">
        <w:rPr>
          <w:rFonts w:ascii="Calibri" w:hAnsi="Calibri" w:cs="Calibri"/>
          <w:b/>
          <w:sz w:val="20"/>
          <w:szCs w:val="20"/>
        </w:rPr>
        <w:t xml:space="preserve"> Coordination                                  </w:t>
      </w:r>
      <w:r w:rsidR="00EE2C0B" w:rsidRPr="00E73132">
        <w:rPr>
          <w:rFonts w:ascii="Calibri" w:hAnsi="Calibri" w:cs="Calibri"/>
          <w:b/>
          <w:sz w:val="20"/>
          <w:szCs w:val="20"/>
        </w:rPr>
        <w:tab/>
      </w:r>
      <w:r w:rsidRPr="00E73132">
        <w:rPr>
          <w:rFonts w:ascii="Calibri" w:hAnsi="Calibri" w:cs="Calibri"/>
          <w:b/>
          <w:sz w:val="20"/>
          <w:szCs w:val="20"/>
        </w:rPr>
        <w:t xml:space="preserve"> People Management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2164AE9" w14:textId="77777777" w:rsidR="004F3BD9" w:rsidRPr="00E73132" w:rsidRDefault="004F3BD9" w:rsidP="004F3BD9">
      <w:pPr>
        <w:pBdr>
          <w:top w:val="single" w:sz="6" w:space="1" w:color="auto"/>
        </w:pBdr>
        <w:rPr>
          <w:rFonts w:ascii="Calibri" w:hAnsi="Calibri" w:cs="Calibri"/>
          <w:b/>
          <w:sz w:val="20"/>
          <w:szCs w:val="20"/>
        </w:rPr>
      </w:pPr>
    </w:p>
    <w:p w14:paraId="3C449EEB" w14:textId="77777777" w:rsidR="004003FD" w:rsidRPr="00E73132" w:rsidRDefault="00114350" w:rsidP="00477A54">
      <w:pPr>
        <w:pStyle w:val="Standard"/>
        <w:tabs>
          <w:tab w:val="left" w:pos="7275"/>
        </w:tabs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</w:rPr>
      </w:pPr>
      <w:r w:rsidRPr="00E73132">
        <w:rPr>
          <w:rFonts w:ascii="Calibri" w:hAnsi="Calibri" w:cs="Calibri"/>
          <w:b/>
          <w:color w:val="000000"/>
          <w:sz w:val="20"/>
          <w:szCs w:val="20"/>
          <w:u w:val="single"/>
        </w:rPr>
        <w:t>PROFESSIONAL EXPERIENCE</w:t>
      </w:r>
    </w:p>
    <w:p w14:paraId="2F9161C8" w14:textId="77777777" w:rsidR="00EE2C0B" w:rsidRPr="00E73132" w:rsidRDefault="00EE2C0B" w:rsidP="004F3BD9">
      <w:pPr>
        <w:ind w:left="-180" w:firstLine="18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77610946" w14:textId="4C26F1AD" w:rsidR="004F3BD9" w:rsidRPr="00E14C01" w:rsidRDefault="00FE496E" w:rsidP="004F3BD9">
      <w:pPr>
        <w:ind w:left="-180" w:firstLine="180"/>
        <w:jc w:val="both"/>
        <w:rPr>
          <w:rFonts w:ascii="Calibri" w:hAnsi="Calibri" w:cs="Calibri"/>
          <w:b/>
          <w:u w:val="single"/>
        </w:rPr>
      </w:pPr>
      <w:proofErr w:type="gramStart"/>
      <w:r w:rsidRPr="00E14C01">
        <w:rPr>
          <w:rFonts w:ascii="Calibri" w:hAnsi="Calibri" w:cs="Calibri"/>
          <w:b/>
          <w:u w:val="single"/>
        </w:rPr>
        <w:t xml:space="preserve">HEAD </w:t>
      </w:r>
      <w:r w:rsidR="004F3BD9" w:rsidRPr="00E14C01">
        <w:rPr>
          <w:rFonts w:ascii="Calibri" w:hAnsi="Calibri" w:cs="Calibri"/>
          <w:b/>
          <w:u w:val="single"/>
        </w:rPr>
        <w:t xml:space="preserve"> –</w:t>
      </w:r>
      <w:proofErr w:type="gramEnd"/>
      <w:r w:rsidR="004F3BD9" w:rsidRPr="00E14C01">
        <w:rPr>
          <w:rFonts w:ascii="Calibri" w:hAnsi="Calibri" w:cs="Calibri"/>
          <w:b/>
          <w:u w:val="single"/>
        </w:rPr>
        <w:t xml:space="preserve"> L</w:t>
      </w:r>
      <w:r w:rsidR="00471E25">
        <w:rPr>
          <w:rFonts w:ascii="Calibri" w:hAnsi="Calibri" w:cs="Calibri"/>
          <w:b/>
          <w:u w:val="single"/>
        </w:rPr>
        <w:t xml:space="preserve">OGISTICS </w:t>
      </w:r>
      <w:r w:rsidR="004F3BD9" w:rsidRPr="00E14C01">
        <w:rPr>
          <w:rFonts w:ascii="Calibri" w:hAnsi="Calibri" w:cs="Calibri"/>
          <w:b/>
          <w:u w:val="single"/>
        </w:rPr>
        <w:t xml:space="preserve"> &amp; W</w:t>
      </w:r>
      <w:r w:rsidR="00471E25">
        <w:rPr>
          <w:rFonts w:ascii="Calibri" w:hAnsi="Calibri" w:cs="Calibri"/>
          <w:b/>
          <w:u w:val="single"/>
        </w:rPr>
        <w:t>AREHOUSE</w:t>
      </w:r>
      <w:r w:rsidRPr="00E14C01">
        <w:rPr>
          <w:rFonts w:ascii="Calibri" w:hAnsi="Calibri" w:cs="Calibri"/>
          <w:b/>
          <w:u w:val="single"/>
        </w:rPr>
        <w:t xml:space="preserve"> O</w:t>
      </w:r>
      <w:r w:rsidR="00471E25">
        <w:rPr>
          <w:rFonts w:ascii="Calibri" w:hAnsi="Calibri" w:cs="Calibri"/>
          <w:b/>
          <w:u w:val="single"/>
        </w:rPr>
        <w:t>PERATION</w:t>
      </w:r>
    </w:p>
    <w:p w14:paraId="60ADB78A" w14:textId="18A12CF0" w:rsidR="004F3BD9" w:rsidRPr="00E14C01" w:rsidRDefault="004F3BD9" w:rsidP="004F3BD9">
      <w:pPr>
        <w:ind w:left="-180"/>
        <w:jc w:val="both"/>
        <w:rPr>
          <w:rFonts w:ascii="Calibri" w:hAnsi="Calibri" w:cs="Calibri"/>
          <w:b/>
        </w:rPr>
      </w:pPr>
      <w:r w:rsidRPr="00E14C01">
        <w:rPr>
          <w:rFonts w:ascii="Calibri" w:hAnsi="Calibri" w:cs="Calibri"/>
          <w:b/>
        </w:rPr>
        <w:t xml:space="preserve">    </w:t>
      </w:r>
      <w:r w:rsidR="00FE496E" w:rsidRPr="00E14C01">
        <w:rPr>
          <w:rFonts w:ascii="Calibri" w:hAnsi="Calibri" w:cs="Calibri"/>
          <w:b/>
        </w:rPr>
        <w:t>S</w:t>
      </w:r>
      <w:r w:rsidR="00F6020B">
        <w:rPr>
          <w:rFonts w:ascii="Calibri" w:hAnsi="Calibri" w:cs="Calibri"/>
          <w:b/>
        </w:rPr>
        <w:t>ILVER PUSH</w:t>
      </w:r>
      <w:r w:rsidRPr="00E14C01">
        <w:rPr>
          <w:rFonts w:ascii="Calibri" w:hAnsi="Calibri" w:cs="Calibri"/>
          <w:b/>
        </w:rPr>
        <w:t xml:space="preserve"> </w:t>
      </w:r>
      <w:r w:rsidR="00493AF3" w:rsidRPr="00E14C01">
        <w:rPr>
          <w:rFonts w:ascii="Calibri" w:hAnsi="Calibri" w:cs="Calibri"/>
          <w:b/>
        </w:rPr>
        <w:t>(www.</w:t>
      </w:r>
      <w:r w:rsidR="00FE496E" w:rsidRPr="00E14C01">
        <w:rPr>
          <w:rFonts w:ascii="Calibri" w:hAnsi="Calibri" w:cs="Calibri"/>
          <w:b/>
        </w:rPr>
        <w:t>silverpush</w:t>
      </w:r>
      <w:r w:rsidR="00493AF3" w:rsidRPr="00E14C01">
        <w:rPr>
          <w:rFonts w:ascii="Calibri" w:hAnsi="Calibri" w:cs="Calibri"/>
          <w:b/>
        </w:rPr>
        <w:t>.com)</w:t>
      </w:r>
      <w:r w:rsidRPr="00E14C01">
        <w:rPr>
          <w:rFonts w:ascii="Calibri" w:hAnsi="Calibri" w:cs="Calibri"/>
          <w:b/>
        </w:rPr>
        <w:t xml:space="preserve">                                    </w:t>
      </w:r>
      <w:r w:rsidR="00493AF3" w:rsidRPr="00E14C01">
        <w:rPr>
          <w:rFonts w:ascii="Calibri" w:hAnsi="Calibri" w:cs="Calibri"/>
          <w:b/>
        </w:rPr>
        <w:t xml:space="preserve">                     </w:t>
      </w:r>
      <w:r w:rsidR="00FE496E" w:rsidRPr="00E14C01">
        <w:rPr>
          <w:rFonts w:ascii="Calibri" w:hAnsi="Calibri" w:cs="Calibri"/>
          <w:b/>
        </w:rPr>
        <w:t xml:space="preserve">May </w:t>
      </w:r>
      <w:r w:rsidRPr="00E14C01">
        <w:rPr>
          <w:rFonts w:ascii="Calibri" w:hAnsi="Calibri" w:cs="Calibri"/>
          <w:b/>
        </w:rPr>
        <w:t>2017 to Present (</w:t>
      </w:r>
      <w:proofErr w:type="spellStart"/>
      <w:r w:rsidR="00FE496E" w:rsidRPr="00E14C01">
        <w:rPr>
          <w:rFonts w:ascii="Calibri" w:hAnsi="Calibri" w:cs="Calibri"/>
          <w:b/>
        </w:rPr>
        <w:t>Gurgram</w:t>
      </w:r>
      <w:proofErr w:type="spellEnd"/>
      <w:r w:rsidRPr="00E14C01">
        <w:rPr>
          <w:rFonts w:ascii="Calibri" w:hAnsi="Calibri" w:cs="Calibri"/>
          <w:b/>
        </w:rPr>
        <w:t>)</w:t>
      </w:r>
    </w:p>
    <w:p w14:paraId="036725BE" w14:textId="77777777" w:rsidR="004F3BD9" w:rsidRPr="00E14C01" w:rsidRDefault="004F3BD9" w:rsidP="004F3BD9">
      <w:pPr>
        <w:ind w:left="-180"/>
        <w:jc w:val="both"/>
        <w:rPr>
          <w:rFonts w:ascii="Calibri" w:hAnsi="Calibri" w:cs="Calibri"/>
          <w:b/>
        </w:rPr>
      </w:pPr>
    </w:p>
    <w:p w14:paraId="271FA020" w14:textId="77777777" w:rsidR="004F3BD9" w:rsidRPr="00E73132" w:rsidRDefault="004F3BD9" w:rsidP="004F3BD9">
      <w:pPr>
        <w:ind w:left="-180" w:firstLine="180"/>
        <w:jc w:val="both"/>
        <w:rPr>
          <w:rFonts w:ascii="Calibri" w:eastAsia="Arial Unicode MS" w:hAnsi="Calibri" w:cs="Calibri"/>
          <w:b/>
          <w:sz w:val="20"/>
          <w:szCs w:val="20"/>
        </w:rPr>
      </w:pPr>
      <w:r w:rsidRPr="00E73132">
        <w:rPr>
          <w:rFonts w:ascii="Calibri" w:eastAsia="Arial Unicode MS" w:hAnsi="Calibri" w:cs="Calibri"/>
          <w:b/>
          <w:sz w:val="20"/>
          <w:szCs w:val="20"/>
        </w:rPr>
        <w:t>Key Deliverable:</w:t>
      </w:r>
    </w:p>
    <w:p w14:paraId="034EA4A6" w14:textId="77777777" w:rsidR="00477A54" w:rsidRPr="00E73132" w:rsidRDefault="00477A54" w:rsidP="004F3BD9">
      <w:pPr>
        <w:ind w:left="-180" w:firstLine="180"/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7B0F308B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  <w:shd w:val="clear" w:color="auto" w:fill="FFFFFF"/>
        </w:rPr>
        <w:t xml:space="preserve">Lead the Ecommerce </w:t>
      </w:r>
      <w:r w:rsidR="00EE2C0B" w:rsidRPr="00E73132">
        <w:rPr>
          <w:rFonts w:ascii="Calibri" w:hAnsi="Calibri" w:cs="Calibri"/>
          <w:sz w:val="20"/>
          <w:szCs w:val="20"/>
          <w:shd w:val="clear" w:color="auto" w:fill="FFFFFF"/>
        </w:rPr>
        <w:t>fulfilment</w:t>
      </w:r>
      <w:r w:rsidRPr="00E73132">
        <w:rPr>
          <w:rFonts w:ascii="Calibri" w:hAnsi="Calibri" w:cs="Calibri"/>
          <w:sz w:val="20"/>
          <w:szCs w:val="20"/>
          <w:shd w:val="clear" w:color="auto" w:fill="FFFFFF"/>
        </w:rPr>
        <w:t xml:space="preserve"> operation through the entire supply chain (from the order placement to customer delivery).</w:t>
      </w:r>
    </w:p>
    <w:p w14:paraId="10C64634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  <w:shd w:val="clear" w:color="auto" w:fill="FFFFFF"/>
        </w:rPr>
        <w:t>Managing B2B Logistics Operation in order to deliver order on time.</w:t>
      </w:r>
    </w:p>
    <w:p w14:paraId="217FED1E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  <w:shd w:val="clear" w:color="auto" w:fill="FFFFFF"/>
        </w:rPr>
        <w:t>Preparing SLA for Courier partner.</w:t>
      </w:r>
    </w:p>
    <w:p w14:paraId="43B86287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Development &amp; Implementation of SOP’s, KRA &amp; KPI of work force, Manpower planning &amp; training.</w:t>
      </w:r>
    </w:p>
    <w:p w14:paraId="13A8AB97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Selection of Vendor, Negotiating with the Transporters Preparation of Dispatch Plan.</w:t>
      </w:r>
    </w:p>
    <w:p w14:paraId="48CB6B77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b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Responsible for overall cost reduction in supply chain.</w:t>
      </w:r>
    </w:p>
    <w:p w14:paraId="3EE68321" w14:textId="77777777" w:rsidR="004F3BD9" w:rsidRPr="00E73132" w:rsidRDefault="004F3BD9" w:rsidP="00EE2C0B">
      <w:pPr>
        <w:pStyle w:val="NormalWeb"/>
        <w:numPr>
          <w:ilvl w:val="0"/>
          <w:numId w:val="19"/>
        </w:numPr>
        <w:shd w:val="clear" w:color="auto" w:fill="FFFFFF"/>
        <w:suppressAutoHyphens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Monitoring manpower utilization, costing, and profitability in the business.</w:t>
      </w:r>
    </w:p>
    <w:p w14:paraId="2C416D18" w14:textId="27AB3DFA" w:rsidR="00F119D9" w:rsidRPr="00F119D9" w:rsidRDefault="00F119D9" w:rsidP="00F119D9">
      <w:pPr>
        <w:pStyle w:val="Standard"/>
        <w:numPr>
          <w:ilvl w:val="0"/>
          <w:numId w:val="19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F119D9">
        <w:rPr>
          <w:rFonts w:ascii="Calibri" w:hAnsi="Calibri" w:cs="Calibri"/>
          <w:color w:val="000000"/>
          <w:sz w:val="20"/>
          <w:szCs w:val="20"/>
        </w:rPr>
        <w:t>Responsible for dispatch of approx</w:t>
      </w:r>
      <w:r>
        <w:rPr>
          <w:rFonts w:ascii="Calibri" w:hAnsi="Calibri" w:cs="Calibri"/>
          <w:color w:val="000000"/>
          <w:sz w:val="20"/>
          <w:szCs w:val="20"/>
        </w:rPr>
        <w:t xml:space="preserve">. </w:t>
      </w:r>
      <w:r w:rsidR="00FE496E">
        <w:rPr>
          <w:rFonts w:ascii="Calibri" w:hAnsi="Calibri" w:cs="Calibri"/>
          <w:color w:val="000000"/>
          <w:sz w:val="20"/>
          <w:szCs w:val="20"/>
        </w:rPr>
        <w:t>300-</w:t>
      </w:r>
      <w:proofErr w:type="gramStart"/>
      <w:r w:rsidR="00FE496E">
        <w:rPr>
          <w:rFonts w:ascii="Calibri" w:hAnsi="Calibri" w:cs="Calibri"/>
          <w:color w:val="000000"/>
          <w:sz w:val="20"/>
          <w:szCs w:val="20"/>
        </w:rPr>
        <w:t xml:space="preserve">350 </w:t>
      </w:r>
      <w:r w:rsidRPr="00F119D9">
        <w:rPr>
          <w:rFonts w:ascii="Calibri" w:hAnsi="Calibri" w:cs="Calibri"/>
          <w:color w:val="000000"/>
          <w:sz w:val="20"/>
          <w:szCs w:val="20"/>
        </w:rPr>
        <w:t xml:space="preserve"> shipments</w:t>
      </w:r>
      <w:proofErr w:type="gramEnd"/>
      <w:r w:rsidRPr="00F119D9">
        <w:rPr>
          <w:rFonts w:ascii="Calibri" w:hAnsi="Calibri" w:cs="Calibri"/>
          <w:color w:val="000000"/>
          <w:sz w:val="20"/>
          <w:szCs w:val="20"/>
        </w:rPr>
        <w:t xml:space="preserve"> per day.</w:t>
      </w:r>
    </w:p>
    <w:p w14:paraId="6502FEF8" w14:textId="33D24702" w:rsidR="00477A54" w:rsidRPr="00477A54" w:rsidRDefault="00477A54" w:rsidP="00477A54">
      <w:pPr>
        <w:pStyle w:val="Standard"/>
        <w:numPr>
          <w:ilvl w:val="0"/>
          <w:numId w:val="19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77A54">
        <w:rPr>
          <w:rFonts w:ascii="Calibri" w:hAnsi="Calibri" w:cs="Calibri"/>
          <w:color w:val="000000"/>
          <w:sz w:val="20"/>
          <w:szCs w:val="20"/>
        </w:rPr>
        <w:t>Managing Warehouse</w:t>
      </w:r>
      <w:r>
        <w:rPr>
          <w:rFonts w:ascii="Calibri" w:hAnsi="Calibri" w:cs="Calibri"/>
          <w:color w:val="000000"/>
          <w:sz w:val="20"/>
          <w:szCs w:val="20"/>
        </w:rPr>
        <w:t xml:space="preserve"> of approx. </w:t>
      </w:r>
      <w:r w:rsidR="00FE496E">
        <w:rPr>
          <w:rFonts w:ascii="Calibri" w:hAnsi="Calibri" w:cs="Calibri"/>
          <w:color w:val="000000"/>
          <w:sz w:val="20"/>
          <w:szCs w:val="20"/>
        </w:rPr>
        <w:t>2500</w:t>
      </w:r>
      <w:r w:rsidRPr="00477A54">
        <w:rPr>
          <w:rFonts w:ascii="Calibri" w:hAnsi="Calibri" w:cs="Calibri"/>
          <w:color w:val="000000"/>
          <w:sz w:val="20"/>
          <w:szCs w:val="20"/>
        </w:rPr>
        <w:t xml:space="preserve"> sq. ft.</w:t>
      </w:r>
    </w:p>
    <w:p w14:paraId="3EFC5459" w14:textId="77777777" w:rsidR="00477A54" w:rsidRPr="00477A54" w:rsidRDefault="00477A54" w:rsidP="00477A54">
      <w:pPr>
        <w:pStyle w:val="Standard"/>
        <w:numPr>
          <w:ilvl w:val="0"/>
          <w:numId w:val="19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77A54">
        <w:rPr>
          <w:rFonts w:ascii="Calibri" w:eastAsia="Times New Roman" w:hAnsi="Calibri" w:cs="Calibri"/>
          <w:color w:val="000000"/>
          <w:sz w:val="20"/>
          <w:szCs w:val="20"/>
        </w:rPr>
        <w:t xml:space="preserve">Developing and implementing SOPs for the warehouse. </w:t>
      </w:r>
    </w:p>
    <w:p w14:paraId="713CB584" w14:textId="7D8CF755" w:rsidR="00477A54" w:rsidRPr="00320977" w:rsidRDefault="00477A54" w:rsidP="00477A54">
      <w:pPr>
        <w:pStyle w:val="Standard"/>
        <w:numPr>
          <w:ilvl w:val="0"/>
          <w:numId w:val="19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477A54">
        <w:rPr>
          <w:rFonts w:ascii="Calibri" w:hAnsi="Calibri" w:cs="Calibri"/>
          <w:sz w:val="20"/>
          <w:szCs w:val="20"/>
        </w:rPr>
        <w:t>Inventory management &amp; control at Warehouse.</w:t>
      </w:r>
    </w:p>
    <w:p w14:paraId="23F96534" w14:textId="31AC2FF8" w:rsidR="00320977" w:rsidRDefault="00320977" w:rsidP="00320977">
      <w:pPr>
        <w:pStyle w:val="Standard"/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5B8F9C9" w14:textId="145372CF" w:rsidR="00320977" w:rsidRDefault="00320977" w:rsidP="00320977">
      <w:pPr>
        <w:pStyle w:val="Standard"/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60681A0E" w14:textId="14BC8765" w:rsidR="00320977" w:rsidRDefault="00320977" w:rsidP="00320977">
      <w:pPr>
        <w:pStyle w:val="Standard"/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8A3BA71" w14:textId="4BFACD8C" w:rsidR="00320977" w:rsidRPr="00340DBD" w:rsidRDefault="00320977" w:rsidP="00320977">
      <w:pPr>
        <w:ind w:left="-180" w:firstLine="180"/>
        <w:jc w:val="both"/>
        <w:rPr>
          <w:rFonts w:ascii="Calibri" w:hAnsi="Calibri" w:cs="Calibri"/>
          <w:b/>
          <w:u w:val="single"/>
        </w:rPr>
      </w:pPr>
      <w:r w:rsidRPr="00340DBD">
        <w:rPr>
          <w:rFonts w:ascii="Calibri" w:hAnsi="Calibri" w:cs="Calibri"/>
          <w:b/>
          <w:u w:val="single"/>
        </w:rPr>
        <w:t>O</w:t>
      </w:r>
      <w:r w:rsidR="00471E25">
        <w:rPr>
          <w:rFonts w:ascii="Calibri" w:hAnsi="Calibri" w:cs="Calibri"/>
          <w:b/>
          <w:u w:val="single"/>
        </w:rPr>
        <w:t>PERATION MANAGER</w:t>
      </w:r>
      <w:r w:rsidRPr="00340DBD">
        <w:rPr>
          <w:rFonts w:ascii="Calibri" w:hAnsi="Calibri" w:cs="Calibri"/>
          <w:b/>
          <w:u w:val="single"/>
        </w:rPr>
        <w:t xml:space="preserve"> – </w:t>
      </w:r>
      <w:r w:rsidR="00277247" w:rsidRPr="00340DBD">
        <w:rPr>
          <w:rFonts w:ascii="Calibri" w:hAnsi="Calibri" w:cs="Calibri"/>
          <w:b/>
          <w:u w:val="single"/>
        </w:rPr>
        <w:t>N</w:t>
      </w:r>
      <w:r w:rsidR="00471E25">
        <w:rPr>
          <w:rFonts w:ascii="Calibri" w:hAnsi="Calibri" w:cs="Calibri"/>
          <w:b/>
          <w:u w:val="single"/>
        </w:rPr>
        <w:t>ORTH</w:t>
      </w:r>
      <w:r w:rsidR="00277247" w:rsidRPr="00340DBD">
        <w:rPr>
          <w:rFonts w:ascii="Calibri" w:hAnsi="Calibri" w:cs="Calibri"/>
          <w:b/>
          <w:u w:val="single"/>
        </w:rPr>
        <w:t xml:space="preserve"> </w:t>
      </w:r>
      <w:r w:rsidRPr="00340DBD">
        <w:rPr>
          <w:rFonts w:ascii="Calibri" w:hAnsi="Calibri" w:cs="Calibri"/>
          <w:b/>
          <w:u w:val="single"/>
        </w:rPr>
        <w:t>L</w:t>
      </w:r>
      <w:r w:rsidR="00471E25">
        <w:rPr>
          <w:rFonts w:ascii="Calibri" w:hAnsi="Calibri" w:cs="Calibri"/>
          <w:b/>
          <w:u w:val="single"/>
        </w:rPr>
        <w:t>OGISTICS</w:t>
      </w:r>
      <w:r w:rsidRPr="00340DBD">
        <w:rPr>
          <w:rFonts w:ascii="Calibri" w:hAnsi="Calibri" w:cs="Calibri"/>
          <w:b/>
          <w:u w:val="single"/>
        </w:rPr>
        <w:t xml:space="preserve"> &amp; W</w:t>
      </w:r>
      <w:r w:rsidR="00471E25">
        <w:rPr>
          <w:rFonts w:ascii="Calibri" w:hAnsi="Calibri" w:cs="Calibri"/>
          <w:b/>
          <w:u w:val="single"/>
        </w:rPr>
        <w:t>AREHOUSE</w:t>
      </w:r>
    </w:p>
    <w:p w14:paraId="7C345079" w14:textId="0E69C62A" w:rsidR="00320977" w:rsidRPr="00340DBD" w:rsidRDefault="00320977" w:rsidP="00320977">
      <w:pPr>
        <w:ind w:left="-180"/>
        <w:jc w:val="both"/>
        <w:rPr>
          <w:rFonts w:ascii="Calibri" w:hAnsi="Calibri" w:cs="Calibri"/>
          <w:b/>
        </w:rPr>
      </w:pPr>
      <w:r w:rsidRPr="00340DBD">
        <w:rPr>
          <w:rFonts w:ascii="Calibri" w:hAnsi="Calibri" w:cs="Calibri"/>
          <w:b/>
        </w:rPr>
        <w:t xml:space="preserve">    </w:t>
      </w:r>
      <w:r w:rsidR="00277247" w:rsidRPr="00340DBD">
        <w:rPr>
          <w:rFonts w:ascii="Calibri" w:hAnsi="Calibri" w:cs="Calibri"/>
          <w:b/>
        </w:rPr>
        <w:t>AJW EXPRESS PVT LTD</w:t>
      </w:r>
      <w:r w:rsidR="00277247">
        <w:rPr>
          <w:rFonts w:ascii="Calibri" w:hAnsi="Calibri" w:cs="Calibri"/>
          <w:b/>
          <w:sz w:val="20"/>
          <w:szCs w:val="20"/>
        </w:rPr>
        <w:t xml:space="preserve">   </w:t>
      </w:r>
      <w:r w:rsidRPr="00E73132">
        <w:rPr>
          <w:rFonts w:ascii="Calibri" w:hAnsi="Calibri" w:cs="Calibri"/>
          <w:b/>
          <w:sz w:val="20"/>
          <w:szCs w:val="20"/>
        </w:rPr>
        <w:t xml:space="preserve">                                                     </w:t>
      </w:r>
      <w:r w:rsidRPr="00E73132">
        <w:rPr>
          <w:rFonts w:ascii="Calibri" w:hAnsi="Calibri" w:cs="Calibri"/>
          <w:b/>
          <w:sz w:val="20"/>
          <w:szCs w:val="20"/>
        </w:rPr>
        <w:tab/>
      </w:r>
      <w:r w:rsidR="00277247" w:rsidRPr="00340DBD">
        <w:rPr>
          <w:rFonts w:ascii="Calibri" w:hAnsi="Calibri" w:cs="Calibri"/>
          <w:b/>
        </w:rPr>
        <w:t xml:space="preserve">             </w:t>
      </w:r>
      <w:proofErr w:type="gramStart"/>
      <w:r w:rsidR="00277247" w:rsidRPr="00340DBD">
        <w:rPr>
          <w:rFonts w:ascii="Calibri" w:hAnsi="Calibri" w:cs="Calibri"/>
          <w:b/>
        </w:rPr>
        <w:t xml:space="preserve">Dec </w:t>
      </w:r>
      <w:r w:rsidRPr="00340DBD">
        <w:rPr>
          <w:rFonts w:ascii="Calibri" w:hAnsi="Calibri" w:cs="Calibri"/>
          <w:b/>
        </w:rPr>
        <w:t xml:space="preserve"> 201</w:t>
      </w:r>
      <w:r w:rsidR="00277247" w:rsidRPr="00340DBD">
        <w:rPr>
          <w:rFonts w:ascii="Calibri" w:hAnsi="Calibri" w:cs="Calibri"/>
          <w:b/>
        </w:rPr>
        <w:t>5</w:t>
      </w:r>
      <w:proofErr w:type="gramEnd"/>
      <w:r w:rsidRPr="00340DBD">
        <w:rPr>
          <w:rFonts w:ascii="Calibri" w:hAnsi="Calibri" w:cs="Calibri"/>
          <w:b/>
        </w:rPr>
        <w:t xml:space="preserve"> to A</w:t>
      </w:r>
      <w:r w:rsidR="00277247" w:rsidRPr="00340DBD">
        <w:rPr>
          <w:rFonts w:ascii="Calibri" w:hAnsi="Calibri" w:cs="Calibri"/>
          <w:b/>
        </w:rPr>
        <w:t xml:space="preserve">pr </w:t>
      </w:r>
      <w:r w:rsidRPr="00340DBD">
        <w:rPr>
          <w:rFonts w:ascii="Calibri" w:hAnsi="Calibri" w:cs="Calibri"/>
          <w:b/>
        </w:rPr>
        <w:t>2017 (New Delhi)</w:t>
      </w:r>
    </w:p>
    <w:p w14:paraId="7E002079" w14:textId="77777777" w:rsidR="00320977" w:rsidRPr="00E73132" w:rsidRDefault="00320977" w:rsidP="00320977">
      <w:pPr>
        <w:pStyle w:val="Standard"/>
        <w:keepNext/>
        <w:tabs>
          <w:tab w:val="left" w:pos="2880"/>
        </w:tabs>
        <w:spacing w:line="276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65EABF29" w14:textId="77777777" w:rsidR="00320977" w:rsidRPr="00E73132" w:rsidRDefault="00320977" w:rsidP="00320977">
      <w:pPr>
        <w:ind w:left="-180" w:firstLine="180"/>
        <w:jc w:val="both"/>
        <w:rPr>
          <w:rFonts w:ascii="Calibri" w:eastAsia="Arial Unicode MS" w:hAnsi="Calibri" w:cs="Calibri"/>
          <w:b/>
          <w:sz w:val="20"/>
          <w:szCs w:val="20"/>
        </w:rPr>
      </w:pPr>
      <w:r w:rsidRPr="00E73132">
        <w:rPr>
          <w:rFonts w:ascii="Calibri" w:eastAsia="Arial Unicode MS" w:hAnsi="Calibri" w:cs="Calibri"/>
          <w:b/>
          <w:sz w:val="20"/>
          <w:szCs w:val="20"/>
        </w:rPr>
        <w:t>Key Deliverable:</w:t>
      </w:r>
    </w:p>
    <w:p w14:paraId="79B475D0" w14:textId="77777777" w:rsidR="00320977" w:rsidRPr="00E73132" w:rsidRDefault="00320977" w:rsidP="00320977">
      <w:pPr>
        <w:pStyle w:val="Standard"/>
        <w:spacing w:line="276" w:lineRule="auto"/>
        <w:rPr>
          <w:rFonts w:ascii="Calibri" w:hAnsi="Calibri" w:cs="Calibri"/>
          <w:color w:val="000000"/>
          <w:sz w:val="20"/>
          <w:szCs w:val="20"/>
        </w:rPr>
      </w:pPr>
    </w:p>
    <w:p w14:paraId="1B189850" w14:textId="6BFF5BB8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 xml:space="preserve">Managing Warehouse of approx. </w:t>
      </w:r>
      <w:r w:rsidR="00340DBD">
        <w:rPr>
          <w:rFonts w:ascii="Calibri" w:hAnsi="Calibri" w:cs="Calibri"/>
          <w:color w:val="000000"/>
          <w:sz w:val="20"/>
          <w:szCs w:val="20"/>
        </w:rPr>
        <w:t>5</w:t>
      </w:r>
      <w:r w:rsidRPr="00E73132">
        <w:rPr>
          <w:rFonts w:ascii="Calibri" w:hAnsi="Calibri" w:cs="Calibri"/>
          <w:color w:val="000000"/>
          <w:sz w:val="20"/>
          <w:szCs w:val="20"/>
        </w:rPr>
        <w:t>000 sq. ft.</w:t>
      </w:r>
    </w:p>
    <w:p w14:paraId="1997F055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To plan the warehousing procedures and systems for seamless operations.</w:t>
      </w:r>
    </w:p>
    <w:p w14:paraId="74EBBA5A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E2C0B">
        <w:rPr>
          <w:rFonts w:ascii="Calibri" w:hAnsi="Calibri" w:cs="Calibri"/>
          <w:color w:val="000000"/>
          <w:sz w:val="20"/>
          <w:szCs w:val="20"/>
          <w:lang w:bidi="ar-SA"/>
        </w:rPr>
        <w:t>Inventory management and stock control (Physical with WMS).</w:t>
      </w:r>
    </w:p>
    <w:p w14:paraId="125907DC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E2C0B">
        <w:rPr>
          <w:rFonts w:ascii="Calibri" w:hAnsi="Calibri" w:cs="Calibri"/>
          <w:color w:val="000000"/>
          <w:sz w:val="20"/>
          <w:szCs w:val="20"/>
          <w:lang w:bidi="ar-SA"/>
        </w:rPr>
        <w:t>Planning for the Stock-take event for Mother Warehouse.</w:t>
      </w:r>
    </w:p>
    <w:p w14:paraId="7C8F2B74" w14:textId="0CF8754E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 xml:space="preserve">Responsible for dispatch of approx. </w:t>
      </w:r>
      <w:r w:rsidR="00340DBD">
        <w:rPr>
          <w:rFonts w:ascii="Calibri" w:hAnsi="Calibri" w:cs="Calibri"/>
          <w:color w:val="000000"/>
          <w:sz w:val="20"/>
          <w:szCs w:val="20"/>
        </w:rPr>
        <w:t>500</w:t>
      </w:r>
      <w:r w:rsidRPr="00E73132">
        <w:rPr>
          <w:rFonts w:ascii="Calibri" w:hAnsi="Calibri" w:cs="Calibri"/>
          <w:color w:val="000000"/>
          <w:sz w:val="20"/>
          <w:szCs w:val="20"/>
        </w:rPr>
        <w:t xml:space="preserve"> shipments per day.</w:t>
      </w:r>
    </w:p>
    <w:p w14:paraId="1B830B9C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Responsible for Chanel Partner or Market Place orders Fulfillments with Dispatch.</w:t>
      </w:r>
    </w:p>
    <w:p w14:paraId="0D612CED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Taking care of Packing Material arrangement as required.</w:t>
      </w:r>
    </w:p>
    <w:p w14:paraId="64053DFD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Courier Follow-up to reduce the RTO % and increase the % of delivery within time frame.</w:t>
      </w:r>
    </w:p>
    <w:p w14:paraId="3827EE19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Reconciliation with accounts &amp; courier partner.</w:t>
      </w:r>
    </w:p>
    <w:p w14:paraId="6EE61117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Co-ordination with customer support &amp; reconciliation.</w:t>
      </w:r>
    </w:p>
    <w:p w14:paraId="0B2AA1A9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Enquiry handling from Customer Service Team.</w:t>
      </w:r>
    </w:p>
    <w:p w14:paraId="7D887F12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bCs/>
          <w:color w:val="000000"/>
          <w:sz w:val="20"/>
          <w:szCs w:val="20"/>
        </w:rPr>
        <w:t>Arrange transport for outgoing &amp; incoming Materials.</w:t>
      </w:r>
    </w:p>
    <w:p w14:paraId="787FDBF5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bCs/>
          <w:color w:val="000000"/>
          <w:sz w:val="20"/>
          <w:szCs w:val="20"/>
        </w:rPr>
        <w:lastRenderedPageBreak/>
        <w:t>Prepare Challan for outgoing transport.</w:t>
      </w:r>
    </w:p>
    <w:p w14:paraId="5C26411C" w14:textId="5B5D5D88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18"/>
          <w:szCs w:val="18"/>
        </w:rPr>
        <w:t xml:space="preserve">Responsible for the entire RTO operation &amp; Customer Return received approx. </w:t>
      </w:r>
      <w:r w:rsidR="00340DBD">
        <w:rPr>
          <w:rFonts w:ascii="Calibri" w:hAnsi="Calibri" w:cs="Calibri"/>
          <w:color w:val="000000"/>
          <w:sz w:val="18"/>
          <w:szCs w:val="18"/>
        </w:rPr>
        <w:t>150</w:t>
      </w:r>
      <w:r w:rsidRPr="00E73132">
        <w:rPr>
          <w:rFonts w:ascii="Calibri" w:hAnsi="Calibri" w:cs="Calibri"/>
          <w:color w:val="000000"/>
          <w:sz w:val="18"/>
          <w:szCs w:val="18"/>
        </w:rPr>
        <w:t xml:space="preserve"> shipments per day.</w:t>
      </w:r>
    </w:p>
    <w:p w14:paraId="429CB9CC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eastAsia="Times New Roman" w:hAnsi="Calibri" w:cs="Calibri"/>
          <w:color w:val="000000"/>
          <w:sz w:val="20"/>
          <w:szCs w:val="20"/>
        </w:rPr>
        <w:t xml:space="preserve">Developing and implementing SOPs for the warehouse. </w:t>
      </w:r>
    </w:p>
    <w:p w14:paraId="11908CCC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eastAsia="Times New Roman" w:hAnsi="Calibri" w:cs="Calibri"/>
          <w:color w:val="000000"/>
          <w:sz w:val="20"/>
          <w:szCs w:val="20"/>
        </w:rPr>
        <w:t>Controlling warehouse operating costs.</w:t>
      </w:r>
    </w:p>
    <w:p w14:paraId="71761EBC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eastAsia="Times New Roman" w:hAnsi="Calibri" w:cs="Calibri"/>
          <w:color w:val="000000"/>
          <w:sz w:val="20"/>
          <w:szCs w:val="20"/>
        </w:rPr>
        <w:t>Overseeing all picking, packing and distribution activity.</w:t>
      </w:r>
    </w:p>
    <w:p w14:paraId="5B860E14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eastAsia="Times New Roman" w:hAnsi="Calibri" w:cs="Calibri"/>
          <w:color w:val="000000"/>
          <w:sz w:val="20"/>
          <w:szCs w:val="20"/>
        </w:rPr>
        <w:t>Managing all returns to the warehouse and then in turn returning those to the suppliers.</w:t>
      </w:r>
    </w:p>
    <w:p w14:paraId="40D6F1CD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</w:rPr>
        <w:t>Taking care of Retail (COCO) &amp; Distributors (FOFO) stores dispatches and return.</w:t>
      </w:r>
    </w:p>
    <w:p w14:paraId="11072BD4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color w:val="000000"/>
          <w:sz w:val="20"/>
          <w:szCs w:val="20"/>
          <w:shd w:val="clear" w:color="auto" w:fill="FDFDFD"/>
        </w:rPr>
        <w:t>Prepared monthly productivity reports.</w:t>
      </w:r>
    </w:p>
    <w:p w14:paraId="5B291C23" w14:textId="77777777" w:rsidR="00320977" w:rsidRPr="00E73132" w:rsidRDefault="00320977" w:rsidP="00320977">
      <w:pPr>
        <w:pStyle w:val="Standard"/>
        <w:numPr>
          <w:ilvl w:val="0"/>
          <w:numId w:val="20"/>
        </w:numPr>
        <w:tabs>
          <w:tab w:val="left" w:pos="709"/>
        </w:tabs>
        <w:spacing w:line="276" w:lineRule="auto"/>
        <w:jc w:val="both"/>
        <w:rPr>
          <w:rFonts w:ascii="Calibri" w:hAnsi="Calibri" w:cs="Calibri"/>
          <w:color w:val="000000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Inventory management &amp; control at Warehouse.</w:t>
      </w:r>
    </w:p>
    <w:p w14:paraId="5329466D" w14:textId="77777777" w:rsidR="00320977" w:rsidRPr="00E73132" w:rsidRDefault="00320977" w:rsidP="00320977">
      <w:pPr>
        <w:pStyle w:val="Standard"/>
        <w:tabs>
          <w:tab w:val="left" w:pos="709"/>
        </w:tabs>
        <w:spacing w:line="276" w:lineRule="auto"/>
        <w:jc w:val="both"/>
        <w:rPr>
          <w:rFonts w:ascii="Calibri" w:hAnsi="Calibri" w:cs="Calibri"/>
          <w:sz w:val="20"/>
          <w:szCs w:val="20"/>
        </w:rPr>
      </w:pPr>
    </w:p>
    <w:p w14:paraId="717FAA06" w14:textId="601ED06C" w:rsidR="00320977" w:rsidRPr="00340DBD" w:rsidRDefault="00340DBD" w:rsidP="00320977">
      <w:pPr>
        <w:jc w:val="both"/>
        <w:rPr>
          <w:rFonts w:ascii="Calibri" w:hAnsi="Calibri" w:cs="Calibri"/>
          <w:b/>
          <w:u w:val="single"/>
        </w:rPr>
      </w:pPr>
      <w:r w:rsidRPr="00340DBD">
        <w:rPr>
          <w:rFonts w:ascii="Calibri" w:hAnsi="Calibri" w:cs="Calibri"/>
          <w:b/>
          <w:u w:val="single"/>
        </w:rPr>
        <w:t xml:space="preserve">GATEWAY </w:t>
      </w:r>
      <w:proofErr w:type="gramStart"/>
      <w:r w:rsidRPr="00340DBD">
        <w:rPr>
          <w:rFonts w:ascii="Calibri" w:hAnsi="Calibri" w:cs="Calibri"/>
          <w:b/>
          <w:u w:val="single"/>
        </w:rPr>
        <w:t xml:space="preserve">MANAGER </w:t>
      </w:r>
      <w:r w:rsidR="00320977" w:rsidRPr="00340DBD">
        <w:rPr>
          <w:rFonts w:ascii="Calibri" w:hAnsi="Calibri" w:cs="Calibri"/>
          <w:b/>
          <w:u w:val="single"/>
        </w:rPr>
        <w:t xml:space="preserve"> –</w:t>
      </w:r>
      <w:proofErr w:type="gramEnd"/>
      <w:r w:rsidR="00320977" w:rsidRPr="00340DBD">
        <w:rPr>
          <w:rFonts w:ascii="Calibri" w:hAnsi="Calibri" w:cs="Calibri"/>
          <w:b/>
          <w:u w:val="single"/>
        </w:rPr>
        <w:t xml:space="preserve"> </w:t>
      </w:r>
      <w:r w:rsidRPr="00340DBD">
        <w:rPr>
          <w:rFonts w:ascii="Calibri" w:hAnsi="Calibri" w:cs="Calibri"/>
          <w:b/>
          <w:u w:val="single"/>
        </w:rPr>
        <w:t>OPERATION AIRPORT APEX</w:t>
      </w:r>
    </w:p>
    <w:p w14:paraId="49AA8DA2" w14:textId="3B0BA6AD" w:rsidR="00320977" w:rsidRPr="00340DBD" w:rsidRDefault="00320977" w:rsidP="00320977">
      <w:pPr>
        <w:ind w:left="-180"/>
        <w:jc w:val="both"/>
        <w:rPr>
          <w:rFonts w:ascii="Calibri" w:hAnsi="Calibri" w:cs="Calibri"/>
          <w:b/>
        </w:rPr>
      </w:pPr>
      <w:r w:rsidRPr="00340DBD">
        <w:rPr>
          <w:rFonts w:ascii="Calibri" w:hAnsi="Calibri" w:cs="Calibri"/>
          <w:b/>
        </w:rPr>
        <w:t xml:space="preserve">    </w:t>
      </w:r>
      <w:r w:rsidRPr="00340DBD">
        <w:rPr>
          <w:rFonts w:ascii="Calibri" w:eastAsia="Arial" w:hAnsi="Calibri" w:cs="Calibri"/>
          <w:b/>
          <w:lang w:val="en-GB"/>
        </w:rPr>
        <w:t>DTDC Courier &amp; Cargo Ltd</w:t>
      </w:r>
      <w:r w:rsidRPr="00340DBD">
        <w:rPr>
          <w:rFonts w:ascii="Calibri" w:hAnsi="Calibri" w:cs="Calibri"/>
          <w:b/>
        </w:rPr>
        <w:t xml:space="preserve">                                                  </w:t>
      </w:r>
      <w:r w:rsidRPr="00340DBD">
        <w:rPr>
          <w:rFonts w:ascii="Calibri" w:hAnsi="Calibri" w:cs="Calibri"/>
          <w:b/>
        </w:rPr>
        <w:tab/>
      </w:r>
      <w:r w:rsidR="00340DBD" w:rsidRPr="00340DBD">
        <w:rPr>
          <w:rFonts w:ascii="Calibri" w:hAnsi="Calibri" w:cs="Calibri"/>
          <w:b/>
        </w:rPr>
        <w:t>J</w:t>
      </w:r>
      <w:r w:rsidR="00340DBD">
        <w:rPr>
          <w:rFonts w:ascii="Calibri" w:hAnsi="Calibri" w:cs="Calibri"/>
          <w:b/>
        </w:rPr>
        <w:t>an</w:t>
      </w:r>
      <w:r w:rsidRPr="00340DBD">
        <w:rPr>
          <w:rFonts w:ascii="Calibri" w:hAnsi="Calibri" w:cs="Calibri"/>
          <w:b/>
        </w:rPr>
        <w:t xml:space="preserve"> 201</w:t>
      </w:r>
      <w:r w:rsidR="00340DBD" w:rsidRPr="00340DBD">
        <w:rPr>
          <w:rFonts w:ascii="Calibri" w:hAnsi="Calibri" w:cs="Calibri"/>
          <w:b/>
        </w:rPr>
        <w:t>3</w:t>
      </w:r>
      <w:r w:rsidRPr="00340DBD">
        <w:rPr>
          <w:rFonts w:ascii="Calibri" w:hAnsi="Calibri" w:cs="Calibri"/>
          <w:b/>
        </w:rPr>
        <w:t xml:space="preserve"> to </w:t>
      </w:r>
      <w:r w:rsidR="001D39CB">
        <w:rPr>
          <w:rFonts w:ascii="Calibri" w:hAnsi="Calibri" w:cs="Calibri"/>
          <w:b/>
        </w:rPr>
        <w:t>Dec</w:t>
      </w:r>
      <w:r w:rsidR="00340DBD" w:rsidRPr="00340DBD">
        <w:rPr>
          <w:rFonts w:ascii="Calibri" w:hAnsi="Calibri" w:cs="Calibri"/>
          <w:b/>
        </w:rPr>
        <w:t xml:space="preserve"> </w:t>
      </w:r>
      <w:r w:rsidRPr="00340DBD">
        <w:rPr>
          <w:rFonts w:ascii="Calibri" w:hAnsi="Calibri" w:cs="Calibri"/>
          <w:b/>
        </w:rPr>
        <w:t>201</w:t>
      </w:r>
      <w:r w:rsidR="001D39CB">
        <w:rPr>
          <w:rFonts w:ascii="Calibri" w:hAnsi="Calibri" w:cs="Calibri"/>
          <w:b/>
        </w:rPr>
        <w:t>5</w:t>
      </w:r>
      <w:r w:rsidRPr="00340DBD">
        <w:rPr>
          <w:rFonts w:ascii="Calibri" w:hAnsi="Calibri" w:cs="Calibri"/>
          <w:b/>
        </w:rPr>
        <w:t xml:space="preserve"> (New Delhi)</w:t>
      </w:r>
    </w:p>
    <w:p w14:paraId="2F085798" w14:textId="77777777" w:rsidR="00320977" w:rsidRPr="00340DBD" w:rsidRDefault="00320977" w:rsidP="00320977">
      <w:pPr>
        <w:pStyle w:val="Standard"/>
        <w:tabs>
          <w:tab w:val="left" w:pos="709"/>
        </w:tabs>
        <w:spacing w:line="276" w:lineRule="auto"/>
        <w:ind w:left="2880"/>
        <w:jc w:val="both"/>
        <w:rPr>
          <w:rFonts w:ascii="Calibri" w:hAnsi="Calibri" w:cs="Calibri"/>
          <w:color w:val="000000"/>
        </w:rPr>
      </w:pPr>
    </w:p>
    <w:p w14:paraId="6E153097" w14:textId="3EDBE35B" w:rsidR="00320977" w:rsidRDefault="00320977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  <w:r w:rsidRPr="00E73132">
        <w:rPr>
          <w:rFonts w:ascii="Calibri" w:eastAsia="Arial Unicode MS" w:hAnsi="Calibri" w:cs="Calibri"/>
          <w:b/>
          <w:sz w:val="20"/>
          <w:szCs w:val="20"/>
        </w:rPr>
        <w:t>Key Deliverable:</w:t>
      </w:r>
    </w:p>
    <w:p w14:paraId="14ADFA0B" w14:textId="715E459E" w:rsidR="00340DBD" w:rsidRDefault="00340DBD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296C9794" w14:textId="2807B738" w:rsidR="00340DBD" w:rsidRPr="00300696" w:rsidRDefault="00340DBD" w:rsidP="00340DBD">
      <w:pPr>
        <w:widowControl/>
        <w:tabs>
          <w:tab w:val="left" w:pos="720"/>
          <w:tab w:val="left" w:pos="1380"/>
        </w:tabs>
        <w:suppressAutoHyphens w:val="0"/>
        <w:autoSpaceDE w:val="0"/>
        <w:autoSpaceDN/>
        <w:spacing w:line="276" w:lineRule="auto"/>
        <w:ind w:left="-1810"/>
        <w:jc w:val="both"/>
        <w:textAlignment w:val="auto"/>
        <w:rPr>
          <w:rFonts w:ascii="Calibri" w:eastAsia="Calibri" w:hAnsi="Calibri" w:cs="Calibri"/>
          <w:color w:val="000000"/>
          <w:kern w:val="0"/>
          <w:sz w:val="20"/>
          <w:szCs w:val="20"/>
          <w:lang w:eastAsia="zh-CN" w:bidi="ar-SA"/>
        </w:rPr>
      </w:pPr>
      <w:r>
        <w:rPr>
          <w:rFonts w:ascii="Calibri" w:eastAsia="Arial Unicode MS" w:hAnsi="Calibri" w:cs="Calibri"/>
          <w:b/>
          <w:sz w:val="20"/>
          <w:szCs w:val="20"/>
        </w:rPr>
        <w:t xml:space="preserve">                                                1.     </w:t>
      </w:r>
      <w:r w:rsidRPr="00300696">
        <w:rPr>
          <w:rFonts w:ascii="Calibri" w:eastAsia="Calibri" w:hAnsi="Calibri" w:cs="Calibri"/>
          <w:color w:val="000000"/>
          <w:kern w:val="0"/>
          <w:sz w:val="20"/>
          <w:szCs w:val="20"/>
          <w:lang w:eastAsia="zh-CN" w:bidi="ar-SA"/>
        </w:rPr>
        <w:t>Coordinating with Destinations all over India for daily load connections.</w:t>
      </w:r>
    </w:p>
    <w:p w14:paraId="45FFCDD9" w14:textId="10B49C71" w:rsidR="00340DBD" w:rsidRPr="00300696" w:rsidRDefault="00340DBD" w:rsidP="00340DBD">
      <w:pPr>
        <w:pStyle w:val="ListParagraph"/>
        <w:numPr>
          <w:ilvl w:val="0"/>
          <w:numId w:val="30"/>
        </w:numPr>
        <w:tabs>
          <w:tab w:val="left" w:pos="720"/>
          <w:tab w:val="left" w:pos="1380"/>
        </w:tabs>
        <w:autoSpaceDE w:val="0"/>
        <w:jc w:val="both"/>
        <w:rPr>
          <w:rFonts w:cs="Calibri"/>
          <w:color w:val="000000"/>
          <w:sz w:val="20"/>
          <w:szCs w:val="20"/>
          <w:lang w:eastAsia="zh-CN"/>
        </w:rPr>
      </w:pPr>
      <w:r w:rsidRPr="00300696">
        <w:rPr>
          <w:rFonts w:cs="Calibri"/>
          <w:color w:val="000000"/>
          <w:sz w:val="20"/>
          <w:szCs w:val="20"/>
          <w:lang w:eastAsia="zh-CN"/>
        </w:rPr>
        <w:t xml:space="preserve">                                  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 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 2.  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Coordination with branches for their receipt of loads. </w:t>
      </w:r>
    </w:p>
    <w:p w14:paraId="0188E9CF" w14:textId="37A2E647" w:rsidR="00340DBD" w:rsidRPr="00300696" w:rsidRDefault="00340DBD" w:rsidP="00340DBD">
      <w:pPr>
        <w:pStyle w:val="ListParagraph"/>
        <w:numPr>
          <w:ilvl w:val="0"/>
          <w:numId w:val="31"/>
        </w:numPr>
        <w:tabs>
          <w:tab w:val="left" w:pos="720"/>
          <w:tab w:val="left" w:pos="1380"/>
        </w:tabs>
        <w:autoSpaceDE w:val="0"/>
        <w:jc w:val="both"/>
        <w:rPr>
          <w:rFonts w:cs="Calibri"/>
          <w:color w:val="000000"/>
          <w:sz w:val="20"/>
          <w:szCs w:val="20"/>
          <w:lang w:eastAsia="zh-CN"/>
        </w:rPr>
      </w:pPr>
      <w:r w:rsidRPr="00300696">
        <w:rPr>
          <w:rFonts w:cs="Calibri"/>
          <w:color w:val="000000"/>
          <w:sz w:val="20"/>
          <w:szCs w:val="20"/>
          <w:lang w:eastAsia="zh-CN"/>
        </w:rPr>
        <w:t xml:space="preserve">                                 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 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  3.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  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 Coordination with Co-loaders on Service Failure related issues.</w:t>
      </w:r>
    </w:p>
    <w:p w14:paraId="7C7E53DB" w14:textId="7F68F8E5" w:rsidR="00340DBD" w:rsidRPr="00300696" w:rsidRDefault="00340DBD" w:rsidP="00340DBD">
      <w:pPr>
        <w:pStyle w:val="ListParagraph"/>
        <w:numPr>
          <w:ilvl w:val="0"/>
          <w:numId w:val="31"/>
        </w:numPr>
        <w:tabs>
          <w:tab w:val="left" w:pos="720"/>
          <w:tab w:val="left" w:pos="1380"/>
        </w:tabs>
        <w:autoSpaceDE w:val="0"/>
        <w:jc w:val="both"/>
        <w:rPr>
          <w:rFonts w:cs="Calibri"/>
          <w:color w:val="000000"/>
          <w:sz w:val="20"/>
          <w:szCs w:val="20"/>
          <w:lang w:eastAsia="zh-CN"/>
        </w:rPr>
      </w:pPr>
      <w:r w:rsidRPr="00300696">
        <w:rPr>
          <w:rFonts w:cs="Calibri"/>
          <w:color w:val="000000"/>
          <w:sz w:val="20"/>
          <w:szCs w:val="20"/>
          <w:lang w:eastAsia="zh-CN"/>
        </w:rPr>
        <w:t xml:space="preserve">                                  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  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 4. </w:t>
      </w:r>
      <w:r w:rsidR="00300696">
        <w:rPr>
          <w:rFonts w:cs="Calibri"/>
          <w:color w:val="000000"/>
          <w:sz w:val="20"/>
          <w:szCs w:val="20"/>
          <w:lang w:eastAsia="zh-CN"/>
        </w:rPr>
        <w:t xml:space="preserve"> </w:t>
      </w:r>
      <w:r w:rsidRPr="00300696">
        <w:rPr>
          <w:rFonts w:cs="Calibri"/>
          <w:color w:val="000000"/>
          <w:sz w:val="20"/>
          <w:szCs w:val="20"/>
          <w:lang w:eastAsia="zh-CN"/>
        </w:rPr>
        <w:t xml:space="preserve">  Validation &amp; Authorizations of Co-loader Bills of PAN INDIA. </w:t>
      </w:r>
    </w:p>
    <w:p w14:paraId="1563F877" w14:textId="77777777" w:rsidR="00340DBD" w:rsidRPr="00300696" w:rsidRDefault="00340DBD" w:rsidP="00340DBD">
      <w:pPr>
        <w:widowControl/>
        <w:numPr>
          <w:ilvl w:val="0"/>
          <w:numId w:val="31"/>
        </w:numPr>
        <w:tabs>
          <w:tab w:val="left" w:pos="720"/>
          <w:tab w:val="num" w:pos="900"/>
          <w:tab w:val="left" w:pos="1380"/>
        </w:tabs>
        <w:suppressAutoHyphens w:val="0"/>
        <w:autoSpaceDE w:val="0"/>
        <w:autoSpaceDN/>
        <w:spacing w:line="276" w:lineRule="auto"/>
        <w:ind w:left="720"/>
        <w:jc w:val="both"/>
        <w:textAlignment w:val="auto"/>
        <w:rPr>
          <w:rFonts w:ascii="Calibri" w:eastAsia="Calibri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Calibri" w:hAnsi="Calibri" w:cs="Calibri"/>
          <w:color w:val="000000"/>
          <w:kern w:val="0"/>
          <w:sz w:val="20"/>
          <w:szCs w:val="20"/>
          <w:lang w:eastAsia="zh-CN" w:bidi="ar-SA"/>
        </w:rPr>
        <w:t>Capturing line haul cost report on daily basis from Customer Service Report</w:t>
      </w:r>
    </w:p>
    <w:p w14:paraId="373FAEA5" w14:textId="12334B35" w:rsidR="00340DBD" w:rsidRPr="00300696" w:rsidRDefault="00340DBD" w:rsidP="00340DBD">
      <w:pPr>
        <w:widowControl/>
        <w:numPr>
          <w:ilvl w:val="0"/>
          <w:numId w:val="31"/>
        </w:numPr>
        <w:tabs>
          <w:tab w:val="left" w:pos="720"/>
          <w:tab w:val="num" w:pos="900"/>
          <w:tab w:val="left" w:pos="1380"/>
        </w:tabs>
        <w:suppressAutoHyphens w:val="0"/>
        <w:autoSpaceDE w:val="0"/>
        <w:autoSpaceDN/>
        <w:spacing w:line="276" w:lineRule="auto"/>
        <w:ind w:left="720"/>
        <w:jc w:val="both"/>
        <w:textAlignment w:val="auto"/>
        <w:rPr>
          <w:rFonts w:ascii="Arial" w:eastAsia="Calibri" w:hAnsi="Arial" w:cs="Arial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Calibri" w:hAnsi="Calibri" w:cs="Calibri"/>
          <w:color w:val="000000"/>
          <w:kern w:val="0"/>
          <w:sz w:val="20"/>
          <w:szCs w:val="20"/>
          <w:lang w:eastAsia="zh-CN" w:bidi="ar-SA"/>
        </w:rPr>
        <w:t xml:space="preserve">Controlling the line haul cost on day to day basis. </w:t>
      </w:r>
    </w:p>
    <w:p w14:paraId="48A1C57E" w14:textId="16D8A07D" w:rsidR="00340DBD" w:rsidRPr="00300696" w:rsidRDefault="00340DBD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3DF610E9" w14:textId="77777777" w:rsidR="00320977" w:rsidRPr="00E73132" w:rsidRDefault="00320977" w:rsidP="00320977">
      <w:pPr>
        <w:pStyle w:val="Standard"/>
        <w:keepNext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422DBAF5" w14:textId="650B3CE4" w:rsidR="00320977" w:rsidRPr="000F2207" w:rsidRDefault="000F2207" w:rsidP="00320977">
      <w:pPr>
        <w:ind w:left="-180" w:firstLine="180"/>
        <w:jc w:val="both"/>
        <w:rPr>
          <w:rFonts w:ascii="Calibri" w:hAnsi="Calibri" w:cs="Calibri"/>
          <w:b/>
          <w:u w:val="single"/>
        </w:rPr>
      </w:pPr>
      <w:bookmarkStart w:id="1" w:name="_Hlk525067706"/>
      <w:r>
        <w:rPr>
          <w:rFonts w:ascii="Calibri" w:hAnsi="Calibri" w:cs="Calibri"/>
          <w:b/>
          <w:u w:val="single"/>
        </w:rPr>
        <w:t xml:space="preserve">   </w:t>
      </w:r>
      <w:r w:rsidR="00340DBD" w:rsidRPr="000F2207">
        <w:rPr>
          <w:rFonts w:ascii="Calibri" w:hAnsi="Calibri" w:cs="Calibri"/>
          <w:b/>
          <w:u w:val="single"/>
        </w:rPr>
        <w:t>M</w:t>
      </w:r>
      <w:r w:rsidR="00471E25">
        <w:rPr>
          <w:rFonts w:ascii="Calibri" w:hAnsi="Calibri" w:cs="Calibri"/>
          <w:b/>
          <w:u w:val="single"/>
        </w:rPr>
        <w:t>ANAGER</w:t>
      </w:r>
      <w:proofErr w:type="gramStart"/>
      <w:r>
        <w:rPr>
          <w:rFonts w:ascii="Calibri" w:hAnsi="Calibri" w:cs="Calibri"/>
          <w:b/>
          <w:u w:val="single"/>
        </w:rPr>
        <w:t xml:space="preserve">- </w:t>
      </w:r>
      <w:r w:rsidR="00340DBD" w:rsidRPr="000F2207">
        <w:rPr>
          <w:rFonts w:ascii="Calibri" w:hAnsi="Calibri" w:cs="Calibri"/>
          <w:b/>
          <w:u w:val="single"/>
        </w:rPr>
        <w:t xml:space="preserve"> IT</w:t>
      </w:r>
      <w:proofErr w:type="gramEnd"/>
      <w:r w:rsidR="00340DBD" w:rsidRPr="000F2207">
        <w:rPr>
          <w:rFonts w:ascii="Calibri" w:hAnsi="Calibri" w:cs="Calibri"/>
          <w:b/>
          <w:u w:val="single"/>
        </w:rPr>
        <w:t xml:space="preserve"> &amp; </w:t>
      </w:r>
      <w:r w:rsidR="00320977" w:rsidRPr="000F2207">
        <w:rPr>
          <w:rFonts w:ascii="Calibri" w:hAnsi="Calibri" w:cs="Calibri"/>
          <w:b/>
          <w:u w:val="single"/>
        </w:rPr>
        <w:t xml:space="preserve"> O</w:t>
      </w:r>
      <w:r w:rsidR="00471E25">
        <w:rPr>
          <w:rFonts w:ascii="Calibri" w:hAnsi="Calibri" w:cs="Calibri"/>
          <w:b/>
          <w:u w:val="single"/>
        </w:rPr>
        <w:t>PERATION</w:t>
      </w:r>
      <w:r w:rsidR="00320977" w:rsidRPr="000F2207">
        <w:rPr>
          <w:rFonts w:ascii="Calibri" w:hAnsi="Calibri" w:cs="Calibri"/>
          <w:b/>
          <w:u w:val="single"/>
        </w:rPr>
        <w:t xml:space="preserve"> </w:t>
      </w:r>
    </w:p>
    <w:p w14:paraId="6F6A1F3E" w14:textId="40D22500" w:rsidR="00320977" w:rsidRPr="000F2207" w:rsidRDefault="00320977" w:rsidP="00320977">
      <w:pPr>
        <w:ind w:left="-180"/>
        <w:jc w:val="both"/>
        <w:rPr>
          <w:rFonts w:ascii="Calibri" w:hAnsi="Calibri" w:cs="Calibri"/>
          <w:b/>
        </w:rPr>
      </w:pPr>
      <w:r w:rsidRPr="000F2207">
        <w:rPr>
          <w:rFonts w:ascii="Calibri" w:hAnsi="Calibri" w:cs="Calibri"/>
          <w:b/>
        </w:rPr>
        <w:t xml:space="preserve">    </w:t>
      </w:r>
      <w:r w:rsidRPr="000F2207">
        <w:rPr>
          <w:rFonts w:ascii="Calibri" w:hAnsi="Calibri" w:cs="Calibri"/>
          <w:b/>
          <w:color w:val="000000"/>
        </w:rPr>
        <w:t>EXPRESS IT LOGISTICS WORLDWIDE LTD</w:t>
      </w:r>
      <w:r w:rsidRPr="000F2207">
        <w:rPr>
          <w:rFonts w:ascii="Calibri" w:hAnsi="Calibri" w:cs="Calibri"/>
          <w:b/>
        </w:rPr>
        <w:tab/>
      </w:r>
      <w:r w:rsidRPr="000F2207">
        <w:rPr>
          <w:rFonts w:ascii="Calibri" w:hAnsi="Calibri" w:cs="Calibri"/>
          <w:b/>
        </w:rPr>
        <w:tab/>
      </w:r>
      <w:proofErr w:type="gramStart"/>
      <w:r w:rsidR="00340DBD" w:rsidRPr="000F2207">
        <w:rPr>
          <w:rFonts w:ascii="Calibri" w:hAnsi="Calibri" w:cs="Calibri"/>
          <w:b/>
        </w:rPr>
        <w:t xml:space="preserve">Jan </w:t>
      </w:r>
      <w:r w:rsidRPr="000F2207">
        <w:rPr>
          <w:rFonts w:ascii="Calibri" w:hAnsi="Calibri" w:cs="Calibri"/>
          <w:b/>
        </w:rPr>
        <w:t xml:space="preserve"> 200</w:t>
      </w:r>
      <w:r w:rsidR="00340DBD" w:rsidRPr="000F2207">
        <w:rPr>
          <w:rFonts w:ascii="Calibri" w:hAnsi="Calibri" w:cs="Calibri"/>
          <w:b/>
        </w:rPr>
        <w:t>4</w:t>
      </w:r>
      <w:proofErr w:type="gramEnd"/>
      <w:r w:rsidRPr="000F2207">
        <w:rPr>
          <w:rFonts w:ascii="Calibri" w:hAnsi="Calibri" w:cs="Calibri"/>
          <w:b/>
        </w:rPr>
        <w:t xml:space="preserve"> to Dec201</w:t>
      </w:r>
      <w:r w:rsidR="001D39CB">
        <w:rPr>
          <w:rFonts w:ascii="Calibri" w:hAnsi="Calibri" w:cs="Calibri"/>
          <w:b/>
        </w:rPr>
        <w:t>4</w:t>
      </w:r>
      <w:r w:rsidRPr="000F2207">
        <w:rPr>
          <w:rFonts w:ascii="Calibri" w:hAnsi="Calibri" w:cs="Calibri"/>
          <w:b/>
        </w:rPr>
        <w:t xml:space="preserve"> (New Delhi)</w:t>
      </w:r>
    </w:p>
    <w:p w14:paraId="553D9059" w14:textId="77777777" w:rsidR="00320977" w:rsidRPr="00E73132" w:rsidRDefault="00320977" w:rsidP="00320977">
      <w:pPr>
        <w:pStyle w:val="Standard"/>
        <w:tabs>
          <w:tab w:val="left" w:pos="709"/>
        </w:tabs>
        <w:spacing w:line="276" w:lineRule="auto"/>
        <w:ind w:left="2880"/>
        <w:jc w:val="both"/>
        <w:rPr>
          <w:rFonts w:ascii="Calibri" w:hAnsi="Calibri" w:cs="Calibri"/>
          <w:color w:val="000000"/>
          <w:sz w:val="20"/>
          <w:szCs w:val="20"/>
        </w:rPr>
      </w:pPr>
    </w:p>
    <w:bookmarkEnd w:id="1"/>
    <w:p w14:paraId="35D785DE" w14:textId="035DE3DA" w:rsidR="00320977" w:rsidRDefault="00320977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  <w:r w:rsidRPr="00E73132">
        <w:rPr>
          <w:rFonts w:ascii="Calibri" w:eastAsia="Arial Unicode MS" w:hAnsi="Calibri" w:cs="Calibri"/>
          <w:b/>
          <w:sz w:val="20"/>
          <w:szCs w:val="20"/>
        </w:rPr>
        <w:t>Key Deliverable:</w:t>
      </w:r>
    </w:p>
    <w:p w14:paraId="43FADCB7" w14:textId="09F22D01" w:rsidR="000F2207" w:rsidRPr="00300696" w:rsidRDefault="000F2207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7DF2A671" w14:textId="52B43BCD" w:rsidR="000F2207" w:rsidRPr="00300696" w:rsidRDefault="000F2207" w:rsidP="000F2207">
      <w:pPr>
        <w:pStyle w:val="ListParagraph"/>
        <w:numPr>
          <w:ilvl w:val="0"/>
          <w:numId w:val="33"/>
        </w:numPr>
        <w:autoSpaceDE w:val="0"/>
        <w:rPr>
          <w:rFonts w:eastAsia="Times New Roman" w:cs="Calibri"/>
          <w:color w:val="000000"/>
          <w:sz w:val="20"/>
          <w:szCs w:val="20"/>
          <w:lang w:eastAsia="zh-CN"/>
        </w:rPr>
      </w:pP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  Expertise in </w:t>
      </w:r>
      <w:r w:rsidRPr="00300696">
        <w:rPr>
          <w:rFonts w:eastAsia="Times New Roman" w:cs="Calibri"/>
          <w:color w:val="000000"/>
          <w:sz w:val="20"/>
          <w:szCs w:val="20"/>
          <w:shd w:val="clear" w:color="auto" w:fill="FFFFC3"/>
          <w:lang w:eastAsia="zh-CN"/>
        </w:rPr>
        <w:t>Courier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 /Express Distribution &amp; handling large size Hub Operation , capable to handle I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n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bound/Outbound Distribution operations.</w:t>
      </w:r>
    </w:p>
    <w:p w14:paraId="60E8348F" w14:textId="066AF4BC" w:rsidR="000F2207" w:rsidRPr="00300696" w:rsidRDefault="000F2207" w:rsidP="000F2207">
      <w:pPr>
        <w:pStyle w:val="ListParagraph"/>
        <w:numPr>
          <w:ilvl w:val="0"/>
          <w:numId w:val="33"/>
        </w:numPr>
        <w:autoSpaceDE w:val="0"/>
        <w:rPr>
          <w:rFonts w:eastAsia="Times New Roman" w:cs="Calibri"/>
          <w:color w:val="000000"/>
          <w:sz w:val="20"/>
          <w:szCs w:val="20"/>
          <w:lang w:eastAsia="zh-CN"/>
        </w:rPr>
      </w:pP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To handle entire Hub operations, Outbound, </w:t>
      </w:r>
      <w:proofErr w:type="gramStart"/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Inbound ,</w:t>
      </w:r>
      <w:proofErr w:type="gramEnd"/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 Cost Management &amp; New Line hauls, Data Entry &amp; Se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r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vice Quality Standards, Innovative Practice, Organization and People Management. </w:t>
      </w:r>
    </w:p>
    <w:p w14:paraId="4735475D" w14:textId="676706EE" w:rsidR="000F2207" w:rsidRPr="00300696" w:rsidRDefault="000F2207" w:rsidP="000F2207">
      <w:pPr>
        <w:pStyle w:val="ListParagraph"/>
        <w:numPr>
          <w:ilvl w:val="0"/>
          <w:numId w:val="33"/>
        </w:numPr>
        <w:autoSpaceDE w:val="0"/>
        <w:rPr>
          <w:rFonts w:eastAsia="Times New Roman" w:cs="Calibri"/>
          <w:iCs/>
          <w:color w:val="000000"/>
          <w:sz w:val="20"/>
          <w:szCs w:val="20"/>
          <w:lang w:eastAsia="zh-CN"/>
        </w:rPr>
      </w:pP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 xml:space="preserve">  To plan, organize and manage the operations for domestic air and surface movement of cargo as per the Ope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r</w:t>
      </w: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ating Process Standards of the company.</w:t>
      </w:r>
    </w:p>
    <w:p w14:paraId="61FF8676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iCs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iCs/>
          <w:color w:val="000000"/>
          <w:kern w:val="0"/>
          <w:sz w:val="20"/>
          <w:szCs w:val="20"/>
          <w:lang w:eastAsia="zh-CN" w:bidi="ar-SA"/>
        </w:rPr>
        <w:t>To assist the internal departments also, by providing domestic cargo services, to attain optimum and seamless service offerings to their respective customers.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</w:t>
      </w:r>
    </w:p>
    <w:p w14:paraId="22D6483E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iCs/>
          <w:color w:val="000000"/>
          <w:kern w:val="0"/>
          <w:sz w:val="20"/>
          <w:szCs w:val="20"/>
          <w:lang w:eastAsia="zh-CN" w:bidi="ar-SA"/>
        </w:rPr>
        <w:t>To identify needs &amp; develop transport solutions and SOP’s and continuously supervise services of vendors to provide reliable customer service.</w:t>
      </w:r>
    </w:p>
    <w:p w14:paraId="119E312B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Analyzing reasons behind service delivery failures/malfunction and directing subordinates to rectify the defects.</w:t>
      </w:r>
    </w:p>
    <w:p w14:paraId="7CD0EC66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To investigate, plan and implement strategically effective and relevant transport methods, which meet optimally the needs of the organization and its suppliers and customers.</w:t>
      </w:r>
    </w:p>
    <w:p w14:paraId="760A0494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Development of associates in different states (</w:t>
      </w:r>
      <w:proofErr w:type="gramStart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Delhi ,</w:t>
      </w:r>
      <w:proofErr w:type="gramEnd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U.P.&amp; Rajasthan).</w:t>
      </w:r>
    </w:p>
    <w:p w14:paraId="795EA7F6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To manage the necessary documentation and online forms for the efficient, cost-effective and lawful execution of domestic cargo transportation activities.</w:t>
      </w:r>
    </w:p>
    <w:p w14:paraId="3F5E6E7F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Setup 250 systems (PCs) at different branches with networking in Delhi &amp; North with regional office at </w:t>
      </w:r>
      <w:proofErr w:type="spellStart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Mahipalpur</w:t>
      </w:r>
      <w:proofErr w:type="spellEnd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Delhi.</w:t>
      </w:r>
    </w:p>
    <w:p w14:paraId="24C1C7CB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proofErr w:type="spellStart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Liasioning</w:t>
      </w:r>
      <w:proofErr w:type="spellEnd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with firms for purchase of computer/UPS/Printers and its installation.</w:t>
      </w:r>
    </w:p>
    <w:p w14:paraId="391A7F6D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Installation of new software, networking through telephone lines using modems, lease lines from MTNL/, AIRTEL &amp; </w:t>
      </w:r>
      <w:proofErr w:type="spellStart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Spectranet</w:t>
      </w:r>
      <w:proofErr w:type="spellEnd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.</w:t>
      </w:r>
    </w:p>
    <w:p w14:paraId="489759C8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Monitoring to ensure complete capture/entry of pick up, delivery details and smooth data flow for all branches under Regional office (RO) control. At present supervising the 50 data entry operators work round the clock.</w:t>
      </w:r>
    </w:p>
    <w:p w14:paraId="715C17AF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Maintenance and up keeping of all systems/server.</w:t>
      </w:r>
    </w:p>
    <w:p w14:paraId="75058018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Data </w:t>
      </w:r>
      <w:proofErr w:type="spellStart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Storage.Monitoring</w:t>
      </w:r>
      <w:proofErr w:type="spellEnd"/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and rendering MIS reports and routine reports of inbound and outbound consignments to corporate office.</w:t>
      </w:r>
    </w:p>
    <w:p w14:paraId="6F100BBB" w14:textId="77777777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Checking billing details.</w:t>
      </w:r>
    </w:p>
    <w:p w14:paraId="4F8C6D5C" w14:textId="33D0D1FB" w:rsidR="000F2207" w:rsidRPr="00300696" w:rsidRDefault="000F2207" w:rsidP="000F2207">
      <w:pPr>
        <w:widowControl/>
        <w:numPr>
          <w:ilvl w:val="0"/>
          <w:numId w:val="33"/>
        </w:numPr>
        <w:tabs>
          <w:tab w:val="num" w:pos="720"/>
        </w:tabs>
        <w:autoSpaceDE w:val="0"/>
        <w:autoSpaceDN/>
        <w:ind w:left="720"/>
        <w:jc w:val="both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Inventory Management.</w:t>
      </w:r>
    </w:p>
    <w:p w14:paraId="2AB52EA5" w14:textId="1C0D3327" w:rsidR="000F2207" w:rsidRDefault="000F2207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417016C4" w14:textId="04262E81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47D2C169" w14:textId="7B52BBF9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30022FB3" w14:textId="5EECC3C3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3C1EF299" w14:textId="0A4D9A7F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5E2CB57A" w14:textId="743B0420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171A34AA" w14:textId="77777777" w:rsidR="00D25DC8" w:rsidRDefault="00D25DC8" w:rsidP="00320977">
      <w:pPr>
        <w:jc w:val="both"/>
        <w:rPr>
          <w:rFonts w:ascii="Calibri" w:eastAsia="Arial Unicode MS" w:hAnsi="Calibri" w:cs="Calibri"/>
          <w:b/>
          <w:sz w:val="20"/>
          <w:szCs w:val="20"/>
        </w:rPr>
      </w:pPr>
    </w:p>
    <w:p w14:paraId="2CCDF619" w14:textId="77777777" w:rsidR="00041ED6" w:rsidRPr="00041ED6" w:rsidRDefault="00041ED6" w:rsidP="00041ED6">
      <w:pPr>
        <w:widowControl/>
        <w:autoSpaceDE w:val="0"/>
        <w:autoSpaceDN/>
        <w:textAlignment w:val="auto"/>
        <w:rPr>
          <w:rFonts w:ascii="Arial" w:eastAsia="Times New Roman" w:hAnsi="Arial" w:cs="Arial"/>
          <w:color w:val="000000"/>
          <w:kern w:val="0"/>
          <w:sz w:val="20"/>
          <w:szCs w:val="20"/>
          <w:lang w:eastAsia="zh-CN" w:bidi="ar-SA"/>
        </w:rPr>
      </w:pPr>
    </w:p>
    <w:p w14:paraId="2FDFD760" w14:textId="5652AFD9" w:rsidR="00471E25" w:rsidRPr="000F2207" w:rsidRDefault="00471E25" w:rsidP="00471E25">
      <w:pPr>
        <w:ind w:left="-180" w:firstLine="180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   </w:t>
      </w:r>
      <w:proofErr w:type="spellStart"/>
      <w:r>
        <w:rPr>
          <w:rFonts w:ascii="Calibri" w:hAnsi="Calibri" w:cs="Calibri"/>
          <w:b/>
          <w:u w:val="single"/>
        </w:rPr>
        <w:t>Astt</w:t>
      </w:r>
      <w:proofErr w:type="spellEnd"/>
      <w:r>
        <w:rPr>
          <w:rFonts w:ascii="Calibri" w:hAnsi="Calibri" w:cs="Calibri"/>
          <w:b/>
          <w:u w:val="single"/>
        </w:rPr>
        <w:t xml:space="preserve"> Manager </w:t>
      </w:r>
      <w:proofErr w:type="gramStart"/>
      <w:r>
        <w:rPr>
          <w:rFonts w:ascii="Calibri" w:hAnsi="Calibri" w:cs="Calibri"/>
          <w:b/>
          <w:u w:val="single"/>
        </w:rPr>
        <w:t xml:space="preserve">- </w:t>
      </w:r>
      <w:r w:rsidRPr="000F2207">
        <w:rPr>
          <w:rFonts w:ascii="Calibri" w:hAnsi="Calibri" w:cs="Calibri"/>
          <w:b/>
          <w:u w:val="single"/>
        </w:rPr>
        <w:t xml:space="preserve"> IT</w:t>
      </w:r>
      <w:proofErr w:type="gramEnd"/>
      <w:r w:rsidRPr="000F2207">
        <w:rPr>
          <w:rFonts w:ascii="Calibri" w:hAnsi="Calibri" w:cs="Calibri"/>
          <w:b/>
          <w:u w:val="single"/>
        </w:rPr>
        <w:t xml:space="preserve"> &amp;  Operation </w:t>
      </w:r>
    </w:p>
    <w:p w14:paraId="45F0007D" w14:textId="71FD085C" w:rsidR="00471E25" w:rsidRDefault="00471E25" w:rsidP="00471E25">
      <w:pPr>
        <w:ind w:left="-180"/>
        <w:jc w:val="both"/>
        <w:rPr>
          <w:rFonts w:ascii="Calibri" w:hAnsi="Calibri" w:cs="Calibri"/>
          <w:b/>
        </w:rPr>
      </w:pPr>
      <w:r w:rsidRPr="000F2207">
        <w:rPr>
          <w:rFonts w:ascii="Calibri" w:hAnsi="Calibri" w:cs="Calibri"/>
          <w:b/>
        </w:rPr>
        <w:t xml:space="preserve">  </w:t>
      </w:r>
      <w:r>
        <w:rPr>
          <w:rFonts w:ascii="Calibri" w:hAnsi="Calibri" w:cs="Calibri"/>
          <w:b/>
        </w:rPr>
        <w:t xml:space="preserve">    </w:t>
      </w:r>
      <w:r w:rsidRPr="000F2207">
        <w:rPr>
          <w:rFonts w:ascii="Calibri" w:hAnsi="Calibri" w:cs="Calibri"/>
          <w:b/>
        </w:rPr>
        <w:t xml:space="preserve">  </w:t>
      </w:r>
      <w:r w:rsidRPr="000F2207">
        <w:rPr>
          <w:rFonts w:ascii="Calibri" w:hAnsi="Calibri" w:cs="Calibri"/>
          <w:b/>
          <w:color w:val="000000"/>
        </w:rPr>
        <w:t>E</w:t>
      </w:r>
      <w:r>
        <w:rPr>
          <w:rFonts w:ascii="Calibri" w:hAnsi="Calibri" w:cs="Calibri"/>
          <w:b/>
          <w:color w:val="000000"/>
        </w:rPr>
        <w:t xml:space="preserve">LBEE SERVICES  </w:t>
      </w:r>
      <w:r w:rsidRPr="000F2207">
        <w:rPr>
          <w:rFonts w:ascii="Calibri" w:hAnsi="Calibri" w:cs="Calibri"/>
          <w:b/>
          <w:color w:val="000000"/>
        </w:rPr>
        <w:t xml:space="preserve"> LTD</w:t>
      </w:r>
      <w:r w:rsidRPr="000F2207">
        <w:rPr>
          <w:rFonts w:ascii="Calibri" w:hAnsi="Calibri" w:cs="Calibri"/>
          <w:b/>
        </w:rPr>
        <w:tab/>
      </w:r>
      <w:r w:rsidRPr="000F2207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                                             </w:t>
      </w:r>
      <w:proofErr w:type="gramStart"/>
      <w:r w:rsidRPr="000F2207">
        <w:rPr>
          <w:rFonts w:ascii="Calibri" w:hAnsi="Calibri" w:cs="Calibri"/>
          <w:b/>
        </w:rPr>
        <w:t xml:space="preserve">Jan  </w:t>
      </w:r>
      <w:r>
        <w:rPr>
          <w:rFonts w:ascii="Calibri" w:hAnsi="Calibri" w:cs="Calibri"/>
          <w:b/>
        </w:rPr>
        <w:t>1994</w:t>
      </w:r>
      <w:proofErr w:type="gramEnd"/>
      <w:r w:rsidRPr="000F2207">
        <w:rPr>
          <w:rFonts w:ascii="Calibri" w:hAnsi="Calibri" w:cs="Calibri"/>
          <w:b/>
        </w:rPr>
        <w:t xml:space="preserve"> to Dec20</w:t>
      </w:r>
      <w:r>
        <w:rPr>
          <w:rFonts w:ascii="Calibri" w:hAnsi="Calibri" w:cs="Calibri"/>
          <w:b/>
        </w:rPr>
        <w:t xml:space="preserve">03 </w:t>
      </w:r>
      <w:r w:rsidRPr="000F2207">
        <w:rPr>
          <w:rFonts w:ascii="Calibri" w:hAnsi="Calibri" w:cs="Calibri"/>
          <w:b/>
        </w:rPr>
        <w:t xml:space="preserve"> (New Delhi)</w:t>
      </w:r>
    </w:p>
    <w:p w14:paraId="41F1E955" w14:textId="77777777" w:rsidR="00471E25" w:rsidRDefault="00471E25" w:rsidP="00471E25">
      <w:pPr>
        <w:ind w:left="-180"/>
        <w:jc w:val="both"/>
        <w:rPr>
          <w:rFonts w:ascii="Wingdings" w:eastAsia="Times New Roman" w:hAnsi="Wingdings" w:cs="Wingdings"/>
          <w:noProof/>
          <w:color w:val="000000"/>
          <w:kern w:val="0"/>
          <w:lang w:eastAsia="zh-CN" w:bidi="ar-SA"/>
        </w:rPr>
      </w:pPr>
    </w:p>
    <w:p w14:paraId="5FA296EE" w14:textId="63632D1B" w:rsidR="00041ED6" w:rsidRPr="00041ED6" w:rsidRDefault="00471E25" w:rsidP="00D25DC8">
      <w:pPr>
        <w:ind w:left="-180"/>
        <w:jc w:val="both"/>
        <w:rPr>
          <w:rFonts w:ascii="Calibri" w:eastAsia="Times New Roman" w:hAnsi="Calibri" w:cs="Calibri"/>
          <w:color w:val="000000"/>
          <w:kern w:val="0"/>
          <w:lang w:eastAsia="zh-CN" w:bidi="ar-SA"/>
        </w:rPr>
      </w:pPr>
      <w:r w:rsidRPr="00041ED6">
        <w:rPr>
          <w:rFonts w:ascii="Wingdings" w:eastAsia="Times New Roman" w:hAnsi="Wingdings" w:cs="Wingdings"/>
          <w:noProof/>
          <w:color w:val="000000"/>
          <w:kern w:val="0"/>
          <w:lang w:bidi="ar-SA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583D74E" wp14:editId="20A0FAE8">
                <wp:simplePos x="0" y="0"/>
                <wp:positionH relativeFrom="column">
                  <wp:posOffset>-48895</wp:posOffset>
                </wp:positionH>
                <wp:positionV relativeFrom="paragraph">
                  <wp:posOffset>347345</wp:posOffset>
                </wp:positionV>
                <wp:extent cx="6104255" cy="85090"/>
                <wp:effectExtent l="0" t="0" r="10795" b="1016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4255" cy="8509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635" cmpd="sng">
                          <a:solidFill>
                            <a:srgbClr val="C0C0C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F9652" w14:textId="7FFEC105" w:rsidR="00041ED6" w:rsidRDefault="00041ED6" w:rsidP="00041ED6"/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583D7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.85pt;margin-top:27.35pt;width:480.65pt;height:6.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" fillcolor="#ddd" strokecolor="silver" strokeweight=".05pt">
                <v:textbox inset="7.4pt,3.8pt,7.4pt,3.8pt">
                  <w:txbxContent>
                    <w:p w14:paraId="48BF9652" w14:textId="7FFEC105" w:rsidR="00041ED6" w:rsidRDefault="00041ED6" w:rsidP="00041ED6"/>
                  </w:txbxContent>
                </v:textbox>
                <w10:wrap type="square"/>
              </v:shape>
            </w:pict>
          </mc:Fallback>
        </mc:AlternateContent>
      </w:r>
      <w:r w:rsidR="00041ED6" w:rsidRPr="00041ED6">
        <w:rPr>
          <w:rFonts w:ascii="Calibri" w:eastAsia="Times New Roman" w:hAnsi="Calibri" w:cs="Calibri"/>
          <w:color w:val="000000"/>
          <w:kern w:val="0"/>
          <w:lang w:eastAsia="zh-CN" w:bidi="ar-SA"/>
        </w:rPr>
        <w:t>Key Assignments:</w:t>
      </w:r>
    </w:p>
    <w:p w14:paraId="7B850418" w14:textId="2F6D643F" w:rsidR="00041ED6" w:rsidRPr="00300696" w:rsidRDefault="00F6020B" w:rsidP="00F6020B">
      <w:pPr>
        <w:widowControl/>
        <w:tabs>
          <w:tab w:val="left" w:pos="0"/>
          <w:tab w:val="left" w:pos="180"/>
        </w:tabs>
        <w:autoSpaceDE w:val="0"/>
        <w:autoSpaceDN/>
        <w:ind w:left="54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>
        <w:rPr>
          <w:rFonts w:ascii="Calibri" w:eastAsia="Times New Roman" w:hAnsi="Calibri" w:cs="Calibri"/>
          <w:color w:val="000000"/>
          <w:kern w:val="0"/>
          <w:lang w:eastAsia="zh-CN" w:bidi="ar-SA"/>
        </w:rPr>
        <w:t>1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. </w:t>
      </w:r>
      <w:r w:rsid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 </w:t>
      </w:r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Handling all pickups &amp; deliveries of courier and cargo.</w:t>
      </w:r>
    </w:p>
    <w:p w14:paraId="38FB128B" w14:textId="22FB108E" w:rsidR="00041ED6" w:rsidRPr="00300696" w:rsidRDefault="00F6020B" w:rsidP="00F6020B">
      <w:pPr>
        <w:widowControl/>
        <w:tabs>
          <w:tab w:val="left" w:pos="0"/>
          <w:tab w:val="left" w:pos="180"/>
        </w:tabs>
        <w:autoSpaceDE w:val="0"/>
        <w:autoSpaceDN/>
        <w:ind w:left="54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2.   </w:t>
      </w:r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Vehicle monitoring for the pickups &amp; deliveries.</w:t>
      </w:r>
    </w:p>
    <w:p w14:paraId="130321DC" w14:textId="0DDE97AC" w:rsidR="00041ED6" w:rsidRPr="00300696" w:rsidRDefault="00F6020B" w:rsidP="00F6020B">
      <w:pPr>
        <w:widowControl/>
        <w:tabs>
          <w:tab w:val="left" w:pos="0"/>
          <w:tab w:val="left" w:pos="180"/>
        </w:tabs>
        <w:autoSpaceDE w:val="0"/>
        <w:autoSpaceDN/>
        <w:ind w:left="54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3. </w:t>
      </w:r>
      <w:r w:rsid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 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 </w:t>
      </w:r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Responsible for the </w:t>
      </w:r>
      <w:proofErr w:type="spellStart"/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all time</w:t>
      </w:r>
      <w:proofErr w:type="spellEnd"/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bound domestics and international connection and 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 </w:t>
      </w:r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deliveries.</w:t>
      </w:r>
    </w:p>
    <w:p w14:paraId="7A36B3B5" w14:textId="57EB9EC1" w:rsidR="00041ED6" w:rsidRPr="00300696" w:rsidRDefault="00F6020B" w:rsidP="00F6020B">
      <w:pPr>
        <w:widowControl/>
        <w:tabs>
          <w:tab w:val="left" w:pos="0"/>
          <w:tab w:val="left" w:pos="180"/>
        </w:tabs>
        <w:autoSpaceDE w:val="0"/>
        <w:autoSpaceDN/>
        <w:ind w:left="540"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4-</w:t>
      </w:r>
      <w:r w:rsid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 </w:t>
      </w: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 xml:space="preserve"> </w:t>
      </w:r>
      <w:r w:rsidR="00041ED6"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Managing &amp; coordination with channel partners (Franchisees).</w:t>
      </w:r>
    </w:p>
    <w:p w14:paraId="1F992F33" w14:textId="779691C7" w:rsidR="00041ED6" w:rsidRPr="00300696" w:rsidRDefault="00041ED6" w:rsidP="00F6020B">
      <w:pPr>
        <w:pStyle w:val="ListParagraph"/>
        <w:numPr>
          <w:ilvl w:val="0"/>
          <w:numId w:val="34"/>
        </w:numPr>
        <w:tabs>
          <w:tab w:val="left" w:pos="0"/>
          <w:tab w:val="left" w:pos="180"/>
        </w:tabs>
        <w:autoSpaceDE w:val="0"/>
        <w:rPr>
          <w:rFonts w:eastAsia="Times New Roman" w:cs="Calibri"/>
          <w:color w:val="000000"/>
          <w:sz w:val="20"/>
          <w:szCs w:val="20"/>
          <w:lang w:eastAsia="zh-CN"/>
        </w:rPr>
      </w:pP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Coordinating with branch manager for the operation &amp; administration work.</w:t>
      </w:r>
    </w:p>
    <w:p w14:paraId="52B48886" w14:textId="569F0A1D" w:rsidR="00041ED6" w:rsidRPr="00300696" w:rsidRDefault="00041ED6" w:rsidP="00F6020B">
      <w:pPr>
        <w:pStyle w:val="ListParagraph"/>
        <w:numPr>
          <w:ilvl w:val="0"/>
          <w:numId w:val="34"/>
        </w:numPr>
        <w:tabs>
          <w:tab w:val="left" w:pos="0"/>
          <w:tab w:val="left" w:pos="180"/>
        </w:tabs>
        <w:autoSpaceDE w:val="0"/>
        <w:rPr>
          <w:rFonts w:eastAsia="Times New Roman" w:cs="Calibri"/>
          <w:color w:val="000000"/>
          <w:sz w:val="20"/>
          <w:szCs w:val="20"/>
          <w:lang w:eastAsia="zh-CN"/>
        </w:rPr>
      </w:pPr>
      <w:r w:rsidRPr="00300696">
        <w:rPr>
          <w:rFonts w:eastAsia="Times New Roman" w:cs="Calibri"/>
          <w:color w:val="000000"/>
          <w:sz w:val="20"/>
          <w:szCs w:val="20"/>
          <w:lang w:eastAsia="zh-CN"/>
        </w:rPr>
        <w:t>To ensure time bound delivery of courier &amp; cargo.</w:t>
      </w:r>
    </w:p>
    <w:p w14:paraId="72E66414" w14:textId="77777777" w:rsidR="00041ED6" w:rsidRPr="00300696" w:rsidRDefault="00041ED6" w:rsidP="00F6020B">
      <w:pPr>
        <w:widowControl/>
        <w:numPr>
          <w:ilvl w:val="0"/>
          <w:numId w:val="34"/>
        </w:numPr>
        <w:tabs>
          <w:tab w:val="left" w:pos="0"/>
          <w:tab w:val="left" w:pos="180"/>
          <w:tab w:val="num" w:pos="900"/>
        </w:tabs>
        <w:autoSpaceDE w:val="0"/>
        <w:autoSpaceDN/>
        <w:textAlignment w:val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</w:pPr>
      <w:r w:rsidRPr="00300696">
        <w:rPr>
          <w:rFonts w:ascii="Calibri" w:eastAsia="Times New Roman" w:hAnsi="Calibri" w:cs="Calibri"/>
          <w:color w:val="000000"/>
          <w:kern w:val="0"/>
          <w:sz w:val="20"/>
          <w:szCs w:val="20"/>
          <w:lang w:eastAsia="zh-CN" w:bidi="ar-SA"/>
        </w:rPr>
        <w:t>To resolve customer complaints on priority and on time.</w:t>
      </w:r>
    </w:p>
    <w:p w14:paraId="410C8B54" w14:textId="77777777" w:rsidR="00493AF3" w:rsidRPr="00300696" w:rsidRDefault="00493AF3" w:rsidP="006F7B58">
      <w:pPr>
        <w:pStyle w:val="Standard"/>
        <w:keepNext/>
        <w:tabs>
          <w:tab w:val="left" w:pos="2880"/>
        </w:tabs>
        <w:spacing w:line="276" w:lineRule="auto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1EBFF7CA" w14:textId="77777777" w:rsidR="00E14C01" w:rsidRPr="00300696" w:rsidRDefault="00E14C01" w:rsidP="00B11D31">
      <w:pPr>
        <w:pStyle w:val="Standard"/>
        <w:tabs>
          <w:tab w:val="left" w:pos="2160"/>
          <w:tab w:val="right" w:pos="6480"/>
        </w:tabs>
        <w:spacing w:after="4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03A1FA18" w14:textId="77777777" w:rsidR="00E14C01" w:rsidRDefault="00E14C01" w:rsidP="00B11D31">
      <w:pPr>
        <w:pStyle w:val="Standard"/>
        <w:tabs>
          <w:tab w:val="left" w:pos="2160"/>
          <w:tab w:val="right" w:pos="6480"/>
        </w:tabs>
        <w:spacing w:after="4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52BC222D" w14:textId="77777777" w:rsidR="00E14C01" w:rsidRDefault="00E14C01" w:rsidP="00B11D31">
      <w:pPr>
        <w:pStyle w:val="Standard"/>
        <w:tabs>
          <w:tab w:val="left" w:pos="2160"/>
          <w:tab w:val="right" w:pos="6480"/>
        </w:tabs>
        <w:spacing w:after="4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p w14:paraId="1A8BE9F3" w14:textId="78042995" w:rsidR="00B11D31" w:rsidRPr="00E73132" w:rsidRDefault="00114350" w:rsidP="00B11D31">
      <w:pPr>
        <w:pStyle w:val="Standard"/>
        <w:tabs>
          <w:tab w:val="left" w:pos="2160"/>
          <w:tab w:val="right" w:pos="6480"/>
        </w:tabs>
        <w:spacing w:after="40"/>
        <w:jc w:val="both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E73132">
        <w:rPr>
          <w:rFonts w:ascii="Calibri" w:hAnsi="Calibri" w:cs="Calibri"/>
          <w:b/>
          <w:color w:val="000000"/>
          <w:sz w:val="20"/>
          <w:szCs w:val="20"/>
          <w:u w:val="single"/>
        </w:rPr>
        <w:t>Achievements</w:t>
      </w:r>
    </w:p>
    <w:p w14:paraId="049ACC0C" w14:textId="0571E30B" w:rsidR="004003FD" w:rsidRPr="00E73132" w:rsidRDefault="00114350" w:rsidP="00B11D31">
      <w:pPr>
        <w:pStyle w:val="Standard"/>
        <w:tabs>
          <w:tab w:val="left" w:pos="2160"/>
          <w:tab w:val="right" w:pos="6480"/>
        </w:tabs>
        <w:spacing w:after="40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E73132">
        <w:rPr>
          <w:rFonts w:ascii="Calibri" w:hAnsi="Calibri" w:cs="Calibri"/>
          <w:b/>
          <w:color w:val="000000"/>
          <w:sz w:val="20"/>
          <w:szCs w:val="20"/>
        </w:rPr>
        <w:t xml:space="preserve">Received </w:t>
      </w:r>
      <w:r w:rsidR="004D6B7E" w:rsidRPr="00E73132">
        <w:rPr>
          <w:rFonts w:ascii="Calibri" w:hAnsi="Calibri" w:cs="Calibri"/>
          <w:b/>
          <w:color w:val="000000"/>
          <w:sz w:val="20"/>
          <w:szCs w:val="20"/>
        </w:rPr>
        <w:t>Employee of the Month</w:t>
      </w:r>
      <w:r w:rsidRPr="00E73132">
        <w:rPr>
          <w:rFonts w:ascii="Calibri" w:hAnsi="Calibri" w:cs="Calibri"/>
          <w:b/>
          <w:color w:val="000000"/>
          <w:sz w:val="20"/>
          <w:szCs w:val="20"/>
        </w:rPr>
        <w:t xml:space="preserve"> </w:t>
      </w:r>
      <w:r w:rsidR="009770AE" w:rsidRPr="00E73132">
        <w:rPr>
          <w:rFonts w:ascii="Calibri" w:hAnsi="Calibri" w:cs="Calibri"/>
          <w:b/>
          <w:color w:val="000000"/>
          <w:sz w:val="20"/>
          <w:szCs w:val="20"/>
        </w:rPr>
        <w:t>Award</w:t>
      </w:r>
      <w:r w:rsidR="000B7C15" w:rsidRPr="00E73132">
        <w:rPr>
          <w:rFonts w:ascii="Calibri" w:hAnsi="Calibri" w:cs="Calibri"/>
          <w:b/>
          <w:color w:val="000000"/>
          <w:sz w:val="20"/>
          <w:szCs w:val="20"/>
        </w:rPr>
        <w:t xml:space="preserve"> March 20</w:t>
      </w:r>
      <w:r w:rsidR="00041ED6">
        <w:rPr>
          <w:rFonts w:ascii="Calibri" w:hAnsi="Calibri" w:cs="Calibri"/>
          <w:b/>
          <w:color w:val="000000"/>
          <w:sz w:val="20"/>
          <w:szCs w:val="20"/>
        </w:rPr>
        <w:t>08 &amp; 2017</w:t>
      </w:r>
    </w:p>
    <w:p w14:paraId="4192A7C0" w14:textId="77777777" w:rsidR="005952F5" w:rsidRPr="00E73132" w:rsidRDefault="005952F5" w:rsidP="005952F5">
      <w:pPr>
        <w:pBdr>
          <w:bottom w:val="single" w:sz="4" w:space="1" w:color="auto"/>
        </w:pBdr>
        <w:rPr>
          <w:rFonts w:ascii="Calibri" w:hAnsi="Calibri" w:cs="Calibri"/>
          <w:b/>
          <w:sz w:val="20"/>
          <w:szCs w:val="20"/>
        </w:rPr>
      </w:pPr>
    </w:p>
    <w:p w14:paraId="389DBEF0" w14:textId="77777777" w:rsidR="00041ED6" w:rsidRPr="00041ED6" w:rsidRDefault="00041ED6" w:rsidP="00041ED6">
      <w:pPr>
        <w:widowControl/>
        <w:autoSpaceDE w:val="0"/>
        <w:autoSpaceDN/>
        <w:jc w:val="both"/>
        <w:textAlignment w:val="auto"/>
        <w:rPr>
          <w:rFonts w:ascii="Calibri" w:eastAsia="Times New Roman" w:hAnsi="Calibri" w:cs="Calibri"/>
          <w:color w:val="000000"/>
          <w:kern w:val="0"/>
          <w:lang w:eastAsia="zh-CN" w:bidi="ar-SA"/>
        </w:rPr>
      </w:pPr>
      <w:r w:rsidRPr="00041ED6">
        <w:rPr>
          <w:rFonts w:ascii="Calibri" w:eastAsia="Times New Roman" w:hAnsi="Calibri" w:cs="Calibri"/>
          <w:color w:val="000000"/>
          <w:kern w:val="0"/>
          <w:lang w:eastAsia="zh-CN" w:bidi="ar-SA"/>
        </w:rPr>
        <w:t>Qualifications</w:t>
      </w:r>
      <w:r w:rsidRPr="00041ED6">
        <w:rPr>
          <w:rFonts w:ascii="Calibri" w:eastAsia="Times New Roman" w:hAnsi="Calibri" w:cs="Calibri"/>
          <w:color w:val="000000"/>
          <w:kern w:val="0"/>
          <w:lang w:eastAsia="zh-CN" w:bidi="ar-SA"/>
        </w:rPr>
        <w:tab/>
        <w:t xml:space="preserve">:                 </w:t>
      </w:r>
    </w:p>
    <w:tbl>
      <w:tblPr>
        <w:tblW w:w="0" w:type="auto"/>
        <w:tblInd w:w="-32" w:type="dxa"/>
        <w:tblLayout w:type="fixed"/>
        <w:tblLook w:val="0000" w:firstRow="0" w:lastRow="0" w:firstColumn="0" w:lastColumn="0" w:noHBand="0" w:noVBand="0"/>
      </w:tblPr>
      <w:tblGrid>
        <w:gridCol w:w="5022"/>
        <w:gridCol w:w="3996"/>
      </w:tblGrid>
      <w:tr w:rsidR="00041ED6" w:rsidRPr="00041ED6" w14:paraId="59C5EBC7" w14:textId="77777777" w:rsidTr="00127A01">
        <w:trPr>
          <w:trHeight w:val="276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B2DA2D" w14:textId="77777777" w:rsidR="00041ED6" w:rsidRPr="00041ED6" w:rsidRDefault="00041ED6" w:rsidP="00041ED6">
            <w:pPr>
              <w:widowControl/>
              <w:autoSpaceDE w:val="0"/>
              <w:autoSpaceDN/>
              <w:snapToGrid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</w:pPr>
            <w:r w:rsidRPr="00041ED6"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  <w:t>B.Com.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8B3C8" w14:textId="77777777" w:rsidR="00041ED6" w:rsidRPr="00041ED6" w:rsidRDefault="00041ED6" w:rsidP="00041ED6">
            <w:pPr>
              <w:widowControl/>
              <w:autoSpaceDE w:val="0"/>
              <w:autoSpaceDN/>
              <w:snapToGrid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</w:pPr>
            <w:r w:rsidRPr="00041ED6"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  <w:t xml:space="preserve">Delhi University                    </w:t>
            </w:r>
          </w:p>
        </w:tc>
      </w:tr>
      <w:tr w:rsidR="00041ED6" w:rsidRPr="00041ED6" w14:paraId="055F248F" w14:textId="77777777" w:rsidTr="00127A01">
        <w:trPr>
          <w:trHeight w:val="290"/>
        </w:trPr>
        <w:tc>
          <w:tcPr>
            <w:tcW w:w="5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F30F41" w14:textId="77777777" w:rsidR="00041ED6" w:rsidRPr="00041ED6" w:rsidRDefault="00041ED6" w:rsidP="00041ED6">
            <w:pPr>
              <w:widowControl/>
              <w:autoSpaceDE w:val="0"/>
              <w:autoSpaceDN/>
              <w:snapToGrid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</w:pPr>
            <w:r w:rsidRPr="00041ED6"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  <w:t>P.G. Diploma in System</w:t>
            </w:r>
          </w:p>
        </w:tc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D01E9" w14:textId="77777777" w:rsidR="00041ED6" w:rsidRPr="00041ED6" w:rsidRDefault="00041ED6" w:rsidP="00041ED6">
            <w:pPr>
              <w:widowControl/>
              <w:autoSpaceDE w:val="0"/>
              <w:autoSpaceDN/>
              <w:snapToGrid w:val="0"/>
              <w:textAlignment w:val="auto"/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</w:pPr>
            <w:r w:rsidRPr="00041ED6">
              <w:rPr>
                <w:rFonts w:ascii="Calibri" w:eastAsia="Times New Roman" w:hAnsi="Calibri" w:cs="Calibri"/>
                <w:color w:val="000000"/>
                <w:kern w:val="0"/>
                <w:lang w:eastAsia="zh-CN" w:bidi="ar-SA"/>
              </w:rPr>
              <w:t>KCC, New Delhi</w:t>
            </w:r>
          </w:p>
        </w:tc>
      </w:tr>
    </w:tbl>
    <w:p w14:paraId="7F63AA82" w14:textId="77777777" w:rsidR="004003FD" w:rsidRPr="00E73132" w:rsidRDefault="004003FD">
      <w:pPr>
        <w:pStyle w:val="Standard"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14:paraId="1019E299" w14:textId="77777777" w:rsidR="00186DB7" w:rsidRPr="00E73132" w:rsidRDefault="00186DB7" w:rsidP="005952F5">
      <w:pPr>
        <w:pStyle w:val="Standard"/>
        <w:pBdr>
          <w:bottom w:val="single" w:sz="4" w:space="1" w:color="auto"/>
        </w:pBdr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14:paraId="4C16B703" w14:textId="77777777" w:rsidR="004003FD" w:rsidRPr="00E73132" w:rsidRDefault="00114350" w:rsidP="009770AE">
      <w:pPr>
        <w:pStyle w:val="Standard"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E73132">
        <w:rPr>
          <w:rFonts w:ascii="Calibri" w:hAnsi="Calibri" w:cs="Calibri"/>
          <w:b/>
          <w:color w:val="000000"/>
          <w:sz w:val="20"/>
          <w:szCs w:val="20"/>
        </w:rPr>
        <w:t>Personal Details:</w:t>
      </w:r>
      <w:r w:rsidR="00FF21A9" w:rsidRPr="00E73132">
        <w:rPr>
          <w:rFonts w:ascii="Calibri" w:hAnsi="Calibri" w:cs="Calibri"/>
          <w:b/>
          <w:color w:val="000000"/>
          <w:sz w:val="20"/>
          <w:szCs w:val="20"/>
        </w:rPr>
        <w:t>-</w:t>
      </w:r>
    </w:p>
    <w:p w14:paraId="1E77C71B" w14:textId="77777777" w:rsidR="00C43AEB" w:rsidRPr="00E73132" w:rsidRDefault="00C43AEB" w:rsidP="009770AE">
      <w:pPr>
        <w:pStyle w:val="Standard"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</w:p>
    <w:p w14:paraId="741E288D" w14:textId="28265823" w:rsidR="009770AE" w:rsidRPr="00E73132" w:rsidRDefault="009770AE" w:rsidP="009770AE">
      <w:pPr>
        <w:jc w:val="both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Date of Birth</w:t>
      </w:r>
      <w:r w:rsidRPr="00E73132">
        <w:rPr>
          <w:rFonts w:ascii="Calibri" w:hAnsi="Calibri" w:cs="Calibri"/>
          <w:sz w:val="20"/>
          <w:szCs w:val="20"/>
        </w:rPr>
        <w:tab/>
      </w:r>
      <w:r w:rsidRPr="00E73132">
        <w:rPr>
          <w:rFonts w:ascii="Calibri" w:hAnsi="Calibri" w:cs="Calibri"/>
          <w:sz w:val="20"/>
          <w:szCs w:val="20"/>
        </w:rPr>
        <w:tab/>
      </w:r>
      <w:r w:rsidRPr="00E73132">
        <w:rPr>
          <w:rFonts w:ascii="Calibri" w:hAnsi="Calibri" w:cs="Calibri"/>
          <w:sz w:val="20"/>
          <w:szCs w:val="20"/>
        </w:rPr>
        <w:tab/>
        <w:t xml:space="preserve">: </w:t>
      </w:r>
      <w:r w:rsidR="00041ED6">
        <w:rPr>
          <w:rFonts w:ascii="Calibri" w:hAnsi="Calibri" w:cs="Calibri"/>
          <w:sz w:val="20"/>
          <w:szCs w:val="20"/>
        </w:rPr>
        <w:t xml:space="preserve">22 JULY </w:t>
      </w:r>
      <w:r w:rsidRPr="00E73132">
        <w:rPr>
          <w:rFonts w:ascii="Calibri" w:hAnsi="Calibri" w:cs="Calibri"/>
          <w:sz w:val="20"/>
          <w:szCs w:val="20"/>
        </w:rPr>
        <w:t xml:space="preserve"> 19</w:t>
      </w:r>
      <w:r w:rsidR="00041ED6">
        <w:rPr>
          <w:rFonts w:ascii="Calibri" w:hAnsi="Calibri" w:cs="Calibri"/>
          <w:sz w:val="20"/>
          <w:szCs w:val="20"/>
        </w:rPr>
        <w:t>70</w:t>
      </w:r>
    </w:p>
    <w:p w14:paraId="4406AFF2" w14:textId="77777777" w:rsidR="009770AE" w:rsidRPr="00E73132" w:rsidRDefault="009770AE" w:rsidP="009770AE">
      <w:pPr>
        <w:jc w:val="both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>Marital status</w:t>
      </w:r>
      <w:r w:rsidRPr="00E73132">
        <w:rPr>
          <w:rFonts w:ascii="Calibri" w:hAnsi="Calibri" w:cs="Calibri"/>
          <w:sz w:val="20"/>
          <w:szCs w:val="20"/>
        </w:rPr>
        <w:tab/>
      </w:r>
      <w:r w:rsidRPr="00E73132">
        <w:rPr>
          <w:rFonts w:ascii="Calibri" w:hAnsi="Calibri" w:cs="Calibri"/>
          <w:sz w:val="20"/>
          <w:szCs w:val="20"/>
        </w:rPr>
        <w:tab/>
        <w:t xml:space="preserve">            </w:t>
      </w:r>
      <w:r w:rsidRPr="00E73132">
        <w:rPr>
          <w:rFonts w:ascii="Calibri" w:hAnsi="Calibri" w:cs="Calibri"/>
          <w:sz w:val="20"/>
          <w:szCs w:val="20"/>
        </w:rPr>
        <w:tab/>
        <w:t>: Married</w:t>
      </w:r>
    </w:p>
    <w:p w14:paraId="4F98A12B" w14:textId="12AB98A9" w:rsidR="009770AE" w:rsidRPr="00041ED6" w:rsidRDefault="009770AE" w:rsidP="009770AE">
      <w:pPr>
        <w:jc w:val="both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 xml:space="preserve">Permanent Address                 </w:t>
      </w:r>
      <w:r w:rsidRPr="00E73132">
        <w:rPr>
          <w:rFonts w:ascii="Calibri" w:hAnsi="Calibri" w:cs="Calibri"/>
          <w:sz w:val="20"/>
          <w:szCs w:val="20"/>
        </w:rPr>
        <w:tab/>
        <w:t xml:space="preserve">: </w:t>
      </w:r>
      <w:r w:rsidR="00041ED6">
        <w:rPr>
          <w:rFonts w:ascii="Calibri" w:hAnsi="Calibri" w:cs="Calibri"/>
        </w:rPr>
        <w:t xml:space="preserve">  </w:t>
      </w:r>
      <w:r w:rsidR="00041ED6" w:rsidRPr="00041ED6">
        <w:rPr>
          <w:rFonts w:ascii="Calibri" w:hAnsi="Calibri" w:cs="Calibri"/>
          <w:sz w:val="20"/>
          <w:szCs w:val="20"/>
        </w:rPr>
        <w:t>G-16/24, Sector-15, Rohini, New Delhi</w:t>
      </w:r>
    </w:p>
    <w:p w14:paraId="2D6BC8B0" w14:textId="6A0FF87E" w:rsidR="004003FD" w:rsidRPr="00E73132" w:rsidRDefault="00421AAA" w:rsidP="00421AAA">
      <w:pPr>
        <w:pStyle w:val="Standard"/>
        <w:keepNext/>
        <w:spacing w:line="276" w:lineRule="auto"/>
        <w:jc w:val="both"/>
        <w:rPr>
          <w:rFonts w:ascii="Calibri" w:hAnsi="Calibri" w:cs="Calibri"/>
          <w:b/>
          <w:color w:val="000000"/>
          <w:sz w:val="20"/>
          <w:szCs w:val="20"/>
        </w:rPr>
      </w:pPr>
      <w:r w:rsidRPr="00E73132">
        <w:rPr>
          <w:rFonts w:ascii="Calibri" w:hAnsi="Calibri" w:cs="Calibri"/>
          <w:b/>
          <w:color w:val="000000"/>
          <w:sz w:val="20"/>
          <w:szCs w:val="20"/>
        </w:rPr>
        <w:tab/>
      </w:r>
      <w:r w:rsidR="00114350" w:rsidRPr="00E73132">
        <w:rPr>
          <w:rFonts w:ascii="Calibri" w:hAnsi="Calibri" w:cs="Calibri"/>
          <w:b/>
          <w:color w:val="000000"/>
          <w:sz w:val="20"/>
          <w:szCs w:val="20"/>
        </w:rPr>
        <w:tab/>
      </w:r>
    </w:p>
    <w:p w14:paraId="1AFEC827" w14:textId="77777777" w:rsidR="004003FD" w:rsidRPr="00E73132" w:rsidRDefault="00114350" w:rsidP="009770AE">
      <w:pPr>
        <w:pStyle w:val="Standard"/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b/>
          <w:color w:val="000000"/>
          <w:sz w:val="20"/>
          <w:szCs w:val="20"/>
        </w:rPr>
        <w:tab/>
      </w:r>
    </w:p>
    <w:p w14:paraId="3B514D32" w14:textId="77777777" w:rsidR="005952F5" w:rsidRPr="00E73132" w:rsidRDefault="005952F5">
      <w:pPr>
        <w:pStyle w:val="Standard"/>
        <w:rPr>
          <w:rFonts w:ascii="Calibri" w:hAnsi="Calibri" w:cs="Calibri"/>
          <w:sz w:val="20"/>
          <w:szCs w:val="20"/>
        </w:rPr>
      </w:pPr>
    </w:p>
    <w:p w14:paraId="390B4684" w14:textId="77777777" w:rsidR="004003FD" w:rsidRPr="00E73132" w:rsidRDefault="005952F5" w:rsidP="005952F5">
      <w:pPr>
        <w:tabs>
          <w:tab w:val="left" w:pos="3435"/>
        </w:tabs>
        <w:rPr>
          <w:rFonts w:ascii="Calibri" w:hAnsi="Calibri" w:cs="Calibri"/>
          <w:sz w:val="20"/>
          <w:szCs w:val="20"/>
        </w:rPr>
      </w:pPr>
      <w:r w:rsidRPr="00E73132">
        <w:rPr>
          <w:rFonts w:ascii="Calibri" w:hAnsi="Calibri" w:cs="Calibri"/>
          <w:sz w:val="20"/>
          <w:szCs w:val="20"/>
        </w:rPr>
        <w:tab/>
      </w:r>
    </w:p>
    <w:sectPr w:rsidR="004003FD" w:rsidRPr="00E73132" w:rsidSect="002C444C">
      <w:pgSz w:w="11906" w:h="16838"/>
      <w:pgMar w:top="90" w:right="1134" w:bottom="8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E82842" w14:textId="77777777" w:rsidR="00FB285B" w:rsidRDefault="00FB285B">
      <w:r>
        <w:separator/>
      </w:r>
    </w:p>
  </w:endnote>
  <w:endnote w:type="continuationSeparator" w:id="0">
    <w:p w14:paraId="3CFB6133" w14:textId="77777777" w:rsidR="00FB285B" w:rsidRDefault="00FB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27411" w14:textId="77777777" w:rsidR="00FB285B" w:rsidRDefault="00FB285B" w:rsidP="007E6394">
      <w:pPr>
        <w:jc w:val="center"/>
      </w:pPr>
    </w:p>
  </w:footnote>
  <w:footnote w:type="continuationSeparator" w:id="0">
    <w:p w14:paraId="59125330" w14:textId="77777777" w:rsidR="00FB285B" w:rsidRDefault="00FB2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E2848338"/>
    <w:lvl w:ilvl="0">
      <w:start w:val="1"/>
      <w:numFmt w:val="bullet"/>
      <w:lvlText w:val=""/>
      <w:lvlJc w:val="left"/>
      <w:pPr>
        <w:ind w:left="-1450" w:hanging="360"/>
      </w:pPr>
      <w:rPr>
        <w:rFonts w:ascii="Wingdings" w:hAnsi="Wingdings" w:hint="default"/>
        <w:sz w:val="18"/>
        <w:szCs w:val="18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/>
        <w:sz w:val="20"/>
        <w:lang w:val="en-IN"/>
      </w:rPr>
    </w:lvl>
    <w:lvl w:ilvl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18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/>
        <w:sz w:val="22"/>
        <w:szCs w:val="22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22"/>
        <w:szCs w:val="22"/>
      </w:rPr>
    </w:lvl>
  </w:abstractNum>
  <w:abstractNum w:abstractNumId="4">
    <w:nsid w:val="08AB3F6F"/>
    <w:multiLevelType w:val="hybridMultilevel"/>
    <w:tmpl w:val="484CF9F2"/>
    <w:lvl w:ilvl="0" w:tplc="8D7668C4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45768C"/>
    <w:multiLevelType w:val="hybridMultilevel"/>
    <w:tmpl w:val="1D6C2C4E"/>
    <w:lvl w:ilvl="0" w:tplc="26C475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BE37CE"/>
    <w:multiLevelType w:val="hybridMultilevel"/>
    <w:tmpl w:val="2B9C6EC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92E31D9"/>
    <w:multiLevelType w:val="hybridMultilevel"/>
    <w:tmpl w:val="F32A27BE"/>
    <w:lvl w:ilvl="0" w:tplc="89F06820">
      <w:start w:val="2"/>
      <w:numFmt w:val="decimal"/>
      <w:lvlText w:val="%1"/>
      <w:lvlJc w:val="left"/>
      <w:pPr>
        <w:ind w:left="-1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30" w:hanging="360"/>
      </w:pPr>
    </w:lvl>
    <w:lvl w:ilvl="2" w:tplc="0409001B" w:tentative="1">
      <w:start w:val="1"/>
      <w:numFmt w:val="lowerRoman"/>
      <w:lvlText w:val="%3."/>
      <w:lvlJc w:val="right"/>
      <w:pPr>
        <w:ind w:left="-10" w:hanging="180"/>
      </w:pPr>
    </w:lvl>
    <w:lvl w:ilvl="3" w:tplc="0409000F" w:tentative="1">
      <w:start w:val="1"/>
      <w:numFmt w:val="decimal"/>
      <w:lvlText w:val="%4."/>
      <w:lvlJc w:val="left"/>
      <w:pPr>
        <w:ind w:left="710" w:hanging="360"/>
      </w:pPr>
    </w:lvl>
    <w:lvl w:ilvl="4" w:tplc="04090019" w:tentative="1">
      <w:start w:val="1"/>
      <w:numFmt w:val="lowerLetter"/>
      <w:lvlText w:val="%5."/>
      <w:lvlJc w:val="left"/>
      <w:pPr>
        <w:ind w:left="1430" w:hanging="360"/>
      </w:pPr>
    </w:lvl>
    <w:lvl w:ilvl="5" w:tplc="0409001B" w:tentative="1">
      <w:start w:val="1"/>
      <w:numFmt w:val="lowerRoman"/>
      <w:lvlText w:val="%6."/>
      <w:lvlJc w:val="right"/>
      <w:pPr>
        <w:ind w:left="2150" w:hanging="180"/>
      </w:pPr>
    </w:lvl>
    <w:lvl w:ilvl="6" w:tplc="0409000F" w:tentative="1">
      <w:start w:val="1"/>
      <w:numFmt w:val="decimal"/>
      <w:lvlText w:val="%7."/>
      <w:lvlJc w:val="left"/>
      <w:pPr>
        <w:ind w:left="2870" w:hanging="360"/>
      </w:pPr>
    </w:lvl>
    <w:lvl w:ilvl="7" w:tplc="04090019" w:tentative="1">
      <w:start w:val="1"/>
      <w:numFmt w:val="lowerLetter"/>
      <w:lvlText w:val="%8."/>
      <w:lvlJc w:val="left"/>
      <w:pPr>
        <w:ind w:left="3590" w:hanging="360"/>
      </w:pPr>
    </w:lvl>
    <w:lvl w:ilvl="8" w:tplc="0409001B" w:tentative="1">
      <w:start w:val="1"/>
      <w:numFmt w:val="lowerRoman"/>
      <w:lvlText w:val="%9."/>
      <w:lvlJc w:val="right"/>
      <w:pPr>
        <w:ind w:left="4310" w:hanging="180"/>
      </w:pPr>
    </w:lvl>
  </w:abstractNum>
  <w:abstractNum w:abstractNumId="8">
    <w:nsid w:val="1AAB37DF"/>
    <w:multiLevelType w:val="hybridMultilevel"/>
    <w:tmpl w:val="1B38B56E"/>
    <w:lvl w:ilvl="0" w:tplc="CB74BEA4">
      <w:start w:val="3"/>
      <w:numFmt w:val="decimal"/>
      <w:lvlText w:val="%1."/>
      <w:lvlJc w:val="left"/>
      <w:pPr>
        <w:ind w:left="-1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730" w:hanging="360"/>
      </w:pPr>
    </w:lvl>
    <w:lvl w:ilvl="2" w:tplc="0409001B" w:tentative="1">
      <w:start w:val="1"/>
      <w:numFmt w:val="lowerRoman"/>
      <w:lvlText w:val="%3."/>
      <w:lvlJc w:val="right"/>
      <w:pPr>
        <w:ind w:left="-10" w:hanging="180"/>
      </w:pPr>
    </w:lvl>
    <w:lvl w:ilvl="3" w:tplc="0409000F" w:tentative="1">
      <w:start w:val="1"/>
      <w:numFmt w:val="decimal"/>
      <w:lvlText w:val="%4."/>
      <w:lvlJc w:val="left"/>
      <w:pPr>
        <w:ind w:left="710" w:hanging="360"/>
      </w:pPr>
    </w:lvl>
    <w:lvl w:ilvl="4" w:tplc="04090019" w:tentative="1">
      <w:start w:val="1"/>
      <w:numFmt w:val="lowerLetter"/>
      <w:lvlText w:val="%5."/>
      <w:lvlJc w:val="left"/>
      <w:pPr>
        <w:ind w:left="1430" w:hanging="360"/>
      </w:pPr>
    </w:lvl>
    <w:lvl w:ilvl="5" w:tplc="0409001B" w:tentative="1">
      <w:start w:val="1"/>
      <w:numFmt w:val="lowerRoman"/>
      <w:lvlText w:val="%6."/>
      <w:lvlJc w:val="right"/>
      <w:pPr>
        <w:ind w:left="2150" w:hanging="180"/>
      </w:pPr>
    </w:lvl>
    <w:lvl w:ilvl="6" w:tplc="0409000F" w:tentative="1">
      <w:start w:val="1"/>
      <w:numFmt w:val="decimal"/>
      <w:lvlText w:val="%7."/>
      <w:lvlJc w:val="left"/>
      <w:pPr>
        <w:ind w:left="2870" w:hanging="360"/>
      </w:pPr>
    </w:lvl>
    <w:lvl w:ilvl="7" w:tplc="04090019" w:tentative="1">
      <w:start w:val="1"/>
      <w:numFmt w:val="lowerLetter"/>
      <w:lvlText w:val="%8."/>
      <w:lvlJc w:val="left"/>
      <w:pPr>
        <w:ind w:left="3590" w:hanging="360"/>
      </w:pPr>
    </w:lvl>
    <w:lvl w:ilvl="8" w:tplc="0409001B" w:tentative="1">
      <w:start w:val="1"/>
      <w:numFmt w:val="lowerRoman"/>
      <w:lvlText w:val="%9."/>
      <w:lvlJc w:val="right"/>
      <w:pPr>
        <w:ind w:left="4310" w:hanging="180"/>
      </w:pPr>
    </w:lvl>
  </w:abstractNum>
  <w:abstractNum w:abstractNumId="9">
    <w:nsid w:val="2D8E6384"/>
    <w:multiLevelType w:val="hybridMultilevel"/>
    <w:tmpl w:val="78A869F0"/>
    <w:lvl w:ilvl="0" w:tplc="A5C62E92">
      <w:start w:val="1"/>
      <w:numFmt w:val="decimal"/>
      <w:lvlText w:val="%1."/>
      <w:lvlJc w:val="left"/>
      <w:pPr>
        <w:ind w:left="2956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3676" w:hanging="360"/>
      </w:pPr>
    </w:lvl>
    <w:lvl w:ilvl="2" w:tplc="4009001B" w:tentative="1">
      <w:start w:val="1"/>
      <w:numFmt w:val="lowerRoman"/>
      <w:lvlText w:val="%3."/>
      <w:lvlJc w:val="right"/>
      <w:pPr>
        <w:ind w:left="4396" w:hanging="180"/>
      </w:pPr>
    </w:lvl>
    <w:lvl w:ilvl="3" w:tplc="4009000F" w:tentative="1">
      <w:start w:val="1"/>
      <w:numFmt w:val="decimal"/>
      <w:lvlText w:val="%4."/>
      <w:lvlJc w:val="left"/>
      <w:pPr>
        <w:ind w:left="5116" w:hanging="360"/>
      </w:pPr>
    </w:lvl>
    <w:lvl w:ilvl="4" w:tplc="40090019" w:tentative="1">
      <w:start w:val="1"/>
      <w:numFmt w:val="lowerLetter"/>
      <w:lvlText w:val="%5."/>
      <w:lvlJc w:val="left"/>
      <w:pPr>
        <w:ind w:left="5836" w:hanging="360"/>
      </w:pPr>
    </w:lvl>
    <w:lvl w:ilvl="5" w:tplc="4009001B" w:tentative="1">
      <w:start w:val="1"/>
      <w:numFmt w:val="lowerRoman"/>
      <w:lvlText w:val="%6."/>
      <w:lvlJc w:val="right"/>
      <w:pPr>
        <w:ind w:left="6556" w:hanging="180"/>
      </w:pPr>
    </w:lvl>
    <w:lvl w:ilvl="6" w:tplc="4009000F" w:tentative="1">
      <w:start w:val="1"/>
      <w:numFmt w:val="decimal"/>
      <w:lvlText w:val="%7."/>
      <w:lvlJc w:val="left"/>
      <w:pPr>
        <w:ind w:left="7276" w:hanging="360"/>
      </w:pPr>
    </w:lvl>
    <w:lvl w:ilvl="7" w:tplc="40090019" w:tentative="1">
      <w:start w:val="1"/>
      <w:numFmt w:val="lowerLetter"/>
      <w:lvlText w:val="%8."/>
      <w:lvlJc w:val="left"/>
      <w:pPr>
        <w:ind w:left="7996" w:hanging="360"/>
      </w:pPr>
    </w:lvl>
    <w:lvl w:ilvl="8" w:tplc="4009001B" w:tentative="1">
      <w:start w:val="1"/>
      <w:numFmt w:val="lowerRoman"/>
      <w:lvlText w:val="%9."/>
      <w:lvlJc w:val="right"/>
      <w:pPr>
        <w:ind w:left="8716" w:hanging="180"/>
      </w:pPr>
    </w:lvl>
  </w:abstractNum>
  <w:abstractNum w:abstractNumId="10">
    <w:nsid w:val="307D7018"/>
    <w:multiLevelType w:val="hybridMultilevel"/>
    <w:tmpl w:val="7076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937FAF"/>
    <w:multiLevelType w:val="hybridMultilevel"/>
    <w:tmpl w:val="800CD7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928B0"/>
    <w:multiLevelType w:val="hybridMultilevel"/>
    <w:tmpl w:val="2730C0C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CD1365"/>
    <w:multiLevelType w:val="hybridMultilevel"/>
    <w:tmpl w:val="EC2CD372"/>
    <w:lvl w:ilvl="0" w:tplc="8D7668C4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358A6"/>
    <w:multiLevelType w:val="hybridMultilevel"/>
    <w:tmpl w:val="10DE5984"/>
    <w:lvl w:ilvl="0" w:tplc="F5E017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0E69B0"/>
    <w:multiLevelType w:val="multilevel"/>
    <w:tmpl w:val="8AF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3A170C"/>
    <w:multiLevelType w:val="hybridMultilevel"/>
    <w:tmpl w:val="9E362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75056"/>
    <w:multiLevelType w:val="multilevel"/>
    <w:tmpl w:val="5442C374"/>
    <w:styleLink w:val="WWNum1"/>
    <w:lvl w:ilvl="0">
      <w:numFmt w:val="bullet"/>
      <w:lvlText w:val="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56B824E4"/>
    <w:multiLevelType w:val="hybridMultilevel"/>
    <w:tmpl w:val="F308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339C3"/>
    <w:multiLevelType w:val="hybridMultilevel"/>
    <w:tmpl w:val="7C1C999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A79235E"/>
    <w:multiLevelType w:val="hybridMultilevel"/>
    <w:tmpl w:val="09A69B5C"/>
    <w:lvl w:ilvl="0" w:tplc="8D7668C4">
      <w:start w:val="1"/>
      <w:numFmt w:val="decimal"/>
      <w:lvlText w:val="%1."/>
      <w:lvlJc w:val="left"/>
      <w:pPr>
        <w:ind w:left="1440" w:hanging="360"/>
      </w:pPr>
      <w:rPr>
        <w:rFonts w:ascii="Calibri" w:hAnsi="Calibri" w:cs="Calibri"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B342C8F"/>
    <w:multiLevelType w:val="hybridMultilevel"/>
    <w:tmpl w:val="9FE6E376"/>
    <w:lvl w:ilvl="0" w:tplc="A49A15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474DB5"/>
    <w:multiLevelType w:val="hybridMultilevel"/>
    <w:tmpl w:val="17323F3E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5FFA5053"/>
    <w:multiLevelType w:val="hybridMultilevel"/>
    <w:tmpl w:val="869A3D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2E36C29"/>
    <w:multiLevelType w:val="hybridMultilevel"/>
    <w:tmpl w:val="4BBE2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D7604F"/>
    <w:multiLevelType w:val="hybridMultilevel"/>
    <w:tmpl w:val="10F4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B735A"/>
    <w:multiLevelType w:val="hybridMultilevel"/>
    <w:tmpl w:val="2430C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620EA3"/>
    <w:multiLevelType w:val="hybridMultilevel"/>
    <w:tmpl w:val="62C24214"/>
    <w:lvl w:ilvl="0" w:tplc="A784F66E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6933137F"/>
    <w:multiLevelType w:val="hybridMultilevel"/>
    <w:tmpl w:val="5FCC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C67033"/>
    <w:multiLevelType w:val="hybridMultilevel"/>
    <w:tmpl w:val="73AC19D6"/>
    <w:lvl w:ilvl="0" w:tplc="78A847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C5D613D"/>
    <w:multiLevelType w:val="hybridMultilevel"/>
    <w:tmpl w:val="4ACCC2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D9646D4"/>
    <w:multiLevelType w:val="hybridMultilevel"/>
    <w:tmpl w:val="70BC7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lvl w:ilvl="0">
        <w:numFmt w:val="bullet"/>
        <w:lvlText w:val="·"/>
        <w:lvlJc w:val="left"/>
        <w:rPr>
          <w:rFonts w:ascii="Symbol" w:hAnsi="Symbol"/>
        </w:rPr>
      </w:lvl>
    </w:lvlOverride>
  </w:num>
  <w:num w:numId="2">
    <w:abstractNumId w:val="17"/>
  </w:num>
  <w:num w:numId="3">
    <w:abstractNumId w:val="11"/>
  </w:num>
  <w:num w:numId="4">
    <w:abstractNumId w:val="30"/>
  </w:num>
  <w:num w:numId="5">
    <w:abstractNumId w:val="19"/>
  </w:num>
  <w:num w:numId="6">
    <w:abstractNumId w:val="23"/>
  </w:num>
  <w:num w:numId="7">
    <w:abstractNumId w:val="24"/>
  </w:num>
  <w:num w:numId="8">
    <w:abstractNumId w:val="22"/>
  </w:num>
  <w:num w:numId="9">
    <w:abstractNumId w:val="31"/>
  </w:num>
  <w:num w:numId="10">
    <w:abstractNumId w:val="6"/>
  </w:num>
  <w:num w:numId="11">
    <w:abstractNumId w:val="0"/>
  </w:num>
  <w:num w:numId="12">
    <w:abstractNumId w:val="9"/>
  </w:num>
  <w:num w:numId="13">
    <w:abstractNumId w:val="4"/>
  </w:num>
  <w:num w:numId="14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7"/>
  </w:num>
  <w:num w:numId="16">
    <w:abstractNumId w:val="2"/>
  </w:num>
  <w:num w:numId="17">
    <w:abstractNumId w:val="1"/>
  </w:num>
  <w:num w:numId="18">
    <w:abstractNumId w:val="18"/>
  </w:num>
  <w:num w:numId="19">
    <w:abstractNumId w:val="21"/>
  </w:num>
  <w:num w:numId="20">
    <w:abstractNumId w:val="5"/>
  </w:num>
  <w:num w:numId="21">
    <w:abstractNumId w:val="26"/>
  </w:num>
  <w:num w:numId="22">
    <w:abstractNumId w:val="25"/>
  </w:num>
  <w:num w:numId="23">
    <w:abstractNumId w:val="10"/>
  </w:num>
  <w:num w:numId="24">
    <w:abstractNumId w:val="28"/>
  </w:num>
  <w:num w:numId="25">
    <w:abstractNumId w:val="13"/>
  </w:num>
  <w:num w:numId="26">
    <w:abstractNumId w:val="20"/>
  </w:num>
  <w:num w:numId="27">
    <w:abstractNumId w:val="12"/>
  </w:num>
  <w:num w:numId="28">
    <w:abstractNumId w:val="29"/>
  </w:num>
  <w:num w:numId="29">
    <w:abstractNumId w:val="3"/>
  </w:num>
  <w:num w:numId="30">
    <w:abstractNumId w:val="7"/>
  </w:num>
  <w:num w:numId="31">
    <w:abstractNumId w:val="8"/>
  </w:num>
  <w:num w:numId="32">
    <w:abstractNumId w:val="14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FD"/>
    <w:rsid w:val="00000F86"/>
    <w:rsid w:val="00002C5A"/>
    <w:rsid w:val="00035682"/>
    <w:rsid w:val="00041ED6"/>
    <w:rsid w:val="00047F7A"/>
    <w:rsid w:val="0009617D"/>
    <w:rsid w:val="000A19FA"/>
    <w:rsid w:val="000B7C15"/>
    <w:rsid w:val="000C602A"/>
    <w:rsid w:val="000F2207"/>
    <w:rsid w:val="000F396C"/>
    <w:rsid w:val="000F64E4"/>
    <w:rsid w:val="00114350"/>
    <w:rsid w:val="00146E05"/>
    <w:rsid w:val="0017207D"/>
    <w:rsid w:val="00173B82"/>
    <w:rsid w:val="00181EC0"/>
    <w:rsid w:val="00186DB7"/>
    <w:rsid w:val="0019040B"/>
    <w:rsid w:val="001A5610"/>
    <w:rsid w:val="001C2B00"/>
    <w:rsid w:val="001D39CB"/>
    <w:rsid w:val="00206766"/>
    <w:rsid w:val="00242116"/>
    <w:rsid w:val="00277247"/>
    <w:rsid w:val="00283900"/>
    <w:rsid w:val="002C11FE"/>
    <w:rsid w:val="002C444C"/>
    <w:rsid w:val="00300696"/>
    <w:rsid w:val="00320977"/>
    <w:rsid w:val="00340DBD"/>
    <w:rsid w:val="00352475"/>
    <w:rsid w:val="00360DE7"/>
    <w:rsid w:val="0036134E"/>
    <w:rsid w:val="00365522"/>
    <w:rsid w:val="00384636"/>
    <w:rsid w:val="00384EFF"/>
    <w:rsid w:val="003B0A5B"/>
    <w:rsid w:val="003D07B6"/>
    <w:rsid w:val="003D1C8D"/>
    <w:rsid w:val="004003FD"/>
    <w:rsid w:val="00421AAA"/>
    <w:rsid w:val="00436338"/>
    <w:rsid w:val="00460BE9"/>
    <w:rsid w:val="00461FD9"/>
    <w:rsid w:val="00465E88"/>
    <w:rsid w:val="00471E25"/>
    <w:rsid w:val="00477A54"/>
    <w:rsid w:val="0048128D"/>
    <w:rsid w:val="00491838"/>
    <w:rsid w:val="00493AF3"/>
    <w:rsid w:val="004B4F50"/>
    <w:rsid w:val="004D6B7E"/>
    <w:rsid w:val="004F3BD9"/>
    <w:rsid w:val="00511C4C"/>
    <w:rsid w:val="00520961"/>
    <w:rsid w:val="005257F8"/>
    <w:rsid w:val="00530EA3"/>
    <w:rsid w:val="00536413"/>
    <w:rsid w:val="00544B52"/>
    <w:rsid w:val="005952F5"/>
    <w:rsid w:val="005956CC"/>
    <w:rsid w:val="005A6B09"/>
    <w:rsid w:val="005D0F0A"/>
    <w:rsid w:val="005E547F"/>
    <w:rsid w:val="00607074"/>
    <w:rsid w:val="006315C0"/>
    <w:rsid w:val="00646D01"/>
    <w:rsid w:val="006537CC"/>
    <w:rsid w:val="006C1595"/>
    <w:rsid w:val="006D6781"/>
    <w:rsid w:val="006E49C9"/>
    <w:rsid w:val="006F7B58"/>
    <w:rsid w:val="00722A18"/>
    <w:rsid w:val="00730582"/>
    <w:rsid w:val="00735E49"/>
    <w:rsid w:val="007541F7"/>
    <w:rsid w:val="0076405B"/>
    <w:rsid w:val="00781030"/>
    <w:rsid w:val="00784D4D"/>
    <w:rsid w:val="007E5AB6"/>
    <w:rsid w:val="007E6394"/>
    <w:rsid w:val="007F5668"/>
    <w:rsid w:val="00801E7F"/>
    <w:rsid w:val="008276FF"/>
    <w:rsid w:val="008941CC"/>
    <w:rsid w:val="0089516D"/>
    <w:rsid w:val="008B48DC"/>
    <w:rsid w:val="008F3722"/>
    <w:rsid w:val="009272E9"/>
    <w:rsid w:val="009440B8"/>
    <w:rsid w:val="00946ED3"/>
    <w:rsid w:val="0096009E"/>
    <w:rsid w:val="00974316"/>
    <w:rsid w:val="009770AE"/>
    <w:rsid w:val="00980CAB"/>
    <w:rsid w:val="009D355E"/>
    <w:rsid w:val="00A12FFC"/>
    <w:rsid w:val="00A1649A"/>
    <w:rsid w:val="00A209BD"/>
    <w:rsid w:val="00A26893"/>
    <w:rsid w:val="00A64E4E"/>
    <w:rsid w:val="00A72C23"/>
    <w:rsid w:val="00AA186B"/>
    <w:rsid w:val="00AA1D81"/>
    <w:rsid w:val="00AA2175"/>
    <w:rsid w:val="00AB3335"/>
    <w:rsid w:val="00AE52CA"/>
    <w:rsid w:val="00B11D31"/>
    <w:rsid w:val="00B14B9B"/>
    <w:rsid w:val="00B6417B"/>
    <w:rsid w:val="00BA07CC"/>
    <w:rsid w:val="00BB4C31"/>
    <w:rsid w:val="00BD362D"/>
    <w:rsid w:val="00C02129"/>
    <w:rsid w:val="00C131EE"/>
    <w:rsid w:val="00C13921"/>
    <w:rsid w:val="00C14B54"/>
    <w:rsid w:val="00C43AEB"/>
    <w:rsid w:val="00C51AB5"/>
    <w:rsid w:val="00C9465C"/>
    <w:rsid w:val="00C96DAA"/>
    <w:rsid w:val="00CE7BDD"/>
    <w:rsid w:val="00D25DC8"/>
    <w:rsid w:val="00D47148"/>
    <w:rsid w:val="00D62EE3"/>
    <w:rsid w:val="00D74FEF"/>
    <w:rsid w:val="00DA56CF"/>
    <w:rsid w:val="00DA6C19"/>
    <w:rsid w:val="00DB4516"/>
    <w:rsid w:val="00DD0DCD"/>
    <w:rsid w:val="00DE2C9D"/>
    <w:rsid w:val="00E14C01"/>
    <w:rsid w:val="00E20A02"/>
    <w:rsid w:val="00E37B9B"/>
    <w:rsid w:val="00E73132"/>
    <w:rsid w:val="00E80AF4"/>
    <w:rsid w:val="00E91420"/>
    <w:rsid w:val="00EE2C0B"/>
    <w:rsid w:val="00F038F2"/>
    <w:rsid w:val="00F05845"/>
    <w:rsid w:val="00F101D3"/>
    <w:rsid w:val="00F119D9"/>
    <w:rsid w:val="00F24C14"/>
    <w:rsid w:val="00F30181"/>
    <w:rsid w:val="00F56292"/>
    <w:rsid w:val="00F6020B"/>
    <w:rsid w:val="00F9395E"/>
    <w:rsid w:val="00FA19C8"/>
    <w:rsid w:val="00FB285B"/>
    <w:rsid w:val="00FE4281"/>
    <w:rsid w:val="00FE496E"/>
    <w:rsid w:val="00FF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A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9770AE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ascii="Times New Roman" w:hAnsi="Times New Roman"/>
    </w:rPr>
  </w:style>
  <w:style w:type="numbering" w:customStyle="1" w:styleId="WWNum1">
    <w:name w:val="WWNum1"/>
    <w:basedOn w:val="NoList"/>
    <w:pPr>
      <w:numPr>
        <w:numId w:val="2"/>
      </w:numPr>
    </w:pPr>
  </w:style>
  <w:style w:type="character" w:customStyle="1" w:styleId="apple-converted-space">
    <w:name w:val="apple-converted-space"/>
    <w:rsid w:val="005956CC"/>
  </w:style>
  <w:style w:type="character" w:styleId="Hyperlink">
    <w:name w:val="Hyperlink"/>
    <w:uiPriority w:val="99"/>
    <w:unhideWhenUsed/>
    <w:rsid w:val="001A5610"/>
    <w:rPr>
      <w:color w:val="0000FF"/>
      <w:u w:val="single"/>
    </w:rPr>
  </w:style>
  <w:style w:type="character" w:customStyle="1" w:styleId="apple-style-span">
    <w:name w:val="apple-style-span"/>
    <w:rsid w:val="00365522"/>
  </w:style>
  <w:style w:type="paragraph" w:styleId="NormalWeb">
    <w:name w:val="Normal (Web)"/>
    <w:basedOn w:val="Normal"/>
    <w:uiPriority w:val="99"/>
    <w:unhideWhenUsed/>
    <w:rsid w:val="0097431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IN" w:eastAsia="en-IN" w:bidi="ar-SA"/>
    </w:rPr>
  </w:style>
  <w:style w:type="character" w:customStyle="1" w:styleId="style3">
    <w:name w:val="style3"/>
    <w:rsid w:val="00974316"/>
  </w:style>
  <w:style w:type="paragraph" w:customStyle="1" w:styleId="style31">
    <w:name w:val="style31"/>
    <w:basedOn w:val="Normal"/>
    <w:rsid w:val="0097431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IN" w:eastAsia="en-IN" w:bidi="ar-SA"/>
    </w:rPr>
  </w:style>
  <w:style w:type="paragraph" w:styleId="BodyText2">
    <w:name w:val="Body Text 2"/>
    <w:basedOn w:val="Normal"/>
    <w:link w:val="BodyText2Char"/>
    <w:rsid w:val="00974316"/>
    <w:pPr>
      <w:widowControl/>
      <w:suppressAutoHyphens w:val="0"/>
      <w:autoSpaceDN/>
      <w:spacing w:after="120" w:line="480" w:lineRule="auto"/>
      <w:ind w:left="720"/>
      <w:textAlignment w:val="auto"/>
    </w:pPr>
    <w:rPr>
      <w:rFonts w:eastAsia="Times New Roman" w:cs="Times New Roman"/>
      <w:kern w:val="0"/>
      <w:lang w:eastAsia="ar-SA" w:bidi="ar-SA"/>
    </w:rPr>
  </w:style>
  <w:style w:type="character" w:customStyle="1" w:styleId="BodyText2Char">
    <w:name w:val="Body Text 2 Char"/>
    <w:link w:val="BodyText2"/>
    <w:rsid w:val="00974316"/>
    <w:rPr>
      <w:rFonts w:eastAsia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97431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bidi="ar-SA"/>
    </w:rPr>
  </w:style>
  <w:style w:type="character" w:customStyle="1" w:styleId="Heading3Char">
    <w:name w:val="Heading 3 Char"/>
    <w:link w:val="Heading3"/>
    <w:uiPriority w:val="9"/>
    <w:rsid w:val="009770AE"/>
    <w:rPr>
      <w:rFonts w:eastAsia="Times New Roman" w:cs="Times New Roman"/>
      <w:b/>
      <w:bCs/>
      <w:sz w:val="27"/>
      <w:szCs w:val="27"/>
    </w:rPr>
  </w:style>
  <w:style w:type="character" w:styleId="Strong">
    <w:name w:val="Strong"/>
    <w:uiPriority w:val="22"/>
    <w:qFormat/>
    <w:rsid w:val="0019040B"/>
    <w:rPr>
      <w:b/>
      <w:bCs/>
    </w:rPr>
  </w:style>
  <w:style w:type="character" w:customStyle="1" w:styleId="WW8Num1z0">
    <w:name w:val="WW8Num1z0"/>
    <w:rsid w:val="004F3BD9"/>
  </w:style>
  <w:style w:type="paragraph" w:styleId="NoSpacing">
    <w:name w:val="No Spacing"/>
    <w:qFormat/>
    <w:rsid w:val="004F3BD9"/>
    <w:pPr>
      <w:suppressAutoHyphens/>
    </w:pPr>
    <w:rPr>
      <w:rFonts w:ascii="Calibri" w:eastAsia="Times New Roman" w:hAnsi="Calibri" w:cs="Calibri"/>
      <w:sz w:val="22"/>
      <w:szCs w:val="22"/>
      <w:lang w:val="en-IN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96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9770AE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ascii="Times New Roman" w:hAnsi="Times New Roman"/>
    </w:rPr>
  </w:style>
  <w:style w:type="numbering" w:customStyle="1" w:styleId="WWNum1">
    <w:name w:val="WWNum1"/>
    <w:basedOn w:val="NoList"/>
    <w:pPr>
      <w:numPr>
        <w:numId w:val="2"/>
      </w:numPr>
    </w:pPr>
  </w:style>
  <w:style w:type="character" w:customStyle="1" w:styleId="apple-converted-space">
    <w:name w:val="apple-converted-space"/>
    <w:rsid w:val="005956CC"/>
  </w:style>
  <w:style w:type="character" w:styleId="Hyperlink">
    <w:name w:val="Hyperlink"/>
    <w:uiPriority w:val="99"/>
    <w:unhideWhenUsed/>
    <w:rsid w:val="001A5610"/>
    <w:rPr>
      <w:color w:val="0000FF"/>
      <w:u w:val="single"/>
    </w:rPr>
  </w:style>
  <w:style w:type="character" w:customStyle="1" w:styleId="apple-style-span">
    <w:name w:val="apple-style-span"/>
    <w:rsid w:val="00365522"/>
  </w:style>
  <w:style w:type="paragraph" w:styleId="NormalWeb">
    <w:name w:val="Normal (Web)"/>
    <w:basedOn w:val="Normal"/>
    <w:uiPriority w:val="99"/>
    <w:unhideWhenUsed/>
    <w:rsid w:val="0097431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IN" w:eastAsia="en-IN" w:bidi="ar-SA"/>
    </w:rPr>
  </w:style>
  <w:style w:type="character" w:customStyle="1" w:styleId="style3">
    <w:name w:val="style3"/>
    <w:rsid w:val="00974316"/>
  </w:style>
  <w:style w:type="paragraph" w:customStyle="1" w:styleId="style31">
    <w:name w:val="style31"/>
    <w:basedOn w:val="Normal"/>
    <w:rsid w:val="0097431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en-IN" w:eastAsia="en-IN" w:bidi="ar-SA"/>
    </w:rPr>
  </w:style>
  <w:style w:type="paragraph" w:styleId="BodyText2">
    <w:name w:val="Body Text 2"/>
    <w:basedOn w:val="Normal"/>
    <w:link w:val="BodyText2Char"/>
    <w:rsid w:val="00974316"/>
    <w:pPr>
      <w:widowControl/>
      <w:suppressAutoHyphens w:val="0"/>
      <w:autoSpaceDN/>
      <w:spacing w:after="120" w:line="480" w:lineRule="auto"/>
      <w:ind w:left="720"/>
      <w:textAlignment w:val="auto"/>
    </w:pPr>
    <w:rPr>
      <w:rFonts w:eastAsia="Times New Roman" w:cs="Times New Roman"/>
      <w:kern w:val="0"/>
      <w:lang w:eastAsia="ar-SA" w:bidi="ar-SA"/>
    </w:rPr>
  </w:style>
  <w:style w:type="character" w:customStyle="1" w:styleId="BodyText2Char">
    <w:name w:val="Body Text 2 Char"/>
    <w:link w:val="BodyText2"/>
    <w:rsid w:val="00974316"/>
    <w:rPr>
      <w:rFonts w:eastAsia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qFormat/>
    <w:rsid w:val="00974316"/>
    <w:pPr>
      <w:widowControl/>
      <w:suppressAutoHyphens w:val="0"/>
      <w:autoSpaceDN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bidi="ar-SA"/>
    </w:rPr>
  </w:style>
  <w:style w:type="character" w:customStyle="1" w:styleId="Heading3Char">
    <w:name w:val="Heading 3 Char"/>
    <w:link w:val="Heading3"/>
    <w:uiPriority w:val="9"/>
    <w:rsid w:val="009770AE"/>
    <w:rPr>
      <w:rFonts w:eastAsia="Times New Roman" w:cs="Times New Roman"/>
      <w:b/>
      <w:bCs/>
      <w:sz w:val="27"/>
      <w:szCs w:val="27"/>
    </w:rPr>
  </w:style>
  <w:style w:type="character" w:styleId="Strong">
    <w:name w:val="Strong"/>
    <w:uiPriority w:val="22"/>
    <w:qFormat/>
    <w:rsid w:val="0019040B"/>
    <w:rPr>
      <w:b/>
      <w:bCs/>
    </w:rPr>
  </w:style>
  <w:style w:type="character" w:customStyle="1" w:styleId="WW8Num1z0">
    <w:name w:val="WW8Num1z0"/>
    <w:rsid w:val="004F3BD9"/>
  </w:style>
  <w:style w:type="paragraph" w:styleId="NoSpacing">
    <w:name w:val="No Spacing"/>
    <w:qFormat/>
    <w:rsid w:val="004F3BD9"/>
    <w:pPr>
      <w:suppressAutoHyphens/>
    </w:pPr>
    <w:rPr>
      <w:rFonts w:ascii="Calibri" w:eastAsia="Times New Roman" w:hAnsi="Calibri" w:cs="Calibri"/>
      <w:sz w:val="22"/>
      <w:szCs w:val="22"/>
      <w:lang w:val="en-IN"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bhatisanjeev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90090-974F-4096-90F2-8BDA90210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Links>
    <vt:vector size="6" baseType="variant">
      <vt:variant>
        <vt:i4>65592</vt:i4>
      </vt:variant>
      <vt:variant>
        <vt:i4>0</vt:i4>
      </vt:variant>
      <vt:variant>
        <vt:i4>0</vt:i4>
      </vt:variant>
      <vt:variant>
        <vt:i4>5</vt:i4>
      </vt:variant>
      <vt:variant>
        <vt:lpwstr>mailto:mukeshchoudhary0082@gmail.com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Sengar</dc:creator>
  <cp:lastModifiedBy>HP</cp:lastModifiedBy>
  <cp:revision>2</cp:revision>
  <cp:lastPrinted>2019-02-21T15:14:00Z</cp:lastPrinted>
  <dcterms:created xsi:type="dcterms:W3CDTF">2019-05-14T06:42:00Z</dcterms:created>
  <dcterms:modified xsi:type="dcterms:W3CDTF">2019-05-14T06:42:00Z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