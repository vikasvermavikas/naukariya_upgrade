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F5C" w:rsidRPr="00E62F5F" w:rsidRDefault="00EE291B" w:rsidP="00E62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F5731E">
        <w:rPr>
          <w:rFonts w:ascii="Verdana" w:eastAsia="Times New Roman" w:hAnsi="Verdana" w:cs="Times New Roman"/>
          <w:b/>
          <w:sz w:val="20"/>
          <w:szCs w:val="20"/>
        </w:rPr>
        <w:t>Kaumudi</w:t>
      </w:r>
      <w:r w:rsidR="00552B0A">
        <w:rPr>
          <w:rFonts w:ascii="Verdana" w:eastAsia="Times New Roman" w:hAnsi="Verdana" w:cs="Times New Roman"/>
          <w:b/>
          <w:sz w:val="20"/>
          <w:szCs w:val="20"/>
        </w:rPr>
        <w:t xml:space="preserve"> </w:t>
      </w:r>
      <w:r w:rsidRPr="00F5731E">
        <w:rPr>
          <w:rFonts w:ascii="Verdana" w:eastAsia="Times New Roman" w:hAnsi="Verdana" w:cs="Times New Roman"/>
          <w:b/>
          <w:sz w:val="20"/>
          <w:szCs w:val="20"/>
        </w:rPr>
        <w:t>Tiwari</w:t>
      </w:r>
    </w:p>
    <w:p w:rsidR="002A1F5C" w:rsidRPr="00552B0A" w:rsidRDefault="00EE291B" w:rsidP="002A1F5C">
      <w:pPr>
        <w:spacing w:after="0" w:line="360" w:lineRule="auto"/>
        <w:jc w:val="both"/>
        <w:rPr>
          <w:rFonts w:ascii="Verdana" w:eastAsia="Times New Roman" w:hAnsi="Verdana" w:cs="Times New Roman"/>
          <w:b/>
          <w:sz w:val="20"/>
          <w:szCs w:val="20"/>
        </w:rPr>
      </w:pPr>
      <w:r w:rsidRPr="00F5731E">
        <w:rPr>
          <w:rFonts w:ascii="Verdana" w:eastAsia="Times New Roman" w:hAnsi="Verdana" w:cs="Times New Roman"/>
          <w:b/>
          <w:sz w:val="20"/>
          <w:szCs w:val="20"/>
        </w:rPr>
        <w:t>Email Id:</w:t>
      </w:r>
      <w:r w:rsidR="000277BE">
        <w:rPr>
          <w:rFonts w:ascii="Verdana" w:eastAsia="Times New Roman" w:hAnsi="Verdana" w:cs="Times New Roman"/>
          <w:b/>
          <w:sz w:val="20"/>
          <w:szCs w:val="20"/>
        </w:rPr>
        <w:t xml:space="preserve"> </w:t>
      </w:r>
      <w:hyperlink r:id="rId5" w:history="1">
        <w:r w:rsidR="00437038" w:rsidRPr="00552B0A">
          <w:rPr>
            <w:rStyle w:val="Hyperlink"/>
            <w:rFonts w:ascii="Verdana" w:eastAsia="Times New Roman" w:hAnsi="Verdana" w:cs="Times New Roman"/>
            <w:b/>
            <w:sz w:val="20"/>
            <w:szCs w:val="20"/>
          </w:rPr>
          <w:t>kaumuditiwari2014@gmail.com</w:t>
        </w:r>
      </w:hyperlink>
    </w:p>
    <w:p w:rsidR="002A1F5C" w:rsidRPr="00F5731E" w:rsidRDefault="002A1F5C" w:rsidP="002A1F5C">
      <w:pPr>
        <w:spacing w:after="0" w:line="360" w:lineRule="auto"/>
        <w:jc w:val="both"/>
        <w:rPr>
          <w:rFonts w:ascii="Verdana" w:eastAsia="Times New Roman" w:hAnsi="Verdana" w:cs="Times New Roman"/>
          <w:b/>
          <w:sz w:val="20"/>
          <w:szCs w:val="20"/>
        </w:rPr>
      </w:pPr>
      <w:r w:rsidRPr="00F5731E">
        <w:rPr>
          <w:rFonts w:ascii="Verdana" w:eastAsia="Times New Roman" w:hAnsi="Verdana" w:cs="Times New Roman"/>
          <w:b/>
          <w:sz w:val="20"/>
          <w:szCs w:val="20"/>
        </w:rPr>
        <w:t xml:space="preserve">Mobile: </w:t>
      </w:r>
      <w:r w:rsidR="00437038">
        <w:rPr>
          <w:rFonts w:ascii="Verdana" w:eastAsia="Times New Roman" w:hAnsi="Verdana" w:cs="Times New Roman"/>
          <w:b/>
          <w:sz w:val="20"/>
          <w:szCs w:val="20"/>
        </w:rPr>
        <w:t>+</w:t>
      </w:r>
      <w:r w:rsidR="00437038" w:rsidRPr="00437038">
        <w:rPr>
          <w:rFonts w:ascii="Verdana" w:eastAsia="Times New Roman" w:hAnsi="Verdana" w:cs="Times New Roman"/>
          <w:sz w:val="20"/>
          <w:szCs w:val="20"/>
        </w:rPr>
        <w:t>91-</w:t>
      </w:r>
      <w:r w:rsidRPr="00F5731E">
        <w:rPr>
          <w:rFonts w:ascii="Verdana" w:eastAsia="Times New Roman" w:hAnsi="Verdana" w:cs="Times New Roman"/>
          <w:sz w:val="20"/>
          <w:szCs w:val="20"/>
        </w:rPr>
        <w:t>9716941972</w:t>
      </w:r>
    </w:p>
    <w:p w:rsidR="00EE291B" w:rsidRPr="00F5731E" w:rsidRDefault="002A1F5C" w:rsidP="00EE291B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F5731E"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293914" cy="293914"/>
            <wp:effectExtent l="0" t="0" r="0" b="0"/>
            <wp:docPr id="1" name="Picture 1" descr="Image result for linkedin logo">
              <a:hlinkClick xmlns:a="http://schemas.openxmlformats.org/drawingml/2006/main" r:id="rId6" tooltip="Click to See LinkedIn Profile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inkedin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14" cy="293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B3D" w:rsidRPr="00F5731E" w:rsidRDefault="00A50E97" w:rsidP="00FC3B3D">
      <w:pPr>
        <w:tabs>
          <w:tab w:val="left" w:pos="9075"/>
        </w:tabs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3.75pt;margin-top:6.75pt;width:485.6pt;height:.05pt;z-index:251660288" o:connectortype="straight" strokeweight="1.5pt"/>
        </w:pict>
      </w:r>
    </w:p>
    <w:p w:rsidR="00FC3B3D" w:rsidRPr="00B11FA6" w:rsidRDefault="00B11FA6" w:rsidP="00FC3B3D">
      <w:pPr>
        <w:shd w:val="clear" w:color="auto" w:fill="CCCCCC"/>
        <w:rPr>
          <w:rFonts w:ascii="Verdana" w:hAnsi="Verdana"/>
          <w:b/>
          <w:sz w:val="24"/>
          <w:szCs w:val="24"/>
        </w:rPr>
      </w:pPr>
      <w:r w:rsidRPr="00B11FA6">
        <w:rPr>
          <w:rFonts w:ascii="Verdana" w:hAnsi="Verdana"/>
          <w:b/>
          <w:sz w:val="24"/>
          <w:szCs w:val="24"/>
        </w:rPr>
        <w:t>Career Objective</w:t>
      </w:r>
    </w:p>
    <w:p w:rsidR="00B11FA6" w:rsidRPr="00B11FA6" w:rsidRDefault="00B11FA6" w:rsidP="00B11FA6">
      <w:pPr>
        <w:spacing w:line="360" w:lineRule="auto"/>
        <w:jc w:val="both"/>
        <w:rPr>
          <w:rFonts w:ascii="Verdana" w:hAnsi="Verdana"/>
          <w:b/>
          <w:caps/>
          <w:sz w:val="20"/>
          <w:szCs w:val="20"/>
        </w:rPr>
      </w:pPr>
      <w:r w:rsidRPr="00B11FA6">
        <w:rPr>
          <w:rFonts w:ascii="Verdana" w:hAnsi="Verdana"/>
          <w:sz w:val="20"/>
          <w:szCs w:val="20"/>
        </w:rPr>
        <w:t>To work in challenging environment demanding my all skills and efforts to explore and realize my potential where I get opportunity of continuous learning, where I can give my contribution in short and long terms goal of organization.</w:t>
      </w:r>
    </w:p>
    <w:p w:rsidR="000A66A8" w:rsidRPr="00B11FA6" w:rsidRDefault="00F5731E" w:rsidP="000A66A8">
      <w:pPr>
        <w:shd w:val="clear" w:color="auto" w:fill="CCCCCC"/>
        <w:rPr>
          <w:rFonts w:ascii="Verdana" w:hAnsi="Verdana"/>
          <w:b/>
          <w:sz w:val="24"/>
          <w:szCs w:val="24"/>
        </w:rPr>
      </w:pPr>
      <w:r w:rsidRPr="00B11FA6">
        <w:rPr>
          <w:rFonts w:ascii="Verdana" w:hAnsi="Verdana"/>
          <w:b/>
          <w:sz w:val="24"/>
          <w:szCs w:val="24"/>
        </w:rPr>
        <w:t>Career</w:t>
      </w:r>
      <w:r w:rsidR="000A66A8" w:rsidRPr="00B11FA6">
        <w:rPr>
          <w:rFonts w:ascii="Verdana" w:hAnsi="Verdana"/>
          <w:b/>
          <w:sz w:val="24"/>
          <w:szCs w:val="24"/>
        </w:rPr>
        <w:t xml:space="preserve"> Exposure</w:t>
      </w:r>
    </w:p>
    <w:p w:rsidR="00553075" w:rsidRPr="00F5731E" w:rsidRDefault="000A66A8" w:rsidP="00B11FA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F5731E">
        <w:rPr>
          <w:rFonts w:ascii="Verdana" w:eastAsia="Times New Roman" w:hAnsi="Verdana" w:cs="Times New Roman"/>
          <w:b/>
          <w:sz w:val="20"/>
          <w:szCs w:val="20"/>
        </w:rPr>
        <w:t xml:space="preserve">Organization: </w:t>
      </w:r>
      <w:r w:rsidR="00553075" w:rsidRPr="00F5731E">
        <w:rPr>
          <w:rFonts w:ascii="Verdana" w:eastAsia="Times New Roman" w:hAnsi="Verdana" w:cs="Times New Roman"/>
          <w:b/>
          <w:sz w:val="20"/>
          <w:szCs w:val="20"/>
        </w:rPr>
        <w:t>Ingenious Reports,</w:t>
      </w:r>
      <w:r w:rsidRPr="00F5731E">
        <w:rPr>
          <w:rFonts w:ascii="Verdana" w:eastAsia="Times New Roman" w:hAnsi="Verdana" w:cs="Times New Roman"/>
          <w:sz w:val="20"/>
          <w:szCs w:val="20"/>
        </w:rPr>
        <w:t>Gurgaon.</w:t>
      </w:r>
    </w:p>
    <w:p w:rsidR="00553075" w:rsidRPr="00F5731E" w:rsidRDefault="00553075" w:rsidP="00B11FA6">
      <w:pPr>
        <w:spacing w:after="0" w:line="360" w:lineRule="auto"/>
        <w:jc w:val="both"/>
        <w:rPr>
          <w:rFonts w:ascii="Verdana" w:eastAsia="Times New Roman" w:hAnsi="Verdana" w:cs="Times New Roman"/>
          <w:b/>
          <w:sz w:val="20"/>
          <w:szCs w:val="20"/>
        </w:rPr>
      </w:pPr>
      <w:r w:rsidRPr="00F5731E">
        <w:rPr>
          <w:rFonts w:ascii="Verdana" w:eastAsia="Times New Roman" w:hAnsi="Verdana" w:cs="Times New Roman"/>
          <w:b/>
          <w:sz w:val="20"/>
          <w:szCs w:val="20"/>
        </w:rPr>
        <w:t xml:space="preserve">Appointed as: </w:t>
      </w:r>
      <w:r w:rsidRPr="00F5731E">
        <w:rPr>
          <w:rFonts w:ascii="Verdana" w:eastAsia="Times New Roman" w:hAnsi="Verdana" w:cs="Times New Roman"/>
          <w:sz w:val="20"/>
          <w:szCs w:val="20"/>
        </w:rPr>
        <w:t>Sr.SEO Executive</w:t>
      </w:r>
    </w:p>
    <w:p w:rsidR="00553075" w:rsidRPr="00F5731E" w:rsidRDefault="00553075" w:rsidP="00B11FA6">
      <w:pPr>
        <w:spacing w:after="0" w:line="36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F5731E">
        <w:rPr>
          <w:rFonts w:ascii="Verdana" w:eastAsia="Times New Roman" w:hAnsi="Verdana" w:cs="Times New Roman"/>
          <w:b/>
          <w:sz w:val="20"/>
          <w:szCs w:val="20"/>
        </w:rPr>
        <w:t xml:space="preserve">Tenure: </w:t>
      </w:r>
      <w:r w:rsidRPr="00F5731E">
        <w:rPr>
          <w:rFonts w:ascii="Verdana" w:eastAsia="Times New Roman" w:hAnsi="Verdana" w:cs="Times New Roman"/>
          <w:sz w:val="20"/>
          <w:szCs w:val="20"/>
        </w:rPr>
        <w:t>Nov 2017 – Till Date</w:t>
      </w:r>
    </w:p>
    <w:p w:rsidR="000A66A8" w:rsidRDefault="000A66A8" w:rsidP="00B11FA6">
      <w:pPr>
        <w:spacing w:after="0" w:line="36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F5731E">
        <w:rPr>
          <w:rFonts w:ascii="Verdana" w:eastAsia="Times New Roman" w:hAnsi="Verdana" w:cs="Times New Roman"/>
          <w:sz w:val="20"/>
          <w:szCs w:val="20"/>
        </w:rPr>
        <w:t>Job profile includes promotion of company websites through organic search engines and paid search.</w:t>
      </w:r>
    </w:p>
    <w:p w:rsidR="00B11FA6" w:rsidRPr="00B11FA6" w:rsidRDefault="00B11FA6" w:rsidP="00B11FA6">
      <w:pPr>
        <w:spacing w:after="0" w:line="360" w:lineRule="auto"/>
        <w:jc w:val="both"/>
        <w:rPr>
          <w:rFonts w:ascii="Verdana" w:eastAsia="Times New Roman" w:hAnsi="Verdana" w:cs="Times New Roman"/>
          <w:b/>
          <w:sz w:val="20"/>
          <w:szCs w:val="20"/>
        </w:rPr>
      </w:pPr>
      <w:r>
        <w:rPr>
          <w:rFonts w:ascii="Verdana" w:eastAsia="Times New Roman" w:hAnsi="Verdana" w:cs="Times New Roman"/>
          <w:b/>
          <w:sz w:val="20"/>
          <w:szCs w:val="20"/>
        </w:rPr>
        <w:t xml:space="preserve">Awards &amp; Recognition: </w:t>
      </w:r>
      <w:r w:rsidRPr="00F5731E">
        <w:rPr>
          <w:rFonts w:ascii="Verdana" w:hAnsi="Verdana"/>
          <w:sz w:val="20"/>
          <w:szCs w:val="20"/>
        </w:rPr>
        <w:t>Top Performer</w:t>
      </w:r>
    </w:p>
    <w:p w:rsidR="000A66A8" w:rsidRPr="00F5731E" w:rsidRDefault="000A66A8" w:rsidP="00B11FA6">
      <w:pPr>
        <w:spacing w:after="0" w:line="360" w:lineRule="auto"/>
        <w:jc w:val="both"/>
        <w:rPr>
          <w:rFonts w:ascii="Verdana" w:eastAsia="Times New Roman" w:hAnsi="Verdana" w:cs="Times New Roman"/>
          <w:b/>
          <w:sz w:val="20"/>
          <w:szCs w:val="20"/>
        </w:rPr>
      </w:pPr>
    </w:p>
    <w:p w:rsidR="00553075" w:rsidRPr="00F5731E" w:rsidRDefault="000A66A8" w:rsidP="00B11FA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F5731E">
        <w:rPr>
          <w:rFonts w:ascii="Verdana" w:eastAsia="Times New Roman" w:hAnsi="Verdana" w:cs="Times New Roman"/>
          <w:b/>
          <w:sz w:val="20"/>
          <w:szCs w:val="20"/>
        </w:rPr>
        <w:t>Organizat</w:t>
      </w:r>
      <w:r w:rsidR="00553075" w:rsidRPr="00F5731E">
        <w:rPr>
          <w:rFonts w:ascii="Verdana" w:eastAsia="Times New Roman" w:hAnsi="Verdana" w:cs="Times New Roman"/>
          <w:b/>
          <w:sz w:val="20"/>
          <w:szCs w:val="20"/>
        </w:rPr>
        <w:t>ion: Ingenious e-brain Solution,</w:t>
      </w:r>
      <w:r w:rsidRPr="00F5731E">
        <w:rPr>
          <w:rFonts w:ascii="Verdana" w:eastAsia="Times New Roman" w:hAnsi="Verdana" w:cs="Times New Roman"/>
          <w:sz w:val="20"/>
          <w:szCs w:val="20"/>
        </w:rPr>
        <w:t xml:space="preserve"> Gurgaon.</w:t>
      </w:r>
    </w:p>
    <w:p w:rsidR="00553075" w:rsidRPr="00F5731E" w:rsidRDefault="00553075" w:rsidP="00B11FA6">
      <w:pPr>
        <w:spacing w:after="0" w:line="360" w:lineRule="auto"/>
        <w:jc w:val="both"/>
        <w:rPr>
          <w:rFonts w:ascii="Verdana" w:eastAsia="Times New Roman" w:hAnsi="Verdana" w:cs="Times New Roman"/>
          <w:b/>
          <w:sz w:val="20"/>
          <w:szCs w:val="20"/>
        </w:rPr>
      </w:pPr>
      <w:r w:rsidRPr="00F5731E">
        <w:rPr>
          <w:rFonts w:ascii="Verdana" w:eastAsia="Times New Roman" w:hAnsi="Verdana" w:cs="Times New Roman"/>
          <w:b/>
          <w:sz w:val="20"/>
          <w:szCs w:val="20"/>
        </w:rPr>
        <w:t xml:space="preserve">Appointed as: </w:t>
      </w:r>
      <w:r w:rsidRPr="00F5731E">
        <w:rPr>
          <w:rFonts w:ascii="Verdana" w:eastAsia="Times New Roman" w:hAnsi="Verdana" w:cs="Times New Roman"/>
          <w:sz w:val="20"/>
          <w:szCs w:val="20"/>
        </w:rPr>
        <w:t>Sr.SEO Executive</w:t>
      </w:r>
    </w:p>
    <w:p w:rsidR="00553075" w:rsidRPr="00F5731E" w:rsidRDefault="00553075" w:rsidP="00B11FA6">
      <w:pPr>
        <w:spacing w:after="0" w:line="36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F5731E">
        <w:rPr>
          <w:rFonts w:ascii="Verdana" w:eastAsia="Times New Roman" w:hAnsi="Verdana" w:cs="Times New Roman"/>
          <w:b/>
          <w:sz w:val="20"/>
          <w:szCs w:val="20"/>
        </w:rPr>
        <w:t>Tenure:</w:t>
      </w:r>
      <w:r w:rsidRPr="00F5731E">
        <w:rPr>
          <w:rFonts w:ascii="Verdana" w:eastAsia="Times New Roman" w:hAnsi="Verdana" w:cs="Times New Roman"/>
          <w:sz w:val="20"/>
          <w:szCs w:val="20"/>
        </w:rPr>
        <w:t xml:space="preserve"> April 2017 – Nov 2017</w:t>
      </w:r>
    </w:p>
    <w:p w:rsidR="000A66A8" w:rsidRDefault="000A66A8" w:rsidP="00B11FA6">
      <w:pPr>
        <w:spacing w:after="0" w:line="36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F5731E">
        <w:rPr>
          <w:rFonts w:ascii="Verdana" w:eastAsia="Times New Roman" w:hAnsi="Verdana" w:cs="Times New Roman"/>
          <w:sz w:val="20"/>
          <w:szCs w:val="20"/>
        </w:rPr>
        <w:t>Job profile includes completeorganic and ethical SEO, like keyword analysis, website analy</w:t>
      </w:r>
      <w:r w:rsidR="00553075" w:rsidRPr="00F5731E">
        <w:rPr>
          <w:rFonts w:ascii="Verdana" w:eastAsia="Times New Roman" w:hAnsi="Verdana" w:cs="Times New Roman"/>
          <w:sz w:val="20"/>
          <w:szCs w:val="20"/>
        </w:rPr>
        <w:t xml:space="preserve">sis, competitor analysis, link </w:t>
      </w:r>
      <w:r w:rsidRPr="00F5731E">
        <w:rPr>
          <w:rFonts w:ascii="Verdana" w:eastAsia="Times New Roman" w:hAnsi="Verdana" w:cs="Times New Roman"/>
          <w:sz w:val="20"/>
          <w:szCs w:val="20"/>
        </w:rPr>
        <w:t>building, etc.</w:t>
      </w:r>
    </w:p>
    <w:p w:rsidR="00DE461E" w:rsidRPr="00F5731E" w:rsidRDefault="00DE461E" w:rsidP="00B11FA6">
      <w:pPr>
        <w:spacing w:after="0" w:line="360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553075" w:rsidRPr="00F5731E" w:rsidRDefault="000A66A8" w:rsidP="00B11FA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F5731E">
        <w:rPr>
          <w:rFonts w:ascii="Verdana" w:eastAsia="Times New Roman" w:hAnsi="Verdana" w:cs="Times New Roman"/>
          <w:b/>
          <w:sz w:val="20"/>
          <w:szCs w:val="20"/>
        </w:rPr>
        <w:t>Organization:</w:t>
      </w:r>
      <w:r w:rsidR="00553075" w:rsidRPr="00F5731E">
        <w:rPr>
          <w:rFonts w:ascii="Verdana" w:eastAsia="Times New Roman" w:hAnsi="Verdana" w:cs="Times New Roman"/>
          <w:b/>
          <w:sz w:val="20"/>
          <w:szCs w:val="20"/>
        </w:rPr>
        <w:t xml:space="preserve"> Ingenious e-brain Solution,</w:t>
      </w:r>
      <w:r w:rsidR="00DE461E" w:rsidRPr="00F5731E">
        <w:rPr>
          <w:rFonts w:ascii="Verdana" w:eastAsia="Times New Roman" w:hAnsi="Verdana" w:cs="Times New Roman"/>
          <w:sz w:val="20"/>
          <w:szCs w:val="20"/>
        </w:rPr>
        <w:t xml:space="preserve"> Gurgaon</w:t>
      </w:r>
      <w:r w:rsidRPr="00F5731E">
        <w:rPr>
          <w:rFonts w:ascii="Verdana" w:eastAsia="Times New Roman" w:hAnsi="Verdana" w:cs="Times New Roman"/>
          <w:sz w:val="20"/>
          <w:szCs w:val="20"/>
        </w:rPr>
        <w:t>.</w:t>
      </w:r>
    </w:p>
    <w:p w:rsidR="00553075" w:rsidRPr="00F5731E" w:rsidRDefault="00553075" w:rsidP="00B11FA6">
      <w:pPr>
        <w:spacing w:after="0" w:line="36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F5731E">
        <w:rPr>
          <w:rFonts w:ascii="Verdana" w:eastAsia="Times New Roman" w:hAnsi="Verdana" w:cs="Times New Roman"/>
          <w:b/>
          <w:sz w:val="20"/>
          <w:szCs w:val="20"/>
        </w:rPr>
        <w:t xml:space="preserve">Appointed as: </w:t>
      </w:r>
      <w:r w:rsidRPr="00F5731E">
        <w:rPr>
          <w:rFonts w:ascii="Verdana" w:eastAsia="Times New Roman" w:hAnsi="Verdana" w:cs="Times New Roman"/>
          <w:sz w:val="20"/>
          <w:szCs w:val="20"/>
        </w:rPr>
        <w:t>SEO Executive (Link Builder)</w:t>
      </w:r>
    </w:p>
    <w:p w:rsidR="00553075" w:rsidRPr="00F5731E" w:rsidRDefault="00553075" w:rsidP="00B11FA6">
      <w:pPr>
        <w:spacing w:after="0" w:line="36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F5731E">
        <w:rPr>
          <w:rFonts w:ascii="Verdana" w:eastAsia="Times New Roman" w:hAnsi="Verdana" w:cs="Times New Roman"/>
          <w:b/>
          <w:sz w:val="20"/>
          <w:szCs w:val="20"/>
        </w:rPr>
        <w:t>Tenure:</w:t>
      </w:r>
      <w:r w:rsidRPr="00F5731E">
        <w:rPr>
          <w:rFonts w:ascii="Verdana" w:eastAsia="Times New Roman" w:hAnsi="Verdana" w:cs="Times New Roman"/>
          <w:sz w:val="20"/>
          <w:szCs w:val="20"/>
        </w:rPr>
        <w:t xml:space="preserve"> February 2016 – April 2017</w:t>
      </w:r>
    </w:p>
    <w:p w:rsidR="000A66A8" w:rsidRDefault="000A66A8" w:rsidP="00B11FA6">
      <w:pPr>
        <w:spacing w:after="0" w:line="36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F5731E">
        <w:rPr>
          <w:rFonts w:ascii="Verdana" w:eastAsia="Times New Roman" w:hAnsi="Verdana" w:cs="Times New Roman"/>
          <w:sz w:val="20"/>
          <w:szCs w:val="20"/>
        </w:rPr>
        <w:t xml:space="preserve">Job profile includes enhancing and promoting company websites through SEM </w:t>
      </w:r>
      <w:r w:rsidR="00CF6A30">
        <w:rPr>
          <w:rFonts w:ascii="Verdana" w:eastAsia="Times New Roman" w:hAnsi="Verdana" w:cs="Times New Roman"/>
          <w:sz w:val="20"/>
          <w:szCs w:val="20"/>
        </w:rPr>
        <w:t>p</w:t>
      </w:r>
      <w:r w:rsidRPr="00F5731E">
        <w:rPr>
          <w:rFonts w:ascii="Verdana" w:eastAsia="Times New Roman" w:hAnsi="Verdana" w:cs="Times New Roman"/>
          <w:sz w:val="20"/>
          <w:szCs w:val="20"/>
        </w:rPr>
        <w:t xml:space="preserve">rocess like URL, Directory, </w:t>
      </w:r>
      <w:r w:rsidR="00437038" w:rsidRPr="00F5731E">
        <w:rPr>
          <w:rFonts w:ascii="Verdana" w:eastAsia="Times New Roman" w:hAnsi="Verdana" w:cs="Times New Roman"/>
          <w:sz w:val="20"/>
          <w:szCs w:val="20"/>
        </w:rPr>
        <w:t>and Article</w:t>
      </w:r>
      <w:r w:rsidRPr="00F5731E">
        <w:rPr>
          <w:rFonts w:ascii="Verdana" w:eastAsia="Times New Roman" w:hAnsi="Verdana" w:cs="Times New Roman"/>
          <w:sz w:val="20"/>
          <w:szCs w:val="20"/>
        </w:rPr>
        <w:t xml:space="preserve"> and Searchengine submissions.</w:t>
      </w:r>
    </w:p>
    <w:p w:rsidR="00B11FA6" w:rsidRPr="00E62F5F" w:rsidRDefault="00CF6A30" w:rsidP="00E62F5F">
      <w:pPr>
        <w:spacing w:after="0" w:line="360" w:lineRule="auto"/>
        <w:jc w:val="both"/>
        <w:rPr>
          <w:rFonts w:ascii="Verdana" w:eastAsia="Times New Roman" w:hAnsi="Verdana" w:cs="Times New Roman"/>
          <w:b/>
          <w:sz w:val="20"/>
          <w:szCs w:val="20"/>
        </w:rPr>
      </w:pPr>
      <w:r>
        <w:rPr>
          <w:rFonts w:ascii="Verdana" w:eastAsia="Times New Roman" w:hAnsi="Verdana" w:cs="Times New Roman"/>
          <w:b/>
          <w:sz w:val="20"/>
          <w:szCs w:val="20"/>
        </w:rPr>
        <w:t xml:space="preserve">Awards &amp; Recognition: </w:t>
      </w:r>
      <w:r>
        <w:rPr>
          <w:rFonts w:ascii="Verdana" w:hAnsi="Verdana"/>
          <w:sz w:val="20"/>
          <w:szCs w:val="20"/>
        </w:rPr>
        <w:t xml:space="preserve">Employee of </w:t>
      </w:r>
      <w:r w:rsidR="00437038"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Quarter (Q1, 2016) </w:t>
      </w:r>
    </w:p>
    <w:p w:rsidR="00B11FA6" w:rsidRDefault="00B11FA6" w:rsidP="000A66A8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E62F5F" w:rsidRDefault="00E62F5F" w:rsidP="000A66A8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E62F5F" w:rsidRDefault="00E62F5F" w:rsidP="000A66A8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E62F5F" w:rsidRDefault="00E62F5F" w:rsidP="000A66A8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E62F5F" w:rsidRDefault="00E62F5F" w:rsidP="000A66A8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E62F5F" w:rsidRDefault="00E62F5F" w:rsidP="000A66A8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DE461E" w:rsidRPr="00F5731E" w:rsidRDefault="00DE461E" w:rsidP="000A66A8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0A66A8" w:rsidRDefault="00553075" w:rsidP="00B11FA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Verdana" w:eastAsia="Times New Roman" w:hAnsi="Verdana" w:cs="Times New Roman"/>
          <w:b/>
          <w:sz w:val="24"/>
          <w:szCs w:val="24"/>
        </w:rPr>
      </w:pPr>
      <w:r w:rsidRPr="00B11FA6">
        <w:rPr>
          <w:rFonts w:ascii="Verdana" w:eastAsia="Times New Roman" w:hAnsi="Verdana" w:cs="Times New Roman"/>
          <w:b/>
          <w:sz w:val="24"/>
          <w:szCs w:val="24"/>
        </w:rPr>
        <w:lastRenderedPageBreak/>
        <w:t>Major Job Responsibilities</w:t>
      </w:r>
    </w:p>
    <w:p w:rsidR="00DE461E" w:rsidRPr="00F5731E" w:rsidRDefault="00DE461E" w:rsidP="000A66A8">
      <w:pPr>
        <w:spacing w:after="0" w:line="240" w:lineRule="auto"/>
        <w:jc w:val="both"/>
        <w:rPr>
          <w:rFonts w:ascii="Verdana" w:eastAsia="Times New Roman" w:hAnsi="Verdana" w:cs="Times New Roman"/>
          <w:b/>
          <w:sz w:val="20"/>
          <w:szCs w:val="20"/>
        </w:rPr>
      </w:pPr>
    </w:p>
    <w:p w:rsidR="00DE461E" w:rsidRPr="00B11FA6" w:rsidRDefault="000A66A8" w:rsidP="00B11FA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Verdana" w:eastAsia="Times New Roman" w:hAnsi="Verdana" w:cs="Times New Roman"/>
          <w:b/>
          <w:sz w:val="20"/>
          <w:szCs w:val="20"/>
        </w:rPr>
      </w:pPr>
      <w:r w:rsidRPr="00F5731E">
        <w:rPr>
          <w:rFonts w:ascii="Verdana" w:eastAsia="Times New Roman" w:hAnsi="Verdana" w:cs="Times New Roman"/>
          <w:sz w:val="20"/>
          <w:szCs w:val="20"/>
        </w:rPr>
        <w:t>Optimizing websites with keywords for search engine ranking and handling projects for all the activities of Search Engine Optimization.</w:t>
      </w:r>
    </w:p>
    <w:p w:rsidR="00DE461E" w:rsidRPr="00F5731E" w:rsidRDefault="00DE461E" w:rsidP="00B11FA6">
      <w:pPr>
        <w:spacing w:after="0" w:line="360" w:lineRule="auto"/>
        <w:ind w:left="360"/>
        <w:jc w:val="both"/>
        <w:rPr>
          <w:rFonts w:ascii="Verdana" w:eastAsia="Times New Roman" w:hAnsi="Verdana" w:cs="Times New Roman"/>
          <w:b/>
          <w:sz w:val="20"/>
          <w:szCs w:val="20"/>
        </w:rPr>
      </w:pPr>
      <w:r w:rsidRPr="00F5731E">
        <w:rPr>
          <w:rFonts w:ascii="Verdana" w:eastAsia="Times New Roman" w:hAnsi="Verdana" w:cs="Times New Roman"/>
          <w:b/>
          <w:sz w:val="20"/>
          <w:szCs w:val="20"/>
        </w:rPr>
        <w:t>My Roles:</w:t>
      </w:r>
    </w:p>
    <w:p w:rsidR="00DE461E" w:rsidRPr="00F5731E" w:rsidRDefault="00DE461E" w:rsidP="00B11FA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F5731E">
        <w:rPr>
          <w:rFonts w:ascii="Verdana" w:eastAsia="Times New Roman" w:hAnsi="Verdana" w:cs="Times New Roman"/>
          <w:sz w:val="20"/>
          <w:szCs w:val="20"/>
        </w:rPr>
        <w:t>Keyword Analysis</w:t>
      </w:r>
    </w:p>
    <w:p w:rsidR="00DE461E" w:rsidRPr="00F5731E" w:rsidRDefault="00DE461E" w:rsidP="00B11FA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F5731E">
        <w:rPr>
          <w:rFonts w:ascii="Verdana" w:eastAsia="Times New Roman" w:hAnsi="Verdana" w:cs="Times New Roman"/>
          <w:sz w:val="20"/>
          <w:szCs w:val="20"/>
        </w:rPr>
        <w:t>Website Analysis</w:t>
      </w:r>
    </w:p>
    <w:p w:rsidR="00DE461E" w:rsidRPr="00F5731E" w:rsidRDefault="00DE461E" w:rsidP="00B11FA6">
      <w:pPr>
        <w:pStyle w:val="ListParagraph"/>
        <w:numPr>
          <w:ilvl w:val="0"/>
          <w:numId w:val="8"/>
        </w:numPr>
        <w:spacing w:after="0" w:line="360" w:lineRule="auto"/>
        <w:rPr>
          <w:rFonts w:ascii="Verdana" w:eastAsia="Times New Roman" w:hAnsi="Verdana" w:cs="Times New Roman"/>
          <w:sz w:val="20"/>
          <w:szCs w:val="20"/>
        </w:rPr>
      </w:pPr>
      <w:r w:rsidRPr="00F5731E">
        <w:rPr>
          <w:rFonts w:ascii="Verdana" w:eastAsia="Times New Roman" w:hAnsi="Verdana" w:cs="Times New Roman"/>
          <w:sz w:val="20"/>
          <w:szCs w:val="20"/>
        </w:rPr>
        <w:t>Initial Analysis Report</w:t>
      </w:r>
    </w:p>
    <w:p w:rsidR="00DE461E" w:rsidRPr="00F5731E" w:rsidRDefault="00DE461E" w:rsidP="00B11FA6">
      <w:pPr>
        <w:pStyle w:val="ListParagraph"/>
        <w:numPr>
          <w:ilvl w:val="0"/>
          <w:numId w:val="8"/>
        </w:numPr>
        <w:spacing w:after="0" w:line="360" w:lineRule="auto"/>
        <w:rPr>
          <w:rFonts w:ascii="Verdana" w:eastAsia="Times New Roman" w:hAnsi="Verdana" w:cs="Times New Roman"/>
          <w:sz w:val="20"/>
          <w:szCs w:val="20"/>
        </w:rPr>
      </w:pPr>
      <w:r w:rsidRPr="00F5731E">
        <w:rPr>
          <w:rFonts w:ascii="Verdana" w:eastAsia="Times New Roman" w:hAnsi="Verdana" w:cs="Times New Roman"/>
          <w:sz w:val="20"/>
          <w:szCs w:val="20"/>
        </w:rPr>
        <w:t>Competitor Analysis</w:t>
      </w:r>
    </w:p>
    <w:p w:rsidR="00DE461E" w:rsidRPr="00F5731E" w:rsidRDefault="00DE461E" w:rsidP="00B11FA6">
      <w:pPr>
        <w:pStyle w:val="ListParagraph"/>
        <w:numPr>
          <w:ilvl w:val="0"/>
          <w:numId w:val="8"/>
        </w:numPr>
        <w:spacing w:after="0" w:line="360" w:lineRule="auto"/>
        <w:rPr>
          <w:rFonts w:ascii="Verdana" w:eastAsia="Times New Roman" w:hAnsi="Verdana" w:cs="Times New Roman"/>
          <w:sz w:val="20"/>
          <w:szCs w:val="20"/>
        </w:rPr>
      </w:pPr>
      <w:r w:rsidRPr="00F5731E">
        <w:rPr>
          <w:rFonts w:ascii="Verdana" w:eastAsia="Times New Roman" w:hAnsi="Verdana" w:cs="Times New Roman"/>
          <w:sz w:val="20"/>
          <w:szCs w:val="20"/>
        </w:rPr>
        <w:t>Meta-Tag Optimization</w:t>
      </w:r>
    </w:p>
    <w:p w:rsidR="00DE461E" w:rsidRPr="00F5731E" w:rsidRDefault="00DE461E" w:rsidP="00B11FA6">
      <w:pPr>
        <w:pStyle w:val="ListParagraph"/>
        <w:numPr>
          <w:ilvl w:val="0"/>
          <w:numId w:val="8"/>
        </w:numPr>
        <w:spacing w:after="0" w:line="360" w:lineRule="auto"/>
        <w:rPr>
          <w:rFonts w:ascii="Verdana" w:eastAsia="Times New Roman" w:hAnsi="Verdana" w:cs="Times New Roman"/>
          <w:sz w:val="20"/>
          <w:szCs w:val="20"/>
        </w:rPr>
      </w:pPr>
      <w:r w:rsidRPr="00F5731E">
        <w:rPr>
          <w:rFonts w:ascii="Verdana" w:eastAsia="Times New Roman" w:hAnsi="Verdana" w:cs="Times New Roman"/>
          <w:sz w:val="20"/>
          <w:szCs w:val="20"/>
        </w:rPr>
        <w:t>Title Tag Optimization</w:t>
      </w:r>
    </w:p>
    <w:p w:rsidR="00DE461E" w:rsidRPr="00F5731E" w:rsidRDefault="00DE461E" w:rsidP="00B11FA6">
      <w:pPr>
        <w:pStyle w:val="ListParagraph"/>
        <w:numPr>
          <w:ilvl w:val="0"/>
          <w:numId w:val="8"/>
        </w:numPr>
        <w:spacing w:after="0" w:line="360" w:lineRule="auto"/>
        <w:rPr>
          <w:rFonts w:ascii="Verdana" w:eastAsia="Times New Roman" w:hAnsi="Verdana" w:cs="Times New Roman"/>
          <w:sz w:val="20"/>
          <w:szCs w:val="20"/>
        </w:rPr>
      </w:pPr>
      <w:r w:rsidRPr="00F5731E">
        <w:rPr>
          <w:rFonts w:ascii="Verdana" w:eastAsia="Times New Roman" w:hAnsi="Verdana" w:cs="Times New Roman"/>
          <w:sz w:val="20"/>
          <w:szCs w:val="20"/>
        </w:rPr>
        <w:t>Google Analytics</w:t>
      </w:r>
    </w:p>
    <w:p w:rsidR="00DE461E" w:rsidRPr="00F5731E" w:rsidRDefault="00DE461E" w:rsidP="00B11FA6">
      <w:pPr>
        <w:pStyle w:val="ListParagraph"/>
        <w:numPr>
          <w:ilvl w:val="0"/>
          <w:numId w:val="8"/>
        </w:numPr>
        <w:spacing w:after="0" w:line="360" w:lineRule="auto"/>
        <w:rPr>
          <w:rFonts w:ascii="Verdana" w:eastAsia="Times New Roman" w:hAnsi="Verdana" w:cs="Times New Roman"/>
          <w:sz w:val="20"/>
          <w:szCs w:val="20"/>
        </w:rPr>
      </w:pPr>
      <w:r w:rsidRPr="00F5731E">
        <w:rPr>
          <w:rFonts w:ascii="Verdana" w:eastAsia="Times New Roman" w:hAnsi="Verdana" w:cs="Times New Roman"/>
          <w:sz w:val="20"/>
          <w:szCs w:val="20"/>
        </w:rPr>
        <w:t>Google Ad</w:t>
      </w:r>
      <w:r w:rsidR="00C05687" w:rsidRPr="00F5731E">
        <w:rPr>
          <w:rFonts w:ascii="Verdana" w:eastAsia="Times New Roman" w:hAnsi="Verdana" w:cs="Times New Roman"/>
          <w:sz w:val="20"/>
          <w:szCs w:val="20"/>
        </w:rPr>
        <w:t>-</w:t>
      </w:r>
      <w:r w:rsidRPr="00F5731E">
        <w:rPr>
          <w:rFonts w:ascii="Verdana" w:eastAsia="Times New Roman" w:hAnsi="Verdana" w:cs="Times New Roman"/>
          <w:sz w:val="20"/>
          <w:szCs w:val="20"/>
        </w:rPr>
        <w:t>words(PPC)</w:t>
      </w:r>
    </w:p>
    <w:p w:rsidR="00DE461E" w:rsidRDefault="0011624F" w:rsidP="00B11FA6">
      <w:pPr>
        <w:pStyle w:val="ListParagraph"/>
        <w:numPr>
          <w:ilvl w:val="0"/>
          <w:numId w:val="8"/>
        </w:numPr>
        <w:spacing w:after="0" w:line="360" w:lineRule="auto"/>
        <w:rPr>
          <w:rFonts w:ascii="Verdana" w:eastAsia="Times New Roman" w:hAnsi="Verdana" w:cs="Times New Roman"/>
          <w:sz w:val="20"/>
          <w:szCs w:val="20"/>
        </w:rPr>
      </w:pPr>
      <w:r w:rsidRPr="00F5731E">
        <w:rPr>
          <w:rFonts w:ascii="Verdana" w:eastAsia="Times New Roman" w:hAnsi="Verdana" w:cs="Times New Roman"/>
          <w:sz w:val="20"/>
          <w:szCs w:val="20"/>
        </w:rPr>
        <w:t>Google Webmaster</w:t>
      </w:r>
    </w:p>
    <w:p w:rsidR="00B11FA6" w:rsidRPr="00B11FA6" w:rsidRDefault="00B11FA6" w:rsidP="00B11FA6">
      <w:pPr>
        <w:pStyle w:val="ListParagraph"/>
        <w:spacing w:after="0" w:line="360" w:lineRule="auto"/>
        <w:ind w:left="1080"/>
        <w:rPr>
          <w:rFonts w:ascii="Verdana" w:eastAsia="Times New Roman" w:hAnsi="Verdana" w:cs="Times New Roman"/>
          <w:sz w:val="20"/>
          <w:szCs w:val="20"/>
        </w:rPr>
      </w:pPr>
    </w:p>
    <w:p w:rsidR="00DE461E" w:rsidRPr="00B11FA6" w:rsidRDefault="00DE461E" w:rsidP="00B11FA6">
      <w:pPr>
        <w:pStyle w:val="ListParagraph"/>
        <w:numPr>
          <w:ilvl w:val="0"/>
          <w:numId w:val="7"/>
        </w:numPr>
        <w:spacing w:after="0" w:line="360" w:lineRule="auto"/>
        <w:rPr>
          <w:rFonts w:ascii="Verdana" w:eastAsia="Times New Roman" w:hAnsi="Verdana" w:cs="Times New Roman"/>
          <w:sz w:val="20"/>
          <w:szCs w:val="20"/>
        </w:rPr>
      </w:pPr>
      <w:r w:rsidRPr="00F5731E">
        <w:rPr>
          <w:rFonts w:ascii="Verdana" w:eastAsia="Times New Roman" w:hAnsi="Verdana" w:cs="Times New Roman"/>
          <w:sz w:val="20"/>
          <w:szCs w:val="20"/>
        </w:rPr>
        <w:t>Links Campaign</w:t>
      </w:r>
      <w:r w:rsidR="00C05687" w:rsidRPr="00F5731E">
        <w:rPr>
          <w:rFonts w:ascii="Verdana" w:eastAsia="Times New Roman" w:hAnsi="Verdana" w:cs="Times New Roman"/>
          <w:sz w:val="20"/>
          <w:szCs w:val="20"/>
        </w:rPr>
        <w:t>; Adding one-way links to get good page rank for websites</w:t>
      </w:r>
    </w:p>
    <w:p w:rsidR="00DE461E" w:rsidRPr="00F5731E" w:rsidRDefault="00DE461E" w:rsidP="00B11FA6">
      <w:pPr>
        <w:spacing w:after="0" w:line="360" w:lineRule="auto"/>
        <w:ind w:left="360"/>
        <w:rPr>
          <w:rFonts w:ascii="Verdana" w:eastAsia="Times New Roman" w:hAnsi="Verdana" w:cs="Times New Roman"/>
          <w:b/>
          <w:sz w:val="20"/>
          <w:szCs w:val="20"/>
        </w:rPr>
      </w:pPr>
      <w:r w:rsidRPr="00F5731E">
        <w:rPr>
          <w:rFonts w:ascii="Verdana" w:eastAsia="Times New Roman" w:hAnsi="Verdana" w:cs="Times New Roman"/>
          <w:b/>
          <w:sz w:val="20"/>
          <w:szCs w:val="20"/>
        </w:rPr>
        <w:t>My Role</w:t>
      </w:r>
    </w:p>
    <w:p w:rsidR="00DE461E" w:rsidRPr="00F5731E" w:rsidRDefault="00DE461E" w:rsidP="00B11FA6">
      <w:pPr>
        <w:pStyle w:val="ListParagraph"/>
        <w:numPr>
          <w:ilvl w:val="0"/>
          <w:numId w:val="9"/>
        </w:numPr>
        <w:spacing w:after="0" w:line="360" w:lineRule="auto"/>
        <w:rPr>
          <w:rFonts w:ascii="Verdana" w:eastAsia="Times New Roman" w:hAnsi="Verdana" w:cs="Times New Roman"/>
          <w:sz w:val="20"/>
          <w:szCs w:val="20"/>
        </w:rPr>
      </w:pPr>
      <w:r w:rsidRPr="00F5731E">
        <w:rPr>
          <w:rFonts w:ascii="Verdana" w:eastAsia="Times New Roman" w:hAnsi="Verdana" w:cs="Times New Roman"/>
          <w:sz w:val="20"/>
          <w:szCs w:val="20"/>
        </w:rPr>
        <w:t>Search Engine Submissions</w:t>
      </w:r>
    </w:p>
    <w:p w:rsidR="00DE461E" w:rsidRPr="00F5731E" w:rsidRDefault="00DE461E" w:rsidP="00B11FA6">
      <w:pPr>
        <w:pStyle w:val="ListParagraph"/>
        <w:numPr>
          <w:ilvl w:val="0"/>
          <w:numId w:val="9"/>
        </w:numPr>
        <w:spacing w:after="0" w:line="360" w:lineRule="auto"/>
        <w:rPr>
          <w:rFonts w:ascii="Verdana" w:eastAsia="Times New Roman" w:hAnsi="Verdana" w:cs="Times New Roman"/>
          <w:sz w:val="20"/>
          <w:szCs w:val="20"/>
        </w:rPr>
      </w:pPr>
      <w:r w:rsidRPr="00F5731E">
        <w:rPr>
          <w:rFonts w:ascii="Verdana" w:eastAsia="Times New Roman" w:hAnsi="Verdana" w:cs="Times New Roman"/>
          <w:sz w:val="20"/>
          <w:szCs w:val="20"/>
        </w:rPr>
        <w:t>Directory Submissions</w:t>
      </w:r>
    </w:p>
    <w:p w:rsidR="00DE461E" w:rsidRPr="00F5731E" w:rsidRDefault="00DE461E" w:rsidP="00B11FA6">
      <w:pPr>
        <w:pStyle w:val="ListParagraph"/>
        <w:numPr>
          <w:ilvl w:val="0"/>
          <w:numId w:val="9"/>
        </w:numPr>
        <w:spacing w:after="0" w:line="360" w:lineRule="auto"/>
        <w:rPr>
          <w:rFonts w:ascii="Verdana" w:eastAsia="Times New Roman" w:hAnsi="Verdana" w:cs="Times New Roman"/>
          <w:sz w:val="20"/>
          <w:szCs w:val="20"/>
        </w:rPr>
      </w:pPr>
      <w:r w:rsidRPr="00F5731E">
        <w:rPr>
          <w:rFonts w:ascii="Verdana" w:eastAsia="Times New Roman" w:hAnsi="Verdana" w:cs="Times New Roman"/>
          <w:sz w:val="20"/>
          <w:szCs w:val="20"/>
        </w:rPr>
        <w:t>Article Submissions</w:t>
      </w:r>
    </w:p>
    <w:p w:rsidR="00DE461E" w:rsidRPr="00F5731E" w:rsidRDefault="00DE461E" w:rsidP="00B11FA6">
      <w:pPr>
        <w:pStyle w:val="ListParagraph"/>
        <w:numPr>
          <w:ilvl w:val="0"/>
          <w:numId w:val="9"/>
        </w:numPr>
        <w:spacing w:after="0" w:line="360" w:lineRule="auto"/>
        <w:rPr>
          <w:rFonts w:ascii="Verdana" w:eastAsia="Times New Roman" w:hAnsi="Verdana" w:cs="Times New Roman"/>
          <w:sz w:val="20"/>
          <w:szCs w:val="20"/>
        </w:rPr>
      </w:pPr>
      <w:r w:rsidRPr="00F5731E">
        <w:rPr>
          <w:rFonts w:ascii="Verdana" w:eastAsia="Times New Roman" w:hAnsi="Verdana" w:cs="Times New Roman"/>
          <w:sz w:val="20"/>
          <w:szCs w:val="20"/>
        </w:rPr>
        <w:t>Social Book Marking</w:t>
      </w:r>
    </w:p>
    <w:p w:rsidR="00DE461E" w:rsidRPr="00F5731E" w:rsidRDefault="00DE461E" w:rsidP="00B11FA6">
      <w:pPr>
        <w:pStyle w:val="ListParagraph"/>
        <w:numPr>
          <w:ilvl w:val="0"/>
          <w:numId w:val="9"/>
        </w:numPr>
        <w:spacing w:after="0" w:line="360" w:lineRule="auto"/>
        <w:rPr>
          <w:rFonts w:ascii="Verdana" w:eastAsia="Times New Roman" w:hAnsi="Verdana" w:cs="Times New Roman"/>
          <w:sz w:val="20"/>
          <w:szCs w:val="20"/>
        </w:rPr>
      </w:pPr>
      <w:r w:rsidRPr="00F5731E">
        <w:rPr>
          <w:rFonts w:ascii="Verdana" w:eastAsia="Times New Roman" w:hAnsi="Verdana" w:cs="Times New Roman"/>
          <w:sz w:val="20"/>
          <w:szCs w:val="20"/>
        </w:rPr>
        <w:t>Press Release</w:t>
      </w:r>
    </w:p>
    <w:p w:rsidR="00C05687" w:rsidRPr="00F5731E" w:rsidRDefault="00C05687" w:rsidP="00B11FA6">
      <w:pPr>
        <w:spacing w:after="0" w:line="360" w:lineRule="auto"/>
        <w:rPr>
          <w:rFonts w:ascii="Verdana" w:eastAsia="Times New Roman" w:hAnsi="Verdana" w:cs="Times New Roman"/>
          <w:sz w:val="20"/>
          <w:szCs w:val="20"/>
        </w:rPr>
      </w:pPr>
    </w:p>
    <w:p w:rsidR="00C05687" w:rsidRPr="00B11FA6" w:rsidRDefault="00DE461E" w:rsidP="00B11FA6">
      <w:pPr>
        <w:pStyle w:val="ListParagraph"/>
        <w:numPr>
          <w:ilvl w:val="0"/>
          <w:numId w:val="11"/>
        </w:numPr>
        <w:spacing w:after="0" w:line="36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B11FA6">
        <w:rPr>
          <w:rFonts w:ascii="Verdana" w:eastAsia="Times New Roman" w:hAnsi="Verdana" w:cs="Times New Roman"/>
          <w:b/>
          <w:sz w:val="24"/>
          <w:szCs w:val="24"/>
        </w:rPr>
        <w:t>SEO Projects</w:t>
      </w:r>
    </w:p>
    <w:p w:rsidR="00DE461E" w:rsidRPr="006D7899" w:rsidRDefault="00A50E97" w:rsidP="00B11FA6">
      <w:pPr>
        <w:pStyle w:val="ListParagraph"/>
        <w:numPr>
          <w:ilvl w:val="0"/>
          <w:numId w:val="10"/>
        </w:numPr>
        <w:spacing w:after="0" w:line="360" w:lineRule="auto"/>
        <w:rPr>
          <w:rFonts w:ascii="Verdana" w:eastAsia="Times New Roman" w:hAnsi="Verdana" w:cs="Times New Roman"/>
          <w:b/>
          <w:sz w:val="20"/>
          <w:szCs w:val="20"/>
        </w:rPr>
      </w:pPr>
      <w:hyperlink r:id="rId8" w:history="1">
        <w:r w:rsidR="00C05687" w:rsidRPr="006D7899">
          <w:rPr>
            <w:rStyle w:val="Hyperlink"/>
            <w:rFonts w:ascii="Verdana" w:eastAsia="Times New Roman" w:hAnsi="Verdana" w:cs="Times New Roman"/>
            <w:b/>
            <w:sz w:val="20"/>
            <w:szCs w:val="20"/>
          </w:rPr>
          <w:t>www.iebrain.com</w:t>
        </w:r>
      </w:hyperlink>
    </w:p>
    <w:p w:rsidR="00DE461E" w:rsidRPr="00F5731E" w:rsidRDefault="00DE461E" w:rsidP="00B11FA6">
      <w:pPr>
        <w:spacing w:after="0" w:line="360" w:lineRule="auto"/>
        <w:ind w:left="360"/>
        <w:rPr>
          <w:rFonts w:ascii="Verdana" w:eastAsia="Times New Roman" w:hAnsi="Verdana" w:cs="Times New Roman"/>
          <w:sz w:val="20"/>
          <w:szCs w:val="20"/>
        </w:rPr>
      </w:pPr>
      <w:r w:rsidRPr="00F5731E">
        <w:rPr>
          <w:rFonts w:ascii="Verdana" w:eastAsia="Times New Roman" w:hAnsi="Verdana" w:cs="Times New Roman"/>
          <w:b/>
          <w:sz w:val="20"/>
          <w:szCs w:val="20"/>
        </w:rPr>
        <w:t>Team Size:</w:t>
      </w:r>
      <w:r w:rsidR="004977EA" w:rsidRPr="00F5731E">
        <w:rPr>
          <w:rFonts w:ascii="Verdana" w:eastAsia="Times New Roman" w:hAnsi="Verdana" w:cs="Times New Roman"/>
          <w:sz w:val="20"/>
          <w:szCs w:val="20"/>
        </w:rPr>
        <w:t xml:space="preserve"> 3</w:t>
      </w:r>
    </w:p>
    <w:p w:rsidR="004977EA" w:rsidRPr="00B11FA6" w:rsidRDefault="00DE461E" w:rsidP="00B11FA6">
      <w:pPr>
        <w:spacing w:after="0" w:line="360" w:lineRule="auto"/>
        <w:ind w:left="360"/>
        <w:rPr>
          <w:rFonts w:ascii="Verdana" w:eastAsia="Times New Roman" w:hAnsi="Verdana" w:cs="Times New Roman"/>
          <w:sz w:val="20"/>
          <w:szCs w:val="20"/>
        </w:rPr>
      </w:pPr>
      <w:r w:rsidRPr="00F5731E">
        <w:rPr>
          <w:rFonts w:ascii="Verdana" w:eastAsia="Times New Roman" w:hAnsi="Verdana" w:cs="Times New Roman"/>
          <w:b/>
          <w:sz w:val="20"/>
          <w:szCs w:val="20"/>
        </w:rPr>
        <w:t>Role &amp; Responsibilities:</w:t>
      </w:r>
      <w:r w:rsidRPr="00F5731E">
        <w:rPr>
          <w:rFonts w:ascii="Verdana" w:eastAsia="Times New Roman" w:hAnsi="Verdana" w:cs="Times New Roman"/>
          <w:sz w:val="20"/>
          <w:szCs w:val="20"/>
        </w:rPr>
        <w:t>On-Page Optimization &amp; Off-Page Optimization.</w:t>
      </w:r>
    </w:p>
    <w:p w:rsidR="00C05687" w:rsidRPr="006D7899" w:rsidRDefault="00A50E97" w:rsidP="00B11FA6">
      <w:pPr>
        <w:pStyle w:val="ListParagraph"/>
        <w:numPr>
          <w:ilvl w:val="0"/>
          <w:numId w:val="10"/>
        </w:numPr>
        <w:spacing w:after="0" w:line="360" w:lineRule="auto"/>
        <w:rPr>
          <w:rFonts w:ascii="Verdana" w:eastAsia="Times New Roman" w:hAnsi="Verdana" w:cs="Times New Roman"/>
          <w:b/>
          <w:sz w:val="20"/>
          <w:szCs w:val="20"/>
        </w:rPr>
      </w:pPr>
      <w:hyperlink r:id="rId9" w:history="1">
        <w:r w:rsidR="00C05687" w:rsidRPr="006D7899">
          <w:rPr>
            <w:rStyle w:val="Hyperlink"/>
            <w:rFonts w:ascii="Verdana" w:eastAsia="Times New Roman" w:hAnsi="Verdana" w:cs="Times New Roman"/>
            <w:b/>
            <w:sz w:val="20"/>
            <w:szCs w:val="20"/>
          </w:rPr>
          <w:t>www.ingeniousreports.com</w:t>
        </w:r>
      </w:hyperlink>
    </w:p>
    <w:p w:rsidR="00DE461E" w:rsidRPr="00F5731E" w:rsidRDefault="00DE461E" w:rsidP="00B11FA6">
      <w:pPr>
        <w:spacing w:after="0" w:line="360" w:lineRule="auto"/>
        <w:ind w:left="360"/>
        <w:rPr>
          <w:rFonts w:ascii="Verdana" w:eastAsia="Times New Roman" w:hAnsi="Verdana" w:cs="Times New Roman"/>
          <w:sz w:val="20"/>
          <w:szCs w:val="20"/>
        </w:rPr>
      </w:pPr>
      <w:r w:rsidRPr="00F5731E">
        <w:rPr>
          <w:rFonts w:ascii="Verdana" w:eastAsia="Times New Roman" w:hAnsi="Verdana" w:cs="Times New Roman"/>
          <w:b/>
          <w:sz w:val="20"/>
          <w:szCs w:val="20"/>
        </w:rPr>
        <w:t>Team Size:</w:t>
      </w:r>
      <w:r w:rsidR="004977EA" w:rsidRPr="00F5731E">
        <w:rPr>
          <w:rFonts w:ascii="Verdana" w:eastAsia="Times New Roman" w:hAnsi="Verdana" w:cs="Times New Roman"/>
          <w:sz w:val="20"/>
          <w:szCs w:val="20"/>
        </w:rPr>
        <w:t xml:space="preserve"> 5</w:t>
      </w:r>
    </w:p>
    <w:p w:rsidR="00B11FA6" w:rsidRDefault="00DE461E" w:rsidP="00E62F5F">
      <w:pPr>
        <w:spacing w:after="0" w:line="360" w:lineRule="auto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F5731E">
        <w:rPr>
          <w:rFonts w:ascii="Verdana" w:eastAsia="Times New Roman" w:hAnsi="Verdana" w:cs="Times New Roman"/>
          <w:b/>
          <w:sz w:val="20"/>
          <w:szCs w:val="20"/>
        </w:rPr>
        <w:t>Roles &amp; Responsibilities</w:t>
      </w:r>
      <w:proofErr w:type="gramStart"/>
      <w:r w:rsidRPr="00F5731E">
        <w:rPr>
          <w:rFonts w:ascii="Verdana" w:eastAsia="Times New Roman" w:hAnsi="Verdana" w:cs="Times New Roman"/>
          <w:b/>
          <w:sz w:val="20"/>
          <w:szCs w:val="20"/>
        </w:rPr>
        <w:t>:</w:t>
      </w:r>
      <w:r w:rsidRPr="00F5731E">
        <w:rPr>
          <w:rFonts w:ascii="Verdana" w:eastAsia="Times New Roman" w:hAnsi="Verdana" w:cs="Times New Roman"/>
          <w:sz w:val="20"/>
          <w:szCs w:val="20"/>
        </w:rPr>
        <w:t>Keyword</w:t>
      </w:r>
      <w:proofErr w:type="gramEnd"/>
      <w:r w:rsidRPr="00F5731E">
        <w:rPr>
          <w:rFonts w:ascii="Verdana" w:eastAsia="Times New Roman" w:hAnsi="Verdana" w:cs="Times New Roman"/>
          <w:sz w:val="20"/>
          <w:szCs w:val="20"/>
        </w:rPr>
        <w:t xml:space="preserve"> Analysis, Title-Tag Optimization, Meta-Tag</w:t>
      </w:r>
      <w:r w:rsidR="00E62F5F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F5731E">
        <w:rPr>
          <w:rFonts w:ascii="Verdana" w:eastAsia="Times New Roman" w:hAnsi="Verdana" w:cs="Times New Roman"/>
          <w:sz w:val="20"/>
          <w:szCs w:val="20"/>
        </w:rPr>
        <w:t>Optimization, and Link Building</w:t>
      </w:r>
      <w:r w:rsidR="00437038">
        <w:rPr>
          <w:rFonts w:ascii="Verdana" w:eastAsia="Times New Roman" w:hAnsi="Verdana" w:cs="Times New Roman"/>
          <w:sz w:val="20"/>
          <w:szCs w:val="20"/>
        </w:rPr>
        <w:t xml:space="preserve"> and </w:t>
      </w:r>
      <w:r w:rsidR="004977EA" w:rsidRPr="00F5731E">
        <w:rPr>
          <w:rFonts w:ascii="Verdana" w:eastAsia="Times New Roman" w:hAnsi="Verdana" w:cs="Times New Roman"/>
          <w:sz w:val="20"/>
          <w:szCs w:val="20"/>
        </w:rPr>
        <w:t>Google Analytics</w:t>
      </w:r>
      <w:r w:rsidRPr="00F5731E">
        <w:rPr>
          <w:rFonts w:ascii="Verdana" w:eastAsia="Times New Roman" w:hAnsi="Verdana" w:cs="Times New Roman"/>
          <w:sz w:val="20"/>
          <w:szCs w:val="20"/>
        </w:rPr>
        <w:t>.</w:t>
      </w:r>
    </w:p>
    <w:p w:rsidR="00B11FA6" w:rsidRDefault="00B11FA6" w:rsidP="00B11FA6">
      <w:pPr>
        <w:spacing w:after="0" w:line="360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E62F5F" w:rsidRDefault="00E62F5F" w:rsidP="00B11FA6">
      <w:pPr>
        <w:spacing w:after="0" w:line="360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E62F5F" w:rsidRDefault="00E62F5F" w:rsidP="00B11FA6">
      <w:pPr>
        <w:spacing w:after="0" w:line="360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E62F5F" w:rsidRPr="00F5731E" w:rsidRDefault="00E62F5F" w:rsidP="00B11FA6">
      <w:pPr>
        <w:spacing w:after="0" w:line="360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DE461E" w:rsidRPr="00F5731E" w:rsidRDefault="00DE461E" w:rsidP="00B11FA6">
      <w:pPr>
        <w:spacing w:after="0" w:line="360" w:lineRule="auto"/>
        <w:rPr>
          <w:rFonts w:ascii="Verdana" w:eastAsia="Times New Roman" w:hAnsi="Verdana" w:cs="Times New Roman"/>
          <w:sz w:val="20"/>
          <w:szCs w:val="20"/>
        </w:rPr>
      </w:pPr>
    </w:p>
    <w:p w:rsidR="004977EA" w:rsidRPr="00B11FA6" w:rsidRDefault="00C05687" w:rsidP="00B11FA6">
      <w:pPr>
        <w:shd w:val="clear" w:color="auto" w:fill="CCCCCC"/>
        <w:tabs>
          <w:tab w:val="right" w:pos="10440"/>
        </w:tabs>
        <w:spacing w:line="360" w:lineRule="auto"/>
        <w:rPr>
          <w:rFonts w:ascii="Verdana" w:hAnsi="Verdana"/>
          <w:b/>
          <w:sz w:val="24"/>
          <w:szCs w:val="24"/>
        </w:rPr>
      </w:pPr>
      <w:r w:rsidRPr="00B11FA6">
        <w:rPr>
          <w:rFonts w:ascii="Verdana" w:hAnsi="Verdana"/>
          <w:b/>
          <w:sz w:val="24"/>
          <w:szCs w:val="24"/>
        </w:rPr>
        <w:lastRenderedPageBreak/>
        <w:t>Academic Qualifications</w:t>
      </w:r>
    </w:p>
    <w:tbl>
      <w:tblPr>
        <w:tblStyle w:val="TableGrid"/>
        <w:tblW w:w="0" w:type="auto"/>
        <w:tblInd w:w="288" w:type="dxa"/>
        <w:tblLayout w:type="fixed"/>
        <w:tblLook w:val="0000"/>
      </w:tblPr>
      <w:tblGrid>
        <w:gridCol w:w="1620"/>
        <w:gridCol w:w="2700"/>
        <w:gridCol w:w="2520"/>
        <w:gridCol w:w="2250"/>
      </w:tblGrid>
      <w:tr w:rsidR="00C05687" w:rsidRPr="00F5731E" w:rsidTr="00437038">
        <w:tc>
          <w:tcPr>
            <w:tcW w:w="1620" w:type="dxa"/>
            <w:shd w:val="clear" w:color="auto" w:fill="365F91" w:themeFill="accent1" w:themeFillShade="BF"/>
          </w:tcPr>
          <w:p w:rsidR="00C05687" w:rsidRPr="00F5731E" w:rsidRDefault="00C05687" w:rsidP="00B11FA6">
            <w:pPr>
              <w:spacing w:line="360" w:lineRule="auto"/>
              <w:jc w:val="center"/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</w:pPr>
            <w:r w:rsidRPr="00F5731E"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t>Degree</w:t>
            </w:r>
          </w:p>
        </w:tc>
        <w:tc>
          <w:tcPr>
            <w:tcW w:w="2700" w:type="dxa"/>
            <w:shd w:val="clear" w:color="auto" w:fill="365F91" w:themeFill="accent1" w:themeFillShade="BF"/>
          </w:tcPr>
          <w:p w:rsidR="00C05687" w:rsidRPr="00F5731E" w:rsidRDefault="00C05687" w:rsidP="00B11FA6">
            <w:pPr>
              <w:spacing w:line="360" w:lineRule="auto"/>
              <w:jc w:val="center"/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</w:pPr>
            <w:r w:rsidRPr="00F5731E"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t>University/Board</w:t>
            </w:r>
          </w:p>
        </w:tc>
        <w:tc>
          <w:tcPr>
            <w:tcW w:w="2520" w:type="dxa"/>
            <w:shd w:val="clear" w:color="auto" w:fill="365F91" w:themeFill="accent1" w:themeFillShade="BF"/>
          </w:tcPr>
          <w:p w:rsidR="00C05687" w:rsidRPr="00F5731E" w:rsidRDefault="00C05687" w:rsidP="00B11FA6">
            <w:pPr>
              <w:spacing w:line="360" w:lineRule="auto"/>
              <w:jc w:val="center"/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</w:pPr>
            <w:r w:rsidRPr="00F5731E"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t>Year of passing</w:t>
            </w:r>
          </w:p>
        </w:tc>
        <w:tc>
          <w:tcPr>
            <w:tcW w:w="2250" w:type="dxa"/>
            <w:shd w:val="clear" w:color="auto" w:fill="365F91" w:themeFill="accent1" w:themeFillShade="BF"/>
          </w:tcPr>
          <w:p w:rsidR="00C05687" w:rsidRPr="00F5731E" w:rsidRDefault="00C05687" w:rsidP="00B11FA6">
            <w:pPr>
              <w:spacing w:line="360" w:lineRule="auto"/>
              <w:jc w:val="center"/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</w:pPr>
            <w:r w:rsidRPr="00F5731E"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t>Percentage</w:t>
            </w:r>
          </w:p>
        </w:tc>
      </w:tr>
      <w:tr w:rsidR="00C05687" w:rsidRPr="00F5731E" w:rsidTr="00437038">
        <w:trPr>
          <w:trHeight w:val="507"/>
        </w:trPr>
        <w:tc>
          <w:tcPr>
            <w:tcW w:w="1620" w:type="dxa"/>
            <w:vAlign w:val="center"/>
          </w:tcPr>
          <w:p w:rsidR="00C05687" w:rsidRPr="00F5731E" w:rsidRDefault="00C05687" w:rsidP="00B11FA6">
            <w:pPr>
              <w:spacing w:line="36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F5731E">
              <w:rPr>
                <w:rFonts w:ascii="Verdana" w:hAnsi="Verdana"/>
                <w:color w:val="000000"/>
                <w:sz w:val="20"/>
                <w:szCs w:val="20"/>
              </w:rPr>
              <w:t>B.Tech (C.S.)</w:t>
            </w:r>
          </w:p>
        </w:tc>
        <w:tc>
          <w:tcPr>
            <w:tcW w:w="2700" w:type="dxa"/>
            <w:vAlign w:val="center"/>
          </w:tcPr>
          <w:p w:rsidR="00C05687" w:rsidRPr="00F5731E" w:rsidRDefault="00C05687" w:rsidP="00B11FA6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5731E">
              <w:rPr>
                <w:rFonts w:ascii="Verdana" w:hAnsi="Verdana"/>
                <w:sz w:val="20"/>
                <w:szCs w:val="20"/>
              </w:rPr>
              <w:t>UPTU</w:t>
            </w:r>
          </w:p>
        </w:tc>
        <w:tc>
          <w:tcPr>
            <w:tcW w:w="2520" w:type="dxa"/>
            <w:vAlign w:val="center"/>
          </w:tcPr>
          <w:p w:rsidR="00C05687" w:rsidRPr="00F5731E" w:rsidRDefault="00C05687" w:rsidP="00B11FA6">
            <w:pPr>
              <w:spacing w:line="36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5731E">
              <w:rPr>
                <w:rFonts w:ascii="Verdana" w:hAnsi="Verdana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2250" w:type="dxa"/>
            <w:vAlign w:val="center"/>
          </w:tcPr>
          <w:p w:rsidR="00C05687" w:rsidRPr="00F5731E" w:rsidRDefault="00C05687" w:rsidP="00B11FA6">
            <w:pPr>
              <w:spacing w:line="36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5731E">
              <w:rPr>
                <w:rFonts w:ascii="Verdana" w:hAnsi="Verdana"/>
                <w:color w:val="000000"/>
                <w:sz w:val="20"/>
                <w:szCs w:val="20"/>
              </w:rPr>
              <w:t>73</w:t>
            </w:r>
          </w:p>
        </w:tc>
      </w:tr>
      <w:tr w:rsidR="00C05687" w:rsidRPr="00F5731E" w:rsidTr="00437038">
        <w:trPr>
          <w:trHeight w:val="561"/>
        </w:trPr>
        <w:tc>
          <w:tcPr>
            <w:tcW w:w="1620" w:type="dxa"/>
            <w:vAlign w:val="center"/>
          </w:tcPr>
          <w:p w:rsidR="00C05687" w:rsidRPr="00F5731E" w:rsidRDefault="00C05687" w:rsidP="00B11FA6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5731E">
              <w:rPr>
                <w:rFonts w:ascii="Verdana" w:hAnsi="Verdana"/>
                <w:sz w:val="20"/>
                <w:szCs w:val="20"/>
              </w:rPr>
              <w:t>12</w:t>
            </w:r>
            <w:r w:rsidRPr="00F5731E">
              <w:rPr>
                <w:rFonts w:ascii="Verdana" w:hAnsi="Verdana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700" w:type="dxa"/>
            <w:vAlign w:val="center"/>
          </w:tcPr>
          <w:p w:rsidR="00C05687" w:rsidRPr="00F5731E" w:rsidRDefault="00C05687" w:rsidP="00B11FA6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5731E">
              <w:rPr>
                <w:rFonts w:ascii="Verdana" w:hAnsi="Verdana"/>
                <w:sz w:val="20"/>
                <w:szCs w:val="20"/>
              </w:rPr>
              <w:t>UP Board</w:t>
            </w:r>
          </w:p>
        </w:tc>
        <w:tc>
          <w:tcPr>
            <w:tcW w:w="2520" w:type="dxa"/>
            <w:vAlign w:val="center"/>
          </w:tcPr>
          <w:p w:rsidR="00C05687" w:rsidRPr="00F5731E" w:rsidRDefault="00C05687" w:rsidP="00B11FA6">
            <w:pPr>
              <w:spacing w:line="36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5731E">
              <w:rPr>
                <w:rFonts w:ascii="Verdana" w:hAnsi="Verdana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2250" w:type="dxa"/>
            <w:vAlign w:val="center"/>
          </w:tcPr>
          <w:p w:rsidR="00C05687" w:rsidRPr="00F5731E" w:rsidRDefault="00C05687" w:rsidP="00B11FA6">
            <w:pPr>
              <w:spacing w:line="36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5731E">
              <w:rPr>
                <w:rFonts w:ascii="Verdana" w:hAnsi="Verdana"/>
                <w:color w:val="000000"/>
                <w:sz w:val="20"/>
                <w:szCs w:val="20"/>
              </w:rPr>
              <w:t>68</w:t>
            </w:r>
          </w:p>
        </w:tc>
      </w:tr>
      <w:tr w:rsidR="00C05687" w:rsidRPr="00F5731E" w:rsidTr="00437038">
        <w:trPr>
          <w:trHeight w:val="561"/>
        </w:trPr>
        <w:tc>
          <w:tcPr>
            <w:tcW w:w="1620" w:type="dxa"/>
            <w:vAlign w:val="center"/>
          </w:tcPr>
          <w:p w:rsidR="00C05687" w:rsidRPr="00F5731E" w:rsidRDefault="00C05687" w:rsidP="00B11FA6">
            <w:pPr>
              <w:spacing w:line="36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5731E">
              <w:rPr>
                <w:rFonts w:ascii="Verdana" w:hAnsi="Verdana"/>
                <w:color w:val="000000"/>
                <w:sz w:val="20"/>
                <w:szCs w:val="20"/>
              </w:rPr>
              <w:t>10</w:t>
            </w:r>
            <w:r w:rsidRPr="00F5731E">
              <w:rPr>
                <w:rFonts w:ascii="Verdana" w:hAnsi="Verdana"/>
                <w:color w:val="000000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700" w:type="dxa"/>
            <w:vAlign w:val="center"/>
          </w:tcPr>
          <w:p w:rsidR="00C05687" w:rsidRPr="00F5731E" w:rsidRDefault="00C05687" w:rsidP="00B11FA6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5731E">
              <w:rPr>
                <w:rFonts w:ascii="Verdana" w:hAnsi="Verdana"/>
                <w:sz w:val="20"/>
                <w:szCs w:val="20"/>
              </w:rPr>
              <w:t>UP Board</w:t>
            </w:r>
          </w:p>
        </w:tc>
        <w:tc>
          <w:tcPr>
            <w:tcW w:w="2520" w:type="dxa"/>
            <w:vAlign w:val="center"/>
          </w:tcPr>
          <w:p w:rsidR="00C05687" w:rsidRPr="00F5731E" w:rsidRDefault="00C05687" w:rsidP="00B11FA6">
            <w:pPr>
              <w:spacing w:line="36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5731E">
              <w:rPr>
                <w:rFonts w:ascii="Verdana" w:hAnsi="Verdana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2250" w:type="dxa"/>
            <w:vAlign w:val="center"/>
          </w:tcPr>
          <w:p w:rsidR="00C05687" w:rsidRPr="00F5731E" w:rsidRDefault="00C05687" w:rsidP="00B11FA6">
            <w:pPr>
              <w:spacing w:line="36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5731E">
              <w:rPr>
                <w:rFonts w:ascii="Verdana" w:hAnsi="Verdana"/>
                <w:color w:val="000000"/>
                <w:sz w:val="20"/>
                <w:szCs w:val="20"/>
              </w:rPr>
              <w:t>61</w:t>
            </w:r>
          </w:p>
        </w:tc>
      </w:tr>
    </w:tbl>
    <w:p w:rsidR="004977EA" w:rsidRPr="00F5731E" w:rsidRDefault="004977EA" w:rsidP="00B11FA6">
      <w:pPr>
        <w:spacing w:after="0" w:line="360" w:lineRule="auto"/>
        <w:jc w:val="both"/>
        <w:rPr>
          <w:rFonts w:ascii="Verdana" w:eastAsia="Times New Roman" w:hAnsi="Verdana" w:cs="Times New Roman"/>
          <w:b/>
          <w:sz w:val="20"/>
          <w:szCs w:val="20"/>
        </w:rPr>
      </w:pPr>
    </w:p>
    <w:p w:rsidR="004127D3" w:rsidRPr="00B11FA6" w:rsidRDefault="004127D3" w:rsidP="00B11FA6">
      <w:pPr>
        <w:shd w:val="clear" w:color="auto" w:fill="CCCCCC"/>
        <w:tabs>
          <w:tab w:val="right" w:pos="10440"/>
        </w:tabs>
        <w:spacing w:line="360" w:lineRule="auto"/>
        <w:rPr>
          <w:rFonts w:ascii="Verdana" w:hAnsi="Verdana"/>
          <w:b/>
          <w:sz w:val="24"/>
          <w:szCs w:val="24"/>
        </w:rPr>
      </w:pPr>
      <w:r w:rsidRPr="00B11FA6">
        <w:rPr>
          <w:rFonts w:ascii="Verdana" w:hAnsi="Verdana"/>
          <w:b/>
          <w:sz w:val="24"/>
          <w:szCs w:val="24"/>
        </w:rPr>
        <w:t>IT</w:t>
      </w:r>
      <w:r w:rsidR="00B11FA6">
        <w:rPr>
          <w:rFonts w:ascii="Verdana" w:hAnsi="Verdana"/>
          <w:b/>
          <w:sz w:val="24"/>
          <w:szCs w:val="24"/>
        </w:rPr>
        <w:t>Proficiency &amp; Skills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2884"/>
        <w:gridCol w:w="6408"/>
      </w:tblGrid>
      <w:tr w:rsidR="004127D3" w:rsidRPr="00F5731E" w:rsidTr="00F5731E">
        <w:tc>
          <w:tcPr>
            <w:tcW w:w="2884" w:type="dxa"/>
            <w:shd w:val="clear" w:color="000000" w:fill="FFFFFF"/>
          </w:tcPr>
          <w:p w:rsidR="004127D3" w:rsidRPr="00F5731E" w:rsidRDefault="004127D3" w:rsidP="00B11FA6">
            <w:pPr>
              <w:spacing w:after="0" w:line="36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F5731E">
              <w:rPr>
                <w:rFonts w:ascii="Verdana" w:hAnsi="Verdana"/>
                <w:color w:val="000000"/>
                <w:sz w:val="20"/>
                <w:szCs w:val="20"/>
              </w:rPr>
              <w:t>ASP.NET</w:t>
            </w:r>
          </w:p>
        </w:tc>
        <w:tc>
          <w:tcPr>
            <w:tcW w:w="6408" w:type="dxa"/>
            <w:shd w:val="clear" w:color="000000" w:fill="FFFFFF"/>
          </w:tcPr>
          <w:p w:rsidR="004127D3" w:rsidRPr="00437038" w:rsidRDefault="004127D3" w:rsidP="00B11FA6">
            <w:pPr>
              <w:spacing w:after="0" w:line="36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437038">
              <w:rPr>
                <w:rFonts w:ascii="Verdana" w:hAnsi="Verdana"/>
                <w:color w:val="000000"/>
                <w:sz w:val="20"/>
                <w:szCs w:val="20"/>
              </w:rPr>
              <w:t>ASP.NET4.0</w:t>
            </w:r>
          </w:p>
        </w:tc>
      </w:tr>
      <w:tr w:rsidR="004127D3" w:rsidRPr="00F5731E" w:rsidTr="00F5731E">
        <w:tc>
          <w:tcPr>
            <w:tcW w:w="2884" w:type="dxa"/>
            <w:shd w:val="clear" w:color="000000" w:fill="FFFFFF"/>
          </w:tcPr>
          <w:p w:rsidR="004127D3" w:rsidRPr="00F5731E" w:rsidRDefault="004127D3" w:rsidP="00B11FA6">
            <w:pPr>
              <w:spacing w:after="0" w:line="36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F5731E">
              <w:rPr>
                <w:rFonts w:ascii="Verdana" w:hAnsi="Verdana"/>
                <w:color w:val="000000"/>
                <w:sz w:val="20"/>
                <w:szCs w:val="20"/>
              </w:rPr>
              <w:t>Database and Tools</w:t>
            </w:r>
          </w:p>
        </w:tc>
        <w:tc>
          <w:tcPr>
            <w:tcW w:w="6408" w:type="dxa"/>
            <w:shd w:val="clear" w:color="000000" w:fill="FFFFFF"/>
          </w:tcPr>
          <w:p w:rsidR="004127D3" w:rsidRPr="00437038" w:rsidRDefault="004127D3" w:rsidP="00B11FA6">
            <w:pPr>
              <w:spacing w:after="0" w:line="36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437038">
              <w:rPr>
                <w:rFonts w:ascii="Verdana" w:hAnsi="Verdana"/>
                <w:color w:val="000000"/>
                <w:sz w:val="20"/>
                <w:szCs w:val="20"/>
              </w:rPr>
              <w:t>SQL, Oracle 12c</w:t>
            </w:r>
          </w:p>
        </w:tc>
      </w:tr>
      <w:tr w:rsidR="004127D3" w:rsidRPr="00F5731E" w:rsidTr="00F5731E">
        <w:tc>
          <w:tcPr>
            <w:tcW w:w="2884" w:type="dxa"/>
            <w:shd w:val="clear" w:color="000000" w:fill="FFFFFF"/>
          </w:tcPr>
          <w:p w:rsidR="004127D3" w:rsidRPr="00F5731E" w:rsidRDefault="004127D3" w:rsidP="00B11FA6">
            <w:pPr>
              <w:spacing w:after="0" w:line="36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F5731E">
              <w:rPr>
                <w:rFonts w:ascii="Verdana" w:hAnsi="Verdana"/>
                <w:color w:val="000000"/>
                <w:sz w:val="20"/>
                <w:szCs w:val="20"/>
              </w:rPr>
              <w:t xml:space="preserve">Designing </w:t>
            </w:r>
          </w:p>
        </w:tc>
        <w:tc>
          <w:tcPr>
            <w:tcW w:w="6408" w:type="dxa"/>
            <w:shd w:val="clear" w:color="000000" w:fill="FFFFFF"/>
          </w:tcPr>
          <w:p w:rsidR="004127D3" w:rsidRPr="00437038" w:rsidRDefault="004127D3" w:rsidP="00B11FA6">
            <w:pPr>
              <w:spacing w:after="0" w:line="36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437038">
              <w:rPr>
                <w:rFonts w:ascii="Verdana" w:hAnsi="Verdana"/>
                <w:color w:val="000000"/>
                <w:sz w:val="20"/>
                <w:szCs w:val="20"/>
              </w:rPr>
              <w:t>HTML, CSS, BOOTSTRAP</w:t>
            </w:r>
          </w:p>
        </w:tc>
      </w:tr>
      <w:tr w:rsidR="004127D3" w:rsidRPr="00F5731E" w:rsidTr="00F5731E">
        <w:tc>
          <w:tcPr>
            <w:tcW w:w="2884" w:type="dxa"/>
            <w:shd w:val="clear" w:color="000000" w:fill="FFFFFF"/>
          </w:tcPr>
          <w:p w:rsidR="004127D3" w:rsidRPr="00F5731E" w:rsidRDefault="004127D3" w:rsidP="00B11FA6">
            <w:pPr>
              <w:spacing w:after="0" w:line="36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F5731E">
              <w:rPr>
                <w:rFonts w:ascii="Verdana" w:hAnsi="Verdana"/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6408" w:type="dxa"/>
            <w:shd w:val="clear" w:color="000000" w:fill="FFFFFF"/>
          </w:tcPr>
          <w:p w:rsidR="004127D3" w:rsidRPr="00437038" w:rsidRDefault="004127D3" w:rsidP="00B11FA6">
            <w:pPr>
              <w:spacing w:after="0" w:line="36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437038">
              <w:rPr>
                <w:rFonts w:ascii="Verdana" w:hAnsi="Verdana"/>
                <w:color w:val="000000"/>
                <w:sz w:val="20"/>
                <w:szCs w:val="20"/>
              </w:rPr>
              <w:t>Windows and Linux</w:t>
            </w:r>
          </w:p>
        </w:tc>
      </w:tr>
      <w:tr w:rsidR="00F5731E" w:rsidRPr="00F5731E" w:rsidTr="00F5731E">
        <w:tc>
          <w:tcPr>
            <w:tcW w:w="2884" w:type="dxa"/>
            <w:shd w:val="clear" w:color="000000" w:fill="FFFFFF"/>
          </w:tcPr>
          <w:p w:rsidR="00F5731E" w:rsidRPr="00F5731E" w:rsidRDefault="00F5731E" w:rsidP="00B11FA6">
            <w:pPr>
              <w:spacing w:after="0" w:line="36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F5731E">
              <w:rPr>
                <w:rFonts w:ascii="Verdana" w:hAnsi="Verdana"/>
                <w:color w:val="000000"/>
                <w:sz w:val="20"/>
                <w:szCs w:val="20"/>
              </w:rPr>
              <w:t>Language</w:t>
            </w:r>
          </w:p>
        </w:tc>
        <w:tc>
          <w:tcPr>
            <w:tcW w:w="6408" w:type="dxa"/>
            <w:shd w:val="clear" w:color="000000" w:fill="FFFFFF"/>
          </w:tcPr>
          <w:p w:rsidR="00F5731E" w:rsidRPr="00437038" w:rsidRDefault="00F5731E" w:rsidP="00B11FA6">
            <w:pPr>
              <w:spacing w:after="0" w:line="36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437038">
              <w:rPr>
                <w:rFonts w:ascii="Verdana" w:hAnsi="Verdana"/>
                <w:sz w:val="20"/>
                <w:szCs w:val="20"/>
              </w:rPr>
              <w:t>C, C</w:t>
            </w:r>
            <w:r w:rsidRPr="00437038">
              <w:rPr>
                <w:rFonts w:ascii="Verdana" w:hAnsi="Verdana"/>
                <w:sz w:val="20"/>
                <w:szCs w:val="20"/>
                <w:vertAlign w:val="superscript"/>
              </w:rPr>
              <w:t>++</w:t>
            </w:r>
            <w:r w:rsidRPr="00437038">
              <w:rPr>
                <w:rFonts w:ascii="Verdana" w:hAnsi="Verdana"/>
                <w:sz w:val="20"/>
                <w:szCs w:val="20"/>
              </w:rPr>
              <w:t>, CORE JAVA</w:t>
            </w:r>
            <w:r w:rsidRPr="00437038">
              <w:rPr>
                <w:rFonts w:ascii="Verdana" w:hAnsi="Verdana"/>
                <w:color w:val="000000"/>
                <w:sz w:val="20"/>
                <w:szCs w:val="20"/>
              </w:rPr>
              <w:t>, C# and Oracle</w:t>
            </w:r>
          </w:p>
        </w:tc>
      </w:tr>
      <w:tr w:rsidR="00F5731E" w:rsidRPr="00F5731E" w:rsidTr="00F5731E">
        <w:tc>
          <w:tcPr>
            <w:tcW w:w="2884" w:type="dxa"/>
            <w:shd w:val="clear" w:color="000000" w:fill="FFFFFF"/>
          </w:tcPr>
          <w:p w:rsidR="00F5731E" w:rsidRPr="00F5731E" w:rsidRDefault="00F5731E" w:rsidP="00B11FA6">
            <w:pPr>
              <w:spacing w:after="0" w:line="36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F5731E">
              <w:rPr>
                <w:rFonts w:ascii="Verdana" w:hAnsi="Verdana"/>
                <w:color w:val="000000"/>
                <w:sz w:val="20"/>
                <w:szCs w:val="20"/>
              </w:rPr>
              <w:t>Soft Skills</w:t>
            </w:r>
          </w:p>
        </w:tc>
        <w:tc>
          <w:tcPr>
            <w:tcW w:w="6408" w:type="dxa"/>
            <w:shd w:val="clear" w:color="000000" w:fill="FFFFFF"/>
          </w:tcPr>
          <w:p w:rsidR="00F5731E" w:rsidRPr="00437038" w:rsidRDefault="00F5731E" w:rsidP="00B11FA6">
            <w:pPr>
              <w:spacing w:after="0" w:line="36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437038">
              <w:rPr>
                <w:rFonts w:ascii="Verdana" w:hAnsi="Verdana"/>
                <w:color w:val="000000"/>
                <w:sz w:val="20"/>
                <w:szCs w:val="20"/>
              </w:rPr>
              <w:t>Microsoft Office Word, Power Point</w:t>
            </w:r>
          </w:p>
        </w:tc>
      </w:tr>
    </w:tbl>
    <w:p w:rsidR="004127D3" w:rsidRPr="00F5731E" w:rsidRDefault="004127D3" w:rsidP="00437038">
      <w:pPr>
        <w:spacing w:after="0" w:line="360" w:lineRule="auto"/>
        <w:rPr>
          <w:rFonts w:ascii="Verdana" w:hAnsi="Verdana"/>
          <w:sz w:val="20"/>
          <w:szCs w:val="20"/>
        </w:rPr>
      </w:pPr>
    </w:p>
    <w:p w:rsidR="004127D3" w:rsidRPr="00F5731E" w:rsidRDefault="004127D3" w:rsidP="00B11FA6">
      <w:pPr>
        <w:spacing w:after="0" w:line="360" w:lineRule="auto"/>
        <w:ind w:left="426"/>
        <w:rPr>
          <w:rFonts w:ascii="Verdana" w:hAnsi="Verdana"/>
          <w:color w:val="000000"/>
          <w:sz w:val="20"/>
          <w:szCs w:val="20"/>
        </w:rPr>
      </w:pPr>
    </w:p>
    <w:p w:rsidR="004127D3" w:rsidRPr="00F5731E" w:rsidRDefault="004127D3" w:rsidP="00B11FA6">
      <w:pPr>
        <w:shd w:val="clear" w:color="auto" w:fill="CCCCCC"/>
        <w:spacing w:line="360" w:lineRule="auto"/>
        <w:rPr>
          <w:rFonts w:ascii="Verdana" w:hAnsi="Verdana"/>
          <w:b/>
          <w:sz w:val="20"/>
          <w:szCs w:val="20"/>
        </w:rPr>
      </w:pPr>
      <w:r w:rsidRPr="00F5731E">
        <w:rPr>
          <w:rFonts w:ascii="Verdana" w:hAnsi="Verdana"/>
          <w:b/>
          <w:sz w:val="20"/>
          <w:szCs w:val="20"/>
        </w:rPr>
        <w:t>PERSONAL DETAILS</w:t>
      </w:r>
    </w:p>
    <w:p w:rsidR="004127D3" w:rsidRPr="00F5731E" w:rsidRDefault="004127D3" w:rsidP="00B11FA6">
      <w:pPr>
        <w:numPr>
          <w:ilvl w:val="0"/>
          <w:numId w:val="3"/>
        </w:numPr>
        <w:spacing w:after="0" w:line="360" w:lineRule="auto"/>
        <w:ind w:left="732" w:hanging="448"/>
        <w:rPr>
          <w:rFonts w:ascii="Verdana" w:hAnsi="Verdana"/>
          <w:b/>
          <w:sz w:val="20"/>
          <w:szCs w:val="20"/>
        </w:rPr>
      </w:pPr>
      <w:r w:rsidRPr="00F5731E">
        <w:rPr>
          <w:rFonts w:ascii="Verdana" w:hAnsi="Verdana"/>
          <w:b/>
          <w:sz w:val="20"/>
          <w:szCs w:val="20"/>
        </w:rPr>
        <w:t>Father’s Name</w:t>
      </w:r>
      <w:r w:rsidRPr="00F5731E">
        <w:rPr>
          <w:rFonts w:ascii="Verdana" w:hAnsi="Verdana"/>
          <w:sz w:val="20"/>
          <w:szCs w:val="20"/>
        </w:rPr>
        <w:tab/>
      </w:r>
      <w:r w:rsidRPr="00F5731E">
        <w:rPr>
          <w:rFonts w:ascii="Verdana" w:hAnsi="Verdana"/>
          <w:sz w:val="20"/>
          <w:szCs w:val="20"/>
        </w:rPr>
        <w:tab/>
      </w:r>
      <w:r w:rsidRPr="00F5731E">
        <w:rPr>
          <w:rFonts w:ascii="Verdana" w:hAnsi="Verdana"/>
          <w:sz w:val="20"/>
          <w:szCs w:val="20"/>
        </w:rPr>
        <w:tab/>
      </w:r>
      <w:r w:rsidRPr="00F5731E">
        <w:rPr>
          <w:rFonts w:ascii="Verdana" w:hAnsi="Verdana"/>
          <w:b/>
          <w:sz w:val="20"/>
          <w:szCs w:val="20"/>
        </w:rPr>
        <w:t xml:space="preserve">:-   Sri Ashok Kumar Tiwari </w:t>
      </w:r>
    </w:p>
    <w:p w:rsidR="004127D3" w:rsidRPr="00F5731E" w:rsidRDefault="004127D3" w:rsidP="00B11FA6">
      <w:pPr>
        <w:numPr>
          <w:ilvl w:val="0"/>
          <w:numId w:val="3"/>
        </w:numPr>
        <w:spacing w:after="0" w:line="360" w:lineRule="auto"/>
        <w:ind w:left="732" w:hanging="448"/>
        <w:rPr>
          <w:rFonts w:ascii="Verdana" w:hAnsi="Verdana"/>
          <w:b/>
          <w:sz w:val="20"/>
          <w:szCs w:val="20"/>
        </w:rPr>
      </w:pPr>
      <w:r w:rsidRPr="00F5731E">
        <w:rPr>
          <w:rFonts w:ascii="Verdana" w:hAnsi="Verdana"/>
          <w:b/>
          <w:sz w:val="20"/>
          <w:szCs w:val="20"/>
        </w:rPr>
        <w:t xml:space="preserve">Date of Birth    </w:t>
      </w:r>
      <w:r w:rsidRPr="00F5731E">
        <w:rPr>
          <w:rFonts w:ascii="Verdana" w:hAnsi="Verdana"/>
          <w:sz w:val="20"/>
          <w:szCs w:val="20"/>
        </w:rPr>
        <w:tab/>
      </w:r>
      <w:r w:rsidRPr="00F5731E">
        <w:rPr>
          <w:rFonts w:ascii="Verdana" w:hAnsi="Verdana"/>
          <w:sz w:val="20"/>
          <w:szCs w:val="20"/>
        </w:rPr>
        <w:tab/>
      </w:r>
      <w:r w:rsidRPr="00F5731E">
        <w:rPr>
          <w:rFonts w:ascii="Verdana" w:hAnsi="Verdana"/>
          <w:sz w:val="20"/>
          <w:szCs w:val="20"/>
        </w:rPr>
        <w:tab/>
      </w:r>
      <w:r w:rsidRPr="00F5731E">
        <w:rPr>
          <w:rFonts w:ascii="Verdana" w:hAnsi="Verdana"/>
          <w:b/>
          <w:sz w:val="20"/>
          <w:szCs w:val="20"/>
        </w:rPr>
        <w:t xml:space="preserve">:-   </w:t>
      </w:r>
      <w:r w:rsidRPr="00F5731E">
        <w:rPr>
          <w:rFonts w:ascii="Verdana" w:hAnsi="Verdana"/>
          <w:sz w:val="20"/>
          <w:szCs w:val="20"/>
        </w:rPr>
        <w:t>14 July 1996</w:t>
      </w:r>
    </w:p>
    <w:p w:rsidR="004127D3" w:rsidRPr="00F5731E" w:rsidRDefault="004127D3" w:rsidP="00B11FA6">
      <w:pPr>
        <w:numPr>
          <w:ilvl w:val="0"/>
          <w:numId w:val="4"/>
        </w:numPr>
        <w:spacing w:after="0" w:line="360" w:lineRule="auto"/>
        <w:ind w:left="732" w:hanging="448"/>
        <w:rPr>
          <w:rFonts w:ascii="Verdana" w:hAnsi="Verdana"/>
          <w:b/>
          <w:sz w:val="20"/>
          <w:szCs w:val="20"/>
        </w:rPr>
      </w:pPr>
      <w:r w:rsidRPr="00F5731E">
        <w:rPr>
          <w:rFonts w:ascii="Verdana" w:hAnsi="Verdana"/>
          <w:b/>
          <w:sz w:val="20"/>
          <w:szCs w:val="20"/>
        </w:rPr>
        <w:t xml:space="preserve">Marital Status </w:t>
      </w:r>
      <w:r w:rsidRPr="00F5731E">
        <w:rPr>
          <w:rFonts w:ascii="Verdana" w:hAnsi="Verdana"/>
          <w:sz w:val="20"/>
          <w:szCs w:val="20"/>
        </w:rPr>
        <w:tab/>
      </w:r>
      <w:r w:rsidRPr="00F5731E">
        <w:rPr>
          <w:rFonts w:ascii="Verdana" w:hAnsi="Verdana"/>
          <w:sz w:val="20"/>
          <w:szCs w:val="20"/>
        </w:rPr>
        <w:tab/>
      </w:r>
      <w:r w:rsidRPr="00F5731E">
        <w:rPr>
          <w:rFonts w:ascii="Verdana" w:hAnsi="Verdana"/>
          <w:sz w:val="20"/>
          <w:szCs w:val="20"/>
        </w:rPr>
        <w:tab/>
      </w:r>
      <w:r w:rsidRPr="00F5731E">
        <w:rPr>
          <w:rFonts w:ascii="Verdana" w:hAnsi="Verdana"/>
          <w:b/>
          <w:sz w:val="20"/>
          <w:szCs w:val="20"/>
        </w:rPr>
        <w:t xml:space="preserve">:-   </w:t>
      </w:r>
      <w:r w:rsidRPr="00F5731E">
        <w:rPr>
          <w:rFonts w:ascii="Verdana" w:hAnsi="Verdana"/>
          <w:sz w:val="20"/>
          <w:szCs w:val="20"/>
        </w:rPr>
        <w:t>Single</w:t>
      </w:r>
    </w:p>
    <w:p w:rsidR="004127D3" w:rsidRPr="00F5731E" w:rsidRDefault="004127D3" w:rsidP="00B11FA6">
      <w:pPr>
        <w:numPr>
          <w:ilvl w:val="0"/>
          <w:numId w:val="4"/>
        </w:numPr>
        <w:spacing w:after="0" w:line="360" w:lineRule="auto"/>
        <w:ind w:left="732" w:hanging="448"/>
        <w:rPr>
          <w:rFonts w:ascii="Verdana" w:hAnsi="Verdana"/>
          <w:b/>
          <w:sz w:val="20"/>
          <w:szCs w:val="20"/>
        </w:rPr>
      </w:pPr>
      <w:r w:rsidRPr="00F5731E">
        <w:rPr>
          <w:rFonts w:ascii="Verdana" w:hAnsi="Verdana"/>
          <w:b/>
          <w:sz w:val="20"/>
          <w:szCs w:val="20"/>
        </w:rPr>
        <w:t>Nationality/Religion</w:t>
      </w:r>
      <w:r w:rsidRPr="00F5731E">
        <w:rPr>
          <w:rFonts w:ascii="Verdana" w:hAnsi="Verdana"/>
          <w:sz w:val="20"/>
          <w:szCs w:val="20"/>
        </w:rPr>
        <w:tab/>
      </w:r>
      <w:r w:rsidRPr="00F5731E">
        <w:rPr>
          <w:rFonts w:ascii="Verdana" w:hAnsi="Verdana"/>
          <w:sz w:val="20"/>
          <w:szCs w:val="20"/>
        </w:rPr>
        <w:tab/>
      </w:r>
      <w:r w:rsidRPr="00F5731E">
        <w:rPr>
          <w:rFonts w:ascii="Verdana" w:hAnsi="Verdana"/>
          <w:b/>
          <w:sz w:val="20"/>
          <w:szCs w:val="20"/>
        </w:rPr>
        <w:t xml:space="preserve">:-   </w:t>
      </w:r>
      <w:r w:rsidRPr="00F5731E">
        <w:rPr>
          <w:rFonts w:ascii="Verdana" w:hAnsi="Verdana"/>
          <w:sz w:val="20"/>
          <w:szCs w:val="20"/>
        </w:rPr>
        <w:t>Indian /  Hindu</w:t>
      </w:r>
    </w:p>
    <w:p w:rsidR="004127D3" w:rsidRPr="00F5731E" w:rsidRDefault="004127D3" w:rsidP="00B11FA6">
      <w:pPr>
        <w:spacing w:after="0" w:line="360" w:lineRule="auto"/>
        <w:jc w:val="both"/>
        <w:rPr>
          <w:rFonts w:ascii="Verdana" w:eastAsia="Times New Roman" w:hAnsi="Verdana" w:cs="Times New Roman"/>
          <w:b/>
          <w:sz w:val="20"/>
          <w:szCs w:val="20"/>
        </w:rPr>
      </w:pPr>
    </w:p>
    <w:p w:rsidR="004127D3" w:rsidRPr="00F5731E" w:rsidRDefault="004127D3" w:rsidP="00B11FA6">
      <w:pPr>
        <w:spacing w:after="0" w:line="360" w:lineRule="auto"/>
        <w:jc w:val="both"/>
        <w:rPr>
          <w:rFonts w:ascii="Verdana" w:eastAsia="Times New Roman" w:hAnsi="Verdana" w:cs="Times New Roman"/>
          <w:b/>
          <w:sz w:val="20"/>
          <w:szCs w:val="20"/>
        </w:rPr>
      </w:pPr>
    </w:p>
    <w:p w:rsidR="004127D3" w:rsidRPr="00F5731E" w:rsidRDefault="004127D3" w:rsidP="00B11FA6">
      <w:pPr>
        <w:shd w:val="clear" w:color="auto" w:fill="CCCCCC"/>
        <w:spacing w:line="360" w:lineRule="auto"/>
        <w:rPr>
          <w:rFonts w:ascii="Verdana" w:hAnsi="Verdana"/>
          <w:b/>
          <w:sz w:val="20"/>
          <w:szCs w:val="20"/>
        </w:rPr>
      </w:pPr>
      <w:r w:rsidRPr="00F5731E">
        <w:rPr>
          <w:rFonts w:ascii="Verdana" w:hAnsi="Verdana"/>
          <w:b/>
          <w:sz w:val="20"/>
          <w:szCs w:val="20"/>
        </w:rPr>
        <w:t xml:space="preserve">DECLARATION </w:t>
      </w:r>
    </w:p>
    <w:p w:rsidR="004127D3" w:rsidRPr="00F5731E" w:rsidRDefault="004127D3" w:rsidP="00B11FA6">
      <w:pPr>
        <w:pStyle w:val="ListParagraph"/>
        <w:spacing w:line="360" w:lineRule="auto"/>
        <w:ind w:left="0"/>
        <w:rPr>
          <w:rFonts w:ascii="Verdana" w:hAnsi="Verdana"/>
          <w:b/>
          <w:sz w:val="20"/>
          <w:szCs w:val="20"/>
        </w:rPr>
      </w:pPr>
      <w:r w:rsidRPr="00F5731E">
        <w:rPr>
          <w:rFonts w:ascii="Verdana" w:hAnsi="Verdana"/>
          <w:sz w:val="20"/>
          <w:szCs w:val="20"/>
        </w:rPr>
        <w:t>I do hereby declare that the above information is true to the best of my knowledge</w:t>
      </w:r>
      <w:r w:rsidRPr="00F5731E">
        <w:rPr>
          <w:rFonts w:ascii="Verdana" w:hAnsi="Verdana"/>
          <w:b/>
          <w:sz w:val="20"/>
          <w:szCs w:val="20"/>
        </w:rPr>
        <w:t>.</w:t>
      </w:r>
    </w:p>
    <w:p w:rsidR="004127D3" w:rsidRPr="00F5731E" w:rsidRDefault="004127D3" w:rsidP="00B11FA6">
      <w:pPr>
        <w:spacing w:after="0" w:line="360" w:lineRule="auto"/>
        <w:rPr>
          <w:rFonts w:ascii="Verdana" w:hAnsi="Verdana"/>
          <w:b/>
          <w:sz w:val="20"/>
          <w:szCs w:val="20"/>
        </w:rPr>
      </w:pPr>
      <w:r w:rsidRPr="00F5731E">
        <w:rPr>
          <w:rFonts w:ascii="Verdana" w:hAnsi="Verdana"/>
          <w:b/>
          <w:sz w:val="20"/>
          <w:szCs w:val="20"/>
        </w:rPr>
        <w:t xml:space="preserve">Place: </w:t>
      </w:r>
      <w:r w:rsidRPr="00F5731E">
        <w:rPr>
          <w:rFonts w:ascii="Verdana" w:hAnsi="Verdana"/>
          <w:b/>
          <w:sz w:val="20"/>
          <w:szCs w:val="20"/>
          <w:u w:val="dotted"/>
        </w:rPr>
        <w:t>Gurgaon</w:t>
      </w:r>
      <w:r w:rsidRPr="00F5731E">
        <w:rPr>
          <w:rFonts w:ascii="Verdana" w:hAnsi="Verdana"/>
          <w:sz w:val="20"/>
          <w:szCs w:val="20"/>
        </w:rPr>
        <w:tab/>
      </w:r>
      <w:r w:rsidRPr="00F5731E">
        <w:rPr>
          <w:rFonts w:ascii="Verdana" w:hAnsi="Verdana"/>
          <w:sz w:val="20"/>
          <w:szCs w:val="20"/>
        </w:rPr>
        <w:tab/>
      </w:r>
      <w:r w:rsidRPr="00F5731E">
        <w:rPr>
          <w:rFonts w:ascii="Verdana" w:hAnsi="Verdana"/>
          <w:sz w:val="20"/>
          <w:szCs w:val="20"/>
        </w:rPr>
        <w:tab/>
      </w:r>
      <w:r w:rsidRPr="00F5731E">
        <w:rPr>
          <w:rFonts w:ascii="Verdana" w:hAnsi="Verdana"/>
          <w:sz w:val="20"/>
          <w:szCs w:val="20"/>
        </w:rPr>
        <w:tab/>
      </w:r>
      <w:r w:rsidRPr="00F5731E">
        <w:rPr>
          <w:rFonts w:ascii="Verdana" w:hAnsi="Verdana"/>
          <w:sz w:val="20"/>
          <w:szCs w:val="20"/>
        </w:rPr>
        <w:tab/>
      </w:r>
      <w:r w:rsidRPr="00F5731E">
        <w:rPr>
          <w:rFonts w:ascii="Verdana" w:hAnsi="Verdana"/>
          <w:sz w:val="20"/>
          <w:szCs w:val="20"/>
        </w:rPr>
        <w:tab/>
      </w:r>
      <w:r w:rsidRPr="00F5731E">
        <w:rPr>
          <w:rFonts w:ascii="Verdana" w:hAnsi="Verdana"/>
          <w:sz w:val="20"/>
          <w:szCs w:val="20"/>
        </w:rPr>
        <w:tab/>
      </w:r>
      <w:r w:rsidRPr="00F5731E">
        <w:rPr>
          <w:rFonts w:ascii="Verdana" w:hAnsi="Verdana"/>
          <w:b/>
          <w:sz w:val="20"/>
          <w:szCs w:val="20"/>
        </w:rPr>
        <w:t xml:space="preserve">       Kaumudi Tiwari</w:t>
      </w:r>
    </w:p>
    <w:p w:rsidR="004127D3" w:rsidRPr="004127D3" w:rsidRDefault="004127D3" w:rsidP="00B11FA6">
      <w:pPr>
        <w:spacing w:after="0" w:line="360" w:lineRule="auto"/>
        <w:jc w:val="both"/>
        <w:rPr>
          <w:rFonts w:ascii="Verdana" w:eastAsia="Times New Roman" w:hAnsi="Verdana" w:cs="Times New Roman"/>
          <w:b/>
          <w:sz w:val="24"/>
          <w:szCs w:val="24"/>
        </w:rPr>
      </w:pPr>
      <w:r w:rsidRPr="00F5731E">
        <w:rPr>
          <w:rFonts w:ascii="Verdana" w:hAnsi="Verdana"/>
          <w:b/>
          <w:sz w:val="20"/>
          <w:szCs w:val="20"/>
        </w:rPr>
        <w:t>Date</w:t>
      </w:r>
      <w:proofErr w:type="gramStart"/>
      <w:r w:rsidRPr="00F5731E">
        <w:rPr>
          <w:rFonts w:ascii="Verdana" w:hAnsi="Verdana"/>
          <w:b/>
          <w:sz w:val="20"/>
          <w:szCs w:val="20"/>
        </w:rPr>
        <w:t>:</w:t>
      </w:r>
      <w:r w:rsidR="00E62F5F">
        <w:rPr>
          <w:rFonts w:ascii="Verdana" w:hAnsi="Verdana"/>
          <w:b/>
          <w:sz w:val="20"/>
          <w:szCs w:val="20"/>
        </w:rPr>
        <w:t>22.07</w:t>
      </w:r>
      <w:r w:rsidRPr="00F5731E">
        <w:rPr>
          <w:rFonts w:ascii="Verdana" w:hAnsi="Verdana"/>
          <w:b/>
          <w:sz w:val="20"/>
          <w:szCs w:val="20"/>
        </w:rPr>
        <w:t>.201</w:t>
      </w:r>
      <w:r w:rsidR="008354E4" w:rsidRPr="00F5731E">
        <w:rPr>
          <w:rFonts w:ascii="Verdana" w:hAnsi="Verdana"/>
          <w:b/>
          <w:sz w:val="20"/>
          <w:szCs w:val="20"/>
        </w:rPr>
        <w:t>8</w:t>
      </w:r>
      <w:proofErr w:type="gramEnd"/>
      <w:r w:rsidRPr="00F5731E">
        <w:rPr>
          <w:rFonts w:ascii="Verdana" w:hAnsi="Verdana"/>
          <w:sz w:val="20"/>
          <w:szCs w:val="20"/>
        </w:rPr>
        <w:tab/>
      </w:r>
      <w:r w:rsidR="00552B0A">
        <w:rPr>
          <w:rFonts w:ascii="Verdana" w:hAnsi="Verdana"/>
          <w:sz w:val="20"/>
          <w:szCs w:val="20"/>
        </w:rPr>
        <w:t xml:space="preserve">                                                                       </w:t>
      </w:r>
      <w:r w:rsidRPr="00F5731E">
        <w:rPr>
          <w:rFonts w:ascii="Verdana" w:hAnsi="Verdana"/>
          <w:b/>
          <w:sz w:val="20"/>
          <w:szCs w:val="20"/>
        </w:rPr>
        <w:t>(Signature)</w:t>
      </w:r>
      <w:r w:rsidRPr="00F5731E">
        <w:rPr>
          <w:rFonts w:ascii="Verdana" w:hAnsi="Verdana"/>
          <w:sz w:val="20"/>
          <w:szCs w:val="20"/>
        </w:rPr>
        <w:tab/>
      </w:r>
      <w:r w:rsidRPr="004127D3">
        <w:rPr>
          <w:rFonts w:ascii="Verdana" w:hAnsi="Verdana"/>
          <w:sz w:val="24"/>
          <w:szCs w:val="24"/>
        </w:rPr>
        <w:tab/>
      </w:r>
      <w:r w:rsidRPr="004127D3">
        <w:rPr>
          <w:rFonts w:ascii="Verdana" w:hAnsi="Verdana"/>
          <w:sz w:val="24"/>
          <w:szCs w:val="24"/>
        </w:rPr>
        <w:tab/>
      </w:r>
      <w:r w:rsidRPr="004127D3">
        <w:rPr>
          <w:rFonts w:ascii="Verdana" w:hAnsi="Verdana"/>
          <w:sz w:val="24"/>
          <w:szCs w:val="24"/>
        </w:rPr>
        <w:tab/>
      </w:r>
      <w:r w:rsidRPr="004127D3">
        <w:rPr>
          <w:rFonts w:ascii="Verdana" w:hAnsi="Verdana"/>
          <w:sz w:val="24"/>
          <w:szCs w:val="24"/>
        </w:rPr>
        <w:tab/>
      </w:r>
      <w:r w:rsidRPr="004127D3">
        <w:rPr>
          <w:rFonts w:ascii="Verdana" w:hAnsi="Verdana"/>
          <w:sz w:val="24"/>
          <w:szCs w:val="24"/>
        </w:rPr>
        <w:tab/>
      </w:r>
    </w:p>
    <w:sectPr w:rsidR="004127D3" w:rsidRPr="004127D3" w:rsidSect="008E1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8"/>
    <w:multiLevelType w:val="multilevel"/>
    <w:tmpl w:val="0000000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C"/>
    <w:multiLevelType w:val="multilevel"/>
    <w:tmpl w:val="0000000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E"/>
    <w:multiLevelType w:val="multilevel"/>
    <w:tmpl w:val="0000000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/>
      </w:rPr>
    </w:lvl>
  </w:abstractNum>
  <w:abstractNum w:abstractNumId="4">
    <w:nsid w:val="1E170093"/>
    <w:multiLevelType w:val="hybridMultilevel"/>
    <w:tmpl w:val="68447A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9C556F8"/>
    <w:multiLevelType w:val="hybridMultilevel"/>
    <w:tmpl w:val="28CC7FA2"/>
    <w:lvl w:ilvl="0" w:tplc="2C540D1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0580FB3"/>
    <w:multiLevelType w:val="hybridMultilevel"/>
    <w:tmpl w:val="FC9C8E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9C85A86"/>
    <w:multiLevelType w:val="hybridMultilevel"/>
    <w:tmpl w:val="25DA7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1B78AA"/>
    <w:multiLevelType w:val="hybridMultilevel"/>
    <w:tmpl w:val="F656F1DC"/>
    <w:lvl w:ilvl="0" w:tplc="2C540D1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5214DCF"/>
    <w:multiLevelType w:val="hybridMultilevel"/>
    <w:tmpl w:val="3FA29F2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FA47E1D"/>
    <w:multiLevelType w:val="hybridMultilevel"/>
    <w:tmpl w:val="B524CA1A"/>
    <w:lvl w:ilvl="0" w:tplc="2C540D1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0"/>
  </w:num>
  <w:num w:numId="8">
    <w:abstractNumId w:val="4"/>
  </w:num>
  <w:num w:numId="9">
    <w:abstractNumId w:val="6"/>
  </w:num>
  <w:num w:numId="10">
    <w:abstractNumId w:val="8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EE291B"/>
    <w:rsid w:val="00022EAB"/>
    <w:rsid w:val="000277BE"/>
    <w:rsid w:val="000A66A8"/>
    <w:rsid w:val="0011624F"/>
    <w:rsid w:val="00120E6B"/>
    <w:rsid w:val="00183FE7"/>
    <w:rsid w:val="00274D4D"/>
    <w:rsid w:val="002A1F5C"/>
    <w:rsid w:val="002D7112"/>
    <w:rsid w:val="00355AD8"/>
    <w:rsid w:val="00373270"/>
    <w:rsid w:val="00380642"/>
    <w:rsid w:val="003F6E85"/>
    <w:rsid w:val="004127D3"/>
    <w:rsid w:val="00437038"/>
    <w:rsid w:val="004977EA"/>
    <w:rsid w:val="004F6CB7"/>
    <w:rsid w:val="00552B0A"/>
    <w:rsid w:val="00553075"/>
    <w:rsid w:val="006D7899"/>
    <w:rsid w:val="008354E4"/>
    <w:rsid w:val="008E1559"/>
    <w:rsid w:val="00A50E97"/>
    <w:rsid w:val="00A70E0B"/>
    <w:rsid w:val="00B11FA6"/>
    <w:rsid w:val="00B61C36"/>
    <w:rsid w:val="00C05687"/>
    <w:rsid w:val="00CF6A30"/>
    <w:rsid w:val="00D31EAD"/>
    <w:rsid w:val="00DE461E"/>
    <w:rsid w:val="00E06DA6"/>
    <w:rsid w:val="00E56A3C"/>
    <w:rsid w:val="00E62F5F"/>
    <w:rsid w:val="00EE291B"/>
    <w:rsid w:val="00F158E1"/>
    <w:rsid w:val="00F5731E"/>
    <w:rsid w:val="00FC3B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EE291B"/>
  </w:style>
  <w:style w:type="character" w:styleId="Hyperlink">
    <w:name w:val="Hyperlink"/>
    <w:basedOn w:val="DefaultParagraphFont"/>
    <w:uiPriority w:val="99"/>
    <w:unhideWhenUsed/>
    <w:rsid w:val="00EE291B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4127D3"/>
  </w:style>
  <w:style w:type="paragraph" w:styleId="ListParagraph">
    <w:name w:val="List Paragraph"/>
    <w:basedOn w:val="Normal"/>
    <w:qFormat/>
    <w:rsid w:val="004127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1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F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056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9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8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7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3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2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1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ebrain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kaumudi-tiwari-941951119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kaumuditiwari2014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ngeniousreport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s</dc:creator>
  <cp:lastModifiedBy>r s</cp:lastModifiedBy>
  <cp:revision>17</cp:revision>
  <dcterms:created xsi:type="dcterms:W3CDTF">2018-03-04T05:29:00Z</dcterms:created>
  <dcterms:modified xsi:type="dcterms:W3CDTF">2018-09-20T14:43:00Z</dcterms:modified>
</cp:coreProperties>
</file>