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571" w:rsidRDefault="007C0CB2">
      <w:pPr>
        <w:spacing w:before="3" w:line="120" w:lineRule="exact"/>
        <w:rPr>
          <w:rFonts w:ascii="Arial" w:hAnsi="Arial" w:cs="Arial"/>
          <w:sz w:val="13"/>
          <w:szCs w:val="13"/>
        </w:rPr>
      </w:pPr>
      <w:r>
        <w:rPr>
          <w:rFonts w:ascii="Arial" w:hAnsi="Arial" w:cs="Arial"/>
          <w:noProof/>
          <w:sz w:val="13"/>
          <w:szCs w:val="13"/>
        </w:rPr>
        <w:pict>
          <v:rect id="_x0000_s1048" style="position:absolute;margin-left:318.6pt;margin-top:-10.2pt;width:135.5pt;height:72.6pt;z-index:251662336" strokecolor="white [3212]" strokeweight="0">
            <v:textbox>
              <w:txbxContent>
                <w:p w:rsidR="009724E7" w:rsidRDefault="009724E7">
                  <w:r w:rsidRPr="00A73E18">
                    <w:rPr>
                      <w:noProof/>
                      <w:lang w:val="en-IN" w:eastAsia="en-IN"/>
                    </w:rPr>
                    <w:drawing>
                      <wp:inline distT="0" distB="0" distL="0" distR="0">
                        <wp:extent cx="1463040" cy="830580"/>
                        <wp:effectExtent l="0" t="0" r="0" b="0"/>
                        <wp:docPr id="2" name="Picture 2" descr="http://t1.gstatic.com/images?q=tbn:ANd9GcQJEm6r2xicLxZyTnKLGS5k_OKCqtdUH9OrQYz5mwyHFigK7eW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1.gstatic.com/images?q=tbn:ANd9GcQJEm6r2xicLxZyTnKLGS5k_OKCqtdUH9OrQYz5mwyHFigK7eW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3040" cy="830580"/>
                                </a:xfrm>
                                <a:prstGeom prst="rect">
                                  <a:avLst/>
                                </a:prstGeom>
                                <a:noFill/>
                                <a:ln>
                                  <a:noFill/>
                                </a:ln>
                              </pic:spPr>
                            </pic:pic>
                          </a:graphicData>
                        </a:graphic>
                      </wp:inline>
                    </w:drawing>
                  </w:r>
                </w:p>
              </w:txbxContent>
            </v:textbox>
          </v:rect>
        </w:pict>
      </w:r>
      <w:r>
        <w:rPr>
          <w:rFonts w:ascii="Arial" w:hAnsi="Arial" w:cs="Arial"/>
          <w:noProof/>
          <w:sz w:val="13"/>
          <w:szCs w:val="13"/>
        </w:rPr>
        <w:pict>
          <v:rect id="_x0000_s1046" style="position:absolute;margin-left:-6.6pt;margin-top:-2.4pt;width:183pt;height:55.8pt;z-index:251661312" strokecolor="white [3212]" strokeweight="0">
            <v:textbox style="mso-next-textbox:#_x0000_s1046">
              <w:txbxContent>
                <w:p w:rsidR="005158B2" w:rsidRPr="005158B2" w:rsidRDefault="005158B2" w:rsidP="005158B2">
                  <w:pPr>
                    <w:spacing w:line="340" w:lineRule="exact"/>
                    <w:rPr>
                      <w:rFonts w:ascii="Arial" w:eastAsia="Calibri" w:hAnsi="Arial" w:cs="Arial"/>
                      <w:sz w:val="28"/>
                      <w:szCs w:val="28"/>
                    </w:rPr>
                  </w:pPr>
                  <w:r w:rsidRPr="005158B2">
                    <w:rPr>
                      <w:rFonts w:ascii="Arial" w:eastAsia="Calibri" w:hAnsi="Arial" w:cs="Arial"/>
                      <w:b/>
                      <w:w w:val="98"/>
                      <w:sz w:val="28"/>
                      <w:szCs w:val="28"/>
                    </w:rPr>
                    <w:t>JITENDRAJAISWAL</w:t>
                  </w:r>
                </w:p>
                <w:p w:rsidR="005158B2" w:rsidRPr="001B53C7" w:rsidRDefault="005158B2" w:rsidP="005158B2">
                  <w:pPr>
                    <w:tabs>
                      <w:tab w:val="left" w:pos="7005"/>
                    </w:tabs>
                    <w:rPr>
                      <w:rFonts w:ascii="Calibri" w:hAnsi="Calibri"/>
                      <w:b/>
                      <w:noProof/>
                      <w:lang w:val="sv-SE"/>
                    </w:rPr>
                  </w:pPr>
                  <w:r w:rsidRPr="001B53C7">
                    <w:rPr>
                      <w:rFonts w:ascii="Calibri" w:hAnsi="Calibri"/>
                      <w:b/>
                      <w:noProof/>
                      <w:lang w:val="sv-SE"/>
                    </w:rPr>
                    <w:t xml:space="preserve">Mobile: +91 </w:t>
                  </w:r>
                  <w:r>
                    <w:rPr>
                      <w:rFonts w:ascii="Calibri" w:hAnsi="Calibri"/>
                      <w:b/>
                      <w:noProof/>
                      <w:lang w:val="sv-SE"/>
                    </w:rPr>
                    <w:t>9009807249</w:t>
                  </w:r>
                </w:p>
                <w:p w:rsidR="005158B2" w:rsidRPr="009724E7" w:rsidRDefault="005158B2" w:rsidP="009724E7">
                  <w:pPr>
                    <w:tabs>
                      <w:tab w:val="left" w:pos="7005"/>
                    </w:tabs>
                    <w:rPr>
                      <w:rFonts w:ascii="Calibri" w:hAnsi="Calibri"/>
                    </w:rPr>
                  </w:pPr>
                  <w:r w:rsidRPr="001B53C7">
                    <w:rPr>
                      <w:rFonts w:ascii="Calibri" w:hAnsi="Calibri"/>
                      <w:b/>
                      <w:noProof/>
                      <w:lang w:val="sv-SE"/>
                    </w:rPr>
                    <w:t xml:space="preserve">E-Mail: </w:t>
                  </w:r>
                  <w:r w:rsidR="009724E7" w:rsidRPr="009724E7">
                    <w:rPr>
                      <w:rFonts w:ascii="Calibri" w:hAnsi="Calibri"/>
                      <w:b/>
                      <w:noProof/>
                      <w:lang w:val="sv-SE"/>
                    </w:rPr>
                    <w:t>jaiswal.jitendra09@gmail.com</w:t>
                  </w:r>
                </w:p>
              </w:txbxContent>
            </v:textbox>
          </v:rect>
        </w:pict>
      </w:r>
    </w:p>
    <w:p w:rsidR="005158B2" w:rsidRDefault="005158B2">
      <w:pPr>
        <w:spacing w:before="3" w:line="120" w:lineRule="exact"/>
        <w:rPr>
          <w:rFonts w:ascii="Arial" w:hAnsi="Arial" w:cs="Arial"/>
          <w:sz w:val="13"/>
          <w:szCs w:val="13"/>
        </w:rPr>
      </w:pPr>
    </w:p>
    <w:p w:rsidR="005158B2" w:rsidRPr="002B571D" w:rsidRDefault="005158B2">
      <w:pPr>
        <w:spacing w:before="3" w:line="120" w:lineRule="exact"/>
        <w:rPr>
          <w:rFonts w:ascii="Arial" w:hAnsi="Arial" w:cs="Arial"/>
          <w:sz w:val="13"/>
          <w:szCs w:val="13"/>
        </w:rPr>
      </w:pPr>
    </w:p>
    <w:p w:rsidR="00BD2571" w:rsidRPr="002B571D" w:rsidRDefault="00BD2571">
      <w:pPr>
        <w:spacing w:line="200" w:lineRule="exact"/>
        <w:rPr>
          <w:rFonts w:ascii="Arial" w:hAnsi="Arial" w:cs="Arial"/>
        </w:rPr>
      </w:pPr>
    </w:p>
    <w:p w:rsidR="005158B2" w:rsidRDefault="005158B2">
      <w:pPr>
        <w:ind w:left="163"/>
        <w:rPr>
          <w:rFonts w:ascii="Arial" w:eastAsia="Calibri" w:hAnsi="Arial" w:cs="Arial"/>
          <w:b/>
          <w:color w:val="006EC0"/>
          <w:w w:val="98"/>
          <w:sz w:val="28"/>
          <w:szCs w:val="28"/>
        </w:rPr>
      </w:pPr>
    </w:p>
    <w:p w:rsidR="005158B2" w:rsidRDefault="005158B2">
      <w:pPr>
        <w:ind w:left="163"/>
        <w:rPr>
          <w:rFonts w:ascii="Arial" w:eastAsia="Calibri" w:hAnsi="Arial" w:cs="Arial"/>
          <w:b/>
          <w:color w:val="006EC0"/>
          <w:w w:val="98"/>
          <w:sz w:val="28"/>
          <w:szCs w:val="28"/>
        </w:rPr>
      </w:pPr>
    </w:p>
    <w:p w:rsidR="00AB365B" w:rsidRPr="00765EF9" w:rsidRDefault="00AB365B" w:rsidP="000941FE">
      <w:pPr>
        <w:rPr>
          <w:rFonts w:ascii="Arial" w:eastAsia="Calibri" w:hAnsi="Arial" w:cs="Arial"/>
          <w:b/>
          <w:w w:val="98"/>
          <w:sz w:val="24"/>
          <w:szCs w:val="24"/>
        </w:rPr>
      </w:pPr>
      <w:r w:rsidRPr="00765EF9">
        <w:rPr>
          <w:rFonts w:ascii="Arial" w:eastAsia="Calibri" w:hAnsi="Arial" w:cs="Arial"/>
          <w:b/>
          <w:w w:val="98"/>
          <w:sz w:val="24"/>
          <w:szCs w:val="24"/>
        </w:rPr>
        <w:t>C</w:t>
      </w:r>
      <w:r w:rsidR="000941FE" w:rsidRPr="00765EF9">
        <w:rPr>
          <w:rFonts w:ascii="Arial" w:eastAsia="Calibri" w:hAnsi="Arial" w:cs="Arial"/>
          <w:b/>
          <w:w w:val="98"/>
          <w:sz w:val="24"/>
          <w:szCs w:val="24"/>
        </w:rPr>
        <w:t>AREER</w:t>
      </w:r>
      <w:r w:rsidRPr="00765EF9">
        <w:rPr>
          <w:rFonts w:ascii="Arial" w:eastAsia="Calibri" w:hAnsi="Arial" w:cs="Arial"/>
          <w:b/>
          <w:w w:val="98"/>
          <w:sz w:val="24"/>
          <w:szCs w:val="24"/>
        </w:rPr>
        <w:t xml:space="preserve"> O</w:t>
      </w:r>
      <w:r w:rsidR="000941FE" w:rsidRPr="00765EF9">
        <w:rPr>
          <w:rFonts w:ascii="Arial" w:eastAsia="Calibri" w:hAnsi="Arial" w:cs="Arial"/>
          <w:b/>
          <w:w w:val="98"/>
          <w:sz w:val="24"/>
          <w:szCs w:val="24"/>
        </w:rPr>
        <w:t>BJECTIVE</w:t>
      </w:r>
      <w:r w:rsidRPr="00765EF9">
        <w:rPr>
          <w:rFonts w:ascii="Arial" w:eastAsia="Calibri" w:hAnsi="Arial" w:cs="Arial"/>
          <w:b/>
          <w:w w:val="98"/>
          <w:sz w:val="24"/>
          <w:szCs w:val="24"/>
        </w:rPr>
        <w:t>:</w:t>
      </w:r>
    </w:p>
    <w:p w:rsidR="00AB365B" w:rsidRDefault="007C0CB2" w:rsidP="00CD3B98">
      <w:pPr>
        <w:rPr>
          <w:rFonts w:ascii="Arial" w:eastAsia="Calibri" w:hAnsi="Arial" w:cs="Arial"/>
          <w:b/>
          <w:w w:val="98"/>
          <w:sz w:val="28"/>
          <w:szCs w:val="28"/>
        </w:rPr>
      </w:pPr>
      <w:r>
        <w:rPr>
          <w:noProof/>
        </w:rPr>
        <w:pict>
          <v:line id="_x0000_s1051" style="position:absolute;z-index:251665408" from="-15.75pt,4.75pt" to="510pt,4.75pt" o:allowincell="f" strokecolor="#d4d4d4" strokeweight="1.75pt">
            <v:shadow on="t" origin=",32385f" offset="0,-1pt"/>
          </v:line>
        </w:pict>
      </w:r>
    </w:p>
    <w:p w:rsidR="00AB365B" w:rsidRPr="00C273DB" w:rsidRDefault="00055F11" w:rsidP="004B7AD6">
      <w:pPr>
        <w:ind w:left="142"/>
        <w:rPr>
          <w:rFonts w:ascii="Calibri" w:eastAsia="Calibri" w:hAnsi="Calibri" w:cs="Calibri"/>
          <w:w w:val="98"/>
          <w:sz w:val="28"/>
          <w:szCs w:val="28"/>
        </w:rPr>
      </w:pPr>
      <w:r w:rsidRPr="00C273DB">
        <w:rPr>
          <w:rFonts w:ascii="Calibri" w:eastAsia="Calibri" w:hAnsi="Calibri" w:cs="Calibri"/>
          <w:w w:val="98"/>
          <w:sz w:val="28"/>
          <w:szCs w:val="28"/>
        </w:rPr>
        <w:t>To achieve professional excellence in my work through a process of learning combined with experience. I wish to contribute vision, leadership, conceptual and technical skills to your organization and sense of accomplishment in my endeavors.</w:t>
      </w:r>
    </w:p>
    <w:p w:rsidR="00AB365B" w:rsidRPr="00C273DB" w:rsidRDefault="00AB365B" w:rsidP="00CD3B98">
      <w:pPr>
        <w:rPr>
          <w:rFonts w:ascii="Calibri" w:eastAsia="Calibri" w:hAnsi="Calibri" w:cs="Calibri"/>
          <w:w w:val="98"/>
          <w:sz w:val="28"/>
          <w:szCs w:val="28"/>
        </w:rPr>
      </w:pPr>
    </w:p>
    <w:p w:rsidR="00BD2571" w:rsidRPr="00AB365B" w:rsidRDefault="007C0CB2" w:rsidP="00CD3B98">
      <w:pPr>
        <w:rPr>
          <w:rFonts w:ascii="Arial" w:eastAsia="Calibri" w:hAnsi="Arial" w:cs="Arial"/>
          <w:sz w:val="24"/>
          <w:szCs w:val="24"/>
        </w:rPr>
      </w:pPr>
      <w:r>
        <w:rPr>
          <w:noProof/>
        </w:rPr>
        <w:pict>
          <v:line id="_x0000_s1049" style="position:absolute;z-index:251663360" from="-24.75pt,18pt" to="501pt,18pt" o:allowincell="f" strokecolor="#d4d4d4" strokeweight="1.75pt">
            <v:shadow on="t" origin=",32385f" offset="0,-1pt"/>
          </v:line>
        </w:pict>
      </w:r>
      <w:r w:rsidR="000612DC" w:rsidRPr="00AB365B">
        <w:rPr>
          <w:rFonts w:ascii="Arial" w:eastAsia="Calibri" w:hAnsi="Arial" w:cs="Arial"/>
          <w:b/>
          <w:w w:val="98"/>
          <w:sz w:val="24"/>
          <w:szCs w:val="24"/>
        </w:rPr>
        <w:t>PROFILE</w:t>
      </w:r>
      <w:r w:rsidR="00F138F3">
        <w:rPr>
          <w:rFonts w:ascii="Arial" w:eastAsia="Calibri" w:hAnsi="Arial" w:cs="Arial"/>
          <w:b/>
          <w:w w:val="98"/>
          <w:sz w:val="24"/>
          <w:szCs w:val="24"/>
        </w:rPr>
        <w:t xml:space="preserve"> </w:t>
      </w:r>
      <w:r w:rsidR="000612DC" w:rsidRPr="00AB365B">
        <w:rPr>
          <w:rFonts w:ascii="Arial" w:eastAsia="Calibri" w:hAnsi="Arial" w:cs="Arial"/>
          <w:b/>
          <w:w w:val="98"/>
          <w:sz w:val="24"/>
          <w:szCs w:val="24"/>
        </w:rPr>
        <w:t>SUMMARY:</w:t>
      </w:r>
    </w:p>
    <w:p w:rsidR="00BD2571" w:rsidRDefault="00BD2571">
      <w:pPr>
        <w:spacing w:line="200" w:lineRule="exact"/>
      </w:pPr>
    </w:p>
    <w:p w:rsidR="00BD2571" w:rsidRDefault="00BD2571">
      <w:pPr>
        <w:spacing w:line="200" w:lineRule="exact"/>
      </w:pPr>
    </w:p>
    <w:p w:rsidR="00944C47" w:rsidRDefault="00907A3E" w:rsidP="005B0E4D">
      <w:pPr>
        <w:pStyle w:val="ListParagraph"/>
        <w:numPr>
          <w:ilvl w:val="0"/>
          <w:numId w:val="2"/>
        </w:numPr>
        <w:shd w:val="clear" w:color="auto" w:fill="FFFFFF" w:themeFill="background1"/>
        <w:spacing w:after="40" w:line="276" w:lineRule="auto"/>
        <w:ind w:left="426"/>
        <w:rPr>
          <w:rFonts w:asciiTheme="minorHAnsi" w:hAnsiTheme="minorHAnsi" w:cstheme="minorHAnsi"/>
          <w:color w:val="000000" w:themeColor="text1"/>
          <w:sz w:val="24"/>
          <w:szCs w:val="24"/>
        </w:rPr>
      </w:pPr>
      <w:r w:rsidRPr="000F1449">
        <w:rPr>
          <w:rFonts w:ascii="Calibri" w:eastAsia="Calibri" w:hAnsi="Calibri" w:cs="Calibri"/>
          <w:w w:val="98"/>
          <w:sz w:val="28"/>
          <w:szCs w:val="28"/>
        </w:rPr>
        <w:t>A result-oriented</w:t>
      </w:r>
      <w:r w:rsidRPr="00944C47">
        <w:rPr>
          <w:rFonts w:asciiTheme="minorHAnsi" w:hAnsiTheme="minorHAnsi" w:cstheme="minorHAnsi"/>
          <w:color w:val="000000" w:themeColor="text1"/>
          <w:sz w:val="24"/>
          <w:szCs w:val="24"/>
        </w:rPr>
        <w:t xml:space="preserve"> </w:t>
      </w:r>
      <w:r w:rsidRPr="000F1449">
        <w:rPr>
          <w:rFonts w:ascii="Calibri" w:eastAsia="Calibri" w:hAnsi="Calibri" w:cs="Calibri"/>
          <w:w w:val="98"/>
          <w:sz w:val="28"/>
          <w:szCs w:val="28"/>
        </w:rPr>
        <w:t>professional with above 3 years of experience</w:t>
      </w:r>
      <w:r w:rsidR="00944C47" w:rsidRPr="000F1449">
        <w:rPr>
          <w:rFonts w:ascii="Calibri" w:eastAsia="Calibri" w:hAnsi="Calibri" w:cs="Calibri"/>
          <w:w w:val="98"/>
          <w:sz w:val="28"/>
          <w:szCs w:val="28"/>
        </w:rPr>
        <w:t xml:space="preserve"> on project</w:t>
      </w:r>
      <w:r w:rsidR="00944C47">
        <w:rPr>
          <w:rFonts w:asciiTheme="minorHAnsi" w:hAnsiTheme="minorHAnsi" w:cstheme="minorHAnsi"/>
          <w:color w:val="000000" w:themeColor="text1"/>
          <w:sz w:val="24"/>
          <w:szCs w:val="24"/>
        </w:rPr>
        <w:t xml:space="preserve"> </w:t>
      </w:r>
      <w:r w:rsidR="00944C47" w:rsidRPr="000F1449">
        <w:rPr>
          <w:rFonts w:ascii="Calibri" w:eastAsia="Calibri" w:hAnsi="Calibri" w:cs="Calibri"/>
          <w:w w:val="98"/>
          <w:sz w:val="28"/>
          <w:szCs w:val="28"/>
        </w:rPr>
        <w:t>implementation as ICT Engineer. Having experience in</w:t>
      </w:r>
      <w:r w:rsidRPr="000F1449">
        <w:rPr>
          <w:rFonts w:ascii="Calibri" w:eastAsia="Calibri" w:hAnsi="Calibri" w:cs="Calibri"/>
          <w:w w:val="98"/>
          <w:sz w:val="28"/>
          <w:szCs w:val="28"/>
        </w:rPr>
        <w:t xml:space="preserve"> Data Center Technology</w:t>
      </w:r>
      <w:r w:rsidR="00944C47" w:rsidRPr="000F1449">
        <w:rPr>
          <w:rFonts w:ascii="Calibri" w:eastAsia="Calibri" w:hAnsi="Calibri" w:cs="Calibri"/>
          <w:w w:val="98"/>
          <w:sz w:val="28"/>
          <w:szCs w:val="28"/>
        </w:rPr>
        <w:t xml:space="preserve"> and</w:t>
      </w:r>
      <w:r w:rsidR="00030C27" w:rsidRPr="000F1449">
        <w:rPr>
          <w:rFonts w:ascii="Calibri" w:eastAsia="Calibri" w:hAnsi="Calibri" w:cs="Calibri"/>
          <w:w w:val="98"/>
          <w:sz w:val="28"/>
          <w:szCs w:val="28"/>
        </w:rPr>
        <w:t xml:space="preserve"> setup more than </w:t>
      </w:r>
      <w:r w:rsidR="0082541D">
        <w:rPr>
          <w:rFonts w:ascii="Calibri" w:eastAsia="Calibri" w:hAnsi="Calibri" w:cs="Calibri"/>
          <w:w w:val="98"/>
          <w:sz w:val="28"/>
          <w:szCs w:val="28"/>
        </w:rPr>
        <w:t>20</w:t>
      </w:r>
      <w:r w:rsidR="00030C27" w:rsidRPr="000F1449">
        <w:rPr>
          <w:rFonts w:ascii="Calibri" w:eastAsia="Calibri" w:hAnsi="Calibri" w:cs="Calibri"/>
          <w:w w:val="98"/>
          <w:sz w:val="28"/>
          <w:szCs w:val="28"/>
        </w:rPr>
        <w:t xml:space="preserve"> DC </w:t>
      </w:r>
      <w:r w:rsidR="00AB365B" w:rsidRPr="000F1449">
        <w:rPr>
          <w:rFonts w:ascii="Calibri" w:eastAsia="Calibri" w:hAnsi="Calibri" w:cs="Calibri"/>
          <w:w w:val="98"/>
          <w:sz w:val="28"/>
          <w:szCs w:val="28"/>
        </w:rPr>
        <w:t>from scratch to production stage.</w:t>
      </w:r>
    </w:p>
    <w:p w:rsidR="00944C47" w:rsidRPr="000F1449" w:rsidRDefault="00030C27" w:rsidP="004B7AD6">
      <w:pPr>
        <w:pStyle w:val="ListParagraph"/>
        <w:numPr>
          <w:ilvl w:val="0"/>
          <w:numId w:val="2"/>
        </w:numPr>
        <w:shd w:val="clear" w:color="auto" w:fill="FFFFFF" w:themeFill="background1"/>
        <w:spacing w:after="40" w:line="276" w:lineRule="auto"/>
        <w:ind w:left="426"/>
        <w:jc w:val="both"/>
        <w:rPr>
          <w:rFonts w:ascii="Calibri" w:eastAsia="Calibri" w:hAnsi="Calibri" w:cs="Calibri"/>
          <w:w w:val="98"/>
          <w:sz w:val="28"/>
          <w:szCs w:val="28"/>
        </w:rPr>
      </w:pPr>
      <w:r w:rsidRPr="000F1449">
        <w:rPr>
          <w:rFonts w:ascii="Calibri" w:eastAsia="Calibri" w:hAnsi="Calibri" w:cs="Calibri"/>
          <w:w w:val="98"/>
          <w:sz w:val="28"/>
          <w:szCs w:val="28"/>
        </w:rPr>
        <w:t>Configured VMware ESX</w:t>
      </w:r>
      <w:r w:rsidR="00AB365B" w:rsidRPr="000F1449">
        <w:rPr>
          <w:rFonts w:ascii="Calibri" w:eastAsia="Calibri" w:hAnsi="Calibri" w:cs="Calibri"/>
          <w:w w:val="98"/>
          <w:sz w:val="28"/>
          <w:szCs w:val="28"/>
        </w:rPr>
        <w:t>I</w:t>
      </w:r>
      <w:r w:rsidRPr="000F1449">
        <w:rPr>
          <w:rFonts w:ascii="Calibri" w:eastAsia="Calibri" w:hAnsi="Calibri" w:cs="Calibri"/>
          <w:w w:val="98"/>
          <w:sz w:val="28"/>
          <w:szCs w:val="28"/>
        </w:rPr>
        <w:t xml:space="preserve"> 6.0 on UCS Servers</w:t>
      </w:r>
      <w:r w:rsidR="00944C47" w:rsidRPr="000F1449">
        <w:rPr>
          <w:rFonts w:ascii="Calibri" w:eastAsia="Calibri" w:hAnsi="Calibri" w:cs="Calibri"/>
          <w:w w:val="98"/>
          <w:sz w:val="28"/>
          <w:szCs w:val="28"/>
        </w:rPr>
        <w:t xml:space="preserve">. </w:t>
      </w:r>
    </w:p>
    <w:p w:rsidR="000F02BC" w:rsidRPr="000F1449" w:rsidRDefault="00944C47" w:rsidP="004B7AD6">
      <w:pPr>
        <w:pStyle w:val="ListParagraph"/>
        <w:numPr>
          <w:ilvl w:val="0"/>
          <w:numId w:val="2"/>
        </w:numPr>
        <w:shd w:val="clear" w:color="auto" w:fill="FFFFFF" w:themeFill="background1"/>
        <w:spacing w:after="40" w:line="276" w:lineRule="auto"/>
        <w:ind w:left="426"/>
        <w:jc w:val="both"/>
        <w:rPr>
          <w:rFonts w:ascii="Calibri" w:eastAsia="Calibri" w:hAnsi="Calibri" w:cs="Calibri"/>
          <w:w w:val="98"/>
          <w:sz w:val="28"/>
          <w:szCs w:val="28"/>
        </w:rPr>
      </w:pPr>
      <w:r w:rsidRPr="000F1449">
        <w:rPr>
          <w:rFonts w:ascii="Calibri" w:eastAsia="Calibri" w:hAnsi="Calibri" w:cs="Calibri"/>
          <w:w w:val="98"/>
          <w:sz w:val="28"/>
          <w:szCs w:val="28"/>
        </w:rPr>
        <w:t xml:space="preserve">Worked on Huawei Oceanstor 5300 v3, configured NAS and SAN on that. </w:t>
      </w:r>
    </w:p>
    <w:p w:rsidR="000F02BC" w:rsidRPr="000F1449" w:rsidRDefault="000F02BC" w:rsidP="004B7AD6">
      <w:pPr>
        <w:pStyle w:val="ListParagraph"/>
        <w:numPr>
          <w:ilvl w:val="0"/>
          <w:numId w:val="2"/>
        </w:numPr>
        <w:shd w:val="clear" w:color="auto" w:fill="FFFFFF" w:themeFill="background1"/>
        <w:spacing w:after="40" w:line="276" w:lineRule="auto"/>
        <w:ind w:left="426"/>
        <w:jc w:val="both"/>
        <w:rPr>
          <w:rFonts w:ascii="Calibri" w:eastAsia="Calibri" w:hAnsi="Calibri" w:cs="Calibri"/>
          <w:w w:val="98"/>
          <w:sz w:val="28"/>
          <w:szCs w:val="28"/>
        </w:rPr>
      </w:pPr>
      <w:r w:rsidRPr="000F1449">
        <w:rPr>
          <w:rFonts w:ascii="Calibri" w:eastAsia="Calibri" w:hAnsi="Calibri" w:cs="Calibri"/>
          <w:w w:val="98"/>
          <w:sz w:val="28"/>
          <w:szCs w:val="28"/>
        </w:rPr>
        <w:t xml:space="preserve">Cisco Certified Network Associate  </w:t>
      </w:r>
      <w:r w:rsidRPr="00222D9A">
        <w:rPr>
          <w:rFonts w:ascii="Calibri" w:eastAsia="Calibri" w:hAnsi="Calibri" w:cs="Calibri"/>
          <w:b/>
          <w:w w:val="98"/>
          <w:sz w:val="28"/>
          <w:szCs w:val="28"/>
        </w:rPr>
        <w:t>Cisco ID: CSCO13096329</w:t>
      </w:r>
    </w:p>
    <w:p w:rsidR="00BD2571" w:rsidRDefault="00BD2571">
      <w:pPr>
        <w:spacing w:line="200" w:lineRule="exact"/>
      </w:pPr>
    </w:p>
    <w:p w:rsidR="00BD2571" w:rsidRPr="001F2D3E" w:rsidRDefault="007C0CB2" w:rsidP="001F2D3E">
      <w:pPr>
        <w:tabs>
          <w:tab w:val="left" w:pos="7005"/>
        </w:tabs>
        <w:rPr>
          <w:rFonts w:ascii="Arial" w:hAnsi="Arial" w:cs="Arial"/>
          <w:b/>
          <w:bCs/>
          <w:color w:val="000000"/>
          <w:kern w:val="24"/>
          <w:sz w:val="24"/>
          <w:szCs w:val="24"/>
        </w:rPr>
      </w:pPr>
      <w:r>
        <w:rPr>
          <w:rFonts w:ascii="Arial" w:eastAsia="Calibri" w:hAnsi="Arial" w:cs="Arial"/>
          <w:b/>
          <w:noProof/>
          <w:sz w:val="28"/>
          <w:szCs w:val="28"/>
        </w:rPr>
        <w:pict>
          <v:line id="_x0000_s1050" style="position:absolute;z-index:251664384" from="-27.75pt,17.8pt" to="498pt,17.8pt" o:allowincell="f" strokecolor="#d4d4d4" strokeweight="1.75pt">
            <v:shadow on="t" origin=",32385f" offset="0,-1pt"/>
          </v:line>
        </w:pict>
      </w:r>
      <w:r w:rsidR="000612DC" w:rsidRPr="001F2D3E">
        <w:rPr>
          <w:rFonts w:ascii="Arial" w:hAnsi="Arial" w:cs="Arial"/>
          <w:b/>
          <w:bCs/>
          <w:color w:val="000000"/>
          <w:kern w:val="24"/>
          <w:sz w:val="24"/>
          <w:szCs w:val="24"/>
        </w:rPr>
        <w:t>TECHNICAL SKILLS</w:t>
      </w:r>
    </w:p>
    <w:p w:rsidR="00BD2571" w:rsidRPr="00482241" w:rsidRDefault="00BD2571" w:rsidP="00AF470B">
      <w:pPr>
        <w:rPr>
          <w:rFonts w:ascii="Calibri" w:eastAsia="Calibri" w:hAnsi="Calibri" w:cs="Calibri"/>
          <w:w w:val="98"/>
          <w:sz w:val="28"/>
          <w:szCs w:val="28"/>
        </w:rPr>
      </w:pPr>
    </w:p>
    <w:p w:rsidR="00BD2571" w:rsidRDefault="00BD2571">
      <w:pPr>
        <w:spacing w:before="2" w:line="140" w:lineRule="exact"/>
        <w:rPr>
          <w:sz w:val="15"/>
          <w:szCs w:val="15"/>
        </w:rPr>
      </w:pPr>
    </w:p>
    <w:p w:rsidR="00BD2571" w:rsidRPr="00D01BC3" w:rsidRDefault="000612DC" w:rsidP="00D94EC6">
      <w:pPr>
        <w:ind w:left="142"/>
        <w:rPr>
          <w:rFonts w:ascii="Calibri" w:eastAsia="Calibri" w:hAnsi="Calibri" w:cs="Calibri"/>
          <w:color w:val="000000" w:themeColor="text1"/>
          <w:sz w:val="28"/>
          <w:szCs w:val="28"/>
        </w:rPr>
      </w:pPr>
      <w:r w:rsidRPr="00D01BC3">
        <w:rPr>
          <w:rFonts w:ascii="Calibri" w:eastAsia="Calibri" w:hAnsi="Calibri" w:cs="Calibri"/>
          <w:b/>
          <w:color w:val="000000" w:themeColor="text1"/>
          <w:w w:val="98"/>
          <w:sz w:val="28"/>
          <w:szCs w:val="28"/>
        </w:rPr>
        <w:t>Routing</w:t>
      </w:r>
      <w:r w:rsidR="00786188">
        <w:rPr>
          <w:rFonts w:ascii="Calibri" w:eastAsia="Calibri" w:hAnsi="Calibri" w:cs="Calibri"/>
          <w:b/>
          <w:color w:val="000000" w:themeColor="text1"/>
          <w:w w:val="98"/>
          <w:sz w:val="28"/>
          <w:szCs w:val="28"/>
        </w:rPr>
        <w:t xml:space="preserve"> </w:t>
      </w:r>
      <w:r w:rsidRPr="00D01BC3">
        <w:rPr>
          <w:rFonts w:ascii="Calibri" w:eastAsia="Calibri" w:hAnsi="Calibri" w:cs="Calibri"/>
          <w:b/>
          <w:color w:val="000000" w:themeColor="text1"/>
          <w:w w:val="98"/>
          <w:sz w:val="28"/>
          <w:szCs w:val="28"/>
        </w:rPr>
        <w:t>Protocols:</w:t>
      </w:r>
    </w:p>
    <w:p w:rsidR="00786188" w:rsidRDefault="00C64DCF" w:rsidP="00F75476">
      <w:pPr>
        <w:tabs>
          <w:tab w:val="left" w:pos="567"/>
        </w:tabs>
        <w:spacing w:before="6"/>
        <w:ind w:left="426" w:right="89" w:hanging="142"/>
        <w:rPr>
          <w:rFonts w:ascii="Calibri" w:eastAsia="Calibri" w:hAnsi="Calibri" w:cs="Calibri"/>
          <w:w w:val="98"/>
          <w:sz w:val="28"/>
          <w:szCs w:val="28"/>
        </w:rPr>
      </w:pPr>
      <w:r>
        <w:rPr>
          <w:rFonts w:ascii="Calibri" w:eastAsia="Calibri" w:hAnsi="Calibri" w:cs="Calibri"/>
          <w:w w:val="98"/>
          <w:sz w:val="28"/>
          <w:szCs w:val="28"/>
        </w:rPr>
        <w:t xml:space="preserve">  </w:t>
      </w:r>
      <w:r w:rsidR="000612DC">
        <w:rPr>
          <w:rFonts w:ascii="Calibri" w:eastAsia="Calibri" w:hAnsi="Calibri" w:cs="Calibri"/>
          <w:w w:val="98"/>
          <w:sz w:val="28"/>
          <w:szCs w:val="28"/>
        </w:rPr>
        <w:t>Configuring</w:t>
      </w:r>
      <w:r w:rsidR="00786188">
        <w:rPr>
          <w:rFonts w:ascii="Calibri" w:eastAsia="Calibri" w:hAnsi="Calibri" w:cs="Calibri"/>
          <w:w w:val="98"/>
          <w:sz w:val="28"/>
          <w:szCs w:val="28"/>
        </w:rPr>
        <w:t xml:space="preserve"> </w:t>
      </w:r>
      <w:r w:rsidR="000612DC">
        <w:rPr>
          <w:rFonts w:ascii="Calibri" w:eastAsia="Calibri" w:hAnsi="Calibri" w:cs="Calibri"/>
          <w:w w:val="98"/>
          <w:sz w:val="28"/>
          <w:szCs w:val="28"/>
        </w:rPr>
        <w:t>and</w:t>
      </w:r>
      <w:r w:rsidR="00786188">
        <w:rPr>
          <w:rFonts w:ascii="Calibri" w:eastAsia="Calibri" w:hAnsi="Calibri" w:cs="Calibri"/>
          <w:w w:val="98"/>
          <w:sz w:val="28"/>
          <w:szCs w:val="28"/>
        </w:rPr>
        <w:t xml:space="preserve"> </w:t>
      </w:r>
      <w:r w:rsidR="000612DC">
        <w:rPr>
          <w:rFonts w:ascii="Calibri" w:eastAsia="Calibri" w:hAnsi="Calibri" w:cs="Calibri"/>
          <w:w w:val="98"/>
          <w:sz w:val="28"/>
          <w:szCs w:val="28"/>
        </w:rPr>
        <w:t>troubleshooting</w:t>
      </w:r>
      <w:r w:rsidR="00586FBD">
        <w:rPr>
          <w:rFonts w:ascii="Calibri" w:eastAsia="Calibri" w:hAnsi="Calibri" w:cs="Calibri"/>
          <w:w w:val="98"/>
          <w:sz w:val="28"/>
          <w:szCs w:val="28"/>
        </w:rPr>
        <w:t xml:space="preserve"> of </w:t>
      </w:r>
      <w:r w:rsidR="000612DC">
        <w:rPr>
          <w:rFonts w:ascii="Calibri" w:eastAsia="Calibri" w:hAnsi="Calibri" w:cs="Calibri"/>
          <w:w w:val="98"/>
          <w:sz w:val="28"/>
          <w:szCs w:val="28"/>
        </w:rPr>
        <w:t>Static</w:t>
      </w:r>
      <w:r w:rsidR="00786188">
        <w:rPr>
          <w:rFonts w:ascii="Calibri" w:eastAsia="Calibri" w:hAnsi="Calibri" w:cs="Calibri"/>
          <w:w w:val="98"/>
          <w:sz w:val="28"/>
          <w:szCs w:val="28"/>
        </w:rPr>
        <w:t xml:space="preserve"> Routing</w:t>
      </w:r>
      <w:r w:rsidR="000612DC">
        <w:rPr>
          <w:rFonts w:ascii="Calibri" w:eastAsia="Calibri" w:hAnsi="Calibri" w:cs="Calibri"/>
          <w:w w:val="98"/>
          <w:sz w:val="28"/>
          <w:szCs w:val="28"/>
        </w:rPr>
        <w:t>,</w:t>
      </w:r>
      <w:r w:rsidR="00786188">
        <w:rPr>
          <w:rFonts w:ascii="Calibri" w:eastAsia="Calibri" w:hAnsi="Calibri" w:cs="Calibri"/>
          <w:w w:val="98"/>
          <w:sz w:val="28"/>
          <w:szCs w:val="28"/>
        </w:rPr>
        <w:t xml:space="preserve"> </w:t>
      </w:r>
      <w:r w:rsidR="000612DC">
        <w:rPr>
          <w:rFonts w:ascii="Calibri" w:eastAsia="Calibri" w:hAnsi="Calibri" w:cs="Calibri"/>
          <w:w w:val="98"/>
          <w:sz w:val="28"/>
          <w:szCs w:val="28"/>
        </w:rPr>
        <w:t>RIP,</w:t>
      </w:r>
      <w:r w:rsidR="00786188">
        <w:rPr>
          <w:rFonts w:ascii="Calibri" w:eastAsia="Calibri" w:hAnsi="Calibri" w:cs="Calibri"/>
          <w:w w:val="98"/>
          <w:sz w:val="28"/>
          <w:szCs w:val="28"/>
        </w:rPr>
        <w:t xml:space="preserve"> </w:t>
      </w:r>
      <w:r w:rsidR="000612DC">
        <w:rPr>
          <w:rFonts w:ascii="Calibri" w:eastAsia="Calibri" w:hAnsi="Calibri" w:cs="Calibri"/>
          <w:w w:val="98"/>
          <w:sz w:val="28"/>
          <w:szCs w:val="28"/>
        </w:rPr>
        <w:t>OSPF,</w:t>
      </w:r>
      <w:r w:rsidR="00786188">
        <w:rPr>
          <w:rFonts w:ascii="Calibri" w:eastAsia="Calibri" w:hAnsi="Calibri" w:cs="Calibri"/>
          <w:w w:val="98"/>
          <w:sz w:val="28"/>
          <w:szCs w:val="28"/>
        </w:rPr>
        <w:t xml:space="preserve"> </w:t>
      </w:r>
      <w:r w:rsidR="000612DC">
        <w:rPr>
          <w:rFonts w:ascii="Calibri" w:eastAsia="Calibri" w:hAnsi="Calibri" w:cs="Calibri"/>
          <w:w w:val="98"/>
          <w:sz w:val="28"/>
          <w:szCs w:val="28"/>
        </w:rPr>
        <w:t>EIGRP,</w:t>
      </w:r>
      <w:r w:rsidR="00786188">
        <w:rPr>
          <w:rFonts w:ascii="Calibri" w:eastAsia="Calibri" w:hAnsi="Calibri" w:cs="Calibri"/>
          <w:w w:val="98"/>
          <w:sz w:val="28"/>
          <w:szCs w:val="28"/>
        </w:rPr>
        <w:t xml:space="preserve"> </w:t>
      </w:r>
      <w:r w:rsidR="000612DC">
        <w:rPr>
          <w:rFonts w:ascii="Calibri" w:eastAsia="Calibri" w:hAnsi="Calibri" w:cs="Calibri"/>
          <w:w w:val="98"/>
          <w:sz w:val="28"/>
          <w:szCs w:val="28"/>
        </w:rPr>
        <w:t>Authentication,</w:t>
      </w:r>
      <w:r w:rsidR="00786188">
        <w:rPr>
          <w:rFonts w:ascii="Calibri" w:eastAsia="Calibri" w:hAnsi="Calibri" w:cs="Calibri"/>
          <w:w w:val="98"/>
          <w:sz w:val="28"/>
          <w:szCs w:val="28"/>
        </w:rPr>
        <w:t xml:space="preserve"> Basic</w:t>
      </w:r>
      <w:r w:rsidR="009610DD">
        <w:rPr>
          <w:rFonts w:ascii="Calibri" w:eastAsia="Calibri" w:hAnsi="Calibri" w:cs="Calibri"/>
          <w:w w:val="98"/>
          <w:sz w:val="28"/>
          <w:szCs w:val="28"/>
        </w:rPr>
        <w:t xml:space="preserve"> knowledge of BGP &amp; MPLS </w:t>
      </w:r>
    </w:p>
    <w:p w:rsidR="00BD2571" w:rsidRDefault="00BD2571">
      <w:pPr>
        <w:spacing w:before="2" w:line="140" w:lineRule="exact"/>
        <w:rPr>
          <w:sz w:val="14"/>
          <w:szCs w:val="14"/>
        </w:rPr>
      </w:pPr>
    </w:p>
    <w:p w:rsidR="00BD2571" w:rsidRPr="00D01BC3" w:rsidRDefault="000612DC" w:rsidP="00274685">
      <w:pPr>
        <w:ind w:left="142"/>
        <w:rPr>
          <w:rFonts w:ascii="Calibri" w:eastAsia="Calibri" w:hAnsi="Calibri" w:cs="Calibri"/>
          <w:color w:val="000000" w:themeColor="text1"/>
          <w:sz w:val="28"/>
          <w:szCs w:val="28"/>
        </w:rPr>
      </w:pPr>
      <w:r w:rsidRPr="00D01BC3">
        <w:rPr>
          <w:rFonts w:ascii="Calibri" w:eastAsia="Calibri" w:hAnsi="Calibri" w:cs="Calibri"/>
          <w:b/>
          <w:color w:val="000000" w:themeColor="text1"/>
          <w:w w:val="98"/>
          <w:sz w:val="28"/>
          <w:szCs w:val="28"/>
        </w:rPr>
        <w:t>Switching</w:t>
      </w:r>
      <w:r w:rsidR="005E0A33">
        <w:rPr>
          <w:rFonts w:ascii="Calibri" w:eastAsia="Calibri" w:hAnsi="Calibri" w:cs="Calibri"/>
          <w:b/>
          <w:color w:val="000000" w:themeColor="text1"/>
          <w:w w:val="98"/>
          <w:sz w:val="28"/>
          <w:szCs w:val="28"/>
        </w:rPr>
        <w:t xml:space="preserve"> </w:t>
      </w:r>
      <w:r w:rsidRPr="00D01BC3">
        <w:rPr>
          <w:rFonts w:ascii="Calibri" w:eastAsia="Calibri" w:hAnsi="Calibri" w:cs="Calibri"/>
          <w:b/>
          <w:color w:val="000000" w:themeColor="text1"/>
          <w:w w:val="98"/>
          <w:sz w:val="28"/>
          <w:szCs w:val="28"/>
        </w:rPr>
        <w:t>Protocols:</w:t>
      </w:r>
    </w:p>
    <w:p w:rsidR="00BD2571" w:rsidRDefault="00F75476" w:rsidP="00F75476">
      <w:pPr>
        <w:tabs>
          <w:tab w:val="left" w:pos="426"/>
        </w:tabs>
        <w:spacing w:before="10"/>
        <w:ind w:left="426" w:right="67" w:hanging="142"/>
        <w:rPr>
          <w:rFonts w:ascii="Calibri" w:eastAsia="Calibri" w:hAnsi="Calibri" w:cs="Calibri"/>
          <w:sz w:val="28"/>
          <w:szCs w:val="28"/>
        </w:rPr>
      </w:pPr>
      <w:r>
        <w:rPr>
          <w:rFonts w:ascii="Calibri" w:eastAsia="Calibri" w:hAnsi="Calibri" w:cs="Calibri"/>
          <w:w w:val="98"/>
          <w:sz w:val="28"/>
          <w:szCs w:val="28"/>
        </w:rPr>
        <w:t xml:space="preserve">  </w:t>
      </w:r>
      <w:r w:rsidR="000612DC">
        <w:rPr>
          <w:rFonts w:ascii="Calibri" w:eastAsia="Calibri" w:hAnsi="Calibri" w:cs="Calibri"/>
          <w:w w:val="98"/>
          <w:sz w:val="28"/>
          <w:szCs w:val="28"/>
        </w:rPr>
        <w:t>Configuring</w:t>
      </w:r>
      <w:r w:rsidR="005E0A33">
        <w:rPr>
          <w:rFonts w:ascii="Calibri" w:eastAsia="Calibri" w:hAnsi="Calibri" w:cs="Calibri"/>
          <w:w w:val="98"/>
          <w:sz w:val="28"/>
          <w:szCs w:val="28"/>
        </w:rPr>
        <w:t xml:space="preserve"> </w:t>
      </w:r>
      <w:r w:rsidR="000612DC">
        <w:rPr>
          <w:rFonts w:ascii="Calibri" w:eastAsia="Calibri" w:hAnsi="Calibri" w:cs="Calibri"/>
          <w:w w:val="98"/>
          <w:sz w:val="28"/>
          <w:szCs w:val="28"/>
        </w:rPr>
        <w:t>and</w:t>
      </w:r>
      <w:r w:rsidR="005E0A33">
        <w:rPr>
          <w:rFonts w:ascii="Calibri" w:eastAsia="Calibri" w:hAnsi="Calibri" w:cs="Calibri"/>
          <w:w w:val="98"/>
          <w:sz w:val="28"/>
          <w:szCs w:val="28"/>
        </w:rPr>
        <w:t xml:space="preserve"> </w:t>
      </w:r>
      <w:r w:rsidR="000612DC">
        <w:rPr>
          <w:rFonts w:ascii="Calibri" w:eastAsia="Calibri" w:hAnsi="Calibri" w:cs="Calibri"/>
          <w:w w:val="98"/>
          <w:sz w:val="28"/>
          <w:szCs w:val="28"/>
        </w:rPr>
        <w:t>troubleshooting</w:t>
      </w:r>
      <w:r w:rsidR="00817B1B">
        <w:rPr>
          <w:rFonts w:ascii="Calibri" w:eastAsia="Calibri" w:hAnsi="Calibri" w:cs="Calibri"/>
          <w:w w:val="98"/>
          <w:sz w:val="28"/>
          <w:szCs w:val="28"/>
        </w:rPr>
        <w:t xml:space="preserve"> of</w:t>
      </w:r>
      <w:r w:rsidR="005E0A33">
        <w:rPr>
          <w:rFonts w:ascii="Calibri" w:eastAsia="Calibri" w:hAnsi="Calibri" w:cs="Calibri"/>
          <w:w w:val="98"/>
          <w:sz w:val="28"/>
          <w:szCs w:val="28"/>
        </w:rPr>
        <w:t xml:space="preserve"> </w:t>
      </w:r>
      <w:r w:rsidR="000612DC">
        <w:rPr>
          <w:rFonts w:ascii="Calibri" w:eastAsia="Calibri" w:hAnsi="Calibri" w:cs="Calibri"/>
          <w:w w:val="98"/>
          <w:sz w:val="28"/>
          <w:szCs w:val="28"/>
        </w:rPr>
        <w:t>VLAN,</w:t>
      </w:r>
      <w:r w:rsidR="005E0A33">
        <w:rPr>
          <w:rFonts w:ascii="Calibri" w:eastAsia="Calibri" w:hAnsi="Calibri" w:cs="Calibri"/>
          <w:w w:val="98"/>
          <w:sz w:val="28"/>
          <w:szCs w:val="28"/>
        </w:rPr>
        <w:t xml:space="preserve"> </w:t>
      </w:r>
      <w:r w:rsidR="000612DC">
        <w:rPr>
          <w:rFonts w:ascii="Calibri" w:eastAsia="Calibri" w:hAnsi="Calibri" w:cs="Calibri"/>
          <w:w w:val="98"/>
          <w:sz w:val="28"/>
          <w:szCs w:val="28"/>
        </w:rPr>
        <w:t>VLAN</w:t>
      </w:r>
      <w:r w:rsidR="005E0A33">
        <w:rPr>
          <w:rFonts w:ascii="Calibri" w:eastAsia="Calibri" w:hAnsi="Calibri" w:cs="Calibri"/>
          <w:w w:val="98"/>
          <w:sz w:val="28"/>
          <w:szCs w:val="28"/>
        </w:rPr>
        <w:t xml:space="preserve"> </w:t>
      </w:r>
      <w:r w:rsidR="000612DC">
        <w:rPr>
          <w:rFonts w:ascii="Calibri" w:eastAsia="Calibri" w:hAnsi="Calibri" w:cs="Calibri"/>
          <w:w w:val="98"/>
          <w:sz w:val="28"/>
          <w:szCs w:val="28"/>
        </w:rPr>
        <w:t>Trunk,</w:t>
      </w:r>
      <w:r w:rsidR="005E0A33">
        <w:rPr>
          <w:rFonts w:ascii="Calibri" w:eastAsia="Calibri" w:hAnsi="Calibri" w:cs="Calibri"/>
          <w:w w:val="98"/>
          <w:sz w:val="28"/>
          <w:szCs w:val="28"/>
        </w:rPr>
        <w:t xml:space="preserve"> </w:t>
      </w:r>
      <w:r w:rsidR="000612DC">
        <w:rPr>
          <w:rFonts w:ascii="Calibri" w:eastAsia="Calibri" w:hAnsi="Calibri" w:cs="Calibri"/>
          <w:w w:val="98"/>
          <w:sz w:val="28"/>
          <w:szCs w:val="28"/>
        </w:rPr>
        <w:t>Switch</w:t>
      </w:r>
      <w:r w:rsidR="005E0A33">
        <w:rPr>
          <w:rFonts w:ascii="Calibri" w:eastAsia="Calibri" w:hAnsi="Calibri" w:cs="Calibri"/>
          <w:w w:val="98"/>
          <w:sz w:val="28"/>
          <w:szCs w:val="28"/>
        </w:rPr>
        <w:t xml:space="preserve"> </w:t>
      </w:r>
      <w:r w:rsidR="000612DC">
        <w:rPr>
          <w:rFonts w:ascii="Calibri" w:eastAsia="Calibri" w:hAnsi="Calibri" w:cs="Calibri"/>
          <w:w w:val="98"/>
          <w:sz w:val="28"/>
          <w:szCs w:val="28"/>
        </w:rPr>
        <w:t>Port</w:t>
      </w:r>
      <w:r w:rsidR="005E0A33">
        <w:rPr>
          <w:rFonts w:ascii="Calibri" w:eastAsia="Calibri" w:hAnsi="Calibri" w:cs="Calibri"/>
          <w:w w:val="98"/>
          <w:sz w:val="28"/>
          <w:szCs w:val="28"/>
        </w:rPr>
        <w:t xml:space="preserve"> </w:t>
      </w:r>
      <w:r w:rsidR="000612DC">
        <w:rPr>
          <w:rFonts w:ascii="Calibri" w:eastAsia="Calibri" w:hAnsi="Calibri" w:cs="Calibri"/>
          <w:w w:val="98"/>
          <w:sz w:val="28"/>
          <w:szCs w:val="28"/>
        </w:rPr>
        <w:t>Security, VTP,</w:t>
      </w:r>
      <w:r w:rsidR="0038099F">
        <w:rPr>
          <w:rFonts w:ascii="Calibri" w:eastAsia="Calibri" w:hAnsi="Calibri" w:cs="Calibri"/>
          <w:w w:val="98"/>
          <w:sz w:val="28"/>
          <w:szCs w:val="28"/>
        </w:rPr>
        <w:t xml:space="preserve"> </w:t>
      </w:r>
      <w:r w:rsidR="000612DC">
        <w:rPr>
          <w:rFonts w:ascii="Calibri" w:eastAsia="Calibri" w:hAnsi="Calibri" w:cs="Calibri"/>
          <w:w w:val="98"/>
          <w:sz w:val="28"/>
          <w:szCs w:val="28"/>
        </w:rPr>
        <w:t>STP</w:t>
      </w:r>
      <w:r w:rsidR="0038099F">
        <w:rPr>
          <w:rFonts w:ascii="Calibri" w:eastAsia="Calibri" w:hAnsi="Calibri" w:cs="Calibri"/>
          <w:w w:val="98"/>
          <w:sz w:val="28"/>
          <w:szCs w:val="28"/>
        </w:rPr>
        <w:t>,</w:t>
      </w:r>
      <w:r w:rsidR="005E0A33">
        <w:rPr>
          <w:rFonts w:ascii="Calibri" w:eastAsia="Calibri" w:hAnsi="Calibri" w:cs="Calibri"/>
          <w:w w:val="98"/>
          <w:sz w:val="28"/>
          <w:szCs w:val="28"/>
        </w:rPr>
        <w:t xml:space="preserve"> </w:t>
      </w:r>
      <w:r w:rsidR="0038099F">
        <w:rPr>
          <w:rFonts w:ascii="Calibri" w:eastAsia="Calibri" w:hAnsi="Calibri" w:cs="Calibri"/>
          <w:w w:val="98"/>
          <w:sz w:val="28"/>
          <w:szCs w:val="28"/>
        </w:rPr>
        <w:t>Ether</w:t>
      </w:r>
      <w:r w:rsidR="005E0A33">
        <w:rPr>
          <w:rFonts w:ascii="Calibri" w:eastAsia="Calibri" w:hAnsi="Calibri" w:cs="Calibri"/>
          <w:w w:val="98"/>
          <w:sz w:val="28"/>
          <w:szCs w:val="28"/>
        </w:rPr>
        <w:t xml:space="preserve"> </w:t>
      </w:r>
      <w:r w:rsidR="0038099F">
        <w:rPr>
          <w:rFonts w:ascii="Calibri" w:eastAsia="Calibri" w:hAnsi="Calibri" w:cs="Calibri"/>
          <w:w w:val="98"/>
          <w:sz w:val="28"/>
          <w:szCs w:val="28"/>
        </w:rPr>
        <w:t>Channel, Implementing</w:t>
      </w:r>
      <w:r w:rsidR="000612DC">
        <w:rPr>
          <w:rFonts w:ascii="Calibri" w:eastAsia="Calibri" w:hAnsi="Calibri" w:cs="Calibri"/>
          <w:w w:val="98"/>
          <w:sz w:val="28"/>
          <w:szCs w:val="28"/>
        </w:rPr>
        <w:t>,</w:t>
      </w:r>
      <w:r w:rsidR="0038099F">
        <w:rPr>
          <w:rFonts w:ascii="Calibri" w:eastAsia="Calibri" w:hAnsi="Calibri" w:cs="Calibri"/>
          <w:w w:val="98"/>
          <w:sz w:val="28"/>
          <w:szCs w:val="28"/>
        </w:rPr>
        <w:t xml:space="preserve"> </w:t>
      </w:r>
      <w:r w:rsidR="002162D4">
        <w:rPr>
          <w:rFonts w:ascii="Calibri" w:eastAsia="Calibri" w:hAnsi="Calibri" w:cs="Calibri"/>
          <w:w w:val="98"/>
          <w:sz w:val="28"/>
          <w:szCs w:val="28"/>
        </w:rPr>
        <w:t>VRRP,</w:t>
      </w:r>
      <w:r w:rsidR="00CB5F1A">
        <w:rPr>
          <w:rFonts w:ascii="Calibri" w:eastAsia="Calibri" w:hAnsi="Calibri" w:cs="Calibri"/>
          <w:w w:val="98"/>
          <w:sz w:val="28"/>
          <w:szCs w:val="28"/>
        </w:rPr>
        <w:t xml:space="preserve"> </w:t>
      </w:r>
      <w:r w:rsidR="000612DC">
        <w:rPr>
          <w:rFonts w:ascii="Calibri" w:eastAsia="Calibri" w:hAnsi="Calibri" w:cs="Calibri"/>
          <w:w w:val="98"/>
          <w:sz w:val="28"/>
          <w:szCs w:val="28"/>
        </w:rPr>
        <w:t>VSS.</w:t>
      </w:r>
    </w:p>
    <w:p w:rsidR="00BD2571" w:rsidRDefault="00BD2571">
      <w:pPr>
        <w:spacing w:line="200" w:lineRule="exact"/>
      </w:pPr>
    </w:p>
    <w:p w:rsidR="00BD2571" w:rsidRPr="00DD6D8D" w:rsidRDefault="00E701FA" w:rsidP="00DD6D8D">
      <w:pPr>
        <w:ind w:left="142"/>
        <w:rPr>
          <w:rFonts w:ascii="Calibri" w:eastAsia="Calibri" w:hAnsi="Calibri" w:cs="Calibri"/>
          <w:b/>
          <w:color w:val="000000" w:themeColor="text1"/>
          <w:w w:val="98"/>
          <w:sz w:val="28"/>
          <w:szCs w:val="28"/>
        </w:rPr>
      </w:pPr>
      <w:r>
        <w:rPr>
          <w:rFonts w:ascii="Calibri" w:eastAsia="Calibri" w:hAnsi="Calibri" w:cs="Calibri"/>
          <w:b/>
          <w:color w:val="000000" w:themeColor="text1"/>
          <w:w w:val="98"/>
          <w:sz w:val="28"/>
          <w:szCs w:val="28"/>
        </w:rPr>
        <w:t>S</w:t>
      </w:r>
      <w:r w:rsidR="000612DC" w:rsidRPr="000965A4">
        <w:rPr>
          <w:rFonts w:ascii="Calibri" w:eastAsia="Calibri" w:hAnsi="Calibri" w:cs="Calibri"/>
          <w:b/>
          <w:color w:val="000000" w:themeColor="text1"/>
          <w:w w:val="98"/>
          <w:sz w:val="28"/>
          <w:szCs w:val="28"/>
        </w:rPr>
        <w:t>erver</w:t>
      </w:r>
      <w:r>
        <w:rPr>
          <w:rFonts w:ascii="Calibri" w:eastAsia="Calibri" w:hAnsi="Calibri" w:cs="Calibri"/>
          <w:b/>
          <w:color w:val="000000" w:themeColor="text1"/>
          <w:w w:val="98"/>
          <w:sz w:val="28"/>
          <w:szCs w:val="28"/>
        </w:rPr>
        <w:t xml:space="preserve"> &amp;</w:t>
      </w:r>
      <w:r w:rsidRPr="00E701FA">
        <w:rPr>
          <w:rFonts w:ascii="Calibri" w:eastAsia="Calibri" w:hAnsi="Calibri" w:cs="Calibri"/>
          <w:b/>
          <w:color w:val="000000" w:themeColor="text1"/>
          <w:w w:val="98"/>
          <w:sz w:val="28"/>
          <w:szCs w:val="28"/>
        </w:rPr>
        <w:t xml:space="preserve"> </w:t>
      </w:r>
      <w:r>
        <w:rPr>
          <w:rFonts w:ascii="Calibri" w:eastAsia="Calibri" w:hAnsi="Calibri" w:cs="Calibri"/>
          <w:b/>
          <w:color w:val="000000" w:themeColor="text1"/>
          <w:w w:val="98"/>
          <w:sz w:val="28"/>
          <w:szCs w:val="28"/>
        </w:rPr>
        <w:t>S</w:t>
      </w:r>
      <w:r w:rsidRPr="000965A4">
        <w:rPr>
          <w:rFonts w:ascii="Calibri" w:eastAsia="Calibri" w:hAnsi="Calibri" w:cs="Calibri"/>
          <w:b/>
          <w:color w:val="000000" w:themeColor="text1"/>
          <w:w w:val="98"/>
          <w:sz w:val="28"/>
          <w:szCs w:val="28"/>
        </w:rPr>
        <w:t>torage</w:t>
      </w:r>
      <w:r w:rsidR="000612DC" w:rsidRPr="000965A4">
        <w:rPr>
          <w:rFonts w:ascii="Calibri" w:eastAsia="Calibri" w:hAnsi="Calibri" w:cs="Calibri"/>
          <w:b/>
          <w:color w:val="000000" w:themeColor="text1"/>
          <w:w w:val="98"/>
          <w:sz w:val="28"/>
          <w:szCs w:val="28"/>
        </w:rPr>
        <w:t>:</w:t>
      </w:r>
    </w:p>
    <w:p w:rsidR="009B7446" w:rsidRDefault="00A25017" w:rsidP="00F75476">
      <w:pPr>
        <w:tabs>
          <w:tab w:val="left" w:pos="567"/>
        </w:tabs>
        <w:spacing w:before="10"/>
        <w:ind w:left="426" w:right="67"/>
        <w:rPr>
          <w:rFonts w:ascii="Calibri" w:eastAsia="Calibri" w:hAnsi="Calibri" w:cs="Calibri"/>
          <w:w w:val="98"/>
          <w:sz w:val="28"/>
          <w:szCs w:val="28"/>
        </w:rPr>
      </w:pPr>
      <w:r w:rsidRPr="00A25017">
        <w:rPr>
          <w:rFonts w:ascii="Calibri" w:eastAsia="Calibri" w:hAnsi="Calibri" w:cs="Calibri"/>
          <w:w w:val="98"/>
          <w:sz w:val="28"/>
          <w:szCs w:val="28"/>
        </w:rPr>
        <w:t>Cisco UCS C220 M4</w:t>
      </w:r>
      <w:r>
        <w:rPr>
          <w:rFonts w:ascii="Calibri" w:eastAsia="Calibri" w:hAnsi="Calibri" w:cs="Calibri"/>
          <w:w w:val="98"/>
          <w:sz w:val="28"/>
          <w:szCs w:val="28"/>
        </w:rPr>
        <w:t>, Dell M1000e Chassis</w:t>
      </w:r>
      <w:r w:rsidR="005D672A">
        <w:rPr>
          <w:rFonts w:ascii="Calibri" w:eastAsia="Calibri" w:hAnsi="Calibri" w:cs="Calibri"/>
          <w:w w:val="98"/>
          <w:sz w:val="28"/>
          <w:szCs w:val="28"/>
        </w:rPr>
        <w:t>.</w:t>
      </w:r>
    </w:p>
    <w:p w:rsidR="004806BE" w:rsidRDefault="004806BE" w:rsidP="00F75476">
      <w:pPr>
        <w:tabs>
          <w:tab w:val="left" w:pos="567"/>
        </w:tabs>
        <w:spacing w:before="10"/>
        <w:ind w:left="426" w:right="67"/>
        <w:rPr>
          <w:rFonts w:ascii="Calibri" w:eastAsia="Calibri" w:hAnsi="Calibri" w:cs="Calibri"/>
          <w:w w:val="98"/>
          <w:sz w:val="28"/>
          <w:szCs w:val="28"/>
        </w:rPr>
      </w:pPr>
      <w:r w:rsidRPr="004806BE">
        <w:rPr>
          <w:rFonts w:ascii="Calibri" w:eastAsia="Calibri" w:hAnsi="Calibri" w:cs="Calibri"/>
          <w:w w:val="98"/>
          <w:sz w:val="28"/>
          <w:szCs w:val="28"/>
        </w:rPr>
        <w:t>Huawei OceaanStor 5300v3 storage</w:t>
      </w:r>
      <w:r>
        <w:rPr>
          <w:rFonts w:ascii="Calibri" w:eastAsia="Calibri" w:hAnsi="Calibri" w:cs="Calibri"/>
          <w:w w:val="98"/>
          <w:sz w:val="28"/>
          <w:szCs w:val="28"/>
        </w:rPr>
        <w:t xml:space="preserve">, Dell SC9000, Enclosure SC460. </w:t>
      </w:r>
    </w:p>
    <w:p w:rsidR="009B7446" w:rsidRDefault="009B7446" w:rsidP="009B7446">
      <w:pPr>
        <w:ind w:left="142"/>
        <w:rPr>
          <w:rFonts w:ascii="Calibri" w:eastAsia="Calibri" w:hAnsi="Calibri" w:cs="Calibri"/>
          <w:b/>
          <w:color w:val="000000" w:themeColor="text1"/>
          <w:w w:val="98"/>
          <w:sz w:val="28"/>
          <w:szCs w:val="28"/>
        </w:rPr>
      </w:pPr>
      <w:r>
        <w:rPr>
          <w:rFonts w:ascii="Calibri" w:eastAsia="Calibri" w:hAnsi="Calibri" w:cs="Calibri"/>
          <w:b/>
          <w:color w:val="000000" w:themeColor="text1"/>
          <w:w w:val="98"/>
          <w:sz w:val="28"/>
          <w:szCs w:val="28"/>
        </w:rPr>
        <w:t>VMware</w:t>
      </w:r>
      <w:r w:rsidRPr="009B7446">
        <w:rPr>
          <w:rFonts w:ascii="Calibri" w:eastAsia="Calibri" w:hAnsi="Calibri" w:cs="Calibri"/>
          <w:b/>
          <w:color w:val="000000" w:themeColor="text1"/>
          <w:w w:val="98"/>
          <w:sz w:val="28"/>
          <w:szCs w:val="28"/>
        </w:rPr>
        <w:t>:</w:t>
      </w:r>
      <w:r w:rsidRPr="009B7446">
        <w:rPr>
          <w:rFonts w:ascii="Calibri" w:eastAsia="Calibri" w:hAnsi="Calibri" w:cs="Calibri"/>
          <w:b/>
          <w:color w:val="000000" w:themeColor="text1"/>
          <w:w w:val="98"/>
          <w:sz w:val="28"/>
          <w:szCs w:val="28"/>
        </w:rPr>
        <w:tab/>
      </w:r>
    </w:p>
    <w:p w:rsidR="00482241" w:rsidRDefault="009B7446" w:rsidP="00FD52D7">
      <w:pPr>
        <w:tabs>
          <w:tab w:val="left" w:pos="567"/>
        </w:tabs>
        <w:spacing w:before="10"/>
        <w:ind w:left="426" w:right="67"/>
        <w:rPr>
          <w:rFonts w:ascii="Calibri" w:eastAsia="Calibri" w:hAnsi="Calibri" w:cs="Calibri"/>
          <w:w w:val="98"/>
          <w:sz w:val="28"/>
          <w:szCs w:val="28"/>
        </w:rPr>
      </w:pPr>
      <w:r w:rsidRPr="009B7446">
        <w:rPr>
          <w:rFonts w:ascii="Calibri" w:eastAsia="Calibri" w:hAnsi="Calibri" w:cs="Calibri"/>
          <w:w w:val="98"/>
          <w:sz w:val="28"/>
          <w:szCs w:val="28"/>
        </w:rPr>
        <w:t>VMware Sphere 6.0 /</w:t>
      </w:r>
      <w:r w:rsidR="009556BD">
        <w:rPr>
          <w:rFonts w:ascii="Calibri" w:eastAsia="Calibri" w:hAnsi="Calibri" w:cs="Calibri"/>
          <w:w w:val="98"/>
          <w:sz w:val="28"/>
          <w:szCs w:val="28"/>
        </w:rPr>
        <w:t>6</w:t>
      </w:r>
      <w:r w:rsidRPr="009B7446">
        <w:rPr>
          <w:rFonts w:ascii="Calibri" w:eastAsia="Calibri" w:hAnsi="Calibri" w:cs="Calibri"/>
          <w:w w:val="98"/>
          <w:sz w:val="28"/>
          <w:szCs w:val="28"/>
        </w:rPr>
        <w:t>.5</w:t>
      </w:r>
      <w:r w:rsidR="000E2D52">
        <w:rPr>
          <w:rFonts w:ascii="Calibri" w:eastAsia="Calibri" w:hAnsi="Calibri" w:cs="Calibri"/>
          <w:w w:val="98"/>
          <w:sz w:val="28"/>
          <w:szCs w:val="28"/>
        </w:rPr>
        <w:t xml:space="preserve">, </w:t>
      </w:r>
      <w:r w:rsidRPr="009B7446">
        <w:rPr>
          <w:rFonts w:ascii="Calibri" w:eastAsia="Calibri" w:hAnsi="Calibri" w:cs="Calibri"/>
          <w:w w:val="98"/>
          <w:sz w:val="28"/>
          <w:szCs w:val="28"/>
        </w:rPr>
        <w:t>ESX</w:t>
      </w:r>
      <w:r w:rsidR="009556BD">
        <w:rPr>
          <w:rFonts w:ascii="Calibri" w:eastAsia="Calibri" w:hAnsi="Calibri" w:cs="Calibri"/>
          <w:w w:val="98"/>
          <w:sz w:val="28"/>
          <w:szCs w:val="28"/>
        </w:rPr>
        <w:t xml:space="preserve">i Server 6.0, VMware DRS, HA, </w:t>
      </w:r>
      <w:r w:rsidRPr="009B7446">
        <w:rPr>
          <w:rFonts w:ascii="Calibri" w:eastAsia="Calibri" w:hAnsi="Calibri" w:cs="Calibri"/>
          <w:w w:val="98"/>
          <w:sz w:val="28"/>
          <w:szCs w:val="28"/>
        </w:rPr>
        <w:t>VMware Virtual Desktop Infrastructure VDI, VMware View.      </w:t>
      </w:r>
    </w:p>
    <w:p w:rsidR="003575DB" w:rsidRPr="00482241" w:rsidRDefault="003575DB" w:rsidP="00FD52D7">
      <w:pPr>
        <w:tabs>
          <w:tab w:val="left" w:pos="567"/>
        </w:tabs>
        <w:spacing w:before="10"/>
        <w:ind w:left="142" w:right="67"/>
        <w:rPr>
          <w:rFonts w:ascii="Calibri" w:eastAsia="Calibri" w:hAnsi="Calibri" w:cs="Calibri"/>
          <w:w w:val="98"/>
          <w:sz w:val="28"/>
          <w:szCs w:val="28"/>
        </w:rPr>
      </w:pPr>
      <w:r>
        <w:rPr>
          <w:rFonts w:ascii="Calibri" w:eastAsia="Calibri" w:hAnsi="Calibri" w:cs="Calibri"/>
          <w:b/>
          <w:color w:val="000000" w:themeColor="text1"/>
          <w:w w:val="98"/>
          <w:sz w:val="28"/>
          <w:szCs w:val="28"/>
        </w:rPr>
        <w:t>Operating System</w:t>
      </w:r>
      <w:r w:rsidR="009B7446" w:rsidRPr="003575DB">
        <w:rPr>
          <w:rFonts w:ascii="Calibri" w:eastAsia="Calibri" w:hAnsi="Calibri" w:cs="Calibri"/>
          <w:b/>
          <w:color w:val="000000" w:themeColor="text1"/>
          <w:w w:val="98"/>
          <w:sz w:val="28"/>
          <w:szCs w:val="28"/>
        </w:rPr>
        <w:t>:</w:t>
      </w:r>
      <w:r w:rsidR="009B7446" w:rsidRPr="003575DB">
        <w:rPr>
          <w:rFonts w:ascii="Calibri" w:eastAsia="Calibri" w:hAnsi="Calibri" w:cs="Calibri"/>
          <w:b/>
          <w:color w:val="000000" w:themeColor="text1"/>
          <w:w w:val="98"/>
          <w:sz w:val="28"/>
          <w:szCs w:val="28"/>
        </w:rPr>
        <w:tab/>
      </w:r>
    </w:p>
    <w:p w:rsidR="009B7446" w:rsidRDefault="00CA142E" w:rsidP="00FD52D7">
      <w:pPr>
        <w:tabs>
          <w:tab w:val="left" w:pos="567"/>
        </w:tabs>
        <w:spacing w:before="10"/>
        <w:ind w:left="426" w:right="67"/>
        <w:rPr>
          <w:rFonts w:ascii="Calibri" w:eastAsia="Calibri" w:hAnsi="Calibri" w:cs="Calibri"/>
          <w:w w:val="98"/>
          <w:sz w:val="28"/>
          <w:szCs w:val="28"/>
        </w:rPr>
      </w:pPr>
      <w:r>
        <w:rPr>
          <w:rFonts w:ascii="Calibri" w:eastAsia="Calibri" w:hAnsi="Calibri" w:cs="Calibri"/>
          <w:w w:val="98"/>
          <w:sz w:val="28"/>
          <w:szCs w:val="28"/>
        </w:rPr>
        <w:t xml:space="preserve">Windows Server </w:t>
      </w:r>
      <w:r w:rsidR="00E037AE">
        <w:rPr>
          <w:rFonts w:ascii="Calibri" w:eastAsia="Calibri" w:hAnsi="Calibri" w:cs="Calibri"/>
          <w:w w:val="98"/>
          <w:sz w:val="28"/>
          <w:szCs w:val="28"/>
        </w:rPr>
        <w:t>2012</w:t>
      </w:r>
      <w:r w:rsidR="009B7446" w:rsidRPr="003575DB">
        <w:rPr>
          <w:rFonts w:ascii="Calibri" w:eastAsia="Calibri" w:hAnsi="Calibri" w:cs="Calibri"/>
          <w:w w:val="98"/>
          <w:sz w:val="28"/>
          <w:szCs w:val="28"/>
        </w:rPr>
        <w:t xml:space="preserve"> R2</w:t>
      </w:r>
      <w:r w:rsidR="00E037AE">
        <w:rPr>
          <w:rFonts w:ascii="Calibri" w:eastAsia="Calibri" w:hAnsi="Calibri" w:cs="Calibri"/>
          <w:w w:val="98"/>
          <w:sz w:val="28"/>
          <w:szCs w:val="28"/>
        </w:rPr>
        <w:t>/2016 R2,</w:t>
      </w:r>
      <w:r w:rsidR="00275F65">
        <w:rPr>
          <w:rFonts w:ascii="Calibri" w:eastAsia="Calibri" w:hAnsi="Calibri" w:cs="Calibri"/>
          <w:w w:val="98"/>
          <w:sz w:val="28"/>
          <w:szCs w:val="28"/>
        </w:rPr>
        <w:t xml:space="preserve"> Windows XP</w:t>
      </w:r>
      <w:r w:rsidR="009556BD">
        <w:rPr>
          <w:rFonts w:ascii="Calibri" w:eastAsia="Calibri" w:hAnsi="Calibri" w:cs="Calibri"/>
          <w:w w:val="98"/>
          <w:sz w:val="28"/>
          <w:szCs w:val="28"/>
        </w:rPr>
        <w:t>.</w:t>
      </w:r>
    </w:p>
    <w:p w:rsidR="003575DB" w:rsidRPr="003575DB" w:rsidRDefault="003575DB" w:rsidP="003575DB">
      <w:pPr>
        <w:tabs>
          <w:tab w:val="left" w:pos="567"/>
        </w:tabs>
        <w:spacing w:before="10"/>
        <w:ind w:left="284" w:right="67"/>
        <w:rPr>
          <w:rFonts w:ascii="Calibri" w:eastAsia="Calibri" w:hAnsi="Calibri" w:cs="Calibri"/>
          <w:w w:val="98"/>
          <w:sz w:val="28"/>
          <w:szCs w:val="28"/>
        </w:rPr>
      </w:pPr>
    </w:p>
    <w:p w:rsidR="005C06AA" w:rsidRDefault="005C06AA" w:rsidP="001D5722">
      <w:pPr>
        <w:shd w:val="clear" w:color="auto" w:fill="FFFFFF"/>
        <w:tabs>
          <w:tab w:val="left" w:pos="142"/>
          <w:tab w:val="left" w:pos="3060"/>
        </w:tabs>
        <w:ind w:left="3600" w:hanging="3458"/>
        <w:jc w:val="both"/>
        <w:rPr>
          <w:rFonts w:ascii="Calibri" w:eastAsia="Calibri" w:hAnsi="Calibri" w:cs="Calibri"/>
          <w:b/>
          <w:color w:val="000000" w:themeColor="text1"/>
          <w:w w:val="98"/>
          <w:sz w:val="28"/>
          <w:szCs w:val="28"/>
        </w:rPr>
      </w:pPr>
    </w:p>
    <w:p w:rsidR="00765296" w:rsidRDefault="00765296" w:rsidP="001D5722">
      <w:pPr>
        <w:shd w:val="clear" w:color="auto" w:fill="FFFFFF"/>
        <w:tabs>
          <w:tab w:val="left" w:pos="142"/>
          <w:tab w:val="left" w:pos="3060"/>
        </w:tabs>
        <w:ind w:left="3600" w:hanging="3458"/>
        <w:jc w:val="both"/>
        <w:rPr>
          <w:rFonts w:ascii="Calibri" w:eastAsia="Calibri" w:hAnsi="Calibri" w:cs="Calibri"/>
          <w:b/>
          <w:color w:val="000000" w:themeColor="text1"/>
          <w:w w:val="98"/>
          <w:sz w:val="28"/>
          <w:szCs w:val="28"/>
        </w:rPr>
      </w:pPr>
    </w:p>
    <w:p w:rsidR="003575DB" w:rsidRDefault="009B7446" w:rsidP="001D5722">
      <w:pPr>
        <w:shd w:val="clear" w:color="auto" w:fill="FFFFFF"/>
        <w:tabs>
          <w:tab w:val="left" w:pos="142"/>
          <w:tab w:val="left" w:pos="3060"/>
        </w:tabs>
        <w:ind w:left="3600" w:hanging="3458"/>
        <w:jc w:val="both"/>
        <w:rPr>
          <w:rFonts w:ascii="Calibri" w:hAnsi="Calibri" w:cs="Arial"/>
          <w:iCs/>
          <w:color w:val="000000"/>
        </w:rPr>
      </w:pPr>
      <w:r w:rsidRPr="003575DB">
        <w:rPr>
          <w:rFonts w:ascii="Calibri" w:eastAsia="Calibri" w:hAnsi="Calibri" w:cs="Calibri"/>
          <w:b/>
          <w:color w:val="000000" w:themeColor="text1"/>
          <w:w w:val="98"/>
          <w:sz w:val="28"/>
          <w:szCs w:val="28"/>
        </w:rPr>
        <w:lastRenderedPageBreak/>
        <w:t>Application Servers:</w:t>
      </w:r>
      <w:r w:rsidRPr="000F7AD0">
        <w:rPr>
          <w:rFonts w:ascii="Calibri" w:hAnsi="Calibri" w:cs="Arial"/>
          <w:iCs/>
          <w:color w:val="000000"/>
        </w:rPr>
        <w:tab/>
      </w:r>
    </w:p>
    <w:p w:rsidR="00E037AE" w:rsidRDefault="009B7446" w:rsidP="00A47E13">
      <w:pPr>
        <w:tabs>
          <w:tab w:val="left" w:pos="567"/>
        </w:tabs>
        <w:spacing w:before="10"/>
        <w:ind w:left="426" w:right="67"/>
        <w:rPr>
          <w:rFonts w:ascii="Calibri" w:eastAsia="Calibri" w:hAnsi="Calibri" w:cs="Calibri"/>
          <w:w w:val="98"/>
          <w:sz w:val="28"/>
          <w:szCs w:val="28"/>
        </w:rPr>
      </w:pPr>
      <w:r w:rsidRPr="003575DB">
        <w:rPr>
          <w:rFonts w:ascii="Calibri" w:eastAsia="Calibri" w:hAnsi="Calibri" w:cs="Calibri"/>
          <w:w w:val="98"/>
          <w:sz w:val="28"/>
          <w:szCs w:val="28"/>
        </w:rPr>
        <w:t>Micr</w:t>
      </w:r>
      <w:r w:rsidR="00E037AE">
        <w:rPr>
          <w:rFonts w:ascii="Calibri" w:eastAsia="Calibri" w:hAnsi="Calibri" w:cs="Calibri"/>
          <w:w w:val="98"/>
          <w:sz w:val="28"/>
          <w:szCs w:val="28"/>
        </w:rPr>
        <w:t>osoft Active Directory 2012</w:t>
      </w:r>
      <w:r w:rsidRPr="003575DB">
        <w:rPr>
          <w:rFonts w:ascii="Calibri" w:eastAsia="Calibri" w:hAnsi="Calibri" w:cs="Calibri"/>
          <w:w w:val="98"/>
          <w:sz w:val="28"/>
          <w:szCs w:val="28"/>
        </w:rPr>
        <w:t xml:space="preserve">, DHCP, DNS, Windows OS and MS-SQL database Failover-clustering. </w:t>
      </w:r>
    </w:p>
    <w:p w:rsidR="00E037AE" w:rsidRDefault="00E037AE" w:rsidP="00E037AE">
      <w:pPr>
        <w:tabs>
          <w:tab w:val="left" w:pos="567"/>
        </w:tabs>
        <w:spacing w:before="10"/>
        <w:ind w:left="284" w:right="67"/>
        <w:rPr>
          <w:rFonts w:ascii="Calibri" w:eastAsia="Calibri" w:hAnsi="Calibri" w:cs="Calibri"/>
          <w:w w:val="98"/>
          <w:sz w:val="28"/>
          <w:szCs w:val="28"/>
        </w:rPr>
      </w:pPr>
    </w:p>
    <w:p w:rsidR="00E037AE" w:rsidRDefault="00E037AE" w:rsidP="00A47E13">
      <w:pPr>
        <w:shd w:val="clear" w:color="auto" w:fill="FFFFFF"/>
        <w:tabs>
          <w:tab w:val="left" w:pos="3060"/>
          <w:tab w:val="left" w:pos="3600"/>
        </w:tabs>
        <w:ind w:left="3600" w:hanging="3458"/>
        <w:jc w:val="both"/>
        <w:rPr>
          <w:rFonts w:ascii="Calibri" w:eastAsia="Calibri" w:hAnsi="Calibri" w:cs="Calibri"/>
          <w:b/>
          <w:color w:val="000000" w:themeColor="text1"/>
          <w:w w:val="98"/>
          <w:sz w:val="28"/>
          <w:szCs w:val="28"/>
        </w:rPr>
      </w:pPr>
      <w:r w:rsidRPr="00E037AE">
        <w:rPr>
          <w:rFonts w:ascii="Calibri" w:eastAsia="Calibri" w:hAnsi="Calibri" w:cs="Calibri"/>
          <w:b/>
          <w:color w:val="000000" w:themeColor="text1"/>
          <w:w w:val="98"/>
          <w:sz w:val="28"/>
          <w:szCs w:val="28"/>
        </w:rPr>
        <w:t xml:space="preserve">Network </w:t>
      </w:r>
      <w:r w:rsidR="00FD61DD" w:rsidRPr="00FD61DD">
        <w:rPr>
          <w:rFonts w:ascii="Calibri" w:eastAsia="Calibri" w:hAnsi="Calibri" w:cs="Calibri"/>
          <w:b/>
          <w:color w:val="000000" w:themeColor="text1"/>
          <w:w w:val="98"/>
          <w:sz w:val="28"/>
          <w:szCs w:val="28"/>
        </w:rPr>
        <w:t>Equipment</w:t>
      </w:r>
      <w:r>
        <w:rPr>
          <w:rFonts w:ascii="Calibri" w:eastAsia="Calibri" w:hAnsi="Calibri" w:cs="Calibri"/>
          <w:b/>
          <w:color w:val="000000" w:themeColor="text1"/>
          <w:w w:val="98"/>
          <w:sz w:val="28"/>
          <w:szCs w:val="28"/>
        </w:rPr>
        <w:t>:</w:t>
      </w:r>
    </w:p>
    <w:p w:rsidR="00D3386F" w:rsidRDefault="00D3386F" w:rsidP="001A392B">
      <w:pPr>
        <w:spacing w:before="8"/>
        <w:ind w:left="426"/>
        <w:rPr>
          <w:rFonts w:ascii="Calibri" w:eastAsia="Calibri" w:hAnsi="Calibri" w:cs="Calibri"/>
          <w:w w:val="98"/>
          <w:sz w:val="28"/>
          <w:szCs w:val="28"/>
        </w:rPr>
      </w:pPr>
      <w:r>
        <w:rPr>
          <w:rFonts w:ascii="Calibri" w:eastAsia="Calibri" w:hAnsi="Calibri" w:cs="Calibri"/>
          <w:w w:val="98"/>
          <w:sz w:val="28"/>
          <w:szCs w:val="28"/>
        </w:rPr>
        <w:t>CISCO Switch</w:t>
      </w:r>
      <w:r>
        <w:rPr>
          <w:rFonts w:ascii="Calibri" w:eastAsia="Calibri" w:hAnsi="Calibri" w:cs="Calibri"/>
          <w:sz w:val="28"/>
          <w:szCs w:val="28"/>
        </w:rPr>
        <w:t xml:space="preserve"> </w:t>
      </w:r>
      <w:r w:rsidR="005C06AA">
        <w:rPr>
          <w:rFonts w:ascii="Calibri" w:eastAsia="Calibri" w:hAnsi="Calibri" w:cs="Calibri"/>
          <w:sz w:val="28"/>
          <w:szCs w:val="28"/>
        </w:rPr>
        <w:t xml:space="preserve">4500x, </w:t>
      </w:r>
      <w:r>
        <w:rPr>
          <w:rFonts w:ascii="Calibri" w:eastAsia="Calibri" w:hAnsi="Calibri" w:cs="Calibri"/>
          <w:w w:val="98"/>
          <w:sz w:val="28"/>
          <w:szCs w:val="28"/>
        </w:rPr>
        <w:t>2950, 3550, 3560, 3750 &amp; IE3000</w:t>
      </w:r>
    </w:p>
    <w:p w:rsidR="00D3386F" w:rsidRDefault="004A19D6" w:rsidP="001A392B">
      <w:pPr>
        <w:spacing w:before="8"/>
        <w:ind w:left="426"/>
        <w:rPr>
          <w:rFonts w:ascii="Calibri" w:eastAsia="Calibri" w:hAnsi="Calibri" w:cs="Calibri"/>
          <w:w w:val="98"/>
          <w:sz w:val="28"/>
          <w:szCs w:val="28"/>
        </w:rPr>
      </w:pPr>
      <w:r>
        <w:rPr>
          <w:rFonts w:ascii="Calibri" w:eastAsia="Calibri" w:hAnsi="Calibri" w:cs="Calibri"/>
          <w:w w:val="98"/>
          <w:sz w:val="28"/>
          <w:szCs w:val="28"/>
        </w:rPr>
        <w:t>Extreme Switch BDX8-AC, X460-G2-24t-AC,</w:t>
      </w:r>
      <w:r w:rsidR="00CC6693" w:rsidRPr="00CC6693">
        <w:t xml:space="preserve"> </w:t>
      </w:r>
      <w:r w:rsidR="003E59AF">
        <w:rPr>
          <w:rFonts w:ascii="Calibri" w:eastAsia="Calibri" w:hAnsi="Calibri" w:cs="Calibri"/>
          <w:w w:val="98"/>
          <w:sz w:val="28"/>
          <w:szCs w:val="28"/>
        </w:rPr>
        <w:t>ISW 8GBP,</w:t>
      </w:r>
    </w:p>
    <w:p w:rsidR="00D3386F" w:rsidRPr="00D3386F" w:rsidRDefault="00D3386F" w:rsidP="001A392B">
      <w:pPr>
        <w:spacing w:before="8"/>
        <w:ind w:left="426"/>
        <w:rPr>
          <w:rFonts w:ascii="Calibri" w:eastAsia="Calibri" w:hAnsi="Calibri" w:cs="Calibri"/>
          <w:sz w:val="28"/>
          <w:szCs w:val="28"/>
        </w:rPr>
      </w:pPr>
      <w:r>
        <w:rPr>
          <w:rFonts w:ascii="Calibri" w:eastAsia="Calibri" w:hAnsi="Calibri" w:cs="Calibri"/>
          <w:w w:val="98"/>
          <w:sz w:val="28"/>
          <w:szCs w:val="28"/>
        </w:rPr>
        <w:t xml:space="preserve">CISCO Router </w:t>
      </w:r>
      <w:r w:rsidR="00A35857">
        <w:rPr>
          <w:rFonts w:ascii="Calibri" w:eastAsia="Calibri" w:hAnsi="Calibri" w:cs="Calibri"/>
          <w:w w:val="98"/>
          <w:sz w:val="28"/>
          <w:szCs w:val="28"/>
        </w:rPr>
        <w:t>4451</w:t>
      </w:r>
    </w:p>
    <w:p w:rsidR="00E037AE" w:rsidRPr="00E037AE" w:rsidRDefault="00E26E08" w:rsidP="0066797C">
      <w:pPr>
        <w:tabs>
          <w:tab w:val="left" w:pos="567"/>
        </w:tabs>
        <w:spacing w:before="10"/>
        <w:ind w:right="67"/>
        <w:rPr>
          <w:rFonts w:ascii="Calibri" w:eastAsia="Calibri" w:hAnsi="Calibri" w:cs="Calibri"/>
          <w:w w:val="98"/>
          <w:sz w:val="28"/>
          <w:szCs w:val="28"/>
        </w:rPr>
      </w:pPr>
      <w:r>
        <w:rPr>
          <w:rFonts w:ascii="Calibri" w:eastAsia="Calibri" w:hAnsi="Calibri" w:cs="Calibri"/>
          <w:b/>
          <w:color w:val="000000" w:themeColor="text1"/>
          <w:w w:val="98"/>
          <w:sz w:val="28"/>
          <w:szCs w:val="28"/>
        </w:rPr>
        <w:t xml:space="preserve">       </w:t>
      </w:r>
      <w:r w:rsidR="0066797C">
        <w:rPr>
          <w:rFonts w:ascii="Calibri" w:eastAsia="Calibri" w:hAnsi="Calibri" w:cs="Calibri"/>
          <w:w w:val="98"/>
          <w:sz w:val="28"/>
          <w:szCs w:val="28"/>
        </w:rPr>
        <w:t xml:space="preserve">Firewall </w:t>
      </w:r>
      <w:r w:rsidR="006D62B2">
        <w:rPr>
          <w:rFonts w:ascii="Calibri" w:eastAsia="Calibri" w:hAnsi="Calibri" w:cs="Calibri"/>
          <w:w w:val="98"/>
          <w:sz w:val="28"/>
          <w:szCs w:val="28"/>
        </w:rPr>
        <w:t>ASA 5545</w:t>
      </w:r>
      <w:r w:rsidR="00E037AE" w:rsidRPr="00E037AE">
        <w:rPr>
          <w:rFonts w:ascii="Calibri" w:eastAsia="Calibri" w:hAnsi="Calibri" w:cs="Calibri"/>
          <w:w w:val="98"/>
          <w:sz w:val="28"/>
          <w:szCs w:val="28"/>
        </w:rPr>
        <w:t xml:space="preserve">, </w:t>
      </w:r>
      <w:r w:rsidR="0001277F" w:rsidRPr="00E037AE">
        <w:rPr>
          <w:rFonts w:ascii="Calibri" w:eastAsia="Calibri" w:hAnsi="Calibri" w:cs="Calibri"/>
          <w:w w:val="98"/>
          <w:sz w:val="28"/>
          <w:szCs w:val="28"/>
        </w:rPr>
        <w:t>Fortinet</w:t>
      </w:r>
      <w:r w:rsidR="00E037AE" w:rsidRPr="00E037AE">
        <w:rPr>
          <w:rFonts w:ascii="Calibri" w:eastAsia="Calibri" w:hAnsi="Calibri" w:cs="Calibri"/>
          <w:w w:val="98"/>
          <w:sz w:val="28"/>
          <w:szCs w:val="28"/>
        </w:rPr>
        <w:t xml:space="preserve"> </w:t>
      </w:r>
      <w:r w:rsidR="004A19D6">
        <w:rPr>
          <w:rFonts w:ascii="Calibri" w:eastAsia="Calibri" w:hAnsi="Calibri" w:cs="Calibri"/>
          <w:w w:val="98"/>
          <w:sz w:val="28"/>
          <w:szCs w:val="28"/>
        </w:rPr>
        <w:t>FG-</w:t>
      </w:r>
      <w:r w:rsidR="00E037AE" w:rsidRPr="00E037AE">
        <w:rPr>
          <w:rFonts w:ascii="Calibri" w:eastAsia="Calibri" w:hAnsi="Calibri" w:cs="Calibri"/>
          <w:w w:val="98"/>
          <w:sz w:val="28"/>
          <w:szCs w:val="28"/>
        </w:rPr>
        <w:t>3000D.</w:t>
      </w:r>
    </w:p>
    <w:p w:rsidR="009B7446" w:rsidRPr="00DD6D8D" w:rsidRDefault="009B7446" w:rsidP="00DD6D8D">
      <w:pPr>
        <w:tabs>
          <w:tab w:val="left" w:pos="567"/>
        </w:tabs>
        <w:spacing w:before="10"/>
        <w:ind w:left="284" w:right="67"/>
        <w:rPr>
          <w:rFonts w:ascii="Calibri" w:eastAsia="Calibri" w:hAnsi="Calibri" w:cs="Calibri"/>
          <w:w w:val="98"/>
          <w:sz w:val="28"/>
          <w:szCs w:val="28"/>
        </w:rPr>
      </w:pPr>
      <w:bookmarkStart w:id="0" w:name="_GoBack"/>
      <w:bookmarkEnd w:id="0"/>
    </w:p>
    <w:p w:rsidR="005000FB" w:rsidRDefault="005000FB" w:rsidP="005000FB"/>
    <w:p w:rsidR="005000FB" w:rsidRDefault="005000FB" w:rsidP="005000FB"/>
    <w:p w:rsidR="00BD2571" w:rsidRPr="00D01BC3" w:rsidRDefault="007C0CB2" w:rsidP="005000FB">
      <w:pPr>
        <w:rPr>
          <w:rFonts w:ascii="Arial" w:eastAsia="Calibri" w:hAnsi="Arial" w:cs="Arial"/>
          <w:color w:val="000000" w:themeColor="text1"/>
          <w:sz w:val="24"/>
          <w:szCs w:val="24"/>
        </w:rPr>
      </w:pPr>
      <w:r>
        <w:rPr>
          <w:noProof/>
        </w:rPr>
        <w:pict>
          <v:line id="_x0000_s1052" style="position:absolute;z-index:251666432" from="-33.75pt,19.45pt" to="492pt,19.45pt" o:allowincell="f" strokecolor="#d4d4d4" strokeweight="1.75pt">
            <v:shadow on="t" origin=",32385f" offset="0,-1pt"/>
          </v:line>
        </w:pict>
      </w:r>
      <w:r w:rsidR="000612DC" w:rsidRPr="00D01BC3">
        <w:rPr>
          <w:rFonts w:ascii="Arial" w:eastAsia="Calibri" w:hAnsi="Arial" w:cs="Arial"/>
          <w:b/>
          <w:color w:val="000000" w:themeColor="text1"/>
          <w:w w:val="98"/>
          <w:sz w:val="24"/>
          <w:szCs w:val="24"/>
        </w:rPr>
        <w:t>PROFESSIONAL</w:t>
      </w:r>
      <w:r w:rsidR="00682750">
        <w:rPr>
          <w:rFonts w:ascii="Arial" w:eastAsia="Calibri" w:hAnsi="Arial" w:cs="Arial"/>
          <w:b/>
          <w:color w:val="000000" w:themeColor="text1"/>
          <w:w w:val="98"/>
          <w:sz w:val="24"/>
          <w:szCs w:val="24"/>
        </w:rPr>
        <w:t xml:space="preserve"> </w:t>
      </w:r>
      <w:r w:rsidR="000612DC" w:rsidRPr="00D01BC3">
        <w:rPr>
          <w:rFonts w:ascii="Arial" w:eastAsia="Calibri" w:hAnsi="Arial" w:cs="Arial"/>
          <w:b/>
          <w:color w:val="000000" w:themeColor="text1"/>
          <w:w w:val="98"/>
          <w:sz w:val="24"/>
          <w:szCs w:val="24"/>
        </w:rPr>
        <w:t>EXPERIENCES:</w:t>
      </w:r>
    </w:p>
    <w:p w:rsidR="00BD2571" w:rsidRDefault="00BD2571">
      <w:pPr>
        <w:spacing w:line="200" w:lineRule="exact"/>
      </w:pPr>
    </w:p>
    <w:p w:rsidR="00BD2571" w:rsidRPr="00F54883" w:rsidRDefault="00797884" w:rsidP="00F54883">
      <w:pPr>
        <w:tabs>
          <w:tab w:val="left" w:pos="426"/>
        </w:tabs>
        <w:spacing w:before="8"/>
        <w:ind w:left="142" w:right="-1045" w:hanging="142"/>
        <w:rPr>
          <w:rFonts w:ascii="Calibri" w:eastAsia="Calibri" w:hAnsi="Calibri" w:cs="Calibri"/>
          <w:w w:val="98"/>
        </w:rPr>
      </w:pPr>
      <w:r>
        <w:rPr>
          <w:rFonts w:ascii="Calibri" w:eastAsia="Calibri" w:hAnsi="Calibri" w:cs="Calibri"/>
          <w:b/>
          <w:color w:val="000000" w:themeColor="text1"/>
          <w:w w:val="98"/>
          <w:sz w:val="28"/>
          <w:szCs w:val="28"/>
        </w:rPr>
        <w:t xml:space="preserve">  </w:t>
      </w:r>
      <w:r w:rsidR="000612DC" w:rsidRPr="00794431">
        <w:rPr>
          <w:rFonts w:ascii="Calibri" w:eastAsia="Calibri" w:hAnsi="Calibri" w:cs="Calibri"/>
          <w:b/>
          <w:color w:val="000000" w:themeColor="text1"/>
          <w:w w:val="98"/>
          <w:sz w:val="28"/>
          <w:szCs w:val="28"/>
        </w:rPr>
        <w:t>Honeywell</w:t>
      </w:r>
      <w:r w:rsidR="005E2DA3" w:rsidRPr="00794431">
        <w:rPr>
          <w:rFonts w:ascii="Calibri" w:eastAsia="Calibri" w:hAnsi="Calibri" w:cs="Calibri"/>
          <w:b/>
          <w:color w:val="000000" w:themeColor="text1"/>
          <w:w w:val="98"/>
          <w:sz w:val="28"/>
          <w:szCs w:val="28"/>
        </w:rPr>
        <w:t xml:space="preserve"> </w:t>
      </w:r>
      <w:r w:rsidR="000612DC" w:rsidRPr="00794431">
        <w:rPr>
          <w:rFonts w:ascii="Calibri" w:eastAsia="Calibri" w:hAnsi="Calibri" w:cs="Calibri"/>
          <w:b/>
          <w:color w:val="000000" w:themeColor="text1"/>
          <w:w w:val="98"/>
          <w:sz w:val="28"/>
          <w:szCs w:val="28"/>
        </w:rPr>
        <w:t>Automation</w:t>
      </w:r>
      <w:r w:rsidR="005E2DA3" w:rsidRPr="00794431">
        <w:rPr>
          <w:rFonts w:ascii="Calibri" w:eastAsia="Calibri" w:hAnsi="Calibri" w:cs="Calibri"/>
          <w:b/>
          <w:color w:val="000000" w:themeColor="text1"/>
          <w:w w:val="98"/>
          <w:sz w:val="28"/>
          <w:szCs w:val="28"/>
        </w:rPr>
        <w:t xml:space="preserve"> </w:t>
      </w:r>
      <w:r w:rsidR="000612DC" w:rsidRPr="00794431">
        <w:rPr>
          <w:rFonts w:ascii="Calibri" w:eastAsia="Calibri" w:hAnsi="Calibri" w:cs="Calibri"/>
          <w:b/>
          <w:color w:val="000000" w:themeColor="text1"/>
          <w:w w:val="98"/>
          <w:sz w:val="28"/>
          <w:szCs w:val="28"/>
        </w:rPr>
        <w:t>India</w:t>
      </w:r>
      <w:r w:rsidR="005E2DA3" w:rsidRPr="00794431">
        <w:rPr>
          <w:rFonts w:ascii="Calibri" w:eastAsia="Calibri" w:hAnsi="Calibri" w:cs="Calibri"/>
          <w:b/>
          <w:color w:val="000000" w:themeColor="text1"/>
          <w:w w:val="98"/>
          <w:sz w:val="28"/>
          <w:szCs w:val="28"/>
        </w:rPr>
        <w:t xml:space="preserve"> </w:t>
      </w:r>
      <w:r w:rsidR="000612DC" w:rsidRPr="00794431">
        <w:rPr>
          <w:rFonts w:ascii="Calibri" w:eastAsia="Calibri" w:hAnsi="Calibri" w:cs="Calibri"/>
          <w:b/>
          <w:color w:val="000000" w:themeColor="text1"/>
          <w:w w:val="98"/>
          <w:sz w:val="28"/>
          <w:szCs w:val="28"/>
        </w:rPr>
        <w:t>Ltd.</w:t>
      </w:r>
      <w:r w:rsidR="00F54883">
        <w:rPr>
          <w:rFonts w:ascii="Calibri" w:eastAsia="Calibri" w:hAnsi="Calibri" w:cs="Calibri"/>
          <w:b/>
          <w:color w:val="000000" w:themeColor="text1"/>
          <w:w w:val="98"/>
          <w:sz w:val="28"/>
          <w:szCs w:val="28"/>
        </w:rPr>
        <w:t xml:space="preserve"> </w:t>
      </w:r>
      <w:r w:rsidR="000612DC" w:rsidRPr="00F54883">
        <w:rPr>
          <w:rFonts w:ascii="Calibri" w:eastAsia="Calibri" w:hAnsi="Calibri" w:cs="Calibri"/>
          <w:b/>
          <w:color w:val="000000" w:themeColor="text1"/>
          <w:w w:val="98"/>
        </w:rPr>
        <w:t>(</w:t>
      </w:r>
      <w:r w:rsidR="000612DC" w:rsidRPr="00F54883">
        <w:rPr>
          <w:rFonts w:ascii="Calibri" w:eastAsia="Calibri" w:hAnsi="Calibri" w:cs="Calibri"/>
          <w:b/>
          <w:w w:val="98"/>
        </w:rPr>
        <w:t>O</w:t>
      </w:r>
      <w:r w:rsidR="00032D13" w:rsidRPr="00F54883">
        <w:rPr>
          <w:rFonts w:ascii="Calibri" w:eastAsia="Calibri" w:hAnsi="Calibri" w:cs="Calibri"/>
          <w:b/>
          <w:w w:val="98"/>
        </w:rPr>
        <w:t>n pay-roll of Katyayani</w:t>
      </w:r>
      <w:r w:rsidR="00E2250D" w:rsidRPr="00F54883">
        <w:rPr>
          <w:rFonts w:ascii="Calibri" w:eastAsia="Calibri" w:hAnsi="Calibri" w:cs="Calibri"/>
          <w:b/>
          <w:w w:val="98"/>
        </w:rPr>
        <w:t xml:space="preserve"> Telecom </w:t>
      </w:r>
      <w:r w:rsidR="000612DC" w:rsidRPr="00F54883">
        <w:rPr>
          <w:rFonts w:ascii="Calibri" w:eastAsia="Calibri" w:hAnsi="Calibri" w:cs="Calibri"/>
          <w:b/>
          <w:w w:val="98"/>
        </w:rPr>
        <w:t xml:space="preserve">Service Pvt. </w:t>
      </w:r>
      <w:r w:rsidR="00CF31B9" w:rsidRPr="00F54883">
        <w:rPr>
          <w:rFonts w:ascii="Calibri" w:eastAsia="Calibri" w:hAnsi="Calibri" w:cs="Calibri"/>
          <w:b/>
          <w:w w:val="98"/>
        </w:rPr>
        <w:t>Ltd</w:t>
      </w:r>
      <w:r w:rsidR="00CF7927" w:rsidRPr="00F54883">
        <w:rPr>
          <w:rFonts w:ascii="Calibri" w:eastAsia="Calibri" w:hAnsi="Calibri" w:cs="Calibri"/>
          <w:b/>
          <w:w w:val="98"/>
        </w:rPr>
        <w:t xml:space="preserve"> </w:t>
      </w:r>
      <w:r w:rsidR="00064E70" w:rsidRPr="00F54883">
        <w:rPr>
          <w:rFonts w:ascii="Calibri" w:eastAsia="Calibri" w:hAnsi="Calibri" w:cs="Calibri"/>
          <w:b/>
          <w:w w:val="98"/>
        </w:rPr>
        <w:t>May2018–tilldate</w:t>
      </w:r>
      <w:r w:rsidR="000612DC" w:rsidRPr="00F54883">
        <w:rPr>
          <w:rFonts w:ascii="Calibri" w:eastAsia="Calibri" w:hAnsi="Calibri" w:cs="Calibri"/>
          <w:w w:val="98"/>
        </w:rPr>
        <w:t>)</w:t>
      </w:r>
      <w:r w:rsidR="000612DC" w:rsidRPr="00064E70">
        <w:rPr>
          <w:rFonts w:ascii="Calibri" w:eastAsia="Calibri" w:hAnsi="Calibri" w:cs="Calibri"/>
          <w:i/>
          <w:color w:val="000000"/>
        </w:rPr>
        <w:t xml:space="preserve"> </w:t>
      </w:r>
    </w:p>
    <w:p w:rsidR="00064E70" w:rsidRDefault="00F54883" w:rsidP="00F54883">
      <w:pPr>
        <w:tabs>
          <w:tab w:val="left" w:pos="6804"/>
        </w:tabs>
        <w:ind w:right="89"/>
        <w:rPr>
          <w:rFonts w:ascii="Calibri" w:eastAsia="Calibri" w:hAnsi="Calibri" w:cs="Calibri"/>
          <w:sz w:val="28"/>
          <w:szCs w:val="28"/>
        </w:rPr>
      </w:pPr>
      <w:r>
        <w:rPr>
          <w:rFonts w:ascii="Calibri" w:eastAsia="Calibri" w:hAnsi="Calibri" w:cs="Calibri"/>
          <w:sz w:val="28"/>
          <w:szCs w:val="28"/>
        </w:rPr>
        <w:tab/>
      </w:r>
    </w:p>
    <w:p w:rsidR="00F0232A" w:rsidRPr="00084973" w:rsidRDefault="00934BA7" w:rsidP="00B5080E">
      <w:pPr>
        <w:tabs>
          <w:tab w:val="left" w:pos="720"/>
        </w:tabs>
        <w:autoSpaceDE w:val="0"/>
        <w:autoSpaceDN w:val="0"/>
        <w:adjustRightInd w:val="0"/>
        <w:ind w:left="142"/>
        <w:rPr>
          <w:rFonts w:ascii="Calibri" w:eastAsia="Calibri" w:hAnsi="Calibri" w:cs="Calibri"/>
          <w:b/>
          <w:color w:val="000000" w:themeColor="text1"/>
          <w:w w:val="98"/>
          <w:sz w:val="28"/>
          <w:szCs w:val="28"/>
        </w:rPr>
      </w:pPr>
      <w:r>
        <w:rPr>
          <w:rFonts w:ascii="Calibri" w:eastAsia="Calibri" w:hAnsi="Calibri" w:cs="Calibri"/>
          <w:b/>
          <w:color w:val="000000" w:themeColor="text1"/>
          <w:w w:val="98"/>
          <w:sz w:val="28"/>
          <w:szCs w:val="28"/>
        </w:rPr>
        <w:t>Project Title</w:t>
      </w:r>
      <w:r>
        <w:rPr>
          <w:rFonts w:ascii="Calibri" w:eastAsia="Calibri" w:hAnsi="Calibri" w:cs="Calibri"/>
          <w:b/>
          <w:color w:val="000000" w:themeColor="text1"/>
          <w:w w:val="98"/>
          <w:sz w:val="28"/>
          <w:szCs w:val="28"/>
        </w:rPr>
        <w:tab/>
      </w:r>
      <w:r w:rsidR="00F0232A" w:rsidRPr="00084973">
        <w:rPr>
          <w:rFonts w:ascii="Calibri" w:eastAsia="Calibri" w:hAnsi="Calibri" w:cs="Calibri"/>
          <w:b/>
          <w:color w:val="000000" w:themeColor="text1"/>
          <w:w w:val="98"/>
          <w:sz w:val="28"/>
          <w:szCs w:val="28"/>
        </w:rPr>
        <w:t xml:space="preserve">:   Faridabad Smart City Development </w:t>
      </w:r>
    </w:p>
    <w:p w:rsidR="00F0232A" w:rsidRPr="00084973" w:rsidRDefault="00F0232A" w:rsidP="00B5080E">
      <w:pPr>
        <w:tabs>
          <w:tab w:val="left" w:pos="720"/>
        </w:tabs>
        <w:autoSpaceDE w:val="0"/>
        <w:autoSpaceDN w:val="0"/>
        <w:adjustRightInd w:val="0"/>
        <w:ind w:left="142"/>
        <w:rPr>
          <w:rFonts w:ascii="Calibri" w:eastAsia="Calibri" w:hAnsi="Calibri" w:cs="Calibri"/>
          <w:b/>
          <w:color w:val="000000" w:themeColor="text1"/>
          <w:w w:val="98"/>
          <w:sz w:val="28"/>
          <w:szCs w:val="28"/>
        </w:rPr>
      </w:pPr>
      <w:r w:rsidRPr="00084973">
        <w:rPr>
          <w:rFonts w:ascii="Calibri" w:eastAsia="Calibri" w:hAnsi="Calibri" w:cs="Calibri"/>
          <w:b/>
          <w:color w:val="000000" w:themeColor="text1"/>
          <w:w w:val="98"/>
          <w:sz w:val="28"/>
          <w:szCs w:val="28"/>
        </w:rPr>
        <w:t>Role</w:t>
      </w:r>
      <w:r w:rsidRPr="00084973">
        <w:rPr>
          <w:rFonts w:ascii="Calibri" w:eastAsia="Calibri" w:hAnsi="Calibri" w:cs="Calibri"/>
          <w:b/>
          <w:color w:val="000000" w:themeColor="text1"/>
          <w:w w:val="98"/>
          <w:sz w:val="28"/>
          <w:szCs w:val="28"/>
        </w:rPr>
        <w:tab/>
      </w:r>
      <w:r w:rsidRPr="00084973">
        <w:rPr>
          <w:rFonts w:ascii="Calibri" w:eastAsia="Calibri" w:hAnsi="Calibri" w:cs="Calibri"/>
          <w:b/>
          <w:color w:val="000000" w:themeColor="text1"/>
          <w:w w:val="98"/>
          <w:sz w:val="28"/>
          <w:szCs w:val="28"/>
        </w:rPr>
        <w:tab/>
      </w:r>
      <w:r w:rsidRPr="00084973">
        <w:rPr>
          <w:rFonts w:ascii="Calibri" w:eastAsia="Calibri" w:hAnsi="Calibri" w:cs="Calibri"/>
          <w:b/>
          <w:color w:val="000000" w:themeColor="text1"/>
          <w:w w:val="98"/>
          <w:sz w:val="28"/>
          <w:szCs w:val="28"/>
        </w:rPr>
        <w:tab/>
        <w:t>:   ICT Engineer</w:t>
      </w:r>
    </w:p>
    <w:p w:rsidR="00F0232A" w:rsidRDefault="00F0232A" w:rsidP="00F0232A">
      <w:pPr>
        <w:tabs>
          <w:tab w:val="left" w:pos="720"/>
        </w:tabs>
        <w:autoSpaceDE w:val="0"/>
        <w:autoSpaceDN w:val="0"/>
        <w:adjustRightInd w:val="0"/>
        <w:rPr>
          <w:rFonts w:ascii="Calibri" w:hAnsi="Calibri"/>
          <w:b/>
          <w:color w:val="000000"/>
        </w:rPr>
      </w:pPr>
    </w:p>
    <w:p w:rsidR="00F0232A" w:rsidRDefault="00F0232A" w:rsidP="00B5080E">
      <w:pPr>
        <w:pStyle w:val="BodyTextIndent"/>
        <w:ind w:left="142"/>
        <w:jc w:val="both"/>
        <w:rPr>
          <w:rFonts w:ascii="Calibri" w:eastAsia="Calibri" w:hAnsi="Calibri" w:cs="Calibri"/>
          <w:b/>
          <w:color w:val="000000" w:themeColor="text1"/>
          <w:w w:val="98"/>
          <w:kern w:val="0"/>
          <w:sz w:val="28"/>
          <w:szCs w:val="28"/>
        </w:rPr>
      </w:pPr>
      <w:r w:rsidRPr="00084973">
        <w:rPr>
          <w:rFonts w:ascii="Calibri" w:eastAsia="Calibri" w:hAnsi="Calibri" w:cs="Calibri"/>
          <w:b/>
          <w:color w:val="000000" w:themeColor="text1"/>
          <w:w w:val="98"/>
          <w:kern w:val="0"/>
          <w:sz w:val="28"/>
          <w:szCs w:val="28"/>
        </w:rPr>
        <w:t>Project Summary</w:t>
      </w:r>
      <w:r w:rsidRPr="00084973">
        <w:rPr>
          <w:rFonts w:ascii="Calibri" w:eastAsia="Calibri" w:hAnsi="Calibri" w:cs="Calibri"/>
          <w:b/>
          <w:color w:val="000000" w:themeColor="text1"/>
          <w:w w:val="98"/>
          <w:kern w:val="0"/>
          <w:sz w:val="28"/>
          <w:szCs w:val="28"/>
        </w:rPr>
        <w:tab/>
        <w:t xml:space="preserve">:  </w:t>
      </w:r>
    </w:p>
    <w:p w:rsidR="00C15A09" w:rsidRDefault="00C15A09" w:rsidP="00F44596">
      <w:pPr>
        <w:pStyle w:val="BodyTextIndent"/>
        <w:ind w:left="426"/>
        <w:rPr>
          <w:rFonts w:ascii="Calibri" w:eastAsia="Calibri" w:hAnsi="Calibri" w:cs="Calibri"/>
          <w:color w:val="000000" w:themeColor="text1"/>
          <w:w w:val="98"/>
          <w:kern w:val="0"/>
          <w:sz w:val="28"/>
          <w:szCs w:val="28"/>
        </w:rPr>
      </w:pPr>
      <w:r>
        <w:rPr>
          <w:rFonts w:ascii="Calibri" w:eastAsia="Calibri" w:hAnsi="Calibri" w:cs="Calibri"/>
          <w:color w:val="000000" w:themeColor="text1"/>
          <w:w w:val="98"/>
          <w:kern w:val="0"/>
          <w:sz w:val="28"/>
          <w:szCs w:val="28"/>
        </w:rPr>
        <w:t>Design, Development, Implementation and Operations of</w:t>
      </w:r>
      <w:r w:rsidR="009B3114">
        <w:rPr>
          <w:rFonts w:ascii="Calibri" w:eastAsia="Calibri" w:hAnsi="Calibri" w:cs="Calibri"/>
          <w:color w:val="000000" w:themeColor="text1"/>
          <w:w w:val="98"/>
          <w:kern w:val="0"/>
          <w:sz w:val="28"/>
          <w:szCs w:val="28"/>
        </w:rPr>
        <w:t xml:space="preserve"> </w:t>
      </w:r>
      <w:r w:rsidR="00C42BB1">
        <w:rPr>
          <w:rFonts w:ascii="Calibri" w:eastAsia="Calibri" w:hAnsi="Calibri" w:cs="Calibri"/>
          <w:color w:val="000000" w:themeColor="text1"/>
          <w:w w:val="98"/>
          <w:kern w:val="0"/>
          <w:sz w:val="28"/>
          <w:szCs w:val="28"/>
        </w:rPr>
        <w:t>Command</w:t>
      </w:r>
      <w:r>
        <w:rPr>
          <w:rFonts w:ascii="Calibri" w:eastAsia="Calibri" w:hAnsi="Calibri" w:cs="Calibri"/>
          <w:color w:val="000000" w:themeColor="text1"/>
          <w:w w:val="98"/>
          <w:kern w:val="0"/>
          <w:sz w:val="28"/>
          <w:szCs w:val="28"/>
        </w:rPr>
        <w:t xml:space="preserve"> &amp;</w:t>
      </w:r>
      <w:r w:rsidR="00C42BB1">
        <w:rPr>
          <w:rFonts w:ascii="Calibri" w:eastAsia="Calibri" w:hAnsi="Calibri" w:cs="Calibri"/>
          <w:color w:val="000000" w:themeColor="text1"/>
          <w:w w:val="98"/>
          <w:kern w:val="0"/>
          <w:sz w:val="28"/>
          <w:szCs w:val="28"/>
        </w:rPr>
        <w:t xml:space="preserve"> Control Center with CCTV security </w:t>
      </w:r>
      <w:r>
        <w:rPr>
          <w:rFonts w:ascii="Calibri" w:eastAsia="Calibri" w:hAnsi="Calibri" w:cs="Calibri"/>
          <w:color w:val="000000" w:themeColor="text1"/>
          <w:w w:val="98"/>
          <w:kern w:val="0"/>
          <w:sz w:val="28"/>
          <w:szCs w:val="28"/>
        </w:rPr>
        <w:t xml:space="preserve">surveillance, ANPR, </w:t>
      </w:r>
      <w:r w:rsidR="00C42BB1">
        <w:rPr>
          <w:rFonts w:ascii="Calibri" w:eastAsia="Calibri" w:hAnsi="Calibri" w:cs="Calibri"/>
          <w:color w:val="000000" w:themeColor="text1"/>
          <w:w w:val="98"/>
          <w:kern w:val="0"/>
          <w:sz w:val="28"/>
          <w:szCs w:val="28"/>
        </w:rPr>
        <w:t xml:space="preserve">RLVD, PAS and ATCS for Smart City Faridabad. The ICCC shall be able to integrate </w:t>
      </w:r>
      <w:r w:rsidR="009B3114">
        <w:rPr>
          <w:rFonts w:ascii="Calibri" w:eastAsia="Calibri" w:hAnsi="Calibri" w:cs="Calibri"/>
          <w:color w:val="000000" w:themeColor="text1"/>
          <w:w w:val="98"/>
          <w:kern w:val="0"/>
          <w:sz w:val="28"/>
          <w:szCs w:val="28"/>
        </w:rPr>
        <w:t xml:space="preserve">  </w:t>
      </w:r>
      <w:r w:rsidR="00C42BB1">
        <w:rPr>
          <w:rFonts w:ascii="Calibri" w:eastAsia="Calibri" w:hAnsi="Calibri" w:cs="Calibri"/>
          <w:color w:val="000000" w:themeColor="text1"/>
          <w:w w:val="98"/>
          <w:kern w:val="0"/>
          <w:sz w:val="28"/>
          <w:szCs w:val="28"/>
        </w:rPr>
        <w:t xml:space="preserve">with various </w:t>
      </w:r>
      <w:r w:rsidR="009B3114">
        <w:rPr>
          <w:rFonts w:ascii="Calibri" w:eastAsia="Calibri" w:hAnsi="Calibri" w:cs="Calibri"/>
          <w:color w:val="000000" w:themeColor="text1"/>
          <w:w w:val="98"/>
          <w:kern w:val="0"/>
          <w:sz w:val="28"/>
          <w:szCs w:val="28"/>
        </w:rPr>
        <w:t>systems</w:t>
      </w:r>
      <w:r w:rsidR="00C42BB1">
        <w:rPr>
          <w:rFonts w:ascii="Calibri" w:eastAsia="Calibri" w:hAnsi="Calibri" w:cs="Calibri"/>
          <w:color w:val="000000" w:themeColor="text1"/>
          <w:w w:val="98"/>
          <w:kern w:val="0"/>
          <w:sz w:val="28"/>
          <w:szCs w:val="28"/>
        </w:rPr>
        <w:t xml:space="preserve"> like Smart Light, Kiosk Information System, E</w:t>
      </w:r>
      <w:r w:rsidR="00C42BB1" w:rsidRPr="00C42BB1">
        <w:rPr>
          <w:rFonts w:ascii="Calibri" w:eastAsia="Calibri" w:hAnsi="Calibri" w:cs="Calibri"/>
          <w:color w:val="000000" w:themeColor="text1"/>
          <w:w w:val="98"/>
          <w:kern w:val="0"/>
          <w:sz w:val="28"/>
          <w:szCs w:val="28"/>
        </w:rPr>
        <w:t>nvironmental</w:t>
      </w:r>
      <w:r w:rsidR="00C42BB1">
        <w:rPr>
          <w:rFonts w:ascii="Calibri" w:eastAsia="Calibri" w:hAnsi="Calibri" w:cs="Calibri"/>
          <w:color w:val="000000" w:themeColor="text1"/>
          <w:w w:val="98"/>
          <w:kern w:val="0"/>
          <w:sz w:val="28"/>
          <w:szCs w:val="28"/>
        </w:rPr>
        <w:t xml:space="preserve"> Sensor, </w:t>
      </w:r>
      <w:r w:rsidR="00120BD4">
        <w:rPr>
          <w:rFonts w:ascii="Calibri" w:eastAsia="Calibri" w:hAnsi="Calibri" w:cs="Calibri"/>
          <w:color w:val="000000" w:themeColor="text1"/>
          <w:w w:val="98"/>
          <w:kern w:val="0"/>
          <w:sz w:val="28"/>
          <w:szCs w:val="28"/>
        </w:rPr>
        <w:t>Wi-Fi</w:t>
      </w:r>
      <w:r w:rsidR="00A27E35">
        <w:rPr>
          <w:rFonts w:ascii="Calibri" w:eastAsia="Calibri" w:hAnsi="Calibri" w:cs="Calibri"/>
          <w:color w:val="000000" w:themeColor="text1"/>
          <w:w w:val="98"/>
          <w:kern w:val="0"/>
          <w:sz w:val="28"/>
          <w:szCs w:val="28"/>
        </w:rPr>
        <w:t xml:space="preserve"> System and VaMS etc. It has </w:t>
      </w:r>
      <w:r w:rsidR="00C42BB1">
        <w:rPr>
          <w:rFonts w:ascii="Calibri" w:eastAsia="Calibri" w:hAnsi="Calibri" w:cs="Calibri"/>
          <w:color w:val="000000" w:themeColor="text1"/>
          <w:w w:val="98"/>
          <w:kern w:val="0"/>
          <w:sz w:val="28"/>
          <w:szCs w:val="28"/>
        </w:rPr>
        <w:t xml:space="preserve">to scope to integrate various </w:t>
      </w:r>
      <w:r>
        <w:rPr>
          <w:rFonts w:ascii="Calibri" w:eastAsia="Calibri" w:hAnsi="Calibri" w:cs="Calibri"/>
          <w:color w:val="000000" w:themeColor="text1"/>
          <w:w w:val="98"/>
          <w:kern w:val="0"/>
          <w:sz w:val="28"/>
          <w:szCs w:val="28"/>
        </w:rPr>
        <w:t>systems</w:t>
      </w:r>
      <w:r w:rsidR="00C42BB1">
        <w:rPr>
          <w:rFonts w:ascii="Calibri" w:eastAsia="Calibri" w:hAnsi="Calibri" w:cs="Calibri"/>
          <w:color w:val="000000" w:themeColor="text1"/>
          <w:w w:val="98"/>
          <w:kern w:val="0"/>
          <w:sz w:val="28"/>
          <w:szCs w:val="28"/>
        </w:rPr>
        <w:t xml:space="preserve"> with</w:t>
      </w:r>
      <w:r>
        <w:rPr>
          <w:rFonts w:ascii="Calibri" w:eastAsia="Calibri" w:hAnsi="Calibri" w:cs="Calibri"/>
          <w:color w:val="000000" w:themeColor="text1"/>
          <w:w w:val="98"/>
          <w:kern w:val="0"/>
          <w:sz w:val="28"/>
          <w:szCs w:val="28"/>
        </w:rPr>
        <w:t xml:space="preserve"> Unified City Operations Platform (UCOP).</w:t>
      </w:r>
    </w:p>
    <w:p w:rsidR="008F48B2" w:rsidRDefault="008F48B2" w:rsidP="008F48B2">
      <w:pPr>
        <w:ind w:left="142"/>
        <w:rPr>
          <w:rFonts w:ascii="Calibri" w:eastAsia="Calibri" w:hAnsi="Calibri" w:cs="Calibri"/>
          <w:b/>
          <w:w w:val="98"/>
          <w:sz w:val="28"/>
          <w:szCs w:val="28"/>
        </w:rPr>
      </w:pPr>
    </w:p>
    <w:p w:rsidR="00F74940" w:rsidRDefault="00F74940" w:rsidP="008F48B2">
      <w:pPr>
        <w:ind w:left="142"/>
        <w:rPr>
          <w:rFonts w:ascii="Calibri" w:eastAsia="Calibri" w:hAnsi="Calibri" w:cs="Calibri"/>
          <w:b/>
          <w:w w:val="98"/>
          <w:sz w:val="28"/>
          <w:szCs w:val="28"/>
        </w:rPr>
      </w:pPr>
      <w:r>
        <w:rPr>
          <w:rFonts w:ascii="Calibri" w:eastAsia="Calibri" w:hAnsi="Calibri" w:cs="Calibri"/>
          <w:b/>
          <w:w w:val="98"/>
          <w:sz w:val="28"/>
          <w:szCs w:val="28"/>
        </w:rPr>
        <w:t>Core Responsibilities:</w:t>
      </w:r>
    </w:p>
    <w:p w:rsidR="00F50E71" w:rsidRPr="00410D40" w:rsidRDefault="00F50E71" w:rsidP="004636C4">
      <w:pPr>
        <w:ind w:left="426"/>
        <w:rPr>
          <w:rFonts w:ascii="Calibri" w:eastAsia="Calibri" w:hAnsi="Calibri" w:cs="Calibri"/>
          <w:color w:val="000000" w:themeColor="text1"/>
          <w:w w:val="98"/>
          <w:sz w:val="28"/>
          <w:szCs w:val="28"/>
        </w:rPr>
      </w:pPr>
      <w:r>
        <w:rPr>
          <w:rFonts w:ascii="Calibri" w:eastAsia="Calibri" w:hAnsi="Calibri" w:cs="Calibri"/>
          <w:b/>
          <w:w w:val="98"/>
          <w:sz w:val="28"/>
          <w:szCs w:val="28"/>
        </w:rPr>
        <w:t xml:space="preserve"> </w:t>
      </w:r>
      <w:r w:rsidRPr="00410D40">
        <w:rPr>
          <w:rFonts w:ascii="Calibri" w:eastAsia="Calibri" w:hAnsi="Calibri" w:cs="Calibri"/>
          <w:color w:val="000000" w:themeColor="text1"/>
          <w:w w:val="98"/>
          <w:sz w:val="28"/>
          <w:szCs w:val="28"/>
        </w:rPr>
        <w:t>Coordinate with OEM for verifying required technical specification as per client requirement</w:t>
      </w:r>
      <w:r w:rsidR="003B7F31">
        <w:rPr>
          <w:rFonts w:ascii="Calibri" w:eastAsia="Calibri" w:hAnsi="Calibri" w:cs="Calibri"/>
          <w:color w:val="000000" w:themeColor="text1"/>
          <w:w w:val="98"/>
          <w:sz w:val="28"/>
          <w:szCs w:val="28"/>
        </w:rPr>
        <w:t>.</w:t>
      </w:r>
      <w:r w:rsidRPr="00410D40">
        <w:rPr>
          <w:rFonts w:ascii="Calibri" w:eastAsia="Calibri" w:hAnsi="Calibri" w:cs="Calibri"/>
          <w:color w:val="000000" w:themeColor="text1"/>
          <w:w w:val="98"/>
          <w:sz w:val="28"/>
          <w:szCs w:val="28"/>
        </w:rPr>
        <w:t xml:space="preserve"> </w:t>
      </w:r>
    </w:p>
    <w:p w:rsidR="00D25475" w:rsidRPr="00410D40" w:rsidRDefault="00F50E71" w:rsidP="004636C4">
      <w:pPr>
        <w:ind w:left="426"/>
        <w:rPr>
          <w:rFonts w:ascii="Calibri" w:eastAsia="Calibri" w:hAnsi="Calibri" w:cs="Calibri"/>
          <w:color w:val="000000" w:themeColor="text1"/>
          <w:w w:val="98"/>
          <w:sz w:val="28"/>
          <w:szCs w:val="28"/>
        </w:rPr>
      </w:pPr>
      <w:r w:rsidRPr="00410D40">
        <w:rPr>
          <w:rFonts w:ascii="Calibri" w:eastAsia="Calibri" w:hAnsi="Calibri" w:cs="Calibri"/>
          <w:color w:val="000000" w:themeColor="text1"/>
          <w:w w:val="98"/>
          <w:sz w:val="28"/>
          <w:szCs w:val="28"/>
        </w:rPr>
        <w:t xml:space="preserve">Preparation of </w:t>
      </w:r>
      <w:r w:rsidR="00D25475" w:rsidRPr="00410D40">
        <w:rPr>
          <w:rFonts w:ascii="Calibri" w:eastAsia="Calibri" w:hAnsi="Calibri" w:cs="Calibri"/>
          <w:color w:val="000000" w:themeColor="text1"/>
          <w:w w:val="98"/>
          <w:sz w:val="28"/>
          <w:szCs w:val="28"/>
        </w:rPr>
        <w:t>all required documents to met the tender requirement within</w:t>
      </w:r>
    </w:p>
    <w:p w:rsidR="00F50E71" w:rsidRPr="00410D40" w:rsidRDefault="00D25475" w:rsidP="004636C4">
      <w:pPr>
        <w:ind w:left="426"/>
        <w:rPr>
          <w:rFonts w:ascii="Calibri" w:eastAsia="Calibri" w:hAnsi="Calibri" w:cs="Calibri"/>
          <w:color w:val="000000" w:themeColor="text1"/>
          <w:w w:val="98"/>
          <w:sz w:val="28"/>
          <w:szCs w:val="28"/>
        </w:rPr>
      </w:pPr>
      <w:r w:rsidRPr="00410D40">
        <w:rPr>
          <w:rFonts w:ascii="Calibri" w:eastAsia="Calibri" w:hAnsi="Calibri" w:cs="Calibri"/>
          <w:color w:val="000000" w:themeColor="text1"/>
          <w:w w:val="98"/>
          <w:sz w:val="28"/>
          <w:szCs w:val="28"/>
        </w:rPr>
        <w:t>the time line with coordination of application vendor and OEM</w:t>
      </w:r>
      <w:r w:rsidR="003B7F31">
        <w:rPr>
          <w:rFonts w:ascii="Calibri" w:eastAsia="Calibri" w:hAnsi="Calibri" w:cs="Calibri"/>
          <w:color w:val="000000" w:themeColor="text1"/>
          <w:w w:val="98"/>
          <w:sz w:val="28"/>
          <w:szCs w:val="28"/>
        </w:rPr>
        <w:t>.</w:t>
      </w:r>
    </w:p>
    <w:p w:rsidR="00883AE2" w:rsidRPr="00410D40" w:rsidRDefault="00A27E35" w:rsidP="004636C4">
      <w:pPr>
        <w:ind w:left="426"/>
        <w:rPr>
          <w:rFonts w:ascii="Calibri" w:eastAsia="Calibri" w:hAnsi="Calibri" w:cs="Calibri"/>
          <w:color w:val="000000" w:themeColor="text1"/>
          <w:w w:val="98"/>
          <w:sz w:val="28"/>
          <w:szCs w:val="28"/>
        </w:rPr>
      </w:pPr>
      <w:r w:rsidRPr="00410D40">
        <w:rPr>
          <w:rFonts w:ascii="Calibri" w:eastAsia="Calibri" w:hAnsi="Calibri" w:cs="Calibri"/>
          <w:color w:val="000000" w:themeColor="text1"/>
          <w:w w:val="98"/>
          <w:sz w:val="28"/>
          <w:szCs w:val="28"/>
        </w:rPr>
        <w:t>C</w:t>
      </w:r>
      <w:r w:rsidR="00883AE2" w:rsidRPr="00410D40">
        <w:rPr>
          <w:rFonts w:ascii="Calibri" w:eastAsia="Calibri" w:hAnsi="Calibri" w:cs="Calibri"/>
          <w:color w:val="000000" w:themeColor="text1"/>
          <w:w w:val="98"/>
          <w:sz w:val="28"/>
          <w:szCs w:val="28"/>
        </w:rPr>
        <w:t xml:space="preserve">oordination with ISP for field network requirement and </w:t>
      </w:r>
      <w:r w:rsidR="003B7F31">
        <w:rPr>
          <w:rFonts w:ascii="Calibri" w:eastAsia="Calibri" w:hAnsi="Calibri" w:cs="Calibri"/>
          <w:color w:val="000000" w:themeColor="text1"/>
          <w:w w:val="98"/>
          <w:sz w:val="28"/>
          <w:szCs w:val="28"/>
        </w:rPr>
        <w:t>connectivity with Data Center.</w:t>
      </w:r>
    </w:p>
    <w:p w:rsidR="000D6C0C" w:rsidRPr="00410D40" w:rsidRDefault="000D6C0C" w:rsidP="004636C4">
      <w:pPr>
        <w:ind w:left="426"/>
        <w:rPr>
          <w:rFonts w:ascii="Calibri" w:eastAsia="Calibri" w:hAnsi="Calibri" w:cs="Calibri"/>
          <w:color w:val="000000" w:themeColor="text1"/>
          <w:w w:val="98"/>
          <w:sz w:val="28"/>
          <w:szCs w:val="28"/>
        </w:rPr>
      </w:pPr>
      <w:r w:rsidRPr="00410D40">
        <w:rPr>
          <w:rFonts w:ascii="Calibri" w:eastAsia="Calibri" w:hAnsi="Calibri" w:cs="Calibri"/>
          <w:color w:val="000000" w:themeColor="text1"/>
          <w:w w:val="98"/>
          <w:sz w:val="28"/>
          <w:szCs w:val="28"/>
        </w:rPr>
        <w:t>Get involved in the meetings to finalize</w:t>
      </w:r>
      <w:r w:rsidR="003B1F09" w:rsidRPr="00410D40">
        <w:rPr>
          <w:rFonts w:ascii="Calibri" w:eastAsia="Calibri" w:hAnsi="Calibri" w:cs="Calibri"/>
          <w:color w:val="000000" w:themeColor="text1"/>
          <w:w w:val="98"/>
          <w:sz w:val="28"/>
          <w:szCs w:val="28"/>
        </w:rPr>
        <w:t xml:space="preserve"> the work scope of </w:t>
      </w:r>
      <w:r w:rsidR="00D404D5">
        <w:rPr>
          <w:rFonts w:ascii="Calibri" w:eastAsia="Calibri" w:hAnsi="Calibri" w:cs="Calibri"/>
          <w:color w:val="000000" w:themeColor="text1"/>
          <w:w w:val="98"/>
          <w:sz w:val="28"/>
          <w:szCs w:val="28"/>
        </w:rPr>
        <w:t xml:space="preserve">network </w:t>
      </w:r>
      <w:r w:rsidR="003B1F09" w:rsidRPr="00410D40">
        <w:rPr>
          <w:rFonts w:ascii="Calibri" w:eastAsia="Calibri" w:hAnsi="Calibri" w:cs="Calibri"/>
          <w:color w:val="000000" w:themeColor="text1"/>
          <w:w w:val="98"/>
          <w:sz w:val="28"/>
          <w:szCs w:val="28"/>
        </w:rPr>
        <w:t xml:space="preserve">vender, </w:t>
      </w:r>
      <w:r w:rsidRPr="00410D40">
        <w:rPr>
          <w:rFonts w:ascii="Calibri" w:eastAsia="Calibri" w:hAnsi="Calibri" w:cs="Calibri"/>
          <w:color w:val="000000" w:themeColor="text1"/>
          <w:w w:val="98"/>
          <w:sz w:val="28"/>
          <w:szCs w:val="28"/>
        </w:rPr>
        <w:t>coordinate</w:t>
      </w:r>
      <w:r w:rsidR="003B1F09" w:rsidRPr="00410D40">
        <w:rPr>
          <w:rFonts w:ascii="Calibri" w:eastAsia="Calibri" w:hAnsi="Calibri" w:cs="Calibri"/>
          <w:color w:val="000000" w:themeColor="text1"/>
          <w:w w:val="98"/>
          <w:sz w:val="28"/>
          <w:szCs w:val="28"/>
        </w:rPr>
        <w:t>d</w:t>
      </w:r>
      <w:r w:rsidRPr="00410D40">
        <w:rPr>
          <w:rFonts w:ascii="Calibri" w:eastAsia="Calibri" w:hAnsi="Calibri" w:cs="Calibri"/>
          <w:color w:val="000000" w:themeColor="text1"/>
          <w:w w:val="98"/>
          <w:sz w:val="28"/>
          <w:szCs w:val="28"/>
        </w:rPr>
        <w:t xml:space="preserve"> with vendor and supervised the deployment </w:t>
      </w:r>
      <w:r w:rsidR="003B7F31">
        <w:rPr>
          <w:rFonts w:ascii="Calibri" w:eastAsia="Calibri" w:hAnsi="Calibri" w:cs="Calibri"/>
          <w:color w:val="000000" w:themeColor="text1"/>
          <w:w w:val="98"/>
          <w:sz w:val="28"/>
          <w:szCs w:val="28"/>
        </w:rPr>
        <w:t>work</w:t>
      </w:r>
    </w:p>
    <w:p w:rsidR="000D6C0C" w:rsidRDefault="000D6C0C" w:rsidP="004636C4">
      <w:pPr>
        <w:ind w:left="426"/>
        <w:rPr>
          <w:rFonts w:ascii="Calibri" w:eastAsia="Calibri" w:hAnsi="Calibri" w:cs="Calibri"/>
          <w:w w:val="98"/>
          <w:sz w:val="28"/>
          <w:szCs w:val="28"/>
        </w:rPr>
      </w:pPr>
    </w:p>
    <w:p w:rsidR="00FA4D0E" w:rsidRDefault="00FA4D0E" w:rsidP="004636C4">
      <w:pPr>
        <w:ind w:left="426"/>
        <w:rPr>
          <w:rFonts w:ascii="Calibri" w:eastAsia="Calibri" w:hAnsi="Calibri" w:cs="Calibri"/>
          <w:w w:val="98"/>
          <w:sz w:val="28"/>
          <w:szCs w:val="28"/>
        </w:rPr>
      </w:pPr>
    </w:p>
    <w:p w:rsidR="00E93C25" w:rsidRPr="00D25475" w:rsidRDefault="00883AE2" w:rsidP="004636C4">
      <w:pPr>
        <w:ind w:left="426"/>
        <w:rPr>
          <w:rFonts w:ascii="Calibri" w:eastAsia="Calibri" w:hAnsi="Calibri" w:cs="Calibri"/>
          <w:w w:val="98"/>
          <w:sz w:val="28"/>
          <w:szCs w:val="28"/>
        </w:rPr>
      </w:pPr>
      <w:r>
        <w:rPr>
          <w:rFonts w:ascii="Calibri" w:eastAsia="Calibri" w:hAnsi="Calibri" w:cs="Calibri"/>
          <w:w w:val="98"/>
          <w:sz w:val="28"/>
          <w:szCs w:val="28"/>
        </w:rPr>
        <w:t xml:space="preserve">  </w:t>
      </w:r>
    </w:p>
    <w:p w:rsidR="00F74940" w:rsidRDefault="00F74940" w:rsidP="002E520D">
      <w:pPr>
        <w:pStyle w:val="BodyTextIndent"/>
        <w:ind w:left="426"/>
        <w:jc w:val="both"/>
        <w:rPr>
          <w:rFonts w:ascii="Calibri" w:eastAsia="Calibri" w:hAnsi="Calibri" w:cs="Calibri"/>
          <w:color w:val="000000" w:themeColor="text1"/>
          <w:w w:val="98"/>
          <w:kern w:val="0"/>
          <w:sz w:val="28"/>
          <w:szCs w:val="28"/>
        </w:rPr>
      </w:pPr>
    </w:p>
    <w:p w:rsidR="00082743" w:rsidRDefault="00082743" w:rsidP="002E520D">
      <w:pPr>
        <w:pStyle w:val="BodyTextIndent"/>
        <w:ind w:left="426"/>
        <w:jc w:val="both"/>
        <w:rPr>
          <w:rFonts w:ascii="Calibri" w:eastAsia="Calibri" w:hAnsi="Calibri" w:cs="Calibri"/>
          <w:color w:val="000000" w:themeColor="text1"/>
          <w:w w:val="98"/>
          <w:kern w:val="0"/>
          <w:sz w:val="28"/>
          <w:szCs w:val="28"/>
        </w:rPr>
      </w:pPr>
    </w:p>
    <w:p w:rsidR="008F48B2" w:rsidRDefault="00C42BB1" w:rsidP="008F48B2">
      <w:pPr>
        <w:pStyle w:val="BodyTextIndent"/>
        <w:ind w:left="142" w:hanging="142"/>
        <w:jc w:val="both"/>
        <w:rPr>
          <w:rFonts w:ascii="Calibri" w:eastAsia="Calibri" w:hAnsi="Calibri" w:cs="Calibri"/>
          <w:b/>
          <w:color w:val="000000" w:themeColor="text1"/>
          <w:w w:val="98"/>
          <w:sz w:val="28"/>
          <w:szCs w:val="28"/>
        </w:rPr>
      </w:pPr>
      <w:r>
        <w:rPr>
          <w:rFonts w:ascii="Calibri" w:eastAsia="Calibri" w:hAnsi="Calibri" w:cs="Calibri"/>
          <w:color w:val="000000" w:themeColor="text1"/>
          <w:w w:val="98"/>
          <w:kern w:val="0"/>
          <w:sz w:val="28"/>
          <w:szCs w:val="28"/>
        </w:rPr>
        <w:lastRenderedPageBreak/>
        <w:t xml:space="preserve">   </w:t>
      </w:r>
      <w:r w:rsidR="00550716">
        <w:rPr>
          <w:rFonts w:ascii="Calibri" w:eastAsia="Calibri" w:hAnsi="Calibri" w:cs="Calibri"/>
          <w:b/>
          <w:color w:val="000000" w:themeColor="text1"/>
          <w:w w:val="98"/>
          <w:sz w:val="28"/>
          <w:szCs w:val="28"/>
        </w:rPr>
        <w:t>Project Title</w:t>
      </w:r>
      <w:r w:rsidR="00550716">
        <w:rPr>
          <w:rFonts w:ascii="Calibri" w:eastAsia="Calibri" w:hAnsi="Calibri" w:cs="Calibri"/>
          <w:b/>
          <w:color w:val="000000" w:themeColor="text1"/>
          <w:w w:val="98"/>
          <w:sz w:val="28"/>
          <w:szCs w:val="28"/>
        </w:rPr>
        <w:tab/>
      </w:r>
      <w:r w:rsidR="00064E70" w:rsidRPr="00084973">
        <w:rPr>
          <w:rFonts w:ascii="Calibri" w:eastAsia="Calibri" w:hAnsi="Calibri" w:cs="Calibri"/>
          <w:b/>
          <w:color w:val="000000" w:themeColor="text1"/>
          <w:w w:val="98"/>
          <w:sz w:val="28"/>
          <w:szCs w:val="28"/>
        </w:rPr>
        <w:t xml:space="preserve">:   </w:t>
      </w:r>
      <w:r w:rsidR="00BC7F44">
        <w:rPr>
          <w:rFonts w:ascii="Calibri" w:eastAsia="Calibri" w:hAnsi="Calibri" w:cs="Calibri"/>
          <w:b/>
          <w:color w:val="000000" w:themeColor="text1"/>
          <w:w w:val="98"/>
          <w:sz w:val="28"/>
          <w:szCs w:val="28"/>
        </w:rPr>
        <w:t>MPP City Surveillance</w:t>
      </w:r>
      <w:r w:rsidR="00C827AF">
        <w:rPr>
          <w:rFonts w:ascii="Calibri" w:eastAsia="Calibri" w:hAnsi="Calibri" w:cs="Calibri"/>
          <w:b/>
          <w:color w:val="000000" w:themeColor="text1"/>
          <w:w w:val="98"/>
          <w:sz w:val="28"/>
          <w:szCs w:val="28"/>
        </w:rPr>
        <w:t xml:space="preserve"> Phase II</w:t>
      </w:r>
    </w:p>
    <w:p w:rsidR="00064E70" w:rsidRPr="008F48B2" w:rsidRDefault="00064E70" w:rsidP="008F48B2">
      <w:pPr>
        <w:pStyle w:val="BodyTextIndent"/>
        <w:ind w:left="142"/>
        <w:jc w:val="both"/>
        <w:rPr>
          <w:rFonts w:ascii="Calibri" w:eastAsia="Calibri" w:hAnsi="Calibri" w:cs="Calibri"/>
          <w:color w:val="000000" w:themeColor="text1"/>
          <w:w w:val="98"/>
          <w:kern w:val="0"/>
          <w:sz w:val="28"/>
          <w:szCs w:val="28"/>
        </w:rPr>
      </w:pPr>
      <w:r w:rsidRPr="00084973">
        <w:rPr>
          <w:rFonts w:ascii="Calibri" w:eastAsia="Calibri" w:hAnsi="Calibri" w:cs="Calibri"/>
          <w:b/>
          <w:color w:val="000000" w:themeColor="text1"/>
          <w:w w:val="98"/>
          <w:sz w:val="28"/>
          <w:szCs w:val="28"/>
        </w:rPr>
        <w:t>Role</w:t>
      </w:r>
      <w:r w:rsidRPr="00084973">
        <w:rPr>
          <w:rFonts w:ascii="Calibri" w:eastAsia="Calibri" w:hAnsi="Calibri" w:cs="Calibri"/>
          <w:b/>
          <w:color w:val="000000" w:themeColor="text1"/>
          <w:w w:val="98"/>
          <w:sz w:val="28"/>
          <w:szCs w:val="28"/>
        </w:rPr>
        <w:tab/>
      </w:r>
      <w:r w:rsidRPr="00084973">
        <w:rPr>
          <w:rFonts w:ascii="Calibri" w:eastAsia="Calibri" w:hAnsi="Calibri" w:cs="Calibri"/>
          <w:b/>
          <w:color w:val="000000" w:themeColor="text1"/>
          <w:w w:val="98"/>
          <w:sz w:val="28"/>
          <w:szCs w:val="28"/>
        </w:rPr>
        <w:tab/>
      </w:r>
      <w:r w:rsidRPr="00084973">
        <w:rPr>
          <w:rFonts w:ascii="Calibri" w:eastAsia="Calibri" w:hAnsi="Calibri" w:cs="Calibri"/>
          <w:b/>
          <w:color w:val="000000" w:themeColor="text1"/>
          <w:w w:val="98"/>
          <w:sz w:val="28"/>
          <w:szCs w:val="28"/>
        </w:rPr>
        <w:tab/>
        <w:t xml:space="preserve">:   </w:t>
      </w:r>
      <w:r w:rsidR="00F0232A" w:rsidRPr="00084973">
        <w:rPr>
          <w:rFonts w:ascii="Calibri" w:eastAsia="Calibri" w:hAnsi="Calibri" w:cs="Calibri"/>
          <w:b/>
          <w:color w:val="000000" w:themeColor="text1"/>
          <w:w w:val="98"/>
          <w:sz w:val="28"/>
          <w:szCs w:val="28"/>
        </w:rPr>
        <w:t>ICT Engineer</w:t>
      </w:r>
    </w:p>
    <w:p w:rsidR="00064E70" w:rsidRDefault="00064E70" w:rsidP="00064E70">
      <w:pPr>
        <w:tabs>
          <w:tab w:val="left" w:pos="720"/>
        </w:tabs>
        <w:autoSpaceDE w:val="0"/>
        <w:autoSpaceDN w:val="0"/>
        <w:adjustRightInd w:val="0"/>
        <w:rPr>
          <w:rFonts w:ascii="Calibri" w:hAnsi="Calibri"/>
          <w:b/>
          <w:color w:val="000000"/>
        </w:rPr>
      </w:pPr>
    </w:p>
    <w:p w:rsidR="00064E70" w:rsidRPr="00084973" w:rsidRDefault="00550716" w:rsidP="005055FC">
      <w:pPr>
        <w:shd w:val="clear" w:color="auto" w:fill="FFFFFF"/>
        <w:tabs>
          <w:tab w:val="left" w:pos="3060"/>
          <w:tab w:val="left" w:pos="3600"/>
        </w:tabs>
        <w:ind w:left="3600" w:hanging="3458"/>
        <w:jc w:val="both"/>
        <w:rPr>
          <w:rFonts w:ascii="Calibri" w:eastAsia="Calibri" w:hAnsi="Calibri" w:cs="Calibri"/>
          <w:b/>
          <w:color w:val="000000" w:themeColor="text1"/>
          <w:w w:val="98"/>
          <w:sz w:val="28"/>
          <w:szCs w:val="28"/>
        </w:rPr>
      </w:pPr>
      <w:r>
        <w:rPr>
          <w:rFonts w:ascii="Calibri" w:eastAsia="Calibri" w:hAnsi="Calibri" w:cs="Calibri"/>
          <w:b/>
          <w:color w:val="000000" w:themeColor="text1"/>
          <w:w w:val="98"/>
          <w:sz w:val="28"/>
          <w:szCs w:val="28"/>
        </w:rPr>
        <w:t>Project Summary</w:t>
      </w:r>
      <w:r w:rsidR="00064E70" w:rsidRPr="00084973">
        <w:rPr>
          <w:rFonts w:ascii="Calibri" w:eastAsia="Calibri" w:hAnsi="Calibri" w:cs="Calibri"/>
          <w:b/>
          <w:color w:val="000000" w:themeColor="text1"/>
          <w:w w:val="98"/>
          <w:sz w:val="28"/>
          <w:szCs w:val="28"/>
        </w:rPr>
        <w:t xml:space="preserve">:  </w:t>
      </w:r>
    </w:p>
    <w:p w:rsidR="00BD2571" w:rsidRDefault="00E13876" w:rsidP="005055FC">
      <w:pPr>
        <w:pStyle w:val="BodyTextIndent"/>
        <w:ind w:left="426"/>
        <w:jc w:val="both"/>
        <w:rPr>
          <w:rFonts w:ascii="Calibri" w:eastAsia="Calibri" w:hAnsi="Calibri" w:cs="Calibri"/>
          <w:w w:val="98"/>
          <w:kern w:val="0"/>
          <w:sz w:val="28"/>
          <w:szCs w:val="28"/>
        </w:rPr>
      </w:pPr>
      <w:r w:rsidRPr="00084973">
        <w:rPr>
          <w:rFonts w:ascii="Calibri" w:eastAsia="Calibri" w:hAnsi="Calibri" w:cs="Calibri"/>
          <w:w w:val="98"/>
          <w:kern w:val="0"/>
          <w:sz w:val="28"/>
          <w:szCs w:val="28"/>
        </w:rPr>
        <w:t>The Safe city integrated CCTV Command and Control system shall provide situational awareness of the security situation across the cities. This shall enable the operators to take coordinated and planned response actions. The Command and Control shall be able to integrate with various security systems and enable the operators to carry out the coordinated response plans effectively. The Command &amp; Control solution should allow the Control Room operator to monitor the cameras, collect inputs, dissect information and make actionable recommendations with SOP</w:t>
      </w:r>
    </w:p>
    <w:p w:rsidR="00BD2571" w:rsidRDefault="00BD2571">
      <w:pPr>
        <w:spacing w:before="13" w:line="260" w:lineRule="exact"/>
        <w:rPr>
          <w:sz w:val="26"/>
          <w:szCs w:val="26"/>
        </w:rPr>
      </w:pPr>
    </w:p>
    <w:p w:rsidR="00BD2571" w:rsidRDefault="000612DC" w:rsidP="003C39BF">
      <w:pPr>
        <w:ind w:left="142"/>
        <w:rPr>
          <w:rFonts w:ascii="Calibri" w:eastAsia="Calibri" w:hAnsi="Calibri" w:cs="Calibri"/>
          <w:b/>
          <w:w w:val="98"/>
          <w:sz w:val="28"/>
          <w:szCs w:val="28"/>
        </w:rPr>
      </w:pPr>
      <w:r>
        <w:rPr>
          <w:rFonts w:ascii="Calibri" w:eastAsia="Calibri" w:hAnsi="Calibri" w:cs="Calibri"/>
          <w:b/>
          <w:w w:val="98"/>
          <w:sz w:val="28"/>
          <w:szCs w:val="28"/>
        </w:rPr>
        <w:t>Core</w:t>
      </w:r>
      <w:r w:rsidR="004F70B2">
        <w:rPr>
          <w:rFonts w:ascii="Calibri" w:eastAsia="Calibri" w:hAnsi="Calibri" w:cs="Calibri"/>
          <w:b/>
          <w:w w:val="98"/>
          <w:sz w:val="28"/>
          <w:szCs w:val="28"/>
        </w:rPr>
        <w:t xml:space="preserve"> </w:t>
      </w:r>
      <w:r>
        <w:rPr>
          <w:rFonts w:ascii="Calibri" w:eastAsia="Calibri" w:hAnsi="Calibri" w:cs="Calibri"/>
          <w:b/>
          <w:w w:val="98"/>
          <w:sz w:val="28"/>
          <w:szCs w:val="28"/>
        </w:rPr>
        <w:t>Responsibilities:</w:t>
      </w:r>
    </w:p>
    <w:p w:rsidR="0003426D" w:rsidRPr="00E77F84" w:rsidRDefault="0003426D" w:rsidP="0003426D">
      <w:pPr>
        <w:ind w:left="142" w:firstLine="284"/>
        <w:rPr>
          <w:rFonts w:ascii="Calibri" w:eastAsia="Calibri" w:hAnsi="Calibri" w:cs="Calibri"/>
          <w:w w:val="98"/>
          <w:sz w:val="28"/>
          <w:szCs w:val="28"/>
        </w:rPr>
      </w:pPr>
      <w:r w:rsidRPr="00E77F84">
        <w:rPr>
          <w:rFonts w:ascii="Calibri" w:eastAsia="Calibri" w:hAnsi="Calibri" w:cs="Calibri"/>
          <w:w w:val="98"/>
          <w:sz w:val="28"/>
          <w:szCs w:val="28"/>
        </w:rPr>
        <w:t>Physical Rack Mounting and connectivity</w:t>
      </w:r>
    </w:p>
    <w:p w:rsidR="0003426D" w:rsidRPr="00E77F84" w:rsidRDefault="0003426D" w:rsidP="0003426D">
      <w:pPr>
        <w:ind w:left="142"/>
        <w:rPr>
          <w:rFonts w:ascii="Calibri" w:eastAsia="Calibri" w:hAnsi="Calibri" w:cs="Calibri"/>
          <w:w w:val="98"/>
          <w:sz w:val="28"/>
          <w:szCs w:val="28"/>
        </w:rPr>
      </w:pPr>
      <w:r w:rsidRPr="00E77F84">
        <w:rPr>
          <w:rFonts w:ascii="Calibri" w:eastAsia="Calibri" w:hAnsi="Calibri" w:cs="Calibri"/>
          <w:w w:val="98"/>
          <w:sz w:val="28"/>
          <w:szCs w:val="28"/>
        </w:rPr>
        <w:t xml:space="preserve">     Cerates host on Cisco UCS 220 m4 Servers</w:t>
      </w:r>
    </w:p>
    <w:p w:rsidR="00A35857" w:rsidRPr="00E77F84" w:rsidRDefault="0003426D" w:rsidP="0003426D">
      <w:pPr>
        <w:ind w:left="142"/>
        <w:rPr>
          <w:rFonts w:ascii="Calibri" w:eastAsia="Calibri" w:hAnsi="Calibri" w:cs="Calibri"/>
          <w:w w:val="98"/>
          <w:sz w:val="28"/>
          <w:szCs w:val="28"/>
        </w:rPr>
      </w:pPr>
      <w:r w:rsidRPr="00E77F84">
        <w:rPr>
          <w:rFonts w:ascii="Calibri" w:eastAsia="Calibri" w:hAnsi="Calibri" w:cs="Calibri"/>
          <w:w w:val="98"/>
          <w:sz w:val="28"/>
          <w:szCs w:val="28"/>
        </w:rPr>
        <w:t xml:space="preserve">     Setup windows servers on host</w:t>
      </w:r>
    </w:p>
    <w:p w:rsidR="00C63467" w:rsidRPr="00E77F84" w:rsidRDefault="00C63467" w:rsidP="0003426D">
      <w:pPr>
        <w:ind w:left="142"/>
        <w:rPr>
          <w:rFonts w:ascii="Calibri" w:eastAsia="Calibri" w:hAnsi="Calibri" w:cs="Calibri"/>
          <w:w w:val="98"/>
          <w:sz w:val="28"/>
          <w:szCs w:val="28"/>
        </w:rPr>
      </w:pPr>
      <w:r w:rsidRPr="00E77F84">
        <w:rPr>
          <w:rFonts w:ascii="Calibri" w:eastAsia="Calibri" w:hAnsi="Calibri" w:cs="Calibri"/>
          <w:w w:val="98"/>
          <w:sz w:val="28"/>
          <w:szCs w:val="28"/>
        </w:rPr>
        <w:t xml:space="preserve">     Configure Cisco 4451 Router</w:t>
      </w:r>
    </w:p>
    <w:p w:rsidR="00C63467" w:rsidRPr="00E77F84" w:rsidRDefault="00C63467" w:rsidP="0003426D">
      <w:pPr>
        <w:ind w:left="142"/>
        <w:rPr>
          <w:rFonts w:ascii="Calibri" w:eastAsia="Calibri" w:hAnsi="Calibri" w:cs="Calibri"/>
          <w:w w:val="98"/>
          <w:sz w:val="28"/>
          <w:szCs w:val="28"/>
        </w:rPr>
      </w:pPr>
      <w:r w:rsidRPr="00E77F84">
        <w:rPr>
          <w:rFonts w:ascii="Calibri" w:eastAsia="Calibri" w:hAnsi="Calibri" w:cs="Calibri"/>
          <w:w w:val="98"/>
          <w:sz w:val="28"/>
          <w:szCs w:val="28"/>
        </w:rPr>
        <w:t xml:space="preserve">     Configure Cisco 4500-x l3 switch</w:t>
      </w:r>
    </w:p>
    <w:p w:rsidR="00C63467" w:rsidRPr="00E77F84" w:rsidRDefault="00C63467" w:rsidP="00C63467">
      <w:pPr>
        <w:pStyle w:val="TableParagraph"/>
        <w:ind w:left="426" w:right="106"/>
        <w:jc w:val="both"/>
        <w:rPr>
          <w:rFonts w:cs="Calibri"/>
          <w:w w:val="98"/>
          <w:sz w:val="28"/>
          <w:szCs w:val="28"/>
        </w:rPr>
      </w:pPr>
      <w:r w:rsidRPr="00E77F84">
        <w:rPr>
          <w:rFonts w:cs="Calibri"/>
          <w:w w:val="98"/>
          <w:sz w:val="28"/>
          <w:szCs w:val="28"/>
        </w:rPr>
        <w:t xml:space="preserve">Datacenter Server, storage and network Implementation which </w:t>
      </w:r>
      <w:r w:rsidR="00C2625C">
        <w:rPr>
          <w:rFonts w:cs="Calibri"/>
          <w:w w:val="98"/>
          <w:sz w:val="28"/>
          <w:szCs w:val="28"/>
        </w:rPr>
        <w:t xml:space="preserve">includes installation and </w:t>
      </w:r>
      <w:r w:rsidRPr="00E77F84">
        <w:rPr>
          <w:rFonts w:cs="Calibri"/>
          <w:w w:val="98"/>
          <w:sz w:val="28"/>
          <w:szCs w:val="28"/>
        </w:rPr>
        <w:t xml:space="preserve">configurations of VMware ESXi 6.0, Windows server 2016, Active Directory, RAID, Huawei OceanStore </w:t>
      </w:r>
      <w:r w:rsidR="0026191F">
        <w:rPr>
          <w:rFonts w:cs="Calibri"/>
          <w:w w:val="98"/>
          <w:sz w:val="28"/>
          <w:szCs w:val="28"/>
        </w:rPr>
        <w:t>Storage</w:t>
      </w:r>
    </w:p>
    <w:p w:rsidR="00C63467" w:rsidRPr="00E77F84" w:rsidRDefault="00C63467" w:rsidP="00C63467">
      <w:pPr>
        <w:ind w:left="426"/>
        <w:rPr>
          <w:rFonts w:ascii="Calibri" w:eastAsia="Calibri" w:hAnsi="Calibri" w:cs="Calibri"/>
          <w:w w:val="98"/>
          <w:sz w:val="28"/>
          <w:szCs w:val="28"/>
        </w:rPr>
      </w:pPr>
      <w:r w:rsidRPr="00E77F84">
        <w:rPr>
          <w:rFonts w:ascii="Calibri" w:eastAsia="Calibri" w:hAnsi="Calibri" w:cs="Calibri"/>
          <w:w w:val="98"/>
          <w:sz w:val="28"/>
          <w:szCs w:val="28"/>
        </w:rPr>
        <w:t>Deployment of access layer switches at multiple outdoor locations</w:t>
      </w:r>
    </w:p>
    <w:p w:rsidR="00BD2571" w:rsidRDefault="00BD2571">
      <w:pPr>
        <w:spacing w:before="8" w:line="140" w:lineRule="exact"/>
        <w:rPr>
          <w:sz w:val="15"/>
          <w:szCs w:val="15"/>
        </w:rPr>
      </w:pPr>
    </w:p>
    <w:p w:rsidR="00BD2571" w:rsidRDefault="00BD2571">
      <w:pPr>
        <w:spacing w:before="1" w:line="100" w:lineRule="exact"/>
        <w:rPr>
          <w:sz w:val="10"/>
          <w:szCs w:val="10"/>
        </w:rPr>
      </w:pPr>
    </w:p>
    <w:p w:rsidR="00BD2571" w:rsidRDefault="00BD2571">
      <w:pPr>
        <w:spacing w:line="200" w:lineRule="exact"/>
      </w:pPr>
    </w:p>
    <w:p w:rsidR="00BD2571" w:rsidRDefault="00BD2571">
      <w:pPr>
        <w:spacing w:line="200" w:lineRule="exact"/>
      </w:pPr>
    </w:p>
    <w:p w:rsidR="00BD2571" w:rsidRDefault="000612DC" w:rsidP="003C39BF">
      <w:pPr>
        <w:ind w:left="100" w:firstLine="42"/>
        <w:rPr>
          <w:rFonts w:ascii="Calibri" w:eastAsia="Calibri" w:hAnsi="Calibri" w:cs="Calibri"/>
          <w:b/>
          <w:color w:val="006EC0"/>
          <w:w w:val="98"/>
          <w:sz w:val="28"/>
          <w:szCs w:val="28"/>
        </w:rPr>
      </w:pPr>
      <w:r w:rsidRPr="00064E70">
        <w:rPr>
          <w:rFonts w:ascii="Calibri" w:eastAsia="Calibri" w:hAnsi="Calibri" w:cs="Calibri"/>
          <w:b/>
          <w:color w:val="000000" w:themeColor="text1"/>
          <w:w w:val="98"/>
          <w:sz w:val="28"/>
          <w:szCs w:val="28"/>
        </w:rPr>
        <w:t>Honeywell</w:t>
      </w:r>
      <w:r w:rsidR="002C5314">
        <w:rPr>
          <w:rFonts w:ascii="Calibri" w:eastAsia="Calibri" w:hAnsi="Calibri" w:cs="Calibri"/>
          <w:b/>
          <w:color w:val="000000" w:themeColor="text1"/>
          <w:w w:val="98"/>
          <w:sz w:val="28"/>
          <w:szCs w:val="28"/>
        </w:rPr>
        <w:t xml:space="preserve"> </w:t>
      </w:r>
      <w:r w:rsidRPr="00064E70">
        <w:rPr>
          <w:rFonts w:ascii="Calibri" w:eastAsia="Calibri" w:hAnsi="Calibri" w:cs="Calibri"/>
          <w:b/>
          <w:color w:val="000000" w:themeColor="text1"/>
          <w:w w:val="98"/>
          <w:sz w:val="28"/>
          <w:szCs w:val="28"/>
        </w:rPr>
        <w:t>Automation</w:t>
      </w:r>
      <w:r w:rsidR="002C5314">
        <w:rPr>
          <w:rFonts w:ascii="Calibri" w:eastAsia="Calibri" w:hAnsi="Calibri" w:cs="Calibri"/>
          <w:b/>
          <w:color w:val="000000" w:themeColor="text1"/>
          <w:w w:val="98"/>
          <w:sz w:val="28"/>
          <w:szCs w:val="28"/>
        </w:rPr>
        <w:t xml:space="preserve"> </w:t>
      </w:r>
      <w:r w:rsidRPr="00064E70">
        <w:rPr>
          <w:rFonts w:ascii="Calibri" w:eastAsia="Calibri" w:hAnsi="Calibri" w:cs="Calibri"/>
          <w:b/>
          <w:color w:val="000000" w:themeColor="text1"/>
          <w:w w:val="98"/>
          <w:sz w:val="28"/>
          <w:szCs w:val="28"/>
        </w:rPr>
        <w:t>India</w:t>
      </w:r>
      <w:r w:rsidR="002C5314">
        <w:rPr>
          <w:rFonts w:ascii="Calibri" w:eastAsia="Calibri" w:hAnsi="Calibri" w:cs="Calibri"/>
          <w:b/>
          <w:color w:val="000000" w:themeColor="text1"/>
          <w:w w:val="98"/>
          <w:sz w:val="28"/>
          <w:szCs w:val="28"/>
        </w:rPr>
        <w:t xml:space="preserve"> </w:t>
      </w:r>
      <w:r w:rsidRPr="00064E70">
        <w:rPr>
          <w:rFonts w:ascii="Calibri" w:eastAsia="Calibri" w:hAnsi="Calibri" w:cs="Calibri"/>
          <w:b/>
          <w:color w:val="000000" w:themeColor="text1"/>
          <w:w w:val="98"/>
          <w:sz w:val="28"/>
          <w:szCs w:val="28"/>
        </w:rPr>
        <w:t>Ltd</w:t>
      </w:r>
      <w:r>
        <w:rPr>
          <w:rFonts w:ascii="Calibri" w:eastAsia="Calibri" w:hAnsi="Calibri" w:cs="Calibri"/>
          <w:b/>
          <w:color w:val="006EC0"/>
          <w:w w:val="98"/>
          <w:sz w:val="28"/>
          <w:szCs w:val="28"/>
        </w:rPr>
        <w:t>.</w:t>
      </w:r>
    </w:p>
    <w:p w:rsidR="00BD2571" w:rsidRPr="00365942" w:rsidRDefault="007D70E1" w:rsidP="00365942">
      <w:pPr>
        <w:ind w:firstLine="426"/>
        <w:rPr>
          <w:rFonts w:ascii="Calibri" w:eastAsia="Calibri" w:hAnsi="Calibri" w:cs="Calibri"/>
          <w:b/>
          <w:color w:val="000000" w:themeColor="text1"/>
          <w:w w:val="98"/>
        </w:rPr>
      </w:pPr>
      <w:r w:rsidRPr="00365942">
        <w:rPr>
          <w:rFonts w:ascii="Calibri" w:eastAsia="Calibri" w:hAnsi="Calibri" w:cs="Calibri"/>
          <w:b/>
          <w:color w:val="000000"/>
        </w:rPr>
        <w:t>(</w:t>
      </w:r>
      <w:r w:rsidR="003639A3" w:rsidRPr="00365942">
        <w:rPr>
          <w:rFonts w:ascii="Calibri" w:eastAsia="Calibri" w:hAnsi="Calibri" w:cs="Calibri"/>
          <w:b/>
          <w:color w:val="000000" w:themeColor="text1"/>
          <w:w w:val="98"/>
        </w:rPr>
        <w:t>O</w:t>
      </w:r>
      <w:r w:rsidR="001C58EB" w:rsidRPr="00365942">
        <w:rPr>
          <w:rFonts w:ascii="Calibri" w:eastAsia="Calibri" w:hAnsi="Calibri" w:cs="Calibri"/>
          <w:b/>
          <w:color w:val="000000" w:themeColor="text1"/>
          <w:w w:val="98"/>
        </w:rPr>
        <w:t xml:space="preserve">n pay-roll of </w:t>
      </w:r>
      <w:r w:rsidR="002C0CE0" w:rsidRPr="00365942">
        <w:rPr>
          <w:rFonts w:ascii="Calibri" w:eastAsia="Calibri" w:hAnsi="Calibri" w:cs="Calibri"/>
          <w:b/>
          <w:color w:val="000000" w:themeColor="text1"/>
          <w:w w:val="98"/>
        </w:rPr>
        <w:t>Micro Systems Integrating Building Management Systems</w:t>
      </w:r>
      <w:r w:rsidR="0026191F">
        <w:rPr>
          <w:rFonts w:ascii="Calibri" w:eastAsia="Calibri" w:hAnsi="Calibri" w:cs="Calibri"/>
          <w:b/>
          <w:color w:val="000000" w:themeColor="text1"/>
          <w:w w:val="98"/>
        </w:rPr>
        <w:t xml:space="preserve"> </w:t>
      </w:r>
      <w:r w:rsidR="00704F7D" w:rsidRPr="00365942">
        <w:rPr>
          <w:rFonts w:ascii="Calibri" w:eastAsia="Calibri" w:hAnsi="Calibri" w:cs="Calibri"/>
          <w:b/>
          <w:w w:val="98"/>
        </w:rPr>
        <w:t xml:space="preserve">Apr </w:t>
      </w:r>
      <w:r w:rsidR="000612DC" w:rsidRPr="00365942">
        <w:rPr>
          <w:rFonts w:ascii="Calibri" w:eastAsia="Calibri" w:hAnsi="Calibri" w:cs="Calibri"/>
          <w:b/>
          <w:w w:val="98"/>
        </w:rPr>
        <w:t>2016</w:t>
      </w:r>
      <w:r w:rsidR="00704F7D" w:rsidRPr="00365942">
        <w:rPr>
          <w:rFonts w:ascii="Calibri" w:eastAsia="Calibri" w:hAnsi="Calibri" w:cs="Calibri"/>
          <w:b/>
          <w:w w:val="98"/>
        </w:rPr>
        <w:t xml:space="preserve"> to Apr 2018</w:t>
      </w:r>
      <w:r w:rsidR="00FC298D" w:rsidRPr="00365942">
        <w:rPr>
          <w:rFonts w:ascii="Calibri" w:eastAsia="Calibri" w:hAnsi="Calibri" w:cs="Calibri"/>
          <w:b/>
          <w:w w:val="98"/>
        </w:rPr>
        <w:t>)</w:t>
      </w:r>
    </w:p>
    <w:p w:rsidR="007D70E1" w:rsidRDefault="007D70E1" w:rsidP="007D70E1">
      <w:pPr>
        <w:spacing w:before="4"/>
        <w:rPr>
          <w:rFonts w:ascii="Calibri" w:eastAsia="Calibri" w:hAnsi="Calibri" w:cs="Calibri"/>
          <w:sz w:val="28"/>
          <w:szCs w:val="28"/>
        </w:rPr>
      </w:pPr>
    </w:p>
    <w:p w:rsidR="007D70E1" w:rsidRPr="00084973" w:rsidRDefault="00D571D4" w:rsidP="00F5780D">
      <w:pPr>
        <w:tabs>
          <w:tab w:val="left" w:pos="720"/>
        </w:tabs>
        <w:autoSpaceDE w:val="0"/>
        <w:autoSpaceDN w:val="0"/>
        <w:adjustRightInd w:val="0"/>
        <w:ind w:firstLine="142"/>
        <w:rPr>
          <w:rFonts w:ascii="Calibri" w:eastAsia="Calibri" w:hAnsi="Calibri" w:cs="Calibri"/>
          <w:b/>
          <w:color w:val="000000" w:themeColor="text1"/>
          <w:w w:val="98"/>
          <w:sz w:val="28"/>
          <w:szCs w:val="28"/>
        </w:rPr>
      </w:pPr>
      <w:r>
        <w:rPr>
          <w:rFonts w:ascii="Calibri" w:eastAsia="Calibri" w:hAnsi="Calibri" w:cs="Calibri"/>
          <w:b/>
          <w:color w:val="000000" w:themeColor="text1"/>
          <w:w w:val="98"/>
          <w:sz w:val="28"/>
          <w:szCs w:val="28"/>
        </w:rPr>
        <w:t>Project Title</w:t>
      </w:r>
      <w:r>
        <w:rPr>
          <w:rFonts w:ascii="Calibri" w:eastAsia="Calibri" w:hAnsi="Calibri" w:cs="Calibri"/>
          <w:b/>
          <w:color w:val="000000" w:themeColor="text1"/>
          <w:w w:val="98"/>
          <w:sz w:val="28"/>
          <w:szCs w:val="28"/>
        </w:rPr>
        <w:tab/>
      </w:r>
      <w:r w:rsidR="007D70E1" w:rsidRPr="00084973">
        <w:rPr>
          <w:rFonts w:ascii="Calibri" w:eastAsia="Calibri" w:hAnsi="Calibri" w:cs="Calibri"/>
          <w:b/>
          <w:color w:val="000000" w:themeColor="text1"/>
          <w:w w:val="98"/>
          <w:sz w:val="28"/>
          <w:szCs w:val="28"/>
        </w:rPr>
        <w:t xml:space="preserve">:   </w:t>
      </w:r>
      <w:r w:rsidR="007D70E1">
        <w:rPr>
          <w:rFonts w:ascii="Calibri" w:eastAsia="Calibri" w:hAnsi="Calibri" w:cs="Calibri"/>
          <w:b/>
          <w:color w:val="000000" w:themeColor="text1"/>
          <w:w w:val="98"/>
          <w:sz w:val="28"/>
          <w:szCs w:val="28"/>
        </w:rPr>
        <w:t>MPP City Surveillance</w:t>
      </w:r>
      <w:r w:rsidR="0003220D">
        <w:rPr>
          <w:rFonts w:ascii="Calibri" w:eastAsia="Calibri" w:hAnsi="Calibri" w:cs="Calibri"/>
          <w:b/>
          <w:color w:val="000000" w:themeColor="text1"/>
          <w:w w:val="98"/>
          <w:sz w:val="28"/>
          <w:szCs w:val="28"/>
        </w:rPr>
        <w:t xml:space="preserve"> Phase I</w:t>
      </w:r>
    </w:p>
    <w:p w:rsidR="007D70E1" w:rsidRPr="00794431" w:rsidRDefault="007D70E1" w:rsidP="00F5780D">
      <w:pPr>
        <w:ind w:firstLine="142"/>
        <w:rPr>
          <w:rFonts w:ascii="Calibri" w:eastAsia="Calibri" w:hAnsi="Calibri" w:cs="Calibri"/>
          <w:color w:val="000000" w:themeColor="text1"/>
          <w:w w:val="98"/>
          <w:sz w:val="28"/>
          <w:szCs w:val="28"/>
        </w:rPr>
      </w:pPr>
      <w:r w:rsidRPr="00084973">
        <w:rPr>
          <w:rFonts w:ascii="Calibri" w:eastAsia="Calibri" w:hAnsi="Calibri" w:cs="Calibri"/>
          <w:b/>
          <w:color w:val="000000" w:themeColor="text1"/>
          <w:w w:val="98"/>
          <w:sz w:val="28"/>
          <w:szCs w:val="28"/>
        </w:rPr>
        <w:t>Role</w:t>
      </w:r>
      <w:r w:rsidRPr="00084973">
        <w:rPr>
          <w:rFonts w:ascii="Calibri" w:eastAsia="Calibri" w:hAnsi="Calibri" w:cs="Calibri"/>
          <w:b/>
          <w:color w:val="000000" w:themeColor="text1"/>
          <w:w w:val="98"/>
          <w:sz w:val="28"/>
          <w:szCs w:val="28"/>
        </w:rPr>
        <w:tab/>
      </w:r>
      <w:r w:rsidRPr="00084973">
        <w:rPr>
          <w:rFonts w:ascii="Calibri" w:eastAsia="Calibri" w:hAnsi="Calibri" w:cs="Calibri"/>
          <w:b/>
          <w:color w:val="000000" w:themeColor="text1"/>
          <w:w w:val="98"/>
          <w:sz w:val="28"/>
          <w:szCs w:val="28"/>
        </w:rPr>
        <w:tab/>
      </w:r>
      <w:r w:rsidRPr="00084973">
        <w:rPr>
          <w:rFonts w:ascii="Calibri" w:eastAsia="Calibri" w:hAnsi="Calibri" w:cs="Calibri"/>
          <w:b/>
          <w:color w:val="000000" w:themeColor="text1"/>
          <w:w w:val="98"/>
          <w:sz w:val="28"/>
          <w:szCs w:val="28"/>
        </w:rPr>
        <w:tab/>
        <w:t xml:space="preserve">:   </w:t>
      </w:r>
      <w:r w:rsidRPr="007D70E1">
        <w:rPr>
          <w:rFonts w:ascii="Calibri" w:eastAsia="Calibri" w:hAnsi="Calibri" w:cs="Calibri"/>
          <w:b/>
          <w:color w:val="000000" w:themeColor="text1"/>
          <w:w w:val="98"/>
          <w:sz w:val="28"/>
          <w:szCs w:val="28"/>
        </w:rPr>
        <w:t>Commissioning Engineer</w:t>
      </w:r>
    </w:p>
    <w:p w:rsidR="003E12E8" w:rsidRPr="007D70E1" w:rsidRDefault="003E12E8" w:rsidP="007D70E1">
      <w:pPr>
        <w:tabs>
          <w:tab w:val="left" w:pos="720"/>
        </w:tabs>
        <w:autoSpaceDE w:val="0"/>
        <w:autoSpaceDN w:val="0"/>
        <w:adjustRightInd w:val="0"/>
        <w:rPr>
          <w:rFonts w:ascii="Calibri" w:eastAsia="Calibri" w:hAnsi="Calibri" w:cs="Calibri"/>
          <w:b/>
          <w:color w:val="000000" w:themeColor="text1"/>
          <w:w w:val="98"/>
          <w:sz w:val="28"/>
          <w:szCs w:val="28"/>
        </w:rPr>
      </w:pPr>
    </w:p>
    <w:p w:rsidR="00BD2571" w:rsidRPr="0071642E" w:rsidRDefault="000612DC" w:rsidP="004238B7">
      <w:pPr>
        <w:tabs>
          <w:tab w:val="left" w:pos="142"/>
        </w:tabs>
        <w:ind w:firstLine="142"/>
        <w:rPr>
          <w:rFonts w:ascii="Calibri" w:eastAsia="Calibri" w:hAnsi="Calibri" w:cs="Calibri"/>
          <w:b/>
          <w:color w:val="000000" w:themeColor="text1"/>
          <w:w w:val="98"/>
          <w:sz w:val="28"/>
          <w:szCs w:val="28"/>
        </w:rPr>
      </w:pPr>
      <w:r w:rsidRPr="0071642E">
        <w:rPr>
          <w:rFonts w:ascii="Calibri" w:eastAsia="Calibri" w:hAnsi="Calibri" w:cs="Calibri"/>
          <w:b/>
          <w:color w:val="000000" w:themeColor="text1"/>
          <w:w w:val="98"/>
          <w:sz w:val="28"/>
          <w:szCs w:val="28"/>
        </w:rPr>
        <w:t>Core</w:t>
      </w:r>
      <w:r w:rsidR="0085319A" w:rsidRPr="0071642E">
        <w:rPr>
          <w:rFonts w:ascii="Calibri" w:eastAsia="Calibri" w:hAnsi="Calibri" w:cs="Calibri"/>
          <w:b/>
          <w:color w:val="000000" w:themeColor="text1"/>
          <w:w w:val="98"/>
          <w:sz w:val="28"/>
          <w:szCs w:val="28"/>
        </w:rPr>
        <w:t xml:space="preserve"> </w:t>
      </w:r>
      <w:r w:rsidRPr="0071642E">
        <w:rPr>
          <w:rFonts w:ascii="Calibri" w:eastAsia="Calibri" w:hAnsi="Calibri" w:cs="Calibri"/>
          <w:b/>
          <w:color w:val="000000" w:themeColor="text1"/>
          <w:w w:val="98"/>
          <w:sz w:val="28"/>
          <w:szCs w:val="28"/>
        </w:rPr>
        <w:t>Responsibilities:</w:t>
      </w:r>
    </w:p>
    <w:p w:rsidR="00BD2571" w:rsidRPr="0071642E" w:rsidRDefault="00BD2571">
      <w:pPr>
        <w:spacing w:before="10" w:line="140" w:lineRule="exact"/>
        <w:rPr>
          <w:rFonts w:ascii="Calibri" w:eastAsia="Calibri" w:hAnsi="Calibri" w:cs="Calibri"/>
          <w:color w:val="000000" w:themeColor="text1"/>
          <w:w w:val="98"/>
          <w:sz w:val="28"/>
          <w:szCs w:val="28"/>
        </w:rPr>
      </w:pPr>
    </w:p>
    <w:p w:rsidR="00CD307A" w:rsidRPr="0071642E" w:rsidRDefault="002C5314" w:rsidP="004238B7">
      <w:pPr>
        <w:pStyle w:val="Achievement"/>
        <w:numPr>
          <w:ilvl w:val="0"/>
          <w:numId w:val="0"/>
        </w:numPr>
        <w:ind w:firstLine="426"/>
        <w:rPr>
          <w:rFonts w:ascii="Calibri" w:eastAsia="Calibri" w:hAnsi="Calibri" w:cs="Calibri"/>
          <w:color w:val="000000" w:themeColor="text1"/>
          <w:w w:val="98"/>
          <w:sz w:val="28"/>
          <w:szCs w:val="28"/>
        </w:rPr>
      </w:pPr>
      <w:r w:rsidRPr="0071642E">
        <w:rPr>
          <w:rFonts w:ascii="Calibri" w:eastAsia="Calibri" w:hAnsi="Calibri" w:cs="Calibri"/>
          <w:color w:val="000000" w:themeColor="text1"/>
          <w:w w:val="98"/>
          <w:sz w:val="28"/>
          <w:szCs w:val="28"/>
        </w:rPr>
        <w:t>Commissioning</w:t>
      </w:r>
      <w:r w:rsidR="00CD307A" w:rsidRPr="0071642E">
        <w:rPr>
          <w:rFonts w:ascii="Calibri" w:eastAsia="Calibri" w:hAnsi="Calibri" w:cs="Calibri"/>
          <w:color w:val="000000" w:themeColor="text1"/>
          <w:w w:val="98"/>
          <w:sz w:val="28"/>
          <w:szCs w:val="28"/>
        </w:rPr>
        <w:t xml:space="preserve"> of CCTV system &amp; VMS System</w:t>
      </w:r>
    </w:p>
    <w:p w:rsidR="00CD307A" w:rsidRPr="0071642E" w:rsidRDefault="00CD307A" w:rsidP="004238B7">
      <w:pPr>
        <w:ind w:firstLine="426"/>
        <w:rPr>
          <w:rFonts w:ascii="Calibri" w:eastAsia="Calibri" w:hAnsi="Calibri" w:cs="Calibri"/>
          <w:color w:val="000000" w:themeColor="text1"/>
          <w:w w:val="98"/>
          <w:sz w:val="28"/>
          <w:szCs w:val="28"/>
        </w:rPr>
      </w:pPr>
      <w:r w:rsidRPr="0071642E">
        <w:rPr>
          <w:rFonts w:ascii="Calibri" w:eastAsia="Calibri" w:hAnsi="Calibri" w:cs="Calibri"/>
          <w:color w:val="000000" w:themeColor="text1"/>
          <w:w w:val="98"/>
          <w:sz w:val="28"/>
          <w:szCs w:val="28"/>
        </w:rPr>
        <w:t>Configuration of Fix camera, PTZ camera &amp; ANPR camera</w:t>
      </w:r>
    </w:p>
    <w:p w:rsidR="00CD307A" w:rsidRPr="0071642E" w:rsidRDefault="00CD307A" w:rsidP="004238B7">
      <w:pPr>
        <w:ind w:firstLine="426"/>
        <w:rPr>
          <w:rFonts w:ascii="Calibri" w:eastAsia="Calibri" w:hAnsi="Calibri" w:cs="Calibri"/>
          <w:color w:val="000000" w:themeColor="text1"/>
          <w:w w:val="98"/>
          <w:sz w:val="28"/>
          <w:szCs w:val="28"/>
        </w:rPr>
      </w:pPr>
      <w:r w:rsidRPr="0071642E">
        <w:rPr>
          <w:rFonts w:ascii="Calibri" w:eastAsia="Calibri" w:hAnsi="Calibri" w:cs="Calibri"/>
          <w:color w:val="000000" w:themeColor="text1"/>
          <w:w w:val="98"/>
          <w:sz w:val="28"/>
          <w:szCs w:val="28"/>
        </w:rPr>
        <w:t>Configuration of Industrial Switch IE3000</w:t>
      </w:r>
    </w:p>
    <w:p w:rsidR="00CD307A" w:rsidRPr="0071642E" w:rsidRDefault="00CD307A" w:rsidP="004238B7">
      <w:pPr>
        <w:ind w:firstLine="426"/>
        <w:rPr>
          <w:rFonts w:ascii="Calibri" w:eastAsia="Calibri" w:hAnsi="Calibri" w:cs="Calibri"/>
          <w:color w:val="000000" w:themeColor="text1"/>
          <w:w w:val="98"/>
          <w:sz w:val="28"/>
          <w:szCs w:val="28"/>
        </w:rPr>
      </w:pPr>
      <w:r w:rsidRPr="0071642E">
        <w:rPr>
          <w:rFonts w:ascii="Calibri" w:eastAsia="Calibri" w:hAnsi="Calibri" w:cs="Calibri"/>
          <w:color w:val="000000" w:themeColor="text1"/>
          <w:w w:val="98"/>
          <w:sz w:val="28"/>
          <w:szCs w:val="28"/>
        </w:rPr>
        <w:t>Installation of windows Server 2012 R2</w:t>
      </w:r>
    </w:p>
    <w:p w:rsidR="00CD307A" w:rsidRPr="0071642E" w:rsidRDefault="00CD307A" w:rsidP="004238B7">
      <w:pPr>
        <w:ind w:firstLine="426"/>
        <w:rPr>
          <w:rFonts w:ascii="Calibri" w:eastAsia="Calibri" w:hAnsi="Calibri" w:cs="Calibri"/>
          <w:color w:val="000000" w:themeColor="text1"/>
          <w:w w:val="98"/>
          <w:sz w:val="28"/>
          <w:szCs w:val="28"/>
        </w:rPr>
      </w:pPr>
      <w:r w:rsidRPr="0071642E">
        <w:rPr>
          <w:rFonts w:ascii="Calibri" w:eastAsia="Calibri" w:hAnsi="Calibri" w:cs="Calibri"/>
          <w:color w:val="000000" w:themeColor="text1"/>
          <w:w w:val="98"/>
          <w:sz w:val="28"/>
          <w:szCs w:val="28"/>
        </w:rPr>
        <w:t>Configured NTP Server and synchronized with all system</w:t>
      </w:r>
    </w:p>
    <w:p w:rsidR="00CD307A" w:rsidRPr="0071642E" w:rsidRDefault="00CD307A" w:rsidP="004238B7">
      <w:pPr>
        <w:ind w:firstLine="426"/>
        <w:rPr>
          <w:rFonts w:ascii="Calibri" w:eastAsia="Calibri" w:hAnsi="Calibri" w:cs="Calibri"/>
          <w:color w:val="000000" w:themeColor="text1"/>
          <w:w w:val="98"/>
          <w:sz w:val="28"/>
          <w:szCs w:val="28"/>
        </w:rPr>
      </w:pPr>
      <w:r w:rsidRPr="0071642E">
        <w:rPr>
          <w:rFonts w:ascii="Calibri" w:eastAsia="Calibri" w:hAnsi="Calibri" w:cs="Calibri"/>
          <w:color w:val="000000" w:themeColor="text1"/>
          <w:w w:val="98"/>
          <w:sz w:val="28"/>
          <w:szCs w:val="28"/>
        </w:rPr>
        <w:t>Configured DVM (Digital Video Manager)</w:t>
      </w:r>
    </w:p>
    <w:p w:rsidR="00CD307A" w:rsidRPr="007A4569" w:rsidRDefault="00CD307A" w:rsidP="007A4569">
      <w:pPr>
        <w:ind w:left="426"/>
        <w:rPr>
          <w:rFonts w:ascii="Calibri" w:eastAsia="Calibri" w:hAnsi="Calibri" w:cs="Calibri"/>
          <w:color w:val="000000" w:themeColor="text1"/>
          <w:w w:val="98"/>
          <w:sz w:val="28"/>
          <w:szCs w:val="28"/>
        </w:rPr>
      </w:pPr>
      <w:r w:rsidRPr="0071642E">
        <w:rPr>
          <w:rFonts w:ascii="Calibri" w:eastAsia="Calibri" w:hAnsi="Calibri" w:cs="Calibri"/>
          <w:color w:val="000000" w:themeColor="text1"/>
          <w:w w:val="98"/>
          <w:sz w:val="28"/>
          <w:szCs w:val="28"/>
        </w:rPr>
        <w:t xml:space="preserve">Good knowledge to convert </w:t>
      </w:r>
      <w:r w:rsidR="005519F3" w:rsidRPr="0071642E">
        <w:rPr>
          <w:rFonts w:ascii="Calibri" w:eastAsia="Calibri" w:hAnsi="Calibri" w:cs="Calibri"/>
          <w:color w:val="000000" w:themeColor="text1"/>
          <w:w w:val="98"/>
          <w:sz w:val="28"/>
          <w:szCs w:val="28"/>
        </w:rPr>
        <w:t>new</w:t>
      </w:r>
      <w:r w:rsidRPr="0071642E">
        <w:rPr>
          <w:rFonts w:ascii="Calibri" w:eastAsia="Calibri" w:hAnsi="Calibri" w:cs="Calibri"/>
          <w:color w:val="000000" w:themeColor="text1"/>
          <w:w w:val="98"/>
          <w:sz w:val="28"/>
          <w:szCs w:val="28"/>
        </w:rPr>
        <w:t xml:space="preserve"> workstation PCs into domain network &amp;installation of DVM IE clients</w:t>
      </w:r>
    </w:p>
    <w:p w:rsidR="00BD2571" w:rsidRDefault="00BD2571">
      <w:pPr>
        <w:spacing w:line="200" w:lineRule="exact"/>
      </w:pPr>
    </w:p>
    <w:p w:rsidR="00BD2571" w:rsidRPr="00583FE7" w:rsidRDefault="000612DC" w:rsidP="0085319A">
      <w:pPr>
        <w:rPr>
          <w:rFonts w:ascii="Calibri" w:eastAsia="Calibri" w:hAnsi="Calibri" w:cs="Calibri"/>
          <w:color w:val="000000" w:themeColor="text1"/>
          <w:sz w:val="28"/>
          <w:szCs w:val="28"/>
        </w:rPr>
      </w:pPr>
      <w:r w:rsidRPr="00583FE7">
        <w:rPr>
          <w:rFonts w:ascii="Calibri" w:eastAsia="Calibri" w:hAnsi="Calibri" w:cs="Calibri"/>
          <w:b/>
          <w:color w:val="000000" w:themeColor="text1"/>
          <w:w w:val="98"/>
          <w:sz w:val="28"/>
          <w:szCs w:val="28"/>
        </w:rPr>
        <w:t>AWARDS</w:t>
      </w:r>
      <w:r w:rsidR="00F804B8">
        <w:rPr>
          <w:rFonts w:ascii="Calibri" w:eastAsia="Calibri" w:hAnsi="Calibri" w:cs="Calibri"/>
          <w:b/>
          <w:color w:val="000000" w:themeColor="text1"/>
          <w:w w:val="98"/>
          <w:sz w:val="28"/>
          <w:szCs w:val="28"/>
        </w:rPr>
        <w:t xml:space="preserve"> </w:t>
      </w:r>
      <w:r w:rsidRPr="00583FE7">
        <w:rPr>
          <w:rFonts w:ascii="Calibri" w:eastAsia="Calibri" w:hAnsi="Calibri" w:cs="Calibri"/>
          <w:b/>
          <w:color w:val="000000" w:themeColor="text1"/>
          <w:w w:val="98"/>
          <w:sz w:val="28"/>
          <w:szCs w:val="28"/>
        </w:rPr>
        <w:t>&amp;</w:t>
      </w:r>
      <w:r w:rsidR="00F804B8">
        <w:rPr>
          <w:rFonts w:ascii="Calibri" w:eastAsia="Calibri" w:hAnsi="Calibri" w:cs="Calibri"/>
          <w:b/>
          <w:color w:val="000000" w:themeColor="text1"/>
          <w:w w:val="98"/>
          <w:sz w:val="28"/>
          <w:szCs w:val="28"/>
        </w:rPr>
        <w:t xml:space="preserve"> </w:t>
      </w:r>
      <w:r w:rsidRPr="00583FE7">
        <w:rPr>
          <w:rFonts w:ascii="Calibri" w:eastAsia="Calibri" w:hAnsi="Calibri" w:cs="Calibri"/>
          <w:b/>
          <w:color w:val="000000" w:themeColor="text1"/>
          <w:w w:val="98"/>
          <w:sz w:val="28"/>
          <w:szCs w:val="28"/>
        </w:rPr>
        <w:t>RECOGNITIONS:</w:t>
      </w:r>
    </w:p>
    <w:p w:rsidR="00BD2571" w:rsidRDefault="007C0CB2">
      <w:pPr>
        <w:spacing w:line="200" w:lineRule="exact"/>
      </w:pPr>
      <w:r>
        <w:rPr>
          <w:noProof/>
        </w:rPr>
        <w:pict>
          <v:line id="_x0000_s1059" style="position:absolute;z-index:251669504" from="-16.95pt,6.05pt" to="508.8pt,6.05pt" o:allowincell="f" strokecolor="#d4d4d4" strokeweight="1.75pt">
            <v:shadow on="t" origin=",32385f" offset="0,-1pt"/>
          </v:line>
        </w:pict>
      </w:r>
    </w:p>
    <w:p w:rsidR="00BD2571" w:rsidRDefault="00BD2571">
      <w:pPr>
        <w:spacing w:line="200" w:lineRule="exact"/>
      </w:pPr>
    </w:p>
    <w:p w:rsidR="00045D39" w:rsidRDefault="00045D39" w:rsidP="00045D39">
      <w:pPr>
        <w:ind w:right="59"/>
        <w:jc w:val="both"/>
      </w:pPr>
    </w:p>
    <w:p w:rsidR="00BD2571" w:rsidRDefault="000612DC" w:rsidP="0027623B">
      <w:pPr>
        <w:ind w:left="426" w:right="59"/>
        <w:jc w:val="both"/>
        <w:rPr>
          <w:rFonts w:ascii="Calibri" w:eastAsia="Calibri" w:hAnsi="Calibri" w:cs="Calibri"/>
          <w:sz w:val="28"/>
          <w:szCs w:val="28"/>
        </w:rPr>
      </w:pPr>
      <w:r>
        <w:rPr>
          <w:rFonts w:ascii="Calibri" w:eastAsia="Calibri" w:hAnsi="Calibri" w:cs="Calibri"/>
          <w:w w:val="98"/>
          <w:sz w:val="28"/>
          <w:szCs w:val="28"/>
        </w:rPr>
        <w:t>Received</w:t>
      </w:r>
      <w:r w:rsidR="00E40819">
        <w:rPr>
          <w:rFonts w:ascii="Calibri" w:eastAsia="Calibri" w:hAnsi="Calibri" w:cs="Calibri"/>
          <w:w w:val="98"/>
          <w:sz w:val="28"/>
          <w:szCs w:val="28"/>
        </w:rPr>
        <w:t xml:space="preserve"> </w:t>
      </w:r>
      <w:r w:rsidR="00045D39">
        <w:rPr>
          <w:rFonts w:ascii="Calibri" w:eastAsia="Calibri" w:hAnsi="Calibri" w:cs="Calibri"/>
          <w:w w:val="98"/>
          <w:sz w:val="28"/>
          <w:szCs w:val="28"/>
        </w:rPr>
        <w:t>the ‘Certificate</w:t>
      </w:r>
      <w:r w:rsidR="009C0AAF">
        <w:rPr>
          <w:rFonts w:ascii="Calibri" w:eastAsia="Calibri" w:hAnsi="Calibri" w:cs="Calibri"/>
          <w:i/>
          <w:w w:val="98"/>
          <w:sz w:val="28"/>
          <w:szCs w:val="28"/>
        </w:rPr>
        <w:t xml:space="preserve"> </w:t>
      </w:r>
      <w:r>
        <w:rPr>
          <w:rFonts w:ascii="Calibri" w:eastAsia="Calibri" w:hAnsi="Calibri" w:cs="Calibri"/>
          <w:i/>
          <w:w w:val="98"/>
          <w:sz w:val="28"/>
          <w:szCs w:val="28"/>
        </w:rPr>
        <w:t>of</w:t>
      </w:r>
      <w:r w:rsidR="009C0AAF">
        <w:rPr>
          <w:rFonts w:ascii="Calibri" w:eastAsia="Calibri" w:hAnsi="Calibri" w:cs="Calibri"/>
          <w:i/>
          <w:w w:val="98"/>
          <w:sz w:val="28"/>
          <w:szCs w:val="28"/>
        </w:rPr>
        <w:t xml:space="preserve"> </w:t>
      </w:r>
      <w:r>
        <w:rPr>
          <w:rFonts w:ascii="Calibri" w:eastAsia="Calibri" w:hAnsi="Calibri" w:cs="Calibri"/>
          <w:i/>
          <w:w w:val="98"/>
          <w:sz w:val="28"/>
          <w:szCs w:val="28"/>
        </w:rPr>
        <w:t>Appreciation’</w:t>
      </w:r>
      <w:r w:rsidR="009C0AAF">
        <w:rPr>
          <w:rFonts w:ascii="Calibri" w:eastAsia="Calibri" w:hAnsi="Calibri" w:cs="Calibri"/>
          <w:i/>
          <w:w w:val="98"/>
          <w:sz w:val="28"/>
          <w:szCs w:val="28"/>
        </w:rPr>
        <w:t xml:space="preserve"> </w:t>
      </w:r>
      <w:r>
        <w:rPr>
          <w:rFonts w:ascii="Calibri" w:eastAsia="Calibri" w:hAnsi="Calibri" w:cs="Calibri"/>
          <w:w w:val="98"/>
          <w:sz w:val="28"/>
          <w:szCs w:val="28"/>
        </w:rPr>
        <w:t>along</w:t>
      </w:r>
      <w:r w:rsidR="009C0AAF">
        <w:rPr>
          <w:rFonts w:ascii="Calibri" w:eastAsia="Calibri" w:hAnsi="Calibri" w:cs="Calibri"/>
          <w:w w:val="98"/>
          <w:sz w:val="28"/>
          <w:szCs w:val="28"/>
        </w:rPr>
        <w:t xml:space="preserve"> </w:t>
      </w:r>
      <w:r>
        <w:rPr>
          <w:rFonts w:ascii="Calibri" w:eastAsia="Calibri" w:hAnsi="Calibri" w:cs="Calibri"/>
          <w:w w:val="98"/>
          <w:sz w:val="28"/>
          <w:szCs w:val="28"/>
        </w:rPr>
        <w:t>with</w:t>
      </w:r>
      <w:r w:rsidR="009C0AAF">
        <w:rPr>
          <w:rFonts w:ascii="Calibri" w:eastAsia="Calibri" w:hAnsi="Calibri" w:cs="Calibri"/>
          <w:w w:val="98"/>
          <w:sz w:val="28"/>
          <w:szCs w:val="28"/>
        </w:rPr>
        <w:t xml:space="preserve"> </w:t>
      </w:r>
      <w:r>
        <w:rPr>
          <w:rFonts w:ascii="Calibri" w:eastAsia="Calibri" w:hAnsi="Calibri" w:cs="Calibri"/>
          <w:w w:val="98"/>
          <w:sz w:val="28"/>
          <w:szCs w:val="28"/>
        </w:rPr>
        <w:t>my</w:t>
      </w:r>
      <w:r w:rsidR="009C0AAF">
        <w:rPr>
          <w:rFonts w:ascii="Calibri" w:eastAsia="Calibri" w:hAnsi="Calibri" w:cs="Calibri"/>
          <w:w w:val="98"/>
          <w:sz w:val="28"/>
          <w:szCs w:val="28"/>
        </w:rPr>
        <w:t xml:space="preserve"> </w:t>
      </w:r>
      <w:r>
        <w:rPr>
          <w:rFonts w:ascii="Calibri" w:eastAsia="Calibri" w:hAnsi="Calibri" w:cs="Calibri"/>
          <w:w w:val="98"/>
          <w:sz w:val="28"/>
          <w:szCs w:val="28"/>
        </w:rPr>
        <w:t>fellow</w:t>
      </w:r>
      <w:r w:rsidR="009C0AAF">
        <w:rPr>
          <w:rFonts w:ascii="Calibri" w:eastAsia="Calibri" w:hAnsi="Calibri" w:cs="Calibri"/>
          <w:w w:val="98"/>
          <w:sz w:val="28"/>
          <w:szCs w:val="28"/>
        </w:rPr>
        <w:t xml:space="preserve"> </w:t>
      </w:r>
      <w:r>
        <w:rPr>
          <w:rFonts w:ascii="Calibri" w:eastAsia="Calibri" w:hAnsi="Calibri" w:cs="Calibri"/>
          <w:w w:val="98"/>
          <w:sz w:val="28"/>
          <w:szCs w:val="28"/>
        </w:rPr>
        <w:t>team mates</w:t>
      </w:r>
      <w:r w:rsidR="009C0AAF">
        <w:rPr>
          <w:rFonts w:ascii="Calibri" w:eastAsia="Calibri" w:hAnsi="Calibri" w:cs="Calibri"/>
          <w:w w:val="98"/>
          <w:sz w:val="28"/>
          <w:szCs w:val="28"/>
        </w:rPr>
        <w:t xml:space="preserve"> </w:t>
      </w:r>
      <w:r>
        <w:rPr>
          <w:rFonts w:ascii="Calibri" w:eastAsia="Calibri" w:hAnsi="Calibri" w:cs="Calibri"/>
          <w:w w:val="98"/>
          <w:sz w:val="28"/>
          <w:szCs w:val="28"/>
        </w:rPr>
        <w:t>from</w:t>
      </w:r>
      <w:r w:rsidR="009C0AAF">
        <w:rPr>
          <w:rFonts w:ascii="Calibri" w:eastAsia="Calibri" w:hAnsi="Calibri" w:cs="Calibri"/>
          <w:w w:val="98"/>
          <w:sz w:val="28"/>
          <w:szCs w:val="28"/>
        </w:rPr>
        <w:t xml:space="preserve"> </w:t>
      </w:r>
      <w:r>
        <w:rPr>
          <w:rFonts w:ascii="Calibri" w:eastAsia="Calibri" w:hAnsi="Calibri" w:cs="Calibri"/>
          <w:w w:val="98"/>
          <w:sz w:val="28"/>
          <w:szCs w:val="28"/>
        </w:rPr>
        <w:t>the</w:t>
      </w:r>
      <w:r w:rsidR="009C0AAF">
        <w:rPr>
          <w:rFonts w:ascii="Calibri" w:eastAsia="Calibri" w:hAnsi="Calibri" w:cs="Calibri"/>
          <w:w w:val="98"/>
          <w:sz w:val="28"/>
          <w:szCs w:val="28"/>
        </w:rPr>
        <w:t xml:space="preserve"> </w:t>
      </w:r>
      <w:r>
        <w:rPr>
          <w:rFonts w:ascii="Calibri" w:eastAsia="Calibri" w:hAnsi="Calibri" w:cs="Calibri"/>
          <w:w w:val="98"/>
          <w:sz w:val="28"/>
          <w:szCs w:val="28"/>
        </w:rPr>
        <w:t>Assistant</w:t>
      </w:r>
      <w:r w:rsidR="009C0AAF">
        <w:rPr>
          <w:rFonts w:ascii="Calibri" w:eastAsia="Calibri" w:hAnsi="Calibri" w:cs="Calibri"/>
          <w:w w:val="98"/>
          <w:sz w:val="28"/>
          <w:szCs w:val="28"/>
        </w:rPr>
        <w:t xml:space="preserve"> </w:t>
      </w:r>
      <w:r>
        <w:rPr>
          <w:rFonts w:ascii="Calibri" w:eastAsia="Calibri" w:hAnsi="Calibri" w:cs="Calibri"/>
          <w:w w:val="98"/>
          <w:sz w:val="28"/>
          <w:szCs w:val="28"/>
        </w:rPr>
        <w:t>Superintendent</w:t>
      </w:r>
      <w:r w:rsidR="009C0AAF">
        <w:rPr>
          <w:rFonts w:ascii="Calibri" w:eastAsia="Calibri" w:hAnsi="Calibri" w:cs="Calibri"/>
          <w:w w:val="98"/>
          <w:sz w:val="28"/>
          <w:szCs w:val="28"/>
        </w:rPr>
        <w:t xml:space="preserve"> </w:t>
      </w:r>
      <w:r>
        <w:rPr>
          <w:rFonts w:ascii="Calibri" w:eastAsia="Calibri" w:hAnsi="Calibri" w:cs="Calibri"/>
          <w:w w:val="98"/>
          <w:sz w:val="28"/>
          <w:szCs w:val="28"/>
        </w:rPr>
        <w:t>of</w:t>
      </w:r>
      <w:r w:rsidR="009C0AAF">
        <w:rPr>
          <w:rFonts w:ascii="Calibri" w:eastAsia="Calibri" w:hAnsi="Calibri" w:cs="Calibri"/>
          <w:w w:val="98"/>
          <w:sz w:val="28"/>
          <w:szCs w:val="28"/>
        </w:rPr>
        <w:t xml:space="preserve"> </w:t>
      </w:r>
      <w:r>
        <w:rPr>
          <w:rFonts w:ascii="Calibri" w:eastAsia="Calibri" w:hAnsi="Calibri" w:cs="Calibri"/>
          <w:w w:val="98"/>
          <w:sz w:val="28"/>
          <w:szCs w:val="28"/>
        </w:rPr>
        <w:t>Police,</w:t>
      </w:r>
      <w:r w:rsidR="009C0AAF">
        <w:rPr>
          <w:rFonts w:ascii="Calibri" w:eastAsia="Calibri" w:hAnsi="Calibri" w:cs="Calibri"/>
          <w:w w:val="98"/>
          <w:sz w:val="28"/>
          <w:szCs w:val="28"/>
        </w:rPr>
        <w:t xml:space="preserve"> </w:t>
      </w:r>
      <w:r>
        <w:rPr>
          <w:rFonts w:ascii="Calibri" w:eastAsia="Calibri" w:hAnsi="Calibri" w:cs="Calibri"/>
          <w:w w:val="98"/>
          <w:sz w:val="28"/>
          <w:szCs w:val="28"/>
        </w:rPr>
        <w:t>Indore</w:t>
      </w:r>
      <w:r w:rsidR="00CC05C5">
        <w:rPr>
          <w:rFonts w:ascii="Calibri" w:eastAsia="Calibri" w:hAnsi="Calibri" w:cs="Calibri"/>
          <w:w w:val="98"/>
          <w:sz w:val="28"/>
          <w:szCs w:val="28"/>
        </w:rPr>
        <w:t xml:space="preserve"> </w:t>
      </w:r>
      <w:r>
        <w:rPr>
          <w:rFonts w:ascii="Calibri" w:eastAsia="Calibri" w:hAnsi="Calibri" w:cs="Calibri"/>
          <w:w w:val="98"/>
          <w:sz w:val="28"/>
          <w:szCs w:val="28"/>
        </w:rPr>
        <w:t>&amp; Khandwa</w:t>
      </w:r>
      <w:r w:rsidR="009C0AAF">
        <w:rPr>
          <w:rFonts w:ascii="Calibri" w:eastAsia="Calibri" w:hAnsi="Calibri" w:cs="Calibri"/>
          <w:w w:val="98"/>
          <w:sz w:val="28"/>
          <w:szCs w:val="28"/>
        </w:rPr>
        <w:t xml:space="preserve"> </w:t>
      </w:r>
      <w:r>
        <w:rPr>
          <w:rFonts w:ascii="Calibri" w:eastAsia="Calibri" w:hAnsi="Calibri" w:cs="Calibri"/>
          <w:w w:val="98"/>
          <w:sz w:val="28"/>
          <w:szCs w:val="28"/>
        </w:rPr>
        <w:t>District.</w:t>
      </w:r>
    </w:p>
    <w:p w:rsidR="00764FFF" w:rsidRDefault="000612DC" w:rsidP="0027623B">
      <w:pPr>
        <w:spacing w:line="320" w:lineRule="exact"/>
        <w:ind w:firstLine="426"/>
        <w:rPr>
          <w:rFonts w:ascii="Calibri" w:eastAsia="Calibri" w:hAnsi="Calibri" w:cs="Calibri"/>
          <w:w w:val="98"/>
          <w:sz w:val="28"/>
          <w:szCs w:val="28"/>
        </w:rPr>
      </w:pPr>
      <w:r>
        <w:rPr>
          <w:rFonts w:ascii="Calibri" w:eastAsia="Calibri" w:hAnsi="Calibri" w:cs="Calibri"/>
          <w:w w:val="98"/>
          <w:sz w:val="28"/>
          <w:szCs w:val="28"/>
        </w:rPr>
        <w:t>Runners</w:t>
      </w:r>
      <w:r w:rsidR="00F86226">
        <w:rPr>
          <w:rFonts w:ascii="Calibri" w:eastAsia="Calibri" w:hAnsi="Calibri" w:cs="Calibri"/>
          <w:w w:val="98"/>
          <w:sz w:val="28"/>
          <w:szCs w:val="28"/>
        </w:rPr>
        <w:t xml:space="preserve"> </w:t>
      </w:r>
      <w:r>
        <w:rPr>
          <w:rFonts w:ascii="Calibri" w:eastAsia="Calibri" w:hAnsi="Calibri" w:cs="Calibri"/>
          <w:w w:val="98"/>
          <w:sz w:val="28"/>
          <w:szCs w:val="28"/>
        </w:rPr>
        <w:t>up</w:t>
      </w:r>
      <w:r w:rsidR="009C0AAF">
        <w:rPr>
          <w:rFonts w:ascii="Calibri" w:eastAsia="Calibri" w:hAnsi="Calibri" w:cs="Calibri"/>
          <w:w w:val="98"/>
          <w:sz w:val="28"/>
          <w:szCs w:val="28"/>
        </w:rPr>
        <w:t xml:space="preserve"> </w:t>
      </w:r>
      <w:r>
        <w:rPr>
          <w:rFonts w:ascii="Calibri" w:eastAsia="Calibri" w:hAnsi="Calibri" w:cs="Calibri"/>
          <w:w w:val="98"/>
          <w:sz w:val="28"/>
          <w:szCs w:val="28"/>
        </w:rPr>
        <w:t>in</w:t>
      </w:r>
      <w:r w:rsidR="009C0AAF">
        <w:rPr>
          <w:rFonts w:ascii="Calibri" w:eastAsia="Calibri" w:hAnsi="Calibri" w:cs="Calibri"/>
          <w:w w:val="98"/>
          <w:sz w:val="28"/>
          <w:szCs w:val="28"/>
        </w:rPr>
        <w:t xml:space="preserve"> </w:t>
      </w:r>
      <w:r>
        <w:rPr>
          <w:rFonts w:ascii="Calibri" w:eastAsia="Calibri" w:hAnsi="Calibri" w:cs="Calibri"/>
          <w:w w:val="98"/>
          <w:sz w:val="28"/>
          <w:szCs w:val="28"/>
        </w:rPr>
        <w:t>‘</w:t>
      </w:r>
      <w:r>
        <w:rPr>
          <w:rFonts w:ascii="Calibri" w:eastAsia="Calibri" w:hAnsi="Calibri" w:cs="Calibri"/>
          <w:i/>
          <w:w w:val="98"/>
          <w:sz w:val="28"/>
          <w:szCs w:val="28"/>
        </w:rPr>
        <w:t>Roadies</w:t>
      </w:r>
      <w:r>
        <w:rPr>
          <w:rFonts w:ascii="Calibri" w:eastAsia="Calibri" w:hAnsi="Calibri" w:cs="Calibri"/>
          <w:w w:val="98"/>
          <w:sz w:val="28"/>
          <w:szCs w:val="28"/>
        </w:rPr>
        <w:t>’</w:t>
      </w:r>
      <w:r w:rsidR="009C0AAF">
        <w:rPr>
          <w:rFonts w:ascii="Calibri" w:eastAsia="Calibri" w:hAnsi="Calibri" w:cs="Calibri"/>
          <w:w w:val="98"/>
          <w:sz w:val="28"/>
          <w:szCs w:val="28"/>
        </w:rPr>
        <w:t xml:space="preserve"> </w:t>
      </w:r>
      <w:r>
        <w:rPr>
          <w:rFonts w:ascii="Calibri" w:eastAsia="Calibri" w:hAnsi="Calibri" w:cs="Calibri"/>
          <w:w w:val="98"/>
          <w:sz w:val="28"/>
          <w:szCs w:val="28"/>
        </w:rPr>
        <w:t>competition</w:t>
      </w:r>
      <w:r w:rsidR="009C0AAF">
        <w:rPr>
          <w:rFonts w:ascii="Calibri" w:eastAsia="Calibri" w:hAnsi="Calibri" w:cs="Calibri"/>
          <w:w w:val="98"/>
          <w:sz w:val="28"/>
          <w:szCs w:val="28"/>
        </w:rPr>
        <w:t xml:space="preserve"> </w:t>
      </w:r>
      <w:r>
        <w:rPr>
          <w:rFonts w:ascii="Calibri" w:eastAsia="Calibri" w:hAnsi="Calibri" w:cs="Calibri"/>
          <w:w w:val="98"/>
          <w:sz w:val="28"/>
          <w:szCs w:val="28"/>
        </w:rPr>
        <w:t>at</w:t>
      </w:r>
      <w:r w:rsidR="009C0AAF">
        <w:rPr>
          <w:rFonts w:ascii="Calibri" w:eastAsia="Calibri" w:hAnsi="Calibri" w:cs="Calibri"/>
          <w:w w:val="98"/>
          <w:sz w:val="28"/>
          <w:szCs w:val="28"/>
        </w:rPr>
        <w:t xml:space="preserve"> </w:t>
      </w:r>
      <w:r>
        <w:rPr>
          <w:rFonts w:ascii="Calibri" w:eastAsia="Calibri" w:hAnsi="Calibri" w:cs="Calibri"/>
          <w:w w:val="98"/>
          <w:sz w:val="28"/>
          <w:szCs w:val="28"/>
        </w:rPr>
        <w:t>PTTM</w:t>
      </w:r>
      <w:r w:rsidR="009C0AAF">
        <w:rPr>
          <w:rFonts w:ascii="Calibri" w:eastAsia="Calibri" w:hAnsi="Calibri" w:cs="Calibri"/>
          <w:w w:val="98"/>
          <w:sz w:val="28"/>
          <w:szCs w:val="28"/>
        </w:rPr>
        <w:t xml:space="preserve"> </w:t>
      </w:r>
      <w:r>
        <w:rPr>
          <w:rFonts w:ascii="Calibri" w:eastAsia="Calibri" w:hAnsi="Calibri" w:cs="Calibri"/>
          <w:w w:val="98"/>
          <w:sz w:val="28"/>
          <w:szCs w:val="28"/>
        </w:rPr>
        <w:t>College</w:t>
      </w:r>
      <w:r w:rsidR="00306DC6">
        <w:rPr>
          <w:rFonts w:ascii="Calibri" w:eastAsia="Calibri" w:hAnsi="Calibri" w:cs="Calibri"/>
          <w:w w:val="98"/>
          <w:sz w:val="28"/>
          <w:szCs w:val="28"/>
        </w:rPr>
        <w:t xml:space="preserve"> </w:t>
      </w:r>
      <w:r>
        <w:rPr>
          <w:rFonts w:ascii="Calibri" w:eastAsia="Calibri" w:hAnsi="Calibri" w:cs="Calibri"/>
          <w:w w:val="98"/>
          <w:sz w:val="28"/>
          <w:szCs w:val="28"/>
        </w:rPr>
        <w:t>[2011-12]</w:t>
      </w:r>
    </w:p>
    <w:p w:rsidR="00764FFF" w:rsidRDefault="00764FFF" w:rsidP="00764FFF">
      <w:pPr>
        <w:spacing w:line="320" w:lineRule="exact"/>
        <w:ind w:left="669"/>
        <w:rPr>
          <w:rFonts w:ascii="Calibri" w:eastAsia="Calibri" w:hAnsi="Calibri" w:cs="Calibri"/>
          <w:w w:val="98"/>
          <w:sz w:val="28"/>
          <w:szCs w:val="28"/>
        </w:rPr>
      </w:pPr>
    </w:p>
    <w:p w:rsidR="00764FFF" w:rsidRDefault="00764FFF" w:rsidP="00764FFF">
      <w:pPr>
        <w:spacing w:line="320" w:lineRule="exact"/>
        <w:ind w:left="669"/>
        <w:rPr>
          <w:rFonts w:ascii="Calibri" w:eastAsia="Calibri" w:hAnsi="Calibri" w:cs="Calibri"/>
          <w:w w:val="98"/>
          <w:sz w:val="28"/>
          <w:szCs w:val="28"/>
        </w:rPr>
      </w:pPr>
    </w:p>
    <w:p w:rsidR="007B600E" w:rsidRPr="00F0296B" w:rsidRDefault="00F0296B" w:rsidP="00F0296B">
      <w:pPr>
        <w:rPr>
          <w:rFonts w:ascii="Calibri" w:eastAsia="Calibri" w:hAnsi="Calibri" w:cs="Calibri"/>
          <w:b/>
          <w:color w:val="000000" w:themeColor="text1"/>
          <w:w w:val="98"/>
          <w:sz w:val="28"/>
          <w:szCs w:val="28"/>
        </w:rPr>
      </w:pPr>
      <w:r w:rsidRPr="00F0296B">
        <w:rPr>
          <w:rFonts w:ascii="Calibri" w:eastAsia="Calibri" w:hAnsi="Calibri" w:cs="Calibri"/>
          <w:b/>
          <w:color w:val="000000" w:themeColor="text1"/>
          <w:w w:val="98"/>
          <w:sz w:val="28"/>
          <w:szCs w:val="28"/>
        </w:rPr>
        <w:t>EDUCATION QUALIFICATION:</w:t>
      </w:r>
    </w:p>
    <w:p w:rsidR="00BD2571" w:rsidRDefault="007C0CB2">
      <w:pPr>
        <w:spacing w:line="200" w:lineRule="exact"/>
      </w:pPr>
      <w:r>
        <w:rPr>
          <w:rFonts w:asciiTheme="minorHAnsi" w:hAnsiTheme="minorHAnsi" w:cstheme="minorHAnsi"/>
          <w:noProof/>
          <w:color w:val="000000" w:themeColor="text1"/>
          <w:sz w:val="24"/>
          <w:szCs w:val="24"/>
        </w:rPr>
        <w:pict>
          <v:line id="_x0000_s1058" style="position:absolute;z-index:251668480" from="-21.15pt,8.6pt" to="504.6pt,8.6pt" o:allowincell="f" strokecolor="#d4d4d4" strokeweight="1.75pt">
            <v:shadow on="t" origin=",32385f" offset="0,-1pt"/>
          </v:line>
        </w:pict>
      </w:r>
    </w:p>
    <w:p w:rsidR="00BD2571" w:rsidRDefault="00BD2571">
      <w:pPr>
        <w:spacing w:line="200" w:lineRule="exact"/>
      </w:pPr>
    </w:p>
    <w:p w:rsidR="00CA77D5" w:rsidRDefault="00CA77D5" w:rsidP="00CA77D5">
      <w:pPr>
        <w:rPr>
          <w:sz w:val="26"/>
          <w:szCs w:val="26"/>
        </w:rPr>
      </w:pPr>
    </w:p>
    <w:p w:rsidR="00BD2571" w:rsidRPr="00583FE7" w:rsidRDefault="000612DC" w:rsidP="00CA77D5">
      <w:pPr>
        <w:ind w:firstLine="426"/>
        <w:rPr>
          <w:rFonts w:ascii="Calibri" w:eastAsia="Calibri" w:hAnsi="Calibri" w:cs="Calibri"/>
          <w:color w:val="000000" w:themeColor="text1"/>
          <w:sz w:val="28"/>
          <w:szCs w:val="28"/>
        </w:rPr>
      </w:pPr>
      <w:r w:rsidRPr="00583FE7">
        <w:rPr>
          <w:rFonts w:ascii="Calibri" w:eastAsia="Calibri" w:hAnsi="Calibri" w:cs="Calibri"/>
          <w:b/>
          <w:color w:val="000000" w:themeColor="text1"/>
          <w:w w:val="98"/>
          <w:sz w:val="28"/>
          <w:szCs w:val="28"/>
        </w:rPr>
        <w:t>Masters</w:t>
      </w:r>
      <w:r w:rsidR="00B2685E" w:rsidRPr="00583FE7">
        <w:rPr>
          <w:rFonts w:ascii="Calibri" w:eastAsia="Calibri" w:hAnsi="Calibri" w:cs="Calibri"/>
          <w:b/>
          <w:color w:val="000000" w:themeColor="text1"/>
          <w:w w:val="98"/>
          <w:sz w:val="28"/>
          <w:szCs w:val="28"/>
        </w:rPr>
        <w:t xml:space="preserve"> </w:t>
      </w:r>
      <w:r w:rsidRPr="00583FE7">
        <w:rPr>
          <w:rFonts w:ascii="Calibri" w:eastAsia="Calibri" w:hAnsi="Calibri" w:cs="Calibri"/>
          <w:b/>
          <w:color w:val="000000" w:themeColor="text1"/>
          <w:w w:val="98"/>
          <w:sz w:val="28"/>
          <w:szCs w:val="28"/>
        </w:rPr>
        <w:t>of</w:t>
      </w:r>
      <w:r w:rsidR="00B2685E" w:rsidRPr="00583FE7">
        <w:rPr>
          <w:rFonts w:ascii="Calibri" w:eastAsia="Calibri" w:hAnsi="Calibri" w:cs="Calibri"/>
          <w:b/>
          <w:color w:val="000000" w:themeColor="text1"/>
          <w:w w:val="98"/>
          <w:sz w:val="28"/>
          <w:szCs w:val="28"/>
        </w:rPr>
        <w:t xml:space="preserve"> </w:t>
      </w:r>
      <w:r w:rsidRPr="00583FE7">
        <w:rPr>
          <w:rFonts w:ascii="Calibri" w:eastAsia="Calibri" w:hAnsi="Calibri" w:cs="Calibri"/>
          <w:b/>
          <w:color w:val="000000" w:themeColor="text1"/>
          <w:w w:val="98"/>
          <w:sz w:val="28"/>
          <w:szCs w:val="28"/>
        </w:rPr>
        <w:t>Business</w:t>
      </w:r>
      <w:r w:rsidR="00B2685E" w:rsidRPr="00583FE7">
        <w:rPr>
          <w:rFonts w:ascii="Calibri" w:eastAsia="Calibri" w:hAnsi="Calibri" w:cs="Calibri"/>
          <w:b/>
          <w:color w:val="000000" w:themeColor="text1"/>
          <w:w w:val="98"/>
          <w:sz w:val="28"/>
          <w:szCs w:val="28"/>
        </w:rPr>
        <w:t xml:space="preserve"> </w:t>
      </w:r>
      <w:r w:rsidRPr="00583FE7">
        <w:rPr>
          <w:rFonts w:ascii="Calibri" w:eastAsia="Calibri" w:hAnsi="Calibri" w:cs="Calibri"/>
          <w:b/>
          <w:color w:val="000000" w:themeColor="text1"/>
          <w:w w:val="98"/>
          <w:sz w:val="28"/>
          <w:szCs w:val="28"/>
        </w:rPr>
        <w:t>Administration</w:t>
      </w:r>
      <w:r w:rsidR="00C1095F" w:rsidRPr="00583FE7">
        <w:rPr>
          <w:rFonts w:ascii="Calibri" w:eastAsia="Calibri" w:hAnsi="Calibri" w:cs="Calibri"/>
          <w:b/>
          <w:color w:val="000000" w:themeColor="text1"/>
          <w:w w:val="98"/>
          <w:sz w:val="28"/>
          <w:szCs w:val="28"/>
        </w:rPr>
        <w:t xml:space="preserve"> </w:t>
      </w:r>
      <w:r w:rsidRPr="00583FE7">
        <w:rPr>
          <w:rFonts w:ascii="Calibri" w:eastAsia="Calibri" w:hAnsi="Calibri" w:cs="Calibri"/>
          <w:b/>
          <w:color w:val="000000" w:themeColor="text1"/>
          <w:w w:val="98"/>
          <w:sz w:val="28"/>
          <w:szCs w:val="28"/>
        </w:rPr>
        <w:t>(MBA)|</w:t>
      </w:r>
      <w:r w:rsidR="00F804B8">
        <w:rPr>
          <w:rFonts w:ascii="Calibri" w:eastAsia="Calibri" w:hAnsi="Calibri" w:cs="Calibri"/>
          <w:b/>
          <w:color w:val="000000" w:themeColor="text1"/>
          <w:w w:val="98"/>
          <w:sz w:val="28"/>
          <w:szCs w:val="28"/>
        </w:rPr>
        <w:t xml:space="preserve"> </w:t>
      </w:r>
      <w:r w:rsidRPr="00583FE7">
        <w:rPr>
          <w:rFonts w:ascii="Calibri" w:eastAsia="Calibri" w:hAnsi="Calibri" w:cs="Calibri"/>
          <w:b/>
          <w:color w:val="000000" w:themeColor="text1"/>
          <w:w w:val="98"/>
          <w:sz w:val="28"/>
          <w:szCs w:val="28"/>
        </w:rPr>
        <w:t>IT</w:t>
      </w:r>
      <w:r w:rsidR="00B2685E" w:rsidRPr="00583FE7">
        <w:rPr>
          <w:rFonts w:ascii="Calibri" w:eastAsia="Calibri" w:hAnsi="Calibri" w:cs="Calibri"/>
          <w:b/>
          <w:color w:val="000000" w:themeColor="text1"/>
          <w:w w:val="98"/>
          <w:sz w:val="28"/>
          <w:szCs w:val="28"/>
        </w:rPr>
        <w:t xml:space="preserve"> </w:t>
      </w:r>
      <w:r w:rsidRPr="00583FE7">
        <w:rPr>
          <w:rFonts w:ascii="Calibri" w:eastAsia="Calibri" w:hAnsi="Calibri" w:cs="Calibri"/>
          <w:b/>
          <w:color w:val="000000" w:themeColor="text1"/>
          <w:w w:val="98"/>
          <w:sz w:val="28"/>
          <w:szCs w:val="28"/>
        </w:rPr>
        <w:t>&amp;</w:t>
      </w:r>
      <w:r w:rsidR="00B2685E" w:rsidRPr="00583FE7">
        <w:rPr>
          <w:rFonts w:ascii="Calibri" w:eastAsia="Calibri" w:hAnsi="Calibri" w:cs="Calibri"/>
          <w:b/>
          <w:color w:val="000000" w:themeColor="text1"/>
          <w:w w:val="98"/>
          <w:sz w:val="28"/>
          <w:szCs w:val="28"/>
        </w:rPr>
        <w:t xml:space="preserve"> </w:t>
      </w:r>
      <w:r w:rsidRPr="00583FE7">
        <w:rPr>
          <w:rFonts w:ascii="Calibri" w:eastAsia="Calibri" w:hAnsi="Calibri" w:cs="Calibri"/>
          <w:b/>
          <w:color w:val="000000" w:themeColor="text1"/>
          <w:w w:val="98"/>
          <w:sz w:val="28"/>
          <w:szCs w:val="28"/>
        </w:rPr>
        <w:t>Marketing</w:t>
      </w:r>
    </w:p>
    <w:p w:rsidR="00BD2571" w:rsidRPr="002767B7" w:rsidRDefault="000612DC" w:rsidP="00E528EF">
      <w:pPr>
        <w:spacing w:before="9"/>
        <w:ind w:left="426"/>
        <w:rPr>
          <w:rFonts w:ascii="Calibri" w:eastAsia="Calibri" w:hAnsi="Calibri" w:cs="Calibri"/>
          <w:w w:val="98"/>
          <w:sz w:val="28"/>
          <w:szCs w:val="28"/>
        </w:rPr>
      </w:pPr>
      <w:r w:rsidRPr="002767B7">
        <w:rPr>
          <w:rFonts w:ascii="Calibri" w:eastAsia="Calibri" w:hAnsi="Calibri" w:cs="Calibri"/>
          <w:w w:val="98"/>
          <w:sz w:val="28"/>
          <w:szCs w:val="28"/>
        </w:rPr>
        <w:t>Patel Institute of Management and Technology</w:t>
      </w:r>
    </w:p>
    <w:p w:rsidR="00BD2571" w:rsidRPr="002767B7" w:rsidRDefault="000612DC" w:rsidP="00E528EF">
      <w:pPr>
        <w:ind w:left="820" w:hanging="394"/>
        <w:rPr>
          <w:rFonts w:ascii="Calibri" w:eastAsia="Calibri" w:hAnsi="Calibri" w:cs="Calibri"/>
          <w:w w:val="98"/>
          <w:sz w:val="28"/>
          <w:szCs w:val="28"/>
        </w:rPr>
      </w:pPr>
      <w:r w:rsidRPr="002767B7">
        <w:rPr>
          <w:rFonts w:ascii="Calibri" w:eastAsia="Calibri" w:hAnsi="Calibri" w:cs="Calibri"/>
          <w:w w:val="98"/>
          <w:sz w:val="28"/>
          <w:szCs w:val="28"/>
        </w:rPr>
        <w:t>[Affiliated to Devi Ahilya Vishwavidyalaya, Indore]</w:t>
      </w:r>
    </w:p>
    <w:p w:rsidR="00BD2571" w:rsidRPr="002767B7" w:rsidRDefault="000612DC" w:rsidP="00E528EF">
      <w:pPr>
        <w:spacing w:before="9"/>
        <w:ind w:firstLine="426"/>
        <w:rPr>
          <w:rFonts w:ascii="Calibri" w:eastAsia="Calibri" w:hAnsi="Calibri" w:cs="Calibri"/>
          <w:w w:val="98"/>
          <w:sz w:val="28"/>
          <w:szCs w:val="28"/>
        </w:rPr>
      </w:pPr>
      <w:r w:rsidRPr="002767B7">
        <w:rPr>
          <w:rFonts w:ascii="Calibri" w:eastAsia="Calibri" w:hAnsi="Calibri" w:cs="Calibri"/>
          <w:w w:val="98"/>
          <w:sz w:val="28"/>
          <w:szCs w:val="28"/>
        </w:rPr>
        <w:t>2013-15 | Passed out with 60%</w:t>
      </w:r>
    </w:p>
    <w:p w:rsidR="00BD2571" w:rsidRDefault="00BD2571">
      <w:pPr>
        <w:spacing w:before="12" w:line="280" w:lineRule="exact"/>
        <w:rPr>
          <w:sz w:val="28"/>
          <w:szCs w:val="28"/>
        </w:rPr>
      </w:pPr>
    </w:p>
    <w:p w:rsidR="00BD2571" w:rsidRPr="00F804B8" w:rsidRDefault="000612DC" w:rsidP="005C2FCA">
      <w:pPr>
        <w:ind w:left="669" w:hanging="243"/>
        <w:rPr>
          <w:rFonts w:ascii="Calibri" w:eastAsia="Calibri" w:hAnsi="Calibri" w:cs="Calibri"/>
          <w:b/>
          <w:color w:val="000000" w:themeColor="text1"/>
          <w:w w:val="98"/>
          <w:sz w:val="28"/>
          <w:szCs w:val="28"/>
        </w:rPr>
      </w:pPr>
      <w:r w:rsidRPr="00583FE7">
        <w:rPr>
          <w:rFonts w:ascii="Calibri" w:eastAsia="Calibri" w:hAnsi="Calibri" w:cs="Calibri"/>
          <w:b/>
          <w:color w:val="000000" w:themeColor="text1"/>
          <w:w w:val="98"/>
          <w:sz w:val="28"/>
          <w:szCs w:val="28"/>
        </w:rPr>
        <w:t>Bachelor</w:t>
      </w:r>
      <w:r w:rsidR="00BF6ADC" w:rsidRPr="00583FE7">
        <w:rPr>
          <w:rFonts w:ascii="Calibri" w:eastAsia="Calibri" w:hAnsi="Calibri" w:cs="Calibri"/>
          <w:b/>
          <w:color w:val="000000" w:themeColor="text1"/>
          <w:w w:val="98"/>
          <w:sz w:val="28"/>
          <w:szCs w:val="28"/>
        </w:rPr>
        <w:t xml:space="preserve"> </w:t>
      </w:r>
      <w:r w:rsidRPr="00583FE7">
        <w:rPr>
          <w:rFonts w:ascii="Calibri" w:eastAsia="Calibri" w:hAnsi="Calibri" w:cs="Calibri"/>
          <w:b/>
          <w:color w:val="000000" w:themeColor="text1"/>
          <w:w w:val="98"/>
          <w:sz w:val="28"/>
          <w:szCs w:val="28"/>
        </w:rPr>
        <w:t>of</w:t>
      </w:r>
      <w:r w:rsidR="00BF6ADC" w:rsidRPr="00583FE7">
        <w:rPr>
          <w:rFonts w:ascii="Calibri" w:eastAsia="Calibri" w:hAnsi="Calibri" w:cs="Calibri"/>
          <w:b/>
          <w:color w:val="000000" w:themeColor="text1"/>
          <w:w w:val="98"/>
          <w:sz w:val="28"/>
          <w:szCs w:val="28"/>
        </w:rPr>
        <w:t xml:space="preserve"> </w:t>
      </w:r>
      <w:r w:rsidRPr="00583FE7">
        <w:rPr>
          <w:rFonts w:ascii="Calibri" w:eastAsia="Calibri" w:hAnsi="Calibri" w:cs="Calibri"/>
          <w:b/>
          <w:color w:val="000000" w:themeColor="text1"/>
          <w:w w:val="98"/>
          <w:sz w:val="28"/>
          <w:szCs w:val="28"/>
        </w:rPr>
        <w:t>Engineering</w:t>
      </w:r>
      <w:r w:rsidR="007175BB" w:rsidRPr="00583FE7">
        <w:rPr>
          <w:rFonts w:ascii="Calibri" w:eastAsia="Calibri" w:hAnsi="Calibri" w:cs="Calibri"/>
          <w:b/>
          <w:color w:val="000000" w:themeColor="text1"/>
          <w:w w:val="98"/>
          <w:sz w:val="28"/>
          <w:szCs w:val="28"/>
        </w:rPr>
        <w:t xml:space="preserve"> </w:t>
      </w:r>
      <w:r w:rsidRPr="00583FE7">
        <w:rPr>
          <w:rFonts w:ascii="Calibri" w:eastAsia="Calibri" w:hAnsi="Calibri" w:cs="Calibri"/>
          <w:b/>
          <w:color w:val="000000" w:themeColor="text1"/>
          <w:w w:val="98"/>
          <w:sz w:val="28"/>
          <w:szCs w:val="28"/>
        </w:rPr>
        <w:t>(B.E.)|</w:t>
      </w:r>
      <w:r w:rsidR="00F804B8">
        <w:rPr>
          <w:rFonts w:ascii="Calibri" w:eastAsia="Calibri" w:hAnsi="Calibri" w:cs="Calibri"/>
          <w:b/>
          <w:color w:val="000000" w:themeColor="text1"/>
          <w:w w:val="98"/>
          <w:sz w:val="28"/>
          <w:szCs w:val="28"/>
        </w:rPr>
        <w:t xml:space="preserve"> </w:t>
      </w:r>
      <w:r w:rsidRPr="00583FE7">
        <w:rPr>
          <w:rFonts w:ascii="Calibri" w:eastAsia="Calibri" w:hAnsi="Calibri" w:cs="Calibri"/>
          <w:b/>
          <w:color w:val="000000" w:themeColor="text1"/>
          <w:w w:val="98"/>
          <w:sz w:val="28"/>
          <w:szCs w:val="28"/>
        </w:rPr>
        <w:t>Computer</w:t>
      </w:r>
      <w:r w:rsidR="00BF6ADC" w:rsidRPr="00583FE7">
        <w:rPr>
          <w:rFonts w:ascii="Calibri" w:eastAsia="Calibri" w:hAnsi="Calibri" w:cs="Calibri"/>
          <w:b/>
          <w:color w:val="000000" w:themeColor="text1"/>
          <w:w w:val="98"/>
          <w:sz w:val="28"/>
          <w:szCs w:val="28"/>
        </w:rPr>
        <w:t xml:space="preserve"> </w:t>
      </w:r>
      <w:r w:rsidRPr="00583FE7">
        <w:rPr>
          <w:rFonts w:ascii="Calibri" w:eastAsia="Calibri" w:hAnsi="Calibri" w:cs="Calibri"/>
          <w:b/>
          <w:color w:val="000000" w:themeColor="text1"/>
          <w:w w:val="98"/>
          <w:sz w:val="28"/>
          <w:szCs w:val="28"/>
        </w:rPr>
        <w:t>Science</w:t>
      </w:r>
    </w:p>
    <w:p w:rsidR="00BD2571" w:rsidRPr="00F804B8" w:rsidRDefault="000612DC" w:rsidP="005C2FCA">
      <w:pPr>
        <w:spacing w:before="9"/>
        <w:ind w:left="426"/>
        <w:rPr>
          <w:rFonts w:ascii="Calibri" w:eastAsia="Calibri" w:hAnsi="Calibri" w:cs="Calibri"/>
          <w:w w:val="98"/>
          <w:sz w:val="28"/>
          <w:szCs w:val="28"/>
        </w:rPr>
      </w:pPr>
      <w:r w:rsidRPr="00F804B8">
        <w:rPr>
          <w:rFonts w:ascii="Calibri" w:eastAsia="Calibri" w:hAnsi="Calibri" w:cs="Calibri"/>
          <w:w w:val="98"/>
          <w:sz w:val="28"/>
          <w:szCs w:val="28"/>
        </w:rPr>
        <w:t>Priyatam Institute of Technology &amp; Management</w:t>
      </w:r>
    </w:p>
    <w:p w:rsidR="00BD2571" w:rsidRPr="00F804B8" w:rsidRDefault="000612DC" w:rsidP="005C2FCA">
      <w:pPr>
        <w:spacing w:before="9"/>
        <w:ind w:left="426"/>
        <w:rPr>
          <w:rFonts w:ascii="Calibri" w:eastAsia="Calibri" w:hAnsi="Calibri" w:cs="Calibri"/>
          <w:w w:val="98"/>
          <w:sz w:val="28"/>
          <w:szCs w:val="28"/>
        </w:rPr>
      </w:pPr>
      <w:r w:rsidRPr="00F804B8">
        <w:rPr>
          <w:rFonts w:ascii="Calibri" w:eastAsia="Calibri" w:hAnsi="Calibri" w:cs="Calibri"/>
          <w:w w:val="98"/>
          <w:sz w:val="28"/>
          <w:szCs w:val="28"/>
        </w:rPr>
        <w:t>[Affiliated to Rajiv Gandhi Proudyogiki</w:t>
      </w:r>
      <w:r w:rsidR="00BF6ADC" w:rsidRPr="00F804B8">
        <w:rPr>
          <w:rFonts w:ascii="Calibri" w:eastAsia="Calibri" w:hAnsi="Calibri" w:cs="Calibri"/>
          <w:w w:val="98"/>
          <w:sz w:val="28"/>
          <w:szCs w:val="28"/>
        </w:rPr>
        <w:t xml:space="preserve"> </w:t>
      </w:r>
      <w:r w:rsidRPr="00F804B8">
        <w:rPr>
          <w:rFonts w:ascii="Calibri" w:eastAsia="Calibri" w:hAnsi="Calibri" w:cs="Calibri"/>
          <w:w w:val="98"/>
          <w:sz w:val="28"/>
          <w:szCs w:val="28"/>
        </w:rPr>
        <w:t>Vishwavidyalaya, Indore]</w:t>
      </w:r>
    </w:p>
    <w:p w:rsidR="00327EB8" w:rsidRPr="00F804B8" w:rsidRDefault="000612DC" w:rsidP="001C4F25">
      <w:pPr>
        <w:spacing w:before="9"/>
        <w:ind w:firstLine="426"/>
        <w:rPr>
          <w:rFonts w:ascii="Calibri" w:eastAsia="Calibri" w:hAnsi="Calibri" w:cs="Calibri"/>
          <w:w w:val="98"/>
          <w:sz w:val="28"/>
          <w:szCs w:val="28"/>
        </w:rPr>
      </w:pPr>
      <w:r w:rsidRPr="00F804B8">
        <w:rPr>
          <w:rFonts w:ascii="Calibri" w:eastAsia="Calibri" w:hAnsi="Calibri" w:cs="Calibri"/>
          <w:w w:val="98"/>
          <w:sz w:val="28"/>
          <w:szCs w:val="28"/>
        </w:rPr>
        <w:t>2008-2012 | Passed out with 68%</w:t>
      </w:r>
    </w:p>
    <w:p w:rsidR="00764FFF" w:rsidRDefault="00764FFF" w:rsidP="00764FFF">
      <w:pPr>
        <w:ind w:left="820"/>
        <w:rPr>
          <w:rFonts w:ascii="Calibri" w:eastAsia="Calibri" w:hAnsi="Calibri" w:cs="Calibri"/>
          <w:sz w:val="24"/>
          <w:szCs w:val="24"/>
        </w:rPr>
      </w:pPr>
    </w:p>
    <w:p w:rsidR="000E5AC6" w:rsidRPr="00764FFF" w:rsidRDefault="000E5AC6" w:rsidP="00764FFF">
      <w:pPr>
        <w:ind w:left="820"/>
        <w:rPr>
          <w:rFonts w:ascii="Calibri" w:eastAsia="Calibri" w:hAnsi="Calibri" w:cs="Calibri"/>
          <w:sz w:val="24"/>
          <w:szCs w:val="24"/>
        </w:rPr>
      </w:pPr>
    </w:p>
    <w:p w:rsidR="00327EB8" w:rsidRPr="00AB365B" w:rsidRDefault="007A3BA3" w:rsidP="00327EB8">
      <w:pPr>
        <w:rPr>
          <w:rFonts w:ascii="Arial" w:eastAsia="Calibri" w:hAnsi="Arial" w:cs="Arial"/>
          <w:sz w:val="24"/>
          <w:szCs w:val="24"/>
        </w:rPr>
      </w:pPr>
      <w:r>
        <w:rPr>
          <w:rFonts w:ascii="Arial" w:eastAsia="Calibri" w:hAnsi="Arial" w:cs="Arial"/>
          <w:b/>
          <w:w w:val="98"/>
          <w:sz w:val="24"/>
          <w:szCs w:val="24"/>
        </w:rPr>
        <w:t>STRENGTH:</w:t>
      </w:r>
    </w:p>
    <w:p w:rsidR="00327EB8" w:rsidRDefault="007C0CB2" w:rsidP="00327EB8">
      <w:pPr>
        <w:spacing w:before="18" w:line="340" w:lineRule="exact"/>
        <w:ind w:left="142" w:right="907"/>
        <w:jc w:val="both"/>
        <w:rPr>
          <w:rFonts w:ascii="Arial" w:eastAsia="Calibri" w:hAnsi="Arial" w:cs="Arial"/>
          <w:w w:val="98"/>
          <w:sz w:val="24"/>
          <w:szCs w:val="24"/>
        </w:rPr>
      </w:pPr>
      <w:r>
        <w:rPr>
          <w:noProof/>
        </w:rPr>
        <w:pict>
          <v:line id="_x0000_s1055" style="position:absolute;left:0;text-align:left;z-index:251658240" from="-24.75pt,7.4pt" to="501pt,7.4pt" o:allowincell="f" strokecolor="#d4d4d4" strokeweight="1.75pt">
            <v:shadow on="t" origin=",32385f" offset="0,-1pt"/>
          </v:line>
        </w:pict>
      </w:r>
      <w:r w:rsidR="00327EB8">
        <w:rPr>
          <w:rFonts w:ascii="Arial" w:eastAsia="Calibri" w:hAnsi="Arial" w:cs="Arial"/>
          <w:w w:val="98"/>
          <w:sz w:val="24"/>
          <w:szCs w:val="24"/>
        </w:rPr>
        <w:t xml:space="preserve"> </w:t>
      </w:r>
    </w:p>
    <w:p w:rsidR="000E5AC6" w:rsidRDefault="000E5AC6" w:rsidP="00D82409">
      <w:pPr>
        <w:spacing w:before="9"/>
        <w:ind w:left="426"/>
        <w:rPr>
          <w:rFonts w:ascii="Calibri" w:eastAsia="Calibri" w:hAnsi="Calibri" w:cs="Calibri"/>
          <w:w w:val="98"/>
          <w:sz w:val="28"/>
          <w:szCs w:val="28"/>
        </w:rPr>
      </w:pPr>
    </w:p>
    <w:p w:rsidR="00327EB8" w:rsidRPr="00D82409" w:rsidRDefault="00327EB8" w:rsidP="00D82409">
      <w:pPr>
        <w:spacing w:before="9"/>
        <w:ind w:left="426"/>
        <w:rPr>
          <w:rFonts w:ascii="Calibri" w:eastAsia="Calibri" w:hAnsi="Calibri" w:cs="Calibri"/>
          <w:w w:val="98"/>
          <w:sz w:val="28"/>
          <w:szCs w:val="28"/>
        </w:rPr>
      </w:pPr>
      <w:r w:rsidRPr="00D82409">
        <w:rPr>
          <w:rFonts w:ascii="Calibri" w:eastAsia="Calibri" w:hAnsi="Calibri" w:cs="Calibri"/>
          <w:w w:val="98"/>
          <w:sz w:val="28"/>
          <w:szCs w:val="28"/>
        </w:rPr>
        <w:t>Comprehensive problem solving abilities</w:t>
      </w:r>
    </w:p>
    <w:p w:rsidR="00327EB8" w:rsidRPr="00D82409" w:rsidRDefault="00327EB8" w:rsidP="00D82409">
      <w:pPr>
        <w:spacing w:before="9"/>
        <w:ind w:left="426"/>
        <w:rPr>
          <w:rFonts w:ascii="Calibri" w:eastAsia="Calibri" w:hAnsi="Calibri" w:cs="Calibri"/>
          <w:w w:val="98"/>
          <w:sz w:val="28"/>
          <w:szCs w:val="28"/>
        </w:rPr>
      </w:pPr>
      <w:r w:rsidRPr="00D82409">
        <w:rPr>
          <w:rFonts w:ascii="Calibri" w:eastAsia="Calibri" w:hAnsi="Calibri" w:cs="Calibri"/>
          <w:w w:val="98"/>
          <w:sz w:val="28"/>
          <w:szCs w:val="28"/>
        </w:rPr>
        <w:t>Self and quick learner</w:t>
      </w:r>
    </w:p>
    <w:p w:rsidR="00327EB8" w:rsidRPr="00D82409" w:rsidRDefault="00327EB8" w:rsidP="00D82409">
      <w:pPr>
        <w:spacing w:before="9"/>
        <w:ind w:left="426"/>
        <w:rPr>
          <w:rFonts w:ascii="Calibri" w:eastAsia="Calibri" w:hAnsi="Calibri" w:cs="Calibri"/>
          <w:w w:val="98"/>
          <w:sz w:val="28"/>
          <w:szCs w:val="28"/>
        </w:rPr>
      </w:pPr>
      <w:r w:rsidRPr="00D82409">
        <w:rPr>
          <w:rFonts w:ascii="Calibri" w:eastAsia="Calibri" w:hAnsi="Calibri" w:cs="Calibri"/>
          <w:w w:val="98"/>
          <w:sz w:val="28"/>
          <w:szCs w:val="28"/>
        </w:rPr>
        <w:t>Adaptive in nature as project demands and hard working</w:t>
      </w:r>
    </w:p>
    <w:p w:rsidR="00327EB8" w:rsidRDefault="00327EB8" w:rsidP="00327EB8">
      <w:pPr>
        <w:spacing w:before="9" w:line="120" w:lineRule="exact"/>
        <w:rPr>
          <w:sz w:val="13"/>
          <w:szCs w:val="13"/>
        </w:rPr>
      </w:pPr>
    </w:p>
    <w:p w:rsidR="00BD2571" w:rsidRDefault="00BD2571">
      <w:pPr>
        <w:spacing w:line="200" w:lineRule="exact"/>
      </w:pPr>
    </w:p>
    <w:p w:rsidR="00BD2571" w:rsidRDefault="00BD2571">
      <w:pPr>
        <w:spacing w:line="200" w:lineRule="exact"/>
      </w:pPr>
    </w:p>
    <w:p w:rsidR="00BD2571" w:rsidRDefault="00BD2571">
      <w:pPr>
        <w:spacing w:before="9" w:line="240" w:lineRule="exact"/>
        <w:rPr>
          <w:sz w:val="24"/>
          <w:szCs w:val="24"/>
        </w:rPr>
      </w:pPr>
    </w:p>
    <w:p w:rsidR="00BD2571" w:rsidRPr="007A3BA3" w:rsidRDefault="007A3BA3" w:rsidP="007A3BA3">
      <w:pPr>
        <w:rPr>
          <w:rFonts w:ascii="Arial" w:eastAsia="Calibri" w:hAnsi="Arial" w:cs="Arial"/>
          <w:b/>
          <w:w w:val="98"/>
          <w:sz w:val="24"/>
          <w:szCs w:val="24"/>
        </w:rPr>
      </w:pPr>
      <w:r w:rsidRPr="007A3BA3">
        <w:rPr>
          <w:rFonts w:ascii="Arial" w:eastAsia="Calibri" w:hAnsi="Arial" w:cs="Arial"/>
          <w:b/>
          <w:w w:val="98"/>
          <w:sz w:val="24"/>
          <w:szCs w:val="24"/>
        </w:rPr>
        <w:t>PERSONAL DETAILS:</w:t>
      </w:r>
    </w:p>
    <w:p w:rsidR="00BD2571" w:rsidRPr="00327EB8" w:rsidRDefault="007C0CB2">
      <w:pPr>
        <w:spacing w:before="8" w:line="100" w:lineRule="exact"/>
        <w:rPr>
          <w:color w:val="000000" w:themeColor="text1"/>
          <w:sz w:val="10"/>
          <w:szCs w:val="10"/>
        </w:rPr>
      </w:pPr>
      <w:r>
        <w:rPr>
          <w:noProof/>
        </w:rPr>
        <w:pict>
          <v:line id="_x0000_s1056" style="position:absolute;z-index:251667456" from="-21.75pt,3.6pt" to="7in,3.6pt" o:allowincell="f" strokecolor="#d4d4d4" strokeweight="1.75pt">
            <v:shadow on="t" origin=",32385f" offset="0,-1pt"/>
          </v:line>
        </w:pict>
      </w:r>
    </w:p>
    <w:p w:rsidR="00BD2571" w:rsidRDefault="00BD2571">
      <w:pPr>
        <w:spacing w:line="200" w:lineRule="exact"/>
      </w:pPr>
    </w:p>
    <w:p w:rsidR="00BD2571" w:rsidRDefault="00BD2571">
      <w:pPr>
        <w:spacing w:line="200" w:lineRule="exact"/>
      </w:pPr>
    </w:p>
    <w:p w:rsidR="00BD2571" w:rsidRDefault="000612DC" w:rsidP="00432592">
      <w:pPr>
        <w:tabs>
          <w:tab w:val="left" w:pos="2127"/>
        </w:tabs>
        <w:ind w:left="2835" w:right="4117" w:hanging="2409"/>
        <w:jc w:val="both"/>
        <w:rPr>
          <w:rFonts w:ascii="Calibri" w:eastAsia="Calibri" w:hAnsi="Calibri" w:cs="Calibri"/>
          <w:sz w:val="28"/>
          <w:szCs w:val="28"/>
        </w:rPr>
      </w:pPr>
      <w:r>
        <w:rPr>
          <w:rFonts w:ascii="Calibri" w:eastAsia="Calibri" w:hAnsi="Calibri" w:cs="Calibri"/>
          <w:w w:val="98"/>
          <w:sz w:val="28"/>
          <w:szCs w:val="28"/>
        </w:rPr>
        <w:t>Date</w:t>
      </w:r>
      <w:r w:rsidR="00F1337A">
        <w:rPr>
          <w:rFonts w:ascii="Calibri" w:eastAsia="Calibri" w:hAnsi="Calibri" w:cs="Calibri"/>
          <w:w w:val="98"/>
          <w:sz w:val="28"/>
          <w:szCs w:val="28"/>
        </w:rPr>
        <w:t xml:space="preserve"> </w:t>
      </w:r>
      <w:r>
        <w:rPr>
          <w:rFonts w:ascii="Calibri" w:eastAsia="Calibri" w:hAnsi="Calibri" w:cs="Calibri"/>
          <w:w w:val="98"/>
          <w:sz w:val="28"/>
          <w:szCs w:val="28"/>
        </w:rPr>
        <w:t>of</w:t>
      </w:r>
      <w:r w:rsidR="00F1337A">
        <w:rPr>
          <w:rFonts w:ascii="Calibri" w:eastAsia="Calibri" w:hAnsi="Calibri" w:cs="Calibri"/>
          <w:w w:val="98"/>
          <w:sz w:val="28"/>
          <w:szCs w:val="28"/>
        </w:rPr>
        <w:t xml:space="preserve"> </w:t>
      </w:r>
      <w:r>
        <w:rPr>
          <w:rFonts w:ascii="Calibri" w:eastAsia="Calibri" w:hAnsi="Calibri" w:cs="Calibri"/>
          <w:w w:val="98"/>
          <w:sz w:val="28"/>
          <w:szCs w:val="28"/>
        </w:rPr>
        <w:t>Birth:</w:t>
      </w:r>
      <w:r w:rsidR="006500CA">
        <w:rPr>
          <w:rFonts w:ascii="Calibri" w:eastAsia="Calibri" w:hAnsi="Calibri" w:cs="Calibri"/>
          <w:w w:val="98"/>
          <w:sz w:val="28"/>
          <w:szCs w:val="28"/>
        </w:rPr>
        <w:t xml:space="preserve">       </w:t>
      </w:r>
      <w:r w:rsidR="006500CA">
        <w:rPr>
          <w:rFonts w:ascii="Calibri" w:eastAsia="Calibri" w:hAnsi="Calibri" w:cs="Calibri"/>
          <w:w w:val="98"/>
          <w:sz w:val="28"/>
          <w:szCs w:val="28"/>
        </w:rPr>
        <w:tab/>
      </w:r>
      <w:r>
        <w:rPr>
          <w:rFonts w:ascii="Calibri" w:eastAsia="Calibri" w:hAnsi="Calibri" w:cs="Calibri"/>
          <w:w w:val="98"/>
          <w:sz w:val="28"/>
          <w:szCs w:val="28"/>
        </w:rPr>
        <w:t>13</w:t>
      </w:r>
      <w:r w:rsidRPr="00F1337A">
        <w:rPr>
          <w:rFonts w:ascii="Calibri" w:eastAsia="Calibri" w:hAnsi="Calibri" w:cs="Calibri"/>
          <w:position w:val="9"/>
          <w:sz w:val="18"/>
          <w:szCs w:val="18"/>
          <w:vertAlign w:val="superscript"/>
        </w:rPr>
        <w:t>th</w:t>
      </w:r>
      <w:r w:rsidR="00F1337A">
        <w:rPr>
          <w:rFonts w:ascii="Calibri" w:eastAsia="Calibri" w:hAnsi="Calibri" w:cs="Calibri"/>
          <w:position w:val="9"/>
          <w:sz w:val="18"/>
          <w:szCs w:val="18"/>
        </w:rPr>
        <w:t xml:space="preserve"> </w:t>
      </w:r>
      <w:r>
        <w:rPr>
          <w:rFonts w:ascii="Calibri" w:eastAsia="Calibri" w:hAnsi="Calibri" w:cs="Calibri"/>
          <w:w w:val="98"/>
          <w:sz w:val="28"/>
          <w:szCs w:val="28"/>
        </w:rPr>
        <w:t>February1991</w:t>
      </w:r>
    </w:p>
    <w:p w:rsidR="00BD2571" w:rsidRDefault="000612DC" w:rsidP="00711DA0">
      <w:pPr>
        <w:tabs>
          <w:tab w:val="left" w:pos="2552"/>
        </w:tabs>
        <w:spacing w:before="8"/>
        <w:ind w:left="669" w:hanging="243"/>
        <w:jc w:val="both"/>
        <w:rPr>
          <w:rFonts w:ascii="Calibri" w:eastAsia="Calibri" w:hAnsi="Calibri" w:cs="Calibri"/>
          <w:sz w:val="28"/>
          <w:szCs w:val="28"/>
        </w:rPr>
      </w:pPr>
      <w:r>
        <w:rPr>
          <w:rFonts w:ascii="Calibri" w:eastAsia="Calibri" w:hAnsi="Calibri" w:cs="Calibri"/>
          <w:w w:val="98"/>
          <w:sz w:val="28"/>
          <w:szCs w:val="28"/>
        </w:rPr>
        <w:t>Marital</w:t>
      </w:r>
      <w:r w:rsidR="00F1337A">
        <w:rPr>
          <w:rFonts w:ascii="Calibri" w:eastAsia="Calibri" w:hAnsi="Calibri" w:cs="Calibri"/>
          <w:w w:val="98"/>
          <w:sz w:val="28"/>
          <w:szCs w:val="28"/>
        </w:rPr>
        <w:t xml:space="preserve"> </w:t>
      </w:r>
      <w:r>
        <w:rPr>
          <w:rFonts w:ascii="Calibri" w:eastAsia="Calibri" w:hAnsi="Calibri" w:cs="Calibri"/>
          <w:w w:val="98"/>
          <w:sz w:val="28"/>
          <w:szCs w:val="28"/>
        </w:rPr>
        <w:t>Status:</w:t>
      </w:r>
      <w:r w:rsidR="006500CA">
        <w:rPr>
          <w:rFonts w:ascii="Calibri" w:eastAsia="Calibri" w:hAnsi="Calibri" w:cs="Calibri"/>
          <w:w w:val="98"/>
          <w:sz w:val="28"/>
          <w:szCs w:val="28"/>
        </w:rPr>
        <w:tab/>
      </w:r>
      <w:r w:rsidR="006500CA">
        <w:rPr>
          <w:rFonts w:ascii="Calibri" w:eastAsia="Calibri" w:hAnsi="Calibri" w:cs="Calibri"/>
          <w:w w:val="98"/>
          <w:sz w:val="28"/>
          <w:szCs w:val="28"/>
        </w:rPr>
        <w:tab/>
      </w:r>
      <w:r>
        <w:rPr>
          <w:rFonts w:ascii="Calibri" w:eastAsia="Calibri" w:hAnsi="Calibri" w:cs="Calibri"/>
          <w:w w:val="98"/>
          <w:sz w:val="28"/>
          <w:szCs w:val="28"/>
        </w:rPr>
        <w:t>Bachelor</w:t>
      </w:r>
    </w:p>
    <w:p w:rsidR="00BD2571" w:rsidRDefault="000612DC" w:rsidP="00711DA0">
      <w:pPr>
        <w:spacing w:before="4"/>
        <w:ind w:left="669" w:hanging="243"/>
        <w:jc w:val="both"/>
        <w:rPr>
          <w:rFonts w:ascii="Calibri" w:eastAsia="Calibri" w:hAnsi="Calibri" w:cs="Calibri"/>
          <w:sz w:val="28"/>
          <w:szCs w:val="28"/>
        </w:rPr>
      </w:pPr>
      <w:r>
        <w:rPr>
          <w:rFonts w:ascii="Calibri" w:eastAsia="Calibri" w:hAnsi="Calibri" w:cs="Calibri"/>
          <w:w w:val="98"/>
          <w:sz w:val="28"/>
          <w:szCs w:val="28"/>
        </w:rPr>
        <w:t>Languages</w:t>
      </w:r>
      <w:r w:rsidR="00F1337A">
        <w:rPr>
          <w:rFonts w:ascii="Calibri" w:eastAsia="Calibri" w:hAnsi="Calibri" w:cs="Calibri"/>
          <w:w w:val="98"/>
          <w:sz w:val="28"/>
          <w:szCs w:val="28"/>
        </w:rPr>
        <w:t xml:space="preserve"> </w:t>
      </w:r>
      <w:r>
        <w:rPr>
          <w:rFonts w:ascii="Calibri" w:eastAsia="Calibri" w:hAnsi="Calibri" w:cs="Calibri"/>
          <w:w w:val="98"/>
          <w:sz w:val="28"/>
          <w:szCs w:val="28"/>
        </w:rPr>
        <w:t>known:</w:t>
      </w:r>
      <w:r w:rsidR="006500CA">
        <w:rPr>
          <w:rFonts w:ascii="Calibri" w:eastAsia="Calibri" w:hAnsi="Calibri" w:cs="Calibri"/>
          <w:w w:val="98"/>
          <w:sz w:val="28"/>
          <w:szCs w:val="28"/>
        </w:rPr>
        <w:tab/>
      </w:r>
      <w:r>
        <w:rPr>
          <w:rFonts w:ascii="Calibri" w:eastAsia="Calibri" w:hAnsi="Calibri" w:cs="Calibri"/>
          <w:w w:val="98"/>
          <w:sz w:val="28"/>
          <w:szCs w:val="28"/>
        </w:rPr>
        <w:t>English</w:t>
      </w:r>
      <w:r w:rsidR="00F1337A">
        <w:rPr>
          <w:rFonts w:ascii="Calibri" w:eastAsia="Calibri" w:hAnsi="Calibri" w:cs="Calibri"/>
          <w:w w:val="98"/>
          <w:sz w:val="28"/>
          <w:szCs w:val="28"/>
        </w:rPr>
        <w:t xml:space="preserve"> </w:t>
      </w:r>
      <w:r>
        <w:rPr>
          <w:rFonts w:ascii="Calibri" w:eastAsia="Calibri" w:hAnsi="Calibri" w:cs="Calibri"/>
          <w:w w:val="98"/>
          <w:sz w:val="28"/>
          <w:szCs w:val="28"/>
        </w:rPr>
        <w:t>&amp;</w:t>
      </w:r>
      <w:r w:rsidR="00F1337A">
        <w:rPr>
          <w:rFonts w:ascii="Calibri" w:eastAsia="Calibri" w:hAnsi="Calibri" w:cs="Calibri"/>
          <w:w w:val="98"/>
          <w:sz w:val="28"/>
          <w:szCs w:val="28"/>
        </w:rPr>
        <w:t xml:space="preserve"> </w:t>
      </w:r>
      <w:r>
        <w:rPr>
          <w:rFonts w:ascii="Calibri" w:eastAsia="Calibri" w:hAnsi="Calibri" w:cs="Calibri"/>
          <w:w w:val="98"/>
          <w:sz w:val="28"/>
          <w:szCs w:val="28"/>
        </w:rPr>
        <w:t>Hindi</w:t>
      </w:r>
    </w:p>
    <w:p w:rsidR="00BD2571" w:rsidRDefault="000612DC" w:rsidP="00711DA0">
      <w:pPr>
        <w:spacing w:before="4"/>
        <w:ind w:left="669" w:hanging="243"/>
        <w:jc w:val="both"/>
        <w:rPr>
          <w:rFonts w:ascii="Calibri" w:eastAsia="Calibri" w:hAnsi="Calibri" w:cs="Calibri"/>
          <w:w w:val="98"/>
          <w:sz w:val="28"/>
          <w:szCs w:val="28"/>
        </w:rPr>
      </w:pPr>
      <w:r>
        <w:rPr>
          <w:rFonts w:ascii="Calibri" w:eastAsia="Calibri" w:hAnsi="Calibri" w:cs="Calibri"/>
          <w:w w:val="98"/>
          <w:sz w:val="28"/>
          <w:szCs w:val="28"/>
        </w:rPr>
        <w:t>Present</w:t>
      </w:r>
      <w:r w:rsidR="00F1337A">
        <w:rPr>
          <w:rFonts w:ascii="Calibri" w:eastAsia="Calibri" w:hAnsi="Calibri" w:cs="Calibri"/>
          <w:w w:val="98"/>
          <w:sz w:val="28"/>
          <w:szCs w:val="28"/>
        </w:rPr>
        <w:t xml:space="preserve"> </w:t>
      </w:r>
      <w:r>
        <w:rPr>
          <w:rFonts w:ascii="Calibri" w:eastAsia="Calibri" w:hAnsi="Calibri" w:cs="Calibri"/>
          <w:w w:val="98"/>
          <w:sz w:val="28"/>
          <w:szCs w:val="28"/>
        </w:rPr>
        <w:t>Address:</w:t>
      </w:r>
      <w:r w:rsidR="006500CA">
        <w:rPr>
          <w:rFonts w:ascii="Calibri" w:eastAsia="Calibri" w:hAnsi="Calibri" w:cs="Calibri"/>
          <w:w w:val="98"/>
          <w:sz w:val="28"/>
          <w:szCs w:val="28"/>
        </w:rPr>
        <w:tab/>
      </w:r>
      <w:r>
        <w:rPr>
          <w:rFonts w:ascii="Calibri" w:eastAsia="Calibri" w:hAnsi="Calibri" w:cs="Calibri"/>
          <w:w w:val="98"/>
          <w:sz w:val="28"/>
          <w:szCs w:val="28"/>
        </w:rPr>
        <w:t>34,</w:t>
      </w:r>
      <w:r w:rsidR="00F1337A">
        <w:rPr>
          <w:rFonts w:ascii="Calibri" w:eastAsia="Calibri" w:hAnsi="Calibri" w:cs="Calibri"/>
          <w:w w:val="98"/>
          <w:sz w:val="28"/>
          <w:szCs w:val="28"/>
        </w:rPr>
        <w:t xml:space="preserve"> </w:t>
      </w:r>
      <w:r>
        <w:rPr>
          <w:rFonts w:ascii="Calibri" w:eastAsia="Calibri" w:hAnsi="Calibri" w:cs="Calibri"/>
          <w:w w:val="98"/>
          <w:sz w:val="28"/>
          <w:szCs w:val="28"/>
        </w:rPr>
        <w:t>Brahampuri</w:t>
      </w:r>
      <w:r w:rsidR="00F1337A">
        <w:rPr>
          <w:rFonts w:ascii="Calibri" w:eastAsia="Calibri" w:hAnsi="Calibri" w:cs="Calibri"/>
          <w:w w:val="98"/>
          <w:sz w:val="28"/>
          <w:szCs w:val="28"/>
        </w:rPr>
        <w:t xml:space="preserve"> </w:t>
      </w:r>
      <w:r>
        <w:rPr>
          <w:rFonts w:ascii="Calibri" w:eastAsia="Calibri" w:hAnsi="Calibri" w:cs="Calibri"/>
          <w:w w:val="98"/>
          <w:sz w:val="28"/>
          <w:szCs w:val="28"/>
        </w:rPr>
        <w:t>Colony,</w:t>
      </w:r>
      <w:r w:rsidR="00F1337A">
        <w:rPr>
          <w:rFonts w:ascii="Calibri" w:eastAsia="Calibri" w:hAnsi="Calibri" w:cs="Calibri"/>
          <w:w w:val="98"/>
          <w:sz w:val="28"/>
          <w:szCs w:val="28"/>
        </w:rPr>
        <w:t xml:space="preserve"> </w:t>
      </w:r>
      <w:r>
        <w:rPr>
          <w:rFonts w:ascii="Calibri" w:eastAsia="Calibri" w:hAnsi="Calibri" w:cs="Calibri"/>
          <w:w w:val="98"/>
          <w:sz w:val="28"/>
          <w:szCs w:val="28"/>
        </w:rPr>
        <w:t>Bhawarkua,</w:t>
      </w:r>
      <w:r w:rsidR="00F1337A">
        <w:rPr>
          <w:rFonts w:ascii="Calibri" w:eastAsia="Calibri" w:hAnsi="Calibri" w:cs="Calibri"/>
          <w:w w:val="98"/>
          <w:sz w:val="28"/>
          <w:szCs w:val="28"/>
        </w:rPr>
        <w:t xml:space="preserve"> </w:t>
      </w:r>
      <w:r>
        <w:rPr>
          <w:rFonts w:ascii="Calibri" w:eastAsia="Calibri" w:hAnsi="Calibri" w:cs="Calibri"/>
          <w:w w:val="98"/>
          <w:sz w:val="28"/>
          <w:szCs w:val="28"/>
        </w:rPr>
        <w:t>Indore</w:t>
      </w:r>
      <w:r w:rsidR="0039794E">
        <w:rPr>
          <w:rFonts w:ascii="Calibri" w:eastAsia="Calibri" w:hAnsi="Calibri" w:cs="Calibri"/>
          <w:w w:val="98"/>
          <w:sz w:val="28"/>
          <w:szCs w:val="28"/>
        </w:rPr>
        <w:t xml:space="preserve"> </w:t>
      </w:r>
      <w:r w:rsidR="0048696E">
        <w:rPr>
          <w:rFonts w:ascii="Calibri" w:eastAsia="Calibri" w:hAnsi="Calibri" w:cs="Calibri"/>
          <w:w w:val="98"/>
          <w:sz w:val="28"/>
          <w:szCs w:val="28"/>
        </w:rPr>
        <w:t>(M.P)</w:t>
      </w:r>
    </w:p>
    <w:p w:rsidR="00184130" w:rsidRDefault="00184130" w:rsidP="00711DA0">
      <w:pPr>
        <w:spacing w:before="4"/>
        <w:ind w:left="669" w:hanging="243"/>
        <w:jc w:val="both"/>
        <w:rPr>
          <w:rFonts w:ascii="Calibri" w:eastAsia="Calibri" w:hAnsi="Calibri" w:cs="Calibri"/>
          <w:sz w:val="28"/>
          <w:szCs w:val="28"/>
        </w:rPr>
      </w:pPr>
      <w:r>
        <w:rPr>
          <w:rFonts w:ascii="Calibri" w:eastAsia="Calibri" w:hAnsi="Calibri" w:cs="Calibri"/>
          <w:w w:val="98"/>
          <w:sz w:val="28"/>
          <w:szCs w:val="28"/>
        </w:rPr>
        <w:t>Passport No:</w:t>
      </w:r>
      <w:r>
        <w:rPr>
          <w:rFonts w:ascii="Calibri" w:eastAsia="Calibri" w:hAnsi="Calibri" w:cs="Calibri"/>
          <w:w w:val="98"/>
          <w:sz w:val="28"/>
          <w:szCs w:val="28"/>
        </w:rPr>
        <w:tab/>
      </w:r>
      <w:r>
        <w:rPr>
          <w:rFonts w:ascii="Calibri" w:eastAsia="Calibri" w:hAnsi="Calibri" w:cs="Calibri"/>
          <w:w w:val="98"/>
          <w:sz w:val="28"/>
          <w:szCs w:val="28"/>
        </w:rPr>
        <w:tab/>
        <w:t>S8096519</w:t>
      </w:r>
    </w:p>
    <w:p w:rsidR="00BD2571" w:rsidRDefault="000612DC" w:rsidP="00711DA0">
      <w:pPr>
        <w:spacing w:before="8"/>
        <w:ind w:left="669" w:hanging="243"/>
        <w:jc w:val="both"/>
        <w:rPr>
          <w:rFonts w:ascii="Calibri" w:eastAsia="Calibri" w:hAnsi="Calibri" w:cs="Calibri"/>
          <w:sz w:val="28"/>
          <w:szCs w:val="28"/>
        </w:rPr>
      </w:pPr>
      <w:r>
        <w:rPr>
          <w:rFonts w:ascii="Calibri" w:eastAsia="Calibri" w:hAnsi="Calibri" w:cs="Calibri"/>
          <w:w w:val="98"/>
          <w:sz w:val="28"/>
          <w:szCs w:val="28"/>
        </w:rPr>
        <w:t>Notice</w:t>
      </w:r>
      <w:r w:rsidR="00F1337A">
        <w:rPr>
          <w:rFonts w:ascii="Calibri" w:eastAsia="Calibri" w:hAnsi="Calibri" w:cs="Calibri"/>
          <w:w w:val="98"/>
          <w:sz w:val="28"/>
          <w:szCs w:val="28"/>
        </w:rPr>
        <w:t xml:space="preserve"> </w:t>
      </w:r>
      <w:r>
        <w:rPr>
          <w:rFonts w:ascii="Calibri" w:eastAsia="Calibri" w:hAnsi="Calibri" w:cs="Calibri"/>
          <w:w w:val="98"/>
          <w:sz w:val="28"/>
          <w:szCs w:val="28"/>
        </w:rPr>
        <w:t>Period:</w:t>
      </w:r>
      <w:r w:rsidR="00255344">
        <w:rPr>
          <w:rFonts w:ascii="Calibri" w:eastAsia="Calibri" w:hAnsi="Calibri" w:cs="Calibri"/>
          <w:w w:val="98"/>
          <w:sz w:val="28"/>
          <w:szCs w:val="28"/>
        </w:rPr>
        <w:tab/>
      </w:r>
      <w:r w:rsidR="00711DA0">
        <w:rPr>
          <w:rFonts w:ascii="Calibri" w:eastAsia="Calibri" w:hAnsi="Calibri" w:cs="Calibri"/>
          <w:w w:val="98"/>
          <w:sz w:val="28"/>
          <w:szCs w:val="28"/>
        </w:rPr>
        <w:tab/>
      </w:r>
      <w:r>
        <w:rPr>
          <w:rFonts w:ascii="Calibri" w:eastAsia="Calibri" w:hAnsi="Calibri" w:cs="Calibri"/>
          <w:w w:val="98"/>
          <w:sz w:val="28"/>
          <w:szCs w:val="28"/>
        </w:rPr>
        <w:t>30</w:t>
      </w:r>
      <w:r w:rsidR="00F1337A">
        <w:rPr>
          <w:rFonts w:ascii="Calibri" w:eastAsia="Calibri" w:hAnsi="Calibri" w:cs="Calibri"/>
          <w:w w:val="98"/>
          <w:sz w:val="28"/>
          <w:szCs w:val="28"/>
        </w:rPr>
        <w:t xml:space="preserve"> </w:t>
      </w:r>
      <w:r>
        <w:rPr>
          <w:rFonts w:ascii="Calibri" w:eastAsia="Calibri" w:hAnsi="Calibri" w:cs="Calibri"/>
          <w:w w:val="98"/>
          <w:sz w:val="28"/>
          <w:szCs w:val="28"/>
        </w:rPr>
        <w:t>days</w:t>
      </w:r>
    </w:p>
    <w:sectPr w:rsidR="00BD2571" w:rsidSect="005C06AA">
      <w:pgSz w:w="11900" w:h="16860"/>
      <w:pgMar w:top="1440" w:right="1440" w:bottom="1440" w:left="1440" w:header="708"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CB2" w:rsidRDefault="007C0CB2" w:rsidP="00BD2571">
      <w:r>
        <w:separator/>
      </w:r>
    </w:p>
  </w:endnote>
  <w:endnote w:type="continuationSeparator" w:id="0">
    <w:p w:rsidR="007C0CB2" w:rsidRDefault="007C0CB2" w:rsidP="00BD2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CB2" w:rsidRDefault="007C0CB2" w:rsidP="00BD2571">
      <w:r>
        <w:separator/>
      </w:r>
    </w:p>
  </w:footnote>
  <w:footnote w:type="continuationSeparator" w:id="0">
    <w:p w:rsidR="007C0CB2" w:rsidRDefault="007C0CB2" w:rsidP="00BD2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B227C"/>
    <w:multiLevelType w:val="hybridMultilevel"/>
    <w:tmpl w:val="38544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E206D2"/>
    <w:multiLevelType w:val="multilevel"/>
    <w:tmpl w:val="EE9EC9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406345A"/>
    <w:multiLevelType w:val="hybridMultilevel"/>
    <w:tmpl w:val="478ADF9C"/>
    <w:lvl w:ilvl="0" w:tplc="FFFFFFFF">
      <w:start w:val="1"/>
      <w:numFmt w:val="bullet"/>
      <w:pStyle w:val="Achievement"/>
      <w:lvlText w:val="o"/>
      <w:lvlJc w:val="left"/>
      <w:pPr>
        <w:tabs>
          <w:tab w:val="num" w:pos="720"/>
        </w:tabs>
        <w:ind w:left="720" w:hanging="360"/>
      </w:pPr>
      <w:rPr>
        <w:rFonts w:ascii="Courier New" w:hAnsi="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5EF7A87"/>
    <w:multiLevelType w:val="hybridMultilevel"/>
    <w:tmpl w:val="BAAE28CA"/>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0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BD2571"/>
    <w:rsid w:val="00003888"/>
    <w:rsid w:val="00010543"/>
    <w:rsid w:val="0001277F"/>
    <w:rsid w:val="00025D12"/>
    <w:rsid w:val="00030C27"/>
    <w:rsid w:val="0003220D"/>
    <w:rsid w:val="00032D13"/>
    <w:rsid w:val="0003426D"/>
    <w:rsid w:val="000342A9"/>
    <w:rsid w:val="00045D39"/>
    <w:rsid w:val="00055F11"/>
    <w:rsid w:val="000612DC"/>
    <w:rsid w:val="00064E70"/>
    <w:rsid w:val="00082743"/>
    <w:rsid w:val="00084973"/>
    <w:rsid w:val="00086F4B"/>
    <w:rsid w:val="000941FE"/>
    <w:rsid w:val="000965A4"/>
    <w:rsid w:val="00097922"/>
    <w:rsid w:val="000B6A22"/>
    <w:rsid w:val="000D6C0C"/>
    <w:rsid w:val="000E2D52"/>
    <w:rsid w:val="000E5AC6"/>
    <w:rsid w:val="000F02BC"/>
    <w:rsid w:val="000F1449"/>
    <w:rsid w:val="000F5529"/>
    <w:rsid w:val="00100ECE"/>
    <w:rsid w:val="00111F9C"/>
    <w:rsid w:val="00120BD4"/>
    <w:rsid w:val="00141044"/>
    <w:rsid w:val="00143A16"/>
    <w:rsid w:val="001464B5"/>
    <w:rsid w:val="0014675A"/>
    <w:rsid w:val="00152EDC"/>
    <w:rsid w:val="00181236"/>
    <w:rsid w:val="00184130"/>
    <w:rsid w:val="001A392B"/>
    <w:rsid w:val="001A7EF4"/>
    <w:rsid w:val="001C4F25"/>
    <w:rsid w:val="001C58EB"/>
    <w:rsid w:val="001D5722"/>
    <w:rsid w:val="001F2D3E"/>
    <w:rsid w:val="00211950"/>
    <w:rsid w:val="002162D4"/>
    <w:rsid w:val="00222D9A"/>
    <w:rsid w:val="00255344"/>
    <w:rsid w:val="0026191F"/>
    <w:rsid w:val="00274685"/>
    <w:rsid w:val="00275F65"/>
    <w:rsid w:val="0027623B"/>
    <w:rsid w:val="002767B7"/>
    <w:rsid w:val="00296577"/>
    <w:rsid w:val="00297D23"/>
    <w:rsid w:val="002B571D"/>
    <w:rsid w:val="002C0CE0"/>
    <w:rsid w:val="002C5314"/>
    <w:rsid w:val="002E3E76"/>
    <w:rsid w:val="002E520D"/>
    <w:rsid w:val="002F685F"/>
    <w:rsid w:val="003067D2"/>
    <w:rsid w:val="0030684F"/>
    <w:rsid w:val="00306DC6"/>
    <w:rsid w:val="00327EB8"/>
    <w:rsid w:val="00331ED8"/>
    <w:rsid w:val="00336494"/>
    <w:rsid w:val="003575DB"/>
    <w:rsid w:val="003639A3"/>
    <w:rsid w:val="00365942"/>
    <w:rsid w:val="00366570"/>
    <w:rsid w:val="0038099F"/>
    <w:rsid w:val="0038498A"/>
    <w:rsid w:val="00390DD0"/>
    <w:rsid w:val="0039794E"/>
    <w:rsid w:val="003B1F09"/>
    <w:rsid w:val="003B7F31"/>
    <w:rsid w:val="003C39BF"/>
    <w:rsid w:val="003C715E"/>
    <w:rsid w:val="003D0FD4"/>
    <w:rsid w:val="003D47D2"/>
    <w:rsid w:val="003D54F0"/>
    <w:rsid w:val="003E12E8"/>
    <w:rsid w:val="003E59AF"/>
    <w:rsid w:val="00410D40"/>
    <w:rsid w:val="00414617"/>
    <w:rsid w:val="004238B7"/>
    <w:rsid w:val="00432592"/>
    <w:rsid w:val="00437033"/>
    <w:rsid w:val="00440CC5"/>
    <w:rsid w:val="004636C4"/>
    <w:rsid w:val="004806BE"/>
    <w:rsid w:val="004821BA"/>
    <w:rsid w:val="00482241"/>
    <w:rsid w:val="0048696E"/>
    <w:rsid w:val="004A19D6"/>
    <w:rsid w:val="004B7AD6"/>
    <w:rsid w:val="004D165D"/>
    <w:rsid w:val="004F27B6"/>
    <w:rsid w:val="004F3A0A"/>
    <w:rsid w:val="004F70B2"/>
    <w:rsid w:val="005000FB"/>
    <w:rsid w:val="00500BBF"/>
    <w:rsid w:val="005055FC"/>
    <w:rsid w:val="005158B2"/>
    <w:rsid w:val="005217E2"/>
    <w:rsid w:val="00525B23"/>
    <w:rsid w:val="00537E5B"/>
    <w:rsid w:val="00541B8B"/>
    <w:rsid w:val="00550716"/>
    <w:rsid w:val="005519F3"/>
    <w:rsid w:val="00576519"/>
    <w:rsid w:val="00583FE7"/>
    <w:rsid w:val="00586FBD"/>
    <w:rsid w:val="005A68FB"/>
    <w:rsid w:val="005B0E4D"/>
    <w:rsid w:val="005C06AA"/>
    <w:rsid w:val="005C2FCA"/>
    <w:rsid w:val="005D672A"/>
    <w:rsid w:val="005E0A33"/>
    <w:rsid w:val="005E2DA3"/>
    <w:rsid w:val="00643280"/>
    <w:rsid w:val="006500CA"/>
    <w:rsid w:val="0066797C"/>
    <w:rsid w:val="00682750"/>
    <w:rsid w:val="006A0D91"/>
    <w:rsid w:val="006A100F"/>
    <w:rsid w:val="006A40A5"/>
    <w:rsid w:val="006B1174"/>
    <w:rsid w:val="006D62B2"/>
    <w:rsid w:val="00704F7D"/>
    <w:rsid w:val="00711DA0"/>
    <w:rsid w:val="0071642E"/>
    <w:rsid w:val="007175BB"/>
    <w:rsid w:val="007242E7"/>
    <w:rsid w:val="0076418C"/>
    <w:rsid w:val="00764FFF"/>
    <w:rsid w:val="00765296"/>
    <w:rsid w:val="00765EF9"/>
    <w:rsid w:val="007662B5"/>
    <w:rsid w:val="00786188"/>
    <w:rsid w:val="00794431"/>
    <w:rsid w:val="00797884"/>
    <w:rsid w:val="007A0BDA"/>
    <w:rsid w:val="007A3BA3"/>
    <w:rsid w:val="007A4569"/>
    <w:rsid w:val="007A653E"/>
    <w:rsid w:val="007B25FA"/>
    <w:rsid w:val="007B3C85"/>
    <w:rsid w:val="007B600E"/>
    <w:rsid w:val="007C0CB2"/>
    <w:rsid w:val="007D70E1"/>
    <w:rsid w:val="00801B78"/>
    <w:rsid w:val="00817B1B"/>
    <w:rsid w:val="0082541D"/>
    <w:rsid w:val="0085319A"/>
    <w:rsid w:val="00860AC1"/>
    <w:rsid w:val="00861440"/>
    <w:rsid w:val="008653BF"/>
    <w:rsid w:val="00876180"/>
    <w:rsid w:val="00883902"/>
    <w:rsid w:val="00883AE2"/>
    <w:rsid w:val="00890761"/>
    <w:rsid w:val="008A35FF"/>
    <w:rsid w:val="008D1F34"/>
    <w:rsid w:val="008F48B2"/>
    <w:rsid w:val="00904715"/>
    <w:rsid w:val="00907A3E"/>
    <w:rsid w:val="00930869"/>
    <w:rsid w:val="00934BA7"/>
    <w:rsid w:val="00944C47"/>
    <w:rsid w:val="00955325"/>
    <w:rsid w:val="009556BD"/>
    <w:rsid w:val="009610DD"/>
    <w:rsid w:val="009724E7"/>
    <w:rsid w:val="00987E7A"/>
    <w:rsid w:val="009A24C7"/>
    <w:rsid w:val="009A2553"/>
    <w:rsid w:val="009B25EE"/>
    <w:rsid w:val="009B3114"/>
    <w:rsid w:val="009B5816"/>
    <w:rsid w:val="009B7446"/>
    <w:rsid w:val="009C0AAF"/>
    <w:rsid w:val="009E10CC"/>
    <w:rsid w:val="009E4BF1"/>
    <w:rsid w:val="00A23B9D"/>
    <w:rsid w:val="00A25017"/>
    <w:rsid w:val="00A27E35"/>
    <w:rsid w:val="00A35857"/>
    <w:rsid w:val="00A361C1"/>
    <w:rsid w:val="00A47E13"/>
    <w:rsid w:val="00A76E31"/>
    <w:rsid w:val="00AA66C2"/>
    <w:rsid w:val="00AB365B"/>
    <w:rsid w:val="00AC5E09"/>
    <w:rsid w:val="00AD5A55"/>
    <w:rsid w:val="00AF470B"/>
    <w:rsid w:val="00B23410"/>
    <w:rsid w:val="00B2685E"/>
    <w:rsid w:val="00B5080E"/>
    <w:rsid w:val="00B714D7"/>
    <w:rsid w:val="00B73609"/>
    <w:rsid w:val="00B90D32"/>
    <w:rsid w:val="00BA3A78"/>
    <w:rsid w:val="00BB7224"/>
    <w:rsid w:val="00BB75B4"/>
    <w:rsid w:val="00BC7D32"/>
    <w:rsid w:val="00BC7F44"/>
    <w:rsid w:val="00BD20D2"/>
    <w:rsid w:val="00BD2571"/>
    <w:rsid w:val="00BE34AD"/>
    <w:rsid w:val="00BF6ADC"/>
    <w:rsid w:val="00C1095F"/>
    <w:rsid w:val="00C15A09"/>
    <w:rsid w:val="00C2625C"/>
    <w:rsid w:val="00C273DB"/>
    <w:rsid w:val="00C42BB1"/>
    <w:rsid w:val="00C455CA"/>
    <w:rsid w:val="00C5017D"/>
    <w:rsid w:val="00C627E7"/>
    <w:rsid w:val="00C63467"/>
    <w:rsid w:val="00C64DCF"/>
    <w:rsid w:val="00C827AF"/>
    <w:rsid w:val="00C86A95"/>
    <w:rsid w:val="00C96325"/>
    <w:rsid w:val="00CA142E"/>
    <w:rsid w:val="00CA77D5"/>
    <w:rsid w:val="00CB5F1A"/>
    <w:rsid w:val="00CC05C5"/>
    <w:rsid w:val="00CC3616"/>
    <w:rsid w:val="00CC6693"/>
    <w:rsid w:val="00CD0D9B"/>
    <w:rsid w:val="00CD307A"/>
    <w:rsid w:val="00CD3B98"/>
    <w:rsid w:val="00CE1A1C"/>
    <w:rsid w:val="00CF31B9"/>
    <w:rsid w:val="00CF7927"/>
    <w:rsid w:val="00D01BC3"/>
    <w:rsid w:val="00D25475"/>
    <w:rsid w:val="00D309F7"/>
    <w:rsid w:val="00D3386F"/>
    <w:rsid w:val="00D404D5"/>
    <w:rsid w:val="00D571D4"/>
    <w:rsid w:val="00D82409"/>
    <w:rsid w:val="00D93374"/>
    <w:rsid w:val="00D94EC6"/>
    <w:rsid w:val="00DB08A7"/>
    <w:rsid w:val="00DD6D8D"/>
    <w:rsid w:val="00DE7F98"/>
    <w:rsid w:val="00DF12DB"/>
    <w:rsid w:val="00E037AE"/>
    <w:rsid w:val="00E05BD9"/>
    <w:rsid w:val="00E13876"/>
    <w:rsid w:val="00E2250D"/>
    <w:rsid w:val="00E26E08"/>
    <w:rsid w:val="00E40819"/>
    <w:rsid w:val="00E448AD"/>
    <w:rsid w:val="00E528EF"/>
    <w:rsid w:val="00E649D8"/>
    <w:rsid w:val="00E67366"/>
    <w:rsid w:val="00E701FA"/>
    <w:rsid w:val="00E75672"/>
    <w:rsid w:val="00E77F84"/>
    <w:rsid w:val="00E82A12"/>
    <w:rsid w:val="00E93C25"/>
    <w:rsid w:val="00EF46D2"/>
    <w:rsid w:val="00F0232A"/>
    <w:rsid w:val="00F0296B"/>
    <w:rsid w:val="00F02D78"/>
    <w:rsid w:val="00F1337A"/>
    <w:rsid w:val="00F138F3"/>
    <w:rsid w:val="00F17B09"/>
    <w:rsid w:val="00F20ADB"/>
    <w:rsid w:val="00F34C1E"/>
    <w:rsid w:val="00F41BF2"/>
    <w:rsid w:val="00F44596"/>
    <w:rsid w:val="00F50E71"/>
    <w:rsid w:val="00F54883"/>
    <w:rsid w:val="00F5780D"/>
    <w:rsid w:val="00F61B2A"/>
    <w:rsid w:val="00F74940"/>
    <w:rsid w:val="00F75476"/>
    <w:rsid w:val="00F76BCB"/>
    <w:rsid w:val="00F804B8"/>
    <w:rsid w:val="00F86226"/>
    <w:rsid w:val="00F879AF"/>
    <w:rsid w:val="00FA4D0E"/>
    <w:rsid w:val="00FC298D"/>
    <w:rsid w:val="00FD51DC"/>
    <w:rsid w:val="00FD52D7"/>
    <w:rsid w:val="00FD61DD"/>
    <w:rsid w:val="00FE2267"/>
    <w:rsid w:val="00FE3CD3"/>
    <w:rsid w:val="00FE43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A0E305B"/>
  <w15:docId w15:val="{632B2672-C638-4D3A-93F0-F0432F7AF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76418C"/>
    <w:pPr>
      <w:tabs>
        <w:tab w:val="center" w:pos="4513"/>
        <w:tab w:val="right" w:pos="9026"/>
      </w:tabs>
    </w:pPr>
  </w:style>
  <w:style w:type="character" w:customStyle="1" w:styleId="HeaderChar">
    <w:name w:val="Header Char"/>
    <w:basedOn w:val="DefaultParagraphFont"/>
    <w:link w:val="Header"/>
    <w:uiPriority w:val="99"/>
    <w:rsid w:val="0076418C"/>
  </w:style>
  <w:style w:type="paragraph" w:styleId="Footer">
    <w:name w:val="footer"/>
    <w:basedOn w:val="Normal"/>
    <w:link w:val="FooterChar"/>
    <w:uiPriority w:val="99"/>
    <w:unhideWhenUsed/>
    <w:rsid w:val="0076418C"/>
    <w:pPr>
      <w:tabs>
        <w:tab w:val="center" w:pos="4513"/>
        <w:tab w:val="right" w:pos="9026"/>
      </w:tabs>
    </w:pPr>
  </w:style>
  <w:style w:type="character" w:customStyle="1" w:styleId="FooterChar">
    <w:name w:val="Footer Char"/>
    <w:basedOn w:val="DefaultParagraphFont"/>
    <w:link w:val="Footer"/>
    <w:uiPriority w:val="99"/>
    <w:rsid w:val="0076418C"/>
  </w:style>
  <w:style w:type="paragraph" w:styleId="ListParagraph">
    <w:name w:val="List Paragraph"/>
    <w:basedOn w:val="Normal"/>
    <w:uiPriority w:val="34"/>
    <w:qFormat/>
    <w:rsid w:val="00944C47"/>
    <w:pPr>
      <w:ind w:left="720"/>
      <w:contextualSpacing/>
    </w:pPr>
  </w:style>
  <w:style w:type="paragraph" w:styleId="BodyTextIndent">
    <w:name w:val="Body Text Indent"/>
    <w:basedOn w:val="Normal"/>
    <w:link w:val="BodyTextIndentChar"/>
    <w:rsid w:val="00064E70"/>
    <w:pPr>
      <w:widowControl w:val="0"/>
      <w:suppressAutoHyphens/>
      <w:spacing w:after="120"/>
      <w:ind w:left="360"/>
    </w:pPr>
    <w:rPr>
      <w:rFonts w:eastAsia="Lucida Sans Unicode"/>
      <w:kern w:val="1"/>
      <w:sz w:val="24"/>
      <w:szCs w:val="24"/>
    </w:rPr>
  </w:style>
  <w:style w:type="character" w:customStyle="1" w:styleId="BodyTextIndentChar">
    <w:name w:val="Body Text Indent Char"/>
    <w:basedOn w:val="DefaultParagraphFont"/>
    <w:link w:val="BodyTextIndent"/>
    <w:rsid w:val="00064E70"/>
    <w:rPr>
      <w:rFonts w:eastAsia="Lucida Sans Unicode"/>
      <w:kern w:val="1"/>
      <w:sz w:val="24"/>
      <w:szCs w:val="24"/>
    </w:rPr>
  </w:style>
  <w:style w:type="paragraph" w:styleId="BalloonText">
    <w:name w:val="Balloon Text"/>
    <w:basedOn w:val="Normal"/>
    <w:link w:val="BalloonTextChar"/>
    <w:uiPriority w:val="99"/>
    <w:semiHidden/>
    <w:unhideWhenUsed/>
    <w:rsid w:val="0038099F"/>
    <w:rPr>
      <w:rFonts w:ascii="Tahoma" w:hAnsi="Tahoma" w:cs="Tahoma"/>
      <w:sz w:val="16"/>
      <w:szCs w:val="16"/>
    </w:rPr>
  </w:style>
  <w:style w:type="character" w:customStyle="1" w:styleId="BalloonTextChar">
    <w:name w:val="Balloon Text Char"/>
    <w:basedOn w:val="DefaultParagraphFont"/>
    <w:link w:val="BalloonText"/>
    <w:uiPriority w:val="99"/>
    <w:semiHidden/>
    <w:rsid w:val="0038099F"/>
    <w:rPr>
      <w:rFonts w:ascii="Tahoma" w:hAnsi="Tahoma" w:cs="Tahoma"/>
      <w:sz w:val="16"/>
      <w:szCs w:val="16"/>
    </w:rPr>
  </w:style>
  <w:style w:type="paragraph" w:customStyle="1" w:styleId="Achievement">
    <w:name w:val="Achievement"/>
    <w:rsid w:val="003E12E8"/>
    <w:pPr>
      <w:numPr>
        <w:numId w:val="3"/>
      </w:numPr>
      <w:tabs>
        <w:tab w:val="clear" w:pos="720"/>
      </w:tabs>
      <w:ind w:left="0" w:firstLine="0"/>
    </w:pPr>
  </w:style>
  <w:style w:type="paragraph" w:styleId="BodyText">
    <w:name w:val="Body Text"/>
    <w:basedOn w:val="Normal"/>
    <w:link w:val="BodyTextChar"/>
    <w:uiPriority w:val="99"/>
    <w:semiHidden/>
    <w:unhideWhenUsed/>
    <w:rsid w:val="003E12E8"/>
    <w:pPr>
      <w:spacing w:after="120"/>
    </w:pPr>
  </w:style>
  <w:style w:type="character" w:customStyle="1" w:styleId="BodyTextChar">
    <w:name w:val="Body Text Char"/>
    <w:basedOn w:val="DefaultParagraphFont"/>
    <w:link w:val="BodyText"/>
    <w:uiPriority w:val="99"/>
    <w:semiHidden/>
    <w:rsid w:val="003E12E8"/>
  </w:style>
  <w:style w:type="paragraph" w:customStyle="1" w:styleId="TableParagraph">
    <w:name w:val="Table Paragraph"/>
    <w:basedOn w:val="Normal"/>
    <w:uiPriority w:val="1"/>
    <w:qFormat/>
    <w:rsid w:val="00C63467"/>
    <w:pPr>
      <w:widowControl w:val="0"/>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9864B-29BB-4AB0-A6CF-1EC69083A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4</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JITENDRA</dc:creator>
  <cp:lastModifiedBy>Windows User</cp:lastModifiedBy>
  <cp:revision>1741</cp:revision>
  <dcterms:created xsi:type="dcterms:W3CDTF">2019-07-30T16:09:00Z</dcterms:created>
  <dcterms:modified xsi:type="dcterms:W3CDTF">2019-10-22T18:05:00Z</dcterms:modified>
</cp:coreProperties>
</file>