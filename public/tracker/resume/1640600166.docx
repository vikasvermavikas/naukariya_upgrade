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1F22" w:rsidRDefault="00FF1F22">
      <w:pPr>
        <w:tabs>
          <w:tab w:val="left" w:pos="1440"/>
          <w:tab w:val="left" w:pos="2160"/>
          <w:tab w:val="left" w:pos="2880"/>
          <w:tab w:val="right" w:pos="10800"/>
        </w:tabs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  <w:t xml:space="preserve">                </w:t>
      </w:r>
      <w:r>
        <w:rPr>
          <w:rFonts w:ascii="Verdana" w:hAnsi="Verdana"/>
          <w:sz w:val="18"/>
          <w:szCs w:val="18"/>
        </w:rPr>
        <w:t xml:space="preserve">                     </w:t>
      </w:r>
    </w:p>
    <w:p w:rsidR="001D7D94" w:rsidRDefault="003C16BA" w:rsidP="003C16BA">
      <w:pPr>
        <w:widowControl w:val="0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 </w:t>
      </w:r>
      <w:r w:rsidR="00FF1F22">
        <w:rPr>
          <w:rFonts w:ascii="Verdana" w:hAnsi="Verdana"/>
          <w:sz w:val="18"/>
          <w:szCs w:val="18"/>
        </w:rPr>
        <w:t xml:space="preserve">                             </w:t>
      </w:r>
      <w:r w:rsidR="00FF1F22">
        <w:rPr>
          <w:rFonts w:ascii="Verdana" w:hAnsi="Verdana"/>
          <w:bCs/>
          <w:sz w:val="18"/>
          <w:szCs w:val="18"/>
          <w:lang w:val="pt-BR"/>
        </w:rPr>
        <w:t xml:space="preserve">                                                                                         </w:t>
      </w:r>
      <w:r w:rsidR="0095297E" w:rsidRPr="0095297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3pt;margin-top:19.85pt;width:169.45pt;height:71.15pt;z-index:251657216;mso-position-horizontal-relative:text;mso-position-vertical-relative:text" strokecolor="white" strokeweight=".05pt">
            <v:fill color2="black"/>
            <v:stroke color2="black"/>
            <v:textbox style="mso-next-textbox:#_x0000_s1026">
              <w:txbxContent>
                <w:p w:rsidR="00FF1F22" w:rsidRDefault="00FF1F22">
                  <w:pPr>
                    <w:pStyle w:val="FrameContents"/>
                  </w:pPr>
                </w:p>
                <w:p w:rsidR="00FF1F22" w:rsidRDefault="00905ED1">
                  <w:pPr>
                    <w:pStyle w:val="FrameContents"/>
                    <w:rPr>
                      <w:rFonts w:ascii="Verdana" w:hAnsi="Verdana"/>
                      <w:bCs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Mobile: +91 -</w:t>
                  </w:r>
                  <w:r w:rsidR="001D7D94">
                    <w:rPr>
                      <w:rFonts w:ascii="Verdana" w:hAnsi="Verdana"/>
                      <w:sz w:val="18"/>
                      <w:szCs w:val="18"/>
                    </w:rPr>
                    <w:t>9971121289</w:t>
                  </w:r>
                </w:p>
                <w:p w:rsidR="00FF1F22" w:rsidRDefault="00FF1F22">
                  <w:pPr>
                    <w:pStyle w:val="FrameContents"/>
                    <w:rPr>
                      <w:rFonts w:ascii="Wingdings" w:hAnsi="Wingdings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 xml:space="preserve">            </w:t>
                  </w:r>
                  <w:r w:rsidR="005D20CF">
                    <w:rPr>
                      <w:rFonts w:ascii="Verdana" w:hAnsi="Verdana"/>
                      <w:bCs/>
                      <w:sz w:val="18"/>
                      <w:szCs w:val="18"/>
                    </w:rPr>
                    <w:tab/>
                  </w:r>
                </w:p>
                <w:p w:rsidR="00FF1F22" w:rsidRDefault="00FF1F22">
                  <w:pPr>
                    <w:pStyle w:val="FrameContents"/>
                  </w:pPr>
                  <w:r>
                    <w:rPr>
                      <w:rFonts w:ascii="Wingdings" w:hAnsi="Wingdings"/>
                      <w:sz w:val="18"/>
                      <w:szCs w:val="18"/>
                    </w:rPr>
                    <w:t></w:t>
                  </w:r>
                  <w:r w:rsidR="001D7D94">
                    <w:rPr>
                      <w:rFonts w:ascii="Verdana" w:hAnsi="Verdana"/>
                      <w:bCs/>
                      <w:sz w:val="18"/>
                      <w:szCs w:val="18"/>
                    </w:rPr>
                    <w:t>: pawanyadav.mca</w:t>
                  </w:r>
                  <w:r>
                    <w:rPr>
                      <w:rFonts w:ascii="Verdana" w:hAnsi="Verdana"/>
                      <w:bCs/>
                      <w:sz w:val="18"/>
                      <w:szCs w:val="18"/>
                    </w:rPr>
                    <w:t>@gmail.com</w:t>
                  </w:r>
                </w:p>
              </w:txbxContent>
            </v:textbox>
          </v:shape>
        </w:pict>
      </w:r>
      <w:r w:rsidR="0095297E" w:rsidRPr="0095297E">
        <w:pict>
          <v:shape id="_x0000_s1027" type="#_x0000_t202" style="position:absolute;left:0;text-align:left;margin-left:173.25pt;margin-top:35.6pt;width:149.95pt;height:33.7pt;z-index:251658240;mso-position-horizontal-relative:text;mso-position-vertical-relative:text" strokecolor="white" strokeweight=".05pt">
            <v:fill color2="black"/>
            <v:stroke color2="black"/>
            <v:textbox style="mso-next-textbox:#_x0000_s1027">
              <w:txbxContent>
                <w:p w:rsidR="00FF1F22" w:rsidRDefault="001D7D94">
                  <w:pPr>
                    <w:pStyle w:val="FrameContents"/>
                  </w:pPr>
                  <w:r>
                    <w:rPr>
                      <w:rFonts w:ascii="Verdana" w:hAnsi="Verdana"/>
                      <w:b/>
                      <w:bCs/>
                      <w:sz w:val="28"/>
                    </w:rPr>
                    <w:t>PAWAN KUMAR</w:t>
                  </w:r>
                  <w:r w:rsidR="00FF1F22">
                    <w:rPr>
                      <w:rFonts w:ascii="Verdana" w:hAnsi="Verdana"/>
                      <w:b/>
                      <w:bCs/>
                      <w:lang w:val="pt-BR"/>
                    </w:rPr>
                    <w:t xml:space="preserve">                                       </w:t>
                  </w:r>
                  <w:r w:rsidR="00FF1F22">
                    <w:rPr>
                      <w:rFonts w:ascii="Verdana" w:hAnsi="Verdana"/>
                      <w:b/>
                      <w:bCs/>
                    </w:rPr>
                    <w:t xml:space="preserve">                                                       </w:t>
                  </w:r>
                </w:p>
              </w:txbxContent>
            </v:textbox>
          </v:shape>
        </w:pict>
      </w:r>
    </w:p>
    <w:p w:rsidR="001D7D94" w:rsidRDefault="001D7D94" w:rsidP="003C16BA">
      <w:pPr>
        <w:widowControl w:val="0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1D7D94" w:rsidRDefault="001D7D94" w:rsidP="003C16BA">
      <w:pPr>
        <w:widowControl w:val="0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1D7D94" w:rsidRDefault="001D7D94" w:rsidP="003C16BA">
      <w:pPr>
        <w:widowControl w:val="0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FF1F22" w:rsidRDefault="00FF1F22" w:rsidP="003C16BA">
      <w:pPr>
        <w:widowControl w:val="0"/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OBJECTIVE</w:t>
      </w:r>
    </w:p>
    <w:tbl>
      <w:tblPr>
        <w:tblW w:w="0" w:type="auto"/>
        <w:tblInd w:w="153" w:type="dxa"/>
        <w:tblLayout w:type="fixed"/>
        <w:tblCellMar>
          <w:left w:w="153" w:type="dxa"/>
        </w:tblCellMar>
        <w:tblLook w:val="0000"/>
      </w:tblPr>
      <w:tblGrid>
        <w:gridCol w:w="8783"/>
      </w:tblGrid>
      <w:tr w:rsidR="00FF1F22">
        <w:trPr>
          <w:trHeight w:val="504"/>
        </w:trPr>
        <w:tc>
          <w:tcPr>
            <w:tcW w:w="8783" w:type="dxa"/>
            <w:tcBorders>
              <w:top w:val="double" w:sz="12" w:space="0" w:color="00000A"/>
              <w:left w:val="double" w:sz="12" w:space="0" w:color="00000A"/>
              <w:bottom w:val="double" w:sz="12" w:space="0" w:color="00000A"/>
              <w:right w:val="double" w:sz="12" w:space="0" w:color="00000A"/>
            </w:tcBorders>
            <w:shd w:val="clear" w:color="auto" w:fill="auto"/>
          </w:tcPr>
          <w:p w:rsidR="00FF1F22" w:rsidRDefault="00FF1F22">
            <w:pPr>
              <w:tabs>
                <w:tab w:val="left" w:pos="1440"/>
                <w:tab w:val="left" w:pos="2160"/>
                <w:tab w:val="left" w:pos="2880"/>
                <w:tab w:val="right" w:pos="10800"/>
              </w:tabs>
              <w:jc w:val="center"/>
            </w:pPr>
            <w:r>
              <w:rPr>
                <w:rFonts w:ascii="Verdana" w:hAnsi="Verdana"/>
                <w:sz w:val="18"/>
                <w:szCs w:val="18"/>
              </w:rPr>
              <w:t>To obtain a position that will allow me to utilize my networking and organizational skills to better the company and my personal skill set.</w:t>
            </w:r>
          </w:p>
        </w:tc>
      </w:tr>
    </w:tbl>
    <w:p w:rsidR="00FF1F22" w:rsidRDefault="00FF1F22">
      <w:pPr>
        <w:tabs>
          <w:tab w:val="left" w:pos="180"/>
          <w:tab w:val="left" w:pos="360"/>
          <w:tab w:val="left" w:pos="540"/>
        </w:tabs>
        <w:ind w:right="540"/>
        <w:rPr>
          <w:rFonts w:ascii="Verdana" w:hAnsi="Verdana"/>
          <w:b/>
          <w:bCs/>
          <w:caps/>
          <w:sz w:val="18"/>
          <w:szCs w:val="18"/>
          <w:u w:val="single"/>
        </w:rPr>
      </w:pPr>
    </w:p>
    <w:p w:rsidR="00FF1F22" w:rsidRDefault="00FF1F22">
      <w:pPr>
        <w:tabs>
          <w:tab w:val="left" w:pos="180"/>
          <w:tab w:val="left" w:pos="360"/>
          <w:tab w:val="left" w:pos="540"/>
        </w:tabs>
        <w:ind w:right="54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caps/>
          <w:sz w:val="18"/>
          <w:szCs w:val="18"/>
          <w:u w:val="single"/>
        </w:rPr>
        <w:t>Profile:</w:t>
      </w:r>
    </w:p>
    <w:p w:rsidR="00D63275" w:rsidRDefault="00A9270F" w:rsidP="009477D4">
      <w:pPr>
        <w:pStyle w:val="ListParagraph"/>
        <w:suppressAutoHyphens w:val="0"/>
        <w:ind w:left="0"/>
        <w:rPr>
          <w:rFonts w:ascii="Verdana" w:hAnsi="Verdana"/>
          <w:bCs/>
          <w:sz w:val="18"/>
          <w:szCs w:val="18"/>
        </w:rPr>
      </w:pPr>
      <w:r>
        <w:rPr>
          <w:rFonts w:ascii="Verdana" w:hAnsi="Verdana" w:cs="Arial"/>
          <w:sz w:val="20"/>
          <w:szCs w:val="20"/>
        </w:rPr>
        <w:t xml:space="preserve">Having </w:t>
      </w:r>
      <w:r w:rsidR="009477D4">
        <w:rPr>
          <w:rFonts w:ascii="Verdana" w:hAnsi="Verdana" w:cs="Arial"/>
          <w:sz w:val="20"/>
          <w:szCs w:val="20"/>
        </w:rPr>
        <w:t>6</w:t>
      </w:r>
      <w:r>
        <w:rPr>
          <w:rFonts w:ascii="Verdana" w:hAnsi="Verdana" w:cs="Arial"/>
          <w:sz w:val="20"/>
          <w:szCs w:val="20"/>
        </w:rPr>
        <w:t>+ years of experience as a "</w:t>
      </w:r>
      <w:r w:rsidRPr="00EB13B8">
        <w:rPr>
          <w:rFonts w:ascii="Verdana" w:hAnsi="Verdana" w:cs="Arial"/>
          <w:b/>
          <w:sz w:val="20"/>
          <w:szCs w:val="20"/>
        </w:rPr>
        <w:t>System Administrator</w:t>
      </w:r>
      <w:r>
        <w:rPr>
          <w:rFonts w:ascii="Verdana" w:hAnsi="Verdana" w:cs="Arial"/>
          <w:b/>
          <w:sz w:val="20"/>
          <w:szCs w:val="20"/>
        </w:rPr>
        <w:t>"</w:t>
      </w:r>
      <w:r>
        <w:rPr>
          <w:rFonts w:ascii="Verdana" w:hAnsi="Verdana" w:cs="Arial"/>
          <w:sz w:val="20"/>
          <w:szCs w:val="20"/>
        </w:rPr>
        <w:t xml:space="preserve"> on RHEL/4/5/6/7, in implementation</w:t>
      </w:r>
      <w:r w:rsidRPr="00EB13B8">
        <w:rPr>
          <w:rFonts w:ascii="Verdana" w:hAnsi="Verdana" w:cs="Arial"/>
          <w:sz w:val="20"/>
          <w:szCs w:val="20"/>
        </w:rPr>
        <w:t xml:space="preserve"> and support </w:t>
      </w:r>
      <w:r>
        <w:rPr>
          <w:rFonts w:ascii="Verdana" w:hAnsi="Verdana" w:cs="Arial"/>
          <w:sz w:val="20"/>
          <w:szCs w:val="20"/>
        </w:rPr>
        <w:t>for</w:t>
      </w:r>
      <w:r w:rsidRPr="00EB13B8">
        <w:rPr>
          <w:rFonts w:ascii="Verdana" w:hAnsi="Verdana" w:cs="Arial"/>
          <w:sz w:val="20"/>
          <w:szCs w:val="20"/>
        </w:rPr>
        <w:t xml:space="preserve"> leadi</w:t>
      </w:r>
      <w:r>
        <w:rPr>
          <w:rFonts w:ascii="Verdana" w:hAnsi="Verdana" w:cs="Arial"/>
          <w:sz w:val="20"/>
          <w:szCs w:val="20"/>
        </w:rPr>
        <w:t>ng software Development Company</w:t>
      </w:r>
      <w:r w:rsidRPr="00EB13B8">
        <w:rPr>
          <w:rFonts w:ascii="Verdana" w:hAnsi="Verdana" w:cs="Arial"/>
          <w:sz w:val="20"/>
          <w:szCs w:val="20"/>
        </w:rPr>
        <w:t xml:space="preserve">. </w:t>
      </w:r>
      <w:r w:rsidR="00FF1F22">
        <w:rPr>
          <w:rFonts w:ascii="Verdana" w:hAnsi="Verdana"/>
          <w:sz w:val="18"/>
          <w:szCs w:val="18"/>
        </w:rPr>
        <w:t xml:space="preserve">Good experience in System administration, installation, configuration, maintenance, and end user system </w:t>
      </w:r>
      <w:r w:rsidR="009477D4">
        <w:rPr>
          <w:rFonts w:ascii="Verdana" w:hAnsi="Verdana"/>
          <w:sz w:val="18"/>
          <w:szCs w:val="18"/>
        </w:rPr>
        <w:t>.</w:t>
      </w:r>
      <w:r w:rsidR="00FF1F22">
        <w:rPr>
          <w:rFonts w:ascii="Verdana" w:hAnsi="Verdana"/>
          <w:sz w:val="18"/>
          <w:szCs w:val="18"/>
        </w:rPr>
        <w:t xml:space="preserve">Support for hardware and Software. Ability to Communicate comfortably at all levels, thereby ensuring good Teamwork. </w:t>
      </w:r>
      <w:r w:rsidR="00FF1F22">
        <w:rPr>
          <w:rFonts w:ascii="Verdana" w:hAnsi="Verdana"/>
          <w:bCs/>
          <w:sz w:val="18"/>
          <w:szCs w:val="18"/>
        </w:rPr>
        <w:t>Capable of making significant contribution to the Profitability of any employer.</w:t>
      </w:r>
    </w:p>
    <w:p w:rsidR="005C4459" w:rsidRPr="005C4459" w:rsidRDefault="005C4459" w:rsidP="00D63275">
      <w:pPr>
        <w:pStyle w:val="BodyText"/>
        <w:spacing w:before="280" w:after="60" w:line="120" w:lineRule="auto"/>
        <w:rPr>
          <w:rFonts w:ascii="Verdana" w:hAnsi="Verdana"/>
          <w:bCs/>
          <w:sz w:val="18"/>
          <w:szCs w:val="18"/>
        </w:rPr>
      </w:pPr>
    </w:p>
    <w:p w:rsidR="00FF1F22" w:rsidRDefault="00FF1F22">
      <w:pPr>
        <w:pStyle w:val="BodyTextIndent"/>
        <w:spacing w:line="360" w:lineRule="auto"/>
        <w:ind w:left="0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TECHNICAL SKILLS:</w:t>
      </w:r>
    </w:p>
    <w:p w:rsidR="00FF1F22" w:rsidRDefault="00FF1F22">
      <w:pPr>
        <w:numPr>
          <w:ilvl w:val="0"/>
          <w:numId w:val="1"/>
        </w:numPr>
        <w:spacing w:after="4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Installation of Red hat enterprise Linux server 5, RHEL 6</w:t>
      </w:r>
      <w:r w:rsidR="009477D4">
        <w:rPr>
          <w:rFonts w:ascii="Verdana" w:hAnsi="Verdana"/>
          <w:sz w:val="18"/>
          <w:szCs w:val="18"/>
        </w:rPr>
        <w:t>/7</w:t>
      </w:r>
      <w:r>
        <w:rPr>
          <w:rFonts w:ascii="Verdana" w:hAnsi="Verdana"/>
          <w:sz w:val="18"/>
          <w:szCs w:val="18"/>
        </w:rPr>
        <w:t xml:space="preserve">, </w:t>
      </w:r>
      <w:r w:rsidR="002E4A97">
        <w:rPr>
          <w:rFonts w:ascii="Verdana" w:hAnsi="Verdana"/>
          <w:sz w:val="18"/>
          <w:szCs w:val="18"/>
        </w:rPr>
        <w:t>Centos</w:t>
      </w:r>
      <w:r w:rsidR="00906F8A">
        <w:rPr>
          <w:rFonts w:ascii="Verdana" w:hAnsi="Verdana"/>
          <w:sz w:val="18"/>
          <w:szCs w:val="18"/>
        </w:rPr>
        <w:t>6/7</w:t>
      </w:r>
      <w:r w:rsidR="001D7D94">
        <w:rPr>
          <w:rFonts w:ascii="Verdana" w:hAnsi="Verdana"/>
          <w:sz w:val="18"/>
          <w:szCs w:val="18"/>
        </w:rPr>
        <w:t xml:space="preserve">, </w:t>
      </w:r>
      <w:r w:rsidR="00906F8A">
        <w:rPr>
          <w:rFonts w:ascii="Verdana" w:hAnsi="Verdana"/>
          <w:sz w:val="18"/>
          <w:szCs w:val="18"/>
        </w:rPr>
        <w:t xml:space="preserve">PROXMOX </w:t>
      </w:r>
      <w:proofErr w:type="spellStart"/>
      <w:r w:rsidR="00906F8A">
        <w:rPr>
          <w:rFonts w:ascii="Verdana" w:hAnsi="Verdana"/>
          <w:sz w:val="18"/>
          <w:szCs w:val="18"/>
        </w:rPr>
        <w:t>ve</w:t>
      </w:r>
      <w:proofErr w:type="spellEnd"/>
      <w:r w:rsidR="00906F8A">
        <w:rPr>
          <w:rFonts w:ascii="Verdana" w:hAnsi="Verdana"/>
          <w:sz w:val="18"/>
          <w:szCs w:val="18"/>
        </w:rPr>
        <w:t xml:space="preserve"> 5</w:t>
      </w:r>
      <w:r>
        <w:rPr>
          <w:rFonts w:ascii="Verdana" w:hAnsi="Verdana"/>
          <w:sz w:val="18"/>
          <w:szCs w:val="18"/>
        </w:rPr>
        <w:t>.</w:t>
      </w:r>
    </w:p>
    <w:p w:rsidR="00FF1F22" w:rsidRPr="00C931AC" w:rsidRDefault="00FF1F22" w:rsidP="00C931AC">
      <w:pPr>
        <w:numPr>
          <w:ilvl w:val="0"/>
          <w:numId w:val="1"/>
        </w:numPr>
        <w:spacing w:after="4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Managing group and user accoun</w:t>
      </w:r>
      <w:r w:rsidR="00C931AC">
        <w:rPr>
          <w:rFonts w:ascii="Verdana" w:hAnsi="Verdana"/>
          <w:sz w:val="18"/>
          <w:szCs w:val="18"/>
        </w:rPr>
        <w:t>ts assigned permissions to user.</w:t>
      </w:r>
    </w:p>
    <w:p w:rsidR="00FF1F22" w:rsidRDefault="00FF1F22">
      <w:pPr>
        <w:numPr>
          <w:ilvl w:val="0"/>
          <w:numId w:val="1"/>
        </w:numPr>
        <w:spacing w:after="40"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Integrating to Linux domain and windows clients using samba server.</w:t>
      </w:r>
    </w:p>
    <w:p w:rsidR="00FF1F22" w:rsidRDefault="00FF1F22" w:rsidP="00726EF7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Configuring and </w:t>
      </w:r>
      <w:r w:rsidR="00726EF7">
        <w:rPr>
          <w:rFonts w:ascii="Verdana" w:hAnsi="Verdana"/>
          <w:sz w:val="18"/>
          <w:szCs w:val="18"/>
        </w:rPr>
        <w:t>implementing web server (</w:t>
      </w:r>
      <w:r w:rsidR="003058C3">
        <w:rPr>
          <w:rFonts w:ascii="Verdana" w:hAnsi="Verdana"/>
          <w:sz w:val="18"/>
          <w:szCs w:val="18"/>
        </w:rPr>
        <w:t>APACHE, Tomcat,NGINX</w:t>
      </w:r>
      <w:r w:rsidR="00726EF7">
        <w:rPr>
          <w:rFonts w:ascii="Verdana" w:hAnsi="Verdana"/>
          <w:sz w:val="18"/>
          <w:szCs w:val="18"/>
        </w:rPr>
        <w:t>)</w:t>
      </w:r>
    </w:p>
    <w:p w:rsidR="009477D4" w:rsidRDefault="009477D4" w:rsidP="009477D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Configuring and deploy the GIT.</w:t>
      </w:r>
    </w:p>
    <w:p w:rsidR="00992B4A" w:rsidRPr="00726EF7" w:rsidRDefault="00992B4A" w:rsidP="009477D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 load balancer (HA PROXY)</w:t>
      </w:r>
    </w:p>
    <w:p w:rsidR="00FF1F22" w:rsidRPr="00762CF6" w:rsidRDefault="00FF1F22" w:rsidP="00762CF6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Configuration of NTP </w:t>
      </w:r>
      <w:r w:rsidR="00C636F5">
        <w:rPr>
          <w:rFonts w:ascii="Verdana" w:hAnsi="Verdana"/>
          <w:sz w:val="18"/>
          <w:szCs w:val="18"/>
        </w:rPr>
        <w:t>server,</w:t>
      </w:r>
      <w:r w:rsidR="00C636F5" w:rsidRPr="00762CF6">
        <w:rPr>
          <w:rFonts w:ascii="Verdana" w:hAnsi="Verdana"/>
          <w:sz w:val="18"/>
          <w:szCs w:val="18"/>
        </w:rPr>
        <w:t xml:space="preserve"> Logical</w:t>
      </w:r>
      <w:r w:rsidR="00726EF7" w:rsidRPr="00762CF6">
        <w:rPr>
          <w:rFonts w:ascii="Verdana" w:hAnsi="Verdana"/>
          <w:sz w:val="18"/>
          <w:szCs w:val="18"/>
        </w:rPr>
        <w:t xml:space="preserve"> volume manager</w:t>
      </w:r>
    </w:p>
    <w:p w:rsidR="00FF1F22" w:rsidRDefault="00FF1F22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Implementing hardware RAID on Linux servers</w:t>
      </w:r>
    </w:p>
    <w:p w:rsidR="00FF1F22" w:rsidRPr="00762CF6" w:rsidRDefault="00FF1F22" w:rsidP="00762CF6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Linux server installation(NFS,FTP)</w:t>
      </w:r>
      <w:r w:rsidR="00762CF6">
        <w:rPr>
          <w:rFonts w:ascii="Verdana" w:hAnsi="Verdana"/>
          <w:sz w:val="18"/>
          <w:szCs w:val="18"/>
        </w:rPr>
        <w:t>,</w:t>
      </w:r>
      <w:r w:rsidR="00726EF7" w:rsidRPr="00762CF6">
        <w:rPr>
          <w:rFonts w:ascii="Verdana" w:hAnsi="Verdana"/>
          <w:sz w:val="18"/>
          <w:szCs w:val="18"/>
        </w:rPr>
        <w:t>Postfix configuration</w:t>
      </w:r>
    </w:p>
    <w:p w:rsidR="00156016" w:rsidRPr="00906F8A" w:rsidRDefault="00490914" w:rsidP="001D7D9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906F8A">
        <w:rPr>
          <w:rFonts w:ascii="Verdana" w:hAnsi="Verdana"/>
          <w:sz w:val="18"/>
          <w:szCs w:val="18"/>
        </w:rPr>
        <w:t>Virtualization and Implementation of virtual machines</w:t>
      </w:r>
      <w:r w:rsidR="00906F8A">
        <w:rPr>
          <w:rFonts w:ascii="Verdana" w:hAnsi="Verdana"/>
          <w:sz w:val="18"/>
          <w:szCs w:val="18"/>
        </w:rPr>
        <w:t>.</w:t>
      </w:r>
    </w:p>
    <w:p w:rsidR="00156016" w:rsidRDefault="008352B7" w:rsidP="001D7D9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906F8A">
        <w:rPr>
          <w:rFonts w:ascii="Verdana" w:hAnsi="Verdana"/>
          <w:sz w:val="18"/>
          <w:szCs w:val="18"/>
        </w:rPr>
        <w:t xml:space="preserve">Familiarity with </w:t>
      </w:r>
      <w:r w:rsidR="00906F8A">
        <w:rPr>
          <w:rFonts w:ascii="Verdana" w:hAnsi="Verdana"/>
          <w:sz w:val="18"/>
          <w:szCs w:val="18"/>
        </w:rPr>
        <w:t>Cloud</w:t>
      </w:r>
      <w:r w:rsidR="001D7D94" w:rsidRPr="00906F8A">
        <w:rPr>
          <w:rFonts w:ascii="Verdana" w:hAnsi="Verdana"/>
          <w:sz w:val="18"/>
          <w:szCs w:val="18"/>
        </w:rPr>
        <w:t xml:space="preserve"> like </w:t>
      </w:r>
      <w:r w:rsidR="00906F8A">
        <w:rPr>
          <w:rFonts w:ascii="Verdana" w:hAnsi="Verdana"/>
          <w:sz w:val="18"/>
          <w:szCs w:val="18"/>
        </w:rPr>
        <w:t>Meghraj,</w:t>
      </w:r>
      <w:r w:rsidR="00906F8A" w:rsidRPr="00906F8A">
        <w:rPr>
          <w:rFonts w:ascii="Verdana" w:hAnsi="Verdana"/>
          <w:sz w:val="18"/>
          <w:szCs w:val="18"/>
        </w:rPr>
        <w:t xml:space="preserve"> VMware</w:t>
      </w:r>
      <w:r w:rsidR="008B0CB1" w:rsidRPr="00906F8A">
        <w:rPr>
          <w:rFonts w:ascii="Verdana" w:hAnsi="Verdana"/>
          <w:sz w:val="18"/>
          <w:szCs w:val="18"/>
        </w:rPr>
        <w:t>, AWS</w:t>
      </w:r>
      <w:r w:rsidR="00C04A94" w:rsidRPr="00906F8A">
        <w:rPr>
          <w:rFonts w:ascii="Verdana" w:hAnsi="Verdana"/>
          <w:sz w:val="18"/>
          <w:szCs w:val="18"/>
        </w:rPr>
        <w:t xml:space="preserve"> EC-2</w:t>
      </w:r>
      <w:r w:rsidR="00C04A94" w:rsidRPr="00906F8A">
        <w:rPr>
          <w:rFonts w:ascii="Verdana" w:hAnsi="Verdana"/>
          <w:b/>
          <w:sz w:val="18"/>
          <w:szCs w:val="18"/>
          <w:u w:val="single"/>
        </w:rPr>
        <w:t>.</w:t>
      </w:r>
    </w:p>
    <w:p w:rsidR="00906F8A" w:rsidRPr="001D7D94" w:rsidRDefault="003058C3" w:rsidP="001D7D94">
      <w:pPr>
        <w:numPr>
          <w:ilvl w:val="0"/>
          <w:numId w:val="1"/>
        </w:num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Installations</w:t>
      </w:r>
      <w:r w:rsidR="00992B4A">
        <w:rPr>
          <w:rFonts w:ascii="Verdana" w:hAnsi="Verdana"/>
          <w:sz w:val="18"/>
          <w:szCs w:val="18"/>
        </w:rPr>
        <w:t xml:space="preserve"> of</w:t>
      </w:r>
      <w:r w:rsidR="00906F8A">
        <w:rPr>
          <w:rFonts w:ascii="Verdana" w:hAnsi="Verdana"/>
          <w:sz w:val="18"/>
          <w:szCs w:val="18"/>
        </w:rPr>
        <w:t xml:space="preserve"> Database</w:t>
      </w:r>
      <w:r w:rsidR="00992B4A">
        <w:rPr>
          <w:rFonts w:ascii="Verdana" w:hAnsi="Verdana"/>
          <w:sz w:val="18"/>
          <w:szCs w:val="18"/>
        </w:rPr>
        <w:t>s</w:t>
      </w:r>
      <w:r w:rsidR="00906F8A">
        <w:rPr>
          <w:rFonts w:ascii="Verdana" w:hAnsi="Verdana"/>
          <w:sz w:val="18"/>
          <w:szCs w:val="18"/>
        </w:rPr>
        <w:t xml:space="preserve"> like MYSQL</w:t>
      </w:r>
      <w:proofErr w:type="gramStart"/>
      <w:r w:rsidR="00906F8A">
        <w:rPr>
          <w:rFonts w:ascii="Verdana" w:hAnsi="Verdana"/>
          <w:sz w:val="18"/>
          <w:szCs w:val="18"/>
        </w:rPr>
        <w:t>,POSTGRES,ORACLE</w:t>
      </w:r>
      <w:proofErr w:type="gramEnd"/>
      <w:r w:rsidR="00906F8A">
        <w:rPr>
          <w:rFonts w:ascii="Verdana" w:hAnsi="Verdana"/>
          <w:sz w:val="18"/>
          <w:szCs w:val="18"/>
        </w:rPr>
        <w:t>.</w:t>
      </w:r>
    </w:p>
    <w:p w:rsidR="00FF1F22" w:rsidRDefault="00FF1F22">
      <w:pPr>
        <w:pStyle w:val="BodyTextIndent"/>
        <w:spacing w:line="360" w:lineRule="auto"/>
        <w:ind w:left="0"/>
        <w:rPr>
          <w:rFonts w:ascii="Verdana" w:hAnsi="Verdana"/>
          <w:b/>
          <w:sz w:val="18"/>
          <w:szCs w:val="18"/>
          <w:u w:val="single"/>
          <w:shd w:val="clear" w:color="auto" w:fill="C0C0C0"/>
        </w:rPr>
      </w:pPr>
      <w:r>
        <w:rPr>
          <w:rFonts w:ascii="Verdana" w:hAnsi="Verdana"/>
          <w:b/>
          <w:sz w:val="18"/>
          <w:szCs w:val="18"/>
          <w:u w:val="single"/>
          <w:shd w:val="clear" w:color="auto" w:fill="C0C0C0"/>
        </w:rPr>
        <w:t>EXPERIENCE:</w:t>
      </w:r>
    </w:p>
    <w:p w:rsidR="005C4459" w:rsidRDefault="005C4459">
      <w:pPr>
        <w:pStyle w:val="BodyTextIndent"/>
        <w:spacing w:line="360" w:lineRule="auto"/>
        <w:ind w:left="0"/>
        <w:rPr>
          <w:rFonts w:ascii="Verdana" w:hAnsi="Verdana"/>
          <w:b/>
          <w:sz w:val="18"/>
          <w:szCs w:val="18"/>
          <w:u w:val="single"/>
          <w:shd w:val="clear" w:color="auto" w:fill="C0C0C0"/>
        </w:rPr>
      </w:pPr>
    </w:p>
    <w:p w:rsidR="00490914" w:rsidRDefault="00490914" w:rsidP="00490914">
      <w:pPr>
        <w:widowControl w:val="0"/>
        <w:spacing w:after="40" w:line="360" w:lineRule="auto"/>
        <w:jc w:val="both"/>
      </w:pPr>
      <w:r w:rsidRPr="0009511A">
        <w:rPr>
          <w:rFonts w:ascii="Verdana" w:hAnsi="Verdana"/>
          <w:b/>
          <w:sz w:val="18"/>
          <w:szCs w:val="18"/>
          <w:u w:val="single"/>
        </w:rPr>
        <w:t>Com</w:t>
      </w:r>
      <w:r w:rsidR="001D7D94">
        <w:rPr>
          <w:rFonts w:ascii="Verdana" w:hAnsi="Verdana"/>
          <w:b/>
          <w:sz w:val="18"/>
          <w:szCs w:val="18"/>
          <w:u w:val="single"/>
        </w:rPr>
        <w:t xml:space="preserve">pany: National Institute of Smart Governance </w:t>
      </w:r>
      <w:r w:rsidRPr="0009511A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            </w:t>
      </w:r>
      <w:r>
        <w:rPr>
          <w:b/>
        </w:rPr>
        <w:tab/>
      </w:r>
      <w:r w:rsidR="000C5919">
        <w:t xml:space="preserve">Period: </w:t>
      </w:r>
      <w:r w:rsidR="007F1E50">
        <w:t>March 2016</w:t>
      </w:r>
      <w:r>
        <w:t xml:space="preserve"> to till date</w:t>
      </w:r>
    </w:p>
    <w:p w:rsidR="00C81886" w:rsidRDefault="00490914" w:rsidP="00C81886">
      <w:pPr>
        <w:widowControl w:val="0"/>
        <w:spacing w:after="40" w:line="360" w:lineRule="auto"/>
        <w:jc w:val="both"/>
        <w:rPr>
          <w:b/>
        </w:rPr>
      </w:pPr>
      <w:r w:rsidRPr="0009511A">
        <w:rPr>
          <w:b/>
          <w:u w:val="single"/>
        </w:rPr>
        <w:t>Designation</w:t>
      </w:r>
      <w:r>
        <w:rPr>
          <w:b/>
        </w:rPr>
        <w:t xml:space="preserve">: </w:t>
      </w:r>
      <w:r w:rsidR="001D7D94">
        <w:rPr>
          <w:b/>
        </w:rPr>
        <w:t>System Admin</w:t>
      </w:r>
      <w:r w:rsidR="00C81886">
        <w:rPr>
          <w:b/>
        </w:rPr>
        <w:t xml:space="preserve">  </w:t>
      </w:r>
    </w:p>
    <w:p w:rsidR="00490914" w:rsidRPr="00C81886" w:rsidRDefault="00490914" w:rsidP="00C81886">
      <w:pPr>
        <w:widowControl w:val="0"/>
        <w:spacing w:after="40" w:line="360" w:lineRule="auto"/>
        <w:jc w:val="both"/>
        <w:rPr>
          <w:b/>
        </w:rPr>
      </w:pPr>
      <w:r w:rsidRPr="0009511A">
        <w:rPr>
          <w:rFonts w:ascii="Verdana" w:hAnsi="Verdana"/>
          <w:b/>
          <w:color w:val="000000"/>
          <w:sz w:val="18"/>
          <w:szCs w:val="18"/>
          <w:u w:val="single"/>
        </w:rPr>
        <w:t>Job profile</w:t>
      </w:r>
      <w:r>
        <w:rPr>
          <w:rFonts w:ascii="Verdana" w:hAnsi="Verdana"/>
          <w:b/>
          <w:color w:val="000000"/>
          <w:sz w:val="18"/>
          <w:szCs w:val="18"/>
        </w:rPr>
        <w:t xml:space="preserve">: </w:t>
      </w:r>
      <w:r w:rsidRPr="00C81886">
        <w:rPr>
          <w:rFonts w:ascii="Verdana" w:hAnsi="Verdana"/>
          <w:sz w:val="18"/>
          <w:szCs w:val="18"/>
        </w:rPr>
        <w:t xml:space="preserve">To provide organizations or client </w:t>
      </w:r>
      <w:r w:rsidR="001D7D94">
        <w:rPr>
          <w:rFonts w:ascii="Verdana" w:hAnsi="Verdana"/>
          <w:sz w:val="18"/>
          <w:szCs w:val="18"/>
        </w:rPr>
        <w:t>system admin</w:t>
      </w:r>
      <w:r w:rsidRPr="00C81886">
        <w:rPr>
          <w:rFonts w:ascii="Verdana" w:hAnsi="Verdana"/>
          <w:sz w:val="18"/>
          <w:szCs w:val="18"/>
        </w:rPr>
        <w:t xml:space="preserve"> solutions to centralize their desktops </w:t>
      </w:r>
      <w:r w:rsidR="00C81886">
        <w:rPr>
          <w:rFonts w:ascii="Verdana" w:hAnsi="Verdana"/>
          <w:sz w:val="18"/>
          <w:szCs w:val="18"/>
        </w:rPr>
        <w:t xml:space="preserve">using        </w:t>
      </w:r>
      <w:r w:rsidRPr="00C81886">
        <w:rPr>
          <w:rFonts w:ascii="Verdana" w:hAnsi="Verdana"/>
          <w:sz w:val="18"/>
          <w:szCs w:val="18"/>
        </w:rPr>
        <w:t xml:space="preserve"> </w:t>
      </w:r>
      <w:r w:rsidR="00C81886">
        <w:rPr>
          <w:rFonts w:ascii="Verdana" w:hAnsi="Verdana"/>
          <w:sz w:val="18"/>
          <w:szCs w:val="18"/>
        </w:rPr>
        <w:t xml:space="preserve">     </w:t>
      </w:r>
    </w:p>
    <w:p w:rsidR="00C81886" w:rsidRDefault="0009511A" w:rsidP="00C81886">
      <w:pPr>
        <w:widowControl w:val="0"/>
        <w:spacing w:after="4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C81886">
        <w:rPr>
          <w:rFonts w:ascii="Verdana" w:hAnsi="Verdana"/>
          <w:b/>
          <w:sz w:val="18"/>
          <w:szCs w:val="18"/>
        </w:rPr>
        <w:t xml:space="preserve"> </w:t>
      </w:r>
      <w:r w:rsidR="00C81886" w:rsidRPr="00C81886">
        <w:rPr>
          <w:rFonts w:ascii="Verdana" w:hAnsi="Verdana"/>
          <w:b/>
          <w:sz w:val="18"/>
          <w:szCs w:val="18"/>
          <w:u w:val="single"/>
        </w:rPr>
        <w:t>Clients</w:t>
      </w:r>
      <w:r w:rsidR="00C81886">
        <w:rPr>
          <w:rFonts w:ascii="Verdana" w:hAnsi="Verdana"/>
          <w:sz w:val="17"/>
          <w:szCs w:val="17"/>
        </w:rPr>
        <w:t xml:space="preserve">: </w:t>
      </w:r>
      <w:proofErr w:type="spellStart"/>
      <w:r w:rsidR="001D7D94">
        <w:rPr>
          <w:rFonts w:ascii="Verdana" w:hAnsi="Verdana"/>
          <w:sz w:val="18"/>
          <w:szCs w:val="18"/>
        </w:rPr>
        <w:t>NeGD</w:t>
      </w:r>
      <w:proofErr w:type="spellEnd"/>
      <w:r w:rsidR="001D7D94">
        <w:rPr>
          <w:rFonts w:ascii="Verdana" w:hAnsi="Verdana"/>
          <w:sz w:val="18"/>
          <w:szCs w:val="18"/>
        </w:rPr>
        <w:t xml:space="preserve">, SPV GEM, </w:t>
      </w:r>
      <w:proofErr w:type="spellStart"/>
      <w:proofErr w:type="gramStart"/>
      <w:r w:rsidR="001D7D94">
        <w:rPr>
          <w:rFonts w:ascii="Verdana" w:hAnsi="Verdana"/>
          <w:sz w:val="18"/>
          <w:szCs w:val="18"/>
        </w:rPr>
        <w:t>Digitalindia</w:t>
      </w:r>
      <w:proofErr w:type="spellEnd"/>
      <w:r w:rsidR="00C81886">
        <w:rPr>
          <w:rFonts w:ascii="Verdana" w:hAnsi="Verdana"/>
          <w:sz w:val="18"/>
          <w:szCs w:val="18"/>
        </w:rPr>
        <w:t xml:space="preserve"> .</w:t>
      </w:r>
      <w:proofErr w:type="gramEnd"/>
    </w:p>
    <w:p w:rsidR="00490914" w:rsidRPr="0009511A" w:rsidRDefault="0009511A" w:rsidP="0009511A">
      <w:pPr>
        <w:tabs>
          <w:tab w:val="left" w:pos="720"/>
          <w:tab w:val="left" w:pos="3600"/>
          <w:tab w:val="left" w:pos="4320"/>
        </w:tabs>
        <w:ind w:right="1080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i/>
          <w:color w:val="000000"/>
          <w:sz w:val="20"/>
          <w:szCs w:val="20"/>
        </w:rPr>
        <w:t xml:space="preserve"> </w:t>
      </w:r>
      <w:r w:rsidR="00C81886">
        <w:rPr>
          <w:rFonts w:ascii="Verdana" w:hAnsi="Verdana"/>
          <w:b/>
          <w:sz w:val="18"/>
          <w:szCs w:val="18"/>
          <w:u w:val="single"/>
        </w:rPr>
        <w:t>Roles and Responsibilities</w:t>
      </w:r>
      <w:r w:rsidR="00C81886">
        <w:rPr>
          <w:rFonts w:ascii="Verdana" w:hAnsi="Verdana"/>
          <w:b/>
          <w:sz w:val="18"/>
          <w:szCs w:val="18"/>
        </w:rPr>
        <w:t xml:space="preserve"> –  </w:t>
      </w:r>
    </w:p>
    <w:p w:rsidR="007E27AD" w:rsidRDefault="007E27AD" w:rsidP="007E27AD">
      <w:pPr>
        <w:pStyle w:val="BodyTextIndent"/>
        <w:spacing w:line="360" w:lineRule="auto"/>
        <w:ind w:left="0"/>
        <w:rPr>
          <w:rFonts w:ascii="Verdana" w:hAnsi="Verdana"/>
          <w:b/>
          <w:sz w:val="18"/>
          <w:szCs w:val="18"/>
        </w:rPr>
      </w:pPr>
    </w:p>
    <w:p w:rsidR="00C81886" w:rsidRPr="007E27AD" w:rsidRDefault="00C81886" w:rsidP="007E27AD">
      <w:pPr>
        <w:pStyle w:val="BodyTextIndent"/>
        <w:numPr>
          <w:ilvl w:val="0"/>
          <w:numId w:val="7"/>
        </w:numPr>
        <w:spacing w:line="360" w:lineRule="auto"/>
        <w:rPr>
          <w:rFonts w:ascii="Verdana" w:hAnsi="Verdana"/>
          <w:b/>
          <w:sz w:val="18"/>
          <w:szCs w:val="18"/>
        </w:rPr>
      </w:pPr>
      <w:r w:rsidRPr="007E27AD">
        <w:rPr>
          <w:rFonts w:ascii="Verdana" w:hAnsi="Verdana" w:cs="Lucida Sans Unicode"/>
          <w:sz w:val="18"/>
          <w:szCs w:val="18"/>
          <w:lang w:val="en-GB"/>
        </w:rPr>
        <w:t xml:space="preserve">Planning and implementing the configuration for the Virtual machines using multiple solutions and </w:t>
      </w:r>
      <w:r w:rsidR="002E4A97" w:rsidRPr="007E27AD">
        <w:rPr>
          <w:rFonts w:ascii="Verdana" w:hAnsi="Verdana" w:cs="Lucida Sans Unicode"/>
          <w:sz w:val="18"/>
          <w:szCs w:val="18"/>
          <w:lang w:val="en-GB"/>
        </w:rPr>
        <w:t>products</w:t>
      </w:r>
      <w:r w:rsidR="00F7744D">
        <w:rPr>
          <w:rFonts w:ascii="Verdana" w:hAnsi="Verdana" w:cs="Lucida Sans Unicode"/>
          <w:sz w:val="18"/>
          <w:szCs w:val="18"/>
          <w:lang w:val="en-GB"/>
        </w:rPr>
        <w:t>.</w:t>
      </w:r>
    </w:p>
    <w:p w:rsidR="00C81886" w:rsidRPr="00C81886" w:rsidRDefault="00C81886" w:rsidP="00C81886">
      <w:pPr>
        <w:pStyle w:val="BodyTextIndent"/>
        <w:numPr>
          <w:ilvl w:val="0"/>
          <w:numId w:val="7"/>
        </w:numPr>
        <w:spacing w:line="360" w:lineRule="auto"/>
        <w:rPr>
          <w:rFonts w:ascii="Verdana" w:hAnsi="Verdana"/>
          <w:b/>
          <w:sz w:val="18"/>
          <w:szCs w:val="18"/>
        </w:rPr>
      </w:pPr>
      <w:r w:rsidRPr="00C81886">
        <w:rPr>
          <w:rFonts w:ascii="Verdana" w:hAnsi="Verdana" w:cs="Lucida Sans Unicode"/>
          <w:sz w:val="18"/>
          <w:szCs w:val="18"/>
          <w:lang w:val="en-GB"/>
        </w:rPr>
        <w:t>Deployment and migration of the Virtual machines</w:t>
      </w:r>
      <w:r>
        <w:rPr>
          <w:rFonts w:ascii="Verdana" w:hAnsi="Verdana" w:cs="Lucida Sans Unicode"/>
          <w:sz w:val="18"/>
          <w:szCs w:val="18"/>
          <w:lang w:val="en-GB"/>
        </w:rPr>
        <w:t>.</w:t>
      </w:r>
    </w:p>
    <w:p w:rsidR="00C81886" w:rsidRPr="00C81886" w:rsidRDefault="00C81886" w:rsidP="00C81886">
      <w:pPr>
        <w:pStyle w:val="BodyTextIndent"/>
        <w:numPr>
          <w:ilvl w:val="0"/>
          <w:numId w:val="7"/>
        </w:numPr>
        <w:spacing w:line="360" w:lineRule="auto"/>
        <w:rPr>
          <w:rFonts w:ascii="Verdana" w:hAnsi="Verdana"/>
          <w:b/>
          <w:sz w:val="18"/>
          <w:szCs w:val="18"/>
        </w:rPr>
      </w:pPr>
      <w:r w:rsidRPr="00C81886">
        <w:rPr>
          <w:rFonts w:ascii="Verdana" w:hAnsi="Verdana"/>
          <w:sz w:val="18"/>
          <w:szCs w:val="18"/>
        </w:rPr>
        <w:t xml:space="preserve">Virtual </w:t>
      </w:r>
      <w:r w:rsidR="002E4A97" w:rsidRPr="00C81886">
        <w:rPr>
          <w:rFonts w:ascii="Verdana" w:hAnsi="Verdana"/>
          <w:sz w:val="18"/>
          <w:szCs w:val="18"/>
        </w:rPr>
        <w:t>machines creation</w:t>
      </w:r>
      <w:r w:rsidRPr="00C81886">
        <w:rPr>
          <w:rFonts w:ascii="Verdana" w:hAnsi="Verdana"/>
          <w:sz w:val="18"/>
          <w:szCs w:val="18"/>
        </w:rPr>
        <w:t xml:space="preserve">, management, migration and assignment to </w:t>
      </w:r>
      <w:proofErr w:type="gramStart"/>
      <w:r w:rsidRPr="00C81886">
        <w:rPr>
          <w:rFonts w:ascii="Verdana" w:hAnsi="Verdana"/>
          <w:sz w:val="18"/>
          <w:szCs w:val="18"/>
        </w:rPr>
        <w:t>users</w:t>
      </w:r>
      <w:r w:rsidR="00F7744D">
        <w:rPr>
          <w:rFonts w:ascii="Verdana" w:hAnsi="Verdana"/>
          <w:sz w:val="18"/>
          <w:szCs w:val="18"/>
        </w:rPr>
        <w:t xml:space="preserve"> .</w:t>
      </w:r>
      <w:proofErr w:type="gramEnd"/>
    </w:p>
    <w:p w:rsidR="00A9270F" w:rsidRPr="00B24CE4" w:rsidRDefault="00A9270F" w:rsidP="00A9270F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b/>
          <w:bCs/>
          <w:color w:val="303030"/>
          <w:sz w:val="20"/>
          <w:u w:val="single"/>
        </w:rPr>
      </w:pPr>
      <w:r w:rsidRPr="00415571">
        <w:rPr>
          <w:rFonts w:ascii="Verdana" w:hAnsi="Verdana"/>
          <w:b/>
          <w:sz w:val="18"/>
          <w:szCs w:val="18"/>
          <w:u w:val="single"/>
        </w:rPr>
        <w:t>Installation of Linux OS, installing &amp; Uninstalling Package</w:t>
      </w:r>
      <w:r>
        <w:rPr>
          <w:rFonts w:ascii="Verdana" w:hAnsi="Verdana"/>
          <w:b/>
          <w:sz w:val="18"/>
          <w:szCs w:val="18"/>
          <w:u w:val="single"/>
        </w:rPr>
        <w:t>s on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- </w:t>
      </w:r>
      <w:r w:rsidRPr="00415571">
        <w:rPr>
          <w:rFonts w:ascii="Verdana" w:hAnsi="Verdana"/>
          <w:sz w:val="18"/>
          <w:szCs w:val="18"/>
        </w:rPr>
        <w:t>RHEL4</w:t>
      </w:r>
      <w:r>
        <w:rPr>
          <w:rFonts w:ascii="Verdana" w:hAnsi="Verdana"/>
          <w:sz w:val="18"/>
          <w:szCs w:val="18"/>
        </w:rPr>
        <w:t>/5/6/7</w:t>
      </w:r>
    </w:p>
    <w:p w:rsidR="00A9270F" w:rsidRPr="00B24CE4" w:rsidRDefault="00A9270F" w:rsidP="00A9270F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b/>
          <w:bCs/>
          <w:color w:val="303030"/>
          <w:sz w:val="20"/>
          <w:u w:val="single"/>
        </w:rPr>
      </w:pPr>
      <w:r>
        <w:rPr>
          <w:rFonts w:ascii="Verdana" w:hAnsi="Verdana"/>
          <w:sz w:val="18"/>
          <w:szCs w:val="18"/>
        </w:rPr>
        <w:t>Performing LVM activities like making Volume Group, Logical Volume, File System, increasing File System, adding Physical Volume to VG etc</w:t>
      </w:r>
    </w:p>
    <w:p w:rsidR="00A9270F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B20DB3">
        <w:rPr>
          <w:rFonts w:ascii="Verdana" w:hAnsi="Verdana"/>
          <w:sz w:val="18"/>
          <w:szCs w:val="18"/>
        </w:rPr>
        <w:t>Tro</w:t>
      </w:r>
      <w:r>
        <w:rPr>
          <w:rFonts w:ascii="Verdana" w:hAnsi="Verdana"/>
          <w:sz w:val="18"/>
          <w:szCs w:val="18"/>
        </w:rPr>
        <w:t>ubleshooting of hardware and Linux</w:t>
      </w:r>
      <w:r w:rsidRPr="00B20DB3">
        <w:rPr>
          <w:rFonts w:ascii="Verdana" w:hAnsi="Verdana"/>
          <w:sz w:val="18"/>
          <w:szCs w:val="18"/>
        </w:rPr>
        <w:t xml:space="preserve"> related problems.</w:t>
      </w:r>
    </w:p>
    <w:p w:rsidR="00A9270F" w:rsidRPr="00320C2B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DD45AC">
        <w:rPr>
          <w:rFonts w:ascii="Verdana" w:hAnsi="Verdana"/>
          <w:sz w:val="18"/>
          <w:szCs w:val="18"/>
        </w:rPr>
        <w:t>Performance tuning and maintaining their uptime</w:t>
      </w:r>
    </w:p>
    <w:p w:rsidR="00A9270F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Proactive health check of Linux servers.</w:t>
      </w:r>
    </w:p>
    <w:p w:rsidR="00A9270F" w:rsidRPr="00415571" w:rsidRDefault="00A9270F" w:rsidP="00A9270F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b/>
          <w:bCs/>
          <w:color w:val="303030"/>
          <w:sz w:val="20"/>
          <w:u w:val="single"/>
        </w:rPr>
      </w:pPr>
      <w:r>
        <w:rPr>
          <w:rFonts w:ascii="Verdana" w:hAnsi="Verdana"/>
          <w:sz w:val="18"/>
          <w:szCs w:val="18"/>
        </w:rPr>
        <w:lastRenderedPageBreak/>
        <w:t>User management activities like creating user &amp; group, unlocking user, adding user to a group etc</w:t>
      </w:r>
    </w:p>
    <w:p w:rsidR="00A9270F" w:rsidRPr="00B24CE4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b/>
          <w:sz w:val="18"/>
          <w:szCs w:val="18"/>
        </w:rPr>
      </w:pPr>
      <w:r w:rsidRPr="00B24CE4">
        <w:rPr>
          <w:rFonts w:ascii="Verdana" w:hAnsi="Verdana"/>
          <w:sz w:val="18"/>
          <w:szCs w:val="18"/>
        </w:rPr>
        <w:t>Implementation of Disk quota, group quota and provide root privileges to a particular user.</w:t>
      </w:r>
    </w:p>
    <w:p w:rsidR="00A9270F" w:rsidRPr="00DD45AC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Disk Management</w:t>
      </w:r>
      <w:r>
        <w:rPr>
          <w:rFonts w:ascii="Verdana" w:hAnsi="Verdana"/>
          <w:b/>
          <w:sz w:val="18"/>
          <w:szCs w:val="18"/>
        </w:rPr>
        <w:t xml:space="preserve"> -</w:t>
      </w:r>
      <w:r>
        <w:rPr>
          <w:rFonts w:ascii="Arial" w:hAnsi="Arial" w:cs="Arial"/>
          <w:color w:val="012944"/>
          <w:sz w:val="20"/>
          <w:szCs w:val="22"/>
        </w:rPr>
        <w:t xml:space="preserve"> </w:t>
      </w:r>
      <w:r w:rsidRPr="00DD45AC">
        <w:rPr>
          <w:rFonts w:ascii="Verdana" w:hAnsi="Verdana"/>
          <w:sz w:val="18"/>
          <w:szCs w:val="18"/>
        </w:rPr>
        <w:t xml:space="preserve">partitioning tools </w:t>
      </w:r>
      <w:r>
        <w:rPr>
          <w:rFonts w:ascii="Verdana" w:hAnsi="Verdana"/>
          <w:sz w:val="18"/>
          <w:szCs w:val="18"/>
        </w:rPr>
        <w:t xml:space="preserve">like </w:t>
      </w:r>
      <w:proofErr w:type="spellStart"/>
      <w:r w:rsidR="00906F8A">
        <w:rPr>
          <w:rFonts w:ascii="Verdana" w:hAnsi="Verdana"/>
          <w:sz w:val="18"/>
          <w:szCs w:val="18"/>
        </w:rPr>
        <w:t>Fd</w:t>
      </w:r>
      <w:r w:rsidR="00906F8A" w:rsidRPr="000472B3">
        <w:rPr>
          <w:rFonts w:ascii="Verdana" w:hAnsi="Verdana"/>
          <w:sz w:val="18"/>
          <w:szCs w:val="18"/>
        </w:rPr>
        <w:t>isk</w:t>
      </w:r>
      <w:proofErr w:type="spellEnd"/>
      <w:r>
        <w:rPr>
          <w:rFonts w:ascii="Verdana" w:hAnsi="Verdana"/>
          <w:sz w:val="18"/>
          <w:szCs w:val="18"/>
        </w:rPr>
        <w:t xml:space="preserve"> etc</w:t>
      </w:r>
      <w:r w:rsidRPr="00DD45AC">
        <w:rPr>
          <w:rFonts w:ascii="Verdana" w:hAnsi="Verdana"/>
          <w:sz w:val="18"/>
          <w:szCs w:val="18"/>
        </w:rPr>
        <w:t>.</w:t>
      </w:r>
    </w:p>
    <w:p w:rsidR="00A9270F" w:rsidRDefault="00A9270F" w:rsidP="00A9270F">
      <w:pPr>
        <w:numPr>
          <w:ilvl w:val="0"/>
          <w:numId w:val="7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Security management like setting permissions, changing owner and group of file</w:t>
      </w:r>
      <w:r w:rsidR="00906F8A">
        <w:rPr>
          <w:rFonts w:ascii="Verdana" w:hAnsi="Verdana"/>
          <w:sz w:val="18"/>
          <w:szCs w:val="18"/>
        </w:rPr>
        <w:t>s, directories and file systems</w:t>
      </w:r>
      <w:r>
        <w:rPr>
          <w:rFonts w:ascii="Verdana" w:hAnsi="Verdana"/>
          <w:sz w:val="18"/>
          <w:szCs w:val="18"/>
        </w:rPr>
        <w:t>.</w:t>
      </w:r>
    </w:p>
    <w:p w:rsidR="00A9270F" w:rsidRPr="001C4FCB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77443E">
        <w:rPr>
          <w:rFonts w:ascii="Verdana" w:hAnsi="Verdana"/>
          <w:b/>
          <w:sz w:val="18"/>
          <w:szCs w:val="18"/>
          <w:u w:val="single"/>
        </w:rPr>
        <w:t>File system management</w:t>
      </w:r>
      <w:r w:rsidRPr="00181F45">
        <w:rPr>
          <w:rFonts w:ascii="Arial" w:hAnsi="Arial" w:cs="Arial"/>
          <w:color w:val="012944"/>
          <w:sz w:val="20"/>
          <w:szCs w:val="22"/>
        </w:rPr>
        <w:t xml:space="preserve"> – </w:t>
      </w:r>
      <w:r>
        <w:rPr>
          <w:rFonts w:ascii="Verdana" w:hAnsi="Verdana"/>
          <w:sz w:val="18"/>
          <w:szCs w:val="18"/>
        </w:rPr>
        <w:t xml:space="preserve">ext2, ext3 </w:t>
      </w:r>
      <w:r w:rsidRPr="00DD45AC">
        <w:rPr>
          <w:rFonts w:ascii="Verdana" w:hAnsi="Verdana"/>
          <w:sz w:val="18"/>
          <w:szCs w:val="18"/>
        </w:rPr>
        <w:t>file system utilities (m</w:t>
      </w:r>
      <w:r>
        <w:rPr>
          <w:rFonts w:ascii="Verdana" w:hAnsi="Verdana"/>
          <w:sz w:val="18"/>
          <w:szCs w:val="18"/>
        </w:rPr>
        <w:t>ke2fs, e2fsck,</w:t>
      </w:r>
      <w:r w:rsidRPr="00DD45AC">
        <w:rPr>
          <w:rFonts w:ascii="Verdana" w:hAnsi="Verdana"/>
          <w:sz w:val="18"/>
          <w:szCs w:val="18"/>
        </w:rPr>
        <w:t>) – LVM – physical, logical, volumes – volume groups – extending file systems on LVM – mount, un mount of file systems - /etc/</w:t>
      </w:r>
      <w:proofErr w:type="spellStart"/>
      <w:r w:rsidRPr="00DD45AC">
        <w:rPr>
          <w:rFonts w:ascii="Verdana" w:hAnsi="Verdana"/>
          <w:sz w:val="18"/>
          <w:szCs w:val="18"/>
        </w:rPr>
        <w:t>fstab</w:t>
      </w:r>
      <w:proofErr w:type="spellEnd"/>
      <w:r w:rsidRPr="00DD45AC">
        <w:rPr>
          <w:rFonts w:ascii="Verdana" w:hAnsi="Verdana"/>
          <w:sz w:val="18"/>
          <w:szCs w:val="18"/>
        </w:rPr>
        <w:t xml:space="preserve"> – mount opt</w:t>
      </w:r>
      <w:r>
        <w:rPr>
          <w:rFonts w:ascii="Verdana" w:hAnsi="Verdana"/>
          <w:sz w:val="18"/>
          <w:szCs w:val="18"/>
        </w:rPr>
        <w:t xml:space="preserve">ions including </w:t>
      </w:r>
      <w:r w:rsidRPr="001C4FCB">
        <w:rPr>
          <w:rFonts w:ascii="Verdana" w:hAnsi="Verdana"/>
          <w:sz w:val="18"/>
          <w:szCs w:val="18"/>
        </w:rPr>
        <w:t xml:space="preserve">and RAID, editing </w:t>
      </w:r>
      <w:proofErr w:type="spellStart"/>
      <w:r w:rsidRPr="001C4FCB">
        <w:rPr>
          <w:rFonts w:ascii="Verdana" w:hAnsi="Verdana"/>
          <w:sz w:val="18"/>
          <w:szCs w:val="18"/>
        </w:rPr>
        <w:t>fstab</w:t>
      </w:r>
      <w:proofErr w:type="spellEnd"/>
      <w:r w:rsidRPr="001C4FCB">
        <w:rPr>
          <w:rFonts w:ascii="Verdana" w:hAnsi="Verdana"/>
          <w:sz w:val="18"/>
          <w:szCs w:val="18"/>
        </w:rPr>
        <w:t xml:space="preserve"> file.</w:t>
      </w:r>
    </w:p>
    <w:p w:rsidR="00A9270F" w:rsidRPr="00181F45" w:rsidRDefault="00A9270F" w:rsidP="00A9270F">
      <w:pPr>
        <w:numPr>
          <w:ilvl w:val="0"/>
          <w:numId w:val="7"/>
        </w:numPr>
        <w:suppressAutoHyphens w:val="0"/>
        <w:jc w:val="both"/>
        <w:rPr>
          <w:rFonts w:ascii="Arial" w:hAnsi="Arial" w:cs="Arial"/>
          <w:color w:val="012944"/>
          <w:sz w:val="20"/>
          <w:szCs w:val="22"/>
        </w:rPr>
      </w:pPr>
      <w:r w:rsidRPr="0077443E">
        <w:rPr>
          <w:rFonts w:ascii="Verdana" w:hAnsi="Verdana"/>
          <w:b/>
          <w:sz w:val="18"/>
          <w:szCs w:val="18"/>
          <w:u w:val="single"/>
        </w:rPr>
        <w:t>Backup tools</w:t>
      </w:r>
      <w:r w:rsidRPr="00181F45">
        <w:rPr>
          <w:rFonts w:ascii="Arial" w:hAnsi="Arial" w:cs="Arial"/>
          <w:color w:val="012944"/>
          <w:sz w:val="20"/>
          <w:szCs w:val="22"/>
        </w:rPr>
        <w:t xml:space="preserve"> –</w:t>
      </w:r>
      <w:r w:rsidRPr="001C4FCB">
        <w:rPr>
          <w:rFonts w:ascii="Verdana" w:hAnsi="Verdana"/>
          <w:sz w:val="18"/>
          <w:szCs w:val="18"/>
        </w:rPr>
        <w:t>knowledge of tar Backup tool</w:t>
      </w:r>
      <w:r w:rsidRPr="00181F45">
        <w:rPr>
          <w:rFonts w:ascii="Arial" w:hAnsi="Arial" w:cs="Arial"/>
          <w:color w:val="012944"/>
          <w:sz w:val="20"/>
          <w:szCs w:val="22"/>
        </w:rPr>
        <w:t xml:space="preserve">   </w:t>
      </w:r>
    </w:p>
    <w:p w:rsidR="00A9270F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B24CE4">
        <w:rPr>
          <w:rFonts w:ascii="Verdana" w:hAnsi="Verdana"/>
          <w:b/>
          <w:sz w:val="18"/>
          <w:szCs w:val="18"/>
          <w:u w:val="single"/>
        </w:rPr>
        <w:t>Package management</w:t>
      </w:r>
      <w:r w:rsidRPr="00B24CE4">
        <w:rPr>
          <w:rFonts w:ascii="Verdana" w:hAnsi="Verdana"/>
          <w:b/>
          <w:sz w:val="18"/>
          <w:szCs w:val="18"/>
        </w:rPr>
        <w:t xml:space="preserve"> - </w:t>
      </w:r>
      <w:r w:rsidRPr="00B24CE4">
        <w:rPr>
          <w:rFonts w:ascii="Verdana" w:hAnsi="Verdana"/>
          <w:sz w:val="18"/>
          <w:szCs w:val="18"/>
        </w:rPr>
        <w:t xml:space="preserve">RPM – several command options for rpm – building rpm packages. </w:t>
      </w:r>
    </w:p>
    <w:p w:rsidR="00A9270F" w:rsidRDefault="00A9270F" w:rsidP="00A9270F">
      <w:pPr>
        <w:numPr>
          <w:ilvl w:val="0"/>
          <w:numId w:val="7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B24CE4">
        <w:rPr>
          <w:rFonts w:ascii="Verdana" w:hAnsi="Verdana"/>
          <w:b/>
          <w:sz w:val="18"/>
          <w:szCs w:val="18"/>
          <w:u w:val="single"/>
        </w:rPr>
        <w:t>Process monitoring –</w:t>
      </w:r>
      <w:r w:rsidRPr="00B24CE4">
        <w:rPr>
          <w:rFonts w:ascii="Arial" w:hAnsi="Arial" w:cs="Arial"/>
          <w:color w:val="012944"/>
          <w:sz w:val="20"/>
          <w:szCs w:val="22"/>
        </w:rPr>
        <w:t xml:space="preserve"> </w:t>
      </w:r>
      <w:r w:rsidRPr="00B24CE4">
        <w:rPr>
          <w:rFonts w:ascii="Verdana" w:hAnsi="Verdana"/>
          <w:sz w:val="18"/>
          <w:szCs w:val="18"/>
        </w:rPr>
        <w:t xml:space="preserve">commands like top, </w:t>
      </w:r>
      <w:proofErr w:type="spellStart"/>
      <w:r w:rsidRPr="00B24CE4">
        <w:rPr>
          <w:rFonts w:ascii="Verdana" w:hAnsi="Verdana"/>
          <w:sz w:val="18"/>
          <w:szCs w:val="18"/>
        </w:rPr>
        <w:t>vmstat</w:t>
      </w:r>
      <w:proofErr w:type="spellEnd"/>
      <w:r w:rsidRPr="00B24CE4">
        <w:rPr>
          <w:rFonts w:ascii="Verdana" w:hAnsi="Verdana"/>
          <w:sz w:val="18"/>
          <w:szCs w:val="18"/>
        </w:rPr>
        <w:t xml:space="preserve">, free, </w:t>
      </w:r>
      <w:proofErr w:type="spellStart"/>
      <w:r w:rsidRPr="00B24CE4">
        <w:rPr>
          <w:rFonts w:ascii="Verdana" w:hAnsi="Verdana"/>
          <w:sz w:val="18"/>
          <w:szCs w:val="18"/>
        </w:rPr>
        <w:t>pstree</w:t>
      </w:r>
      <w:proofErr w:type="spellEnd"/>
      <w:r w:rsidRPr="00B24CE4">
        <w:rPr>
          <w:rFonts w:ascii="Verdana" w:hAnsi="Verdana"/>
          <w:sz w:val="18"/>
          <w:szCs w:val="18"/>
        </w:rPr>
        <w:t>, tail etc</w:t>
      </w:r>
    </w:p>
    <w:p w:rsidR="00A9270F" w:rsidRPr="00CB7265" w:rsidRDefault="00A9270F" w:rsidP="00A9270F">
      <w:pPr>
        <w:pStyle w:val="ListParagraph"/>
        <w:numPr>
          <w:ilvl w:val="0"/>
          <w:numId w:val="7"/>
        </w:numPr>
        <w:suppressAutoHyphens w:val="0"/>
        <w:rPr>
          <w:rFonts w:ascii="Verdana" w:hAnsi="Verdana" w:cs="Arial"/>
          <w:sz w:val="20"/>
          <w:szCs w:val="20"/>
        </w:rPr>
      </w:pPr>
      <w:r w:rsidRPr="00CB7265">
        <w:rPr>
          <w:rFonts w:ascii="Verdana" w:eastAsia="SimSun" w:hAnsi="Verdana" w:cs="Verdana"/>
          <w:b/>
          <w:sz w:val="20"/>
          <w:szCs w:val="20"/>
          <w:u w:val="single"/>
        </w:rPr>
        <w:t>Servers</w:t>
      </w:r>
      <w:r>
        <w:rPr>
          <w:rFonts w:ascii="Verdana" w:eastAsia="SimSun" w:hAnsi="Verdana" w:cs="Verdana"/>
          <w:sz w:val="20"/>
          <w:szCs w:val="20"/>
        </w:rPr>
        <w:t xml:space="preserve">- Deployment with apache server, NFS, DNS, </w:t>
      </w:r>
      <w:proofErr w:type="spellStart"/>
      <w:r>
        <w:rPr>
          <w:rFonts w:ascii="Verdana" w:eastAsia="SimSun" w:hAnsi="Verdana" w:cs="Verdana"/>
          <w:sz w:val="20"/>
          <w:szCs w:val="20"/>
        </w:rPr>
        <w:t>Sambha</w:t>
      </w:r>
      <w:proofErr w:type="spellEnd"/>
      <w:r>
        <w:rPr>
          <w:rFonts w:ascii="Verdana" w:eastAsia="SimSun" w:hAnsi="Verdana" w:cs="Verdana"/>
          <w:sz w:val="20"/>
          <w:szCs w:val="20"/>
        </w:rPr>
        <w:t xml:space="preserve"> etc</w:t>
      </w:r>
      <w:r w:rsidRPr="00CB7265">
        <w:rPr>
          <w:rFonts w:ascii="Verdana" w:hAnsi="Verdana" w:cs="Arial"/>
          <w:sz w:val="20"/>
          <w:szCs w:val="20"/>
        </w:rPr>
        <w:t>.</w:t>
      </w:r>
    </w:p>
    <w:p w:rsidR="00E3543A" w:rsidRDefault="004A68F1" w:rsidP="00E3543A">
      <w:pPr>
        <w:pStyle w:val="BodyTextIndent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 </w:t>
      </w:r>
      <w:proofErr w:type="spellStart"/>
      <w:r>
        <w:rPr>
          <w:rFonts w:ascii="Verdana" w:hAnsi="Verdana"/>
          <w:sz w:val="18"/>
          <w:szCs w:val="18"/>
        </w:rPr>
        <w:t>linux</w:t>
      </w:r>
      <w:proofErr w:type="spellEnd"/>
      <w:r>
        <w:rPr>
          <w:rFonts w:ascii="Verdana" w:hAnsi="Verdana"/>
          <w:sz w:val="18"/>
          <w:szCs w:val="18"/>
        </w:rPr>
        <w:t xml:space="preserve"> related troubleshooting and involveme</w:t>
      </w:r>
      <w:r w:rsidR="00F7744D">
        <w:rPr>
          <w:rFonts w:ascii="Verdana" w:hAnsi="Verdana"/>
          <w:sz w:val="18"/>
          <w:szCs w:val="18"/>
        </w:rPr>
        <w:t xml:space="preserve">nt in </w:t>
      </w:r>
      <w:proofErr w:type="spellStart"/>
      <w:r w:rsidR="00F7744D">
        <w:rPr>
          <w:rFonts w:ascii="Verdana" w:hAnsi="Verdana"/>
          <w:sz w:val="18"/>
          <w:szCs w:val="18"/>
        </w:rPr>
        <w:t>linux</w:t>
      </w:r>
      <w:proofErr w:type="spellEnd"/>
      <w:r w:rsidR="00F7744D">
        <w:rPr>
          <w:rFonts w:ascii="Verdana" w:hAnsi="Verdana"/>
          <w:sz w:val="18"/>
          <w:szCs w:val="18"/>
        </w:rPr>
        <w:t xml:space="preserve"> specific </w:t>
      </w:r>
      <w:proofErr w:type="gramStart"/>
      <w:r w:rsidR="00F7744D">
        <w:rPr>
          <w:rFonts w:ascii="Verdana" w:hAnsi="Verdana"/>
          <w:sz w:val="18"/>
          <w:szCs w:val="18"/>
        </w:rPr>
        <w:t>activities .</w:t>
      </w:r>
      <w:proofErr w:type="gramEnd"/>
    </w:p>
    <w:p w:rsidR="005C4459" w:rsidRDefault="00E3543A" w:rsidP="005C4459">
      <w:pPr>
        <w:pStyle w:val="BodyTextIndent"/>
        <w:numPr>
          <w:ilvl w:val="0"/>
          <w:numId w:val="7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Check compatibility </w:t>
      </w:r>
      <w:proofErr w:type="gramStart"/>
      <w:r w:rsidR="00F7744D">
        <w:rPr>
          <w:rFonts w:ascii="Verdana" w:hAnsi="Verdana"/>
          <w:sz w:val="18"/>
          <w:szCs w:val="18"/>
        </w:rPr>
        <w:t>of  products</w:t>
      </w:r>
      <w:proofErr w:type="gramEnd"/>
      <w:r w:rsidR="00F7744D">
        <w:rPr>
          <w:rFonts w:ascii="Verdana" w:hAnsi="Verdana"/>
          <w:sz w:val="18"/>
          <w:szCs w:val="18"/>
        </w:rPr>
        <w:t xml:space="preserve"> with </w:t>
      </w:r>
      <w:proofErr w:type="spellStart"/>
      <w:r w:rsidR="00F7744D">
        <w:rPr>
          <w:rFonts w:ascii="Verdana" w:hAnsi="Verdana"/>
          <w:sz w:val="18"/>
          <w:szCs w:val="18"/>
        </w:rPr>
        <w:t>linux</w:t>
      </w:r>
      <w:proofErr w:type="spellEnd"/>
      <w:r w:rsidR="00F7744D">
        <w:rPr>
          <w:rFonts w:ascii="Verdana" w:hAnsi="Verdana"/>
          <w:sz w:val="18"/>
          <w:szCs w:val="18"/>
        </w:rPr>
        <w:t xml:space="preserve"> and  research and development work for </w:t>
      </w:r>
      <w:proofErr w:type="spellStart"/>
      <w:r w:rsidR="00F7744D">
        <w:rPr>
          <w:rFonts w:ascii="Verdana" w:hAnsi="Verdana"/>
          <w:sz w:val="18"/>
          <w:szCs w:val="18"/>
        </w:rPr>
        <w:t>linux</w:t>
      </w:r>
      <w:proofErr w:type="spellEnd"/>
      <w:r w:rsidR="00F7744D">
        <w:rPr>
          <w:rFonts w:ascii="Verdana" w:hAnsi="Verdana"/>
          <w:sz w:val="18"/>
          <w:szCs w:val="18"/>
        </w:rPr>
        <w:t xml:space="preserve"> activities.</w:t>
      </w:r>
      <w:r w:rsidR="005C4459">
        <w:rPr>
          <w:rFonts w:ascii="Verdana" w:hAnsi="Verdana"/>
          <w:sz w:val="18"/>
          <w:szCs w:val="18"/>
        </w:rPr>
        <w:t xml:space="preserve">   </w:t>
      </w:r>
    </w:p>
    <w:p w:rsidR="00C636F5" w:rsidRPr="005C4459" w:rsidRDefault="00C636F5" w:rsidP="00C636F5">
      <w:pPr>
        <w:pStyle w:val="BodyTextIndent"/>
        <w:spacing w:line="360" w:lineRule="auto"/>
        <w:ind w:left="720"/>
        <w:rPr>
          <w:rFonts w:ascii="Verdana" w:hAnsi="Verdana"/>
          <w:sz w:val="18"/>
          <w:szCs w:val="18"/>
        </w:rPr>
      </w:pPr>
    </w:p>
    <w:p w:rsidR="00FF1F22" w:rsidRDefault="00FF1F22" w:rsidP="00C636F5">
      <w:pPr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="001D7D94" w:rsidRPr="00C636F5">
        <w:rPr>
          <w:rFonts w:ascii="Verdana" w:hAnsi="Verdana"/>
          <w:b/>
          <w:sz w:val="20"/>
          <w:szCs w:val="20"/>
          <w:u w:val="single"/>
        </w:rPr>
        <w:t xml:space="preserve">Company: NS </w:t>
      </w:r>
      <w:proofErr w:type="gramStart"/>
      <w:r w:rsidR="001D7D94" w:rsidRPr="00C636F5">
        <w:rPr>
          <w:rFonts w:ascii="Verdana" w:hAnsi="Verdana"/>
          <w:b/>
          <w:sz w:val="20"/>
          <w:szCs w:val="20"/>
          <w:u w:val="single"/>
        </w:rPr>
        <w:t>Technologies</w:t>
      </w:r>
      <w:r w:rsidR="00C636F5">
        <w:rPr>
          <w:rFonts w:ascii="Verdana" w:hAnsi="Verdana"/>
          <w:b/>
          <w:sz w:val="18"/>
          <w:szCs w:val="18"/>
        </w:rPr>
        <w:t>(</w:t>
      </w:r>
      <w:proofErr w:type="gramEnd"/>
      <w:r w:rsidR="00C636F5">
        <w:rPr>
          <w:rFonts w:ascii="Verdana" w:hAnsi="Verdana"/>
          <w:b/>
          <w:sz w:val="18"/>
          <w:szCs w:val="18"/>
        </w:rPr>
        <w:t>Air India)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</w:t>
      </w:r>
      <w:r w:rsidRPr="00C636F5">
        <w:rPr>
          <w:rFonts w:ascii="Verdana" w:hAnsi="Verdana"/>
          <w:b/>
          <w:sz w:val="18"/>
          <w:szCs w:val="18"/>
        </w:rPr>
        <w:t xml:space="preserve">Period: </w:t>
      </w:r>
      <w:r w:rsidR="001D7D94" w:rsidRPr="00C636F5">
        <w:rPr>
          <w:rFonts w:ascii="Verdana" w:hAnsi="Verdana"/>
          <w:b/>
          <w:sz w:val="18"/>
          <w:szCs w:val="18"/>
        </w:rPr>
        <w:t>May</w:t>
      </w:r>
      <w:r w:rsidRPr="00C636F5">
        <w:rPr>
          <w:rFonts w:ascii="Verdana" w:hAnsi="Verdana"/>
          <w:b/>
          <w:sz w:val="18"/>
          <w:szCs w:val="18"/>
        </w:rPr>
        <w:t>.</w:t>
      </w:r>
      <w:r w:rsidR="001D7D94" w:rsidRPr="00C636F5">
        <w:rPr>
          <w:rFonts w:ascii="Verdana" w:hAnsi="Verdana"/>
          <w:b/>
          <w:sz w:val="18"/>
          <w:szCs w:val="18"/>
        </w:rPr>
        <w:t xml:space="preserve"> 2011</w:t>
      </w:r>
      <w:r w:rsidRPr="00C636F5">
        <w:rPr>
          <w:rFonts w:ascii="Verdana" w:hAnsi="Verdana"/>
          <w:b/>
          <w:sz w:val="18"/>
          <w:szCs w:val="18"/>
        </w:rPr>
        <w:t xml:space="preserve"> to </w:t>
      </w:r>
      <w:r w:rsidR="001D7D94" w:rsidRPr="00C636F5">
        <w:rPr>
          <w:rFonts w:ascii="Verdana" w:hAnsi="Verdana"/>
          <w:b/>
          <w:sz w:val="18"/>
          <w:szCs w:val="18"/>
        </w:rPr>
        <w:t>March</w:t>
      </w:r>
      <w:r w:rsidR="006B5BA1" w:rsidRPr="00C636F5">
        <w:rPr>
          <w:rFonts w:ascii="Verdana" w:hAnsi="Verdana"/>
          <w:b/>
          <w:sz w:val="18"/>
          <w:szCs w:val="18"/>
        </w:rPr>
        <w:t xml:space="preserve"> 201</w:t>
      </w:r>
      <w:r w:rsidR="001D7D94" w:rsidRPr="00C636F5">
        <w:rPr>
          <w:rFonts w:ascii="Verdana" w:hAnsi="Verdana"/>
          <w:b/>
          <w:sz w:val="18"/>
          <w:szCs w:val="18"/>
        </w:rPr>
        <w:t>6</w:t>
      </w:r>
    </w:p>
    <w:p w:rsidR="00C636F5" w:rsidRDefault="00C636F5" w:rsidP="00C636F5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FF1F22" w:rsidRDefault="00FF1F22">
      <w:pPr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Pr="002C7A0C">
        <w:rPr>
          <w:rFonts w:ascii="Verdana" w:hAnsi="Verdana"/>
          <w:b/>
          <w:sz w:val="18"/>
          <w:szCs w:val="18"/>
          <w:u w:val="single"/>
        </w:rPr>
        <w:t>Designation</w:t>
      </w:r>
      <w:r w:rsidR="00FF0328">
        <w:rPr>
          <w:rFonts w:ascii="Verdana" w:hAnsi="Verdana"/>
          <w:b/>
          <w:sz w:val="18"/>
          <w:szCs w:val="18"/>
        </w:rPr>
        <w:t xml:space="preserve">: </w:t>
      </w:r>
      <w:proofErr w:type="gramStart"/>
      <w:r w:rsidR="00FF0328">
        <w:rPr>
          <w:rFonts w:ascii="Verdana" w:hAnsi="Verdana"/>
          <w:b/>
          <w:sz w:val="18"/>
          <w:szCs w:val="18"/>
        </w:rPr>
        <w:t>Linux  System</w:t>
      </w:r>
      <w:proofErr w:type="gramEnd"/>
      <w:r w:rsidR="00FF0328">
        <w:rPr>
          <w:rFonts w:ascii="Verdana" w:hAnsi="Verdana"/>
          <w:b/>
          <w:sz w:val="18"/>
          <w:szCs w:val="18"/>
        </w:rPr>
        <w:t xml:space="preserve"> Administrator</w:t>
      </w:r>
    </w:p>
    <w:p w:rsidR="00FF1F22" w:rsidRDefault="00FF1F22">
      <w:pPr>
        <w:tabs>
          <w:tab w:val="left" w:pos="720"/>
          <w:tab w:val="left" w:pos="3600"/>
          <w:tab w:val="left" w:pos="4320"/>
        </w:tabs>
        <w:jc w:val="both"/>
        <w:rPr>
          <w:rFonts w:ascii="Verdana" w:hAnsi="Verdana"/>
          <w:b/>
          <w:sz w:val="18"/>
          <w:szCs w:val="18"/>
        </w:rPr>
      </w:pPr>
    </w:p>
    <w:p w:rsidR="0019559B" w:rsidRDefault="00FF1F22">
      <w:p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b/>
          <w:i w:val="0"/>
          <w:color w:val="000000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  <w:r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Job profile</w:t>
      </w:r>
      <w:r w:rsidR="007F1E50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>: System Administrator on Air</w:t>
      </w:r>
      <w:r w:rsidR="0019559B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I</w:t>
      </w:r>
      <w:r w:rsidR="007F1E50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>ndia</w:t>
      </w:r>
      <w:r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Project of </w:t>
      </w:r>
      <w:r w:rsidR="007F1E50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>NS Technologies</w:t>
      </w:r>
      <w:r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at Client site </w:t>
      </w:r>
    </w:p>
    <w:p w:rsidR="00FF1F22" w:rsidRDefault="0019559B">
      <w:pPr>
        <w:tabs>
          <w:tab w:val="left" w:pos="720"/>
          <w:tab w:val="left" w:pos="3600"/>
          <w:tab w:val="left" w:pos="4320"/>
        </w:tabs>
        <w:jc w:val="both"/>
        <w:rPr>
          <w:rFonts w:ascii="Verdana" w:hAnsi="Verdana"/>
          <w:b/>
          <w:color w:val="000000"/>
          <w:sz w:val="18"/>
          <w:szCs w:val="18"/>
        </w:rPr>
      </w:pPr>
      <w:r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                         Air India,</w:t>
      </w:r>
      <w:r w:rsidR="00C636F5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</w:t>
      </w:r>
      <w:r w:rsidR="007F1E50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>Delhi</w:t>
      </w:r>
      <w:r w:rsidR="00FF1F22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.               </w:t>
      </w:r>
    </w:p>
    <w:p w:rsidR="00FF1F22" w:rsidRDefault="00FF1F22">
      <w:pPr>
        <w:tabs>
          <w:tab w:val="left" w:pos="720"/>
          <w:tab w:val="left" w:pos="3600"/>
          <w:tab w:val="left" w:pos="4320"/>
        </w:tabs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FF1F22" w:rsidRDefault="002C7A0C">
      <w:p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Century Gothic" w:hAnsi="Century Gothic"/>
          <w:i w:val="0"/>
          <w:color w:val="000000"/>
          <w:sz w:val="20"/>
          <w:szCs w:val="20"/>
        </w:rPr>
      </w:pPr>
      <w:r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     </w:t>
      </w:r>
      <w:r w:rsidR="00FF1F22"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</w:t>
      </w:r>
      <w:r w:rsidR="00FF1F22">
        <w:rPr>
          <w:rStyle w:val="Emphasis"/>
          <w:rFonts w:ascii="Century Gothic" w:hAnsi="Century Gothic"/>
          <w:i w:val="0"/>
          <w:color w:val="000000"/>
          <w:sz w:val="20"/>
          <w:szCs w:val="20"/>
        </w:rPr>
        <w:t xml:space="preserve"> </w:t>
      </w:r>
      <w:r w:rsidR="00C636F5"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OS</w:t>
      </w:r>
      <w:r w:rsidR="00FF1F22" w:rsidRPr="002C7A0C"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 xml:space="preserve"> </w:t>
      </w:r>
      <w:r w:rsidR="0019559B" w:rsidRPr="002C7A0C"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Used</w:t>
      </w:r>
      <w:r w:rsidR="0019559B"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:</w:t>
      </w:r>
      <w:r w:rsidR="00FF1F22">
        <w:rPr>
          <w:rStyle w:val="Emphasis"/>
          <w:rFonts w:ascii="Century Gothic" w:hAnsi="Century Gothic"/>
          <w:i w:val="0"/>
          <w:color w:val="000000"/>
          <w:sz w:val="20"/>
          <w:szCs w:val="20"/>
        </w:rPr>
        <w:t xml:space="preserve"> 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Red Hat Enterprise Linux 5.2,6 </w:t>
      </w:r>
      <w:r w:rsidR="00FF1F22">
        <w:rPr>
          <w:rStyle w:val="Emphasis"/>
          <w:rFonts w:ascii="Verdana" w:hAnsi="Verdana"/>
          <w:i w:val="0"/>
          <w:color w:val="000000"/>
          <w:sz w:val="18"/>
          <w:szCs w:val="18"/>
        </w:rPr>
        <w:t>(RHEL) and Window XP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, windows7 &amp; windows </w:t>
      </w:r>
      <w:proofErr w:type="gramStart"/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10 </w:t>
      </w:r>
      <w:r w:rsidR="00FF1F22">
        <w:rPr>
          <w:rStyle w:val="Emphasis"/>
          <w:rFonts w:ascii="Verdana" w:hAnsi="Verdana"/>
          <w:i w:val="0"/>
          <w:color w:val="000000"/>
          <w:sz w:val="18"/>
          <w:szCs w:val="18"/>
        </w:rPr>
        <w:t>.</w:t>
      </w:r>
      <w:proofErr w:type="gramEnd"/>
    </w:p>
    <w:p w:rsidR="00FF1F22" w:rsidRDefault="00FF1F22">
      <w:pPr>
        <w:tabs>
          <w:tab w:val="left" w:pos="720"/>
          <w:tab w:val="left" w:pos="3600"/>
          <w:tab w:val="left" w:pos="4320"/>
        </w:tabs>
        <w:ind w:left="720"/>
        <w:jc w:val="both"/>
        <w:rPr>
          <w:rStyle w:val="Emphasis"/>
          <w:rFonts w:ascii="Verdana" w:hAnsi="Verdana"/>
          <w:b/>
          <w:i w:val="0"/>
          <w:color w:val="000000"/>
          <w:sz w:val="18"/>
          <w:szCs w:val="18"/>
        </w:rPr>
      </w:pPr>
      <w:r>
        <w:rPr>
          <w:rStyle w:val="Emphasis"/>
          <w:rFonts w:ascii="Century Gothic" w:hAnsi="Century Gothic"/>
          <w:i w:val="0"/>
          <w:color w:val="000000"/>
          <w:sz w:val="20"/>
          <w:szCs w:val="20"/>
        </w:rPr>
        <w:t xml:space="preserve">    </w:t>
      </w:r>
    </w:p>
    <w:p w:rsidR="00FF1F22" w:rsidRDefault="00FF1F22" w:rsidP="007F1E50">
      <w:pPr>
        <w:tabs>
          <w:tab w:val="left" w:pos="720"/>
          <w:tab w:val="left" w:pos="3600"/>
          <w:tab w:val="left" w:pos="4320"/>
        </w:tabs>
        <w:jc w:val="both"/>
        <w:rPr>
          <w:color w:val="000000"/>
          <w:sz w:val="22"/>
          <w:szCs w:val="22"/>
        </w:rPr>
      </w:pPr>
      <w:r>
        <w:rPr>
          <w:rStyle w:val="Emphasis"/>
          <w:rFonts w:ascii="Verdana" w:hAnsi="Verdana"/>
          <w:b/>
          <w:i w:val="0"/>
          <w:color w:val="000000"/>
          <w:sz w:val="18"/>
          <w:szCs w:val="18"/>
        </w:rPr>
        <w:t xml:space="preserve">       </w:t>
      </w:r>
      <w:r>
        <w:rPr>
          <w:rStyle w:val="Emphasis"/>
          <w:rFonts w:ascii="Century Gothic" w:hAnsi="Century Gothic"/>
          <w:i w:val="0"/>
          <w:color w:val="000000"/>
          <w:sz w:val="20"/>
          <w:szCs w:val="20"/>
        </w:rPr>
        <w:t xml:space="preserve"> </w:t>
      </w:r>
      <w:r w:rsidRPr="002C7A0C"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Hardware &amp; Platform Used</w:t>
      </w:r>
      <w:r>
        <w:rPr>
          <w:rStyle w:val="Emphasis"/>
          <w:rFonts w:ascii="Century Gothic" w:hAnsi="Century Gothic"/>
          <w:i w:val="0"/>
          <w:color w:val="000000"/>
          <w:sz w:val="20"/>
          <w:szCs w:val="20"/>
        </w:rPr>
        <w:t>:</w:t>
      </w:r>
      <w:r>
        <w:rPr>
          <w:rStyle w:val="Emphasis"/>
          <w:rFonts w:ascii="Century Gothic" w:hAnsi="Century Gothic"/>
          <w:i w:val="0"/>
          <w:color w:val="000000"/>
          <w:sz w:val="18"/>
          <w:szCs w:val="18"/>
        </w:rPr>
        <w:t xml:space="preserve"> 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Having Hp Server with MSA 1500, 2012 FC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 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With optic fiber connectivity as a production server and along with 31 branch server (ML115 /ML350)   and DO Upload Clients/PC’s using RHEL 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6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 </w:t>
      </w:r>
      <w:r w:rsidR="0019559B">
        <w:rPr>
          <w:rStyle w:val="Emphasis"/>
          <w:rFonts w:ascii="Verdana" w:hAnsi="Verdana"/>
          <w:i w:val="0"/>
          <w:color w:val="000000"/>
          <w:sz w:val="18"/>
          <w:szCs w:val="18"/>
        </w:rPr>
        <w:t>with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 </w:t>
      </w:r>
      <w:proofErr w:type="spellStart"/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MySql</w:t>
      </w:r>
      <w:proofErr w:type="spellEnd"/>
      <w:r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 database</w:t>
      </w:r>
      <w:r>
        <w:rPr>
          <w:rStyle w:val="Emphasis"/>
          <w:i w:val="0"/>
          <w:color w:val="000000"/>
          <w:sz w:val="22"/>
          <w:szCs w:val="22"/>
        </w:rPr>
        <w:t>.</w:t>
      </w:r>
    </w:p>
    <w:p w:rsidR="005C4459" w:rsidRDefault="005C4459" w:rsidP="005C4459">
      <w:pPr>
        <w:tabs>
          <w:tab w:val="left" w:pos="720"/>
          <w:tab w:val="left" w:pos="3600"/>
          <w:tab w:val="left" w:pos="4320"/>
        </w:tabs>
        <w:ind w:left="780"/>
        <w:jc w:val="both"/>
        <w:rPr>
          <w:color w:val="000000"/>
          <w:sz w:val="22"/>
          <w:szCs w:val="22"/>
        </w:rPr>
      </w:pPr>
    </w:p>
    <w:p w:rsidR="00FF1F22" w:rsidRDefault="00FF1F22">
      <w:pPr>
        <w:tabs>
          <w:tab w:val="left" w:pos="720"/>
          <w:tab w:val="left" w:pos="3600"/>
          <w:tab w:val="left" w:pos="4320"/>
        </w:tabs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Style w:val="Emphasis"/>
          <w:rFonts w:ascii="Verdana" w:hAnsi="Verdana"/>
          <w:b/>
          <w:i w:val="0"/>
          <w:color w:val="000000"/>
          <w:sz w:val="18"/>
          <w:szCs w:val="18"/>
          <w:u w:val="single"/>
        </w:rPr>
        <w:t>Responsibilities:</w:t>
      </w:r>
    </w:p>
    <w:p w:rsidR="00FF1F22" w:rsidRDefault="00FF1F22">
      <w:pPr>
        <w:tabs>
          <w:tab w:val="left" w:pos="720"/>
          <w:tab w:val="left" w:pos="3600"/>
          <w:tab w:val="left" w:pos="4320"/>
        </w:tabs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FF1F22" w:rsidRDefault="00FF1F22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Production Enterprise Server Managemen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t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.</w:t>
      </w:r>
    </w:p>
    <w:p w:rsidR="00FF1F22" w:rsidRDefault="00FF1F22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Software / Hardware / OS support. </w:t>
      </w:r>
    </w:p>
    <w:p w:rsidR="00FF1F22" w:rsidRDefault="00FF1F22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Backup / Restoration (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MySql Database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) and Maintaining backup logs for disaster recovery.</w:t>
      </w:r>
    </w:p>
    <w:p w:rsidR="00FF1F22" w:rsidRDefault="00FF1F22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Give efforts on Software / Hardware Calls logged.</w:t>
      </w:r>
    </w:p>
    <w:p w:rsidR="00FF1F22" w:rsidRPr="00013D2C" w:rsidRDefault="00FF1F22" w:rsidP="00013D2C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Daily Monitoring Storage / Services</w:t>
      </w:r>
      <w:r w:rsidR="00013D2C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, </w:t>
      </w:r>
      <w:r w:rsidRPr="00013D2C">
        <w:rPr>
          <w:rStyle w:val="Emphasis"/>
          <w:rFonts w:ascii="Verdana" w:hAnsi="Verdana"/>
          <w:i w:val="0"/>
          <w:color w:val="000000"/>
          <w:sz w:val="18"/>
          <w:szCs w:val="18"/>
        </w:rPr>
        <w:t>Remote Technical Support (using VNC, SSH, Telnet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, Putty</w:t>
      </w:r>
      <w:r w:rsidRPr="00013D2C">
        <w:rPr>
          <w:rStyle w:val="Emphasis"/>
          <w:rFonts w:ascii="Verdana" w:hAnsi="Verdana"/>
          <w:i w:val="0"/>
          <w:color w:val="000000"/>
          <w:sz w:val="18"/>
          <w:szCs w:val="18"/>
        </w:rPr>
        <w:t>)/ Voice support.</w:t>
      </w:r>
    </w:p>
    <w:p w:rsidR="00FF1F22" w:rsidRDefault="00FF1F22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Troubleshooting Linux Os rel</w:t>
      </w:r>
      <w:r w:rsidR="007F1E50">
        <w:rPr>
          <w:rStyle w:val="Emphasis"/>
          <w:rFonts w:ascii="Verdana" w:hAnsi="Verdana"/>
          <w:i w:val="0"/>
          <w:color w:val="000000"/>
          <w:sz w:val="18"/>
          <w:szCs w:val="18"/>
        </w:rPr>
        <w:t>ated issue</w:t>
      </w: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.</w:t>
      </w:r>
    </w:p>
    <w:p w:rsidR="00FF1F22" w:rsidRPr="002C7A0C" w:rsidRDefault="00FF1F22" w:rsidP="002C7A0C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Carryout DO Server Housekeeping Activity (Vacuuming &amp; Reindexing) to remove unnecessary garbage</w:t>
      </w:r>
      <w:r w:rsidR="002C7A0C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 and </w:t>
      </w:r>
      <w:r w:rsidRPr="002C7A0C">
        <w:rPr>
          <w:rStyle w:val="Emphasis"/>
          <w:rFonts w:ascii="Verdana" w:hAnsi="Verdana"/>
          <w:i w:val="0"/>
          <w:color w:val="000000"/>
          <w:sz w:val="18"/>
          <w:szCs w:val="18"/>
        </w:rPr>
        <w:t>Upgrade or Installation of new Hot fix, Patches &amp; Utilities (RPM)</w:t>
      </w:r>
    </w:p>
    <w:p w:rsidR="00A9270F" w:rsidRDefault="00FF1F22" w:rsidP="00A9270F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 w:rsidRPr="00A9270F">
        <w:rPr>
          <w:rStyle w:val="Emphasis"/>
          <w:rFonts w:ascii="Verdana" w:hAnsi="Verdana"/>
          <w:i w:val="0"/>
          <w:color w:val="000000"/>
          <w:sz w:val="18"/>
          <w:szCs w:val="18"/>
        </w:rPr>
        <w:t>Restore Database/OS of Branch/Division Server if required</w:t>
      </w:r>
      <w:r w:rsidR="00013D2C" w:rsidRPr="00A9270F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, </w:t>
      </w:r>
      <w:r w:rsidRPr="00A9270F">
        <w:rPr>
          <w:rStyle w:val="Emphasis"/>
          <w:rFonts w:ascii="Verdana" w:hAnsi="Verdana"/>
          <w:i w:val="0"/>
          <w:color w:val="000000"/>
          <w:sz w:val="18"/>
          <w:szCs w:val="18"/>
        </w:rPr>
        <w:t xml:space="preserve">Monitor server status (Disk Space, House Keeping, Record Synchronization, Database or Backup Status) on weekly basis. </w:t>
      </w:r>
      <w:r w:rsidR="00A9270F" w:rsidRPr="00A9270F">
        <w:rPr>
          <w:rStyle w:val="Emphasis"/>
          <w:rFonts w:ascii="Verdana" w:hAnsi="Verdana"/>
          <w:i w:val="0"/>
          <w:color w:val="000000"/>
          <w:sz w:val="18"/>
          <w:szCs w:val="18"/>
        </w:rPr>
        <w:t>Daily updated the server database and kept necessary backups.</w:t>
      </w:r>
    </w:p>
    <w:p w:rsidR="00A9270F" w:rsidRDefault="00A9270F" w:rsidP="00A9270F">
      <w:pPr>
        <w:widowControl w:val="0"/>
        <w:numPr>
          <w:ilvl w:val="0"/>
          <w:numId w:val="3"/>
        </w:numPr>
        <w:tabs>
          <w:tab w:val="left" w:pos="720"/>
          <w:tab w:val="left" w:pos="3600"/>
          <w:tab w:val="left" w:pos="4320"/>
        </w:tabs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</w:p>
    <w:p w:rsidR="00A9270F" w:rsidRDefault="00A9270F" w:rsidP="00A9270F">
      <w:pPr>
        <w:widowControl w:val="0"/>
        <w:tabs>
          <w:tab w:val="left" w:pos="3600"/>
          <w:tab w:val="left" w:pos="4320"/>
        </w:tabs>
        <w:ind w:left="720"/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Systematically and immediately resolve customer-visible disruptions at the same time                proactively improving the processes and infrastructure.</w:t>
      </w:r>
    </w:p>
    <w:p w:rsidR="00A9270F" w:rsidRDefault="00A9270F" w:rsidP="00A9270F">
      <w:pPr>
        <w:widowControl w:val="0"/>
        <w:tabs>
          <w:tab w:val="left" w:pos="3600"/>
          <w:tab w:val="left" w:pos="4320"/>
        </w:tabs>
        <w:ind w:left="720"/>
        <w:jc w:val="both"/>
        <w:rPr>
          <w:rStyle w:val="Emphasis"/>
          <w:rFonts w:ascii="Verdana" w:hAnsi="Verdana"/>
          <w:i w:val="0"/>
          <w:color w:val="000000"/>
          <w:sz w:val="18"/>
          <w:szCs w:val="18"/>
        </w:rPr>
      </w:pPr>
    </w:p>
    <w:p w:rsidR="00A9270F" w:rsidRPr="00013D2C" w:rsidRDefault="00A9270F" w:rsidP="00A9270F">
      <w:pPr>
        <w:widowControl w:val="0"/>
        <w:tabs>
          <w:tab w:val="left" w:pos="3600"/>
          <w:tab w:val="left" w:pos="4320"/>
        </w:tabs>
        <w:ind w:left="720"/>
        <w:jc w:val="both"/>
        <w:rPr>
          <w:rFonts w:ascii="Verdana" w:hAnsi="Verdana"/>
          <w:iCs/>
          <w:color w:val="000000"/>
          <w:sz w:val="18"/>
          <w:szCs w:val="18"/>
        </w:rPr>
      </w:pPr>
      <w:r>
        <w:rPr>
          <w:rStyle w:val="Emphasis"/>
          <w:rFonts w:ascii="Verdana" w:hAnsi="Verdana"/>
          <w:i w:val="0"/>
          <w:color w:val="000000"/>
          <w:sz w:val="18"/>
          <w:szCs w:val="18"/>
        </w:rPr>
        <w:t>Maintained detailed time based incident logs and technical checklists</w:t>
      </w:r>
    </w:p>
    <w:p w:rsidR="00A9270F" w:rsidRPr="005C4459" w:rsidRDefault="00A9270F" w:rsidP="00A9270F">
      <w:pPr>
        <w:widowControl w:val="0"/>
        <w:tabs>
          <w:tab w:val="left" w:pos="720"/>
          <w:tab w:val="left" w:pos="3600"/>
          <w:tab w:val="left" w:pos="4320"/>
        </w:tabs>
        <w:ind w:left="720"/>
        <w:jc w:val="both"/>
        <w:rPr>
          <w:rFonts w:ascii="Verdana" w:hAnsi="Verdana"/>
          <w:iCs/>
          <w:color w:val="000000"/>
          <w:sz w:val="18"/>
          <w:szCs w:val="18"/>
        </w:rPr>
      </w:pPr>
    </w:p>
    <w:p w:rsidR="00FF1F22" w:rsidRDefault="00FF1F22">
      <w:pPr>
        <w:spacing w:after="60"/>
        <w:rPr>
          <w:rFonts w:ascii="Verdana" w:hAnsi="Verdana"/>
          <w:b/>
          <w:sz w:val="20"/>
          <w:szCs w:val="20"/>
          <w:u w:val="single"/>
          <w:shd w:val="clear" w:color="auto" w:fill="C0C0C0"/>
        </w:rPr>
      </w:pPr>
    </w:p>
    <w:p w:rsidR="00A9270F" w:rsidRDefault="00A9270F" w:rsidP="00A9270F">
      <w:pPr>
        <w:rPr>
          <w:rFonts w:ascii="Verdana" w:hAnsi="Verdana" w:cs="Arial"/>
          <w:b/>
          <w:sz w:val="20"/>
          <w:szCs w:val="20"/>
        </w:rPr>
      </w:pP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Educational Qualifications: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ayout w:type="fixed"/>
        <w:tblLook w:val="0000"/>
      </w:tblPr>
      <w:tblGrid>
        <w:gridCol w:w="2117"/>
        <w:gridCol w:w="2820"/>
        <w:gridCol w:w="3650"/>
      </w:tblGrid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pStyle w:val="Heading2"/>
              <w:jc w:val="center"/>
              <w:rPr>
                <w:rFonts w:ascii="Verdana" w:hAnsi="Verdana" w:cs="Arial"/>
                <w:lang w:eastAsia="ko-KR"/>
              </w:rPr>
            </w:pPr>
            <w:r>
              <w:rPr>
                <w:rFonts w:ascii="Verdana" w:hAnsi="Verdana" w:cs="Arial"/>
                <w:lang w:eastAsia="ko-KR"/>
              </w:rPr>
              <w:t>Duration</w:t>
            </w: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Board / University</w:t>
            </w:r>
          </w:p>
        </w:tc>
      </w:tr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pStyle w:val="Heading2"/>
              <w:jc w:val="center"/>
              <w:rPr>
                <w:rFonts w:ascii="Verdana" w:hAnsi="Verdana" w:cs="Arial"/>
                <w:b w:val="0"/>
                <w:lang w:eastAsia="ko-KR"/>
              </w:rPr>
            </w:pPr>
            <w:r>
              <w:rPr>
                <w:rFonts w:ascii="Verdana" w:hAnsi="Verdana" w:cs="Arial"/>
                <w:b w:val="0"/>
                <w:lang w:eastAsia="ko-KR"/>
              </w:rPr>
              <w:t>2010</w:t>
            </w: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</w:rPr>
              <w:t>MCA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bCs/>
                <w:color w:val="000000"/>
                <w:sz w:val="20"/>
                <w:szCs w:val="20"/>
                <w:lang w:val="de-DE"/>
              </w:rPr>
            </w:pPr>
            <w:r>
              <w:rPr>
                <w:rFonts w:ascii="Verdana" w:hAnsi="Verdana" w:cs="Arial"/>
                <w:bCs/>
                <w:color w:val="000000"/>
                <w:sz w:val="20"/>
                <w:szCs w:val="20"/>
                <w:lang w:val="de-DE"/>
              </w:rPr>
              <w:t>IGNOU</w:t>
            </w:r>
          </w:p>
        </w:tc>
      </w:tr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BCA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IGNOU</w:t>
            </w:r>
          </w:p>
        </w:tc>
      </w:tr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10+2 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Allahabad Board UP</w:t>
            </w:r>
          </w:p>
        </w:tc>
      </w:tr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High School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Allahabad Board UP</w:t>
            </w:r>
          </w:p>
        </w:tc>
      </w:tr>
      <w:tr w:rsidR="00A9270F" w:rsidTr="00D8244E">
        <w:trPr>
          <w:trHeight w:val="332"/>
        </w:trPr>
        <w:tc>
          <w:tcPr>
            <w:tcW w:w="2117" w:type="dxa"/>
            <w:shd w:val="clear" w:color="000000" w:fill="FFFFFF"/>
            <w:vAlign w:val="center"/>
          </w:tcPr>
          <w:p w:rsidR="00A9270F" w:rsidRDefault="00A9270F" w:rsidP="00D8244E">
            <w:pPr>
              <w:jc w:val="center"/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82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OCA</w:t>
            </w:r>
          </w:p>
        </w:tc>
        <w:tc>
          <w:tcPr>
            <w:tcW w:w="3650" w:type="dxa"/>
            <w:shd w:val="clear" w:color="000000" w:fill="FFFFFF"/>
            <w:vAlign w:val="center"/>
          </w:tcPr>
          <w:p w:rsidR="00A9270F" w:rsidRDefault="00A9270F" w:rsidP="00D8244E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ORACLE9i</w:t>
            </w:r>
          </w:p>
        </w:tc>
      </w:tr>
    </w:tbl>
    <w:p w:rsidR="00A9270F" w:rsidRDefault="00A9270F" w:rsidP="00A9270F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Awards and Achievements:</w:t>
      </w:r>
    </w:p>
    <w:p w:rsidR="00A9270F" w:rsidRDefault="00A9270F" w:rsidP="00A9270F">
      <w:pPr>
        <w:pStyle w:val="ListParagraph"/>
        <w:numPr>
          <w:ilvl w:val="0"/>
          <w:numId w:val="8"/>
        </w:numPr>
        <w:suppressAutoHyphens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Have received award of achievement in Oracle9i.</w:t>
      </w:r>
    </w:p>
    <w:p w:rsidR="00A9270F" w:rsidRDefault="00A9270F" w:rsidP="00A9270F">
      <w:pPr>
        <w:pStyle w:val="ListParagraph"/>
        <w:numPr>
          <w:ilvl w:val="0"/>
          <w:numId w:val="8"/>
        </w:numPr>
        <w:suppressAutoHyphens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Successfully completed OFSS’s Finance Foundation Program.</w:t>
      </w:r>
    </w:p>
    <w:p w:rsidR="00A9270F" w:rsidRDefault="00A9270F" w:rsidP="00A9270F">
      <w:pPr>
        <w:pStyle w:val="ListParagraph"/>
        <w:numPr>
          <w:ilvl w:val="0"/>
          <w:numId w:val="8"/>
        </w:numPr>
        <w:suppressAutoHyphens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Have won various prizes in inter-school sports competitions.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</w:p>
    <w:p w:rsidR="00525E4B" w:rsidRDefault="00525E4B" w:rsidP="00A9270F">
      <w:pPr>
        <w:rPr>
          <w:rFonts w:ascii="Verdana" w:hAnsi="Verdana" w:cs="Arial"/>
          <w:b/>
          <w:sz w:val="20"/>
          <w:szCs w:val="20"/>
        </w:rPr>
      </w:pPr>
    </w:p>
    <w:p w:rsidR="00A9270F" w:rsidRDefault="00A9270F" w:rsidP="00A9270F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Personal Strengths: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Quick learner, good presentation, strong analytical and planning skills, team player.</w:t>
      </w:r>
      <w:proofErr w:type="gramEnd"/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</w:p>
    <w:p w:rsidR="00A9270F" w:rsidRDefault="00A9270F" w:rsidP="00A9270F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Hobbies and Interests: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Outdoor sports, touring places, listening to music, reading books.</w:t>
      </w:r>
      <w:proofErr w:type="gramEnd"/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</w:p>
    <w:p w:rsidR="00A9270F" w:rsidRDefault="00A9270F" w:rsidP="00A9270F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Personal Details:</w:t>
      </w:r>
    </w:p>
    <w:p w:rsidR="00A9270F" w:rsidRDefault="00A9270F" w:rsidP="00A9270F">
      <w:pPr>
        <w:pStyle w:val="NoSpacing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Date of Birth: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01</w:t>
      </w:r>
      <w:r>
        <w:rPr>
          <w:rFonts w:ascii="Verdana" w:hAnsi="Verdana"/>
          <w:vertAlign w:val="superscript"/>
        </w:rPr>
        <w:t>st</w:t>
      </w:r>
      <w:r>
        <w:rPr>
          <w:rFonts w:ascii="Verdana" w:hAnsi="Verdana" w:cs="Arial"/>
          <w:sz w:val="20"/>
          <w:szCs w:val="20"/>
        </w:rPr>
        <w:t>Jan 1982.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Gender: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Male.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Nationality: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Indian.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Marital Status:</w:t>
      </w:r>
      <w:r>
        <w:rPr>
          <w:rFonts w:ascii="Verdana" w:hAnsi="Verdana" w:cs="Arial"/>
          <w:sz w:val="20"/>
          <w:szCs w:val="20"/>
        </w:rPr>
        <w:tab/>
        <w:t>Married.</w:t>
      </w:r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Languages Known:</w:t>
      </w:r>
      <w:r>
        <w:rPr>
          <w:rFonts w:ascii="Verdana" w:hAnsi="Verdana" w:cs="Arial"/>
          <w:sz w:val="20"/>
          <w:szCs w:val="20"/>
        </w:rPr>
        <w:tab/>
        <w:t>English and Hindi.</w:t>
      </w:r>
    </w:p>
    <w:p w:rsidR="00A9270F" w:rsidRDefault="00A9270F" w:rsidP="00A9270F">
      <w:pPr>
        <w:ind w:left="2160" w:hanging="216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Passport Details:</w:t>
      </w:r>
      <w:r>
        <w:rPr>
          <w:rFonts w:ascii="Verdana" w:hAnsi="Verdana" w:cs="Arial"/>
          <w:sz w:val="20"/>
          <w:szCs w:val="20"/>
        </w:rPr>
        <w:tab/>
        <w:t xml:space="preserve">Issued by Republic of India. </w:t>
      </w:r>
      <w:proofErr w:type="gramStart"/>
      <w:r>
        <w:rPr>
          <w:rFonts w:ascii="Verdana" w:hAnsi="Verdana" w:cs="Arial"/>
          <w:sz w:val="20"/>
          <w:szCs w:val="20"/>
        </w:rPr>
        <w:t>Passport no J3780234 (valid till October 2020).</w:t>
      </w:r>
      <w:proofErr w:type="gramEnd"/>
    </w:p>
    <w:p w:rsidR="00A9270F" w:rsidRDefault="00A9270F" w:rsidP="00A9270F">
      <w:pPr>
        <w:rPr>
          <w:rFonts w:ascii="Verdana" w:hAnsi="Verdana" w:cs="Arial"/>
          <w:sz w:val="20"/>
          <w:szCs w:val="20"/>
        </w:rPr>
      </w:pPr>
    </w:p>
    <w:p w:rsidR="00A9270F" w:rsidRDefault="00A9270F" w:rsidP="00A9270F">
      <w:pPr>
        <w:rPr>
          <w:rFonts w:ascii="Verdana" w:hAnsi="Verdana" w:cs="Arial"/>
          <w:b/>
          <w:sz w:val="16"/>
          <w:szCs w:val="16"/>
        </w:rPr>
      </w:pPr>
    </w:p>
    <w:p w:rsidR="00A9270F" w:rsidRPr="009C258B" w:rsidRDefault="00A9270F" w:rsidP="00A9270F">
      <w:pPr>
        <w:rPr>
          <w:rFonts w:ascii="Verdana" w:hAnsi="Verdana" w:cs="Arial"/>
          <w:b/>
          <w:sz w:val="16"/>
          <w:szCs w:val="16"/>
        </w:rPr>
      </w:pPr>
      <w:r w:rsidRPr="009C258B">
        <w:rPr>
          <w:rFonts w:ascii="Verdana" w:hAnsi="Verdana" w:cs="Arial"/>
          <w:b/>
          <w:sz w:val="16"/>
          <w:szCs w:val="16"/>
        </w:rPr>
        <w:t>(</w:t>
      </w:r>
      <w:proofErr w:type="spellStart"/>
      <w:r w:rsidRPr="009C258B">
        <w:rPr>
          <w:rFonts w:ascii="Verdana" w:hAnsi="Verdana" w:cs="Arial"/>
          <w:b/>
          <w:sz w:val="16"/>
          <w:szCs w:val="16"/>
        </w:rPr>
        <w:t>Pawan</w:t>
      </w:r>
      <w:proofErr w:type="spellEnd"/>
      <w:r w:rsidRPr="009C258B">
        <w:rPr>
          <w:rFonts w:ascii="Verdana" w:hAnsi="Verdana" w:cs="Arial"/>
          <w:b/>
          <w:sz w:val="16"/>
          <w:szCs w:val="16"/>
        </w:rPr>
        <w:t xml:space="preserve"> Kumar)</w:t>
      </w:r>
    </w:p>
    <w:p w:rsidR="00FF1F22" w:rsidRDefault="00FF1F22">
      <w:pPr>
        <w:jc w:val="both"/>
      </w:pPr>
      <w:r>
        <w:rPr>
          <w:rFonts w:ascii="Verdana" w:hAnsi="Verdana"/>
          <w:b/>
          <w:bCs/>
          <w:spacing w:val="10"/>
          <w:sz w:val="20"/>
          <w:szCs w:val="20"/>
          <w:lang w:val="pt-BR"/>
        </w:rPr>
        <w:t xml:space="preserve">                     </w:t>
      </w:r>
      <w:r>
        <w:rPr>
          <w:rFonts w:ascii="Verdana" w:hAnsi="Verdana"/>
          <w:b/>
          <w:bCs/>
          <w:spacing w:val="10"/>
          <w:sz w:val="20"/>
          <w:szCs w:val="20"/>
        </w:rPr>
        <w:t xml:space="preserve">                                                                                                         </w:t>
      </w:r>
    </w:p>
    <w:sectPr w:rsidR="00FF1F22" w:rsidSect="008E2829">
      <w:pgSz w:w="12240" w:h="15840"/>
      <w:pgMar w:top="540" w:right="900" w:bottom="360" w:left="1260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MS PGothic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C43C8"/>
    <w:multiLevelType w:val="hybridMultilevel"/>
    <w:tmpl w:val="3F0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B6D55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C2293"/>
    <w:rsid w:val="00007296"/>
    <w:rsid w:val="00013D2C"/>
    <w:rsid w:val="00094570"/>
    <w:rsid w:val="0009511A"/>
    <w:rsid w:val="000C2293"/>
    <w:rsid w:val="000C5919"/>
    <w:rsid w:val="00156016"/>
    <w:rsid w:val="00177CEA"/>
    <w:rsid w:val="0019559B"/>
    <w:rsid w:val="001D7D94"/>
    <w:rsid w:val="002C7A0C"/>
    <w:rsid w:val="002E4A97"/>
    <w:rsid w:val="003058C3"/>
    <w:rsid w:val="003C16BA"/>
    <w:rsid w:val="00424BCA"/>
    <w:rsid w:val="00490914"/>
    <w:rsid w:val="004A68F1"/>
    <w:rsid w:val="004E1FC1"/>
    <w:rsid w:val="00525E4B"/>
    <w:rsid w:val="00565E56"/>
    <w:rsid w:val="005B30BE"/>
    <w:rsid w:val="005C4459"/>
    <w:rsid w:val="005D20CF"/>
    <w:rsid w:val="006B5BA1"/>
    <w:rsid w:val="00712E86"/>
    <w:rsid w:val="00726EF7"/>
    <w:rsid w:val="00762CF6"/>
    <w:rsid w:val="007C5924"/>
    <w:rsid w:val="007D6046"/>
    <w:rsid w:val="007E27AD"/>
    <w:rsid w:val="007F1E50"/>
    <w:rsid w:val="00826B8B"/>
    <w:rsid w:val="008352B7"/>
    <w:rsid w:val="00844427"/>
    <w:rsid w:val="008624BF"/>
    <w:rsid w:val="00870BA4"/>
    <w:rsid w:val="008B0CB1"/>
    <w:rsid w:val="008E2829"/>
    <w:rsid w:val="008F2FCA"/>
    <w:rsid w:val="00905ED1"/>
    <w:rsid w:val="00906F8A"/>
    <w:rsid w:val="009131DA"/>
    <w:rsid w:val="00941D4D"/>
    <w:rsid w:val="009477D4"/>
    <w:rsid w:val="0095297E"/>
    <w:rsid w:val="00992B4A"/>
    <w:rsid w:val="00A9270F"/>
    <w:rsid w:val="00AC4375"/>
    <w:rsid w:val="00B14773"/>
    <w:rsid w:val="00BB6A56"/>
    <w:rsid w:val="00C04A94"/>
    <w:rsid w:val="00C636F5"/>
    <w:rsid w:val="00C81886"/>
    <w:rsid w:val="00C81C52"/>
    <w:rsid w:val="00C931AC"/>
    <w:rsid w:val="00D13FFE"/>
    <w:rsid w:val="00D63275"/>
    <w:rsid w:val="00E24691"/>
    <w:rsid w:val="00E3543A"/>
    <w:rsid w:val="00E60666"/>
    <w:rsid w:val="00EC7F57"/>
    <w:rsid w:val="00F35C2C"/>
    <w:rsid w:val="00F435A9"/>
    <w:rsid w:val="00F7744D"/>
    <w:rsid w:val="00FF0328"/>
    <w:rsid w:val="00FF1F22"/>
    <w:rsid w:val="00FF6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29"/>
    <w:pPr>
      <w:suppressAutoHyphens/>
    </w:pPr>
    <w:rPr>
      <w:kern w:val="1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8E2829"/>
    <w:pPr>
      <w:keepNext/>
      <w:ind w:left="1440" w:hanging="1440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E2829"/>
    <w:pPr>
      <w:keepNext/>
      <w:ind w:left="1440"/>
      <w:outlineLvl w:val="2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E2829"/>
    <w:pPr>
      <w:keepNext/>
      <w:tabs>
        <w:tab w:val="left" w:pos="8280"/>
      </w:tabs>
      <w:ind w:left="1440" w:firstLine="360"/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splay">
    <w:name w:val="textdisplay"/>
    <w:basedOn w:val="DefaultParagraphFont"/>
    <w:rsid w:val="008E2829"/>
  </w:style>
  <w:style w:type="character" w:customStyle="1" w:styleId="BalloonTextChar">
    <w:name w:val="Balloon Text Char"/>
    <w:basedOn w:val="DefaultParagraphFont"/>
    <w:rsid w:val="008E282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8E2829"/>
    <w:rPr>
      <w:i/>
      <w:iCs/>
    </w:rPr>
  </w:style>
  <w:style w:type="character" w:customStyle="1" w:styleId="HeaderChar">
    <w:name w:val="Header Char"/>
    <w:basedOn w:val="DefaultParagraphFont"/>
    <w:rsid w:val="008E2829"/>
    <w:rPr>
      <w:sz w:val="24"/>
      <w:szCs w:val="24"/>
    </w:rPr>
  </w:style>
  <w:style w:type="character" w:customStyle="1" w:styleId="FooterChar">
    <w:name w:val="Footer Char"/>
    <w:basedOn w:val="DefaultParagraphFont"/>
    <w:rsid w:val="008E2829"/>
    <w:rPr>
      <w:sz w:val="24"/>
      <w:szCs w:val="24"/>
    </w:rPr>
  </w:style>
  <w:style w:type="character" w:customStyle="1" w:styleId="ListLabel1">
    <w:name w:val="ListLabel 1"/>
    <w:rsid w:val="008E2829"/>
    <w:rPr>
      <w:rFonts w:cs="Courier New"/>
    </w:rPr>
  </w:style>
  <w:style w:type="paragraph" w:customStyle="1" w:styleId="Heading">
    <w:name w:val="Heading"/>
    <w:basedOn w:val="Normal"/>
    <w:next w:val="BodyText"/>
    <w:rsid w:val="008E2829"/>
    <w:pPr>
      <w:keepNext/>
      <w:spacing w:before="240" w:after="120"/>
    </w:pPr>
    <w:rPr>
      <w:rFonts w:ascii="Liberation Sans" w:eastAsia="Arial" w:hAnsi="Liberation Sans" w:cs="Lohit Hindi"/>
      <w:sz w:val="28"/>
      <w:szCs w:val="28"/>
    </w:rPr>
  </w:style>
  <w:style w:type="paragraph" w:styleId="BodyText">
    <w:name w:val="Body Text"/>
    <w:basedOn w:val="Normal"/>
    <w:rsid w:val="008E2829"/>
    <w:pPr>
      <w:spacing w:after="120" w:line="288" w:lineRule="auto"/>
    </w:pPr>
  </w:style>
  <w:style w:type="paragraph" w:styleId="List">
    <w:name w:val="List"/>
    <w:basedOn w:val="Normal"/>
    <w:rsid w:val="008E2829"/>
    <w:rPr>
      <w:rFonts w:cs="Lohit Hindi"/>
    </w:rPr>
  </w:style>
  <w:style w:type="paragraph" w:styleId="Caption">
    <w:name w:val="caption"/>
    <w:basedOn w:val="Normal"/>
    <w:qFormat/>
    <w:rsid w:val="008E28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E2829"/>
    <w:pPr>
      <w:suppressLineNumbers/>
    </w:pPr>
    <w:rPr>
      <w:rFonts w:ascii="Arial" w:hAnsi="Arial" w:cs="Lohit Hindi"/>
      <w:sz w:val="20"/>
      <w:szCs w:val="20"/>
    </w:rPr>
  </w:style>
  <w:style w:type="paragraph" w:styleId="BodyTextIndent">
    <w:name w:val="Body Text Indent"/>
    <w:basedOn w:val="Normal"/>
    <w:rsid w:val="008E2829"/>
    <w:pPr>
      <w:ind w:left="1440"/>
    </w:pPr>
    <w:rPr>
      <w:sz w:val="20"/>
      <w:szCs w:val="20"/>
    </w:rPr>
  </w:style>
  <w:style w:type="paragraph" w:customStyle="1" w:styleId="Preformatted">
    <w:name w:val="Preformatted"/>
    <w:basedOn w:val="Normal"/>
    <w:rsid w:val="008E282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BodyText2">
    <w:name w:val="Body Text 2"/>
    <w:basedOn w:val="Normal"/>
    <w:rsid w:val="008E2829"/>
    <w:pPr>
      <w:spacing w:after="120" w:line="480" w:lineRule="auto"/>
    </w:pPr>
  </w:style>
  <w:style w:type="paragraph" w:styleId="Subtitle">
    <w:name w:val="Subtitle"/>
    <w:basedOn w:val="Normal"/>
    <w:qFormat/>
    <w:rsid w:val="008E2829"/>
    <w:pPr>
      <w:widowControl w:val="0"/>
      <w:spacing w:line="288" w:lineRule="auto"/>
      <w:jc w:val="both"/>
    </w:pPr>
    <w:rPr>
      <w:rFonts w:ascii="Georgia" w:hAnsi="Georgia"/>
      <w:b/>
      <w:bCs/>
      <w:u w:val="single"/>
    </w:rPr>
  </w:style>
  <w:style w:type="paragraph" w:styleId="Title">
    <w:name w:val="Title"/>
    <w:basedOn w:val="Normal"/>
    <w:qFormat/>
    <w:rsid w:val="008E2829"/>
    <w:pPr>
      <w:widowControl w:val="0"/>
      <w:spacing w:line="288" w:lineRule="auto"/>
      <w:jc w:val="center"/>
    </w:pPr>
    <w:rPr>
      <w:rFonts w:ascii="Bookman Old Style" w:hAnsi="Bookman Old Style"/>
      <w:b/>
      <w:bCs/>
      <w:sz w:val="32"/>
      <w:szCs w:val="32"/>
      <w:u w:val="single"/>
    </w:rPr>
  </w:style>
  <w:style w:type="paragraph" w:customStyle="1" w:styleId="SectionSubtitle">
    <w:name w:val="Section Subtitle"/>
    <w:basedOn w:val="Normal"/>
    <w:next w:val="Normal"/>
    <w:rsid w:val="008E2829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paragraph" w:customStyle="1" w:styleId="CVResponsibilities">
    <w:name w:val="CV Responsibilities"/>
    <w:basedOn w:val="Normal"/>
    <w:rsid w:val="008E2829"/>
    <w:pPr>
      <w:keepLines/>
      <w:tabs>
        <w:tab w:val="left" w:pos="2880"/>
      </w:tabs>
      <w:spacing w:before="40" w:after="40"/>
      <w:ind w:left="2880" w:hanging="2880"/>
      <w:jc w:val="both"/>
    </w:pPr>
    <w:rPr>
      <w:rFonts w:cs="Arial"/>
      <w:color w:val="000000"/>
      <w:szCs w:val="20"/>
      <w:lang w:val="en-GB"/>
    </w:rPr>
  </w:style>
  <w:style w:type="paragraph" w:styleId="BalloonText">
    <w:name w:val="Balloon Text"/>
    <w:basedOn w:val="Normal"/>
    <w:rsid w:val="008E28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8E2829"/>
    <w:pPr>
      <w:ind w:left="720"/>
      <w:contextualSpacing/>
    </w:pPr>
  </w:style>
  <w:style w:type="paragraph" w:styleId="Header">
    <w:name w:val="header"/>
    <w:basedOn w:val="Normal"/>
    <w:rsid w:val="008E2829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8E2829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rsid w:val="008E2829"/>
  </w:style>
  <w:style w:type="paragraph" w:styleId="CommentText">
    <w:name w:val="annotation text"/>
    <w:basedOn w:val="Normal"/>
    <w:link w:val="CommentTextChar"/>
    <w:semiHidden/>
    <w:rsid w:val="00490914"/>
    <w:pPr>
      <w:suppressAutoHyphens w:val="0"/>
    </w:pPr>
    <w:rPr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90914"/>
  </w:style>
  <w:style w:type="character" w:customStyle="1" w:styleId="apple-converted-space">
    <w:name w:val="apple-converted-space"/>
    <w:basedOn w:val="DefaultParagraphFont"/>
    <w:rsid w:val="00007296"/>
  </w:style>
  <w:style w:type="paragraph" w:styleId="NoSpacing">
    <w:name w:val="No Spacing"/>
    <w:qFormat/>
    <w:rsid w:val="00A9270F"/>
    <w:rPr>
      <w:rFonts w:eastAsia="Batang"/>
      <w:sz w:val="24"/>
      <w:szCs w:val="24"/>
      <w:lang w:val="en-US" w:eastAsia="ko-KR"/>
    </w:rPr>
  </w:style>
  <w:style w:type="character" w:styleId="Hyperlink">
    <w:name w:val="Hyperlink"/>
    <w:rsid w:val="00A927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OBJECTIVE</vt:lpstr>
    </vt:vector>
  </TitlesOfParts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OBJECTIVE</dc:title>
  <dc:creator>Vijay</dc:creator>
  <cp:lastModifiedBy>NEGD1</cp:lastModifiedBy>
  <cp:revision>10</cp:revision>
  <cp:lastPrinted>2017-08-31T09:59:00Z</cp:lastPrinted>
  <dcterms:created xsi:type="dcterms:W3CDTF">2017-08-21T14:43:00Z</dcterms:created>
  <dcterms:modified xsi:type="dcterms:W3CDTF">2017-12-26T14:26:00Z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Warez-BB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