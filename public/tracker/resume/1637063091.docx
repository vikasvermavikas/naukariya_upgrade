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3A9" w:rsidRPr="00DA1B0C" w:rsidRDefault="00DA1B0C" w:rsidP="00DA1B0C">
      <w:pPr>
        <w:widowControl/>
        <w:wordWrap/>
        <w:jc w:val="center"/>
        <w:rPr>
          <w:rFonts w:ascii="Book Antiqua" w:eastAsiaTheme="minorHAnsi" w:hAnsi="Book Antiqua" w:cstheme="minorBidi"/>
          <w:b/>
          <w:kern w:val="20"/>
          <w:sz w:val="22"/>
          <w:szCs w:val="22"/>
          <w:lang w:eastAsia="ja-JP"/>
        </w:rPr>
      </w:pPr>
      <w:bookmarkStart w:id="0" w:name="_GoBack"/>
      <w:bookmarkEnd w:id="0"/>
      <w:r w:rsidRPr="00DA1B0C">
        <w:rPr>
          <w:rFonts w:ascii="Book Antiqua" w:eastAsiaTheme="minorHAnsi" w:hAnsi="Book Antiqua" w:cstheme="minorBidi"/>
          <w:b/>
          <w:kern w:val="20"/>
          <w:sz w:val="22"/>
          <w:szCs w:val="22"/>
          <w:lang w:eastAsia="ja-JP"/>
        </w:rPr>
        <w:t>Ankur Kumar Singh</w:t>
      </w:r>
    </w:p>
    <w:p w:rsidR="00DA1B0C" w:rsidRPr="00DA1B0C" w:rsidRDefault="00DA1B0C" w:rsidP="00DA1B0C">
      <w:pPr>
        <w:widowControl/>
        <w:wordWrap/>
        <w:jc w:val="center"/>
        <w:rPr>
          <w:rFonts w:ascii="Book Antiqua" w:eastAsiaTheme="minorHAnsi" w:hAnsi="Book Antiqua" w:cstheme="minorBidi"/>
          <w:b/>
          <w:kern w:val="20"/>
          <w:sz w:val="22"/>
          <w:szCs w:val="22"/>
          <w:lang w:eastAsia="ja-JP"/>
        </w:rPr>
      </w:pPr>
    </w:p>
    <w:p w:rsidR="00C92B4D" w:rsidRDefault="00573184" w:rsidP="00DA1B0C">
      <w:pPr>
        <w:widowControl/>
        <w:wordWrap/>
        <w:jc w:val="center"/>
        <w:rPr>
          <w:rFonts w:ascii="Book Antiqua" w:eastAsiaTheme="minorHAnsi" w:hAnsi="Book Antiqua" w:cstheme="minorBidi"/>
          <w:kern w:val="20"/>
          <w:sz w:val="22"/>
          <w:szCs w:val="22"/>
          <w:lang w:eastAsia="ja-JP"/>
        </w:rPr>
      </w:pPr>
      <w:r>
        <w:rPr>
          <w:rFonts w:ascii="Book Antiqua" w:eastAsiaTheme="minorHAnsi" w:hAnsi="Book Antiqua" w:cstheme="minorBidi"/>
          <w:kern w:val="20"/>
          <w:sz w:val="22"/>
          <w:szCs w:val="22"/>
          <w:lang w:eastAsia="ja-JP"/>
        </w:rPr>
        <w:t>Flat no. 1333, Eternia Tower, Mahagun Mascot,</w:t>
      </w:r>
    </w:p>
    <w:p w:rsidR="00573184" w:rsidRPr="00DA1B0C" w:rsidRDefault="00573184" w:rsidP="00DA1B0C">
      <w:pPr>
        <w:widowControl/>
        <w:wordWrap/>
        <w:jc w:val="center"/>
        <w:rPr>
          <w:rFonts w:ascii="Book Antiqua" w:eastAsiaTheme="minorHAnsi" w:hAnsi="Book Antiqua" w:cstheme="minorBidi"/>
          <w:kern w:val="20"/>
          <w:sz w:val="22"/>
          <w:szCs w:val="22"/>
          <w:lang w:eastAsia="ja-JP"/>
        </w:rPr>
      </w:pPr>
      <w:r>
        <w:rPr>
          <w:rFonts w:ascii="Book Antiqua" w:eastAsiaTheme="minorHAnsi" w:hAnsi="Book Antiqua" w:cstheme="minorBidi"/>
          <w:kern w:val="20"/>
          <w:sz w:val="22"/>
          <w:szCs w:val="22"/>
          <w:lang w:eastAsia="ja-JP"/>
        </w:rPr>
        <w:t>Crossing Republik, Ghaziabad – 201016</w:t>
      </w:r>
    </w:p>
    <w:p w:rsidR="00116EF5" w:rsidRPr="00DA1B0C" w:rsidRDefault="00DA1B0C" w:rsidP="00DA1B0C">
      <w:pPr>
        <w:widowControl/>
        <w:wordWrap/>
        <w:jc w:val="center"/>
        <w:rPr>
          <w:rFonts w:ascii="Book Antiqua" w:eastAsiaTheme="minorHAnsi" w:hAnsi="Book Antiqua" w:cstheme="minorBidi"/>
          <w:kern w:val="20"/>
          <w:sz w:val="22"/>
          <w:szCs w:val="22"/>
          <w:lang w:eastAsia="ja-JP"/>
        </w:rPr>
      </w:pPr>
      <w:r w:rsidRPr="00DA1B0C">
        <w:rPr>
          <w:rFonts w:ascii="Book Antiqua" w:eastAsiaTheme="minorHAnsi" w:hAnsi="Book Antiqua" w:cstheme="minorBidi"/>
          <w:kern w:val="20"/>
          <w:sz w:val="22"/>
          <w:szCs w:val="22"/>
          <w:lang w:eastAsia="ja-JP"/>
        </w:rPr>
        <w:t>Ph</w:t>
      </w:r>
      <w:r w:rsidR="00573184">
        <w:rPr>
          <w:rFonts w:ascii="Book Antiqua" w:eastAsiaTheme="minorHAnsi" w:hAnsi="Book Antiqua" w:cstheme="minorBidi"/>
          <w:kern w:val="20"/>
          <w:sz w:val="22"/>
          <w:szCs w:val="22"/>
          <w:lang w:eastAsia="ja-JP"/>
        </w:rPr>
        <w:t>.</w:t>
      </w:r>
      <w:r w:rsidR="00C92B4D" w:rsidRPr="00DA1B0C">
        <w:rPr>
          <w:rFonts w:ascii="Book Antiqua" w:eastAsiaTheme="minorHAnsi" w:hAnsi="Book Antiqua" w:cstheme="minorBidi"/>
          <w:kern w:val="20"/>
          <w:sz w:val="22"/>
          <w:szCs w:val="22"/>
          <w:lang w:eastAsia="ja-JP"/>
        </w:rPr>
        <w:t>: 7303842111,</w:t>
      </w:r>
      <w:r w:rsidR="00573184">
        <w:rPr>
          <w:rFonts w:ascii="Book Antiqua" w:eastAsiaTheme="minorHAnsi" w:hAnsi="Book Antiqua" w:cstheme="minorBidi"/>
          <w:kern w:val="20"/>
          <w:sz w:val="22"/>
          <w:szCs w:val="22"/>
          <w:lang w:eastAsia="ja-JP"/>
        </w:rPr>
        <w:t xml:space="preserve"> </w:t>
      </w:r>
      <w:r w:rsidR="00573184" w:rsidRPr="00DA1B0C">
        <w:rPr>
          <w:rFonts w:ascii="Book Antiqua" w:eastAsiaTheme="minorHAnsi" w:hAnsi="Book Antiqua" w:cstheme="minorBidi"/>
          <w:kern w:val="20"/>
          <w:sz w:val="22"/>
          <w:szCs w:val="22"/>
          <w:lang w:eastAsia="ja-JP"/>
        </w:rPr>
        <w:t>8929641789 Email:</w:t>
      </w:r>
      <w:r w:rsidRPr="00DA1B0C">
        <w:rPr>
          <w:rFonts w:ascii="Book Antiqua" w:eastAsiaTheme="minorHAnsi" w:hAnsi="Book Antiqua" w:cstheme="minorBidi"/>
          <w:kern w:val="20"/>
          <w:sz w:val="22"/>
          <w:szCs w:val="22"/>
          <w:lang w:eastAsia="ja-JP"/>
        </w:rPr>
        <w:t xml:space="preserve"> </w:t>
      </w:r>
      <w:hyperlink r:id="rId5" w:history="1">
        <w:r w:rsidRPr="00DA1B0C">
          <w:rPr>
            <w:rStyle w:val="Hyperlink"/>
            <w:rFonts w:ascii="Book Antiqua" w:eastAsiaTheme="minorHAnsi" w:hAnsi="Book Antiqua" w:cstheme="minorBidi"/>
            <w:kern w:val="20"/>
            <w:sz w:val="22"/>
            <w:szCs w:val="22"/>
            <w:lang w:eastAsia="ja-JP"/>
          </w:rPr>
          <w:t>ankurs771@gmail.com</w:t>
        </w:r>
      </w:hyperlink>
      <w:r w:rsidRPr="00DA1B0C">
        <w:rPr>
          <w:rFonts w:ascii="Book Antiqua" w:eastAsiaTheme="minorHAnsi" w:hAnsi="Book Antiqua" w:cstheme="minorBidi"/>
          <w:kern w:val="20"/>
          <w:sz w:val="22"/>
          <w:szCs w:val="22"/>
          <w:lang w:eastAsia="ja-JP"/>
        </w:rPr>
        <w:t xml:space="preserve"> </w:t>
      </w:r>
    </w:p>
    <w:p w:rsidR="00116EF5" w:rsidRPr="00DA1B0C" w:rsidRDefault="00C61C0D">
      <w:pPr>
        <w:keepNext/>
        <w:widowControl/>
        <w:shd w:val="clear" w:color="auto" w:fill="C0C0C0"/>
        <w:wordWrap/>
        <w:spacing w:before="240" w:after="60"/>
        <w:jc w:val="left"/>
        <w:rPr>
          <w:rFonts w:ascii="Book Antiqua" w:eastAsia="Times New Roman" w:hAnsi="Book Antiqua"/>
          <w:b/>
          <w:color w:val="000000"/>
          <w:sz w:val="22"/>
          <w:szCs w:val="22"/>
        </w:rPr>
      </w:pPr>
      <w:r w:rsidRPr="00DA1B0C">
        <w:rPr>
          <w:rFonts w:ascii="Book Antiqua" w:eastAsia="Times New Roman" w:hAnsi="Book Antiqua"/>
          <w:b/>
          <w:color w:val="000000"/>
          <w:sz w:val="22"/>
          <w:szCs w:val="22"/>
        </w:rPr>
        <w:t>Career Objective:</w:t>
      </w:r>
    </w:p>
    <w:p w:rsidR="003A4DE2" w:rsidRPr="006C732B" w:rsidRDefault="00C92B4D" w:rsidP="006C732B">
      <w:pPr>
        <w:widowControl/>
        <w:wordWrap/>
        <w:jc w:val="left"/>
        <w:rPr>
          <w:rFonts w:ascii="Book Antiqua" w:hAnsi="Book Antiqua"/>
          <w:sz w:val="22"/>
          <w:szCs w:val="22"/>
        </w:rPr>
      </w:pPr>
      <w:r w:rsidRPr="00DA1B0C">
        <w:rPr>
          <w:rFonts w:ascii="Book Antiqua" w:hAnsi="Book Antiqua"/>
          <w:sz w:val="22"/>
          <w:szCs w:val="22"/>
        </w:rPr>
        <w:t xml:space="preserve">To serve and contribute to an organization where individual talents, skills, honesty and hard work are acknowledged that provides me an opportunity to integrate my interpersonal skill and gives me a platform to learn and grow. </w:t>
      </w:r>
    </w:p>
    <w:p w:rsidR="003A4DE2" w:rsidRPr="00767458" w:rsidRDefault="003A4DE2" w:rsidP="00767458">
      <w:pPr>
        <w:widowControl/>
        <w:wordWrap/>
        <w:ind w:left="360"/>
        <w:jc w:val="left"/>
        <w:rPr>
          <w:rFonts w:ascii="Book Antiqua" w:hAnsi="Book Antiqua"/>
          <w:bCs/>
          <w:sz w:val="22"/>
          <w:szCs w:val="22"/>
        </w:rPr>
      </w:pPr>
    </w:p>
    <w:p w:rsidR="00116EF5" w:rsidRPr="00DA1B0C" w:rsidRDefault="00C61C0D" w:rsidP="00C92B4D">
      <w:pPr>
        <w:keepNext/>
        <w:widowControl/>
        <w:shd w:val="clear" w:color="auto" w:fill="C0C0C0"/>
        <w:wordWrap/>
        <w:spacing w:before="240" w:after="60"/>
        <w:jc w:val="left"/>
        <w:rPr>
          <w:rFonts w:ascii="Book Antiqua" w:eastAsia="Times New Roman" w:hAnsi="Book Antiqua"/>
          <w:b/>
          <w:color w:val="000000"/>
          <w:sz w:val="22"/>
          <w:szCs w:val="22"/>
        </w:rPr>
      </w:pPr>
      <w:r w:rsidRPr="00DA1B0C">
        <w:rPr>
          <w:rFonts w:ascii="Book Antiqua" w:eastAsia="Times New Roman" w:hAnsi="Book Antiqua"/>
          <w:b/>
          <w:color w:val="000000"/>
          <w:sz w:val="22"/>
          <w:szCs w:val="22"/>
        </w:rPr>
        <w:t xml:space="preserve">Key Strengths: </w:t>
      </w:r>
    </w:p>
    <w:p w:rsidR="005E2663" w:rsidRPr="00DA1B0C" w:rsidRDefault="005E2663" w:rsidP="005E2663">
      <w:pPr>
        <w:pStyle w:val="ListParagraph"/>
        <w:widowControl/>
        <w:tabs>
          <w:tab w:val="left" w:pos="1080"/>
        </w:tabs>
        <w:wordWrap/>
        <w:ind w:left="780"/>
        <w:jc w:val="left"/>
        <w:rPr>
          <w:rFonts w:ascii="Book Antiqua" w:eastAsia="Times New Roman" w:hAnsi="Book Antiqua"/>
          <w:color w:val="000000"/>
          <w:sz w:val="22"/>
          <w:szCs w:val="22"/>
        </w:rPr>
      </w:pPr>
    </w:p>
    <w:p w:rsidR="00C92B4D" w:rsidRPr="00DA1B0C" w:rsidRDefault="00C92B4D" w:rsidP="00C92B4D">
      <w:pPr>
        <w:pStyle w:val="ListParagraph"/>
        <w:widowControl/>
        <w:numPr>
          <w:ilvl w:val="0"/>
          <w:numId w:val="8"/>
        </w:numPr>
        <w:tabs>
          <w:tab w:val="left" w:pos="1080"/>
        </w:tabs>
        <w:wordWrap/>
        <w:jc w:val="left"/>
        <w:rPr>
          <w:rFonts w:ascii="Book Antiqua" w:eastAsia="Times New Roman" w:hAnsi="Book Antiqua"/>
          <w:color w:val="000000"/>
          <w:sz w:val="22"/>
          <w:szCs w:val="22"/>
        </w:rPr>
      </w:pPr>
      <w:r w:rsidRPr="00DA1B0C">
        <w:rPr>
          <w:rFonts w:ascii="Book Antiqua" w:eastAsia="Times New Roman" w:hAnsi="Book Antiqua"/>
          <w:color w:val="000000"/>
          <w:sz w:val="22"/>
          <w:szCs w:val="22"/>
        </w:rPr>
        <w:t>Strong analytical and research skills</w:t>
      </w:r>
    </w:p>
    <w:p w:rsidR="00C92B4D" w:rsidRPr="00DA1B0C" w:rsidRDefault="00C92B4D" w:rsidP="00C92B4D">
      <w:pPr>
        <w:pStyle w:val="ListParagraph"/>
        <w:widowControl/>
        <w:numPr>
          <w:ilvl w:val="0"/>
          <w:numId w:val="8"/>
        </w:numPr>
        <w:tabs>
          <w:tab w:val="left" w:pos="1080"/>
        </w:tabs>
        <w:wordWrap/>
        <w:jc w:val="left"/>
        <w:rPr>
          <w:rFonts w:ascii="Book Antiqua" w:eastAsia="Times New Roman" w:hAnsi="Book Antiqua"/>
          <w:color w:val="000000"/>
          <w:sz w:val="22"/>
          <w:szCs w:val="22"/>
        </w:rPr>
      </w:pPr>
      <w:r w:rsidRPr="00DA1B0C">
        <w:rPr>
          <w:rFonts w:ascii="Book Antiqua" w:eastAsia="Times New Roman" w:hAnsi="Book Antiqua"/>
          <w:color w:val="000000"/>
          <w:sz w:val="22"/>
          <w:szCs w:val="22"/>
        </w:rPr>
        <w:t>Well versed with process specific formalities &amp; documentation</w:t>
      </w:r>
    </w:p>
    <w:p w:rsidR="00C92B4D" w:rsidRPr="00DA1B0C" w:rsidRDefault="00C92B4D" w:rsidP="00C92B4D">
      <w:pPr>
        <w:pStyle w:val="ListParagraph"/>
        <w:widowControl/>
        <w:numPr>
          <w:ilvl w:val="0"/>
          <w:numId w:val="8"/>
        </w:numPr>
        <w:tabs>
          <w:tab w:val="left" w:pos="1080"/>
        </w:tabs>
        <w:wordWrap/>
        <w:jc w:val="left"/>
        <w:rPr>
          <w:rFonts w:ascii="Book Antiqua" w:eastAsia="Times New Roman" w:hAnsi="Book Antiqua"/>
          <w:color w:val="000000"/>
          <w:sz w:val="22"/>
          <w:szCs w:val="22"/>
        </w:rPr>
      </w:pPr>
      <w:r w:rsidRPr="00DA1B0C">
        <w:rPr>
          <w:rFonts w:ascii="Book Antiqua" w:eastAsia="Times New Roman" w:hAnsi="Book Antiqua"/>
          <w:color w:val="000000"/>
          <w:sz w:val="22"/>
          <w:szCs w:val="22"/>
        </w:rPr>
        <w:t>Open to feedbacks</w:t>
      </w:r>
    </w:p>
    <w:p w:rsidR="00C92B4D" w:rsidRPr="00DA1B0C" w:rsidRDefault="00C92B4D" w:rsidP="00C92B4D">
      <w:pPr>
        <w:pStyle w:val="ListParagraph"/>
        <w:widowControl/>
        <w:numPr>
          <w:ilvl w:val="0"/>
          <w:numId w:val="8"/>
        </w:numPr>
        <w:tabs>
          <w:tab w:val="left" w:pos="1080"/>
        </w:tabs>
        <w:wordWrap/>
        <w:jc w:val="left"/>
        <w:rPr>
          <w:rFonts w:ascii="Book Antiqua" w:eastAsia="Times New Roman" w:hAnsi="Book Antiqua"/>
          <w:color w:val="000000"/>
          <w:sz w:val="22"/>
          <w:szCs w:val="22"/>
        </w:rPr>
      </w:pPr>
      <w:r w:rsidRPr="00DA1B0C">
        <w:rPr>
          <w:rFonts w:ascii="Book Antiqua" w:eastAsia="Times New Roman" w:hAnsi="Book Antiqua"/>
          <w:color w:val="000000"/>
          <w:sz w:val="22"/>
          <w:szCs w:val="22"/>
        </w:rPr>
        <w:t>Time to Time implementing new ideas</w:t>
      </w:r>
    </w:p>
    <w:p w:rsidR="00116EF5" w:rsidRPr="00A33F25" w:rsidRDefault="00C92B4D" w:rsidP="00A33F25">
      <w:pPr>
        <w:pStyle w:val="ListParagraph"/>
        <w:widowControl/>
        <w:numPr>
          <w:ilvl w:val="0"/>
          <w:numId w:val="8"/>
        </w:numPr>
        <w:tabs>
          <w:tab w:val="left" w:pos="1080"/>
        </w:tabs>
        <w:wordWrap/>
        <w:jc w:val="left"/>
        <w:rPr>
          <w:rFonts w:ascii="Book Antiqua" w:eastAsia="Times New Roman" w:hAnsi="Book Antiqua"/>
          <w:color w:val="000000"/>
          <w:sz w:val="22"/>
          <w:szCs w:val="22"/>
        </w:rPr>
      </w:pPr>
      <w:r w:rsidRPr="00DA1B0C">
        <w:rPr>
          <w:rFonts w:ascii="Book Antiqua" w:eastAsia="Times New Roman" w:hAnsi="Book Antiqua"/>
          <w:color w:val="000000"/>
          <w:sz w:val="22"/>
          <w:szCs w:val="22"/>
        </w:rPr>
        <w:t>Engage team to achieve desired business objectives/targets</w:t>
      </w:r>
    </w:p>
    <w:p w:rsidR="00116EF5" w:rsidRPr="00DA1B0C" w:rsidRDefault="00C61C0D" w:rsidP="00C92B4D">
      <w:pPr>
        <w:keepNext/>
        <w:widowControl/>
        <w:shd w:val="clear" w:color="auto" w:fill="C0C0C0"/>
        <w:wordWrap/>
        <w:spacing w:before="240" w:after="60"/>
        <w:jc w:val="left"/>
        <w:rPr>
          <w:rFonts w:ascii="Book Antiqua" w:eastAsia="Times New Roman" w:hAnsi="Book Antiqua"/>
          <w:b/>
          <w:color w:val="000000"/>
          <w:sz w:val="22"/>
          <w:szCs w:val="22"/>
        </w:rPr>
      </w:pPr>
      <w:r w:rsidRPr="00DA1B0C">
        <w:rPr>
          <w:rFonts w:ascii="Book Antiqua" w:eastAsia="Times New Roman" w:hAnsi="Book Antiqua"/>
          <w:b/>
          <w:color w:val="000000"/>
          <w:sz w:val="22"/>
          <w:szCs w:val="22"/>
        </w:rPr>
        <w:t>Educational qualification:</w:t>
      </w:r>
    </w:p>
    <w:p w:rsidR="00116EF5" w:rsidRPr="00DA1B0C" w:rsidRDefault="00116EF5">
      <w:pPr>
        <w:widowControl/>
        <w:tabs>
          <w:tab w:val="left" w:pos="3870"/>
        </w:tabs>
        <w:wordWrap/>
        <w:jc w:val="left"/>
        <w:rPr>
          <w:rFonts w:ascii="Book Antiqua" w:eastAsia="Times New Roman" w:hAnsi="Book Antiqua"/>
          <w:b/>
          <w:i/>
          <w:color w:val="000000"/>
          <w:sz w:val="22"/>
          <w:szCs w:val="22"/>
          <w:u w:val="single"/>
        </w:rPr>
      </w:pPr>
    </w:p>
    <w:tbl>
      <w:tblPr>
        <w:tblStyle w:val="TableGrid"/>
        <w:tblW w:w="969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31"/>
        <w:gridCol w:w="3330"/>
        <w:gridCol w:w="1710"/>
        <w:gridCol w:w="2520"/>
      </w:tblGrid>
      <w:tr w:rsidR="00C92B4D" w:rsidRPr="00DA1B0C" w:rsidTr="00DA1B0C">
        <w:trPr>
          <w:trHeight w:val="423"/>
        </w:trPr>
        <w:tc>
          <w:tcPr>
            <w:tcW w:w="2131" w:type="dxa"/>
          </w:tcPr>
          <w:p w:rsidR="00116EF5" w:rsidRPr="00DA1B0C" w:rsidRDefault="00C61C0D" w:rsidP="00C92B4D">
            <w:pPr>
              <w:widowControl/>
              <w:tabs>
                <w:tab w:val="left" w:pos="1080"/>
              </w:tabs>
              <w:wordWrap/>
              <w:jc w:val="left"/>
              <w:rPr>
                <w:rFonts w:ascii="Book Antiqua" w:eastAsia="Times New Roman" w:hAnsi="Book Antiqua"/>
                <w:b/>
                <w:color w:val="000000"/>
                <w:sz w:val="22"/>
                <w:szCs w:val="22"/>
              </w:rPr>
            </w:pPr>
            <w:r w:rsidRPr="00DA1B0C">
              <w:rPr>
                <w:rFonts w:ascii="Book Antiqua" w:eastAsia="Times New Roman" w:hAnsi="Book Antiqua"/>
                <w:b/>
                <w:color w:val="000000"/>
                <w:sz w:val="22"/>
                <w:szCs w:val="22"/>
              </w:rPr>
              <w:t>Examination</w:t>
            </w:r>
          </w:p>
        </w:tc>
        <w:tc>
          <w:tcPr>
            <w:tcW w:w="3330" w:type="dxa"/>
          </w:tcPr>
          <w:p w:rsidR="00116EF5" w:rsidRPr="00DA1B0C" w:rsidRDefault="00C61C0D" w:rsidP="00C92B4D">
            <w:pPr>
              <w:widowControl/>
              <w:tabs>
                <w:tab w:val="left" w:pos="1080"/>
                <w:tab w:val="right" w:pos="3351"/>
              </w:tabs>
              <w:wordWrap/>
              <w:jc w:val="left"/>
              <w:rPr>
                <w:rFonts w:ascii="Book Antiqua" w:eastAsia="Times New Roman" w:hAnsi="Book Antiqua"/>
                <w:b/>
                <w:color w:val="000000"/>
                <w:sz w:val="22"/>
                <w:szCs w:val="22"/>
              </w:rPr>
            </w:pPr>
            <w:r w:rsidRPr="00DA1B0C">
              <w:rPr>
                <w:rFonts w:ascii="Book Antiqua" w:eastAsia="Times New Roman" w:hAnsi="Book Antiqua"/>
                <w:b/>
                <w:color w:val="000000"/>
                <w:sz w:val="22"/>
                <w:szCs w:val="22"/>
              </w:rPr>
              <w:t>Board/University</w:t>
            </w:r>
            <w:r w:rsidRPr="00DA1B0C">
              <w:rPr>
                <w:rFonts w:ascii="Book Antiqua" w:eastAsia="Times New Roman" w:hAnsi="Book Antiqua"/>
                <w:b/>
                <w:color w:val="000000"/>
                <w:sz w:val="22"/>
                <w:szCs w:val="22"/>
              </w:rPr>
              <w:tab/>
            </w:r>
          </w:p>
        </w:tc>
        <w:tc>
          <w:tcPr>
            <w:tcW w:w="1710" w:type="dxa"/>
          </w:tcPr>
          <w:p w:rsidR="00116EF5" w:rsidRPr="00DA1B0C" w:rsidRDefault="00C61C0D" w:rsidP="00C92B4D">
            <w:pPr>
              <w:widowControl/>
              <w:tabs>
                <w:tab w:val="left" w:pos="1080"/>
              </w:tabs>
              <w:wordWrap/>
              <w:jc w:val="left"/>
              <w:rPr>
                <w:rFonts w:ascii="Book Antiqua" w:eastAsia="Times New Roman" w:hAnsi="Book Antiqua"/>
                <w:b/>
                <w:color w:val="000000"/>
                <w:sz w:val="22"/>
                <w:szCs w:val="22"/>
              </w:rPr>
            </w:pPr>
            <w:r w:rsidRPr="00DA1B0C">
              <w:rPr>
                <w:rFonts w:ascii="Book Antiqua" w:eastAsia="Times New Roman" w:hAnsi="Book Antiqua"/>
                <w:b/>
                <w:color w:val="000000"/>
                <w:sz w:val="22"/>
                <w:szCs w:val="22"/>
              </w:rPr>
              <w:t>Year of Passing</w:t>
            </w:r>
          </w:p>
        </w:tc>
        <w:tc>
          <w:tcPr>
            <w:tcW w:w="2520" w:type="dxa"/>
          </w:tcPr>
          <w:p w:rsidR="00116EF5" w:rsidRPr="00DA1B0C" w:rsidRDefault="00C61C0D" w:rsidP="00C92B4D">
            <w:pPr>
              <w:widowControl/>
              <w:tabs>
                <w:tab w:val="left" w:pos="1080"/>
              </w:tabs>
              <w:wordWrap/>
              <w:jc w:val="left"/>
              <w:rPr>
                <w:rFonts w:ascii="Book Antiqua" w:eastAsia="Times New Roman" w:hAnsi="Book Antiqua"/>
                <w:b/>
                <w:color w:val="000000"/>
                <w:sz w:val="22"/>
                <w:szCs w:val="22"/>
              </w:rPr>
            </w:pPr>
            <w:r w:rsidRPr="00DA1B0C">
              <w:rPr>
                <w:rFonts w:ascii="Book Antiqua" w:eastAsia="Times New Roman" w:hAnsi="Book Antiqua"/>
                <w:b/>
                <w:color w:val="000000"/>
                <w:sz w:val="22"/>
                <w:szCs w:val="22"/>
              </w:rPr>
              <w:t>Percentage/C.G.P.A</w:t>
            </w:r>
          </w:p>
        </w:tc>
      </w:tr>
      <w:tr w:rsidR="00C92B4D" w:rsidRPr="00DA1B0C" w:rsidTr="00DA1B0C">
        <w:trPr>
          <w:trHeight w:val="276"/>
        </w:trPr>
        <w:tc>
          <w:tcPr>
            <w:tcW w:w="2131" w:type="dxa"/>
          </w:tcPr>
          <w:p w:rsidR="00DA1B0C" w:rsidRPr="00DA1B0C" w:rsidRDefault="00C92B4D">
            <w:pPr>
              <w:widowControl/>
              <w:tabs>
                <w:tab w:val="left" w:pos="1080"/>
              </w:tabs>
              <w:wordWrap/>
              <w:jc w:val="left"/>
              <w:rPr>
                <w:rFonts w:ascii="Book Antiqua" w:eastAsia="Times New Roman" w:hAnsi="Book Antiqua"/>
                <w:color w:val="000000"/>
                <w:sz w:val="22"/>
                <w:szCs w:val="22"/>
              </w:rPr>
            </w:pPr>
            <w:r w:rsidRPr="00DA1B0C">
              <w:rPr>
                <w:rFonts w:ascii="Book Antiqua" w:eastAsia="Times New Roman" w:hAnsi="Book Antiqua"/>
                <w:color w:val="000000"/>
                <w:sz w:val="22"/>
                <w:szCs w:val="22"/>
              </w:rPr>
              <w:t>B. Tech</w:t>
            </w:r>
            <w:r w:rsidR="00DA1B0C" w:rsidRPr="00DA1B0C">
              <w:rPr>
                <w:rFonts w:ascii="Book Antiqua" w:eastAsia="Times New Roman" w:hAnsi="Book Antiqua"/>
                <w:color w:val="000000"/>
                <w:sz w:val="22"/>
                <w:szCs w:val="22"/>
              </w:rPr>
              <w:t xml:space="preserve"> </w:t>
            </w:r>
          </w:p>
          <w:p w:rsidR="00116EF5" w:rsidRPr="00DA1B0C" w:rsidRDefault="00DA1B0C">
            <w:pPr>
              <w:widowControl/>
              <w:tabs>
                <w:tab w:val="left" w:pos="1080"/>
              </w:tabs>
              <w:wordWrap/>
              <w:jc w:val="left"/>
              <w:rPr>
                <w:rFonts w:ascii="Book Antiqua" w:eastAsia="Times New Roman" w:hAnsi="Book Antiqua"/>
                <w:color w:val="000000"/>
                <w:sz w:val="22"/>
                <w:szCs w:val="22"/>
              </w:rPr>
            </w:pPr>
            <w:r w:rsidRPr="00DA1B0C">
              <w:rPr>
                <w:rFonts w:ascii="Book Antiqua" w:eastAsia="Times New Roman" w:hAnsi="Book Antiqua"/>
                <w:color w:val="000000"/>
                <w:sz w:val="22"/>
                <w:szCs w:val="22"/>
              </w:rPr>
              <w:t>(Computer Science)</w:t>
            </w:r>
          </w:p>
        </w:tc>
        <w:tc>
          <w:tcPr>
            <w:tcW w:w="3330" w:type="dxa"/>
          </w:tcPr>
          <w:p w:rsidR="00116EF5" w:rsidRPr="00DA1B0C" w:rsidRDefault="00C92B4D" w:rsidP="00C92B4D">
            <w:pPr>
              <w:widowControl/>
              <w:tabs>
                <w:tab w:val="left" w:pos="1080"/>
              </w:tabs>
              <w:wordWrap/>
              <w:jc w:val="left"/>
              <w:rPr>
                <w:rFonts w:ascii="Book Antiqua" w:eastAsia="Times New Roman" w:hAnsi="Book Antiqua"/>
                <w:color w:val="000000"/>
                <w:sz w:val="22"/>
                <w:szCs w:val="22"/>
              </w:rPr>
            </w:pPr>
            <w:r w:rsidRPr="00DA1B0C">
              <w:rPr>
                <w:rFonts w:ascii="Book Antiqua" w:eastAsia="Times New Roman" w:hAnsi="Book Antiqua"/>
                <w:color w:val="000000"/>
                <w:sz w:val="22"/>
                <w:szCs w:val="22"/>
              </w:rPr>
              <w:t>Dr. Ram Manohar Lohia Avadh,University,Faizabad</w:t>
            </w:r>
          </w:p>
        </w:tc>
        <w:tc>
          <w:tcPr>
            <w:tcW w:w="1710" w:type="dxa"/>
          </w:tcPr>
          <w:p w:rsidR="00116EF5" w:rsidRPr="00DA1B0C" w:rsidRDefault="00C92B4D">
            <w:pPr>
              <w:widowControl/>
              <w:tabs>
                <w:tab w:val="left" w:pos="1080"/>
              </w:tabs>
              <w:wordWrap/>
              <w:jc w:val="left"/>
              <w:rPr>
                <w:rFonts w:ascii="Book Antiqua" w:eastAsia="Times New Roman" w:hAnsi="Book Antiqua"/>
                <w:color w:val="000000"/>
                <w:sz w:val="22"/>
                <w:szCs w:val="22"/>
              </w:rPr>
            </w:pPr>
            <w:r w:rsidRPr="00DA1B0C">
              <w:rPr>
                <w:rFonts w:ascii="Book Antiqua" w:eastAsia="Times New Roman" w:hAnsi="Book Antiqua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2520" w:type="dxa"/>
          </w:tcPr>
          <w:p w:rsidR="00116EF5" w:rsidRPr="00DA1B0C" w:rsidRDefault="00C92B4D" w:rsidP="00A450EC">
            <w:pPr>
              <w:widowControl/>
              <w:tabs>
                <w:tab w:val="left" w:pos="1080"/>
              </w:tabs>
              <w:wordWrap/>
              <w:jc w:val="left"/>
              <w:rPr>
                <w:rFonts w:ascii="Book Antiqua" w:eastAsia="Times New Roman" w:hAnsi="Book Antiqua"/>
                <w:color w:val="000000"/>
                <w:sz w:val="22"/>
                <w:szCs w:val="22"/>
              </w:rPr>
            </w:pPr>
            <w:r w:rsidRPr="00DA1B0C">
              <w:rPr>
                <w:rFonts w:ascii="Book Antiqua" w:eastAsia="Times New Roman" w:hAnsi="Book Antiqua"/>
                <w:color w:val="000000"/>
                <w:sz w:val="22"/>
                <w:szCs w:val="22"/>
              </w:rPr>
              <w:t>61</w:t>
            </w:r>
            <w:r w:rsidR="00C61C0D" w:rsidRPr="00DA1B0C">
              <w:rPr>
                <w:rFonts w:ascii="Book Antiqua" w:eastAsia="Times New Roman" w:hAnsi="Book Antiqua"/>
                <w:color w:val="000000"/>
                <w:sz w:val="22"/>
                <w:szCs w:val="22"/>
              </w:rPr>
              <w:t>.</w:t>
            </w:r>
            <w:r w:rsidR="00A450EC" w:rsidRPr="00DA1B0C">
              <w:rPr>
                <w:rFonts w:ascii="Book Antiqua" w:eastAsia="Times New Roman" w:hAnsi="Book Antiqua"/>
                <w:color w:val="000000"/>
                <w:sz w:val="22"/>
                <w:szCs w:val="22"/>
              </w:rPr>
              <w:t>00</w:t>
            </w:r>
            <w:r w:rsidR="00C61C0D" w:rsidRPr="00DA1B0C">
              <w:rPr>
                <w:rFonts w:ascii="Book Antiqua" w:eastAsia="Times New Roman" w:hAnsi="Book Antiqua"/>
                <w:color w:val="000000"/>
                <w:sz w:val="22"/>
                <w:szCs w:val="22"/>
              </w:rPr>
              <w:t>%</w:t>
            </w:r>
          </w:p>
        </w:tc>
      </w:tr>
      <w:tr w:rsidR="00C92B4D" w:rsidRPr="00DA1B0C" w:rsidTr="00DA1B0C">
        <w:trPr>
          <w:trHeight w:val="276"/>
        </w:trPr>
        <w:tc>
          <w:tcPr>
            <w:tcW w:w="2131" w:type="dxa"/>
          </w:tcPr>
          <w:p w:rsidR="00DA1B0C" w:rsidRPr="00DA1B0C" w:rsidRDefault="00DA1B0C" w:rsidP="00DA1B0C">
            <w:pPr>
              <w:widowControl/>
              <w:tabs>
                <w:tab w:val="left" w:pos="1080"/>
              </w:tabs>
              <w:wordWrap/>
              <w:jc w:val="left"/>
              <w:rPr>
                <w:rFonts w:ascii="Book Antiqua" w:eastAsia="Times New Roman" w:hAnsi="Book Antiqua"/>
                <w:color w:val="000000"/>
                <w:sz w:val="22"/>
                <w:szCs w:val="22"/>
              </w:rPr>
            </w:pPr>
            <w:r w:rsidRPr="00DA1B0C">
              <w:rPr>
                <w:rFonts w:ascii="Book Antiqua" w:eastAsia="Times New Roman" w:hAnsi="Book Antiqua"/>
                <w:color w:val="000000"/>
                <w:sz w:val="22"/>
                <w:szCs w:val="22"/>
              </w:rPr>
              <w:t>Higher Secondary</w:t>
            </w:r>
          </w:p>
          <w:p w:rsidR="00116EF5" w:rsidRPr="00DA1B0C" w:rsidRDefault="00DA1B0C" w:rsidP="00DA1B0C">
            <w:pPr>
              <w:widowControl/>
              <w:tabs>
                <w:tab w:val="left" w:pos="1080"/>
              </w:tabs>
              <w:wordWrap/>
              <w:jc w:val="left"/>
              <w:rPr>
                <w:rFonts w:ascii="Book Antiqua" w:eastAsia="Times New Roman" w:hAnsi="Book Antiqua"/>
                <w:color w:val="000000"/>
                <w:sz w:val="22"/>
                <w:szCs w:val="22"/>
              </w:rPr>
            </w:pPr>
            <w:r w:rsidRPr="00DA1B0C">
              <w:rPr>
                <w:rFonts w:ascii="Book Antiqua" w:eastAsia="Times New Roman" w:hAnsi="Book Antiqua"/>
                <w:color w:val="000000"/>
                <w:sz w:val="22"/>
                <w:szCs w:val="22"/>
              </w:rPr>
              <w:t>(12</w:t>
            </w:r>
            <w:r w:rsidRPr="00DA1B0C">
              <w:rPr>
                <w:rFonts w:ascii="Book Antiqua" w:eastAsia="Times New Roman" w:hAnsi="Book Antiqua"/>
                <w:color w:val="000000"/>
                <w:sz w:val="22"/>
                <w:szCs w:val="22"/>
                <w:vertAlign w:val="superscript"/>
              </w:rPr>
              <w:t>th</w:t>
            </w:r>
            <w:r w:rsidRPr="00DA1B0C">
              <w:rPr>
                <w:rFonts w:ascii="Book Antiqua" w:eastAsia="Times New Roman" w:hAnsi="Book Antiqua"/>
                <w:color w:val="000000"/>
                <w:sz w:val="22"/>
                <w:szCs w:val="22"/>
              </w:rPr>
              <w:t>)</w:t>
            </w:r>
          </w:p>
        </w:tc>
        <w:tc>
          <w:tcPr>
            <w:tcW w:w="3330" w:type="dxa"/>
          </w:tcPr>
          <w:p w:rsidR="00DA1B0C" w:rsidRPr="00DA1B0C" w:rsidRDefault="00C92B4D">
            <w:pPr>
              <w:widowControl/>
              <w:tabs>
                <w:tab w:val="left" w:pos="1080"/>
              </w:tabs>
              <w:wordWrap/>
              <w:jc w:val="left"/>
              <w:rPr>
                <w:rFonts w:ascii="Book Antiqua" w:eastAsia="Times New Roman" w:hAnsi="Book Antiqua"/>
                <w:color w:val="000000"/>
                <w:sz w:val="22"/>
                <w:szCs w:val="22"/>
              </w:rPr>
            </w:pPr>
            <w:r w:rsidRPr="00DA1B0C">
              <w:rPr>
                <w:rFonts w:ascii="Book Antiqua" w:eastAsia="Times New Roman" w:hAnsi="Book Antiqua"/>
                <w:color w:val="000000"/>
                <w:sz w:val="22"/>
                <w:szCs w:val="22"/>
              </w:rPr>
              <w:t xml:space="preserve">King George Inter College, </w:t>
            </w:r>
          </w:p>
          <w:p w:rsidR="00116EF5" w:rsidRPr="00DA1B0C" w:rsidRDefault="00C92B4D">
            <w:pPr>
              <w:widowControl/>
              <w:tabs>
                <w:tab w:val="left" w:pos="1080"/>
              </w:tabs>
              <w:wordWrap/>
              <w:jc w:val="left"/>
              <w:rPr>
                <w:rFonts w:ascii="Book Antiqua" w:eastAsia="Times New Roman" w:hAnsi="Book Antiqua"/>
                <w:color w:val="000000"/>
                <w:sz w:val="22"/>
                <w:szCs w:val="22"/>
              </w:rPr>
            </w:pPr>
            <w:r w:rsidRPr="00DA1B0C">
              <w:rPr>
                <w:rFonts w:ascii="Book Antiqua" w:eastAsia="Times New Roman" w:hAnsi="Book Antiqua"/>
                <w:color w:val="000000"/>
                <w:sz w:val="22"/>
                <w:szCs w:val="22"/>
              </w:rPr>
              <w:t>Lucknow</w:t>
            </w:r>
          </w:p>
        </w:tc>
        <w:tc>
          <w:tcPr>
            <w:tcW w:w="1710" w:type="dxa"/>
          </w:tcPr>
          <w:p w:rsidR="00116EF5" w:rsidRPr="00DA1B0C" w:rsidRDefault="00C92B4D">
            <w:pPr>
              <w:widowControl/>
              <w:tabs>
                <w:tab w:val="left" w:pos="1080"/>
              </w:tabs>
              <w:wordWrap/>
              <w:jc w:val="left"/>
              <w:rPr>
                <w:rFonts w:ascii="Book Antiqua" w:eastAsia="Times New Roman" w:hAnsi="Book Antiqua"/>
                <w:color w:val="000000"/>
                <w:sz w:val="22"/>
                <w:szCs w:val="22"/>
              </w:rPr>
            </w:pPr>
            <w:r w:rsidRPr="00DA1B0C">
              <w:rPr>
                <w:rFonts w:ascii="Book Antiqua" w:eastAsia="Times New Roman" w:hAnsi="Book Antiqua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2520" w:type="dxa"/>
          </w:tcPr>
          <w:p w:rsidR="00116EF5" w:rsidRPr="00DA1B0C" w:rsidRDefault="00C92B4D">
            <w:pPr>
              <w:widowControl/>
              <w:tabs>
                <w:tab w:val="left" w:pos="1080"/>
              </w:tabs>
              <w:wordWrap/>
              <w:jc w:val="left"/>
              <w:rPr>
                <w:rFonts w:ascii="Book Antiqua" w:eastAsia="Times New Roman" w:hAnsi="Book Antiqua"/>
                <w:color w:val="000000"/>
                <w:sz w:val="22"/>
                <w:szCs w:val="22"/>
              </w:rPr>
            </w:pPr>
            <w:r w:rsidRPr="00DA1B0C">
              <w:rPr>
                <w:rFonts w:ascii="Book Antiqua" w:eastAsia="Times New Roman" w:hAnsi="Book Antiqua"/>
                <w:color w:val="000000"/>
                <w:sz w:val="22"/>
                <w:szCs w:val="22"/>
              </w:rPr>
              <w:t>64.00%</w:t>
            </w:r>
          </w:p>
        </w:tc>
      </w:tr>
      <w:tr w:rsidR="00C92B4D" w:rsidRPr="00DA1B0C" w:rsidTr="00DA1B0C">
        <w:trPr>
          <w:trHeight w:val="79"/>
        </w:trPr>
        <w:tc>
          <w:tcPr>
            <w:tcW w:w="2131" w:type="dxa"/>
          </w:tcPr>
          <w:p w:rsidR="00DA1B0C" w:rsidRPr="00DA1B0C" w:rsidRDefault="00DA1B0C">
            <w:pPr>
              <w:widowControl/>
              <w:tabs>
                <w:tab w:val="left" w:pos="1080"/>
              </w:tabs>
              <w:wordWrap/>
              <w:jc w:val="left"/>
              <w:rPr>
                <w:rFonts w:ascii="Book Antiqua" w:eastAsia="Times New Roman" w:hAnsi="Book Antiqua"/>
                <w:color w:val="000000"/>
                <w:sz w:val="22"/>
                <w:szCs w:val="22"/>
              </w:rPr>
            </w:pPr>
            <w:r w:rsidRPr="00DA1B0C">
              <w:rPr>
                <w:rFonts w:ascii="Book Antiqua" w:eastAsia="Times New Roman" w:hAnsi="Book Antiqua"/>
                <w:color w:val="000000"/>
                <w:sz w:val="22"/>
                <w:szCs w:val="22"/>
              </w:rPr>
              <w:t>Senior Secondary</w:t>
            </w:r>
          </w:p>
          <w:p w:rsidR="00116EF5" w:rsidRPr="00DA1B0C" w:rsidRDefault="00DA1B0C">
            <w:pPr>
              <w:widowControl/>
              <w:tabs>
                <w:tab w:val="left" w:pos="1080"/>
              </w:tabs>
              <w:wordWrap/>
              <w:jc w:val="left"/>
              <w:rPr>
                <w:rFonts w:ascii="Book Antiqua" w:eastAsia="Times New Roman" w:hAnsi="Book Antiqua"/>
                <w:color w:val="000000"/>
                <w:sz w:val="22"/>
                <w:szCs w:val="22"/>
              </w:rPr>
            </w:pPr>
            <w:r w:rsidRPr="00DA1B0C">
              <w:rPr>
                <w:rFonts w:ascii="Book Antiqua" w:eastAsia="Times New Roman" w:hAnsi="Book Antiqua"/>
                <w:color w:val="000000"/>
                <w:sz w:val="22"/>
                <w:szCs w:val="22"/>
              </w:rPr>
              <w:t>(10</w:t>
            </w:r>
            <w:r w:rsidRPr="00DA1B0C">
              <w:rPr>
                <w:rFonts w:ascii="Book Antiqua" w:eastAsia="Times New Roman" w:hAnsi="Book Antiqua"/>
                <w:color w:val="000000"/>
                <w:sz w:val="22"/>
                <w:szCs w:val="22"/>
                <w:vertAlign w:val="superscript"/>
              </w:rPr>
              <w:t>th</w:t>
            </w:r>
            <w:r w:rsidRPr="00DA1B0C">
              <w:rPr>
                <w:rFonts w:ascii="Book Antiqua" w:eastAsia="Times New Roman" w:hAnsi="Book Antiqua"/>
                <w:color w:val="000000"/>
                <w:sz w:val="22"/>
                <w:szCs w:val="22"/>
              </w:rPr>
              <w:t>)</w:t>
            </w:r>
          </w:p>
        </w:tc>
        <w:tc>
          <w:tcPr>
            <w:tcW w:w="3330" w:type="dxa"/>
          </w:tcPr>
          <w:p w:rsidR="00116EF5" w:rsidRPr="00DA1B0C" w:rsidRDefault="00C92B4D">
            <w:pPr>
              <w:widowControl/>
              <w:tabs>
                <w:tab w:val="left" w:pos="1080"/>
              </w:tabs>
              <w:wordWrap/>
              <w:jc w:val="left"/>
              <w:rPr>
                <w:rFonts w:ascii="Book Antiqua" w:eastAsia="Times New Roman" w:hAnsi="Book Antiqua"/>
                <w:b/>
                <w:color w:val="000000"/>
                <w:sz w:val="22"/>
                <w:szCs w:val="22"/>
                <w:u w:val="single"/>
              </w:rPr>
            </w:pPr>
            <w:r w:rsidRPr="00DA1B0C">
              <w:rPr>
                <w:rFonts w:ascii="Book Antiqua" w:eastAsia="Times New Roman" w:hAnsi="Book Antiqua"/>
                <w:color w:val="000000"/>
                <w:sz w:val="22"/>
                <w:szCs w:val="22"/>
              </w:rPr>
              <w:t>Rani Laxmi Bai Memorial School, Lucknow</w:t>
            </w:r>
          </w:p>
        </w:tc>
        <w:tc>
          <w:tcPr>
            <w:tcW w:w="1710" w:type="dxa"/>
          </w:tcPr>
          <w:p w:rsidR="00116EF5" w:rsidRPr="00DA1B0C" w:rsidRDefault="00C92B4D">
            <w:pPr>
              <w:widowControl/>
              <w:tabs>
                <w:tab w:val="left" w:pos="1080"/>
              </w:tabs>
              <w:wordWrap/>
              <w:jc w:val="left"/>
              <w:rPr>
                <w:rFonts w:ascii="Book Antiqua" w:eastAsia="Times New Roman" w:hAnsi="Book Antiqua"/>
                <w:color w:val="000000"/>
                <w:sz w:val="22"/>
                <w:szCs w:val="22"/>
              </w:rPr>
            </w:pPr>
            <w:r w:rsidRPr="00DA1B0C">
              <w:rPr>
                <w:rFonts w:ascii="Book Antiqua" w:eastAsia="Times New Roman" w:hAnsi="Book Antiqua"/>
                <w:color w:val="000000"/>
                <w:sz w:val="22"/>
                <w:szCs w:val="22"/>
              </w:rPr>
              <w:t>2004</w:t>
            </w:r>
          </w:p>
        </w:tc>
        <w:tc>
          <w:tcPr>
            <w:tcW w:w="2520" w:type="dxa"/>
          </w:tcPr>
          <w:p w:rsidR="00116EF5" w:rsidRPr="00DA1B0C" w:rsidRDefault="00C92B4D">
            <w:pPr>
              <w:widowControl/>
              <w:tabs>
                <w:tab w:val="left" w:pos="1080"/>
              </w:tabs>
              <w:wordWrap/>
              <w:jc w:val="left"/>
              <w:rPr>
                <w:rFonts w:ascii="Book Antiqua" w:eastAsia="Times New Roman" w:hAnsi="Book Antiqua"/>
                <w:color w:val="000000"/>
                <w:sz w:val="22"/>
                <w:szCs w:val="22"/>
              </w:rPr>
            </w:pPr>
            <w:r w:rsidRPr="00DA1B0C">
              <w:rPr>
                <w:rFonts w:ascii="Book Antiqua" w:eastAsia="Times New Roman" w:hAnsi="Book Antiqua"/>
                <w:color w:val="000000"/>
                <w:sz w:val="22"/>
                <w:szCs w:val="22"/>
              </w:rPr>
              <w:t>52.00%</w:t>
            </w:r>
          </w:p>
        </w:tc>
      </w:tr>
    </w:tbl>
    <w:p w:rsidR="00A450EC" w:rsidRPr="00DA1B0C" w:rsidRDefault="00A450EC" w:rsidP="00C92B4D">
      <w:pPr>
        <w:keepNext/>
        <w:widowControl/>
        <w:shd w:val="clear" w:color="auto" w:fill="C0C0C0"/>
        <w:wordWrap/>
        <w:spacing w:before="240" w:after="60"/>
        <w:jc w:val="left"/>
        <w:rPr>
          <w:rFonts w:ascii="Book Antiqua" w:eastAsia="Times New Roman" w:hAnsi="Book Antiqua"/>
          <w:b/>
          <w:color w:val="000000"/>
          <w:sz w:val="22"/>
          <w:szCs w:val="22"/>
        </w:rPr>
      </w:pPr>
      <w:r w:rsidRPr="00DA1B0C">
        <w:rPr>
          <w:rFonts w:ascii="Book Antiqua" w:eastAsia="Times New Roman" w:hAnsi="Book Antiqua"/>
          <w:b/>
          <w:color w:val="000000"/>
          <w:sz w:val="22"/>
          <w:szCs w:val="22"/>
        </w:rPr>
        <w:t xml:space="preserve">Work Experience </w:t>
      </w:r>
    </w:p>
    <w:p w:rsidR="00A450EC" w:rsidRPr="00DA1B0C" w:rsidRDefault="00A450EC">
      <w:pPr>
        <w:widowControl/>
        <w:tabs>
          <w:tab w:val="left" w:pos="1080"/>
        </w:tabs>
        <w:wordWrap/>
        <w:jc w:val="left"/>
        <w:rPr>
          <w:rFonts w:ascii="Book Antiqua" w:eastAsia="Times New Roman" w:hAnsi="Book Antiqua"/>
          <w:b/>
          <w:i/>
          <w:color w:val="000000"/>
          <w:sz w:val="22"/>
          <w:szCs w:val="22"/>
          <w:u w:val="single"/>
        </w:rPr>
      </w:pPr>
    </w:p>
    <w:p w:rsidR="00361693" w:rsidRDefault="00361693" w:rsidP="00DA1B0C">
      <w:pPr>
        <w:pStyle w:val="ListParagraph"/>
        <w:widowControl/>
        <w:tabs>
          <w:tab w:val="left" w:pos="1080"/>
        </w:tabs>
        <w:wordWrap/>
        <w:ind w:left="0"/>
        <w:jc w:val="left"/>
        <w:rPr>
          <w:rFonts w:ascii="Book Antiqua" w:eastAsia="Times New Roman" w:hAnsi="Book Antiqua"/>
          <w:b/>
          <w:color w:val="000000"/>
          <w:sz w:val="22"/>
          <w:szCs w:val="22"/>
        </w:rPr>
      </w:pPr>
      <w:r>
        <w:rPr>
          <w:rFonts w:ascii="Book Antiqua" w:eastAsia="Times New Roman" w:hAnsi="Book Antiqua"/>
          <w:b/>
          <w:color w:val="000000"/>
          <w:sz w:val="22"/>
          <w:szCs w:val="22"/>
        </w:rPr>
        <w:t>Desktop support Engineer</w:t>
      </w:r>
    </w:p>
    <w:p w:rsidR="00361693" w:rsidRDefault="00361693" w:rsidP="00DA1B0C">
      <w:pPr>
        <w:pStyle w:val="ListParagraph"/>
        <w:widowControl/>
        <w:tabs>
          <w:tab w:val="left" w:pos="1080"/>
        </w:tabs>
        <w:wordWrap/>
        <w:ind w:left="0"/>
        <w:jc w:val="left"/>
        <w:rPr>
          <w:rFonts w:ascii="Book Antiqua" w:eastAsia="Times New Roman" w:hAnsi="Book Antiqua"/>
          <w:b/>
          <w:color w:val="000000"/>
          <w:sz w:val="22"/>
          <w:szCs w:val="22"/>
        </w:rPr>
      </w:pPr>
      <w:r>
        <w:rPr>
          <w:rFonts w:ascii="Book Antiqua" w:eastAsia="Times New Roman" w:hAnsi="Book Antiqua"/>
          <w:b/>
          <w:color w:val="000000"/>
          <w:sz w:val="22"/>
          <w:szCs w:val="22"/>
        </w:rPr>
        <w:t>Choice Solution Limted, Noida</w:t>
      </w:r>
      <w:r>
        <w:rPr>
          <w:rFonts w:ascii="Book Antiqua" w:eastAsia="Times New Roman" w:hAnsi="Book Antiqua"/>
          <w:b/>
          <w:color w:val="000000"/>
          <w:sz w:val="22"/>
          <w:szCs w:val="22"/>
        </w:rPr>
        <w:tab/>
      </w:r>
    </w:p>
    <w:p w:rsidR="00361693" w:rsidRDefault="00361693" w:rsidP="00DA1B0C">
      <w:pPr>
        <w:pStyle w:val="ListParagraph"/>
        <w:widowControl/>
        <w:tabs>
          <w:tab w:val="left" w:pos="1080"/>
        </w:tabs>
        <w:wordWrap/>
        <w:ind w:left="0"/>
        <w:jc w:val="left"/>
        <w:rPr>
          <w:rFonts w:ascii="Book Antiqua" w:eastAsia="Times New Roman" w:hAnsi="Book Antiqua"/>
          <w:b/>
          <w:color w:val="000000"/>
          <w:sz w:val="22"/>
          <w:szCs w:val="22"/>
        </w:rPr>
      </w:pPr>
      <w:r>
        <w:rPr>
          <w:rFonts w:ascii="Book Antiqua" w:eastAsia="Times New Roman" w:hAnsi="Book Antiqua"/>
          <w:b/>
          <w:color w:val="000000"/>
          <w:sz w:val="22"/>
          <w:szCs w:val="22"/>
        </w:rPr>
        <w:t>12-April</w:t>
      </w:r>
      <w:r w:rsidR="006C732B">
        <w:rPr>
          <w:rFonts w:ascii="Book Antiqua" w:eastAsia="Times New Roman" w:hAnsi="Book Antiqua"/>
          <w:b/>
          <w:color w:val="000000"/>
          <w:sz w:val="22"/>
          <w:szCs w:val="22"/>
        </w:rPr>
        <w:t xml:space="preserve"> 2019</w:t>
      </w:r>
      <w:r>
        <w:rPr>
          <w:rFonts w:ascii="Book Antiqua" w:eastAsia="Times New Roman" w:hAnsi="Book Antiqua"/>
          <w:b/>
          <w:color w:val="000000"/>
          <w:sz w:val="22"/>
          <w:szCs w:val="22"/>
        </w:rPr>
        <w:t>-</w:t>
      </w:r>
      <w:r w:rsidR="00767458">
        <w:rPr>
          <w:rFonts w:ascii="Book Antiqua" w:eastAsia="Times New Roman" w:hAnsi="Book Antiqua"/>
          <w:b/>
          <w:color w:val="000000"/>
          <w:sz w:val="22"/>
          <w:szCs w:val="22"/>
        </w:rPr>
        <w:t xml:space="preserve"> Till </w:t>
      </w:r>
      <w:r>
        <w:rPr>
          <w:rFonts w:ascii="Book Antiqua" w:eastAsia="Times New Roman" w:hAnsi="Book Antiqua"/>
          <w:b/>
          <w:color w:val="000000"/>
          <w:sz w:val="22"/>
          <w:szCs w:val="22"/>
        </w:rPr>
        <w:t>Present</w:t>
      </w:r>
    </w:p>
    <w:p w:rsidR="00361693" w:rsidRDefault="00361693" w:rsidP="00DA1B0C">
      <w:pPr>
        <w:pStyle w:val="ListParagraph"/>
        <w:widowControl/>
        <w:tabs>
          <w:tab w:val="left" w:pos="1080"/>
        </w:tabs>
        <w:wordWrap/>
        <w:ind w:left="0"/>
        <w:jc w:val="left"/>
        <w:rPr>
          <w:rFonts w:ascii="Book Antiqua" w:eastAsia="Times New Roman" w:hAnsi="Book Antiqua"/>
          <w:b/>
          <w:color w:val="000000"/>
          <w:sz w:val="22"/>
          <w:szCs w:val="22"/>
        </w:rPr>
      </w:pPr>
    </w:p>
    <w:p w:rsidR="00361693" w:rsidRPr="00767458" w:rsidRDefault="00361693" w:rsidP="00DA1B0C">
      <w:pPr>
        <w:pStyle w:val="ListParagraph"/>
        <w:widowControl/>
        <w:tabs>
          <w:tab w:val="left" w:pos="1080"/>
        </w:tabs>
        <w:wordWrap/>
        <w:ind w:left="0"/>
        <w:jc w:val="left"/>
        <w:rPr>
          <w:rFonts w:ascii="Book Antiqua" w:eastAsia="Times New Roman" w:hAnsi="Book Antiqua"/>
          <w:color w:val="000000"/>
          <w:sz w:val="22"/>
          <w:szCs w:val="22"/>
        </w:rPr>
      </w:pPr>
      <w:r w:rsidRPr="00767458">
        <w:rPr>
          <w:rFonts w:ascii="Book Antiqua" w:eastAsia="Times New Roman" w:hAnsi="Book Antiqua"/>
          <w:color w:val="000000"/>
          <w:sz w:val="22"/>
          <w:szCs w:val="22"/>
        </w:rPr>
        <w:t>Working as a desktop support engineer on third-Party. Placed in Aptech Limted Noida</w:t>
      </w:r>
    </w:p>
    <w:p w:rsidR="00361693" w:rsidRPr="00767458" w:rsidRDefault="00361693" w:rsidP="00DA1B0C">
      <w:pPr>
        <w:pStyle w:val="ListParagraph"/>
        <w:widowControl/>
        <w:tabs>
          <w:tab w:val="left" w:pos="1080"/>
        </w:tabs>
        <w:wordWrap/>
        <w:ind w:left="0"/>
        <w:jc w:val="left"/>
        <w:rPr>
          <w:rFonts w:ascii="Book Antiqua" w:eastAsia="Times New Roman" w:hAnsi="Book Antiqua"/>
          <w:color w:val="000000"/>
          <w:sz w:val="22"/>
          <w:szCs w:val="22"/>
        </w:rPr>
      </w:pPr>
    </w:p>
    <w:p w:rsidR="00361693" w:rsidRPr="00767458" w:rsidRDefault="006C732B" w:rsidP="00DA1B0C">
      <w:pPr>
        <w:pStyle w:val="ListParagraph"/>
        <w:widowControl/>
        <w:tabs>
          <w:tab w:val="left" w:pos="1080"/>
        </w:tabs>
        <w:wordWrap/>
        <w:ind w:left="0"/>
        <w:jc w:val="left"/>
        <w:rPr>
          <w:rFonts w:ascii="Book Antiqua" w:eastAsia="Times New Roman" w:hAnsi="Book Antiqua"/>
          <w:color w:val="000000"/>
          <w:sz w:val="22"/>
          <w:szCs w:val="22"/>
        </w:rPr>
      </w:pPr>
      <w:r>
        <w:rPr>
          <w:rFonts w:ascii="Book Antiqua" w:eastAsia="Times New Roman" w:hAnsi="Book Antiqua"/>
          <w:color w:val="000000"/>
          <w:sz w:val="72"/>
          <w:szCs w:val="72"/>
        </w:rPr>
        <w:t xml:space="preserve"> </w:t>
      </w:r>
      <w:r w:rsidRPr="006C732B">
        <w:rPr>
          <w:rFonts w:ascii="Book Antiqua" w:eastAsia="Times New Roman" w:hAnsi="Book Antiqua"/>
          <w:color w:val="000000"/>
          <w:sz w:val="72"/>
          <w:szCs w:val="72"/>
        </w:rPr>
        <w:t xml:space="preserve"> .</w:t>
      </w:r>
      <w:r w:rsidR="00361693" w:rsidRPr="00767458">
        <w:rPr>
          <w:rFonts w:ascii="Book Antiqua" w:eastAsia="Times New Roman" w:hAnsi="Book Antiqua"/>
          <w:color w:val="000000"/>
          <w:sz w:val="22"/>
          <w:szCs w:val="22"/>
        </w:rPr>
        <w:t xml:space="preserve"> Troubleshooting Laptop and desktop issue.</w:t>
      </w:r>
    </w:p>
    <w:p w:rsidR="00361693" w:rsidRPr="00767458" w:rsidRDefault="00361693" w:rsidP="00361693">
      <w:pPr>
        <w:pStyle w:val="ListParagraph"/>
        <w:widowControl/>
        <w:numPr>
          <w:ilvl w:val="0"/>
          <w:numId w:val="19"/>
        </w:numPr>
        <w:wordWrap/>
        <w:autoSpaceDE/>
        <w:autoSpaceDN/>
        <w:rPr>
          <w:rFonts w:ascii="Book Antiqua" w:hAnsi="Book Antiqua"/>
          <w:sz w:val="22"/>
          <w:szCs w:val="22"/>
        </w:rPr>
      </w:pPr>
      <w:r w:rsidRPr="00767458">
        <w:rPr>
          <w:rFonts w:ascii="Book Antiqua" w:hAnsi="Book Antiqua"/>
          <w:sz w:val="22"/>
          <w:szCs w:val="22"/>
        </w:rPr>
        <w:t>Troubleshooting network connectivity issue and assign manual and DHCP IP address to systems.</w:t>
      </w:r>
    </w:p>
    <w:p w:rsidR="00361693" w:rsidRPr="00767458" w:rsidRDefault="00361693" w:rsidP="00361693">
      <w:pPr>
        <w:pStyle w:val="ListParagraph"/>
        <w:widowControl/>
        <w:numPr>
          <w:ilvl w:val="0"/>
          <w:numId w:val="19"/>
        </w:numPr>
        <w:wordWrap/>
        <w:autoSpaceDE/>
        <w:autoSpaceDN/>
        <w:rPr>
          <w:rFonts w:ascii="Book Antiqua" w:hAnsi="Book Antiqua"/>
          <w:sz w:val="22"/>
          <w:szCs w:val="22"/>
        </w:rPr>
      </w:pPr>
      <w:r w:rsidRPr="00767458">
        <w:rPr>
          <w:rFonts w:ascii="Book Antiqua" w:hAnsi="Book Antiqua"/>
          <w:sz w:val="22"/>
          <w:szCs w:val="22"/>
        </w:rPr>
        <w:t>Remote access troubleshooting though VNC or Any Desk.</w:t>
      </w:r>
    </w:p>
    <w:p w:rsidR="00361693" w:rsidRPr="00767458" w:rsidRDefault="00361693" w:rsidP="00361693">
      <w:pPr>
        <w:pStyle w:val="ListParagraph"/>
        <w:widowControl/>
        <w:numPr>
          <w:ilvl w:val="0"/>
          <w:numId w:val="19"/>
        </w:numPr>
        <w:wordWrap/>
        <w:autoSpaceDE/>
        <w:autoSpaceDN/>
        <w:rPr>
          <w:rFonts w:ascii="Book Antiqua" w:hAnsi="Book Antiqua"/>
          <w:sz w:val="22"/>
          <w:szCs w:val="22"/>
        </w:rPr>
      </w:pPr>
      <w:r w:rsidRPr="00767458">
        <w:rPr>
          <w:rFonts w:ascii="Book Antiqua" w:hAnsi="Book Antiqua"/>
          <w:sz w:val="22"/>
          <w:szCs w:val="22"/>
        </w:rPr>
        <w:t>Managing Network Printers&amp; Troubleshooting</w:t>
      </w:r>
    </w:p>
    <w:p w:rsidR="00361693" w:rsidRPr="00767458" w:rsidRDefault="00361693" w:rsidP="00361693">
      <w:pPr>
        <w:pStyle w:val="ListParagraph"/>
        <w:widowControl/>
        <w:numPr>
          <w:ilvl w:val="0"/>
          <w:numId w:val="19"/>
        </w:numPr>
        <w:wordWrap/>
        <w:autoSpaceDE/>
        <w:autoSpaceDN/>
        <w:rPr>
          <w:rFonts w:ascii="Book Antiqua" w:hAnsi="Book Antiqua"/>
          <w:sz w:val="22"/>
          <w:szCs w:val="22"/>
        </w:rPr>
      </w:pPr>
      <w:r w:rsidRPr="00767458">
        <w:rPr>
          <w:rFonts w:ascii="Book Antiqua" w:hAnsi="Book Antiqua"/>
          <w:sz w:val="22"/>
          <w:szCs w:val="22"/>
        </w:rPr>
        <w:t>Call locking with vendor’s</w:t>
      </w:r>
    </w:p>
    <w:p w:rsidR="00361693" w:rsidRPr="00767458" w:rsidRDefault="00361693" w:rsidP="00361693">
      <w:pPr>
        <w:pStyle w:val="ListParagraph"/>
        <w:widowControl/>
        <w:numPr>
          <w:ilvl w:val="0"/>
          <w:numId w:val="19"/>
        </w:numPr>
        <w:wordWrap/>
        <w:autoSpaceDE/>
        <w:autoSpaceDN/>
        <w:rPr>
          <w:rFonts w:ascii="Book Antiqua" w:hAnsi="Book Antiqua"/>
          <w:sz w:val="22"/>
          <w:szCs w:val="22"/>
        </w:rPr>
      </w:pPr>
      <w:r w:rsidRPr="00767458">
        <w:rPr>
          <w:rFonts w:ascii="Book Antiqua" w:hAnsi="Book Antiqua"/>
          <w:sz w:val="22"/>
          <w:szCs w:val="22"/>
        </w:rPr>
        <w:t>It assets Management</w:t>
      </w:r>
    </w:p>
    <w:p w:rsidR="00767458" w:rsidRPr="00767458" w:rsidRDefault="00361693" w:rsidP="00361693">
      <w:pPr>
        <w:pStyle w:val="ListParagraph"/>
        <w:widowControl/>
        <w:numPr>
          <w:ilvl w:val="0"/>
          <w:numId w:val="19"/>
        </w:numPr>
        <w:wordWrap/>
        <w:autoSpaceDE/>
        <w:autoSpaceDN/>
        <w:rPr>
          <w:rFonts w:ascii="Book Antiqua" w:hAnsi="Book Antiqua"/>
          <w:sz w:val="22"/>
          <w:szCs w:val="22"/>
        </w:rPr>
      </w:pPr>
      <w:r w:rsidRPr="00767458">
        <w:rPr>
          <w:rFonts w:ascii="Book Antiqua" w:hAnsi="Book Antiqua"/>
          <w:sz w:val="22"/>
          <w:szCs w:val="22"/>
        </w:rPr>
        <w:lastRenderedPageBreak/>
        <w:t xml:space="preserve">Placed as network &amp; system </w:t>
      </w:r>
      <w:r w:rsidR="00767458" w:rsidRPr="00767458">
        <w:rPr>
          <w:rFonts w:ascii="Book Antiqua" w:hAnsi="Book Antiqua"/>
          <w:sz w:val="22"/>
          <w:szCs w:val="22"/>
        </w:rPr>
        <w:t>troubleshooting</w:t>
      </w:r>
      <w:r w:rsidRPr="00767458">
        <w:rPr>
          <w:rFonts w:ascii="Book Antiqua" w:hAnsi="Book Antiqua"/>
          <w:sz w:val="22"/>
          <w:szCs w:val="22"/>
        </w:rPr>
        <w:t xml:space="preserve"> for different government exam</w:t>
      </w:r>
      <w:r w:rsidR="00767458" w:rsidRPr="00767458">
        <w:rPr>
          <w:rFonts w:ascii="Book Antiqua" w:hAnsi="Book Antiqua"/>
          <w:sz w:val="22"/>
          <w:szCs w:val="22"/>
        </w:rPr>
        <w:t xml:space="preserve"> location from Aptech Team.</w:t>
      </w:r>
    </w:p>
    <w:p w:rsidR="00767458" w:rsidRPr="00767458" w:rsidRDefault="00767458" w:rsidP="00361693">
      <w:pPr>
        <w:pStyle w:val="ListParagraph"/>
        <w:widowControl/>
        <w:numPr>
          <w:ilvl w:val="0"/>
          <w:numId w:val="19"/>
        </w:numPr>
        <w:wordWrap/>
        <w:autoSpaceDE/>
        <w:autoSpaceDN/>
        <w:rPr>
          <w:rFonts w:ascii="Book Antiqua" w:hAnsi="Book Antiqua"/>
          <w:sz w:val="22"/>
          <w:szCs w:val="22"/>
        </w:rPr>
      </w:pPr>
      <w:r w:rsidRPr="00767458">
        <w:rPr>
          <w:rFonts w:ascii="Book Antiqua" w:hAnsi="Book Antiqua"/>
          <w:sz w:val="22"/>
          <w:szCs w:val="22"/>
        </w:rPr>
        <w:t>Outlook troubleshooting &amp; taking mail backup’s for user.</w:t>
      </w:r>
    </w:p>
    <w:p w:rsidR="00361693" w:rsidRPr="00767458" w:rsidRDefault="00767458" w:rsidP="00361693">
      <w:pPr>
        <w:pStyle w:val="ListParagraph"/>
        <w:widowControl/>
        <w:numPr>
          <w:ilvl w:val="0"/>
          <w:numId w:val="19"/>
        </w:numPr>
        <w:wordWrap/>
        <w:autoSpaceDE/>
        <w:autoSpaceDN/>
        <w:rPr>
          <w:rFonts w:ascii="Book Antiqua" w:hAnsi="Book Antiqua"/>
          <w:sz w:val="22"/>
          <w:szCs w:val="22"/>
        </w:rPr>
      </w:pPr>
      <w:r w:rsidRPr="00767458">
        <w:rPr>
          <w:rFonts w:ascii="Book Antiqua" w:hAnsi="Book Antiqua"/>
          <w:sz w:val="22"/>
          <w:szCs w:val="22"/>
        </w:rPr>
        <w:t>Remote  Support for users</w:t>
      </w:r>
      <w:r w:rsidR="00361693" w:rsidRPr="00767458">
        <w:rPr>
          <w:rFonts w:ascii="Book Antiqua" w:hAnsi="Book Antiqua"/>
          <w:sz w:val="22"/>
          <w:szCs w:val="22"/>
        </w:rPr>
        <w:t xml:space="preserve"> </w:t>
      </w:r>
    </w:p>
    <w:p w:rsidR="00361693" w:rsidRDefault="00361693" w:rsidP="00DA1B0C">
      <w:pPr>
        <w:pStyle w:val="ListParagraph"/>
        <w:widowControl/>
        <w:tabs>
          <w:tab w:val="left" w:pos="1080"/>
        </w:tabs>
        <w:wordWrap/>
        <w:ind w:left="0"/>
        <w:jc w:val="left"/>
        <w:rPr>
          <w:rFonts w:ascii="Book Antiqua" w:eastAsia="Times New Roman" w:hAnsi="Book Antiqua"/>
          <w:b/>
          <w:color w:val="000000"/>
          <w:sz w:val="22"/>
          <w:szCs w:val="22"/>
        </w:rPr>
      </w:pPr>
    </w:p>
    <w:p w:rsidR="000B2E38" w:rsidRDefault="00C92B4D" w:rsidP="00DA1B0C">
      <w:pPr>
        <w:pStyle w:val="ListParagraph"/>
        <w:widowControl/>
        <w:tabs>
          <w:tab w:val="left" w:pos="1080"/>
        </w:tabs>
        <w:wordWrap/>
        <w:ind w:left="0"/>
        <w:jc w:val="left"/>
        <w:rPr>
          <w:rFonts w:ascii="Book Antiqua" w:eastAsia="Times New Roman" w:hAnsi="Book Antiqua"/>
          <w:b/>
          <w:color w:val="000000"/>
          <w:sz w:val="22"/>
          <w:szCs w:val="22"/>
        </w:rPr>
      </w:pPr>
      <w:r w:rsidRPr="00DA1B0C">
        <w:rPr>
          <w:rFonts w:ascii="Book Antiqua" w:eastAsia="Times New Roman" w:hAnsi="Book Antiqua"/>
          <w:b/>
          <w:color w:val="000000"/>
          <w:sz w:val="22"/>
          <w:szCs w:val="22"/>
        </w:rPr>
        <w:t>System Programm</w:t>
      </w:r>
      <w:r w:rsidR="000B2E38">
        <w:rPr>
          <w:rFonts w:ascii="Book Antiqua" w:eastAsia="Times New Roman" w:hAnsi="Book Antiqua"/>
          <w:b/>
          <w:color w:val="000000"/>
          <w:sz w:val="22"/>
          <w:szCs w:val="22"/>
        </w:rPr>
        <w:t>er</w:t>
      </w:r>
    </w:p>
    <w:p w:rsidR="000B2E38" w:rsidRPr="000B2E38" w:rsidRDefault="00C92B4D" w:rsidP="00DA1B0C">
      <w:pPr>
        <w:pStyle w:val="ListParagraph"/>
        <w:widowControl/>
        <w:tabs>
          <w:tab w:val="left" w:pos="1080"/>
        </w:tabs>
        <w:wordWrap/>
        <w:ind w:left="0"/>
        <w:jc w:val="left"/>
        <w:rPr>
          <w:rFonts w:ascii="Book Antiqua" w:eastAsia="Times New Roman" w:hAnsi="Book Antiqua"/>
          <w:color w:val="000000"/>
          <w:sz w:val="22"/>
          <w:szCs w:val="22"/>
        </w:rPr>
      </w:pPr>
      <w:r w:rsidRPr="000B2E38">
        <w:rPr>
          <w:rFonts w:ascii="Book Antiqua" w:eastAsia="Times New Roman" w:hAnsi="Book Antiqua"/>
          <w:color w:val="000000"/>
          <w:sz w:val="22"/>
          <w:szCs w:val="22"/>
        </w:rPr>
        <w:t>UP Forest Corporation</w:t>
      </w:r>
      <w:r w:rsidR="000B2E38" w:rsidRPr="000B2E38">
        <w:rPr>
          <w:rFonts w:ascii="Book Antiqua" w:eastAsia="Times New Roman" w:hAnsi="Book Antiqua"/>
          <w:color w:val="000000"/>
          <w:sz w:val="22"/>
          <w:szCs w:val="22"/>
        </w:rPr>
        <w:t>, Lucknow</w:t>
      </w:r>
    </w:p>
    <w:p w:rsidR="00C92B4D" w:rsidRPr="000B2E38" w:rsidRDefault="00C92B4D" w:rsidP="00DA1B0C">
      <w:pPr>
        <w:pStyle w:val="ListParagraph"/>
        <w:widowControl/>
        <w:tabs>
          <w:tab w:val="left" w:pos="1080"/>
        </w:tabs>
        <w:wordWrap/>
        <w:ind w:left="0"/>
        <w:jc w:val="left"/>
        <w:rPr>
          <w:rFonts w:ascii="Book Antiqua" w:eastAsia="Times New Roman" w:hAnsi="Book Antiqua"/>
          <w:color w:val="000000"/>
          <w:sz w:val="22"/>
          <w:szCs w:val="22"/>
        </w:rPr>
      </w:pPr>
      <w:r w:rsidRPr="000B2E38">
        <w:rPr>
          <w:rFonts w:ascii="Book Antiqua" w:eastAsia="Times New Roman" w:hAnsi="Book Antiqua"/>
          <w:color w:val="000000"/>
          <w:sz w:val="22"/>
          <w:szCs w:val="22"/>
        </w:rPr>
        <w:t>Oct 2014 – Nov 2017</w:t>
      </w:r>
    </w:p>
    <w:p w:rsidR="00A450EC" w:rsidRPr="00DA1B0C" w:rsidRDefault="00A450EC">
      <w:pPr>
        <w:widowControl/>
        <w:tabs>
          <w:tab w:val="left" w:pos="1080"/>
        </w:tabs>
        <w:wordWrap/>
        <w:jc w:val="left"/>
        <w:rPr>
          <w:rFonts w:ascii="Book Antiqua" w:hAnsi="Book Antiqua"/>
          <w:sz w:val="22"/>
          <w:szCs w:val="22"/>
        </w:rPr>
      </w:pPr>
    </w:p>
    <w:p w:rsidR="00C92B4D" w:rsidRPr="00DA1B0C" w:rsidRDefault="00C92B4D" w:rsidP="00DA1B0C">
      <w:pPr>
        <w:pStyle w:val="ListParagraph"/>
        <w:widowControl/>
        <w:numPr>
          <w:ilvl w:val="0"/>
          <w:numId w:val="19"/>
        </w:numPr>
        <w:wordWrap/>
        <w:autoSpaceDE/>
        <w:autoSpaceDN/>
        <w:rPr>
          <w:rFonts w:ascii="Book Antiqua" w:hAnsi="Book Antiqua"/>
          <w:sz w:val="22"/>
          <w:szCs w:val="22"/>
        </w:rPr>
      </w:pPr>
      <w:r w:rsidRPr="00DA1B0C">
        <w:rPr>
          <w:rFonts w:ascii="Book Antiqua" w:hAnsi="Book Antiqua"/>
          <w:sz w:val="22"/>
          <w:szCs w:val="22"/>
        </w:rPr>
        <w:t xml:space="preserve">Troubleshooting windows </w:t>
      </w:r>
      <w:r w:rsidR="003A4DE2">
        <w:rPr>
          <w:rFonts w:ascii="Book Antiqua" w:hAnsi="Book Antiqua"/>
          <w:sz w:val="22"/>
          <w:szCs w:val="22"/>
        </w:rPr>
        <w:t>desktop errors</w:t>
      </w:r>
      <w:r w:rsidRPr="00DA1B0C">
        <w:rPr>
          <w:rFonts w:ascii="Book Antiqua" w:hAnsi="Book Antiqua"/>
          <w:sz w:val="22"/>
          <w:szCs w:val="22"/>
        </w:rPr>
        <w:t xml:space="preserve"> and providing first level solution.</w:t>
      </w:r>
    </w:p>
    <w:p w:rsidR="00C92B4D" w:rsidRPr="00DA1B0C" w:rsidRDefault="00C92B4D" w:rsidP="00DA1B0C">
      <w:pPr>
        <w:pStyle w:val="ListParagraph"/>
        <w:widowControl/>
        <w:numPr>
          <w:ilvl w:val="0"/>
          <w:numId w:val="19"/>
        </w:numPr>
        <w:wordWrap/>
        <w:autoSpaceDE/>
        <w:autoSpaceDN/>
        <w:rPr>
          <w:rFonts w:ascii="Book Antiqua" w:hAnsi="Book Antiqua"/>
          <w:sz w:val="22"/>
          <w:szCs w:val="22"/>
        </w:rPr>
      </w:pPr>
      <w:r w:rsidRPr="00DA1B0C">
        <w:rPr>
          <w:rFonts w:ascii="Book Antiqua" w:hAnsi="Book Antiqua"/>
          <w:sz w:val="22"/>
          <w:szCs w:val="22"/>
        </w:rPr>
        <w:t xml:space="preserve">Troubleshooting network </w:t>
      </w:r>
      <w:r w:rsidR="003A4DE2">
        <w:rPr>
          <w:rFonts w:ascii="Book Antiqua" w:hAnsi="Book Antiqua"/>
          <w:sz w:val="22"/>
          <w:szCs w:val="22"/>
        </w:rPr>
        <w:t xml:space="preserve">connectivity </w:t>
      </w:r>
      <w:r w:rsidRPr="00DA1B0C">
        <w:rPr>
          <w:rFonts w:ascii="Book Antiqua" w:hAnsi="Book Antiqua"/>
          <w:sz w:val="22"/>
          <w:szCs w:val="22"/>
        </w:rPr>
        <w:t xml:space="preserve">issue and assign manual and </w:t>
      </w:r>
      <w:r w:rsidR="00A33F25">
        <w:rPr>
          <w:rFonts w:ascii="Book Antiqua" w:hAnsi="Book Antiqua"/>
          <w:b/>
          <w:sz w:val="22"/>
          <w:szCs w:val="22"/>
        </w:rPr>
        <w:t xml:space="preserve">DHCP IP address </w:t>
      </w:r>
      <w:r w:rsidR="00A33F25">
        <w:rPr>
          <w:rFonts w:ascii="Book Antiqua" w:hAnsi="Book Antiqua"/>
          <w:sz w:val="22"/>
          <w:szCs w:val="22"/>
        </w:rPr>
        <w:t>to systems</w:t>
      </w:r>
    </w:p>
    <w:p w:rsidR="00C92B4D" w:rsidRDefault="003A4DE2" w:rsidP="00DA1B0C">
      <w:pPr>
        <w:pStyle w:val="ListParagraph"/>
        <w:widowControl/>
        <w:numPr>
          <w:ilvl w:val="0"/>
          <w:numId w:val="19"/>
        </w:numPr>
        <w:wordWrap/>
        <w:autoSpaceDE/>
        <w:autoSpaceDN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</w:t>
      </w:r>
      <w:r w:rsidR="00C92B4D" w:rsidRPr="00DA1B0C">
        <w:rPr>
          <w:rFonts w:ascii="Book Antiqua" w:hAnsi="Book Antiqua"/>
          <w:sz w:val="22"/>
          <w:szCs w:val="22"/>
        </w:rPr>
        <w:t>anaging monthly data of</w:t>
      </w:r>
      <w:r w:rsidR="00DA1B0C" w:rsidRPr="00DA1B0C">
        <w:rPr>
          <w:rFonts w:ascii="Book Antiqua" w:hAnsi="Book Antiqua"/>
          <w:sz w:val="22"/>
          <w:szCs w:val="22"/>
        </w:rPr>
        <w:t xml:space="preserve"> the c</w:t>
      </w:r>
      <w:r w:rsidR="00C92B4D" w:rsidRPr="00DA1B0C">
        <w:rPr>
          <w:rFonts w:ascii="Book Antiqua" w:hAnsi="Book Antiqua"/>
          <w:sz w:val="22"/>
          <w:szCs w:val="22"/>
        </w:rPr>
        <w:t xml:space="preserve">ompany though </w:t>
      </w:r>
      <w:r w:rsidR="00DA1B0C" w:rsidRPr="00DA1B0C">
        <w:rPr>
          <w:rFonts w:ascii="Book Antiqua" w:hAnsi="Book Antiqua"/>
          <w:sz w:val="22"/>
          <w:szCs w:val="22"/>
        </w:rPr>
        <w:t>their</w:t>
      </w:r>
      <w:r>
        <w:rPr>
          <w:rFonts w:ascii="Book Antiqua" w:hAnsi="Book Antiqua"/>
          <w:sz w:val="22"/>
          <w:szCs w:val="22"/>
        </w:rPr>
        <w:t xml:space="preserve"> website by coordinating</w:t>
      </w:r>
      <w:r w:rsidRPr="00DA1B0C">
        <w:rPr>
          <w:rFonts w:ascii="Book Antiqua" w:hAnsi="Book Antiqua"/>
          <w:sz w:val="22"/>
          <w:szCs w:val="22"/>
        </w:rPr>
        <w:t xml:space="preserve"> with different zone </w:t>
      </w:r>
      <w:r>
        <w:rPr>
          <w:rFonts w:ascii="Book Antiqua" w:hAnsi="Book Antiqua"/>
          <w:sz w:val="22"/>
          <w:szCs w:val="22"/>
        </w:rPr>
        <w:t xml:space="preserve">and </w:t>
      </w:r>
      <w:r w:rsidRPr="00DA1B0C">
        <w:rPr>
          <w:rFonts w:ascii="Book Antiqua" w:hAnsi="Book Antiqua"/>
          <w:sz w:val="22"/>
          <w:szCs w:val="22"/>
        </w:rPr>
        <w:t xml:space="preserve">branches of </w:t>
      </w:r>
      <w:r>
        <w:rPr>
          <w:rFonts w:ascii="Book Antiqua" w:hAnsi="Book Antiqua"/>
          <w:sz w:val="22"/>
          <w:szCs w:val="22"/>
        </w:rPr>
        <w:t>the company</w:t>
      </w:r>
    </w:p>
    <w:p w:rsidR="00A33F25" w:rsidRPr="00DA1B0C" w:rsidRDefault="00A33F25" w:rsidP="00A33F25">
      <w:pPr>
        <w:pStyle w:val="ListParagraph"/>
        <w:widowControl/>
        <w:numPr>
          <w:ilvl w:val="0"/>
          <w:numId w:val="19"/>
        </w:numPr>
        <w:tabs>
          <w:tab w:val="left" w:pos="1080"/>
        </w:tabs>
        <w:wordWrap/>
        <w:jc w:val="lef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Work on domain environment.</w:t>
      </w:r>
    </w:p>
    <w:p w:rsidR="00A33F25" w:rsidRPr="00DA1B0C" w:rsidRDefault="00A33F25" w:rsidP="00A33F25">
      <w:pPr>
        <w:pStyle w:val="ListParagraph"/>
        <w:widowControl/>
        <w:numPr>
          <w:ilvl w:val="0"/>
          <w:numId w:val="19"/>
        </w:numPr>
        <w:tabs>
          <w:tab w:val="left" w:pos="1080"/>
        </w:tabs>
        <w:wordWrap/>
        <w:jc w:val="lef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Coordinate with Network administrators </w:t>
      </w:r>
      <w:r w:rsidRPr="00DA1B0C">
        <w:rPr>
          <w:rFonts w:ascii="Book Antiqua" w:hAnsi="Book Antiqua"/>
          <w:sz w:val="22"/>
          <w:szCs w:val="22"/>
        </w:rPr>
        <w:t xml:space="preserve">to troubleshoot </w:t>
      </w:r>
      <w:r>
        <w:rPr>
          <w:rFonts w:ascii="Book Antiqua" w:hAnsi="Book Antiqua"/>
          <w:sz w:val="22"/>
          <w:szCs w:val="22"/>
        </w:rPr>
        <w:t>error’s</w:t>
      </w:r>
      <w:r w:rsidRPr="00DA1B0C">
        <w:rPr>
          <w:rFonts w:ascii="Book Antiqua" w:hAnsi="Book Antiqua"/>
          <w:sz w:val="22"/>
          <w:szCs w:val="22"/>
        </w:rPr>
        <w:t xml:space="preserve"> over email, phone or remote </w:t>
      </w:r>
      <w:r>
        <w:rPr>
          <w:rFonts w:ascii="Book Antiqua" w:hAnsi="Book Antiqua"/>
          <w:sz w:val="22"/>
          <w:szCs w:val="22"/>
        </w:rPr>
        <w:t xml:space="preserve">access support </w:t>
      </w:r>
      <w:r w:rsidRPr="00DA1B0C">
        <w:rPr>
          <w:rFonts w:ascii="Book Antiqua" w:hAnsi="Book Antiqua"/>
          <w:sz w:val="22"/>
          <w:szCs w:val="22"/>
        </w:rPr>
        <w:t>to provide first level solution to client.</w:t>
      </w:r>
    </w:p>
    <w:p w:rsidR="00A33F25" w:rsidRPr="00DA1B0C" w:rsidRDefault="00A33F25" w:rsidP="00A33F25">
      <w:pPr>
        <w:pStyle w:val="ListParagraph"/>
        <w:widowControl/>
        <w:numPr>
          <w:ilvl w:val="0"/>
          <w:numId w:val="19"/>
        </w:numPr>
        <w:tabs>
          <w:tab w:val="left" w:pos="1080"/>
        </w:tabs>
        <w:wordWrap/>
        <w:jc w:val="lef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R</w:t>
      </w:r>
      <w:r w:rsidRPr="00DA1B0C">
        <w:rPr>
          <w:rFonts w:ascii="Book Antiqua" w:hAnsi="Book Antiqua"/>
          <w:sz w:val="22"/>
          <w:szCs w:val="22"/>
        </w:rPr>
        <w:t>emote</w:t>
      </w:r>
      <w:r>
        <w:rPr>
          <w:rFonts w:ascii="Book Antiqua" w:hAnsi="Book Antiqua"/>
          <w:sz w:val="22"/>
          <w:szCs w:val="22"/>
        </w:rPr>
        <w:t xml:space="preserve"> access</w:t>
      </w:r>
      <w:r w:rsidRPr="00DA1B0C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t</w:t>
      </w:r>
      <w:r w:rsidRPr="00DA1B0C">
        <w:rPr>
          <w:rFonts w:ascii="Book Antiqua" w:hAnsi="Book Antiqua"/>
          <w:sz w:val="22"/>
          <w:szCs w:val="22"/>
        </w:rPr>
        <w:t xml:space="preserve">roubleshooting though </w:t>
      </w:r>
      <w:r w:rsidRPr="00DA1B0C">
        <w:rPr>
          <w:rFonts w:ascii="Book Antiqua" w:hAnsi="Book Antiqua"/>
          <w:b/>
          <w:sz w:val="22"/>
          <w:szCs w:val="22"/>
        </w:rPr>
        <w:t>VNC or Any Desk.</w:t>
      </w:r>
    </w:p>
    <w:p w:rsidR="00A33F25" w:rsidRPr="000B2E38" w:rsidRDefault="00A33F25" w:rsidP="00A33F25">
      <w:pPr>
        <w:pStyle w:val="ListParagraph"/>
        <w:widowControl/>
        <w:numPr>
          <w:ilvl w:val="0"/>
          <w:numId w:val="19"/>
        </w:numPr>
        <w:tabs>
          <w:tab w:val="left" w:pos="1080"/>
        </w:tabs>
        <w:wordWrap/>
        <w:jc w:val="left"/>
        <w:rPr>
          <w:rFonts w:ascii="Book Antiqua" w:hAnsi="Book Antiqua"/>
          <w:sz w:val="22"/>
          <w:szCs w:val="22"/>
        </w:rPr>
      </w:pPr>
      <w:r w:rsidRPr="00DA1B0C">
        <w:rPr>
          <w:rFonts w:ascii="Book Antiqua" w:hAnsi="Book Antiqua"/>
          <w:sz w:val="22"/>
          <w:szCs w:val="22"/>
        </w:rPr>
        <w:t xml:space="preserve">Working on Ticket base environment and to give solution in given time trough </w:t>
      </w:r>
      <w:r w:rsidRPr="00DA1B0C">
        <w:rPr>
          <w:rFonts w:ascii="Book Antiqua" w:hAnsi="Book Antiqua"/>
          <w:b/>
          <w:sz w:val="22"/>
          <w:szCs w:val="22"/>
        </w:rPr>
        <w:t>OTRS Ticket.</w:t>
      </w:r>
    </w:p>
    <w:p w:rsidR="00A33F25" w:rsidRPr="00DA1B0C" w:rsidRDefault="00A33F25" w:rsidP="00A33F25">
      <w:pPr>
        <w:pStyle w:val="ListParagraph"/>
        <w:widowControl/>
        <w:numPr>
          <w:ilvl w:val="0"/>
          <w:numId w:val="19"/>
        </w:numPr>
        <w:wordWrap/>
        <w:autoSpaceDE/>
        <w:autoSpaceDN/>
        <w:rPr>
          <w:rFonts w:ascii="Book Antiqua" w:hAnsi="Book Antiqua"/>
          <w:sz w:val="22"/>
          <w:szCs w:val="22"/>
        </w:rPr>
      </w:pPr>
      <w:r w:rsidRPr="00DA1B0C">
        <w:rPr>
          <w:rFonts w:ascii="Book Antiqua" w:hAnsi="Book Antiqua"/>
          <w:sz w:val="22"/>
          <w:szCs w:val="22"/>
        </w:rPr>
        <w:t>Configuring systems and Windows 10, Windows 8</w:t>
      </w:r>
    </w:p>
    <w:p w:rsidR="00C92B4D" w:rsidRPr="00DA1B0C" w:rsidRDefault="00C92B4D">
      <w:pPr>
        <w:widowControl/>
        <w:tabs>
          <w:tab w:val="left" w:pos="1080"/>
        </w:tabs>
        <w:wordWrap/>
        <w:jc w:val="left"/>
        <w:rPr>
          <w:rFonts w:ascii="Book Antiqua" w:eastAsia="Times New Roman" w:hAnsi="Book Antiqua"/>
          <w:b/>
          <w:i/>
          <w:color w:val="000000"/>
          <w:sz w:val="22"/>
          <w:szCs w:val="22"/>
          <w:u w:val="single"/>
        </w:rPr>
      </w:pPr>
    </w:p>
    <w:p w:rsidR="003A4DE2" w:rsidRDefault="00C92B4D">
      <w:pPr>
        <w:widowControl/>
        <w:tabs>
          <w:tab w:val="left" w:pos="1080"/>
        </w:tabs>
        <w:wordWrap/>
        <w:jc w:val="left"/>
        <w:rPr>
          <w:rFonts w:ascii="Book Antiqua" w:eastAsia="Times New Roman" w:hAnsi="Book Antiqua"/>
          <w:b/>
          <w:color w:val="000000"/>
          <w:sz w:val="22"/>
          <w:szCs w:val="22"/>
        </w:rPr>
      </w:pPr>
      <w:r w:rsidRPr="00DA1B0C">
        <w:rPr>
          <w:rFonts w:ascii="Book Antiqua" w:eastAsia="Times New Roman" w:hAnsi="Book Antiqua"/>
          <w:b/>
          <w:color w:val="000000"/>
          <w:sz w:val="22"/>
          <w:szCs w:val="22"/>
        </w:rPr>
        <w:t>Software Trainee</w:t>
      </w:r>
    </w:p>
    <w:p w:rsidR="003A4DE2" w:rsidRPr="003A4DE2" w:rsidRDefault="00C92B4D">
      <w:pPr>
        <w:widowControl/>
        <w:tabs>
          <w:tab w:val="left" w:pos="1080"/>
        </w:tabs>
        <w:wordWrap/>
        <w:jc w:val="left"/>
        <w:rPr>
          <w:rFonts w:ascii="Book Antiqua" w:eastAsia="Times New Roman" w:hAnsi="Book Antiqua"/>
          <w:color w:val="000000"/>
          <w:sz w:val="22"/>
          <w:szCs w:val="22"/>
        </w:rPr>
      </w:pPr>
      <w:r w:rsidRPr="003A4DE2">
        <w:rPr>
          <w:rFonts w:ascii="Book Antiqua" w:eastAsia="Times New Roman" w:hAnsi="Book Antiqua"/>
          <w:color w:val="000000"/>
          <w:sz w:val="22"/>
          <w:szCs w:val="22"/>
        </w:rPr>
        <w:t xml:space="preserve">EPTA Technology Pvt limited, Lucknow </w:t>
      </w:r>
    </w:p>
    <w:p w:rsidR="00C92B4D" w:rsidRPr="003A4DE2" w:rsidRDefault="00C92B4D">
      <w:pPr>
        <w:widowControl/>
        <w:tabs>
          <w:tab w:val="left" w:pos="1080"/>
        </w:tabs>
        <w:wordWrap/>
        <w:jc w:val="left"/>
        <w:rPr>
          <w:rFonts w:ascii="Book Antiqua" w:eastAsia="Times New Roman" w:hAnsi="Book Antiqua"/>
          <w:color w:val="000000"/>
          <w:sz w:val="22"/>
          <w:szCs w:val="22"/>
        </w:rPr>
      </w:pPr>
      <w:r w:rsidRPr="003A4DE2">
        <w:rPr>
          <w:rFonts w:ascii="Book Antiqua" w:eastAsia="Times New Roman" w:hAnsi="Book Antiqua"/>
          <w:color w:val="000000"/>
          <w:sz w:val="22"/>
          <w:szCs w:val="22"/>
        </w:rPr>
        <w:t>Jun 2014 - Aug 2014</w:t>
      </w:r>
    </w:p>
    <w:p w:rsidR="00C92B4D" w:rsidRPr="00DA1B0C" w:rsidRDefault="00C92B4D">
      <w:pPr>
        <w:widowControl/>
        <w:tabs>
          <w:tab w:val="left" w:pos="1080"/>
        </w:tabs>
        <w:wordWrap/>
        <w:jc w:val="left"/>
        <w:rPr>
          <w:rFonts w:ascii="Book Antiqua" w:eastAsia="Times New Roman" w:hAnsi="Book Antiqua"/>
          <w:b/>
          <w:color w:val="000000"/>
          <w:sz w:val="22"/>
          <w:szCs w:val="22"/>
        </w:rPr>
      </w:pPr>
    </w:p>
    <w:p w:rsidR="00C92B4D" w:rsidRPr="00DA1B0C" w:rsidRDefault="00C92B4D" w:rsidP="00C92B4D">
      <w:pPr>
        <w:pStyle w:val="ListParagraph"/>
        <w:widowControl/>
        <w:numPr>
          <w:ilvl w:val="0"/>
          <w:numId w:val="15"/>
        </w:numPr>
        <w:tabs>
          <w:tab w:val="left" w:pos="1080"/>
        </w:tabs>
        <w:wordWrap/>
        <w:jc w:val="left"/>
        <w:rPr>
          <w:rFonts w:ascii="Book Antiqua" w:hAnsi="Book Antiqua"/>
          <w:sz w:val="22"/>
          <w:szCs w:val="22"/>
        </w:rPr>
      </w:pPr>
      <w:r w:rsidRPr="00DA1B0C">
        <w:rPr>
          <w:rFonts w:ascii="Book Antiqua" w:hAnsi="Book Antiqua"/>
          <w:sz w:val="22"/>
          <w:szCs w:val="22"/>
        </w:rPr>
        <w:t>Worked as a software trainee for 3 months.</w:t>
      </w:r>
    </w:p>
    <w:p w:rsidR="00C92B4D" w:rsidRPr="00DA1B0C" w:rsidRDefault="003A4DE2" w:rsidP="00C92B4D">
      <w:pPr>
        <w:pStyle w:val="ListParagraph"/>
        <w:widowControl/>
        <w:numPr>
          <w:ilvl w:val="0"/>
          <w:numId w:val="15"/>
        </w:numPr>
        <w:tabs>
          <w:tab w:val="left" w:pos="1080"/>
        </w:tabs>
        <w:wordWrap/>
        <w:jc w:val="lef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Hands on experience with</w:t>
      </w:r>
      <w:r w:rsidR="00C92B4D" w:rsidRPr="00DA1B0C">
        <w:rPr>
          <w:rFonts w:ascii="Book Antiqua" w:hAnsi="Book Antiqua"/>
          <w:sz w:val="22"/>
          <w:szCs w:val="22"/>
        </w:rPr>
        <w:t xml:space="preserve"> </w:t>
      </w:r>
      <w:r w:rsidR="006C732B">
        <w:rPr>
          <w:rFonts w:ascii="Book Antiqua" w:hAnsi="Book Antiqua"/>
          <w:sz w:val="22"/>
          <w:szCs w:val="22"/>
        </w:rPr>
        <w:t>project running on PHP</w:t>
      </w:r>
      <w:r w:rsidR="00C92B4D" w:rsidRPr="00DA1B0C">
        <w:rPr>
          <w:rFonts w:ascii="Book Antiqua" w:hAnsi="Book Antiqua"/>
          <w:sz w:val="22"/>
          <w:szCs w:val="22"/>
        </w:rPr>
        <w:t>.</w:t>
      </w:r>
    </w:p>
    <w:p w:rsidR="00A450EC" w:rsidRPr="00DA1B0C" w:rsidRDefault="00A450EC">
      <w:pPr>
        <w:widowControl/>
        <w:tabs>
          <w:tab w:val="left" w:pos="1080"/>
        </w:tabs>
        <w:wordWrap/>
        <w:jc w:val="left"/>
        <w:rPr>
          <w:rFonts w:ascii="Book Antiqua" w:eastAsia="Times New Roman" w:hAnsi="Book Antiqua"/>
          <w:b/>
          <w:i/>
          <w:color w:val="000000"/>
          <w:sz w:val="22"/>
          <w:szCs w:val="22"/>
          <w:u w:val="single"/>
        </w:rPr>
      </w:pPr>
    </w:p>
    <w:p w:rsidR="00C92B4D" w:rsidRPr="00DA1B0C" w:rsidRDefault="00C92B4D">
      <w:pPr>
        <w:widowControl/>
        <w:tabs>
          <w:tab w:val="left" w:pos="1080"/>
        </w:tabs>
        <w:wordWrap/>
        <w:jc w:val="left"/>
        <w:rPr>
          <w:rFonts w:ascii="Book Antiqua" w:eastAsia="Times New Roman" w:hAnsi="Book Antiqua"/>
          <w:b/>
          <w:color w:val="000000"/>
          <w:sz w:val="22"/>
          <w:szCs w:val="22"/>
        </w:rPr>
      </w:pPr>
      <w:r w:rsidRPr="00DA1B0C">
        <w:rPr>
          <w:rFonts w:ascii="Book Antiqua" w:eastAsia="Times New Roman" w:hAnsi="Book Antiqua"/>
          <w:b/>
          <w:color w:val="000000"/>
          <w:sz w:val="22"/>
          <w:szCs w:val="22"/>
        </w:rPr>
        <w:t xml:space="preserve">Project Details: </w:t>
      </w:r>
      <w:r w:rsidRPr="00DA1B0C">
        <w:rPr>
          <w:rFonts w:ascii="Book Antiqua" w:eastAsia="Times New Roman" w:hAnsi="Book Antiqua"/>
          <w:color w:val="000000"/>
          <w:sz w:val="22"/>
          <w:szCs w:val="22"/>
        </w:rPr>
        <w:t>Online Reservation System</w:t>
      </w:r>
    </w:p>
    <w:p w:rsidR="00C92B4D" w:rsidRPr="000B2E38" w:rsidRDefault="003A4DE2" w:rsidP="003A4DE2">
      <w:pPr>
        <w:pStyle w:val="ListParagraph"/>
        <w:widowControl/>
        <w:numPr>
          <w:ilvl w:val="1"/>
          <w:numId w:val="16"/>
        </w:numPr>
        <w:wordWrap/>
        <w:adjustRightInd w:val="0"/>
        <w:jc w:val="left"/>
        <w:rPr>
          <w:rFonts w:ascii="Book Antiqua" w:hAnsi="Book Antiqua"/>
          <w:sz w:val="22"/>
          <w:szCs w:val="22"/>
        </w:rPr>
      </w:pPr>
      <w:r w:rsidRPr="003A4DE2">
        <w:rPr>
          <w:rFonts w:ascii="Book Antiqua" w:hAnsi="Book Antiqua"/>
          <w:b/>
          <w:sz w:val="22"/>
          <w:szCs w:val="22"/>
        </w:rPr>
        <w:t>Platform</w:t>
      </w:r>
      <w:r>
        <w:rPr>
          <w:rFonts w:ascii="Book Antiqua" w:hAnsi="Book Antiqua"/>
          <w:sz w:val="22"/>
          <w:szCs w:val="22"/>
        </w:rPr>
        <w:t xml:space="preserve">: </w:t>
      </w:r>
      <w:r>
        <w:rPr>
          <w:rFonts w:ascii="Book Antiqua" w:hAnsi="Book Antiqua"/>
          <w:sz w:val="22"/>
          <w:szCs w:val="22"/>
        </w:rPr>
        <w:tab/>
      </w:r>
      <w:r w:rsidR="00C92B4D" w:rsidRPr="003A4DE2">
        <w:rPr>
          <w:rFonts w:ascii="Book Antiqua" w:hAnsi="Book Antiqua"/>
          <w:sz w:val="22"/>
          <w:szCs w:val="22"/>
        </w:rPr>
        <w:t>PHP</w:t>
      </w:r>
    </w:p>
    <w:p w:rsidR="00C92B4D" w:rsidRPr="00DA1B0C" w:rsidRDefault="00C92B4D" w:rsidP="000B2E38">
      <w:pPr>
        <w:pStyle w:val="ListParagraph"/>
        <w:widowControl/>
        <w:numPr>
          <w:ilvl w:val="1"/>
          <w:numId w:val="16"/>
        </w:numPr>
        <w:wordWrap/>
        <w:adjustRightInd w:val="0"/>
        <w:jc w:val="left"/>
        <w:rPr>
          <w:rFonts w:ascii="Book Antiqua" w:hAnsi="Book Antiqua"/>
          <w:b/>
          <w:sz w:val="22"/>
          <w:szCs w:val="22"/>
        </w:rPr>
      </w:pPr>
      <w:r w:rsidRPr="00DA1B0C">
        <w:rPr>
          <w:rFonts w:ascii="Book Antiqua" w:hAnsi="Book Antiqua"/>
          <w:b/>
          <w:sz w:val="22"/>
          <w:szCs w:val="22"/>
        </w:rPr>
        <w:t>Period :</w:t>
      </w:r>
      <w:r w:rsidR="003A4DE2">
        <w:rPr>
          <w:rFonts w:ascii="Book Antiqua" w:hAnsi="Book Antiqua"/>
          <w:b/>
          <w:sz w:val="22"/>
          <w:szCs w:val="22"/>
        </w:rPr>
        <w:tab/>
      </w:r>
      <w:r w:rsidR="000B2E38">
        <w:rPr>
          <w:rFonts w:ascii="Book Antiqua" w:hAnsi="Book Antiqua"/>
          <w:sz w:val="22"/>
          <w:szCs w:val="22"/>
        </w:rPr>
        <w:t>2 months</w:t>
      </w:r>
    </w:p>
    <w:p w:rsidR="00C92B4D" w:rsidRDefault="000B2E38" w:rsidP="000B2E38">
      <w:pPr>
        <w:pStyle w:val="ListParagraph"/>
        <w:widowControl/>
        <w:numPr>
          <w:ilvl w:val="1"/>
          <w:numId w:val="16"/>
        </w:numPr>
        <w:tabs>
          <w:tab w:val="left" w:pos="1080"/>
        </w:tabs>
        <w:wordWrap/>
        <w:jc w:val="lef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Role:</w:t>
      </w:r>
      <w:r w:rsidR="003A4DE2">
        <w:rPr>
          <w:rFonts w:ascii="Book Antiqua" w:hAnsi="Book Antiqua"/>
          <w:b/>
          <w:sz w:val="22"/>
          <w:szCs w:val="22"/>
        </w:rPr>
        <w:tab/>
      </w:r>
      <w:r w:rsidR="003A4DE2">
        <w:rPr>
          <w:rFonts w:ascii="Book Antiqua" w:hAnsi="Book Antiqua"/>
          <w:b/>
          <w:sz w:val="22"/>
          <w:szCs w:val="22"/>
        </w:rPr>
        <w:tab/>
      </w:r>
      <w:r w:rsidR="00C92B4D" w:rsidRPr="000B2E38">
        <w:rPr>
          <w:rFonts w:ascii="Book Antiqua" w:hAnsi="Book Antiqua"/>
          <w:sz w:val="22"/>
          <w:szCs w:val="22"/>
        </w:rPr>
        <w:t>HTML and CSS</w:t>
      </w:r>
      <w:r w:rsidRPr="000B2E38">
        <w:rPr>
          <w:rFonts w:ascii="Book Antiqua" w:hAnsi="Book Antiqua"/>
          <w:sz w:val="22"/>
          <w:szCs w:val="22"/>
        </w:rPr>
        <w:t xml:space="preserve"> Web-designer</w:t>
      </w:r>
    </w:p>
    <w:p w:rsidR="003A4DE2" w:rsidRPr="000B2E38" w:rsidRDefault="003A4DE2" w:rsidP="000B2E38">
      <w:pPr>
        <w:pStyle w:val="ListParagraph"/>
        <w:widowControl/>
        <w:numPr>
          <w:ilvl w:val="1"/>
          <w:numId w:val="16"/>
        </w:numPr>
        <w:tabs>
          <w:tab w:val="left" w:pos="1080"/>
        </w:tabs>
        <w:wordWrap/>
        <w:jc w:val="lef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Team :</w:t>
      </w:r>
      <w:r>
        <w:rPr>
          <w:rFonts w:ascii="Book Antiqua" w:hAnsi="Book Antiqua"/>
          <w:b/>
          <w:sz w:val="22"/>
          <w:szCs w:val="22"/>
        </w:rPr>
        <w:tab/>
      </w:r>
      <w:r>
        <w:rPr>
          <w:rFonts w:ascii="Book Antiqua" w:hAnsi="Book Antiqua"/>
          <w:b/>
          <w:sz w:val="22"/>
          <w:szCs w:val="22"/>
        </w:rPr>
        <w:tab/>
      </w:r>
      <w:r w:rsidRPr="003A4DE2">
        <w:rPr>
          <w:rFonts w:ascii="Book Antiqua" w:hAnsi="Book Antiqua"/>
          <w:sz w:val="22"/>
          <w:szCs w:val="22"/>
        </w:rPr>
        <w:t>5 members</w:t>
      </w:r>
    </w:p>
    <w:p w:rsidR="00116EF5" w:rsidRDefault="00C61C0D" w:rsidP="00C92B4D">
      <w:pPr>
        <w:keepNext/>
        <w:widowControl/>
        <w:shd w:val="clear" w:color="auto" w:fill="C0C0C0"/>
        <w:wordWrap/>
        <w:spacing w:before="240" w:after="60"/>
        <w:jc w:val="left"/>
        <w:rPr>
          <w:rFonts w:ascii="Book Antiqua" w:eastAsia="Times New Roman" w:hAnsi="Book Antiqua"/>
          <w:b/>
          <w:color w:val="000000"/>
          <w:sz w:val="22"/>
          <w:szCs w:val="22"/>
        </w:rPr>
      </w:pPr>
      <w:r w:rsidRPr="00DA1B0C">
        <w:rPr>
          <w:rFonts w:ascii="Book Antiqua" w:eastAsia="Times New Roman" w:hAnsi="Book Antiqua"/>
          <w:b/>
          <w:color w:val="000000"/>
          <w:sz w:val="22"/>
          <w:szCs w:val="22"/>
        </w:rPr>
        <w:t>Hobbies:</w:t>
      </w:r>
    </w:p>
    <w:p w:rsidR="003A4DE2" w:rsidRPr="00DA1B0C" w:rsidRDefault="003A4DE2" w:rsidP="003A4DE2">
      <w:pPr>
        <w:widowControl/>
        <w:tabs>
          <w:tab w:val="left" w:pos="840"/>
        </w:tabs>
        <w:wordWrap/>
        <w:jc w:val="left"/>
        <w:rPr>
          <w:rFonts w:ascii="Book Antiqua" w:eastAsia="Times New Roman" w:hAnsi="Book Antiqua"/>
          <w:b/>
          <w:color w:val="000000"/>
          <w:sz w:val="22"/>
          <w:szCs w:val="22"/>
        </w:rPr>
      </w:pPr>
    </w:p>
    <w:p w:rsidR="00A450EC" w:rsidRPr="00DA1B0C" w:rsidRDefault="00C92B4D" w:rsidP="00C92B4D">
      <w:pPr>
        <w:widowControl/>
        <w:numPr>
          <w:ilvl w:val="0"/>
          <w:numId w:val="4"/>
        </w:numPr>
        <w:tabs>
          <w:tab w:val="left" w:pos="840"/>
        </w:tabs>
        <w:wordWrap/>
        <w:spacing w:line="360" w:lineRule="auto"/>
        <w:jc w:val="left"/>
        <w:rPr>
          <w:rFonts w:ascii="Book Antiqua" w:hAnsi="Book Antiqua"/>
          <w:color w:val="000000"/>
          <w:sz w:val="22"/>
          <w:szCs w:val="22"/>
        </w:rPr>
      </w:pPr>
      <w:r w:rsidRPr="00DA1B0C">
        <w:rPr>
          <w:rFonts w:ascii="Book Antiqua" w:hAnsi="Book Antiqua"/>
          <w:color w:val="000000"/>
          <w:sz w:val="22"/>
          <w:szCs w:val="22"/>
        </w:rPr>
        <w:t>Playing Cricket and musical Keyboard</w:t>
      </w:r>
    </w:p>
    <w:p w:rsidR="00116EF5" w:rsidRDefault="00C61C0D" w:rsidP="00C92B4D">
      <w:pPr>
        <w:keepNext/>
        <w:widowControl/>
        <w:shd w:val="clear" w:color="auto" w:fill="C0C0C0"/>
        <w:wordWrap/>
        <w:spacing w:before="240" w:after="60"/>
        <w:jc w:val="left"/>
        <w:rPr>
          <w:rFonts w:ascii="Book Antiqua" w:eastAsia="Times New Roman" w:hAnsi="Book Antiqua"/>
          <w:b/>
          <w:color w:val="000000"/>
          <w:sz w:val="22"/>
          <w:szCs w:val="22"/>
        </w:rPr>
      </w:pPr>
      <w:r w:rsidRPr="00DA1B0C">
        <w:rPr>
          <w:rFonts w:ascii="Book Antiqua" w:eastAsia="Times New Roman" w:hAnsi="Book Antiqua"/>
          <w:b/>
          <w:color w:val="000000"/>
          <w:sz w:val="22"/>
          <w:szCs w:val="22"/>
        </w:rPr>
        <w:t>Personal Details:</w:t>
      </w:r>
    </w:p>
    <w:p w:rsidR="003A4DE2" w:rsidRPr="00DA1B0C" w:rsidRDefault="003A4DE2" w:rsidP="003A4DE2">
      <w:pPr>
        <w:widowControl/>
        <w:tabs>
          <w:tab w:val="left" w:pos="840"/>
        </w:tabs>
        <w:wordWrap/>
        <w:spacing w:line="360" w:lineRule="auto"/>
        <w:jc w:val="left"/>
        <w:rPr>
          <w:rFonts w:ascii="Book Antiqua" w:eastAsia="Times New Roman" w:hAnsi="Book Antiqua"/>
          <w:b/>
          <w:color w:val="000000"/>
          <w:sz w:val="22"/>
          <w:szCs w:val="22"/>
        </w:rPr>
      </w:pPr>
    </w:p>
    <w:tbl>
      <w:tblPr>
        <w:tblW w:w="0" w:type="auto"/>
        <w:tblInd w:w="10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8"/>
        <w:gridCol w:w="3533"/>
      </w:tblGrid>
      <w:tr w:rsidR="00116EF5" w:rsidRPr="00DA1B0C">
        <w:trPr>
          <w:trHeight w:val="337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116EF5" w:rsidRPr="00DA1B0C" w:rsidRDefault="00C61C0D">
            <w:pPr>
              <w:widowControl/>
              <w:wordWrap/>
              <w:jc w:val="left"/>
              <w:rPr>
                <w:rFonts w:ascii="Book Antiqua" w:eastAsia="Times New Roman" w:hAnsi="Book Antiqua"/>
                <w:color w:val="000000"/>
                <w:sz w:val="22"/>
                <w:szCs w:val="22"/>
              </w:rPr>
            </w:pPr>
            <w:r w:rsidRPr="00DA1B0C">
              <w:rPr>
                <w:rFonts w:ascii="Book Antiqua" w:eastAsia="Times New Roman" w:hAnsi="Book Antiqua"/>
                <w:color w:val="000000"/>
                <w:sz w:val="22"/>
                <w:szCs w:val="22"/>
              </w:rPr>
              <w:t xml:space="preserve"> Date of Birth 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116EF5" w:rsidRPr="00DA1B0C" w:rsidRDefault="00C61C0D" w:rsidP="004E63A9">
            <w:pPr>
              <w:widowControl/>
              <w:wordWrap/>
              <w:jc w:val="left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DA1B0C">
              <w:rPr>
                <w:rFonts w:ascii="Book Antiqua" w:hAnsi="Book Antiqua"/>
                <w:color w:val="000000"/>
                <w:sz w:val="22"/>
                <w:szCs w:val="22"/>
              </w:rPr>
              <w:t xml:space="preserve"> </w:t>
            </w:r>
            <w:r w:rsidR="004E63A9" w:rsidRPr="00DA1B0C">
              <w:rPr>
                <w:rFonts w:ascii="Book Antiqua" w:hAnsi="Book Antiqua"/>
                <w:color w:val="000000"/>
                <w:sz w:val="22"/>
                <w:szCs w:val="22"/>
              </w:rPr>
              <w:t>20</w:t>
            </w:r>
            <w:r w:rsidR="004E63A9" w:rsidRPr="00DA1B0C">
              <w:rPr>
                <w:rFonts w:ascii="Book Antiqua" w:hAnsi="Book Antiqua"/>
                <w:color w:val="000000"/>
                <w:sz w:val="22"/>
                <w:szCs w:val="22"/>
                <w:vertAlign w:val="superscript"/>
              </w:rPr>
              <w:t>th</w:t>
            </w:r>
            <w:r w:rsidR="004E63A9" w:rsidRPr="00DA1B0C">
              <w:rPr>
                <w:rFonts w:ascii="Book Antiqua" w:hAnsi="Book Antiqua"/>
                <w:color w:val="000000"/>
                <w:sz w:val="22"/>
                <w:szCs w:val="22"/>
              </w:rPr>
              <w:t xml:space="preserve"> March 1988</w:t>
            </w:r>
          </w:p>
        </w:tc>
      </w:tr>
      <w:tr w:rsidR="00116EF5" w:rsidRPr="00DA1B0C">
        <w:trPr>
          <w:trHeight w:val="337"/>
        </w:trPr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116EF5" w:rsidRPr="00DA1B0C" w:rsidRDefault="00C61C0D">
            <w:pPr>
              <w:widowControl/>
              <w:wordWrap/>
              <w:jc w:val="left"/>
              <w:rPr>
                <w:rFonts w:ascii="Book Antiqua" w:eastAsia="Times New Roman" w:hAnsi="Book Antiqua"/>
                <w:color w:val="000000"/>
                <w:sz w:val="22"/>
                <w:szCs w:val="22"/>
              </w:rPr>
            </w:pPr>
            <w:r w:rsidRPr="00DA1B0C">
              <w:rPr>
                <w:rFonts w:ascii="Book Antiqua" w:eastAsia="Times New Roman" w:hAnsi="Book Antiqua"/>
                <w:color w:val="000000"/>
                <w:sz w:val="22"/>
                <w:szCs w:val="22"/>
              </w:rPr>
              <w:t xml:space="preserve"> Language 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116EF5" w:rsidRPr="00DA1B0C" w:rsidRDefault="00C61C0D">
            <w:pPr>
              <w:widowControl/>
              <w:wordWrap/>
              <w:jc w:val="left"/>
              <w:rPr>
                <w:rFonts w:ascii="Book Antiqua" w:eastAsia="Times New Roman" w:hAnsi="Book Antiqua"/>
                <w:color w:val="000000"/>
                <w:sz w:val="22"/>
                <w:szCs w:val="22"/>
              </w:rPr>
            </w:pPr>
            <w:r w:rsidRPr="00DA1B0C">
              <w:rPr>
                <w:rFonts w:ascii="Book Antiqua" w:eastAsia="Times New Roman" w:hAnsi="Book Antiqua"/>
                <w:color w:val="000000"/>
                <w:sz w:val="22"/>
                <w:szCs w:val="22"/>
              </w:rPr>
              <w:t xml:space="preserve"> Hindi &amp; English</w:t>
            </w:r>
          </w:p>
        </w:tc>
      </w:tr>
      <w:tr w:rsidR="00116EF5" w:rsidRPr="00DA1B0C">
        <w:trPr>
          <w:trHeight w:val="337"/>
        </w:trPr>
        <w:tc>
          <w:tcPr>
            <w:tcW w:w="39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116EF5" w:rsidRPr="00DA1B0C" w:rsidRDefault="00C61C0D">
            <w:pPr>
              <w:widowControl/>
              <w:wordWrap/>
              <w:jc w:val="left"/>
              <w:rPr>
                <w:rFonts w:ascii="Book Antiqua" w:eastAsia="Times New Roman" w:hAnsi="Book Antiqua"/>
                <w:color w:val="000000"/>
                <w:sz w:val="22"/>
                <w:szCs w:val="22"/>
              </w:rPr>
            </w:pPr>
            <w:r w:rsidRPr="00DA1B0C">
              <w:rPr>
                <w:rFonts w:ascii="Book Antiqua" w:eastAsia="Times New Roman" w:hAnsi="Book Antiqua"/>
                <w:color w:val="000000"/>
                <w:sz w:val="22"/>
                <w:szCs w:val="22"/>
              </w:rPr>
              <w:t xml:space="preserve"> National 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116EF5" w:rsidRPr="00DA1B0C" w:rsidRDefault="00C61C0D">
            <w:pPr>
              <w:widowControl/>
              <w:wordWrap/>
              <w:jc w:val="left"/>
              <w:rPr>
                <w:rFonts w:ascii="Book Antiqua" w:eastAsia="Times New Roman" w:hAnsi="Book Antiqua"/>
                <w:color w:val="000000"/>
                <w:sz w:val="22"/>
                <w:szCs w:val="22"/>
              </w:rPr>
            </w:pPr>
            <w:r w:rsidRPr="00DA1B0C">
              <w:rPr>
                <w:rFonts w:ascii="Book Antiqua" w:eastAsia="Times New Roman" w:hAnsi="Book Antiqua"/>
                <w:color w:val="000000"/>
                <w:sz w:val="22"/>
                <w:szCs w:val="22"/>
              </w:rPr>
              <w:t xml:space="preserve"> Indian</w:t>
            </w:r>
          </w:p>
        </w:tc>
      </w:tr>
      <w:tr w:rsidR="00116EF5" w:rsidRPr="00DA1B0C">
        <w:trPr>
          <w:trHeight w:val="337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116EF5" w:rsidRPr="00DA1B0C" w:rsidRDefault="00C61C0D">
            <w:pPr>
              <w:widowControl/>
              <w:wordWrap/>
              <w:jc w:val="left"/>
              <w:rPr>
                <w:rFonts w:ascii="Book Antiqua" w:eastAsia="Times New Roman" w:hAnsi="Book Antiqua"/>
                <w:color w:val="000000"/>
                <w:sz w:val="22"/>
                <w:szCs w:val="22"/>
              </w:rPr>
            </w:pPr>
            <w:r w:rsidRPr="00DA1B0C">
              <w:rPr>
                <w:rFonts w:ascii="Book Antiqua" w:eastAsia="Times New Roman" w:hAnsi="Book Antiqua"/>
                <w:color w:val="000000"/>
                <w:sz w:val="22"/>
                <w:szCs w:val="22"/>
              </w:rPr>
              <w:t xml:space="preserve"> Material Status  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116EF5" w:rsidRPr="00DA1B0C" w:rsidRDefault="00C61C0D">
            <w:pPr>
              <w:widowControl/>
              <w:wordWrap/>
              <w:jc w:val="left"/>
              <w:rPr>
                <w:rFonts w:ascii="Book Antiqua" w:eastAsia="Times New Roman" w:hAnsi="Book Antiqua"/>
                <w:color w:val="000000"/>
                <w:sz w:val="22"/>
                <w:szCs w:val="22"/>
              </w:rPr>
            </w:pPr>
            <w:r w:rsidRPr="00DA1B0C">
              <w:rPr>
                <w:rFonts w:ascii="Book Antiqua" w:eastAsia="Times New Roman" w:hAnsi="Book Antiqua"/>
                <w:color w:val="000000"/>
                <w:sz w:val="22"/>
                <w:szCs w:val="22"/>
              </w:rPr>
              <w:t xml:space="preserve"> Unmarried </w:t>
            </w:r>
          </w:p>
        </w:tc>
      </w:tr>
      <w:tr w:rsidR="00116EF5" w:rsidRPr="00DA1B0C">
        <w:trPr>
          <w:trHeight w:val="337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116EF5" w:rsidRPr="00DA1B0C" w:rsidRDefault="00C61C0D">
            <w:pPr>
              <w:widowControl/>
              <w:wordWrap/>
              <w:jc w:val="left"/>
              <w:rPr>
                <w:rFonts w:ascii="Book Antiqua" w:eastAsia="Times New Roman" w:hAnsi="Book Antiqua"/>
                <w:color w:val="000000"/>
                <w:sz w:val="22"/>
                <w:szCs w:val="22"/>
              </w:rPr>
            </w:pPr>
            <w:r w:rsidRPr="00DA1B0C">
              <w:rPr>
                <w:rFonts w:ascii="Book Antiqua" w:eastAsia="Times New Roman" w:hAnsi="Book Antiqua"/>
                <w:color w:val="000000"/>
                <w:sz w:val="22"/>
                <w:szCs w:val="22"/>
              </w:rPr>
              <w:t xml:space="preserve"> Gender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116EF5" w:rsidRPr="00DA1B0C" w:rsidRDefault="004E63A9" w:rsidP="004E63A9">
            <w:pPr>
              <w:widowControl/>
              <w:wordWrap/>
              <w:jc w:val="left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DA1B0C">
              <w:rPr>
                <w:rFonts w:ascii="Book Antiqua" w:hAnsi="Book Antiqua"/>
                <w:color w:val="000000"/>
                <w:sz w:val="22"/>
                <w:szCs w:val="22"/>
              </w:rPr>
              <w:t xml:space="preserve"> M</w:t>
            </w:r>
            <w:r w:rsidR="00C61C0D" w:rsidRPr="00DA1B0C">
              <w:rPr>
                <w:rFonts w:ascii="Book Antiqua" w:hAnsi="Book Antiqua"/>
                <w:color w:val="000000"/>
                <w:sz w:val="22"/>
                <w:szCs w:val="22"/>
              </w:rPr>
              <w:t>ale</w:t>
            </w:r>
          </w:p>
        </w:tc>
      </w:tr>
    </w:tbl>
    <w:p w:rsidR="00116EF5" w:rsidRPr="00DA1B0C" w:rsidRDefault="00116EF5" w:rsidP="00DA1B0C">
      <w:pPr>
        <w:widowControl/>
        <w:tabs>
          <w:tab w:val="left" w:pos="840"/>
        </w:tabs>
        <w:wordWrap/>
        <w:spacing w:line="360" w:lineRule="auto"/>
        <w:jc w:val="left"/>
        <w:rPr>
          <w:rStyle w:val="BookTitle"/>
          <w:rFonts w:ascii="Book Antiqua" w:hAnsi="Book Antiqua"/>
          <w:sz w:val="22"/>
          <w:szCs w:val="22"/>
        </w:rPr>
      </w:pPr>
    </w:p>
    <w:sectPr w:rsidR="00116EF5" w:rsidRPr="00DA1B0C" w:rsidSect="000B2E38">
      <w:pgSz w:w="12240" w:h="15840"/>
      <w:pgMar w:top="900" w:right="1170" w:bottom="126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</w:abstractNum>
  <w:abstractNum w:abstractNumId="1">
    <w:nsid w:val="00000002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480"/>
        </w:tabs>
        <w:ind w:left="480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</w:abstractNum>
  <w:abstractNum w:abstractNumId="2">
    <w:nsid w:val="00000003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480"/>
        </w:tabs>
        <w:ind w:left="480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</w:abstractNum>
  <w:abstractNum w:abstractNumId="3">
    <w:nsid w:val="00000004"/>
    <w:multiLevelType w:val="multilevel"/>
    <w:tmpl w:val="66ECDD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5"/>
    <w:multiLevelType w:val="hybridMultilevel"/>
    <w:tmpl w:val="5C84C62C"/>
    <w:lvl w:ilvl="0" w:tplc="B3F0AE50">
      <w:start w:val="1"/>
      <w:numFmt w:val="bullet"/>
      <w:lvlText w:val=""/>
      <w:lvlJc w:val="left"/>
      <w:pPr>
        <w:ind w:left="780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  <w:lvl w:ilvl="1" w:tplc="CBEA7E96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E5941E5E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77B246AE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6385B0A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209CB4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1EBE7E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5A4C8BBE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6D62CFCC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790320F"/>
    <w:multiLevelType w:val="hybridMultilevel"/>
    <w:tmpl w:val="390CF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CE7F55"/>
    <w:multiLevelType w:val="hybridMultilevel"/>
    <w:tmpl w:val="4DB6D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C54FA"/>
    <w:multiLevelType w:val="hybridMultilevel"/>
    <w:tmpl w:val="9EC69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572EBD"/>
    <w:multiLevelType w:val="hybridMultilevel"/>
    <w:tmpl w:val="66C4F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D67FAE"/>
    <w:multiLevelType w:val="hybridMultilevel"/>
    <w:tmpl w:val="01069386"/>
    <w:lvl w:ilvl="0" w:tplc="93A8228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3B4D6B"/>
    <w:multiLevelType w:val="hybridMultilevel"/>
    <w:tmpl w:val="95C41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AC44F5"/>
    <w:multiLevelType w:val="hybridMultilevel"/>
    <w:tmpl w:val="FE801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9A34C9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</w:abstractNum>
  <w:abstractNum w:abstractNumId="13">
    <w:nsid w:val="576D3C20"/>
    <w:multiLevelType w:val="hybridMultilevel"/>
    <w:tmpl w:val="C68C5E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F37877"/>
    <w:multiLevelType w:val="hybridMultilevel"/>
    <w:tmpl w:val="90103A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E35410"/>
    <w:multiLevelType w:val="hybridMultilevel"/>
    <w:tmpl w:val="DBCE0D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DD09AC"/>
    <w:multiLevelType w:val="hybridMultilevel"/>
    <w:tmpl w:val="753AC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FD259B"/>
    <w:multiLevelType w:val="hybridMultilevel"/>
    <w:tmpl w:val="CED8E9A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6915145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13"/>
  </w:num>
  <w:num w:numId="9">
    <w:abstractNumId w:val="11"/>
  </w:num>
  <w:num w:numId="10">
    <w:abstractNumId w:val="9"/>
  </w:num>
  <w:num w:numId="11">
    <w:abstractNumId w:val="7"/>
  </w:num>
  <w:num w:numId="12">
    <w:abstractNumId w:val="15"/>
  </w:num>
  <w:num w:numId="13">
    <w:abstractNumId w:val="18"/>
  </w:num>
  <w:num w:numId="14">
    <w:abstractNumId w:val="17"/>
  </w:num>
  <w:num w:numId="15">
    <w:abstractNumId w:val="14"/>
  </w:num>
  <w:num w:numId="16">
    <w:abstractNumId w:val="10"/>
  </w:num>
  <w:num w:numId="17">
    <w:abstractNumId w:val="16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F5"/>
    <w:rsid w:val="000B2E38"/>
    <w:rsid w:val="00116EF5"/>
    <w:rsid w:val="00361693"/>
    <w:rsid w:val="003A4DE2"/>
    <w:rsid w:val="004B718C"/>
    <w:rsid w:val="004E63A9"/>
    <w:rsid w:val="00573184"/>
    <w:rsid w:val="005E2663"/>
    <w:rsid w:val="006C732B"/>
    <w:rsid w:val="00767458"/>
    <w:rsid w:val="00894FB5"/>
    <w:rsid w:val="00A33F25"/>
    <w:rsid w:val="00A450EC"/>
    <w:rsid w:val="00A766D1"/>
    <w:rsid w:val="00A82EE2"/>
    <w:rsid w:val="00C61C0D"/>
    <w:rsid w:val="00C92B4D"/>
    <w:rsid w:val="00D0775B"/>
    <w:rsid w:val="00D50E88"/>
    <w:rsid w:val="00DA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3976C9-E3B0-4190-9D70-B672CD49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Calibri" w:eastAsia="Calibri" w:hAnsi="Times New Roman" w:cs="Times New Roman"/>
      <w:kern w:val="2"/>
      <w:sz w:val="20"/>
      <w:szCs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renderedqtext">
    <w:name w:val="rendered_qtext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kern w:val="2"/>
      <w:sz w:val="32"/>
      <w:szCs w:val="32"/>
      <w:lang w:val="en-US" w:eastAsia="ko-KR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Times New Roman" w:cs="Times New Roman"/>
      <w:kern w:val="2"/>
      <w:sz w:val="20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Times New Roman" w:cs="Times New Roman"/>
      <w:kern w:val="2"/>
      <w:sz w:val="20"/>
      <w:szCs w:val="24"/>
      <w:lang w:val="en-US" w:eastAsia="ko-KR"/>
    </w:rPr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eastAsia="Calibri" w:hAnsi="Segoe UI" w:cs="Segoe UI"/>
      <w:kern w:val="2"/>
      <w:sz w:val="18"/>
      <w:szCs w:val="18"/>
      <w:lang w:val="en-US" w:eastAsia="ko-KR"/>
    </w:rPr>
  </w:style>
  <w:style w:type="paragraph" w:customStyle="1" w:styleId="Recipient">
    <w:name w:val="Recipient"/>
    <w:basedOn w:val="Normal"/>
    <w:uiPriority w:val="8"/>
    <w:unhideWhenUsed/>
    <w:qFormat/>
    <w:rsid w:val="00C92B4D"/>
    <w:pPr>
      <w:widowControl/>
      <w:wordWrap/>
      <w:autoSpaceDE/>
      <w:autoSpaceDN/>
      <w:spacing w:before="40" w:after="40" w:line="288" w:lineRule="auto"/>
      <w:jc w:val="left"/>
    </w:pPr>
    <w:rPr>
      <w:rFonts w:asciiTheme="minorHAnsi" w:eastAsiaTheme="minorHAnsi" w:hAnsiTheme="minorHAnsi" w:cstheme="minorBidi"/>
      <w:b/>
      <w:bCs/>
      <w:color w:val="595959" w:themeColor="text1" w:themeTint="A6"/>
      <w:kern w:val="20"/>
      <w:szCs w:val="20"/>
      <w:lang w:eastAsia="ja-JP"/>
    </w:rPr>
  </w:style>
  <w:style w:type="paragraph" w:styleId="Signature">
    <w:name w:val="Signature"/>
    <w:basedOn w:val="Normal"/>
    <w:link w:val="SignatureChar"/>
    <w:uiPriority w:val="8"/>
    <w:unhideWhenUsed/>
    <w:qFormat/>
    <w:rsid w:val="00C92B4D"/>
    <w:pPr>
      <w:widowControl/>
      <w:wordWrap/>
      <w:autoSpaceDE/>
      <w:autoSpaceDN/>
      <w:spacing w:before="40" w:after="480" w:line="288" w:lineRule="auto"/>
      <w:jc w:val="left"/>
    </w:pPr>
    <w:rPr>
      <w:rFonts w:asciiTheme="minorHAnsi" w:eastAsiaTheme="minorHAnsi" w:hAnsiTheme="minorHAnsi" w:cstheme="minorBidi"/>
      <w:b/>
      <w:bCs/>
      <w:color w:val="595959" w:themeColor="text1" w:themeTint="A6"/>
      <w:kern w:val="20"/>
      <w:szCs w:val="20"/>
      <w:lang w:eastAsia="ja-JP"/>
    </w:rPr>
  </w:style>
  <w:style w:type="character" w:customStyle="1" w:styleId="SignatureChar">
    <w:name w:val="Signature Char"/>
    <w:basedOn w:val="DefaultParagraphFont"/>
    <w:link w:val="Signature"/>
    <w:uiPriority w:val="8"/>
    <w:rsid w:val="00C92B4D"/>
    <w:rPr>
      <w:b/>
      <w:bCs/>
      <w:color w:val="595959" w:themeColor="text1" w:themeTint="A6"/>
      <w:kern w:val="20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6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kurs77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MetLife</Company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chaudhary</dc:creator>
  <cp:lastModifiedBy>PSSPL</cp:lastModifiedBy>
  <cp:revision>2</cp:revision>
  <cp:lastPrinted>2018-12-06T09:22:00Z</cp:lastPrinted>
  <dcterms:created xsi:type="dcterms:W3CDTF">2020-10-26T07:45:00Z</dcterms:created>
  <dcterms:modified xsi:type="dcterms:W3CDTF">2020-10-26T07:45:00Z</dcterms:modified>
</cp:coreProperties>
</file>