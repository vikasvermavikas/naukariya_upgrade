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4BF" w:rsidRDefault="005414BF">
      <w:pPr>
        <w:pBdr>
          <w:bottom w:val="single" w:sz="8" w:space="1" w:color="000000"/>
        </w:pBdr>
        <w:jc w:val="both"/>
        <w:rPr>
          <w:rFonts w:ascii="Verdana" w:hAnsi="Verdana"/>
          <w:sz w:val="17"/>
          <w:szCs w:val="17"/>
        </w:rPr>
      </w:pPr>
      <w:r>
        <w:rPr>
          <w:rFonts w:ascii="Verdana" w:hAnsi="Verdana"/>
          <w:b/>
          <w:sz w:val="25"/>
          <w:szCs w:val="17"/>
        </w:rPr>
        <w:t>Kalyani Nirgude</w:t>
      </w:r>
      <w:r>
        <w:rPr>
          <w:rFonts w:ascii="Verdana" w:hAnsi="Verdana"/>
          <w:b/>
          <w:sz w:val="17"/>
          <w:szCs w:val="17"/>
        </w:rPr>
        <w:tab/>
        <w:t xml:space="preserve">             E-Mail:</w:t>
      </w:r>
      <w:r w:rsidR="00215020">
        <w:rPr>
          <w:rFonts w:ascii="Verdana" w:hAnsi="Verdana"/>
          <w:bCs/>
          <w:sz w:val="18"/>
          <w:szCs w:val="18"/>
        </w:rPr>
        <w:t>kalyani.a</w:t>
      </w:r>
      <w:r>
        <w:rPr>
          <w:rFonts w:ascii="Verdana" w:hAnsi="Verdana"/>
          <w:bCs/>
          <w:sz w:val="18"/>
          <w:szCs w:val="18"/>
        </w:rPr>
        <w:t>.nirgude@gmail.com</w:t>
      </w:r>
      <w:r>
        <w:rPr>
          <w:rFonts w:ascii="Verdana" w:hAnsi="Verdana"/>
          <w:sz w:val="17"/>
          <w:szCs w:val="17"/>
        </w:rPr>
        <w:t xml:space="preserve">, </w:t>
      </w:r>
      <w:r>
        <w:rPr>
          <w:rFonts w:ascii="Verdana" w:hAnsi="Verdana"/>
          <w:b/>
          <w:sz w:val="17"/>
          <w:szCs w:val="17"/>
        </w:rPr>
        <w:t>Mobile:</w:t>
      </w:r>
      <w:r>
        <w:rPr>
          <w:rFonts w:ascii="Verdana" w:hAnsi="Verdana"/>
          <w:sz w:val="17"/>
          <w:szCs w:val="17"/>
        </w:rPr>
        <w:t xml:space="preserve"> +91-</w:t>
      </w:r>
      <w:r w:rsidR="006D3829">
        <w:rPr>
          <w:rFonts w:ascii="Verdana" w:hAnsi="Verdana"/>
          <w:sz w:val="17"/>
          <w:szCs w:val="17"/>
        </w:rPr>
        <w:t>8999237014</w:t>
      </w:r>
    </w:p>
    <w:p w:rsidR="005414BF" w:rsidRDefault="005414BF">
      <w:pPr>
        <w:jc w:val="both"/>
        <w:rPr>
          <w:rFonts w:ascii="Verdana" w:hAnsi="Verdana"/>
          <w:sz w:val="17"/>
          <w:szCs w:val="17"/>
        </w:rPr>
      </w:pPr>
    </w:p>
    <w:p w:rsidR="005414BF" w:rsidRDefault="005414BF">
      <w:pPr>
        <w:shd w:val="clear" w:color="auto" w:fill="F2F2F2"/>
        <w:jc w:val="center"/>
        <w:rPr>
          <w:rFonts w:ascii="Verdana" w:hAnsi="Verdana"/>
          <w:b/>
          <w:i/>
          <w:sz w:val="17"/>
          <w:szCs w:val="17"/>
        </w:rPr>
      </w:pPr>
    </w:p>
    <w:p w:rsidR="005414BF" w:rsidRDefault="005414BF">
      <w:pPr>
        <w:shd w:val="clear" w:color="auto" w:fill="F2F2F2"/>
        <w:jc w:val="center"/>
        <w:rPr>
          <w:rFonts w:ascii="Verdana" w:hAnsi="Verdana"/>
          <w:b/>
          <w:i/>
          <w:sz w:val="17"/>
          <w:szCs w:val="17"/>
        </w:rPr>
      </w:pPr>
      <w:r>
        <w:rPr>
          <w:rFonts w:ascii="Verdana" w:hAnsi="Verdana"/>
          <w:b/>
          <w:i/>
          <w:sz w:val="17"/>
          <w:szCs w:val="17"/>
        </w:rPr>
        <w:t>Seeking assignments as</w:t>
      </w:r>
      <w:r w:rsidR="00316688">
        <w:rPr>
          <w:rFonts w:ascii="Verdana" w:hAnsi="Verdana"/>
          <w:b/>
          <w:i/>
          <w:sz w:val="17"/>
          <w:szCs w:val="17"/>
        </w:rPr>
        <w:t xml:space="preserve"> SCM as well as</w:t>
      </w:r>
      <w:r>
        <w:rPr>
          <w:rFonts w:ascii="Verdana" w:hAnsi="Verdana"/>
          <w:b/>
          <w:i/>
          <w:sz w:val="17"/>
          <w:szCs w:val="17"/>
        </w:rPr>
        <w:t xml:space="preserve"> Microsoft Technologies (.NET) - Programmer with high growth oriented organisation</w:t>
      </w:r>
    </w:p>
    <w:p w:rsidR="005414BF" w:rsidRDefault="005414BF">
      <w:pPr>
        <w:shd w:val="clear" w:color="auto" w:fill="F2F2F2"/>
        <w:jc w:val="center"/>
        <w:rPr>
          <w:rFonts w:ascii="Verdana" w:hAnsi="Verdana"/>
          <w:b/>
          <w:i/>
          <w:sz w:val="17"/>
          <w:szCs w:val="17"/>
        </w:rPr>
      </w:pPr>
    </w:p>
    <w:p w:rsidR="005414BF" w:rsidRDefault="005414BF">
      <w:pPr>
        <w:pBdr>
          <w:top w:val="single" w:sz="4" w:space="1" w:color="000000"/>
          <w:left w:val="single" w:sz="4" w:space="4" w:color="000000"/>
          <w:bottom w:val="single" w:sz="4" w:space="1" w:color="000000"/>
          <w:right w:val="single" w:sz="4" w:space="4" w:color="000000"/>
        </w:pBdr>
        <w:jc w:val="center"/>
        <w:rPr>
          <w:rFonts w:ascii="Verdana" w:hAnsi="Verdana"/>
          <w:b/>
          <w:i/>
          <w:sz w:val="17"/>
          <w:szCs w:val="17"/>
        </w:rPr>
      </w:pPr>
      <w:r>
        <w:rPr>
          <w:rFonts w:ascii="Verdana" w:hAnsi="Verdana"/>
          <w:b/>
          <w:i/>
          <w:sz w:val="17"/>
          <w:szCs w:val="17"/>
        </w:rPr>
        <w:t>PROFESSIONAL SYNOPSIS</w:t>
      </w:r>
    </w:p>
    <w:p w:rsidR="005414BF" w:rsidRDefault="005414BF">
      <w:pPr>
        <w:jc w:val="both"/>
        <w:rPr>
          <w:rFonts w:ascii="Verdana" w:hAnsi="Verdana"/>
          <w:sz w:val="17"/>
          <w:szCs w:val="17"/>
        </w:rPr>
      </w:pP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6"/>
          <w:szCs w:val="16"/>
        </w:rPr>
      </w:pPr>
      <w:r>
        <w:rPr>
          <w:rFonts w:ascii="Verdana" w:hAnsi="Verdana"/>
          <w:sz w:val="17"/>
          <w:szCs w:val="17"/>
        </w:rPr>
        <w:t xml:space="preserve">A competent professional with over </w:t>
      </w:r>
      <w:r w:rsidR="006D3829" w:rsidRPr="00882B44">
        <w:rPr>
          <w:rFonts w:ascii="Verdana" w:hAnsi="Verdana"/>
          <w:b/>
          <w:i/>
          <w:sz w:val="17"/>
          <w:szCs w:val="17"/>
        </w:rPr>
        <w:t>11.2</w:t>
      </w:r>
      <w:r>
        <w:rPr>
          <w:rFonts w:ascii="Verdana" w:hAnsi="Verdana"/>
          <w:b/>
          <w:i/>
          <w:sz w:val="17"/>
          <w:szCs w:val="17"/>
        </w:rPr>
        <w:t xml:space="preserve"> years</w:t>
      </w:r>
      <w:r>
        <w:rPr>
          <w:rFonts w:ascii="Verdana" w:hAnsi="Verdana"/>
          <w:sz w:val="17"/>
          <w:szCs w:val="17"/>
        </w:rPr>
        <w:t xml:space="preserve"> of experience in </w:t>
      </w:r>
      <w:r>
        <w:rPr>
          <w:rFonts w:ascii="Verdana" w:hAnsi="Verdana"/>
          <w:sz w:val="16"/>
          <w:szCs w:val="16"/>
        </w:rPr>
        <w:t>Developing</w:t>
      </w:r>
      <w:r>
        <w:rPr>
          <w:rFonts w:ascii="Verdana" w:hAnsi="Verdana"/>
          <w:i/>
          <w:sz w:val="16"/>
          <w:szCs w:val="16"/>
        </w:rPr>
        <w:t xml:space="preserve"> </w:t>
      </w:r>
      <w:r>
        <w:rPr>
          <w:rFonts w:ascii="Verdana" w:hAnsi="Verdana"/>
          <w:sz w:val="16"/>
          <w:szCs w:val="16"/>
        </w:rPr>
        <w:t xml:space="preserve">Web based </w:t>
      </w:r>
      <w:r>
        <w:rPr>
          <w:rFonts w:ascii="Verdana" w:hAnsi="Verdana"/>
          <w:bCs/>
          <w:sz w:val="16"/>
          <w:szCs w:val="16"/>
        </w:rPr>
        <w:t>applications</w:t>
      </w:r>
      <w:r>
        <w:rPr>
          <w:rFonts w:ascii="Verdana" w:hAnsi="Verdana"/>
          <w:sz w:val="16"/>
          <w:szCs w:val="16"/>
        </w:rPr>
        <w:t xml:space="preserve"> using M</w:t>
      </w:r>
      <w:r>
        <w:rPr>
          <w:rFonts w:ascii="Verdana" w:hAnsi="Verdana"/>
          <w:sz w:val="16"/>
          <w:szCs w:val="16"/>
        </w:rPr>
        <w:t>i</w:t>
      </w:r>
      <w:r>
        <w:rPr>
          <w:rFonts w:ascii="Verdana" w:hAnsi="Verdana"/>
          <w:sz w:val="16"/>
          <w:szCs w:val="16"/>
        </w:rPr>
        <w:t xml:space="preserve">crosoft Technologies .NET </w:t>
      </w:r>
    </w:p>
    <w:p w:rsidR="00316688" w:rsidRDefault="00316688">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6"/>
          <w:szCs w:val="16"/>
        </w:rPr>
      </w:pPr>
      <w:r>
        <w:rPr>
          <w:rFonts w:ascii="Verdana" w:hAnsi="Verdana"/>
          <w:sz w:val="17"/>
          <w:szCs w:val="17"/>
        </w:rPr>
        <w:t xml:space="preserve">Certified Scrum master (March 2017). </w:t>
      </w:r>
      <w:r w:rsidR="00F6497E">
        <w:rPr>
          <w:rFonts w:ascii="Verdana" w:hAnsi="Verdana"/>
          <w:sz w:val="17"/>
          <w:szCs w:val="17"/>
        </w:rPr>
        <w:t>Currently working</w:t>
      </w:r>
      <w:r>
        <w:rPr>
          <w:rFonts w:ascii="Verdana" w:hAnsi="Verdana"/>
          <w:sz w:val="17"/>
          <w:szCs w:val="17"/>
        </w:rPr>
        <w:t xml:space="preserve"> in Agile as Scrum master.</w:t>
      </w: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b/>
          <w:sz w:val="16"/>
          <w:szCs w:val="16"/>
        </w:rPr>
      </w:pPr>
      <w:r>
        <w:rPr>
          <w:rFonts w:ascii="Verdana" w:hAnsi="Verdana"/>
          <w:sz w:val="17"/>
          <w:szCs w:val="17"/>
        </w:rPr>
        <w:t xml:space="preserve">Development Experience in </w:t>
      </w:r>
      <w:r>
        <w:rPr>
          <w:rFonts w:ascii="Verdana" w:hAnsi="Verdana"/>
          <w:b/>
          <w:sz w:val="16"/>
          <w:szCs w:val="16"/>
        </w:rPr>
        <w:t>ASP.NET, C#, JavaScript</w:t>
      </w:r>
      <w:r w:rsidR="006C019A">
        <w:rPr>
          <w:rFonts w:ascii="Verdana" w:hAnsi="Verdana"/>
          <w:b/>
          <w:sz w:val="16"/>
          <w:szCs w:val="16"/>
        </w:rPr>
        <w:t xml:space="preserve">, </w:t>
      </w:r>
      <w:proofErr w:type="spellStart"/>
      <w:proofErr w:type="gramStart"/>
      <w:r w:rsidR="006C019A">
        <w:rPr>
          <w:rFonts w:ascii="Verdana" w:hAnsi="Verdana"/>
          <w:b/>
          <w:sz w:val="16"/>
          <w:szCs w:val="16"/>
        </w:rPr>
        <w:t>JQuery</w:t>
      </w:r>
      <w:proofErr w:type="spellEnd"/>
      <w:r>
        <w:rPr>
          <w:rFonts w:ascii="Verdana" w:hAnsi="Verdana"/>
          <w:b/>
          <w:sz w:val="16"/>
          <w:szCs w:val="16"/>
        </w:rPr>
        <w:t xml:space="preserve"> </w:t>
      </w:r>
      <w:r w:rsidR="006C019A">
        <w:rPr>
          <w:rFonts w:ascii="Verdana" w:hAnsi="Verdana"/>
          <w:b/>
          <w:sz w:val="16"/>
          <w:szCs w:val="16"/>
        </w:rPr>
        <w:t>,</w:t>
      </w:r>
      <w:proofErr w:type="gramEnd"/>
      <w:r w:rsidR="007312CE">
        <w:rPr>
          <w:rFonts w:ascii="Verdana" w:hAnsi="Verdana"/>
          <w:b/>
          <w:sz w:val="16"/>
          <w:szCs w:val="16"/>
        </w:rPr>
        <w:t xml:space="preserve"> SQL</w:t>
      </w:r>
      <w:r w:rsidR="007F6E20">
        <w:rPr>
          <w:rFonts w:ascii="Verdana" w:hAnsi="Verdana"/>
          <w:b/>
          <w:sz w:val="16"/>
          <w:szCs w:val="16"/>
        </w:rPr>
        <w:t xml:space="preserve"> </w:t>
      </w:r>
      <w:r w:rsidR="007312CE">
        <w:rPr>
          <w:rFonts w:ascii="Verdana" w:hAnsi="Verdana"/>
          <w:b/>
          <w:sz w:val="16"/>
          <w:szCs w:val="16"/>
        </w:rPr>
        <w:t>Server 2012</w:t>
      </w:r>
      <w:r w:rsidR="006C019A">
        <w:rPr>
          <w:rFonts w:ascii="Verdana" w:hAnsi="Verdana"/>
          <w:b/>
          <w:sz w:val="16"/>
          <w:szCs w:val="16"/>
        </w:rPr>
        <w:t>, ExtJs 6</w:t>
      </w:r>
      <w:r w:rsidR="007F33F5">
        <w:rPr>
          <w:rFonts w:ascii="Verdana" w:hAnsi="Verdana"/>
          <w:b/>
          <w:sz w:val="16"/>
          <w:szCs w:val="16"/>
        </w:rPr>
        <w:t>,Third party tools</w:t>
      </w:r>
      <w:r w:rsidR="00316688">
        <w:rPr>
          <w:rFonts w:ascii="Verdana" w:hAnsi="Verdana"/>
          <w:b/>
          <w:sz w:val="16"/>
          <w:szCs w:val="16"/>
        </w:rPr>
        <w:t xml:space="preserve"> like Infragistics, </w:t>
      </w:r>
      <w:r w:rsidR="007F33F5">
        <w:rPr>
          <w:rFonts w:ascii="Verdana" w:hAnsi="Verdana"/>
          <w:b/>
          <w:sz w:val="16"/>
          <w:szCs w:val="16"/>
        </w:rPr>
        <w:t>Telerik, XML</w:t>
      </w:r>
      <w:r>
        <w:rPr>
          <w:rFonts w:ascii="Verdana" w:hAnsi="Verdana"/>
          <w:b/>
          <w:sz w:val="16"/>
          <w:szCs w:val="16"/>
        </w:rPr>
        <w:t>.</w:t>
      </w:r>
    </w:p>
    <w:p w:rsidR="00F6497E" w:rsidRPr="00F6497E" w:rsidRDefault="00F6497E">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sidRPr="00F6497E">
        <w:rPr>
          <w:rFonts w:ascii="Verdana" w:hAnsi="Verdana"/>
          <w:sz w:val="17"/>
          <w:szCs w:val="17"/>
        </w:rPr>
        <w:t>Worked as Automation engineer for 6 months on Framework Test stack white, Sele</w:t>
      </w:r>
      <w:r>
        <w:rPr>
          <w:rFonts w:ascii="Verdana" w:hAnsi="Verdana"/>
          <w:sz w:val="17"/>
          <w:szCs w:val="17"/>
        </w:rPr>
        <w:t>nium and tools TFS 2018, Azure D</w:t>
      </w:r>
      <w:r w:rsidRPr="00F6497E">
        <w:rPr>
          <w:rFonts w:ascii="Verdana" w:hAnsi="Verdana"/>
          <w:sz w:val="17"/>
          <w:szCs w:val="17"/>
        </w:rPr>
        <w:t>evops.</w:t>
      </w: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6"/>
          <w:szCs w:val="16"/>
        </w:rPr>
      </w:pPr>
      <w:r>
        <w:rPr>
          <w:rFonts w:ascii="Verdana" w:hAnsi="Verdana"/>
          <w:sz w:val="16"/>
          <w:szCs w:val="16"/>
        </w:rPr>
        <w:t>Proficient in Object Oriented Concepts (OOPS) in C# Applications.</w:t>
      </w: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Pr>
          <w:rFonts w:ascii="Verdana" w:hAnsi="Verdana"/>
          <w:sz w:val="17"/>
          <w:szCs w:val="17"/>
        </w:rPr>
        <w:t xml:space="preserve">Expertise in providing technical solutions, making strategies and setting priorities for immediate actions </w:t>
      </w:r>
      <w:r>
        <w:rPr>
          <w:rFonts w:ascii="Verdana" w:hAnsi="Verdana"/>
          <w:bCs/>
          <w:sz w:val="17"/>
          <w:szCs w:val="17"/>
        </w:rPr>
        <w:t>in</w:t>
      </w:r>
      <w:r>
        <w:rPr>
          <w:rFonts w:ascii="Verdana" w:hAnsi="Verdana"/>
          <w:sz w:val="17"/>
          <w:szCs w:val="17"/>
        </w:rPr>
        <w:t xml:space="preserve"> target.</w:t>
      </w: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rPr>
          <w:rFonts w:ascii="Verdana" w:hAnsi="Verdana"/>
          <w:sz w:val="17"/>
          <w:szCs w:val="17"/>
        </w:rPr>
      </w:pPr>
      <w:r>
        <w:rPr>
          <w:rFonts w:ascii="Verdana" w:hAnsi="Verdana"/>
          <w:sz w:val="17"/>
          <w:szCs w:val="17"/>
        </w:rPr>
        <w:t>Have a vision identify quickly to learn and understand business benefits of New Technologies.</w:t>
      </w: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rPr>
          <w:rFonts w:ascii="Verdana" w:hAnsi="Verdana"/>
          <w:sz w:val="17"/>
          <w:szCs w:val="17"/>
        </w:rPr>
      </w:pPr>
      <w:r>
        <w:rPr>
          <w:rFonts w:ascii="Verdana" w:hAnsi="Verdana"/>
          <w:sz w:val="17"/>
          <w:szCs w:val="17"/>
        </w:rPr>
        <w:t>Excellent communication, analytical, relationship management and problem solving skills.</w:t>
      </w:r>
    </w:p>
    <w:p w:rsidR="005414BF" w:rsidRDefault="005414BF">
      <w:pPr>
        <w:jc w:val="both"/>
        <w:rPr>
          <w:rFonts w:ascii="Verdana" w:hAnsi="Verdana"/>
          <w:sz w:val="17"/>
          <w:szCs w:val="17"/>
        </w:rPr>
      </w:pPr>
    </w:p>
    <w:p w:rsidR="005414BF" w:rsidRDefault="005414BF">
      <w:pPr>
        <w:pBdr>
          <w:top w:val="single" w:sz="4" w:space="1" w:color="000000"/>
          <w:left w:val="single" w:sz="4" w:space="4" w:color="000000"/>
          <w:bottom w:val="single" w:sz="4" w:space="1" w:color="000000"/>
          <w:right w:val="single" w:sz="4" w:space="4" w:color="000000"/>
        </w:pBdr>
        <w:jc w:val="center"/>
        <w:rPr>
          <w:rFonts w:ascii="Verdana" w:hAnsi="Verdana"/>
          <w:b/>
          <w:i/>
          <w:sz w:val="17"/>
          <w:szCs w:val="17"/>
        </w:rPr>
      </w:pPr>
      <w:r>
        <w:rPr>
          <w:rFonts w:ascii="Verdana" w:hAnsi="Verdana"/>
          <w:b/>
          <w:i/>
          <w:sz w:val="17"/>
          <w:szCs w:val="17"/>
        </w:rPr>
        <w:t>TECHNICAL PROFICIENCY</w:t>
      </w:r>
    </w:p>
    <w:p w:rsidR="005414BF" w:rsidRDefault="005414BF">
      <w:pPr>
        <w:jc w:val="both"/>
        <w:rPr>
          <w:rFonts w:ascii="Verdana" w:hAnsi="Verdana"/>
          <w:sz w:val="17"/>
          <w:szCs w:val="17"/>
        </w:rPr>
      </w:pPr>
    </w:p>
    <w:p w:rsidR="005414BF" w:rsidRDefault="005414BF">
      <w:pPr>
        <w:pStyle w:val="MiddleListText"/>
        <w:numPr>
          <w:ilvl w:val="0"/>
          <w:numId w:val="6"/>
        </w:numPr>
        <w:spacing w:before="120" w:after="0" w:line="240" w:lineRule="auto"/>
        <w:rPr>
          <w:sz w:val="16"/>
          <w:szCs w:val="16"/>
        </w:rPr>
      </w:pPr>
      <w:r>
        <w:rPr>
          <w:sz w:val="16"/>
          <w:szCs w:val="16"/>
        </w:rPr>
        <w:t>Operating Systems</w:t>
      </w:r>
      <w:r>
        <w:rPr>
          <w:sz w:val="16"/>
          <w:szCs w:val="16"/>
        </w:rPr>
        <w:tab/>
      </w:r>
      <w:r>
        <w:rPr>
          <w:sz w:val="16"/>
          <w:szCs w:val="16"/>
        </w:rPr>
        <w:tab/>
        <w:t xml:space="preserve">    : Windows XP, Win 7</w:t>
      </w:r>
    </w:p>
    <w:p w:rsidR="005414BF" w:rsidRDefault="005414BF">
      <w:pPr>
        <w:pStyle w:val="MiddleListText"/>
        <w:numPr>
          <w:ilvl w:val="0"/>
          <w:numId w:val="6"/>
        </w:numPr>
        <w:spacing w:before="120" w:after="0" w:line="240" w:lineRule="auto"/>
        <w:rPr>
          <w:sz w:val="16"/>
          <w:szCs w:val="16"/>
        </w:rPr>
      </w:pPr>
      <w:r>
        <w:rPr>
          <w:sz w:val="16"/>
          <w:szCs w:val="16"/>
        </w:rPr>
        <w:t>Frameworks                               :  .NET2.0 , .NET3.5, .NET 4.0</w:t>
      </w:r>
      <w:r w:rsidR="007312CE">
        <w:rPr>
          <w:sz w:val="16"/>
          <w:szCs w:val="16"/>
        </w:rPr>
        <w:t xml:space="preserve"> ,EXT JS 6</w:t>
      </w:r>
      <w:r w:rsidR="00F6497E">
        <w:rPr>
          <w:sz w:val="16"/>
          <w:szCs w:val="16"/>
        </w:rPr>
        <w:t>, Test stack white, Selenium</w:t>
      </w:r>
    </w:p>
    <w:p w:rsidR="005414BF" w:rsidRDefault="005414BF">
      <w:pPr>
        <w:pStyle w:val="MiddleListText"/>
        <w:numPr>
          <w:ilvl w:val="0"/>
          <w:numId w:val="6"/>
        </w:numPr>
        <w:spacing w:before="120" w:after="0" w:line="240" w:lineRule="auto"/>
        <w:rPr>
          <w:sz w:val="16"/>
          <w:szCs w:val="16"/>
        </w:rPr>
      </w:pPr>
      <w:r>
        <w:rPr>
          <w:sz w:val="16"/>
          <w:szCs w:val="16"/>
        </w:rPr>
        <w:t>IDE                                           :VS2005,VS2008,VS2010</w:t>
      </w:r>
    </w:p>
    <w:p w:rsidR="005414BF" w:rsidRDefault="005414BF">
      <w:pPr>
        <w:pStyle w:val="MiddleListText"/>
        <w:numPr>
          <w:ilvl w:val="0"/>
          <w:numId w:val="6"/>
        </w:numPr>
        <w:spacing w:before="120" w:after="0" w:line="240" w:lineRule="auto"/>
        <w:rPr>
          <w:sz w:val="16"/>
          <w:szCs w:val="16"/>
        </w:rPr>
      </w:pPr>
      <w:r>
        <w:rPr>
          <w:sz w:val="16"/>
          <w:szCs w:val="16"/>
        </w:rPr>
        <w:t>Scripting Languages                   : JavaScript.</w:t>
      </w:r>
    </w:p>
    <w:p w:rsidR="005414BF" w:rsidRDefault="005414BF">
      <w:pPr>
        <w:pStyle w:val="MiddleListText"/>
        <w:numPr>
          <w:ilvl w:val="0"/>
          <w:numId w:val="6"/>
        </w:numPr>
        <w:spacing w:before="120" w:after="0" w:line="240" w:lineRule="auto"/>
        <w:rPr>
          <w:sz w:val="16"/>
          <w:szCs w:val="16"/>
        </w:rPr>
      </w:pPr>
      <w:r>
        <w:rPr>
          <w:sz w:val="16"/>
          <w:szCs w:val="16"/>
        </w:rPr>
        <w:t>Database Packages</w:t>
      </w:r>
      <w:r>
        <w:rPr>
          <w:sz w:val="16"/>
          <w:szCs w:val="16"/>
        </w:rPr>
        <w:tab/>
      </w:r>
      <w:r>
        <w:rPr>
          <w:sz w:val="16"/>
          <w:szCs w:val="16"/>
        </w:rPr>
        <w:tab/>
        <w:t xml:space="preserve">   : SQLServer 2005, SQLServer 2008</w:t>
      </w:r>
      <w:r w:rsidR="007312CE">
        <w:rPr>
          <w:sz w:val="16"/>
          <w:szCs w:val="16"/>
        </w:rPr>
        <w:t>, SQL Server 2012</w:t>
      </w:r>
    </w:p>
    <w:p w:rsidR="005414BF" w:rsidRDefault="005414BF">
      <w:pPr>
        <w:pStyle w:val="MiddleListText"/>
        <w:numPr>
          <w:ilvl w:val="0"/>
          <w:numId w:val="6"/>
        </w:numPr>
        <w:spacing w:before="120" w:after="0" w:line="240" w:lineRule="auto"/>
        <w:rPr>
          <w:sz w:val="16"/>
          <w:szCs w:val="16"/>
        </w:rPr>
      </w:pPr>
      <w:r>
        <w:rPr>
          <w:sz w:val="16"/>
          <w:szCs w:val="16"/>
        </w:rPr>
        <w:t>Third Party controls                    : Telerik Controls</w:t>
      </w:r>
      <w:r w:rsidR="006C019A">
        <w:rPr>
          <w:sz w:val="16"/>
          <w:szCs w:val="16"/>
        </w:rPr>
        <w:t xml:space="preserve">, Infragistics, NUnit, </w:t>
      </w:r>
      <w:proofErr w:type="spellStart"/>
      <w:r w:rsidR="006C019A">
        <w:rPr>
          <w:sz w:val="16"/>
          <w:szCs w:val="16"/>
        </w:rPr>
        <w:t>SoapUI</w:t>
      </w:r>
      <w:proofErr w:type="spellEnd"/>
      <w:r w:rsidR="00F6497E">
        <w:rPr>
          <w:sz w:val="16"/>
          <w:szCs w:val="16"/>
        </w:rPr>
        <w:t xml:space="preserve">, MS TFS 2018, Azure </w:t>
      </w:r>
    </w:p>
    <w:p w:rsidR="005414BF" w:rsidRDefault="005414BF">
      <w:pPr>
        <w:pStyle w:val="MiddleListText"/>
        <w:numPr>
          <w:ilvl w:val="0"/>
          <w:numId w:val="0"/>
        </w:numPr>
        <w:spacing w:before="120" w:after="0" w:line="240" w:lineRule="auto"/>
        <w:ind w:left="720"/>
        <w:rPr>
          <w:sz w:val="16"/>
          <w:szCs w:val="16"/>
        </w:rPr>
      </w:pPr>
    </w:p>
    <w:p w:rsidR="005414BF" w:rsidRDefault="005414BF">
      <w:pPr>
        <w:pBdr>
          <w:top w:val="single" w:sz="4" w:space="1" w:color="000000"/>
          <w:left w:val="single" w:sz="4" w:space="4" w:color="000000"/>
          <w:bottom w:val="single" w:sz="4" w:space="2" w:color="000000"/>
          <w:right w:val="single" w:sz="4" w:space="4" w:color="000000"/>
        </w:pBdr>
        <w:jc w:val="center"/>
        <w:rPr>
          <w:rFonts w:ascii="Verdana" w:hAnsi="Verdana"/>
          <w:b/>
          <w:i/>
          <w:sz w:val="17"/>
          <w:szCs w:val="17"/>
        </w:rPr>
      </w:pPr>
      <w:r>
        <w:rPr>
          <w:rFonts w:ascii="Verdana" w:hAnsi="Verdana"/>
          <w:b/>
          <w:i/>
          <w:sz w:val="17"/>
          <w:szCs w:val="17"/>
        </w:rPr>
        <w:t>ORGANISATIONAL EXPERIENCE</w:t>
      </w:r>
    </w:p>
    <w:p w:rsidR="005414BF" w:rsidRDefault="005414BF">
      <w:pPr>
        <w:jc w:val="both"/>
        <w:rPr>
          <w:rFonts w:ascii="Verdana" w:hAnsi="Verdana"/>
          <w:sz w:val="17"/>
          <w:szCs w:val="17"/>
        </w:rPr>
      </w:pPr>
    </w:p>
    <w:p w:rsidR="007F33F5" w:rsidRPr="007F33F5" w:rsidRDefault="007F33F5" w:rsidP="008B1DF6">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sidRPr="007F33F5">
        <w:rPr>
          <w:rFonts w:ascii="Verdana" w:hAnsi="Verdana"/>
          <w:sz w:val="17"/>
          <w:szCs w:val="17"/>
        </w:rPr>
        <w:t xml:space="preserve">Presently working with </w:t>
      </w:r>
      <w:r>
        <w:rPr>
          <w:rFonts w:ascii="Verdana" w:hAnsi="Verdana"/>
          <w:b/>
          <w:sz w:val="17"/>
          <w:szCs w:val="17"/>
        </w:rPr>
        <w:t>Emerson</w:t>
      </w:r>
      <w:r w:rsidRPr="007F33F5">
        <w:rPr>
          <w:rFonts w:ascii="Verdana" w:hAnsi="Verdana"/>
          <w:sz w:val="17"/>
          <w:szCs w:val="17"/>
        </w:rPr>
        <w:t xml:space="preserve">, Pune, India as Developer. Since </w:t>
      </w:r>
      <w:r>
        <w:rPr>
          <w:rFonts w:ascii="Verdana" w:hAnsi="Verdana"/>
          <w:sz w:val="17"/>
          <w:szCs w:val="17"/>
        </w:rPr>
        <w:t>Aug</w:t>
      </w:r>
      <w:r w:rsidRPr="007F33F5">
        <w:rPr>
          <w:rFonts w:ascii="Verdana" w:hAnsi="Verdana"/>
          <w:sz w:val="17"/>
          <w:szCs w:val="17"/>
        </w:rPr>
        <w:t>’1</w:t>
      </w:r>
      <w:r>
        <w:rPr>
          <w:rFonts w:ascii="Verdana" w:hAnsi="Verdana"/>
          <w:sz w:val="17"/>
          <w:szCs w:val="17"/>
        </w:rPr>
        <w:t>7</w:t>
      </w:r>
      <w:r w:rsidRPr="007F33F5">
        <w:rPr>
          <w:rFonts w:ascii="Verdana" w:hAnsi="Verdana"/>
          <w:sz w:val="17"/>
          <w:szCs w:val="17"/>
        </w:rPr>
        <w:t xml:space="preserve"> to till date</w:t>
      </w:r>
    </w:p>
    <w:p w:rsidR="007312CE" w:rsidRPr="007312CE" w:rsidRDefault="007F33F5" w:rsidP="008B1DF6">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Pr>
          <w:rFonts w:ascii="Verdana" w:hAnsi="Verdana"/>
          <w:sz w:val="17"/>
          <w:szCs w:val="17"/>
        </w:rPr>
        <w:t>Worked</w:t>
      </w:r>
      <w:r w:rsidR="007312CE" w:rsidRPr="007312CE">
        <w:rPr>
          <w:rFonts w:ascii="Verdana" w:hAnsi="Verdana"/>
          <w:sz w:val="17"/>
          <w:szCs w:val="17"/>
        </w:rPr>
        <w:t xml:space="preserve"> with </w:t>
      </w:r>
      <w:r w:rsidR="007312CE" w:rsidRPr="007312CE">
        <w:rPr>
          <w:rFonts w:ascii="Verdana" w:hAnsi="Verdana"/>
          <w:b/>
          <w:sz w:val="17"/>
          <w:szCs w:val="17"/>
        </w:rPr>
        <w:t>L&amp;T InfoTech</w:t>
      </w:r>
      <w:r w:rsidR="007312CE" w:rsidRPr="007312CE">
        <w:rPr>
          <w:rFonts w:ascii="Verdana" w:hAnsi="Verdana"/>
          <w:sz w:val="17"/>
          <w:szCs w:val="17"/>
        </w:rPr>
        <w:t>, Pune, India as Developer. S</w:t>
      </w:r>
      <w:r w:rsidR="007312CE">
        <w:rPr>
          <w:rFonts w:ascii="Verdana" w:hAnsi="Verdana"/>
          <w:sz w:val="17"/>
          <w:szCs w:val="17"/>
        </w:rPr>
        <w:t>ince Oct</w:t>
      </w:r>
      <w:r w:rsidR="007312CE" w:rsidRPr="007312CE">
        <w:rPr>
          <w:rFonts w:ascii="Verdana" w:hAnsi="Verdana"/>
          <w:sz w:val="17"/>
          <w:szCs w:val="17"/>
        </w:rPr>
        <w:t>’1</w:t>
      </w:r>
      <w:r w:rsidR="007312CE">
        <w:rPr>
          <w:rFonts w:ascii="Verdana" w:hAnsi="Verdana"/>
          <w:sz w:val="17"/>
          <w:szCs w:val="17"/>
        </w:rPr>
        <w:t>4</w:t>
      </w:r>
      <w:r w:rsidR="007312CE" w:rsidRPr="007312CE">
        <w:rPr>
          <w:rFonts w:ascii="Verdana" w:hAnsi="Verdana"/>
          <w:sz w:val="17"/>
          <w:szCs w:val="17"/>
        </w:rPr>
        <w:t xml:space="preserve"> to </w:t>
      </w:r>
      <w:r>
        <w:rPr>
          <w:rFonts w:ascii="Verdana" w:hAnsi="Verdana"/>
          <w:sz w:val="17"/>
          <w:szCs w:val="17"/>
        </w:rPr>
        <w:t>Aug’2017</w:t>
      </w:r>
    </w:p>
    <w:p w:rsidR="007312CE" w:rsidRDefault="007F33F5" w:rsidP="008B1DF6">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Pr>
          <w:rFonts w:ascii="Verdana" w:hAnsi="Verdana"/>
          <w:sz w:val="17"/>
          <w:szCs w:val="17"/>
        </w:rPr>
        <w:t>Worked</w:t>
      </w:r>
      <w:r w:rsidR="005414BF" w:rsidRPr="007312CE">
        <w:rPr>
          <w:rFonts w:ascii="Verdana" w:hAnsi="Verdana"/>
          <w:sz w:val="17"/>
          <w:szCs w:val="17"/>
        </w:rPr>
        <w:t xml:space="preserve"> with IBM (On Contract), Pune, India as Developer. </w:t>
      </w:r>
      <w:r w:rsidR="007312CE" w:rsidRPr="007312CE">
        <w:rPr>
          <w:rFonts w:ascii="Verdana" w:hAnsi="Verdana"/>
          <w:sz w:val="17"/>
          <w:szCs w:val="17"/>
        </w:rPr>
        <w:t>From</w:t>
      </w:r>
      <w:r w:rsidR="005414BF" w:rsidRPr="007312CE">
        <w:rPr>
          <w:rFonts w:ascii="Verdana" w:hAnsi="Verdana"/>
          <w:sz w:val="17"/>
          <w:szCs w:val="17"/>
        </w:rPr>
        <w:t xml:space="preserve"> Aug’13 to </w:t>
      </w:r>
      <w:r w:rsidR="007312CE" w:rsidRPr="007312CE">
        <w:rPr>
          <w:rFonts w:ascii="Verdana" w:hAnsi="Verdana"/>
          <w:sz w:val="17"/>
          <w:szCs w:val="17"/>
        </w:rPr>
        <w:t>Sept’2014</w:t>
      </w:r>
    </w:p>
    <w:p w:rsidR="005414BF" w:rsidRPr="007312CE" w:rsidRDefault="005414BF" w:rsidP="008B1DF6">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sidRPr="007312CE">
        <w:rPr>
          <w:rFonts w:ascii="Verdana" w:hAnsi="Verdana"/>
          <w:sz w:val="17"/>
          <w:szCs w:val="17"/>
        </w:rPr>
        <w:t xml:space="preserve">Worked with </w:t>
      </w:r>
      <w:r w:rsidRPr="007312CE">
        <w:rPr>
          <w:rFonts w:ascii="Calibri" w:hAnsi="Calibri"/>
          <w:b/>
          <w:i/>
          <w:sz w:val="20"/>
          <w:szCs w:val="20"/>
        </w:rPr>
        <w:t>Mahindra Satyam</w:t>
      </w:r>
      <w:r w:rsidRPr="007312CE">
        <w:rPr>
          <w:rFonts w:ascii="Calibri" w:hAnsi="Calibri"/>
          <w:sz w:val="20"/>
          <w:szCs w:val="20"/>
        </w:rPr>
        <w:t>, Hyderabad</w:t>
      </w:r>
      <w:r w:rsidRPr="007312CE">
        <w:rPr>
          <w:rFonts w:ascii="Verdana" w:hAnsi="Verdana"/>
          <w:sz w:val="17"/>
          <w:szCs w:val="17"/>
        </w:rPr>
        <w:t>,</w:t>
      </w:r>
      <w:r w:rsidRPr="007312CE">
        <w:rPr>
          <w:rFonts w:ascii="Verdana" w:hAnsi="Verdana"/>
          <w:b/>
          <w:sz w:val="17"/>
          <w:szCs w:val="17"/>
        </w:rPr>
        <w:t xml:space="preserve"> </w:t>
      </w:r>
      <w:r w:rsidRPr="007312CE">
        <w:rPr>
          <w:rFonts w:ascii="Verdana" w:hAnsi="Verdana"/>
          <w:sz w:val="17"/>
          <w:szCs w:val="17"/>
        </w:rPr>
        <w:t>India</w:t>
      </w:r>
      <w:r w:rsidRPr="007312CE">
        <w:rPr>
          <w:rFonts w:ascii="Verdana" w:hAnsi="Verdana"/>
          <w:b/>
          <w:sz w:val="17"/>
          <w:szCs w:val="17"/>
        </w:rPr>
        <w:t xml:space="preserve"> </w:t>
      </w:r>
      <w:r w:rsidRPr="007312CE">
        <w:rPr>
          <w:rFonts w:ascii="Verdana" w:hAnsi="Verdana"/>
          <w:sz w:val="17"/>
          <w:szCs w:val="17"/>
        </w:rPr>
        <w:t>as</w:t>
      </w:r>
      <w:r w:rsidRPr="007312CE">
        <w:rPr>
          <w:rFonts w:ascii="Verdana" w:hAnsi="Verdana"/>
          <w:b/>
          <w:sz w:val="17"/>
          <w:szCs w:val="17"/>
        </w:rPr>
        <w:t xml:space="preserve"> </w:t>
      </w:r>
      <w:r w:rsidRPr="007312CE">
        <w:rPr>
          <w:rFonts w:ascii="Verdana" w:hAnsi="Verdana"/>
          <w:sz w:val="17"/>
          <w:szCs w:val="17"/>
        </w:rPr>
        <w:t>Developer</w:t>
      </w:r>
      <w:r w:rsidRPr="007312CE">
        <w:rPr>
          <w:rFonts w:ascii="Verdana" w:hAnsi="Verdana"/>
          <w:b/>
          <w:i/>
          <w:sz w:val="17"/>
          <w:szCs w:val="17"/>
        </w:rPr>
        <w:t>.</w:t>
      </w:r>
      <w:r w:rsidRPr="007312CE">
        <w:rPr>
          <w:rFonts w:ascii="Verdana" w:hAnsi="Verdana"/>
          <w:b/>
          <w:sz w:val="17"/>
          <w:szCs w:val="17"/>
        </w:rPr>
        <w:t xml:space="preserve"> </w:t>
      </w:r>
      <w:r w:rsidRPr="007312CE">
        <w:rPr>
          <w:rFonts w:ascii="Verdana" w:hAnsi="Verdana"/>
          <w:sz w:val="17"/>
          <w:szCs w:val="17"/>
        </w:rPr>
        <w:t>From May’10 to July’ 2013</w:t>
      </w:r>
    </w:p>
    <w:p w:rsidR="005414BF" w:rsidRDefault="005414BF">
      <w:pPr>
        <w:numPr>
          <w:ilvl w:val="0"/>
          <w:numId w:val="3"/>
        </w:numPr>
        <w:pBdr>
          <w:top w:val="single" w:sz="4" w:space="1" w:color="000000"/>
          <w:left w:val="single" w:sz="4" w:space="4" w:color="000000"/>
          <w:bottom w:val="single" w:sz="4" w:space="1" w:color="000000"/>
          <w:right w:val="single" w:sz="4" w:space="4" w:color="000000"/>
        </w:pBdr>
        <w:spacing w:after="120"/>
        <w:jc w:val="both"/>
        <w:rPr>
          <w:rFonts w:ascii="Verdana" w:hAnsi="Verdana"/>
          <w:sz w:val="17"/>
          <w:szCs w:val="17"/>
        </w:rPr>
      </w:pPr>
      <w:r>
        <w:rPr>
          <w:rFonts w:ascii="Calibri" w:hAnsi="Calibri"/>
          <w:sz w:val="20"/>
          <w:szCs w:val="20"/>
        </w:rPr>
        <w:t>Worked with</w:t>
      </w:r>
      <w:r>
        <w:rPr>
          <w:rFonts w:ascii="Verdana" w:hAnsi="Verdana"/>
          <w:bCs/>
          <w:sz w:val="17"/>
          <w:szCs w:val="17"/>
          <w:lang w:val="en-US"/>
        </w:rPr>
        <w:t xml:space="preserve"> </w:t>
      </w:r>
      <w:r>
        <w:rPr>
          <w:rFonts w:ascii="Calibri" w:hAnsi="Calibri"/>
          <w:b/>
          <w:i/>
          <w:sz w:val="20"/>
          <w:szCs w:val="20"/>
        </w:rPr>
        <w:t>One Associates Technology</w:t>
      </w:r>
      <w:r>
        <w:rPr>
          <w:rFonts w:ascii="Verdana" w:hAnsi="Verdana"/>
          <w:b/>
          <w:bCs/>
          <w:sz w:val="17"/>
          <w:szCs w:val="17"/>
          <w:lang w:val="en-US"/>
        </w:rPr>
        <w:t xml:space="preserve">, </w:t>
      </w:r>
      <w:r>
        <w:rPr>
          <w:rFonts w:ascii="Verdana" w:hAnsi="Verdana"/>
          <w:sz w:val="17"/>
          <w:szCs w:val="17"/>
        </w:rPr>
        <w:t>Pune, India as Developer. From Oct ’09 to May’10</w:t>
      </w:r>
    </w:p>
    <w:p w:rsidR="005414BF" w:rsidRDefault="005414BF">
      <w:pPr>
        <w:pStyle w:val="MiddleListText"/>
        <w:numPr>
          <w:ilvl w:val="0"/>
          <w:numId w:val="0"/>
        </w:numPr>
        <w:spacing w:before="120" w:after="0" w:line="240" w:lineRule="auto"/>
        <w:rPr>
          <w:sz w:val="16"/>
          <w:szCs w:val="16"/>
        </w:rPr>
      </w:pPr>
    </w:p>
    <w:p w:rsidR="005414BF" w:rsidRDefault="005414BF">
      <w:pPr>
        <w:pBdr>
          <w:top w:val="single" w:sz="4" w:space="1" w:color="000000"/>
          <w:left w:val="single" w:sz="4" w:space="4" w:color="000000"/>
          <w:bottom w:val="single" w:sz="4" w:space="1" w:color="000000"/>
          <w:right w:val="single" w:sz="4" w:space="4" w:color="000000"/>
        </w:pBdr>
        <w:jc w:val="center"/>
        <w:rPr>
          <w:rFonts w:ascii="Verdana" w:hAnsi="Verdana"/>
          <w:b/>
          <w:i/>
          <w:sz w:val="17"/>
          <w:szCs w:val="17"/>
        </w:rPr>
      </w:pPr>
      <w:r>
        <w:rPr>
          <w:rFonts w:ascii="Verdana" w:hAnsi="Verdana"/>
          <w:b/>
          <w:i/>
          <w:sz w:val="17"/>
          <w:szCs w:val="17"/>
        </w:rPr>
        <w:t>ACADEMIC CREDENTIAL</w:t>
      </w:r>
    </w:p>
    <w:p w:rsidR="005414BF" w:rsidRDefault="005414BF">
      <w:pPr>
        <w:jc w:val="both"/>
        <w:rPr>
          <w:rFonts w:ascii="Verdana" w:hAnsi="Verdana"/>
          <w:sz w:val="17"/>
          <w:szCs w:val="17"/>
        </w:rPr>
      </w:pPr>
    </w:p>
    <w:p w:rsidR="005414BF" w:rsidRDefault="005414BF">
      <w:pPr>
        <w:numPr>
          <w:ilvl w:val="0"/>
          <w:numId w:val="5"/>
        </w:numPr>
        <w:jc w:val="both"/>
        <w:rPr>
          <w:rFonts w:ascii="Verdana" w:hAnsi="Verdana"/>
          <w:sz w:val="17"/>
          <w:szCs w:val="17"/>
        </w:rPr>
      </w:pPr>
      <w:r>
        <w:rPr>
          <w:rFonts w:ascii="Verdana" w:hAnsi="Verdana"/>
          <w:i/>
          <w:sz w:val="17"/>
          <w:szCs w:val="17"/>
        </w:rPr>
        <w:t xml:space="preserve">B.E </w:t>
      </w:r>
      <w:r>
        <w:rPr>
          <w:rFonts w:ascii="Verdana" w:hAnsi="Verdana"/>
          <w:sz w:val="17"/>
          <w:szCs w:val="17"/>
        </w:rPr>
        <w:t>from Walchand College Of Engineering Sangli, Shivaji University  2009</w:t>
      </w:r>
    </w:p>
    <w:p w:rsidR="005414BF" w:rsidRDefault="005414BF">
      <w:pPr>
        <w:ind w:left="288"/>
        <w:jc w:val="both"/>
        <w:rPr>
          <w:rFonts w:ascii="Verdana" w:hAnsi="Verdana"/>
          <w:i/>
          <w:sz w:val="17"/>
          <w:szCs w:val="17"/>
        </w:rPr>
      </w:pPr>
    </w:p>
    <w:p w:rsidR="005414BF" w:rsidRDefault="005414BF">
      <w:pPr>
        <w:pBdr>
          <w:top w:val="single" w:sz="4" w:space="1" w:color="000000"/>
          <w:left w:val="single" w:sz="4" w:space="4" w:color="000000"/>
          <w:bottom w:val="single" w:sz="4" w:space="1" w:color="000000"/>
          <w:right w:val="single" w:sz="4" w:space="4" w:color="000000"/>
        </w:pBdr>
        <w:jc w:val="center"/>
        <w:rPr>
          <w:rFonts w:ascii="Verdana" w:hAnsi="Verdana"/>
          <w:b/>
          <w:i/>
          <w:sz w:val="17"/>
          <w:szCs w:val="17"/>
        </w:rPr>
      </w:pPr>
      <w:r>
        <w:rPr>
          <w:rFonts w:ascii="Verdana" w:hAnsi="Verdana"/>
          <w:b/>
          <w:i/>
          <w:sz w:val="17"/>
          <w:szCs w:val="17"/>
        </w:rPr>
        <w:t>PROFESSIONAL EXPERIENCE</w:t>
      </w:r>
    </w:p>
    <w:p w:rsidR="005414BF" w:rsidRDefault="005414BF">
      <w:pPr>
        <w:ind w:left="288"/>
        <w:jc w:val="both"/>
        <w:rPr>
          <w:rFonts w:ascii="Verdana" w:hAnsi="Verdana"/>
          <w:sz w:val="17"/>
          <w:szCs w:val="17"/>
        </w:rPr>
      </w:pPr>
    </w:p>
    <w:p w:rsidR="007D15E5" w:rsidRDefault="00DD3AF8" w:rsidP="007D15E5">
      <w:pPr>
        <w:shd w:val="clear" w:color="auto" w:fill="E5E5E5"/>
        <w:jc w:val="both"/>
        <w:rPr>
          <w:rFonts w:ascii="Verdana" w:hAnsi="Verdana"/>
          <w:b/>
          <w:i/>
          <w:sz w:val="17"/>
          <w:szCs w:val="17"/>
        </w:rPr>
      </w:pPr>
      <w:r>
        <w:rPr>
          <w:rFonts w:ascii="Verdana" w:hAnsi="Verdana"/>
          <w:b/>
          <w:i/>
          <w:sz w:val="17"/>
          <w:szCs w:val="17"/>
        </w:rPr>
        <w:t>Nov</w:t>
      </w:r>
      <w:r w:rsidR="007D15E5">
        <w:rPr>
          <w:rFonts w:ascii="Verdana" w:hAnsi="Verdana"/>
          <w:b/>
          <w:i/>
          <w:sz w:val="17"/>
          <w:szCs w:val="17"/>
        </w:rPr>
        <w:t>’201</w:t>
      </w:r>
      <w:r>
        <w:rPr>
          <w:rFonts w:ascii="Verdana" w:hAnsi="Verdana"/>
          <w:b/>
          <w:i/>
          <w:sz w:val="17"/>
          <w:szCs w:val="17"/>
        </w:rPr>
        <w:t>9</w:t>
      </w:r>
      <w:r w:rsidR="007D15E5">
        <w:rPr>
          <w:rFonts w:ascii="Verdana" w:hAnsi="Verdana"/>
          <w:b/>
          <w:i/>
          <w:sz w:val="17"/>
          <w:szCs w:val="17"/>
        </w:rPr>
        <w:t xml:space="preserve"> – Till date</w:t>
      </w:r>
      <w:r w:rsidR="007D15E5">
        <w:rPr>
          <w:rFonts w:ascii="Verdana" w:hAnsi="Verdana"/>
          <w:b/>
          <w:sz w:val="17"/>
          <w:szCs w:val="17"/>
        </w:rPr>
        <w:tab/>
      </w:r>
      <w:r w:rsidR="007D15E5">
        <w:rPr>
          <w:rFonts w:ascii="Verdana" w:hAnsi="Verdana"/>
          <w:b/>
          <w:sz w:val="17"/>
          <w:szCs w:val="17"/>
        </w:rPr>
        <w:tab/>
        <w:t>#</w:t>
      </w:r>
      <w:r w:rsidR="007D15E5">
        <w:rPr>
          <w:rFonts w:ascii="Verdana" w:hAnsi="Verdana"/>
          <w:b/>
          <w:i/>
          <w:sz w:val="17"/>
          <w:szCs w:val="17"/>
        </w:rPr>
        <w:t xml:space="preserve">PROJECT </w:t>
      </w:r>
      <w:r>
        <w:rPr>
          <w:rFonts w:ascii="Verdana" w:hAnsi="Verdana"/>
          <w:b/>
          <w:i/>
          <w:sz w:val="17"/>
          <w:szCs w:val="17"/>
        </w:rPr>
        <w:t>3</w:t>
      </w:r>
      <w:r w:rsidR="007D15E5">
        <w:rPr>
          <w:rFonts w:ascii="Verdana" w:hAnsi="Verdana"/>
          <w:b/>
          <w:i/>
          <w:sz w:val="17"/>
          <w:szCs w:val="17"/>
        </w:rPr>
        <w:t xml:space="preserve">:  </w:t>
      </w:r>
      <w:r>
        <w:rPr>
          <w:rFonts w:ascii="Verdana" w:hAnsi="Verdana"/>
          <w:b/>
          <w:i/>
          <w:sz w:val="17"/>
          <w:szCs w:val="17"/>
        </w:rPr>
        <w:t>Technology Group</w:t>
      </w:r>
    </w:p>
    <w:p w:rsidR="007D15E5" w:rsidRDefault="007D15E5" w:rsidP="007D15E5">
      <w:pPr>
        <w:shd w:val="clear" w:color="auto" w:fill="E5E5E5"/>
        <w:jc w:val="both"/>
        <w:rPr>
          <w:b/>
          <w:sz w:val="22"/>
          <w:u w:val="single"/>
        </w:rPr>
      </w:pPr>
      <w:r>
        <w:rPr>
          <w:b/>
          <w:sz w:val="22"/>
          <w:u w:val="single"/>
        </w:rPr>
        <w:t>Emerson</w:t>
      </w:r>
    </w:p>
    <w:p w:rsidR="007D15E5" w:rsidRDefault="007D15E5" w:rsidP="007D15E5">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r w:rsidR="00DD3AF8">
        <w:rPr>
          <w:rFonts w:ascii="Verdana" w:hAnsi="Verdana"/>
          <w:sz w:val="17"/>
          <w:szCs w:val="17"/>
        </w:rPr>
        <w:t xml:space="preserve"> and Scrum Master</w:t>
      </w:r>
    </w:p>
    <w:p w:rsidR="007D15E5" w:rsidRDefault="007D15E5" w:rsidP="007D15E5">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10</w:t>
      </w:r>
    </w:p>
    <w:p w:rsidR="007D15E5" w:rsidRDefault="007D15E5" w:rsidP="007D15E5">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 4.</w:t>
      </w:r>
      <w:r w:rsidR="0014371B">
        <w:rPr>
          <w:rFonts w:ascii="Verdana" w:hAnsi="Verdana"/>
          <w:sz w:val="17"/>
          <w:szCs w:val="17"/>
        </w:rPr>
        <w:t>5, Test stack white, Selenium</w:t>
      </w:r>
    </w:p>
    <w:p w:rsidR="007D15E5" w:rsidRPr="008B1DF6" w:rsidRDefault="007D15E5" w:rsidP="007D15E5">
      <w:pPr>
        <w:pStyle w:val="MiddleListText"/>
        <w:numPr>
          <w:ilvl w:val="0"/>
          <w:numId w:val="0"/>
        </w:numPr>
        <w:spacing w:before="0" w:after="0"/>
        <w:rPr>
          <w:rFonts w:cs="Arial"/>
          <w:szCs w:val="18"/>
        </w:rPr>
      </w:pPr>
      <w:r>
        <w:rPr>
          <w:szCs w:val="17"/>
        </w:rPr>
        <w:t xml:space="preserve">Technologies  </w:t>
      </w:r>
      <w:r>
        <w:rPr>
          <w:szCs w:val="17"/>
        </w:rPr>
        <w:tab/>
      </w:r>
      <w:r>
        <w:rPr>
          <w:szCs w:val="17"/>
        </w:rPr>
        <w:tab/>
        <w:t xml:space="preserve">            :  </w:t>
      </w:r>
      <w:r w:rsidR="0014371B">
        <w:rPr>
          <w:rFonts w:cs="Arial"/>
          <w:szCs w:val="18"/>
        </w:rPr>
        <w:t>ASP.Net 4.5, C#4.5</w:t>
      </w:r>
    </w:p>
    <w:p w:rsidR="007D15E5" w:rsidRDefault="007D15E5" w:rsidP="007D15E5">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xml:space="preserve">: </w:t>
      </w:r>
      <w:r w:rsidR="0014371B">
        <w:rPr>
          <w:rFonts w:ascii="Verdana" w:hAnsi="Verdana"/>
          <w:sz w:val="17"/>
          <w:szCs w:val="17"/>
        </w:rPr>
        <w:t>NA</w:t>
      </w:r>
    </w:p>
    <w:p w:rsidR="007D15E5" w:rsidRDefault="007D15E5" w:rsidP="007D15E5">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xml:space="preserve">: </w:t>
      </w:r>
      <w:r w:rsidR="0014371B">
        <w:rPr>
          <w:rFonts w:ascii="Verdana" w:hAnsi="Verdana"/>
          <w:sz w:val="17"/>
          <w:szCs w:val="17"/>
        </w:rPr>
        <w:t>MS Azure, TFS 2018</w:t>
      </w:r>
    </w:p>
    <w:p w:rsidR="007D15E5" w:rsidRDefault="007D15E5" w:rsidP="007D15E5">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xml:space="preserve">: </w:t>
      </w:r>
      <w:r w:rsidR="000F56C6">
        <w:rPr>
          <w:rFonts w:ascii="Verdana" w:hAnsi="Verdana"/>
          <w:sz w:val="17"/>
          <w:szCs w:val="17"/>
        </w:rPr>
        <w:t>12</w:t>
      </w:r>
    </w:p>
    <w:p w:rsidR="007D15E5" w:rsidRDefault="007D15E5" w:rsidP="007D15E5">
      <w:pPr>
        <w:ind w:left="288"/>
        <w:jc w:val="both"/>
        <w:rPr>
          <w:rFonts w:ascii="Verdana" w:hAnsi="Verdana"/>
          <w:sz w:val="17"/>
          <w:szCs w:val="17"/>
        </w:rPr>
      </w:pPr>
    </w:p>
    <w:p w:rsidR="007D15E5" w:rsidRDefault="007D15E5" w:rsidP="007D15E5">
      <w:pPr>
        <w:jc w:val="both"/>
        <w:rPr>
          <w:rFonts w:ascii="Verdana" w:hAnsi="Verdana"/>
          <w:b/>
          <w:i/>
          <w:sz w:val="17"/>
          <w:szCs w:val="17"/>
        </w:rPr>
      </w:pPr>
      <w:r>
        <w:rPr>
          <w:rFonts w:ascii="Verdana" w:hAnsi="Verdana"/>
          <w:b/>
          <w:i/>
          <w:sz w:val="17"/>
          <w:szCs w:val="17"/>
        </w:rPr>
        <w:lastRenderedPageBreak/>
        <w:t>Description:</w:t>
      </w:r>
    </w:p>
    <w:p w:rsidR="007D15E5" w:rsidRDefault="000F56C6" w:rsidP="001E2B32">
      <w:pPr>
        <w:pStyle w:val="ListParagraph"/>
        <w:spacing w:after="160" w:line="256" w:lineRule="auto"/>
        <w:ind w:left="510"/>
        <w:rPr>
          <w:rFonts w:ascii="Calibri" w:hAnsi="Calibri"/>
          <w:bCs/>
          <w:lang w:val="en-GB"/>
        </w:rPr>
      </w:pPr>
      <w:r>
        <w:rPr>
          <w:rFonts w:ascii="Verdana" w:hAnsi="Verdana"/>
          <w:sz w:val="17"/>
          <w:szCs w:val="17"/>
          <w:lang w:val="en-GB"/>
        </w:rPr>
        <w:t>While releasing new updates/ version of tool/ product set of TC to be run for quality control</w:t>
      </w:r>
      <w:r w:rsidR="007D15E5">
        <w:rPr>
          <w:rFonts w:ascii="Verdana" w:hAnsi="Verdana"/>
          <w:sz w:val="17"/>
          <w:szCs w:val="17"/>
          <w:lang w:val="en-GB"/>
        </w:rPr>
        <w:t>.</w:t>
      </w:r>
      <w:r>
        <w:rPr>
          <w:rFonts w:ascii="Verdana" w:hAnsi="Verdana"/>
          <w:sz w:val="17"/>
          <w:szCs w:val="17"/>
          <w:lang w:val="en-GB"/>
        </w:rPr>
        <w:t xml:space="preserve"> </w:t>
      </w:r>
      <w:r w:rsidR="00BE4214">
        <w:rPr>
          <w:rFonts w:ascii="Verdana" w:hAnsi="Verdana"/>
          <w:sz w:val="17"/>
          <w:szCs w:val="17"/>
          <w:lang w:val="en-GB"/>
        </w:rPr>
        <w:t>That</w:t>
      </w:r>
      <w:r>
        <w:rPr>
          <w:rFonts w:ascii="Verdana" w:hAnsi="Verdana"/>
          <w:sz w:val="17"/>
          <w:szCs w:val="17"/>
          <w:lang w:val="en-GB"/>
        </w:rPr>
        <w:t xml:space="preserve"> Test case execution to be automated is the main motive for developing this tool. It increases accuracy, min</w:t>
      </w:r>
      <w:r>
        <w:rPr>
          <w:rFonts w:ascii="Verdana" w:hAnsi="Verdana"/>
          <w:sz w:val="17"/>
          <w:szCs w:val="17"/>
          <w:lang w:val="en-GB"/>
        </w:rPr>
        <w:t>i</w:t>
      </w:r>
      <w:r>
        <w:rPr>
          <w:rFonts w:ascii="Verdana" w:hAnsi="Verdana"/>
          <w:sz w:val="17"/>
          <w:szCs w:val="17"/>
          <w:lang w:val="en-GB"/>
        </w:rPr>
        <w:t xml:space="preserve">mizes manual efforts, time and human errors. </w:t>
      </w:r>
      <w:r w:rsidR="001233F8">
        <w:rPr>
          <w:rFonts w:ascii="Verdana" w:hAnsi="Verdana"/>
          <w:sz w:val="17"/>
          <w:szCs w:val="17"/>
          <w:lang w:val="en-GB"/>
        </w:rPr>
        <w:t>This improves final product quality.</w:t>
      </w:r>
      <w:r>
        <w:rPr>
          <w:rFonts w:ascii="Verdana" w:hAnsi="Verdana"/>
          <w:sz w:val="17"/>
          <w:szCs w:val="17"/>
          <w:lang w:val="en-GB"/>
        </w:rPr>
        <w:t xml:space="preserve"> </w:t>
      </w:r>
      <w:r w:rsidR="007D15E5">
        <w:rPr>
          <w:rFonts w:ascii="Verdana" w:hAnsi="Verdana"/>
          <w:sz w:val="17"/>
          <w:szCs w:val="17"/>
          <w:lang w:val="en-GB"/>
        </w:rPr>
        <w:t xml:space="preserve"> </w:t>
      </w:r>
    </w:p>
    <w:p w:rsidR="007D15E5" w:rsidRDefault="007D15E5" w:rsidP="007D15E5">
      <w:pPr>
        <w:pStyle w:val="PlainText"/>
        <w:ind w:firstLine="720"/>
        <w:jc w:val="both"/>
        <w:rPr>
          <w:rFonts w:ascii="Calibri" w:hAnsi="Calibri"/>
          <w:bCs/>
          <w:lang w:val="en-GB"/>
        </w:rPr>
      </w:pPr>
    </w:p>
    <w:p w:rsidR="007D15E5" w:rsidRDefault="007D15E5" w:rsidP="007D15E5">
      <w:pPr>
        <w:pStyle w:val="PlainText"/>
        <w:rPr>
          <w:rFonts w:ascii="Verdana" w:hAnsi="Verdana"/>
          <w:b/>
          <w:bCs/>
          <w:i/>
          <w:sz w:val="17"/>
          <w:szCs w:val="17"/>
        </w:rPr>
      </w:pPr>
      <w:r>
        <w:rPr>
          <w:rFonts w:ascii="Verdana" w:hAnsi="Verdana"/>
          <w:b/>
          <w:bCs/>
          <w:i/>
          <w:sz w:val="17"/>
          <w:szCs w:val="17"/>
        </w:rPr>
        <w:t>Responsibilities:</w:t>
      </w:r>
    </w:p>
    <w:p w:rsidR="001233F8" w:rsidRDefault="001233F8" w:rsidP="007D15E5">
      <w:pPr>
        <w:numPr>
          <w:ilvl w:val="0"/>
          <w:numId w:val="5"/>
        </w:numPr>
        <w:jc w:val="both"/>
        <w:rPr>
          <w:rFonts w:ascii="Verdana" w:hAnsi="Verdana"/>
          <w:sz w:val="17"/>
          <w:szCs w:val="17"/>
        </w:rPr>
      </w:pPr>
      <w:r>
        <w:rPr>
          <w:rFonts w:ascii="Verdana" w:hAnsi="Verdana"/>
          <w:sz w:val="17"/>
          <w:szCs w:val="17"/>
        </w:rPr>
        <w:t xml:space="preserve">Involved in scrum activities like creating user stories tasks, driving scrum meetings, retrospective and planning meetings, </w:t>
      </w:r>
    </w:p>
    <w:p w:rsidR="007D15E5" w:rsidRDefault="007D15E5" w:rsidP="007D15E5">
      <w:pPr>
        <w:numPr>
          <w:ilvl w:val="0"/>
          <w:numId w:val="5"/>
        </w:numPr>
        <w:jc w:val="both"/>
        <w:rPr>
          <w:rFonts w:ascii="Verdana" w:hAnsi="Verdana"/>
          <w:sz w:val="17"/>
          <w:szCs w:val="17"/>
        </w:rPr>
      </w:pPr>
      <w:r>
        <w:rPr>
          <w:rFonts w:ascii="Verdana" w:hAnsi="Verdana"/>
          <w:sz w:val="17"/>
          <w:szCs w:val="17"/>
        </w:rPr>
        <w:t xml:space="preserve">Involved in </w:t>
      </w:r>
      <w:r w:rsidR="001233F8">
        <w:rPr>
          <w:rFonts w:ascii="Verdana" w:hAnsi="Verdana"/>
          <w:sz w:val="17"/>
          <w:szCs w:val="17"/>
        </w:rPr>
        <w:t>writing test scripts, developing library functions, executing</w:t>
      </w:r>
      <w:r w:rsidR="001E2B32">
        <w:rPr>
          <w:rFonts w:ascii="Verdana" w:hAnsi="Verdana"/>
          <w:sz w:val="17"/>
          <w:szCs w:val="17"/>
        </w:rPr>
        <w:t xml:space="preserve"> Test case in TFS/MTM/Azure devops using</w:t>
      </w:r>
      <w:r>
        <w:rPr>
          <w:rFonts w:ascii="Verdana" w:hAnsi="Verdana"/>
          <w:sz w:val="17"/>
          <w:szCs w:val="17"/>
        </w:rPr>
        <w:t xml:space="preserve"> ASP.NET 4.</w:t>
      </w:r>
      <w:r w:rsidR="001E2B32">
        <w:rPr>
          <w:rFonts w:ascii="Verdana" w:hAnsi="Verdana"/>
          <w:sz w:val="17"/>
          <w:szCs w:val="17"/>
        </w:rPr>
        <w:t>5</w:t>
      </w:r>
      <w:r>
        <w:rPr>
          <w:rFonts w:ascii="Verdana" w:hAnsi="Verdana"/>
          <w:sz w:val="17"/>
          <w:szCs w:val="17"/>
        </w:rPr>
        <w:t xml:space="preserve">, C#4.0 and </w:t>
      </w:r>
      <w:r w:rsidR="001E2B32">
        <w:rPr>
          <w:rFonts w:ascii="Verdana" w:hAnsi="Verdana"/>
          <w:sz w:val="17"/>
          <w:szCs w:val="17"/>
        </w:rPr>
        <w:t>test stack white, selenium</w:t>
      </w:r>
      <w:r>
        <w:rPr>
          <w:rFonts w:ascii="Verdana" w:hAnsi="Verdana"/>
          <w:sz w:val="17"/>
          <w:szCs w:val="17"/>
        </w:rPr>
        <w:t>.</w:t>
      </w:r>
    </w:p>
    <w:p w:rsidR="007D15E5" w:rsidRDefault="007D15E5" w:rsidP="007D15E5">
      <w:pPr>
        <w:numPr>
          <w:ilvl w:val="0"/>
          <w:numId w:val="5"/>
        </w:numPr>
        <w:jc w:val="both"/>
        <w:rPr>
          <w:rFonts w:ascii="Verdana" w:hAnsi="Verdana"/>
          <w:sz w:val="17"/>
          <w:szCs w:val="17"/>
          <w:lang w:val="en-US"/>
        </w:rPr>
      </w:pPr>
      <w:r>
        <w:rPr>
          <w:rFonts w:ascii="Verdana" w:hAnsi="Verdana"/>
          <w:sz w:val="17"/>
          <w:szCs w:val="17"/>
          <w:lang w:val="en-US"/>
        </w:rPr>
        <w:t xml:space="preserve">Involved in </w:t>
      </w:r>
      <w:r w:rsidR="001E2B32">
        <w:rPr>
          <w:rFonts w:ascii="Verdana" w:hAnsi="Verdana"/>
          <w:sz w:val="17"/>
          <w:szCs w:val="17"/>
          <w:lang w:val="en-US"/>
        </w:rPr>
        <w:t>documentation code review, finalizing code structure and setting process.</w:t>
      </w:r>
    </w:p>
    <w:p w:rsidR="007D15E5" w:rsidRDefault="007D15E5" w:rsidP="007D15E5">
      <w:pPr>
        <w:numPr>
          <w:ilvl w:val="0"/>
          <w:numId w:val="5"/>
        </w:numPr>
        <w:jc w:val="both"/>
        <w:rPr>
          <w:rFonts w:ascii="Verdana" w:hAnsi="Verdana"/>
          <w:sz w:val="17"/>
          <w:szCs w:val="17"/>
          <w:lang w:val="en-US"/>
        </w:rPr>
      </w:pPr>
      <w:r>
        <w:rPr>
          <w:rFonts w:ascii="Verdana" w:hAnsi="Verdana"/>
          <w:sz w:val="17"/>
          <w:szCs w:val="17"/>
          <w:lang w:val="en-US"/>
        </w:rPr>
        <w:t>Created all documents like design document, test cases, test result etc.</w:t>
      </w:r>
    </w:p>
    <w:p w:rsidR="007D15E5" w:rsidRDefault="007D15E5" w:rsidP="007D15E5">
      <w:pPr>
        <w:numPr>
          <w:ilvl w:val="0"/>
          <w:numId w:val="5"/>
        </w:numPr>
        <w:jc w:val="both"/>
        <w:rPr>
          <w:rFonts w:ascii="Verdana" w:hAnsi="Verdana"/>
          <w:sz w:val="17"/>
          <w:szCs w:val="17"/>
          <w:lang w:val="en-US"/>
        </w:rPr>
      </w:pPr>
      <w:r>
        <w:rPr>
          <w:rFonts w:ascii="Verdana" w:hAnsi="Verdana"/>
          <w:sz w:val="17"/>
          <w:szCs w:val="17"/>
          <w:lang w:val="en-US"/>
        </w:rPr>
        <w:t xml:space="preserve">Involved in </w:t>
      </w:r>
      <w:r w:rsidR="001E2B32">
        <w:rPr>
          <w:rFonts w:ascii="Verdana" w:hAnsi="Verdana"/>
          <w:sz w:val="17"/>
          <w:szCs w:val="17"/>
          <w:lang w:val="en-US"/>
        </w:rPr>
        <w:t xml:space="preserve">team managing activities. </w:t>
      </w:r>
    </w:p>
    <w:p w:rsidR="007D15E5" w:rsidRDefault="007D15E5">
      <w:pPr>
        <w:ind w:left="288"/>
        <w:jc w:val="both"/>
        <w:rPr>
          <w:rFonts w:ascii="Verdana" w:hAnsi="Verdana"/>
          <w:sz w:val="17"/>
          <w:szCs w:val="17"/>
        </w:rPr>
      </w:pPr>
    </w:p>
    <w:p w:rsidR="007D15E5" w:rsidRDefault="007D15E5">
      <w:pPr>
        <w:ind w:left="288"/>
        <w:jc w:val="both"/>
        <w:rPr>
          <w:rFonts w:ascii="Verdana" w:hAnsi="Verdana"/>
          <w:sz w:val="17"/>
          <w:szCs w:val="17"/>
        </w:rPr>
      </w:pPr>
    </w:p>
    <w:p w:rsidR="007D15E5" w:rsidRDefault="007B190B" w:rsidP="007D15E5">
      <w:pPr>
        <w:shd w:val="clear" w:color="auto" w:fill="E5E5E5"/>
        <w:jc w:val="both"/>
        <w:rPr>
          <w:rFonts w:ascii="Verdana" w:hAnsi="Verdana"/>
          <w:b/>
          <w:i/>
          <w:sz w:val="17"/>
          <w:szCs w:val="17"/>
        </w:rPr>
      </w:pPr>
      <w:r>
        <w:rPr>
          <w:rFonts w:ascii="Verdana" w:hAnsi="Verdana"/>
          <w:b/>
          <w:i/>
          <w:sz w:val="17"/>
          <w:szCs w:val="17"/>
        </w:rPr>
        <w:t>Dec</w:t>
      </w:r>
      <w:r w:rsidR="007D15E5">
        <w:rPr>
          <w:rFonts w:ascii="Verdana" w:hAnsi="Verdana"/>
          <w:b/>
          <w:i/>
          <w:sz w:val="17"/>
          <w:szCs w:val="17"/>
        </w:rPr>
        <w:t>’201</w:t>
      </w:r>
      <w:r>
        <w:rPr>
          <w:rFonts w:ascii="Verdana" w:hAnsi="Verdana"/>
          <w:b/>
          <w:i/>
          <w:sz w:val="17"/>
          <w:szCs w:val="17"/>
        </w:rPr>
        <w:t>8</w:t>
      </w:r>
      <w:r w:rsidR="007D15E5">
        <w:rPr>
          <w:rFonts w:ascii="Verdana" w:hAnsi="Verdana"/>
          <w:b/>
          <w:i/>
          <w:sz w:val="17"/>
          <w:szCs w:val="17"/>
        </w:rPr>
        <w:t xml:space="preserve"> – </w:t>
      </w:r>
      <w:r>
        <w:rPr>
          <w:rFonts w:ascii="Verdana" w:hAnsi="Verdana"/>
          <w:b/>
          <w:i/>
          <w:sz w:val="17"/>
          <w:szCs w:val="17"/>
        </w:rPr>
        <w:t>Nov’2019</w:t>
      </w:r>
      <w:r w:rsidR="007D15E5">
        <w:rPr>
          <w:rFonts w:ascii="Verdana" w:hAnsi="Verdana"/>
          <w:b/>
          <w:sz w:val="17"/>
          <w:szCs w:val="17"/>
        </w:rPr>
        <w:tab/>
      </w:r>
      <w:r w:rsidR="007D15E5">
        <w:rPr>
          <w:rFonts w:ascii="Verdana" w:hAnsi="Verdana"/>
          <w:b/>
          <w:sz w:val="17"/>
          <w:szCs w:val="17"/>
        </w:rPr>
        <w:tab/>
        <w:t>#</w:t>
      </w:r>
      <w:r w:rsidR="007D15E5">
        <w:rPr>
          <w:rFonts w:ascii="Verdana" w:hAnsi="Verdana"/>
          <w:b/>
          <w:i/>
          <w:sz w:val="17"/>
          <w:szCs w:val="17"/>
        </w:rPr>
        <w:t xml:space="preserve">PROJECT </w:t>
      </w:r>
      <w:r>
        <w:rPr>
          <w:rFonts w:ascii="Verdana" w:hAnsi="Verdana"/>
          <w:b/>
          <w:i/>
          <w:sz w:val="17"/>
          <w:szCs w:val="17"/>
        </w:rPr>
        <w:t>2</w:t>
      </w:r>
      <w:r w:rsidR="007D15E5">
        <w:rPr>
          <w:rFonts w:ascii="Verdana" w:hAnsi="Verdana"/>
          <w:b/>
          <w:i/>
          <w:sz w:val="17"/>
          <w:szCs w:val="17"/>
        </w:rPr>
        <w:t xml:space="preserve">:  </w:t>
      </w:r>
      <w:proofErr w:type="spellStart"/>
      <w:r>
        <w:rPr>
          <w:rFonts w:ascii="Verdana" w:hAnsi="Verdana"/>
          <w:b/>
          <w:i/>
          <w:sz w:val="17"/>
          <w:szCs w:val="17"/>
        </w:rPr>
        <w:t>Prolacta</w:t>
      </w:r>
      <w:proofErr w:type="spellEnd"/>
    </w:p>
    <w:p w:rsidR="007D15E5" w:rsidRDefault="007D15E5" w:rsidP="007D15E5">
      <w:pPr>
        <w:shd w:val="clear" w:color="auto" w:fill="E5E5E5"/>
        <w:jc w:val="both"/>
        <w:rPr>
          <w:b/>
          <w:sz w:val="22"/>
          <w:u w:val="single"/>
        </w:rPr>
      </w:pPr>
      <w:r>
        <w:rPr>
          <w:b/>
          <w:sz w:val="22"/>
          <w:u w:val="single"/>
        </w:rPr>
        <w:t>Emerson</w:t>
      </w:r>
    </w:p>
    <w:p w:rsidR="007D15E5" w:rsidRDefault="007D15E5" w:rsidP="007D15E5">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7D15E5" w:rsidRDefault="007D15E5" w:rsidP="007D15E5">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10</w:t>
      </w:r>
    </w:p>
    <w:p w:rsidR="007D15E5" w:rsidRDefault="007D15E5" w:rsidP="007D15E5">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 4.0</w:t>
      </w:r>
    </w:p>
    <w:p w:rsidR="007D15E5" w:rsidRPr="008B1DF6" w:rsidRDefault="007D15E5" w:rsidP="007D15E5">
      <w:pPr>
        <w:pStyle w:val="MiddleListText"/>
        <w:numPr>
          <w:ilvl w:val="0"/>
          <w:numId w:val="0"/>
        </w:numPr>
        <w:spacing w:before="0" w:after="0"/>
        <w:rPr>
          <w:rFonts w:cs="Arial"/>
          <w:szCs w:val="18"/>
        </w:rPr>
      </w:pPr>
      <w:r>
        <w:rPr>
          <w:szCs w:val="17"/>
        </w:rPr>
        <w:t xml:space="preserve">Technologies  </w:t>
      </w:r>
      <w:r>
        <w:rPr>
          <w:szCs w:val="17"/>
        </w:rPr>
        <w:tab/>
      </w:r>
      <w:r>
        <w:rPr>
          <w:szCs w:val="17"/>
        </w:rPr>
        <w:tab/>
        <w:t xml:space="preserve">            :  </w:t>
      </w:r>
      <w:r>
        <w:rPr>
          <w:rFonts w:cs="Arial"/>
          <w:szCs w:val="18"/>
        </w:rPr>
        <w:t>ASP.Net 4.0, C#4.0</w:t>
      </w:r>
      <w:r>
        <w:rPr>
          <w:b/>
          <w:szCs w:val="17"/>
        </w:rPr>
        <w:t xml:space="preserve">, </w:t>
      </w:r>
      <w:r>
        <w:rPr>
          <w:rFonts w:cs="Arial"/>
          <w:szCs w:val="18"/>
        </w:rPr>
        <w:t>XML, VBScript</w:t>
      </w:r>
    </w:p>
    <w:p w:rsidR="007D15E5" w:rsidRDefault="007D15E5" w:rsidP="007D15E5">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SQLServer 2012</w:t>
      </w:r>
    </w:p>
    <w:p w:rsidR="007D15E5" w:rsidRDefault="007D15E5" w:rsidP="007D15E5">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w:t>
      </w:r>
    </w:p>
    <w:p w:rsidR="007D15E5" w:rsidRDefault="007D15E5" w:rsidP="007D15E5">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xml:space="preserve">: </w:t>
      </w:r>
      <w:r w:rsidR="00823DBC">
        <w:rPr>
          <w:rFonts w:ascii="Verdana" w:hAnsi="Verdana"/>
          <w:sz w:val="17"/>
          <w:szCs w:val="17"/>
        </w:rPr>
        <w:t>8</w:t>
      </w:r>
    </w:p>
    <w:p w:rsidR="007D15E5" w:rsidRDefault="007D15E5" w:rsidP="007D15E5">
      <w:pPr>
        <w:ind w:left="288"/>
        <w:jc w:val="both"/>
        <w:rPr>
          <w:rFonts w:ascii="Verdana" w:hAnsi="Verdana"/>
          <w:sz w:val="17"/>
          <w:szCs w:val="17"/>
        </w:rPr>
      </w:pPr>
    </w:p>
    <w:p w:rsidR="007D15E5" w:rsidRDefault="007D15E5" w:rsidP="007D15E5">
      <w:pPr>
        <w:jc w:val="both"/>
        <w:rPr>
          <w:rFonts w:ascii="Verdana" w:hAnsi="Verdana"/>
          <w:b/>
          <w:i/>
          <w:sz w:val="17"/>
          <w:szCs w:val="17"/>
        </w:rPr>
      </w:pPr>
      <w:r>
        <w:rPr>
          <w:rFonts w:ascii="Verdana" w:hAnsi="Verdana"/>
          <w:b/>
          <w:i/>
          <w:sz w:val="17"/>
          <w:szCs w:val="17"/>
        </w:rPr>
        <w:t>Description:</w:t>
      </w:r>
    </w:p>
    <w:p w:rsidR="007D15E5" w:rsidRDefault="00976B8C" w:rsidP="007B25D9">
      <w:pPr>
        <w:pStyle w:val="ListParagraph"/>
        <w:spacing w:after="160" w:line="256" w:lineRule="auto"/>
        <w:ind w:left="510"/>
        <w:rPr>
          <w:rFonts w:ascii="Calibri" w:hAnsi="Calibri"/>
          <w:bCs/>
          <w:lang w:val="en-GB"/>
        </w:rPr>
      </w:pPr>
      <w:r>
        <w:rPr>
          <w:rFonts w:ascii="Verdana" w:hAnsi="Verdana"/>
          <w:sz w:val="17"/>
          <w:szCs w:val="17"/>
          <w:lang w:val="en-GB"/>
        </w:rPr>
        <w:t>Main objective of this project was to automate the process of receiving raw human milk, separating co</w:t>
      </w:r>
      <w:r>
        <w:rPr>
          <w:rFonts w:ascii="Verdana" w:hAnsi="Verdana"/>
          <w:sz w:val="17"/>
          <w:szCs w:val="17"/>
          <w:lang w:val="en-GB"/>
        </w:rPr>
        <w:t>n</w:t>
      </w:r>
      <w:r>
        <w:rPr>
          <w:rFonts w:ascii="Verdana" w:hAnsi="Verdana"/>
          <w:sz w:val="17"/>
          <w:szCs w:val="17"/>
          <w:lang w:val="en-GB"/>
        </w:rPr>
        <w:t>tents, packaging, labelling, generating reports using tool Syncade which is used in Pharma domain</w:t>
      </w:r>
      <w:r w:rsidR="007D15E5">
        <w:rPr>
          <w:rFonts w:ascii="Verdana" w:hAnsi="Verdana"/>
          <w:sz w:val="17"/>
          <w:szCs w:val="17"/>
          <w:lang w:val="en-GB"/>
        </w:rPr>
        <w:t>.</w:t>
      </w:r>
    </w:p>
    <w:p w:rsidR="007D15E5" w:rsidRDefault="007D15E5" w:rsidP="007D15E5">
      <w:pPr>
        <w:pStyle w:val="PlainText"/>
        <w:ind w:firstLine="720"/>
        <w:jc w:val="both"/>
        <w:rPr>
          <w:rFonts w:ascii="Calibri" w:hAnsi="Calibri"/>
          <w:bCs/>
          <w:lang w:val="en-GB"/>
        </w:rPr>
      </w:pPr>
    </w:p>
    <w:p w:rsidR="007D15E5" w:rsidRDefault="007D15E5" w:rsidP="007D15E5">
      <w:pPr>
        <w:pStyle w:val="PlainText"/>
        <w:rPr>
          <w:rFonts w:ascii="Verdana" w:hAnsi="Verdana"/>
          <w:b/>
          <w:bCs/>
          <w:i/>
          <w:sz w:val="17"/>
          <w:szCs w:val="17"/>
        </w:rPr>
      </w:pPr>
      <w:r>
        <w:rPr>
          <w:rFonts w:ascii="Verdana" w:hAnsi="Verdana"/>
          <w:b/>
          <w:bCs/>
          <w:i/>
          <w:sz w:val="17"/>
          <w:szCs w:val="17"/>
        </w:rPr>
        <w:t>Responsibilities:</w:t>
      </w:r>
    </w:p>
    <w:p w:rsidR="007D15E5" w:rsidRDefault="007D15E5" w:rsidP="007D15E5">
      <w:pPr>
        <w:numPr>
          <w:ilvl w:val="0"/>
          <w:numId w:val="5"/>
        </w:numPr>
        <w:jc w:val="both"/>
        <w:rPr>
          <w:rFonts w:ascii="Verdana" w:hAnsi="Verdana"/>
          <w:sz w:val="17"/>
          <w:szCs w:val="17"/>
        </w:rPr>
      </w:pPr>
      <w:r>
        <w:rPr>
          <w:rFonts w:ascii="Verdana" w:hAnsi="Verdana"/>
          <w:sz w:val="17"/>
          <w:szCs w:val="17"/>
        </w:rPr>
        <w:t>Involved in Code Development using ASP.NET 4.0, C#4.0 and XML.</w:t>
      </w:r>
    </w:p>
    <w:p w:rsidR="007D15E5" w:rsidRDefault="007D15E5" w:rsidP="007D15E5">
      <w:pPr>
        <w:numPr>
          <w:ilvl w:val="0"/>
          <w:numId w:val="5"/>
        </w:numPr>
        <w:jc w:val="both"/>
        <w:rPr>
          <w:rFonts w:ascii="Verdana" w:hAnsi="Verdana"/>
          <w:sz w:val="17"/>
          <w:szCs w:val="17"/>
          <w:lang w:val="en-US"/>
        </w:rPr>
      </w:pPr>
      <w:r>
        <w:rPr>
          <w:rFonts w:ascii="Verdana" w:hAnsi="Verdana"/>
          <w:sz w:val="17"/>
          <w:szCs w:val="17"/>
          <w:lang w:val="en-US"/>
        </w:rPr>
        <w:t>Involved in designing all screens, configurations</w:t>
      </w:r>
    </w:p>
    <w:p w:rsidR="007D15E5" w:rsidRDefault="007D15E5" w:rsidP="007D15E5">
      <w:pPr>
        <w:numPr>
          <w:ilvl w:val="0"/>
          <w:numId w:val="5"/>
        </w:numPr>
        <w:jc w:val="both"/>
        <w:rPr>
          <w:rFonts w:ascii="Verdana" w:hAnsi="Verdana"/>
          <w:sz w:val="17"/>
          <w:szCs w:val="17"/>
          <w:lang w:val="en-US"/>
        </w:rPr>
      </w:pPr>
      <w:r>
        <w:rPr>
          <w:rFonts w:ascii="Verdana" w:hAnsi="Verdana"/>
          <w:sz w:val="17"/>
          <w:szCs w:val="17"/>
          <w:lang w:val="en-US"/>
        </w:rPr>
        <w:t>Created all documents like design document, test cases, test result etc.</w:t>
      </w:r>
    </w:p>
    <w:p w:rsidR="007D15E5" w:rsidRDefault="007D15E5" w:rsidP="007D15E5">
      <w:pPr>
        <w:numPr>
          <w:ilvl w:val="0"/>
          <w:numId w:val="5"/>
        </w:numPr>
        <w:jc w:val="both"/>
        <w:rPr>
          <w:rFonts w:ascii="Verdana" w:hAnsi="Verdana"/>
          <w:sz w:val="17"/>
          <w:szCs w:val="17"/>
          <w:lang w:val="en-US"/>
        </w:rPr>
      </w:pPr>
      <w:r>
        <w:rPr>
          <w:rFonts w:ascii="Verdana" w:hAnsi="Verdana"/>
          <w:sz w:val="17"/>
          <w:szCs w:val="17"/>
          <w:lang w:val="en-US"/>
        </w:rPr>
        <w:t>Involved in deployment support activities</w:t>
      </w:r>
    </w:p>
    <w:p w:rsidR="00420BFB" w:rsidRDefault="00420BFB" w:rsidP="00420BFB">
      <w:pPr>
        <w:ind w:left="288"/>
        <w:jc w:val="both"/>
        <w:rPr>
          <w:rFonts w:ascii="Verdana" w:hAnsi="Verdana"/>
          <w:sz w:val="17"/>
          <w:szCs w:val="17"/>
          <w:lang w:val="en-US"/>
        </w:rPr>
      </w:pPr>
    </w:p>
    <w:p w:rsidR="00420BFB" w:rsidRDefault="00420BFB" w:rsidP="00420BFB">
      <w:pPr>
        <w:ind w:left="288"/>
        <w:jc w:val="both"/>
        <w:rPr>
          <w:rFonts w:ascii="Verdana" w:hAnsi="Verdana"/>
          <w:sz w:val="17"/>
          <w:szCs w:val="17"/>
          <w:lang w:val="en-US"/>
        </w:rPr>
      </w:pPr>
    </w:p>
    <w:p w:rsidR="007D15E5" w:rsidRDefault="007D15E5">
      <w:pPr>
        <w:ind w:left="288"/>
        <w:jc w:val="both"/>
        <w:rPr>
          <w:rFonts w:ascii="Verdana" w:hAnsi="Verdana"/>
          <w:sz w:val="17"/>
          <w:szCs w:val="17"/>
        </w:rPr>
      </w:pPr>
    </w:p>
    <w:p w:rsidR="007F33F5" w:rsidRDefault="007F33F5" w:rsidP="007F33F5">
      <w:pPr>
        <w:shd w:val="clear" w:color="auto" w:fill="E5E5E5"/>
        <w:jc w:val="both"/>
        <w:rPr>
          <w:rFonts w:ascii="Verdana" w:hAnsi="Verdana"/>
          <w:b/>
          <w:i/>
          <w:sz w:val="17"/>
          <w:szCs w:val="17"/>
        </w:rPr>
      </w:pPr>
      <w:r>
        <w:rPr>
          <w:rFonts w:ascii="Verdana" w:hAnsi="Verdana"/>
          <w:b/>
          <w:i/>
          <w:sz w:val="17"/>
          <w:szCs w:val="17"/>
        </w:rPr>
        <w:t>Oct’2017 – Till date</w:t>
      </w:r>
      <w:r>
        <w:rPr>
          <w:rFonts w:ascii="Verdana" w:hAnsi="Verdana"/>
          <w:b/>
          <w:sz w:val="17"/>
          <w:szCs w:val="17"/>
        </w:rPr>
        <w:tab/>
      </w:r>
      <w:r>
        <w:rPr>
          <w:rFonts w:ascii="Verdana" w:hAnsi="Verdana"/>
          <w:b/>
          <w:sz w:val="17"/>
          <w:szCs w:val="17"/>
        </w:rPr>
        <w:tab/>
        <w:t>#</w:t>
      </w:r>
      <w:r>
        <w:rPr>
          <w:rFonts w:ascii="Verdana" w:hAnsi="Verdana"/>
          <w:b/>
          <w:i/>
          <w:sz w:val="17"/>
          <w:szCs w:val="17"/>
        </w:rPr>
        <w:t>PROJECT 1:  ERP Interface</w:t>
      </w:r>
    </w:p>
    <w:p w:rsidR="007F33F5" w:rsidRDefault="007F33F5" w:rsidP="007F33F5">
      <w:pPr>
        <w:shd w:val="clear" w:color="auto" w:fill="E5E5E5"/>
        <w:jc w:val="both"/>
        <w:rPr>
          <w:b/>
          <w:sz w:val="22"/>
          <w:u w:val="single"/>
        </w:rPr>
      </w:pPr>
      <w:r>
        <w:rPr>
          <w:b/>
          <w:sz w:val="22"/>
          <w:u w:val="single"/>
        </w:rPr>
        <w:t>Emerson</w:t>
      </w:r>
    </w:p>
    <w:p w:rsidR="007F33F5" w:rsidRDefault="007F33F5" w:rsidP="007F33F5">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7F33F5" w:rsidRDefault="007F33F5" w:rsidP="007F33F5">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10</w:t>
      </w:r>
    </w:p>
    <w:p w:rsidR="007F33F5" w:rsidRDefault="007F33F5" w:rsidP="007F33F5">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 4.0</w:t>
      </w:r>
    </w:p>
    <w:p w:rsidR="007F33F5" w:rsidRPr="008B1DF6" w:rsidRDefault="007F33F5" w:rsidP="007F33F5">
      <w:pPr>
        <w:pStyle w:val="MiddleListText"/>
        <w:numPr>
          <w:ilvl w:val="0"/>
          <w:numId w:val="0"/>
        </w:numPr>
        <w:spacing w:before="0" w:after="0"/>
        <w:rPr>
          <w:rFonts w:cs="Arial"/>
          <w:szCs w:val="18"/>
        </w:rPr>
      </w:pPr>
      <w:r>
        <w:rPr>
          <w:szCs w:val="17"/>
        </w:rPr>
        <w:t xml:space="preserve">Technologies  </w:t>
      </w:r>
      <w:r>
        <w:rPr>
          <w:szCs w:val="17"/>
        </w:rPr>
        <w:tab/>
      </w:r>
      <w:r>
        <w:rPr>
          <w:szCs w:val="17"/>
        </w:rPr>
        <w:tab/>
        <w:t xml:space="preserve">            :  </w:t>
      </w:r>
      <w:r>
        <w:rPr>
          <w:rFonts w:cs="Arial"/>
          <w:szCs w:val="18"/>
        </w:rPr>
        <w:t>ASP.Net 4.0, C#4.0</w:t>
      </w:r>
      <w:r>
        <w:rPr>
          <w:b/>
          <w:szCs w:val="17"/>
        </w:rPr>
        <w:t xml:space="preserve">, </w:t>
      </w:r>
      <w:r>
        <w:rPr>
          <w:rFonts w:cs="Arial"/>
          <w:szCs w:val="18"/>
        </w:rPr>
        <w:t>XML, VBScript</w:t>
      </w:r>
    </w:p>
    <w:p w:rsidR="007F33F5" w:rsidRDefault="007F33F5" w:rsidP="007F33F5">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SQLServer 2012</w:t>
      </w:r>
    </w:p>
    <w:p w:rsidR="007F33F5" w:rsidRDefault="007F33F5" w:rsidP="007F33F5">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w:t>
      </w:r>
    </w:p>
    <w:p w:rsidR="007F33F5" w:rsidRDefault="007F33F5" w:rsidP="007F33F5">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3</w:t>
      </w:r>
    </w:p>
    <w:p w:rsidR="007F33F5" w:rsidRDefault="007F33F5" w:rsidP="007F33F5">
      <w:pPr>
        <w:ind w:left="288"/>
        <w:jc w:val="both"/>
        <w:rPr>
          <w:rFonts w:ascii="Verdana" w:hAnsi="Verdana"/>
          <w:sz w:val="17"/>
          <w:szCs w:val="17"/>
        </w:rPr>
      </w:pPr>
    </w:p>
    <w:p w:rsidR="007F33F5" w:rsidRDefault="007F33F5" w:rsidP="007F33F5">
      <w:pPr>
        <w:jc w:val="both"/>
        <w:rPr>
          <w:rFonts w:ascii="Verdana" w:hAnsi="Verdana"/>
          <w:b/>
          <w:i/>
          <w:sz w:val="17"/>
          <w:szCs w:val="17"/>
        </w:rPr>
      </w:pPr>
      <w:r>
        <w:rPr>
          <w:rFonts w:ascii="Verdana" w:hAnsi="Verdana"/>
          <w:b/>
          <w:i/>
          <w:sz w:val="17"/>
          <w:szCs w:val="17"/>
        </w:rPr>
        <w:t>Description:</w:t>
      </w:r>
    </w:p>
    <w:p w:rsidR="007F33F5" w:rsidRDefault="007F33F5" w:rsidP="009125A9">
      <w:pPr>
        <w:pStyle w:val="ListParagraph"/>
        <w:spacing w:after="160" w:line="256" w:lineRule="auto"/>
        <w:ind w:left="510"/>
        <w:rPr>
          <w:rFonts w:ascii="Calibri" w:hAnsi="Calibri"/>
          <w:bCs/>
          <w:lang w:val="en-GB"/>
        </w:rPr>
      </w:pPr>
      <w:r>
        <w:rPr>
          <w:rFonts w:ascii="Verdana" w:hAnsi="Verdana"/>
          <w:sz w:val="17"/>
          <w:szCs w:val="17"/>
          <w:lang w:val="en-GB"/>
        </w:rPr>
        <w:t xml:space="preserve">Main objective of ERP Interface is creating bridge between SAP and Syncade to keep data in sync. </w:t>
      </w:r>
    </w:p>
    <w:p w:rsidR="007F33F5" w:rsidRDefault="007F33F5" w:rsidP="007F33F5">
      <w:pPr>
        <w:pStyle w:val="PlainText"/>
        <w:rPr>
          <w:rFonts w:ascii="Verdana" w:hAnsi="Verdana"/>
          <w:b/>
          <w:bCs/>
          <w:i/>
          <w:sz w:val="17"/>
          <w:szCs w:val="17"/>
        </w:rPr>
      </w:pPr>
      <w:r>
        <w:rPr>
          <w:rFonts w:ascii="Verdana" w:hAnsi="Verdana"/>
          <w:b/>
          <w:bCs/>
          <w:i/>
          <w:sz w:val="17"/>
          <w:szCs w:val="17"/>
        </w:rPr>
        <w:t>Responsibilities:</w:t>
      </w:r>
    </w:p>
    <w:p w:rsidR="007F33F5" w:rsidRDefault="007F33F5" w:rsidP="007F33F5">
      <w:pPr>
        <w:numPr>
          <w:ilvl w:val="0"/>
          <w:numId w:val="5"/>
        </w:numPr>
        <w:jc w:val="both"/>
        <w:rPr>
          <w:rFonts w:ascii="Verdana" w:hAnsi="Verdana"/>
          <w:sz w:val="17"/>
          <w:szCs w:val="17"/>
        </w:rPr>
      </w:pPr>
      <w:r>
        <w:rPr>
          <w:rFonts w:ascii="Verdana" w:hAnsi="Verdana"/>
          <w:sz w:val="17"/>
          <w:szCs w:val="17"/>
        </w:rPr>
        <w:t>Involved in Code Development using ASP.NET 4.0, C#4.0 and XML.</w:t>
      </w:r>
    </w:p>
    <w:p w:rsidR="007F33F5" w:rsidRDefault="007F33F5" w:rsidP="007F33F5">
      <w:pPr>
        <w:numPr>
          <w:ilvl w:val="0"/>
          <w:numId w:val="5"/>
        </w:numPr>
        <w:jc w:val="both"/>
        <w:rPr>
          <w:rFonts w:ascii="Verdana" w:hAnsi="Verdana"/>
          <w:sz w:val="17"/>
          <w:szCs w:val="17"/>
          <w:lang w:val="en-US"/>
        </w:rPr>
      </w:pPr>
      <w:r>
        <w:rPr>
          <w:rFonts w:ascii="Verdana" w:hAnsi="Verdana"/>
          <w:sz w:val="17"/>
          <w:szCs w:val="17"/>
          <w:lang w:val="en-US"/>
        </w:rPr>
        <w:t>Involved in designing all screens, configurations</w:t>
      </w:r>
    </w:p>
    <w:p w:rsidR="007F33F5" w:rsidRDefault="007F33F5" w:rsidP="007F33F5">
      <w:pPr>
        <w:numPr>
          <w:ilvl w:val="0"/>
          <w:numId w:val="5"/>
        </w:numPr>
        <w:jc w:val="both"/>
        <w:rPr>
          <w:rFonts w:ascii="Verdana" w:hAnsi="Verdana"/>
          <w:sz w:val="17"/>
          <w:szCs w:val="17"/>
          <w:lang w:val="en-US"/>
        </w:rPr>
      </w:pPr>
      <w:r>
        <w:rPr>
          <w:rFonts w:ascii="Verdana" w:hAnsi="Verdana"/>
          <w:sz w:val="17"/>
          <w:szCs w:val="17"/>
          <w:lang w:val="en-US"/>
        </w:rPr>
        <w:t>Created all documents like design document, test cases, test result etc.</w:t>
      </w:r>
    </w:p>
    <w:p w:rsidR="007F33F5" w:rsidRDefault="007F33F5" w:rsidP="007F33F5">
      <w:pPr>
        <w:numPr>
          <w:ilvl w:val="0"/>
          <w:numId w:val="5"/>
        </w:numPr>
        <w:jc w:val="both"/>
        <w:rPr>
          <w:rFonts w:ascii="Verdana" w:hAnsi="Verdana"/>
          <w:sz w:val="17"/>
          <w:szCs w:val="17"/>
          <w:lang w:val="en-US"/>
        </w:rPr>
      </w:pPr>
      <w:r>
        <w:rPr>
          <w:rFonts w:ascii="Verdana" w:hAnsi="Verdana"/>
          <w:sz w:val="17"/>
          <w:szCs w:val="17"/>
          <w:lang w:val="en-US"/>
        </w:rPr>
        <w:t>Involved in deployment support activities</w:t>
      </w:r>
    </w:p>
    <w:p w:rsidR="007F33F5" w:rsidRDefault="007F33F5">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45038F" w:rsidRDefault="0045038F">
      <w:pPr>
        <w:ind w:left="288"/>
        <w:jc w:val="both"/>
        <w:rPr>
          <w:rFonts w:ascii="Verdana" w:hAnsi="Verdana"/>
          <w:sz w:val="17"/>
          <w:szCs w:val="17"/>
        </w:rPr>
      </w:pPr>
    </w:p>
    <w:p w:rsidR="006C019A" w:rsidRDefault="006C019A" w:rsidP="006C019A">
      <w:pPr>
        <w:shd w:val="clear" w:color="auto" w:fill="E5E5E5"/>
        <w:jc w:val="both"/>
        <w:rPr>
          <w:rFonts w:ascii="Verdana" w:hAnsi="Verdana"/>
          <w:b/>
          <w:i/>
          <w:sz w:val="17"/>
          <w:szCs w:val="17"/>
        </w:rPr>
      </w:pPr>
      <w:r>
        <w:rPr>
          <w:rFonts w:ascii="Verdana" w:hAnsi="Verdana"/>
          <w:b/>
          <w:i/>
          <w:sz w:val="17"/>
          <w:szCs w:val="17"/>
        </w:rPr>
        <w:t xml:space="preserve">Nov’2016 – </w:t>
      </w:r>
      <w:r w:rsidR="0027481A">
        <w:rPr>
          <w:rFonts w:ascii="Verdana" w:hAnsi="Verdana"/>
          <w:b/>
          <w:i/>
          <w:sz w:val="17"/>
          <w:szCs w:val="17"/>
        </w:rPr>
        <w:t>Aug’2017</w:t>
      </w:r>
      <w:r>
        <w:rPr>
          <w:rFonts w:ascii="Verdana" w:hAnsi="Verdana"/>
          <w:b/>
          <w:sz w:val="17"/>
          <w:szCs w:val="17"/>
        </w:rPr>
        <w:tab/>
      </w:r>
      <w:r>
        <w:rPr>
          <w:rFonts w:ascii="Verdana" w:hAnsi="Verdana"/>
          <w:b/>
          <w:sz w:val="17"/>
          <w:szCs w:val="17"/>
        </w:rPr>
        <w:tab/>
        <w:t>#</w:t>
      </w:r>
      <w:r>
        <w:rPr>
          <w:rFonts w:ascii="Verdana" w:hAnsi="Verdana"/>
          <w:b/>
          <w:i/>
          <w:sz w:val="17"/>
          <w:szCs w:val="17"/>
        </w:rPr>
        <w:t>PROJECT 3:  Infragistics Upgradation 16.1</w:t>
      </w:r>
    </w:p>
    <w:p w:rsidR="006C019A" w:rsidRDefault="006C019A" w:rsidP="006C019A">
      <w:pPr>
        <w:shd w:val="clear" w:color="auto" w:fill="E5E5E5"/>
        <w:jc w:val="both"/>
        <w:rPr>
          <w:b/>
          <w:sz w:val="22"/>
          <w:u w:val="single"/>
        </w:rPr>
      </w:pPr>
      <w:r>
        <w:rPr>
          <w:b/>
          <w:sz w:val="22"/>
          <w:u w:val="single"/>
        </w:rPr>
        <w:t>L&amp;T InfoTech</w:t>
      </w:r>
    </w:p>
    <w:p w:rsidR="006C019A" w:rsidRDefault="006C019A" w:rsidP="006C019A">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6C019A" w:rsidRDefault="006C019A" w:rsidP="006C019A">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7</w:t>
      </w:r>
    </w:p>
    <w:p w:rsidR="006C019A" w:rsidRDefault="006C019A" w:rsidP="006C019A">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 4.0</w:t>
      </w:r>
    </w:p>
    <w:p w:rsidR="0045038F" w:rsidRDefault="006C019A" w:rsidP="0045038F">
      <w:pPr>
        <w:pStyle w:val="MiddleListText"/>
        <w:numPr>
          <w:ilvl w:val="0"/>
          <w:numId w:val="0"/>
        </w:numPr>
        <w:spacing w:before="0" w:after="0"/>
        <w:rPr>
          <w:rFonts w:cs="Arial"/>
          <w:szCs w:val="18"/>
        </w:rPr>
      </w:pPr>
      <w:r>
        <w:rPr>
          <w:szCs w:val="17"/>
        </w:rPr>
        <w:t xml:space="preserve">Technologies  </w:t>
      </w:r>
      <w:r>
        <w:rPr>
          <w:szCs w:val="17"/>
        </w:rPr>
        <w:tab/>
      </w:r>
      <w:r>
        <w:rPr>
          <w:szCs w:val="17"/>
        </w:rPr>
        <w:tab/>
        <w:t xml:space="preserve">            :  </w:t>
      </w:r>
      <w:r>
        <w:rPr>
          <w:rFonts w:cs="Arial"/>
          <w:szCs w:val="18"/>
        </w:rPr>
        <w:t>ASP.Net 4.0, C#4.0</w:t>
      </w:r>
      <w:r>
        <w:rPr>
          <w:b/>
          <w:szCs w:val="17"/>
        </w:rPr>
        <w:t xml:space="preserve">, </w:t>
      </w:r>
      <w:r w:rsidRPr="008B1DF6">
        <w:rPr>
          <w:rFonts w:cs="Arial"/>
          <w:szCs w:val="18"/>
        </w:rPr>
        <w:t>Ext JS 6</w:t>
      </w:r>
    </w:p>
    <w:p w:rsidR="006C019A" w:rsidRDefault="006C019A" w:rsidP="0045038F">
      <w:pPr>
        <w:pStyle w:val="MiddleListText"/>
        <w:numPr>
          <w:ilvl w:val="0"/>
          <w:numId w:val="0"/>
        </w:numPr>
        <w:spacing w:before="0" w:after="0"/>
        <w:rPr>
          <w:szCs w:val="17"/>
        </w:rPr>
      </w:pPr>
      <w:r>
        <w:rPr>
          <w:szCs w:val="17"/>
        </w:rPr>
        <w:t>RDBMS</w:t>
      </w:r>
      <w:r>
        <w:rPr>
          <w:i/>
          <w:szCs w:val="17"/>
        </w:rPr>
        <w:t xml:space="preserve">    </w:t>
      </w:r>
      <w:r>
        <w:rPr>
          <w:szCs w:val="17"/>
        </w:rPr>
        <w:t xml:space="preserve">               </w:t>
      </w:r>
      <w:r>
        <w:rPr>
          <w:szCs w:val="17"/>
        </w:rPr>
        <w:tab/>
      </w:r>
      <w:r>
        <w:rPr>
          <w:szCs w:val="17"/>
        </w:rPr>
        <w:tab/>
        <w:t>: SQL</w:t>
      </w:r>
      <w:r w:rsidR="00B052E8">
        <w:rPr>
          <w:szCs w:val="17"/>
        </w:rPr>
        <w:t xml:space="preserve"> </w:t>
      </w:r>
      <w:r>
        <w:rPr>
          <w:szCs w:val="17"/>
        </w:rPr>
        <w:t>Server 2012</w:t>
      </w:r>
    </w:p>
    <w:p w:rsidR="006C019A" w:rsidRDefault="006C019A" w:rsidP="006C019A">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 Infragistics</w:t>
      </w:r>
    </w:p>
    <w:p w:rsidR="006C019A" w:rsidRDefault="006C019A" w:rsidP="006C019A">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3</w:t>
      </w:r>
    </w:p>
    <w:p w:rsidR="006C019A" w:rsidRDefault="006C019A" w:rsidP="006C019A">
      <w:pPr>
        <w:ind w:left="288"/>
        <w:jc w:val="both"/>
        <w:rPr>
          <w:rFonts w:ascii="Verdana" w:hAnsi="Verdana"/>
          <w:sz w:val="17"/>
          <w:szCs w:val="17"/>
        </w:rPr>
      </w:pPr>
    </w:p>
    <w:p w:rsidR="006C019A" w:rsidRDefault="006C019A" w:rsidP="006C019A">
      <w:pPr>
        <w:jc w:val="both"/>
        <w:rPr>
          <w:rFonts w:ascii="Verdana" w:hAnsi="Verdana"/>
          <w:b/>
          <w:i/>
          <w:sz w:val="17"/>
          <w:szCs w:val="17"/>
        </w:rPr>
      </w:pPr>
      <w:r>
        <w:rPr>
          <w:rFonts w:ascii="Verdana" w:hAnsi="Verdana"/>
          <w:b/>
          <w:i/>
          <w:sz w:val="17"/>
          <w:szCs w:val="17"/>
        </w:rPr>
        <w:t>Description:</w:t>
      </w:r>
    </w:p>
    <w:p w:rsidR="006C019A" w:rsidRDefault="006C019A" w:rsidP="0045038F">
      <w:pPr>
        <w:pStyle w:val="ListParagraph"/>
        <w:spacing w:after="160" w:line="256" w:lineRule="auto"/>
        <w:ind w:left="510"/>
        <w:rPr>
          <w:rFonts w:ascii="Calibri" w:hAnsi="Calibri"/>
          <w:bCs/>
          <w:lang w:val="en-GB"/>
        </w:rPr>
      </w:pPr>
      <w:r>
        <w:rPr>
          <w:rFonts w:ascii="Verdana" w:hAnsi="Verdana"/>
          <w:sz w:val="17"/>
          <w:szCs w:val="17"/>
          <w:lang w:val="en-GB"/>
        </w:rPr>
        <w:t>Mai</w:t>
      </w:r>
      <w:r w:rsidR="007F33F5">
        <w:rPr>
          <w:rFonts w:ascii="Verdana" w:hAnsi="Verdana"/>
          <w:sz w:val="17"/>
          <w:szCs w:val="17"/>
          <w:lang w:val="en-GB"/>
        </w:rPr>
        <w:t>n</w:t>
      </w:r>
      <w:r>
        <w:rPr>
          <w:rFonts w:ascii="Verdana" w:hAnsi="Verdana"/>
          <w:sz w:val="17"/>
          <w:szCs w:val="17"/>
          <w:lang w:val="en-GB"/>
        </w:rPr>
        <w:t xml:space="preserve"> objective of Infragistics upgradation is Infragistics 11 version controls are not compatible with latest version of IE and few controls are retired. Application has controls like Numeric editors, currency editor, webTab etc which we </w:t>
      </w:r>
      <w:r w:rsidR="0045038F">
        <w:rPr>
          <w:rFonts w:ascii="Verdana" w:hAnsi="Verdana"/>
          <w:sz w:val="17"/>
          <w:szCs w:val="17"/>
          <w:lang w:val="en-GB"/>
        </w:rPr>
        <w:t>replaced</w:t>
      </w:r>
      <w:r>
        <w:rPr>
          <w:rFonts w:ascii="Verdana" w:hAnsi="Verdana"/>
          <w:sz w:val="17"/>
          <w:szCs w:val="17"/>
          <w:lang w:val="en-GB"/>
        </w:rPr>
        <w:t xml:space="preserve"> with new controls and made application compatible with IE9.</w:t>
      </w:r>
    </w:p>
    <w:p w:rsidR="006C019A" w:rsidRDefault="006C019A" w:rsidP="006C019A">
      <w:pPr>
        <w:pStyle w:val="PlainText"/>
        <w:rPr>
          <w:rFonts w:ascii="Verdana" w:hAnsi="Verdana"/>
          <w:b/>
          <w:bCs/>
          <w:i/>
          <w:sz w:val="17"/>
          <w:szCs w:val="17"/>
        </w:rPr>
      </w:pPr>
      <w:r>
        <w:rPr>
          <w:rFonts w:ascii="Verdana" w:hAnsi="Verdana"/>
          <w:b/>
          <w:bCs/>
          <w:i/>
          <w:sz w:val="17"/>
          <w:szCs w:val="17"/>
        </w:rPr>
        <w:t>Responsibilities:</w:t>
      </w:r>
    </w:p>
    <w:p w:rsidR="006C019A" w:rsidRDefault="006C019A" w:rsidP="006C019A">
      <w:pPr>
        <w:numPr>
          <w:ilvl w:val="0"/>
          <w:numId w:val="5"/>
        </w:numPr>
        <w:jc w:val="both"/>
        <w:rPr>
          <w:rFonts w:ascii="Verdana" w:hAnsi="Verdana"/>
          <w:sz w:val="17"/>
          <w:szCs w:val="17"/>
        </w:rPr>
      </w:pPr>
      <w:r>
        <w:rPr>
          <w:rFonts w:ascii="Verdana" w:hAnsi="Verdana"/>
          <w:sz w:val="17"/>
          <w:szCs w:val="17"/>
        </w:rPr>
        <w:t>Involved in Code Development using ASP.NET 4.0, C#4.0 and JavaScript.</w:t>
      </w:r>
    </w:p>
    <w:p w:rsidR="006C019A" w:rsidRDefault="006C019A" w:rsidP="006C019A">
      <w:pPr>
        <w:numPr>
          <w:ilvl w:val="0"/>
          <w:numId w:val="5"/>
        </w:numPr>
        <w:jc w:val="both"/>
        <w:rPr>
          <w:rFonts w:ascii="Verdana" w:hAnsi="Verdana"/>
          <w:sz w:val="17"/>
          <w:szCs w:val="17"/>
          <w:lang w:val="en-US"/>
        </w:rPr>
      </w:pPr>
      <w:r>
        <w:rPr>
          <w:rFonts w:ascii="Verdana" w:hAnsi="Verdana"/>
          <w:sz w:val="17"/>
          <w:szCs w:val="17"/>
          <w:lang w:val="en-US"/>
        </w:rPr>
        <w:t>Involved in designing all screens</w:t>
      </w:r>
    </w:p>
    <w:p w:rsidR="006C019A" w:rsidRDefault="006C019A" w:rsidP="006C019A">
      <w:pPr>
        <w:numPr>
          <w:ilvl w:val="0"/>
          <w:numId w:val="5"/>
        </w:numPr>
        <w:jc w:val="both"/>
        <w:rPr>
          <w:rFonts w:ascii="Verdana" w:hAnsi="Verdana"/>
          <w:sz w:val="17"/>
          <w:szCs w:val="17"/>
          <w:lang w:val="en-US"/>
        </w:rPr>
      </w:pPr>
      <w:r>
        <w:rPr>
          <w:rFonts w:ascii="Verdana" w:hAnsi="Verdana"/>
          <w:sz w:val="17"/>
          <w:szCs w:val="17"/>
          <w:lang w:val="en-US"/>
        </w:rPr>
        <w:t>Created all documents like test cases, test result etc.</w:t>
      </w:r>
    </w:p>
    <w:p w:rsidR="006C019A" w:rsidRDefault="006C019A" w:rsidP="006C019A">
      <w:pPr>
        <w:numPr>
          <w:ilvl w:val="0"/>
          <w:numId w:val="5"/>
        </w:numPr>
        <w:jc w:val="both"/>
        <w:rPr>
          <w:rFonts w:ascii="Verdana" w:hAnsi="Verdana"/>
          <w:sz w:val="17"/>
          <w:szCs w:val="17"/>
          <w:lang w:val="en-US"/>
        </w:rPr>
      </w:pPr>
      <w:r>
        <w:rPr>
          <w:rFonts w:ascii="Verdana" w:hAnsi="Verdana"/>
          <w:sz w:val="17"/>
          <w:szCs w:val="17"/>
          <w:lang w:val="en-US"/>
        </w:rPr>
        <w:t>Involved in deployment support activities</w:t>
      </w:r>
    </w:p>
    <w:p w:rsidR="006C019A" w:rsidRDefault="006C019A">
      <w:pPr>
        <w:ind w:left="288"/>
        <w:jc w:val="both"/>
        <w:rPr>
          <w:rFonts w:ascii="Verdana" w:hAnsi="Verdana"/>
          <w:sz w:val="17"/>
          <w:szCs w:val="17"/>
        </w:rPr>
      </w:pPr>
    </w:p>
    <w:p w:rsidR="006C019A" w:rsidRDefault="006C019A">
      <w:pPr>
        <w:ind w:left="288"/>
        <w:jc w:val="both"/>
        <w:rPr>
          <w:rFonts w:ascii="Verdana" w:hAnsi="Verdana"/>
          <w:sz w:val="17"/>
          <w:szCs w:val="17"/>
        </w:rPr>
      </w:pPr>
    </w:p>
    <w:p w:rsidR="008B1DF6" w:rsidRDefault="008B1DF6" w:rsidP="008B1DF6">
      <w:pPr>
        <w:shd w:val="clear" w:color="auto" w:fill="E5E5E5"/>
        <w:jc w:val="both"/>
        <w:rPr>
          <w:rFonts w:ascii="Verdana" w:hAnsi="Verdana"/>
          <w:b/>
          <w:i/>
          <w:sz w:val="17"/>
          <w:szCs w:val="17"/>
        </w:rPr>
      </w:pPr>
      <w:r>
        <w:rPr>
          <w:rFonts w:ascii="Verdana" w:hAnsi="Verdana"/>
          <w:b/>
          <w:i/>
          <w:sz w:val="17"/>
          <w:szCs w:val="17"/>
        </w:rPr>
        <w:t xml:space="preserve">March’2016 – </w:t>
      </w:r>
      <w:r w:rsidR="006C019A">
        <w:rPr>
          <w:rFonts w:ascii="Verdana" w:hAnsi="Verdana"/>
          <w:b/>
          <w:i/>
          <w:sz w:val="17"/>
          <w:szCs w:val="17"/>
        </w:rPr>
        <w:t>Oct’2016</w:t>
      </w:r>
      <w:r>
        <w:rPr>
          <w:rFonts w:ascii="Verdana" w:hAnsi="Verdana"/>
          <w:b/>
          <w:sz w:val="17"/>
          <w:szCs w:val="17"/>
        </w:rPr>
        <w:tab/>
      </w:r>
      <w:r>
        <w:rPr>
          <w:rFonts w:ascii="Verdana" w:hAnsi="Verdana"/>
          <w:b/>
          <w:sz w:val="17"/>
          <w:szCs w:val="17"/>
        </w:rPr>
        <w:tab/>
        <w:t>#</w:t>
      </w:r>
      <w:r>
        <w:rPr>
          <w:rFonts w:ascii="Verdana" w:hAnsi="Verdana"/>
          <w:b/>
          <w:i/>
          <w:sz w:val="17"/>
          <w:szCs w:val="17"/>
        </w:rPr>
        <w:t>PROJECT 3:  Claim Queue</w:t>
      </w:r>
    </w:p>
    <w:p w:rsidR="008B1DF6" w:rsidRDefault="008B1DF6" w:rsidP="008B1DF6">
      <w:pPr>
        <w:shd w:val="clear" w:color="auto" w:fill="E5E5E5"/>
        <w:jc w:val="both"/>
        <w:rPr>
          <w:b/>
          <w:sz w:val="22"/>
          <w:u w:val="single"/>
        </w:rPr>
      </w:pPr>
      <w:r>
        <w:rPr>
          <w:b/>
          <w:sz w:val="22"/>
          <w:u w:val="single"/>
        </w:rPr>
        <w:t>L&amp;T InfoTech</w:t>
      </w:r>
    </w:p>
    <w:p w:rsidR="008B1DF6" w:rsidRDefault="008B1DF6" w:rsidP="008B1DF6">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8B1DF6" w:rsidRDefault="008B1DF6" w:rsidP="008B1DF6">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7</w:t>
      </w:r>
    </w:p>
    <w:p w:rsidR="008B1DF6" w:rsidRDefault="008B1DF6" w:rsidP="008B1DF6">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 4.0</w:t>
      </w:r>
    </w:p>
    <w:p w:rsidR="008B1DF6" w:rsidRPr="008B1DF6" w:rsidRDefault="008B1DF6" w:rsidP="008B1DF6">
      <w:pPr>
        <w:pStyle w:val="MiddleListText"/>
        <w:numPr>
          <w:ilvl w:val="0"/>
          <w:numId w:val="0"/>
        </w:numPr>
        <w:spacing w:before="0" w:after="0"/>
        <w:rPr>
          <w:rFonts w:cs="Arial"/>
          <w:szCs w:val="18"/>
        </w:rPr>
      </w:pPr>
      <w:r>
        <w:rPr>
          <w:szCs w:val="17"/>
        </w:rPr>
        <w:t xml:space="preserve">Technologies  </w:t>
      </w:r>
      <w:r>
        <w:rPr>
          <w:szCs w:val="17"/>
        </w:rPr>
        <w:tab/>
      </w:r>
      <w:r>
        <w:rPr>
          <w:szCs w:val="17"/>
        </w:rPr>
        <w:tab/>
        <w:t xml:space="preserve">            :  </w:t>
      </w:r>
      <w:r>
        <w:rPr>
          <w:rFonts w:cs="Arial"/>
          <w:szCs w:val="18"/>
        </w:rPr>
        <w:t>ASP.Net 4.0, C#4.0</w:t>
      </w:r>
      <w:r>
        <w:rPr>
          <w:b/>
          <w:szCs w:val="17"/>
        </w:rPr>
        <w:t xml:space="preserve">, </w:t>
      </w:r>
      <w:r w:rsidRPr="008B1DF6">
        <w:rPr>
          <w:rFonts w:cs="Arial"/>
          <w:szCs w:val="18"/>
        </w:rPr>
        <w:t>Ext JS 6</w:t>
      </w:r>
    </w:p>
    <w:p w:rsidR="008B1DF6" w:rsidRDefault="008B1DF6" w:rsidP="008B1DF6">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SQLServer 2012</w:t>
      </w:r>
    </w:p>
    <w:p w:rsidR="008B1DF6" w:rsidRDefault="008B1DF6" w:rsidP="008B1DF6">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w:t>
      </w:r>
      <w:r w:rsidR="006C019A">
        <w:rPr>
          <w:rFonts w:ascii="Verdana" w:hAnsi="Verdana"/>
          <w:sz w:val="17"/>
          <w:szCs w:val="17"/>
        </w:rPr>
        <w:t>, Soap UI, NUnit</w:t>
      </w:r>
    </w:p>
    <w:p w:rsidR="008B1DF6" w:rsidRDefault="008B1DF6" w:rsidP="008B1DF6">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6</w:t>
      </w:r>
    </w:p>
    <w:p w:rsidR="008B1DF6" w:rsidRDefault="008B1DF6" w:rsidP="008B1DF6">
      <w:pPr>
        <w:ind w:left="288"/>
        <w:jc w:val="both"/>
        <w:rPr>
          <w:rFonts w:ascii="Verdana" w:hAnsi="Verdana"/>
          <w:sz w:val="17"/>
          <w:szCs w:val="17"/>
        </w:rPr>
      </w:pPr>
    </w:p>
    <w:p w:rsidR="008B1DF6" w:rsidRDefault="008B1DF6" w:rsidP="008B1DF6">
      <w:pPr>
        <w:jc w:val="both"/>
        <w:rPr>
          <w:rFonts w:ascii="Verdana" w:hAnsi="Verdana"/>
          <w:b/>
          <w:i/>
          <w:sz w:val="17"/>
          <w:szCs w:val="17"/>
        </w:rPr>
      </w:pPr>
      <w:r>
        <w:rPr>
          <w:rFonts w:ascii="Verdana" w:hAnsi="Verdana"/>
          <w:b/>
          <w:i/>
          <w:sz w:val="17"/>
          <w:szCs w:val="17"/>
        </w:rPr>
        <w:t>Description:</w:t>
      </w:r>
    </w:p>
    <w:p w:rsidR="008B1DF6" w:rsidRDefault="008B1DF6" w:rsidP="00776D3D">
      <w:pPr>
        <w:pStyle w:val="ListParagraph"/>
        <w:spacing w:after="160" w:line="256" w:lineRule="auto"/>
        <w:ind w:left="510"/>
        <w:rPr>
          <w:rFonts w:ascii="Calibri" w:hAnsi="Calibri"/>
          <w:bCs/>
          <w:lang w:val="en-GB"/>
        </w:rPr>
      </w:pPr>
      <w:r>
        <w:rPr>
          <w:rFonts w:ascii="Verdana" w:hAnsi="Verdana"/>
          <w:sz w:val="17"/>
          <w:szCs w:val="17"/>
          <w:lang w:val="en-GB"/>
        </w:rPr>
        <w:t>Main objective to develop this ap</w:t>
      </w:r>
      <w:r w:rsidR="00383719">
        <w:rPr>
          <w:rFonts w:ascii="Verdana" w:hAnsi="Verdana"/>
          <w:sz w:val="17"/>
          <w:szCs w:val="17"/>
          <w:lang w:val="en-GB"/>
        </w:rPr>
        <w:t>plication is to simplify claim details updates process for list of claims</w:t>
      </w:r>
      <w:r>
        <w:rPr>
          <w:rFonts w:ascii="Verdana" w:hAnsi="Verdana"/>
          <w:sz w:val="17"/>
          <w:szCs w:val="17"/>
          <w:lang w:val="en-GB"/>
        </w:rPr>
        <w:t xml:space="preserve"> </w:t>
      </w:r>
      <w:r w:rsidR="00383719">
        <w:rPr>
          <w:rFonts w:ascii="Verdana" w:hAnsi="Verdana"/>
          <w:sz w:val="17"/>
          <w:szCs w:val="17"/>
          <w:lang w:val="en-GB"/>
        </w:rPr>
        <w:t>i</w:t>
      </w:r>
      <w:r w:rsidR="00383719">
        <w:rPr>
          <w:rFonts w:ascii="Verdana" w:hAnsi="Verdana"/>
          <w:sz w:val="17"/>
          <w:szCs w:val="17"/>
          <w:lang w:val="en-GB"/>
        </w:rPr>
        <w:t>r</w:t>
      </w:r>
      <w:r w:rsidR="00383719">
        <w:rPr>
          <w:rFonts w:ascii="Verdana" w:hAnsi="Verdana"/>
          <w:sz w:val="17"/>
          <w:szCs w:val="17"/>
          <w:lang w:val="en-GB"/>
        </w:rPr>
        <w:t>respective of alias (groups)</w:t>
      </w:r>
      <w:r>
        <w:rPr>
          <w:rFonts w:ascii="Verdana" w:hAnsi="Verdana"/>
          <w:sz w:val="17"/>
          <w:szCs w:val="17"/>
          <w:lang w:val="en-GB"/>
        </w:rPr>
        <w:t xml:space="preserve"> operations area and thereby increasing productivity and bringing in more e</w:t>
      </w:r>
      <w:r>
        <w:rPr>
          <w:rFonts w:ascii="Verdana" w:hAnsi="Verdana"/>
          <w:sz w:val="17"/>
          <w:szCs w:val="17"/>
          <w:lang w:val="en-GB"/>
        </w:rPr>
        <w:t>f</w:t>
      </w:r>
      <w:r>
        <w:rPr>
          <w:rFonts w:ascii="Verdana" w:hAnsi="Verdana"/>
          <w:sz w:val="17"/>
          <w:szCs w:val="17"/>
          <w:lang w:val="en-GB"/>
        </w:rPr>
        <w:t xml:space="preserve">ficiency. This application contains </w:t>
      </w:r>
      <w:r w:rsidR="00383719">
        <w:rPr>
          <w:rFonts w:ascii="Verdana" w:hAnsi="Verdana"/>
          <w:sz w:val="17"/>
          <w:szCs w:val="17"/>
          <w:lang w:val="en-GB"/>
        </w:rPr>
        <w:t>4 layers and 2 modules</w:t>
      </w:r>
      <w:r>
        <w:rPr>
          <w:rFonts w:ascii="Verdana" w:hAnsi="Verdana"/>
          <w:sz w:val="17"/>
          <w:szCs w:val="17"/>
          <w:lang w:val="en-GB"/>
        </w:rPr>
        <w:t xml:space="preserve">. Key objective of this application is Automation of the </w:t>
      </w:r>
      <w:r w:rsidR="00383719">
        <w:rPr>
          <w:rFonts w:ascii="Verdana" w:hAnsi="Verdana"/>
          <w:sz w:val="17"/>
          <w:szCs w:val="17"/>
          <w:lang w:val="en-GB"/>
        </w:rPr>
        <w:t xml:space="preserve">update </w:t>
      </w:r>
      <w:r>
        <w:rPr>
          <w:rFonts w:ascii="Verdana" w:hAnsi="Verdana"/>
          <w:sz w:val="17"/>
          <w:szCs w:val="17"/>
          <w:lang w:val="en-GB"/>
        </w:rPr>
        <w:t>operations</w:t>
      </w:r>
      <w:r w:rsidR="00383719">
        <w:rPr>
          <w:rFonts w:ascii="Verdana" w:hAnsi="Verdana"/>
          <w:sz w:val="17"/>
          <w:szCs w:val="17"/>
          <w:lang w:val="en-GB"/>
        </w:rPr>
        <w:t xml:space="preserve"> for chunk of claims based on role.</w:t>
      </w:r>
    </w:p>
    <w:p w:rsidR="008B1DF6" w:rsidRDefault="008B1DF6" w:rsidP="008B1DF6">
      <w:pPr>
        <w:pStyle w:val="PlainText"/>
        <w:rPr>
          <w:rFonts w:ascii="Verdana" w:hAnsi="Verdana"/>
          <w:b/>
          <w:bCs/>
          <w:i/>
          <w:sz w:val="17"/>
          <w:szCs w:val="17"/>
        </w:rPr>
      </w:pPr>
      <w:r>
        <w:rPr>
          <w:rFonts w:ascii="Verdana" w:hAnsi="Verdana"/>
          <w:b/>
          <w:bCs/>
          <w:i/>
          <w:sz w:val="17"/>
          <w:szCs w:val="17"/>
        </w:rPr>
        <w:t>Responsibilities:</w:t>
      </w:r>
    </w:p>
    <w:p w:rsidR="008B1DF6" w:rsidRDefault="008B1DF6" w:rsidP="008B1DF6">
      <w:pPr>
        <w:numPr>
          <w:ilvl w:val="0"/>
          <w:numId w:val="5"/>
        </w:numPr>
        <w:jc w:val="both"/>
        <w:rPr>
          <w:rFonts w:ascii="Verdana" w:hAnsi="Verdana"/>
          <w:sz w:val="17"/>
          <w:szCs w:val="17"/>
        </w:rPr>
      </w:pPr>
      <w:r>
        <w:rPr>
          <w:rFonts w:ascii="Verdana" w:hAnsi="Verdana"/>
          <w:sz w:val="17"/>
          <w:szCs w:val="17"/>
        </w:rPr>
        <w:t>Involved in Code Development using ASP.NET 4.0, C#4.0 and JavaScript, EXT JS 6.</w:t>
      </w:r>
    </w:p>
    <w:p w:rsidR="008B1DF6" w:rsidRDefault="008B1DF6" w:rsidP="008B1DF6">
      <w:pPr>
        <w:numPr>
          <w:ilvl w:val="0"/>
          <w:numId w:val="5"/>
        </w:numPr>
        <w:jc w:val="both"/>
        <w:rPr>
          <w:rFonts w:ascii="Verdana" w:hAnsi="Verdana"/>
          <w:sz w:val="17"/>
          <w:szCs w:val="17"/>
          <w:lang w:val="en-US"/>
        </w:rPr>
      </w:pPr>
      <w:r>
        <w:rPr>
          <w:rFonts w:ascii="Verdana" w:hAnsi="Verdana"/>
          <w:sz w:val="17"/>
          <w:szCs w:val="17"/>
          <w:lang w:val="en-US"/>
        </w:rPr>
        <w:t>Involved in designing all screens</w:t>
      </w:r>
    </w:p>
    <w:p w:rsidR="008B1DF6" w:rsidRDefault="008B1DF6" w:rsidP="008B1DF6">
      <w:pPr>
        <w:numPr>
          <w:ilvl w:val="0"/>
          <w:numId w:val="5"/>
        </w:numPr>
        <w:jc w:val="both"/>
        <w:rPr>
          <w:rFonts w:ascii="Verdana" w:hAnsi="Verdana"/>
          <w:sz w:val="17"/>
          <w:szCs w:val="17"/>
          <w:lang w:val="en-US"/>
        </w:rPr>
      </w:pPr>
      <w:r>
        <w:rPr>
          <w:rFonts w:ascii="Verdana" w:hAnsi="Verdana"/>
          <w:sz w:val="17"/>
          <w:szCs w:val="17"/>
          <w:lang w:val="en-US"/>
        </w:rPr>
        <w:t xml:space="preserve">Developed stored procedures and functions </w:t>
      </w:r>
    </w:p>
    <w:p w:rsidR="008B1DF6" w:rsidRPr="00776D3D" w:rsidRDefault="008B1DF6" w:rsidP="008B1DF6">
      <w:pPr>
        <w:numPr>
          <w:ilvl w:val="0"/>
          <w:numId w:val="5"/>
        </w:numPr>
        <w:jc w:val="both"/>
        <w:rPr>
          <w:rFonts w:ascii="Verdana" w:hAnsi="Verdana"/>
          <w:sz w:val="17"/>
          <w:szCs w:val="17"/>
        </w:rPr>
      </w:pPr>
      <w:r w:rsidRPr="00776D3D">
        <w:rPr>
          <w:rFonts w:ascii="Verdana" w:hAnsi="Verdana"/>
          <w:sz w:val="17"/>
          <w:szCs w:val="17"/>
          <w:lang w:val="en-US"/>
        </w:rPr>
        <w:t>Involved in deployment support activities</w:t>
      </w:r>
    </w:p>
    <w:p w:rsidR="008B1DF6" w:rsidRDefault="008B1DF6">
      <w:pPr>
        <w:ind w:left="288"/>
        <w:jc w:val="both"/>
        <w:rPr>
          <w:rFonts w:ascii="Verdana" w:hAnsi="Verdana"/>
          <w:sz w:val="17"/>
          <w:szCs w:val="17"/>
        </w:rPr>
      </w:pPr>
    </w:p>
    <w:p w:rsidR="008B1DF6" w:rsidRDefault="008B1DF6">
      <w:pPr>
        <w:ind w:left="288"/>
        <w:jc w:val="both"/>
        <w:rPr>
          <w:rFonts w:ascii="Verdana" w:hAnsi="Verdana"/>
          <w:sz w:val="17"/>
          <w:szCs w:val="17"/>
        </w:rPr>
      </w:pPr>
    </w:p>
    <w:p w:rsidR="008B1DF6" w:rsidRDefault="008B1DF6" w:rsidP="008B1DF6">
      <w:pPr>
        <w:shd w:val="clear" w:color="auto" w:fill="E5E5E5"/>
        <w:jc w:val="both"/>
        <w:rPr>
          <w:rFonts w:ascii="Verdana" w:hAnsi="Verdana"/>
          <w:b/>
          <w:i/>
          <w:sz w:val="17"/>
          <w:szCs w:val="17"/>
        </w:rPr>
      </w:pPr>
      <w:r>
        <w:rPr>
          <w:rFonts w:ascii="Verdana" w:hAnsi="Verdana"/>
          <w:b/>
          <w:i/>
          <w:sz w:val="17"/>
          <w:szCs w:val="17"/>
        </w:rPr>
        <w:t>Aug’2015 – Feb’2016</w:t>
      </w:r>
      <w:r>
        <w:rPr>
          <w:rFonts w:ascii="Verdana" w:hAnsi="Verdana"/>
          <w:b/>
          <w:sz w:val="17"/>
          <w:szCs w:val="17"/>
        </w:rPr>
        <w:tab/>
      </w:r>
      <w:r>
        <w:rPr>
          <w:rFonts w:ascii="Verdana" w:hAnsi="Verdana"/>
          <w:b/>
          <w:sz w:val="17"/>
          <w:szCs w:val="17"/>
        </w:rPr>
        <w:tab/>
        <w:t>#</w:t>
      </w:r>
      <w:r>
        <w:rPr>
          <w:rFonts w:ascii="Verdana" w:hAnsi="Verdana"/>
          <w:b/>
          <w:i/>
          <w:sz w:val="17"/>
          <w:szCs w:val="17"/>
        </w:rPr>
        <w:t>PROJECT 2:  Claim Alert</w:t>
      </w:r>
    </w:p>
    <w:p w:rsidR="008B1DF6" w:rsidRDefault="008B1DF6" w:rsidP="008B1DF6">
      <w:pPr>
        <w:shd w:val="clear" w:color="auto" w:fill="E5E5E5"/>
        <w:jc w:val="both"/>
        <w:rPr>
          <w:b/>
          <w:sz w:val="22"/>
          <w:u w:val="single"/>
        </w:rPr>
      </w:pPr>
      <w:r>
        <w:rPr>
          <w:b/>
          <w:sz w:val="22"/>
          <w:u w:val="single"/>
        </w:rPr>
        <w:t>L&amp;T InfoTech</w:t>
      </w:r>
    </w:p>
    <w:p w:rsidR="008B1DF6" w:rsidRDefault="008B1DF6" w:rsidP="008B1DF6">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8B1DF6" w:rsidRDefault="008B1DF6" w:rsidP="008B1DF6">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7</w:t>
      </w:r>
    </w:p>
    <w:p w:rsidR="008B1DF6" w:rsidRDefault="008B1DF6" w:rsidP="008B1DF6">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.NET3.5, 4.0</w:t>
      </w:r>
    </w:p>
    <w:p w:rsidR="008B1DF6" w:rsidRDefault="008B1DF6" w:rsidP="008B1DF6">
      <w:pPr>
        <w:pStyle w:val="MiddleListText"/>
        <w:numPr>
          <w:ilvl w:val="0"/>
          <w:numId w:val="0"/>
        </w:numPr>
        <w:spacing w:before="0" w:after="0"/>
        <w:rPr>
          <w:b/>
          <w:szCs w:val="17"/>
        </w:rPr>
      </w:pPr>
      <w:r>
        <w:rPr>
          <w:szCs w:val="17"/>
        </w:rPr>
        <w:t xml:space="preserve">Technologies  </w:t>
      </w:r>
      <w:r>
        <w:rPr>
          <w:szCs w:val="17"/>
        </w:rPr>
        <w:tab/>
      </w:r>
      <w:r>
        <w:rPr>
          <w:szCs w:val="17"/>
        </w:rPr>
        <w:tab/>
        <w:t xml:space="preserve">            :  </w:t>
      </w:r>
      <w:r>
        <w:rPr>
          <w:rFonts w:cs="Arial"/>
          <w:szCs w:val="18"/>
        </w:rPr>
        <w:t>ASP.Net 3.5, C#3.0</w:t>
      </w:r>
      <w:r>
        <w:rPr>
          <w:b/>
          <w:szCs w:val="17"/>
        </w:rPr>
        <w:t xml:space="preserve"> </w:t>
      </w:r>
    </w:p>
    <w:p w:rsidR="008B1DF6" w:rsidRDefault="008B1DF6" w:rsidP="008B1DF6">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w:t>
      </w:r>
      <w:r w:rsidR="002329C8">
        <w:rPr>
          <w:rFonts w:ascii="Verdana" w:hAnsi="Verdana"/>
          <w:sz w:val="17"/>
          <w:szCs w:val="17"/>
        </w:rPr>
        <w:t xml:space="preserve"> </w:t>
      </w:r>
      <w:r>
        <w:rPr>
          <w:rFonts w:ascii="Verdana" w:hAnsi="Verdana"/>
          <w:sz w:val="17"/>
          <w:szCs w:val="17"/>
        </w:rPr>
        <w:t>Server 2012</w:t>
      </w:r>
    </w:p>
    <w:p w:rsidR="008B1DF6" w:rsidRDefault="008B1DF6" w:rsidP="008B1DF6">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w:t>
      </w:r>
    </w:p>
    <w:p w:rsidR="008B1DF6" w:rsidRDefault="008B1DF6" w:rsidP="008B1DF6">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5</w:t>
      </w:r>
    </w:p>
    <w:p w:rsidR="008B1DF6" w:rsidRDefault="008B1DF6" w:rsidP="008B1DF6">
      <w:pPr>
        <w:ind w:left="288"/>
        <w:jc w:val="both"/>
        <w:rPr>
          <w:rFonts w:ascii="Verdana" w:hAnsi="Verdana"/>
          <w:sz w:val="17"/>
          <w:szCs w:val="17"/>
        </w:rPr>
      </w:pPr>
    </w:p>
    <w:p w:rsidR="008B1DF6" w:rsidRDefault="008B1DF6" w:rsidP="008B1DF6">
      <w:pPr>
        <w:jc w:val="both"/>
        <w:rPr>
          <w:rFonts w:ascii="Verdana" w:hAnsi="Verdana"/>
          <w:b/>
          <w:i/>
          <w:sz w:val="17"/>
          <w:szCs w:val="17"/>
        </w:rPr>
      </w:pPr>
      <w:r>
        <w:rPr>
          <w:rFonts w:ascii="Verdana" w:hAnsi="Verdana"/>
          <w:b/>
          <w:i/>
          <w:sz w:val="17"/>
          <w:szCs w:val="17"/>
        </w:rPr>
        <w:t>Description:</w:t>
      </w:r>
    </w:p>
    <w:p w:rsidR="008B1DF6" w:rsidRDefault="008B1DF6" w:rsidP="00383719">
      <w:pPr>
        <w:pStyle w:val="ListParagraph"/>
        <w:spacing w:after="160" w:line="256" w:lineRule="auto"/>
        <w:ind w:left="510"/>
        <w:rPr>
          <w:rFonts w:ascii="Calibri" w:hAnsi="Calibri"/>
          <w:bCs/>
          <w:lang w:val="en-GB"/>
        </w:rPr>
      </w:pPr>
      <w:r>
        <w:rPr>
          <w:rFonts w:ascii="Verdana" w:hAnsi="Verdana"/>
          <w:sz w:val="17"/>
          <w:szCs w:val="17"/>
          <w:lang w:val="en-GB"/>
        </w:rPr>
        <w:t xml:space="preserve">Main objective of this application is to </w:t>
      </w:r>
      <w:r w:rsidR="00383719">
        <w:rPr>
          <w:rFonts w:ascii="Verdana" w:hAnsi="Verdana"/>
          <w:sz w:val="17"/>
          <w:szCs w:val="17"/>
          <w:lang w:val="en-GB"/>
        </w:rPr>
        <w:t>allow user to set simple as well as complex alerts based on his r</w:t>
      </w:r>
      <w:r w:rsidR="00383719">
        <w:rPr>
          <w:rFonts w:ascii="Verdana" w:hAnsi="Verdana"/>
          <w:sz w:val="17"/>
          <w:szCs w:val="17"/>
          <w:lang w:val="en-GB"/>
        </w:rPr>
        <w:t>e</w:t>
      </w:r>
      <w:r w:rsidR="00383719">
        <w:rPr>
          <w:rFonts w:ascii="Verdana" w:hAnsi="Verdana"/>
          <w:sz w:val="17"/>
          <w:szCs w:val="17"/>
          <w:lang w:val="en-GB"/>
        </w:rPr>
        <w:t>quirement for himself as well as for others</w:t>
      </w:r>
      <w:r>
        <w:rPr>
          <w:rFonts w:ascii="Verdana" w:hAnsi="Verdana"/>
          <w:sz w:val="17"/>
          <w:szCs w:val="17"/>
          <w:lang w:val="en-GB"/>
        </w:rPr>
        <w:t xml:space="preserve">. </w:t>
      </w:r>
      <w:r w:rsidR="00383719">
        <w:rPr>
          <w:rFonts w:ascii="Verdana" w:hAnsi="Verdana"/>
          <w:sz w:val="17"/>
          <w:szCs w:val="17"/>
          <w:lang w:val="en-GB"/>
        </w:rPr>
        <w:t xml:space="preserve">It helped user to get accurate and desired customized claim alerts. </w:t>
      </w:r>
    </w:p>
    <w:p w:rsidR="008B1DF6" w:rsidRDefault="008B1DF6" w:rsidP="008B1DF6">
      <w:pPr>
        <w:pStyle w:val="PlainText"/>
        <w:ind w:firstLine="720"/>
        <w:jc w:val="both"/>
        <w:rPr>
          <w:rFonts w:ascii="Calibri" w:hAnsi="Calibri"/>
          <w:bCs/>
          <w:lang w:val="en-GB"/>
        </w:rPr>
      </w:pPr>
    </w:p>
    <w:p w:rsidR="008B1DF6" w:rsidRDefault="008B1DF6" w:rsidP="008B1DF6">
      <w:pPr>
        <w:pStyle w:val="PlainText"/>
        <w:rPr>
          <w:rFonts w:ascii="Verdana" w:hAnsi="Verdana"/>
          <w:b/>
          <w:bCs/>
          <w:i/>
          <w:sz w:val="17"/>
          <w:szCs w:val="17"/>
        </w:rPr>
      </w:pPr>
      <w:r>
        <w:rPr>
          <w:rFonts w:ascii="Verdana" w:hAnsi="Verdana"/>
          <w:b/>
          <w:bCs/>
          <w:i/>
          <w:sz w:val="17"/>
          <w:szCs w:val="17"/>
        </w:rPr>
        <w:t>Responsibilities:</w:t>
      </w:r>
    </w:p>
    <w:p w:rsidR="008B1DF6" w:rsidRDefault="008B1DF6" w:rsidP="008B1DF6">
      <w:pPr>
        <w:numPr>
          <w:ilvl w:val="0"/>
          <w:numId w:val="5"/>
        </w:numPr>
        <w:jc w:val="both"/>
        <w:rPr>
          <w:rFonts w:ascii="Verdana" w:hAnsi="Verdana"/>
          <w:sz w:val="17"/>
          <w:szCs w:val="17"/>
        </w:rPr>
      </w:pPr>
      <w:r>
        <w:rPr>
          <w:rFonts w:ascii="Verdana" w:hAnsi="Verdana"/>
          <w:sz w:val="17"/>
          <w:szCs w:val="17"/>
        </w:rPr>
        <w:lastRenderedPageBreak/>
        <w:t>Involved in Code Development using ASP.NET 3.5, C#3.0 and JavaScript, Ajax.</w:t>
      </w:r>
    </w:p>
    <w:p w:rsidR="008B1DF6" w:rsidRDefault="008B1DF6" w:rsidP="008B1DF6">
      <w:pPr>
        <w:numPr>
          <w:ilvl w:val="0"/>
          <w:numId w:val="5"/>
        </w:numPr>
        <w:jc w:val="both"/>
        <w:rPr>
          <w:rFonts w:ascii="Verdana" w:hAnsi="Verdana"/>
          <w:sz w:val="17"/>
          <w:szCs w:val="17"/>
          <w:lang w:val="en-US"/>
        </w:rPr>
      </w:pPr>
      <w:r>
        <w:rPr>
          <w:rFonts w:ascii="Verdana" w:hAnsi="Verdana"/>
          <w:sz w:val="17"/>
          <w:szCs w:val="17"/>
          <w:lang w:val="en-US"/>
        </w:rPr>
        <w:t>Involved in designing all screens</w:t>
      </w:r>
    </w:p>
    <w:p w:rsidR="008B1DF6" w:rsidRDefault="008B1DF6" w:rsidP="008B1DF6">
      <w:pPr>
        <w:numPr>
          <w:ilvl w:val="0"/>
          <w:numId w:val="5"/>
        </w:numPr>
        <w:jc w:val="both"/>
        <w:rPr>
          <w:rFonts w:ascii="Verdana" w:hAnsi="Verdana"/>
          <w:sz w:val="17"/>
          <w:szCs w:val="17"/>
          <w:lang w:val="en-US"/>
        </w:rPr>
      </w:pPr>
      <w:r>
        <w:rPr>
          <w:rFonts w:ascii="Verdana" w:hAnsi="Verdana"/>
          <w:sz w:val="17"/>
          <w:szCs w:val="17"/>
          <w:lang w:val="en-US"/>
        </w:rPr>
        <w:t xml:space="preserve">Developed stored procedures and functions </w:t>
      </w:r>
    </w:p>
    <w:p w:rsidR="008B1DF6" w:rsidRPr="008B1DF6" w:rsidRDefault="008B1DF6" w:rsidP="008B1DF6">
      <w:pPr>
        <w:numPr>
          <w:ilvl w:val="0"/>
          <w:numId w:val="5"/>
        </w:numPr>
        <w:jc w:val="both"/>
        <w:rPr>
          <w:rFonts w:ascii="Verdana" w:hAnsi="Verdana"/>
          <w:sz w:val="17"/>
          <w:szCs w:val="17"/>
          <w:lang w:val="en-US"/>
        </w:rPr>
      </w:pPr>
      <w:r w:rsidRPr="008B1DF6">
        <w:rPr>
          <w:rFonts w:ascii="Verdana" w:hAnsi="Verdana"/>
          <w:sz w:val="17"/>
          <w:szCs w:val="17"/>
          <w:lang w:val="en-US"/>
        </w:rPr>
        <w:t>Involved in deployment support activities</w:t>
      </w:r>
    </w:p>
    <w:p w:rsidR="008B1DF6" w:rsidRDefault="008B1DF6">
      <w:pPr>
        <w:ind w:left="288"/>
        <w:jc w:val="both"/>
        <w:rPr>
          <w:rFonts w:ascii="Verdana" w:hAnsi="Verdana"/>
          <w:sz w:val="17"/>
          <w:szCs w:val="17"/>
        </w:rPr>
      </w:pPr>
    </w:p>
    <w:p w:rsidR="008B1DF6" w:rsidRDefault="008B1DF6">
      <w:pPr>
        <w:ind w:left="288"/>
        <w:jc w:val="both"/>
        <w:rPr>
          <w:rFonts w:ascii="Verdana" w:hAnsi="Verdana"/>
          <w:sz w:val="17"/>
          <w:szCs w:val="17"/>
        </w:rPr>
      </w:pPr>
    </w:p>
    <w:p w:rsidR="007312CE" w:rsidRDefault="008B1DF6" w:rsidP="007312CE">
      <w:pPr>
        <w:shd w:val="clear" w:color="auto" w:fill="E5E5E5"/>
        <w:jc w:val="both"/>
        <w:rPr>
          <w:rFonts w:ascii="Verdana" w:hAnsi="Verdana"/>
          <w:b/>
          <w:i/>
          <w:sz w:val="17"/>
          <w:szCs w:val="17"/>
        </w:rPr>
      </w:pPr>
      <w:r>
        <w:rPr>
          <w:rFonts w:ascii="Verdana" w:hAnsi="Verdana"/>
          <w:b/>
          <w:i/>
          <w:sz w:val="17"/>
          <w:szCs w:val="17"/>
        </w:rPr>
        <w:t>Nov</w:t>
      </w:r>
      <w:r w:rsidR="007312CE">
        <w:rPr>
          <w:rFonts w:ascii="Verdana" w:hAnsi="Verdana"/>
          <w:b/>
          <w:i/>
          <w:sz w:val="17"/>
          <w:szCs w:val="17"/>
        </w:rPr>
        <w:t xml:space="preserve">’2014 – </w:t>
      </w:r>
      <w:r>
        <w:rPr>
          <w:rFonts w:ascii="Verdana" w:hAnsi="Verdana"/>
          <w:b/>
          <w:i/>
          <w:sz w:val="17"/>
          <w:szCs w:val="17"/>
        </w:rPr>
        <w:t>July’2015</w:t>
      </w:r>
      <w:r w:rsidR="007312CE">
        <w:rPr>
          <w:rFonts w:ascii="Verdana" w:hAnsi="Verdana"/>
          <w:b/>
          <w:sz w:val="17"/>
          <w:szCs w:val="17"/>
        </w:rPr>
        <w:tab/>
      </w:r>
      <w:r w:rsidR="007312CE">
        <w:rPr>
          <w:rFonts w:ascii="Verdana" w:hAnsi="Verdana"/>
          <w:b/>
          <w:sz w:val="17"/>
          <w:szCs w:val="17"/>
        </w:rPr>
        <w:tab/>
        <w:t>#</w:t>
      </w:r>
      <w:r w:rsidR="007312CE">
        <w:rPr>
          <w:rFonts w:ascii="Verdana" w:hAnsi="Verdana"/>
          <w:b/>
          <w:i/>
          <w:sz w:val="17"/>
          <w:szCs w:val="17"/>
        </w:rPr>
        <w:t xml:space="preserve">PROJECT 1:  </w:t>
      </w:r>
      <w:r>
        <w:rPr>
          <w:rFonts w:ascii="Verdana" w:hAnsi="Verdana"/>
          <w:b/>
          <w:i/>
          <w:sz w:val="17"/>
          <w:szCs w:val="17"/>
        </w:rPr>
        <w:t xml:space="preserve">RIMS </w:t>
      </w:r>
      <w:r w:rsidR="007312CE">
        <w:rPr>
          <w:rFonts w:ascii="Verdana" w:hAnsi="Verdana"/>
          <w:b/>
          <w:i/>
          <w:sz w:val="17"/>
          <w:szCs w:val="17"/>
        </w:rPr>
        <w:t>W2K8 Migration</w:t>
      </w:r>
    </w:p>
    <w:p w:rsidR="007312CE" w:rsidRDefault="007312CE" w:rsidP="007312CE">
      <w:pPr>
        <w:shd w:val="clear" w:color="auto" w:fill="E5E5E5"/>
        <w:jc w:val="both"/>
        <w:rPr>
          <w:b/>
          <w:sz w:val="22"/>
          <w:u w:val="single"/>
        </w:rPr>
      </w:pPr>
      <w:r>
        <w:rPr>
          <w:b/>
          <w:sz w:val="22"/>
          <w:u w:val="single"/>
        </w:rPr>
        <w:t>L&amp;T InfoTech</w:t>
      </w:r>
    </w:p>
    <w:p w:rsidR="007312CE" w:rsidRDefault="007312CE" w:rsidP="007312CE">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7312CE" w:rsidRDefault="007312CE" w:rsidP="007312CE">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7</w:t>
      </w:r>
    </w:p>
    <w:p w:rsidR="007312CE" w:rsidRDefault="007312CE" w:rsidP="007312CE">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.NET3.5, 4.0</w:t>
      </w:r>
    </w:p>
    <w:p w:rsidR="007312CE" w:rsidRDefault="007312CE" w:rsidP="007312CE">
      <w:pPr>
        <w:pStyle w:val="MiddleListText"/>
        <w:numPr>
          <w:ilvl w:val="0"/>
          <w:numId w:val="0"/>
        </w:numPr>
        <w:spacing w:before="0" w:after="0"/>
        <w:rPr>
          <w:b/>
          <w:szCs w:val="17"/>
        </w:rPr>
      </w:pPr>
      <w:r>
        <w:rPr>
          <w:szCs w:val="17"/>
        </w:rPr>
        <w:t xml:space="preserve">Technologies  </w:t>
      </w:r>
      <w:r>
        <w:rPr>
          <w:szCs w:val="17"/>
        </w:rPr>
        <w:tab/>
      </w:r>
      <w:r>
        <w:rPr>
          <w:szCs w:val="17"/>
        </w:rPr>
        <w:tab/>
        <w:t xml:space="preserve">            :  </w:t>
      </w:r>
      <w:r>
        <w:rPr>
          <w:rFonts w:cs="Arial"/>
          <w:szCs w:val="18"/>
        </w:rPr>
        <w:t>ASP.Net 3.5, C#3.0</w:t>
      </w:r>
      <w:r>
        <w:rPr>
          <w:b/>
          <w:szCs w:val="17"/>
        </w:rPr>
        <w:t xml:space="preserve"> </w:t>
      </w:r>
    </w:p>
    <w:p w:rsidR="007312CE" w:rsidRDefault="007312CE" w:rsidP="007312CE">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SQLServer 2012</w:t>
      </w:r>
    </w:p>
    <w:p w:rsidR="007312CE" w:rsidRDefault="007312CE" w:rsidP="007312CE">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w:t>
      </w:r>
    </w:p>
    <w:p w:rsidR="007312CE" w:rsidRDefault="007312CE" w:rsidP="007312CE">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5</w:t>
      </w:r>
    </w:p>
    <w:p w:rsidR="007312CE" w:rsidRDefault="007312CE" w:rsidP="007312CE">
      <w:pPr>
        <w:ind w:left="288"/>
        <w:jc w:val="both"/>
        <w:rPr>
          <w:rFonts w:ascii="Verdana" w:hAnsi="Verdana"/>
          <w:sz w:val="17"/>
          <w:szCs w:val="17"/>
        </w:rPr>
      </w:pPr>
    </w:p>
    <w:p w:rsidR="007312CE" w:rsidRDefault="007312CE" w:rsidP="007312CE">
      <w:pPr>
        <w:jc w:val="both"/>
        <w:rPr>
          <w:rFonts w:ascii="Verdana" w:hAnsi="Verdana"/>
          <w:b/>
          <w:i/>
          <w:sz w:val="17"/>
          <w:szCs w:val="17"/>
        </w:rPr>
      </w:pPr>
      <w:r>
        <w:rPr>
          <w:rFonts w:ascii="Verdana" w:hAnsi="Verdana"/>
          <w:b/>
          <w:i/>
          <w:sz w:val="17"/>
          <w:szCs w:val="17"/>
        </w:rPr>
        <w:t>Description:</w:t>
      </w:r>
    </w:p>
    <w:p w:rsidR="007312CE" w:rsidRDefault="003B55C1" w:rsidP="003D37B9">
      <w:pPr>
        <w:pStyle w:val="ListParagraph"/>
        <w:spacing w:after="160" w:line="256" w:lineRule="auto"/>
        <w:ind w:left="510"/>
        <w:rPr>
          <w:rFonts w:ascii="Calibri" w:hAnsi="Calibri"/>
          <w:bCs/>
          <w:lang w:val="en-GB"/>
        </w:rPr>
      </w:pPr>
      <w:proofErr w:type="gramStart"/>
      <w:r>
        <w:rPr>
          <w:rFonts w:ascii="Verdana" w:hAnsi="Verdana"/>
          <w:sz w:val="17"/>
          <w:szCs w:val="17"/>
          <w:lang w:val="en-GB"/>
        </w:rPr>
        <w:t>Main</w:t>
      </w:r>
      <w:r w:rsidR="00886523">
        <w:rPr>
          <w:rFonts w:ascii="Verdana" w:hAnsi="Verdana"/>
          <w:sz w:val="17"/>
          <w:szCs w:val="17"/>
          <w:lang w:val="en-GB"/>
        </w:rPr>
        <w:t xml:space="preserve"> objective of this project to migrate from W2k3 to W2k8 environment as well as to change database from 2005 to 2012 for more than 15 </w:t>
      </w:r>
      <w:r>
        <w:rPr>
          <w:rFonts w:ascii="Verdana" w:hAnsi="Verdana"/>
          <w:sz w:val="17"/>
          <w:szCs w:val="17"/>
          <w:lang w:val="en-GB"/>
        </w:rPr>
        <w:t>applications</w:t>
      </w:r>
      <w:r w:rsidR="00886523">
        <w:rPr>
          <w:rFonts w:ascii="Verdana" w:hAnsi="Verdana"/>
          <w:sz w:val="17"/>
          <w:szCs w:val="17"/>
          <w:lang w:val="en-GB"/>
        </w:rPr>
        <w:t xml:space="preserve"> in RIMS.</w:t>
      </w:r>
      <w:proofErr w:type="gramEnd"/>
      <w:r w:rsidR="00886523">
        <w:rPr>
          <w:rFonts w:ascii="Verdana" w:hAnsi="Verdana"/>
          <w:sz w:val="17"/>
          <w:szCs w:val="17"/>
          <w:lang w:val="en-GB"/>
        </w:rPr>
        <w:t xml:space="preserve"> Migration included config changes, code d</w:t>
      </w:r>
      <w:r w:rsidR="00886523">
        <w:rPr>
          <w:rFonts w:ascii="Verdana" w:hAnsi="Verdana"/>
          <w:sz w:val="17"/>
          <w:szCs w:val="17"/>
          <w:lang w:val="en-GB"/>
        </w:rPr>
        <w:t>e</w:t>
      </w:r>
      <w:r w:rsidR="00886523">
        <w:rPr>
          <w:rFonts w:ascii="Verdana" w:hAnsi="Verdana"/>
          <w:sz w:val="17"/>
          <w:szCs w:val="17"/>
          <w:lang w:val="en-GB"/>
        </w:rPr>
        <w:t>ployment, compatibility, to make app up and running, unit testing for all applications.</w:t>
      </w:r>
    </w:p>
    <w:p w:rsidR="007312CE" w:rsidRDefault="007312CE" w:rsidP="007312CE">
      <w:pPr>
        <w:pStyle w:val="PlainText"/>
        <w:rPr>
          <w:rFonts w:ascii="Verdana" w:hAnsi="Verdana"/>
          <w:b/>
          <w:bCs/>
          <w:i/>
          <w:sz w:val="17"/>
          <w:szCs w:val="17"/>
        </w:rPr>
      </w:pPr>
      <w:r>
        <w:rPr>
          <w:rFonts w:ascii="Verdana" w:hAnsi="Verdana"/>
          <w:b/>
          <w:bCs/>
          <w:i/>
          <w:sz w:val="17"/>
          <w:szCs w:val="17"/>
        </w:rPr>
        <w:t>Responsibilities:</w:t>
      </w:r>
    </w:p>
    <w:p w:rsidR="007312CE" w:rsidRDefault="007312CE" w:rsidP="007312CE">
      <w:pPr>
        <w:numPr>
          <w:ilvl w:val="0"/>
          <w:numId w:val="5"/>
        </w:numPr>
        <w:jc w:val="both"/>
        <w:rPr>
          <w:rFonts w:ascii="Verdana" w:hAnsi="Verdana"/>
          <w:sz w:val="17"/>
          <w:szCs w:val="17"/>
        </w:rPr>
      </w:pPr>
      <w:r>
        <w:rPr>
          <w:rFonts w:ascii="Verdana" w:hAnsi="Verdana"/>
          <w:sz w:val="17"/>
          <w:szCs w:val="17"/>
        </w:rPr>
        <w:t>Involved in Code Development using ASP.NET 3.5, C#3.0 and JavaScript, Ajax.</w:t>
      </w:r>
    </w:p>
    <w:p w:rsidR="007312CE" w:rsidRDefault="007312CE" w:rsidP="007312CE">
      <w:pPr>
        <w:numPr>
          <w:ilvl w:val="0"/>
          <w:numId w:val="5"/>
        </w:numPr>
        <w:jc w:val="both"/>
        <w:rPr>
          <w:rFonts w:ascii="Verdana" w:hAnsi="Verdana"/>
          <w:sz w:val="17"/>
          <w:szCs w:val="17"/>
          <w:lang w:val="en-US"/>
        </w:rPr>
      </w:pPr>
      <w:r>
        <w:rPr>
          <w:rFonts w:ascii="Verdana" w:hAnsi="Verdana"/>
          <w:sz w:val="17"/>
          <w:szCs w:val="17"/>
          <w:lang w:val="en-US"/>
        </w:rPr>
        <w:t>Involved in designing all screens</w:t>
      </w:r>
    </w:p>
    <w:p w:rsidR="007312CE" w:rsidRDefault="007312CE" w:rsidP="007312CE">
      <w:pPr>
        <w:numPr>
          <w:ilvl w:val="0"/>
          <w:numId w:val="5"/>
        </w:numPr>
        <w:jc w:val="both"/>
        <w:rPr>
          <w:rFonts w:ascii="Verdana" w:hAnsi="Verdana"/>
          <w:sz w:val="17"/>
          <w:szCs w:val="17"/>
          <w:lang w:val="en-US"/>
        </w:rPr>
      </w:pPr>
      <w:r>
        <w:rPr>
          <w:rFonts w:ascii="Verdana" w:hAnsi="Verdana"/>
          <w:sz w:val="17"/>
          <w:szCs w:val="17"/>
          <w:lang w:val="en-US"/>
        </w:rPr>
        <w:t xml:space="preserve">Developed stored procedures and functions </w:t>
      </w:r>
    </w:p>
    <w:p w:rsidR="008B1DF6" w:rsidRPr="008B1DF6" w:rsidRDefault="008B1DF6" w:rsidP="008B1DF6">
      <w:pPr>
        <w:numPr>
          <w:ilvl w:val="0"/>
          <w:numId w:val="5"/>
        </w:numPr>
        <w:jc w:val="both"/>
        <w:rPr>
          <w:rFonts w:ascii="Verdana" w:hAnsi="Verdana"/>
          <w:sz w:val="17"/>
          <w:szCs w:val="17"/>
          <w:lang w:val="en-US"/>
        </w:rPr>
      </w:pPr>
      <w:r w:rsidRPr="008B1DF6">
        <w:rPr>
          <w:rFonts w:ascii="Verdana" w:hAnsi="Verdana"/>
          <w:sz w:val="17"/>
          <w:szCs w:val="17"/>
          <w:lang w:val="en-US"/>
        </w:rPr>
        <w:t>Involved in deployment support activities</w:t>
      </w:r>
    </w:p>
    <w:p w:rsidR="007312CE" w:rsidRDefault="007312CE">
      <w:pPr>
        <w:ind w:left="288"/>
        <w:jc w:val="both"/>
        <w:rPr>
          <w:rFonts w:ascii="Verdana" w:hAnsi="Verdana"/>
          <w:sz w:val="17"/>
          <w:szCs w:val="17"/>
        </w:rPr>
      </w:pPr>
    </w:p>
    <w:p w:rsidR="007312CE" w:rsidRDefault="007312CE">
      <w:pPr>
        <w:ind w:left="288"/>
        <w:jc w:val="both"/>
        <w:rPr>
          <w:rFonts w:ascii="Verdana" w:hAnsi="Verdana"/>
          <w:sz w:val="17"/>
          <w:szCs w:val="17"/>
        </w:rPr>
      </w:pPr>
    </w:p>
    <w:p w:rsidR="005414BF" w:rsidRDefault="005414BF">
      <w:pPr>
        <w:shd w:val="clear" w:color="auto" w:fill="E5E5E5"/>
        <w:jc w:val="both"/>
        <w:rPr>
          <w:rFonts w:ascii="Verdana" w:hAnsi="Verdana"/>
          <w:b/>
          <w:i/>
          <w:sz w:val="17"/>
          <w:szCs w:val="17"/>
        </w:rPr>
      </w:pPr>
      <w:r>
        <w:rPr>
          <w:rFonts w:ascii="Verdana" w:hAnsi="Verdana"/>
          <w:b/>
          <w:i/>
          <w:sz w:val="17"/>
          <w:szCs w:val="17"/>
        </w:rPr>
        <w:t xml:space="preserve">Aug’2013 – </w:t>
      </w:r>
      <w:r w:rsidR="007312CE">
        <w:rPr>
          <w:rFonts w:ascii="Verdana" w:hAnsi="Verdana"/>
          <w:b/>
          <w:i/>
          <w:sz w:val="17"/>
          <w:szCs w:val="17"/>
        </w:rPr>
        <w:t>Sept’2014</w:t>
      </w:r>
      <w:r>
        <w:rPr>
          <w:rFonts w:ascii="Verdana" w:hAnsi="Verdana"/>
          <w:b/>
          <w:sz w:val="17"/>
          <w:szCs w:val="17"/>
        </w:rPr>
        <w:tab/>
      </w:r>
      <w:r>
        <w:rPr>
          <w:rFonts w:ascii="Verdana" w:hAnsi="Verdana"/>
          <w:b/>
          <w:sz w:val="17"/>
          <w:szCs w:val="17"/>
        </w:rPr>
        <w:tab/>
        <w:t>#</w:t>
      </w:r>
      <w:r>
        <w:rPr>
          <w:rFonts w:ascii="Verdana" w:hAnsi="Verdana"/>
          <w:b/>
          <w:i/>
          <w:sz w:val="17"/>
          <w:szCs w:val="17"/>
        </w:rPr>
        <w:t>PROJECT 1:  Operational Automation Tool (</w:t>
      </w:r>
      <w:proofErr w:type="spellStart"/>
      <w:r>
        <w:rPr>
          <w:rFonts w:ascii="Verdana" w:hAnsi="Verdana"/>
          <w:b/>
          <w:i/>
          <w:sz w:val="17"/>
          <w:szCs w:val="17"/>
        </w:rPr>
        <w:t>STRaP</w:t>
      </w:r>
      <w:proofErr w:type="spellEnd"/>
      <w:r>
        <w:rPr>
          <w:rFonts w:ascii="Verdana" w:hAnsi="Verdana"/>
          <w:b/>
          <w:i/>
          <w:sz w:val="17"/>
          <w:szCs w:val="17"/>
        </w:rPr>
        <w:t>)</w:t>
      </w:r>
    </w:p>
    <w:p w:rsidR="005414BF" w:rsidRDefault="005414BF">
      <w:pPr>
        <w:shd w:val="clear" w:color="auto" w:fill="E5E5E5"/>
        <w:jc w:val="both"/>
        <w:rPr>
          <w:b/>
          <w:sz w:val="22"/>
          <w:u w:val="single"/>
        </w:rPr>
      </w:pPr>
      <w:r>
        <w:rPr>
          <w:b/>
          <w:sz w:val="22"/>
          <w:u w:val="single"/>
        </w:rPr>
        <w:t>IBM</w:t>
      </w:r>
    </w:p>
    <w:p w:rsidR="005414BF" w:rsidRDefault="005414BF">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5414BF" w:rsidRDefault="005414BF">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7</w:t>
      </w:r>
    </w:p>
    <w:p w:rsidR="005414BF" w:rsidRDefault="005414BF">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.NET3.5, 4.0</w:t>
      </w:r>
    </w:p>
    <w:p w:rsidR="005414BF" w:rsidRDefault="005414BF">
      <w:pPr>
        <w:pStyle w:val="MiddleListText"/>
        <w:numPr>
          <w:ilvl w:val="0"/>
          <w:numId w:val="0"/>
        </w:numPr>
        <w:spacing w:before="0" w:after="0"/>
        <w:rPr>
          <w:b/>
          <w:szCs w:val="17"/>
        </w:rPr>
      </w:pPr>
      <w:r>
        <w:rPr>
          <w:szCs w:val="17"/>
        </w:rPr>
        <w:t xml:space="preserve">Technologies  </w:t>
      </w:r>
      <w:r>
        <w:rPr>
          <w:szCs w:val="17"/>
        </w:rPr>
        <w:tab/>
      </w:r>
      <w:r>
        <w:rPr>
          <w:szCs w:val="17"/>
        </w:rPr>
        <w:tab/>
        <w:t xml:space="preserve">            :  </w:t>
      </w:r>
      <w:r>
        <w:rPr>
          <w:rFonts w:cs="Arial"/>
          <w:szCs w:val="18"/>
        </w:rPr>
        <w:t>ASP.Net 3.5, C#3.0</w:t>
      </w:r>
      <w:r>
        <w:rPr>
          <w:b/>
          <w:szCs w:val="17"/>
        </w:rPr>
        <w:t xml:space="preserve"> </w:t>
      </w:r>
    </w:p>
    <w:p w:rsidR="005414BF" w:rsidRDefault="005414BF">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w:t>
      </w:r>
      <w:r w:rsidR="00525AED">
        <w:rPr>
          <w:rFonts w:ascii="Verdana" w:hAnsi="Verdana"/>
          <w:sz w:val="17"/>
          <w:szCs w:val="17"/>
        </w:rPr>
        <w:t xml:space="preserve"> </w:t>
      </w:r>
      <w:r>
        <w:rPr>
          <w:rFonts w:ascii="Verdana" w:hAnsi="Verdana"/>
          <w:sz w:val="17"/>
          <w:szCs w:val="17"/>
        </w:rPr>
        <w:t>Server 2005.</w:t>
      </w:r>
    </w:p>
    <w:p w:rsidR="005414BF" w:rsidRDefault="005414BF">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2010</w:t>
      </w:r>
    </w:p>
    <w:p w:rsidR="005414BF" w:rsidRDefault="005414BF">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5</w:t>
      </w:r>
    </w:p>
    <w:p w:rsidR="005414BF" w:rsidRDefault="005414BF">
      <w:pPr>
        <w:ind w:left="288"/>
        <w:jc w:val="both"/>
        <w:rPr>
          <w:rFonts w:ascii="Verdana" w:hAnsi="Verdana"/>
          <w:sz w:val="17"/>
          <w:szCs w:val="17"/>
        </w:rPr>
      </w:pPr>
    </w:p>
    <w:p w:rsidR="005414BF" w:rsidRDefault="005414BF">
      <w:pPr>
        <w:jc w:val="both"/>
        <w:rPr>
          <w:rFonts w:ascii="Verdana" w:hAnsi="Verdana"/>
          <w:b/>
          <w:i/>
          <w:sz w:val="17"/>
          <w:szCs w:val="17"/>
        </w:rPr>
      </w:pPr>
      <w:r>
        <w:rPr>
          <w:rFonts w:ascii="Verdana" w:hAnsi="Verdana"/>
          <w:b/>
          <w:i/>
          <w:sz w:val="17"/>
          <w:szCs w:val="17"/>
        </w:rPr>
        <w:t>Description:</w:t>
      </w:r>
    </w:p>
    <w:p w:rsidR="005414BF" w:rsidRDefault="005414BF" w:rsidP="003D37B9">
      <w:pPr>
        <w:pStyle w:val="ListParagraph"/>
        <w:spacing w:after="160" w:line="256" w:lineRule="auto"/>
        <w:ind w:left="510"/>
        <w:rPr>
          <w:rFonts w:ascii="Calibri" w:hAnsi="Calibri"/>
          <w:bCs/>
          <w:lang w:val="en-GB"/>
        </w:rPr>
      </w:pPr>
      <w:r>
        <w:rPr>
          <w:rFonts w:ascii="Verdana" w:hAnsi="Verdana"/>
          <w:sz w:val="17"/>
          <w:szCs w:val="17"/>
          <w:lang w:val="en-GB"/>
        </w:rPr>
        <w:t>Main objective of this application is to go away from various manual activities in operations area and thereby increasing productivity and bringing in more efficiency. This application contains five modules. Key objective of this application is Automation of the operations all area to achieve higher productivity, Real-time data access to decrease time in decision making</w:t>
      </w:r>
      <w:r w:rsidR="003D37B9">
        <w:rPr>
          <w:rFonts w:ascii="Verdana" w:hAnsi="Verdana"/>
          <w:sz w:val="17"/>
          <w:szCs w:val="17"/>
          <w:lang w:val="en-GB"/>
        </w:rPr>
        <w:t>.</w:t>
      </w:r>
    </w:p>
    <w:p w:rsidR="005414BF" w:rsidRDefault="005414BF">
      <w:pPr>
        <w:pStyle w:val="PlainText"/>
        <w:rPr>
          <w:rFonts w:ascii="Verdana" w:hAnsi="Verdana"/>
          <w:b/>
          <w:bCs/>
          <w:i/>
          <w:sz w:val="17"/>
          <w:szCs w:val="17"/>
        </w:rPr>
      </w:pPr>
      <w:r>
        <w:rPr>
          <w:rFonts w:ascii="Verdana" w:hAnsi="Verdana"/>
          <w:b/>
          <w:bCs/>
          <w:i/>
          <w:sz w:val="17"/>
          <w:szCs w:val="17"/>
        </w:rPr>
        <w:t>Responsibilities:</w:t>
      </w:r>
    </w:p>
    <w:p w:rsidR="005414BF" w:rsidRDefault="005414BF">
      <w:pPr>
        <w:numPr>
          <w:ilvl w:val="0"/>
          <w:numId w:val="5"/>
        </w:numPr>
        <w:jc w:val="both"/>
        <w:rPr>
          <w:rFonts w:ascii="Verdana" w:hAnsi="Verdana"/>
          <w:sz w:val="17"/>
          <w:szCs w:val="17"/>
        </w:rPr>
      </w:pPr>
      <w:r>
        <w:rPr>
          <w:rFonts w:ascii="Verdana" w:hAnsi="Verdana"/>
          <w:sz w:val="17"/>
          <w:szCs w:val="17"/>
        </w:rPr>
        <w:t>Involved in Code Development using ASP.NET 3.5, C#3.0 and JavaScript, Ajax.</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Involved in designing all screens</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 xml:space="preserve">Developed stored procedures and functions </w:t>
      </w:r>
    </w:p>
    <w:p w:rsidR="005414BF" w:rsidRDefault="005414BF">
      <w:pPr>
        <w:ind w:left="288"/>
        <w:jc w:val="both"/>
        <w:rPr>
          <w:rFonts w:ascii="Verdana" w:hAnsi="Verdana"/>
          <w:sz w:val="17"/>
          <w:szCs w:val="17"/>
        </w:rPr>
      </w:pPr>
    </w:p>
    <w:p w:rsidR="005414BF" w:rsidRDefault="005414BF">
      <w:pPr>
        <w:ind w:left="288"/>
        <w:jc w:val="both"/>
        <w:rPr>
          <w:rFonts w:ascii="Verdana" w:hAnsi="Verdana"/>
          <w:sz w:val="17"/>
          <w:szCs w:val="17"/>
        </w:rPr>
      </w:pPr>
    </w:p>
    <w:p w:rsidR="005414BF" w:rsidRDefault="005414BF">
      <w:pPr>
        <w:ind w:left="288"/>
        <w:jc w:val="both"/>
        <w:rPr>
          <w:rFonts w:ascii="Verdana" w:hAnsi="Verdana"/>
          <w:sz w:val="17"/>
          <w:szCs w:val="17"/>
        </w:rPr>
      </w:pPr>
    </w:p>
    <w:p w:rsidR="005414BF" w:rsidRDefault="005414BF">
      <w:pPr>
        <w:shd w:val="clear" w:color="auto" w:fill="E5E5E5"/>
        <w:jc w:val="both"/>
        <w:rPr>
          <w:rFonts w:ascii="Verdana" w:hAnsi="Verdana"/>
          <w:b/>
          <w:i/>
          <w:sz w:val="17"/>
          <w:szCs w:val="17"/>
        </w:rPr>
      </w:pPr>
      <w:r>
        <w:rPr>
          <w:rFonts w:ascii="Verdana" w:hAnsi="Verdana"/>
          <w:b/>
          <w:i/>
          <w:sz w:val="17"/>
          <w:szCs w:val="17"/>
        </w:rPr>
        <w:t>Aug’11 – July 2013</w:t>
      </w:r>
      <w:r>
        <w:rPr>
          <w:rFonts w:ascii="Verdana" w:hAnsi="Verdana"/>
          <w:b/>
          <w:sz w:val="17"/>
          <w:szCs w:val="17"/>
        </w:rPr>
        <w:tab/>
      </w:r>
      <w:r>
        <w:rPr>
          <w:rFonts w:ascii="Verdana" w:hAnsi="Verdana"/>
          <w:b/>
          <w:sz w:val="17"/>
          <w:szCs w:val="17"/>
        </w:rPr>
        <w:tab/>
        <w:t>#</w:t>
      </w:r>
      <w:r>
        <w:rPr>
          <w:rFonts w:ascii="Verdana" w:hAnsi="Verdana"/>
          <w:b/>
          <w:i/>
          <w:sz w:val="17"/>
          <w:szCs w:val="17"/>
        </w:rPr>
        <w:t xml:space="preserve">PROJECT 1:  </w:t>
      </w:r>
      <w:proofErr w:type="spellStart"/>
      <w:r>
        <w:rPr>
          <w:rFonts w:ascii="Verdana" w:hAnsi="Verdana"/>
          <w:b/>
          <w:i/>
          <w:sz w:val="17"/>
          <w:szCs w:val="17"/>
        </w:rPr>
        <w:t>Teleblood</w:t>
      </w:r>
      <w:proofErr w:type="spellEnd"/>
      <w:r>
        <w:rPr>
          <w:rFonts w:ascii="Verdana" w:hAnsi="Verdana"/>
          <w:b/>
          <w:i/>
          <w:sz w:val="17"/>
          <w:szCs w:val="17"/>
        </w:rPr>
        <w:t xml:space="preserve"> (Blood Bank)</w:t>
      </w:r>
    </w:p>
    <w:p w:rsidR="005414BF" w:rsidRDefault="005414BF">
      <w:pPr>
        <w:shd w:val="clear" w:color="auto" w:fill="E5E5E5"/>
        <w:jc w:val="both"/>
        <w:rPr>
          <w:b/>
          <w:sz w:val="22"/>
          <w:u w:val="single"/>
        </w:rPr>
      </w:pPr>
      <w:r>
        <w:rPr>
          <w:b/>
          <w:sz w:val="22"/>
          <w:u w:val="single"/>
        </w:rPr>
        <w:t>Mahindra Satyam</w:t>
      </w:r>
    </w:p>
    <w:p w:rsidR="005414BF" w:rsidRDefault="005414BF">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5414BF" w:rsidRDefault="005414BF">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XP</w:t>
      </w:r>
    </w:p>
    <w:p w:rsidR="005414BF" w:rsidRDefault="005414BF">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.NET3.5.</w:t>
      </w:r>
    </w:p>
    <w:p w:rsidR="005414BF" w:rsidRDefault="005414BF">
      <w:pPr>
        <w:pStyle w:val="MiddleListText"/>
        <w:numPr>
          <w:ilvl w:val="0"/>
          <w:numId w:val="0"/>
        </w:numPr>
        <w:spacing w:before="0" w:after="0"/>
        <w:rPr>
          <w:b/>
          <w:szCs w:val="17"/>
        </w:rPr>
      </w:pPr>
      <w:r>
        <w:rPr>
          <w:szCs w:val="17"/>
        </w:rPr>
        <w:t xml:space="preserve">Technologies  </w:t>
      </w:r>
      <w:r>
        <w:rPr>
          <w:szCs w:val="17"/>
        </w:rPr>
        <w:tab/>
      </w:r>
      <w:r>
        <w:rPr>
          <w:szCs w:val="17"/>
        </w:rPr>
        <w:tab/>
        <w:t xml:space="preserve">            :  </w:t>
      </w:r>
      <w:r>
        <w:rPr>
          <w:rFonts w:cs="Arial"/>
          <w:szCs w:val="18"/>
        </w:rPr>
        <w:t>ASP.Net 3.5, C#3.0</w:t>
      </w:r>
      <w:r>
        <w:rPr>
          <w:b/>
          <w:szCs w:val="17"/>
        </w:rPr>
        <w:t xml:space="preserve"> </w:t>
      </w:r>
    </w:p>
    <w:p w:rsidR="005414BF" w:rsidRDefault="005414BF">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w:t>
      </w:r>
      <w:r w:rsidR="00525AED">
        <w:rPr>
          <w:rFonts w:ascii="Verdana" w:hAnsi="Verdana"/>
          <w:sz w:val="17"/>
          <w:szCs w:val="17"/>
        </w:rPr>
        <w:t xml:space="preserve"> </w:t>
      </w:r>
      <w:r>
        <w:rPr>
          <w:rFonts w:ascii="Verdana" w:hAnsi="Verdana"/>
          <w:sz w:val="17"/>
          <w:szCs w:val="17"/>
        </w:rPr>
        <w:t>Server 2005.</w:t>
      </w:r>
    </w:p>
    <w:p w:rsidR="005414BF" w:rsidRDefault="005414BF">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2008</w:t>
      </w:r>
    </w:p>
    <w:p w:rsidR="005414BF" w:rsidRDefault="005414BF">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10</w:t>
      </w:r>
    </w:p>
    <w:p w:rsidR="005414BF" w:rsidRDefault="005414BF">
      <w:pPr>
        <w:jc w:val="both"/>
        <w:rPr>
          <w:rFonts w:ascii="Verdana" w:hAnsi="Verdana"/>
          <w:b/>
          <w:i/>
          <w:sz w:val="17"/>
          <w:szCs w:val="17"/>
        </w:rPr>
      </w:pPr>
    </w:p>
    <w:p w:rsidR="005414BF" w:rsidRDefault="005414BF">
      <w:pPr>
        <w:jc w:val="both"/>
        <w:rPr>
          <w:rFonts w:ascii="Verdana" w:hAnsi="Verdana"/>
          <w:b/>
          <w:i/>
          <w:sz w:val="17"/>
          <w:szCs w:val="17"/>
        </w:rPr>
      </w:pPr>
      <w:r>
        <w:rPr>
          <w:rFonts w:ascii="Verdana" w:hAnsi="Verdana"/>
          <w:b/>
          <w:i/>
          <w:sz w:val="17"/>
          <w:szCs w:val="17"/>
        </w:rPr>
        <w:t>Description:</w:t>
      </w:r>
    </w:p>
    <w:p w:rsidR="005414BF" w:rsidRDefault="005414BF">
      <w:pPr>
        <w:pStyle w:val="PlainText"/>
        <w:ind w:firstLine="720"/>
        <w:jc w:val="both"/>
        <w:rPr>
          <w:rFonts w:ascii="Calibri" w:hAnsi="Calibri"/>
          <w:bCs/>
          <w:lang w:val="en-GB"/>
        </w:rPr>
      </w:pPr>
      <w:proofErr w:type="spellStart"/>
      <w:r>
        <w:rPr>
          <w:rFonts w:ascii="Calibri" w:hAnsi="Calibri"/>
          <w:bCs/>
          <w:lang w:val="en-GB"/>
        </w:rPr>
        <w:lastRenderedPageBreak/>
        <w:t>Teleblood</w:t>
      </w:r>
      <w:proofErr w:type="spellEnd"/>
      <w:r>
        <w:rPr>
          <w:rFonts w:ascii="Calibri" w:hAnsi="Calibri"/>
          <w:bCs/>
          <w:lang w:val="en-GB"/>
        </w:rPr>
        <w:t xml:space="preserve"> is a Blood bank application. In this application Donor, Receiver, Patient, Blood bank, Blood bags</w:t>
      </w:r>
      <w:r w:rsidR="00525AED">
        <w:rPr>
          <w:rFonts w:ascii="Calibri" w:hAnsi="Calibri"/>
          <w:bCs/>
          <w:lang w:val="en-GB"/>
        </w:rPr>
        <w:t>, details</w:t>
      </w:r>
      <w:r>
        <w:rPr>
          <w:rFonts w:ascii="Calibri" w:hAnsi="Calibri"/>
          <w:bCs/>
          <w:lang w:val="en-GB"/>
        </w:rPr>
        <w:t xml:space="preserve"> will be saved. Proper process will be followed after collection blood to blood issue to Receiver behalf of P</w:t>
      </w:r>
      <w:r>
        <w:rPr>
          <w:rFonts w:ascii="Calibri" w:hAnsi="Calibri"/>
          <w:bCs/>
          <w:lang w:val="en-GB"/>
        </w:rPr>
        <w:t>a</w:t>
      </w:r>
      <w:r>
        <w:rPr>
          <w:rFonts w:ascii="Calibri" w:hAnsi="Calibri"/>
          <w:bCs/>
          <w:lang w:val="en-GB"/>
        </w:rPr>
        <w:t>tient. All the transactions will be saved and uniquely identified according to blood bank.</w:t>
      </w:r>
    </w:p>
    <w:p w:rsidR="005414BF" w:rsidRDefault="005414BF">
      <w:pPr>
        <w:pStyle w:val="PlainText"/>
        <w:ind w:firstLine="720"/>
        <w:jc w:val="both"/>
        <w:rPr>
          <w:rFonts w:ascii="Calibri" w:hAnsi="Calibri"/>
          <w:bCs/>
          <w:lang w:val="en-GB"/>
        </w:rPr>
      </w:pPr>
      <w:r>
        <w:rPr>
          <w:rFonts w:ascii="Calibri" w:hAnsi="Calibri"/>
          <w:bCs/>
          <w:lang w:val="en-GB"/>
        </w:rPr>
        <w:t xml:space="preserve">This application contains three modules Editor Interface, User Interface and Feeds. The EI interface of the application enables editors of the system to update the database. And the UI interface of the application enables end user of the application to update the database of the application along with this additional functionality like search Barcode functionality provided which is based on consuming web service facility. Best possible options available in the </w:t>
      </w:r>
      <w:r w:rsidR="00525AED">
        <w:rPr>
          <w:rFonts w:ascii="Calibri" w:hAnsi="Calibri"/>
          <w:bCs/>
          <w:lang w:val="en-GB"/>
        </w:rPr>
        <w:t>application are</w:t>
      </w:r>
      <w:r>
        <w:rPr>
          <w:rFonts w:ascii="Calibri" w:hAnsi="Calibri"/>
          <w:bCs/>
          <w:lang w:val="en-GB"/>
        </w:rPr>
        <w:t xml:space="preserve"> used for better performance and high efficiency.</w:t>
      </w:r>
    </w:p>
    <w:p w:rsidR="005414BF" w:rsidRDefault="005414BF">
      <w:pPr>
        <w:pStyle w:val="PlainText"/>
        <w:ind w:firstLine="720"/>
        <w:jc w:val="both"/>
        <w:rPr>
          <w:rFonts w:ascii="Calibri" w:hAnsi="Calibri"/>
          <w:bCs/>
          <w:lang w:val="en-GB"/>
        </w:rPr>
      </w:pPr>
      <w:r>
        <w:rPr>
          <w:rFonts w:ascii="Calibri" w:hAnsi="Calibri"/>
          <w:bCs/>
          <w:lang w:val="en-GB"/>
        </w:rPr>
        <w:t xml:space="preserve"> </w:t>
      </w:r>
    </w:p>
    <w:p w:rsidR="005414BF" w:rsidRDefault="005414BF">
      <w:pPr>
        <w:pStyle w:val="PlainText"/>
        <w:ind w:firstLine="720"/>
        <w:jc w:val="both"/>
        <w:rPr>
          <w:rFonts w:ascii="Calibri" w:hAnsi="Calibri"/>
          <w:bCs/>
          <w:lang w:val="en-GB"/>
        </w:rPr>
      </w:pPr>
    </w:p>
    <w:p w:rsidR="005414BF" w:rsidRDefault="005414BF">
      <w:pPr>
        <w:pStyle w:val="PlainText"/>
        <w:rPr>
          <w:rFonts w:ascii="Verdana" w:hAnsi="Verdana"/>
          <w:b/>
          <w:bCs/>
          <w:i/>
          <w:sz w:val="17"/>
          <w:szCs w:val="17"/>
        </w:rPr>
      </w:pPr>
      <w:r>
        <w:rPr>
          <w:rFonts w:ascii="Verdana" w:hAnsi="Verdana"/>
          <w:b/>
          <w:bCs/>
          <w:i/>
          <w:sz w:val="17"/>
          <w:szCs w:val="17"/>
        </w:rPr>
        <w:t>Responsibilities:</w:t>
      </w:r>
    </w:p>
    <w:p w:rsidR="005414BF" w:rsidRDefault="005414BF">
      <w:pPr>
        <w:numPr>
          <w:ilvl w:val="0"/>
          <w:numId w:val="5"/>
        </w:numPr>
        <w:jc w:val="both"/>
        <w:rPr>
          <w:rFonts w:ascii="Verdana" w:hAnsi="Verdana"/>
          <w:sz w:val="17"/>
          <w:szCs w:val="17"/>
        </w:rPr>
      </w:pPr>
      <w:r>
        <w:rPr>
          <w:rFonts w:ascii="Verdana" w:hAnsi="Verdana"/>
          <w:sz w:val="17"/>
          <w:szCs w:val="17"/>
        </w:rPr>
        <w:t>Involved in Code Development using ASP.NET 3.5, C#3.0 and JavaScript, Ajax.</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Involved in preparation and maintenance of project documents</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 xml:space="preserve">Developed stored procedures and functions </w:t>
      </w:r>
    </w:p>
    <w:p w:rsidR="005414BF" w:rsidRDefault="005414BF">
      <w:pPr>
        <w:numPr>
          <w:ilvl w:val="0"/>
          <w:numId w:val="5"/>
        </w:numPr>
        <w:jc w:val="both"/>
        <w:rPr>
          <w:rFonts w:ascii="Verdana" w:hAnsi="Verdana"/>
          <w:sz w:val="17"/>
          <w:szCs w:val="17"/>
        </w:rPr>
      </w:pPr>
      <w:r>
        <w:rPr>
          <w:rFonts w:ascii="Verdana" w:hAnsi="Verdana"/>
          <w:sz w:val="17"/>
          <w:szCs w:val="17"/>
        </w:rPr>
        <w:t>Provided support to the application in all modules by solving the issues.</w:t>
      </w:r>
    </w:p>
    <w:p w:rsidR="005414BF" w:rsidRDefault="005414BF">
      <w:pPr>
        <w:ind w:left="288"/>
        <w:jc w:val="both"/>
        <w:rPr>
          <w:rFonts w:ascii="Verdana" w:hAnsi="Verdana"/>
          <w:sz w:val="17"/>
          <w:szCs w:val="17"/>
        </w:rPr>
      </w:pPr>
      <w:r>
        <w:rPr>
          <w:rFonts w:ascii="Verdana" w:hAnsi="Verdana"/>
          <w:sz w:val="17"/>
          <w:szCs w:val="17"/>
        </w:rPr>
        <w:t xml:space="preserve"> </w:t>
      </w:r>
    </w:p>
    <w:p w:rsidR="005414BF" w:rsidRDefault="005414BF">
      <w:pPr>
        <w:shd w:val="clear" w:color="auto" w:fill="E5E5E5"/>
        <w:jc w:val="both"/>
        <w:rPr>
          <w:rFonts w:ascii="Verdana" w:hAnsi="Verdana"/>
          <w:b/>
          <w:i/>
          <w:sz w:val="17"/>
          <w:szCs w:val="17"/>
        </w:rPr>
      </w:pPr>
      <w:r>
        <w:rPr>
          <w:rFonts w:ascii="Verdana" w:hAnsi="Verdana"/>
          <w:b/>
          <w:i/>
          <w:sz w:val="17"/>
          <w:szCs w:val="17"/>
        </w:rPr>
        <w:t>Sept’2010 – Aug’2011</w:t>
      </w:r>
      <w:r>
        <w:rPr>
          <w:rFonts w:ascii="Verdana" w:hAnsi="Verdana"/>
          <w:b/>
          <w:sz w:val="17"/>
          <w:szCs w:val="17"/>
        </w:rPr>
        <w:tab/>
      </w:r>
      <w:r>
        <w:rPr>
          <w:rFonts w:ascii="Verdana" w:hAnsi="Verdana"/>
          <w:b/>
          <w:sz w:val="17"/>
          <w:szCs w:val="17"/>
        </w:rPr>
        <w:tab/>
        <w:t>#</w:t>
      </w:r>
      <w:r>
        <w:rPr>
          <w:rFonts w:ascii="Verdana" w:hAnsi="Verdana"/>
          <w:b/>
          <w:i/>
          <w:sz w:val="17"/>
          <w:szCs w:val="17"/>
        </w:rPr>
        <w:t>PROJECT 2:  Best Practice Network</w:t>
      </w:r>
    </w:p>
    <w:p w:rsidR="005414BF" w:rsidRDefault="005414BF">
      <w:pPr>
        <w:shd w:val="clear" w:color="auto" w:fill="E5E5E5"/>
        <w:jc w:val="both"/>
        <w:rPr>
          <w:b/>
          <w:sz w:val="22"/>
          <w:u w:val="single"/>
        </w:rPr>
      </w:pPr>
      <w:r>
        <w:rPr>
          <w:b/>
          <w:sz w:val="22"/>
          <w:u w:val="single"/>
        </w:rPr>
        <w:t>Mahindra Satyam</w:t>
      </w:r>
    </w:p>
    <w:p w:rsidR="005414BF" w:rsidRDefault="005414BF">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Developer</w:t>
      </w:r>
    </w:p>
    <w:p w:rsidR="005414BF" w:rsidRDefault="005414BF">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Windows XP</w:t>
      </w:r>
    </w:p>
    <w:p w:rsidR="005414BF" w:rsidRDefault="005414BF">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 3.5</w:t>
      </w:r>
    </w:p>
    <w:p w:rsidR="005414BF" w:rsidRDefault="005414BF">
      <w:pPr>
        <w:pStyle w:val="MiddleListText"/>
        <w:numPr>
          <w:ilvl w:val="0"/>
          <w:numId w:val="0"/>
        </w:numPr>
        <w:spacing w:before="0" w:after="0"/>
        <w:rPr>
          <w:b/>
          <w:szCs w:val="17"/>
        </w:rPr>
      </w:pPr>
      <w:r>
        <w:rPr>
          <w:szCs w:val="17"/>
        </w:rPr>
        <w:t xml:space="preserve">Technologies  </w:t>
      </w:r>
      <w:r>
        <w:rPr>
          <w:szCs w:val="17"/>
        </w:rPr>
        <w:tab/>
      </w:r>
      <w:r>
        <w:rPr>
          <w:szCs w:val="17"/>
        </w:rPr>
        <w:tab/>
        <w:t xml:space="preserve">            :  </w:t>
      </w:r>
      <w:r>
        <w:rPr>
          <w:rFonts w:cs="Arial"/>
          <w:szCs w:val="18"/>
        </w:rPr>
        <w:t>ASP.Net, C#</w:t>
      </w:r>
      <w:r>
        <w:rPr>
          <w:b/>
          <w:szCs w:val="17"/>
        </w:rPr>
        <w:t xml:space="preserve"> </w:t>
      </w:r>
    </w:p>
    <w:p w:rsidR="005414BF" w:rsidRDefault="005414BF">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 Server 2005.</w:t>
      </w:r>
    </w:p>
    <w:p w:rsidR="005414BF" w:rsidRDefault="005414BF">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2008</w:t>
      </w:r>
    </w:p>
    <w:p w:rsidR="005414BF" w:rsidRDefault="005414BF">
      <w:pPr>
        <w:pStyle w:val="PlainText"/>
        <w:rPr>
          <w:rFonts w:ascii="Verdana" w:hAnsi="Verdana"/>
          <w:sz w:val="17"/>
          <w:szCs w:val="17"/>
        </w:rPr>
      </w:pPr>
      <w:r>
        <w:rPr>
          <w:rFonts w:ascii="Verdana" w:hAnsi="Verdana"/>
          <w:sz w:val="17"/>
          <w:szCs w:val="17"/>
        </w:rPr>
        <w:t>Application Server</w:t>
      </w:r>
      <w:r>
        <w:rPr>
          <w:rFonts w:ascii="Verdana" w:hAnsi="Verdana"/>
          <w:sz w:val="17"/>
          <w:szCs w:val="17"/>
        </w:rPr>
        <w:tab/>
      </w:r>
      <w:r>
        <w:rPr>
          <w:rFonts w:ascii="Verdana" w:hAnsi="Verdana"/>
          <w:sz w:val="17"/>
          <w:szCs w:val="17"/>
        </w:rPr>
        <w:tab/>
        <w:t xml:space="preserve">: IIS </w:t>
      </w:r>
    </w:p>
    <w:p w:rsidR="005414BF" w:rsidRDefault="005414BF">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5</w:t>
      </w:r>
    </w:p>
    <w:p w:rsidR="005414BF" w:rsidRDefault="005414BF">
      <w:pPr>
        <w:pStyle w:val="PlainText"/>
        <w:rPr>
          <w:rFonts w:ascii="Verdana" w:hAnsi="Verdana"/>
          <w:sz w:val="17"/>
          <w:szCs w:val="17"/>
        </w:rPr>
      </w:pPr>
      <w:r>
        <w:rPr>
          <w:rFonts w:ascii="Verdana" w:hAnsi="Verdana"/>
          <w:sz w:val="17"/>
          <w:szCs w:val="17"/>
        </w:rPr>
        <w:t xml:space="preserve">Third party control                     </w:t>
      </w:r>
      <w:r w:rsidR="00E2172E">
        <w:rPr>
          <w:rFonts w:ascii="Verdana" w:hAnsi="Verdana"/>
          <w:sz w:val="17"/>
          <w:szCs w:val="17"/>
        </w:rPr>
        <w:t xml:space="preserve"> </w:t>
      </w:r>
      <w:r>
        <w:rPr>
          <w:rFonts w:ascii="Verdana" w:hAnsi="Verdana"/>
          <w:sz w:val="17"/>
          <w:szCs w:val="17"/>
        </w:rPr>
        <w:t>: Telerik Controls</w:t>
      </w:r>
    </w:p>
    <w:p w:rsidR="005414BF" w:rsidRDefault="005414BF">
      <w:pPr>
        <w:jc w:val="both"/>
        <w:rPr>
          <w:rFonts w:ascii="Verdana" w:hAnsi="Verdana"/>
          <w:b/>
          <w:i/>
          <w:sz w:val="17"/>
          <w:szCs w:val="17"/>
        </w:rPr>
      </w:pPr>
    </w:p>
    <w:p w:rsidR="005414BF" w:rsidRDefault="005414BF">
      <w:pPr>
        <w:jc w:val="both"/>
        <w:rPr>
          <w:rFonts w:ascii="Verdana" w:hAnsi="Verdana"/>
          <w:b/>
          <w:i/>
          <w:sz w:val="17"/>
          <w:szCs w:val="17"/>
        </w:rPr>
      </w:pPr>
      <w:r>
        <w:rPr>
          <w:rFonts w:ascii="Verdana" w:hAnsi="Verdana"/>
          <w:b/>
          <w:i/>
          <w:sz w:val="17"/>
          <w:szCs w:val="17"/>
        </w:rPr>
        <w:t>Description:</w:t>
      </w:r>
    </w:p>
    <w:p w:rsidR="005414BF" w:rsidRDefault="005414BF">
      <w:pPr>
        <w:pStyle w:val="PlainText"/>
        <w:ind w:firstLine="720"/>
        <w:rPr>
          <w:rFonts w:ascii="Calibri" w:hAnsi="Calibri"/>
          <w:bCs/>
          <w:lang w:val="en-GB"/>
        </w:rPr>
      </w:pPr>
      <w:r>
        <w:rPr>
          <w:rFonts w:ascii="Calibri" w:hAnsi="Calibri"/>
          <w:bCs/>
        </w:rPr>
        <w:t xml:space="preserve">The project is developed using Microsoft.Net 2008 Environment. The application allows registering new causes, factors and solutions as well as searching also. In this application Telerik controls has been used like grid, tree view, </w:t>
      </w:r>
      <w:proofErr w:type="gramStart"/>
      <w:r>
        <w:rPr>
          <w:rFonts w:ascii="Calibri" w:hAnsi="Calibri"/>
          <w:bCs/>
        </w:rPr>
        <w:t>file</w:t>
      </w:r>
      <w:proofErr w:type="gramEnd"/>
      <w:r>
        <w:rPr>
          <w:rFonts w:ascii="Calibri" w:hAnsi="Calibri"/>
          <w:bCs/>
        </w:rPr>
        <w:t xml:space="preserve"> upload, </w:t>
      </w:r>
      <w:proofErr w:type="spellStart"/>
      <w:r>
        <w:rPr>
          <w:rFonts w:ascii="Calibri" w:hAnsi="Calibri"/>
          <w:bCs/>
        </w:rPr>
        <w:t>ashx</w:t>
      </w:r>
      <w:proofErr w:type="spellEnd"/>
      <w:r>
        <w:rPr>
          <w:rFonts w:ascii="Calibri" w:hAnsi="Calibri"/>
          <w:bCs/>
        </w:rPr>
        <w:t xml:space="preserve"> files, modal popup controls.</w:t>
      </w:r>
      <w:r>
        <w:rPr>
          <w:rFonts w:ascii="Calibri" w:hAnsi="Calibri"/>
          <w:bCs/>
          <w:lang w:val="en-GB"/>
        </w:rPr>
        <w:t xml:space="preserve"> </w:t>
      </w:r>
    </w:p>
    <w:p w:rsidR="005414BF" w:rsidRDefault="005414BF">
      <w:pPr>
        <w:pStyle w:val="PlainText"/>
        <w:ind w:firstLine="720"/>
        <w:jc w:val="both"/>
        <w:rPr>
          <w:rFonts w:ascii="Calibri" w:hAnsi="Calibri"/>
          <w:bCs/>
          <w:lang w:val="en-GB"/>
        </w:rPr>
      </w:pPr>
    </w:p>
    <w:p w:rsidR="005414BF" w:rsidRDefault="005414BF">
      <w:pPr>
        <w:pStyle w:val="PlainText"/>
        <w:rPr>
          <w:rFonts w:ascii="Verdana" w:hAnsi="Verdana"/>
          <w:b/>
          <w:bCs/>
          <w:i/>
          <w:sz w:val="17"/>
          <w:szCs w:val="17"/>
        </w:rPr>
      </w:pPr>
      <w:r>
        <w:rPr>
          <w:rFonts w:ascii="Verdana" w:hAnsi="Verdana"/>
          <w:b/>
          <w:bCs/>
          <w:i/>
          <w:sz w:val="17"/>
          <w:szCs w:val="17"/>
        </w:rPr>
        <w:t>Responsibilities:</w:t>
      </w:r>
    </w:p>
    <w:p w:rsidR="005414BF" w:rsidRDefault="005414BF">
      <w:pPr>
        <w:numPr>
          <w:ilvl w:val="0"/>
          <w:numId w:val="5"/>
        </w:numPr>
        <w:jc w:val="both"/>
        <w:rPr>
          <w:rFonts w:ascii="Verdana" w:hAnsi="Verdana"/>
          <w:sz w:val="17"/>
          <w:szCs w:val="17"/>
        </w:rPr>
      </w:pPr>
      <w:r>
        <w:rPr>
          <w:rFonts w:ascii="Verdana" w:hAnsi="Verdana"/>
          <w:sz w:val="17"/>
          <w:szCs w:val="17"/>
        </w:rPr>
        <w:t>Involved in Code Development using ASP.NET 3.5, C#</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Extensively used Telerik controls throughout the project.</w:t>
      </w:r>
    </w:p>
    <w:p w:rsidR="005414BF" w:rsidRDefault="005414BF">
      <w:pPr>
        <w:numPr>
          <w:ilvl w:val="0"/>
          <w:numId w:val="5"/>
        </w:numPr>
        <w:jc w:val="both"/>
        <w:rPr>
          <w:rFonts w:ascii="Verdana" w:hAnsi="Verdana"/>
          <w:sz w:val="17"/>
          <w:szCs w:val="17"/>
        </w:rPr>
      </w:pPr>
      <w:r>
        <w:rPr>
          <w:rFonts w:ascii="Verdana" w:hAnsi="Verdana"/>
          <w:sz w:val="17"/>
          <w:szCs w:val="17"/>
        </w:rPr>
        <w:t>Provided support to the application in all modules by solving the issues.</w:t>
      </w:r>
    </w:p>
    <w:p w:rsidR="005414BF" w:rsidRDefault="005414BF">
      <w:pPr>
        <w:numPr>
          <w:ilvl w:val="0"/>
          <w:numId w:val="5"/>
        </w:numPr>
        <w:jc w:val="both"/>
        <w:rPr>
          <w:rFonts w:ascii="Verdana" w:hAnsi="Verdana"/>
          <w:sz w:val="17"/>
          <w:szCs w:val="17"/>
        </w:rPr>
      </w:pPr>
      <w:r>
        <w:rPr>
          <w:rFonts w:ascii="Verdana" w:hAnsi="Verdana"/>
          <w:sz w:val="17"/>
          <w:szCs w:val="17"/>
        </w:rPr>
        <w:t>Participated in Go Live as well as Post Production support.</w:t>
      </w:r>
    </w:p>
    <w:p w:rsidR="005414BF" w:rsidRDefault="005414BF">
      <w:pPr>
        <w:pStyle w:val="MiddleListText"/>
        <w:numPr>
          <w:ilvl w:val="0"/>
          <w:numId w:val="0"/>
        </w:numPr>
        <w:spacing w:before="120" w:after="0" w:line="240" w:lineRule="auto"/>
        <w:rPr>
          <w:sz w:val="16"/>
          <w:szCs w:val="16"/>
        </w:rPr>
      </w:pPr>
    </w:p>
    <w:p w:rsidR="005414BF" w:rsidRDefault="005414BF">
      <w:pPr>
        <w:pStyle w:val="MiddleListText"/>
        <w:numPr>
          <w:ilvl w:val="0"/>
          <w:numId w:val="0"/>
        </w:numPr>
        <w:spacing w:before="120" w:after="0" w:line="240" w:lineRule="auto"/>
        <w:rPr>
          <w:sz w:val="16"/>
          <w:szCs w:val="16"/>
        </w:rPr>
      </w:pPr>
    </w:p>
    <w:p w:rsidR="005414BF" w:rsidRDefault="005414BF">
      <w:pPr>
        <w:shd w:val="clear" w:color="auto" w:fill="E5E5E5"/>
        <w:jc w:val="both"/>
        <w:rPr>
          <w:rFonts w:ascii="Calibri" w:hAnsi="Calibri"/>
          <w:b/>
          <w:bCs/>
          <w:sz w:val="20"/>
          <w:szCs w:val="20"/>
        </w:rPr>
      </w:pPr>
      <w:r>
        <w:rPr>
          <w:rFonts w:ascii="Verdana" w:hAnsi="Verdana"/>
          <w:b/>
          <w:i/>
          <w:sz w:val="17"/>
          <w:szCs w:val="17"/>
        </w:rPr>
        <w:t>Oct’09 – May’10</w:t>
      </w:r>
      <w:r>
        <w:rPr>
          <w:rFonts w:ascii="Verdana" w:hAnsi="Verdana"/>
          <w:b/>
          <w:i/>
          <w:sz w:val="17"/>
          <w:szCs w:val="17"/>
        </w:rPr>
        <w:tab/>
      </w:r>
      <w:r>
        <w:rPr>
          <w:rFonts w:ascii="Verdana" w:hAnsi="Verdana"/>
          <w:b/>
          <w:sz w:val="17"/>
          <w:szCs w:val="17"/>
        </w:rPr>
        <w:tab/>
      </w:r>
      <w:r>
        <w:rPr>
          <w:rFonts w:ascii="Verdana" w:hAnsi="Verdana"/>
          <w:b/>
          <w:sz w:val="17"/>
          <w:szCs w:val="17"/>
        </w:rPr>
        <w:tab/>
        <w:t>#</w:t>
      </w:r>
      <w:r>
        <w:rPr>
          <w:rFonts w:ascii="Verdana" w:hAnsi="Verdana"/>
          <w:b/>
          <w:i/>
          <w:sz w:val="17"/>
          <w:szCs w:val="17"/>
        </w:rPr>
        <w:t xml:space="preserve">PROJECT 3: </w:t>
      </w:r>
      <w:proofErr w:type="spellStart"/>
      <w:r>
        <w:rPr>
          <w:rFonts w:ascii="Verdana" w:hAnsi="Verdana"/>
          <w:b/>
          <w:i/>
          <w:sz w:val="17"/>
          <w:szCs w:val="17"/>
        </w:rPr>
        <w:t>MagTrack</w:t>
      </w:r>
      <w:proofErr w:type="spellEnd"/>
      <w:r>
        <w:rPr>
          <w:rFonts w:ascii="Calibri" w:hAnsi="Calibri"/>
          <w:b/>
          <w:bCs/>
          <w:sz w:val="20"/>
          <w:szCs w:val="20"/>
        </w:rPr>
        <w:t xml:space="preserve"> (Web Based)</w:t>
      </w:r>
    </w:p>
    <w:p w:rsidR="005414BF" w:rsidRDefault="005414BF">
      <w:pPr>
        <w:shd w:val="clear" w:color="auto" w:fill="E5E5E5"/>
        <w:jc w:val="both"/>
        <w:rPr>
          <w:b/>
          <w:sz w:val="22"/>
          <w:u w:val="single"/>
        </w:rPr>
      </w:pPr>
      <w:r>
        <w:rPr>
          <w:b/>
          <w:sz w:val="22"/>
          <w:u w:val="single"/>
        </w:rPr>
        <w:t>One Associates Pvt. Ltd, India</w:t>
      </w:r>
    </w:p>
    <w:p w:rsidR="005414BF" w:rsidRDefault="005414BF">
      <w:pPr>
        <w:pStyle w:val="PlainText"/>
        <w:rPr>
          <w:rFonts w:ascii="Verdana" w:hAnsi="Verdana"/>
          <w:sz w:val="17"/>
          <w:szCs w:val="17"/>
        </w:rPr>
      </w:pPr>
      <w:r>
        <w:rPr>
          <w:rFonts w:ascii="Verdana" w:hAnsi="Verdana"/>
          <w:sz w:val="17"/>
          <w:szCs w:val="17"/>
        </w:rPr>
        <w:br/>
        <w:t xml:space="preserve">Position </w:t>
      </w:r>
      <w:r>
        <w:rPr>
          <w:rFonts w:ascii="Verdana" w:hAnsi="Verdana"/>
          <w:sz w:val="17"/>
          <w:szCs w:val="17"/>
        </w:rPr>
        <w:tab/>
      </w:r>
      <w:r>
        <w:rPr>
          <w:rFonts w:ascii="Verdana" w:hAnsi="Verdana"/>
          <w:sz w:val="17"/>
          <w:szCs w:val="17"/>
        </w:rPr>
        <w:tab/>
      </w:r>
      <w:r>
        <w:rPr>
          <w:rFonts w:ascii="Verdana" w:hAnsi="Verdana"/>
          <w:sz w:val="17"/>
          <w:szCs w:val="17"/>
        </w:rPr>
        <w:tab/>
        <w:t xml:space="preserve">: Software Trainee </w:t>
      </w:r>
    </w:p>
    <w:p w:rsidR="005414BF" w:rsidRDefault="005414BF">
      <w:pPr>
        <w:pStyle w:val="PlainText"/>
        <w:rPr>
          <w:rFonts w:ascii="Verdana" w:hAnsi="Verdana"/>
          <w:sz w:val="17"/>
          <w:szCs w:val="17"/>
        </w:rPr>
      </w:pPr>
      <w:r>
        <w:rPr>
          <w:rFonts w:ascii="Verdana" w:hAnsi="Verdana"/>
          <w:sz w:val="17"/>
          <w:szCs w:val="17"/>
        </w:rPr>
        <w:t>Operating Systems</w:t>
      </w:r>
      <w:r>
        <w:rPr>
          <w:rFonts w:ascii="Verdana" w:hAnsi="Verdana"/>
          <w:sz w:val="17"/>
          <w:szCs w:val="17"/>
        </w:rPr>
        <w:tab/>
      </w:r>
      <w:r>
        <w:rPr>
          <w:rFonts w:ascii="Verdana" w:hAnsi="Verdana"/>
          <w:sz w:val="17"/>
          <w:szCs w:val="17"/>
        </w:rPr>
        <w:tab/>
        <w:t xml:space="preserve">: Windows </w:t>
      </w:r>
      <w:proofErr w:type="spellStart"/>
      <w:r>
        <w:rPr>
          <w:rFonts w:ascii="Verdana" w:hAnsi="Verdana"/>
          <w:sz w:val="17"/>
          <w:szCs w:val="17"/>
        </w:rPr>
        <w:t>Xp</w:t>
      </w:r>
      <w:proofErr w:type="spellEnd"/>
    </w:p>
    <w:p w:rsidR="005414BF" w:rsidRDefault="005414BF">
      <w:pPr>
        <w:pStyle w:val="PlainText"/>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 .NET2.0.</w:t>
      </w:r>
    </w:p>
    <w:p w:rsidR="005414BF" w:rsidRDefault="005414BF">
      <w:pPr>
        <w:pStyle w:val="MiddleListText"/>
        <w:numPr>
          <w:ilvl w:val="0"/>
          <w:numId w:val="0"/>
        </w:numPr>
        <w:spacing w:before="0" w:after="0"/>
        <w:rPr>
          <w:b/>
          <w:szCs w:val="17"/>
        </w:rPr>
      </w:pPr>
      <w:r>
        <w:rPr>
          <w:szCs w:val="17"/>
        </w:rPr>
        <w:t xml:space="preserve">Technologies  </w:t>
      </w:r>
      <w:r>
        <w:rPr>
          <w:szCs w:val="17"/>
        </w:rPr>
        <w:tab/>
      </w:r>
      <w:r>
        <w:rPr>
          <w:szCs w:val="17"/>
        </w:rPr>
        <w:tab/>
        <w:t xml:space="preserve">            :  </w:t>
      </w:r>
      <w:r>
        <w:rPr>
          <w:rFonts w:cs="Arial"/>
          <w:szCs w:val="18"/>
        </w:rPr>
        <w:t>ASP.Net 2.0, C#2.0.</w:t>
      </w:r>
      <w:r>
        <w:rPr>
          <w:b/>
          <w:szCs w:val="17"/>
        </w:rPr>
        <w:t xml:space="preserve"> </w:t>
      </w:r>
    </w:p>
    <w:p w:rsidR="005414BF" w:rsidRDefault="005414BF">
      <w:pPr>
        <w:pStyle w:val="PlainText"/>
        <w:rPr>
          <w:rFonts w:ascii="Verdana" w:hAnsi="Verdana"/>
          <w:sz w:val="17"/>
          <w:szCs w:val="17"/>
        </w:rPr>
      </w:pPr>
      <w:r>
        <w:rPr>
          <w:rFonts w:ascii="Verdana" w:hAnsi="Verdana"/>
          <w:sz w:val="17"/>
          <w:szCs w:val="17"/>
        </w:rPr>
        <w:t>RDBMS</w:t>
      </w:r>
      <w:r>
        <w:rPr>
          <w:rFonts w:ascii="Verdana" w:hAnsi="Verdana"/>
          <w:i/>
          <w:sz w:val="17"/>
          <w:szCs w:val="17"/>
        </w:rPr>
        <w:t xml:space="preserve">    </w:t>
      </w:r>
      <w:r>
        <w:rPr>
          <w:rFonts w:ascii="Verdana" w:hAnsi="Verdana"/>
          <w:sz w:val="17"/>
          <w:szCs w:val="17"/>
        </w:rPr>
        <w:t xml:space="preserve">               </w:t>
      </w:r>
      <w:r>
        <w:rPr>
          <w:rFonts w:ascii="Verdana" w:hAnsi="Verdana"/>
          <w:sz w:val="17"/>
          <w:szCs w:val="17"/>
        </w:rPr>
        <w:tab/>
      </w:r>
      <w:r>
        <w:rPr>
          <w:rFonts w:ascii="Verdana" w:hAnsi="Verdana"/>
          <w:sz w:val="17"/>
          <w:szCs w:val="17"/>
        </w:rPr>
        <w:tab/>
        <w:t>: SQLServer2005.</w:t>
      </w:r>
    </w:p>
    <w:p w:rsidR="005414BF" w:rsidRDefault="005414BF">
      <w:pPr>
        <w:pStyle w:val="PlainText"/>
        <w:rPr>
          <w:rFonts w:ascii="Verdana" w:hAnsi="Verdana"/>
          <w:sz w:val="17"/>
          <w:szCs w:val="17"/>
        </w:rPr>
      </w:pPr>
      <w:r>
        <w:rPr>
          <w:rFonts w:ascii="Verdana" w:hAnsi="Verdana"/>
          <w:sz w:val="17"/>
          <w:szCs w:val="17"/>
        </w:rPr>
        <w:t>IDE Tools</w:t>
      </w:r>
      <w:r>
        <w:rPr>
          <w:rFonts w:ascii="Verdana" w:hAnsi="Verdana"/>
          <w:sz w:val="17"/>
          <w:szCs w:val="17"/>
        </w:rPr>
        <w:tab/>
      </w:r>
      <w:r>
        <w:rPr>
          <w:rFonts w:ascii="Verdana" w:hAnsi="Verdana"/>
          <w:sz w:val="17"/>
          <w:szCs w:val="17"/>
        </w:rPr>
        <w:tab/>
      </w:r>
      <w:r>
        <w:rPr>
          <w:rFonts w:ascii="Verdana" w:hAnsi="Verdana"/>
          <w:sz w:val="17"/>
          <w:szCs w:val="17"/>
        </w:rPr>
        <w:tab/>
        <w:t>: VS 2005</w:t>
      </w:r>
    </w:p>
    <w:p w:rsidR="005414BF" w:rsidRDefault="005414BF">
      <w:pPr>
        <w:pStyle w:val="PlainText"/>
        <w:rPr>
          <w:rFonts w:ascii="Verdana" w:hAnsi="Verdana"/>
          <w:sz w:val="17"/>
          <w:szCs w:val="17"/>
        </w:rPr>
      </w:pPr>
      <w:r>
        <w:rPr>
          <w:rFonts w:ascii="Verdana" w:hAnsi="Verdana"/>
          <w:sz w:val="17"/>
          <w:szCs w:val="17"/>
        </w:rPr>
        <w:t>Application Server</w:t>
      </w:r>
      <w:r>
        <w:rPr>
          <w:rFonts w:ascii="Verdana" w:hAnsi="Verdana"/>
          <w:sz w:val="17"/>
          <w:szCs w:val="17"/>
        </w:rPr>
        <w:tab/>
      </w:r>
      <w:r>
        <w:rPr>
          <w:rFonts w:ascii="Verdana" w:hAnsi="Verdana"/>
          <w:sz w:val="17"/>
          <w:szCs w:val="17"/>
        </w:rPr>
        <w:tab/>
        <w:t xml:space="preserve">: IIS </w:t>
      </w:r>
    </w:p>
    <w:p w:rsidR="005414BF" w:rsidRDefault="005414BF">
      <w:pPr>
        <w:pStyle w:val="PlainText"/>
        <w:rPr>
          <w:rFonts w:ascii="Verdana" w:hAnsi="Verdana"/>
          <w:sz w:val="17"/>
          <w:szCs w:val="17"/>
        </w:rPr>
      </w:pPr>
      <w:r>
        <w:rPr>
          <w:rFonts w:ascii="Verdana" w:hAnsi="Verdana"/>
          <w:bCs/>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 2</w:t>
      </w:r>
    </w:p>
    <w:p w:rsidR="005414BF" w:rsidRDefault="005414BF">
      <w:pPr>
        <w:jc w:val="both"/>
        <w:rPr>
          <w:rFonts w:ascii="Verdana" w:hAnsi="Verdana"/>
          <w:b/>
          <w:i/>
          <w:sz w:val="17"/>
          <w:szCs w:val="17"/>
        </w:rPr>
      </w:pPr>
    </w:p>
    <w:p w:rsidR="005414BF" w:rsidRDefault="005414BF">
      <w:pPr>
        <w:jc w:val="both"/>
        <w:rPr>
          <w:rFonts w:ascii="Verdana" w:hAnsi="Verdana"/>
          <w:b/>
          <w:i/>
          <w:sz w:val="17"/>
          <w:szCs w:val="17"/>
        </w:rPr>
      </w:pPr>
      <w:r>
        <w:rPr>
          <w:rFonts w:ascii="Verdana" w:hAnsi="Verdana"/>
          <w:b/>
          <w:i/>
          <w:sz w:val="17"/>
          <w:szCs w:val="17"/>
        </w:rPr>
        <w:t>Description:</w:t>
      </w:r>
    </w:p>
    <w:p w:rsidR="005414BF" w:rsidRDefault="005414BF">
      <w:pPr>
        <w:ind w:left="540"/>
        <w:jc w:val="both"/>
        <w:rPr>
          <w:rFonts w:ascii="Calibri" w:hAnsi="Calibri"/>
          <w:bCs/>
          <w:sz w:val="20"/>
          <w:szCs w:val="20"/>
          <w:lang w:val="en-US"/>
        </w:rPr>
      </w:pPr>
      <w:proofErr w:type="spellStart"/>
      <w:r>
        <w:rPr>
          <w:rFonts w:ascii="Calibri" w:hAnsi="Calibri"/>
          <w:bCs/>
          <w:sz w:val="20"/>
          <w:szCs w:val="20"/>
          <w:lang w:val="en-US"/>
        </w:rPr>
        <w:t>Magtrack</w:t>
      </w:r>
      <w:proofErr w:type="spellEnd"/>
      <w:r>
        <w:rPr>
          <w:rFonts w:ascii="Calibri" w:hAnsi="Calibri"/>
          <w:bCs/>
          <w:sz w:val="20"/>
          <w:szCs w:val="20"/>
          <w:lang w:val="en-US"/>
        </w:rPr>
        <w:t xml:space="preserve"> is web based application for tracking vehicles which contains GPS devise. After collecting data co</w:t>
      </w:r>
      <w:r>
        <w:rPr>
          <w:rFonts w:ascii="Calibri" w:hAnsi="Calibri"/>
          <w:bCs/>
          <w:sz w:val="20"/>
          <w:szCs w:val="20"/>
          <w:lang w:val="en-US"/>
        </w:rPr>
        <w:t>m</w:t>
      </w:r>
      <w:r>
        <w:rPr>
          <w:rFonts w:ascii="Calibri" w:hAnsi="Calibri"/>
          <w:bCs/>
          <w:sz w:val="20"/>
          <w:szCs w:val="20"/>
          <w:lang w:val="en-US"/>
        </w:rPr>
        <w:t>ing from GPS devise displaying vehicle positions in Google map, tracking speed, and creating reports in applic</w:t>
      </w:r>
      <w:r>
        <w:rPr>
          <w:rFonts w:ascii="Calibri" w:hAnsi="Calibri"/>
          <w:bCs/>
          <w:sz w:val="20"/>
          <w:szCs w:val="20"/>
          <w:lang w:val="en-US"/>
        </w:rPr>
        <w:t>a</w:t>
      </w:r>
      <w:r>
        <w:rPr>
          <w:rFonts w:ascii="Calibri" w:hAnsi="Calibri"/>
          <w:bCs/>
          <w:sz w:val="20"/>
          <w:szCs w:val="20"/>
          <w:lang w:val="en-US"/>
        </w:rPr>
        <w:t>tion.</w:t>
      </w:r>
    </w:p>
    <w:p w:rsidR="005414BF" w:rsidRDefault="005414BF">
      <w:pPr>
        <w:pStyle w:val="PlainText"/>
        <w:ind w:firstLine="720"/>
        <w:jc w:val="both"/>
        <w:rPr>
          <w:rFonts w:ascii="Verdana" w:hAnsi="Verdana"/>
          <w:bCs/>
          <w:sz w:val="17"/>
          <w:szCs w:val="17"/>
        </w:rPr>
      </w:pPr>
    </w:p>
    <w:p w:rsidR="005414BF" w:rsidRDefault="005414BF">
      <w:pPr>
        <w:pStyle w:val="PlainText"/>
        <w:rPr>
          <w:rFonts w:ascii="Verdana" w:hAnsi="Verdana"/>
          <w:b/>
          <w:bCs/>
          <w:i/>
          <w:sz w:val="17"/>
          <w:szCs w:val="17"/>
        </w:rPr>
      </w:pPr>
      <w:r>
        <w:rPr>
          <w:rFonts w:ascii="Verdana" w:hAnsi="Verdana"/>
          <w:b/>
          <w:bCs/>
          <w:i/>
          <w:sz w:val="17"/>
          <w:szCs w:val="17"/>
        </w:rPr>
        <w:t>Responsibilities:</w:t>
      </w:r>
    </w:p>
    <w:p w:rsidR="005414BF" w:rsidRDefault="005414BF">
      <w:pPr>
        <w:numPr>
          <w:ilvl w:val="0"/>
          <w:numId w:val="5"/>
        </w:numPr>
        <w:rPr>
          <w:rFonts w:ascii="Calibri" w:hAnsi="Calibri"/>
          <w:bCs/>
          <w:sz w:val="20"/>
          <w:szCs w:val="20"/>
        </w:rPr>
      </w:pPr>
      <w:r>
        <w:rPr>
          <w:rFonts w:ascii="Calibri" w:hAnsi="Calibri"/>
          <w:bCs/>
          <w:sz w:val="20"/>
          <w:szCs w:val="20"/>
        </w:rPr>
        <w:t xml:space="preserve">Developed a Class library using C#.Net. </w:t>
      </w:r>
    </w:p>
    <w:p w:rsidR="005414BF" w:rsidRDefault="005414BF">
      <w:pPr>
        <w:numPr>
          <w:ilvl w:val="0"/>
          <w:numId w:val="5"/>
        </w:numPr>
        <w:rPr>
          <w:rFonts w:ascii="Calibri" w:hAnsi="Calibri"/>
          <w:bCs/>
          <w:sz w:val="20"/>
          <w:szCs w:val="20"/>
        </w:rPr>
      </w:pPr>
      <w:r>
        <w:rPr>
          <w:rFonts w:ascii="Calibri" w:hAnsi="Calibri"/>
          <w:bCs/>
          <w:sz w:val="20"/>
          <w:szCs w:val="20"/>
        </w:rPr>
        <w:t>Component is developed in such a way that passing  the connection string is left to the user to be defined in his own way</w:t>
      </w:r>
    </w:p>
    <w:p w:rsidR="005414BF" w:rsidRDefault="005414BF">
      <w:pPr>
        <w:numPr>
          <w:ilvl w:val="0"/>
          <w:numId w:val="5"/>
        </w:numPr>
        <w:rPr>
          <w:rFonts w:ascii="Calibri" w:hAnsi="Calibri"/>
          <w:bCs/>
          <w:sz w:val="20"/>
          <w:szCs w:val="20"/>
        </w:rPr>
      </w:pPr>
      <w:r>
        <w:rPr>
          <w:rFonts w:ascii="Calibri" w:hAnsi="Calibri"/>
          <w:bCs/>
          <w:sz w:val="20"/>
          <w:szCs w:val="20"/>
        </w:rPr>
        <w:t>Implemented interfaces in C# which encapsulate business logic and call them from web forms.</w:t>
      </w:r>
    </w:p>
    <w:p w:rsidR="005414BF" w:rsidRDefault="005414BF">
      <w:pPr>
        <w:numPr>
          <w:ilvl w:val="0"/>
          <w:numId w:val="5"/>
        </w:numPr>
        <w:rPr>
          <w:rFonts w:ascii="Calibri" w:hAnsi="Calibri"/>
          <w:bCs/>
          <w:sz w:val="20"/>
          <w:szCs w:val="20"/>
        </w:rPr>
      </w:pPr>
      <w:r>
        <w:rPr>
          <w:rFonts w:ascii="Calibri" w:hAnsi="Calibri"/>
          <w:bCs/>
          <w:sz w:val="20"/>
          <w:szCs w:val="20"/>
        </w:rPr>
        <w:lastRenderedPageBreak/>
        <w:t>Extensively used Stored Procedures for optimize the coding to retrieve the data into Grid view.</w:t>
      </w:r>
    </w:p>
    <w:p w:rsidR="005414BF" w:rsidRDefault="005414BF">
      <w:pPr>
        <w:numPr>
          <w:ilvl w:val="0"/>
          <w:numId w:val="5"/>
        </w:numPr>
        <w:rPr>
          <w:rFonts w:ascii="Calibri" w:hAnsi="Calibri"/>
          <w:bCs/>
          <w:sz w:val="20"/>
          <w:szCs w:val="20"/>
        </w:rPr>
      </w:pPr>
      <w:r>
        <w:rPr>
          <w:rFonts w:ascii="Calibri" w:hAnsi="Calibri"/>
          <w:bCs/>
          <w:sz w:val="20"/>
          <w:szCs w:val="20"/>
        </w:rPr>
        <w:t>Implemented page level error handling using SEH (Structured Error Handling) and Custom Error pages and Error logs.</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 xml:space="preserve">Extensively used </w:t>
      </w:r>
      <w:proofErr w:type="spellStart"/>
      <w:r>
        <w:rPr>
          <w:rFonts w:ascii="Verdana" w:hAnsi="Verdana"/>
          <w:sz w:val="17"/>
          <w:szCs w:val="17"/>
          <w:lang w:val="en-US"/>
        </w:rPr>
        <w:t>Webservise</w:t>
      </w:r>
      <w:proofErr w:type="spellEnd"/>
      <w:r>
        <w:rPr>
          <w:rFonts w:ascii="Verdana" w:hAnsi="Verdana"/>
          <w:sz w:val="17"/>
          <w:szCs w:val="17"/>
          <w:lang w:val="en-US"/>
        </w:rPr>
        <w:t xml:space="preserve"> throughout the project.</w:t>
      </w:r>
    </w:p>
    <w:p w:rsidR="005414BF" w:rsidRDefault="005414BF">
      <w:pPr>
        <w:numPr>
          <w:ilvl w:val="0"/>
          <w:numId w:val="5"/>
        </w:numPr>
        <w:jc w:val="both"/>
        <w:rPr>
          <w:rFonts w:ascii="Verdana" w:hAnsi="Verdana"/>
          <w:sz w:val="17"/>
          <w:szCs w:val="17"/>
          <w:lang w:val="en-US"/>
        </w:rPr>
      </w:pPr>
      <w:r>
        <w:rPr>
          <w:rFonts w:ascii="Verdana" w:hAnsi="Verdana"/>
          <w:sz w:val="17"/>
          <w:szCs w:val="17"/>
          <w:lang w:val="en-US"/>
        </w:rPr>
        <w:t>Deployment of application on server.</w:t>
      </w:r>
    </w:p>
    <w:p w:rsidR="005414BF" w:rsidRDefault="005414BF">
      <w:pPr>
        <w:ind w:left="288"/>
        <w:rPr>
          <w:rFonts w:ascii="Calibri" w:hAnsi="Calibri"/>
          <w:bCs/>
          <w:sz w:val="20"/>
          <w:szCs w:val="20"/>
        </w:rPr>
      </w:pP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sz w:val="17"/>
          <w:szCs w:val="17"/>
        </w:rPr>
      </w:pP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sz w:val="17"/>
          <w:szCs w:val="17"/>
        </w:rPr>
      </w:pPr>
    </w:p>
    <w:p w:rsidR="005414BF" w:rsidRDefault="005414BF">
      <w:pPr>
        <w:pBdr>
          <w:top w:val="single" w:sz="4" w:space="1" w:color="000000"/>
          <w:left w:val="single" w:sz="4" w:space="4" w:color="000000"/>
          <w:bottom w:val="single" w:sz="4" w:space="1" w:color="000000"/>
          <w:right w:val="single" w:sz="4" w:space="4" w:color="000000"/>
        </w:pBdr>
        <w:jc w:val="center"/>
        <w:rPr>
          <w:rFonts w:ascii="Verdana" w:hAnsi="Verdana"/>
          <w:b/>
          <w:i/>
          <w:sz w:val="17"/>
          <w:szCs w:val="17"/>
        </w:rPr>
      </w:pPr>
      <w:r>
        <w:rPr>
          <w:rFonts w:ascii="Verdana" w:hAnsi="Verdana"/>
          <w:b/>
          <w:i/>
          <w:sz w:val="17"/>
          <w:szCs w:val="17"/>
        </w:rPr>
        <w:t>Other Achievements:</w:t>
      </w: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
          <w:sz w:val="17"/>
          <w:szCs w:val="17"/>
          <w:u w:val="single"/>
          <w:lang w:val="en-US"/>
        </w:rPr>
      </w:pP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sz w:val="17"/>
          <w:szCs w:val="17"/>
          <w:lang w:val="en-US"/>
        </w:rPr>
      </w:pPr>
      <w:r>
        <w:rPr>
          <w:rFonts w:ascii="Verdana" w:hAnsi="Verdana"/>
          <w:sz w:val="17"/>
          <w:szCs w:val="17"/>
          <w:lang w:val="en-US"/>
        </w:rPr>
        <w:t>Company certified in SQL, Ajax.</w:t>
      </w:r>
    </w:p>
    <w:p w:rsidR="002F642B" w:rsidRDefault="002F642B">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sz w:val="17"/>
          <w:szCs w:val="17"/>
          <w:lang w:val="en-US"/>
        </w:rPr>
      </w:pPr>
      <w:r>
        <w:rPr>
          <w:rFonts w:ascii="Verdana" w:hAnsi="Verdana"/>
          <w:sz w:val="17"/>
          <w:szCs w:val="17"/>
          <w:lang w:val="en-US"/>
        </w:rPr>
        <w:t>Certified Scrum Master. CSM</w:t>
      </w: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sz w:val="17"/>
          <w:szCs w:val="17"/>
          <w:lang w:val="en-US"/>
        </w:rPr>
      </w:pPr>
    </w:p>
    <w:p w:rsidR="005414BF" w:rsidRDefault="005414BF">
      <w:pPr>
        <w:pBdr>
          <w:top w:val="single" w:sz="4" w:space="1" w:color="000000"/>
          <w:left w:val="single" w:sz="4" w:space="4" w:color="000000"/>
          <w:bottom w:val="single" w:sz="4" w:space="1" w:color="000000"/>
          <w:right w:val="single" w:sz="4" w:space="4" w:color="000000"/>
        </w:pBdr>
        <w:jc w:val="center"/>
        <w:rPr>
          <w:rFonts w:ascii="Verdana" w:hAnsi="Verdana"/>
          <w:b/>
          <w:i/>
          <w:sz w:val="17"/>
          <w:szCs w:val="17"/>
        </w:rPr>
      </w:pPr>
      <w:r>
        <w:rPr>
          <w:rFonts w:ascii="Verdana" w:hAnsi="Verdana"/>
          <w:b/>
          <w:i/>
          <w:sz w:val="17"/>
          <w:szCs w:val="17"/>
        </w:rPr>
        <w:t>Personal Details:</w:t>
      </w: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Cs/>
          <w:sz w:val="17"/>
          <w:szCs w:val="17"/>
          <w:lang w:val="en-US"/>
        </w:rPr>
      </w:pP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Cs/>
          <w:sz w:val="17"/>
          <w:szCs w:val="17"/>
          <w:lang w:val="en-US"/>
        </w:rPr>
      </w:pPr>
      <w:r>
        <w:rPr>
          <w:rFonts w:ascii="Verdana" w:hAnsi="Verdana"/>
          <w:bCs/>
          <w:sz w:val="17"/>
          <w:szCs w:val="17"/>
          <w:lang w:val="en-US"/>
        </w:rPr>
        <w:t>Email Id</w:t>
      </w:r>
      <w:r>
        <w:rPr>
          <w:rFonts w:ascii="Verdana" w:hAnsi="Verdana"/>
          <w:b/>
          <w:sz w:val="17"/>
          <w:szCs w:val="17"/>
          <w:lang w:val="en-US"/>
        </w:rPr>
        <w:tab/>
      </w:r>
      <w:r>
        <w:rPr>
          <w:rFonts w:ascii="Verdana" w:hAnsi="Verdana"/>
          <w:b/>
          <w:sz w:val="17"/>
          <w:szCs w:val="17"/>
          <w:lang w:val="en-US"/>
        </w:rPr>
        <w:tab/>
        <w:t xml:space="preserve">: </w:t>
      </w:r>
      <w:r>
        <w:rPr>
          <w:rFonts w:ascii="Verdana" w:hAnsi="Verdana"/>
          <w:b/>
          <w:sz w:val="17"/>
          <w:szCs w:val="17"/>
          <w:lang w:val="en-US"/>
        </w:rPr>
        <w:tab/>
      </w:r>
      <w:hyperlink r:id="rId5" w:history="1">
        <w:r>
          <w:rPr>
            <w:rStyle w:val="Hyperlink"/>
            <w:rFonts w:ascii="Verdana" w:hAnsi="Verdana"/>
            <w:sz w:val="17"/>
            <w:szCs w:val="17"/>
            <w:lang w:val="en-US"/>
          </w:rPr>
          <w:t>kalyani.a.nirgude@gmail.com</w:t>
        </w:r>
      </w:hyperlink>
    </w:p>
    <w:p w:rsidR="005414BF" w:rsidRDefault="00287A26">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Cs/>
          <w:sz w:val="17"/>
          <w:szCs w:val="17"/>
          <w:lang w:val="en-US"/>
        </w:rPr>
      </w:pPr>
      <w:r>
        <w:rPr>
          <w:rFonts w:ascii="Verdana" w:hAnsi="Verdana"/>
          <w:bCs/>
          <w:sz w:val="17"/>
          <w:szCs w:val="17"/>
          <w:lang w:val="en-US"/>
        </w:rPr>
        <w:t>Date of Birth</w:t>
      </w:r>
      <w:r>
        <w:rPr>
          <w:rFonts w:ascii="Verdana" w:hAnsi="Verdana"/>
          <w:bCs/>
          <w:sz w:val="17"/>
          <w:szCs w:val="17"/>
          <w:lang w:val="en-US"/>
        </w:rPr>
        <w:tab/>
      </w:r>
      <w:r w:rsidR="005414BF">
        <w:rPr>
          <w:rFonts w:ascii="Verdana" w:hAnsi="Verdana"/>
          <w:bCs/>
          <w:sz w:val="17"/>
          <w:szCs w:val="17"/>
          <w:lang w:val="en-US"/>
        </w:rPr>
        <w:t xml:space="preserve">: </w:t>
      </w:r>
      <w:r w:rsidR="005414BF">
        <w:rPr>
          <w:rFonts w:ascii="Verdana" w:hAnsi="Verdana"/>
          <w:bCs/>
          <w:sz w:val="17"/>
          <w:szCs w:val="17"/>
          <w:lang w:val="en-US"/>
        </w:rPr>
        <w:tab/>
        <w:t>06-06-1988</w:t>
      </w: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Cs/>
          <w:sz w:val="17"/>
          <w:szCs w:val="17"/>
          <w:lang w:val="en-US"/>
        </w:rPr>
      </w:pPr>
      <w:r>
        <w:rPr>
          <w:rFonts w:ascii="Verdana" w:hAnsi="Verdana"/>
          <w:bCs/>
          <w:sz w:val="17"/>
          <w:szCs w:val="17"/>
          <w:lang w:val="en-US"/>
        </w:rPr>
        <w:t>Gender</w:t>
      </w:r>
      <w:r>
        <w:rPr>
          <w:rFonts w:ascii="Verdana" w:hAnsi="Verdana"/>
          <w:bCs/>
          <w:sz w:val="17"/>
          <w:szCs w:val="17"/>
          <w:lang w:val="en-US"/>
        </w:rPr>
        <w:tab/>
      </w:r>
      <w:r>
        <w:rPr>
          <w:rFonts w:ascii="Verdana" w:hAnsi="Verdana"/>
          <w:bCs/>
          <w:sz w:val="17"/>
          <w:szCs w:val="17"/>
          <w:lang w:val="en-US"/>
        </w:rPr>
        <w:tab/>
        <w:t xml:space="preserve">: </w:t>
      </w:r>
      <w:r>
        <w:rPr>
          <w:rFonts w:ascii="Verdana" w:hAnsi="Verdana"/>
          <w:bCs/>
          <w:sz w:val="17"/>
          <w:szCs w:val="17"/>
          <w:lang w:val="en-US"/>
        </w:rPr>
        <w:tab/>
        <w:t>Female</w:t>
      </w: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Cs/>
          <w:sz w:val="17"/>
          <w:szCs w:val="17"/>
          <w:lang w:val="en-US"/>
        </w:rPr>
      </w:pPr>
      <w:r>
        <w:rPr>
          <w:rFonts w:ascii="Verdana" w:hAnsi="Verdana"/>
          <w:bCs/>
          <w:sz w:val="17"/>
          <w:szCs w:val="17"/>
          <w:lang w:val="en-US"/>
        </w:rPr>
        <w:t>Marital Status</w:t>
      </w:r>
      <w:r>
        <w:rPr>
          <w:rFonts w:ascii="Verdana" w:hAnsi="Verdana"/>
          <w:bCs/>
          <w:sz w:val="17"/>
          <w:szCs w:val="17"/>
          <w:lang w:val="en-US"/>
        </w:rPr>
        <w:tab/>
        <w:t>:</w:t>
      </w:r>
      <w:r>
        <w:rPr>
          <w:rFonts w:ascii="Verdana" w:hAnsi="Verdana"/>
          <w:bCs/>
          <w:sz w:val="17"/>
          <w:szCs w:val="17"/>
          <w:lang w:val="en-US"/>
        </w:rPr>
        <w:tab/>
        <w:t xml:space="preserve"> Single     </w:t>
      </w:r>
    </w:p>
    <w:p w:rsidR="005414BF" w:rsidRDefault="005414BF">
      <w:pPr>
        <w:tabs>
          <w:tab w:val="left" w:pos="648"/>
          <w:tab w:val="left" w:pos="1204"/>
          <w:tab w:val="left" w:pos="2120"/>
          <w:tab w:val="left" w:pos="3036"/>
          <w:tab w:val="left" w:pos="3952"/>
          <w:tab w:val="left" w:pos="4868"/>
          <w:tab w:val="left" w:pos="5784"/>
          <w:tab w:val="left" w:pos="6700"/>
          <w:tab w:val="left" w:pos="7616"/>
          <w:tab w:val="left" w:pos="8532"/>
          <w:tab w:val="left" w:pos="9448"/>
          <w:tab w:val="left" w:pos="10364"/>
          <w:tab w:val="left" w:pos="11280"/>
          <w:tab w:val="left" w:pos="12196"/>
          <w:tab w:val="left" w:pos="13112"/>
          <w:tab w:val="left" w:pos="14028"/>
          <w:tab w:val="left" w:pos="14944"/>
        </w:tabs>
        <w:ind w:left="288"/>
        <w:rPr>
          <w:rFonts w:ascii="Verdana" w:hAnsi="Verdana"/>
          <w:bCs/>
          <w:sz w:val="17"/>
          <w:szCs w:val="17"/>
          <w:lang w:val="en-US"/>
        </w:rPr>
      </w:pPr>
      <w:r>
        <w:rPr>
          <w:rFonts w:ascii="Verdana" w:hAnsi="Verdana"/>
          <w:bCs/>
          <w:sz w:val="17"/>
          <w:szCs w:val="17"/>
          <w:lang w:val="en-US"/>
        </w:rPr>
        <w:t xml:space="preserve">Languages Known </w:t>
      </w:r>
      <w:r>
        <w:rPr>
          <w:rFonts w:ascii="Verdana" w:hAnsi="Verdana"/>
          <w:bCs/>
          <w:sz w:val="17"/>
          <w:szCs w:val="17"/>
          <w:lang w:val="en-US"/>
        </w:rPr>
        <w:tab/>
        <w:t xml:space="preserve">: </w:t>
      </w:r>
      <w:r>
        <w:rPr>
          <w:rFonts w:ascii="Verdana" w:hAnsi="Verdana"/>
          <w:bCs/>
          <w:sz w:val="17"/>
          <w:szCs w:val="17"/>
          <w:lang w:val="en-US"/>
        </w:rPr>
        <w:tab/>
        <w:t xml:space="preserve">English, Hindi, </w:t>
      </w:r>
      <w:proofErr w:type="gramStart"/>
      <w:r>
        <w:rPr>
          <w:rFonts w:ascii="Verdana" w:hAnsi="Verdana"/>
          <w:bCs/>
          <w:sz w:val="17"/>
          <w:szCs w:val="17"/>
          <w:lang w:val="en-US"/>
        </w:rPr>
        <w:t>Marathi</w:t>
      </w:r>
      <w:proofErr w:type="gramEnd"/>
      <w:r>
        <w:rPr>
          <w:rFonts w:ascii="Verdana" w:hAnsi="Verdana"/>
          <w:bCs/>
          <w:sz w:val="17"/>
          <w:szCs w:val="17"/>
          <w:lang w:val="en-US"/>
        </w:rPr>
        <w:t>.</w:t>
      </w:r>
    </w:p>
    <w:sectPr w:rsidR="005414BF">
      <w:pgSz w:w="11905" w:h="16837"/>
      <w:pgMar w:top="1163" w:right="1163" w:bottom="1163" w:left="1163" w:header="720" w:footer="720" w:gutter="0"/>
      <w:pgBorders>
        <w:top w:val="double" w:sz="20" w:space="31" w:color="000000"/>
        <w:left w:val="double" w:sz="20" w:space="31" w:color="000000"/>
        <w:bottom w:val="double" w:sz="20" w:space="31" w:color="000000"/>
        <w:right w:val="double" w:sz="20" w:space="31"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1080"/>
        </w:tabs>
        <w:ind w:left="1080" w:hanging="360"/>
      </w:pPr>
      <w:rPr>
        <w:rFonts w:ascii="Symbol" w:hAnsi="Symbol" w:hint="default"/>
      </w:rPr>
    </w:lvl>
  </w:abstractNum>
  <w:abstractNum w:abstractNumId="2">
    <w:nsid w:val="00000003"/>
    <w:multiLevelType w:val="singleLevel"/>
    <w:tmpl w:val="00000003"/>
    <w:name w:val="WW8Num6"/>
    <w:lvl w:ilvl="0">
      <w:start w:val="1"/>
      <w:numFmt w:val="bullet"/>
      <w:lvlText w:val=""/>
      <w:lvlJc w:val="left"/>
      <w:pPr>
        <w:tabs>
          <w:tab w:val="num" w:pos="288"/>
        </w:tabs>
        <w:ind w:left="288" w:hanging="288"/>
      </w:pPr>
      <w:rPr>
        <w:rFonts w:ascii="Wingdings" w:hAnsi="Wingdings" w:hint="default"/>
        <w:color w:val="auto"/>
      </w:rPr>
    </w:lvl>
  </w:abstractNum>
  <w:abstractNum w:abstractNumId="3">
    <w:nsid w:val="00000004"/>
    <w:multiLevelType w:val="singleLevel"/>
    <w:tmpl w:val="00000004"/>
    <w:name w:val="WW8Num8"/>
    <w:lvl w:ilvl="0">
      <w:start w:val="1"/>
      <w:numFmt w:val="bullet"/>
      <w:lvlText w:val=""/>
      <w:lvlJc w:val="left"/>
      <w:pPr>
        <w:tabs>
          <w:tab w:val="num" w:pos="720"/>
        </w:tabs>
        <w:ind w:left="720" w:hanging="360"/>
      </w:pPr>
      <w:rPr>
        <w:rFonts w:ascii="Wingdings" w:hAnsi="Wingdings" w:hint="default"/>
      </w:rPr>
    </w:lvl>
  </w:abstractNum>
  <w:abstractNum w:abstractNumId="4">
    <w:nsid w:val="00000005"/>
    <w:multiLevelType w:val="singleLevel"/>
    <w:tmpl w:val="00000005"/>
    <w:name w:val="WW8Num11"/>
    <w:lvl w:ilvl="0">
      <w:start w:val="1"/>
      <w:numFmt w:val="bullet"/>
      <w:lvlText w:val=""/>
      <w:lvlJc w:val="left"/>
      <w:pPr>
        <w:tabs>
          <w:tab w:val="num" w:pos="288"/>
        </w:tabs>
        <w:ind w:left="288" w:hanging="288"/>
      </w:pPr>
      <w:rPr>
        <w:rFonts w:ascii="Wingdings" w:hAnsi="Wingdings" w:hint="default"/>
      </w:rPr>
    </w:lvl>
  </w:abstractNum>
  <w:abstractNum w:abstractNumId="5">
    <w:nsid w:val="00000006"/>
    <w:multiLevelType w:val="singleLevel"/>
    <w:tmpl w:val="00000006"/>
    <w:name w:val="WW8Num12"/>
    <w:lvl w:ilvl="0">
      <w:start w:val="1"/>
      <w:numFmt w:val="bullet"/>
      <w:lvlText w:val=""/>
      <w:lvlJc w:val="left"/>
      <w:pPr>
        <w:tabs>
          <w:tab w:val="num" w:pos="1080"/>
        </w:tabs>
        <w:ind w:left="108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EF29BE"/>
    <w:rsid w:val="000F56C6"/>
    <w:rsid w:val="001233F8"/>
    <w:rsid w:val="00125578"/>
    <w:rsid w:val="0014371B"/>
    <w:rsid w:val="001E2B32"/>
    <w:rsid w:val="00215020"/>
    <w:rsid w:val="002329C8"/>
    <w:rsid w:val="0027481A"/>
    <w:rsid w:val="00287A26"/>
    <w:rsid w:val="002F642B"/>
    <w:rsid w:val="00316688"/>
    <w:rsid w:val="00383719"/>
    <w:rsid w:val="003B55C1"/>
    <w:rsid w:val="003D37B9"/>
    <w:rsid w:val="00420BFB"/>
    <w:rsid w:val="0045038F"/>
    <w:rsid w:val="00525AED"/>
    <w:rsid w:val="005414BF"/>
    <w:rsid w:val="006C019A"/>
    <w:rsid w:val="006D3829"/>
    <w:rsid w:val="007312CE"/>
    <w:rsid w:val="00776D3D"/>
    <w:rsid w:val="007B190B"/>
    <w:rsid w:val="007B25D9"/>
    <w:rsid w:val="007D15E5"/>
    <w:rsid w:val="007F33F5"/>
    <w:rsid w:val="007F6E20"/>
    <w:rsid w:val="00823DBC"/>
    <w:rsid w:val="00882B44"/>
    <w:rsid w:val="00886523"/>
    <w:rsid w:val="00896D08"/>
    <w:rsid w:val="008B1DF6"/>
    <w:rsid w:val="009125A9"/>
    <w:rsid w:val="00976B8C"/>
    <w:rsid w:val="00B052E8"/>
    <w:rsid w:val="00B61503"/>
    <w:rsid w:val="00BE4214"/>
    <w:rsid w:val="00C62E47"/>
    <w:rsid w:val="00DD3AF8"/>
    <w:rsid w:val="00E2172E"/>
    <w:rsid w:val="00EF29BE"/>
    <w:rsid w:val="00F22F74"/>
    <w:rsid w:val="00F64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ar-SA"/>
    </w:rPr>
  </w:style>
  <w:style w:type="paragraph" w:styleId="Heading5">
    <w:name w:val="heading 5"/>
    <w:basedOn w:val="Normal"/>
    <w:next w:val="Normal"/>
    <w:qFormat/>
    <w:pPr>
      <w:spacing w:before="240" w:after="60"/>
      <w:outlineLvl w:val="4"/>
    </w:pPr>
    <w:rPr>
      <w:b/>
      <w:bCs/>
      <w:i/>
      <w:iCs/>
      <w:sz w:val="26"/>
      <w:szCs w:val="26"/>
      <w:lang/>
    </w:rPr>
  </w:style>
  <w:style w:type="paragraph" w:styleId="Heading7">
    <w:name w:val="heading 7"/>
    <w:basedOn w:val="Normal"/>
    <w:next w:val="Normal"/>
    <w:qFormat/>
    <w:pPr>
      <w:spacing w:before="240" w:after="60"/>
      <w:outlineLvl w:val="6"/>
    </w:pPr>
    <w:rPr>
      <w:rFonts w:ascii="Calibri" w:hAnsi="Calibri"/>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FooterChar">
    <w:name w:val="Footer Char"/>
    <w:rPr>
      <w:rFonts w:ascii="Verdana" w:hAnsi="Verdana"/>
      <w:sz w:val="17"/>
    </w:rPr>
  </w:style>
  <w:style w:type="character" w:styleId="Strong">
    <w:name w:val="Strong"/>
    <w:qFormat/>
    <w:rPr>
      <w:b/>
      <w:bCs/>
    </w:rPr>
  </w:style>
  <w:style w:type="character" w:customStyle="1" w:styleId="Heading5Char">
    <w:name w:val="Heading 5 Char"/>
    <w:rPr>
      <w:b/>
      <w:bCs/>
      <w:i/>
      <w:iCs/>
      <w:sz w:val="26"/>
      <w:szCs w:val="26"/>
    </w:rPr>
  </w:style>
  <w:style w:type="character" w:customStyle="1" w:styleId="Heading7Char">
    <w:name w:val="Heading 7 Char"/>
    <w:rPr>
      <w:rFonts w:ascii="Calibri" w:eastAsia="Times New Roman" w:hAnsi="Calibri" w:cs="Times New Roman"/>
      <w:sz w:val="24"/>
      <w:szCs w:val="24"/>
      <w:lang w:val="en-GB"/>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qFormat/>
    <w:rPr>
      <w:rFonts w:ascii="Calibri" w:eastAsia="Calibri" w:hAnsi="Calibri"/>
      <w:sz w:val="22"/>
      <w:szCs w:val="22"/>
      <w:lang w:eastAsia="ar-SA"/>
    </w:rPr>
  </w:style>
  <w:style w:type="paragraph" w:styleId="PlainText">
    <w:name w:val="Plain Text"/>
    <w:basedOn w:val="Normal"/>
    <w:rPr>
      <w:rFonts w:ascii="Courier New" w:hAnsi="Courier New"/>
      <w:sz w:val="20"/>
      <w:szCs w:val="20"/>
      <w:lang w:val="en-US"/>
    </w:rPr>
  </w:style>
  <w:style w:type="paragraph" w:styleId="Title">
    <w:name w:val="Title"/>
    <w:basedOn w:val="Normal"/>
    <w:next w:val="Subtitle"/>
    <w:qFormat/>
    <w:pPr>
      <w:jc w:val="center"/>
    </w:pPr>
    <w:rPr>
      <w:rFonts w:ascii="Trebuchet MS" w:hAnsi="Trebuchet MS"/>
      <w:b/>
      <w:sz w:val="28"/>
      <w:szCs w:val="28"/>
      <w:lang w:val="en-US"/>
    </w:rPr>
  </w:style>
  <w:style w:type="paragraph" w:styleId="Subtitle">
    <w:name w:val="Subtitle"/>
    <w:basedOn w:val="Heading"/>
    <w:next w:val="BodyText"/>
    <w:qFormat/>
    <w:pPr>
      <w:jc w:val="center"/>
    </w:pPr>
    <w:rPr>
      <w:i/>
      <w:iCs/>
    </w:rPr>
  </w:style>
  <w:style w:type="paragraph" w:styleId="BodyText2">
    <w:name w:val="Body Text 2"/>
    <w:basedOn w:val="Normal"/>
    <w:pPr>
      <w:tabs>
        <w:tab w:val="left" w:pos="360"/>
      </w:tabs>
      <w:jc w:val="both"/>
    </w:pPr>
    <w:rPr>
      <w:rFonts w:ascii="Arial" w:hAnsi="Arial" w:cs="Arial"/>
      <w:szCs w:val="28"/>
      <w:lang w:val="en-US"/>
    </w:rPr>
  </w:style>
  <w:style w:type="paragraph" w:customStyle="1" w:styleId="MiddleListText">
    <w:name w:val="MiddleListText"/>
    <w:basedOn w:val="Normal"/>
    <w:pPr>
      <w:numPr>
        <w:numId w:val="4"/>
      </w:numPr>
      <w:spacing w:before="60" w:after="60" w:line="360" w:lineRule="auto"/>
    </w:pPr>
    <w:rPr>
      <w:rFonts w:ascii="Verdana" w:hAnsi="Verdana"/>
      <w:sz w:val="17"/>
      <w:szCs w:val="20"/>
      <w:lang w:val="en-US"/>
    </w:rPr>
  </w:style>
  <w:style w:type="paragraph" w:styleId="Footer">
    <w:name w:val="footer"/>
    <w:basedOn w:val="Normal"/>
    <w:pPr>
      <w:suppressLineNumbers/>
      <w:tabs>
        <w:tab w:val="center" w:pos="4680"/>
        <w:tab w:val="right" w:pos="8640"/>
      </w:tabs>
      <w:spacing w:after="240" w:line="360" w:lineRule="auto"/>
      <w:ind w:left="360"/>
    </w:pPr>
    <w:rPr>
      <w:rFonts w:ascii="Verdana" w:hAnsi="Verdana"/>
      <w:sz w:val="17"/>
      <w:szCs w:val="20"/>
      <w:lang/>
    </w:rPr>
  </w:style>
  <w:style w:type="paragraph" w:customStyle="1" w:styleId="FirstListText">
    <w:name w:val="FirstListText"/>
    <w:basedOn w:val="Normal"/>
    <w:pPr>
      <w:numPr>
        <w:numId w:val="2"/>
      </w:numPr>
      <w:spacing w:after="60" w:line="360" w:lineRule="auto"/>
    </w:pPr>
    <w:rPr>
      <w:rFonts w:ascii="Verdana" w:hAnsi="Verdana"/>
      <w:sz w:val="17"/>
      <w:szCs w:val="20"/>
      <w:lang w:val="en-US"/>
    </w:rPr>
  </w:style>
  <w:style w:type="paragraph" w:styleId="ListParagraph">
    <w:name w:val="List Paragraph"/>
    <w:basedOn w:val="Normal"/>
    <w:qFormat/>
    <w:pPr>
      <w:ind w:left="720"/>
    </w:pPr>
    <w:rPr>
      <w:lang w:val="en-US"/>
    </w:rPr>
  </w:style>
  <w:style w:type="paragraph" w:customStyle="1" w:styleId="WW-DefaultText">
    <w:name w:val="WW-Default Text"/>
    <w:basedOn w:val="Normal"/>
    <w:pPr>
      <w:jc w:val="both"/>
    </w:pPr>
    <w:rPr>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lyani.a.nirgu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 Nirgude</dc:creator>
  <cp:lastModifiedBy>KALYANI</cp:lastModifiedBy>
  <cp:revision>2</cp:revision>
  <cp:lastPrinted>1601-01-01T00:00:00Z</cp:lastPrinted>
  <dcterms:created xsi:type="dcterms:W3CDTF">2020-11-29T07:04:00Z</dcterms:created>
  <dcterms:modified xsi:type="dcterms:W3CDTF">2020-11-29T07:04:00Z</dcterms:modified>
</cp:coreProperties>
</file>