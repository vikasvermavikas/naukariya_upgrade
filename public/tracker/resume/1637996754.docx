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DA2" w:rsidRPr="003D0FD9" w:rsidRDefault="00D80DA2" w:rsidP="00752656">
      <w:pPr>
        <w:spacing w:line="240" w:lineRule="auto"/>
        <w:rPr>
          <w:rFonts w:ascii="Andalus" w:hAnsi="Andalus" w:cs="Andalus"/>
          <w:b/>
          <w:color w:val="262626" w:themeColor="text1" w:themeTint="D9"/>
          <w:sz w:val="28"/>
          <w:szCs w:val="28"/>
        </w:rPr>
      </w:pPr>
      <w:r w:rsidRPr="002B7F63">
        <w:rPr>
          <w:rFonts w:ascii="Andalus" w:hAnsi="Andalus" w:cs="Andalus"/>
        </w:rPr>
        <w:tab/>
      </w:r>
      <w:r w:rsidRPr="002B7F63">
        <w:rPr>
          <w:rFonts w:ascii="Andalus" w:hAnsi="Andalus" w:cs="Andalus"/>
        </w:rPr>
        <w:tab/>
      </w:r>
      <w:r w:rsidRPr="002B7F63">
        <w:rPr>
          <w:rFonts w:ascii="Andalus" w:hAnsi="Andalus" w:cs="Andalus"/>
        </w:rPr>
        <w:tab/>
      </w:r>
      <w:r w:rsidRPr="002B7F63">
        <w:rPr>
          <w:rFonts w:ascii="Andalus" w:hAnsi="Andalus" w:cs="Andalus"/>
        </w:rPr>
        <w:tab/>
      </w:r>
      <w:r w:rsidR="005963C3">
        <w:rPr>
          <w:rFonts w:ascii="Andalus" w:hAnsi="Andalus" w:cs="Andalus"/>
        </w:rPr>
        <w:tab/>
      </w:r>
      <w:r w:rsidRPr="003D0FD9">
        <w:rPr>
          <w:rFonts w:ascii="Andalus" w:hAnsi="Andalus" w:cs="Andalus"/>
          <w:b/>
          <w:color w:val="262626" w:themeColor="text1" w:themeTint="D9"/>
          <w:sz w:val="28"/>
          <w:szCs w:val="28"/>
        </w:rPr>
        <w:t>CURRICULUM-VITAE</w:t>
      </w:r>
    </w:p>
    <w:p w:rsidR="00D80DA2" w:rsidRPr="003D0FD9" w:rsidRDefault="00DC5D96" w:rsidP="007D0336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3D0FD9">
        <w:rPr>
          <w:rFonts w:ascii="Andalus" w:hAnsi="Andalus" w:cs="Andalus"/>
          <w:sz w:val="24"/>
          <w:szCs w:val="24"/>
        </w:rPr>
        <w:t xml:space="preserve">Deepak </w:t>
      </w:r>
      <w:r w:rsidR="00682772" w:rsidRPr="003D0FD9">
        <w:rPr>
          <w:rFonts w:ascii="Andalus" w:hAnsi="Andalus" w:cs="Andalus"/>
          <w:sz w:val="24"/>
          <w:szCs w:val="24"/>
        </w:rPr>
        <w:t xml:space="preserve">Kumar </w:t>
      </w:r>
      <w:r w:rsidRPr="003D0FD9">
        <w:rPr>
          <w:rFonts w:ascii="Andalus" w:hAnsi="Andalus" w:cs="Andalus"/>
          <w:sz w:val="24"/>
          <w:szCs w:val="24"/>
        </w:rPr>
        <w:t>Ray</w:t>
      </w:r>
    </w:p>
    <w:p w:rsidR="00525A5A" w:rsidRPr="003D0FD9" w:rsidRDefault="00525A5A" w:rsidP="007D0336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3D0FD9">
        <w:rPr>
          <w:rFonts w:ascii="Andalus" w:hAnsi="Andalus" w:cs="Andalus"/>
          <w:sz w:val="24"/>
          <w:szCs w:val="24"/>
        </w:rPr>
        <w:t>264/c, Ashok Nagar,</w:t>
      </w:r>
    </w:p>
    <w:p w:rsidR="00525A5A" w:rsidRPr="003D0FD9" w:rsidRDefault="00525A5A" w:rsidP="007D0336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3D0FD9">
        <w:rPr>
          <w:rFonts w:ascii="Andalus" w:hAnsi="Andalus" w:cs="Andalus"/>
          <w:sz w:val="24"/>
          <w:szCs w:val="24"/>
        </w:rPr>
        <w:t>Ranchi, Jharkhand 834001</w:t>
      </w:r>
    </w:p>
    <w:p w:rsidR="00D80DA2" w:rsidRPr="003D0FD9" w:rsidRDefault="00D80DA2" w:rsidP="007D0336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3D0FD9">
        <w:rPr>
          <w:rFonts w:ascii="Andalus" w:hAnsi="Andalus" w:cs="Andalus"/>
          <w:sz w:val="24"/>
          <w:szCs w:val="24"/>
        </w:rPr>
        <w:t>Mobile No</w:t>
      </w:r>
      <w:r w:rsidR="00AE0BC3" w:rsidRPr="003D0FD9">
        <w:rPr>
          <w:rFonts w:ascii="Andalus" w:hAnsi="Andalus" w:cs="Andalus"/>
          <w:sz w:val="24"/>
          <w:szCs w:val="24"/>
        </w:rPr>
        <w:t>: -</w:t>
      </w:r>
      <w:r w:rsidR="00561557" w:rsidRPr="003D0FD9">
        <w:rPr>
          <w:rFonts w:ascii="Andalus" w:hAnsi="Andalus" w:cs="Andalus"/>
          <w:sz w:val="24"/>
          <w:szCs w:val="24"/>
        </w:rPr>
        <w:t xml:space="preserve"> 9504</w:t>
      </w:r>
      <w:r w:rsidR="00A55FD5" w:rsidRPr="003D0FD9">
        <w:rPr>
          <w:rFonts w:ascii="Andalus" w:hAnsi="Andalus" w:cs="Andalus"/>
          <w:sz w:val="24"/>
          <w:szCs w:val="24"/>
        </w:rPr>
        <w:t>203676</w:t>
      </w:r>
    </w:p>
    <w:p w:rsidR="00D80DA2" w:rsidRPr="002B7F63" w:rsidRDefault="00D80DA2" w:rsidP="007D0336">
      <w:pPr>
        <w:pBdr>
          <w:bottom w:val="double" w:sz="6" w:space="1" w:color="auto"/>
        </w:pBdr>
        <w:spacing w:after="0" w:line="240" w:lineRule="auto"/>
        <w:rPr>
          <w:rFonts w:ascii="Andalus" w:hAnsi="Andalus" w:cs="Andalus"/>
          <w:sz w:val="24"/>
          <w:szCs w:val="24"/>
        </w:rPr>
      </w:pPr>
      <w:r w:rsidRPr="003D0FD9">
        <w:rPr>
          <w:rFonts w:ascii="Andalus" w:hAnsi="Andalus" w:cs="Andalus"/>
          <w:sz w:val="24"/>
          <w:szCs w:val="24"/>
        </w:rPr>
        <w:t xml:space="preserve">E-mail:- </w:t>
      </w:r>
      <w:hyperlink r:id="rId7" w:history="1">
        <w:r w:rsidR="00AD7FE6" w:rsidRPr="003D0FD9">
          <w:rPr>
            <w:rStyle w:val="Hyperlink"/>
            <w:rFonts w:ascii="Andalus" w:hAnsi="Andalus" w:cs="Andalus"/>
            <w:sz w:val="24"/>
            <w:szCs w:val="24"/>
          </w:rPr>
          <w:t>dkroyara@gmail.com</w:t>
        </w:r>
      </w:hyperlink>
    </w:p>
    <w:p w:rsidR="00D80DA2" w:rsidRPr="002B7F63" w:rsidRDefault="00D80DA2" w:rsidP="00752656">
      <w:pPr>
        <w:spacing w:line="240" w:lineRule="auto"/>
        <w:rPr>
          <w:rFonts w:ascii="Andalus" w:hAnsi="Andalus" w:cs="Andalus"/>
          <w:b/>
          <w:i/>
          <w:sz w:val="24"/>
          <w:szCs w:val="24"/>
          <w:u w:val="single"/>
        </w:rPr>
      </w:pPr>
      <w:r w:rsidRPr="002B7F63">
        <w:rPr>
          <w:rFonts w:ascii="Andalus" w:hAnsi="Andalus" w:cs="Andalus"/>
          <w:b/>
          <w:i/>
          <w:sz w:val="24"/>
          <w:szCs w:val="24"/>
          <w:u w:val="single"/>
        </w:rPr>
        <w:t>Career Objective:-</w:t>
      </w:r>
    </w:p>
    <w:p w:rsidR="00D80DA2" w:rsidRPr="00517BA8" w:rsidRDefault="00D80DA2" w:rsidP="00752656">
      <w:pPr>
        <w:pStyle w:val="ListParagraph"/>
        <w:numPr>
          <w:ilvl w:val="0"/>
          <w:numId w:val="1"/>
        </w:numPr>
        <w:spacing w:after="960" w:line="240" w:lineRule="auto"/>
        <w:jc w:val="both"/>
        <w:rPr>
          <w:rFonts w:ascii="Andalus" w:hAnsi="Andalus" w:cs="Andalus"/>
          <w:sz w:val="24"/>
          <w:szCs w:val="24"/>
        </w:rPr>
      </w:pPr>
      <w:r w:rsidRPr="002B7F63">
        <w:rPr>
          <w:rFonts w:ascii="Andalus" w:hAnsi="Andalus" w:cs="Andalus"/>
          <w:sz w:val="24"/>
          <w:szCs w:val="24"/>
        </w:rPr>
        <w:t>To develop my capabilities and skills and use the</w:t>
      </w:r>
      <w:r w:rsidR="00002868">
        <w:rPr>
          <w:rFonts w:ascii="Andalus" w:hAnsi="Andalus" w:cs="Andalus"/>
          <w:sz w:val="24"/>
          <w:szCs w:val="24"/>
        </w:rPr>
        <w:t>m to serve the organization wit</w:t>
      </w:r>
      <w:r w:rsidR="00517BA8">
        <w:rPr>
          <w:rFonts w:ascii="Andalus" w:hAnsi="Andalus" w:cs="Andalus"/>
          <w:sz w:val="24"/>
          <w:szCs w:val="24"/>
        </w:rPr>
        <w:t>h b</w:t>
      </w:r>
      <w:r w:rsidRPr="00517BA8">
        <w:rPr>
          <w:rFonts w:ascii="Andalus" w:hAnsi="Andalus" w:cs="Andalus"/>
          <w:sz w:val="24"/>
          <w:szCs w:val="24"/>
        </w:rPr>
        <w:t>est of my efforts.</w:t>
      </w:r>
    </w:p>
    <w:p w:rsidR="00D80DA2" w:rsidRPr="007D0336" w:rsidRDefault="00D80DA2" w:rsidP="00752656">
      <w:pPr>
        <w:pStyle w:val="ListParagraph"/>
        <w:spacing w:line="240" w:lineRule="auto"/>
        <w:rPr>
          <w:rFonts w:ascii="Andalus" w:hAnsi="Andalus" w:cs="Andalus"/>
          <w:sz w:val="14"/>
          <w:szCs w:val="24"/>
        </w:rPr>
      </w:pPr>
    </w:p>
    <w:p w:rsidR="00D80DA2" w:rsidRPr="00832F5D" w:rsidRDefault="00517BA8" w:rsidP="00752656">
      <w:pPr>
        <w:pStyle w:val="ListParagraph"/>
        <w:numPr>
          <w:ilvl w:val="0"/>
          <w:numId w:val="1"/>
        </w:numPr>
        <w:spacing w:before="20" w:line="240" w:lineRule="auto"/>
        <w:rPr>
          <w:rFonts w:ascii="Andalus" w:hAnsi="Andalus" w:cs="Andalus"/>
        </w:rPr>
      </w:pPr>
      <w:r w:rsidRPr="00517BA8">
        <w:rPr>
          <w:rFonts w:ascii="Andalus" w:hAnsi="Andalus" w:cs="Andalus"/>
        </w:rPr>
        <w:t xml:space="preserve">To put my abilities and learning skills to best use and make my effective contribution to an organization for a bright and rewarding career </w:t>
      </w:r>
      <w:r w:rsidR="00D80DA2" w:rsidRPr="00832F5D">
        <w:rPr>
          <w:rFonts w:ascii="Andalus" w:hAnsi="Andalus" w:cs="Andalus"/>
          <w:sz w:val="24"/>
          <w:szCs w:val="24"/>
        </w:rPr>
        <w:tab/>
      </w:r>
    </w:p>
    <w:p w:rsidR="00F83B6F" w:rsidRDefault="00752656" w:rsidP="00752656">
      <w:pPr>
        <w:pStyle w:val="ListParagraph"/>
        <w:spacing w:line="240" w:lineRule="auto"/>
        <w:ind w:left="0"/>
        <w:rPr>
          <w:rFonts w:ascii="Andalus" w:hAnsi="Andalus" w:cs="Andalus"/>
          <w:b/>
          <w:i/>
          <w:sz w:val="24"/>
          <w:szCs w:val="24"/>
          <w:u w:val="single"/>
        </w:rPr>
      </w:pPr>
      <w:r>
        <w:rPr>
          <w:rFonts w:ascii="Andalus" w:hAnsi="Andalus" w:cs="Andalus"/>
          <w:b/>
          <w:i/>
          <w:sz w:val="24"/>
          <w:szCs w:val="24"/>
          <w:u w:val="single"/>
        </w:rPr>
        <w:t>Key Skills-</w:t>
      </w:r>
    </w:p>
    <w:p w:rsidR="000C3760" w:rsidRPr="000C3760" w:rsidRDefault="00BD3018" w:rsidP="00BD3018">
      <w:pPr>
        <w:pStyle w:val="ListParagraph"/>
        <w:numPr>
          <w:ilvl w:val="0"/>
          <w:numId w:val="17"/>
        </w:numPr>
        <w:spacing w:line="240" w:lineRule="auto"/>
        <w:rPr>
          <w:rFonts w:ascii="Andalus" w:hAnsi="Andalus" w:cs="Andalus"/>
          <w:b/>
          <w:i/>
          <w:sz w:val="24"/>
          <w:szCs w:val="24"/>
          <w:u w:val="single"/>
        </w:rPr>
      </w:pPr>
      <w:r>
        <w:t xml:space="preserve">General </w:t>
      </w:r>
      <w:r w:rsidRPr="00164567">
        <w:t>Accounting</w:t>
      </w:r>
      <w:r>
        <w:t xml:space="preserve"> ,</w:t>
      </w:r>
    </w:p>
    <w:p w:rsidR="00BD3018" w:rsidRPr="00BD3018" w:rsidRDefault="00BD3018" w:rsidP="000C3760">
      <w:pPr>
        <w:pStyle w:val="ListParagraph"/>
        <w:spacing w:line="240" w:lineRule="auto"/>
        <w:ind w:firstLine="720"/>
        <w:rPr>
          <w:rFonts w:ascii="Andalus" w:hAnsi="Andalus" w:cs="Andalus"/>
          <w:b/>
          <w:i/>
          <w:sz w:val="24"/>
          <w:szCs w:val="24"/>
          <w:u w:val="single"/>
        </w:rPr>
      </w:pPr>
      <w:r>
        <w:t xml:space="preserve"> </w:t>
      </w:r>
      <w:r w:rsidR="00E44167">
        <w:t>(</w:t>
      </w:r>
      <w:r w:rsidR="00D12C03">
        <w:t>Excel</w:t>
      </w:r>
      <w:r w:rsidR="00926086">
        <w:t>,</w:t>
      </w:r>
      <w:r w:rsidR="000C3760">
        <w:t xml:space="preserve"> </w:t>
      </w:r>
      <w:r w:rsidR="00E44167">
        <w:t xml:space="preserve">Tally.ERP 9, </w:t>
      </w:r>
      <w:r w:rsidR="000C3760" w:rsidRPr="00164567">
        <w:t>Accounts Reconciliation</w:t>
      </w:r>
      <w:r w:rsidR="000C3760">
        <w:t xml:space="preserve">, </w:t>
      </w:r>
      <w:r w:rsidR="00E44167">
        <w:t>and Ledger</w:t>
      </w:r>
      <w:r w:rsidR="000C3760">
        <w:t xml:space="preserve"> </w:t>
      </w:r>
      <w:r w:rsidR="000C3760">
        <w:rPr>
          <w:rFonts w:ascii="Andalus" w:hAnsi="Andalus" w:cs="Andalus"/>
          <w:bCs/>
          <w:sz w:val="24"/>
          <w:szCs w:val="24"/>
        </w:rPr>
        <w:t>Conformation</w:t>
      </w:r>
      <w:r w:rsidR="000C3760">
        <w:t>)</w:t>
      </w:r>
    </w:p>
    <w:p w:rsidR="000C3760" w:rsidRPr="000C3760" w:rsidRDefault="00BD3018" w:rsidP="00BD3018">
      <w:pPr>
        <w:pStyle w:val="ListParagraph"/>
        <w:numPr>
          <w:ilvl w:val="0"/>
          <w:numId w:val="17"/>
        </w:numPr>
        <w:spacing w:line="240" w:lineRule="auto"/>
        <w:rPr>
          <w:rFonts w:ascii="Andalus" w:hAnsi="Andalus" w:cs="Andalus"/>
          <w:b/>
          <w:i/>
          <w:sz w:val="24"/>
          <w:szCs w:val="24"/>
          <w:u w:val="single"/>
        </w:rPr>
      </w:pPr>
      <w:r>
        <w:t>Taxation</w:t>
      </w:r>
    </w:p>
    <w:p w:rsidR="00752656" w:rsidRPr="00BD3018" w:rsidRDefault="00BD3018" w:rsidP="000C3760">
      <w:pPr>
        <w:pStyle w:val="ListParagraph"/>
        <w:spacing w:line="240" w:lineRule="auto"/>
        <w:ind w:firstLine="720"/>
        <w:rPr>
          <w:rFonts w:ascii="Andalus" w:hAnsi="Andalus" w:cs="Andalus"/>
          <w:b/>
          <w:i/>
          <w:sz w:val="24"/>
          <w:szCs w:val="24"/>
          <w:u w:val="single"/>
        </w:rPr>
      </w:pPr>
      <w:r>
        <w:t xml:space="preserve"> (</w:t>
      </w:r>
      <w:r w:rsidRPr="00164567">
        <w:t>TDS, VAT, CST, Excise</w:t>
      </w:r>
      <w:r w:rsidR="00CE015E">
        <w:t>, Service Tax</w:t>
      </w:r>
      <w:r>
        <w:t xml:space="preserve">) </w:t>
      </w:r>
    </w:p>
    <w:p w:rsidR="00260FBD" w:rsidRDefault="00F83B6F" w:rsidP="00414C21">
      <w:pPr>
        <w:pStyle w:val="ListParagraph"/>
        <w:spacing w:line="240" w:lineRule="auto"/>
        <w:ind w:left="0"/>
        <w:rPr>
          <w:rFonts w:ascii="Andalus" w:hAnsi="Andalus" w:cs="Andalus"/>
          <w:b/>
          <w:i/>
          <w:sz w:val="24"/>
          <w:szCs w:val="24"/>
          <w:u w:val="single"/>
        </w:rPr>
      </w:pPr>
      <w:r w:rsidRPr="002B7F63">
        <w:rPr>
          <w:rFonts w:ascii="Andalus" w:hAnsi="Andalus" w:cs="Andalus"/>
          <w:b/>
          <w:i/>
          <w:sz w:val="24"/>
          <w:szCs w:val="24"/>
          <w:u w:val="single"/>
        </w:rPr>
        <w:t>Job Experience:-</w:t>
      </w:r>
    </w:p>
    <w:p w:rsidR="00414C21" w:rsidRPr="00414C21" w:rsidRDefault="00414C21" w:rsidP="00414C21">
      <w:pPr>
        <w:pStyle w:val="ListParagraph"/>
        <w:spacing w:line="240" w:lineRule="auto"/>
        <w:ind w:left="0"/>
        <w:rPr>
          <w:rFonts w:ascii="Andalus" w:hAnsi="Andalus" w:cs="Andalus"/>
          <w:b/>
          <w:i/>
          <w:sz w:val="24"/>
          <w:szCs w:val="24"/>
          <w:u w:val="single"/>
        </w:rPr>
      </w:pPr>
    </w:p>
    <w:p w:rsidR="00414C21" w:rsidRPr="007D0336" w:rsidRDefault="00260FBD" w:rsidP="00414C21">
      <w:pPr>
        <w:pStyle w:val="ListParagraph"/>
        <w:numPr>
          <w:ilvl w:val="0"/>
          <w:numId w:val="4"/>
        </w:numPr>
        <w:spacing w:line="240" w:lineRule="auto"/>
        <w:rPr>
          <w:rFonts w:ascii="Andalus" w:hAnsi="Andalus" w:cs="Andalus"/>
          <w:b/>
          <w:sz w:val="24"/>
          <w:szCs w:val="24"/>
        </w:rPr>
      </w:pPr>
      <w:r w:rsidRPr="007D0336">
        <w:rPr>
          <w:rFonts w:ascii="Andalus" w:hAnsi="Andalus" w:cs="Andalus"/>
          <w:b/>
          <w:sz w:val="24"/>
          <w:szCs w:val="24"/>
        </w:rPr>
        <w:t xml:space="preserve">Working as Accounts Executive since May 2014 in a group company of Divine Alloys &amp; Power Co. Ltd. </w:t>
      </w:r>
      <w:r w:rsidR="00737002" w:rsidRPr="007D0336">
        <w:rPr>
          <w:rFonts w:ascii="Andalus" w:hAnsi="Andalus" w:cs="Andalus"/>
          <w:b/>
          <w:sz w:val="24"/>
          <w:szCs w:val="24"/>
        </w:rPr>
        <w:t xml:space="preserve">(Head Office) </w:t>
      </w:r>
      <w:r w:rsidRPr="007D0336">
        <w:rPr>
          <w:rFonts w:ascii="Andalus" w:hAnsi="Andalus" w:cs="Andalus"/>
          <w:b/>
          <w:sz w:val="24"/>
          <w:szCs w:val="24"/>
        </w:rPr>
        <w:t xml:space="preserve">Ranchi Jharkhand </w:t>
      </w:r>
    </w:p>
    <w:p w:rsidR="007D0336" w:rsidRPr="007D0336" w:rsidRDefault="007D0336" w:rsidP="007D0336">
      <w:pPr>
        <w:pStyle w:val="ListParagraph"/>
        <w:spacing w:line="240" w:lineRule="auto"/>
        <w:rPr>
          <w:rFonts w:ascii="Andalus" w:hAnsi="Andalus" w:cs="Andalus"/>
          <w:sz w:val="20"/>
          <w:szCs w:val="24"/>
        </w:rPr>
      </w:pPr>
    </w:p>
    <w:p w:rsidR="007D0336" w:rsidRPr="007D0336" w:rsidRDefault="00414C21" w:rsidP="00752656">
      <w:pPr>
        <w:pStyle w:val="ListParagraph"/>
        <w:numPr>
          <w:ilvl w:val="0"/>
          <w:numId w:val="7"/>
        </w:numPr>
        <w:spacing w:after="0" w:line="240" w:lineRule="auto"/>
        <w:ind w:left="1080"/>
        <w:jc w:val="both"/>
        <w:rPr>
          <w:rFonts w:ascii="Andalus" w:hAnsi="Andalus" w:cs="Andalus"/>
          <w:bCs/>
          <w:sz w:val="24"/>
          <w:szCs w:val="24"/>
        </w:rPr>
      </w:pPr>
      <w:r w:rsidRPr="007D0336">
        <w:rPr>
          <w:rFonts w:ascii="Andalus" w:hAnsi="Andalus" w:cs="Andalus"/>
          <w:sz w:val="24"/>
          <w:szCs w:val="24"/>
        </w:rPr>
        <w:t xml:space="preserve">Raising of invoices to various customers including contractors, </w:t>
      </w:r>
    </w:p>
    <w:p w:rsidR="00DD6E49" w:rsidRPr="007D0336" w:rsidRDefault="00414C21" w:rsidP="00752656">
      <w:pPr>
        <w:pStyle w:val="ListParagraph"/>
        <w:numPr>
          <w:ilvl w:val="0"/>
          <w:numId w:val="7"/>
        </w:numPr>
        <w:spacing w:after="0" w:line="240" w:lineRule="auto"/>
        <w:ind w:left="1080"/>
        <w:jc w:val="both"/>
        <w:rPr>
          <w:rFonts w:ascii="Andalus" w:hAnsi="Andalus" w:cs="Andalus"/>
          <w:bCs/>
          <w:sz w:val="24"/>
          <w:szCs w:val="24"/>
        </w:rPr>
      </w:pPr>
      <w:r w:rsidRPr="007D0336">
        <w:rPr>
          <w:rFonts w:ascii="Andalus" w:hAnsi="Andalus" w:cs="Andalus"/>
          <w:sz w:val="24"/>
          <w:szCs w:val="24"/>
        </w:rPr>
        <w:t xml:space="preserve">credit note, debit note, Money receipt, </w:t>
      </w:r>
    </w:p>
    <w:p w:rsidR="00DD6E49" w:rsidRPr="007D0336" w:rsidRDefault="00DD6E49" w:rsidP="00752656">
      <w:pPr>
        <w:pStyle w:val="ListParagraph"/>
        <w:numPr>
          <w:ilvl w:val="0"/>
          <w:numId w:val="7"/>
        </w:numPr>
        <w:spacing w:after="0" w:line="240" w:lineRule="auto"/>
        <w:ind w:left="1080"/>
        <w:jc w:val="both"/>
        <w:rPr>
          <w:rFonts w:ascii="Andalus" w:hAnsi="Andalus" w:cs="Andalus"/>
          <w:bCs/>
          <w:sz w:val="24"/>
          <w:szCs w:val="24"/>
        </w:rPr>
      </w:pPr>
      <w:r w:rsidRPr="007D0336">
        <w:rPr>
          <w:rFonts w:ascii="Andalus" w:hAnsi="Andalus" w:cs="Andalus"/>
          <w:bCs/>
          <w:sz w:val="24"/>
          <w:szCs w:val="24"/>
        </w:rPr>
        <w:t>Perform Bank Reconciliation statement on monthly basis.</w:t>
      </w:r>
    </w:p>
    <w:p w:rsidR="00737002" w:rsidRPr="007D0336" w:rsidRDefault="00737002" w:rsidP="00752656">
      <w:pPr>
        <w:pStyle w:val="ListParagraph"/>
        <w:numPr>
          <w:ilvl w:val="0"/>
          <w:numId w:val="7"/>
        </w:numPr>
        <w:spacing w:after="0" w:line="240" w:lineRule="auto"/>
        <w:ind w:left="1080"/>
        <w:jc w:val="both"/>
        <w:rPr>
          <w:rFonts w:ascii="Andalus" w:hAnsi="Andalus" w:cs="Andalus"/>
          <w:bCs/>
          <w:sz w:val="24"/>
          <w:szCs w:val="24"/>
        </w:rPr>
      </w:pPr>
      <w:r w:rsidRPr="007D0336">
        <w:rPr>
          <w:rFonts w:ascii="Andalus" w:hAnsi="Andalus" w:cs="Andalus"/>
          <w:bCs/>
          <w:sz w:val="24"/>
          <w:szCs w:val="24"/>
        </w:rPr>
        <w:t>Perform Sundry D</w:t>
      </w:r>
      <w:r w:rsidR="00652A86" w:rsidRPr="007D0336">
        <w:rPr>
          <w:rFonts w:ascii="Andalus" w:hAnsi="Andalus" w:cs="Andalus"/>
          <w:bCs/>
          <w:sz w:val="24"/>
          <w:szCs w:val="24"/>
        </w:rPr>
        <w:t>ebtor &amp; Creditor Conformation time to time.</w:t>
      </w:r>
      <w:r w:rsidR="00414C21" w:rsidRPr="007D0336">
        <w:rPr>
          <w:rFonts w:ascii="Andalus" w:hAnsi="Andalus" w:cs="Andalus"/>
          <w:bCs/>
          <w:sz w:val="24"/>
          <w:szCs w:val="24"/>
        </w:rPr>
        <w:t xml:space="preserve"> </w:t>
      </w:r>
    </w:p>
    <w:p w:rsidR="00832F5D" w:rsidRPr="007D0336" w:rsidRDefault="00832F5D" w:rsidP="00752656">
      <w:pPr>
        <w:widowControl w:val="0"/>
        <w:numPr>
          <w:ilvl w:val="0"/>
          <w:numId w:val="7"/>
        </w:numPr>
        <w:tabs>
          <w:tab w:val="left" w:pos="720"/>
        </w:tabs>
        <w:suppressAutoHyphens/>
        <w:autoSpaceDE w:val="0"/>
        <w:spacing w:after="0" w:line="240" w:lineRule="auto"/>
        <w:ind w:left="1080"/>
        <w:jc w:val="both"/>
        <w:rPr>
          <w:rFonts w:ascii="Andalus" w:hAnsi="Andalus" w:cs="Andalus"/>
          <w:sz w:val="24"/>
          <w:szCs w:val="24"/>
        </w:rPr>
      </w:pPr>
      <w:r w:rsidRPr="007D0336">
        <w:rPr>
          <w:rFonts w:ascii="Andalus" w:hAnsi="Andalus" w:cs="Andalus"/>
          <w:sz w:val="24"/>
          <w:szCs w:val="24"/>
        </w:rPr>
        <w:t>Verifying &amp; processing bills for payment to ensure TDS applicability.</w:t>
      </w:r>
    </w:p>
    <w:p w:rsidR="00DD6E49" w:rsidRPr="007D0336" w:rsidRDefault="00832F5D" w:rsidP="00752656">
      <w:pPr>
        <w:widowControl w:val="0"/>
        <w:numPr>
          <w:ilvl w:val="0"/>
          <w:numId w:val="7"/>
        </w:numPr>
        <w:tabs>
          <w:tab w:val="left" w:pos="720"/>
        </w:tabs>
        <w:suppressAutoHyphens/>
        <w:autoSpaceDE w:val="0"/>
        <w:spacing w:after="0" w:line="240" w:lineRule="auto"/>
        <w:ind w:left="1080"/>
        <w:jc w:val="both"/>
        <w:rPr>
          <w:rFonts w:ascii="Andalus" w:hAnsi="Andalus" w:cs="Andalus"/>
          <w:sz w:val="24"/>
          <w:szCs w:val="24"/>
        </w:rPr>
      </w:pPr>
      <w:r w:rsidRPr="007D0336">
        <w:rPr>
          <w:rFonts w:ascii="Andalus" w:hAnsi="Andalus" w:cs="Andalus"/>
          <w:sz w:val="24"/>
          <w:szCs w:val="24"/>
        </w:rPr>
        <w:t>Maintain Financial Files and Records.</w:t>
      </w:r>
    </w:p>
    <w:p w:rsidR="00DD6E49" w:rsidRPr="007D0336" w:rsidRDefault="00652A86" w:rsidP="00752656">
      <w:pPr>
        <w:pStyle w:val="ListParagraph"/>
        <w:numPr>
          <w:ilvl w:val="0"/>
          <w:numId w:val="7"/>
        </w:numPr>
        <w:spacing w:after="0" w:line="240" w:lineRule="auto"/>
        <w:ind w:left="1080"/>
        <w:jc w:val="both"/>
        <w:rPr>
          <w:rFonts w:ascii="Andalus" w:hAnsi="Andalus" w:cs="Andalus"/>
          <w:bCs/>
          <w:sz w:val="24"/>
          <w:szCs w:val="24"/>
        </w:rPr>
      </w:pPr>
      <w:r w:rsidRPr="007D0336">
        <w:rPr>
          <w:rFonts w:ascii="Andalus" w:hAnsi="Andalus" w:cs="Andalus"/>
          <w:bCs/>
          <w:sz w:val="24"/>
          <w:szCs w:val="24"/>
        </w:rPr>
        <w:t>Verify Stock Records/statement to bank</w:t>
      </w:r>
    </w:p>
    <w:p w:rsidR="00414C21" w:rsidRPr="007D0336" w:rsidRDefault="00652A86" w:rsidP="00414C21">
      <w:pPr>
        <w:pStyle w:val="ListParagraph"/>
        <w:numPr>
          <w:ilvl w:val="0"/>
          <w:numId w:val="7"/>
        </w:numPr>
        <w:spacing w:after="0" w:line="240" w:lineRule="auto"/>
        <w:ind w:left="1080"/>
        <w:jc w:val="both"/>
        <w:rPr>
          <w:rFonts w:ascii="Andalus" w:hAnsi="Andalus" w:cs="Andalus"/>
          <w:bCs/>
          <w:sz w:val="24"/>
          <w:szCs w:val="24"/>
        </w:rPr>
      </w:pPr>
      <w:r w:rsidRPr="007D0336">
        <w:rPr>
          <w:rFonts w:ascii="Andalus" w:hAnsi="Andalus" w:cs="Andalus"/>
          <w:bCs/>
          <w:sz w:val="24"/>
          <w:szCs w:val="24"/>
        </w:rPr>
        <w:t xml:space="preserve">Verify </w:t>
      </w:r>
      <w:bookmarkStart w:id="0" w:name="_GoBack"/>
      <w:bookmarkEnd w:id="0"/>
      <w:r w:rsidRPr="007D0336">
        <w:rPr>
          <w:rFonts w:ascii="Andalus" w:hAnsi="Andalus" w:cs="Andalus"/>
          <w:bCs/>
          <w:sz w:val="24"/>
          <w:szCs w:val="24"/>
        </w:rPr>
        <w:t>VAT, CST &amp; Excise data/details before filing</w:t>
      </w:r>
    </w:p>
    <w:p w:rsidR="00414C21" w:rsidRPr="007D0336" w:rsidRDefault="00414C21" w:rsidP="007D0336">
      <w:pPr>
        <w:pStyle w:val="ListParagraph"/>
        <w:numPr>
          <w:ilvl w:val="0"/>
          <w:numId w:val="7"/>
        </w:numPr>
        <w:spacing w:after="0" w:line="240" w:lineRule="auto"/>
        <w:ind w:left="1080"/>
        <w:jc w:val="both"/>
        <w:rPr>
          <w:rFonts w:ascii="Andalus" w:hAnsi="Andalus" w:cs="Andalus"/>
          <w:bCs/>
          <w:sz w:val="24"/>
          <w:szCs w:val="24"/>
        </w:rPr>
      </w:pPr>
      <w:r w:rsidRPr="007D0336">
        <w:rPr>
          <w:rFonts w:ascii="Andalus" w:hAnsi="Andalus" w:cs="Andalus"/>
          <w:sz w:val="24"/>
          <w:szCs w:val="24"/>
        </w:rPr>
        <w:t>Maintenance of Bank Books and Ledgers of various parties.</w:t>
      </w:r>
    </w:p>
    <w:p w:rsidR="00414C21" w:rsidRPr="00414C21" w:rsidRDefault="00D80DA2" w:rsidP="00414C21">
      <w:pPr>
        <w:pStyle w:val="ListParagraph"/>
        <w:spacing w:after="0" w:line="240" w:lineRule="auto"/>
        <w:ind w:left="1080"/>
        <w:jc w:val="both"/>
        <w:rPr>
          <w:rFonts w:ascii="Andalus" w:hAnsi="Andalus" w:cs="Andalus"/>
          <w:sz w:val="24"/>
          <w:szCs w:val="24"/>
        </w:rPr>
      </w:pPr>
      <w:r w:rsidRPr="00652A86">
        <w:rPr>
          <w:rFonts w:ascii="Andalus" w:hAnsi="Andalus" w:cs="Andalus"/>
          <w:sz w:val="24"/>
          <w:szCs w:val="24"/>
        </w:rPr>
        <w:tab/>
      </w:r>
      <w:r w:rsidRPr="00652A86">
        <w:rPr>
          <w:rFonts w:ascii="Andalus" w:hAnsi="Andalus" w:cs="Andalus"/>
          <w:sz w:val="24"/>
          <w:szCs w:val="24"/>
        </w:rPr>
        <w:tab/>
      </w:r>
      <w:r w:rsidRPr="00652A86">
        <w:rPr>
          <w:rFonts w:ascii="Andalus" w:hAnsi="Andalus" w:cs="Andalus"/>
          <w:sz w:val="24"/>
          <w:szCs w:val="24"/>
        </w:rPr>
        <w:tab/>
      </w:r>
      <w:r w:rsidRPr="00652A86">
        <w:rPr>
          <w:rFonts w:ascii="Andalus" w:hAnsi="Andalus" w:cs="Andalus"/>
          <w:sz w:val="24"/>
          <w:szCs w:val="24"/>
        </w:rPr>
        <w:tab/>
      </w:r>
      <w:r w:rsidRPr="00652A86">
        <w:rPr>
          <w:rFonts w:ascii="Andalus" w:hAnsi="Andalus" w:cs="Andalus"/>
          <w:sz w:val="24"/>
          <w:szCs w:val="24"/>
        </w:rPr>
        <w:tab/>
      </w:r>
      <w:r w:rsidRPr="00652A86">
        <w:rPr>
          <w:rFonts w:ascii="Andalus" w:hAnsi="Andalus" w:cs="Andalus"/>
          <w:sz w:val="24"/>
          <w:szCs w:val="24"/>
        </w:rPr>
        <w:tab/>
      </w:r>
      <w:r w:rsidRPr="00652A86">
        <w:rPr>
          <w:rFonts w:ascii="Andalus" w:hAnsi="Andalus" w:cs="Andalus"/>
          <w:sz w:val="24"/>
          <w:szCs w:val="24"/>
        </w:rPr>
        <w:tab/>
      </w:r>
      <w:r w:rsidRPr="00652A86">
        <w:rPr>
          <w:rFonts w:ascii="Andalus" w:hAnsi="Andalus" w:cs="Andalus"/>
          <w:sz w:val="24"/>
          <w:szCs w:val="24"/>
        </w:rPr>
        <w:tab/>
      </w:r>
      <w:r w:rsidRPr="00652A86">
        <w:rPr>
          <w:rFonts w:ascii="Andalus" w:hAnsi="Andalus" w:cs="Andalus"/>
          <w:sz w:val="24"/>
          <w:szCs w:val="24"/>
        </w:rPr>
        <w:tab/>
      </w:r>
      <w:r w:rsidRPr="00652A86">
        <w:rPr>
          <w:rFonts w:ascii="Andalus" w:hAnsi="Andalus" w:cs="Andalus"/>
          <w:sz w:val="24"/>
          <w:szCs w:val="24"/>
        </w:rPr>
        <w:tab/>
      </w:r>
      <w:r w:rsidRPr="00652A86">
        <w:rPr>
          <w:rFonts w:ascii="Andalus" w:hAnsi="Andalus" w:cs="Andalus"/>
          <w:sz w:val="24"/>
          <w:szCs w:val="24"/>
        </w:rPr>
        <w:tab/>
      </w:r>
      <w:r w:rsidRPr="00652A86">
        <w:rPr>
          <w:rFonts w:ascii="Andalus" w:hAnsi="Andalus" w:cs="Andalus"/>
          <w:sz w:val="24"/>
          <w:szCs w:val="24"/>
        </w:rPr>
        <w:tab/>
      </w:r>
      <w:r w:rsidRPr="00652A86">
        <w:rPr>
          <w:rFonts w:ascii="Andalus" w:hAnsi="Andalus" w:cs="Andalus"/>
          <w:sz w:val="24"/>
          <w:szCs w:val="24"/>
        </w:rPr>
        <w:tab/>
      </w:r>
    </w:p>
    <w:p w:rsidR="00414C21" w:rsidRPr="007D0336" w:rsidRDefault="00414C21" w:rsidP="00414C21">
      <w:pPr>
        <w:pStyle w:val="ListParagraph"/>
        <w:numPr>
          <w:ilvl w:val="0"/>
          <w:numId w:val="4"/>
        </w:numPr>
        <w:spacing w:line="240" w:lineRule="auto"/>
        <w:rPr>
          <w:rFonts w:ascii="Andalus" w:hAnsi="Andalus" w:cs="Andalus"/>
          <w:b/>
          <w:sz w:val="24"/>
          <w:szCs w:val="24"/>
        </w:rPr>
      </w:pPr>
      <w:r w:rsidRPr="007D0336">
        <w:rPr>
          <w:rFonts w:ascii="Andalus" w:hAnsi="Andalus" w:cs="Andalus"/>
          <w:b/>
          <w:sz w:val="24"/>
          <w:szCs w:val="24"/>
        </w:rPr>
        <w:t>Work 12</w:t>
      </w:r>
      <w:r w:rsidRPr="007D0336">
        <w:rPr>
          <w:rFonts w:ascii="Andalus" w:hAnsi="Andalus" w:cs="Andalus"/>
          <w:b/>
          <w:sz w:val="24"/>
          <w:szCs w:val="24"/>
          <w:vertAlign w:val="superscript"/>
        </w:rPr>
        <w:t>th</w:t>
      </w:r>
      <w:r w:rsidRPr="007D0336">
        <w:rPr>
          <w:rFonts w:ascii="Andalus" w:hAnsi="Andalus" w:cs="Andalus"/>
          <w:b/>
          <w:sz w:val="24"/>
          <w:szCs w:val="24"/>
        </w:rPr>
        <w:t xml:space="preserve"> may 2013 to 2</w:t>
      </w:r>
      <w:r w:rsidRPr="007D0336">
        <w:rPr>
          <w:rFonts w:ascii="Andalus" w:hAnsi="Andalus" w:cs="Andalus"/>
          <w:b/>
          <w:sz w:val="24"/>
          <w:szCs w:val="24"/>
          <w:vertAlign w:val="superscript"/>
        </w:rPr>
        <w:t>nd</w:t>
      </w:r>
      <w:r w:rsidRPr="007D0336">
        <w:rPr>
          <w:rFonts w:ascii="Andalus" w:hAnsi="Andalus" w:cs="Andalus"/>
          <w:b/>
          <w:sz w:val="24"/>
          <w:szCs w:val="24"/>
        </w:rPr>
        <w:t xml:space="preserve"> may 2014 in </w:t>
      </w:r>
      <w:proofErr w:type="spellStart"/>
      <w:r w:rsidRPr="007D0336">
        <w:rPr>
          <w:rFonts w:ascii="Andalus" w:hAnsi="Andalus" w:cs="Andalus"/>
          <w:b/>
          <w:sz w:val="24"/>
          <w:szCs w:val="24"/>
        </w:rPr>
        <w:t>Enarch</w:t>
      </w:r>
      <w:proofErr w:type="spellEnd"/>
      <w:r w:rsidRPr="007D0336">
        <w:rPr>
          <w:rFonts w:ascii="Andalus" w:hAnsi="Andalus" w:cs="Andalus"/>
          <w:b/>
          <w:sz w:val="24"/>
          <w:szCs w:val="24"/>
        </w:rPr>
        <w:t xml:space="preserve"> Consultants Pvt. Ltd. As Accounts Executive </w:t>
      </w:r>
    </w:p>
    <w:p w:rsidR="00414C21" w:rsidRPr="007D0336" w:rsidRDefault="00414C21" w:rsidP="00414C21">
      <w:pPr>
        <w:pStyle w:val="ListParagraph"/>
        <w:spacing w:line="240" w:lineRule="auto"/>
        <w:rPr>
          <w:rFonts w:ascii="Andalus" w:eastAsia="Calibri" w:hAnsi="Andalus" w:cs="Andalus"/>
          <w:b/>
          <w:sz w:val="24"/>
          <w:szCs w:val="24"/>
        </w:rPr>
      </w:pPr>
      <w:r w:rsidRPr="007D0336">
        <w:rPr>
          <w:rFonts w:ascii="Andalus" w:eastAsia="Calibri" w:hAnsi="Andalus" w:cs="Andalus"/>
          <w:b/>
          <w:sz w:val="24"/>
          <w:szCs w:val="24"/>
        </w:rPr>
        <w:t>My job responsibilities were</w:t>
      </w:r>
    </w:p>
    <w:p w:rsidR="00414C21" w:rsidRPr="007D0336" w:rsidRDefault="00414C21" w:rsidP="00414C21">
      <w:pPr>
        <w:pStyle w:val="Achievement"/>
        <w:numPr>
          <w:ilvl w:val="0"/>
          <w:numId w:val="12"/>
        </w:numPr>
        <w:spacing w:after="0" w:line="240" w:lineRule="auto"/>
        <w:rPr>
          <w:rFonts w:ascii="Andalus" w:hAnsi="Andalus" w:cs="Andalus"/>
          <w:sz w:val="24"/>
          <w:szCs w:val="24"/>
        </w:rPr>
      </w:pPr>
      <w:r w:rsidRPr="007D0336">
        <w:rPr>
          <w:rFonts w:ascii="Andalus" w:hAnsi="Andalus" w:cs="Andalus"/>
          <w:sz w:val="24"/>
          <w:szCs w:val="24"/>
        </w:rPr>
        <w:t>Was responsible for maintaining records for daily transactions.</w:t>
      </w:r>
    </w:p>
    <w:p w:rsidR="00414C21" w:rsidRPr="007D0336" w:rsidRDefault="00414C21" w:rsidP="00414C21">
      <w:pPr>
        <w:pStyle w:val="Achievement"/>
        <w:numPr>
          <w:ilvl w:val="0"/>
          <w:numId w:val="12"/>
        </w:numPr>
        <w:spacing w:after="0" w:line="240" w:lineRule="auto"/>
        <w:rPr>
          <w:rFonts w:ascii="Andalus" w:hAnsi="Andalus" w:cs="Andalus"/>
          <w:sz w:val="24"/>
          <w:szCs w:val="24"/>
        </w:rPr>
      </w:pPr>
      <w:r w:rsidRPr="007D0336">
        <w:rPr>
          <w:rFonts w:ascii="Andalus" w:hAnsi="Andalus" w:cs="Andalus"/>
          <w:sz w:val="24"/>
          <w:szCs w:val="24"/>
        </w:rPr>
        <w:t>Keeping records of all contractors and their contracts.</w:t>
      </w:r>
    </w:p>
    <w:p w:rsidR="00414C21" w:rsidRPr="007D0336" w:rsidRDefault="00414C21" w:rsidP="00414C21">
      <w:pPr>
        <w:pStyle w:val="Achievement"/>
        <w:numPr>
          <w:ilvl w:val="0"/>
          <w:numId w:val="12"/>
        </w:numPr>
        <w:spacing w:after="0" w:line="240" w:lineRule="auto"/>
        <w:rPr>
          <w:rFonts w:ascii="Andalus" w:hAnsi="Andalus" w:cs="Andalus"/>
          <w:sz w:val="24"/>
          <w:szCs w:val="24"/>
        </w:rPr>
      </w:pPr>
      <w:r w:rsidRPr="007D0336">
        <w:rPr>
          <w:rFonts w:ascii="Andalus" w:hAnsi="Andalus" w:cs="Andalus"/>
          <w:sz w:val="24"/>
          <w:szCs w:val="24"/>
        </w:rPr>
        <w:t xml:space="preserve">Making various reports for daily </w:t>
      </w:r>
      <w:r w:rsidR="00D12C03" w:rsidRPr="007D0336">
        <w:rPr>
          <w:rFonts w:ascii="Andalus" w:hAnsi="Andalus" w:cs="Andalus"/>
          <w:sz w:val="24"/>
          <w:szCs w:val="24"/>
        </w:rPr>
        <w:t>up gradation</w:t>
      </w:r>
      <w:r w:rsidRPr="007D0336">
        <w:rPr>
          <w:rFonts w:ascii="Andalus" w:hAnsi="Andalus" w:cs="Andalus"/>
          <w:sz w:val="24"/>
          <w:szCs w:val="24"/>
        </w:rPr>
        <w:t xml:space="preserve"> of records. </w:t>
      </w:r>
    </w:p>
    <w:p w:rsidR="00414C21" w:rsidRPr="007D0336" w:rsidRDefault="00414C21" w:rsidP="00414C21">
      <w:pPr>
        <w:pStyle w:val="ListParagraph"/>
        <w:numPr>
          <w:ilvl w:val="0"/>
          <w:numId w:val="12"/>
        </w:numPr>
        <w:spacing w:after="0" w:line="240" w:lineRule="auto"/>
        <w:rPr>
          <w:rFonts w:ascii="Andalus" w:hAnsi="Andalus" w:cs="Andalus"/>
          <w:sz w:val="24"/>
          <w:szCs w:val="24"/>
        </w:rPr>
      </w:pPr>
      <w:r w:rsidRPr="007D0336">
        <w:rPr>
          <w:rFonts w:ascii="Andalus" w:hAnsi="Andalus" w:cs="Andalus"/>
          <w:bCs/>
          <w:sz w:val="24"/>
          <w:szCs w:val="24"/>
        </w:rPr>
        <w:t>Responsible for all Cash and banking entries</w:t>
      </w:r>
      <w:r w:rsidRPr="007D0336">
        <w:rPr>
          <w:rFonts w:ascii="Andalus" w:hAnsi="Andalus" w:cs="Andalus"/>
          <w:sz w:val="24"/>
          <w:szCs w:val="24"/>
        </w:rPr>
        <w:tab/>
      </w:r>
      <w:r w:rsidRPr="007D0336">
        <w:rPr>
          <w:rFonts w:ascii="Andalus" w:hAnsi="Andalus" w:cs="Andalus"/>
          <w:sz w:val="24"/>
          <w:szCs w:val="24"/>
        </w:rPr>
        <w:tab/>
      </w:r>
      <w:r w:rsidRPr="007D0336">
        <w:rPr>
          <w:rFonts w:ascii="Andalus" w:hAnsi="Andalus" w:cs="Andalus"/>
          <w:sz w:val="24"/>
          <w:szCs w:val="24"/>
        </w:rPr>
        <w:tab/>
      </w:r>
      <w:r w:rsidRPr="007D0336">
        <w:rPr>
          <w:rFonts w:ascii="Andalus" w:hAnsi="Andalus" w:cs="Andalus"/>
          <w:sz w:val="24"/>
          <w:szCs w:val="24"/>
        </w:rPr>
        <w:tab/>
      </w:r>
      <w:r w:rsidRPr="007D0336">
        <w:rPr>
          <w:rFonts w:ascii="Andalus" w:hAnsi="Andalus" w:cs="Andalus"/>
          <w:sz w:val="24"/>
          <w:szCs w:val="24"/>
        </w:rPr>
        <w:tab/>
      </w:r>
      <w:r w:rsidRPr="007D0336">
        <w:rPr>
          <w:rFonts w:ascii="Andalus" w:hAnsi="Andalus" w:cs="Andalus"/>
          <w:sz w:val="24"/>
          <w:szCs w:val="24"/>
        </w:rPr>
        <w:tab/>
      </w:r>
    </w:p>
    <w:p w:rsidR="00414C21" w:rsidRPr="007D0336" w:rsidRDefault="00414C21" w:rsidP="00414C21">
      <w:pPr>
        <w:pStyle w:val="ListParagraph"/>
        <w:numPr>
          <w:ilvl w:val="0"/>
          <w:numId w:val="12"/>
        </w:numPr>
        <w:spacing w:after="0" w:line="240" w:lineRule="auto"/>
        <w:rPr>
          <w:rFonts w:ascii="Andalus" w:hAnsi="Andalus" w:cs="Andalus"/>
          <w:sz w:val="24"/>
          <w:szCs w:val="24"/>
        </w:rPr>
      </w:pPr>
      <w:r w:rsidRPr="007D0336">
        <w:rPr>
          <w:rFonts w:ascii="Andalus" w:eastAsia="Calibri" w:hAnsi="Andalus" w:cs="Andalus"/>
          <w:sz w:val="24"/>
          <w:szCs w:val="24"/>
        </w:rPr>
        <w:t>Prepare of Reconciliation statement.</w:t>
      </w:r>
    </w:p>
    <w:p w:rsidR="00414C21" w:rsidRPr="007D0336" w:rsidRDefault="00414C21" w:rsidP="00414C21">
      <w:pPr>
        <w:pStyle w:val="ListParagraph"/>
        <w:numPr>
          <w:ilvl w:val="0"/>
          <w:numId w:val="12"/>
        </w:numPr>
        <w:spacing w:after="0" w:line="240" w:lineRule="auto"/>
        <w:rPr>
          <w:rFonts w:ascii="Andalus" w:eastAsia="Calibri" w:hAnsi="Andalus" w:cs="Andalus"/>
          <w:sz w:val="24"/>
          <w:szCs w:val="24"/>
        </w:rPr>
      </w:pPr>
      <w:r w:rsidRPr="007D0336">
        <w:rPr>
          <w:rFonts w:ascii="Andalus" w:eastAsia="Calibri" w:hAnsi="Andalus" w:cs="Andalus"/>
          <w:sz w:val="24"/>
          <w:szCs w:val="24"/>
        </w:rPr>
        <w:t>Maintaining of all party Ledger A/C.</w:t>
      </w:r>
    </w:p>
    <w:p w:rsidR="00414C21" w:rsidRPr="007D0336" w:rsidRDefault="00414C21" w:rsidP="00414C21">
      <w:pPr>
        <w:numPr>
          <w:ilvl w:val="0"/>
          <w:numId w:val="12"/>
        </w:numPr>
        <w:spacing w:after="0" w:line="240" w:lineRule="auto"/>
        <w:rPr>
          <w:rFonts w:ascii="Andalus" w:hAnsi="Andalus" w:cs="Andalus"/>
          <w:sz w:val="24"/>
          <w:szCs w:val="24"/>
        </w:rPr>
      </w:pPr>
      <w:r w:rsidRPr="007D0336">
        <w:rPr>
          <w:rFonts w:ascii="Andalus" w:hAnsi="Andalus" w:cs="Andalus"/>
          <w:sz w:val="24"/>
          <w:szCs w:val="24"/>
        </w:rPr>
        <w:t>Preparing Cash Flow Statement.</w:t>
      </w:r>
    </w:p>
    <w:p w:rsidR="00414C21" w:rsidRPr="007D0336" w:rsidRDefault="00414C21" w:rsidP="00414C21">
      <w:pPr>
        <w:numPr>
          <w:ilvl w:val="0"/>
          <w:numId w:val="12"/>
        </w:numPr>
        <w:spacing w:after="0" w:line="240" w:lineRule="auto"/>
        <w:rPr>
          <w:rFonts w:ascii="Andalus" w:hAnsi="Andalus" w:cs="Andalus"/>
          <w:sz w:val="24"/>
          <w:szCs w:val="24"/>
        </w:rPr>
      </w:pPr>
      <w:r w:rsidRPr="007D0336">
        <w:rPr>
          <w:rFonts w:ascii="Andalus" w:hAnsi="Andalus" w:cs="Andalus"/>
          <w:sz w:val="24"/>
          <w:szCs w:val="24"/>
        </w:rPr>
        <w:t>Preparing Voucher for Payments.</w:t>
      </w:r>
    </w:p>
    <w:p w:rsidR="00414C21" w:rsidRPr="007D0336" w:rsidRDefault="00414C21" w:rsidP="00414C21">
      <w:pPr>
        <w:numPr>
          <w:ilvl w:val="0"/>
          <w:numId w:val="12"/>
        </w:numPr>
        <w:spacing w:after="0" w:line="240" w:lineRule="auto"/>
        <w:rPr>
          <w:rFonts w:ascii="Andalus" w:hAnsi="Andalus" w:cs="Andalus"/>
          <w:sz w:val="24"/>
          <w:szCs w:val="24"/>
          <w:u w:val="single"/>
        </w:rPr>
      </w:pPr>
      <w:r w:rsidRPr="007D0336">
        <w:rPr>
          <w:rFonts w:ascii="Andalus" w:hAnsi="Andalus" w:cs="Andalus"/>
          <w:sz w:val="24"/>
          <w:szCs w:val="24"/>
        </w:rPr>
        <w:t>MIS (Management Information System)</w:t>
      </w:r>
    </w:p>
    <w:p w:rsidR="00414C21" w:rsidRDefault="00414C21" w:rsidP="00414C21">
      <w:pPr>
        <w:pStyle w:val="ListParagraph"/>
        <w:spacing w:after="0" w:line="240" w:lineRule="auto"/>
        <w:ind w:left="1080"/>
        <w:jc w:val="both"/>
        <w:rPr>
          <w:rFonts w:ascii="Andalus" w:hAnsi="Andalus" w:cs="Andalus"/>
          <w:sz w:val="24"/>
          <w:szCs w:val="24"/>
        </w:rPr>
      </w:pPr>
    </w:p>
    <w:p w:rsidR="00435ACB" w:rsidRPr="00414C21" w:rsidRDefault="00435ACB" w:rsidP="00414C21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</w:p>
    <w:p w:rsidR="00752656" w:rsidRPr="002B7F63" w:rsidRDefault="00752656" w:rsidP="00752656">
      <w:pPr>
        <w:spacing w:line="240" w:lineRule="auto"/>
        <w:jc w:val="both"/>
        <w:rPr>
          <w:rFonts w:ascii="Andalus" w:hAnsi="Andalus" w:cs="Andalus"/>
          <w:b/>
          <w:i/>
          <w:sz w:val="24"/>
          <w:szCs w:val="24"/>
          <w:u w:val="single"/>
        </w:rPr>
      </w:pPr>
      <w:r w:rsidRPr="002B7F63">
        <w:rPr>
          <w:rFonts w:ascii="Andalus" w:hAnsi="Andalus" w:cs="Andalus"/>
          <w:b/>
          <w:i/>
          <w:sz w:val="24"/>
          <w:szCs w:val="24"/>
          <w:u w:val="single"/>
        </w:rPr>
        <w:t>Academic Qualification:-</w:t>
      </w:r>
    </w:p>
    <w:p w:rsidR="00752656" w:rsidRPr="002B7F63" w:rsidRDefault="00752656" w:rsidP="0075265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ndalus" w:hAnsi="Andalus" w:cs="Andalus"/>
          <w:sz w:val="24"/>
          <w:szCs w:val="24"/>
        </w:rPr>
      </w:pPr>
      <w:r w:rsidRPr="002B7F63">
        <w:rPr>
          <w:rFonts w:ascii="Andalus" w:hAnsi="Andalus" w:cs="Andalus"/>
          <w:sz w:val="24"/>
          <w:szCs w:val="24"/>
        </w:rPr>
        <w:t>Graduation B.Com</w:t>
      </w:r>
      <w:r>
        <w:rPr>
          <w:rFonts w:ascii="Andalus" w:hAnsi="Andalus" w:cs="Andalus"/>
          <w:sz w:val="24"/>
          <w:szCs w:val="24"/>
        </w:rPr>
        <w:t xml:space="preserve"> (</w:t>
      </w:r>
      <w:proofErr w:type="spellStart"/>
      <w:r>
        <w:rPr>
          <w:rFonts w:ascii="Andalus" w:hAnsi="Andalus" w:cs="Andalus"/>
          <w:sz w:val="24"/>
          <w:szCs w:val="24"/>
        </w:rPr>
        <w:t>Hons</w:t>
      </w:r>
      <w:proofErr w:type="spellEnd"/>
      <w:r>
        <w:rPr>
          <w:rFonts w:ascii="Andalus" w:hAnsi="Andalus" w:cs="Andalus"/>
          <w:sz w:val="24"/>
          <w:szCs w:val="24"/>
        </w:rPr>
        <w:t>) F</w:t>
      </w:r>
      <w:r w:rsidRPr="002B7F63">
        <w:rPr>
          <w:rFonts w:ascii="Andalus" w:hAnsi="Andalus" w:cs="Andalus"/>
          <w:sz w:val="24"/>
          <w:szCs w:val="24"/>
        </w:rPr>
        <w:t>r</w:t>
      </w:r>
      <w:r>
        <w:rPr>
          <w:rFonts w:ascii="Andalus" w:hAnsi="Andalus" w:cs="Andalus"/>
          <w:sz w:val="24"/>
          <w:szCs w:val="24"/>
        </w:rPr>
        <w:t>o</w:t>
      </w:r>
      <w:r w:rsidR="00BD3018">
        <w:rPr>
          <w:rFonts w:ascii="Andalus" w:hAnsi="Andalus" w:cs="Andalus"/>
          <w:sz w:val="24"/>
          <w:szCs w:val="24"/>
        </w:rPr>
        <w:t>m V. K. S U</w:t>
      </w:r>
      <w:r w:rsidRPr="002B7F63">
        <w:rPr>
          <w:rFonts w:ascii="Andalus" w:hAnsi="Andalus" w:cs="Andalus"/>
          <w:sz w:val="24"/>
          <w:szCs w:val="24"/>
        </w:rPr>
        <w:t xml:space="preserve">, </w:t>
      </w:r>
      <w:proofErr w:type="spellStart"/>
      <w:r w:rsidRPr="002B7F63">
        <w:rPr>
          <w:rFonts w:ascii="Andalus" w:hAnsi="Andalus" w:cs="Andalus"/>
          <w:sz w:val="24"/>
          <w:szCs w:val="24"/>
        </w:rPr>
        <w:t>Ara</w:t>
      </w:r>
      <w:proofErr w:type="spellEnd"/>
      <w:r w:rsidRPr="002B7F63">
        <w:rPr>
          <w:rFonts w:ascii="Andalus" w:hAnsi="Andalus" w:cs="Andalus"/>
          <w:sz w:val="24"/>
          <w:szCs w:val="24"/>
        </w:rPr>
        <w:t xml:space="preserve"> in 2013</w:t>
      </w:r>
    </w:p>
    <w:p w:rsidR="00752656" w:rsidRPr="002B7F63" w:rsidRDefault="00752656" w:rsidP="0075265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ndalus" w:hAnsi="Andalus" w:cs="Andalus"/>
          <w:sz w:val="24"/>
          <w:szCs w:val="24"/>
        </w:rPr>
      </w:pPr>
      <w:r w:rsidRPr="002B7F63">
        <w:rPr>
          <w:rFonts w:ascii="Andalus" w:hAnsi="Andalus" w:cs="Andalus"/>
          <w:sz w:val="24"/>
          <w:szCs w:val="24"/>
        </w:rPr>
        <w:t>12</w:t>
      </w:r>
      <w:r w:rsidRPr="002B7F63">
        <w:rPr>
          <w:rFonts w:ascii="Andalus" w:hAnsi="Andalus" w:cs="Andalus"/>
          <w:sz w:val="24"/>
          <w:szCs w:val="24"/>
          <w:vertAlign w:val="superscript"/>
        </w:rPr>
        <w:t>th</w:t>
      </w:r>
      <w:r w:rsidRPr="002B7F63">
        <w:rPr>
          <w:rFonts w:ascii="Andalus" w:hAnsi="Andalus" w:cs="Andalus"/>
          <w:sz w:val="24"/>
          <w:szCs w:val="24"/>
        </w:rPr>
        <w:t xml:space="preserve"> (I.COM) From </w:t>
      </w:r>
      <w:r>
        <w:rPr>
          <w:rFonts w:ascii="Andalus" w:hAnsi="Andalus" w:cs="Andalus"/>
          <w:sz w:val="24"/>
          <w:szCs w:val="24"/>
        </w:rPr>
        <w:t>B.S.E.B</w:t>
      </w:r>
      <w:r w:rsidRPr="002B7F63">
        <w:rPr>
          <w:rFonts w:ascii="Andalus" w:hAnsi="Andalus" w:cs="Andalus"/>
          <w:sz w:val="24"/>
          <w:szCs w:val="24"/>
        </w:rPr>
        <w:t>, Patna in 2010</w:t>
      </w:r>
    </w:p>
    <w:p w:rsidR="00752656" w:rsidRPr="002B7F63" w:rsidRDefault="00752656" w:rsidP="0075265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ndalus" w:hAnsi="Andalus" w:cs="Andalus"/>
          <w:sz w:val="24"/>
          <w:szCs w:val="24"/>
        </w:rPr>
      </w:pPr>
      <w:r w:rsidRPr="002B7F63">
        <w:rPr>
          <w:rFonts w:ascii="Andalus" w:hAnsi="Andalus" w:cs="Andalus"/>
          <w:sz w:val="24"/>
          <w:szCs w:val="24"/>
        </w:rPr>
        <w:t>10</w:t>
      </w:r>
      <w:r w:rsidRPr="002B7F63">
        <w:rPr>
          <w:rFonts w:ascii="Andalus" w:hAnsi="Andalus" w:cs="Andalus"/>
          <w:sz w:val="24"/>
          <w:szCs w:val="24"/>
          <w:vertAlign w:val="superscript"/>
        </w:rPr>
        <w:t>th</w:t>
      </w:r>
      <w:r w:rsidRPr="002B7F63">
        <w:rPr>
          <w:rFonts w:ascii="Andalus" w:hAnsi="Andalus" w:cs="Andalus"/>
          <w:sz w:val="24"/>
          <w:szCs w:val="24"/>
        </w:rPr>
        <w:t xml:space="preserve"> From B.S.E.B, Patna in 2008</w:t>
      </w:r>
    </w:p>
    <w:p w:rsidR="00752656" w:rsidRPr="002B7F63" w:rsidRDefault="00752656" w:rsidP="00752656">
      <w:pPr>
        <w:spacing w:line="240" w:lineRule="auto"/>
        <w:rPr>
          <w:rFonts w:ascii="Bookman Old Style" w:hAnsi="Bookman Old Style" w:cs="Andalus"/>
          <w:b/>
          <w:i/>
          <w:sz w:val="24"/>
          <w:szCs w:val="24"/>
          <w:u w:val="single"/>
        </w:rPr>
      </w:pPr>
      <w:r w:rsidRPr="002B7F63">
        <w:rPr>
          <w:rFonts w:ascii="Andalus" w:hAnsi="Andalus" w:cs="Andalus"/>
          <w:b/>
          <w:i/>
          <w:sz w:val="24"/>
          <w:szCs w:val="24"/>
          <w:u w:val="single"/>
        </w:rPr>
        <w:t>Technical Qualification:-</w:t>
      </w:r>
    </w:p>
    <w:p w:rsidR="00752656" w:rsidRPr="002B7F63" w:rsidRDefault="00752656" w:rsidP="00752656">
      <w:pPr>
        <w:pStyle w:val="ListParagraph"/>
        <w:numPr>
          <w:ilvl w:val="0"/>
          <w:numId w:val="2"/>
        </w:numPr>
        <w:spacing w:line="240" w:lineRule="auto"/>
        <w:rPr>
          <w:rFonts w:ascii="Andalus" w:hAnsi="Andalus" w:cs="Andalus"/>
          <w:sz w:val="24"/>
          <w:szCs w:val="24"/>
        </w:rPr>
      </w:pPr>
      <w:r w:rsidRPr="002B7F63">
        <w:rPr>
          <w:rFonts w:ascii="Andalus" w:hAnsi="Andalus" w:cs="Andalus"/>
          <w:sz w:val="24"/>
          <w:szCs w:val="24"/>
        </w:rPr>
        <w:t xml:space="preserve">Diploma in Computer Application Six Month in </w:t>
      </w:r>
      <w:proofErr w:type="spellStart"/>
      <w:r w:rsidRPr="002B7F63">
        <w:rPr>
          <w:rFonts w:ascii="Andalus" w:hAnsi="Andalus" w:cs="Andalus"/>
          <w:sz w:val="24"/>
          <w:szCs w:val="24"/>
        </w:rPr>
        <w:t>Gurukul</w:t>
      </w:r>
      <w:proofErr w:type="spellEnd"/>
      <w:r w:rsidRPr="002B7F63">
        <w:rPr>
          <w:rFonts w:ascii="Andalus" w:hAnsi="Andalus" w:cs="Andalus"/>
          <w:sz w:val="24"/>
          <w:szCs w:val="24"/>
        </w:rPr>
        <w:t xml:space="preserve">  ITC, </w:t>
      </w:r>
      <w:proofErr w:type="spellStart"/>
      <w:r w:rsidRPr="002B7F63">
        <w:rPr>
          <w:rFonts w:ascii="Andalus" w:hAnsi="Andalus" w:cs="Andalus"/>
          <w:sz w:val="24"/>
          <w:szCs w:val="24"/>
        </w:rPr>
        <w:t>Ara</w:t>
      </w:r>
      <w:proofErr w:type="spellEnd"/>
    </w:p>
    <w:p w:rsidR="00752656" w:rsidRPr="002B7F63" w:rsidRDefault="00752656" w:rsidP="00752656">
      <w:pPr>
        <w:pStyle w:val="ListParagraph"/>
        <w:spacing w:line="240" w:lineRule="auto"/>
        <w:rPr>
          <w:rFonts w:ascii="Andalus" w:hAnsi="Andalus" w:cs="Andalus"/>
          <w:sz w:val="24"/>
          <w:szCs w:val="24"/>
        </w:rPr>
      </w:pPr>
      <w:r w:rsidRPr="002B7F63">
        <w:rPr>
          <w:rFonts w:ascii="Andalus" w:hAnsi="Andalus" w:cs="Andalus"/>
          <w:sz w:val="24"/>
          <w:szCs w:val="24"/>
        </w:rPr>
        <w:t>(</w:t>
      </w:r>
      <w:r w:rsidR="000C3760" w:rsidRPr="002B7F63">
        <w:rPr>
          <w:rFonts w:ascii="Andalus" w:hAnsi="Andalus" w:cs="Andalus"/>
          <w:sz w:val="24"/>
          <w:szCs w:val="24"/>
        </w:rPr>
        <w:t>MS</w:t>
      </w:r>
      <w:r w:rsidRPr="002B7F63">
        <w:rPr>
          <w:rFonts w:ascii="Andalus" w:hAnsi="Andalus" w:cs="Andalus"/>
          <w:sz w:val="24"/>
          <w:szCs w:val="24"/>
        </w:rPr>
        <w:t xml:space="preserve">- Word, </w:t>
      </w:r>
      <w:r w:rsidR="000C3760" w:rsidRPr="002B7F63">
        <w:rPr>
          <w:rFonts w:ascii="Andalus" w:hAnsi="Andalus" w:cs="Andalus"/>
          <w:sz w:val="24"/>
          <w:szCs w:val="24"/>
        </w:rPr>
        <w:t>MS</w:t>
      </w:r>
      <w:r w:rsidRPr="002B7F63">
        <w:rPr>
          <w:rFonts w:ascii="Andalus" w:hAnsi="Andalus" w:cs="Andalus"/>
          <w:sz w:val="24"/>
          <w:szCs w:val="24"/>
        </w:rPr>
        <w:t xml:space="preserve">- Excel, Paint, </w:t>
      </w:r>
      <w:r w:rsidR="000C3760" w:rsidRPr="002B7F63">
        <w:rPr>
          <w:rFonts w:ascii="Andalus" w:hAnsi="Andalus" w:cs="Andalus"/>
          <w:sz w:val="24"/>
          <w:szCs w:val="24"/>
        </w:rPr>
        <w:t>MS</w:t>
      </w:r>
      <w:r w:rsidRPr="002B7F63">
        <w:rPr>
          <w:rFonts w:ascii="Andalus" w:hAnsi="Andalus" w:cs="Andalus"/>
          <w:sz w:val="24"/>
          <w:szCs w:val="24"/>
        </w:rPr>
        <w:t>-Power point, etc.</w:t>
      </w:r>
    </w:p>
    <w:p w:rsidR="00752656" w:rsidRPr="002B7F63" w:rsidRDefault="00752656" w:rsidP="00752656">
      <w:pPr>
        <w:pStyle w:val="ListParagraph"/>
        <w:numPr>
          <w:ilvl w:val="0"/>
          <w:numId w:val="2"/>
        </w:numPr>
        <w:spacing w:line="240" w:lineRule="auto"/>
        <w:rPr>
          <w:rFonts w:ascii="Andalus" w:hAnsi="Andalus" w:cs="Andalus"/>
          <w:sz w:val="24"/>
          <w:szCs w:val="24"/>
        </w:rPr>
      </w:pPr>
      <w:r w:rsidRPr="002B7F63">
        <w:rPr>
          <w:rFonts w:ascii="Andalus" w:hAnsi="Andalus" w:cs="Andalus"/>
          <w:sz w:val="24"/>
          <w:szCs w:val="24"/>
        </w:rPr>
        <w:t>Operating  System (MS DOS)</w:t>
      </w:r>
    </w:p>
    <w:p w:rsidR="00752656" w:rsidRPr="00AC14A1" w:rsidRDefault="00752656" w:rsidP="00AC14A1">
      <w:pPr>
        <w:pStyle w:val="ListParagraph"/>
        <w:numPr>
          <w:ilvl w:val="0"/>
          <w:numId w:val="2"/>
        </w:numPr>
        <w:spacing w:line="240" w:lineRule="auto"/>
        <w:rPr>
          <w:rFonts w:ascii="Andalus" w:hAnsi="Andalus" w:cs="Andalus"/>
          <w:sz w:val="24"/>
          <w:szCs w:val="24"/>
        </w:rPr>
      </w:pPr>
      <w:r w:rsidRPr="002B7F63">
        <w:rPr>
          <w:rFonts w:ascii="Andalus" w:hAnsi="Andalus" w:cs="Andalus"/>
          <w:sz w:val="24"/>
          <w:szCs w:val="24"/>
        </w:rPr>
        <w:t xml:space="preserve">Internet Operating </w:t>
      </w:r>
    </w:p>
    <w:p w:rsidR="00752656" w:rsidRPr="002B7F63" w:rsidRDefault="00752656" w:rsidP="00752656">
      <w:pPr>
        <w:pStyle w:val="ListParagraph"/>
        <w:numPr>
          <w:ilvl w:val="0"/>
          <w:numId w:val="4"/>
        </w:numPr>
        <w:spacing w:line="240" w:lineRule="auto"/>
        <w:rPr>
          <w:rFonts w:ascii="Andalus" w:hAnsi="Andalus" w:cs="Andalus"/>
          <w:sz w:val="24"/>
          <w:szCs w:val="24"/>
        </w:rPr>
      </w:pPr>
      <w:r w:rsidRPr="002B7F63">
        <w:rPr>
          <w:rFonts w:ascii="Andalus" w:hAnsi="Andalus" w:cs="Andalus"/>
          <w:i/>
          <w:sz w:val="24"/>
          <w:szCs w:val="24"/>
        </w:rPr>
        <w:t>Certificate Course in Tally ERP.9.0</w:t>
      </w:r>
      <w:r w:rsidRPr="002B7F63">
        <w:rPr>
          <w:rFonts w:ascii="Andalus" w:hAnsi="Andalus" w:cs="Andalus"/>
          <w:sz w:val="24"/>
          <w:szCs w:val="24"/>
        </w:rPr>
        <w:t xml:space="preserve">, Three Month </w:t>
      </w:r>
      <w:r w:rsidRPr="00AC14A1">
        <w:rPr>
          <w:rFonts w:ascii="Andalus" w:hAnsi="Andalus" w:cs="Andalus"/>
          <w:b/>
          <w:sz w:val="24"/>
          <w:szCs w:val="24"/>
        </w:rPr>
        <w:t>K</w:t>
      </w:r>
      <w:r w:rsidR="00AC14A1" w:rsidRPr="00AC14A1">
        <w:rPr>
          <w:rFonts w:ascii="Andalus" w:hAnsi="Andalus" w:cs="Andalus"/>
          <w:b/>
          <w:sz w:val="24"/>
          <w:szCs w:val="24"/>
        </w:rPr>
        <w:t>.</w:t>
      </w:r>
      <w:r w:rsidRPr="00AC14A1">
        <w:rPr>
          <w:rFonts w:ascii="Andalus" w:hAnsi="Andalus" w:cs="Andalus"/>
          <w:b/>
          <w:sz w:val="24"/>
          <w:szCs w:val="24"/>
        </w:rPr>
        <w:t xml:space="preserve">CC, </w:t>
      </w:r>
      <w:proofErr w:type="spellStart"/>
      <w:r w:rsidRPr="00AC14A1">
        <w:rPr>
          <w:rFonts w:ascii="Andalus" w:hAnsi="Andalus" w:cs="Andalus"/>
          <w:b/>
          <w:sz w:val="24"/>
          <w:szCs w:val="24"/>
        </w:rPr>
        <w:t>Ara</w:t>
      </w:r>
      <w:proofErr w:type="spellEnd"/>
    </w:p>
    <w:p w:rsidR="00752656" w:rsidRPr="002B7F63" w:rsidRDefault="00AC14A1" w:rsidP="00752656">
      <w:pPr>
        <w:pStyle w:val="ListParagraph"/>
        <w:spacing w:line="240" w:lineRule="auto"/>
        <w:rPr>
          <w:rFonts w:ascii="Andalus" w:hAnsi="Andalus" w:cs="Andalus"/>
          <w:sz w:val="24"/>
          <w:szCs w:val="24"/>
        </w:rPr>
      </w:pPr>
      <w:r w:rsidRPr="002B7F63">
        <w:rPr>
          <w:rFonts w:ascii="Andalus" w:hAnsi="Andalus" w:cs="Andalus"/>
          <w:sz w:val="24"/>
          <w:szCs w:val="24"/>
        </w:rPr>
        <w:t>(</w:t>
      </w:r>
      <w:r>
        <w:rPr>
          <w:rFonts w:ascii="Andalus" w:hAnsi="Andalus" w:cs="Andalus"/>
          <w:sz w:val="24"/>
          <w:szCs w:val="24"/>
        </w:rPr>
        <w:t xml:space="preserve">Basic </w:t>
      </w:r>
      <w:r w:rsidRPr="002B7F63">
        <w:rPr>
          <w:rFonts w:ascii="Andalus" w:hAnsi="Andalus" w:cs="Andalus"/>
          <w:sz w:val="24"/>
          <w:szCs w:val="24"/>
        </w:rPr>
        <w:t>Accounting</w:t>
      </w:r>
      <w:r>
        <w:rPr>
          <w:rFonts w:ascii="Andalus" w:hAnsi="Andalus" w:cs="Andalus"/>
          <w:sz w:val="24"/>
          <w:szCs w:val="24"/>
        </w:rPr>
        <w:t>, Sale, Purchase, Cash &amp; Bank Entry</w:t>
      </w:r>
      <w:r w:rsidR="00752656">
        <w:rPr>
          <w:rFonts w:ascii="Andalus" w:hAnsi="Andalus" w:cs="Andalus"/>
          <w:sz w:val="24"/>
          <w:szCs w:val="24"/>
        </w:rPr>
        <w:t xml:space="preserve"> Taxation, </w:t>
      </w:r>
      <w:r>
        <w:rPr>
          <w:rFonts w:ascii="Andalus" w:hAnsi="Andalus" w:cs="Andalus"/>
          <w:sz w:val="24"/>
          <w:szCs w:val="24"/>
        </w:rPr>
        <w:t>Data U</w:t>
      </w:r>
      <w:r w:rsidRPr="00AC14A1">
        <w:rPr>
          <w:rFonts w:ascii="Andalus" w:hAnsi="Andalus" w:cs="Andalus"/>
          <w:sz w:val="24"/>
          <w:szCs w:val="24"/>
        </w:rPr>
        <w:t xml:space="preserve">ploading, Error fixing, </w:t>
      </w:r>
      <w:r w:rsidR="00752656" w:rsidRPr="002B7F63">
        <w:rPr>
          <w:rFonts w:ascii="Andalus" w:hAnsi="Andalus" w:cs="Andalus"/>
          <w:sz w:val="24"/>
          <w:szCs w:val="24"/>
        </w:rPr>
        <w:t>etc.</w:t>
      </w:r>
      <w:r>
        <w:rPr>
          <w:rFonts w:ascii="Andalus" w:hAnsi="Andalus" w:cs="Andalus"/>
          <w:sz w:val="24"/>
          <w:szCs w:val="24"/>
        </w:rPr>
        <w:t>)</w:t>
      </w:r>
    </w:p>
    <w:p w:rsidR="00752656" w:rsidRPr="002B7F63" w:rsidRDefault="00752656" w:rsidP="00752656">
      <w:pPr>
        <w:pStyle w:val="ListParagraph"/>
        <w:numPr>
          <w:ilvl w:val="0"/>
          <w:numId w:val="2"/>
        </w:numPr>
        <w:spacing w:line="240" w:lineRule="auto"/>
        <w:rPr>
          <w:rFonts w:ascii="Andalus" w:hAnsi="Andalus" w:cs="Andalus"/>
          <w:sz w:val="24"/>
          <w:szCs w:val="24"/>
        </w:rPr>
      </w:pPr>
      <w:r w:rsidRPr="002B7F63">
        <w:rPr>
          <w:rFonts w:ascii="Andalus" w:hAnsi="Andalus" w:cs="Andalus"/>
          <w:sz w:val="24"/>
          <w:szCs w:val="24"/>
        </w:rPr>
        <w:t>T</w:t>
      </w:r>
      <w:r>
        <w:rPr>
          <w:rFonts w:ascii="Andalus" w:hAnsi="Andalus" w:cs="Andalus"/>
          <w:sz w:val="24"/>
          <w:szCs w:val="24"/>
        </w:rPr>
        <w:t xml:space="preserve">yping Knowledge Typing Speed. </w:t>
      </w:r>
      <w:r w:rsidR="000E535B">
        <w:rPr>
          <w:rFonts w:ascii="Andalus" w:hAnsi="Andalus" w:cs="Andalus"/>
          <w:sz w:val="24"/>
          <w:szCs w:val="24"/>
        </w:rPr>
        <w:t>35</w:t>
      </w:r>
      <w:r w:rsidRPr="002B7F63">
        <w:rPr>
          <w:rFonts w:ascii="Andalus" w:hAnsi="Andalus" w:cs="Andalus"/>
          <w:sz w:val="24"/>
          <w:szCs w:val="24"/>
        </w:rPr>
        <w:t>. W.P.M.</w:t>
      </w:r>
    </w:p>
    <w:p w:rsidR="00D80DA2" w:rsidRPr="007D0336" w:rsidRDefault="00D80DA2" w:rsidP="007D0336">
      <w:pPr>
        <w:spacing w:after="0" w:line="240" w:lineRule="auto"/>
        <w:jc w:val="both"/>
        <w:rPr>
          <w:rFonts w:ascii="Andalus" w:hAnsi="Andalus" w:cs="Andalus"/>
          <w:bCs/>
        </w:rPr>
      </w:pPr>
      <w:r w:rsidRPr="007D0336">
        <w:rPr>
          <w:rFonts w:ascii="Andalus" w:hAnsi="Andalus" w:cs="Andalus"/>
          <w:sz w:val="24"/>
          <w:szCs w:val="24"/>
        </w:rPr>
        <w:tab/>
      </w:r>
      <w:r w:rsidR="000110E7" w:rsidRPr="007D0336">
        <w:rPr>
          <w:rFonts w:ascii="Andalus" w:hAnsi="Andalus" w:cs="Andalus"/>
          <w:sz w:val="24"/>
          <w:szCs w:val="24"/>
        </w:rPr>
        <w:tab/>
      </w:r>
      <w:r w:rsidR="000110E7" w:rsidRPr="007D0336">
        <w:rPr>
          <w:rFonts w:ascii="Andalus" w:hAnsi="Andalus" w:cs="Andalus"/>
          <w:sz w:val="24"/>
          <w:szCs w:val="24"/>
        </w:rPr>
        <w:tab/>
      </w:r>
      <w:r w:rsidR="000110E7" w:rsidRPr="007D0336">
        <w:rPr>
          <w:rFonts w:ascii="Andalus" w:hAnsi="Andalus" w:cs="Andalus"/>
          <w:sz w:val="24"/>
          <w:szCs w:val="24"/>
        </w:rPr>
        <w:tab/>
      </w:r>
      <w:r w:rsidR="000110E7" w:rsidRPr="007D0336">
        <w:rPr>
          <w:rFonts w:ascii="Andalus" w:hAnsi="Andalus" w:cs="Andalus"/>
          <w:sz w:val="24"/>
          <w:szCs w:val="24"/>
        </w:rPr>
        <w:tab/>
      </w:r>
      <w:r w:rsidR="000110E7" w:rsidRPr="007D0336">
        <w:rPr>
          <w:rFonts w:ascii="Andalus" w:hAnsi="Andalus" w:cs="Andalus"/>
          <w:sz w:val="24"/>
          <w:szCs w:val="24"/>
        </w:rPr>
        <w:tab/>
      </w:r>
      <w:r w:rsidR="000110E7" w:rsidRPr="007D0336">
        <w:rPr>
          <w:rFonts w:ascii="Andalus" w:hAnsi="Andalus" w:cs="Andalus"/>
          <w:sz w:val="24"/>
          <w:szCs w:val="24"/>
        </w:rPr>
        <w:tab/>
      </w:r>
      <w:r w:rsidR="000110E7" w:rsidRPr="007D0336">
        <w:rPr>
          <w:rFonts w:ascii="Andalus" w:hAnsi="Andalus" w:cs="Andalus"/>
          <w:sz w:val="24"/>
          <w:szCs w:val="24"/>
        </w:rPr>
        <w:tab/>
      </w:r>
      <w:r w:rsidRPr="007D0336">
        <w:rPr>
          <w:rFonts w:ascii="Andalus" w:hAnsi="Andalus" w:cs="Andalus"/>
          <w:sz w:val="24"/>
          <w:szCs w:val="24"/>
        </w:rPr>
        <w:tab/>
      </w:r>
      <w:r w:rsidRPr="007D0336">
        <w:rPr>
          <w:rFonts w:ascii="Andalus" w:hAnsi="Andalus" w:cs="Andalus"/>
          <w:sz w:val="24"/>
          <w:szCs w:val="24"/>
        </w:rPr>
        <w:tab/>
      </w:r>
      <w:r w:rsidRPr="007D0336">
        <w:rPr>
          <w:rFonts w:ascii="Andalus" w:hAnsi="Andalus" w:cs="Andalus"/>
          <w:sz w:val="24"/>
          <w:szCs w:val="24"/>
        </w:rPr>
        <w:tab/>
      </w:r>
      <w:r w:rsidRPr="007D0336">
        <w:rPr>
          <w:rFonts w:ascii="Andalus" w:hAnsi="Andalus" w:cs="Andalus"/>
          <w:sz w:val="24"/>
          <w:szCs w:val="24"/>
        </w:rPr>
        <w:tab/>
      </w:r>
    </w:p>
    <w:p w:rsidR="001665E2" w:rsidRPr="002B7F63" w:rsidRDefault="001665E2" w:rsidP="00752656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Andalus" w:hAnsi="Andalus" w:cs="Andalus"/>
          <w:b/>
          <w:bCs/>
          <w:i/>
          <w:iCs/>
          <w:sz w:val="24"/>
          <w:szCs w:val="24"/>
          <w:u w:val="single"/>
        </w:rPr>
      </w:pPr>
      <w:r w:rsidRPr="002B7F63">
        <w:rPr>
          <w:rFonts w:ascii="Andalus" w:hAnsi="Andalus" w:cs="Andalus"/>
          <w:b/>
          <w:bCs/>
          <w:i/>
          <w:iCs/>
          <w:sz w:val="24"/>
          <w:szCs w:val="24"/>
          <w:u w:val="single"/>
        </w:rPr>
        <w:t xml:space="preserve">Personal </w:t>
      </w:r>
      <w:r w:rsidR="00B43E6F" w:rsidRPr="002B7F63">
        <w:rPr>
          <w:rFonts w:ascii="Andalus" w:hAnsi="Andalus" w:cs="Andalus"/>
          <w:b/>
          <w:bCs/>
          <w:i/>
          <w:iCs/>
          <w:sz w:val="24"/>
          <w:szCs w:val="24"/>
          <w:u w:val="single"/>
        </w:rPr>
        <w:t>D</w:t>
      </w:r>
      <w:r w:rsidR="00AE0BC3" w:rsidRPr="002B7F63">
        <w:rPr>
          <w:rFonts w:ascii="Andalus" w:hAnsi="Andalus" w:cs="Andalus"/>
          <w:b/>
          <w:bCs/>
          <w:i/>
          <w:iCs/>
          <w:sz w:val="24"/>
          <w:szCs w:val="24"/>
          <w:u w:val="single"/>
        </w:rPr>
        <w:t>etails:</w:t>
      </w:r>
      <w:r w:rsidRPr="002B7F63">
        <w:rPr>
          <w:rFonts w:ascii="Andalus" w:hAnsi="Andalus" w:cs="Andalus"/>
          <w:b/>
          <w:bCs/>
          <w:i/>
          <w:iCs/>
          <w:sz w:val="24"/>
          <w:szCs w:val="24"/>
          <w:u w:val="single"/>
        </w:rPr>
        <w:t>-</w:t>
      </w:r>
    </w:p>
    <w:p w:rsidR="001665E2" w:rsidRPr="002B7F63" w:rsidRDefault="001665E2" w:rsidP="0043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B7F63">
        <w:rPr>
          <w:rFonts w:ascii="Andalus" w:hAnsi="Andalus" w:cs="Andalus"/>
          <w:sz w:val="24"/>
          <w:szCs w:val="24"/>
        </w:rPr>
        <w:tab/>
      </w:r>
      <w:r w:rsidR="00076857" w:rsidRPr="002B7F63">
        <w:rPr>
          <w:rFonts w:ascii="Andalus" w:hAnsi="Andalus" w:cs="Andalus"/>
          <w:sz w:val="24"/>
          <w:szCs w:val="24"/>
        </w:rPr>
        <w:t>Father</w:t>
      </w:r>
      <w:r w:rsidR="00076857" w:rsidRPr="002B7F63">
        <w:rPr>
          <w:rFonts w:ascii="Andalus" w:hAnsi="Andalus" w:cs="Andalus"/>
          <w:sz w:val="24"/>
          <w:szCs w:val="24"/>
          <w:vertAlign w:val="superscript"/>
        </w:rPr>
        <w:t>’</w:t>
      </w:r>
      <w:r w:rsidR="00076857" w:rsidRPr="002B7F63">
        <w:rPr>
          <w:rFonts w:ascii="Andalus" w:hAnsi="Andalus" w:cs="Andalus"/>
          <w:sz w:val="24"/>
          <w:szCs w:val="24"/>
        </w:rPr>
        <w:t>s</w:t>
      </w:r>
      <w:r w:rsidR="00AD7FE6" w:rsidRPr="002B7F63">
        <w:rPr>
          <w:rFonts w:ascii="Andalus" w:hAnsi="Andalus" w:cs="Andalus"/>
          <w:sz w:val="24"/>
          <w:szCs w:val="24"/>
        </w:rPr>
        <w:t xml:space="preserve"> Name:</w:t>
      </w:r>
      <w:r w:rsidR="00682772" w:rsidRPr="002B7F63">
        <w:rPr>
          <w:rFonts w:ascii="Andalus" w:hAnsi="Andalus" w:cs="Andalus"/>
          <w:sz w:val="24"/>
          <w:szCs w:val="24"/>
        </w:rPr>
        <w:t xml:space="preserve"> </w:t>
      </w:r>
      <w:r w:rsidR="00AD7FE6" w:rsidRPr="002B7F63">
        <w:rPr>
          <w:rFonts w:ascii="Andalus" w:hAnsi="Andalus" w:cs="Andalus"/>
          <w:sz w:val="24"/>
          <w:szCs w:val="24"/>
        </w:rPr>
        <w:t>-</w:t>
      </w:r>
      <w:r w:rsidR="00AD7FE6" w:rsidRPr="002B7F63">
        <w:rPr>
          <w:rFonts w:ascii="Andalus" w:hAnsi="Andalus" w:cs="Andalus"/>
          <w:sz w:val="24"/>
          <w:szCs w:val="24"/>
        </w:rPr>
        <w:tab/>
      </w:r>
      <w:r w:rsidR="00AD7FE6" w:rsidRPr="002B7F63">
        <w:rPr>
          <w:rFonts w:ascii="Andalus" w:hAnsi="Andalus" w:cs="Andalus"/>
          <w:sz w:val="24"/>
          <w:szCs w:val="24"/>
        </w:rPr>
        <w:tab/>
      </w:r>
      <w:r w:rsidR="00AD7FE6" w:rsidRPr="002B7F63">
        <w:rPr>
          <w:rFonts w:ascii="Andalus" w:hAnsi="Andalus" w:cs="Andalus"/>
          <w:sz w:val="24"/>
          <w:szCs w:val="24"/>
        </w:rPr>
        <w:tab/>
      </w:r>
      <w:r w:rsidR="00AD7FE6" w:rsidRPr="002B7F63">
        <w:rPr>
          <w:rFonts w:ascii="Andalus" w:hAnsi="Andalus" w:cs="Andalus"/>
          <w:sz w:val="24"/>
          <w:szCs w:val="24"/>
        </w:rPr>
        <w:tab/>
        <w:t>Shri</w:t>
      </w:r>
      <w:r w:rsidR="00682772" w:rsidRPr="002B7F63">
        <w:rPr>
          <w:rFonts w:ascii="Andalus" w:hAnsi="Andalus" w:cs="Andalus"/>
          <w:sz w:val="24"/>
          <w:szCs w:val="24"/>
        </w:rPr>
        <w:t xml:space="preserve"> </w:t>
      </w:r>
      <w:r w:rsidR="00AD7FE6" w:rsidRPr="002B7F63">
        <w:rPr>
          <w:rFonts w:ascii="Andalus" w:hAnsi="Andalus" w:cs="Andalus"/>
          <w:sz w:val="24"/>
          <w:szCs w:val="24"/>
        </w:rPr>
        <w:t>Prahlad R</w:t>
      </w:r>
      <w:r w:rsidRPr="002B7F63">
        <w:rPr>
          <w:rFonts w:ascii="Andalus" w:hAnsi="Andalus" w:cs="Andalus"/>
          <w:sz w:val="24"/>
          <w:szCs w:val="24"/>
        </w:rPr>
        <w:t>ay</w:t>
      </w:r>
    </w:p>
    <w:p w:rsidR="001665E2" w:rsidRPr="002B7F63" w:rsidRDefault="001665E2" w:rsidP="00435ACB">
      <w:pPr>
        <w:widowControl w:val="0"/>
        <w:autoSpaceDE w:val="0"/>
        <w:autoSpaceDN w:val="0"/>
        <w:adjustRightInd w:val="0"/>
        <w:spacing w:after="0" w:line="240" w:lineRule="auto"/>
        <w:ind w:firstLine="710"/>
        <w:jc w:val="both"/>
        <w:rPr>
          <w:rFonts w:ascii="Andalus" w:hAnsi="Andalus" w:cs="Andalus"/>
          <w:sz w:val="24"/>
          <w:szCs w:val="24"/>
        </w:rPr>
      </w:pPr>
      <w:r w:rsidRPr="002B7F63">
        <w:rPr>
          <w:rFonts w:ascii="Andalus" w:hAnsi="Andalus" w:cs="Andalus"/>
          <w:sz w:val="24"/>
          <w:szCs w:val="24"/>
        </w:rPr>
        <w:t>Date of Birth:</w:t>
      </w:r>
      <w:r w:rsidR="00682772" w:rsidRPr="002B7F63">
        <w:rPr>
          <w:rFonts w:ascii="Andalus" w:hAnsi="Andalus" w:cs="Andalus"/>
          <w:sz w:val="24"/>
          <w:szCs w:val="24"/>
        </w:rPr>
        <w:t xml:space="preserve"> </w:t>
      </w:r>
      <w:r w:rsidR="00350E4F" w:rsidRPr="002B7F63">
        <w:rPr>
          <w:rFonts w:ascii="Andalus" w:hAnsi="Andalus" w:cs="Andalus"/>
          <w:sz w:val="24"/>
          <w:szCs w:val="24"/>
        </w:rPr>
        <w:t>-</w:t>
      </w:r>
      <w:r w:rsidR="00350E4F" w:rsidRPr="002B7F63">
        <w:rPr>
          <w:rFonts w:ascii="Andalus" w:hAnsi="Andalus" w:cs="Andalus"/>
          <w:sz w:val="24"/>
          <w:szCs w:val="24"/>
        </w:rPr>
        <w:tab/>
      </w:r>
      <w:r w:rsidR="00350E4F" w:rsidRPr="002B7F63">
        <w:rPr>
          <w:rFonts w:ascii="Andalus" w:hAnsi="Andalus" w:cs="Andalus"/>
          <w:sz w:val="24"/>
          <w:szCs w:val="24"/>
        </w:rPr>
        <w:tab/>
      </w:r>
      <w:r w:rsidR="00350E4F" w:rsidRPr="002B7F63">
        <w:rPr>
          <w:rFonts w:ascii="Andalus" w:hAnsi="Andalus" w:cs="Andalus"/>
          <w:sz w:val="24"/>
          <w:szCs w:val="24"/>
        </w:rPr>
        <w:tab/>
      </w:r>
      <w:r w:rsidR="00350E4F" w:rsidRPr="002B7F63">
        <w:rPr>
          <w:rFonts w:ascii="Andalus" w:hAnsi="Andalus" w:cs="Andalus"/>
          <w:sz w:val="24"/>
          <w:szCs w:val="24"/>
        </w:rPr>
        <w:tab/>
      </w:r>
      <w:r w:rsidRPr="002B7F63">
        <w:rPr>
          <w:rFonts w:ascii="Andalus" w:hAnsi="Andalus" w:cs="Andalus"/>
          <w:sz w:val="24"/>
          <w:szCs w:val="24"/>
        </w:rPr>
        <w:t>06-03-1992</w:t>
      </w:r>
    </w:p>
    <w:p w:rsidR="008972E6" w:rsidRPr="002B7F63" w:rsidRDefault="001665E2" w:rsidP="00435ACB">
      <w:pPr>
        <w:widowControl w:val="0"/>
        <w:autoSpaceDE w:val="0"/>
        <w:autoSpaceDN w:val="0"/>
        <w:adjustRightInd w:val="0"/>
        <w:spacing w:after="0" w:line="240" w:lineRule="auto"/>
        <w:ind w:left="5040" w:hanging="4330"/>
        <w:jc w:val="both"/>
        <w:rPr>
          <w:rFonts w:ascii="Andalus" w:hAnsi="Andalus" w:cs="Andalus"/>
          <w:sz w:val="24"/>
          <w:szCs w:val="24"/>
        </w:rPr>
      </w:pPr>
      <w:r w:rsidRPr="002B7F63">
        <w:rPr>
          <w:rFonts w:ascii="Andalus" w:hAnsi="Andalus" w:cs="Andalus"/>
          <w:sz w:val="24"/>
          <w:szCs w:val="24"/>
        </w:rPr>
        <w:t>Permanent Address:</w:t>
      </w:r>
      <w:r w:rsidR="00682772" w:rsidRPr="002B7F63">
        <w:rPr>
          <w:rFonts w:ascii="Andalus" w:hAnsi="Andalus" w:cs="Andalus"/>
          <w:sz w:val="24"/>
          <w:szCs w:val="24"/>
        </w:rPr>
        <w:t xml:space="preserve"> </w:t>
      </w:r>
      <w:r w:rsidR="00350E4F" w:rsidRPr="002B7F63">
        <w:rPr>
          <w:rFonts w:ascii="Andalus" w:hAnsi="Andalus" w:cs="Andalus"/>
          <w:sz w:val="24"/>
          <w:szCs w:val="24"/>
        </w:rPr>
        <w:t>-</w:t>
      </w:r>
      <w:r w:rsidR="00350E4F" w:rsidRPr="002B7F63">
        <w:rPr>
          <w:rFonts w:ascii="Andalus" w:hAnsi="Andalus" w:cs="Andalus"/>
          <w:sz w:val="24"/>
          <w:szCs w:val="24"/>
        </w:rPr>
        <w:tab/>
      </w:r>
      <w:r w:rsidR="00F46053">
        <w:rPr>
          <w:rFonts w:ascii="Andalus" w:hAnsi="Andalus" w:cs="Andalus"/>
          <w:sz w:val="24"/>
          <w:szCs w:val="24"/>
        </w:rPr>
        <w:t xml:space="preserve">Jagdeo Nagar (ARA) Jagdeo path </w:t>
      </w:r>
    </w:p>
    <w:p w:rsidR="001665E2" w:rsidRPr="002B7F63" w:rsidRDefault="001665E2" w:rsidP="00435ACB">
      <w:pPr>
        <w:widowControl w:val="0"/>
        <w:autoSpaceDE w:val="0"/>
        <w:autoSpaceDN w:val="0"/>
        <w:adjustRightInd w:val="0"/>
        <w:spacing w:after="0" w:line="240" w:lineRule="auto"/>
        <w:ind w:firstLine="710"/>
        <w:jc w:val="both"/>
        <w:rPr>
          <w:rFonts w:ascii="Andalus" w:hAnsi="Andalus" w:cs="Andalus"/>
          <w:sz w:val="24"/>
          <w:szCs w:val="24"/>
        </w:rPr>
      </w:pPr>
      <w:r w:rsidRPr="002B7F63">
        <w:rPr>
          <w:rFonts w:ascii="Andalus" w:hAnsi="Andalus" w:cs="Andalus"/>
          <w:sz w:val="24"/>
          <w:szCs w:val="24"/>
        </w:rPr>
        <w:tab/>
      </w:r>
      <w:r w:rsidRPr="002B7F63">
        <w:rPr>
          <w:rFonts w:ascii="Andalus" w:hAnsi="Andalus" w:cs="Andalus"/>
          <w:sz w:val="24"/>
          <w:szCs w:val="24"/>
        </w:rPr>
        <w:tab/>
      </w:r>
      <w:r w:rsidRPr="002B7F63">
        <w:rPr>
          <w:rFonts w:ascii="Andalus" w:hAnsi="Andalus" w:cs="Andalus"/>
          <w:sz w:val="24"/>
          <w:szCs w:val="24"/>
        </w:rPr>
        <w:tab/>
      </w:r>
      <w:r w:rsidRPr="002B7F63">
        <w:rPr>
          <w:rFonts w:ascii="Andalus" w:hAnsi="Andalus" w:cs="Andalus"/>
          <w:sz w:val="24"/>
          <w:szCs w:val="24"/>
        </w:rPr>
        <w:tab/>
      </w:r>
      <w:r w:rsidRPr="002B7F63">
        <w:rPr>
          <w:rFonts w:ascii="Andalus" w:hAnsi="Andalus" w:cs="Andalus"/>
          <w:sz w:val="24"/>
          <w:szCs w:val="24"/>
        </w:rPr>
        <w:tab/>
      </w:r>
      <w:r w:rsidRPr="002B7F63">
        <w:rPr>
          <w:rFonts w:ascii="Andalus" w:hAnsi="Andalus" w:cs="Andalus"/>
          <w:sz w:val="24"/>
          <w:szCs w:val="24"/>
        </w:rPr>
        <w:tab/>
      </w:r>
      <w:r w:rsidR="00185A62">
        <w:rPr>
          <w:rFonts w:ascii="Andalus" w:hAnsi="Andalus" w:cs="Andalus"/>
          <w:sz w:val="24"/>
          <w:szCs w:val="24"/>
        </w:rPr>
        <w:tab/>
        <w:t>Dist-Bhojpur, Ara PIN No-802301</w:t>
      </w:r>
    </w:p>
    <w:p w:rsidR="001665E2" w:rsidRPr="002B7F63" w:rsidRDefault="001665E2" w:rsidP="00435ACB">
      <w:pPr>
        <w:widowControl w:val="0"/>
        <w:autoSpaceDE w:val="0"/>
        <w:autoSpaceDN w:val="0"/>
        <w:adjustRightInd w:val="0"/>
        <w:spacing w:after="0" w:line="240" w:lineRule="auto"/>
        <w:ind w:firstLine="710"/>
        <w:jc w:val="both"/>
        <w:rPr>
          <w:rFonts w:ascii="Andalus" w:hAnsi="Andalus" w:cs="Andalus"/>
          <w:sz w:val="24"/>
          <w:szCs w:val="24"/>
        </w:rPr>
      </w:pPr>
      <w:r w:rsidRPr="002B7F63">
        <w:rPr>
          <w:rFonts w:ascii="Andalus" w:hAnsi="Andalus" w:cs="Andalus"/>
          <w:sz w:val="24"/>
          <w:szCs w:val="24"/>
        </w:rPr>
        <w:t>Language Known:</w:t>
      </w:r>
      <w:r w:rsidR="00682772" w:rsidRPr="002B7F63">
        <w:rPr>
          <w:rFonts w:ascii="Andalus" w:hAnsi="Andalus" w:cs="Andalus"/>
          <w:sz w:val="24"/>
          <w:szCs w:val="24"/>
        </w:rPr>
        <w:t xml:space="preserve"> </w:t>
      </w:r>
      <w:r w:rsidRPr="002B7F63">
        <w:rPr>
          <w:rFonts w:ascii="Andalus" w:hAnsi="Andalus" w:cs="Andalus"/>
          <w:sz w:val="24"/>
          <w:szCs w:val="24"/>
        </w:rPr>
        <w:t>-</w:t>
      </w:r>
      <w:r w:rsidRPr="002B7F63">
        <w:rPr>
          <w:rFonts w:ascii="Andalus" w:hAnsi="Andalus" w:cs="Andalus"/>
          <w:sz w:val="24"/>
          <w:szCs w:val="24"/>
        </w:rPr>
        <w:tab/>
      </w:r>
      <w:r w:rsidRPr="002B7F63">
        <w:rPr>
          <w:rFonts w:ascii="Andalus" w:hAnsi="Andalus" w:cs="Andalus"/>
          <w:sz w:val="24"/>
          <w:szCs w:val="24"/>
        </w:rPr>
        <w:tab/>
      </w:r>
      <w:r w:rsidRPr="002B7F63">
        <w:rPr>
          <w:rFonts w:ascii="Andalus" w:hAnsi="Andalus" w:cs="Andalus"/>
          <w:sz w:val="24"/>
          <w:szCs w:val="24"/>
        </w:rPr>
        <w:tab/>
      </w:r>
      <w:r w:rsidRPr="002B7F63">
        <w:rPr>
          <w:rFonts w:ascii="Andalus" w:hAnsi="Andalus" w:cs="Andalus"/>
          <w:sz w:val="24"/>
          <w:szCs w:val="24"/>
        </w:rPr>
        <w:tab/>
        <w:t>Hindi &amp; English</w:t>
      </w:r>
    </w:p>
    <w:p w:rsidR="001665E2" w:rsidRPr="002B7F63" w:rsidRDefault="005465D8" w:rsidP="00435ACB">
      <w:pPr>
        <w:widowControl w:val="0"/>
        <w:autoSpaceDE w:val="0"/>
        <w:autoSpaceDN w:val="0"/>
        <w:adjustRightInd w:val="0"/>
        <w:spacing w:after="0" w:line="240" w:lineRule="auto"/>
        <w:ind w:firstLine="710"/>
        <w:jc w:val="both"/>
        <w:rPr>
          <w:rFonts w:ascii="Andalus" w:hAnsi="Andalus" w:cs="Andalus"/>
          <w:sz w:val="24"/>
          <w:szCs w:val="24"/>
        </w:rPr>
      </w:pPr>
      <w:r w:rsidRPr="002B7F63">
        <w:rPr>
          <w:rFonts w:ascii="Andalus" w:hAnsi="Andalus" w:cs="Andalus"/>
          <w:sz w:val="24"/>
          <w:szCs w:val="24"/>
        </w:rPr>
        <w:t>Marital</w:t>
      </w:r>
      <w:r w:rsidR="001665E2" w:rsidRPr="002B7F63">
        <w:rPr>
          <w:rFonts w:ascii="Andalus" w:hAnsi="Andalus" w:cs="Andalus"/>
          <w:sz w:val="24"/>
          <w:szCs w:val="24"/>
        </w:rPr>
        <w:t xml:space="preserve"> Status</w:t>
      </w:r>
      <w:r w:rsidR="00AE0BC3" w:rsidRPr="002B7F63">
        <w:rPr>
          <w:rFonts w:ascii="Andalus" w:hAnsi="Andalus" w:cs="Andalus"/>
          <w:sz w:val="24"/>
          <w:szCs w:val="24"/>
        </w:rPr>
        <w:t>: -</w:t>
      </w:r>
      <w:r w:rsidR="001665E2" w:rsidRPr="002B7F63">
        <w:rPr>
          <w:rFonts w:ascii="Andalus" w:hAnsi="Andalus" w:cs="Andalus"/>
          <w:sz w:val="24"/>
          <w:szCs w:val="24"/>
        </w:rPr>
        <w:tab/>
      </w:r>
      <w:r w:rsidR="001665E2" w:rsidRPr="002B7F63">
        <w:rPr>
          <w:rFonts w:ascii="Andalus" w:hAnsi="Andalus" w:cs="Andalus"/>
          <w:sz w:val="24"/>
          <w:szCs w:val="24"/>
        </w:rPr>
        <w:tab/>
      </w:r>
      <w:r w:rsidR="001665E2" w:rsidRPr="002B7F63">
        <w:rPr>
          <w:rFonts w:ascii="Andalus" w:hAnsi="Andalus" w:cs="Andalus"/>
          <w:sz w:val="24"/>
          <w:szCs w:val="24"/>
        </w:rPr>
        <w:tab/>
      </w:r>
      <w:r w:rsidRPr="002B7F63">
        <w:rPr>
          <w:rFonts w:ascii="Andalus" w:hAnsi="Andalus" w:cs="Andalus"/>
          <w:sz w:val="24"/>
          <w:szCs w:val="24"/>
        </w:rPr>
        <w:tab/>
      </w:r>
      <w:r w:rsidR="00837650">
        <w:rPr>
          <w:rFonts w:ascii="Andalus" w:hAnsi="Andalus" w:cs="Andalus"/>
          <w:sz w:val="24"/>
          <w:szCs w:val="24"/>
        </w:rPr>
        <w:t>M</w:t>
      </w:r>
      <w:r w:rsidR="001665E2" w:rsidRPr="002B7F63">
        <w:rPr>
          <w:rFonts w:ascii="Andalus" w:hAnsi="Andalus" w:cs="Andalus"/>
          <w:sz w:val="24"/>
          <w:szCs w:val="24"/>
        </w:rPr>
        <w:t>arried</w:t>
      </w:r>
    </w:p>
    <w:p w:rsidR="007C3843" w:rsidRDefault="007C3843" w:rsidP="0043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</w:p>
    <w:p w:rsidR="00435ACB" w:rsidRDefault="00435ACB" w:rsidP="0043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</w:p>
    <w:p w:rsidR="00435ACB" w:rsidRDefault="00435ACB" w:rsidP="0043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</w:p>
    <w:p w:rsidR="00435ACB" w:rsidRDefault="00435ACB" w:rsidP="0043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</w:p>
    <w:p w:rsidR="00435ACB" w:rsidRPr="002B7F63" w:rsidRDefault="00435ACB" w:rsidP="0043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</w:p>
    <w:p w:rsidR="001665E2" w:rsidRPr="002B7F63" w:rsidRDefault="001665E2" w:rsidP="00435ACB">
      <w:pPr>
        <w:widowControl w:val="0"/>
        <w:autoSpaceDE w:val="0"/>
        <w:autoSpaceDN w:val="0"/>
        <w:adjustRightInd w:val="0"/>
        <w:spacing w:after="0" w:line="240" w:lineRule="auto"/>
        <w:ind w:firstLine="710"/>
        <w:jc w:val="both"/>
        <w:rPr>
          <w:rFonts w:ascii="Andalus" w:hAnsi="Andalus" w:cs="Andalus"/>
          <w:sz w:val="24"/>
          <w:szCs w:val="24"/>
        </w:rPr>
      </w:pPr>
      <w:r w:rsidRPr="002B7F63">
        <w:rPr>
          <w:rFonts w:ascii="Andalus" w:hAnsi="Andalus" w:cs="Andalus"/>
          <w:sz w:val="24"/>
          <w:szCs w:val="24"/>
        </w:rPr>
        <w:t>Date</w:t>
      </w:r>
    </w:p>
    <w:p w:rsidR="00435ACB" w:rsidRDefault="001665E2" w:rsidP="00435ACB">
      <w:pPr>
        <w:widowControl w:val="0"/>
        <w:autoSpaceDE w:val="0"/>
        <w:autoSpaceDN w:val="0"/>
        <w:adjustRightInd w:val="0"/>
        <w:spacing w:after="0" w:line="240" w:lineRule="auto"/>
        <w:ind w:firstLine="710"/>
        <w:jc w:val="both"/>
        <w:rPr>
          <w:rFonts w:ascii="Andalus" w:hAnsi="Andalus" w:cs="Andalus"/>
          <w:sz w:val="24"/>
          <w:szCs w:val="24"/>
        </w:rPr>
      </w:pPr>
      <w:r w:rsidRPr="002B7F63">
        <w:rPr>
          <w:rFonts w:ascii="Andalus" w:hAnsi="Andalus" w:cs="Andalus"/>
          <w:sz w:val="24"/>
          <w:szCs w:val="24"/>
        </w:rPr>
        <w:t>Place- Ara (Bihar)</w:t>
      </w:r>
      <w:r w:rsidR="00435ACB">
        <w:rPr>
          <w:rFonts w:ascii="Andalus" w:hAnsi="Andalus" w:cs="Andalus"/>
          <w:sz w:val="24"/>
          <w:szCs w:val="24"/>
        </w:rPr>
        <w:tab/>
      </w:r>
      <w:r w:rsidR="00435ACB">
        <w:rPr>
          <w:rFonts w:ascii="Andalus" w:hAnsi="Andalus" w:cs="Andalus"/>
          <w:sz w:val="24"/>
          <w:szCs w:val="24"/>
        </w:rPr>
        <w:tab/>
      </w:r>
      <w:r w:rsidR="00435ACB">
        <w:rPr>
          <w:rFonts w:ascii="Andalus" w:hAnsi="Andalus" w:cs="Andalus"/>
          <w:sz w:val="24"/>
          <w:szCs w:val="24"/>
        </w:rPr>
        <w:tab/>
      </w:r>
      <w:r w:rsidR="00435ACB">
        <w:rPr>
          <w:rFonts w:ascii="Andalus" w:hAnsi="Andalus" w:cs="Andalus"/>
          <w:sz w:val="24"/>
          <w:szCs w:val="24"/>
        </w:rPr>
        <w:tab/>
      </w:r>
      <w:r w:rsidR="00435ACB">
        <w:rPr>
          <w:rFonts w:ascii="Andalus" w:hAnsi="Andalus" w:cs="Andalus"/>
          <w:sz w:val="24"/>
          <w:szCs w:val="24"/>
        </w:rPr>
        <w:tab/>
      </w:r>
      <w:r w:rsidR="00435ACB">
        <w:rPr>
          <w:rFonts w:ascii="Andalus" w:hAnsi="Andalus" w:cs="Andalus"/>
          <w:sz w:val="24"/>
          <w:szCs w:val="24"/>
        </w:rPr>
        <w:tab/>
      </w:r>
    </w:p>
    <w:p w:rsidR="00D66103" w:rsidRPr="00435ACB" w:rsidRDefault="00682772" w:rsidP="00435ACB">
      <w:pPr>
        <w:widowControl w:val="0"/>
        <w:autoSpaceDE w:val="0"/>
        <w:autoSpaceDN w:val="0"/>
        <w:adjustRightInd w:val="0"/>
        <w:spacing w:after="0" w:line="240" w:lineRule="auto"/>
        <w:ind w:left="5760" w:firstLine="720"/>
        <w:jc w:val="both"/>
        <w:rPr>
          <w:rFonts w:ascii="Andalus" w:hAnsi="Andalus" w:cs="Andalus"/>
          <w:sz w:val="24"/>
          <w:szCs w:val="24"/>
        </w:rPr>
      </w:pPr>
      <w:r w:rsidRPr="002B7F63">
        <w:rPr>
          <w:rFonts w:ascii="Andalus" w:hAnsi="Andalus" w:cs="Andalus"/>
          <w:sz w:val="24"/>
          <w:szCs w:val="24"/>
        </w:rPr>
        <w:t xml:space="preserve"> </w:t>
      </w:r>
      <w:r w:rsidR="001665E2" w:rsidRPr="002B7F63">
        <w:rPr>
          <w:rFonts w:ascii="Andalus" w:hAnsi="Andalus" w:cs="Andalus"/>
          <w:sz w:val="24"/>
          <w:szCs w:val="24"/>
        </w:rPr>
        <w:t>(Deepak Kumar Ray)</w:t>
      </w:r>
    </w:p>
    <w:sectPr w:rsidR="00D66103" w:rsidRPr="00435ACB" w:rsidSect="00E44167">
      <w:pgSz w:w="11906" w:h="16838" w:code="9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</w:abstractNum>
  <w:abstractNum w:abstractNumId="1">
    <w:nsid w:val="00000003"/>
    <w:multiLevelType w:val="singleLevel"/>
    <w:tmpl w:val="00000003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4"/>
    <w:multiLevelType w:val="singleLevel"/>
    <w:tmpl w:val="00000004"/>
    <w:name w:val="WW8Num7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6"/>
    <w:multiLevelType w:val="singleLevel"/>
    <w:tmpl w:val="00000006"/>
    <w:name w:val="WW8Num1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>
    <w:nsid w:val="00000007"/>
    <w:multiLevelType w:val="singleLevel"/>
    <w:tmpl w:val="00000007"/>
    <w:lvl w:ilvl="0"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  <w:sz w:val="12"/>
      </w:rPr>
    </w:lvl>
  </w:abstractNum>
  <w:abstractNum w:abstractNumId="5">
    <w:nsid w:val="07B670B0"/>
    <w:multiLevelType w:val="hybridMultilevel"/>
    <w:tmpl w:val="C8AE425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0F8D3539"/>
    <w:multiLevelType w:val="hybridMultilevel"/>
    <w:tmpl w:val="FEA0E4DC"/>
    <w:lvl w:ilvl="0" w:tplc="4009000B">
      <w:start w:val="1"/>
      <w:numFmt w:val="bullet"/>
      <w:lvlText w:val=""/>
      <w:lvlJc w:val="left"/>
      <w:pPr>
        <w:ind w:left="14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7">
    <w:nsid w:val="12B25F69"/>
    <w:multiLevelType w:val="hybridMultilevel"/>
    <w:tmpl w:val="22207F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9B0B29"/>
    <w:multiLevelType w:val="hybridMultilevel"/>
    <w:tmpl w:val="608678D8"/>
    <w:lvl w:ilvl="0" w:tplc="00000002">
      <w:start w:val="3"/>
      <w:numFmt w:val="bullet"/>
      <w:pStyle w:val="Achievement"/>
      <w:lvlText w:val=""/>
      <w:lvlJc w:val="left"/>
      <w:pPr>
        <w:ind w:left="928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525FCA"/>
    <w:multiLevelType w:val="hybridMultilevel"/>
    <w:tmpl w:val="0EC023B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A3F75DC"/>
    <w:multiLevelType w:val="hybridMultilevel"/>
    <w:tmpl w:val="F9F48B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58671D"/>
    <w:multiLevelType w:val="hybridMultilevel"/>
    <w:tmpl w:val="147C5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203190"/>
    <w:multiLevelType w:val="hybridMultilevel"/>
    <w:tmpl w:val="48D816D2"/>
    <w:lvl w:ilvl="0" w:tplc="00000002">
      <w:start w:val="3"/>
      <w:numFmt w:val="bullet"/>
      <w:lvlText w:val=""/>
      <w:lvlJc w:val="left"/>
      <w:pPr>
        <w:ind w:left="1440" w:hanging="360"/>
      </w:pPr>
      <w:rPr>
        <w:rFonts w:ascii="Wingdings 2" w:hAnsi="Wingdings 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F34A8D"/>
    <w:multiLevelType w:val="hybridMultilevel"/>
    <w:tmpl w:val="8092C0B0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6E16094D"/>
    <w:multiLevelType w:val="hybridMultilevel"/>
    <w:tmpl w:val="23666A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BB6C09"/>
    <w:multiLevelType w:val="hybridMultilevel"/>
    <w:tmpl w:val="12C8E8A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6">
    <w:nsid w:val="71E70910"/>
    <w:multiLevelType w:val="hybridMultilevel"/>
    <w:tmpl w:val="A0F2CE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6A85D79"/>
    <w:multiLevelType w:val="hybridMultilevel"/>
    <w:tmpl w:val="9904D77E"/>
    <w:lvl w:ilvl="0" w:tplc="00000002">
      <w:start w:val="3"/>
      <w:numFmt w:val="bullet"/>
      <w:lvlText w:val=""/>
      <w:lvlJc w:val="left"/>
      <w:pPr>
        <w:ind w:left="1080" w:hanging="360"/>
      </w:pPr>
      <w:rPr>
        <w:rFonts w:ascii="Wingdings 2" w:hAnsi="Wingdings 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0"/>
  </w:num>
  <w:num w:numId="5">
    <w:abstractNumId w:val="5"/>
  </w:num>
  <w:num w:numId="6">
    <w:abstractNumId w:val="9"/>
  </w:num>
  <w:num w:numId="7">
    <w:abstractNumId w:val="8"/>
  </w:num>
  <w:num w:numId="8">
    <w:abstractNumId w:val="2"/>
  </w:num>
  <w:num w:numId="9">
    <w:abstractNumId w:val="3"/>
  </w:num>
  <w:num w:numId="10">
    <w:abstractNumId w:val="4"/>
  </w:num>
  <w:num w:numId="11">
    <w:abstractNumId w:val="12"/>
  </w:num>
  <w:num w:numId="12">
    <w:abstractNumId w:val="17"/>
  </w:num>
  <w:num w:numId="13">
    <w:abstractNumId w:val="1"/>
  </w:num>
  <w:num w:numId="14">
    <w:abstractNumId w:val="0"/>
  </w:num>
  <w:num w:numId="15">
    <w:abstractNumId w:val="16"/>
  </w:num>
  <w:num w:numId="16">
    <w:abstractNumId w:val="13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DA2"/>
    <w:rsid w:val="00002868"/>
    <w:rsid w:val="000110E7"/>
    <w:rsid w:val="00076857"/>
    <w:rsid w:val="00087D63"/>
    <w:rsid w:val="000B3154"/>
    <w:rsid w:val="000B58C5"/>
    <w:rsid w:val="000B6DCC"/>
    <w:rsid w:val="000C3760"/>
    <w:rsid w:val="000E535B"/>
    <w:rsid w:val="00104C87"/>
    <w:rsid w:val="0011173E"/>
    <w:rsid w:val="00114F21"/>
    <w:rsid w:val="0015492E"/>
    <w:rsid w:val="00164FD2"/>
    <w:rsid w:val="001665E2"/>
    <w:rsid w:val="00185A62"/>
    <w:rsid w:val="00196DD9"/>
    <w:rsid w:val="001A5047"/>
    <w:rsid w:val="001C5D83"/>
    <w:rsid w:val="001C662D"/>
    <w:rsid w:val="00260FBD"/>
    <w:rsid w:val="002739F7"/>
    <w:rsid w:val="00276D73"/>
    <w:rsid w:val="00291B3C"/>
    <w:rsid w:val="002B65BE"/>
    <w:rsid w:val="002B7F63"/>
    <w:rsid w:val="0031228B"/>
    <w:rsid w:val="0034041F"/>
    <w:rsid w:val="00350E4F"/>
    <w:rsid w:val="00366978"/>
    <w:rsid w:val="003C3AAC"/>
    <w:rsid w:val="003D0A73"/>
    <w:rsid w:val="003D0FD9"/>
    <w:rsid w:val="00407E62"/>
    <w:rsid w:val="00414C21"/>
    <w:rsid w:val="00435ACB"/>
    <w:rsid w:val="004D1B05"/>
    <w:rsid w:val="00500928"/>
    <w:rsid w:val="00510154"/>
    <w:rsid w:val="00517BA8"/>
    <w:rsid w:val="00525A5A"/>
    <w:rsid w:val="00544504"/>
    <w:rsid w:val="005465D8"/>
    <w:rsid w:val="00561557"/>
    <w:rsid w:val="005621A9"/>
    <w:rsid w:val="005963C3"/>
    <w:rsid w:val="005A255C"/>
    <w:rsid w:val="005C273D"/>
    <w:rsid w:val="00635313"/>
    <w:rsid w:val="00652A86"/>
    <w:rsid w:val="0065451C"/>
    <w:rsid w:val="00655CCC"/>
    <w:rsid w:val="00682772"/>
    <w:rsid w:val="0069709D"/>
    <w:rsid w:val="006C4B50"/>
    <w:rsid w:val="006D1783"/>
    <w:rsid w:val="006D27E8"/>
    <w:rsid w:val="006F207C"/>
    <w:rsid w:val="00724072"/>
    <w:rsid w:val="00737002"/>
    <w:rsid w:val="00747E86"/>
    <w:rsid w:val="00752656"/>
    <w:rsid w:val="00770252"/>
    <w:rsid w:val="0078133E"/>
    <w:rsid w:val="007933F3"/>
    <w:rsid w:val="007A3BFD"/>
    <w:rsid w:val="007B397C"/>
    <w:rsid w:val="007C3843"/>
    <w:rsid w:val="007D0336"/>
    <w:rsid w:val="00832F5D"/>
    <w:rsid w:val="00837240"/>
    <w:rsid w:val="00837650"/>
    <w:rsid w:val="00847DAF"/>
    <w:rsid w:val="00872E34"/>
    <w:rsid w:val="0087391C"/>
    <w:rsid w:val="00880FC6"/>
    <w:rsid w:val="0088185F"/>
    <w:rsid w:val="008972E6"/>
    <w:rsid w:val="008A4EE2"/>
    <w:rsid w:val="008A6169"/>
    <w:rsid w:val="00926086"/>
    <w:rsid w:val="00975FBB"/>
    <w:rsid w:val="009770BF"/>
    <w:rsid w:val="009B4942"/>
    <w:rsid w:val="009B5714"/>
    <w:rsid w:val="00A55FD5"/>
    <w:rsid w:val="00AB1AC0"/>
    <w:rsid w:val="00AC14A1"/>
    <w:rsid w:val="00AD0C82"/>
    <w:rsid w:val="00AD7FE6"/>
    <w:rsid w:val="00AE0BC3"/>
    <w:rsid w:val="00AE5BF5"/>
    <w:rsid w:val="00AF7F1D"/>
    <w:rsid w:val="00B078DE"/>
    <w:rsid w:val="00B41CBB"/>
    <w:rsid w:val="00B43E6F"/>
    <w:rsid w:val="00B515A1"/>
    <w:rsid w:val="00B7045D"/>
    <w:rsid w:val="00B7192F"/>
    <w:rsid w:val="00BD3018"/>
    <w:rsid w:val="00BE7E20"/>
    <w:rsid w:val="00C748BD"/>
    <w:rsid w:val="00CD57FA"/>
    <w:rsid w:val="00CE015E"/>
    <w:rsid w:val="00CE46A1"/>
    <w:rsid w:val="00D064E3"/>
    <w:rsid w:val="00D12C03"/>
    <w:rsid w:val="00D61C37"/>
    <w:rsid w:val="00D66103"/>
    <w:rsid w:val="00D742A7"/>
    <w:rsid w:val="00D80DA2"/>
    <w:rsid w:val="00D90DB7"/>
    <w:rsid w:val="00DC5D96"/>
    <w:rsid w:val="00DD6E49"/>
    <w:rsid w:val="00DE46E6"/>
    <w:rsid w:val="00E44167"/>
    <w:rsid w:val="00E511FF"/>
    <w:rsid w:val="00E718FF"/>
    <w:rsid w:val="00E86A8A"/>
    <w:rsid w:val="00EA4D21"/>
    <w:rsid w:val="00F048EF"/>
    <w:rsid w:val="00F10DDD"/>
    <w:rsid w:val="00F36D49"/>
    <w:rsid w:val="00F46053"/>
    <w:rsid w:val="00F83B6F"/>
    <w:rsid w:val="00F8474A"/>
    <w:rsid w:val="00FA4A13"/>
    <w:rsid w:val="00FD0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D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0DA2"/>
    <w:pPr>
      <w:ind w:left="720"/>
      <w:contextualSpacing/>
    </w:pPr>
  </w:style>
  <w:style w:type="paragraph" w:customStyle="1" w:styleId="Achievement">
    <w:name w:val="Achievement"/>
    <w:basedOn w:val="Normal"/>
    <w:rsid w:val="00260FBD"/>
    <w:pPr>
      <w:numPr>
        <w:numId w:val="7"/>
      </w:numPr>
      <w:suppressAutoHyphens/>
      <w:spacing w:after="60" w:line="240" w:lineRule="atLeast"/>
      <w:ind w:left="720"/>
      <w:jc w:val="both"/>
    </w:pPr>
    <w:rPr>
      <w:rFonts w:ascii="Garamond" w:eastAsia="Times New Roman" w:hAnsi="Garamond" w:cs="Times New Roman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260FB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0FBD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D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0DA2"/>
    <w:pPr>
      <w:ind w:left="720"/>
      <w:contextualSpacing/>
    </w:pPr>
  </w:style>
  <w:style w:type="paragraph" w:customStyle="1" w:styleId="Achievement">
    <w:name w:val="Achievement"/>
    <w:basedOn w:val="Normal"/>
    <w:rsid w:val="00260FBD"/>
    <w:pPr>
      <w:numPr>
        <w:numId w:val="7"/>
      </w:numPr>
      <w:suppressAutoHyphens/>
      <w:spacing w:after="60" w:line="240" w:lineRule="atLeast"/>
      <w:ind w:left="720"/>
      <w:jc w:val="both"/>
    </w:pPr>
    <w:rPr>
      <w:rFonts w:ascii="Garamond" w:eastAsia="Times New Roman" w:hAnsi="Garamond" w:cs="Times New Roman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260FB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0FB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kroyar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039FD-6515-4A93-A2C1-1025FE461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MRITUNJAYKUMAR</dc:creator>
  <cp:lastModifiedBy>Deepak</cp:lastModifiedBy>
  <cp:revision>17</cp:revision>
  <cp:lastPrinted>2016-01-23T13:57:00Z</cp:lastPrinted>
  <dcterms:created xsi:type="dcterms:W3CDTF">2015-10-25T06:29:00Z</dcterms:created>
  <dcterms:modified xsi:type="dcterms:W3CDTF">2016-01-23T13:59:00Z</dcterms:modified>
</cp:coreProperties>
</file>