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B6" w:rsidRDefault="007D54B6" w:rsidP="00E66E82">
      <w:pPr>
        <w:widowControl w:val="0"/>
        <w:autoSpaceDE w:val="0"/>
        <w:autoSpaceDN w:val="0"/>
        <w:adjustRightInd w:val="0"/>
        <w:spacing w:after="0" w:line="240" w:lineRule="auto"/>
        <w:rPr>
          <w:rFonts w:ascii="Times New Roman" w:hAnsi="Times New Roman"/>
          <w:b/>
          <w:color w:val="000000"/>
          <w:kern w:val="1"/>
          <w:sz w:val="24"/>
          <w:szCs w:val="24"/>
        </w:rPr>
      </w:pPr>
      <w:bookmarkStart w:id="0" w:name="_GoBack"/>
      <w:bookmarkEnd w:id="0"/>
    </w:p>
    <w:p w:rsidR="00E66E82" w:rsidRPr="00E66E82" w:rsidRDefault="009411CF" w:rsidP="00E66E82">
      <w:pPr>
        <w:widowControl w:val="0"/>
        <w:autoSpaceDE w:val="0"/>
        <w:autoSpaceDN w:val="0"/>
        <w:adjustRightInd w:val="0"/>
        <w:spacing w:after="0" w:line="240" w:lineRule="auto"/>
        <w:rPr>
          <w:rFonts w:ascii="Times New Roman" w:hAnsi="Times New Roman"/>
          <w:b/>
          <w:i/>
          <w:color w:val="000000"/>
          <w:kern w:val="1"/>
          <w:sz w:val="24"/>
          <w:szCs w:val="24"/>
          <w:u w:val="single"/>
        </w:rPr>
      </w:pPr>
      <w:r>
        <w:rPr>
          <w:rFonts w:ascii="Times New Roman" w:hAnsi="Times New Roman"/>
          <w:b/>
          <w:color w:val="000000"/>
          <w:kern w:val="1"/>
          <w:sz w:val="24"/>
          <w:szCs w:val="24"/>
        </w:rPr>
        <w:t>Mis</w:t>
      </w:r>
      <w:r w:rsidRPr="00E66E82">
        <w:rPr>
          <w:rFonts w:ascii="Times New Roman" w:hAnsi="Times New Roman"/>
          <w:b/>
          <w:color w:val="000000"/>
          <w:kern w:val="1"/>
          <w:sz w:val="24"/>
          <w:szCs w:val="24"/>
        </w:rPr>
        <w:t>. Devayani</w:t>
      </w:r>
      <w:r w:rsidR="0045258D">
        <w:rPr>
          <w:rFonts w:ascii="Times New Roman" w:hAnsi="Times New Roman"/>
          <w:b/>
          <w:color w:val="000000"/>
          <w:kern w:val="1"/>
          <w:sz w:val="24"/>
          <w:szCs w:val="24"/>
        </w:rPr>
        <w:t xml:space="preserve"> </w:t>
      </w:r>
      <w:r w:rsidRPr="00E66E82">
        <w:rPr>
          <w:rFonts w:ascii="Times New Roman" w:hAnsi="Times New Roman"/>
          <w:b/>
          <w:color w:val="000000"/>
          <w:kern w:val="1"/>
          <w:sz w:val="24"/>
          <w:szCs w:val="24"/>
        </w:rPr>
        <w:t>Shriram</w:t>
      </w:r>
      <w:r w:rsidR="0045258D">
        <w:rPr>
          <w:rFonts w:ascii="Times New Roman" w:hAnsi="Times New Roman"/>
          <w:b/>
          <w:color w:val="000000"/>
          <w:kern w:val="1"/>
          <w:sz w:val="24"/>
          <w:szCs w:val="24"/>
        </w:rPr>
        <w:t xml:space="preserve"> </w:t>
      </w:r>
      <w:r w:rsidRPr="00E66E82">
        <w:rPr>
          <w:rFonts w:ascii="Times New Roman" w:hAnsi="Times New Roman"/>
          <w:b/>
          <w:color w:val="000000"/>
          <w:kern w:val="1"/>
          <w:sz w:val="24"/>
          <w:szCs w:val="24"/>
        </w:rPr>
        <w:t>Atkar</w:t>
      </w:r>
    </w:p>
    <w:p w:rsidR="001D5CDE" w:rsidRPr="006D4A0E" w:rsidRDefault="008F58A4" w:rsidP="00B73F00">
      <w:pPr>
        <w:widowControl w:val="0"/>
        <w:autoSpaceDE w:val="0"/>
        <w:autoSpaceDN w:val="0"/>
        <w:adjustRightInd w:val="0"/>
        <w:spacing w:after="0" w:line="240" w:lineRule="auto"/>
        <w:rPr>
          <w:rFonts w:ascii="Arial" w:hAnsi="Arial" w:cs="Arial"/>
          <w:sz w:val="24"/>
          <w:szCs w:val="24"/>
        </w:rPr>
      </w:pPr>
      <w:r w:rsidRPr="008F58A4">
        <w:rPr>
          <w:rFonts w:ascii="Arial" w:hAnsi="Arial" w:cs="Arial"/>
          <w:noProof/>
        </w:rPr>
        <w:pict>
          <v:line id="Line 2" o:spid="_x0000_s1027" style="position:absolute;z-index:-251658240;visibility:visible" from="-7.75pt,7.45pt" to="452.05pt,7.45pt" o:allowincell="f" strokecolor="#17365d" strokeweight="2.16pt"/>
        </w:pict>
      </w:r>
    </w:p>
    <w:p w:rsidR="001D5CDE" w:rsidRPr="00E66E82" w:rsidRDefault="009411CF" w:rsidP="00E66E82">
      <w:pPr>
        <w:pStyle w:val="Default"/>
        <w:rPr>
          <w:rFonts w:ascii="Times New Roman" w:hAnsi="Times New Roman"/>
          <w:bCs/>
          <w:sz w:val="20"/>
          <w:szCs w:val="20"/>
        </w:rPr>
      </w:pPr>
      <w:r w:rsidRPr="00E41DF1">
        <w:rPr>
          <w:rFonts w:ascii="Times New Roman" w:hAnsi="Times New Roman" w:cs="Times New Roman"/>
          <w:sz w:val="20"/>
          <w:szCs w:val="20"/>
        </w:rPr>
        <w:t>Address</w:t>
      </w:r>
      <w:r w:rsidR="00904906" w:rsidRPr="00E41DF1">
        <w:rPr>
          <w:rFonts w:ascii="Times New Roman" w:hAnsi="Times New Roman" w:cs="Times New Roman"/>
          <w:sz w:val="20"/>
          <w:szCs w:val="20"/>
        </w:rPr>
        <w:t>:</w:t>
      </w:r>
      <w:r w:rsidR="0045258D">
        <w:rPr>
          <w:rFonts w:ascii="Times New Roman" w:hAnsi="Times New Roman" w:cs="Times New Roman"/>
          <w:sz w:val="20"/>
          <w:szCs w:val="20"/>
        </w:rPr>
        <w:t xml:space="preserve">- </w:t>
      </w:r>
      <w:r w:rsidR="0045258D">
        <w:rPr>
          <w:rFonts w:ascii="Times New Roman" w:hAnsi="Times New Roman" w:cs="Times New Roman"/>
          <w:bCs/>
          <w:sz w:val="20"/>
          <w:szCs w:val="20"/>
        </w:rPr>
        <w:t xml:space="preserve">Shri Krushna Apartment Flat No B-06 Near Iskon Temple, Ravet, Pune  Pin- 412101 </w:t>
      </w:r>
    </w:p>
    <w:p w:rsidR="00BA6E1F" w:rsidRPr="00E41DF1" w:rsidRDefault="009411CF" w:rsidP="0014695C">
      <w:pPr>
        <w:pStyle w:val="Default"/>
        <w:outlineLvl w:val="0"/>
        <w:rPr>
          <w:rFonts w:ascii="Times New Roman" w:hAnsi="Times New Roman" w:cs="Times New Roman"/>
          <w:sz w:val="20"/>
          <w:szCs w:val="20"/>
        </w:rPr>
      </w:pPr>
      <w:r w:rsidRPr="00E41DF1">
        <w:rPr>
          <w:rFonts w:ascii="Times New Roman" w:hAnsi="Times New Roman" w:cs="Times New Roman"/>
          <w:sz w:val="20"/>
          <w:szCs w:val="20"/>
        </w:rPr>
        <w:t>E</w:t>
      </w:r>
      <w:r w:rsidR="007D562C" w:rsidRPr="00E41DF1">
        <w:rPr>
          <w:rFonts w:ascii="Times New Roman" w:hAnsi="Times New Roman" w:cs="Times New Roman"/>
          <w:sz w:val="20"/>
          <w:szCs w:val="20"/>
        </w:rPr>
        <w:t>mail</w:t>
      </w:r>
      <w:r w:rsidR="00B6445B">
        <w:rPr>
          <w:rFonts w:ascii="Times New Roman" w:hAnsi="Times New Roman" w:cs="Times New Roman"/>
          <w:sz w:val="20"/>
          <w:szCs w:val="20"/>
        </w:rPr>
        <w:t xml:space="preserve"> Id: -</w:t>
      </w:r>
      <w:r w:rsidR="001F1273">
        <w:rPr>
          <w:rFonts w:ascii="Times New Roman" w:hAnsi="Times New Roman" w:cs="Times New Roman"/>
          <w:sz w:val="20"/>
          <w:szCs w:val="20"/>
        </w:rPr>
        <w:t xml:space="preserve"> </w:t>
      </w:r>
      <w:hyperlink r:id="rId8" w:history="1">
        <w:r w:rsidR="0045258D" w:rsidRPr="007C07F0">
          <w:rPr>
            <w:rStyle w:val="Hyperlink"/>
            <w:rFonts w:ascii="Times New Roman" w:hAnsi="Times New Roman" w:cs="Times New Roman"/>
            <w:sz w:val="20"/>
            <w:szCs w:val="20"/>
          </w:rPr>
          <w:t>Devayanidhanokar52@gmail.com</w:t>
        </w:r>
      </w:hyperlink>
    </w:p>
    <w:p w:rsidR="001D5CDE" w:rsidRPr="00E41DF1" w:rsidRDefault="009411CF" w:rsidP="00E66E82">
      <w:pPr>
        <w:pStyle w:val="Default"/>
        <w:outlineLvl w:val="0"/>
        <w:rPr>
          <w:rFonts w:ascii="Times New Roman" w:hAnsi="Times New Roman" w:cs="Times New Roman"/>
          <w:sz w:val="20"/>
          <w:szCs w:val="20"/>
        </w:rPr>
      </w:pPr>
      <w:r w:rsidRPr="00E41DF1">
        <w:rPr>
          <w:rFonts w:ascii="Times New Roman" w:hAnsi="Times New Roman" w:cs="Times New Roman"/>
          <w:sz w:val="20"/>
          <w:szCs w:val="20"/>
        </w:rPr>
        <w:t>Mobile</w:t>
      </w:r>
      <w:r w:rsidR="004D1CD1">
        <w:rPr>
          <w:rFonts w:ascii="Times New Roman" w:hAnsi="Times New Roman" w:cs="Times New Roman"/>
          <w:sz w:val="20"/>
          <w:szCs w:val="20"/>
        </w:rPr>
        <w:t xml:space="preserve"> No</w:t>
      </w:r>
      <w:r w:rsidRPr="00E41DF1">
        <w:rPr>
          <w:rFonts w:ascii="Times New Roman" w:hAnsi="Times New Roman" w:cs="Times New Roman"/>
          <w:sz w:val="20"/>
          <w:szCs w:val="20"/>
        </w:rPr>
        <w:t>:</w:t>
      </w:r>
      <w:r w:rsidR="00C705DF">
        <w:rPr>
          <w:rFonts w:ascii="Times New Roman" w:hAnsi="Times New Roman" w:cs="Times New Roman"/>
          <w:sz w:val="20"/>
          <w:szCs w:val="20"/>
        </w:rPr>
        <w:t>-</w:t>
      </w:r>
      <w:r w:rsidR="004D1CD1">
        <w:rPr>
          <w:rFonts w:ascii="Times New Roman" w:hAnsi="Times New Roman" w:cs="Times New Roman"/>
          <w:sz w:val="20"/>
          <w:szCs w:val="20"/>
        </w:rPr>
        <w:t xml:space="preserve"> </w:t>
      </w:r>
      <w:r w:rsidR="001F1273">
        <w:rPr>
          <w:rFonts w:ascii="Times New Roman" w:hAnsi="Times New Roman" w:cs="Times New Roman"/>
          <w:sz w:val="20"/>
          <w:szCs w:val="20"/>
        </w:rPr>
        <w:t>9529155951</w:t>
      </w:r>
    </w:p>
    <w:p w:rsidR="001D5CDE" w:rsidRPr="006D4A0E" w:rsidRDefault="001D5CDE" w:rsidP="00B73F00">
      <w:pPr>
        <w:pStyle w:val="Default"/>
        <w:rPr>
          <w:sz w:val="20"/>
          <w:szCs w:val="20"/>
        </w:rPr>
      </w:pP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BB56D4" w:rsidTr="0098160F">
        <w:trPr>
          <w:trHeight w:val="371"/>
        </w:trPr>
        <w:tc>
          <w:tcPr>
            <w:tcW w:w="9180" w:type="dxa"/>
            <w:shd w:val="clear" w:color="auto" w:fill="17365D"/>
          </w:tcPr>
          <w:p w:rsidR="0098160F" w:rsidRPr="001E5C7F" w:rsidRDefault="009411CF" w:rsidP="00B73F00">
            <w:pPr>
              <w:pStyle w:val="Default"/>
              <w:spacing w:line="320" w:lineRule="atLeast"/>
              <w:rPr>
                <w:rFonts w:ascii="Times New Roman" w:hAnsi="Times New Roman" w:cs="Times New Roman"/>
                <w:b/>
                <w:color w:val="FFFFFF"/>
                <w:sz w:val="20"/>
                <w:szCs w:val="20"/>
              </w:rPr>
            </w:pPr>
            <w:r w:rsidRPr="001E5C7F">
              <w:rPr>
                <w:rFonts w:ascii="Times New Roman" w:hAnsi="Times New Roman" w:cs="Times New Roman"/>
                <w:b/>
                <w:color w:val="FFFFFF"/>
                <w:sz w:val="20"/>
                <w:szCs w:val="20"/>
              </w:rPr>
              <w:t>OBJECTIVE</w:t>
            </w:r>
          </w:p>
        </w:tc>
      </w:tr>
    </w:tbl>
    <w:p w:rsidR="0098160F" w:rsidRPr="006974E2" w:rsidRDefault="009411CF" w:rsidP="00B73F00">
      <w:pPr>
        <w:pStyle w:val="Default"/>
        <w:spacing w:line="320" w:lineRule="atLeast"/>
        <w:rPr>
          <w:rFonts w:ascii="Times New Roman" w:hAnsi="Times New Roman"/>
          <w:sz w:val="20"/>
          <w:szCs w:val="20"/>
        </w:rPr>
      </w:pPr>
      <w:r w:rsidRPr="006974E2">
        <w:rPr>
          <w:rFonts w:ascii="Times New Roman" w:hAnsi="Times New Roman"/>
          <w:sz w:val="20"/>
          <w:szCs w:val="20"/>
        </w:rPr>
        <w:t xml:space="preserve">Looking for a challenging and innovative career in the IT field, which will enable me to utilize and enhance my </w:t>
      </w:r>
      <w:r>
        <w:rPr>
          <w:rFonts w:ascii="Times New Roman" w:hAnsi="Times New Roman"/>
          <w:sz w:val="20"/>
          <w:szCs w:val="20"/>
        </w:rPr>
        <w:t>skills in software development.</w:t>
      </w:r>
    </w:p>
    <w:p w:rsidR="00E22021" w:rsidRPr="00E41DF1" w:rsidRDefault="00E22021" w:rsidP="00F5317E">
      <w:pPr>
        <w:widowControl w:val="0"/>
        <w:overflowPunct w:val="0"/>
        <w:autoSpaceDE w:val="0"/>
        <w:autoSpaceDN w:val="0"/>
        <w:adjustRightInd w:val="0"/>
        <w:spacing w:after="0" w:line="210" w:lineRule="auto"/>
        <w:ind w:right="60"/>
        <w:rPr>
          <w:rFonts w:ascii="Times New Roman" w:hAnsi="Times New Roman"/>
          <w:sz w:val="20"/>
          <w:szCs w:val="20"/>
        </w:rPr>
      </w:pP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BB56D4" w:rsidTr="00133B34">
        <w:trPr>
          <w:trHeight w:val="371"/>
        </w:trPr>
        <w:tc>
          <w:tcPr>
            <w:tcW w:w="9180" w:type="dxa"/>
            <w:shd w:val="clear" w:color="auto" w:fill="17365D"/>
          </w:tcPr>
          <w:p w:rsidR="0098160F" w:rsidRPr="00D04FD3" w:rsidRDefault="009411CF" w:rsidP="00B73F00">
            <w:pPr>
              <w:pStyle w:val="Default"/>
              <w:spacing w:line="320" w:lineRule="atLeast"/>
              <w:rPr>
                <w:rFonts w:ascii="Times New Roman" w:hAnsi="Times New Roman"/>
                <w:b/>
                <w:color w:val="FFFFFF"/>
                <w:sz w:val="20"/>
                <w:szCs w:val="20"/>
              </w:rPr>
            </w:pPr>
            <w:r w:rsidRPr="00D04FD3">
              <w:rPr>
                <w:rFonts w:ascii="Times New Roman" w:hAnsi="Times New Roman"/>
                <w:b/>
                <w:color w:val="FFFFFF"/>
                <w:sz w:val="20"/>
                <w:szCs w:val="20"/>
              </w:rPr>
              <w:t>PROFES</w:t>
            </w:r>
            <w:r>
              <w:rPr>
                <w:rFonts w:ascii="Times New Roman" w:hAnsi="Times New Roman"/>
                <w:b/>
                <w:color w:val="FFFFFF"/>
                <w:sz w:val="20"/>
                <w:szCs w:val="20"/>
              </w:rPr>
              <w:t>SIONAL SUMMERY</w:t>
            </w:r>
          </w:p>
        </w:tc>
      </w:tr>
    </w:tbl>
    <w:p w:rsidR="00E22021" w:rsidRPr="00E41DF1" w:rsidRDefault="00E22021" w:rsidP="00B73F00">
      <w:pPr>
        <w:widowControl w:val="0"/>
        <w:autoSpaceDE w:val="0"/>
        <w:autoSpaceDN w:val="0"/>
        <w:adjustRightInd w:val="0"/>
        <w:spacing w:after="0" w:line="222" w:lineRule="exact"/>
        <w:rPr>
          <w:rFonts w:ascii="Times New Roman" w:hAnsi="Times New Roman"/>
          <w:sz w:val="20"/>
          <w:szCs w:val="20"/>
        </w:rPr>
      </w:pPr>
    </w:p>
    <w:p w:rsidR="00C705DF" w:rsidRPr="00C705DF" w:rsidRDefault="00341811" w:rsidP="00C705DF">
      <w:pPr>
        <w:pStyle w:val="ListParagraph"/>
        <w:numPr>
          <w:ilvl w:val="0"/>
          <w:numId w:val="45"/>
        </w:numPr>
        <w:spacing w:after="120"/>
        <w:jc w:val="both"/>
        <w:rPr>
          <w:rFonts w:ascii="Times New Roman" w:hAnsi="Times New Roman"/>
          <w:sz w:val="20"/>
          <w:szCs w:val="20"/>
        </w:rPr>
      </w:pPr>
      <w:r>
        <w:rPr>
          <w:rFonts w:ascii="Times New Roman" w:hAnsi="Times New Roman"/>
          <w:sz w:val="20"/>
          <w:szCs w:val="20"/>
        </w:rPr>
        <w:t>Working</w:t>
      </w:r>
      <w:r w:rsidR="0045258D">
        <w:rPr>
          <w:rFonts w:ascii="Times New Roman" w:hAnsi="Times New Roman"/>
          <w:sz w:val="20"/>
          <w:szCs w:val="20"/>
        </w:rPr>
        <w:t xml:space="preserve"> in </w:t>
      </w:r>
      <w:r w:rsidR="0045258D" w:rsidRPr="00330667">
        <w:rPr>
          <w:rFonts w:ascii="Times New Roman" w:hAnsi="Times New Roman"/>
          <w:b/>
          <w:sz w:val="20"/>
          <w:szCs w:val="20"/>
        </w:rPr>
        <w:t>Growel Softech PVT LTD as</w:t>
      </w:r>
      <w:r w:rsidR="002E6B7F" w:rsidRPr="00330667">
        <w:rPr>
          <w:rFonts w:ascii="Times New Roman" w:hAnsi="Times New Roman"/>
          <w:b/>
          <w:sz w:val="20"/>
          <w:szCs w:val="20"/>
        </w:rPr>
        <w:t xml:space="preserve"> </w:t>
      </w:r>
      <w:r w:rsidR="0045258D" w:rsidRPr="00330667">
        <w:rPr>
          <w:rFonts w:ascii="Times New Roman" w:hAnsi="Times New Roman"/>
          <w:b/>
          <w:sz w:val="20"/>
          <w:szCs w:val="20"/>
        </w:rPr>
        <w:t>CTH in COGNIZANT</w:t>
      </w:r>
      <w:r w:rsidR="0045258D">
        <w:rPr>
          <w:rFonts w:ascii="Times New Roman" w:hAnsi="Times New Roman"/>
          <w:b/>
          <w:sz w:val="20"/>
          <w:szCs w:val="20"/>
        </w:rPr>
        <w:t xml:space="preserve"> as role of </w:t>
      </w:r>
      <w:r w:rsidR="00636521">
        <w:rPr>
          <w:rFonts w:ascii="Times New Roman" w:hAnsi="Times New Roman"/>
          <w:b/>
          <w:sz w:val="20"/>
          <w:szCs w:val="20"/>
        </w:rPr>
        <w:t xml:space="preserve">Senior </w:t>
      </w:r>
      <w:r w:rsidR="0063389A" w:rsidRPr="0063389A">
        <w:rPr>
          <w:rFonts w:ascii="Times New Roman" w:hAnsi="Times New Roman"/>
          <w:b/>
          <w:sz w:val="20"/>
          <w:szCs w:val="20"/>
        </w:rPr>
        <w:t>Associate</w:t>
      </w:r>
      <w:r w:rsidR="0045258D">
        <w:rPr>
          <w:rFonts w:ascii="Times New Roman" w:hAnsi="Times New Roman"/>
          <w:sz w:val="20"/>
          <w:szCs w:val="20"/>
        </w:rPr>
        <w:t xml:space="preserve"> </w:t>
      </w:r>
      <w:r w:rsidR="002E6B7F" w:rsidRPr="0063389A">
        <w:rPr>
          <w:rFonts w:ascii="Times New Roman" w:hAnsi="Times New Roman"/>
          <w:b/>
          <w:sz w:val="20"/>
          <w:szCs w:val="20"/>
        </w:rPr>
        <w:t>“</w:t>
      </w:r>
      <w:r w:rsidR="0045258D" w:rsidRPr="0063389A">
        <w:rPr>
          <w:rFonts w:ascii="Times New Roman" w:hAnsi="Times New Roman"/>
          <w:b/>
          <w:sz w:val="20"/>
          <w:szCs w:val="20"/>
        </w:rPr>
        <w:t>Dot Net</w:t>
      </w:r>
      <w:r w:rsidR="00FA51AF" w:rsidRPr="0063389A">
        <w:rPr>
          <w:rFonts w:ascii="Times New Roman" w:hAnsi="Times New Roman"/>
          <w:b/>
          <w:sz w:val="20"/>
          <w:szCs w:val="20"/>
        </w:rPr>
        <w:t xml:space="preserve"> Developer</w:t>
      </w:r>
      <w:r w:rsidR="002E6B7F" w:rsidRPr="00777FF9">
        <w:rPr>
          <w:rFonts w:ascii="Times New Roman" w:hAnsi="Times New Roman"/>
          <w:sz w:val="20"/>
          <w:szCs w:val="20"/>
        </w:rPr>
        <w:t xml:space="preserve">” </w:t>
      </w:r>
    </w:p>
    <w:p w:rsidR="00C705DF" w:rsidRDefault="009411CF" w:rsidP="00C705DF">
      <w:pPr>
        <w:pStyle w:val="ListParagraph"/>
        <w:numPr>
          <w:ilvl w:val="0"/>
          <w:numId w:val="45"/>
        </w:numPr>
        <w:spacing w:after="120"/>
        <w:jc w:val="both"/>
        <w:rPr>
          <w:rFonts w:ascii="Times New Roman" w:hAnsi="Times New Roman"/>
          <w:b/>
          <w:sz w:val="20"/>
          <w:szCs w:val="20"/>
        </w:rPr>
      </w:pPr>
      <w:r w:rsidRPr="00777FF9">
        <w:rPr>
          <w:rFonts w:ascii="Times New Roman" w:hAnsi="Times New Roman"/>
          <w:sz w:val="20"/>
          <w:szCs w:val="20"/>
        </w:rPr>
        <w:t xml:space="preserve">Overall </w:t>
      </w:r>
      <w:r w:rsidR="00D42440">
        <w:rPr>
          <w:rFonts w:ascii="Times New Roman" w:hAnsi="Times New Roman"/>
          <w:b/>
          <w:sz w:val="20"/>
          <w:szCs w:val="20"/>
        </w:rPr>
        <w:t xml:space="preserve">3.10 </w:t>
      </w:r>
      <w:r w:rsidRPr="00904906">
        <w:rPr>
          <w:rFonts w:ascii="Times New Roman" w:hAnsi="Times New Roman"/>
          <w:b/>
          <w:sz w:val="20"/>
          <w:szCs w:val="20"/>
        </w:rPr>
        <w:t>years</w:t>
      </w:r>
      <w:r w:rsidRPr="00777FF9">
        <w:rPr>
          <w:rFonts w:ascii="Times New Roman" w:hAnsi="Times New Roman"/>
          <w:sz w:val="20"/>
          <w:szCs w:val="20"/>
        </w:rPr>
        <w:t xml:space="preserve"> of experience in development of </w:t>
      </w:r>
      <w:r w:rsidRPr="00904906">
        <w:rPr>
          <w:rFonts w:ascii="Times New Roman" w:hAnsi="Times New Roman"/>
          <w:b/>
          <w:sz w:val="20"/>
          <w:szCs w:val="20"/>
        </w:rPr>
        <w:t>Web &amp; Enterprise applications</w:t>
      </w:r>
      <w:r w:rsidRPr="00777FF9">
        <w:rPr>
          <w:rFonts w:ascii="Times New Roman" w:hAnsi="Times New Roman"/>
          <w:sz w:val="20"/>
          <w:szCs w:val="20"/>
        </w:rPr>
        <w:t xml:space="preserve"> using </w:t>
      </w:r>
      <w:r w:rsidR="0063389A">
        <w:rPr>
          <w:rFonts w:ascii="Times New Roman" w:hAnsi="Times New Roman"/>
          <w:b/>
          <w:sz w:val="20"/>
          <w:szCs w:val="20"/>
        </w:rPr>
        <w:t>Asp.N</w:t>
      </w:r>
      <w:r w:rsidRPr="00904906">
        <w:rPr>
          <w:rFonts w:ascii="Times New Roman" w:hAnsi="Times New Roman"/>
          <w:b/>
          <w:sz w:val="20"/>
          <w:szCs w:val="20"/>
        </w:rPr>
        <w:t>et (C#.Net</w:t>
      </w:r>
      <w:r w:rsidR="00D42440">
        <w:rPr>
          <w:rFonts w:ascii="Times New Roman" w:hAnsi="Times New Roman"/>
          <w:b/>
          <w:sz w:val="20"/>
          <w:szCs w:val="20"/>
        </w:rPr>
        <w:t xml:space="preserve"> and MVC</w:t>
      </w:r>
      <w:r w:rsidRPr="00904906">
        <w:rPr>
          <w:rFonts w:ascii="Times New Roman" w:hAnsi="Times New Roman"/>
          <w:b/>
          <w:sz w:val="20"/>
          <w:szCs w:val="20"/>
        </w:rPr>
        <w:t>).</w:t>
      </w:r>
    </w:p>
    <w:p w:rsidR="00D42440" w:rsidRPr="00D42440" w:rsidRDefault="00D42440" w:rsidP="00D42440">
      <w:pPr>
        <w:pStyle w:val="ListParagraph"/>
        <w:numPr>
          <w:ilvl w:val="0"/>
          <w:numId w:val="45"/>
        </w:numPr>
        <w:spacing w:after="120"/>
        <w:jc w:val="both"/>
        <w:rPr>
          <w:rFonts w:ascii="Times New Roman" w:hAnsi="Times New Roman"/>
          <w:sz w:val="20"/>
          <w:szCs w:val="20"/>
        </w:rPr>
      </w:pPr>
      <w:r w:rsidRPr="0063389A">
        <w:rPr>
          <w:rFonts w:ascii="Times New Roman" w:hAnsi="Times New Roman"/>
          <w:b/>
          <w:sz w:val="20"/>
          <w:szCs w:val="20"/>
        </w:rPr>
        <w:t>0.3 Year</w:t>
      </w:r>
      <w:r>
        <w:rPr>
          <w:rFonts w:ascii="Times New Roman" w:hAnsi="Times New Roman"/>
          <w:sz w:val="20"/>
          <w:szCs w:val="20"/>
        </w:rPr>
        <w:t xml:space="preserve"> </w:t>
      </w:r>
      <w:r w:rsidRPr="002569DD">
        <w:rPr>
          <w:rFonts w:ascii="Times New Roman" w:hAnsi="Times New Roman"/>
          <w:sz w:val="20"/>
          <w:szCs w:val="20"/>
        </w:rPr>
        <w:t>of experience as</w:t>
      </w:r>
      <w:r w:rsidRPr="00777FF9">
        <w:rPr>
          <w:rFonts w:ascii="Times New Roman" w:hAnsi="Times New Roman"/>
          <w:sz w:val="20"/>
          <w:szCs w:val="20"/>
        </w:rPr>
        <w:t xml:space="preserve"> </w:t>
      </w:r>
      <w:r w:rsidR="0063389A" w:rsidRPr="00C705DF">
        <w:rPr>
          <w:rFonts w:ascii="Times New Roman" w:hAnsi="Times New Roman"/>
          <w:b/>
          <w:sz w:val="20"/>
          <w:szCs w:val="20"/>
        </w:rPr>
        <w:t>Software Developer</w:t>
      </w:r>
      <w:r w:rsidR="0063389A">
        <w:rPr>
          <w:rFonts w:ascii="Times New Roman" w:hAnsi="Times New Roman"/>
          <w:b/>
          <w:sz w:val="20"/>
          <w:szCs w:val="20"/>
        </w:rPr>
        <w:t xml:space="preserve"> </w:t>
      </w:r>
      <w:r w:rsidRPr="00777FF9">
        <w:rPr>
          <w:rFonts w:ascii="Times New Roman" w:hAnsi="Times New Roman"/>
          <w:sz w:val="20"/>
          <w:szCs w:val="20"/>
        </w:rPr>
        <w:t xml:space="preserve">in </w:t>
      </w:r>
      <w:r>
        <w:rPr>
          <w:rFonts w:ascii="Times New Roman" w:hAnsi="Times New Roman"/>
          <w:b/>
          <w:sz w:val="20"/>
          <w:szCs w:val="20"/>
        </w:rPr>
        <w:t>SYNTHESYS SOLUTION</w:t>
      </w:r>
      <w:r w:rsidRPr="00904906">
        <w:rPr>
          <w:rFonts w:ascii="Times New Roman" w:hAnsi="Times New Roman"/>
          <w:b/>
          <w:sz w:val="20"/>
          <w:szCs w:val="20"/>
        </w:rPr>
        <w:t xml:space="preserve"> PVT. LTD.</w:t>
      </w:r>
      <w:r w:rsidR="0063389A">
        <w:rPr>
          <w:rFonts w:ascii="Times New Roman" w:hAnsi="Times New Roman"/>
          <w:b/>
          <w:sz w:val="20"/>
          <w:szCs w:val="20"/>
        </w:rPr>
        <w:t xml:space="preserve"> Pune.</w:t>
      </w:r>
    </w:p>
    <w:p w:rsidR="00C705DF" w:rsidRDefault="009411CF" w:rsidP="00C705DF">
      <w:pPr>
        <w:pStyle w:val="ListParagraph"/>
        <w:numPr>
          <w:ilvl w:val="0"/>
          <w:numId w:val="45"/>
        </w:numPr>
        <w:spacing w:after="120"/>
        <w:jc w:val="both"/>
        <w:rPr>
          <w:rFonts w:ascii="Times New Roman" w:hAnsi="Times New Roman"/>
          <w:b/>
          <w:sz w:val="20"/>
          <w:szCs w:val="20"/>
        </w:rPr>
      </w:pPr>
      <w:r>
        <w:rPr>
          <w:rFonts w:ascii="Times New Roman" w:hAnsi="Times New Roman"/>
          <w:b/>
          <w:sz w:val="20"/>
          <w:szCs w:val="20"/>
        </w:rPr>
        <w:t>1.6</w:t>
      </w:r>
      <w:r w:rsidRPr="00C705DF">
        <w:rPr>
          <w:rFonts w:ascii="Times New Roman" w:hAnsi="Times New Roman"/>
          <w:b/>
          <w:sz w:val="20"/>
          <w:szCs w:val="20"/>
        </w:rPr>
        <w:t xml:space="preserve"> years </w:t>
      </w:r>
      <w:r w:rsidRPr="002569DD">
        <w:rPr>
          <w:rFonts w:ascii="Times New Roman" w:hAnsi="Times New Roman"/>
          <w:sz w:val="20"/>
          <w:szCs w:val="20"/>
        </w:rPr>
        <w:t>of experience as</w:t>
      </w:r>
      <w:r w:rsidRPr="00C705DF">
        <w:rPr>
          <w:rFonts w:ascii="Times New Roman" w:hAnsi="Times New Roman"/>
          <w:b/>
          <w:sz w:val="20"/>
          <w:szCs w:val="20"/>
        </w:rPr>
        <w:t xml:space="preserve"> Software Developer</w:t>
      </w:r>
      <w:r w:rsidR="00487C0C">
        <w:rPr>
          <w:rFonts w:ascii="Times New Roman" w:hAnsi="Times New Roman"/>
          <w:b/>
          <w:sz w:val="20"/>
          <w:szCs w:val="20"/>
        </w:rPr>
        <w:t xml:space="preserve"> </w:t>
      </w:r>
      <w:r w:rsidRPr="002569DD">
        <w:rPr>
          <w:rFonts w:ascii="Times New Roman" w:hAnsi="Times New Roman"/>
          <w:sz w:val="20"/>
          <w:szCs w:val="20"/>
        </w:rPr>
        <w:t xml:space="preserve">in </w:t>
      </w:r>
      <w:r w:rsidR="002569DD" w:rsidRPr="00C705DF">
        <w:rPr>
          <w:rFonts w:ascii="Times New Roman" w:hAnsi="Times New Roman"/>
          <w:b/>
          <w:sz w:val="20"/>
          <w:szCs w:val="20"/>
        </w:rPr>
        <w:t xml:space="preserve">SPIELER TECHNOLOGIES </w:t>
      </w:r>
      <w:r w:rsidRPr="00C705DF">
        <w:rPr>
          <w:rFonts w:ascii="Times New Roman" w:hAnsi="Times New Roman"/>
          <w:b/>
          <w:sz w:val="20"/>
          <w:szCs w:val="20"/>
        </w:rPr>
        <w:t>LLP, Pune</w:t>
      </w:r>
      <w:r w:rsidR="0063389A">
        <w:rPr>
          <w:rFonts w:ascii="Times New Roman" w:hAnsi="Times New Roman"/>
          <w:b/>
          <w:sz w:val="20"/>
          <w:szCs w:val="20"/>
        </w:rPr>
        <w:t>.</w:t>
      </w:r>
    </w:p>
    <w:p w:rsidR="00487C0C" w:rsidRPr="00487C0C" w:rsidRDefault="009411CF" w:rsidP="00487C0C">
      <w:pPr>
        <w:pStyle w:val="ListParagraph"/>
        <w:numPr>
          <w:ilvl w:val="0"/>
          <w:numId w:val="45"/>
        </w:numPr>
        <w:spacing w:after="120"/>
        <w:jc w:val="both"/>
        <w:rPr>
          <w:rFonts w:ascii="Times New Roman" w:hAnsi="Times New Roman"/>
          <w:b/>
          <w:sz w:val="20"/>
          <w:szCs w:val="20"/>
        </w:rPr>
      </w:pPr>
      <w:r>
        <w:rPr>
          <w:rFonts w:ascii="Times New Roman" w:hAnsi="Times New Roman"/>
          <w:b/>
          <w:sz w:val="20"/>
          <w:szCs w:val="20"/>
        </w:rPr>
        <w:t>1.6</w:t>
      </w:r>
      <w:r w:rsidRPr="00C705DF">
        <w:rPr>
          <w:rFonts w:ascii="Times New Roman" w:hAnsi="Times New Roman"/>
          <w:b/>
          <w:sz w:val="20"/>
          <w:szCs w:val="20"/>
        </w:rPr>
        <w:t xml:space="preserve"> years </w:t>
      </w:r>
      <w:r w:rsidRPr="002569DD">
        <w:rPr>
          <w:rFonts w:ascii="Times New Roman" w:hAnsi="Times New Roman"/>
          <w:sz w:val="20"/>
          <w:szCs w:val="20"/>
        </w:rPr>
        <w:t>of experience as</w:t>
      </w:r>
      <w:r w:rsidRPr="00C705DF">
        <w:rPr>
          <w:rFonts w:ascii="Times New Roman" w:hAnsi="Times New Roman"/>
          <w:b/>
          <w:sz w:val="20"/>
          <w:szCs w:val="20"/>
        </w:rPr>
        <w:t xml:space="preserve"> Software Developer</w:t>
      </w:r>
      <w:r>
        <w:rPr>
          <w:rFonts w:ascii="Times New Roman" w:hAnsi="Times New Roman"/>
          <w:b/>
          <w:sz w:val="20"/>
          <w:szCs w:val="20"/>
        </w:rPr>
        <w:t xml:space="preserve"> </w:t>
      </w:r>
      <w:r w:rsidRPr="002569DD">
        <w:rPr>
          <w:rFonts w:ascii="Times New Roman" w:hAnsi="Times New Roman"/>
          <w:sz w:val="20"/>
          <w:szCs w:val="20"/>
        </w:rPr>
        <w:t xml:space="preserve">in </w:t>
      </w:r>
      <w:r w:rsidRPr="00904906">
        <w:rPr>
          <w:rFonts w:ascii="Times New Roman" w:hAnsi="Times New Roman"/>
          <w:b/>
          <w:sz w:val="20"/>
          <w:szCs w:val="20"/>
        </w:rPr>
        <w:t>INOTRO MULTISERVICES PVT. LTD</w:t>
      </w:r>
      <w:r>
        <w:rPr>
          <w:rFonts w:ascii="Times New Roman" w:hAnsi="Times New Roman"/>
          <w:b/>
          <w:sz w:val="20"/>
          <w:szCs w:val="20"/>
        </w:rPr>
        <w:t xml:space="preserve"> Akola</w:t>
      </w:r>
      <w:r w:rsidR="0063389A">
        <w:rPr>
          <w:rFonts w:ascii="Times New Roman" w:hAnsi="Times New Roman"/>
          <w:b/>
          <w:sz w:val="20"/>
          <w:szCs w:val="20"/>
        </w:rPr>
        <w:t>.</w:t>
      </w:r>
    </w:p>
    <w:p w:rsidR="00FA51AF" w:rsidRPr="00777FF9" w:rsidRDefault="009411CF" w:rsidP="00777FF9">
      <w:pPr>
        <w:pStyle w:val="ListParagraph"/>
        <w:numPr>
          <w:ilvl w:val="0"/>
          <w:numId w:val="45"/>
        </w:numPr>
        <w:spacing w:after="120"/>
        <w:jc w:val="both"/>
        <w:rPr>
          <w:rFonts w:ascii="Times New Roman" w:hAnsi="Times New Roman"/>
          <w:sz w:val="20"/>
          <w:szCs w:val="20"/>
        </w:rPr>
      </w:pPr>
      <w:r w:rsidRPr="00777FF9">
        <w:rPr>
          <w:rFonts w:ascii="Times New Roman" w:hAnsi="Times New Roman"/>
          <w:sz w:val="20"/>
          <w:szCs w:val="20"/>
        </w:rPr>
        <w:t>Hands-on experience on IIS web servers and Application Deployment to web server.</w:t>
      </w:r>
    </w:p>
    <w:p w:rsidR="00E22021" w:rsidRPr="00777FF9" w:rsidRDefault="009411CF" w:rsidP="00777FF9">
      <w:pPr>
        <w:pStyle w:val="ListParagraph"/>
        <w:numPr>
          <w:ilvl w:val="0"/>
          <w:numId w:val="45"/>
        </w:numPr>
        <w:spacing w:after="120"/>
        <w:jc w:val="both"/>
        <w:rPr>
          <w:rFonts w:ascii="Times New Roman" w:hAnsi="Times New Roman"/>
          <w:sz w:val="20"/>
          <w:szCs w:val="20"/>
        </w:rPr>
      </w:pPr>
      <w:r w:rsidRPr="00777FF9">
        <w:rPr>
          <w:rFonts w:ascii="Times New Roman" w:hAnsi="Times New Roman"/>
          <w:sz w:val="20"/>
          <w:szCs w:val="20"/>
        </w:rPr>
        <w:t>Capable of debugging technical issues and handling them in the best possible way.</w:t>
      </w:r>
    </w:p>
    <w:p w:rsidR="00E22021" w:rsidRPr="00777FF9" w:rsidRDefault="009411CF" w:rsidP="00777FF9">
      <w:pPr>
        <w:pStyle w:val="ListParagraph"/>
        <w:numPr>
          <w:ilvl w:val="0"/>
          <w:numId w:val="45"/>
        </w:numPr>
        <w:spacing w:after="120"/>
        <w:jc w:val="both"/>
        <w:rPr>
          <w:rFonts w:ascii="Times New Roman" w:hAnsi="Times New Roman"/>
          <w:sz w:val="20"/>
          <w:szCs w:val="20"/>
        </w:rPr>
      </w:pPr>
      <w:r w:rsidRPr="00777FF9">
        <w:rPr>
          <w:rFonts w:ascii="Times New Roman" w:hAnsi="Times New Roman"/>
          <w:sz w:val="20"/>
          <w:szCs w:val="20"/>
        </w:rPr>
        <w:t>Having</w:t>
      </w:r>
      <w:r w:rsidR="00383719" w:rsidRPr="00777FF9">
        <w:rPr>
          <w:rFonts w:ascii="Times New Roman" w:hAnsi="Times New Roman"/>
          <w:sz w:val="20"/>
          <w:szCs w:val="20"/>
        </w:rPr>
        <w:t xml:space="preserve"> good </w:t>
      </w:r>
      <w:r w:rsidR="00634C30" w:rsidRPr="00777FF9">
        <w:rPr>
          <w:rFonts w:ascii="Times New Roman" w:hAnsi="Times New Roman"/>
          <w:sz w:val="20"/>
          <w:szCs w:val="20"/>
        </w:rPr>
        <w:t>Knowledge</w:t>
      </w:r>
      <w:r w:rsidR="002730AF" w:rsidRPr="00777FF9">
        <w:rPr>
          <w:rFonts w:ascii="Times New Roman" w:hAnsi="Times New Roman"/>
          <w:sz w:val="20"/>
          <w:szCs w:val="20"/>
        </w:rPr>
        <w:t xml:space="preserve"> of </w:t>
      </w:r>
      <w:r w:rsidR="00F5317E" w:rsidRPr="00904906">
        <w:rPr>
          <w:rFonts w:ascii="Times New Roman" w:hAnsi="Times New Roman"/>
          <w:b/>
          <w:sz w:val="20"/>
          <w:szCs w:val="20"/>
        </w:rPr>
        <w:t>HTML</w:t>
      </w:r>
      <w:r w:rsidR="00960F2B" w:rsidRPr="00904906">
        <w:rPr>
          <w:rFonts w:ascii="Times New Roman" w:hAnsi="Times New Roman"/>
          <w:b/>
          <w:sz w:val="20"/>
          <w:szCs w:val="20"/>
        </w:rPr>
        <w:t>, CSS</w:t>
      </w:r>
      <w:r w:rsidR="00F5317E" w:rsidRPr="00904906">
        <w:rPr>
          <w:rFonts w:ascii="Times New Roman" w:hAnsi="Times New Roman"/>
          <w:b/>
          <w:sz w:val="20"/>
          <w:szCs w:val="20"/>
        </w:rPr>
        <w:t xml:space="preserve"> and </w:t>
      </w:r>
      <w:r w:rsidR="002730AF" w:rsidRPr="00904906">
        <w:rPr>
          <w:rFonts w:ascii="Times New Roman" w:hAnsi="Times New Roman"/>
          <w:b/>
          <w:sz w:val="20"/>
          <w:szCs w:val="20"/>
        </w:rPr>
        <w:t>SQL</w:t>
      </w:r>
      <w:r w:rsidR="001F1273">
        <w:rPr>
          <w:rFonts w:ascii="Times New Roman" w:hAnsi="Times New Roman"/>
          <w:sz w:val="20"/>
          <w:szCs w:val="20"/>
        </w:rPr>
        <w:t xml:space="preserve"> and </w:t>
      </w:r>
      <w:r w:rsidR="001F1273" w:rsidRPr="001F1273">
        <w:rPr>
          <w:rFonts w:ascii="Times New Roman" w:hAnsi="Times New Roman"/>
          <w:b/>
          <w:sz w:val="20"/>
          <w:szCs w:val="20"/>
        </w:rPr>
        <w:t>JavaScript</w:t>
      </w:r>
      <w:r w:rsidR="001F1273">
        <w:rPr>
          <w:rFonts w:ascii="Times New Roman" w:hAnsi="Times New Roman"/>
          <w:b/>
          <w:sz w:val="20"/>
          <w:szCs w:val="20"/>
        </w:rPr>
        <w:t>.</w:t>
      </w:r>
    </w:p>
    <w:p w:rsidR="00E22021" w:rsidRDefault="009411CF" w:rsidP="00904906">
      <w:pPr>
        <w:pStyle w:val="ListParagraph"/>
        <w:numPr>
          <w:ilvl w:val="0"/>
          <w:numId w:val="45"/>
        </w:numPr>
        <w:spacing w:after="120"/>
        <w:jc w:val="both"/>
        <w:rPr>
          <w:rFonts w:ascii="Times New Roman" w:hAnsi="Times New Roman"/>
          <w:sz w:val="20"/>
          <w:szCs w:val="20"/>
        </w:rPr>
      </w:pPr>
      <w:r w:rsidRPr="00777FF9">
        <w:rPr>
          <w:rFonts w:ascii="Times New Roman" w:hAnsi="Times New Roman"/>
          <w:sz w:val="20"/>
          <w:szCs w:val="20"/>
        </w:rPr>
        <w:t>Cohesive team worker, having strong analytical, problem solving and interpersonal skills.</w:t>
      </w:r>
    </w:p>
    <w:p w:rsidR="00546AC6" w:rsidRPr="00904906" w:rsidRDefault="009411CF" w:rsidP="00904906">
      <w:pPr>
        <w:pStyle w:val="ListParagraph"/>
        <w:numPr>
          <w:ilvl w:val="0"/>
          <w:numId w:val="45"/>
        </w:numPr>
        <w:spacing w:after="120"/>
        <w:jc w:val="both"/>
        <w:rPr>
          <w:rFonts w:ascii="Times New Roman" w:hAnsi="Times New Roman"/>
          <w:sz w:val="20"/>
          <w:szCs w:val="20"/>
        </w:rPr>
      </w:pPr>
      <w:r>
        <w:rPr>
          <w:rFonts w:ascii="Times New Roman" w:hAnsi="Times New Roman"/>
          <w:sz w:val="20"/>
          <w:szCs w:val="20"/>
        </w:rPr>
        <w:t>Having experience in technical support.</w:t>
      </w: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BB56D4" w:rsidTr="00E6340B">
        <w:trPr>
          <w:trHeight w:val="371"/>
        </w:trPr>
        <w:tc>
          <w:tcPr>
            <w:tcW w:w="9180" w:type="dxa"/>
            <w:shd w:val="clear" w:color="auto" w:fill="17365D"/>
          </w:tcPr>
          <w:p w:rsidR="00CF7794" w:rsidRPr="00E41DF1" w:rsidRDefault="009411CF" w:rsidP="00B73F00">
            <w:pPr>
              <w:pStyle w:val="Default"/>
              <w:spacing w:line="320" w:lineRule="atLeast"/>
              <w:rPr>
                <w:rFonts w:ascii="Times New Roman" w:hAnsi="Times New Roman" w:cs="Times New Roman"/>
                <w:b/>
                <w:color w:val="FFFFFF"/>
              </w:rPr>
            </w:pPr>
            <w:r w:rsidRPr="00E41DF1">
              <w:rPr>
                <w:rFonts w:ascii="Times New Roman" w:hAnsi="Times New Roman" w:cs="Times New Roman"/>
                <w:b/>
                <w:color w:val="FFFFFF"/>
                <w:sz w:val="20"/>
                <w:szCs w:val="20"/>
              </w:rPr>
              <w:t>SKILLS</w:t>
            </w:r>
          </w:p>
        </w:tc>
      </w:tr>
    </w:tbl>
    <w:p w:rsidR="00E22021" w:rsidRPr="006D4A0E" w:rsidRDefault="00E22021" w:rsidP="00B73F00">
      <w:pPr>
        <w:pStyle w:val="ListParagraph"/>
        <w:tabs>
          <w:tab w:val="left" w:pos="2280"/>
        </w:tabs>
        <w:ind w:left="0"/>
        <w:rPr>
          <w:rFonts w:ascii="Arial" w:hAnsi="Arial" w:cs="Arial"/>
          <w:color w:val="FFFFFF"/>
          <w:sz w:val="16"/>
          <w:szCs w:val="16"/>
        </w:rPr>
      </w:pPr>
    </w:p>
    <w:tbl>
      <w:tblPr>
        <w:tblW w:w="0" w:type="auto"/>
        <w:tblInd w:w="-90" w:type="dxa"/>
        <w:tblLayout w:type="fixed"/>
        <w:tblCellMar>
          <w:left w:w="0" w:type="dxa"/>
          <w:right w:w="0" w:type="dxa"/>
        </w:tblCellMar>
        <w:tblLook w:val="0000"/>
      </w:tblPr>
      <w:tblGrid>
        <w:gridCol w:w="4663"/>
        <w:gridCol w:w="4504"/>
      </w:tblGrid>
      <w:tr w:rsidR="00BB56D4" w:rsidTr="00544FF6">
        <w:trPr>
          <w:trHeight w:val="369"/>
        </w:trPr>
        <w:tc>
          <w:tcPr>
            <w:tcW w:w="4663" w:type="dxa"/>
            <w:tcBorders>
              <w:top w:val="nil"/>
              <w:left w:val="nil"/>
              <w:bottom w:val="single" w:sz="8" w:space="0" w:color="365F91"/>
              <w:right w:val="nil"/>
            </w:tcBorders>
            <w:shd w:val="clear" w:color="auto" w:fill="17365D"/>
            <w:vAlign w:val="bottom"/>
          </w:tcPr>
          <w:p w:rsidR="002434A4" w:rsidRPr="00E41DF1" w:rsidRDefault="009411CF" w:rsidP="00B73F00">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color w:val="FFFFFF"/>
                <w:sz w:val="20"/>
                <w:szCs w:val="20"/>
              </w:rPr>
              <w:t>1.</w:t>
            </w:r>
            <w:r w:rsidR="00DC68BC" w:rsidRPr="00E41DF1">
              <w:rPr>
                <w:rFonts w:ascii="Times New Roman" w:hAnsi="Times New Roman"/>
                <w:b/>
                <w:bCs/>
                <w:color w:val="FFFFFF"/>
                <w:sz w:val="20"/>
                <w:szCs w:val="20"/>
              </w:rPr>
              <w:t>Technical</w:t>
            </w:r>
          </w:p>
        </w:tc>
        <w:tc>
          <w:tcPr>
            <w:tcW w:w="4504" w:type="dxa"/>
            <w:tcBorders>
              <w:top w:val="nil"/>
              <w:left w:val="nil"/>
              <w:bottom w:val="single" w:sz="8" w:space="0" w:color="365F91"/>
              <w:right w:val="nil"/>
            </w:tcBorders>
            <w:shd w:val="clear" w:color="auto" w:fill="17365D"/>
            <w:vAlign w:val="bottom"/>
          </w:tcPr>
          <w:p w:rsidR="002434A4" w:rsidRPr="006D4A0E" w:rsidRDefault="002434A4" w:rsidP="00B73F00">
            <w:pPr>
              <w:widowControl w:val="0"/>
              <w:autoSpaceDE w:val="0"/>
              <w:autoSpaceDN w:val="0"/>
              <w:adjustRightInd w:val="0"/>
              <w:spacing w:after="0" w:line="264" w:lineRule="exact"/>
              <w:ind w:left="2328"/>
              <w:rPr>
                <w:rFonts w:ascii="Arial" w:hAnsi="Arial" w:cs="Arial"/>
                <w:sz w:val="24"/>
                <w:szCs w:val="24"/>
              </w:rPr>
            </w:pPr>
          </w:p>
        </w:tc>
      </w:tr>
    </w:tbl>
    <w:p w:rsidR="009965AD" w:rsidRPr="006D4A0E" w:rsidRDefault="009965AD" w:rsidP="00B73F00">
      <w:pPr>
        <w:widowControl w:val="0"/>
        <w:overflowPunct w:val="0"/>
        <w:autoSpaceDE w:val="0"/>
        <w:autoSpaceDN w:val="0"/>
        <w:adjustRightInd w:val="0"/>
        <w:spacing w:after="0" w:line="222" w:lineRule="exact"/>
        <w:ind w:right="60"/>
        <w:rPr>
          <w:rFonts w:ascii="Arial" w:hAnsi="Arial" w:cs="Arial"/>
          <w:sz w:val="24"/>
          <w:szCs w:val="24"/>
        </w:rPr>
      </w:pPr>
    </w:p>
    <w:tbl>
      <w:tblPr>
        <w:tblW w:w="0" w:type="auto"/>
        <w:tblCellMar>
          <w:left w:w="0" w:type="dxa"/>
          <w:right w:w="0" w:type="dxa"/>
        </w:tblCellMar>
        <w:tblLook w:val="0000"/>
      </w:tblPr>
      <w:tblGrid>
        <w:gridCol w:w="2046"/>
        <w:gridCol w:w="7040"/>
      </w:tblGrid>
      <w:tr w:rsidR="00BB56D4" w:rsidTr="00904906">
        <w:trPr>
          <w:trHeight w:val="314"/>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777FF9" w:rsidRDefault="009411CF" w:rsidP="00904906">
            <w:pPr>
              <w:spacing w:after="120"/>
              <w:rPr>
                <w:rFonts w:ascii="Times New Roman" w:hAnsi="Times New Roman"/>
                <w:sz w:val="20"/>
                <w:szCs w:val="20"/>
              </w:rPr>
            </w:pPr>
            <w:r w:rsidRPr="00777FF9">
              <w:rPr>
                <w:rFonts w:ascii="Times New Roman" w:hAnsi="Times New Roman"/>
                <w:sz w:val="20"/>
                <w:szCs w:val="20"/>
              </w:rPr>
              <w:t>Applications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E41DF1" w:rsidRDefault="0063389A" w:rsidP="0063389A">
            <w:pPr>
              <w:spacing w:after="120"/>
              <w:rPr>
                <w:rFonts w:ascii="Times New Roman" w:hAnsi="Times New Roman"/>
                <w:sz w:val="20"/>
                <w:szCs w:val="20"/>
              </w:rPr>
            </w:pPr>
            <w:r w:rsidRPr="0063389A">
              <w:rPr>
                <w:rFonts w:ascii="Times New Roman" w:hAnsi="Times New Roman"/>
                <w:sz w:val="20"/>
                <w:szCs w:val="20"/>
              </w:rPr>
              <w:t>Compliance, B2O, MOJ, DTZI</w:t>
            </w:r>
            <w:r>
              <w:rPr>
                <w:rFonts w:ascii="Times New Roman" w:hAnsi="Times New Roman"/>
                <w:sz w:val="20"/>
                <w:szCs w:val="20"/>
              </w:rPr>
              <w:t xml:space="preserve">, NSS, </w:t>
            </w:r>
            <w:r w:rsidR="009411CF" w:rsidRPr="000C22A9">
              <w:rPr>
                <w:rFonts w:ascii="Times New Roman" w:hAnsi="Times New Roman"/>
                <w:sz w:val="20"/>
                <w:szCs w:val="20"/>
              </w:rPr>
              <w:t>School Suite</w:t>
            </w:r>
            <w:r w:rsidR="004C646D">
              <w:rPr>
                <w:rFonts w:ascii="Times New Roman" w:hAnsi="Times New Roman"/>
                <w:sz w:val="20"/>
                <w:szCs w:val="20"/>
              </w:rPr>
              <w:t>,</w:t>
            </w:r>
            <w:r>
              <w:rPr>
                <w:rFonts w:ascii="Times New Roman" w:hAnsi="Times New Roman"/>
                <w:sz w:val="20"/>
                <w:szCs w:val="20"/>
              </w:rPr>
              <w:t xml:space="preserve"> </w:t>
            </w:r>
            <w:r w:rsidR="00A45B79" w:rsidRPr="00A45B79">
              <w:rPr>
                <w:rFonts w:ascii="Times New Roman" w:hAnsi="Times New Roman"/>
                <w:sz w:val="20"/>
                <w:szCs w:val="20"/>
              </w:rPr>
              <w:t>Web-site portal for PDKV</w:t>
            </w:r>
            <w:r>
              <w:rPr>
                <w:rFonts w:ascii="Times New Roman" w:hAnsi="Times New Roman"/>
                <w:sz w:val="20"/>
                <w:szCs w:val="20"/>
              </w:rPr>
              <w:t xml:space="preserve">, </w:t>
            </w:r>
            <w:r w:rsidR="00A45B79" w:rsidRPr="00A45B79">
              <w:rPr>
                <w:rFonts w:ascii="Times New Roman" w:hAnsi="Times New Roman"/>
                <w:sz w:val="20"/>
                <w:szCs w:val="20"/>
              </w:rPr>
              <w:t>SACKINFO-ENTRA</w:t>
            </w:r>
            <w:r>
              <w:rPr>
                <w:rFonts w:ascii="Times New Roman" w:hAnsi="Times New Roman"/>
                <w:sz w:val="20"/>
                <w:szCs w:val="20"/>
              </w:rPr>
              <w:t xml:space="preserve"> and  </w:t>
            </w:r>
            <w:r w:rsidR="007D54B6">
              <w:rPr>
                <w:rFonts w:ascii="Times New Roman" w:hAnsi="Times New Roman"/>
                <w:sz w:val="20"/>
                <w:szCs w:val="20"/>
              </w:rPr>
              <w:t xml:space="preserve">Bus Booking Application </w:t>
            </w:r>
          </w:p>
        </w:tc>
      </w:tr>
      <w:tr w:rsidR="00BB56D4" w:rsidTr="00904906">
        <w:trPr>
          <w:trHeight w:val="314"/>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777FF9" w:rsidRDefault="009411CF" w:rsidP="00904906">
            <w:pPr>
              <w:spacing w:after="120"/>
              <w:rPr>
                <w:rFonts w:ascii="Times New Roman" w:hAnsi="Times New Roman"/>
                <w:sz w:val="20"/>
                <w:szCs w:val="20"/>
              </w:rPr>
            </w:pPr>
            <w:r w:rsidRPr="00777FF9">
              <w:rPr>
                <w:rFonts w:ascii="Times New Roman" w:hAnsi="Times New Roman"/>
                <w:sz w:val="20"/>
                <w:szCs w:val="20"/>
              </w:rPr>
              <w:t>Platforms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E41DF1" w:rsidRDefault="009411CF" w:rsidP="00904906">
            <w:pPr>
              <w:spacing w:after="120"/>
              <w:rPr>
                <w:rFonts w:ascii="Times New Roman" w:hAnsi="Times New Roman"/>
                <w:sz w:val="20"/>
                <w:szCs w:val="20"/>
              </w:rPr>
            </w:pPr>
            <w:r w:rsidRPr="00777FF9">
              <w:rPr>
                <w:rFonts w:ascii="Times New Roman" w:hAnsi="Times New Roman"/>
                <w:sz w:val="20"/>
                <w:szCs w:val="20"/>
              </w:rPr>
              <w:t xml:space="preserve">Windows </w:t>
            </w:r>
            <w:r w:rsidR="005D1BA4" w:rsidRPr="00777FF9">
              <w:rPr>
                <w:rFonts w:ascii="Times New Roman" w:hAnsi="Times New Roman"/>
                <w:sz w:val="20"/>
                <w:szCs w:val="20"/>
              </w:rPr>
              <w:t>XP,</w:t>
            </w:r>
            <w:r w:rsidRPr="00777FF9">
              <w:rPr>
                <w:rFonts w:ascii="Times New Roman" w:hAnsi="Times New Roman"/>
                <w:sz w:val="20"/>
                <w:szCs w:val="20"/>
              </w:rPr>
              <w:t xml:space="preserve"> Windows </w:t>
            </w:r>
            <w:r w:rsidR="005D1BA4" w:rsidRPr="00777FF9">
              <w:rPr>
                <w:rFonts w:ascii="Times New Roman" w:hAnsi="Times New Roman"/>
                <w:sz w:val="20"/>
                <w:szCs w:val="20"/>
              </w:rPr>
              <w:t>7,</w:t>
            </w:r>
            <w:r w:rsidRPr="00777FF9">
              <w:rPr>
                <w:rFonts w:ascii="Times New Roman" w:hAnsi="Times New Roman"/>
                <w:sz w:val="20"/>
                <w:szCs w:val="20"/>
              </w:rPr>
              <w:t xml:space="preserve"> Windows 8</w:t>
            </w:r>
            <w:r w:rsidR="005D1BA4" w:rsidRPr="00777FF9">
              <w:rPr>
                <w:rFonts w:ascii="Times New Roman" w:hAnsi="Times New Roman"/>
                <w:sz w:val="20"/>
                <w:szCs w:val="20"/>
              </w:rPr>
              <w:t>, 10</w:t>
            </w:r>
          </w:p>
        </w:tc>
      </w:tr>
      <w:tr w:rsidR="00BB56D4" w:rsidTr="00904906">
        <w:trPr>
          <w:trHeight w:val="314"/>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777FF9" w:rsidRDefault="009411CF" w:rsidP="00904906">
            <w:pPr>
              <w:spacing w:after="120"/>
              <w:rPr>
                <w:rFonts w:ascii="Times New Roman" w:hAnsi="Times New Roman"/>
                <w:sz w:val="20"/>
                <w:szCs w:val="20"/>
              </w:rPr>
            </w:pPr>
            <w:r w:rsidRPr="00777FF9">
              <w:rPr>
                <w:rFonts w:ascii="Times New Roman" w:hAnsi="Times New Roman"/>
                <w:sz w:val="20"/>
                <w:szCs w:val="20"/>
              </w:rPr>
              <w:t>Database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E41DF1" w:rsidRDefault="009411CF" w:rsidP="00904906">
            <w:pPr>
              <w:spacing w:after="120"/>
              <w:rPr>
                <w:rFonts w:ascii="Times New Roman" w:hAnsi="Times New Roman"/>
                <w:sz w:val="20"/>
                <w:szCs w:val="20"/>
              </w:rPr>
            </w:pPr>
            <w:r w:rsidRPr="00777FF9">
              <w:rPr>
                <w:rFonts w:ascii="Times New Roman" w:hAnsi="Times New Roman"/>
                <w:sz w:val="20"/>
                <w:szCs w:val="20"/>
              </w:rPr>
              <w:t>SQL Server (2008)</w:t>
            </w:r>
            <w:r w:rsidR="004C646D" w:rsidRPr="00777FF9">
              <w:rPr>
                <w:rFonts w:ascii="Times New Roman" w:hAnsi="Times New Roman"/>
                <w:sz w:val="20"/>
                <w:szCs w:val="20"/>
              </w:rPr>
              <w:t>,</w:t>
            </w:r>
            <w:r w:rsidRPr="00777FF9">
              <w:rPr>
                <w:rFonts w:ascii="Times New Roman" w:hAnsi="Times New Roman"/>
                <w:sz w:val="20"/>
                <w:szCs w:val="20"/>
              </w:rPr>
              <w:t xml:space="preserve"> MySQ</w:t>
            </w:r>
            <w:r w:rsidR="000A584C" w:rsidRPr="00777FF9">
              <w:rPr>
                <w:rFonts w:ascii="Times New Roman" w:hAnsi="Times New Roman"/>
                <w:sz w:val="20"/>
                <w:szCs w:val="20"/>
              </w:rPr>
              <w:t>L</w:t>
            </w:r>
          </w:p>
        </w:tc>
      </w:tr>
      <w:tr w:rsidR="00BB56D4" w:rsidTr="00904906">
        <w:trPr>
          <w:trHeight w:val="314"/>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777FF9" w:rsidRDefault="009411CF" w:rsidP="00904906">
            <w:pPr>
              <w:spacing w:after="120"/>
              <w:rPr>
                <w:rFonts w:ascii="Times New Roman" w:hAnsi="Times New Roman"/>
                <w:sz w:val="20"/>
                <w:szCs w:val="20"/>
              </w:rPr>
            </w:pPr>
            <w:r w:rsidRPr="00777FF9">
              <w:rPr>
                <w:rFonts w:ascii="Times New Roman" w:hAnsi="Times New Roman"/>
                <w:sz w:val="20"/>
                <w:szCs w:val="20"/>
              </w:rPr>
              <w:t>Languages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9965AD" w:rsidRPr="000D7619" w:rsidRDefault="009411CF" w:rsidP="00904906">
            <w:pPr>
              <w:spacing w:after="120"/>
              <w:rPr>
                <w:rFonts w:ascii="Times New Roman" w:hAnsi="Times New Roman"/>
                <w:sz w:val="20"/>
                <w:szCs w:val="20"/>
              </w:rPr>
            </w:pPr>
            <w:r w:rsidRPr="00777FF9">
              <w:rPr>
                <w:rFonts w:ascii="Times New Roman" w:hAnsi="Times New Roman"/>
                <w:sz w:val="20"/>
                <w:szCs w:val="20"/>
              </w:rPr>
              <w:t xml:space="preserve">C, C#, SQL, JavaScript, </w:t>
            </w:r>
            <w:r w:rsidR="007851E6" w:rsidRPr="00777FF9">
              <w:rPr>
                <w:rFonts w:ascii="Times New Roman" w:hAnsi="Times New Roman"/>
                <w:sz w:val="20"/>
                <w:szCs w:val="20"/>
              </w:rPr>
              <w:t>HTML, CSS, XML</w:t>
            </w:r>
            <w:r w:rsidR="00710467" w:rsidRPr="00777FF9">
              <w:rPr>
                <w:rFonts w:ascii="Times New Roman" w:hAnsi="Times New Roman"/>
                <w:sz w:val="20"/>
                <w:szCs w:val="20"/>
              </w:rPr>
              <w:t>.</w:t>
            </w:r>
          </w:p>
        </w:tc>
      </w:tr>
      <w:tr w:rsidR="00BB56D4" w:rsidTr="00904906">
        <w:trPr>
          <w:trHeight w:val="314"/>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777FF9" w:rsidRDefault="009411CF" w:rsidP="00904906">
            <w:pPr>
              <w:spacing w:after="120"/>
              <w:rPr>
                <w:rFonts w:ascii="Times New Roman" w:hAnsi="Times New Roman"/>
                <w:sz w:val="20"/>
                <w:szCs w:val="20"/>
              </w:rPr>
            </w:pPr>
            <w:r w:rsidRPr="00777FF9">
              <w:rPr>
                <w:rFonts w:ascii="Times New Roman" w:hAnsi="Times New Roman"/>
                <w:sz w:val="20"/>
                <w:szCs w:val="20"/>
              </w:rPr>
              <w:t>Tool</w:t>
            </w:r>
            <w:r w:rsidR="00EE2772" w:rsidRPr="00777FF9">
              <w:rPr>
                <w:rFonts w:ascii="Times New Roman" w:hAnsi="Times New Roman"/>
                <w:sz w:val="20"/>
                <w:szCs w:val="20"/>
              </w:rPr>
              <w:t>s</w:t>
            </w:r>
            <w:r w:rsidR="00925E86" w:rsidRPr="00777FF9">
              <w:rPr>
                <w:rFonts w:ascii="Times New Roman" w:hAnsi="Times New Roman"/>
                <w:sz w:val="20"/>
                <w:szCs w:val="20"/>
              </w:rPr>
              <w:t xml:space="preserve"> and Open Source Software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E41DF1" w:rsidRDefault="009411CF" w:rsidP="00904906">
            <w:pPr>
              <w:spacing w:after="120"/>
              <w:rPr>
                <w:rFonts w:ascii="Times New Roman" w:hAnsi="Times New Roman"/>
                <w:sz w:val="20"/>
                <w:szCs w:val="20"/>
              </w:rPr>
            </w:pPr>
            <w:r w:rsidRPr="00777FF9">
              <w:rPr>
                <w:rFonts w:ascii="Times New Roman" w:hAnsi="Times New Roman"/>
                <w:sz w:val="20"/>
                <w:szCs w:val="20"/>
              </w:rPr>
              <w:t>NET Framework (1.1-4.5</w:t>
            </w:r>
            <w:r w:rsidR="002730AF" w:rsidRPr="00777FF9">
              <w:rPr>
                <w:rFonts w:ascii="Times New Roman" w:hAnsi="Times New Roman"/>
                <w:sz w:val="20"/>
                <w:szCs w:val="20"/>
              </w:rPr>
              <w:t>), ASP.NET, ADO.NET</w:t>
            </w:r>
            <w:r w:rsidRPr="00777FF9">
              <w:rPr>
                <w:rFonts w:ascii="Times New Roman" w:hAnsi="Times New Roman"/>
                <w:sz w:val="20"/>
                <w:szCs w:val="20"/>
              </w:rPr>
              <w:t xml:space="preserve">, </w:t>
            </w:r>
            <w:r w:rsidR="006F26AE" w:rsidRPr="00777FF9">
              <w:rPr>
                <w:rFonts w:ascii="Times New Roman" w:hAnsi="Times New Roman"/>
                <w:sz w:val="20"/>
                <w:szCs w:val="20"/>
              </w:rPr>
              <w:t>Microsoft Visual Studio</w:t>
            </w:r>
            <w:r w:rsidR="00A573BD" w:rsidRPr="00777FF9">
              <w:rPr>
                <w:rFonts w:ascii="Times New Roman" w:hAnsi="Times New Roman"/>
                <w:sz w:val="20"/>
                <w:szCs w:val="20"/>
              </w:rPr>
              <w:t xml:space="preserve"> 2010</w:t>
            </w:r>
            <w:r w:rsidR="006F26AE" w:rsidRPr="00777FF9">
              <w:rPr>
                <w:rFonts w:ascii="Times New Roman" w:hAnsi="Times New Roman"/>
                <w:sz w:val="20"/>
                <w:szCs w:val="20"/>
              </w:rPr>
              <w:t>.</w:t>
            </w:r>
          </w:p>
        </w:tc>
      </w:tr>
      <w:tr w:rsidR="00BB56D4" w:rsidTr="00904906">
        <w:trPr>
          <w:trHeight w:val="346"/>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777FF9" w:rsidRDefault="009411CF" w:rsidP="00904906">
            <w:pPr>
              <w:spacing w:after="120"/>
              <w:rPr>
                <w:rFonts w:ascii="Times New Roman" w:hAnsi="Times New Roman"/>
                <w:sz w:val="20"/>
                <w:szCs w:val="20"/>
              </w:rPr>
            </w:pPr>
            <w:r w:rsidRPr="00777FF9">
              <w:rPr>
                <w:rFonts w:ascii="Times New Roman" w:hAnsi="Times New Roman"/>
                <w:sz w:val="20"/>
                <w:szCs w:val="20"/>
              </w:rPr>
              <w:t>Presentation Tools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DC68BC" w:rsidRPr="00E41DF1" w:rsidRDefault="009411CF" w:rsidP="00904906">
            <w:pPr>
              <w:spacing w:after="120"/>
              <w:rPr>
                <w:rFonts w:ascii="Times New Roman" w:hAnsi="Times New Roman"/>
                <w:sz w:val="20"/>
                <w:szCs w:val="20"/>
              </w:rPr>
            </w:pPr>
            <w:r w:rsidRPr="00777FF9">
              <w:rPr>
                <w:rFonts w:ascii="Times New Roman" w:hAnsi="Times New Roman"/>
                <w:sz w:val="20"/>
                <w:szCs w:val="20"/>
              </w:rPr>
              <w:t xml:space="preserve">MS </w:t>
            </w:r>
            <w:r w:rsidR="00C32DBF" w:rsidRPr="00777FF9">
              <w:rPr>
                <w:rFonts w:ascii="Times New Roman" w:hAnsi="Times New Roman"/>
                <w:sz w:val="20"/>
                <w:szCs w:val="20"/>
              </w:rPr>
              <w:t>office,</w:t>
            </w:r>
            <w:r w:rsidR="008B745A" w:rsidRPr="00777FF9">
              <w:rPr>
                <w:rFonts w:ascii="Times New Roman" w:hAnsi="Times New Roman"/>
                <w:sz w:val="20"/>
                <w:szCs w:val="20"/>
              </w:rPr>
              <w:t>Crystal Reports, IIS 7.5.</w:t>
            </w:r>
          </w:p>
        </w:tc>
      </w:tr>
    </w:tbl>
    <w:p w:rsidR="00916A7B" w:rsidRPr="006D4A0E" w:rsidRDefault="00916A7B" w:rsidP="00B73F00">
      <w:pPr>
        <w:widowControl w:val="0"/>
        <w:overflowPunct w:val="0"/>
        <w:autoSpaceDE w:val="0"/>
        <w:autoSpaceDN w:val="0"/>
        <w:adjustRightInd w:val="0"/>
        <w:spacing w:after="0" w:line="210" w:lineRule="auto"/>
        <w:ind w:right="60"/>
        <w:rPr>
          <w:rFonts w:ascii="Arial" w:hAnsi="Arial" w:cs="Arial"/>
          <w:sz w:val="20"/>
          <w:szCs w:val="20"/>
        </w:rPr>
      </w:pP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BB56D4" w:rsidTr="00133B34">
        <w:trPr>
          <w:trHeight w:val="371"/>
        </w:trPr>
        <w:tc>
          <w:tcPr>
            <w:tcW w:w="9180" w:type="dxa"/>
            <w:shd w:val="clear" w:color="auto" w:fill="17365D"/>
          </w:tcPr>
          <w:p w:rsidR="00DD4F9C" w:rsidRPr="00E41DF1" w:rsidRDefault="009411CF" w:rsidP="00B73F00">
            <w:pPr>
              <w:pStyle w:val="Default"/>
              <w:spacing w:line="320" w:lineRule="atLeast"/>
              <w:rPr>
                <w:rFonts w:ascii="Times New Roman" w:hAnsi="Times New Roman" w:cs="Times New Roman"/>
                <w:b/>
                <w:color w:val="FFFFFF"/>
                <w:sz w:val="20"/>
                <w:szCs w:val="20"/>
              </w:rPr>
            </w:pPr>
            <w:r>
              <w:rPr>
                <w:rFonts w:ascii="Times New Roman" w:hAnsi="Times New Roman" w:cs="Times New Roman"/>
                <w:b/>
                <w:color w:val="FFFFFF"/>
                <w:sz w:val="20"/>
                <w:szCs w:val="20"/>
              </w:rPr>
              <w:t>2. S</w:t>
            </w:r>
            <w:r w:rsidRPr="00E41DF1">
              <w:rPr>
                <w:rFonts w:ascii="Times New Roman" w:hAnsi="Times New Roman" w:cs="Times New Roman"/>
                <w:b/>
                <w:color w:val="FFFFFF"/>
                <w:sz w:val="20"/>
                <w:szCs w:val="20"/>
              </w:rPr>
              <w:t>oft skills</w:t>
            </w:r>
          </w:p>
        </w:tc>
      </w:tr>
    </w:tbl>
    <w:p w:rsidR="00081C7A" w:rsidRPr="006D4A0E" w:rsidRDefault="00081C7A" w:rsidP="00B73F00">
      <w:pPr>
        <w:widowControl w:val="0"/>
        <w:overflowPunct w:val="0"/>
        <w:autoSpaceDE w:val="0"/>
        <w:autoSpaceDN w:val="0"/>
        <w:adjustRightInd w:val="0"/>
        <w:spacing w:after="0" w:line="210" w:lineRule="auto"/>
        <w:ind w:right="60"/>
        <w:rPr>
          <w:rFonts w:ascii="Arial" w:hAnsi="Arial" w:cs="Arial"/>
          <w:sz w:val="18"/>
          <w:szCs w:val="18"/>
        </w:rPr>
      </w:pPr>
    </w:p>
    <w:p w:rsidR="00C61CA8" w:rsidRPr="00777FF9" w:rsidRDefault="009411CF" w:rsidP="00777FF9">
      <w:pPr>
        <w:pStyle w:val="ListParagraph"/>
        <w:numPr>
          <w:ilvl w:val="0"/>
          <w:numId w:val="44"/>
        </w:numPr>
        <w:spacing w:after="120"/>
        <w:rPr>
          <w:rFonts w:ascii="Times New Roman" w:hAnsi="Times New Roman"/>
          <w:sz w:val="20"/>
          <w:szCs w:val="20"/>
        </w:rPr>
      </w:pPr>
      <w:r w:rsidRPr="00777FF9">
        <w:rPr>
          <w:rFonts w:ascii="Times New Roman" w:hAnsi="Times New Roman"/>
          <w:sz w:val="20"/>
          <w:szCs w:val="20"/>
        </w:rPr>
        <w:t>Quick learner and interested to learn new technology.</w:t>
      </w:r>
    </w:p>
    <w:p w:rsidR="00C61CA8" w:rsidRPr="00777FF9" w:rsidRDefault="009411CF" w:rsidP="00777FF9">
      <w:pPr>
        <w:pStyle w:val="ListParagraph"/>
        <w:numPr>
          <w:ilvl w:val="0"/>
          <w:numId w:val="44"/>
        </w:numPr>
        <w:spacing w:after="120"/>
        <w:rPr>
          <w:rFonts w:ascii="Times New Roman" w:hAnsi="Times New Roman"/>
          <w:sz w:val="20"/>
          <w:szCs w:val="20"/>
        </w:rPr>
      </w:pPr>
      <w:r w:rsidRPr="00777FF9">
        <w:rPr>
          <w:rFonts w:ascii="Times New Roman" w:hAnsi="Times New Roman"/>
          <w:sz w:val="20"/>
          <w:szCs w:val="20"/>
        </w:rPr>
        <w:t>Interested to work in new and challenging environment.</w:t>
      </w:r>
    </w:p>
    <w:p w:rsidR="0048443B" w:rsidRPr="00777FF9" w:rsidRDefault="009411CF" w:rsidP="00777FF9">
      <w:pPr>
        <w:pStyle w:val="ListParagraph"/>
        <w:numPr>
          <w:ilvl w:val="0"/>
          <w:numId w:val="44"/>
        </w:numPr>
        <w:spacing w:after="120"/>
        <w:rPr>
          <w:rFonts w:ascii="Times New Roman" w:hAnsi="Times New Roman"/>
          <w:sz w:val="20"/>
          <w:szCs w:val="20"/>
        </w:rPr>
      </w:pPr>
      <w:r w:rsidRPr="00777FF9">
        <w:rPr>
          <w:rFonts w:ascii="Times New Roman" w:hAnsi="Times New Roman"/>
          <w:sz w:val="20"/>
          <w:szCs w:val="20"/>
        </w:rPr>
        <w:t xml:space="preserve">Strong </w:t>
      </w:r>
      <w:r w:rsidR="00D5452A" w:rsidRPr="00777FF9">
        <w:rPr>
          <w:rFonts w:ascii="Times New Roman" w:hAnsi="Times New Roman"/>
          <w:sz w:val="20"/>
          <w:szCs w:val="20"/>
        </w:rPr>
        <w:t>coordination skills.</w:t>
      </w:r>
    </w:p>
    <w:p w:rsidR="00F5317E" w:rsidRPr="00D42440" w:rsidRDefault="009411CF" w:rsidP="00D42440">
      <w:pPr>
        <w:pStyle w:val="ListParagraph"/>
        <w:numPr>
          <w:ilvl w:val="0"/>
          <w:numId w:val="44"/>
        </w:numPr>
        <w:spacing w:after="120"/>
        <w:rPr>
          <w:rFonts w:ascii="Times New Roman" w:hAnsi="Times New Roman"/>
          <w:sz w:val="20"/>
          <w:szCs w:val="20"/>
        </w:rPr>
      </w:pPr>
      <w:r w:rsidRPr="00777FF9">
        <w:rPr>
          <w:rFonts w:ascii="Times New Roman" w:hAnsi="Times New Roman"/>
          <w:sz w:val="20"/>
          <w:szCs w:val="20"/>
        </w:rPr>
        <w:t>Innovativ</w:t>
      </w:r>
      <w:r w:rsidR="00D9472C" w:rsidRPr="00777FF9">
        <w:rPr>
          <w:rFonts w:ascii="Times New Roman" w:hAnsi="Times New Roman"/>
          <w:sz w:val="20"/>
          <w:szCs w:val="20"/>
        </w:rPr>
        <w:t xml:space="preserve">e, Self-motivated, </w:t>
      </w:r>
      <w:r w:rsidRPr="00777FF9">
        <w:rPr>
          <w:rFonts w:ascii="Times New Roman" w:hAnsi="Times New Roman"/>
          <w:sz w:val="20"/>
          <w:szCs w:val="20"/>
        </w:rPr>
        <w:t>Enthusiastic, Punctual, Commitment to the work.</w:t>
      </w: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BB56D4" w:rsidTr="006F4FAA">
        <w:trPr>
          <w:trHeight w:val="371"/>
        </w:trPr>
        <w:tc>
          <w:tcPr>
            <w:tcW w:w="9180" w:type="dxa"/>
            <w:shd w:val="clear" w:color="auto" w:fill="17365D"/>
          </w:tcPr>
          <w:p w:rsidR="009F2E96" w:rsidRPr="00E41DF1" w:rsidRDefault="009411CF" w:rsidP="006F4FAA">
            <w:pPr>
              <w:pStyle w:val="Default"/>
              <w:spacing w:line="320" w:lineRule="atLeast"/>
              <w:rPr>
                <w:rFonts w:ascii="Times New Roman" w:hAnsi="Times New Roman" w:cs="Times New Roman"/>
                <w:b/>
                <w:color w:val="FFFFFF"/>
                <w:sz w:val="20"/>
                <w:szCs w:val="20"/>
              </w:rPr>
            </w:pPr>
            <w:r w:rsidRPr="00E41DF1">
              <w:rPr>
                <w:rFonts w:ascii="Times New Roman" w:hAnsi="Times New Roman" w:cs="Times New Roman"/>
                <w:b/>
                <w:color w:val="FFFFFF"/>
                <w:sz w:val="20"/>
                <w:szCs w:val="20"/>
              </w:rPr>
              <w:lastRenderedPageBreak/>
              <w:t xml:space="preserve">EXPERIENCE  DETAILS </w:t>
            </w:r>
          </w:p>
        </w:tc>
      </w:tr>
    </w:tbl>
    <w:p w:rsidR="00904906" w:rsidRDefault="00904906" w:rsidP="00F5317E">
      <w:pPr>
        <w:widowControl w:val="0"/>
        <w:overflowPunct w:val="0"/>
        <w:autoSpaceDE w:val="0"/>
        <w:autoSpaceDN w:val="0"/>
        <w:adjustRightInd w:val="0"/>
        <w:spacing w:after="0" w:line="210" w:lineRule="auto"/>
        <w:ind w:right="60"/>
        <w:outlineLvl w:val="0"/>
        <w:rPr>
          <w:rFonts w:ascii="Arial" w:hAnsi="Arial" w:cs="Arial"/>
          <w:color w:val="000000"/>
          <w:kern w:val="1"/>
          <w:sz w:val="18"/>
          <w:szCs w:val="18"/>
        </w:rPr>
      </w:pPr>
    </w:p>
    <w:p w:rsidR="00C705DF" w:rsidRDefault="009411CF" w:rsidP="00F5317E">
      <w:pPr>
        <w:widowControl w:val="0"/>
        <w:overflowPunct w:val="0"/>
        <w:autoSpaceDE w:val="0"/>
        <w:autoSpaceDN w:val="0"/>
        <w:adjustRightInd w:val="0"/>
        <w:spacing w:after="0" w:line="210" w:lineRule="auto"/>
        <w:ind w:right="60"/>
        <w:outlineLvl w:val="0"/>
        <w:rPr>
          <w:rFonts w:ascii="Times New Roman" w:hAnsi="Times New Roman"/>
          <w:b/>
          <w:sz w:val="20"/>
          <w:szCs w:val="20"/>
        </w:rPr>
      </w:pPr>
      <w:r w:rsidRPr="000A6312">
        <w:rPr>
          <w:rFonts w:ascii="Times New Roman" w:hAnsi="Times New Roman"/>
          <w:b/>
          <w:sz w:val="20"/>
          <w:szCs w:val="20"/>
        </w:rPr>
        <w:t>Exp</w:t>
      </w:r>
      <w:r w:rsidR="000A6312" w:rsidRPr="000A6312">
        <w:rPr>
          <w:rFonts w:ascii="Times New Roman" w:hAnsi="Times New Roman"/>
          <w:b/>
          <w:sz w:val="20"/>
          <w:szCs w:val="20"/>
        </w:rPr>
        <w:t>erience</w:t>
      </w:r>
      <w:r w:rsidRPr="000A6312">
        <w:rPr>
          <w:rFonts w:ascii="Times New Roman" w:hAnsi="Times New Roman"/>
          <w:b/>
          <w:sz w:val="20"/>
          <w:szCs w:val="20"/>
        </w:rPr>
        <w:t xml:space="preserve">: </w:t>
      </w:r>
      <w:r w:rsidR="00D42440">
        <w:rPr>
          <w:rFonts w:ascii="Times New Roman" w:hAnsi="Times New Roman"/>
          <w:b/>
          <w:sz w:val="20"/>
          <w:szCs w:val="20"/>
        </w:rPr>
        <w:t xml:space="preserve">3.10 </w:t>
      </w:r>
      <w:r w:rsidRPr="000A6312">
        <w:rPr>
          <w:rFonts w:ascii="Times New Roman" w:hAnsi="Times New Roman"/>
          <w:b/>
          <w:sz w:val="20"/>
          <w:szCs w:val="20"/>
        </w:rPr>
        <w:t>Year</w:t>
      </w:r>
      <w:r w:rsidR="008F0F44">
        <w:rPr>
          <w:rFonts w:ascii="Times New Roman" w:hAnsi="Times New Roman"/>
          <w:b/>
          <w:sz w:val="20"/>
          <w:szCs w:val="20"/>
        </w:rPr>
        <w:t>s</w:t>
      </w:r>
      <w:r w:rsidRPr="000A6312">
        <w:rPr>
          <w:rFonts w:ascii="Times New Roman" w:hAnsi="Times New Roman"/>
          <w:b/>
          <w:sz w:val="20"/>
          <w:szCs w:val="20"/>
        </w:rPr>
        <w:t>.</w:t>
      </w:r>
      <w:r w:rsidR="00D42440">
        <w:rPr>
          <w:rFonts w:ascii="Times New Roman" w:hAnsi="Times New Roman"/>
          <w:b/>
          <w:sz w:val="20"/>
          <w:szCs w:val="20"/>
        </w:rPr>
        <w:t xml:space="preserve"> (46 </w:t>
      </w:r>
      <w:r w:rsidR="00472C85" w:rsidRPr="000A6312">
        <w:rPr>
          <w:rFonts w:ascii="Times New Roman" w:hAnsi="Times New Roman"/>
          <w:b/>
          <w:sz w:val="20"/>
          <w:szCs w:val="20"/>
        </w:rPr>
        <w:t>Month</w:t>
      </w:r>
      <w:r w:rsidR="00A119F1">
        <w:rPr>
          <w:rFonts w:ascii="Times New Roman" w:hAnsi="Times New Roman"/>
          <w:b/>
          <w:sz w:val="20"/>
          <w:szCs w:val="20"/>
        </w:rPr>
        <w:t>s</w:t>
      </w:r>
      <w:r w:rsidR="00472C85" w:rsidRPr="000A6312">
        <w:rPr>
          <w:rFonts w:ascii="Times New Roman" w:hAnsi="Times New Roman"/>
          <w:b/>
          <w:sz w:val="20"/>
          <w:szCs w:val="20"/>
        </w:rPr>
        <w:t>).</w:t>
      </w:r>
    </w:p>
    <w:p w:rsidR="00F5317E" w:rsidRPr="00F5317E" w:rsidRDefault="00F5317E" w:rsidP="00F5317E">
      <w:pPr>
        <w:widowControl w:val="0"/>
        <w:overflowPunct w:val="0"/>
        <w:autoSpaceDE w:val="0"/>
        <w:autoSpaceDN w:val="0"/>
        <w:adjustRightInd w:val="0"/>
        <w:spacing w:after="0" w:line="210" w:lineRule="auto"/>
        <w:ind w:right="60"/>
        <w:outlineLvl w:val="0"/>
        <w:rPr>
          <w:rFonts w:ascii="Times New Roman" w:hAnsi="Times New Roman"/>
          <w:b/>
          <w:sz w:val="20"/>
          <w:szCs w:val="20"/>
        </w:rPr>
      </w:pPr>
    </w:p>
    <w:tbl>
      <w:tblPr>
        <w:tblW w:w="9180" w:type="dxa"/>
        <w:tblInd w:w="-32" w:type="dxa"/>
        <w:tblLayout w:type="fixed"/>
        <w:tblCellMar>
          <w:top w:w="43" w:type="dxa"/>
          <w:left w:w="58" w:type="dxa"/>
          <w:bottom w:w="43" w:type="dxa"/>
          <w:right w:w="58" w:type="dxa"/>
        </w:tblCellMar>
        <w:tblLook w:val="0000"/>
      </w:tblPr>
      <w:tblGrid>
        <w:gridCol w:w="3960"/>
        <w:gridCol w:w="2610"/>
        <w:gridCol w:w="2610"/>
      </w:tblGrid>
      <w:tr w:rsidR="00BB56D4" w:rsidTr="00A45B79">
        <w:trPr>
          <w:trHeight w:val="255"/>
        </w:trPr>
        <w:tc>
          <w:tcPr>
            <w:tcW w:w="3960" w:type="dxa"/>
            <w:tcBorders>
              <w:top w:val="single" w:sz="2" w:space="0" w:color="000000"/>
              <w:left w:val="single" w:sz="2" w:space="0" w:color="000000"/>
              <w:bottom w:val="single" w:sz="2" w:space="0" w:color="000000"/>
              <w:right w:val="single" w:sz="2" w:space="0" w:color="000000"/>
            </w:tcBorders>
            <w:shd w:val="clear" w:color="auto" w:fill="17365D" w:themeFill="text2" w:themeFillShade="BF"/>
            <w:vAlign w:val="center"/>
          </w:tcPr>
          <w:p w:rsidR="009F2E96" w:rsidRPr="00D04184" w:rsidRDefault="009411CF" w:rsidP="003F1A7E">
            <w:pPr>
              <w:pStyle w:val="Default"/>
              <w:jc w:val="center"/>
              <w:rPr>
                <w:color w:val="FF0000"/>
                <w:sz w:val="18"/>
                <w:szCs w:val="18"/>
              </w:rPr>
            </w:pPr>
            <w:r w:rsidRPr="006D4A0E">
              <w:rPr>
                <w:b/>
                <w:color w:val="FFFFFF"/>
                <w:sz w:val="18"/>
                <w:szCs w:val="18"/>
              </w:rPr>
              <w:t>Company</w:t>
            </w:r>
            <w:r w:rsidR="00D52BA6">
              <w:rPr>
                <w:b/>
                <w:color w:val="FFFFFF"/>
                <w:sz w:val="18"/>
                <w:szCs w:val="18"/>
              </w:rPr>
              <w:t xml:space="preserve"> /O</w:t>
            </w:r>
            <w:r w:rsidR="00D52BA6" w:rsidRPr="00D52BA6">
              <w:rPr>
                <w:b/>
                <w:color w:val="FFFFFF"/>
                <w:sz w:val="18"/>
                <w:szCs w:val="18"/>
              </w:rPr>
              <w:t>rganization</w:t>
            </w:r>
          </w:p>
        </w:tc>
        <w:tc>
          <w:tcPr>
            <w:tcW w:w="2610" w:type="dxa"/>
            <w:tcBorders>
              <w:top w:val="single" w:sz="2" w:space="0" w:color="000000"/>
              <w:left w:val="single" w:sz="2" w:space="0" w:color="000000"/>
              <w:bottom w:val="single" w:sz="2" w:space="0" w:color="000000"/>
              <w:right w:val="single" w:sz="2" w:space="0" w:color="000000"/>
            </w:tcBorders>
            <w:shd w:val="clear" w:color="auto" w:fill="17365D" w:themeFill="text2" w:themeFillShade="BF"/>
            <w:vAlign w:val="center"/>
          </w:tcPr>
          <w:p w:rsidR="009F2E96" w:rsidRPr="006D4A0E" w:rsidRDefault="009411CF" w:rsidP="003F1A7E">
            <w:pPr>
              <w:pStyle w:val="Default"/>
              <w:jc w:val="center"/>
              <w:rPr>
                <w:color w:val="FFFFFF"/>
                <w:sz w:val="18"/>
                <w:szCs w:val="18"/>
              </w:rPr>
            </w:pPr>
            <w:r w:rsidRPr="006D4A0E">
              <w:rPr>
                <w:b/>
                <w:color w:val="FFFFFF"/>
                <w:sz w:val="18"/>
                <w:szCs w:val="18"/>
              </w:rPr>
              <w:t>Designation</w:t>
            </w:r>
          </w:p>
        </w:tc>
        <w:tc>
          <w:tcPr>
            <w:tcW w:w="2610" w:type="dxa"/>
            <w:tcBorders>
              <w:top w:val="single" w:sz="2" w:space="0" w:color="000000"/>
              <w:left w:val="single" w:sz="2" w:space="0" w:color="000000"/>
              <w:bottom w:val="single" w:sz="2" w:space="0" w:color="000000"/>
              <w:right w:val="single" w:sz="2" w:space="0" w:color="000000"/>
            </w:tcBorders>
            <w:shd w:val="clear" w:color="auto" w:fill="17365D" w:themeFill="text2" w:themeFillShade="BF"/>
            <w:vAlign w:val="center"/>
          </w:tcPr>
          <w:p w:rsidR="009F2E96" w:rsidRPr="006D4A0E" w:rsidRDefault="009411CF" w:rsidP="00A45B79">
            <w:pPr>
              <w:pStyle w:val="Default"/>
              <w:autoSpaceDE/>
              <w:spacing w:after="200" w:line="276" w:lineRule="auto"/>
              <w:jc w:val="center"/>
              <w:rPr>
                <w:color w:val="FFFFFF"/>
                <w:sz w:val="18"/>
                <w:szCs w:val="18"/>
              </w:rPr>
            </w:pPr>
            <w:r w:rsidRPr="006D4A0E">
              <w:rPr>
                <w:b/>
                <w:color w:val="FFFFFF"/>
                <w:sz w:val="18"/>
                <w:szCs w:val="18"/>
              </w:rPr>
              <w:t>Duration</w:t>
            </w:r>
          </w:p>
        </w:tc>
      </w:tr>
      <w:tr w:rsidR="00341811" w:rsidTr="00A45B79">
        <w:trPr>
          <w:trHeight w:val="440"/>
        </w:trPr>
        <w:tc>
          <w:tcPr>
            <w:tcW w:w="3960" w:type="dxa"/>
            <w:tcBorders>
              <w:top w:val="single" w:sz="2" w:space="0" w:color="000000"/>
              <w:left w:val="single" w:sz="2" w:space="0" w:color="000000"/>
              <w:bottom w:val="single" w:sz="2" w:space="0" w:color="000000"/>
              <w:right w:val="single" w:sz="2" w:space="0" w:color="000000"/>
            </w:tcBorders>
            <w:vAlign w:val="center"/>
          </w:tcPr>
          <w:p w:rsidR="00341811" w:rsidRDefault="00FD236C" w:rsidP="00341811">
            <w:pPr>
              <w:pStyle w:val="Default"/>
              <w:jc w:val="center"/>
              <w:rPr>
                <w:rFonts w:ascii="Times New Roman" w:hAnsi="Times New Roman" w:cs="Times New Roman"/>
                <w:sz w:val="20"/>
                <w:szCs w:val="20"/>
              </w:rPr>
            </w:pPr>
            <w:r w:rsidRPr="00FD236C">
              <w:rPr>
                <w:rFonts w:ascii="Times New Roman" w:hAnsi="Times New Roman" w:cs="Times New Roman"/>
                <w:sz w:val="20"/>
                <w:szCs w:val="20"/>
              </w:rPr>
              <w:t xml:space="preserve">GROWEL SOFTECH PVT LTD </w:t>
            </w:r>
            <w:r>
              <w:rPr>
                <w:rFonts w:ascii="Times New Roman" w:hAnsi="Times New Roman" w:cs="Times New Roman"/>
                <w:sz w:val="20"/>
                <w:szCs w:val="20"/>
              </w:rPr>
              <w:t>CTH (</w:t>
            </w:r>
            <w:r w:rsidR="00341811">
              <w:rPr>
                <w:rFonts w:ascii="Times New Roman" w:hAnsi="Times New Roman" w:cs="Times New Roman"/>
                <w:sz w:val="20"/>
                <w:szCs w:val="20"/>
              </w:rPr>
              <w:t>COGNIZANT PUNE</w:t>
            </w:r>
            <w:r>
              <w:rPr>
                <w:rFonts w:ascii="Times New Roman" w:hAnsi="Times New Roman" w:cs="Times New Roman"/>
                <w:sz w:val="20"/>
                <w:szCs w:val="20"/>
              </w:rPr>
              <w:t>)</w:t>
            </w:r>
          </w:p>
        </w:tc>
        <w:tc>
          <w:tcPr>
            <w:tcW w:w="2610" w:type="dxa"/>
            <w:tcBorders>
              <w:top w:val="single" w:sz="2" w:space="0" w:color="000000"/>
              <w:left w:val="single" w:sz="2" w:space="0" w:color="000000"/>
              <w:bottom w:val="single" w:sz="2" w:space="0" w:color="000000"/>
              <w:right w:val="single" w:sz="2" w:space="0" w:color="000000"/>
            </w:tcBorders>
            <w:vAlign w:val="center"/>
          </w:tcPr>
          <w:p w:rsidR="00341811" w:rsidRPr="00FC1B7A" w:rsidRDefault="00341811" w:rsidP="003F1A7E">
            <w:pPr>
              <w:pStyle w:val="Default"/>
              <w:jc w:val="center"/>
              <w:rPr>
                <w:sz w:val="18"/>
                <w:szCs w:val="18"/>
              </w:rPr>
            </w:pPr>
            <w:r>
              <w:rPr>
                <w:sz w:val="18"/>
                <w:szCs w:val="18"/>
              </w:rPr>
              <w:t>Senior. Associate</w:t>
            </w:r>
            <w:r w:rsidR="0063389A">
              <w:rPr>
                <w:sz w:val="18"/>
                <w:szCs w:val="18"/>
              </w:rPr>
              <w:t xml:space="preserve"> (.Net)</w:t>
            </w:r>
          </w:p>
        </w:tc>
        <w:tc>
          <w:tcPr>
            <w:tcW w:w="2610" w:type="dxa"/>
            <w:tcBorders>
              <w:top w:val="single" w:sz="2" w:space="0" w:color="000000"/>
              <w:left w:val="single" w:sz="2" w:space="0" w:color="000000"/>
              <w:bottom w:val="single" w:sz="2" w:space="0" w:color="000000"/>
              <w:right w:val="single" w:sz="2" w:space="0" w:color="000000"/>
            </w:tcBorders>
            <w:vAlign w:val="center"/>
          </w:tcPr>
          <w:p w:rsidR="00341811" w:rsidRDefault="00341811" w:rsidP="00A45B79">
            <w:pPr>
              <w:pStyle w:val="Default"/>
              <w:autoSpaceDE/>
              <w:spacing w:after="200" w:line="276" w:lineRule="auto"/>
              <w:jc w:val="center"/>
              <w:rPr>
                <w:sz w:val="18"/>
                <w:szCs w:val="18"/>
              </w:rPr>
            </w:pPr>
            <w:r>
              <w:rPr>
                <w:sz w:val="18"/>
                <w:szCs w:val="18"/>
              </w:rPr>
              <w:t>9/06/2021 to Till Date</w:t>
            </w:r>
          </w:p>
        </w:tc>
      </w:tr>
      <w:tr w:rsidR="00BB56D4" w:rsidTr="00A45B79">
        <w:trPr>
          <w:trHeight w:val="440"/>
        </w:trPr>
        <w:tc>
          <w:tcPr>
            <w:tcW w:w="3960" w:type="dxa"/>
            <w:tcBorders>
              <w:top w:val="single" w:sz="2" w:space="0" w:color="000000"/>
              <w:left w:val="single" w:sz="2" w:space="0" w:color="000000"/>
              <w:bottom w:val="single" w:sz="2" w:space="0" w:color="000000"/>
              <w:right w:val="single" w:sz="2" w:space="0" w:color="000000"/>
            </w:tcBorders>
            <w:vAlign w:val="center"/>
          </w:tcPr>
          <w:p w:rsidR="003C272A" w:rsidRDefault="009411CF" w:rsidP="003C272A">
            <w:pPr>
              <w:pStyle w:val="Default"/>
              <w:jc w:val="center"/>
              <w:rPr>
                <w:rFonts w:ascii="Times New Roman" w:hAnsi="Times New Roman" w:cs="Times New Roman"/>
                <w:sz w:val="20"/>
                <w:szCs w:val="20"/>
              </w:rPr>
            </w:pPr>
            <w:r>
              <w:rPr>
                <w:rFonts w:ascii="Times New Roman" w:hAnsi="Times New Roman" w:cs="Times New Roman"/>
                <w:sz w:val="20"/>
                <w:szCs w:val="20"/>
              </w:rPr>
              <w:t xml:space="preserve">SYNTHESYS SOLUTIONS PVT.LTD </w:t>
            </w:r>
          </w:p>
          <w:p w:rsidR="003C272A" w:rsidRPr="00FC1B7A" w:rsidRDefault="009411CF" w:rsidP="003C272A">
            <w:pPr>
              <w:pStyle w:val="Default"/>
              <w:jc w:val="center"/>
              <w:rPr>
                <w:rFonts w:ascii="Times New Roman" w:hAnsi="Times New Roman" w:cs="Times New Roman"/>
                <w:sz w:val="20"/>
                <w:szCs w:val="20"/>
              </w:rPr>
            </w:pPr>
            <w:r>
              <w:rPr>
                <w:rFonts w:ascii="Times New Roman" w:hAnsi="Times New Roman" w:cs="Times New Roman"/>
                <w:sz w:val="20"/>
                <w:szCs w:val="20"/>
              </w:rPr>
              <w:t>PUNE</w:t>
            </w:r>
          </w:p>
        </w:tc>
        <w:tc>
          <w:tcPr>
            <w:tcW w:w="2610" w:type="dxa"/>
            <w:tcBorders>
              <w:top w:val="single" w:sz="2" w:space="0" w:color="000000"/>
              <w:left w:val="single" w:sz="2" w:space="0" w:color="000000"/>
              <w:bottom w:val="single" w:sz="2" w:space="0" w:color="000000"/>
              <w:right w:val="single" w:sz="2" w:space="0" w:color="000000"/>
            </w:tcBorders>
            <w:vAlign w:val="center"/>
          </w:tcPr>
          <w:p w:rsidR="003C272A" w:rsidRPr="00FC1B7A" w:rsidRDefault="009411CF" w:rsidP="003F1A7E">
            <w:pPr>
              <w:pStyle w:val="Default"/>
              <w:jc w:val="center"/>
              <w:rPr>
                <w:sz w:val="18"/>
                <w:szCs w:val="18"/>
              </w:rPr>
            </w:pPr>
            <w:r w:rsidRPr="00FC1B7A">
              <w:rPr>
                <w:sz w:val="18"/>
                <w:szCs w:val="18"/>
              </w:rPr>
              <w:t>Software Developer</w:t>
            </w:r>
            <w:r>
              <w:rPr>
                <w:sz w:val="18"/>
                <w:szCs w:val="18"/>
              </w:rPr>
              <w:t xml:space="preserve"> (.Net)</w:t>
            </w:r>
          </w:p>
        </w:tc>
        <w:tc>
          <w:tcPr>
            <w:tcW w:w="2610" w:type="dxa"/>
            <w:tcBorders>
              <w:top w:val="single" w:sz="2" w:space="0" w:color="000000"/>
              <w:left w:val="single" w:sz="2" w:space="0" w:color="000000"/>
              <w:bottom w:val="single" w:sz="2" w:space="0" w:color="000000"/>
              <w:right w:val="single" w:sz="2" w:space="0" w:color="000000"/>
            </w:tcBorders>
            <w:vAlign w:val="center"/>
          </w:tcPr>
          <w:p w:rsidR="003C272A" w:rsidRDefault="009411CF" w:rsidP="00A45B79">
            <w:pPr>
              <w:pStyle w:val="Default"/>
              <w:autoSpaceDE/>
              <w:spacing w:after="200" w:line="276" w:lineRule="auto"/>
              <w:jc w:val="center"/>
              <w:rPr>
                <w:sz w:val="18"/>
                <w:szCs w:val="18"/>
              </w:rPr>
            </w:pPr>
            <w:r>
              <w:rPr>
                <w:sz w:val="18"/>
                <w:szCs w:val="18"/>
              </w:rPr>
              <w:t>22/6/2020 to 11/9/2020</w:t>
            </w:r>
          </w:p>
        </w:tc>
      </w:tr>
      <w:tr w:rsidR="00BB56D4" w:rsidTr="00A45B79">
        <w:trPr>
          <w:trHeight w:val="440"/>
        </w:trPr>
        <w:tc>
          <w:tcPr>
            <w:tcW w:w="3960" w:type="dxa"/>
            <w:tcBorders>
              <w:top w:val="single" w:sz="2" w:space="0" w:color="000000"/>
              <w:left w:val="single" w:sz="2" w:space="0" w:color="000000"/>
              <w:bottom w:val="single" w:sz="2" w:space="0" w:color="000000"/>
              <w:right w:val="single" w:sz="2" w:space="0" w:color="000000"/>
            </w:tcBorders>
            <w:vAlign w:val="center"/>
          </w:tcPr>
          <w:p w:rsidR="001603CC" w:rsidRDefault="009411CF" w:rsidP="003F1A7E">
            <w:pPr>
              <w:pStyle w:val="Default"/>
              <w:jc w:val="center"/>
              <w:rPr>
                <w:sz w:val="18"/>
                <w:szCs w:val="18"/>
              </w:rPr>
            </w:pPr>
            <w:r w:rsidRPr="00FC1B7A">
              <w:rPr>
                <w:rFonts w:ascii="Times New Roman" w:hAnsi="Times New Roman" w:cs="Times New Roman"/>
                <w:sz w:val="20"/>
                <w:szCs w:val="20"/>
              </w:rPr>
              <w:t xml:space="preserve">INOTRO </w:t>
            </w:r>
            <w:r w:rsidR="00C705DF" w:rsidRPr="00FC1B7A">
              <w:rPr>
                <w:rFonts w:ascii="Times New Roman" w:hAnsi="Times New Roman" w:cs="Times New Roman"/>
                <w:sz w:val="20"/>
                <w:szCs w:val="20"/>
              </w:rPr>
              <w:t>MULTISERVICES PVT</w:t>
            </w:r>
            <w:r w:rsidR="00C705DF">
              <w:rPr>
                <w:rFonts w:ascii="Times New Roman" w:hAnsi="Times New Roman" w:cs="Times New Roman"/>
                <w:sz w:val="20"/>
                <w:szCs w:val="20"/>
              </w:rPr>
              <w:t>.</w:t>
            </w:r>
            <w:r w:rsidR="00C705DF" w:rsidRPr="00FC1B7A">
              <w:rPr>
                <w:rFonts w:ascii="Times New Roman" w:hAnsi="Times New Roman" w:cs="Times New Roman"/>
                <w:sz w:val="20"/>
                <w:szCs w:val="20"/>
              </w:rPr>
              <w:t xml:space="preserve"> LTD</w:t>
            </w:r>
            <w:r w:rsidR="00C1526D">
              <w:rPr>
                <w:rFonts w:ascii="Times New Roman" w:hAnsi="Times New Roman" w:cs="Times New Roman"/>
                <w:sz w:val="20"/>
                <w:szCs w:val="20"/>
              </w:rPr>
              <w:t xml:space="preserve"> AKOLA</w:t>
            </w:r>
          </w:p>
        </w:tc>
        <w:tc>
          <w:tcPr>
            <w:tcW w:w="2610" w:type="dxa"/>
            <w:tcBorders>
              <w:top w:val="single" w:sz="2" w:space="0" w:color="000000"/>
              <w:left w:val="single" w:sz="2" w:space="0" w:color="000000"/>
              <w:bottom w:val="single" w:sz="2" w:space="0" w:color="000000"/>
              <w:right w:val="single" w:sz="2" w:space="0" w:color="000000"/>
            </w:tcBorders>
            <w:vAlign w:val="center"/>
          </w:tcPr>
          <w:p w:rsidR="001603CC" w:rsidRDefault="009411CF" w:rsidP="003F1A7E">
            <w:pPr>
              <w:pStyle w:val="Default"/>
              <w:jc w:val="center"/>
              <w:rPr>
                <w:sz w:val="18"/>
                <w:szCs w:val="18"/>
              </w:rPr>
            </w:pPr>
            <w:r w:rsidRPr="00FC1B7A">
              <w:rPr>
                <w:sz w:val="18"/>
                <w:szCs w:val="18"/>
              </w:rPr>
              <w:t>Software Developer</w:t>
            </w:r>
            <w:r w:rsidR="00C1526D">
              <w:rPr>
                <w:sz w:val="18"/>
                <w:szCs w:val="18"/>
              </w:rPr>
              <w:t xml:space="preserve"> (.Net)</w:t>
            </w:r>
          </w:p>
        </w:tc>
        <w:tc>
          <w:tcPr>
            <w:tcW w:w="2610" w:type="dxa"/>
            <w:tcBorders>
              <w:top w:val="single" w:sz="2" w:space="0" w:color="000000"/>
              <w:left w:val="single" w:sz="2" w:space="0" w:color="000000"/>
              <w:bottom w:val="single" w:sz="2" w:space="0" w:color="000000"/>
              <w:right w:val="single" w:sz="2" w:space="0" w:color="000000"/>
            </w:tcBorders>
            <w:vAlign w:val="center"/>
          </w:tcPr>
          <w:p w:rsidR="001603CC" w:rsidRDefault="009411CF" w:rsidP="00A45B79">
            <w:pPr>
              <w:pStyle w:val="Default"/>
              <w:autoSpaceDE/>
              <w:spacing w:after="200" w:line="276" w:lineRule="auto"/>
              <w:jc w:val="center"/>
              <w:rPr>
                <w:sz w:val="18"/>
                <w:szCs w:val="18"/>
              </w:rPr>
            </w:pPr>
            <w:r>
              <w:rPr>
                <w:sz w:val="18"/>
                <w:szCs w:val="18"/>
              </w:rPr>
              <w:t>14/05</w:t>
            </w:r>
            <w:r w:rsidR="00C1526D">
              <w:rPr>
                <w:sz w:val="18"/>
                <w:szCs w:val="18"/>
              </w:rPr>
              <w:t>/18</w:t>
            </w:r>
            <w:r>
              <w:rPr>
                <w:sz w:val="18"/>
                <w:szCs w:val="18"/>
              </w:rPr>
              <w:t xml:space="preserve"> to 30/12/2019</w:t>
            </w:r>
          </w:p>
        </w:tc>
      </w:tr>
      <w:tr w:rsidR="00BB56D4" w:rsidTr="00A45B79">
        <w:trPr>
          <w:trHeight w:val="440"/>
        </w:trPr>
        <w:tc>
          <w:tcPr>
            <w:tcW w:w="3960" w:type="dxa"/>
            <w:tcBorders>
              <w:top w:val="single" w:sz="2" w:space="0" w:color="000000"/>
              <w:left w:val="single" w:sz="2" w:space="0" w:color="000000"/>
              <w:bottom w:val="single" w:sz="2" w:space="0" w:color="000000"/>
              <w:right w:val="single" w:sz="2" w:space="0" w:color="000000"/>
            </w:tcBorders>
            <w:vAlign w:val="center"/>
          </w:tcPr>
          <w:p w:rsidR="00C705DF" w:rsidRPr="00FC1B7A" w:rsidRDefault="009411CF" w:rsidP="003F1A7E">
            <w:pPr>
              <w:pStyle w:val="Default"/>
              <w:jc w:val="center"/>
              <w:rPr>
                <w:rFonts w:ascii="Times New Roman" w:hAnsi="Times New Roman" w:cs="Times New Roman"/>
                <w:sz w:val="20"/>
                <w:szCs w:val="20"/>
              </w:rPr>
            </w:pPr>
            <w:r>
              <w:rPr>
                <w:rFonts w:ascii="Times New Roman" w:hAnsi="Times New Roman" w:cs="Times New Roman"/>
                <w:sz w:val="20"/>
                <w:szCs w:val="20"/>
              </w:rPr>
              <w:t>SPIELER TECHNOLOGIES LLP PUNE</w:t>
            </w:r>
          </w:p>
        </w:tc>
        <w:tc>
          <w:tcPr>
            <w:tcW w:w="2610" w:type="dxa"/>
            <w:tcBorders>
              <w:top w:val="single" w:sz="2" w:space="0" w:color="000000"/>
              <w:left w:val="single" w:sz="2" w:space="0" w:color="000000"/>
              <w:bottom w:val="single" w:sz="2" w:space="0" w:color="000000"/>
              <w:right w:val="single" w:sz="2" w:space="0" w:color="000000"/>
            </w:tcBorders>
            <w:vAlign w:val="center"/>
          </w:tcPr>
          <w:p w:rsidR="00C705DF" w:rsidRPr="00FC1B7A" w:rsidRDefault="009411CF" w:rsidP="003F1A7E">
            <w:pPr>
              <w:pStyle w:val="Default"/>
              <w:jc w:val="center"/>
              <w:rPr>
                <w:sz w:val="18"/>
                <w:szCs w:val="18"/>
              </w:rPr>
            </w:pPr>
            <w:r w:rsidRPr="00FC1B7A">
              <w:rPr>
                <w:sz w:val="18"/>
                <w:szCs w:val="18"/>
              </w:rPr>
              <w:t>Software Developer</w:t>
            </w:r>
          </w:p>
        </w:tc>
        <w:tc>
          <w:tcPr>
            <w:tcW w:w="2610" w:type="dxa"/>
            <w:tcBorders>
              <w:top w:val="single" w:sz="2" w:space="0" w:color="000000"/>
              <w:left w:val="single" w:sz="2" w:space="0" w:color="000000"/>
              <w:bottom w:val="single" w:sz="2" w:space="0" w:color="000000"/>
              <w:right w:val="single" w:sz="2" w:space="0" w:color="000000"/>
            </w:tcBorders>
            <w:vAlign w:val="center"/>
          </w:tcPr>
          <w:p w:rsidR="00C705DF" w:rsidRDefault="009411CF" w:rsidP="00A45B79">
            <w:pPr>
              <w:pStyle w:val="Default"/>
              <w:autoSpaceDE/>
              <w:spacing w:after="200" w:line="276" w:lineRule="auto"/>
              <w:jc w:val="center"/>
              <w:rPr>
                <w:sz w:val="18"/>
                <w:szCs w:val="18"/>
              </w:rPr>
            </w:pPr>
            <w:r>
              <w:rPr>
                <w:sz w:val="18"/>
                <w:szCs w:val="18"/>
              </w:rPr>
              <w:t>3/10/2016 to 30/04</w:t>
            </w:r>
            <w:r w:rsidR="00C1526D">
              <w:rPr>
                <w:sz w:val="18"/>
                <w:szCs w:val="18"/>
              </w:rPr>
              <w:t>/2018</w:t>
            </w:r>
          </w:p>
        </w:tc>
      </w:tr>
    </w:tbl>
    <w:p w:rsidR="00BD7DCC" w:rsidRPr="006D4A0E" w:rsidRDefault="00BD7DCC" w:rsidP="00B73F00">
      <w:pPr>
        <w:spacing w:after="0" w:line="240" w:lineRule="auto"/>
        <w:rPr>
          <w:rFonts w:ascii="Arial" w:hAnsi="Arial" w:cs="Arial"/>
          <w:sz w:val="18"/>
          <w:szCs w:val="18"/>
        </w:rPr>
      </w:pPr>
      <w:bookmarkStart w:id="1" w:name="page2"/>
      <w:bookmarkStart w:id="2" w:name="page3"/>
      <w:bookmarkEnd w:id="1"/>
      <w:bookmarkEnd w:id="2"/>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BB56D4" w:rsidTr="00133B34">
        <w:trPr>
          <w:trHeight w:val="371"/>
        </w:trPr>
        <w:tc>
          <w:tcPr>
            <w:tcW w:w="9180" w:type="dxa"/>
            <w:shd w:val="clear" w:color="auto" w:fill="17365D"/>
          </w:tcPr>
          <w:p w:rsidR="00DD4F9C" w:rsidRPr="003D2669" w:rsidRDefault="009411CF" w:rsidP="00B73F00">
            <w:pPr>
              <w:pStyle w:val="Default"/>
              <w:spacing w:line="320" w:lineRule="atLeast"/>
              <w:rPr>
                <w:rFonts w:ascii="Times New Roman" w:hAnsi="Times New Roman" w:cs="Times New Roman"/>
                <w:b/>
                <w:color w:val="FFFFFF"/>
                <w:sz w:val="20"/>
                <w:szCs w:val="20"/>
              </w:rPr>
            </w:pPr>
            <w:r w:rsidRPr="003D2669">
              <w:rPr>
                <w:rFonts w:ascii="Times New Roman" w:hAnsi="Times New Roman" w:cs="Times New Roman"/>
                <w:b/>
                <w:color w:val="FFFFFF"/>
                <w:sz w:val="20"/>
                <w:szCs w:val="20"/>
              </w:rPr>
              <w:t xml:space="preserve">PROJECT DETAILS </w:t>
            </w:r>
          </w:p>
        </w:tc>
      </w:tr>
    </w:tbl>
    <w:p w:rsidR="00BB4547" w:rsidRDefault="00BB4547" w:rsidP="00B73F00">
      <w:pPr>
        <w:pStyle w:val="Default"/>
        <w:spacing w:line="320" w:lineRule="atLeast"/>
        <w:rPr>
          <w:color w:val="548DD4"/>
          <w:sz w:val="18"/>
          <w:szCs w:val="18"/>
        </w:rPr>
      </w:pPr>
    </w:p>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1"/>
        <w:gridCol w:w="7046"/>
      </w:tblGrid>
      <w:tr w:rsidR="009A352B" w:rsidTr="00897686">
        <w:trPr>
          <w:trHeight w:val="315"/>
        </w:trPr>
        <w:tc>
          <w:tcPr>
            <w:tcW w:w="2171" w:type="dxa"/>
            <w:shd w:val="clear" w:color="auto" w:fill="FFFFFF"/>
            <w:vAlign w:val="center"/>
          </w:tcPr>
          <w:p w:rsidR="009A352B" w:rsidRPr="003D2669" w:rsidRDefault="009A352B" w:rsidP="00897686">
            <w:pPr>
              <w:spacing w:after="120"/>
              <w:rPr>
                <w:rFonts w:ascii="Times New Roman" w:hAnsi="Times New Roman"/>
                <w:b/>
                <w:sz w:val="20"/>
                <w:szCs w:val="20"/>
              </w:rPr>
            </w:pPr>
            <w:r w:rsidRPr="003D2669">
              <w:rPr>
                <w:rFonts w:ascii="Times New Roman" w:hAnsi="Times New Roman"/>
                <w:b/>
                <w:sz w:val="20"/>
                <w:szCs w:val="20"/>
              </w:rPr>
              <w:t>Project Name</w:t>
            </w:r>
          </w:p>
        </w:tc>
        <w:tc>
          <w:tcPr>
            <w:tcW w:w="7046" w:type="dxa"/>
            <w:shd w:val="clear" w:color="auto" w:fill="FFFFFF"/>
            <w:vAlign w:val="center"/>
          </w:tcPr>
          <w:p w:rsidR="009A352B" w:rsidRPr="003C272A" w:rsidRDefault="009A352B" w:rsidP="009A352B">
            <w:pPr>
              <w:tabs>
                <w:tab w:val="left" w:pos="5094"/>
              </w:tabs>
              <w:spacing w:after="120"/>
              <w:rPr>
                <w:rFonts w:ascii="Times New Roman" w:hAnsi="Times New Roman"/>
                <w:b/>
                <w:bCs/>
                <w:sz w:val="20"/>
                <w:szCs w:val="20"/>
              </w:rPr>
            </w:pPr>
            <w:r>
              <w:rPr>
                <w:rFonts w:ascii="Arial" w:hAnsi="Arial" w:cs="Arial"/>
                <w:b/>
                <w:color w:val="222222"/>
                <w:shd w:val="clear" w:color="auto" w:fill="FFFFFF"/>
              </w:rPr>
              <w:t xml:space="preserve">Compliance, B2O, MOJ, DTZI </w:t>
            </w:r>
            <w:r w:rsidRPr="003C272A">
              <w:rPr>
                <w:rFonts w:ascii="Times New Roman" w:hAnsi="Times New Roman"/>
                <w:b/>
                <w:iCs/>
                <w:sz w:val="20"/>
                <w:szCs w:val="20"/>
              </w:rPr>
              <w:tab/>
            </w:r>
          </w:p>
        </w:tc>
      </w:tr>
      <w:tr w:rsidR="009A352B" w:rsidTr="00897686">
        <w:trPr>
          <w:trHeight w:val="580"/>
        </w:trPr>
        <w:tc>
          <w:tcPr>
            <w:tcW w:w="2171" w:type="dxa"/>
            <w:shd w:val="clear" w:color="auto" w:fill="FFFFFF"/>
            <w:vAlign w:val="center"/>
          </w:tcPr>
          <w:p w:rsidR="009A352B" w:rsidRPr="003D2669" w:rsidRDefault="009A352B" w:rsidP="00897686">
            <w:pPr>
              <w:spacing w:after="120"/>
              <w:rPr>
                <w:rFonts w:ascii="Times New Roman" w:hAnsi="Times New Roman"/>
                <w:b/>
                <w:sz w:val="20"/>
                <w:szCs w:val="20"/>
              </w:rPr>
            </w:pPr>
            <w:r w:rsidRPr="003D2669">
              <w:rPr>
                <w:rFonts w:ascii="Times New Roman" w:hAnsi="Times New Roman"/>
                <w:b/>
                <w:sz w:val="20"/>
                <w:szCs w:val="20"/>
              </w:rPr>
              <w:t>Depute company Name</w:t>
            </w:r>
          </w:p>
        </w:tc>
        <w:tc>
          <w:tcPr>
            <w:tcW w:w="7046" w:type="dxa"/>
            <w:shd w:val="clear" w:color="auto" w:fill="FFFFFF"/>
            <w:vAlign w:val="center"/>
          </w:tcPr>
          <w:p w:rsidR="009A352B" w:rsidRDefault="00CC38AD" w:rsidP="00897686">
            <w:pPr>
              <w:pStyle w:val="Default"/>
              <w:rPr>
                <w:rFonts w:ascii="Times New Roman" w:hAnsi="Times New Roman" w:cs="Times New Roman"/>
                <w:sz w:val="20"/>
                <w:szCs w:val="20"/>
              </w:rPr>
            </w:pPr>
            <w:r>
              <w:rPr>
                <w:rFonts w:ascii="Times New Roman" w:hAnsi="Times New Roman" w:cs="Times New Roman"/>
                <w:sz w:val="20"/>
                <w:szCs w:val="20"/>
              </w:rPr>
              <w:t xml:space="preserve">Cognizant </w:t>
            </w:r>
            <w:r w:rsidR="009A352B">
              <w:rPr>
                <w:rFonts w:ascii="Times New Roman" w:hAnsi="Times New Roman" w:cs="Times New Roman"/>
                <w:sz w:val="20"/>
                <w:szCs w:val="20"/>
              </w:rPr>
              <w:t>PUNE</w:t>
            </w:r>
          </w:p>
          <w:p w:rsidR="009A352B" w:rsidRPr="003D2669" w:rsidRDefault="009A352B" w:rsidP="00897686">
            <w:pPr>
              <w:spacing w:after="120"/>
              <w:rPr>
                <w:rFonts w:ascii="Times New Roman" w:hAnsi="Times New Roman"/>
                <w:b/>
                <w:iCs/>
                <w:sz w:val="20"/>
                <w:szCs w:val="20"/>
              </w:rPr>
            </w:pPr>
            <w:r>
              <w:rPr>
                <w:rFonts w:ascii="Times New Roman" w:hAnsi="Times New Roman"/>
                <w:b/>
                <w:iCs/>
                <w:sz w:val="20"/>
                <w:szCs w:val="20"/>
              </w:rPr>
              <w:t xml:space="preserve"> </w:t>
            </w:r>
          </w:p>
        </w:tc>
      </w:tr>
      <w:tr w:rsidR="009A352B" w:rsidTr="00897686">
        <w:trPr>
          <w:trHeight w:val="315"/>
        </w:trPr>
        <w:tc>
          <w:tcPr>
            <w:tcW w:w="2171" w:type="dxa"/>
            <w:shd w:val="clear" w:color="auto" w:fill="FFFFFF"/>
            <w:vAlign w:val="center"/>
          </w:tcPr>
          <w:p w:rsidR="009A352B" w:rsidRPr="003D2669" w:rsidRDefault="009A352B" w:rsidP="00897686">
            <w:pPr>
              <w:spacing w:after="120" w:line="240" w:lineRule="auto"/>
              <w:rPr>
                <w:rFonts w:ascii="Times New Roman" w:hAnsi="Times New Roman"/>
                <w:b/>
                <w:sz w:val="20"/>
                <w:szCs w:val="20"/>
              </w:rPr>
            </w:pPr>
            <w:r w:rsidRPr="003D2669">
              <w:rPr>
                <w:rFonts w:ascii="Times New Roman" w:hAnsi="Times New Roman"/>
                <w:b/>
                <w:sz w:val="20"/>
                <w:szCs w:val="20"/>
              </w:rPr>
              <w:t>Position</w:t>
            </w:r>
          </w:p>
        </w:tc>
        <w:tc>
          <w:tcPr>
            <w:tcW w:w="7046" w:type="dxa"/>
            <w:shd w:val="clear" w:color="auto" w:fill="FFFFFF"/>
            <w:vAlign w:val="center"/>
          </w:tcPr>
          <w:p w:rsidR="009A352B" w:rsidRPr="003D2669" w:rsidRDefault="00CC38AD" w:rsidP="00897686">
            <w:pPr>
              <w:spacing w:after="120"/>
              <w:rPr>
                <w:rFonts w:ascii="Times New Roman" w:hAnsi="Times New Roman"/>
                <w:bCs/>
                <w:sz w:val="20"/>
                <w:szCs w:val="20"/>
              </w:rPr>
            </w:pPr>
            <w:r>
              <w:rPr>
                <w:sz w:val="18"/>
                <w:szCs w:val="18"/>
              </w:rPr>
              <w:t>Senior Associate</w:t>
            </w:r>
            <w:r>
              <w:rPr>
                <w:rFonts w:ascii="Times New Roman" w:hAnsi="Times New Roman"/>
                <w:sz w:val="20"/>
                <w:szCs w:val="20"/>
              </w:rPr>
              <w:t xml:space="preserve"> </w:t>
            </w:r>
            <w:r w:rsidR="009A352B">
              <w:rPr>
                <w:rFonts w:ascii="Times New Roman" w:hAnsi="Times New Roman"/>
                <w:sz w:val="20"/>
                <w:szCs w:val="20"/>
              </w:rPr>
              <w:t>(Dot Net</w:t>
            </w:r>
            <w:r>
              <w:rPr>
                <w:rFonts w:ascii="Times New Roman" w:hAnsi="Times New Roman"/>
                <w:sz w:val="20"/>
                <w:szCs w:val="20"/>
              </w:rPr>
              <w:t xml:space="preserve"> Developer </w:t>
            </w:r>
            <w:r w:rsidR="009A352B">
              <w:rPr>
                <w:rFonts w:ascii="Times New Roman" w:hAnsi="Times New Roman"/>
                <w:sz w:val="20"/>
                <w:szCs w:val="20"/>
              </w:rPr>
              <w:t>)</w:t>
            </w:r>
            <w:r w:rsidR="009A352B" w:rsidRPr="00777FF9">
              <w:rPr>
                <w:rFonts w:ascii="Times New Roman" w:hAnsi="Times New Roman"/>
                <w:sz w:val="20"/>
                <w:szCs w:val="20"/>
              </w:rPr>
              <w:t>.</w:t>
            </w:r>
          </w:p>
        </w:tc>
      </w:tr>
      <w:tr w:rsidR="009A352B" w:rsidTr="00897686">
        <w:trPr>
          <w:trHeight w:val="431"/>
        </w:trPr>
        <w:tc>
          <w:tcPr>
            <w:tcW w:w="2171" w:type="dxa"/>
            <w:shd w:val="clear" w:color="auto" w:fill="FFFFFF"/>
            <w:vAlign w:val="center"/>
          </w:tcPr>
          <w:p w:rsidR="009A352B" w:rsidRPr="003D2669" w:rsidRDefault="009A352B" w:rsidP="00897686">
            <w:pPr>
              <w:rPr>
                <w:rFonts w:ascii="Times New Roman" w:hAnsi="Times New Roman"/>
                <w:b/>
                <w:sz w:val="20"/>
                <w:szCs w:val="20"/>
              </w:rPr>
            </w:pPr>
            <w:r w:rsidRPr="004E4713">
              <w:rPr>
                <w:rFonts w:ascii="Times New Roman" w:hAnsi="Times New Roman"/>
                <w:b/>
                <w:sz w:val="20"/>
                <w:szCs w:val="20"/>
              </w:rPr>
              <w:t>Role</w:t>
            </w:r>
            <w:r>
              <w:rPr>
                <w:rFonts w:ascii="Times New Roman" w:hAnsi="Times New Roman"/>
                <w:b/>
                <w:sz w:val="20"/>
                <w:szCs w:val="20"/>
              </w:rPr>
              <w:t xml:space="preserve"> and </w:t>
            </w:r>
            <w:r w:rsidRPr="002D6523">
              <w:rPr>
                <w:rFonts w:ascii="Times New Roman" w:hAnsi="Times New Roman"/>
                <w:b/>
                <w:sz w:val="20"/>
                <w:szCs w:val="20"/>
              </w:rPr>
              <w:t>Contribution</w:t>
            </w:r>
          </w:p>
        </w:tc>
        <w:tc>
          <w:tcPr>
            <w:tcW w:w="7046" w:type="dxa"/>
            <w:shd w:val="clear" w:color="auto" w:fill="FFFFFF"/>
            <w:vAlign w:val="center"/>
          </w:tcPr>
          <w:p w:rsidR="009A352B" w:rsidRPr="00777FF9" w:rsidRDefault="009A352B" w:rsidP="00897686">
            <w:pPr>
              <w:spacing w:after="120"/>
              <w:jc w:val="both"/>
              <w:rPr>
                <w:rFonts w:ascii="Times New Roman" w:hAnsi="Times New Roman"/>
                <w:sz w:val="20"/>
                <w:szCs w:val="20"/>
              </w:rPr>
            </w:pPr>
            <w:r w:rsidRPr="00777FF9">
              <w:rPr>
                <w:rFonts w:ascii="Times New Roman" w:hAnsi="Times New Roman"/>
                <w:sz w:val="20"/>
                <w:szCs w:val="20"/>
              </w:rPr>
              <w:t xml:space="preserve">My Roles and </w:t>
            </w:r>
            <w:r w:rsidR="00CC38AD">
              <w:rPr>
                <w:rFonts w:ascii="Times New Roman" w:hAnsi="Times New Roman"/>
                <w:sz w:val="20"/>
                <w:szCs w:val="20"/>
              </w:rPr>
              <w:t xml:space="preserve">responsibilities include coding, Support and enhancement of </w:t>
            </w:r>
            <w:r>
              <w:rPr>
                <w:rFonts w:ascii="Times New Roman" w:hAnsi="Times New Roman"/>
                <w:sz w:val="20"/>
                <w:szCs w:val="20"/>
              </w:rPr>
              <w:t xml:space="preserve">the modules, designing, unit testing, and </w:t>
            </w:r>
            <w:r w:rsidRPr="00777FF9">
              <w:rPr>
                <w:rFonts w:ascii="Times New Roman" w:hAnsi="Times New Roman"/>
                <w:sz w:val="20"/>
                <w:szCs w:val="20"/>
              </w:rPr>
              <w:t>etc.</w:t>
            </w:r>
          </w:p>
          <w:p w:rsidR="009A352B" w:rsidRPr="003D2669" w:rsidRDefault="009A352B" w:rsidP="00CC38AD">
            <w:pPr>
              <w:spacing w:after="120"/>
              <w:jc w:val="both"/>
              <w:rPr>
                <w:rFonts w:ascii="Times New Roman" w:hAnsi="Times New Roman"/>
                <w:sz w:val="20"/>
                <w:szCs w:val="20"/>
                <w:shd w:val="clear" w:color="auto" w:fill="FFFFFF"/>
              </w:rPr>
            </w:pPr>
            <w:r w:rsidRPr="00777FF9">
              <w:rPr>
                <w:rFonts w:ascii="Times New Roman" w:hAnsi="Times New Roman"/>
                <w:sz w:val="20"/>
                <w:szCs w:val="20"/>
              </w:rPr>
              <w:t xml:space="preserve">I </w:t>
            </w:r>
            <w:r w:rsidR="00CC38AD">
              <w:rPr>
                <w:rFonts w:ascii="Times New Roman" w:hAnsi="Times New Roman"/>
                <w:sz w:val="20"/>
                <w:szCs w:val="20"/>
              </w:rPr>
              <w:t>am working</w:t>
            </w:r>
            <w:r w:rsidRPr="00777FF9">
              <w:rPr>
                <w:rFonts w:ascii="Times New Roman" w:hAnsi="Times New Roman"/>
                <w:sz w:val="20"/>
                <w:szCs w:val="20"/>
              </w:rPr>
              <w:t xml:space="preserve"> on</w:t>
            </w:r>
            <w:r w:rsidR="00CC38AD">
              <w:rPr>
                <w:rFonts w:ascii="Times New Roman" w:hAnsi="Times New Roman"/>
                <w:sz w:val="20"/>
                <w:szCs w:val="20"/>
              </w:rPr>
              <w:t xml:space="preserve"> project like </w:t>
            </w:r>
            <w:r w:rsidR="00CC38AD">
              <w:rPr>
                <w:rFonts w:ascii="Arial" w:hAnsi="Arial" w:cs="Arial"/>
                <w:b/>
                <w:color w:val="222222"/>
                <w:shd w:val="clear" w:color="auto" w:fill="FFFFFF"/>
              </w:rPr>
              <w:t>Compliance, B2O, MOJ, DTZI</w:t>
            </w:r>
          </w:p>
        </w:tc>
      </w:tr>
      <w:tr w:rsidR="009A352B" w:rsidTr="00897686">
        <w:trPr>
          <w:trHeight w:val="413"/>
        </w:trPr>
        <w:tc>
          <w:tcPr>
            <w:tcW w:w="2171" w:type="dxa"/>
            <w:shd w:val="clear" w:color="auto" w:fill="FFFFFF"/>
            <w:vAlign w:val="center"/>
          </w:tcPr>
          <w:p w:rsidR="009A352B" w:rsidRPr="004E4713" w:rsidRDefault="009A352B" w:rsidP="00897686">
            <w:pPr>
              <w:rPr>
                <w:rFonts w:ascii="Times New Roman" w:hAnsi="Times New Roman"/>
                <w:b/>
                <w:sz w:val="20"/>
                <w:szCs w:val="20"/>
              </w:rPr>
            </w:pPr>
            <w:r w:rsidRPr="004E4713">
              <w:rPr>
                <w:rFonts w:ascii="Times New Roman" w:hAnsi="Times New Roman"/>
                <w:b/>
                <w:sz w:val="20"/>
                <w:szCs w:val="20"/>
              </w:rPr>
              <w:t>Duration</w:t>
            </w:r>
          </w:p>
        </w:tc>
        <w:tc>
          <w:tcPr>
            <w:tcW w:w="7046" w:type="dxa"/>
            <w:shd w:val="clear" w:color="auto" w:fill="FFFFFF"/>
            <w:vAlign w:val="center"/>
          </w:tcPr>
          <w:p w:rsidR="009A352B" w:rsidRPr="001A1650" w:rsidRDefault="00CC38AD" w:rsidP="00897686">
            <w:pPr>
              <w:spacing w:after="120"/>
              <w:jc w:val="both"/>
              <w:rPr>
                <w:rFonts w:ascii="Times New Roman" w:hAnsi="Times New Roman"/>
                <w:sz w:val="20"/>
                <w:szCs w:val="20"/>
                <w:shd w:val="clear" w:color="auto" w:fill="FFFFFF"/>
              </w:rPr>
            </w:pPr>
            <w:r>
              <w:rPr>
                <w:rFonts w:ascii="Times New Roman" w:hAnsi="Times New Roman"/>
                <w:sz w:val="20"/>
                <w:szCs w:val="20"/>
              </w:rPr>
              <w:t>7</w:t>
            </w:r>
            <w:r w:rsidR="009A352B">
              <w:rPr>
                <w:rFonts w:ascii="Times New Roman" w:hAnsi="Times New Roman"/>
                <w:sz w:val="20"/>
                <w:szCs w:val="20"/>
              </w:rPr>
              <w:t xml:space="preserve"> </w:t>
            </w:r>
            <w:r w:rsidR="009A352B" w:rsidRPr="00777FF9">
              <w:rPr>
                <w:rFonts w:ascii="Times New Roman" w:hAnsi="Times New Roman"/>
                <w:sz w:val="20"/>
                <w:szCs w:val="20"/>
              </w:rPr>
              <w:t>months.</w:t>
            </w:r>
          </w:p>
        </w:tc>
      </w:tr>
      <w:tr w:rsidR="009A352B" w:rsidTr="00897686">
        <w:trPr>
          <w:trHeight w:val="503"/>
        </w:trPr>
        <w:tc>
          <w:tcPr>
            <w:tcW w:w="2171" w:type="dxa"/>
            <w:shd w:val="clear" w:color="auto" w:fill="FFFFFF"/>
            <w:vAlign w:val="center"/>
          </w:tcPr>
          <w:p w:rsidR="009A352B" w:rsidRPr="003D2669" w:rsidRDefault="009A352B" w:rsidP="00897686">
            <w:pPr>
              <w:rPr>
                <w:rFonts w:ascii="Times New Roman" w:hAnsi="Times New Roman"/>
                <w:b/>
                <w:sz w:val="20"/>
                <w:szCs w:val="20"/>
              </w:rPr>
            </w:pPr>
            <w:r w:rsidRPr="001A1650">
              <w:rPr>
                <w:rFonts w:ascii="Times New Roman" w:hAnsi="Times New Roman"/>
                <w:b/>
                <w:sz w:val="20"/>
                <w:szCs w:val="20"/>
              </w:rPr>
              <w:t>Languages</w:t>
            </w:r>
          </w:p>
        </w:tc>
        <w:tc>
          <w:tcPr>
            <w:tcW w:w="7046" w:type="dxa"/>
            <w:shd w:val="clear" w:color="auto" w:fill="FFFFFF"/>
            <w:vAlign w:val="center"/>
          </w:tcPr>
          <w:p w:rsidR="009A352B" w:rsidRPr="004E4713" w:rsidRDefault="009A352B" w:rsidP="00897686">
            <w:pPr>
              <w:spacing w:after="120"/>
              <w:jc w:val="both"/>
              <w:rPr>
                <w:rFonts w:ascii="Times New Roman" w:hAnsi="Times New Roman"/>
                <w:sz w:val="20"/>
                <w:szCs w:val="20"/>
              </w:rPr>
            </w:pPr>
            <w:r w:rsidRPr="007D56B1">
              <w:rPr>
                <w:rFonts w:ascii="Times New Roman" w:hAnsi="Times New Roman"/>
                <w:sz w:val="20"/>
                <w:szCs w:val="20"/>
              </w:rPr>
              <w:t xml:space="preserve">ASP.NET </w:t>
            </w:r>
            <w:r>
              <w:rPr>
                <w:rFonts w:ascii="Times New Roman" w:hAnsi="Times New Roman"/>
                <w:sz w:val="20"/>
                <w:szCs w:val="20"/>
              </w:rPr>
              <w:t>4</w:t>
            </w:r>
            <w:r w:rsidRPr="007D56B1">
              <w:rPr>
                <w:rFonts w:ascii="Times New Roman" w:hAnsi="Times New Roman"/>
                <w:sz w:val="20"/>
                <w:szCs w:val="20"/>
              </w:rPr>
              <w:t>.5</w:t>
            </w:r>
            <w:r>
              <w:rPr>
                <w:rFonts w:ascii="Times New Roman" w:hAnsi="Times New Roman"/>
                <w:sz w:val="20"/>
                <w:szCs w:val="20"/>
              </w:rPr>
              <w:t>, MVC, JavaScript, Ajax</w:t>
            </w:r>
            <w:r w:rsidRPr="007D56B1">
              <w:rPr>
                <w:rFonts w:ascii="Times New Roman" w:hAnsi="Times New Roman"/>
                <w:sz w:val="20"/>
                <w:szCs w:val="20"/>
              </w:rPr>
              <w:t>,</w:t>
            </w:r>
            <w:r>
              <w:rPr>
                <w:rFonts w:ascii="Times New Roman" w:hAnsi="Times New Roman"/>
                <w:sz w:val="20"/>
                <w:szCs w:val="20"/>
              </w:rPr>
              <w:t xml:space="preserve"> Jquery</w:t>
            </w:r>
            <w:r w:rsidR="00330667">
              <w:rPr>
                <w:rFonts w:ascii="Times New Roman" w:hAnsi="Times New Roman"/>
                <w:sz w:val="20"/>
                <w:szCs w:val="20"/>
              </w:rPr>
              <w:t xml:space="preserve">, VB. </w:t>
            </w:r>
            <w:r w:rsidR="00CC38AD">
              <w:rPr>
                <w:rFonts w:ascii="Times New Roman" w:hAnsi="Times New Roman"/>
                <w:sz w:val="20"/>
                <w:szCs w:val="20"/>
              </w:rPr>
              <w:t>Net</w:t>
            </w:r>
          </w:p>
        </w:tc>
      </w:tr>
      <w:tr w:rsidR="009A352B" w:rsidTr="00897686">
        <w:trPr>
          <w:trHeight w:val="352"/>
        </w:trPr>
        <w:tc>
          <w:tcPr>
            <w:tcW w:w="2171" w:type="dxa"/>
            <w:shd w:val="clear" w:color="auto" w:fill="FFFFFF"/>
            <w:vAlign w:val="center"/>
          </w:tcPr>
          <w:p w:rsidR="009A352B" w:rsidRPr="001A1650" w:rsidRDefault="009A352B" w:rsidP="00897686">
            <w:pPr>
              <w:rPr>
                <w:rFonts w:ascii="Times New Roman" w:hAnsi="Times New Roman"/>
                <w:b/>
                <w:sz w:val="20"/>
                <w:szCs w:val="20"/>
              </w:rPr>
            </w:pPr>
            <w:r w:rsidRPr="001A1650">
              <w:rPr>
                <w:rFonts w:ascii="Times New Roman" w:hAnsi="Times New Roman"/>
                <w:b/>
                <w:sz w:val="20"/>
                <w:szCs w:val="20"/>
              </w:rPr>
              <w:t>Back End</w:t>
            </w:r>
          </w:p>
        </w:tc>
        <w:tc>
          <w:tcPr>
            <w:tcW w:w="7046" w:type="dxa"/>
            <w:shd w:val="clear" w:color="auto" w:fill="FFFFFF"/>
            <w:vAlign w:val="center"/>
          </w:tcPr>
          <w:p w:rsidR="009A352B" w:rsidRPr="00DA3D5D" w:rsidRDefault="009A352B" w:rsidP="00897686">
            <w:pPr>
              <w:spacing w:after="120"/>
              <w:jc w:val="both"/>
              <w:rPr>
                <w:rFonts w:ascii="Times New Roman" w:hAnsi="Times New Roman"/>
                <w:sz w:val="20"/>
                <w:szCs w:val="20"/>
              </w:rPr>
            </w:pPr>
            <w:r w:rsidRPr="00DA3D5D">
              <w:rPr>
                <w:rFonts w:ascii="Times New Roman" w:hAnsi="Times New Roman"/>
                <w:sz w:val="20"/>
                <w:szCs w:val="20"/>
              </w:rPr>
              <w:t>MS-SQL 20</w:t>
            </w:r>
            <w:r>
              <w:rPr>
                <w:rFonts w:ascii="Times New Roman" w:hAnsi="Times New Roman"/>
                <w:sz w:val="20"/>
                <w:szCs w:val="20"/>
              </w:rPr>
              <w:t>12</w:t>
            </w:r>
          </w:p>
        </w:tc>
      </w:tr>
      <w:tr w:rsidR="009A352B" w:rsidTr="00897686">
        <w:trPr>
          <w:trHeight w:val="713"/>
        </w:trPr>
        <w:tc>
          <w:tcPr>
            <w:tcW w:w="2171" w:type="dxa"/>
            <w:shd w:val="clear" w:color="auto" w:fill="FFFFFF"/>
            <w:vAlign w:val="center"/>
          </w:tcPr>
          <w:p w:rsidR="009A352B" w:rsidRPr="001A1650" w:rsidRDefault="009A352B" w:rsidP="00897686">
            <w:pPr>
              <w:rPr>
                <w:rFonts w:ascii="Times New Roman" w:hAnsi="Times New Roman"/>
                <w:b/>
                <w:sz w:val="20"/>
                <w:szCs w:val="20"/>
              </w:rPr>
            </w:pPr>
            <w:r w:rsidRPr="001A1650">
              <w:rPr>
                <w:rFonts w:ascii="Times New Roman" w:hAnsi="Times New Roman"/>
                <w:b/>
                <w:sz w:val="20"/>
                <w:szCs w:val="20"/>
              </w:rPr>
              <w:t>Project Description:</w:t>
            </w:r>
          </w:p>
        </w:tc>
        <w:tc>
          <w:tcPr>
            <w:tcW w:w="7046" w:type="dxa"/>
            <w:shd w:val="clear" w:color="auto" w:fill="FFFFFF"/>
            <w:vAlign w:val="center"/>
          </w:tcPr>
          <w:p w:rsidR="00330667" w:rsidRPr="00330667" w:rsidRDefault="00CC38AD" w:rsidP="00897686">
            <w:pPr>
              <w:spacing w:after="120"/>
              <w:jc w:val="both"/>
              <w:rPr>
                <w:rFonts w:ascii="Times New Roman" w:hAnsi="Times New Roman"/>
                <w:sz w:val="20"/>
                <w:szCs w:val="20"/>
              </w:rPr>
            </w:pPr>
            <w:r w:rsidRPr="00330667">
              <w:rPr>
                <w:rFonts w:ascii="Times New Roman" w:hAnsi="Times New Roman"/>
                <w:sz w:val="20"/>
                <w:szCs w:val="20"/>
              </w:rPr>
              <w:t>Compliance</w:t>
            </w:r>
            <w:r w:rsidR="00330667" w:rsidRPr="00330667">
              <w:rPr>
                <w:rFonts w:ascii="Times New Roman" w:hAnsi="Times New Roman"/>
                <w:sz w:val="20"/>
                <w:szCs w:val="20"/>
              </w:rPr>
              <w:t xml:space="preserve"> </w:t>
            </w:r>
            <w:r w:rsidRPr="00330667">
              <w:rPr>
                <w:rFonts w:ascii="Times New Roman" w:hAnsi="Times New Roman"/>
                <w:sz w:val="20"/>
                <w:szCs w:val="20"/>
              </w:rPr>
              <w:t xml:space="preserve">:- </w:t>
            </w:r>
            <w:r w:rsidR="0063389A">
              <w:rPr>
                <w:rFonts w:ascii="Times New Roman" w:hAnsi="Times New Roman"/>
                <w:sz w:val="20"/>
                <w:szCs w:val="20"/>
              </w:rPr>
              <w:t xml:space="preserve"> Company internal training portal</w:t>
            </w:r>
            <w:r w:rsidR="00727763">
              <w:rPr>
                <w:rFonts w:ascii="Times New Roman" w:hAnsi="Times New Roman"/>
                <w:sz w:val="20"/>
                <w:szCs w:val="20"/>
              </w:rPr>
              <w:t xml:space="preserve"> (Annual Certification)</w:t>
            </w:r>
          </w:p>
          <w:p w:rsidR="00330667" w:rsidRPr="00330667" w:rsidRDefault="00CC38AD" w:rsidP="00897686">
            <w:pPr>
              <w:spacing w:after="120"/>
              <w:jc w:val="both"/>
              <w:rPr>
                <w:rFonts w:ascii="Times New Roman" w:hAnsi="Times New Roman"/>
                <w:sz w:val="20"/>
                <w:szCs w:val="20"/>
              </w:rPr>
            </w:pPr>
            <w:r w:rsidRPr="00330667">
              <w:rPr>
                <w:rFonts w:ascii="Times New Roman" w:hAnsi="Times New Roman"/>
                <w:sz w:val="20"/>
                <w:szCs w:val="20"/>
              </w:rPr>
              <w:t>B2O</w:t>
            </w:r>
            <w:r w:rsidR="00330667" w:rsidRPr="00330667">
              <w:rPr>
                <w:rFonts w:ascii="Times New Roman" w:hAnsi="Times New Roman"/>
                <w:sz w:val="20"/>
                <w:szCs w:val="20"/>
              </w:rPr>
              <w:t xml:space="preserve"> :-</w:t>
            </w:r>
            <w:r w:rsidRPr="00330667">
              <w:rPr>
                <w:rFonts w:ascii="Times New Roman" w:hAnsi="Times New Roman"/>
                <w:sz w:val="20"/>
                <w:szCs w:val="20"/>
              </w:rPr>
              <w:t xml:space="preserve"> </w:t>
            </w:r>
            <w:r w:rsidR="00727763">
              <w:rPr>
                <w:rFonts w:ascii="Times New Roman" w:hAnsi="Times New Roman"/>
                <w:sz w:val="20"/>
                <w:szCs w:val="20"/>
              </w:rPr>
              <w:t>This is basically and entry application act as an intermediate application to get data into workday.</w:t>
            </w:r>
          </w:p>
          <w:p w:rsidR="009A352B" w:rsidRPr="003C272A" w:rsidRDefault="00CC38AD" w:rsidP="00330667">
            <w:pPr>
              <w:spacing w:after="120"/>
              <w:jc w:val="both"/>
              <w:rPr>
                <w:rFonts w:ascii="Times New Roman" w:hAnsi="Times New Roman"/>
                <w:sz w:val="20"/>
                <w:szCs w:val="20"/>
              </w:rPr>
            </w:pPr>
            <w:r w:rsidRPr="00330667">
              <w:rPr>
                <w:rFonts w:ascii="Times New Roman" w:hAnsi="Times New Roman"/>
                <w:sz w:val="20"/>
                <w:szCs w:val="20"/>
              </w:rPr>
              <w:t>MOJ</w:t>
            </w:r>
            <w:r w:rsidR="00330667" w:rsidRPr="00330667">
              <w:rPr>
                <w:rFonts w:ascii="Times New Roman" w:hAnsi="Times New Roman"/>
                <w:sz w:val="20"/>
                <w:szCs w:val="20"/>
              </w:rPr>
              <w:t xml:space="preserve"> :-</w:t>
            </w:r>
            <w:r w:rsidRPr="00330667">
              <w:rPr>
                <w:rFonts w:ascii="Times New Roman" w:hAnsi="Times New Roman"/>
                <w:sz w:val="20"/>
                <w:szCs w:val="20"/>
              </w:rPr>
              <w:t xml:space="preserve"> </w:t>
            </w:r>
            <w:r w:rsidR="00727763">
              <w:rPr>
                <w:rFonts w:ascii="Times New Roman" w:hAnsi="Times New Roman"/>
                <w:sz w:val="20"/>
                <w:szCs w:val="20"/>
              </w:rPr>
              <w:t>To add or manage the users from backend.</w:t>
            </w:r>
          </w:p>
        </w:tc>
      </w:tr>
    </w:tbl>
    <w:p w:rsidR="009A352B" w:rsidRDefault="009A352B" w:rsidP="00B73F00">
      <w:pPr>
        <w:pStyle w:val="Default"/>
        <w:spacing w:line="320" w:lineRule="atLeast"/>
        <w:rPr>
          <w:color w:val="548DD4"/>
          <w:sz w:val="18"/>
          <w:szCs w:val="18"/>
        </w:rPr>
      </w:pPr>
    </w:p>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1"/>
        <w:gridCol w:w="7046"/>
      </w:tblGrid>
      <w:tr w:rsidR="00BB56D4" w:rsidTr="00871491">
        <w:trPr>
          <w:trHeight w:val="315"/>
        </w:trPr>
        <w:tc>
          <w:tcPr>
            <w:tcW w:w="2171" w:type="dxa"/>
            <w:shd w:val="clear" w:color="auto" w:fill="FFFFFF"/>
            <w:vAlign w:val="center"/>
          </w:tcPr>
          <w:p w:rsidR="00B2042D" w:rsidRPr="003D2669" w:rsidRDefault="009411CF" w:rsidP="00871491">
            <w:pPr>
              <w:spacing w:after="120"/>
              <w:rPr>
                <w:rFonts w:ascii="Times New Roman" w:hAnsi="Times New Roman"/>
                <w:b/>
                <w:sz w:val="20"/>
                <w:szCs w:val="20"/>
              </w:rPr>
            </w:pPr>
            <w:r w:rsidRPr="003D2669">
              <w:rPr>
                <w:rFonts w:ascii="Times New Roman" w:hAnsi="Times New Roman"/>
                <w:b/>
                <w:sz w:val="20"/>
                <w:szCs w:val="20"/>
              </w:rPr>
              <w:t>Project Name</w:t>
            </w:r>
          </w:p>
        </w:tc>
        <w:tc>
          <w:tcPr>
            <w:tcW w:w="7046" w:type="dxa"/>
            <w:shd w:val="clear" w:color="auto" w:fill="FFFFFF"/>
            <w:vAlign w:val="center"/>
          </w:tcPr>
          <w:p w:rsidR="00B2042D" w:rsidRPr="003C272A" w:rsidRDefault="009411CF" w:rsidP="00871491">
            <w:pPr>
              <w:tabs>
                <w:tab w:val="left" w:pos="5094"/>
              </w:tabs>
              <w:spacing w:after="120"/>
              <w:rPr>
                <w:rFonts w:ascii="Times New Roman" w:hAnsi="Times New Roman"/>
                <w:b/>
                <w:bCs/>
                <w:sz w:val="20"/>
                <w:szCs w:val="20"/>
              </w:rPr>
            </w:pPr>
            <w:r w:rsidRPr="003C272A">
              <w:rPr>
                <w:rFonts w:ascii="Arial" w:hAnsi="Arial" w:cs="Arial"/>
                <w:b/>
                <w:color w:val="222222"/>
                <w:shd w:val="clear" w:color="auto" w:fill="FFFFFF"/>
              </w:rPr>
              <w:t>National Service Scheme Awards (</w:t>
            </w:r>
            <w:r w:rsidRPr="003C272A">
              <w:rPr>
                <w:rFonts w:ascii="Times New Roman" w:hAnsi="Times New Roman"/>
                <w:b/>
                <w:sz w:val="20"/>
                <w:szCs w:val="20"/>
              </w:rPr>
              <w:t>NSS)</w:t>
            </w:r>
            <w:r w:rsidRPr="003C272A">
              <w:rPr>
                <w:rFonts w:ascii="Times New Roman" w:hAnsi="Times New Roman"/>
                <w:b/>
                <w:iCs/>
                <w:sz w:val="20"/>
                <w:szCs w:val="20"/>
              </w:rPr>
              <w:tab/>
            </w:r>
          </w:p>
        </w:tc>
      </w:tr>
      <w:tr w:rsidR="00BB56D4" w:rsidTr="00871491">
        <w:trPr>
          <w:trHeight w:val="580"/>
        </w:trPr>
        <w:tc>
          <w:tcPr>
            <w:tcW w:w="2171" w:type="dxa"/>
            <w:shd w:val="clear" w:color="auto" w:fill="FFFFFF"/>
            <w:vAlign w:val="center"/>
          </w:tcPr>
          <w:p w:rsidR="00B2042D" w:rsidRPr="003D2669" w:rsidRDefault="009411CF" w:rsidP="00871491">
            <w:pPr>
              <w:spacing w:after="120"/>
              <w:rPr>
                <w:rFonts w:ascii="Times New Roman" w:hAnsi="Times New Roman"/>
                <w:b/>
                <w:sz w:val="20"/>
                <w:szCs w:val="20"/>
              </w:rPr>
            </w:pPr>
            <w:r w:rsidRPr="003D2669">
              <w:rPr>
                <w:rFonts w:ascii="Times New Roman" w:hAnsi="Times New Roman"/>
                <w:b/>
                <w:sz w:val="20"/>
                <w:szCs w:val="20"/>
              </w:rPr>
              <w:t>Depute company Name</w:t>
            </w:r>
          </w:p>
        </w:tc>
        <w:tc>
          <w:tcPr>
            <w:tcW w:w="7046" w:type="dxa"/>
            <w:shd w:val="clear" w:color="auto" w:fill="FFFFFF"/>
            <w:vAlign w:val="center"/>
          </w:tcPr>
          <w:p w:rsidR="00B2042D" w:rsidRDefault="009411CF" w:rsidP="00B2042D">
            <w:pPr>
              <w:pStyle w:val="Default"/>
              <w:rPr>
                <w:rFonts w:ascii="Times New Roman" w:hAnsi="Times New Roman" w:cs="Times New Roman"/>
                <w:sz w:val="20"/>
                <w:szCs w:val="20"/>
              </w:rPr>
            </w:pPr>
            <w:r>
              <w:rPr>
                <w:rFonts w:ascii="Times New Roman" w:hAnsi="Times New Roman" w:cs="Times New Roman"/>
                <w:sz w:val="20"/>
                <w:szCs w:val="20"/>
              </w:rPr>
              <w:t>SYNTHESYS SOLUTIONS PVT.</w:t>
            </w:r>
            <w:r w:rsidR="00487C0C">
              <w:rPr>
                <w:rFonts w:ascii="Times New Roman" w:hAnsi="Times New Roman" w:cs="Times New Roman"/>
                <w:sz w:val="20"/>
                <w:szCs w:val="20"/>
              </w:rPr>
              <w:t xml:space="preserve"> LTD. </w:t>
            </w:r>
            <w:r>
              <w:rPr>
                <w:rFonts w:ascii="Times New Roman" w:hAnsi="Times New Roman" w:cs="Times New Roman"/>
                <w:sz w:val="20"/>
                <w:szCs w:val="20"/>
              </w:rPr>
              <w:t>PUNE</w:t>
            </w:r>
          </w:p>
          <w:p w:rsidR="00B2042D" w:rsidRPr="003D2669" w:rsidRDefault="009411CF" w:rsidP="00871491">
            <w:pPr>
              <w:spacing w:after="120"/>
              <w:rPr>
                <w:rFonts w:ascii="Times New Roman" w:hAnsi="Times New Roman"/>
                <w:b/>
                <w:iCs/>
                <w:sz w:val="20"/>
                <w:szCs w:val="20"/>
              </w:rPr>
            </w:pPr>
            <w:r>
              <w:rPr>
                <w:rFonts w:ascii="Times New Roman" w:hAnsi="Times New Roman"/>
                <w:b/>
                <w:iCs/>
                <w:sz w:val="20"/>
                <w:szCs w:val="20"/>
              </w:rPr>
              <w:t xml:space="preserve"> </w:t>
            </w:r>
          </w:p>
        </w:tc>
      </w:tr>
      <w:tr w:rsidR="00BB56D4" w:rsidTr="00871491">
        <w:trPr>
          <w:trHeight w:val="315"/>
        </w:trPr>
        <w:tc>
          <w:tcPr>
            <w:tcW w:w="2171" w:type="dxa"/>
            <w:shd w:val="clear" w:color="auto" w:fill="FFFFFF"/>
            <w:vAlign w:val="center"/>
          </w:tcPr>
          <w:p w:rsidR="00B2042D" w:rsidRPr="003D2669" w:rsidRDefault="009411CF" w:rsidP="00871491">
            <w:pPr>
              <w:spacing w:after="120" w:line="240" w:lineRule="auto"/>
              <w:rPr>
                <w:rFonts w:ascii="Times New Roman" w:hAnsi="Times New Roman"/>
                <w:b/>
                <w:sz w:val="20"/>
                <w:szCs w:val="20"/>
              </w:rPr>
            </w:pPr>
            <w:r w:rsidRPr="003D2669">
              <w:rPr>
                <w:rFonts w:ascii="Times New Roman" w:hAnsi="Times New Roman"/>
                <w:b/>
                <w:sz w:val="20"/>
                <w:szCs w:val="20"/>
              </w:rPr>
              <w:t>Position</w:t>
            </w:r>
          </w:p>
        </w:tc>
        <w:tc>
          <w:tcPr>
            <w:tcW w:w="7046" w:type="dxa"/>
            <w:shd w:val="clear" w:color="auto" w:fill="FFFFFF"/>
            <w:vAlign w:val="center"/>
          </w:tcPr>
          <w:p w:rsidR="00B2042D" w:rsidRPr="003D2669" w:rsidRDefault="009411CF" w:rsidP="00871491">
            <w:pPr>
              <w:spacing w:after="120"/>
              <w:rPr>
                <w:rFonts w:ascii="Times New Roman" w:hAnsi="Times New Roman"/>
                <w:bCs/>
                <w:sz w:val="20"/>
                <w:szCs w:val="20"/>
              </w:rPr>
            </w:pPr>
            <w:r w:rsidRPr="00777FF9">
              <w:rPr>
                <w:rFonts w:ascii="Times New Roman" w:hAnsi="Times New Roman"/>
                <w:sz w:val="20"/>
                <w:szCs w:val="20"/>
              </w:rPr>
              <w:t>Software Developer</w:t>
            </w:r>
            <w:r>
              <w:rPr>
                <w:rFonts w:ascii="Times New Roman" w:hAnsi="Times New Roman"/>
                <w:sz w:val="20"/>
                <w:szCs w:val="20"/>
              </w:rPr>
              <w:t xml:space="preserve"> (Dot Net)</w:t>
            </w:r>
            <w:r w:rsidRPr="00777FF9">
              <w:rPr>
                <w:rFonts w:ascii="Times New Roman" w:hAnsi="Times New Roman"/>
                <w:sz w:val="20"/>
                <w:szCs w:val="20"/>
              </w:rPr>
              <w:t>.</w:t>
            </w:r>
          </w:p>
        </w:tc>
      </w:tr>
      <w:tr w:rsidR="00BB56D4" w:rsidTr="00871491">
        <w:trPr>
          <w:trHeight w:val="431"/>
        </w:trPr>
        <w:tc>
          <w:tcPr>
            <w:tcW w:w="2171" w:type="dxa"/>
            <w:shd w:val="clear" w:color="auto" w:fill="FFFFFF"/>
            <w:vAlign w:val="center"/>
          </w:tcPr>
          <w:p w:rsidR="00B2042D" w:rsidRPr="003D2669" w:rsidRDefault="009411CF" w:rsidP="00871491">
            <w:pPr>
              <w:rPr>
                <w:rFonts w:ascii="Times New Roman" w:hAnsi="Times New Roman"/>
                <w:b/>
                <w:sz w:val="20"/>
                <w:szCs w:val="20"/>
              </w:rPr>
            </w:pPr>
            <w:r w:rsidRPr="004E4713">
              <w:rPr>
                <w:rFonts w:ascii="Times New Roman" w:hAnsi="Times New Roman"/>
                <w:b/>
                <w:sz w:val="20"/>
                <w:szCs w:val="20"/>
              </w:rPr>
              <w:t>Role</w:t>
            </w:r>
            <w:r>
              <w:rPr>
                <w:rFonts w:ascii="Times New Roman" w:hAnsi="Times New Roman"/>
                <w:b/>
                <w:sz w:val="20"/>
                <w:szCs w:val="20"/>
              </w:rPr>
              <w:t xml:space="preserve"> and </w:t>
            </w:r>
            <w:r w:rsidRPr="002D6523">
              <w:rPr>
                <w:rFonts w:ascii="Times New Roman" w:hAnsi="Times New Roman"/>
                <w:b/>
                <w:sz w:val="20"/>
                <w:szCs w:val="20"/>
              </w:rPr>
              <w:t>Contribution</w:t>
            </w:r>
          </w:p>
        </w:tc>
        <w:tc>
          <w:tcPr>
            <w:tcW w:w="7046" w:type="dxa"/>
            <w:shd w:val="clear" w:color="auto" w:fill="FFFFFF"/>
            <w:vAlign w:val="center"/>
          </w:tcPr>
          <w:p w:rsidR="00B2042D" w:rsidRPr="00777FF9" w:rsidRDefault="009411CF" w:rsidP="00871491">
            <w:pPr>
              <w:spacing w:after="120"/>
              <w:jc w:val="both"/>
              <w:rPr>
                <w:rFonts w:ascii="Times New Roman" w:hAnsi="Times New Roman"/>
                <w:sz w:val="20"/>
                <w:szCs w:val="20"/>
              </w:rPr>
            </w:pPr>
            <w:r w:rsidRPr="00777FF9">
              <w:rPr>
                <w:rFonts w:ascii="Times New Roman" w:hAnsi="Times New Roman"/>
                <w:sz w:val="20"/>
                <w:szCs w:val="20"/>
              </w:rPr>
              <w:t xml:space="preserve">My Roles and responsibilities include coding </w:t>
            </w:r>
            <w:r w:rsidR="003738C3">
              <w:rPr>
                <w:rFonts w:ascii="Times New Roman" w:hAnsi="Times New Roman"/>
                <w:sz w:val="20"/>
                <w:szCs w:val="20"/>
              </w:rPr>
              <w:t xml:space="preserve">the modules, designing, unit testing, and </w:t>
            </w:r>
            <w:r w:rsidRPr="00777FF9">
              <w:rPr>
                <w:rFonts w:ascii="Times New Roman" w:hAnsi="Times New Roman"/>
                <w:sz w:val="20"/>
                <w:szCs w:val="20"/>
              </w:rPr>
              <w:t>etc.</w:t>
            </w:r>
          </w:p>
          <w:p w:rsidR="00B2042D" w:rsidRPr="003D2669" w:rsidRDefault="009411CF" w:rsidP="003738C3">
            <w:pPr>
              <w:spacing w:after="120"/>
              <w:jc w:val="both"/>
              <w:rPr>
                <w:rFonts w:ascii="Times New Roman" w:hAnsi="Times New Roman"/>
                <w:sz w:val="20"/>
                <w:szCs w:val="20"/>
                <w:shd w:val="clear" w:color="auto" w:fill="FFFFFF"/>
              </w:rPr>
            </w:pPr>
            <w:r w:rsidRPr="00777FF9">
              <w:rPr>
                <w:rFonts w:ascii="Times New Roman" w:hAnsi="Times New Roman"/>
                <w:sz w:val="20"/>
                <w:szCs w:val="20"/>
              </w:rPr>
              <w:t xml:space="preserve">The modules I worked on are </w:t>
            </w:r>
            <w:r w:rsidR="003738C3">
              <w:rPr>
                <w:rFonts w:ascii="Times New Roman" w:hAnsi="Times New Roman"/>
                <w:sz w:val="20"/>
                <w:szCs w:val="20"/>
              </w:rPr>
              <w:t>Volunteer module, Institute Module and University Module etc</w:t>
            </w:r>
          </w:p>
        </w:tc>
      </w:tr>
      <w:tr w:rsidR="00BB56D4" w:rsidTr="00871491">
        <w:trPr>
          <w:trHeight w:val="413"/>
        </w:trPr>
        <w:tc>
          <w:tcPr>
            <w:tcW w:w="2171" w:type="dxa"/>
            <w:shd w:val="clear" w:color="auto" w:fill="FFFFFF"/>
            <w:vAlign w:val="center"/>
          </w:tcPr>
          <w:p w:rsidR="00B2042D" w:rsidRPr="004E4713" w:rsidRDefault="009411CF" w:rsidP="00871491">
            <w:pPr>
              <w:rPr>
                <w:rFonts w:ascii="Times New Roman" w:hAnsi="Times New Roman"/>
                <w:b/>
                <w:sz w:val="20"/>
                <w:szCs w:val="20"/>
              </w:rPr>
            </w:pPr>
            <w:r w:rsidRPr="004E4713">
              <w:rPr>
                <w:rFonts w:ascii="Times New Roman" w:hAnsi="Times New Roman"/>
                <w:b/>
                <w:sz w:val="20"/>
                <w:szCs w:val="20"/>
              </w:rPr>
              <w:t>Duration</w:t>
            </w:r>
          </w:p>
        </w:tc>
        <w:tc>
          <w:tcPr>
            <w:tcW w:w="7046" w:type="dxa"/>
            <w:shd w:val="clear" w:color="auto" w:fill="FFFFFF"/>
            <w:vAlign w:val="center"/>
          </w:tcPr>
          <w:p w:rsidR="00B2042D" w:rsidRPr="001A1650" w:rsidRDefault="009411CF" w:rsidP="00871491">
            <w:pPr>
              <w:spacing w:after="120"/>
              <w:jc w:val="both"/>
              <w:rPr>
                <w:rFonts w:ascii="Times New Roman" w:hAnsi="Times New Roman"/>
                <w:sz w:val="20"/>
                <w:szCs w:val="20"/>
                <w:shd w:val="clear" w:color="auto" w:fill="FFFFFF"/>
              </w:rPr>
            </w:pPr>
            <w:r>
              <w:rPr>
                <w:rFonts w:ascii="Times New Roman" w:hAnsi="Times New Roman"/>
                <w:sz w:val="20"/>
                <w:szCs w:val="20"/>
              </w:rPr>
              <w:t xml:space="preserve">3 </w:t>
            </w:r>
            <w:r w:rsidRPr="00777FF9">
              <w:rPr>
                <w:rFonts w:ascii="Times New Roman" w:hAnsi="Times New Roman"/>
                <w:sz w:val="20"/>
                <w:szCs w:val="20"/>
              </w:rPr>
              <w:t>months.</w:t>
            </w:r>
          </w:p>
        </w:tc>
      </w:tr>
      <w:tr w:rsidR="00BB56D4" w:rsidTr="00871491">
        <w:trPr>
          <w:trHeight w:val="503"/>
        </w:trPr>
        <w:tc>
          <w:tcPr>
            <w:tcW w:w="2171" w:type="dxa"/>
            <w:shd w:val="clear" w:color="auto" w:fill="FFFFFF"/>
            <w:vAlign w:val="center"/>
          </w:tcPr>
          <w:p w:rsidR="00B2042D" w:rsidRPr="003D2669" w:rsidRDefault="009411CF" w:rsidP="00871491">
            <w:pPr>
              <w:rPr>
                <w:rFonts w:ascii="Times New Roman" w:hAnsi="Times New Roman"/>
                <w:b/>
                <w:sz w:val="20"/>
                <w:szCs w:val="20"/>
              </w:rPr>
            </w:pPr>
            <w:r w:rsidRPr="001A1650">
              <w:rPr>
                <w:rFonts w:ascii="Times New Roman" w:hAnsi="Times New Roman"/>
                <w:b/>
                <w:sz w:val="20"/>
                <w:szCs w:val="20"/>
              </w:rPr>
              <w:t>Languages</w:t>
            </w:r>
          </w:p>
        </w:tc>
        <w:tc>
          <w:tcPr>
            <w:tcW w:w="7046" w:type="dxa"/>
            <w:shd w:val="clear" w:color="auto" w:fill="FFFFFF"/>
            <w:vAlign w:val="center"/>
          </w:tcPr>
          <w:p w:rsidR="00B2042D" w:rsidRPr="004E4713" w:rsidRDefault="009411CF" w:rsidP="00B2042D">
            <w:pPr>
              <w:spacing w:after="120"/>
              <w:jc w:val="both"/>
              <w:rPr>
                <w:rFonts w:ascii="Times New Roman" w:hAnsi="Times New Roman"/>
                <w:sz w:val="20"/>
                <w:szCs w:val="20"/>
              </w:rPr>
            </w:pPr>
            <w:r w:rsidRPr="007D56B1">
              <w:rPr>
                <w:rFonts w:ascii="Times New Roman" w:hAnsi="Times New Roman"/>
                <w:sz w:val="20"/>
                <w:szCs w:val="20"/>
              </w:rPr>
              <w:t xml:space="preserve">ASP.NET </w:t>
            </w:r>
            <w:r>
              <w:rPr>
                <w:rFonts w:ascii="Times New Roman" w:hAnsi="Times New Roman"/>
                <w:sz w:val="20"/>
                <w:szCs w:val="20"/>
              </w:rPr>
              <w:t>4</w:t>
            </w:r>
            <w:r w:rsidRPr="007D56B1">
              <w:rPr>
                <w:rFonts w:ascii="Times New Roman" w:hAnsi="Times New Roman"/>
                <w:sz w:val="20"/>
                <w:szCs w:val="20"/>
              </w:rPr>
              <w:t>.5</w:t>
            </w:r>
            <w:r>
              <w:rPr>
                <w:rFonts w:ascii="Times New Roman" w:hAnsi="Times New Roman"/>
                <w:sz w:val="20"/>
                <w:szCs w:val="20"/>
              </w:rPr>
              <w:t xml:space="preserve">, MVC, JavaScript, </w:t>
            </w:r>
            <w:r w:rsidR="003C272A">
              <w:rPr>
                <w:rFonts w:ascii="Times New Roman" w:hAnsi="Times New Roman"/>
                <w:sz w:val="20"/>
                <w:szCs w:val="20"/>
              </w:rPr>
              <w:t>Ajax</w:t>
            </w:r>
            <w:r w:rsidR="003C272A" w:rsidRPr="007D56B1">
              <w:rPr>
                <w:rFonts w:ascii="Times New Roman" w:hAnsi="Times New Roman"/>
                <w:sz w:val="20"/>
                <w:szCs w:val="20"/>
              </w:rPr>
              <w:t>,</w:t>
            </w:r>
            <w:r w:rsidR="003C272A">
              <w:rPr>
                <w:rFonts w:ascii="Times New Roman" w:hAnsi="Times New Roman"/>
                <w:sz w:val="20"/>
                <w:szCs w:val="20"/>
              </w:rPr>
              <w:t xml:space="preserve"> Jquery</w:t>
            </w:r>
          </w:p>
        </w:tc>
      </w:tr>
      <w:tr w:rsidR="00BB56D4" w:rsidTr="00871491">
        <w:trPr>
          <w:trHeight w:val="352"/>
        </w:trPr>
        <w:tc>
          <w:tcPr>
            <w:tcW w:w="2171" w:type="dxa"/>
            <w:shd w:val="clear" w:color="auto" w:fill="FFFFFF"/>
            <w:vAlign w:val="center"/>
          </w:tcPr>
          <w:p w:rsidR="00B2042D" w:rsidRPr="001A1650" w:rsidRDefault="009411CF" w:rsidP="00871491">
            <w:pPr>
              <w:rPr>
                <w:rFonts w:ascii="Times New Roman" w:hAnsi="Times New Roman"/>
                <w:b/>
                <w:sz w:val="20"/>
                <w:szCs w:val="20"/>
              </w:rPr>
            </w:pPr>
            <w:r w:rsidRPr="001A1650">
              <w:rPr>
                <w:rFonts w:ascii="Times New Roman" w:hAnsi="Times New Roman"/>
                <w:b/>
                <w:sz w:val="20"/>
                <w:szCs w:val="20"/>
              </w:rPr>
              <w:t>Back End</w:t>
            </w:r>
          </w:p>
        </w:tc>
        <w:tc>
          <w:tcPr>
            <w:tcW w:w="7046" w:type="dxa"/>
            <w:shd w:val="clear" w:color="auto" w:fill="FFFFFF"/>
            <w:vAlign w:val="center"/>
          </w:tcPr>
          <w:p w:rsidR="00B2042D" w:rsidRPr="00DA3D5D" w:rsidRDefault="009411CF" w:rsidP="00871491">
            <w:pPr>
              <w:spacing w:after="120"/>
              <w:jc w:val="both"/>
              <w:rPr>
                <w:rFonts w:ascii="Times New Roman" w:hAnsi="Times New Roman"/>
                <w:sz w:val="20"/>
                <w:szCs w:val="20"/>
              </w:rPr>
            </w:pPr>
            <w:r w:rsidRPr="00DA3D5D">
              <w:rPr>
                <w:rFonts w:ascii="Times New Roman" w:hAnsi="Times New Roman"/>
                <w:sz w:val="20"/>
                <w:szCs w:val="20"/>
              </w:rPr>
              <w:t>MS-SQL 20</w:t>
            </w:r>
            <w:r>
              <w:rPr>
                <w:rFonts w:ascii="Times New Roman" w:hAnsi="Times New Roman"/>
                <w:sz w:val="20"/>
                <w:szCs w:val="20"/>
              </w:rPr>
              <w:t>12</w:t>
            </w:r>
          </w:p>
        </w:tc>
      </w:tr>
      <w:tr w:rsidR="00BB56D4" w:rsidTr="00871491">
        <w:trPr>
          <w:trHeight w:val="713"/>
        </w:trPr>
        <w:tc>
          <w:tcPr>
            <w:tcW w:w="2171" w:type="dxa"/>
            <w:shd w:val="clear" w:color="auto" w:fill="FFFFFF"/>
            <w:vAlign w:val="center"/>
          </w:tcPr>
          <w:p w:rsidR="00B2042D" w:rsidRPr="001A1650" w:rsidRDefault="009411CF" w:rsidP="00871491">
            <w:pPr>
              <w:rPr>
                <w:rFonts w:ascii="Times New Roman" w:hAnsi="Times New Roman"/>
                <w:b/>
                <w:sz w:val="20"/>
                <w:szCs w:val="20"/>
              </w:rPr>
            </w:pPr>
            <w:r w:rsidRPr="001A1650">
              <w:rPr>
                <w:rFonts w:ascii="Times New Roman" w:hAnsi="Times New Roman"/>
                <w:b/>
                <w:sz w:val="20"/>
                <w:szCs w:val="20"/>
              </w:rPr>
              <w:lastRenderedPageBreak/>
              <w:t>Project Description:</w:t>
            </w:r>
          </w:p>
        </w:tc>
        <w:tc>
          <w:tcPr>
            <w:tcW w:w="7046" w:type="dxa"/>
            <w:shd w:val="clear" w:color="auto" w:fill="FFFFFF"/>
            <w:vAlign w:val="center"/>
          </w:tcPr>
          <w:p w:rsidR="00B2042D" w:rsidRPr="003C272A" w:rsidRDefault="009411CF" w:rsidP="003C272A">
            <w:pPr>
              <w:spacing w:after="120"/>
              <w:jc w:val="both"/>
              <w:rPr>
                <w:rFonts w:ascii="Times New Roman" w:hAnsi="Times New Roman"/>
                <w:sz w:val="20"/>
                <w:szCs w:val="20"/>
              </w:rPr>
            </w:pPr>
            <w:r w:rsidRPr="003C272A">
              <w:rPr>
                <w:rFonts w:ascii="Arial" w:hAnsi="Arial" w:cs="Arial"/>
                <w:color w:val="222222"/>
                <w:sz w:val="20"/>
                <w:szCs w:val="20"/>
                <w:shd w:val="clear" w:color="auto" w:fill="FFFFFF"/>
              </w:rPr>
              <w:t>National Service Scheme Awards (</w:t>
            </w:r>
            <w:r w:rsidRPr="003C272A">
              <w:rPr>
                <w:rFonts w:ascii="Times New Roman" w:hAnsi="Times New Roman"/>
                <w:sz w:val="20"/>
                <w:szCs w:val="20"/>
              </w:rPr>
              <w:t>NSS)</w:t>
            </w:r>
            <w:r w:rsidRPr="003C272A">
              <w:rPr>
                <w:rFonts w:ascii="Times New Roman" w:hAnsi="Times New Roman"/>
                <w:iCs/>
                <w:sz w:val="20"/>
                <w:szCs w:val="20"/>
              </w:rPr>
              <w:tab/>
            </w:r>
            <w:r>
              <w:rPr>
                <w:rFonts w:ascii="Times New Roman" w:hAnsi="Times New Roman"/>
                <w:sz w:val="20"/>
                <w:szCs w:val="20"/>
              </w:rPr>
              <w:t>is software for to manage the flow of Educational institutes like , Institute Module and University Module , Volunteer module etc</w:t>
            </w:r>
          </w:p>
        </w:tc>
      </w:tr>
    </w:tbl>
    <w:p w:rsidR="00B2042D" w:rsidRDefault="00B2042D" w:rsidP="00B73F00">
      <w:pPr>
        <w:pStyle w:val="Default"/>
        <w:spacing w:line="320" w:lineRule="atLeast"/>
        <w:rPr>
          <w:color w:val="548DD4"/>
          <w:sz w:val="18"/>
          <w:szCs w:val="18"/>
        </w:rPr>
      </w:pPr>
    </w:p>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1"/>
        <w:gridCol w:w="7046"/>
      </w:tblGrid>
      <w:tr w:rsidR="00BB56D4" w:rsidTr="00861E9A">
        <w:trPr>
          <w:trHeight w:val="315"/>
        </w:trPr>
        <w:tc>
          <w:tcPr>
            <w:tcW w:w="2171" w:type="dxa"/>
            <w:shd w:val="clear" w:color="auto" w:fill="FFFFFF"/>
            <w:vAlign w:val="center"/>
          </w:tcPr>
          <w:p w:rsidR="0086140E" w:rsidRPr="003D2669" w:rsidRDefault="009411CF" w:rsidP="00861E9A">
            <w:pPr>
              <w:spacing w:after="120"/>
              <w:rPr>
                <w:rFonts w:ascii="Times New Roman" w:hAnsi="Times New Roman"/>
                <w:b/>
                <w:sz w:val="20"/>
                <w:szCs w:val="20"/>
              </w:rPr>
            </w:pPr>
            <w:r w:rsidRPr="003D2669">
              <w:rPr>
                <w:rFonts w:ascii="Times New Roman" w:hAnsi="Times New Roman"/>
                <w:b/>
                <w:sz w:val="20"/>
                <w:szCs w:val="20"/>
              </w:rPr>
              <w:t>Project Name</w:t>
            </w:r>
          </w:p>
        </w:tc>
        <w:tc>
          <w:tcPr>
            <w:tcW w:w="7046" w:type="dxa"/>
            <w:shd w:val="clear" w:color="auto" w:fill="FFFFFF"/>
            <w:vAlign w:val="center"/>
          </w:tcPr>
          <w:p w:rsidR="0086140E" w:rsidRPr="003D2669" w:rsidRDefault="009411CF" w:rsidP="00861E9A">
            <w:pPr>
              <w:tabs>
                <w:tab w:val="left" w:pos="5094"/>
              </w:tabs>
              <w:spacing w:after="120"/>
              <w:rPr>
                <w:rFonts w:ascii="Times New Roman" w:hAnsi="Times New Roman"/>
                <w:b/>
                <w:bCs/>
                <w:sz w:val="20"/>
                <w:szCs w:val="20"/>
              </w:rPr>
            </w:pPr>
            <w:r w:rsidRPr="00D12EBA">
              <w:rPr>
                <w:rFonts w:ascii="Times New Roman" w:hAnsi="Times New Roman"/>
                <w:b/>
                <w:sz w:val="20"/>
                <w:szCs w:val="20"/>
              </w:rPr>
              <w:t>SCHOOL SUITE</w:t>
            </w:r>
            <w:r w:rsidRPr="003D2669">
              <w:rPr>
                <w:rFonts w:ascii="Times New Roman" w:hAnsi="Times New Roman"/>
                <w:b/>
                <w:iCs/>
                <w:sz w:val="20"/>
                <w:szCs w:val="20"/>
              </w:rPr>
              <w:tab/>
            </w:r>
          </w:p>
        </w:tc>
      </w:tr>
      <w:tr w:rsidR="00BB56D4" w:rsidTr="00861E9A">
        <w:trPr>
          <w:trHeight w:val="580"/>
        </w:trPr>
        <w:tc>
          <w:tcPr>
            <w:tcW w:w="2171" w:type="dxa"/>
            <w:shd w:val="clear" w:color="auto" w:fill="FFFFFF"/>
            <w:vAlign w:val="center"/>
          </w:tcPr>
          <w:p w:rsidR="0086140E" w:rsidRPr="003D2669" w:rsidRDefault="009411CF" w:rsidP="00861E9A">
            <w:pPr>
              <w:spacing w:after="120"/>
              <w:rPr>
                <w:rFonts w:ascii="Times New Roman" w:hAnsi="Times New Roman"/>
                <w:b/>
                <w:sz w:val="20"/>
                <w:szCs w:val="20"/>
              </w:rPr>
            </w:pPr>
            <w:r w:rsidRPr="003D2669">
              <w:rPr>
                <w:rFonts w:ascii="Times New Roman" w:hAnsi="Times New Roman"/>
                <w:b/>
                <w:sz w:val="20"/>
                <w:szCs w:val="20"/>
              </w:rPr>
              <w:t>Depute company Name</w:t>
            </w:r>
          </w:p>
        </w:tc>
        <w:tc>
          <w:tcPr>
            <w:tcW w:w="7046" w:type="dxa"/>
            <w:shd w:val="clear" w:color="auto" w:fill="FFFFFF"/>
            <w:vAlign w:val="center"/>
          </w:tcPr>
          <w:p w:rsidR="0086140E" w:rsidRPr="003D2669" w:rsidRDefault="009411CF" w:rsidP="00861E9A">
            <w:pPr>
              <w:spacing w:after="120"/>
              <w:rPr>
                <w:rFonts w:ascii="Times New Roman" w:hAnsi="Times New Roman"/>
                <w:b/>
                <w:iCs/>
                <w:sz w:val="20"/>
                <w:szCs w:val="20"/>
              </w:rPr>
            </w:pPr>
            <w:r w:rsidRPr="00CE74E2">
              <w:rPr>
                <w:rFonts w:ascii="Times New Roman" w:hAnsi="Times New Roman"/>
                <w:sz w:val="20"/>
                <w:szCs w:val="20"/>
              </w:rPr>
              <w:t xml:space="preserve">INOTRO </w:t>
            </w:r>
            <w:r w:rsidR="007D54B6" w:rsidRPr="00CE74E2">
              <w:rPr>
                <w:rFonts w:ascii="Times New Roman" w:hAnsi="Times New Roman"/>
                <w:sz w:val="20"/>
                <w:szCs w:val="20"/>
              </w:rPr>
              <w:t>MULTISERVICESPVT LTD AKOLA</w:t>
            </w:r>
          </w:p>
        </w:tc>
      </w:tr>
      <w:tr w:rsidR="00BB56D4" w:rsidTr="00861E9A">
        <w:trPr>
          <w:trHeight w:val="315"/>
        </w:trPr>
        <w:tc>
          <w:tcPr>
            <w:tcW w:w="2171" w:type="dxa"/>
            <w:shd w:val="clear" w:color="auto" w:fill="FFFFFF"/>
            <w:vAlign w:val="center"/>
          </w:tcPr>
          <w:p w:rsidR="0086140E" w:rsidRPr="003D2669" w:rsidRDefault="009411CF" w:rsidP="00861E9A">
            <w:pPr>
              <w:spacing w:after="120" w:line="240" w:lineRule="auto"/>
              <w:rPr>
                <w:rFonts w:ascii="Times New Roman" w:hAnsi="Times New Roman"/>
                <w:b/>
                <w:sz w:val="20"/>
                <w:szCs w:val="20"/>
              </w:rPr>
            </w:pPr>
            <w:r w:rsidRPr="003D2669">
              <w:rPr>
                <w:rFonts w:ascii="Times New Roman" w:hAnsi="Times New Roman"/>
                <w:b/>
                <w:sz w:val="20"/>
                <w:szCs w:val="20"/>
              </w:rPr>
              <w:t>Position</w:t>
            </w:r>
          </w:p>
        </w:tc>
        <w:tc>
          <w:tcPr>
            <w:tcW w:w="7046" w:type="dxa"/>
            <w:shd w:val="clear" w:color="auto" w:fill="FFFFFF"/>
            <w:vAlign w:val="center"/>
          </w:tcPr>
          <w:p w:rsidR="0086140E" w:rsidRPr="003D2669" w:rsidRDefault="009411CF" w:rsidP="00777FF9">
            <w:pPr>
              <w:spacing w:after="120"/>
              <w:rPr>
                <w:rFonts w:ascii="Times New Roman" w:hAnsi="Times New Roman"/>
                <w:bCs/>
                <w:sz w:val="20"/>
                <w:szCs w:val="20"/>
              </w:rPr>
            </w:pPr>
            <w:r w:rsidRPr="00777FF9">
              <w:rPr>
                <w:rFonts w:ascii="Times New Roman" w:hAnsi="Times New Roman"/>
                <w:sz w:val="20"/>
                <w:szCs w:val="20"/>
              </w:rPr>
              <w:t>Software Developer</w:t>
            </w:r>
            <w:r w:rsidR="007D54B6">
              <w:rPr>
                <w:rFonts w:ascii="Times New Roman" w:hAnsi="Times New Roman"/>
                <w:sz w:val="20"/>
                <w:szCs w:val="20"/>
              </w:rPr>
              <w:t xml:space="preserve"> (Dot Net)</w:t>
            </w:r>
            <w:r w:rsidRPr="00777FF9">
              <w:rPr>
                <w:rFonts w:ascii="Times New Roman" w:hAnsi="Times New Roman"/>
                <w:sz w:val="20"/>
                <w:szCs w:val="20"/>
              </w:rPr>
              <w:t>.</w:t>
            </w:r>
          </w:p>
        </w:tc>
      </w:tr>
      <w:tr w:rsidR="00BB56D4" w:rsidTr="00861E9A">
        <w:trPr>
          <w:trHeight w:val="431"/>
        </w:trPr>
        <w:tc>
          <w:tcPr>
            <w:tcW w:w="2171" w:type="dxa"/>
            <w:shd w:val="clear" w:color="auto" w:fill="FFFFFF"/>
            <w:vAlign w:val="center"/>
          </w:tcPr>
          <w:p w:rsidR="0086140E" w:rsidRPr="003D2669" w:rsidRDefault="009411CF" w:rsidP="00861E9A">
            <w:pPr>
              <w:rPr>
                <w:rFonts w:ascii="Times New Roman" w:hAnsi="Times New Roman"/>
                <w:b/>
                <w:sz w:val="20"/>
                <w:szCs w:val="20"/>
              </w:rPr>
            </w:pPr>
            <w:r w:rsidRPr="004E4713">
              <w:rPr>
                <w:rFonts w:ascii="Times New Roman" w:hAnsi="Times New Roman"/>
                <w:b/>
                <w:sz w:val="20"/>
                <w:szCs w:val="20"/>
              </w:rPr>
              <w:t>Role</w:t>
            </w:r>
            <w:r>
              <w:rPr>
                <w:rFonts w:ascii="Times New Roman" w:hAnsi="Times New Roman"/>
                <w:b/>
                <w:sz w:val="20"/>
                <w:szCs w:val="20"/>
              </w:rPr>
              <w:t xml:space="preserve"> and </w:t>
            </w:r>
            <w:r w:rsidRPr="002D6523">
              <w:rPr>
                <w:rFonts w:ascii="Times New Roman" w:hAnsi="Times New Roman"/>
                <w:b/>
                <w:sz w:val="20"/>
                <w:szCs w:val="20"/>
              </w:rPr>
              <w:t>Contribution</w:t>
            </w:r>
          </w:p>
        </w:tc>
        <w:tc>
          <w:tcPr>
            <w:tcW w:w="7046" w:type="dxa"/>
            <w:shd w:val="clear" w:color="auto" w:fill="FFFFFF"/>
            <w:vAlign w:val="center"/>
          </w:tcPr>
          <w:p w:rsidR="0086140E" w:rsidRPr="00777FF9" w:rsidRDefault="009411CF" w:rsidP="00777FF9">
            <w:pPr>
              <w:spacing w:after="120"/>
              <w:jc w:val="both"/>
              <w:rPr>
                <w:rFonts w:ascii="Times New Roman" w:hAnsi="Times New Roman"/>
                <w:sz w:val="20"/>
                <w:szCs w:val="20"/>
              </w:rPr>
            </w:pPr>
            <w:r w:rsidRPr="00777FF9">
              <w:rPr>
                <w:rFonts w:ascii="Times New Roman" w:hAnsi="Times New Roman"/>
                <w:sz w:val="20"/>
                <w:szCs w:val="20"/>
              </w:rPr>
              <w:t xml:space="preserve">My Roles and responsibilities </w:t>
            </w:r>
            <w:r w:rsidR="003B5859" w:rsidRPr="00777FF9">
              <w:rPr>
                <w:rFonts w:ascii="Times New Roman" w:hAnsi="Times New Roman"/>
                <w:sz w:val="20"/>
                <w:szCs w:val="20"/>
              </w:rPr>
              <w:t>include</w:t>
            </w:r>
            <w:r w:rsidRPr="00777FF9">
              <w:rPr>
                <w:rFonts w:ascii="Times New Roman" w:hAnsi="Times New Roman"/>
                <w:sz w:val="20"/>
                <w:szCs w:val="20"/>
              </w:rPr>
              <w:t xml:space="preserve"> coding the modules, unit testing, etc.</w:t>
            </w:r>
          </w:p>
          <w:p w:rsidR="0086140E" w:rsidRPr="003D2669" w:rsidRDefault="009411CF" w:rsidP="00777FF9">
            <w:pPr>
              <w:spacing w:after="120"/>
              <w:jc w:val="both"/>
              <w:rPr>
                <w:rFonts w:ascii="Times New Roman" w:hAnsi="Times New Roman"/>
                <w:sz w:val="20"/>
                <w:szCs w:val="20"/>
                <w:shd w:val="clear" w:color="auto" w:fill="FFFFFF"/>
              </w:rPr>
            </w:pPr>
            <w:r w:rsidRPr="00777FF9">
              <w:rPr>
                <w:rFonts w:ascii="Times New Roman" w:hAnsi="Times New Roman"/>
                <w:sz w:val="20"/>
                <w:szCs w:val="20"/>
              </w:rPr>
              <w:t>The modules I worked on are Student Enquiry Management, Student Admission Management, Student Attenda</w:t>
            </w:r>
            <w:r w:rsidR="003B5859" w:rsidRPr="00777FF9">
              <w:rPr>
                <w:rFonts w:ascii="Times New Roman" w:hAnsi="Times New Roman"/>
                <w:sz w:val="20"/>
                <w:szCs w:val="20"/>
              </w:rPr>
              <w:t xml:space="preserve">nce Management, Fee Management, </w:t>
            </w:r>
            <w:r w:rsidRPr="00777FF9">
              <w:rPr>
                <w:rFonts w:ascii="Times New Roman" w:hAnsi="Times New Roman"/>
                <w:sz w:val="20"/>
                <w:szCs w:val="20"/>
              </w:rPr>
              <w:t>Lib</w:t>
            </w:r>
            <w:r w:rsidR="003B5859" w:rsidRPr="00777FF9">
              <w:rPr>
                <w:rFonts w:ascii="Times New Roman" w:hAnsi="Times New Roman"/>
                <w:sz w:val="20"/>
                <w:szCs w:val="20"/>
              </w:rPr>
              <w:t>rary Management and E</w:t>
            </w:r>
            <w:r w:rsidRPr="00777FF9">
              <w:rPr>
                <w:rFonts w:ascii="Times New Roman" w:hAnsi="Times New Roman"/>
                <w:sz w:val="20"/>
                <w:szCs w:val="20"/>
              </w:rPr>
              <w:t>-mail Management</w:t>
            </w:r>
            <w:r w:rsidR="00FB7C01" w:rsidRPr="00777FF9">
              <w:rPr>
                <w:rFonts w:ascii="Times New Roman" w:hAnsi="Times New Roman"/>
                <w:sz w:val="20"/>
                <w:szCs w:val="20"/>
              </w:rPr>
              <w:t xml:space="preserve"> etc</w:t>
            </w:r>
            <w:r w:rsidRPr="00777FF9">
              <w:rPr>
                <w:rFonts w:ascii="Times New Roman" w:hAnsi="Times New Roman"/>
                <w:sz w:val="20"/>
                <w:szCs w:val="20"/>
              </w:rPr>
              <w:t>.</w:t>
            </w:r>
          </w:p>
        </w:tc>
      </w:tr>
      <w:tr w:rsidR="00BB56D4" w:rsidTr="00861E9A">
        <w:trPr>
          <w:trHeight w:val="413"/>
        </w:trPr>
        <w:tc>
          <w:tcPr>
            <w:tcW w:w="2171" w:type="dxa"/>
            <w:shd w:val="clear" w:color="auto" w:fill="FFFFFF"/>
            <w:vAlign w:val="center"/>
          </w:tcPr>
          <w:p w:rsidR="0086140E" w:rsidRPr="004E4713" w:rsidRDefault="009411CF" w:rsidP="00861E9A">
            <w:pPr>
              <w:rPr>
                <w:rFonts w:ascii="Times New Roman" w:hAnsi="Times New Roman"/>
                <w:b/>
                <w:sz w:val="20"/>
                <w:szCs w:val="20"/>
              </w:rPr>
            </w:pPr>
            <w:r w:rsidRPr="004E4713">
              <w:rPr>
                <w:rFonts w:ascii="Times New Roman" w:hAnsi="Times New Roman"/>
                <w:b/>
                <w:sz w:val="20"/>
                <w:szCs w:val="20"/>
              </w:rPr>
              <w:t>Duration</w:t>
            </w:r>
          </w:p>
        </w:tc>
        <w:tc>
          <w:tcPr>
            <w:tcW w:w="7046" w:type="dxa"/>
            <w:shd w:val="clear" w:color="auto" w:fill="FFFFFF"/>
            <w:vAlign w:val="center"/>
          </w:tcPr>
          <w:p w:rsidR="0086140E" w:rsidRPr="001A1650" w:rsidRDefault="009411CF" w:rsidP="00777FF9">
            <w:pPr>
              <w:spacing w:after="120"/>
              <w:jc w:val="both"/>
              <w:rPr>
                <w:rFonts w:ascii="Times New Roman" w:hAnsi="Times New Roman"/>
                <w:sz w:val="20"/>
                <w:szCs w:val="20"/>
                <w:shd w:val="clear" w:color="auto" w:fill="FFFFFF"/>
              </w:rPr>
            </w:pPr>
            <w:r>
              <w:rPr>
                <w:rFonts w:ascii="Times New Roman" w:hAnsi="Times New Roman"/>
                <w:sz w:val="20"/>
                <w:szCs w:val="20"/>
              </w:rPr>
              <w:t>7</w:t>
            </w:r>
            <w:r w:rsidRPr="00777FF9">
              <w:rPr>
                <w:rFonts w:ascii="Times New Roman" w:hAnsi="Times New Roman"/>
                <w:sz w:val="20"/>
                <w:szCs w:val="20"/>
              </w:rPr>
              <w:t xml:space="preserve"> months.</w:t>
            </w:r>
          </w:p>
        </w:tc>
      </w:tr>
      <w:tr w:rsidR="00BB56D4" w:rsidTr="00861E9A">
        <w:trPr>
          <w:trHeight w:val="503"/>
        </w:trPr>
        <w:tc>
          <w:tcPr>
            <w:tcW w:w="2171" w:type="dxa"/>
            <w:shd w:val="clear" w:color="auto" w:fill="FFFFFF"/>
            <w:vAlign w:val="center"/>
          </w:tcPr>
          <w:p w:rsidR="0086140E" w:rsidRPr="003D2669" w:rsidRDefault="009411CF" w:rsidP="00861E9A">
            <w:pPr>
              <w:rPr>
                <w:rFonts w:ascii="Times New Roman" w:hAnsi="Times New Roman"/>
                <w:b/>
                <w:sz w:val="20"/>
                <w:szCs w:val="20"/>
              </w:rPr>
            </w:pPr>
            <w:r w:rsidRPr="001A1650">
              <w:rPr>
                <w:rFonts w:ascii="Times New Roman" w:hAnsi="Times New Roman"/>
                <w:b/>
                <w:sz w:val="20"/>
                <w:szCs w:val="20"/>
              </w:rPr>
              <w:t>Languages</w:t>
            </w:r>
          </w:p>
        </w:tc>
        <w:tc>
          <w:tcPr>
            <w:tcW w:w="7046" w:type="dxa"/>
            <w:shd w:val="clear" w:color="auto" w:fill="FFFFFF"/>
            <w:vAlign w:val="center"/>
          </w:tcPr>
          <w:p w:rsidR="0086140E" w:rsidRPr="004E4713" w:rsidRDefault="009411CF" w:rsidP="00777FF9">
            <w:pPr>
              <w:spacing w:after="120"/>
              <w:jc w:val="both"/>
              <w:rPr>
                <w:rFonts w:ascii="Times New Roman" w:hAnsi="Times New Roman"/>
                <w:sz w:val="20"/>
                <w:szCs w:val="20"/>
              </w:rPr>
            </w:pPr>
            <w:r w:rsidRPr="007D56B1">
              <w:rPr>
                <w:rFonts w:ascii="Times New Roman" w:hAnsi="Times New Roman"/>
                <w:sz w:val="20"/>
                <w:szCs w:val="20"/>
              </w:rPr>
              <w:t xml:space="preserve">ASP.NET </w:t>
            </w:r>
            <w:r w:rsidR="006E7E59" w:rsidRPr="007D56B1">
              <w:rPr>
                <w:rFonts w:ascii="Times New Roman" w:hAnsi="Times New Roman"/>
                <w:sz w:val="20"/>
                <w:szCs w:val="20"/>
              </w:rPr>
              <w:t>3.5</w:t>
            </w:r>
            <w:r w:rsidR="00B87435">
              <w:rPr>
                <w:rFonts w:ascii="Times New Roman" w:hAnsi="Times New Roman"/>
                <w:sz w:val="20"/>
                <w:szCs w:val="20"/>
              </w:rPr>
              <w:t>,</w:t>
            </w:r>
            <w:r w:rsidR="006E7E59" w:rsidRPr="007D56B1">
              <w:rPr>
                <w:rFonts w:ascii="Times New Roman" w:hAnsi="Times New Roman"/>
                <w:sz w:val="20"/>
                <w:szCs w:val="20"/>
              </w:rPr>
              <w:t xml:space="preserve"> C</w:t>
            </w:r>
            <w:r w:rsidR="00B87435">
              <w:rPr>
                <w:rFonts w:ascii="Times New Roman" w:hAnsi="Times New Roman"/>
                <w:sz w:val="20"/>
                <w:szCs w:val="20"/>
              </w:rPr>
              <w:t>#</w:t>
            </w:r>
            <w:r w:rsidR="00345CE6">
              <w:rPr>
                <w:rFonts w:ascii="Times New Roman" w:hAnsi="Times New Roman"/>
                <w:sz w:val="20"/>
                <w:szCs w:val="20"/>
              </w:rPr>
              <w:t>, Java</w:t>
            </w:r>
            <w:r w:rsidR="000A584C">
              <w:rPr>
                <w:rFonts w:ascii="Times New Roman" w:hAnsi="Times New Roman"/>
                <w:sz w:val="20"/>
                <w:szCs w:val="20"/>
              </w:rPr>
              <w:t>Script, Ajax</w:t>
            </w:r>
            <w:r w:rsidRPr="007D56B1">
              <w:rPr>
                <w:rFonts w:ascii="Times New Roman" w:hAnsi="Times New Roman"/>
                <w:sz w:val="20"/>
                <w:szCs w:val="20"/>
              </w:rPr>
              <w:t>, Crystal Report Tool</w:t>
            </w:r>
            <w:r>
              <w:rPr>
                <w:rFonts w:ascii="Times New Roman" w:hAnsi="Times New Roman"/>
                <w:sz w:val="20"/>
                <w:szCs w:val="20"/>
              </w:rPr>
              <w:t>.</w:t>
            </w:r>
          </w:p>
        </w:tc>
      </w:tr>
      <w:tr w:rsidR="00BB56D4" w:rsidTr="00861E9A">
        <w:trPr>
          <w:trHeight w:val="352"/>
        </w:trPr>
        <w:tc>
          <w:tcPr>
            <w:tcW w:w="2171" w:type="dxa"/>
            <w:shd w:val="clear" w:color="auto" w:fill="FFFFFF"/>
            <w:vAlign w:val="center"/>
          </w:tcPr>
          <w:p w:rsidR="0086140E" w:rsidRPr="001A1650" w:rsidRDefault="009411CF" w:rsidP="00861E9A">
            <w:pPr>
              <w:rPr>
                <w:rFonts w:ascii="Times New Roman" w:hAnsi="Times New Roman"/>
                <w:b/>
                <w:sz w:val="20"/>
                <w:szCs w:val="20"/>
              </w:rPr>
            </w:pPr>
            <w:r w:rsidRPr="001A1650">
              <w:rPr>
                <w:rFonts w:ascii="Times New Roman" w:hAnsi="Times New Roman"/>
                <w:b/>
                <w:sz w:val="20"/>
                <w:szCs w:val="20"/>
              </w:rPr>
              <w:t>Back End</w:t>
            </w:r>
          </w:p>
        </w:tc>
        <w:tc>
          <w:tcPr>
            <w:tcW w:w="7046" w:type="dxa"/>
            <w:shd w:val="clear" w:color="auto" w:fill="FFFFFF"/>
            <w:vAlign w:val="center"/>
          </w:tcPr>
          <w:p w:rsidR="0086140E" w:rsidRPr="00DA3D5D" w:rsidRDefault="009411CF" w:rsidP="00777FF9">
            <w:pPr>
              <w:spacing w:after="120"/>
              <w:jc w:val="both"/>
              <w:rPr>
                <w:rFonts w:ascii="Times New Roman" w:hAnsi="Times New Roman"/>
                <w:sz w:val="20"/>
                <w:szCs w:val="20"/>
              </w:rPr>
            </w:pPr>
            <w:r w:rsidRPr="00DA3D5D">
              <w:rPr>
                <w:rFonts w:ascii="Times New Roman" w:hAnsi="Times New Roman"/>
                <w:sz w:val="20"/>
                <w:szCs w:val="20"/>
              </w:rPr>
              <w:t>MS-SQL 2008</w:t>
            </w:r>
          </w:p>
        </w:tc>
      </w:tr>
      <w:tr w:rsidR="00BB56D4" w:rsidTr="00861E9A">
        <w:trPr>
          <w:trHeight w:val="713"/>
        </w:trPr>
        <w:tc>
          <w:tcPr>
            <w:tcW w:w="2171" w:type="dxa"/>
            <w:shd w:val="clear" w:color="auto" w:fill="FFFFFF"/>
            <w:vAlign w:val="center"/>
          </w:tcPr>
          <w:p w:rsidR="0086140E" w:rsidRPr="001A1650" w:rsidRDefault="009411CF" w:rsidP="00861E9A">
            <w:pPr>
              <w:rPr>
                <w:rFonts w:ascii="Times New Roman" w:hAnsi="Times New Roman"/>
                <w:b/>
                <w:sz w:val="20"/>
                <w:szCs w:val="20"/>
              </w:rPr>
            </w:pPr>
            <w:r w:rsidRPr="001A1650">
              <w:rPr>
                <w:rFonts w:ascii="Times New Roman" w:hAnsi="Times New Roman"/>
                <w:b/>
                <w:sz w:val="20"/>
                <w:szCs w:val="20"/>
              </w:rPr>
              <w:t>Project Description:</w:t>
            </w:r>
          </w:p>
        </w:tc>
        <w:tc>
          <w:tcPr>
            <w:tcW w:w="7046" w:type="dxa"/>
            <w:shd w:val="clear" w:color="auto" w:fill="FFFFFF"/>
            <w:vAlign w:val="center"/>
          </w:tcPr>
          <w:p w:rsidR="0086140E" w:rsidRPr="0032032A" w:rsidRDefault="009411CF" w:rsidP="00777FF9">
            <w:pPr>
              <w:spacing w:after="120"/>
              <w:jc w:val="both"/>
              <w:rPr>
                <w:rFonts w:ascii="Times New Roman" w:hAnsi="Times New Roman"/>
                <w:b/>
                <w:sz w:val="27"/>
              </w:rPr>
            </w:pPr>
            <w:r w:rsidRPr="00777FF9">
              <w:rPr>
                <w:rFonts w:ascii="Times New Roman" w:hAnsi="Times New Roman"/>
                <w:sz w:val="20"/>
                <w:szCs w:val="20"/>
              </w:rPr>
              <w:t>School Suite</w:t>
            </w:r>
            <w:r>
              <w:rPr>
                <w:rFonts w:ascii="Times New Roman" w:hAnsi="Times New Roman"/>
                <w:sz w:val="20"/>
                <w:szCs w:val="20"/>
              </w:rPr>
              <w:t xml:space="preserve"> is software for to manage the flow of </w:t>
            </w:r>
            <w:r w:rsidR="00FB7C01">
              <w:rPr>
                <w:rFonts w:ascii="Times New Roman" w:hAnsi="Times New Roman"/>
                <w:sz w:val="20"/>
                <w:szCs w:val="20"/>
              </w:rPr>
              <w:t xml:space="preserve">Educational institutes </w:t>
            </w:r>
            <w:r w:rsidRPr="002730AF">
              <w:rPr>
                <w:rFonts w:ascii="Times New Roman" w:hAnsi="Times New Roman"/>
                <w:sz w:val="20"/>
                <w:szCs w:val="20"/>
              </w:rPr>
              <w:t xml:space="preserve">like Primary &amp; Secondary School, Polytechnic, Engineering Institutes, management Institutes, Medical College, Coaching </w:t>
            </w:r>
            <w:r w:rsidR="00FB7C01">
              <w:rPr>
                <w:rFonts w:ascii="Times New Roman" w:hAnsi="Times New Roman"/>
                <w:sz w:val="20"/>
                <w:szCs w:val="20"/>
              </w:rPr>
              <w:t>etc.</w:t>
            </w:r>
          </w:p>
        </w:tc>
      </w:tr>
    </w:tbl>
    <w:p w:rsidR="0007676B" w:rsidRDefault="0007676B" w:rsidP="00B73F00">
      <w:pPr>
        <w:pStyle w:val="Default"/>
        <w:spacing w:line="320" w:lineRule="atLeast"/>
        <w:rPr>
          <w:color w:val="548DD4"/>
          <w:sz w:val="18"/>
          <w:szCs w:val="18"/>
        </w:rPr>
      </w:pPr>
    </w:p>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1"/>
        <w:gridCol w:w="7046"/>
      </w:tblGrid>
      <w:tr w:rsidR="00BB56D4" w:rsidTr="00777FF9">
        <w:trPr>
          <w:trHeight w:val="315"/>
        </w:trPr>
        <w:tc>
          <w:tcPr>
            <w:tcW w:w="2171" w:type="dxa"/>
            <w:shd w:val="clear" w:color="auto" w:fill="FFFFFF"/>
            <w:vAlign w:val="center"/>
          </w:tcPr>
          <w:p w:rsidR="00FB7C01" w:rsidRPr="003D2669" w:rsidRDefault="009411CF" w:rsidP="00777FF9">
            <w:pPr>
              <w:spacing w:after="120"/>
              <w:rPr>
                <w:rFonts w:ascii="Times New Roman" w:hAnsi="Times New Roman"/>
                <w:b/>
                <w:sz w:val="20"/>
                <w:szCs w:val="20"/>
              </w:rPr>
            </w:pPr>
            <w:r w:rsidRPr="003D2669">
              <w:rPr>
                <w:rFonts w:ascii="Times New Roman" w:hAnsi="Times New Roman"/>
                <w:b/>
                <w:sz w:val="20"/>
                <w:szCs w:val="20"/>
              </w:rPr>
              <w:t>Project Name</w:t>
            </w:r>
          </w:p>
        </w:tc>
        <w:tc>
          <w:tcPr>
            <w:tcW w:w="7046" w:type="dxa"/>
            <w:shd w:val="clear" w:color="auto" w:fill="FFFFFF"/>
            <w:vAlign w:val="center"/>
          </w:tcPr>
          <w:p w:rsidR="00FB7C01" w:rsidRPr="00777FF9" w:rsidRDefault="009411CF" w:rsidP="00777FF9">
            <w:pPr>
              <w:spacing w:after="120"/>
              <w:rPr>
                <w:rFonts w:ascii="Times New Roman" w:hAnsi="Times New Roman"/>
                <w:b/>
                <w:bCs/>
                <w:sz w:val="20"/>
                <w:szCs w:val="20"/>
              </w:rPr>
            </w:pPr>
            <w:r w:rsidRPr="00777FF9">
              <w:rPr>
                <w:rFonts w:ascii="Times New Roman" w:hAnsi="Times New Roman"/>
                <w:b/>
                <w:sz w:val="20"/>
                <w:szCs w:val="20"/>
              </w:rPr>
              <w:t>WEB-SITE PORTAL FOR PDKV</w:t>
            </w:r>
            <w:r w:rsidRPr="00777FF9">
              <w:rPr>
                <w:rFonts w:ascii="Times New Roman" w:hAnsi="Times New Roman"/>
                <w:b/>
                <w:iCs/>
                <w:sz w:val="20"/>
                <w:szCs w:val="20"/>
              </w:rPr>
              <w:tab/>
            </w:r>
          </w:p>
        </w:tc>
      </w:tr>
      <w:tr w:rsidR="00BB56D4" w:rsidTr="00861E9A">
        <w:trPr>
          <w:trHeight w:val="548"/>
        </w:trPr>
        <w:tc>
          <w:tcPr>
            <w:tcW w:w="2171" w:type="dxa"/>
            <w:shd w:val="clear" w:color="auto" w:fill="FFFFFF"/>
            <w:vAlign w:val="center"/>
          </w:tcPr>
          <w:p w:rsidR="00FB7C01" w:rsidRPr="003D2669" w:rsidRDefault="009411CF" w:rsidP="00861E9A">
            <w:pPr>
              <w:spacing w:after="120"/>
              <w:rPr>
                <w:rFonts w:ascii="Times New Roman" w:hAnsi="Times New Roman"/>
                <w:b/>
                <w:sz w:val="20"/>
                <w:szCs w:val="20"/>
              </w:rPr>
            </w:pPr>
            <w:r w:rsidRPr="003D2669">
              <w:rPr>
                <w:rFonts w:ascii="Times New Roman" w:hAnsi="Times New Roman"/>
                <w:b/>
                <w:sz w:val="20"/>
                <w:szCs w:val="20"/>
              </w:rPr>
              <w:t>Depute company Name</w:t>
            </w:r>
          </w:p>
        </w:tc>
        <w:tc>
          <w:tcPr>
            <w:tcW w:w="7046" w:type="dxa"/>
            <w:shd w:val="clear" w:color="auto" w:fill="FFFFFF"/>
            <w:vAlign w:val="center"/>
          </w:tcPr>
          <w:p w:rsidR="00FB7C01" w:rsidRPr="003D2669" w:rsidRDefault="009411CF" w:rsidP="00861E9A">
            <w:pPr>
              <w:spacing w:after="120"/>
              <w:rPr>
                <w:rFonts w:ascii="Times New Roman" w:hAnsi="Times New Roman"/>
                <w:b/>
                <w:iCs/>
                <w:sz w:val="20"/>
                <w:szCs w:val="20"/>
              </w:rPr>
            </w:pPr>
            <w:r w:rsidRPr="00CE74E2">
              <w:rPr>
                <w:rFonts w:ascii="Times New Roman" w:hAnsi="Times New Roman"/>
                <w:sz w:val="20"/>
                <w:szCs w:val="20"/>
              </w:rPr>
              <w:t>INOTRO MULTISERVICESPVT LTD AKOLA</w:t>
            </w:r>
          </w:p>
        </w:tc>
      </w:tr>
      <w:tr w:rsidR="00BB56D4" w:rsidTr="00861E9A">
        <w:trPr>
          <w:trHeight w:val="315"/>
        </w:trPr>
        <w:tc>
          <w:tcPr>
            <w:tcW w:w="2171" w:type="dxa"/>
            <w:shd w:val="clear" w:color="auto" w:fill="FFFFFF"/>
            <w:vAlign w:val="center"/>
          </w:tcPr>
          <w:p w:rsidR="00FB7C01" w:rsidRPr="003D2669" w:rsidRDefault="009411CF" w:rsidP="00861E9A">
            <w:pPr>
              <w:spacing w:after="120" w:line="240" w:lineRule="auto"/>
              <w:rPr>
                <w:rFonts w:ascii="Times New Roman" w:hAnsi="Times New Roman"/>
                <w:b/>
                <w:sz w:val="20"/>
                <w:szCs w:val="20"/>
              </w:rPr>
            </w:pPr>
            <w:r w:rsidRPr="003D2669">
              <w:rPr>
                <w:rFonts w:ascii="Times New Roman" w:hAnsi="Times New Roman"/>
                <w:b/>
                <w:sz w:val="20"/>
                <w:szCs w:val="20"/>
              </w:rPr>
              <w:t>Position</w:t>
            </w:r>
          </w:p>
        </w:tc>
        <w:tc>
          <w:tcPr>
            <w:tcW w:w="7046" w:type="dxa"/>
            <w:shd w:val="clear" w:color="auto" w:fill="FFFFFF"/>
            <w:vAlign w:val="center"/>
          </w:tcPr>
          <w:p w:rsidR="00FB7C01" w:rsidRPr="003D2669" w:rsidRDefault="009411CF" w:rsidP="00777FF9">
            <w:pPr>
              <w:spacing w:after="120"/>
              <w:rPr>
                <w:rFonts w:ascii="Times New Roman" w:hAnsi="Times New Roman"/>
                <w:bCs/>
                <w:sz w:val="20"/>
                <w:szCs w:val="20"/>
              </w:rPr>
            </w:pPr>
            <w:r w:rsidRPr="00777FF9">
              <w:rPr>
                <w:rFonts w:ascii="Times New Roman" w:hAnsi="Times New Roman"/>
                <w:sz w:val="20"/>
                <w:szCs w:val="20"/>
              </w:rPr>
              <w:t>Software Developer</w:t>
            </w:r>
            <w:r w:rsidR="007D54B6">
              <w:rPr>
                <w:rFonts w:ascii="Times New Roman" w:hAnsi="Times New Roman"/>
                <w:sz w:val="20"/>
                <w:szCs w:val="20"/>
              </w:rPr>
              <w:t xml:space="preserve"> (Dot Net)</w:t>
            </w:r>
            <w:r w:rsidRPr="00777FF9">
              <w:rPr>
                <w:rFonts w:ascii="Times New Roman" w:hAnsi="Times New Roman"/>
                <w:sz w:val="20"/>
                <w:szCs w:val="20"/>
              </w:rPr>
              <w:t>.</w:t>
            </w:r>
          </w:p>
        </w:tc>
      </w:tr>
      <w:tr w:rsidR="00BB56D4" w:rsidTr="00861E9A">
        <w:trPr>
          <w:trHeight w:val="431"/>
        </w:trPr>
        <w:tc>
          <w:tcPr>
            <w:tcW w:w="2171" w:type="dxa"/>
            <w:shd w:val="clear" w:color="auto" w:fill="FFFFFF"/>
            <w:vAlign w:val="center"/>
          </w:tcPr>
          <w:p w:rsidR="00FB7C01" w:rsidRPr="003D2669" w:rsidRDefault="009411CF" w:rsidP="00861E9A">
            <w:pPr>
              <w:rPr>
                <w:rFonts w:ascii="Times New Roman" w:hAnsi="Times New Roman"/>
                <w:b/>
                <w:sz w:val="20"/>
                <w:szCs w:val="20"/>
              </w:rPr>
            </w:pPr>
            <w:r w:rsidRPr="004E4713">
              <w:rPr>
                <w:rFonts w:ascii="Times New Roman" w:hAnsi="Times New Roman"/>
                <w:b/>
                <w:sz w:val="20"/>
                <w:szCs w:val="20"/>
              </w:rPr>
              <w:t>Role</w:t>
            </w:r>
            <w:r>
              <w:rPr>
                <w:rFonts w:ascii="Times New Roman" w:hAnsi="Times New Roman"/>
                <w:b/>
                <w:sz w:val="20"/>
                <w:szCs w:val="20"/>
              </w:rPr>
              <w:t xml:space="preserve"> and </w:t>
            </w:r>
            <w:r w:rsidRPr="002D6523">
              <w:rPr>
                <w:rFonts w:ascii="Times New Roman" w:hAnsi="Times New Roman"/>
                <w:b/>
                <w:sz w:val="20"/>
                <w:szCs w:val="20"/>
              </w:rPr>
              <w:t>Contribution</w:t>
            </w:r>
          </w:p>
        </w:tc>
        <w:tc>
          <w:tcPr>
            <w:tcW w:w="7046" w:type="dxa"/>
            <w:shd w:val="clear" w:color="auto" w:fill="FFFFFF"/>
            <w:vAlign w:val="center"/>
          </w:tcPr>
          <w:p w:rsidR="00EA6256" w:rsidRPr="00777FF9" w:rsidRDefault="009411CF" w:rsidP="00777FF9">
            <w:pPr>
              <w:spacing w:after="120"/>
              <w:rPr>
                <w:rFonts w:ascii="Times New Roman" w:hAnsi="Times New Roman"/>
                <w:sz w:val="20"/>
                <w:szCs w:val="20"/>
              </w:rPr>
            </w:pPr>
            <w:r w:rsidRPr="00777FF9">
              <w:rPr>
                <w:rFonts w:ascii="Times New Roman" w:hAnsi="Times New Roman"/>
                <w:sz w:val="20"/>
                <w:szCs w:val="20"/>
              </w:rPr>
              <w:t>To develop technical interfaces, specifications and architecture</w:t>
            </w:r>
          </w:p>
          <w:p w:rsidR="00FB7C01" w:rsidRPr="00777FF9" w:rsidRDefault="009411CF" w:rsidP="00777FF9">
            <w:pPr>
              <w:spacing w:after="120"/>
              <w:rPr>
                <w:rFonts w:ascii="Times New Roman" w:hAnsi="Times New Roman"/>
                <w:sz w:val="20"/>
                <w:szCs w:val="20"/>
              </w:rPr>
            </w:pPr>
            <w:r w:rsidRPr="00777FF9">
              <w:rPr>
                <w:rFonts w:ascii="Times New Roman" w:hAnsi="Times New Roman"/>
                <w:sz w:val="20"/>
                <w:szCs w:val="20"/>
              </w:rPr>
              <w:t>To develop client displays and user interfaces.</w:t>
            </w:r>
          </w:p>
          <w:p w:rsidR="00345CE6" w:rsidRPr="003D2669" w:rsidRDefault="009411CF" w:rsidP="00777FF9">
            <w:pPr>
              <w:spacing w:after="120"/>
              <w:rPr>
                <w:rFonts w:ascii="Times New Roman" w:hAnsi="Times New Roman"/>
                <w:sz w:val="20"/>
                <w:szCs w:val="20"/>
                <w:shd w:val="clear" w:color="auto" w:fill="FFFFFF"/>
              </w:rPr>
            </w:pPr>
            <w:r w:rsidRPr="00777FF9">
              <w:rPr>
                <w:rFonts w:ascii="Times New Roman" w:hAnsi="Times New Roman"/>
                <w:sz w:val="20"/>
                <w:szCs w:val="20"/>
              </w:rPr>
              <w:t>To develop and test software prototypes</w:t>
            </w:r>
          </w:p>
        </w:tc>
      </w:tr>
      <w:tr w:rsidR="00BB56D4" w:rsidTr="00861E9A">
        <w:trPr>
          <w:trHeight w:val="413"/>
        </w:trPr>
        <w:tc>
          <w:tcPr>
            <w:tcW w:w="2171" w:type="dxa"/>
            <w:shd w:val="clear" w:color="auto" w:fill="FFFFFF"/>
            <w:vAlign w:val="center"/>
          </w:tcPr>
          <w:p w:rsidR="00FB7C01" w:rsidRPr="004E4713" w:rsidRDefault="009411CF" w:rsidP="00861E9A">
            <w:pPr>
              <w:rPr>
                <w:rFonts w:ascii="Times New Roman" w:hAnsi="Times New Roman"/>
                <w:b/>
                <w:sz w:val="20"/>
                <w:szCs w:val="20"/>
              </w:rPr>
            </w:pPr>
            <w:r w:rsidRPr="004E4713">
              <w:rPr>
                <w:rFonts w:ascii="Times New Roman" w:hAnsi="Times New Roman"/>
                <w:b/>
                <w:sz w:val="20"/>
                <w:szCs w:val="20"/>
              </w:rPr>
              <w:t>Duration</w:t>
            </w:r>
          </w:p>
        </w:tc>
        <w:tc>
          <w:tcPr>
            <w:tcW w:w="7046" w:type="dxa"/>
            <w:shd w:val="clear" w:color="auto" w:fill="FFFFFF"/>
            <w:vAlign w:val="center"/>
          </w:tcPr>
          <w:p w:rsidR="00FB7C01" w:rsidRPr="001A1650" w:rsidRDefault="009411CF" w:rsidP="00777FF9">
            <w:pPr>
              <w:spacing w:after="120"/>
              <w:rPr>
                <w:rFonts w:ascii="Times New Roman" w:hAnsi="Times New Roman"/>
                <w:sz w:val="20"/>
                <w:szCs w:val="20"/>
                <w:shd w:val="clear" w:color="auto" w:fill="FFFFFF"/>
              </w:rPr>
            </w:pPr>
            <w:r>
              <w:rPr>
                <w:rFonts w:ascii="Times New Roman" w:hAnsi="Times New Roman"/>
                <w:sz w:val="20"/>
                <w:szCs w:val="20"/>
              </w:rPr>
              <w:t>4</w:t>
            </w:r>
            <w:r w:rsidRPr="00777FF9">
              <w:rPr>
                <w:rFonts w:ascii="Times New Roman" w:hAnsi="Times New Roman"/>
                <w:sz w:val="20"/>
                <w:szCs w:val="20"/>
              </w:rPr>
              <w:t xml:space="preserve"> months.</w:t>
            </w:r>
          </w:p>
        </w:tc>
      </w:tr>
      <w:tr w:rsidR="00BB56D4" w:rsidTr="00861E9A">
        <w:trPr>
          <w:trHeight w:val="503"/>
        </w:trPr>
        <w:tc>
          <w:tcPr>
            <w:tcW w:w="2171" w:type="dxa"/>
            <w:shd w:val="clear" w:color="auto" w:fill="FFFFFF"/>
            <w:vAlign w:val="center"/>
          </w:tcPr>
          <w:p w:rsidR="00FB7C01" w:rsidRPr="003D2669" w:rsidRDefault="009411CF" w:rsidP="00861E9A">
            <w:pPr>
              <w:rPr>
                <w:rFonts w:ascii="Times New Roman" w:hAnsi="Times New Roman"/>
                <w:b/>
                <w:sz w:val="20"/>
                <w:szCs w:val="20"/>
              </w:rPr>
            </w:pPr>
            <w:r w:rsidRPr="001A1650">
              <w:rPr>
                <w:rFonts w:ascii="Times New Roman" w:hAnsi="Times New Roman"/>
                <w:b/>
                <w:sz w:val="20"/>
                <w:szCs w:val="20"/>
              </w:rPr>
              <w:t>Languages</w:t>
            </w:r>
          </w:p>
        </w:tc>
        <w:tc>
          <w:tcPr>
            <w:tcW w:w="7046" w:type="dxa"/>
            <w:shd w:val="clear" w:color="auto" w:fill="FFFFFF"/>
            <w:vAlign w:val="center"/>
          </w:tcPr>
          <w:p w:rsidR="00FB7C01" w:rsidRPr="004E4713" w:rsidRDefault="009411CF" w:rsidP="00777FF9">
            <w:pPr>
              <w:spacing w:after="120"/>
              <w:rPr>
                <w:rFonts w:ascii="Times New Roman" w:hAnsi="Times New Roman"/>
                <w:sz w:val="20"/>
                <w:szCs w:val="20"/>
              </w:rPr>
            </w:pPr>
            <w:r w:rsidRPr="007D56B1">
              <w:rPr>
                <w:rFonts w:ascii="Times New Roman" w:hAnsi="Times New Roman"/>
                <w:sz w:val="20"/>
                <w:szCs w:val="20"/>
              </w:rPr>
              <w:t>ASP.NET</w:t>
            </w:r>
            <w:r w:rsidR="00B87435">
              <w:rPr>
                <w:rFonts w:ascii="Times New Roman" w:hAnsi="Times New Roman"/>
                <w:sz w:val="20"/>
                <w:szCs w:val="20"/>
              </w:rPr>
              <w:t>3.5, C#</w:t>
            </w:r>
            <w:r w:rsidR="00345CE6">
              <w:rPr>
                <w:rFonts w:ascii="Times New Roman" w:hAnsi="Times New Roman"/>
                <w:sz w:val="20"/>
                <w:szCs w:val="20"/>
              </w:rPr>
              <w:t xml:space="preserve">, </w:t>
            </w:r>
            <w:r w:rsidR="00A45B79">
              <w:rPr>
                <w:rFonts w:ascii="Times New Roman" w:hAnsi="Times New Roman"/>
                <w:sz w:val="20"/>
                <w:szCs w:val="20"/>
              </w:rPr>
              <w:t>JavaScript,</w:t>
            </w:r>
            <w:r w:rsidR="00B87435">
              <w:rPr>
                <w:rFonts w:ascii="Times New Roman" w:hAnsi="Times New Roman"/>
                <w:sz w:val="20"/>
                <w:szCs w:val="20"/>
              </w:rPr>
              <w:t xml:space="preserve"> HTML and CSS.</w:t>
            </w:r>
          </w:p>
        </w:tc>
      </w:tr>
      <w:tr w:rsidR="00BB56D4" w:rsidTr="00861E9A">
        <w:trPr>
          <w:trHeight w:val="665"/>
        </w:trPr>
        <w:tc>
          <w:tcPr>
            <w:tcW w:w="2171" w:type="dxa"/>
            <w:shd w:val="clear" w:color="auto" w:fill="FFFFFF"/>
            <w:vAlign w:val="center"/>
          </w:tcPr>
          <w:p w:rsidR="00FB7C01" w:rsidRPr="001A1650" w:rsidRDefault="009411CF" w:rsidP="00861E9A">
            <w:pPr>
              <w:rPr>
                <w:rFonts w:ascii="Times New Roman" w:hAnsi="Times New Roman"/>
                <w:b/>
                <w:sz w:val="20"/>
                <w:szCs w:val="20"/>
              </w:rPr>
            </w:pPr>
            <w:r w:rsidRPr="001A1650">
              <w:rPr>
                <w:rFonts w:ascii="Times New Roman" w:hAnsi="Times New Roman"/>
                <w:b/>
                <w:sz w:val="20"/>
                <w:szCs w:val="20"/>
              </w:rPr>
              <w:t>Project Description:</w:t>
            </w:r>
          </w:p>
        </w:tc>
        <w:tc>
          <w:tcPr>
            <w:tcW w:w="7046" w:type="dxa"/>
            <w:shd w:val="clear" w:color="auto" w:fill="FFFFFF"/>
            <w:vAlign w:val="center"/>
          </w:tcPr>
          <w:p w:rsidR="00FB7C01" w:rsidRDefault="009411CF" w:rsidP="00777FF9">
            <w:pPr>
              <w:spacing w:after="120"/>
              <w:jc w:val="both"/>
              <w:rPr>
                <w:rFonts w:ascii="Times New Roman" w:hAnsi="Times New Roman"/>
                <w:sz w:val="20"/>
                <w:szCs w:val="20"/>
              </w:rPr>
            </w:pPr>
            <w:r w:rsidRPr="00777FF9">
              <w:rPr>
                <w:rFonts w:ascii="Times New Roman" w:hAnsi="Times New Roman"/>
                <w:sz w:val="20"/>
                <w:szCs w:val="20"/>
              </w:rPr>
              <w:t xml:space="preserve">Develop the website for </w:t>
            </w:r>
            <w:r w:rsidR="00345CE6" w:rsidRPr="00777FF9">
              <w:rPr>
                <w:rFonts w:ascii="Times New Roman" w:hAnsi="Times New Roman"/>
                <w:sz w:val="20"/>
                <w:szCs w:val="20"/>
              </w:rPr>
              <w:t>PDKV or PKV (</w:t>
            </w:r>
            <w:r w:rsidR="00EA6256" w:rsidRPr="00777FF9">
              <w:rPr>
                <w:rFonts w:ascii="Times New Roman" w:hAnsi="Times New Roman"/>
                <w:sz w:val="20"/>
                <w:szCs w:val="20"/>
              </w:rPr>
              <w:t>Dr. PanjabraoDeshmuk</w:t>
            </w:r>
            <w:r w:rsidR="00345CE6" w:rsidRPr="00777FF9">
              <w:rPr>
                <w:rFonts w:ascii="Times New Roman" w:hAnsi="Times New Roman"/>
                <w:sz w:val="20"/>
                <w:szCs w:val="20"/>
              </w:rPr>
              <w:t>hKrishiVidyapeeth</w:t>
            </w:r>
            <w:r w:rsidR="00EA6256" w:rsidRPr="00777FF9">
              <w:rPr>
                <w:rFonts w:ascii="Times New Roman" w:hAnsi="Times New Roman"/>
                <w:sz w:val="20"/>
                <w:szCs w:val="20"/>
              </w:rPr>
              <w:t>) is an agricultural university located at Akola, in Maharashtra, India, in the Vidarbha region. The University is entrusted with the responsibility of agricultural education, research and extension education along with breed</w:t>
            </w:r>
            <w:r w:rsidR="00345CE6" w:rsidRPr="00777FF9">
              <w:rPr>
                <w:rFonts w:ascii="Times New Roman" w:hAnsi="Times New Roman"/>
                <w:sz w:val="20"/>
                <w:szCs w:val="20"/>
              </w:rPr>
              <w:t>er and foundation seed programmes</w:t>
            </w:r>
            <w:r w:rsidRPr="00777FF9">
              <w:rPr>
                <w:rFonts w:ascii="Times New Roman" w:hAnsi="Times New Roman"/>
                <w:sz w:val="20"/>
                <w:szCs w:val="20"/>
              </w:rPr>
              <w:t>.</w:t>
            </w:r>
          </w:p>
          <w:p w:rsidR="00292A9A" w:rsidRPr="00292A9A" w:rsidRDefault="009411CF" w:rsidP="00777FF9">
            <w:pPr>
              <w:spacing w:after="120"/>
              <w:jc w:val="both"/>
            </w:pPr>
            <w:r w:rsidRPr="00292A9A">
              <w:rPr>
                <w:rFonts w:ascii="Times New Roman" w:hAnsi="Times New Roman"/>
                <w:sz w:val="20"/>
                <w:szCs w:val="20"/>
              </w:rPr>
              <w:t xml:space="preserve">Web Site Link :- </w:t>
            </w:r>
            <w:hyperlink r:id="rId9" w:history="1">
              <w:r>
                <w:rPr>
                  <w:rStyle w:val="Hyperlink"/>
                </w:rPr>
                <w:t>http://caetpdkv.in/index.html</w:t>
              </w:r>
            </w:hyperlink>
          </w:p>
        </w:tc>
      </w:tr>
    </w:tbl>
    <w:p w:rsidR="00FB7C01" w:rsidRDefault="00FB7C01" w:rsidP="00B73F00">
      <w:pPr>
        <w:pStyle w:val="Default"/>
        <w:spacing w:line="320" w:lineRule="atLeast"/>
        <w:rPr>
          <w:color w:val="548DD4"/>
          <w:sz w:val="18"/>
          <w:szCs w:val="18"/>
        </w:rPr>
      </w:pPr>
    </w:p>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1"/>
        <w:gridCol w:w="7046"/>
      </w:tblGrid>
      <w:tr w:rsidR="00BB56D4" w:rsidTr="00861E9A">
        <w:trPr>
          <w:trHeight w:val="315"/>
        </w:trPr>
        <w:tc>
          <w:tcPr>
            <w:tcW w:w="2171" w:type="dxa"/>
            <w:shd w:val="clear" w:color="auto" w:fill="FFFFFF"/>
            <w:vAlign w:val="center"/>
          </w:tcPr>
          <w:p w:rsidR="00592C2A" w:rsidRPr="003D2669" w:rsidRDefault="009411CF" w:rsidP="00861E9A">
            <w:pPr>
              <w:spacing w:after="120"/>
              <w:rPr>
                <w:rFonts w:ascii="Times New Roman" w:hAnsi="Times New Roman"/>
                <w:b/>
                <w:sz w:val="20"/>
                <w:szCs w:val="20"/>
              </w:rPr>
            </w:pPr>
            <w:r w:rsidRPr="003D2669">
              <w:rPr>
                <w:rFonts w:ascii="Times New Roman" w:hAnsi="Times New Roman"/>
                <w:b/>
                <w:sz w:val="20"/>
                <w:szCs w:val="20"/>
              </w:rPr>
              <w:t>Project Name</w:t>
            </w:r>
          </w:p>
        </w:tc>
        <w:tc>
          <w:tcPr>
            <w:tcW w:w="7046" w:type="dxa"/>
            <w:shd w:val="clear" w:color="auto" w:fill="FFFFFF"/>
            <w:vAlign w:val="center"/>
          </w:tcPr>
          <w:p w:rsidR="00592C2A" w:rsidRPr="00861E9A" w:rsidRDefault="009411CF" w:rsidP="00861E9A">
            <w:pPr>
              <w:spacing w:after="120" w:line="240" w:lineRule="auto"/>
              <w:rPr>
                <w:rFonts w:ascii="Times New Roman" w:hAnsi="Times New Roman"/>
                <w:b/>
                <w:bCs/>
                <w:sz w:val="20"/>
                <w:szCs w:val="20"/>
              </w:rPr>
            </w:pPr>
            <w:r w:rsidRPr="00861E9A">
              <w:rPr>
                <w:rFonts w:ascii="Times New Roman" w:hAnsi="Times New Roman"/>
                <w:b/>
                <w:bCs/>
                <w:sz w:val="20"/>
                <w:szCs w:val="20"/>
              </w:rPr>
              <w:t>SACKINFO</w:t>
            </w:r>
            <w:r w:rsidR="00B87435" w:rsidRPr="00861E9A">
              <w:rPr>
                <w:rFonts w:ascii="Times New Roman" w:hAnsi="Times New Roman"/>
                <w:b/>
                <w:bCs/>
                <w:sz w:val="20"/>
                <w:szCs w:val="20"/>
              </w:rPr>
              <w:t>-</w:t>
            </w:r>
            <w:r w:rsidR="00345CE6" w:rsidRPr="00861E9A">
              <w:rPr>
                <w:rFonts w:ascii="Times New Roman" w:hAnsi="Times New Roman"/>
                <w:b/>
                <w:bCs/>
                <w:sz w:val="20"/>
                <w:szCs w:val="20"/>
              </w:rPr>
              <w:t>ENTRA</w:t>
            </w:r>
            <w:r w:rsidRPr="00861E9A">
              <w:rPr>
                <w:rFonts w:ascii="Times New Roman" w:hAnsi="Times New Roman"/>
                <w:b/>
                <w:iCs/>
                <w:sz w:val="20"/>
                <w:szCs w:val="20"/>
              </w:rPr>
              <w:tab/>
            </w:r>
          </w:p>
        </w:tc>
      </w:tr>
      <w:tr w:rsidR="00BB56D4" w:rsidTr="00861E9A">
        <w:trPr>
          <w:trHeight w:val="548"/>
        </w:trPr>
        <w:tc>
          <w:tcPr>
            <w:tcW w:w="2171" w:type="dxa"/>
            <w:shd w:val="clear" w:color="auto" w:fill="FFFFFF"/>
            <w:vAlign w:val="center"/>
          </w:tcPr>
          <w:p w:rsidR="00592C2A" w:rsidRPr="003D2669" w:rsidRDefault="009411CF" w:rsidP="00861E9A">
            <w:pPr>
              <w:spacing w:after="120"/>
              <w:rPr>
                <w:rFonts w:ascii="Times New Roman" w:hAnsi="Times New Roman"/>
                <w:b/>
                <w:sz w:val="20"/>
                <w:szCs w:val="20"/>
              </w:rPr>
            </w:pPr>
            <w:r w:rsidRPr="003D2669">
              <w:rPr>
                <w:rFonts w:ascii="Times New Roman" w:hAnsi="Times New Roman"/>
                <w:b/>
                <w:sz w:val="20"/>
                <w:szCs w:val="20"/>
              </w:rPr>
              <w:t>Depute company Name</w:t>
            </w:r>
          </w:p>
        </w:tc>
        <w:tc>
          <w:tcPr>
            <w:tcW w:w="7046" w:type="dxa"/>
            <w:shd w:val="clear" w:color="auto" w:fill="FFFFFF"/>
            <w:vAlign w:val="center"/>
          </w:tcPr>
          <w:p w:rsidR="00592C2A" w:rsidRPr="003D2669" w:rsidRDefault="009411CF" w:rsidP="00861E9A">
            <w:pPr>
              <w:spacing w:after="120"/>
              <w:rPr>
                <w:rFonts w:ascii="Times New Roman" w:hAnsi="Times New Roman"/>
                <w:b/>
                <w:iCs/>
                <w:sz w:val="20"/>
                <w:szCs w:val="20"/>
              </w:rPr>
            </w:pPr>
            <w:r>
              <w:rPr>
                <w:rFonts w:ascii="Times New Roman" w:hAnsi="Times New Roman"/>
                <w:sz w:val="20"/>
                <w:szCs w:val="20"/>
              </w:rPr>
              <w:t>SPIELER TECHNOLOGIES LLP PUNE</w:t>
            </w:r>
          </w:p>
        </w:tc>
      </w:tr>
      <w:tr w:rsidR="00BB56D4" w:rsidTr="00861E9A">
        <w:trPr>
          <w:trHeight w:val="315"/>
        </w:trPr>
        <w:tc>
          <w:tcPr>
            <w:tcW w:w="2171" w:type="dxa"/>
            <w:shd w:val="clear" w:color="auto" w:fill="FFFFFF"/>
            <w:vAlign w:val="center"/>
          </w:tcPr>
          <w:p w:rsidR="00592C2A" w:rsidRPr="003D2669" w:rsidRDefault="009411CF" w:rsidP="00861E9A">
            <w:pPr>
              <w:spacing w:after="120" w:line="240" w:lineRule="auto"/>
              <w:rPr>
                <w:rFonts w:ascii="Times New Roman" w:hAnsi="Times New Roman"/>
                <w:b/>
                <w:sz w:val="20"/>
                <w:szCs w:val="20"/>
              </w:rPr>
            </w:pPr>
            <w:r w:rsidRPr="003D2669">
              <w:rPr>
                <w:rFonts w:ascii="Times New Roman" w:hAnsi="Times New Roman"/>
                <w:b/>
                <w:sz w:val="20"/>
                <w:szCs w:val="20"/>
              </w:rPr>
              <w:t>Position</w:t>
            </w:r>
          </w:p>
        </w:tc>
        <w:tc>
          <w:tcPr>
            <w:tcW w:w="7046" w:type="dxa"/>
            <w:shd w:val="clear" w:color="auto" w:fill="FFFFFF"/>
            <w:vAlign w:val="center"/>
          </w:tcPr>
          <w:p w:rsidR="00592C2A" w:rsidRPr="003D2669" w:rsidRDefault="009411CF" w:rsidP="00861E9A">
            <w:pPr>
              <w:spacing w:after="120" w:line="240" w:lineRule="auto"/>
              <w:rPr>
                <w:rFonts w:ascii="Times New Roman" w:hAnsi="Times New Roman"/>
                <w:bCs/>
                <w:sz w:val="20"/>
                <w:szCs w:val="20"/>
              </w:rPr>
            </w:pPr>
            <w:r w:rsidRPr="00990EEA">
              <w:rPr>
                <w:rFonts w:ascii="Times New Roman" w:hAnsi="Times New Roman"/>
                <w:bCs/>
                <w:sz w:val="20"/>
                <w:szCs w:val="20"/>
              </w:rPr>
              <w:t>Software Developer.</w:t>
            </w:r>
          </w:p>
        </w:tc>
      </w:tr>
      <w:tr w:rsidR="00BB56D4" w:rsidTr="00861E9A">
        <w:trPr>
          <w:trHeight w:val="431"/>
        </w:trPr>
        <w:tc>
          <w:tcPr>
            <w:tcW w:w="2171" w:type="dxa"/>
            <w:shd w:val="clear" w:color="auto" w:fill="FFFFFF"/>
            <w:vAlign w:val="center"/>
          </w:tcPr>
          <w:p w:rsidR="00592C2A" w:rsidRPr="003D2669" w:rsidRDefault="009411CF" w:rsidP="00861E9A">
            <w:pPr>
              <w:rPr>
                <w:rFonts w:ascii="Times New Roman" w:hAnsi="Times New Roman"/>
                <w:b/>
                <w:sz w:val="20"/>
                <w:szCs w:val="20"/>
              </w:rPr>
            </w:pPr>
            <w:r w:rsidRPr="004E4713">
              <w:rPr>
                <w:rFonts w:ascii="Times New Roman" w:hAnsi="Times New Roman"/>
                <w:b/>
                <w:sz w:val="20"/>
                <w:szCs w:val="20"/>
              </w:rPr>
              <w:t>Role</w:t>
            </w:r>
            <w:r>
              <w:rPr>
                <w:rFonts w:ascii="Times New Roman" w:hAnsi="Times New Roman"/>
                <w:b/>
                <w:sz w:val="20"/>
                <w:szCs w:val="20"/>
              </w:rPr>
              <w:t xml:space="preserve"> and </w:t>
            </w:r>
            <w:r w:rsidR="002D6523" w:rsidRPr="002D6523">
              <w:rPr>
                <w:rFonts w:ascii="Times New Roman" w:hAnsi="Times New Roman"/>
                <w:b/>
                <w:sz w:val="20"/>
                <w:szCs w:val="20"/>
              </w:rPr>
              <w:t>Contribution</w:t>
            </w:r>
          </w:p>
        </w:tc>
        <w:tc>
          <w:tcPr>
            <w:tcW w:w="7046" w:type="dxa"/>
            <w:shd w:val="clear" w:color="auto" w:fill="FFFFFF"/>
            <w:vAlign w:val="center"/>
          </w:tcPr>
          <w:p w:rsidR="00592C2A" w:rsidRPr="003D2669" w:rsidRDefault="009411CF" w:rsidP="00861E9A">
            <w:pPr>
              <w:spacing w:after="120" w:line="240" w:lineRule="auto"/>
              <w:rPr>
                <w:rFonts w:ascii="Times New Roman" w:hAnsi="Times New Roman"/>
                <w:sz w:val="20"/>
                <w:szCs w:val="20"/>
                <w:shd w:val="clear" w:color="auto" w:fill="FFFFFF"/>
              </w:rPr>
            </w:pPr>
            <w:r w:rsidRPr="00861E9A">
              <w:rPr>
                <w:rFonts w:ascii="Times New Roman" w:hAnsi="Times New Roman"/>
                <w:bCs/>
                <w:sz w:val="20"/>
                <w:szCs w:val="20"/>
              </w:rPr>
              <w:t xml:space="preserve">I was a team member performed coding of some module like </w:t>
            </w:r>
            <w:r w:rsidR="003B5859" w:rsidRPr="00861E9A">
              <w:rPr>
                <w:rFonts w:ascii="Times New Roman" w:hAnsi="Times New Roman"/>
                <w:bCs/>
                <w:sz w:val="20"/>
                <w:szCs w:val="20"/>
              </w:rPr>
              <w:t xml:space="preserve">login page and design part of some modules </w:t>
            </w:r>
            <w:r w:rsidR="0032032A" w:rsidRPr="00861E9A">
              <w:rPr>
                <w:rFonts w:ascii="Times New Roman" w:hAnsi="Times New Roman"/>
                <w:bCs/>
                <w:sz w:val="20"/>
                <w:szCs w:val="20"/>
              </w:rPr>
              <w:t>and also writing and t</w:t>
            </w:r>
            <w:r w:rsidR="008B6DF1" w:rsidRPr="00861E9A">
              <w:rPr>
                <w:rFonts w:ascii="Times New Roman" w:hAnsi="Times New Roman"/>
                <w:bCs/>
                <w:sz w:val="20"/>
                <w:szCs w:val="20"/>
              </w:rPr>
              <w:t>uning SQL Queries</w:t>
            </w:r>
            <w:r w:rsidRPr="00861E9A">
              <w:rPr>
                <w:rFonts w:ascii="Times New Roman" w:hAnsi="Times New Roman"/>
                <w:bCs/>
                <w:sz w:val="20"/>
                <w:szCs w:val="20"/>
              </w:rPr>
              <w:t>etc.</w:t>
            </w:r>
          </w:p>
        </w:tc>
      </w:tr>
      <w:tr w:rsidR="00BB56D4" w:rsidTr="00861E9A">
        <w:trPr>
          <w:trHeight w:val="413"/>
        </w:trPr>
        <w:tc>
          <w:tcPr>
            <w:tcW w:w="2171" w:type="dxa"/>
            <w:shd w:val="clear" w:color="auto" w:fill="FFFFFF"/>
            <w:vAlign w:val="center"/>
          </w:tcPr>
          <w:p w:rsidR="00873DEE" w:rsidRPr="004E4713" w:rsidRDefault="009411CF" w:rsidP="00861E9A">
            <w:pPr>
              <w:rPr>
                <w:rFonts w:ascii="Times New Roman" w:hAnsi="Times New Roman"/>
                <w:b/>
                <w:sz w:val="20"/>
                <w:szCs w:val="20"/>
              </w:rPr>
            </w:pPr>
            <w:r w:rsidRPr="004E4713">
              <w:rPr>
                <w:rFonts w:ascii="Times New Roman" w:hAnsi="Times New Roman"/>
                <w:b/>
                <w:sz w:val="20"/>
                <w:szCs w:val="20"/>
              </w:rPr>
              <w:lastRenderedPageBreak/>
              <w:t>Duration</w:t>
            </w:r>
          </w:p>
        </w:tc>
        <w:tc>
          <w:tcPr>
            <w:tcW w:w="7046" w:type="dxa"/>
            <w:shd w:val="clear" w:color="auto" w:fill="FFFFFF"/>
            <w:vAlign w:val="center"/>
          </w:tcPr>
          <w:p w:rsidR="00873DEE" w:rsidRPr="001A1650" w:rsidRDefault="009411CF" w:rsidP="00777FF9">
            <w:pPr>
              <w:spacing w:after="120" w:line="240" w:lineRule="auto"/>
              <w:rPr>
                <w:rFonts w:ascii="Times New Roman" w:hAnsi="Times New Roman"/>
                <w:sz w:val="20"/>
                <w:szCs w:val="20"/>
                <w:shd w:val="clear" w:color="auto" w:fill="FFFFFF"/>
              </w:rPr>
            </w:pPr>
            <w:r>
              <w:rPr>
                <w:rFonts w:ascii="Times New Roman" w:hAnsi="Times New Roman"/>
                <w:bCs/>
                <w:sz w:val="20"/>
                <w:szCs w:val="20"/>
              </w:rPr>
              <w:t>10</w:t>
            </w:r>
            <w:r w:rsidRPr="00777FF9">
              <w:rPr>
                <w:rFonts w:ascii="Times New Roman" w:hAnsi="Times New Roman"/>
                <w:bCs/>
                <w:sz w:val="20"/>
                <w:szCs w:val="20"/>
              </w:rPr>
              <w:t xml:space="preserve"> months.</w:t>
            </w:r>
          </w:p>
        </w:tc>
      </w:tr>
      <w:tr w:rsidR="00BB56D4" w:rsidTr="00861E9A">
        <w:trPr>
          <w:trHeight w:val="503"/>
        </w:trPr>
        <w:tc>
          <w:tcPr>
            <w:tcW w:w="2171" w:type="dxa"/>
            <w:shd w:val="clear" w:color="auto" w:fill="FFFFFF"/>
            <w:vAlign w:val="center"/>
          </w:tcPr>
          <w:p w:rsidR="00990EEA" w:rsidRPr="003D2669" w:rsidRDefault="009411CF" w:rsidP="00861E9A">
            <w:pPr>
              <w:rPr>
                <w:rFonts w:ascii="Times New Roman" w:hAnsi="Times New Roman"/>
                <w:b/>
                <w:sz w:val="20"/>
                <w:szCs w:val="20"/>
              </w:rPr>
            </w:pPr>
            <w:r w:rsidRPr="001A1650">
              <w:rPr>
                <w:rFonts w:ascii="Times New Roman" w:hAnsi="Times New Roman"/>
                <w:b/>
                <w:sz w:val="20"/>
                <w:szCs w:val="20"/>
              </w:rPr>
              <w:t>Languages</w:t>
            </w:r>
          </w:p>
        </w:tc>
        <w:tc>
          <w:tcPr>
            <w:tcW w:w="7046" w:type="dxa"/>
            <w:shd w:val="clear" w:color="auto" w:fill="FFFFFF"/>
            <w:vAlign w:val="center"/>
          </w:tcPr>
          <w:p w:rsidR="00990EEA" w:rsidRPr="004E4713" w:rsidRDefault="009411CF" w:rsidP="00777FF9">
            <w:pPr>
              <w:spacing w:after="120" w:line="240" w:lineRule="auto"/>
              <w:rPr>
                <w:rFonts w:ascii="Times New Roman" w:hAnsi="Times New Roman"/>
                <w:sz w:val="20"/>
                <w:szCs w:val="20"/>
              </w:rPr>
            </w:pPr>
            <w:r w:rsidRPr="00777FF9">
              <w:rPr>
                <w:rFonts w:ascii="Times New Roman" w:hAnsi="Times New Roman"/>
                <w:bCs/>
                <w:sz w:val="20"/>
                <w:szCs w:val="20"/>
              </w:rPr>
              <w:t>ASP.NET</w:t>
            </w:r>
            <w:r w:rsidR="001F6437" w:rsidRPr="00777FF9">
              <w:rPr>
                <w:rFonts w:ascii="Times New Roman" w:hAnsi="Times New Roman"/>
                <w:bCs/>
                <w:sz w:val="20"/>
                <w:szCs w:val="20"/>
              </w:rPr>
              <w:t xml:space="preserve"> 3.5  C#.NET, Java Script </w:t>
            </w:r>
            <w:r w:rsidRPr="00777FF9">
              <w:rPr>
                <w:rFonts w:ascii="Times New Roman" w:hAnsi="Times New Roman"/>
                <w:bCs/>
                <w:sz w:val="20"/>
                <w:szCs w:val="20"/>
              </w:rPr>
              <w:t>, Crystal Report Tool</w:t>
            </w:r>
          </w:p>
        </w:tc>
      </w:tr>
      <w:tr w:rsidR="00BB56D4" w:rsidTr="00861E9A">
        <w:trPr>
          <w:trHeight w:val="440"/>
        </w:trPr>
        <w:tc>
          <w:tcPr>
            <w:tcW w:w="2171" w:type="dxa"/>
            <w:shd w:val="clear" w:color="auto" w:fill="FFFFFF"/>
            <w:vAlign w:val="center"/>
          </w:tcPr>
          <w:p w:rsidR="001A1650" w:rsidRPr="001A1650" w:rsidRDefault="009411CF" w:rsidP="00861E9A">
            <w:pPr>
              <w:rPr>
                <w:rFonts w:ascii="Times New Roman" w:hAnsi="Times New Roman"/>
                <w:b/>
                <w:sz w:val="20"/>
                <w:szCs w:val="20"/>
              </w:rPr>
            </w:pPr>
            <w:r w:rsidRPr="001A1650">
              <w:rPr>
                <w:rFonts w:ascii="Times New Roman" w:hAnsi="Times New Roman"/>
                <w:b/>
                <w:sz w:val="20"/>
                <w:szCs w:val="20"/>
              </w:rPr>
              <w:t>Back End</w:t>
            </w:r>
          </w:p>
        </w:tc>
        <w:tc>
          <w:tcPr>
            <w:tcW w:w="7046" w:type="dxa"/>
            <w:shd w:val="clear" w:color="auto" w:fill="FFFFFF"/>
            <w:vAlign w:val="center"/>
          </w:tcPr>
          <w:p w:rsidR="001A1650" w:rsidRPr="00DA3D5D" w:rsidRDefault="009411CF" w:rsidP="00777FF9">
            <w:pPr>
              <w:spacing w:after="120" w:line="240" w:lineRule="auto"/>
              <w:rPr>
                <w:rFonts w:ascii="Times New Roman" w:hAnsi="Times New Roman"/>
                <w:sz w:val="20"/>
                <w:szCs w:val="20"/>
              </w:rPr>
            </w:pPr>
            <w:r w:rsidRPr="00777FF9">
              <w:rPr>
                <w:rFonts w:ascii="Times New Roman" w:hAnsi="Times New Roman"/>
                <w:bCs/>
                <w:sz w:val="20"/>
                <w:szCs w:val="20"/>
              </w:rPr>
              <w:t>MS-SQL 2008</w:t>
            </w:r>
          </w:p>
        </w:tc>
      </w:tr>
      <w:tr w:rsidR="00BB56D4" w:rsidTr="00861E9A">
        <w:trPr>
          <w:trHeight w:val="665"/>
        </w:trPr>
        <w:tc>
          <w:tcPr>
            <w:tcW w:w="2171" w:type="dxa"/>
            <w:shd w:val="clear" w:color="auto" w:fill="FFFFFF"/>
            <w:vAlign w:val="center"/>
          </w:tcPr>
          <w:p w:rsidR="001A1650" w:rsidRPr="001A1650" w:rsidRDefault="009411CF" w:rsidP="00861E9A">
            <w:pPr>
              <w:rPr>
                <w:rFonts w:ascii="Times New Roman" w:hAnsi="Times New Roman"/>
                <w:b/>
                <w:sz w:val="20"/>
                <w:szCs w:val="20"/>
              </w:rPr>
            </w:pPr>
            <w:r w:rsidRPr="001A1650">
              <w:rPr>
                <w:rFonts w:ascii="Times New Roman" w:hAnsi="Times New Roman"/>
                <w:b/>
                <w:sz w:val="20"/>
                <w:szCs w:val="20"/>
              </w:rPr>
              <w:t>Project Description:</w:t>
            </w:r>
          </w:p>
        </w:tc>
        <w:tc>
          <w:tcPr>
            <w:tcW w:w="7046" w:type="dxa"/>
            <w:shd w:val="clear" w:color="auto" w:fill="FFFFFF"/>
            <w:vAlign w:val="center"/>
          </w:tcPr>
          <w:p w:rsidR="001A1650" w:rsidRPr="004E4713" w:rsidRDefault="009411CF" w:rsidP="00777FF9">
            <w:pPr>
              <w:spacing w:after="120" w:line="240" w:lineRule="auto"/>
              <w:rPr>
                <w:rFonts w:ascii="Times New Roman" w:hAnsi="Times New Roman"/>
                <w:sz w:val="20"/>
                <w:szCs w:val="20"/>
              </w:rPr>
            </w:pPr>
            <w:r w:rsidRPr="00777FF9">
              <w:rPr>
                <w:rFonts w:ascii="Times New Roman" w:hAnsi="Times New Roman"/>
                <w:bCs/>
                <w:sz w:val="20"/>
                <w:szCs w:val="20"/>
              </w:rPr>
              <w:t xml:space="preserve">SACKINFO-ENTRA </w:t>
            </w:r>
            <w:r w:rsidR="0032032A" w:rsidRPr="00777FF9">
              <w:rPr>
                <w:rFonts w:ascii="Times New Roman" w:hAnsi="Times New Roman"/>
                <w:bCs/>
                <w:sz w:val="20"/>
                <w:szCs w:val="20"/>
              </w:rPr>
              <w:t>is a m</w:t>
            </w:r>
            <w:r w:rsidR="00873DEE" w:rsidRPr="00777FF9">
              <w:rPr>
                <w:rFonts w:ascii="Times New Roman" w:hAnsi="Times New Roman"/>
                <w:bCs/>
                <w:sz w:val="20"/>
                <w:szCs w:val="20"/>
              </w:rPr>
              <w:t>ini ERP Software for automa</w:t>
            </w:r>
            <w:r w:rsidR="00B87435" w:rsidRPr="00777FF9">
              <w:rPr>
                <w:rFonts w:ascii="Times New Roman" w:hAnsi="Times New Roman"/>
                <w:bCs/>
                <w:sz w:val="20"/>
                <w:szCs w:val="20"/>
              </w:rPr>
              <w:t>tion of various activities of small scale enterprises</w:t>
            </w:r>
            <w:r w:rsidR="0032032A" w:rsidRPr="00777FF9">
              <w:rPr>
                <w:rFonts w:ascii="Times New Roman" w:hAnsi="Times New Roman"/>
                <w:bCs/>
                <w:sz w:val="20"/>
                <w:szCs w:val="20"/>
              </w:rPr>
              <w:t>.</w:t>
            </w:r>
          </w:p>
        </w:tc>
      </w:tr>
    </w:tbl>
    <w:p w:rsidR="00592C2A" w:rsidRDefault="00592C2A" w:rsidP="00B73F00">
      <w:pPr>
        <w:pStyle w:val="Default"/>
        <w:spacing w:line="320" w:lineRule="atLeast"/>
        <w:rPr>
          <w:color w:val="548DD4"/>
          <w:sz w:val="18"/>
          <w:szCs w:val="18"/>
        </w:rPr>
      </w:pPr>
    </w:p>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1"/>
        <w:gridCol w:w="7046"/>
      </w:tblGrid>
      <w:tr w:rsidR="00BB56D4" w:rsidTr="007D158E">
        <w:trPr>
          <w:trHeight w:val="315"/>
        </w:trPr>
        <w:tc>
          <w:tcPr>
            <w:tcW w:w="2171" w:type="dxa"/>
            <w:shd w:val="clear" w:color="auto" w:fill="FFFFFF"/>
            <w:vAlign w:val="center"/>
          </w:tcPr>
          <w:p w:rsidR="002569DD" w:rsidRPr="003D2669" w:rsidRDefault="009411CF" w:rsidP="007D158E">
            <w:pPr>
              <w:spacing w:after="120"/>
              <w:rPr>
                <w:rFonts w:ascii="Times New Roman" w:hAnsi="Times New Roman"/>
                <w:b/>
                <w:sz w:val="20"/>
                <w:szCs w:val="20"/>
              </w:rPr>
            </w:pPr>
            <w:r w:rsidRPr="003D2669">
              <w:rPr>
                <w:rFonts w:ascii="Times New Roman" w:hAnsi="Times New Roman"/>
                <w:b/>
                <w:sz w:val="20"/>
                <w:szCs w:val="20"/>
              </w:rPr>
              <w:t>Project Name</w:t>
            </w:r>
          </w:p>
        </w:tc>
        <w:tc>
          <w:tcPr>
            <w:tcW w:w="7046" w:type="dxa"/>
            <w:shd w:val="clear" w:color="auto" w:fill="FFFFFF"/>
            <w:vAlign w:val="center"/>
          </w:tcPr>
          <w:p w:rsidR="002569DD" w:rsidRPr="00861E9A" w:rsidRDefault="009411CF" w:rsidP="007D158E">
            <w:pPr>
              <w:spacing w:after="120" w:line="240" w:lineRule="auto"/>
              <w:rPr>
                <w:rFonts w:ascii="Times New Roman" w:hAnsi="Times New Roman"/>
                <w:b/>
                <w:bCs/>
                <w:sz w:val="20"/>
                <w:szCs w:val="20"/>
              </w:rPr>
            </w:pPr>
            <w:r>
              <w:rPr>
                <w:rFonts w:ascii="Times New Roman" w:hAnsi="Times New Roman"/>
                <w:b/>
                <w:bCs/>
                <w:sz w:val="20"/>
                <w:szCs w:val="20"/>
              </w:rPr>
              <w:t>BUS BOOKING APPLICATION</w:t>
            </w:r>
            <w:r w:rsidRPr="00861E9A">
              <w:rPr>
                <w:rFonts w:ascii="Times New Roman" w:hAnsi="Times New Roman"/>
                <w:b/>
                <w:iCs/>
                <w:sz w:val="20"/>
                <w:szCs w:val="20"/>
              </w:rPr>
              <w:tab/>
            </w:r>
          </w:p>
        </w:tc>
      </w:tr>
      <w:tr w:rsidR="00BB56D4" w:rsidTr="007D158E">
        <w:trPr>
          <w:trHeight w:val="548"/>
        </w:trPr>
        <w:tc>
          <w:tcPr>
            <w:tcW w:w="2171" w:type="dxa"/>
            <w:shd w:val="clear" w:color="auto" w:fill="FFFFFF"/>
            <w:vAlign w:val="center"/>
          </w:tcPr>
          <w:p w:rsidR="002569DD" w:rsidRPr="003D2669" w:rsidRDefault="009411CF" w:rsidP="007D158E">
            <w:pPr>
              <w:spacing w:after="120"/>
              <w:rPr>
                <w:rFonts w:ascii="Times New Roman" w:hAnsi="Times New Roman"/>
                <w:b/>
                <w:sz w:val="20"/>
                <w:szCs w:val="20"/>
              </w:rPr>
            </w:pPr>
            <w:r w:rsidRPr="003D2669">
              <w:rPr>
                <w:rFonts w:ascii="Times New Roman" w:hAnsi="Times New Roman"/>
                <w:b/>
                <w:sz w:val="20"/>
                <w:szCs w:val="20"/>
              </w:rPr>
              <w:t>Depute company Name</w:t>
            </w:r>
          </w:p>
        </w:tc>
        <w:tc>
          <w:tcPr>
            <w:tcW w:w="7046" w:type="dxa"/>
            <w:shd w:val="clear" w:color="auto" w:fill="FFFFFF"/>
            <w:vAlign w:val="center"/>
          </w:tcPr>
          <w:p w:rsidR="002569DD" w:rsidRPr="003D2669" w:rsidRDefault="009411CF" w:rsidP="007D158E">
            <w:pPr>
              <w:spacing w:after="120"/>
              <w:rPr>
                <w:rFonts w:ascii="Times New Roman" w:hAnsi="Times New Roman"/>
                <w:b/>
                <w:iCs/>
                <w:sz w:val="20"/>
                <w:szCs w:val="20"/>
              </w:rPr>
            </w:pPr>
            <w:r>
              <w:rPr>
                <w:rFonts w:ascii="Times New Roman" w:hAnsi="Times New Roman"/>
                <w:sz w:val="20"/>
                <w:szCs w:val="20"/>
              </w:rPr>
              <w:t>SPIELER TECHNOLOGIES LLP PUNE</w:t>
            </w:r>
          </w:p>
        </w:tc>
      </w:tr>
      <w:tr w:rsidR="00BB56D4" w:rsidTr="007D158E">
        <w:trPr>
          <w:trHeight w:val="315"/>
        </w:trPr>
        <w:tc>
          <w:tcPr>
            <w:tcW w:w="2171" w:type="dxa"/>
            <w:shd w:val="clear" w:color="auto" w:fill="FFFFFF"/>
            <w:vAlign w:val="center"/>
          </w:tcPr>
          <w:p w:rsidR="002569DD" w:rsidRPr="003D2669" w:rsidRDefault="009411CF" w:rsidP="007D158E">
            <w:pPr>
              <w:spacing w:after="120" w:line="240" w:lineRule="auto"/>
              <w:rPr>
                <w:rFonts w:ascii="Times New Roman" w:hAnsi="Times New Roman"/>
                <w:b/>
                <w:sz w:val="20"/>
                <w:szCs w:val="20"/>
              </w:rPr>
            </w:pPr>
            <w:r w:rsidRPr="003D2669">
              <w:rPr>
                <w:rFonts w:ascii="Times New Roman" w:hAnsi="Times New Roman"/>
                <w:b/>
                <w:sz w:val="20"/>
                <w:szCs w:val="20"/>
              </w:rPr>
              <w:t>Position</w:t>
            </w:r>
          </w:p>
        </w:tc>
        <w:tc>
          <w:tcPr>
            <w:tcW w:w="7046" w:type="dxa"/>
            <w:shd w:val="clear" w:color="auto" w:fill="FFFFFF"/>
            <w:vAlign w:val="center"/>
          </w:tcPr>
          <w:p w:rsidR="002569DD" w:rsidRPr="003D2669" w:rsidRDefault="009411CF" w:rsidP="007D158E">
            <w:pPr>
              <w:spacing w:after="120" w:line="240" w:lineRule="auto"/>
              <w:rPr>
                <w:rFonts w:ascii="Times New Roman" w:hAnsi="Times New Roman"/>
                <w:bCs/>
                <w:sz w:val="20"/>
                <w:szCs w:val="20"/>
              </w:rPr>
            </w:pPr>
            <w:r w:rsidRPr="00990EEA">
              <w:rPr>
                <w:rFonts w:ascii="Times New Roman" w:hAnsi="Times New Roman"/>
                <w:bCs/>
                <w:sz w:val="20"/>
                <w:szCs w:val="20"/>
              </w:rPr>
              <w:t>Software Developer.</w:t>
            </w:r>
          </w:p>
        </w:tc>
      </w:tr>
      <w:tr w:rsidR="00BB56D4" w:rsidTr="007D158E">
        <w:trPr>
          <w:trHeight w:val="431"/>
        </w:trPr>
        <w:tc>
          <w:tcPr>
            <w:tcW w:w="2171" w:type="dxa"/>
            <w:shd w:val="clear" w:color="auto" w:fill="FFFFFF"/>
            <w:vAlign w:val="center"/>
          </w:tcPr>
          <w:p w:rsidR="002569DD" w:rsidRPr="003D2669" w:rsidRDefault="009411CF" w:rsidP="007D158E">
            <w:pPr>
              <w:rPr>
                <w:rFonts w:ascii="Times New Roman" w:hAnsi="Times New Roman"/>
                <w:b/>
                <w:sz w:val="20"/>
                <w:szCs w:val="20"/>
              </w:rPr>
            </w:pPr>
            <w:r w:rsidRPr="004E4713">
              <w:rPr>
                <w:rFonts w:ascii="Times New Roman" w:hAnsi="Times New Roman"/>
                <w:b/>
                <w:sz w:val="20"/>
                <w:szCs w:val="20"/>
              </w:rPr>
              <w:t>Role</w:t>
            </w:r>
            <w:r>
              <w:rPr>
                <w:rFonts w:ascii="Times New Roman" w:hAnsi="Times New Roman"/>
                <w:b/>
                <w:sz w:val="20"/>
                <w:szCs w:val="20"/>
              </w:rPr>
              <w:t xml:space="preserve"> and </w:t>
            </w:r>
            <w:r w:rsidRPr="002D6523">
              <w:rPr>
                <w:rFonts w:ascii="Times New Roman" w:hAnsi="Times New Roman"/>
                <w:b/>
                <w:sz w:val="20"/>
                <w:szCs w:val="20"/>
              </w:rPr>
              <w:t>Contribution</w:t>
            </w:r>
          </w:p>
        </w:tc>
        <w:tc>
          <w:tcPr>
            <w:tcW w:w="7046" w:type="dxa"/>
            <w:shd w:val="clear" w:color="auto" w:fill="FFFFFF"/>
            <w:vAlign w:val="center"/>
          </w:tcPr>
          <w:p w:rsidR="002569DD" w:rsidRPr="003D2669" w:rsidRDefault="009411CF" w:rsidP="007D158E">
            <w:pPr>
              <w:spacing w:after="120" w:line="240" w:lineRule="auto"/>
              <w:rPr>
                <w:rFonts w:ascii="Times New Roman" w:hAnsi="Times New Roman"/>
                <w:sz w:val="20"/>
                <w:szCs w:val="20"/>
                <w:shd w:val="clear" w:color="auto" w:fill="FFFFFF"/>
              </w:rPr>
            </w:pPr>
            <w:r w:rsidRPr="00861E9A">
              <w:rPr>
                <w:rFonts w:ascii="Times New Roman" w:hAnsi="Times New Roman"/>
                <w:bCs/>
                <w:sz w:val="20"/>
                <w:szCs w:val="20"/>
              </w:rPr>
              <w:t>I was a team member performed coding of some module like login page</w:t>
            </w:r>
            <w:r w:rsidR="007D54B6">
              <w:rPr>
                <w:rFonts w:ascii="Times New Roman" w:hAnsi="Times New Roman"/>
                <w:bCs/>
                <w:sz w:val="20"/>
                <w:szCs w:val="20"/>
              </w:rPr>
              <w:t>, payment gateway</w:t>
            </w:r>
            <w:r w:rsidRPr="00861E9A">
              <w:rPr>
                <w:rFonts w:ascii="Times New Roman" w:hAnsi="Times New Roman"/>
                <w:bCs/>
                <w:sz w:val="20"/>
                <w:szCs w:val="20"/>
              </w:rPr>
              <w:t xml:space="preserve"> and design part of some modules and also writing and tuning SQL Queries etc.</w:t>
            </w:r>
          </w:p>
        </w:tc>
      </w:tr>
      <w:tr w:rsidR="00BB56D4" w:rsidTr="007D158E">
        <w:trPr>
          <w:trHeight w:val="413"/>
        </w:trPr>
        <w:tc>
          <w:tcPr>
            <w:tcW w:w="2171" w:type="dxa"/>
            <w:shd w:val="clear" w:color="auto" w:fill="FFFFFF"/>
            <w:vAlign w:val="center"/>
          </w:tcPr>
          <w:p w:rsidR="002569DD" w:rsidRPr="004E4713" w:rsidRDefault="009411CF" w:rsidP="007D158E">
            <w:pPr>
              <w:rPr>
                <w:rFonts w:ascii="Times New Roman" w:hAnsi="Times New Roman"/>
                <w:b/>
                <w:sz w:val="20"/>
                <w:szCs w:val="20"/>
              </w:rPr>
            </w:pPr>
            <w:r w:rsidRPr="004E4713">
              <w:rPr>
                <w:rFonts w:ascii="Times New Roman" w:hAnsi="Times New Roman"/>
                <w:b/>
                <w:sz w:val="20"/>
                <w:szCs w:val="20"/>
              </w:rPr>
              <w:t>Duration</w:t>
            </w:r>
          </w:p>
        </w:tc>
        <w:tc>
          <w:tcPr>
            <w:tcW w:w="7046" w:type="dxa"/>
            <w:shd w:val="clear" w:color="auto" w:fill="FFFFFF"/>
            <w:vAlign w:val="center"/>
          </w:tcPr>
          <w:p w:rsidR="002569DD" w:rsidRPr="001A1650" w:rsidRDefault="009411CF" w:rsidP="007D158E">
            <w:pPr>
              <w:spacing w:after="120" w:line="240" w:lineRule="auto"/>
              <w:rPr>
                <w:rFonts w:ascii="Times New Roman" w:hAnsi="Times New Roman"/>
                <w:sz w:val="20"/>
                <w:szCs w:val="20"/>
                <w:shd w:val="clear" w:color="auto" w:fill="FFFFFF"/>
              </w:rPr>
            </w:pPr>
            <w:r>
              <w:rPr>
                <w:rFonts w:ascii="Times New Roman" w:hAnsi="Times New Roman"/>
                <w:bCs/>
                <w:sz w:val="20"/>
                <w:szCs w:val="20"/>
              </w:rPr>
              <w:t>5</w:t>
            </w:r>
            <w:r w:rsidRPr="00777FF9">
              <w:rPr>
                <w:rFonts w:ascii="Times New Roman" w:hAnsi="Times New Roman"/>
                <w:bCs/>
                <w:sz w:val="20"/>
                <w:szCs w:val="20"/>
              </w:rPr>
              <w:t xml:space="preserve"> months.</w:t>
            </w:r>
          </w:p>
        </w:tc>
      </w:tr>
      <w:tr w:rsidR="00BB56D4" w:rsidTr="007D158E">
        <w:trPr>
          <w:trHeight w:val="503"/>
        </w:trPr>
        <w:tc>
          <w:tcPr>
            <w:tcW w:w="2171" w:type="dxa"/>
            <w:shd w:val="clear" w:color="auto" w:fill="FFFFFF"/>
            <w:vAlign w:val="center"/>
          </w:tcPr>
          <w:p w:rsidR="002569DD" w:rsidRPr="003D2669" w:rsidRDefault="009411CF" w:rsidP="007D158E">
            <w:pPr>
              <w:rPr>
                <w:rFonts w:ascii="Times New Roman" w:hAnsi="Times New Roman"/>
                <w:b/>
                <w:sz w:val="20"/>
                <w:szCs w:val="20"/>
              </w:rPr>
            </w:pPr>
            <w:r w:rsidRPr="001A1650">
              <w:rPr>
                <w:rFonts w:ascii="Times New Roman" w:hAnsi="Times New Roman"/>
                <w:b/>
                <w:sz w:val="20"/>
                <w:szCs w:val="20"/>
              </w:rPr>
              <w:t>Languages</w:t>
            </w:r>
          </w:p>
        </w:tc>
        <w:tc>
          <w:tcPr>
            <w:tcW w:w="7046" w:type="dxa"/>
            <w:shd w:val="clear" w:color="auto" w:fill="FFFFFF"/>
            <w:vAlign w:val="center"/>
          </w:tcPr>
          <w:p w:rsidR="002569DD" w:rsidRPr="004E4713" w:rsidRDefault="009411CF" w:rsidP="007D158E">
            <w:pPr>
              <w:spacing w:after="120" w:line="240" w:lineRule="auto"/>
              <w:rPr>
                <w:rFonts w:ascii="Times New Roman" w:hAnsi="Times New Roman"/>
                <w:sz w:val="20"/>
                <w:szCs w:val="20"/>
              </w:rPr>
            </w:pPr>
            <w:r w:rsidRPr="00777FF9">
              <w:rPr>
                <w:rFonts w:ascii="Times New Roman" w:hAnsi="Times New Roman"/>
                <w:bCs/>
                <w:sz w:val="20"/>
                <w:szCs w:val="20"/>
              </w:rPr>
              <w:t>ASP.NET 3.5  C#.NET, Java Script , Crystal Report Tool</w:t>
            </w:r>
          </w:p>
        </w:tc>
      </w:tr>
      <w:tr w:rsidR="00BB56D4" w:rsidTr="007D158E">
        <w:trPr>
          <w:trHeight w:val="440"/>
        </w:trPr>
        <w:tc>
          <w:tcPr>
            <w:tcW w:w="2171" w:type="dxa"/>
            <w:shd w:val="clear" w:color="auto" w:fill="FFFFFF"/>
            <w:vAlign w:val="center"/>
          </w:tcPr>
          <w:p w:rsidR="002569DD" w:rsidRPr="001A1650" w:rsidRDefault="009411CF" w:rsidP="007D158E">
            <w:pPr>
              <w:rPr>
                <w:rFonts w:ascii="Times New Roman" w:hAnsi="Times New Roman"/>
                <w:b/>
                <w:sz w:val="20"/>
                <w:szCs w:val="20"/>
              </w:rPr>
            </w:pPr>
            <w:r w:rsidRPr="001A1650">
              <w:rPr>
                <w:rFonts w:ascii="Times New Roman" w:hAnsi="Times New Roman"/>
                <w:b/>
                <w:sz w:val="20"/>
                <w:szCs w:val="20"/>
              </w:rPr>
              <w:t>Back End</w:t>
            </w:r>
          </w:p>
        </w:tc>
        <w:tc>
          <w:tcPr>
            <w:tcW w:w="7046" w:type="dxa"/>
            <w:shd w:val="clear" w:color="auto" w:fill="FFFFFF"/>
            <w:vAlign w:val="center"/>
          </w:tcPr>
          <w:p w:rsidR="002569DD" w:rsidRPr="00DA3D5D" w:rsidRDefault="009411CF" w:rsidP="007D158E">
            <w:pPr>
              <w:spacing w:after="120" w:line="240" w:lineRule="auto"/>
              <w:rPr>
                <w:rFonts w:ascii="Times New Roman" w:hAnsi="Times New Roman"/>
                <w:sz w:val="20"/>
                <w:szCs w:val="20"/>
              </w:rPr>
            </w:pPr>
            <w:r w:rsidRPr="00777FF9">
              <w:rPr>
                <w:rFonts w:ascii="Times New Roman" w:hAnsi="Times New Roman"/>
                <w:bCs/>
                <w:sz w:val="20"/>
                <w:szCs w:val="20"/>
              </w:rPr>
              <w:t>MS-SQL 2008</w:t>
            </w:r>
          </w:p>
        </w:tc>
      </w:tr>
      <w:tr w:rsidR="00BB56D4" w:rsidTr="007D158E">
        <w:trPr>
          <w:trHeight w:val="665"/>
        </w:trPr>
        <w:tc>
          <w:tcPr>
            <w:tcW w:w="2171" w:type="dxa"/>
            <w:shd w:val="clear" w:color="auto" w:fill="FFFFFF"/>
            <w:vAlign w:val="center"/>
          </w:tcPr>
          <w:p w:rsidR="002569DD" w:rsidRPr="001A1650" w:rsidRDefault="009411CF" w:rsidP="007D158E">
            <w:pPr>
              <w:rPr>
                <w:rFonts w:ascii="Times New Roman" w:hAnsi="Times New Roman"/>
                <w:b/>
                <w:sz w:val="20"/>
                <w:szCs w:val="20"/>
              </w:rPr>
            </w:pPr>
            <w:r w:rsidRPr="001A1650">
              <w:rPr>
                <w:rFonts w:ascii="Times New Roman" w:hAnsi="Times New Roman"/>
                <w:b/>
                <w:sz w:val="20"/>
                <w:szCs w:val="20"/>
              </w:rPr>
              <w:t>Project Description:</w:t>
            </w:r>
          </w:p>
        </w:tc>
        <w:tc>
          <w:tcPr>
            <w:tcW w:w="7046" w:type="dxa"/>
            <w:shd w:val="clear" w:color="auto" w:fill="FFFFFF"/>
            <w:vAlign w:val="center"/>
          </w:tcPr>
          <w:p w:rsidR="002569DD" w:rsidRPr="007D54B6" w:rsidRDefault="009411CF" w:rsidP="002569DD">
            <w:pPr>
              <w:spacing w:after="120" w:line="240" w:lineRule="auto"/>
              <w:rPr>
                <w:rFonts w:ascii="Times New Roman" w:hAnsi="Times New Roman"/>
                <w:bCs/>
                <w:sz w:val="20"/>
                <w:szCs w:val="20"/>
              </w:rPr>
            </w:pPr>
            <w:r>
              <w:rPr>
                <w:rFonts w:ascii="Times New Roman" w:hAnsi="Times New Roman"/>
                <w:bCs/>
                <w:sz w:val="20"/>
                <w:szCs w:val="20"/>
              </w:rPr>
              <w:t xml:space="preserve">Bus Booking </w:t>
            </w:r>
            <w:r w:rsidRPr="00777FF9">
              <w:rPr>
                <w:rFonts w:ascii="Times New Roman" w:hAnsi="Times New Roman"/>
                <w:bCs/>
                <w:sz w:val="20"/>
                <w:szCs w:val="20"/>
              </w:rPr>
              <w:t xml:space="preserve">is a </w:t>
            </w:r>
            <w:r>
              <w:rPr>
                <w:rFonts w:ascii="Times New Roman" w:hAnsi="Times New Roman"/>
                <w:bCs/>
                <w:sz w:val="20"/>
                <w:szCs w:val="20"/>
              </w:rPr>
              <w:t xml:space="preserve">desktop </w:t>
            </w:r>
            <w:r w:rsidR="009A352B">
              <w:rPr>
                <w:rFonts w:ascii="Times New Roman" w:hAnsi="Times New Roman"/>
                <w:bCs/>
                <w:sz w:val="20"/>
                <w:szCs w:val="20"/>
              </w:rPr>
              <w:t>application and</w:t>
            </w:r>
            <w:r w:rsidR="007D54B6">
              <w:rPr>
                <w:rFonts w:ascii="Times New Roman" w:hAnsi="Times New Roman"/>
                <w:bCs/>
                <w:sz w:val="20"/>
                <w:szCs w:val="20"/>
              </w:rPr>
              <w:t xml:space="preserve"> mobile app </w:t>
            </w:r>
            <w:r>
              <w:rPr>
                <w:rFonts w:ascii="Times New Roman" w:hAnsi="Times New Roman"/>
                <w:bCs/>
                <w:sz w:val="20"/>
                <w:szCs w:val="20"/>
              </w:rPr>
              <w:t>for online booking of tickets</w:t>
            </w:r>
            <w:r w:rsidR="007D54B6">
              <w:rPr>
                <w:rFonts w:ascii="Times New Roman" w:hAnsi="Times New Roman"/>
                <w:bCs/>
                <w:sz w:val="20"/>
                <w:szCs w:val="20"/>
              </w:rPr>
              <w:t>.</w:t>
            </w:r>
          </w:p>
        </w:tc>
      </w:tr>
    </w:tbl>
    <w:p w:rsidR="002569DD" w:rsidRDefault="002569DD" w:rsidP="00B73F00">
      <w:pPr>
        <w:pStyle w:val="Default"/>
        <w:spacing w:line="320" w:lineRule="atLeast"/>
        <w:rPr>
          <w:color w:val="548DD4"/>
          <w:sz w:val="18"/>
          <w:szCs w:val="18"/>
        </w:rPr>
      </w:pPr>
    </w:p>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1"/>
        <w:gridCol w:w="7046"/>
      </w:tblGrid>
      <w:tr w:rsidR="00BB56D4" w:rsidTr="00777FF9">
        <w:trPr>
          <w:trHeight w:val="315"/>
        </w:trPr>
        <w:tc>
          <w:tcPr>
            <w:tcW w:w="2171" w:type="dxa"/>
            <w:shd w:val="clear" w:color="auto" w:fill="FFFFFF"/>
            <w:vAlign w:val="center"/>
          </w:tcPr>
          <w:p w:rsidR="0086140E" w:rsidRPr="003D2669" w:rsidRDefault="009411CF" w:rsidP="00777FF9">
            <w:pPr>
              <w:spacing w:after="120"/>
              <w:rPr>
                <w:rFonts w:ascii="Times New Roman" w:hAnsi="Times New Roman"/>
                <w:b/>
                <w:sz w:val="20"/>
                <w:szCs w:val="20"/>
              </w:rPr>
            </w:pPr>
            <w:r w:rsidRPr="003D2669">
              <w:rPr>
                <w:rFonts w:ascii="Times New Roman" w:hAnsi="Times New Roman"/>
                <w:b/>
                <w:sz w:val="20"/>
                <w:szCs w:val="20"/>
              </w:rPr>
              <w:t>Project Name</w:t>
            </w:r>
          </w:p>
        </w:tc>
        <w:tc>
          <w:tcPr>
            <w:tcW w:w="7046" w:type="dxa"/>
            <w:shd w:val="clear" w:color="auto" w:fill="FFFFFF"/>
            <w:vAlign w:val="center"/>
          </w:tcPr>
          <w:p w:rsidR="0086140E" w:rsidRPr="00777FF9" w:rsidRDefault="009411CF" w:rsidP="00777FF9">
            <w:pPr>
              <w:spacing w:after="120" w:line="240" w:lineRule="auto"/>
              <w:rPr>
                <w:rFonts w:ascii="Times New Roman" w:hAnsi="Times New Roman"/>
                <w:b/>
                <w:bCs/>
                <w:sz w:val="20"/>
                <w:szCs w:val="20"/>
              </w:rPr>
            </w:pPr>
            <w:r w:rsidRPr="00777FF9">
              <w:rPr>
                <w:rFonts w:ascii="Times New Roman" w:hAnsi="Times New Roman"/>
                <w:b/>
                <w:bCs/>
                <w:sz w:val="20"/>
                <w:szCs w:val="20"/>
              </w:rPr>
              <w:t>Managing hospital services effectively by using android application</w:t>
            </w:r>
            <w:r w:rsidRPr="00777FF9">
              <w:rPr>
                <w:rFonts w:ascii="Times New Roman" w:hAnsi="Times New Roman"/>
                <w:b/>
                <w:bCs/>
                <w:sz w:val="20"/>
                <w:szCs w:val="20"/>
              </w:rPr>
              <w:tab/>
            </w:r>
          </w:p>
        </w:tc>
      </w:tr>
      <w:tr w:rsidR="00BB56D4" w:rsidTr="00777FF9">
        <w:trPr>
          <w:trHeight w:val="364"/>
        </w:trPr>
        <w:tc>
          <w:tcPr>
            <w:tcW w:w="2171" w:type="dxa"/>
            <w:shd w:val="clear" w:color="auto" w:fill="FFFFFF"/>
            <w:vAlign w:val="center"/>
          </w:tcPr>
          <w:p w:rsidR="0086140E" w:rsidRPr="003D2669" w:rsidRDefault="009411CF" w:rsidP="00777FF9">
            <w:pPr>
              <w:spacing w:after="120"/>
              <w:rPr>
                <w:rFonts w:ascii="Times New Roman" w:hAnsi="Times New Roman"/>
                <w:b/>
                <w:sz w:val="20"/>
                <w:szCs w:val="20"/>
              </w:rPr>
            </w:pPr>
            <w:r w:rsidRPr="003D2669">
              <w:rPr>
                <w:rFonts w:ascii="Times New Roman" w:hAnsi="Times New Roman"/>
                <w:b/>
                <w:sz w:val="20"/>
                <w:szCs w:val="20"/>
              </w:rPr>
              <w:t>Depute company Name</w:t>
            </w:r>
          </w:p>
        </w:tc>
        <w:tc>
          <w:tcPr>
            <w:tcW w:w="7046" w:type="dxa"/>
            <w:shd w:val="clear" w:color="auto" w:fill="FFFFFF"/>
            <w:vAlign w:val="center"/>
          </w:tcPr>
          <w:p w:rsidR="0086140E" w:rsidRPr="003D2669" w:rsidRDefault="009411CF" w:rsidP="00777FF9">
            <w:pPr>
              <w:spacing w:after="120" w:line="240" w:lineRule="auto"/>
              <w:rPr>
                <w:rFonts w:ascii="Times New Roman" w:hAnsi="Times New Roman"/>
                <w:b/>
                <w:iCs/>
                <w:sz w:val="20"/>
                <w:szCs w:val="20"/>
              </w:rPr>
            </w:pPr>
            <w:r w:rsidRPr="00777FF9">
              <w:rPr>
                <w:rFonts w:ascii="Times New Roman" w:hAnsi="Times New Roman"/>
                <w:bCs/>
                <w:sz w:val="20"/>
                <w:szCs w:val="20"/>
              </w:rPr>
              <w:t>B. E. Final Year project.</w:t>
            </w:r>
          </w:p>
        </w:tc>
      </w:tr>
      <w:tr w:rsidR="00BB56D4" w:rsidTr="00777FF9">
        <w:trPr>
          <w:trHeight w:val="315"/>
        </w:trPr>
        <w:tc>
          <w:tcPr>
            <w:tcW w:w="2171" w:type="dxa"/>
            <w:shd w:val="clear" w:color="auto" w:fill="FFFFFF"/>
            <w:vAlign w:val="center"/>
          </w:tcPr>
          <w:p w:rsidR="0086140E" w:rsidRPr="003D2669" w:rsidRDefault="009411CF" w:rsidP="00777FF9">
            <w:pPr>
              <w:spacing w:after="120" w:line="240" w:lineRule="auto"/>
              <w:rPr>
                <w:rFonts w:ascii="Times New Roman" w:hAnsi="Times New Roman"/>
                <w:b/>
                <w:sz w:val="20"/>
                <w:szCs w:val="20"/>
              </w:rPr>
            </w:pPr>
            <w:r w:rsidRPr="003D2669">
              <w:rPr>
                <w:rFonts w:ascii="Times New Roman" w:hAnsi="Times New Roman"/>
                <w:b/>
                <w:sz w:val="20"/>
                <w:szCs w:val="20"/>
              </w:rPr>
              <w:t>Position</w:t>
            </w:r>
          </w:p>
        </w:tc>
        <w:tc>
          <w:tcPr>
            <w:tcW w:w="7046" w:type="dxa"/>
            <w:shd w:val="clear" w:color="auto" w:fill="FFFFFF"/>
            <w:vAlign w:val="center"/>
          </w:tcPr>
          <w:p w:rsidR="0086140E" w:rsidRPr="003D2669" w:rsidRDefault="009411CF" w:rsidP="00777FF9">
            <w:pPr>
              <w:spacing w:after="120" w:line="240" w:lineRule="auto"/>
              <w:rPr>
                <w:rFonts w:ascii="Times New Roman" w:hAnsi="Times New Roman"/>
                <w:bCs/>
                <w:sz w:val="20"/>
                <w:szCs w:val="20"/>
              </w:rPr>
            </w:pPr>
            <w:r>
              <w:rPr>
                <w:rFonts w:ascii="Times New Roman" w:hAnsi="Times New Roman"/>
                <w:bCs/>
                <w:sz w:val="20"/>
                <w:szCs w:val="20"/>
              </w:rPr>
              <w:t>Programmer</w:t>
            </w:r>
          </w:p>
        </w:tc>
      </w:tr>
      <w:tr w:rsidR="00BB56D4" w:rsidTr="00777FF9">
        <w:trPr>
          <w:trHeight w:val="503"/>
        </w:trPr>
        <w:tc>
          <w:tcPr>
            <w:tcW w:w="2171" w:type="dxa"/>
            <w:shd w:val="clear" w:color="auto" w:fill="FFFFFF"/>
            <w:vAlign w:val="center"/>
          </w:tcPr>
          <w:p w:rsidR="0086140E" w:rsidRPr="003D2669" w:rsidRDefault="009411CF" w:rsidP="00777FF9">
            <w:pPr>
              <w:rPr>
                <w:rFonts w:ascii="Times New Roman" w:hAnsi="Times New Roman"/>
                <w:b/>
                <w:sz w:val="20"/>
                <w:szCs w:val="20"/>
              </w:rPr>
            </w:pPr>
            <w:r w:rsidRPr="005A58FC">
              <w:rPr>
                <w:rFonts w:ascii="Times New Roman" w:hAnsi="Times New Roman"/>
                <w:b/>
                <w:sz w:val="20"/>
                <w:szCs w:val="20"/>
              </w:rPr>
              <w:t>Project Description:</w:t>
            </w:r>
          </w:p>
        </w:tc>
        <w:tc>
          <w:tcPr>
            <w:tcW w:w="7046" w:type="dxa"/>
            <w:shd w:val="clear" w:color="auto" w:fill="FFFFFF"/>
            <w:vAlign w:val="center"/>
          </w:tcPr>
          <w:p w:rsidR="0086140E" w:rsidRPr="003D2669" w:rsidRDefault="009411CF" w:rsidP="00777FF9">
            <w:pPr>
              <w:spacing w:after="120" w:line="240" w:lineRule="auto"/>
              <w:jc w:val="both"/>
              <w:rPr>
                <w:rFonts w:ascii="Times New Roman" w:hAnsi="Times New Roman"/>
                <w:sz w:val="20"/>
                <w:szCs w:val="20"/>
                <w:shd w:val="clear" w:color="auto" w:fill="FFFFFF"/>
              </w:rPr>
            </w:pPr>
            <w:r w:rsidRPr="00777FF9">
              <w:rPr>
                <w:rFonts w:ascii="Times New Roman" w:hAnsi="Times New Roman"/>
                <w:bCs/>
                <w:sz w:val="20"/>
                <w:szCs w:val="20"/>
              </w:rPr>
              <w:t>The purpose of this project is to maintain the patient details, lab reports and to calculate the bills of patient and to make hospital system task easy to use and develop an android application that replaces the manual hospital system into automated hospital management system.</w:t>
            </w:r>
          </w:p>
        </w:tc>
      </w:tr>
    </w:tbl>
    <w:p w:rsidR="002F408C" w:rsidRDefault="002F408C" w:rsidP="0014695C">
      <w:pPr>
        <w:widowControl w:val="0"/>
        <w:autoSpaceDE w:val="0"/>
        <w:autoSpaceDN w:val="0"/>
        <w:adjustRightInd w:val="0"/>
        <w:spacing w:after="0" w:line="240" w:lineRule="auto"/>
        <w:outlineLvl w:val="0"/>
        <w:rPr>
          <w:rFonts w:ascii="Arial" w:hAnsi="Arial" w:cs="Arial"/>
          <w:b/>
          <w:color w:val="FFFFFF"/>
        </w:rPr>
      </w:pPr>
    </w:p>
    <w:p w:rsidR="00DD4F9C" w:rsidRPr="006D4A0E" w:rsidRDefault="009411CF" w:rsidP="0014695C">
      <w:pPr>
        <w:widowControl w:val="0"/>
        <w:autoSpaceDE w:val="0"/>
        <w:autoSpaceDN w:val="0"/>
        <w:adjustRightInd w:val="0"/>
        <w:spacing w:after="0" w:line="240" w:lineRule="auto"/>
        <w:outlineLvl w:val="0"/>
        <w:rPr>
          <w:rFonts w:ascii="Arial" w:hAnsi="Arial" w:cs="Arial"/>
          <w:sz w:val="20"/>
          <w:szCs w:val="20"/>
        </w:rPr>
      </w:pPr>
      <w:r w:rsidRPr="006D4A0E">
        <w:rPr>
          <w:rFonts w:ascii="Arial" w:hAnsi="Arial" w:cs="Arial"/>
          <w:b/>
          <w:color w:val="FFFFFF"/>
        </w:rPr>
        <w:t>XPER</w:t>
      </w: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BB56D4" w:rsidTr="00544FF6">
        <w:trPr>
          <w:trHeight w:val="371"/>
        </w:trPr>
        <w:tc>
          <w:tcPr>
            <w:tcW w:w="9180" w:type="dxa"/>
            <w:shd w:val="clear" w:color="auto" w:fill="17365D"/>
          </w:tcPr>
          <w:p w:rsidR="00DD4F9C" w:rsidRPr="003D2669" w:rsidRDefault="009411CF" w:rsidP="00B73F00">
            <w:pPr>
              <w:pStyle w:val="Default"/>
              <w:spacing w:line="320" w:lineRule="atLeast"/>
              <w:rPr>
                <w:rFonts w:ascii="Times New Roman" w:hAnsi="Times New Roman" w:cs="Times New Roman"/>
                <w:b/>
                <w:color w:val="FFFFFF"/>
                <w:sz w:val="20"/>
                <w:szCs w:val="20"/>
              </w:rPr>
            </w:pPr>
            <w:r w:rsidRPr="003D2669">
              <w:rPr>
                <w:rFonts w:ascii="Times New Roman" w:hAnsi="Times New Roman" w:cs="Times New Roman"/>
                <w:b/>
                <w:color w:val="FFFFFF"/>
                <w:sz w:val="20"/>
                <w:szCs w:val="20"/>
              </w:rPr>
              <w:t xml:space="preserve">EDUCATION </w:t>
            </w:r>
          </w:p>
        </w:tc>
      </w:tr>
    </w:tbl>
    <w:p w:rsidR="000308F5" w:rsidRPr="00777FF9" w:rsidRDefault="009411CF" w:rsidP="00A26AF3">
      <w:pPr>
        <w:pStyle w:val="ListParagraph"/>
        <w:spacing w:before="240" w:after="240"/>
        <w:ind w:left="0"/>
        <w:rPr>
          <w:rFonts w:ascii="Times New Roman" w:hAnsi="Times New Roman"/>
          <w:b/>
          <w:sz w:val="20"/>
          <w:szCs w:val="20"/>
        </w:rPr>
      </w:pPr>
      <w:r w:rsidRPr="00777FF9">
        <w:rPr>
          <w:rFonts w:ascii="Times New Roman" w:hAnsi="Times New Roman"/>
          <w:b/>
          <w:sz w:val="20"/>
          <w:szCs w:val="20"/>
        </w:rPr>
        <w:t xml:space="preserve">B.E. Aggregate is </w:t>
      </w:r>
      <w:r w:rsidR="009D2EA5" w:rsidRPr="00777FF9">
        <w:rPr>
          <w:rFonts w:ascii="Times New Roman" w:hAnsi="Times New Roman"/>
          <w:b/>
          <w:sz w:val="20"/>
          <w:szCs w:val="20"/>
        </w:rPr>
        <w:t>60</w:t>
      </w:r>
      <w:r w:rsidRPr="00777FF9">
        <w:rPr>
          <w:rFonts w:ascii="Times New Roman" w:hAnsi="Times New Roman"/>
          <w:b/>
          <w:sz w:val="20"/>
          <w:szCs w:val="20"/>
        </w:rPr>
        <w:t>%</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2"/>
        <w:gridCol w:w="2236"/>
        <w:gridCol w:w="1753"/>
        <w:gridCol w:w="1845"/>
        <w:gridCol w:w="1536"/>
      </w:tblGrid>
      <w:tr w:rsidR="00BB56D4" w:rsidTr="005E3C75">
        <w:trPr>
          <w:trHeight w:val="575"/>
        </w:trPr>
        <w:tc>
          <w:tcPr>
            <w:tcW w:w="1842" w:type="dxa"/>
            <w:shd w:val="clear" w:color="auto" w:fill="17365D" w:themeFill="text2" w:themeFillShade="BF"/>
            <w:vAlign w:val="center"/>
          </w:tcPr>
          <w:p w:rsidR="000308F5" w:rsidRPr="000308F5" w:rsidRDefault="009411CF" w:rsidP="0033627B">
            <w:pPr>
              <w:jc w:val="center"/>
              <w:rPr>
                <w:rFonts w:ascii="Times New Roman" w:hAnsi="Times New Roman"/>
                <w:b/>
                <w:color w:val="FFFFFF" w:themeColor="background1"/>
                <w:sz w:val="20"/>
                <w:szCs w:val="20"/>
              </w:rPr>
            </w:pPr>
            <w:r w:rsidRPr="000308F5">
              <w:rPr>
                <w:rFonts w:ascii="Times New Roman" w:hAnsi="Times New Roman"/>
                <w:b/>
                <w:color w:val="FFFFFF" w:themeColor="background1"/>
                <w:sz w:val="20"/>
                <w:szCs w:val="20"/>
              </w:rPr>
              <w:t>Examination</w:t>
            </w:r>
          </w:p>
        </w:tc>
        <w:tc>
          <w:tcPr>
            <w:tcW w:w="2236" w:type="dxa"/>
            <w:shd w:val="clear" w:color="auto" w:fill="17365D" w:themeFill="text2" w:themeFillShade="BF"/>
            <w:vAlign w:val="center"/>
          </w:tcPr>
          <w:p w:rsidR="000308F5" w:rsidRPr="000308F5" w:rsidRDefault="009411CF" w:rsidP="000308F5">
            <w:pPr>
              <w:jc w:val="center"/>
              <w:rPr>
                <w:rFonts w:ascii="Times New Roman" w:hAnsi="Times New Roman"/>
                <w:b/>
                <w:color w:val="FFFFFF" w:themeColor="background1"/>
                <w:sz w:val="20"/>
                <w:szCs w:val="20"/>
              </w:rPr>
            </w:pPr>
            <w:r w:rsidRPr="000308F5">
              <w:rPr>
                <w:rFonts w:ascii="Times New Roman" w:hAnsi="Times New Roman"/>
                <w:b/>
                <w:color w:val="FFFFFF" w:themeColor="background1"/>
                <w:sz w:val="20"/>
                <w:szCs w:val="20"/>
              </w:rPr>
              <w:t>University / Board</w:t>
            </w:r>
          </w:p>
        </w:tc>
        <w:tc>
          <w:tcPr>
            <w:tcW w:w="1753" w:type="dxa"/>
            <w:shd w:val="clear" w:color="auto" w:fill="17365D" w:themeFill="text2" w:themeFillShade="BF"/>
            <w:vAlign w:val="center"/>
          </w:tcPr>
          <w:p w:rsidR="000308F5" w:rsidRPr="000308F5" w:rsidRDefault="009411CF" w:rsidP="0033627B">
            <w:pPr>
              <w:jc w:val="center"/>
              <w:rPr>
                <w:rFonts w:ascii="Times New Roman" w:hAnsi="Times New Roman"/>
                <w:b/>
                <w:color w:val="FFFFFF" w:themeColor="background1"/>
                <w:sz w:val="20"/>
                <w:szCs w:val="20"/>
              </w:rPr>
            </w:pPr>
            <w:r w:rsidRPr="000308F5">
              <w:rPr>
                <w:rFonts w:ascii="Times New Roman" w:hAnsi="Times New Roman"/>
                <w:b/>
                <w:color w:val="FFFFFF" w:themeColor="background1"/>
                <w:sz w:val="20"/>
                <w:szCs w:val="20"/>
              </w:rPr>
              <w:t>Percentage</w:t>
            </w:r>
          </w:p>
        </w:tc>
        <w:tc>
          <w:tcPr>
            <w:tcW w:w="1845" w:type="dxa"/>
            <w:shd w:val="clear" w:color="auto" w:fill="17365D" w:themeFill="text2" w:themeFillShade="BF"/>
            <w:vAlign w:val="center"/>
          </w:tcPr>
          <w:p w:rsidR="000308F5" w:rsidRPr="000308F5" w:rsidRDefault="009411CF" w:rsidP="0033627B">
            <w:pPr>
              <w:jc w:val="center"/>
              <w:rPr>
                <w:rFonts w:ascii="Times New Roman" w:hAnsi="Times New Roman"/>
                <w:b/>
                <w:color w:val="FFFFFF" w:themeColor="background1"/>
                <w:sz w:val="20"/>
                <w:szCs w:val="20"/>
              </w:rPr>
            </w:pPr>
            <w:r w:rsidRPr="000308F5">
              <w:rPr>
                <w:rFonts w:ascii="Times New Roman" w:hAnsi="Times New Roman"/>
                <w:b/>
                <w:color w:val="FFFFFF" w:themeColor="background1"/>
                <w:sz w:val="20"/>
                <w:szCs w:val="20"/>
              </w:rPr>
              <w:t>Class/Division</w:t>
            </w:r>
          </w:p>
        </w:tc>
        <w:tc>
          <w:tcPr>
            <w:tcW w:w="1536" w:type="dxa"/>
            <w:shd w:val="clear" w:color="auto" w:fill="17365D" w:themeFill="text2" w:themeFillShade="BF"/>
            <w:vAlign w:val="center"/>
          </w:tcPr>
          <w:p w:rsidR="000308F5" w:rsidRPr="000308F5" w:rsidRDefault="009411CF" w:rsidP="0033627B">
            <w:pPr>
              <w:jc w:val="center"/>
              <w:rPr>
                <w:rFonts w:ascii="Times New Roman" w:hAnsi="Times New Roman"/>
                <w:b/>
                <w:color w:val="FFFFFF" w:themeColor="background1"/>
                <w:sz w:val="20"/>
                <w:szCs w:val="20"/>
              </w:rPr>
            </w:pPr>
            <w:r w:rsidRPr="000308F5">
              <w:rPr>
                <w:rFonts w:ascii="Times New Roman" w:hAnsi="Times New Roman"/>
                <w:b/>
                <w:color w:val="FFFFFF" w:themeColor="background1"/>
                <w:sz w:val="20"/>
                <w:szCs w:val="20"/>
              </w:rPr>
              <w:t>Year of     Passing</w:t>
            </w:r>
          </w:p>
        </w:tc>
      </w:tr>
      <w:tr w:rsidR="00BB56D4" w:rsidTr="00DF0477">
        <w:trPr>
          <w:trHeight w:val="482"/>
        </w:trPr>
        <w:tc>
          <w:tcPr>
            <w:tcW w:w="1842" w:type="dxa"/>
            <w:vAlign w:val="center"/>
          </w:tcPr>
          <w:p w:rsidR="000308F5" w:rsidRPr="000308F5" w:rsidRDefault="009411CF" w:rsidP="00DF0477">
            <w:pPr>
              <w:jc w:val="center"/>
              <w:rPr>
                <w:rFonts w:ascii="Times New Roman" w:hAnsi="Times New Roman"/>
                <w:sz w:val="20"/>
                <w:szCs w:val="20"/>
              </w:rPr>
            </w:pPr>
            <w:r w:rsidRPr="000308F5">
              <w:rPr>
                <w:rFonts w:ascii="Times New Roman" w:hAnsi="Times New Roman"/>
                <w:sz w:val="20"/>
                <w:szCs w:val="20"/>
              </w:rPr>
              <w:t>B.E.</w:t>
            </w:r>
          </w:p>
        </w:tc>
        <w:tc>
          <w:tcPr>
            <w:tcW w:w="2236" w:type="dxa"/>
            <w:vAlign w:val="center"/>
          </w:tcPr>
          <w:p w:rsidR="000308F5" w:rsidRPr="000308F5" w:rsidRDefault="009411CF" w:rsidP="00DF0477">
            <w:pPr>
              <w:jc w:val="center"/>
              <w:rPr>
                <w:rFonts w:ascii="Times New Roman" w:hAnsi="Times New Roman"/>
                <w:sz w:val="20"/>
                <w:szCs w:val="20"/>
              </w:rPr>
            </w:pPr>
            <w:r w:rsidRPr="00F418C9">
              <w:rPr>
                <w:rFonts w:ascii="Times New Roman" w:hAnsi="Times New Roman"/>
                <w:sz w:val="20"/>
                <w:szCs w:val="20"/>
              </w:rPr>
              <w:t>Amravati</w:t>
            </w:r>
          </w:p>
        </w:tc>
        <w:tc>
          <w:tcPr>
            <w:tcW w:w="1753" w:type="dxa"/>
            <w:vAlign w:val="center"/>
          </w:tcPr>
          <w:p w:rsidR="000308F5" w:rsidRPr="000308F5" w:rsidRDefault="009411CF" w:rsidP="00DF0477">
            <w:pPr>
              <w:jc w:val="center"/>
              <w:rPr>
                <w:rFonts w:ascii="Times New Roman" w:hAnsi="Times New Roman"/>
                <w:sz w:val="20"/>
                <w:szCs w:val="20"/>
              </w:rPr>
            </w:pPr>
            <w:r w:rsidRPr="00F418C9">
              <w:rPr>
                <w:rFonts w:ascii="Times New Roman" w:hAnsi="Times New Roman"/>
                <w:sz w:val="20"/>
                <w:szCs w:val="20"/>
              </w:rPr>
              <w:t>68.19</w:t>
            </w:r>
          </w:p>
        </w:tc>
        <w:tc>
          <w:tcPr>
            <w:tcW w:w="1845" w:type="dxa"/>
            <w:vAlign w:val="center"/>
          </w:tcPr>
          <w:p w:rsidR="000308F5" w:rsidRPr="000308F5" w:rsidRDefault="009411CF" w:rsidP="00DF0477">
            <w:pPr>
              <w:jc w:val="center"/>
              <w:rPr>
                <w:rFonts w:ascii="Times New Roman" w:hAnsi="Times New Roman"/>
                <w:sz w:val="20"/>
                <w:szCs w:val="20"/>
              </w:rPr>
            </w:pPr>
            <w:r w:rsidRPr="000308F5">
              <w:rPr>
                <w:rFonts w:ascii="Times New Roman" w:hAnsi="Times New Roman"/>
                <w:sz w:val="20"/>
                <w:szCs w:val="20"/>
              </w:rPr>
              <w:t>First Class</w:t>
            </w:r>
          </w:p>
        </w:tc>
        <w:tc>
          <w:tcPr>
            <w:tcW w:w="1536" w:type="dxa"/>
            <w:vAlign w:val="center"/>
          </w:tcPr>
          <w:p w:rsidR="000308F5" w:rsidRPr="000308F5" w:rsidRDefault="009411CF" w:rsidP="00DF0477">
            <w:pPr>
              <w:jc w:val="center"/>
              <w:rPr>
                <w:rFonts w:ascii="Times New Roman" w:hAnsi="Times New Roman"/>
                <w:sz w:val="20"/>
                <w:szCs w:val="20"/>
              </w:rPr>
            </w:pPr>
            <w:r>
              <w:rPr>
                <w:rFonts w:ascii="Times New Roman" w:hAnsi="Times New Roman"/>
                <w:sz w:val="20"/>
                <w:szCs w:val="20"/>
              </w:rPr>
              <w:t>2016</w:t>
            </w:r>
          </w:p>
        </w:tc>
      </w:tr>
      <w:tr w:rsidR="00BB56D4" w:rsidTr="00DF0477">
        <w:trPr>
          <w:trHeight w:val="482"/>
        </w:trPr>
        <w:tc>
          <w:tcPr>
            <w:tcW w:w="1842" w:type="dxa"/>
            <w:vAlign w:val="center"/>
          </w:tcPr>
          <w:p w:rsidR="000308F5" w:rsidRPr="000308F5" w:rsidRDefault="009411CF" w:rsidP="00DF0477">
            <w:pPr>
              <w:jc w:val="center"/>
              <w:rPr>
                <w:rFonts w:ascii="Times New Roman" w:hAnsi="Times New Roman"/>
                <w:sz w:val="20"/>
                <w:szCs w:val="20"/>
              </w:rPr>
            </w:pPr>
            <w:r w:rsidRPr="000308F5">
              <w:rPr>
                <w:rFonts w:ascii="Times New Roman" w:hAnsi="Times New Roman"/>
                <w:sz w:val="20"/>
                <w:szCs w:val="20"/>
              </w:rPr>
              <w:t>H.S.C</w:t>
            </w:r>
          </w:p>
        </w:tc>
        <w:tc>
          <w:tcPr>
            <w:tcW w:w="2236" w:type="dxa"/>
            <w:vAlign w:val="center"/>
          </w:tcPr>
          <w:p w:rsidR="000308F5" w:rsidRPr="000308F5" w:rsidRDefault="009411CF" w:rsidP="00DF0477">
            <w:pPr>
              <w:jc w:val="center"/>
              <w:rPr>
                <w:rFonts w:ascii="Times New Roman" w:hAnsi="Times New Roman"/>
                <w:sz w:val="20"/>
                <w:szCs w:val="20"/>
              </w:rPr>
            </w:pPr>
            <w:r w:rsidRPr="000308F5">
              <w:rPr>
                <w:rFonts w:ascii="Times New Roman" w:hAnsi="Times New Roman"/>
                <w:sz w:val="20"/>
                <w:szCs w:val="20"/>
              </w:rPr>
              <w:t>Amravati Divisional Board</w:t>
            </w:r>
          </w:p>
        </w:tc>
        <w:tc>
          <w:tcPr>
            <w:tcW w:w="1753" w:type="dxa"/>
            <w:vAlign w:val="center"/>
          </w:tcPr>
          <w:p w:rsidR="000308F5" w:rsidRPr="000308F5" w:rsidRDefault="009411CF" w:rsidP="00DF0477">
            <w:pPr>
              <w:jc w:val="center"/>
              <w:rPr>
                <w:rFonts w:ascii="Times New Roman" w:hAnsi="Times New Roman"/>
                <w:sz w:val="20"/>
                <w:szCs w:val="20"/>
              </w:rPr>
            </w:pPr>
            <w:r w:rsidRPr="002D4EFD">
              <w:rPr>
                <w:rFonts w:ascii="Times New Roman" w:hAnsi="Times New Roman"/>
                <w:sz w:val="20"/>
                <w:szCs w:val="20"/>
              </w:rPr>
              <w:t>64.66</w:t>
            </w:r>
          </w:p>
        </w:tc>
        <w:tc>
          <w:tcPr>
            <w:tcW w:w="1845" w:type="dxa"/>
            <w:vAlign w:val="center"/>
          </w:tcPr>
          <w:p w:rsidR="000308F5" w:rsidRPr="000308F5" w:rsidRDefault="009411CF" w:rsidP="00DF0477">
            <w:pPr>
              <w:jc w:val="center"/>
              <w:rPr>
                <w:rFonts w:ascii="Times New Roman" w:hAnsi="Times New Roman"/>
                <w:sz w:val="20"/>
                <w:szCs w:val="20"/>
              </w:rPr>
            </w:pPr>
            <w:r w:rsidRPr="000308F5">
              <w:rPr>
                <w:rFonts w:ascii="Times New Roman" w:hAnsi="Times New Roman"/>
                <w:sz w:val="20"/>
                <w:szCs w:val="20"/>
              </w:rPr>
              <w:t>First Class</w:t>
            </w:r>
          </w:p>
        </w:tc>
        <w:tc>
          <w:tcPr>
            <w:tcW w:w="1536" w:type="dxa"/>
            <w:vAlign w:val="center"/>
          </w:tcPr>
          <w:p w:rsidR="000308F5" w:rsidRPr="000308F5" w:rsidRDefault="009411CF" w:rsidP="00DF0477">
            <w:pPr>
              <w:jc w:val="center"/>
              <w:rPr>
                <w:rFonts w:ascii="Times New Roman" w:hAnsi="Times New Roman"/>
                <w:sz w:val="20"/>
                <w:szCs w:val="20"/>
              </w:rPr>
            </w:pPr>
            <w:r>
              <w:rPr>
                <w:rFonts w:ascii="Times New Roman" w:hAnsi="Times New Roman"/>
                <w:sz w:val="20"/>
                <w:szCs w:val="20"/>
              </w:rPr>
              <w:t>2012</w:t>
            </w:r>
          </w:p>
        </w:tc>
      </w:tr>
      <w:tr w:rsidR="00BB56D4" w:rsidTr="00DF0477">
        <w:trPr>
          <w:trHeight w:val="356"/>
        </w:trPr>
        <w:tc>
          <w:tcPr>
            <w:tcW w:w="1842" w:type="dxa"/>
            <w:vAlign w:val="center"/>
          </w:tcPr>
          <w:p w:rsidR="000308F5" w:rsidRPr="000308F5" w:rsidRDefault="009411CF" w:rsidP="00DF0477">
            <w:pPr>
              <w:jc w:val="center"/>
              <w:rPr>
                <w:rFonts w:ascii="Times New Roman" w:hAnsi="Times New Roman"/>
                <w:sz w:val="20"/>
                <w:szCs w:val="20"/>
              </w:rPr>
            </w:pPr>
            <w:r w:rsidRPr="000308F5">
              <w:rPr>
                <w:rFonts w:ascii="Times New Roman" w:hAnsi="Times New Roman"/>
                <w:sz w:val="20"/>
                <w:szCs w:val="20"/>
              </w:rPr>
              <w:t>S.S.C</w:t>
            </w:r>
          </w:p>
        </w:tc>
        <w:tc>
          <w:tcPr>
            <w:tcW w:w="2236" w:type="dxa"/>
            <w:vAlign w:val="center"/>
          </w:tcPr>
          <w:p w:rsidR="000308F5" w:rsidRPr="000308F5" w:rsidRDefault="009411CF" w:rsidP="00DF0477">
            <w:pPr>
              <w:jc w:val="center"/>
              <w:rPr>
                <w:rFonts w:ascii="Times New Roman" w:hAnsi="Times New Roman"/>
                <w:sz w:val="20"/>
                <w:szCs w:val="20"/>
              </w:rPr>
            </w:pPr>
            <w:r w:rsidRPr="000308F5">
              <w:rPr>
                <w:rFonts w:ascii="Times New Roman" w:hAnsi="Times New Roman"/>
                <w:sz w:val="20"/>
                <w:szCs w:val="20"/>
              </w:rPr>
              <w:t>Amravati Divisional Board</w:t>
            </w:r>
          </w:p>
        </w:tc>
        <w:tc>
          <w:tcPr>
            <w:tcW w:w="1753" w:type="dxa"/>
            <w:vAlign w:val="center"/>
          </w:tcPr>
          <w:p w:rsidR="000308F5" w:rsidRPr="000308F5" w:rsidRDefault="009411CF" w:rsidP="00DF0477">
            <w:pPr>
              <w:jc w:val="center"/>
              <w:rPr>
                <w:rFonts w:ascii="Times New Roman" w:hAnsi="Times New Roman"/>
                <w:sz w:val="20"/>
                <w:szCs w:val="20"/>
              </w:rPr>
            </w:pPr>
            <w:r w:rsidRPr="002D4EFD">
              <w:rPr>
                <w:rFonts w:ascii="Times New Roman" w:hAnsi="Times New Roman"/>
                <w:sz w:val="20"/>
                <w:szCs w:val="20"/>
              </w:rPr>
              <w:t>68.67</w:t>
            </w:r>
          </w:p>
        </w:tc>
        <w:tc>
          <w:tcPr>
            <w:tcW w:w="1845" w:type="dxa"/>
            <w:vAlign w:val="center"/>
          </w:tcPr>
          <w:p w:rsidR="000308F5" w:rsidRPr="000308F5" w:rsidRDefault="009411CF" w:rsidP="00DF0477">
            <w:pPr>
              <w:jc w:val="center"/>
              <w:rPr>
                <w:rFonts w:ascii="Times New Roman" w:hAnsi="Times New Roman"/>
                <w:sz w:val="20"/>
                <w:szCs w:val="20"/>
              </w:rPr>
            </w:pPr>
            <w:r w:rsidRPr="000308F5">
              <w:rPr>
                <w:rFonts w:ascii="Times New Roman" w:hAnsi="Times New Roman"/>
                <w:sz w:val="20"/>
                <w:szCs w:val="20"/>
              </w:rPr>
              <w:t>First Class</w:t>
            </w:r>
          </w:p>
        </w:tc>
        <w:tc>
          <w:tcPr>
            <w:tcW w:w="1536" w:type="dxa"/>
            <w:vAlign w:val="center"/>
          </w:tcPr>
          <w:p w:rsidR="000308F5" w:rsidRPr="000308F5" w:rsidRDefault="009411CF" w:rsidP="00DF0477">
            <w:pPr>
              <w:jc w:val="center"/>
              <w:rPr>
                <w:rFonts w:ascii="Times New Roman" w:hAnsi="Times New Roman"/>
                <w:sz w:val="20"/>
                <w:szCs w:val="20"/>
              </w:rPr>
            </w:pPr>
            <w:r>
              <w:rPr>
                <w:rFonts w:ascii="Times New Roman" w:hAnsi="Times New Roman"/>
                <w:sz w:val="20"/>
                <w:szCs w:val="20"/>
              </w:rPr>
              <w:t>2010</w:t>
            </w:r>
          </w:p>
        </w:tc>
      </w:tr>
    </w:tbl>
    <w:p w:rsidR="00B73F00" w:rsidRDefault="00B73F00" w:rsidP="00B73F00">
      <w:pPr>
        <w:widowControl w:val="0"/>
        <w:overflowPunct w:val="0"/>
        <w:autoSpaceDE w:val="0"/>
        <w:autoSpaceDN w:val="0"/>
        <w:adjustRightInd w:val="0"/>
        <w:spacing w:after="0" w:line="240" w:lineRule="auto"/>
        <w:rPr>
          <w:rFonts w:ascii="Arial" w:hAnsi="Arial" w:cs="Arial"/>
          <w:sz w:val="20"/>
          <w:szCs w:val="20"/>
        </w:rPr>
      </w:pPr>
    </w:p>
    <w:p w:rsidR="00330667" w:rsidRPr="006D4A0E" w:rsidRDefault="00330667" w:rsidP="00B73F00">
      <w:pPr>
        <w:widowControl w:val="0"/>
        <w:overflowPunct w:val="0"/>
        <w:autoSpaceDE w:val="0"/>
        <w:autoSpaceDN w:val="0"/>
        <w:adjustRightInd w:val="0"/>
        <w:spacing w:after="0" w:line="240" w:lineRule="auto"/>
        <w:rPr>
          <w:rFonts w:ascii="Arial" w:hAnsi="Arial" w:cs="Arial"/>
          <w:sz w:val="20"/>
          <w:szCs w:val="20"/>
        </w:rPr>
      </w:pPr>
    </w:p>
    <w:p w:rsidR="00205613" w:rsidRPr="006D4A0E" w:rsidRDefault="00205613" w:rsidP="00B73F00">
      <w:pPr>
        <w:widowControl w:val="0"/>
        <w:overflowPunct w:val="0"/>
        <w:autoSpaceDE w:val="0"/>
        <w:autoSpaceDN w:val="0"/>
        <w:adjustRightInd w:val="0"/>
        <w:spacing w:after="0" w:line="240" w:lineRule="auto"/>
        <w:rPr>
          <w:rFonts w:ascii="Arial" w:hAnsi="Arial" w:cs="Arial"/>
          <w:sz w:val="20"/>
          <w:szCs w:val="20"/>
        </w:rPr>
      </w:pP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BB56D4" w:rsidTr="00C01626">
        <w:trPr>
          <w:trHeight w:val="60"/>
        </w:trPr>
        <w:tc>
          <w:tcPr>
            <w:tcW w:w="9180" w:type="dxa"/>
            <w:shd w:val="clear" w:color="auto" w:fill="17365D"/>
          </w:tcPr>
          <w:p w:rsidR="00BC6AD3" w:rsidRPr="00941A71" w:rsidRDefault="009411CF" w:rsidP="00B73F00">
            <w:pPr>
              <w:pStyle w:val="Default"/>
              <w:spacing w:line="320" w:lineRule="atLeast"/>
              <w:rPr>
                <w:rFonts w:ascii="Times New Roman" w:hAnsi="Times New Roman" w:cs="Times New Roman"/>
                <w:b/>
                <w:color w:val="FFFFFF"/>
                <w:sz w:val="20"/>
                <w:szCs w:val="20"/>
              </w:rPr>
            </w:pPr>
            <w:r w:rsidRPr="00941A71">
              <w:rPr>
                <w:rFonts w:ascii="Times New Roman" w:hAnsi="Times New Roman" w:cs="Times New Roman"/>
                <w:b/>
                <w:color w:val="FFFFFF"/>
                <w:sz w:val="20"/>
                <w:szCs w:val="20"/>
              </w:rPr>
              <w:lastRenderedPageBreak/>
              <w:t>PERSONAL DETAILS</w:t>
            </w:r>
          </w:p>
        </w:tc>
      </w:tr>
    </w:tbl>
    <w:p w:rsidR="001961DD" w:rsidRPr="006D4A0E" w:rsidRDefault="001961DD" w:rsidP="00B73F00">
      <w:pPr>
        <w:pStyle w:val="Default"/>
        <w:tabs>
          <w:tab w:val="left" w:pos="720"/>
        </w:tabs>
        <w:autoSpaceDE/>
        <w:rPr>
          <w:b/>
          <w:sz w:val="18"/>
          <w:szCs w:val="18"/>
        </w:rPr>
      </w:pPr>
    </w:p>
    <w:p w:rsidR="00DE5C5F" w:rsidRPr="00941A71" w:rsidRDefault="009411CF" w:rsidP="00BD32B7">
      <w:pPr>
        <w:pStyle w:val="Default"/>
        <w:numPr>
          <w:ilvl w:val="0"/>
          <w:numId w:val="30"/>
        </w:numPr>
        <w:tabs>
          <w:tab w:val="left" w:pos="720"/>
        </w:tabs>
        <w:autoSpaceDE/>
        <w:rPr>
          <w:rFonts w:ascii="Times New Roman" w:hAnsi="Times New Roman" w:cs="Times New Roman"/>
          <w:b/>
          <w:sz w:val="20"/>
          <w:szCs w:val="20"/>
        </w:rPr>
      </w:pPr>
      <w:r w:rsidRPr="00941A71">
        <w:rPr>
          <w:rFonts w:ascii="Times New Roman" w:hAnsi="Times New Roman" w:cs="Times New Roman"/>
          <w:b/>
          <w:sz w:val="20"/>
          <w:szCs w:val="20"/>
        </w:rPr>
        <w:t>Father’s Name</w:t>
      </w:r>
      <w:r w:rsidRPr="00941A71">
        <w:rPr>
          <w:rFonts w:ascii="Times New Roman" w:hAnsi="Times New Roman" w:cs="Times New Roman"/>
          <w:b/>
          <w:sz w:val="20"/>
          <w:szCs w:val="20"/>
        </w:rPr>
        <w:tab/>
        <w:t xml:space="preserve">: </w:t>
      </w:r>
      <w:r w:rsidR="009A352B">
        <w:rPr>
          <w:rFonts w:ascii="Times New Roman" w:hAnsi="Times New Roman" w:cs="Times New Roman"/>
          <w:b/>
          <w:sz w:val="20"/>
          <w:szCs w:val="20"/>
        </w:rPr>
        <w:t xml:space="preserve"> </w:t>
      </w:r>
      <w:r w:rsidRPr="00941A71">
        <w:rPr>
          <w:rFonts w:ascii="Times New Roman" w:hAnsi="Times New Roman" w:cs="Times New Roman"/>
          <w:b/>
          <w:sz w:val="20"/>
          <w:szCs w:val="20"/>
        </w:rPr>
        <w:t xml:space="preserve">Mr. </w:t>
      </w:r>
      <w:r w:rsidR="00BD32B7" w:rsidRPr="00BD32B7">
        <w:rPr>
          <w:rFonts w:ascii="Times New Roman" w:hAnsi="Times New Roman" w:cs="Times New Roman"/>
          <w:b/>
          <w:sz w:val="20"/>
          <w:szCs w:val="20"/>
        </w:rPr>
        <w:t>Shriram</w:t>
      </w:r>
      <w:r w:rsidR="00FD236C">
        <w:rPr>
          <w:rFonts w:ascii="Times New Roman" w:hAnsi="Times New Roman" w:cs="Times New Roman"/>
          <w:b/>
          <w:sz w:val="20"/>
          <w:szCs w:val="20"/>
        </w:rPr>
        <w:t xml:space="preserve"> </w:t>
      </w:r>
      <w:r w:rsidR="00BD32B7" w:rsidRPr="00BD32B7">
        <w:rPr>
          <w:rFonts w:ascii="Times New Roman" w:hAnsi="Times New Roman" w:cs="Times New Roman"/>
          <w:b/>
          <w:sz w:val="20"/>
          <w:szCs w:val="20"/>
        </w:rPr>
        <w:t>Mukinda</w:t>
      </w:r>
      <w:r w:rsidR="00FD236C">
        <w:rPr>
          <w:rFonts w:ascii="Times New Roman" w:hAnsi="Times New Roman" w:cs="Times New Roman"/>
          <w:b/>
          <w:sz w:val="20"/>
          <w:szCs w:val="20"/>
        </w:rPr>
        <w:t xml:space="preserve"> </w:t>
      </w:r>
      <w:r w:rsidR="00BD32B7" w:rsidRPr="00BD32B7">
        <w:rPr>
          <w:rFonts w:ascii="Times New Roman" w:hAnsi="Times New Roman" w:cs="Times New Roman"/>
          <w:b/>
          <w:sz w:val="20"/>
          <w:szCs w:val="20"/>
        </w:rPr>
        <w:t>Atkar</w:t>
      </w:r>
      <w:r w:rsidR="00BD32B7">
        <w:rPr>
          <w:rFonts w:ascii="Times New Roman" w:hAnsi="Times New Roman" w:cs="Times New Roman"/>
          <w:b/>
          <w:sz w:val="20"/>
          <w:szCs w:val="20"/>
        </w:rPr>
        <w:t>.</w:t>
      </w:r>
    </w:p>
    <w:p w:rsidR="00DE5C5F" w:rsidRPr="00941A71" w:rsidRDefault="009411CF" w:rsidP="00B73F00">
      <w:pPr>
        <w:pStyle w:val="Default"/>
        <w:numPr>
          <w:ilvl w:val="0"/>
          <w:numId w:val="30"/>
        </w:numPr>
        <w:tabs>
          <w:tab w:val="left" w:pos="720"/>
        </w:tabs>
        <w:autoSpaceDE/>
        <w:rPr>
          <w:rFonts w:ascii="Times New Roman" w:hAnsi="Times New Roman" w:cs="Times New Roman"/>
          <w:b/>
          <w:sz w:val="20"/>
          <w:szCs w:val="20"/>
        </w:rPr>
      </w:pPr>
      <w:r w:rsidRPr="00941A71">
        <w:rPr>
          <w:rFonts w:ascii="Times New Roman" w:hAnsi="Times New Roman" w:cs="Times New Roman"/>
          <w:b/>
          <w:sz w:val="20"/>
          <w:szCs w:val="20"/>
        </w:rPr>
        <w:t>Mother’s name</w:t>
      </w:r>
      <w:r w:rsidRPr="00941A71">
        <w:rPr>
          <w:rFonts w:ascii="Times New Roman" w:hAnsi="Times New Roman" w:cs="Times New Roman"/>
          <w:b/>
          <w:sz w:val="20"/>
          <w:szCs w:val="20"/>
        </w:rPr>
        <w:tab/>
        <w:t xml:space="preserve">: </w:t>
      </w:r>
      <w:r w:rsidR="009A352B">
        <w:rPr>
          <w:rFonts w:ascii="Times New Roman" w:hAnsi="Times New Roman" w:cs="Times New Roman"/>
          <w:b/>
          <w:sz w:val="20"/>
          <w:szCs w:val="20"/>
        </w:rPr>
        <w:t xml:space="preserve"> </w:t>
      </w:r>
      <w:r w:rsidRPr="00941A71">
        <w:rPr>
          <w:rFonts w:ascii="Times New Roman" w:hAnsi="Times New Roman" w:cs="Times New Roman"/>
          <w:b/>
          <w:sz w:val="20"/>
          <w:szCs w:val="20"/>
        </w:rPr>
        <w:t xml:space="preserve">Mrs. </w:t>
      </w:r>
      <w:r w:rsidR="00BD32B7">
        <w:rPr>
          <w:rFonts w:ascii="Times New Roman" w:hAnsi="Times New Roman" w:cs="Times New Roman"/>
          <w:b/>
          <w:sz w:val="20"/>
          <w:szCs w:val="20"/>
        </w:rPr>
        <w:t>Ujwala</w:t>
      </w:r>
      <w:r w:rsidR="00FD236C">
        <w:rPr>
          <w:rFonts w:ascii="Times New Roman" w:hAnsi="Times New Roman" w:cs="Times New Roman"/>
          <w:b/>
          <w:sz w:val="20"/>
          <w:szCs w:val="20"/>
        </w:rPr>
        <w:t xml:space="preserve"> </w:t>
      </w:r>
      <w:r w:rsidR="00BD32B7">
        <w:rPr>
          <w:rFonts w:ascii="Times New Roman" w:hAnsi="Times New Roman" w:cs="Times New Roman"/>
          <w:b/>
          <w:sz w:val="20"/>
          <w:szCs w:val="20"/>
        </w:rPr>
        <w:t>Shriram</w:t>
      </w:r>
      <w:r w:rsidR="00FD236C">
        <w:rPr>
          <w:rFonts w:ascii="Times New Roman" w:hAnsi="Times New Roman" w:cs="Times New Roman"/>
          <w:b/>
          <w:sz w:val="20"/>
          <w:szCs w:val="20"/>
        </w:rPr>
        <w:t xml:space="preserve"> </w:t>
      </w:r>
      <w:r w:rsidR="00BD32B7">
        <w:rPr>
          <w:rFonts w:ascii="Times New Roman" w:hAnsi="Times New Roman" w:cs="Times New Roman"/>
          <w:b/>
          <w:sz w:val="20"/>
          <w:szCs w:val="20"/>
        </w:rPr>
        <w:t>Atkar.</w:t>
      </w:r>
    </w:p>
    <w:p w:rsidR="00FA637E" w:rsidRPr="00941A71" w:rsidRDefault="009411CF" w:rsidP="00B73F00">
      <w:pPr>
        <w:pStyle w:val="Default"/>
        <w:numPr>
          <w:ilvl w:val="0"/>
          <w:numId w:val="30"/>
        </w:numPr>
        <w:tabs>
          <w:tab w:val="left" w:pos="720"/>
        </w:tabs>
        <w:autoSpaceDE/>
        <w:rPr>
          <w:rFonts w:ascii="Times New Roman" w:hAnsi="Times New Roman" w:cs="Times New Roman"/>
          <w:b/>
          <w:sz w:val="20"/>
          <w:szCs w:val="20"/>
        </w:rPr>
      </w:pPr>
      <w:r>
        <w:rPr>
          <w:rFonts w:ascii="Times New Roman" w:hAnsi="Times New Roman" w:cs="Times New Roman"/>
          <w:b/>
          <w:sz w:val="20"/>
          <w:szCs w:val="20"/>
        </w:rPr>
        <w:t xml:space="preserve">Date </w:t>
      </w:r>
      <w:r w:rsidR="008B5891">
        <w:rPr>
          <w:rFonts w:ascii="Times New Roman" w:hAnsi="Times New Roman" w:cs="Times New Roman"/>
          <w:b/>
          <w:sz w:val="20"/>
          <w:szCs w:val="20"/>
        </w:rPr>
        <w:t>of</w:t>
      </w:r>
      <w:r>
        <w:rPr>
          <w:rFonts w:ascii="Times New Roman" w:hAnsi="Times New Roman" w:cs="Times New Roman"/>
          <w:b/>
          <w:sz w:val="20"/>
          <w:szCs w:val="20"/>
        </w:rPr>
        <w:t xml:space="preserve"> Birth</w:t>
      </w:r>
      <w:r w:rsidR="004600D4">
        <w:rPr>
          <w:rFonts w:ascii="Times New Roman" w:hAnsi="Times New Roman" w:cs="Times New Roman"/>
          <w:b/>
          <w:sz w:val="20"/>
          <w:szCs w:val="20"/>
        </w:rPr>
        <w:t xml:space="preserve"> </w:t>
      </w:r>
      <w:r w:rsidRPr="00941A71">
        <w:rPr>
          <w:rFonts w:ascii="Times New Roman" w:hAnsi="Times New Roman" w:cs="Times New Roman"/>
          <w:b/>
          <w:sz w:val="20"/>
          <w:szCs w:val="20"/>
        </w:rPr>
        <w:t xml:space="preserve"> </w:t>
      </w:r>
      <w:r w:rsidR="004600D4">
        <w:rPr>
          <w:rFonts w:ascii="Times New Roman" w:hAnsi="Times New Roman" w:cs="Times New Roman"/>
          <w:b/>
          <w:sz w:val="20"/>
          <w:szCs w:val="20"/>
        </w:rPr>
        <w:t xml:space="preserve">            :</w:t>
      </w:r>
      <w:r w:rsidR="009A352B">
        <w:rPr>
          <w:rFonts w:ascii="Times New Roman" w:hAnsi="Times New Roman" w:cs="Times New Roman"/>
          <w:b/>
          <w:sz w:val="20"/>
          <w:szCs w:val="20"/>
        </w:rPr>
        <w:t xml:space="preserve"> </w:t>
      </w:r>
      <w:r w:rsidR="00BD32B7">
        <w:rPr>
          <w:rFonts w:ascii="Times New Roman" w:hAnsi="Times New Roman" w:cs="Times New Roman"/>
          <w:b/>
          <w:sz w:val="20"/>
          <w:szCs w:val="20"/>
        </w:rPr>
        <w:t>25</w:t>
      </w:r>
      <w:r w:rsidRPr="00941A71">
        <w:rPr>
          <w:rFonts w:ascii="Times New Roman" w:hAnsi="Times New Roman" w:cs="Times New Roman"/>
          <w:b/>
          <w:sz w:val="20"/>
          <w:szCs w:val="20"/>
          <w:vertAlign w:val="superscript"/>
        </w:rPr>
        <w:t>th</w:t>
      </w:r>
      <w:r w:rsidR="00BD32B7">
        <w:rPr>
          <w:rFonts w:ascii="Times New Roman" w:hAnsi="Times New Roman" w:cs="Times New Roman"/>
          <w:b/>
          <w:sz w:val="20"/>
          <w:szCs w:val="20"/>
        </w:rPr>
        <w:t xml:space="preserve"> Aug. 1994</w:t>
      </w:r>
      <w:r w:rsidR="00211AE9">
        <w:rPr>
          <w:rFonts w:ascii="Times New Roman" w:hAnsi="Times New Roman" w:cs="Times New Roman"/>
          <w:b/>
          <w:sz w:val="20"/>
          <w:szCs w:val="20"/>
        </w:rPr>
        <w:t>.</w:t>
      </w:r>
    </w:p>
    <w:p w:rsidR="00FA637E" w:rsidRPr="00941A71" w:rsidRDefault="009411CF" w:rsidP="00BD32B7">
      <w:pPr>
        <w:pStyle w:val="Default"/>
        <w:numPr>
          <w:ilvl w:val="0"/>
          <w:numId w:val="30"/>
        </w:numPr>
        <w:tabs>
          <w:tab w:val="left" w:pos="720"/>
        </w:tabs>
        <w:autoSpaceDE/>
        <w:rPr>
          <w:rFonts w:ascii="Times New Roman" w:hAnsi="Times New Roman" w:cs="Times New Roman"/>
          <w:b/>
          <w:sz w:val="20"/>
          <w:szCs w:val="20"/>
        </w:rPr>
      </w:pPr>
      <w:r>
        <w:rPr>
          <w:rFonts w:ascii="Times New Roman" w:hAnsi="Times New Roman" w:cs="Times New Roman"/>
          <w:b/>
          <w:sz w:val="20"/>
          <w:szCs w:val="20"/>
        </w:rPr>
        <w:t xml:space="preserve">Gender                       </w:t>
      </w:r>
      <w:r w:rsidR="009A352B">
        <w:rPr>
          <w:rFonts w:ascii="Times New Roman" w:hAnsi="Times New Roman" w:cs="Times New Roman"/>
          <w:b/>
          <w:sz w:val="20"/>
          <w:szCs w:val="20"/>
        </w:rPr>
        <w:t xml:space="preserve"> </w:t>
      </w:r>
      <w:r w:rsidR="00BD32B7">
        <w:rPr>
          <w:rFonts w:ascii="Times New Roman" w:hAnsi="Times New Roman" w:cs="Times New Roman"/>
          <w:b/>
          <w:sz w:val="20"/>
          <w:szCs w:val="20"/>
        </w:rPr>
        <w:t xml:space="preserve">: </w:t>
      </w:r>
      <w:r w:rsidR="00BD32B7" w:rsidRPr="00BD32B7">
        <w:rPr>
          <w:rFonts w:ascii="Times New Roman" w:hAnsi="Times New Roman" w:cs="Times New Roman"/>
          <w:b/>
          <w:sz w:val="20"/>
          <w:szCs w:val="20"/>
        </w:rPr>
        <w:t>Female</w:t>
      </w:r>
      <w:r w:rsidR="00211AE9">
        <w:rPr>
          <w:rFonts w:ascii="Times New Roman" w:hAnsi="Times New Roman" w:cs="Times New Roman"/>
          <w:b/>
          <w:sz w:val="20"/>
          <w:szCs w:val="20"/>
        </w:rPr>
        <w:t>.</w:t>
      </w:r>
    </w:p>
    <w:p w:rsidR="00FA637E" w:rsidRPr="00941A71" w:rsidRDefault="009411CF" w:rsidP="00BD32B7">
      <w:pPr>
        <w:pStyle w:val="Default"/>
        <w:numPr>
          <w:ilvl w:val="0"/>
          <w:numId w:val="30"/>
        </w:numPr>
        <w:tabs>
          <w:tab w:val="left" w:pos="720"/>
        </w:tabs>
        <w:autoSpaceDE/>
        <w:rPr>
          <w:rFonts w:ascii="Times New Roman" w:hAnsi="Times New Roman" w:cs="Times New Roman"/>
          <w:b/>
          <w:sz w:val="20"/>
          <w:szCs w:val="20"/>
        </w:rPr>
      </w:pPr>
      <w:r>
        <w:rPr>
          <w:rFonts w:ascii="Times New Roman" w:hAnsi="Times New Roman" w:cs="Times New Roman"/>
          <w:b/>
          <w:sz w:val="20"/>
          <w:szCs w:val="20"/>
        </w:rPr>
        <w:t>Marital Status</w:t>
      </w:r>
      <w:r w:rsidR="004600D4">
        <w:rPr>
          <w:rFonts w:ascii="Times New Roman" w:hAnsi="Times New Roman" w:cs="Times New Roman"/>
          <w:b/>
          <w:sz w:val="20"/>
          <w:szCs w:val="20"/>
        </w:rPr>
        <w:t xml:space="preserve">           </w:t>
      </w:r>
      <w:r w:rsidR="009A352B">
        <w:rPr>
          <w:rFonts w:ascii="Times New Roman" w:hAnsi="Times New Roman" w:cs="Times New Roman"/>
          <w:b/>
          <w:sz w:val="20"/>
          <w:szCs w:val="20"/>
        </w:rPr>
        <w:t xml:space="preserve"> </w:t>
      </w:r>
      <w:r w:rsidR="00D3686B">
        <w:rPr>
          <w:rFonts w:ascii="Times New Roman" w:hAnsi="Times New Roman" w:cs="Times New Roman"/>
          <w:b/>
          <w:sz w:val="20"/>
          <w:szCs w:val="20"/>
        </w:rPr>
        <w:t>: M</w:t>
      </w:r>
      <w:r w:rsidR="00BD32B7" w:rsidRPr="00BD32B7">
        <w:rPr>
          <w:rFonts w:ascii="Times New Roman" w:hAnsi="Times New Roman" w:cs="Times New Roman"/>
          <w:b/>
          <w:sz w:val="20"/>
          <w:szCs w:val="20"/>
        </w:rPr>
        <w:t>arried</w:t>
      </w:r>
      <w:r w:rsidR="00211AE9">
        <w:rPr>
          <w:rFonts w:ascii="Times New Roman" w:hAnsi="Times New Roman" w:cs="Times New Roman"/>
          <w:b/>
          <w:sz w:val="20"/>
          <w:szCs w:val="20"/>
        </w:rPr>
        <w:t>.</w:t>
      </w:r>
    </w:p>
    <w:p w:rsidR="001961DD" w:rsidRDefault="009411CF" w:rsidP="00211AE9">
      <w:pPr>
        <w:pStyle w:val="Default"/>
        <w:numPr>
          <w:ilvl w:val="0"/>
          <w:numId w:val="30"/>
        </w:numPr>
        <w:tabs>
          <w:tab w:val="left" w:pos="720"/>
          <w:tab w:val="left" w:pos="7025"/>
        </w:tabs>
        <w:rPr>
          <w:rFonts w:ascii="Times New Roman" w:hAnsi="Times New Roman" w:cs="Times New Roman"/>
          <w:b/>
          <w:sz w:val="20"/>
          <w:szCs w:val="20"/>
        </w:rPr>
      </w:pPr>
      <w:r w:rsidRPr="00211AE9">
        <w:rPr>
          <w:rFonts w:ascii="Times New Roman" w:hAnsi="Times New Roman" w:cs="Times New Roman"/>
          <w:b/>
          <w:sz w:val="20"/>
          <w:szCs w:val="20"/>
        </w:rPr>
        <w:t>Nationality</w:t>
      </w:r>
      <w:r w:rsidR="00FA637E" w:rsidRPr="00941A71">
        <w:rPr>
          <w:rFonts w:ascii="Times New Roman" w:hAnsi="Times New Roman" w:cs="Times New Roman"/>
          <w:b/>
          <w:sz w:val="20"/>
          <w:szCs w:val="20"/>
        </w:rPr>
        <w:t xml:space="preserve"> </w:t>
      </w:r>
      <w:r w:rsidR="004600D4">
        <w:rPr>
          <w:rFonts w:ascii="Times New Roman" w:hAnsi="Times New Roman" w:cs="Times New Roman"/>
          <w:b/>
          <w:sz w:val="20"/>
          <w:szCs w:val="20"/>
        </w:rPr>
        <w:t xml:space="preserve">                </w:t>
      </w:r>
      <w:r w:rsidR="009A352B">
        <w:rPr>
          <w:rFonts w:ascii="Times New Roman" w:hAnsi="Times New Roman" w:cs="Times New Roman"/>
          <w:b/>
          <w:sz w:val="20"/>
          <w:szCs w:val="20"/>
        </w:rPr>
        <w:t xml:space="preserve"> </w:t>
      </w:r>
      <w:r w:rsidR="00FA637E" w:rsidRPr="00941A71">
        <w:rPr>
          <w:rFonts w:ascii="Times New Roman" w:hAnsi="Times New Roman" w:cs="Times New Roman"/>
          <w:b/>
          <w:sz w:val="20"/>
          <w:szCs w:val="20"/>
        </w:rPr>
        <w:t xml:space="preserve">: </w:t>
      </w:r>
      <w:r w:rsidRPr="00211AE9">
        <w:rPr>
          <w:rFonts w:ascii="Times New Roman" w:hAnsi="Times New Roman" w:cs="Times New Roman"/>
          <w:b/>
          <w:sz w:val="20"/>
          <w:szCs w:val="20"/>
        </w:rPr>
        <w:t>Indian</w:t>
      </w:r>
      <w:r>
        <w:rPr>
          <w:rFonts w:ascii="Times New Roman" w:hAnsi="Times New Roman" w:cs="Times New Roman"/>
          <w:b/>
          <w:sz w:val="20"/>
          <w:szCs w:val="20"/>
        </w:rPr>
        <w:t>.</w:t>
      </w:r>
    </w:p>
    <w:p w:rsidR="00144EA4" w:rsidRPr="00941A71" w:rsidRDefault="009411CF" w:rsidP="00144EA4">
      <w:pPr>
        <w:pStyle w:val="Default"/>
        <w:numPr>
          <w:ilvl w:val="0"/>
          <w:numId w:val="30"/>
        </w:numPr>
        <w:tabs>
          <w:tab w:val="left" w:pos="720"/>
          <w:tab w:val="left" w:pos="7025"/>
        </w:tabs>
        <w:rPr>
          <w:rFonts w:ascii="Times New Roman" w:hAnsi="Times New Roman" w:cs="Times New Roman"/>
          <w:b/>
          <w:sz w:val="20"/>
          <w:szCs w:val="20"/>
        </w:rPr>
      </w:pPr>
      <w:r>
        <w:rPr>
          <w:rFonts w:ascii="Times New Roman" w:hAnsi="Times New Roman" w:cs="Times New Roman"/>
          <w:b/>
          <w:sz w:val="20"/>
          <w:szCs w:val="20"/>
        </w:rPr>
        <w:t xml:space="preserve">Permeant Address     </w:t>
      </w:r>
      <w:r w:rsidR="009A352B">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144EA4">
        <w:rPr>
          <w:rFonts w:ascii="Times New Roman" w:hAnsi="Times New Roman" w:cs="Times New Roman"/>
          <w:b/>
          <w:sz w:val="20"/>
          <w:szCs w:val="20"/>
        </w:rPr>
        <w:t xml:space="preserve">At Post Tandalikd Tal: </w:t>
      </w:r>
      <w:r w:rsidR="009A352B">
        <w:rPr>
          <w:rFonts w:ascii="Times New Roman" w:hAnsi="Times New Roman" w:cs="Times New Roman"/>
          <w:b/>
          <w:sz w:val="20"/>
          <w:szCs w:val="20"/>
        </w:rPr>
        <w:t xml:space="preserve">Patur, Dist.: Akola Pin: 444303 </w:t>
      </w:r>
    </w:p>
    <w:p w:rsidR="001961DD" w:rsidRDefault="001961DD" w:rsidP="00B73F00">
      <w:pPr>
        <w:pStyle w:val="Default"/>
        <w:tabs>
          <w:tab w:val="left" w:pos="720"/>
          <w:tab w:val="left" w:pos="7025"/>
        </w:tabs>
        <w:rPr>
          <w:rFonts w:ascii="Times New Roman" w:hAnsi="Times New Roman" w:cs="Times New Roman"/>
          <w:b/>
          <w:sz w:val="20"/>
          <w:szCs w:val="20"/>
        </w:rPr>
      </w:pP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BB56D4" w:rsidTr="0033627B">
        <w:trPr>
          <w:trHeight w:val="60"/>
        </w:trPr>
        <w:tc>
          <w:tcPr>
            <w:tcW w:w="9180" w:type="dxa"/>
            <w:shd w:val="clear" w:color="auto" w:fill="17365D"/>
          </w:tcPr>
          <w:p w:rsidR="00F86CAF" w:rsidRPr="00941A71" w:rsidRDefault="009411CF" w:rsidP="0033627B">
            <w:pPr>
              <w:pStyle w:val="Default"/>
              <w:spacing w:line="320" w:lineRule="atLeast"/>
              <w:rPr>
                <w:rFonts w:ascii="Times New Roman" w:hAnsi="Times New Roman" w:cs="Times New Roman"/>
                <w:b/>
                <w:color w:val="FFFFFF"/>
                <w:sz w:val="20"/>
                <w:szCs w:val="20"/>
              </w:rPr>
            </w:pPr>
            <w:r>
              <w:rPr>
                <w:rFonts w:ascii="Times New Roman" w:hAnsi="Times New Roman" w:cs="Times New Roman"/>
                <w:b/>
                <w:color w:val="FFFFFF"/>
                <w:sz w:val="20"/>
                <w:szCs w:val="20"/>
              </w:rPr>
              <w:t>DECLARATION</w:t>
            </w:r>
          </w:p>
        </w:tc>
      </w:tr>
    </w:tbl>
    <w:p w:rsidR="00F86CAF" w:rsidRDefault="009411CF" w:rsidP="00FD236C">
      <w:pPr>
        <w:spacing w:before="240" w:after="240"/>
        <w:jc w:val="both"/>
        <w:rPr>
          <w:rFonts w:ascii="Times New Roman" w:hAnsi="Times New Roman"/>
          <w:sz w:val="20"/>
          <w:szCs w:val="20"/>
        </w:rPr>
      </w:pPr>
      <w:r w:rsidRPr="00F86CAF">
        <w:rPr>
          <w:rFonts w:ascii="Times New Roman" w:hAnsi="Times New Roman"/>
          <w:sz w:val="20"/>
          <w:szCs w:val="20"/>
        </w:rPr>
        <w:t>I hereby declare that the above-mentioned information is correct up to my knowledge and I bear the responsibility for the correctness of the above-mentioned particulars.</w:t>
      </w:r>
    </w:p>
    <w:p w:rsidR="00777FF9" w:rsidRPr="00F86CAF" w:rsidRDefault="00777FF9" w:rsidP="00777FF9">
      <w:pPr>
        <w:spacing w:before="240" w:after="240"/>
        <w:jc w:val="both"/>
        <w:rPr>
          <w:rFonts w:ascii="Times New Roman" w:hAnsi="Times New Roman"/>
          <w:sz w:val="20"/>
          <w:szCs w:val="20"/>
        </w:rPr>
      </w:pPr>
    </w:p>
    <w:tbl>
      <w:tblPr>
        <w:tblW w:w="0" w:type="auto"/>
        <w:jc w:val="center"/>
        <w:tblLook w:val="04A0"/>
      </w:tblPr>
      <w:tblGrid>
        <w:gridCol w:w="4428"/>
        <w:gridCol w:w="4428"/>
      </w:tblGrid>
      <w:tr w:rsidR="00BB56D4" w:rsidTr="00A119F1">
        <w:trPr>
          <w:trHeight w:val="521"/>
          <w:jc w:val="center"/>
        </w:trPr>
        <w:tc>
          <w:tcPr>
            <w:tcW w:w="4428" w:type="dxa"/>
          </w:tcPr>
          <w:p w:rsidR="00F86CAF" w:rsidRPr="0009036B" w:rsidRDefault="009411CF" w:rsidP="002A22B4">
            <w:pPr>
              <w:rPr>
                <w:rFonts w:ascii="Times New Roman" w:hAnsi="Times New Roman"/>
                <w:sz w:val="20"/>
                <w:szCs w:val="20"/>
              </w:rPr>
            </w:pPr>
            <w:r w:rsidRPr="0009036B">
              <w:rPr>
                <w:rFonts w:ascii="Times New Roman" w:hAnsi="Times New Roman"/>
                <w:sz w:val="20"/>
                <w:szCs w:val="20"/>
              </w:rPr>
              <w:t>Place:</w:t>
            </w:r>
            <w:r w:rsidR="00FD236C">
              <w:rPr>
                <w:rFonts w:ascii="Times New Roman" w:hAnsi="Times New Roman"/>
                <w:sz w:val="20"/>
                <w:szCs w:val="20"/>
              </w:rPr>
              <w:t xml:space="preserve"> Pune</w:t>
            </w:r>
          </w:p>
        </w:tc>
        <w:tc>
          <w:tcPr>
            <w:tcW w:w="4428" w:type="dxa"/>
          </w:tcPr>
          <w:p w:rsidR="00F86CAF" w:rsidRPr="0009036B" w:rsidRDefault="009411CF" w:rsidP="0033627B">
            <w:pPr>
              <w:jc w:val="center"/>
              <w:rPr>
                <w:rFonts w:ascii="Times New Roman" w:hAnsi="Times New Roman"/>
                <w:b/>
                <w:sz w:val="20"/>
                <w:szCs w:val="20"/>
              </w:rPr>
            </w:pPr>
            <w:r w:rsidRPr="0009036B">
              <w:rPr>
                <w:rFonts w:ascii="Times New Roman" w:hAnsi="Times New Roman"/>
                <w:b/>
                <w:sz w:val="20"/>
                <w:szCs w:val="20"/>
              </w:rPr>
              <w:t>Signature</w:t>
            </w:r>
          </w:p>
          <w:p w:rsidR="00F86CAF" w:rsidRPr="0009036B" w:rsidRDefault="00F86CAF" w:rsidP="00F86CAF">
            <w:pPr>
              <w:rPr>
                <w:rFonts w:ascii="Times New Roman" w:hAnsi="Times New Roman"/>
                <w:b/>
                <w:sz w:val="20"/>
                <w:szCs w:val="20"/>
              </w:rPr>
            </w:pPr>
          </w:p>
        </w:tc>
      </w:tr>
      <w:tr w:rsidR="00BB56D4" w:rsidTr="00A119F1">
        <w:trPr>
          <w:jc w:val="center"/>
        </w:trPr>
        <w:tc>
          <w:tcPr>
            <w:tcW w:w="4428" w:type="dxa"/>
          </w:tcPr>
          <w:p w:rsidR="00F86CAF" w:rsidRPr="0009036B" w:rsidRDefault="009411CF" w:rsidP="002A22B4">
            <w:pPr>
              <w:jc w:val="both"/>
              <w:rPr>
                <w:rFonts w:ascii="Times New Roman" w:hAnsi="Times New Roman"/>
                <w:sz w:val="20"/>
                <w:szCs w:val="20"/>
              </w:rPr>
            </w:pPr>
            <w:r w:rsidRPr="0009036B">
              <w:rPr>
                <w:rFonts w:ascii="Times New Roman" w:hAnsi="Times New Roman"/>
                <w:sz w:val="20"/>
                <w:szCs w:val="20"/>
              </w:rPr>
              <w:t>Date:</w:t>
            </w:r>
            <w:r w:rsidR="00FD236C">
              <w:rPr>
                <w:rFonts w:ascii="Times New Roman" w:hAnsi="Times New Roman"/>
                <w:sz w:val="20"/>
                <w:szCs w:val="20"/>
              </w:rPr>
              <w:t>14-12-2021</w:t>
            </w:r>
          </w:p>
        </w:tc>
        <w:tc>
          <w:tcPr>
            <w:tcW w:w="4428" w:type="dxa"/>
          </w:tcPr>
          <w:p w:rsidR="00F86CAF" w:rsidRPr="0009036B" w:rsidRDefault="009411CF" w:rsidP="00F86CAF">
            <w:pPr>
              <w:tabs>
                <w:tab w:val="left" w:pos="180"/>
              </w:tabs>
              <w:jc w:val="center"/>
              <w:rPr>
                <w:rFonts w:ascii="Times New Roman" w:hAnsi="Times New Roman"/>
                <w:b/>
                <w:sz w:val="20"/>
                <w:szCs w:val="20"/>
              </w:rPr>
            </w:pPr>
            <w:r w:rsidRPr="004F7CF4">
              <w:rPr>
                <w:rFonts w:ascii="Times New Roman" w:hAnsi="Times New Roman"/>
                <w:b/>
                <w:sz w:val="20"/>
                <w:szCs w:val="20"/>
              </w:rPr>
              <w:t>(Devayani. S. Atkar)</w:t>
            </w:r>
          </w:p>
        </w:tc>
      </w:tr>
    </w:tbl>
    <w:p w:rsidR="001961DD" w:rsidRPr="006D4A0E" w:rsidRDefault="008F58A4" w:rsidP="00777FF9">
      <w:pPr>
        <w:pStyle w:val="Default"/>
        <w:tabs>
          <w:tab w:val="left" w:pos="720"/>
          <w:tab w:val="left" w:pos="7025"/>
        </w:tabs>
        <w:rPr>
          <w:b/>
          <w:sz w:val="18"/>
          <w:szCs w:val="18"/>
        </w:rPr>
      </w:pPr>
      <w:r w:rsidRPr="008F58A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10"/>
          </v:shape>
        </w:pict>
      </w:r>
    </w:p>
    <w:sectPr w:rsidR="001961DD" w:rsidRPr="006D4A0E" w:rsidSect="00B449C7">
      <w:footerReference w:type="default" r:id="rId11"/>
      <w:pgSz w:w="11900" w:h="16838"/>
      <w:pgMar w:top="720" w:right="1380" w:bottom="180" w:left="1440" w:header="270" w:footer="255" w:gutter="0"/>
      <w:cols w:space="720" w:equalWidth="0">
        <w:col w:w="90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441" w:rsidRDefault="00E53441" w:rsidP="00BB56D4">
      <w:pPr>
        <w:spacing w:after="0" w:line="240" w:lineRule="auto"/>
      </w:pPr>
      <w:r>
        <w:separator/>
      </w:r>
    </w:p>
  </w:endnote>
  <w:endnote w:type="continuationSeparator" w:id="1">
    <w:p w:rsidR="00E53441" w:rsidRDefault="00E53441" w:rsidP="00BB56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08" w:rsidRDefault="009411CF" w:rsidP="00977203">
    <w:pPr>
      <w:pStyle w:val="Footer"/>
      <w:tabs>
        <w:tab w:val="left" w:pos="2310"/>
        <w:tab w:val="right" w:pos="9080"/>
      </w:tabs>
    </w:pPr>
    <w:r>
      <w:tab/>
    </w:r>
    <w:r>
      <w:tab/>
    </w:r>
    <w:r>
      <w:tab/>
    </w:r>
    <w:r w:rsidR="008F58A4">
      <w:fldChar w:fldCharType="begin"/>
    </w:r>
    <w:r w:rsidR="00D618F2">
      <w:instrText xml:space="preserve"> PAGE   \* MERGEFORMAT </w:instrText>
    </w:r>
    <w:r w:rsidR="008F58A4">
      <w:fldChar w:fldCharType="separate"/>
    </w:r>
    <w:r w:rsidR="00636521">
      <w:rPr>
        <w:noProof/>
      </w:rPr>
      <w:t>1</w:t>
    </w:r>
    <w:r w:rsidR="008F58A4">
      <w:rPr>
        <w:noProof/>
      </w:rPr>
      <w:fldChar w:fldCharType="end"/>
    </w:r>
  </w:p>
  <w:p w:rsidR="00683008" w:rsidRDefault="009411CF" w:rsidP="00977203">
    <w:pPr>
      <w:pStyle w:val="Footer"/>
      <w:tabs>
        <w:tab w:val="clear" w:pos="4680"/>
        <w:tab w:val="clear" w:pos="9360"/>
        <w:tab w:val="left" w:pos="328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441" w:rsidRDefault="00E53441" w:rsidP="00BB56D4">
      <w:pPr>
        <w:spacing w:after="0" w:line="240" w:lineRule="auto"/>
      </w:pPr>
      <w:r>
        <w:separator/>
      </w:r>
    </w:p>
  </w:footnote>
  <w:footnote w:type="continuationSeparator" w:id="1">
    <w:p w:rsidR="00E53441" w:rsidRDefault="00E53441" w:rsidP="00BB56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304D4B0"/>
    <w:lvl w:ilvl="0">
      <w:start w:val="1"/>
      <w:numFmt w:val="decimal"/>
      <w:lvlText w:val="%1."/>
      <w:lvlJc w:val="left"/>
      <w:pPr>
        <w:tabs>
          <w:tab w:val="num" w:pos="1800"/>
        </w:tabs>
        <w:ind w:left="1800" w:hanging="360"/>
      </w:pPr>
      <w:rPr>
        <w:rFonts w:cs="Times New Roman"/>
      </w:rPr>
    </w:lvl>
  </w:abstractNum>
  <w:abstractNum w:abstractNumId="1">
    <w:nsid w:val="00000002"/>
    <w:multiLevelType w:val="multilevel"/>
    <w:tmpl w:val="00000002"/>
    <w:lvl w:ilvl="0">
      <w:start w:val="1"/>
      <w:numFmt w:val="bullet"/>
      <w:lvlText w:val=""/>
      <w:lvlJc w:val="left"/>
      <w:pPr>
        <w:ind w:left="720" w:hanging="360"/>
      </w:pPr>
      <w:rPr>
        <w:rFonts w:ascii="Symbol" w:eastAsia="Times New Roman" w:hAnsi="Symbol"/>
      </w:rPr>
    </w:lvl>
    <w:lvl w:ilvl="1">
      <w:numFmt w:val="bullet"/>
      <w:lvlText w:val="·"/>
      <w:lvlJc w:val="left"/>
      <w:pPr>
        <w:ind w:left="1800" w:hanging="720"/>
      </w:pPr>
      <w:rPr>
        <w:rFonts w:ascii="Arial" w:eastAsia="Times New Roman" w:hAnsi="Arial"/>
      </w:rPr>
    </w:lvl>
    <w:lvl w:ilvl="2">
      <w:start w:val="1"/>
      <w:numFmt w:val="bullet"/>
      <w:lvlText w:val=""/>
      <w:lvlJc w:val="left"/>
      <w:pPr>
        <w:ind w:left="2160" w:hanging="360"/>
      </w:pPr>
      <w:rPr>
        <w:rFonts w:ascii="Wingdings" w:eastAsia="Times New Roman" w:hAnsi="Wingdings"/>
      </w:rPr>
    </w:lvl>
    <w:lvl w:ilvl="3">
      <w:start w:val="1"/>
      <w:numFmt w:val="bullet"/>
      <w:lvlText w:val=""/>
      <w:lvlJc w:val="left"/>
      <w:pPr>
        <w:ind w:left="2880" w:hanging="360"/>
      </w:pPr>
      <w:rPr>
        <w:rFonts w:ascii="Symbol" w:eastAsia="Times New Roman" w:hAnsi="Symbol"/>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Wingdings" w:eastAsia="Times New Roman" w:hAnsi="Wingdings"/>
      </w:rPr>
    </w:lvl>
    <w:lvl w:ilvl="6">
      <w:start w:val="1"/>
      <w:numFmt w:val="bullet"/>
      <w:lvlText w:val=""/>
      <w:lvlJc w:val="left"/>
      <w:pPr>
        <w:ind w:left="5040" w:hanging="360"/>
      </w:pPr>
      <w:rPr>
        <w:rFonts w:ascii="Symbol" w:eastAsia="Times New Roman" w:hAnsi="Symbol"/>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Wingdings" w:eastAsia="Times New Roman" w:hAnsi="Wingdings"/>
      </w:rPr>
    </w:lvl>
  </w:abstractNum>
  <w:abstractNum w:abstractNumId="2">
    <w:nsid w:val="00000003"/>
    <w:multiLevelType w:val="multilevel"/>
    <w:tmpl w:val="00000003"/>
    <w:lvl w:ilvl="0">
      <w:start w:val="1"/>
      <w:numFmt w:val="bullet"/>
      <w:lvlText w:val=""/>
      <w:lvlJc w:val="left"/>
      <w:pPr>
        <w:ind w:left="720" w:hanging="360"/>
      </w:pPr>
      <w:rPr>
        <w:rFonts w:ascii="Symbol" w:eastAsia="Times New Roman" w:hAnsi="Symbol"/>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Wingdings" w:eastAsia="Times New Roman" w:hAnsi="Wingdings"/>
      </w:rPr>
    </w:lvl>
    <w:lvl w:ilvl="3">
      <w:start w:val="1"/>
      <w:numFmt w:val="bullet"/>
      <w:lvlText w:val=""/>
      <w:lvlJc w:val="left"/>
      <w:pPr>
        <w:ind w:left="2880" w:hanging="360"/>
      </w:pPr>
      <w:rPr>
        <w:rFonts w:ascii="Symbol" w:eastAsia="Times New Roman" w:hAnsi="Symbol"/>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Wingdings" w:eastAsia="Times New Roman" w:hAnsi="Wingdings"/>
      </w:rPr>
    </w:lvl>
    <w:lvl w:ilvl="6">
      <w:start w:val="1"/>
      <w:numFmt w:val="bullet"/>
      <w:lvlText w:val=""/>
      <w:lvlJc w:val="left"/>
      <w:pPr>
        <w:ind w:left="5040" w:hanging="360"/>
      </w:pPr>
      <w:rPr>
        <w:rFonts w:ascii="Symbol" w:eastAsia="Times New Roman" w:hAnsi="Symbol"/>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Wingdings" w:eastAsia="Times New Roman" w:hAnsi="Wingdings"/>
      </w:rPr>
    </w:lvl>
  </w:abstractNum>
  <w:abstractNum w:abstractNumId="3">
    <w:nsid w:val="00000004"/>
    <w:multiLevelType w:val="multilevel"/>
    <w:tmpl w:val="00000004"/>
    <w:lvl w:ilvl="0">
      <w:start w:val="1"/>
      <w:numFmt w:val="bullet"/>
      <w:lvlText w:val=""/>
      <w:lvlJc w:val="left"/>
      <w:pPr>
        <w:ind w:left="720" w:hanging="360"/>
      </w:pPr>
      <w:rPr>
        <w:rFonts w:ascii="Symbol" w:eastAsia="Times New Roman" w:hAnsi="Symbol"/>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Wingdings" w:eastAsia="Times New Roman" w:hAnsi="Wingdings"/>
      </w:rPr>
    </w:lvl>
    <w:lvl w:ilvl="3">
      <w:start w:val="1"/>
      <w:numFmt w:val="bullet"/>
      <w:lvlText w:val=""/>
      <w:lvlJc w:val="left"/>
      <w:pPr>
        <w:ind w:left="2880" w:hanging="360"/>
      </w:pPr>
      <w:rPr>
        <w:rFonts w:ascii="Symbol" w:eastAsia="Times New Roman" w:hAnsi="Symbol"/>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Wingdings" w:eastAsia="Times New Roman" w:hAnsi="Wingdings"/>
      </w:rPr>
    </w:lvl>
    <w:lvl w:ilvl="6">
      <w:start w:val="1"/>
      <w:numFmt w:val="bullet"/>
      <w:lvlText w:val=""/>
      <w:lvlJc w:val="left"/>
      <w:pPr>
        <w:ind w:left="5040" w:hanging="360"/>
      </w:pPr>
      <w:rPr>
        <w:rFonts w:ascii="Symbol" w:eastAsia="Times New Roman" w:hAnsi="Symbol"/>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Wingdings" w:eastAsia="Times New Roman" w:hAnsi="Wingdings"/>
      </w:rPr>
    </w:lvl>
  </w:abstractNum>
  <w:abstractNum w:abstractNumId="4">
    <w:nsid w:val="00000029"/>
    <w:multiLevelType w:val="hybridMultilevel"/>
    <w:tmpl w:val="A260D6D2"/>
    <w:lvl w:ilvl="0" w:tplc="7188DE0A">
      <w:start w:val="1"/>
      <w:numFmt w:val="bullet"/>
      <w:lvlText w:val=""/>
      <w:lvlJc w:val="left"/>
      <w:pPr>
        <w:tabs>
          <w:tab w:val="num" w:pos="720"/>
        </w:tabs>
        <w:ind w:left="720" w:hanging="360"/>
      </w:pPr>
      <w:rPr>
        <w:rFonts w:ascii="Symbol" w:hAnsi="Symbol" w:hint="default"/>
      </w:rPr>
    </w:lvl>
    <w:lvl w:ilvl="1" w:tplc="D7649858">
      <w:numFmt w:val="decimal"/>
      <w:lvlText w:val=""/>
      <w:lvlJc w:val="left"/>
      <w:rPr>
        <w:rFonts w:cs="Times New Roman"/>
      </w:rPr>
    </w:lvl>
    <w:lvl w:ilvl="2" w:tplc="077A3D0A">
      <w:numFmt w:val="decimal"/>
      <w:lvlText w:val=""/>
      <w:lvlJc w:val="left"/>
      <w:rPr>
        <w:rFonts w:cs="Times New Roman"/>
      </w:rPr>
    </w:lvl>
    <w:lvl w:ilvl="3" w:tplc="1DDCEA2A">
      <w:numFmt w:val="decimal"/>
      <w:lvlText w:val=""/>
      <w:lvlJc w:val="left"/>
      <w:rPr>
        <w:rFonts w:cs="Times New Roman"/>
      </w:rPr>
    </w:lvl>
    <w:lvl w:ilvl="4" w:tplc="037E414A">
      <w:numFmt w:val="decimal"/>
      <w:lvlText w:val=""/>
      <w:lvlJc w:val="left"/>
      <w:rPr>
        <w:rFonts w:cs="Times New Roman"/>
      </w:rPr>
    </w:lvl>
    <w:lvl w:ilvl="5" w:tplc="422E5E4C">
      <w:numFmt w:val="decimal"/>
      <w:lvlText w:val=""/>
      <w:lvlJc w:val="left"/>
      <w:rPr>
        <w:rFonts w:cs="Times New Roman"/>
      </w:rPr>
    </w:lvl>
    <w:lvl w:ilvl="6" w:tplc="DF6E0690">
      <w:numFmt w:val="decimal"/>
      <w:lvlText w:val=""/>
      <w:lvlJc w:val="left"/>
      <w:rPr>
        <w:rFonts w:cs="Times New Roman"/>
      </w:rPr>
    </w:lvl>
    <w:lvl w:ilvl="7" w:tplc="0AB630EA">
      <w:numFmt w:val="decimal"/>
      <w:lvlText w:val=""/>
      <w:lvlJc w:val="left"/>
      <w:rPr>
        <w:rFonts w:cs="Times New Roman"/>
      </w:rPr>
    </w:lvl>
    <w:lvl w:ilvl="8" w:tplc="D6A65F5C">
      <w:numFmt w:val="decimal"/>
      <w:lvlText w:val=""/>
      <w:lvlJc w:val="left"/>
      <w:rPr>
        <w:rFonts w:cs="Times New Roman"/>
      </w:rPr>
    </w:lvl>
  </w:abstractNum>
  <w:abstractNum w:abstractNumId="5">
    <w:nsid w:val="000001EB"/>
    <w:multiLevelType w:val="hybridMultilevel"/>
    <w:tmpl w:val="00000BB3"/>
    <w:lvl w:ilvl="0" w:tplc="B2DAFF82">
      <w:start w:val="1"/>
      <w:numFmt w:val="bullet"/>
      <w:lvlText w:val=""/>
      <w:lvlJc w:val="left"/>
      <w:pPr>
        <w:tabs>
          <w:tab w:val="num" w:pos="720"/>
        </w:tabs>
        <w:ind w:left="720" w:hanging="360"/>
      </w:pPr>
    </w:lvl>
    <w:lvl w:ilvl="1" w:tplc="A42A7622">
      <w:numFmt w:val="decimal"/>
      <w:lvlText w:val=""/>
      <w:lvlJc w:val="left"/>
      <w:rPr>
        <w:rFonts w:cs="Times New Roman"/>
      </w:rPr>
    </w:lvl>
    <w:lvl w:ilvl="2" w:tplc="8B9421B2">
      <w:numFmt w:val="decimal"/>
      <w:lvlText w:val=""/>
      <w:lvlJc w:val="left"/>
      <w:rPr>
        <w:rFonts w:cs="Times New Roman"/>
      </w:rPr>
    </w:lvl>
    <w:lvl w:ilvl="3" w:tplc="FB080E8A">
      <w:numFmt w:val="decimal"/>
      <w:lvlText w:val=""/>
      <w:lvlJc w:val="left"/>
      <w:rPr>
        <w:rFonts w:cs="Times New Roman"/>
      </w:rPr>
    </w:lvl>
    <w:lvl w:ilvl="4" w:tplc="3B442A22">
      <w:numFmt w:val="decimal"/>
      <w:lvlText w:val=""/>
      <w:lvlJc w:val="left"/>
      <w:rPr>
        <w:rFonts w:cs="Times New Roman"/>
      </w:rPr>
    </w:lvl>
    <w:lvl w:ilvl="5" w:tplc="CC58081A">
      <w:numFmt w:val="decimal"/>
      <w:lvlText w:val=""/>
      <w:lvlJc w:val="left"/>
      <w:rPr>
        <w:rFonts w:cs="Times New Roman"/>
      </w:rPr>
    </w:lvl>
    <w:lvl w:ilvl="6" w:tplc="0C92B50C">
      <w:numFmt w:val="decimal"/>
      <w:lvlText w:val=""/>
      <w:lvlJc w:val="left"/>
      <w:rPr>
        <w:rFonts w:cs="Times New Roman"/>
      </w:rPr>
    </w:lvl>
    <w:lvl w:ilvl="7" w:tplc="2B748F9C">
      <w:numFmt w:val="decimal"/>
      <w:lvlText w:val=""/>
      <w:lvlJc w:val="left"/>
      <w:rPr>
        <w:rFonts w:cs="Times New Roman"/>
      </w:rPr>
    </w:lvl>
    <w:lvl w:ilvl="8" w:tplc="F544E186">
      <w:numFmt w:val="decimal"/>
      <w:lvlText w:val=""/>
      <w:lvlJc w:val="left"/>
      <w:rPr>
        <w:rFonts w:cs="Times New Roman"/>
      </w:rPr>
    </w:lvl>
  </w:abstractNum>
  <w:abstractNum w:abstractNumId="6">
    <w:nsid w:val="000012DB"/>
    <w:multiLevelType w:val="hybridMultilevel"/>
    <w:tmpl w:val="0000153C"/>
    <w:lvl w:ilvl="0" w:tplc="162ABF30">
      <w:start w:val="1"/>
      <w:numFmt w:val="bullet"/>
      <w:lvlText w:val=""/>
      <w:lvlJc w:val="left"/>
      <w:pPr>
        <w:tabs>
          <w:tab w:val="num" w:pos="720"/>
        </w:tabs>
        <w:ind w:left="720" w:hanging="360"/>
      </w:pPr>
    </w:lvl>
    <w:lvl w:ilvl="1" w:tplc="311C8F50">
      <w:numFmt w:val="decimal"/>
      <w:lvlText w:val=""/>
      <w:lvlJc w:val="left"/>
      <w:rPr>
        <w:rFonts w:cs="Times New Roman"/>
      </w:rPr>
    </w:lvl>
    <w:lvl w:ilvl="2" w:tplc="68E476DA">
      <w:numFmt w:val="decimal"/>
      <w:lvlText w:val=""/>
      <w:lvlJc w:val="left"/>
      <w:rPr>
        <w:rFonts w:cs="Times New Roman"/>
      </w:rPr>
    </w:lvl>
    <w:lvl w:ilvl="3" w:tplc="F984BDEA">
      <w:numFmt w:val="decimal"/>
      <w:lvlText w:val=""/>
      <w:lvlJc w:val="left"/>
      <w:rPr>
        <w:rFonts w:cs="Times New Roman"/>
      </w:rPr>
    </w:lvl>
    <w:lvl w:ilvl="4" w:tplc="4B265340">
      <w:numFmt w:val="decimal"/>
      <w:lvlText w:val=""/>
      <w:lvlJc w:val="left"/>
      <w:rPr>
        <w:rFonts w:cs="Times New Roman"/>
      </w:rPr>
    </w:lvl>
    <w:lvl w:ilvl="5" w:tplc="21C26966">
      <w:numFmt w:val="decimal"/>
      <w:lvlText w:val=""/>
      <w:lvlJc w:val="left"/>
      <w:rPr>
        <w:rFonts w:cs="Times New Roman"/>
      </w:rPr>
    </w:lvl>
    <w:lvl w:ilvl="6" w:tplc="F668990A">
      <w:numFmt w:val="decimal"/>
      <w:lvlText w:val=""/>
      <w:lvlJc w:val="left"/>
      <w:rPr>
        <w:rFonts w:cs="Times New Roman"/>
      </w:rPr>
    </w:lvl>
    <w:lvl w:ilvl="7" w:tplc="B10A4D94">
      <w:numFmt w:val="decimal"/>
      <w:lvlText w:val=""/>
      <w:lvlJc w:val="left"/>
      <w:rPr>
        <w:rFonts w:cs="Times New Roman"/>
      </w:rPr>
    </w:lvl>
    <w:lvl w:ilvl="8" w:tplc="AB267580">
      <w:numFmt w:val="decimal"/>
      <w:lvlText w:val=""/>
      <w:lvlJc w:val="left"/>
      <w:rPr>
        <w:rFonts w:cs="Times New Roman"/>
      </w:rPr>
    </w:lvl>
  </w:abstractNum>
  <w:abstractNum w:abstractNumId="7">
    <w:nsid w:val="00002CD6"/>
    <w:multiLevelType w:val="hybridMultilevel"/>
    <w:tmpl w:val="000072AE"/>
    <w:lvl w:ilvl="0" w:tplc="8C74DA6E">
      <w:start w:val="1"/>
      <w:numFmt w:val="bullet"/>
      <w:lvlText w:val=""/>
      <w:lvlJc w:val="left"/>
      <w:pPr>
        <w:tabs>
          <w:tab w:val="num" w:pos="720"/>
        </w:tabs>
        <w:ind w:left="720" w:hanging="360"/>
      </w:pPr>
    </w:lvl>
    <w:lvl w:ilvl="1" w:tplc="25CA3878">
      <w:numFmt w:val="decimal"/>
      <w:lvlText w:val=""/>
      <w:lvlJc w:val="left"/>
      <w:rPr>
        <w:rFonts w:cs="Times New Roman"/>
      </w:rPr>
    </w:lvl>
    <w:lvl w:ilvl="2" w:tplc="DE7A7E92">
      <w:numFmt w:val="decimal"/>
      <w:lvlText w:val=""/>
      <w:lvlJc w:val="left"/>
      <w:rPr>
        <w:rFonts w:cs="Times New Roman"/>
      </w:rPr>
    </w:lvl>
    <w:lvl w:ilvl="3" w:tplc="39DE576E">
      <w:numFmt w:val="decimal"/>
      <w:lvlText w:val=""/>
      <w:lvlJc w:val="left"/>
      <w:rPr>
        <w:rFonts w:cs="Times New Roman"/>
      </w:rPr>
    </w:lvl>
    <w:lvl w:ilvl="4" w:tplc="7D882C06">
      <w:numFmt w:val="decimal"/>
      <w:lvlText w:val=""/>
      <w:lvlJc w:val="left"/>
      <w:rPr>
        <w:rFonts w:cs="Times New Roman"/>
      </w:rPr>
    </w:lvl>
    <w:lvl w:ilvl="5" w:tplc="698478B4">
      <w:numFmt w:val="decimal"/>
      <w:lvlText w:val=""/>
      <w:lvlJc w:val="left"/>
      <w:rPr>
        <w:rFonts w:cs="Times New Roman"/>
      </w:rPr>
    </w:lvl>
    <w:lvl w:ilvl="6" w:tplc="1708F2F2">
      <w:numFmt w:val="decimal"/>
      <w:lvlText w:val=""/>
      <w:lvlJc w:val="left"/>
      <w:rPr>
        <w:rFonts w:cs="Times New Roman"/>
      </w:rPr>
    </w:lvl>
    <w:lvl w:ilvl="7" w:tplc="BFF6E110">
      <w:numFmt w:val="decimal"/>
      <w:lvlText w:val=""/>
      <w:lvlJc w:val="left"/>
      <w:rPr>
        <w:rFonts w:cs="Times New Roman"/>
      </w:rPr>
    </w:lvl>
    <w:lvl w:ilvl="8" w:tplc="DD581AC0">
      <w:numFmt w:val="decimal"/>
      <w:lvlText w:val=""/>
      <w:lvlJc w:val="left"/>
      <w:rPr>
        <w:rFonts w:cs="Times New Roman"/>
      </w:rPr>
    </w:lvl>
  </w:abstractNum>
  <w:abstractNum w:abstractNumId="8">
    <w:nsid w:val="00005AF1"/>
    <w:multiLevelType w:val="hybridMultilevel"/>
    <w:tmpl w:val="000041BB"/>
    <w:lvl w:ilvl="0" w:tplc="E774CBBC">
      <w:start w:val="1"/>
      <w:numFmt w:val="bullet"/>
      <w:lvlText w:val=""/>
      <w:lvlJc w:val="left"/>
      <w:pPr>
        <w:tabs>
          <w:tab w:val="num" w:pos="720"/>
        </w:tabs>
        <w:ind w:left="720" w:hanging="360"/>
      </w:pPr>
    </w:lvl>
    <w:lvl w:ilvl="1" w:tplc="8CDAE842">
      <w:numFmt w:val="decimal"/>
      <w:lvlText w:val=""/>
      <w:lvlJc w:val="left"/>
      <w:rPr>
        <w:rFonts w:cs="Times New Roman"/>
      </w:rPr>
    </w:lvl>
    <w:lvl w:ilvl="2" w:tplc="C652F2F4">
      <w:numFmt w:val="decimal"/>
      <w:lvlText w:val=""/>
      <w:lvlJc w:val="left"/>
      <w:rPr>
        <w:rFonts w:cs="Times New Roman"/>
      </w:rPr>
    </w:lvl>
    <w:lvl w:ilvl="3" w:tplc="06F67C9E">
      <w:numFmt w:val="decimal"/>
      <w:lvlText w:val=""/>
      <w:lvlJc w:val="left"/>
      <w:rPr>
        <w:rFonts w:cs="Times New Roman"/>
      </w:rPr>
    </w:lvl>
    <w:lvl w:ilvl="4" w:tplc="41CE11E4">
      <w:numFmt w:val="decimal"/>
      <w:lvlText w:val=""/>
      <w:lvlJc w:val="left"/>
      <w:rPr>
        <w:rFonts w:cs="Times New Roman"/>
      </w:rPr>
    </w:lvl>
    <w:lvl w:ilvl="5" w:tplc="C50E4F4A">
      <w:numFmt w:val="decimal"/>
      <w:lvlText w:val=""/>
      <w:lvlJc w:val="left"/>
      <w:rPr>
        <w:rFonts w:cs="Times New Roman"/>
      </w:rPr>
    </w:lvl>
    <w:lvl w:ilvl="6" w:tplc="42623ED0">
      <w:numFmt w:val="decimal"/>
      <w:lvlText w:val=""/>
      <w:lvlJc w:val="left"/>
      <w:rPr>
        <w:rFonts w:cs="Times New Roman"/>
      </w:rPr>
    </w:lvl>
    <w:lvl w:ilvl="7" w:tplc="03985E8C">
      <w:numFmt w:val="decimal"/>
      <w:lvlText w:val=""/>
      <w:lvlJc w:val="left"/>
      <w:rPr>
        <w:rFonts w:cs="Times New Roman"/>
      </w:rPr>
    </w:lvl>
    <w:lvl w:ilvl="8" w:tplc="747A03A6">
      <w:numFmt w:val="decimal"/>
      <w:lvlText w:val=""/>
      <w:lvlJc w:val="left"/>
      <w:rPr>
        <w:rFonts w:cs="Times New Roman"/>
      </w:rPr>
    </w:lvl>
  </w:abstractNum>
  <w:abstractNum w:abstractNumId="9">
    <w:nsid w:val="00005F90"/>
    <w:multiLevelType w:val="hybridMultilevel"/>
    <w:tmpl w:val="00001649"/>
    <w:lvl w:ilvl="0" w:tplc="19AC5040">
      <w:start w:val="1"/>
      <w:numFmt w:val="bullet"/>
      <w:lvlText w:val=""/>
      <w:lvlJc w:val="left"/>
      <w:pPr>
        <w:tabs>
          <w:tab w:val="num" w:pos="720"/>
        </w:tabs>
        <w:ind w:left="720" w:hanging="360"/>
      </w:pPr>
    </w:lvl>
    <w:lvl w:ilvl="1" w:tplc="38B008DE">
      <w:numFmt w:val="decimal"/>
      <w:lvlText w:val=""/>
      <w:lvlJc w:val="left"/>
      <w:rPr>
        <w:rFonts w:cs="Times New Roman"/>
      </w:rPr>
    </w:lvl>
    <w:lvl w:ilvl="2" w:tplc="B13AA982">
      <w:numFmt w:val="decimal"/>
      <w:lvlText w:val=""/>
      <w:lvlJc w:val="left"/>
      <w:rPr>
        <w:rFonts w:cs="Times New Roman"/>
      </w:rPr>
    </w:lvl>
    <w:lvl w:ilvl="3" w:tplc="4DF8B074">
      <w:numFmt w:val="decimal"/>
      <w:lvlText w:val=""/>
      <w:lvlJc w:val="left"/>
      <w:rPr>
        <w:rFonts w:cs="Times New Roman"/>
      </w:rPr>
    </w:lvl>
    <w:lvl w:ilvl="4" w:tplc="E71473D0">
      <w:numFmt w:val="decimal"/>
      <w:lvlText w:val=""/>
      <w:lvlJc w:val="left"/>
      <w:rPr>
        <w:rFonts w:cs="Times New Roman"/>
      </w:rPr>
    </w:lvl>
    <w:lvl w:ilvl="5" w:tplc="62781518">
      <w:numFmt w:val="decimal"/>
      <w:lvlText w:val=""/>
      <w:lvlJc w:val="left"/>
      <w:rPr>
        <w:rFonts w:cs="Times New Roman"/>
      </w:rPr>
    </w:lvl>
    <w:lvl w:ilvl="6" w:tplc="AEE65DDA">
      <w:numFmt w:val="decimal"/>
      <w:lvlText w:val=""/>
      <w:lvlJc w:val="left"/>
      <w:rPr>
        <w:rFonts w:cs="Times New Roman"/>
      </w:rPr>
    </w:lvl>
    <w:lvl w:ilvl="7" w:tplc="CB1C970A">
      <w:numFmt w:val="decimal"/>
      <w:lvlText w:val=""/>
      <w:lvlJc w:val="left"/>
      <w:rPr>
        <w:rFonts w:cs="Times New Roman"/>
      </w:rPr>
    </w:lvl>
    <w:lvl w:ilvl="8" w:tplc="D72C6116">
      <w:numFmt w:val="decimal"/>
      <w:lvlText w:val=""/>
      <w:lvlJc w:val="left"/>
      <w:rPr>
        <w:rFonts w:cs="Times New Roman"/>
      </w:rPr>
    </w:lvl>
  </w:abstractNum>
  <w:abstractNum w:abstractNumId="10">
    <w:nsid w:val="00006784"/>
    <w:multiLevelType w:val="hybridMultilevel"/>
    <w:tmpl w:val="00004AE1"/>
    <w:lvl w:ilvl="0" w:tplc="B9E2A3B0">
      <w:start w:val="1"/>
      <w:numFmt w:val="bullet"/>
      <w:lvlText w:val=""/>
      <w:lvlJc w:val="left"/>
      <w:pPr>
        <w:tabs>
          <w:tab w:val="num" w:pos="720"/>
        </w:tabs>
        <w:ind w:left="720" w:hanging="360"/>
      </w:pPr>
    </w:lvl>
    <w:lvl w:ilvl="1" w:tplc="0BCAA864">
      <w:numFmt w:val="decimal"/>
      <w:lvlText w:val=""/>
      <w:lvlJc w:val="left"/>
      <w:rPr>
        <w:rFonts w:cs="Times New Roman"/>
      </w:rPr>
    </w:lvl>
    <w:lvl w:ilvl="2" w:tplc="A4BC3B48">
      <w:numFmt w:val="decimal"/>
      <w:lvlText w:val=""/>
      <w:lvlJc w:val="left"/>
      <w:rPr>
        <w:rFonts w:cs="Times New Roman"/>
      </w:rPr>
    </w:lvl>
    <w:lvl w:ilvl="3" w:tplc="CAEE81D8">
      <w:numFmt w:val="decimal"/>
      <w:lvlText w:val=""/>
      <w:lvlJc w:val="left"/>
      <w:rPr>
        <w:rFonts w:cs="Times New Roman"/>
      </w:rPr>
    </w:lvl>
    <w:lvl w:ilvl="4" w:tplc="B38E0672">
      <w:numFmt w:val="decimal"/>
      <w:lvlText w:val=""/>
      <w:lvlJc w:val="left"/>
      <w:rPr>
        <w:rFonts w:cs="Times New Roman"/>
      </w:rPr>
    </w:lvl>
    <w:lvl w:ilvl="5" w:tplc="87E4C0F2">
      <w:numFmt w:val="decimal"/>
      <w:lvlText w:val=""/>
      <w:lvlJc w:val="left"/>
      <w:rPr>
        <w:rFonts w:cs="Times New Roman"/>
      </w:rPr>
    </w:lvl>
    <w:lvl w:ilvl="6" w:tplc="7CAE7F46">
      <w:numFmt w:val="decimal"/>
      <w:lvlText w:val=""/>
      <w:lvlJc w:val="left"/>
      <w:rPr>
        <w:rFonts w:cs="Times New Roman"/>
      </w:rPr>
    </w:lvl>
    <w:lvl w:ilvl="7" w:tplc="2CE6EACA">
      <w:numFmt w:val="decimal"/>
      <w:lvlText w:val=""/>
      <w:lvlJc w:val="left"/>
      <w:rPr>
        <w:rFonts w:cs="Times New Roman"/>
      </w:rPr>
    </w:lvl>
    <w:lvl w:ilvl="8" w:tplc="E8722030">
      <w:numFmt w:val="decimal"/>
      <w:lvlText w:val=""/>
      <w:lvlJc w:val="left"/>
      <w:rPr>
        <w:rFonts w:cs="Times New Roman"/>
      </w:rPr>
    </w:lvl>
  </w:abstractNum>
  <w:abstractNum w:abstractNumId="11">
    <w:nsid w:val="03F20417"/>
    <w:multiLevelType w:val="multilevel"/>
    <w:tmpl w:val="4984DEF8"/>
    <w:lvl w:ilvl="0">
      <w:start w:val="1"/>
      <w:numFmt w:val="bullet"/>
      <w:lvlText w:val="●"/>
      <w:lvlJc w:val="left"/>
      <w:pPr>
        <w:ind w:left="1080" w:firstLine="72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800" w:firstLine="144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520" w:firstLine="21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240" w:firstLine="288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960" w:firstLine="360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680" w:firstLine="432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400" w:firstLine="504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120" w:firstLine="57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840" w:firstLine="6480"/>
      </w:pPr>
      <w:rPr>
        <w:rFonts w:ascii="Arial" w:eastAsia="Times New Roman" w:hAnsi="Arial"/>
        <w:b w:val="0"/>
        <w:i w:val="0"/>
        <w:smallCaps w:val="0"/>
        <w:strike w:val="0"/>
        <w:color w:val="000000"/>
        <w:sz w:val="22"/>
        <w:u w:val="none"/>
        <w:vertAlign w:val="baseline"/>
      </w:rPr>
    </w:lvl>
  </w:abstractNum>
  <w:abstractNum w:abstractNumId="12">
    <w:nsid w:val="07AC120F"/>
    <w:multiLevelType w:val="hybridMultilevel"/>
    <w:tmpl w:val="DD9ADEDC"/>
    <w:lvl w:ilvl="0" w:tplc="AF969C98">
      <w:start w:val="1"/>
      <w:numFmt w:val="decimal"/>
      <w:lvlText w:val="%1."/>
      <w:lvlJc w:val="left"/>
      <w:pPr>
        <w:ind w:left="720" w:hanging="360"/>
      </w:pPr>
      <w:rPr>
        <w:rFonts w:hint="default"/>
      </w:rPr>
    </w:lvl>
    <w:lvl w:ilvl="1" w:tplc="F716C914" w:tentative="1">
      <w:start w:val="1"/>
      <w:numFmt w:val="bullet"/>
      <w:lvlText w:val="o"/>
      <w:lvlJc w:val="left"/>
      <w:pPr>
        <w:ind w:left="1440" w:hanging="360"/>
      </w:pPr>
      <w:rPr>
        <w:rFonts w:ascii="Courier New" w:hAnsi="Courier New" w:cs="Courier New" w:hint="default"/>
      </w:rPr>
    </w:lvl>
    <w:lvl w:ilvl="2" w:tplc="897E1282" w:tentative="1">
      <w:start w:val="1"/>
      <w:numFmt w:val="bullet"/>
      <w:lvlText w:val=""/>
      <w:lvlJc w:val="left"/>
      <w:pPr>
        <w:ind w:left="2160" w:hanging="360"/>
      </w:pPr>
      <w:rPr>
        <w:rFonts w:ascii="Wingdings" w:hAnsi="Wingdings" w:hint="default"/>
      </w:rPr>
    </w:lvl>
    <w:lvl w:ilvl="3" w:tplc="507C05A8" w:tentative="1">
      <w:start w:val="1"/>
      <w:numFmt w:val="bullet"/>
      <w:lvlText w:val=""/>
      <w:lvlJc w:val="left"/>
      <w:pPr>
        <w:ind w:left="2880" w:hanging="360"/>
      </w:pPr>
      <w:rPr>
        <w:rFonts w:ascii="Symbol" w:hAnsi="Symbol" w:hint="default"/>
      </w:rPr>
    </w:lvl>
    <w:lvl w:ilvl="4" w:tplc="408209CC" w:tentative="1">
      <w:start w:val="1"/>
      <w:numFmt w:val="bullet"/>
      <w:lvlText w:val="o"/>
      <w:lvlJc w:val="left"/>
      <w:pPr>
        <w:ind w:left="3600" w:hanging="360"/>
      </w:pPr>
      <w:rPr>
        <w:rFonts w:ascii="Courier New" w:hAnsi="Courier New" w:cs="Courier New" w:hint="default"/>
      </w:rPr>
    </w:lvl>
    <w:lvl w:ilvl="5" w:tplc="26FA88CA" w:tentative="1">
      <w:start w:val="1"/>
      <w:numFmt w:val="bullet"/>
      <w:lvlText w:val=""/>
      <w:lvlJc w:val="left"/>
      <w:pPr>
        <w:ind w:left="4320" w:hanging="360"/>
      </w:pPr>
      <w:rPr>
        <w:rFonts w:ascii="Wingdings" w:hAnsi="Wingdings" w:hint="default"/>
      </w:rPr>
    </w:lvl>
    <w:lvl w:ilvl="6" w:tplc="11009896" w:tentative="1">
      <w:start w:val="1"/>
      <w:numFmt w:val="bullet"/>
      <w:lvlText w:val=""/>
      <w:lvlJc w:val="left"/>
      <w:pPr>
        <w:ind w:left="5040" w:hanging="360"/>
      </w:pPr>
      <w:rPr>
        <w:rFonts w:ascii="Symbol" w:hAnsi="Symbol" w:hint="default"/>
      </w:rPr>
    </w:lvl>
    <w:lvl w:ilvl="7" w:tplc="3FBC913C" w:tentative="1">
      <w:start w:val="1"/>
      <w:numFmt w:val="bullet"/>
      <w:lvlText w:val="o"/>
      <w:lvlJc w:val="left"/>
      <w:pPr>
        <w:ind w:left="5760" w:hanging="360"/>
      </w:pPr>
      <w:rPr>
        <w:rFonts w:ascii="Courier New" w:hAnsi="Courier New" w:cs="Courier New" w:hint="default"/>
      </w:rPr>
    </w:lvl>
    <w:lvl w:ilvl="8" w:tplc="431A928C" w:tentative="1">
      <w:start w:val="1"/>
      <w:numFmt w:val="bullet"/>
      <w:lvlText w:val=""/>
      <w:lvlJc w:val="left"/>
      <w:pPr>
        <w:ind w:left="6480" w:hanging="360"/>
      </w:pPr>
      <w:rPr>
        <w:rFonts w:ascii="Wingdings" w:hAnsi="Wingdings" w:hint="default"/>
      </w:rPr>
    </w:lvl>
  </w:abstractNum>
  <w:abstractNum w:abstractNumId="13">
    <w:nsid w:val="0C6E0F8C"/>
    <w:multiLevelType w:val="hybridMultilevel"/>
    <w:tmpl w:val="30E0726C"/>
    <w:lvl w:ilvl="0" w:tplc="30E2A56C">
      <w:start w:val="1"/>
      <w:numFmt w:val="bullet"/>
      <w:lvlText w:val=""/>
      <w:lvlJc w:val="left"/>
      <w:pPr>
        <w:tabs>
          <w:tab w:val="num" w:pos="720"/>
        </w:tabs>
        <w:ind w:left="720" w:hanging="360"/>
      </w:pPr>
      <w:rPr>
        <w:rFonts w:ascii="Wingdings" w:hAnsi="Wingdings" w:hint="default"/>
        <w:sz w:val="16"/>
      </w:rPr>
    </w:lvl>
    <w:lvl w:ilvl="1" w:tplc="C4C44B74">
      <w:start w:val="1"/>
      <w:numFmt w:val="bullet"/>
      <w:lvlText w:val="o"/>
      <w:lvlJc w:val="left"/>
      <w:pPr>
        <w:tabs>
          <w:tab w:val="num" w:pos="1440"/>
        </w:tabs>
        <w:ind w:left="1440" w:hanging="360"/>
      </w:pPr>
      <w:rPr>
        <w:rFonts w:ascii="Courier New" w:hAnsi="Courier New" w:hint="default"/>
      </w:rPr>
    </w:lvl>
    <w:lvl w:ilvl="2" w:tplc="19B24566">
      <w:start w:val="1"/>
      <w:numFmt w:val="bullet"/>
      <w:lvlText w:val=""/>
      <w:lvlJc w:val="left"/>
      <w:pPr>
        <w:tabs>
          <w:tab w:val="num" w:pos="2160"/>
        </w:tabs>
        <w:ind w:left="2160" w:hanging="360"/>
      </w:pPr>
      <w:rPr>
        <w:rFonts w:ascii="Wingdings" w:hAnsi="Wingdings" w:hint="default"/>
      </w:rPr>
    </w:lvl>
    <w:lvl w:ilvl="3" w:tplc="B0C651A8">
      <w:start w:val="1"/>
      <w:numFmt w:val="bullet"/>
      <w:lvlText w:val=""/>
      <w:lvlJc w:val="left"/>
      <w:pPr>
        <w:tabs>
          <w:tab w:val="num" w:pos="2880"/>
        </w:tabs>
        <w:ind w:left="2880" w:hanging="360"/>
      </w:pPr>
      <w:rPr>
        <w:rFonts w:ascii="Symbol" w:hAnsi="Symbol" w:hint="default"/>
      </w:rPr>
    </w:lvl>
    <w:lvl w:ilvl="4" w:tplc="E9F01916">
      <w:start w:val="1"/>
      <w:numFmt w:val="bullet"/>
      <w:lvlText w:val="o"/>
      <w:lvlJc w:val="left"/>
      <w:pPr>
        <w:tabs>
          <w:tab w:val="num" w:pos="3600"/>
        </w:tabs>
        <w:ind w:left="3600" w:hanging="360"/>
      </w:pPr>
      <w:rPr>
        <w:rFonts w:ascii="Courier New" w:hAnsi="Courier New" w:hint="default"/>
      </w:rPr>
    </w:lvl>
    <w:lvl w:ilvl="5" w:tplc="B848436C">
      <w:start w:val="1"/>
      <w:numFmt w:val="bullet"/>
      <w:lvlText w:val=""/>
      <w:lvlJc w:val="left"/>
      <w:pPr>
        <w:tabs>
          <w:tab w:val="num" w:pos="4320"/>
        </w:tabs>
        <w:ind w:left="4320" w:hanging="360"/>
      </w:pPr>
      <w:rPr>
        <w:rFonts w:ascii="Wingdings" w:hAnsi="Wingdings" w:hint="default"/>
      </w:rPr>
    </w:lvl>
    <w:lvl w:ilvl="6" w:tplc="1666B578">
      <w:start w:val="1"/>
      <w:numFmt w:val="bullet"/>
      <w:lvlText w:val=""/>
      <w:lvlJc w:val="left"/>
      <w:pPr>
        <w:tabs>
          <w:tab w:val="num" w:pos="5040"/>
        </w:tabs>
        <w:ind w:left="5040" w:hanging="360"/>
      </w:pPr>
      <w:rPr>
        <w:rFonts w:ascii="Symbol" w:hAnsi="Symbol" w:hint="default"/>
      </w:rPr>
    </w:lvl>
    <w:lvl w:ilvl="7" w:tplc="31C24338">
      <w:start w:val="1"/>
      <w:numFmt w:val="bullet"/>
      <w:lvlText w:val="o"/>
      <w:lvlJc w:val="left"/>
      <w:pPr>
        <w:tabs>
          <w:tab w:val="num" w:pos="5760"/>
        </w:tabs>
        <w:ind w:left="5760" w:hanging="360"/>
      </w:pPr>
      <w:rPr>
        <w:rFonts w:ascii="Courier New" w:hAnsi="Courier New" w:hint="default"/>
      </w:rPr>
    </w:lvl>
    <w:lvl w:ilvl="8" w:tplc="32CC3F28">
      <w:start w:val="1"/>
      <w:numFmt w:val="bullet"/>
      <w:lvlText w:val=""/>
      <w:lvlJc w:val="left"/>
      <w:pPr>
        <w:tabs>
          <w:tab w:val="num" w:pos="6480"/>
        </w:tabs>
        <w:ind w:left="6480" w:hanging="360"/>
      </w:pPr>
      <w:rPr>
        <w:rFonts w:ascii="Wingdings" w:hAnsi="Wingdings" w:hint="default"/>
      </w:rPr>
    </w:lvl>
  </w:abstractNum>
  <w:abstractNum w:abstractNumId="14">
    <w:nsid w:val="12B267A1"/>
    <w:multiLevelType w:val="hybridMultilevel"/>
    <w:tmpl w:val="A97A192A"/>
    <w:lvl w:ilvl="0" w:tplc="722EDC44">
      <w:start w:val="1"/>
      <w:numFmt w:val="bullet"/>
      <w:lvlText w:val=""/>
      <w:lvlJc w:val="left"/>
      <w:pPr>
        <w:ind w:left="720" w:hanging="360"/>
      </w:pPr>
      <w:rPr>
        <w:rFonts w:ascii="Symbol" w:hAnsi="Symbol" w:hint="default"/>
      </w:rPr>
    </w:lvl>
    <w:lvl w:ilvl="1" w:tplc="9F842848">
      <w:start w:val="1"/>
      <w:numFmt w:val="bullet"/>
      <w:lvlText w:val="o"/>
      <w:lvlJc w:val="left"/>
      <w:pPr>
        <w:ind w:left="1440" w:hanging="360"/>
      </w:pPr>
      <w:rPr>
        <w:rFonts w:ascii="Courier New" w:hAnsi="Courier New" w:cs="Courier New" w:hint="default"/>
      </w:rPr>
    </w:lvl>
    <w:lvl w:ilvl="2" w:tplc="B7A48F26" w:tentative="1">
      <w:start w:val="1"/>
      <w:numFmt w:val="bullet"/>
      <w:lvlText w:val=""/>
      <w:lvlJc w:val="left"/>
      <w:pPr>
        <w:ind w:left="2160" w:hanging="360"/>
      </w:pPr>
      <w:rPr>
        <w:rFonts w:ascii="Wingdings" w:hAnsi="Wingdings" w:hint="default"/>
      </w:rPr>
    </w:lvl>
    <w:lvl w:ilvl="3" w:tplc="46628DD4" w:tentative="1">
      <w:start w:val="1"/>
      <w:numFmt w:val="bullet"/>
      <w:lvlText w:val=""/>
      <w:lvlJc w:val="left"/>
      <w:pPr>
        <w:ind w:left="2880" w:hanging="360"/>
      </w:pPr>
      <w:rPr>
        <w:rFonts w:ascii="Symbol" w:hAnsi="Symbol" w:hint="default"/>
      </w:rPr>
    </w:lvl>
    <w:lvl w:ilvl="4" w:tplc="8D50A1F4" w:tentative="1">
      <w:start w:val="1"/>
      <w:numFmt w:val="bullet"/>
      <w:lvlText w:val="o"/>
      <w:lvlJc w:val="left"/>
      <w:pPr>
        <w:ind w:left="3600" w:hanging="360"/>
      </w:pPr>
      <w:rPr>
        <w:rFonts w:ascii="Courier New" w:hAnsi="Courier New" w:cs="Courier New" w:hint="default"/>
      </w:rPr>
    </w:lvl>
    <w:lvl w:ilvl="5" w:tplc="84203D96" w:tentative="1">
      <w:start w:val="1"/>
      <w:numFmt w:val="bullet"/>
      <w:lvlText w:val=""/>
      <w:lvlJc w:val="left"/>
      <w:pPr>
        <w:ind w:left="4320" w:hanging="360"/>
      </w:pPr>
      <w:rPr>
        <w:rFonts w:ascii="Wingdings" w:hAnsi="Wingdings" w:hint="default"/>
      </w:rPr>
    </w:lvl>
    <w:lvl w:ilvl="6" w:tplc="2202F238" w:tentative="1">
      <w:start w:val="1"/>
      <w:numFmt w:val="bullet"/>
      <w:lvlText w:val=""/>
      <w:lvlJc w:val="left"/>
      <w:pPr>
        <w:ind w:left="5040" w:hanging="360"/>
      </w:pPr>
      <w:rPr>
        <w:rFonts w:ascii="Symbol" w:hAnsi="Symbol" w:hint="default"/>
      </w:rPr>
    </w:lvl>
    <w:lvl w:ilvl="7" w:tplc="F7FAB3C4" w:tentative="1">
      <w:start w:val="1"/>
      <w:numFmt w:val="bullet"/>
      <w:lvlText w:val="o"/>
      <w:lvlJc w:val="left"/>
      <w:pPr>
        <w:ind w:left="5760" w:hanging="360"/>
      </w:pPr>
      <w:rPr>
        <w:rFonts w:ascii="Courier New" w:hAnsi="Courier New" w:cs="Courier New" w:hint="default"/>
      </w:rPr>
    </w:lvl>
    <w:lvl w:ilvl="8" w:tplc="FD2E9B0A" w:tentative="1">
      <w:start w:val="1"/>
      <w:numFmt w:val="bullet"/>
      <w:lvlText w:val=""/>
      <w:lvlJc w:val="left"/>
      <w:pPr>
        <w:ind w:left="6480" w:hanging="360"/>
      </w:pPr>
      <w:rPr>
        <w:rFonts w:ascii="Wingdings" w:hAnsi="Wingdings" w:hint="default"/>
      </w:rPr>
    </w:lvl>
  </w:abstractNum>
  <w:abstractNum w:abstractNumId="15">
    <w:nsid w:val="12DA5DE3"/>
    <w:multiLevelType w:val="hybridMultilevel"/>
    <w:tmpl w:val="0C628CA6"/>
    <w:lvl w:ilvl="0" w:tplc="B00E76E2">
      <w:start w:val="1"/>
      <w:numFmt w:val="bullet"/>
      <w:lvlText w:val=""/>
      <w:lvlJc w:val="left"/>
      <w:pPr>
        <w:ind w:left="825" w:hanging="360"/>
      </w:pPr>
      <w:rPr>
        <w:rFonts w:ascii="Symbol" w:hAnsi="Symbol" w:hint="default"/>
      </w:rPr>
    </w:lvl>
    <w:lvl w:ilvl="1" w:tplc="33AEEE8E" w:tentative="1">
      <w:start w:val="1"/>
      <w:numFmt w:val="bullet"/>
      <w:lvlText w:val="o"/>
      <w:lvlJc w:val="left"/>
      <w:pPr>
        <w:ind w:left="1545" w:hanging="360"/>
      </w:pPr>
      <w:rPr>
        <w:rFonts w:ascii="Courier New" w:hAnsi="Courier New" w:cs="Courier New" w:hint="default"/>
      </w:rPr>
    </w:lvl>
    <w:lvl w:ilvl="2" w:tplc="5C767B64" w:tentative="1">
      <w:start w:val="1"/>
      <w:numFmt w:val="bullet"/>
      <w:lvlText w:val=""/>
      <w:lvlJc w:val="left"/>
      <w:pPr>
        <w:ind w:left="2265" w:hanging="360"/>
      </w:pPr>
      <w:rPr>
        <w:rFonts w:ascii="Wingdings" w:hAnsi="Wingdings" w:hint="default"/>
      </w:rPr>
    </w:lvl>
    <w:lvl w:ilvl="3" w:tplc="34B6A042" w:tentative="1">
      <w:start w:val="1"/>
      <w:numFmt w:val="bullet"/>
      <w:lvlText w:val=""/>
      <w:lvlJc w:val="left"/>
      <w:pPr>
        <w:ind w:left="2985" w:hanging="360"/>
      </w:pPr>
      <w:rPr>
        <w:rFonts w:ascii="Symbol" w:hAnsi="Symbol" w:hint="default"/>
      </w:rPr>
    </w:lvl>
    <w:lvl w:ilvl="4" w:tplc="81F88AD4" w:tentative="1">
      <w:start w:val="1"/>
      <w:numFmt w:val="bullet"/>
      <w:lvlText w:val="o"/>
      <w:lvlJc w:val="left"/>
      <w:pPr>
        <w:ind w:left="3705" w:hanging="360"/>
      </w:pPr>
      <w:rPr>
        <w:rFonts w:ascii="Courier New" w:hAnsi="Courier New" w:cs="Courier New" w:hint="default"/>
      </w:rPr>
    </w:lvl>
    <w:lvl w:ilvl="5" w:tplc="60D2BE48" w:tentative="1">
      <w:start w:val="1"/>
      <w:numFmt w:val="bullet"/>
      <w:lvlText w:val=""/>
      <w:lvlJc w:val="left"/>
      <w:pPr>
        <w:ind w:left="4425" w:hanging="360"/>
      </w:pPr>
      <w:rPr>
        <w:rFonts w:ascii="Wingdings" w:hAnsi="Wingdings" w:hint="default"/>
      </w:rPr>
    </w:lvl>
    <w:lvl w:ilvl="6" w:tplc="7458ECA6" w:tentative="1">
      <w:start w:val="1"/>
      <w:numFmt w:val="bullet"/>
      <w:lvlText w:val=""/>
      <w:lvlJc w:val="left"/>
      <w:pPr>
        <w:ind w:left="5145" w:hanging="360"/>
      </w:pPr>
      <w:rPr>
        <w:rFonts w:ascii="Symbol" w:hAnsi="Symbol" w:hint="default"/>
      </w:rPr>
    </w:lvl>
    <w:lvl w:ilvl="7" w:tplc="4708645E" w:tentative="1">
      <w:start w:val="1"/>
      <w:numFmt w:val="bullet"/>
      <w:lvlText w:val="o"/>
      <w:lvlJc w:val="left"/>
      <w:pPr>
        <w:ind w:left="5865" w:hanging="360"/>
      </w:pPr>
      <w:rPr>
        <w:rFonts w:ascii="Courier New" w:hAnsi="Courier New" w:cs="Courier New" w:hint="default"/>
      </w:rPr>
    </w:lvl>
    <w:lvl w:ilvl="8" w:tplc="D92876B2" w:tentative="1">
      <w:start w:val="1"/>
      <w:numFmt w:val="bullet"/>
      <w:lvlText w:val=""/>
      <w:lvlJc w:val="left"/>
      <w:pPr>
        <w:ind w:left="6585" w:hanging="360"/>
      </w:pPr>
      <w:rPr>
        <w:rFonts w:ascii="Wingdings" w:hAnsi="Wingdings" w:hint="default"/>
      </w:rPr>
    </w:lvl>
  </w:abstractNum>
  <w:abstractNum w:abstractNumId="16">
    <w:nsid w:val="1ABE3459"/>
    <w:multiLevelType w:val="hybridMultilevel"/>
    <w:tmpl w:val="CE425D4E"/>
    <w:lvl w:ilvl="0" w:tplc="ABE63294">
      <w:start w:val="1"/>
      <w:numFmt w:val="bullet"/>
      <w:lvlText w:val=""/>
      <w:lvlJc w:val="left"/>
      <w:pPr>
        <w:ind w:left="720" w:hanging="360"/>
      </w:pPr>
      <w:rPr>
        <w:rFonts w:ascii="Symbol" w:hAnsi="Symbol" w:hint="default"/>
      </w:rPr>
    </w:lvl>
    <w:lvl w:ilvl="1" w:tplc="9D740EBC" w:tentative="1">
      <w:start w:val="1"/>
      <w:numFmt w:val="bullet"/>
      <w:lvlText w:val="o"/>
      <w:lvlJc w:val="left"/>
      <w:pPr>
        <w:ind w:left="1440" w:hanging="360"/>
      </w:pPr>
      <w:rPr>
        <w:rFonts w:ascii="Courier New" w:hAnsi="Courier New" w:cs="Courier New" w:hint="default"/>
      </w:rPr>
    </w:lvl>
    <w:lvl w:ilvl="2" w:tplc="BE847424" w:tentative="1">
      <w:start w:val="1"/>
      <w:numFmt w:val="bullet"/>
      <w:lvlText w:val=""/>
      <w:lvlJc w:val="left"/>
      <w:pPr>
        <w:ind w:left="2160" w:hanging="360"/>
      </w:pPr>
      <w:rPr>
        <w:rFonts w:ascii="Wingdings" w:hAnsi="Wingdings" w:hint="default"/>
      </w:rPr>
    </w:lvl>
    <w:lvl w:ilvl="3" w:tplc="180CF4AC" w:tentative="1">
      <w:start w:val="1"/>
      <w:numFmt w:val="bullet"/>
      <w:lvlText w:val=""/>
      <w:lvlJc w:val="left"/>
      <w:pPr>
        <w:ind w:left="2880" w:hanging="360"/>
      </w:pPr>
      <w:rPr>
        <w:rFonts w:ascii="Symbol" w:hAnsi="Symbol" w:hint="default"/>
      </w:rPr>
    </w:lvl>
    <w:lvl w:ilvl="4" w:tplc="256C21CA" w:tentative="1">
      <w:start w:val="1"/>
      <w:numFmt w:val="bullet"/>
      <w:lvlText w:val="o"/>
      <w:lvlJc w:val="left"/>
      <w:pPr>
        <w:ind w:left="3600" w:hanging="360"/>
      </w:pPr>
      <w:rPr>
        <w:rFonts w:ascii="Courier New" w:hAnsi="Courier New" w:cs="Courier New" w:hint="default"/>
      </w:rPr>
    </w:lvl>
    <w:lvl w:ilvl="5" w:tplc="8738FB40" w:tentative="1">
      <w:start w:val="1"/>
      <w:numFmt w:val="bullet"/>
      <w:lvlText w:val=""/>
      <w:lvlJc w:val="left"/>
      <w:pPr>
        <w:ind w:left="4320" w:hanging="360"/>
      </w:pPr>
      <w:rPr>
        <w:rFonts w:ascii="Wingdings" w:hAnsi="Wingdings" w:hint="default"/>
      </w:rPr>
    </w:lvl>
    <w:lvl w:ilvl="6" w:tplc="7598A6E4" w:tentative="1">
      <w:start w:val="1"/>
      <w:numFmt w:val="bullet"/>
      <w:lvlText w:val=""/>
      <w:lvlJc w:val="left"/>
      <w:pPr>
        <w:ind w:left="5040" w:hanging="360"/>
      </w:pPr>
      <w:rPr>
        <w:rFonts w:ascii="Symbol" w:hAnsi="Symbol" w:hint="default"/>
      </w:rPr>
    </w:lvl>
    <w:lvl w:ilvl="7" w:tplc="F06E3248" w:tentative="1">
      <w:start w:val="1"/>
      <w:numFmt w:val="bullet"/>
      <w:lvlText w:val="o"/>
      <w:lvlJc w:val="left"/>
      <w:pPr>
        <w:ind w:left="5760" w:hanging="360"/>
      </w:pPr>
      <w:rPr>
        <w:rFonts w:ascii="Courier New" w:hAnsi="Courier New" w:cs="Courier New" w:hint="default"/>
      </w:rPr>
    </w:lvl>
    <w:lvl w:ilvl="8" w:tplc="5F14EA9C" w:tentative="1">
      <w:start w:val="1"/>
      <w:numFmt w:val="bullet"/>
      <w:lvlText w:val=""/>
      <w:lvlJc w:val="left"/>
      <w:pPr>
        <w:ind w:left="6480" w:hanging="360"/>
      </w:pPr>
      <w:rPr>
        <w:rFonts w:ascii="Wingdings" w:hAnsi="Wingdings" w:hint="default"/>
      </w:rPr>
    </w:lvl>
  </w:abstractNum>
  <w:abstractNum w:abstractNumId="17">
    <w:nsid w:val="204F34AC"/>
    <w:multiLevelType w:val="hybridMultilevel"/>
    <w:tmpl w:val="CD3CEE34"/>
    <w:lvl w:ilvl="0" w:tplc="AF3055F2">
      <w:start w:val="1"/>
      <w:numFmt w:val="bullet"/>
      <w:lvlText w:val=""/>
      <w:lvlJc w:val="left"/>
      <w:pPr>
        <w:tabs>
          <w:tab w:val="num" w:pos="630"/>
        </w:tabs>
        <w:ind w:left="630" w:hanging="360"/>
      </w:pPr>
      <w:rPr>
        <w:rFonts w:ascii="Symbol" w:hAnsi="Symbol" w:hint="default"/>
      </w:rPr>
    </w:lvl>
    <w:lvl w:ilvl="1" w:tplc="B832D8B4" w:tentative="1">
      <w:start w:val="1"/>
      <w:numFmt w:val="bullet"/>
      <w:lvlText w:val="o"/>
      <w:lvlJc w:val="left"/>
      <w:pPr>
        <w:tabs>
          <w:tab w:val="num" w:pos="1350"/>
        </w:tabs>
        <w:ind w:left="1350" w:hanging="360"/>
      </w:pPr>
      <w:rPr>
        <w:rFonts w:ascii="Courier New" w:hAnsi="Courier New" w:hint="default"/>
      </w:rPr>
    </w:lvl>
    <w:lvl w:ilvl="2" w:tplc="29B0C1AE" w:tentative="1">
      <w:start w:val="1"/>
      <w:numFmt w:val="bullet"/>
      <w:lvlText w:val=""/>
      <w:lvlJc w:val="left"/>
      <w:pPr>
        <w:tabs>
          <w:tab w:val="num" w:pos="2070"/>
        </w:tabs>
        <w:ind w:left="2070" w:hanging="360"/>
      </w:pPr>
      <w:rPr>
        <w:rFonts w:ascii="Wingdings" w:hAnsi="Wingdings" w:hint="default"/>
      </w:rPr>
    </w:lvl>
    <w:lvl w:ilvl="3" w:tplc="A49C6536" w:tentative="1">
      <w:start w:val="1"/>
      <w:numFmt w:val="bullet"/>
      <w:lvlText w:val=""/>
      <w:lvlJc w:val="left"/>
      <w:pPr>
        <w:tabs>
          <w:tab w:val="num" w:pos="2790"/>
        </w:tabs>
        <w:ind w:left="2790" w:hanging="360"/>
      </w:pPr>
      <w:rPr>
        <w:rFonts w:ascii="Symbol" w:hAnsi="Symbol" w:hint="default"/>
      </w:rPr>
    </w:lvl>
    <w:lvl w:ilvl="4" w:tplc="3EE65806" w:tentative="1">
      <w:start w:val="1"/>
      <w:numFmt w:val="bullet"/>
      <w:lvlText w:val="o"/>
      <w:lvlJc w:val="left"/>
      <w:pPr>
        <w:tabs>
          <w:tab w:val="num" w:pos="3510"/>
        </w:tabs>
        <w:ind w:left="3510" w:hanging="360"/>
      </w:pPr>
      <w:rPr>
        <w:rFonts w:ascii="Courier New" w:hAnsi="Courier New" w:hint="default"/>
      </w:rPr>
    </w:lvl>
    <w:lvl w:ilvl="5" w:tplc="6A1051B0" w:tentative="1">
      <w:start w:val="1"/>
      <w:numFmt w:val="bullet"/>
      <w:lvlText w:val=""/>
      <w:lvlJc w:val="left"/>
      <w:pPr>
        <w:tabs>
          <w:tab w:val="num" w:pos="4230"/>
        </w:tabs>
        <w:ind w:left="4230" w:hanging="360"/>
      </w:pPr>
      <w:rPr>
        <w:rFonts w:ascii="Wingdings" w:hAnsi="Wingdings" w:hint="default"/>
      </w:rPr>
    </w:lvl>
    <w:lvl w:ilvl="6" w:tplc="5AD87D8C" w:tentative="1">
      <w:start w:val="1"/>
      <w:numFmt w:val="bullet"/>
      <w:lvlText w:val=""/>
      <w:lvlJc w:val="left"/>
      <w:pPr>
        <w:tabs>
          <w:tab w:val="num" w:pos="4950"/>
        </w:tabs>
        <w:ind w:left="4950" w:hanging="360"/>
      </w:pPr>
      <w:rPr>
        <w:rFonts w:ascii="Symbol" w:hAnsi="Symbol" w:hint="default"/>
      </w:rPr>
    </w:lvl>
    <w:lvl w:ilvl="7" w:tplc="D68A0F40" w:tentative="1">
      <w:start w:val="1"/>
      <w:numFmt w:val="bullet"/>
      <w:lvlText w:val="o"/>
      <w:lvlJc w:val="left"/>
      <w:pPr>
        <w:tabs>
          <w:tab w:val="num" w:pos="5670"/>
        </w:tabs>
        <w:ind w:left="5670" w:hanging="360"/>
      </w:pPr>
      <w:rPr>
        <w:rFonts w:ascii="Courier New" w:hAnsi="Courier New" w:hint="default"/>
      </w:rPr>
    </w:lvl>
    <w:lvl w:ilvl="8" w:tplc="6066B3D0" w:tentative="1">
      <w:start w:val="1"/>
      <w:numFmt w:val="bullet"/>
      <w:lvlText w:val=""/>
      <w:lvlJc w:val="left"/>
      <w:pPr>
        <w:tabs>
          <w:tab w:val="num" w:pos="6390"/>
        </w:tabs>
        <w:ind w:left="6390" w:hanging="360"/>
      </w:pPr>
      <w:rPr>
        <w:rFonts w:ascii="Wingdings" w:hAnsi="Wingdings" w:hint="default"/>
      </w:rPr>
    </w:lvl>
  </w:abstractNum>
  <w:abstractNum w:abstractNumId="18">
    <w:nsid w:val="21BB2C71"/>
    <w:multiLevelType w:val="multilevel"/>
    <w:tmpl w:val="6F5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8D31A8"/>
    <w:multiLevelType w:val="hybridMultilevel"/>
    <w:tmpl w:val="59DA9A6E"/>
    <w:lvl w:ilvl="0" w:tplc="496E7516">
      <w:start w:val="1"/>
      <w:numFmt w:val="bullet"/>
      <w:lvlText w:val=""/>
      <w:lvlJc w:val="left"/>
      <w:pPr>
        <w:tabs>
          <w:tab w:val="num" w:pos="720"/>
        </w:tabs>
        <w:ind w:left="720" w:hanging="360"/>
      </w:pPr>
      <w:rPr>
        <w:rFonts w:ascii="Wingdings" w:hAnsi="Wingdings" w:hint="default"/>
        <w:sz w:val="16"/>
      </w:rPr>
    </w:lvl>
    <w:lvl w:ilvl="1" w:tplc="3830F86E">
      <w:start w:val="1"/>
      <w:numFmt w:val="bullet"/>
      <w:lvlText w:val="o"/>
      <w:lvlJc w:val="left"/>
      <w:pPr>
        <w:tabs>
          <w:tab w:val="num" w:pos="-252"/>
        </w:tabs>
        <w:ind w:left="-252" w:hanging="360"/>
      </w:pPr>
      <w:rPr>
        <w:rFonts w:ascii="Courier New" w:hAnsi="Courier New" w:hint="default"/>
      </w:rPr>
    </w:lvl>
    <w:lvl w:ilvl="2" w:tplc="1DFA718C" w:tentative="1">
      <w:start w:val="1"/>
      <w:numFmt w:val="bullet"/>
      <w:lvlText w:val=""/>
      <w:lvlJc w:val="left"/>
      <w:pPr>
        <w:tabs>
          <w:tab w:val="num" w:pos="468"/>
        </w:tabs>
        <w:ind w:left="468" w:hanging="360"/>
      </w:pPr>
      <w:rPr>
        <w:rFonts w:ascii="Wingdings" w:hAnsi="Wingdings" w:hint="default"/>
      </w:rPr>
    </w:lvl>
    <w:lvl w:ilvl="3" w:tplc="76064B3E" w:tentative="1">
      <w:start w:val="1"/>
      <w:numFmt w:val="bullet"/>
      <w:lvlText w:val=""/>
      <w:lvlJc w:val="left"/>
      <w:pPr>
        <w:tabs>
          <w:tab w:val="num" w:pos="1188"/>
        </w:tabs>
        <w:ind w:left="1188" w:hanging="360"/>
      </w:pPr>
      <w:rPr>
        <w:rFonts w:ascii="Symbol" w:hAnsi="Symbol" w:hint="default"/>
      </w:rPr>
    </w:lvl>
    <w:lvl w:ilvl="4" w:tplc="19B45F1C" w:tentative="1">
      <w:start w:val="1"/>
      <w:numFmt w:val="bullet"/>
      <w:lvlText w:val="o"/>
      <w:lvlJc w:val="left"/>
      <w:pPr>
        <w:tabs>
          <w:tab w:val="num" w:pos="1908"/>
        </w:tabs>
        <w:ind w:left="1908" w:hanging="360"/>
      </w:pPr>
      <w:rPr>
        <w:rFonts w:ascii="Courier New" w:hAnsi="Courier New" w:hint="default"/>
      </w:rPr>
    </w:lvl>
    <w:lvl w:ilvl="5" w:tplc="447E2350" w:tentative="1">
      <w:start w:val="1"/>
      <w:numFmt w:val="bullet"/>
      <w:lvlText w:val=""/>
      <w:lvlJc w:val="left"/>
      <w:pPr>
        <w:tabs>
          <w:tab w:val="num" w:pos="2628"/>
        </w:tabs>
        <w:ind w:left="2628" w:hanging="360"/>
      </w:pPr>
      <w:rPr>
        <w:rFonts w:ascii="Wingdings" w:hAnsi="Wingdings" w:hint="default"/>
      </w:rPr>
    </w:lvl>
    <w:lvl w:ilvl="6" w:tplc="0930C57E" w:tentative="1">
      <w:start w:val="1"/>
      <w:numFmt w:val="bullet"/>
      <w:lvlText w:val=""/>
      <w:lvlJc w:val="left"/>
      <w:pPr>
        <w:tabs>
          <w:tab w:val="num" w:pos="3348"/>
        </w:tabs>
        <w:ind w:left="3348" w:hanging="360"/>
      </w:pPr>
      <w:rPr>
        <w:rFonts w:ascii="Symbol" w:hAnsi="Symbol" w:hint="default"/>
      </w:rPr>
    </w:lvl>
    <w:lvl w:ilvl="7" w:tplc="1BE0CBEE" w:tentative="1">
      <w:start w:val="1"/>
      <w:numFmt w:val="bullet"/>
      <w:lvlText w:val="o"/>
      <w:lvlJc w:val="left"/>
      <w:pPr>
        <w:tabs>
          <w:tab w:val="num" w:pos="4068"/>
        </w:tabs>
        <w:ind w:left="4068" w:hanging="360"/>
      </w:pPr>
      <w:rPr>
        <w:rFonts w:ascii="Courier New" w:hAnsi="Courier New" w:hint="default"/>
      </w:rPr>
    </w:lvl>
    <w:lvl w:ilvl="8" w:tplc="E36648C4" w:tentative="1">
      <w:start w:val="1"/>
      <w:numFmt w:val="bullet"/>
      <w:lvlText w:val=""/>
      <w:lvlJc w:val="left"/>
      <w:pPr>
        <w:tabs>
          <w:tab w:val="num" w:pos="4788"/>
        </w:tabs>
        <w:ind w:left="4788" w:hanging="360"/>
      </w:pPr>
      <w:rPr>
        <w:rFonts w:ascii="Wingdings" w:hAnsi="Wingdings" w:hint="default"/>
      </w:rPr>
    </w:lvl>
  </w:abstractNum>
  <w:abstractNum w:abstractNumId="20">
    <w:nsid w:val="270A7160"/>
    <w:multiLevelType w:val="hybridMultilevel"/>
    <w:tmpl w:val="64E4E134"/>
    <w:lvl w:ilvl="0" w:tplc="3F8EBC5C">
      <w:start w:val="1"/>
      <w:numFmt w:val="bullet"/>
      <w:lvlText w:val=""/>
      <w:lvlJc w:val="left"/>
      <w:pPr>
        <w:ind w:left="720" w:hanging="360"/>
      </w:pPr>
      <w:rPr>
        <w:rFonts w:ascii="Symbol" w:hAnsi="Symbol" w:hint="default"/>
      </w:rPr>
    </w:lvl>
    <w:lvl w:ilvl="1" w:tplc="8736A0E8">
      <w:start w:val="1"/>
      <w:numFmt w:val="bullet"/>
      <w:lvlText w:val="o"/>
      <w:lvlJc w:val="left"/>
      <w:pPr>
        <w:ind w:left="1440" w:hanging="360"/>
      </w:pPr>
      <w:rPr>
        <w:rFonts w:ascii="Courier New" w:hAnsi="Courier New" w:cs="Courier New" w:hint="default"/>
      </w:rPr>
    </w:lvl>
    <w:lvl w:ilvl="2" w:tplc="8E329BA4" w:tentative="1">
      <w:start w:val="1"/>
      <w:numFmt w:val="bullet"/>
      <w:lvlText w:val=""/>
      <w:lvlJc w:val="left"/>
      <w:pPr>
        <w:ind w:left="2160" w:hanging="360"/>
      </w:pPr>
      <w:rPr>
        <w:rFonts w:ascii="Wingdings" w:hAnsi="Wingdings" w:hint="default"/>
      </w:rPr>
    </w:lvl>
    <w:lvl w:ilvl="3" w:tplc="8BF4967A" w:tentative="1">
      <w:start w:val="1"/>
      <w:numFmt w:val="bullet"/>
      <w:lvlText w:val=""/>
      <w:lvlJc w:val="left"/>
      <w:pPr>
        <w:ind w:left="2880" w:hanging="360"/>
      </w:pPr>
      <w:rPr>
        <w:rFonts w:ascii="Symbol" w:hAnsi="Symbol" w:hint="default"/>
      </w:rPr>
    </w:lvl>
    <w:lvl w:ilvl="4" w:tplc="64D0E212" w:tentative="1">
      <w:start w:val="1"/>
      <w:numFmt w:val="bullet"/>
      <w:lvlText w:val="o"/>
      <w:lvlJc w:val="left"/>
      <w:pPr>
        <w:ind w:left="3600" w:hanging="360"/>
      </w:pPr>
      <w:rPr>
        <w:rFonts w:ascii="Courier New" w:hAnsi="Courier New" w:cs="Courier New" w:hint="default"/>
      </w:rPr>
    </w:lvl>
    <w:lvl w:ilvl="5" w:tplc="61BA729E" w:tentative="1">
      <w:start w:val="1"/>
      <w:numFmt w:val="bullet"/>
      <w:lvlText w:val=""/>
      <w:lvlJc w:val="left"/>
      <w:pPr>
        <w:ind w:left="4320" w:hanging="360"/>
      </w:pPr>
      <w:rPr>
        <w:rFonts w:ascii="Wingdings" w:hAnsi="Wingdings" w:hint="default"/>
      </w:rPr>
    </w:lvl>
    <w:lvl w:ilvl="6" w:tplc="94E6DDF6" w:tentative="1">
      <w:start w:val="1"/>
      <w:numFmt w:val="bullet"/>
      <w:lvlText w:val=""/>
      <w:lvlJc w:val="left"/>
      <w:pPr>
        <w:ind w:left="5040" w:hanging="360"/>
      </w:pPr>
      <w:rPr>
        <w:rFonts w:ascii="Symbol" w:hAnsi="Symbol" w:hint="default"/>
      </w:rPr>
    </w:lvl>
    <w:lvl w:ilvl="7" w:tplc="A3D494A6" w:tentative="1">
      <w:start w:val="1"/>
      <w:numFmt w:val="bullet"/>
      <w:lvlText w:val="o"/>
      <w:lvlJc w:val="left"/>
      <w:pPr>
        <w:ind w:left="5760" w:hanging="360"/>
      </w:pPr>
      <w:rPr>
        <w:rFonts w:ascii="Courier New" w:hAnsi="Courier New" w:cs="Courier New" w:hint="default"/>
      </w:rPr>
    </w:lvl>
    <w:lvl w:ilvl="8" w:tplc="4FC83F50" w:tentative="1">
      <w:start w:val="1"/>
      <w:numFmt w:val="bullet"/>
      <w:lvlText w:val=""/>
      <w:lvlJc w:val="left"/>
      <w:pPr>
        <w:ind w:left="6480" w:hanging="360"/>
      </w:pPr>
      <w:rPr>
        <w:rFonts w:ascii="Wingdings" w:hAnsi="Wingdings" w:hint="default"/>
      </w:rPr>
    </w:lvl>
  </w:abstractNum>
  <w:abstractNum w:abstractNumId="21">
    <w:nsid w:val="27C85307"/>
    <w:multiLevelType w:val="hybridMultilevel"/>
    <w:tmpl w:val="0E2299B8"/>
    <w:lvl w:ilvl="0" w:tplc="55EC9C7C">
      <w:start w:val="1"/>
      <w:numFmt w:val="bullet"/>
      <w:lvlText w:val=""/>
      <w:lvlJc w:val="left"/>
      <w:pPr>
        <w:tabs>
          <w:tab w:val="num" w:pos="720"/>
        </w:tabs>
        <w:ind w:left="720" w:hanging="360"/>
      </w:pPr>
      <w:rPr>
        <w:rFonts w:ascii="Symbol" w:hAnsi="Symbol" w:hint="default"/>
      </w:rPr>
    </w:lvl>
    <w:lvl w:ilvl="1" w:tplc="B5F89610">
      <w:numFmt w:val="decimal"/>
      <w:lvlText w:val=""/>
      <w:lvlJc w:val="left"/>
      <w:rPr>
        <w:rFonts w:cs="Times New Roman"/>
      </w:rPr>
    </w:lvl>
    <w:lvl w:ilvl="2" w:tplc="4A48244C">
      <w:numFmt w:val="decimal"/>
      <w:lvlText w:val=""/>
      <w:lvlJc w:val="left"/>
      <w:rPr>
        <w:rFonts w:cs="Times New Roman"/>
      </w:rPr>
    </w:lvl>
    <w:lvl w:ilvl="3" w:tplc="DCE8303C">
      <w:numFmt w:val="decimal"/>
      <w:lvlText w:val=""/>
      <w:lvlJc w:val="left"/>
      <w:rPr>
        <w:rFonts w:cs="Times New Roman"/>
      </w:rPr>
    </w:lvl>
    <w:lvl w:ilvl="4" w:tplc="F76A656A">
      <w:numFmt w:val="decimal"/>
      <w:lvlText w:val=""/>
      <w:lvlJc w:val="left"/>
      <w:rPr>
        <w:rFonts w:cs="Times New Roman"/>
      </w:rPr>
    </w:lvl>
    <w:lvl w:ilvl="5" w:tplc="11F2E908">
      <w:numFmt w:val="decimal"/>
      <w:lvlText w:val=""/>
      <w:lvlJc w:val="left"/>
      <w:rPr>
        <w:rFonts w:cs="Times New Roman"/>
      </w:rPr>
    </w:lvl>
    <w:lvl w:ilvl="6" w:tplc="653E60CE">
      <w:numFmt w:val="decimal"/>
      <w:lvlText w:val=""/>
      <w:lvlJc w:val="left"/>
      <w:rPr>
        <w:rFonts w:cs="Times New Roman"/>
      </w:rPr>
    </w:lvl>
    <w:lvl w:ilvl="7" w:tplc="353A7EEC">
      <w:numFmt w:val="decimal"/>
      <w:lvlText w:val=""/>
      <w:lvlJc w:val="left"/>
      <w:rPr>
        <w:rFonts w:cs="Times New Roman"/>
      </w:rPr>
    </w:lvl>
    <w:lvl w:ilvl="8" w:tplc="BF2A27FA">
      <w:numFmt w:val="decimal"/>
      <w:lvlText w:val=""/>
      <w:lvlJc w:val="left"/>
      <w:rPr>
        <w:rFonts w:cs="Times New Roman"/>
      </w:rPr>
    </w:lvl>
  </w:abstractNum>
  <w:abstractNum w:abstractNumId="22">
    <w:nsid w:val="2A596633"/>
    <w:multiLevelType w:val="hybridMultilevel"/>
    <w:tmpl w:val="E88CF770"/>
    <w:lvl w:ilvl="0" w:tplc="000AE660">
      <w:start w:val="1"/>
      <w:numFmt w:val="bullet"/>
      <w:lvlText w:val=""/>
      <w:lvlJc w:val="left"/>
      <w:pPr>
        <w:ind w:left="720" w:hanging="360"/>
      </w:pPr>
      <w:rPr>
        <w:rFonts w:ascii="Symbol" w:hAnsi="Symbol" w:hint="default"/>
      </w:rPr>
    </w:lvl>
    <w:lvl w:ilvl="1" w:tplc="B45A8AB0">
      <w:start w:val="1"/>
      <w:numFmt w:val="bullet"/>
      <w:lvlText w:val="o"/>
      <w:lvlJc w:val="left"/>
      <w:pPr>
        <w:ind w:left="1440" w:hanging="360"/>
      </w:pPr>
      <w:rPr>
        <w:rFonts w:ascii="Courier New" w:hAnsi="Courier New" w:cs="Courier New" w:hint="default"/>
      </w:rPr>
    </w:lvl>
    <w:lvl w:ilvl="2" w:tplc="EDA21BA4" w:tentative="1">
      <w:start w:val="1"/>
      <w:numFmt w:val="bullet"/>
      <w:lvlText w:val=""/>
      <w:lvlJc w:val="left"/>
      <w:pPr>
        <w:ind w:left="2160" w:hanging="360"/>
      </w:pPr>
      <w:rPr>
        <w:rFonts w:ascii="Wingdings" w:hAnsi="Wingdings" w:hint="default"/>
      </w:rPr>
    </w:lvl>
    <w:lvl w:ilvl="3" w:tplc="CABC4B0C" w:tentative="1">
      <w:start w:val="1"/>
      <w:numFmt w:val="bullet"/>
      <w:lvlText w:val=""/>
      <w:lvlJc w:val="left"/>
      <w:pPr>
        <w:ind w:left="2880" w:hanging="360"/>
      </w:pPr>
      <w:rPr>
        <w:rFonts w:ascii="Symbol" w:hAnsi="Symbol" w:hint="default"/>
      </w:rPr>
    </w:lvl>
    <w:lvl w:ilvl="4" w:tplc="984ABEEC" w:tentative="1">
      <w:start w:val="1"/>
      <w:numFmt w:val="bullet"/>
      <w:lvlText w:val="o"/>
      <w:lvlJc w:val="left"/>
      <w:pPr>
        <w:ind w:left="3600" w:hanging="360"/>
      </w:pPr>
      <w:rPr>
        <w:rFonts w:ascii="Courier New" w:hAnsi="Courier New" w:cs="Courier New" w:hint="default"/>
      </w:rPr>
    </w:lvl>
    <w:lvl w:ilvl="5" w:tplc="0136DEF6" w:tentative="1">
      <w:start w:val="1"/>
      <w:numFmt w:val="bullet"/>
      <w:lvlText w:val=""/>
      <w:lvlJc w:val="left"/>
      <w:pPr>
        <w:ind w:left="4320" w:hanging="360"/>
      </w:pPr>
      <w:rPr>
        <w:rFonts w:ascii="Wingdings" w:hAnsi="Wingdings" w:hint="default"/>
      </w:rPr>
    </w:lvl>
    <w:lvl w:ilvl="6" w:tplc="31BAF9D4" w:tentative="1">
      <w:start w:val="1"/>
      <w:numFmt w:val="bullet"/>
      <w:lvlText w:val=""/>
      <w:lvlJc w:val="left"/>
      <w:pPr>
        <w:ind w:left="5040" w:hanging="360"/>
      </w:pPr>
      <w:rPr>
        <w:rFonts w:ascii="Symbol" w:hAnsi="Symbol" w:hint="default"/>
      </w:rPr>
    </w:lvl>
    <w:lvl w:ilvl="7" w:tplc="C7ACAAC8" w:tentative="1">
      <w:start w:val="1"/>
      <w:numFmt w:val="bullet"/>
      <w:lvlText w:val="o"/>
      <w:lvlJc w:val="left"/>
      <w:pPr>
        <w:ind w:left="5760" w:hanging="360"/>
      </w:pPr>
      <w:rPr>
        <w:rFonts w:ascii="Courier New" w:hAnsi="Courier New" w:cs="Courier New" w:hint="default"/>
      </w:rPr>
    </w:lvl>
    <w:lvl w:ilvl="8" w:tplc="52C234C6" w:tentative="1">
      <w:start w:val="1"/>
      <w:numFmt w:val="bullet"/>
      <w:lvlText w:val=""/>
      <w:lvlJc w:val="left"/>
      <w:pPr>
        <w:ind w:left="6480" w:hanging="360"/>
      </w:pPr>
      <w:rPr>
        <w:rFonts w:ascii="Wingdings" w:hAnsi="Wingdings" w:hint="default"/>
      </w:rPr>
    </w:lvl>
  </w:abstractNum>
  <w:abstractNum w:abstractNumId="23">
    <w:nsid w:val="2AC15F93"/>
    <w:multiLevelType w:val="hybridMultilevel"/>
    <w:tmpl w:val="9FDC674A"/>
    <w:lvl w:ilvl="0" w:tplc="B2C8190A">
      <w:start w:val="1"/>
      <w:numFmt w:val="bullet"/>
      <w:lvlText w:val=""/>
      <w:lvlJc w:val="left"/>
      <w:pPr>
        <w:tabs>
          <w:tab w:val="num" w:pos="720"/>
        </w:tabs>
        <w:ind w:left="720" w:hanging="360"/>
      </w:pPr>
      <w:rPr>
        <w:rFonts w:ascii="Symbol" w:hAnsi="Symbol" w:hint="default"/>
      </w:rPr>
    </w:lvl>
    <w:lvl w:ilvl="1" w:tplc="E8C67C50">
      <w:numFmt w:val="decimal"/>
      <w:lvlText w:val=""/>
      <w:lvlJc w:val="left"/>
      <w:rPr>
        <w:rFonts w:cs="Times New Roman"/>
      </w:rPr>
    </w:lvl>
    <w:lvl w:ilvl="2" w:tplc="9078CC94">
      <w:numFmt w:val="decimal"/>
      <w:lvlText w:val=""/>
      <w:lvlJc w:val="left"/>
      <w:rPr>
        <w:rFonts w:cs="Times New Roman"/>
      </w:rPr>
    </w:lvl>
    <w:lvl w:ilvl="3" w:tplc="CC323844">
      <w:numFmt w:val="decimal"/>
      <w:lvlText w:val=""/>
      <w:lvlJc w:val="left"/>
      <w:rPr>
        <w:rFonts w:cs="Times New Roman"/>
      </w:rPr>
    </w:lvl>
    <w:lvl w:ilvl="4" w:tplc="E8EC2F82">
      <w:numFmt w:val="decimal"/>
      <w:lvlText w:val=""/>
      <w:lvlJc w:val="left"/>
      <w:rPr>
        <w:rFonts w:cs="Times New Roman"/>
      </w:rPr>
    </w:lvl>
    <w:lvl w:ilvl="5" w:tplc="0898FBC8">
      <w:numFmt w:val="decimal"/>
      <w:lvlText w:val=""/>
      <w:lvlJc w:val="left"/>
      <w:rPr>
        <w:rFonts w:cs="Times New Roman"/>
      </w:rPr>
    </w:lvl>
    <w:lvl w:ilvl="6" w:tplc="EC7A9D70">
      <w:numFmt w:val="decimal"/>
      <w:lvlText w:val=""/>
      <w:lvlJc w:val="left"/>
      <w:rPr>
        <w:rFonts w:cs="Times New Roman"/>
      </w:rPr>
    </w:lvl>
    <w:lvl w:ilvl="7" w:tplc="60424F1A">
      <w:numFmt w:val="decimal"/>
      <w:lvlText w:val=""/>
      <w:lvlJc w:val="left"/>
      <w:rPr>
        <w:rFonts w:cs="Times New Roman"/>
      </w:rPr>
    </w:lvl>
    <w:lvl w:ilvl="8" w:tplc="0A54790C">
      <w:numFmt w:val="decimal"/>
      <w:lvlText w:val=""/>
      <w:lvlJc w:val="left"/>
      <w:rPr>
        <w:rFonts w:cs="Times New Roman"/>
      </w:rPr>
    </w:lvl>
  </w:abstractNum>
  <w:abstractNum w:abstractNumId="24">
    <w:nsid w:val="2AD13FC8"/>
    <w:multiLevelType w:val="multilevel"/>
    <w:tmpl w:val="30D2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4F03F6"/>
    <w:multiLevelType w:val="hybridMultilevel"/>
    <w:tmpl w:val="239C866C"/>
    <w:lvl w:ilvl="0" w:tplc="2F1A4DB8">
      <w:start w:val="1"/>
      <w:numFmt w:val="bullet"/>
      <w:lvlText w:val=""/>
      <w:lvlJc w:val="left"/>
      <w:pPr>
        <w:ind w:left="720" w:hanging="360"/>
      </w:pPr>
      <w:rPr>
        <w:rFonts w:ascii="Symbol" w:hAnsi="Symbol" w:hint="default"/>
      </w:rPr>
    </w:lvl>
    <w:lvl w:ilvl="1" w:tplc="F83242E0" w:tentative="1">
      <w:start w:val="1"/>
      <w:numFmt w:val="bullet"/>
      <w:lvlText w:val="o"/>
      <w:lvlJc w:val="left"/>
      <w:pPr>
        <w:ind w:left="1440" w:hanging="360"/>
      </w:pPr>
      <w:rPr>
        <w:rFonts w:ascii="Courier New" w:hAnsi="Courier New" w:cs="Courier New" w:hint="default"/>
      </w:rPr>
    </w:lvl>
    <w:lvl w:ilvl="2" w:tplc="F20C3FB0" w:tentative="1">
      <w:start w:val="1"/>
      <w:numFmt w:val="bullet"/>
      <w:lvlText w:val=""/>
      <w:lvlJc w:val="left"/>
      <w:pPr>
        <w:ind w:left="2160" w:hanging="360"/>
      </w:pPr>
      <w:rPr>
        <w:rFonts w:ascii="Wingdings" w:hAnsi="Wingdings" w:hint="default"/>
      </w:rPr>
    </w:lvl>
    <w:lvl w:ilvl="3" w:tplc="B0DC8D9C" w:tentative="1">
      <w:start w:val="1"/>
      <w:numFmt w:val="bullet"/>
      <w:lvlText w:val=""/>
      <w:lvlJc w:val="left"/>
      <w:pPr>
        <w:ind w:left="2880" w:hanging="360"/>
      </w:pPr>
      <w:rPr>
        <w:rFonts w:ascii="Symbol" w:hAnsi="Symbol" w:hint="default"/>
      </w:rPr>
    </w:lvl>
    <w:lvl w:ilvl="4" w:tplc="12383F72" w:tentative="1">
      <w:start w:val="1"/>
      <w:numFmt w:val="bullet"/>
      <w:lvlText w:val="o"/>
      <w:lvlJc w:val="left"/>
      <w:pPr>
        <w:ind w:left="3600" w:hanging="360"/>
      </w:pPr>
      <w:rPr>
        <w:rFonts w:ascii="Courier New" w:hAnsi="Courier New" w:cs="Courier New" w:hint="default"/>
      </w:rPr>
    </w:lvl>
    <w:lvl w:ilvl="5" w:tplc="87E84D46" w:tentative="1">
      <w:start w:val="1"/>
      <w:numFmt w:val="bullet"/>
      <w:lvlText w:val=""/>
      <w:lvlJc w:val="left"/>
      <w:pPr>
        <w:ind w:left="4320" w:hanging="360"/>
      </w:pPr>
      <w:rPr>
        <w:rFonts w:ascii="Wingdings" w:hAnsi="Wingdings" w:hint="default"/>
      </w:rPr>
    </w:lvl>
    <w:lvl w:ilvl="6" w:tplc="DEF26C54" w:tentative="1">
      <w:start w:val="1"/>
      <w:numFmt w:val="bullet"/>
      <w:lvlText w:val=""/>
      <w:lvlJc w:val="left"/>
      <w:pPr>
        <w:ind w:left="5040" w:hanging="360"/>
      </w:pPr>
      <w:rPr>
        <w:rFonts w:ascii="Symbol" w:hAnsi="Symbol" w:hint="default"/>
      </w:rPr>
    </w:lvl>
    <w:lvl w:ilvl="7" w:tplc="6C380E10" w:tentative="1">
      <w:start w:val="1"/>
      <w:numFmt w:val="bullet"/>
      <w:lvlText w:val="o"/>
      <w:lvlJc w:val="left"/>
      <w:pPr>
        <w:ind w:left="5760" w:hanging="360"/>
      </w:pPr>
      <w:rPr>
        <w:rFonts w:ascii="Courier New" w:hAnsi="Courier New" w:cs="Courier New" w:hint="default"/>
      </w:rPr>
    </w:lvl>
    <w:lvl w:ilvl="8" w:tplc="E392152A" w:tentative="1">
      <w:start w:val="1"/>
      <w:numFmt w:val="bullet"/>
      <w:lvlText w:val=""/>
      <w:lvlJc w:val="left"/>
      <w:pPr>
        <w:ind w:left="6480" w:hanging="360"/>
      </w:pPr>
      <w:rPr>
        <w:rFonts w:ascii="Wingdings" w:hAnsi="Wingdings" w:hint="default"/>
      </w:rPr>
    </w:lvl>
  </w:abstractNum>
  <w:abstractNum w:abstractNumId="26">
    <w:nsid w:val="37B84B73"/>
    <w:multiLevelType w:val="hybridMultilevel"/>
    <w:tmpl w:val="5B985968"/>
    <w:lvl w:ilvl="0" w:tplc="8290303C">
      <w:start w:val="1"/>
      <w:numFmt w:val="bullet"/>
      <w:lvlText w:val=""/>
      <w:lvlJc w:val="left"/>
      <w:pPr>
        <w:ind w:left="840" w:hanging="360"/>
      </w:pPr>
      <w:rPr>
        <w:rFonts w:ascii="Symbol" w:hAnsi="Symbol" w:hint="default"/>
      </w:rPr>
    </w:lvl>
    <w:lvl w:ilvl="1" w:tplc="EF762F48" w:tentative="1">
      <w:start w:val="1"/>
      <w:numFmt w:val="bullet"/>
      <w:lvlText w:val="o"/>
      <w:lvlJc w:val="left"/>
      <w:pPr>
        <w:ind w:left="1560" w:hanging="360"/>
      </w:pPr>
      <w:rPr>
        <w:rFonts w:ascii="Courier New" w:hAnsi="Courier New" w:hint="default"/>
      </w:rPr>
    </w:lvl>
    <w:lvl w:ilvl="2" w:tplc="37DC6D3E" w:tentative="1">
      <w:start w:val="1"/>
      <w:numFmt w:val="bullet"/>
      <w:lvlText w:val=""/>
      <w:lvlJc w:val="left"/>
      <w:pPr>
        <w:ind w:left="2280" w:hanging="360"/>
      </w:pPr>
      <w:rPr>
        <w:rFonts w:ascii="Wingdings" w:hAnsi="Wingdings" w:hint="default"/>
      </w:rPr>
    </w:lvl>
    <w:lvl w:ilvl="3" w:tplc="563EE3AE" w:tentative="1">
      <w:start w:val="1"/>
      <w:numFmt w:val="bullet"/>
      <w:lvlText w:val=""/>
      <w:lvlJc w:val="left"/>
      <w:pPr>
        <w:ind w:left="3000" w:hanging="360"/>
      </w:pPr>
      <w:rPr>
        <w:rFonts w:ascii="Symbol" w:hAnsi="Symbol" w:hint="default"/>
      </w:rPr>
    </w:lvl>
    <w:lvl w:ilvl="4" w:tplc="35CE9EBC" w:tentative="1">
      <w:start w:val="1"/>
      <w:numFmt w:val="bullet"/>
      <w:lvlText w:val="o"/>
      <w:lvlJc w:val="left"/>
      <w:pPr>
        <w:ind w:left="3720" w:hanging="360"/>
      </w:pPr>
      <w:rPr>
        <w:rFonts w:ascii="Courier New" w:hAnsi="Courier New" w:hint="default"/>
      </w:rPr>
    </w:lvl>
    <w:lvl w:ilvl="5" w:tplc="26E8FB32" w:tentative="1">
      <w:start w:val="1"/>
      <w:numFmt w:val="bullet"/>
      <w:lvlText w:val=""/>
      <w:lvlJc w:val="left"/>
      <w:pPr>
        <w:ind w:left="4440" w:hanging="360"/>
      </w:pPr>
      <w:rPr>
        <w:rFonts w:ascii="Wingdings" w:hAnsi="Wingdings" w:hint="default"/>
      </w:rPr>
    </w:lvl>
    <w:lvl w:ilvl="6" w:tplc="67F0BF02" w:tentative="1">
      <w:start w:val="1"/>
      <w:numFmt w:val="bullet"/>
      <w:lvlText w:val=""/>
      <w:lvlJc w:val="left"/>
      <w:pPr>
        <w:ind w:left="5160" w:hanging="360"/>
      </w:pPr>
      <w:rPr>
        <w:rFonts w:ascii="Symbol" w:hAnsi="Symbol" w:hint="default"/>
      </w:rPr>
    </w:lvl>
    <w:lvl w:ilvl="7" w:tplc="46D2614A" w:tentative="1">
      <w:start w:val="1"/>
      <w:numFmt w:val="bullet"/>
      <w:lvlText w:val="o"/>
      <w:lvlJc w:val="left"/>
      <w:pPr>
        <w:ind w:left="5880" w:hanging="360"/>
      </w:pPr>
      <w:rPr>
        <w:rFonts w:ascii="Courier New" w:hAnsi="Courier New" w:hint="default"/>
      </w:rPr>
    </w:lvl>
    <w:lvl w:ilvl="8" w:tplc="D352A644" w:tentative="1">
      <w:start w:val="1"/>
      <w:numFmt w:val="bullet"/>
      <w:lvlText w:val=""/>
      <w:lvlJc w:val="left"/>
      <w:pPr>
        <w:ind w:left="6600" w:hanging="360"/>
      </w:pPr>
      <w:rPr>
        <w:rFonts w:ascii="Wingdings" w:hAnsi="Wingdings" w:hint="default"/>
      </w:rPr>
    </w:lvl>
  </w:abstractNum>
  <w:abstractNum w:abstractNumId="27">
    <w:nsid w:val="37D40420"/>
    <w:multiLevelType w:val="hybridMultilevel"/>
    <w:tmpl w:val="606EBC46"/>
    <w:lvl w:ilvl="0" w:tplc="93209C36">
      <w:start w:val="1"/>
      <w:numFmt w:val="bullet"/>
      <w:lvlText w:val=""/>
      <w:lvlJc w:val="left"/>
      <w:pPr>
        <w:ind w:left="720" w:hanging="360"/>
      </w:pPr>
      <w:rPr>
        <w:rFonts w:ascii="Wingdings" w:hAnsi="Wingdings" w:hint="default"/>
      </w:rPr>
    </w:lvl>
    <w:lvl w:ilvl="1" w:tplc="4FEEF2A2" w:tentative="1">
      <w:start w:val="1"/>
      <w:numFmt w:val="bullet"/>
      <w:lvlText w:val="o"/>
      <w:lvlJc w:val="left"/>
      <w:pPr>
        <w:ind w:left="1440" w:hanging="360"/>
      </w:pPr>
      <w:rPr>
        <w:rFonts w:ascii="Courier New" w:hAnsi="Courier New" w:hint="default"/>
      </w:rPr>
    </w:lvl>
    <w:lvl w:ilvl="2" w:tplc="BC8CFD7A" w:tentative="1">
      <w:start w:val="1"/>
      <w:numFmt w:val="bullet"/>
      <w:lvlText w:val=""/>
      <w:lvlJc w:val="left"/>
      <w:pPr>
        <w:ind w:left="2160" w:hanging="360"/>
      </w:pPr>
      <w:rPr>
        <w:rFonts w:ascii="Wingdings" w:hAnsi="Wingdings" w:hint="default"/>
      </w:rPr>
    </w:lvl>
    <w:lvl w:ilvl="3" w:tplc="D7FC97A6" w:tentative="1">
      <w:start w:val="1"/>
      <w:numFmt w:val="bullet"/>
      <w:lvlText w:val=""/>
      <w:lvlJc w:val="left"/>
      <w:pPr>
        <w:ind w:left="2880" w:hanging="360"/>
      </w:pPr>
      <w:rPr>
        <w:rFonts w:ascii="Symbol" w:hAnsi="Symbol" w:hint="default"/>
      </w:rPr>
    </w:lvl>
    <w:lvl w:ilvl="4" w:tplc="5CD6EA12" w:tentative="1">
      <w:start w:val="1"/>
      <w:numFmt w:val="bullet"/>
      <w:lvlText w:val="o"/>
      <w:lvlJc w:val="left"/>
      <w:pPr>
        <w:ind w:left="3600" w:hanging="360"/>
      </w:pPr>
      <w:rPr>
        <w:rFonts w:ascii="Courier New" w:hAnsi="Courier New" w:hint="default"/>
      </w:rPr>
    </w:lvl>
    <w:lvl w:ilvl="5" w:tplc="6F766742" w:tentative="1">
      <w:start w:val="1"/>
      <w:numFmt w:val="bullet"/>
      <w:lvlText w:val=""/>
      <w:lvlJc w:val="left"/>
      <w:pPr>
        <w:ind w:left="4320" w:hanging="360"/>
      </w:pPr>
      <w:rPr>
        <w:rFonts w:ascii="Wingdings" w:hAnsi="Wingdings" w:hint="default"/>
      </w:rPr>
    </w:lvl>
    <w:lvl w:ilvl="6" w:tplc="DD86DAA0" w:tentative="1">
      <w:start w:val="1"/>
      <w:numFmt w:val="bullet"/>
      <w:lvlText w:val=""/>
      <w:lvlJc w:val="left"/>
      <w:pPr>
        <w:ind w:left="5040" w:hanging="360"/>
      </w:pPr>
      <w:rPr>
        <w:rFonts w:ascii="Symbol" w:hAnsi="Symbol" w:hint="default"/>
      </w:rPr>
    </w:lvl>
    <w:lvl w:ilvl="7" w:tplc="CDB65E4A" w:tentative="1">
      <w:start w:val="1"/>
      <w:numFmt w:val="bullet"/>
      <w:lvlText w:val="o"/>
      <w:lvlJc w:val="left"/>
      <w:pPr>
        <w:ind w:left="5760" w:hanging="360"/>
      </w:pPr>
      <w:rPr>
        <w:rFonts w:ascii="Courier New" w:hAnsi="Courier New" w:hint="default"/>
      </w:rPr>
    </w:lvl>
    <w:lvl w:ilvl="8" w:tplc="C026185E" w:tentative="1">
      <w:start w:val="1"/>
      <w:numFmt w:val="bullet"/>
      <w:lvlText w:val=""/>
      <w:lvlJc w:val="left"/>
      <w:pPr>
        <w:ind w:left="6480" w:hanging="360"/>
      </w:pPr>
      <w:rPr>
        <w:rFonts w:ascii="Wingdings" w:hAnsi="Wingdings" w:hint="default"/>
      </w:rPr>
    </w:lvl>
  </w:abstractNum>
  <w:abstractNum w:abstractNumId="28">
    <w:nsid w:val="3EA21B06"/>
    <w:multiLevelType w:val="hybridMultilevel"/>
    <w:tmpl w:val="1786EA4C"/>
    <w:lvl w:ilvl="0" w:tplc="E892B486">
      <w:start w:val="1"/>
      <w:numFmt w:val="bullet"/>
      <w:lvlText w:val=""/>
      <w:lvlJc w:val="left"/>
      <w:pPr>
        <w:tabs>
          <w:tab w:val="num" w:pos="720"/>
        </w:tabs>
        <w:ind w:left="720" w:hanging="360"/>
      </w:pPr>
      <w:rPr>
        <w:rFonts w:ascii="Symbol" w:hAnsi="Symbol" w:hint="default"/>
      </w:rPr>
    </w:lvl>
    <w:lvl w:ilvl="1" w:tplc="05726A0E">
      <w:numFmt w:val="decimal"/>
      <w:lvlText w:val=""/>
      <w:lvlJc w:val="left"/>
      <w:rPr>
        <w:rFonts w:cs="Times New Roman"/>
      </w:rPr>
    </w:lvl>
    <w:lvl w:ilvl="2" w:tplc="033ED976">
      <w:numFmt w:val="decimal"/>
      <w:lvlText w:val=""/>
      <w:lvlJc w:val="left"/>
      <w:rPr>
        <w:rFonts w:cs="Times New Roman"/>
      </w:rPr>
    </w:lvl>
    <w:lvl w:ilvl="3" w:tplc="41BAF398">
      <w:numFmt w:val="decimal"/>
      <w:lvlText w:val=""/>
      <w:lvlJc w:val="left"/>
      <w:rPr>
        <w:rFonts w:cs="Times New Roman"/>
      </w:rPr>
    </w:lvl>
    <w:lvl w:ilvl="4" w:tplc="B3B229EC">
      <w:numFmt w:val="decimal"/>
      <w:lvlText w:val=""/>
      <w:lvlJc w:val="left"/>
      <w:rPr>
        <w:rFonts w:cs="Times New Roman"/>
      </w:rPr>
    </w:lvl>
    <w:lvl w:ilvl="5" w:tplc="B2C8208C">
      <w:numFmt w:val="decimal"/>
      <w:lvlText w:val=""/>
      <w:lvlJc w:val="left"/>
      <w:rPr>
        <w:rFonts w:cs="Times New Roman"/>
      </w:rPr>
    </w:lvl>
    <w:lvl w:ilvl="6" w:tplc="F0D80F56">
      <w:numFmt w:val="decimal"/>
      <w:lvlText w:val=""/>
      <w:lvlJc w:val="left"/>
      <w:rPr>
        <w:rFonts w:cs="Times New Roman"/>
      </w:rPr>
    </w:lvl>
    <w:lvl w:ilvl="7" w:tplc="DA8482DC">
      <w:numFmt w:val="decimal"/>
      <w:lvlText w:val=""/>
      <w:lvlJc w:val="left"/>
      <w:rPr>
        <w:rFonts w:cs="Times New Roman"/>
      </w:rPr>
    </w:lvl>
    <w:lvl w:ilvl="8" w:tplc="B03453FA">
      <w:numFmt w:val="decimal"/>
      <w:lvlText w:val=""/>
      <w:lvlJc w:val="left"/>
      <w:rPr>
        <w:rFonts w:cs="Times New Roman"/>
      </w:rPr>
    </w:lvl>
  </w:abstractNum>
  <w:abstractNum w:abstractNumId="29">
    <w:nsid w:val="42F61492"/>
    <w:multiLevelType w:val="hybridMultilevel"/>
    <w:tmpl w:val="A4027156"/>
    <w:lvl w:ilvl="0" w:tplc="BC4677BC">
      <w:start w:val="1"/>
      <w:numFmt w:val="bullet"/>
      <w:lvlText w:val=""/>
      <w:lvlJc w:val="left"/>
      <w:pPr>
        <w:tabs>
          <w:tab w:val="num" w:pos="720"/>
        </w:tabs>
        <w:ind w:left="720" w:hanging="360"/>
      </w:pPr>
      <w:rPr>
        <w:rFonts w:ascii="Symbol" w:hAnsi="Symbol" w:hint="default"/>
      </w:rPr>
    </w:lvl>
    <w:lvl w:ilvl="1" w:tplc="D952B2EE">
      <w:numFmt w:val="decimal"/>
      <w:lvlText w:val=""/>
      <w:lvlJc w:val="left"/>
      <w:rPr>
        <w:rFonts w:cs="Times New Roman"/>
      </w:rPr>
    </w:lvl>
    <w:lvl w:ilvl="2" w:tplc="F324482E">
      <w:numFmt w:val="decimal"/>
      <w:lvlText w:val=""/>
      <w:lvlJc w:val="left"/>
      <w:rPr>
        <w:rFonts w:cs="Times New Roman"/>
      </w:rPr>
    </w:lvl>
    <w:lvl w:ilvl="3" w:tplc="9AA63BA0">
      <w:numFmt w:val="decimal"/>
      <w:lvlText w:val=""/>
      <w:lvlJc w:val="left"/>
      <w:rPr>
        <w:rFonts w:cs="Times New Roman"/>
      </w:rPr>
    </w:lvl>
    <w:lvl w:ilvl="4" w:tplc="CCE4D02E">
      <w:numFmt w:val="decimal"/>
      <w:lvlText w:val=""/>
      <w:lvlJc w:val="left"/>
      <w:rPr>
        <w:rFonts w:cs="Times New Roman"/>
      </w:rPr>
    </w:lvl>
    <w:lvl w:ilvl="5" w:tplc="218676AC">
      <w:numFmt w:val="decimal"/>
      <w:lvlText w:val=""/>
      <w:lvlJc w:val="left"/>
      <w:rPr>
        <w:rFonts w:cs="Times New Roman"/>
      </w:rPr>
    </w:lvl>
    <w:lvl w:ilvl="6" w:tplc="2BD63280">
      <w:numFmt w:val="decimal"/>
      <w:lvlText w:val=""/>
      <w:lvlJc w:val="left"/>
      <w:rPr>
        <w:rFonts w:cs="Times New Roman"/>
      </w:rPr>
    </w:lvl>
    <w:lvl w:ilvl="7" w:tplc="A65A46FC">
      <w:numFmt w:val="decimal"/>
      <w:lvlText w:val=""/>
      <w:lvlJc w:val="left"/>
      <w:rPr>
        <w:rFonts w:cs="Times New Roman"/>
      </w:rPr>
    </w:lvl>
    <w:lvl w:ilvl="8" w:tplc="8EA03AC4">
      <w:numFmt w:val="decimal"/>
      <w:lvlText w:val=""/>
      <w:lvlJc w:val="left"/>
      <w:rPr>
        <w:rFonts w:cs="Times New Roman"/>
      </w:rPr>
    </w:lvl>
  </w:abstractNum>
  <w:abstractNum w:abstractNumId="30">
    <w:nsid w:val="441D5D49"/>
    <w:multiLevelType w:val="hybridMultilevel"/>
    <w:tmpl w:val="E812957C"/>
    <w:lvl w:ilvl="0" w:tplc="7DA2265A">
      <w:start w:val="1"/>
      <w:numFmt w:val="bullet"/>
      <w:lvlText w:val=""/>
      <w:lvlJc w:val="left"/>
      <w:pPr>
        <w:tabs>
          <w:tab w:val="num" w:pos="360"/>
        </w:tabs>
        <w:ind w:left="360" w:hanging="360"/>
      </w:pPr>
      <w:rPr>
        <w:rFonts w:ascii="Symbol" w:hAnsi="Symbol" w:hint="default"/>
      </w:rPr>
    </w:lvl>
    <w:lvl w:ilvl="1" w:tplc="90AA5FDE" w:tentative="1">
      <w:start w:val="1"/>
      <w:numFmt w:val="bullet"/>
      <w:lvlText w:val="o"/>
      <w:lvlJc w:val="left"/>
      <w:pPr>
        <w:tabs>
          <w:tab w:val="num" w:pos="1080"/>
        </w:tabs>
        <w:ind w:left="1080" w:hanging="360"/>
      </w:pPr>
      <w:rPr>
        <w:rFonts w:ascii="Courier New" w:hAnsi="Courier New" w:hint="default"/>
      </w:rPr>
    </w:lvl>
    <w:lvl w:ilvl="2" w:tplc="20C8DD96" w:tentative="1">
      <w:start w:val="1"/>
      <w:numFmt w:val="bullet"/>
      <w:lvlText w:val=""/>
      <w:lvlJc w:val="left"/>
      <w:pPr>
        <w:tabs>
          <w:tab w:val="num" w:pos="1800"/>
        </w:tabs>
        <w:ind w:left="1800" w:hanging="360"/>
      </w:pPr>
      <w:rPr>
        <w:rFonts w:ascii="Wingdings" w:hAnsi="Wingdings" w:hint="default"/>
      </w:rPr>
    </w:lvl>
    <w:lvl w:ilvl="3" w:tplc="5310EC08" w:tentative="1">
      <w:start w:val="1"/>
      <w:numFmt w:val="bullet"/>
      <w:lvlText w:val=""/>
      <w:lvlJc w:val="left"/>
      <w:pPr>
        <w:tabs>
          <w:tab w:val="num" w:pos="2520"/>
        </w:tabs>
        <w:ind w:left="2520" w:hanging="360"/>
      </w:pPr>
      <w:rPr>
        <w:rFonts w:ascii="Symbol" w:hAnsi="Symbol" w:hint="default"/>
      </w:rPr>
    </w:lvl>
    <w:lvl w:ilvl="4" w:tplc="9EF6E92A" w:tentative="1">
      <w:start w:val="1"/>
      <w:numFmt w:val="bullet"/>
      <w:lvlText w:val="o"/>
      <w:lvlJc w:val="left"/>
      <w:pPr>
        <w:tabs>
          <w:tab w:val="num" w:pos="3240"/>
        </w:tabs>
        <w:ind w:left="3240" w:hanging="360"/>
      </w:pPr>
      <w:rPr>
        <w:rFonts w:ascii="Courier New" w:hAnsi="Courier New" w:hint="default"/>
      </w:rPr>
    </w:lvl>
    <w:lvl w:ilvl="5" w:tplc="94BC9F36" w:tentative="1">
      <w:start w:val="1"/>
      <w:numFmt w:val="bullet"/>
      <w:lvlText w:val=""/>
      <w:lvlJc w:val="left"/>
      <w:pPr>
        <w:tabs>
          <w:tab w:val="num" w:pos="3960"/>
        </w:tabs>
        <w:ind w:left="3960" w:hanging="360"/>
      </w:pPr>
      <w:rPr>
        <w:rFonts w:ascii="Wingdings" w:hAnsi="Wingdings" w:hint="default"/>
      </w:rPr>
    </w:lvl>
    <w:lvl w:ilvl="6" w:tplc="4342CBEE" w:tentative="1">
      <w:start w:val="1"/>
      <w:numFmt w:val="bullet"/>
      <w:lvlText w:val=""/>
      <w:lvlJc w:val="left"/>
      <w:pPr>
        <w:tabs>
          <w:tab w:val="num" w:pos="4680"/>
        </w:tabs>
        <w:ind w:left="4680" w:hanging="360"/>
      </w:pPr>
      <w:rPr>
        <w:rFonts w:ascii="Symbol" w:hAnsi="Symbol" w:hint="default"/>
      </w:rPr>
    </w:lvl>
    <w:lvl w:ilvl="7" w:tplc="FDF2BA7A" w:tentative="1">
      <w:start w:val="1"/>
      <w:numFmt w:val="bullet"/>
      <w:lvlText w:val="o"/>
      <w:lvlJc w:val="left"/>
      <w:pPr>
        <w:tabs>
          <w:tab w:val="num" w:pos="5400"/>
        </w:tabs>
        <w:ind w:left="5400" w:hanging="360"/>
      </w:pPr>
      <w:rPr>
        <w:rFonts w:ascii="Courier New" w:hAnsi="Courier New" w:hint="default"/>
      </w:rPr>
    </w:lvl>
    <w:lvl w:ilvl="8" w:tplc="4B90441C" w:tentative="1">
      <w:start w:val="1"/>
      <w:numFmt w:val="bullet"/>
      <w:lvlText w:val=""/>
      <w:lvlJc w:val="left"/>
      <w:pPr>
        <w:tabs>
          <w:tab w:val="num" w:pos="6120"/>
        </w:tabs>
        <w:ind w:left="6120" w:hanging="360"/>
      </w:pPr>
      <w:rPr>
        <w:rFonts w:ascii="Wingdings" w:hAnsi="Wingdings" w:hint="default"/>
      </w:rPr>
    </w:lvl>
  </w:abstractNum>
  <w:abstractNum w:abstractNumId="31">
    <w:nsid w:val="445E0FA0"/>
    <w:multiLevelType w:val="hybridMultilevel"/>
    <w:tmpl w:val="61602314"/>
    <w:lvl w:ilvl="0" w:tplc="1220D8B6">
      <w:start w:val="1"/>
      <w:numFmt w:val="bullet"/>
      <w:lvlText w:val=""/>
      <w:lvlJc w:val="left"/>
      <w:pPr>
        <w:ind w:left="720" w:hanging="360"/>
      </w:pPr>
      <w:rPr>
        <w:rFonts w:ascii="Symbol" w:hAnsi="Symbol" w:hint="default"/>
      </w:rPr>
    </w:lvl>
    <w:lvl w:ilvl="1" w:tplc="68502E70" w:tentative="1">
      <w:start w:val="1"/>
      <w:numFmt w:val="bullet"/>
      <w:lvlText w:val="o"/>
      <w:lvlJc w:val="left"/>
      <w:pPr>
        <w:ind w:left="1440" w:hanging="360"/>
      </w:pPr>
      <w:rPr>
        <w:rFonts w:ascii="Courier New" w:hAnsi="Courier New" w:cs="Courier New" w:hint="default"/>
      </w:rPr>
    </w:lvl>
    <w:lvl w:ilvl="2" w:tplc="FB4E8DD2" w:tentative="1">
      <w:start w:val="1"/>
      <w:numFmt w:val="bullet"/>
      <w:lvlText w:val=""/>
      <w:lvlJc w:val="left"/>
      <w:pPr>
        <w:ind w:left="2160" w:hanging="360"/>
      </w:pPr>
      <w:rPr>
        <w:rFonts w:ascii="Wingdings" w:hAnsi="Wingdings" w:hint="default"/>
      </w:rPr>
    </w:lvl>
    <w:lvl w:ilvl="3" w:tplc="2FF67C4A" w:tentative="1">
      <w:start w:val="1"/>
      <w:numFmt w:val="bullet"/>
      <w:lvlText w:val=""/>
      <w:lvlJc w:val="left"/>
      <w:pPr>
        <w:ind w:left="2880" w:hanging="360"/>
      </w:pPr>
      <w:rPr>
        <w:rFonts w:ascii="Symbol" w:hAnsi="Symbol" w:hint="default"/>
      </w:rPr>
    </w:lvl>
    <w:lvl w:ilvl="4" w:tplc="C548F09E" w:tentative="1">
      <w:start w:val="1"/>
      <w:numFmt w:val="bullet"/>
      <w:lvlText w:val="o"/>
      <w:lvlJc w:val="left"/>
      <w:pPr>
        <w:ind w:left="3600" w:hanging="360"/>
      </w:pPr>
      <w:rPr>
        <w:rFonts w:ascii="Courier New" w:hAnsi="Courier New" w:cs="Courier New" w:hint="default"/>
      </w:rPr>
    </w:lvl>
    <w:lvl w:ilvl="5" w:tplc="5DF4F48C" w:tentative="1">
      <w:start w:val="1"/>
      <w:numFmt w:val="bullet"/>
      <w:lvlText w:val=""/>
      <w:lvlJc w:val="left"/>
      <w:pPr>
        <w:ind w:left="4320" w:hanging="360"/>
      </w:pPr>
      <w:rPr>
        <w:rFonts w:ascii="Wingdings" w:hAnsi="Wingdings" w:hint="default"/>
      </w:rPr>
    </w:lvl>
    <w:lvl w:ilvl="6" w:tplc="507ACD12" w:tentative="1">
      <w:start w:val="1"/>
      <w:numFmt w:val="bullet"/>
      <w:lvlText w:val=""/>
      <w:lvlJc w:val="left"/>
      <w:pPr>
        <w:ind w:left="5040" w:hanging="360"/>
      </w:pPr>
      <w:rPr>
        <w:rFonts w:ascii="Symbol" w:hAnsi="Symbol" w:hint="default"/>
      </w:rPr>
    </w:lvl>
    <w:lvl w:ilvl="7" w:tplc="C8AC1AA0" w:tentative="1">
      <w:start w:val="1"/>
      <w:numFmt w:val="bullet"/>
      <w:lvlText w:val="o"/>
      <w:lvlJc w:val="left"/>
      <w:pPr>
        <w:ind w:left="5760" w:hanging="360"/>
      </w:pPr>
      <w:rPr>
        <w:rFonts w:ascii="Courier New" w:hAnsi="Courier New" w:cs="Courier New" w:hint="default"/>
      </w:rPr>
    </w:lvl>
    <w:lvl w:ilvl="8" w:tplc="AE36D2BA" w:tentative="1">
      <w:start w:val="1"/>
      <w:numFmt w:val="bullet"/>
      <w:lvlText w:val=""/>
      <w:lvlJc w:val="left"/>
      <w:pPr>
        <w:ind w:left="6480" w:hanging="360"/>
      </w:pPr>
      <w:rPr>
        <w:rFonts w:ascii="Wingdings" w:hAnsi="Wingdings" w:hint="default"/>
      </w:rPr>
    </w:lvl>
  </w:abstractNum>
  <w:abstractNum w:abstractNumId="32">
    <w:nsid w:val="46934BAB"/>
    <w:multiLevelType w:val="hybridMultilevel"/>
    <w:tmpl w:val="62665E20"/>
    <w:lvl w:ilvl="0" w:tplc="B9A22162">
      <w:start w:val="1"/>
      <w:numFmt w:val="bullet"/>
      <w:lvlText w:val=""/>
      <w:lvlJc w:val="left"/>
      <w:pPr>
        <w:tabs>
          <w:tab w:val="num" w:pos="720"/>
        </w:tabs>
        <w:ind w:left="720" w:hanging="360"/>
      </w:pPr>
      <w:rPr>
        <w:rFonts w:ascii="Symbol" w:hAnsi="Symbol" w:hint="default"/>
      </w:rPr>
    </w:lvl>
    <w:lvl w:ilvl="1" w:tplc="202456C4" w:tentative="1">
      <w:start w:val="1"/>
      <w:numFmt w:val="bullet"/>
      <w:lvlText w:val="o"/>
      <w:lvlJc w:val="left"/>
      <w:pPr>
        <w:tabs>
          <w:tab w:val="num" w:pos="1440"/>
        </w:tabs>
        <w:ind w:left="1440" w:hanging="360"/>
      </w:pPr>
      <w:rPr>
        <w:rFonts w:ascii="Courier New" w:hAnsi="Courier New" w:hint="default"/>
      </w:rPr>
    </w:lvl>
    <w:lvl w:ilvl="2" w:tplc="F13AD03E" w:tentative="1">
      <w:start w:val="1"/>
      <w:numFmt w:val="bullet"/>
      <w:lvlText w:val=""/>
      <w:lvlJc w:val="left"/>
      <w:pPr>
        <w:tabs>
          <w:tab w:val="num" w:pos="2160"/>
        </w:tabs>
        <w:ind w:left="2160" w:hanging="360"/>
      </w:pPr>
      <w:rPr>
        <w:rFonts w:ascii="Wingdings" w:hAnsi="Wingdings" w:hint="default"/>
      </w:rPr>
    </w:lvl>
    <w:lvl w:ilvl="3" w:tplc="788AC2DC" w:tentative="1">
      <w:start w:val="1"/>
      <w:numFmt w:val="bullet"/>
      <w:lvlText w:val=""/>
      <w:lvlJc w:val="left"/>
      <w:pPr>
        <w:tabs>
          <w:tab w:val="num" w:pos="2880"/>
        </w:tabs>
        <w:ind w:left="2880" w:hanging="360"/>
      </w:pPr>
      <w:rPr>
        <w:rFonts w:ascii="Symbol" w:hAnsi="Symbol" w:hint="default"/>
      </w:rPr>
    </w:lvl>
    <w:lvl w:ilvl="4" w:tplc="1FBA82AA" w:tentative="1">
      <w:start w:val="1"/>
      <w:numFmt w:val="bullet"/>
      <w:lvlText w:val="o"/>
      <w:lvlJc w:val="left"/>
      <w:pPr>
        <w:tabs>
          <w:tab w:val="num" w:pos="3600"/>
        </w:tabs>
        <w:ind w:left="3600" w:hanging="360"/>
      </w:pPr>
      <w:rPr>
        <w:rFonts w:ascii="Courier New" w:hAnsi="Courier New" w:hint="default"/>
      </w:rPr>
    </w:lvl>
    <w:lvl w:ilvl="5" w:tplc="20F0F57A" w:tentative="1">
      <w:start w:val="1"/>
      <w:numFmt w:val="bullet"/>
      <w:lvlText w:val=""/>
      <w:lvlJc w:val="left"/>
      <w:pPr>
        <w:tabs>
          <w:tab w:val="num" w:pos="4320"/>
        </w:tabs>
        <w:ind w:left="4320" w:hanging="360"/>
      </w:pPr>
      <w:rPr>
        <w:rFonts w:ascii="Wingdings" w:hAnsi="Wingdings" w:hint="default"/>
      </w:rPr>
    </w:lvl>
    <w:lvl w:ilvl="6" w:tplc="14626C36" w:tentative="1">
      <w:start w:val="1"/>
      <w:numFmt w:val="bullet"/>
      <w:lvlText w:val=""/>
      <w:lvlJc w:val="left"/>
      <w:pPr>
        <w:tabs>
          <w:tab w:val="num" w:pos="5040"/>
        </w:tabs>
        <w:ind w:left="5040" w:hanging="360"/>
      </w:pPr>
      <w:rPr>
        <w:rFonts w:ascii="Symbol" w:hAnsi="Symbol" w:hint="default"/>
      </w:rPr>
    </w:lvl>
    <w:lvl w:ilvl="7" w:tplc="C82E3A74" w:tentative="1">
      <w:start w:val="1"/>
      <w:numFmt w:val="bullet"/>
      <w:lvlText w:val="o"/>
      <w:lvlJc w:val="left"/>
      <w:pPr>
        <w:tabs>
          <w:tab w:val="num" w:pos="5760"/>
        </w:tabs>
        <w:ind w:left="5760" w:hanging="360"/>
      </w:pPr>
      <w:rPr>
        <w:rFonts w:ascii="Courier New" w:hAnsi="Courier New" w:hint="default"/>
      </w:rPr>
    </w:lvl>
    <w:lvl w:ilvl="8" w:tplc="F42E3648" w:tentative="1">
      <w:start w:val="1"/>
      <w:numFmt w:val="bullet"/>
      <w:lvlText w:val=""/>
      <w:lvlJc w:val="left"/>
      <w:pPr>
        <w:tabs>
          <w:tab w:val="num" w:pos="6480"/>
        </w:tabs>
        <w:ind w:left="6480" w:hanging="360"/>
      </w:pPr>
      <w:rPr>
        <w:rFonts w:ascii="Wingdings" w:hAnsi="Wingdings" w:hint="default"/>
      </w:rPr>
    </w:lvl>
  </w:abstractNum>
  <w:abstractNum w:abstractNumId="33">
    <w:nsid w:val="48AC24BF"/>
    <w:multiLevelType w:val="hybridMultilevel"/>
    <w:tmpl w:val="D68687F0"/>
    <w:lvl w:ilvl="0" w:tplc="31D6401C">
      <w:start w:val="1"/>
      <w:numFmt w:val="bullet"/>
      <w:lvlText w:val=""/>
      <w:lvlJc w:val="left"/>
      <w:pPr>
        <w:tabs>
          <w:tab w:val="num" w:pos="720"/>
        </w:tabs>
        <w:ind w:left="720" w:hanging="360"/>
      </w:pPr>
      <w:rPr>
        <w:rFonts w:ascii="Symbol" w:hAnsi="Symbol" w:hint="default"/>
      </w:rPr>
    </w:lvl>
    <w:lvl w:ilvl="1" w:tplc="EAAA32EA">
      <w:numFmt w:val="decimal"/>
      <w:lvlText w:val=""/>
      <w:lvlJc w:val="left"/>
      <w:rPr>
        <w:rFonts w:cs="Times New Roman"/>
      </w:rPr>
    </w:lvl>
    <w:lvl w:ilvl="2" w:tplc="93BE623C">
      <w:numFmt w:val="decimal"/>
      <w:lvlText w:val=""/>
      <w:lvlJc w:val="left"/>
      <w:rPr>
        <w:rFonts w:cs="Times New Roman"/>
      </w:rPr>
    </w:lvl>
    <w:lvl w:ilvl="3" w:tplc="F91EA636">
      <w:numFmt w:val="decimal"/>
      <w:lvlText w:val=""/>
      <w:lvlJc w:val="left"/>
      <w:rPr>
        <w:rFonts w:cs="Times New Roman"/>
      </w:rPr>
    </w:lvl>
    <w:lvl w:ilvl="4" w:tplc="0440442C">
      <w:numFmt w:val="decimal"/>
      <w:lvlText w:val=""/>
      <w:lvlJc w:val="left"/>
      <w:rPr>
        <w:rFonts w:cs="Times New Roman"/>
      </w:rPr>
    </w:lvl>
    <w:lvl w:ilvl="5" w:tplc="E098D280">
      <w:numFmt w:val="decimal"/>
      <w:lvlText w:val=""/>
      <w:lvlJc w:val="left"/>
      <w:rPr>
        <w:rFonts w:cs="Times New Roman"/>
      </w:rPr>
    </w:lvl>
    <w:lvl w:ilvl="6" w:tplc="F794801E">
      <w:numFmt w:val="decimal"/>
      <w:lvlText w:val=""/>
      <w:lvlJc w:val="left"/>
      <w:rPr>
        <w:rFonts w:cs="Times New Roman"/>
      </w:rPr>
    </w:lvl>
    <w:lvl w:ilvl="7" w:tplc="7A44DE6E">
      <w:numFmt w:val="decimal"/>
      <w:lvlText w:val=""/>
      <w:lvlJc w:val="left"/>
      <w:rPr>
        <w:rFonts w:cs="Times New Roman"/>
      </w:rPr>
    </w:lvl>
    <w:lvl w:ilvl="8" w:tplc="D22EDF58">
      <w:numFmt w:val="decimal"/>
      <w:lvlText w:val=""/>
      <w:lvlJc w:val="left"/>
      <w:rPr>
        <w:rFonts w:cs="Times New Roman"/>
      </w:rPr>
    </w:lvl>
  </w:abstractNum>
  <w:abstractNum w:abstractNumId="34">
    <w:nsid w:val="49092EFE"/>
    <w:multiLevelType w:val="hybridMultilevel"/>
    <w:tmpl w:val="493AB1E2"/>
    <w:lvl w:ilvl="0" w:tplc="EC8AEC18">
      <w:start w:val="1"/>
      <w:numFmt w:val="bullet"/>
      <w:lvlText w:val=""/>
      <w:lvlJc w:val="left"/>
      <w:pPr>
        <w:ind w:left="360" w:hanging="360"/>
      </w:pPr>
      <w:rPr>
        <w:rFonts w:ascii="Wingdings" w:hAnsi="Wingdings" w:hint="default"/>
      </w:rPr>
    </w:lvl>
    <w:lvl w:ilvl="1" w:tplc="F3FC93B8" w:tentative="1">
      <w:start w:val="1"/>
      <w:numFmt w:val="bullet"/>
      <w:lvlText w:val="o"/>
      <w:lvlJc w:val="left"/>
      <w:pPr>
        <w:ind w:left="1080" w:hanging="360"/>
      </w:pPr>
      <w:rPr>
        <w:rFonts w:ascii="Courier New" w:hAnsi="Courier New" w:cs="Courier New" w:hint="default"/>
      </w:rPr>
    </w:lvl>
    <w:lvl w:ilvl="2" w:tplc="72CC7380" w:tentative="1">
      <w:start w:val="1"/>
      <w:numFmt w:val="bullet"/>
      <w:lvlText w:val=""/>
      <w:lvlJc w:val="left"/>
      <w:pPr>
        <w:ind w:left="1800" w:hanging="360"/>
      </w:pPr>
      <w:rPr>
        <w:rFonts w:ascii="Wingdings" w:hAnsi="Wingdings" w:hint="default"/>
      </w:rPr>
    </w:lvl>
    <w:lvl w:ilvl="3" w:tplc="55F638E8" w:tentative="1">
      <w:start w:val="1"/>
      <w:numFmt w:val="bullet"/>
      <w:lvlText w:val=""/>
      <w:lvlJc w:val="left"/>
      <w:pPr>
        <w:ind w:left="2520" w:hanging="360"/>
      </w:pPr>
      <w:rPr>
        <w:rFonts w:ascii="Symbol" w:hAnsi="Symbol" w:hint="default"/>
      </w:rPr>
    </w:lvl>
    <w:lvl w:ilvl="4" w:tplc="63C6092E" w:tentative="1">
      <w:start w:val="1"/>
      <w:numFmt w:val="bullet"/>
      <w:lvlText w:val="o"/>
      <w:lvlJc w:val="left"/>
      <w:pPr>
        <w:ind w:left="3240" w:hanging="360"/>
      </w:pPr>
      <w:rPr>
        <w:rFonts w:ascii="Courier New" w:hAnsi="Courier New" w:cs="Courier New" w:hint="default"/>
      </w:rPr>
    </w:lvl>
    <w:lvl w:ilvl="5" w:tplc="9698C3EA" w:tentative="1">
      <w:start w:val="1"/>
      <w:numFmt w:val="bullet"/>
      <w:lvlText w:val=""/>
      <w:lvlJc w:val="left"/>
      <w:pPr>
        <w:ind w:left="3960" w:hanging="360"/>
      </w:pPr>
      <w:rPr>
        <w:rFonts w:ascii="Wingdings" w:hAnsi="Wingdings" w:hint="default"/>
      </w:rPr>
    </w:lvl>
    <w:lvl w:ilvl="6" w:tplc="81E2415C" w:tentative="1">
      <w:start w:val="1"/>
      <w:numFmt w:val="bullet"/>
      <w:lvlText w:val=""/>
      <w:lvlJc w:val="left"/>
      <w:pPr>
        <w:ind w:left="4680" w:hanging="360"/>
      </w:pPr>
      <w:rPr>
        <w:rFonts w:ascii="Symbol" w:hAnsi="Symbol" w:hint="default"/>
      </w:rPr>
    </w:lvl>
    <w:lvl w:ilvl="7" w:tplc="DF86D576" w:tentative="1">
      <w:start w:val="1"/>
      <w:numFmt w:val="bullet"/>
      <w:lvlText w:val="o"/>
      <w:lvlJc w:val="left"/>
      <w:pPr>
        <w:ind w:left="5400" w:hanging="360"/>
      </w:pPr>
      <w:rPr>
        <w:rFonts w:ascii="Courier New" w:hAnsi="Courier New" w:cs="Courier New" w:hint="default"/>
      </w:rPr>
    </w:lvl>
    <w:lvl w:ilvl="8" w:tplc="8CEA5F16" w:tentative="1">
      <w:start w:val="1"/>
      <w:numFmt w:val="bullet"/>
      <w:lvlText w:val=""/>
      <w:lvlJc w:val="left"/>
      <w:pPr>
        <w:ind w:left="6120" w:hanging="360"/>
      </w:pPr>
      <w:rPr>
        <w:rFonts w:ascii="Wingdings" w:hAnsi="Wingdings" w:hint="default"/>
      </w:rPr>
    </w:lvl>
  </w:abstractNum>
  <w:abstractNum w:abstractNumId="35">
    <w:nsid w:val="518B178D"/>
    <w:multiLevelType w:val="hybridMultilevel"/>
    <w:tmpl w:val="C3E84522"/>
    <w:lvl w:ilvl="0" w:tplc="6F6C1362">
      <w:start w:val="1"/>
      <w:numFmt w:val="bullet"/>
      <w:lvlText w:val="•"/>
      <w:lvlJc w:val="left"/>
      <w:pPr>
        <w:tabs>
          <w:tab w:val="num" w:pos="720"/>
        </w:tabs>
        <w:ind w:left="720" w:hanging="360"/>
      </w:pPr>
      <w:rPr>
        <w:rFonts w:ascii="Calibri" w:hAnsi="Calibri" w:hint="default"/>
      </w:rPr>
    </w:lvl>
    <w:lvl w:ilvl="1" w:tplc="E37233CE" w:tentative="1">
      <w:start w:val="1"/>
      <w:numFmt w:val="bullet"/>
      <w:lvlText w:val="•"/>
      <w:lvlJc w:val="left"/>
      <w:pPr>
        <w:tabs>
          <w:tab w:val="num" w:pos="1440"/>
        </w:tabs>
        <w:ind w:left="1440" w:hanging="360"/>
      </w:pPr>
      <w:rPr>
        <w:rFonts w:ascii="Calibri" w:hAnsi="Calibri" w:hint="default"/>
      </w:rPr>
    </w:lvl>
    <w:lvl w:ilvl="2" w:tplc="E432E4A4" w:tentative="1">
      <w:start w:val="1"/>
      <w:numFmt w:val="bullet"/>
      <w:lvlText w:val="•"/>
      <w:lvlJc w:val="left"/>
      <w:pPr>
        <w:tabs>
          <w:tab w:val="num" w:pos="2160"/>
        </w:tabs>
        <w:ind w:left="2160" w:hanging="360"/>
      </w:pPr>
      <w:rPr>
        <w:rFonts w:ascii="Calibri" w:hAnsi="Calibri" w:hint="default"/>
      </w:rPr>
    </w:lvl>
    <w:lvl w:ilvl="3" w:tplc="281406BE" w:tentative="1">
      <w:start w:val="1"/>
      <w:numFmt w:val="bullet"/>
      <w:lvlText w:val="•"/>
      <w:lvlJc w:val="left"/>
      <w:pPr>
        <w:tabs>
          <w:tab w:val="num" w:pos="2880"/>
        </w:tabs>
        <w:ind w:left="2880" w:hanging="360"/>
      </w:pPr>
      <w:rPr>
        <w:rFonts w:ascii="Calibri" w:hAnsi="Calibri" w:hint="default"/>
      </w:rPr>
    </w:lvl>
    <w:lvl w:ilvl="4" w:tplc="0012FE04" w:tentative="1">
      <w:start w:val="1"/>
      <w:numFmt w:val="bullet"/>
      <w:lvlText w:val="•"/>
      <w:lvlJc w:val="left"/>
      <w:pPr>
        <w:tabs>
          <w:tab w:val="num" w:pos="3600"/>
        </w:tabs>
        <w:ind w:left="3600" w:hanging="360"/>
      </w:pPr>
      <w:rPr>
        <w:rFonts w:ascii="Calibri" w:hAnsi="Calibri" w:hint="default"/>
      </w:rPr>
    </w:lvl>
    <w:lvl w:ilvl="5" w:tplc="7F6A6E1C" w:tentative="1">
      <w:start w:val="1"/>
      <w:numFmt w:val="bullet"/>
      <w:lvlText w:val="•"/>
      <w:lvlJc w:val="left"/>
      <w:pPr>
        <w:tabs>
          <w:tab w:val="num" w:pos="4320"/>
        </w:tabs>
        <w:ind w:left="4320" w:hanging="360"/>
      </w:pPr>
      <w:rPr>
        <w:rFonts w:ascii="Calibri" w:hAnsi="Calibri" w:hint="default"/>
      </w:rPr>
    </w:lvl>
    <w:lvl w:ilvl="6" w:tplc="919A4D4E" w:tentative="1">
      <w:start w:val="1"/>
      <w:numFmt w:val="bullet"/>
      <w:lvlText w:val="•"/>
      <w:lvlJc w:val="left"/>
      <w:pPr>
        <w:tabs>
          <w:tab w:val="num" w:pos="5040"/>
        </w:tabs>
        <w:ind w:left="5040" w:hanging="360"/>
      </w:pPr>
      <w:rPr>
        <w:rFonts w:ascii="Calibri" w:hAnsi="Calibri" w:hint="default"/>
      </w:rPr>
    </w:lvl>
    <w:lvl w:ilvl="7" w:tplc="2CC84A1C" w:tentative="1">
      <w:start w:val="1"/>
      <w:numFmt w:val="bullet"/>
      <w:lvlText w:val="•"/>
      <w:lvlJc w:val="left"/>
      <w:pPr>
        <w:tabs>
          <w:tab w:val="num" w:pos="5760"/>
        </w:tabs>
        <w:ind w:left="5760" w:hanging="360"/>
      </w:pPr>
      <w:rPr>
        <w:rFonts w:ascii="Calibri" w:hAnsi="Calibri" w:hint="default"/>
      </w:rPr>
    </w:lvl>
    <w:lvl w:ilvl="8" w:tplc="6B2E1C98" w:tentative="1">
      <w:start w:val="1"/>
      <w:numFmt w:val="bullet"/>
      <w:lvlText w:val="•"/>
      <w:lvlJc w:val="left"/>
      <w:pPr>
        <w:tabs>
          <w:tab w:val="num" w:pos="6480"/>
        </w:tabs>
        <w:ind w:left="6480" w:hanging="360"/>
      </w:pPr>
      <w:rPr>
        <w:rFonts w:ascii="Calibri" w:hAnsi="Calibri" w:hint="default"/>
      </w:rPr>
    </w:lvl>
  </w:abstractNum>
  <w:abstractNum w:abstractNumId="36">
    <w:nsid w:val="5BA80899"/>
    <w:multiLevelType w:val="hybridMultilevel"/>
    <w:tmpl w:val="EF947FAE"/>
    <w:lvl w:ilvl="0" w:tplc="D276B4B8">
      <w:start w:val="1"/>
      <w:numFmt w:val="bullet"/>
      <w:lvlText w:val=""/>
      <w:lvlJc w:val="left"/>
      <w:pPr>
        <w:ind w:left="720" w:hanging="360"/>
      </w:pPr>
      <w:rPr>
        <w:rFonts w:ascii="Symbol" w:hAnsi="Symbol" w:hint="default"/>
      </w:rPr>
    </w:lvl>
    <w:lvl w:ilvl="1" w:tplc="A622DD6A" w:tentative="1">
      <w:start w:val="1"/>
      <w:numFmt w:val="bullet"/>
      <w:lvlText w:val="o"/>
      <w:lvlJc w:val="left"/>
      <w:pPr>
        <w:ind w:left="1440" w:hanging="360"/>
      </w:pPr>
      <w:rPr>
        <w:rFonts w:ascii="Courier New" w:hAnsi="Courier New" w:cs="Courier New" w:hint="default"/>
      </w:rPr>
    </w:lvl>
    <w:lvl w:ilvl="2" w:tplc="B8D8A60E" w:tentative="1">
      <w:start w:val="1"/>
      <w:numFmt w:val="bullet"/>
      <w:lvlText w:val=""/>
      <w:lvlJc w:val="left"/>
      <w:pPr>
        <w:ind w:left="2160" w:hanging="360"/>
      </w:pPr>
      <w:rPr>
        <w:rFonts w:ascii="Wingdings" w:hAnsi="Wingdings" w:hint="default"/>
      </w:rPr>
    </w:lvl>
    <w:lvl w:ilvl="3" w:tplc="FB9E680A" w:tentative="1">
      <w:start w:val="1"/>
      <w:numFmt w:val="bullet"/>
      <w:lvlText w:val=""/>
      <w:lvlJc w:val="left"/>
      <w:pPr>
        <w:ind w:left="2880" w:hanging="360"/>
      </w:pPr>
      <w:rPr>
        <w:rFonts w:ascii="Symbol" w:hAnsi="Symbol" w:hint="default"/>
      </w:rPr>
    </w:lvl>
    <w:lvl w:ilvl="4" w:tplc="B4103704" w:tentative="1">
      <w:start w:val="1"/>
      <w:numFmt w:val="bullet"/>
      <w:lvlText w:val="o"/>
      <w:lvlJc w:val="left"/>
      <w:pPr>
        <w:ind w:left="3600" w:hanging="360"/>
      </w:pPr>
      <w:rPr>
        <w:rFonts w:ascii="Courier New" w:hAnsi="Courier New" w:cs="Courier New" w:hint="default"/>
      </w:rPr>
    </w:lvl>
    <w:lvl w:ilvl="5" w:tplc="F4E2323A" w:tentative="1">
      <w:start w:val="1"/>
      <w:numFmt w:val="bullet"/>
      <w:lvlText w:val=""/>
      <w:lvlJc w:val="left"/>
      <w:pPr>
        <w:ind w:left="4320" w:hanging="360"/>
      </w:pPr>
      <w:rPr>
        <w:rFonts w:ascii="Wingdings" w:hAnsi="Wingdings" w:hint="default"/>
      </w:rPr>
    </w:lvl>
    <w:lvl w:ilvl="6" w:tplc="58261EE2" w:tentative="1">
      <w:start w:val="1"/>
      <w:numFmt w:val="bullet"/>
      <w:lvlText w:val=""/>
      <w:lvlJc w:val="left"/>
      <w:pPr>
        <w:ind w:left="5040" w:hanging="360"/>
      </w:pPr>
      <w:rPr>
        <w:rFonts w:ascii="Symbol" w:hAnsi="Symbol" w:hint="default"/>
      </w:rPr>
    </w:lvl>
    <w:lvl w:ilvl="7" w:tplc="22C2F536" w:tentative="1">
      <w:start w:val="1"/>
      <w:numFmt w:val="bullet"/>
      <w:lvlText w:val="o"/>
      <w:lvlJc w:val="left"/>
      <w:pPr>
        <w:ind w:left="5760" w:hanging="360"/>
      </w:pPr>
      <w:rPr>
        <w:rFonts w:ascii="Courier New" w:hAnsi="Courier New" w:cs="Courier New" w:hint="default"/>
      </w:rPr>
    </w:lvl>
    <w:lvl w:ilvl="8" w:tplc="DD94F392" w:tentative="1">
      <w:start w:val="1"/>
      <w:numFmt w:val="bullet"/>
      <w:lvlText w:val=""/>
      <w:lvlJc w:val="left"/>
      <w:pPr>
        <w:ind w:left="6480" w:hanging="360"/>
      </w:pPr>
      <w:rPr>
        <w:rFonts w:ascii="Wingdings" w:hAnsi="Wingdings" w:hint="default"/>
      </w:rPr>
    </w:lvl>
  </w:abstractNum>
  <w:abstractNum w:abstractNumId="37">
    <w:nsid w:val="63017503"/>
    <w:multiLevelType w:val="hybridMultilevel"/>
    <w:tmpl w:val="8BE08C10"/>
    <w:lvl w:ilvl="0" w:tplc="129AEE7C">
      <w:start w:val="1"/>
      <w:numFmt w:val="bullet"/>
      <w:lvlText w:val=""/>
      <w:lvlJc w:val="left"/>
      <w:pPr>
        <w:ind w:left="720" w:hanging="360"/>
      </w:pPr>
      <w:rPr>
        <w:rFonts w:ascii="Symbol" w:hAnsi="Symbol" w:hint="default"/>
      </w:rPr>
    </w:lvl>
    <w:lvl w:ilvl="1" w:tplc="D0FAA530" w:tentative="1">
      <w:start w:val="1"/>
      <w:numFmt w:val="bullet"/>
      <w:lvlText w:val="o"/>
      <w:lvlJc w:val="left"/>
      <w:pPr>
        <w:ind w:left="1440" w:hanging="360"/>
      </w:pPr>
      <w:rPr>
        <w:rFonts w:ascii="Courier New" w:hAnsi="Courier New" w:cs="Courier New" w:hint="default"/>
      </w:rPr>
    </w:lvl>
    <w:lvl w:ilvl="2" w:tplc="AA82CA6C" w:tentative="1">
      <w:start w:val="1"/>
      <w:numFmt w:val="bullet"/>
      <w:lvlText w:val=""/>
      <w:lvlJc w:val="left"/>
      <w:pPr>
        <w:ind w:left="2160" w:hanging="360"/>
      </w:pPr>
      <w:rPr>
        <w:rFonts w:ascii="Wingdings" w:hAnsi="Wingdings" w:hint="default"/>
      </w:rPr>
    </w:lvl>
    <w:lvl w:ilvl="3" w:tplc="44D293CE" w:tentative="1">
      <w:start w:val="1"/>
      <w:numFmt w:val="bullet"/>
      <w:lvlText w:val=""/>
      <w:lvlJc w:val="left"/>
      <w:pPr>
        <w:ind w:left="2880" w:hanging="360"/>
      </w:pPr>
      <w:rPr>
        <w:rFonts w:ascii="Symbol" w:hAnsi="Symbol" w:hint="default"/>
      </w:rPr>
    </w:lvl>
    <w:lvl w:ilvl="4" w:tplc="EA5C5E3A" w:tentative="1">
      <w:start w:val="1"/>
      <w:numFmt w:val="bullet"/>
      <w:lvlText w:val="o"/>
      <w:lvlJc w:val="left"/>
      <w:pPr>
        <w:ind w:left="3600" w:hanging="360"/>
      </w:pPr>
      <w:rPr>
        <w:rFonts w:ascii="Courier New" w:hAnsi="Courier New" w:cs="Courier New" w:hint="default"/>
      </w:rPr>
    </w:lvl>
    <w:lvl w:ilvl="5" w:tplc="54DE525C" w:tentative="1">
      <w:start w:val="1"/>
      <w:numFmt w:val="bullet"/>
      <w:lvlText w:val=""/>
      <w:lvlJc w:val="left"/>
      <w:pPr>
        <w:ind w:left="4320" w:hanging="360"/>
      </w:pPr>
      <w:rPr>
        <w:rFonts w:ascii="Wingdings" w:hAnsi="Wingdings" w:hint="default"/>
      </w:rPr>
    </w:lvl>
    <w:lvl w:ilvl="6" w:tplc="F1A4A220" w:tentative="1">
      <w:start w:val="1"/>
      <w:numFmt w:val="bullet"/>
      <w:lvlText w:val=""/>
      <w:lvlJc w:val="left"/>
      <w:pPr>
        <w:ind w:left="5040" w:hanging="360"/>
      </w:pPr>
      <w:rPr>
        <w:rFonts w:ascii="Symbol" w:hAnsi="Symbol" w:hint="default"/>
      </w:rPr>
    </w:lvl>
    <w:lvl w:ilvl="7" w:tplc="230CEEF2" w:tentative="1">
      <w:start w:val="1"/>
      <w:numFmt w:val="bullet"/>
      <w:lvlText w:val="o"/>
      <w:lvlJc w:val="left"/>
      <w:pPr>
        <w:ind w:left="5760" w:hanging="360"/>
      </w:pPr>
      <w:rPr>
        <w:rFonts w:ascii="Courier New" w:hAnsi="Courier New" w:cs="Courier New" w:hint="default"/>
      </w:rPr>
    </w:lvl>
    <w:lvl w:ilvl="8" w:tplc="53A070C8" w:tentative="1">
      <w:start w:val="1"/>
      <w:numFmt w:val="bullet"/>
      <w:lvlText w:val=""/>
      <w:lvlJc w:val="left"/>
      <w:pPr>
        <w:ind w:left="6480" w:hanging="360"/>
      </w:pPr>
      <w:rPr>
        <w:rFonts w:ascii="Wingdings" w:hAnsi="Wingdings" w:hint="default"/>
      </w:rPr>
    </w:lvl>
  </w:abstractNum>
  <w:abstractNum w:abstractNumId="38">
    <w:nsid w:val="65594B2F"/>
    <w:multiLevelType w:val="hybridMultilevel"/>
    <w:tmpl w:val="00AE8BD8"/>
    <w:lvl w:ilvl="0" w:tplc="FD5C606E">
      <w:start w:val="1"/>
      <w:numFmt w:val="bullet"/>
      <w:lvlText w:val=""/>
      <w:lvlJc w:val="left"/>
      <w:pPr>
        <w:ind w:left="1080" w:hanging="360"/>
      </w:pPr>
      <w:rPr>
        <w:rFonts w:ascii="Symbol" w:hAnsi="Symbol" w:hint="default"/>
      </w:rPr>
    </w:lvl>
    <w:lvl w:ilvl="1" w:tplc="B1302E46" w:tentative="1">
      <w:start w:val="1"/>
      <w:numFmt w:val="bullet"/>
      <w:lvlText w:val="o"/>
      <w:lvlJc w:val="left"/>
      <w:pPr>
        <w:ind w:left="1800" w:hanging="360"/>
      </w:pPr>
      <w:rPr>
        <w:rFonts w:ascii="Courier New" w:hAnsi="Courier New" w:cs="Courier New" w:hint="default"/>
      </w:rPr>
    </w:lvl>
    <w:lvl w:ilvl="2" w:tplc="7D663B26" w:tentative="1">
      <w:start w:val="1"/>
      <w:numFmt w:val="bullet"/>
      <w:lvlText w:val=""/>
      <w:lvlJc w:val="left"/>
      <w:pPr>
        <w:ind w:left="2520" w:hanging="360"/>
      </w:pPr>
      <w:rPr>
        <w:rFonts w:ascii="Wingdings" w:hAnsi="Wingdings" w:hint="default"/>
      </w:rPr>
    </w:lvl>
    <w:lvl w:ilvl="3" w:tplc="A6AC7FEA" w:tentative="1">
      <w:start w:val="1"/>
      <w:numFmt w:val="bullet"/>
      <w:lvlText w:val=""/>
      <w:lvlJc w:val="left"/>
      <w:pPr>
        <w:ind w:left="3240" w:hanging="360"/>
      </w:pPr>
      <w:rPr>
        <w:rFonts w:ascii="Symbol" w:hAnsi="Symbol" w:hint="default"/>
      </w:rPr>
    </w:lvl>
    <w:lvl w:ilvl="4" w:tplc="CA12CBE8" w:tentative="1">
      <w:start w:val="1"/>
      <w:numFmt w:val="bullet"/>
      <w:lvlText w:val="o"/>
      <w:lvlJc w:val="left"/>
      <w:pPr>
        <w:ind w:left="3960" w:hanging="360"/>
      </w:pPr>
      <w:rPr>
        <w:rFonts w:ascii="Courier New" w:hAnsi="Courier New" w:cs="Courier New" w:hint="default"/>
      </w:rPr>
    </w:lvl>
    <w:lvl w:ilvl="5" w:tplc="1D745480" w:tentative="1">
      <w:start w:val="1"/>
      <w:numFmt w:val="bullet"/>
      <w:lvlText w:val=""/>
      <w:lvlJc w:val="left"/>
      <w:pPr>
        <w:ind w:left="4680" w:hanging="360"/>
      </w:pPr>
      <w:rPr>
        <w:rFonts w:ascii="Wingdings" w:hAnsi="Wingdings" w:hint="default"/>
      </w:rPr>
    </w:lvl>
    <w:lvl w:ilvl="6" w:tplc="3062AB74" w:tentative="1">
      <w:start w:val="1"/>
      <w:numFmt w:val="bullet"/>
      <w:lvlText w:val=""/>
      <w:lvlJc w:val="left"/>
      <w:pPr>
        <w:ind w:left="5400" w:hanging="360"/>
      </w:pPr>
      <w:rPr>
        <w:rFonts w:ascii="Symbol" w:hAnsi="Symbol" w:hint="default"/>
      </w:rPr>
    </w:lvl>
    <w:lvl w:ilvl="7" w:tplc="EFECAECE" w:tentative="1">
      <w:start w:val="1"/>
      <w:numFmt w:val="bullet"/>
      <w:lvlText w:val="o"/>
      <w:lvlJc w:val="left"/>
      <w:pPr>
        <w:ind w:left="6120" w:hanging="360"/>
      </w:pPr>
      <w:rPr>
        <w:rFonts w:ascii="Courier New" w:hAnsi="Courier New" w:cs="Courier New" w:hint="default"/>
      </w:rPr>
    </w:lvl>
    <w:lvl w:ilvl="8" w:tplc="A2FE5154" w:tentative="1">
      <w:start w:val="1"/>
      <w:numFmt w:val="bullet"/>
      <w:lvlText w:val=""/>
      <w:lvlJc w:val="left"/>
      <w:pPr>
        <w:ind w:left="6840" w:hanging="360"/>
      </w:pPr>
      <w:rPr>
        <w:rFonts w:ascii="Wingdings" w:hAnsi="Wingdings" w:hint="default"/>
      </w:rPr>
    </w:lvl>
  </w:abstractNum>
  <w:abstractNum w:abstractNumId="39">
    <w:nsid w:val="6E7F5F45"/>
    <w:multiLevelType w:val="hybridMultilevel"/>
    <w:tmpl w:val="49B06874"/>
    <w:lvl w:ilvl="0" w:tplc="46BE77FC">
      <w:start w:val="1"/>
      <w:numFmt w:val="bullet"/>
      <w:lvlText w:val=""/>
      <w:lvlJc w:val="left"/>
      <w:pPr>
        <w:tabs>
          <w:tab w:val="num" w:pos="360"/>
        </w:tabs>
        <w:ind w:left="360" w:hanging="360"/>
      </w:pPr>
      <w:rPr>
        <w:rFonts w:ascii="Symbol" w:hAnsi="Symbol" w:hint="default"/>
      </w:rPr>
    </w:lvl>
    <w:lvl w:ilvl="1" w:tplc="833CFC54" w:tentative="1">
      <w:start w:val="1"/>
      <w:numFmt w:val="bullet"/>
      <w:lvlText w:val="o"/>
      <w:lvlJc w:val="left"/>
      <w:pPr>
        <w:tabs>
          <w:tab w:val="num" w:pos="1080"/>
        </w:tabs>
        <w:ind w:left="1080" w:hanging="360"/>
      </w:pPr>
      <w:rPr>
        <w:rFonts w:ascii="Courier New" w:hAnsi="Courier New" w:hint="default"/>
      </w:rPr>
    </w:lvl>
    <w:lvl w:ilvl="2" w:tplc="EF460AF8" w:tentative="1">
      <w:start w:val="1"/>
      <w:numFmt w:val="bullet"/>
      <w:lvlText w:val=""/>
      <w:lvlJc w:val="left"/>
      <w:pPr>
        <w:tabs>
          <w:tab w:val="num" w:pos="1800"/>
        </w:tabs>
        <w:ind w:left="1800" w:hanging="360"/>
      </w:pPr>
      <w:rPr>
        <w:rFonts w:ascii="Wingdings" w:hAnsi="Wingdings" w:hint="default"/>
      </w:rPr>
    </w:lvl>
    <w:lvl w:ilvl="3" w:tplc="2BA270FA" w:tentative="1">
      <w:start w:val="1"/>
      <w:numFmt w:val="bullet"/>
      <w:lvlText w:val=""/>
      <w:lvlJc w:val="left"/>
      <w:pPr>
        <w:tabs>
          <w:tab w:val="num" w:pos="2520"/>
        </w:tabs>
        <w:ind w:left="2520" w:hanging="360"/>
      </w:pPr>
      <w:rPr>
        <w:rFonts w:ascii="Symbol" w:hAnsi="Symbol" w:hint="default"/>
      </w:rPr>
    </w:lvl>
    <w:lvl w:ilvl="4" w:tplc="AB3E1050" w:tentative="1">
      <w:start w:val="1"/>
      <w:numFmt w:val="bullet"/>
      <w:lvlText w:val="o"/>
      <w:lvlJc w:val="left"/>
      <w:pPr>
        <w:tabs>
          <w:tab w:val="num" w:pos="3240"/>
        </w:tabs>
        <w:ind w:left="3240" w:hanging="360"/>
      </w:pPr>
      <w:rPr>
        <w:rFonts w:ascii="Courier New" w:hAnsi="Courier New" w:hint="default"/>
      </w:rPr>
    </w:lvl>
    <w:lvl w:ilvl="5" w:tplc="3AC4F286" w:tentative="1">
      <w:start w:val="1"/>
      <w:numFmt w:val="bullet"/>
      <w:lvlText w:val=""/>
      <w:lvlJc w:val="left"/>
      <w:pPr>
        <w:tabs>
          <w:tab w:val="num" w:pos="3960"/>
        </w:tabs>
        <w:ind w:left="3960" w:hanging="360"/>
      </w:pPr>
      <w:rPr>
        <w:rFonts w:ascii="Wingdings" w:hAnsi="Wingdings" w:hint="default"/>
      </w:rPr>
    </w:lvl>
    <w:lvl w:ilvl="6" w:tplc="A8C64996" w:tentative="1">
      <w:start w:val="1"/>
      <w:numFmt w:val="bullet"/>
      <w:lvlText w:val=""/>
      <w:lvlJc w:val="left"/>
      <w:pPr>
        <w:tabs>
          <w:tab w:val="num" w:pos="4680"/>
        </w:tabs>
        <w:ind w:left="4680" w:hanging="360"/>
      </w:pPr>
      <w:rPr>
        <w:rFonts w:ascii="Symbol" w:hAnsi="Symbol" w:hint="default"/>
      </w:rPr>
    </w:lvl>
    <w:lvl w:ilvl="7" w:tplc="77A6AF9E" w:tentative="1">
      <w:start w:val="1"/>
      <w:numFmt w:val="bullet"/>
      <w:lvlText w:val="o"/>
      <w:lvlJc w:val="left"/>
      <w:pPr>
        <w:tabs>
          <w:tab w:val="num" w:pos="5400"/>
        </w:tabs>
        <w:ind w:left="5400" w:hanging="360"/>
      </w:pPr>
      <w:rPr>
        <w:rFonts w:ascii="Courier New" w:hAnsi="Courier New" w:hint="default"/>
      </w:rPr>
    </w:lvl>
    <w:lvl w:ilvl="8" w:tplc="EF8ECC5A" w:tentative="1">
      <w:start w:val="1"/>
      <w:numFmt w:val="bullet"/>
      <w:lvlText w:val=""/>
      <w:lvlJc w:val="left"/>
      <w:pPr>
        <w:tabs>
          <w:tab w:val="num" w:pos="6120"/>
        </w:tabs>
        <w:ind w:left="6120" w:hanging="360"/>
      </w:pPr>
      <w:rPr>
        <w:rFonts w:ascii="Wingdings" w:hAnsi="Wingdings" w:hint="default"/>
      </w:rPr>
    </w:lvl>
  </w:abstractNum>
  <w:abstractNum w:abstractNumId="40">
    <w:nsid w:val="6E9D4249"/>
    <w:multiLevelType w:val="multilevel"/>
    <w:tmpl w:val="5BFC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B10434"/>
    <w:multiLevelType w:val="hybridMultilevel"/>
    <w:tmpl w:val="F83CE0F6"/>
    <w:lvl w:ilvl="0" w:tplc="E80A5192">
      <w:start w:val="1"/>
      <w:numFmt w:val="bullet"/>
      <w:lvlText w:val=""/>
      <w:lvlJc w:val="left"/>
      <w:pPr>
        <w:tabs>
          <w:tab w:val="num" w:pos="720"/>
        </w:tabs>
        <w:ind w:left="720" w:hanging="360"/>
      </w:pPr>
      <w:rPr>
        <w:rFonts w:ascii="Symbol" w:hAnsi="Symbol" w:hint="default"/>
      </w:rPr>
    </w:lvl>
    <w:lvl w:ilvl="1" w:tplc="A036C040">
      <w:numFmt w:val="decimal"/>
      <w:lvlText w:val=""/>
      <w:lvlJc w:val="left"/>
      <w:rPr>
        <w:rFonts w:cs="Times New Roman"/>
      </w:rPr>
    </w:lvl>
    <w:lvl w:ilvl="2" w:tplc="00D0862C">
      <w:numFmt w:val="decimal"/>
      <w:lvlText w:val=""/>
      <w:lvlJc w:val="left"/>
      <w:rPr>
        <w:rFonts w:cs="Times New Roman"/>
      </w:rPr>
    </w:lvl>
    <w:lvl w:ilvl="3" w:tplc="E0549888">
      <w:numFmt w:val="decimal"/>
      <w:lvlText w:val=""/>
      <w:lvlJc w:val="left"/>
      <w:rPr>
        <w:rFonts w:cs="Times New Roman"/>
      </w:rPr>
    </w:lvl>
    <w:lvl w:ilvl="4" w:tplc="08B43FFC">
      <w:numFmt w:val="decimal"/>
      <w:lvlText w:val=""/>
      <w:lvlJc w:val="left"/>
      <w:rPr>
        <w:rFonts w:cs="Times New Roman"/>
      </w:rPr>
    </w:lvl>
    <w:lvl w:ilvl="5" w:tplc="37F402F6">
      <w:numFmt w:val="decimal"/>
      <w:lvlText w:val=""/>
      <w:lvlJc w:val="left"/>
      <w:rPr>
        <w:rFonts w:cs="Times New Roman"/>
      </w:rPr>
    </w:lvl>
    <w:lvl w:ilvl="6" w:tplc="0248EF40">
      <w:numFmt w:val="decimal"/>
      <w:lvlText w:val=""/>
      <w:lvlJc w:val="left"/>
      <w:rPr>
        <w:rFonts w:cs="Times New Roman"/>
      </w:rPr>
    </w:lvl>
    <w:lvl w:ilvl="7" w:tplc="222EBC9C">
      <w:numFmt w:val="decimal"/>
      <w:lvlText w:val=""/>
      <w:lvlJc w:val="left"/>
      <w:rPr>
        <w:rFonts w:cs="Times New Roman"/>
      </w:rPr>
    </w:lvl>
    <w:lvl w:ilvl="8" w:tplc="4CAA78A4">
      <w:numFmt w:val="decimal"/>
      <w:lvlText w:val=""/>
      <w:lvlJc w:val="left"/>
      <w:rPr>
        <w:rFonts w:cs="Times New Roman"/>
      </w:rPr>
    </w:lvl>
  </w:abstractNum>
  <w:abstractNum w:abstractNumId="42">
    <w:nsid w:val="72CF30E3"/>
    <w:multiLevelType w:val="hybridMultilevel"/>
    <w:tmpl w:val="526C603C"/>
    <w:lvl w:ilvl="0" w:tplc="06F4FACE">
      <w:start w:val="1"/>
      <w:numFmt w:val="bullet"/>
      <w:lvlText w:val=""/>
      <w:lvlJc w:val="left"/>
      <w:pPr>
        <w:tabs>
          <w:tab w:val="num" w:pos="720"/>
        </w:tabs>
        <w:ind w:left="720" w:hanging="360"/>
      </w:pPr>
      <w:rPr>
        <w:rFonts w:ascii="Symbol" w:hAnsi="Symbol" w:hint="default"/>
      </w:rPr>
    </w:lvl>
    <w:lvl w:ilvl="1" w:tplc="78EA4EDA">
      <w:numFmt w:val="decimal"/>
      <w:lvlText w:val=""/>
      <w:lvlJc w:val="left"/>
      <w:rPr>
        <w:rFonts w:cs="Times New Roman"/>
      </w:rPr>
    </w:lvl>
    <w:lvl w:ilvl="2" w:tplc="842E5966">
      <w:numFmt w:val="decimal"/>
      <w:lvlText w:val=""/>
      <w:lvlJc w:val="left"/>
      <w:rPr>
        <w:rFonts w:cs="Times New Roman"/>
      </w:rPr>
    </w:lvl>
    <w:lvl w:ilvl="3" w:tplc="23F256A8">
      <w:numFmt w:val="decimal"/>
      <w:lvlText w:val=""/>
      <w:lvlJc w:val="left"/>
      <w:rPr>
        <w:rFonts w:cs="Times New Roman"/>
      </w:rPr>
    </w:lvl>
    <w:lvl w:ilvl="4" w:tplc="CB645672">
      <w:numFmt w:val="decimal"/>
      <w:lvlText w:val=""/>
      <w:lvlJc w:val="left"/>
      <w:rPr>
        <w:rFonts w:cs="Times New Roman"/>
      </w:rPr>
    </w:lvl>
    <w:lvl w:ilvl="5" w:tplc="B43A8734">
      <w:numFmt w:val="decimal"/>
      <w:lvlText w:val=""/>
      <w:lvlJc w:val="left"/>
      <w:rPr>
        <w:rFonts w:cs="Times New Roman"/>
      </w:rPr>
    </w:lvl>
    <w:lvl w:ilvl="6" w:tplc="61FC8D5C">
      <w:numFmt w:val="decimal"/>
      <w:lvlText w:val=""/>
      <w:lvlJc w:val="left"/>
      <w:rPr>
        <w:rFonts w:cs="Times New Roman"/>
      </w:rPr>
    </w:lvl>
    <w:lvl w:ilvl="7" w:tplc="98EE81D2">
      <w:numFmt w:val="decimal"/>
      <w:lvlText w:val=""/>
      <w:lvlJc w:val="left"/>
      <w:rPr>
        <w:rFonts w:cs="Times New Roman"/>
      </w:rPr>
    </w:lvl>
    <w:lvl w:ilvl="8" w:tplc="CBA88854">
      <w:numFmt w:val="decimal"/>
      <w:lvlText w:val=""/>
      <w:lvlJc w:val="left"/>
      <w:rPr>
        <w:rFonts w:cs="Times New Roman"/>
      </w:rPr>
    </w:lvl>
  </w:abstractNum>
  <w:abstractNum w:abstractNumId="43">
    <w:nsid w:val="79DC3CD7"/>
    <w:multiLevelType w:val="multilevel"/>
    <w:tmpl w:val="A44686C0"/>
    <w:lvl w:ilvl="0">
      <w:start w:val="1"/>
      <w:numFmt w:val="bullet"/>
      <w:lvlText w:val="●"/>
      <w:lvlJc w:val="left"/>
      <w:pPr>
        <w:ind w:left="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080" w:firstLine="72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1800" w:firstLine="144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520" w:firstLine="21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240" w:firstLine="288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3960" w:firstLine="360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4680" w:firstLine="432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400" w:firstLine="504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120" w:firstLine="5760"/>
      </w:pPr>
      <w:rPr>
        <w:rFonts w:ascii="Arial" w:eastAsia="Times New Roman" w:hAnsi="Arial"/>
        <w:b w:val="0"/>
        <w:i w:val="0"/>
        <w:smallCaps w:val="0"/>
        <w:strike w:val="0"/>
        <w:color w:val="000000"/>
        <w:sz w:val="22"/>
        <w:u w:val="none"/>
        <w:vertAlign w:val="baseline"/>
      </w:rPr>
    </w:lvl>
  </w:abstractNum>
  <w:abstractNum w:abstractNumId="44">
    <w:nsid w:val="7CB27E1F"/>
    <w:multiLevelType w:val="hybridMultilevel"/>
    <w:tmpl w:val="7F101F7E"/>
    <w:lvl w:ilvl="0" w:tplc="673ABAE4">
      <w:start w:val="1"/>
      <w:numFmt w:val="bullet"/>
      <w:lvlText w:val=""/>
      <w:lvlJc w:val="left"/>
      <w:pPr>
        <w:tabs>
          <w:tab w:val="num" w:pos="720"/>
        </w:tabs>
        <w:ind w:left="720" w:hanging="360"/>
      </w:pPr>
      <w:rPr>
        <w:rFonts w:ascii="Symbol" w:hAnsi="Symbol" w:hint="default"/>
      </w:rPr>
    </w:lvl>
    <w:lvl w:ilvl="1" w:tplc="34225182">
      <w:numFmt w:val="decimal"/>
      <w:lvlText w:val=""/>
      <w:lvlJc w:val="left"/>
      <w:rPr>
        <w:rFonts w:cs="Times New Roman"/>
      </w:rPr>
    </w:lvl>
    <w:lvl w:ilvl="2" w:tplc="62049096">
      <w:numFmt w:val="decimal"/>
      <w:lvlText w:val=""/>
      <w:lvlJc w:val="left"/>
      <w:rPr>
        <w:rFonts w:cs="Times New Roman"/>
      </w:rPr>
    </w:lvl>
    <w:lvl w:ilvl="3" w:tplc="2D94E564">
      <w:numFmt w:val="decimal"/>
      <w:lvlText w:val=""/>
      <w:lvlJc w:val="left"/>
      <w:rPr>
        <w:rFonts w:cs="Times New Roman"/>
      </w:rPr>
    </w:lvl>
    <w:lvl w:ilvl="4" w:tplc="B39CDCC8">
      <w:numFmt w:val="decimal"/>
      <w:lvlText w:val=""/>
      <w:lvlJc w:val="left"/>
      <w:rPr>
        <w:rFonts w:cs="Times New Roman"/>
      </w:rPr>
    </w:lvl>
    <w:lvl w:ilvl="5" w:tplc="9BAC9CF2">
      <w:numFmt w:val="decimal"/>
      <w:lvlText w:val=""/>
      <w:lvlJc w:val="left"/>
      <w:rPr>
        <w:rFonts w:cs="Times New Roman"/>
      </w:rPr>
    </w:lvl>
    <w:lvl w:ilvl="6" w:tplc="86A271D8">
      <w:numFmt w:val="decimal"/>
      <w:lvlText w:val=""/>
      <w:lvlJc w:val="left"/>
      <w:rPr>
        <w:rFonts w:cs="Times New Roman"/>
      </w:rPr>
    </w:lvl>
    <w:lvl w:ilvl="7" w:tplc="022815A6">
      <w:numFmt w:val="decimal"/>
      <w:lvlText w:val=""/>
      <w:lvlJc w:val="left"/>
      <w:rPr>
        <w:rFonts w:cs="Times New Roman"/>
      </w:rPr>
    </w:lvl>
    <w:lvl w:ilvl="8" w:tplc="E7BCB92E">
      <w:numFmt w:val="decimal"/>
      <w:lvlText w:val=""/>
      <w:lvlJc w:val="left"/>
      <w:rPr>
        <w:rFonts w:cs="Times New Roman"/>
      </w:rPr>
    </w:lvl>
  </w:abstractNum>
  <w:num w:numId="1">
    <w:abstractNumId w:val="4"/>
  </w:num>
  <w:num w:numId="2">
    <w:abstractNumId w:val="10"/>
  </w:num>
  <w:num w:numId="3">
    <w:abstractNumId w:val="7"/>
  </w:num>
  <w:num w:numId="4">
    <w:abstractNumId w:val="9"/>
  </w:num>
  <w:num w:numId="5">
    <w:abstractNumId w:val="8"/>
  </w:num>
  <w:num w:numId="6">
    <w:abstractNumId w:val="5"/>
  </w:num>
  <w:num w:numId="7">
    <w:abstractNumId w:val="6"/>
  </w:num>
  <w:num w:numId="8">
    <w:abstractNumId w:val="19"/>
  </w:num>
  <w:num w:numId="9">
    <w:abstractNumId w:val="17"/>
  </w:num>
  <w:num w:numId="10">
    <w:abstractNumId w:val="28"/>
  </w:num>
  <w:num w:numId="11">
    <w:abstractNumId w:val="39"/>
  </w:num>
  <w:num w:numId="12">
    <w:abstractNumId w:val="33"/>
  </w:num>
  <w:num w:numId="13">
    <w:abstractNumId w:val="41"/>
  </w:num>
  <w:num w:numId="14">
    <w:abstractNumId w:val="42"/>
  </w:num>
  <w:num w:numId="15">
    <w:abstractNumId w:val="44"/>
  </w:num>
  <w:num w:numId="16">
    <w:abstractNumId w:val="29"/>
  </w:num>
  <w:num w:numId="17">
    <w:abstractNumId w:val="21"/>
  </w:num>
  <w:num w:numId="18">
    <w:abstractNumId w:val="23"/>
  </w:num>
  <w:num w:numId="19">
    <w:abstractNumId w:val="26"/>
  </w:num>
  <w:num w:numId="20">
    <w:abstractNumId w:val="30"/>
  </w:num>
  <w:num w:numId="21">
    <w:abstractNumId w:val="13"/>
  </w:num>
  <w:num w:numId="22">
    <w:abstractNumId w:val="27"/>
  </w:num>
  <w:num w:numId="23">
    <w:abstractNumId w:val="15"/>
  </w:num>
  <w:num w:numId="24">
    <w:abstractNumId w:val="2"/>
  </w:num>
  <w:num w:numId="25">
    <w:abstractNumId w:val="1"/>
  </w:num>
  <w:num w:numId="26">
    <w:abstractNumId w:val="32"/>
  </w:num>
  <w:num w:numId="27">
    <w:abstractNumId w:val="22"/>
  </w:num>
  <w:num w:numId="28">
    <w:abstractNumId w:val="20"/>
  </w:num>
  <w:num w:numId="29">
    <w:abstractNumId w:val="14"/>
  </w:num>
  <w:num w:numId="30">
    <w:abstractNumId w:val="38"/>
  </w:num>
  <w:num w:numId="31">
    <w:abstractNumId w:val="3"/>
  </w:num>
  <w:num w:numId="32">
    <w:abstractNumId w:val="35"/>
  </w:num>
  <w:num w:numId="33">
    <w:abstractNumId w:val="31"/>
  </w:num>
  <w:num w:numId="34">
    <w:abstractNumId w:val="12"/>
  </w:num>
  <w:num w:numId="35">
    <w:abstractNumId w:val="25"/>
  </w:num>
  <w:num w:numId="36">
    <w:abstractNumId w:val="11"/>
  </w:num>
  <w:num w:numId="37">
    <w:abstractNumId w:val="0"/>
  </w:num>
  <w:num w:numId="38">
    <w:abstractNumId w:val="43"/>
  </w:num>
  <w:num w:numId="39">
    <w:abstractNumId w:val="16"/>
  </w:num>
  <w:num w:numId="40">
    <w:abstractNumId w:val="34"/>
  </w:num>
  <w:num w:numId="41">
    <w:abstractNumId w:val="18"/>
  </w:num>
  <w:num w:numId="42">
    <w:abstractNumId w:val="24"/>
  </w:num>
  <w:num w:numId="43">
    <w:abstractNumId w:val="40"/>
  </w:num>
  <w:num w:numId="44">
    <w:abstractNumId w:val="37"/>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compat>
  <w:rsids>
    <w:rsidRoot w:val="00216056"/>
    <w:rsid w:val="00001816"/>
    <w:rsid w:val="00007537"/>
    <w:rsid w:val="00010D59"/>
    <w:rsid w:val="0001104D"/>
    <w:rsid w:val="000148EF"/>
    <w:rsid w:val="0001569B"/>
    <w:rsid w:val="000237FE"/>
    <w:rsid w:val="000308F5"/>
    <w:rsid w:val="0003155D"/>
    <w:rsid w:val="00032385"/>
    <w:rsid w:val="000338A0"/>
    <w:rsid w:val="000357F4"/>
    <w:rsid w:val="0003598A"/>
    <w:rsid w:val="00036C0F"/>
    <w:rsid w:val="00050F96"/>
    <w:rsid w:val="00052866"/>
    <w:rsid w:val="000570FC"/>
    <w:rsid w:val="0007212B"/>
    <w:rsid w:val="00075733"/>
    <w:rsid w:val="000763E3"/>
    <w:rsid w:val="0007676B"/>
    <w:rsid w:val="00080895"/>
    <w:rsid w:val="00081C7A"/>
    <w:rsid w:val="0008411C"/>
    <w:rsid w:val="00084C85"/>
    <w:rsid w:val="0008558E"/>
    <w:rsid w:val="0009036B"/>
    <w:rsid w:val="000A293D"/>
    <w:rsid w:val="000A584C"/>
    <w:rsid w:val="000A6312"/>
    <w:rsid w:val="000A7550"/>
    <w:rsid w:val="000B2F11"/>
    <w:rsid w:val="000B79BF"/>
    <w:rsid w:val="000C22A9"/>
    <w:rsid w:val="000C26BF"/>
    <w:rsid w:val="000D7619"/>
    <w:rsid w:val="000F1A28"/>
    <w:rsid w:val="000F3612"/>
    <w:rsid w:val="000F3FDE"/>
    <w:rsid w:val="000F6DF8"/>
    <w:rsid w:val="00106E56"/>
    <w:rsid w:val="001168AB"/>
    <w:rsid w:val="001217D8"/>
    <w:rsid w:val="00121E4D"/>
    <w:rsid w:val="001337FB"/>
    <w:rsid w:val="00133B34"/>
    <w:rsid w:val="00137130"/>
    <w:rsid w:val="00144EA4"/>
    <w:rsid w:val="0014695C"/>
    <w:rsid w:val="00151AF4"/>
    <w:rsid w:val="00153C16"/>
    <w:rsid w:val="0015622A"/>
    <w:rsid w:val="001603CC"/>
    <w:rsid w:val="001611B9"/>
    <w:rsid w:val="00162B6E"/>
    <w:rsid w:val="001742A9"/>
    <w:rsid w:val="00184339"/>
    <w:rsid w:val="00190E06"/>
    <w:rsid w:val="00193587"/>
    <w:rsid w:val="001961DD"/>
    <w:rsid w:val="00196CAF"/>
    <w:rsid w:val="001A1650"/>
    <w:rsid w:val="001A21BC"/>
    <w:rsid w:val="001B2253"/>
    <w:rsid w:val="001C096E"/>
    <w:rsid w:val="001C28ED"/>
    <w:rsid w:val="001C3B2C"/>
    <w:rsid w:val="001C3E9E"/>
    <w:rsid w:val="001C7B48"/>
    <w:rsid w:val="001D5CDE"/>
    <w:rsid w:val="001D6735"/>
    <w:rsid w:val="001D756B"/>
    <w:rsid w:val="001D75FB"/>
    <w:rsid w:val="001E3075"/>
    <w:rsid w:val="001E44BB"/>
    <w:rsid w:val="001E5C7F"/>
    <w:rsid w:val="001E5FA1"/>
    <w:rsid w:val="001E69E6"/>
    <w:rsid w:val="001F1273"/>
    <w:rsid w:val="001F243A"/>
    <w:rsid w:val="001F4BE6"/>
    <w:rsid w:val="001F4EBC"/>
    <w:rsid w:val="001F6437"/>
    <w:rsid w:val="001F7CA8"/>
    <w:rsid w:val="00200FA2"/>
    <w:rsid w:val="00202E6C"/>
    <w:rsid w:val="00205613"/>
    <w:rsid w:val="00211AE9"/>
    <w:rsid w:val="00216056"/>
    <w:rsid w:val="00230F79"/>
    <w:rsid w:val="0023732D"/>
    <w:rsid w:val="002434A4"/>
    <w:rsid w:val="002449C4"/>
    <w:rsid w:val="002534B0"/>
    <w:rsid w:val="002569DD"/>
    <w:rsid w:val="00257792"/>
    <w:rsid w:val="00267004"/>
    <w:rsid w:val="002677D5"/>
    <w:rsid w:val="002730AF"/>
    <w:rsid w:val="00277429"/>
    <w:rsid w:val="00280E35"/>
    <w:rsid w:val="00292A9A"/>
    <w:rsid w:val="0029345B"/>
    <w:rsid w:val="00293BCF"/>
    <w:rsid w:val="00294692"/>
    <w:rsid w:val="0029603E"/>
    <w:rsid w:val="002A22B4"/>
    <w:rsid w:val="002B2651"/>
    <w:rsid w:val="002B4F43"/>
    <w:rsid w:val="002B5E8C"/>
    <w:rsid w:val="002C0876"/>
    <w:rsid w:val="002D4EFD"/>
    <w:rsid w:val="002D5593"/>
    <w:rsid w:val="002D6523"/>
    <w:rsid w:val="002E0297"/>
    <w:rsid w:val="002E0B47"/>
    <w:rsid w:val="002E1CFB"/>
    <w:rsid w:val="002E5C61"/>
    <w:rsid w:val="002E60DC"/>
    <w:rsid w:val="002E6B7F"/>
    <w:rsid w:val="002F3F13"/>
    <w:rsid w:val="002F408C"/>
    <w:rsid w:val="002F59E0"/>
    <w:rsid w:val="002F5CD5"/>
    <w:rsid w:val="003010D6"/>
    <w:rsid w:val="003012D6"/>
    <w:rsid w:val="0030219D"/>
    <w:rsid w:val="0030711A"/>
    <w:rsid w:val="003102EF"/>
    <w:rsid w:val="00315AC1"/>
    <w:rsid w:val="00316779"/>
    <w:rsid w:val="0032032A"/>
    <w:rsid w:val="003221AB"/>
    <w:rsid w:val="00330667"/>
    <w:rsid w:val="0033627B"/>
    <w:rsid w:val="0033696E"/>
    <w:rsid w:val="00341811"/>
    <w:rsid w:val="00345CE6"/>
    <w:rsid w:val="00356040"/>
    <w:rsid w:val="003568A7"/>
    <w:rsid w:val="00361C7F"/>
    <w:rsid w:val="0036222A"/>
    <w:rsid w:val="00370F42"/>
    <w:rsid w:val="003738C3"/>
    <w:rsid w:val="0037676E"/>
    <w:rsid w:val="003808C5"/>
    <w:rsid w:val="00381A08"/>
    <w:rsid w:val="0038224E"/>
    <w:rsid w:val="00383719"/>
    <w:rsid w:val="00387684"/>
    <w:rsid w:val="00387E39"/>
    <w:rsid w:val="00387FDF"/>
    <w:rsid w:val="0039788C"/>
    <w:rsid w:val="003A01F0"/>
    <w:rsid w:val="003A478F"/>
    <w:rsid w:val="003A5AD9"/>
    <w:rsid w:val="003B02E7"/>
    <w:rsid w:val="003B051B"/>
    <w:rsid w:val="003B5859"/>
    <w:rsid w:val="003B5FD6"/>
    <w:rsid w:val="003C272A"/>
    <w:rsid w:val="003C4C1F"/>
    <w:rsid w:val="003C5077"/>
    <w:rsid w:val="003C7236"/>
    <w:rsid w:val="003C7AFA"/>
    <w:rsid w:val="003D0671"/>
    <w:rsid w:val="003D0E30"/>
    <w:rsid w:val="003D2669"/>
    <w:rsid w:val="003D45C4"/>
    <w:rsid w:val="003D63A2"/>
    <w:rsid w:val="003D7B1D"/>
    <w:rsid w:val="003E2EE4"/>
    <w:rsid w:val="003E5422"/>
    <w:rsid w:val="003F12D3"/>
    <w:rsid w:val="003F1A7E"/>
    <w:rsid w:val="00403E03"/>
    <w:rsid w:val="0040556A"/>
    <w:rsid w:val="00412FC2"/>
    <w:rsid w:val="004172DC"/>
    <w:rsid w:val="004273FC"/>
    <w:rsid w:val="004322A7"/>
    <w:rsid w:val="004336D0"/>
    <w:rsid w:val="00435196"/>
    <w:rsid w:val="0045258D"/>
    <w:rsid w:val="00452DC5"/>
    <w:rsid w:val="00454309"/>
    <w:rsid w:val="00455258"/>
    <w:rsid w:val="004600D4"/>
    <w:rsid w:val="004633AB"/>
    <w:rsid w:val="00463E89"/>
    <w:rsid w:val="0046573B"/>
    <w:rsid w:val="00472C85"/>
    <w:rsid w:val="00476572"/>
    <w:rsid w:val="004778F6"/>
    <w:rsid w:val="004841E4"/>
    <w:rsid w:val="0048443B"/>
    <w:rsid w:val="00484FF4"/>
    <w:rsid w:val="00487C0C"/>
    <w:rsid w:val="00490BD1"/>
    <w:rsid w:val="004921DD"/>
    <w:rsid w:val="00495D3D"/>
    <w:rsid w:val="00497DDA"/>
    <w:rsid w:val="004A3111"/>
    <w:rsid w:val="004A591C"/>
    <w:rsid w:val="004B1093"/>
    <w:rsid w:val="004B5EE9"/>
    <w:rsid w:val="004B691B"/>
    <w:rsid w:val="004B7502"/>
    <w:rsid w:val="004B7FBC"/>
    <w:rsid w:val="004C0AC6"/>
    <w:rsid w:val="004C55C4"/>
    <w:rsid w:val="004C646D"/>
    <w:rsid w:val="004C66EC"/>
    <w:rsid w:val="004C6C94"/>
    <w:rsid w:val="004D04A7"/>
    <w:rsid w:val="004D1CD1"/>
    <w:rsid w:val="004D6DF9"/>
    <w:rsid w:val="004E2814"/>
    <w:rsid w:val="004E448D"/>
    <w:rsid w:val="004E4713"/>
    <w:rsid w:val="004E7274"/>
    <w:rsid w:val="004E735A"/>
    <w:rsid w:val="004F222C"/>
    <w:rsid w:val="004F5F88"/>
    <w:rsid w:val="004F7CF4"/>
    <w:rsid w:val="005161D1"/>
    <w:rsid w:val="00527AF9"/>
    <w:rsid w:val="0053117F"/>
    <w:rsid w:val="00544FF6"/>
    <w:rsid w:val="00546A1D"/>
    <w:rsid w:val="00546AC6"/>
    <w:rsid w:val="00551130"/>
    <w:rsid w:val="00551A0F"/>
    <w:rsid w:val="005523DC"/>
    <w:rsid w:val="00553C54"/>
    <w:rsid w:val="00561F31"/>
    <w:rsid w:val="00564139"/>
    <w:rsid w:val="005646E1"/>
    <w:rsid w:val="0056727E"/>
    <w:rsid w:val="005735BE"/>
    <w:rsid w:val="005767E2"/>
    <w:rsid w:val="00580D50"/>
    <w:rsid w:val="005831DA"/>
    <w:rsid w:val="00587796"/>
    <w:rsid w:val="00587F67"/>
    <w:rsid w:val="005905F2"/>
    <w:rsid w:val="00592C2A"/>
    <w:rsid w:val="005954A8"/>
    <w:rsid w:val="005A1DDF"/>
    <w:rsid w:val="005A58FC"/>
    <w:rsid w:val="005B1201"/>
    <w:rsid w:val="005B3AC9"/>
    <w:rsid w:val="005B4AA8"/>
    <w:rsid w:val="005B50CB"/>
    <w:rsid w:val="005B667F"/>
    <w:rsid w:val="005C64BD"/>
    <w:rsid w:val="005D0BC1"/>
    <w:rsid w:val="005D1BA4"/>
    <w:rsid w:val="005D21A2"/>
    <w:rsid w:val="005D2C80"/>
    <w:rsid w:val="005D6D5A"/>
    <w:rsid w:val="005D7DF6"/>
    <w:rsid w:val="005E3C75"/>
    <w:rsid w:val="005F28EC"/>
    <w:rsid w:val="005F460D"/>
    <w:rsid w:val="00600B67"/>
    <w:rsid w:val="0060258C"/>
    <w:rsid w:val="00603E77"/>
    <w:rsid w:val="00605A94"/>
    <w:rsid w:val="00610764"/>
    <w:rsid w:val="00616066"/>
    <w:rsid w:val="00621528"/>
    <w:rsid w:val="0063389A"/>
    <w:rsid w:val="00634C30"/>
    <w:rsid w:val="00635B80"/>
    <w:rsid w:val="00636108"/>
    <w:rsid w:val="00636521"/>
    <w:rsid w:val="00641365"/>
    <w:rsid w:val="00643A09"/>
    <w:rsid w:val="0064455F"/>
    <w:rsid w:val="006514B9"/>
    <w:rsid w:val="00651F8C"/>
    <w:rsid w:val="00655845"/>
    <w:rsid w:val="00657053"/>
    <w:rsid w:val="00660DB5"/>
    <w:rsid w:val="00667737"/>
    <w:rsid w:val="0067128C"/>
    <w:rsid w:val="006747DC"/>
    <w:rsid w:val="0067743D"/>
    <w:rsid w:val="00683008"/>
    <w:rsid w:val="00686605"/>
    <w:rsid w:val="006948C2"/>
    <w:rsid w:val="00694B17"/>
    <w:rsid w:val="006950DC"/>
    <w:rsid w:val="006974E2"/>
    <w:rsid w:val="006A2635"/>
    <w:rsid w:val="006A3D18"/>
    <w:rsid w:val="006A3DEC"/>
    <w:rsid w:val="006A6F12"/>
    <w:rsid w:val="006B4C4E"/>
    <w:rsid w:val="006B5DE0"/>
    <w:rsid w:val="006B6618"/>
    <w:rsid w:val="006C308E"/>
    <w:rsid w:val="006C4337"/>
    <w:rsid w:val="006D2C11"/>
    <w:rsid w:val="006D4A0E"/>
    <w:rsid w:val="006D6EEC"/>
    <w:rsid w:val="006E2183"/>
    <w:rsid w:val="006E4251"/>
    <w:rsid w:val="006E48ED"/>
    <w:rsid w:val="006E7E59"/>
    <w:rsid w:val="006F08A6"/>
    <w:rsid w:val="006F26AE"/>
    <w:rsid w:val="006F4FAA"/>
    <w:rsid w:val="007000BB"/>
    <w:rsid w:val="007049DF"/>
    <w:rsid w:val="0070564E"/>
    <w:rsid w:val="00710467"/>
    <w:rsid w:val="0071293F"/>
    <w:rsid w:val="00712FFF"/>
    <w:rsid w:val="00714B12"/>
    <w:rsid w:val="00714C8B"/>
    <w:rsid w:val="00717574"/>
    <w:rsid w:val="0072436C"/>
    <w:rsid w:val="00726D40"/>
    <w:rsid w:val="00727763"/>
    <w:rsid w:val="007366D9"/>
    <w:rsid w:val="00736929"/>
    <w:rsid w:val="00742B32"/>
    <w:rsid w:val="00745993"/>
    <w:rsid w:val="007519D3"/>
    <w:rsid w:val="007543E6"/>
    <w:rsid w:val="00766341"/>
    <w:rsid w:val="00771EF7"/>
    <w:rsid w:val="007730E7"/>
    <w:rsid w:val="00773BCD"/>
    <w:rsid w:val="007772BB"/>
    <w:rsid w:val="00777FF9"/>
    <w:rsid w:val="00781EC2"/>
    <w:rsid w:val="007851E6"/>
    <w:rsid w:val="00790123"/>
    <w:rsid w:val="0079156D"/>
    <w:rsid w:val="007956B5"/>
    <w:rsid w:val="007A21AE"/>
    <w:rsid w:val="007A3466"/>
    <w:rsid w:val="007A53AC"/>
    <w:rsid w:val="007C178C"/>
    <w:rsid w:val="007C1AD0"/>
    <w:rsid w:val="007C641A"/>
    <w:rsid w:val="007C6B39"/>
    <w:rsid w:val="007D158E"/>
    <w:rsid w:val="007D1BAB"/>
    <w:rsid w:val="007D2AA7"/>
    <w:rsid w:val="007D54B6"/>
    <w:rsid w:val="007D562C"/>
    <w:rsid w:val="007D56B1"/>
    <w:rsid w:val="007E5110"/>
    <w:rsid w:val="007E7D9E"/>
    <w:rsid w:val="007F0580"/>
    <w:rsid w:val="007F5418"/>
    <w:rsid w:val="007F7BF9"/>
    <w:rsid w:val="00803D74"/>
    <w:rsid w:val="008137FD"/>
    <w:rsid w:val="008142E0"/>
    <w:rsid w:val="00815296"/>
    <w:rsid w:val="008314EC"/>
    <w:rsid w:val="00832F29"/>
    <w:rsid w:val="008402B4"/>
    <w:rsid w:val="00846702"/>
    <w:rsid w:val="00847AB9"/>
    <w:rsid w:val="00853131"/>
    <w:rsid w:val="00856000"/>
    <w:rsid w:val="0086140E"/>
    <w:rsid w:val="00861E9A"/>
    <w:rsid w:val="00864229"/>
    <w:rsid w:val="00871491"/>
    <w:rsid w:val="008718F5"/>
    <w:rsid w:val="00873DEE"/>
    <w:rsid w:val="00873F86"/>
    <w:rsid w:val="00873FF2"/>
    <w:rsid w:val="00877BCC"/>
    <w:rsid w:val="008807AE"/>
    <w:rsid w:val="008838B1"/>
    <w:rsid w:val="00891FA8"/>
    <w:rsid w:val="008A359C"/>
    <w:rsid w:val="008A3D9A"/>
    <w:rsid w:val="008A42C9"/>
    <w:rsid w:val="008A4DC4"/>
    <w:rsid w:val="008B5891"/>
    <w:rsid w:val="008B6DF1"/>
    <w:rsid w:val="008B6E78"/>
    <w:rsid w:val="008B745A"/>
    <w:rsid w:val="008C238A"/>
    <w:rsid w:val="008C403C"/>
    <w:rsid w:val="008D243D"/>
    <w:rsid w:val="008E0C2F"/>
    <w:rsid w:val="008E20C9"/>
    <w:rsid w:val="008F0F44"/>
    <w:rsid w:val="008F58A4"/>
    <w:rsid w:val="00900738"/>
    <w:rsid w:val="00904050"/>
    <w:rsid w:val="00904906"/>
    <w:rsid w:val="009113C4"/>
    <w:rsid w:val="009147CF"/>
    <w:rsid w:val="00915E55"/>
    <w:rsid w:val="00916A7B"/>
    <w:rsid w:val="00925E86"/>
    <w:rsid w:val="009307EA"/>
    <w:rsid w:val="0093770E"/>
    <w:rsid w:val="009410BC"/>
    <w:rsid w:val="009411CF"/>
    <w:rsid w:val="00941A71"/>
    <w:rsid w:val="0095087D"/>
    <w:rsid w:val="00951D5A"/>
    <w:rsid w:val="00953518"/>
    <w:rsid w:val="009543BE"/>
    <w:rsid w:val="00954D05"/>
    <w:rsid w:val="009577E0"/>
    <w:rsid w:val="00957E95"/>
    <w:rsid w:val="009604D6"/>
    <w:rsid w:val="00960F2B"/>
    <w:rsid w:val="00961544"/>
    <w:rsid w:val="009619B7"/>
    <w:rsid w:val="00965D6C"/>
    <w:rsid w:val="00971472"/>
    <w:rsid w:val="00971E56"/>
    <w:rsid w:val="009729FF"/>
    <w:rsid w:val="00972BDD"/>
    <w:rsid w:val="00972C03"/>
    <w:rsid w:val="00977203"/>
    <w:rsid w:val="0098160F"/>
    <w:rsid w:val="00984534"/>
    <w:rsid w:val="00984969"/>
    <w:rsid w:val="009864DE"/>
    <w:rsid w:val="00987CFA"/>
    <w:rsid w:val="00990EEA"/>
    <w:rsid w:val="009965AD"/>
    <w:rsid w:val="009A081D"/>
    <w:rsid w:val="009A0A24"/>
    <w:rsid w:val="009A352B"/>
    <w:rsid w:val="009A43B4"/>
    <w:rsid w:val="009A79DA"/>
    <w:rsid w:val="009B2E7E"/>
    <w:rsid w:val="009D2EA5"/>
    <w:rsid w:val="009D53BD"/>
    <w:rsid w:val="009D5670"/>
    <w:rsid w:val="009E1CD3"/>
    <w:rsid w:val="009E2575"/>
    <w:rsid w:val="009E2795"/>
    <w:rsid w:val="009E3772"/>
    <w:rsid w:val="009E5829"/>
    <w:rsid w:val="009E5E5F"/>
    <w:rsid w:val="009F21A8"/>
    <w:rsid w:val="009F2E96"/>
    <w:rsid w:val="009F7E8B"/>
    <w:rsid w:val="00A03FB8"/>
    <w:rsid w:val="00A0557A"/>
    <w:rsid w:val="00A05E67"/>
    <w:rsid w:val="00A119F1"/>
    <w:rsid w:val="00A11BC1"/>
    <w:rsid w:val="00A217CD"/>
    <w:rsid w:val="00A2377C"/>
    <w:rsid w:val="00A24DCE"/>
    <w:rsid w:val="00A26AF3"/>
    <w:rsid w:val="00A32005"/>
    <w:rsid w:val="00A3390C"/>
    <w:rsid w:val="00A343FB"/>
    <w:rsid w:val="00A34B1C"/>
    <w:rsid w:val="00A403AC"/>
    <w:rsid w:val="00A45B79"/>
    <w:rsid w:val="00A52351"/>
    <w:rsid w:val="00A546CD"/>
    <w:rsid w:val="00A573BD"/>
    <w:rsid w:val="00A7449F"/>
    <w:rsid w:val="00A7607F"/>
    <w:rsid w:val="00A760AD"/>
    <w:rsid w:val="00A768B5"/>
    <w:rsid w:val="00A815E0"/>
    <w:rsid w:val="00A82543"/>
    <w:rsid w:val="00A85170"/>
    <w:rsid w:val="00AA1EF9"/>
    <w:rsid w:val="00AB033E"/>
    <w:rsid w:val="00AB4883"/>
    <w:rsid w:val="00AB5286"/>
    <w:rsid w:val="00AC316A"/>
    <w:rsid w:val="00AC3C11"/>
    <w:rsid w:val="00AC478A"/>
    <w:rsid w:val="00AC4CAB"/>
    <w:rsid w:val="00AC7B58"/>
    <w:rsid w:val="00AD26F4"/>
    <w:rsid w:val="00AD378A"/>
    <w:rsid w:val="00AD3BA1"/>
    <w:rsid w:val="00AD4C12"/>
    <w:rsid w:val="00AE4AE3"/>
    <w:rsid w:val="00AE6AFE"/>
    <w:rsid w:val="00AF2DF6"/>
    <w:rsid w:val="00AF6A88"/>
    <w:rsid w:val="00AF6D3D"/>
    <w:rsid w:val="00B01C2B"/>
    <w:rsid w:val="00B07AE9"/>
    <w:rsid w:val="00B2042D"/>
    <w:rsid w:val="00B2291D"/>
    <w:rsid w:val="00B321B8"/>
    <w:rsid w:val="00B449C7"/>
    <w:rsid w:val="00B44E05"/>
    <w:rsid w:val="00B470D0"/>
    <w:rsid w:val="00B537C0"/>
    <w:rsid w:val="00B560E5"/>
    <w:rsid w:val="00B6445B"/>
    <w:rsid w:val="00B660CD"/>
    <w:rsid w:val="00B67C0A"/>
    <w:rsid w:val="00B73F00"/>
    <w:rsid w:val="00B75FD8"/>
    <w:rsid w:val="00B806EA"/>
    <w:rsid w:val="00B8384F"/>
    <w:rsid w:val="00B87435"/>
    <w:rsid w:val="00BA1240"/>
    <w:rsid w:val="00BA17B7"/>
    <w:rsid w:val="00BA4183"/>
    <w:rsid w:val="00BA6E1F"/>
    <w:rsid w:val="00BB408D"/>
    <w:rsid w:val="00BB4547"/>
    <w:rsid w:val="00BB56D4"/>
    <w:rsid w:val="00BB5A7A"/>
    <w:rsid w:val="00BC30FF"/>
    <w:rsid w:val="00BC4BC0"/>
    <w:rsid w:val="00BC6AD3"/>
    <w:rsid w:val="00BD2C2E"/>
    <w:rsid w:val="00BD32B7"/>
    <w:rsid w:val="00BD4425"/>
    <w:rsid w:val="00BD4A16"/>
    <w:rsid w:val="00BD5BA4"/>
    <w:rsid w:val="00BD6DFD"/>
    <w:rsid w:val="00BD7DCC"/>
    <w:rsid w:val="00BE35F2"/>
    <w:rsid w:val="00BE7E76"/>
    <w:rsid w:val="00C01626"/>
    <w:rsid w:val="00C040C8"/>
    <w:rsid w:val="00C12AA5"/>
    <w:rsid w:val="00C134FB"/>
    <w:rsid w:val="00C1387D"/>
    <w:rsid w:val="00C1526D"/>
    <w:rsid w:val="00C17875"/>
    <w:rsid w:val="00C17AB0"/>
    <w:rsid w:val="00C20748"/>
    <w:rsid w:val="00C221B8"/>
    <w:rsid w:val="00C239B5"/>
    <w:rsid w:val="00C264C7"/>
    <w:rsid w:val="00C272DF"/>
    <w:rsid w:val="00C32DBF"/>
    <w:rsid w:val="00C44006"/>
    <w:rsid w:val="00C5072F"/>
    <w:rsid w:val="00C51C4D"/>
    <w:rsid w:val="00C529BC"/>
    <w:rsid w:val="00C5344E"/>
    <w:rsid w:val="00C53EF7"/>
    <w:rsid w:val="00C545BF"/>
    <w:rsid w:val="00C60961"/>
    <w:rsid w:val="00C61CA8"/>
    <w:rsid w:val="00C63F94"/>
    <w:rsid w:val="00C645BE"/>
    <w:rsid w:val="00C64A86"/>
    <w:rsid w:val="00C705DF"/>
    <w:rsid w:val="00C70E2F"/>
    <w:rsid w:val="00C754E5"/>
    <w:rsid w:val="00C75C4E"/>
    <w:rsid w:val="00C81F17"/>
    <w:rsid w:val="00C824EB"/>
    <w:rsid w:val="00C92858"/>
    <w:rsid w:val="00C93E42"/>
    <w:rsid w:val="00C95B9F"/>
    <w:rsid w:val="00CA0131"/>
    <w:rsid w:val="00CA2E57"/>
    <w:rsid w:val="00CA6869"/>
    <w:rsid w:val="00CB273A"/>
    <w:rsid w:val="00CB27B8"/>
    <w:rsid w:val="00CB33F1"/>
    <w:rsid w:val="00CB61B4"/>
    <w:rsid w:val="00CC135E"/>
    <w:rsid w:val="00CC38AD"/>
    <w:rsid w:val="00CD0782"/>
    <w:rsid w:val="00CD6AD8"/>
    <w:rsid w:val="00CD70D9"/>
    <w:rsid w:val="00CE2185"/>
    <w:rsid w:val="00CE23E2"/>
    <w:rsid w:val="00CE3D97"/>
    <w:rsid w:val="00CE74E2"/>
    <w:rsid w:val="00CF0982"/>
    <w:rsid w:val="00CF0D90"/>
    <w:rsid w:val="00CF318E"/>
    <w:rsid w:val="00CF43CA"/>
    <w:rsid w:val="00CF51CB"/>
    <w:rsid w:val="00CF52C6"/>
    <w:rsid w:val="00CF54A2"/>
    <w:rsid w:val="00CF571F"/>
    <w:rsid w:val="00CF7794"/>
    <w:rsid w:val="00D02B72"/>
    <w:rsid w:val="00D04184"/>
    <w:rsid w:val="00D04FD3"/>
    <w:rsid w:val="00D12EBA"/>
    <w:rsid w:val="00D165CB"/>
    <w:rsid w:val="00D172C0"/>
    <w:rsid w:val="00D21FD8"/>
    <w:rsid w:val="00D22690"/>
    <w:rsid w:val="00D2334B"/>
    <w:rsid w:val="00D30750"/>
    <w:rsid w:val="00D3686B"/>
    <w:rsid w:val="00D40578"/>
    <w:rsid w:val="00D4076E"/>
    <w:rsid w:val="00D41A8B"/>
    <w:rsid w:val="00D42440"/>
    <w:rsid w:val="00D46F86"/>
    <w:rsid w:val="00D47688"/>
    <w:rsid w:val="00D477AF"/>
    <w:rsid w:val="00D52BA6"/>
    <w:rsid w:val="00D5452A"/>
    <w:rsid w:val="00D563B8"/>
    <w:rsid w:val="00D618F2"/>
    <w:rsid w:val="00D64AC5"/>
    <w:rsid w:val="00D650E1"/>
    <w:rsid w:val="00D84EFC"/>
    <w:rsid w:val="00D867F9"/>
    <w:rsid w:val="00D900CB"/>
    <w:rsid w:val="00D91180"/>
    <w:rsid w:val="00D93DE8"/>
    <w:rsid w:val="00D9472C"/>
    <w:rsid w:val="00D94750"/>
    <w:rsid w:val="00DA1B70"/>
    <w:rsid w:val="00DA3D5D"/>
    <w:rsid w:val="00DA4C04"/>
    <w:rsid w:val="00DA5D77"/>
    <w:rsid w:val="00DA735A"/>
    <w:rsid w:val="00DB605E"/>
    <w:rsid w:val="00DB6A93"/>
    <w:rsid w:val="00DC21CA"/>
    <w:rsid w:val="00DC2CDD"/>
    <w:rsid w:val="00DC4018"/>
    <w:rsid w:val="00DC68BC"/>
    <w:rsid w:val="00DC78F8"/>
    <w:rsid w:val="00DD38E5"/>
    <w:rsid w:val="00DD39B2"/>
    <w:rsid w:val="00DD4F9C"/>
    <w:rsid w:val="00DE5C5F"/>
    <w:rsid w:val="00DE632F"/>
    <w:rsid w:val="00DE6FA2"/>
    <w:rsid w:val="00DF0477"/>
    <w:rsid w:val="00DF5DD4"/>
    <w:rsid w:val="00DF7117"/>
    <w:rsid w:val="00E07B66"/>
    <w:rsid w:val="00E11A1F"/>
    <w:rsid w:val="00E1279D"/>
    <w:rsid w:val="00E16E33"/>
    <w:rsid w:val="00E16E71"/>
    <w:rsid w:val="00E22021"/>
    <w:rsid w:val="00E2305E"/>
    <w:rsid w:val="00E26C4F"/>
    <w:rsid w:val="00E374CE"/>
    <w:rsid w:val="00E37B29"/>
    <w:rsid w:val="00E41DF1"/>
    <w:rsid w:val="00E4231D"/>
    <w:rsid w:val="00E43807"/>
    <w:rsid w:val="00E4459A"/>
    <w:rsid w:val="00E45AF5"/>
    <w:rsid w:val="00E51199"/>
    <w:rsid w:val="00E52023"/>
    <w:rsid w:val="00E53441"/>
    <w:rsid w:val="00E56C8A"/>
    <w:rsid w:val="00E60532"/>
    <w:rsid w:val="00E6340B"/>
    <w:rsid w:val="00E66E82"/>
    <w:rsid w:val="00E704D9"/>
    <w:rsid w:val="00E706CE"/>
    <w:rsid w:val="00E778D0"/>
    <w:rsid w:val="00E80786"/>
    <w:rsid w:val="00E8130F"/>
    <w:rsid w:val="00E8269C"/>
    <w:rsid w:val="00E82D47"/>
    <w:rsid w:val="00E83194"/>
    <w:rsid w:val="00E85CBE"/>
    <w:rsid w:val="00E90004"/>
    <w:rsid w:val="00E9193D"/>
    <w:rsid w:val="00E925A3"/>
    <w:rsid w:val="00E97AD3"/>
    <w:rsid w:val="00E97CFE"/>
    <w:rsid w:val="00E97E45"/>
    <w:rsid w:val="00EA6256"/>
    <w:rsid w:val="00EC075B"/>
    <w:rsid w:val="00ED0B9F"/>
    <w:rsid w:val="00ED187B"/>
    <w:rsid w:val="00ED58FE"/>
    <w:rsid w:val="00ED5AF9"/>
    <w:rsid w:val="00ED65AA"/>
    <w:rsid w:val="00EE2772"/>
    <w:rsid w:val="00EE3438"/>
    <w:rsid w:val="00EE4440"/>
    <w:rsid w:val="00EE4959"/>
    <w:rsid w:val="00EE5610"/>
    <w:rsid w:val="00EF0629"/>
    <w:rsid w:val="00EF1316"/>
    <w:rsid w:val="00EF166A"/>
    <w:rsid w:val="00F01EBF"/>
    <w:rsid w:val="00F034AE"/>
    <w:rsid w:val="00F20233"/>
    <w:rsid w:val="00F218C4"/>
    <w:rsid w:val="00F21DAE"/>
    <w:rsid w:val="00F22516"/>
    <w:rsid w:val="00F412CA"/>
    <w:rsid w:val="00F418C9"/>
    <w:rsid w:val="00F44E1C"/>
    <w:rsid w:val="00F47493"/>
    <w:rsid w:val="00F5317E"/>
    <w:rsid w:val="00F602CA"/>
    <w:rsid w:val="00F6128F"/>
    <w:rsid w:val="00F6371F"/>
    <w:rsid w:val="00F65F1F"/>
    <w:rsid w:val="00F668FC"/>
    <w:rsid w:val="00F76164"/>
    <w:rsid w:val="00F86CAF"/>
    <w:rsid w:val="00F92495"/>
    <w:rsid w:val="00F93AA3"/>
    <w:rsid w:val="00F94D49"/>
    <w:rsid w:val="00F97547"/>
    <w:rsid w:val="00FA51AF"/>
    <w:rsid w:val="00FA637E"/>
    <w:rsid w:val="00FB68E5"/>
    <w:rsid w:val="00FB7C01"/>
    <w:rsid w:val="00FC1B7A"/>
    <w:rsid w:val="00FC68D6"/>
    <w:rsid w:val="00FD195C"/>
    <w:rsid w:val="00FD236C"/>
    <w:rsid w:val="00FD65AE"/>
    <w:rsid w:val="00FE04E5"/>
    <w:rsid w:val="00FF0262"/>
    <w:rsid w:val="00FF0400"/>
    <w:rsid w:val="00FF4B6E"/>
    <w:rsid w:val="00FF4B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unhideWhenUsed="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DF8"/>
    <w:pPr>
      <w:spacing w:after="200" w:line="276" w:lineRule="auto"/>
    </w:pPr>
    <w:rPr>
      <w:rFonts w:cs="Times New Roman"/>
      <w:sz w:val="22"/>
      <w:szCs w:val="22"/>
    </w:rPr>
  </w:style>
  <w:style w:type="paragraph" w:styleId="Heading1">
    <w:name w:val="heading 1"/>
    <w:basedOn w:val="Normal"/>
    <w:next w:val="Normal"/>
    <w:link w:val="Heading1Char"/>
    <w:uiPriority w:val="9"/>
    <w:qFormat/>
    <w:rsid w:val="000D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C68BC"/>
    <w:pPr>
      <w:keepNext/>
      <w:spacing w:before="240" w:after="60"/>
      <w:outlineLvl w:val="2"/>
    </w:pPr>
    <w:rPr>
      <w:rFonts w:ascii="Cambria" w:hAnsi="Cambria"/>
      <w:b/>
      <w:bCs/>
      <w:sz w:val="26"/>
      <w:szCs w:val="26"/>
    </w:rPr>
  </w:style>
  <w:style w:type="paragraph" w:styleId="Heading8">
    <w:name w:val="heading 8"/>
    <w:basedOn w:val="Normal"/>
    <w:next w:val="Normal"/>
    <w:link w:val="Heading8Char"/>
    <w:uiPriority w:val="9"/>
    <w:qFormat/>
    <w:rsid w:val="000357F4"/>
    <w:pPr>
      <w:keepNext/>
      <w:spacing w:after="0" w:line="240" w:lineRule="auto"/>
      <w:jc w:val="center"/>
      <w:outlineLvl w:val="7"/>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uiPriority w:val="9"/>
    <w:locked/>
    <w:rsid w:val="000357F4"/>
    <w:rPr>
      <w:rFonts w:ascii="Times New Roman" w:hAnsi="Times New Roman" w:cs="Times New Roman"/>
      <w:sz w:val="24"/>
    </w:rPr>
  </w:style>
  <w:style w:type="paragraph" w:styleId="ListParagraph">
    <w:name w:val="List Paragraph"/>
    <w:basedOn w:val="Normal"/>
    <w:uiPriority w:val="34"/>
    <w:qFormat/>
    <w:rsid w:val="006A6F12"/>
    <w:pPr>
      <w:ind w:left="720"/>
    </w:pPr>
  </w:style>
  <w:style w:type="paragraph" w:styleId="BalloonText">
    <w:name w:val="Balloon Text"/>
    <w:basedOn w:val="Normal"/>
    <w:link w:val="BalloonTextChar"/>
    <w:uiPriority w:val="99"/>
    <w:semiHidden/>
    <w:unhideWhenUsed/>
    <w:rsid w:val="002434A4"/>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2434A4"/>
    <w:rPr>
      <w:rFonts w:ascii="Tahoma" w:hAnsi="Tahoma" w:cs="Tahoma"/>
      <w:sz w:val="16"/>
      <w:szCs w:val="16"/>
    </w:rPr>
  </w:style>
  <w:style w:type="paragraph" w:styleId="BodyTextIndent3">
    <w:name w:val="Body Text Indent 3"/>
    <w:basedOn w:val="Normal"/>
    <w:link w:val="BodyTextIndent3Char"/>
    <w:uiPriority w:val="99"/>
    <w:rsid w:val="0001104D"/>
    <w:pPr>
      <w:spacing w:after="0" w:line="240" w:lineRule="auto"/>
      <w:ind w:left="180"/>
    </w:pPr>
    <w:rPr>
      <w:rFonts w:ascii="Times New Roman" w:hAnsi="Times New Roman"/>
      <w:sz w:val="20"/>
      <w:szCs w:val="20"/>
    </w:rPr>
  </w:style>
  <w:style w:type="character" w:customStyle="1" w:styleId="BodyTextIndent3Char">
    <w:name w:val="Body Text Indent 3 Char"/>
    <w:link w:val="BodyTextIndent3"/>
    <w:uiPriority w:val="99"/>
    <w:locked/>
    <w:rsid w:val="0001104D"/>
    <w:rPr>
      <w:rFonts w:ascii="Times New Roman" w:hAnsi="Times New Roman" w:cs="Times New Roman"/>
    </w:rPr>
  </w:style>
  <w:style w:type="paragraph" w:styleId="PlainText">
    <w:name w:val="Plain Text"/>
    <w:basedOn w:val="Normal"/>
    <w:link w:val="PlainTextChar"/>
    <w:uiPriority w:val="99"/>
    <w:rsid w:val="00D41A8B"/>
    <w:pPr>
      <w:spacing w:after="0" w:line="240" w:lineRule="auto"/>
    </w:pPr>
    <w:rPr>
      <w:rFonts w:ascii="Courier New" w:hAnsi="Courier New"/>
      <w:sz w:val="20"/>
      <w:szCs w:val="20"/>
    </w:rPr>
  </w:style>
  <w:style w:type="character" w:customStyle="1" w:styleId="PlainTextChar">
    <w:name w:val="Plain Text Char"/>
    <w:link w:val="PlainText"/>
    <w:uiPriority w:val="99"/>
    <w:locked/>
    <w:rsid w:val="00D41A8B"/>
    <w:rPr>
      <w:rFonts w:ascii="Courier New" w:hAnsi="Courier New" w:cs="Courier New"/>
    </w:rPr>
  </w:style>
  <w:style w:type="paragraph" w:styleId="Caption">
    <w:name w:val="caption"/>
    <w:basedOn w:val="Normal"/>
    <w:next w:val="Normal"/>
    <w:uiPriority w:val="35"/>
    <w:qFormat/>
    <w:rsid w:val="00151AF4"/>
    <w:pPr>
      <w:widowControl w:val="0"/>
      <w:spacing w:before="240" w:after="120" w:line="240" w:lineRule="auto"/>
      <w:jc w:val="both"/>
      <w:outlineLvl w:val="0"/>
    </w:pPr>
    <w:rPr>
      <w:rFonts w:ascii="Times New Roman" w:hAnsi="Times New Roman"/>
      <w:b/>
      <w:sz w:val="24"/>
      <w:szCs w:val="20"/>
    </w:rPr>
  </w:style>
  <w:style w:type="paragraph" w:styleId="Header">
    <w:name w:val="header"/>
    <w:basedOn w:val="Normal"/>
    <w:link w:val="HeaderChar"/>
    <w:uiPriority w:val="99"/>
    <w:unhideWhenUsed/>
    <w:rsid w:val="00683008"/>
    <w:pPr>
      <w:tabs>
        <w:tab w:val="center" w:pos="4680"/>
        <w:tab w:val="right" w:pos="9360"/>
      </w:tabs>
    </w:pPr>
  </w:style>
  <w:style w:type="character" w:customStyle="1" w:styleId="HeaderChar">
    <w:name w:val="Header Char"/>
    <w:link w:val="Header"/>
    <w:uiPriority w:val="99"/>
    <w:semiHidden/>
    <w:locked/>
    <w:rsid w:val="00683008"/>
    <w:rPr>
      <w:rFonts w:cs="Times New Roman"/>
      <w:sz w:val="22"/>
      <w:szCs w:val="22"/>
    </w:rPr>
  </w:style>
  <w:style w:type="paragraph" w:styleId="Footer">
    <w:name w:val="footer"/>
    <w:basedOn w:val="Normal"/>
    <w:link w:val="FooterChar"/>
    <w:uiPriority w:val="99"/>
    <w:unhideWhenUsed/>
    <w:rsid w:val="00683008"/>
    <w:pPr>
      <w:tabs>
        <w:tab w:val="center" w:pos="4680"/>
        <w:tab w:val="right" w:pos="9360"/>
      </w:tabs>
    </w:pPr>
  </w:style>
  <w:style w:type="character" w:customStyle="1" w:styleId="FooterChar">
    <w:name w:val="Footer Char"/>
    <w:link w:val="Footer"/>
    <w:uiPriority w:val="99"/>
    <w:locked/>
    <w:rsid w:val="00683008"/>
    <w:rPr>
      <w:rFonts w:cs="Times New Roman"/>
      <w:sz w:val="22"/>
      <w:szCs w:val="22"/>
    </w:rPr>
  </w:style>
  <w:style w:type="paragraph" w:customStyle="1" w:styleId="Default">
    <w:name w:val="Default"/>
    <w:rsid w:val="00DC68BC"/>
    <w:pPr>
      <w:widowControl w:val="0"/>
      <w:autoSpaceDE w:val="0"/>
      <w:autoSpaceDN w:val="0"/>
      <w:adjustRightInd w:val="0"/>
    </w:pPr>
    <w:rPr>
      <w:rFonts w:ascii="Arial" w:hAnsi="Arial" w:cs="Arial"/>
      <w:color w:val="000000"/>
      <w:kern w:val="1"/>
      <w:sz w:val="24"/>
      <w:szCs w:val="24"/>
    </w:rPr>
  </w:style>
  <w:style w:type="character" w:customStyle="1" w:styleId="Heading3Char">
    <w:name w:val="Heading 3 Char"/>
    <w:link w:val="Heading3"/>
    <w:uiPriority w:val="9"/>
    <w:semiHidden/>
    <w:rsid w:val="00DC68BC"/>
    <w:rPr>
      <w:rFonts w:ascii="Cambria" w:eastAsia="Times New Roman" w:hAnsi="Cambria" w:cs="Times New Roman"/>
      <w:b/>
      <w:bCs/>
      <w:sz w:val="26"/>
      <w:szCs w:val="26"/>
    </w:rPr>
  </w:style>
  <w:style w:type="paragraph" w:styleId="BodyText">
    <w:name w:val="Body Text"/>
    <w:basedOn w:val="Normal"/>
    <w:link w:val="BodyTextChar"/>
    <w:uiPriority w:val="99"/>
    <w:semiHidden/>
    <w:unhideWhenUsed/>
    <w:rsid w:val="00DC68BC"/>
    <w:pPr>
      <w:spacing w:after="120"/>
    </w:pPr>
  </w:style>
  <w:style w:type="character" w:customStyle="1" w:styleId="BodyTextChar">
    <w:name w:val="Body Text Char"/>
    <w:link w:val="BodyText"/>
    <w:uiPriority w:val="99"/>
    <w:semiHidden/>
    <w:rsid w:val="00DC68BC"/>
    <w:rPr>
      <w:rFonts w:cs="Times New Roman"/>
      <w:sz w:val="22"/>
      <w:szCs w:val="22"/>
    </w:rPr>
  </w:style>
  <w:style w:type="paragraph" w:customStyle="1" w:styleId="Preformatted">
    <w:name w:val="Preformatted"/>
    <w:basedOn w:val="Normal"/>
    <w:rsid w:val="00DC68BC"/>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MS Mincho" w:hAnsi="Courier New"/>
      <w:snapToGrid w:val="0"/>
      <w:sz w:val="20"/>
      <w:szCs w:val="20"/>
    </w:rPr>
  </w:style>
  <w:style w:type="character" w:customStyle="1" w:styleId="HeaderChar1">
    <w:name w:val="Header Char1"/>
    <w:uiPriority w:val="99"/>
    <w:semiHidden/>
    <w:locked/>
    <w:rsid w:val="00DC68BC"/>
    <w:rPr>
      <w:rFonts w:cs="Times New Roman"/>
    </w:rPr>
  </w:style>
  <w:style w:type="paragraph" w:styleId="NoSpacing">
    <w:name w:val="No Spacing"/>
    <w:uiPriority w:val="99"/>
    <w:qFormat/>
    <w:rsid w:val="00977203"/>
    <w:pPr>
      <w:widowControl w:val="0"/>
      <w:autoSpaceDN w:val="0"/>
      <w:adjustRightInd w:val="0"/>
    </w:pPr>
    <w:rPr>
      <w:kern w:val="1"/>
      <w:sz w:val="22"/>
      <w:szCs w:val="22"/>
    </w:rPr>
  </w:style>
  <w:style w:type="table" w:styleId="TableGrid">
    <w:name w:val="Table Grid"/>
    <w:basedOn w:val="TableNormal"/>
    <w:uiPriority w:val="59"/>
    <w:rsid w:val="009816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RTFNum26">
    <w:name w:val="RTF_Num 2 6"/>
    <w:uiPriority w:val="99"/>
    <w:rsid w:val="00BC6AD3"/>
    <w:rPr>
      <w:rFonts w:ascii="Wingdings" w:hAnsi="Wingdings"/>
    </w:rPr>
  </w:style>
  <w:style w:type="character" w:styleId="Hyperlink">
    <w:name w:val="Hyperlink"/>
    <w:basedOn w:val="DefaultParagraphFont"/>
    <w:uiPriority w:val="99"/>
    <w:unhideWhenUsed/>
    <w:rsid w:val="000B2F11"/>
    <w:rPr>
      <w:color w:val="0000FF" w:themeColor="hyperlink"/>
      <w:u w:val="single"/>
    </w:rPr>
  </w:style>
  <w:style w:type="paragraph" w:customStyle="1" w:styleId="Normal1">
    <w:name w:val="Normal1"/>
    <w:uiPriority w:val="99"/>
    <w:rsid w:val="005D21A2"/>
    <w:rPr>
      <w:rFonts w:ascii="Garamond" w:hAnsi="Garamond" w:cs="Garamond"/>
      <w:color w:val="000000"/>
      <w:sz w:val="22"/>
      <w:szCs w:val="22"/>
    </w:rPr>
  </w:style>
  <w:style w:type="paragraph" w:styleId="DocumentMap">
    <w:name w:val="Document Map"/>
    <w:basedOn w:val="Normal"/>
    <w:link w:val="DocumentMapChar"/>
    <w:uiPriority w:val="99"/>
    <w:semiHidden/>
    <w:unhideWhenUsed/>
    <w:rsid w:val="001469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695C"/>
    <w:rPr>
      <w:rFonts w:ascii="Tahoma" w:hAnsi="Tahoma" w:cs="Tahoma"/>
      <w:sz w:val="16"/>
      <w:szCs w:val="16"/>
    </w:rPr>
  </w:style>
  <w:style w:type="character" w:customStyle="1" w:styleId="Heading1Char">
    <w:name w:val="Heading 1 Char"/>
    <w:basedOn w:val="DefaultParagraphFont"/>
    <w:link w:val="Heading1"/>
    <w:uiPriority w:val="9"/>
    <w:rsid w:val="000D7619"/>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92A9A"/>
    <w:rPr>
      <w:color w:val="800080" w:themeColor="followedHyperlink"/>
      <w:u w:val="single"/>
    </w:rPr>
  </w:style>
  <w:style w:type="character" w:styleId="Emphasis">
    <w:name w:val="Emphasis"/>
    <w:basedOn w:val="DefaultParagraphFont"/>
    <w:uiPriority w:val="20"/>
    <w:qFormat/>
    <w:rsid w:val="00B2042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yanidhanokar5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b81262e1a7eb39b9de069d2ab45bc14e134f530e18705c4458440321091b5b58120c18001845515a004356014b4450530401195c1333471b1b1112405d5e0e504c011503504e1c180c571833471b1b061048595b0c4d584b50535a4f162e024b4340010d120213105b5c0c004d145c455715445a5c5d57421a081105431458090d074b100a12031753444f4a081e0103030712455b5c0d50481408034e6&amp;docType=docx" TargetMode="External"/><Relationship Id="rId4" Type="http://schemas.openxmlformats.org/officeDocument/2006/relationships/settings" Target="settings.xml"/><Relationship Id="rId9" Type="http://schemas.openxmlformats.org/officeDocument/2006/relationships/hyperlink" Target="http://caetpdkv.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76B98-89D4-4D89-9A0F-679B3E6B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Rishi90</dc:creator>
  <cp:lastModifiedBy>admin</cp:lastModifiedBy>
  <cp:revision>13</cp:revision>
  <cp:lastPrinted>2014-09-29T15:33:00Z</cp:lastPrinted>
  <dcterms:created xsi:type="dcterms:W3CDTF">2021-03-23T09:41:00Z</dcterms:created>
  <dcterms:modified xsi:type="dcterms:W3CDTF">2021-12-14T07:55:00Z</dcterms:modified>
</cp:coreProperties>
</file>