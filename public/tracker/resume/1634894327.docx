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/>
      </w:tblPr>
      <w:tblGrid>
        <w:gridCol w:w="12"/>
        <w:gridCol w:w="4094"/>
        <w:gridCol w:w="6524"/>
        <w:gridCol w:w="58"/>
        <w:gridCol w:w="13"/>
      </w:tblGrid>
      <w:tr w:rsidTr="00235E53">
        <w:tblPrEx>
          <w:tblW w:w="1070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304"/>
        </w:trPr>
        <w:tc>
          <w:tcPr>
            <w:tcW w:w="10701" w:type="dxa"/>
            <w:gridSpan w:val="5"/>
            <w:shd w:val="clear" w:color="auto" w:fill="C6D9F0" w:themeFill="text2" w:themeFillTint="33"/>
          </w:tcPr>
          <w:p w:rsidR="003063ED" w:rsidRPr="00184112" w:rsidP="006477B7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Profile Summary</w:t>
            </w: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3331"/>
        </w:trPr>
        <w:tc>
          <w:tcPr>
            <w:tcW w:w="10701" w:type="dxa"/>
            <w:gridSpan w:val="5"/>
          </w:tcPr>
          <w:p w:rsidR="00153A53" w:rsidP="00AD2E9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  <w:r w:rsidRPr="00C74220" w:rsidR="00C74220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804110">
              <w:rPr>
                <w:rFonts w:ascii="Verdana" w:hAnsi="Verdana"/>
                <w:b/>
                <w:sz w:val="20"/>
                <w:szCs w:val="20"/>
              </w:rPr>
              <w:t>8</w:t>
            </w:r>
            <w:r w:rsidRPr="00184112" w:rsidR="004A7BB5">
              <w:rPr>
                <w:rFonts w:ascii="Verdana" w:hAnsi="Verdana"/>
                <w:sz w:val="20"/>
                <w:szCs w:val="20"/>
              </w:rPr>
              <w:t xml:space="preserve">years </w:t>
            </w:r>
            <w:r w:rsidRPr="00184112" w:rsidR="00106374">
              <w:rPr>
                <w:rFonts w:ascii="Verdana" w:hAnsi="Verdana"/>
                <w:sz w:val="20"/>
                <w:szCs w:val="20"/>
              </w:rPr>
              <w:t>of experience in Professional Software Development</w:t>
            </w:r>
            <w:r w:rsidRPr="00184112" w:rsidR="003D3005">
              <w:rPr>
                <w:rFonts w:ascii="Verdana" w:hAnsi="Verdana"/>
                <w:sz w:val="20"/>
                <w:szCs w:val="20"/>
              </w:rPr>
              <w:t>.</w:t>
            </w:r>
            <w:r w:rsidR="00EC4B46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84112" w:rsidR="006477B7">
              <w:rPr>
                <w:rFonts w:ascii="Verdana" w:hAnsi="Verdana"/>
                <w:sz w:val="20"/>
                <w:szCs w:val="20"/>
              </w:rPr>
              <w:t xml:space="preserve">Seeking for a challenging position as </w:t>
            </w:r>
            <w:r w:rsidRPr="00184112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804110" w:rsidR="00804110">
              <w:rPr>
                <w:rFonts w:ascii="Verdana" w:hAnsi="Verdana"/>
                <w:b/>
                <w:sz w:val="20"/>
                <w:szCs w:val="20"/>
              </w:rPr>
              <w:t>Full</w:t>
            </w:r>
            <w:r w:rsidR="0080411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804110" w:rsidR="00804110">
              <w:rPr>
                <w:rFonts w:ascii="Verdana" w:hAnsi="Verdana"/>
                <w:b/>
                <w:sz w:val="20"/>
                <w:szCs w:val="20"/>
              </w:rPr>
              <w:t>Stack</w:t>
            </w:r>
            <w:r w:rsidR="0080411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84112" w:rsidR="00994D7D">
              <w:rPr>
                <w:rFonts w:ascii="Verdana" w:hAnsi="Verdana"/>
                <w:b/>
                <w:sz w:val="20"/>
                <w:szCs w:val="20"/>
              </w:rPr>
              <w:t>D</w:t>
            </w:r>
            <w:r w:rsidRPr="00184112">
              <w:rPr>
                <w:rFonts w:ascii="Verdana" w:hAnsi="Verdana"/>
                <w:b/>
                <w:sz w:val="20"/>
                <w:szCs w:val="20"/>
              </w:rPr>
              <w:t>eveloper</w:t>
            </w:r>
            <w:r w:rsidRPr="00184112" w:rsidR="006477B7">
              <w:rPr>
                <w:rFonts w:ascii="Verdana" w:hAnsi="Verdana"/>
                <w:sz w:val="20"/>
                <w:szCs w:val="20"/>
              </w:rPr>
              <w:t xml:space="preserve"> with the strong working experience in programming, </w:t>
            </w:r>
            <w:r w:rsidRPr="00184112" w:rsidR="00111CC8">
              <w:rPr>
                <w:rFonts w:ascii="Verdana" w:hAnsi="Verdana"/>
                <w:sz w:val="20"/>
                <w:szCs w:val="20"/>
              </w:rPr>
              <w:t>designing of</w:t>
            </w:r>
            <w:r w:rsidRPr="00184112" w:rsidR="00CA775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04110">
              <w:rPr>
                <w:rFonts w:ascii="Verdana" w:hAnsi="Verdana"/>
                <w:sz w:val="20"/>
                <w:szCs w:val="20"/>
              </w:rPr>
              <w:t xml:space="preserve">web </w:t>
            </w:r>
            <w:r w:rsidRPr="00184112" w:rsidR="006477B7">
              <w:rPr>
                <w:rFonts w:ascii="Verdana" w:hAnsi="Verdana"/>
                <w:sz w:val="20"/>
                <w:szCs w:val="20"/>
              </w:rPr>
              <w:t>application</w:t>
            </w:r>
            <w:r w:rsidR="00F37546">
              <w:rPr>
                <w:rFonts w:ascii="Verdana" w:hAnsi="Verdana"/>
                <w:sz w:val="20"/>
                <w:szCs w:val="20"/>
              </w:rPr>
              <w:t>.</w:t>
            </w:r>
          </w:p>
          <w:p w:rsidR="00AD2E9C" w:rsidP="00AD2E9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 applications using </w:t>
            </w:r>
            <w:r>
              <w:rPr>
                <w:rFonts w:ascii="Verdana" w:hAnsi="Verdana"/>
                <w:b/>
                <w:sz w:val="20"/>
                <w:szCs w:val="20"/>
              </w:rPr>
              <w:t>Spring MVC</w:t>
            </w:r>
            <w:r>
              <w:rPr>
                <w:rFonts w:ascii="Verdana" w:hAnsi="Verdana"/>
                <w:sz w:val="20"/>
                <w:szCs w:val="20"/>
              </w:rPr>
              <w:t xml:space="preserve"> using Annotations, </w:t>
            </w:r>
            <w:r>
              <w:rPr>
                <w:rFonts w:ascii="Verdana" w:hAnsi="Verdana"/>
                <w:b/>
                <w:sz w:val="20"/>
                <w:szCs w:val="20"/>
              </w:rPr>
              <w:t>Spring Boot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AD2E9C" w:rsidP="00AD2E9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Experience in implementing persistence logic using </w:t>
            </w:r>
            <w:r w:rsidR="00352E00">
              <w:rPr>
                <w:rFonts w:ascii="Verdana" w:hAnsi="Verdana"/>
                <w:sz w:val="20"/>
                <w:szCs w:val="20"/>
              </w:rPr>
              <w:t xml:space="preserve">criteria queries </w:t>
            </w:r>
            <w:r>
              <w:rPr>
                <w:rFonts w:ascii="Verdana" w:hAnsi="Verdana"/>
                <w:sz w:val="20"/>
                <w:szCs w:val="20"/>
              </w:rPr>
              <w:t>and Spring JPA Repository.</w:t>
            </w:r>
          </w:p>
          <w:p w:rsidR="00AD2E9C" w:rsidP="00AD2E9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Developed </w:t>
            </w:r>
            <w:r>
              <w:rPr>
                <w:rFonts w:ascii="Verdana" w:hAnsi="Verdana"/>
                <w:b/>
                <w:sz w:val="20"/>
                <w:szCs w:val="20"/>
              </w:rPr>
              <w:t>Rest</w:t>
            </w:r>
            <w:r>
              <w:rPr>
                <w:rFonts w:ascii="Verdana" w:hAnsi="Verdana"/>
                <w:sz w:val="20"/>
                <w:szCs w:val="20"/>
              </w:rPr>
              <w:t xml:space="preserve"> services and integrated several rest services in my projects.</w:t>
            </w:r>
          </w:p>
          <w:p w:rsidR="00AD2E9C" w:rsidP="00AD2E9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Handling Rest web services and Spring Security like </w:t>
            </w:r>
            <w:r>
              <w:rPr>
                <w:rFonts w:ascii="Verdana" w:hAnsi="Verdana"/>
                <w:b/>
                <w:sz w:val="20"/>
                <w:szCs w:val="20"/>
              </w:rPr>
              <w:t>OAuth2</w:t>
            </w:r>
            <w:r>
              <w:rPr>
                <w:rFonts w:ascii="Verdana" w:hAnsi="Verdana"/>
                <w:sz w:val="20"/>
                <w:szCs w:val="20"/>
              </w:rPr>
              <w:t xml:space="preserve"> authentication etc.</w:t>
            </w:r>
          </w:p>
          <w:p w:rsidR="00AD2E9C" w:rsidRPr="00AD2E9C" w:rsidP="00AD2E9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Having Knowledge on </w:t>
            </w:r>
            <w:r>
              <w:rPr>
                <w:rFonts w:ascii="Verdana" w:hAnsi="Verdana"/>
                <w:b/>
                <w:sz w:val="20"/>
                <w:szCs w:val="20"/>
              </w:rPr>
              <w:t>Design Patterns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025CAA" w:rsidRPr="00025CAA" w:rsidP="00AD2E9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Worked in web technologies </w:t>
            </w:r>
            <w:r w:rsidR="00AD2E9C">
              <w:rPr>
                <w:rFonts w:ascii="Verdana" w:hAnsi="Verdana"/>
                <w:sz w:val="20"/>
                <w:szCs w:val="20"/>
              </w:rPr>
              <w:t>Angular7,</w:t>
            </w:r>
            <w:r w:rsidR="00352E0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HTML,</w:t>
            </w:r>
            <w:r w:rsidR="0038285E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CSS and JavaScript.</w:t>
            </w:r>
          </w:p>
          <w:p w:rsidR="00A67C13" w:rsidP="00AD2E9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Having Knowledge on </w:t>
            </w:r>
            <w:r w:rsidRPr="00184112">
              <w:rPr>
                <w:rFonts w:ascii="Verdana" w:hAnsi="Verdana"/>
                <w:sz w:val="20"/>
                <w:szCs w:val="20"/>
              </w:rPr>
              <w:t>MySQL</w:t>
            </w:r>
            <w:r>
              <w:rPr>
                <w:rFonts w:ascii="Verdana" w:hAnsi="Verdana"/>
                <w:sz w:val="20"/>
                <w:szCs w:val="20"/>
              </w:rPr>
              <w:t>, Oracle</w:t>
            </w:r>
            <w:r w:rsidR="00AD2E9C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AD2E9C">
              <w:rPr>
                <w:rFonts w:ascii="Verdana" w:hAnsi="Verdana"/>
                <w:sz w:val="20"/>
                <w:szCs w:val="20"/>
              </w:rPr>
              <w:t>PostgreSQL</w:t>
            </w:r>
            <w:r w:rsidRPr="00184112" w:rsidR="00153A53">
              <w:rPr>
                <w:rFonts w:ascii="Verdana" w:hAnsi="Verdana"/>
                <w:sz w:val="20"/>
                <w:szCs w:val="20"/>
              </w:rPr>
              <w:t xml:space="preserve"> databases.</w:t>
            </w:r>
          </w:p>
          <w:p w:rsidR="00FC3314" w:rsidRPr="00352E00" w:rsidP="00352E00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Hands on experience with GIT, JIRA, Jenkins, deployment in aws server.</w:t>
            </w:r>
            <w:bookmarkStart w:id="0" w:name="_GoBack"/>
            <w:bookmarkEnd w:id="0"/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304"/>
        </w:trPr>
        <w:tc>
          <w:tcPr>
            <w:tcW w:w="10701" w:type="dxa"/>
            <w:gridSpan w:val="5"/>
            <w:shd w:val="clear" w:color="auto" w:fill="C6D9F0" w:themeFill="text2" w:themeFillTint="33"/>
          </w:tcPr>
          <w:p w:rsidR="003D3005" w:rsidRPr="00184112" w:rsidP="00500E49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Education Qualification</w:t>
            </w: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1115"/>
        </w:trPr>
        <w:tc>
          <w:tcPr>
            <w:tcW w:w="10701" w:type="dxa"/>
            <w:gridSpan w:val="5"/>
          </w:tcPr>
          <w:p w:rsidR="001731A9" w:rsidRPr="00184112" w:rsidP="00500E49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B.</w:t>
            </w:r>
            <w:r w:rsidR="008D2F22">
              <w:rPr>
                <w:rFonts w:ascii="Verdana" w:hAnsi="Verdana"/>
                <w:b/>
                <w:sz w:val="20"/>
                <w:szCs w:val="20"/>
              </w:rPr>
              <w:t>E</w:t>
            </w:r>
            <w:r w:rsidR="0016341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184112">
              <w:rPr>
                <w:rFonts w:ascii="Verdana" w:hAnsi="Verdana"/>
                <w:sz w:val="20"/>
                <w:szCs w:val="20"/>
              </w:rPr>
              <w:t xml:space="preserve">Completed </w:t>
            </w:r>
            <w:r w:rsidR="0016341C">
              <w:rPr>
                <w:rFonts w:ascii="Verdana" w:hAnsi="Verdana"/>
                <w:sz w:val="20"/>
                <w:szCs w:val="20"/>
              </w:rPr>
              <w:t xml:space="preserve">with 67 percent from JSCOE, </w:t>
            </w:r>
            <w:r w:rsidR="0016341C">
              <w:rPr>
                <w:rFonts w:ascii="Verdana" w:hAnsi="Verdana"/>
                <w:sz w:val="20"/>
                <w:szCs w:val="20"/>
              </w:rPr>
              <w:t>Hadapsar</w:t>
            </w:r>
            <w:r w:rsidR="008D2F22">
              <w:rPr>
                <w:rFonts w:ascii="Verdana" w:hAnsi="Verdana"/>
                <w:sz w:val="20"/>
                <w:szCs w:val="20"/>
              </w:rPr>
              <w:t>.</w:t>
            </w:r>
          </w:p>
          <w:p w:rsidR="003D3005" w:rsidRPr="00184112" w:rsidP="00500E49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H.S.C</w:t>
            </w:r>
            <w:r w:rsidRPr="00184112" w:rsidR="00347B28">
              <w:rPr>
                <w:rFonts w:ascii="Verdana" w:hAnsi="Verdana"/>
                <w:sz w:val="20"/>
                <w:szCs w:val="20"/>
              </w:rPr>
              <w:t xml:space="preserve"> with </w:t>
            </w:r>
            <w:r w:rsidR="0016341C">
              <w:rPr>
                <w:rFonts w:ascii="Verdana" w:hAnsi="Verdana"/>
                <w:sz w:val="20"/>
                <w:szCs w:val="20"/>
              </w:rPr>
              <w:t>82</w:t>
            </w:r>
            <w:r>
              <w:rPr>
                <w:rFonts w:ascii="Verdana" w:hAnsi="Verdana"/>
                <w:sz w:val="20"/>
                <w:szCs w:val="20"/>
              </w:rPr>
              <w:t xml:space="preserve"> percent from </w:t>
            </w:r>
            <w:r>
              <w:rPr>
                <w:rFonts w:ascii="Verdana" w:hAnsi="Verdana"/>
                <w:sz w:val="20"/>
                <w:szCs w:val="20"/>
              </w:rPr>
              <w:t>Dayanand</w:t>
            </w:r>
            <w:r w:rsidR="00352E00">
              <w:rPr>
                <w:rFonts w:ascii="Verdana" w:hAnsi="Verdana"/>
                <w:sz w:val="20"/>
                <w:szCs w:val="20"/>
              </w:rPr>
              <w:t xml:space="preserve"> Science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573DFC">
              <w:rPr>
                <w:rFonts w:ascii="Verdana" w:hAnsi="Verdana"/>
                <w:sz w:val="20"/>
                <w:szCs w:val="20"/>
              </w:rPr>
              <w:t>College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Latur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3759F7" w:rsidRPr="00B6303E" w:rsidP="00B6303E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</w:t>
            </w:r>
            <w:r w:rsidRPr="00184112" w:rsidR="00347B28">
              <w:rPr>
                <w:rFonts w:ascii="Verdana" w:hAnsi="Verdana"/>
                <w:b/>
                <w:sz w:val="20"/>
                <w:szCs w:val="20"/>
              </w:rPr>
              <w:t>.S.C</w:t>
            </w:r>
            <w:r w:rsidRPr="00184112" w:rsidR="00347B28">
              <w:rPr>
                <w:rFonts w:ascii="Verdana" w:hAnsi="Verdana"/>
                <w:sz w:val="20"/>
                <w:szCs w:val="20"/>
              </w:rPr>
              <w:t xml:space="preserve"> with </w:t>
            </w:r>
            <w:r w:rsidR="0016341C">
              <w:rPr>
                <w:rFonts w:ascii="Verdana" w:hAnsi="Verdana"/>
                <w:sz w:val="20"/>
                <w:szCs w:val="20"/>
              </w:rPr>
              <w:t>92 percent from Shree Shivaji high school, Nilanga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Pr="00B6303E" w:rsidR="005079E6">
              <w:rPr>
                <w:rFonts w:ascii="Verdana" w:hAnsi="Verdana"/>
                <w:sz w:val="20"/>
                <w:szCs w:val="20"/>
              </w:rPr>
              <w:tab/>
            </w: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304"/>
        </w:trPr>
        <w:tc>
          <w:tcPr>
            <w:tcW w:w="10701" w:type="dxa"/>
            <w:gridSpan w:val="5"/>
            <w:shd w:val="clear" w:color="auto" w:fill="C6D9F0" w:themeFill="text2" w:themeFillTint="33"/>
          </w:tcPr>
          <w:p w:rsidR="00347B28" w:rsidRPr="00184112" w:rsidP="00500E49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Technical Skills</w:t>
            </w: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gridAfter w:val="2"/>
          <w:wAfter w:w="71" w:type="dxa"/>
          <w:trHeight w:val="3081"/>
        </w:trPr>
        <w:tc>
          <w:tcPr>
            <w:tcW w:w="10630" w:type="dxa"/>
            <w:gridSpan w:val="3"/>
          </w:tcPr>
          <w:tbl>
            <w:tblPr>
              <w:tblStyle w:val="TableGrid"/>
              <w:tblW w:w="10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949"/>
              <w:gridCol w:w="6451"/>
            </w:tblGrid>
            <w:tr w:rsidTr="00235E53">
              <w:tblPrEx>
                <w:tblW w:w="10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356"/>
              </w:trPr>
              <w:tc>
                <w:tcPr>
                  <w:tcW w:w="3949" w:type="dxa"/>
                </w:tcPr>
                <w:p w:rsidR="00347B28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b/>
                      <w:sz w:val="20"/>
                      <w:szCs w:val="20"/>
                    </w:rPr>
                    <w:t>Programming Skill</w:t>
                  </w:r>
                </w:p>
              </w:tc>
              <w:tc>
                <w:tcPr>
                  <w:tcW w:w="6451" w:type="dxa"/>
                </w:tcPr>
                <w:p w:rsidR="00352E00" w:rsidRPr="00184112" w:rsidP="00AE65E5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sz w:val="20"/>
                      <w:szCs w:val="20"/>
                    </w:rPr>
                    <w:t>Java</w:t>
                  </w:r>
                  <w:r w:rsidR="0035613B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184112">
                    <w:rPr>
                      <w:rFonts w:ascii="Verdana" w:hAnsi="Verdana"/>
                      <w:sz w:val="20"/>
                      <w:szCs w:val="20"/>
                    </w:rPr>
                    <w:t xml:space="preserve">, </w:t>
                  </w:r>
                  <w:r w:rsidR="00D63D0F">
                    <w:rPr>
                      <w:rFonts w:ascii="Verdana" w:hAnsi="Verdana"/>
                      <w:sz w:val="20"/>
                      <w:szCs w:val="20"/>
                    </w:rPr>
                    <w:t>J</w:t>
                  </w:r>
                  <w:r w:rsidR="004346F2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  <w:r w:rsidR="00D63D0F">
                    <w:rPr>
                      <w:rFonts w:ascii="Verdana" w:hAnsi="Verdana"/>
                      <w:sz w:val="20"/>
                      <w:szCs w:val="20"/>
                    </w:rPr>
                    <w:t>ee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79"/>
              </w:trPr>
              <w:tc>
                <w:tcPr>
                  <w:tcW w:w="3949" w:type="dxa"/>
                </w:tcPr>
                <w:p w:rsidR="00352E00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Framework</w:t>
                  </w:r>
                </w:p>
                <w:p w:rsidR="0072430B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Client Side Web Technologies</w:t>
                  </w:r>
                </w:p>
              </w:tc>
              <w:tc>
                <w:tcPr>
                  <w:tcW w:w="6451" w:type="dxa"/>
                </w:tcPr>
                <w:p w:rsidR="00352E00" w:rsidP="001731A9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Spring Boot 2.3.3, Hibernate 4.0</w:t>
                  </w:r>
                </w:p>
                <w:p w:rsidR="0072430B" w:rsidRPr="00184112" w:rsidP="001731A9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Angular7,</w:t>
                  </w:r>
                  <w:r w:rsidR="0035613B">
                    <w:rPr>
                      <w:rFonts w:ascii="Verdana" w:hAnsi="Verdana"/>
                      <w:sz w:val="20"/>
                      <w:szCs w:val="20"/>
                    </w:rPr>
                    <w:t>HTML, CSS, JavaScript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45"/>
              </w:trPr>
              <w:tc>
                <w:tcPr>
                  <w:tcW w:w="3949" w:type="dxa"/>
                </w:tcPr>
                <w:p w:rsidR="002E58B6" w:rsidRPr="00184112" w:rsidP="002E58B6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Server Side Web Technologies</w:t>
                  </w:r>
                </w:p>
              </w:tc>
              <w:tc>
                <w:tcPr>
                  <w:tcW w:w="6451" w:type="dxa"/>
                </w:tcPr>
                <w:p w:rsidR="002E58B6" w:rsidRPr="00184112" w:rsidP="002E58B6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Servlet, JSP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45"/>
              </w:trPr>
              <w:tc>
                <w:tcPr>
                  <w:tcW w:w="3949" w:type="dxa"/>
                </w:tcPr>
                <w:p w:rsidR="002E58B6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b/>
                      <w:sz w:val="20"/>
                      <w:szCs w:val="20"/>
                    </w:rPr>
                    <w:t>Web Server</w:t>
                  </w:r>
                </w:p>
              </w:tc>
              <w:tc>
                <w:tcPr>
                  <w:tcW w:w="6451" w:type="dxa"/>
                </w:tcPr>
                <w:p w:rsidR="002E58B6" w:rsidRPr="00184112" w:rsidP="002E58B6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sz w:val="20"/>
                      <w:szCs w:val="20"/>
                    </w:rPr>
                    <w:t>Apache Tomcat</w:t>
                  </w:r>
                  <w:r w:rsidRPr="00184112" w:rsidR="00BA13E8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35613B">
                    <w:rPr>
                      <w:rFonts w:ascii="Verdana" w:hAnsi="Verdana"/>
                      <w:sz w:val="20"/>
                      <w:szCs w:val="20"/>
                    </w:rPr>
                    <w:t>9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45"/>
              </w:trPr>
              <w:tc>
                <w:tcPr>
                  <w:tcW w:w="3949" w:type="dxa"/>
                </w:tcPr>
                <w:p w:rsidR="00D62F86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b/>
                      <w:sz w:val="20"/>
                      <w:szCs w:val="20"/>
                    </w:rPr>
                    <w:t>Design Pattern</w:t>
                  </w:r>
                </w:p>
              </w:tc>
              <w:tc>
                <w:tcPr>
                  <w:tcW w:w="6451" w:type="dxa"/>
                </w:tcPr>
                <w:p w:rsidR="00D62F86" w:rsidRPr="00184112" w:rsidP="002E58B6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sz w:val="20"/>
                      <w:szCs w:val="20"/>
                    </w:rPr>
                    <w:t>Singleton, Factory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45"/>
              </w:trPr>
              <w:tc>
                <w:tcPr>
                  <w:tcW w:w="3949" w:type="dxa"/>
                </w:tcPr>
                <w:p w:rsidR="002E58B6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Design Architecture</w:t>
                  </w:r>
                </w:p>
              </w:tc>
              <w:tc>
                <w:tcPr>
                  <w:tcW w:w="6451" w:type="dxa"/>
                </w:tcPr>
                <w:p w:rsidR="002E58B6" w:rsidRPr="00184112" w:rsidP="00153A53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Micro Services, Web and Enterprise Application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08"/>
              </w:trPr>
              <w:tc>
                <w:tcPr>
                  <w:tcW w:w="3949" w:type="dxa"/>
                </w:tcPr>
                <w:p w:rsidR="0072430B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CICD</w:t>
                  </w:r>
                </w:p>
              </w:tc>
              <w:tc>
                <w:tcPr>
                  <w:tcW w:w="6451" w:type="dxa"/>
                </w:tcPr>
                <w:p w:rsidR="0072430B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Git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, Jenkins ,Artifacts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08"/>
              </w:trPr>
              <w:tc>
                <w:tcPr>
                  <w:tcW w:w="3949" w:type="dxa"/>
                </w:tcPr>
                <w:p w:rsidR="0072430B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184112">
                    <w:rPr>
                      <w:rFonts w:ascii="Verdana" w:hAnsi="Verdana"/>
                      <w:b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6451" w:type="dxa"/>
                </w:tcPr>
                <w:p w:rsidR="0072430B" w:rsidRPr="00184112" w:rsidP="00153A53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MySQL</w:t>
                  </w:r>
                  <w:r w:rsidRPr="00184112" w:rsidR="001731A9">
                    <w:rPr>
                      <w:rFonts w:ascii="Verdana" w:hAnsi="Verdana"/>
                      <w:sz w:val="20"/>
                      <w:szCs w:val="20"/>
                    </w:rPr>
                    <w:t xml:space="preserve">, </w:t>
                  </w:r>
                  <w:r w:rsidR="0035613B">
                    <w:rPr>
                      <w:rFonts w:ascii="Verdana" w:hAnsi="Verdana"/>
                      <w:sz w:val="20"/>
                      <w:szCs w:val="20"/>
                    </w:rPr>
                    <w:t>Oracle</w:t>
                  </w:r>
                  <w:r w:rsidR="00AD2E9C">
                    <w:rPr>
                      <w:rFonts w:ascii="Verdana" w:hAnsi="Verdana"/>
                      <w:sz w:val="20"/>
                      <w:szCs w:val="20"/>
                    </w:rPr>
                    <w:t xml:space="preserve">, </w:t>
                  </w:r>
                  <w:r w:rsidR="00AD2E9C">
                    <w:rPr>
                      <w:rFonts w:ascii="Verdana" w:hAnsi="Verdana"/>
                      <w:sz w:val="20"/>
                      <w:szCs w:val="20"/>
                    </w:rPr>
                    <w:t>PostgreSQL</w:t>
                  </w:r>
                </w:p>
              </w:tc>
            </w:tr>
            <w:tr w:rsidTr="00235E53">
              <w:tblPrEx>
                <w:tblW w:w="10400" w:type="dxa"/>
                <w:tblLook w:val="04A0"/>
              </w:tblPrEx>
              <w:trPr>
                <w:trHeight w:val="408"/>
              </w:trPr>
              <w:tc>
                <w:tcPr>
                  <w:tcW w:w="3949" w:type="dxa"/>
                </w:tcPr>
                <w:p w:rsidR="0072430B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Cloud Platform</w:t>
                  </w:r>
                </w:p>
                <w:p w:rsidR="00AE65E5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Container Deployments</w:t>
                  </w:r>
                </w:p>
              </w:tc>
              <w:tc>
                <w:tcPr>
                  <w:tcW w:w="6451" w:type="dxa"/>
                </w:tcPr>
                <w:p w:rsidR="0072430B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AWS, private cloud</w:t>
                  </w:r>
                </w:p>
                <w:p w:rsidR="00AE65E5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Rancher</w:t>
                  </w:r>
                </w:p>
                <w:p w:rsidR="003759F7" w:rsidRPr="00184112" w:rsidP="0072430B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347B28" w:rsidRPr="00184112" w:rsidP="0072430B">
            <w:pPr>
              <w:pStyle w:val="ListParagraph"/>
              <w:spacing w:after="0" w:line="36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304"/>
        </w:trPr>
        <w:tc>
          <w:tcPr>
            <w:tcW w:w="10701" w:type="dxa"/>
            <w:gridSpan w:val="5"/>
            <w:shd w:val="clear" w:color="auto" w:fill="C6D9F0" w:themeFill="text2" w:themeFillTint="33"/>
          </w:tcPr>
          <w:p w:rsidR="004F13E5" w:rsidRPr="00184112" w:rsidP="00500E49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Professional Experience</w:t>
            </w: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1052"/>
        </w:trPr>
        <w:tc>
          <w:tcPr>
            <w:tcW w:w="10701" w:type="dxa"/>
            <w:gridSpan w:val="5"/>
          </w:tcPr>
          <w:p w:rsidR="00B6303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B6303E">
            <w:pPr>
              <w:rPr>
                <w:rFonts w:ascii="Verdana" w:hAnsi="Verdana"/>
                <w:b/>
                <w:sz w:val="20"/>
                <w:szCs w:val="20"/>
              </w:rPr>
            </w:pPr>
            <w:r w:rsidRPr="002D69F0">
              <w:rPr>
                <w:rFonts w:ascii="Verdana" w:hAnsi="Verdana"/>
                <w:b/>
                <w:sz w:val="20"/>
                <w:szCs w:val="20"/>
              </w:rPr>
              <w:t>Tech Mahindra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</w:t>
            </w:r>
            <w:r w:rsidRPr="00017997" w:rsidR="00017997">
              <w:rPr>
                <w:rFonts w:ascii="Verdana" w:hAnsi="Verdana"/>
                <w:sz w:val="20"/>
                <w:szCs w:val="20"/>
              </w:rPr>
              <w:t>Working</w:t>
            </w:r>
            <w:r w:rsidR="00017997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631EC">
              <w:rPr>
                <w:rFonts w:ascii="Verdana" w:hAnsi="Verdana"/>
                <w:sz w:val="20"/>
                <w:szCs w:val="20"/>
              </w:rPr>
              <w:t xml:space="preserve">in Tech Mahindra(Feb 2019 to present) as </w:t>
            </w:r>
            <w:r w:rsidR="003631EC">
              <w:rPr>
                <w:rFonts w:ascii="Verdana" w:hAnsi="Verdana"/>
                <w:b/>
                <w:sz w:val="20"/>
                <w:szCs w:val="20"/>
              </w:rPr>
              <w:t>Software</w:t>
            </w:r>
          </w:p>
          <w:p w:rsidR="00B6303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Engineer</w:t>
            </w:r>
            <w:r w:rsidR="003631E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3631EC" w:rsidRPr="002D69F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949"/>
              <w:gridCol w:w="6451"/>
            </w:tblGrid>
            <w:tr w:rsidTr="00235E53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142"/>
              </w:trPr>
              <w:tc>
                <w:tcPr>
                  <w:tcW w:w="3949" w:type="dxa"/>
                </w:tcPr>
                <w:p w:rsidR="004F13E5" w:rsidRPr="00184112" w:rsidP="002E58B6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Wab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It Software </w:t>
                  </w:r>
                  <w:r w:rsidRPr="00184112" w:rsidR="00BB5891">
                    <w:rPr>
                      <w:rFonts w:ascii="Verdana" w:hAnsi="Verdana"/>
                      <w:b/>
                      <w:sz w:val="20"/>
                      <w:szCs w:val="20"/>
                    </w:rPr>
                    <w:t>Pvt</w:t>
                  </w:r>
                  <w:r w:rsidRPr="00184112" w:rsidR="00BB5891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Ltd.</w:t>
                  </w:r>
                </w:p>
              </w:tc>
              <w:tc>
                <w:tcPr>
                  <w:tcW w:w="6451" w:type="dxa"/>
                </w:tcPr>
                <w:p w:rsidR="004F13E5" w:rsidRPr="00184112" w:rsidP="00EA6A07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Wab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It Software</w:t>
                  </w:r>
                  <w:r w:rsidRPr="00184112" w:rsidR="002E58B6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184112" w:rsidR="002E58B6">
                    <w:rPr>
                      <w:rFonts w:ascii="Verdana" w:hAnsi="Verdana"/>
                      <w:sz w:val="20"/>
                      <w:szCs w:val="20"/>
                    </w:rPr>
                    <w:t>Pvt</w:t>
                  </w:r>
                  <w:r w:rsidRPr="00184112" w:rsidR="002E58B6">
                    <w:rPr>
                      <w:rFonts w:ascii="Verdana" w:hAnsi="Verdana"/>
                      <w:sz w:val="20"/>
                      <w:szCs w:val="20"/>
                    </w:rPr>
                    <w:t xml:space="preserve"> Ltd.</w:t>
                  </w:r>
                  <w:r w:rsidRPr="00184112" w:rsidR="004F316D">
                    <w:rPr>
                      <w:rFonts w:ascii="Verdana" w:hAnsi="Verdana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Aug 2017</w:t>
                  </w:r>
                  <w:r w:rsidRPr="00184112" w:rsidR="004F316D">
                    <w:rPr>
                      <w:rFonts w:ascii="Verdana" w:hAnsi="Verdana"/>
                      <w:sz w:val="20"/>
                      <w:szCs w:val="20"/>
                    </w:rPr>
                    <w:t xml:space="preserve"> to</w:t>
                  </w:r>
                  <w:r w:rsidR="002D69F0">
                    <w:rPr>
                      <w:rFonts w:ascii="Verdana" w:hAnsi="Verdana"/>
                      <w:sz w:val="20"/>
                      <w:szCs w:val="20"/>
                    </w:rPr>
                    <w:t xml:space="preserve"> Jan 2019</w:t>
                  </w:r>
                  <w:r w:rsidRPr="00184112" w:rsidR="004F316D">
                    <w:rPr>
                      <w:rFonts w:ascii="Verdana" w:hAnsi="Verdana"/>
                      <w:sz w:val="20"/>
                      <w:szCs w:val="20"/>
                    </w:rPr>
                    <w:t xml:space="preserve">) </w:t>
                  </w:r>
                  <w:r w:rsidRPr="00184112" w:rsidR="002B6038">
                    <w:rPr>
                      <w:rFonts w:ascii="Verdana" w:hAnsi="Verdana"/>
                      <w:sz w:val="20"/>
                      <w:szCs w:val="20"/>
                    </w:rPr>
                    <w:t>as</w:t>
                  </w:r>
                  <w:r w:rsidR="002B6038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2B6038" w:rsidR="002B6038">
                    <w:rPr>
                      <w:rFonts w:ascii="Verdana" w:hAnsi="Verdana"/>
                      <w:b/>
                      <w:sz w:val="20"/>
                      <w:szCs w:val="20"/>
                    </w:rPr>
                    <w:t>Java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Developer</w:t>
                  </w:r>
                  <w:r w:rsidRPr="00184112" w:rsidR="002E58B6">
                    <w:rPr>
                      <w:rFonts w:ascii="Verdana" w:hAnsi="Verdana"/>
                      <w:sz w:val="20"/>
                      <w:szCs w:val="20"/>
                    </w:rPr>
                    <w:t xml:space="preserve">. </w:t>
                  </w:r>
                </w:p>
                <w:p w:rsidR="00994D7D" w:rsidRPr="00184112" w:rsidP="00EA6A07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Tr="00235E53">
              <w:tblPrEx>
                <w:tblW w:w="0" w:type="auto"/>
                <w:tblLook w:val="04A0"/>
              </w:tblPrEx>
              <w:trPr>
                <w:trHeight w:val="142"/>
              </w:trPr>
              <w:tc>
                <w:tcPr>
                  <w:tcW w:w="3949" w:type="dxa"/>
                </w:tcPr>
                <w:p w:rsidR="00BB5891" w:rsidRPr="00184112" w:rsidP="00BB5891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Wab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It Solutions</w:t>
                  </w:r>
                  <w:r w:rsidR="00FC3F8C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  <w:r w:rsidR="00FC3F8C">
                    <w:rPr>
                      <w:rFonts w:ascii="Verdana" w:hAnsi="Verdana"/>
                      <w:b/>
                      <w:sz w:val="20"/>
                      <w:szCs w:val="20"/>
                    </w:rPr>
                    <w:t>Pvt</w:t>
                  </w:r>
                  <w:r w:rsidR="00FC3F8C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Ltd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451" w:type="dxa"/>
                </w:tcPr>
                <w:p w:rsidR="004A7BB5" w:rsidP="00A67C13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Wab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IT Solutions</w:t>
                  </w:r>
                  <w:r w:rsidR="000D597C">
                    <w:rPr>
                      <w:rFonts w:ascii="Verdana" w:hAnsi="Verdana"/>
                      <w:sz w:val="20"/>
                      <w:szCs w:val="20"/>
                    </w:rPr>
                    <w:t xml:space="preserve">, </w:t>
                  </w:r>
                  <w:r w:rsidR="000D597C">
                    <w:rPr>
                      <w:rFonts w:ascii="Verdana" w:hAnsi="Verdana"/>
                      <w:sz w:val="20"/>
                      <w:szCs w:val="20"/>
                    </w:rPr>
                    <w:t>Pune(</w:t>
                  </w:r>
                  <w:r w:rsidR="00206BAF">
                    <w:rPr>
                      <w:rFonts w:ascii="Verdana" w:hAnsi="Verdana"/>
                      <w:sz w:val="20"/>
                      <w:szCs w:val="20"/>
                    </w:rPr>
                    <w:t xml:space="preserve">Feb </w:t>
                  </w:r>
                  <w:r w:rsidR="00DA25E8">
                    <w:rPr>
                      <w:rFonts w:ascii="Verdana" w:hAnsi="Verdana"/>
                      <w:sz w:val="20"/>
                      <w:szCs w:val="20"/>
                    </w:rPr>
                    <w:t>20</w:t>
                  </w:r>
                  <w:r w:rsidR="00206BAF">
                    <w:rPr>
                      <w:rFonts w:ascii="Verdana" w:hAnsi="Verdana"/>
                      <w:sz w:val="20"/>
                      <w:szCs w:val="20"/>
                    </w:rPr>
                    <w:t>16</w:t>
                  </w:r>
                  <w:r w:rsidR="00DA25E8">
                    <w:rPr>
                      <w:rFonts w:ascii="Verdana" w:hAnsi="Verdana"/>
                      <w:sz w:val="20"/>
                      <w:szCs w:val="20"/>
                    </w:rPr>
                    <w:t xml:space="preserve"> to July</w:t>
                  </w:r>
                  <w:r w:rsidR="00206BAF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DA25E8">
                    <w:rPr>
                      <w:rFonts w:ascii="Verdana" w:hAnsi="Verdana"/>
                      <w:sz w:val="20"/>
                      <w:szCs w:val="20"/>
                    </w:rPr>
                    <w:t>20</w:t>
                  </w:r>
                  <w:r w:rsidR="00206BAF">
                    <w:rPr>
                      <w:rFonts w:ascii="Verdana" w:hAnsi="Verdana"/>
                      <w:sz w:val="20"/>
                      <w:szCs w:val="20"/>
                    </w:rPr>
                    <w:t>17</w:t>
                  </w:r>
                  <w:r w:rsidR="000D597C">
                    <w:rPr>
                      <w:rFonts w:ascii="Verdana" w:hAnsi="Verdana"/>
                      <w:sz w:val="20"/>
                      <w:szCs w:val="20"/>
                    </w:rPr>
                    <w:t>) as Technical Support Engineer.</w:t>
                  </w:r>
                </w:p>
                <w:p w:rsidR="00546F78" w:rsidRPr="00184112" w:rsidP="00A67C13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9D13C5" w:rsidRPr="00184112" w:rsidP="00BB5891">
            <w:pPr>
              <w:pStyle w:val="ListParagraph"/>
              <w:spacing w:after="0" w:line="36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235E53">
        <w:tblPrEx>
          <w:tblW w:w="10701" w:type="dxa"/>
          <w:tblCellMar>
            <w:top w:w="43" w:type="dxa"/>
            <w:left w:w="115" w:type="dxa"/>
            <w:right w:w="115" w:type="dxa"/>
          </w:tblCellMar>
          <w:tblLook w:val="04A0"/>
        </w:tblPrEx>
        <w:trPr>
          <w:trHeight w:val="304"/>
        </w:trPr>
        <w:tc>
          <w:tcPr>
            <w:tcW w:w="10701" w:type="dxa"/>
            <w:gridSpan w:val="5"/>
            <w:shd w:val="clear" w:color="auto" w:fill="C6D9F0" w:themeFill="text2" w:themeFillTint="33"/>
          </w:tcPr>
          <w:p w:rsidR="005F18F5" w:rsidRPr="00184112" w:rsidP="00500E49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Project Details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687A" w:rsidRPr="00184112" w:rsidP="008F687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Project #1</w:t>
            </w:r>
          </w:p>
        </w:tc>
        <w:tc>
          <w:tcPr>
            <w:tcW w:w="6582" w:type="dxa"/>
            <w:gridSpan w:val="2"/>
          </w:tcPr>
          <w:p w:rsidR="004A244F" w:rsidRPr="002B2D9A" w:rsidP="004F341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Numbes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687A" w:rsidRPr="00184112" w:rsidP="008F687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Languages / Development Tool / Technology</w:t>
            </w:r>
          </w:p>
        </w:tc>
        <w:tc>
          <w:tcPr>
            <w:tcW w:w="6582" w:type="dxa"/>
            <w:gridSpan w:val="2"/>
          </w:tcPr>
          <w:p w:rsidR="00ED3F6E" w:rsidRPr="00184112" w:rsidP="008F7E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Java, Spring Boot, Hibernate, REST Web Service , Postgr</w:t>
            </w:r>
            <w:r w:rsidR="008442EE">
              <w:rPr>
                <w:rFonts w:ascii="Verdana" w:hAnsi="Verdana"/>
                <w:sz w:val="20"/>
                <w:szCs w:val="20"/>
              </w:rPr>
              <w:t>eSQL10 as Backend Database, AWS Server, Angular7, Html, CSS, STS IDE, Visual Studio Code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687A" w:rsidRPr="00184112" w:rsidP="008F687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582" w:type="dxa"/>
            <w:gridSpan w:val="2"/>
          </w:tcPr>
          <w:p w:rsidR="008F687A" w:rsidRPr="00184112" w:rsidP="006C2C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734D36" w:rsidRPr="00184112" w:rsidP="008F687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  <w:tc>
          <w:tcPr>
            <w:tcW w:w="6582" w:type="dxa"/>
            <w:gridSpan w:val="2"/>
          </w:tcPr>
          <w:p w:rsidR="00734D36" w:rsidRPr="00184112" w:rsidP="008442E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  <w:lang w:val="en-IN"/>
              </w:rPr>
              <w:t xml:space="preserve">Development </w:t>
            </w:r>
            <w:r w:rsidRPr="00184112" w:rsidR="008E45D7">
              <w:rPr>
                <w:rFonts w:ascii="Verdana" w:hAnsi="Verdana" w:cs="ArialMT"/>
                <w:sz w:val="20"/>
                <w:szCs w:val="20"/>
                <w:lang w:val="en-IN"/>
              </w:rPr>
              <w:t>completed</w:t>
            </w:r>
            <w:r>
              <w:rPr>
                <w:rFonts w:ascii="Verdana" w:hAnsi="Verdana" w:cs="ArialMT"/>
                <w:sz w:val="20"/>
                <w:szCs w:val="20"/>
                <w:lang w:val="en-IN"/>
              </w:rPr>
              <w:t xml:space="preserve">. 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687A" w:rsidRPr="00184112" w:rsidP="008F687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My Role</w:t>
            </w:r>
          </w:p>
        </w:tc>
        <w:tc>
          <w:tcPr>
            <w:tcW w:w="6582" w:type="dxa"/>
            <w:gridSpan w:val="2"/>
          </w:tcPr>
          <w:p w:rsidR="008442EE" w:rsidP="008442EE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eastAsia="Arial" w:cs="Calibri"/>
                <w:lang w:bidi="en-US"/>
              </w:rPr>
            </w:pPr>
            <w:r>
              <w:rPr>
                <w:rFonts w:eastAsia="Arial" w:cs="Calibri"/>
                <w:lang w:bidi="en-US"/>
              </w:rPr>
              <w:t>Analysis of requirement.</w:t>
            </w:r>
          </w:p>
          <w:p w:rsidR="008442EE" w:rsidRPr="008442EE" w:rsidP="008442EE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eastAsia="Arial" w:cs="Calibri"/>
                <w:lang w:bidi="en-US"/>
              </w:rPr>
            </w:pPr>
          </w:p>
          <w:p w:rsidR="008442EE" w:rsidP="008442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and developed spring boot application and did integration with JPA repository.</w:t>
            </w:r>
          </w:p>
          <w:p w:rsidR="008442EE" w:rsidP="008442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Developed Rest Services for the entire Application to use them from angular.</w:t>
            </w:r>
          </w:p>
          <w:p w:rsidR="008442EE" w:rsidP="008442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Writing </w:t>
            </w:r>
            <w:r>
              <w:rPr>
                <w:rFonts w:ascii="Verdana" w:hAnsi="Verdana"/>
                <w:sz w:val="20"/>
                <w:szCs w:val="20"/>
              </w:rPr>
              <w:t>Junit</w:t>
            </w:r>
            <w:r>
              <w:rPr>
                <w:rFonts w:ascii="Verdana" w:hAnsi="Verdana"/>
                <w:sz w:val="20"/>
                <w:szCs w:val="20"/>
              </w:rPr>
              <w:t xml:space="preserve"> test cases.</w:t>
            </w:r>
          </w:p>
          <w:p w:rsidR="00CF63AC" w:rsidRPr="00184112" w:rsidP="008442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Deployment and maintain aws server.</w:t>
            </w:r>
          </w:p>
        </w:tc>
      </w:tr>
      <w:tr w:rsidTr="00235E5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239"/>
        </w:trPr>
        <w:tc>
          <w:tcPr>
            <w:tcW w:w="10676" w:type="dxa"/>
            <w:gridSpan w:val="3"/>
            <w:shd w:val="clear" w:color="auto" w:fill="808080" w:themeFill="background1" w:themeFillShade="80"/>
          </w:tcPr>
          <w:p w:rsidR="00533CF8" w:rsidRPr="00184112" w:rsidP="0049216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533CF8" w:rsidRPr="00184112" w:rsidP="0049216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Project #2</w:t>
            </w:r>
          </w:p>
        </w:tc>
        <w:tc>
          <w:tcPr>
            <w:tcW w:w="6582" w:type="dxa"/>
            <w:gridSpan w:val="2"/>
          </w:tcPr>
          <w:p w:rsidR="00533CF8" w:rsidRPr="00184112" w:rsidP="0049216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Symone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533CF8" w:rsidRPr="00184112" w:rsidP="0049216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Languages / Development Tool / Technology</w:t>
            </w:r>
          </w:p>
        </w:tc>
        <w:tc>
          <w:tcPr>
            <w:tcW w:w="6582" w:type="dxa"/>
            <w:gridSpan w:val="2"/>
          </w:tcPr>
          <w:p w:rsidR="00533CF8" w:rsidRPr="00184112" w:rsidP="004921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Java, Spring Boot, Hibernate, REST Web Service , PostgreSQL10 as Backend Database, AWS Server, Angular7, Html, CSS, STS IDE, Visual Studio Code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533CF8" w:rsidRPr="00184112" w:rsidP="0049216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582" w:type="dxa"/>
            <w:gridSpan w:val="2"/>
          </w:tcPr>
          <w:p w:rsidR="00533CF8" w:rsidRPr="00184112" w:rsidP="004921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734D36" w:rsidRPr="00184112" w:rsidP="0049216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  <w:tc>
          <w:tcPr>
            <w:tcW w:w="6582" w:type="dxa"/>
            <w:gridSpan w:val="2"/>
          </w:tcPr>
          <w:p w:rsidR="00734D36" w:rsidRPr="00184112" w:rsidP="00D948D2">
            <w:pPr>
              <w:spacing w:after="0" w:line="360" w:lineRule="auto"/>
              <w:jc w:val="both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  <w:lang w:val="en-IN"/>
              </w:rPr>
              <w:t>Develop</w:t>
            </w:r>
            <w:r w:rsidR="00291250">
              <w:rPr>
                <w:rFonts w:ascii="Verdana" w:hAnsi="Verdana" w:cs="ArialMT"/>
                <w:sz w:val="20"/>
                <w:szCs w:val="20"/>
                <w:lang w:val="en-IN"/>
              </w:rPr>
              <w:t>ment completed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533CF8" w:rsidRPr="00184112" w:rsidP="0049216A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My Role</w:t>
            </w:r>
          </w:p>
        </w:tc>
        <w:tc>
          <w:tcPr>
            <w:tcW w:w="6582" w:type="dxa"/>
            <w:gridSpan w:val="2"/>
          </w:tcPr>
          <w:p w:rsidR="008442EE" w:rsidP="004921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Migration from oracle to AWS </w:t>
            </w:r>
            <w:r>
              <w:rPr>
                <w:rFonts w:ascii="Verdana" w:hAnsi="Verdana"/>
                <w:sz w:val="20"/>
                <w:szCs w:val="20"/>
              </w:rPr>
              <w:t>postgreSQL</w:t>
            </w:r>
            <w:r>
              <w:rPr>
                <w:rFonts w:ascii="Verdana" w:hAnsi="Verdana"/>
                <w:sz w:val="20"/>
                <w:szCs w:val="20"/>
              </w:rPr>
              <w:t xml:space="preserve"> database</w:t>
            </w:r>
          </w:p>
          <w:p w:rsidR="00533CF8" w:rsidRPr="00184112" w:rsidP="004921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Developing</w:t>
            </w:r>
            <w:r w:rsidR="00291250">
              <w:rPr>
                <w:rFonts w:ascii="Verdana" w:hAnsi="Verdana"/>
                <w:sz w:val="20"/>
                <w:szCs w:val="20"/>
              </w:rPr>
              <w:t xml:space="preserve"> web application</w:t>
            </w:r>
            <w:r w:rsidR="005024F5">
              <w:rPr>
                <w:rFonts w:ascii="Verdana" w:hAnsi="Verdana"/>
                <w:sz w:val="20"/>
                <w:szCs w:val="20"/>
              </w:rPr>
              <w:t>.</w:t>
            </w:r>
          </w:p>
          <w:p w:rsidR="00533CF8" w:rsidRPr="00184112" w:rsidP="00A044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Deployment and maintain aws server.</w:t>
            </w:r>
          </w:p>
        </w:tc>
      </w:tr>
      <w:tr w:rsidTr="00235E5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239"/>
        </w:trPr>
        <w:tc>
          <w:tcPr>
            <w:tcW w:w="10676" w:type="dxa"/>
            <w:gridSpan w:val="3"/>
            <w:shd w:val="clear" w:color="auto" w:fill="808080" w:themeFill="background1" w:themeFillShade="80"/>
          </w:tcPr>
          <w:p w:rsidR="005423B9" w:rsidRPr="00184112" w:rsidP="00235E53">
            <w:pPr>
              <w:spacing w:after="0" w:line="240" w:lineRule="auto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#3</w:t>
            </w:r>
          </w:p>
        </w:tc>
        <w:tc>
          <w:tcPr>
            <w:tcW w:w="6582" w:type="dxa"/>
            <w:gridSpan w:val="2"/>
          </w:tcPr>
          <w:p w:rsidR="008F7ED3" w:rsidRPr="002B2D9A" w:rsidP="002210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2B2D9A">
              <w:rPr>
                <w:rFonts w:ascii="Verdana" w:hAnsi="Verdana"/>
                <w:b/>
                <w:sz w:val="20"/>
                <w:szCs w:val="20"/>
              </w:rPr>
              <w:t>BhoiVarVadhu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Languages / Development Tool / Technology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Java, JSP</w:t>
            </w:r>
            <w:r w:rsidRPr="00184112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Servlet, My</w:t>
            </w:r>
            <w:r w:rsidRPr="00184112">
              <w:rPr>
                <w:rFonts w:ascii="Verdana" w:hAnsi="Verdana"/>
                <w:sz w:val="20"/>
                <w:szCs w:val="20"/>
              </w:rPr>
              <w:t>SQL as Backend Database, Tomcat Server, Eclipse IDE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Summary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r>
              <w:t xml:space="preserve">Bhoivarvadhu is matrimony application for </w:t>
            </w:r>
            <w:r>
              <w:t>bhoi</w:t>
            </w:r>
            <w:r>
              <w:t xml:space="preserve"> samaj</w:t>
            </w:r>
            <w:r w:rsidRPr="00184112">
              <w:t xml:space="preserve">. </w:t>
            </w:r>
          </w:p>
          <w:p w:rsidR="008F7ED3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sz w:val="20"/>
                <w:szCs w:val="20"/>
              </w:rPr>
              <w:t xml:space="preserve">This </w:t>
            </w:r>
            <w:r>
              <w:rPr>
                <w:rFonts w:ascii="Verdana" w:hAnsi="Verdana"/>
                <w:sz w:val="20"/>
                <w:szCs w:val="20"/>
              </w:rPr>
              <w:t>application keeps track of registered users</w:t>
            </w:r>
            <w:r w:rsidRPr="00184112">
              <w:rPr>
                <w:rFonts w:ascii="Verdana" w:hAnsi="Verdana"/>
                <w:sz w:val="20"/>
                <w:szCs w:val="20"/>
              </w:rPr>
              <w:t>. There is ad</w:t>
            </w:r>
            <w:r>
              <w:rPr>
                <w:rFonts w:ascii="Verdana" w:hAnsi="Verdana"/>
                <w:sz w:val="20"/>
                <w:szCs w:val="20"/>
              </w:rPr>
              <w:t xml:space="preserve">min panel for keeping all records and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providing</w:t>
            </w:r>
            <w:r w:rsidRPr="00DD6539">
              <w:rPr>
                <w:rFonts w:ascii="Verdana" w:hAnsi="Verdana"/>
                <w:color w:val="000000"/>
                <w:sz w:val="20"/>
                <w:szCs w:val="20"/>
              </w:rPr>
              <w:t xml:space="preserve"> only information of broom/bride profile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8F7ED3" w:rsidRPr="00DD6539" w:rsidP="0022106E">
            <w:pPr>
              <w:spacing w:line="150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Groom and</w:t>
            </w:r>
            <w:r w:rsidRPr="00DD6539">
              <w:rPr>
                <w:rFonts w:ascii="Verdana" w:hAnsi="Verdana"/>
                <w:color w:val="000000"/>
                <w:sz w:val="20"/>
                <w:szCs w:val="20"/>
              </w:rPr>
              <w:t xml:space="preserve"> br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ide has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to  take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DD6539">
              <w:rPr>
                <w:rFonts w:ascii="Verdana" w:hAnsi="Verdana"/>
                <w:color w:val="000000"/>
                <w:sz w:val="20"/>
                <w:szCs w:val="20"/>
              </w:rPr>
              <w:t>Yearly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paid membership</w:t>
            </w:r>
            <w:r w:rsidRPr="00DD6539">
              <w:rPr>
                <w:rFonts w:ascii="Verdana" w:hAnsi="Verdana"/>
                <w:color w:val="000000"/>
                <w:sz w:val="20"/>
                <w:szCs w:val="20"/>
              </w:rPr>
              <w:t xml:space="preserve"> for find out the favorite pro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file. User can pay fee </w:t>
            </w:r>
            <w:r w:rsidRPr="00DD6539">
              <w:rPr>
                <w:rFonts w:ascii="Verdana" w:hAnsi="Verdana"/>
                <w:color w:val="000000"/>
                <w:sz w:val="20"/>
                <w:szCs w:val="20"/>
              </w:rPr>
              <w:t>by online payment or by Bank account pay or By Hand.</w:t>
            </w:r>
          </w:p>
          <w:p w:rsidR="008F7ED3" w:rsidRPr="00184112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  <w:lang w:val="en-IN"/>
              </w:rPr>
              <w:t xml:space="preserve">Development </w:t>
            </w:r>
            <w:r w:rsidRPr="00184112">
              <w:rPr>
                <w:rFonts w:ascii="Verdana" w:hAnsi="Verdana" w:cs="ArialMT"/>
                <w:sz w:val="20"/>
                <w:szCs w:val="20"/>
                <w:lang w:val="en-IN"/>
              </w:rPr>
              <w:t>completed</w:t>
            </w:r>
            <w:r>
              <w:rPr>
                <w:rFonts w:ascii="Verdana" w:hAnsi="Verdana" w:cs="ArialMT"/>
                <w:sz w:val="20"/>
                <w:szCs w:val="20"/>
                <w:lang w:val="en-IN"/>
              </w:rPr>
              <w:t>. Launched on Play store as bhoivarvadhu.com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882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My Role</w:t>
            </w:r>
          </w:p>
        </w:tc>
        <w:tc>
          <w:tcPr>
            <w:tcW w:w="6582" w:type="dxa"/>
            <w:gridSpan w:val="2"/>
          </w:tcPr>
          <w:p w:rsidR="008F7ED3" w:rsidP="0022106E">
            <w:pPr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reated and developed java application and did integration with database.</w:t>
            </w:r>
          </w:p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sz w:val="20"/>
                <w:szCs w:val="20"/>
              </w:rPr>
              <w:t>Deployment and maintain aws server.</w:t>
            </w:r>
          </w:p>
        </w:tc>
      </w:tr>
      <w:tr w:rsidTr="0022106E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239"/>
        </w:trPr>
        <w:tc>
          <w:tcPr>
            <w:tcW w:w="10676" w:type="dxa"/>
            <w:gridSpan w:val="3"/>
            <w:shd w:val="clear" w:color="auto" w:fill="808080" w:themeFill="background1" w:themeFillShade="80"/>
          </w:tcPr>
          <w:p w:rsidR="008F7ED3" w:rsidRPr="00184112" w:rsidP="0022106E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#4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maxiGo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Languages / Development Tool / Technology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Java,</w:t>
            </w:r>
            <w:r w:rsidRPr="00184112">
              <w:rPr>
                <w:rFonts w:ascii="Verdana" w:hAnsi="Verdana"/>
                <w:sz w:val="20"/>
                <w:szCs w:val="20"/>
              </w:rPr>
              <w:t xml:space="preserve"> Hiber</w:t>
            </w:r>
            <w:r>
              <w:rPr>
                <w:rFonts w:ascii="Verdana" w:hAnsi="Verdana"/>
                <w:sz w:val="20"/>
                <w:szCs w:val="20"/>
              </w:rPr>
              <w:t>nate</w:t>
            </w:r>
            <w:r w:rsidRPr="00184112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JSP, Servlet,</w:t>
            </w:r>
          </w:p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</w:t>
            </w:r>
            <w:r w:rsidRPr="00184112">
              <w:rPr>
                <w:rFonts w:ascii="Verdana" w:hAnsi="Verdana"/>
                <w:sz w:val="20"/>
                <w:szCs w:val="20"/>
              </w:rPr>
              <w:t>SQL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84112">
              <w:rPr>
                <w:rFonts w:ascii="Verdana" w:hAnsi="Verdana"/>
                <w:sz w:val="20"/>
                <w:szCs w:val="20"/>
              </w:rPr>
              <w:t>Database, Eclipse IDE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Summary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spacing w:after="0" w:line="360" w:lineRule="auto"/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Maxigo</w:t>
            </w:r>
            <w:r w:rsidRPr="0018411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is an application which can keep tra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ck of an entire hotel, bus, cab, two wheeler, transport vehicle booking</w:t>
            </w:r>
            <w:r w:rsidRPr="0018411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. It is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for travelers</w:t>
            </w:r>
            <w:r w:rsidRPr="0018411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who are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currently in searching for bus or hotel in Goa and Maharashtra state</w:t>
            </w:r>
            <w:r w:rsidRPr="00184112">
              <w:rPr>
                <w:rFonts w:ascii="Verdana" w:eastAsia="Times New Roman" w:hAnsi="Verdana"/>
                <w:color w:val="000000"/>
                <w:sz w:val="20"/>
                <w:szCs w:val="20"/>
              </w:rPr>
              <w:t>. I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 provides platform for tourists</w:t>
            </w:r>
            <w:r w:rsidRPr="0018411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in Maharashtra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and Goa to book their desired hotel,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bus ,cab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etc</w:t>
            </w:r>
            <w:r w:rsidRPr="0018411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. </w:t>
            </w:r>
          </w:p>
          <w:p w:rsidR="008F7ED3" w:rsidRPr="00184112" w:rsidP="0022106E">
            <w:pPr>
              <w:spacing w:after="0" w:line="360" w:lineRule="auto"/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84112">
              <w:rPr>
                <w:rFonts w:ascii="Verdana" w:hAnsi="Verdana" w:cs="Calibri"/>
                <w:color w:val="000000"/>
                <w:sz w:val="20"/>
                <w:szCs w:val="20"/>
              </w:rPr>
              <w:t>There is an ad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min panel where admin can manage and process  </w:t>
            </w:r>
            <w:r w:rsidRPr="0018411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bookings</w:t>
            </w:r>
            <w:r w:rsidRPr="00184112"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Admin can add agents, view agent</w:t>
            </w:r>
            <w:r w:rsidRPr="0018411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send</w:t>
            </w:r>
            <w:r w:rsidRPr="0018411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notifications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, emails to agents</w:t>
            </w:r>
            <w:r w:rsidRPr="00184112"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spacing w:after="0" w:line="360" w:lineRule="auto"/>
              <w:jc w:val="both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  <w:lang w:val="en-IN"/>
              </w:rPr>
              <w:t>Development completed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My Role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Developing web application</w:t>
            </w:r>
            <w:r w:rsidRPr="00184112">
              <w:rPr>
                <w:rFonts w:ascii="Verdana" w:hAnsi="Verdana"/>
                <w:sz w:val="20"/>
                <w:szCs w:val="20"/>
              </w:rPr>
              <w:t xml:space="preserve"> project integrated with hibernate</w:t>
            </w:r>
          </w:p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Hibernate, Logging, Notifications and email services</w:t>
            </w:r>
          </w:p>
        </w:tc>
      </w:tr>
      <w:tr w:rsidTr="0022106E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239"/>
        </w:trPr>
        <w:tc>
          <w:tcPr>
            <w:tcW w:w="10676" w:type="dxa"/>
            <w:gridSpan w:val="3"/>
            <w:shd w:val="clear" w:color="auto" w:fill="808080" w:themeFill="background1" w:themeFillShade="80"/>
          </w:tcPr>
          <w:p w:rsidR="008F7ED3" w:rsidRPr="00184112" w:rsidP="0022106E">
            <w:pPr>
              <w:spacing w:after="0" w:line="240" w:lineRule="auto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Project #</w:t>
            </w: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Examforyou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Languages / Development Tool / Technology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Java, JSP, Servlet, Hibernate, MySQL</w:t>
            </w:r>
            <w:r w:rsidRPr="00184112">
              <w:rPr>
                <w:rFonts w:ascii="Verdana" w:hAnsi="Verdana"/>
                <w:sz w:val="20"/>
                <w:szCs w:val="20"/>
              </w:rPr>
              <w:t xml:space="preserve"> as Backend Database, Tomcat Server, Eclipse IDE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Summary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Examforyou application is used to conduct the recruitment in our company</w:t>
            </w:r>
            <w:r w:rsidRPr="00184112">
              <w:rPr>
                <w:rFonts w:ascii="Verdana" w:hAnsi="Verdana"/>
                <w:sz w:val="20"/>
                <w:szCs w:val="20"/>
              </w:rPr>
              <w:t>.</w:t>
            </w:r>
          </w:p>
          <w:p w:rsidR="008F7ED3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Candidate came for an interview has to undergo through a process of three rounds. The first round is technical aptitude</w:t>
            </w:r>
            <w:r w:rsidRPr="00184112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8F7ED3" w:rsidRPr="00184112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Candidate has to first register and select for which technology he or she want to give an interview</w:t>
            </w:r>
            <w:r w:rsidRPr="00184112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After that he has to appear for 20 objective questions. We have provided 30 minutes for 20 questions. After completion of exam result is shown on candidates screen.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435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  <w:lang w:val="en-IN"/>
              </w:rPr>
              <w:t>Completed</w:t>
            </w:r>
          </w:p>
        </w:tc>
      </w:tr>
      <w:tr w:rsidTr="008F7ED3">
        <w:tblPrEx>
          <w:tblW w:w="1070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right w:w="108" w:type="dxa"/>
          </w:tblCellMar>
          <w:tblLook w:val="04A0"/>
        </w:tblPrEx>
        <w:trPr>
          <w:gridBefore w:val="1"/>
          <w:gridAfter w:val="1"/>
          <w:wBefore w:w="12" w:type="dxa"/>
          <w:wAfter w:w="13" w:type="dxa"/>
          <w:trHeight w:val="882"/>
        </w:trPr>
        <w:tc>
          <w:tcPr>
            <w:tcW w:w="4094" w:type="dxa"/>
          </w:tcPr>
          <w:p w:rsidR="008F7ED3" w:rsidRPr="00184112" w:rsidP="0022106E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184112">
              <w:rPr>
                <w:rFonts w:ascii="Verdana" w:hAnsi="Verdana"/>
                <w:b/>
                <w:sz w:val="20"/>
                <w:szCs w:val="20"/>
              </w:rPr>
              <w:t>My Role</w:t>
            </w:r>
          </w:p>
        </w:tc>
        <w:tc>
          <w:tcPr>
            <w:tcW w:w="6582" w:type="dxa"/>
            <w:gridSpan w:val="2"/>
          </w:tcPr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Developed admin panel </w:t>
            </w:r>
            <w:r w:rsidRPr="00184112">
              <w:rPr>
                <w:rFonts w:ascii="Verdana" w:hAnsi="Verdana"/>
                <w:sz w:val="20"/>
                <w:szCs w:val="20"/>
              </w:rPr>
              <w:t>for Application.</w:t>
            </w:r>
          </w:p>
          <w:p w:rsidR="008F7ED3" w:rsidRPr="00184112" w:rsidP="002210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Integrated with Hibernate</w:t>
            </w:r>
          </w:p>
        </w:tc>
      </w:tr>
    </w:tbl>
    <w:p w:rsidR="004D2B9F" w:rsidRPr="00184112" w:rsidP="00483391">
      <w:pPr>
        <w:tabs>
          <w:tab w:val="left" w:pos="7680"/>
        </w:tabs>
        <w:rPr>
          <w:rFonts w:ascii="Verdana" w:hAnsi="Verdana"/>
          <w:sz w:val="20"/>
          <w:szCs w:val="20"/>
        </w:rPr>
      </w:pPr>
    </w:p>
    <w:p w:rsidR="004D2B9F" w:rsidRPr="00184112" w:rsidP="004D2B9F">
      <w:pPr>
        <w:rPr>
          <w:rFonts w:ascii="Verdana" w:hAnsi="Verdana"/>
          <w:sz w:val="20"/>
          <w:szCs w:val="20"/>
        </w:rPr>
      </w:pPr>
    </w:p>
    <w:p w:rsidR="004D2B9F" w:rsidRPr="00184112" w:rsidP="004D2B9F">
      <w:pPr>
        <w:tabs>
          <w:tab w:val="left" w:pos="7770"/>
        </w:tabs>
        <w:rPr>
          <w:rFonts w:ascii="Verdana" w:hAnsi="Verdana"/>
          <w:sz w:val="20"/>
          <w:szCs w:val="20"/>
        </w:rPr>
      </w:pPr>
      <w:r w:rsidRPr="00184112">
        <w:rPr>
          <w:rFonts w:ascii="Verdana" w:hAnsi="Verdana"/>
          <w:sz w:val="20"/>
          <w:szCs w:val="20"/>
        </w:rPr>
        <w:t>Place :</w:t>
      </w:r>
      <w:r w:rsidRPr="00184112">
        <w:rPr>
          <w:rFonts w:ascii="Verdana" w:hAnsi="Verdana"/>
          <w:sz w:val="20"/>
          <w:szCs w:val="20"/>
        </w:rPr>
        <w:t xml:space="preserve"> Pune</w:t>
      </w:r>
      <w:r w:rsidRPr="00184112">
        <w:rPr>
          <w:rFonts w:ascii="Verdana" w:hAnsi="Verdana"/>
          <w:sz w:val="20"/>
          <w:szCs w:val="20"/>
        </w:rPr>
        <w:tab/>
      </w:r>
      <w:r w:rsidRPr="00184112">
        <w:rPr>
          <w:rFonts w:ascii="Verdana" w:hAnsi="Verdana"/>
          <w:sz w:val="20"/>
          <w:szCs w:val="20"/>
          <w:u w:val="single"/>
        </w:rPr>
        <w:t>Signature</w:t>
      </w:r>
    </w:p>
    <w:p w:rsidR="004D2B9F" w:rsidRPr="00184112" w:rsidP="004D2B9F">
      <w:pPr>
        <w:tabs>
          <w:tab w:val="left" w:pos="777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 :</w:t>
      </w:r>
      <w:r>
        <w:rPr>
          <w:rFonts w:ascii="Verdana" w:hAnsi="Verdana"/>
          <w:sz w:val="20"/>
          <w:szCs w:val="20"/>
        </w:rPr>
        <w:tab/>
        <w:t>Geetanjali Sawant</w:t>
      </w:r>
      <w:r w:rsidRPr="00184112">
        <w:rPr>
          <w:rFonts w:ascii="Verdana" w:hAnsi="Verdana"/>
          <w:sz w:val="20"/>
          <w:szCs w:val="20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A11DE">
      <w:headerReference w:type="default" r:id="rId6"/>
      <w:pgSz w:w="11907" w:h="16839" w:code="9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11E6" w:rsidRPr="00AE5DA2" w:rsidP="008E3464">
    <w:pPr>
      <w:pStyle w:val="BodyText"/>
      <w:tabs>
        <w:tab w:val="left" w:pos="5040"/>
        <w:tab w:val="left" w:pos="5130"/>
      </w:tabs>
      <w:ind w:right="-900"/>
      <w:rPr>
        <w:sz w:val="20"/>
      </w:rPr>
    </w:pPr>
    <w:r w:rsidRPr="00AE5DA2">
      <w:rPr>
        <w:sz w:val="20"/>
      </w:rPr>
      <w:t>Name:</w:t>
    </w:r>
    <w:r w:rsidR="00FE0D28">
      <w:rPr>
        <w:sz w:val="20"/>
      </w:rPr>
      <w:t xml:space="preserve"> Geetanjali Sawant</w:t>
    </w:r>
  </w:p>
  <w:p w:rsidR="00D453DF" w:rsidP="008E3464">
    <w:pPr>
      <w:pStyle w:val="BodyText"/>
      <w:tabs>
        <w:tab w:val="left" w:pos="5040"/>
        <w:tab w:val="left" w:pos="5130"/>
      </w:tabs>
      <w:ind w:right="-900"/>
      <w:rPr>
        <w:sz w:val="20"/>
      </w:rPr>
    </w:pPr>
    <w:r w:rsidRPr="00AE5DA2">
      <w:rPr>
        <w:rFonts w:ascii="Wingdings" w:hAnsi="Wingdings"/>
        <w:sz w:val="20"/>
      </w:rPr>
      <w:sym w:font="Wingdings" w:char="F029"/>
    </w:r>
    <w:r w:rsidRPr="00AE5DA2" w:rsidR="00A0546B">
      <w:rPr>
        <w:sz w:val="20"/>
      </w:rPr>
      <w:t xml:space="preserve">: </w:t>
    </w:r>
    <w:r w:rsidR="00FE0D28">
      <w:rPr>
        <w:sz w:val="20"/>
      </w:rPr>
      <w:t>+91-7020299087</w:t>
    </w:r>
  </w:p>
  <w:p w:rsidR="00ED183C" w:rsidRPr="00AE5DA2" w:rsidP="008E3464">
    <w:pPr>
      <w:pStyle w:val="BodyText"/>
      <w:tabs>
        <w:tab w:val="left" w:pos="5040"/>
        <w:tab w:val="left" w:pos="5130"/>
      </w:tabs>
      <w:ind w:right="-900"/>
      <w:rPr>
        <w:sz w:val="20"/>
      </w:rPr>
    </w:pPr>
    <w:r w:rsidRPr="00AE5DA2">
      <w:rPr>
        <w:rFonts w:ascii="Wingdings" w:hAnsi="Wingdings"/>
        <w:sz w:val="20"/>
      </w:rPr>
      <w:sym w:font="Wingdings" w:char="F02A"/>
    </w:r>
    <w:r w:rsidRPr="00AE5DA2" w:rsidR="00FE0D28">
      <w:rPr>
        <w:sz w:val="20"/>
      </w:rPr>
      <w:t>:</w:t>
    </w:r>
    <w:r w:rsidR="00FE0D28">
      <w:rPr>
        <w:sz w:val="20"/>
      </w:rPr>
      <w:t xml:space="preserve"> geetanjalisawant31@gmail.com</w:t>
    </w:r>
  </w:p>
  <w:p w:rsidR="00D453DF" w:rsidRPr="00AE5DA2" w:rsidP="008E3464">
    <w:pPr>
      <w:pStyle w:val="BodyText"/>
      <w:tabs>
        <w:tab w:val="left" w:pos="5040"/>
        <w:tab w:val="left" w:pos="5130"/>
      </w:tabs>
      <w:ind w:right="-900"/>
      <w:jc w:val="both"/>
      <w:rPr>
        <w:sz w:val="20"/>
      </w:rPr>
    </w:pPr>
    <w:r w:rsidRPr="00AE5DA2">
      <w:rPr>
        <w:rFonts w:ascii="Wingdings" w:hAnsi="Wingdings"/>
        <w:sz w:val="20"/>
      </w:rPr>
      <w:sym w:font="Wingdings" w:char="F02A"/>
    </w:r>
    <w:r w:rsidR="00FE0D28">
      <w:rPr>
        <w:sz w:val="20"/>
      </w:rPr>
      <w:t>: geetanjalisawant93@gmail.com</w:t>
    </w:r>
  </w:p>
  <w:p w:rsidR="00D453DF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width:530.25pt;height:0;margin-top:2.9pt;margin-left:-3.75pt;position:absolute;z-index:251658240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auto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  <w:sz w:val="20"/>
        <w:szCs w:val="2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singleLevel"/>
    <w:tmpl w:val="00000007"/>
    <w:name w:val="WW8Num7"/>
    <w:lvl w:ilvl="0">
      <w:start w:val="0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0"/>
        <w:szCs w:val="20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48C1FD8"/>
    <w:multiLevelType w:val="hybridMultilevel"/>
    <w:tmpl w:val="02AE140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D41A69"/>
    <w:multiLevelType w:val="hybridMultilevel"/>
    <w:tmpl w:val="AA3AE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B0FBE"/>
    <w:multiLevelType w:val="hybridMultilevel"/>
    <w:tmpl w:val="4C745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37D85"/>
    <w:multiLevelType w:val="hybridMultilevel"/>
    <w:tmpl w:val="42088D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776FC"/>
    <w:multiLevelType w:val="hybridMultilevel"/>
    <w:tmpl w:val="C97C49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965F6"/>
    <w:multiLevelType w:val="hybridMultilevel"/>
    <w:tmpl w:val="D40445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57017A"/>
    <w:multiLevelType w:val="hybridMultilevel"/>
    <w:tmpl w:val="AAA03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826A8"/>
    <w:multiLevelType w:val="hybridMultilevel"/>
    <w:tmpl w:val="3F2C03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404E4"/>
    <w:multiLevelType w:val="hybridMultilevel"/>
    <w:tmpl w:val="02AE140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430095"/>
    <w:multiLevelType w:val="hybridMultilevel"/>
    <w:tmpl w:val="02AE140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D068B7"/>
    <w:multiLevelType w:val="singleLevel"/>
    <w:tmpl w:val="27402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i w:val="0"/>
        <w:strike w:val="0"/>
        <w:dstrike w:val="0"/>
        <w:color w:val="auto"/>
        <w:position w:val="0"/>
        <w:sz w:val="20"/>
        <w:u w:val="none"/>
        <w:effect w:val="none"/>
      </w:rPr>
    </w:lvl>
  </w:abstractNum>
  <w:abstractNum w:abstractNumId="19">
    <w:nsid w:val="6CA66D93"/>
    <w:multiLevelType w:val="hybridMultilevel"/>
    <w:tmpl w:val="AA3AE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14A7B"/>
    <w:multiLevelType w:val="hybridMultilevel"/>
    <w:tmpl w:val="A6883C5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115A2D"/>
    <w:multiLevelType w:val="hybridMultilevel"/>
    <w:tmpl w:val="716A89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5"/>
  </w:num>
  <w:num w:numId="10">
    <w:abstractNumId w:val="19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  <w:num w:numId="16">
    <w:abstractNumId w:val="21"/>
  </w:num>
  <w:num w:numId="17">
    <w:abstractNumId w:val="20"/>
  </w:num>
  <w:num w:numId="18">
    <w:abstractNumId w:val="16"/>
  </w:num>
  <w:num w:numId="19">
    <w:abstractNumId w:val="14"/>
  </w:num>
  <w:num w:numId="20">
    <w:abstractNumId w:val="17"/>
  </w:num>
  <w:num w:numId="21">
    <w:abstractNumId w:val="8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DF"/>
    <w:rsid w:val="00015F76"/>
    <w:rsid w:val="00016B29"/>
    <w:rsid w:val="00017997"/>
    <w:rsid w:val="00020F6E"/>
    <w:rsid w:val="0002475F"/>
    <w:rsid w:val="00024E63"/>
    <w:rsid w:val="0002585E"/>
    <w:rsid w:val="00025CAA"/>
    <w:rsid w:val="00033C2E"/>
    <w:rsid w:val="0004302C"/>
    <w:rsid w:val="0005474A"/>
    <w:rsid w:val="000621C1"/>
    <w:rsid w:val="00064EC3"/>
    <w:rsid w:val="0006777D"/>
    <w:rsid w:val="00076313"/>
    <w:rsid w:val="000829FC"/>
    <w:rsid w:val="000846E0"/>
    <w:rsid w:val="00085EA4"/>
    <w:rsid w:val="000B463D"/>
    <w:rsid w:val="000C1517"/>
    <w:rsid w:val="000D42CF"/>
    <w:rsid w:val="000D597C"/>
    <w:rsid w:val="000D63D6"/>
    <w:rsid w:val="000D7E51"/>
    <w:rsid w:val="000E3192"/>
    <w:rsid w:val="000E516A"/>
    <w:rsid w:val="000E68E2"/>
    <w:rsid w:val="000F043A"/>
    <w:rsid w:val="001023BC"/>
    <w:rsid w:val="001046DD"/>
    <w:rsid w:val="00106374"/>
    <w:rsid w:val="00107E6A"/>
    <w:rsid w:val="00111CC8"/>
    <w:rsid w:val="00117A75"/>
    <w:rsid w:val="00125291"/>
    <w:rsid w:val="00126595"/>
    <w:rsid w:val="001353A8"/>
    <w:rsid w:val="00136FBD"/>
    <w:rsid w:val="00137329"/>
    <w:rsid w:val="0014699D"/>
    <w:rsid w:val="00147CEA"/>
    <w:rsid w:val="00150092"/>
    <w:rsid w:val="001535C9"/>
    <w:rsid w:val="00153A53"/>
    <w:rsid w:val="00154A24"/>
    <w:rsid w:val="0016341C"/>
    <w:rsid w:val="00167E8B"/>
    <w:rsid w:val="001731A9"/>
    <w:rsid w:val="00184112"/>
    <w:rsid w:val="00184C6C"/>
    <w:rsid w:val="001938DF"/>
    <w:rsid w:val="001975A3"/>
    <w:rsid w:val="001A572A"/>
    <w:rsid w:val="001B44F4"/>
    <w:rsid w:val="001C46C6"/>
    <w:rsid w:val="001C62CB"/>
    <w:rsid w:val="001E3DD2"/>
    <w:rsid w:val="001E4805"/>
    <w:rsid w:val="001F15EE"/>
    <w:rsid w:val="001F182C"/>
    <w:rsid w:val="001F62A5"/>
    <w:rsid w:val="001F770A"/>
    <w:rsid w:val="00201E6D"/>
    <w:rsid w:val="00203A6C"/>
    <w:rsid w:val="00205CB3"/>
    <w:rsid w:val="00206BAF"/>
    <w:rsid w:val="00215D65"/>
    <w:rsid w:val="0022106E"/>
    <w:rsid w:val="0022759B"/>
    <w:rsid w:val="0023463D"/>
    <w:rsid w:val="00235E53"/>
    <w:rsid w:val="00241CCC"/>
    <w:rsid w:val="002655D7"/>
    <w:rsid w:val="00267D87"/>
    <w:rsid w:val="0027111A"/>
    <w:rsid w:val="00272D1D"/>
    <w:rsid w:val="00275E29"/>
    <w:rsid w:val="00291250"/>
    <w:rsid w:val="002A1E1D"/>
    <w:rsid w:val="002A297C"/>
    <w:rsid w:val="002B2D9A"/>
    <w:rsid w:val="002B6038"/>
    <w:rsid w:val="002C0256"/>
    <w:rsid w:val="002D074D"/>
    <w:rsid w:val="002D25FC"/>
    <w:rsid w:val="002D49A5"/>
    <w:rsid w:val="002D69F0"/>
    <w:rsid w:val="002E0503"/>
    <w:rsid w:val="002E58B6"/>
    <w:rsid w:val="002E6225"/>
    <w:rsid w:val="003063ED"/>
    <w:rsid w:val="003074EE"/>
    <w:rsid w:val="00307D3B"/>
    <w:rsid w:val="00310CF1"/>
    <w:rsid w:val="003208F2"/>
    <w:rsid w:val="00333844"/>
    <w:rsid w:val="00334C28"/>
    <w:rsid w:val="00347B28"/>
    <w:rsid w:val="003507E7"/>
    <w:rsid w:val="00352E00"/>
    <w:rsid w:val="00355E7C"/>
    <w:rsid w:val="0035613B"/>
    <w:rsid w:val="003631EC"/>
    <w:rsid w:val="00363C7C"/>
    <w:rsid w:val="003662E1"/>
    <w:rsid w:val="00367B62"/>
    <w:rsid w:val="003734FE"/>
    <w:rsid w:val="003759F7"/>
    <w:rsid w:val="00375CBA"/>
    <w:rsid w:val="00377D22"/>
    <w:rsid w:val="0038285E"/>
    <w:rsid w:val="0038497A"/>
    <w:rsid w:val="003916B3"/>
    <w:rsid w:val="00397CA0"/>
    <w:rsid w:val="003A0B26"/>
    <w:rsid w:val="003A11DE"/>
    <w:rsid w:val="003A73D1"/>
    <w:rsid w:val="003C0563"/>
    <w:rsid w:val="003D14A9"/>
    <w:rsid w:val="003D3005"/>
    <w:rsid w:val="003E3088"/>
    <w:rsid w:val="0040082D"/>
    <w:rsid w:val="00404AE3"/>
    <w:rsid w:val="004067AA"/>
    <w:rsid w:val="004145A1"/>
    <w:rsid w:val="00414919"/>
    <w:rsid w:val="00414A2E"/>
    <w:rsid w:val="004168FC"/>
    <w:rsid w:val="004237CA"/>
    <w:rsid w:val="004239F4"/>
    <w:rsid w:val="0043067E"/>
    <w:rsid w:val="004346F2"/>
    <w:rsid w:val="00437BF0"/>
    <w:rsid w:val="00441EF0"/>
    <w:rsid w:val="00476C77"/>
    <w:rsid w:val="00483391"/>
    <w:rsid w:val="00490718"/>
    <w:rsid w:val="00490A21"/>
    <w:rsid w:val="0049216A"/>
    <w:rsid w:val="00497E17"/>
    <w:rsid w:val="004A083B"/>
    <w:rsid w:val="004A244F"/>
    <w:rsid w:val="004A65FA"/>
    <w:rsid w:val="004A6D78"/>
    <w:rsid w:val="004A7BB5"/>
    <w:rsid w:val="004B604F"/>
    <w:rsid w:val="004C2070"/>
    <w:rsid w:val="004D1564"/>
    <w:rsid w:val="004D2B9F"/>
    <w:rsid w:val="004D5B96"/>
    <w:rsid w:val="004E19B6"/>
    <w:rsid w:val="004E5BE2"/>
    <w:rsid w:val="004E6B50"/>
    <w:rsid w:val="004F0E33"/>
    <w:rsid w:val="004F13E5"/>
    <w:rsid w:val="004F145D"/>
    <w:rsid w:val="004F316D"/>
    <w:rsid w:val="004F341A"/>
    <w:rsid w:val="004F4893"/>
    <w:rsid w:val="004F5C3C"/>
    <w:rsid w:val="00500E49"/>
    <w:rsid w:val="005024F5"/>
    <w:rsid w:val="005046A4"/>
    <w:rsid w:val="0050619E"/>
    <w:rsid w:val="005079E6"/>
    <w:rsid w:val="0051143C"/>
    <w:rsid w:val="005127D5"/>
    <w:rsid w:val="005157C6"/>
    <w:rsid w:val="00520D97"/>
    <w:rsid w:val="0052180D"/>
    <w:rsid w:val="00531D31"/>
    <w:rsid w:val="00533CF8"/>
    <w:rsid w:val="005423B9"/>
    <w:rsid w:val="00546F78"/>
    <w:rsid w:val="0055134B"/>
    <w:rsid w:val="00560EF4"/>
    <w:rsid w:val="00564281"/>
    <w:rsid w:val="00565491"/>
    <w:rsid w:val="00565F80"/>
    <w:rsid w:val="00566E3B"/>
    <w:rsid w:val="00573DFC"/>
    <w:rsid w:val="005821BC"/>
    <w:rsid w:val="0058789E"/>
    <w:rsid w:val="00593C19"/>
    <w:rsid w:val="005A763B"/>
    <w:rsid w:val="005B4DE0"/>
    <w:rsid w:val="005B4EBA"/>
    <w:rsid w:val="005C1E11"/>
    <w:rsid w:val="005C3101"/>
    <w:rsid w:val="005E0E24"/>
    <w:rsid w:val="005E26A3"/>
    <w:rsid w:val="005E5248"/>
    <w:rsid w:val="005E78E8"/>
    <w:rsid w:val="005F011E"/>
    <w:rsid w:val="005F18F5"/>
    <w:rsid w:val="005F6AAA"/>
    <w:rsid w:val="0061441F"/>
    <w:rsid w:val="00620A86"/>
    <w:rsid w:val="00626155"/>
    <w:rsid w:val="00626B70"/>
    <w:rsid w:val="00632DAF"/>
    <w:rsid w:val="0064165C"/>
    <w:rsid w:val="006477B7"/>
    <w:rsid w:val="00653851"/>
    <w:rsid w:val="00654832"/>
    <w:rsid w:val="00656371"/>
    <w:rsid w:val="00663905"/>
    <w:rsid w:val="00664708"/>
    <w:rsid w:val="00666E28"/>
    <w:rsid w:val="006715C4"/>
    <w:rsid w:val="00675ED3"/>
    <w:rsid w:val="00680BAA"/>
    <w:rsid w:val="00687A75"/>
    <w:rsid w:val="0069259C"/>
    <w:rsid w:val="00695F05"/>
    <w:rsid w:val="006A24D0"/>
    <w:rsid w:val="006C2C14"/>
    <w:rsid w:val="006C55E9"/>
    <w:rsid w:val="006D3142"/>
    <w:rsid w:val="006D4B3A"/>
    <w:rsid w:val="006E192D"/>
    <w:rsid w:val="00703043"/>
    <w:rsid w:val="00706D63"/>
    <w:rsid w:val="007172C7"/>
    <w:rsid w:val="0072430B"/>
    <w:rsid w:val="007249A6"/>
    <w:rsid w:val="00734D36"/>
    <w:rsid w:val="007360AA"/>
    <w:rsid w:val="007379D8"/>
    <w:rsid w:val="0074029F"/>
    <w:rsid w:val="00745017"/>
    <w:rsid w:val="007450B4"/>
    <w:rsid w:val="0075396E"/>
    <w:rsid w:val="007656FC"/>
    <w:rsid w:val="0077175F"/>
    <w:rsid w:val="00783C6C"/>
    <w:rsid w:val="007844FD"/>
    <w:rsid w:val="007851C0"/>
    <w:rsid w:val="00785BFE"/>
    <w:rsid w:val="00786CC2"/>
    <w:rsid w:val="007911E9"/>
    <w:rsid w:val="00791F5A"/>
    <w:rsid w:val="007A50D3"/>
    <w:rsid w:val="007B1589"/>
    <w:rsid w:val="007B1CEA"/>
    <w:rsid w:val="007C6451"/>
    <w:rsid w:val="007D346B"/>
    <w:rsid w:val="007E3CBE"/>
    <w:rsid w:val="007E4C43"/>
    <w:rsid w:val="007E52B6"/>
    <w:rsid w:val="007E6DD9"/>
    <w:rsid w:val="007F692D"/>
    <w:rsid w:val="008002D3"/>
    <w:rsid w:val="00804110"/>
    <w:rsid w:val="00811645"/>
    <w:rsid w:val="008157E6"/>
    <w:rsid w:val="008218E6"/>
    <w:rsid w:val="008321E8"/>
    <w:rsid w:val="00843207"/>
    <w:rsid w:val="0084360C"/>
    <w:rsid w:val="008442EE"/>
    <w:rsid w:val="008501FA"/>
    <w:rsid w:val="00850880"/>
    <w:rsid w:val="008531AA"/>
    <w:rsid w:val="0085483B"/>
    <w:rsid w:val="0085760B"/>
    <w:rsid w:val="00863327"/>
    <w:rsid w:val="00865514"/>
    <w:rsid w:val="008750F0"/>
    <w:rsid w:val="0087544A"/>
    <w:rsid w:val="008857CC"/>
    <w:rsid w:val="008B3AE4"/>
    <w:rsid w:val="008C0827"/>
    <w:rsid w:val="008C2F17"/>
    <w:rsid w:val="008D0430"/>
    <w:rsid w:val="008D2F22"/>
    <w:rsid w:val="008D4199"/>
    <w:rsid w:val="008D5DFF"/>
    <w:rsid w:val="008E1D9B"/>
    <w:rsid w:val="008E2E98"/>
    <w:rsid w:val="008E3464"/>
    <w:rsid w:val="008E3B7F"/>
    <w:rsid w:val="008E45D7"/>
    <w:rsid w:val="008F687A"/>
    <w:rsid w:val="008F7604"/>
    <w:rsid w:val="008F7ED3"/>
    <w:rsid w:val="009025A0"/>
    <w:rsid w:val="00905463"/>
    <w:rsid w:val="009069C0"/>
    <w:rsid w:val="009210CA"/>
    <w:rsid w:val="009211E6"/>
    <w:rsid w:val="00934E69"/>
    <w:rsid w:val="00937423"/>
    <w:rsid w:val="0094104A"/>
    <w:rsid w:val="00941E34"/>
    <w:rsid w:val="009472FE"/>
    <w:rsid w:val="0095231C"/>
    <w:rsid w:val="009749F9"/>
    <w:rsid w:val="00974DC9"/>
    <w:rsid w:val="00986727"/>
    <w:rsid w:val="00994D7D"/>
    <w:rsid w:val="00994E3D"/>
    <w:rsid w:val="009A73B4"/>
    <w:rsid w:val="009B2EE4"/>
    <w:rsid w:val="009B6BAD"/>
    <w:rsid w:val="009C416E"/>
    <w:rsid w:val="009D0DD3"/>
    <w:rsid w:val="009D13C5"/>
    <w:rsid w:val="009D4429"/>
    <w:rsid w:val="009D6AE6"/>
    <w:rsid w:val="009E1D60"/>
    <w:rsid w:val="009E4B56"/>
    <w:rsid w:val="009F120E"/>
    <w:rsid w:val="009F4BC3"/>
    <w:rsid w:val="009F7F70"/>
    <w:rsid w:val="00A00F79"/>
    <w:rsid w:val="00A0441F"/>
    <w:rsid w:val="00A0546B"/>
    <w:rsid w:val="00A11B58"/>
    <w:rsid w:val="00A1542D"/>
    <w:rsid w:val="00A15958"/>
    <w:rsid w:val="00A1721A"/>
    <w:rsid w:val="00A22120"/>
    <w:rsid w:val="00A22608"/>
    <w:rsid w:val="00A2282B"/>
    <w:rsid w:val="00A22A7D"/>
    <w:rsid w:val="00A27526"/>
    <w:rsid w:val="00A277F4"/>
    <w:rsid w:val="00A43AC0"/>
    <w:rsid w:val="00A46618"/>
    <w:rsid w:val="00A5539F"/>
    <w:rsid w:val="00A65065"/>
    <w:rsid w:val="00A66A8F"/>
    <w:rsid w:val="00A67C13"/>
    <w:rsid w:val="00A717C4"/>
    <w:rsid w:val="00A76833"/>
    <w:rsid w:val="00A77048"/>
    <w:rsid w:val="00A8745D"/>
    <w:rsid w:val="00A97766"/>
    <w:rsid w:val="00AA1160"/>
    <w:rsid w:val="00AA53BB"/>
    <w:rsid w:val="00AA5ACC"/>
    <w:rsid w:val="00AA6FAB"/>
    <w:rsid w:val="00AB460A"/>
    <w:rsid w:val="00AB5B1C"/>
    <w:rsid w:val="00AC1EAF"/>
    <w:rsid w:val="00AC5307"/>
    <w:rsid w:val="00AD2E9C"/>
    <w:rsid w:val="00AE5DA2"/>
    <w:rsid w:val="00AE65E5"/>
    <w:rsid w:val="00AF3A67"/>
    <w:rsid w:val="00AF467F"/>
    <w:rsid w:val="00AF6B26"/>
    <w:rsid w:val="00B014C6"/>
    <w:rsid w:val="00B02490"/>
    <w:rsid w:val="00B10F2A"/>
    <w:rsid w:val="00B11179"/>
    <w:rsid w:val="00B128D4"/>
    <w:rsid w:val="00B20B95"/>
    <w:rsid w:val="00B36B36"/>
    <w:rsid w:val="00B419C8"/>
    <w:rsid w:val="00B41EF5"/>
    <w:rsid w:val="00B42FB6"/>
    <w:rsid w:val="00B43706"/>
    <w:rsid w:val="00B44966"/>
    <w:rsid w:val="00B449EE"/>
    <w:rsid w:val="00B45F5A"/>
    <w:rsid w:val="00B50296"/>
    <w:rsid w:val="00B50491"/>
    <w:rsid w:val="00B5241D"/>
    <w:rsid w:val="00B6303E"/>
    <w:rsid w:val="00B712CA"/>
    <w:rsid w:val="00B728FC"/>
    <w:rsid w:val="00B75DF6"/>
    <w:rsid w:val="00B91423"/>
    <w:rsid w:val="00B91504"/>
    <w:rsid w:val="00B927AD"/>
    <w:rsid w:val="00B952EC"/>
    <w:rsid w:val="00B956E3"/>
    <w:rsid w:val="00BA13E8"/>
    <w:rsid w:val="00BA50AA"/>
    <w:rsid w:val="00BB1847"/>
    <w:rsid w:val="00BB4A8D"/>
    <w:rsid w:val="00BB5891"/>
    <w:rsid w:val="00BD1B51"/>
    <w:rsid w:val="00BD3ECF"/>
    <w:rsid w:val="00BD7323"/>
    <w:rsid w:val="00BE0A03"/>
    <w:rsid w:val="00BF1B97"/>
    <w:rsid w:val="00BF3902"/>
    <w:rsid w:val="00BF52D5"/>
    <w:rsid w:val="00C040CA"/>
    <w:rsid w:val="00C050A5"/>
    <w:rsid w:val="00C13F63"/>
    <w:rsid w:val="00C22084"/>
    <w:rsid w:val="00C253E1"/>
    <w:rsid w:val="00C255B9"/>
    <w:rsid w:val="00C271FD"/>
    <w:rsid w:val="00C32A69"/>
    <w:rsid w:val="00C4066A"/>
    <w:rsid w:val="00C436CE"/>
    <w:rsid w:val="00C460BE"/>
    <w:rsid w:val="00C5256F"/>
    <w:rsid w:val="00C52DB9"/>
    <w:rsid w:val="00C64992"/>
    <w:rsid w:val="00C70C0E"/>
    <w:rsid w:val="00C74220"/>
    <w:rsid w:val="00C84B98"/>
    <w:rsid w:val="00C97BBB"/>
    <w:rsid w:val="00CA2960"/>
    <w:rsid w:val="00CA4B12"/>
    <w:rsid w:val="00CA4DD0"/>
    <w:rsid w:val="00CA5A7A"/>
    <w:rsid w:val="00CA775A"/>
    <w:rsid w:val="00CB1BCE"/>
    <w:rsid w:val="00CC31C0"/>
    <w:rsid w:val="00CD1467"/>
    <w:rsid w:val="00CD4A8A"/>
    <w:rsid w:val="00CF3CFF"/>
    <w:rsid w:val="00CF63AC"/>
    <w:rsid w:val="00D0302C"/>
    <w:rsid w:val="00D07B00"/>
    <w:rsid w:val="00D14AB6"/>
    <w:rsid w:val="00D200F0"/>
    <w:rsid w:val="00D21675"/>
    <w:rsid w:val="00D31AF6"/>
    <w:rsid w:val="00D349FB"/>
    <w:rsid w:val="00D41F50"/>
    <w:rsid w:val="00D453DF"/>
    <w:rsid w:val="00D62F86"/>
    <w:rsid w:val="00D63D0F"/>
    <w:rsid w:val="00D864F8"/>
    <w:rsid w:val="00D90399"/>
    <w:rsid w:val="00D93A7E"/>
    <w:rsid w:val="00D942C6"/>
    <w:rsid w:val="00D948D2"/>
    <w:rsid w:val="00DA25E8"/>
    <w:rsid w:val="00DA4D18"/>
    <w:rsid w:val="00DB0DB6"/>
    <w:rsid w:val="00DD1EF1"/>
    <w:rsid w:val="00DD3343"/>
    <w:rsid w:val="00DD4128"/>
    <w:rsid w:val="00DD5DF3"/>
    <w:rsid w:val="00DD6539"/>
    <w:rsid w:val="00DE1EA0"/>
    <w:rsid w:val="00DE2F4F"/>
    <w:rsid w:val="00DF270B"/>
    <w:rsid w:val="00E072F2"/>
    <w:rsid w:val="00E17DC8"/>
    <w:rsid w:val="00E4081D"/>
    <w:rsid w:val="00E413E2"/>
    <w:rsid w:val="00E4339D"/>
    <w:rsid w:val="00E507EA"/>
    <w:rsid w:val="00E50D67"/>
    <w:rsid w:val="00E51463"/>
    <w:rsid w:val="00E5392E"/>
    <w:rsid w:val="00E549E8"/>
    <w:rsid w:val="00E57CDE"/>
    <w:rsid w:val="00E57FD1"/>
    <w:rsid w:val="00E62F48"/>
    <w:rsid w:val="00E72D3B"/>
    <w:rsid w:val="00E82352"/>
    <w:rsid w:val="00EA5030"/>
    <w:rsid w:val="00EA6A07"/>
    <w:rsid w:val="00EB28CC"/>
    <w:rsid w:val="00EC4B46"/>
    <w:rsid w:val="00ED183C"/>
    <w:rsid w:val="00ED1F1E"/>
    <w:rsid w:val="00ED265A"/>
    <w:rsid w:val="00ED2789"/>
    <w:rsid w:val="00ED3F6E"/>
    <w:rsid w:val="00EE5CBC"/>
    <w:rsid w:val="00EF5F21"/>
    <w:rsid w:val="00F1312A"/>
    <w:rsid w:val="00F1621B"/>
    <w:rsid w:val="00F22053"/>
    <w:rsid w:val="00F25581"/>
    <w:rsid w:val="00F26DBE"/>
    <w:rsid w:val="00F34E0E"/>
    <w:rsid w:val="00F3555B"/>
    <w:rsid w:val="00F36F7F"/>
    <w:rsid w:val="00F37546"/>
    <w:rsid w:val="00F51C59"/>
    <w:rsid w:val="00F557A7"/>
    <w:rsid w:val="00F60EC3"/>
    <w:rsid w:val="00F61F4D"/>
    <w:rsid w:val="00F63637"/>
    <w:rsid w:val="00F65340"/>
    <w:rsid w:val="00F75134"/>
    <w:rsid w:val="00F90C07"/>
    <w:rsid w:val="00F92140"/>
    <w:rsid w:val="00FB09A5"/>
    <w:rsid w:val="00FB4F8F"/>
    <w:rsid w:val="00FC14FD"/>
    <w:rsid w:val="00FC3314"/>
    <w:rsid w:val="00FC3F8C"/>
    <w:rsid w:val="00FC48C9"/>
    <w:rsid w:val="00FD41FC"/>
    <w:rsid w:val="00FD7112"/>
    <w:rsid w:val="00FE0D28"/>
    <w:rsid w:val="00FE2F4B"/>
    <w:rsid w:val="00FE632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E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7FD1"/>
    <w:pPr>
      <w:keepNext/>
      <w:tabs>
        <w:tab w:val="num" w:pos="720"/>
      </w:tabs>
      <w:suppressAutoHyphens/>
      <w:spacing w:after="0" w:line="240" w:lineRule="auto"/>
      <w:ind w:left="720" w:hanging="360"/>
      <w:outlineLvl w:val="0"/>
    </w:pPr>
    <w:rPr>
      <w:rFonts w:ascii="Verdana" w:eastAsia="Times New Roman" w:hAnsi="Verdana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DF"/>
  </w:style>
  <w:style w:type="paragraph" w:styleId="Footer">
    <w:name w:val="footer"/>
    <w:basedOn w:val="Normal"/>
    <w:link w:val="FooterChar"/>
    <w:uiPriority w:val="99"/>
    <w:unhideWhenUsed/>
    <w:rsid w:val="00D4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DF"/>
  </w:style>
  <w:style w:type="paragraph" w:styleId="BalloonText">
    <w:name w:val="Balloon Text"/>
    <w:basedOn w:val="Normal"/>
    <w:link w:val="BalloonTextChar"/>
    <w:uiPriority w:val="99"/>
    <w:semiHidden/>
    <w:unhideWhenUsed/>
    <w:rsid w:val="00D4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453DF"/>
    <w:pPr>
      <w:suppressAutoHyphens/>
      <w:spacing w:after="0" w:line="240" w:lineRule="auto"/>
    </w:pPr>
    <w:rPr>
      <w:rFonts w:ascii="Verdana" w:eastAsia="Times New Roman" w:hAnsi="Verdana"/>
      <w:sz w:val="18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453DF"/>
    <w:rPr>
      <w:rFonts w:ascii="Verdana" w:eastAsia="Times New Roman" w:hAnsi="Verdana" w:cs="Times New Roman"/>
      <w:sz w:val="18"/>
      <w:szCs w:val="20"/>
      <w:lang w:eastAsia="ar-SA"/>
    </w:rPr>
  </w:style>
  <w:style w:type="table" w:styleId="TableGrid">
    <w:name w:val="Table Grid"/>
    <w:basedOn w:val="TableNormal"/>
    <w:uiPriority w:val="59"/>
    <w:rsid w:val="00F61F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57FD1"/>
    <w:rPr>
      <w:rFonts w:ascii="Verdana" w:eastAsia="Times New Roman" w:hAnsi="Verdana"/>
      <w:b/>
      <w:bCs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E57FD1"/>
    <w:pPr>
      <w:suppressAutoHyphens/>
      <w:spacing w:after="0" w:line="240" w:lineRule="auto"/>
      <w:jc w:val="center"/>
    </w:pPr>
    <w:rPr>
      <w:rFonts w:ascii="Verdana" w:eastAsia="Times New Roman" w:hAnsi="Verdana"/>
      <w:b/>
      <w:bCs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E57FD1"/>
    <w:rPr>
      <w:rFonts w:ascii="Verdana" w:eastAsia="Times New Roman" w:hAnsi="Verdana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D1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FD1"/>
    <w:rPr>
      <w:rFonts w:ascii="Cambria" w:eastAsia="Times New Roman" w:hAnsi="Cambria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B956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956E3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B956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956E3"/>
    <w:rPr>
      <w:sz w:val="22"/>
      <w:szCs w:val="22"/>
    </w:rPr>
  </w:style>
  <w:style w:type="table" w:styleId="TableList4">
    <w:name w:val="Table List 4"/>
    <w:basedOn w:val="TableNormal"/>
    <w:rsid w:val="00703043"/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6477B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52B6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3C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3CF8"/>
  </w:style>
  <w:style w:type="character" w:styleId="FootnoteReference">
    <w:name w:val="footnote reference"/>
    <w:basedOn w:val="DefaultParagraphFont"/>
    <w:uiPriority w:val="99"/>
    <w:semiHidden/>
    <w:unhideWhenUsed/>
    <w:rsid w:val="00533C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948D2"/>
    <w:rPr>
      <w:color w:val="0000FF" w:themeColor="hyperlink"/>
      <w:u w:val="single"/>
    </w:rPr>
  </w:style>
  <w:style w:type="paragraph" w:customStyle="1" w:styleId="Default">
    <w:name w:val="Default"/>
    <w:rsid w:val="00414A2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C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71f1653cb2a3826d546d60a989b6824134f530e18705c4458440321091b5b581b08110012495f5b1b4d58515c424154181c084b281e01030307174058590153580f1b425c4c01090340281e0103140515465d590d4d584b50535a4f162e024b43400158160a18485e595c574f130f120617130e0c5b534a47584203101751095a0749120a15551440585509594e420c160717465d595c51491758140410135b5f08544e160d450617445a580a504e1701130a1412595a08074e450c170610445e580a5449120c17110d531b045d4340010d15051649505c08574d0144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573D-5DD4-4113-917F-14D9D898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cp:lastModifiedBy>Windows User</cp:lastModifiedBy>
  <cp:revision>4</cp:revision>
  <dcterms:created xsi:type="dcterms:W3CDTF">2021-03-10T08:40:00Z</dcterms:created>
  <dcterms:modified xsi:type="dcterms:W3CDTF">2021-05-31T09:54:00Z</dcterms:modified>
</cp:coreProperties>
</file>