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240"/>
        <w:jc w:val="both"/>
        <w:rPr>
          <w:rFonts w:ascii="Times New Roman" w:cs="Times New Roman" w:eastAsia="Times New Roman" w:hAnsi="Times New Roman"/>
          <w:color w:val="00000a"/>
          <w:sz w:val="34"/>
          <w:szCs w:val="34"/>
        </w:rPr>
      </w:pPr>
      <w:r>
        <w:rPr>
          <w:rFonts w:ascii="Times New Roman" w:cs="Times New Roman" w:eastAsia="Times New Roman" w:hAnsi="Times New Roman"/>
          <w:b/>
          <w:color w:val="00000a"/>
          <w:sz w:val="34"/>
          <w:szCs w:val="34"/>
        </w:rPr>
        <w:t>Rounak</w:t>
      </w:r>
      <w:r>
        <w:rPr>
          <w:rFonts w:ascii="Times New Roman" w:cs="Times New Roman" w:eastAsia="Times New Roman" w:hAnsi="Times New Roman"/>
          <w:b/>
          <w:color w:val="00000a"/>
          <w:sz w:val="34"/>
          <w:szCs w:val="34"/>
        </w:rPr>
        <w:t xml:space="preserve"> </w:t>
      </w:r>
      <w:r>
        <w:rPr>
          <w:rFonts w:ascii="Times New Roman" w:cs="Times New Roman" w:eastAsia="Times New Roman" w:hAnsi="Times New Roman"/>
          <w:b/>
          <w:color w:val="00000a"/>
          <w:sz w:val="34"/>
          <w:szCs w:val="34"/>
        </w:rPr>
        <w:t>Mishra</w:t>
      </w:r>
    </w:p>
    <w:p>
      <w:pPr>
        <w:pStyle w:val="style0"/>
        <w:spacing w:after="0" w:lineRule="auto" w:line="240"/>
        <w:jc w:val="both"/>
        <w:rPr>
          <w:rFonts w:ascii="Times New Roman" w:cs="Times New Roman" w:eastAsia="Times New Roman" w:hAnsi="Times New Roman"/>
          <w:color w:val="00000a"/>
          <w:sz w:val="24"/>
          <w:szCs w:val="24"/>
        </w:rPr>
      </w:pPr>
      <w:r>
        <w:rPr>
          <w:rFonts w:ascii="Times New Roman" w:cs="Times New Roman" w:eastAsia="Times New Roman" w:hAnsi="Times New Roman"/>
          <w:color w:val="00000a"/>
          <w:sz w:val="24"/>
          <w:szCs w:val="24"/>
        </w:rPr>
        <w:t>E-Mail: </w:t>
      </w:r>
      <w:r>
        <w:rPr>
          <w:rFonts w:ascii="Times New Roman" w:cs="Times New Roman" w:eastAsia="Times New Roman" w:hAnsi="Times New Roman"/>
          <w:color w:val="0000ff"/>
          <w:sz w:val="24"/>
          <w:szCs w:val="24"/>
          <w:u w:val="single"/>
        </w:rPr>
        <w:t>rounakmishra691@gmail.com</w:t>
      </w:r>
    </w:p>
    <w:p>
      <w:pPr>
        <w:pStyle w:val="style0"/>
        <w:spacing w:after="0" w:lineRule="auto" w:line="240"/>
        <w:jc w:val="both"/>
        <w:rPr>
          <w:rFonts w:ascii="Times New Roman" w:cs="Times New Roman" w:eastAsia="Times New Roman" w:hAnsi="Times New Roman"/>
          <w:color w:val="00000a"/>
          <w:sz w:val="24"/>
          <w:szCs w:val="24"/>
        </w:rPr>
      </w:pPr>
      <w:r>
        <w:rPr>
          <w:rFonts w:ascii="Times New Roman" w:cs="Times New Roman" w:eastAsia="Times New Roman" w:hAnsi="Times New Roman"/>
          <w:color w:val="00000a"/>
          <w:sz w:val="24"/>
          <w:szCs w:val="24"/>
        </w:rPr>
        <w:t>Phon</w:t>
      </w:r>
      <w:r>
        <w:rPr>
          <w:rFonts w:ascii="Times New Roman" w:cs="Times New Roman" w:eastAsia="Times New Roman" w:hAnsi="Times New Roman"/>
          <w:color w:val="00000a"/>
          <w:sz w:val="24"/>
          <w:szCs w:val="24"/>
        </w:rPr>
        <w:t>e: +</w:t>
      </w:r>
      <w:r>
        <w:rPr>
          <w:rFonts w:ascii="Times New Roman" w:cs="Times New Roman" w:eastAsia="Times New Roman" w:hAnsi="Times New Roman"/>
          <w:color w:val="00000a"/>
          <w:sz w:val="24"/>
          <w:szCs w:val="24"/>
        </w:rPr>
        <w:t>916206565175 ,</w:t>
      </w:r>
      <w:r>
        <w:rPr>
          <w:rFonts w:ascii="Times New Roman" w:cs="Times New Roman" w:eastAsia="Times New Roman" w:hAnsi="Times New Roman"/>
          <w:color w:val="00000a"/>
          <w:sz w:val="24"/>
          <w:szCs w:val="24"/>
        </w:rPr>
        <w:t xml:space="preserve"> +919997353223</w:t>
      </w:r>
    </w:p>
    <w:p>
      <w:pPr>
        <w:pStyle w:val="style0"/>
        <w:spacing w:after="0" w:lineRule="auto" w:line="240"/>
        <w:jc w:val="both"/>
        <w:rPr>
          <w:rFonts w:ascii="Times New Roman" w:cs="Times New Roman" w:eastAsia="Times New Roman" w:hAnsi="Times New Roman"/>
          <w:color w:val="00000a"/>
          <w:sz w:val="18"/>
          <w:szCs w:val="18"/>
        </w:rPr>
      </w:pPr>
    </w:p>
    <w:p>
      <w:pPr>
        <w:pStyle w:val="style0"/>
        <w:shd w:val="clear" w:color="auto" w:fill="c6d9f1"/>
        <w:spacing w:after="0" w:lineRule="auto" w:line="240"/>
        <w:ind w:right="-360"/>
        <w:jc w:val="center"/>
        <w:rPr>
          <w:rFonts w:ascii="Times New Roman" w:cs="Times New Roman" w:eastAsia="Times New Roman" w:hAnsi="Times New Roman"/>
          <w:color w:val="00000a"/>
          <w:sz w:val="32"/>
          <w:szCs w:val="32"/>
        </w:rPr>
      </w:pPr>
      <w:r>
        <w:rPr>
          <w:rFonts w:ascii="Times New Roman" w:cs="Times New Roman" w:eastAsia="Times New Roman" w:hAnsi="Times New Roman"/>
          <w:b/>
          <w:smallCaps/>
          <w:color w:val="00000a"/>
          <w:sz w:val="32"/>
          <w:szCs w:val="32"/>
        </w:rPr>
        <w:t>Objective</w:t>
      </w:r>
      <w:r>
        <w:rPr>
          <w:rFonts w:ascii="Times New Roman" w:cs="Times New Roman" w:eastAsia="Times New Roman" w:hAnsi="Times New Roman"/>
          <w:color w:val="00000a"/>
          <w:sz w:val="32"/>
          <w:szCs w:val="32"/>
        </w:rPr>
        <w:t> </w:t>
      </w:r>
    </w:p>
    <w:p>
      <w:pPr>
        <w:pStyle w:val="style0"/>
        <w:spacing w:after="0" w:lineRule="auto" w:line="240"/>
        <w:jc w:val="both"/>
        <w:rPr>
          <w:rFonts w:ascii="Times New Roman" w:cs="Times New Roman" w:eastAsia="Times New Roman" w:hAnsi="Times New Roman"/>
          <w:color w:val="00000a"/>
          <w:sz w:val="24"/>
          <w:szCs w:val="24"/>
        </w:rPr>
      </w:pP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color w:val="00000a"/>
          <w:sz w:val="28"/>
          <w:szCs w:val="28"/>
        </w:rPr>
        <w:t>To find a position in an organization to meet my competencies, capabilities and which can give me an opportunity to enhance my knowledge, to achieve personal and professional excellence in diverse and challenging environment. </w:t>
      </w:r>
    </w:p>
    <w:p>
      <w:pPr>
        <w:pStyle w:val="style0"/>
        <w:spacing w:after="0" w:lineRule="auto" w:line="240"/>
        <w:ind w:firstLine="720"/>
        <w:jc w:val="both"/>
        <w:rPr>
          <w:rFonts w:ascii="Times New Roman" w:cs="Times New Roman" w:eastAsia="Times New Roman" w:hAnsi="Times New Roman"/>
          <w:color w:val="00000a"/>
          <w:sz w:val="28"/>
          <w:szCs w:val="28"/>
        </w:rPr>
      </w:pPr>
    </w:p>
    <w:p>
      <w:pPr>
        <w:pStyle w:val="style0"/>
        <w:spacing w:after="0" w:lineRule="auto" w:line="240"/>
        <w:ind w:firstLine="720"/>
        <w:jc w:val="both"/>
        <w:rPr>
          <w:rFonts w:ascii="Times New Roman" w:cs="Times New Roman" w:eastAsia="Times New Roman" w:hAnsi="Times New Roman"/>
          <w:color w:val="00000a"/>
          <w:sz w:val="32"/>
          <w:szCs w:val="32"/>
        </w:rPr>
      </w:pPr>
    </w:p>
    <w:p>
      <w:pPr>
        <w:pStyle w:val="style0"/>
        <w:shd w:val="clear" w:color="auto" w:fill="c6d9f1"/>
        <w:spacing w:after="0" w:lineRule="auto" w:line="240"/>
        <w:ind w:right="-360"/>
        <w:jc w:val="center"/>
        <w:rPr>
          <w:rFonts w:ascii="Times New Roman" w:cs="Times New Roman" w:eastAsia="Times New Roman" w:hAnsi="Times New Roman"/>
          <w:color w:val="00000a"/>
          <w:sz w:val="32"/>
          <w:szCs w:val="32"/>
        </w:rPr>
      </w:pPr>
      <w:r>
        <w:rPr>
          <w:rFonts w:ascii="Times New Roman" w:cs="Times New Roman" w:eastAsia="Times New Roman" w:hAnsi="Times New Roman"/>
          <w:b/>
          <w:smallCaps/>
          <w:color w:val="00000a"/>
          <w:sz w:val="32"/>
          <w:szCs w:val="32"/>
        </w:rPr>
        <w:t>Professional Experience</w:t>
      </w:r>
      <w:r>
        <w:rPr>
          <w:rFonts w:ascii="Times New Roman" w:cs="Times New Roman" w:eastAsia="Times New Roman" w:hAnsi="Times New Roman"/>
          <w:color w:val="00000a"/>
          <w:sz w:val="32"/>
          <w:szCs w:val="32"/>
        </w:rPr>
        <w:t> </w:t>
      </w:r>
    </w:p>
    <w:p>
      <w:pPr>
        <w:pStyle w:val="style0"/>
        <w:spacing w:after="0" w:lineRule="auto" w:line="240"/>
        <w:rPr>
          <w:rFonts w:ascii="Times New Roman" w:cs="Times New Roman" w:eastAsia="Times New Roman" w:hAnsi="Times New Roman"/>
          <w:sz w:val="18"/>
          <w:szCs w:val="18"/>
        </w:rPr>
      </w:pPr>
      <w:r>
        <w:rPr>
          <w:rFonts w:ascii="Times New Roman" w:cs="Times New Roman" w:eastAsia="Times New Roman" w:hAnsi="Times New Roman"/>
          <w:sz w:val="24"/>
          <w:szCs w:val="24"/>
        </w:rPr>
        <w:t> </w:t>
      </w:r>
    </w:p>
    <w:p>
      <w:pPr>
        <w:pStyle w:val="style0"/>
        <w:spacing w:after="0" w:lineRule="auto" w:line="240"/>
        <w:rPr>
          <w:rFonts w:ascii="Times New Roman" w:cs="Times New Roman" w:eastAsia="Times New Roman" w:hAnsi="Times New Roman"/>
          <w:color w:val="000000"/>
          <w:sz w:val="28"/>
          <w:szCs w:val="28"/>
        </w:rPr>
      </w:pPr>
      <w:r>
        <w:rPr>
          <w:rFonts w:ascii="Times New Roman" w:cs="Times New Roman" w:eastAsia="Times New Roman" w:hAnsi="Times New Roman"/>
          <w:b/>
          <w:color w:val="000000"/>
          <w:sz w:val="28"/>
          <w:szCs w:val="28"/>
        </w:rPr>
        <w:t xml:space="preserve">Total </w:t>
      </w:r>
      <w:r>
        <w:rPr>
          <w:rFonts w:ascii="Times New Roman" w:cs="Times New Roman" w:eastAsia="Times New Roman" w:hAnsi="Times New Roman"/>
          <w:b/>
          <w:color w:val="000000"/>
          <w:sz w:val="28"/>
          <w:szCs w:val="28"/>
        </w:rPr>
        <w:t>Experience :</w:t>
      </w:r>
      <w:r>
        <w:rPr>
          <w:rFonts w:ascii="Times New Roman" w:cs="Times New Roman" w:eastAsia="Times New Roman" w:hAnsi="Times New Roman"/>
          <w:b/>
          <w:color w:val="000000"/>
          <w:sz w:val="28"/>
          <w:szCs w:val="28"/>
        </w:rPr>
        <w:t xml:space="preserve"> </w:t>
      </w:r>
      <w:r>
        <w:rPr>
          <w:rFonts w:ascii="Times New Roman" w:cs="Times New Roman" w:eastAsia="Times New Roman" w:hAnsi="Times New Roman"/>
          <w:sz w:val="28"/>
          <w:szCs w:val="28"/>
        </w:rPr>
        <w:t>3</w:t>
      </w:r>
      <w:r>
        <w:rPr>
          <w:rFonts w:ascii="Times New Roman" w:cs="Times New Roman" w:eastAsia="Times New Roman" w:hAnsi="Times New Roman"/>
          <w:color w:val="000000"/>
          <w:sz w:val="28"/>
          <w:szCs w:val="28"/>
        </w:rPr>
        <w:t xml:space="preserve"> years </w:t>
      </w:r>
    </w:p>
    <w:p>
      <w:pPr>
        <w:pStyle w:val="style0"/>
        <w:spacing w:after="0" w:lineRule="auto" w:line="240"/>
        <w:rPr>
          <w:rFonts w:ascii="Times New Roman" w:cs="Times New Roman" w:eastAsia="Times New Roman" w:hAnsi="Times New Roman"/>
          <w:color w:val="000000"/>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color w:val="000000"/>
          <w:sz w:val="28"/>
          <w:szCs w:val="28"/>
        </w:rPr>
        <w:t>Current Company</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Prodot</w:t>
      </w:r>
      <w:r>
        <w:rPr>
          <w:rFonts w:ascii="Times New Roman" w:cs="Times New Roman" w:eastAsia="Times New Roman" w:hAnsi="Times New Roman"/>
          <w:color w:val="000000"/>
          <w:sz w:val="28"/>
          <w:szCs w:val="28"/>
        </w:rPr>
        <w:t xml:space="preserve"> group </w:t>
      </w:r>
      <w:r>
        <w:rPr>
          <w:rFonts w:ascii="Times New Roman" w:cs="Times New Roman" w:eastAsia="Times New Roman" w:hAnsi="Times New Roman"/>
          <w:color w:val="000000"/>
          <w:sz w:val="28"/>
          <w:szCs w:val="28"/>
        </w:rPr>
        <w:t>from</w:t>
      </w:r>
      <w:r>
        <w:rPr>
          <w:rFonts w:ascii="Times New Roman" w:cs="Times New Roman" w:eastAsia="Times New Roman" w:hAnsi="Times New Roman"/>
          <w:color w:val="000000"/>
          <w:sz w:val="28"/>
          <w:szCs w:val="28"/>
        </w:rPr>
        <w:t xml:space="preserve"> June 2018</w:t>
      </w:r>
      <w:r>
        <w:rPr>
          <w:rFonts w:ascii="Times New Roman" w:cs="Times New Roman" w:eastAsia="Times New Roman" w:hAnsi="Times New Roman"/>
          <w:color w:val="000000"/>
          <w:sz w:val="28"/>
          <w:szCs w:val="28"/>
        </w:rPr>
        <w:t xml:space="preserve"> to till date as a </w:t>
      </w:r>
      <w:r>
        <w:rPr>
          <w:rFonts w:ascii="Times New Roman" w:cs="Times New Roman" w:eastAsia="Times New Roman" w:hAnsi="Times New Roman"/>
          <w:color w:val="000000"/>
          <w:sz w:val="28"/>
          <w:szCs w:val="28"/>
        </w:rPr>
        <w:t>Php</w:t>
      </w:r>
      <w:r>
        <w:rPr>
          <w:rFonts w:ascii="Times New Roman" w:cs="Times New Roman" w:eastAsia="Times New Roman" w:hAnsi="Times New Roman"/>
          <w:sz w:val="28"/>
          <w:szCs w:val="28"/>
        </w:rPr>
        <w:t xml:space="preserve"> Developer</w:t>
      </w:r>
      <w:r>
        <w:rPr>
          <w:rFonts w:ascii="Times New Roman" w:cs="Times New Roman" w:eastAsia="Times New Roman" w:hAnsi="Times New Roman"/>
          <w:color w:val="000000"/>
          <w:sz w:val="28"/>
          <w:szCs w:val="28"/>
        </w:rPr>
        <w:t>.</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color w:val="000000"/>
          <w:sz w:val="28"/>
          <w:szCs w:val="28"/>
        </w:rPr>
      </w:pPr>
      <w:r>
        <w:rPr>
          <w:rFonts w:ascii="Times New Roman" w:cs="Times New Roman" w:eastAsia="Times New Roman" w:hAnsi="Times New Roman"/>
          <w:b/>
          <w:sz w:val="28"/>
          <w:szCs w:val="28"/>
        </w:rPr>
        <w:t>Previous Company</w:t>
      </w:r>
      <w:r>
        <w:rPr>
          <w:rFonts w:ascii="Times New Roman" w:cs="Times New Roman" w:eastAsia="Times New Roman" w:hAnsi="Times New Roman"/>
          <w:sz w:val="28"/>
          <w:szCs w:val="28"/>
        </w:rPr>
        <w:t xml:space="preserve">: </w:t>
      </w:r>
      <w:r>
        <w:rPr>
          <w:rFonts w:ascii="Times New Roman" w:cs="Times New Roman" w:eastAsia="Times New Roman" w:hAnsi="Times New Roman"/>
          <w:color w:val="000000"/>
          <w:sz w:val="28"/>
          <w:szCs w:val="28"/>
        </w:rPr>
        <w:t xml:space="preserve">Sparrow </w:t>
      </w:r>
      <w:r>
        <w:rPr>
          <w:rFonts w:ascii="Times New Roman" w:cs="Times New Roman" w:eastAsia="Times New Roman" w:hAnsi="Times New Roman"/>
          <w:color w:val="000000"/>
          <w:sz w:val="28"/>
          <w:szCs w:val="28"/>
        </w:rPr>
        <w:t>Softech</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 xml:space="preserve"> Pvt</w:t>
      </w:r>
      <w:r>
        <w:rPr>
          <w:rFonts w:ascii="Times New Roman" w:cs="Times New Roman" w:eastAsia="Times New Roman" w:hAnsi="Times New Roman"/>
          <w:color w:val="000000"/>
          <w:sz w:val="28"/>
          <w:szCs w:val="28"/>
        </w:rPr>
        <w:t>. Ltd. from F</w:t>
      </w:r>
      <w:r>
        <w:rPr>
          <w:rFonts w:ascii="Times New Roman" w:cs="Times New Roman" w:eastAsia="Times New Roman" w:hAnsi="Times New Roman"/>
          <w:color w:val="000000"/>
          <w:sz w:val="28"/>
          <w:szCs w:val="28"/>
        </w:rPr>
        <w:t>eb</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 xml:space="preserve"> 2017 to May 2018</w:t>
      </w:r>
      <w:r>
        <w:rPr>
          <w:rFonts w:ascii="Times New Roman" w:cs="Times New Roman" w:eastAsia="Times New Roman" w:hAnsi="Times New Roman"/>
          <w:color w:val="000000"/>
          <w:sz w:val="28"/>
          <w:szCs w:val="28"/>
        </w:rPr>
        <w:t xml:space="preserve"> as a </w:t>
      </w:r>
      <w:r>
        <w:rPr>
          <w:rFonts w:ascii="Times New Roman" w:cs="Times New Roman" w:eastAsia="Times New Roman" w:hAnsi="Times New Roman"/>
          <w:color w:val="000000"/>
          <w:sz w:val="28"/>
          <w:szCs w:val="28"/>
        </w:rPr>
        <w:t>Php</w:t>
      </w:r>
      <w:r>
        <w:rPr>
          <w:rFonts w:ascii="Times New Roman" w:cs="Times New Roman" w:eastAsia="Times New Roman" w:hAnsi="Times New Roman"/>
          <w:color w:val="000000"/>
          <w:sz w:val="28"/>
          <w:szCs w:val="28"/>
        </w:rPr>
        <w:t xml:space="preserve"> Developer.</w:t>
      </w:r>
    </w:p>
    <w:p>
      <w:pPr>
        <w:pStyle w:val="style0"/>
        <w:spacing w:after="0" w:lineRule="auto" w:line="240"/>
        <w:rPr>
          <w:rFonts w:ascii="Times New Roman" w:cs="Times New Roman" w:eastAsia="Times New Roman" w:hAnsi="Times New Roman"/>
          <w:color w:val="000000"/>
          <w:sz w:val="28"/>
          <w:szCs w:val="28"/>
        </w:rPr>
      </w:pPr>
    </w:p>
    <w:p>
      <w:pPr>
        <w:pStyle w:val="style0"/>
        <w:suppressAutoHyphens/>
        <w:spacing w:after="0" w:lineRule="auto" w:line="240"/>
        <w:jc w:val="both"/>
        <w:rPr>
          <w:rFonts w:ascii="Times New Roman" w:cs="Times New Roman" w:eastAsia="Verdana" w:hAnsi="Times New Roman"/>
          <w:spacing w:val="-3"/>
          <w:sz w:val="28"/>
          <w:szCs w:val="28"/>
        </w:rPr>
      </w:pPr>
      <w:r>
        <w:rPr>
          <w:rFonts w:ascii="Times New Roman" w:cs="Times New Roman" w:eastAsia="Times New Roman" w:hAnsi="Times New Roman"/>
          <w:b/>
          <w:sz w:val="28"/>
          <w:szCs w:val="28"/>
        </w:rPr>
        <w:t xml:space="preserve">Previous </w:t>
      </w:r>
      <w:r>
        <w:rPr>
          <w:rFonts w:ascii="Times New Roman" w:cs="Times New Roman" w:eastAsia="Times New Roman" w:hAnsi="Times New Roman"/>
          <w:b/>
          <w:sz w:val="28"/>
          <w:szCs w:val="28"/>
        </w:rPr>
        <w:t>Company</w:t>
      </w:r>
      <w:r>
        <w:rPr>
          <w:rFonts w:ascii="Times New Roman" w:cs="Times New Roman" w:eastAsia="Times New Roman" w:hAnsi="Times New Roman"/>
          <w:sz w:val="28"/>
          <w:szCs w:val="28"/>
        </w:rPr>
        <w:t>:</w:t>
      </w:r>
      <w:r>
        <w:rPr>
          <w:rFonts w:ascii="Times New Roman" w:cs="Times New Roman" w:eastAsia="Verdana" w:hAnsi="Times New Roman"/>
          <w:spacing w:val="-3"/>
          <w:sz w:val="28"/>
          <w:szCs w:val="28"/>
        </w:rPr>
        <w:t>Worked</w:t>
      </w:r>
      <w:r>
        <w:rPr>
          <w:rFonts w:ascii="Times New Roman" w:cs="Times New Roman" w:eastAsia="Verdana" w:hAnsi="Times New Roman"/>
          <w:spacing w:val="-3"/>
          <w:sz w:val="28"/>
          <w:szCs w:val="28"/>
        </w:rPr>
        <w:t xml:space="preserve"> as a Developer trainee in </w:t>
      </w:r>
      <w:r>
        <w:rPr>
          <w:rFonts w:ascii="Times New Roman" w:cs="Times New Roman" w:hAnsi="Times New Roman"/>
          <w:sz w:val="28"/>
          <w:szCs w:val="28"/>
        </w:rPr>
        <w:t>MPS Limited</w:t>
      </w:r>
      <w:r>
        <w:rPr>
          <w:rFonts w:ascii="Times New Roman" w:cs="Times New Roman" w:eastAsia="Verdana" w:hAnsi="Times New Roman"/>
          <w:spacing w:val="-3"/>
          <w:sz w:val="28"/>
          <w:szCs w:val="28"/>
        </w:rPr>
        <w:t xml:space="preserve">  from June 2016 – Feb. 2017.</w:t>
      </w:r>
    </w:p>
    <w:p>
      <w:pPr>
        <w:pStyle w:val="style0"/>
        <w:spacing w:after="0" w:lineRule="auto" w:line="240"/>
        <w:rPr>
          <w:rFonts w:ascii="Times New Roman" w:cs="Times New Roman" w:eastAsia="Times New Roman" w:hAnsi="Times New Roman"/>
          <w:sz w:val="18"/>
          <w:szCs w:val="18"/>
        </w:rPr>
      </w:pPr>
    </w:p>
    <w:p>
      <w:pPr>
        <w:pStyle w:val="style0"/>
        <w:spacing w:after="0" w:lineRule="auto" w:line="240"/>
        <w:jc w:val="both"/>
        <w:rPr>
          <w:rFonts w:ascii="Times New Roman" w:cs="Times New Roman" w:eastAsia="Times New Roman" w:hAnsi="Times New Roman"/>
          <w:color w:val="00000a"/>
          <w:sz w:val="18"/>
          <w:szCs w:val="18"/>
        </w:rPr>
      </w:pPr>
    </w:p>
    <w:p>
      <w:pPr>
        <w:pStyle w:val="style0"/>
        <w:shd w:val="clear" w:color="auto" w:fill="c6d9f1"/>
        <w:spacing w:after="0" w:lineRule="auto" w:line="240"/>
        <w:ind w:right="-360" w:firstLine="3600"/>
        <w:rPr>
          <w:rFonts w:ascii="Times New Roman" w:cs="Times New Roman" w:eastAsia="Times New Roman" w:hAnsi="Times New Roman"/>
          <w:b/>
          <w:smallCaps/>
          <w:color w:val="00000a"/>
          <w:sz w:val="32"/>
          <w:szCs w:val="32"/>
        </w:rPr>
      </w:pPr>
      <w:r>
        <w:rPr>
          <w:rFonts w:ascii="Times New Roman" w:cs="Times New Roman" w:eastAsia="Times New Roman" w:hAnsi="Times New Roman"/>
          <w:b/>
          <w:smallCaps/>
          <w:color w:val="00000a"/>
          <w:sz w:val="32"/>
          <w:szCs w:val="32"/>
        </w:rPr>
        <w:t>Projects Undertaken</w:t>
      </w:r>
    </w:p>
    <w:p>
      <w:pPr>
        <w:pStyle w:val="style0"/>
        <w:shd w:val="clear" w:color="auto" w:fill="c6d9f1"/>
        <w:spacing w:after="0" w:lineRule="auto" w:line="240"/>
        <w:ind w:right="-360"/>
        <w:jc w:val="both"/>
        <w:rPr>
          <w:rFonts w:ascii="Times New Roman" w:cs="Times New Roman" w:eastAsia="Times New Roman" w:hAnsi="Times New Roman"/>
          <w:b/>
          <w:smallCaps/>
          <w:color w:val="00000a"/>
          <w:sz w:val="32"/>
          <w:szCs w:val="32"/>
        </w:rPr>
      </w:pP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 xml:space="preserve">Project Name: </w:t>
      </w:r>
      <w:r>
        <w:rPr>
          <w:rFonts w:ascii="Times New Roman" w:cs="Times New Roman" w:eastAsia="Times New Roman" w:hAnsi="Times New Roman"/>
          <w:color w:val="00000a"/>
          <w:sz w:val="28"/>
          <w:szCs w:val="28"/>
        </w:rPr>
        <w:t xml:space="preserve">North Eastern Railway </w:t>
      </w:r>
      <w:r>
        <w:rPr>
          <w:rFonts w:ascii="Times New Roman" w:cs="Times New Roman" w:eastAsia="Times New Roman" w:hAnsi="Times New Roman"/>
          <w:color w:val="00000a"/>
          <w:sz w:val="28"/>
          <w:szCs w:val="28"/>
        </w:rPr>
        <w:t>Hospitality(</w:t>
      </w:r>
      <w:r>
        <w:rPr>
          <w:rFonts w:ascii="Times New Roman" w:cs="Times New Roman" w:eastAsia="Times New Roman" w:hAnsi="Times New Roman"/>
          <w:color w:val="00000a"/>
          <w:sz w:val="28"/>
          <w:szCs w:val="28"/>
        </w:rPr>
        <w:t>NER Hospital)</w:t>
      </w: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Role</w:t>
      </w:r>
      <w:r>
        <w:rPr>
          <w:rFonts w:ascii="Times New Roman" w:cs="Times New Roman" w:eastAsia="Times New Roman" w:hAnsi="Times New Roman"/>
          <w:color w:val="00000a"/>
          <w:sz w:val="28"/>
          <w:szCs w:val="28"/>
        </w:rPr>
        <w:t xml:space="preserv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xml:space="preserve"> </w:t>
      </w:r>
      <w:r>
        <w:rPr>
          <w:rFonts w:ascii="Times New Roman" w:cs="Times New Roman" w:eastAsia="Times New Roman" w:hAnsi="Times New Roman"/>
          <w:color w:val="00000a"/>
          <w:sz w:val="28"/>
          <w:szCs w:val="28"/>
        </w:rPr>
        <w:t>Developer</w:t>
      </w:r>
      <w:r>
        <w:rPr>
          <w:rFonts w:ascii="Times New Roman" w:cs="Times New Roman" w:eastAsia="Times New Roman" w:hAnsi="Times New Roman"/>
          <w:color w:val="00000a"/>
          <w:sz w:val="28"/>
          <w:szCs w:val="28"/>
        </w:rPr>
        <w:t>(</w:t>
      </w:r>
      <w:r>
        <w:rPr>
          <w:rFonts w:ascii="Times New Roman" w:cs="Times New Roman" w:eastAsia="Times New Roman" w:hAnsi="Times New Roman"/>
          <w:color w:val="00000a"/>
          <w:sz w:val="28"/>
          <w:szCs w:val="28"/>
        </w:rPr>
        <w:t xml:space="preserve">Core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SQL Server)</w:t>
      </w: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Responsibility</w:t>
      </w:r>
      <w:r>
        <w:rPr>
          <w:rFonts w:ascii="Times New Roman" w:cs="Times New Roman" w:eastAsia="Times New Roman" w:hAnsi="Times New Roman"/>
          <w:color w:val="00000a"/>
          <w:sz w:val="28"/>
          <w:szCs w:val="28"/>
        </w:rPr>
        <w:t>:</w:t>
      </w:r>
    </w:p>
    <w:p>
      <w:pPr>
        <w:pStyle w:val="style0"/>
        <w:numPr>
          <w:ilvl w:val="0"/>
          <w:numId w:val="2"/>
        </w:numPr>
        <w:pBdr>
          <w:left w:val="nil"/>
          <w:right w:val="nil"/>
          <w:top w:val="nil"/>
          <w:bottom w:val="nil"/>
          <w:between w:val="nil"/>
        </w:pBdr>
        <w:spacing w:after="0" w:lineRule="auto" w:line="240"/>
        <w:jc w:val="both"/>
        <w:rPr>
          <w:color w:val="00000a"/>
          <w:sz w:val="28"/>
          <w:szCs w:val="28"/>
        </w:rPr>
      </w:pPr>
      <w:r>
        <w:rPr>
          <w:rFonts w:ascii="Times New Roman" w:cs="Times New Roman" w:eastAsia="Times New Roman" w:hAnsi="Times New Roman"/>
          <w:color w:val="00000a"/>
          <w:sz w:val="28"/>
          <w:szCs w:val="28"/>
        </w:rPr>
        <w:t xml:space="preserve">Maintaining Website named NER.Hospital.com in core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xml:space="preserve">. </w:t>
      </w:r>
    </w:p>
    <w:p>
      <w:pPr>
        <w:pStyle w:val="style0"/>
        <w:numPr>
          <w:ilvl w:val="0"/>
          <w:numId w:val="2"/>
        </w:numPr>
        <w:pBdr>
          <w:left w:val="nil"/>
          <w:right w:val="nil"/>
          <w:top w:val="nil"/>
          <w:bottom w:val="nil"/>
          <w:between w:val="nil"/>
        </w:pBdr>
        <w:spacing w:after="0" w:lineRule="auto" w:line="240"/>
        <w:jc w:val="both"/>
        <w:rPr>
          <w:color w:val="00000a"/>
          <w:sz w:val="28"/>
          <w:szCs w:val="28"/>
        </w:rPr>
      </w:pPr>
      <w:r>
        <w:rPr>
          <w:rFonts w:ascii="Times New Roman" w:cs="Times New Roman" w:eastAsia="Times New Roman" w:hAnsi="Times New Roman"/>
          <w:color w:val="00000a"/>
          <w:sz w:val="28"/>
          <w:szCs w:val="28"/>
        </w:rPr>
        <w:t>Organizing events and Offers for billing material.</w:t>
      </w:r>
    </w:p>
    <w:p>
      <w:pPr>
        <w:pStyle w:val="style0"/>
        <w:numPr>
          <w:ilvl w:val="0"/>
          <w:numId w:val="2"/>
        </w:numPr>
        <w:spacing w:after="0" w:lineRule="auto" w:line="240"/>
        <w:jc w:val="both"/>
        <w:rPr>
          <w:color w:val="00000a"/>
          <w:sz w:val="28"/>
          <w:szCs w:val="28"/>
        </w:rPr>
      </w:pPr>
      <w:r>
        <w:rPr>
          <w:color w:val="00000a"/>
          <w:sz w:val="28"/>
          <w:szCs w:val="28"/>
        </w:rPr>
        <w:t>Made cross platform login feature</w:t>
      </w:r>
      <w:r>
        <w:rPr>
          <w:color w:val="00000a"/>
          <w:sz w:val="28"/>
          <w:szCs w:val="28"/>
        </w:rPr>
        <w:t>.</w:t>
      </w:r>
      <w:r>
        <w:rPr>
          <w:color w:val="00000a"/>
          <w:sz w:val="28"/>
          <w:szCs w:val="28"/>
        </w:rPr>
        <w:t xml:space="preserve"> </w:t>
      </w:r>
    </w:p>
    <w:p>
      <w:pPr>
        <w:pStyle w:val="style0"/>
        <w:spacing w:after="0" w:lineRule="auto" w:line="240"/>
        <w:jc w:val="both"/>
        <w:rPr>
          <w:rFonts w:ascii="Times New Roman" w:cs="Times New Roman" w:eastAsia="Times New Roman" w:hAnsi="Times New Roman"/>
          <w:b/>
          <w:color w:val="00000a"/>
          <w:sz w:val="24"/>
          <w:szCs w:val="24"/>
        </w:rPr>
      </w:pP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 xml:space="preserve">Project Name: </w:t>
      </w:r>
      <w:r>
        <w:rPr>
          <w:rFonts w:ascii="Times New Roman" w:cs="Times New Roman" w:eastAsia="Times New Roman" w:hAnsi="Times New Roman"/>
          <w:color w:val="00000a"/>
          <w:sz w:val="28"/>
          <w:szCs w:val="28"/>
        </w:rPr>
        <w:t xml:space="preserve">Ranchi Municipal </w:t>
      </w:r>
      <w:r>
        <w:rPr>
          <w:rFonts w:ascii="Times New Roman" w:cs="Times New Roman" w:eastAsia="Times New Roman" w:hAnsi="Times New Roman"/>
          <w:color w:val="00000a"/>
          <w:sz w:val="28"/>
          <w:szCs w:val="28"/>
        </w:rPr>
        <w:t>Corporation(</w:t>
      </w:r>
      <w:r>
        <w:rPr>
          <w:rFonts w:ascii="Times New Roman" w:cs="Times New Roman" w:eastAsia="Times New Roman" w:hAnsi="Times New Roman"/>
          <w:color w:val="00000a"/>
          <w:sz w:val="28"/>
          <w:szCs w:val="28"/>
        </w:rPr>
        <w:t>RMC)</w:t>
      </w: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Role</w:t>
      </w:r>
      <w:r>
        <w:rPr>
          <w:rFonts w:ascii="Times New Roman" w:cs="Times New Roman" w:eastAsia="Times New Roman" w:hAnsi="Times New Roman"/>
          <w:color w:val="00000a"/>
          <w:sz w:val="28"/>
          <w:szCs w:val="28"/>
        </w:rPr>
        <w:t xml:space="preserv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xml:space="preserve"> </w:t>
      </w:r>
      <w:r>
        <w:rPr>
          <w:rFonts w:ascii="Times New Roman" w:cs="Times New Roman" w:eastAsia="Times New Roman" w:hAnsi="Times New Roman"/>
          <w:color w:val="00000a"/>
          <w:sz w:val="28"/>
          <w:szCs w:val="28"/>
        </w:rPr>
        <w:t>Developer(</w:t>
      </w:r>
      <w:r>
        <w:rPr>
          <w:rFonts w:ascii="Times New Roman" w:cs="Times New Roman" w:eastAsia="Times New Roman" w:hAnsi="Times New Roman"/>
          <w:color w:val="00000a"/>
          <w:sz w:val="28"/>
          <w:szCs w:val="28"/>
        </w:rPr>
        <w:t xml:space="preserve">Core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SQL Server)</w:t>
      </w: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Responsibility</w:t>
      </w:r>
      <w:r>
        <w:rPr>
          <w:rFonts w:ascii="Times New Roman" w:cs="Times New Roman" w:eastAsia="Times New Roman" w:hAnsi="Times New Roman"/>
          <w:color w:val="00000a"/>
          <w:sz w:val="28"/>
          <w:szCs w:val="28"/>
        </w:rPr>
        <w:t>:</w:t>
      </w:r>
    </w:p>
    <w:p>
      <w:pPr>
        <w:pStyle w:val="style0"/>
        <w:numPr>
          <w:ilvl w:val="0"/>
          <w:numId w:val="2"/>
        </w:numPr>
        <w:pBdr>
          <w:left w:val="nil"/>
          <w:right w:val="nil"/>
          <w:top w:val="nil"/>
          <w:bottom w:val="nil"/>
          <w:between w:val="nil"/>
        </w:pBdr>
        <w:spacing w:after="0" w:lineRule="auto" w:line="240"/>
        <w:jc w:val="both"/>
        <w:rPr>
          <w:color w:val="00000a"/>
          <w:sz w:val="28"/>
          <w:szCs w:val="28"/>
        </w:rPr>
      </w:pPr>
      <w:r>
        <w:rPr>
          <w:rFonts w:ascii="Times New Roman" w:cs="Times New Roman" w:eastAsia="Times New Roman" w:hAnsi="Times New Roman"/>
          <w:color w:val="00000a"/>
          <w:sz w:val="28"/>
          <w:szCs w:val="28"/>
        </w:rPr>
        <w:t xml:space="preserve">Maintaining Website named Rmc.com in core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xml:space="preserve">. </w:t>
      </w:r>
    </w:p>
    <w:p>
      <w:pPr>
        <w:pStyle w:val="style0"/>
        <w:numPr>
          <w:ilvl w:val="0"/>
          <w:numId w:val="2"/>
        </w:numPr>
        <w:pBdr>
          <w:left w:val="nil"/>
          <w:right w:val="nil"/>
          <w:top w:val="nil"/>
          <w:bottom w:val="nil"/>
          <w:between w:val="nil"/>
        </w:pBdr>
        <w:spacing w:after="0" w:lineRule="auto" w:line="240"/>
        <w:jc w:val="both"/>
        <w:rPr>
          <w:color w:val="00000a"/>
          <w:sz w:val="28"/>
          <w:szCs w:val="28"/>
        </w:rPr>
      </w:pPr>
      <w:r>
        <w:rPr>
          <w:rFonts w:ascii="Times New Roman" w:cs="Times New Roman" w:eastAsia="Times New Roman" w:hAnsi="Times New Roman"/>
          <w:color w:val="00000a"/>
          <w:sz w:val="28"/>
          <w:szCs w:val="28"/>
        </w:rPr>
        <w:t xml:space="preserve">Organizing events and Offers for </w:t>
      </w:r>
      <w:r>
        <w:rPr>
          <w:rFonts w:ascii="Times New Roman" w:cs="Times New Roman" w:eastAsia="Times New Roman" w:hAnsi="Times New Roman"/>
          <w:color w:val="00000a"/>
          <w:sz w:val="28"/>
          <w:szCs w:val="28"/>
        </w:rPr>
        <w:t>Billpay</w:t>
      </w:r>
      <w:r>
        <w:rPr>
          <w:rFonts w:ascii="Times New Roman" w:cs="Times New Roman" w:eastAsia="Times New Roman" w:hAnsi="Times New Roman"/>
          <w:color w:val="00000a"/>
          <w:sz w:val="28"/>
          <w:szCs w:val="28"/>
        </w:rPr>
        <w:t xml:space="preserve"> material.</w:t>
      </w:r>
    </w:p>
    <w:p>
      <w:pPr>
        <w:pStyle w:val="style0"/>
        <w:pBdr>
          <w:left w:val="nil"/>
          <w:right w:val="nil"/>
          <w:top w:val="nil"/>
          <w:bottom w:val="nil"/>
          <w:between w:val="nil"/>
        </w:pBdr>
        <w:spacing w:after="0" w:lineRule="auto" w:line="240"/>
        <w:jc w:val="both"/>
        <w:rPr>
          <w:color w:val="00000a"/>
          <w:sz w:val="28"/>
          <w:szCs w:val="28"/>
        </w:rPr>
      </w:pP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 xml:space="preserve">Project Name: </w:t>
      </w:r>
      <w:r>
        <w:rPr>
          <w:rFonts w:ascii="Times New Roman" w:cs="Times New Roman" w:eastAsia="Times New Roman" w:hAnsi="Times New Roman"/>
          <w:color w:val="00000a"/>
          <w:sz w:val="28"/>
          <w:szCs w:val="28"/>
        </w:rPr>
        <w:t>HRMS</w:t>
      </w:r>
      <w:r>
        <w:rPr>
          <w:rFonts w:ascii="Times New Roman" w:cs="Times New Roman" w:eastAsia="Times New Roman" w:hAnsi="Times New Roman"/>
          <w:color w:val="00000a"/>
          <w:sz w:val="28"/>
          <w:szCs w:val="28"/>
        </w:rPr>
        <w:t>(</w:t>
      </w:r>
      <w:r>
        <w:rPr>
          <w:rFonts w:ascii="Times New Roman" w:cs="Times New Roman" w:eastAsia="Times New Roman" w:hAnsi="Times New Roman"/>
          <w:color w:val="00000a"/>
          <w:sz w:val="28"/>
          <w:szCs w:val="28"/>
        </w:rPr>
        <w:t>Human Resource Management System)</w:t>
      </w: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Role</w:t>
      </w:r>
      <w:r>
        <w:rPr>
          <w:rFonts w:ascii="Times New Roman" w:cs="Times New Roman" w:eastAsia="Times New Roman" w:hAnsi="Times New Roman"/>
          <w:color w:val="00000a"/>
          <w:sz w:val="28"/>
          <w:szCs w:val="28"/>
        </w:rPr>
        <w:t xml:space="preserv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xml:space="preserve"> </w:t>
      </w:r>
      <w:r>
        <w:rPr>
          <w:rFonts w:ascii="Times New Roman" w:cs="Times New Roman" w:eastAsia="Times New Roman" w:hAnsi="Times New Roman"/>
          <w:color w:val="00000a"/>
          <w:sz w:val="28"/>
          <w:szCs w:val="28"/>
        </w:rPr>
        <w:t>Developer(</w:t>
      </w:r>
      <w:r>
        <w:rPr>
          <w:rFonts w:ascii="Times New Roman" w:cs="Times New Roman" w:eastAsia="Times New Roman" w:hAnsi="Times New Roman"/>
          <w:color w:val="00000a"/>
          <w:sz w:val="28"/>
          <w:szCs w:val="28"/>
        </w:rPr>
        <w:t xml:space="preserve">Core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xml:space="preserve">, </w:t>
      </w:r>
      <w:r>
        <w:rPr>
          <w:rFonts w:ascii="Times New Roman" w:cs="Times New Roman" w:eastAsia="Times New Roman" w:hAnsi="Times New Roman"/>
          <w:color w:val="00000a"/>
          <w:sz w:val="28"/>
          <w:szCs w:val="28"/>
        </w:rPr>
        <w:t>MySQL</w:t>
      </w:r>
      <w:r>
        <w:rPr>
          <w:rFonts w:ascii="Times New Roman" w:cs="Times New Roman" w:eastAsia="Times New Roman" w:hAnsi="Times New Roman"/>
          <w:color w:val="00000a"/>
          <w:sz w:val="28"/>
          <w:szCs w:val="28"/>
        </w:rPr>
        <w:t>)</w:t>
      </w: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Responsibility</w:t>
      </w:r>
      <w:r>
        <w:rPr>
          <w:rFonts w:ascii="Times New Roman" w:cs="Times New Roman" w:eastAsia="Times New Roman" w:hAnsi="Times New Roman"/>
          <w:color w:val="00000a"/>
          <w:sz w:val="28"/>
          <w:szCs w:val="28"/>
        </w:rPr>
        <w:t>:</w:t>
      </w:r>
    </w:p>
    <w:p>
      <w:pPr>
        <w:pStyle w:val="style0"/>
        <w:numPr>
          <w:ilvl w:val="0"/>
          <w:numId w:val="2"/>
        </w:numPr>
        <w:pBdr>
          <w:left w:val="nil"/>
          <w:right w:val="nil"/>
          <w:top w:val="nil"/>
          <w:bottom w:val="nil"/>
          <w:between w:val="nil"/>
        </w:pBdr>
        <w:spacing w:after="0" w:lineRule="auto" w:line="240"/>
        <w:jc w:val="both"/>
        <w:rPr>
          <w:color w:val="00000a"/>
          <w:sz w:val="28"/>
          <w:szCs w:val="28"/>
        </w:rPr>
      </w:pPr>
      <w:r>
        <w:rPr>
          <w:rFonts w:ascii="Times New Roman" w:cs="Times New Roman" w:eastAsia="Times New Roman" w:hAnsi="Times New Roman"/>
          <w:color w:val="00000a"/>
          <w:sz w:val="28"/>
          <w:szCs w:val="28"/>
        </w:rPr>
        <w:t xml:space="preserve">Maintaining </w:t>
      </w:r>
      <w:r>
        <w:rPr>
          <w:rFonts w:ascii="Times New Roman" w:cs="Times New Roman" w:eastAsia="Times New Roman" w:hAnsi="Times New Roman"/>
          <w:color w:val="00000a"/>
          <w:sz w:val="28"/>
          <w:szCs w:val="28"/>
        </w:rPr>
        <w:t>HRMS</w:t>
      </w:r>
    </w:p>
    <w:p>
      <w:pPr>
        <w:pStyle w:val="style0"/>
        <w:numPr>
          <w:ilvl w:val="0"/>
          <w:numId w:val="2"/>
        </w:numPr>
        <w:pBdr>
          <w:left w:val="nil"/>
          <w:right w:val="nil"/>
          <w:top w:val="nil"/>
          <w:bottom w:val="nil"/>
          <w:between w:val="nil"/>
        </w:pBdr>
        <w:spacing w:after="0" w:lineRule="auto" w:line="240"/>
        <w:jc w:val="both"/>
        <w:rPr>
          <w:color w:val="00000a"/>
          <w:sz w:val="28"/>
          <w:szCs w:val="28"/>
        </w:rPr>
      </w:pPr>
      <w:r>
        <w:rPr>
          <w:rFonts w:ascii="Times New Roman" w:cs="Times New Roman" w:eastAsia="Times New Roman" w:hAnsi="Times New Roman"/>
          <w:color w:val="00000a"/>
          <w:sz w:val="28"/>
          <w:szCs w:val="28"/>
        </w:rPr>
        <w:t xml:space="preserve">Making new features in it like: Redeem Voucher, Making reports system using </w:t>
      </w:r>
      <w:r>
        <w:rPr>
          <w:rFonts w:ascii="Times New Roman" w:cs="Times New Roman" w:eastAsia="Times New Roman" w:hAnsi="Times New Roman"/>
          <w:color w:val="00000a"/>
          <w:sz w:val="28"/>
          <w:szCs w:val="28"/>
        </w:rPr>
        <w:t xml:space="preserve">Excel </w:t>
      </w:r>
      <w:r>
        <w:rPr>
          <w:rFonts w:ascii="Times New Roman" w:cs="Times New Roman" w:eastAsia="Times New Roman" w:hAnsi="Times New Roman"/>
          <w:color w:val="00000a"/>
          <w:sz w:val="28"/>
          <w:szCs w:val="28"/>
        </w:rPr>
        <w:t>.</w:t>
      </w:r>
    </w:p>
    <w:p>
      <w:pPr>
        <w:pStyle w:val="style0"/>
        <w:pBdr>
          <w:left w:val="nil"/>
          <w:right w:val="nil"/>
          <w:top w:val="nil"/>
          <w:bottom w:val="nil"/>
          <w:between w:val="nil"/>
        </w:pBdr>
        <w:spacing w:after="0" w:lineRule="auto" w:line="240"/>
        <w:jc w:val="both"/>
        <w:rPr>
          <w:color w:val="00000a"/>
          <w:sz w:val="28"/>
          <w:szCs w:val="28"/>
        </w:rPr>
      </w:pPr>
    </w:p>
    <w:p>
      <w:pPr>
        <w:pStyle w:val="style0"/>
        <w:pBdr>
          <w:left w:val="nil"/>
          <w:right w:val="nil"/>
          <w:top w:val="nil"/>
          <w:bottom w:val="nil"/>
          <w:between w:val="nil"/>
        </w:pBdr>
        <w:spacing w:after="0" w:lineRule="auto" w:line="240"/>
        <w:jc w:val="both"/>
        <w:rPr>
          <w:color w:val="00000a"/>
          <w:sz w:val="28"/>
          <w:szCs w:val="28"/>
        </w:rPr>
      </w:pPr>
      <w:r>
        <w:rPr>
          <w:rFonts w:ascii="Times New Roman" w:cs="Times New Roman" w:eastAsia="Times New Roman" w:hAnsi="Times New Roman"/>
          <w:b/>
          <w:color w:val="00000a"/>
          <w:sz w:val="28"/>
          <w:szCs w:val="28"/>
        </w:rPr>
        <w:t xml:space="preserve">Project Name: </w:t>
      </w:r>
      <w:r>
        <w:rPr>
          <w:rFonts w:ascii="Times New Roman" w:cs="Times New Roman" w:eastAsia="Times New Roman" w:hAnsi="Times New Roman"/>
          <w:color w:val="00000a"/>
          <w:sz w:val="28"/>
          <w:szCs w:val="28"/>
        </w:rPr>
        <w:t>Billing System</w:t>
      </w: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Role:</w:t>
      </w:r>
      <w:r>
        <w:rPr>
          <w:rFonts w:ascii="Times New Roman" w:cs="Times New Roman" w:eastAsia="Times New Roman" w:hAnsi="Times New Roman"/>
          <w:color w:val="00000a"/>
          <w:sz w:val="28"/>
          <w:szCs w:val="28"/>
        </w:rPr>
        <w:t xml:space="preserv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xml:space="preserve"> </w:t>
      </w:r>
      <w:r>
        <w:rPr>
          <w:rFonts w:ascii="Times New Roman" w:cs="Times New Roman" w:eastAsia="Times New Roman" w:hAnsi="Times New Roman"/>
          <w:color w:val="00000a"/>
          <w:sz w:val="28"/>
          <w:szCs w:val="28"/>
        </w:rPr>
        <w:t>Developer</w:t>
      </w:r>
      <w:r>
        <w:rPr>
          <w:rFonts w:ascii="Times New Roman" w:cs="Times New Roman" w:eastAsia="Times New Roman" w:hAnsi="Times New Roman"/>
          <w:color w:val="00000a"/>
          <w:sz w:val="28"/>
          <w:szCs w:val="28"/>
        </w:rPr>
        <w:t>(</w:t>
      </w:r>
      <w:r>
        <w:rPr>
          <w:rFonts w:ascii="Times New Roman" w:cs="Times New Roman" w:eastAsia="Times New Roman" w:hAnsi="Times New Roman"/>
          <w:color w:val="00000a"/>
          <w:sz w:val="28"/>
          <w:szCs w:val="28"/>
        </w:rPr>
        <w:t xml:space="preserve">Core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xml:space="preserve">, </w:t>
      </w:r>
      <w:r>
        <w:rPr>
          <w:rFonts w:ascii="Times New Roman" w:cs="Times New Roman" w:eastAsia="Times New Roman" w:hAnsi="Times New Roman"/>
          <w:color w:val="00000a"/>
          <w:sz w:val="28"/>
          <w:szCs w:val="28"/>
        </w:rPr>
        <w:t>MySQL</w:t>
      </w:r>
      <w:r>
        <w:rPr>
          <w:rFonts w:ascii="Times New Roman" w:cs="Times New Roman" w:eastAsia="Times New Roman" w:hAnsi="Times New Roman"/>
          <w:color w:val="00000a"/>
          <w:sz w:val="28"/>
          <w:szCs w:val="28"/>
        </w:rPr>
        <w:t>)</w:t>
      </w:r>
    </w:p>
    <w:p>
      <w:pPr>
        <w:pStyle w:val="style0"/>
        <w:spacing w:after="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Responsibility</w:t>
      </w:r>
      <w:r>
        <w:rPr>
          <w:rFonts w:ascii="Times New Roman" w:cs="Times New Roman" w:eastAsia="Times New Roman" w:hAnsi="Times New Roman"/>
          <w:color w:val="00000a"/>
          <w:sz w:val="28"/>
          <w:szCs w:val="28"/>
        </w:rPr>
        <w:t xml:space="preserve">: </w:t>
      </w:r>
    </w:p>
    <w:p>
      <w:pPr>
        <w:pStyle w:val="style0"/>
        <w:numPr>
          <w:ilvl w:val="0"/>
          <w:numId w:val="1"/>
        </w:numPr>
        <w:pBdr>
          <w:left w:val="nil"/>
          <w:right w:val="nil"/>
          <w:top w:val="nil"/>
          <w:bottom w:val="nil"/>
          <w:between w:val="nil"/>
        </w:pBdr>
        <w:spacing w:after="0" w:lineRule="auto" w:line="240"/>
        <w:jc w:val="both"/>
        <w:rPr>
          <w:color w:val="00000a"/>
          <w:sz w:val="28"/>
          <w:szCs w:val="28"/>
        </w:rPr>
      </w:pPr>
      <w:r>
        <w:rPr>
          <w:rFonts w:ascii="Times New Roman" w:cs="Times New Roman" w:eastAsia="Times New Roman" w:hAnsi="Times New Roman"/>
          <w:color w:val="00000a"/>
          <w:sz w:val="28"/>
          <w:szCs w:val="28"/>
        </w:rPr>
        <w:t>Maintainin</w:t>
      </w:r>
      <w:r>
        <w:rPr>
          <w:rFonts w:ascii="Times New Roman" w:cs="Times New Roman" w:eastAsia="Times New Roman" w:hAnsi="Times New Roman"/>
          <w:color w:val="00000a"/>
          <w:sz w:val="28"/>
          <w:szCs w:val="28"/>
        </w:rPr>
        <w:t>g Website named billingsystem</w:t>
      </w:r>
      <w:r>
        <w:rPr>
          <w:rFonts w:ascii="Times New Roman" w:cs="Times New Roman" w:eastAsia="Times New Roman" w:hAnsi="Times New Roman"/>
          <w:color w:val="00000a"/>
          <w:sz w:val="28"/>
          <w:szCs w:val="28"/>
        </w:rPr>
        <w:t xml:space="preserve">.com in core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xml:space="preserve">. </w:t>
      </w:r>
    </w:p>
    <w:p>
      <w:pPr>
        <w:pStyle w:val="style0"/>
        <w:numPr>
          <w:ilvl w:val="0"/>
          <w:numId w:val="1"/>
        </w:numPr>
        <w:pBdr>
          <w:left w:val="nil"/>
          <w:right w:val="nil"/>
          <w:top w:val="nil"/>
          <w:bottom w:val="nil"/>
          <w:between w:val="nil"/>
        </w:pBdr>
        <w:spacing w:after="0" w:lineRule="auto" w:line="240"/>
        <w:jc w:val="both"/>
        <w:rPr>
          <w:color w:val="00000a"/>
          <w:sz w:val="28"/>
          <w:szCs w:val="28"/>
        </w:rPr>
      </w:pPr>
      <w:r>
        <w:rPr>
          <w:rFonts w:ascii="Times New Roman" w:cs="Times New Roman" w:eastAsia="Times New Roman" w:hAnsi="Times New Roman"/>
          <w:color w:val="00000a"/>
          <w:sz w:val="28"/>
          <w:szCs w:val="28"/>
        </w:rPr>
        <w:t>Organi</w:t>
      </w:r>
      <w:r>
        <w:rPr>
          <w:rFonts w:ascii="Times New Roman" w:cs="Times New Roman" w:eastAsia="Times New Roman" w:hAnsi="Times New Roman"/>
          <w:color w:val="00000a"/>
          <w:sz w:val="28"/>
          <w:szCs w:val="28"/>
        </w:rPr>
        <w:t>zing events and Offers for billing</w:t>
      </w:r>
      <w:r>
        <w:rPr>
          <w:rFonts w:ascii="Times New Roman" w:cs="Times New Roman" w:eastAsia="Times New Roman" w:hAnsi="Times New Roman"/>
          <w:color w:val="00000a"/>
          <w:sz w:val="28"/>
          <w:szCs w:val="28"/>
        </w:rPr>
        <w:t xml:space="preserve"> material</w:t>
      </w:r>
      <w:r>
        <w:rPr>
          <w:rFonts w:ascii="Times New Roman" w:cs="Times New Roman" w:eastAsia="Times New Roman" w:hAnsi="Times New Roman"/>
          <w:color w:val="00000a"/>
          <w:sz w:val="28"/>
          <w:szCs w:val="28"/>
        </w:rPr>
        <w:t>.</w:t>
      </w:r>
    </w:p>
    <w:p>
      <w:pPr>
        <w:pStyle w:val="style0"/>
        <w:pBdr>
          <w:left w:val="nil"/>
          <w:right w:val="nil"/>
          <w:top w:val="nil"/>
          <w:bottom w:val="nil"/>
          <w:between w:val="nil"/>
        </w:pBdr>
        <w:spacing w:after="0" w:lineRule="auto" w:line="240"/>
        <w:ind w:left="720"/>
        <w:jc w:val="both"/>
        <w:rPr>
          <w:rFonts w:ascii="Times New Roman" w:cs="Times New Roman" w:eastAsia="Times New Roman" w:hAnsi="Times New Roman"/>
          <w:color w:val="00000a"/>
          <w:sz w:val="28"/>
          <w:szCs w:val="28"/>
        </w:rPr>
      </w:pPr>
    </w:p>
    <w:p>
      <w:pPr>
        <w:pStyle w:val="style0"/>
        <w:shd w:val="clear" w:color="auto" w:fill="c6d9f1"/>
        <w:spacing w:after="0" w:lineRule="auto" w:line="240"/>
        <w:ind w:right="-360" w:firstLine="3600"/>
        <w:rPr>
          <w:rFonts w:ascii="Times New Roman" w:cs="Times New Roman" w:eastAsia="Times New Roman" w:hAnsi="Times New Roman"/>
          <w:color w:val="00000a"/>
          <w:sz w:val="32"/>
          <w:szCs w:val="32"/>
        </w:rPr>
      </w:pPr>
      <w:r>
        <w:rPr>
          <w:rFonts w:ascii="Times New Roman" w:cs="Times New Roman" w:eastAsia="Times New Roman" w:hAnsi="Times New Roman"/>
          <w:b/>
          <w:smallCaps/>
          <w:color w:val="00000a"/>
          <w:sz w:val="32"/>
          <w:szCs w:val="32"/>
        </w:rPr>
        <w:t>Technology known</w:t>
      </w:r>
      <w:r>
        <w:rPr>
          <w:rFonts w:ascii="Times New Roman" w:cs="Times New Roman" w:eastAsia="Times New Roman" w:hAnsi="Times New Roman"/>
          <w:color w:val="00000a"/>
          <w:sz w:val="32"/>
          <w:szCs w:val="32"/>
        </w:rPr>
        <w:t> </w:t>
      </w:r>
    </w:p>
    <w:p>
      <w:pPr>
        <w:pStyle w:val="style0"/>
        <w:spacing w:after="0" w:lineRule="auto" w:line="240"/>
        <w:jc w:val="both"/>
        <w:rPr>
          <w:rFonts w:ascii="Times New Roman" w:cs="Times New Roman" w:eastAsia="Times New Roman" w:hAnsi="Times New Roman"/>
          <w:color w:val="00000a"/>
          <w:sz w:val="18"/>
          <w:szCs w:val="18"/>
        </w:rPr>
      </w:pPr>
      <w:r>
        <w:rPr>
          <w:rFonts w:ascii="Times New Roman" w:cs="Times New Roman" w:eastAsia="Times New Roman" w:hAnsi="Times New Roman"/>
          <w:color w:val="00000a"/>
          <w:sz w:val="24"/>
          <w:szCs w:val="24"/>
        </w:rPr>
        <w:t> </w:t>
      </w: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Programming Skills</w:t>
      </w:r>
      <w:r>
        <w:rPr>
          <w:rFonts w:ascii="Times New Roman" w:cs="Times New Roman" w:eastAsia="Times New Roman" w:hAnsi="Times New Roman"/>
          <w:color w:val="00000a"/>
          <w:sz w:val="28"/>
          <w:szCs w:val="28"/>
        </w:rPr>
        <w:t>:  </w:t>
      </w:r>
      <w:r>
        <w:rPr>
          <w:rFonts w:ascii="Times New Roman" w:cs="Times New Roman" w:eastAsia="Times New Roman" w:hAnsi="Times New Roman"/>
          <w:color w:val="00000a"/>
          <w:sz w:val="28"/>
          <w:szCs w:val="28"/>
        </w:rPr>
        <w:t>Php</w:t>
      </w:r>
      <w:r>
        <w:rPr>
          <w:rFonts w:ascii="Times New Roman" w:cs="Times New Roman" w:eastAsia="Times New Roman" w:hAnsi="Times New Roman"/>
          <w:color w:val="00000a"/>
          <w:sz w:val="28"/>
          <w:szCs w:val="28"/>
        </w:rPr>
        <w:t xml:space="preserve">, JavaScript, </w:t>
      </w:r>
      <w:r>
        <w:rPr>
          <w:rFonts w:ascii="Times New Roman" w:cs="Times New Roman" w:eastAsia="Times New Roman" w:hAnsi="Times New Roman"/>
          <w:color w:val="00000a"/>
          <w:sz w:val="28"/>
          <w:szCs w:val="28"/>
        </w:rPr>
        <w:t>Jquery</w:t>
      </w:r>
      <w:r>
        <w:rPr>
          <w:rFonts w:ascii="Times New Roman" w:cs="Times New Roman" w:eastAsia="Times New Roman" w:hAnsi="Times New Roman"/>
          <w:color w:val="00000a"/>
          <w:sz w:val="28"/>
          <w:szCs w:val="28"/>
        </w:rPr>
        <w:t>,Html,Css</w:t>
      </w:r>
      <w:r>
        <w:rPr>
          <w:rFonts w:ascii="Times New Roman" w:cs="Times New Roman" w:eastAsia="Times New Roman" w:hAnsi="Times New Roman"/>
          <w:color w:val="00000a"/>
          <w:sz w:val="28"/>
          <w:szCs w:val="28"/>
        </w:rPr>
        <w:t xml:space="preserve"> and C</w:t>
      </w:r>
      <w:r>
        <w:rPr>
          <w:rFonts w:ascii="Times New Roman" w:cs="Times New Roman" w:eastAsia="Times New Roman" w:hAnsi="Times New Roman"/>
          <w:color w:val="00000a"/>
          <w:sz w:val="28"/>
          <w:szCs w:val="28"/>
        </w:rPr>
        <w:t xml:space="preserve"> etc.</w:t>
      </w:r>
    </w:p>
    <w:p>
      <w:pPr>
        <w:pStyle w:val="style0"/>
        <w:spacing w:after="0" w:lineRule="auto" w:line="240"/>
        <w:jc w:val="both"/>
        <w:rPr>
          <w:rFonts w:ascii="Times New Roman" w:cs="Times New Roman" w:eastAsia="Times New Roman" w:hAnsi="Times New Roman"/>
          <w:color w:val="00000a"/>
          <w:sz w:val="28"/>
          <w:szCs w:val="28"/>
        </w:rPr>
      </w:pP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Database</w:t>
      </w:r>
      <w:r>
        <w:rPr>
          <w:rFonts w:ascii="Times New Roman" w:cs="Times New Roman" w:eastAsia="Times New Roman" w:hAnsi="Times New Roman"/>
          <w:color w:val="00000a"/>
          <w:sz w:val="28"/>
          <w:szCs w:val="28"/>
        </w:rPr>
        <w:t>: </w:t>
      </w:r>
      <w:r>
        <w:rPr>
          <w:rFonts w:ascii="Times New Roman" w:cs="Times New Roman" w:eastAsia="Times New Roman" w:hAnsi="Times New Roman"/>
          <w:color w:val="00000a"/>
          <w:sz w:val="28"/>
          <w:szCs w:val="28"/>
        </w:rPr>
        <w:t>MySQL</w:t>
      </w:r>
      <w:r>
        <w:rPr>
          <w:rFonts w:ascii="Times New Roman" w:cs="Times New Roman" w:eastAsia="Times New Roman" w:hAnsi="Times New Roman"/>
          <w:color w:val="00000a"/>
          <w:sz w:val="28"/>
          <w:szCs w:val="28"/>
        </w:rPr>
        <w:t xml:space="preserve">, SQL Server, </w:t>
      </w:r>
      <w:r>
        <w:rPr>
          <w:rFonts w:ascii="Times New Roman" w:cs="Times New Roman" w:eastAsia="Times New Roman" w:hAnsi="Times New Roman"/>
          <w:color w:val="00000a"/>
          <w:sz w:val="28"/>
          <w:szCs w:val="28"/>
        </w:rPr>
        <w:t>Postgre</w:t>
      </w:r>
      <w:r>
        <w:rPr>
          <w:rFonts w:ascii="Times New Roman" w:cs="Times New Roman" w:eastAsia="Times New Roman" w:hAnsi="Times New Roman"/>
          <w:color w:val="00000a"/>
          <w:sz w:val="28"/>
          <w:szCs w:val="28"/>
        </w:rPr>
        <w:t>.</w:t>
      </w:r>
    </w:p>
    <w:p>
      <w:pPr>
        <w:pStyle w:val="style0"/>
        <w:spacing w:after="0" w:lineRule="auto" w:line="240"/>
        <w:jc w:val="both"/>
        <w:rPr>
          <w:rFonts w:ascii="Times New Roman" w:cs="Times New Roman" w:eastAsia="Times New Roman" w:hAnsi="Times New Roman"/>
          <w:color w:val="00000a"/>
          <w:sz w:val="28"/>
          <w:szCs w:val="28"/>
        </w:rPr>
      </w:pP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Software Used for maintaining work:</w:t>
      </w:r>
      <w:r>
        <w:rPr>
          <w:rFonts w:ascii="Times New Roman" w:cs="Times New Roman" w:eastAsia="Times New Roman" w:hAnsi="Times New Roman"/>
          <w:color w:val="00000a"/>
          <w:sz w:val="28"/>
          <w:szCs w:val="28"/>
        </w:rPr>
        <w:t xml:space="preserve"> </w:t>
      </w:r>
    </w:p>
    <w:p>
      <w:pPr>
        <w:pStyle w:val="style0"/>
        <w:spacing w:after="0" w:lineRule="auto" w:line="240"/>
        <w:jc w:val="both"/>
        <w:rPr>
          <w:rFonts w:ascii="Times New Roman" w:cs="Times New Roman" w:eastAsia="Times New Roman" w:hAnsi="Times New Roman"/>
          <w:color w:val="00000a"/>
          <w:sz w:val="32"/>
          <w:szCs w:val="32"/>
        </w:rPr>
      </w:pPr>
    </w:p>
    <w:p>
      <w:pPr>
        <w:pStyle w:val="style0"/>
        <w:spacing w:after="0" w:lineRule="auto" w:line="240"/>
        <w:jc w:val="both"/>
        <w:rPr>
          <w:rFonts w:ascii="Times New Roman" w:cs="Times New Roman" w:eastAsia="Times New Roman" w:hAnsi="Times New Roman"/>
          <w:color w:val="00000a"/>
          <w:sz w:val="32"/>
          <w:szCs w:val="32"/>
        </w:rPr>
      </w:pPr>
    </w:p>
    <w:p>
      <w:pPr>
        <w:pStyle w:val="style0"/>
        <w:shd w:val="clear" w:color="auto" w:fill="c6d9f1"/>
        <w:spacing w:after="0" w:lineRule="auto" w:line="240"/>
        <w:ind w:right="-360"/>
        <w:jc w:val="center"/>
        <w:rPr>
          <w:rFonts w:ascii="Times New Roman" w:cs="Times New Roman" w:eastAsia="Times New Roman" w:hAnsi="Times New Roman"/>
          <w:color w:val="00000a"/>
          <w:sz w:val="32"/>
          <w:szCs w:val="32"/>
        </w:rPr>
      </w:pPr>
      <w:r>
        <w:rPr>
          <w:rFonts w:ascii="Times New Roman" w:cs="Times New Roman" w:eastAsia="Times New Roman" w:hAnsi="Times New Roman"/>
          <w:color w:val="00000a"/>
          <w:sz w:val="32"/>
          <w:szCs w:val="32"/>
        </w:rPr>
        <w:t> </w:t>
      </w:r>
      <w:r>
        <w:rPr>
          <w:rFonts w:ascii="Times New Roman" w:cs="Times New Roman" w:eastAsia="Times New Roman" w:hAnsi="Times New Roman"/>
          <w:b/>
          <w:smallCaps/>
          <w:color w:val="00000a"/>
          <w:sz w:val="32"/>
          <w:szCs w:val="32"/>
        </w:rPr>
        <w:t>Education qualifications</w:t>
      </w:r>
      <w:r>
        <w:rPr>
          <w:rFonts w:ascii="Times New Roman" w:cs="Times New Roman" w:eastAsia="Times New Roman" w:hAnsi="Times New Roman"/>
          <w:color w:val="00000a"/>
          <w:sz w:val="32"/>
          <w:szCs w:val="32"/>
        </w:rPr>
        <w:t> </w:t>
      </w:r>
    </w:p>
    <w:p>
      <w:pPr>
        <w:pStyle w:val="style0"/>
        <w:spacing w:after="0" w:lineRule="auto" w:line="240"/>
        <w:jc w:val="both"/>
        <w:rPr>
          <w:rFonts w:ascii="Times New Roman" w:cs="Times New Roman" w:eastAsia="Times New Roman" w:hAnsi="Times New Roman"/>
          <w:color w:val="00000a"/>
          <w:sz w:val="18"/>
          <w:szCs w:val="18"/>
        </w:rPr>
      </w:pPr>
    </w:p>
    <w:tbl>
      <w:tblPr>
        <w:tblW w:w="10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2514"/>
        <w:gridCol w:w="4100"/>
        <w:gridCol w:w="1248"/>
        <w:gridCol w:w="2692"/>
      </w:tblGrid>
      <w:tr>
        <w:trPr>
          <w:trHeight w:val="468" w:hRule="atLeast"/>
        </w:trPr>
        <w:tc>
          <w:tcPr>
            <w:tcW w:w="2514" w:type="dxa"/>
            <w:tcBorders/>
            <w:tcFitText w:val="false"/>
          </w:tcPr>
          <w:p>
            <w:pPr>
              <w:pStyle w:val="style0"/>
              <w:ind w:left="270"/>
              <w:rPr>
                <w:rFonts w:ascii="Garamond" w:hAnsi="Garamond"/>
                <w:b/>
                <w:bCs/>
              </w:rPr>
            </w:pPr>
            <w:r>
              <w:rPr>
                <w:rFonts w:ascii="Times New Roman" w:cs="Times New Roman" w:eastAsia="Times New Roman" w:hAnsi="Times New Roman"/>
                <w:b/>
                <w:color w:val="00000a"/>
                <w:sz w:val="28"/>
                <w:szCs w:val="28"/>
              </w:rPr>
              <w:t>Degree</w:t>
            </w:r>
          </w:p>
        </w:tc>
        <w:tc>
          <w:tcPr>
            <w:tcW w:w="4100" w:type="dxa"/>
            <w:tcBorders/>
            <w:tcFitText w:val="false"/>
          </w:tcPr>
          <w:p>
            <w:pPr>
              <w:pStyle w:val="style0"/>
              <w:jc w:val="center"/>
              <w:rPr>
                <w:rFonts w:ascii="Times New Roman" w:cs="Times New Roman" w:hAnsi="Times New Roman"/>
                <w:b/>
                <w:bCs/>
                <w:sz w:val="28"/>
                <w:szCs w:val="28"/>
              </w:rPr>
            </w:pPr>
            <w:r>
              <w:rPr>
                <w:rFonts w:ascii="Times New Roman" w:cs="Times New Roman" w:hAnsi="Times New Roman"/>
                <w:b/>
                <w:bCs/>
                <w:sz w:val="28"/>
                <w:szCs w:val="28"/>
              </w:rPr>
              <w:t>Board/University</w:t>
            </w:r>
          </w:p>
        </w:tc>
        <w:tc>
          <w:tcPr>
            <w:tcW w:w="1248" w:type="dxa"/>
            <w:tcBorders/>
            <w:tcFitText w:val="false"/>
          </w:tcPr>
          <w:p>
            <w:pPr>
              <w:pStyle w:val="style0"/>
              <w:jc w:val="center"/>
              <w:rPr>
                <w:rFonts w:ascii="Garamond" w:hAnsi="Garamond"/>
                <w:b/>
                <w:bCs/>
              </w:rPr>
            </w:pPr>
            <w:r>
              <w:rPr>
                <w:rFonts w:ascii="Times New Roman" w:cs="Times New Roman" w:eastAsia="Times New Roman" w:hAnsi="Times New Roman"/>
                <w:b/>
                <w:color w:val="00000a"/>
                <w:sz w:val="28"/>
                <w:szCs w:val="28"/>
              </w:rPr>
              <w:t>Year of Passing</w:t>
            </w:r>
            <w:r>
              <w:rPr>
                <w:rFonts w:ascii="Times New Roman" w:cs="Times New Roman" w:eastAsia="Times New Roman" w:hAnsi="Times New Roman"/>
                <w:color w:val="00000a"/>
                <w:sz w:val="28"/>
                <w:szCs w:val="28"/>
              </w:rPr>
              <w:t> </w:t>
            </w:r>
          </w:p>
        </w:tc>
        <w:tc>
          <w:tcPr>
            <w:tcW w:w="2692" w:type="dxa"/>
            <w:tcBorders/>
            <w:tcFitText w:val="false"/>
          </w:tcPr>
          <w:p>
            <w:pPr>
              <w:pStyle w:val="style0"/>
              <w:jc w:val="center"/>
              <w:rPr>
                <w:rFonts w:ascii="Garamond" w:hAnsi="Garamond"/>
                <w:b/>
                <w:bCs/>
              </w:rPr>
            </w:pPr>
            <w:r>
              <w:rPr>
                <w:rFonts w:ascii="Times New Roman" w:cs="Times New Roman" w:eastAsia="Times New Roman" w:hAnsi="Times New Roman"/>
                <w:b/>
                <w:color w:val="00000a"/>
                <w:sz w:val="28"/>
                <w:szCs w:val="28"/>
              </w:rPr>
              <w:t>Percentage</w:t>
            </w:r>
          </w:p>
        </w:tc>
      </w:tr>
      <w:tr>
        <w:tblPrEx/>
        <w:trPr>
          <w:trHeight w:val="468" w:hRule="atLeast"/>
        </w:trPr>
        <w:tc>
          <w:tcPr>
            <w:tcW w:w="2514" w:type="dxa"/>
            <w:tcBorders/>
            <w:tcFitText w:val="false"/>
          </w:tcPr>
          <w:p>
            <w:pPr>
              <w:pStyle w:val="style0"/>
              <w:ind w:left="270"/>
              <w:jc w:val="center"/>
              <w:rPr>
                <w:rFonts w:ascii="Garamond" w:hAnsi="Garamond"/>
                <w:bCs/>
              </w:rPr>
            </w:pPr>
            <w:r>
              <w:rPr>
                <w:rFonts w:ascii="Garamond" w:hAnsi="Garamond"/>
                <w:bCs/>
              </w:rPr>
              <w:t>B.</w:t>
            </w:r>
            <w:r>
              <w:rPr>
                <w:rFonts w:ascii="Garamond" w:hAnsi="Garamond"/>
                <w:bCs/>
              </w:rPr>
              <w:t>Tech</w:t>
            </w:r>
            <w:r>
              <w:rPr>
                <w:rFonts w:ascii="Garamond" w:hAnsi="Garamond"/>
                <w:bCs/>
              </w:rPr>
              <w:t xml:space="preserve"> (Computer Science Engineering)</w:t>
            </w:r>
          </w:p>
        </w:tc>
        <w:tc>
          <w:tcPr>
            <w:tcW w:w="4100" w:type="dxa"/>
            <w:tcBorders/>
            <w:tcFitText w:val="false"/>
          </w:tcPr>
          <w:p>
            <w:pPr>
              <w:pStyle w:val="style0"/>
              <w:jc w:val="center"/>
              <w:rPr>
                <w:rFonts w:ascii="Garamond" w:hAnsi="Garamond"/>
                <w:bCs/>
              </w:rPr>
            </w:pPr>
            <w:r>
              <w:rPr>
                <w:rFonts w:ascii="Garamond" w:hAnsi="Garamond"/>
                <w:bCs/>
              </w:rPr>
              <w:t>Drona's</w:t>
            </w:r>
            <w:r>
              <w:rPr>
                <w:rFonts w:ascii="Garamond" w:hAnsi="Garamond"/>
                <w:bCs/>
              </w:rPr>
              <w:t xml:space="preserve"> College of management &amp; Technical Education, </w:t>
            </w:r>
            <w:r>
              <w:rPr>
                <w:rFonts w:ascii="Garamond" w:hAnsi="Garamond"/>
                <w:bCs/>
              </w:rPr>
              <w:t>Dehradun</w:t>
            </w:r>
            <w:r>
              <w:rPr>
                <w:rFonts w:ascii="Garamond" w:hAnsi="Garamond"/>
                <w:bCs/>
              </w:rPr>
              <w:t xml:space="preserve"> </w:t>
            </w:r>
          </w:p>
        </w:tc>
        <w:tc>
          <w:tcPr>
            <w:tcW w:w="1248" w:type="dxa"/>
            <w:tcBorders/>
            <w:tcFitText w:val="false"/>
          </w:tcPr>
          <w:p>
            <w:pPr>
              <w:pStyle w:val="style0"/>
              <w:jc w:val="center"/>
              <w:rPr>
                <w:rFonts w:ascii="Garamond" w:hAnsi="Garamond"/>
                <w:bCs/>
              </w:rPr>
            </w:pPr>
            <w:r>
              <w:rPr>
                <w:rFonts w:ascii="Garamond" w:hAnsi="Garamond"/>
                <w:bCs/>
              </w:rPr>
              <w:t>2</w:t>
            </w:r>
            <w:r>
              <w:rPr>
                <w:rFonts w:ascii="Garamond" w:hAnsi="Garamond"/>
                <w:bCs/>
              </w:rPr>
              <w:t>016</w:t>
            </w:r>
          </w:p>
        </w:tc>
        <w:tc>
          <w:tcPr>
            <w:tcW w:w="2692" w:type="dxa"/>
            <w:tcBorders/>
            <w:tcFitText w:val="false"/>
          </w:tcPr>
          <w:p>
            <w:pPr>
              <w:pStyle w:val="style0"/>
              <w:jc w:val="center"/>
              <w:rPr>
                <w:rFonts w:ascii="Garamond" w:hAnsi="Garamond"/>
                <w:bCs/>
              </w:rPr>
            </w:pPr>
            <w:r>
              <w:rPr>
                <w:rFonts w:ascii="Garamond" w:hAnsi="Garamond"/>
                <w:bCs/>
              </w:rPr>
              <w:t>67%</w:t>
            </w:r>
          </w:p>
        </w:tc>
      </w:tr>
      <w:tr>
        <w:tblPrEx/>
        <w:trPr>
          <w:trHeight w:val="505" w:hRule="atLeast"/>
        </w:trPr>
        <w:tc>
          <w:tcPr>
            <w:tcW w:w="2514" w:type="dxa"/>
            <w:tcBorders/>
            <w:tcFitText w:val="false"/>
          </w:tcPr>
          <w:p>
            <w:pPr>
              <w:pStyle w:val="style0"/>
              <w:ind w:left="270"/>
              <w:jc w:val="center"/>
              <w:rPr>
                <w:rFonts w:ascii="Garamond" w:hAnsi="Garamond"/>
                <w:bCs/>
              </w:rPr>
            </w:pPr>
            <w:r>
              <w:rPr>
                <w:rFonts w:ascii="Garamond" w:hAnsi="Garamond"/>
                <w:bCs/>
              </w:rPr>
              <w:t>Diploma</w:t>
            </w:r>
          </w:p>
        </w:tc>
        <w:tc>
          <w:tcPr>
            <w:tcW w:w="4100" w:type="dxa"/>
            <w:tcBorders/>
            <w:tcFitText w:val="false"/>
          </w:tcPr>
          <w:p>
            <w:pPr>
              <w:pStyle w:val="style0"/>
              <w:jc w:val="center"/>
              <w:rPr>
                <w:rFonts w:ascii="Garamond" w:hAnsi="Garamond"/>
                <w:bCs/>
              </w:rPr>
            </w:pPr>
            <w:r>
              <w:rPr>
                <w:rFonts w:ascii="Garamond" w:hAnsi="Garamond"/>
                <w:bCs/>
              </w:rPr>
              <w:t>Eastern Institute For Integrated Learning</w:t>
            </w:r>
          </w:p>
          <w:p>
            <w:pPr>
              <w:pStyle w:val="style0"/>
              <w:jc w:val="center"/>
              <w:rPr>
                <w:rFonts w:ascii="Garamond" w:hAnsi="Garamond"/>
                <w:bCs/>
              </w:rPr>
            </w:pPr>
            <w:r>
              <w:rPr>
                <w:rFonts w:ascii="Garamond" w:hAnsi="Garamond"/>
                <w:bCs/>
              </w:rPr>
              <w:t>In Management</w:t>
            </w:r>
          </w:p>
          <w:p>
            <w:pPr>
              <w:pStyle w:val="style0"/>
              <w:jc w:val="center"/>
              <w:rPr>
                <w:rFonts w:ascii="Garamond" w:hAnsi="Garamond"/>
                <w:bCs/>
              </w:rPr>
            </w:pPr>
          </w:p>
        </w:tc>
        <w:tc>
          <w:tcPr>
            <w:tcW w:w="1248" w:type="dxa"/>
            <w:tcBorders/>
            <w:tcFitText w:val="false"/>
          </w:tcPr>
          <w:p>
            <w:pPr>
              <w:pStyle w:val="style0"/>
              <w:jc w:val="center"/>
              <w:rPr>
                <w:rFonts w:ascii="Garamond" w:hAnsi="Garamond"/>
                <w:bCs/>
              </w:rPr>
            </w:pPr>
            <w:r>
              <w:rPr>
                <w:rFonts w:ascii="Garamond" w:hAnsi="Garamond"/>
                <w:bCs/>
              </w:rPr>
              <w:t>2013</w:t>
            </w:r>
          </w:p>
        </w:tc>
        <w:tc>
          <w:tcPr>
            <w:tcW w:w="2692" w:type="dxa"/>
            <w:tcBorders/>
            <w:tcFitText w:val="false"/>
          </w:tcPr>
          <w:p>
            <w:pPr>
              <w:pStyle w:val="style0"/>
              <w:jc w:val="center"/>
              <w:rPr>
                <w:rFonts w:ascii="Garamond" w:hAnsi="Garamond"/>
                <w:bCs/>
              </w:rPr>
            </w:pPr>
            <w:r>
              <w:rPr>
                <w:rFonts w:ascii="Garamond" w:hAnsi="Garamond"/>
                <w:bCs/>
              </w:rPr>
              <w:t>68%</w:t>
            </w:r>
          </w:p>
        </w:tc>
      </w:tr>
      <w:tr>
        <w:tblPrEx/>
        <w:trPr>
          <w:trHeight w:val="454" w:hRule="atLeast"/>
        </w:trPr>
        <w:tc>
          <w:tcPr>
            <w:tcW w:w="2514" w:type="dxa"/>
            <w:tcBorders/>
            <w:tcFitText w:val="false"/>
          </w:tcPr>
          <w:p>
            <w:pPr>
              <w:pStyle w:val="style0"/>
              <w:ind w:left="270"/>
              <w:jc w:val="center"/>
              <w:rPr>
                <w:rFonts w:ascii="Garamond" w:hAnsi="Garamond"/>
                <w:bCs/>
              </w:rPr>
            </w:pPr>
            <w:r>
              <w:rPr>
                <w:rFonts w:ascii="Garamond" w:hAnsi="Garamond"/>
                <w:bCs/>
              </w:rPr>
              <w:t>High School</w:t>
            </w:r>
          </w:p>
        </w:tc>
        <w:tc>
          <w:tcPr>
            <w:tcW w:w="4100" w:type="dxa"/>
            <w:tcBorders/>
            <w:tcFitText w:val="false"/>
          </w:tcPr>
          <w:p>
            <w:pPr>
              <w:pStyle w:val="style0"/>
              <w:jc w:val="center"/>
              <w:rPr>
                <w:rFonts w:ascii="Garamond" w:hAnsi="Garamond"/>
                <w:bCs/>
              </w:rPr>
            </w:pPr>
            <w:r>
              <w:rPr>
                <w:rFonts w:ascii="Garamond" w:hAnsi="Garamond"/>
                <w:bCs/>
              </w:rPr>
              <w:t>JAC</w:t>
            </w:r>
          </w:p>
          <w:p>
            <w:pPr>
              <w:pStyle w:val="style0"/>
              <w:jc w:val="center"/>
              <w:rPr>
                <w:rFonts w:ascii="Garamond" w:hAnsi="Garamond"/>
                <w:bCs/>
              </w:rPr>
            </w:pPr>
          </w:p>
          <w:p>
            <w:pPr>
              <w:pStyle w:val="style0"/>
              <w:jc w:val="center"/>
              <w:rPr>
                <w:rFonts w:ascii="Garamond" w:hAnsi="Garamond"/>
                <w:bCs/>
              </w:rPr>
            </w:pPr>
            <w:r>
              <w:rPr>
                <w:rFonts w:ascii="Garamond" w:hAnsi="Garamond"/>
                <w:bCs/>
              </w:rPr>
              <w:t>Project High School</w:t>
            </w:r>
          </w:p>
        </w:tc>
        <w:tc>
          <w:tcPr>
            <w:tcW w:w="1248" w:type="dxa"/>
            <w:tcBorders/>
            <w:tcFitText w:val="false"/>
          </w:tcPr>
          <w:p>
            <w:pPr>
              <w:pStyle w:val="style0"/>
              <w:jc w:val="center"/>
              <w:rPr>
                <w:rFonts w:ascii="Garamond" w:hAnsi="Garamond"/>
                <w:bCs/>
              </w:rPr>
            </w:pPr>
            <w:r>
              <w:rPr>
                <w:rFonts w:ascii="Garamond" w:hAnsi="Garamond"/>
                <w:bCs/>
              </w:rPr>
              <w:t>2009</w:t>
            </w:r>
          </w:p>
        </w:tc>
        <w:tc>
          <w:tcPr>
            <w:tcW w:w="2692" w:type="dxa"/>
            <w:tcBorders/>
            <w:tcFitText w:val="false"/>
          </w:tcPr>
          <w:p>
            <w:pPr>
              <w:pStyle w:val="style0"/>
              <w:jc w:val="center"/>
              <w:rPr>
                <w:rFonts w:ascii="Garamond" w:hAnsi="Garamond"/>
                <w:bCs/>
              </w:rPr>
            </w:pPr>
            <w:r>
              <w:rPr>
                <w:rFonts w:ascii="Garamond" w:hAnsi="Garamond"/>
                <w:bCs/>
              </w:rPr>
              <w:t>58%</w:t>
            </w:r>
          </w:p>
        </w:tc>
      </w:tr>
    </w:tbl>
    <w:p>
      <w:pPr>
        <w:pStyle w:val="style0"/>
        <w:shd w:val="clear" w:color="auto" w:fill="ffffff"/>
        <w:spacing w:after="0" w:lineRule="auto" w:line="240"/>
        <w:ind w:right="-360"/>
        <w:rPr>
          <w:rFonts w:ascii="Times New Roman" w:cs="Times New Roman" w:eastAsia="Times New Roman" w:hAnsi="Times New Roman"/>
          <w:b/>
          <w:color w:val="00000a"/>
          <w:sz w:val="32"/>
          <w:szCs w:val="32"/>
        </w:rPr>
      </w:pPr>
    </w:p>
    <w:p>
      <w:pPr>
        <w:pStyle w:val="style0"/>
        <w:shd w:val="clear" w:color="auto" w:fill="c6d9f1"/>
        <w:spacing w:after="0" w:lineRule="auto" w:line="240"/>
        <w:ind w:right="-360"/>
        <w:jc w:val="center"/>
        <w:rPr>
          <w:rFonts w:ascii="Times New Roman" w:cs="Times New Roman" w:eastAsia="Times New Roman" w:hAnsi="Times New Roman"/>
          <w:color w:val="00000a"/>
          <w:sz w:val="32"/>
          <w:szCs w:val="32"/>
        </w:rPr>
      </w:pPr>
      <w:r>
        <w:rPr>
          <w:rFonts w:ascii="Times New Roman" w:cs="Times New Roman" w:eastAsia="Times New Roman" w:hAnsi="Times New Roman"/>
          <w:b/>
          <w:color w:val="00000a"/>
          <w:sz w:val="32"/>
          <w:szCs w:val="32"/>
        </w:rPr>
        <w:t>Personal Skills</w:t>
      </w:r>
      <w:r>
        <w:rPr>
          <w:rFonts w:ascii="Times New Roman" w:cs="Times New Roman" w:eastAsia="Times New Roman" w:hAnsi="Times New Roman"/>
          <w:color w:val="00000a"/>
          <w:sz w:val="32"/>
          <w:szCs w:val="32"/>
        </w:rPr>
        <w:t> </w:t>
      </w:r>
    </w:p>
    <w:p>
      <w:pPr>
        <w:pStyle w:val="style0"/>
        <w:spacing w:after="0" w:lineRule="auto" w:line="240"/>
        <w:ind w:left="720"/>
        <w:jc w:val="both"/>
        <w:rPr>
          <w:rFonts w:ascii="Times New Roman" w:cs="Times New Roman" w:eastAsia="Times New Roman" w:hAnsi="Times New Roman"/>
          <w:color w:val="00000a"/>
          <w:sz w:val="18"/>
          <w:szCs w:val="18"/>
        </w:rPr>
      </w:pPr>
      <w:r>
        <w:rPr>
          <w:rFonts w:ascii="Times New Roman" w:cs="Times New Roman" w:eastAsia="Times New Roman" w:hAnsi="Times New Roman"/>
          <w:color w:val="00000a"/>
        </w:rPr>
        <w:t> </w:t>
      </w:r>
    </w:p>
    <w:p>
      <w:pPr>
        <w:pStyle w:val="style0"/>
        <w:numPr>
          <w:ilvl w:val="0"/>
          <w:numId w:val="4"/>
        </w:numPr>
        <w:spacing w:after="0" w:lineRule="auto" w:line="240"/>
        <w:ind w:left="360" w:firstLine="0"/>
        <w:jc w:val="both"/>
        <w:rPr>
          <w:color w:val="00000a"/>
        </w:rPr>
      </w:pPr>
      <w:r>
        <w:rPr>
          <w:rFonts w:ascii="Times New Roman" w:cs="Times New Roman" w:eastAsia="Times New Roman" w:hAnsi="Times New Roman"/>
          <w:color w:val="000000"/>
          <w:sz w:val="28"/>
          <w:szCs w:val="28"/>
        </w:rPr>
        <w:t>Flexible team player who thrives in environments.</w:t>
      </w:r>
      <w:r>
        <w:rPr>
          <w:rFonts w:ascii="Times New Roman" w:cs="Times New Roman" w:eastAsia="Times New Roman" w:hAnsi="Times New Roman"/>
          <w:color w:val="00000a"/>
          <w:sz w:val="28"/>
          <w:szCs w:val="28"/>
        </w:rPr>
        <w:t> </w:t>
      </w:r>
    </w:p>
    <w:p>
      <w:pPr>
        <w:pStyle w:val="style0"/>
        <w:numPr>
          <w:ilvl w:val="0"/>
          <w:numId w:val="6"/>
        </w:numPr>
        <w:spacing w:after="0" w:lineRule="auto" w:line="240"/>
        <w:ind w:left="360" w:firstLine="0"/>
        <w:jc w:val="both"/>
        <w:rPr>
          <w:color w:val="00000a"/>
        </w:rPr>
      </w:pPr>
      <w:r>
        <w:rPr>
          <w:rFonts w:ascii="Times New Roman" w:cs="Times New Roman" w:eastAsia="Times New Roman" w:hAnsi="Times New Roman"/>
          <w:color w:val="000000"/>
          <w:sz w:val="28"/>
          <w:szCs w:val="28"/>
        </w:rPr>
        <w:t>Highly adaptable.</w:t>
      </w:r>
      <w:r>
        <w:rPr>
          <w:rFonts w:ascii="Times New Roman" w:cs="Times New Roman" w:eastAsia="Times New Roman" w:hAnsi="Times New Roman"/>
          <w:color w:val="00000a"/>
          <w:sz w:val="28"/>
          <w:szCs w:val="28"/>
        </w:rPr>
        <w:t> </w:t>
      </w:r>
    </w:p>
    <w:p>
      <w:pPr>
        <w:pStyle w:val="style0"/>
        <w:numPr>
          <w:ilvl w:val="0"/>
          <w:numId w:val="6"/>
        </w:numPr>
        <w:spacing w:after="0" w:lineRule="auto" w:line="240"/>
        <w:ind w:left="360" w:firstLine="0"/>
        <w:jc w:val="both"/>
        <w:rPr>
          <w:color w:val="00000a"/>
        </w:rPr>
      </w:pPr>
      <w:r>
        <w:rPr>
          <w:rFonts w:ascii="Times New Roman" w:cs="Times New Roman" w:eastAsia="Times New Roman" w:hAnsi="Times New Roman"/>
          <w:color w:val="000000"/>
          <w:sz w:val="28"/>
          <w:szCs w:val="28"/>
        </w:rPr>
        <w:t>Work devoted.</w:t>
      </w:r>
      <w:r>
        <w:rPr>
          <w:rFonts w:ascii="Times New Roman" w:cs="Times New Roman" w:eastAsia="Times New Roman" w:hAnsi="Times New Roman"/>
          <w:color w:val="00000a"/>
          <w:sz w:val="28"/>
          <w:szCs w:val="28"/>
        </w:rPr>
        <w:t> </w:t>
      </w:r>
    </w:p>
    <w:p>
      <w:pPr>
        <w:pStyle w:val="style0"/>
        <w:numPr>
          <w:ilvl w:val="0"/>
          <w:numId w:val="6"/>
        </w:numPr>
        <w:spacing w:after="0" w:lineRule="auto" w:line="240"/>
        <w:ind w:left="360" w:firstLine="0"/>
        <w:jc w:val="both"/>
        <w:rPr>
          <w:color w:val="00000a"/>
        </w:rPr>
      </w:pPr>
      <w:r>
        <w:rPr>
          <w:rFonts w:ascii="Times New Roman" w:cs="Times New Roman" w:eastAsia="Times New Roman" w:hAnsi="Times New Roman"/>
          <w:color w:val="000000"/>
          <w:sz w:val="28"/>
          <w:szCs w:val="28"/>
        </w:rPr>
        <w:t>Highly motivated self-starter who takes initiative with minimal supervision.</w:t>
      </w:r>
    </w:p>
    <w:p>
      <w:pPr>
        <w:pStyle w:val="style0"/>
        <w:spacing w:after="0" w:lineRule="auto" w:line="240"/>
        <w:ind w:left="720"/>
        <w:jc w:val="both"/>
        <w:rPr>
          <w:rFonts w:ascii="Times New Roman" w:cs="Times New Roman" w:eastAsia="Times New Roman" w:hAnsi="Times New Roman"/>
          <w:color w:val="00000a"/>
          <w:sz w:val="18"/>
          <w:szCs w:val="18"/>
        </w:rPr>
      </w:pPr>
      <w:r>
        <w:rPr>
          <w:rFonts w:ascii="Times New Roman" w:cs="Times New Roman" w:eastAsia="Times New Roman" w:hAnsi="Times New Roman"/>
          <w:color w:val="00000a"/>
          <w:sz w:val="24"/>
          <w:szCs w:val="24"/>
        </w:rPr>
        <w:t>  </w:t>
      </w:r>
    </w:p>
    <w:p>
      <w:pPr>
        <w:pStyle w:val="style0"/>
        <w:spacing w:after="0" w:lineRule="auto" w:line="240"/>
        <w:jc w:val="both"/>
        <w:rPr>
          <w:rFonts w:ascii="Times New Roman" w:cs="Times New Roman" w:eastAsia="Times New Roman" w:hAnsi="Times New Roman"/>
          <w:color w:val="00000a"/>
          <w:sz w:val="18"/>
          <w:szCs w:val="18"/>
        </w:rPr>
      </w:pPr>
      <w:r>
        <w:rPr>
          <w:rFonts w:ascii="Times New Roman" w:cs="Times New Roman" w:eastAsia="Times New Roman" w:hAnsi="Times New Roman"/>
          <w:color w:val="00000a"/>
          <w:sz w:val="24"/>
          <w:szCs w:val="24"/>
        </w:rPr>
        <w:t> </w:t>
      </w:r>
    </w:p>
    <w:p>
      <w:pPr>
        <w:pStyle w:val="style0"/>
        <w:shd w:val="clear" w:color="auto" w:fill="c6d9f1"/>
        <w:spacing w:after="0" w:lineRule="auto" w:line="240"/>
        <w:ind w:right="-360"/>
        <w:jc w:val="center"/>
        <w:rPr>
          <w:rFonts w:ascii="Times New Roman" w:cs="Times New Roman" w:eastAsia="Times New Roman" w:hAnsi="Times New Roman"/>
          <w:color w:val="00000a"/>
          <w:sz w:val="32"/>
          <w:szCs w:val="32"/>
        </w:rPr>
      </w:pPr>
      <w:r>
        <w:rPr>
          <w:rFonts w:ascii="Times New Roman" w:cs="Times New Roman" w:eastAsia="Times New Roman" w:hAnsi="Times New Roman"/>
          <w:color w:val="00000a"/>
          <w:sz w:val="32"/>
          <w:szCs w:val="32"/>
        </w:rPr>
        <w:t> </w:t>
      </w:r>
      <w:r>
        <w:rPr>
          <w:rFonts w:ascii="Times New Roman" w:cs="Times New Roman" w:eastAsia="Times New Roman" w:hAnsi="Times New Roman"/>
          <w:b/>
          <w:color w:val="00000a"/>
          <w:sz w:val="32"/>
          <w:szCs w:val="32"/>
        </w:rPr>
        <w:t>Hobbies</w:t>
      </w:r>
      <w:r>
        <w:rPr>
          <w:rFonts w:ascii="Times New Roman" w:cs="Times New Roman" w:eastAsia="Times New Roman" w:hAnsi="Times New Roman"/>
          <w:color w:val="00000a"/>
          <w:sz w:val="32"/>
          <w:szCs w:val="32"/>
        </w:rPr>
        <w:t> </w:t>
      </w:r>
    </w:p>
    <w:p>
      <w:pPr>
        <w:pStyle w:val="style0"/>
        <w:spacing w:after="0" w:lineRule="auto" w:line="240"/>
        <w:jc w:val="both"/>
        <w:rPr>
          <w:rFonts w:ascii="Times New Roman" w:cs="Times New Roman" w:eastAsia="Times New Roman" w:hAnsi="Times New Roman"/>
          <w:color w:val="00000a"/>
          <w:sz w:val="18"/>
          <w:szCs w:val="18"/>
        </w:rPr>
      </w:pP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color w:val="00000a"/>
          <w:sz w:val="28"/>
          <w:szCs w:val="28"/>
        </w:rPr>
        <w:t>I like to play:</w:t>
      </w:r>
    </w:p>
    <w:p>
      <w:pPr>
        <w:pStyle w:val="style0"/>
        <w:numPr>
          <w:ilvl w:val="0"/>
          <w:numId w:val="5"/>
        </w:numPr>
        <w:pBdr>
          <w:left w:val="nil"/>
          <w:right w:val="nil"/>
          <w:top w:val="nil"/>
          <w:bottom w:val="nil"/>
          <w:between w:val="nil"/>
        </w:pBdr>
        <w:spacing w:after="0" w:lineRule="auto" w:line="240"/>
        <w:jc w:val="both"/>
        <w:rPr>
          <w:color w:val="00000a"/>
        </w:rPr>
      </w:pPr>
      <w:r>
        <w:rPr>
          <w:rFonts w:ascii="Times New Roman" w:cs="Times New Roman" w:eastAsia="Times New Roman" w:hAnsi="Times New Roman"/>
          <w:color w:val="00000a"/>
          <w:sz w:val="28"/>
          <w:szCs w:val="28"/>
        </w:rPr>
        <w:t>Cricket</w:t>
      </w:r>
    </w:p>
    <w:p>
      <w:pPr>
        <w:pStyle w:val="style0"/>
        <w:numPr>
          <w:ilvl w:val="0"/>
          <w:numId w:val="5"/>
        </w:numPr>
        <w:pBdr>
          <w:left w:val="nil"/>
          <w:right w:val="nil"/>
          <w:top w:val="nil"/>
          <w:bottom w:val="nil"/>
          <w:between w:val="nil"/>
        </w:pBdr>
        <w:spacing w:after="0" w:lineRule="auto" w:line="240"/>
        <w:jc w:val="both"/>
        <w:rPr>
          <w:color w:val="00000a"/>
        </w:rPr>
      </w:pPr>
      <w:r>
        <w:rPr>
          <w:rFonts w:ascii="Times New Roman" w:cs="Times New Roman" w:eastAsia="Times New Roman" w:hAnsi="Times New Roman"/>
          <w:color w:val="00000a"/>
          <w:sz w:val="28"/>
          <w:szCs w:val="28"/>
        </w:rPr>
        <w:t xml:space="preserve">I love to visit different parts of </w:t>
      </w:r>
      <w:r>
        <w:rPr>
          <w:rFonts w:ascii="Times New Roman" w:cs="Times New Roman" w:eastAsia="Times New Roman" w:hAnsi="Times New Roman"/>
          <w:color w:val="00000a"/>
          <w:sz w:val="28"/>
          <w:szCs w:val="28"/>
        </w:rPr>
        <w:t>world,</w:t>
      </w:r>
      <w:r>
        <w:rPr>
          <w:rFonts w:ascii="Times New Roman" w:cs="Times New Roman" w:eastAsia="Times New Roman" w:hAnsi="Times New Roman"/>
          <w:color w:val="00000a"/>
          <w:sz w:val="28"/>
          <w:szCs w:val="28"/>
        </w:rPr>
        <w:t xml:space="preserve"> currently I just manages to travel some beautiful and exciting places in India.</w:t>
      </w:r>
    </w:p>
    <w:p>
      <w:pPr>
        <w:pStyle w:val="style0"/>
        <w:spacing w:after="0" w:lineRule="auto" w:line="240"/>
        <w:jc w:val="both"/>
        <w:rPr>
          <w:rFonts w:ascii="Times New Roman" w:cs="Times New Roman" w:eastAsia="Times New Roman" w:hAnsi="Times New Roman"/>
          <w:color w:val="00000a"/>
          <w:sz w:val="32"/>
          <w:szCs w:val="32"/>
        </w:rPr>
      </w:pPr>
    </w:p>
    <w:p>
      <w:pPr>
        <w:pStyle w:val="style0"/>
        <w:shd w:val="clear" w:color="auto" w:fill="c6d9f1"/>
        <w:spacing w:after="0" w:lineRule="auto" w:line="240"/>
        <w:ind w:right="-360"/>
        <w:jc w:val="center"/>
        <w:rPr>
          <w:rFonts w:ascii="Times New Roman" w:cs="Times New Roman" w:eastAsia="Times New Roman" w:hAnsi="Times New Roman"/>
          <w:color w:val="00000a"/>
          <w:sz w:val="32"/>
          <w:szCs w:val="32"/>
        </w:rPr>
      </w:pPr>
      <w:r>
        <w:rPr>
          <w:rFonts w:ascii="Times New Roman" w:cs="Times New Roman" w:eastAsia="Times New Roman" w:hAnsi="Times New Roman"/>
          <w:b/>
          <w:color w:val="00000a"/>
          <w:sz w:val="32"/>
          <w:szCs w:val="32"/>
        </w:rPr>
        <w:t>Personal Profile</w:t>
      </w:r>
      <w:r>
        <w:rPr>
          <w:rFonts w:ascii="Times New Roman" w:cs="Times New Roman" w:eastAsia="Times New Roman" w:hAnsi="Times New Roman"/>
          <w:color w:val="00000a"/>
          <w:sz w:val="32"/>
          <w:szCs w:val="32"/>
        </w:rPr>
        <w:t> </w:t>
      </w:r>
    </w:p>
    <w:p>
      <w:pPr>
        <w:pStyle w:val="style0"/>
        <w:spacing w:after="0" w:lineRule="auto" w:line="240"/>
        <w:jc w:val="both"/>
        <w:rPr>
          <w:rFonts w:ascii="Times New Roman" w:cs="Times New Roman" w:eastAsia="Times New Roman" w:hAnsi="Times New Roman"/>
          <w:b/>
          <w:color w:val="00000a"/>
          <w:sz w:val="24"/>
          <w:szCs w:val="24"/>
        </w:rPr>
      </w:pP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Parents:</w:t>
      </w:r>
      <w:r>
        <w:rPr>
          <w:rFonts w:ascii="Times New Roman" w:cs="Times New Roman" w:eastAsia="Times New Roman" w:hAnsi="Times New Roman"/>
          <w:color w:val="00000a"/>
          <w:sz w:val="28"/>
          <w:szCs w:val="28"/>
        </w:rPr>
        <w:t>    </w:t>
      </w:r>
      <w:r>
        <w:rPr>
          <w:rFonts w:ascii="Times New Roman" w:cs="Times New Roman" w:eastAsia="Times New Roman" w:hAnsi="Times New Roman"/>
          <w:color w:val="00000a"/>
          <w:sz w:val="28"/>
          <w:szCs w:val="28"/>
        </w:rPr>
        <w:br/>
      </w:r>
      <w:r>
        <w:rPr>
          <w:rFonts w:ascii="Times New Roman" w:cs="Times New Roman" w:eastAsia="Times New Roman" w:hAnsi="Times New Roman"/>
          <w:color w:val="00000a"/>
          <w:sz w:val="28"/>
          <w:szCs w:val="28"/>
        </w:rPr>
        <w:t xml:space="preserve">Father: Mr. Rajesh </w:t>
      </w:r>
      <w:r>
        <w:rPr>
          <w:rFonts w:ascii="Times New Roman" w:cs="Times New Roman" w:eastAsia="Times New Roman" w:hAnsi="Times New Roman"/>
          <w:color w:val="00000a"/>
          <w:sz w:val="28"/>
          <w:szCs w:val="28"/>
        </w:rPr>
        <w:t>Mishra</w:t>
      </w: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color w:val="00000a"/>
          <w:sz w:val="28"/>
          <w:szCs w:val="28"/>
        </w:rPr>
        <w:t xml:space="preserve">Mother: Mrs. Anita </w:t>
      </w:r>
      <w:r>
        <w:rPr>
          <w:rFonts w:ascii="Times New Roman" w:cs="Times New Roman" w:eastAsia="Times New Roman" w:hAnsi="Times New Roman"/>
          <w:color w:val="00000a"/>
          <w:sz w:val="28"/>
          <w:szCs w:val="28"/>
        </w:rPr>
        <w:t>Mishra</w:t>
      </w:r>
    </w:p>
    <w:p>
      <w:pPr>
        <w:pStyle w:val="style0"/>
        <w:spacing w:after="0" w:lineRule="auto" w:line="240"/>
        <w:jc w:val="both"/>
        <w:rPr>
          <w:rFonts w:ascii="Times New Roman" w:cs="Times New Roman" w:eastAsia="Times New Roman" w:hAnsi="Times New Roman"/>
          <w:color w:val="00000a"/>
          <w:sz w:val="28"/>
          <w:szCs w:val="28"/>
        </w:rPr>
      </w:pP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Date of Birth: </w:t>
      </w:r>
      <w:r>
        <w:rPr>
          <w:rFonts w:ascii="Times New Roman" w:cs="Times New Roman" w:eastAsia="Times New Roman" w:hAnsi="Times New Roman"/>
          <w:color w:val="00000a"/>
          <w:sz w:val="28"/>
          <w:szCs w:val="28"/>
        </w:rPr>
        <w:t>30-12-1994</w:t>
      </w:r>
      <w:r>
        <w:rPr>
          <w:rFonts w:ascii="Times New Roman" w:cs="Times New Roman" w:eastAsia="Times New Roman" w:hAnsi="Times New Roman"/>
          <w:color w:val="00000a"/>
          <w:sz w:val="28"/>
          <w:szCs w:val="28"/>
        </w:rPr>
        <w:t> </w:t>
      </w: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Languages known:</w:t>
      </w:r>
      <w:r>
        <w:rPr>
          <w:rFonts w:ascii="Times New Roman" w:cs="Times New Roman" w:eastAsia="Times New Roman" w:hAnsi="Times New Roman"/>
          <w:color w:val="00000a"/>
          <w:sz w:val="28"/>
          <w:szCs w:val="28"/>
        </w:rPr>
        <w:t> Hindi, English </w:t>
      </w: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Gender:</w:t>
      </w:r>
      <w:r>
        <w:rPr>
          <w:rFonts w:ascii="Times New Roman" w:cs="Times New Roman" w:eastAsia="Times New Roman" w:hAnsi="Times New Roman"/>
          <w:color w:val="00000a"/>
          <w:sz w:val="28"/>
          <w:szCs w:val="28"/>
        </w:rPr>
        <w:t xml:space="preserve"> Male </w:t>
      </w: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Nationality:</w:t>
      </w:r>
      <w:r>
        <w:rPr>
          <w:rFonts w:ascii="Times New Roman" w:cs="Times New Roman" w:eastAsia="Times New Roman" w:hAnsi="Times New Roman"/>
          <w:color w:val="00000a"/>
          <w:sz w:val="28"/>
          <w:szCs w:val="28"/>
        </w:rPr>
        <w:t> Indian </w:t>
      </w: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b/>
          <w:color w:val="00000a"/>
          <w:sz w:val="28"/>
          <w:szCs w:val="28"/>
        </w:rPr>
        <w:t>Marital status:</w:t>
      </w:r>
      <w:r>
        <w:rPr>
          <w:rFonts w:ascii="Times New Roman" w:cs="Times New Roman" w:eastAsia="Times New Roman" w:hAnsi="Times New Roman"/>
          <w:color w:val="00000a"/>
          <w:sz w:val="28"/>
          <w:szCs w:val="28"/>
        </w:rPr>
        <w:t xml:space="preserve"> M</w:t>
      </w:r>
      <w:r>
        <w:rPr>
          <w:rFonts w:ascii="Times New Roman" w:cs="Times New Roman" w:eastAsia="Times New Roman" w:hAnsi="Times New Roman"/>
          <w:color w:val="00000a"/>
          <w:sz w:val="28"/>
          <w:szCs w:val="28"/>
        </w:rPr>
        <w:t>arried </w:t>
      </w:r>
    </w:p>
    <w:p>
      <w:pPr>
        <w:pStyle w:val="style0"/>
        <w:spacing w:after="0" w:lineRule="auto" w:line="240"/>
        <w:jc w:val="both"/>
        <w:rPr>
          <w:rFonts w:ascii="Times New Roman" w:cs="Times New Roman" w:eastAsia="Times New Roman" w:hAnsi="Times New Roman"/>
          <w:color w:val="00000a"/>
          <w:sz w:val="18"/>
          <w:szCs w:val="18"/>
        </w:rPr>
      </w:pPr>
      <w:r>
        <w:rPr>
          <w:rFonts w:ascii="Times New Roman" w:cs="Times New Roman" w:eastAsia="Times New Roman" w:hAnsi="Times New Roman"/>
          <w:color w:val="00000a"/>
          <w:sz w:val="24"/>
          <w:szCs w:val="24"/>
        </w:rPr>
        <w:t> </w:t>
      </w:r>
    </w:p>
    <w:p>
      <w:pPr>
        <w:pStyle w:val="style0"/>
        <w:shd w:val="clear" w:color="auto" w:fill="c6d9f1"/>
        <w:spacing w:after="0" w:lineRule="auto" w:line="240"/>
        <w:ind w:right="-360"/>
        <w:jc w:val="center"/>
        <w:rPr>
          <w:rFonts w:ascii="Times New Roman" w:cs="Times New Roman" w:eastAsia="Times New Roman" w:hAnsi="Times New Roman"/>
          <w:color w:val="00000a"/>
          <w:sz w:val="32"/>
          <w:szCs w:val="32"/>
        </w:rPr>
      </w:pPr>
      <w:r>
        <w:rPr>
          <w:rFonts w:ascii="Times New Roman" w:cs="Times New Roman" w:eastAsia="Times New Roman" w:hAnsi="Times New Roman"/>
          <w:b/>
          <w:color w:val="00000a"/>
          <w:sz w:val="32"/>
          <w:szCs w:val="32"/>
        </w:rPr>
        <w:t>Declaration</w:t>
      </w:r>
      <w:r>
        <w:rPr>
          <w:rFonts w:ascii="Times New Roman" w:cs="Times New Roman" w:eastAsia="Times New Roman" w:hAnsi="Times New Roman"/>
          <w:color w:val="00000a"/>
          <w:sz w:val="32"/>
          <w:szCs w:val="32"/>
        </w:rPr>
        <w:t> </w:t>
      </w:r>
    </w:p>
    <w:p>
      <w:pPr>
        <w:pStyle w:val="style0"/>
        <w:spacing w:after="0" w:lineRule="auto" w:line="240"/>
        <w:jc w:val="both"/>
        <w:rPr>
          <w:rFonts w:ascii="Times New Roman" w:cs="Times New Roman" w:eastAsia="Times New Roman" w:hAnsi="Times New Roman"/>
          <w:color w:val="00000a"/>
          <w:sz w:val="18"/>
          <w:szCs w:val="18"/>
        </w:rPr>
      </w:pPr>
      <w:r>
        <w:rPr>
          <w:rFonts w:ascii="Times New Roman" w:cs="Times New Roman" w:eastAsia="Times New Roman" w:hAnsi="Times New Roman"/>
          <w:color w:val="00000a"/>
          <w:sz w:val="24"/>
          <w:szCs w:val="24"/>
        </w:rPr>
        <w:t> </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I hereby declare that the above stated information is true to the best of my knowledge and belief.</w:t>
      </w:r>
      <w:r>
        <w:rPr>
          <w:rFonts w:ascii="Times New Roman" w:cs="Times New Roman" w:eastAsia="Times New Roman" w:hAnsi="Times New Roman"/>
          <w:sz w:val="28"/>
          <w:szCs w:val="28"/>
        </w:rPr>
        <w:t> </w:t>
      </w:r>
    </w:p>
    <w:p>
      <w:pPr>
        <w:pStyle w:val="style0"/>
        <w:spacing w:after="0" w:lineRule="auto" w:line="240"/>
        <w:ind w:firstLine="5040"/>
        <w:jc w:val="both"/>
        <w:rPr>
          <w:rFonts w:ascii="Times New Roman" w:cs="Times New Roman" w:eastAsia="Times New Roman" w:hAnsi="Times New Roman"/>
          <w:color w:val="00000a"/>
          <w:sz w:val="28"/>
          <w:szCs w:val="28"/>
        </w:rPr>
      </w:pPr>
      <w:r>
        <w:rPr>
          <w:rFonts w:ascii="Times New Roman" w:cs="Times New Roman" w:eastAsia="Times New Roman" w:hAnsi="Times New Roman"/>
          <w:color w:val="00000a"/>
          <w:sz w:val="28"/>
          <w:szCs w:val="28"/>
        </w:rPr>
        <w:t> </w:t>
      </w:r>
    </w:p>
    <w:p>
      <w:pPr>
        <w:pStyle w:val="style0"/>
        <w:spacing w:after="0" w:lineRule="auto" w:line="240"/>
        <w:jc w:val="both"/>
        <w:rPr>
          <w:rFonts w:ascii="Times New Roman" w:cs="Times New Roman" w:eastAsia="Times New Roman" w:hAnsi="Times New Roman"/>
          <w:color w:val="000000"/>
          <w:sz w:val="28"/>
          <w:szCs w:val="28"/>
        </w:rPr>
      </w:pPr>
      <w:r>
        <w:rPr>
          <w:rFonts w:ascii="Times New Roman" w:cs="Times New Roman" w:eastAsia="Times New Roman" w:hAnsi="Times New Roman"/>
          <w:b/>
          <w:color w:val="000000"/>
          <w:sz w:val="28"/>
          <w:szCs w:val="28"/>
        </w:rPr>
        <w:t>Place:</w:t>
      </w:r>
      <w:r>
        <w:rPr>
          <w:rFonts w:ascii="Times New Roman" w:cs="Times New Roman" w:eastAsia="Times New Roman" w:hAnsi="Times New Roman"/>
          <w:color w:val="000000"/>
          <w:sz w:val="28"/>
          <w:szCs w:val="28"/>
        </w:rPr>
        <w:t>  Delhi</w:t>
      </w:r>
    </w:p>
    <w:p>
      <w:pPr>
        <w:pStyle w:val="style0"/>
        <w:spacing w:after="0" w:lineRule="auto" w:line="240"/>
        <w:jc w:val="both"/>
        <w:rPr>
          <w:rFonts w:ascii="Times New Roman" w:cs="Times New Roman" w:eastAsia="Times New Roman" w:hAnsi="Times New Roman"/>
          <w:color w:val="000000"/>
          <w:sz w:val="28"/>
          <w:szCs w:val="28"/>
        </w:rPr>
      </w:pPr>
    </w:p>
    <w:p>
      <w:pPr>
        <w:pStyle w:val="style0"/>
        <w:spacing w:after="0" w:lineRule="auto" w:line="240"/>
        <w:jc w:val="both"/>
        <w:rPr>
          <w:rFonts w:ascii="Times New Roman" w:cs="Times New Roman" w:eastAsia="Times New Roman" w:hAnsi="Times New Roman"/>
          <w:color w:val="00000a"/>
          <w:sz w:val="28"/>
          <w:szCs w:val="28"/>
        </w:rPr>
      </w:pPr>
      <w:r>
        <w:rPr>
          <w:rFonts w:ascii="Times New Roman" w:cs="Times New Roman" w:eastAsia="Times New Roman" w:hAnsi="Times New Roman"/>
          <w:color w:val="000000"/>
          <w:sz w:val="28"/>
          <w:szCs w:val="28"/>
        </w:rPr>
        <w:t>ROUNAK MISHRA</w:t>
      </w:r>
      <w:r>
        <w:rPr>
          <w:rFonts w:ascii="Times New Roman" w:cs="Times New Roman" w:eastAsia="Times New Roman" w:hAnsi="Times New Roman"/>
          <w:color w:val="00000a"/>
          <w:sz w:val="28"/>
          <w:szCs w:val="28"/>
        </w:rPr>
        <w:t> </w:t>
      </w:r>
      <w:r>
        <w:rPr/>
        <w:pict>
          <v:shape id="1027" type="#_x0000_t204" filled="f" stroked="f" style="position:absolute;margin-left:0.0pt;margin-top:0.0pt;width:1.0pt;height:1.0pt;z-index:2;mso-position-horizontal-relative:text;mso-position-vertical-relative:text;mso-width-relative:page;mso-height-relative:page;mso-wrap-distance-left:0.0pt;mso-wrap-distance-right:0.0pt;visibility:visib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sectPr>
      <w:pgSz w:w="12240" w:h="15840" w:orient="portrait"/>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auto"/>
    <w:pitch w:val="default"/>
    <w:sig w:usb0="00000000" w:usb1="00000000" w:usb2="00000000" w:usb3="00000000" w:csb0="00000000" w:csb1="00000000"/>
  </w:font>
  <w:font w:name="Courier New">
    <w:altName w:val="Courier New"/>
    <w:panose1 w:val="02070309020002020404"/>
    <w:charset w:val="00"/>
    <w:family w:val="modern"/>
    <w:pitch w:val="fixed"/>
    <w:sig w:usb0="E0002A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Verdana">
    <w:altName w:val="Verdana"/>
    <w:panose1 w:val="020b0604030005040204"/>
    <w:charset w:val="00"/>
    <w:family w:val="swiss"/>
    <w:pitch w:val="variable"/>
    <w:sig w:usb0="A10006FF" w:usb1="4000205B" w:usb2="00000010" w:usb3="00000000" w:csb0="0000019F" w:csb1="00000000"/>
  </w:font>
  <w:font w:name="Garamond">
    <w:altName w:val="Garamond"/>
    <w:panose1 w:val="020204040300030108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 w:name="Mangal">
    <w:altName w:val="Mangal"/>
    <w:panose1 w:val="02040503050002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FB72F392">
      <w:start w:val="1"/>
      <w:numFmt w:val="bullet"/>
      <w:lvlText w:val="●"/>
      <w:lvlJc w:val="left"/>
      <w:pPr>
        <w:ind w:left="720" w:hanging="360"/>
      </w:pPr>
      <w:rPr>
        <w:rFonts w:ascii="Noto Sans Symbols" w:cs="Noto Sans Symbols" w:eastAsia="Noto Sans Symbols" w:hAnsi="Noto Sans Symbols"/>
      </w:rPr>
    </w:lvl>
    <w:lvl w:ilvl="1" w:tplc="E878FC68">
      <w:start w:val="1"/>
      <w:numFmt w:val="bullet"/>
      <w:lvlText w:val="o"/>
      <w:lvlJc w:val="left"/>
      <w:pPr>
        <w:ind w:left="1440" w:hanging="360"/>
      </w:pPr>
      <w:rPr>
        <w:rFonts w:ascii="Courier New" w:cs="Courier New" w:eastAsia="Courier New" w:hAnsi="Courier New"/>
      </w:rPr>
    </w:lvl>
    <w:lvl w:ilvl="2" w:tplc="B3E86DF6">
      <w:start w:val="1"/>
      <w:numFmt w:val="bullet"/>
      <w:lvlText w:val="▪"/>
      <w:lvlJc w:val="left"/>
      <w:pPr>
        <w:ind w:left="2160" w:hanging="360"/>
      </w:pPr>
      <w:rPr>
        <w:rFonts w:ascii="Noto Sans Symbols" w:cs="Noto Sans Symbols" w:eastAsia="Noto Sans Symbols" w:hAnsi="Noto Sans Symbols"/>
      </w:rPr>
    </w:lvl>
    <w:lvl w:ilvl="3" w:tplc="E000E83C">
      <w:start w:val="1"/>
      <w:numFmt w:val="bullet"/>
      <w:lvlText w:val="●"/>
      <w:lvlJc w:val="left"/>
      <w:pPr>
        <w:ind w:left="2880" w:hanging="360"/>
      </w:pPr>
      <w:rPr>
        <w:rFonts w:ascii="Noto Sans Symbols" w:cs="Noto Sans Symbols" w:eastAsia="Noto Sans Symbols" w:hAnsi="Noto Sans Symbols"/>
      </w:rPr>
    </w:lvl>
    <w:lvl w:ilvl="4" w:tplc="D9E004D4">
      <w:start w:val="1"/>
      <w:numFmt w:val="bullet"/>
      <w:lvlText w:val="o"/>
      <w:lvlJc w:val="left"/>
      <w:pPr>
        <w:ind w:left="3600" w:hanging="360"/>
      </w:pPr>
      <w:rPr>
        <w:rFonts w:ascii="Courier New" w:cs="Courier New" w:eastAsia="Courier New" w:hAnsi="Courier New"/>
      </w:rPr>
    </w:lvl>
    <w:lvl w:ilvl="5" w:tplc="BD36426E">
      <w:start w:val="1"/>
      <w:numFmt w:val="bullet"/>
      <w:lvlText w:val="▪"/>
      <w:lvlJc w:val="left"/>
      <w:pPr>
        <w:ind w:left="4320" w:hanging="360"/>
      </w:pPr>
      <w:rPr>
        <w:rFonts w:ascii="Noto Sans Symbols" w:cs="Noto Sans Symbols" w:eastAsia="Noto Sans Symbols" w:hAnsi="Noto Sans Symbols"/>
      </w:rPr>
    </w:lvl>
    <w:lvl w:ilvl="6" w:tplc="DAE4FE9A">
      <w:start w:val="1"/>
      <w:numFmt w:val="bullet"/>
      <w:lvlText w:val="●"/>
      <w:lvlJc w:val="left"/>
      <w:pPr>
        <w:ind w:left="5040" w:hanging="360"/>
      </w:pPr>
      <w:rPr>
        <w:rFonts w:ascii="Noto Sans Symbols" w:cs="Noto Sans Symbols" w:eastAsia="Noto Sans Symbols" w:hAnsi="Noto Sans Symbols"/>
      </w:rPr>
    </w:lvl>
    <w:lvl w:ilvl="7" w:tplc="1272E9A2">
      <w:start w:val="1"/>
      <w:numFmt w:val="bullet"/>
      <w:lvlText w:val="o"/>
      <w:lvlJc w:val="left"/>
      <w:pPr>
        <w:ind w:left="5760" w:hanging="360"/>
      </w:pPr>
      <w:rPr>
        <w:rFonts w:ascii="Courier New" w:cs="Courier New" w:eastAsia="Courier New" w:hAnsi="Courier New"/>
      </w:rPr>
    </w:lvl>
    <w:lvl w:ilvl="8" w:tplc="876CC7F6">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hybridMultilevel"/>
    <w:tmpl w:val="00000000"/>
    <w:lvl w:ilvl="0" w:tplc="180AA214">
      <w:start w:val="1"/>
      <w:numFmt w:val="bullet"/>
      <w:lvlText w:val="●"/>
      <w:lvlJc w:val="left"/>
      <w:pPr>
        <w:ind w:left="720" w:hanging="360"/>
      </w:pPr>
      <w:rPr>
        <w:rFonts w:ascii="Noto Sans Symbols" w:cs="Noto Sans Symbols" w:eastAsia="Noto Sans Symbols" w:hAnsi="Noto Sans Symbols"/>
        <w:sz w:val="24"/>
        <w:szCs w:val="24"/>
      </w:rPr>
    </w:lvl>
    <w:lvl w:ilvl="1" w:tplc="493857A6">
      <w:start w:val="1"/>
      <w:numFmt w:val="bullet"/>
      <w:lvlText w:val="o"/>
      <w:lvlJc w:val="left"/>
      <w:pPr>
        <w:ind w:left="1440" w:hanging="360"/>
      </w:pPr>
      <w:rPr>
        <w:rFonts w:ascii="Courier New" w:cs="Courier New" w:eastAsia="Courier New" w:hAnsi="Courier New"/>
      </w:rPr>
    </w:lvl>
    <w:lvl w:ilvl="2" w:tplc="EA740532">
      <w:start w:val="1"/>
      <w:numFmt w:val="bullet"/>
      <w:lvlText w:val="▪"/>
      <w:lvlJc w:val="left"/>
      <w:pPr>
        <w:ind w:left="2160" w:hanging="360"/>
      </w:pPr>
      <w:rPr>
        <w:rFonts w:ascii="Noto Sans Symbols" w:cs="Noto Sans Symbols" w:eastAsia="Noto Sans Symbols" w:hAnsi="Noto Sans Symbols"/>
      </w:rPr>
    </w:lvl>
    <w:lvl w:ilvl="3" w:tplc="D122BA7A">
      <w:start w:val="1"/>
      <w:numFmt w:val="bullet"/>
      <w:lvlText w:val="●"/>
      <w:lvlJc w:val="left"/>
      <w:pPr>
        <w:ind w:left="2880" w:hanging="360"/>
      </w:pPr>
      <w:rPr>
        <w:rFonts w:ascii="Noto Sans Symbols" w:cs="Noto Sans Symbols" w:eastAsia="Noto Sans Symbols" w:hAnsi="Noto Sans Symbols"/>
      </w:rPr>
    </w:lvl>
    <w:lvl w:ilvl="4" w:tplc="65F27394">
      <w:start w:val="1"/>
      <w:numFmt w:val="bullet"/>
      <w:lvlText w:val="o"/>
      <w:lvlJc w:val="left"/>
      <w:pPr>
        <w:ind w:left="3600" w:hanging="360"/>
      </w:pPr>
      <w:rPr>
        <w:rFonts w:ascii="Courier New" w:cs="Courier New" w:eastAsia="Courier New" w:hAnsi="Courier New"/>
      </w:rPr>
    </w:lvl>
    <w:lvl w:ilvl="5" w:tplc="95184A3E">
      <w:start w:val="1"/>
      <w:numFmt w:val="bullet"/>
      <w:lvlText w:val="▪"/>
      <w:lvlJc w:val="left"/>
      <w:pPr>
        <w:ind w:left="4320" w:hanging="360"/>
      </w:pPr>
      <w:rPr>
        <w:rFonts w:ascii="Noto Sans Symbols" w:cs="Noto Sans Symbols" w:eastAsia="Noto Sans Symbols" w:hAnsi="Noto Sans Symbols"/>
      </w:rPr>
    </w:lvl>
    <w:lvl w:ilvl="6" w:tplc="A37A141A">
      <w:start w:val="1"/>
      <w:numFmt w:val="bullet"/>
      <w:lvlText w:val="●"/>
      <w:lvlJc w:val="left"/>
      <w:pPr>
        <w:ind w:left="5040" w:hanging="360"/>
      </w:pPr>
      <w:rPr>
        <w:rFonts w:ascii="Noto Sans Symbols" w:cs="Noto Sans Symbols" w:eastAsia="Noto Sans Symbols" w:hAnsi="Noto Sans Symbols"/>
      </w:rPr>
    </w:lvl>
    <w:lvl w:ilvl="7" w:tplc="7BFE4C80">
      <w:start w:val="1"/>
      <w:numFmt w:val="bullet"/>
      <w:lvlText w:val="o"/>
      <w:lvlJc w:val="left"/>
      <w:pPr>
        <w:ind w:left="5760" w:hanging="360"/>
      </w:pPr>
      <w:rPr>
        <w:rFonts w:ascii="Courier New" w:cs="Courier New" w:eastAsia="Courier New" w:hAnsi="Courier New"/>
      </w:rPr>
    </w:lvl>
    <w:lvl w:ilvl="8" w:tplc="2182ED72">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hybridMultilevel"/>
    <w:tmpl w:val="00000000"/>
    <w:lvl w:ilvl="0" w:tplc="88E2AE7A">
      <w:start w:val="1"/>
      <w:numFmt w:val="bullet"/>
      <w:lvlText w:val="●"/>
      <w:lvlJc w:val="left"/>
      <w:pPr>
        <w:ind w:left="720" w:hanging="360"/>
      </w:pPr>
      <w:rPr>
        <w:rFonts w:ascii="Noto Sans Symbols" w:cs="Noto Sans Symbols" w:eastAsia="Noto Sans Symbols" w:hAnsi="Noto Sans Symbols"/>
      </w:rPr>
    </w:lvl>
    <w:lvl w:ilvl="1" w:tplc="2D6250E0">
      <w:start w:val="1"/>
      <w:numFmt w:val="bullet"/>
      <w:lvlText w:val="o"/>
      <w:lvlJc w:val="left"/>
      <w:pPr>
        <w:ind w:left="1440" w:hanging="360"/>
      </w:pPr>
      <w:rPr>
        <w:rFonts w:ascii="Courier New" w:cs="Courier New" w:eastAsia="Courier New" w:hAnsi="Courier New"/>
      </w:rPr>
    </w:lvl>
    <w:lvl w:ilvl="2" w:tplc="1A1CF31C">
      <w:start w:val="1"/>
      <w:numFmt w:val="bullet"/>
      <w:lvlText w:val="▪"/>
      <w:lvlJc w:val="left"/>
      <w:pPr>
        <w:ind w:left="2160" w:hanging="360"/>
      </w:pPr>
      <w:rPr>
        <w:rFonts w:ascii="Noto Sans Symbols" w:cs="Noto Sans Symbols" w:eastAsia="Noto Sans Symbols" w:hAnsi="Noto Sans Symbols"/>
      </w:rPr>
    </w:lvl>
    <w:lvl w:ilvl="3" w:tplc="FF0E6590">
      <w:start w:val="1"/>
      <w:numFmt w:val="bullet"/>
      <w:lvlText w:val="●"/>
      <w:lvlJc w:val="left"/>
      <w:pPr>
        <w:ind w:left="2880" w:hanging="360"/>
      </w:pPr>
      <w:rPr>
        <w:rFonts w:ascii="Noto Sans Symbols" w:cs="Noto Sans Symbols" w:eastAsia="Noto Sans Symbols" w:hAnsi="Noto Sans Symbols"/>
      </w:rPr>
    </w:lvl>
    <w:lvl w:ilvl="4" w:tplc="C0BA136E">
      <w:start w:val="1"/>
      <w:numFmt w:val="bullet"/>
      <w:lvlText w:val="o"/>
      <w:lvlJc w:val="left"/>
      <w:pPr>
        <w:ind w:left="3600" w:hanging="360"/>
      </w:pPr>
      <w:rPr>
        <w:rFonts w:ascii="Courier New" w:cs="Courier New" w:eastAsia="Courier New" w:hAnsi="Courier New"/>
      </w:rPr>
    </w:lvl>
    <w:lvl w:ilvl="5" w:tplc="E168F1C8">
      <w:start w:val="1"/>
      <w:numFmt w:val="bullet"/>
      <w:lvlText w:val="▪"/>
      <w:lvlJc w:val="left"/>
      <w:pPr>
        <w:ind w:left="4320" w:hanging="360"/>
      </w:pPr>
      <w:rPr>
        <w:rFonts w:ascii="Noto Sans Symbols" w:cs="Noto Sans Symbols" w:eastAsia="Noto Sans Symbols" w:hAnsi="Noto Sans Symbols"/>
      </w:rPr>
    </w:lvl>
    <w:lvl w:ilvl="6" w:tplc="0B44B356">
      <w:start w:val="1"/>
      <w:numFmt w:val="bullet"/>
      <w:lvlText w:val="●"/>
      <w:lvlJc w:val="left"/>
      <w:pPr>
        <w:ind w:left="5040" w:hanging="360"/>
      </w:pPr>
      <w:rPr>
        <w:rFonts w:ascii="Noto Sans Symbols" w:cs="Noto Sans Symbols" w:eastAsia="Noto Sans Symbols" w:hAnsi="Noto Sans Symbols"/>
      </w:rPr>
    </w:lvl>
    <w:lvl w:ilvl="7" w:tplc="8CDE9B54">
      <w:start w:val="1"/>
      <w:numFmt w:val="bullet"/>
      <w:lvlText w:val="o"/>
      <w:lvlJc w:val="left"/>
      <w:pPr>
        <w:ind w:left="5760" w:hanging="360"/>
      </w:pPr>
      <w:rPr>
        <w:rFonts w:ascii="Courier New" w:cs="Courier New" w:eastAsia="Courier New" w:hAnsi="Courier New"/>
      </w:rPr>
    </w:lvl>
    <w:lvl w:ilvl="8" w:tplc="8692F88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hybridMultilevel"/>
    <w:tmpl w:val="00000000"/>
    <w:lvl w:ilvl="0" w:tplc="38184694">
      <w:start w:val="1"/>
      <w:numFmt w:val="bullet"/>
      <w:lvlText w:val="●"/>
      <w:lvlJc w:val="left"/>
      <w:pPr>
        <w:ind w:left="720" w:hanging="360"/>
      </w:pPr>
      <w:rPr>
        <w:rFonts w:ascii="Noto Sans Symbols" w:cs="Noto Sans Symbols" w:eastAsia="Noto Sans Symbols" w:hAnsi="Noto Sans Symbols"/>
        <w:sz w:val="20"/>
        <w:szCs w:val="20"/>
      </w:rPr>
    </w:lvl>
    <w:lvl w:ilvl="1" w:tplc="0226E38C">
      <w:start w:val="1"/>
      <w:numFmt w:val="bullet"/>
      <w:lvlText w:val="●"/>
      <w:lvlJc w:val="left"/>
      <w:pPr>
        <w:ind w:left="1440" w:hanging="360"/>
      </w:pPr>
      <w:rPr>
        <w:rFonts w:ascii="Noto Sans Symbols" w:cs="Noto Sans Symbols" w:eastAsia="Noto Sans Symbols" w:hAnsi="Noto Sans Symbols"/>
        <w:sz w:val="20"/>
        <w:szCs w:val="20"/>
      </w:rPr>
    </w:lvl>
    <w:lvl w:ilvl="2" w:tplc="237C96F8">
      <w:start w:val="1"/>
      <w:numFmt w:val="bullet"/>
      <w:lvlText w:val="●"/>
      <w:lvlJc w:val="left"/>
      <w:pPr>
        <w:ind w:left="2160" w:hanging="360"/>
      </w:pPr>
      <w:rPr>
        <w:rFonts w:ascii="Noto Sans Symbols" w:cs="Noto Sans Symbols" w:eastAsia="Noto Sans Symbols" w:hAnsi="Noto Sans Symbols"/>
        <w:sz w:val="20"/>
        <w:szCs w:val="20"/>
      </w:rPr>
    </w:lvl>
    <w:lvl w:ilvl="3" w:tplc="45F437BA">
      <w:start w:val="1"/>
      <w:numFmt w:val="bullet"/>
      <w:lvlText w:val="●"/>
      <w:lvlJc w:val="left"/>
      <w:pPr>
        <w:ind w:left="2880" w:hanging="360"/>
      </w:pPr>
      <w:rPr>
        <w:rFonts w:ascii="Noto Sans Symbols" w:cs="Noto Sans Symbols" w:eastAsia="Noto Sans Symbols" w:hAnsi="Noto Sans Symbols"/>
        <w:sz w:val="20"/>
        <w:szCs w:val="20"/>
      </w:rPr>
    </w:lvl>
    <w:lvl w:ilvl="4" w:tplc="548C0240">
      <w:start w:val="1"/>
      <w:numFmt w:val="bullet"/>
      <w:lvlText w:val="●"/>
      <w:lvlJc w:val="left"/>
      <w:pPr>
        <w:ind w:left="3600" w:hanging="360"/>
      </w:pPr>
      <w:rPr>
        <w:rFonts w:ascii="Noto Sans Symbols" w:cs="Noto Sans Symbols" w:eastAsia="Noto Sans Symbols" w:hAnsi="Noto Sans Symbols"/>
        <w:sz w:val="20"/>
        <w:szCs w:val="20"/>
      </w:rPr>
    </w:lvl>
    <w:lvl w:ilvl="5" w:tplc="B1AE140C">
      <w:start w:val="1"/>
      <w:numFmt w:val="bullet"/>
      <w:lvlText w:val="●"/>
      <w:lvlJc w:val="left"/>
      <w:pPr>
        <w:ind w:left="4320" w:hanging="360"/>
      </w:pPr>
      <w:rPr>
        <w:rFonts w:ascii="Noto Sans Symbols" w:cs="Noto Sans Symbols" w:eastAsia="Noto Sans Symbols" w:hAnsi="Noto Sans Symbols"/>
        <w:sz w:val="20"/>
        <w:szCs w:val="20"/>
      </w:rPr>
    </w:lvl>
    <w:lvl w:ilvl="6" w:tplc="571672A0">
      <w:start w:val="1"/>
      <w:numFmt w:val="bullet"/>
      <w:lvlText w:val="●"/>
      <w:lvlJc w:val="left"/>
      <w:pPr>
        <w:ind w:left="5040" w:hanging="360"/>
      </w:pPr>
      <w:rPr>
        <w:rFonts w:ascii="Noto Sans Symbols" w:cs="Noto Sans Symbols" w:eastAsia="Noto Sans Symbols" w:hAnsi="Noto Sans Symbols"/>
        <w:sz w:val="20"/>
        <w:szCs w:val="20"/>
      </w:rPr>
    </w:lvl>
    <w:lvl w:ilvl="7" w:tplc="FBB4C5EC">
      <w:start w:val="1"/>
      <w:numFmt w:val="bullet"/>
      <w:lvlText w:val="●"/>
      <w:lvlJc w:val="left"/>
      <w:pPr>
        <w:ind w:left="5760" w:hanging="360"/>
      </w:pPr>
      <w:rPr>
        <w:rFonts w:ascii="Noto Sans Symbols" w:cs="Noto Sans Symbols" w:eastAsia="Noto Sans Symbols" w:hAnsi="Noto Sans Symbols"/>
        <w:sz w:val="20"/>
        <w:szCs w:val="20"/>
      </w:rPr>
    </w:lvl>
    <w:lvl w:ilvl="8" w:tplc="87FE8F26">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nsid w:val="00000004"/>
    <w:multiLevelType w:val="multilevel"/>
    <w:tmpl w:val="5720D7D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00000005"/>
    <w:multiLevelType w:val="hybridMultilevel"/>
    <w:tmpl w:val="00000000"/>
    <w:lvl w:ilvl="0" w:tplc="D2E2B9D2">
      <w:start w:val="1"/>
      <w:numFmt w:val="bullet"/>
      <w:lvlText w:val="●"/>
      <w:lvlJc w:val="left"/>
      <w:pPr>
        <w:ind w:left="720" w:hanging="360"/>
      </w:pPr>
      <w:rPr>
        <w:rFonts w:ascii="Noto Sans Symbols" w:cs="Noto Sans Symbols" w:eastAsia="Noto Sans Symbols" w:hAnsi="Noto Sans Symbols"/>
        <w:sz w:val="20"/>
        <w:szCs w:val="20"/>
      </w:rPr>
    </w:lvl>
    <w:lvl w:ilvl="1" w:tplc="42122E46">
      <w:start w:val="1"/>
      <w:numFmt w:val="bullet"/>
      <w:lvlText w:val="●"/>
      <w:lvlJc w:val="left"/>
      <w:pPr>
        <w:ind w:left="1440" w:hanging="360"/>
      </w:pPr>
      <w:rPr>
        <w:rFonts w:ascii="Noto Sans Symbols" w:cs="Noto Sans Symbols" w:eastAsia="Noto Sans Symbols" w:hAnsi="Noto Sans Symbols"/>
        <w:sz w:val="20"/>
        <w:szCs w:val="20"/>
      </w:rPr>
    </w:lvl>
    <w:lvl w:ilvl="2" w:tplc="8BFCE9F6">
      <w:start w:val="1"/>
      <w:numFmt w:val="bullet"/>
      <w:lvlText w:val="●"/>
      <w:lvlJc w:val="left"/>
      <w:pPr>
        <w:ind w:left="2160" w:hanging="360"/>
      </w:pPr>
      <w:rPr>
        <w:rFonts w:ascii="Noto Sans Symbols" w:cs="Noto Sans Symbols" w:eastAsia="Noto Sans Symbols" w:hAnsi="Noto Sans Symbols"/>
        <w:sz w:val="20"/>
        <w:szCs w:val="20"/>
      </w:rPr>
    </w:lvl>
    <w:lvl w:ilvl="3" w:tplc="08FACBD2">
      <w:start w:val="1"/>
      <w:numFmt w:val="bullet"/>
      <w:lvlText w:val="●"/>
      <w:lvlJc w:val="left"/>
      <w:pPr>
        <w:ind w:left="2880" w:hanging="360"/>
      </w:pPr>
      <w:rPr>
        <w:rFonts w:ascii="Noto Sans Symbols" w:cs="Noto Sans Symbols" w:eastAsia="Noto Sans Symbols" w:hAnsi="Noto Sans Symbols"/>
        <w:sz w:val="20"/>
        <w:szCs w:val="20"/>
      </w:rPr>
    </w:lvl>
    <w:lvl w:ilvl="4" w:tplc="D6922F7C">
      <w:start w:val="1"/>
      <w:numFmt w:val="bullet"/>
      <w:lvlText w:val="●"/>
      <w:lvlJc w:val="left"/>
      <w:pPr>
        <w:ind w:left="3600" w:hanging="360"/>
      </w:pPr>
      <w:rPr>
        <w:rFonts w:ascii="Noto Sans Symbols" w:cs="Noto Sans Symbols" w:eastAsia="Noto Sans Symbols" w:hAnsi="Noto Sans Symbols"/>
        <w:sz w:val="20"/>
        <w:szCs w:val="20"/>
      </w:rPr>
    </w:lvl>
    <w:lvl w:ilvl="5" w:tplc="0E867CC8">
      <w:start w:val="1"/>
      <w:numFmt w:val="bullet"/>
      <w:lvlText w:val="●"/>
      <w:lvlJc w:val="left"/>
      <w:pPr>
        <w:ind w:left="4320" w:hanging="360"/>
      </w:pPr>
      <w:rPr>
        <w:rFonts w:ascii="Noto Sans Symbols" w:cs="Noto Sans Symbols" w:eastAsia="Noto Sans Symbols" w:hAnsi="Noto Sans Symbols"/>
        <w:sz w:val="20"/>
        <w:szCs w:val="20"/>
      </w:rPr>
    </w:lvl>
    <w:lvl w:ilvl="6" w:tplc="A3DA4AA8">
      <w:start w:val="1"/>
      <w:numFmt w:val="bullet"/>
      <w:lvlText w:val="●"/>
      <w:lvlJc w:val="left"/>
      <w:pPr>
        <w:ind w:left="5040" w:hanging="360"/>
      </w:pPr>
      <w:rPr>
        <w:rFonts w:ascii="Noto Sans Symbols" w:cs="Noto Sans Symbols" w:eastAsia="Noto Sans Symbols" w:hAnsi="Noto Sans Symbols"/>
        <w:sz w:val="20"/>
        <w:szCs w:val="20"/>
      </w:rPr>
    </w:lvl>
    <w:lvl w:ilvl="7" w:tplc="897AB178">
      <w:start w:val="1"/>
      <w:numFmt w:val="bullet"/>
      <w:lvlText w:val="●"/>
      <w:lvlJc w:val="left"/>
      <w:pPr>
        <w:ind w:left="5760" w:hanging="360"/>
      </w:pPr>
      <w:rPr>
        <w:rFonts w:ascii="Noto Sans Symbols" w:cs="Noto Sans Symbols" w:eastAsia="Noto Sans Symbols" w:hAnsi="Noto Sans Symbols"/>
        <w:sz w:val="20"/>
        <w:szCs w:val="20"/>
      </w:rPr>
    </w:lvl>
    <w:lvl w:ilvl="8" w:tplc="E892E452">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0"/>
  </w:num>
  <w:num w:numId="2">
    <w:abstractNumId w:val="2"/>
  </w:num>
  <w:num w:numId="3">
    <w:abstractNumId w:val="4"/>
    <w:lvlOverride w:ilvl="0"/>
    <w:lvlOverride w:ilvl="1"/>
    <w:lvlOverride w:ilvl="2"/>
    <w:lvlOverride w:ilvl="3"/>
    <w:lvlOverride w:ilvl="4"/>
    <w:lvlOverride w:ilvl="5"/>
    <w:lvlOverride w:ilvl="6"/>
    <w:lvlOverride w:ilvl="7"/>
    <w:lvlOverride w:ilvl="8"/>
  </w:num>
  <w:num w:numId="4">
    <w:abstractNumId w:val="3"/>
  </w:num>
  <w:num w:numId="5">
    <w:abstractNumId w:val="1"/>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Calibri"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pPr/>
  </w:style>
  <w:style w:type="paragraph" w:styleId="style1">
    <w:name w:val="heading 1"/>
    <w:basedOn w:val="style4160"/>
    <w:next w:val="style4160"/>
    <w:pPr>
      <w:keepNext/>
      <w:keepLines/>
      <w:spacing w:before="480" w:after="120"/>
      <w:outlineLvl w:val="0"/>
    </w:pPr>
    <w:rPr>
      <w:b/>
      <w:sz w:val="48"/>
      <w:szCs w:val="48"/>
    </w:rPr>
  </w:style>
  <w:style w:type="paragraph" w:styleId="style2">
    <w:name w:val="heading 2"/>
    <w:basedOn w:val="style4160"/>
    <w:next w:val="style4160"/>
    <w:pPr>
      <w:keepNext/>
      <w:keepLines/>
      <w:spacing w:before="360" w:after="80"/>
      <w:outlineLvl w:val="1"/>
    </w:pPr>
    <w:rPr>
      <w:b/>
      <w:sz w:val="36"/>
      <w:szCs w:val="36"/>
    </w:rPr>
  </w:style>
  <w:style w:type="paragraph" w:styleId="style3">
    <w:name w:val="heading 3"/>
    <w:basedOn w:val="style4160"/>
    <w:next w:val="style4160"/>
    <w:pPr>
      <w:keepNext/>
      <w:keepLines/>
      <w:spacing w:before="280" w:after="80"/>
      <w:outlineLvl w:val="2"/>
    </w:pPr>
    <w:rPr>
      <w:b/>
      <w:sz w:val="28"/>
      <w:szCs w:val="28"/>
    </w:rPr>
  </w:style>
  <w:style w:type="paragraph" w:styleId="style4">
    <w:name w:val="heading 4"/>
    <w:basedOn w:val="style4160"/>
    <w:next w:val="style4160"/>
    <w:pPr>
      <w:keepNext/>
      <w:keepLines/>
      <w:spacing w:before="240" w:after="40"/>
      <w:outlineLvl w:val="3"/>
    </w:pPr>
    <w:rPr>
      <w:b/>
      <w:sz w:val="24"/>
      <w:szCs w:val="24"/>
    </w:rPr>
  </w:style>
  <w:style w:type="paragraph" w:styleId="style5">
    <w:name w:val="heading 5"/>
    <w:basedOn w:val="style4160"/>
    <w:next w:val="style4160"/>
    <w:pPr>
      <w:keepNext/>
      <w:keepLines/>
      <w:spacing w:before="220" w:after="40"/>
      <w:outlineLvl w:val="4"/>
    </w:pPr>
    <w:rPr>
      <w:b/>
    </w:rPr>
  </w:style>
  <w:style w:type="paragraph" w:styleId="style6">
    <w:name w:val="heading 6"/>
    <w:basedOn w:val="style4160"/>
    <w:next w:val="style416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4160"/>
    <w:next w:val="style4160"/>
    <w:pPr>
      <w:keepNext/>
      <w:keepLines/>
      <w:spacing w:before="480" w:after="120"/>
    </w:pPr>
    <w:rPr>
      <w:b/>
      <w:sz w:val="72"/>
      <w:szCs w:val="72"/>
    </w:rPr>
  </w:style>
  <w:style w:type="paragraph" w:customStyle="1" w:styleId="style4097">
    <w:name w:val="normal_0"/>
    <w:next w:val="style4097"/>
    <w:pPr/>
  </w:style>
  <w:style w:type="table" w:customStyle="1" w:styleId="style4098">
    <w:name w:val="Table Normal_0"/>
    <w:next w:val="style4098"/>
    <w:pPr/>
    <w:rPr/>
    <w:tblPr>
      <w:tblCellMar>
        <w:top w:w="0" w:type="dxa"/>
        <w:left w:w="0" w:type="dxa"/>
        <w:bottom w:w="0" w:type="dxa"/>
        <w:right w:w="0" w:type="dxa"/>
      </w:tblCellMar>
    </w:tblPr>
    <w:tcPr>
      <w:tcBorders/>
    </w:tcPr>
  </w:style>
  <w:style w:type="paragraph" w:customStyle="1" w:styleId="style4099">
    <w:name w:val="Heading 1_0"/>
    <w:basedOn w:val="style4160"/>
    <w:next w:val="style4160"/>
    <w:pPr>
      <w:keepNext/>
      <w:keepLines/>
      <w:spacing w:before="480" w:after="120"/>
    </w:pPr>
    <w:rPr>
      <w:b/>
      <w:sz w:val="48"/>
      <w:szCs w:val="48"/>
    </w:rPr>
  </w:style>
  <w:style w:type="paragraph" w:customStyle="1" w:styleId="style4100">
    <w:name w:val="Heading 2_0"/>
    <w:basedOn w:val="style4160"/>
    <w:next w:val="style4160"/>
    <w:pPr>
      <w:keepNext/>
      <w:keepLines/>
      <w:spacing w:before="360" w:after="80"/>
    </w:pPr>
    <w:rPr>
      <w:b/>
      <w:sz w:val="36"/>
      <w:szCs w:val="36"/>
    </w:rPr>
  </w:style>
  <w:style w:type="paragraph" w:customStyle="1" w:styleId="style4101">
    <w:name w:val="Heading 3_0"/>
    <w:basedOn w:val="style4160"/>
    <w:next w:val="style4160"/>
    <w:pPr>
      <w:keepNext/>
      <w:keepLines/>
      <w:spacing w:before="280" w:after="80"/>
    </w:pPr>
    <w:rPr>
      <w:b/>
      <w:sz w:val="28"/>
      <w:szCs w:val="28"/>
    </w:rPr>
  </w:style>
  <w:style w:type="paragraph" w:customStyle="1" w:styleId="style4102">
    <w:name w:val="Heading 4_0"/>
    <w:basedOn w:val="style4160"/>
    <w:next w:val="style4160"/>
    <w:pPr>
      <w:keepNext/>
      <w:keepLines/>
      <w:spacing w:before="240" w:after="40"/>
    </w:pPr>
    <w:rPr>
      <w:b/>
      <w:sz w:val="24"/>
      <w:szCs w:val="24"/>
    </w:rPr>
  </w:style>
  <w:style w:type="paragraph" w:customStyle="1" w:styleId="style4103">
    <w:name w:val="Heading 5_0"/>
    <w:basedOn w:val="style4160"/>
    <w:next w:val="style4160"/>
    <w:pPr>
      <w:keepNext/>
      <w:keepLines/>
      <w:spacing w:before="220" w:after="40"/>
    </w:pPr>
    <w:rPr>
      <w:b/>
    </w:rPr>
  </w:style>
  <w:style w:type="paragraph" w:customStyle="1" w:styleId="style4104">
    <w:name w:val="Heading 6_0"/>
    <w:basedOn w:val="style4160"/>
    <w:next w:val="style4160"/>
    <w:pPr>
      <w:keepNext/>
      <w:keepLines/>
      <w:spacing w:before="200" w:after="40"/>
    </w:pPr>
    <w:rPr>
      <w:b/>
      <w:sz w:val="20"/>
      <w:szCs w:val="20"/>
    </w:rPr>
  </w:style>
  <w:style w:type="paragraph" w:customStyle="1" w:styleId="style4105">
    <w:name w:val="Title_0"/>
    <w:basedOn w:val="style4160"/>
    <w:next w:val="style4160"/>
    <w:pPr>
      <w:keepNext/>
      <w:keepLines/>
      <w:spacing w:before="480" w:after="120"/>
    </w:pPr>
    <w:rPr>
      <w:b/>
      <w:sz w:val="72"/>
      <w:szCs w:val="72"/>
    </w:rPr>
  </w:style>
  <w:style w:type="paragraph" w:customStyle="1" w:styleId="style4106">
    <w:name w:val="normal_1"/>
    <w:next w:val="style4106"/>
    <w:pPr/>
  </w:style>
  <w:style w:type="table" w:customStyle="1" w:styleId="style4107">
    <w:name w:val="Table Normal_1"/>
    <w:next w:val="style4107"/>
    <w:pPr/>
    <w:rPr/>
    <w:tblPr>
      <w:tblCellMar>
        <w:top w:w="0" w:type="dxa"/>
        <w:left w:w="0" w:type="dxa"/>
        <w:bottom w:w="0" w:type="dxa"/>
        <w:right w:w="0" w:type="dxa"/>
      </w:tblCellMar>
    </w:tblPr>
    <w:tcPr>
      <w:tcBorders/>
    </w:tcPr>
  </w:style>
  <w:style w:type="paragraph" w:customStyle="1" w:styleId="style4108">
    <w:name w:val="Heading 1_1"/>
    <w:basedOn w:val="style4160"/>
    <w:next w:val="style4160"/>
    <w:pPr>
      <w:keepNext/>
      <w:keepLines/>
      <w:spacing w:before="480" w:after="120"/>
    </w:pPr>
    <w:rPr>
      <w:b/>
      <w:sz w:val="48"/>
      <w:szCs w:val="48"/>
    </w:rPr>
  </w:style>
  <w:style w:type="paragraph" w:customStyle="1" w:styleId="style4109">
    <w:name w:val="Heading 2_1"/>
    <w:basedOn w:val="style4160"/>
    <w:next w:val="style4160"/>
    <w:pPr>
      <w:keepNext/>
      <w:keepLines/>
      <w:spacing w:before="360" w:after="80"/>
    </w:pPr>
    <w:rPr>
      <w:b/>
      <w:sz w:val="36"/>
      <w:szCs w:val="36"/>
    </w:rPr>
  </w:style>
  <w:style w:type="paragraph" w:customStyle="1" w:styleId="style4110">
    <w:name w:val="Heading 3_1"/>
    <w:basedOn w:val="style4160"/>
    <w:next w:val="style4160"/>
    <w:pPr>
      <w:keepNext/>
      <w:keepLines/>
      <w:spacing w:before="280" w:after="80"/>
    </w:pPr>
    <w:rPr>
      <w:b/>
      <w:sz w:val="28"/>
      <w:szCs w:val="28"/>
    </w:rPr>
  </w:style>
  <w:style w:type="paragraph" w:customStyle="1" w:styleId="style4111">
    <w:name w:val="Heading 4_1"/>
    <w:basedOn w:val="style4160"/>
    <w:next w:val="style4160"/>
    <w:pPr>
      <w:keepNext/>
      <w:keepLines/>
      <w:spacing w:before="240" w:after="40"/>
    </w:pPr>
    <w:rPr>
      <w:b/>
      <w:sz w:val="24"/>
      <w:szCs w:val="24"/>
    </w:rPr>
  </w:style>
  <w:style w:type="paragraph" w:customStyle="1" w:styleId="style4112">
    <w:name w:val="Heading 5_1"/>
    <w:basedOn w:val="style4160"/>
    <w:next w:val="style4160"/>
    <w:pPr>
      <w:keepNext/>
      <w:keepLines/>
      <w:spacing w:before="220" w:after="40"/>
    </w:pPr>
    <w:rPr>
      <w:b/>
    </w:rPr>
  </w:style>
  <w:style w:type="paragraph" w:customStyle="1" w:styleId="style4113">
    <w:name w:val="Heading 6_1"/>
    <w:basedOn w:val="style4160"/>
    <w:next w:val="style4160"/>
    <w:pPr>
      <w:keepNext/>
      <w:keepLines/>
      <w:spacing w:before="200" w:after="40"/>
    </w:pPr>
    <w:rPr>
      <w:b/>
      <w:sz w:val="20"/>
      <w:szCs w:val="20"/>
    </w:rPr>
  </w:style>
  <w:style w:type="paragraph" w:customStyle="1" w:styleId="style4114">
    <w:name w:val="Title_1"/>
    <w:basedOn w:val="style4160"/>
    <w:next w:val="style4160"/>
    <w:pPr>
      <w:keepNext/>
      <w:keepLines/>
      <w:spacing w:before="480" w:after="120"/>
    </w:pPr>
    <w:rPr>
      <w:b/>
      <w:sz w:val="72"/>
      <w:szCs w:val="72"/>
    </w:rPr>
  </w:style>
  <w:style w:type="paragraph" w:customStyle="1" w:styleId="style4115">
    <w:name w:val="normal_2"/>
    <w:next w:val="style4115"/>
    <w:pPr/>
  </w:style>
  <w:style w:type="table" w:customStyle="1" w:styleId="style4116">
    <w:name w:val="Table Normal_2"/>
    <w:next w:val="style4116"/>
    <w:pPr/>
    <w:rPr/>
    <w:tblPr>
      <w:tblCellMar>
        <w:top w:w="0" w:type="dxa"/>
        <w:left w:w="0" w:type="dxa"/>
        <w:bottom w:w="0" w:type="dxa"/>
        <w:right w:w="0" w:type="dxa"/>
      </w:tblCellMar>
    </w:tblPr>
    <w:tcPr>
      <w:tcBorders/>
    </w:tcPr>
  </w:style>
  <w:style w:type="paragraph" w:customStyle="1" w:styleId="style4117">
    <w:name w:val="Heading 1_2"/>
    <w:basedOn w:val="style4160"/>
    <w:next w:val="style4160"/>
    <w:pPr>
      <w:keepNext/>
      <w:keepLines/>
      <w:spacing w:before="480" w:after="120"/>
    </w:pPr>
    <w:rPr>
      <w:b/>
      <w:sz w:val="48"/>
      <w:szCs w:val="48"/>
    </w:rPr>
  </w:style>
  <w:style w:type="paragraph" w:customStyle="1" w:styleId="style4118">
    <w:name w:val="Heading 2_2"/>
    <w:basedOn w:val="style4160"/>
    <w:next w:val="style4160"/>
    <w:pPr>
      <w:keepNext/>
      <w:keepLines/>
      <w:spacing w:before="360" w:after="80"/>
    </w:pPr>
    <w:rPr>
      <w:b/>
      <w:sz w:val="36"/>
      <w:szCs w:val="36"/>
    </w:rPr>
  </w:style>
  <w:style w:type="paragraph" w:customStyle="1" w:styleId="style4119">
    <w:name w:val="Heading 3_2"/>
    <w:basedOn w:val="style4160"/>
    <w:next w:val="style4160"/>
    <w:pPr>
      <w:keepNext/>
      <w:keepLines/>
      <w:spacing w:before="280" w:after="80"/>
    </w:pPr>
    <w:rPr>
      <w:b/>
      <w:sz w:val="28"/>
      <w:szCs w:val="28"/>
    </w:rPr>
  </w:style>
  <w:style w:type="paragraph" w:customStyle="1" w:styleId="style4120">
    <w:name w:val="Heading 4_2"/>
    <w:basedOn w:val="style4160"/>
    <w:next w:val="style4160"/>
    <w:pPr>
      <w:keepNext/>
      <w:keepLines/>
      <w:spacing w:before="240" w:after="40"/>
    </w:pPr>
    <w:rPr>
      <w:b/>
      <w:sz w:val="24"/>
      <w:szCs w:val="24"/>
    </w:rPr>
  </w:style>
  <w:style w:type="paragraph" w:customStyle="1" w:styleId="style4121">
    <w:name w:val="Heading 5_2"/>
    <w:basedOn w:val="style4160"/>
    <w:next w:val="style4160"/>
    <w:pPr>
      <w:keepNext/>
      <w:keepLines/>
      <w:spacing w:before="220" w:after="40"/>
    </w:pPr>
    <w:rPr>
      <w:b/>
    </w:rPr>
  </w:style>
  <w:style w:type="paragraph" w:customStyle="1" w:styleId="style4122">
    <w:name w:val="Heading 6_2"/>
    <w:basedOn w:val="style4160"/>
    <w:next w:val="style4160"/>
    <w:pPr>
      <w:keepNext/>
      <w:keepLines/>
      <w:spacing w:before="200" w:after="40"/>
    </w:pPr>
    <w:rPr>
      <w:b/>
      <w:sz w:val="20"/>
      <w:szCs w:val="20"/>
    </w:rPr>
  </w:style>
  <w:style w:type="paragraph" w:customStyle="1" w:styleId="style4123">
    <w:name w:val="Title_2"/>
    <w:basedOn w:val="style4160"/>
    <w:next w:val="style4160"/>
    <w:pPr>
      <w:keepNext/>
      <w:keepLines/>
      <w:spacing w:before="480" w:after="120"/>
    </w:pPr>
    <w:rPr>
      <w:b/>
      <w:sz w:val="72"/>
      <w:szCs w:val="72"/>
    </w:rPr>
  </w:style>
  <w:style w:type="paragraph" w:customStyle="1" w:styleId="style4124">
    <w:name w:val="normal_3"/>
    <w:next w:val="style4124"/>
    <w:pPr/>
  </w:style>
  <w:style w:type="table" w:customStyle="1" w:styleId="style4125">
    <w:name w:val="Table Normal_3"/>
    <w:next w:val="style4125"/>
    <w:pPr/>
    <w:rPr/>
    <w:tblPr>
      <w:tblCellMar>
        <w:top w:w="0" w:type="dxa"/>
        <w:left w:w="0" w:type="dxa"/>
        <w:bottom w:w="0" w:type="dxa"/>
        <w:right w:w="0" w:type="dxa"/>
      </w:tblCellMar>
    </w:tblPr>
    <w:tcPr>
      <w:tcBorders/>
    </w:tcPr>
  </w:style>
  <w:style w:type="paragraph" w:customStyle="1" w:styleId="style4126">
    <w:name w:val="Heading 1_3"/>
    <w:basedOn w:val="style4160"/>
    <w:next w:val="style4160"/>
    <w:pPr>
      <w:keepNext/>
      <w:keepLines/>
      <w:spacing w:before="480" w:after="120"/>
    </w:pPr>
    <w:rPr>
      <w:b/>
      <w:sz w:val="48"/>
      <w:szCs w:val="48"/>
    </w:rPr>
  </w:style>
  <w:style w:type="paragraph" w:customStyle="1" w:styleId="style4127">
    <w:name w:val="Heading 2_3"/>
    <w:basedOn w:val="style4160"/>
    <w:next w:val="style4160"/>
    <w:pPr>
      <w:keepNext/>
      <w:keepLines/>
      <w:spacing w:before="360" w:after="80"/>
    </w:pPr>
    <w:rPr>
      <w:b/>
      <w:sz w:val="36"/>
      <w:szCs w:val="36"/>
    </w:rPr>
  </w:style>
  <w:style w:type="paragraph" w:customStyle="1" w:styleId="style4128">
    <w:name w:val="Heading 3_3"/>
    <w:basedOn w:val="style4160"/>
    <w:next w:val="style4160"/>
    <w:pPr>
      <w:keepNext/>
      <w:keepLines/>
      <w:spacing w:before="280" w:after="80"/>
    </w:pPr>
    <w:rPr>
      <w:b/>
      <w:sz w:val="28"/>
      <w:szCs w:val="28"/>
    </w:rPr>
  </w:style>
  <w:style w:type="paragraph" w:customStyle="1" w:styleId="style4129">
    <w:name w:val="Heading 4_3"/>
    <w:basedOn w:val="style4160"/>
    <w:next w:val="style4160"/>
    <w:pPr>
      <w:keepNext/>
      <w:keepLines/>
      <w:spacing w:before="240" w:after="40"/>
    </w:pPr>
    <w:rPr>
      <w:b/>
      <w:sz w:val="24"/>
      <w:szCs w:val="24"/>
    </w:rPr>
  </w:style>
  <w:style w:type="paragraph" w:customStyle="1" w:styleId="style4130">
    <w:name w:val="Heading 5_3"/>
    <w:basedOn w:val="style4160"/>
    <w:next w:val="style4160"/>
    <w:pPr>
      <w:keepNext/>
      <w:keepLines/>
      <w:spacing w:before="220" w:after="40"/>
    </w:pPr>
    <w:rPr>
      <w:b/>
    </w:rPr>
  </w:style>
  <w:style w:type="paragraph" w:customStyle="1" w:styleId="style4131">
    <w:name w:val="Heading 6_3"/>
    <w:basedOn w:val="style4160"/>
    <w:next w:val="style4160"/>
    <w:pPr>
      <w:keepNext/>
      <w:keepLines/>
      <w:spacing w:before="200" w:after="40"/>
    </w:pPr>
    <w:rPr>
      <w:b/>
      <w:sz w:val="20"/>
      <w:szCs w:val="20"/>
    </w:rPr>
  </w:style>
  <w:style w:type="paragraph" w:customStyle="1" w:styleId="style4132">
    <w:name w:val="Title_3"/>
    <w:basedOn w:val="style4160"/>
    <w:next w:val="style4160"/>
    <w:pPr>
      <w:keepNext/>
      <w:keepLines/>
      <w:spacing w:before="480" w:after="120"/>
    </w:pPr>
    <w:rPr>
      <w:b/>
      <w:sz w:val="72"/>
      <w:szCs w:val="72"/>
    </w:rPr>
  </w:style>
  <w:style w:type="paragraph" w:customStyle="1" w:styleId="style4133">
    <w:name w:val="normal_4"/>
    <w:next w:val="style4133"/>
    <w:pPr/>
  </w:style>
  <w:style w:type="table" w:customStyle="1" w:styleId="style4134">
    <w:name w:val="Table Normal_4"/>
    <w:next w:val="style4134"/>
    <w:pPr/>
    <w:rPr/>
    <w:tblPr>
      <w:tblCellMar>
        <w:top w:w="0" w:type="dxa"/>
        <w:left w:w="0" w:type="dxa"/>
        <w:bottom w:w="0" w:type="dxa"/>
        <w:right w:w="0" w:type="dxa"/>
      </w:tblCellMar>
    </w:tblPr>
    <w:tcPr>
      <w:tcBorders/>
    </w:tcPr>
  </w:style>
  <w:style w:type="paragraph" w:customStyle="1" w:styleId="style4135">
    <w:name w:val="Heading 1_4"/>
    <w:basedOn w:val="style4160"/>
    <w:next w:val="style4160"/>
    <w:pPr>
      <w:keepNext/>
      <w:keepLines/>
      <w:spacing w:before="480" w:after="120"/>
    </w:pPr>
    <w:rPr>
      <w:b/>
      <w:sz w:val="48"/>
      <w:szCs w:val="48"/>
    </w:rPr>
  </w:style>
  <w:style w:type="paragraph" w:customStyle="1" w:styleId="style4136">
    <w:name w:val="Heading 2_4"/>
    <w:basedOn w:val="style4160"/>
    <w:next w:val="style4160"/>
    <w:pPr>
      <w:keepNext/>
      <w:keepLines/>
      <w:spacing w:before="360" w:after="80"/>
    </w:pPr>
    <w:rPr>
      <w:b/>
      <w:sz w:val="36"/>
      <w:szCs w:val="36"/>
    </w:rPr>
  </w:style>
  <w:style w:type="paragraph" w:customStyle="1" w:styleId="style4137">
    <w:name w:val="Heading 3_4"/>
    <w:basedOn w:val="style4160"/>
    <w:next w:val="style4160"/>
    <w:pPr>
      <w:keepNext/>
      <w:keepLines/>
      <w:spacing w:before="280" w:after="80"/>
    </w:pPr>
    <w:rPr>
      <w:b/>
      <w:sz w:val="28"/>
      <w:szCs w:val="28"/>
    </w:rPr>
  </w:style>
  <w:style w:type="paragraph" w:customStyle="1" w:styleId="style4138">
    <w:name w:val="Heading 4_4"/>
    <w:basedOn w:val="style4160"/>
    <w:next w:val="style4160"/>
    <w:pPr>
      <w:keepNext/>
      <w:keepLines/>
      <w:spacing w:before="240" w:after="40"/>
    </w:pPr>
    <w:rPr>
      <w:b/>
      <w:sz w:val="24"/>
      <w:szCs w:val="24"/>
    </w:rPr>
  </w:style>
  <w:style w:type="paragraph" w:customStyle="1" w:styleId="style4139">
    <w:name w:val="Heading 5_4"/>
    <w:basedOn w:val="style4160"/>
    <w:next w:val="style4160"/>
    <w:pPr>
      <w:keepNext/>
      <w:keepLines/>
      <w:spacing w:before="220" w:after="40"/>
    </w:pPr>
    <w:rPr>
      <w:b/>
    </w:rPr>
  </w:style>
  <w:style w:type="paragraph" w:customStyle="1" w:styleId="style4140">
    <w:name w:val="Heading 6_4"/>
    <w:basedOn w:val="style4160"/>
    <w:next w:val="style4160"/>
    <w:pPr>
      <w:keepNext/>
      <w:keepLines/>
      <w:spacing w:before="200" w:after="40"/>
    </w:pPr>
    <w:rPr>
      <w:b/>
      <w:sz w:val="20"/>
      <w:szCs w:val="20"/>
    </w:rPr>
  </w:style>
  <w:style w:type="paragraph" w:customStyle="1" w:styleId="style4141">
    <w:name w:val="Title_4"/>
    <w:basedOn w:val="style4160"/>
    <w:next w:val="style4160"/>
    <w:pPr>
      <w:keepNext/>
      <w:keepLines/>
      <w:spacing w:before="480" w:after="120"/>
    </w:pPr>
    <w:rPr>
      <w:b/>
      <w:sz w:val="72"/>
      <w:szCs w:val="72"/>
    </w:rPr>
  </w:style>
  <w:style w:type="paragraph" w:customStyle="1" w:styleId="style4142">
    <w:name w:val="normal_5"/>
    <w:next w:val="style4142"/>
    <w:pPr/>
  </w:style>
  <w:style w:type="table" w:customStyle="1" w:styleId="style4143">
    <w:name w:val="Table Normal_5"/>
    <w:next w:val="style4143"/>
    <w:pPr/>
    <w:rPr/>
    <w:tblPr>
      <w:tblCellMar>
        <w:top w:w="0" w:type="dxa"/>
        <w:left w:w="0" w:type="dxa"/>
        <w:bottom w:w="0" w:type="dxa"/>
        <w:right w:w="0" w:type="dxa"/>
      </w:tblCellMar>
    </w:tblPr>
    <w:tcPr>
      <w:tcBorders/>
    </w:tcPr>
  </w:style>
  <w:style w:type="paragraph" w:customStyle="1" w:styleId="style4144">
    <w:name w:val="Heading 1_5"/>
    <w:basedOn w:val="style4160"/>
    <w:next w:val="style4160"/>
    <w:pPr>
      <w:keepNext/>
      <w:keepLines/>
      <w:spacing w:before="480" w:after="120"/>
    </w:pPr>
    <w:rPr>
      <w:b/>
      <w:sz w:val="48"/>
      <w:szCs w:val="48"/>
    </w:rPr>
  </w:style>
  <w:style w:type="paragraph" w:customStyle="1" w:styleId="style4145">
    <w:name w:val="Heading 2_5"/>
    <w:basedOn w:val="style4160"/>
    <w:next w:val="style4160"/>
    <w:pPr>
      <w:keepNext/>
      <w:keepLines/>
      <w:spacing w:before="360" w:after="80"/>
    </w:pPr>
    <w:rPr>
      <w:b/>
      <w:sz w:val="36"/>
      <w:szCs w:val="36"/>
    </w:rPr>
  </w:style>
  <w:style w:type="paragraph" w:customStyle="1" w:styleId="style4146">
    <w:name w:val="Heading 3_5"/>
    <w:basedOn w:val="style4160"/>
    <w:next w:val="style4160"/>
    <w:pPr>
      <w:keepNext/>
      <w:keepLines/>
      <w:spacing w:before="280" w:after="80"/>
    </w:pPr>
    <w:rPr>
      <w:b/>
      <w:sz w:val="28"/>
      <w:szCs w:val="28"/>
    </w:rPr>
  </w:style>
  <w:style w:type="paragraph" w:customStyle="1" w:styleId="style4147">
    <w:name w:val="Heading 4_5"/>
    <w:basedOn w:val="style4160"/>
    <w:next w:val="style4160"/>
    <w:pPr>
      <w:keepNext/>
      <w:keepLines/>
      <w:spacing w:before="240" w:after="40"/>
    </w:pPr>
    <w:rPr>
      <w:b/>
      <w:sz w:val="24"/>
      <w:szCs w:val="24"/>
    </w:rPr>
  </w:style>
  <w:style w:type="paragraph" w:customStyle="1" w:styleId="style4148">
    <w:name w:val="Heading 5_5"/>
    <w:basedOn w:val="style4160"/>
    <w:next w:val="style4160"/>
    <w:pPr>
      <w:keepNext/>
      <w:keepLines/>
      <w:spacing w:before="220" w:after="40"/>
    </w:pPr>
    <w:rPr>
      <w:b/>
    </w:rPr>
  </w:style>
  <w:style w:type="paragraph" w:customStyle="1" w:styleId="style4149">
    <w:name w:val="Heading 6_5"/>
    <w:basedOn w:val="style4160"/>
    <w:next w:val="style4160"/>
    <w:pPr>
      <w:keepNext/>
      <w:keepLines/>
      <w:spacing w:before="200" w:after="40"/>
    </w:pPr>
    <w:rPr>
      <w:b/>
      <w:sz w:val="20"/>
      <w:szCs w:val="20"/>
    </w:rPr>
  </w:style>
  <w:style w:type="paragraph" w:customStyle="1" w:styleId="style4150">
    <w:name w:val="Title_5"/>
    <w:basedOn w:val="style4160"/>
    <w:next w:val="style4160"/>
    <w:pPr>
      <w:keepNext/>
      <w:keepLines/>
      <w:spacing w:before="480" w:after="120"/>
    </w:pPr>
    <w:rPr>
      <w:b/>
      <w:sz w:val="72"/>
      <w:szCs w:val="72"/>
    </w:rPr>
  </w:style>
  <w:style w:type="paragraph" w:customStyle="1" w:styleId="style4151">
    <w:name w:val="normal_6"/>
    <w:next w:val="style4151"/>
    <w:pPr/>
  </w:style>
  <w:style w:type="table" w:customStyle="1" w:styleId="style4152">
    <w:name w:val="Table Normal_6"/>
    <w:next w:val="style4152"/>
    <w:pPr/>
    <w:rPr/>
    <w:tblPr>
      <w:tblCellMar>
        <w:top w:w="0" w:type="dxa"/>
        <w:left w:w="0" w:type="dxa"/>
        <w:bottom w:w="0" w:type="dxa"/>
        <w:right w:w="0" w:type="dxa"/>
      </w:tblCellMar>
    </w:tblPr>
    <w:tcPr>
      <w:tcBorders/>
    </w:tcPr>
  </w:style>
  <w:style w:type="paragraph" w:customStyle="1" w:styleId="style4153">
    <w:name w:val="Heading 1_6"/>
    <w:basedOn w:val="style4160"/>
    <w:next w:val="style4160"/>
    <w:pPr>
      <w:keepNext/>
      <w:keepLines/>
      <w:spacing w:before="480" w:after="120"/>
    </w:pPr>
    <w:rPr>
      <w:b/>
      <w:sz w:val="48"/>
      <w:szCs w:val="48"/>
    </w:rPr>
  </w:style>
  <w:style w:type="paragraph" w:customStyle="1" w:styleId="style4154">
    <w:name w:val="Heading 2_6"/>
    <w:basedOn w:val="style4160"/>
    <w:next w:val="style4160"/>
    <w:pPr>
      <w:keepNext/>
      <w:keepLines/>
      <w:spacing w:before="360" w:after="80"/>
    </w:pPr>
    <w:rPr>
      <w:b/>
      <w:sz w:val="36"/>
      <w:szCs w:val="36"/>
    </w:rPr>
  </w:style>
  <w:style w:type="paragraph" w:customStyle="1" w:styleId="style4155">
    <w:name w:val="Heading 3_6"/>
    <w:basedOn w:val="style4160"/>
    <w:next w:val="style4160"/>
    <w:pPr>
      <w:keepNext/>
      <w:keepLines/>
      <w:spacing w:before="280" w:after="80"/>
    </w:pPr>
    <w:rPr>
      <w:b/>
      <w:sz w:val="28"/>
      <w:szCs w:val="28"/>
    </w:rPr>
  </w:style>
  <w:style w:type="paragraph" w:customStyle="1" w:styleId="style4156">
    <w:name w:val="Heading 4_6"/>
    <w:basedOn w:val="style4160"/>
    <w:next w:val="style4160"/>
    <w:pPr>
      <w:keepNext/>
      <w:keepLines/>
      <w:spacing w:before="240" w:after="40"/>
    </w:pPr>
    <w:rPr>
      <w:b/>
      <w:sz w:val="24"/>
      <w:szCs w:val="24"/>
    </w:rPr>
  </w:style>
  <w:style w:type="paragraph" w:customStyle="1" w:styleId="style4157">
    <w:name w:val="Heading 5_6"/>
    <w:basedOn w:val="style4160"/>
    <w:next w:val="style4160"/>
    <w:pPr>
      <w:keepNext/>
      <w:keepLines/>
      <w:spacing w:before="220" w:after="40"/>
    </w:pPr>
    <w:rPr>
      <w:b/>
    </w:rPr>
  </w:style>
  <w:style w:type="paragraph" w:customStyle="1" w:styleId="style4158">
    <w:name w:val="Heading 6_6"/>
    <w:basedOn w:val="style4160"/>
    <w:next w:val="style4160"/>
    <w:pPr>
      <w:keepNext/>
      <w:keepLines/>
      <w:spacing w:before="200" w:after="40"/>
    </w:pPr>
    <w:rPr>
      <w:b/>
      <w:sz w:val="20"/>
      <w:szCs w:val="20"/>
    </w:rPr>
  </w:style>
  <w:style w:type="paragraph" w:customStyle="1" w:styleId="style4159">
    <w:name w:val="Title_6"/>
    <w:basedOn w:val="style4160"/>
    <w:next w:val="style4160"/>
    <w:pPr>
      <w:keepNext/>
      <w:keepLines/>
      <w:spacing w:before="480" w:after="120"/>
    </w:pPr>
    <w:rPr>
      <w:b/>
      <w:sz w:val="72"/>
      <w:szCs w:val="72"/>
    </w:rPr>
  </w:style>
  <w:style w:type="paragraph" w:customStyle="1" w:styleId="style4160">
    <w:name w:val="Normal_0"/>
    <w:next w:val="style4160"/>
    <w:qFormat/>
    <w:pPr/>
  </w:style>
  <w:style w:type="table" w:customStyle="1" w:styleId="style4161">
    <w:name w:val="Table Normal_7"/>
    <w:next w:val="style4161"/>
    <w:qFormat/>
    <w:uiPriority w:val="99"/>
    <w:pPr/>
    <w:rPr/>
    <w:tblPr>
      <w:tblInd w:w="0" w:type="dxa"/>
      <w:tblCellMar>
        <w:top w:w="0" w:type="dxa"/>
        <w:left w:w="108" w:type="dxa"/>
        <w:bottom w:w="0" w:type="dxa"/>
        <w:right w:w="108" w:type="dxa"/>
      </w:tblCellMar>
    </w:tblPr>
    <w:tcPr>
      <w:tcBorders/>
    </w:tcPr>
  </w:style>
  <w:style w:type="paragraph" w:customStyle="1" w:styleId="style4162">
    <w:name w:val="paragraph"/>
    <w:basedOn w:val="style4160"/>
    <w:next w:val="style4162"/>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63">
    <w:name w:val="normaltextrun"/>
    <w:basedOn w:val="style65"/>
    <w:next w:val="style4163"/>
  </w:style>
  <w:style w:type="character" w:customStyle="1" w:styleId="style4164">
    <w:name w:val="eop"/>
    <w:basedOn w:val="style65"/>
    <w:next w:val="style4164"/>
  </w:style>
  <w:style w:type="paragraph" w:styleId="style179">
    <w:name w:val="List Paragraph"/>
    <w:basedOn w:val="style416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paragraph" w:styleId="style74">
    <w:name w:val="Subtitle"/>
    <w:basedOn w:val="style4160"/>
    <w:next w:val="style4160"/>
    <w:pPr>
      <w:keepNext/>
      <w:keepLines/>
      <w:spacing w:before="360" w:after="80"/>
    </w:pPr>
    <w:rPr>
      <w:rFonts w:ascii="Georgia" w:cs="Georgia" w:eastAsia="Georgia" w:hAnsi="Georgia"/>
      <w:i/>
      <w:color w:val="666666"/>
      <w:sz w:val="48"/>
      <w:szCs w:val="48"/>
    </w:rPr>
  </w:style>
  <w:style w:type="table" w:customStyle="1" w:styleId="style4165">
    <w:name w:val="Table1"/>
    <w:basedOn w:val="style4161"/>
    <w:next w:val="style4165"/>
    <w:pPr/>
    <w:rPr/>
    <w:tblPr>
      <w:tblStyleRowBandSize w:val="1"/>
      <w:tblStyleColBandSize w:val="1"/>
      <w:tblInd w:w="0" w:type="dxa"/>
      <w:tblCellMar>
        <w:top w:w="0" w:type="dxa"/>
        <w:left w:w="0" w:type="dxa"/>
        <w:bottom w:w="0" w:type="dxa"/>
        <w:right w:w="0" w:type="dxa"/>
      </w:tblCellMar>
    </w:tblPr>
    <w:tcPr>
      <w:tcBorders/>
    </w:tcPr>
  </w:style>
  <w:style w:type="paragraph" w:customStyle="1" w:styleId="style4166">
    <w:name w:val="Subtitle_0"/>
    <w:basedOn w:val="style4160"/>
    <w:next w:val="style4160"/>
    <w:pPr>
      <w:keepNext/>
      <w:keepLines/>
      <w:spacing w:before="360" w:after="80"/>
    </w:pPr>
    <w:rPr>
      <w:rFonts w:ascii="Georgia" w:cs="Georgia" w:eastAsia="Georgia" w:hAnsi="Georgia"/>
      <w:i/>
      <w:color w:val="666666"/>
      <w:sz w:val="48"/>
      <w:szCs w:val="48"/>
    </w:rPr>
  </w:style>
  <w:style w:type="table" w:customStyle="1" w:styleId="style4167">
    <w:name w:val="Table1_0"/>
    <w:basedOn w:val="style4161"/>
    <w:next w:val="style4167"/>
    <w:pPr/>
    <w:rPr/>
    <w:tblPr>
      <w:tblStyleRowBandSize w:val="1"/>
      <w:tblStyleColBandSize w:val="1"/>
      <w:tblInd w:w="0" w:type="dxa"/>
      <w:tblCellMar>
        <w:top w:w="0" w:type="dxa"/>
        <w:left w:w="0" w:type="dxa"/>
        <w:bottom w:w="0" w:type="dxa"/>
        <w:right w:w="0" w:type="dxa"/>
      </w:tblCellMar>
    </w:tblPr>
    <w:tcPr>
      <w:tcBorders/>
    </w:tcPr>
  </w:style>
  <w:style w:type="paragraph" w:customStyle="1" w:styleId="style4168">
    <w:name w:val="Subtitle_1"/>
    <w:basedOn w:val="style4160"/>
    <w:next w:val="style4160"/>
    <w:pPr>
      <w:keepNext/>
      <w:keepLines/>
      <w:spacing w:before="360" w:after="80"/>
    </w:pPr>
    <w:rPr>
      <w:rFonts w:ascii="Georgia" w:cs="Georgia" w:eastAsia="Georgia" w:hAnsi="Georgia"/>
      <w:i/>
      <w:color w:val="666666"/>
      <w:sz w:val="48"/>
      <w:szCs w:val="48"/>
    </w:rPr>
  </w:style>
  <w:style w:type="table" w:customStyle="1" w:styleId="style4169">
    <w:name w:val="Table1_1"/>
    <w:basedOn w:val="style4161"/>
    <w:next w:val="style4169"/>
    <w:pPr/>
    <w:rPr/>
    <w:tblPr>
      <w:tblStyleRowBandSize w:val="1"/>
      <w:tblStyleColBandSize w:val="1"/>
      <w:tblInd w:w="0" w:type="dxa"/>
      <w:tblCellMar>
        <w:top w:w="0" w:type="dxa"/>
        <w:left w:w="0" w:type="dxa"/>
        <w:bottom w:w="0" w:type="dxa"/>
        <w:right w:w="0" w:type="dxa"/>
      </w:tblCellMar>
    </w:tblPr>
    <w:tcPr>
      <w:tcBorders/>
    </w:tcPr>
  </w:style>
  <w:style w:type="paragraph" w:customStyle="1" w:styleId="style4170">
    <w:name w:val="Subtitle_2"/>
    <w:basedOn w:val="style4160"/>
    <w:next w:val="style4160"/>
    <w:pPr>
      <w:keepNext/>
      <w:keepLines/>
      <w:spacing w:before="360" w:after="80"/>
    </w:pPr>
    <w:rPr>
      <w:rFonts w:ascii="Georgia" w:cs="Georgia" w:eastAsia="Georgia" w:hAnsi="Georgia"/>
      <w:i/>
      <w:color w:val="666666"/>
      <w:sz w:val="48"/>
      <w:szCs w:val="48"/>
    </w:rPr>
  </w:style>
  <w:style w:type="table" w:customStyle="1" w:styleId="style4171">
    <w:name w:val="Table1_2"/>
    <w:basedOn w:val="style4161"/>
    <w:next w:val="style4171"/>
    <w:pPr/>
    <w:rPr/>
    <w:tblPr>
      <w:tblStyleRowBandSize w:val="1"/>
      <w:tblStyleColBandSize w:val="1"/>
      <w:tblInd w:w="0" w:type="dxa"/>
      <w:tblCellMar>
        <w:top w:w="0" w:type="dxa"/>
        <w:left w:w="0" w:type="dxa"/>
        <w:bottom w:w="0" w:type="dxa"/>
        <w:right w:w="0" w:type="dxa"/>
      </w:tblCellMar>
    </w:tblPr>
    <w:tcPr>
      <w:tcBorders/>
    </w:tcPr>
  </w:style>
  <w:style w:type="paragraph" w:customStyle="1" w:styleId="style4172">
    <w:name w:val="Subtitle_3"/>
    <w:basedOn w:val="style4160"/>
    <w:next w:val="style4160"/>
    <w:pPr>
      <w:keepNext/>
      <w:keepLines/>
      <w:spacing w:before="360" w:after="80"/>
    </w:pPr>
    <w:rPr>
      <w:rFonts w:ascii="Georgia" w:cs="Georgia" w:eastAsia="Georgia" w:hAnsi="Georgia"/>
      <w:i/>
      <w:color w:val="666666"/>
      <w:sz w:val="48"/>
      <w:szCs w:val="48"/>
    </w:rPr>
  </w:style>
  <w:style w:type="table" w:customStyle="1" w:styleId="style4173">
    <w:name w:val="Table1_3"/>
    <w:basedOn w:val="style4161"/>
    <w:next w:val="style4173"/>
    <w:pPr/>
    <w:rPr/>
    <w:tblPr>
      <w:tblStyleRowBandSize w:val="1"/>
      <w:tblStyleColBandSize w:val="1"/>
      <w:tblInd w:w="0" w:type="dxa"/>
      <w:tblCellMar>
        <w:top w:w="0" w:type="dxa"/>
        <w:left w:w="0" w:type="dxa"/>
        <w:bottom w:w="0" w:type="dxa"/>
        <w:right w:w="0" w:type="dxa"/>
      </w:tblCellMar>
    </w:tblPr>
    <w:tcPr>
      <w:tcBorders/>
    </w:tcPr>
  </w:style>
  <w:style w:type="paragraph" w:customStyle="1" w:styleId="style4174">
    <w:name w:val="Subtitle_4"/>
    <w:basedOn w:val="style4160"/>
    <w:next w:val="style4160"/>
    <w:pPr>
      <w:keepNext/>
      <w:keepLines/>
      <w:spacing w:before="360" w:after="80"/>
    </w:pPr>
    <w:rPr>
      <w:rFonts w:ascii="Georgia" w:cs="Georgia" w:eastAsia="Georgia" w:hAnsi="Georgia"/>
      <w:i/>
      <w:color w:val="666666"/>
      <w:sz w:val="48"/>
      <w:szCs w:val="48"/>
    </w:rPr>
  </w:style>
  <w:style w:type="table" w:customStyle="1" w:styleId="style4175">
    <w:name w:val="Table1_4"/>
    <w:basedOn w:val="style4161"/>
    <w:next w:val="style4175"/>
    <w:pPr/>
    <w:rPr/>
    <w:tblPr>
      <w:tblStyleRowBandSize w:val="1"/>
      <w:tblStyleColBandSize w:val="1"/>
      <w:tblInd w:w="0" w:type="dxa"/>
      <w:tblCellMar>
        <w:top w:w="0" w:type="dxa"/>
        <w:left w:w="0" w:type="dxa"/>
        <w:bottom w:w="0" w:type="dxa"/>
        <w:right w:w="0" w:type="dxa"/>
      </w:tblCellMar>
    </w:tblPr>
    <w:tcPr>
      <w:tcBorders/>
    </w:tcPr>
  </w:style>
  <w:style w:type="paragraph" w:customStyle="1" w:styleId="style4176">
    <w:name w:val="Subtitle_5"/>
    <w:basedOn w:val="style4160"/>
    <w:next w:val="style4160"/>
    <w:pPr>
      <w:keepNext/>
      <w:keepLines/>
      <w:spacing w:before="360" w:after="80"/>
    </w:pPr>
    <w:rPr>
      <w:rFonts w:ascii="Georgia" w:cs="Georgia" w:eastAsia="Georgia" w:hAnsi="Georgia"/>
      <w:i/>
      <w:color w:val="666666"/>
      <w:sz w:val="48"/>
      <w:szCs w:val="48"/>
    </w:rPr>
  </w:style>
  <w:style w:type="table" w:customStyle="1" w:styleId="style4177">
    <w:name w:val="Table1_5"/>
    <w:basedOn w:val="style4161"/>
    <w:next w:val="style4177"/>
    <w:pPr/>
    <w:rPr/>
    <w:tblPr>
      <w:tblStyleRowBandSize w:val="1"/>
      <w:tblStyleColBandSize w:val="1"/>
      <w:tblInd w:w="0" w:type="dxa"/>
      <w:tblCellMar>
        <w:top w:w="0" w:type="dxa"/>
        <w:left w:w="0" w:type="dxa"/>
        <w:bottom w:w="0" w:type="dxa"/>
        <w:right w:w="0" w:type="dxa"/>
      </w:tblCellMar>
    </w:tblPr>
    <w:tcPr>
      <w:tcBorders/>
    </w:tcPr>
  </w:style>
  <w:style w:type="paragraph" w:customStyle="1" w:styleId="style4178">
    <w:name w:val="Subtitle_6"/>
    <w:basedOn w:val="style4160"/>
    <w:next w:val="style4160"/>
    <w:pPr>
      <w:keepNext/>
      <w:keepLines/>
      <w:spacing w:before="360" w:after="80"/>
    </w:pPr>
    <w:rPr>
      <w:rFonts w:ascii="Georgia" w:cs="Georgia" w:eastAsia="Georgia" w:hAnsi="Georgia"/>
      <w:i/>
      <w:color w:val="666666"/>
      <w:sz w:val="48"/>
      <w:szCs w:val="48"/>
    </w:rPr>
  </w:style>
  <w:style w:type="table" w:customStyle="1" w:styleId="style4179">
    <w:name w:val="Table1_6"/>
    <w:basedOn w:val="style4161"/>
    <w:next w:val="style4179"/>
    <w:pPr/>
    <w:rPr/>
    <w:tblPr>
      <w:tblStyleRowBandSize w:val="1"/>
      <w:tblStyleColBandSize w:val="1"/>
      <w:tblInd w:w="0" w:type="dxa"/>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Words>365</Words>
  <Characters>2266</Characters>
  <Application>WPS Office</Application>
  <DocSecurity>0</DocSecurity>
  <Paragraphs>115</Paragraphs>
  <ScaleCrop>false</ScaleCrop>
  <LinksUpToDate>false</LinksUpToDate>
  <CharactersWithSpaces>2603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2019-05-21T10:53:00Z</dcterms:created>
  <dc:creator>Aman.Rattan</dc:creator>
  <lastModifiedBy>CPH1609</lastModifiedBy>
  <dcterms:modified xsi:type="dcterms:W3CDTF">2019-05-29T09:30:17Z</dcterms:modified>
  <revision>3</revision>
</coreProperties>
</file>