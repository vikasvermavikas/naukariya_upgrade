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18" w:tblpY="230"/>
        <w:tblW w:w="5000" w:type="pct"/>
        <w:tblBorders>
          <w:top w:val="single" w:sz="12" w:space="0" w:color="000000"/>
          <w:bottom w:val="single" w:sz="12" w:space="0" w:color="000000"/>
        </w:tblBorders>
        <w:tblLook w:val="0060"/>
      </w:tblPr>
      <w:tblGrid>
        <w:gridCol w:w="10728"/>
      </w:tblGrid>
      <w:tr w:rsidR="005F0720" w:rsidRPr="00E80D6E" w:rsidTr="00F206C9">
        <w:trPr>
          <w:trHeight w:val="1141"/>
        </w:trPr>
        <w:tc>
          <w:tcPr>
            <w:tcW w:w="5000" w:type="pct"/>
            <w:tcBorders>
              <w:top w:val="single" w:sz="12" w:space="0" w:color="000000"/>
              <w:bottom w:val="single" w:sz="12" w:space="0" w:color="000000"/>
            </w:tcBorders>
          </w:tcPr>
          <w:p w:rsidR="005F0720" w:rsidRPr="0081580B" w:rsidRDefault="00962BCF" w:rsidP="00F206C9">
            <w:pPr>
              <w:spacing w:line="276" w:lineRule="auto"/>
              <w:rPr>
                <w:rFonts w:ascii="Calibri" w:hAnsi="Calibri" w:cs="Calibri"/>
                <w:b/>
                <w:bCs/>
                <w:iCs/>
                <w:color w:val="000000"/>
                <w:lang w:val="en-IN"/>
              </w:rPr>
            </w:pPr>
            <w:r w:rsidRPr="0081580B">
              <w:rPr>
                <w:rFonts w:ascii="Calibri" w:hAnsi="Calibri" w:cs="Calibri"/>
                <w:b/>
                <w:bCs/>
                <w:iCs/>
                <w:color w:val="000000"/>
                <w:lang w:val="en-IN"/>
              </w:rPr>
              <w:t>Subhankar Chakraborty</w:t>
            </w:r>
            <w:r w:rsidR="00806B1C">
              <w:rPr>
                <w:rFonts w:ascii="Calibri" w:hAnsi="Calibri" w:cs="Calibri"/>
                <w:b/>
                <w:bCs/>
                <w:iCs/>
                <w:color w:val="000000"/>
                <w:lang w:val="en-IN"/>
              </w:rPr>
              <w:t xml:space="preserve">                                                                                                               </w:t>
            </w:r>
            <w:r w:rsidR="00F206C9" w:rsidRPr="0081580B">
              <w:rPr>
                <w:rFonts w:ascii="Calibri" w:hAnsi="Calibri" w:cs="Calibri"/>
                <w:b/>
                <w:bCs/>
                <w:iCs/>
                <w:color w:val="000000"/>
                <w:lang w:val="en-IN"/>
              </w:rPr>
              <w:t xml:space="preserve"> </w:t>
            </w:r>
            <w:r w:rsidR="00806B1C">
              <w:rPr>
                <w:rFonts w:ascii="Calibri" w:hAnsi="Calibri" w:cs="Calibri"/>
                <w:b/>
                <w:bCs/>
                <w:iCs/>
                <w:color w:val="000000"/>
                <w:lang w:val="en-IN"/>
              </w:rPr>
              <w:t xml:space="preserve"> </w:t>
            </w:r>
            <w:r w:rsidR="00F206C9" w:rsidRPr="0081580B">
              <w:rPr>
                <w:rFonts w:ascii="Calibri" w:hAnsi="Calibri" w:cs="Calibri"/>
                <w:b/>
                <w:bCs/>
                <w:iCs/>
                <w:color w:val="000000"/>
                <w:lang w:val="en-IN"/>
              </w:rPr>
              <w:t>Contact Address:</w:t>
            </w:r>
          </w:p>
          <w:p w:rsidR="005F0720" w:rsidRPr="0081580B" w:rsidRDefault="005F0720" w:rsidP="00F206C9">
            <w:pPr>
              <w:spacing w:line="276" w:lineRule="auto"/>
              <w:rPr>
                <w:rFonts w:ascii="Calibri" w:hAnsi="Calibri" w:cs="Calibri"/>
                <w:bCs/>
                <w:iCs/>
                <w:color w:val="000000"/>
                <w:lang w:val="en-IN"/>
              </w:rPr>
            </w:pPr>
            <w:r w:rsidRPr="0081580B">
              <w:rPr>
                <w:rFonts w:ascii="Calibri" w:hAnsi="Calibri" w:cs="Calibri"/>
                <w:bCs/>
                <w:iCs/>
                <w:color w:val="000000"/>
                <w:lang w:val="en-IN"/>
              </w:rPr>
              <w:t>Contact No: +91-</w:t>
            </w:r>
            <w:r w:rsidR="00962BCF" w:rsidRPr="0081580B">
              <w:rPr>
                <w:rFonts w:ascii="Calibri" w:hAnsi="Calibri" w:cs="Calibri"/>
                <w:bCs/>
                <w:iCs/>
                <w:color w:val="000000"/>
                <w:lang w:val="en-IN"/>
              </w:rPr>
              <w:t>8512023075</w:t>
            </w:r>
            <w:r w:rsidR="00806B1C">
              <w:rPr>
                <w:rFonts w:ascii="Calibri" w:hAnsi="Calibri" w:cs="Calibri"/>
                <w:bCs/>
                <w:iCs/>
                <w:color w:val="000000"/>
                <w:lang w:val="en-IN"/>
              </w:rPr>
              <w:t xml:space="preserve">                                                                                                      </w:t>
            </w:r>
            <w:r w:rsidR="00F206C9" w:rsidRPr="0081580B">
              <w:rPr>
                <w:rFonts w:ascii="Calibri" w:hAnsi="Calibri" w:cs="Calibri"/>
                <w:bCs/>
                <w:iCs/>
                <w:color w:val="000000"/>
                <w:lang w:val="en-IN"/>
              </w:rPr>
              <w:t xml:space="preserve"> </w:t>
            </w:r>
            <w:r w:rsidR="00806B1C">
              <w:rPr>
                <w:rFonts w:ascii="Calibri" w:hAnsi="Calibri" w:cs="Calibri"/>
                <w:bCs/>
                <w:iCs/>
                <w:color w:val="000000"/>
                <w:lang w:val="en-IN"/>
              </w:rPr>
              <w:t xml:space="preserve"> </w:t>
            </w:r>
            <w:r w:rsidR="00F206C9" w:rsidRPr="0081580B">
              <w:rPr>
                <w:rFonts w:ascii="Calibri" w:hAnsi="Calibri" w:cs="Calibri"/>
                <w:bCs/>
                <w:iCs/>
                <w:color w:val="000000"/>
                <w:lang w:val="en-IN"/>
              </w:rPr>
              <w:t>C 19 Pocket 4 Mayurbihar phase 3</w:t>
            </w:r>
          </w:p>
          <w:p w:rsidR="005F0720" w:rsidRPr="00E80D6E" w:rsidRDefault="005F0720" w:rsidP="00F206C9">
            <w:pPr>
              <w:spacing w:line="276" w:lineRule="auto"/>
              <w:rPr>
                <w:rFonts w:ascii="Calibri" w:hAnsi="Calibri" w:cs="Calibri"/>
                <w:lang w:val="en-IN"/>
              </w:rPr>
            </w:pPr>
            <w:r w:rsidRPr="00E80D6E">
              <w:rPr>
                <w:rFonts w:ascii="Calibri" w:hAnsi="Calibri" w:cs="Calibri"/>
                <w:lang w:val="en-IN"/>
              </w:rPr>
              <w:t xml:space="preserve">Email Id: </w:t>
            </w:r>
            <w:hyperlink r:id="rId7" w:history="1">
              <w:r w:rsidR="00F206C9" w:rsidRPr="00D90924">
                <w:rPr>
                  <w:rStyle w:val="Hyperlink"/>
                  <w:rFonts w:ascii="Calibri" w:hAnsi="Calibri" w:cs="Calibri"/>
                  <w:lang w:val="en-IN"/>
                </w:rPr>
                <w:t>jobs.subhankar1982@gmail.com</w:t>
              </w:r>
            </w:hyperlink>
            <w:r w:rsidR="00F206C9">
              <w:rPr>
                <w:rFonts w:ascii="Calibri" w:hAnsi="Calibri" w:cs="Calibri"/>
                <w:lang w:val="en-IN"/>
              </w:rPr>
              <w:t xml:space="preserve"> </w:t>
            </w:r>
            <w:r w:rsidR="00806B1C">
              <w:rPr>
                <w:rFonts w:ascii="Calibri" w:hAnsi="Calibri" w:cs="Calibri"/>
                <w:lang w:val="en-IN"/>
              </w:rPr>
              <w:t xml:space="preserve">                                                                                </w:t>
            </w:r>
            <w:r w:rsidR="00F206C9">
              <w:rPr>
                <w:rFonts w:ascii="Calibri" w:hAnsi="Calibri" w:cs="Calibri"/>
                <w:lang w:val="en-IN"/>
              </w:rPr>
              <w:t>MIG colony new kondli Delhi 110096</w:t>
            </w:r>
          </w:p>
          <w:p w:rsidR="005F0720" w:rsidRPr="0081580B" w:rsidRDefault="005F0720" w:rsidP="00265066">
            <w:pPr>
              <w:pStyle w:val="Header"/>
              <w:tabs>
                <w:tab w:val="clear" w:pos="4320"/>
                <w:tab w:val="clear" w:pos="8640"/>
                <w:tab w:val="left" w:pos="342"/>
              </w:tabs>
              <w:spacing w:line="276" w:lineRule="auto"/>
              <w:ind w:right="-108"/>
              <w:jc w:val="both"/>
              <w:rPr>
                <w:rFonts w:ascii="Calibri" w:hAnsi="Calibri" w:cs="Calibri"/>
                <w:b/>
                <w:bCs/>
                <w:noProof/>
                <w:lang w:val="en-IN"/>
              </w:rPr>
            </w:pPr>
          </w:p>
        </w:tc>
      </w:tr>
    </w:tbl>
    <w:p w:rsidR="005F0720" w:rsidRPr="0081580B" w:rsidRDefault="005F0720" w:rsidP="00C93167">
      <w:pPr>
        <w:spacing w:line="276" w:lineRule="auto"/>
        <w:rPr>
          <w:rFonts w:ascii="Calibri" w:hAnsi="Calibri" w:cs="Calibri"/>
          <w:bCs/>
          <w:iCs/>
          <w:color w:val="000000"/>
          <w:lang w:val="en-IN"/>
        </w:rPr>
      </w:pPr>
    </w:p>
    <w:p w:rsidR="005F0720" w:rsidRPr="0081580B" w:rsidRDefault="005F0720" w:rsidP="00C93167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B3B3B3"/>
        <w:spacing w:line="276" w:lineRule="auto"/>
        <w:rPr>
          <w:rFonts w:ascii="Calibri" w:hAnsi="Calibri" w:cs="Calibri"/>
          <w:bCs w:val="0"/>
          <w:color w:val="000000"/>
          <w:sz w:val="20"/>
          <w:szCs w:val="20"/>
          <w:lang w:val="en-IN"/>
        </w:rPr>
      </w:pP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>Career Objective:</w:t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</w:p>
    <w:p w:rsidR="005F0720" w:rsidRPr="0081580B" w:rsidRDefault="005F0720" w:rsidP="00C93167">
      <w:pPr>
        <w:pStyle w:val="BodyTextIndent2"/>
        <w:tabs>
          <w:tab w:val="left" w:pos="1530"/>
        </w:tabs>
        <w:spacing w:line="276" w:lineRule="auto"/>
        <w:ind w:left="0"/>
        <w:rPr>
          <w:rFonts w:ascii="Calibri" w:hAnsi="Calibri" w:cs="Calibri"/>
          <w:b/>
          <w:bCs/>
          <w:iCs/>
          <w:color w:val="000000"/>
          <w:shd w:val="clear" w:color="auto" w:fill="auto"/>
          <w:lang w:val="en-IN"/>
        </w:rPr>
      </w:pPr>
    </w:p>
    <w:p w:rsidR="0061721B" w:rsidRDefault="00B345E9" w:rsidP="001B08BA">
      <w:pPr>
        <w:tabs>
          <w:tab w:val="left" w:pos="6390"/>
        </w:tabs>
      </w:pPr>
      <w:r>
        <w:t>A passionate, hand</w:t>
      </w:r>
      <w:r w:rsidR="000D5D38">
        <w:t>s-on professional, I have</w:t>
      </w:r>
      <w:r w:rsidR="00135B37">
        <w:t xml:space="preserve"> </w:t>
      </w:r>
      <w:r w:rsidR="0061721B">
        <w:t>more than</w:t>
      </w:r>
      <w:r w:rsidR="00576539">
        <w:t xml:space="preserve"> 4</w:t>
      </w:r>
      <w:r>
        <w:t xml:space="preserve"> years’</w:t>
      </w:r>
      <w:r w:rsidR="00576539">
        <w:t xml:space="preserve"> of</w:t>
      </w:r>
      <w:r>
        <w:t xml:space="preserve"> experience in Java development covering multiple technologies.</w:t>
      </w:r>
    </w:p>
    <w:p w:rsidR="001B08BA" w:rsidRPr="00E80D6E" w:rsidRDefault="00B345E9" w:rsidP="001B08BA">
      <w:pPr>
        <w:tabs>
          <w:tab w:val="left" w:pos="6390"/>
        </w:tabs>
        <w:rPr>
          <w:rFonts w:ascii="Calibri" w:hAnsi="Calibri" w:cs="Calibri"/>
          <w:b/>
        </w:rPr>
      </w:pPr>
      <w:r>
        <w:t xml:space="preserve"> I keep atop of new developments within the industry and can adapt quickly to new coding conventions. I am happy working independently or in a close team environment, and apply a positive attitude to every task I undertake.</w:t>
      </w:r>
    </w:p>
    <w:p w:rsidR="00BD7AF1" w:rsidRPr="00E80D6E" w:rsidRDefault="00BD7AF1" w:rsidP="00BD7AF1">
      <w:pPr>
        <w:spacing w:line="276" w:lineRule="auto"/>
        <w:jc w:val="both"/>
        <w:rPr>
          <w:rFonts w:ascii="Calibri" w:hAnsi="Calibri" w:cs="Calibri"/>
        </w:rPr>
      </w:pPr>
    </w:p>
    <w:p w:rsidR="00863E62" w:rsidRPr="0081580B" w:rsidRDefault="000D5D38" w:rsidP="00863E6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B3B3B3"/>
        <w:spacing w:line="276" w:lineRule="auto"/>
        <w:rPr>
          <w:rFonts w:ascii="Calibri" w:hAnsi="Calibri" w:cs="Calibri"/>
          <w:bCs w:val="0"/>
          <w:color w:val="000000"/>
          <w:sz w:val="20"/>
          <w:szCs w:val="20"/>
          <w:lang w:val="en-IN"/>
        </w:rPr>
      </w:pP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 xml:space="preserve">Skills </w:t>
      </w:r>
      <w:r w:rsidR="00BD7AF1"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>Summary</w:t>
      </w:r>
      <w:r w:rsidR="00863E62"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>:</w:t>
      </w:r>
      <w:r w:rsidR="00863E62"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="00863E62"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="00863E62"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="00863E62"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="00863E62"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="00863E62"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="00863E62"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="00863E62"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="00863E62"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</w:p>
    <w:p w:rsidR="005F0720" w:rsidRPr="00E80D6E" w:rsidRDefault="005F0720" w:rsidP="00C93167">
      <w:pPr>
        <w:spacing w:line="276" w:lineRule="auto"/>
        <w:jc w:val="both"/>
        <w:rPr>
          <w:rFonts w:ascii="Calibri" w:hAnsi="Calibri" w:cs="Calibri"/>
        </w:rPr>
      </w:pPr>
    </w:p>
    <w:p w:rsidR="00290146" w:rsidRPr="00400B1D" w:rsidRDefault="000D5D38" w:rsidP="00E033F6">
      <w:pPr>
        <w:pStyle w:val="ListParagraph"/>
        <w:numPr>
          <w:ilvl w:val="0"/>
          <w:numId w:val="5"/>
        </w:numPr>
        <w:tabs>
          <w:tab w:val="left" w:pos="90"/>
          <w:tab w:val="left" w:pos="270"/>
        </w:tabs>
        <w:jc w:val="both"/>
        <w:rPr>
          <w:sz w:val="20"/>
          <w:szCs w:val="20"/>
        </w:rPr>
      </w:pPr>
      <w:r w:rsidRPr="00400B1D">
        <w:rPr>
          <w:sz w:val="20"/>
          <w:szCs w:val="20"/>
        </w:rPr>
        <w:t>JAVA/J2EE</w:t>
      </w:r>
      <w:r w:rsidR="00290146" w:rsidRPr="00400B1D">
        <w:rPr>
          <w:sz w:val="20"/>
          <w:szCs w:val="20"/>
        </w:rPr>
        <w:t>.</w:t>
      </w:r>
    </w:p>
    <w:p w:rsidR="000D5D38" w:rsidRPr="00400B1D" w:rsidRDefault="000D5D38" w:rsidP="00E033F6">
      <w:pPr>
        <w:pStyle w:val="ListParagraph"/>
        <w:numPr>
          <w:ilvl w:val="0"/>
          <w:numId w:val="5"/>
        </w:numPr>
        <w:tabs>
          <w:tab w:val="left" w:pos="90"/>
          <w:tab w:val="left" w:pos="270"/>
        </w:tabs>
        <w:jc w:val="both"/>
        <w:rPr>
          <w:sz w:val="20"/>
          <w:szCs w:val="20"/>
        </w:rPr>
      </w:pPr>
      <w:r w:rsidRPr="00400B1D">
        <w:rPr>
          <w:sz w:val="20"/>
          <w:szCs w:val="20"/>
        </w:rPr>
        <w:t>Struts1.2, Spring (IOC,AOP,DAO),</w:t>
      </w:r>
      <w:r w:rsidR="00576539">
        <w:rPr>
          <w:sz w:val="20"/>
          <w:szCs w:val="20"/>
        </w:rPr>
        <w:t>Apache Wicket 6.0</w:t>
      </w:r>
      <w:r w:rsidR="00034FB2">
        <w:rPr>
          <w:sz w:val="20"/>
          <w:szCs w:val="20"/>
        </w:rPr>
        <w:t>,</w:t>
      </w:r>
      <w:r w:rsidRPr="00400B1D">
        <w:rPr>
          <w:sz w:val="20"/>
          <w:szCs w:val="20"/>
        </w:rPr>
        <w:t xml:space="preserve"> Hibernate 3.0.</w:t>
      </w:r>
    </w:p>
    <w:p w:rsidR="000D5D38" w:rsidRPr="00400B1D" w:rsidRDefault="00576539" w:rsidP="00E033F6">
      <w:pPr>
        <w:pStyle w:val="ListParagraph"/>
        <w:numPr>
          <w:ilvl w:val="0"/>
          <w:numId w:val="5"/>
        </w:numPr>
        <w:tabs>
          <w:tab w:val="left" w:pos="90"/>
          <w:tab w:val="left" w:pos="270"/>
        </w:tabs>
        <w:jc w:val="both"/>
        <w:rPr>
          <w:sz w:val="20"/>
          <w:szCs w:val="20"/>
        </w:rPr>
      </w:pPr>
      <w:r>
        <w:rPr>
          <w:sz w:val="20"/>
          <w:szCs w:val="20"/>
        </w:rPr>
        <w:t>Html, JavaScript, CSS, ExtJs4</w:t>
      </w:r>
      <w:r w:rsidR="000D5D38" w:rsidRPr="00400B1D">
        <w:rPr>
          <w:sz w:val="20"/>
          <w:szCs w:val="20"/>
        </w:rPr>
        <w:t>.0</w:t>
      </w:r>
      <w:r w:rsidR="00034FB2">
        <w:rPr>
          <w:sz w:val="20"/>
          <w:szCs w:val="20"/>
        </w:rPr>
        <w:t>,JQuery</w:t>
      </w:r>
    </w:p>
    <w:p w:rsidR="000D5D38" w:rsidRPr="00400B1D" w:rsidRDefault="000D5D38" w:rsidP="00E033F6">
      <w:pPr>
        <w:pStyle w:val="ListParagraph"/>
        <w:numPr>
          <w:ilvl w:val="0"/>
          <w:numId w:val="5"/>
        </w:numPr>
        <w:tabs>
          <w:tab w:val="left" w:pos="90"/>
          <w:tab w:val="left" w:pos="270"/>
        </w:tabs>
        <w:jc w:val="both"/>
        <w:rPr>
          <w:sz w:val="20"/>
          <w:szCs w:val="20"/>
        </w:rPr>
      </w:pPr>
      <w:r w:rsidRPr="00400B1D">
        <w:rPr>
          <w:sz w:val="20"/>
          <w:szCs w:val="20"/>
        </w:rPr>
        <w:t>Sql, PL/SQL basic programming</w:t>
      </w:r>
    </w:p>
    <w:p w:rsidR="000D5D38" w:rsidRPr="00400B1D" w:rsidRDefault="000D5D38" w:rsidP="00E033F6">
      <w:pPr>
        <w:pStyle w:val="ListParagraph"/>
        <w:numPr>
          <w:ilvl w:val="0"/>
          <w:numId w:val="5"/>
        </w:numPr>
        <w:tabs>
          <w:tab w:val="left" w:pos="90"/>
          <w:tab w:val="left" w:pos="270"/>
        </w:tabs>
        <w:jc w:val="both"/>
        <w:rPr>
          <w:sz w:val="20"/>
          <w:szCs w:val="20"/>
        </w:rPr>
      </w:pPr>
      <w:r w:rsidRPr="00400B1D">
        <w:rPr>
          <w:sz w:val="20"/>
          <w:szCs w:val="20"/>
        </w:rPr>
        <w:t>Hands</w:t>
      </w:r>
      <w:r w:rsidR="001160BC" w:rsidRPr="00400B1D">
        <w:rPr>
          <w:sz w:val="20"/>
          <w:szCs w:val="20"/>
        </w:rPr>
        <w:t xml:space="preserve"> on experience oncode development and deployment in </w:t>
      </w:r>
      <w:r w:rsidRPr="00400B1D">
        <w:rPr>
          <w:sz w:val="20"/>
          <w:szCs w:val="20"/>
        </w:rPr>
        <w:t xml:space="preserve">both windows and </w:t>
      </w:r>
      <w:r w:rsidR="00BB0F89" w:rsidRPr="00400B1D">
        <w:rPr>
          <w:sz w:val="20"/>
          <w:szCs w:val="20"/>
        </w:rPr>
        <w:t>Linux</w:t>
      </w:r>
      <w:r w:rsidRPr="00400B1D">
        <w:rPr>
          <w:sz w:val="20"/>
          <w:szCs w:val="20"/>
        </w:rPr>
        <w:t xml:space="preserve"> platform</w:t>
      </w:r>
    </w:p>
    <w:p w:rsidR="000D5D38" w:rsidRPr="00400B1D" w:rsidRDefault="000D5D38" w:rsidP="00E033F6">
      <w:pPr>
        <w:pStyle w:val="ListParagraph"/>
        <w:numPr>
          <w:ilvl w:val="0"/>
          <w:numId w:val="5"/>
        </w:numPr>
        <w:tabs>
          <w:tab w:val="left" w:pos="90"/>
          <w:tab w:val="left" w:pos="270"/>
        </w:tabs>
        <w:jc w:val="both"/>
        <w:rPr>
          <w:sz w:val="20"/>
          <w:szCs w:val="20"/>
        </w:rPr>
      </w:pPr>
      <w:r w:rsidRPr="00400B1D">
        <w:rPr>
          <w:sz w:val="20"/>
          <w:szCs w:val="20"/>
        </w:rPr>
        <w:t>Database knowledge in Oracle 10g</w:t>
      </w:r>
      <w:r w:rsidR="00264610">
        <w:rPr>
          <w:sz w:val="20"/>
          <w:szCs w:val="20"/>
        </w:rPr>
        <w:t>,</w:t>
      </w:r>
      <w:r w:rsidR="00BB0F89">
        <w:rPr>
          <w:sz w:val="20"/>
          <w:szCs w:val="20"/>
        </w:rPr>
        <w:t>Postg</w:t>
      </w:r>
      <w:r w:rsidR="00264610">
        <w:rPr>
          <w:sz w:val="20"/>
          <w:szCs w:val="20"/>
        </w:rPr>
        <w:t>reSql.</w:t>
      </w:r>
    </w:p>
    <w:p w:rsidR="00863E62" w:rsidRDefault="00863E62" w:rsidP="00C93167">
      <w:pPr>
        <w:spacing w:line="276" w:lineRule="auto"/>
        <w:jc w:val="both"/>
        <w:rPr>
          <w:rFonts w:ascii="Calibri" w:hAnsi="Calibri" w:cs="Calibri"/>
        </w:rPr>
      </w:pPr>
    </w:p>
    <w:p w:rsidR="005F0720" w:rsidRPr="0081580B" w:rsidRDefault="005F0720" w:rsidP="00C93167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B3B3B3"/>
        <w:spacing w:line="276" w:lineRule="auto"/>
        <w:rPr>
          <w:rFonts w:ascii="Calibri" w:hAnsi="Calibri" w:cs="Calibri"/>
          <w:bCs w:val="0"/>
          <w:color w:val="000000"/>
          <w:sz w:val="20"/>
          <w:szCs w:val="20"/>
          <w:lang w:val="en-IN"/>
        </w:rPr>
      </w:pP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>Professional Experience:</w:t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ab/>
      </w:r>
    </w:p>
    <w:p w:rsidR="005F0720" w:rsidRDefault="005F0720" w:rsidP="00C93167">
      <w:pPr>
        <w:spacing w:line="276" w:lineRule="auto"/>
        <w:jc w:val="both"/>
        <w:rPr>
          <w:rFonts w:ascii="Calibri" w:hAnsi="Calibri" w:cs="Calibri"/>
          <w:b/>
        </w:rPr>
      </w:pPr>
    </w:p>
    <w:p w:rsidR="00AE0F15" w:rsidRPr="00E80D6E" w:rsidRDefault="00AE0F15" w:rsidP="00AE0F15">
      <w:pPr>
        <w:spacing w:line="276" w:lineRule="auto"/>
        <w:rPr>
          <w:rFonts w:ascii="Calibri" w:hAnsi="Calibri" w:cs="Calibri"/>
        </w:rPr>
      </w:pPr>
      <w:r w:rsidRPr="00E80D6E">
        <w:rPr>
          <w:rFonts w:ascii="Calibri" w:hAnsi="Calibri" w:cs="Calibri"/>
          <w:b/>
        </w:rPr>
        <w:t xml:space="preserve">Organization: </w:t>
      </w:r>
      <w:r>
        <w:rPr>
          <w:rFonts w:ascii="Trebuchet MS" w:hAnsi="Trebuchet MS" w:cs="Trebuchet MS"/>
          <w:color w:val="000000"/>
          <w:lang w:val="fr-FR"/>
        </w:rPr>
        <w:t>GenpactHeadStrong Capital Marcket</w:t>
      </w:r>
    </w:p>
    <w:p w:rsidR="00AE0F15" w:rsidRPr="00E80D6E" w:rsidRDefault="00AE0F15" w:rsidP="00AE0F15">
      <w:pPr>
        <w:spacing w:line="276" w:lineRule="auto"/>
        <w:rPr>
          <w:rFonts w:ascii="Calibri" w:hAnsi="Calibri" w:cs="Calibri"/>
          <w:b/>
        </w:rPr>
      </w:pPr>
      <w:r w:rsidRPr="00E80D6E">
        <w:rPr>
          <w:rFonts w:ascii="Calibri" w:hAnsi="Calibri" w:cs="Calibri"/>
          <w:b/>
        </w:rPr>
        <w:t xml:space="preserve">Job Profile: </w:t>
      </w:r>
      <w:r>
        <w:rPr>
          <w:rFonts w:ascii="Calibri" w:hAnsi="Calibri" w:cs="Calibri"/>
        </w:rPr>
        <w:t>Consultant</w:t>
      </w:r>
    </w:p>
    <w:p w:rsidR="00AE0F15" w:rsidRPr="00E80D6E" w:rsidRDefault="00AE0F15" w:rsidP="00AE0F15">
      <w:pPr>
        <w:spacing w:line="276" w:lineRule="auto"/>
        <w:rPr>
          <w:rFonts w:ascii="Calibri" w:hAnsi="Calibri" w:cs="Calibri"/>
          <w:b/>
        </w:rPr>
      </w:pPr>
      <w:r w:rsidRPr="003F6A0A">
        <w:rPr>
          <w:rFonts w:ascii="Calibri" w:hAnsi="Calibri" w:cs="Calibri"/>
          <w:b/>
        </w:rPr>
        <w:t>Duration:</w:t>
      </w:r>
      <w:r>
        <w:rPr>
          <w:rFonts w:ascii="Calibri" w:hAnsi="Calibri" w:cs="Calibri"/>
        </w:rPr>
        <w:t>06-Feb-2015 to Till date</w:t>
      </w:r>
    </w:p>
    <w:p w:rsidR="00AE0F15" w:rsidRDefault="00AE0F15" w:rsidP="00AE0F15">
      <w:pPr>
        <w:spacing w:line="276" w:lineRule="auto"/>
        <w:rPr>
          <w:rFonts w:ascii="Calibri" w:hAnsi="Calibri" w:cs="Calibri"/>
        </w:rPr>
      </w:pPr>
      <w:r w:rsidRPr="003F6A0A">
        <w:rPr>
          <w:rFonts w:ascii="Calibri" w:hAnsi="Calibri" w:cs="Calibri"/>
          <w:b/>
        </w:rPr>
        <w:t xml:space="preserve">Details: </w:t>
      </w:r>
      <w:r>
        <w:rPr>
          <w:rFonts w:ascii="Calibri" w:hAnsi="Calibri" w:cs="Calibri"/>
        </w:rPr>
        <w:t xml:space="preserve">           MOR </w:t>
      </w:r>
    </w:p>
    <w:p w:rsidR="00AE0F15" w:rsidRDefault="00AE0F15" w:rsidP="00AE0F15">
      <w:pPr>
        <w:spacing w:line="276" w:lineRule="auto"/>
        <w:rPr>
          <w:rFonts w:ascii="Calibri" w:hAnsi="Calibri" w:cs="Calibri"/>
        </w:rPr>
      </w:pPr>
      <w:r w:rsidRPr="003F6A0A">
        <w:rPr>
          <w:rFonts w:ascii="Calibri" w:hAnsi="Calibri" w:cs="Calibri"/>
          <w:b/>
        </w:rPr>
        <w:t>Technologies:</w:t>
      </w:r>
      <w:r>
        <w:rPr>
          <w:rFonts w:ascii="Calibri" w:hAnsi="Calibri" w:cs="Calibri"/>
        </w:rPr>
        <w:t xml:space="preserve">TCF, Apache Wicket 6.0, </w:t>
      </w:r>
      <w:r w:rsidR="00806B1C">
        <w:rPr>
          <w:rFonts w:ascii="Calibri" w:hAnsi="Calibri" w:cs="Calibri"/>
        </w:rPr>
        <w:t>Spring MVC,Hibernate 3.0,</w:t>
      </w:r>
      <w:r>
        <w:rPr>
          <w:rFonts w:ascii="Calibri" w:hAnsi="Calibri" w:cs="Calibri"/>
        </w:rPr>
        <w:t>JSP ,Servlet,JQuery</w:t>
      </w:r>
    </w:p>
    <w:p w:rsidR="00AE0F15" w:rsidRPr="00E80D6E" w:rsidRDefault="00AE0F15" w:rsidP="00AE0F15">
      <w:pPr>
        <w:spacing w:line="276" w:lineRule="auto"/>
        <w:rPr>
          <w:rFonts w:ascii="Calibri" w:hAnsi="Calibri" w:cs="Calibri"/>
        </w:rPr>
      </w:pPr>
      <w:r w:rsidRPr="003F6A0A">
        <w:rPr>
          <w:rFonts w:ascii="Calibri" w:hAnsi="Calibri" w:cs="Calibri"/>
          <w:b/>
        </w:rPr>
        <w:t xml:space="preserve">Web Server: </w:t>
      </w:r>
      <w:r>
        <w:rPr>
          <w:rFonts w:ascii="Calibri" w:hAnsi="Calibri" w:cs="Calibri"/>
        </w:rPr>
        <w:t>WebSphear</w:t>
      </w:r>
    </w:p>
    <w:p w:rsidR="00AE0F15" w:rsidRPr="00E80D6E" w:rsidRDefault="00AE0F15" w:rsidP="00AE0F15">
      <w:pPr>
        <w:spacing w:line="276" w:lineRule="auto"/>
        <w:rPr>
          <w:rFonts w:ascii="Calibri" w:hAnsi="Calibri" w:cs="Calibri"/>
        </w:rPr>
      </w:pPr>
      <w:r w:rsidRPr="00B345E9">
        <w:rPr>
          <w:rFonts w:ascii="Calibri" w:hAnsi="Calibri" w:cs="Calibri"/>
          <w:b/>
        </w:rPr>
        <w:t>Database</w:t>
      </w:r>
      <w:r>
        <w:rPr>
          <w:rFonts w:ascii="Calibri" w:hAnsi="Calibri" w:cs="Calibri"/>
        </w:rPr>
        <w:t xml:space="preserve"> :        </w:t>
      </w:r>
      <w:r w:rsidR="00806B1C">
        <w:rPr>
          <w:rFonts w:ascii="Calibri" w:hAnsi="Calibri" w:cs="Calibri"/>
        </w:rPr>
        <w:t>Oracle 10xe</w:t>
      </w:r>
    </w:p>
    <w:p w:rsidR="00AE0F15" w:rsidRPr="00E80D6E" w:rsidRDefault="00AE0F15" w:rsidP="00AE0F15">
      <w:pPr>
        <w:spacing w:line="276" w:lineRule="auto"/>
        <w:rPr>
          <w:rFonts w:ascii="Calibri" w:hAnsi="Calibri" w:cs="Calibri"/>
          <w:b/>
        </w:rPr>
      </w:pPr>
      <w:r w:rsidRPr="00B345E9">
        <w:rPr>
          <w:rFonts w:ascii="Calibri" w:hAnsi="Calibri" w:cs="Calibri"/>
          <w:b/>
        </w:rPr>
        <w:t>EditorTools</w:t>
      </w:r>
      <w:r>
        <w:rPr>
          <w:rFonts w:ascii="Calibri" w:hAnsi="Calibri" w:cs="Calibri"/>
        </w:rPr>
        <w:t>:</w:t>
      </w:r>
      <w:r w:rsidRPr="00C525F7">
        <w:rPr>
          <w:rFonts w:ascii="Calibri" w:hAnsi="Calibri" w:cs="Calibri"/>
        </w:rPr>
        <w:t>Eclipse Juno</w:t>
      </w:r>
    </w:p>
    <w:p w:rsidR="003958F7" w:rsidRDefault="003958F7" w:rsidP="00C93167">
      <w:pPr>
        <w:spacing w:line="276" w:lineRule="auto"/>
        <w:jc w:val="both"/>
        <w:rPr>
          <w:rFonts w:ascii="Calibri" w:hAnsi="Calibri" w:cs="Calibri"/>
          <w:b/>
        </w:rPr>
      </w:pPr>
    </w:p>
    <w:p w:rsidR="00AE0F15" w:rsidRDefault="00AE0F15" w:rsidP="00C93167">
      <w:pPr>
        <w:spacing w:line="276" w:lineRule="auto"/>
        <w:jc w:val="both"/>
        <w:rPr>
          <w:rFonts w:ascii="Arial" w:hAnsi="Arial" w:cs="Arial"/>
        </w:rPr>
      </w:pPr>
      <w:r>
        <w:rPr>
          <w:b/>
          <w:bCs/>
        </w:rPr>
        <w:t xml:space="preserve">Project Description:  </w:t>
      </w:r>
      <w:r w:rsidRPr="00D13EFD">
        <w:rPr>
          <w:rFonts w:ascii="Arial" w:hAnsi="Arial" w:cs="Arial"/>
        </w:rPr>
        <w:t xml:space="preserve">CVS </w:t>
      </w:r>
      <w:r>
        <w:rPr>
          <w:rFonts w:ascii="Arial" w:hAnsi="Arial" w:cs="Arial"/>
        </w:rPr>
        <w:t>Health</w:t>
      </w:r>
      <w:r w:rsidRPr="00D13EFD">
        <w:rPr>
          <w:rFonts w:ascii="Arial" w:hAnsi="Arial" w:cs="Arial"/>
        </w:rPr>
        <w:t xml:space="preserve"> interacts with prescribers today as necessary to complete the processing of our members’ prescriptions.  </w:t>
      </w:r>
      <w:r>
        <w:rPr>
          <w:rFonts w:ascii="Arial" w:hAnsi="Arial" w:cs="Arial"/>
        </w:rPr>
        <w:t>W</w:t>
      </w:r>
      <w:r w:rsidRPr="00D13EFD">
        <w:rPr>
          <w:rFonts w:ascii="Arial" w:hAnsi="Arial" w:cs="Arial"/>
        </w:rPr>
        <w:t>e send multiple requests fro</w:t>
      </w:r>
      <w:r>
        <w:rPr>
          <w:rFonts w:ascii="Arial" w:hAnsi="Arial" w:cs="Arial"/>
        </w:rPr>
        <w:t>m different channels within CVS</w:t>
      </w:r>
      <w:r w:rsidRPr="00D13EFD">
        <w:rPr>
          <w:rFonts w:ascii="Arial" w:hAnsi="Arial" w:cs="Arial"/>
        </w:rPr>
        <w:t xml:space="preserve">; phone calls and faxes requesting information such as prescription clarification, name verification, and drug interactions, just to name a few.Historically, </w:t>
      </w:r>
      <w:r>
        <w:rPr>
          <w:rFonts w:ascii="Arial" w:hAnsi="Arial" w:cs="Arial"/>
        </w:rPr>
        <w:t>it was identified that many of our prescribers represent small businesses.  T</w:t>
      </w:r>
      <w:r w:rsidRPr="00D13EFD">
        <w:rPr>
          <w:rFonts w:ascii="Arial" w:hAnsi="Arial" w:cs="Arial"/>
        </w:rPr>
        <w:t>ak</w:t>
      </w:r>
      <w:r>
        <w:rPr>
          <w:rFonts w:ascii="Arial" w:hAnsi="Arial" w:cs="Arial"/>
        </w:rPr>
        <w:t xml:space="preserve">ing into </w:t>
      </w:r>
      <w:r w:rsidRPr="00D13EFD">
        <w:rPr>
          <w:rFonts w:ascii="Arial" w:hAnsi="Arial" w:cs="Arial"/>
        </w:rPr>
        <w:t xml:space="preserve">consideration that </w:t>
      </w:r>
      <w:r>
        <w:rPr>
          <w:rFonts w:ascii="Arial" w:hAnsi="Arial" w:cs="Arial"/>
        </w:rPr>
        <w:t>t</w:t>
      </w:r>
      <w:r w:rsidRPr="00D13EFD">
        <w:rPr>
          <w:rFonts w:ascii="Arial" w:hAnsi="Arial" w:cs="Arial"/>
        </w:rPr>
        <w:t>hese requests can overwhelm a small offi</w:t>
      </w:r>
      <w:r>
        <w:rPr>
          <w:rFonts w:ascii="Arial" w:hAnsi="Arial" w:cs="Arial"/>
        </w:rPr>
        <w:t>ce staff, and ultimately create</w:t>
      </w:r>
      <w:r w:rsidRPr="00D13EFD">
        <w:rPr>
          <w:rFonts w:ascii="Arial" w:hAnsi="Arial" w:cs="Arial"/>
        </w:rPr>
        <w:t xml:space="preserve"> a negative impact on our members</w:t>
      </w:r>
      <w:r>
        <w:rPr>
          <w:rFonts w:ascii="Arial" w:hAnsi="Arial" w:cs="Arial"/>
        </w:rPr>
        <w:t xml:space="preserve">, a pilot program called </w:t>
      </w:r>
      <w:r w:rsidRPr="00E970F9">
        <w:rPr>
          <w:rFonts w:ascii="Arial" w:hAnsi="Arial" w:cs="Arial"/>
          <w:b/>
          <w:i/>
        </w:rPr>
        <w:t>Practice Liaison</w:t>
      </w:r>
      <w:r>
        <w:rPr>
          <w:rFonts w:ascii="Arial" w:hAnsi="Arial" w:cs="Arial"/>
        </w:rPr>
        <w:t xml:space="preserve"> was developed and launched in late November of 2014.  </w:t>
      </w:r>
      <w:r w:rsidRPr="00E970F9">
        <w:rPr>
          <w:rFonts w:ascii="Arial" w:hAnsi="Arial" w:cs="Arial"/>
        </w:rPr>
        <w:t xml:space="preserve">Phase 1 </w:t>
      </w:r>
      <w:r>
        <w:rPr>
          <w:rFonts w:ascii="Arial" w:hAnsi="Arial" w:cs="Arial"/>
        </w:rPr>
        <w:t>was</w:t>
      </w:r>
      <w:r w:rsidRPr="00E970F9">
        <w:rPr>
          <w:rFonts w:ascii="Arial" w:hAnsi="Arial" w:cs="Arial"/>
        </w:rPr>
        <w:t xml:space="preserve"> focused on </w:t>
      </w:r>
      <w:r>
        <w:rPr>
          <w:rFonts w:ascii="Arial" w:hAnsi="Arial" w:cs="Arial"/>
        </w:rPr>
        <w:t>a</w:t>
      </w:r>
      <w:r w:rsidRPr="00E970F9">
        <w:rPr>
          <w:rFonts w:ascii="Arial" w:hAnsi="Arial" w:cs="Arial"/>
        </w:rPr>
        <w:t xml:space="preserve"> small scale launch for high touch point interactions with high volume, high spend providers </w:t>
      </w:r>
      <w:r>
        <w:rPr>
          <w:rFonts w:ascii="Arial" w:hAnsi="Arial" w:cs="Arial"/>
        </w:rPr>
        <w:t>to i</w:t>
      </w:r>
      <w:r w:rsidRPr="00E970F9">
        <w:rPr>
          <w:rFonts w:ascii="Arial" w:hAnsi="Arial" w:cs="Arial"/>
        </w:rPr>
        <w:t xml:space="preserve">mprove provider satisfaction and </w:t>
      </w:r>
      <w:r>
        <w:rPr>
          <w:rFonts w:ascii="Arial" w:hAnsi="Arial" w:cs="Arial"/>
        </w:rPr>
        <w:t xml:space="preserve">enable </w:t>
      </w:r>
      <w:r w:rsidRPr="00E970F9">
        <w:rPr>
          <w:rFonts w:ascii="Arial" w:hAnsi="Arial" w:cs="Arial"/>
        </w:rPr>
        <w:t>more efficient contacts</w:t>
      </w:r>
      <w:r>
        <w:rPr>
          <w:rFonts w:ascii="Arial" w:hAnsi="Arial" w:cs="Arial"/>
        </w:rPr>
        <w:t>.</w:t>
      </w:r>
    </w:p>
    <w:p w:rsidR="00AE0F15" w:rsidRDefault="00AE0F15" w:rsidP="00AE0F15">
      <w:pPr>
        <w:spacing w:line="276" w:lineRule="auto"/>
        <w:rPr>
          <w:rFonts w:ascii="Calibri" w:hAnsi="Calibri" w:cs="Calibri"/>
          <w:b/>
          <w:u w:val="single"/>
        </w:rPr>
      </w:pPr>
      <w:r w:rsidRPr="00720967">
        <w:rPr>
          <w:rFonts w:ascii="Calibri" w:hAnsi="Calibri" w:cs="Calibri"/>
          <w:b/>
          <w:u w:val="single"/>
        </w:rPr>
        <w:t>Roles and Responsibility</w:t>
      </w:r>
    </w:p>
    <w:p w:rsidR="00AE0F15" w:rsidRPr="00AE0F15" w:rsidRDefault="00AE0F15" w:rsidP="00AE0F15">
      <w:pPr>
        <w:spacing w:line="276" w:lineRule="auto"/>
      </w:pPr>
      <w:r>
        <w:t xml:space="preserve">        • </w:t>
      </w:r>
      <w:r w:rsidRPr="00AE0F15">
        <w:t>Identify technical problems and procedures and communicate their applicable solutions.</w:t>
      </w:r>
    </w:p>
    <w:p w:rsidR="00AE0F15" w:rsidRPr="00AE0F15" w:rsidRDefault="00806B1C" w:rsidP="00AE0F15">
      <w:pPr>
        <w:spacing w:line="307" w:lineRule="atLeast"/>
        <w:textAlignment w:val="baseline"/>
      </w:pPr>
      <w:r>
        <w:t xml:space="preserve">       </w:t>
      </w:r>
      <w:r w:rsidR="00AE0F15">
        <w:t xml:space="preserve"> • </w:t>
      </w:r>
      <w:r w:rsidR="00AE0F15" w:rsidRPr="00AE0F15">
        <w:t>Design, develop and improve websites.</w:t>
      </w:r>
    </w:p>
    <w:p w:rsidR="00AE0F15" w:rsidRPr="00AE0F15" w:rsidRDefault="00806B1C" w:rsidP="00AE0F15">
      <w:pPr>
        <w:spacing w:line="307" w:lineRule="atLeast"/>
        <w:textAlignment w:val="baseline"/>
      </w:pPr>
      <w:r>
        <w:t xml:space="preserve">        </w:t>
      </w:r>
      <w:r w:rsidR="00AE0F15">
        <w:t xml:space="preserve">• </w:t>
      </w:r>
      <w:r w:rsidR="00AE0F15" w:rsidRPr="00AE0F15">
        <w:t>Participate in collecting information for documents related to the use of computer programs.</w:t>
      </w:r>
    </w:p>
    <w:p w:rsidR="00AE0F15" w:rsidRPr="00AE0F15" w:rsidRDefault="00806B1C" w:rsidP="00AE0F15">
      <w:pPr>
        <w:spacing w:line="307" w:lineRule="atLeast"/>
        <w:textAlignment w:val="baseline"/>
      </w:pPr>
      <w:r>
        <w:t xml:space="preserve">        </w:t>
      </w:r>
      <w:r w:rsidR="00AE0F15">
        <w:t xml:space="preserve">• </w:t>
      </w:r>
      <w:r w:rsidR="00AE0F15" w:rsidRPr="00AE0F15">
        <w:t>Document the use and maintenance of all software and programs.</w:t>
      </w:r>
    </w:p>
    <w:p w:rsidR="00AE0F15" w:rsidRPr="00AE0F15" w:rsidRDefault="00806B1C" w:rsidP="00AE0F15">
      <w:pPr>
        <w:spacing w:line="307" w:lineRule="atLeast"/>
        <w:textAlignment w:val="baseline"/>
      </w:pPr>
      <w:r>
        <w:t xml:space="preserve">        </w:t>
      </w:r>
      <w:r w:rsidR="00AE0F15">
        <w:t xml:space="preserve">• </w:t>
      </w:r>
      <w:r w:rsidR="00AE0F15" w:rsidRPr="00AE0F15">
        <w:t>Work with software programmers, integrators, multimedia and web designers.</w:t>
      </w:r>
    </w:p>
    <w:p w:rsidR="00AE0F15" w:rsidRPr="00AE0F15" w:rsidRDefault="00806B1C" w:rsidP="00AE0F15">
      <w:pPr>
        <w:spacing w:line="307" w:lineRule="atLeast"/>
        <w:textAlignment w:val="baseline"/>
      </w:pPr>
      <w:r>
        <w:t xml:space="preserve">       </w:t>
      </w:r>
      <w:r w:rsidR="00AE0F15">
        <w:t xml:space="preserve"> • </w:t>
      </w:r>
      <w:r w:rsidR="00AE0F15" w:rsidRPr="00AE0F15">
        <w:t>Ensure quality of products and services according to standards, processes and procedures.</w:t>
      </w:r>
    </w:p>
    <w:p w:rsidR="00AE0F15" w:rsidRPr="00AE0F15" w:rsidRDefault="00806B1C" w:rsidP="00AE0F15">
      <w:pPr>
        <w:spacing w:line="307" w:lineRule="atLeast"/>
        <w:textAlignment w:val="baseline"/>
      </w:pPr>
      <w:r>
        <w:t xml:space="preserve">       </w:t>
      </w:r>
      <w:r w:rsidR="00AE0F15">
        <w:t xml:space="preserve">• </w:t>
      </w:r>
      <w:r w:rsidR="00AE0F15" w:rsidRPr="00AE0F15">
        <w:t>Perform various tests on products and services.</w:t>
      </w:r>
    </w:p>
    <w:p w:rsidR="00AE0F15" w:rsidRPr="00AE0F15" w:rsidRDefault="00806B1C" w:rsidP="00AE0F15">
      <w:pPr>
        <w:spacing w:line="307" w:lineRule="atLeast"/>
        <w:textAlignment w:val="baseline"/>
      </w:pPr>
      <w:r>
        <w:t xml:space="preserve">       </w:t>
      </w:r>
      <w:r w:rsidR="00AE0F15">
        <w:t xml:space="preserve">• </w:t>
      </w:r>
      <w:r w:rsidR="00AE0F15" w:rsidRPr="00AE0F15">
        <w:t>Use good programming techniques to ensure a stable web environment.</w:t>
      </w:r>
    </w:p>
    <w:p w:rsidR="00AE0F15" w:rsidRPr="00AE0F15" w:rsidRDefault="00806B1C" w:rsidP="00AE0F15">
      <w:pPr>
        <w:spacing w:line="307" w:lineRule="atLeast"/>
        <w:textAlignment w:val="baseline"/>
        <w:rPr>
          <w:rFonts w:ascii="inherit" w:hAnsi="inherit" w:cs="Helvetica"/>
          <w:color w:val="000000"/>
          <w:sz w:val="23"/>
          <w:szCs w:val="23"/>
        </w:rPr>
      </w:pPr>
      <w:r>
        <w:t xml:space="preserve">       </w:t>
      </w:r>
    </w:p>
    <w:p w:rsidR="00AE0F15" w:rsidRDefault="00620193" w:rsidP="00AE0F15">
      <w:pPr>
        <w:rPr>
          <w:rFonts w:ascii="Calibri" w:hAnsi="Calibri" w:cs="Calibri"/>
        </w:rPr>
      </w:pPr>
      <w:r w:rsidRPr="00620193">
        <w:rPr>
          <w:rFonts w:ascii="Calibri" w:hAnsi="Calibri" w:cs="Calibri"/>
          <w:b/>
          <w:shd w:val="clear" w:color="auto" w:fill="943634"/>
        </w:rPr>
        <w:pict>
          <v:rect id="_x0000_i1025" style="width:0;height:1.5pt" o:hralign="center" o:hrstd="t" o:hr="t" fillcolor="#a0a0a0" stroked="f"/>
        </w:pict>
      </w:r>
    </w:p>
    <w:p w:rsidR="00AE0F15" w:rsidRPr="00E80D6E" w:rsidRDefault="00AE0F15" w:rsidP="00AE0F15">
      <w:pPr>
        <w:ind w:left="720"/>
        <w:rPr>
          <w:rFonts w:ascii="Calibri" w:hAnsi="Calibri" w:cs="Calibri"/>
        </w:rPr>
      </w:pPr>
    </w:p>
    <w:p w:rsidR="00AE0F15" w:rsidRDefault="00AE0F15" w:rsidP="00AE0F15">
      <w:pPr>
        <w:spacing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version: 1.2                                                                                                                                                                                                     Page: 1</w:t>
      </w:r>
    </w:p>
    <w:p w:rsidR="00806B1C" w:rsidRDefault="00806B1C" w:rsidP="0061721B">
      <w:pPr>
        <w:spacing w:line="276" w:lineRule="auto"/>
        <w:rPr>
          <w:rFonts w:ascii="Calibri" w:hAnsi="Calibri" w:cs="Calibri"/>
          <w:b/>
        </w:rPr>
      </w:pPr>
    </w:p>
    <w:p w:rsidR="0061721B" w:rsidRPr="00E80D6E" w:rsidRDefault="0061721B" w:rsidP="0061721B">
      <w:pPr>
        <w:spacing w:line="276" w:lineRule="auto"/>
        <w:rPr>
          <w:rFonts w:ascii="Calibri" w:hAnsi="Calibri" w:cs="Calibri"/>
        </w:rPr>
      </w:pPr>
      <w:r w:rsidRPr="00E80D6E">
        <w:rPr>
          <w:rFonts w:ascii="Calibri" w:hAnsi="Calibri" w:cs="Calibri"/>
          <w:b/>
        </w:rPr>
        <w:lastRenderedPageBreak/>
        <w:t xml:space="preserve">Organization: </w:t>
      </w:r>
      <w:r w:rsidRPr="000059B4">
        <w:rPr>
          <w:rFonts w:ascii="Trebuchet MS" w:hAnsi="Trebuchet MS" w:cs="Trebuchet MS"/>
          <w:color w:val="000000"/>
          <w:lang w:val="fr-FR"/>
        </w:rPr>
        <w:t>NetAmbit</w:t>
      </w:r>
    </w:p>
    <w:p w:rsidR="0061721B" w:rsidRPr="00E80D6E" w:rsidRDefault="0061721B" w:rsidP="0061721B">
      <w:pPr>
        <w:spacing w:line="276" w:lineRule="auto"/>
        <w:rPr>
          <w:rFonts w:ascii="Calibri" w:hAnsi="Calibri" w:cs="Calibri"/>
          <w:b/>
        </w:rPr>
      </w:pPr>
      <w:r w:rsidRPr="00E80D6E">
        <w:rPr>
          <w:rFonts w:ascii="Calibri" w:hAnsi="Calibri" w:cs="Calibri"/>
          <w:b/>
        </w:rPr>
        <w:t xml:space="preserve">Job Profile: </w:t>
      </w:r>
      <w:r>
        <w:rPr>
          <w:rFonts w:ascii="Calibri" w:hAnsi="Calibri" w:cs="Calibri"/>
        </w:rPr>
        <w:t xml:space="preserve">Software </w:t>
      </w:r>
      <w:r w:rsidRPr="00E80D6E">
        <w:rPr>
          <w:rFonts w:ascii="Calibri" w:hAnsi="Calibri" w:cs="Calibri"/>
        </w:rPr>
        <w:t xml:space="preserve"> Engineer</w:t>
      </w:r>
    </w:p>
    <w:p w:rsidR="0061721B" w:rsidRPr="00E80D6E" w:rsidRDefault="0061721B" w:rsidP="0061721B">
      <w:pPr>
        <w:spacing w:line="276" w:lineRule="auto"/>
        <w:rPr>
          <w:rFonts w:ascii="Calibri" w:hAnsi="Calibri" w:cs="Calibri"/>
          <w:b/>
        </w:rPr>
      </w:pPr>
      <w:r w:rsidRPr="003F6A0A">
        <w:rPr>
          <w:rFonts w:ascii="Calibri" w:hAnsi="Calibri" w:cs="Calibri"/>
          <w:b/>
        </w:rPr>
        <w:t>Duration:</w:t>
      </w:r>
      <w:r w:rsidRPr="0061721B">
        <w:rPr>
          <w:rFonts w:ascii="Calibri" w:hAnsi="Calibri" w:cs="Calibri"/>
        </w:rPr>
        <w:t xml:space="preserve">07 </w:t>
      </w:r>
      <w:r w:rsidR="00644E48">
        <w:rPr>
          <w:rFonts w:ascii="Calibri" w:hAnsi="Calibri" w:cs="Calibri"/>
        </w:rPr>
        <w:t>July 2014</w:t>
      </w:r>
      <w:r w:rsidRPr="00E80D6E">
        <w:rPr>
          <w:rFonts w:ascii="Calibri" w:hAnsi="Calibri" w:cs="Calibri"/>
        </w:rPr>
        <w:t xml:space="preserve"> to </w:t>
      </w:r>
      <w:r>
        <w:rPr>
          <w:rFonts w:ascii="Calibri" w:hAnsi="Calibri" w:cs="Calibri"/>
        </w:rPr>
        <w:t>Till date</w:t>
      </w:r>
    </w:p>
    <w:p w:rsidR="0061721B" w:rsidRDefault="0061721B" w:rsidP="0061721B">
      <w:pPr>
        <w:spacing w:line="276" w:lineRule="auto"/>
        <w:rPr>
          <w:rFonts w:ascii="Calibri" w:hAnsi="Calibri" w:cs="Calibri"/>
        </w:rPr>
      </w:pPr>
      <w:r w:rsidRPr="003F6A0A">
        <w:rPr>
          <w:rFonts w:ascii="Calibri" w:hAnsi="Calibri" w:cs="Calibri"/>
          <w:b/>
        </w:rPr>
        <w:t xml:space="preserve">Details: </w:t>
      </w:r>
      <w:r>
        <w:rPr>
          <w:rFonts w:ascii="Calibri" w:hAnsi="Calibri" w:cs="Calibri"/>
        </w:rPr>
        <w:t xml:space="preserve">Ezfollowup 7.6 </w:t>
      </w:r>
    </w:p>
    <w:p w:rsidR="0061721B" w:rsidRDefault="0061721B" w:rsidP="0061721B">
      <w:pPr>
        <w:spacing w:line="276" w:lineRule="auto"/>
        <w:rPr>
          <w:rFonts w:ascii="Calibri" w:hAnsi="Calibri" w:cs="Calibri"/>
        </w:rPr>
      </w:pPr>
      <w:r w:rsidRPr="003F6A0A">
        <w:rPr>
          <w:rFonts w:ascii="Calibri" w:hAnsi="Calibri" w:cs="Calibri"/>
          <w:b/>
        </w:rPr>
        <w:t>Technologies:</w:t>
      </w:r>
      <w:r>
        <w:rPr>
          <w:rFonts w:ascii="Calibri" w:hAnsi="Calibri" w:cs="Calibri"/>
        </w:rPr>
        <w:t>Spring, Hibernate3.0,webservices, jsp, Servlet</w:t>
      </w:r>
    </w:p>
    <w:p w:rsidR="0061721B" w:rsidRPr="00E80D6E" w:rsidRDefault="003F6A0A" w:rsidP="0061721B">
      <w:pPr>
        <w:spacing w:line="276" w:lineRule="auto"/>
        <w:rPr>
          <w:rFonts w:ascii="Calibri" w:hAnsi="Calibri" w:cs="Calibri"/>
        </w:rPr>
      </w:pPr>
      <w:r w:rsidRPr="003F6A0A">
        <w:rPr>
          <w:rFonts w:ascii="Calibri" w:hAnsi="Calibri" w:cs="Calibri"/>
          <w:b/>
        </w:rPr>
        <w:t xml:space="preserve">WebServer: </w:t>
      </w:r>
      <w:r>
        <w:rPr>
          <w:rFonts w:ascii="Calibri" w:hAnsi="Calibri" w:cs="Calibri"/>
        </w:rPr>
        <w:t>tomcat 7.0</w:t>
      </w:r>
    </w:p>
    <w:p w:rsidR="0061721B" w:rsidRPr="00E80D6E" w:rsidRDefault="0061721B" w:rsidP="0061721B">
      <w:pPr>
        <w:spacing w:line="276" w:lineRule="auto"/>
        <w:rPr>
          <w:rFonts w:ascii="Calibri" w:hAnsi="Calibri" w:cs="Calibri"/>
        </w:rPr>
      </w:pPr>
      <w:r w:rsidRPr="00B345E9">
        <w:rPr>
          <w:rFonts w:ascii="Calibri" w:hAnsi="Calibri" w:cs="Calibri"/>
          <w:b/>
        </w:rPr>
        <w:t>Database</w:t>
      </w:r>
      <w:r>
        <w:rPr>
          <w:rFonts w:ascii="Calibri" w:hAnsi="Calibri" w:cs="Calibri"/>
        </w:rPr>
        <w:t xml:space="preserve"> :PostgreSql</w:t>
      </w:r>
    </w:p>
    <w:p w:rsidR="0061721B" w:rsidRPr="00E80D6E" w:rsidRDefault="0061721B" w:rsidP="0061721B">
      <w:pPr>
        <w:spacing w:line="276" w:lineRule="auto"/>
        <w:rPr>
          <w:rFonts w:ascii="Calibri" w:hAnsi="Calibri" w:cs="Calibri"/>
          <w:b/>
        </w:rPr>
      </w:pPr>
      <w:r w:rsidRPr="00B345E9">
        <w:rPr>
          <w:rFonts w:ascii="Calibri" w:hAnsi="Calibri" w:cs="Calibri"/>
          <w:b/>
        </w:rPr>
        <w:t>EditorTools</w:t>
      </w:r>
      <w:r>
        <w:rPr>
          <w:rFonts w:ascii="Calibri" w:hAnsi="Calibri" w:cs="Calibri"/>
        </w:rPr>
        <w:t>:</w:t>
      </w:r>
      <w:r w:rsidRPr="00C525F7">
        <w:rPr>
          <w:rFonts w:ascii="Calibri" w:hAnsi="Calibri" w:cs="Calibri"/>
        </w:rPr>
        <w:t>Eclipse Juno</w:t>
      </w:r>
    </w:p>
    <w:p w:rsidR="0061721B" w:rsidRDefault="0061721B" w:rsidP="003E5EA0">
      <w:pPr>
        <w:spacing w:before="120" w:after="40" w:line="312" w:lineRule="auto"/>
        <w:jc w:val="both"/>
      </w:pPr>
      <w:r>
        <w:rPr>
          <w:b/>
          <w:bCs/>
        </w:rPr>
        <w:t xml:space="preserve">Project Description:  </w:t>
      </w:r>
      <w:r w:rsidRPr="0061721B">
        <w:t>This</w:t>
      </w:r>
      <w:r>
        <w:t xml:space="preserve"> project basically used to design for Call center team in order to sale Insurance plan to the customer.</w:t>
      </w:r>
      <w:r w:rsidR="003E5EA0">
        <w:t>b</w:t>
      </w:r>
      <w:r>
        <w:t>asically this</w:t>
      </w:r>
      <w:r w:rsidR="003F6A0A">
        <w:t xml:space="preserve"> application get data from other system called number serving ,from which it automatically fetch customer               details after TSO </w:t>
      </w:r>
      <w:r w:rsidR="00BB0F89">
        <w:t>(tele</w:t>
      </w:r>
      <w:r w:rsidR="003F6A0A">
        <w:t>sales officer) logged into the system. A auto dialer is activated when TSO click onto new customer tab. Which is again configured with cute come to delegate call to the customer number. Once</w:t>
      </w:r>
      <w:r w:rsidR="003E5EA0">
        <w:t xml:space="preserve"> a</w:t>
      </w:r>
      <w:r w:rsidR="003F6A0A">
        <w:t xml:space="preserve"> call is connected or disconnecte</w:t>
      </w:r>
      <w:r w:rsidR="00BB0F89">
        <w:t xml:space="preserve">d by the end of the either side. </w:t>
      </w:r>
      <w:r w:rsidR="003F6A0A">
        <w:t xml:space="preserve">TSO responsible to fill appropriate disposition </w:t>
      </w:r>
      <w:r w:rsidR="003E5EA0">
        <w:t xml:space="preserve">to save the customer form. The major feature </w:t>
      </w:r>
      <w:r w:rsidR="00662E81">
        <w:t>that I</w:t>
      </w:r>
      <w:r w:rsidR="003E5EA0">
        <w:t xml:space="preserve"> developed in this release is Share screen functionality, implementation of auto dialer, break caps at TSO level,  monitor auto dialer dashboard according to hierarchy and disposition wise count dash board.</w:t>
      </w:r>
    </w:p>
    <w:p w:rsidR="006C79A7" w:rsidRPr="00720967" w:rsidRDefault="006C79A7" w:rsidP="006C79A7">
      <w:pPr>
        <w:spacing w:line="276" w:lineRule="auto"/>
        <w:rPr>
          <w:rFonts w:ascii="Calibri" w:hAnsi="Calibri" w:cs="Calibri"/>
          <w:b/>
          <w:u w:val="single"/>
        </w:rPr>
      </w:pPr>
      <w:r w:rsidRPr="00720967">
        <w:rPr>
          <w:rFonts w:ascii="Calibri" w:hAnsi="Calibri" w:cs="Calibri"/>
          <w:b/>
          <w:u w:val="single"/>
        </w:rPr>
        <w:t>Roles and Responsibility</w:t>
      </w:r>
    </w:p>
    <w:p w:rsidR="00662E81" w:rsidRDefault="006C79A7" w:rsidP="006C79A7">
      <w:pPr>
        <w:spacing w:line="276" w:lineRule="auto"/>
      </w:pPr>
      <w:r>
        <w:t xml:space="preserve">        • Worked on a wide range of websites and web applications</w:t>
      </w:r>
      <w:r w:rsidR="00662E81">
        <w:t xml:space="preserve"> in development phase</w:t>
      </w:r>
      <w:r>
        <w:t>.</w:t>
      </w:r>
      <w:r>
        <w:br/>
        <w:t xml:space="preserve">        • Produced </w:t>
      </w:r>
      <w:r w:rsidR="00662E81">
        <w:t xml:space="preserve">unit </w:t>
      </w:r>
      <w:r>
        <w:t>testing reports when required.</w:t>
      </w:r>
    </w:p>
    <w:p w:rsidR="006C79A7" w:rsidRDefault="00662E81" w:rsidP="006C79A7">
      <w:pPr>
        <w:spacing w:line="276" w:lineRule="auto"/>
      </w:pPr>
      <w:r>
        <w:t xml:space="preserve">        • Strictly follow design architecture and proper code review during development phase.</w:t>
      </w:r>
      <w:r w:rsidR="006C79A7">
        <w:br/>
        <w:t xml:space="preserve">        • Wrote delivery estimates for new projects.</w:t>
      </w:r>
      <w:r w:rsidR="006C79A7">
        <w:br/>
        <w:t xml:space="preserve">        • </w:t>
      </w:r>
      <w:r>
        <w:t>Provide production support if any issue raise at production environment and close tickets</w:t>
      </w:r>
      <w:r w:rsidR="006C79A7" w:rsidRPr="00C516F5">
        <w:t>.</w:t>
      </w:r>
      <w:r w:rsidR="006C79A7">
        <w:br/>
        <w:t xml:space="preserve">        • </w:t>
      </w:r>
      <w:r>
        <w:t>Arrange technical seminar to the call center users for workflow of the project.</w:t>
      </w:r>
    </w:p>
    <w:p w:rsidR="00806B1C" w:rsidRDefault="00806B1C" w:rsidP="003958F7">
      <w:pPr>
        <w:spacing w:before="120" w:after="40" w:line="312" w:lineRule="auto"/>
        <w:jc w:val="both"/>
        <w:rPr>
          <w:rFonts w:ascii="Calibri" w:hAnsi="Calibri" w:cs="Calibri"/>
          <w:b/>
        </w:rPr>
      </w:pPr>
    </w:p>
    <w:p w:rsidR="008F3046" w:rsidRPr="003958F7" w:rsidRDefault="008F3046" w:rsidP="003958F7">
      <w:pPr>
        <w:spacing w:before="120" w:after="40" w:line="312" w:lineRule="auto"/>
        <w:jc w:val="both"/>
      </w:pPr>
      <w:r w:rsidRPr="00E80D6E">
        <w:rPr>
          <w:rFonts w:ascii="Calibri" w:hAnsi="Calibri" w:cs="Calibri"/>
          <w:b/>
        </w:rPr>
        <w:t>Organization:</w:t>
      </w:r>
      <w:r w:rsidR="008021E3" w:rsidRPr="000059B4">
        <w:rPr>
          <w:rFonts w:ascii="Trebuchet MS" w:hAnsi="Trebuchet MS" w:cs="Trebuchet MS"/>
          <w:color w:val="000000"/>
          <w:lang w:val="fr-FR"/>
        </w:rPr>
        <w:t>Century Link</w:t>
      </w:r>
      <w:r w:rsidR="007F59F4">
        <w:rPr>
          <w:rFonts w:ascii="Calibri" w:hAnsi="Calibri" w:cs="Calibri"/>
        </w:rPr>
        <w:t xml:space="preserve"> on</w:t>
      </w:r>
      <w:r w:rsidRPr="00E80D6E">
        <w:rPr>
          <w:rFonts w:ascii="Calibri" w:hAnsi="Calibri" w:cs="Calibri"/>
        </w:rPr>
        <w:t xml:space="preserve"> payroll of </w:t>
      </w:r>
      <w:r w:rsidR="00DF3D65">
        <w:rPr>
          <w:rFonts w:ascii="Calibri" w:hAnsi="Calibri" w:cs="Calibri"/>
        </w:rPr>
        <w:t>Maintec Technologies</w:t>
      </w:r>
      <w:r w:rsidR="008021E3">
        <w:rPr>
          <w:rFonts w:ascii="Calibri" w:hAnsi="Calibri" w:cs="Calibri"/>
        </w:rPr>
        <w:t>Pvt Ltd.</w:t>
      </w:r>
    </w:p>
    <w:p w:rsidR="008F3046" w:rsidRPr="00E80D6E" w:rsidRDefault="008F3046" w:rsidP="008F3046">
      <w:pPr>
        <w:spacing w:line="276" w:lineRule="auto"/>
        <w:rPr>
          <w:rFonts w:ascii="Calibri" w:hAnsi="Calibri" w:cs="Calibri"/>
          <w:b/>
        </w:rPr>
      </w:pPr>
      <w:r w:rsidRPr="00E80D6E">
        <w:rPr>
          <w:rFonts w:ascii="Calibri" w:hAnsi="Calibri" w:cs="Calibri"/>
          <w:b/>
        </w:rPr>
        <w:t xml:space="preserve">Job Profile: </w:t>
      </w:r>
      <w:r w:rsidR="008021E3">
        <w:rPr>
          <w:rFonts w:ascii="Calibri" w:hAnsi="Calibri" w:cs="Calibri"/>
        </w:rPr>
        <w:t xml:space="preserve">Software </w:t>
      </w:r>
      <w:r w:rsidRPr="00E80D6E">
        <w:rPr>
          <w:rFonts w:ascii="Calibri" w:hAnsi="Calibri" w:cs="Calibri"/>
        </w:rPr>
        <w:t xml:space="preserve"> Engineer</w:t>
      </w:r>
    </w:p>
    <w:p w:rsidR="008F3046" w:rsidRPr="00E80D6E" w:rsidRDefault="008F3046" w:rsidP="008F3046">
      <w:pPr>
        <w:spacing w:line="276" w:lineRule="auto"/>
        <w:rPr>
          <w:rFonts w:ascii="Calibri" w:hAnsi="Calibri" w:cs="Calibri"/>
          <w:b/>
        </w:rPr>
      </w:pPr>
      <w:r w:rsidRPr="00E80D6E">
        <w:rPr>
          <w:rFonts w:ascii="Calibri" w:hAnsi="Calibri" w:cs="Calibri"/>
          <w:b/>
        </w:rPr>
        <w:t xml:space="preserve">Duration: </w:t>
      </w:r>
      <w:r w:rsidR="001A3D30" w:rsidRPr="000059B4">
        <w:rPr>
          <w:rFonts w:ascii="Calibri" w:hAnsi="Calibri" w:cs="Calibri"/>
        </w:rPr>
        <w:t>23</w:t>
      </w:r>
      <w:r w:rsidR="00034FB2" w:rsidRPr="00034FB2">
        <w:rPr>
          <w:rFonts w:ascii="Calibri" w:hAnsi="Calibri" w:cs="Calibri"/>
          <w:vertAlign w:val="superscript"/>
        </w:rPr>
        <w:t>rd</w:t>
      </w:r>
      <w:r w:rsidR="008021E3">
        <w:rPr>
          <w:rFonts w:ascii="Calibri" w:hAnsi="Calibri" w:cs="Calibri"/>
        </w:rPr>
        <w:t>Oct 2013</w:t>
      </w:r>
      <w:r w:rsidRPr="00E80D6E">
        <w:rPr>
          <w:rFonts w:ascii="Calibri" w:hAnsi="Calibri" w:cs="Calibri"/>
        </w:rPr>
        <w:t xml:space="preserve"> to </w:t>
      </w:r>
      <w:r w:rsidR="00034FB2">
        <w:rPr>
          <w:rFonts w:ascii="Calibri" w:hAnsi="Calibri" w:cs="Calibri"/>
        </w:rPr>
        <w:t>20</w:t>
      </w:r>
      <w:r w:rsidR="00034FB2" w:rsidRPr="00034FB2">
        <w:rPr>
          <w:rFonts w:ascii="Calibri" w:hAnsi="Calibri" w:cs="Calibri"/>
          <w:vertAlign w:val="superscript"/>
        </w:rPr>
        <w:t>th</w:t>
      </w:r>
      <w:r w:rsidR="00034FB2">
        <w:rPr>
          <w:rFonts w:ascii="Calibri" w:hAnsi="Calibri" w:cs="Calibri"/>
        </w:rPr>
        <w:t xml:space="preserve"> Jun 2014</w:t>
      </w:r>
    </w:p>
    <w:p w:rsidR="00B345E9" w:rsidRDefault="008F3046" w:rsidP="00B345E9">
      <w:pPr>
        <w:spacing w:line="276" w:lineRule="auto"/>
        <w:rPr>
          <w:rFonts w:ascii="Calibri" w:hAnsi="Calibri" w:cs="Calibri"/>
        </w:rPr>
      </w:pPr>
      <w:r w:rsidRPr="00E80D6E">
        <w:rPr>
          <w:rFonts w:ascii="Calibri" w:hAnsi="Calibri" w:cs="Calibri"/>
          <w:b/>
        </w:rPr>
        <w:t>Details</w:t>
      </w:r>
      <w:r w:rsidRPr="00E80D6E">
        <w:rPr>
          <w:rFonts w:ascii="Calibri" w:hAnsi="Calibri" w:cs="Calibri"/>
        </w:rPr>
        <w:t xml:space="preserve">:   </w:t>
      </w:r>
      <w:r w:rsidR="00B952E5" w:rsidRPr="000059B4">
        <w:rPr>
          <w:rFonts w:ascii="Calibri" w:hAnsi="Calibri" w:cs="Calibri"/>
        </w:rPr>
        <w:t>PTI1.0 , 1.1</w:t>
      </w:r>
    </w:p>
    <w:p w:rsidR="00B345E9" w:rsidRPr="00E80D6E" w:rsidRDefault="00B345E9" w:rsidP="00B345E9">
      <w:pPr>
        <w:spacing w:line="276" w:lineRule="auto"/>
        <w:rPr>
          <w:rFonts w:ascii="Calibri" w:hAnsi="Calibri" w:cs="Calibri"/>
        </w:rPr>
      </w:pPr>
      <w:r w:rsidRPr="00B345E9">
        <w:rPr>
          <w:rFonts w:ascii="Calibri" w:hAnsi="Calibri" w:cs="Calibri"/>
          <w:b/>
        </w:rPr>
        <w:t>Technologies:</w:t>
      </w:r>
      <w:r w:rsidRPr="00E80D6E">
        <w:rPr>
          <w:rFonts w:ascii="Calibri" w:hAnsi="Calibri" w:cs="Calibri"/>
        </w:rPr>
        <w:tab/>
      </w:r>
      <w:r>
        <w:rPr>
          <w:rFonts w:ascii="Calibri" w:hAnsi="Calibri" w:cs="Calibri"/>
        </w:rPr>
        <w:t>Struts1.2, Spring, Hibernate3.0, jsp, Servlet, JBoss EAP 6.0</w:t>
      </w:r>
    </w:p>
    <w:p w:rsidR="00B345E9" w:rsidRPr="00E80D6E" w:rsidRDefault="00B345E9" w:rsidP="00B345E9">
      <w:pPr>
        <w:spacing w:line="276" w:lineRule="auto"/>
        <w:rPr>
          <w:rFonts w:ascii="Calibri" w:hAnsi="Calibri" w:cs="Calibri"/>
        </w:rPr>
      </w:pPr>
      <w:r w:rsidRPr="00B345E9">
        <w:rPr>
          <w:rFonts w:ascii="Calibri" w:hAnsi="Calibri" w:cs="Calibri"/>
          <w:b/>
        </w:rPr>
        <w:t>Database</w:t>
      </w:r>
      <w:r>
        <w:rPr>
          <w:rFonts w:ascii="Calibri" w:hAnsi="Calibri" w:cs="Calibri"/>
        </w:rPr>
        <w:t>:</w:t>
      </w:r>
      <w:r w:rsidRPr="00E80D6E">
        <w:rPr>
          <w:rFonts w:ascii="Calibri" w:hAnsi="Calibri" w:cs="Calibri"/>
        </w:rPr>
        <w:tab/>
        <w:t xml:space="preserve">     Oracle 10g</w:t>
      </w:r>
    </w:p>
    <w:p w:rsidR="00B345E9" w:rsidRPr="00E80D6E" w:rsidRDefault="00B345E9" w:rsidP="00B345E9">
      <w:pPr>
        <w:spacing w:line="276" w:lineRule="auto"/>
        <w:rPr>
          <w:rFonts w:ascii="Calibri" w:hAnsi="Calibri" w:cs="Calibri"/>
          <w:b/>
        </w:rPr>
      </w:pPr>
      <w:r w:rsidRPr="00B345E9">
        <w:rPr>
          <w:rFonts w:ascii="Calibri" w:hAnsi="Calibri" w:cs="Calibri"/>
          <w:b/>
        </w:rPr>
        <w:t>EditorTools</w:t>
      </w:r>
      <w:r>
        <w:rPr>
          <w:rFonts w:ascii="Calibri" w:hAnsi="Calibri" w:cs="Calibri"/>
        </w:rPr>
        <w:t>:</w:t>
      </w:r>
      <w:r w:rsidRPr="00C525F7">
        <w:rPr>
          <w:rFonts w:ascii="Calibri" w:hAnsi="Calibri" w:cs="Calibri"/>
        </w:rPr>
        <w:t>Eclipse Juno</w:t>
      </w:r>
    </w:p>
    <w:p w:rsidR="00B952E5" w:rsidRDefault="00B952E5" w:rsidP="00B952E5">
      <w:pPr>
        <w:spacing w:before="120" w:after="40" w:line="312" w:lineRule="auto"/>
        <w:jc w:val="both"/>
      </w:pPr>
      <w:r>
        <w:rPr>
          <w:b/>
          <w:bCs/>
        </w:rPr>
        <w:t xml:space="preserve">Project Description:  </w:t>
      </w:r>
      <w:r>
        <w:t>The SMS-GDD Integration project, named PTI, was developed to inter-connect SMS client servers to other GDD servers. This aims to update both tools with Application Development (AD) requests as well as Application Maintenance (AM) tickets.</w:t>
      </w:r>
    </w:p>
    <w:p w:rsidR="00B952E5" w:rsidRDefault="00C40686" w:rsidP="00B952E5">
      <w:pPr>
        <w:spacing w:before="120" w:after="40" w:line="312" w:lineRule="auto"/>
        <w:ind w:left="720" w:hanging="360"/>
        <w:jc w:val="both"/>
      </w:pPr>
      <w:r>
        <w:rPr>
          <w:rFonts w:ascii="Symbol" w:hAnsi="Symbol" w:cs="Symbol"/>
        </w:rPr>
        <w:t></w:t>
      </w:r>
      <w:r>
        <w:rPr>
          <w:rFonts w:ascii="Symbol" w:hAnsi="Symbol" w:cs="Symbol"/>
        </w:rPr>
        <w:t></w:t>
      </w:r>
      <w:r w:rsidR="00B952E5">
        <w:rPr>
          <w:rFonts w:ascii="Symbol" w:hAnsi="Symbol" w:cs="Symbol"/>
        </w:rPr>
        <w:tab/>
      </w:r>
      <w:r w:rsidR="00B952E5">
        <w:t>PTI 1.0 was completed to handle new Application Development (AD) requests coming from SMS. The AD request is then updated in GDD with corresponding changes from the given tasks.</w:t>
      </w:r>
    </w:p>
    <w:p w:rsidR="005526D5" w:rsidRDefault="00C40686" w:rsidP="005526D5">
      <w:pPr>
        <w:tabs>
          <w:tab w:val="left" w:pos="720"/>
        </w:tabs>
        <w:spacing w:before="60" w:after="40" w:line="312" w:lineRule="auto"/>
        <w:ind w:left="720" w:hanging="360"/>
        <w:jc w:val="both"/>
      </w:pPr>
      <w:r>
        <w:rPr>
          <w:rFonts w:ascii="Symbol" w:hAnsi="Symbol" w:cs="Symbol"/>
        </w:rPr>
        <w:t></w:t>
      </w:r>
      <w:r>
        <w:rPr>
          <w:rFonts w:ascii="Symbol" w:hAnsi="Symbol" w:cs="Symbol"/>
        </w:rPr>
        <w:t></w:t>
      </w:r>
      <w:r w:rsidR="00B952E5">
        <w:rPr>
          <w:rFonts w:ascii="Symbol" w:hAnsi="Symbol" w:cs="Symbol"/>
        </w:rPr>
        <w:tab/>
      </w:r>
      <w:r w:rsidR="00B952E5">
        <w:t>PTI 1.1 was completed to enhance the performance of PTI solution as well as the current solution AD life cycle; e.g. re-assignment, task name/process/phase type/s</w:t>
      </w:r>
      <w:r w:rsidR="005526D5">
        <w:t>chedule date changes in SMS etc.</w:t>
      </w:r>
    </w:p>
    <w:p w:rsidR="0055482E" w:rsidRPr="005526D5" w:rsidRDefault="00720967" w:rsidP="005526D5">
      <w:pPr>
        <w:tabs>
          <w:tab w:val="left" w:pos="720"/>
        </w:tabs>
        <w:spacing w:before="60" w:after="40" w:line="312" w:lineRule="auto"/>
        <w:jc w:val="both"/>
      </w:pPr>
      <w:r w:rsidRPr="00720967">
        <w:rPr>
          <w:rFonts w:ascii="Calibri" w:hAnsi="Calibri" w:cs="Calibri"/>
          <w:b/>
          <w:u w:val="single"/>
        </w:rPr>
        <w:t>Roles and Responsibility</w:t>
      </w:r>
    </w:p>
    <w:p w:rsidR="008F3046" w:rsidRDefault="000D5D38" w:rsidP="0055482E">
      <w:pPr>
        <w:spacing w:line="276" w:lineRule="auto"/>
        <w:rPr>
          <w:rFonts w:ascii="Calibri" w:hAnsi="Calibri" w:cs="Calibri"/>
        </w:rPr>
      </w:pPr>
      <w:r>
        <w:t xml:space="preserve"> </w:t>
      </w:r>
      <w:r w:rsidR="00135B37">
        <w:t xml:space="preserve">        </w:t>
      </w:r>
      <w:r>
        <w:t>• Converted abstract specifications into executable code.</w:t>
      </w:r>
      <w:r>
        <w:br/>
        <w:t xml:space="preserve">         • Responsible for unit and integration testing of various modules.</w:t>
      </w:r>
      <w:r>
        <w:br/>
        <w:t xml:space="preserve">         • Developed across all layers of a J</w:t>
      </w:r>
      <w:r w:rsidR="00A36706">
        <w:t>2</w:t>
      </w:r>
      <w:r>
        <w:t>EE application (front-end, web tier, services tier).</w:t>
      </w:r>
      <w:r>
        <w:br/>
        <w:t xml:space="preserve">         • Have a significant input into training materials compiled for new recruits.</w:t>
      </w:r>
    </w:p>
    <w:p w:rsidR="00926937" w:rsidRPr="0055482E" w:rsidRDefault="00926937" w:rsidP="0055482E">
      <w:pPr>
        <w:spacing w:line="276" w:lineRule="auto"/>
      </w:pPr>
    </w:p>
    <w:p w:rsidR="00025FCC" w:rsidRDefault="00025FCC" w:rsidP="00AE0F15">
      <w:pPr>
        <w:rPr>
          <w:rFonts w:ascii="Calibri" w:hAnsi="Calibri" w:cs="Calibri"/>
          <w:b/>
          <w:shd w:val="clear" w:color="auto" w:fill="943634"/>
        </w:rPr>
      </w:pPr>
    </w:p>
    <w:p w:rsidR="00025FCC" w:rsidRDefault="00025FCC" w:rsidP="00AE0F15">
      <w:pPr>
        <w:rPr>
          <w:rFonts w:ascii="Calibri" w:hAnsi="Calibri" w:cs="Calibri"/>
          <w:b/>
          <w:shd w:val="clear" w:color="auto" w:fill="943634"/>
        </w:rPr>
      </w:pPr>
    </w:p>
    <w:p w:rsidR="00AE0F15" w:rsidRDefault="00620193" w:rsidP="00AE0F15">
      <w:pPr>
        <w:rPr>
          <w:rFonts w:ascii="Calibri" w:hAnsi="Calibri" w:cs="Calibri"/>
        </w:rPr>
      </w:pPr>
      <w:r w:rsidRPr="00620193">
        <w:rPr>
          <w:rFonts w:ascii="Calibri" w:hAnsi="Calibri" w:cs="Calibri"/>
          <w:b/>
          <w:shd w:val="clear" w:color="auto" w:fill="943634"/>
        </w:rPr>
        <w:pict>
          <v:rect id="_x0000_i1026" style="width:0;height:1.5pt" o:hralign="center" o:hrstd="t" o:hr="t" fillcolor="#a0a0a0" stroked="f"/>
        </w:pict>
      </w:r>
    </w:p>
    <w:p w:rsidR="00AE0F15" w:rsidRPr="00E80D6E" w:rsidRDefault="00AE0F15" w:rsidP="00AE0F15">
      <w:pPr>
        <w:ind w:left="720"/>
        <w:rPr>
          <w:rFonts w:ascii="Calibri" w:hAnsi="Calibri" w:cs="Calibri"/>
        </w:rPr>
      </w:pPr>
    </w:p>
    <w:p w:rsidR="00AE0F15" w:rsidRDefault="00AE0F15" w:rsidP="00AE0F15">
      <w:pPr>
        <w:spacing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version: 1.2                                                                                                                                                                                                     Page: 2</w:t>
      </w:r>
    </w:p>
    <w:p w:rsidR="000E7EFA" w:rsidRDefault="000E7EFA" w:rsidP="00C93167">
      <w:pPr>
        <w:spacing w:line="276" w:lineRule="auto"/>
        <w:rPr>
          <w:rFonts w:ascii="Calibri" w:hAnsi="Calibri" w:cs="Calibri"/>
          <w:b/>
        </w:rPr>
      </w:pPr>
    </w:p>
    <w:p w:rsidR="000E7EFA" w:rsidRDefault="000E7EFA" w:rsidP="00C93167">
      <w:pPr>
        <w:spacing w:line="276" w:lineRule="auto"/>
        <w:rPr>
          <w:rFonts w:ascii="Calibri" w:hAnsi="Calibri" w:cs="Calibri"/>
          <w:b/>
        </w:rPr>
      </w:pPr>
    </w:p>
    <w:p w:rsidR="00806B1C" w:rsidRDefault="00806B1C" w:rsidP="00C93167">
      <w:pPr>
        <w:spacing w:line="276" w:lineRule="auto"/>
        <w:rPr>
          <w:rFonts w:ascii="Calibri" w:hAnsi="Calibri" w:cs="Calibri"/>
          <w:b/>
        </w:rPr>
      </w:pPr>
    </w:p>
    <w:p w:rsidR="00806B1C" w:rsidRDefault="00806B1C" w:rsidP="00C93167">
      <w:pPr>
        <w:spacing w:line="276" w:lineRule="auto"/>
        <w:rPr>
          <w:rFonts w:ascii="Calibri" w:hAnsi="Calibri" w:cs="Calibri"/>
          <w:b/>
        </w:rPr>
      </w:pPr>
    </w:p>
    <w:p w:rsidR="00806B1C" w:rsidRDefault="00806B1C" w:rsidP="00C93167">
      <w:pPr>
        <w:spacing w:line="276" w:lineRule="auto"/>
        <w:rPr>
          <w:rFonts w:ascii="Calibri" w:hAnsi="Calibri" w:cs="Calibri"/>
          <w:b/>
        </w:rPr>
      </w:pPr>
    </w:p>
    <w:p w:rsidR="009051D0" w:rsidRDefault="005F0720" w:rsidP="00C93167">
      <w:pPr>
        <w:spacing w:line="276" w:lineRule="auto"/>
        <w:rPr>
          <w:rFonts w:ascii="Calibri" w:hAnsi="Calibri" w:cs="Calibri"/>
        </w:rPr>
      </w:pPr>
      <w:r w:rsidRPr="00E80D6E">
        <w:rPr>
          <w:rFonts w:ascii="Calibri" w:hAnsi="Calibri" w:cs="Calibri"/>
          <w:b/>
        </w:rPr>
        <w:t>Organization</w:t>
      </w:r>
      <w:r w:rsidR="00570E62" w:rsidRPr="00E80D6E">
        <w:rPr>
          <w:rFonts w:ascii="Calibri" w:hAnsi="Calibri" w:cs="Calibri"/>
        </w:rPr>
        <w:t xml:space="preserve">: </w:t>
      </w:r>
      <w:r w:rsidR="002E2CAE" w:rsidRPr="000059B4">
        <w:rPr>
          <w:rFonts w:ascii="Trebuchet MS" w:hAnsi="Trebuchet MS" w:cs="Trebuchet MS"/>
          <w:color w:val="000000"/>
          <w:lang w:val="fr-FR"/>
        </w:rPr>
        <w:t xml:space="preserve">Fujitsu </w:t>
      </w:r>
      <w:r w:rsidR="006A468F" w:rsidRPr="000059B4">
        <w:rPr>
          <w:rFonts w:ascii="Trebuchet MS" w:hAnsi="Trebuchet MS" w:cs="Trebuchet MS"/>
          <w:color w:val="000000"/>
          <w:lang w:val="fr-FR"/>
        </w:rPr>
        <w:t>Consulting IndiaP</w:t>
      </w:r>
      <w:r w:rsidR="00570E62" w:rsidRPr="000059B4">
        <w:rPr>
          <w:rFonts w:ascii="Trebuchet MS" w:hAnsi="Trebuchet MS" w:cs="Trebuchet MS"/>
          <w:color w:val="000000"/>
          <w:lang w:val="fr-FR"/>
        </w:rPr>
        <w:t>vt Ltd</w:t>
      </w:r>
      <w:r w:rsidR="002E2CAE">
        <w:rPr>
          <w:rFonts w:ascii="Calibri" w:hAnsi="Calibri" w:cs="Calibri"/>
        </w:rPr>
        <w:t xml:space="preserve"> on payroll of Maintec</w:t>
      </w:r>
      <w:r w:rsidR="006A468F">
        <w:rPr>
          <w:rFonts w:ascii="Calibri" w:hAnsi="Calibri" w:cs="Calibri"/>
        </w:rPr>
        <w:t xml:space="preserve">Technologies </w:t>
      </w:r>
      <w:r w:rsidR="002E2CAE">
        <w:rPr>
          <w:rFonts w:ascii="Calibri" w:hAnsi="Calibri" w:cs="Calibri"/>
        </w:rPr>
        <w:t>Pvt Ltd</w:t>
      </w:r>
      <w:r w:rsidR="00570E62" w:rsidRPr="00E80D6E">
        <w:rPr>
          <w:rFonts w:ascii="Calibri" w:hAnsi="Calibri" w:cs="Calibri"/>
        </w:rPr>
        <w:t xml:space="preserve">, </w:t>
      </w:r>
      <w:r w:rsidR="002E2CAE">
        <w:rPr>
          <w:rFonts w:ascii="Calibri" w:hAnsi="Calibri" w:cs="Calibri"/>
        </w:rPr>
        <w:t>Bangalore</w:t>
      </w:r>
      <w:r w:rsidRPr="00E80D6E">
        <w:rPr>
          <w:rFonts w:ascii="Calibri" w:hAnsi="Calibri" w:cs="Calibri"/>
        </w:rPr>
        <w:br/>
      </w:r>
      <w:r w:rsidRPr="00E80D6E">
        <w:rPr>
          <w:rFonts w:ascii="Calibri" w:hAnsi="Calibri" w:cs="Calibri"/>
          <w:b/>
        </w:rPr>
        <w:t>Job Profile</w:t>
      </w:r>
      <w:r w:rsidR="00D75F72" w:rsidRPr="00E80D6E">
        <w:rPr>
          <w:rFonts w:ascii="Calibri" w:hAnsi="Calibri" w:cs="Calibri"/>
        </w:rPr>
        <w:t>: Software Engineer</w:t>
      </w:r>
      <w:r w:rsidRPr="00E80D6E">
        <w:rPr>
          <w:rFonts w:ascii="Calibri" w:hAnsi="Calibri" w:cs="Calibri"/>
        </w:rPr>
        <w:br/>
      </w:r>
      <w:r w:rsidRPr="00E80D6E">
        <w:rPr>
          <w:rFonts w:ascii="Calibri" w:hAnsi="Calibri" w:cs="Calibri"/>
          <w:b/>
        </w:rPr>
        <w:t>Duration</w:t>
      </w:r>
      <w:r w:rsidR="00D75F72" w:rsidRPr="00E80D6E">
        <w:rPr>
          <w:rFonts w:ascii="Calibri" w:hAnsi="Calibri" w:cs="Calibri"/>
        </w:rPr>
        <w:t xml:space="preserve">: </w:t>
      </w:r>
      <w:r w:rsidR="002E2CAE" w:rsidRPr="00B345E9">
        <w:rPr>
          <w:rFonts w:ascii="Calibri" w:hAnsi="Calibri" w:cs="Calibri"/>
        </w:rPr>
        <w:t>06 June 2012</w:t>
      </w:r>
      <w:r w:rsidR="00380549" w:rsidRPr="00B345E9">
        <w:rPr>
          <w:rFonts w:ascii="Calibri" w:hAnsi="Calibri" w:cs="Calibri"/>
        </w:rPr>
        <w:t xml:space="preserve"> to </w:t>
      </w:r>
      <w:r w:rsidR="002E2CAE" w:rsidRPr="00B345E9">
        <w:rPr>
          <w:rFonts w:ascii="Calibri" w:hAnsi="Calibri" w:cs="Calibri"/>
        </w:rPr>
        <w:t>30th Sept  2013</w:t>
      </w:r>
    </w:p>
    <w:p w:rsidR="00AC6341" w:rsidRPr="00B345E9" w:rsidRDefault="00AC6341" w:rsidP="00C516F5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Technologies</w:t>
      </w:r>
      <w:r w:rsidR="009A38FC" w:rsidRPr="009A38FC">
        <w:rPr>
          <w:rFonts w:ascii="Calibri" w:hAnsi="Calibri" w:cs="Calibri"/>
          <w:b/>
        </w:rPr>
        <w:t>:</w:t>
      </w:r>
      <w:r w:rsidRPr="00B345E9">
        <w:rPr>
          <w:rFonts w:ascii="Calibri" w:hAnsi="Calibri" w:cs="Calibri"/>
        </w:rPr>
        <w:t>JAVA,Struts1.2,Spring,Ext JS3.0,Hibernate,JSP,Servlet,JavaScript,Liothro-X5.2</w:t>
      </w:r>
    </w:p>
    <w:p w:rsidR="00AC6341" w:rsidRPr="00B345E9" w:rsidRDefault="00AC6341" w:rsidP="00C516F5">
      <w:pPr>
        <w:spacing w:line="276" w:lineRule="auto"/>
        <w:rPr>
          <w:rFonts w:ascii="Calibri" w:hAnsi="Calibri" w:cs="Calibri"/>
        </w:rPr>
      </w:pPr>
      <w:r w:rsidRPr="00B345E9">
        <w:rPr>
          <w:rFonts w:ascii="Calibri" w:hAnsi="Calibri" w:cs="Calibri"/>
        </w:rPr>
        <w:t xml:space="preserve">SAX Parser to </w:t>
      </w:r>
      <w:r w:rsidR="00B345E9" w:rsidRPr="00B345E9">
        <w:rPr>
          <w:rFonts w:ascii="Calibri" w:hAnsi="Calibri" w:cs="Calibri"/>
        </w:rPr>
        <w:t>create</w:t>
      </w:r>
      <w:r w:rsidRPr="00B345E9">
        <w:rPr>
          <w:rFonts w:ascii="Calibri" w:hAnsi="Calibri" w:cs="Calibri"/>
        </w:rPr>
        <w:t xml:space="preserve"> template </w:t>
      </w:r>
      <w:r w:rsidR="00B345E9" w:rsidRPr="00B345E9">
        <w:rPr>
          <w:rFonts w:ascii="Calibri" w:hAnsi="Calibri" w:cs="Calibri"/>
        </w:rPr>
        <w:t>for</w:t>
      </w:r>
      <w:r w:rsidRPr="00B345E9">
        <w:rPr>
          <w:rFonts w:ascii="Calibri" w:hAnsi="Calibri" w:cs="Calibri"/>
        </w:rPr>
        <w:t xml:space="preserve"> ST Mail API</w:t>
      </w:r>
    </w:p>
    <w:p w:rsidR="00DC7929" w:rsidRPr="00E80D6E" w:rsidRDefault="00F161E8" w:rsidP="00DC7929">
      <w:pPr>
        <w:suppressAutoHyphens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</w:rPr>
        <w:t xml:space="preserve">Project </w:t>
      </w:r>
      <w:r>
        <w:rPr>
          <w:b/>
          <w:bCs/>
        </w:rPr>
        <w:t>Description</w:t>
      </w:r>
      <w:r w:rsidR="00DC7929" w:rsidRPr="00E80D6E">
        <w:rPr>
          <w:rFonts w:ascii="Calibri" w:hAnsi="Calibri" w:cs="Calibri"/>
          <w:b/>
        </w:rPr>
        <w:t xml:space="preserve">:   </w:t>
      </w:r>
      <w:r w:rsidR="002E2CAE">
        <w:rPr>
          <w:rFonts w:ascii="Calibri" w:hAnsi="Calibri" w:cs="Calibri"/>
        </w:rPr>
        <w:t>QIP1.0</w:t>
      </w:r>
    </w:p>
    <w:p w:rsidR="00DC7929" w:rsidRPr="00E80D6E" w:rsidRDefault="00DC7929" w:rsidP="00DC7929">
      <w:pPr>
        <w:ind w:left="60"/>
        <w:rPr>
          <w:rFonts w:ascii="Calibri" w:hAnsi="Calibri" w:cs="Calibri"/>
          <w:b/>
          <w:bCs/>
          <w:u w:val="single"/>
        </w:rPr>
      </w:pPr>
    </w:p>
    <w:p w:rsidR="002E2CAE" w:rsidRDefault="002E2CAE" w:rsidP="002E2CAE">
      <w:pPr>
        <w:spacing w:line="360" w:lineRule="auto"/>
        <w:ind w:right="270"/>
        <w:jc w:val="both"/>
      </w:pPr>
      <w:r w:rsidRPr="00C516F5">
        <w:t xml:space="preserve">This project has to deal with how to improve quality and services provided by the company to </w:t>
      </w:r>
      <w:r w:rsidR="00885B14" w:rsidRPr="00C516F5">
        <w:t>their</w:t>
      </w:r>
      <w:r w:rsidRPr="00C516F5">
        <w:t xml:space="preserve"> clients and customer</w:t>
      </w:r>
      <w:r w:rsidR="00885B14">
        <w:t>’s</w:t>
      </w:r>
      <w:r w:rsidRPr="00C516F5">
        <w:t>.</w:t>
      </w:r>
      <w:r w:rsidR="00885B14">
        <w:t xml:space="preserve"> in the preliminary phase of this</w:t>
      </w:r>
      <w:r w:rsidRPr="00C516F5">
        <w:t xml:space="preserve"> project, it has been agreed to use the existing tool 8D / action plan as a backbone of this new QIP tool, due to many similarities between the</w:t>
      </w:r>
      <w:r w:rsidR="00902EB1">
        <w:t>se</w:t>
      </w:r>
      <w:r w:rsidRPr="00C516F5">
        <w:t xml:space="preserve"> two tools (</w:t>
      </w:r>
      <w:r w:rsidR="00902EB1">
        <w:t xml:space="preserve">in terms of data, process and </w:t>
      </w:r>
      <w:r w:rsidRPr="00C516F5">
        <w:t>act</w:t>
      </w:r>
      <w:r w:rsidR="00902EB1">
        <w:t>ions</w:t>
      </w:r>
      <w:r w:rsidRPr="00C516F5">
        <w:t>), even if the objectives</w:t>
      </w:r>
      <w:r w:rsidR="00D4172B">
        <w:t xml:space="preserve"> are different. In ST business e</w:t>
      </w:r>
      <w:r w:rsidRPr="00C516F5">
        <w:t>nvironment the defects regarding material and services are cate</w:t>
      </w:r>
      <w:r w:rsidR="00885B14">
        <w:t>gories in eight major defects a</w:t>
      </w:r>
      <w:r w:rsidRPr="00C516F5">
        <w:t>nd to deal with those problems QIP is being implemented</w:t>
      </w:r>
      <w:r>
        <w:t>.</w:t>
      </w:r>
    </w:p>
    <w:p w:rsidR="00806B1C" w:rsidRDefault="00806B1C" w:rsidP="006C79A7">
      <w:pPr>
        <w:spacing w:line="360" w:lineRule="auto"/>
        <w:ind w:right="270"/>
        <w:jc w:val="both"/>
        <w:rPr>
          <w:rFonts w:ascii="Calibri" w:hAnsi="Calibri" w:cs="Calibri"/>
          <w:b/>
          <w:u w:val="single"/>
        </w:rPr>
      </w:pPr>
    </w:p>
    <w:p w:rsidR="00DC7929" w:rsidRPr="006C79A7" w:rsidRDefault="00DC7929" w:rsidP="006C79A7">
      <w:pPr>
        <w:spacing w:line="360" w:lineRule="auto"/>
        <w:ind w:right="270"/>
        <w:jc w:val="both"/>
      </w:pPr>
      <w:r w:rsidRPr="00720967">
        <w:rPr>
          <w:rFonts w:ascii="Calibri" w:hAnsi="Calibri" w:cs="Calibri"/>
          <w:b/>
          <w:u w:val="single"/>
        </w:rPr>
        <w:t xml:space="preserve">Roles and </w:t>
      </w:r>
      <w:r w:rsidR="00E0130C" w:rsidRPr="00720967">
        <w:rPr>
          <w:rFonts w:ascii="Calibri" w:hAnsi="Calibri" w:cs="Calibri"/>
          <w:b/>
          <w:u w:val="single"/>
        </w:rPr>
        <w:t>Responsibility</w:t>
      </w:r>
    </w:p>
    <w:p w:rsidR="00DC7929" w:rsidRDefault="00135B37" w:rsidP="00B46F4C">
      <w:r>
        <w:t xml:space="preserve">   </w:t>
      </w:r>
      <w:r w:rsidR="000D5D38">
        <w:t>• Worked on a wide range of websites and web applications.</w:t>
      </w:r>
      <w:r w:rsidR="000D5D38">
        <w:br/>
      </w:r>
      <w:r>
        <w:t xml:space="preserve">   </w:t>
      </w:r>
      <w:r w:rsidR="000D5D38">
        <w:t>• Produced testing reports when required.</w:t>
      </w:r>
      <w:r w:rsidR="000D5D38">
        <w:br/>
      </w:r>
      <w:r>
        <w:t xml:space="preserve">   </w:t>
      </w:r>
      <w:r w:rsidR="000D5D38">
        <w:t>• Wrote delivery estimates for new projects.</w:t>
      </w:r>
      <w:r w:rsidR="000D5D38">
        <w:br/>
      </w:r>
      <w:r>
        <w:t xml:space="preserve">   </w:t>
      </w:r>
      <w:r w:rsidR="000D5D38">
        <w:t xml:space="preserve">• </w:t>
      </w:r>
      <w:r w:rsidR="000D5D38" w:rsidRPr="00C516F5">
        <w:t>Development and unit testing of solutions.</w:t>
      </w:r>
      <w:r w:rsidR="000D5D38">
        <w:br/>
      </w:r>
      <w:r>
        <w:t xml:space="preserve">   </w:t>
      </w:r>
      <w:r w:rsidR="000D5D38">
        <w:t xml:space="preserve">• </w:t>
      </w:r>
      <w:r w:rsidR="000D5D38" w:rsidRPr="00C516F5">
        <w:t>Communicated technical issues to non-technical management.</w:t>
      </w:r>
    </w:p>
    <w:p w:rsidR="00B46F4C" w:rsidRDefault="00B46F4C" w:rsidP="00B46F4C"/>
    <w:p w:rsidR="00AE0F15" w:rsidRDefault="00AE0F15" w:rsidP="00C93167">
      <w:pPr>
        <w:spacing w:line="276" w:lineRule="auto"/>
        <w:rPr>
          <w:rFonts w:ascii="Calibri" w:hAnsi="Calibri" w:cs="Calibri"/>
          <w:b/>
        </w:rPr>
      </w:pPr>
    </w:p>
    <w:p w:rsidR="00AE0F15" w:rsidRDefault="00AE0F15" w:rsidP="00C93167">
      <w:pPr>
        <w:spacing w:line="276" w:lineRule="auto"/>
        <w:rPr>
          <w:rFonts w:ascii="Calibri" w:hAnsi="Calibri" w:cs="Calibri"/>
          <w:b/>
        </w:rPr>
      </w:pPr>
    </w:p>
    <w:p w:rsidR="005F0720" w:rsidRDefault="005F0720" w:rsidP="00C93167">
      <w:pPr>
        <w:spacing w:line="276" w:lineRule="auto"/>
        <w:rPr>
          <w:rFonts w:ascii="Calibri" w:hAnsi="Calibri" w:cs="Calibri"/>
        </w:rPr>
      </w:pPr>
      <w:r w:rsidRPr="00E80D6E">
        <w:rPr>
          <w:rFonts w:ascii="Calibri" w:hAnsi="Calibri" w:cs="Calibri"/>
          <w:b/>
        </w:rPr>
        <w:t>Organization</w:t>
      </w:r>
      <w:r w:rsidRPr="00E80D6E">
        <w:rPr>
          <w:rFonts w:ascii="Calibri" w:hAnsi="Calibri" w:cs="Calibri"/>
        </w:rPr>
        <w:t xml:space="preserve">: </w:t>
      </w:r>
      <w:r w:rsidR="009A38FC">
        <w:rPr>
          <w:rFonts w:ascii="Trebuchet MS" w:hAnsi="Trebuchet MS" w:cs="Trebuchet MS"/>
          <w:color w:val="000000"/>
          <w:lang w:val="fr-FR"/>
        </w:rPr>
        <w:t>CISCO Systems</w:t>
      </w:r>
      <w:r w:rsidR="00806B1C">
        <w:rPr>
          <w:rFonts w:ascii="Trebuchet MS" w:hAnsi="Trebuchet MS" w:cs="Trebuchet MS"/>
          <w:color w:val="000000"/>
          <w:lang w:val="fr-FR"/>
        </w:rPr>
        <w:t xml:space="preserve"> </w:t>
      </w:r>
      <w:r w:rsidR="009A38FC">
        <w:rPr>
          <w:rFonts w:ascii="Trebuchet MS" w:hAnsi="Trebuchet MS" w:cs="Trebuchet MS"/>
          <w:color w:val="000000"/>
          <w:lang w:val="fr-FR"/>
        </w:rPr>
        <w:t>Inc</w:t>
      </w:r>
      <w:r w:rsidR="008570B7" w:rsidRPr="00E80D6E">
        <w:rPr>
          <w:rFonts w:ascii="Calibri" w:hAnsi="Calibri" w:cs="Calibri"/>
        </w:rPr>
        <w:t xml:space="preserve">, </w:t>
      </w:r>
      <w:r w:rsidR="009A38FC">
        <w:rPr>
          <w:rFonts w:ascii="Calibri" w:hAnsi="Calibri" w:cs="Calibri"/>
        </w:rPr>
        <w:t>on payroll of Adecco India PvtLtd,</w:t>
      </w:r>
      <w:r w:rsidR="008570B7" w:rsidRPr="00E80D6E">
        <w:rPr>
          <w:rFonts w:ascii="Calibri" w:hAnsi="Calibri" w:cs="Calibri"/>
        </w:rPr>
        <w:t>Bangalore</w:t>
      </w:r>
      <w:r w:rsidRPr="00E80D6E">
        <w:rPr>
          <w:rFonts w:ascii="Calibri" w:hAnsi="Calibri" w:cs="Calibri"/>
        </w:rPr>
        <w:br/>
      </w:r>
      <w:r w:rsidRPr="00E80D6E">
        <w:rPr>
          <w:rFonts w:ascii="Calibri" w:hAnsi="Calibri" w:cs="Calibri"/>
          <w:b/>
        </w:rPr>
        <w:t>Job Profile</w:t>
      </w:r>
      <w:r w:rsidRPr="00E80D6E">
        <w:rPr>
          <w:rFonts w:ascii="Calibri" w:hAnsi="Calibri" w:cs="Calibri"/>
        </w:rPr>
        <w:t xml:space="preserve">: </w:t>
      </w:r>
      <w:r w:rsidR="009A38FC">
        <w:rPr>
          <w:rFonts w:ascii="Calibri" w:hAnsi="Calibri" w:cs="Calibri"/>
        </w:rPr>
        <w:t xml:space="preserve">Software </w:t>
      </w:r>
      <w:r w:rsidR="008570B7" w:rsidRPr="00E80D6E">
        <w:rPr>
          <w:rFonts w:ascii="Calibri" w:hAnsi="Calibri" w:cs="Calibri"/>
        </w:rPr>
        <w:t xml:space="preserve"> Engineer</w:t>
      </w:r>
      <w:r w:rsidRPr="00E80D6E">
        <w:rPr>
          <w:rFonts w:ascii="Calibri" w:hAnsi="Calibri" w:cs="Calibri"/>
        </w:rPr>
        <w:br/>
      </w:r>
      <w:r w:rsidRPr="00E80D6E">
        <w:rPr>
          <w:rFonts w:ascii="Calibri" w:hAnsi="Calibri" w:cs="Calibri"/>
          <w:b/>
        </w:rPr>
        <w:t>Duration</w:t>
      </w:r>
      <w:r w:rsidRPr="00E80D6E">
        <w:rPr>
          <w:rFonts w:ascii="Calibri" w:hAnsi="Calibri" w:cs="Calibri"/>
        </w:rPr>
        <w:t>:</w:t>
      </w:r>
      <w:r w:rsidR="00034FB2">
        <w:rPr>
          <w:rFonts w:ascii="Calibri" w:hAnsi="Calibri" w:cs="Calibri"/>
        </w:rPr>
        <w:t>14</w:t>
      </w:r>
      <w:r w:rsidR="00034FB2" w:rsidRPr="00034FB2">
        <w:rPr>
          <w:rFonts w:ascii="Calibri" w:hAnsi="Calibri" w:cs="Calibri"/>
          <w:vertAlign w:val="superscript"/>
        </w:rPr>
        <w:t>th</w:t>
      </w:r>
      <w:r w:rsidR="009A38FC">
        <w:rPr>
          <w:rFonts w:ascii="Calibri" w:hAnsi="Calibri" w:cs="Calibri"/>
        </w:rPr>
        <w:t>Nov2011</w:t>
      </w:r>
      <w:r w:rsidR="008570B7" w:rsidRPr="00E80D6E">
        <w:rPr>
          <w:rFonts w:ascii="Calibri" w:hAnsi="Calibri" w:cs="Calibri"/>
        </w:rPr>
        <w:t>-</w:t>
      </w:r>
      <w:r w:rsidR="00034FB2">
        <w:rPr>
          <w:rFonts w:ascii="Calibri" w:hAnsi="Calibri" w:cs="Calibri"/>
        </w:rPr>
        <w:t xml:space="preserve"> 30</w:t>
      </w:r>
      <w:r w:rsidR="00034FB2" w:rsidRPr="00034FB2">
        <w:rPr>
          <w:rFonts w:ascii="Calibri" w:hAnsi="Calibri" w:cs="Calibri"/>
          <w:vertAlign w:val="superscript"/>
        </w:rPr>
        <w:t>th</w:t>
      </w:r>
      <w:r w:rsidR="00034FB2">
        <w:rPr>
          <w:rFonts w:ascii="Calibri" w:hAnsi="Calibri" w:cs="Calibri"/>
        </w:rPr>
        <w:t xml:space="preserve"> April</w:t>
      </w:r>
      <w:r w:rsidR="008570B7" w:rsidRPr="00E80D6E">
        <w:rPr>
          <w:rFonts w:ascii="Calibri" w:hAnsi="Calibri" w:cs="Calibri"/>
        </w:rPr>
        <w:t xml:space="preserve"> 20</w:t>
      </w:r>
      <w:r w:rsidR="009A38FC">
        <w:rPr>
          <w:rFonts w:ascii="Calibri" w:hAnsi="Calibri" w:cs="Calibri"/>
        </w:rPr>
        <w:t>12</w:t>
      </w:r>
    </w:p>
    <w:p w:rsidR="00AC6341" w:rsidRPr="00C516F5" w:rsidRDefault="00AC6341" w:rsidP="00C516F5">
      <w:pPr>
        <w:spacing w:line="360" w:lineRule="auto"/>
        <w:ind w:right="270"/>
        <w:jc w:val="both"/>
      </w:pPr>
      <w:r w:rsidRPr="00AC6341">
        <w:rPr>
          <w:rFonts w:ascii="Calibri" w:hAnsi="Calibri" w:cs="Calibri"/>
          <w:b/>
        </w:rPr>
        <w:t>Technologies:</w:t>
      </w:r>
      <w:r w:rsidRPr="00C516F5">
        <w:t>JAVA,Struts1.2,Spring,Ext JS3.0, Udkenal,JSP,Servlet,JavaScript,Oracle10g,Jboss5.1</w:t>
      </w:r>
      <w:r w:rsidR="00C516F5">
        <w:t xml:space="preserve">, </w:t>
      </w:r>
      <w:r w:rsidRPr="00C516F5">
        <w:t>Junit.</w:t>
      </w:r>
    </w:p>
    <w:p w:rsidR="00AE0F15" w:rsidRDefault="00AE0F15" w:rsidP="00964E0A">
      <w:pPr>
        <w:suppressAutoHyphens/>
        <w:rPr>
          <w:rFonts w:ascii="Calibri" w:hAnsi="Calibri" w:cs="Calibri"/>
          <w:b/>
        </w:rPr>
      </w:pPr>
    </w:p>
    <w:p w:rsidR="00964E0A" w:rsidRPr="00FD2DB8" w:rsidRDefault="00F161E8" w:rsidP="00964E0A">
      <w:pPr>
        <w:suppressAutoHyphens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Project </w:t>
      </w:r>
      <w:r>
        <w:rPr>
          <w:b/>
          <w:bCs/>
        </w:rPr>
        <w:t>Description</w:t>
      </w:r>
      <w:r w:rsidR="00964E0A" w:rsidRPr="00E80D6E">
        <w:rPr>
          <w:rFonts w:ascii="Calibri" w:hAnsi="Calibri" w:cs="Calibri"/>
          <w:b/>
        </w:rPr>
        <w:t xml:space="preserve">:  </w:t>
      </w:r>
      <w:r w:rsidR="009A38FC" w:rsidRPr="00F161E8">
        <w:rPr>
          <w:rFonts w:ascii="Calibri" w:hAnsi="Calibri" w:cs="Calibri"/>
          <w:b/>
          <w:bCs/>
        </w:rPr>
        <w:t>CISCO Service Portal</w:t>
      </w:r>
    </w:p>
    <w:p w:rsidR="00664227" w:rsidRPr="00C516F5" w:rsidRDefault="00664227" w:rsidP="00964E0A">
      <w:pPr>
        <w:suppressAutoHyphens/>
      </w:pPr>
    </w:p>
    <w:p w:rsidR="006A778A" w:rsidRDefault="009A38FC" w:rsidP="00B46F4C">
      <w:pPr>
        <w:spacing w:line="360" w:lineRule="auto"/>
        <w:ind w:right="270"/>
        <w:jc w:val="both"/>
      </w:pPr>
      <w:r w:rsidRPr="00C516F5">
        <w:t xml:space="preserve">The </w:t>
      </w:r>
      <w:r w:rsidR="00A556E5">
        <w:t>project has to deal with Cloud c</w:t>
      </w:r>
      <w:r w:rsidR="0060556E">
        <w:t>omputing methodology. b</w:t>
      </w:r>
      <w:r w:rsidRPr="00C516F5">
        <w:t>asically this project providing</w:t>
      </w:r>
      <w:r w:rsidR="00F42ECF">
        <w:t xml:space="preserve"> o</w:t>
      </w:r>
      <w:r w:rsidRPr="00C516F5">
        <w:t>nline solution to the customer to acc</w:t>
      </w:r>
      <w:r w:rsidR="00C525F7" w:rsidRPr="00C516F5">
        <w:t>ess CISCO network services with</w:t>
      </w:r>
      <w:r w:rsidRPr="00C516F5">
        <w:t>in an orga</w:t>
      </w:r>
      <w:r w:rsidR="00C525F7" w:rsidRPr="00C516F5">
        <w:t>nization or outside from CISCO s</w:t>
      </w:r>
      <w:r w:rsidRPr="00C516F5">
        <w:t xml:space="preserve">ervice portal. Services basically CISCO provide like Computer Hardware and Software </w:t>
      </w:r>
      <w:r w:rsidR="00C525F7" w:rsidRPr="00C516F5">
        <w:t xml:space="preserve">services. </w:t>
      </w:r>
      <w:r w:rsidR="0060556E">
        <w:t>This service p</w:t>
      </w:r>
      <w:r w:rsidRPr="00C516F5">
        <w:t>ortal helps user to design his/her Organization Structure and there relevant</w:t>
      </w:r>
      <w:r w:rsidR="00C525F7" w:rsidRPr="00C516F5">
        <w:t xml:space="preserve"> s</w:t>
      </w:r>
      <w:r w:rsidRPr="00C516F5">
        <w:t xml:space="preserve">ervices which intern user can use for creating invoices. </w:t>
      </w:r>
    </w:p>
    <w:p w:rsidR="00806B1C" w:rsidRDefault="00806B1C" w:rsidP="00B46F4C">
      <w:pPr>
        <w:spacing w:line="360" w:lineRule="auto"/>
        <w:ind w:right="270"/>
        <w:jc w:val="both"/>
        <w:rPr>
          <w:rFonts w:ascii="Calibri" w:hAnsi="Calibri" w:cs="Calibri"/>
          <w:b/>
          <w:u w:val="single"/>
        </w:rPr>
      </w:pPr>
    </w:p>
    <w:p w:rsidR="005F0720" w:rsidRPr="006A778A" w:rsidRDefault="005F0720" w:rsidP="00B46F4C">
      <w:pPr>
        <w:spacing w:line="360" w:lineRule="auto"/>
        <w:ind w:right="270"/>
        <w:jc w:val="both"/>
      </w:pPr>
      <w:r w:rsidRPr="00720967">
        <w:rPr>
          <w:rFonts w:ascii="Calibri" w:hAnsi="Calibri" w:cs="Calibri"/>
          <w:b/>
          <w:u w:val="single"/>
        </w:rPr>
        <w:t>Roles and Responsibility</w:t>
      </w:r>
    </w:p>
    <w:p w:rsidR="00C6136F" w:rsidRDefault="00AA648A" w:rsidP="00C6136F">
      <w:pPr>
        <w:ind w:left="360"/>
      </w:pPr>
      <w:r>
        <w:t>• Worked on a wide range of websites and web applications.</w:t>
      </w:r>
      <w:r>
        <w:br/>
        <w:t>• Produced testing reports when required.</w:t>
      </w:r>
      <w:r>
        <w:br/>
        <w:t>• Wrote delivery estimates for new projects.</w:t>
      </w:r>
      <w:r>
        <w:br/>
        <w:t>• Development and unit testing of solutions.</w:t>
      </w:r>
      <w:r>
        <w:br/>
        <w:t>• Communicated technical issues to non-technical management.</w:t>
      </w:r>
    </w:p>
    <w:p w:rsidR="00C6136F" w:rsidRDefault="00C6136F" w:rsidP="00C6136F">
      <w:pPr>
        <w:ind w:left="360"/>
      </w:pPr>
      <w:r>
        <w:t>• Trouble shoot production issue..</w:t>
      </w:r>
    </w:p>
    <w:p w:rsidR="00C6136F" w:rsidRDefault="00C6136F" w:rsidP="00C6136F">
      <w:pPr>
        <w:ind w:left="360"/>
      </w:pPr>
      <w:r>
        <w:t>• Attained CAB meeting  with client over VOIP.</w:t>
      </w:r>
    </w:p>
    <w:p w:rsidR="00C6136F" w:rsidRDefault="00C6136F" w:rsidP="00C6136F">
      <w:pPr>
        <w:ind w:left="360"/>
      </w:pPr>
    </w:p>
    <w:p w:rsidR="003958F7" w:rsidRDefault="003958F7" w:rsidP="00AE0F15">
      <w:pPr>
        <w:tabs>
          <w:tab w:val="left" w:pos="9281"/>
        </w:tabs>
        <w:rPr>
          <w:rFonts w:ascii="Calibri" w:hAnsi="Calibri" w:cs="Calibri"/>
          <w:b/>
          <w:shd w:val="clear" w:color="auto" w:fill="943634"/>
        </w:rPr>
      </w:pPr>
    </w:p>
    <w:p w:rsidR="00025FCC" w:rsidRDefault="00025FCC" w:rsidP="00AE0F15">
      <w:pPr>
        <w:tabs>
          <w:tab w:val="left" w:pos="9281"/>
        </w:tabs>
        <w:rPr>
          <w:rFonts w:ascii="Calibri" w:hAnsi="Calibri" w:cs="Calibri"/>
          <w:b/>
          <w:shd w:val="clear" w:color="auto" w:fill="943634"/>
        </w:rPr>
      </w:pPr>
    </w:p>
    <w:p w:rsidR="00AE0F15" w:rsidRDefault="00620193" w:rsidP="00AE0F15">
      <w:pPr>
        <w:tabs>
          <w:tab w:val="left" w:pos="9281"/>
        </w:tabs>
        <w:rPr>
          <w:rFonts w:ascii="Calibri" w:hAnsi="Calibri" w:cs="Calibri"/>
          <w:lang w:val="en-IN"/>
        </w:rPr>
      </w:pPr>
      <w:r w:rsidRPr="00620193">
        <w:rPr>
          <w:rFonts w:ascii="Calibri" w:hAnsi="Calibri" w:cs="Calibri"/>
          <w:b/>
          <w:shd w:val="clear" w:color="auto" w:fill="943634"/>
        </w:rPr>
        <w:pict>
          <v:rect id="_x0000_i1027" style="width:0;height:1.5pt" o:hralign="center" o:hrstd="t" o:hr="t" fillcolor="#a0a0a0" stroked="f"/>
        </w:pict>
      </w:r>
    </w:p>
    <w:p w:rsidR="00AE0F15" w:rsidRDefault="00AE0F15" w:rsidP="00AE0F15">
      <w:pPr>
        <w:tabs>
          <w:tab w:val="left" w:pos="9281"/>
        </w:tabs>
        <w:rPr>
          <w:rFonts w:ascii="Calibri" w:hAnsi="Calibri" w:cs="Calibri"/>
          <w:lang w:val="en-IN"/>
        </w:rPr>
      </w:pPr>
    </w:p>
    <w:p w:rsidR="00AE0F15" w:rsidRDefault="00AE0F15" w:rsidP="00AE0F15">
      <w:pPr>
        <w:tabs>
          <w:tab w:val="left" w:pos="1964"/>
        </w:tabs>
        <w:spacing w:line="276" w:lineRule="auto"/>
      </w:pPr>
      <w:r w:rsidRPr="0091298C">
        <w:rPr>
          <w:rFonts w:ascii="Calibri" w:hAnsi="Calibri" w:cs="Calibri"/>
          <w:b/>
          <w:lang w:val="en-IN"/>
        </w:rPr>
        <w:t>v</w:t>
      </w:r>
      <w:r>
        <w:rPr>
          <w:rFonts w:ascii="Calibri" w:hAnsi="Calibri" w:cs="Calibri"/>
          <w:b/>
          <w:lang w:val="en-IN"/>
        </w:rPr>
        <w:t>ersion: 1.2</w:t>
      </w:r>
      <w:r w:rsidR="00806B1C">
        <w:rPr>
          <w:rFonts w:ascii="Calibri" w:hAnsi="Calibri" w:cs="Calibri"/>
          <w:b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Pr="00902EB1">
        <w:rPr>
          <w:rFonts w:ascii="Calibri" w:hAnsi="Calibri" w:cs="Calibri"/>
          <w:b/>
          <w:lang w:val="en-IN"/>
        </w:rPr>
        <w:t>Page: 3</w:t>
      </w:r>
    </w:p>
    <w:p w:rsidR="00AE0F15" w:rsidRDefault="00AE0F15" w:rsidP="00C93167">
      <w:pPr>
        <w:spacing w:line="276" w:lineRule="auto"/>
        <w:rPr>
          <w:rFonts w:ascii="Calibri" w:hAnsi="Calibri" w:cs="Calibri"/>
          <w:b/>
        </w:rPr>
      </w:pPr>
    </w:p>
    <w:p w:rsidR="00806B1C" w:rsidRDefault="00806B1C" w:rsidP="00C93167">
      <w:pPr>
        <w:spacing w:line="276" w:lineRule="auto"/>
        <w:rPr>
          <w:rFonts w:ascii="Calibri" w:hAnsi="Calibri" w:cs="Calibri"/>
          <w:b/>
        </w:rPr>
      </w:pPr>
    </w:p>
    <w:p w:rsidR="00806B1C" w:rsidRDefault="00806B1C" w:rsidP="00C93167">
      <w:pPr>
        <w:spacing w:line="276" w:lineRule="auto"/>
        <w:rPr>
          <w:rFonts w:ascii="Calibri" w:hAnsi="Calibri" w:cs="Calibri"/>
          <w:b/>
        </w:rPr>
      </w:pPr>
    </w:p>
    <w:p w:rsidR="005F0720" w:rsidRPr="00E80D6E" w:rsidRDefault="005F0720" w:rsidP="00C93167">
      <w:pPr>
        <w:spacing w:line="276" w:lineRule="auto"/>
        <w:rPr>
          <w:rFonts w:ascii="Calibri" w:hAnsi="Calibri" w:cs="Calibri"/>
          <w:b/>
        </w:rPr>
      </w:pPr>
      <w:r w:rsidRPr="00E80D6E">
        <w:rPr>
          <w:rFonts w:ascii="Calibri" w:hAnsi="Calibri" w:cs="Calibri"/>
          <w:b/>
        </w:rPr>
        <w:t xml:space="preserve">Organization: </w:t>
      </w:r>
      <w:r w:rsidR="00D1767C" w:rsidRPr="000059B4">
        <w:rPr>
          <w:rFonts w:ascii="Trebuchet MS" w:hAnsi="Trebuchet MS" w:cs="Trebuchet MS"/>
          <w:color w:val="000000"/>
          <w:lang w:val="fr-FR"/>
        </w:rPr>
        <w:t>3i-Infotech</w:t>
      </w:r>
      <w:r w:rsidR="00806B1C">
        <w:rPr>
          <w:rFonts w:ascii="Trebuchet MS" w:hAnsi="Trebuchet MS" w:cs="Trebuchet MS"/>
          <w:color w:val="000000"/>
          <w:lang w:val="fr-FR"/>
        </w:rPr>
        <w:t xml:space="preserve"> </w:t>
      </w:r>
      <w:r w:rsidR="00D1767C" w:rsidRPr="006C79A7">
        <w:rPr>
          <w:rFonts w:ascii="Calibri" w:hAnsi="Calibri" w:cs="Calibri"/>
          <w:bCs/>
        </w:rPr>
        <w:t>Vasi,Mumbai</w:t>
      </w:r>
      <w:r w:rsidR="00CF77FE" w:rsidRPr="00E80D6E">
        <w:rPr>
          <w:rFonts w:ascii="Calibri" w:hAnsi="Calibri" w:cs="Calibri"/>
          <w:bCs/>
        </w:rPr>
        <w:t xml:space="preserve">, </w:t>
      </w:r>
      <w:r w:rsidR="00D1767C" w:rsidRPr="006C79A7">
        <w:rPr>
          <w:rFonts w:ascii="Calibri" w:hAnsi="Calibri" w:cs="Calibri"/>
          <w:bCs/>
        </w:rPr>
        <w:t>on payroll of Marlabs</w:t>
      </w:r>
      <w:r w:rsidR="00D1767C">
        <w:rPr>
          <w:rFonts w:ascii="Calibri" w:hAnsi="Calibri" w:cs="Calibri"/>
          <w:bCs/>
        </w:rPr>
        <w:t xml:space="preserve"> Software PVT Ltd Bangalore</w:t>
      </w:r>
    </w:p>
    <w:p w:rsidR="005F0720" w:rsidRPr="00E80D6E" w:rsidRDefault="005F0720" w:rsidP="00C93167">
      <w:pPr>
        <w:spacing w:line="276" w:lineRule="auto"/>
        <w:rPr>
          <w:rFonts w:ascii="Calibri" w:hAnsi="Calibri" w:cs="Calibri"/>
          <w:b/>
        </w:rPr>
      </w:pPr>
      <w:r w:rsidRPr="00E80D6E">
        <w:rPr>
          <w:rFonts w:ascii="Calibri" w:hAnsi="Calibri" w:cs="Calibri"/>
          <w:b/>
        </w:rPr>
        <w:t xml:space="preserve">Job Profile:  </w:t>
      </w:r>
      <w:r w:rsidR="006C79A7" w:rsidRPr="006C79A7">
        <w:rPr>
          <w:rFonts w:ascii="Calibri" w:hAnsi="Calibri" w:cs="Calibri"/>
          <w:bCs/>
        </w:rPr>
        <w:t>Software Engineer</w:t>
      </w:r>
    </w:p>
    <w:p w:rsidR="005551AE" w:rsidRDefault="005F0720" w:rsidP="005551AE">
      <w:pPr>
        <w:spacing w:line="276" w:lineRule="auto"/>
        <w:rPr>
          <w:rFonts w:ascii="Calibri" w:hAnsi="Calibri" w:cs="Calibri"/>
        </w:rPr>
      </w:pPr>
      <w:r w:rsidRPr="00E80D6E">
        <w:rPr>
          <w:rFonts w:ascii="Calibri" w:hAnsi="Calibri" w:cs="Calibri"/>
          <w:b/>
        </w:rPr>
        <w:t xml:space="preserve">Duration: </w:t>
      </w:r>
      <w:r w:rsidR="00034FB2" w:rsidRPr="00034FB2">
        <w:rPr>
          <w:rFonts w:ascii="Calibri" w:hAnsi="Calibri" w:cs="Calibri"/>
        </w:rPr>
        <w:t>06</w:t>
      </w:r>
      <w:r w:rsidR="00034FB2" w:rsidRPr="00034FB2">
        <w:rPr>
          <w:rFonts w:ascii="Calibri" w:hAnsi="Calibri" w:cs="Calibri"/>
          <w:b/>
          <w:vertAlign w:val="superscript"/>
        </w:rPr>
        <w:t>th</w:t>
      </w:r>
      <w:r w:rsidR="00C7586D">
        <w:rPr>
          <w:rFonts w:ascii="Calibri" w:hAnsi="Calibri" w:cs="Calibri"/>
        </w:rPr>
        <w:t>June</w:t>
      </w:r>
      <w:r w:rsidR="00221B3B" w:rsidRPr="00E80D6E">
        <w:rPr>
          <w:rFonts w:ascii="Calibri" w:hAnsi="Calibri" w:cs="Calibri"/>
        </w:rPr>
        <w:t xml:space="preserve"> 20</w:t>
      </w:r>
      <w:r w:rsidR="00C7586D">
        <w:rPr>
          <w:rFonts w:ascii="Calibri" w:hAnsi="Calibri" w:cs="Calibri"/>
        </w:rPr>
        <w:t>11</w:t>
      </w:r>
      <w:r w:rsidR="00221B3B" w:rsidRPr="00E80D6E">
        <w:rPr>
          <w:rFonts w:ascii="Calibri" w:hAnsi="Calibri" w:cs="Calibri"/>
        </w:rPr>
        <w:t xml:space="preserve">- </w:t>
      </w:r>
      <w:r w:rsidR="00034FB2">
        <w:rPr>
          <w:rFonts w:ascii="Calibri" w:hAnsi="Calibri" w:cs="Calibri"/>
        </w:rPr>
        <w:t xml:space="preserve"> 09</w:t>
      </w:r>
      <w:r w:rsidR="00034FB2" w:rsidRPr="00034FB2">
        <w:rPr>
          <w:rFonts w:ascii="Calibri" w:hAnsi="Calibri" w:cs="Calibri"/>
          <w:vertAlign w:val="superscript"/>
        </w:rPr>
        <w:t>th</w:t>
      </w:r>
      <w:r w:rsidR="00034FB2">
        <w:rPr>
          <w:rFonts w:ascii="Calibri" w:hAnsi="Calibri" w:cs="Calibri"/>
        </w:rPr>
        <w:t xml:space="preserve"> Sept</w:t>
      </w:r>
      <w:r w:rsidR="00CF77FE" w:rsidRPr="00E80D6E">
        <w:rPr>
          <w:rFonts w:ascii="Calibri" w:hAnsi="Calibri" w:cs="Calibri"/>
        </w:rPr>
        <w:t>20</w:t>
      </w:r>
      <w:r w:rsidR="00C7586D">
        <w:rPr>
          <w:rFonts w:ascii="Calibri" w:hAnsi="Calibri" w:cs="Calibri"/>
        </w:rPr>
        <w:t>11</w:t>
      </w:r>
    </w:p>
    <w:p w:rsidR="00C7586D" w:rsidRDefault="00C7586D" w:rsidP="00C7586D">
      <w:pPr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Technologies</w:t>
      </w:r>
      <w:r>
        <w:rPr>
          <w:rFonts w:ascii="Trebuchet MS" w:hAnsi="Trebuchet MS" w:cs="Trebuchet MS"/>
          <w:color w:val="000000"/>
        </w:rPr>
        <w:tab/>
        <w:t>:</w:t>
      </w:r>
      <w:r w:rsidRPr="0075289C">
        <w:t>JAVA,Struts1.2,EJB 2.0,JDBC,JSP,Servlet,JavaScript,Oracle10g,Jboss5.1Junit.</w:t>
      </w:r>
    </w:p>
    <w:p w:rsidR="00902EB1" w:rsidRDefault="00902EB1" w:rsidP="005551AE">
      <w:pPr>
        <w:spacing w:line="276" w:lineRule="auto"/>
        <w:rPr>
          <w:rFonts w:ascii="Calibri" w:hAnsi="Calibri" w:cs="Calibri"/>
        </w:rPr>
      </w:pPr>
    </w:p>
    <w:p w:rsidR="00221B3B" w:rsidRPr="00E80D6E" w:rsidRDefault="00F161E8" w:rsidP="005551AE">
      <w:pPr>
        <w:spacing w:line="276" w:lineRule="auto"/>
        <w:rPr>
          <w:rFonts w:ascii="Calibri" w:hAnsi="Calibri" w:cs="Calibri"/>
          <w:b/>
          <w:bCs/>
        </w:rPr>
      </w:pPr>
      <w:r>
        <w:rPr>
          <w:b/>
          <w:bCs/>
        </w:rPr>
        <w:t>Project Description</w:t>
      </w:r>
      <w:r w:rsidR="005551AE" w:rsidRPr="00E80D6E">
        <w:rPr>
          <w:rFonts w:ascii="Calibri" w:hAnsi="Calibri" w:cs="Calibri"/>
          <w:b/>
        </w:rPr>
        <w:t>:</w:t>
      </w:r>
      <w:r w:rsidR="00C7586D" w:rsidRPr="00C7586D">
        <w:rPr>
          <w:rFonts w:ascii="Trebuchet MS" w:hAnsi="Trebuchet MS" w:cs="Trebuchet MS"/>
          <w:b/>
          <w:bCs/>
          <w:color w:val="000000"/>
          <w:sz w:val="18"/>
          <w:szCs w:val="18"/>
        </w:rPr>
        <w:t>SFL(SoudiFransi Leasing)</w:t>
      </w:r>
      <w:r w:rsidR="005551AE" w:rsidRPr="00C7586D">
        <w:rPr>
          <w:rFonts w:ascii="Calibri" w:hAnsi="Calibri" w:cs="Calibri"/>
          <w:b/>
          <w:bCs/>
          <w:sz w:val="18"/>
          <w:szCs w:val="18"/>
        </w:rPr>
        <w:t>:</w:t>
      </w:r>
    </w:p>
    <w:p w:rsidR="00C7586D" w:rsidRPr="00F42ECF" w:rsidRDefault="00941F9C" w:rsidP="0075289C">
      <w:pPr>
        <w:spacing w:line="276" w:lineRule="auto"/>
      </w:pPr>
      <w:r>
        <w:t>The project has to deal with Ban</w:t>
      </w:r>
      <w:r w:rsidR="00C7586D" w:rsidRPr="00F42ECF">
        <w:t>king Solution. It maintains a centralized controlling mechanism</w:t>
      </w:r>
      <w:r w:rsidR="009C2F22">
        <w:t xml:space="preserve"> for management of different ban</w:t>
      </w:r>
      <w:r w:rsidR="00C7586D" w:rsidRPr="00F42ECF">
        <w:t>king policies, cust</w:t>
      </w:r>
      <w:r w:rsidR="009C2F22">
        <w:t>omer relationship maintenance, loan management, loan o</w:t>
      </w:r>
      <w:r w:rsidR="00C7586D" w:rsidRPr="00F42ECF">
        <w:t xml:space="preserve">rigination, </w:t>
      </w:r>
      <w:r w:rsidR="009C2F22">
        <w:t>loan collection and c</w:t>
      </w:r>
      <w:r w:rsidR="00C7586D" w:rsidRPr="00F42ECF">
        <w:t xml:space="preserve">onfiguration. </w:t>
      </w:r>
      <w:r w:rsidR="00C7586D" w:rsidRPr="0075289C">
        <w:t>Support</w:t>
      </w:r>
      <w:r w:rsidR="00C7586D" w:rsidRPr="00F42ECF">
        <w:t xml:space="preserve"> module caters to the needs of servicing the customer entities once an entity is created in the database.</w:t>
      </w:r>
    </w:p>
    <w:p w:rsidR="00C7586D" w:rsidRPr="00F42ECF" w:rsidRDefault="00C7586D" w:rsidP="0075289C">
      <w:pPr>
        <w:spacing w:line="276" w:lineRule="auto"/>
      </w:pPr>
    </w:p>
    <w:p w:rsidR="000059B4" w:rsidRDefault="00C7586D" w:rsidP="004C74F1">
      <w:pPr>
        <w:spacing w:line="276" w:lineRule="auto"/>
      </w:pPr>
      <w:r w:rsidRPr="0075289C">
        <w:t>Providing the online accessi</w:t>
      </w:r>
      <w:r w:rsidR="00F42ECF" w:rsidRPr="0075289C">
        <w:t>bility to track the status of loan</w:t>
      </w:r>
      <w:r w:rsidR="009C2F22">
        <w:t xml:space="preserve"> m</w:t>
      </w:r>
      <w:r w:rsidRPr="0075289C">
        <w:t>an</w:t>
      </w:r>
      <w:r w:rsidR="00F42ECF" w:rsidRPr="0075289C">
        <w:t>agement.Provides commission</w:t>
      </w:r>
      <w:r w:rsidRPr="0075289C">
        <w:t xml:space="preserve"> for the agents/user groups </w:t>
      </w:r>
      <w:r w:rsidR="00F42ECF" w:rsidRPr="0075289C">
        <w:t>for their service in business.Publishing</w:t>
      </w:r>
      <w:r w:rsidRPr="0075289C">
        <w:t xml:space="preserve"> new offers/</w:t>
      </w:r>
      <w:r w:rsidR="00F42ECF" w:rsidRPr="0075289C">
        <w:t>policies to</w:t>
      </w:r>
      <w:r w:rsidRPr="0075289C">
        <w:t xml:space="preserve"> customers. This includes management </w:t>
      </w:r>
      <w:r w:rsidR="00F42ECF" w:rsidRPr="0075289C">
        <w:t>of wide range of policies like v</w:t>
      </w:r>
      <w:r w:rsidRPr="0075289C">
        <w:t xml:space="preserve">ehicle insurance, </w:t>
      </w:r>
      <w:r w:rsidR="00F42ECF" w:rsidRPr="0075289C">
        <w:t>health insurance and so on. CRM module  that</w:t>
      </w:r>
      <w:r w:rsidRPr="0075289C">
        <w:t xml:space="preserve"> process </w:t>
      </w:r>
      <w:r w:rsidR="00F42ECF" w:rsidRPr="0075289C">
        <w:t>customer’s</w:t>
      </w:r>
      <w:r w:rsidRPr="0075289C">
        <w:t xml:space="preserve"> request/complaints regarding their Loans. </w:t>
      </w:r>
    </w:p>
    <w:p w:rsidR="00EA7B70" w:rsidRPr="000059B4" w:rsidRDefault="004C74F1" w:rsidP="004C74F1">
      <w:pPr>
        <w:spacing w:line="276" w:lineRule="auto"/>
      </w:pPr>
      <w:r w:rsidRPr="00720967">
        <w:rPr>
          <w:rFonts w:ascii="Calibri" w:hAnsi="Calibri" w:cs="Calibri"/>
          <w:b/>
          <w:u w:val="single"/>
        </w:rPr>
        <w:t>Roles and Responsibilit</w:t>
      </w:r>
      <w:r w:rsidR="00EA7B70" w:rsidRPr="00720967">
        <w:rPr>
          <w:rFonts w:ascii="Calibri" w:hAnsi="Calibri" w:cs="Calibri"/>
          <w:b/>
          <w:u w:val="single"/>
        </w:rPr>
        <w:t>y</w:t>
      </w:r>
    </w:p>
    <w:p w:rsidR="00C516F5" w:rsidRDefault="00C516F5" w:rsidP="00C516F5">
      <w:pPr>
        <w:ind w:left="360"/>
      </w:pPr>
      <w:r>
        <w:t>• Worked on a wide range of websites and web applications.</w:t>
      </w:r>
      <w:r>
        <w:br/>
        <w:t>• Produced testing reports when required.</w:t>
      </w:r>
      <w:r>
        <w:br/>
        <w:t>• Wrote delivery estimates for new projects.</w:t>
      </w:r>
      <w:r>
        <w:br/>
        <w:t xml:space="preserve">• </w:t>
      </w:r>
      <w:r w:rsidRPr="00C516F5">
        <w:t>Development and unit testing of solutions.</w:t>
      </w:r>
      <w:r>
        <w:br/>
        <w:t xml:space="preserve">• </w:t>
      </w:r>
      <w:r w:rsidRPr="00C516F5">
        <w:t>Communicated technical issues to non-technical management.</w:t>
      </w:r>
    </w:p>
    <w:p w:rsidR="000059B4" w:rsidRDefault="000059B4" w:rsidP="00C516F5">
      <w:pPr>
        <w:ind w:left="360"/>
      </w:pPr>
    </w:p>
    <w:p w:rsidR="00B51D73" w:rsidRPr="0081580B" w:rsidRDefault="00B51D73" w:rsidP="0021599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B3B3B3"/>
        <w:spacing w:line="276" w:lineRule="auto"/>
        <w:rPr>
          <w:rFonts w:ascii="Calibri" w:hAnsi="Calibri" w:cs="Calibri"/>
          <w:bCs w:val="0"/>
          <w:color w:val="000000"/>
          <w:sz w:val="20"/>
          <w:szCs w:val="20"/>
          <w:lang w:val="en-IN"/>
        </w:rPr>
      </w:pP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>NON IT EXPERIENCE:</w:t>
      </w:r>
    </w:p>
    <w:p w:rsidR="00F42ECF" w:rsidRDefault="00B51D73" w:rsidP="00B51D73">
      <w:r>
        <w:t xml:space="preserve">I have 2 years of full time </w:t>
      </w:r>
      <w:r w:rsidR="00C516F5">
        <w:t xml:space="preserve">technical trainer </w:t>
      </w:r>
      <w:r>
        <w:t xml:space="preserve">experience In JAVA and J2EE in one of the reputed B School in Orissa. </w:t>
      </w:r>
      <w:r w:rsidR="00C516F5">
        <w:t>I had conduct</w:t>
      </w:r>
      <w:r w:rsidR="000059B4">
        <w:t xml:space="preserve">ed </w:t>
      </w:r>
      <w:r w:rsidR="00C516F5">
        <w:t xml:space="preserve"> several training session for </w:t>
      </w:r>
      <w:r w:rsidR="00F42ECF">
        <w:t xml:space="preserve">final year semester students to accomplish their final year project works. Create blueprints of project documents according to industry standards.  </w:t>
      </w:r>
    </w:p>
    <w:p w:rsidR="00F42ECF" w:rsidRDefault="00F42ECF" w:rsidP="00B51D73"/>
    <w:p w:rsidR="00B51D73" w:rsidRDefault="00B51D73" w:rsidP="00B51D73">
      <w:r>
        <w:t>Organization Name: Rourkela Institute of Management Studies , Rourkela</w:t>
      </w:r>
    </w:p>
    <w:p w:rsidR="00B51D73" w:rsidRDefault="00B51D73" w:rsidP="00B51D73">
      <w:r>
        <w:t xml:space="preserve">Date Of Joining       : Feb-2009 to Feb-2011 </w:t>
      </w:r>
    </w:p>
    <w:p w:rsidR="00B51D73" w:rsidRDefault="00B51D73" w:rsidP="00B51D73">
      <w:r>
        <w:t xml:space="preserve">Designation             : </w:t>
      </w:r>
      <w:r w:rsidR="00F42ECF">
        <w:t>Technical Trainer</w:t>
      </w:r>
    </w:p>
    <w:p w:rsidR="000059B4" w:rsidRDefault="00B51D73" w:rsidP="00B51D73">
      <w:pPr>
        <w:tabs>
          <w:tab w:val="left" w:pos="1964"/>
        </w:tabs>
        <w:spacing w:line="276" w:lineRule="auto"/>
      </w:pPr>
      <w:r>
        <w:t xml:space="preserve">University                </w:t>
      </w:r>
      <w:r w:rsidR="00F42ECF">
        <w:t xml:space="preserve">: BPUT </w:t>
      </w:r>
      <w:r>
        <w:t>(Biju</w:t>
      </w:r>
      <w:r w:rsidR="00F42ECF">
        <w:t>Pattanaik</w:t>
      </w:r>
      <w:r>
        <w:t xml:space="preserve"> University of Technologies)</w:t>
      </w:r>
    </w:p>
    <w:p w:rsidR="000059B4" w:rsidRDefault="000059B4" w:rsidP="00B51D73">
      <w:pPr>
        <w:tabs>
          <w:tab w:val="left" w:pos="1964"/>
        </w:tabs>
        <w:spacing w:line="276" w:lineRule="auto"/>
      </w:pPr>
    </w:p>
    <w:p w:rsidR="005F0720" w:rsidRPr="0081580B" w:rsidRDefault="005F0720" w:rsidP="0021599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B3B3B3"/>
        <w:spacing w:line="276" w:lineRule="auto"/>
        <w:rPr>
          <w:rFonts w:ascii="Calibri" w:hAnsi="Calibri" w:cs="Calibri"/>
          <w:bCs w:val="0"/>
          <w:color w:val="000000"/>
          <w:sz w:val="20"/>
          <w:szCs w:val="20"/>
          <w:lang w:val="en-IN"/>
        </w:rPr>
      </w:pPr>
      <w:r w:rsidRPr="0081580B">
        <w:rPr>
          <w:rFonts w:ascii="Calibri" w:hAnsi="Calibri" w:cs="Calibri"/>
          <w:bCs w:val="0"/>
          <w:color w:val="000000"/>
          <w:sz w:val="20"/>
          <w:szCs w:val="20"/>
          <w:lang w:val="en-IN"/>
        </w:rPr>
        <w:t>Academic Profile:</w:t>
      </w:r>
    </w:p>
    <w:p w:rsidR="005F0720" w:rsidRPr="0081580B" w:rsidRDefault="005F0720" w:rsidP="00C93167">
      <w:pPr>
        <w:spacing w:line="276" w:lineRule="auto"/>
        <w:rPr>
          <w:rFonts w:ascii="Calibri" w:hAnsi="Calibri" w:cs="Calibri"/>
          <w:lang w:val="en-IN"/>
        </w:rPr>
      </w:pPr>
    </w:p>
    <w:p w:rsidR="00FD2DB8" w:rsidRPr="0081580B" w:rsidRDefault="00FD2DB8" w:rsidP="00FD2DB8">
      <w:pPr>
        <w:numPr>
          <w:ilvl w:val="0"/>
          <w:numId w:val="13"/>
        </w:numPr>
        <w:spacing w:line="276" w:lineRule="auto"/>
        <w:rPr>
          <w:rFonts w:ascii="Calibri" w:hAnsi="Calibri" w:cs="Calibri"/>
          <w:lang w:val="en-IN"/>
        </w:rPr>
      </w:pPr>
      <w:r w:rsidRPr="0081580B">
        <w:rPr>
          <w:rFonts w:ascii="Calibri" w:hAnsi="Calibri" w:cs="Calibri"/>
          <w:lang w:val="en-IN"/>
        </w:rPr>
        <w:t xml:space="preserve">MCA from G.M </w:t>
      </w:r>
      <w:r w:rsidR="009D2CBA" w:rsidRPr="0081580B">
        <w:rPr>
          <w:rFonts w:ascii="Calibri" w:hAnsi="Calibri" w:cs="Calibri"/>
          <w:lang w:val="en-IN"/>
        </w:rPr>
        <w:t>College (</w:t>
      </w:r>
      <w:r w:rsidRPr="0081580B">
        <w:rPr>
          <w:rFonts w:ascii="Calibri" w:hAnsi="Calibri" w:cs="Calibri"/>
          <w:lang w:val="en-IN"/>
        </w:rPr>
        <w:t>Auto) Sambalpur in 2007.</w:t>
      </w:r>
      <w:r w:rsidR="00567A93" w:rsidRPr="0081580B">
        <w:rPr>
          <w:rFonts w:ascii="Calibri" w:hAnsi="Calibri" w:cs="Calibri"/>
          <w:lang w:val="en-IN"/>
        </w:rPr>
        <w:t xml:space="preserve"> (Secured 68.83%)</w:t>
      </w:r>
    </w:p>
    <w:p w:rsidR="00FD2DB8" w:rsidRPr="0081580B" w:rsidRDefault="00FD2DB8" w:rsidP="00FD2DB8">
      <w:pPr>
        <w:numPr>
          <w:ilvl w:val="0"/>
          <w:numId w:val="13"/>
        </w:numPr>
        <w:spacing w:line="276" w:lineRule="auto"/>
        <w:rPr>
          <w:rFonts w:ascii="Calibri" w:hAnsi="Calibri" w:cs="Calibri"/>
          <w:lang w:val="en-IN"/>
        </w:rPr>
      </w:pPr>
      <w:r w:rsidRPr="0081580B">
        <w:rPr>
          <w:rFonts w:ascii="Calibri" w:hAnsi="Calibri" w:cs="Calibri"/>
          <w:lang w:val="en-IN"/>
        </w:rPr>
        <w:t>B.Sc in Physics Hons from Gandhi Mahavidyalaya Rourkela in 2003.</w:t>
      </w:r>
      <w:r w:rsidR="00567A93" w:rsidRPr="0081580B">
        <w:rPr>
          <w:rFonts w:ascii="Calibri" w:hAnsi="Calibri" w:cs="Calibri"/>
          <w:lang w:val="en-IN"/>
        </w:rPr>
        <w:t xml:space="preserve"> (Secured 62.13%)</w:t>
      </w:r>
    </w:p>
    <w:p w:rsidR="00FD2DB8" w:rsidRPr="0081580B" w:rsidRDefault="00FD2DB8" w:rsidP="00FD2DB8">
      <w:pPr>
        <w:numPr>
          <w:ilvl w:val="0"/>
          <w:numId w:val="13"/>
        </w:numPr>
        <w:spacing w:line="276" w:lineRule="auto"/>
        <w:rPr>
          <w:rFonts w:ascii="Calibri" w:hAnsi="Calibri" w:cs="Calibri"/>
          <w:lang w:val="en-IN"/>
        </w:rPr>
      </w:pPr>
      <w:r w:rsidRPr="0081580B">
        <w:rPr>
          <w:rFonts w:ascii="Calibri" w:hAnsi="Calibri" w:cs="Calibri"/>
          <w:lang w:val="en-IN"/>
        </w:rPr>
        <w:t>Intermediate from CHSE board in 2000.</w:t>
      </w:r>
      <w:r w:rsidR="00567A93" w:rsidRPr="0081580B">
        <w:rPr>
          <w:rFonts w:ascii="Calibri" w:hAnsi="Calibri" w:cs="Calibri"/>
          <w:lang w:val="en-IN"/>
        </w:rPr>
        <w:t xml:space="preserve"> (Secured 50.00%)</w:t>
      </w:r>
    </w:p>
    <w:p w:rsidR="00B46F4C" w:rsidRPr="0081580B" w:rsidRDefault="00FD2DB8" w:rsidP="00B46F4C">
      <w:pPr>
        <w:numPr>
          <w:ilvl w:val="0"/>
          <w:numId w:val="13"/>
        </w:numPr>
        <w:spacing w:line="276" w:lineRule="auto"/>
        <w:rPr>
          <w:rFonts w:ascii="Calibri" w:hAnsi="Calibri" w:cs="Calibri"/>
          <w:lang w:val="en-IN"/>
        </w:rPr>
      </w:pPr>
      <w:r w:rsidRPr="0081580B">
        <w:rPr>
          <w:rFonts w:ascii="Calibri" w:hAnsi="Calibri" w:cs="Calibri"/>
          <w:lang w:val="en-IN"/>
        </w:rPr>
        <w:t>Matriculation from BSE board in 1998.</w:t>
      </w:r>
      <w:r w:rsidR="00567A93" w:rsidRPr="0081580B">
        <w:rPr>
          <w:rFonts w:ascii="Calibri" w:hAnsi="Calibri" w:cs="Calibri"/>
          <w:lang w:val="en-IN"/>
        </w:rPr>
        <w:t xml:space="preserve"> (Secured 64.13%)</w:t>
      </w:r>
    </w:p>
    <w:p w:rsidR="00841C16" w:rsidRPr="0081580B" w:rsidRDefault="00841C16" w:rsidP="00B46F4C">
      <w:pPr>
        <w:shd w:val="clear" w:color="auto" w:fill="B3B3B3"/>
        <w:tabs>
          <w:tab w:val="left" w:pos="2448"/>
        </w:tabs>
        <w:spacing w:line="276" w:lineRule="auto"/>
        <w:outlineLvl w:val="0"/>
        <w:rPr>
          <w:rFonts w:ascii="Calibri" w:hAnsi="Calibri" w:cs="Calibri"/>
          <w:b/>
          <w:lang w:val="en-IN"/>
        </w:rPr>
      </w:pPr>
      <w:r w:rsidRPr="0081580B">
        <w:rPr>
          <w:rFonts w:ascii="Calibri" w:hAnsi="Calibri" w:cs="Calibri"/>
          <w:b/>
          <w:lang w:val="en-IN"/>
        </w:rPr>
        <w:t>Personal Details:</w:t>
      </w:r>
    </w:p>
    <w:p w:rsidR="005F0720" w:rsidRPr="0081580B" w:rsidRDefault="005F0720" w:rsidP="00B46F4C">
      <w:pPr>
        <w:spacing w:line="276" w:lineRule="auto"/>
        <w:rPr>
          <w:rFonts w:ascii="Calibri" w:hAnsi="Calibri" w:cs="Calibri"/>
          <w:b/>
          <w:lang w:val="en-IN"/>
        </w:rPr>
      </w:pPr>
    </w:p>
    <w:p w:rsidR="00B46F4C" w:rsidRPr="0081580B" w:rsidRDefault="00B46F4C" w:rsidP="00B46F4C">
      <w:pPr>
        <w:numPr>
          <w:ilvl w:val="0"/>
          <w:numId w:val="19"/>
        </w:numPr>
        <w:spacing w:line="276" w:lineRule="auto"/>
        <w:rPr>
          <w:rFonts w:ascii="Calibri" w:hAnsi="Calibri" w:cs="Calibri"/>
          <w:b/>
          <w:lang w:val="en-IN"/>
        </w:rPr>
      </w:pPr>
      <w:r w:rsidRPr="0081580B">
        <w:rPr>
          <w:rFonts w:ascii="Calibri" w:hAnsi="Calibri" w:cs="Calibri"/>
          <w:b/>
          <w:lang w:val="en-IN"/>
        </w:rPr>
        <w:t>Age: 3</w:t>
      </w:r>
      <w:r w:rsidR="00715DEA" w:rsidRPr="0081580B">
        <w:rPr>
          <w:rFonts w:ascii="Calibri" w:hAnsi="Calibri" w:cs="Calibri"/>
          <w:b/>
          <w:lang w:val="en-IN"/>
        </w:rPr>
        <w:t>3</w:t>
      </w:r>
      <w:r w:rsidRPr="0081580B">
        <w:rPr>
          <w:rFonts w:ascii="Calibri" w:hAnsi="Calibri" w:cs="Calibri"/>
          <w:b/>
          <w:lang w:val="en-IN"/>
        </w:rPr>
        <w:t xml:space="preserve"> years</w:t>
      </w:r>
      <w:r w:rsidR="009D2CBA" w:rsidRPr="0081580B">
        <w:rPr>
          <w:rFonts w:ascii="Calibri" w:hAnsi="Calibri" w:cs="Calibri"/>
          <w:b/>
          <w:lang w:val="en-IN"/>
        </w:rPr>
        <w:t xml:space="preserve"> ( as on 31</w:t>
      </w:r>
      <w:r w:rsidR="009D2CBA" w:rsidRPr="0081580B">
        <w:rPr>
          <w:rFonts w:ascii="Calibri" w:hAnsi="Calibri" w:cs="Calibri"/>
          <w:b/>
          <w:vertAlign w:val="superscript"/>
          <w:lang w:val="en-IN"/>
        </w:rPr>
        <w:t>st</w:t>
      </w:r>
      <w:r w:rsidR="009D2CBA" w:rsidRPr="0081580B">
        <w:rPr>
          <w:rFonts w:ascii="Calibri" w:hAnsi="Calibri" w:cs="Calibri"/>
          <w:b/>
          <w:lang w:val="en-IN"/>
        </w:rPr>
        <w:t xml:space="preserve"> –Oct-</w:t>
      </w:r>
      <w:r w:rsidR="001F70F1">
        <w:rPr>
          <w:rFonts w:ascii="Calibri" w:hAnsi="Calibri" w:cs="Calibri"/>
          <w:b/>
          <w:lang w:val="en-IN"/>
        </w:rPr>
        <w:t>1</w:t>
      </w:r>
      <w:bookmarkStart w:id="0" w:name="_GoBack"/>
      <w:bookmarkEnd w:id="0"/>
      <w:r w:rsidR="009D2CBA" w:rsidRPr="0081580B">
        <w:rPr>
          <w:rFonts w:ascii="Calibri" w:hAnsi="Calibri" w:cs="Calibri"/>
          <w:b/>
          <w:lang w:val="en-IN"/>
        </w:rPr>
        <w:t>982)</w:t>
      </w:r>
    </w:p>
    <w:p w:rsidR="00B46F4C" w:rsidRPr="0081580B" w:rsidRDefault="00B46F4C" w:rsidP="00B46F4C">
      <w:pPr>
        <w:numPr>
          <w:ilvl w:val="0"/>
          <w:numId w:val="19"/>
        </w:numPr>
        <w:spacing w:line="276" w:lineRule="auto"/>
        <w:rPr>
          <w:rFonts w:ascii="Calibri" w:hAnsi="Calibri" w:cs="Calibri"/>
          <w:b/>
          <w:lang w:val="en-IN"/>
        </w:rPr>
      </w:pPr>
      <w:r w:rsidRPr="0081580B">
        <w:rPr>
          <w:rFonts w:ascii="Calibri" w:hAnsi="Calibri" w:cs="Calibri"/>
          <w:b/>
          <w:lang w:val="en-IN"/>
        </w:rPr>
        <w:t>Sex:  Male</w:t>
      </w:r>
    </w:p>
    <w:p w:rsidR="00B46F4C" w:rsidRPr="0081580B" w:rsidRDefault="00B46F4C" w:rsidP="00B46F4C">
      <w:pPr>
        <w:numPr>
          <w:ilvl w:val="0"/>
          <w:numId w:val="19"/>
        </w:numPr>
        <w:spacing w:line="276" w:lineRule="auto"/>
        <w:rPr>
          <w:rFonts w:ascii="Calibri" w:hAnsi="Calibri" w:cs="Calibri"/>
          <w:b/>
          <w:lang w:val="en-IN"/>
        </w:rPr>
      </w:pPr>
      <w:r w:rsidRPr="0081580B">
        <w:rPr>
          <w:rFonts w:ascii="Calibri" w:hAnsi="Calibri" w:cs="Calibri"/>
          <w:b/>
          <w:lang w:val="en-IN"/>
        </w:rPr>
        <w:t xml:space="preserve">Marital Status: </w:t>
      </w:r>
      <w:r w:rsidR="00715DEA" w:rsidRPr="0081580B">
        <w:rPr>
          <w:rFonts w:ascii="Calibri" w:hAnsi="Calibri" w:cs="Calibri"/>
          <w:b/>
          <w:lang w:val="en-IN"/>
        </w:rPr>
        <w:t>Married</w:t>
      </w:r>
    </w:p>
    <w:p w:rsidR="00B46F4C" w:rsidRPr="0081580B" w:rsidRDefault="00B46F4C" w:rsidP="00B46F4C">
      <w:pPr>
        <w:numPr>
          <w:ilvl w:val="0"/>
          <w:numId w:val="19"/>
        </w:numPr>
        <w:spacing w:line="276" w:lineRule="auto"/>
        <w:rPr>
          <w:rFonts w:ascii="Calibri" w:hAnsi="Calibri" w:cs="Calibri"/>
          <w:b/>
          <w:lang w:val="en-IN"/>
        </w:rPr>
      </w:pPr>
      <w:r w:rsidRPr="0081580B">
        <w:rPr>
          <w:rFonts w:ascii="Calibri" w:hAnsi="Calibri" w:cs="Calibri"/>
          <w:b/>
          <w:lang w:val="en-IN"/>
        </w:rPr>
        <w:t xml:space="preserve">Permanent Address: H-No MI-62,Kalingabihar Chhendh phase-2, </w:t>
      </w:r>
      <w:r w:rsidR="009D2CBA" w:rsidRPr="0081580B">
        <w:rPr>
          <w:rFonts w:ascii="Calibri" w:hAnsi="Calibri" w:cs="Calibri"/>
          <w:b/>
          <w:lang w:val="en-IN"/>
        </w:rPr>
        <w:t>City: Rourkela</w:t>
      </w:r>
    </w:p>
    <w:p w:rsidR="00567A93" w:rsidRPr="0081580B" w:rsidRDefault="00567A93" w:rsidP="00567A93">
      <w:pPr>
        <w:spacing w:line="276" w:lineRule="auto"/>
        <w:ind w:left="746"/>
        <w:rPr>
          <w:rFonts w:ascii="Calibri" w:hAnsi="Calibri" w:cs="Calibri"/>
          <w:b/>
          <w:lang w:val="en-IN"/>
        </w:rPr>
      </w:pPr>
      <w:r w:rsidRPr="0081580B">
        <w:rPr>
          <w:rFonts w:ascii="Calibri" w:hAnsi="Calibri" w:cs="Calibri"/>
          <w:b/>
          <w:lang w:val="en-IN"/>
        </w:rPr>
        <w:t>Dist: Sundargarh, State: Orissa, Pin-769015</w:t>
      </w:r>
    </w:p>
    <w:p w:rsidR="00567A93" w:rsidRPr="0081580B" w:rsidRDefault="00567A93" w:rsidP="00567A93">
      <w:pPr>
        <w:shd w:val="clear" w:color="auto" w:fill="B3B3B3"/>
        <w:tabs>
          <w:tab w:val="left" w:pos="2448"/>
        </w:tabs>
        <w:spacing w:line="276" w:lineRule="auto"/>
        <w:outlineLvl w:val="0"/>
        <w:rPr>
          <w:rFonts w:ascii="Calibri" w:hAnsi="Calibri" w:cs="Calibri"/>
          <w:b/>
          <w:lang w:val="en-IN"/>
        </w:rPr>
      </w:pPr>
      <w:r w:rsidRPr="0081580B">
        <w:rPr>
          <w:rFonts w:ascii="Calibri" w:hAnsi="Calibri" w:cs="Calibri"/>
          <w:b/>
          <w:lang w:val="en-IN"/>
        </w:rPr>
        <w:t>Declaration:</w:t>
      </w:r>
    </w:p>
    <w:p w:rsidR="00D13C62" w:rsidRPr="0081580B" w:rsidRDefault="00D13C62" w:rsidP="00BA3DF8">
      <w:pPr>
        <w:spacing w:line="276" w:lineRule="auto"/>
        <w:rPr>
          <w:rFonts w:ascii="Calibri" w:hAnsi="Calibri" w:cs="Calibri"/>
          <w:b/>
          <w:lang w:val="en-IN"/>
        </w:rPr>
      </w:pPr>
    </w:p>
    <w:p w:rsidR="00567A93" w:rsidRPr="0081580B" w:rsidRDefault="003160F0" w:rsidP="00BA3DF8">
      <w:pPr>
        <w:spacing w:line="276" w:lineRule="auto"/>
        <w:rPr>
          <w:rFonts w:ascii="Calibri" w:hAnsi="Calibri" w:cs="Calibri"/>
          <w:sz w:val="24"/>
          <w:szCs w:val="24"/>
          <w:lang w:val="en-IN"/>
        </w:rPr>
      </w:pPr>
      <w:r w:rsidRPr="0081580B">
        <w:rPr>
          <w:rFonts w:ascii="Calibri" w:hAnsi="Calibri" w:cs="Calibri"/>
          <w:sz w:val="24"/>
          <w:szCs w:val="24"/>
          <w:lang w:val="en-IN"/>
        </w:rPr>
        <w:t>I here</w:t>
      </w:r>
      <w:r w:rsidR="00567A93" w:rsidRPr="0081580B">
        <w:rPr>
          <w:rFonts w:ascii="Calibri" w:hAnsi="Calibri" w:cs="Calibri"/>
          <w:sz w:val="24"/>
          <w:szCs w:val="24"/>
          <w:lang w:val="en-IN"/>
        </w:rPr>
        <w:t>by declare that the information furnished above is true best of my knowledge and belief</w:t>
      </w:r>
    </w:p>
    <w:p w:rsidR="00567A93" w:rsidRPr="0081580B" w:rsidRDefault="00567A93" w:rsidP="00BA3DF8">
      <w:pPr>
        <w:spacing w:line="276" w:lineRule="auto"/>
        <w:rPr>
          <w:rFonts w:ascii="Calibri" w:hAnsi="Calibri" w:cs="Calibri"/>
          <w:b/>
          <w:lang w:val="en-IN"/>
        </w:rPr>
      </w:pPr>
      <w:r w:rsidRPr="0081580B">
        <w:rPr>
          <w:rFonts w:ascii="Calibri" w:hAnsi="Calibri" w:cs="Calibri"/>
          <w:b/>
          <w:lang w:val="en-IN"/>
        </w:rPr>
        <w:t>Place:NOIDA</w:t>
      </w:r>
      <w:r w:rsidR="00806B1C">
        <w:rPr>
          <w:rFonts w:ascii="Calibri" w:hAnsi="Calibri" w:cs="Calibri"/>
          <w:b/>
          <w:lang w:val="en-IN"/>
        </w:rPr>
        <w:t xml:space="preserve">                                                                                                                          </w:t>
      </w:r>
      <w:r w:rsidRPr="0081580B">
        <w:rPr>
          <w:rFonts w:ascii="Calibri" w:hAnsi="Calibri" w:cs="Calibri"/>
          <w:b/>
          <w:lang w:val="en-IN"/>
        </w:rPr>
        <w:t>Subhankar Chakraborty</w:t>
      </w:r>
    </w:p>
    <w:p w:rsidR="006D166D" w:rsidRPr="0081580B" w:rsidRDefault="0007615A" w:rsidP="00BA3DF8">
      <w:pPr>
        <w:spacing w:line="276" w:lineRule="auto"/>
        <w:rPr>
          <w:rFonts w:ascii="Calibri" w:hAnsi="Calibri" w:cs="Calibri"/>
          <w:b/>
          <w:lang w:val="en-IN"/>
        </w:rPr>
      </w:pPr>
      <w:r w:rsidRPr="0081580B">
        <w:rPr>
          <w:rFonts w:ascii="Calibri" w:hAnsi="Calibri" w:cs="Calibri"/>
          <w:b/>
          <w:lang w:val="en-IN"/>
        </w:rPr>
        <w:t>Date:</w:t>
      </w:r>
      <w:r w:rsidR="000A4FCB" w:rsidRPr="0081580B">
        <w:rPr>
          <w:rFonts w:ascii="Calibri" w:hAnsi="Calibri" w:cs="Calibri"/>
          <w:b/>
          <w:lang w:val="en-IN"/>
        </w:rPr>
        <w:t xml:space="preserve"> 06-Dec</w:t>
      </w:r>
      <w:r w:rsidR="00567A93" w:rsidRPr="0081580B">
        <w:rPr>
          <w:rFonts w:ascii="Calibri" w:hAnsi="Calibri" w:cs="Calibri"/>
          <w:b/>
          <w:lang w:val="en-IN"/>
        </w:rPr>
        <w:t>-2014                                                                                                                             (Signature)</w:t>
      </w:r>
    </w:p>
    <w:p w:rsidR="00806B1C" w:rsidRDefault="00806B1C" w:rsidP="00AE0F15">
      <w:pPr>
        <w:tabs>
          <w:tab w:val="left" w:pos="9281"/>
        </w:tabs>
        <w:rPr>
          <w:rFonts w:ascii="Calibri" w:hAnsi="Calibri" w:cs="Calibri"/>
          <w:b/>
          <w:shd w:val="clear" w:color="auto" w:fill="943634"/>
        </w:rPr>
      </w:pPr>
    </w:p>
    <w:p w:rsidR="00806B1C" w:rsidRDefault="00806B1C" w:rsidP="00AE0F15">
      <w:pPr>
        <w:tabs>
          <w:tab w:val="left" w:pos="9281"/>
        </w:tabs>
        <w:rPr>
          <w:rFonts w:ascii="Calibri" w:hAnsi="Calibri" w:cs="Calibri"/>
          <w:b/>
          <w:shd w:val="clear" w:color="auto" w:fill="943634"/>
        </w:rPr>
      </w:pPr>
    </w:p>
    <w:p w:rsidR="00AE0F15" w:rsidRDefault="00620193" w:rsidP="00AE0F15">
      <w:pPr>
        <w:tabs>
          <w:tab w:val="left" w:pos="9281"/>
        </w:tabs>
        <w:rPr>
          <w:rFonts w:ascii="Calibri" w:hAnsi="Calibri" w:cs="Calibri"/>
          <w:lang w:val="en-IN"/>
        </w:rPr>
      </w:pPr>
      <w:r w:rsidRPr="00620193">
        <w:rPr>
          <w:rFonts w:ascii="Calibri" w:hAnsi="Calibri" w:cs="Calibri"/>
          <w:b/>
          <w:shd w:val="clear" w:color="auto" w:fill="943634"/>
        </w:rPr>
        <w:pict>
          <v:rect id="_x0000_i1028" style="width:0;height:1.5pt" o:hralign="center" o:hrstd="t" o:hr="t" fillcolor="#a0a0a0" stroked="f"/>
        </w:pict>
      </w:r>
    </w:p>
    <w:p w:rsidR="00AE0F15" w:rsidRDefault="00AE0F15" w:rsidP="00AE0F15">
      <w:pPr>
        <w:tabs>
          <w:tab w:val="left" w:pos="9281"/>
        </w:tabs>
        <w:rPr>
          <w:rFonts w:ascii="Calibri" w:hAnsi="Calibri" w:cs="Calibri"/>
          <w:lang w:val="en-IN"/>
        </w:rPr>
      </w:pPr>
    </w:p>
    <w:p w:rsidR="005177E7" w:rsidRDefault="00AE0F15" w:rsidP="00AE0F15">
      <w:pPr>
        <w:tabs>
          <w:tab w:val="left" w:pos="9281"/>
        </w:tabs>
        <w:rPr>
          <w:rFonts w:ascii="Calibri" w:hAnsi="Calibri" w:cs="Calibri"/>
          <w:b/>
          <w:shd w:val="clear" w:color="auto" w:fill="943634"/>
        </w:rPr>
      </w:pPr>
      <w:r w:rsidRPr="0091298C">
        <w:rPr>
          <w:rFonts w:ascii="Calibri" w:hAnsi="Calibri" w:cs="Calibri"/>
          <w:b/>
          <w:lang w:val="en-IN"/>
        </w:rPr>
        <w:t>v</w:t>
      </w:r>
      <w:r>
        <w:rPr>
          <w:rFonts w:ascii="Calibri" w:hAnsi="Calibri" w:cs="Calibri"/>
          <w:b/>
          <w:lang w:val="en-IN"/>
        </w:rPr>
        <w:t>ersion: 1.1</w:t>
      </w:r>
      <w:r w:rsidR="00806B1C">
        <w:rPr>
          <w:rFonts w:ascii="Calibri" w:hAnsi="Calibri" w:cs="Calibri"/>
          <w:b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lang w:val="en-IN"/>
        </w:rPr>
        <w:t>Page: 4</w:t>
      </w:r>
    </w:p>
    <w:p w:rsidR="00D76C73" w:rsidRDefault="00D76C73" w:rsidP="006D166D">
      <w:pPr>
        <w:tabs>
          <w:tab w:val="left" w:pos="9281"/>
        </w:tabs>
        <w:rPr>
          <w:rFonts w:ascii="Calibri" w:hAnsi="Calibri" w:cs="Calibri"/>
          <w:b/>
          <w:shd w:val="clear" w:color="auto" w:fill="943634"/>
        </w:rPr>
      </w:pPr>
    </w:p>
    <w:p w:rsidR="00D76C73" w:rsidRDefault="00D76C73" w:rsidP="006D166D">
      <w:pPr>
        <w:tabs>
          <w:tab w:val="left" w:pos="9281"/>
        </w:tabs>
        <w:rPr>
          <w:rFonts w:ascii="Calibri" w:hAnsi="Calibri" w:cs="Calibri"/>
          <w:b/>
          <w:shd w:val="clear" w:color="auto" w:fill="943634"/>
        </w:rPr>
      </w:pPr>
    </w:p>
    <w:sectPr w:rsidR="00D76C73" w:rsidSect="00D24ADC">
      <w:headerReference w:type="default" r:id="rId8"/>
      <w:headerReference w:type="first" r:id="rId9"/>
      <w:footerReference w:type="first" r:id="rId10"/>
      <w:type w:val="continuous"/>
      <w:pgSz w:w="12240" w:h="15840" w:code="1"/>
      <w:pgMar w:top="0" w:right="864" w:bottom="0" w:left="864" w:header="288" w:footer="28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B45" w:rsidRDefault="00F00B45">
      <w:r>
        <w:separator/>
      </w:r>
    </w:p>
  </w:endnote>
  <w:endnote w:type="continuationSeparator" w:id="1">
    <w:p w:rsidR="00F00B45" w:rsidRDefault="00F00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11B" w:rsidRDefault="0043111B">
    <w:pPr>
      <w:pStyle w:val="Footer"/>
      <w:tabs>
        <w:tab w:val="clear" w:pos="8640"/>
        <w:tab w:val="right" w:pos="9900"/>
      </w:tabs>
      <w:rPr>
        <w:rFonts w:ascii="Garamond" w:hAnsi="Garamond" w:cs="Arial"/>
        <w:b/>
        <w:bCs/>
        <w:color w:val="0000FF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B45" w:rsidRDefault="00F00B45">
      <w:r>
        <w:separator/>
      </w:r>
    </w:p>
  </w:footnote>
  <w:footnote w:type="continuationSeparator" w:id="1">
    <w:p w:rsidR="00F00B45" w:rsidRDefault="00F00B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11B" w:rsidRPr="0081580B" w:rsidRDefault="0043111B">
    <w:pPr>
      <w:rPr>
        <w:rFonts w:ascii="Verdana" w:hAnsi="Verdana"/>
        <w:b/>
        <w:bCs/>
        <w:i/>
        <w:iCs/>
        <w:color w:val="006666"/>
        <w:sz w:val="28"/>
      </w:rPr>
    </w:pPr>
  </w:p>
  <w:p w:rsidR="0043111B" w:rsidRDefault="0043111B">
    <w:pPr>
      <w:rPr>
        <w:rFonts w:ascii="Trebuchet MS" w:hAnsi="Trebuchet MS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11B" w:rsidRDefault="0043111B">
    <w:pPr>
      <w:pStyle w:val="Header"/>
      <w:tabs>
        <w:tab w:val="clear" w:pos="8640"/>
        <w:tab w:val="right" w:pos="990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5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  <w:sz w:val="20"/>
      </w:rPr>
    </w:lvl>
  </w:abstractNum>
  <w:abstractNum w:abstractNumId="6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7">
    <w:nsid w:val="04A6100B"/>
    <w:multiLevelType w:val="hybridMultilevel"/>
    <w:tmpl w:val="7CA89F26"/>
    <w:lvl w:ilvl="0" w:tplc="B45229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D45C7F"/>
    <w:multiLevelType w:val="hybridMultilevel"/>
    <w:tmpl w:val="96048E10"/>
    <w:lvl w:ilvl="0" w:tplc="4009000B">
      <w:start w:val="1"/>
      <w:numFmt w:val="bullet"/>
      <w:lvlText w:val=""/>
      <w:lvlJc w:val="left"/>
      <w:pPr>
        <w:ind w:left="9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9">
    <w:nsid w:val="0E272F0C"/>
    <w:multiLevelType w:val="hybridMultilevel"/>
    <w:tmpl w:val="E35020CA"/>
    <w:lvl w:ilvl="0" w:tplc="AA1A2D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A236B"/>
    <w:multiLevelType w:val="hybridMultilevel"/>
    <w:tmpl w:val="6E228C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4B61A4"/>
    <w:multiLevelType w:val="hybridMultilevel"/>
    <w:tmpl w:val="1A9ACD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8F2371"/>
    <w:multiLevelType w:val="hybridMultilevel"/>
    <w:tmpl w:val="BDFABC76"/>
    <w:lvl w:ilvl="0" w:tplc="4009000B">
      <w:start w:val="1"/>
      <w:numFmt w:val="bullet"/>
      <w:lvlText w:val=""/>
      <w:lvlJc w:val="left"/>
      <w:pPr>
        <w:ind w:left="8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3">
    <w:nsid w:val="2E843E02"/>
    <w:multiLevelType w:val="hybridMultilevel"/>
    <w:tmpl w:val="5AC23C12"/>
    <w:lvl w:ilvl="0" w:tplc="D2F80CEA">
      <w:start w:val="1"/>
      <w:numFmt w:val="decimal"/>
      <w:lvlText w:val="%1)"/>
      <w:lvlJc w:val="left"/>
      <w:pPr>
        <w:ind w:left="144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35245495"/>
    <w:multiLevelType w:val="hybridMultilevel"/>
    <w:tmpl w:val="399A27FA"/>
    <w:name w:val="WW8Num19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43004C"/>
    <w:multiLevelType w:val="hybridMultilevel"/>
    <w:tmpl w:val="21566C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DD4687"/>
    <w:multiLevelType w:val="hybridMultilevel"/>
    <w:tmpl w:val="D9B6D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B5C06"/>
    <w:multiLevelType w:val="multilevel"/>
    <w:tmpl w:val="577E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FBD6795"/>
    <w:multiLevelType w:val="hybridMultilevel"/>
    <w:tmpl w:val="3BB277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FE44E7"/>
    <w:multiLevelType w:val="hybridMultilevel"/>
    <w:tmpl w:val="5BBA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17F14"/>
    <w:multiLevelType w:val="hybridMultilevel"/>
    <w:tmpl w:val="7982F8DC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21">
    <w:nsid w:val="449F5554"/>
    <w:multiLevelType w:val="hybridMultilevel"/>
    <w:tmpl w:val="34760408"/>
    <w:lvl w:ilvl="0" w:tplc="FFFFFFFF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A513AE"/>
    <w:multiLevelType w:val="hybridMultilevel"/>
    <w:tmpl w:val="744E4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5E3372"/>
    <w:multiLevelType w:val="hybridMultilevel"/>
    <w:tmpl w:val="0B08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873740"/>
    <w:multiLevelType w:val="hybridMultilevel"/>
    <w:tmpl w:val="B3D20CE0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5A884A3B"/>
    <w:multiLevelType w:val="hybridMultilevel"/>
    <w:tmpl w:val="1AA699F6"/>
    <w:lvl w:ilvl="0" w:tplc="4009000B">
      <w:start w:val="1"/>
      <w:numFmt w:val="bullet"/>
      <w:lvlText w:val=""/>
      <w:lvlJc w:val="left"/>
      <w:pPr>
        <w:ind w:left="7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6">
    <w:nsid w:val="5BFC0BA3"/>
    <w:multiLevelType w:val="hybridMultilevel"/>
    <w:tmpl w:val="75049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3B1373"/>
    <w:multiLevelType w:val="hybridMultilevel"/>
    <w:tmpl w:val="2C507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B4919EF"/>
    <w:multiLevelType w:val="hybridMultilevel"/>
    <w:tmpl w:val="1D04A00A"/>
    <w:lvl w:ilvl="0" w:tplc="4009000B">
      <w:start w:val="1"/>
      <w:numFmt w:val="bullet"/>
      <w:lvlText w:val=""/>
      <w:lvlJc w:val="left"/>
      <w:pPr>
        <w:ind w:left="11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29">
    <w:nsid w:val="74047CF1"/>
    <w:multiLevelType w:val="hybridMultilevel"/>
    <w:tmpl w:val="ACC809E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3"/>
  </w:num>
  <w:num w:numId="4">
    <w:abstractNumId w:val="4"/>
  </w:num>
  <w:num w:numId="5">
    <w:abstractNumId w:val="29"/>
  </w:num>
  <w:num w:numId="6">
    <w:abstractNumId w:val="9"/>
  </w:num>
  <w:num w:numId="7">
    <w:abstractNumId w:val="20"/>
  </w:num>
  <w:num w:numId="8">
    <w:abstractNumId w:val="19"/>
  </w:num>
  <w:num w:numId="9">
    <w:abstractNumId w:val="23"/>
  </w:num>
  <w:num w:numId="10">
    <w:abstractNumId w:val="26"/>
  </w:num>
  <w:num w:numId="11">
    <w:abstractNumId w:val="27"/>
  </w:num>
  <w:num w:numId="12">
    <w:abstractNumId w:val="10"/>
  </w:num>
  <w:num w:numId="13">
    <w:abstractNumId w:val="12"/>
  </w:num>
  <w:num w:numId="14">
    <w:abstractNumId w:val="11"/>
  </w:num>
  <w:num w:numId="15">
    <w:abstractNumId w:val="18"/>
  </w:num>
  <w:num w:numId="16">
    <w:abstractNumId w:val="28"/>
  </w:num>
  <w:num w:numId="17">
    <w:abstractNumId w:val="8"/>
  </w:num>
  <w:num w:numId="18">
    <w:abstractNumId w:val="22"/>
  </w:num>
  <w:num w:numId="19">
    <w:abstractNumId w:val="25"/>
  </w:num>
  <w:num w:numId="20">
    <w:abstractNumId w:val="16"/>
  </w:num>
  <w:num w:numId="21">
    <w:abstractNumId w:val="24"/>
  </w:num>
  <w:num w:numId="22">
    <w:abstractNumId w:val="15"/>
  </w:num>
  <w:num w:numId="23">
    <w:abstractNumId w:val="1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8457A"/>
    <w:rsid w:val="000059B4"/>
    <w:rsid w:val="000064D2"/>
    <w:rsid w:val="00011ECD"/>
    <w:rsid w:val="000159A2"/>
    <w:rsid w:val="00023599"/>
    <w:rsid w:val="00025DEB"/>
    <w:rsid w:val="00025FCC"/>
    <w:rsid w:val="00030FE8"/>
    <w:rsid w:val="00034FB2"/>
    <w:rsid w:val="00036975"/>
    <w:rsid w:val="00040D33"/>
    <w:rsid w:val="00045034"/>
    <w:rsid w:val="00045D06"/>
    <w:rsid w:val="00050FD6"/>
    <w:rsid w:val="00053DBD"/>
    <w:rsid w:val="0006530E"/>
    <w:rsid w:val="0007615A"/>
    <w:rsid w:val="00076ABE"/>
    <w:rsid w:val="00082B59"/>
    <w:rsid w:val="000851D0"/>
    <w:rsid w:val="000878C6"/>
    <w:rsid w:val="00090570"/>
    <w:rsid w:val="0009104E"/>
    <w:rsid w:val="000913DE"/>
    <w:rsid w:val="00091DF7"/>
    <w:rsid w:val="000A017C"/>
    <w:rsid w:val="000A2888"/>
    <w:rsid w:val="000A4FCB"/>
    <w:rsid w:val="000A5948"/>
    <w:rsid w:val="000A5DAF"/>
    <w:rsid w:val="000B12E3"/>
    <w:rsid w:val="000B149E"/>
    <w:rsid w:val="000B1635"/>
    <w:rsid w:val="000B1884"/>
    <w:rsid w:val="000B7620"/>
    <w:rsid w:val="000C5082"/>
    <w:rsid w:val="000D32AB"/>
    <w:rsid w:val="000D3806"/>
    <w:rsid w:val="000D5D38"/>
    <w:rsid w:val="000D6CB5"/>
    <w:rsid w:val="000D721D"/>
    <w:rsid w:val="000E27ED"/>
    <w:rsid w:val="000E4F90"/>
    <w:rsid w:val="000E7EFA"/>
    <w:rsid w:val="000F5434"/>
    <w:rsid w:val="001021C6"/>
    <w:rsid w:val="00110A35"/>
    <w:rsid w:val="001112E4"/>
    <w:rsid w:val="0011309F"/>
    <w:rsid w:val="00115988"/>
    <w:rsid w:val="001160BC"/>
    <w:rsid w:val="00120A25"/>
    <w:rsid w:val="001230D8"/>
    <w:rsid w:val="001243C2"/>
    <w:rsid w:val="001244C0"/>
    <w:rsid w:val="0012656F"/>
    <w:rsid w:val="00133701"/>
    <w:rsid w:val="00135B37"/>
    <w:rsid w:val="00145D51"/>
    <w:rsid w:val="00150A4C"/>
    <w:rsid w:val="001553F7"/>
    <w:rsid w:val="001622F0"/>
    <w:rsid w:val="00165785"/>
    <w:rsid w:val="00166322"/>
    <w:rsid w:val="00174E7A"/>
    <w:rsid w:val="00185A6A"/>
    <w:rsid w:val="001902AB"/>
    <w:rsid w:val="00197B56"/>
    <w:rsid w:val="00197DCD"/>
    <w:rsid w:val="001A134D"/>
    <w:rsid w:val="001A3D30"/>
    <w:rsid w:val="001B08BA"/>
    <w:rsid w:val="001B6101"/>
    <w:rsid w:val="001C1969"/>
    <w:rsid w:val="001C31B9"/>
    <w:rsid w:val="001C4208"/>
    <w:rsid w:val="001C4741"/>
    <w:rsid w:val="001D12CC"/>
    <w:rsid w:val="001D7E25"/>
    <w:rsid w:val="001F3560"/>
    <w:rsid w:val="001F54E8"/>
    <w:rsid w:val="001F70F1"/>
    <w:rsid w:val="001F7943"/>
    <w:rsid w:val="00203848"/>
    <w:rsid w:val="0021599B"/>
    <w:rsid w:val="00215F5A"/>
    <w:rsid w:val="002178AA"/>
    <w:rsid w:val="00221B3B"/>
    <w:rsid w:val="002225A5"/>
    <w:rsid w:val="00232541"/>
    <w:rsid w:val="00240DE6"/>
    <w:rsid w:val="00241D9D"/>
    <w:rsid w:val="00242D8C"/>
    <w:rsid w:val="0025429A"/>
    <w:rsid w:val="0025576A"/>
    <w:rsid w:val="00256683"/>
    <w:rsid w:val="00262ABC"/>
    <w:rsid w:val="002643A0"/>
    <w:rsid w:val="002644E6"/>
    <w:rsid w:val="00264610"/>
    <w:rsid w:val="00264D2E"/>
    <w:rsid w:val="00265066"/>
    <w:rsid w:val="002754B6"/>
    <w:rsid w:val="00276BDB"/>
    <w:rsid w:val="002855E0"/>
    <w:rsid w:val="00285D6A"/>
    <w:rsid w:val="002864F1"/>
    <w:rsid w:val="00290039"/>
    <w:rsid w:val="00290146"/>
    <w:rsid w:val="00294F8C"/>
    <w:rsid w:val="0029517D"/>
    <w:rsid w:val="00295FF9"/>
    <w:rsid w:val="002A01B1"/>
    <w:rsid w:val="002A5ABB"/>
    <w:rsid w:val="002B53E9"/>
    <w:rsid w:val="002C10F0"/>
    <w:rsid w:val="002C221A"/>
    <w:rsid w:val="002D792E"/>
    <w:rsid w:val="002E0CC4"/>
    <w:rsid w:val="002E2CAE"/>
    <w:rsid w:val="002E2E6F"/>
    <w:rsid w:val="002F46D7"/>
    <w:rsid w:val="002F561C"/>
    <w:rsid w:val="0031550D"/>
    <w:rsid w:val="003157BE"/>
    <w:rsid w:val="003160F0"/>
    <w:rsid w:val="003173A0"/>
    <w:rsid w:val="00322110"/>
    <w:rsid w:val="00322157"/>
    <w:rsid w:val="00322693"/>
    <w:rsid w:val="00325635"/>
    <w:rsid w:val="003274B1"/>
    <w:rsid w:val="0033013B"/>
    <w:rsid w:val="00332A12"/>
    <w:rsid w:val="0033361D"/>
    <w:rsid w:val="0033401E"/>
    <w:rsid w:val="00334286"/>
    <w:rsid w:val="003343B4"/>
    <w:rsid w:val="00334C28"/>
    <w:rsid w:val="00345CA0"/>
    <w:rsid w:val="00347611"/>
    <w:rsid w:val="003518B0"/>
    <w:rsid w:val="00354CCC"/>
    <w:rsid w:val="00357A4F"/>
    <w:rsid w:val="0036107D"/>
    <w:rsid w:val="0036298A"/>
    <w:rsid w:val="00375662"/>
    <w:rsid w:val="00380549"/>
    <w:rsid w:val="00381E13"/>
    <w:rsid w:val="003837C4"/>
    <w:rsid w:val="00383902"/>
    <w:rsid w:val="003903EE"/>
    <w:rsid w:val="00392828"/>
    <w:rsid w:val="00393364"/>
    <w:rsid w:val="00395141"/>
    <w:rsid w:val="003958F7"/>
    <w:rsid w:val="003976D7"/>
    <w:rsid w:val="003A0361"/>
    <w:rsid w:val="003A1BCF"/>
    <w:rsid w:val="003A5062"/>
    <w:rsid w:val="003B1FEC"/>
    <w:rsid w:val="003B6142"/>
    <w:rsid w:val="003D15A4"/>
    <w:rsid w:val="003E025E"/>
    <w:rsid w:val="003E3A58"/>
    <w:rsid w:val="003E5EA0"/>
    <w:rsid w:val="003F08C3"/>
    <w:rsid w:val="003F0E42"/>
    <w:rsid w:val="003F3DA7"/>
    <w:rsid w:val="003F613C"/>
    <w:rsid w:val="003F6A0A"/>
    <w:rsid w:val="003F7A66"/>
    <w:rsid w:val="00400B1D"/>
    <w:rsid w:val="00402E37"/>
    <w:rsid w:val="004044DF"/>
    <w:rsid w:val="00415416"/>
    <w:rsid w:val="004213D6"/>
    <w:rsid w:val="0042524E"/>
    <w:rsid w:val="0042527B"/>
    <w:rsid w:val="0043111B"/>
    <w:rsid w:val="00433CA4"/>
    <w:rsid w:val="0043652D"/>
    <w:rsid w:val="0044507E"/>
    <w:rsid w:val="00452AA5"/>
    <w:rsid w:val="0046475A"/>
    <w:rsid w:val="00467B08"/>
    <w:rsid w:val="00467D26"/>
    <w:rsid w:val="004759AF"/>
    <w:rsid w:val="00477970"/>
    <w:rsid w:val="0048063D"/>
    <w:rsid w:val="004855FA"/>
    <w:rsid w:val="004856AC"/>
    <w:rsid w:val="00485767"/>
    <w:rsid w:val="00486A17"/>
    <w:rsid w:val="00486E1D"/>
    <w:rsid w:val="0049162B"/>
    <w:rsid w:val="00493323"/>
    <w:rsid w:val="004951E2"/>
    <w:rsid w:val="004A1944"/>
    <w:rsid w:val="004B043C"/>
    <w:rsid w:val="004B099F"/>
    <w:rsid w:val="004B4BB9"/>
    <w:rsid w:val="004C1BEC"/>
    <w:rsid w:val="004C6DB9"/>
    <w:rsid w:val="004C74F1"/>
    <w:rsid w:val="004D3955"/>
    <w:rsid w:val="004D45AF"/>
    <w:rsid w:val="004D6BCC"/>
    <w:rsid w:val="004E6DF9"/>
    <w:rsid w:val="005019E6"/>
    <w:rsid w:val="005102CB"/>
    <w:rsid w:val="0051080B"/>
    <w:rsid w:val="005118BC"/>
    <w:rsid w:val="00513FF3"/>
    <w:rsid w:val="0051695D"/>
    <w:rsid w:val="005177E7"/>
    <w:rsid w:val="00517C7A"/>
    <w:rsid w:val="00521FDC"/>
    <w:rsid w:val="00524245"/>
    <w:rsid w:val="0052573A"/>
    <w:rsid w:val="005311EA"/>
    <w:rsid w:val="00543286"/>
    <w:rsid w:val="00544000"/>
    <w:rsid w:val="005505D1"/>
    <w:rsid w:val="00551442"/>
    <w:rsid w:val="005526D5"/>
    <w:rsid w:val="005533DB"/>
    <w:rsid w:val="005545F8"/>
    <w:rsid w:val="0055482E"/>
    <w:rsid w:val="005551AE"/>
    <w:rsid w:val="00561448"/>
    <w:rsid w:val="005632E4"/>
    <w:rsid w:val="00567A93"/>
    <w:rsid w:val="00570E62"/>
    <w:rsid w:val="005733BA"/>
    <w:rsid w:val="00573C5F"/>
    <w:rsid w:val="00576539"/>
    <w:rsid w:val="00586586"/>
    <w:rsid w:val="0059191E"/>
    <w:rsid w:val="005931DA"/>
    <w:rsid w:val="00593FBA"/>
    <w:rsid w:val="005A06D7"/>
    <w:rsid w:val="005A0EC1"/>
    <w:rsid w:val="005A2EF9"/>
    <w:rsid w:val="005A48C3"/>
    <w:rsid w:val="005A69B2"/>
    <w:rsid w:val="005A7E50"/>
    <w:rsid w:val="005B2855"/>
    <w:rsid w:val="005B2EB9"/>
    <w:rsid w:val="005B715E"/>
    <w:rsid w:val="005B78C1"/>
    <w:rsid w:val="005C55E1"/>
    <w:rsid w:val="005D0CB4"/>
    <w:rsid w:val="005D3722"/>
    <w:rsid w:val="005D4225"/>
    <w:rsid w:val="005E0ED3"/>
    <w:rsid w:val="005E371F"/>
    <w:rsid w:val="005E47B2"/>
    <w:rsid w:val="005E4AA5"/>
    <w:rsid w:val="005E51C6"/>
    <w:rsid w:val="005F0720"/>
    <w:rsid w:val="00604F46"/>
    <w:rsid w:val="0060556E"/>
    <w:rsid w:val="00610545"/>
    <w:rsid w:val="00610EFF"/>
    <w:rsid w:val="0061721B"/>
    <w:rsid w:val="00620193"/>
    <w:rsid w:val="006221A3"/>
    <w:rsid w:val="006272FF"/>
    <w:rsid w:val="00630F7D"/>
    <w:rsid w:val="0063385E"/>
    <w:rsid w:val="00644E48"/>
    <w:rsid w:val="00651FB8"/>
    <w:rsid w:val="00653891"/>
    <w:rsid w:val="00653CAD"/>
    <w:rsid w:val="00653ED3"/>
    <w:rsid w:val="00662E81"/>
    <w:rsid w:val="00664227"/>
    <w:rsid w:val="00664E08"/>
    <w:rsid w:val="00665769"/>
    <w:rsid w:val="00665FE4"/>
    <w:rsid w:val="0067193A"/>
    <w:rsid w:val="00674294"/>
    <w:rsid w:val="006813CC"/>
    <w:rsid w:val="00684B97"/>
    <w:rsid w:val="00692F97"/>
    <w:rsid w:val="006A468F"/>
    <w:rsid w:val="006A778A"/>
    <w:rsid w:val="006B46AE"/>
    <w:rsid w:val="006C79A7"/>
    <w:rsid w:val="006D1385"/>
    <w:rsid w:val="006D166D"/>
    <w:rsid w:val="006D2A00"/>
    <w:rsid w:val="006D4675"/>
    <w:rsid w:val="006E6CD7"/>
    <w:rsid w:val="00706C84"/>
    <w:rsid w:val="00714554"/>
    <w:rsid w:val="00715DEA"/>
    <w:rsid w:val="00720967"/>
    <w:rsid w:val="00721B1C"/>
    <w:rsid w:val="00721B53"/>
    <w:rsid w:val="00723F34"/>
    <w:rsid w:val="00726811"/>
    <w:rsid w:val="00726FCC"/>
    <w:rsid w:val="00727AF9"/>
    <w:rsid w:val="007310D1"/>
    <w:rsid w:val="007374F1"/>
    <w:rsid w:val="00743814"/>
    <w:rsid w:val="00750F50"/>
    <w:rsid w:val="00751A26"/>
    <w:rsid w:val="0075289C"/>
    <w:rsid w:val="00754637"/>
    <w:rsid w:val="00767D79"/>
    <w:rsid w:val="0077006C"/>
    <w:rsid w:val="00770167"/>
    <w:rsid w:val="007702A3"/>
    <w:rsid w:val="007715F2"/>
    <w:rsid w:val="00773266"/>
    <w:rsid w:val="00775FE5"/>
    <w:rsid w:val="00777796"/>
    <w:rsid w:val="007924B2"/>
    <w:rsid w:val="00796E06"/>
    <w:rsid w:val="007A6538"/>
    <w:rsid w:val="007A7A15"/>
    <w:rsid w:val="007C67C6"/>
    <w:rsid w:val="007C6A5F"/>
    <w:rsid w:val="007C6DCC"/>
    <w:rsid w:val="007D623A"/>
    <w:rsid w:val="007E04CB"/>
    <w:rsid w:val="007E6366"/>
    <w:rsid w:val="007F1E09"/>
    <w:rsid w:val="007F257C"/>
    <w:rsid w:val="007F5858"/>
    <w:rsid w:val="007F59F4"/>
    <w:rsid w:val="008021E3"/>
    <w:rsid w:val="00806B1C"/>
    <w:rsid w:val="008126CB"/>
    <w:rsid w:val="0081363B"/>
    <w:rsid w:val="0081580B"/>
    <w:rsid w:val="00816BCF"/>
    <w:rsid w:val="00834463"/>
    <w:rsid w:val="00840E8C"/>
    <w:rsid w:val="00841C16"/>
    <w:rsid w:val="00843C54"/>
    <w:rsid w:val="00844DC3"/>
    <w:rsid w:val="00846EC5"/>
    <w:rsid w:val="008517D4"/>
    <w:rsid w:val="0085579C"/>
    <w:rsid w:val="00857017"/>
    <w:rsid w:val="008570B7"/>
    <w:rsid w:val="00863E62"/>
    <w:rsid w:val="00870988"/>
    <w:rsid w:val="008710B2"/>
    <w:rsid w:val="00872C30"/>
    <w:rsid w:val="00885B14"/>
    <w:rsid w:val="008955B8"/>
    <w:rsid w:val="008A0663"/>
    <w:rsid w:val="008A1406"/>
    <w:rsid w:val="008A584A"/>
    <w:rsid w:val="008A5B3F"/>
    <w:rsid w:val="008B05D1"/>
    <w:rsid w:val="008B2D18"/>
    <w:rsid w:val="008B31C8"/>
    <w:rsid w:val="008B3D80"/>
    <w:rsid w:val="008C5DF3"/>
    <w:rsid w:val="008D0924"/>
    <w:rsid w:val="008D2250"/>
    <w:rsid w:val="008D3740"/>
    <w:rsid w:val="008D3A23"/>
    <w:rsid w:val="008D7DBF"/>
    <w:rsid w:val="008F10CA"/>
    <w:rsid w:val="008F3046"/>
    <w:rsid w:val="008F3D0D"/>
    <w:rsid w:val="008F45DB"/>
    <w:rsid w:val="008F71E5"/>
    <w:rsid w:val="00901078"/>
    <w:rsid w:val="00902EB1"/>
    <w:rsid w:val="009051D0"/>
    <w:rsid w:val="0090588F"/>
    <w:rsid w:val="0091298C"/>
    <w:rsid w:val="009132BA"/>
    <w:rsid w:val="00913F36"/>
    <w:rsid w:val="009175F6"/>
    <w:rsid w:val="00926937"/>
    <w:rsid w:val="00932115"/>
    <w:rsid w:val="009353ED"/>
    <w:rsid w:val="00941F9C"/>
    <w:rsid w:val="00946CE6"/>
    <w:rsid w:val="009513BC"/>
    <w:rsid w:val="009546AB"/>
    <w:rsid w:val="009572D7"/>
    <w:rsid w:val="00962BCF"/>
    <w:rsid w:val="00964E0A"/>
    <w:rsid w:val="00967F9C"/>
    <w:rsid w:val="00993A43"/>
    <w:rsid w:val="009947D8"/>
    <w:rsid w:val="009948B4"/>
    <w:rsid w:val="009A29CA"/>
    <w:rsid w:val="009A38FC"/>
    <w:rsid w:val="009A3D5C"/>
    <w:rsid w:val="009A51F3"/>
    <w:rsid w:val="009A56EE"/>
    <w:rsid w:val="009C2F22"/>
    <w:rsid w:val="009C5CF0"/>
    <w:rsid w:val="009D1EAC"/>
    <w:rsid w:val="009D2CBA"/>
    <w:rsid w:val="009D7532"/>
    <w:rsid w:val="009D77D3"/>
    <w:rsid w:val="009E270B"/>
    <w:rsid w:val="009E35E5"/>
    <w:rsid w:val="009F133D"/>
    <w:rsid w:val="009F2C6D"/>
    <w:rsid w:val="00A00617"/>
    <w:rsid w:val="00A00B9A"/>
    <w:rsid w:val="00A02400"/>
    <w:rsid w:val="00A03B16"/>
    <w:rsid w:val="00A101DC"/>
    <w:rsid w:val="00A12C17"/>
    <w:rsid w:val="00A149BA"/>
    <w:rsid w:val="00A15994"/>
    <w:rsid w:val="00A217F3"/>
    <w:rsid w:val="00A33017"/>
    <w:rsid w:val="00A34709"/>
    <w:rsid w:val="00A34763"/>
    <w:rsid w:val="00A36706"/>
    <w:rsid w:val="00A556E5"/>
    <w:rsid w:val="00A57127"/>
    <w:rsid w:val="00A5768F"/>
    <w:rsid w:val="00A610A4"/>
    <w:rsid w:val="00A652EE"/>
    <w:rsid w:val="00A66304"/>
    <w:rsid w:val="00A700FF"/>
    <w:rsid w:val="00A70BBD"/>
    <w:rsid w:val="00A76D35"/>
    <w:rsid w:val="00A771C3"/>
    <w:rsid w:val="00A77FE8"/>
    <w:rsid w:val="00A87B35"/>
    <w:rsid w:val="00A87D5B"/>
    <w:rsid w:val="00AA648A"/>
    <w:rsid w:val="00AB7142"/>
    <w:rsid w:val="00AC1D22"/>
    <w:rsid w:val="00AC2525"/>
    <w:rsid w:val="00AC4DA6"/>
    <w:rsid w:val="00AC6341"/>
    <w:rsid w:val="00AD7C69"/>
    <w:rsid w:val="00AE0F15"/>
    <w:rsid w:val="00AE7DFD"/>
    <w:rsid w:val="00AF0D28"/>
    <w:rsid w:val="00AF1699"/>
    <w:rsid w:val="00AF481E"/>
    <w:rsid w:val="00B05D8F"/>
    <w:rsid w:val="00B26931"/>
    <w:rsid w:val="00B31400"/>
    <w:rsid w:val="00B345E9"/>
    <w:rsid w:val="00B37F72"/>
    <w:rsid w:val="00B44440"/>
    <w:rsid w:val="00B46678"/>
    <w:rsid w:val="00B46E09"/>
    <w:rsid w:val="00B46F4C"/>
    <w:rsid w:val="00B50BD9"/>
    <w:rsid w:val="00B51D73"/>
    <w:rsid w:val="00B54BF1"/>
    <w:rsid w:val="00B54D8B"/>
    <w:rsid w:val="00B55E67"/>
    <w:rsid w:val="00B57311"/>
    <w:rsid w:val="00B62256"/>
    <w:rsid w:val="00B643B4"/>
    <w:rsid w:val="00B67D6F"/>
    <w:rsid w:val="00B73196"/>
    <w:rsid w:val="00B92E64"/>
    <w:rsid w:val="00B93783"/>
    <w:rsid w:val="00B94F37"/>
    <w:rsid w:val="00B952E5"/>
    <w:rsid w:val="00BA3DF8"/>
    <w:rsid w:val="00BA4E42"/>
    <w:rsid w:val="00BB0F89"/>
    <w:rsid w:val="00BB40A6"/>
    <w:rsid w:val="00BB51F4"/>
    <w:rsid w:val="00BB52EF"/>
    <w:rsid w:val="00BB7130"/>
    <w:rsid w:val="00BC0A6B"/>
    <w:rsid w:val="00BC1D49"/>
    <w:rsid w:val="00BD1C7A"/>
    <w:rsid w:val="00BD243B"/>
    <w:rsid w:val="00BD548F"/>
    <w:rsid w:val="00BD7AF1"/>
    <w:rsid w:val="00BE2B12"/>
    <w:rsid w:val="00BE4EED"/>
    <w:rsid w:val="00BE6BDA"/>
    <w:rsid w:val="00BE7DBF"/>
    <w:rsid w:val="00BF1425"/>
    <w:rsid w:val="00BF18F8"/>
    <w:rsid w:val="00BF714A"/>
    <w:rsid w:val="00C012CB"/>
    <w:rsid w:val="00C04466"/>
    <w:rsid w:val="00C04D60"/>
    <w:rsid w:val="00C13077"/>
    <w:rsid w:val="00C14FF0"/>
    <w:rsid w:val="00C17F7D"/>
    <w:rsid w:val="00C23DCB"/>
    <w:rsid w:val="00C35E19"/>
    <w:rsid w:val="00C36AE2"/>
    <w:rsid w:val="00C36E59"/>
    <w:rsid w:val="00C40686"/>
    <w:rsid w:val="00C41B56"/>
    <w:rsid w:val="00C42B3F"/>
    <w:rsid w:val="00C478EC"/>
    <w:rsid w:val="00C516F5"/>
    <w:rsid w:val="00C5183B"/>
    <w:rsid w:val="00C525F7"/>
    <w:rsid w:val="00C56B2E"/>
    <w:rsid w:val="00C600AF"/>
    <w:rsid w:val="00C6136F"/>
    <w:rsid w:val="00C64FD0"/>
    <w:rsid w:val="00C668C5"/>
    <w:rsid w:val="00C71F16"/>
    <w:rsid w:val="00C7586D"/>
    <w:rsid w:val="00C83760"/>
    <w:rsid w:val="00C8644F"/>
    <w:rsid w:val="00C93167"/>
    <w:rsid w:val="00C96A42"/>
    <w:rsid w:val="00CA1AE5"/>
    <w:rsid w:val="00CA25B8"/>
    <w:rsid w:val="00CA2A0F"/>
    <w:rsid w:val="00CA514B"/>
    <w:rsid w:val="00CB0F92"/>
    <w:rsid w:val="00CB7ACA"/>
    <w:rsid w:val="00CC0F64"/>
    <w:rsid w:val="00CC410A"/>
    <w:rsid w:val="00CC5725"/>
    <w:rsid w:val="00CC60B6"/>
    <w:rsid w:val="00CD2893"/>
    <w:rsid w:val="00CD56D0"/>
    <w:rsid w:val="00CE011B"/>
    <w:rsid w:val="00CE1F55"/>
    <w:rsid w:val="00CE20CC"/>
    <w:rsid w:val="00CF77FE"/>
    <w:rsid w:val="00D13C62"/>
    <w:rsid w:val="00D1767C"/>
    <w:rsid w:val="00D212E2"/>
    <w:rsid w:val="00D24ADC"/>
    <w:rsid w:val="00D26B31"/>
    <w:rsid w:val="00D31785"/>
    <w:rsid w:val="00D4172B"/>
    <w:rsid w:val="00D41C60"/>
    <w:rsid w:val="00D46737"/>
    <w:rsid w:val="00D46D67"/>
    <w:rsid w:val="00D549D0"/>
    <w:rsid w:val="00D619F6"/>
    <w:rsid w:val="00D62D04"/>
    <w:rsid w:val="00D66AA8"/>
    <w:rsid w:val="00D74197"/>
    <w:rsid w:val="00D75F72"/>
    <w:rsid w:val="00D76C73"/>
    <w:rsid w:val="00D76C9F"/>
    <w:rsid w:val="00D803C5"/>
    <w:rsid w:val="00D83A80"/>
    <w:rsid w:val="00D86080"/>
    <w:rsid w:val="00DA1DFA"/>
    <w:rsid w:val="00DB0127"/>
    <w:rsid w:val="00DC18F4"/>
    <w:rsid w:val="00DC4AE2"/>
    <w:rsid w:val="00DC5591"/>
    <w:rsid w:val="00DC7929"/>
    <w:rsid w:val="00DD3F19"/>
    <w:rsid w:val="00DD4766"/>
    <w:rsid w:val="00DE1E5D"/>
    <w:rsid w:val="00DE2D0C"/>
    <w:rsid w:val="00DE41DA"/>
    <w:rsid w:val="00DF0B5D"/>
    <w:rsid w:val="00DF27D6"/>
    <w:rsid w:val="00DF3D65"/>
    <w:rsid w:val="00DF4CD2"/>
    <w:rsid w:val="00E00FF4"/>
    <w:rsid w:val="00E0130C"/>
    <w:rsid w:val="00E033F6"/>
    <w:rsid w:val="00E16361"/>
    <w:rsid w:val="00E201DB"/>
    <w:rsid w:val="00E2415F"/>
    <w:rsid w:val="00E31E1A"/>
    <w:rsid w:val="00E51CB3"/>
    <w:rsid w:val="00E556ED"/>
    <w:rsid w:val="00E568C3"/>
    <w:rsid w:val="00E576DA"/>
    <w:rsid w:val="00E60AE4"/>
    <w:rsid w:val="00E61AED"/>
    <w:rsid w:val="00E64500"/>
    <w:rsid w:val="00E649BB"/>
    <w:rsid w:val="00E64E5B"/>
    <w:rsid w:val="00E67321"/>
    <w:rsid w:val="00E7411B"/>
    <w:rsid w:val="00E74C3A"/>
    <w:rsid w:val="00E80D6E"/>
    <w:rsid w:val="00E83EBB"/>
    <w:rsid w:val="00E8457A"/>
    <w:rsid w:val="00E941E2"/>
    <w:rsid w:val="00E94A62"/>
    <w:rsid w:val="00E9629C"/>
    <w:rsid w:val="00E96CA9"/>
    <w:rsid w:val="00EA1900"/>
    <w:rsid w:val="00EA5D3B"/>
    <w:rsid w:val="00EA7B70"/>
    <w:rsid w:val="00EB153F"/>
    <w:rsid w:val="00EB3C40"/>
    <w:rsid w:val="00EB630A"/>
    <w:rsid w:val="00EC0A80"/>
    <w:rsid w:val="00EC0BA9"/>
    <w:rsid w:val="00EC1003"/>
    <w:rsid w:val="00ED1C58"/>
    <w:rsid w:val="00ED1D4D"/>
    <w:rsid w:val="00ED5BD0"/>
    <w:rsid w:val="00ED60A0"/>
    <w:rsid w:val="00EE4963"/>
    <w:rsid w:val="00EE66C8"/>
    <w:rsid w:val="00EF073E"/>
    <w:rsid w:val="00EF699B"/>
    <w:rsid w:val="00F00B45"/>
    <w:rsid w:val="00F0222E"/>
    <w:rsid w:val="00F07AED"/>
    <w:rsid w:val="00F13C26"/>
    <w:rsid w:val="00F161E8"/>
    <w:rsid w:val="00F17517"/>
    <w:rsid w:val="00F206C9"/>
    <w:rsid w:val="00F21DEB"/>
    <w:rsid w:val="00F35248"/>
    <w:rsid w:val="00F42607"/>
    <w:rsid w:val="00F42ECF"/>
    <w:rsid w:val="00F51EC9"/>
    <w:rsid w:val="00F61ADA"/>
    <w:rsid w:val="00F67AC9"/>
    <w:rsid w:val="00F735C0"/>
    <w:rsid w:val="00F767C5"/>
    <w:rsid w:val="00F771F2"/>
    <w:rsid w:val="00F818FB"/>
    <w:rsid w:val="00F83CF2"/>
    <w:rsid w:val="00F83FA6"/>
    <w:rsid w:val="00F8688D"/>
    <w:rsid w:val="00F92021"/>
    <w:rsid w:val="00F942D6"/>
    <w:rsid w:val="00F97D2C"/>
    <w:rsid w:val="00FA089D"/>
    <w:rsid w:val="00FA28BE"/>
    <w:rsid w:val="00FB0515"/>
    <w:rsid w:val="00FB1D4E"/>
    <w:rsid w:val="00FB697A"/>
    <w:rsid w:val="00FC40E1"/>
    <w:rsid w:val="00FD2033"/>
    <w:rsid w:val="00FD2DB8"/>
    <w:rsid w:val="00FD6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44000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4400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000000" w:fill="FFFFFF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44000"/>
    <w:pPr>
      <w:keepNext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44000"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44000"/>
    <w:pPr>
      <w:keepNext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44000"/>
    <w:pPr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44000"/>
    <w:pPr>
      <w:keepNext/>
      <w:jc w:val="center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544000"/>
    <w:pPr>
      <w:keepNext/>
      <w:jc w:val="center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44000"/>
    <w:pPr>
      <w:keepNext/>
      <w:jc w:val="right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44000"/>
    <w:pPr>
      <w:keepNext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C60B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CC60B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CC60B6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CC60B6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CC60B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CC60B6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CC60B6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CC60B6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CC60B6"/>
    <w:rPr>
      <w:rFonts w:ascii="Cambria" w:hAnsi="Cambria" w:cs="Times New Roman"/>
    </w:rPr>
  </w:style>
  <w:style w:type="paragraph" w:styleId="BodyTextIndent">
    <w:name w:val="Body Text Indent"/>
    <w:basedOn w:val="Normal"/>
    <w:link w:val="BodyTextIndentChar"/>
    <w:uiPriority w:val="99"/>
    <w:rsid w:val="00544000"/>
    <w:pPr>
      <w:ind w:left="2610" w:hanging="261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CC60B6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54400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CC60B6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4400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CC60B6"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544000"/>
  </w:style>
  <w:style w:type="character" w:customStyle="1" w:styleId="BodyTextChar">
    <w:name w:val="Body Text Char"/>
    <w:link w:val="BodyText"/>
    <w:uiPriority w:val="99"/>
    <w:semiHidden/>
    <w:locked/>
    <w:rsid w:val="00CC60B6"/>
    <w:rPr>
      <w:rFonts w:cs="Times New Roman"/>
      <w:sz w:val="20"/>
      <w:szCs w:val="20"/>
    </w:rPr>
  </w:style>
  <w:style w:type="character" w:styleId="PageNumber">
    <w:name w:val="page number"/>
    <w:uiPriority w:val="99"/>
    <w:rsid w:val="00544000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544000"/>
    <w:pPr>
      <w:ind w:left="2655"/>
    </w:pPr>
    <w:rPr>
      <w:shd w:val="clear" w:color="auto" w:fill="FFFF0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CC60B6"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544000"/>
    <w:pPr>
      <w:jc w:val="center"/>
    </w:pPr>
  </w:style>
  <w:style w:type="character" w:customStyle="1" w:styleId="BodyText2Char">
    <w:name w:val="Body Text 2 Char"/>
    <w:link w:val="BodyText2"/>
    <w:uiPriority w:val="99"/>
    <w:semiHidden/>
    <w:locked/>
    <w:rsid w:val="00CC60B6"/>
    <w:rPr>
      <w:rFonts w:cs="Times New Roman"/>
      <w:sz w:val="20"/>
      <w:szCs w:val="20"/>
    </w:rPr>
  </w:style>
  <w:style w:type="character" w:styleId="Hyperlink">
    <w:name w:val="Hyperlink"/>
    <w:uiPriority w:val="99"/>
    <w:rsid w:val="00544000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544000"/>
    <w:rPr>
      <w:rFonts w:cs="Times New Roman"/>
      <w:color w:val="800080"/>
      <w:u w:val="single"/>
    </w:rPr>
  </w:style>
  <w:style w:type="paragraph" w:styleId="BodyText3">
    <w:name w:val="Body Text 3"/>
    <w:basedOn w:val="Normal"/>
    <w:link w:val="BodyText3Char"/>
    <w:uiPriority w:val="99"/>
    <w:rsid w:val="00544000"/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CC60B6"/>
    <w:rPr>
      <w:rFonts w:cs="Times New Roman"/>
      <w:sz w:val="16"/>
      <w:szCs w:val="16"/>
    </w:rPr>
  </w:style>
  <w:style w:type="paragraph" w:customStyle="1" w:styleId="Name">
    <w:name w:val="Name"/>
    <w:basedOn w:val="Normal"/>
    <w:next w:val="Normal"/>
    <w:uiPriority w:val="99"/>
    <w:rsid w:val="00544000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</w:rPr>
  </w:style>
  <w:style w:type="paragraph" w:styleId="NormalWeb">
    <w:name w:val="Normal (Web)"/>
    <w:basedOn w:val="Normal"/>
    <w:uiPriority w:val="99"/>
    <w:rsid w:val="00544000"/>
    <w:pPr>
      <w:spacing w:before="100" w:beforeAutospacing="1" w:after="100" w:afterAutospacing="1"/>
    </w:pPr>
    <w:rPr>
      <w:sz w:val="24"/>
      <w:szCs w:val="24"/>
    </w:rPr>
  </w:style>
  <w:style w:type="paragraph" w:customStyle="1" w:styleId="CompanyName">
    <w:name w:val="Company Name"/>
    <w:basedOn w:val="Normal"/>
    <w:uiPriority w:val="99"/>
    <w:rsid w:val="00544000"/>
    <w:pPr>
      <w:framePr w:w="3845" w:h="1584" w:hSpace="187" w:vSpace="187" w:wrap="notBeside" w:vAnchor="page" w:hAnchor="margin" w:y="894" w:anchorLock="1"/>
      <w:spacing w:line="280" w:lineRule="atLeast"/>
      <w:jc w:val="both"/>
    </w:pPr>
    <w:rPr>
      <w:rFonts w:ascii="Arial Black" w:hAnsi="Arial Black"/>
      <w:spacing w:val="-25"/>
      <w:sz w:val="32"/>
    </w:rPr>
  </w:style>
  <w:style w:type="character" w:customStyle="1" w:styleId="fields11">
    <w:name w:val="fields11"/>
    <w:uiPriority w:val="99"/>
    <w:rsid w:val="00544000"/>
    <w:rPr>
      <w:rFonts w:ascii="Verdana" w:hAnsi="Verdana" w:cs="Times New Roman"/>
      <w:color w:val="auto"/>
      <w:sz w:val="17"/>
      <w:szCs w:val="17"/>
      <w:u w:val="none"/>
      <w:effect w:val="none"/>
    </w:rPr>
  </w:style>
  <w:style w:type="paragraph" w:styleId="ListParagraph">
    <w:name w:val="List Paragraph"/>
    <w:basedOn w:val="Normal"/>
    <w:uiPriority w:val="99"/>
    <w:qFormat/>
    <w:rsid w:val="00C71F16"/>
    <w:pPr>
      <w:ind w:left="720"/>
    </w:pPr>
    <w:rPr>
      <w:sz w:val="24"/>
      <w:szCs w:val="24"/>
    </w:rPr>
  </w:style>
  <w:style w:type="paragraph" w:customStyle="1" w:styleId="Achievement">
    <w:name w:val="Achievement"/>
    <w:basedOn w:val="BodyText"/>
    <w:uiPriority w:val="99"/>
    <w:rsid w:val="00544000"/>
    <w:pPr>
      <w:numPr>
        <w:numId w:val="1"/>
      </w:numPr>
      <w:spacing w:after="60" w:line="240" w:lineRule="atLeast"/>
      <w:jc w:val="both"/>
    </w:pPr>
    <w:rPr>
      <w:sz w:val="22"/>
    </w:rPr>
  </w:style>
  <w:style w:type="paragraph" w:customStyle="1" w:styleId="Preformatted">
    <w:name w:val="Preformatted"/>
    <w:basedOn w:val="Normal"/>
    <w:uiPriority w:val="99"/>
    <w:rsid w:val="0054400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table" w:styleId="TableGrid">
    <w:name w:val="Table Grid"/>
    <w:basedOn w:val="TableNormal"/>
    <w:uiPriority w:val="59"/>
    <w:rsid w:val="007700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uiPriority w:val="99"/>
    <w:rsid w:val="00EE4963"/>
    <w:rPr>
      <w:rFonts w:cs="Times New Roman"/>
    </w:rPr>
  </w:style>
  <w:style w:type="paragraph" w:customStyle="1" w:styleId="Halfspacetrailer">
    <w:name w:val="Halfspace trailer"/>
    <w:basedOn w:val="Normal"/>
    <w:rsid w:val="00964E0A"/>
    <w:pPr>
      <w:autoSpaceDE w:val="0"/>
      <w:spacing w:after="120"/>
    </w:pPr>
    <w:rPr>
      <w:rFonts w:ascii="Tms Rmn" w:hAnsi="Tms Rmn"/>
      <w:lang w:val="en-GB" w:eastAsia="ar-SA"/>
    </w:rPr>
  </w:style>
  <w:style w:type="character" w:customStyle="1" w:styleId="WW8Num9z2">
    <w:name w:val="WW8Num9z2"/>
    <w:rsid w:val="00E7411B"/>
    <w:rPr>
      <w:rFonts w:ascii="Wingdings" w:hAnsi="Wingdings"/>
      <w:sz w:val="20"/>
    </w:rPr>
  </w:style>
  <w:style w:type="table" w:customStyle="1" w:styleId="LightShading-Accent11">
    <w:name w:val="Light Shading - Accent 11"/>
    <w:basedOn w:val="TableNormal"/>
    <w:uiPriority w:val="60"/>
    <w:rsid w:val="005A06D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5A06D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44000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4400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000000" w:fill="FFFFFF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44000"/>
    <w:pPr>
      <w:keepNext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44000"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44000"/>
    <w:pPr>
      <w:keepNext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44000"/>
    <w:pPr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44000"/>
    <w:pPr>
      <w:keepNext/>
      <w:jc w:val="center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544000"/>
    <w:pPr>
      <w:keepNext/>
      <w:jc w:val="center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44000"/>
    <w:pPr>
      <w:keepNext/>
      <w:jc w:val="right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44000"/>
    <w:pPr>
      <w:keepNext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C60B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CC60B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CC60B6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CC60B6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CC60B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CC60B6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CC60B6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CC60B6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CC60B6"/>
    <w:rPr>
      <w:rFonts w:ascii="Cambria" w:hAnsi="Cambria" w:cs="Times New Roman"/>
    </w:rPr>
  </w:style>
  <w:style w:type="paragraph" w:styleId="BodyTextIndent">
    <w:name w:val="Body Text Indent"/>
    <w:basedOn w:val="Normal"/>
    <w:link w:val="BodyTextIndentChar"/>
    <w:uiPriority w:val="99"/>
    <w:rsid w:val="00544000"/>
    <w:pPr>
      <w:ind w:left="2610" w:hanging="261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CC60B6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54400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CC60B6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4400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CC60B6"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544000"/>
  </w:style>
  <w:style w:type="character" w:customStyle="1" w:styleId="BodyTextChar">
    <w:name w:val="Body Text Char"/>
    <w:link w:val="BodyText"/>
    <w:uiPriority w:val="99"/>
    <w:semiHidden/>
    <w:locked/>
    <w:rsid w:val="00CC60B6"/>
    <w:rPr>
      <w:rFonts w:cs="Times New Roman"/>
      <w:sz w:val="20"/>
      <w:szCs w:val="20"/>
    </w:rPr>
  </w:style>
  <w:style w:type="character" w:styleId="PageNumber">
    <w:name w:val="page number"/>
    <w:uiPriority w:val="99"/>
    <w:rsid w:val="00544000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544000"/>
    <w:pPr>
      <w:ind w:left="2655"/>
    </w:pPr>
    <w:rPr>
      <w:shd w:val="clear" w:color="auto" w:fill="FFFF0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CC60B6"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544000"/>
    <w:pPr>
      <w:jc w:val="center"/>
    </w:pPr>
  </w:style>
  <w:style w:type="character" w:customStyle="1" w:styleId="BodyText2Char">
    <w:name w:val="Body Text 2 Char"/>
    <w:link w:val="BodyText2"/>
    <w:uiPriority w:val="99"/>
    <w:semiHidden/>
    <w:locked/>
    <w:rsid w:val="00CC60B6"/>
    <w:rPr>
      <w:rFonts w:cs="Times New Roman"/>
      <w:sz w:val="20"/>
      <w:szCs w:val="20"/>
    </w:rPr>
  </w:style>
  <w:style w:type="character" w:styleId="Hyperlink">
    <w:name w:val="Hyperlink"/>
    <w:uiPriority w:val="99"/>
    <w:rsid w:val="00544000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544000"/>
    <w:rPr>
      <w:rFonts w:cs="Times New Roman"/>
      <w:color w:val="800080"/>
      <w:u w:val="single"/>
    </w:rPr>
  </w:style>
  <w:style w:type="paragraph" w:styleId="BodyText3">
    <w:name w:val="Body Text 3"/>
    <w:basedOn w:val="Normal"/>
    <w:link w:val="BodyText3Char"/>
    <w:uiPriority w:val="99"/>
    <w:rsid w:val="00544000"/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CC60B6"/>
    <w:rPr>
      <w:rFonts w:cs="Times New Roman"/>
      <w:sz w:val="16"/>
      <w:szCs w:val="16"/>
    </w:rPr>
  </w:style>
  <w:style w:type="paragraph" w:customStyle="1" w:styleId="Name">
    <w:name w:val="Name"/>
    <w:basedOn w:val="Normal"/>
    <w:next w:val="Normal"/>
    <w:uiPriority w:val="99"/>
    <w:rsid w:val="00544000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</w:rPr>
  </w:style>
  <w:style w:type="paragraph" w:styleId="NormalWeb">
    <w:name w:val="Normal (Web)"/>
    <w:basedOn w:val="Normal"/>
    <w:uiPriority w:val="99"/>
    <w:rsid w:val="00544000"/>
    <w:pPr>
      <w:spacing w:before="100" w:beforeAutospacing="1" w:after="100" w:afterAutospacing="1"/>
    </w:pPr>
    <w:rPr>
      <w:sz w:val="24"/>
      <w:szCs w:val="24"/>
    </w:rPr>
  </w:style>
  <w:style w:type="paragraph" w:customStyle="1" w:styleId="CompanyName">
    <w:name w:val="Company Name"/>
    <w:basedOn w:val="Normal"/>
    <w:uiPriority w:val="99"/>
    <w:rsid w:val="00544000"/>
    <w:pPr>
      <w:framePr w:w="3845" w:h="1584" w:hSpace="187" w:vSpace="187" w:wrap="notBeside" w:vAnchor="page" w:hAnchor="margin" w:y="894" w:anchorLock="1"/>
      <w:spacing w:line="280" w:lineRule="atLeast"/>
      <w:jc w:val="both"/>
    </w:pPr>
    <w:rPr>
      <w:rFonts w:ascii="Arial Black" w:hAnsi="Arial Black"/>
      <w:spacing w:val="-25"/>
      <w:sz w:val="32"/>
    </w:rPr>
  </w:style>
  <w:style w:type="character" w:customStyle="1" w:styleId="fields11">
    <w:name w:val="fields11"/>
    <w:uiPriority w:val="99"/>
    <w:rsid w:val="00544000"/>
    <w:rPr>
      <w:rFonts w:ascii="Verdana" w:hAnsi="Verdana" w:cs="Times New Roman"/>
      <w:color w:val="auto"/>
      <w:sz w:val="17"/>
      <w:szCs w:val="17"/>
      <w:u w:val="none"/>
      <w:effect w:val="none"/>
    </w:rPr>
  </w:style>
  <w:style w:type="paragraph" w:styleId="ListParagraph">
    <w:name w:val="List Paragraph"/>
    <w:basedOn w:val="Normal"/>
    <w:uiPriority w:val="99"/>
    <w:qFormat/>
    <w:rsid w:val="00C71F16"/>
    <w:pPr>
      <w:ind w:left="720"/>
    </w:pPr>
    <w:rPr>
      <w:sz w:val="24"/>
      <w:szCs w:val="24"/>
    </w:rPr>
  </w:style>
  <w:style w:type="paragraph" w:customStyle="1" w:styleId="Achievement">
    <w:name w:val="Achievement"/>
    <w:basedOn w:val="BodyText"/>
    <w:uiPriority w:val="99"/>
    <w:rsid w:val="00544000"/>
    <w:pPr>
      <w:numPr>
        <w:numId w:val="1"/>
      </w:numPr>
      <w:spacing w:after="60" w:line="240" w:lineRule="atLeast"/>
      <w:jc w:val="both"/>
    </w:pPr>
    <w:rPr>
      <w:sz w:val="22"/>
    </w:rPr>
  </w:style>
  <w:style w:type="paragraph" w:customStyle="1" w:styleId="Preformatted">
    <w:name w:val="Preformatted"/>
    <w:basedOn w:val="Normal"/>
    <w:uiPriority w:val="99"/>
    <w:rsid w:val="0054400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table" w:styleId="TableGrid">
    <w:name w:val="Table Grid"/>
    <w:basedOn w:val="TableNormal"/>
    <w:uiPriority w:val="59"/>
    <w:rsid w:val="007700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uiPriority w:val="99"/>
    <w:rsid w:val="00EE4963"/>
    <w:rPr>
      <w:rFonts w:cs="Times New Roman"/>
    </w:rPr>
  </w:style>
  <w:style w:type="paragraph" w:customStyle="1" w:styleId="Halfspacetrailer">
    <w:name w:val="Halfspace trailer"/>
    <w:basedOn w:val="Normal"/>
    <w:rsid w:val="00964E0A"/>
    <w:pPr>
      <w:autoSpaceDE w:val="0"/>
      <w:spacing w:after="120"/>
    </w:pPr>
    <w:rPr>
      <w:rFonts w:ascii="Tms Rmn" w:hAnsi="Tms Rmn"/>
      <w:lang w:val="en-GB" w:eastAsia="ar-SA"/>
    </w:rPr>
  </w:style>
  <w:style w:type="character" w:customStyle="1" w:styleId="WW8Num9z2">
    <w:name w:val="WW8Num9z2"/>
    <w:rsid w:val="00E7411B"/>
    <w:rPr>
      <w:rFonts w:ascii="Wingdings" w:hAnsi="Wingdings"/>
      <w:sz w:val="20"/>
    </w:rPr>
  </w:style>
  <w:style w:type="table" w:customStyle="1" w:styleId="LightShading-Accent11">
    <w:name w:val="Light Shading - Accent 11"/>
    <w:basedOn w:val="TableNormal"/>
    <w:uiPriority w:val="60"/>
    <w:rsid w:val="005A06D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5A06D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jobs.subhankar198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11902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Summer Placement</dc:subject>
  <dc:creator>Sreeram Krishnan</dc:creator>
  <cp:lastModifiedBy>samir123</cp:lastModifiedBy>
  <cp:revision>18</cp:revision>
  <cp:lastPrinted>2010-08-09T04:53:00Z</cp:lastPrinted>
  <dcterms:created xsi:type="dcterms:W3CDTF">2016-03-04T07:46:00Z</dcterms:created>
  <dcterms:modified xsi:type="dcterms:W3CDTF">2016-05-08T06:47:00Z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Ajay</vt:lpwstr>
  </property>
</Properties>
</file>