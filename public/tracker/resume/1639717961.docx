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CF8" w:rsidRDefault="00592CF8">
      <w:pPr>
        <w:widowControl w:val="0"/>
        <w:autoSpaceDE w:val="0"/>
        <w:spacing w:line="336" w:lineRule="auto"/>
        <w:rPr>
          <w:rFonts w:ascii="Verdana" w:hAnsi="Verdana" w:cs="Arial"/>
          <w:b/>
          <w:szCs w:val="18"/>
        </w:rPr>
      </w:pPr>
    </w:p>
    <w:p w:rsidR="00592CF8" w:rsidRDefault="00592CF8">
      <w:pPr>
        <w:widowControl w:val="0"/>
        <w:autoSpaceDE w:val="0"/>
        <w:spacing w:line="336" w:lineRule="auto"/>
        <w:rPr>
          <w:rFonts w:ascii="Verdana" w:hAnsi="Verdana" w:cs="Arial"/>
          <w:b/>
          <w:szCs w:val="18"/>
        </w:rPr>
      </w:pPr>
    </w:p>
    <w:p w:rsidR="00592CF8" w:rsidRDefault="001735E5">
      <w:pPr>
        <w:widowControl w:val="0"/>
        <w:autoSpaceDE w:val="0"/>
        <w:spacing w:line="336" w:lineRule="auto"/>
        <w:rPr>
          <w:rFonts w:ascii="Verdana" w:hAnsi="Verdana" w:cs="Arial"/>
          <w:b/>
          <w:sz w:val="18"/>
          <w:szCs w:val="18"/>
        </w:rPr>
      </w:pPr>
      <w:proofErr w:type="spellStart"/>
      <w:r>
        <w:rPr>
          <w:rFonts w:ascii="Verdana" w:hAnsi="Verdana" w:cs="Arial"/>
          <w:b/>
          <w:szCs w:val="18"/>
        </w:rPr>
        <w:t>Tawade</w:t>
      </w:r>
      <w:proofErr w:type="spellEnd"/>
      <w:r>
        <w:rPr>
          <w:rFonts w:ascii="Verdana" w:hAnsi="Verdana" w:cs="Arial"/>
          <w:b/>
          <w:szCs w:val="18"/>
        </w:rPr>
        <w:t xml:space="preserve"> </w:t>
      </w:r>
      <w:proofErr w:type="spellStart"/>
      <w:r>
        <w:rPr>
          <w:rFonts w:ascii="Verdana" w:hAnsi="Verdana" w:cs="Arial"/>
          <w:b/>
          <w:szCs w:val="18"/>
        </w:rPr>
        <w:t>Ajit</w:t>
      </w:r>
      <w:proofErr w:type="spellEnd"/>
      <w:r>
        <w:rPr>
          <w:rFonts w:ascii="Verdana" w:hAnsi="Verdana" w:cs="Arial"/>
          <w:b/>
          <w:szCs w:val="18"/>
        </w:rPr>
        <w:t xml:space="preserve"> </w:t>
      </w:r>
      <w:proofErr w:type="spellStart"/>
      <w:r>
        <w:rPr>
          <w:rFonts w:ascii="Verdana" w:hAnsi="Verdana" w:cs="Arial"/>
          <w:b/>
          <w:szCs w:val="18"/>
        </w:rPr>
        <w:t>Anant</w:t>
      </w:r>
      <w:proofErr w:type="spellEnd"/>
      <w:r>
        <w:rPr>
          <w:rFonts w:ascii="Verdana" w:hAnsi="Verdana" w:cs="Arial"/>
          <w:b/>
          <w:szCs w:val="18"/>
        </w:rPr>
        <w:t xml:space="preserve">       </w:t>
      </w:r>
      <w:r>
        <w:rPr>
          <w:rFonts w:ascii="Verdana" w:hAnsi="Verdana" w:cs="Arial"/>
          <w:b/>
          <w:color w:val="333399"/>
          <w:sz w:val="18"/>
          <w:szCs w:val="18"/>
        </w:rPr>
        <w:t xml:space="preserve">                                                          </w:t>
      </w:r>
      <w:r>
        <w:rPr>
          <w:rFonts w:ascii="Verdana" w:hAnsi="Verdana" w:cs="Arial"/>
          <w:b/>
          <w:sz w:val="18"/>
          <w:szCs w:val="18"/>
        </w:rPr>
        <w:t>Mobile:  +91-7208229645</w:t>
      </w:r>
      <w:r>
        <w:rPr>
          <w:rFonts w:ascii="Verdana" w:hAnsi="Verdana" w:cs="Arial"/>
          <w:b/>
          <w:color w:val="333399"/>
          <w:sz w:val="18"/>
          <w:szCs w:val="18"/>
        </w:rPr>
        <w:t xml:space="preserve">                                              ajit.tawade56@gmail.com</w:t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  <w:t xml:space="preserve">                                                   </w:t>
      </w:r>
      <w:bookmarkStart w:id="0" w:name="_GoBack"/>
      <w:bookmarkEnd w:id="0"/>
    </w:p>
    <w:p w:rsidR="00592CF8" w:rsidRDefault="001735E5">
      <w:pPr>
        <w:widowControl w:val="0"/>
        <w:autoSpaceDE w:val="0"/>
        <w:spacing w:line="336" w:lineRule="auto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 </w:t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  <w:t xml:space="preserve">    </w:t>
      </w:r>
    </w:p>
    <w:p w:rsidR="00592CF8" w:rsidRDefault="001735E5">
      <w:pPr>
        <w:widowControl w:val="0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noProof/>
          <w:lang w:eastAsia="en-US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25400</wp:posOffset>
                </wp:positionV>
                <wp:extent cx="5943600" cy="0"/>
                <wp:effectExtent l="30480" t="35560" r="36195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CC2CD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2pt" to="466.6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" strokeweight="1.59mm">
                <v:stroke joinstyle="miter"/>
              </v:line>
            </w:pict>
          </mc:Fallback>
        </mc:AlternateContent>
      </w:r>
    </w:p>
    <w:p w:rsidR="00592CF8" w:rsidRDefault="00592CF8">
      <w:pPr>
        <w:pStyle w:val="Heading1"/>
        <w:tabs>
          <w:tab w:val="clear" w:pos="0"/>
        </w:tabs>
        <w:spacing w:line="336" w:lineRule="auto"/>
        <w:ind w:left="0" w:hanging="13"/>
        <w:rPr>
          <w:rFonts w:ascii="Verdana" w:hAnsi="Verdana" w:cs="Arial"/>
          <w:i w:val="0"/>
          <w:sz w:val="24"/>
          <w:szCs w:val="18"/>
          <w:u w:val="single"/>
        </w:rPr>
      </w:pPr>
    </w:p>
    <w:p w:rsidR="00592CF8" w:rsidRDefault="001735E5">
      <w:pPr>
        <w:pStyle w:val="Heading1"/>
        <w:tabs>
          <w:tab w:val="clear" w:pos="0"/>
        </w:tabs>
        <w:spacing w:line="336" w:lineRule="auto"/>
        <w:ind w:left="0" w:hanging="13"/>
        <w:rPr>
          <w:rFonts w:ascii="Verdana" w:hAnsi="Verdana" w:cs="Arial"/>
          <w:i w:val="0"/>
          <w:sz w:val="24"/>
          <w:szCs w:val="18"/>
          <w:u w:val="single"/>
        </w:rPr>
      </w:pPr>
      <w:r>
        <w:rPr>
          <w:rFonts w:ascii="Verdana" w:hAnsi="Verdana" w:cs="Arial"/>
          <w:i w:val="0"/>
          <w:sz w:val="24"/>
          <w:szCs w:val="18"/>
          <w:u w:val="single"/>
        </w:rPr>
        <w:t>Objective:</w:t>
      </w:r>
    </w:p>
    <w:p w:rsidR="00592CF8" w:rsidRDefault="00592CF8">
      <w:pPr>
        <w:rPr>
          <w:sz w:val="20"/>
        </w:rPr>
      </w:pPr>
    </w:p>
    <w:p w:rsidR="00592CF8" w:rsidRDefault="001735E5">
      <w:pPr>
        <w:widowControl w:val="0"/>
        <w:numPr>
          <w:ilvl w:val="0"/>
          <w:numId w:val="3"/>
        </w:numPr>
        <w:autoSpaceDE w:val="0"/>
        <w:spacing w:line="336" w:lineRule="auto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To seek a challenging job where in I can utilize my capabilities, potentials and achieve greater heights, and thereby help in contributing towards the growth of the organization.</w:t>
      </w:r>
    </w:p>
    <w:p w:rsidR="00592CF8" w:rsidRDefault="00592CF8">
      <w:pPr>
        <w:widowControl w:val="0"/>
        <w:autoSpaceDE w:val="0"/>
        <w:spacing w:line="336" w:lineRule="auto"/>
        <w:ind w:left="720"/>
        <w:rPr>
          <w:rFonts w:ascii="Verdana" w:hAnsi="Verdana" w:cs="Arial"/>
          <w:sz w:val="18"/>
          <w:szCs w:val="18"/>
        </w:rPr>
      </w:pPr>
    </w:p>
    <w:p w:rsidR="00592CF8" w:rsidRDefault="001735E5">
      <w:pPr>
        <w:widowControl w:val="0"/>
        <w:autoSpaceDE w:val="0"/>
        <w:spacing w:line="336" w:lineRule="auto"/>
        <w:jc w:val="both"/>
        <w:rPr>
          <w:rFonts w:ascii="Verdana" w:hAnsi="Verdana" w:cs="Arial"/>
          <w:b/>
          <w:szCs w:val="18"/>
          <w:u w:val="single"/>
        </w:rPr>
      </w:pPr>
      <w:r>
        <w:rPr>
          <w:rFonts w:ascii="Verdana" w:hAnsi="Verdana" w:cs="Arial"/>
          <w:b/>
          <w:szCs w:val="18"/>
          <w:u w:val="single"/>
        </w:rPr>
        <w:t>Academic Qualification:</w:t>
      </w:r>
    </w:p>
    <w:p w:rsidR="00592CF8" w:rsidRDefault="001735E5">
      <w:pPr>
        <w:widowControl w:val="0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    </w:t>
      </w:r>
      <w:r>
        <w:rPr>
          <w:rFonts w:ascii="Verdana" w:hAnsi="Verdana" w:cs="Arial"/>
          <w:b/>
          <w:sz w:val="18"/>
          <w:szCs w:val="18"/>
        </w:rPr>
        <w:sym w:font="Wingdings" w:char="F0FC"/>
      </w:r>
      <w:r>
        <w:rPr>
          <w:rFonts w:ascii="Verdana" w:hAnsi="Verdana" w:cs="Arial"/>
          <w:b/>
          <w:sz w:val="18"/>
          <w:szCs w:val="18"/>
        </w:rPr>
        <w:t xml:space="preserve"> B.E completed</w:t>
      </w:r>
      <w:r>
        <w:rPr>
          <w:rFonts w:ascii="Verdana" w:hAnsi="Verdana" w:cs="Arial"/>
          <w:sz w:val="18"/>
          <w:szCs w:val="18"/>
        </w:rPr>
        <w:t xml:space="preserve"> in 2013 from Mumbai University, Mumbai.</w:t>
      </w:r>
    </w:p>
    <w:p w:rsidR="00592CF8" w:rsidRDefault="00592CF8">
      <w:pPr>
        <w:widowControl w:val="0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</w:p>
    <w:p w:rsidR="00592CF8" w:rsidRDefault="001735E5">
      <w:pPr>
        <w:widowControl w:val="0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    </w:t>
      </w:r>
      <w:r>
        <w:rPr>
          <w:rFonts w:ascii="Verdana" w:hAnsi="Verdana" w:cs="Arial"/>
          <w:b/>
          <w:sz w:val="18"/>
          <w:szCs w:val="18"/>
        </w:rPr>
        <w:sym w:font="Wingdings" w:char="F0FC"/>
      </w:r>
      <w:r>
        <w:rPr>
          <w:rFonts w:ascii="Verdana" w:hAnsi="Verdana" w:cs="Arial"/>
          <w:b/>
          <w:sz w:val="18"/>
          <w:szCs w:val="18"/>
        </w:rPr>
        <w:t xml:space="preserve">  H.S.C. completed </w:t>
      </w:r>
      <w:r>
        <w:rPr>
          <w:rFonts w:ascii="Verdana" w:hAnsi="Verdana" w:cs="Arial"/>
          <w:sz w:val="18"/>
          <w:szCs w:val="18"/>
        </w:rPr>
        <w:t>in 2008 from Pune University.</w:t>
      </w:r>
    </w:p>
    <w:p w:rsidR="00592CF8" w:rsidRDefault="00592CF8">
      <w:pPr>
        <w:widowControl w:val="0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</w:p>
    <w:p w:rsidR="00592CF8" w:rsidRDefault="001735E5">
      <w:pPr>
        <w:widowControl w:val="0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    </w:t>
      </w:r>
      <w:r>
        <w:rPr>
          <w:rFonts w:ascii="Verdana" w:hAnsi="Verdana" w:cs="Arial"/>
          <w:b/>
          <w:sz w:val="18"/>
          <w:szCs w:val="18"/>
        </w:rPr>
        <w:sym w:font="Wingdings" w:char="F0FC"/>
      </w:r>
      <w:r>
        <w:rPr>
          <w:rFonts w:ascii="Verdana" w:hAnsi="Verdana" w:cs="Arial"/>
          <w:b/>
          <w:sz w:val="18"/>
          <w:szCs w:val="18"/>
        </w:rPr>
        <w:t xml:space="preserve">  S.S.C. completed </w:t>
      </w:r>
      <w:r>
        <w:rPr>
          <w:rFonts w:ascii="Verdana" w:hAnsi="Verdana" w:cs="Arial"/>
          <w:sz w:val="18"/>
          <w:szCs w:val="18"/>
        </w:rPr>
        <w:t>in 2006 from Pune university.</w:t>
      </w:r>
    </w:p>
    <w:p w:rsidR="00592CF8" w:rsidRDefault="00592CF8">
      <w:pPr>
        <w:widowControl w:val="0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</w:p>
    <w:p w:rsidR="00592CF8" w:rsidRDefault="001735E5">
      <w:pPr>
        <w:widowControl w:val="0"/>
        <w:autoSpaceDE w:val="0"/>
        <w:spacing w:line="336" w:lineRule="auto"/>
        <w:jc w:val="both"/>
        <w:rPr>
          <w:rFonts w:ascii="Verdana" w:hAnsi="Verdana" w:cs="Arial"/>
          <w:b/>
          <w:szCs w:val="18"/>
          <w:u w:val="single"/>
        </w:rPr>
      </w:pPr>
      <w:r>
        <w:rPr>
          <w:rFonts w:ascii="Verdana" w:hAnsi="Verdana" w:cs="Arial"/>
          <w:b/>
          <w:szCs w:val="18"/>
          <w:u w:val="single"/>
        </w:rPr>
        <w:t>Professional Qualification:</w:t>
      </w:r>
    </w:p>
    <w:p w:rsidR="00592CF8" w:rsidRDefault="001735E5">
      <w:pPr>
        <w:widowControl w:val="0"/>
        <w:numPr>
          <w:ilvl w:val="0"/>
          <w:numId w:val="2"/>
        </w:numPr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Completed </w:t>
      </w:r>
      <w:r>
        <w:rPr>
          <w:rFonts w:ascii="Verdana" w:hAnsi="Verdana" w:cs="Arial"/>
          <w:b/>
          <w:sz w:val="18"/>
          <w:szCs w:val="18"/>
        </w:rPr>
        <w:t xml:space="preserve">Hardware Networking </w:t>
      </w:r>
      <w:r>
        <w:rPr>
          <w:rFonts w:ascii="Verdana" w:hAnsi="Verdana" w:cs="Arial"/>
          <w:sz w:val="18"/>
          <w:szCs w:val="18"/>
        </w:rPr>
        <w:t xml:space="preserve">courses from </w:t>
      </w:r>
      <w:proofErr w:type="spellStart"/>
      <w:r>
        <w:rPr>
          <w:rFonts w:ascii="Verdana" w:hAnsi="Verdana" w:cs="Arial"/>
          <w:sz w:val="18"/>
          <w:szCs w:val="18"/>
        </w:rPr>
        <w:t>Jetking</w:t>
      </w:r>
      <w:proofErr w:type="spellEnd"/>
      <w:r>
        <w:rPr>
          <w:rFonts w:ascii="Verdana" w:hAnsi="Verdana" w:cs="Arial"/>
          <w:sz w:val="18"/>
          <w:szCs w:val="18"/>
        </w:rPr>
        <w:t xml:space="preserve"> Institute, </w:t>
      </w:r>
      <w:proofErr w:type="spellStart"/>
      <w:r>
        <w:rPr>
          <w:rFonts w:ascii="Verdana" w:hAnsi="Verdana" w:cs="Arial"/>
          <w:sz w:val="18"/>
          <w:szCs w:val="18"/>
        </w:rPr>
        <w:t>Boriwali</w:t>
      </w:r>
      <w:proofErr w:type="spellEnd"/>
      <w:r>
        <w:rPr>
          <w:rFonts w:ascii="Verdana" w:hAnsi="Verdana" w:cs="Arial"/>
          <w:sz w:val="18"/>
          <w:szCs w:val="18"/>
        </w:rPr>
        <w:t>.</w:t>
      </w:r>
    </w:p>
    <w:p w:rsidR="00592CF8" w:rsidRDefault="001735E5">
      <w:pPr>
        <w:widowControl w:val="0"/>
        <w:numPr>
          <w:ilvl w:val="0"/>
          <w:numId w:val="2"/>
        </w:numPr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Completed </w:t>
      </w:r>
      <w:r>
        <w:rPr>
          <w:rFonts w:ascii="Verdana" w:hAnsi="Verdana" w:cs="Arial"/>
          <w:b/>
          <w:sz w:val="18"/>
          <w:szCs w:val="18"/>
        </w:rPr>
        <w:t xml:space="preserve">CCNA </w:t>
      </w:r>
      <w:r>
        <w:rPr>
          <w:rFonts w:ascii="Verdana" w:hAnsi="Verdana" w:cs="Arial"/>
          <w:sz w:val="18"/>
          <w:szCs w:val="18"/>
        </w:rPr>
        <w:t xml:space="preserve">courses from </w:t>
      </w:r>
      <w:proofErr w:type="spellStart"/>
      <w:r>
        <w:rPr>
          <w:rFonts w:ascii="Verdana" w:hAnsi="Verdana" w:cs="Arial"/>
          <w:sz w:val="18"/>
          <w:szCs w:val="18"/>
        </w:rPr>
        <w:t>Jetking</w:t>
      </w:r>
      <w:proofErr w:type="spellEnd"/>
      <w:r>
        <w:rPr>
          <w:rFonts w:ascii="Verdana" w:hAnsi="Verdana" w:cs="Arial"/>
          <w:sz w:val="18"/>
          <w:szCs w:val="18"/>
        </w:rPr>
        <w:t xml:space="preserve"> Institute, </w:t>
      </w:r>
      <w:proofErr w:type="spellStart"/>
      <w:r>
        <w:rPr>
          <w:rFonts w:ascii="Verdana" w:hAnsi="Verdana" w:cs="Arial"/>
          <w:sz w:val="18"/>
          <w:szCs w:val="18"/>
        </w:rPr>
        <w:t>Boriwali</w:t>
      </w:r>
      <w:proofErr w:type="spellEnd"/>
      <w:r>
        <w:rPr>
          <w:rFonts w:ascii="Verdana" w:hAnsi="Verdana" w:cs="Arial"/>
          <w:sz w:val="18"/>
          <w:szCs w:val="18"/>
        </w:rPr>
        <w:t>.</w:t>
      </w:r>
    </w:p>
    <w:p w:rsidR="00592CF8" w:rsidRDefault="001735E5">
      <w:pPr>
        <w:widowControl w:val="0"/>
        <w:numPr>
          <w:ilvl w:val="0"/>
          <w:numId w:val="2"/>
        </w:numPr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Completed </w:t>
      </w:r>
      <w:r>
        <w:rPr>
          <w:rFonts w:ascii="Verdana" w:hAnsi="Verdana" w:cs="Arial"/>
          <w:b/>
          <w:sz w:val="18"/>
          <w:szCs w:val="18"/>
        </w:rPr>
        <w:t xml:space="preserve">Laptop/Desktop Chip level Repairing  </w:t>
      </w:r>
      <w:r>
        <w:rPr>
          <w:rFonts w:ascii="Verdana" w:hAnsi="Verdana" w:cs="Arial"/>
          <w:sz w:val="18"/>
          <w:szCs w:val="18"/>
        </w:rPr>
        <w:t xml:space="preserve">courses from Expert </w:t>
      </w:r>
      <w:proofErr w:type="spellStart"/>
      <w:r>
        <w:rPr>
          <w:rFonts w:ascii="Verdana" w:hAnsi="Verdana" w:cs="Arial"/>
          <w:sz w:val="18"/>
          <w:szCs w:val="18"/>
        </w:rPr>
        <w:t>Compucare</w:t>
      </w:r>
      <w:proofErr w:type="spellEnd"/>
      <w:r>
        <w:rPr>
          <w:rFonts w:ascii="Verdana" w:hAnsi="Verdana" w:cs="Arial"/>
          <w:sz w:val="18"/>
          <w:szCs w:val="18"/>
        </w:rPr>
        <w:t xml:space="preserve">  Institute, </w:t>
      </w:r>
      <w:proofErr w:type="spellStart"/>
      <w:r>
        <w:rPr>
          <w:rFonts w:ascii="Verdana" w:hAnsi="Verdana" w:cs="Arial"/>
          <w:sz w:val="18"/>
          <w:szCs w:val="18"/>
        </w:rPr>
        <w:t>Boriwali</w:t>
      </w:r>
      <w:proofErr w:type="spellEnd"/>
      <w:r>
        <w:rPr>
          <w:rFonts w:ascii="Verdana" w:hAnsi="Verdana" w:cs="Arial"/>
          <w:sz w:val="18"/>
          <w:szCs w:val="18"/>
        </w:rPr>
        <w:t>.</w:t>
      </w:r>
    </w:p>
    <w:p w:rsidR="00592CF8" w:rsidRDefault="00592CF8">
      <w:pPr>
        <w:pStyle w:val="Heading1"/>
        <w:tabs>
          <w:tab w:val="clear" w:pos="0"/>
        </w:tabs>
        <w:spacing w:line="336" w:lineRule="auto"/>
        <w:ind w:left="0" w:firstLine="0"/>
        <w:rPr>
          <w:rFonts w:ascii="Verdana" w:hAnsi="Verdana"/>
          <w:i w:val="0"/>
          <w:sz w:val="24"/>
          <w:szCs w:val="18"/>
          <w:u w:val="single"/>
        </w:rPr>
      </w:pPr>
    </w:p>
    <w:p w:rsidR="00592CF8" w:rsidRDefault="001735E5">
      <w:pPr>
        <w:widowControl w:val="0"/>
        <w:autoSpaceDE w:val="0"/>
        <w:spacing w:line="336" w:lineRule="auto"/>
        <w:jc w:val="both"/>
        <w:rPr>
          <w:rFonts w:ascii="Verdana" w:hAnsi="Verdana" w:cs="Arial"/>
          <w:b/>
          <w:szCs w:val="18"/>
          <w:u w:val="single"/>
        </w:rPr>
      </w:pPr>
      <w:r>
        <w:rPr>
          <w:rFonts w:ascii="Verdana" w:hAnsi="Verdana" w:cs="Arial"/>
          <w:b/>
          <w:szCs w:val="18"/>
          <w:u w:val="single"/>
        </w:rPr>
        <w:t xml:space="preserve">Professional Experience: </w:t>
      </w:r>
    </w:p>
    <w:p w:rsidR="00592CF8" w:rsidRDefault="00592CF8">
      <w:pPr>
        <w:widowControl w:val="0"/>
        <w:autoSpaceDE w:val="0"/>
        <w:spacing w:line="336" w:lineRule="auto"/>
        <w:jc w:val="both"/>
        <w:rPr>
          <w:rFonts w:ascii="Verdana" w:hAnsi="Verdana" w:cs="Arial"/>
          <w:b/>
          <w:szCs w:val="18"/>
          <w:u w:val="single"/>
        </w:rPr>
      </w:pPr>
    </w:p>
    <w:p w:rsidR="00592CF8" w:rsidRDefault="001735E5">
      <w:pPr>
        <w:numPr>
          <w:ilvl w:val="0"/>
          <w:numId w:val="8"/>
        </w:numPr>
        <w:tabs>
          <w:tab w:val="left" w:pos="426"/>
        </w:tabs>
        <w:suppressAutoHyphens w:val="0"/>
        <w:spacing w:after="200"/>
        <w:ind w:left="436" w:hanging="436"/>
        <w:rPr>
          <w:rFonts w:ascii="Calibri" w:hAnsi="Calibri" w:cs="Verdan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January 2017- - </w:t>
      </w:r>
      <w:r>
        <w:rPr>
          <w:rFonts w:ascii="Calibri" w:hAnsi="Calibri"/>
          <w:b/>
          <w:bCs/>
          <w:sz w:val="22"/>
          <w:szCs w:val="22"/>
        </w:rPr>
        <w:t>Remote Support Engineer (L2)</w:t>
      </w:r>
      <w:r>
        <w:rPr>
          <w:rFonts w:ascii="Calibri" w:hAnsi="Calibri"/>
          <w:sz w:val="22"/>
          <w:szCs w:val="22"/>
        </w:rPr>
        <w:t xml:space="preserve"> in </w:t>
      </w:r>
      <w:r>
        <w:rPr>
          <w:rFonts w:ascii="Calibri" w:hAnsi="Calibri"/>
          <w:b/>
          <w:bCs/>
          <w:sz w:val="22"/>
          <w:szCs w:val="22"/>
        </w:rPr>
        <w:t xml:space="preserve">Acute Informatics </w:t>
      </w:r>
      <w:proofErr w:type="spellStart"/>
      <w:r>
        <w:rPr>
          <w:rFonts w:ascii="Calibri" w:hAnsi="Calibri"/>
          <w:b/>
          <w:bCs/>
          <w:sz w:val="22"/>
          <w:szCs w:val="22"/>
        </w:rPr>
        <w:t>Pvt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Ltd</w:t>
      </w:r>
      <w:r>
        <w:rPr>
          <w:rFonts w:ascii="Calibri" w:hAnsi="Calibri"/>
          <w:sz w:val="22"/>
          <w:szCs w:val="22"/>
        </w:rPr>
        <w:t xml:space="preserve"> for </w:t>
      </w:r>
      <w:r>
        <w:rPr>
          <w:rFonts w:ascii="Calibri" w:hAnsi="Calibri"/>
          <w:b/>
          <w:bCs/>
          <w:sz w:val="22"/>
          <w:szCs w:val="22"/>
        </w:rPr>
        <w:t>Wipro MIT</w:t>
      </w:r>
      <w:r>
        <w:rPr>
          <w:rFonts w:ascii="Calibri" w:hAnsi="Calibri"/>
          <w:sz w:val="22"/>
          <w:szCs w:val="22"/>
        </w:rPr>
        <w:t xml:space="preserve"> at Client Location </w:t>
      </w:r>
      <w:r>
        <w:rPr>
          <w:rFonts w:ascii="Calibri" w:hAnsi="Calibri"/>
          <w:b/>
          <w:bCs/>
          <w:sz w:val="22"/>
          <w:szCs w:val="22"/>
        </w:rPr>
        <w:t>Bharat Petroleum Corp. Ltd</w:t>
      </w:r>
      <w:r>
        <w:rPr>
          <w:rFonts w:ascii="Calibri" w:hAnsi="Calibri" w:cs="Verdana"/>
          <w:b/>
          <w:sz w:val="22"/>
          <w:szCs w:val="22"/>
        </w:rPr>
        <w:t>.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Providing Technical support to client.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Administration of user domain accounts using Active directory.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Handling all software and hardware calls through BITSS with SLA limits for all over INDIA.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Troubleshooting of problems in Desktop, Laptop, Printers and scanners through Remote Desktop Connection, Dame Ware, Symantec PC Anywhere, Team viewer, phone or email.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Installation of client operating systems (Win7, Win8, Win10), Standard software like Microsoft Office, SAP, Antivirus, Adobe Reader, WinZip, VPN, Drivers &amp; other software’s.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Configuration &amp; troubleshooting Web Application like Employees Portal and Oil &amp; Gas industries related application etc.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Knowledge of Symantec Management Agent.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Installation and troubleshooting Symantec Endpoint Protection Antivirus.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Installation and troubleshooting of SAP ERP application. Ver. 7.3 and 7.4.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 xml:space="preserve">Installation and configuration of RSA SECURE ID and troubleshooting problem related to it. 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Configuration &amp; troubleshooting Cisco VPN Client and Dell VPN for SAP Connectivity.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 xml:space="preserve">Configuration &amp; troubleshooting of Microsoft Outlook through Exchange Server &amp; through VPN connectivity. 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Monitoring the alerts including viruses, worms and DOS attacks.</w:t>
      </w:r>
    </w:p>
    <w:p w:rsidR="00592CF8" w:rsidRDefault="00592CF8">
      <w:p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</w:p>
    <w:p w:rsidR="00592CF8" w:rsidRDefault="00592CF8">
      <w:pPr>
        <w:widowControl w:val="0"/>
        <w:autoSpaceDE w:val="0"/>
        <w:spacing w:line="336" w:lineRule="auto"/>
        <w:ind w:left="360"/>
        <w:jc w:val="both"/>
        <w:rPr>
          <w:rFonts w:ascii="Verdana" w:hAnsi="Verdana" w:cs="Arial"/>
          <w:b/>
          <w:sz w:val="18"/>
          <w:szCs w:val="18"/>
        </w:rPr>
      </w:pPr>
    </w:p>
    <w:p w:rsidR="00592CF8" w:rsidRDefault="00592CF8">
      <w:pPr>
        <w:widowControl w:val="0"/>
        <w:autoSpaceDE w:val="0"/>
        <w:spacing w:line="336" w:lineRule="auto"/>
        <w:ind w:left="360"/>
        <w:jc w:val="both"/>
        <w:rPr>
          <w:rFonts w:ascii="Verdana" w:hAnsi="Verdana" w:cs="Arial"/>
          <w:b/>
          <w:sz w:val="18"/>
          <w:szCs w:val="18"/>
        </w:rPr>
      </w:pPr>
    </w:p>
    <w:p w:rsidR="00592CF8" w:rsidRDefault="00592CF8">
      <w:pPr>
        <w:widowControl w:val="0"/>
        <w:autoSpaceDE w:val="0"/>
        <w:spacing w:line="336" w:lineRule="auto"/>
        <w:ind w:left="360"/>
        <w:jc w:val="both"/>
        <w:rPr>
          <w:rFonts w:ascii="Verdana" w:hAnsi="Verdana" w:cs="Arial"/>
          <w:b/>
          <w:sz w:val="18"/>
          <w:szCs w:val="18"/>
        </w:rPr>
      </w:pPr>
    </w:p>
    <w:p w:rsidR="00592CF8" w:rsidRDefault="001735E5">
      <w:pPr>
        <w:widowControl w:val="0"/>
        <w:autoSpaceDE w:val="0"/>
        <w:spacing w:line="336" w:lineRule="auto"/>
        <w:ind w:left="36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The </w:t>
      </w:r>
      <w:proofErr w:type="spellStart"/>
      <w:r>
        <w:rPr>
          <w:rFonts w:ascii="Verdana" w:hAnsi="Verdana" w:cs="Arial"/>
          <w:b/>
          <w:sz w:val="18"/>
          <w:szCs w:val="18"/>
        </w:rPr>
        <w:t>Jetking</w:t>
      </w:r>
      <w:proofErr w:type="spellEnd"/>
      <w:r>
        <w:rPr>
          <w:rFonts w:ascii="Verdana" w:hAnsi="Verdana" w:cs="Arial"/>
          <w:b/>
          <w:sz w:val="18"/>
          <w:szCs w:val="18"/>
        </w:rPr>
        <w:t xml:space="preserve"> India PVT LYD  L1 Support Engineer (</w:t>
      </w:r>
      <w:r>
        <w:rPr>
          <w:rFonts w:ascii="Verdana" w:hAnsi="Verdana" w:cs="Arial"/>
          <w:sz w:val="18"/>
          <w:szCs w:val="18"/>
          <w:lang w:val="fr-FR"/>
        </w:rPr>
        <w:t xml:space="preserve">May 2015 to </w:t>
      </w:r>
      <w:r>
        <w:rPr>
          <w:rFonts w:ascii="Calibri" w:hAnsi="Calibri"/>
          <w:sz w:val="22"/>
          <w:szCs w:val="22"/>
        </w:rPr>
        <w:t>January 2016</w:t>
      </w:r>
      <w:r>
        <w:rPr>
          <w:rFonts w:ascii="Verdana" w:hAnsi="Verdana" w:cs="Arial"/>
          <w:sz w:val="18"/>
          <w:szCs w:val="18"/>
          <w:lang w:val="fr-FR"/>
        </w:rPr>
        <w:t>)</w:t>
      </w:r>
      <w:r>
        <w:rPr>
          <w:rFonts w:ascii="Verdana" w:hAnsi="Verdana" w:cs="Arial"/>
          <w:b/>
          <w:sz w:val="18"/>
          <w:szCs w:val="18"/>
        </w:rPr>
        <w:t>.</w:t>
      </w:r>
    </w:p>
    <w:p w:rsidR="00592CF8" w:rsidRDefault="00592CF8">
      <w:pPr>
        <w:rPr>
          <w:rFonts w:ascii="Verdana" w:hAnsi="Verdana" w:cs="Arial"/>
          <w:sz w:val="18"/>
          <w:szCs w:val="18"/>
        </w:rPr>
      </w:pPr>
    </w:p>
    <w:p w:rsidR="00592CF8" w:rsidRDefault="001735E5">
      <w:pPr>
        <w:widowControl w:val="0"/>
        <w:autoSpaceDE w:val="0"/>
        <w:spacing w:line="336" w:lineRule="auto"/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 xml:space="preserve">     Responsibilities: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Troubleshooting and configuration of Windows 2000 / XP / Vista / Win 7 Operating Systems.</w:t>
      </w:r>
    </w:p>
    <w:p w:rsidR="00592CF8" w:rsidRDefault="001735E5">
      <w:pPr>
        <w:widowControl w:val="0"/>
        <w:numPr>
          <w:ilvl w:val="0"/>
          <w:numId w:val="4"/>
        </w:numPr>
        <w:autoSpaceDE w:val="0"/>
        <w:spacing w:line="336" w:lineRule="auto"/>
        <w:rPr>
          <w:rFonts w:ascii="Verdana" w:hAnsi="Verdana" w:cs="Arial"/>
          <w:sz w:val="18"/>
          <w:szCs w:val="18"/>
          <w:lang w:val="fr-FR"/>
        </w:rPr>
      </w:pPr>
      <w:r>
        <w:rPr>
          <w:rFonts w:ascii="Verdana" w:eastAsia="Calibri" w:hAnsi="Verdana" w:cs="Calibri"/>
          <w:iCs/>
          <w:sz w:val="18"/>
          <w:szCs w:val="18"/>
        </w:rPr>
        <w:t>Providing technical support /troubleshooting for day-to-day operation to users on LAN and standalone machines on the field</w:t>
      </w:r>
      <w:r>
        <w:rPr>
          <w:rFonts w:ascii="Verdana" w:hAnsi="Verdana" w:cs="Arial"/>
          <w:sz w:val="18"/>
          <w:szCs w:val="18"/>
          <w:lang w:val="fr-FR"/>
        </w:rPr>
        <w:t>.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Configuration and troubleshooting of desktop, network, multi-function printers</w:t>
      </w:r>
    </w:p>
    <w:p w:rsidR="00592CF8" w:rsidRDefault="001735E5">
      <w:pPr>
        <w:numPr>
          <w:ilvl w:val="0"/>
          <w:numId w:val="4"/>
        </w:numPr>
        <w:suppressAutoHyphens w:val="0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Knowledge of </w:t>
      </w:r>
      <w:r>
        <w:rPr>
          <w:rFonts w:ascii="Verdana" w:eastAsia="Calibri" w:hAnsi="Verdana" w:cs="Calibri"/>
          <w:iCs/>
          <w:sz w:val="18"/>
          <w:szCs w:val="18"/>
        </w:rPr>
        <w:t>Wired and Wireless Networking (LAN, WAN, Wi-Fi).</w:t>
      </w:r>
    </w:p>
    <w:p w:rsidR="00592CF8" w:rsidRDefault="001735E5">
      <w:pPr>
        <w:widowControl w:val="0"/>
        <w:numPr>
          <w:ilvl w:val="0"/>
          <w:numId w:val="4"/>
        </w:numPr>
        <w:autoSpaceDE w:val="0"/>
        <w:spacing w:line="336" w:lineRule="auto"/>
        <w:rPr>
          <w:rFonts w:ascii="Verdana" w:hAnsi="Verdana" w:cs="Arial"/>
          <w:sz w:val="18"/>
          <w:szCs w:val="18"/>
          <w:lang w:val="fr-FR"/>
        </w:rPr>
      </w:pPr>
      <w:r>
        <w:rPr>
          <w:rFonts w:ascii="Verdana" w:hAnsi="Verdana" w:cs="Arial"/>
          <w:sz w:val="18"/>
          <w:szCs w:val="18"/>
          <w:lang w:val="fr-FR"/>
        </w:rPr>
        <w:t>Updating and Sending daily reports of Tasks to Superior.</w:t>
      </w:r>
    </w:p>
    <w:p w:rsidR="00592CF8" w:rsidRDefault="001735E5">
      <w:pPr>
        <w:widowControl w:val="0"/>
        <w:numPr>
          <w:ilvl w:val="0"/>
          <w:numId w:val="4"/>
        </w:numPr>
        <w:autoSpaceDE w:val="0"/>
        <w:spacing w:line="336" w:lineRule="auto"/>
        <w:rPr>
          <w:rStyle w:val="apple-style-span"/>
          <w:rFonts w:ascii="Verdana" w:hAnsi="Verdana" w:cs="Arial"/>
          <w:sz w:val="18"/>
          <w:szCs w:val="18"/>
          <w:lang w:val="fr-FR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Hardware and Software installation and up gradation</w:t>
      </w:r>
    </w:p>
    <w:p w:rsidR="00592CF8" w:rsidRDefault="001735E5">
      <w:pPr>
        <w:widowControl w:val="0"/>
        <w:numPr>
          <w:ilvl w:val="0"/>
          <w:numId w:val="4"/>
        </w:numPr>
        <w:autoSpaceDE w:val="0"/>
        <w:spacing w:line="336" w:lineRule="auto"/>
        <w:rPr>
          <w:rStyle w:val="apple-style-span"/>
          <w:rFonts w:ascii="Verdana" w:hAnsi="Verdana" w:cs="Arial"/>
          <w:sz w:val="18"/>
          <w:szCs w:val="18"/>
          <w:lang w:val="fr-FR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Configuring and Troubleshooting Outlook and Outlook Express.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Installation, configuration of MS office suite (All Versions).</w:t>
      </w:r>
    </w:p>
    <w:p w:rsidR="00592CF8" w:rsidRDefault="001735E5">
      <w:pPr>
        <w:widowControl w:val="0"/>
        <w:numPr>
          <w:ilvl w:val="0"/>
          <w:numId w:val="4"/>
        </w:numPr>
        <w:autoSpaceDE w:val="0"/>
        <w:spacing w:line="336" w:lineRule="auto"/>
        <w:rPr>
          <w:rFonts w:ascii="Verdana" w:hAnsi="Verdana" w:cs="Arial"/>
          <w:sz w:val="18"/>
          <w:szCs w:val="18"/>
          <w:lang w:val="fr-FR"/>
        </w:rPr>
      </w:pPr>
      <w:r>
        <w:rPr>
          <w:rFonts w:ascii="Verdana" w:eastAsia="Calibri" w:hAnsi="Verdana" w:cs="Calibri"/>
          <w:iCs/>
          <w:sz w:val="18"/>
          <w:szCs w:val="18"/>
        </w:rPr>
        <w:t xml:space="preserve">Installation of McAfee, MSE, </w:t>
      </w:r>
      <w:proofErr w:type="spellStart"/>
      <w:r>
        <w:rPr>
          <w:rFonts w:ascii="Verdana" w:eastAsia="Calibri" w:hAnsi="Verdana" w:cs="Calibri"/>
          <w:iCs/>
          <w:sz w:val="18"/>
          <w:szCs w:val="18"/>
        </w:rPr>
        <w:t>SEP,Kaspersky</w:t>
      </w:r>
      <w:proofErr w:type="spellEnd"/>
      <w:r>
        <w:rPr>
          <w:rFonts w:ascii="Verdana" w:eastAsia="Calibri" w:hAnsi="Verdana" w:cs="Calibri"/>
          <w:iCs/>
          <w:sz w:val="18"/>
          <w:szCs w:val="18"/>
        </w:rPr>
        <w:t xml:space="preserve"> </w:t>
      </w:r>
      <w:proofErr w:type="spellStart"/>
      <w:r>
        <w:rPr>
          <w:rFonts w:ascii="Verdana" w:eastAsia="Calibri" w:hAnsi="Verdana" w:cs="Calibri"/>
          <w:iCs/>
          <w:sz w:val="18"/>
          <w:szCs w:val="18"/>
        </w:rPr>
        <w:t>Aunti</w:t>
      </w:r>
      <w:proofErr w:type="spellEnd"/>
      <w:r>
        <w:rPr>
          <w:rFonts w:ascii="Verdana" w:eastAsia="Calibri" w:hAnsi="Verdana" w:cs="Calibri"/>
          <w:iCs/>
          <w:sz w:val="18"/>
          <w:szCs w:val="18"/>
        </w:rPr>
        <w:t xml:space="preserve"> viruses &amp; its updates with security patches</w:t>
      </w:r>
    </w:p>
    <w:p w:rsidR="00592CF8" w:rsidRDefault="001735E5">
      <w:pPr>
        <w:numPr>
          <w:ilvl w:val="0"/>
          <w:numId w:val="4"/>
        </w:numPr>
        <w:suppressAutoHyphens w:val="0"/>
        <w:ind w:right="-108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Assembling and repair of PC, Desktop Computers, LAN, Configuration, control and peripherals</w:t>
      </w:r>
      <w:r>
        <w:rPr>
          <w:rFonts w:ascii="Verdana" w:eastAsia="Georgia" w:hAnsi="Verdana" w:cs="Georgia"/>
          <w:iCs/>
          <w:sz w:val="18"/>
          <w:szCs w:val="18"/>
        </w:rPr>
        <w:t xml:space="preserve">. </w:t>
      </w:r>
    </w:p>
    <w:p w:rsidR="00592CF8" w:rsidRDefault="001735E5">
      <w:pPr>
        <w:numPr>
          <w:ilvl w:val="0"/>
          <w:numId w:val="4"/>
        </w:numPr>
        <w:suppressAutoHyphens w:val="0"/>
        <w:jc w:val="both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 xml:space="preserve">Install and Configure </w:t>
      </w:r>
      <w:r>
        <w:rPr>
          <w:rFonts w:ascii="Verdana" w:eastAsia="Calibri" w:hAnsi="Verdana" w:cs="Calibri"/>
          <w:b/>
          <w:bCs/>
          <w:iCs/>
          <w:sz w:val="18"/>
          <w:szCs w:val="18"/>
        </w:rPr>
        <w:t>Cisco WebEx Software</w:t>
      </w:r>
      <w:r>
        <w:rPr>
          <w:rFonts w:ascii="Verdana" w:eastAsia="Calibri" w:hAnsi="Verdana" w:cs="Calibri"/>
          <w:iCs/>
          <w:sz w:val="18"/>
          <w:szCs w:val="18"/>
        </w:rPr>
        <w:t>.</w:t>
      </w:r>
    </w:p>
    <w:p w:rsidR="00592CF8" w:rsidRDefault="001735E5">
      <w:pPr>
        <w:numPr>
          <w:ilvl w:val="0"/>
          <w:numId w:val="4"/>
        </w:numPr>
        <w:suppressAutoHyphens w:val="0"/>
        <w:jc w:val="both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Solve Problems With Remote Desktop.</w:t>
      </w:r>
    </w:p>
    <w:p w:rsidR="00592CF8" w:rsidRDefault="001735E5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both"/>
        <w:rPr>
          <w:rFonts w:ascii="Verdana" w:hAnsi="Verdana" w:cs="Calibri"/>
          <w:noProof/>
          <w:sz w:val="18"/>
          <w:szCs w:val="18"/>
        </w:rPr>
      </w:pPr>
      <w:r>
        <w:rPr>
          <w:rFonts w:ascii="Verdana" w:hAnsi="Verdana"/>
          <w:sz w:val="18"/>
          <w:szCs w:val="18"/>
          <w:lang w:val="en-US"/>
        </w:rPr>
        <w:t xml:space="preserve">Administration of user domain accounts using </w:t>
      </w:r>
      <w:r>
        <w:rPr>
          <w:rFonts w:ascii="Verdana" w:hAnsi="Verdana"/>
          <w:b/>
          <w:bCs/>
          <w:sz w:val="18"/>
          <w:szCs w:val="18"/>
          <w:lang w:val="en-US"/>
        </w:rPr>
        <w:t>Active directory</w:t>
      </w:r>
      <w:r>
        <w:rPr>
          <w:rFonts w:ascii="Verdana" w:hAnsi="Verdana"/>
          <w:sz w:val="18"/>
          <w:szCs w:val="18"/>
        </w:rPr>
        <w:t>.</w:t>
      </w:r>
    </w:p>
    <w:p w:rsidR="00592CF8" w:rsidRDefault="001735E5">
      <w:pPr>
        <w:numPr>
          <w:ilvl w:val="0"/>
          <w:numId w:val="4"/>
        </w:numPr>
        <w:suppressAutoHyphens w:val="0"/>
        <w:rPr>
          <w:rFonts w:ascii="Verdana" w:hAnsi="Verdana" w:cs="Andalus"/>
          <w:bCs/>
          <w:sz w:val="18"/>
          <w:szCs w:val="18"/>
        </w:rPr>
      </w:pPr>
      <w:r>
        <w:rPr>
          <w:rFonts w:ascii="Verdana" w:hAnsi="Verdana" w:cs="Calibri"/>
          <w:iCs/>
          <w:sz w:val="18"/>
          <w:szCs w:val="18"/>
        </w:rPr>
        <w:t>Troubleshooting for LAN, TCP/IP, DHCP, DNS problems.</w:t>
      </w:r>
    </w:p>
    <w:p w:rsidR="00592CF8" w:rsidRDefault="001735E5">
      <w:pPr>
        <w:widowControl w:val="0"/>
        <w:numPr>
          <w:ilvl w:val="0"/>
          <w:numId w:val="4"/>
        </w:numPr>
        <w:suppressAutoHyphens w:val="0"/>
        <w:autoSpaceDE w:val="0"/>
        <w:spacing w:line="336" w:lineRule="auto"/>
        <w:rPr>
          <w:rFonts w:ascii="Verdana" w:hAnsi="Verdana" w:cs="Arial"/>
          <w:sz w:val="18"/>
          <w:szCs w:val="18"/>
          <w:lang w:val="fr-FR"/>
        </w:rPr>
      </w:pPr>
      <w:r>
        <w:rPr>
          <w:rFonts w:ascii="Verdana" w:hAnsi="Verdana"/>
          <w:sz w:val="18"/>
          <w:szCs w:val="18"/>
        </w:rPr>
        <w:t>Installation and troubleshooting of SAP Vantages applications</w:t>
      </w:r>
    </w:p>
    <w:p w:rsidR="00592CF8" w:rsidRDefault="001735E5">
      <w:p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</w:t>
      </w:r>
    </w:p>
    <w:p w:rsidR="00592CF8" w:rsidRDefault="001735E5">
      <w:pPr>
        <w:widowControl w:val="0"/>
        <w:autoSpaceDE w:val="0"/>
        <w:spacing w:line="336" w:lineRule="auto"/>
        <w:rPr>
          <w:rFonts w:ascii="Verdana" w:hAnsi="Verdana"/>
          <w:b/>
          <w:sz w:val="20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The VIVA </w:t>
      </w:r>
      <w:proofErr w:type="spellStart"/>
      <w:r>
        <w:rPr>
          <w:rFonts w:ascii="Verdana" w:hAnsi="Verdana" w:cs="Arial"/>
          <w:b/>
          <w:sz w:val="18"/>
          <w:szCs w:val="18"/>
        </w:rPr>
        <w:t>Computech</w:t>
      </w:r>
      <w:proofErr w:type="spellEnd"/>
      <w:r>
        <w:rPr>
          <w:rFonts w:ascii="Verdana" w:hAnsi="Verdana" w:cs="Arial"/>
          <w:b/>
          <w:sz w:val="18"/>
          <w:szCs w:val="18"/>
        </w:rPr>
        <w:t xml:space="preserve"> for Hardware Engineer (</w:t>
      </w:r>
      <w:r>
        <w:rPr>
          <w:rFonts w:ascii="Verdana" w:eastAsia="Calibri" w:hAnsi="Verdana" w:cs="Calibri"/>
          <w:iCs/>
          <w:sz w:val="18"/>
          <w:szCs w:val="18"/>
        </w:rPr>
        <w:t>Oct 2014 to may 2015</w:t>
      </w:r>
      <w:r>
        <w:rPr>
          <w:rFonts w:ascii="Verdana" w:hAnsi="Verdana" w:cs="Arial"/>
          <w:b/>
          <w:sz w:val="18"/>
          <w:szCs w:val="18"/>
        </w:rPr>
        <w:t>)</w:t>
      </w:r>
      <w:r>
        <w:rPr>
          <w:rFonts w:ascii="Verdana" w:hAnsi="Verdana" w:cs="Arial"/>
          <w:b/>
          <w:sz w:val="18"/>
          <w:szCs w:val="18"/>
        </w:rPr>
        <w:br/>
      </w:r>
      <w:r>
        <w:rPr>
          <w:rFonts w:ascii="Verdana" w:hAnsi="Verdana"/>
          <w:b/>
          <w:sz w:val="20"/>
          <w:szCs w:val="18"/>
        </w:rPr>
        <w:t xml:space="preserve">     Responsibilities: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Troubleshooting and configuration of Windows 2000 / XP / Vista / Win 7 Operating Systems.</w:t>
      </w:r>
    </w:p>
    <w:p w:rsidR="00592CF8" w:rsidRDefault="001735E5">
      <w:pPr>
        <w:widowControl w:val="0"/>
        <w:numPr>
          <w:ilvl w:val="0"/>
          <w:numId w:val="4"/>
        </w:numPr>
        <w:autoSpaceDE w:val="0"/>
        <w:spacing w:line="336" w:lineRule="auto"/>
        <w:rPr>
          <w:rFonts w:ascii="Verdana" w:hAnsi="Verdana" w:cs="Arial"/>
          <w:sz w:val="18"/>
          <w:szCs w:val="18"/>
          <w:lang w:val="fr-FR"/>
        </w:rPr>
      </w:pPr>
      <w:r>
        <w:rPr>
          <w:rFonts w:ascii="Verdana" w:eastAsia="Calibri" w:hAnsi="Verdana" w:cs="Calibri"/>
          <w:iCs/>
          <w:sz w:val="18"/>
          <w:szCs w:val="18"/>
        </w:rPr>
        <w:t>Providing technical support /troubleshooting for day-to-day operation to users on LAN and standalone machines on the field</w:t>
      </w:r>
      <w:r>
        <w:rPr>
          <w:rFonts w:ascii="Verdana" w:hAnsi="Verdana" w:cs="Arial"/>
          <w:sz w:val="18"/>
          <w:szCs w:val="18"/>
          <w:lang w:val="fr-FR"/>
        </w:rPr>
        <w:t>.</w:t>
      </w:r>
    </w:p>
    <w:p w:rsidR="00592CF8" w:rsidRDefault="001735E5">
      <w:pPr>
        <w:numPr>
          <w:ilvl w:val="0"/>
          <w:numId w:val="4"/>
        </w:numPr>
        <w:suppressAutoHyphens w:val="0"/>
        <w:spacing w:line="276" w:lineRule="auto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eastAsia="Calibri" w:hAnsi="Verdana" w:cs="Calibri"/>
          <w:iCs/>
          <w:sz w:val="18"/>
          <w:szCs w:val="18"/>
        </w:rPr>
        <w:t>Configuration and troubleshooting of desktop, network, multi-function printers</w:t>
      </w:r>
    </w:p>
    <w:p w:rsidR="00592CF8" w:rsidRDefault="001735E5">
      <w:pPr>
        <w:numPr>
          <w:ilvl w:val="0"/>
          <w:numId w:val="4"/>
        </w:numPr>
        <w:suppressAutoHyphens w:val="0"/>
        <w:rPr>
          <w:rFonts w:ascii="Verdana" w:eastAsia="Calibri" w:hAnsi="Verdana" w:cs="Calibri"/>
          <w:i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Knowledge of </w:t>
      </w:r>
      <w:r>
        <w:rPr>
          <w:rFonts w:ascii="Verdana" w:eastAsia="Calibri" w:hAnsi="Verdana" w:cs="Calibri"/>
          <w:iCs/>
          <w:sz w:val="18"/>
          <w:szCs w:val="18"/>
        </w:rPr>
        <w:t>Wired and Wireless Networking (LAN, WAN, Wi-Fi).</w:t>
      </w:r>
    </w:p>
    <w:p w:rsidR="00592CF8" w:rsidRDefault="001735E5">
      <w:pPr>
        <w:widowControl w:val="0"/>
        <w:numPr>
          <w:ilvl w:val="0"/>
          <w:numId w:val="4"/>
        </w:numPr>
        <w:autoSpaceDE w:val="0"/>
        <w:spacing w:line="336" w:lineRule="auto"/>
        <w:rPr>
          <w:rStyle w:val="apple-style-span"/>
          <w:rFonts w:ascii="Verdana" w:hAnsi="Verdana" w:cs="Arial"/>
          <w:sz w:val="18"/>
          <w:szCs w:val="18"/>
          <w:lang w:val="fr-FR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Hardware and Software installation and up gradation</w:t>
      </w:r>
    </w:p>
    <w:p w:rsidR="00592CF8" w:rsidRDefault="001735E5">
      <w:pPr>
        <w:widowControl w:val="0"/>
        <w:numPr>
          <w:ilvl w:val="0"/>
          <w:numId w:val="4"/>
        </w:numPr>
        <w:autoSpaceDE w:val="0"/>
        <w:spacing w:line="336" w:lineRule="auto"/>
        <w:rPr>
          <w:rStyle w:val="apple-style-span"/>
          <w:rFonts w:ascii="Verdana" w:hAnsi="Verdana" w:cs="Arial"/>
          <w:sz w:val="18"/>
          <w:szCs w:val="18"/>
          <w:lang w:val="fr-FR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Configuring and Troubleshooting Outlook and Outlook Express.</w:t>
      </w:r>
    </w:p>
    <w:p w:rsidR="00592CF8" w:rsidRDefault="00592CF8"/>
    <w:p w:rsidR="00592CF8" w:rsidRDefault="001735E5">
      <w:pPr>
        <w:pStyle w:val="Heading1"/>
        <w:tabs>
          <w:tab w:val="clear" w:pos="0"/>
        </w:tabs>
        <w:spacing w:line="336" w:lineRule="auto"/>
        <w:ind w:left="0" w:firstLine="0"/>
        <w:rPr>
          <w:rFonts w:ascii="Verdana" w:hAnsi="Verdana"/>
          <w:i w:val="0"/>
          <w:sz w:val="24"/>
          <w:szCs w:val="18"/>
          <w:u w:val="single"/>
        </w:rPr>
      </w:pPr>
      <w:r>
        <w:rPr>
          <w:rFonts w:ascii="Verdana" w:hAnsi="Verdana"/>
          <w:i w:val="0"/>
          <w:sz w:val="24"/>
          <w:szCs w:val="18"/>
          <w:u w:val="single"/>
        </w:rPr>
        <w:t xml:space="preserve">Technical Skills Summary: </w:t>
      </w:r>
    </w:p>
    <w:p w:rsidR="00592CF8" w:rsidRDefault="00592CF8">
      <w:pPr>
        <w:rPr>
          <w:sz w:val="20"/>
        </w:rPr>
      </w:pPr>
    </w:p>
    <w:p w:rsidR="00592CF8" w:rsidRDefault="001735E5">
      <w:pPr>
        <w:widowControl w:val="0"/>
        <w:numPr>
          <w:ilvl w:val="0"/>
          <w:numId w:val="4"/>
        </w:numPr>
        <w:autoSpaceDE w:val="0"/>
        <w:spacing w:line="336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Knowledge of Windows Operating Systems like Windows XP/Vista/07/08/10, Windows Server 2008.</w:t>
      </w:r>
    </w:p>
    <w:p w:rsidR="00592CF8" w:rsidRDefault="001735E5">
      <w:pPr>
        <w:numPr>
          <w:ilvl w:val="0"/>
          <w:numId w:val="4"/>
        </w:numPr>
        <w:tabs>
          <w:tab w:val="num" w:pos="567"/>
        </w:tabs>
        <w:suppressAutoHyphens w:val="0"/>
        <w:rPr>
          <w:rFonts w:ascii="Calibri" w:hAnsi="Calibri" w:cs="Verdana"/>
          <w:sz w:val="22"/>
          <w:szCs w:val="22"/>
        </w:rPr>
      </w:pPr>
      <w:r>
        <w:rPr>
          <w:rFonts w:ascii="Calibri" w:hAnsi="Calibri" w:cs="Verdana"/>
          <w:sz w:val="22"/>
          <w:szCs w:val="22"/>
        </w:rPr>
        <w:t xml:space="preserve">    Assembling, installation and maintenance.</w:t>
      </w:r>
    </w:p>
    <w:p w:rsidR="00592CF8" w:rsidRDefault="001735E5">
      <w:pPr>
        <w:numPr>
          <w:ilvl w:val="0"/>
          <w:numId w:val="4"/>
        </w:numPr>
        <w:tabs>
          <w:tab w:val="num" w:pos="567"/>
        </w:tabs>
        <w:suppressAutoHyphens w:val="0"/>
        <w:rPr>
          <w:rFonts w:ascii="Calibri" w:hAnsi="Calibri" w:cs="Verdana"/>
          <w:sz w:val="22"/>
          <w:szCs w:val="22"/>
        </w:rPr>
      </w:pPr>
      <w:r>
        <w:rPr>
          <w:rFonts w:ascii="Calibri" w:hAnsi="Calibri" w:cs="Verdana"/>
          <w:sz w:val="22"/>
          <w:szCs w:val="22"/>
        </w:rPr>
        <w:t xml:space="preserve">    Knowledge of IOS, Blackberry and other smart phones.</w:t>
      </w:r>
    </w:p>
    <w:p w:rsidR="00592CF8" w:rsidRDefault="001735E5">
      <w:pPr>
        <w:widowControl w:val="0"/>
        <w:numPr>
          <w:ilvl w:val="0"/>
          <w:numId w:val="4"/>
        </w:numPr>
        <w:autoSpaceDE w:val="0"/>
        <w:spacing w:line="336" w:lineRule="auto"/>
        <w:rPr>
          <w:rFonts w:ascii="Verdana" w:hAnsi="Verdana" w:cs="Arial"/>
          <w:sz w:val="18"/>
          <w:szCs w:val="18"/>
          <w:lang w:val="fr-FR"/>
        </w:rPr>
      </w:pPr>
      <w:r>
        <w:rPr>
          <w:rFonts w:ascii="Verdana" w:hAnsi="Verdana" w:cs="Arial"/>
          <w:sz w:val="18"/>
          <w:szCs w:val="18"/>
          <w:lang w:val="fr-FR"/>
        </w:rPr>
        <w:t xml:space="preserve"> Configuring of MS Outlook/Outlook Express &amp; Trouble shooting the same.</w:t>
      </w:r>
    </w:p>
    <w:p w:rsidR="00592CF8" w:rsidRDefault="001735E5">
      <w:pPr>
        <w:widowControl w:val="0"/>
        <w:numPr>
          <w:ilvl w:val="0"/>
          <w:numId w:val="4"/>
        </w:numPr>
        <w:autoSpaceDE w:val="0"/>
        <w:spacing w:line="336" w:lineRule="auto"/>
        <w:rPr>
          <w:rFonts w:ascii="Verdana" w:hAnsi="Verdana" w:cs="Arial"/>
          <w:sz w:val="18"/>
          <w:szCs w:val="18"/>
          <w:lang w:val="fr-FR"/>
        </w:rPr>
      </w:pPr>
      <w:r>
        <w:rPr>
          <w:rFonts w:ascii="Verdana" w:hAnsi="Verdana" w:cs="Arial"/>
          <w:sz w:val="18"/>
          <w:szCs w:val="18"/>
          <w:lang w:val="fr-FR"/>
        </w:rPr>
        <w:t xml:space="preserve"> Knowledge of, MS office applications, Adobe, Quick Heal Antivirus, Adobe Product. </w:t>
      </w:r>
    </w:p>
    <w:p w:rsidR="00592CF8" w:rsidRDefault="001735E5">
      <w:pPr>
        <w:pStyle w:val="ListParagraph"/>
        <w:widowControl w:val="0"/>
        <w:numPr>
          <w:ilvl w:val="0"/>
          <w:numId w:val="4"/>
        </w:numPr>
        <w:autoSpaceDE w:val="0"/>
        <w:spacing w:line="336" w:lineRule="auto"/>
        <w:rPr>
          <w:rFonts w:ascii="Verdana" w:hAnsi="Verdana" w:cs="Arial"/>
          <w:sz w:val="18"/>
          <w:szCs w:val="18"/>
          <w:lang w:val="fr-FR"/>
        </w:rPr>
      </w:pPr>
      <w:r>
        <w:rPr>
          <w:rFonts w:ascii="Verdana" w:hAnsi="Verdana" w:cs="Arial"/>
          <w:sz w:val="18"/>
          <w:szCs w:val="18"/>
          <w:lang w:val="fr-FR"/>
        </w:rPr>
        <w:t>Computer Card level and Chip Level Repairing.</w:t>
      </w:r>
    </w:p>
    <w:p w:rsidR="00592CF8" w:rsidRDefault="001735E5">
      <w:pPr>
        <w:pStyle w:val="ListParagraph"/>
        <w:widowControl w:val="0"/>
        <w:numPr>
          <w:ilvl w:val="0"/>
          <w:numId w:val="4"/>
        </w:numPr>
        <w:autoSpaceDE w:val="0"/>
        <w:spacing w:line="336" w:lineRule="auto"/>
        <w:rPr>
          <w:rFonts w:ascii="Verdana" w:hAnsi="Verdana" w:cs="Arial"/>
          <w:sz w:val="18"/>
          <w:szCs w:val="18"/>
          <w:lang w:val="fr-FR"/>
        </w:rPr>
      </w:pPr>
      <w:r>
        <w:rPr>
          <w:rFonts w:ascii="Verdana" w:hAnsi="Verdana" w:cs="Arial"/>
          <w:sz w:val="18"/>
          <w:szCs w:val="18"/>
          <w:lang w:val="fr-FR"/>
        </w:rPr>
        <w:t>Computer Smps repairing</w:t>
      </w:r>
    </w:p>
    <w:p w:rsidR="00592CF8" w:rsidRDefault="001735E5">
      <w:pPr>
        <w:pStyle w:val="ListParagraph"/>
        <w:widowControl w:val="0"/>
        <w:numPr>
          <w:ilvl w:val="0"/>
          <w:numId w:val="4"/>
        </w:numPr>
        <w:autoSpaceDE w:val="0"/>
        <w:spacing w:line="336" w:lineRule="auto"/>
        <w:rPr>
          <w:rFonts w:ascii="Verdana" w:hAnsi="Verdana" w:cs="Arial"/>
          <w:sz w:val="18"/>
          <w:szCs w:val="18"/>
          <w:lang w:val="fr-FR"/>
        </w:rPr>
      </w:pPr>
      <w:r>
        <w:rPr>
          <w:rFonts w:ascii="Verdana" w:hAnsi="Verdana" w:cs="Arial"/>
          <w:sz w:val="18"/>
          <w:szCs w:val="18"/>
          <w:lang w:val="fr-FR"/>
        </w:rPr>
        <w:t>Laptop/Computer Display repairing.</w:t>
      </w:r>
    </w:p>
    <w:p w:rsidR="00592CF8" w:rsidRDefault="001735E5">
      <w:pPr>
        <w:pStyle w:val="ListParagraph"/>
        <w:widowControl w:val="0"/>
        <w:numPr>
          <w:ilvl w:val="0"/>
          <w:numId w:val="4"/>
        </w:numPr>
        <w:autoSpaceDE w:val="0"/>
        <w:spacing w:line="336" w:lineRule="auto"/>
        <w:rPr>
          <w:rFonts w:ascii="Verdana" w:hAnsi="Verdana" w:cs="Arial"/>
          <w:sz w:val="18"/>
          <w:szCs w:val="18"/>
          <w:lang w:val="fr-FR"/>
        </w:rPr>
      </w:pPr>
      <w:r>
        <w:rPr>
          <w:rFonts w:ascii="Verdana" w:hAnsi="Verdana" w:cs="Arial"/>
          <w:sz w:val="18"/>
          <w:szCs w:val="18"/>
          <w:lang w:val="fr-FR"/>
        </w:rPr>
        <w:t>Hard disk Reparing</w:t>
      </w:r>
    </w:p>
    <w:p w:rsidR="00592CF8" w:rsidRDefault="001735E5">
      <w:pPr>
        <w:pStyle w:val="ListParagraph"/>
        <w:widowControl w:val="0"/>
        <w:numPr>
          <w:ilvl w:val="0"/>
          <w:numId w:val="4"/>
        </w:numPr>
        <w:autoSpaceDE w:val="0"/>
        <w:spacing w:line="336" w:lineRule="auto"/>
        <w:rPr>
          <w:rFonts w:ascii="Verdana" w:hAnsi="Verdana" w:cs="Arial"/>
          <w:sz w:val="18"/>
          <w:szCs w:val="18"/>
          <w:lang w:val="fr-FR"/>
        </w:rPr>
      </w:pPr>
      <w:r>
        <w:rPr>
          <w:rFonts w:ascii="Verdana" w:hAnsi="Verdana" w:cs="Arial"/>
          <w:sz w:val="18"/>
          <w:szCs w:val="18"/>
          <w:lang w:val="fr-FR"/>
        </w:rPr>
        <w:t xml:space="preserve">Data backup and Recovering </w:t>
      </w:r>
    </w:p>
    <w:p w:rsidR="00592CF8" w:rsidRDefault="00592CF8">
      <w:pPr>
        <w:widowControl w:val="0"/>
        <w:autoSpaceDE w:val="0"/>
        <w:spacing w:line="336" w:lineRule="auto"/>
        <w:ind w:left="360"/>
        <w:rPr>
          <w:rFonts w:ascii="Verdana" w:hAnsi="Verdana" w:cs="Arial"/>
          <w:sz w:val="18"/>
          <w:szCs w:val="18"/>
          <w:lang w:val="fr-FR"/>
        </w:rPr>
      </w:pPr>
    </w:p>
    <w:p w:rsidR="00592CF8" w:rsidRDefault="00592CF8">
      <w:pPr>
        <w:widowControl w:val="0"/>
        <w:autoSpaceDE w:val="0"/>
        <w:spacing w:line="336" w:lineRule="auto"/>
        <w:ind w:left="720"/>
        <w:rPr>
          <w:rFonts w:ascii="Verdana" w:hAnsi="Verdana" w:cs="Arial"/>
          <w:sz w:val="18"/>
          <w:szCs w:val="18"/>
          <w:lang w:val="fr-FR"/>
        </w:rPr>
      </w:pPr>
    </w:p>
    <w:p w:rsidR="00592CF8" w:rsidRDefault="00592CF8">
      <w:pPr>
        <w:spacing w:line="336" w:lineRule="auto"/>
        <w:rPr>
          <w:rFonts w:ascii="Verdana" w:hAnsi="Verdana" w:cs="Arial"/>
          <w:b/>
          <w:szCs w:val="18"/>
          <w:u w:val="single"/>
        </w:rPr>
      </w:pPr>
    </w:p>
    <w:p w:rsidR="00592CF8" w:rsidRDefault="00592CF8">
      <w:pPr>
        <w:spacing w:line="336" w:lineRule="auto"/>
        <w:rPr>
          <w:rFonts w:ascii="Verdana" w:hAnsi="Verdana" w:cs="Arial"/>
          <w:b/>
          <w:szCs w:val="18"/>
          <w:u w:val="single"/>
        </w:rPr>
      </w:pPr>
    </w:p>
    <w:p w:rsidR="00592CF8" w:rsidRDefault="001735E5">
      <w:pPr>
        <w:spacing w:line="336" w:lineRule="auto"/>
        <w:rPr>
          <w:rFonts w:ascii="Verdana" w:hAnsi="Verdana" w:cs="Arial"/>
          <w:b/>
          <w:szCs w:val="18"/>
          <w:u w:val="single"/>
        </w:rPr>
      </w:pPr>
      <w:r>
        <w:rPr>
          <w:rFonts w:ascii="Verdana" w:hAnsi="Verdana" w:cs="Arial"/>
          <w:b/>
          <w:szCs w:val="18"/>
          <w:u w:val="single"/>
        </w:rPr>
        <w:lastRenderedPageBreak/>
        <w:t>Personal Details…</w:t>
      </w:r>
    </w:p>
    <w:p w:rsidR="00592CF8" w:rsidRDefault="00592CF8">
      <w:pPr>
        <w:spacing w:line="336" w:lineRule="auto"/>
        <w:rPr>
          <w:rFonts w:ascii="Verdana" w:hAnsi="Verdana" w:cs="Arial"/>
          <w:b/>
          <w:szCs w:val="18"/>
          <w:u w:val="single"/>
        </w:rPr>
      </w:pPr>
    </w:p>
    <w:p w:rsidR="00592CF8" w:rsidRDefault="001735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 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18"/>
          <w:szCs w:val="18"/>
          <w:lang w:val="en-GB"/>
        </w:rPr>
        <w:t>Anant</w:t>
      </w:r>
      <w:proofErr w:type="spellEnd"/>
      <w:r>
        <w:rPr>
          <w:rFonts w:ascii="Verdana" w:hAnsi="Verdana"/>
          <w:sz w:val="18"/>
          <w:szCs w:val="18"/>
          <w:lang w:val="en-GB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GB"/>
        </w:rPr>
        <w:t>Babaji</w:t>
      </w:r>
      <w:proofErr w:type="spellEnd"/>
      <w:r>
        <w:rPr>
          <w:rFonts w:ascii="Verdana" w:hAnsi="Verdana"/>
          <w:sz w:val="18"/>
          <w:szCs w:val="18"/>
          <w:lang w:val="en-GB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GB"/>
        </w:rPr>
        <w:t>Tawade</w:t>
      </w:r>
      <w:proofErr w:type="spellEnd"/>
    </w:p>
    <w:p w:rsidR="00592CF8" w:rsidRDefault="00592CF8">
      <w:pPr>
        <w:rPr>
          <w:rFonts w:ascii="Verdana" w:hAnsi="Verdana"/>
          <w:sz w:val="20"/>
          <w:szCs w:val="20"/>
        </w:rPr>
      </w:pPr>
    </w:p>
    <w:p w:rsidR="00592CF8" w:rsidRDefault="001735E5">
      <w:pPr>
        <w:rPr>
          <w:rFonts w:ascii="Verdana" w:hAnsi="Verdana"/>
          <w:sz w:val="18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18"/>
          <w:szCs w:val="20"/>
        </w:rPr>
        <w:t>01 July 1989</w:t>
      </w:r>
    </w:p>
    <w:p w:rsidR="00592CF8" w:rsidRDefault="00592CF8">
      <w:pPr>
        <w:rPr>
          <w:rFonts w:ascii="Verdana" w:hAnsi="Verdana"/>
          <w:sz w:val="20"/>
          <w:szCs w:val="20"/>
        </w:rPr>
      </w:pPr>
    </w:p>
    <w:p w:rsidR="00592CF8" w:rsidRDefault="001735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Single.</w:t>
      </w:r>
    </w:p>
    <w:p w:rsidR="00592CF8" w:rsidRDefault="00592CF8">
      <w:pPr>
        <w:rPr>
          <w:rFonts w:ascii="Verdana" w:hAnsi="Verdana"/>
          <w:sz w:val="20"/>
          <w:szCs w:val="20"/>
        </w:rPr>
      </w:pPr>
    </w:p>
    <w:p w:rsidR="00592CF8" w:rsidRDefault="001735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 Known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English, Marathi and Hindi.</w:t>
      </w:r>
    </w:p>
    <w:p w:rsidR="00592CF8" w:rsidRDefault="00592CF8">
      <w:pPr>
        <w:rPr>
          <w:rFonts w:ascii="Verdana" w:hAnsi="Verdana"/>
          <w:sz w:val="20"/>
          <w:szCs w:val="20"/>
        </w:rPr>
      </w:pPr>
    </w:p>
    <w:p w:rsidR="00592CF8" w:rsidRDefault="001735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Address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r>
        <w:rPr>
          <w:rFonts w:ascii="Verdana" w:hAnsi="Verdana"/>
          <w:sz w:val="20"/>
          <w:szCs w:val="20"/>
        </w:rPr>
        <w:tab/>
        <w:t xml:space="preserve">Room No- 1614, Wing A, </w:t>
      </w:r>
      <w:proofErr w:type="spellStart"/>
      <w:r>
        <w:rPr>
          <w:rFonts w:ascii="Verdana" w:hAnsi="Verdana"/>
          <w:sz w:val="20"/>
          <w:szCs w:val="20"/>
        </w:rPr>
        <w:t>shivshakti</w:t>
      </w:r>
      <w:proofErr w:type="spellEnd"/>
      <w:r>
        <w:rPr>
          <w:rFonts w:ascii="Verdana" w:hAnsi="Verdana"/>
          <w:sz w:val="20"/>
          <w:szCs w:val="20"/>
        </w:rPr>
        <w:t xml:space="preserve"> building </w:t>
      </w:r>
    </w:p>
    <w:p w:rsidR="00592CF8" w:rsidRDefault="001735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Evershine</w:t>
      </w:r>
      <w:proofErr w:type="spellEnd"/>
      <w:r>
        <w:rPr>
          <w:rFonts w:ascii="Verdana" w:hAnsi="Verdana"/>
          <w:sz w:val="20"/>
          <w:szCs w:val="20"/>
        </w:rPr>
        <w:t xml:space="preserve"> Nagar, </w:t>
      </w:r>
      <w:proofErr w:type="spellStart"/>
      <w:r>
        <w:rPr>
          <w:rFonts w:ascii="Verdana" w:hAnsi="Verdana"/>
          <w:sz w:val="20"/>
          <w:szCs w:val="20"/>
        </w:rPr>
        <w:t>Malad</w:t>
      </w:r>
      <w:proofErr w:type="spellEnd"/>
      <w:r>
        <w:rPr>
          <w:rFonts w:ascii="Verdana" w:hAnsi="Verdana"/>
          <w:sz w:val="20"/>
          <w:szCs w:val="20"/>
        </w:rPr>
        <w:t>(w), Mumbai 400064.</w:t>
      </w:r>
    </w:p>
    <w:p w:rsidR="00592CF8" w:rsidRDefault="00592CF8">
      <w:pPr>
        <w:rPr>
          <w:rFonts w:ascii="Verdana" w:hAnsi="Verdana"/>
          <w:sz w:val="20"/>
          <w:szCs w:val="20"/>
        </w:rPr>
      </w:pPr>
    </w:p>
    <w:p w:rsidR="00592CF8" w:rsidRDefault="00592CF8">
      <w:pPr>
        <w:rPr>
          <w:rFonts w:ascii="Verdana" w:hAnsi="Verdana"/>
          <w:sz w:val="20"/>
          <w:szCs w:val="20"/>
        </w:rPr>
      </w:pPr>
    </w:p>
    <w:p w:rsidR="00592CF8" w:rsidRDefault="001735E5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 hereby declare that the information furnished above is correct to the best of my </w:t>
      </w:r>
    </w:p>
    <w:p w:rsidR="00592CF8" w:rsidRDefault="001735E5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Knowledge and belief.</w:t>
      </w:r>
    </w:p>
    <w:p w:rsidR="00592CF8" w:rsidRDefault="00592CF8">
      <w:pPr>
        <w:rPr>
          <w:rFonts w:ascii="Verdana" w:hAnsi="Verdana"/>
          <w:sz w:val="20"/>
        </w:rPr>
      </w:pPr>
    </w:p>
    <w:p w:rsidR="00592CF8" w:rsidRDefault="00592CF8">
      <w:pPr>
        <w:rPr>
          <w:rFonts w:ascii="Verdana" w:hAnsi="Verdana"/>
          <w:sz w:val="20"/>
        </w:rPr>
      </w:pPr>
    </w:p>
    <w:p w:rsidR="00592CF8" w:rsidRDefault="00592CF8">
      <w:pPr>
        <w:ind w:left="6480"/>
        <w:rPr>
          <w:rFonts w:ascii="Verdana" w:hAnsi="Verdana"/>
          <w:sz w:val="20"/>
        </w:rPr>
      </w:pPr>
    </w:p>
    <w:p w:rsidR="00592CF8" w:rsidRDefault="001735E5">
      <w:pPr>
        <w:ind w:left="648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Thank you and Regards,</w:t>
      </w:r>
    </w:p>
    <w:p w:rsidR="00592CF8" w:rsidRDefault="001735E5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Place:</w:t>
      </w:r>
    </w:p>
    <w:p w:rsidR="00592CF8" w:rsidRDefault="001735E5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Date: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Cs w:val="20"/>
        </w:rPr>
        <w:t>(</w:t>
      </w:r>
      <w:proofErr w:type="spellStart"/>
      <w:r>
        <w:rPr>
          <w:rFonts w:ascii="Verdana" w:hAnsi="Verdana"/>
          <w:b/>
          <w:szCs w:val="20"/>
        </w:rPr>
        <w:t>Tawade</w:t>
      </w:r>
      <w:proofErr w:type="spellEnd"/>
      <w:r>
        <w:rPr>
          <w:rFonts w:ascii="Verdana" w:hAnsi="Verdana"/>
          <w:b/>
          <w:szCs w:val="20"/>
        </w:rPr>
        <w:t xml:space="preserve"> </w:t>
      </w:r>
      <w:proofErr w:type="spellStart"/>
      <w:r>
        <w:rPr>
          <w:rFonts w:ascii="Verdana" w:hAnsi="Verdana"/>
          <w:b/>
          <w:szCs w:val="20"/>
        </w:rPr>
        <w:t>Ajit</w:t>
      </w:r>
      <w:proofErr w:type="spellEnd"/>
      <w:r>
        <w:rPr>
          <w:rFonts w:ascii="Verdana" w:hAnsi="Verdana"/>
          <w:b/>
          <w:szCs w:val="20"/>
        </w:rPr>
        <w:t xml:space="preserve"> </w:t>
      </w:r>
      <w:proofErr w:type="spellStart"/>
      <w:r>
        <w:rPr>
          <w:rFonts w:ascii="Verdana" w:hAnsi="Verdana"/>
          <w:b/>
          <w:szCs w:val="20"/>
        </w:rPr>
        <w:t>Anant</w:t>
      </w:r>
      <w:proofErr w:type="spellEnd"/>
      <w:r>
        <w:rPr>
          <w:rFonts w:ascii="Verdana" w:hAnsi="Verdana"/>
          <w:b/>
          <w:szCs w:val="20"/>
        </w:rPr>
        <w:t>)</w:t>
      </w:r>
    </w:p>
    <w:sectPr w:rsidR="00592CF8">
      <w:footerReference w:type="default" r:id="rId7"/>
      <w:pgSz w:w="12240" w:h="15840"/>
      <w:pgMar w:top="540" w:right="1440" w:bottom="630" w:left="1440" w:header="720" w:footer="45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915" w:rsidRDefault="00E85915">
      <w:r>
        <w:separator/>
      </w:r>
    </w:p>
  </w:endnote>
  <w:endnote w:type="continuationSeparator" w:id="0">
    <w:p w:rsidR="00E85915" w:rsidRDefault="00E85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CF8" w:rsidRDefault="00592C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915" w:rsidRDefault="00E85915">
      <w:r>
        <w:separator/>
      </w:r>
    </w:p>
  </w:footnote>
  <w:footnote w:type="continuationSeparator" w:id="0">
    <w:p w:rsidR="00E85915" w:rsidRDefault="00E85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396A00AA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</w:rPr>
    </w:lvl>
  </w:abstractNum>
  <w:abstractNum w:abstractNumId="2" w15:restartNumberingAfterBreak="0">
    <w:nsid w:val="00000003"/>
    <w:multiLevelType w:val="singleLevel"/>
    <w:tmpl w:val="B96C1866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</w:rPr>
    </w:lvl>
  </w:abstractNum>
  <w:abstractNum w:abstractNumId="3" w15:restartNumberingAfterBreak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0"/>
        </w:tabs>
        <w:ind w:left="108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80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52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324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96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68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40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612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84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1800"/>
        </w:tabs>
        <w:ind w:left="288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800"/>
        </w:tabs>
        <w:ind w:left="360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432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1800"/>
        </w:tabs>
        <w:ind w:left="504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1800"/>
        </w:tabs>
        <w:ind w:left="576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1800"/>
        </w:tabs>
        <w:ind w:left="648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1800"/>
        </w:tabs>
        <w:ind w:left="720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1800"/>
        </w:tabs>
        <w:ind w:left="792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1800"/>
        </w:tabs>
        <w:ind w:left="864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2EFE755B"/>
    <w:multiLevelType w:val="hybridMultilevel"/>
    <w:tmpl w:val="D72412E4"/>
    <w:lvl w:ilvl="0" w:tplc="B96C1866">
      <w:start w:val="1"/>
      <w:numFmt w:val="bullet"/>
      <w:lvlText w:val=""/>
      <w:lvlJc w:val="left"/>
      <w:pPr>
        <w:ind w:left="720" w:hanging="360"/>
      </w:pPr>
      <w:rPr>
        <w:rFonts w:ascii="Wingdings" w:hAnsi="Wingdings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D1ACA"/>
    <w:multiLevelType w:val="hybridMultilevel"/>
    <w:tmpl w:val="FB60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3210AE"/>
    <w:multiLevelType w:val="hybridMultilevel"/>
    <w:tmpl w:val="14125F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CF8"/>
    <w:rsid w:val="001735E5"/>
    <w:rsid w:val="00592CF8"/>
    <w:rsid w:val="00D5316A"/>
    <w:rsid w:val="00E8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4116"/>
  <w15:docId w15:val="{CFF4CC4A-1E30-46CC-8117-AFE0D3E0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num" w:pos="0"/>
      </w:tabs>
      <w:autoSpaceDE w:val="0"/>
      <w:ind w:left="432" w:hanging="432"/>
      <w:jc w:val="both"/>
      <w:outlineLvl w:val="0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i/>
      <w:iCs/>
      <w:lang w:eastAsia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suppressAutoHyphens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Guest User</cp:lastModifiedBy>
  <cp:revision>3</cp:revision>
  <dcterms:created xsi:type="dcterms:W3CDTF">2019-10-20T13:10:00Z</dcterms:created>
  <dcterms:modified xsi:type="dcterms:W3CDTF">2019-10-20T13:12:00Z</dcterms:modified>
</cp:coreProperties>
</file>