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A2" w:rsidRPr="0035744F" w:rsidRDefault="005036A2">
      <w:pPr>
        <w:pStyle w:val="Heading8"/>
        <w:keepNext/>
        <w:rPr>
          <w:rFonts w:ascii="Times New Roman" w:hAnsi="Times New Roman" w:cs="Times New Roman"/>
          <w:b/>
          <w:bCs/>
          <w:sz w:val="32"/>
          <w:szCs w:val="32"/>
          <w:u w:val="single"/>
          <w:lang w:val="es-ES"/>
        </w:rPr>
      </w:pPr>
    </w:p>
    <w:p w:rsidR="005036A2" w:rsidRPr="0035744F" w:rsidRDefault="005036A2">
      <w:pPr>
        <w:pStyle w:val="Heading8"/>
        <w:keepNext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s-ES"/>
        </w:rPr>
      </w:pPr>
      <w:bookmarkStart w:id="0" w:name="_GoBack"/>
      <w:bookmarkEnd w:id="0"/>
    </w:p>
    <w:p w:rsidR="005036A2" w:rsidRPr="0035744F" w:rsidRDefault="005036A2">
      <w:pPr>
        <w:pStyle w:val="Heading8"/>
        <w:keepNext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</w:pPr>
      <w:r w:rsidRPr="0035744F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CURRICUL</w:t>
      </w:r>
      <w:r w:rsidRPr="0035744F">
        <w:rPr>
          <w:rFonts w:ascii="Times New Roman" w:hAnsi="Times New Roman" w:cs="Times New Roman"/>
          <w:b/>
          <w:bCs/>
          <w:sz w:val="36"/>
          <w:szCs w:val="36"/>
          <w:u w:val="single"/>
        </w:rPr>
        <w:t>U</w:t>
      </w:r>
      <w:r w:rsidRPr="0035744F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M-VIT</w:t>
      </w:r>
      <w:r w:rsidRPr="0035744F">
        <w:rPr>
          <w:rFonts w:ascii="Times New Roman" w:hAnsi="Times New Roman" w:cs="Times New Roman"/>
          <w:b/>
          <w:bCs/>
          <w:sz w:val="36"/>
          <w:szCs w:val="36"/>
          <w:u w:val="single"/>
        </w:rPr>
        <w:t>A</w:t>
      </w:r>
      <w:r w:rsidRPr="0035744F"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  <w:t>E</w:t>
      </w:r>
    </w:p>
    <w:p w:rsidR="005036A2" w:rsidRPr="0035744F" w:rsidRDefault="005036A2">
      <w:pPr>
        <w:tabs>
          <w:tab w:val="left" w:pos="6452"/>
        </w:tabs>
        <w:rPr>
          <w:rFonts w:ascii="Times New Roman" w:hAnsi="Times New Roman" w:cs="Times New Roman"/>
          <w:lang w:val="es-ES"/>
        </w:rPr>
      </w:pPr>
      <w:r w:rsidRPr="0035744F">
        <w:rPr>
          <w:rFonts w:ascii="Times New Roman" w:hAnsi="Times New Roman" w:cs="Times New Roman"/>
          <w:lang w:val="es-ES"/>
        </w:rPr>
        <w:t xml:space="preserve">                                                          </w:t>
      </w:r>
    </w:p>
    <w:p w:rsidR="005036A2" w:rsidRPr="0035744F" w:rsidRDefault="005036A2">
      <w:pPr>
        <w:tabs>
          <w:tab w:val="left" w:pos="6452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744F">
        <w:rPr>
          <w:rFonts w:ascii="Times New Roman" w:hAnsi="Times New Roman" w:cs="Times New Roman"/>
          <w:b/>
          <w:bCs/>
          <w:sz w:val="26"/>
          <w:szCs w:val="26"/>
        </w:rPr>
        <w:t xml:space="preserve">PARVESH KUMAR JHA </w:t>
      </w:r>
    </w:p>
    <w:p w:rsidR="005036A2" w:rsidRPr="009C7AC3" w:rsidRDefault="005036A2">
      <w:pPr>
        <w:tabs>
          <w:tab w:val="left" w:pos="6452"/>
        </w:tabs>
        <w:rPr>
          <w:rFonts w:ascii="Times New Roman" w:hAnsi="Times New Roman" w:cs="Times New Roman"/>
          <w:b/>
          <w:bCs/>
          <w:color w:val="0070C0"/>
          <w:sz w:val="26"/>
          <w:szCs w:val="26"/>
        </w:rPr>
      </w:pPr>
      <w:r w:rsidRPr="009C7AC3">
        <w:rPr>
          <w:rFonts w:ascii="Times New Roman" w:hAnsi="Times New Roman" w:cs="Times New Roman"/>
          <w:b/>
          <w:bCs/>
          <w:color w:val="0070C0"/>
          <w:sz w:val="26"/>
          <w:szCs w:val="26"/>
        </w:rPr>
        <w:t>E-mail:- parvesh92jha@gmail.com</w:t>
      </w:r>
    </w:p>
    <w:p w:rsidR="005036A2" w:rsidRPr="0035744F" w:rsidRDefault="005036A2">
      <w:pPr>
        <w:tabs>
          <w:tab w:val="right" w:pos="9217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744F">
        <w:rPr>
          <w:rFonts w:ascii="Times New Roman" w:hAnsi="Times New Roman" w:cs="Times New Roman"/>
          <w:b/>
          <w:bCs/>
          <w:sz w:val="26"/>
          <w:szCs w:val="26"/>
        </w:rPr>
        <w:t xml:space="preserve">Contact No- 9650840982 </w:t>
      </w:r>
    </w:p>
    <w:p w:rsidR="005036A2" w:rsidRPr="0035744F" w:rsidRDefault="0066602D">
      <w:pPr>
        <w:tabs>
          <w:tab w:val="right" w:pos="921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54610</wp:posOffset>
                </wp:positionV>
                <wp:extent cx="5963285" cy="0"/>
                <wp:effectExtent l="40640" t="45085" r="44450" b="4064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328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4.3pt" to="464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" strokeweight="6pt">
                <v:stroke linestyle="thickBetweenThin"/>
              </v:line>
            </w:pict>
          </mc:Fallback>
        </mc:AlternateContent>
      </w:r>
      <w:r w:rsidR="005036A2" w:rsidRPr="0035744F">
        <w:rPr>
          <w:rFonts w:ascii="Times New Roman" w:hAnsi="Times New Roman" w:cs="Times New Roman"/>
          <w:sz w:val="26"/>
          <w:szCs w:val="26"/>
        </w:rPr>
        <w:tab/>
      </w:r>
    </w:p>
    <w:p w:rsidR="005036A2" w:rsidRPr="00E9154E" w:rsidRDefault="007C4C46">
      <w:pPr>
        <w:tabs>
          <w:tab w:val="left" w:pos="1890"/>
        </w:tabs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E9154E">
        <w:rPr>
          <w:rFonts w:ascii="Times New Roman" w:hAnsi="Times New Roman" w:cs="Times New Roman"/>
          <w:b/>
          <w:bCs/>
          <w:sz w:val="28"/>
          <w:szCs w:val="26"/>
          <w:u w:val="single"/>
        </w:rPr>
        <w:t xml:space="preserve">CAREER OBJECTIVE </w:t>
      </w:r>
    </w:p>
    <w:p w:rsidR="005036A2" w:rsidRPr="0035744F" w:rsidRDefault="005036A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5744F" w:rsidRPr="0000572A" w:rsidRDefault="0035744F" w:rsidP="000057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 seek challenging avenues where my knowledge and experience matches with the organization's growth.</w:t>
      </w:r>
    </w:p>
    <w:p w:rsidR="0035744F" w:rsidRPr="0035744F" w:rsidRDefault="0035744F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35744F" w:rsidRPr="00E9154E" w:rsidRDefault="0035744F" w:rsidP="0035744F">
      <w:pPr>
        <w:pStyle w:val="Heading3"/>
        <w:shd w:val="clear" w:color="auto" w:fill="FFFFFF"/>
        <w:spacing w:line="255" w:lineRule="atLeast"/>
        <w:rPr>
          <w:rFonts w:ascii="Times New Roman" w:hAnsi="Times New Roman" w:cs="Times New Roman"/>
          <w:bCs w:val="0"/>
          <w:color w:val="auto"/>
          <w:sz w:val="28"/>
          <w:u w:val="single"/>
        </w:rPr>
      </w:pPr>
      <w:r w:rsidRPr="00E9154E">
        <w:rPr>
          <w:rFonts w:ascii="Times New Roman" w:hAnsi="Times New Roman" w:cs="Times New Roman"/>
          <w:bCs w:val="0"/>
          <w:color w:val="auto"/>
          <w:sz w:val="28"/>
          <w:szCs w:val="26"/>
          <w:u w:val="single"/>
        </w:rPr>
        <w:t>P</w:t>
      </w:r>
      <w:r w:rsidR="0000572A" w:rsidRPr="00E9154E">
        <w:rPr>
          <w:rFonts w:ascii="Times New Roman" w:hAnsi="Times New Roman" w:cs="Times New Roman"/>
          <w:bCs w:val="0"/>
          <w:color w:val="auto"/>
          <w:sz w:val="28"/>
          <w:szCs w:val="26"/>
          <w:u w:val="single"/>
        </w:rPr>
        <w:t xml:space="preserve">ERSONALITY TRAITS </w:t>
      </w:r>
    </w:p>
    <w:p w:rsidR="0000572A" w:rsidRDefault="0035744F" w:rsidP="0000572A">
      <w:pPr>
        <w:pStyle w:val="NormalWeb"/>
        <w:numPr>
          <w:ilvl w:val="0"/>
          <w:numId w:val="10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 w:rsidRPr="0035744F">
        <w:rPr>
          <w:color w:val="000000"/>
          <w:sz w:val="26"/>
          <w:szCs w:val="26"/>
        </w:rPr>
        <w:t>Strong leadership and motivational skills</w:t>
      </w:r>
      <w:r>
        <w:rPr>
          <w:color w:val="000000"/>
          <w:sz w:val="26"/>
          <w:szCs w:val="26"/>
        </w:rPr>
        <w:t>.</w:t>
      </w:r>
    </w:p>
    <w:p w:rsidR="0000572A" w:rsidRDefault="0000572A" w:rsidP="0000572A">
      <w:pPr>
        <w:pStyle w:val="NormalWeb"/>
        <w:numPr>
          <w:ilvl w:val="0"/>
          <w:numId w:val="10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 w:rsidRPr="0035744F">
        <w:rPr>
          <w:color w:val="000000"/>
          <w:sz w:val="26"/>
          <w:szCs w:val="26"/>
        </w:rPr>
        <w:t>Ability to handle pressure</w:t>
      </w:r>
      <w:r w:rsidR="0035744F">
        <w:rPr>
          <w:color w:val="000000"/>
          <w:sz w:val="26"/>
          <w:szCs w:val="26"/>
        </w:rPr>
        <w:t>.</w:t>
      </w:r>
    </w:p>
    <w:p w:rsidR="0000572A" w:rsidRDefault="0000572A" w:rsidP="0000572A">
      <w:pPr>
        <w:pStyle w:val="NormalWeb"/>
        <w:numPr>
          <w:ilvl w:val="0"/>
          <w:numId w:val="10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 w:rsidRPr="0035744F">
        <w:rPr>
          <w:color w:val="000000"/>
          <w:sz w:val="26"/>
          <w:szCs w:val="26"/>
        </w:rPr>
        <w:t>Excellent in communicati</w:t>
      </w:r>
      <w:r>
        <w:rPr>
          <w:color w:val="000000"/>
          <w:sz w:val="26"/>
          <w:szCs w:val="26"/>
        </w:rPr>
        <w:t>on in writ</w:t>
      </w:r>
      <w:r w:rsidRPr="0035744F">
        <w:rPr>
          <w:color w:val="000000"/>
          <w:sz w:val="26"/>
          <w:szCs w:val="26"/>
        </w:rPr>
        <w:t>ten and verbal both</w:t>
      </w:r>
    </w:p>
    <w:p w:rsidR="005036A2" w:rsidRPr="0000572A" w:rsidRDefault="0000572A" w:rsidP="0000572A">
      <w:pPr>
        <w:pStyle w:val="NormalWeb"/>
        <w:numPr>
          <w:ilvl w:val="0"/>
          <w:numId w:val="10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Ability to handle the team and work together with them</w:t>
      </w:r>
      <w:r w:rsidR="0035744F" w:rsidRPr="0035744F">
        <w:rPr>
          <w:color w:val="000000"/>
          <w:sz w:val="26"/>
          <w:szCs w:val="26"/>
        </w:rPr>
        <w:br/>
      </w:r>
      <w:r w:rsidR="0035744F">
        <w:rPr>
          <w:color w:val="000000"/>
          <w:sz w:val="26"/>
          <w:szCs w:val="26"/>
        </w:rPr>
        <w:t xml:space="preserve">    </w:t>
      </w:r>
      <w:r w:rsidR="009C7AC3">
        <w:rPr>
          <w:color w:val="000000"/>
          <w:sz w:val="26"/>
          <w:szCs w:val="26"/>
        </w:rPr>
        <w:t xml:space="preserve"> </w:t>
      </w:r>
    </w:p>
    <w:p w:rsidR="005036A2" w:rsidRPr="00E9154E" w:rsidRDefault="0000572A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E9154E">
        <w:rPr>
          <w:rFonts w:ascii="Times New Roman" w:hAnsi="Times New Roman" w:cs="Times New Roman"/>
          <w:b/>
          <w:bCs/>
          <w:sz w:val="28"/>
          <w:szCs w:val="26"/>
          <w:u w:val="single"/>
        </w:rPr>
        <w:t xml:space="preserve">ACADEMIC QUALIFICATION </w:t>
      </w:r>
    </w:p>
    <w:p w:rsidR="003B7C7A" w:rsidRDefault="003B7C7A" w:rsidP="003B7C7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B7C7A" w:rsidRPr="0000572A" w:rsidRDefault="003B7C7A" w:rsidP="00005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Pursuing </w:t>
      </w:r>
      <w:r w:rsidRPr="007C4C46">
        <w:rPr>
          <w:rFonts w:ascii="Times New Roman" w:hAnsi="Times New Roman" w:cs="Times New Roman"/>
          <w:b/>
          <w:sz w:val="26"/>
          <w:szCs w:val="26"/>
        </w:rPr>
        <w:t xml:space="preserve">M.B.A </w:t>
      </w:r>
      <w:r w:rsidRPr="0000572A">
        <w:rPr>
          <w:rFonts w:ascii="Times New Roman" w:hAnsi="Times New Roman" w:cs="Times New Roman"/>
          <w:sz w:val="26"/>
          <w:szCs w:val="26"/>
        </w:rPr>
        <w:t>from S.M.U (</w:t>
      </w:r>
      <w:r w:rsidRPr="007C4C46">
        <w:rPr>
          <w:rFonts w:ascii="Times New Roman" w:hAnsi="Times New Roman" w:cs="Times New Roman"/>
          <w:b/>
          <w:sz w:val="26"/>
          <w:szCs w:val="26"/>
        </w:rPr>
        <w:t>2</w:t>
      </w:r>
      <w:r w:rsidRPr="007C4C46">
        <w:rPr>
          <w:rFonts w:ascii="Times New Roman" w:hAnsi="Times New Roman" w:cs="Times New Roman"/>
          <w:b/>
          <w:sz w:val="26"/>
          <w:szCs w:val="26"/>
          <w:vertAlign w:val="superscript"/>
        </w:rPr>
        <w:t>nd</w:t>
      </w:r>
      <w:r w:rsidRPr="007C4C46">
        <w:rPr>
          <w:rFonts w:ascii="Times New Roman" w:hAnsi="Times New Roman" w:cs="Times New Roman"/>
          <w:b/>
          <w:sz w:val="26"/>
          <w:szCs w:val="26"/>
        </w:rPr>
        <w:t xml:space="preserve"> SEM.)</w:t>
      </w:r>
    </w:p>
    <w:p w:rsidR="003B7C7A" w:rsidRPr="0000572A" w:rsidRDefault="003B7C7A" w:rsidP="00005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Graduate in </w:t>
      </w:r>
      <w:r w:rsidRPr="007C4C46">
        <w:rPr>
          <w:rFonts w:ascii="Times New Roman" w:hAnsi="Times New Roman" w:cs="Times New Roman"/>
          <w:b/>
          <w:sz w:val="26"/>
          <w:szCs w:val="26"/>
        </w:rPr>
        <w:t>commerce</w:t>
      </w:r>
      <w:r w:rsidRPr="0000572A">
        <w:rPr>
          <w:rFonts w:ascii="Times New Roman" w:hAnsi="Times New Roman" w:cs="Times New Roman"/>
          <w:sz w:val="26"/>
          <w:szCs w:val="26"/>
        </w:rPr>
        <w:t xml:space="preserve"> from Delhi University. </w:t>
      </w:r>
    </w:p>
    <w:p w:rsidR="003B7C7A" w:rsidRPr="0000572A" w:rsidRDefault="005036A2" w:rsidP="000057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Higher secondary from </w:t>
      </w:r>
      <w:r w:rsidRPr="007C4C46">
        <w:rPr>
          <w:rFonts w:ascii="Times New Roman" w:hAnsi="Times New Roman" w:cs="Times New Roman"/>
          <w:b/>
          <w:sz w:val="26"/>
          <w:szCs w:val="26"/>
        </w:rPr>
        <w:t xml:space="preserve">CBSE </w:t>
      </w:r>
      <w:r w:rsidRPr="0000572A">
        <w:rPr>
          <w:rFonts w:ascii="Times New Roman" w:hAnsi="Times New Roman" w:cs="Times New Roman"/>
          <w:sz w:val="26"/>
          <w:szCs w:val="26"/>
        </w:rPr>
        <w:t>Board.</w:t>
      </w:r>
    </w:p>
    <w:p w:rsidR="005036A2" w:rsidRPr="0000572A" w:rsidRDefault="003B7C7A" w:rsidP="0000572A">
      <w:pPr>
        <w:pStyle w:val="ListParagraph"/>
        <w:numPr>
          <w:ilvl w:val="0"/>
          <w:numId w:val="11"/>
        </w:numPr>
        <w:rPr>
          <w:color w:val="000000"/>
          <w:sz w:val="20"/>
          <w:szCs w:val="20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Secondary from </w:t>
      </w:r>
      <w:r w:rsidRPr="007C4C46">
        <w:rPr>
          <w:rFonts w:ascii="Times New Roman" w:hAnsi="Times New Roman" w:cs="Times New Roman"/>
          <w:b/>
          <w:sz w:val="26"/>
          <w:szCs w:val="26"/>
        </w:rPr>
        <w:t>CBSE</w:t>
      </w:r>
      <w:r w:rsidRPr="0000572A">
        <w:rPr>
          <w:rFonts w:ascii="Times New Roman" w:hAnsi="Times New Roman" w:cs="Times New Roman"/>
          <w:sz w:val="26"/>
          <w:szCs w:val="26"/>
        </w:rPr>
        <w:t xml:space="preserve"> Board.</w:t>
      </w:r>
      <w:r w:rsidR="007C4C46">
        <w:rPr>
          <w:color w:val="000000"/>
          <w:sz w:val="20"/>
          <w:szCs w:val="20"/>
        </w:rPr>
        <w:t xml:space="preserve"> -</w:t>
      </w:r>
      <w:r w:rsidRPr="0000572A">
        <w:rPr>
          <w:color w:val="000000"/>
          <w:sz w:val="20"/>
          <w:szCs w:val="20"/>
        </w:rPr>
        <w:br/>
      </w:r>
    </w:p>
    <w:p w:rsidR="005036A2" w:rsidRPr="0000572A" w:rsidRDefault="0000572A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6"/>
          <w:u w:val="single"/>
        </w:rPr>
        <w:t xml:space="preserve">COMPUTER PROFIENCY </w:t>
      </w:r>
    </w:p>
    <w:p w:rsidR="005036A2" w:rsidRPr="0035744F" w:rsidRDefault="005036A2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5036A2" w:rsidRPr="0000572A" w:rsidRDefault="005036A2" w:rsidP="000057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>Windows, Ms Office, and Internet based all Programs.</w:t>
      </w:r>
    </w:p>
    <w:p w:rsidR="003B7C7A" w:rsidRPr="0035744F" w:rsidRDefault="003B7C7A" w:rsidP="003B7C7A">
      <w:pPr>
        <w:rPr>
          <w:rFonts w:ascii="Times New Roman" w:hAnsi="Times New Roman" w:cs="Times New Roman"/>
          <w:sz w:val="26"/>
          <w:szCs w:val="26"/>
        </w:rPr>
      </w:pPr>
    </w:p>
    <w:p w:rsidR="003B7C7A" w:rsidRPr="00E9154E" w:rsidRDefault="0000572A" w:rsidP="003B7C7A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E9154E">
        <w:rPr>
          <w:rFonts w:ascii="Times New Roman" w:hAnsi="Times New Roman" w:cs="Times New Roman"/>
          <w:b/>
          <w:bCs/>
          <w:sz w:val="28"/>
          <w:szCs w:val="26"/>
          <w:u w:val="single"/>
        </w:rPr>
        <w:t xml:space="preserve">WORK EXPERIENCE </w:t>
      </w:r>
    </w:p>
    <w:p w:rsidR="0000572A" w:rsidRPr="0035744F" w:rsidRDefault="0000572A" w:rsidP="003B7C7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00572A" w:rsidRDefault="0000572A" w:rsidP="000057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Working with </w:t>
      </w:r>
      <w:r w:rsidRPr="0000572A">
        <w:rPr>
          <w:rFonts w:ascii="Times New Roman" w:hAnsi="Times New Roman" w:cs="Times New Roman"/>
          <w:b/>
          <w:sz w:val="26"/>
          <w:szCs w:val="26"/>
        </w:rPr>
        <w:t xml:space="preserve">INVESTORS CLINIC INFRATECH PVT. LTD </w:t>
      </w:r>
      <w:r w:rsidRPr="0000572A">
        <w:rPr>
          <w:rFonts w:ascii="Times New Roman" w:hAnsi="Times New Roman" w:cs="Times New Roman"/>
          <w:sz w:val="26"/>
          <w:szCs w:val="26"/>
        </w:rPr>
        <w:t xml:space="preserve">as a business </w:t>
      </w:r>
      <w:r w:rsidRPr="003B7C7A">
        <w:rPr>
          <w:rFonts w:ascii="Times New Roman" w:hAnsi="Times New Roman" w:cs="Times New Roman"/>
          <w:sz w:val="26"/>
          <w:szCs w:val="26"/>
        </w:rPr>
        <w:t>development executive (sales &amp; Mkt.) from April 2014.</w:t>
      </w:r>
    </w:p>
    <w:p w:rsidR="0000572A" w:rsidRDefault="0000572A" w:rsidP="0000572A">
      <w:pPr>
        <w:pStyle w:val="ListParagraph"/>
        <w:ind w:left="1155"/>
        <w:rPr>
          <w:rFonts w:ascii="Times New Roman" w:hAnsi="Times New Roman" w:cs="Times New Roman"/>
          <w:sz w:val="26"/>
          <w:szCs w:val="26"/>
        </w:rPr>
      </w:pPr>
    </w:p>
    <w:p w:rsidR="0000572A" w:rsidRPr="0000572A" w:rsidRDefault="0000572A" w:rsidP="000057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Worked as a marketing executive in </w:t>
      </w:r>
      <w:r w:rsidRPr="0000572A">
        <w:rPr>
          <w:rFonts w:ascii="Times New Roman" w:hAnsi="Times New Roman" w:cs="Times New Roman"/>
          <w:b/>
          <w:sz w:val="26"/>
          <w:szCs w:val="26"/>
        </w:rPr>
        <w:t>T</w:t>
      </w:r>
      <w:r w:rsidR="00E9154E">
        <w:rPr>
          <w:rFonts w:ascii="Times New Roman" w:hAnsi="Times New Roman" w:cs="Times New Roman"/>
          <w:b/>
          <w:sz w:val="26"/>
          <w:szCs w:val="26"/>
        </w:rPr>
        <w:t>IMELINE CONSULTANCY</w:t>
      </w:r>
      <w:r w:rsidRPr="0000572A">
        <w:rPr>
          <w:rFonts w:ascii="Times New Roman" w:hAnsi="Times New Roman" w:cs="Times New Roman"/>
          <w:sz w:val="26"/>
          <w:szCs w:val="26"/>
        </w:rPr>
        <w:t xml:space="preserve"> from April 2013</w:t>
      </w:r>
      <w:r w:rsidR="00E9154E" w:rsidRPr="00E9154E">
        <w:rPr>
          <w:rFonts w:ascii="Times New Roman" w:hAnsi="Times New Roman" w:cs="Times New Roman"/>
          <w:sz w:val="26"/>
          <w:szCs w:val="26"/>
        </w:rPr>
        <w:t xml:space="preserve"> </w:t>
      </w:r>
      <w:r w:rsidR="00E9154E" w:rsidRPr="0000572A">
        <w:rPr>
          <w:rFonts w:ascii="Times New Roman" w:hAnsi="Times New Roman" w:cs="Times New Roman"/>
          <w:sz w:val="26"/>
          <w:szCs w:val="26"/>
        </w:rPr>
        <w:t>to March 2014.</w:t>
      </w:r>
    </w:p>
    <w:p w:rsidR="0000572A" w:rsidRPr="0000572A" w:rsidRDefault="0000572A" w:rsidP="0000572A">
      <w:pPr>
        <w:pStyle w:val="ListParagraph"/>
        <w:ind w:left="1155"/>
        <w:rPr>
          <w:rFonts w:ascii="Times New Roman" w:hAnsi="Times New Roman" w:cs="Times New Roman"/>
          <w:sz w:val="26"/>
          <w:szCs w:val="26"/>
        </w:rPr>
      </w:pPr>
      <w:r w:rsidRPr="0000572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0572A" w:rsidRPr="0000572A" w:rsidRDefault="0000572A" w:rsidP="0000572A">
      <w:pPr>
        <w:ind w:left="795"/>
        <w:rPr>
          <w:rFonts w:ascii="Times New Roman" w:hAnsi="Times New Roman" w:cs="Times New Roman"/>
          <w:sz w:val="26"/>
          <w:szCs w:val="26"/>
        </w:rPr>
      </w:pPr>
    </w:p>
    <w:p w:rsidR="003B7C7A" w:rsidRDefault="0000572A" w:rsidP="003B7C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3B7C7A" w:rsidRPr="00E9154E" w:rsidRDefault="003B7C7A" w:rsidP="00E9154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3B7C7A">
        <w:rPr>
          <w:b/>
          <w:color w:val="000000"/>
          <w:sz w:val="26"/>
          <w:szCs w:val="26"/>
          <w:u w:val="single"/>
        </w:rPr>
        <w:t>STRENGTHS</w:t>
      </w:r>
    </w:p>
    <w:p w:rsidR="0000572A" w:rsidRDefault="0000572A" w:rsidP="0000572A">
      <w:pPr>
        <w:pStyle w:val="NormalWeb"/>
        <w:numPr>
          <w:ilvl w:val="0"/>
          <w:numId w:val="14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3B7C7A" w:rsidRPr="003B7C7A">
        <w:rPr>
          <w:color w:val="000000"/>
          <w:sz w:val="26"/>
          <w:szCs w:val="26"/>
        </w:rPr>
        <w:t>Dynamic and Aggressive.</w:t>
      </w:r>
    </w:p>
    <w:p w:rsidR="0000572A" w:rsidRDefault="0000572A" w:rsidP="0000572A">
      <w:pPr>
        <w:pStyle w:val="NormalWeb"/>
        <w:numPr>
          <w:ilvl w:val="0"/>
          <w:numId w:val="14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 w:rsidRPr="003B7C7A">
        <w:rPr>
          <w:color w:val="000000"/>
          <w:sz w:val="26"/>
          <w:szCs w:val="26"/>
        </w:rPr>
        <w:t>Enthusiastic</w:t>
      </w:r>
    </w:p>
    <w:p w:rsidR="0000572A" w:rsidRDefault="0000572A" w:rsidP="0000572A">
      <w:pPr>
        <w:pStyle w:val="NormalWeb"/>
        <w:numPr>
          <w:ilvl w:val="0"/>
          <w:numId w:val="14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 w:rsidRPr="003B7C7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</w:t>
      </w:r>
      <w:r w:rsidRPr="003B7C7A">
        <w:rPr>
          <w:color w:val="000000"/>
          <w:sz w:val="26"/>
          <w:szCs w:val="26"/>
        </w:rPr>
        <w:t>Optimist</w:t>
      </w:r>
    </w:p>
    <w:p w:rsidR="0000572A" w:rsidRDefault="0000572A" w:rsidP="0000572A">
      <w:pPr>
        <w:pStyle w:val="NormalWeb"/>
        <w:numPr>
          <w:ilvl w:val="0"/>
          <w:numId w:val="14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 w:rsidRPr="003B7C7A">
        <w:rPr>
          <w:color w:val="000000"/>
          <w:sz w:val="26"/>
          <w:szCs w:val="26"/>
        </w:rPr>
        <w:t>Efficient and Hardworking.</w:t>
      </w:r>
    </w:p>
    <w:p w:rsidR="005036A2" w:rsidRPr="00E9154E" w:rsidRDefault="0000572A" w:rsidP="00E9154E">
      <w:pPr>
        <w:pStyle w:val="NormalWeb"/>
        <w:numPr>
          <w:ilvl w:val="0"/>
          <w:numId w:val="14"/>
        </w:numPr>
        <w:shd w:val="clear" w:color="auto" w:fill="FFFFFF"/>
        <w:spacing w:line="25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</w:t>
      </w:r>
      <w:r w:rsidRPr="003B7C7A">
        <w:rPr>
          <w:color w:val="000000"/>
          <w:sz w:val="26"/>
          <w:szCs w:val="26"/>
        </w:rPr>
        <w:t>Good Communication Skills.</w:t>
      </w:r>
      <w:r w:rsidR="003B7C7A" w:rsidRPr="003B7C7A">
        <w:rPr>
          <w:color w:val="000000"/>
          <w:sz w:val="26"/>
          <w:szCs w:val="26"/>
        </w:rPr>
        <w:br/>
        <w:t xml:space="preserve">       ..</w:t>
      </w:r>
      <w:r w:rsidR="003B7C7A" w:rsidRPr="003B7C7A">
        <w:rPr>
          <w:color w:val="000000"/>
          <w:sz w:val="26"/>
          <w:szCs w:val="26"/>
        </w:rPr>
        <w:br/>
        <w:t xml:space="preserve">       </w:t>
      </w:r>
      <w:r w:rsidR="003B7C7A" w:rsidRPr="003B7C7A">
        <w:rPr>
          <w:color w:val="000000"/>
          <w:sz w:val="26"/>
          <w:szCs w:val="26"/>
        </w:rPr>
        <w:br/>
      </w:r>
    </w:p>
    <w:p w:rsidR="005036A2" w:rsidRPr="00E9154E" w:rsidRDefault="00E9154E">
      <w:pPr>
        <w:rPr>
          <w:rFonts w:ascii="Times New Roman" w:hAnsi="Times New Roman" w:cs="Times New Roman"/>
          <w:b/>
          <w:bCs/>
          <w:sz w:val="28"/>
          <w:szCs w:val="26"/>
          <w:u w:val="single"/>
        </w:rPr>
      </w:pPr>
      <w:r w:rsidRPr="00E9154E">
        <w:rPr>
          <w:rFonts w:ascii="Times New Roman" w:hAnsi="Times New Roman" w:cs="Times New Roman"/>
          <w:b/>
          <w:bCs/>
          <w:sz w:val="28"/>
          <w:szCs w:val="26"/>
          <w:u w:val="single"/>
        </w:rPr>
        <w:t>PERSONAL INFORMATION</w:t>
      </w:r>
    </w:p>
    <w:p w:rsidR="005036A2" w:rsidRPr="00E9154E" w:rsidRDefault="005036A2">
      <w:pPr>
        <w:ind w:left="720"/>
        <w:rPr>
          <w:rFonts w:ascii="Times New Roman" w:hAnsi="Times New Roman" w:cs="Times New Roman"/>
          <w:b/>
          <w:sz w:val="28"/>
          <w:szCs w:val="26"/>
        </w:rPr>
      </w:pP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Date of Birth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 xml:space="preserve">          </w:t>
      </w:r>
      <w:r w:rsidR="00AC7BCF" w:rsidRPr="003B7C7A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Pr="003B7C7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B7C7A">
        <w:rPr>
          <w:rFonts w:ascii="Times New Roman" w:hAnsi="Times New Roman" w:cs="Times New Roman"/>
          <w:bCs/>
          <w:sz w:val="26"/>
          <w:szCs w:val="26"/>
        </w:rPr>
        <w:t xml:space="preserve">         :          </w:t>
      </w:r>
      <w:r w:rsidRPr="003B7C7A">
        <w:rPr>
          <w:rFonts w:ascii="Times New Roman" w:hAnsi="Times New Roman" w:cs="Times New Roman"/>
          <w:bCs/>
          <w:sz w:val="26"/>
          <w:szCs w:val="26"/>
        </w:rPr>
        <w:t>22</w:t>
      </w:r>
      <w:r w:rsidRPr="003B7C7A">
        <w:rPr>
          <w:rFonts w:ascii="Times New Roman" w:hAnsi="Times New Roman" w:cs="Times New Roman"/>
          <w:bCs/>
          <w:sz w:val="26"/>
          <w:szCs w:val="26"/>
          <w:vertAlign w:val="superscript"/>
        </w:rPr>
        <w:t>nd</w:t>
      </w:r>
      <w:r w:rsidRPr="003B7C7A">
        <w:rPr>
          <w:rFonts w:ascii="Times New Roman" w:hAnsi="Times New Roman" w:cs="Times New Roman"/>
          <w:bCs/>
          <w:sz w:val="26"/>
          <w:szCs w:val="26"/>
        </w:rPr>
        <w:t xml:space="preserve"> march 1992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Father’s Name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="003B7C7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 xml:space="preserve">Sh. </w:t>
      </w:r>
      <w:r w:rsidR="0054641B" w:rsidRPr="003B7C7A">
        <w:rPr>
          <w:rFonts w:ascii="Times New Roman" w:hAnsi="Times New Roman" w:cs="Times New Roman"/>
          <w:bCs/>
          <w:sz w:val="26"/>
          <w:szCs w:val="26"/>
        </w:rPr>
        <w:t>Lalan</w:t>
      </w:r>
      <w:r w:rsidRPr="003B7C7A">
        <w:rPr>
          <w:rFonts w:ascii="Times New Roman" w:hAnsi="Times New Roman" w:cs="Times New Roman"/>
          <w:bCs/>
          <w:sz w:val="26"/>
          <w:szCs w:val="26"/>
        </w:rPr>
        <w:t xml:space="preserve"> jha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Gender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male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Marital Status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Unmarried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Nationality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Indian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Religion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: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Hindu</w:t>
      </w: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3B7C7A">
        <w:rPr>
          <w:rFonts w:ascii="Times New Roman" w:hAnsi="Times New Roman" w:cs="Times New Roman"/>
          <w:bCs/>
          <w:sz w:val="26"/>
          <w:szCs w:val="26"/>
        </w:rPr>
        <w:t>Language Known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 xml:space="preserve">: </w:t>
      </w:r>
      <w:r w:rsidRPr="003B7C7A">
        <w:rPr>
          <w:rFonts w:ascii="Times New Roman" w:hAnsi="Times New Roman" w:cs="Times New Roman"/>
          <w:bCs/>
          <w:sz w:val="26"/>
          <w:szCs w:val="26"/>
        </w:rPr>
        <w:tab/>
        <w:t>English &amp; Hindi</w:t>
      </w:r>
    </w:p>
    <w:p w:rsidR="005036A2" w:rsidRPr="003B7C7A" w:rsidRDefault="003B7C7A">
      <w:pPr>
        <w:ind w:left="7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Hobbies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:          </w:t>
      </w:r>
      <w:r w:rsidR="00E9154E">
        <w:rPr>
          <w:rFonts w:ascii="Times New Roman" w:hAnsi="Times New Roman" w:cs="Times New Roman"/>
          <w:bCs/>
          <w:sz w:val="26"/>
          <w:szCs w:val="26"/>
        </w:rPr>
        <w:t>playing cricket</w:t>
      </w:r>
      <w:r w:rsidR="005036A2" w:rsidRPr="003B7C7A">
        <w:rPr>
          <w:rFonts w:ascii="Times New Roman" w:hAnsi="Times New Roman" w:cs="Times New Roman"/>
          <w:bCs/>
          <w:sz w:val="26"/>
          <w:szCs w:val="26"/>
        </w:rPr>
        <w:t xml:space="preserve">, Listening Music </w:t>
      </w:r>
    </w:p>
    <w:p w:rsidR="005036A2" w:rsidRPr="003B7C7A" w:rsidRDefault="005036A2">
      <w:pPr>
        <w:rPr>
          <w:rFonts w:ascii="Times New Roman" w:hAnsi="Times New Roman" w:cs="Times New Roman"/>
          <w:bCs/>
          <w:sz w:val="26"/>
          <w:szCs w:val="26"/>
        </w:rPr>
      </w:pPr>
    </w:p>
    <w:p w:rsidR="005036A2" w:rsidRPr="003B7C7A" w:rsidRDefault="005036A2">
      <w:pPr>
        <w:ind w:left="720"/>
        <w:rPr>
          <w:rFonts w:ascii="Times New Roman" w:hAnsi="Times New Roman" w:cs="Times New Roman"/>
          <w:bCs/>
          <w:sz w:val="26"/>
          <w:szCs w:val="26"/>
        </w:rPr>
      </w:pPr>
    </w:p>
    <w:p w:rsidR="005036A2" w:rsidRPr="003B7C7A" w:rsidRDefault="00E9154E">
      <w:pPr>
        <w:jc w:val="both"/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Cs/>
          <w:sz w:val="26"/>
          <w:szCs w:val="26"/>
          <w:u w:val="single"/>
        </w:rPr>
        <w:t xml:space="preserve">DECLARATION </w:t>
      </w:r>
    </w:p>
    <w:p w:rsidR="005036A2" w:rsidRPr="0035744F" w:rsidRDefault="005036A2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5036A2" w:rsidRPr="0035744F" w:rsidRDefault="005036A2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5036A2" w:rsidRPr="0035744F" w:rsidRDefault="005036A2">
      <w:pPr>
        <w:ind w:left="720"/>
        <w:rPr>
          <w:rFonts w:ascii="Times New Roman" w:hAnsi="Times New Roman" w:cs="Times New Roman"/>
          <w:sz w:val="26"/>
          <w:szCs w:val="26"/>
        </w:rPr>
      </w:pPr>
      <w:r w:rsidRPr="0035744F">
        <w:rPr>
          <w:rFonts w:ascii="Times New Roman" w:hAnsi="Times New Roman" w:cs="Times New Roman"/>
          <w:sz w:val="26"/>
          <w:szCs w:val="26"/>
        </w:rPr>
        <w:t>I hear</w:t>
      </w:r>
      <w:r w:rsidR="0054641B" w:rsidRPr="0035744F">
        <w:rPr>
          <w:rFonts w:ascii="Times New Roman" w:hAnsi="Times New Roman" w:cs="Times New Roman"/>
          <w:sz w:val="26"/>
          <w:szCs w:val="26"/>
        </w:rPr>
        <w:t xml:space="preserve"> </w:t>
      </w:r>
      <w:r w:rsidRPr="0035744F">
        <w:rPr>
          <w:rFonts w:ascii="Times New Roman" w:hAnsi="Times New Roman" w:cs="Times New Roman"/>
          <w:sz w:val="26"/>
          <w:szCs w:val="26"/>
        </w:rPr>
        <w:t>by declare that all information mentioned above are true and correct to best of my belief.</w:t>
      </w: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744F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744F">
        <w:rPr>
          <w:rFonts w:ascii="Times New Roman" w:hAnsi="Times New Roman" w:cs="Times New Roman"/>
          <w:b/>
          <w:bCs/>
          <w:sz w:val="26"/>
          <w:szCs w:val="26"/>
        </w:rPr>
        <w:t>Place …………..</w:t>
      </w: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5744F">
        <w:rPr>
          <w:rFonts w:ascii="Times New Roman" w:hAnsi="Times New Roman" w:cs="Times New Roman"/>
          <w:b/>
          <w:bCs/>
          <w:sz w:val="26"/>
          <w:szCs w:val="26"/>
        </w:rPr>
        <w:t xml:space="preserve">Date …………...         </w:t>
      </w:r>
      <w:r w:rsidRPr="0035744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5744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</w:t>
      </w:r>
      <w:r w:rsidRPr="0035744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                   (PARVESH JHA) </w:t>
      </w: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</w:rPr>
      </w:pPr>
      <w:r w:rsidRPr="0035744F">
        <w:rPr>
          <w:rFonts w:ascii="Times New Roman" w:hAnsi="Times New Roman" w:cs="Times New Roman"/>
          <w:b/>
          <w:bCs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  <w:r w:rsidRPr="0035744F">
        <w:rPr>
          <w:rFonts w:ascii="Times New Roman" w:hAnsi="Times New Roman" w:cs="Times New Roman"/>
        </w:rPr>
        <w:tab/>
      </w:r>
    </w:p>
    <w:p w:rsidR="005036A2" w:rsidRPr="0035744F" w:rsidRDefault="005036A2">
      <w:pPr>
        <w:tabs>
          <w:tab w:val="left" w:pos="1380"/>
        </w:tabs>
        <w:rPr>
          <w:rFonts w:ascii="Times New Roman" w:hAnsi="Times New Roman" w:cs="Times New Roman"/>
        </w:rPr>
      </w:pPr>
    </w:p>
    <w:sectPr w:rsidR="005036A2" w:rsidRPr="0035744F" w:rsidSect="00BB5CF5">
      <w:pgSz w:w="11909" w:h="16834"/>
      <w:pgMar w:top="990" w:right="1296" w:bottom="763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4">
    <w:nsid w:val="0767395B"/>
    <w:multiLevelType w:val="hybridMultilevel"/>
    <w:tmpl w:val="D64CC14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09EA07E1"/>
    <w:multiLevelType w:val="hybridMultilevel"/>
    <w:tmpl w:val="B65C7576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>
    <w:nsid w:val="29FF5C7C"/>
    <w:multiLevelType w:val="hybridMultilevel"/>
    <w:tmpl w:val="B9F0B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B01726"/>
    <w:multiLevelType w:val="hybridMultilevel"/>
    <w:tmpl w:val="916C7F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nsid w:val="470E3AB0"/>
    <w:multiLevelType w:val="hybridMultilevel"/>
    <w:tmpl w:val="7AFEDC04"/>
    <w:lvl w:ilvl="0" w:tplc="0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1C23351"/>
    <w:multiLevelType w:val="hybridMultilevel"/>
    <w:tmpl w:val="038EBA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E53AA0"/>
    <w:multiLevelType w:val="hybridMultilevel"/>
    <w:tmpl w:val="AA726AB4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78EE1E73"/>
    <w:multiLevelType w:val="hybridMultilevel"/>
    <w:tmpl w:val="97CCEF12"/>
    <w:lvl w:ilvl="0" w:tplc="0409000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cs="Wingdings" w:hint="default"/>
      </w:rPr>
    </w:lvl>
  </w:abstractNum>
  <w:abstractNum w:abstractNumId="12">
    <w:nsid w:val="7C8421F2"/>
    <w:multiLevelType w:val="hybridMultilevel"/>
    <w:tmpl w:val="E96E9DA2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>
    <w:nsid w:val="7D087D72"/>
    <w:multiLevelType w:val="hybridMultilevel"/>
    <w:tmpl w:val="A43AC6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2A"/>
    <w:rsid w:val="000F6700"/>
    <w:rsid w:val="00172A27"/>
    <w:rsid w:val="0018108F"/>
    <w:rsid w:val="00222829"/>
    <w:rsid w:val="0023091E"/>
    <w:rsid w:val="0035744F"/>
    <w:rsid w:val="0039555B"/>
    <w:rsid w:val="003B7C7A"/>
    <w:rsid w:val="004F558F"/>
    <w:rsid w:val="005036A2"/>
    <w:rsid w:val="0054641B"/>
    <w:rsid w:val="006145FA"/>
    <w:rsid w:val="00627015"/>
    <w:rsid w:val="0066602D"/>
    <w:rsid w:val="00671068"/>
    <w:rsid w:val="007C4C46"/>
    <w:rsid w:val="007C67D7"/>
    <w:rsid w:val="00865C3B"/>
    <w:rsid w:val="00884A4E"/>
    <w:rsid w:val="0089103E"/>
    <w:rsid w:val="009C7AC3"/>
    <w:rsid w:val="009F0F5C"/>
    <w:rsid w:val="00AC7BCF"/>
    <w:rsid w:val="00AE7FE3"/>
    <w:rsid w:val="00BB5CF5"/>
    <w:rsid w:val="00C04589"/>
    <w:rsid w:val="00CD5AF3"/>
    <w:rsid w:val="00DF5677"/>
    <w:rsid w:val="00E20F86"/>
    <w:rsid w:val="00E9154E"/>
    <w:rsid w:val="00EF7DA0"/>
    <w:rsid w:val="00F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7A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57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B5CF5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2C2C1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3574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744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00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C7A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57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B5CF5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2C2C1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3574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744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00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http://sharingcentre.info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Activated User</dc:creator>
  <cp:lastModifiedBy>Naukriyan 2</cp:lastModifiedBy>
  <cp:revision>2</cp:revision>
  <cp:lastPrinted>2015-04-29T14:12:00Z</cp:lastPrinted>
  <dcterms:created xsi:type="dcterms:W3CDTF">2016-03-04T10:42:00Z</dcterms:created>
  <dcterms:modified xsi:type="dcterms:W3CDTF">2016-03-04T10:42:00Z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1033-8.1.0.3387</vt:lpwstr>
  </property>
</Properties>
</file>