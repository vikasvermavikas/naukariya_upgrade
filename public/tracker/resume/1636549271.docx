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3C6914" w14:textId="77777777" w:rsidR="005D7578" w:rsidRDefault="005D7578">
      <w:pPr>
        <w:autoSpaceDE w:val="0"/>
        <w:ind w:left="2160" w:hanging="2160"/>
        <w:rPr>
          <w:b/>
          <w:caps/>
          <w:color w:val="333399"/>
          <w:sz w:val="16"/>
          <w:szCs w:val="16"/>
        </w:rPr>
      </w:pPr>
      <w:r>
        <w:rPr>
          <w:b/>
          <w:caps/>
          <w:color w:val="333399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0A97FF9B" w14:textId="77777777" w:rsidR="005D7578" w:rsidRDefault="005D7578">
      <w:pPr>
        <w:autoSpaceDE w:val="0"/>
        <w:ind w:left="2160" w:hanging="2160"/>
        <w:rPr>
          <w:b/>
          <w:caps/>
          <w:color w:val="333399"/>
          <w:sz w:val="16"/>
          <w:szCs w:val="16"/>
        </w:rPr>
      </w:pPr>
    </w:p>
    <w:p w14:paraId="0435A0E6" w14:textId="77777777" w:rsidR="005D7578" w:rsidRDefault="005D7578">
      <w:pPr>
        <w:autoSpaceDE w:val="0"/>
        <w:ind w:left="2160" w:hanging="2160"/>
        <w:rPr>
          <w:b/>
          <w:caps/>
          <w:color w:val="333399"/>
          <w:sz w:val="16"/>
          <w:szCs w:val="16"/>
        </w:rPr>
      </w:pPr>
    </w:p>
    <w:p w14:paraId="186A44E4" w14:textId="77777777" w:rsidR="005D7578" w:rsidRDefault="005D7578">
      <w:pPr>
        <w:autoSpaceDE w:val="0"/>
        <w:ind w:left="2160" w:hanging="2160"/>
        <w:rPr>
          <w:b/>
          <w:caps/>
          <w:color w:val="333399"/>
          <w:sz w:val="16"/>
          <w:szCs w:val="16"/>
        </w:rPr>
      </w:pPr>
    </w:p>
    <w:p w14:paraId="3FE18E2F" w14:textId="77777777" w:rsidR="005D7578" w:rsidRDefault="005D7578">
      <w:pPr>
        <w:autoSpaceDE w:val="0"/>
        <w:rPr>
          <w:sz w:val="16"/>
          <w:szCs w:val="16"/>
        </w:rPr>
      </w:pPr>
      <w:r>
        <w:rPr>
          <w:b/>
          <w:caps/>
          <w:color w:val="333399"/>
          <w:sz w:val="24"/>
          <w:szCs w:val="16"/>
        </w:rPr>
        <w:t>Deepali saini</w:t>
      </w:r>
      <w:r>
        <w:rPr>
          <w:b/>
          <w:sz w:val="16"/>
          <w:szCs w:val="16"/>
        </w:rPr>
        <w:tab/>
      </w:r>
    </w:p>
    <w:p w14:paraId="4B18731F" w14:textId="77777777" w:rsidR="005D7578" w:rsidRDefault="005D7578">
      <w:pPr>
        <w:autoSpaceDE w:val="0"/>
        <w:rPr>
          <w:sz w:val="18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ab/>
        <w:t xml:space="preserve">                                                             </w:t>
      </w:r>
      <w:r>
        <w:rPr>
          <w:sz w:val="18"/>
          <w:szCs w:val="16"/>
        </w:rPr>
        <w:t>Building No. E-202,</w:t>
      </w:r>
    </w:p>
    <w:p w14:paraId="04054222" w14:textId="77777777" w:rsidR="005D7578" w:rsidRDefault="005D7578">
      <w:pPr>
        <w:autoSpaceDE w:val="0"/>
        <w:rPr>
          <w:sz w:val="18"/>
          <w:szCs w:val="16"/>
        </w:rPr>
      </w:pPr>
      <w:r>
        <w:rPr>
          <w:sz w:val="18"/>
          <w:szCs w:val="16"/>
        </w:rPr>
        <w:t xml:space="preserve">                                                                                                    Nyati Equatorial, </w:t>
      </w:r>
    </w:p>
    <w:p w14:paraId="58C6CBF8" w14:textId="77777777" w:rsidR="005D7578" w:rsidRDefault="005D7578">
      <w:pPr>
        <w:autoSpaceDE w:val="0"/>
        <w:rPr>
          <w:sz w:val="18"/>
          <w:szCs w:val="16"/>
        </w:rPr>
      </w:pPr>
      <w:r>
        <w:rPr>
          <w:sz w:val="18"/>
          <w:szCs w:val="16"/>
        </w:rPr>
        <w:t xml:space="preserve">                                                                                                    Near Crystal Honda,</w:t>
      </w:r>
    </w:p>
    <w:p w14:paraId="5D8BDD15" w14:textId="77777777" w:rsidR="005D7578" w:rsidRDefault="005D7578">
      <w:pPr>
        <w:autoSpaceDE w:val="0"/>
        <w:rPr>
          <w:sz w:val="18"/>
          <w:lang w:val="es-ES_tradnl"/>
        </w:rPr>
      </w:pPr>
      <w:r>
        <w:rPr>
          <w:sz w:val="18"/>
          <w:szCs w:val="16"/>
        </w:rPr>
        <w:t xml:space="preserve">                                                                                                    </w:t>
      </w:r>
      <w:proofErr w:type="spellStart"/>
      <w:r>
        <w:rPr>
          <w:sz w:val="18"/>
          <w:szCs w:val="16"/>
        </w:rPr>
        <w:t>Bavdhan</w:t>
      </w:r>
      <w:proofErr w:type="spellEnd"/>
      <w:r>
        <w:rPr>
          <w:sz w:val="18"/>
          <w:szCs w:val="16"/>
        </w:rPr>
        <w:t xml:space="preserve"> (Pune). </w:t>
      </w:r>
      <w:r>
        <w:rPr>
          <w:sz w:val="18"/>
        </w:rPr>
        <w:t xml:space="preserve">                                                                     </w:t>
      </w:r>
    </w:p>
    <w:p w14:paraId="59AD4F5C" w14:textId="77777777" w:rsidR="005D7578" w:rsidRDefault="005D7578">
      <w:pPr>
        <w:autoSpaceDE w:val="0"/>
        <w:rPr>
          <w:sz w:val="18"/>
          <w:lang w:val="es-ES_tradnl"/>
        </w:rPr>
      </w:pPr>
    </w:p>
    <w:p w14:paraId="68CA695E" w14:textId="77777777" w:rsidR="005D7578" w:rsidRDefault="005D7578">
      <w:pPr>
        <w:autoSpaceDE w:val="0"/>
        <w:ind w:left="4320" w:firstLine="720"/>
        <w:rPr>
          <w:b/>
          <w:sz w:val="18"/>
          <w:lang w:val="es-ES_tradnl"/>
        </w:rPr>
      </w:pPr>
      <w:proofErr w:type="gramStart"/>
      <w:r>
        <w:rPr>
          <w:b/>
          <w:sz w:val="18"/>
          <w:lang w:val="es-ES_tradnl"/>
        </w:rPr>
        <w:t>E-mail:deepalisaini15@gmail.com</w:t>
      </w:r>
      <w:proofErr w:type="gramEnd"/>
      <w:r>
        <w:rPr>
          <w:b/>
          <w:sz w:val="18"/>
          <w:lang w:val="es-ES_tradnl"/>
        </w:rPr>
        <w:tab/>
        <w:t>Mobile No:- 7720078098</w:t>
      </w:r>
    </w:p>
    <w:p w14:paraId="38391909" w14:textId="77777777" w:rsidR="005D7578" w:rsidRDefault="005D7578">
      <w:pPr>
        <w:autoSpaceDE w:val="0"/>
        <w:jc w:val="right"/>
        <w:rPr>
          <w:b/>
          <w:sz w:val="18"/>
          <w:lang w:val="es-ES_tradnl"/>
        </w:rPr>
      </w:pPr>
    </w:p>
    <w:p w14:paraId="0182389A" w14:textId="77777777" w:rsidR="005D7578" w:rsidRDefault="005D7578">
      <w:pPr>
        <w:autoSpaceDE w:val="0"/>
        <w:ind w:left="2160" w:hanging="2160"/>
        <w:rPr>
          <w:b/>
          <w:bCs/>
          <w:sz w:val="16"/>
          <w:szCs w:val="16"/>
          <w:lang w:val="es-ES_tradnl"/>
        </w:rPr>
      </w:pPr>
    </w:p>
    <w:p w14:paraId="7BC2269C" w14:textId="77777777" w:rsidR="005D7578" w:rsidRDefault="005D7578">
      <w:pPr>
        <w:pBdr>
          <w:bottom w:val="single" w:sz="4" w:space="1" w:color="000000"/>
        </w:pBdr>
        <w:shd w:val="clear" w:color="auto" w:fill="E0E0E0"/>
        <w:spacing w:after="120" w:line="276" w:lineRule="auto"/>
        <w:ind w:right="-155"/>
        <w:rPr>
          <w:color w:val="333333"/>
          <w:sz w:val="20"/>
          <w:szCs w:val="20"/>
        </w:rPr>
      </w:pPr>
      <w:r>
        <w:rPr>
          <w:b/>
          <w:bCs/>
          <w:color w:val="000080"/>
          <w:sz w:val="20"/>
          <w:szCs w:val="20"/>
        </w:rPr>
        <w:t>OBJECTIVE:</w:t>
      </w:r>
    </w:p>
    <w:p w14:paraId="6250377E" w14:textId="77777777" w:rsidR="005D7578" w:rsidRDefault="005D7578">
      <w:pPr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Oracle</w:t>
      </w:r>
      <w:r w:rsidR="006C6E2E">
        <w:rPr>
          <w:color w:val="333333"/>
          <w:sz w:val="20"/>
          <w:szCs w:val="20"/>
        </w:rPr>
        <w:t xml:space="preserve"> and Sybase</w:t>
      </w:r>
      <w:r>
        <w:rPr>
          <w:color w:val="333333"/>
          <w:sz w:val="20"/>
          <w:szCs w:val="20"/>
        </w:rPr>
        <w:t xml:space="preserve"> Database Administrator, seeking a challenging role that gives me the opportunity to utilize my skills and experience.</w:t>
      </w:r>
    </w:p>
    <w:p w14:paraId="3A6DB5B7" w14:textId="77777777" w:rsidR="005D7578" w:rsidRDefault="005D7578">
      <w:pPr>
        <w:jc w:val="both"/>
        <w:rPr>
          <w:sz w:val="16"/>
          <w:szCs w:val="16"/>
        </w:rPr>
      </w:pPr>
      <w:r>
        <w:rPr>
          <w:color w:val="333333"/>
          <w:sz w:val="20"/>
          <w:szCs w:val="20"/>
        </w:rPr>
        <w:t>Aim to be associated with a progressive organization that gives me scope to utilize my knowledge &amp; skills to the best of my ability, contributing quality ideas. I would like to see myself grow along with the company through my efforts as a dedicated team member.</w:t>
      </w:r>
    </w:p>
    <w:p w14:paraId="1DE0F843" w14:textId="77777777" w:rsidR="005D7578" w:rsidRDefault="005D7578">
      <w:pPr>
        <w:pStyle w:val="BodyTextIndent"/>
        <w:spacing w:after="240" w:line="360" w:lineRule="auto"/>
        <w:ind w:left="0" w:right="-165"/>
        <w:jc w:val="both"/>
        <w:rPr>
          <w:sz w:val="16"/>
          <w:szCs w:val="16"/>
        </w:rPr>
      </w:pPr>
    </w:p>
    <w:p w14:paraId="5AA0E074" w14:textId="77777777" w:rsidR="005D7578" w:rsidRDefault="005D7578">
      <w:pPr>
        <w:pBdr>
          <w:bottom w:val="single" w:sz="4" w:space="1" w:color="000000"/>
        </w:pBdr>
        <w:shd w:val="clear" w:color="auto" w:fill="E0E0E0"/>
        <w:spacing w:after="240" w:line="276" w:lineRule="auto"/>
        <w:ind w:right="-155"/>
        <w:rPr>
          <w:color w:val="333333"/>
          <w:sz w:val="20"/>
          <w:szCs w:val="20"/>
        </w:rPr>
      </w:pPr>
      <w:r>
        <w:rPr>
          <w:b/>
          <w:caps/>
          <w:color w:val="000080"/>
          <w:sz w:val="20"/>
          <w:szCs w:val="20"/>
        </w:rPr>
        <w:t>Work Experience:</w:t>
      </w:r>
    </w:p>
    <w:p w14:paraId="68CFB23B" w14:textId="6A5E31F8" w:rsidR="005D7578" w:rsidRDefault="005D7578">
      <w:pPr>
        <w:pStyle w:val="NoSpacing"/>
        <w:numPr>
          <w:ilvl w:val="0"/>
          <w:numId w:val="3"/>
        </w:numPr>
        <w:rPr>
          <w:rFonts w:ascii="Verdana" w:eastAsia="Batang" w:hAnsi="Verdana" w:cs="Verdana"/>
          <w:color w:val="333333"/>
          <w:sz w:val="20"/>
          <w:szCs w:val="20"/>
        </w:rPr>
      </w:pPr>
      <w:r w:rsidRPr="005E7DE7">
        <w:rPr>
          <w:rFonts w:ascii="Verdana" w:eastAsia="Batang" w:hAnsi="Verdana" w:cs="Verdana"/>
          <w:b/>
          <w:bCs/>
          <w:color w:val="333333"/>
          <w:sz w:val="20"/>
          <w:szCs w:val="20"/>
        </w:rPr>
        <w:t xml:space="preserve">Oracle Database </w:t>
      </w:r>
      <w:r w:rsidR="00941837" w:rsidRPr="005E7DE7">
        <w:rPr>
          <w:rFonts w:ascii="Verdana" w:eastAsia="Batang" w:hAnsi="Verdana" w:cs="Verdana"/>
          <w:b/>
          <w:bCs/>
          <w:color w:val="333333"/>
          <w:sz w:val="20"/>
          <w:szCs w:val="20"/>
        </w:rPr>
        <w:t>Administrator</w:t>
      </w:r>
      <w:r w:rsidR="00941837">
        <w:rPr>
          <w:rFonts w:ascii="Verdana" w:eastAsia="Batang" w:hAnsi="Verdana" w:cs="Verdana"/>
          <w:color w:val="333333"/>
          <w:sz w:val="20"/>
          <w:szCs w:val="20"/>
        </w:rPr>
        <w:t xml:space="preserve"> with overall </w:t>
      </w:r>
      <w:r w:rsidR="00B878B4" w:rsidRPr="005E7DE7">
        <w:rPr>
          <w:rFonts w:ascii="Verdana" w:eastAsia="Batang" w:hAnsi="Verdana" w:cs="Verdana"/>
          <w:b/>
          <w:bCs/>
          <w:color w:val="333333"/>
          <w:sz w:val="20"/>
          <w:szCs w:val="20"/>
        </w:rPr>
        <w:t>2.5</w:t>
      </w:r>
      <w:r w:rsidRPr="005E7DE7">
        <w:rPr>
          <w:rFonts w:ascii="Verdana" w:eastAsia="Batang" w:hAnsi="Verdana" w:cs="Verdana"/>
          <w:b/>
          <w:bCs/>
          <w:color w:val="333333"/>
          <w:sz w:val="20"/>
          <w:szCs w:val="20"/>
        </w:rPr>
        <w:t xml:space="preserve"> years of experience</w:t>
      </w:r>
      <w:r>
        <w:rPr>
          <w:rFonts w:ascii="Verdana" w:eastAsia="Batang" w:hAnsi="Verdana" w:cs="Verdana"/>
          <w:color w:val="333333"/>
          <w:sz w:val="20"/>
          <w:szCs w:val="20"/>
        </w:rPr>
        <w:t xml:space="preserve"> and Sybase database </w:t>
      </w:r>
      <w:r w:rsidR="009E662E">
        <w:rPr>
          <w:rFonts w:ascii="Verdana" w:eastAsia="Batang" w:hAnsi="Verdana" w:cs="Verdana"/>
          <w:color w:val="333333"/>
          <w:sz w:val="20"/>
          <w:szCs w:val="20"/>
        </w:rPr>
        <w:t>administrator</w:t>
      </w:r>
      <w:r>
        <w:rPr>
          <w:rFonts w:ascii="Verdana" w:eastAsia="Batang" w:hAnsi="Verdana" w:cs="Verdana"/>
          <w:color w:val="333333"/>
          <w:sz w:val="20"/>
          <w:szCs w:val="20"/>
        </w:rPr>
        <w:t xml:space="preserve"> with 1</w:t>
      </w:r>
      <w:r w:rsidR="006C6E2E">
        <w:rPr>
          <w:rFonts w:ascii="Verdana" w:eastAsia="Batang" w:hAnsi="Verdana" w:cs="Verdana"/>
          <w:color w:val="333333"/>
          <w:sz w:val="20"/>
          <w:szCs w:val="20"/>
        </w:rPr>
        <w:t>.3</w:t>
      </w:r>
      <w:r>
        <w:rPr>
          <w:rFonts w:ascii="Verdana" w:eastAsia="Batang" w:hAnsi="Verdana" w:cs="Verdana"/>
          <w:color w:val="333333"/>
          <w:sz w:val="20"/>
          <w:szCs w:val="20"/>
        </w:rPr>
        <w:t xml:space="preserve"> year of experience in IT as a production support Database Administrator with proficiency in Oracle10G and Oracle11G Production, ST, QA and Development environments.</w:t>
      </w:r>
    </w:p>
    <w:p w14:paraId="02F57773" w14:textId="77777777" w:rsidR="005D7578" w:rsidRDefault="005D7578">
      <w:pPr>
        <w:pStyle w:val="NoSpacing"/>
        <w:numPr>
          <w:ilvl w:val="0"/>
          <w:numId w:val="3"/>
        </w:numPr>
        <w:rPr>
          <w:rFonts w:ascii="Verdana" w:eastAsia="Batang" w:hAnsi="Verdana" w:cs="Verdana"/>
          <w:color w:val="333333"/>
          <w:sz w:val="20"/>
          <w:szCs w:val="20"/>
        </w:rPr>
      </w:pPr>
      <w:r>
        <w:rPr>
          <w:rFonts w:ascii="Verdana" w:eastAsia="Batang" w:hAnsi="Verdana" w:cs="Verdana"/>
          <w:color w:val="333333"/>
          <w:sz w:val="20"/>
          <w:szCs w:val="20"/>
        </w:rPr>
        <w:t>Well versed with ITIL process like Incident Management, Change Management, Problem Management.</w:t>
      </w:r>
    </w:p>
    <w:p w14:paraId="1DF42D7A" w14:textId="77777777" w:rsidR="005D7578" w:rsidRDefault="005D7578">
      <w:pPr>
        <w:pStyle w:val="NoSpacing"/>
        <w:numPr>
          <w:ilvl w:val="0"/>
          <w:numId w:val="3"/>
        </w:numPr>
        <w:rPr>
          <w:rFonts w:ascii="Verdana" w:eastAsia="Batang" w:hAnsi="Verdana" w:cs="Verdana"/>
          <w:color w:val="333333"/>
          <w:sz w:val="20"/>
          <w:szCs w:val="20"/>
        </w:rPr>
      </w:pPr>
      <w:r>
        <w:rPr>
          <w:rFonts w:ascii="Verdana" w:eastAsia="Batang" w:hAnsi="Verdana" w:cs="Verdana"/>
          <w:color w:val="333333"/>
          <w:sz w:val="20"/>
          <w:szCs w:val="20"/>
        </w:rPr>
        <w:t xml:space="preserve">Apart from </w:t>
      </w:r>
      <w:r>
        <w:rPr>
          <w:rFonts w:ascii="Verdana" w:eastAsia="Batang" w:hAnsi="Verdana" w:cs="Verdana"/>
          <w:b/>
          <w:color w:val="333333"/>
          <w:sz w:val="20"/>
          <w:szCs w:val="20"/>
        </w:rPr>
        <w:t>Oracle</w:t>
      </w:r>
      <w:r>
        <w:rPr>
          <w:rFonts w:ascii="Verdana" w:eastAsia="Batang" w:hAnsi="Verdana" w:cs="Verdana"/>
          <w:color w:val="333333"/>
          <w:sz w:val="20"/>
          <w:szCs w:val="20"/>
        </w:rPr>
        <w:t xml:space="preserve"> and </w:t>
      </w:r>
      <w:r>
        <w:rPr>
          <w:rFonts w:ascii="Verdana" w:eastAsia="Batang" w:hAnsi="Verdana" w:cs="Verdana"/>
          <w:b/>
          <w:bCs/>
          <w:color w:val="333333"/>
          <w:sz w:val="20"/>
          <w:szCs w:val="20"/>
        </w:rPr>
        <w:t>Sybase</w:t>
      </w:r>
      <w:r>
        <w:rPr>
          <w:rFonts w:ascii="Verdana" w:eastAsia="Batang" w:hAnsi="Verdana" w:cs="Verdana"/>
          <w:color w:val="333333"/>
          <w:sz w:val="20"/>
          <w:szCs w:val="20"/>
        </w:rPr>
        <w:t xml:space="preserve"> also worked as </w:t>
      </w:r>
      <w:r>
        <w:rPr>
          <w:rFonts w:ascii="Verdana" w:eastAsia="Batang" w:hAnsi="Verdana" w:cs="Verdana"/>
          <w:b/>
          <w:color w:val="333333"/>
          <w:sz w:val="20"/>
          <w:szCs w:val="20"/>
        </w:rPr>
        <w:t xml:space="preserve">MSSQL </w:t>
      </w:r>
      <w:r>
        <w:rPr>
          <w:rFonts w:ascii="Verdana" w:eastAsia="Batang" w:hAnsi="Verdana" w:cs="Verdana"/>
          <w:color w:val="333333"/>
          <w:sz w:val="20"/>
          <w:szCs w:val="20"/>
        </w:rPr>
        <w:t>server DBA.</w:t>
      </w:r>
    </w:p>
    <w:p w14:paraId="3B816BBA" w14:textId="77777777" w:rsidR="005D7578" w:rsidRDefault="005D7578">
      <w:pPr>
        <w:pStyle w:val="NoSpacing"/>
        <w:rPr>
          <w:rFonts w:ascii="Verdana" w:eastAsia="Batang" w:hAnsi="Verdana" w:cs="Verdana"/>
          <w:color w:val="333333"/>
          <w:sz w:val="20"/>
          <w:szCs w:val="20"/>
        </w:rPr>
      </w:pPr>
    </w:p>
    <w:p w14:paraId="6F0E9735" w14:textId="77777777" w:rsidR="005D7578" w:rsidRPr="00EA4588" w:rsidRDefault="005D7578">
      <w:pPr>
        <w:pStyle w:val="NoSpacing"/>
        <w:rPr>
          <w:rFonts w:ascii="Verdana" w:eastAsia="Batang" w:hAnsi="Verdana" w:cs="Verdana"/>
          <w:color w:val="333333"/>
          <w:sz w:val="22"/>
          <w:szCs w:val="22"/>
        </w:rPr>
      </w:pPr>
    </w:p>
    <w:p w14:paraId="1DCBC7E3" w14:textId="77777777" w:rsidR="005D7578" w:rsidRPr="00EA4588" w:rsidRDefault="005D7578">
      <w:pPr>
        <w:pBdr>
          <w:bottom w:val="single" w:sz="4" w:space="1" w:color="000000"/>
        </w:pBdr>
        <w:shd w:val="clear" w:color="auto" w:fill="E0E0E0"/>
        <w:spacing w:after="120" w:line="276" w:lineRule="auto"/>
        <w:ind w:right="-155"/>
        <w:rPr>
          <w:b/>
          <w:caps/>
          <w:color w:val="000080"/>
          <w:sz w:val="20"/>
          <w:szCs w:val="20"/>
        </w:rPr>
      </w:pPr>
      <w:r w:rsidRPr="00EA4588">
        <w:rPr>
          <w:b/>
          <w:caps/>
          <w:color w:val="000080"/>
          <w:sz w:val="20"/>
          <w:szCs w:val="20"/>
        </w:rPr>
        <w:t>Personal Skill:</w:t>
      </w:r>
    </w:p>
    <w:p w14:paraId="2DC01E37" w14:textId="77777777" w:rsidR="005D7578" w:rsidRDefault="005D7578">
      <w:pPr>
        <w:tabs>
          <w:tab w:val="left" w:pos="2160"/>
        </w:tabs>
        <w:autoSpaceDE w:val="0"/>
        <w:ind w:left="1260"/>
        <w:jc w:val="both"/>
        <w:rPr>
          <w:b/>
          <w:caps/>
          <w:color w:val="333399"/>
          <w:sz w:val="20"/>
          <w:szCs w:val="20"/>
          <w:u w:val="single"/>
        </w:rPr>
      </w:pPr>
    </w:p>
    <w:p w14:paraId="3E53FA26" w14:textId="77777777" w:rsidR="005D7578" w:rsidRDefault="005D7578">
      <w:pPr>
        <w:widowControl w:val="0"/>
        <w:numPr>
          <w:ilvl w:val="0"/>
          <w:numId w:val="2"/>
        </w:numPr>
        <w:autoSpaceDE w:val="0"/>
        <w:spacing w:line="360" w:lineRule="auto"/>
        <w:ind w:left="630" w:right="-155"/>
        <w:rPr>
          <w:sz w:val="20"/>
          <w:szCs w:val="20"/>
        </w:rPr>
      </w:pPr>
      <w:r>
        <w:rPr>
          <w:sz w:val="20"/>
          <w:szCs w:val="20"/>
        </w:rPr>
        <w:t>Good learning skill and team player.</w:t>
      </w:r>
    </w:p>
    <w:p w14:paraId="36B0594C" w14:textId="77777777" w:rsidR="005D7578" w:rsidRDefault="005D7578">
      <w:pPr>
        <w:widowControl w:val="0"/>
        <w:numPr>
          <w:ilvl w:val="0"/>
          <w:numId w:val="2"/>
        </w:numPr>
        <w:autoSpaceDE w:val="0"/>
        <w:spacing w:line="360" w:lineRule="auto"/>
        <w:ind w:left="630" w:right="-155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Good communication skill </w:t>
      </w:r>
      <w:r>
        <w:rPr>
          <w:color w:val="000000"/>
          <w:sz w:val="20"/>
          <w:szCs w:val="20"/>
        </w:rPr>
        <w:t>in writing and verbal both.</w:t>
      </w:r>
      <w:r>
        <w:rPr>
          <w:sz w:val="20"/>
          <w:szCs w:val="20"/>
        </w:rPr>
        <w:t xml:space="preserve"> </w:t>
      </w:r>
    </w:p>
    <w:p w14:paraId="265E9C1E" w14:textId="77777777" w:rsidR="005D7578" w:rsidRDefault="005D7578">
      <w:pPr>
        <w:widowControl w:val="0"/>
        <w:numPr>
          <w:ilvl w:val="0"/>
          <w:numId w:val="2"/>
        </w:numPr>
        <w:autoSpaceDE w:val="0"/>
        <w:spacing w:line="360" w:lineRule="auto"/>
        <w:ind w:left="630" w:right="-155"/>
        <w:rPr>
          <w:b/>
          <w:caps/>
          <w:color w:val="333399"/>
          <w:sz w:val="16"/>
          <w:szCs w:val="16"/>
          <w:u w:val="single"/>
        </w:rPr>
      </w:pPr>
      <w:r>
        <w:rPr>
          <w:color w:val="000000"/>
          <w:sz w:val="20"/>
          <w:szCs w:val="20"/>
        </w:rPr>
        <w:t>Able to handle the conflict situation.</w:t>
      </w:r>
    </w:p>
    <w:p w14:paraId="1697E6C5" w14:textId="77777777" w:rsidR="005D7578" w:rsidRDefault="005D7578">
      <w:pPr>
        <w:widowControl w:val="0"/>
        <w:autoSpaceDE w:val="0"/>
        <w:spacing w:line="360" w:lineRule="auto"/>
        <w:ind w:left="270" w:right="-155"/>
        <w:rPr>
          <w:b/>
          <w:caps/>
          <w:color w:val="333399"/>
          <w:sz w:val="16"/>
          <w:szCs w:val="16"/>
          <w:u w:val="single"/>
        </w:rPr>
      </w:pPr>
    </w:p>
    <w:p w14:paraId="5C7CCC10" w14:textId="77777777" w:rsidR="005D7578" w:rsidRPr="008F23B6" w:rsidRDefault="005D7578" w:rsidP="008F23B6">
      <w:pPr>
        <w:pBdr>
          <w:bottom w:val="single" w:sz="4" w:space="1" w:color="000000"/>
        </w:pBdr>
        <w:shd w:val="clear" w:color="auto" w:fill="E0E0E0"/>
        <w:spacing w:after="240" w:line="276" w:lineRule="auto"/>
        <w:ind w:right="-155"/>
        <w:rPr>
          <w:b/>
          <w:caps/>
          <w:color w:val="000080"/>
          <w:sz w:val="20"/>
          <w:szCs w:val="20"/>
        </w:rPr>
      </w:pPr>
      <w:r w:rsidRPr="008F23B6">
        <w:rPr>
          <w:b/>
          <w:caps/>
          <w:color w:val="000080"/>
          <w:sz w:val="20"/>
          <w:szCs w:val="20"/>
        </w:rPr>
        <w:t xml:space="preserve">ExperiencE SUMMERY: </w:t>
      </w:r>
    </w:p>
    <w:p w14:paraId="3AAD5A01" w14:textId="77777777" w:rsidR="005D7578" w:rsidRDefault="005D7578">
      <w:pPr>
        <w:tabs>
          <w:tab w:val="left" w:pos="2160"/>
          <w:tab w:val="left" w:pos="4050"/>
        </w:tabs>
        <w:autoSpaceDE w:val="0"/>
      </w:pPr>
      <w:r>
        <w:rPr>
          <w:b/>
          <w:caps/>
          <w:color w:val="000080"/>
          <w:sz w:val="16"/>
          <w:szCs w:val="16"/>
          <w:u w:val="single"/>
        </w:rPr>
        <w:t>Tata Consultancy services</w:t>
      </w:r>
    </w:p>
    <w:p w14:paraId="2762AA30" w14:textId="77777777" w:rsidR="005D7578" w:rsidRDefault="008838A8">
      <w:pPr>
        <w:tabs>
          <w:tab w:val="left" w:pos="2160"/>
          <w:tab w:val="left" w:pos="4050"/>
        </w:tabs>
        <w:autoSpaceDE w:val="0"/>
        <w:rPr>
          <w:b/>
          <w:caps/>
          <w:color w:val="000080"/>
          <w:sz w:val="16"/>
          <w:szCs w:val="16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39872654" wp14:editId="10D62781">
                <wp:simplePos x="0" y="0"/>
                <wp:positionH relativeFrom="page">
                  <wp:posOffset>3311525</wp:posOffset>
                </wp:positionH>
                <wp:positionV relativeFrom="paragraph">
                  <wp:posOffset>-30480</wp:posOffset>
                </wp:positionV>
                <wp:extent cx="3235325" cy="730250"/>
                <wp:effectExtent l="0" t="0" r="0" b="0"/>
                <wp:wrapSquare wrapText="largest"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5325" cy="730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76"/>
                              <w:gridCol w:w="2127"/>
                            </w:tblGrid>
                            <w:tr w:rsidR="005D7578" w14:paraId="7CABE669" w14:textId="77777777">
                              <w:trPr>
                                <w:trHeight w:val="1158"/>
                              </w:trPr>
                              <w:tc>
                                <w:tcPr>
                                  <w:tcW w:w="2976" w:type="dxa"/>
                                  <w:shd w:val="clear" w:color="auto" w:fill="auto"/>
                                  <w:vAlign w:val="center"/>
                                </w:tcPr>
                                <w:p w14:paraId="3C9EC353" w14:textId="285C1B9B" w:rsidR="005D7578" w:rsidRDefault="00ED2067">
                                  <w:pPr>
                                    <w:tabs>
                                      <w:tab w:val="left" w:pos="2160"/>
                                      <w:tab w:val="left" w:pos="4050"/>
                                    </w:tabs>
                                    <w:autoSpaceDE w:val="0"/>
                                    <w:rPr>
                                      <w:b/>
                                      <w:caps/>
                                      <w:color w:val="333399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709BD103" wp14:editId="24AE59C6">
                                        <wp:extent cx="1751965" cy="677545"/>
                                        <wp:effectExtent l="0" t="0" r="0" b="0"/>
                                        <wp:docPr id="4" name="Picture 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 1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1965" cy="677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>
                                                    <a:alpha val="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  <w:vAlign w:val="center"/>
                                </w:tcPr>
                                <w:p w14:paraId="31B80BDD" w14:textId="276EC1DE" w:rsidR="005D7578" w:rsidRDefault="005D7578">
                                  <w:pPr>
                                    <w:tabs>
                                      <w:tab w:val="left" w:pos="2160"/>
                                      <w:tab w:val="left" w:pos="4050"/>
                                    </w:tabs>
                                    <w:autoSpaceDE w:val="0"/>
                                    <w:snapToGrid w:val="0"/>
                                    <w:rPr>
                                      <w:b/>
                                      <w:caps/>
                                      <w:color w:val="333399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B35522" w14:textId="77777777" w:rsidR="005D7578" w:rsidRDefault="005D757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72654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260.75pt;margin-top:-2.4pt;width:254.75pt;height:57.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" stroked="f">
                <v:fill opacity="0"/>
                <v:path arrowok="t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76"/>
                        <w:gridCol w:w="2127"/>
                      </w:tblGrid>
                      <w:tr w:rsidR="005D7578" w14:paraId="7CABE669" w14:textId="77777777">
                        <w:trPr>
                          <w:trHeight w:val="1158"/>
                        </w:trPr>
                        <w:tc>
                          <w:tcPr>
                            <w:tcW w:w="2976" w:type="dxa"/>
                            <w:shd w:val="clear" w:color="auto" w:fill="auto"/>
                            <w:vAlign w:val="center"/>
                          </w:tcPr>
                          <w:p w14:paraId="3C9EC353" w14:textId="285C1B9B" w:rsidR="005D7578" w:rsidRDefault="00ED2067">
                            <w:pPr>
                              <w:tabs>
                                <w:tab w:val="left" w:pos="2160"/>
                                <w:tab w:val="left" w:pos="4050"/>
                              </w:tabs>
                              <w:autoSpaceDE w:val="0"/>
                              <w:rPr>
                                <w:b/>
                                <w:caps/>
                                <w:color w:val="333399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09BD103" wp14:editId="24AE59C6">
                                  <wp:extent cx="1751965" cy="677545"/>
                                  <wp:effectExtent l="0" t="0" r="0" b="0"/>
                                  <wp:docPr id="4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1965" cy="677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  <w:vAlign w:val="center"/>
                          </w:tcPr>
                          <w:p w14:paraId="31B80BDD" w14:textId="276EC1DE" w:rsidR="005D7578" w:rsidRDefault="005D7578">
                            <w:pPr>
                              <w:tabs>
                                <w:tab w:val="left" w:pos="2160"/>
                                <w:tab w:val="left" w:pos="4050"/>
                              </w:tabs>
                              <w:autoSpaceDE w:val="0"/>
                              <w:snapToGrid w:val="0"/>
                              <w:rPr>
                                <w:b/>
                                <w:caps/>
                                <w:color w:val="333399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69B35522" w14:textId="77777777" w:rsidR="005D7578" w:rsidRDefault="005D7578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</w:p>
    <w:p w14:paraId="0F27B467" w14:textId="312F6BC2" w:rsidR="005D7578" w:rsidRPr="00ED2067" w:rsidRDefault="00ED2067">
      <w:pPr>
        <w:tabs>
          <w:tab w:val="left" w:pos="2160"/>
          <w:tab w:val="left" w:pos="4050"/>
        </w:tabs>
        <w:autoSpaceDE w:val="0"/>
        <w:rPr>
          <w:b/>
          <w:bCs/>
          <w:sz w:val="18"/>
          <w:szCs w:val="18"/>
        </w:rPr>
      </w:pPr>
      <w:r w:rsidRPr="00ED2067">
        <w:rPr>
          <w:b/>
          <w:bCs/>
          <w:sz w:val="18"/>
          <w:szCs w:val="18"/>
          <w:lang w:val="en"/>
        </w:rPr>
        <w:t>Designation:</w:t>
      </w:r>
      <w:r w:rsidR="005D7578" w:rsidRPr="00ED2067">
        <w:rPr>
          <w:b/>
          <w:bCs/>
          <w:sz w:val="18"/>
          <w:szCs w:val="18"/>
        </w:rPr>
        <w:t xml:space="preserve"> </w:t>
      </w:r>
    </w:p>
    <w:p w14:paraId="01409968" w14:textId="17AAB6AA" w:rsidR="005D7578" w:rsidRDefault="005D7578">
      <w:pPr>
        <w:tabs>
          <w:tab w:val="left" w:pos="2160"/>
          <w:tab w:val="left" w:pos="4050"/>
        </w:tabs>
        <w:autoSpaceDE w:val="0"/>
        <w:rPr>
          <w:color w:val="000000"/>
          <w:sz w:val="18"/>
          <w:szCs w:val="18"/>
          <w:lang w:val="en"/>
        </w:rPr>
      </w:pPr>
      <w:r>
        <w:rPr>
          <w:b/>
          <w:bCs/>
          <w:sz w:val="18"/>
          <w:szCs w:val="18"/>
        </w:rPr>
        <w:t xml:space="preserve">Database </w:t>
      </w:r>
      <w:r w:rsidR="00ED2067">
        <w:rPr>
          <w:b/>
          <w:bCs/>
          <w:sz w:val="18"/>
          <w:szCs w:val="18"/>
        </w:rPr>
        <w:t>Administration (</w:t>
      </w:r>
      <w:r>
        <w:rPr>
          <w:b/>
          <w:bCs/>
          <w:sz w:val="18"/>
          <w:szCs w:val="18"/>
        </w:rPr>
        <w:t>SE)</w:t>
      </w:r>
    </w:p>
    <w:p w14:paraId="2649D0EC" w14:textId="20DF4A2C" w:rsidR="005D7578" w:rsidRDefault="00ED2067">
      <w:pPr>
        <w:tabs>
          <w:tab w:val="left" w:pos="709"/>
          <w:tab w:val="left" w:pos="4050"/>
        </w:tabs>
        <w:autoSpaceDE w:val="0"/>
        <w:rPr>
          <w:color w:val="000000"/>
          <w:sz w:val="18"/>
          <w:szCs w:val="18"/>
          <w:lang w:val="en"/>
        </w:rPr>
      </w:pPr>
      <w:r w:rsidRPr="00ED2067">
        <w:rPr>
          <w:b/>
          <w:bCs/>
          <w:color w:val="000000"/>
          <w:sz w:val="18"/>
          <w:szCs w:val="18"/>
          <w:lang w:val="en"/>
        </w:rPr>
        <w:t>Period:</w:t>
      </w:r>
      <w:r w:rsidR="005D7578" w:rsidRPr="00ED2067">
        <w:rPr>
          <w:b/>
          <w:bCs/>
          <w:color w:val="000000"/>
          <w:sz w:val="18"/>
          <w:szCs w:val="18"/>
          <w:lang w:val="en"/>
        </w:rPr>
        <w:t xml:space="preserve"> March 2012 -</w:t>
      </w:r>
      <w:r w:rsidR="005D7578">
        <w:rPr>
          <w:color w:val="000000"/>
          <w:sz w:val="18"/>
          <w:szCs w:val="18"/>
          <w:lang w:val="en"/>
        </w:rPr>
        <w:t xml:space="preserve"> </w:t>
      </w:r>
      <w:r w:rsidRPr="0082151D">
        <w:rPr>
          <w:b/>
          <w:bCs/>
          <w:color w:val="000000"/>
          <w:sz w:val="18"/>
          <w:szCs w:val="18"/>
          <w:lang w:val="en"/>
        </w:rPr>
        <w:t>April 2017</w:t>
      </w:r>
    </w:p>
    <w:p w14:paraId="78E0B2AB" w14:textId="77777777" w:rsidR="005D7578" w:rsidRDefault="005D7578">
      <w:pPr>
        <w:tabs>
          <w:tab w:val="left" w:pos="2160"/>
          <w:tab w:val="left" w:pos="4050"/>
        </w:tabs>
        <w:autoSpaceDE w:val="0"/>
        <w:rPr>
          <w:color w:val="000000"/>
          <w:sz w:val="18"/>
          <w:szCs w:val="18"/>
          <w:lang w:val="en"/>
        </w:rPr>
      </w:pPr>
    </w:p>
    <w:p w14:paraId="50DD69D8" w14:textId="647C0108" w:rsidR="00B878B4" w:rsidRDefault="00B878B4">
      <w:pPr>
        <w:pStyle w:val="0-Body22"/>
        <w:tabs>
          <w:tab w:val="clear" w:pos="2880"/>
          <w:tab w:val="clear" w:pos="5040"/>
          <w:tab w:val="clear" w:pos="7200"/>
          <w:tab w:val="clear" w:pos="9360"/>
          <w:tab w:val="clear" w:pos="10080"/>
          <w:tab w:val="left" w:pos="720"/>
          <w:tab w:val="left" w:pos="4050"/>
        </w:tabs>
        <w:autoSpaceDE w:val="0"/>
        <w:spacing w:line="276" w:lineRule="auto"/>
        <w:ind w:left="0"/>
        <w:rPr>
          <w:rFonts w:ascii="Verdana" w:hAnsi="Verdana" w:cs="Verdana"/>
          <w:b/>
          <w:bCs/>
          <w:color w:val="000080"/>
          <w:u w:val="single"/>
        </w:rPr>
      </w:pPr>
    </w:p>
    <w:p w14:paraId="044074EA" w14:textId="37D1EE41" w:rsidR="0001179A" w:rsidRDefault="0001179A">
      <w:pPr>
        <w:pStyle w:val="0-Body22"/>
        <w:tabs>
          <w:tab w:val="clear" w:pos="2880"/>
          <w:tab w:val="clear" w:pos="5040"/>
          <w:tab w:val="clear" w:pos="7200"/>
          <w:tab w:val="clear" w:pos="9360"/>
          <w:tab w:val="clear" w:pos="10080"/>
          <w:tab w:val="left" w:pos="720"/>
          <w:tab w:val="left" w:pos="4050"/>
        </w:tabs>
        <w:autoSpaceDE w:val="0"/>
        <w:spacing w:line="276" w:lineRule="auto"/>
        <w:ind w:left="0"/>
        <w:rPr>
          <w:rFonts w:ascii="Verdana" w:hAnsi="Verdana" w:cs="Verdana"/>
          <w:b/>
          <w:bCs/>
          <w:color w:val="000080"/>
          <w:u w:val="single"/>
        </w:rPr>
      </w:pPr>
    </w:p>
    <w:p w14:paraId="0BAE04C4" w14:textId="2DF97BD1" w:rsidR="0001179A" w:rsidRDefault="0001179A">
      <w:pPr>
        <w:pStyle w:val="0-Body22"/>
        <w:tabs>
          <w:tab w:val="clear" w:pos="2880"/>
          <w:tab w:val="clear" w:pos="5040"/>
          <w:tab w:val="clear" w:pos="7200"/>
          <w:tab w:val="clear" w:pos="9360"/>
          <w:tab w:val="clear" w:pos="10080"/>
          <w:tab w:val="left" w:pos="720"/>
          <w:tab w:val="left" w:pos="4050"/>
        </w:tabs>
        <w:autoSpaceDE w:val="0"/>
        <w:spacing w:line="276" w:lineRule="auto"/>
        <w:ind w:left="0"/>
        <w:rPr>
          <w:rFonts w:ascii="Verdana" w:hAnsi="Verdana" w:cs="Verdana"/>
          <w:b/>
          <w:bCs/>
          <w:color w:val="000080"/>
          <w:u w:val="single"/>
        </w:rPr>
      </w:pPr>
    </w:p>
    <w:p w14:paraId="570FC5A2" w14:textId="77777777" w:rsidR="0001179A" w:rsidRDefault="0001179A">
      <w:pPr>
        <w:pStyle w:val="0-Body22"/>
        <w:tabs>
          <w:tab w:val="clear" w:pos="2880"/>
          <w:tab w:val="clear" w:pos="5040"/>
          <w:tab w:val="clear" w:pos="7200"/>
          <w:tab w:val="clear" w:pos="9360"/>
          <w:tab w:val="clear" w:pos="10080"/>
          <w:tab w:val="left" w:pos="720"/>
          <w:tab w:val="left" w:pos="4050"/>
        </w:tabs>
        <w:autoSpaceDE w:val="0"/>
        <w:spacing w:line="276" w:lineRule="auto"/>
        <w:ind w:left="0"/>
        <w:rPr>
          <w:rFonts w:ascii="Verdana" w:hAnsi="Verdana" w:cs="Verdana"/>
          <w:b/>
          <w:bCs/>
          <w:color w:val="000080"/>
          <w:u w:val="single"/>
        </w:rPr>
      </w:pPr>
    </w:p>
    <w:p w14:paraId="7E321A59" w14:textId="77777777" w:rsidR="00B878B4" w:rsidRDefault="00B878B4">
      <w:pPr>
        <w:pStyle w:val="0-Body22"/>
        <w:tabs>
          <w:tab w:val="clear" w:pos="2880"/>
          <w:tab w:val="clear" w:pos="5040"/>
          <w:tab w:val="clear" w:pos="7200"/>
          <w:tab w:val="clear" w:pos="9360"/>
          <w:tab w:val="clear" w:pos="10080"/>
          <w:tab w:val="left" w:pos="720"/>
          <w:tab w:val="left" w:pos="4050"/>
        </w:tabs>
        <w:autoSpaceDE w:val="0"/>
        <w:spacing w:line="276" w:lineRule="auto"/>
        <w:ind w:left="0"/>
        <w:rPr>
          <w:rFonts w:ascii="Verdana" w:hAnsi="Verdana" w:cs="Verdana"/>
          <w:b/>
          <w:bCs/>
          <w:color w:val="000080"/>
          <w:u w:val="single"/>
        </w:rPr>
      </w:pPr>
    </w:p>
    <w:p w14:paraId="37B65EEC" w14:textId="59326AA5" w:rsidR="005D7578" w:rsidRPr="008F23B6" w:rsidRDefault="005D7578" w:rsidP="008F23B6">
      <w:pPr>
        <w:pBdr>
          <w:bottom w:val="single" w:sz="4" w:space="1" w:color="000000"/>
        </w:pBdr>
        <w:shd w:val="clear" w:color="auto" w:fill="E0E0E0"/>
        <w:spacing w:after="240" w:line="276" w:lineRule="auto"/>
        <w:ind w:right="-155"/>
        <w:rPr>
          <w:b/>
          <w:caps/>
          <w:color w:val="000080"/>
          <w:sz w:val="20"/>
          <w:szCs w:val="20"/>
        </w:rPr>
      </w:pPr>
      <w:r w:rsidRPr="008F23B6">
        <w:rPr>
          <w:b/>
          <w:caps/>
          <w:color w:val="000080"/>
          <w:sz w:val="20"/>
          <w:szCs w:val="20"/>
        </w:rPr>
        <w:lastRenderedPageBreak/>
        <w:t>Certifications:</w:t>
      </w:r>
    </w:p>
    <w:p w14:paraId="6A6460B8" w14:textId="77777777" w:rsidR="005D7578" w:rsidRDefault="005D7578">
      <w:pPr>
        <w:tabs>
          <w:tab w:val="left" w:pos="2160"/>
          <w:tab w:val="left" w:pos="4050"/>
        </w:tabs>
        <w:autoSpaceDE w:val="0"/>
        <w:rPr>
          <w:color w:val="333333"/>
          <w:sz w:val="20"/>
          <w:szCs w:val="20"/>
        </w:rPr>
      </w:pPr>
    </w:p>
    <w:p w14:paraId="27DF5CA5" w14:textId="77777777" w:rsidR="005D7578" w:rsidRDefault="005D7578">
      <w:pPr>
        <w:tabs>
          <w:tab w:val="left" w:pos="2160"/>
          <w:tab w:val="left" w:pos="4050"/>
        </w:tabs>
        <w:autoSpaceDE w:val="0"/>
        <w:rPr>
          <w:color w:val="333333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5"/>
        <w:gridCol w:w="4780"/>
        <w:gridCol w:w="1395"/>
        <w:gridCol w:w="1575"/>
      </w:tblGrid>
      <w:tr w:rsidR="005D7578" w14:paraId="0E6E2217" w14:textId="77777777">
        <w:trPr>
          <w:trHeight w:val="315"/>
        </w:trPr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8D8D8"/>
            <w:vAlign w:val="bottom"/>
          </w:tcPr>
          <w:p w14:paraId="3EF1EBB3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Sr. No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bottom"/>
          </w:tcPr>
          <w:p w14:paraId="61EC0FFC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Certification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bottom"/>
          </w:tcPr>
          <w:p w14:paraId="382E2E35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bottom"/>
          </w:tcPr>
          <w:p w14:paraId="5EAF842A" w14:textId="77777777" w:rsidR="005D7578" w:rsidRDefault="005D7578">
            <w:pPr>
              <w:jc w:val="center"/>
            </w:pPr>
            <w:r>
              <w:rPr>
                <w:rFonts w:cs="Calibri"/>
                <w:color w:val="000000"/>
                <w:sz w:val="20"/>
                <w:szCs w:val="20"/>
              </w:rPr>
              <w:t>Marks</w:t>
            </w:r>
          </w:p>
        </w:tc>
      </w:tr>
      <w:tr w:rsidR="005D7578" w14:paraId="6BA4E9EB" w14:textId="77777777">
        <w:trPr>
          <w:trHeight w:val="315"/>
        </w:trPr>
        <w:tc>
          <w:tcPr>
            <w:tcW w:w="9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1E963C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765962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OCA (Oracle Certified Associate, 11g)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4FD96D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54CF63" w14:textId="77777777" w:rsidR="005D7578" w:rsidRDefault="005D7578">
            <w:pPr>
              <w:jc w:val="center"/>
            </w:pPr>
            <w:r>
              <w:rPr>
                <w:rFonts w:cs="Calibri"/>
                <w:color w:val="000000"/>
                <w:sz w:val="20"/>
                <w:szCs w:val="20"/>
              </w:rPr>
              <w:t>94.00%</w:t>
            </w:r>
          </w:p>
        </w:tc>
      </w:tr>
      <w:tr w:rsidR="005D7578" w14:paraId="72D45A07" w14:textId="77777777">
        <w:trPr>
          <w:trHeight w:val="315"/>
        </w:trPr>
        <w:tc>
          <w:tcPr>
            <w:tcW w:w="9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0AEDE39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90024E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ITIL v3 foundation certification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2B53CC3" w14:textId="77777777" w:rsidR="005D7578" w:rsidRDefault="005D757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E8B0D2" w14:textId="77777777" w:rsidR="005D7578" w:rsidRDefault="005D7578">
            <w:pPr>
              <w:jc w:val="center"/>
            </w:pPr>
            <w:r>
              <w:rPr>
                <w:rFonts w:cs="Calibri"/>
                <w:color w:val="000000"/>
                <w:sz w:val="20"/>
                <w:szCs w:val="20"/>
              </w:rPr>
              <w:t>88.00%</w:t>
            </w:r>
          </w:p>
        </w:tc>
      </w:tr>
    </w:tbl>
    <w:p w14:paraId="578EB467" w14:textId="77777777" w:rsidR="005D7578" w:rsidRDefault="005D7578">
      <w:pPr>
        <w:tabs>
          <w:tab w:val="left" w:pos="2160"/>
          <w:tab w:val="left" w:pos="4050"/>
        </w:tabs>
        <w:autoSpaceDE w:val="0"/>
      </w:pPr>
    </w:p>
    <w:p w14:paraId="18ABC8FC" w14:textId="77777777" w:rsidR="005D7578" w:rsidRDefault="005D7578">
      <w:pPr>
        <w:tabs>
          <w:tab w:val="left" w:pos="2160"/>
          <w:tab w:val="left" w:pos="4050"/>
        </w:tabs>
        <w:autoSpaceDE w:val="0"/>
      </w:pPr>
    </w:p>
    <w:p w14:paraId="114A1ECD" w14:textId="77777777" w:rsidR="005D7578" w:rsidRPr="00EA4588" w:rsidRDefault="005D7578">
      <w:pPr>
        <w:tabs>
          <w:tab w:val="left" w:pos="2160"/>
          <w:tab w:val="left" w:pos="4050"/>
        </w:tabs>
        <w:autoSpaceDE w:val="0"/>
        <w:rPr>
          <w:b/>
          <w:color w:val="000000"/>
          <w:sz w:val="20"/>
          <w:szCs w:val="20"/>
        </w:rPr>
      </w:pPr>
      <w:r w:rsidRPr="00EA4588">
        <w:rPr>
          <w:b/>
          <w:color w:val="000080"/>
          <w:sz w:val="20"/>
          <w:szCs w:val="20"/>
          <w:u w:val="single"/>
        </w:rPr>
        <w:t>RESPONSIBILITIES:</w:t>
      </w:r>
    </w:p>
    <w:p w14:paraId="638C5B3D" w14:textId="77777777" w:rsidR="005D7578" w:rsidRDefault="005D7578">
      <w:pPr>
        <w:tabs>
          <w:tab w:val="left" w:pos="2160"/>
          <w:tab w:val="left" w:pos="4050"/>
        </w:tabs>
        <w:autoSpaceDE w:val="0"/>
        <w:rPr>
          <w:b/>
          <w:color w:val="000000"/>
          <w:sz w:val="18"/>
          <w:szCs w:val="17"/>
        </w:rPr>
      </w:pPr>
    </w:p>
    <w:p w14:paraId="1A9518EA" w14:textId="77777777" w:rsidR="005D7578" w:rsidRDefault="005D7578">
      <w:pPr>
        <w:tabs>
          <w:tab w:val="left" w:pos="2160"/>
          <w:tab w:val="left" w:pos="4050"/>
        </w:tabs>
        <w:autoSpaceDE w:val="0"/>
        <w:rPr>
          <w:b/>
          <w:bCs/>
          <w:color w:val="333399"/>
          <w:sz w:val="18"/>
          <w:szCs w:val="17"/>
          <w:u w:val="single"/>
        </w:rPr>
      </w:pPr>
      <w:r>
        <w:rPr>
          <w:b/>
          <w:color w:val="000080"/>
          <w:sz w:val="18"/>
          <w:szCs w:val="17"/>
          <w:u w:val="single"/>
        </w:rPr>
        <w:t>ORACLE DBA experience:</w:t>
      </w:r>
    </w:p>
    <w:p w14:paraId="64E9961B" w14:textId="77777777" w:rsidR="005D7578" w:rsidRDefault="005D7578">
      <w:pPr>
        <w:tabs>
          <w:tab w:val="left" w:pos="2160"/>
          <w:tab w:val="left" w:pos="4050"/>
        </w:tabs>
        <w:autoSpaceDE w:val="0"/>
        <w:rPr>
          <w:b/>
          <w:bCs/>
          <w:color w:val="333399"/>
          <w:sz w:val="18"/>
          <w:szCs w:val="17"/>
          <w:u w:val="single"/>
        </w:rPr>
      </w:pPr>
    </w:p>
    <w:p w14:paraId="7030867D" w14:textId="77777777" w:rsidR="005D7578" w:rsidRDefault="005D7578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Oracle database installation and administration on major platforms like Windows, Linux and Sun Solaris Operating System for clients.</w:t>
      </w:r>
    </w:p>
    <w:p w14:paraId="10A44CD8" w14:textId="1FCA38AD" w:rsidR="005D7578" w:rsidRDefault="005D7578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main responsibilities monitoring, maintaining and supporting Production environments like tablespace monitoring, Installation, configuration, backup, recovery, </w:t>
      </w:r>
      <w:r w:rsidR="00B970EB">
        <w:rPr>
          <w:bCs/>
          <w:sz w:val="20"/>
          <w:szCs w:val="20"/>
        </w:rPr>
        <w:t>Data guard</w:t>
      </w:r>
      <w:r>
        <w:rPr>
          <w:bCs/>
          <w:sz w:val="20"/>
          <w:szCs w:val="20"/>
        </w:rPr>
        <w:t>, patching etc.</w:t>
      </w:r>
    </w:p>
    <w:p w14:paraId="2BED0789" w14:textId="53C48B2A" w:rsidR="00281019" w:rsidRPr="00281019" w:rsidRDefault="00281019" w:rsidP="00281019">
      <w:pPr>
        <w:widowControl w:val="0"/>
        <w:numPr>
          <w:ilvl w:val="0"/>
          <w:numId w:val="5"/>
        </w:numPr>
        <w:autoSpaceDE w:val="0"/>
        <w:spacing w:line="360" w:lineRule="auto"/>
        <w:jc w:val="both"/>
        <w:rPr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Setup and monitoring standby database in data guard configuration.</w:t>
      </w:r>
    </w:p>
    <w:p w14:paraId="0A24AF72" w14:textId="77777777" w:rsidR="005D7578" w:rsidRDefault="005D7578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Worked on exporting and importing of DB objects.</w:t>
      </w:r>
    </w:p>
    <w:p w14:paraId="3C6B6C00" w14:textId="3696B9DB" w:rsidR="005D7578" w:rsidRDefault="00962965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Experience in working with </w:t>
      </w:r>
      <w:r w:rsidR="005D7578">
        <w:rPr>
          <w:bCs/>
          <w:sz w:val="20"/>
          <w:szCs w:val="20"/>
        </w:rPr>
        <w:t>RMAN backup</w:t>
      </w:r>
      <w:r>
        <w:rPr>
          <w:bCs/>
          <w:sz w:val="20"/>
          <w:szCs w:val="20"/>
        </w:rPr>
        <w:t xml:space="preserve"> and cloning.</w:t>
      </w:r>
    </w:p>
    <w:p w14:paraId="001B0FB3" w14:textId="77777777" w:rsidR="005D7578" w:rsidRDefault="005D7578">
      <w:pPr>
        <w:widowControl w:val="0"/>
        <w:numPr>
          <w:ilvl w:val="0"/>
          <w:numId w:val="5"/>
        </w:numPr>
        <w:autoSpaceDE w:val="0"/>
        <w:spacing w:line="276" w:lineRule="auto"/>
        <w:rPr>
          <w:rFonts w:cs="Arial"/>
          <w:bCs/>
          <w:sz w:val="20"/>
          <w:szCs w:val="20"/>
        </w:rPr>
      </w:pPr>
      <w:r>
        <w:rPr>
          <w:bCs/>
          <w:sz w:val="20"/>
          <w:szCs w:val="20"/>
        </w:rPr>
        <w:t>Performing manual as well as RMAN recovery.</w:t>
      </w:r>
    </w:p>
    <w:p w14:paraId="4D3D8F23" w14:textId="74673B77" w:rsidR="005D7578" w:rsidRPr="008D3015" w:rsidRDefault="005D7578" w:rsidP="008D3015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Working on Client request creating Users, Groups and giving them appropriate roles and privileges</w:t>
      </w:r>
      <w:r w:rsidRPr="008D3015">
        <w:rPr>
          <w:bCs/>
          <w:sz w:val="20"/>
          <w:szCs w:val="20"/>
        </w:rPr>
        <w:t>.</w:t>
      </w:r>
    </w:p>
    <w:p w14:paraId="4DA90DBA" w14:textId="7FDFF32A" w:rsidR="005D7578" w:rsidRDefault="005D7578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Performing routine database activity: Task included checking all schedule jobs on all the Database and troubleshooting failed jobs, disk space </w:t>
      </w:r>
      <w:r w:rsidR="00D25ACE">
        <w:rPr>
          <w:bCs/>
          <w:sz w:val="20"/>
          <w:szCs w:val="20"/>
        </w:rPr>
        <w:t>analysis,</w:t>
      </w:r>
      <w:r>
        <w:rPr>
          <w:bCs/>
          <w:sz w:val="20"/>
          <w:szCs w:val="20"/>
        </w:rPr>
        <w:t xml:space="preserve"> database space analysis, checking Alert log for errors.</w:t>
      </w:r>
    </w:p>
    <w:p w14:paraId="69807481" w14:textId="77777777" w:rsidR="005D7578" w:rsidRDefault="005D7578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Managing User, Role and Privileges.</w:t>
      </w:r>
    </w:p>
    <w:p w14:paraId="00027433" w14:textId="37613260" w:rsidR="005D7578" w:rsidRDefault="005D7578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Worked on creating Database health check Report with the help of AWR reports.</w:t>
      </w:r>
    </w:p>
    <w:p w14:paraId="26D66751" w14:textId="49C4CF9B" w:rsidR="008D3015" w:rsidRDefault="008D3015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Knowledge of multitenant architecture.</w:t>
      </w:r>
    </w:p>
    <w:p w14:paraId="79307B40" w14:textId="77777777" w:rsidR="005D7578" w:rsidRDefault="005D7578">
      <w:pPr>
        <w:widowControl w:val="0"/>
        <w:autoSpaceDE w:val="0"/>
        <w:spacing w:line="276" w:lineRule="auto"/>
        <w:rPr>
          <w:bCs/>
          <w:sz w:val="20"/>
          <w:szCs w:val="20"/>
        </w:rPr>
      </w:pPr>
    </w:p>
    <w:p w14:paraId="53F54554" w14:textId="77777777" w:rsidR="005D7578" w:rsidRDefault="005D7578">
      <w:pPr>
        <w:tabs>
          <w:tab w:val="left" w:pos="2160"/>
          <w:tab w:val="left" w:pos="4050"/>
        </w:tabs>
        <w:autoSpaceDE w:val="0"/>
        <w:rPr>
          <w:b/>
          <w:color w:val="000080"/>
          <w:sz w:val="18"/>
          <w:szCs w:val="17"/>
          <w:u w:val="single"/>
        </w:rPr>
      </w:pPr>
      <w:r>
        <w:rPr>
          <w:b/>
          <w:color w:val="000080"/>
          <w:sz w:val="18"/>
          <w:szCs w:val="17"/>
          <w:u w:val="single"/>
        </w:rPr>
        <w:t>Sybase DBA experience:</w:t>
      </w:r>
    </w:p>
    <w:p w14:paraId="037191B1" w14:textId="77777777" w:rsidR="006C6E2E" w:rsidRDefault="006C6E2E">
      <w:pPr>
        <w:tabs>
          <w:tab w:val="left" w:pos="2160"/>
          <w:tab w:val="left" w:pos="4050"/>
        </w:tabs>
        <w:autoSpaceDE w:val="0"/>
        <w:rPr>
          <w:b/>
          <w:color w:val="000080"/>
          <w:sz w:val="18"/>
          <w:szCs w:val="17"/>
          <w:u w:val="single"/>
        </w:rPr>
      </w:pPr>
    </w:p>
    <w:p w14:paraId="36EEF58A" w14:textId="77777777" w:rsidR="005D7578" w:rsidRDefault="005D7578">
      <w:pPr>
        <w:tabs>
          <w:tab w:val="left" w:pos="2160"/>
          <w:tab w:val="left" w:pos="4050"/>
        </w:tabs>
        <w:autoSpaceDE w:val="0"/>
        <w:rPr>
          <w:b/>
          <w:color w:val="000080"/>
          <w:sz w:val="18"/>
          <w:szCs w:val="17"/>
          <w:u w:val="single"/>
        </w:rPr>
      </w:pPr>
    </w:p>
    <w:p w14:paraId="084E787E" w14:textId="77777777" w:rsidR="006C6E2E" w:rsidRPr="00D20169" w:rsidRDefault="006C6E2E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 w:rsidRPr="00D20169">
        <w:rPr>
          <w:rFonts w:cs="Arial"/>
          <w:sz w:val="20"/>
          <w:szCs w:val="20"/>
          <w:shd w:val="clear" w:color="auto" w:fill="FFFFFF"/>
        </w:rPr>
        <w:t>Tasked as a Systems/Database Administrator supporting both the development and production servers.</w:t>
      </w:r>
    </w:p>
    <w:p w14:paraId="45712695" w14:textId="77777777" w:rsidR="005D7578" w:rsidRDefault="006C6E2E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Performed datab</w:t>
      </w:r>
      <w:r w:rsidR="00D87B8D">
        <w:rPr>
          <w:bCs/>
          <w:sz w:val="20"/>
          <w:szCs w:val="20"/>
        </w:rPr>
        <w:t>a</w:t>
      </w:r>
      <w:r>
        <w:rPr>
          <w:bCs/>
          <w:sz w:val="20"/>
          <w:szCs w:val="20"/>
        </w:rPr>
        <w:t>se b</w:t>
      </w:r>
      <w:r w:rsidR="005D7578">
        <w:rPr>
          <w:bCs/>
          <w:sz w:val="20"/>
          <w:szCs w:val="20"/>
        </w:rPr>
        <w:t xml:space="preserve">ackup and restore </w:t>
      </w:r>
      <w:r>
        <w:rPr>
          <w:bCs/>
          <w:sz w:val="20"/>
          <w:szCs w:val="20"/>
        </w:rPr>
        <w:t>database</w:t>
      </w:r>
      <w:r w:rsidR="005D7578">
        <w:rPr>
          <w:bCs/>
          <w:sz w:val="20"/>
          <w:szCs w:val="20"/>
        </w:rPr>
        <w:t>.</w:t>
      </w:r>
    </w:p>
    <w:p w14:paraId="20E1ED6F" w14:textId="10DC4B74" w:rsidR="006C6E2E" w:rsidRDefault="006C6E2E" w:rsidP="006C6E2E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Changing configuration parameter values in config file as per client </w:t>
      </w:r>
      <w:r w:rsidR="00ED1E70">
        <w:rPr>
          <w:bCs/>
          <w:sz w:val="20"/>
          <w:szCs w:val="20"/>
        </w:rPr>
        <w:t>requirement</w:t>
      </w:r>
      <w:r>
        <w:rPr>
          <w:bCs/>
          <w:sz w:val="20"/>
          <w:szCs w:val="20"/>
        </w:rPr>
        <w:t>.</w:t>
      </w:r>
    </w:p>
    <w:p w14:paraId="165E83DC" w14:textId="77777777" w:rsidR="00237419" w:rsidRDefault="00237419" w:rsidP="006C6E2E">
      <w:pPr>
        <w:widowControl w:val="0"/>
        <w:numPr>
          <w:ilvl w:val="0"/>
          <w:numId w:val="5"/>
        </w:numPr>
        <w:autoSpaceDE w:val="0"/>
        <w:spacing w:line="276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Worked on login related issues.</w:t>
      </w:r>
    </w:p>
    <w:p w14:paraId="42F53BCE" w14:textId="77777777" w:rsidR="006C6E2E" w:rsidRDefault="006C6E2E" w:rsidP="006C6E2E">
      <w:pPr>
        <w:widowControl w:val="0"/>
        <w:autoSpaceDE w:val="0"/>
        <w:spacing w:line="276" w:lineRule="auto"/>
        <w:ind w:left="720"/>
        <w:rPr>
          <w:bCs/>
          <w:sz w:val="20"/>
          <w:szCs w:val="20"/>
        </w:rPr>
      </w:pPr>
    </w:p>
    <w:p w14:paraId="5504201B" w14:textId="77777777" w:rsidR="005D7578" w:rsidRDefault="005D7578">
      <w:pPr>
        <w:widowControl w:val="0"/>
        <w:autoSpaceDE w:val="0"/>
        <w:spacing w:line="276" w:lineRule="auto"/>
        <w:rPr>
          <w:bCs/>
          <w:sz w:val="20"/>
          <w:szCs w:val="20"/>
        </w:rPr>
      </w:pPr>
    </w:p>
    <w:p w14:paraId="1A509696" w14:textId="77777777" w:rsidR="005D7578" w:rsidRPr="00EA4588" w:rsidRDefault="005D7578">
      <w:pPr>
        <w:widowControl w:val="0"/>
        <w:autoSpaceDE w:val="0"/>
        <w:spacing w:line="276" w:lineRule="auto"/>
        <w:rPr>
          <w:b/>
          <w:color w:val="000080"/>
          <w:sz w:val="20"/>
          <w:szCs w:val="20"/>
          <w:u w:val="single"/>
        </w:rPr>
      </w:pPr>
    </w:p>
    <w:p w14:paraId="20ADA5C0" w14:textId="2D3BC041" w:rsidR="005D7578" w:rsidRPr="00EA4588" w:rsidRDefault="005D7578">
      <w:pPr>
        <w:pBdr>
          <w:bottom w:val="single" w:sz="4" w:space="1" w:color="000000"/>
        </w:pBdr>
        <w:shd w:val="clear" w:color="auto" w:fill="E0E0E0"/>
        <w:spacing w:after="120" w:line="276" w:lineRule="auto"/>
        <w:ind w:right="-155"/>
        <w:rPr>
          <w:sz w:val="20"/>
          <w:szCs w:val="20"/>
        </w:rPr>
      </w:pPr>
      <w:r w:rsidRPr="00EA4588">
        <w:rPr>
          <w:b/>
          <w:caps/>
          <w:color w:val="000080"/>
          <w:sz w:val="20"/>
          <w:szCs w:val="20"/>
        </w:rPr>
        <w:t>ACADEMIC QUALIFICATION</w:t>
      </w:r>
      <w:r w:rsidRPr="00EA4588">
        <w:rPr>
          <w:b/>
          <w:bCs/>
          <w:color w:val="000080"/>
          <w:sz w:val="20"/>
          <w:szCs w:val="20"/>
        </w:rPr>
        <w:t>:</w:t>
      </w:r>
    </w:p>
    <w:p w14:paraId="40BC8580" w14:textId="77777777" w:rsidR="005D7578" w:rsidRDefault="005D7578">
      <w:pPr>
        <w:tabs>
          <w:tab w:val="left" w:pos="2160"/>
          <w:tab w:val="left" w:pos="4050"/>
        </w:tabs>
        <w:autoSpaceDE w:val="0"/>
      </w:pPr>
    </w:p>
    <w:p w14:paraId="1B5A55AC" w14:textId="77777777" w:rsidR="005D7578" w:rsidRDefault="005D7578">
      <w:pPr>
        <w:tabs>
          <w:tab w:val="left" w:pos="2160"/>
          <w:tab w:val="left" w:pos="4050"/>
        </w:tabs>
        <w:autoSpaceDE w:val="0"/>
      </w:pPr>
    </w:p>
    <w:p w14:paraId="7395569D" w14:textId="77777777" w:rsidR="005D7578" w:rsidRDefault="005D7578">
      <w:pPr>
        <w:numPr>
          <w:ilvl w:val="0"/>
          <w:numId w:val="6"/>
        </w:numPr>
        <w:tabs>
          <w:tab w:val="left" w:pos="540"/>
          <w:tab w:val="left" w:pos="2160"/>
        </w:tabs>
        <w:spacing w:line="360" w:lineRule="auto"/>
        <w:ind w:left="720"/>
      </w:pPr>
      <w:r>
        <w:rPr>
          <w:b/>
          <w:sz w:val="18"/>
          <w:szCs w:val="18"/>
        </w:rPr>
        <w:t xml:space="preserve">ME from Vaishnav college of </w:t>
      </w:r>
      <w:proofErr w:type="spellStart"/>
      <w:proofErr w:type="gramStart"/>
      <w:r>
        <w:rPr>
          <w:b/>
          <w:sz w:val="18"/>
          <w:szCs w:val="18"/>
        </w:rPr>
        <w:t>Engg</w:t>
      </w:r>
      <w:proofErr w:type="spellEnd"/>
      <w:r>
        <w:rPr>
          <w:sz w:val="18"/>
          <w:szCs w:val="18"/>
        </w:rPr>
        <w:t xml:space="preserve">  in</w:t>
      </w:r>
      <w:proofErr w:type="gramEnd"/>
      <w:r>
        <w:rPr>
          <w:sz w:val="18"/>
          <w:szCs w:val="18"/>
        </w:rPr>
        <w:t xml:space="preserve"> the year 2012 with </w:t>
      </w:r>
      <w:r>
        <w:rPr>
          <w:b/>
          <w:bCs/>
          <w:sz w:val="18"/>
          <w:szCs w:val="18"/>
        </w:rPr>
        <w:t>70</w:t>
      </w:r>
      <w:r>
        <w:rPr>
          <w:b/>
          <w:sz w:val="18"/>
          <w:szCs w:val="18"/>
        </w:rPr>
        <w:t>%</w:t>
      </w:r>
      <w:r>
        <w:rPr>
          <w:sz w:val="18"/>
          <w:szCs w:val="18"/>
        </w:rPr>
        <w:t xml:space="preserve"> aggregate.</w:t>
      </w:r>
    </w:p>
    <w:p w14:paraId="4328A88A" w14:textId="77777777" w:rsidR="005D7578" w:rsidRDefault="005D7578">
      <w:pPr>
        <w:tabs>
          <w:tab w:val="left" w:pos="540"/>
          <w:tab w:val="left" w:pos="2160"/>
        </w:tabs>
        <w:spacing w:line="360" w:lineRule="auto"/>
        <w:ind w:left="720" w:hanging="360"/>
      </w:pPr>
    </w:p>
    <w:p w14:paraId="09D6985E" w14:textId="0DC13579" w:rsidR="005D7578" w:rsidRDefault="005D7578">
      <w:pPr>
        <w:numPr>
          <w:ilvl w:val="0"/>
          <w:numId w:val="6"/>
        </w:numPr>
        <w:tabs>
          <w:tab w:val="left" w:pos="540"/>
          <w:tab w:val="left" w:pos="2160"/>
        </w:tabs>
        <w:spacing w:line="360" w:lineRule="auto"/>
        <w:ind w:left="720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BE from </w:t>
      </w:r>
      <w:r w:rsidR="00C334AB">
        <w:rPr>
          <w:b/>
          <w:sz w:val="18"/>
          <w:szCs w:val="18"/>
        </w:rPr>
        <w:t>RGPV</w:t>
      </w:r>
      <w:r w:rsidR="006A406D">
        <w:rPr>
          <w:b/>
          <w:sz w:val="18"/>
          <w:szCs w:val="18"/>
        </w:rPr>
        <w:t xml:space="preserve"> </w:t>
      </w:r>
      <w:r w:rsidR="006A406D" w:rsidRPr="006A406D">
        <w:rPr>
          <w:bCs/>
          <w:sz w:val="18"/>
          <w:szCs w:val="18"/>
        </w:rPr>
        <w:t>university</w:t>
      </w:r>
      <w:r w:rsidR="006A406D">
        <w:rPr>
          <w:sz w:val="18"/>
          <w:szCs w:val="18"/>
        </w:rPr>
        <w:t xml:space="preserve"> in</w:t>
      </w:r>
      <w:r>
        <w:rPr>
          <w:sz w:val="18"/>
          <w:szCs w:val="18"/>
        </w:rPr>
        <w:t xml:space="preserve"> the year 2009 with </w:t>
      </w:r>
      <w:r>
        <w:rPr>
          <w:b/>
          <w:bCs/>
          <w:sz w:val="18"/>
          <w:szCs w:val="18"/>
        </w:rPr>
        <w:t>78</w:t>
      </w:r>
      <w:r>
        <w:rPr>
          <w:b/>
          <w:sz w:val="18"/>
          <w:szCs w:val="18"/>
        </w:rPr>
        <w:t>%</w:t>
      </w:r>
      <w:r>
        <w:rPr>
          <w:sz w:val="18"/>
          <w:szCs w:val="18"/>
        </w:rPr>
        <w:t xml:space="preserve"> aggregate.</w:t>
      </w:r>
    </w:p>
    <w:p w14:paraId="08A006A6" w14:textId="77777777" w:rsidR="005D7578" w:rsidRDefault="005D7578">
      <w:pPr>
        <w:tabs>
          <w:tab w:val="left" w:pos="720"/>
          <w:tab w:val="left" w:pos="2160"/>
        </w:tabs>
        <w:spacing w:line="360" w:lineRule="auto"/>
        <w:ind w:left="360" w:right="-500"/>
        <w:jc w:val="both"/>
        <w:rPr>
          <w:b/>
          <w:color w:val="0F243E"/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ab/>
      </w:r>
    </w:p>
    <w:p w14:paraId="7E2BC021" w14:textId="77777777" w:rsidR="005D7578" w:rsidRDefault="005D7578">
      <w:pPr>
        <w:numPr>
          <w:ilvl w:val="0"/>
          <w:numId w:val="6"/>
        </w:numPr>
        <w:tabs>
          <w:tab w:val="left" w:pos="540"/>
          <w:tab w:val="left" w:pos="720"/>
          <w:tab w:val="left" w:pos="2160"/>
        </w:tabs>
        <w:spacing w:line="360" w:lineRule="auto"/>
        <w:ind w:left="720"/>
        <w:rPr>
          <w:rFonts w:ascii="Book Antiqua" w:hAnsi="Book Antiqua" w:cs="Book Antiqua"/>
          <w:b/>
          <w:color w:val="0F243E"/>
        </w:rPr>
      </w:pPr>
      <w:r>
        <w:rPr>
          <w:b/>
          <w:color w:val="0F243E"/>
          <w:sz w:val="18"/>
          <w:szCs w:val="18"/>
        </w:rPr>
        <w:t xml:space="preserve">  </w:t>
      </w:r>
      <w:r>
        <w:rPr>
          <w:b/>
          <w:sz w:val="18"/>
          <w:szCs w:val="18"/>
        </w:rPr>
        <w:t>H.S.C</w:t>
      </w:r>
      <w:r w:rsidR="00EB43EB">
        <w:rPr>
          <w:sz w:val="18"/>
          <w:szCs w:val="18"/>
        </w:rPr>
        <w:t xml:space="preserve">. (XII) in 2005 </w:t>
      </w:r>
      <w:r>
        <w:rPr>
          <w:sz w:val="18"/>
          <w:szCs w:val="18"/>
        </w:rPr>
        <w:t xml:space="preserve">from Central board with </w:t>
      </w:r>
      <w:r>
        <w:rPr>
          <w:b/>
          <w:bCs/>
          <w:sz w:val="18"/>
          <w:szCs w:val="18"/>
        </w:rPr>
        <w:t>67</w:t>
      </w:r>
      <w:r>
        <w:rPr>
          <w:b/>
          <w:sz w:val="18"/>
          <w:szCs w:val="18"/>
        </w:rPr>
        <w:t>%</w:t>
      </w:r>
      <w:r>
        <w:rPr>
          <w:rFonts w:ascii="Book Antiqua" w:hAnsi="Book Antiqua" w:cs="Book Antiqua"/>
          <w:b/>
          <w:color w:val="0F243E"/>
          <w:sz w:val="18"/>
          <w:szCs w:val="18"/>
        </w:rPr>
        <w:t>.</w:t>
      </w:r>
    </w:p>
    <w:p w14:paraId="6F76AA2C" w14:textId="77777777" w:rsidR="005D7578" w:rsidRDefault="005D7578">
      <w:pPr>
        <w:pStyle w:val="ListParagraph"/>
        <w:rPr>
          <w:rFonts w:ascii="Book Antiqua" w:hAnsi="Book Antiqua" w:cs="Book Antiqua"/>
          <w:b/>
          <w:color w:val="0F243E"/>
        </w:rPr>
      </w:pPr>
    </w:p>
    <w:p w14:paraId="366B4150" w14:textId="77777777" w:rsidR="005D7578" w:rsidRDefault="005D7578">
      <w:pPr>
        <w:numPr>
          <w:ilvl w:val="0"/>
          <w:numId w:val="6"/>
        </w:numPr>
        <w:tabs>
          <w:tab w:val="left" w:pos="540"/>
          <w:tab w:val="left" w:pos="720"/>
          <w:tab w:val="left" w:pos="2160"/>
        </w:tabs>
        <w:spacing w:line="360" w:lineRule="auto"/>
        <w:ind w:left="720"/>
        <w:rPr>
          <w:b/>
          <w:bCs/>
          <w:color w:val="3366FF"/>
          <w:sz w:val="18"/>
          <w:szCs w:val="18"/>
          <w:u w:val="single"/>
        </w:rPr>
      </w:pPr>
      <w:r>
        <w:rPr>
          <w:rFonts w:ascii="Book Antiqua" w:hAnsi="Book Antiqua" w:cs="Book Antiqua"/>
          <w:b/>
          <w:color w:val="0F243E"/>
        </w:rPr>
        <w:t xml:space="preserve">  </w:t>
      </w:r>
      <w:r>
        <w:rPr>
          <w:rFonts w:ascii="Book Antiqua" w:hAnsi="Book Antiqua" w:cs="Book Antiqua"/>
          <w:b/>
        </w:rPr>
        <w:t>S.S.C.(</w:t>
      </w:r>
      <w:r>
        <w:rPr>
          <w:rFonts w:ascii="Book Antiqua" w:hAnsi="Book Antiqua" w:cs="Book Antiqua"/>
        </w:rPr>
        <w:t>X</w:t>
      </w:r>
      <w:r>
        <w:rPr>
          <w:rFonts w:ascii="Book Antiqua" w:hAnsi="Book Antiqua" w:cs="Book Antiqua"/>
          <w:b/>
        </w:rPr>
        <w:t xml:space="preserve">) </w:t>
      </w:r>
      <w:r w:rsidR="00E54459">
        <w:rPr>
          <w:rFonts w:ascii="Book Antiqua" w:hAnsi="Book Antiqua" w:cs="Book Antiqua"/>
        </w:rPr>
        <w:t xml:space="preserve">in 2003 </w:t>
      </w:r>
      <w:r>
        <w:rPr>
          <w:rFonts w:ascii="Book Antiqua" w:hAnsi="Book Antiqua" w:cs="Book Antiqua"/>
        </w:rPr>
        <w:t xml:space="preserve">from Central Board </w:t>
      </w:r>
      <w:proofErr w:type="gramStart"/>
      <w:r>
        <w:rPr>
          <w:rFonts w:ascii="Book Antiqua" w:hAnsi="Book Antiqua" w:cs="Book Antiqua"/>
        </w:rPr>
        <w:t xml:space="preserve">with  </w:t>
      </w:r>
      <w:r>
        <w:rPr>
          <w:rFonts w:cs="Book Antiqua"/>
          <w:b/>
          <w:bCs/>
          <w:sz w:val="18"/>
          <w:szCs w:val="18"/>
        </w:rPr>
        <w:t>63</w:t>
      </w:r>
      <w:proofErr w:type="gramEnd"/>
      <w:r>
        <w:rPr>
          <w:rFonts w:cs="Book Antiqua"/>
          <w:b/>
          <w:bCs/>
          <w:sz w:val="18"/>
          <w:szCs w:val="18"/>
        </w:rPr>
        <w:t>%</w:t>
      </w:r>
      <w:r>
        <w:rPr>
          <w:rFonts w:ascii="Book Antiqua" w:hAnsi="Book Antiqua" w:cs="Book Antiqua"/>
          <w:b/>
          <w:bCs/>
        </w:rPr>
        <w:t>.</w:t>
      </w:r>
    </w:p>
    <w:p w14:paraId="0199E51D" w14:textId="77777777" w:rsidR="00D20169" w:rsidRDefault="00D20169">
      <w:pPr>
        <w:pStyle w:val="0-Body22"/>
        <w:ind w:left="0"/>
        <w:rPr>
          <w:rFonts w:ascii="Verdana" w:hAnsi="Verdana" w:cs="Verdana"/>
          <w:b/>
          <w:bCs/>
          <w:color w:val="000080"/>
          <w:u w:val="single"/>
        </w:rPr>
      </w:pPr>
    </w:p>
    <w:p w14:paraId="07F74196" w14:textId="77777777" w:rsidR="00D20169" w:rsidRDefault="00D20169">
      <w:pPr>
        <w:pStyle w:val="0-Body22"/>
        <w:ind w:left="0"/>
        <w:rPr>
          <w:rFonts w:ascii="Verdana" w:hAnsi="Verdana" w:cs="Verdana"/>
          <w:b/>
          <w:bCs/>
          <w:color w:val="000080"/>
          <w:u w:val="single"/>
        </w:rPr>
      </w:pPr>
    </w:p>
    <w:p w14:paraId="339BC5E0" w14:textId="77777777" w:rsidR="005D7578" w:rsidRPr="00EA4588" w:rsidRDefault="005D7578" w:rsidP="00EA4588">
      <w:pPr>
        <w:pBdr>
          <w:bottom w:val="single" w:sz="4" w:space="1" w:color="000000"/>
        </w:pBdr>
        <w:shd w:val="clear" w:color="auto" w:fill="E0E0E0"/>
        <w:spacing w:after="120" w:line="276" w:lineRule="auto"/>
        <w:ind w:right="-155"/>
        <w:rPr>
          <w:b/>
          <w:caps/>
          <w:color w:val="000080"/>
          <w:sz w:val="20"/>
          <w:szCs w:val="20"/>
        </w:rPr>
      </w:pPr>
      <w:r w:rsidRPr="00EA4588">
        <w:rPr>
          <w:b/>
          <w:caps/>
          <w:color w:val="000080"/>
          <w:sz w:val="20"/>
          <w:szCs w:val="20"/>
        </w:rPr>
        <w:t>Skills Summary:</w:t>
      </w:r>
    </w:p>
    <w:p w14:paraId="7A02F20F" w14:textId="77777777" w:rsidR="00D20169" w:rsidRDefault="00D20169">
      <w:pPr>
        <w:pStyle w:val="0-Body22"/>
        <w:ind w:left="0"/>
        <w:rPr>
          <w:b/>
          <w:sz w:val="18"/>
          <w:szCs w:val="18"/>
        </w:rPr>
      </w:pPr>
    </w:p>
    <w:p w14:paraId="5E0D1D2D" w14:textId="77777777" w:rsidR="005D7578" w:rsidRDefault="005D7578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248" w:type="dxa"/>
        <w:tblLayout w:type="fixed"/>
        <w:tblLook w:val="0000" w:firstRow="0" w:lastRow="0" w:firstColumn="0" w:lastColumn="0" w:noHBand="0" w:noVBand="0"/>
      </w:tblPr>
      <w:tblGrid>
        <w:gridCol w:w="2880"/>
        <w:gridCol w:w="6200"/>
      </w:tblGrid>
      <w:tr w:rsidR="005D7578" w14:paraId="03BBFD02" w14:textId="77777777">
        <w:trPr>
          <w:trHeight w:val="251"/>
        </w:trPr>
        <w:tc>
          <w:tcPr>
            <w:tcW w:w="9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82522FC" w14:textId="77777777" w:rsidR="005D7578" w:rsidRDefault="005D7578">
            <w:pPr>
              <w:pStyle w:val="Heading1"/>
            </w:pPr>
            <w:r>
              <w:rPr>
                <w:rFonts w:cs="Arial"/>
                <w:color w:val="000080"/>
                <w:sz w:val="18"/>
                <w:szCs w:val="18"/>
              </w:rPr>
              <w:t xml:space="preserve">Primary </w:t>
            </w:r>
            <w:proofErr w:type="gramStart"/>
            <w:r>
              <w:rPr>
                <w:rFonts w:cs="Arial"/>
                <w:color w:val="000080"/>
                <w:sz w:val="18"/>
                <w:szCs w:val="18"/>
              </w:rPr>
              <w:t>Skills :</w:t>
            </w:r>
            <w:proofErr w:type="gramEnd"/>
            <w:r>
              <w:rPr>
                <w:rFonts w:cs="Arial"/>
                <w:color w:val="000080"/>
                <w:sz w:val="18"/>
                <w:szCs w:val="18"/>
              </w:rPr>
              <w:t>-</w:t>
            </w:r>
          </w:p>
        </w:tc>
      </w:tr>
      <w:tr w:rsidR="005D7578" w14:paraId="4412E7BE" w14:textId="77777777">
        <w:trPr>
          <w:trHeight w:val="285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5F8F0" w14:textId="77777777" w:rsidR="005D7578" w:rsidRDefault="005D7578">
            <w:pPr>
              <w:pStyle w:val="Heading1"/>
              <w:rPr>
                <w:rFonts w:eastAsia="Times New Roman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Databases</w:t>
            </w:r>
          </w:p>
        </w:tc>
        <w:tc>
          <w:tcPr>
            <w:tcW w:w="6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A8BE667" w14:textId="77777777" w:rsidR="005D7578" w:rsidRDefault="005D757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Fonts w:ascii="Verdana" w:eastAsia="Times New Roman" w:hAnsi="Verdana" w:cs="Verdana"/>
                <w:sz w:val="18"/>
                <w:szCs w:val="18"/>
              </w:rPr>
              <w:t>Oracle10g, Oracle11g</w:t>
            </w:r>
            <w:r w:rsidR="002760C5">
              <w:rPr>
                <w:rFonts w:ascii="Verdana" w:eastAsia="Times New Roman" w:hAnsi="Verdana" w:cs="Verdana"/>
                <w:sz w:val="18"/>
                <w:szCs w:val="18"/>
              </w:rPr>
              <w:t>, Sybase 12.5, Sybase 15.7</w:t>
            </w:r>
          </w:p>
        </w:tc>
      </w:tr>
      <w:tr w:rsidR="005D7578" w14:paraId="3BB1EC80" w14:textId="77777777">
        <w:trPr>
          <w:trHeight w:val="285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513433" w14:textId="77777777" w:rsidR="005D7578" w:rsidRDefault="005D7578">
            <w:pPr>
              <w:pStyle w:val="Heading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Operating Systems</w:t>
            </w:r>
          </w:p>
        </w:tc>
        <w:tc>
          <w:tcPr>
            <w:tcW w:w="6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A4C49A4" w14:textId="428017D2" w:rsidR="005D7578" w:rsidRDefault="005D7578">
            <w:r>
              <w:rPr>
                <w:rFonts w:cs="Arial"/>
                <w:sz w:val="18"/>
                <w:szCs w:val="18"/>
              </w:rPr>
              <w:t xml:space="preserve">Windows 2003, 2008, </w:t>
            </w:r>
            <w:r w:rsidR="00ED1E70">
              <w:rPr>
                <w:rFonts w:cs="Arial"/>
                <w:sz w:val="18"/>
                <w:szCs w:val="18"/>
              </w:rPr>
              <w:t>Linux</w:t>
            </w:r>
            <w:r>
              <w:rPr>
                <w:rFonts w:cs="Arial"/>
                <w:sz w:val="18"/>
                <w:szCs w:val="18"/>
              </w:rPr>
              <w:t xml:space="preserve"> HP, Solaris, </w:t>
            </w:r>
            <w:r w:rsidR="00E1407A">
              <w:rPr>
                <w:rFonts w:cs="Arial"/>
                <w:sz w:val="18"/>
                <w:szCs w:val="18"/>
              </w:rPr>
              <w:t>AIX</w:t>
            </w:r>
          </w:p>
        </w:tc>
      </w:tr>
      <w:tr w:rsidR="005D7578" w14:paraId="53AECFAC" w14:textId="77777777">
        <w:trPr>
          <w:trHeight w:val="285"/>
        </w:trPr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CAAEC3" w14:textId="77777777" w:rsidR="005D7578" w:rsidRDefault="005D7578">
            <w:pPr>
              <w:pStyle w:val="Heading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Office Packages</w:t>
            </w:r>
          </w:p>
        </w:tc>
        <w:tc>
          <w:tcPr>
            <w:tcW w:w="6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19F3487" w14:textId="77777777" w:rsidR="005D7578" w:rsidRDefault="005D7578">
            <w:r>
              <w:rPr>
                <w:rFonts w:cs="Arial"/>
                <w:sz w:val="18"/>
                <w:szCs w:val="18"/>
              </w:rPr>
              <w:t>MS Office 2007/2010</w:t>
            </w:r>
          </w:p>
        </w:tc>
      </w:tr>
    </w:tbl>
    <w:p w14:paraId="7461CEE7" w14:textId="77777777" w:rsidR="005D7578" w:rsidRDefault="005D7578">
      <w:pPr>
        <w:tabs>
          <w:tab w:val="left" w:pos="2160"/>
          <w:tab w:val="left" w:pos="4050"/>
        </w:tabs>
        <w:autoSpaceDE w:val="0"/>
      </w:pPr>
      <w:r>
        <w:rPr>
          <w:sz w:val="18"/>
          <w:szCs w:val="18"/>
        </w:rPr>
        <w:tab/>
      </w:r>
    </w:p>
    <w:p w14:paraId="674B5BEB" w14:textId="77777777" w:rsidR="005D7578" w:rsidRPr="00EA4588" w:rsidRDefault="005D7578">
      <w:pPr>
        <w:tabs>
          <w:tab w:val="left" w:pos="2160"/>
          <w:tab w:val="left" w:pos="4050"/>
        </w:tabs>
        <w:autoSpaceDE w:val="0"/>
        <w:rPr>
          <w:sz w:val="20"/>
          <w:szCs w:val="20"/>
        </w:rPr>
      </w:pPr>
    </w:p>
    <w:p w14:paraId="664C91BE" w14:textId="77777777" w:rsidR="00EA4588" w:rsidRPr="00EA4588" w:rsidRDefault="00EA4588" w:rsidP="00EA4588">
      <w:pPr>
        <w:pBdr>
          <w:bottom w:val="single" w:sz="4" w:space="1" w:color="000000"/>
        </w:pBdr>
        <w:shd w:val="clear" w:color="auto" w:fill="E0E0E0"/>
        <w:spacing w:after="120" w:line="276" w:lineRule="auto"/>
        <w:ind w:right="-155"/>
        <w:rPr>
          <w:sz w:val="20"/>
          <w:szCs w:val="20"/>
        </w:rPr>
      </w:pPr>
      <w:r w:rsidRPr="00EA4588">
        <w:rPr>
          <w:b/>
          <w:caps/>
          <w:color w:val="000080"/>
          <w:sz w:val="20"/>
          <w:szCs w:val="20"/>
        </w:rPr>
        <w:t>Personal Details</w:t>
      </w:r>
      <w:r w:rsidRPr="00EA4588">
        <w:rPr>
          <w:b/>
          <w:bCs/>
          <w:color w:val="000080"/>
          <w:sz w:val="20"/>
          <w:szCs w:val="20"/>
        </w:rPr>
        <w:t>:</w:t>
      </w:r>
    </w:p>
    <w:p w14:paraId="22800350" w14:textId="77777777" w:rsidR="00EA4588" w:rsidRDefault="00EA4588" w:rsidP="00EA4588">
      <w:pPr>
        <w:tabs>
          <w:tab w:val="left" w:pos="2160"/>
          <w:tab w:val="left" w:pos="4050"/>
        </w:tabs>
        <w:autoSpaceDE w:val="0"/>
        <w:rPr>
          <w:sz w:val="18"/>
          <w:szCs w:val="18"/>
        </w:rPr>
      </w:pPr>
    </w:p>
    <w:p w14:paraId="240BCD03" w14:textId="77777777" w:rsidR="00EA4588" w:rsidRDefault="00EA4588" w:rsidP="00EA4588">
      <w:pPr>
        <w:tabs>
          <w:tab w:val="left" w:pos="2160"/>
          <w:tab w:val="left" w:pos="4050"/>
        </w:tabs>
        <w:autoSpaceDE w:val="0"/>
        <w:rPr>
          <w:sz w:val="18"/>
          <w:szCs w:val="18"/>
        </w:rPr>
      </w:pPr>
      <w:r>
        <w:rPr>
          <w:sz w:val="18"/>
          <w:szCs w:val="18"/>
        </w:rPr>
        <w:t>Date of Birth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22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Oct 1987</w:t>
      </w:r>
    </w:p>
    <w:p w14:paraId="73C4A15C" w14:textId="77777777" w:rsidR="00EA4588" w:rsidRDefault="00EA4588" w:rsidP="00EA4588">
      <w:pPr>
        <w:tabs>
          <w:tab w:val="left" w:pos="2160"/>
          <w:tab w:val="left" w:pos="4050"/>
        </w:tabs>
        <w:autoSpaceDE w:val="0"/>
        <w:rPr>
          <w:sz w:val="18"/>
          <w:szCs w:val="18"/>
        </w:rPr>
      </w:pPr>
    </w:p>
    <w:p w14:paraId="596F4C3E" w14:textId="77777777" w:rsidR="00EA4588" w:rsidRDefault="00EA4588" w:rsidP="00EA4588">
      <w:pPr>
        <w:tabs>
          <w:tab w:val="left" w:pos="2160"/>
          <w:tab w:val="left" w:pos="4050"/>
        </w:tabs>
        <w:autoSpaceDE w:val="0"/>
        <w:rPr>
          <w:sz w:val="18"/>
          <w:szCs w:val="18"/>
        </w:rPr>
      </w:pPr>
      <w:r>
        <w:rPr>
          <w:sz w:val="18"/>
          <w:szCs w:val="18"/>
        </w:rPr>
        <w:t>Nationality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>Indian</w:t>
      </w:r>
    </w:p>
    <w:p w14:paraId="1DCCD040" w14:textId="77777777" w:rsidR="00EA4588" w:rsidRDefault="00EA4588" w:rsidP="00EA4588">
      <w:pPr>
        <w:tabs>
          <w:tab w:val="left" w:pos="2160"/>
          <w:tab w:val="left" w:pos="4050"/>
        </w:tabs>
        <w:autoSpaceDE w:val="0"/>
        <w:rPr>
          <w:sz w:val="18"/>
          <w:szCs w:val="18"/>
        </w:rPr>
      </w:pPr>
    </w:p>
    <w:p w14:paraId="555DE60A" w14:textId="77777777" w:rsidR="00EA4588" w:rsidRDefault="00EA4588" w:rsidP="00EA4588">
      <w:pPr>
        <w:tabs>
          <w:tab w:val="left" w:pos="2160"/>
          <w:tab w:val="left" w:pos="3960"/>
          <w:tab w:val="left" w:pos="4050"/>
        </w:tabs>
        <w:autoSpaceDE w:val="0"/>
        <w:rPr>
          <w:sz w:val="18"/>
          <w:szCs w:val="18"/>
        </w:rPr>
      </w:pPr>
      <w:r>
        <w:rPr>
          <w:sz w:val="18"/>
          <w:szCs w:val="18"/>
        </w:rPr>
        <w:t>Language Known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English and Hindi</w:t>
      </w:r>
    </w:p>
    <w:p w14:paraId="0E4EEFB8" w14:textId="77777777" w:rsidR="00EA4588" w:rsidRDefault="00EA4588" w:rsidP="00EA4588">
      <w:pPr>
        <w:tabs>
          <w:tab w:val="left" w:pos="2160"/>
          <w:tab w:val="left" w:pos="3960"/>
          <w:tab w:val="left" w:pos="4050"/>
        </w:tabs>
        <w:autoSpaceDE w:val="0"/>
        <w:rPr>
          <w:sz w:val="18"/>
          <w:szCs w:val="18"/>
        </w:rPr>
      </w:pPr>
    </w:p>
    <w:p w14:paraId="054F1068" w14:textId="77777777" w:rsidR="00EA4588" w:rsidRDefault="00EA4588" w:rsidP="00EA4588">
      <w:pPr>
        <w:tabs>
          <w:tab w:val="left" w:pos="2160"/>
          <w:tab w:val="left" w:pos="4050"/>
        </w:tabs>
        <w:autoSpaceDE w:val="0"/>
        <w:rPr>
          <w:rFonts w:ascii="Times New Roman" w:hAnsi="Times New Roman" w:cs="Times New Roman"/>
          <w:i/>
          <w:sz w:val="18"/>
          <w:szCs w:val="18"/>
        </w:rPr>
      </w:pPr>
      <w:r>
        <w:rPr>
          <w:sz w:val="18"/>
          <w:szCs w:val="18"/>
        </w:rPr>
        <w:t>Marital Status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Married</w:t>
      </w:r>
    </w:p>
    <w:p w14:paraId="2B76C289" w14:textId="77777777" w:rsidR="005D7578" w:rsidRDefault="005D7578">
      <w:pPr>
        <w:spacing w:line="360" w:lineRule="auto"/>
        <w:jc w:val="both"/>
        <w:rPr>
          <w:rFonts w:ascii="Times New Roman" w:hAnsi="Times New Roman" w:cs="Times New Roman"/>
          <w:i/>
          <w:sz w:val="18"/>
          <w:szCs w:val="18"/>
        </w:rPr>
      </w:pPr>
    </w:p>
    <w:p w14:paraId="0611C2D0" w14:textId="77777777" w:rsidR="005D7578" w:rsidRDefault="005D7578">
      <w:pPr>
        <w:rPr>
          <w:sz w:val="18"/>
          <w:szCs w:val="18"/>
        </w:rPr>
      </w:pPr>
    </w:p>
    <w:p w14:paraId="726B4C26" w14:textId="77777777" w:rsidR="005D7578" w:rsidRDefault="005D7578">
      <w:pPr>
        <w:rPr>
          <w:sz w:val="18"/>
          <w:szCs w:val="18"/>
        </w:rPr>
      </w:pPr>
    </w:p>
    <w:p w14:paraId="19553C8D" w14:textId="77777777" w:rsidR="005D7578" w:rsidRDefault="005D7578">
      <w:pPr>
        <w:rPr>
          <w:sz w:val="18"/>
          <w:szCs w:val="18"/>
        </w:rPr>
      </w:pPr>
      <w:r>
        <w:rPr>
          <w:sz w:val="18"/>
          <w:szCs w:val="18"/>
        </w:rPr>
        <w:t>Place: Pune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               Yours sincerely</w:t>
      </w:r>
    </w:p>
    <w:p w14:paraId="7600B2AE" w14:textId="77777777" w:rsidR="005D7578" w:rsidRDefault="005D7578">
      <w:pPr>
        <w:rPr>
          <w:b/>
          <w:caps/>
          <w:color w:val="333399"/>
          <w:sz w:val="18"/>
          <w:szCs w:val="18"/>
        </w:rPr>
      </w:pPr>
      <w:r>
        <w:rPr>
          <w:sz w:val="18"/>
          <w:szCs w:val="18"/>
        </w:rPr>
        <w:tab/>
      </w:r>
    </w:p>
    <w:p w14:paraId="13D3A5AA" w14:textId="77777777" w:rsidR="005D7578" w:rsidRDefault="005D7578">
      <w:pPr>
        <w:jc w:val="center"/>
      </w:pPr>
      <w:r>
        <w:rPr>
          <w:b/>
          <w:caps/>
          <w:color w:val="333399"/>
          <w:sz w:val="18"/>
          <w:szCs w:val="18"/>
        </w:rPr>
        <w:t xml:space="preserve">                                                                                               (dEEPALI sAINI)</w:t>
      </w:r>
    </w:p>
    <w:sectPr w:rsidR="005D75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800" w:bottom="540" w:left="180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AFF7" w14:textId="77777777" w:rsidR="006D441C" w:rsidRDefault="006D441C" w:rsidP="008838A8">
      <w:r>
        <w:separator/>
      </w:r>
    </w:p>
  </w:endnote>
  <w:endnote w:type="continuationSeparator" w:id="0">
    <w:p w14:paraId="7EB12FE6" w14:textId="77777777" w:rsidR="006D441C" w:rsidRDefault="006D441C" w:rsidP="00883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A305" w14:textId="77777777" w:rsidR="008838A8" w:rsidRDefault="008838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519" w14:textId="77777777" w:rsidR="008838A8" w:rsidRDefault="008838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4004" w14:textId="77777777" w:rsidR="008838A8" w:rsidRDefault="00883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2BAE" w14:textId="77777777" w:rsidR="006D441C" w:rsidRDefault="006D441C" w:rsidP="008838A8">
      <w:r>
        <w:separator/>
      </w:r>
    </w:p>
  </w:footnote>
  <w:footnote w:type="continuationSeparator" w:id="0">
    <w:p w14:paraId="55741359" w14:textId="77777777" w:rsidR="006D441C" w:rsidRDefault="006D441C" w:rsidP="00883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6E62" w14:textId="77777777" w:rsidR="008838A8" w:rsidRDefault="008838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2520" w14:textId="77777777" w:rsidR="008838A8" w:rsidRDefault="008838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9709" w14:textId="77777777" w:rsidR="008838A8" w:rsidRDefault="008838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color w:val="000000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  <w:caps/>
        <w:color w:val="000000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color w:val="333333"/>
        <w:sz w:val="20"/>
        <w:szCs w:val="2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color w:val="0F243E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2E"/>
    <w:rsid w:val="0001179A"/>
    <w:rsid w:val="001002BE"/>
    <w:rsid w:val="0011635C"/>
    <w:rsid w:val="001C55D0"/>
    <w:rsid w:val="00237419"/>
    <w:rsid w:val="002760C5"/>
    <w:rsid w:val="00281019"/>
    <w:rsid w:val="002C4828"/>
    <w:rsid w:val="003B7492"/>
    <w:rsid w:val="00435A77"/>
    <w:rsid w:val="00482DA3"/>
    <w:rsid w:val="00513EE6"/>
    <w:rsid w:val="005C61B7"/>
    <w:rsid w:val="005D1287"/>
    <w:rsid w:val="005D7578"/>
    <w:rsid w:val="005E7DE7"/>
    <w:rsid w:val="00651275"/>
    <w:rsid w:val="006A406D"/>
    <w:rsid w:val="006C5DAF"/>
    <w:rsid w:val="006C6E2E"/>
    <w:rsid w:val="006D441C"/>
    <w:rsid w:val="007508F9"/>
    <w:rsid w:val="008838A8"/>
    <w:rsid w:val="008D3015"/>
    <w:rsid w:val="008F23B6"/>
    <w:rsid w:val="0092521D"/>
    <w:rsid w:val="00941837"/>
    <w:rsid w:val="00962965"/>
    <w:rsid w:val="009E662E"/>
    <w:rsid w:val="00A06550"/>
    <w:rsid w:val="00B878B4"/>
    <w:rsid w:val="00B970EB"/>
    <w:rsid w:val="00C334AB"/>
    <w:rsid w:val="00CD7A9A"/>
    <w:rsid w:val="00CF437A"/>
    <w:rsid w:val="00D20169"/>
    <w:rsid w:val="00D25ACE"/>
    <w:rsid w:val="00D87B8D"/>
    <w:rsid w:val="00E1407A"/>
    <w:rsid w:val="00E54459"/>
    <w:rsid w:val="00E55899"/>
    <w:rsid w:val="00EA4588"/>
    <w:rsid w:val="00EB43EB"/>
    <w:rsid w:val="00ED1E70"/>
    <w:rsid w:val="00ED2067"/>
    <w:rsid w:val="00E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9535DFA"/>
  <w15:chartTrackingRefBased/>
  <w15:docId w15:val="{FBD7D6FC-3912-F240-8563-CC946A04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Verdana" w:eastAsia="Batang" w:hAnsi="Verdana" w:cs="Verdana"/>
      <w:sz w:val="22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2160"/>
        <w:tab w:val="left" w:pos="4050"/>
      </w:tabs>
      <w:autoSpaceDE w:val="0"/>
      <w:outlineLvl w:val="0"/>
    </w:pPr>
    <w:rPr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spacing w:line="360" w:lineRule="auto"/>
      <w:outlineLvl w:val="1"/>
    </w:pPr>
    <w:rPr>
      <w:rFonts w:ascii="Garamond" w:hAnsi="Garamond" w:cs="Garamond"/>
      <w:b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cs="Arial"/>
      <w:b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/>
      <w:color w:val="000000"/>
      <w:sz w:val="20"/>
      <w:szCs w:val="20"/>
    </w:rPr>
  </w:style>
  <w:style w:type="character" w:customStyle="1" w:styleId="WW8Num3z0">
    <w:name w:val="WW8Num3z0"/>
    <w:rPr>
      <w:rFonts w:ascii="Wingdings" w:eastAsia="Batang" w:hAnsi="Wingdings" w:cs="Wingdings"/>
      <w:color w:val="333333"/>
      <w:sz w:val="20"/>
      <w:szCs w:val="2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  <w:sz w:val="20"/>
      <w:szCs w:val="20"/>
    </w:rPr>
  </w:style>
  <w:style w:type="character" w:customStyle="1" w:styleId="WW8Num6z0">
    <w:name w:val="WW8Num6z0"/>
    <w:rPr>
      <w:rFonts w:ascii="Symbol" w:hAnsi="Symbol" w:cs="Symbol"/>
      <w:color w:val="0F243E"/>
      <w:sz w:val="18"/>
      <w:szCs w:val="18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color w:val="auto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z w:val="12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Wingdings" w:hAnsi="Wingdings" w:cs="Wingdings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Typewriter">
    <w:name w:val="HTML Typewriter"/>
    <w:rPr>
      <w:rFonts w:ascii="Courier New" w:eastAsia="Arial Unicode MS" w:hAnsi="Courier New" w:cs="Courier New"/>
      <w:sz w:val="20"/>
      <w:szCs w:val="20"/>
    </w:rPr>
  </w:style>
  <w:style w:type="character" w:customStyle="1" w:styleId="apple-style-span">
    <w:name w:val="apple-style-span"/>
    <w:basedOn w:val="WW-DefaultParagraphFont1"/>
  </w:style>
  <w:style w:type="character" w:customStyle="1" w:styleId="FooterChar">
    <w:name w:val="Footer Char"/>
    <w:rPr>
      <w:rFonts w:ascii="Verdana" w:hAnsi="Verdana" w:cs="Verdana"/>
      <w:sz w:val="22"/>
      <w:szCs w:val="24"/>
    </w:rPr>
  </w:style>
  <w:style w:type="character" w:customStyle="1" w:styleId="apple-converted-space">
    <w:name w:val="apple-converted-space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40" w:lineRule="atLeast"/>
      <w:jc w:val="both"/>
    </w:pPr>
    <w:rPr>
      <w:rFonts w:ascii="Garamond" w:hAnsi="Garamond" w:cs="Garamond"/>
      <w:lang w:val="en-GB"/>
    </w:rPr>
  </w:style>
  <w:style w:type="paragraph" w:styleId="HTMLAddress">
    <w:name w:val="HTML Address"/>
    <w:basedOn w:val="Normal"/>
    <w:rPr>
      <w:rFonts w:ascii="Times New Roman" w:hAnsi="Times New Roman" w:cs="Times New Roman"/>
      <w:i/>
      <w:sz w:val="24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x-none"/>
    </w:rPr>
  </w:style>
  <w:style w:type="paragraph" w:customStyle="1" w:styleId="H4">
    <w:name w:val="H4"/>
    <w:basedOn w:val="Normal"/>
    <w:next w:val="Normal"/>
    <w:pPr>
      <w:keepNext/>
      <w:widowControl w:val="0"/>
      <w:spacing w:before="100" w:after="100"/>
    </w:pPr>
    <w:rPr>
      <w:rFonts w:ascii="Times New Roman" w:hAnsi="Times New Roman" w:cs="Times New Roman"/>
      <w:b/>
      <w:sz w:val="24"/>
      <w:szCs w:val="20"/>
    </w:rPr>
  </w:style>
  <w:style w:type="paragraph" w:styleId="BodyText3">
    <w:name w:val="Body Text 3"/>
    <w:basedOn w:val="Normal"/>
    <w:pPr>
      <w:spacing w:before="100" w:after="100"/>
    </w:pPr>
    <w:rPr>
      <w:b/>
      <w:bCs/>
      <w:caps/>
      <w:color w:val="333399"/>
      <w:sz w:val="18"/>
      <w:szCs w:val="18"/>
    </w:rPr>
  </w:style>
  <w:style w:type="paragraph" w:styleId="Title">
    <w:name w:val="Title"/>
    <w:basedOn w:val="Normal"/>
    <w:next w:val="Subtitle"/>
    <w:qFormat/>
    <w:pPr>
      <w:jc w:val="center"/>
    </w:pPr>
    <w:rPr>
      <w:rFonts w:ascii="Times New Roman" w:hAnsi="Times New Roman" w:cs="Times New Roman"/>
      <w:b/>
      <w:sz w:val="28"/>
      <w:szCs w:val="20"/>
      <w:u w:val="single"/>
      <w:lang w:val="en-GB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</w:rPr>
  </w:style>
  <w:style w:type="paragraph" w:customStyle="1" w:styleId="0-Body22">
    <w:name w:val="0-Body2+2"/>
    <w:pPr>
      <w:tabs>
        <w:tab w:val="left" w:pos="2880"/>
        <w:tab w:val="left" w:pos="5040"/>
        <w:tab w:val="left" w:pos="7200"/>
        <w:tab w:val="left" w:pos="9360"/>
        <w:tab w:val="right" w:pos="10080"/>
      </w:tabs>
      <w:suppressAutoHyphens/>
      <w:spacing w:before="40"/>
      <w:ind w:left="720"/>
    </w:pPr>
    <w:rPr>
      <w:rFonts w:ascii="Arial" w:eastAsia="Batang" w:hAnsi="Arial" w:cs="Arial"/>
      <w:lang w:val="en-US" w:eastAsia="ar-SA"/>
    </w:rPr>
  </w:style>
  <w:style w:type="paragraph" w:styleId="BodyTextIndent">
    <w:name w:val="Body Text Indent"/>
    <w:basedOn w:val="Normal"/>
    <w:pPr>
      <w:ind w:left="1440"/>
    </w:pPr>
    <w:rPr>
      <w:rFonts w:cs="Arial"/>
      <w:sz w:val="18"/>
      <w:szCs w:val="22"/>
    </w:rPr>
  </w:style>
  <w:style w:type="paragraph" w:styleId="NoSpacing">
    <w:name w:val="No Spacing"/>
    <w:qFormat/>
    <w:pPr>
      <w:suppressAutoHyphens/>
    </w:pPr>
    <w:rPr>
      <w:sz w:val="24"/>
      <w:szCs w:val="24"/>
      <w:lang w:val="en-US" w:eastAsia="ar-S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Akhilesh Tripathi</vt:lpstr>
    </vt:vector>
  </TitlesOfParts>
  <Company>Microsoft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Akhilesh Tripathi</dc:title>
  <dc:subject/>
  <dc:creator>Akhilesh Tripathi</dc:creator>
  <cp:keywords/>
  <cp:lastModifiedBy>Deepali Saini</cp:lastModifiedBy>
  <cp:revision>16</cp:revision>
  <cp:lastPrinted>2004-09-19T05:20:00Z</cp:lastPrinted>
  <dcterms:created xsi:type="dcterms:W3CDTF">2021-09-11T18:10:00Z</dcterms:created>
  <dcterms:modified xsi:type="dcterms:W3CDTF">2021-10-25T09:41:00Z</dcterms:modified>
</cp:coreProperties>
</file>