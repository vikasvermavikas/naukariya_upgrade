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01" w:rsidRPr="00BD3772" w:rsidRDefault="00436601" w:rsidP="00BD3772">
      <w:pPr>
        <w:pStyle w:val="NoSpacing"/>
        <w:jc w:val="center"/>
        <w:rPr>
          <w:b/>
          <w:sz w:val="28"/>
          <w:szCs w:val="28"/>
          <w:u w:val="single"/>
        </w:rPr>
      </w:pPr>
      <w:r w:rsidRPr="00BD3772">
        <w:rPr>
          <w:b/>
          <w:sz w:val="28"/>
          <w:szCs w:val="28"/>
          <w:u w:val="single"/>
        </w:rPr>
        <w:t>CURRICULAM VITAE</w:t>
      </w:r>
    </w:p>
    <w:p w:rsidR="00BD3772" w:rsidRDefault="00BD3772" w:rsidP="00BE1A30">
      <w:pPr>
        <w:pStyle w:val="NoSpacing"/>
        <w:rPr>
          <w:b/>
          <w:sz w:val="28"/>
          <w:szCs w:val="28"/>
        </w:rPr>
      </w:pPr>
    </w:p>
    <w:p w:rsidR="00A5313A" w:rsidRPr="00BE1A30" w:rsidRDefault="0079214D" w:rsidP="00BE1A30">
      <w:pPr>
        <w:pStyle w:val="NoSpacing"/>
        <w:rPr>
          <w:b/>
          <w:sz w:val="28"/>
          <w:szCs w:val="28"/>
        </w:rPr>
      </w:pPr>
      <w:r w:rsidRPr="00BE1A30">
        <w:rPr>
          <w:b/>
          <w:sz w:val="28"/>
          <w:szCs w:val="28"/>
        </w:rPr>
        <w:t>HEMANT GUPTA</w:t>
      </w:r>
    </w:p>
    <w:p w:rsidR="009E7D87" w:rsidRDefault="00A5313A" w:rsidP="0079214D">
      <w:pPr>
        <w:spacing w:after="0" w:line="20" w:lineRule="atLeast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 TA 44 Teachers Colony Keshavpura </w:t>
      </w:r>
      <w:r w:rsidR="009E7D87">
        <w:rPr>
          <w:sz w:val="21"/>
          <w:szCs w:val="21"/>
        </w:rPr>
        <w:t>,</w:t>
      </w:r>
    </w:p>
    <w:p w:rsidR="009E7D87" w:rsidRDefault="00A5313A" w:rsidP="0079214D">
      <w:pPr>
        <w:spacing w:after="0" w:line="20" w:lineRule="atLeast"/>
        <w:jc w:val="both"/>
        <w:rPr>
          <w:sz w:val="21"/>
          <w:szCs w:val="21"/>
        </w:rPr>
      </w:pPr>
      <w:r>
        <w:rPr>
          <w:sz w:val="21"/>
          <w:szCs w:val="21"/>
        </w:rPr>
        <w:t>Kota</w:t>
      </w:r>
      <w:r w:rsidR="009E7D87">
        <w:rPr>
          <w:sz w:val="21"/>
          <w:szCs w:val="21"/>
        </w:rPr>
        <w:t>-324009</w:t>
      </w:r>
    </w:p>
    <w:p w:rsidR="00A5313A" w:rsidRDefault="00A5313A" w:rsidP="0079214D">
      <w:pPr>
        <w:spacing w:after="0" w:line="20" w:lineRule="atLeast"/>
        <w:jc w:val="both"/>
        <w:rPr>
          <w:rFonts w:cs="Tahoma"/>
          <w:sz w:val="21"/>
          <w:szCs w:val="21"/>
        </w:rPr>
      </w:pPr>
      <w:r>
        <w:rPr>
          <w:sz w:val="21"/>
          <w:szCs w:val="21"/>
        </w:rPr>
        <w:t>(Rajasthan)</w:t>
      </w:r>
      <w:r>
        <w:rPr>
          <w:rFonts w:cs="Tahoma"/>
          <w:sz w:val="21"/>
          <w:szCs w:val="21"/>
        </w:rPr>
        <w:t>, India</w:t>
      </w:r>
    </w:p>
    <w:p w:rsidR="008B2F99" w:rsidRPr="00766EF4" w:rsidRDefault="00A5313A" w:rsidP="0079214D">
      <w:pPr>
        <w:spacing w:after="0" w:line="20" w:lineRule="atLeast"/>
        <w:rPr>
          <w:b/>
          <w:i/>
          <w:sz w:val="21"/>
          <w:szCs w:val="21"/>
        </w:rPr>
      </w:pPr>
      <w:r w:rsidRPr="0079214D">
        <w:rPr>
          <w:rFonts w:cs="Tahoma"/>
          <w:b/>
          <w:sz w:val="21"/>
          <w:szCs w:val="21"/>
        </w:rPr>
        <w:t>Contact</w:t>
      </w:r>
      <w:r w:rsidR="006A1780" w:rsidRPr="0079214D">
        <w:rPr>
          <w:rFonts w:cs="Tahoma"/>
          <w:b/>
          <w:sz w:val="21"/>
          <w:szCs w:val="21"/>
        </w:rPr>
        <w:t xml:space="preserve">   </w:t>
      </w:r>
      <w:r w:rsidRPr="0079214D">
        <w:rPr>
          <w:rFonts w:cs="Tahoma"/>
          <w:b/>
          <w:sz w:val="21"/>
          <w:szCs w:val="21"/>
        </w:rPr>
        <w:t>: +91 –9024341928</w:t>
      </w:r>
      <w:r w:rsidRPr="0079214D">
        <w:rPr>
          <w:b/>
          <w:sz w:val="21"/>
          <w:szCs w:val="21"/>
        </w:rPr>
        <w:t xml:space="preserve">  </w:t>
      </w:r>
    </w:p>
    <w:p w:rsidR="00A5313A" w:rsidRDefault="00A5313A" w:rsidP="0079214D">
      <w:pPr>
        <w:spacing w:after="0" w:line="20" w:lineRule="atLeast"/>
        <w:rPr>
          <w:rFonts w:eastAsia="SimSun" w:cs="Tahoma"/>
          <w:b/>
          <w:sz w:val="21"/>
          <w:szCs w:val="21"/>
        </w:rPr>
      </w:pPr>
      <w:r w:rsidRPr="0079214D">
        <w:rPr>
          <w:rFonts w:cs="Tahoma"/>
          <w:b/>
          <w:sz w:val="21"/>
          <w:szCs w:val="21"/>
        </w:rPr>
        <w:t xml:space="preserve"> Email</w:t>
      </w:r>
      <w:r w:rsidR="006A1780" w:rsidRPr="0079214D">
        <w:rPr>
          <w:rFonts w:cs="Tahoma"/>
          <w:b/>
          <w:sz w:val="21"/>
          <w:szCs w:val="21"/>
        </w:rPr>
        <w:t xml:space="preserve">-id  </w:t>
      </w:r>
      <w:r w:rsidRPr="0079214D">
        <w:rPr>
          <w:rFonts w:cs="Tahoma"/>
          <w:b/>
          <w:sz w:val="21"/>
          <w:szCs w:val="21"/>
        </w:rPr>
        <w:t>:</w:t>
      </w:r>
      <w:r w:rsidRPr="0079214D">
        <w:rPr>
          <w:b/>
          <w:sz w:val="21"/>
          <w:szCs w:val="21"/>
        </w:rPr>
        <w:t xml:space="preserve">  </w:t>
      </w:r>
      <w:r w:rsidRPr="0079214D">
        <w:rPr>
          <w:b/>
          <w:color w:val="0066FF"/>
          <w:sz w:val="21"/>
          <w:szCs w:val="21"/>
        </w:rPr>
        <w:t>hemant.gupta320@gmail.com</w:t>
      </w:r>
      <w:r w:rsidRPr="0079214D">
        <w:rPr>
          <w:rFonts w:eastAsia="SimSun" w:cs="Tahoma"/>
          <w:b/>
          <w:sz w:val="21"/>
          <w:szCs w:val="21"/>
        </w:rPr>
        <w:t xml:space="preserve"> </w:t>
      </w:r>
    </w:p>
    <w:p w:rsidR="00A3407F" w:rsidRDefault="00A3407F" w:rsidP="0079214D">
      <w:pPr>
        <w:spacing w:after="0" w:line="20" w:lineRule="atLeast"/>
        <w:rPr>
          <w:rFonts w:eastAsia="SimSun" w:cs="Tahoma"/>
          <w:b/>
          <w:sz w:val="21"/>
          <w:szCs w:val="21"/>
        </w:rPr>
      </w:pPr>
    </w:p>
    <w:p w:rsidR="0079214D" w:rsidRPr="0079214D" w:rsidRDefault="0079214D" w:rsidP="0079214D">
      <w:pPr>
        <w:spacing w:after="0" w:line="20" w:lineRule="atLeast"/>
        <w:rPr>
          <w:rFonts w:eastAsia="SimSun" w:cs="Tahoma"/>
          <w:b/>
          <w:sz w:val="21"/>
          <w:szCs w:val="21"/>
        </w:rPr>
      </w:pPr>
    </w:p>
    <w:p w:rsidR="00436601" w:rsidRDefault="00436601" w:rsidP="00436601">
      <w:pPr>
        <w:pStyle w:val="NoSpacing"/>
        <w:shd w:val="clear" w:color="auto" w:fill="D9D9D9"/>
        <w:tabs>
          <w:tab w:val="left" w:pos="9360"/>
        </w:tabs>
        <w:spacing w:line="360" w:lineRule="auto"/>
        <w:rPr>
          <w:b/>
        </w:rPr>
      </w:pPr>
      <w:r>
        <w:rPr>
          <w:b/>
        </w:rPr>
        <w:t>CAREER OBJECTIVE</w:t>
      </w:r>
    </w:p>
    <w:p w:rsidR="00436601" w:rsidRDefault="00436601" w:rsidP="00436601">
      <w:pPr>
        <w:pStyle w:val="NoSpacing"/>
        <w:tabs>
          <w:tab w:val="left" w:pos="9360"/>
        </w:tabs>
        <w:spacing w:line="360" w:lineRule="auto"/>
        <w:jc w:val="both"/>
      </w:pPr>
      <w:r>
        <w:t xml:space="preserve">A dedicated individual seeking opportunity to play a responsible role in an organization, on a long-term perspective leading to growth of organization and personal skill set to perform better in the role assigned. </w:t>
      </w:r>
    </w:p>
    <w:p w:rsidR="00A3407F" w:rsidRDefault="00A3407F" w:rsidP="00436601">
      <w:pPr>
        <w:pStyle w:val="NoSpacing"/>
        <w:tabs>
          <w:tab w:val="left" w:pos="9360"/>
        </w:tabs>
        <w:spacing w:line="360" w:lineRule="auto"/>
        <w:jc w:val="both"/>
      </w:pPr>
    </w:p>
    <w:p w:rsidR="00436601" w:rsidRDefault="00436601" w:rsidP="00436601">
      <w:pPr>
        <w:pStyle w:val="NoSpacing"/>
        <w:shd w:val="clear" w:color="auto" w:fill="D9D9D9"/>
        <w:tabs>
          <w:tab w:val="left" w:pos="9360"/>
        </w:tabs>
        <w:spacing w:line="360" w:lineRule="auto"/>
        <w:rPr>
          <w:b/>
        </w:rPr>
      </w:pPr>
      <w:r>
        <w:rPr>
          <w:b/>
        </w:rPr>
        <w:t>PROFESSIONAL SKILLS</w:t>
      </w:r>
    </w:p>
    <w:p w:rsidR="00436601" w:rsidRDefault="00436601" w:rsidP="00436601">
      <w:pPr>
        <w:pStyle w:val="ListParagraph"/>
        <w:spacing w:line="360" w:lineRule="auto"/>
        <w:ind w:left="360"/>
      </w:pPr>
      <w:r w:rsidRPr="000F08A2">
        <w:rPr>
          <w:b/>
        </w:rPr>
        <w:t>Languages</w:t>
      </w:r>
      <w:r>
        <w:t>:</w:t>
      </w:r>
      <w:r w:rsidRPr="00413E84">
        <w:t xml:space="preserve"> </w:t>
      </w:r>
      <w:r>
        <w:t xml:space="preserve">                                   C,</w:t>
      </w:r>
      <w:r w:rsidR="009E377C">
        <w:t>C++,</w:t>
      </w:r>
      <w:r w:rsidRPr="00D50202">
        <w:t xml:space="preserve"> </w:t>
      </w:r>
      <w:r>
        <w:t>PHP</w:t>
      </w:r>
      <w:r w:rsidR="009E377C">
        <w:t>,JAVA,JOOMLA,WORDPRESS,</w:t>
      </w:r>
    </w:p>
    <w:p w:rsidR="00436601" w:rsidRPr="000F08A2" w:rsidRDefault="00436601" w:rsidP="00436601">
      <w:pPr>
        <w:pStyle w:val="ListParagraph"/>
        <w:spacing w:line="360" w:lineRule="auto"/>
        <w:ind w:left="0"/>
      </w:pPr>
      <w:r>
        <w:rPr>
          <w:b/>
        </w:rPr>
        <w:t xml:space="preserve">       </w:t>
      </w:r>
      <w:r w:rsidRPr="000F08A2">
        <w:rPr>
          <w:b/>
        </w:rPr>
        <w:t>Web Technologies</w:t>
      </w:r>
      <w:r w:rsidRPr="000F08A2">
        <w:t xml:space="preserve">:  </w:t>
      </w:r>
      <w:r>
        <w:t xml:space="preserve">                   </w:t>
      </w:r>
      <w:r w:rsidRPr="000F08A2">
        <w:t xml:space="preserve"> HTML, </w:t>
      </w:r>
      <w:r>
        <w:t>CSS</w:t>
      </w:r>
      <w:r w:rsidRPr="000F08A2">
        <w:t xml:space="preserve">, </w:t>
      </w:r>
      <w:r>
        <w:t>JavaScript</w:t>
      </w:r>
      <w:r w:rsidR="00080E79">
        <w:t>(Basic)</w:t>
      </w:r>
      <w:r>
        <w:t>, JQuery</w:t>
      </w:r>
      <w:r w:rsidR="00080E79">
        <w:t>(Basic)</w:t>
      </w:r>
    </w:p>
    <w:p w:rsidR="00436601" w:rsidRDefault="00436601" w:rsidP="00436601">
      <w:pPr>
        <w:pStyle w:val="ListParagraph"/>
        <w:spacing w:line="360" w:lineRule="auto"/>
        <w:ind w:left="0" w:firstLine="360"/>
      </w:pPr>
      <w:r w:rsidRPr="000F08A2">
        <w:rPr>
          <w:b/>
        </w:rPr>
        <w:t>Data bases</w:t>
      </w:r>
      <w:r>
        <w:t xml:space="preserve">:                                   </w:t>
      </w:r>
      <w:r w:rsidR="009E377C">
        <w:t>MySQL</w:t>
      </w:r>
      <w:r>
        <w:t xml:space="preserve"> </w:t>
      </w:r>
    </w:p>
    <w:p w:rsidR="00436601" w:rsidRPr="000F08A2" w:rsidRDefault="00436601" w:rsidP="00436601">
      <w:pPr>
        <w:pStyle w:val="ListParagraph"/>
        <w:spacing w:line="360" w:lineRule="auto"/>
        <w:ind w:left="360"/>
      </w:pPr>
      <w:r>
        <w:rPr>
          <w:b/>
        </w:rPr>
        <w:t>TOOLS:</w:t>
      </w:r>
      <w:r>
        <w:t xml:space="preserve">                                        </w:t>
      </w:r>
      <w:r w:rsidR="00B03CAD">
        <w:t xml:space="preserve">  Adobe Photoshop, Dreamweaver</w:t>
      </w:r>
    </w:p>
    <w:p w:rsidR="00436601" w:rsidRDefault="00436601" w:rsidP="00436601">
      <w:pPr>
        <w:pStyle w:val="ListParagraph"/>
        <w:ind w:left="0" w:firstLine="360"/>
      </w:pPr>
      <w:r w:rsidRPr="00413E84">
        <w:t xml:space="preserve"> </w:t>
      </w:r>
      <w:r w:rsidRPr="000F08A2">
        <w:rPr>
          <w:b/>
        </w:rPr>
        <w:t>Packages</w:t>
      </w:r>
      <w:r>
        <w:t xml:space="preserve">:                                     MS-Office </w:t>
      </w:r>
    </w:p>
    <w:p w:rsidR="00A3407F" w:rsidRDefault="00A3407F" w:rsidP="00436601">
      <w:pPr>
        <w:pStyle w:val="ListParagraph"/>
        <w:ind w:left="0" w:firstLine="360"/>
      </w:pPr>
    </w:p>
    <w:p w:rsidR="00436601" w:rsidRPr="00D50202" w:rsidRDefault="00436601" w:rsidP="00436601">
      <w:pPr>
        <w:pStyle w:val="NoSpacing"/>
        <w:shd w:val="clear" w:color="auto" w:fill="D9D9D9"/>
        <w:spacing w:line="276" w:lineRule="auto"/>
      </w:pPr>
      <w:r>
        <w:rPr>
          <w:b/>
        </w:rPr>
        <w:t xml:space="preserve">ACADEMIC PROFILE  </w:t>
      </w:r>
    </w:p>
    <w:p w:rsidR="00436601" w:rsidRDefault="00436601" w:rsidP="00436601">
      <w:pPr>
        <w:pStyle w:val="NoSpacing"/>
        <w:tabs>
          <w:tab w:val="left" w:pos="9360"/>
        </w:tabs>
        <w:rPr>
          <w:b/>
        </w:rPr>
      </w:pPr>
      <w:r>
        <w:rPr>
          <w:b/>
        </w:rPr>
        <w:t xml:space="preserve">  </w:t>
      </w:r>
    </w:p>
    <w:p w:rsidR="00A3407F" w:rsidRDefault="00A3407F" w:rsidP="00436601">
      <w:pPr>
        <w:pStyle w:val="NoSpacing"/>
        <w:tabs>
          <w:tab w:val="left" w:pos="9360"/>
        </w:tabs>
        <w:rPr>
          <w:b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170"/>
        <w:gridCol w:w="4860"/>
        <w:gridCol w:w="1800"/>
        <w:gridCol w:w="1260"/>
        <w:gridCol w:w="1270"/>
      </w:tblGrid>
      <w:tr w:rsidR="00436601" w:rsidTr="00E37EEA">
        <w:trPr>
          <w:trHeight w:val="60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the Institute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Pr="004469BF" w:rsidRDefault="00436601" w:rsidP="00A624A8">
            <w:pPr>
              <w:pStyle w:val="NoSpacing"/>
              <w:tabs>
                <w:tab w:val="left" w:pos="9360"/>
              </w:tabs>
              <w:snapToGrid w:val="0"/>
              <w:jc w:val="center"/>
              <w:rPr>
                <w:b/>
                <w:sz w:val="21"/>
                <w:szCs w:val="21"/>
              </w:rPr>
            </w:pPr>
            <w:r w:rsidRPr="004469BF">
              <w:rPr>
                <w:b/>
                <w:sz w:val="21"/>
                <w:szCs w:val="21"/>
              </w:rPr>
              <w:t>Name of the</w:t>
            </w:r>
          </w:p>
          <w:p w:rsidR="00436601" w:rsidRDefault="00436601" w:rsidP="00A624A8">
            <w:pPr>
              <w:pStyle w:val="NoSpacing"/>
              <w:tabs>
                <w:tab w:val="left" w:pos="9360"/>
              </w:tabs>
              <w:jc w:val="center"/>
              <w:rPr>
                <w:b/>
              </w:rPr>
            </w:pPr>
            <w:r w:rsidRPr="004469BF">
              <w:rPr>
                <w:b/>
                <w:sz w:val="21"/>
                <w:szCs w:val="21"/>
              </w:rPr>
              <w:t>Board/University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  <w:p w:rsidR="00436601" w:rsidRDefault="00436601" w:rsidP="00A624A8">
            <w:pPr>
              <w:pStyle w:val="NoSpacing"/>
              <w:tabs>
                <w:tab w:val="left" w:pos="9360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jc w:val="center"/>
              <w:rPr>
                <w:b/>
              </w:rPr>
            </w:pPr>
            <w:r>
              <w:rPr>
                <w:b/>
              </w:rPr>
              <w:t>Year of</w:t>
            </w:r>
          </w:p>
          <w:p w:rsidR="00436601" w:rsidRDefault="00436601" w:rsidP="00A624A8">
            <w:pPr>
              <w:pStyle w:val="NoSpacing"/>
              <w:tabs>
                <w:tab w:val="left" w:pos="9360"/>
              </w:tabs>
              <w:jc w:val="center"/>
              <w:rPr>
                <w:b/>
              </w:rPr>
            </w:pPr>
            <w:r>
              <w:rPr>
                <w:b/>
              </w:rPr>
              <w:t>passing</w:t>
            </w:r>
          </w:p>
        </w:tc>
      </w:tr>
      <w:tr w:rsidR="00436601" w:rsidTr="00E37EEA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jc w:val="center"/>
            </w:pPr>
            <w:r>
              <w:t>B.TECH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Default="009D291F" w:rsidP="00A624A8">
            <w:pPr>
              <w:snapToGrid w:val="0"/>
              <w:spacing w:after="0" w:line="100" w:lineRule="atLeast"/>
              <w:jc w:val="center"/>
            </w:pPr>
            <w:r>
              <w:t>Maharishi Arvind College Of Engineering &amp; Technology, Kota</w:t>
            </w:r>
          </w:p>
          <w:p w:rsidR="0057568B" w:rsidRPr="0057568B" w:rsidRDefault="0057568B" w:rsidP="0057568B">
            <w:pPr>
              <w:rPr>
                <w:bCs/>
              </w:rPr>
            </w:pPr>
            <w:r w:rsidRPr="0057568B">
              <w:rPr>
                <w:bCs/>
              </w:rPr>
              <w:t>(Form</w:t>
            </w:r>
            <w:r>
              <w:rPr>
                <w:bCs/>
              </w:rPr>
              <w:t xml:space="preserve">erly name Presidency College Of </w:t>
            </w:r>
            <w:r w:rsidRPr="0057568B">
              <w:rPr>
                <w:bCs/>
              </w:rPr>
              <w:t>Engineering)</w:t>
            </w:r>
          </w:p>
          <w:p w:rsidR="0057568B" w:rsidRDefault="0057568B" w:rsidP="00A624A8">
            <w:pPr>
              <w:snapToGrid w:val="0"/>
              <w:spacing w:after="0" w:line="100" w:lineRule="atLeast"/>
              <w:jc w:val="center"/>
            </w:pPr>
          </w:p>
          <w:p w:rsidR="00436601" w:rsidRDefault="00436601" w:rsidP="00A624A8">
            <w:pPr>
              <w:snapToGrid w:val="0"/>
              <w:spacing w:after="0" w:line="100" w:lineRule="atLeast"/>
              <w:jc w:val="center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jc w:val="center"/>
            </w:pPr>
            <w:r>
              <w:t>RTU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Default="007C021A" w:rsidP="00A624A8">
            <w:pPr>
              <w:pStyle w:val="NoSpacing"/>
              <w:tabs>
                <w:tab w:val="left" w:pos="9360"/>
              </w:tabs>
              <w:snapToGrid w:val="0"/>
              <w:jc w:val="center"/>
            </w:pPr>
            <w:r>
              <w:t>6</w:t>
            </w:r>
            <w:r w:rsidR="00235768">
              <w:t>8</w:t>
            </w:r>
            <w:r>
              <w:t>.</w:t>
            </w:r>
            <w:r w:rsidR="00807168">
              <w:t>19</w:t>
            </w:r>
            <w:r w:rsidR="00436601">
              <w:t>%</w:t>
            </w:r>
          </w:p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jc w:val="center"/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6601" w:rsidRDefault="00436601" w:rsidP="007C021A">
            <w:pPr>
              <w:pStyle w:val="NoSpacing"/>
              <w:tabs>
                <w:tab w:val="left" w:pos="9360"/>
              </w:tabs>
              <w:snapToGrid w:val="0"/>
              <w:jc w:val="center"/>
            </w:pPr>
            <w:r>
              <w:t>200</w:t>
            </w:r>
            <w:r w:rsidR="007C021A">
              <w:t>9-</w:t>
            </w:r>
            <w:r>
              <w:t>201</w:t>
            </w:r>
            <w:r w:rsidR="007C021A">
              <w:t>3</w:t>
            </w:r>
          </w:p>
        </w:tc>
      </w:tr>
      <w:tr w:rsidR="00436601" w:rsidTr="00E37EEA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601" w:rsidRDefault="00FC64E9" w:rsidP="00A624A8">
            <w:pPr>
              <w:snapToGrid w:val="0"/>
              <w:jc w:val="center"/>
            </w:pPr>
            <w:r>
              <w:rPr>
                <w:rFonts w:cs="Courier New"/>
                <w:sz w:val="20"/>
                <w:szCs w:val="20"/>
              </w:rPr>
              <w:t>Govt. Sr. Sec. School</w:t>
            </w:r>
            <w:r w:rsidR="00436601">
              <w:t>,</w:t>
            </w:r>
            <w:r>
              <w:t xml:space="preserve"> </w:t>
            </w:r>
            <w:r w:rsidR="00436601">
              <w:t>Dadabari, Kota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Default="004F48BD" w:rsidP="00A624A8">
            <w:pPr>
              <w:pStyle w:val="NoSpacing"/>
              <w:tabs>
                <w:tab w:val="left" w:pos="9360"/>
              </w:tabs>
              <w:snapToGrid w:val="0"/>
              <w:jc w:val="center"/>
            </w:pPr>
            <w:r>
              <w:t>R</w:t>
            </w:r>
            <w:r w:rsidR="00436601">
              <w:t>.B.S.E.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Default="00E37EEA" w:rsidP="00A624A8">
            <w:pPr>
              <w:pStyle w:val="NoSpacing"/>
              <w:tabs>
                <w:tab w:val="left" w:pos="9360"/>
              </w:tabs>
              <w:snapToGrid w:val="0"/>
              <w:jc w:val="center"/>
            </w:pPr>
            <w:r>
              <w:t>55.69</w:t>
            </w:r>
            <w:r w:rsidR="00436601">
              <w:t xml:space="preserve"> %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6601" w:rsidRDefault="00436601" w:rsidP="00D9555E">
            <w:pPr>
              <w:pStyle w:val="NoSpacing"/>
              <w:tabs>
                <w:tab w:val="left" w:pos="9360"/>
              </w:tabs>
              <w:snapToGrid w:val="0"/>
              <w:jc w:val="center"/>
            </w:pPr>
            <w:r>
              <w:t>200</w:t>
            </w:r>
            <w:r w:rsidR="00D9555E">
              <w:t>9</w:t>
            </w:r>
          </w:p>
        </w:tc>
      </w:tr>
      <w:tr w:rsidR="00436601" w:rsidTr="00E37EEA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6601" w:rsidRDefault="00094FD5" w:rsidP="00094FD5">
            <w:pPr>
              <w:snapToGrid w:val="0"/>
              <w:jc w:val="center"/>
            </w:pPr>
            <w:r>
              <w:rPr>
                <w:rFonts w:cs="Courier New"/>
                <w:sz w:val="20"/>
                <w:szCs w:val="20"/>
              </w:rPr>
              <w:t>Ankur  Sr. Sec. School</w:t>
            </w:r>
            <w:r w:rsidR="00436601">
              <w:t>,</w:t>
            </w:r>
            <w:r>
              <w:t xml:space="preserve"> Teachers Colony</w:t>
            </w:r>
            <w:r w:rsidR="00436601">
              <w:t>, Kota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Default="004F48BD" w:rsidP="00A624A8">
            <w:pPr>
              <w:pStyle w:val="NoSpacing"/>
              <w:tabs>
                <w:tab w:val="left" w:pos="9360"/>
              </w:tabs>
              <w:snapToGrid w:val="0"/>
              <w:jc w:val="center"/>
            </w:pPr>
            <w:r>
              <w:t>R</w:t>
            </w:r>
            <w:r w:rsidR="00436601">
              <w:t>.B.S.E.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6601" w:rsidRDefault="00E37EEA" w:rsidP="00A624A8">
            <w:pPr>
              <w:pStyle w:val="NoSpacing"/>
              <w:tabs>
                <w:tab w:val="left" w:pos="9360"/>
              </w:tabs>
              <w:snapToGrid w:val="0"/>
              <w:jc w:val="center"/>
            </w:pPr>
            <w:r>
              <w:t>55.33</w:t>
            </w:r>
            <w:r w:rsidR="00436601">
              <w:t>%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6601" w:rsidRDefault="00436601" w:rsidP="00D9555E">
            <w:pPr>
              <w:pStyle w:val="NoSpacing"/>
              <w:tabs>
                <w:tab w:val="left" w:pos="9360"/>
              </w:tabs>
              <w:snapToGrid w:val="0"/>
              <w:jc w:val="center"/>
            </w:pPr>
            <w:r>
              <w:t>200</w:t>
            </w:r>
            <w:r w:rsidR="00D9555E">
              <w:t>7</w:t>
            </w:r>
          </w:p>
        </w:tc>
      </w:tr>
    </w:tbl>
    <w:p w:rsidR="00436601" w:rsidRDefault="00436601" w:rsidP="00436601">
      <w:pPr>
        <w:pStyle w:val="NoSpacing"/>
        <w:tabs>
          <w:tab w:val="left" w:pos="9360"/>
        </w:tabs>
        <w:rPr>
          <w:b/>
        </w:rPr>
      </w:pPr>
    </w:p>
    <w:p w:rsidR="00A3407F" w:rsidRDefault="00A3407F" w:rsidP="00436601">
      <w:pPr>
        <w:pStyle w:val="NoSpacing"/>
        <w:tabs>
          <w:tab w:val="left" w:pos="9360"/>
        </w:tabs>
        <w:rPr>
          <w:b/>
        </w:rPr>
      </w:pPr>
    </w:p>
    <w:p w:rsidR="00A3407F" w:rsidRDefault="00A3407F" w:rsidP="00436601">
      <w:pPr>
        <w:pStyle w:val="NoSpacing"/>
        <w:tabs>
          <w:tab w:val="left" w:pos="9360"/>
        </w:tabs>
        <w:rPr>
          <w:b/>
        </w:rPr>
      </w:pPr>
    </w:p>
    <w:p w:rsidR="00436601" w:rsidRDefault="00436601" w:rsidP="00436601">
      <w:pPr>
        <w:pStyle w:val="NoSpacing"/>
        <w:shd w:val="clear" w:color="auto" w:fill="D9D9D9"/>
        <w:spacing w:line="276" w:lineRule="auto"/>
        <w:rPr>
          <w:b/>
        </w:rPr>
      </w:pPr>
      <w:r>
        <w:rPr>
          <w:b/>
        </w:rPr>
        <w:t>KEY STRENGTHS</w:t>
      </w:r>
    </w:p>
    <w:p w:rsidR="00436601" w:rsidRDefault="00436601" w:rsidP="00436601">
      <w:pPr>
        <w:pStyle w:val="NoSpacing"/>
        <w:numPr>
          <w:ilvl w:val="0"/>
          <w:numId w:val="3"/>
        </w:numPr>
        <w:spacing w:line="276" w:lineRule="auto"/>
      </w:pPr>
      <w:r>
        <w:t xml:space="preserve">Constant learning Attitude.  </w:t>
      </w:r>
    </w:p>
    <w:p w:rsidR="00436601" w:rsidRDefault="00436601" w:rsidP="00436601">
      <w:pPr>
        <w:pStyle w:val="NoSpacing"/>
        <w:numPr>
          <w:ilvl w:val="0"/>
          <w:numId w:val="3"/>
        </w:numPr>
        <w:spacing w:line="276" w:lineRule="auto"/>
      </w:pPr>
      <w:r>
        <w:t xml:space="preserve">Good communication / analytical and reasoning skills. </w:t>
      </w:r>
    </w:p>
    <w:p w:rsidR="00436601" w:rsidRDefault="00436601" w:rsidP="00436601">
      <w:pPr>
        <w:pStyle w:val="NoSpacing"/>
        <w:numPr>
          <w:ilvl w:val="0"/>
          <w:numId w:val="3"/>
        </w:numPr>
        <w:spacing w:line="276" w:lineRule="auto"/>
      </w:pPr>
      <w:r w:rsidRPr="00A8113E">
        <w:t>Practical, optimistic and adaptable</w:t>
      </w:r>
      <w:r>
        <w:t xml:space="preserve"> and e</w:t>
      </w:r>
      <w:r w:rsidRPr="00A8113E">
        <w:t>ffective team playe</w:t>
      </w:r>
      <w:r>
        <w:t>r.</w:t>
      </w:r>
    </w:p>
    <w:p w:rsidR="00436601" w:rsidRDefault="00436601" w:rsidP="00436601">
      <w:pPr>
        <w:pStyle w:val="NoSpacing"/>
        <w:numPr>
          <w:ilvl w:val="0"/>
          <w:numId w:val="3"/>
        </w:numPr>
        <w:spacing w:line="276" w:lineRule="auto"/>
      </w:pPr>
      <w:r>
        <w:t>Punctuality.</w:t>
      </w:r>
    </w:p>
    <w:p w:rsidR="004A3308" w:rsidRDefault="004A3308" w:rsidP="00436601">
      <w:pPr>
        <w:pStyle w:val="NoSpacing"/>
        <w:numPr>
          <w:ilvl w:val="0"/>
          <w:numId w:val="3"/>
        </w:numPr>
        <w:spacing w:line="276" w:lineRule="auto"/>
      </w:pPr>
      <w:r>
        <w:t>Self Confidence.</w:t>
      </w:r>
    </w:p>
    <w:p w:rsidR="007F2DAC" w:rsidRDefault="007F2DAC" w:rsidP="007F2DAC">
      <w:pPr>
        <w:pStyle w:val="NoSpacing"/>
        <w:spacing w:line="276" w:lineRule="auto"/>
      </w:pPr>
    </w:p>
    <w:p w:rsidR="007F2DAC" w:rsidRDefault="007F2DAC" w:rsidP="007F2DAC">
      <w:pPr>
        <w:pStyle w:val="NoSpacing"/>
        <w:shd w:val="clear" w:color="auto" w:fill="D9D9D9"/>
        <w:tabs>
          <w:tab w:val="left" w:pos="9360"/>
        </w:tabs>
        <w:rPr>
          <w:b/>
        </w:rPr>
      </w:pPr>
      <w:r>
        <w:rPr>
          <w:b/>
        </w:rPr>
        <w:lastRenderedPageBreak/>
        <w:t>PRACTICAL TRAINING</w:t>
      </w:r>
    </w:p>
    <w:p w:rsidR="007F2DAC" w:rsidRDefault="007F2DAC" w:rsidP="007F2DAC">
      <w:pPr>
        <w:spacing w:line="240" w:lineRule="auto"/>
      </w:pPr>
    </w:p>
    <w:tbl>
      <w:tblPr>
        <w:tblW w:w="102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2"/>
        <w:gridCol w:w="8262"/>
      </w:tblGrid>
      <w:tr w:rsidR="007F2DAC" w:rsidTr="00660C09">
        <w:trPr>
          <w:trHeight w:val="202"/>
        </w:trPr>
        <w:tc>
          <w:tcPr>
            <w:tcW w:w="1992" w:type="dxa"/>
            <w:shd w:val="clear" w:color="auto" w:fill="auto"/>
          </w:tcPr>
          <w:p w:rsidR="007F2DAC" w:rsidRPr="000B09C4" w:rsidRDefault="007F2DAC" w:rsidP="00660C09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NAME OF COMPANY</w:t>
            </w:r>
          </w:p>
        </w:tc>
        <w:tc>
          <w:tcPr>
            <w:tcW w:w="8262" w:type="dxa"/>
            <w:shd w:val="clear" w:color="auto" w:fill="auto"/>
          </w:tcPr>
          <w:p w:rsidR="007F2DAC" w:rsidRPr="000B09C4" w:rsidRDefault="007F2DAC" w:rsidP="00660C09">
            <w:pPr>
              <w:spacing w:line="240" w:lineRule="auto"/>
            </w:pPr>
            <w:r>
              <w:rPr>
                <w:rFonts w:ascii="Palatino Linotype" w:eastAsia="SimSun" w:hAnsi="Palatino Linotype"/>
                <w:b/>
              </w:rPr>
              <w:t>LOGICPACE TECHNOLOGY PVT.LTD.</w:t>
            </w:r>
          </w:p>
        </w:tc>
      </w:tr>
      <w:tr w:rsidR="007F2DAC" w:rsidTr="00660C09">
        <w:trPr>
          <w:trHeight w:val="180"/>
        </w:trPr>
        <w:tc>
          <w:tcPr>
            <w:tcW w:w="1992" w:type="dxa"/>
            <w:shd w:val="clear" w:color="auto" w:fill="auto"/>
          </w:tcPr>
          <w:p w:rsidR="007F2DAC" w:rsidRPr="000B09C4" w:rsidRDefault="007F2DAC" w:rsidP="00660C09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DURATION</w:t>
            </w:r>
          </w:p>
        </w:tc>
        <w:tc>
          <w:tcPr>
            <w:tcW w:w="8262" w:type="dxa"/>
            <w:shd w:val="clear" w:color="auto" w:fill="auto"/>
          </w:tcPr>
          <w:p w:rsidR="007F2DAC" w:rsidRPr="000B09C4" w:rsidRDefault="007F2DAC" w:rsidP="00660C09">
            <w:pPr>
              <w:spacing w:line="240" w:lineRule="auto"/>
            </w:pPr>
            <w:r w:rsidRPr="000B09C4">
              <w:rPr>
                <w:rFonts w:ascii="Palatino Linotype" w:eastAsia="SimSun" w:hAnsi="Palatino Linotype" w:cs="Tahoma"/>
              </w:rPr>
              <w:t>45 DAYS</w:t>
            </w:r>
          </w:p>
        </w:tc>
      </w:tr>
      <w:tr w:rsidR="007F2DAC" w:rsidRPr="001E25F9" w:rsidTr="00660C09">
        <w:trPr>
          <w:trHeight w:val="39"/>
        </w:trPr>
        <w:tc>
          <w:tcPr>
            <w:tcW w:w="1992" w:type="dxa"/>
            <w:shd w:val="clear" w:color="auto" w:fill="auto"/>
          </w:tcPr>
          <w:p w:rsidR="007F2DAC" w:rsidRPr="000B09C4" w:rsidRDefault="007F2DAC" w:rsidP="00660C09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LOCATION</w:t>
            </w:r>
          </w:p>
        </w:tc>
        <w:tc>
          <w:tcPr>
            <w:tcW w:w="8262" w:type="dxa"/>
            <w:shd w:val="clear" w:color="auto" w:fill="auto"/>
          </w:tcPr>
          <w:p w:rsidR="007F2DAC" w:rsidRPr="000B09C4" w:rsidRDefault="007F2DAC" w:rsidP="00660C09">
            <w:pPr>
              <w:spacing w:line="240" w:lineRule="auto"/>
            </w:pPr>
            <w:r>
              <w:rPr>
                <w:rFonts w:ascii="Palatino Linotype" w:eastAsia="SimSun" w:hAnsi="Palatino Linotype" w:cs="Tahoma"/>
              </w:rPr>
              <w:t>Jaipur</w:t>
            </w:r>
            <w:r w:rsidRPr="000B09C4">
              <w:rPr>
                <w:rFonts w:ascii="Palatino Linotype" w:eastAsia="SimSun" w:hAnsi="Palatino Linotype" w:cs="Tahoma"/>
              </w:rPr>
              <w:t>, Rajasthan</w:t>
            </w:r>
          </w:p>
        </w:tc>
      </w:tr>
    </w:tbl>
    <w:p w:rsidR="007F2DAC" w:rsidRDefault="007F2DAC" w:rsidP="007F2DAC">
      <w:pPr>
        <w:pStyle w:val="NoSpacing"/>
        <w:rPr>
          <w:b/>
        </w:rPr>
      </w:pPr>
    </w:p>
    <w:p w:rsidR="007F2DAC" w:rsidRDefault="007F2DAC" w:rsidP="007F2DAC">
      <w:pPr>
        <w:pStyle w:val="NoSpacing"/>
        <w:spacing w:line="276" w:lineRule="auto"/>
      </w:pPr>
    </w:p>
    <w:p w:rsidR="00436601" w:rsidRDefault="00D253B6" w:rsidP="00436601">
      <w:pPr>
        <w:pStyle w:val="NoSpacing"/>
        <w:shd w:val="clear" w:color="auto" w:fill="D9D9D9"/>
        <w:tabs>
          <w:tab w:val="left" w:pos="9360"/>
        </w:tabs>
        <w:rPr>
          <w:b/>
        </w:rPr>
      </w:pPr>
      <w:r>
        <w:rPr>
          <w:b/>
        </w:rPr>
        <w:t>SUMMER TRAINING</w:t>
      </w:r>
    </w:p>
    <w:p w:rsidR="00436601" w:rsidRDefault="00436601" w:rsidP="00436601">
      <w:pPr>
        <w:spacing w:line="240" w:lineRule="auto"/>
      </w:pPr>
    </w:p>
    <w:tbl>
      <w:tblPr>
        <w:tblW w:w="102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2"/>
        <w:gridCol w:w="8262"/>
      </w:tblGrid>
      <w:tr w:rsidR="00436601" w:rsidTr="001E25F9">
        <w:trPr>
          <w:trHeight w:val="202"/>
        </w:trPr>
        <w:tc>
          <w:tcPr>
            <w:tcW w:w="1992" w:type="dxa"/>
            <w:shd w:val="clear" w:color="auto" w:fill="auto"/>
          </w:tcPr>
          <w:p w:rsidR="00436601" w:rsidRPr="000B09C4" w:rsidRDefault="00851263" w:rsidP="00A624A8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NAME OF COMPANY</w:t>
            </w:r>
          </w:p>
        </w:tc>
        <w:tc>
          <w:tcPr>
            <w:tcW w:w="8262" w:type="dxa"/>
            <w:shd w:val="clear" w:color="auto" w:fill="auto"/>
          </w:tcPr>
          <w:p w:rsidR="00436601" w:rsidRPr="000B09C4" w:rsidRDefault="00851263" w:rsidP="00A624A8">
            <w:pPr>
              <w:spacing w:line="240" w:lineRule="auto"/>
            </w:pPr>
            <w:r w:rsidRPr="000B09C4">
              <w:rPr>
                <w:rFonts w:ascii="Palatino Linotype" w:eastAsia="SimSun" w:hAnsi="Palatino Linotype"/>
                <w:b/>
              </w:rPr>
              <w:t>KOTA THERMAL POWER STATION</w:t>
            </w:r>
          </w:p>
        </w:tc>
      </w:tr>
      <w:tr w:rsidR="00436601" w:rsidTr="001E25F9">
        <w:trPr>
          <w:trHeight w:val="180"/>
        </w:trPr>
        <w:tc>
          <w:tcPr>
            <w:tcW w:w="1992" w:type="dxa"/>
            <w:shd w:val="clear" w:color="auto" w:fill="auto"/>
          </w:tcPr>
          <w:p w:rsidR="00436601" w:rsidRPr="000B09C4" w:rsidRDefault="00851263" w:rsidP="00851263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DURATION</w:t>
            </w:r>
          </w:p>
        </w:tc>
        <w:tc>
          <w:tcPr>
            <w:tcW w:w="8262" w:type="dxa"/>
            <w:shd w:val="clear" w:color="auto" w:fill="auto"/>
          </w:tcPr>
          <w:p w:rsidR="00436601" w:rsidRPr="000B09C4" w:rsidRDefault="00851263" w:rsidP="00851263">
            <w:pPr>
              <w:spacing w:line="240" w:lineRule="auto"/>
            </w:pPr>
            <w:r w:rsidRPr="000B09C4">
              <w:rPr>
                <w:rFonts w:ascii="Palatino Linotype" w:eastAsia="SimSun" w:hAnsi="Palatino Linotype" w:cs="Tahoma"/>
              </w:rPr>
              <w:t>45 DAYS</w:t>
            </w:r>
          </w:p>
        </w:tc>
      </w:tr>
      <w:tr w:rsidR="00436601" w:rsidRPr="001E25F9" w:rsidTr="001E25F9">
        <w:trPr>
          <w:trHeight w:val="39"/>
        </w:trPr>
        <w:tc>
          <w:tcPr>
            <w:tcW w:w="1992" w:type="dxa"/>
            <w:shd w:val="clear" w:color="auto" w:fill="auto"/>
          </w:tcPr>
          <w:p w:rsidR="00436601" w:rsidRPr="000B09C4" w:rsidRDefault="00851263" w:rsidP="00A624A8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LOCATION</w:t>
            </w:r>
          </w:p>
        </w:tc>
        <w:tc>
          <w:tcPr>
            <w:tcW w:w="8262" w:type="dxa"/>
            <w:shd w:val="clear" w:color="auto" w:fill="auto"/>
          </w:tcPr>
          <w:p w:rsidR="00436601" w:rsidRPr="000B09C4" w:rsidRDefault="00851263" w:rsidP="00A624A8">
            <w:pPr>
              <w:spacing w:line="240" w:lineRule="auto"/>
            </w:pPr>
            <w:r w:rsidRPr="000B09C4">
              <w:rPr>
                <w:rFonts w:ascii="Palatino Linotype" w:eastAsia="SimSun" w:hAnsi="Palatino Linotype" w:cs="Tahoma"/>
              </w:rPr>
              <w:t>Kota, Rajasthan</w:t>
            </w:r>
          </w:p>
        </w:tc>
      </w:tr>
    </w:tbl>
    <w:p w:rsidR="00436601" w:rsidRDefault="00436601" w:rsidP="00436601">
      <w:pPr>
        <w:pStyle w:val="NoSpacing"/>
        <w:rPr>
          <w:b/>
        </w:rPr>
      </w:pPr>
    </w:p>
    <w:p w:rsidR="00A3407F" w:rsidRDefault="00A3407F" w:rsidP="00436601">
      <w:pPr>
        <w:pStyle w:val="NoSpacing"/>
        <w:rPr>
          <w:b/>
        </w:rPr>
      </w:pPr>
    </w:p>
    <w:p w:rsidR="002B2804" w:rsidRDefault="002B2804" w:rsidP="002B2804">
      <w:pPr>
        <w:pStyle w:val="NoSpacing"/>
        <w:shd w:val="clear" w:color="auto" w:fill="D9D9D9"/>
        <w:tabs>
          <w:tab w:val="left" w:pos="9360"/>
        </w:tabs>
        <w:rPr>
          <w:b/>
        </w:rPr>
      </w:pPr>
      <w:r>
        <w:rPr>
          <w:b/>
        </w:rPr>
        <w:t>PROJECTS DETAILS</w:t>
      </w:r>
    </w:p>
    <w:p w:rsidR="002B2804" w:rsidRDefault="002B2804" w:rsidP="00436601">
      <w:pPr>
        <w:pStyle w:val="NoSpacing"/>
        <w:rPr>
          <w:b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0"/>
        <w:gridCol w:w="8338"/>
      </w:tblGrid>
      <w:tr w:rsidR="00436601" w:rsidTr="00A624A8">
        <w:trPr>
          <w:trHeight w:val="432"/>
        </w:trPr>
        <w:tc>
          <w:tcPr>
            <w:tcW w:w="2010" w:type="dxa"/>
            <w:shd w:val="clear" w:color="auto" w:fill="auto"/>
          </w:tcPr>
          <w:p w:rsidR="00436601" w:rsidRPr="000B09C4" w:rsidRDefault="00436601" w:rsidP="00A624A8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TITLE</w:t>
            </w:r>
          </w:p>
        </w:tc>
        <w:tc>
          <w:tcPr>
            <w:tcW w:w="8338" w:type="dxa"/>
            <w:shd w:val="clear" w:color="auto" w:fill="auto"/>
          </w:tcPr>
          <w:p w:rsidR="00436601" w:rsidRPr="00325392" w:rsidRDefault="00DC21A4" w:rsidP="00A624A8">
            <w:pPr>
              <w:pStyle w:val="Heading8"/>
              <w:tabs>
                <w:tab w:val="left" w:pos="748"/>
              </w:tabs>
              <w:snapToGrid w:val="0"/>
            </w:pPr>
            <w:r w:rsidRPr="00110F9B">
              <w:rPr>
                <w:color w:val="000000"/>
                <w:sz w:val="22"/>
                <w:szCs w:val="22"/>
              </w:rPr>
              <w:t>ONLINE SHOPPING (TESTING)</w:t>
            </w:r>
          </w:p>
        </w:tc>
      </w:tr>
      <w:tr w:rsidR="00436601" w:rsidTr="00A624A8">
        <w:trPr>
          <w:trHeight w:val="695"/>
        </w:trPr>
        <w:tc>
          <w:tcPr>
            <w:tcW w:w="2010" w:type="dxa"/>
            <w:shd w:val="clear" w:color="auto" w:fill="auto"/>
          </w:tcPr>
          <w:p w:rsidR="00436601" w:rsidRPr="000B09C4" w:rsidRDefault="00436601" w:rsidP="00A624A8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TECHNOLOGY USED</w:t>
            </w:r>
          </w:p>
        </w:tc>
        <w:tc>
          <w:tcPr>
            <w:tcW w:w="8338" w:type="dxa"/>
            <w:shd w:val="clear" w:color="auto" w:fill="auto"/>
          </w:tcPr>
          <w:p w:rsidR="00436601" w:rsidRDefault="00436601" w:rsidP="00A624A8">
            <w:pPr>
              <w:spacing w:line="240" w:lineRule="auto"/>
            </w:pPr>
            <w:r>
              <w:t>HTML, CSS, Javascript, PHP, MySQL</w:t>
            </w:r>
          </w:p>
        </w:tc>
      </w:tr>
    </w:tbl>
    <w:p w:rsidR="00436601" w:rsidRDefault="00436601" w:rsidP="00436601">
      <w:pPr>
        <w:pStyle w:val="NoSpacing"/>
        <w:rPr>
          <w:b/>
        </w:rPr>
      </w:pPr>
      <w:r>
        <w:rPr>
          <w:b/>
        </w:rPr>
        <w:t xml:space="preserve">       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0"/>
        <w:gridCol w:w="8338"/>
      </w:tblGrid>
      <w:tr w:rsidR="00436601" w:rsidTr="00A624A8">
        <w:trPr>
          <w:trHeight w:val="482"/>
        </w:trPr>
        <w:tc>
          <w:tcPr>
            <w:tcW w:w="2010" w:type="dxa"/>
            <w:shd w:val="clear" w:color="auto" w:fill="auto"/>
          </w:tcPr>
          <w:p w:rsidR="00436601" w:rsidRPr="000B09C4" w:rsidRDefault="00436601" w:rsidP="00A624A8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TITLE</w:t>
            </w:r>
          </w:p>
        </w:tc>
        <w:tc>
          <w:tcPr>
            <w:tcW w:w="8338" w:type="dxa"/>
            <w:shd w:val="clear" w:color="auto" w:fill="auto"/>
          </w:tcPr>
          <w:p w:rsidR="00436601" w:rsidRPr="00325392" w:rsidRDefault="00DC21A4" w:rsidP="00A624A8">
            <w:pPr>
              <w:pStyle w:val="Heading8"/>
              <w:tabs>
                <w:tab w:val="left" w:pos="748"/>
              </w:tabs>
              <w:snapToGrid w:val="0"/>
            </w:pPr>
            <w:r>
              <w:rPr>
                <w:rFonts w:ascii="Calibri" w:hAnsi="Calibri"/>
                <w:sz w:val="22"/>
                <w:szCs w:val="22"/>
              </w:rPr>
              <w:t>STUDENT DATABASE</w:t>
            </w:r>
          </w:p>
        </w:tc>
      </w:tr>
      <w:tr w:rsidR="00436601" w:rsidTr="00A624A8">
        <w:trPr>
          <w:trHeight w:val="776"/>
        </w:trPr>
        <w:tc>
          <w:tcPr>
            <w:tcW w:w="2010" w:type="dxa"/>
            <w:shd w:val="clear" w:color="auto" w:fill="auto"/>
          </w:tcPr>
          <w:p w:rsidR="00436601" w:rsidRPr="000B09C4" w:rsidRDefault="00436601" w:rsidP="00A624A8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TECHNOLOGY USED</w:t>
            </w:r>
          </w:p>
        </w:tc>
        <w:tc>
          <w:tcPr>
            <w:tcW w:w="8338" w:type="dxa"/>
            <w:shd w:val="clear" w:color="auto" w:fill="auto"/>
          </w:tcPr>
          <w:p w:rsidR="00436601" w:rsidRDefault="00DC21A4" w:rsidP="00A624A8">
            <w:pPr>
              <w:spacing w:line="240" w:lineRule="auto"/>
            </w:pPr>
            <w:r>
              <w:t>HTML,</w:t>
            </w:r>
            <w:r w:rsidR="00ED277D">
              <w:t xml:space="preserve"> </w:t>
            </w:r>
            <w:r>
              <w:t>CSS,</w:t>
            </w:r>
            <w:r w:rsidR="00ED277D">
              <w:t xml:space="preserve"> </w:t>
            </w:r>
            <w:r>
              <w:t>JSP,</w:t>
            </w:r>
            <w:r w:rsidR="00ED277D">
              <w:t xml:space="preserve"> </w:t>
            </w:r>
            <w:r>
              <w:t>MYSQL</w:t>
            </w:r>
          </w:p>
        </w:tc>
      </w:tr>
    </w:tbl>
    <w:p w:rsidR="00436601" w:rsidRDefault="00436601" w:rsidP="00436601">
      <w:pPr>
        <w:pStyle w:val="NoSpacing"/>
        <w:rPr>
          <w:b/>
        </w:rPr>
      </w:pPr>
    </w:p>
    <w:tbl>
      <w:tblPr>
        <w:tblW w:w="103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4"/>
        <w:gridCol w:w="8354"/>
      </w:tblGrid>
      <w:tr w:rsidR="00436601" w:rsidTr="00A624A8">
        <w:trPr>
          <w:trHeight w:val="468"/>
        </w:trPr>
        <w:tc>
          <w:tcPr>
            <w:tcW w:w="2014" w:type="dxa"/>
            <w:shd w:val="clear" w:color="auto" w:fill="auto"/>
          </w:tcPr>
          <w:p w:rsidR="00436601" w:rsidRPr="000B09C4" w:rsidRDefault="00436601" w:rsidP="00A624A8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TITLE</w:t>
            </w:r>
          </w:p>
        </w:tc>
        <w:tc>
          <w:tcPr>
            <w:tcW w:w="8354" w:type="dxa"/>
            <w:shd w:val="clear" w:color="auto" w:fill="auto"/>
          </w:tcPr>
          <w:p w:rsidR="00436601" w:rsidRPr="00325392" w:rsidRDefault="00DC21A4" w:rsidP="005D6188">
            <w:pPr>
              <w:pStyle w:val="Heading8"/>
              <w:tabs>
                <w:tab w:val="left" w:pos="748"/>
              </w:tabs>
              <w:snapToGrid w:val="0"/>
            </w:pPr>
            <w:r>
              <w:rPr>
                <w:rFonts w:ascii="Calibri" w:hAnsi="Calibri"/>
                <w:sz w:val="22"/>
                <w:szCs w:val="22"/>
              </w:rPr>
              <w:t xml:space="preserve">MATRIMONIAL  </w:t>
            </w:r>
          </w:p>
        </w:tc>
      </w:tr>
      <w:tr w:rsidR="00436601" w:rsidTr="00A624A8">
        <w:trPr>
          <w:trHeight w:val="754"/>
        </w:trPr>
        <w:tc>
          <w:tcPr>
            <w:tcW w:w="2014" w:type="dxa"/>
            <w:shd w:val="clear" w:color="auto" w:fill="auto"/>
          </w:tcPr>
          <w:p w:rsidR="00436601" w:rsidRPr="000B09C4" w:rsidRDefault="00436601" w:rsidP="00A624A8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TECHNOLOGY USED</w:t>
            </w:r>
          </w:p>
        </w:tc>
        <w:tc>
          <w:tcPr>
            <w:tcW w:w="8354" w:type="dxa"/>
            <w:shd w:val="clear" w:color="auto" w:fill="auto"/>
          </w:tcPr>
          <w:p w:rsidR="00436601" w:rsidRDefault="005D6188" w:rsidP="005D6188">
            <w:pPr>
              <w:spacing w:line="240" w:lineRule="auto"/>
            </w:pPr>
            <w:r>
              <w:t>HTML, CSS, Javascript, AJAX, PHP, MySQL</w:t>
            </w:r>
          </w:p>
        </w:tc>
      </w:tr>
    </w:tbl>
    <w:p w:rsidR="00436601" w:rsidRDefault="00436601" w:rsidP="00436601">
      <w:pPr>
        <w:pStyle w:val="NoSpacing"/>
        <w:rPr>
          <w:b/>
        </w:rPr>
      </w:pPr>
    </w:p>
    <w:tbl>
      <w:tblPr>
        <w:tblW w:w="103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4"/>
        <w:gridCol w:w="8355"/>
      </w:tblGrid>
      <w:tr w:rsidR="00436601" w:rsidTr="00A624A8">
        <w:trPr>
          <w:trHeight w:val="453"/>
        </w:trPr>
        <w:tc>
          <w:tcPr>
            <w:tcW w:w="2014" w:type="dxa"/>
            <w:shd w:val="clear" w:color="auto" w:fill="auto"/>
          </w:tcPr>
          <w:p w:rsidR="00436601" w:rsidRPr="000B09C4" w:rsidRDefault="00436601" w:rsidP="00A624A8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TITLE</w:t>
            </w:r>
          </w:p>
        </w:tc>
        <w:tc>
          <w:tcPr>
            <w:tcW w:w="8355" w:type="dxa"/>
            <w:shd w:val="clear" w:color="auto" w:fill="auto"/>
          </w:tcPr>
          <w:p w:rsidR="00436601" w:rsidRPr="00325392" w:rsidRDefault="00436601" w:rsidP="005674B6">
            <w:pPr>
              <w:pStyle w:val="Heading8"/>
              <w:tabs>
                <w:tab w:val="left" w:pos="748"/>
              </w:tabs>
              <w:snapToGrid w:val="0"/>
            </w:pPr>
            <w:r w:rsidRPr="001D5C96">
              <w:rPr>
                <w:rFonts w:ascii="Calibri" w:hAnsi="Calibri"/>
                <w:sz w:val="22"/>
                <w:szCs w:val="22"/>
              </w:rPr>
              <w:t xml:space="preserve">ONLINE </w:t>
            </w:r>
            <w:r w:rsidR="005674B6">
              <w:rPr>
                <w:rFonts w:ascii="Calibri" w:hAnsi="Calibri"/>
                <w:sz w:val="22"/>
                <w:szCs w:val="22"/>
              </w:rPr>
              <w:t>TEST</w:t>
            </w:r>
          </w:p>
        </w:tc>
      </w:tr>
      <w:tr w:rsidR="00436601" w:rsidTr="00A624A8">
        <w:trPr>
          <w:trHeight w:val="633"/>
        </w:trPr>
        <w:tc>
          <w:tcPr>
            <w:tcW w:w="2014" w:type="dxa"/>
            <w:shd w:val="clear" w:color="auto" w:fill="auto"/>
          </w:tcPr>
          <w:p w:rsidR="00436601" w:rsidRPr="000B09C4" w:rsidRDefault="00436601" w:rsidP="00A624A8">
            <w:pPr>
              <w:spacing w:line="240" w:lineRule="auto"/>
              <w:rPr>
                <w:b/>
                <w:bCs/>
              </w:rPr>
            </w:pPr>
            <w:r w:rsidRPr="000B09C4">
              <w:rPr>
                <w:b/>
                <w:bCs/>
              </w:rPr>
              <w:t>TECHNOLOGY USED</w:t>
            </w:r>
          </w:p>
        </w:tc>
        <w:tc>
          <w:tcPr>
            <w:tcW w:w="8355" w:type="dxa"/>
            <w:shd w:val="clear" w:color="auto" w:fill="auto"/>
          </w:tcPr>
          <w:p w:rsidR="00436601" w:rsidRDefault="005674B6" w:rsidP="00A624A8">
            <w:pPr>
              <w:spacing w:line="240" w:lineRule="auto"/>
            </w:pPr>
            <w:r>
              <w:t>HTML,</w:t>
            </w:r>
            <w:r w:rsidR="00ED277D">
              <w:t xml:space="preserve"> </w:t>
            </w:r>
            <w:r>
              <w:t>CSS,</w:t>
            </w:r>
            <w:r w:rsidR="00ED277D">
              <w:t xml:space="preserve"> </w:t>
            </w:r>
            <w:r>
              <w:t>JSP,</w:t>
            </w:r>
            <w:r w:rsidR="00ED277D">
              <w:t xml:space="preserve"> </w:t>
            </w:r>
            <w:r>
              <w:t>MYSQL</w:t>
            </w:r>
          </w:p>
        </w:tc>
      </w:tr>
    </w:tbl>
    <w:p w:rsidR="00436601" w:rsidRDefault="009D592F" w:rsidP="009D592F">
      <w:pPr>
        <w:pStyle w:val="NoSpacing"/>
        <w:shd w:val="clear" w:color="auto" w:fill="D9D9D9"/>
        <w:spacing w:before="240" w:after="240"/>
        <w:rPr>
          <w:b/>
        </w:rPr>
      </w:pPr>
      <w:r>
        <w:rPr>
          <w:b/>
        </w:rPr>
        <w:t>CERTIFICATIONS</w:t>
      </w:r>
    </w:p>
    <w:p w:rsidR="00436601" w:rsidRDefault="009D592F" w:rsidP="009D592F">
      <w:pPr>
        <w:numPr>
          <w:ilvl w:val="0"/>
          <w:numId w:val="6"/>
        </w:numPr>
        <w:spacing w:before="240" w:after="240" w:line="240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,C++,CORE JAVA,PHP LANGUAGE,MAGENTO,DRUPAL,JOOMLA</w:t>
      </w:r>
      <w:r w:rsidR="003927F0">
        <w:rPr>
          <w:color w:val="000000"/>
          <w:sz w:val="21"/>
          <w:szCs w:val="21"/>
        </w:rPr>
        <w:t>,WORDPRESS</w:t>
      </w:r>
    </w:p>
    <w:p w:rsidR="00112038" w:rsidRDefault="00112038" w:rsidP="00112038">
      <w:pPr>
        <w:spacing w:before="240" w:after="240" w:line="240" w:lineRule="auto"/>
        <w:ind w:left="720"/>
        <w:textAlignment w:val="baseline"/>
        <w:rPr>
          <w:color w:val="000000"/>
          <w:sz w:val="21"/>
          <w:szCs w:val="21"/>
        </w:rPr>
      </w:pPr>
    </w:p>
    <w:p w:rsidR="008348E7" w:rsidRPr="00543A63" w:rsidRDefault="007E3503" w:rsidP="00543A63">
      <w:pPr>
        <w:pStyle w:val="NoSpacing"/>
        <w:shd w:val="clear" w:color="auto" w:fill="D9D9D9"/>
        <w:spacing w:line="276" w:lineRule="auto"/>
        <w:rPr>
          <w:b/>
        </w:rPr>
      </w:pPr>
      <w:r>
        <w:rPr>
          <w:b/>
        </w:rPr>
        <w:lastRenderedPageBreak/>
        <w:t>EXPERIENCE</w:t>
      </w:r>
    </w:p>
    <w:p w:rsidR="00A13296" w:rsidRDefault="00A13296" w:rsidP="00A13296">
      <w:pPr>
        <w:pStyle w:val="NoSpacing"/>
        <w:numPr>
          <w:ilvl w:val="0"/>
          <w:numId w:val="3"/>
        </w:numPr>
      </w:pPr>
      <w:r>
        <w:t>Worked With ZAN INFO SOLUTION PVT.LTD. in Bangalore</w:t>
      </w:r>
    </w:p>
    <w:p w:rsidR="008348E7" w:rsidRDefault="008348E7" w:rsidP="008348E7">
      <w:pPr>
        <w:pStyle w:val="NoSpacing"/>
        <w:numPr>
          <w:ilvl w:val="0"/>
          <w:numId w:val="3"/>
        </w:numPr>
      </w:pPr>
      <w:r>
        <w:t>Worked With PST PVT.LTD.</w:t>
      </w:r>
      <w:r w:rsidR="00607F23">
        <w:t xml:space="preserve"> in Kota</w:t>
      </w:r>
    </w:p>
    <w:p w:rsidR="008348E7" w:rsidRDefault="008348E7" w:rsidP="008348E7">
      <w:pPr>
        <w:pStyle w:val="NoSpacing"/>
        <w:numPr>
          <w:ilvl w:val="0"/>
          <w:numId w:val="3"/>
        </w:numPr>
      </w:pPr>
      <w:r>
        <w:t>Experience in Academic Field.</w:t>
      </w:r>
    </w:p>
    <w:p w:rsidR="00527E76" w:rsidRDefault="00527E76" w:rsidP="00527E76">
      <w:pPr>
        <w:pStyle w:val="NoSpacing"/>
        <w:numPr>
          <w:ilvl w:val="0"/>
          <w:numId w:val="3"/>
        </w:numPr>
      </w:pPr>
      <w:r>
        <w:t>Experience in Hardware Field in Computer.</w:t>
      </w:r>
    </w:p>
    <w:p w:rsidR="00527E76" w:rsidRDefault="00527E76" w:rsidP="00527E76">
      <w:pPr>
        <w:pStyle w:val="NoSpacing"/>
        <w:ind w:left="720"/>
      </w:pPr>
    </w:p>
    <w:p w:rsidR="007E3503" w:rsidRPr="00585C16" w:rsidRDefault="007E3503" w:rsidP="00585C16">
      <w:pPr>
        <w:pStyle w:val="NoSpacing"/>
        <w:shd w:val="clear" w:color="auto" w:fill="D9D9D9"/>
        <w:spacing w:line="276" w:lineRule="auto"/>
        <w:rPr>
          <w:b/>
        </w:rPr>
      </w:pPr>
      <w:r>
        <w:rPr>
          <w:b/>
        </w:rPr>
        <w:t>AREA OF INTEREST</w:t>
      </w:r>
    </w:p>
    <w:p w:rsidR="007E3503" w:rsidRDefault="007E3503" w:rsidP="007E3503">
      <w:pPr>
        <w:pStyle w:val="NoSpacing"/>
        <w:numPr>
          <w:ilvl w:val="0"/>
          <w:numId w:val="3"/>
        </w:numPr>
      </w:pPr>
      <w:r>
        <w:t>Interested in Software Testing and Hardware.</w:t>
      </w:r>
    </w:p>
    <w:p w:rsidR="007E3503" w:rsidRDefault="007E3503" w:rsidP="007E3503">
      <w:pPr>
        <w:pStyle w:val="NoSpacing"/>
        <w:numPr>
          <w:ilvl w:val="0"/>
          <w:numId w:val="3"/>
        </w:numPr>
      </w:pPr>
      <w:r>
        <w:t>Web Designing.</w:t>
      </w:r>
    </w:p>
    <w:p w:rsidR="00B46062" w:rsidRDefault="00B46062" w:rsidP="00B46062">
      <w:pPr>
        <w:pStyle w:val="NoSpacing"/>
        <w:numPr>
          <w:ilvl w:val="0"/>
          <w:numId w:val="3"/>
        </w:numPr>
      </w:pPr>
      <w:r>
        <w:t>Academic Field.</w:t>
      </w:r>
    </w:p>
    <w:p w:rsidR="00B46062" w:rsidRDefault="00B46062" w:rsidP="00B46062">
      <w:pPr>
        <w:pStyle w:val="NoSpacing"/>
        <w:ind w:left="720"/>
      </w:pPr>
    </w:p>
    <w:p w:rsidR="007E3503" w:rsidRDefault="007E3503" w:rsidP="007E3503">
      <w:pPr>
        <w:pStyle w:val="NoSpacing"/>
        <w:ind w:left="720"/>
      </w:pPr>
    </w:p>
    <w:p w:rsidR="00231574" w:rsidRPr="00585C16" w:rsidRDefault="00A677B1" w:rsidP="00585C16">
      <w:pPr>
        <w:pStyle w:val="NoSpacing"/>
        <w:shd w:val="clear" w:color="auto" w:fill="D9D9D9"/>
        <w:spacing w:line="276" w:lineRule="auto"/>
        <w:rPr>
          <w:b/>
        </w:rPr>
      </w:pPr>
      <w:r>
        <w:rPr>
          <w:b/>
        </w:rPr>
        <w:t>EXTRA CURRICULAR</w:t>
      </w:r>
    </w:p>
    <w:p w:rsidR="00FF433F" w:rsidRDefault="00FF433F" w:rsidP="00FF433F">
      <w:pPr>
        <w:numPr>
          <w:ilvl w:val="0"/>
          <w:numId w:val="2"/>
        </w:numPr>
        <w:spacing w:after="0"/>
        <w:jc w:val="both"/>
      </w:pPr>
      <w:r>
        <w:t>Knowledge of Computer Hardware &amp; Software</w:t>
      </w:r>
    </w:p>
    <w:p w:rsidR="00F06B56" w:rsidRDefault="00FF433F" w:rsidP="00F06B56">
      <w:pPr>
        <w:numPr>
          <w:ilvl w:val="0"/>
          <w:numId w:val="2"/>
        </w:numPr>
        <w:spacing w:after="0"/>
        <w:jc w:val="both"/>
      </w:pPr>
      <w:r>
        <w:t>Knowledge of Mobile Hardware &amp; Software</w:t>
      </w:r>
    </w:p>
    <w:p w:rsidR="00F06B56" w:rsidRDefault="00F06B56" w:rsidP="00F06B56">
      <w:pPr>
        <w:spacing w:after="0"/>
        <w:jc w:val="both"/>
      </w:pPr>
    </w:p>
    <w:p w:rsidR="00231574" w:rsidRPr="00585C16" w:rsidRDefault="00436601" w:rsidP="00585C16">
      <w:pPr>
        <w:pStyle w:val="NoSpacing"/>
        <w:shd w:val="clear" w:color="auto" w:fill="D9D9D9"/>
        <w:spacing w:line="276" w:lineRule="auto"/>
        <w:rPr>
          <w:b/>
        </w:rPr>
      </w:pPr>
      <w:r>
        <w:rPr>
          <w:b/>
        </w:rPr>
        <w:t>HOBBIES</w:t>
      </w:r>
    </w:p>
    <w:p w:rsidR="00436601" w:rsidRDefault="00436601" w:rsidP="00436601">
      <w:pPr>
        <w:pStyle w:val="NoSpacing"/>
        <w:numPr>
          <w:ilvl w:val="0"/>
          <w:numId w:val="3"/>
        </w:numPr>
      </w:pPr>
      <w:r>
        <w:t>Reading stories.</w:t>
      </w:r>
    </w:p>
    <w:p w:rsidR="00436601" w:rsidRDefault="00436601" w:rsidP="00436601">
      <w:pPr>
        <w:pStyle w:val="ListParagraph"/>
        <w:numPr>
          <w:ilvl w:val="0"/>
          <w:numId w:val="3"/>
        </w:numPr>
      </w:pPr>
      <w:r w:rsidRPr="00156C08">
        <w:t>Travellin</w:t>
      </w:r>
      <w:r>
        <w:t>g especially visiting religious and historical places across the country.</w:t>
      </w:r>
    </w:p>
    <w:p w:rsidR="006C148B" w:rsidRDefault="00436601" w:rsidP="00436601">
      <w:pPr>
        <w:pStyle w:val="ListParagraph"/>
        <w:numPr>
          <w:ilvl w:val="0"/>
          <w:numId w:val="3"/>
        </w:numPr>
      </w:pPr>
      <w:r>
        <w:t>B</w:t>
      </w:r>
      <w:r w:rsidRPr="00156C08">
        <w:t>eing a discovery channel</w:t>
      </w:r>
      <w:r>
        <w:t xml:space="preserve"> survival shows</w:t>
      </w:r>
      <w:r w:rsidRPr="00156C08">
        <w:t xml:space="preserve"> addict loves to watch television.</w:t>
      </w:r>
    </w:p>
    <w:p w:rsidR="006C148B" w:rsidRPr="006C148B" w:rsidRDefault="006C148B" w:rsidP="00436601">
      <w:pPr>
        <w:pStyle w:val="ListParagraph"/>
        <w:numPr>
          <w:ilvl w:val="0"/>
          <w:numId w:val="3"/>
        </w:numPr>
      </w:pPr>
      <w:r>
        <w:rPr>
          <w:rFonts w:cs="Tahoma"/>
          <w:bCs/>
          <w:iCs/>
          <w:sz w:val="20"/>
        </w:rPr>
        <w:t>Listening to Music.</w:t>
      </w:r>
    </w:p>
    <w:p w:rsidR="006C148B" w:rsidRPr="006C148B" w:rsidRDefault="006C148B" w:rsidP="00436601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sz w:val="20"/>
        </w:rPr>
        <w:t>Meeting new people/Networking.</w:t>
      </w:r>
    </w:p>
    <w:p w:rsidR="00436601" w:rsidRDefault="006C148B" w:rsidP="00436601">
      <w:pPr>
        <w:pStyle w:val="ListParagraph"/>
        <w:numPr>
          <w:ilvl w:val="0"/>
          <w:numId w:val="3"/>
        </w:numPr>
      </w:pPr>
      <w:r>
        <w:rPr>
          <w:sz w:val="20"/>
        </w:rPr>
        <w:t xml:space="preserve">Playing Badminton &amp; Chess. </w:t>
      </w:r>
      <w:r w:rsidR="00436601" w:rsidRPr="00156C08">
        <w:t xml:space="preserve"> </w:t>
      </w:r>
    </w:p>
    <w:p w:rsidR="008C4868" w:rsidRPr="008C23FF" w:rsidRDefault="008C4868" w:rsidP="008C4868">
      <w:pPr>
        <w:pStyle w:val="ListParagraph"/>
      </w:pPr>
    </w:p>
    <w:p w:rsidR="00436601" w:rsidRDefault="00436601" w:rsidP="00436601">
      <w:pPr>
        <w:pStyle w:val="NoSpacing"/>
        <w:shd w:val="clear" w:color="auto" w:fill="D9D9D9"/>
        <w:tabs>
          <w:tab w:val="left" w:pos="9360"/>
        </w:tabs>
        <w:spacing w:line="360" w:lineRule="auto"/>
        <w:rPr>
          <w:b/>
        </w:rPr>
      </w:pPr>
      <w:r>
        <w:rPr>
          <w:b/>
        </w:rPr>
        <w:t>PERSONAL PROFILE</w:t>
      </w:r>
    </w:p>
    <w:tbl>
      <w:tblPr>
        <w:tblW w:w="10322" w:type="dxa"/>
        <w:tblInd w:w="108" w:type="dxa"/>
        <w:tblLayout w:type="fixed"/>
        <w:tblLook w:val="0000"/>
      </w:tblPr>
      <w:tblGrid>
        <w:gridCol w:w="3004"/>
        <w:gridCol w:w="7318"/>
      </w:tblGrid>
      <w:tr w:rsidR="00436601" w:rsidTr="00A624A8">
        <w:trPr>
          <w:trHeight w:val="328"/>
        </w:trPr>
        <w:tc>
          <w:tcPr>
            <w:tcW w:w="30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767A2C" w:rsidRDefault="00767A2C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  <w:rPr>
                <w:b/>
              </w:rPr>
            </w:pPr>
            <w:r>
              <w:rPr>
                <w:b/>
              </w:rPr>
              <w:t>Name</w:t>
            </w:r>
          </w:p>
          <w:p w:rsidR="00436601" w:rsidRDefault="00627496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  <w:rPr>
                <w:b/>
              </w:rPr>
            </w:pPr>
            <w:r>
              <w:rPr>
                <w:b/>
              </w:rPr>
              <w:t>Father’s Name</w:t>
            </w:r>
          </w:p>
        </w:tc>
        <w:tc>
          <w:tcPr>
            <w:tcW w:w="7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436601" w:rsidRDefault="00767A2C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</w:pPr>
            <w:r>
              <w:rPr>
                <w:b/>
              </w:rPr>
              <w:t xml:space="preserve">: </w:t>
            </w:r>
            <w:r w:rsidR="00CD18B5">
              <w:rPr>
                <w:b/>
              </w:rPr>
              <w:t xml:space="preserve"> </w:t>
            </w:r>
            <w:r w:rsidRPr="00767A2C">
              <w:t>Hemant Gupta</w:t>
            </w:r>
          </w:p>
          <w:p w:rsidR="00627496" w:rsidRPr="00627496" w:rsidRDefault="00627496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:  </w:t>
            </w:r>
            <w:r>
              <w:t>Mr.Murari Lal Gupta</w:t>
            </w:r>
          </w:p>
        </w:tc>
      </w:tr>
      <w:tr w:rsidR="00436601" w:rsidTr="00A624A8">
        <w:trPr>
          <w:trHeight w:val="346"/>
        </w:trPr>
        <w:tc>
          <w:tcPr>
            <w:tcW w:w="30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436601" w:rsidRDefault="00627496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  <w:rPr>
                <w:b/>
              </w:rPr>
            </w:pPr>
            <w:r w:rsidRPr="00627496">
              <w:rPr>
                <w:rFonts w:ascii="Times New Roman" w:eastAsia="Times New Roman" w:hAnsi="Times New Roman" w:cs="Times New Roman"/>
                <w:b/>
                <w:color w:val="000000"/>
              </w:rPr>
              <w:t>Mother</w:t>
            </w:r>
            <w:r w:rsidR="00436601">
              <w:rPr>
                <w:b/>
              </w:rPr>
              <w:t xml:space="preserve">’s Name   </w:t>
            </w:r>
          </w:p>
        </w:tc>
        <w:tc>
          <w:tcPr>
            <w:tcW w:w="7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436601" w:rsidRDefault="00436601" w:rsidP="00627496">
            <w:pPr>
              <w:pStyle w:val="NoSpacing"/>
              <w:tabs>
                <w:tab w:val="left" w:pos="9360"/>
              </w:tabs>
              <w:snapToGrid w:val="0"/>
              <w:spacing w:line="360" w:lineRule="auto"/>
            </w:pPr>
            <w:r>
              <w:rPr>
                <w:b/>
              </w:rPr>
              <w:t xml:space="preserve">:  </w:t>
            </w:r>
            <w:r>
              <w:t>Mr</w:t>
            </w:r>
            <w:r w:rsidR="00627496">
              <w:t>s</w:t>
            </w:r>
            <w:r>
              <w:t>.</w:t>
            </w:r>
            <w:r w:rsidR="00627496">
              <w:t xml:space="preserve">Gayatri </w:t>
            </w:r>
            <w:r w:rsidR="00ED3729">
              <w:t>Gupta</w:t>
            </w:r>
          </w:p>
        </w:tc>
      </w:tr>
      <w:tr w:rsidR="00436601" w:rsidTr="00A624A8">
        <w:trPr>
          <w:trHeight w:val="328"/>
        </w:trPr>
        <w:tc>
          <w:tcPr>
            <w:tcW w:w="30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Nationality  </w:t>
            </w:r>
          </w:p>
          <w:p w:rsidR="00767A2C" w:rsidRDefault="00767A2C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Date of Birth     </w:t>
            </w:r>
          </w:p>
        </w:tc>
        <w:tc>
          <w:tcPr>
            <w:tcW w:w="7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436601" w:rsidRDefault="00436601" w:rsidP="008115B7">
            <w:pPr>
              <w:pStyle w:val="NoSpacing"/>
              <w:tabs>
                <w:tab w:val="left" w:pos="9360"/>
              </w:tabs>
              <w:snapToGrid w:val="0"/>
              <w:spacing w:line="360" w:lineRule="auto"/>
            </w:pPr>
            <w:r>
              <w:rPr>
                <w:b/>
              </w:rPr>
              <w:t>:</w:t>
            </w:r>
            <w:r>
              <w:t xml:space="preserve">  Indian</w:t>
            </w:r>
          </w:p>
          <w:p w:rsidR="00767A2C" w:rsidRDefault="00767A2C" w:rsidP="008115B7">
            <w:pPr>
              <w:pStyle w:val="NoSpacing"/>
              <w:tabs>
                <w:tab w:val="left" w:pos="9360"/>
              </w:tabs>
              <w:snapToGrid w:val="0"/>
              <w:spacing w:line="360" w:lineRule="auto"/>
            </w:pPr>
            <w:r>
              <w:rPr>
                <w:b/>
              </w:rPr>
              <w:t xml:space="preserve">:  </w:t>
            </w:r>
            <w:r>
              <w:t>July 23, 1992</w:t>
            </w:r>
          </w:p>
        </w:tc>
      </w:tr>
      <w:tr w:rsidR="00436601" w:rsidTr="00A624A8">
        <w:trPr>
          <w:trHeight w:val="346"/>
        </w:trPr>
        <w:tc>
          <w:tcPr>
            <w:tcW w:w="30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Gender  </w:t>
            </w:r>
          </w:p>
        </w:tc>
        <w:tc>
          <w:tcPr>
            <w:tcW w:w="7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</w:pPr>
            <w:r>
              <w:rPr>
                <w:b/>
              </w:rPr>
              <w:t xml:space="preserve">:  </w:t>
            </w:r>
            <w:r w:rsidR="008115B7">
              <w:t>Male</w:t>
            </w:r>
          </w:p>
        </w:tc>
      </w:tr>
      <w:tr w:rsidR="00436601" w:rsidTr="00A624A8">
        <w:trPr>
          <w:trHeight w:val="328"/>
        </w:trPr>
        <w:tc>
          <w:tcPr>
            <w:tcW w:w="30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Languages Known   </w:t>
            </w:r>
          </w:p>
        </w:tc>
        <w:tc>
          <w:tcPr>
            <w:tcW w:w="7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436601" w:rsidRDefault="00436601" w:rsidP="008115B7">
            <w:pPr>
              <w:pStyle w:val="NoSpacing"/>
              <w:tabs>
                <w:tab w:val="left" w:pos="9360"/>
              </w:tabs>
              <w:snapToGrid w:val="0"/>
              <w:spacing w:line="360" w:lineRule="auto"/>
            </w:pPr>
            <w:r>
              <w:rPr>
                <w:b/>
              </w:rPr>
              <w:t xml:space="preserve">:  </w:t>
            </w:r>
            <w:r>
              <w:t>Hindi &amp; English</w:t>
            </w:r>
          </w:p>
        </w:tc>
      </w:tr>
      <w:tr w:rsidR="00436601" w:rsidTr="00A624A8">
        <w:trPr>
          <w:trHeight w:val="931"/>
        </w:trPr>
        <w:tc>
          <w:tcPr>
            <w:tcW w:w="30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Marital Status    </w:t>
            </w:r>
          </w:p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  <w:rPr>
                <w:b/>
              </w:rPr>
            </w:pPr>
            <w:r>
              <w:rPr>
                <w:b/>
              </w:rPr>
              <w:t>Permanent Address</w:t>
            </w:r>
          </w:p>
        </w:tc>
        <w:tc>
          <w:tcPr>
            <w:tcW w:w="7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</w:pPr>
            <w:r>
              <w:rPr>
                <w:b/>
              </w:rPr>
              <w:t xml:space="preserve">:  </w:t>
            </w:r>
            <w:r>
              <w:t>Unmarried</w:t>
            </w:r>
          </w:p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</w:pPr>
            <w:r>
              <w:t xml:space="preserve">: </w:t>
            </w:r>
            <w:r w:rsidR="00ED3729">
              <w:t>H.No. 1-TA-44 Teachers Colony,Keshavpura,Kota-324009,Rajasthan</w:t>
            </w:r>
          </w:p>
          <w:p w:rsidR="00436601" w:rsidRDefault="00436601" w:rsidP="00A624A8">
            <w:pPr>
              <w:pStyle w:val="NoSpacing"/>
              <w:tabs>
                <w:tab w:val="left" w:pos="9360"/>
              </w:tabs>
              <w:snapToGrid w:val="0"/>
              <w:spacing w:line="360" w:lineRule="auto"/>
            </w:pPr>
          </w:p>
        </w:tc>
      </w:tr>
    </w:tbl>
    <w:p w:rsidR="00436601" w:rsidRDefault="00436601" w:rsidP="00436601">
      <w:pPr>
        <w:pStyle w:val="NoSpacing"/>
        <w:shd w:val="clear" w:color="auto" w:fill="D9D9D9"/>
        <w:spacing w:line="360" w:lineRule="auto"/>
        <w:rPr>
          <w:b/>
          <w:bCs/>
        </w:rPr>
      </w:pPr>
      <w:r>
        <w:rPr>
          <w:b/>
          <w:bCs/>
        </w:rPr>
        <w:t>DECLARATION:</w:t>
      </w:r>
    </w:p>
    <w:p w:rsidR="00436601" w:rsidRPr="00F967C3" w:rsidRDefault="00436601" w:rsidP="00436601">
      <w:pPr>
        <w:spacing w:line="240" w:lineRule="auto"/>
      </w:pPr>
      <w:r>
        <w:t>I hereby declare that the above written particulars are true to the best of my knowledge and belief and</w:t>
      </w:r>
      <w:r w:rsidRPr="00F967C3">
        <w:t xml:space="preserve"> can be supported by relevant document as and when required.</w:t>
      </w:r>
    </w:p>
    <w:p w:rsidR="008B2F99" w:rsidRDefault="008B2F99" w:rsidP="00F40D9D">
      <w:pPr>
        <w:spacing w:after="0" w:line="240" w:lineRule="auto"/>
        <w:jc w:val="both"/>
      </w:pPr>
    </w:p>
    <w:p w:rsidR="00F40D9D" w:rsidRDefault="00F40D9D" w:rsidP="00F40D9D">
      <w:pPr>
        <w:spacing w:after="0" w:line="240" w:lineRule="auto"/>
        <w:jc w:val="both"/>
      </w:pPr>
      <w:r>
        <w:t>Place   : Kota</w:t>
      </w:r>
    </w:p>
    <w:p w:rsidR="00F40D9D" w:rsidRDefault="00F40D9D" w:rsidP="00F40D9D">
      <w:pPr>
        <w:spacing w:after="0" w:line="240" w:lineRule="auto"/>
        <w:ind w:left="6480"/>
        <w:jc w:val="right"/>
        <w:rPr>
          <w:b/>
          <w:bCs/>
        </w:rPr>
      </w:pPr>
      <w:r>
        <w:rPr>
          <w:b/>
          <w:bCs/>
        </w:rPr>
        <w:t>Hemant Gupta</w:t>
      </w:r>
    </w:p>
    <w:p w:rsidR="00F40D9D" w:rsidRDefault="00F40D9D" w:rsidP="00F40D9D">
      <w:pPr>
        <w:spacing w:after="0" w:line="240" w:lineRule="auto"/>
        <w:rPr>
          <w:bCs/>
        </w:rPr>
      </w:pPr>
      <w:r>
        <w:rPr>
          <w:bCs/>
        </w:rPr>
        <w:t xml:space="preserve">Date    :                                                        </w:t>
      </w:r>
    </w:p>
    <w:p w:rsidR="00436601" w:rsidRDefault="00436601" w:rsidP="00436601">
      <w:pPr>
        <w:pStyle w:val="NoSpacing"/>
        <w:tabs>
          <w:tab w:val="left" w:pos="9360"/>
        </w:tabs>
      </w:pPr>
      <w:r>
        <w:t xml:space="preserve">                                                             </w:t>
      </w:r>
    </w:p>
    <w:p w:rsidR="00436601" w:rsidRDefault="00436601" w:rsidP="00436601">
      <w:pPr>
        <w:pStyle w:val="NoSpacing"/>
        <w:tabs>
          <w:tab w:val="left" w:pos="9360"/>
        </w:tabs>
      </w:pPr>
      <w:r>
        <w:lastRenderedPageBreak/>
        <w:t xml:space="preserve">                                                                                                                                  </w:t>
      </w:r>
    </w:p>
    <w:p w:rsidR="00436601" w:rsidRDefault="00436601" w:rsidP="00436601">
      <w:pPr>
        <w:pStyle w:val="NoSpacing"/>
        <w:tabs>
          <w:tab w:val="left" w:pos="9360"/>
        </w:tabs>
      </w:pPr>
      <w:r>
        <w:t xml:space="preserve">                                                                                                                                             </w:t>
      </w:r>
    </w:p>
    <w:p w:rsidR="00982AE8" w:rsidRDefault="00982AE8"/>
    <w:sectPr w:rsidR="00982AE8" w:rsidSect="003F0AA5">
      <w:pgSz w:w="12240" w:h="15840"/>
      <w:pgMar w:top="900" w:right="990" w:bottom="5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71E" w:rsidRDefault="00F2071E" w:rsidP="00851263">
      <w:pPr>
        <w:spacing w:after="0" w:line="240" w:lineRule="auto"/>
      </w:pPr>
      <w:r>
        <w:separator/>
      </w:r>
    </w:p>
  </w:endnote>
  <w:endnote w:type="continuationSeparator" w:id="1">
    <w:p w:rsidR="00F2071E" w:rsidRDefault="00F2071E" w:rsidP="00851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71E" w:rsidRDefault="00F2071E" w:rsidP="00851263">
      <w:pPr>
        <w:spacing w:after="0" w:line="240" w:lineRule="auto"/>
      </w:pPr>
      <w:r>
        <w:separator/>
      </w:r>
    </w:p>
  </w:footnote>
  <w:footnote w:type="continuationSeparator" w:id="1">
    <w:p w:rsidR="00F2071E" w:rsidRDefault="00F2071E" w:rsidP="00851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387C2F61"/>
    <w:multiLevelType w:val="hybridMultilevel"/>
    <w:tmpl w:val="64B627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01B22"/>
    <w:multiLevelType w:val="hybridMultilevel"/>
    <w:tmpl w:val="5090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601"/>
    <w:rsid w:val="00080687"/>
    <w:rsid w:val="00080E79"/>
    <w:rsid w:val="00094FD5"/>
    <w:rsid w:val="000B09C4"/>
    <w:rsid w:val="000B0EBB"/>
    <w:rsid w:val="000C6406"/>
    <w:rsid w:val="000C6F97"/>
    <w:rsid w:val="00106299"/>
    <w:rsid w:val="00112038"/>
    <w:rsid w:val="00170361"/>
    <w:rsid w:val="001E25F9"/>
    <w:rsid w:val="001F16A2"/>
    <w:rsid w:val="00211EA4"/>
    <w:rsid w:val="00231574"/>
    <w:rsid w:val="00235768"/>
    <w:rsid w:val="002807EB"/>
    <w:rsid w:val="00290579"/>
    <w:rsid w:val="002A386E"/>
    <w:rsid w:val="002B2804"/>
    <w:rsid w:val="003410B7"/>
    <w:rsid w:val="003927F0"/>
    <w:rsid w:val="003A60B5"/>
    <w:rsid w:val="003F0AA5"/>
    <w:rsid w:val="00436601"/>
    <w:rsid w:val="00495D90"/>
    <w:rsid w:val="004A3308"/>
    <w:rsid w:val="004F48BD"/>
    <w:rsid w:val="00512A26"/>
    <w:rsid w:val="00527E76"/>
    <w:rsid w:val="00543A63"/>
    <w:rsid w:val="005674B6"/>
    <w:rsid w:val="0057568B"/>
    <w:rsid w:val="00585C16"/>
    <w:rsid w:val="00596F38"/>
    <w:rsid w:val="005A5D94"/>
    <w:rsid w:val="005B650C"/>
    <w:rsid w:val="005D6188"/>
    <w:rsid w:val="00607F23"/>
    <w:rsid w:val="00626B33"/>
    <w:rsid w:val="00627496"/>
    <w:rsid w:val="006A1780"/>
    <w:rsid w:val="006A2B35"/>
    <w:rsid w:val="006C148B"/>
    <w:rsid w:val="006D65F1"/>
    <w:rsid w:val="006E4EA3"/>
    <w:rsid w:val="00707F6D"/>
    <w:rsid w:val="0074388D"/>
    <w:rsid w:val="00766EF4"/>
    <w:rsid w:val="00767A2C"/>
    <w:rsid w:val="0079214D"/>
    <w:rsid w:val="007C021A"/>
    <w:rsid w:val="007C2641"/>
    <w:rsid w:val="007E3503"/>
    <w:rsid w:val="007F0CB9"/>
    <w:rsid w:val="007F2DAC"/>
    <w:rsid w:val="00807168"/>
    <w:rsid w:val="008115B7"/>
    <w:rsid w:val="00814644"/>
    <w:rsid w:val="008348E7"/>
    <w:rsid w:val="00851263"/>
    <w:rsid w:val="008531DD"/>
    <w:rsid w:val="0085376E"/>
    <w:rsid w:val="00861778"/>
    <w:rsid w:val="00870883"/>
    <w:rsid w:val="008953E0"/>
    <w:rsid w:val="008B2F99"/>
    <w:rsid w:val="008C4868"/>
    <w:rsid w:val="009170AA"/>
    <w:rsid w:val="00927DC2"/>
    <w:rsid w:val="00982AE8"/>
    <w:rsid w:val="009D291F"/>
    <w:rsid w:val="009D592F"/>
    <w:rsid w:val="009E377C"/>
    <w:rsid w:val="009E7D87"/>
    <w:rsid w:val="009F5E7C"/>
    <w:rsid w:val="00A13296"/>
    <w:rsid w:val="00A16A47"/>
    <w:rsid w:val="00A3407F"/>
    <w:rsid w:val="00A4590C"/>
    <w:rsid w:val="00A5313A"/>
    <w:rsid w:val="00A677B1"/>
    <w:rsid w:val="00A943CB"/>
    <w:rsid w:val="00B03CAD"/>
    <w:rsid w:val="00B14EAF"/>
    <w:rsid w:val="00B46062"/>
    <w:rsid w:val="00B662C0"/>
    <w:rsid w:val="00B916C9"/>
    <w:rsid w:val="00B91C13"/>
    <w:rsid w:val="00BA1507"/>
    <w:rsid w:val="00BA5EF0"/>
    <w:rsid w:val="00BD3772"/>
    <w:rsid w:val="00BE1A30"/>
    <w:rsid w:val="00C246E5"/>
    <w:rsid w:val="00C328D5"/>
    <w:rsid w:val="00C66354"/>
    <w:rsid w:val="00C96175"/>
    <w:rsid w:val="00CB7BA9"/>
    <w:rsid w:val="00CD18B5"/>
    <w:rsid w:val="00CD4EFE"/>
    <w:rsid w:val="00D04292"/>
    <w:rsid w:val="00D04813"/>
    <w:rsid w:val="00D253B6"/>
    <w:rsid w:val="00D27539"/>
    <w:rsid w:val="00D9555E"/>
    <w:rsid w:val="00DA6845"/>
    <w:rsid w:val="00DB779C"/>
    <w:rsid w:val="00DC21A4"/>
    <w:rsid w:val="00DD6022"/>
    <w:rsid w:val="00E16976"/>
    <w:rsid w:val="00E37EEA"/>
    <w:rsid w:val="00E85D54"/>
    <w:rsid w:val="00EB419F"/>
    <w:rsid w:val="00EC650E"/>
    <w:rsid w:val="00ED277D"/>
    <w:rsid w:val="00ED3729"/>
    <w:rsid w:val="00EE4B3E"/>
    <w:rsid w:val="00F03365"/>
    <w:rsid w:val="00F06B56"/>
    <w:rsid w:val="00F2071E"/>
    <w:rsid w:val="00F40D9D"/>
    <w:rsid w:val="00F97B66"/>
    <w:rsid w:val="00FA7510"/>
    <w:rsid w:val="00FC64E9"/>
    <w:rsid w:val="00FF4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01"/>
    <w:pPr>
      <w:suppressAutoHyphens/>
    </w:pPr>
    <w:rPr>
      <w:rFonts w:ascii="Calibri" w:eastAsia="Times New Roman" w:hAnsi="Calibri" w:cs="Calibri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436601"/>
    <w:pPr>
      <w:keepNext/>
      <w:tabs>
        <w:tab w:val="num" w:pos="1440"/>
        <w:tab w:val="left" w:pos="2814"/>
        <w:tab w:val="left" w:pos="3600"/>
        <w:tab w:val="left" w:pos="3690"/>
      </w:tabs>
      <w:spacing w:after="0" w:line="240" w:lineRule="auto"/>
      <w:ind w:left="1440" w:hanging="1440"/>
      <w:jc w:val="both"/>
      <w:outlineLvl w:val="7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436601"/>
    <w:rPr>
      <w:rFonts w:ascii="Times New Roman" w:eastAsia="Times New Roman" w:hAnsi="Times New Roman" w:cs="Calibri"/>
      <w:b/>
      <w:bCs/>
      <w:sz w:val="24"/>
      <w:szCs w:val="24"/>
      <w:lang w:eastAsia="ar-SA"/>
    </w:rPr>
  </w:style>
  <w:style w:type="character" w:styleId="Hyperlink">
    <w:name w:val="Hyperlink"/>
    <w:rsid w:val="00436601"/>
    <w:rPr>
      <w:color w:val="0000FF"/>
      <w:u w:val="single"/>
    </w:rPr>
  </w:style>
  <w:style w:type="paragraph" w:styleId="NoSpacing">
    <w:name w:val="No Spacing"/>
    <w:qFormat/>
    <w:rsid w:val="00436601"/>
    <w:pPr>
      <w:suppressAutoHyphens/>
      <w:spacing w:after="0" w:line="240" w:lineRule="auto"/>
    </w:pPr>
    <w:rPr>
      <w:rFonts w:ascii="Calibri" w:eastAsia="Arial" w:hAnsi="Calibri" w:cs="Calibri"/>
      <w:lang w:eastAsia="ar-SA"/>
    </w:rPr>
  </w:style>
  <w:style w:type="paragraph" w:styleId="ListParagraph">
    <w:name w:val="List Paragraph"/>
    <w:basedOn w:val="Normal"/>
    <w:uiPriority w:val="34"/>
    <w:qFormat/>
    <w:rsid w:val="00436601"/>
    <w:pPr>
      <w:suppressAutoHyphens w:val="0"/>
      <w:ind w:left="720"/>
      <w:contextualSpacing/>
    </w:pPr>
    <w:rPr>
      <w:rFonts w:eastAsia="Calibri" w:cs="Times New Roman"/>
      <w:szCs w:val="20"/>
      <w:lang w:eastAsia="en-US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61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851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1263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851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1263"/>
    <w:rPr>
      <w:rFonts w:ascii="Calibri" w:eastAsia="Times New Roman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Hemant</cp:lastModifiedBy>
  <cp:revision>184</cp:revision>
  <dcterms:created xsi:type="dcterms:W3CDTF">2013-07-07T03:45:00Z</dcterms:created>
  <dcterms:modified xsi:type="dcterms:W3CDTF">2013-09-18T16:42:00Z</dcterms:modified>
</cp:coreProperties>
</file>