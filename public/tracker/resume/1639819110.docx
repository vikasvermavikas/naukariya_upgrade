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2985" w:rsidRDefault="00A177C6" w:rsidP="00D9187E">
      <w:pPr>
        <w:pStyle w:val="Heading1"/>
        <w:numPr>
          <w:ilvl w:val="0"/>
          <w:numId w:val="0"/>
        </w:numPr>
        <w:ind w:left="2592" w:firstLine="288"/>
        <w:rPr>
          <w:rFonts w:ascii="Verdana" w:hAnsi="Verdana"/>
        </w:rPr>
      </w:pPr>
      <w:r>
        <w:rPr>
          <w:rFonts w:ascii="Verdana" w:hAnsi="Verdana"/>
        </w:rPr>
        <w:t>D</w:t>
      </w:r>
      <w:r w:rsidR="001B75AB">
        <w:rPr>
          <w:rFonts w:ascii="Verdana" w:hAnsi="Verdana"/>
        </w:rPr>
        <w:t>evkaran Sharma</w:t>
      </w:r>
    </w:p>
    <w:p w:rsidR="006C2985" w:rsidRPr="0053381F" w:rsidRDefault="005A7F2B">
      <w:pPr>
        <w:rPr>
          <w:rFonts w:cs="Tahoma"/>
          <w:b/>
          <w:bCs/>
          <w:sz w:val="20"/>
          <w:szCs w:val="20"/>
        </w:rPr>
      </w:pPr>
      <w:r w:rsidRPr="0053381F"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19685</wp:posOffset>
                </wp:positionV>
                <wp:extent cx="6172200" cy="0"/>
                <wp:effectExtent l="9525" t="10160" r="9525" b="889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90C42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.55pt" to="47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" strokeweight=".26mm">
                <v:stroke joinstyle="miter"/>
              </v:line>
            </w:pict>
          </mc:Fallback>
        </mc:AlternateContent>
      </w:r>
    </w:p>
    <w:p w:rsidR="006C2985" w:rsidRPr="0053381F" w:rsidRDefault="00EF6D4F">
      <w:pPr>
        <w:jc w:val="both"/>
        <w:rPr>
          <w:rFonts w:cs="Tahoma"/>
          <w:sz w:val="20"/>
          <w:szCs w:val="20"/>
        </w:rPr>
      </w:pPr>
      <w:r w:rsidRPr="0053381F">
        <w:rPr>
          <w:rFonts w:cs="Tahoma"/>
          <w:b/>
          <w:sz w:val="20"/>
          <w:szCs w:val="20"/>
        </w:rPr>
        <w:t xml:space="preserve">Address: </w:t>
      </w:r>
      <w:r w:rsidR="000B04BF">
        <w:rPr>
          <w:rFonts w:eastAsia="Arial" w:cs="Arial"/>
          <w:sz w:val="20"/>
          <w:szCs w:val="20"/>
        </w:rPr>
        <w:t>I-207</w:t>
      </w:r>
      <w:r w:rsidR="00C97E6A" w:rsidRPr="0053381F">
        <w:rPr>
          <w:rFonts w:eastAsia="Arial" w:cs="Arial"/>
          <w:sz w:val="20"/>
          <w:szCs w:val="20"/>
        </w:rPr>
        <w:t>,Govind</w:t>
      </w:r>
      <w:r w:rsidR="0053381F">
        <w:rPr>
          <w:rFonts w:eastAsia="Arial" w:cs="Arial"/>
          <w:sz w:val="20"/>
          <w:szCs w:val="20"/>
        </w:rPr>
        <w:t>p</w:t>
      </w:r>
      <w:r w:rsidR="00C97E6A" w:rsidRPr="0053381F">
        <w:rPr>
          <w:rFonts w:eastAsia="Arial" w:cs="Arial"/>
          <w:sz w:val="20"/>
          <w:szCs w:val="20"/>
        </w:rPr>
        <w:t>uram</w:t>
      </w:r>
      <w:r w:rsidR="001B75AB" w:rsidRPr="0053381F">
        <w:rPr>
          <w:rFonts w:eastAsia="Arial" w:cs="Arial"/>
          <w:sz w:val="20"/>
          <w:szCs w:val="20"/>
        </w:rPr>
        <w:t>,</w:t>
      </w:r>
      <w:r w:rsidRPr="0053381F">
        <w:rPr>
          <w:rFonts w:eastAsia="Arial" w:cs="Arial"/>
          <w:sz w:val="20"/>
          <w:szCs w:val="20"/>
        </w:rPr>
        <w:t xml:space="preserve"> </w:t>
      </w:r>
      <w:r w:rsidRPr="0053381F">
        <w:rPr>
          <w:rFonts w:cs="Tahoma"/>
          <w:sz w:val="20"/>
          <w:szCs w:val="20"/>
        </w:rPr>
        <w:tab/>
      </w:r>
      <w:r w:rsidRPr="0053381F">
        <w:rPr>
          <w:rFonts w:cs="Tahoma"/>
          <w:sz w:val="20"/>
          <w:szCs w:val="20"/>
        </w:rPr>
        <w:tab/>
      </w:r>
      <w:r w:rsidR="00C97E6A" w:rsidRPr="0053381F">
        <w:rPr>
          <w:rFonts w:cs="Tahoma"/>
          <w:sz w:val="20"/>
          <w:szCs w:val="20"/>
        </w:rPr>
        <w:tab/>
      </w:r>
      <w:r w:rsidR="00C97E6A" w:rsidRPr="0053381F">
        <w:rPr>
          <w:rFonts w:cs="Tahoma"/>
          <w:sz w:val="20"/>
          <w:szCs w:val="20"/>
        </w:rPr>
        <w:tab/>
      </w:r>
      <w:r w:rsidRPr="0053381F">
        <w:rPr>
          <w:rFonts w:cs="Tahoma"/>
          <w:b/>
          <w:bCs/>
          <w:sz w:val="20"/>
          <w:szCs w:val="20"/>
        </w:rPr>
        <w:t>Mobile</w:t>
      </w:r>
      <w:r w:rsidR="00F87160">
        <w:rPr>
          <w:rFonts w:cs="Tahoma"/>
          <w:b/>
          <w:bCs/>
          <w:sz w:val="20"/>
          <w:szCs w:val="20"/>
        </w:rPr>
        <w:t>:</w:t>
      </w:r>
      <w:r w:rsidR="001B75AB" w:rsidRPr="0053381F">
        <w:rPr>
          <w:rFonts w:cs="Tahoma"/>
          <w:sz w:val="20"/>
          <w:szCs w:val="20"/>
        </w:rPr>
        <w:t>9999873708</w:t>
      </w:r>
    </w:p>
    <w:p w:rsidR="006C2985" w:rsidRPr="0053381F" w:rsidRDefault="001B75AB">
      <w:pPr>
        <w:jc w:val="both"/>
        <w:rPr>
          <w:rFonts w:cs="Tahoma"/>
          <w:sz w:val="20"/>
          <w:szCs w:val="20"/>
          <w:lang w:val="fr-FR"/>
        </w:rPr>
      </w:pPr>
      <w:r w:rsidRPr="0053381F">
        <w:rPr>
          <w:rFonts w:eastAsia="Arial" w:cs="Arial"/>
          <w:sz w:val="20"/>
          <w:szCs w:val="20"/>
        </w:rPr>
        <w:t>Ghaziabad</w:t>
      </w:r>
      <w:r w:rsidR="00016B1B" w:rsidRPr="0053381F">
        <w:rPr>
          <w:rFonts w:eastAsia="Arial" w:cs="Arial"/>
          <w:sz w:val="20"/>
          <w:szCs w:val="20"/>
        </w:rPr>
        <w:t xml:space="preserve"> (</w:t>
      </w:r>
      <w:r w:rsidRPr="0053381F">
        <w:rPr>
          <w:rFonts w:eastAsia="Arial" w:cs="Arial"/>
          <w:sz w:val="20"/>
          <w:szCs w:val="20"/>
        </w:rPr>
        <w:t>UP</w:t>
      </w:r>
      <w:r w:rsidR="00016B1B" w:rsidRPr="0053381F">
        <w:rPr>
          <w:rFonts w:eastAsia="Arial" w:cs="Arial"/>
          <w:sz w:val="20"/>
          <w:szCs w:val="20"/>
        </w:rPr>
        <w:t xml:space="preserve">) </w:t>
      </w:r>
      <w:r w:rsidRPr="0053381F">
        <w:rPr>
          <w:rFonts w:eastAsia="Arial" w:cs="Arial"/>
          <w:sz w:val="20"/>
          <w:szCs w:val="20"/>
        </w:rPr>
        <w:t>-2010</w:t>
      </w:r>
      <w:r w:rsidR="00C97E6A" w:rsidRPr="0053381F">
        <w:rPr>
          <w:rFonts w:eastAsia="Arial" w:cs="Arial"/>
          <w:sz w:val="20"/>
          <w:szCs w:val="20"/>
        </w:rPr>
        <w:t>13</w:t>
      </w:r>
      <w:r w:rsidR="00EF6D4F" w:rsidRPr="0053381F">
        <w:rPr>
          <w:rFonts w:eastAsia="Arial" w:cs="Arial"/>
          <w:sz w:val="20"/>
          <w:szCs w:val="20"/>
        </w:rPr>
        <w:tab/>
      </w:r>
      <w:r w:rsidR="00EF6D4F" w:rsidRPr="0053381F">
        <w:rPr>
          <w:rFonts w:eastAsia="Arial" w:cs="Arial"/>
          <w:sz w:val="20"/>
          <w:szCs w:val="20"/>
        </w:rPr>
        <w:tab/>
      </w:r>
      <w:r w:rsidR="00C97E6A" w:rsidRPr="0053381F">
        <w:rPr>
          <w:rFonts w:eastAsia="Arial" w:cs="Arial"/>
          <w:sz w:val="20"/>
          <w:szCs w:val="20"/>
        </w:rPr>
        <w:tab/>
      </w:r>
      <w:r w:rsidR="00C97E6A" w:rsidRPr="0053381F">
        <w:rPr>
          <w:rFonts w:eastAsia="Arial" w:cs="Arial"/>
          <w:sz w:val="20"/>
          <w:szCs w:val="20"/>
        </w:rPr>
        <w:tab/>
      </w:r>
      <w:r w:rsidR="00C97E6A" w:rsidRPr="0053381F">
        <w:rPr>
          <w:rFonts w:eastAsia="Arial" w:cs="Arial"/>
          <w:sz w:val="20"/>
          <w:szCs w:val="20"/>
        </w:rPr>
        <w:tab/>
      </w:r>
      <w:r w:rsidR="00EF6D4F" w:rsidRPr="0053381F">
        <w:rPr>
          <w:rFonts w:cs="Tahoma"/>
          <w:b/>
          <w:bCs/>
          <w:sz w:val="20"/>
          <w:szCs w:val="20"/>
          <w:lang w:val="fr-FR"/>
        </w:rPr>
        <w:t>Email</w:t>
      </w:r>
      <w:r w:rsidR="00EF6D4F" w:rsidRPr="0053381F">
        <w:rPr>
          <w:rFonts w:cs="Tahoma"/>
          <w:sz w:val="20"/>
          <w:szCs w:val="20"/>
          <w:lang w:val="fr-FR"/>
        </w:rPr>
        <w:t xml:space="preserve">: </w:t>
      </w:r>
      <w:r w:rsidRPr="0053381F">
        <w:rPr>
          <w:sz w:val="20"/>
          <w:szCs w:val="20"/>
        </w:rPr>
        <w:t>dev7mca@gmail.com</w:t>
      </w:r>
    </w:p>
    <w:p w:rsidR="006C2985" w:rsidRPr="0053381F" w:rsidRDefault="005A7F2B">
      <w:pPr>
        <w:rPr>
          <w:rFonts w:cs="Tahoma"/>
          <w:sz w:val="20"/>
          <w:szCs w:val="20"/>
          <w:lang w:val="fr-FR"/>
        </w:rPr>
      </w:pPr>
      <w:r w:rsidRPr="0053381F"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87630</wp:posOffset>
                </wp:positionV>
                <wp:extent cx="6172200" cy="0"/>
                <wp:effectExtent l="9525" t="11430" r="9525" b="762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234CE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6.9pt" to="477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" strokeweight=".26mm">
                <v:stroke joinstyle="miter"/>
              </v:line>
            </w:pict>
          </mc:Fallback>
        </mc:AlternateContent>
      </w:r>
      <w:r w:rsidR="00EF6D4F" w:rsidRPr="0053381F">
        <w:rPr>
          <w:rFonts w:cs="Tahoma"/>
          <w:sz w:val="20"/>
          <w:szCs w:val="20"/>
          <w:lang w:val="fr-FR"/>
        </w:rPr>
        <w:tab/>
      </w:r>
      <w:r w:rsidR="00EF6D4F" w:rsidRPr="0053381F">
        <w:rPr>
          <w:rFonts w:cs="Tahoma"/>
          <w:sz w:val="20"/>
          <w:szCs w:val="20"/>
          <w:lang w:val="fr-FR"/>
        </w:rPr>
        <w:tab/>
      </w:r>
      <w:r w:rsidR="00EF6D4F" w:rsidRPr="0053381F">
        <w:rPr>
          <w:rFonts w:cs="Tahoma"/>
          <w:sz w:val="20"/>
          <w:szCs w:val="20"/>
          <w:lang w:val="fr-FR"/>
        </w:rPr>
        <w:tab/>
      </w:r>
      <w:r w:rsidR="00EF6D4F" w:rsidRPr="0053381F">
        <w:rPr>
          <w:rFonts w:cs="Tahoma"/>
          <w:sz w:val="20"/>
          <w:szCs w:val="20"/>
          <w:lang w:val="fr-FR"/>
        </w:rPr>
        <w:tab/>
      </w:r>
      <w:r w:rsidR="00EF6D4F" w:rsidRPr="0053381F">
        <w:rPr>
          <w:rFonts w:cs="Tahoma"/>
          <w:sz w:val="20"/>
          <w:szCs w:val="20"/>
          <w:lang w:val="fr-FR"/>
        </w:rPr>
        <w:tab/>
      </w:r>
    </w:p>
    <w:p w:rsidR="006C2985" w:rsidRPr="0053381F" w:rsidRDefault="00EF6D4F">
      <w:pPr>
        <w:rPr>
          <w:sz w:val="20"/>
          <w:szCs w:val="20"/>
          <w:lang w:val="fr-FR"/>
        </w:rPr>
      </w:pPr>
      <w:r w:rsidRPr="0053381F">
        <w:rPr>
          <w:sz w:val="20"/>
          <w:szCs w:val="20"/>
          <w:lang w:val="fr-FR"/>
        </w:rPr>
        <w:t xml:space="preserve">      </w:t>
      </w:r>
      <w:r w:rsidRPr="0053381F">
        <w:rPr>
          <w:sz w:val="20"/>
          <w:szCs w:val="20"/>
          <w:lang w:val="fr-FR"/>
        </w:rPr>
        <w:tab/>
      </w:r>
    </w:p>
    <w:p w:rsidR="006C2985" w:rsidRPr="0053381F" w:rsidRDefault="00EF6D4F">
      <w:pPr>
        <w:jc w:val="both"/>
        <w:rPr>
          <w:b/>
          <w:sz w:val="20"/>
          <w:szCs w:val="20"/>
          <w:u w:val="single"/>
        </w:rPr>
      </w:pPr>
      <w:r w:rsidRPr="0053381F">
        <w:rPr>
          <w:b/>
          <w:sz w:val="20"/>
          <w:szCs w:val="20"/>
          <w:u w:val="single"/>
        </w:rPr>
        <w:t>CAREER OBJECTIVE</w:t>
      </w:r>
    </w:p>
    <w:p w:rsidR="00566D0D" w:rsidRPr="0053381F" w:rsidRDefault="00566D0D">
      <w:pPr>
        <w:jc w:val="both"/>
        <w:rPr>
          <w:b/>
          <w:sz w:val="20"/>
          <w:szCs w:val="20"/>
          <w:u w:val="single"/>
        </w:rPr>
      </w:pPr>
    </w:p>
    <w:p w:rsidR="006C2985" w:rsidRPr="0053381F" w:rsidRDefault="00EF6D4F">
      <w:pPr>
        <w:tabs>
          <w:tab w:val="left" w:pos="1980"/>
          <w:tab w:val="left" w:pos="2520"/>
          <w:tab w:val="left" w:pos="2610"/>
        </w:tabs>
        <w:jc w:val="both"/>
        <w:rPr>
          <w:sz w:val="20"/>
          <w:szCs w:val="20"/>
        </w:rPr>
      </w:pPr>
      <w:r w:rsidRPr="0053381F">
        <w:rPr>
          <w:sz w:val="20"/>
          <w:szCs w:val="20"/>
        </w:rPr>
        <w:t>Looking for a challenging career which demands the best of my professional ability in terms of, technical and analytical skills, and helps me in broadening and enhancing my current skill and knowledge.</w:t>
      </w:r>
    </w:p>
    <w:p w:rsidR="006C2985" w:rsidRPr="0053381F" w:rsidRDefault="006C2985">
      <w:pPr>
        <w:jc w:val="both"/>
        <w:rPr>
          <w:b/>
          <w:color w:val="000080"/>
          <w:sz w:val="20"/>
          <w:szCs w:val="20"/>
        </w:rPr>
      </w:pPr>
    </w:p>
    <w:p w:rsidR="006C2985" w:rsidRPr="0053381F" w:rsidRDefault="00EF6D4F">
      <w:pPr>
        <w:jc w:val="both"/>
        <w:rPr>
          <w:b/>
          <w:sz w:val="20"/>
          <w:szCs w:val="20"/>
          <w:u w:val="single"/>
        </w:rPr>
      </w:pPr>
      <w:r w:rsidRPr="0053381F">
        <w:rPr>
          <w:b/>
          <w:sz w:val="20"/>
          <w:szCs w:val="20"/>
          <w:u w:val="single"/>
        </w:rPr>
        <w:t>PROFILE</w:t>
      </w:r>
    </w:p>
    <w:p w:rsidR="00566D0D" w:rsidRPr="0053381F" w:rsidRDefault="00566D0D">
      <w:pPr>
        <w:jc w:val="both"/>
        <w:rPr>
          <w:b/>
          <w:sz w:val="20"/>
          <w:szCs w:val="20"/>
          <w:u w:val="single"/>
        </w:rPr>
      </w:pPr>
    </w:p>
    <w:p w:rsidR="006C2985" w:rsidRPr="0053381F" w:rsidRDefault="00EF6D4F">
      <w:pPr>
        <w:numPr>
          <w:ilvl w:val="0"/>
          <w:numId w:val="2"/>
        </w:numPr>
        <w:tabs>
          <w:tab w:val="left" w:pos="4380"/>
        </w:tabs>
        <w:jc w:val="both"/>
        <w:rPr>
          <w:sz w:val="20"/>
          <w:szCs w:val="20"/>
        </w:rPr>
      </w:pPr>
      <w:r w:rsidRPr="0053381F">
        <w:rPr>
          <w:sz w:val="20"/>
          <w:szCs w:val="20"/>
        </w:rPr>
        <w:t xml:space="preserve">Good knowledge of </w:t>
      </w:r>
      <w:r w:rsidR="001B75AB" w:rsidRPr="0053381F">
        <w:rPr>
          <w:sz w:val="20"/>
          <w:szCs w:val="20"/>
        </w:rPr>
        <w:t>programming languages</w:t>
      </w:r>
      <w:r w:rsidRPr="0053381F">
        <w:rPr>
          <w:sz w:val="20"/>
          <w:szCs w:val="20"/>
        </w:rPr>
        <w:t>.</w:t>
      </w:r>
    </w:p>
    <w:p w:rsidR="006C2985" w:rsidRPr="0053381F" w:rsidRDefault="00EF6D4F">
      <w:pPr>
        <w:numPr>
          <w:ilvl w:val="0"/>
          <w:numId w:val="2"/>
        </w:numPr>
        <w:tabs>
          <w:tab w:val="left" w:pos="4380"/>
        </w:tabs>
        <w:jc w:val="both"/>
        <w:rPr>
          <w:sz w:val="20"/>
          <w:szCs w:val="20"/>
        </w:rPr>
      </w:pPr>
      <w:r w:rsidRPr="0053381F">
        <w:rPr>
          <w:sz w:val="20"/>
          <w:szCs w:val="20"/>
        </w:rPr>
        <w:t>Analytical, good at problem solving and excellent in maintaining interpersonal relationship.</w:t>
      </w:r>
    </w:p>
    <w:p w:rsidR="006C2985" w:rsidRPr="0053381F" w:rsidRDefault="00EF6D4F">
      <w:pPr>
        <w:numPr>
          <w:ilvl w:val="0"/>
          <w:numId w:val="2"/>
        </w:numPr>
        <w:tabs>
          <w:tab w:val="left" w:pos="4380"/>
        </w:tabs>
        <w:jc w:val="both"/>
        <w:rPr>
          <w:sz w:val="20"/>
          <w:szCs w:val="20"/>
        </w:rPr>
      </w:pPr>
      <w:r w:rsidRPr="0053381F">
        <w:rPr>
          <w:sz w:val="20"/>
          <w:szCs w:val="20"/>
        </w:rPr>
        <w:t>Good verbal and written skills.</w:t>
      </w:r>
    </w:p>
    <w:p w:rsidR="006C2985" w:rsidRDefault="006C2985">
      <w:pPr>
        <w:jc w:val="both"/>
        <w:rPr>
          <w:sz w:val="20"/>
          <w:szCs w:val="20"/>
        </w:rPr>
      </w:pPr>
    </w:p>
    <w:p w:rsidR="0053381F" w:rsidRPr="0053381F" w:rsidRDefault="0053381F">
      <w:pPr>
        <w:jc w:val="both"/>
        <w:rPr>
          <w:sz w:val="20"/>
          <w:szCs w:val="20"/>
        </w:rPr>
      </w:pPr>
    </w:p>
    <w:p w:rsidR="006C2985" w:rsidRPr="0053381F" w:rsidRDefault="00EF6D4F">
      <w:pPr>
        <w:jc w:val="both"/>
        <w:rPr>
          <w:rStyle w:val="Strong"/>
          <w:sz w:val="20"/>
          <w:szCs w:val="20"/>
          <w:u w:val="single"/>
        </w:rPr>
      </w:pPr>
      <w:r w:rsidRPr="0053381F">
        <w:rPr>
          <w:rStyle w:val="Strong"/>
          <w:sz w:val="20"/>
          <w:szCs w:val="20"/>
          <w:u w:val="single"/>
        </w:rPr>
        <w:t>EDUCATIONAL QUALIFICATION</w:t>
      </w:r>
    </w:p>
    <w:p w:rsidR="00566D0D" w:rsidRPr="008D14FE" w:rsidRDefault="00566D0D">
      <w:pPr>
        <w:jc w:val="both"/>
        <w:rPr>
          <w:rStyle w:val="Strong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576"/>
        <w:gridCol w:w="2305"/>
        <w:gridCol w:w="2351"/>
      </w:tblGrid>
      <w:tr w:rsidR="008D14FE" w:rsidTr="008D14FE">
        <w:tc>
          <w:tcPr>
            <w:tcW w:w="2394" w:type="dxa"/>
          </w:tcPr>
          <w:p w:rsidR="008D14FE" w:rsidRPr="0053381F" w:rsidRDefault="008D14FE">
            <w:pPr>
              <w:jc w:val="both"/>
              <w:rPr>
                <w:b/>
                <w:sz w:val="20"/>
                <w:szCs w:val="20"/>
              </w:rPr>
            </w:pPr>
            <w:r w:rsidRPr="0053381F">
              <w:rPr>
                <w:b/>
                <w:sz w:val="20"/>
                <w:szCs w:val="20"/>
              </w:rPr>
              <w:t>COURSE</w:t>
            </w:r>
          </w:p>
        </w:tc>
        <w:tc>
          <w:tcPr>
            <w:tcW w:w="2394" w:type="dxa"/>
          </w:tcPr>
          <w:p w:rsidR="008D14FE" w:rsidRPr="0053381F" w:rsidRDefault="008D14FE">
            <w:pPr>
              <w:jc w:val="both"/>
              <w:rPr>
                <w:b/>
                <w:sz w:val="20"/>
                <w:szCs w:val="20"/>
              </w:rPr>
            </w:pPr>
            <w:r w:rsidRPr="0053381F">
              <w:rPr>
                <w:b/>
                <w:sz w:val="20"/>
                <w:szCs w:val="20"/>
              </w:rPr>
              <w:t>UNIVERSITY/BOARD</w:t>
            </w:r>
          </w:p>
        </w:tc>
        <w:tc>
          <w:tcPr>
            <w:tcW w:w="2394" w:type="dxa"/>
          </w:tcPr>
          <w:p w:rsidR="008D14FE" w:rsidRPr="0053381F" w:rsidRDefault="008D14FE">
            <w:pPr>
              <w:jc w:val="both"/>
              <w:rPr>
                <w:b/>
                <w:sz w:val="20"/>
                <w:szCs w:val="20"/>
              </w:rPr>
            </w:pPr>
            <w:r w:rsidRPr="0053381F">
              <w:rPr>
                <w:b/>
                <w:sz w:val="20"/>
                <w:szCs w:val="20"/>
              </w:rPr>
              <w:t>PASSING YEAR</w:t>
            </w:r>
          </w:p>
        </w:tc>
        <w:tc>
          <w:tcPr>
            <w:tcW w:w="2394" w:type="dxa"/>
          </w:tcPr>
          <w:p w:rsidR="008D14FE" w:rsidRPr="0053381F" w:rsidRDefault="008D14FE">
            <w:pPr>
              <w:jc w:val="both"/>
              <w:rPr>
                <w:b/>
                <w:sz w:val="20"/>
                <w:szCs w:val="20"/>
              </w:rPr>
            </w:pPr>
            <w:r w:rsidRPr="0053381F">
              <w:rPr>
                <w:b/>
                <w:sz w:val="20"/>
                <w:szCs w:val="20"/>
              </w:rPr>
              <w:t>PERSENTAGES</w:t>
            </w:r>
          </w:p>
        </w:tc>
      </w:tr>
      <w:tr w:rsidR="008D14FE" w:rsidRPr="0053381F" w:rsidTr="008D14FE">
        <w:tc>
          <w:tcPr>
            <w:tcW w:w="2394" w:type="dxa"/>
          </w:tcPr>
          <w:p w:rsidR="008D14FE" w:rsidRPr="0053381F" w:rsidRDefault="008D14FE">
            <w:pPr>
              <w:jc w:val="both"/>
              <w:rPr>
                <w:sz w:val="20"/>
                <w:szCs w:val="20"/>
              </w:rPr>
            </w:pPr>
            <w:r w:rsidRPr="0053381F">
              <w:rPr>
                <w:sz w:val="20"/>
                <w:szCs w:val="20"/>
              </w:rPr>
              <w:t>MCA</w:t>
            </w:r>
          </w:p>
        </w:tc>
        <w:tc>
          <w:tcPr>
            <w:tcW w:w="2394" w:type="dxa"/>
          </w:tcPr>
          <w:p w:rsidR="008D14FE" w:rsidRPr="0053381F" w:rsidRDefault="008D14FE">
            <w:pPr>
              <w:jc w:val="both"/>
              <w:rPr>
                <w:sz w:val="20"/>
                <w:szCs w:val="20"/>
              </w:rPr>
            </w:pPr>
            <w:r w:rsidRPr="0053381F">
              <w:rPr>
                <w:sz w:val="20"/>
                <w:szCs w:val="20"/>
              </w:rPr>
              <w:t>MTU NOIDA</w:t>
            </w:r>
          </w:p>
        </w:tc>
        <w:tc>
          <w:tcPr>
            <w:tcW w:w="2394" w:type="dxa"/>
          </w:tcPr>
          <w:p w:rsidR="008D14FE" w:rsidRPr="0053381F" w:rsidRDefault="008D14FE">
            <w:pPr>
              <w:jc w:val="both"/>
              <w:rPr>
                <w:sz w:val="20"/>
                <w:szCs w:val="20"/>
              </w:rPr>
            </w:pPr>
            <w:r w:rsidRPr="0053381F">
              <w:rPr>
                <w:sz w:val="20"/>
                <w:szCs w:val="20"/>
              </w:rPr>
              <w:t>2013</w:t>
            </w:r>
          </w:p>
        </w:tc>
        <w:tc>
          <w:tcPr>
            <w:tcW w:w="2394" w:type="dxa"/>
          </w:tcPr>
          <w:p w:rsidR="008D14FE" w:rsidRPr="0053381F" w:rsidRDefault="008D14FE">
            <w:pPr>
              <w:jc w:val="both"/>
              <w:rPr>
                <w:sz w:val="20"/>
                <w:szCs w:val="20"/>
              </w:rPr>
            </w:pPr>
            <w:r w:rsidRPr="0053381F">
              <w:rPr>
                <w:sz w:val="20"/>
                <w:szCs w:val="20"/>
              </w:rPr>
              <w:t>67.06%</w:t>
            </w:r>
          </w:p>
        </w:tc>
      </w:tr>
      <w:tr w:rsidR="008D14FE" w:rsidRPr="0053381F" w:rsidTr="008D14FE">
        <w:tc>
          <w:tcPr>
            <w:tcW w:w="2394" w:type="dxa"/>
          </w:tcPr>
          <w:p w:rsidR="008D14FE" w:rsidRPr="0053381F" w:rsidRDefault="008D14FE">
            <w:pPr>
              <w:jc w:val="both"/>
              <w:rPr>
                <w:sz w:val="20"/>
                <w:szCs w:val="20"/>
              </w:rPr>
            </w:pPr>
            <w:r w:rsidRPr="0053381F">
              <w:rPr>
                <w:sz w:val="20"/>
                <w:szCs w:val="20"/>
              </w:rPr>
              <w:t>BCA</w:t>
            </w:r>
          </w:p>
        </w:tc>
        <w:tc>
          <w:tcPr>
            <w:tcW w:w="2394" w:type="dxa"/>
          </w:tcPr>
          <w:p w:rsidR="008D14FE" w:rsidRPr="0053381F" w:rsidRDefault="000A4B7B">
            <w:pPr>
              <w:jc w:val="both"/>
              <w:rPr>
                <w:sz w:val="20"/>
                <w:szCs w:val="20"/>
              </w:rPr>
            </w:pPr>
            <w:r w:rsidRPr="0053381F">
              <w:rPr>
                <w:sz w:val="20"/>
                <w:szCs w:val="20"/>
              </w:rPr>
              <w:t>CCSU MEERUT</w:t>
            </w:r>
          </w:p>
        </w:tc>
        <w:tc>
          <w:tcPr>
            <w:tcW w:w="2394" w:type="dxa"/>
          </w:tcPr>
          <w:p w:rsidR="008D14FE" w:rsidRPr="0053381F" w:rsidRDefault="008D14FE">
            <w:pPr>
              <w:jc w:val="both"/>
              <w:rPr>
                <w:sz w:val="20"/>
                <w:szCs w:val="20"/>
              </w:rPr>
            </w:pPr>
            <w:r w:rsidRPr="0053381F">
              <w:rPr>
                <w:sz w:val="20"/>
                <w:szCs w:val="20"/>
              </w:rPr>
              <w:t>2010</w:t>
            </w:r>
          </w:p>
        </w:tc>
        <w:tc>
          <w:tcPr>
            <w:tcW w:w="2394" w:type="dxa"/>
          </w:tcPr>
          <w:p w:rsidR="008D14FE" w:rsidRPr="0053381F" w:rsidRDefault="008D14FE">
            <w:pPr>
              <w:jc w:val="both"/>
              <w:rPr>
                <w:sz w:val="20"/>
                <w:szCs w:val="20"/>
              </w:rPr>
            </w:pPr>
            <w:r w:rsidRPr="0053381F">
              <w:rPr>
                <w:sz w:val="20"/>
                <w:szCs w:val="20"/>
              </w:rPr>
              <w:t>68.50%</w:t>
            </w:r>
          </w:p>
        </w:tc>
      </w:tr>
      <w:tr w:rsidR="008D14FE" w:rsidRPr="0053381F" w:rsidTr="008D14FE">
        <w:tc>
          <w:tcPr>
            <w:tcW w:w="2394" w:type="dxa"/>
          </w:tcPr>
          <w:p w:rsidR="008D14FE" w:rsidRPr="0053381F" w:rsidRDefault="008D14FE">
            <w:pPr>
              <w:jc w:val="both"/>
              <w:rPr>
                <w:sz w:val="20"/>
                <w:szCs w:val="20"/>
              </w:rPr>
            </w:pPr>
            <w:r w:rsidRPr="0053381F">
              <w:rPr>
                <w:sz w:val="20"/>
                <w:szCs w:val="20"/>
              </w:rPr>
              <w:t>INTERMEDIATE</w:t>
            </w:r>
          </w:p>
        </w:tc>
        <w:tc>
          <w:tcPr>
            <w:tcW w:w="2394" w:type="dxa"/>
          </w:tcPr>
          <w:p w:rsidR="008D14FE" w:rsidRPr="0053381F" w:rsidRDefault="008D14FE">
            <w:pPr>
              <w:jc w:val="both"/>
              <w:rPr>
                <w:sz w:val="20"/>
                <w:szCs w:val="20"/>
              </w:rPr>
            </w:pPr>
            <w:r w:rsidRPr="0053381F">
              <w:rPr>
                <w:sz w:val="20"/>
                <w:szCs w:val="20"/>
              </w:rPr>
              <w:t>UP BOARD</w:t>
            </w:r>
          </w:p>
        </w:tc>
        <w:tc>
          <w:tcPr>
            <w:tcW w:w="2394" w:type="dxa"/>
          </w:tcPr>
          <w:p w:rsidR="008D14FE" w:rsidRPr="0053381F" w:rsidRDefault="008D14FE">
            <w:pPr>
              <w:jc w:val="both"/>
              <w:rPr>
                <w:sz w:val="20"/>
                <w:szCs w:val="20"/>
              </w:rPr>
            </w:pPr>
            <w:r w:rsidRPr="0053381F">
              <w:rPr>
                <w:sz w:val="20"/>
                <w:szCs w:val="20"/>
              </w:rPr>
              <w:t>2007</w:t>
            </w:r>
          </w:p>
        </w:tc>
        <w:tc>
          <w:tcPr>
            <w:tcW w:w="2394" w:type="dxa"/>
          </w:tcPr>
          <w:p w:rsidR="008D14FE" w:rsidRPr="0053381F" w:rsidRDefault="008D14FE">
            <w:pPr>
              <w:jc w:val="both"/>
              <w:rPr>
                <w:sz w:val="20"/>
                <w:szCs w:val="20"/>
              </w:rPr>
            </w:pPr>
            <w:r w:rsidRPr="0053381F">
              <w:rPr>
                <w:sz w:val="20"/>
                <w:szCs w:val="20"/>
              </w:rPr>
              <w:t>54%</w:t>
            </w:r>
          </w:p>
        </w:tc>
      </w:tr>
      <w:tr w:rsidR="008D14FE" w:rsidRPr="0053381F" w:rsidTr="008D14FE">
        <w:tc>
          <w:tcPr>
            <w:tcW w:w="2394" w:type="dxa"/>
          </w:tcPr>
          <w:p w:rsidR="008D14FE" w:rsidRPr="0053381F" w:rsidRDefault="008D14FE">
            <w:pPr>
              <w:jc w:val="both"/>
              <w:rPr>
                <w:sz w:val="20"/>
                <w:szCs w:val="20"/>
              </w:rPr>
            </w:pPr>
            <w:r w:rsidRPr="0053381F">
              <w:rPr>
                <w:sz w:val="20"/>
                <w:szCs w:val="20"/>
              </w:rPr>
              <w:t>HIGH SCHOOL</w:t>
            </w:r>
          </w:p>
        </w:tc>
        <w:tc>
          <w:tcPr>
            <w:tcW w:w="2394" w:type="dxa"/>
          </w:tcPr>
          <w:p w:rsidR="008D14FE" w:rsidRPr="0053381F" w:rsidRDefault="008D14FE">
            <w:pPr>
              <w:jc w:val="both"/>
              <w:rPr>
                <w:sz w:val="20"/>
                <w:szCs w:val="20"/>
              </w:rPr>
            </w:pPr>
            <w:r w:rsidRPr="0053381F">
              <w:rPr>
                <w:sz w:val="20"/>
                <w:szCs w:val="20"/>
              </w:rPr>
              <w:t>UP BOARD</w:t>
            </w:r>
          </w:p>
        </w:tc>
        <w:tc>
          <w:tcPr>
            <w:tcW w:w="2394" w:type="dxa"/>
          </w:tcPr>
          <w:p w:rsidR="008D14FE" w:rsidRPr="0053381F" w:rsidRDefault="008D14FE">
            <w:pPr>
              <w:jc w:val="both"/>
              <w:rPr>
                <w:sz w:val="20"/>
                <w:szCs w:val="20"/>
              </w:rPr>
            </w:pPr>
            <w:r w:rsidRPr="0053381F">
              <w:rPr>
                <w:sz w:val="20"/>
                <w:szCs w:val="20"/>
              </w:rPr>
              <w:t>2005</w:t>
            </w:r>
          </w:p>
        </w:tc>
        <w:tc>
          <w:tcPr>
            <w:tcW w:w="2394" w:type="dxa"/>
          </w:tcPr>
          <w:p w:rsidR="008D14FE" w:rsidRPr="0053381F" w:rsidRDefault="008D14FE">
            <w:pPr>
              <w:jc w:val="both"/>
              <w:rPr>
                <w:sz w:val="20"/>
                <w:szCs w:val="20"/>
              </w:rPr>
            </w:pPr>
            <w:r w:rsidRPr="0053381F">
              <w:rPr>
                <w:sz w:val="20"/>
                <w:szCs w:val="20"/>
              </w:rPr>
              <w:t>58.66%</w:t>
            </w:r>
          </w:p>
        </w:tc>
      </w:tr>
    </w:tbl>
    <w:p w:rsidR="006C2985" w:rsidRPr="0053381F" w:rsidRDefault="006C2985">
      <w:pPr>
        <w:jc w:val="both"/>
        <w:rPr>
          <w:sz w:val="20"/>
          <w:szCs w:val="20"/>
        </w:rPr>
      </w:pPr>
    </w:p>
    <w:p w:rsidR="006C2985" w:rsidRPr="0053381F" w:rsidRDefault="00EF6D4F">
      <w:pPr>
        <w:jc w:val="both"/>
        <w:rPr>
          <w:rStyle w:val="Strong"/>
          <w:sz w:val="20"/>
          <w:szCs w:val="20"/>
          <w:u w:val="single"/>
        </w:rPr>
      </w:pPr>
      <w:r w:rsidRPr="0053381F">
        <w:rPr>
          <w:rStyle w:val="Strong"/>
          <w:sz w:val="20"/>
          <w:szCs w:val="20"/>
          <w:u w:val="single"/>
        </w:rPr>
        <w:t>SOFTWARE SKILLS</w:t>
      </w:r>
    </w:p>
    <w:p w:rsidR="00566D0D" w:rsidRDefault="00566D0D">
      <w:pPr>
        <w:jc w:val="both"/>
        <w:rPr>
          <w:rStyle w:val="Strong"/>
          <w:sz w:val="20"/>
          <w:szCs w:val="20"/>
          <w:u w:val="single"/>
        </w:rPr>
      </w:pPr>
    </w:p>
    <w:p w:rsidR="0053381F" w:rsidRPr="0053381F" w:rsidRDefault="0053381F">
      <w:pPr>
        <w:jc w:val="both"/>
        <w:rPr>
          <w:rStyle w:val="Strong"/>
          <w:sz w:val="20"/>
          <w:szCs w:val="20"/>
          <w:u w:val="single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5"/>
        <w:gridCol w:w="294"/>
        <w:gridCol w:w="5527"/>
      </w:tblGrid>
      <w:tr w:rsidR="0029455E" w:rsidRPr="0053381F" w:rsidTr="0029455E">
        <w:trPr>
          <w:trHeight w:val="289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b/>
                <w:sz w:val="20"/>
                <w:szCs w:val="20"/>
              </w:rPr>
              <w:t>Programming Languages</w:t>
            </w:r>
          </w:p>
        </w:tc>
        <w:tc>
          <w:tcPr>
            <w:tcW w:w="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5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 w:rsidP="00C97E6A">
            <w:pPr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sz w:val="20"/>
                <w:szCs w:val="20"/>
              </w:rPr>
              <w:t>C,C++,</w:t>
            </w:r>
            <w:r w:rsidR="00C97E6A" w:rsidRPr="0053381F">
              <w:rPr>
                <w:rFonts w:ascii="Tahoma" w:eastAsia="Tahoma" w:hAnsi="Tahoma" w:cs="Tahoma"/>
                <w:sz w:val="20"/>
                <w:szCs w:val="20"/>
              </w:rPr>
              <w:t>PHP</w:t>
            </w:r>
          </w:p>
        </w:tc>
      </w:tr>
      <w:tr w:rsidR="0029455E" w:rsidRPr="0053381F" w:rsidTr="0029455E">
        <w:trPr>
          <w:trHeight w:val="362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b/>
                <w:sz w:val="20"/>
                <w:szCs w:val="20"/>
              </w:rPr>
              <w:t xml:space="preserve">Scripting Languages             </w:t>
            </w:r>
          </w:p>
        </w:tc>
        <w:tc>
          <w:tcPr>
            <w:tcW w:w="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5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 w:rsidP="000B04BF">
            <w:pPr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sz w:val="20"/>
                <w:szCs w:val="20"/>
              </w:rPr>
              <w:t>HTML, CSS, JAVASCRIPT</w:t>
            </w:r>
            <w:r w:rsidR="00471718">
              <w:rPr>
                <w:rFonts w:ascii="Tahoma" w:eastAsia="Tahoma" w:hAnsi="Tahoma" w:cs="Tahoma"/>
                <w:sz w:val="20"/>
                <w:szCs w:val="20"/>
              </w:rPr>
              <w:t>,JQUERY</w:t>
            </w:r>
            <w:r w:rsidR="00C209D0">
              <w:rPr>
                <w:rFonts w:ascii="Tahoma" w:eastAsia="Tahoma" w:hAnsi="Tahoma" w:cs="Tahoma"/>
                <w:sz w:val="20"/>
                <w:szCs w:val="20"/>
              </w:rPr>
              <w:t>,AJAX</w:t>
            </w:r>
          </w:p>
        </w:tc>
      </w:tr>
      <w:tr w:rsidR="0029455E" w:rsidRPr="0053381F" w:rsidTr="0029455E">
        <w:trPr>
          <w:trHeight w:val="308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b/>
                <w:sz w:val="20"/>
                <w:szCs w:val="20"/>
              </w:rPr>
              <w:t>Database</w:t>
            </w:r>
          </w:p>
        </w:tc>
        <w:tc>
          <w:tcPr>
            <w:tcW w:w="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5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55E" w:rsidRPr="0053381F" w:rsidRDefault="00C97E6A">
            <w:pPr>
              <w:rPr>
                <w:rFonts w:ascii="Tahoma" w:eastAsia="Tahoma" w:hAnsi="Tahoma" w:cs="Tahoma"/>
                <w:sz w:val="20"/>
                <w:szCs w:val="20"/>
              </w:rPr>
            </w:pPr>
            <w:r w:rsidRPr="0053381F">
              <w:rPr>
                <w:rFonts w:ascii="Tahoma" w:eastAsia="Tahoma" w:hAnsi="Tahoma" w:cs="Tahoma"/>
                <w:sz w:val="20"/>
                <w:szCs w:val="20"/>
              </w:rPr>
              <w:t>SQL SERVER</w:t>
            </w:r>
            <w:r w:rsidR="0029455E" w:rsidRPr="0053381F">
              <w:rPr>
                <w:rStyle w:val="Emphasis"/>
                <w:i w:val="0"/>
                <w:sz w:val="20"/>
                <w:szCs w:val="20"/>
              </w:rPr>
              <w:t>,Oracle</w:t>
            </w:r>
            <w:r w:rsidR="00E82CD4" w:rsidRPr="0053381F">
              <w:rPr>
                <w:rStyle w:val="Emphasis"/>
                <w:i w:val="0"/>
                <w:sz w:val="20"/>
                <w:szCs w:val="20"/>
              </w:rPr>
              <w:t>,MySql</w:t>
            </w:r>
            <w:r w:rsidR="00344CD2" w:rsidRPr="0053381F">
              <w:rPr>
                <w:rStyle w:val="Emphasis"/>
                <w:i w:val="0"/>
                <w:sz w:val="20"/>
                <w:szCs w:val="20"/>
              </w:rPr>
              <w:t>,MS Office</w:t>
            </w:r>
          </w:p>
          <w:p w:rsidR="0029455E" w:rsidRPr="0053381F" w:rsidRDefault="0029455E">
            <w:pPr>
              <w:rPr>
                <w:sz w:val="20"/>
                <w:szCs w:val="20"/>
                <w:lang w:eastAsia="en-US" w:bidi="hi-IN"/>
              </w:rPr>
            </w:pPr>
          </w:p>
        </w:tc>
      </w:tr>
      <w:tr w:rsidR="000B04BF" w:rsidRPr="0053381F" w:rsidTr="0029455E">
        <w:trPr>
          <w:trHeight w:val="308"/>
        </w:trPr>
        <w:tc>
          <w:tcPr>
            <w:tcW w:w="3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4BF" w:rsidRPr="0053381F" w:rsidRDefault="000B04BF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CMS/MVC</w:t>
            </w:r>
          </w:p>
        </w:tc>
        <w:tc>
          <w:tcPr>
            <w:tcW w:w="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4BF" w:rsidRPr="0053381F" w:rsidRDefault="000B04BF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5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04BF" w:rsidRPr="0053381F" w:rsidRDefault="000B04BF" w:rsidP="00FA67BC">
            <w:pPr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WORDPRESS</w:t>
            </w:r>
          </w:p>
        </w:tc>
      </w:tr>
    </w:tbl>
    <w:p w:rsidR="0029455E" w:rsidRPr="0053381F" w:rsidRDefault="0029455E">
      <w:pPr>
        <w:jc w:val="both"/>
        <w:rPr>
          <w:rStyle w:val="Strong"/>
          <w:sz w:val="20"/>
          <w:szCs w:val="20"/>
          <w:u w:val="single"/>
        </w:rPr>
      </w:pPr>
    </w:p>
    <w:p w:rsidR="00566D0D" w:rsidRPr="0053381F" w:rsidRDefault="00566D0D">
      <w:pPr>
        <w:rPr>
          <w:b/>
          <w:sz w:val="20"/>
          <w:szCs w:val="20"/>
          <w:u w:val="single"/>
        </w:rPr>
      </w:pPr>
    </w:p>
    <w:p w:rsidR="006C2985" w:rsidRPr="0053381F" w:rsidRDefault="00EF6D4F">
      <w:pPr>
        <w:rPr>
          <w:b/>
          <w:sz w:val="20"/>
          <w:szCs w:val="20"/>
          <w:u w:val="single"/>
        </w:rPr>
      </w:pPr>
      <w:r w:rsidRPr="0053381F">
        <w:rPr>
          <w:b/>
          <w:sz w:val="20"/>
          <w:szCs w:val="20"/>
          <w:u w:val="single"/>
        </w:rPr>
        <w:t>HARDWARE SKILLS</w:t>
      </w:r>
    </w:p>
    <w:p w:rsidR="00566D0D" w:rsidRDefault="00566D0D">
      <w:pPr>
        <w:rPr>
          <w:b/>
          <w:sz w:val="20"/>
          <w:szCs w:val="20"/>
          <w:u w:val="single"/>
        </w:rPr>
      </w:pPr>
    </w:p>
    <w:p w:rsidR="006C2985" w:rsidRPr="0053381F" w:rsidRDefault="00EF6D4F">
      <w:pPr>
        <w:numPr>
          <w:ilvl w:val="0"/>
          <w:numId w:val="5"/>
        </w:numPr>
        <w:tabs>
          <w:tab w:val="left" w:pos="1072"/>
        </w:tabs>
        <w:ind w:left="357" w:hanging="357"/>
        <w:rPr>
          <w:color w:val="000000"/>
          <w:sz w:val="20"/>
          <w:szCs w:val="20"/>
        </w:rPr>
      </w:pPr>
      <w:r w:rsidRPr="0053381F">
        <w:rPr>
          <w:color w:val="000000"/>
          <w:sz w:val="20"/>
          <w:szCs w:val="20"/>
        </w:rPr>
        <w:t>Assembling of PC</w:t>
      </w:r>
    </w:p>
    <w:p w:rsidR="00764C06" w:rsidRPr="0053381F" w:rsidRDefault="00EF6D4F" w:rsidP="00764C06">
      <w:pPr>
        <w:numPr>
          <w:ilvl w:val="0"/>
          <w:numId w:val="5"/>
        </w:numPr>
        <w:tabs>
          <w:tab w:val="left" w:pos="1072"/>
        </w:tabs>
        <w:ind w:left="357" w:hanging="357"/>
        <w:jc w:val="both"/>
        <w:rPr>
          <w:rStyle w:val="Strong"/>
          <w:b w:val="0"/>
          <w:bCs w:val="0"/>
          <w:color w:val="000000"/>
          <w:sz w:val="20"/>
          <w:szCs w:val="20"/>
        </w:rPr>
      </w:pPr>
      <w:r w:rsidRPr="0053381F">
        <w:rPr>
          <w:rStyle w:val="Strong"/>
          <w:b w:val="0"/>
          <w:bCs w:val="0"/>
          <w:color w:val="000000"/>
          <w:sz w:val="20"/>
          <w:szCs w:val="20"/>
        </w:rPr>
        <w:t>Networking &amp; Troubleshooting PC</w:t>
      </w:r>
    </w:p>
    <w:p w:rsidR="00764C06" w:rsidRPr="0053381F" w:rsidRDefault="00764C06" w:rsidP="00764C06">
      <w:pPr>
        <w:tabs>
          <w:tab w:val="left" w:pos="1072"/>
        </w:tabs>
        <w:ind w:left="357"/>
        <w:jc w:val="both"/>
        <w:rPr>
          <w:rStyle w:val="Strong"/>
          <w:b w:val="0"/>
          <w:bCs w:val="0"/>
          <w:color w:val="000000"/>
          <w:sz w:val="20"/>
          <w:szCs w:val="20"/>
        </w:rPr>
      </w:pPr>
    </w:p>
    <w:p w:rsidR="009C0567" w:rsidRPr="0053381F" w:rsidRDefault="009C0567" w:rsidP="009C0567">
      <w:pPr>
        <w:rPr>
          <w:b/>
          <w:sz w:val="20"/>
          <w:szCs w:val="20"/>
          <w:u w:val="single"/>
        </w:rPr>
      </w:pPr>
      <w:r w:rsidRPr="0053381F">
        <w:rPr>
          <w:b/>
          <w:sz w:val="20"/>
          <w:szCs w:val="20"/>
          <w:u w:val="single"/>
        </w:rPr>
        <w:t>EXTRA CURRICULAR ACTIVITIES</w:t>
      </w:r>
    </w:p>
    <w:p w:rsidR="009C0567" w:rsidRPr="0053381F" w:rsidRDefault="009C0567" w:rsidP="009C0567">
      <w:pPr>
        <w:numPr>
          <w:ilvl w:val="0"/>
          <w:numId w:val="4"/>
        </w:numPr>
        <w:tabs>
          <w:tab w:val="left" w:pos="2585"/>
          <w:tab w:val="left" w:pos="2625"/>
        </w:tabs>
        <w:ind w:left="357" w:hanging="357"/>
        <w:rPr>
          <w:sz w:val="20"/>
          <w:szCs w:val="20"/>
        </w:rPr>
      </w:pPr>
      <w:r w:rsidRPr="0053381F">
        <w:rPr>
          <w:sz w:val="20"/>
          <w:szCs w:val="20"/>
        </w:rPr>
        <w:t>Got the certificate for securing 95% attendance at the college level</w:t>
      </w:r>
    </w:p>
    <w:p w:rsidR="009C0567" w:rsidRPr="0053381F" w:rsidRDefault="009C0567" w:rsidP="009C0567">
      <w:pPr>
        <w:numPr>
          <w:ilvl w:val="0"/>
          <w:numId w:val="4"/>
        </w:numPr>
        <w:ind w:left="357" w:hanging="357"/>
        <w:rPr>
          <w:sz w:val="20"/>
          <w:szCs w:val="20"/>
        </w:rPr>
      </w:pPr>
      <w:r w:rsidRPr="0053381F">
        <w:rPr>
          <w:sz w:val="20"/>
          <w:szCs w:val="20"/>
        </w:rPr>
        <w:t>Got the certificate for securing second position in the SQL quiz in college level</w:t>
      </w:r>
    </w:p>
    <w:p w:rsidR="009C0567" w:rsidRPr="0053381F" w:rsidRDefault="009C0567" w:rsidP="009C0567">
      <w:pPr>
        <w:numPr>
          <w:ilvl w:val="0"/>
          <w:numId w:val="4"/>
        </w:numPr>
        <w:tabs>
          <w:tab w:val="left" w:pos="2585"/>
          <w:tab w:val="left" w:pos="2625"/>
        </w:tabs>
        <w:ind w:left="357" w:hanging="357"/>
        <w:rPr>
          <w:sz w:val="20"/>
          <w:szCs w:val="20"/>
        </w:rPr>
      </w:pPr>
      <w:r w:rsidRPr="0053381F">
        <w:rPr>
          <w:sz w:val="20"/>
          <w:szCs w:val="20"/>
        </w:rPr>
        <w:t>Won prizes in quiz competition</w:t>
      </w:r>
    </w:p>
    <w:p w:rsidR="0053381F" w:rsidRDefault="0053381F" w:rsidP="007F024B">
      <w:pPr>
        <w:rPr>
          <w:b/>
          <w:sz w:val="20"/>
          <w:szCs w:val="20"/>
          <w:u w:val="single"/>
        </w:rPr>
      </w:pPr>
    </w:p>
    <w:p w:rsidR="007F024B" w:rsidRPr="0053381F" w:rsidRDefault="00C97E6A" w:rsidP="007F024B">
      <w:pPr>
        <w:rPr>
          <w:b/>
          <w:sz w:val="20"/>
          <w:szCs w:val="20"/>
          <w:u w:val="single"/>
        </w:rPr>
      </w:pPr>
      <w:r w:rsidRPr="0053381F">
        <w:rPr>
          <w:b/>
          <w:sz w:val="20"/>
          <w:szCs w:val="20"/>
          <w:u w:val="single"/>
        </w:rPr>
        <w:t>WORK</w:t>
      </w:r>
      <w:r w:rsidR="00FA0531">
        <w:rPr>
          <w:b/>
          <w:sz w:val="20"/>
          <w:szCs w:val="20"/>
          <w:u w:val="single"/>
        </w:rPr>
        <w:t xml:space="preserve"> EXPERIENCE</w:t>
      </w:r>
      <w:r w:rsidRPr="0053381F">
        <w:rPr>
          <w:b/>
          <w:sz w:val="20"/>
          <w:szCs w:val="20"/>
          <w:u w:val="single"/>
        </w:rPr>
        <w:t>:-</w:t>
      </w:r>
    </w:p>
    <w:p w:rsidR="00FA67BC" w:rsidRDefault="00FA67BC" w:rsidP="00C97E6A">
      <w:pPr>
        <w:rPr>
          <w:sz w:val="20"/>
          <w:szCs w:val="20"/>
        </w:rPr>
      </w:pPr>
    </w:p>
    <w:p w:rsidR="0066470D" w:rsidRDefault="00FA67BC" w:rsidP="00C97E6A">
      <w:pPr>
        <w:rPr>
          <w:sz w:val="20"/>
          <w:szCs w:val="20"/>
        </w:rPr>
      </w:pPr>
      <w:r w:rsidRPr="0053381F">
        <w:rPr>
          <w:sz w:val="20"/>
          <w:szCs w:val="20"/>
        </w:rPr>
        <w:t xml:space="preserve"> </w:t>
      </w:r>
      <w:r w:rsidR="007F024B" w:rsidRPr="0053381F">
        <w:rPr>
          <w:sz w:val="20"/>
          <w:szCs w:val="20"/>
        </w:rPr>
        <w:t>“</w:t>
      </w:r>
      <w:r w:rsidR="00432B39">
        <w:rPr>
          <w:b/>
          <w:sz w:val="20"/>
          <w:szCs w:val="20"/>
        </w:rPr>
        <w:t>D7</w:t>
      </w:r>
      <w:r w:rsidRPr="00FA67BC">
        <w:rPr>
          <w:b/>
          <w:sz w:val="20"/>
          <w:szCs w:val="20"/>
        </w:rPr>
        <w:t>technologies</w:t>
      </w:r>
      <w:r w:rsidR="00C97E6A" w:rsidRPr="0053381F">
        <w:rPr>
          <w:b/>
          <w:sz w:val="20"/>
          <w:szCs w:val="20"/>
        </w:rPr>
        <w:t xml:space="preserve"> Pvt. Ltd.</w:t>
      </w:r>
      <w:r w:rsidR="007F024B" w:rsidRPr="0053381F">
        <w:rPr>
          <w:b/>
          <w:sz w:val="20"/>
          <w:szCs w:val="20"/>
        </w:rPr>
        <w:t xml:space="preserve">, </w:t>
      </w:r>
      <w:r w:rsidR="009C0567">
        <w:rPr>
          <w:b/>
          <w:sz w:val="20"/>
          <w:szCs w:val="20"/>
        </w:rPr>
        <w:t>India</w:t>
      </w:r>
      <w:r w:rsidR="007F024B" w:rsidRPr="0053381F">
        <w:rPr>
          <w:sz w:val="20"/>
          <w:szCs w:val="20"/>
        </w:rPr>
        <w:t xml:space="preserve">” as a </w:t>
      </w:r>
      <w:r w:rsidR="00C97E6A" w:rsidRPr="0053381F">
        <w:rPr>
          <w:sz w:val="20"/>
          <w:szCs w:val="20"/>
        </w:rPr>
        <w:t>“</w:t>
      </w:r>
      <w:r w:rsidR="00432B39" w:rsidRPr="00432B39">
        <w:rPr>
          <w:b/>
          <w:sz w:val="20"/>
          <w:szCs w:val="20"/>
        </w:rPr>
        <w:t>Sr.</w:t>
      </w:r>
      <w:r w:rsidR="00432B39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PHP Developer</w:t>
      </w:r>
      <w:r w:rsidR="00C97E6A" w:rsidRPr="0053381F">
        <w:rPr>
          <w:sz w:val="20"/>
          <w:szCs w:val="20"/>
        </w:rPr>
        <w:t xml:space="preserve">” </w:t>
      </w:r>
      <w:r w:rsidR="00016B1B" w:rsidRPr="0053381F">
        <w:rPr>
          <w:sz w:val="20"/>
          <w:szCs w:val="20"/>
        </w:rPr>
        <w:t xml:space="preserve">from </w:t>
      </w:r>
      <w:r w:rsidR="00C97E6A" w:rsidRPr="0053381F">
        <w:rPr>
          <w:b/>
          <w:sz w:val="20"/>
          <w:szCs w:val="20"/>
        </w:rPr>
        <w:t>25</w:t>
      </w:r>
      <w:r w:rsidR="00C97E6A" w:rsidRPr="0053381F">
        <w:rPr>
          <w:b/>
          <w:sz w:val="20"/>
          <w:szCs w:val="20"/>
          <w:vertAlign w:val="superscript"/>
        </w:rPr>
        <w:t>th</w:t>
      </w:r>
      <w:r w:rsidR="00C97E6A" w:rsidRPr="0053381F">
        <w:rPr>
          <w:b/>
          <w:sz w:val="20"/>
          <w:szCs w:val="20"/>
        </w:rPr>
        <w:t xml:space="preserve"> Oct </w:t>
      </w:r>
      <w:r w:rsidR="00016B1B" w:rsidRPr="0053381F">
        <w:rPr>
          <w:b/>
          <w:sz w:val="20"/>
          <w:szCs w:val="20"/>
        </w:rPr>
        <w:t>201</w:t>
      </w:r>
      <w:r w:rsidR="00432B39">
        <w:rPr>
          <w:b/>
          <w:sz w:val="20"/>
          <w:szCs w:val="20"/>
        </w:rPr>
        <w:t>5</w:t>
      </w:r>
      <w:r w:rsidR="00016B1B" w:rsidRPr="0053381F">
        <w:rPr>
          <w:b/>
          <w:sz w:val="20"/>
          <w:szCs w:val="20"/>
        </w:rPr>
        <w:t xml:space="preserve"> </w:t>
      </w:r>
      <w:r w:rsidR="00016B1B" w:rsidRPr="006630C1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="00FA0531" w:rsidRPr="00FA0531">
        <w:rPr>
          <w:b/>
          <w:sz w:val="20"/>
          <w:szCs w:val="20"/>
        </w:rPr>
        <w:t>5</w:t>
      </w:r>
      <w:r w:rsidR="00FA0531" w:rsidRPr="00FA0531">
        <w:rPr>
          <w:b/>
          <w:sz w:val="20"/>
          <w:szCs w:val="20"/>
          <w:vertAlign w:val="superscript"/>
        </w:rPr>
        <w:t>th</w:t>
      </w:r>
      <w:r w:rsidR="00FA0531" w:rsidRPr="00FA0531">
        <w:rPr>
          <w:b/>
          <w:sz w:val="20"/>
          <w:szCs w:val="20"/>
        </w:rPr>
        <w:t xml:space="preserve"> Jan 2019</w:t>
      </w:r>
      <w:r w:rsidR="00C97E6A" w:rsidRPr="0053381F">
        <w:rPr>
          <w:sz w:val="20"/>
          <w:szCs w:val="20"/>
        </w:rPr>
        <w:t>.</w:t>
      </w:r>
    </w:p>
    <w:p w:rsidR="00FA0531" w:rsidRDefault="00FA0531" w:rsidP="00C97E6A">
      <w:pPr>
        <w:rPr>
          <w:sz w:val="20"/>
          <w:szCs w:val="20"/>
        </w:rPr>
      </w:pPr>
    </w:p>
    <w:p w:rsidR="00FA0531" w:rsidRPr="0053381F" w:rsidRDefault="00FA0531" w:rsidP="00FA053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 xml:space="preserve">CURRENTLY </w:t>
      </w:r>
      <w:r w:rsidRPr="0053381F">
        <w:rPr>
          <w:b/>
          <w:sz w:val="20"/>
          <w:szCs w:val="20"/>
          <w:u w:val="single"/>
        </w:rPr>
        <w:t>WORK</w:t>
      </w:r>
      <w:r>
        <w:rPr>
          <w:b/>
          <w:sz w:val="20"/>
          <w:szCs w:val="20"/>
          <w:u w:val="single"/>
        </w:rPr>
        <w:t>ING AT</w:t>
      </w:r>
      <w:r w:rsidRPr="0053381F">
        <w:rPr>
          <w:b/>
          <w:sz w:val="20"/>
          <w:szCs w:val="20"/>
          <w:u w:val="single"/>
        </w:rPr>
        <w:t>:-</w:t>
      </w:r>
    </w:p>
    <w:p w:rsidR="00FA0531" w:rsidRDefault="00FA0531" w:rsidP="00FA0531">
      <w:pPr>
        <w:rPr>
          <w:sz w:val="20"/>
          <w:szCs w:val="20"/>
        </w:rPr>
      </w:pPr>
    </w:p>
    <w:p w:rsidR="00FA0531" w:rsidRPr="0053381F" w:rsidRDefault="00FA0531" w:rsidP="00FA0531">
      <w:pPr>
        <w:rPr>
          <w:sz w:val="20"/>
          <w:szCs w:val="20"/>
        </w:rPr>
      </w:pPr>
      <w:r w:rsidRPr="0053381F">
        <w:rPr>
          <w:sz w:val="20"/>
          <w:szCs w:val="20"/>
        </w:rPr>
        <w:t xml:space="preserve"> “</w:t>
      </w:r>
      <w:r w:rsidR="009C27E6" w:rsidRPr="009C27E6">
        <w:rPr>
          <w:b/>
          <w:sz w:val="20"/>
          <w:szCs w:val="20"/>
        </w:rPr>
        <w:t>Momentum IT Services FZE</w:t>
      </w:r>
      <w:r w:rsidRPr="0053381F">
        <w:rPr>
          <w:sz w:val="20"/>
          <w:szCs w:val="20"/>
        </w:rPr>
        <w:t>” as a “</w:t>
      </w:r>
      <w:r w:rsidRPr="00FA0531">
        <w:rPr>
          <w:b/>
          <w:sz w:val="20"/>
          <w:szCs w:val="20"/>
        </w:rPr>
        <w:t>Software Developer</w:t>
      </w:r>
      <w:r w:rsidRPr="0053381F">
        <w:rPr>
          <w:sz w:val="20"/>
          <w:szCs w:val="20"/>
        </w:rPr>
        <w:t xml:space="preserve">” from </w:t>
      </w:r>
      <w:r>
        <w:rPr>
          <w:b/>
          <w:sz w:val="20"/>
          <w:szCs w:val="20"/>
        </w:rPr>
        <w:t>7</w:t>
      </w:r>
      <w:r w:rsidRPr="0053381F">
        <w:rPr>
          <w:b/>
          <w:sz w:val="20"/>
          <w:szCs w:val="20"/>
          <w:vertAlign w:val="superscript"/>
        </w:rPr>
        <w:t>th</w:t>
      </w:r>
      <w:r w:rsidRPr="0053381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Jan</w:t>
      </w:r>
      <w:r w:rsidRPr="0053381F">
        <w:rPr>
          <w:b/>
          <w:sz w:val="20"/>
          <w:szCs w:val="20"/>
        </w:rPr>
        <w:t xml:space="preserve"> 201</w:t>
      </w:r>
      <w:r>
        <w:rPr>
          <w:b/>
          <w:sz w:val="20"/>
          <w:szCs w:val="20"/>
        </w:rPr>
        <w:t>9</w:t>
      </w:r>
      <w:r w:rsidRPr="0053381F">
        <w:rPr>
          <w:b/>
          <w:sz w:val="20"/>
          <w:szCs w:val="20"/>
        </w:rPr>
        <w:t xml:space="preserve"> </w:t>
      </w:r>
      <w:r w:rsidRPr="006630C1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Present</w:t>
      </w:r>
      <w:r w:rsidRPr="0053381F">
        <w:rPr>
          <w:sz w:val="20"/>
          <w:szCs w:val="20"/>
        </w:rPr>
        <w:t>.</w:t>
      </w:r>
    </w:p>
    <w:p w:rsidR="00FA0531" w:rsidRPr="0053381F" w:rsidRDefault="00FA0531" w:rsidP="00C97E6A">
      <w:pPr>
        <w:rPr>
          <w:sz w:val="20"/>
          <w:szCs w:val="20"/>
        </w:rPr>
      </w:pPr>
    </w:p>
    <w:p w:rsidR="00C97E6A" w:rsidRPr="0053381F" w:rsidRDefault="00C97E6A" w:rsidP="00C97E6A">
      <w:pPr>
        <w:rPr>
          <w:b/>
          <w:sz w:val="20"/>
          <w:szCs w:val="20"/>
        </w:rPr>
      </w:pPr>
    </w:p>
    <w:p w:rsidR="0053381F" w:rsidRPr="0053381F" w:rsidRDefault="0053381F" w:rsidP="00C554C9">
      <w:pPr>
        <w:rPr>
          <w:b/>
          <w:sz w:val="20"/>
          <w:szCs w:val="20"/>
          <w:u w:val="single"/>
        </w:rPr>
      </w:pPr>
    </w:p>
    <w:p w:rsidR="006C2985" w:rsidRPr="0053381F" w:rsidRDefault="00EF6D4F">
      <w:pPr>
        <w:widowControl w:val="0"/>
        <w:pBdr>
          <w:bottom w:val="single" w:sz="4" w:space="1" w:color="000000"/>
        </w:pBdr>
        <w:shd w:val="clear" w:color="auto" w:fill="E5E5E5"/>
        <w:tabs>
          <w:tab w:val="center" w:pos="4514"/>
        </w:tabs>
        <w:jc w:val="both"/>
        <w:rPr>
          <w:rFonts w:cs="Arial"/>
          <w:b/>
          <w:sz w:val="20"/>
          <w:szCs w:val="20"/>
        </w:rPr>
      </w:pPr>
      <w:r w:rsidRPr="0053381F">
        <w:rPr>
          <w:rFonts w:cs="Arial"/>
          <w:b/>
          <w:sz w:val="20"/>
          <w:szCs w:val="20"/>
        </w:rPr>
        <w:tab/>
        <w:t>PROJECTS UNDERTAKEN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204"/>
        <w:gridCol w:w="7863"/>
      </w:tblGrid>
      <w:tr w:rsidR="00645B79" w:rsidRPr="0053381F" w:rsidTr="00645B79">
        <w:trPr>
          <w:jc w:val="center"/>
        </w:trPr>
        <w:tc>
          <w:tcPr>
            <w:tcW w:w="1204" w:type="dxa"/>
          </w:tcPr>
          <w:p w:rsidR="00645B79" w:rsidRPr="0053381F" w:rsidRDefault="00645B79">
            <w:pPr>
              <w:pStyle w:val="NormalWeb"/>
              <w:spacing w:before="0" w:after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Sr. Nu.</w:t>
            </w:r>
          </w:p>
        </w:tc>
        <w:tc>
          <w:tcPr>
            <w:tcW w:w="7863" w:type="dxa"/>
          </w:tcPr>
          <w:p w:rsidR="00645B79" w:rsidRPr="0053381F" w:rsidRDefault="00645B79" w:rsidP="009C0567">
            <w:pPr>
              <w:pStyle w:val="NormalWeb"/>
              <w:spacing w:before="0" w:after="0"/>
              <w:jc w:val="both"/>
              <w:rPr>
                <w:b/>
                <w:iCs/>
                <w:sz w:val="20"/>
                <w:szCs w:val="20"/>
                <w:u w:val="single"/>
              </w:rPr>
            </w:pPr>
            <w:r w:rsidRPr="0053381F">
              <w:rPr>
                <w:b/>
                <w:bCs/>
                <w:sz w:val="20"/>
                <w:szCs w:val="20"/>
              </w:rPr>
              <w:t xml:space="preserve">  </w:t>
            </w:r>
            <w:r w:rsidRPr="0053381F">
              <w:rPr>
                <w:b/>
                <w:iCs/>
                <w:sz w:val="20"/>
                <w:szCs w:val="20"/>
                <w:u w:val="single"/>
              </w:rPr>
              <w:t xml:space="preserve">Project’s </w:t>
            </w:r>
            <w:r>
              <w:rPr>
                <w:b/>
                <w:iCs/>
                <w:sz w:val="20"/>
                <w:szCs w:val="20"/>
                <w:u w:val="single"/>
              </w:rPr>
              <w:t>URL</w:t>
            </w:r>
          </w:p>
        </w:tc>
      </w:tr>
      <w:tr w:rsidR="00645B79" w:rsidRPr="0053381F" w:rsidTr="00645B79">
        <w:trPr>
          <w:jc w:val="center"/>
        </w:trPr>
        <w:tc>
          <w:tcPr>
            <w:tcW w:w="1204" w:type="dxa"/>
          </w:tcPr>
          <w:p w:rsidR="00645B79" w:rsidRPr="00FA67BC" w:rsidRDefault="00645B79" w:rsidP="00DA01AC">
            <w:pPr>
              <w:pStyle w:val="NormalWeb"/>
              <w:spacing w:before="0" w:after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7863" w:type="dxa"/>
          </w:tcPr>
          <w:p w:rsidR="00645B79" w:rsidRPr="009C0567" w:rsidRDefault="00EB2354" w:rsidP="00EB2354">
            <w:pPr>
              <w:suppressAutoHyphens w:val="0"/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http://pearsontorontoairportlimoservice.com/</w:t>
            </w:r>
          </w:p>
        </w:tc>
      </w:tr>
      <w:tr w:rsidR="00645B79" w:rsidRPr="0053381F" w:rsidTr="00645B79">
        <w:trPr>
          <w:jc w:val="center"/>
        </w:trPr>
        <w:tc>
          <w:tcPr>
            <w:tcW w:w="1204" w:type="dxa"/>
          </w:tcPr>
          <w:p w:rsidR="00645B79" w:rsidRDefault="00645B79" w:rsidP="005722F7">
            <w:pPr>
              <w:pStyle w:val="NormalWeb"/>
              <w:spacing w:before="0" w:after="0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7863" w:type="dxa"/>
          </w:tcPr>
          <w:p w:rsidR="00645B79" w:rsidRPr="00792C94" w:rsidRDefault="00EB2354" w:rsidP="00EB2354">
            <w:pPr>
              <w:suppressAutoHyphens w:val="0"/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A2494A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http://daddafoundation.org/</w:t>
            </w:r>
          </w:p>
        </w:tc>
      </w:tr>
      <w:tr w:rsidR="00645B79" w:rsidRPr="0053381F" w:rsidTr="00645B79">
        <w:trPr>
          <w:trHeight w:val="252"/>
          <w:jc w:val="center"/>
        </w:trPr>
        <w:tc>
          <w:tcPr>
            <w:tcW w:w="1204" w:type="dxa"/>
          </w:tcPr>
          <w:p w:rsidR="00645B79" w:rsidRPr="00FA67BC" w:rsidRDefault="00645B79" w:rsidP="00DA01AC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7863" w:type="dxa"/>
          </w:tcPr>
          <w:p w:rsidR="00645B79" w:rsidRPr="009C0567" w:rsidRDefault="00645B79" w:rsidP="0077601F">
            <w:pPr>
              <w:suppressAutoHyphens w:val="0"/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9C0567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http://www.bellesignorehair.com/</w:t>
            </w:r>
            <w: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 xml:space="preserve"> </w:t>
            </w:r>
          </w:p>
        </w:tc>
      </w:tr>
      <w:tr w:rsidR="00645B79" w:rsidRPr="0053381F" w:rsidTr="00645B79">
        <w:trPr>
          <w:trHeight w:val="252"/>
          <w:jc w:val="center"/>
        </w:trPr>
        <w:tc>
          <w:tcPr>
            <w:tcW w:w="1204" w:type="dxa"/>
          </w:tcPr>
          <w:p w:rsidR="00645B79" w:rsidRPr="009C0567" w:rsidRDefault="00645B79" w:rsidP="009C056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7863" w:type="dxa"/>
          </w:tcPr>
          <w:p w:rsidR="00645B79" w:rsidRPr="00FA67BC" w:rsidRDefault="00EB2354" w:rsidP="0077601F">
            <w:pPr>
              <w:suppressAutoHyphens w:val="0"/>
              <w:rPr>
                <w:bCs/>
                <w:sz w:val="20"/>
                <w:szCs w:val="20"/>
              </w:rPr>
            </w:pPr>
            <w:r w:rsidRPr="009C0567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http://guptaoil.com/</w:t>
            </w:r>
          </w:p>
        </w:tc>
      </w:tr>
      <w:tr w:rsidR="00645B79" w:rsidRPr="0053381F" w:rsidTr="00645B79">
        <w:trPr>
          <w:trHeight w:val="252"/>
          <w:jc w:val="center"/>
        </w:trPr>
        <w:tc>
          <w:tcPr>
            <w:tcW w:w="1204" w:type="dxa"/>
          </w:tcPr>
          <w:p w:rsidR="00645B79" w:rsidRPr="009C0567" w:rsidRDefault="00645B79" w:rsidP="009C056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863" w:type="dxa"/>
          </w:tcPr>
          <w:p w:rsidR="00645B79" w:rsidRPr="00FA67BC" w:rsidRDefault="00645B79" w:rsidP="0077601F">
            <w:pPr>
              <w:suppressAutoHyphens w:val="0"/>
              <w:rPr>
                <w:bCs/>
                <w:sz w:val="20"/>
                <w:szCs w:val="20"/>
              </w:rPr>
            </w:pPr>
            <w:r w:rsidRPr="009C27E6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https://www.armourrubber.ca/</w:t>
            </w:r>
          </w:p>
        </w:tc>
      </w:tr>
      <w:tr w:rsidR="00645B79" w:rsidRPr="0053381F" w:rsidTr="00645B79">
        <w:trPr>
          <w:trHeight w:val="252"/>
          <w:jc w:val="center"/>
        </w:trPr>
        <w:tc>
          <w:tcPr>
            <w:tcW w:w="1204" w:type="dxa"/>
          </w:tcPr>
          <w:p w:rsidR="00645B79" w:rsidRPr="009C0567" w:rsidRDefault="00645B79" w:rsidP="009C056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7863" w:type="dxa"/>
          </w:tcPr>
          <w:p w:rsidR="00645B79" w:rsidRDefault="00645B79" w:rsidP="00A05244">
            <w:pPr>
              <w:suppressAutoHyphens w:val="0"/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FA67BC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http://</w:t>
            </w:r>
            <w: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timetrack.top</w:t>
            </w:r>
            <w:r w:rsidRPr="00FA67BC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/</w:t>
            </w:r>
          </w:p>
        </w:tc>
      </w:tr>
      <w:tr w:rsidR="00645B79" w:rsidRPr="0053381F" w:rsidTr="00645B79">
        <w:trPr>
          <w:trHeight w:val="252"/>
          <w:jc w:val="center"/>
        </w:trPr>
        <w:tc>
          <w:tcPr>
            <w:tcW w:w="1204" w:type="dxa"/>
          </w:tcPr>
          <w:p w:rsidR="00645B79" w:rsidRPr="009C0567" w:rsidRDefault="00645B79" w:rsidP="009C056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863" w:type="dxa"/>
          </w:tcPr>
          <w:p w:rsidR="00645B79" w:rsidRDefault="00EB2354" w:rsidP="0077601F">
            <w:pPr>
              <w:suppressAutoHyphens w:val="0"/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7C4271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http://www.devfoundation.ind.in/</w:t>
            </w:r>
          </w:p>
        </w:tc>
      </w:tr>
      <w:tr w:rsidR="00645B79" w:rsidRPr="0053381F" w:rsidTr="00645B79">
        <w:trPr>
          <w:trHeight w:val="252"/>
          <w:jc w:val="center"/>
        </w:trPr>
        <w:tc>
          <w:tcPr>
            <w:tcW w:w="1204" w:type="dxa"/>
          </w:tcPr>
          <w:p w:rsidR="00645B79" w:rsidRPr="009C0567" w:rsidRDefault="00645B79" w:rsidP="009C056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7863" w:type="dxa"/>
          </w:tcPr>
          <w:p w:rsidR="00645B79" w:rsidRDefault="00645B79" w:rsidP="00792C94">
            <w:pPr>
              <w:suppressAutoHyphens w:val="0"/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792C94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http://www.frequentlearning.in/</w:t>
            </w:r>
          </w:p>
        </w:tc>
      </w:tr>
      <w:tr w:rsidR="00EB2354" w:rsidRPr="0053381F" w:rsidTr="00645B79">
        <w:trPr>
          <w:trHeight w:val="252"/>
          <w:jc w:val="center"/>
        </w:trPr>
        <w:tc>
          <w:tcPr>
            <w:tcW w:w="1204" w:type="dxa"/>
          </w:tcPr>
          <w:p w:rsidR="00EB2354" w:rsidRDefault="00EB2354" w:rsidP="009C056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7863" w:type="dxa"/>
          </w:tcPr>
          <w:p w:rsidR="00EB2354" w:rsidRPr="00EB2354" w:rsidRDefault="00EB2354" w:rsidP="00792C94">
            <w:pPr>
              <w:suppressAutoHyphens w:val="0"/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" w:history="1">
              <w:r w:rsidRPr="00EB2354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https://impulsecctv.com/</w:t>
              </w:r>
            </w:hyperlink>
          </w:p>
        </w:tc>
      </w:tr>
      <w:tr w:rsidR="00645B79" w:rsidRPr="0053381F" w:rsidTr="00645B79">
        <w:trPr>
          <w:trHeight w:val="252"/>
          <w:jc w:val="center"/>
        </w:trPr>
        <w:tc>
          <w:tcPr>
            <w:tcW w:w="1204" w:type="dxa"/>
          </w:tcPr>
          <w:p w:rsidR="00645B79" w:rsidRPr="009C0567" w:rsidRDefault="00EB2354" w:rsidP="009C056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7863" w:type="dxa"/>
          </w:tcPr>
          <w:p w:rsidR="00645B79" w:rsidRPr="00792C94" w:rsidRDefault="00EB2354" w:rsidP="00792C94">
            <w:pPr>
              <w:suppressAutoHyphens w:val="0"/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http://sellmyhomeuk.com/</w:t>
            </w:r>
          </w:p>
        </w:tc>
      </w:tr>
      <w:tr w:rsidR="00645B79" w:rsidRPr="0053381F" w:rsidTr="00645B79">
        <w:trPr>
          <w:trHeight w:val="252"/>
          <w:jc w:val="center"/>
        </w:trPr>
        <w:tc>
          <w:tcPr>
            <w:tcW w:w="1204" w:type="dxa"/>
          </w:tcPr>
          <w:p w:rsidR="00645B79" w:rsidRPr="009C0567" w:rsidRDefault="00645B79" w:rsidP="00A05244">
            <w:pPr>
              <w:rPr>
                <w:bCs/>
                <w:sz w:val="20"/>
                <w:szCs w:val="20"/>
              </w:rPr>
            </w:pPr>
            <w:r w:rsidRPr="009C0567">
              <w:rPr>
                <w:bCs/>
                <w:sz w:val="20"/>
                <w:szCs w:val="20"/>
              </w:rPr>
              <w:t>1</w:t>
            </w:r>
            <w:r w:rsidR="00EB2354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7863" w:type="dxa"/>
          </w:tcPr>
          <w:p w:rsidR="00645B79" w:rsidRPr="00792C94" w:rsidRDefault="00645B79" w:rsidP="00792C94">
            <w:pPr>
              <w:suppressAutoHyphens w:val="0"/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9C27E6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https://snaiderokitchens.ae/</w:t>
            </w:r>
          </w:p>
        </w:tc>
      </w:tr>
      <w:tr w:rsidR="00645B79" w:rsidRPr="0053381F" w:rsidTr="00645B79">
        <w:trPr>
          <w:trHeight w:val="252"/>
          <w:jc w:val="center"/>
        </w:trPr>
        <w:tc>
          <w:tcPr>
            <w:tcW w:w="1204" w:type="dxa"/>
          </w:tcPr>
          <w:p w:rsidR="00645B79" w:rsidRDefault="00EB2354" w:rsidP="00A0524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7863" w:type="dxa"/>
          </w:tcPr>
          <w:p w:rsidR="00645B79" w:rsidRPr="005722F7" w:rsidRDefault="00EB2354" w:rsidP="00792C94">
            <w:pPr>
              <w:suppressAutoHyphens w:val="0"/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9C27E6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https://plumjobs.co/</w:t>
            </w:r>
          </w:p>
        </w:tc>
      </w:tr>
      <w:tr w:rsidR="00645B79" w:rsidRPr="0053381F" w:rsidTr="00645B79">
        <w:trPr>
          <w:trHeight w:val="252"/>
          <w:jc w:val="center"/>
        </w:trPr>
        <w:tc>
          <w:tcPr>
            <w:tcW w:w="1204" w:type="dxa"/>
          </w:tcPr>
          <w:p w:rsidR="00645B79" w:rsidRDefault="00EB2354" w:rsidP="00A0524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13</w:t>
            </w:r>
          </w:p>
        </w:tc>
        <w:tc>
          <w:tcPr>
            <w:tcW w:w="7863" w:type="dxa"/>
          </w:tcPr>
          <w:p w:rsidR="00645B79" w:rsidRPr="00792C94" w:rsidRDefault="00645B79" w:rsidP="00792C94">
            <w:pPr>
              <w:suppressAutoHyphens w:val="0"/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9C27E6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https://insurancemarket.ae/</w:t>
            </w:r>
          </w:p>
        </w:tc>
      </w:tr>
    </w:tbl>
    <w:p w:rsidR="0099535F" w:rsidRPr="0053381F" w:rsidRDefault="0099535F">
      <w:pPr>
        <w:pStyle w:val="NormalWeb"/>
        <w:spacing w:before="0" w:after="0"/>
        <w:jc w:val="both"/>
        <w:rPr>
          <w:iCs/>
          <w:color w:val="000000"/>
          <w:sz w:val="20"/>
          <w:szCs w:val="20"/>
        </w:rPr>
      </w:pPr>
    </w:p>
    <w:p w:rsidR="006C2985" w:rsidRPr="0053381F" w:rsidRDefault="00EF6D4F" w:rsidP="00F91334">
      <w:pPr>
        <w:tabs>
          <w:tab w:val="left" w:pos="1083"/>
        </w:tabs>
        <w:ind w:left="357"/>
        <w:jc w:val="both"/>
        <w:rPr>
          <w:sz w:val="20"/>
          <w:szCs w:val="20"/>
        </w:rPr>
      </w:pPr>
      <w:r w:rsidRPr="0053381F">
        <w:rPr>
          <w:sz w:val="20"/>
          <w:szCs w:val="20"/>
        </w:rPr>
        <w:t xml:space="preserve">                                                                                            </w:t>
      </w:r>
    </w:p>
    <w:p w:rsidR="006C2985" w:rsidRPr="0053381F" w:rsidRDefault="00EF6D4F">
      <w:pPr>
        <w:pStyle w:val="NormalWeb"/>
        <w:spacing w:before="0" w:after="0"/>
        <w:jc w:val="both"/>
        <w:rPr>
          <w:sz w:val="20"/>
          <w:szCs w:val="20"/>
        </w:rPr>
      </w:pPr>
      <w:r w:rsidRPr="0053381F">
        <w:rPr>
          <w:sz w:val="20"/>
          <w:szCs w:val="20"/>
        </w:rPr>
        <w:t xml:space="preserve">   </w:t>
      </w:r>
      <w:r w:rsidRPr="0053381F">
        <w:rPr>
          <w:sz w:val="20"/>
          <w:szCs w:val="20"/>
        </w:rPr>
        <w:tab/>
      </w:r>
      <w:r w:rsidRPr="0053381F">
        <w:rPr>
          <w:sz w:val="20"/>
          <w:szCs w:val="20"/>
        </w:rPr>
        <w:tab/>
      </w:r>
    </w:p>
    <w:p w:rsidR="006C2985" w:rsidRPr="0053381F" w:rsidRDefault="00EF6D4F">
      <w:pPr>
        <w:widowControl w:val="0"/>
        <w:pBdr>
          <w:bottom w:val="single" w:sz="4" w:space="1" w:color="000000"/>
        </w:pBdr>
        <w:shd w:val="clear" w:color="auto" w:fill="E5E5E5"/>
        <w:tabs>
          <w:tab w:val="center" w:pos="4514"/>
        </w:tabs>
        <w:rPr>
          <w:rFonts w:cs="Arial"/>
          <w:b/>
          <w:sz w:val="20"/>
          <w:szCs w:val="20"/>
          <w:shd w:val="clear" w:color="auto" w:fill="C0C0C0"/>
        </w:rPr>
      </w:pPr>
      <w:r w:rsidRPr="0053381F">
        <w:rPr>
          <w:rFonts w:cs="Arial"/>
          <w:b/>
          <w:sz w:val="20"/>
          <w:szCs w:val="20"/>
        </w:rPr>
        <w:tab/>
      </w:r>
      <w:r w:rsidRPr="0053381F">
        <w:rPr>
          <w:rFonts w:cs="Arial"/>
          <w:b/>
          <w:sz w:val="20"/>
          <w:szCs w:val="20"/>
          <w:shd w:val="clear" w:color="auto" w:fill="C0C0C0"/>
        </w:rPr>
        <w:t>PERSONAL DETAILS</w:t>
      </w:r>
    </w:p>
    <w:p w:rsidR="006C2985" w:rsidRPr="0053381F" w:rsidRDefault="006C2985">
      <w:pPr>
        <w:widowControl w:val="0"/>
        <w:jc w:val="both"/>
        <w:rPr>
          <w:rFonts w:cs="Arial"/>
          <w:sz w:val="20"/>
          <w:szCs w:val="20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1"/>
        <w:gridCol w:w="289"/>
        <w:gridCol w:w="4789"/>
      </w:tblGrid>
      <w:tr w:rsidR="0029455E" w:rsidRPr="0053381F" w:rsidTr="0029455E">
        <w:trPr>
          <w:trHeight w:val="360"/>
        </w:trPr>
        <w:tc>
          <w:tcPr>
            <w:tcW w:w="2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spacing w:after="200"/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b/>
                <w:sz w:val="20"/>
                <w:szCs w:val="20"/>
              </w:rPr>
              <w:t>Father’s name</w:t>
            </w: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spacing w:after="200"/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4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spacing w:after="200"/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cs="Arial"/>
                <w:sz w:val="20"/>
                <w:szCs w:val="20"/>
              </w:rPr>
              <w:t>Mr. Yogendra Sharma</w:t>
            </w:r>
          </w:p>
        </w:tc>
      </w:tr>
      <w:tr w:rsidR="0029455E" w:rsidRPr="0053381F" w:rsidTr="0029455E">
        <w:trPr>
          <w:trHeight w:val="116"/>
        </w:trPr>
        <w:tc>
          <w:tcPr>
            <w:tcW w:w="2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spacing w:after="200"/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b/>
                <w:sz w:val="20"/>
                <w:szCs w:val="20"/>
              </w:rPr>
              <w:t>Date of Birth</w:t>
            </w: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spacing w:after="200"/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4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spacing w:after="200"/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cs="Arial"/>
                <w:sz w:val="20"/>
                <w:szCs w:val="20"/>
              </w:rPr>
              <w:t>07/07/1990</w:t>
            </w:r>
          </w:p>
        </w:tc>
      </w:tr>
      <w:tr w:rsidR="0029455E" w:rsidRPr="0053381F" w:rsidTr="0029455E">
        <w:trPr>
          <w:trHeight w:val="116"/>
        </w:trPr>
        <w:tc>
          <w:tcPr>
            <w:tcW w:w="2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spacing w:after="200"/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b/>
                <w:sz w:val="20"/>
                <w:szCs w:val="20"/>
              </w:rPr>
              <w:t>Nationality</w:t>
            </w: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spacing w:after="200"/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4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spacing w:after="200"/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sz w:val="20"/>
                <w:szCs w:val="20"/>
              </w:rPr>
              <w:t>Indian</w:t>
            </w:r>
          </w:p>
        </w:tc>
      </w:tr>
      <w:tr w:rsidR="0029455E" w:rsidRPr="0053381F" w:rsidTr="0029455E">
        <w:trPr>
          <w:trHeight w:val="116"/>
        </w:trPr>
        <w:tc>
          <w:tcPr>
            <w:tcW w:w="2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spacing w:after="200"/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b/>
                <w:sz w:val="20"/>
                <w:szCs w:val="20"/>
              </w:rPr>
              <w:t>Marital Status</w:t>
            </w: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spacing w:after="200"/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4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104AB9">
            <w:pPr>
              <w:spacing w:after="200"/>
              <w:rPr>
                <w:sz w:val="20"/>
                <w:szCs w:val="20"/>
                <w:lang w:eastAsia="en-US" w:bidi="hi-IN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Married</w:t>
            </w:r>
          </w:p>
        </w:tc>
      </w:tr>
      <w:tr w:rsidR="0029455E" w:rsidRPr="0053381F" w:rsidTr="0029455E">
        <w:trPr>
          <w:trHeight w:val="116"/>
        </w:trPr>
        <w:tc>
          <w:tcPr>
            <w:tcW w:w="2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spacing w:after="200"/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b/>
                <w:sz w:val="20"/>
                <w:szCs w:val="20"/>
              </w:rPr>
              <w:t>Gender</w:t>
            </w: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spacing w:after="200"/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4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spacing w:after="200"/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sz w:val="20"/>
                <w:szCs w:val="20"/>
              </w:rPr>
              <w:t>Male</w:t>
            </w:r>
          </w:p>
        </w:tc>
      </w:tr>
      <w:tr w:rsidR="0029455E" w:rsidRPr="0053381F" w:rsidTr="0029455E">
        <w:trPr>
          <w:trHeight w:val="116"/>
        </w:trPr>
        <w:tc>
          <w:tcPr>
            <w:tcW w:w="2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55E" w:rsidRPr="0053381F" w:rsidRDefault="0029455E">
            <w:pPr>
              <w:spacing w:after="200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53381F">
              <w:rPr>
                <w:rFonts w:ascii="Tahoma" w:hAnsi="Tahoma" w:cs="Tahoma"/>
                <w:b/>
                <w:sz w:val="20"/>
                <w:szCs w:val="20"/>
              </w:rPr>
              <w:t>Health</w:t>
            </w: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55E" w:rsidRPr="0053381F" w:rsidRDefault="0029455E">
            <w:pPr>
              <w:spacing w:after="200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53381F">
              <w:rPr>
                <w:rFonts w:ascii="Tahoma" w:eastAsia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4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55E" w:rsidRPr="0053381F" w:rsidRDefault="0029455E">
            <w:pPr>
              <w:spacing w:after="200"/>
              <w:rPr>
                <w:rFonts w:ascii="Tahoma" w:eastAsia="Tahoma" w:hAnsi="Tahoma" w:cs="Tahoma"/>
                <w:sz w:val="20"/>
                <w:szCs w:val="20"/>
              </w:rPr>
            </w:pPr>
            <w:r w:rsidRPr="0053381F">
              <w:rPr>
                <w:rFonts w:cs="Arial"/>
                <w:sz w:val="20"/>
                <w:szCs w:val="20"/>
              </w:rPr>
              <w:t>excellent,non-smoker</w:t>
            </w:r>
          </w:p>
        </w:tc>
      </w:tr>
      <w:tr w:rsidR="0029455E" w:rsidRPr="0053381F" w:rsidTr="0029455E">
        <w:trPr>
          <w:trHeight w:val="75"/>
        </w:trPr>
        <w:tc>
          <w:tcPr>
            <w:tcW w:w="2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spacing w:after="200"/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b/>
                <w:sz w:val="20"/>
                <w:szCs w:val="20"/>
              </w:rPr>
              <w:t>Languages Known</w:t>
            </w: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spacing w:after="200"/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4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spacing w:after="200"/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sz w:val="20"/>
                <w:szCs w:val="20"/>
              </w:rPr>
              <w:t>English, Hindi</w:t>
            </w:r>
          </w:p>
        </w:tc>
      </w:tr>
      <w:tr w:rsidR="0029455E" w:rsidRPr="0053381F" w:rsidTr="0029455E">
        <w:trPr>
          <w:trHeight w:val="116"/>
        </w:trPr>
        <w:tc>
          <w:tcPr>
            <w:tcW w:w="2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spacing w:after="200"/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b/>
                <w:sz w:val="20"/>
                <w:szCs w:val="20"/>
              </w:rPr>
              <w:t>Permanent Address</w:t>
            </w:r>
          </w:p>
        </w:tc>
        <w:tc>
          <w:tcPr>
            <w:tcW w:w="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>
            <w:pPr>
              <w:spacing w:after="200"/>
              <w:rPr>
                <w:sz w:val="20"/>
                <w:szCs w:val="20"/>
                <w:lang w:eastAsia="en-US" w:bidi="hi-IN"/>
              </w:rPr>
            </w:pPr>
            <w:r w:rsidRPr="0053381F">
              <w:rPr>
                <w:rFonts w:ascii="Tahoma" w:eastAsia="Tahoma" w:hAnsi="Tahoma" w:cs="Tahoma"/>
                <w:b/>
                <w:sz w:val="20"/>
                <w:szCs w:val="20"/>
              </w:rPr>
              <w:t>:</w:t>
            </w:r>
          </w:p>
        </w:tc>
        <w:tc>
          <w:tcPr>
            <w:tcW w:w="4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455E" w:rsidRPr="0053381F" w:rsidRDefault="0029455E" w:rsidP="0029455E">
            <w:pPr>
              <w:jc w:val="both"/>
              <w:rPr>
                <w:rFonts w:eastAsia="Arial" w:cs="Arial"/>
                <w:sz w:val="20"/>
                <w:szCs w:val="20"/>
              </w:rPr>
            </w:pPr>
            <w:r w:rsidRPr="0053381F">
              <w:rPr>
                <w:rFonts w:eastAsia="Arial" w:cs="Arial"/>
                <w:sz w:val="20"/>
                <w:szCs w:val="20"/>
              </w:rPr>
              <w:t>Behind reliance petrol pump, Mansrover park,</w:t>
            </w:r>
            <w:r w:rsidR="0053381F">
              <w:rPr>
                <w:rFonts w:eastAsia="Arial" w:cs="Arial"/>
                <w:sz w:val="20"/>
                <w:szCs w:val="20"/>
              </w:rPr>
              <w:t>Lal Kuan, Ghaziabad (UP) -201002</w:t>
            </w:r>
          </w:p>
          <w:p w:rsidR="0029455E" w:rsidRPr="0053381F" w:rsidRDefault="0029455E">
            <w:pPr>
              <w:spacing w:after="200"/>
              <w:rPr>
                <w:sz w:val="20"/>
                <w:szCs w:val="20"/>
                <w:lang w:eastAsia="en-US" w:bidi="hi-IN"/>
              </w:rPr>
            </w:pPr>
          </w:p>
        </w:tc>
      </w:tr>
    </w:tbl>
    <w:p w:rsidR="0029455E" w:rsidRDefault="0029455E">
      <w:pPr>
        <w:widowControl w:val="0"/>
        <w:jc w:val="both"/>
        <w:rPr>
          <w:rFonts w:cs="Arial"/>
          <w:szCs w:val="22"/>
        </w:rPr>
      </w:pPr>
    </w:p>
    <w:p w:rsidR="006C2985" w:rsidRDefault="00EF6D4F">
      <w:r>
        <w:t xml:space="preserve">    </w:t>
      </w:r>
    </w:p>
    <w:p w:rsidR="006C2985" w:rsidRDefault="00EF6D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C2985" w:rsidRDefault="006C2985">
      <w:pPr>
        <w:rPr>
          <w:rFonts w:cs="Arial"/>
          <w:b/>
          <w:bCs/>
          <w:szCs w:val="22"/>
        </w:rPr>
      </w:pPr>
    </w:p>
    <w:p w:rsidR="006C2985" w:rsidRPr="0053381F" w:rsidRDefault="005A7F2B">
      <w:pPr>
        <w:jc w:val="right"/>
        <w:rPr>
          <w:b/>
          <w:bCs/>
          <w:sz w:val="20"/>
          <w:szCs w:val="20"/>
        </w:rPr>
      </w:pPr>
      <w:r w:rsidRPr="0053381F">
        <w:rPr>
          <w:b/>
          <w:bCs/>
          <w:sz w:val="20"/>
          <w:szCs w:val="20"/>
        </w:rPr>
        <w:t>Devkaran Sharma</w:t>
      </w:r>
    </w:p>
    <w:p w:rsidR="006C2985" w:rsidRDefault="006C2985">
      <w:pPr>
        <w:rPr>
          <w:rFonts w:cs="Arial"/>
          <w:b/>
          <w:bCs/>
          <w:szCs w:val="22"/>
        </w:rPr>
      </w:pPr>
    </w:p>
    <w:p w:rsidR="00EF6D4F" w:rsidRDefault="00EF6D4F">
      <w:bookmarkStart w:id="0" w:name="_GoBack"/>
      <w:bookmarkEnd w:id="0"/>
    </w:p>
    <w:sectPr w:rsidR="00EF6D4F" w:rsidSect="00975582">
      <w:pgSz w:w="12240" w:h="15840"/>
      <w:pgMar w:top="1152" w:right="1440" w:bottom="1008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56E" w:rsidRDefault="002E656E" w:rsidP="0029455E">
      <w:r>
        <w:separator/>
      </w:r>
    </w:p>
  </w:endnote>
  <w:endnote w:type="continuationSeparator" w:id="0">
    <w:p w:rsidR="002E656E" w:rsidRDefault="002E656E" w:rsidP="0029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charset w:val="8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56E" w:rsidRDefault="002E656E" w:rsidP="0029455E">
      <w:r>
        <w:separator/>
      </w:r>
    </w:p>
  </w:footnote>
  <w:footnote w:type="continuationSeparator" w:id="0">
    <w:p w:rsidR="002E656E" w:rsidRDefault="002E656E" w:rsidP="00294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04B3022"/>
    <w:multiLevelType w:val="hybridMultilevel"/>
    <w:tmpl w:val="987A2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235FB"/>
    <w:multiLevelType w:val="hybridMultilevel"/>
    <w:tmpl w:val="2A7E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30BEF"/>
    <w:multiLevelType w:val="hybridMultilevel"/>
    <w:tmpl w:val="01928644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hideGrammatical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5AF"/>
    <w:rsid w:val="00016B1B"/>
    <w:rsid w:val="0003711C"/>
    <w:rsid w:val="000A4B7B"/>
    <w:rsid w:val="000B04BF"/>
    <w:rsid w:val="00104675"/>
    <w:rsid w:val="00104AB9"/>
    <w:rsid w:val="00115C02"/>
    <w:rsid w:val="00132453"/>
    <w:rsid w:val="00137921"/>
    <w:rsid w:val="00156040"/>
    <w:rsid w:val="001911FC"/>
    <w:rsid w:val="001B75AB"/>
    <w:rsid w:val="00247F40"/>
    <w:rsid w:val="002615AF"/>
    <w:rsid w:val="00274C1E"/>
    <w:rsid w:val="00283B8C"/>
    <w:rsid w:val="00290503"/>
    <w:rsid w:val="0029455E"/>
    <w:rsid w:val="002E5D4A"/>
    <w:rsid w:val="002E656E"/>
    <w:rsid w:val="003438AA"/>
    <w:rsid w:val="00344CD2"/>
    <w:rsid w:val="003979F7"/>
    <w:rsid w:val="003B2CA0"/>
    <w:rsid w:val="003E4D0F"/>
    <w:rsid w:val="004100EC"/>
    <w:rsid w:val="00432B39"/>
    <w:rsid w:val="00463F17"/>
    <w:rsid w:val="00471718"/>
    <w:rsid w:val="00477C18"/>
    <w:rsid w:val="004D693C"/>
    <w:rsid w:val="004E230E"/>
    <w:rsid w:val="005021C9"/>
    <w:rsid w:val="0053381F"/>
    <w:rsid w:val="0055044A"/>
    <w:rsid w:val="00566D0D"/>
    <w:rsid w:val="005722F7"/>
    <w:rsid w:val="00574C1C"/>
    <w:rsid w:val="005802F5"/>
    <w:rsid w:val="00595E8B"/>
    <w:rsid w:val="005A05F7"/>
    <w:rsid w:val="005A7F2B"/>
    <w:rsid w:val="005C0ED8"/>
    <w:rsid w:val="005E36BC"/>
    <w:rsid w:val="00612ED8"/>
    <w:rsid w:val="00645B79"/>
    <w:rsid w:val="006630C1"/>
    <w:rsid w:val="0066470D"/>
    <w:rsid w:val="00685720"/>
    <w:rsid w:val="00697C0A"/>
    <w:rsid w:val="006B2CED"/>
    <w:rsid w:val="006C2985"/>
    <w:rsid w:val="006C610C"/>
    <w:rsid w:val="006E6B7E"/>
    <w:rsid w:val="00764C06"/>
    <w:rsid w:val="0077601F"/>
    <w:rsid w:val="007815EF"/>
    <w:rsid w:val="00783E69"/>
    <w:rsid w:val="00792C94"/>
    <w:rsid w:val="007C4271"/>
    <w:rsid w:val="007E6111"/>
    <w:rsid w:val="007F024B"/>
    <w:rsid w:val="007F27DB"/>
    <w:rsid w:val="00843C51"/>
    <w:rsid w:val="008C5D44"/>
    <w:rsid w:val="008D14FE"/>
    <w:rsid w:val="0094261F"/>
    <w:rsid w:val="00956E58"/>
    <w:rsid w:val="00975582"/>
    <w:rsid w:val="0099083A"/>
    <w:rsid w:val="00994193"/>
    <w:rsid w:val="0099535F"/>
    <w:rsid w:val="009C0567"/>
    <w:rsid w:val="009C27E6"/>
    <w:rsid w:val="00A05244"/>
    <w:rsid w:val="00A10141"/>
    <w:rsid w:val="00A12C01"/>
    <w:rsid w:val="00A177C6"/>
    <w:rsid w:val="00A2124F"/>
    <w:rsid w:val="00A2494A"/>
    <w:rsid w:val="00A25C00"/>
    <w:rsid w:val="00B10D61"/>
    <w:rsid w:val="00B257B2"/>
    <w:rsid w:val="00B319D0"/>
    <w:rsid w:val="00B84AD0"/>
    <w:rsid w:val="00B8552F"/>
    <w:rsid w:val="00BD23B9"/>
    <w:rsid w:val="00BF646B"/>
    <w:rsid w:val="00C209D0"/>
    <w:rsid w:val="00C34BAF"/>
    <w:rsid w:val="00C554C9"/>
    <w:rsid w:val="00C728F5"/>
    <w:rsid w:val="00C97E6A"/>
    <w:rsid w:val="00CD764D"/>
    <w:rsid w:val="00D44DEC"/>
    <w:rsid w:val="00D70799"/>
    <w:rsid w:val="00D9187E"/>
    <w:rsid w:val="00DA01AC"/>
    <w:rsid w:val="00DC186E"/>
    <w:rsid w:val="00E82CD4"/>
    <w:rsid w:val="00EB2354"/>
    <w:rsid w:val="00EF4D81"/>
    <w:rsid w:val="00EF6D4F"/>
    <w:rsid w:val="00F87160"/>
    <w:rsid w:val="00F875B3"/>
    <w:rsid w:val="00F91334"/>
    <w:rsid w:val="00FA0531"/>
    <w:rsid w:val="00FA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C22AD37-FE3D-4246-8B26-F1A8467C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Verdana" w:hAnsi="Verdana"/>
      <w:sz w:val="16"/>
      <w:szCs w:val="16"/>
      <w:lang w:eastAsia="ar-SA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sz w:val="16"/>
      <w:szCs w:val="16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7z0">
    <w:name w:val="WW8Num7z0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</w:rPr>
  </w:style>
  <w:style w:type="character" w:customStyle="1" w:styleId="WW-Absatz-Standardschriftart111">
    <w:name w:val="WW-Absatz-Standardschriftart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Symbol" w:hAnsi="Symbol"/>
      <w:sz w:val="22"/>
      <w:szCs w:val="22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4">
    <w:name w:val="WW8Num5z4"/>
    <w:rPr>
      <w:rFonts w:ascii="Courier New" w:hAnsi="Courier New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Wingdings" w:hAnsi="Wingdings"/>
    </w:rPr>
  </w:style>
  <w:style w:type="character" w:customStyle="1" w:styleId="WW8Num9z4">
    <w:name w:val="WW8Num9z4"/>
    <w:rPr>
      <w:rFonts w:ascii="Courier New" w:hAnsi="Courier New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Courier New" w:hAnsi="Courier New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  <w:sz w:val="20"/>
      <w:szCs w:val="20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SualehHeading1Char">
    <w:name w:val="Sualeh Heading 1 Char"/>
    <w:basedOn w:val="DefaultParagraphFont"/>
    <w:rPr>
      <w:rFonts w:ascii="Book Antiqua" w:hAnsi="Book Antiqua"/>
      <w:color w:val="000000"/>
      <w:sz w:val="22"/>
      <w:szCs w:val="22"/>
      <w:lang w:val="en-US" w:eastAsia="ar-SA" w:bidi="ar-SA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odyTextIndentChar">
    <w:name w:val="Body Text Indent Char"/>
    <w:basedOn w:val="DefaultParagraphFont"/>
    <w:rPr>
      <w:rFonts w:ascii="Verdana" w:hAnsi="Verdana"/>
      <w:sz w:val="16"/>
      <w:szCs w:val="16"/>
    </w:rPr>
  </w:style>
  <w:style w:type="character" w:customStyle="1" w:styleId="BodyText3Char">
    <w:name w:val="Body Text 3 Char"/>
    <w:basedOn w:val="DefaultParagraphFont"/>
    <w:rPr>
      <w:rFonts w:ascii="Verdana" w:hAnsi="Verdana"/>
      <w:iCs/>
      <w:color w:val="000000"/>
      <w:sz w:val="16"/>
    </w:rPr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before="280" w:after="280"/>
    </w:pPr>
    <w:rPr>
      <w:rFonts w:eastAsia="MS Mincho"/>
    </w:rPr>
  </w:style>
  <w:style w:type="paragraph" w:styleId="List">
    <w:name w:val="List"/>
    <w:basedOn w:val="Normal"/>
    <w:pPr>
      <w:ind w:left="360" w:hanging="360"/>
    </w:pPr>
    <w:rPr>
      <w:rFonts w:ascii="Arial" w:hAnsi="Arial"/>
      <w:sz w:val="22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black">
    <w:name w:val="black"/>
    <w:basedOn w:val="Normal"/>
    <w:pPr>
      <w:spacing w:before="280" w:after="280"/>
    </w:p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280" w:after="280"/>
    </w:pPr>
  </w:style>
  <w:style w:type="paragraph" w:styleId="BodyText3">
    <w:name w:val="Body Text 3"/>
    <w:basedOn w:val="Normal"/>
    <w:rPr>
      <w:iCs/>
      <w:color w:val="00000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SualehHeading1">
    <w:name w:val="Sualeh Heading 1"/>
    <w:basedOn w:val="Header"/>
    <w:pPr>
      <w:tabs>
        <w:tab w:val="left" w:pos="360"/>
      </w:tabs>
      <w:autoSpaceDE w:val="0"/>
      <w:jc w:val="both"/>
    </w:pPr>
    <w:rPr>
      <w:rFonts w:ascii="Book Antiqua" w:hAnsi="Book Antiqua"/>
      <w:color w:val="000000"/>
      <w:sz w:val="22"/>
      <w:szCs w:val="22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64C06"/>
    <w:pPr>
      <w:ind w:left="720"/>
      <w:contextualSpacing/>
    </w:pPr>
  </w:style>
  <w:style w:type="table" w:styleId="TableGrid">
    <w:name w:val="Table Grid"/>
    <w:basedOn w:val="TableNormal"/>
    <w:uiPriority w:val="59"/>
    <w:rsid w:val="008D1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00E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0EC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945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55E"/>
    <w:rPr>
      <w:rFonts w:ascii="Verdana" w:hAnsi="Verdan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pulsecctv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744E1-8EB9-4388-9143-3A7DD3A1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Nadeem Ullah Khan</vt:lpstr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Nadeem Ullah Khan</dc:title>
  <dc:creator>Nadeem</dc:creator>
  <cp:lastModifiedBy>Microsoft</cp:lastModifiedBy>
  <cp:revision>49</cp:revision>
  <cp:lastPrinted>2013-06-19T15:59:00Z</cp:lastPrinted>
  <dcterms:created xsi:type="dcterms:W3CDTF">2015-08-18T03:06:00Z</dcterms:created>
  <dcterms:modified xsi:type="dcterms:W3CDTF">2019-08-03T10:15:00Z</dcterms:modified>
</cp:coreProperties>
</file>