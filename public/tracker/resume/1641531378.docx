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B44E9">
      <w:pPr>
        <w:pStyle w:val="Title"/>
        <w:jc w:val="left"/>
      </w:pPr>
      <w:r>
        <w:t>ASHOK.M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FB44E9">
      <w:pPr>
        <w:jc w:val="both"/>
      </w:pPr>
      <w:r>
        <w:rPr>
          <w:rFonts w:ascii="Verdana" w:hAnsi="Verdana" w:cs="Verdana"/>
          <w:b/>
          <w:sz w:val="20"/>
        </w:rPr>
        <w:t xml:space="preserve">Mobile: +91-9884214889                                  </w:t>
      </w:r>
    </w:p>
    <w:p w:rsidR="00000000" w:rsidRDefault="00FB44E9">
      <w:pPr>
        <w:jc w:val="both"/>
        <w:rPr>
          <w:rFonts w:ascii="Verdana" w:hAnsi="Verdana" w:cs="Verdana"/>
          <w:b/>
          <w:color w:val="0000FF"/>
          <w:sz w:val="20"/>
        </w:rPr>
      </w:pPr>
      <w:r>
        <w:rPr>
          <w:rFonts w:ascii="Verdana" w:hAnsi="Verdana" w:cs="Verdana"/>
          <w:b/>
          <w:color w:val="0000FF"/>
          <w:sz w:val="20"/>
          <w:szCs w:val="20"/>
        </w:rPr>
        <w:t xml:space="preserve">E-mail: </w:t>
      </w:r>
      <w:hyperlink r:id="rId7" w:history="1">
        <w:r>
          <w:rPr>
            <w:rStyle w:val="Hyperlink"/>
            <w:rFonts w:ascii="Verdana" w:hAnsi="Verdana" w:cs="Verdana"/>
            <w:b/>
            <w:sz w:val="20"/>
            <w:szCs w:val="20"/>
          </w:rPr>
          <w:t>ashoksoft@live.com</w:t>
        </w:r>
      </w:hyperlink>
    </w:p>
    <w:p w:rsidR="00000000" w:rsidRDefault="00FB44E9">
      <w:pPr>
        <w:jc w:val="both"/>
      </w:pPr>
      <w:r>
        <w:rPr>
          <w:rFonts w:ascii="Verdana" w:hAnsi="Verdana" w:cs="Verdana"/>
          <w:b/>
          <w:color w:val="0000FF"/>
          <w:sz w:val="20"/>
        </w:rPr>
        <w:tab/>
        <w:t xml:space="preserve">  ashoksomt@yahoo.co.in</w:t>
      </w:r>
    </w:p>
    <w:p w:rsidR="00000000" w:rsidRDefault="00FB44E9">
      <w:pPr>
        <w:jc w:val="both"/>
        <w:rPr>
          <w:rFonts w:ascii="Verdana" w:hAnsi="Verdana" w:cs="Verdana"/>
          <w:b/>
          <w:color w:val="000000"/>
          <w:sz w:val="20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8896"/>
      </w:tblGrid>
      <w:tr w:rsidR="00000000"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00000" w:rsidRDefault="00FB44E9">
            <w:pPr>
              <w:pStyle w:val="Heading4"/>
              <w:snapToGrid w:val="0"/>
            </w:pPr>
            <w:r>
              <w:rPr>
                <w:rFonts w:ascii="Verdana" w:hAnsi="Verdana" w:cs="Verdana"/>
                <w:bCs/>
                <w:sz w:val="20"/>
              </w:rPr>
              <w:t>Summary</w:t>
            </w:r>
          </w:p>
        </w:tc>
      </w:tr>
    </w:tbl>
    <w:p w:rsidR="00000000" w:rsidRDefault="00FB44E9">
      <w:pPr>
        <w:pStyle w:val="PlainText1"/>
        <w:autoSpaceDE/>
        <w:spacing w:line="300" w:lineRule="auto"/>
        <w:jc w:val="both"/>
        <w:rPr>
          <w:rFonts w:ascii="Verdana" w:hAnsi="Verdana" w:cs="Verdana"/>
          <w:b/>
        </w:rPr>
      </w:pP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b/>
          <w:sz w:val="20"/>
          <w:szCs w:val="20"/>
        </w:rPr>
        <w:t>10+ years</w:t>
      </w:r>
      <w:r>
        <w:rPr>
          <w:rFonts w:ascii="Verdana" w:hAnsi="Verdana" w:cs="Verdana"/>
          <w:sz w:val="20"/>
          <w:szCs w:val="20"/>
        </w:rPr>
        <w:t xml:space="preserve"> of Professional Development Experience in </w:t>
      </w:r>
      <w:r>
        <w:rPr>
          <w:rFonts w:ascii="Verdana" w:hAnsi="Verdana" w:cs="Verdana"/>
          <w:b/>
          <w:sz w:val="20"/>
          <w:szCs w:val="20"/>
        </w:rPr>
        <w:t>PHP</w:t>
      </w:r>
      <w:r>
        <w:rPr>
          <w:rFonts w:ascii="Verdana" w:hAnsi="Verdana" w:cs="Verdana"/>
          <w:sz w:val="20"/>
          <w:szCs w:val="20"/>
        </w:rPr>
        <w:t xml:space="preserve"> and </w:t>
      </w:r>
      <w:r>
        <w:rPr>
          <w:rFonts w:ascii="Verdana" w:hAnsi="Verdana" w:cs="Verdana"/>
          <w:b/>
          <w:sz w:val="20"/>
          <w:szCs w:val="20"/>
        </w:rPr>
        <w:t>Mysql</w:t>
      </w:r>
      <w:r>
        <w:rPr>
          <w:rFonts w:ascii="Verdana" w:hAnsi="Verdana" w:cs="Verdana"/>
          <w:sz w:val="20"/>
          <w:szCs w:val="20"/>
        </w:rPr>
        <w:t>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Good in under</w:t>
      </w:r>
      <w:r>
        <w:rPr>
          <w:rFonts w:ascii="Verdana" w:hAnsi="Verdana" w:cs="Verdana"/>
          <w:sz w:val="20"/>
          <w:szCs w:val="20"/>
        </w:rPr>
        <w:t>stan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ing the user requirement and giving suggestion on it for adding more value to the application.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 xml:space="preserve">Having experience in intergration with </w:t>
      </w:r>
      <w:r>
        <w:rPr>
          <w:rFonts w:ascii="Verdana" w:hAnsi="Verdana" w:cs="Verdana"/>
          <w:sz w:val="20"/>
          <w:szCs w:val="20"/>
        </w:rPr>
        <w:t>third-party</w:t>
      </w:r>
      <w:r>
        <w:rPr>
          <w:rFonts w:ascii="Verdana" w:hAnsi="Verdana" w:cs="Verdana"/>
          <w:sz w:val="20"/>
          <w:szCs w:val="20"/>
        </w:rPr>
        <w:t xml:space="preserve"> application.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 xml:space="preserve">Following the </w:t>
      </w:r>
      <w:r>
        <w:rPr>
          <w:rFonts w:ascii="Verdana" w:hAnsi="Verdana" w:cs="Verdana"/>
          <w:sz w:val="20"/>
          <w:szCs w:val="20"/>
        </w:rPr>
        <w:t>Agile</w:t>
      </w:r>
      <w:r>
        <w:rPr>
          <w:rFonts w:ascii="Verdana" w:hAnsi="Verdana" w:cs="Verdana"/>
          <w:sz w:val="20"/>
          <w:szCs w:val="20"/>
        </w:rPr>
        <w:t xml:space="preserve"> Software Developer Life Cycle (SDLC) for customer satisfaction and other</w:t>
      </w:r>
      <w:r>
        <w:rPr>
          <w:rFonts w:ascii="Verdana" w:hAnsi="Verdana" w:cs="Verdana"/>
          <w:sz w:val="20"/>
          <w:szCs w:val="20"/>
        </w:rPr>
        <w:t xml:space="preserve"> benifits.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Good in preparing project plan for development that identifying the module and splited into multiple milestone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Having working experience in Linux platform.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Good Communicator with excellent relationship building and interpersonal skills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Work well</w:t>
      </w:r>
      <w:r>
        <w:rPr>
          <w:rFonts w:ascii="Verdana" w:hAnsi="Verdana" w:cs="Verdana"/>
          <w:sz w:val="20"/>
          <w:szCs w:val="20"/>
        </w:rPr>
        <w:t xml:space="preserve"> as a part of a team, quick learner and able to meet deadline.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Following development best practices such writnig code simple, clean and reusable.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Have experience in handling performance issue in application and optimizing them.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Good team player and will be</w:t>
      </w:r>
      <w:r>
        <w:rPr>
          <w:rFonts w:ascii="Verdana" w:hAnsi="Verdana" w:cs="Verdana"/>
          <w:sz w:val="20"/>
          <w:szCs w:val="20"/>
        </w:rPr>
        <w:t xml:space="preserve"> ready to help my teammates when they stuggle.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Experience in performance tuning of queries.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Having experience in CRM project.</w:t>
      </w:r>
    </w:p>
    <w:p w:rsidR="00000000" w:rsidRDefault="00FB44E9">
      <w:pPr>
        <w:numPr>
          <w:ilvl w:val="0"/>
          <w:numId w:val="4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</w:rPr>
        <w:t>Integrated many zoho tools with CRM.</w:t>
      </w:r>
    </w:p>
    <w:p w:rsidR="00000000" w:rsidRDefault="00FB44E9">
      <w:pPr>
        <w:jc w:val="both"/>
        <w:rPr>
          <w:rFonts w:ascii="Verdana" w:hAnsi="Verdana" w:cs="Verdana"/>
          <w:b/>
          <w:color w:val="000000"/>
          <w:sz w:val="20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8896"/>
      </w:tblGrid>
      <w:tr w:rsidR="00000000"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00000" w:rsidRDefault="00FB44E9">
            <w:pPr>
              <w:pStyle w:val="Heading4"/>
              <w:snapToGrid w:val="0"/>
            </w:pPr>
            <w:r>
              <w:rPr>
                <w:rFonts w:ascii="Verdana" w:hAnsi="Verdana" w:cs="Verdana"/>
                <w:bCs/>
                <w:sz w:val="20"/>
              </w:rPr>
              <w:t>Experience</w:t>
            </w:r>
          </w:p>
        </w:tc>
      </w:tr>
    </w:tbl>
    <w:p w:rsidR="00000000" w:rsidRDefault="00FB44E9">
      <w:pPr>
        <w:spacing w:line="300" w:lineRule="auto"/>
        <w:jc w:val="both"/>
        <w:rPr>
          <w:rFonts w:ascii="Verdana" w:hAnsi="Verdana" w:cs="Verdana"/>
          <w:lang w:val="en-US"/>
        </w:rPr>
      </w:pPr>
    </w:p>
    <w:p w:rsidR="00000000" w:rsidRDefault="00FB44E9">
      <w:pPr>
        <w:numPr>
          <w:ilvl w:val="0"/>
          <w:numId w:val="3"/>
        </w:numPr>
        <w:spacing w:line="300" w:lineRule="auto"/>
      </w:pPr>
      <w:r>
        <w:rPr>
          <w:rFonts w:ascii="Verdana" w:hAnsi="Verdana" w:cs="Verdana"/>
          <w:sz w:val="20"/>
          <w:szCs w:val="20"/>
          <w:lang w:val="en-US"/>
        </w:rPr>
        <w:t xml:space="preserve">Working as Principal Engineer in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GOFRUGAL Technologies (P) Ltd, Chennai</w:t>
      </w:r>
      <w:r>
        <w:rPr>
          <w:rFonts w:ascii="Verdana" w:hAnsi="Verdana" w:cs="Verdana"/>
          <w:sz w:val="20"/>
          <w:szCs w:val="20"/>
          <w:lang w:val="en-US"/>
        </w:rPr>
        <w:t xml:space="preserve"> from Ja</w:t>
      </w:r>
      <w:r>
        <w:rPr>
          <w:rFonts w:ascii="Verdana" w:hAnsi="Verdana" w:cs="Verdana"/>
          <w:sz w:val="20"/>
          <w:szCs w:val="20"/>
          <w:lang w:val="en-US"/>
        </w:rPr>
        <w:t>n-2014 to till date.</w:t>
      </w:r>
    </w:p>
    <w:p w:rsidR="00000000" w:rsidRDefault="00FB44E9">
      <w:pPr>
        <w:numPr>
          <w:ilvl w:val="0"/>
          <w:numId w:val="3"/>
        </w:numPr>
        <w:spacing w:line="300" w:lineRule="auto"/>
      </w:pPr>
      <w:r>
        <w:rPr>
          <w:rFonts w:ascii="Verdana" w:hAnsi="Verdana" w:cs="Verdana"/>
          <w:sz w:val="20"/>
          <w:szCs w:val="20"/>
          <w:lang w:val="en-US"/>
        </w:rPr>
        <w:t xml:space="preserve">Worked as a </w:t>
      </w:r>
      <w:r>
        <w:rPr>
          <w:rFonts w:ascii="Verdana" w:hAnsi="Verdana" w:cs="Verdana"/>
          <w:b/>
          <w:sz w:val="20"/>
          <w:szCs w:val="20"/>
          <w:lang w:val="en-US"/>
        </w:rPr>
        <w:t>PHP Developer</w:t>
      </w:r>
      <w:r>
        <w:rPr>
          <w:rFonts w:ascii="Verdana" w:hAnsi="Verdana" w:cs="Verdana"/>
          <w:sz w:val="20"/>
          <w:szCs w:val="20"/>
          <w:lang w:val="en-US"/>
        </w:rPr>
        <w:t xml:space="preserve"> in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Aura Mediatech Services (P) Ltd, Chennai </w:t>
      </w:r>
      <w:r>
        <w:rPr>
          <w:rFonts w:ascii="Verdana" w:hAnsi="Verdana" w:cs="Verdana"/>
          <w:sz w:val="20"/>
          <w:szCs w:val="20"/>
          <w:lang w:val="en-US"/>
        </w:rPr>
        <w:t xml:space="preserve">from Feb’ 2012 to Dec 2013. </w:t>
      </w:r>
    </w:p>
    <w:p w:rsidR="00000000" w:rsidRDefault="00FB44E9">
      <w:pPr>
        <w:numPr>
          <w:ilvl w:val="0"/>
          <w:numId w:val="3"/>
        </w:numPr>
        <w:spacing w:line="300" w:lineRule="auto"/>
      </w:pPr>
      <w:r>
        <w:rPr>
          <w:rFonts w:ascii="Verdana" w:hAnsi="Verdana" w:cs="Verdana"/>
          <w:sz w:val="20"/>
          <w:szCs w:val="20"/>
          <w:lang w:val="en-US"/>
        </w:rPr>
        <w:t xml:space="preserve">Worked as a </w:t>
      </w:r>
      <w:r>
        <w:rPr>
          <w:rFonts w:ascii="Verdana" w:hAnsi="Verdana" w:cs="Verdana"/>
          <w:b/>
          <w:sz w:val="20"/>
          <w:szCs w:val="20"/>
          <w:lang w:val="en-US"/>
        </w:rPr>
        <w:t>PHP Programmer</w:t>
      </w:r>
      <w:r>
        <w:rPr>
          <w:rFonts w:ascii="Verdana" w:hAnsi="Verdana" w:cs="Verdana"/>
          <w:sz w:val="20"/>
          <w:szCs w:val="20"/>
          <w:lang w:val="en-US"/>
        </w:rPr>
        <w:t xml:space="preserve"> in 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Anusuya W3Solutions (P) Ltd, Chennai </w:t>
      </w:r>
      <w:r>
        <w:rPr>
          <w:rFonts w:ascii="Verdana" w:hAnsi="Verdana" w:cs="Verdana"/>
          <w:sz w:val="20"/>
          <w:szCs w:val="20"/>
          <w:lang w:val="en-US"/>
        </w:rPr>
        <w:t xml:space="preserve">from Feb’ 2011 to Feb 2012. </w:t>
      </w:r>
    </w:p>
    <w:p w:rsidR="00000000" w:rsidRDefault="00FB44E9">
      <w:pPr>
        <w:jc w:val="both"/>
        <w:rPr>
          <w:rFonts w:ascii="Verdana" w:hAnsi="Verdana" w:cs="Verdana"/>
          <w:b/>
          <w:color w:val="000000"/>
          <w:sz w:val="20"/>
          <w:lang w:val="en-US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8896"/>
      </w:tblGrid>
      <w:tr w:rsidR="00000000"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00000" w:rsidRDefault="00FB44E9">
            <w:pPr>
              <w:pStyle w:val="Heading4"/>
              <w:snapToGrid w:val="0"/>
            </w:pPr>
            <w:r>
              <w:rPr>
                <w:rFonts w:ascii="Verdana" w:hAnsi="Verdana" w:cs="Verdana"/>
                <w:bCs/>
                <w:sz w:val="20"/>
              </w:rPr>
              <w:t>Education Profile</w:t>
            </w:r>
          </w:p>
        </w:tc>
      </w:tr>
    </w:tbl>
    <w:p w:rsidR="00000000" w:rsidRDefault="00FB44E9">
      <w:pPr>
        <w:tabs>
          <w:tab w:val="left" w:pos="3135"/>
        </w:tabs>
        <w:spacing w:line="300" w:lineRule="auto"/>
      </w:pPr>
      <w:r>
        <w:rPr>
          <w:rFonts w:ascii="Verdana" w:hAnsi="Verdana" w:cs="Verdana"/>
          <w:b/>
          <w:sz w:val="20"/>
          <w:lang w:val="en-US"/>
        </w:rPr>
        <w:tab/>
      </w:r>
    </w:p>
    <w:p w:rsidR="00000000" w:rsidRDefault="00FB44E9">
      <w:pPr>
        <w:numPr>
          <w:ilvl w:val="0"/>
          <w:numId w:val="2"/>
        </w:numPr>
        <w:spacing w:line="300" w:lineRule="auto"/>
      </w:pPr>
      <w:r>
        <w:rPr>
          <w:rFonts w:ascii="Verdana" w:hAnsi="Verdana" w:cs="Verdana"/>
          <w:b/>
          <w:sz w:val="20"/>
          <w:szCs w:val="20"/>
          <w:lang w:val="en-US"/>
        </w:rPr>
        <w:t>Master of Computer</w:t>
      </w:r>
      <w:r>
        <w:rPr>
          <w:rFonts w:ascii="Verdana" w:hAnsi="Verdana" w:cs="Verdana"/>
          <w:b/>
          <w:sz w:val="20"/>
          <w:szCs w:val="20"/>
          <w:lang w:val="en-US"/>
        </w:rPr>
        <w:t xml:space="preserve"> Applications </w:t>
      </w:r>
      <w:r>
        <w:rPr>
          <w:rFonts w:ascii="Verdana" w:hAnsi="Verdana" w:cs="Verdana"/>
          <w:sz w:val="20"/>
          <w:szCs w:val="20"/>
          <w:lang w:val="en-US"/>
        </w:rPr>
        <w:t xml:space="preserve">(University of Madras) in </w:t>
      </w:r>
      <w:r>
        <w:rPr>
          <w:rFonts w:ascii="Verdana" w:hAnsi="Verdana" w:cs="Verdana"/>
          <w:b/>
          <w:sz w:val="20"/>
          <w:szCs w:val="20"/>
          <w:lang w:val="en-US"/>
        </w:rPr>
        <w:t>Apr ‘08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00000" w:rsidRDefault="00FB44E9">
      <w:pPr>
        <w:spacing w:line="300" w:lineRule="auto"/>
        <w:rPr>
          <w:sz w:val="20"/>
          <w:szCs w:val="20"/>
        </w:rPr>
      </w:pPr>
    </w:p>
    <w:p w:rsidR="00000000" w:rsidRDefault="00FB44E9">
      <w:pPr>
        <w:spacing w:line="300" w:lineRule="auto"/>
        <w:rPr>
          <w:sz w:val="20"/>
          <w:szCs w:val="20"/>
        </w:rPr>
      </w:pPr>
    </w:p>
    <w:p w:rsidR="00000000" w:rsidRDefault="00FB44E9">
      <w:pPr>
        <w:spacing w:line="300" w:lineRule="auto"/>
        <w:rPr>
          <w:sz w:val="20"/>
          <w:szCs w:val="20"/>
        </w:rPr>
      </w:pPr>
    </w:p>
    <w:p w:rsidR="00000000" w:rsidRDefault="00FB44E9">
      <w:pPr>
        <w:jc w:val="both"/>
        <w:rPr>
          <w:rFonts w:ascii="Verdana" w:hAnsi="Verdana" w:cs="Verdana"/>
          <w:b/>
          <w:color w:val="000000"/>
          <w:sz w:val="20"/>
          <w:lang w:val="en-US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8896"/>
      </w:tblGrid>
      <w:tr w:rsidR="00000000"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00000" w:rsidRDefault="00FB44E9">
            <w:pPr>
              <w:pStyle w:val="Heading4"/>
              <w:snapToGrid w:val="0"/>
            </w:pPr>
            <w:r>
              <w:rPr>
                <w:rFonts w:ascii="Verdana" w:hAnsi="Verdana" w:cs="Verdana"/>
                <w:bCs/>
                <w:sz w:val="20"/>
              </w:rPr>
              <w:lastRenderedPageBreak/>
              <w:t>Technical Profile</w:t>
            </w:r>
          </w:p>
        </w:tc>
      </w:tr>
    </w:tbl>
    <w:p w:rsidR="00000000" w:rsidRDefault="00FB44E9">
      <w:pPr>
        <w:spacing w:line="300" w:lineRule="auto"/>
        <w:jc w:val="both"/>
        <w:rPr>
          <w:rFonts w:ascii="Verdana" w:hAnsi="Verdana" w:cs="Verdana"/>
          <w:b/>
          <w:sz w:val="20"/>
          <w:lang w:val="en-US"/>
        </w:rPr>
      </w:pPr>
    </w:p>
    <w:p w:rsidR="00000000" w:rsidRDefault="00FB44E9">
      <w:pPr>
        <w:numPr>
          <w:ilvl w:val="0"/>
          <w:numId w:val="5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  <w:lang w:val="en-US"/>
        </w:rPr>
        <w:t xml:space="preserve">Strong knowledge in Core </w:t>
      </w:r>
      <w:r>
        <w:rPr>
          <w:rFonts w:ascii="Verdana" w:hAnsi="Verdana" w:cs="Verdana"/>
          <w:b/>
          <w:bCs/>
          <w:sz w:val="20"/>
          <w:szCs w:val="20"/>
          <w:lang w:val="en-US"/>
        </w:rPr>
        <w:t>PHP and mysql</w:t>
      </w:r>
      <w:r>
        <w:rPr>
          <w:rFonts w:ascii="Verdana" w:hAnsi="Verdana" w:cs="Verdana"/>
          <w:sz w:val="20"/>
          <w:szCs w:val="20"/>
          <w:lang w:val="en-US"/>
        </w:rPr>
        <w:t>.</w:t>
      </w:r>
    </w:p>
    <w:p w:rsidR="00000000" w:rsidRDefault="00FB44E9">
      <w:pPr>
        <w:numPr>
          <w:ilvl w:val="0"/>
          <w:numId w:val="5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  <w:lang w:val="en-US"/>
        </w:rPr>
        <w:t>Good knowledge in client side technologies- HTML, CSS, Javascript and Jquery</w:t>
      </w:r>
    </w:p>
    <w:p w:rsidR="00000000" w:rsidRDefault="00FB44E9">
      <w:pPr>
        <w:numPr>
          <w:ilvl w:val="0"/>
          <w:numId w:val="5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  <w:lang w:val="en-US"/>
        </w:rPr>
        <w:t>Experience in test automation tools- testNG, Cucumber BDD.</w:t>
      </w:r>
    </w:p>
    <w:p w:rsidR="00000000" w:rsidRDefault="00FB44E9">
      <w:pPr>
        <w:numPr>
          <w:ilvl w:val="0"/>
          <w:numId w:val="5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  <w:lang w:val="en-US"/>
        </w:rPr>
        <w:t>Experie</w:t>
      </w:r>
      <w:r>
        <w:rPr>
          <w:rFonts w:ascii="Verdana" w:hAnsi="Verdana" w:cs="Verdana"/>
          <w:sz w:val="20"/>
          <w:szCs w:val="20"/>
          <w:lang w:val="en-US"/>
        </w:rPr>
        <w:t xml:space="preserve">nce in GIT, REST APIs and </w:t>
      </w:r>
      <w:r>
        <w:rPr>
          <w:rFonts w:ascii="Verdana" w:hAnsi="Verdana" w:cs="Verdana"/>
          <w:sz w:val="20"/>
          <w:szCs w:val="20"/>
          <w:lang w:val="en-US"/>
        </w:rPr>
        <w:t>third</w:t>
      </w:r>
      <w:r>
        <w:rPr>
          <w:rFonts w:ascii="Verdana" w:hAnsi="Verdana" w:cs="Verdana"/>
          <w:sz w:val="20"/>
          <w:szCs w:val="20"/>
          <w:lang w:val="en-US"/>
        </w:rPr>
        <w:t xml:space="preserve"> party integration.</w:t>
      </w:r>
    </w:p>
    <w:p w:rsidR="00000000" w:rsidRDefault="00FB44E9">
      <w:pPr>
        <w:numPr>
          <w:ilvl w:val="0"/>
          <w:numId w:val="5"/>
        </w:numPr>
        <w:spacing w:line="300" w:lineRule="auto"/>
        <w:jc w:val="both"/>
      </w:pPr>
      <w:r>
        <w:rPr>
          <w:rFonts w:ascii="Verdana" w:hAnsi="Verdana" w:cs="Verdana"/>
          <w:sz w:val="20"/>
          <w:szCs w:val="20"/>
          <w:lang w:val="en-US"/>
        </w:rPr>
        <w:t>Basic knowledge in Angular and ReactJS.</w:t>
      </w:r>
    </w:p>
    <w:p w:rsidR="00000000" w:rsidRDefault="00FB44E9">
      <w:pPr>
        <w:pStyle w:val="NormalWeb"/>
        <w:tabs>
          <w:tab w:val="left" w:pos="270"/>
        </w:tabs>
        <w:spacing w:before="0" w:after="0"/>
        <w:jc w:val="both"/>
        <w:rPr>
          <w:rFonts w:ascii="Verdana" w:hAnsi="Verdana" w:cs="Arial"/>
          <w:color w:val="000000"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876"/>
      </w:tblGrid>
      <w:tr w:rsidR="00000000"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00000" w:rsidRDefault="00FB44E9">
            <w:pPr>
              <w:pStyle w:val="Heading4"/>
              <w:snapToGrid w:val="0"/>
              <w:jc w:val="both"/>
            </w:pPr>
            <w:r>
              <w:rPr>
                <w:rFonts w:ascii="Verdana" w:hAnsi="Verdana" w:cs="Verdana"/>
                <w:bCs/>
                <w:sz w:val="20"/>
              </w:rPr>
              <w:t xml:space="preserve">Project#1: </w:t>
            </w:r>
            <w:r>
              <w:rPr>
                <w:rFonts w:ascii="Verdana" w:hAnsi="Verdana" w:cs="Verdana"/>
                <w:bCs/>
                <w:sz w:val="20"/>
              </w:rPr>
              <w:t>SAM(Sales Activity Management)</w:t>
            </w:r>
          </w:p>
        </w:tc>
      </w:tr>
    </w:tbl>
    <w:p w:rsidR="00000000" w:rsidRDefault="00FB44E9">
      <w:pPr>
        <w:autoSpaceDE w:val="0"/>
        <w:spacing w:after="30"/>
      </w:pPr>
      <w:r>
        <w:rPr>
          <w:rFonts w:ascii="TrebuchetMS" w:hAnsi="TrebuchetMS" w:cs="TrebuchetMS"/>
          <w:b/>
          <w:color w:val="000000"/>
          <w:sz w:val="19"/>
          <w:szCs w:val="19"/>
        </w:rPr>
        <w:tab/>
      </w:r>
    </w:p>
    <w:p w:rsidR="00000000" w:rsidRDefault="00FB44E9">
      <w:pPr>
        <w:widowControl w:val="0"/>
        <w:numPr>
          <w:ilvl w:val="0"/>
          <w:numId w:val="7"/>
        </w:numPr>
      </w:pPr>
      <w:r>
        <w:rPr>
          <w:rFonts w:ascii="Verdana" w:hAnsi="Verdana"/>
          <w:sz w:val="20"/>
          <w:szCs w:val="20"/>
        </w:rPr>
        <w:t xml:space="preserve">It is an internal </w:t>
      </w:r>
      <w:r>
        <w:rPr>
          <w:rFonts w:ascii="Verdana" w:hAnsi="Verdana"/>
          <w:sz w:val="20"/>
          <w:szCs w:val="20"/>
        </w:rPr>
        <w:t>CRM used by GoFrugal Technologies which manages the customer life cycle and sales right from lead cre</w:t>
      </w:r>
      <w:r>
        <w:rPr>
          <w:rFonts w:ascii="Verdana" w:hAnsi="Verdana"/>
          <w:sz w:val="20"/>
          <w:szCs w:val="20"/>
        </w:rPr>
        <w:t xml:space="preserve">ation, prospecting, order creation, product licensing, support, partnership &amp; dealership management, reports. </w:t>
      </w:r>
    </w:p>
    <w:p w:rsidR="00000000" w:rsidRDefault="00FB44E9">
      <w:pPr>
        <w:widowControl w:val="0"/>
        <w:numPr>
          <w:ilvl w:val="0"/>
          <w:numId w:val="7"/>
        </w:numPr>
      </w:pPr>
      <w:r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was a core developer in developing and enhancing the most of above modules</w:t>
      </w:r>
      <w:r>
        <w:rPr>
          <w:rFonts w:ascii="Verdana" w:hAnsi="Verdana"/>
          <w:sz w:val="20"/>
          <w:szCs w:val="20"/>
        </w:rPr>
        <w:t xml:space="preserve"> with proper documentation and plans and automation tests.</w:t>
      </w:r>
    </w:p>
    <w:p w:rsidR="00000000" w:rsidRDefault="00FB44E9">
      <w:pPr>
        <w:widowControl w:val="0"/>
        <w:numPr>
          <w:ilvl w:val="0"/>
          <w:numId w:val="7"/>
        </w:numPr>
      </w:pPr>
      <w:r>
        <w:rPr>
          <w:rFonts w:ascii="Verdana" w:hAnsi="Verdana"/>
          <w:sz w:val="20"/>
          <w:szCs w:val="20"/>
        </w:rPr>
        <w:t>Integrated</w:t>
      </w:r>
      <w:r>
        <w:rPr>
          <w:rFonts w:ascii="Verdana" w:hAnsi="Verdana"/>
          <w:sz w:val="20"/>
          <w:szCs w:val="20"/>
        </w:rPr>
        <w:t xml:space="preserve"> few third parties like zoho mail support, Kalyera call routing and SMS providers.</w:t>
      </w:r>
    </w:p>
    <w:p w:rsidR="00000000" w:rsidRDefault="00FB44E9">
      <w:pPr>
        <w:widowControl w:val="0"/>
        <w:numPr>
          <w:ilvl w:val="0"/>
          <w:numId w:val="7"/>
        </w:numPr>
        <w:autoSpaceDE w:val="0"/>
        <w:spacing w:after="120"/>
      </w:pPr>
      <w:r>
        <w:rPr>
          <w:rFonts w:ascii="Verdana" w:hAnsi="Verdana" w:cs="Verdana"/>
          <w:bCs/>
          <w:color w:val="000000"/>
          <w:sz w:val="20"/>
          <w:szCs w:val="20"/>
        </w:rPr>
        <w:t>Technologies Used - Core PHP, MySQL, HTML, CSS, Javascript, JQuery, TestNG &amp; Cucumber BDD automation for automated testing.</w:t>
      </w:r>
    </w:p>
    <w:p w:rsidR="00000000" w:rsidRDefault="00FB44E9">
      <w:pPr>
        <w:pStyle w:val="NormalWeb"/>
        <w:tabs>
          <w:tab w:val="left" w:pos="270"/>
        </w:tabs>
        <w:spacing w:before="0" w:after="0"/>
        <w:jc w:val="both"/>
        <w:rPr>
          <w:rFonts w:ascii="Verdana" w:hAnsi="Verdana" w:cs="Arial"/>
          <w:sz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876"/>
      </w:tblGrid>
      <w:tr w:rsidR="00000000"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00000" w:rsidRDefault="00FB44E9">
            <w:pPr>
              <w:pStyle w:val="Heading4"/>
              <w:snapToGrid w:val="0"/>
              <w:jc w:val="both"/>
            </w:pPr>
            <w:r>
              <w:rPr>
                <w:rFonts w:ascii="Verdana" w:eastAsia="Verdana" w:hAnsi="Verdana" w:cs="Verdana"/>
                <w:bCs/>
                <w:color w:val="000000"/>
              </w:rPr>
              <w:t xml:space="preserve"> </w:t>
            </w:r>
            <w:r>
              <w:rPr>
                <w:rFonts w:ascii="Verdana" w:hAnsi="Verdana" w:cs="Verdana"/>
                <w:bCs/>
                <w:sz w:val="20"/>
              </w:rPr>
              <w:t xml:space="preserve">Project#2: </w:t>
            </w:r>
            <w:r>
              <w:rPr>
                <w:rFonts w:ascii="Verdana" w:hAnsi="Verdana" w:cs="Verdana"/>
                <w:bCs/>
                <w:sz w:val="20"/>
              </w:rPr>
              <w:t>MyDelight App</w:t>
            </w:r>
          </w:p>
        </w:tc>
      </w:tr>
    </w:tbl>
    <w:p w:rsidR="00000000" w:rsidRDefault="00FB44E9">
      <w:pPr>
        <w:autoSpaceDE w:val="0"/>
        <w:spacing w:after="30"/>
      </w:pPr>
      <w:r>
        <w:rPr>
          <w:rFonts w:ascii="TrebuchetMS" w:hAnsi="TrebuchetMS" w:cs="TrebuchetMS"/>
          <w:b/>
          <w:color w:val="000000"/>
          <w:sz w:val="19"/>
          <w:szCs w:val="19"/>
        </w:rPr>
        <w:tab/>
      </w:r>
    </w:p>
    <w:p w:rsidR="00000000" w:rsidRDefault="00FB44E9">
      <w:pPr>
        <w:widowControl w:val="0"/>
        <w:numPr>
          <w:ilvl w:val="0"/>
          <w:numId w:val="6"/>
        </w:numPr>
      </w:pPr>
      <w:r>
        <w:rPr>
          <w:rFonts w:ascii="Verdana" w:hAnsi="Verdana"/>
          <w:sz w:val="20"/>
          <w:szCs w:val="20"/>
        </w:rPr>
        <w:t xml:space="preserve">Mobile app used by </w:t>
      </w:r>
      <w:r>
        <w:rPr>
          <w:rFonts w:ascii="Verdana" w:hAnsi="Verdana"/>
          <w:sz w:val="20"/>
          <w:szCs w:val="20"/>
        </w:rPr>
        <w:t>the field team of GoFrugal technologies</w:t>
      </w:r>
      <w:r>
        <w:rPr>
          <w:rFonts w:ascii="Verdana" w:hAnsi="Verdana"/>
          <w:sz w:val="20"/>
          <w:szCs w:val="20"/>
        </w:rPr>
        <w:t xml:space="preserve"> which contains their daily activities like lead creation, activity, quote &amp; order creation, collection &amp; expense entries.</w:t>
      </w:r>
    </w:p>
    <w:p w:rsidR="00000000" w:rsidRDefault="00FB44E9">
      <w:pPr>
        <w:widowControl w:val="0"/>
        <w:numPr>
          <w:ilvl w:val="0"/>
          <w:numId w:val="6"/>
        </w:numPr>
      </w:pPr>
      <w:r>
        <w:rPr>
          <w:rFonts w:ascii="Verdana" w:hAnsi="Verdana"/>
          <w:sz w:val="20"/>
          <w:szCs w:val="20"/>
        </w:rPr>
        <w:t>My role was to develop the required REST API’s for this mobile app with SAM CRM</w:t>
      </w:r>
    </w:p>
    <w:p w:rsidR="00000000" w:rsidRDefault="00FB44E9">
      <w:pPr>
        <w:widowControl w:val="0"/>
        <w:numPr>
          <w:ilvl w:val="0"/>
          <w:numId w:val="6"/>
        </w:numPr>
        <w:autoSpaceDE w:val="0"/>
        <w:spacing w:after="120"/>
      </w:pPr>
      <w:r>
        <w:rPr>
          <w:rFonts w:ascii="Verdana" w:hAnsi="Verdana" w:cs="Verdana"/>
          <w:color w:val="000000"/>
          <w:sz w:val="20"/>
          <w:szCs w:val="20"/>
          <w:lang w:val="en-US"/>
        </w:rPr>
        <w:t>Technologies U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sed - Core PHP, MySQL, TestNG &amp; Cucumber BDD automation for automated testing.</w:t>
      </w:r>
    </w:p>
    <w:p w:rsidR="00000000" w:rsidRDefault="00FB44E9">
      <w:pPr>
        <w:pStyle w:val="NormalWeb"/>
        <w:tabs>
          <w:tab w:val="left" w:pos="270"/>
        </w:tabs>
        <w:spacing w:before="0" w:after="0"/>
        <w:jc w:val="both"/>
        <w:rPr>
          <w:rFonts w:ascii="Verdana" w:hAnsi="Verdana" w:cs="Arial"/>
          <w:sz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876"/>
      </w:tblGrid>
      <w:tr w:rsidR="00000000"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00000" w:rsidRDefault="00FB44E9">
            <w:pPr>
              <w:pStyle w:val="Heading4"/>
              <w:snapToGrid w:val="0"/>
              <w:jc w:val="both"/>
            </w:pPr>
            <w:r>
              <w:rPr>
                <w:rFonts w:ascii="Verdana" w:eastAsia="Verdana" w:hAnsi="Verdana" w:cs="Verdana"/>
                <w:bCs/>
                <w:color w:val="000000"/>
              </w:rPr>
              <w:t xml:space="preserve"> </w:t>
            </w:r>
            <w:r>
              <w:rPr>
                <w:rFonts w:ascii="Verdana" w:hAnsi="Verdana" w:cs="Verdana"/>
                <w:bCs/>
                <w:sz w:val="20"/>
              </w:rPr>
              <w:t>Project#</w:t>
            </w:r>
            <w:r>
              <w:rPr>
                <w:rFonts w:ascii="Verdana" w:hAnsi="Verdana" w:cs="Verdana"/>
                <w:bCs/>
                <w:sz w:val="20"/>
              </w:rPr>
              <w:t>3</w:t>
            </w:r>
            <w:r>
              <w:rPr>
                <w:rFonts w:ascii="Verdana" w:hAnsi="Verdana" w:cs="Verdana"/>
                <w:bCs/>
                <w:sz w:val="20"/>
              </w:rPr>
              <w:t xml:space="preserve">: </w:t>
            </w:r>
            <w:r>
              <w:rPr>
                <w:rFonts w:ascii="Verdana" w:hAnsi="Verdana" w:cs="Verdana"/>
                <w:bCs/>
                <w:sz w:val="20"/>
              </w:rPr>
              <w:t>MYGOFRUAL</w:t>
            </w:r>
            <w:r>
              <w:rPr>
                <w:rFonts w:ascii="Verdana" w:hAnsi="Verdana" w:cs="Verdana"/>
                <w:bCs/>
                <w:sz w:val="20"/>
              </w:rPr>
              <w:t xml:space="preserve"> App</w:t>
            </w:r>
          </w:p>
        </w:tc>
      </w:tr>
    </w:tbl>
    <w:p w:rsidR="00000000" w:rsidRDefault="00FB44E9">
      <w:pPr>
        <w:autoSpaceDE w:val="0"/>
        <w:spacing w:after="30"/>
      </w:pPr>
      <w:r>
        <w:rPr>
          <w:rFonts w:ascii="TrebuchetMS" w:hAnsi="TrebuchetMS" w:cs="TrebuchetMS"/>
          <w:b/>
          <w:color w:val="000000"/>
          <w:sz w:val="19"/>
          <w:szCs w:val="19"/>
        </w:rPr>
        <w:tab/>
      </w:r>
    </w:p>
    <w:p w:rsidR="00000000" w:rsidRDefault="00FB44E9">
      <w:pPr>
        <w:widowControl w:val="0"/>
        <w:numPr>
          <w:ilvl w:val="0"/>
          <w:numId w:val="8"/>
        </w:numPr>
      </w:pPr>
      <w:r>
        <w:rPr>
          <w:rFonts w:ascii="Verdana" w:hAnsi="Verdana"/>
          <w:sz w:val="20"/>
          <w:szCs w:val="20"/>
        </w:rPr>
        <w:t>Mobile app used by customers of GoFrugal technologies</w:t>
      </w:r>
      <w:r>
        <w:rPr>
          <w:rFonts w:ascii="Verdana" w:hAnsi="Verdana"/>
          <w:sz w:val="20"/>
          <w:szCs w:val="20"/>
        </w:rPr>
        <w:t xml:space="preserve"> for managing their support tickets, help materials &amp; videos, updating required details.</w:t>
      </w:r>
    </w:p>
    <w:p w:rsidR="00000000" w:rsidRDefault="00FB44E9">
      <w:pPr>
        <w:widowControl w:val="0"/>
        <w:numPr>
          <w:ilvl w:val="0"/>
          <w:numId w:val="8"/>
        </w:numPr>
      </w:pPr>
      <w:r>
        <w:rPr>
          <w:rFonts w:ascii="Verdana" w:hAnsi="Verdana"/>
          <w:sz w:val="20"/>
          <w:szCs w:val="20"/>
        </w:rPr>
        <w:t>I was</w:t>
      </w:r>
      <w:r>
        <w:rPr>
          <w:rFonts w:ascii="Verdana" w:hAnsi="Verdana"/>
          <w:sz w:val="20"/>
          <w:szCs w:val="20"/>
        </w:rPr>
        <w:t xml:space="preserve"> leading the server side </w:t>
      </w:r>
      <w:r>
        <w:rPr>
          <w:rFonts w:ascii="Verdana" w:hAnsi="Verdana"/>
          <w:sz w:val="20"/>
          <w:szCs w:val="20"/>
        </w:rPr>
        <w:t>API for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its in</w:t>
      </w:r>
      <w:r>
        <w:rPr>
          <w:rFonts w:ascii="Verdana" w:hAnsi="Verdana"/>
          <w:sz w:val="20"/>
          <w:szCs w:val="20"/>
        </w:rPr>
        <w:t>tegration with the SAM CRM, Help Vide</w:t>
      </w:r>
      <w:r>
        <w:rPr>
          <w:rFonts w:ascii="Verdana" w:hAnsi="Verdana"/>
          <w:sz w:val="20"/>
          <w:szCs w:val="20"/>
        </w:rPr>
        <w:t>os Streaming and so on.</w:t>
      </w:r>
    </w:p>
    <w:p w:rsidR="00000000" w:rsidRDefault="00FB44E9">
      <w:pPr>
        <w:widowControl w:val="0"/>
        <w:numPr>
          <w:ilvl w:val="0"/>
          <w:numId w:val="8"/>
        </w:numPr>
        <w:autoSpaceDE w:val="0"/>
        <w:spacing w:after="120"/>
      </w:pPr>
      <w:r>
        <w:rPr>
          <w:rFonts w:ascii="Verdana" w:hAnsi="Verdana" w:cs="Verdana"/>
          <w:color w:val="000000"/>
          <w:sz w:val="20"/>
          <w:szCs w:val="20"/>
          <w:lang w:val="en-US"/>
        </w:rPr>
        <w:t>Technologies Used - Core PHP, MySQL, TestNG &amp; Cucumber BDD automation for testing.</w:t>
      </w:r>
    </w:p>
    <w:p w:rsidR="00000000" w:rsidRDefault="00FB44E9">
      <w:pPr>
        <w:pStyle w:val="NormalWeb"/>
        <w:tabs>
          <w:tab w:val="left" w:pos="270"/>
        </w:tabs>
        <w:spacing w:before="0" w:after="0"/>
        <w:jc w:val="both"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8896"/>
      </w:tblGrid>
      <w:tr w:rsidR="00000000"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00000" w:rsidRDefault="00FB44E9">
            <w:pPr>
              <w:pStyle w:val="Heading4"/>
              <w:snapToGrid w:val="0"/>
              <w:jc w:val="both"/>
            </w:pPr>
            <w:r>
              <w:rPr>
                <w:rFonts w:ascii="Verdana" w:eastAsia="Verdana" w:hAnsi="Verdana" w:cs="Verdana"/>
                <w:bCs/>
                <w:color w:val="000000"/>
              </w:rPr>
              <w:t xml:space="preserve"> </w:t>
            </w:r>
            <w:r>
              <w:rPr>
                <w:rFonts w:ascii="Verdana" w:hAnsi="Verdana" w:cs="Verdana"/>
                <w:bCs/>
                <w:sz w:val="20"/>
              </w:rPr>
              <w:t xml:space="preserve">Personal Details: </w:t>
            </w:r>
          </w:p>
        </w:tc>
      </w:tr>
    </w:tbl>
    <w:p w:rsidR="00000000" w:rsidRDefault="00FB44E9">
      <w:pPr>
        <w:autoSpaceDE w:val="0"/>
        <w:spacing w:after="30"/>
        <w:rPr>
          <w:rFonts w:ascii="TrebuchetMS" w:hAnsi="TrebuchetMS" w:cs="TrebuchetMS"/>
          <w:b/>
          <w:color w:val="000000"/>
          <w:sz w:val="20"/>
          <w:szCs w:val="20"/>
        </w:rPr>
      </w:pPr>
    </w:p>
    <w:p w:rsidR="00000000" w:rsidRDefault="00FB44E9">
      <w:pPr>
        <w:autoSpaceDE w:val="0"/>
        <w:spacing w:after="30"/>
        <w:ind w:left="720"/>
      </w:pPr>
      <w:r>
        <w:rPr>
          <w:rFonts w:ascii="Verdana" w:hAnsi="Verdana" w:cs="Verdana"/>
          <w:b/>
          <w:color w:val="000000"/>
          <w:sz w:val="20"/>
          <w:szCs w:val="20"/>
        </w:rPr>
        <w:t>Data of Birth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:  </w:t>
      </w:r>
      <w:r>
        <w:rPr>
          <w:rFonts w:ascii="Verdana" w:hAnsi="Verdana" w:cs="Verdana"/>
          <w:bCs/>
          <w:color w:val="000000"/>
          <w:sz w:val="20"/>
          <w:szCs w:val="20"/>
        </w:rPr>
        <w:t>11-05-1985</w:t>
      </w:r>
    </w:p>
    <w:p w:rsidR="00000000" w:rsidRDefault="00FB44E9">
      <w:pPr>
        <w:autoSpaceDE w:val="0"/>
        <w:spacing w:after="30"/>
        <w:ind w:left="720"/>
      </w:pPr>
      <w:r>
        <w:rPr>
          <w:rFonts w:ascii="Verdana" w:hAnsi="Verdana" w:cs="Verdana"/>
          <w:b/>
          <w:color w:val="000000"/>
          <w:sz w:val="20"/>
          <w:szCs w:val="20"/>
        </w:rPr>
        <w:t>Sex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ab/>
        <w:t xml:space="preserve">:   </w:t>
      </w:r>
      <w:r>
        <w:rPr>
          <w:rFonts w:ascii="Verdana" w:hAnsi="Verdana" w:cs="Verdana"/>
          <w:bCs/>
          <w:color w:val="000000"/>
          <w:sz w:val="20"/>
          <w:szCs w:val="20"/>
        </w:rPr>
        <w:t>Male</w:t>
      </w:r>
    </w:p>
    <w:p w:rsidR="00000000" w:rsidRDefault="00FB44E9">
      <w:pPr>
        <w:autoSpaceDE w:val="0"/>
        <w:spacing w:after="30"/>
        <w:ind w:left="720"/>
      </w:pPr>
      <w:r>
        <w:rPr>
          <w:rFonts w:ascii="Verdana" w:hAnsi="Verdana" w:cs="Verdana"/>
          <w:b/>
          <w:color w:val="000000"/>
          <w:sz w:val="20"/>
          <w:szCs w:val="20"/>
        </w:rPr>
        <w:t>Nat</w:t>
      </w:r>
      <w:r>
        <w:rPr>
          <w:rFonts w:ascii="Verdana" w:hAnsi="Verdana" w:cs="Verdana"/>
          <w:b/>
          <w:color w:val="000000"/>
          <w:sz w:val="20"/>
          <w:szCs w:val="20"/>
        </w:rPr>
        <w:t>ionality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  </w:t>
      </w:r>
      <w:r>
        <w:rPr>
          <w:rFonts w:ascii="Verdana" w:hAnsi="Verdana" w:cs="Verdana"/>
          <w:bCs/>
          <w:color w:val="000000"/>
          <w:sz w:val="20"/>
          <w:szCs w:val="20"/>
        </w:rPr>
        <w:t>Indian,</w:t>
      </w:r>
    </w:p>
    <w:p w:rsidR="00000000" w:rsidRDefault="00FB44E9">
      <w:pPr>
        <w:autoSpaceDE w:val="0"/>
        <w:spacing w:after="30"/>
        <w:ind w:left="720"/>
      </w:pPr>
      <w:r>
        <w:rPr>
          <w:rFonts w:ascii="Verdana" w:hAnsi="Verdana" w:cs="Verdana"/>
          <w:b/>
          <w:color w:val="000000"/>
          <w:sz w:val="20"/>
          <w:szCs w:val="20"/>
        </w:rPr>
        <w:t>Address for Communication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hAnsi="Verdana" w:cs="Verdana"/>
          <w:bCs/>
          <w:color w:val="000000"/>
          <w:sz w:val="20"/>
          <w:szCs w:val="20"/>
        </w:rPr>
        <w:t xml:space="preserve">   North street,  Ma.Podaiyur,</w:t>
      </w:r>
    </w:p>
    <w:p w:rsidR="00000000" w:rsidRDefault="00FB44E9">
      <w:pPr>
        <w:autoSpaceDE w:val="0"/>
        <w:spacing w:after="30"/>
        <w:ind w:left="720"/>
      </w:pPr>
      <w:r>
        <w:rPr>
          <w:rFonts w:ascii="Verdana" w:hAnsi="Verdana" w:cs="Verdana"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Cs/>
          <w:color w:val="000000"/>
          <w:sz w:val="20"/>
          <w:szCs w:val="20"/>
        </w:rPr>
        <w:tab/>
      </w:r>
      <w:r>
        <w:rPr>
          <w:rFonts w:ascii="Verdana" w:hAnsi="Verdana" w:cs="Verdana"/>
          <w:bCs/>
          <w:color w:val="000000"/>
          <w:sz w:val="20"/>
          <w:szCs w:val="20"/>
        </w:rPr>
        <w:tab/>
        <w:t xml:space="preserve">     Tittagudi-TK, </w:t>
      </w:r>
      <w:r>
        <w:rPr>
          <w:rFonts w:ascii="Verdana" w:hAnsi="Verdana" w:cs="Verdana"/>
          <w:bCs/>
          <w:color w:val="000000"/>
          <w:sz w:val="20"/>
          <w:szCs w:val="20"/>
        </w:rPr>
        <w:t>Cuddalure</w:t>
      </w:r>
      <w:r>
        <w:rPr>
          <w:rFonts w:ascii="Verdana" w:hAnsi="Verdana" w:cs="Verdana"/>
          <w:bCs/>
          <w:color w:val="000000"/>
          <w:sz w:val="20"/>
          <w:szCs w:val="20"/>
        </w:rPr>
        <w:t>-606 108.</w:t>
      </w:r>
    </w:p>
    <w:p w:rsidR="00000000" w:rsidRDefault="00FB44E9">
      <w:pPr>
        <w:autoSpaceDE w:val="0"/>
        <w:spacing w:after="30"/>
        <w:ind w:left="720"/>
      </w:pPr>
      <w:r>
        <w:rPr>
          <w:rFonts w:ascii="Verdana" w:hAnsi="Verdana" w:cs="Verdana"/>
          <w:b/>
          <w:color w:val="000000"/>
          <w:sz w:val="20"/>
          <w:szCs w:val="20"/>
        </w:rPr>
        <w:lastRenderedPageBreak/>
        <w:t>Marital Status</w:t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  </w:t>
      </w:r>
      <w:r>
        <w:rPr>
          <w:rFonts w:ascii="Verdana" w:hAnsi="Verdana" w:cs="Verdana"/>
          <w:bCs/>
          <w:color w:val="000000"/>
          <w:sz w:val="20"/>
          <w:szCs w:val="20"/>
        </w:rPr>
        <w:t>Married</w:t>
      </w:r>
    </w:p>
    <w:p w:rsidR="00000000" w:rsidRDefault="00FB44E9">
      <w:pPr>
        <w:jc w:val="right"/>
      </w:pPr>
      <w:r>
        <w:rPr>
          <w:rFonts w:ascii="Verdana" w:eastAsia="Verdana" w:hAnsi="Verdana" w:cs="Verdana"/>
          <w:b/>
          <w:sz w:val="28"/>
        </w:rPr>
        <w:t xml:space="preserve">                                                                                                      </w:t>
      </w:r>
      <w:r>
        <w:rPr>
          <w:rFonts w:ascii="Verdana" w:eastAsia="Verdana" w:hAnsi="Verdana" w:cs="Verdana"/>
          <w:b/>
          <w:sz w:val="28"/>
        </w:rPr>
        <w:t xml:space="preserve">         </w:t>
      </w:r>
      <w:r>
        <w:rPr>
          <w:rFonts w:ascii="Verdana" w:eastAsia="Arial Unicode MS" w:hAnsi="Verdana" w:cs="Verdana"/>
          <w:b/>
        </w:rPr>
        <w:t>(ASHOK.M)</w:t>
      </w:r>
      <w:r>
        <w:rPr>
          <w:rFonts w:ascii="Verdana" w:hAnsi="Verdana" w:cs="Verdana"/>
          <w:b/>
          <w:sz w:val="20"/>
        </w:rPr>
        <w:t xml:space="preserve">               </w:t>
      </w:r>
    </w:p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4E9" w:rsidRDefault="00FB44E9" w:rsidP="00FB44E9">
      <w:r>
        <w:separator/>
      </w:r>
    </w:p>
  </w:endnote>
  <w:endnote w:type="continuationSeparator" w:id="0">
    <w:p w:rsidR="00FB44E9" w:rsidRDefault="00FB44E9" w:rsidP="00FB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M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4E9" w:rsidRDefault="00FB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4E9" w:rsidRDefault="00FB44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4E9" w:rsidRDefault="00FB4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4E9" w:rsidRDefault="00FB44E9" w:rsidP="00FB44E9">
      <w:r>
        <w:separator/>
      </w:r>
    </w:p>
  </w:footnote>
  <w:footnote w:type="continuationSeparator" w:id="0">
    <w:p w:rsidR="00FB44E9" w:rsidRDefault="00FB44E9" w:rsidP="00FB4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4E9" w:rsidRDefault="00FB4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4E9" w:rsidRDefault="00FB4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4E9" w:rsidRDefault="00FB4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/>
        <w:sz w:val="20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  <w:position w:val="0"/>
        <w:sz w:val="24"/>
        <w:vertAlign w:val="baseli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E9"/>
    <w:rsid w:val="00FB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75E7370B-C26C-EC45-9388-DBD7B92B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IN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Cs w:val="20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0"/>
      <w:lang w:val="en-US"/>
    </w:rPr>
  </w:style>
  <w:style w:type="character" w:customStyle="1" w:styleId="WW8Num3z0">
    <w:name w:val="WW8Num3z0"/>
    <w:rPr>
      <w:rFonts w:ascii="Symbol" w:hAnsi="Symbol" w:cs="Symbol"/>
      <w:sz w:val="20"/>
      <w:lang w:val="en-US"/>
    </w:rPr>
  </w:style>
  <w:style w:type="character" w:customStyle="1" w:styleId="WW8Num4z0">
    <w:name w:val="WW8Num4z0"/>
    <w:rPr>
      <w:rFonts w:ascii="Symbol" w:eastAsia="Wingdings" w:hAnsi="Symbol" w:cs="Symbol"/>
      <w:color w:val="000000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DefaultParagraphFont1">
    <w:name w:val="Default Paragraph Fon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Times New Roman"/>
      <w:sz w:val="20"/>
      <w:szCs w:val="20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Wingdings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Wingdings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Wingdings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rPr>
      <w:i/>
      <w:iCs/>
    </w:rPr>
  </w:style>
  <w:style w:type="character" w:customStyle="1" w:styleId="NormalArialChar">
    <w:name w:val="Normal + Arial Char"/>
    <w:rPr>
      <w:rFonts w:ascii="Arial" w:hAnsi="Arial" w:cs="Arial"/>
      <w:b/>
      <w:sz w:val="21"/>
      <w:szCs w:val="21"/>
      <w:lang w:val="en-US" w:bidi="ar-SA"/>
    </w:rPr>
  </w:style>
  <w:style w:type="character" w:styleId="Strong">
    <w:name w:val="Strong"/>
    <w:qFormat/>
    <w:rPr>
      <w:b/>
      <w:bCs/>
    </w:rPr>
  </w:style>
  <w:style w:type="character" w:customStyle="1" w:styleId="FooterChar">
    <w:name w:val="Footer Char"/>
    <w:rPr>
      <w:sz w:val="24"/>
      <w:szCs w:val="24"/>
      <w:lang w:val="en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eastAsia="Noto Sans Symbols" w:cs="Noto Sans Symbols"/>
      <w:position w:val="0"/>
      <w:sz w:val="24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sz w:val="24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sz w:val="24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sz w:val="24"/>
      <w:vertAlign w:val="baseline"/>
    </w:rPr>
  </w:style>
  <w:style w:type="character" w:customStyle="1" w:styleId="ListLabel14">
    <w:name w:val="ListLabel 14"/>
    <w:rPr>
      <w:rFonts w:eastAsia="Courier New" w:cs="Courier New"/>
      <w:position w:val="0"/>
      <w:sz w:val="24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sz w:val="24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sz w:val="24"/>
      <w:vertAlign w:val="baseline"/>
    </w:rPr>
  </w:style>
  <w:style w:type="character" w:customStyle="1" w:styleId="ListLabel17">
    <w:name w:val="ListLabel 17"/>
    <w:rPr>
      <w:rFonts w:eastAsia="Courier New" w:cs="Courier New"/>
      <w:position w:val="0"/>
      <w:sz w:val="24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sz w:val="24"/>
      <w:vertAlign w:val="baselin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autoSpaceDE w:val="0"/>
    </w:pPr>
    <w:rPr>
      <w:rFonts w:ascii="Verdana" w:hAnsi="Verdana" w:cs="Verdana"/>
      <w:b/>
      <w:bCs/>
      <w:sz w:val="18"/>
      <w:szCs w:val="18"/>
      <w:lang w:val="en-US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lainText1">
    <w:name w:val="Plain Text1"/>
    <w:basedOn w:val="Normal"/>
    <w:pPr>
      <w:autoSpaceDE w:val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paragraph" w:customStyle="1" w:styleId="NormalArial">
    <w:name w:val="Normal + Arial"/>
    <w:basedOn w:val="Heading1"/>
    <w:pPr>
      <w:numPr>
        <w:numId w:val="0"/>
      </w:numPr>
      <w:spacing w:before="20" w:after="20" w:line="360" w:lineRule="auto"/>
      <w:jc w:val="both"/>
    </w:pPr>
    <w:rPr>
      <w:bCs w:val="0"/>
      <w:sz w:val="21"/>
      <w:szCs w:val="21"/>
      <w:lang w:val="en-US"/>
    </w:rPr>
  </w:style>
  <w:style w:type="paragraph" w:customStyle="1" w:styleId="BodyTextIndent21">
    <w:name w:val="Body Text Indent 21"/>
    <w:basedOn w:val="Normal"/>
    <w:pPr>
      <w:spacing w:after="120" w:line="480" w:lineRule="auto"/>
      <w:ind w:left="360"/>
    </w:pPr>
    <w:rPr>
      <w:lang w:val="en-US"/>
    </w:rPr>
  </w:style>
  <w:style w:type="paragraph" w:styleId="NormalWeb">
    <w:name w:val="Normal (Web)"/>
    <w:basedOn w:val="Normal"/>
    <w:pPr>
      <w:spacing w:before="100" w:after="100"/>
    </w:pPr>
    <w:rPr>
      <w:lang w:val="en-US"/>
    </w:rPr>
  </w:style>
  <w:style w:type="paragraph" w:customStyle="1" w:styleId="BodyText31">
    <w:name w:val="Body Text 31"/>
    <w:basedOn w:val="Normal"/>
    <w:pPr>
      <w:spacing w:after="120"/>
    </w:pPr>
    <w:rPr>
      <w:sz w:val="16"/>
      <w:szCs w:val="16"/>
      <w:lang w:val="en-US"/>
    </w:rPr>
  </w:style>
  <w:style w:type="paragraph" w:customStyle="1" w:styleId="infoblue">
    <w:name w:val="infoblue"/>
    <w:basedOn w:val="Normal"/>
    <w:pPr>
      <w:spacing w:before="100" w:after="100" w:line="240" w:lineRule="atLeast"/>
    </w:pPr>
    <w:rPr>
      <w:rFonts w:eastAsia="Arial Unicode MS"/>
      <w:i/>
      <w:color w:val="0000FF"/>
      <w:sz w:val="20"/>
      <w:szCs w:val="20"/>
    </w:rPr>
  </w:style>
  <w:style w:type="paragraph" w:styleId="Subtitle">
    <w:name w:val="Subtitle"/>
    <w:basedOn w:val="Normal"/>
    <w:next w:val="BodyText"/>
    <w:qFormat/>
    <w:pPr>
      <w:ind w:left="720" w:firstLine="720"/>
      <w:jc w:val="center"/>
    </w:pPr>
    <w:rPr>
      <w:rFonts w:ascii="Garamond" w:hAnsi="Garamond" w:cs="Garamond"/>
      <w:b/>
      <w:color w:val="000000"/>
      <w:szCs w:val="20"/>
      <w:lang w:val="fr-FR"/>
    </w:rPr>
  </w:style>
  <w:style w:type="paragraph" w:styleId="Title">
    <w:name w:val="Title"/>
    <w:basedOn w:val="Normal"/>
    <w:next w:val="Subtitle"/>
    <w:qFormat/>
    <w:pPr>
      <w:jc w:val="center"/>
    </w:pPr>
    <w:rPr>
      <w:rFonts w:ascii="Verdana" w:hAnsi="Verdana" w:cs="Verdana"/>
      <w:b/>
      <w:sz w:val="28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ashoksoft@live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K</dc:title>
  <dc:subject/>
  <dc:creator>Logics</dc:creator>
  <cp:keywords/>
  <cp:lastModifiedBy>Ashok Kumar</cp:lastModifiedBy>
  <cp:revision>2</cp:revision>
  <cp:lastPrinted>1995-11-21T12:11:00Z</cp:lastPrinted>
  <dcterms:created xsi:type="dcterms:W3CDTF">2021-12-25T14:00:00Z</dcterms:created>
  <dcterms:modified xsi:type="dcterms:W3CDTF">2021-12-25T14:00:00Z</dcterms:modified>
</cp:coreProperties>
</file>