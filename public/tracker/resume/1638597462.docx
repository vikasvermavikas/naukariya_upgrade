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AC7" w:rsidRDefault="001B3B1F">
      <w:pPr>
        <w:jc w:val="right"/>
        <w:rPr>
          <w:rFonts w:ascii="Palatino Linotype" w:hAnsi="Palatino Linotype"/>
          <w:b/>
          <w:shadow/>
          <w:sz w:val="32"/>
          <w:szCs w:val="32"/>
        </w:rPr>
      </w:pPr>
      <w:r>
        <w:rPr>
          <w:rFonts w:ascii="Palatino Linotype" w:hAnsi="Palatino Linotype"/>
          <w:b/>
          <w:shadow/>
          <w:sz w:val="32"/>
          <w:szCs w:val="32"/>
        </w:rPr>
        <w:t>RAJENDRA KUMAR HARBOLA</w:t>
      </w:r>
    </w:p>
    <w:p w:rsidR="00C23AC7" w:rsidRDefault="001B3B1F">
      <w:pPr>
        <w:jc w:val="right"/>
        <w:rPr>
          <w:rFonts w:ascii="Palatino Linotype" w:hAnsi="Palatino Linotype"/>
          <w:b/>
          <w:shadow/>
          <w:sz w:val="32"/>
          <w:szCs w:val="32"/>
        </w:rPr>
      </w:pPr>
      <w:r>
        <w:rPr>
          <w:rFonts w:ascii="Palatino Linotype" w:hAnsi="Palatino Linotype"/>
          <w:sz w:val="20"/>
          <w:szCs w:val="20"/>
        </w:rPr>
        <w:t>K-600,</w:t>
      </w:r>
      <w:r w:rsidR="009D77A4">
        <w:rPr>
          <w:rFonts w:ascii="Palatino Linotype" w:hAnsi="Palatino Linotype"/>
          <w:sz w:val="20"/>
          <w:szCs w:val="20"/>
        </w:rPr>
        <w:t xml:space="preserve">Gali </w:t>
      </w:r>
      <w:r>
        <w:rPr>
          <w:rFonts w:ascii="Palatino Linotype" w:hAnsi="Palatino Linotype"/>
          <w:sz w:val="20"/>
          <w:szCs w:val="20"/>
        </w:rPr>
        <w:t>N</w:t>
      </w:r>
      <w:r w:rsidR="009D77A4">
        <w:rPr>
          <w:rFonts w:ascii="Palatino Linotype" w:hAnsi="Palatino Linotype"/>
          <w:sz w:val="20"/>
          <w:szCs w:val="20"/>
        </w:rPr>
        <w:t>o</w:t>
      </w:r>
      <w:r>
        <w:rPr>
          <w:rFonts w:ascii="Palatino Linotype" w:hAnsi="Palatino Linotype"/>
          <w:sz w:val="20"/>
          <w:szCs w:val="20"/>
        </w:rPr>
        <w:t>. 3</w:t>
      </w:r>
    </w:p>
    <w:p w:rsidR="00C23AC7" w:rsidRDefault="009D77A4">
      <w:pPr>
        <w:jc w:val="righ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Gautam Vihar</w:t>
      </w:r>
      <w:r w:rsidR="001B3B1F">
        <w:rPr>
          <w:rFonts w:ascii="Palatino Linotype" w:hAnsi="Palatino Linotype"/>
          <w:sz w:val="20"/>
          <w:szCs w:val="20"/>
        </w:rPr>
        <w:t xml:space="preserve">, </w:t>
      </w:r>
      <w:r>
        <w:rPr>
          <w:rFonts w:ascii="Palatino Linotype" w:hAnsi="Palatino Linotype"/>
          <w:sz w:val="20"/>
          <w:szCs w:val="20"/>
        </w:rPr>
        <w:t>Delhi</w:t>
      </w:r>
      <w:r w:rsidR="001B3B1F">
        <w:rPr>
          <w:rFonts w:ascii="Palatino Linotype" w:hAnsi="Palatino Linotype"/>
          <w:sz w:val="20"/>
          <w:szCs w:val="20"/>
        </w:rPr>
        <w:t>-53</w:t>
      </w:r>
    </w:p>
    <w:p w:rsidR="001315C4" w:rsidRDefault="00BF72EB" w:rsidP="001315C4">
      <w:pPr>
        <w:ind w:left="2824" w:hanging="2824"/>
        <w:rPr>
          <w:rFonts w:ascii="Palatino Linotype" w:hAnsi="Palatino Linotype" w:cs="Lucida Sans Unicode"/>
          <w:sz w:val="16"/>
          <w:szCs w:val="16"/>
        </w:rPr>
      </w:pPr>
      <w:r>
        <w:rPr>
          <w:rFonts w:ascii="Palatino Linotype" w:hAnsi="Palatino Linotype"/>
          <w:b/>
          <w:sz w:val="20"/>
          <w:szCs w:val="20"/>
        </w:rPr>
        <w:t xml:space="preserve">Passport No. </w:t>
      </w:r>
      <w:r>
        <w:rPr>
          <w:color w:val="000080"/>
        </w:rPr>
        <w:t xml:space="preserve">K0141981 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</w:t>
      </w:r>
      <w:r w:rsidR="00C23AC7">
        <w:rPr>
          <w:rFonts w:ascii="Palatino Linotype" w:hAnsi="Palatino Linotype"/>
          <w:b/>
          <w:sz w:val="20"/>
          <w:szCs w:val="20"/>
        </w:rPr>
        <w:t>Mob:</w:t>
      </w:r>
      <w:r w:rsidR="00C23AC7">
        <w:rPr>
          <w:rFonts w:ascii="Palatino Linotype" w:hAnsi="Palatino Linotype"/>
          <w:sz w:val="20"/>
          <w:szCs w:val="20"/>
        </w:rPr>
        <w:t xml:space="preserve"> +91- 9</w:t>
      </w:r>
      <w:r w:rsidR="001B3B1F">
        <w:rPr>
          <w:rFonts w:ascii="Palatino Linotype" w:hAnsi="Palatino Linotype"/>
          <w:sz w:val="20"/>
          <w:szCs w:val="20"/>
        </w:rPr>
        <w:t>868103781</w:t>
      </w:r>
      <w:r w:rsidR="00C23AC7">
        <w:rPr>
          <w:rFonts w:ascii="Palatino Linotype" w:hAnsi="Palatino Linotype"/>
          <w:sz w:val="20"/>
          <w:szCs w:val="20"/>
        </w:rPr>
        <w:t xml:space="preserve">; </w:t>
      </w:r>
      <w:r w:rsidR="00C23AC7">
        <w:rPr>
          <w:rFonts w:ascii="Palatino Linotype" w:hAnsi="Palatino Linotype"/>
          <w:b/>
          <w:sz w:val="20"/>
          <w:szCs w:val="20"/>
        </w:rPr>
        <w:t xml:space="preserve">Email: </w:t>
      </w:r>
      <w:r w:rsidR="002815DB">
        <w:rPr>
          <w:rFonts w:ascii="Palatino Linotype" w:hAnsi="Palatino Linotype"/>
          <w:sz w:val="20"/>
          <w:szCs w:val="20"/>
        </w:rPr>
        <w:t>raju</w:t>
      </w:r>
      <w:r w:rsidR="001B3B1F">
        <w:rPr>
          <w:rFonts w:ascii="Palatino Linotype" w:hAnsi="Palatino Linotype"/>
          <w:sz w:val="20"/>
          <w:szCs w:val="20"/>
        </w:rPr>
        <w:t>harbola@</w:t>
      </w:r>
      <w:r w:rsidR="002815DB">
        <w:rPr>
          <w:rFonts w:ascii="Palatino Linotype" w:hAnsi="Palatino Linotype"/>
          <w:sz w:val="20"/>
          <w:szCs w:val="20"/>
        </w:rPr>
        <w:t>gmail</w:t>
      </w:r>
      <w:r w:rsidR="001B3B1F">
        <w:rPr>
          <w:rFonts w:ascii="Palatino Linotype" w:hAnsi="Palatino Linotype"/>
          <w:sz w:val="20"/>
          <w:szCs w:val="20"/>
        </w:rPr>
        <w:t>.com</w:t>
      </w:r>
      <w:r w:rsidR="00C23AC7">
        <w:rPr>
          <w:rFonts w:ascii="Palatino Linotype" w:hAnsi="Palatino Linotype" w:cs="Lucida Sans Unicode"/>
          <w:sz w:val="16"/>
          <w:szCs w:val="16"/>
        </w:rPr>
        <w:t xml:space="preserve"> </w:t>
      </w:r>
      <w:r w:rsidR="001315C4">
        <w:rPr>
          <w:rFonts w:ascii="Palatino Linotype" w:hAnsi="Palatino Linotype" w:cs="Lucida Sans Unicode"/>
          <w:sz w:val="16"/>
          <w:szCs w:val="16"/>
        </w:rPr>
        <w:t xml:space="preserve">   </w:t>
      </w:r>
    </w:p>
    <w:p w:rsidR="001315C4" w:rsidRPr="001315C4" w:rsidRDefault="001315C4" w:rsidP="001315C4">
      <w:pPr>
        <w:ind w:left="2824" w:hanging="2824"/>
        <w:rPr>
          <w:rFonts w:ascii="Palatino Linotype" w:hAnsi="Palatino Linotype" w:cs="Lucida Sans Unicode"/>
          <w:szCs w:val="16"/>
        </w:rPr>
      </w:pPr>
      <w:r>
        <w:rPr>
          <w:rFonts w:ascii="Palatino Linotype" w:hAnsi="Palatino Linotype"/>
          <w:b/>
          <w:sz w:val="20"/>
          <w:szCs w:val="20"/>
        </w:rPr>
        <w:t xml:space="preserve">                                                                                                                                             </w:t>
      </w:r>
    </w:p>
    <w:p w:rsidR="00C23AC7" w:rsidRDefault="009E434A" w:rsidP="00BF72EB">
      <w:pPr>
        <w:rPr>
          <w:rFonts w:ascii="Palatino Linotype" w:hAnsi="Palatino Linotype"/>
          <w:b/>
          <w:i/>
          <w:shadow/>
          <w:color w:val="000080"/>
          <w:sz w:val="32"/>
          <w:szCs w:val="32"/>
        </w:rPr>
      </w:pPr>
      <w:r>
        <w:rPr>
          <w:rFonts w:ascii="Palatino Linotype" w:hAnsi="Palatino Linotype" w:cs="Lucida Sans Unicode"/>
          <w:noProof/>
          <w:sz w:val="16"/>
          <w:szCs w:val="16"/>
        </w:rPr>
        <w:drawing>
          <wp:inline distT="0" distB="0" distL="0" distR="0">
            <wp:extent cx="6326505" cy="1168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116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C7" w:rsidRDefault="00C23AC7">
      <w:pPr>
        <w:jc w:val="center"/>
        <w:rPr>
          <w:rFonts w:ascii="Palatino Linotype" w:hAnsi="Palatino Linotype"/>
          <w:b/>
          <w:shadow/>
          <w:color w:val="000080"/>
        </w:rPr>
      </w:pPr>
      <w:r>
        <w:rPr>
          <w:rFonts w:ascii="Palatino Linotype" w:hAnsi="Palatino Linotype"/>
          <w:b/>
          <w:shadow/>
          <w:color w:val="000080"/>
        </w:rPr>
        <w:t>OBJECTIVE</w:t>
      </w:r>
    </w:p>
    <w:p w:rsidR="00C23AC7" w:rsidRDefault="00C23AC7">
      <w:pPr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Seeking challenging assignments in the field of </w:t>
      </w:r>
      <w:r>
        <w:rPr>
          <w:rFonts w:ascii="Palatino Linotype" w:hAnsi="Palatino Linotype"/>
          <w:b/>
          <w:sz w:val="20"/>
          <w:szCs w:val="20"/>
        </w:rPr>
        <w:t xml:space="preserve">Software, </w:t>
      </w:r>
      <w:r>
        <w:rPr>
          <w:rFonts w:ascii="Palatino Linotype" w:hAnsi="Palatino Linotype"/>
          <w:sz w:val="20"/>
          <w:szCs w:val="20"/>
        </w:rPr>
        <w:t>in an organization of repute, this provides me avenues for learning and encourages individual growth, utilizing my capabilities to the optimum to contribute towards personal, professional &amp; organizational goals.</w:t>
      </w:r>
    </w:p>
    <w:p w:rsidR="00C23AC7" w:rsidRDefault="009E434A">
      <w:pPr>
        <w:jc w:val="center"/>
        <w:rPr>
          <w:rFonts w:ascii="Palatino Linotype" w:hAnsi="Palatino Linotype" w:cs="Tahoma"/>
          <w:b/>
          <w:shadow/>
          <w:color w:val="000080"/>
        </w:rPr>
      </w:pPr>
      <w:r>
        <w:rPr>
          <w:rFonts w:ascii="Palatino Linotype" w:hAnsi="Palatino Linotype" w:cs="Lucida Sans Unicode"/>
          <w:noProof/>
          <w:sz w:val="16"/>
          <w:szCs w:val="16"/>
        </w:rPr>
        <w:drawing>
          <wp:inline distT="0" distB="0" distL="0" distR="0">
            <wp:extent cx="6273165" cy="1060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106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C7" w:rsidRDefault="00C23AC7">
      <w:pPr>
        <w:jc w:val="center"/>
        <w:rPr>
          <w:rFonts w:ascii="Palatino Linotype" w:hAnsi="Palatino Linotype" w:cs="Tahoma"/>
          <w:b/>
          <w:shadow/>
          <w:color w:val="000080"/>
        </w:rPr>
      </w:pPr>
      <w:r>
        <w:rPr>
          <w:rFonts w:ascii="Palatino Linotype" w:hAnsi="Palatino Linotype" w:cs="Tahoma"/>
          <w:b/>
          <w:shadow/>
          <w:color w:val="000080"/>
        </w:rPr>
        <w:t>PROFILE</w:t>
      </w:r>
    </w:p>
    <w:p w:rsidR="00C23AC7" w:rsidRPr="009238C2" w:rsidRDefault="00C23AC7">
      <w:pPr>
        <w:numPr>
          <w:ilvl w:val="0"/>
          <w:numId w:val="2"/>
        </w:numPr>
        <w:tabs>
          <w:tab w:val="left" w:pos="360"/>
          <w:tab w:val="left" w:pos="720"/>
        </w:tabs>
        <w:spacing w:before="120"/>
        <w:jc w:val="both"/>
        <w:rPr>
          <w:rFonts w:ascii="Palatino Linotype" w:hAnsi="Palatino Linotype"/>
          <w:sz w:val="20"/>
        </w:rPr>
      </w:pPr>
      <w:r w:rsidRPr="00B602BB">
        <w:rPr>
          <w:rFonts w:ascii="Palatino Linotype" w:hAnsi="Palatino Linotype"/>
          <w:sz w:val="20"/>
        </w:rPr>
        <w:t>IT Professional with good technical proficiency and practical experience, gained while working on different projects</w:t>
      </w:r>
      <w:r w:rsidR="00281F93" w:rsidRPr="00B602BB">
        <w:rPr>
          <w:rFonts w:ascii="Palatino Linotype" w:hAnsi="Palatino Linotype"/>
          <w:sz w:val="20"/>
        </w:rPr>
        <w:t xml:space="preserve"> </w:t>
      </w:r>
      <w:r w:rsidR="001B544A" w:rsidRPr="00B602BB">
        <w:rPr>
          <w:rFonts w:ascii="Palatino Linotype" w:hAnsi="Palatino Linotype"/>
          <w:sz w:val="20"/>
        </w:rPr>
        <w:t>(</w:t>
      </w:r>
      <w:r w:rsidR="001B544A" w:rsidRPr="00B602BB">
        <w:rPr>
          <w:rFonts w:ascii="Palatino Linotype" w:hAnsi="Palatino Linotype"/>
          <w:b/>
          <w:i/>
          <w:sz w:val="20"/>
        </w:rPr>
        <w:t xml:space="preserve">Having Knowledge of VSS </w:t>
      </w:r>
      <w:r w:rsidR="0042211B">
        <w:rPr>
          <w:rFonts w:ascii="Palatino Linotype" w:hAnsi="Palatino Linotype"/>
          <w:b/>
          <w:i/>
          <w:sz w:val="20"/>
        </w:rPr>
        <w:t>,</w:t>
      </w:r>
      <w:r w:rsidR="001B544A" w:rsidRPr="00B602BB">
        <w:rPr>
          <w:rFonts w:ascii="Palatino Linotype" w:hAnsi="Palatino Linotype"/>
          <w:b/>
          <w:i/>
          <w:sz w:val="20"/>
        </w:rPr>
        <w:t xml:space="preserve"> CMMI </w:t>
      </w:r>
      <w:r w:rsidR="009071C6" w:rsidRPr="00B602BB">
        <w:rPr>
          <w:rFonts w:ascii="Palatino Linotype" w:hAnsi="Palatino Linotype"/>
          <w:b/>
          <w:i/>
          <w:sz w:val="20"/>
        </w:rPr>
        <w:t>Processes</w:t>
      </w:r>
      <w:r w:rsidR="009071C6">
        <w:rPr>
          <w:rFonts w:ascii="Palatino Linotype" w:hAnsi="Palatino Linotype"/>
          <w:b/>
          <w:i/>
          <w:sz w:val="20"/>
        </w:rPr>
        <w:t xml:space="preserve"> (</w:t>
      </w:r>
      <w:r w:rsidR="0042211B">
        <w:rPr>
          <w:rFonts w:ascii="Palatino Linotype" w:hAnsi="Palatino Linotype"/>
          <w:b/>
          <w:i/>
          <w:sz w:val="20"/>
        </w:rPr>
        <w:t xml:space="preserve">like </w:t>
      </w:r>
      <w:r w:rsidR="009071C6">
        <w:rPr>
          <w:rFonts w:ascii="Palatino Linotype" w:hAnsi="Palatino Linotype"/>
          <w:b/>
          <w:i/>
          <w:sz w:val="20"/>
        </w:rPr>
        <w:t>Coding Standard</w:t>
      </w:r>
      <w:r w:rsidR="0042211B">
        <w:rPr>
          <w:rFonts w:ascii="Palatino Linotype" w:hAnsi="Palatino Linotype"/>
          <w:b/>
          <w:i/>
          <w:sz w:val="20"/>
        </w:rPr>
        <w:t>s</w:t>
      </w:r>
      <w:r w:rsidR="009071C6">
        <w:rPr>
          <w:rFonts w:ascii="Palatino Linotype" w:hAnsi="Palatino Linotype"/>
          <w:b/>
          <w:i/>
          <w:sz w:val="20"/>
        </w:rPr>
        <w:t xml:space="preserve">, </w:t>
      </w:r>
      <w:r w:rsidR="0042211B">
        <w:rPr>
          <w:rFonts w:ascii="Palatino Linotype" w:hAnsi="Palatino Linotype"/>
          <w:b/>
          <w:i/>
          <w:sz w:val="20"/>
        </w:rPr>
        <w:t xml:space="preserve">documentation i.e. </w:t>
      </w:r>
      <w:r w:rsidR="009071C6">
        <w:rPr>
          <w:rFonts w:ascii="Palatino Linotype" w:hAnsi="Palatino Linotype"/>
          <w:b/>
          <w:i/>
          <w:sz w:val="20"/>
        </w:rPr>
        <w:t>Test cases, Req. Summary Form, Req. Traceability Matrix, SDD etc</w:t>
      </w:r>
      <w:r w:rsidR="001B544A" w:rsidRPr="00B602BB">
        <w:rPr>
          <w:rFonts w:ascii="Palatino Linotype" w:hAnsi="Palatino Linotype"/>
          <w:i/>
          <w:sz w:val="20"/>
        </w:rPr>
        <w:t>)</w:t>
      </w:r>
      <w:r w:rsidRPr="00B602BB">
        <w:rPr>
          <w:rFonts w:ascii="Palatino Linotype" w:hAnsi="Palatino Linotype"/>
          <w:i/>
          <w:sz w:val="20"/>
        </w:rPr>
        <w:t>.</w:t>
      </w:r>
    </w:p>
    <w:p w:rsidR="00D3760C" w:rsidRPr="009238C2" w:rsidRDefault="00D3760C" w:rsidP="00D3760C">
      <w:pPr>
        <w:numPr>
          <w:ilvl w:val="0"/>
          <w:numId w:val="2"/>
        </w:numPr>
        <w:tabs>
          <w:tab w:val="left" w:pos="360"/>
          <w:tab w:val="left" w:pos="720"/>
        </w:tabs>
        <w:spacing w:before="120"/>
        <w:jc w:val="both"/>
        <w:rPr>
          <w:rFonts w:ascii="Palatino Linotype" w:hAnsi="Palatino Linotype"/>
          <w:sz w:val="20"/>
        </w:rPr>
      </w:pPr>
      <w:r w:rsidRPr="00D31221">
        <w:rPr>
          <w:rFonts w:ascii="Palatino Linotype" w:hAnsi="Palatino Linotype"/>
          <w:bCs/>
          <w:sz w:val="20"/>
          <w:szCs w:val="20"/>
        </w:rPr>
        <w:t xml:space="preserve">Excellent knowledge </w:t>
      </w:r>
      <w:r w:rsidR="003F29B5">
        <w:rPr>
          <w:rFonts w:ascii="Palatino Linotype" w:hAnsi="Palatino Linotype"/>
          <w:bCs/>
          <w:sz w:val="20"/>
          <w:szCs w:val="20"/>
        </w:rPr>
        <w:t>of</w:t>
      </w:r>
      <w:r w:rsidRPr="00D31221">
        <w:rPr>
          <w:rFonts w:ascii="Palatino Linotype" w:hAnsi="Palatino Linotype"/>
          <w:bCs/>
          <w:sz w:val="20"/>
          <w:szCs w:val="20"/>
        </w:rPr>
        <w:t xml:space="preserve"> </w:t>
      </w:r>
      <w:r w:rsidRPr="003F29B5">
        <w:rPr>
          <w:rFonts w:ascii="Palatino Linotype" w:hAnsi="Palatino Linotype"/>
          <w:b/>
          <w:bCs/>
          <w:sz w:val="20"/>
          <w:szCs w:val="20"/>
        </w:rPr>
        <w:t>ERP</w:t>
      </w:r>
      <w:r w:rsidR="0076281E">
        <w:rPr>
          <w:rFonts w:ascii="Palatino Linotype" w:hAnsi="Palatino Linotype"/>
          <w:b/>
          <w:bCs/>
          <w:sz w:val="20"/>
          <w:szCs w:val="20"/>
        </w:rPr>
        <w:t>,</w:t>
      </w:r>
      <w:r w:rsidR="003F29B5" w:rsidRPr="0076281E">
        <w:rPr>
          <w:rFonts w:ascii="Palatino Linotype" w:hAnsi="Palatino Linotype"/>
          <w:b/>
          <w:bCs/>
          <w:sz w:val="20"/>
          <w:szCs w:val="20"/>
        </w:rPr>
        <w:t>Accounting</w:t>
      </w:r>
      <w:r w:rsidR="0076281E" w:rsidRPr="0076281E">
        <w:rPr>
          <w:rFonts w:ascii="Palatino Linotype" w:hAnsi="Palatino Linotype"/>
          <w:b/>
          <w:bCs/>
          <w:sz w:val="20"/>
          <w:szCs w:val="20"/>
        </w:rPr>
        <w:t xml:space="preserve"> &amp; Insurance Domain</w:t>
      </w:r>
    </w:p>
    <w:p w:rsidR="009238C2" w:rsidRPr="0020601A" w:rsidRDefault="00FC20DC" w:rsidP="009238C2">
      <w:pPr>
        <w:numPr>
          <w:ilvl w:val="0"/>
          <w:numId w:val="2"/>
        </w:numPr>
        <w:tabs>
          <w:tab w:val="left" w:pos="360"/>
          <w:tab w:val="left" w:pos="720"/>
        </w:tabs>
        <w:spacing w:before="120"/>
        <w:jc w:val="both"/>
        <w:rPr>
          <w:rFonts w:ascii="Palatino Linotype" w:hAnsi="Palatino Linotype"/>
          <w:sz w:val="20"/>
        </w:rPr>
      </w:pPr>
      <w:r w:rsidRPr="0020601A">
        <w:rPr>
          <w:rFonts w:ascii="Palatino Linotype" w:hAnsi="Palatino Linotype"/>
          <w:bCs/>
          <w:sz w:val="20"/>
          <w:szCs w:val="20"/>
        </w:rPr>
        <w:t xml:space="preserve">Excellent knowledge in creating web applications in </w:t>
      </w:r>
      <w:r w:rsidRPr="0020601A">
        <w:rPr>
          <w:rFonts w:ascii="Palatino Linotype" w:hAnsi="Palatino Linotype"/>
          <w:b/>
          <w:sz w:val="20"/>
          <w:szCs w:val="20"/>
        </w:rPr>
        <w:t>ASP.NET, C#,</w:t>
      </w:r>
      <w:r w:rsidR="009238C2" w:rsidRPr="0020601A">
        <w:rPr>
          <w:rFonts w:ascii="Palatino Linotype" w:hAnsi="Palatino Linotype"/>
          <w:b/>
          <w:sz w:val="20"/>
          <w:szCs w:val="20"/>
        </w:rPr>
        <w:t>WCF,</w:t>
      </w:r>
      <w:r w:rsidR="0020601A" w:rsidRPr="0020601A">
        <w:rPr>
          <w:rFonts w:ascii="Palatino Linotype" w:hAnsi="Palatino Linotype"/>
          <w:b/>
          <w:sz w:val="20"/>
          <w:szCs w:val="20"/>
        </w:rPr>
        <w:t>MVC,</w:t>
      </w:r>
      <w:r w:rsidRPr="0020601A">
        <w:rPr>
          <w:rFonts w:ascii="Palatino Linotype" w:hAnsi="Palatino Linotype"/>
          <w:b/>
          <w:sz w:val="20"/>
          <w:szCs w:val="20"/>
        </w:rPr>
        <w:t xml:space="preserve"> Ajax, </w:t>
      </w:r>
      <w:r w:rsidR="00FB12AC" w:rsidRPr="0020601A">
        <w:rPr>
          <w:rFonts w:ascii="Palatino Linotype" w:hAnsi="Palatino Linotype"/>
          <w:b/>
          <w:sz w:val="20"/>
          <w:szCs w:val="20"/>
        </w:rPr>
        <w:t xml:space="preserve">JQuery, </w:t>
      </w:r>
      <w:r w:rsidRPr="0020601A">
        <w:rPr>
          <w:rFonts w:ascii="Palatino Linotype" w:hAnsi="Palatino Linotype"/>
          <w:b/>
          <w:sz w:val="20"/>
          <w:szCs w:val="20"/>
        </w:rPr>
        <w:t>JavaScript, Crystal Reports, SQL Server 2008</w:t>
      </w:r>
      <w:r w:rsidR="00485E4C" w:rsidRPr="0020601A">
        <w:rPr>
          <w:rFonts w:ascii="Palatino Linotype" w:hAnsi="Palatino Linotype"/>
          <w:b/>
          <w:sz w:val="20"/>
          <w:szCs w:val="20"/>
        </w:rPr>
        <w:t>, MySql</w:t>
      </w:r>
    </w:p>
    <w:p w:rsidR="0020601A" w:rsidRPr="0020601A" w:rsidRDefault="0020601A" w:rsidP="0020601A">
      <w:pPr>
        <w:tabs>
          <w:tab w:val="left" w:pos="360"/>
          <w:tab w:val="left" w:pos="720"/>
        </w:tabs>
        <w:spacing w:before="120"/>
        <w:ind w:left="360"/>
        <w:jc w:val="both"/>
        <w:rPr>
          <w:rFonts w:ascii="Palatino Linotype" w:hAnsi="Palatino Linotype"/>
          <w:sz w:val="20"/>
        </w:rPr>
      </w:pPr>
    </w:p>
    <w:p w:rsidR="00C23AC7" w:rsidRDefault="00C23AC7">
      <w:pPr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A systematic, organized, hardworking and dedicated team player confident in handling multiple assignments under pressure and meeting tight deadlines.</w:t>
      </w:r>
    </w:p>
    <w:p w:rsidR="00C23AC7" w:rsidRDefault="009E434A">
      <w:pPr>
        <w:jc w:val="center"/>
        <w:rPr>
          <w:rFonts w:ascii="Palatino Linotype" w:hAnsi="Palatino Linotype" w:cs="Tahoma"/>
          <w:b/>
          <w:shadow/>
          <w:color w:val="000080"/>
        </w:rPr>
      </w:pPr>
      <w:r>
        <w:rPr>
          <w:rFonts w:ascii="Palatino Linotype" w:hAnsi="Palatino Linotype" w:cs="Lucida Sans Unicode"/>
          <w:noProof/>
          <w:sz w:val="16"/>
          <w:szCs w:val="16"/>
        </w:rPr>
        <w:drawing>
          <wp:inline distT="0" distB="0" distL="0" distR="0">
            <wp:extent cx="6464300" cy="1276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1276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C7" w:rsidRDefault="00C23AC7">
      <w:pPr>
        <w:jc w:val="center"/>
        <w:rPr>
          <w:rFonts w:ascii="Palatino Linotype" w:hAnsi="Palatino Linotype" w:cs="Tahoma"/>
          <w:b/>
          <w:shadow/>
          <w:color w:val="000080"/>
        </w:rPr>
      </w:pPr>
      <w:r>
        <w:rPr>
          <w:rFonts w:ascii="Palatino Linotype" w:hAnsi="Palatino Linotype" w:cs="Tahoma"/>
          <w:b/>
          <w:shadow/>
          <w:color w:val="000080"/>
        </w:rPr>
        <w:t>IT FORTE</w:t>
      </w:r>
    </w:p>
    <w:p w:rsidR="00C23AC7" w:rsidRDefault="00C23AC7">
      <w:pPr>
        <w:jc w:val="center"/>
        <w:rPr>
          <w:rFonts w:ascii="Palatino Linotype" w:hAnsi="Palatino Linotype" w:cs="Tahoma"/>
          <w:b/>
          <w:shadow/>
          <w:color w:val="000080"/>
          <w:sz w:val="4"/>
        </w:rPr>
      </w:pPr>
    </w:p>
    <w:tbl>
      <w:tblPr>
        <w:tblW w:w="10440" w:type="dxa"/>
        <w:tblLayout w:type="fixed"/>
        <w:tblLook w:val="0000"/>
      </w:tblPr>
      <w:tblGrid>
        <w:gridCol w:w="2628"/>
        <w:gridCol w:w="7812"/>
      </w:tblGrid>
      <w:tr w:rsidR="00C23AC7" w:rsidTr="005B23DB">
        <w:trPr>
          <w:trHeight w:val="315"/>
        </w:trPr>
        <w:tc>
          <w:tcPr>
            <w:tcW w:w="2628" w:type="dxa"/>
          </w:tcPr>
          <w:p w:rsidR="00C23AC7" w:rsidRDefault="00C23AC7">
            <w:pPr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 w:cs="Tahoma"/>
                <w:b/>
                <w:sz w:val="20"/>
                <w:szCs w:val="20"/>
              </w:rPr>
              <w:t>Programming Languages</w:t>
            </w:r>
          </w:p>
        </w:tc>
        <w:tc>
          <w:tcPr>
            <w:tcW w:w="7812" w:type="dxa"/>
          </w:tcPr>
          <w:p w:rsidR="00C23AC7" w:rsidRDefault="00C23AC7">
            <w:pPr>
              <w:pStyle w:val="BodyTextIndent2"/>
              <w:ind w:left="0"/>
              <w:jc w:val="both"/>
              <w:rPr>
                <w:rFonts w:ascii="Verdana" w:hAnsi="Verdana" w:cs="Times New Roman"/>
                <w:bCs/>
              </w:rPr>
            </w:pPr>
            <w:r>
              <w:rPr>
                <w:rFonts w:ascii="Verdana" w:hAnsi="Verdana" w:cs="Times New Roman"/>
                <w:bCs/>
              </w:rPr>
              <w:t>-  C#</w:t>
            </w:r>
          </w:p>
          <w:p w:rsidR="005E6517" w:rsidRDefault="005E6517">
            <w:pPr>
              <w:pStyle w:val="BodyTextIndent2"/>
              <w:ind w:left="0"/>
              <w:jc w:val="both"/>
              <w:rPr>
                <w:rFonts w:ascii="Verdana" w:hAnsi="Verdana" w:cs="Times New Roman"/>
                <w:bCs/>
              </w:rPr>
            </w:pPr>
          </w:p>
        </w:tc>
      </w:tr>
      <w:tr w:rsidR="00834254" w:rsidTr="005B23DB">
        <w:trPr>
          <w:trHeight w:val="315"/>
        </w:trPr>
        <w:tc>
          <w:tcPr>
            <w:tcW w:w="2628" w:type="dxa"/>
          </w:tcPr>
          <w:p w:rsidR="00834254" w:rsidRDefault="00834254">
            <w:pPr>
              <w:rPr>
                <w:rFonts w:ascii="Palatino Linotype" w:hAnsi="Palatino Linotype" w:cs="Tahoma"/>
                <w:b/>
                <w:sz w:val="20"/>
                <w:szCs w:val="20"/>
              </w:rPr>
            </w:pPr>
            <w:r>
              <w:rPr>
                <w:rFonts w:ascii="Palatino Linotype" w:hAnsi="Palatino Linotype" w:cs="Tahoma"/>
                <w:b/>
                <w:sz w:val="20"/>
                <w:szCs w:val="20"/>
              </w:rPr>
              <w:t>Web Development</w:t>
            </w:r>
          </w:p>
        </w:tc>
        <w:tc>
          <w:tcPr>
            <w:tcW w:w="7812" w:type="dxa"/>
          </w:tcPr>
          <w:p w:rsidR="00834254" w:rsidRDefault="00D412AF" w:rsidP="00D412AF">
            <w:pPr>
              <w:pStyle w:val="BodyTextIndent2"/>
              <w:ind w:left="0"/>
              <w:jc w:val="both"/>
              <w:rPr>
                <w:rFonts w:ascii="Verdana" w:hAnsi="Verdana" w:cs="Times New Roman"/>
                <w:bCs/>
              </w:rPr>
            </w:pPr>
            <w:r>
              <w:rPr>
                <w:rFonts w:ascii="Verdana" w:hAnsi="Verdana" w:cs="Times New Roman"/>
                <w:bCs/>
              </w:rPr>
              <w:t xml:space="preserve">-  </w:t>
            </w:r>
            <w:r w:rsidRPr="0076281E">
              <w:rPr>
                <w:rFonts w:ascii="Verdana" w:hAnsi="Verdana" w:cs="Times New Roman"/>
                <w:b/>
                <w:bCs/>
              </w:rPr>
              <w:t xml:space="preserve">ASP. Net </w:t>
            </w:r>
            <w:r w:rsidR="00B36CD0" w:rsidRPr="0076281E">
              <w:rPr>
                <w:rFonts w:ascii="Verdana" w:hAnsi="Verdana" w:cs="Times New Roman"/>
                <w:b/>
                <w:bCs/>
              </w:rPr>
              <w:t xml:space="preserve">4.0, </w:t>
            </w:r>
            <w:r w:rsidR="00834254" w:rsidRPr="0076281E">
              <w:rPr>
                <w:rFonts w:ascii="Verdana" w:hAnsi="Verdana" w:cs="Times New Roman"/>
                <w:b/>
                <w:bCs/>
              </w:rPr>
              <w:t>3.5</w:t>
            </w:r>
            <w:r w:rsidR="009238C2" w:rsidRPr="0076281E">
              <w:rPr>
                <w:rFonts w:ascii="Verdana" w:hAnsi="Verdana" w:cs="Times New Roman"/>
                <w:b/>
                <w:bCs/>
              </w:rPr>
              <w:t>,WCF</w:t>
            </w:r>
            <w:r w:rsidR="0020601A" w:rsidRPr="0076281E">
              <w:rPr>
                <w:rFonts w:ascii="Verdana" w:hAnsi="Verdana" w:cs="Times New Roman"/>
                <w:b/>
                <w:bCs/>
              </w:rPr>
              <w:t>,MVC</w:t>
            </w:r>
          </w:p>
          <w:p w:rsidR="005E6517" w:rsidRDefault="005E6517" w:rsidP="00D412AF">
            <w:pPr>
              <w:pStyle w:val="BodyTextIndent2"/>
              <w:ind w:left="0"/>
              <w:jc w:val="both"/>
              <w:rPr>
                <w:rFonts w:ascii="Verdana" w:hAnsi="Verdana" w:cs="Times New Roman"/>
                <w:bCs/>
              </w:rPr>
            </w:pPr>
          </w:p>
        </w:tc>
      </w:tr>
      <w:tr w:rsidR="00C23AC7" w:rsidTr="005B23DB">
        <w:tc>
          <w:tcPr>
            <w:tcW w:w="2628" w:type="dxa"/>
          </w:tcPr>
          <w:p w:rsidR="00C23AC7" w:rsidRDefault="00C23AC7">
            <w:pPr>
              <w:snapToGrid w:val="0"/>
              <w:rPr>
                <w:rFonts w:ascii="Palatino Linotype" w:hAnsi="Palatino Linotype" w:cs="Tahoma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Database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ab/>
              <w:t xml:space="preserve">               </w:t>
            </w:r>
          </w:p>
        </w:tc>
        <w:tc>
          <w:tcPr>
            <w:tcW w:w="7812" w:type="dxa"/>
          </w:tcPr>
          <w:p w:rsidR="00C23AC7" w:rsidRDefault="00C23AC7" w:rsidP="00CA2381">
            <w:pPr>
              <w:pStyle w:val="BodyTextIndent2"/>
              <w:tabs>
                <w:tab w:val="clear" w:pos="1530"/>
                <w:tab w:val="left" w:pos="1440"/>
              </w:tabs>
              <w:ind w:left="2160" w:hanging="2160"/>
              <w:jc w:val="both"/>
              <w:rPr>
                <w:rFonts w:ascii="Palatino Linotype" w:hAnsi="Palatino Linotype" w:cs="Times New Roman"/>
              </w:rPr>
            </w:pPr>
            <w:r>
              <w:rPr>
                <w:rFonts w:ascii="Palatino Linotype" w:hAnsi="Palatino Linotype" w:cs="Tahoma"/>
              </w:rPr>
              <w:t>-</w:t>
            </w:r>
            <w:r>
              <w:rPr>
                <w:rFonts w:ascii="Palatino Linotype" w:hAnsi="Palatino Linotype"/>
              </w:rPr>
              <w:t xml:space="preserve"> </w:t>
            </w:r>
            <w:r w:rsidRPr="0076281E">
              <w:rPr>
                <w:rFonts w:ascii="Palatino Linotype" w:hAnsi="Palatino Linotype" w:cs="Times New Roman"/>
                <w:b/>
              </w:rPr>
              <w:t xml:space="preserve">SQL </w:t>
            </w:r>
            <w:r w:rsidRPr="0076281E">
              <w:rPr>
                <w:b/>
              </w:rPr>
              <w:t>SERVER</w:t>
            </w:r>
            <w:r w:rsidRPr="0076281E">
              <w:rPr>
                <w:rFonts w:ascii="Palatino Linotype" w:hAnsi="Palatino Linotype" w:cs="Times New Roman"/>
                <w:b/>
              </w:rPr>
              <w:t xml:space="preserve"> </w:t>
            </w:r>
            <w:r w:rsidR="00214483" w:rsidRPr="0076281E">
              <w:rPr>
                <w:rFonts w:ascii="Palatino Linotype" w:hAnsi="Palatino Linotype" w:cs="Times New Roman"/>
                <w:b/>
              </w:rPr>
              <w:t>2008</w:t>
            </w:r>
            <w:r w:rsidR="00485E4C">
              <w:rPr>
                <w:rFonts w:ascii="Palatino Linotype" w:hAnsi="Palatino Linotype" w:cs="Times New Roman"/>
              </w:rPr>
              <w:t>,</w:t>
            </w:r>
            <w:r w:rsidR="00527785">
              <w:rPr>
                <w:rFonts w:ascii="Palatino Linotype" w:hAnsi="Palatino Linotype" w:cs="Times New Roman"/>
              </w:rPr>
              <w:t xml:space="preserve"> Oracle , </w:t>
            </w:r>
            <w:r w:rsidR="00485E4C">
              <w:rPr>
                <w:rFonts w:ascii="Palatino Linotype" w:hAnsi="Palatino Linotype" w:cs="Times New Roman"/>
              </w:rPr>
              <w:t>MySql</w:t>
            </w:r>
          </w:p>
          <w:p w:rsidR="005E6517" w:rsidRDefault="005E6517" w:rsidP="00CA2381">
            <w:pPr>
              <w:pStyle w:val="BodyTextIndent2"/>
              <w:tabs>
                <w:tab w:val="clear" w:pos="1530"/>
                <w:tab w:val="left" w:pos="1440"/>
              </w:tabs>
              <w:ind w:left="2160" w:hanging="2160"/>
              <w:jc w:val="both"/>
              <w:rPr>
                <w:rFonts w:ascii="Palatino Linotype" w:hAnsi="Palatino Linotype" w:cs="Times New Roman"/>
              </w:rPr>
            </w:pPr>
          </w:p>
        </w:tc>
      </w:tr>
      <w:tr w:rsidR="00C23AC7" w:rsidTr="005B23DB">
        <w:tc>
          <w:tcPr>
            <w:tcW w:w="2628" w:type="dxa"/>
          </w:tcPr>
          <w:p w:rsidR="00C23AC7" w:rsidRDefault="00E47285">
            <w:pPr>
              <w:snapToGrid w:val="0"/>
              <w:rPr>
                <w:rFonts w:ascii="Palatino Linotype" w:hAnsi="Palatino Linotype" w:cs="Tahoma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Web Designing</w:t>
            </w:r>
            <w:r w:rsidR="00C23AC7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7812" w:type="dxa"/>
          </w:tcPr>
          <w:p w:rsidR="00C23AC7" w:rsidRDefault="00B67AA2" w:rsidP="001736C4">
            <w:pPr>
              <w:snapToGrid w:val="0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- </w:t>
            </w:r>
            <w:r w:rsidR="00E47285">
              <w:rPr>
                <w:rFonts w:ascii="Palatino Linotype" w:hAnsi="Palatino Linotype"/>
                <w:bCs/>
                <w:sz w:val="20"/>
                <w:szCs w:val="20"/>
              </w:rPr>
              <w:t xml:space="preserve"> Java Script</w:t>
            </w:r>
            <w:r w:rsidR="00E94F68">
              <w:rPr>
                <w:rFonts w:ascii="Palatino Linotype" w:hAnsi="Palatino Linotype"/>
                <w:bCs/>
                <w:sz w:val="20"/>
                <w:szCs w:val="20"/>
              </w:rPr>
              <w:t>,</w:t>
            </w:r>
            <w:r w:rsidR="00D3760C">
              <w:rPr>
                <w:rFonts w:ascii="Palatino Linotype" w:hAnsi="Palatino Linotype"/>
                <w:bCs/>
                <w:sz w:val="20"/>
                <w:szCs w:val="20"/>
              </w:rPr>
              <w:t xml:space="preserve"> </w:t>
            </w:r>
            <w:r w:rsidR="00E94F68">
              <w:rPr>
                <w:rFonts w:ascii="Palatino Linotype" w:hAnsi="Palatino Linotype"/>
                <w:bCs/>
                <w:sz w:val="20"/>
                <w:szCs w:val="20"/>
              </w:rPr>
              <w:t>J</w:t>
            </w:r>
            <w:r w:rsidR="00527785">
              <w:rPr>
                <w:rFonts w:ascii="Palatino Linotype" w:hAnsi="Palatino Linotype"/>
                <w:bCs/>
                <w:sz w:val="20"/>
                <w:szCs w:val="20"/>
              </w:rPr>
              <w:t>q</w:t>
            </w:r>
            <w:r w:rsidR="00E94F68">
              <w:rPr>
                <w:rFonts w:ascii="Palatino Linotype" w:hAnsi="Palatino Linotype"/>
                <w:bCs/>
                <w:sz w:val="20"/>
                <w:szCs w:val="20"/>
              </w:rPr>
              <w:t>uery</w:t>
            </w:r>
          </w:p>
        </w:tc>
      </w:tr>
    </w:tbl>
    <w:p w:rsidR="00C23AC7" w:rsidRDefault="009E434A">
      <w:pPr>
        <w:jc w:val="center"/>
        <w:rPr>
          <w:rFonts w:ascii="Palatino Linotype" w:hAnsi="Palatino Linotype" w:cs="Tahoma"/>
          <w:b/>
          <w:shadow/>
          <w:color w:val="000080"/>
        </w:rPr>
      </w:pPr>
      <w:r>
        <w:rPr>
          <w:rFonts w:ascii="Palatino Linotype" w:hAnsi="Palatino Linotype" w:cs="Lucida Sans Unicode"/>
          <w:noProof/>
          <w:sz w:val="16"/>
          <w:szCs w:val="16"/>
        </w:rPr>
        <w:drawing>
          <wp:inline distT="0" distB="0" distL="0" distR="0">
            <wp:extent cx="6464300" cy="1276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1276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C2" w:rsidRDefault="009238C2">
      <w:pPr>
        <w:jc w:val="center"/>
        <w:rPr>
          <w:rFonts w:ascii="Palatino Linotype" w:hAnsi="Palatino Linotype" w:cs="Tahoma"/>
          <w:b/>
          <w:shadow/>
          <w:color w:val="000080"/>
        </w:rPr>
      </w:pPr>
    </w:p>
    <w:p w:rsidR="00C23AC7" w:rsidRDefault="00C23AC7">
      <w:pPr>
        <w:jc w:val="center"/>
        <w:rPr>
          <w:rFonts w:ascii="Palatino Linotype" w:hAnsi="Palatino Linotype" w:cs="Tahoma"/>
          <w:b/>
          <w:shadow/>
          <w:color w:val="000080"/>
        </w:rPr>
      </w:pPr>
      <w:r>
        <w:rPr>
          <w:rFonts w:ascii="Palatino Linotype" w:hAnsi="Palatino Linotype" w:cs="Tahoma"/>
          <w:b/>
          <w:shadow/>
          <w:color w:val="000080"/>
        </w:rPr>
        <w:t>PROFESSIONAL EXPERIENCE</w:t>
      </w:r>
    </w:p>
    <w:p w:rsidR="009238C2" w:rsidRDefault="009238C2">
      <w:pPr>
        <w:jc w:val="center"/>
        <w:rPr>
          <w:rFonts w:ascii="Palatino Linotype" w:hAnsi="Palatino Linotype" w:cs="Tahoma"/>
          <w:b/>
          <w:shadow/>
          <w:color w:val="000080"/>
        </w:rPr>
      </w:pPr>
    </w:p>
    <w:p w:rsidR="00C23AC7" w:rsidRDefault="00C23AC7">
      <w:pPr>
        <w:rPr>
          <w:rFonts w:ascii="Palatino Linotype" w:hAnsi="Palatino Linotype" w:cs="Tahoma"/>
          <w:b/>
          <w:sz w:val="20"/>
          <w:szCs w:val="20"/>
        </w:rPr>
      </w:pPr>
      <w:r>
        <w:rPr>
          <w:rFonts w:ascii="Palatino Linotype" w:hAnsi="Palatino Linotype" w:cs="Tahoma"/>
          <w:b/>
          <w:sz w:val="20"/>
          <w:szCs w:val="20"/>
        </w:rPr>
        <w:t xml:space="preserve">                                                                                    </w:t>
      </w:r>
    </w:p>
    <w:p w:rsidR="00580E4D" w:rsidRDefault="009E120C">
      <w:pPr>
        <w:rPr>
          <w:rFonts w:ascii="Palatino Linotype" w:hAnsi="Palatino Linotype" w:cs="Tahoma"/>
          <w:b/>
          <w:i/>
          <w:szCs w:val="20"/>
          <w:u w:val="single"/>
        </w:rPr>
      </w:pPr>
      <w:r>
        <w:rPr>
          <w:rFonts w:ascii="Palatino Linotype" w:hAnsi="Palatino Linotype" w:cs="Tahoma"/>
          <w:b/>
          <w:sz w:val="28"/>
          <w:szCs w:val="20"/>
          <w:u w:val="single"/>
        </w:rPr>
        <w:t>4</w:t>
      </w:r>
      <w:r w:rsidR="00502ABB">
        <w:rPr>
          <w:rFonts w:ascii="Palatino Linotype" w:hAnsi="Palatino Linotype" w:cs="Tahoma"/>
          <w:b/>
          <w:sz w:val="28"/>
          <w:szCs w:val="20"/>
          <w:u w:val="single"/>
        </w:rPr>
        <w:t>+</w:t>
      </w:r>
      <w:r w:rsidR="00A32B0D">
        <w:rPr>
          <w:rFonts w:ascii="Palatino Linotype" w:hAnsi="Palatino Linotype" w:cs="Tahoma"/>
          <w:b/>
          <w:sz w:val="28"/>
          <w:szCs w:val="20"/>
          <w:u w:val="single"/>
        </w:rPr>
        <w:t xml:space="preserve"> Year</w:t>
      </w:r>
      <w:r w:rsidR="00C23AC7">
        <w:rPr>
          <w:rFonts w:ascii="Palatino Linotype" w:hAnsi="Palatino Linotype" w:cs="Tahoma"/>
          <w:b/>
          <w:i/>
          <w:szCs w:val="20"/>
          <w:u w:val="single"/>
        </w:rPr>
        <w:t xml:space="preserve">  Experience in .NET Technology  as a Software </w:t>
      </w:r>
      <w:r w:rsidR="00A911E1">
        <w:rPr>
          <w:rFonts w:ascii="Palatino Linotype" w:hAnsi="Palatino Linotype" w:cs="Tahoma"/>
          <w:b/>
          <w:i/>
          <w:szCs w:val="20"/>
          <w:u w:val="single"/>
        </w:rPr>
        <w:t>Engg</w:t>
      </w:r>
      <w:r w:rsidR="00C23AC7">
        <w:rPr>
          <w:rFonts w:ascii="Palatino Linotype" w:hAnsi="Palatino Linotype" w:cs="Tahoma"/>
          <w:b/>
          <w:i/>
          <w:szCs w:val="20"/>
          <w:u w:val="single"/>
        </w:rPr>
        <w:t xml:space="preserve"> .</w:t>
      </w:r>
    </w:p>
    <w:p w:rsidR="00580E4D" w:rsidRDefault="00580E4D">
      <w:pPr>
        <w:rPr>
          <w:rFonts w:ascii="Palatino Linotype" w:hAnsi="Palatino Linotype" w:cs="Tahoma"/>
          <w:b/>
          <w:i/>
          <w:szCs w:val="20"/>
          <w:u w:val="single"/>
        </w:rPr>
      </w:pPr>
    </w:p>
    <w:p w:rsidR="00502ABB" w:rsidRPr="00502ABB" w:rsidRDefault="00502ABB" w:rsidP="00121677">
      <w:pPr>
        <w:pStyle w:val="ListParagraph"/>
        <w:numPr>
          <w:ilvl w:val="0"/>
          <w:numId w:val="18"/>
        </w:numPr>
        <w:rPr>
          <w:rFonts w:ascii="Palatino Linotype" w:hAnsi="Palatino Linotype" w:cs="Tahoma"/>
          <w:b/>
          <w:i/>
          <w:szCs w:val="20"/>
        </w:rPr>
      </w:pPr>
      <w:r>
        <w:rPr>
          <w:rFonts w:ascii="Palatino Linotype" w:hAnsi="Palatino Linotype" w:cs="Tahoma"/>
          <w:b/>
          <w:i/>
          <w:szCs w:val="20"/>
        </w:rPr>
        <w:t>Working in Binary Sementics Ltd since August 2013.</w:t>
      </w:r>
    </w:p>
    <w:p w:rsidR="00580E4D" w:rsidRPr="005E6517" w:rsidRDefault="00121677" w:rsidP="00121677">
      <w:pPr>
        <w:pStyle w:val="ListParagraph"/>
        <w:numPr>
          <w:ilvl w:val="0"/>
          <w:numId w:val="18"/>
        </w:numPr>
        <w:rPr>
          <w:rFonts w:ascii="Palatino Linotype" w:hAnsi="Palatino Linotype" w:cs="Tahoma"/>
          <w:b/>
          <w:i/>
          <w:szCs w:val="20"/>
        </w:rPr>
      </w:pPr>
      <w:r>
        <w:rPr>
          <w:rFonts w:ascii="Palatino Linotype" w:hAnsi="Palatino Linotype"/>
          <w:b/>
          <w:sz w:val="20"/>
        </w:rPr>
        <w:t>Wo</w:t>
      </w:r>
      <w:r w:rsidR="00580E4D" w:rsidRPr="00121677">
        <w:rPr>
          <w:rFonts w:ascii="Palatino Linotype" w:hAnsi="Palatino Linotype"/>
          <w:b/>
          <w:sz w:val="20"/>
        </w:rPr>
        <w:t>rk</w:t>
      </w:r>
      <w:r w:rsidR="00502ABB">
        <w:rPr>
          <w:rFonts w:ascii="Palatino Linotype" w:hAnsi="Palatino Linotype"/>
          <w:b/>
          <w:sz w:val="20"/>
        </w:rPr>
        <w:t xml:space="preserve">ed </w:t>
      </w:r>
      <w:r w:rsidR="00580E4D" w:rsidRPr="00121677">
        <w:rPr>
          <w:rFonts w:ascii="Palatino Linotype" w:hAnsi="Palatino Linotype"/>
          <w:b/>
          <w:sz w:val="20"/>
        </w:rPr>
        <w:t xml:space="preserve">in </w:t>
      </w:r>
      <w:r w:rsidR="00A911E1" w:rsidRPr="00121677">
        <w:rPr>
          <w:rFonts w:ascii="Palatino Linotype" w:hAnsi="Palatino Linotype"/>
          <w:b/>
          <w:sz w:val="20"/>
        </w:rPr>
        <w:t>CCS Computers Pvt. Ltd</w:t>
      </w:r>
      <w:r w:rsidR="001730E3" w:rsidRPr="00121677">
        <w:rPr>
          <w:rFonts w:ascii="Palatino Linotype" w:hAnsi="Palatino Linotype"/>
          <w:b/>
          <w:sz w:val="20"/>
        </w:rPr>
        <w:t xml:space="preserve"> (</w:t>
      </w:r>
      <w:r w:rsidR="001730E3" w:rsidRPr="00121677">
        <w:rPr>
          <w:rFonts w:ascii="Palatino Linotype" w:hAnsi="Palatino Linotype"/>
          <w:b/>
          <w:i/>
          <w:sz w:val="20"/>
        </w:rPr>
        <w:t>CMMI Level Three Company</w:t>
      </w:r>
      <w:r w:rsidR="001730E3" w:rsidRPr="00121677">
        <w:rPr>
          <w:rFonts w:ascii="Palatino Linotype" w:hAnsi="Palatino Linotype"/>
          <w:b/>
          <w:sz w:val="20"/>
        </w:rPr>
        <w:t>)</w:t>
      </w:r>
      <w:r w:rsidR="00502ABB">
        <w:rPr>
          <w:rFonts w:ascii="Palatino Linotype" w:hAnsi="Palatino Linotype"/>
          <w:b/>
          <w:sz w:val="20"/>
        </w:rPr>
        <w:t xml:space="preserve"> from</w:t>
      </w:r>
      <w:r w:rsidRPr="00121677">
        <w:rPr>
          <w:rFonts w:ascii="Palatino Linotype" w:hAnsi="Palatino Linotype"/>
          <w:b/>
          <w:sz w:val="20"/>
        </w:rPr>
        <w:t xml:space="preserve"> Dec 2010</w:t>
      </w:r>
      <w:r w:rsidR="00502ABB">
        <w:rPr>
          <w:rFonts w:ascii="Palatino Linotype" w:hAnsi="Palatino Linotype"/>
          <w:b/>
          <w:sz w:val="20"/>
        </w:rPr>
        <w:t xml:space="preserve"> to July 2013</w:t>
      </w:r>
      <w:r w:rsidRPr="00121677">
        <w:rPr>
          <w:rFonts w:ascii="Palatino Linotype" w:hAnsi="Palatino Linotype"/>
          <w:b/>
          <w:sz w:val="20"/>
        </w:rPr>
        <w:t>.</w:t>
      </w:r>
    </w:p>
    <w:p w:rsidR="00121677" w:rsidRPr="00121677" w:rsidRDefault="00121677" w:rsidP="00121677">
      <w:pPr>
        <w:pStyle w:val="ListParagraph"/>
        <w:numPr>
          <w:ilvl w:val="0"/>
          <w:numId w:val="18"/>
        </w:numPr>
        <w:rPr>
          <w:rFonts w:ascii="Palatino Linotype" w:hAnsi="Palatino Linotype" w:cs="Tahoma"/>
          <w:b/>
          <w:i/>
          <w:szCs w:val="20"/>
        </w:rPr>
      </w:pPr>
      <w:r>
        <w:rPr>
          <w:rFonts w:ascii="Palatino Linotype" w:hAnsi="Palatino Linotype"/>
          <w:b/>
          <w:sz w:val="20"/>
        </w:rPr>
        <w:t xml:space="preserve">Worked in </w:t>
      </w:r>
      <w:r w:rsidRPr="00121677">
        <w:rPr>
          <w:rFonts w:ascii="Palatino Linotype" w:hAnsi="Palatino Linotype"/>
          <w:b/>
          <w:i/>
          <w:sz w:val="20"/>
        </w:rPr>
        <w:t>Accolade Labs</w:t>
      </w:r>
      <w:r>
        <w:rPr>
          <w:rFonts w:ascii="Palatino Linotype" w:hAnsi="Palatino Linotype"/>
          <w:b/>
          <w:sz w:val="20"/>
        </w:rPr>
        <w:t xml:space="preserve"> from </w:t>
      </w:r>
      <w:r w:rsidR="00A32B0D">
        <w:rPr>
          <w:rFonts w:ascii="Palatino Linotype" w:hAnsi="Palatino Linotype"/>
          <w:b/>
          <w:sz w:val="20"/>
        </w:rPr>
        <w:t>May</w:t>
      </w:r>
      <w:r>
        <w:rPr>
          <w:rFonts w:ascii="Palatino Linotype" w:hAnsi="Palatino Linotype"/>
          <w:b/>
          <w:sz w:val="20"/>
        </w:rPr>
        <w:t xml:space="preserve"> 200</w:t>
      </w:r>
      <w:r w:rsidR="00A32B0D">
        <w:rPr>
          <w:rFonts w:ascii="Palatino Linotype" w:hAnsi="Palatino Linotype"/>
          <w:b/>
          <w:sz w:val="20"/>
        </w:rPr>
        <w:t xml:space="preserve">9 </w:t>
      </w:r>
      <w:r>
        <w:rPr>
          <w:rFonts w:ascii="Palatino Linotype" w:hAnsi="Palatino Linotype"/>
          <w:b/>
          <w:sz w:val="20"/>
        </w:rPr>
        <w:t xml:space="preserve"> to Dec 2010.</w:t>
      </w:r>
    </w:p>
    <w:p w:rsidR="00C23AC7" w:rsidRDefault="00C23AC7">
      <w:pPr>
        <w:rPr>
          <w:rFonts w:ascii="Palatino Linotype" w:hAnsi="Palatino Linotype" w:cs="Tahoma"/>
          <w:b/>
          <w:sz w:val="20"/>
          <w:szCs w:val="20"/>
        </w:rPr>
      </w:pPr>
    </w:p>
    <w:p w:rsidR="009238C2" w:rsidRDefault="009238C2">
      <w:pPr>
        <w:ind w:left="360"/>
        <w:jc w:val="both"/>
        <w:rPr>
          <w:rFonts w:ascii="Palatino Linotype" w:hAnsi="Palatino Linotype"/>
          <w:sz w:val="20"/>
        </w:rPr>
      </w:pPr>
    </w:p>
    <w:p w:rsidR="00390581" w:rsidRDefault="00390581">
      <w:pPr>
        <w:ind w:left="360"/>
        <w:jc w:val="both"/>
        <w:rPr>
          <w:rFonts w:ascii="Palatino Linotype" w:hAnsi="Palatino Linotype"/>
          <w:sz w:val="20"/>
        </w:rPr>
      </w:pPr>
    </w:p>
    <w:p w:rsidR="00390581" w:rsidRDefault="00390581">
      <w:pPr>
        <w:ind w:left="360"/>
        <w:jc w:val="both"/>
        <w:rPr>
          <w:rFonts w:ascii="Palatino Linotype" w:hAnsi="Palatino Linotype"/>
          <w:sz w:val="20"/>
        </w:rPr>
      </w:pPr>
    </w:p>
    <w:p w:rsidR="00C23AC7" w:rsidRDefault="00C23AC7">
      <w:pPr>
        <w:rPr>
          <w:rFonts w:ascii="Palatino Linotype" w:hAnsi="Palatino Linotype" w:cs="Lucida Sans Unicode"/>
          <w:noProof/>
          <w:sz w:val="16"/>
          <w:szCs w:val="16"/>
        </w:rPr>
      </w:pPr>
    </w:p>
    <w:p w:rsidR="00390581" w:rsidRDefault="00390581">
      <w:pPr>
        <w:rPr>
          <w:rFonts w:ascii="Palatino Linotype" w:hAnsi="Palatino Linotype" w:cs="Lucida Sans Unicode"/>
          <w:noProof/>
          <w:sz w:val="16"/>
          <w:szCs w:val="16"/>
        </w:rPr>
      </w:pPr>
    </w:p>
    <w:p w:rsidR="00390581" w:rsidRDefault="00390581">
      <w:pPr>
        <w:rPr>
          <w:rFonts w:ascii="Palatino Linotype" w:hAnsi="Palatino Linotype" w:cs="Lucida Sans Unicode"/>
          <w:noProof/>
          <w:sz w:val="16"/>
          <w:szCs w:val="16"/>
        </w:rPr>
      </w:pPr>
    </w:p>
    <w:p w:rsidR="00390581" w:rsidRDefault="00390581">
      <w:pPr>
        <w:rPr>
          <w:rFonts w:ascii="Palatino Linotype" w:hAnsi="Palatino Linotype" w:cs="Tahoma"/>
          <w:b/>
          <w:sz w:val="20"/>
          <w:szCs w:val="20"/>
        </w:rPr>
      </w:pPr>
    </w:p>
    <w:p w:rsidR="00AF5A2F" w:rsidRDefault="00AF5A2F">
      <w:pPr>
        <w:rPr>
          <w:rFonts w:ascii="Palatino Linotype" w:hAnsi="Palatino Linotype" w:cs="Tahoma"/>
          <w:b/>
          <w:sz w:val="20"/>
          <w:szCs w:val="20"/>
        </w:rPr>
      </w:pPr>
    </w:p>
    <w:p w:rsidR="00AF5A2F" w:rsidRDefault="00AF5A2F">
      <w:pPr>
        <w:rPr>
          <w:rFonts w:ascii="Palatino Linotype" w:hAnsi="Palatino Linotype" w:cs="Tahoma"/>
          <w:b/>
          <w:sz w:val="20"/>
          <w:szCs w:val="20"/>
        </w:rPr>
      </w:pPr>
    </w:p>
    <w:p w:rsidR="00C23AC7" w:rsidRDefault="00C23AC7">
      <w:pPr>
        <w:jc w:val="center"/>
        <w:rPr>
          <w:rFonts w:ascii="Palatino Linotype" w:hAnsi="Palatino Linotype" w:cs="Tahoma"/>
          <w:b/>
          <w:shadow/>
          <w:color w:val="000080"/>
        </w:rPr>
      </w:pPr>
      <w:r>
        <w:rPr>
          <w:rFonts w:ascii="Palatino Linotype" w:hAnsi="Palatino Linotype" w:cs="Tahoma"/>
          <w:b/>
          <w:shadow/>
          <w:color w:val="000080"/>
        </w:rPr>
        <w:t>MAJOR PROJECTS HANDLED</w:t>
      </w:r>
    </w:p>
    <w:p w:rsidR="008070EE" w:rsidRDefault="008070EE">
      <w:pPr>
        <w:jc w:val="center"/>
        <w:rPr>
          <w:rFonts w:ascii="Palatino Linotype" w:hAnsi="Palatino Linotype" w:cs="Tahoma"/>
          <w:b/>
          <w:shadow/>
          <w:color w:val="000080"/>
        </w:rPr>
      </w:pPr>
    </w:p>
    <w:p w:rsidR="00527785" w:rsidRDefault="00527785" w:rsidP="008070EE">
      <w:pPr>
        <w:pStyle w:val="ListParagraph"/>
        <w:numPr>
          <w:ilvl w:val="0"/>
          <w:numId w:val="14"/>
        </w:numPr>
        <w:spacing w:line="360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Project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  <w:t xml:space="preserve">: </w:t>
      </w:r>
      <w:r w:rsidR="00CE3589">
        <w:rPr>
          <w:rFonts w:ascii="Palatino Linotype" w:hAnsi="Palatino Linotype"/>
          <w:b/>
          <w:sz w:val="20"/>
          <w:szCs w:val="20"/>
        </w:rPr>
        <w:t xml:space="preserve">Policy </w:t>
      </w:r>
      <w:r>
        <w:rPr>
          <w:rFonts w:ascii="Palatino Linotype" w:hAnsi="Palatino Linotype"/>
          <w:b/>
          <w:sz w:val="20"/>
          <w:szCs w:val="20"/>
        </w:rPr>
        <w:t>Premium Calculator</w:t>
      </w:r>
    </w:p>
    <w:p w:rsidR="00527785" w:rsidRPr="00527785" w:rsidRDefault="00527785" w:rsidP="00527785">
      <w:pPr>
        <w:spacing w:line="360" w:lineRule="auto"/>
        <w:ind w:left="360"/>
        <w:rPr>
          <w:rFonts w:ascii="Palatino Linotype" w:hAnsi="Palatino Linotype"/>
          <w:sz w:val="20"/>
          <w:szCs w:val="20"/>
        </w:rPr>
      </w:pPr>
      <w:r w:rsidRPr="00527785">
        <w:rPr>
          <w:rFonts w:ascii="Palatino Linotype" w:hAnsi="Palatino Linotype"/>
          <w:sz w:val="20"/>
          <w:szCs w:val="20"/>
        </w:rPr>
        <w:t xml:space="preserve">Client </w:t>
      </w:r>
      <w:r w:rsidRPr="00527785">
        <w:rPr>
          <w:rFonts w:ascii="Palatino Linotype" w:hAnsi="Palatino Linotype"/>
          <w:sz w:val="20"/>
          <w:szCs w:val="20"/>
        </w:rPr>
        <w:tab/>
      </w:r>
      <w:r w:rsidRPr="00527785">
        <w:rPr>
          <w:rFonts w:ascii="Palatino Linotype" w:hAnsi="Palatino Linotype"/>
          <w:sz w:val="20"/>
          <w:szCs w:val="20"/>
        </w:rPr>
        <w:tab/>
        <w:t>:</w:t>
      </w:r>
      <w:r>
        <w:rPr>
          <w:rFonts w:ascii="Palatino Linotype" w:hAnsi="Palatino Linotype"/>
          <w:sz w:val="20"/>
          <w:szCs w:val="20"/>
        </w:rPr>
        <w:t>Hyundai Motors</w:t>
      </w:r>
    </w:p>
    <w:p w:rsidR="00527785" w:rsidRPr="00527785" w:rsidRDefault="00527785" w:rsidP="00527785">
      <w:pPr>
        <w:spacing w:line="360" w:lineRule="auto"/>
        <w:ind w:left="360"/>
        <w:rPr>
          <w:rFonts w:ascii="Palatino Linotype" w:hAnsi="Palatino Linotype"/>
          <w:sz w:val="20"/>
          <w:szCs w:val="20"/>
        </w:rPr>
      </w:pPr>
      <w:r w:rsidRPr="00527785">
        <w:rPr>
          <w:rFonts w:ascii="Palatino Linotype" w:hAnsi="Palatino Linotype"/>
          <w:sz w:val="20"/>
          <w:szCs w:val="20"/>
        </w:rPr>
        <w:t>Role</w:t>
      </w:r>
      <w:r w:rsidRPr="00527785">
        <w:rPr>
          <w:rFonts w:ascii="Palatino Linotype" w:hAnsi="Palatino Linotype"/>
          <w:sz w:val="20"/>
          <w:szCs w:val="20"/>
        </w:rPr>
        <w:tab/>
      </w:r>
      <w:r w:rsidRPr="00527785">
        <w:rPr>
          <w:rFonts w:ascii="Palatino Linotype" w:hAnsi="Palatino Linotype"/>
          <w:sz w:val="20"/>
          <w:szCs w:val="20"/>
        </w:rPr>
        <w:tab/>
        <w:t xml:space="preserve">: </w:t>
      </w:r>
      <w:r w:rsidR="0020601A">
        <w:rPr>
          <w:rFonts w:ascii="Palatino Linotype" w:hAnsi="Palatino Linotype"/>
          <w:sz w:val="20"/>
          <w:szCs w:val="20"/>
        </w:rPr>
        <w:t>Team Member</w:t>
      </w:r>
    </w:p>
    <w:p w:rsidR="0020601A" w:rsidRDefault="0020601A" w:rsidP="00527785">
      <w:pPr>
        <w:pStyle w:val="ListBullet"/>
        <w:spacing w:line="360" w:lineRule="auto"/>
        <w:ind w:left="360" w:firstLine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Team Size               : 3</w:t>
      </w:r>
    </w:p>
    <w:p w:rsidR="00527785" w:rsidRDefault="00EB78DB" w:rsidP="00527785">
      <w:pPr>
        <w:pStyle w:val="ListBullet"/>
        <w:spacing w:line="360" w:lineRule="auto"/>
        <w:ind w:left="360" w:firstLine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Enviornment   </w:t>
      </w:r>
      <w:r w:rsidR="00CE3589">
        <w:rPr>
          <w:rFonts w:ascii="Palatino Linotype" w:hAnsi="Palatino Linotype"/>
          <w:sz w:val="20"/>
        </w:rPr>
        <w:t xml:space="preserve">      </w:t>
      </w:r>
      <w:r w:rsidR="00527785">
        <w:rPr>
          <w:rFonts w:ascii="Palatino Linotype" w:hAnsi="Palatino Linotype"/>
          <w:sz w:val="20"/>
        </w:rPr>
        <w:t xml:space="preserve"> : </w:t>
      </w:r>
      <w:r w:rsidR="00527785" w:rsidRPr="00D31221">
        <w:rPr>
          <w:rFonts w:ascii="Palatino Linotype" w:hAnsi="Palatino Linotype"/>
          <w:sz w:val="20"/>
        </w:rPr>
        <w:t>Visual Studio.net 20</w:t>
      </w:r>
      <w:r w:rsidR="00B36CD0">
        <w:rPr>
          <w:rFonts w:ascii="Palatino Linotype" w:hAnsi="Palatino Linotype"/>
          <w:sz w:val="20"/>
        </w:rPr>
        <w:t>10</w:t>
      </w:r>
      <w:r w:rsidR="00527785" w:rsidRPr="00D31221">
        <w:rPr>
          <w:rFonts w:ascii="Palatino Linotype" w:hAnsi="Palatino Linotype"/>
          <w:sz w:val="20"/>
        </w:rPr>
        <w:t>(</w:t>
      </w:r>
      <w:r w:rsidR="00527785" w:rsidRPr="00010762">
        <w:rPr>
          <w:rFonts w:ascii="Palatino Linotype" w:hAnsi="Palatino Linotype"/>
          <w:b/>
          <w:sz w:val="20"/>
        </w:rPr>
        <w:t>WCF</w:t>
      </w:r>
      <w:r w:rsidR="00527785" w:rsidRPr="00D31221">
        <w:rPr>
          <w:rFonts w:ascii="Palatino Linotype" w:hAnsi="Palatino Linotype"/>
          <w:sz w:val="20"/>
        </w:rPr>
        <w:t>)</w:t>
      </w:r>
      <w:r>
        <w:rPr>
          <w:rFonts w:ascii="Palatino Linotype" w:hAnsi="Palatino Linotype"/>
          <w:sz w:val="20"/>
        </w:rPr>
        <w:t>, Oracle</w:t>
      </w:r>
    </w:p>
    <w:p w:rsidR="00527785" w:rsidRPr="00D31221" w:rsidRDefault="00527785" w:rsidP="00527785">
      <w:pPr>
        <w:pStyle w:val="ListBullet"/>
        <w:spacing w:line="360" w:lineRule="auto"/>
        <w:ind w:left="360" w:firstLine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Description         :</w:t>
      </w:r>
      <w:r>
        <w:rPr>
          <w:rFonts w:ascii="Palatino Linotype" w:hAnsi="Palatino Linotype"/>
          <w:sz w:val="20"/>
        </w:rPr>
        <w:tab/>
      </w:r>
    </w:p>
    <w:p w:rsidR="00527785" w:rsidRPr="009027E7" w:rsidRDefault="00CE3589" w:rsidP="00527785">
      <w:pPr>
        <w:pStyle w:val="CommentText"/>
        <w:ind w:left="360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Insurance company</w:t>
      </w:r>
      <w:r w:rsidR="00E12707">
        <w:rPr>
          <w:rFonts w:ascii="Times New Roman" w:hAnsi="Times New Roman"/>
          <w:szCs w:val="20"/>
        </w:rPr>
        <w:t>’s Dealer</w:t>
      </w:r>
      <w:r>
        <w:rPr>
          <w:rFonts w:ascii="Times New Roman" w:hAnsi="Times New Roman"/>
          <w:szCs w:val="20"/>
        </w:rPr>
        <w:t xml:space="preserve"> can use this WCF service for Caclulating Policy Premium</w:t>
      </w:r>
      <w:r w:rsidR="00527785">
        <w:rPr>
          <w:rFonts w:ascii="Times New Roman" w:hAnsi="Times New Roman"/>
          <w:szCs w:val="20"/>
        </w:rPr>
        <w:t>.</w:t>
      </w:r>
      <w:r>
        <w:rPr>
          <w:rFonts w:ascii="Times New Roman" w:hAnsi="Times New Roman"/>
          <w:szCs w:val="20"/>
        </w:rPr>
        <w:t xml:space="preserve"> </w:t>
      </w:r>
      <w:r w:rsidR="00363A56">
        <w:rPr>
          <w:rFonts w:ascii="Times New Roman" w:hAnsi="Times New Roman"/>
          <w:szCs w:val="20"/>
        </w:rPr>
        <w:t>Premium can be calculated on the basis of Policy Effective Date, Invoice Date,</w:t>
      </w:r>
      <w:r w:rsidR="000059F5">
        <w:rPr>
          <w:rFonts w:ascii="Times New Roman" w:hAnsi="Times New Roman"/>
          <w:szCs w:val="20"/>
        </w:rPr>
        <w:t xml:space="preserve"> Zone,</w:t>
      </w:r>
      <w:r w:rsidR="00363A56">
        <w:rPr>
          <w:rFonts w:ascii="Times New Roman" w:hAnsi="Times New Roman"/>
          <w:szCs w:val="20"/>
        </w:rPr>
        <w:t xml:space="preserve"> Vehicle Capacity</w:t>
      </w:r>
      <w:r w:rsidR="000059F5">
        <w:rPr>
          <w:rFonts w:ascii="Times New Roman" w:hAnsi="Times New Roman"/>
          <w:szCs w:val="20"/>
        </w:rPr>
        <w:t xml:space="preserve"> (CC), Invoice Value, Accessory (like Electrical , Non- Electrical,  Bi Fuel Kit)</w:t>
      </w:r>
      <w:r w:rsidR="00E12707">
        <w:rPr>
          <w:rFonts w:ascii="Times New Roman" w:hAnsi="Times New Roman"/>
          <w:szCs w:val="20"/>
        </w:rPr>
        <w:t>.</w:t>
      </w:r>
      <w:r w:rsidR="000059F5">
        <w:rPr>
          <w:rFonts w:ascii="Times New Roman" w:hAnsi="Times New Roman"/>
          <w:szCs w:val="20"/>
        </w:rPr>
        <w:t xml:space="preserve"> </w:t>
      </w:r>
      <w:r w:rsidR="00363A56">
        <w:rPr>
          <w:rFonts w:ascii="Times New Roman" w:hAnsi="Times New Roman"/>
          <w:szCs w:val="20"/>
        </w:rPr>
        <w:t xml:space="preserve"> </w:t>
      </w:r>
      <w:r w:rsidR="00527785">
        <w:rPr>
          <w:rFonts w:ascii="Times New Roman" w:hAnsi="Times New Roman"/>
          <w:szCs w:val="20"/>
        </w:rPr>
        <w:t xml:space="preserve"> </w:t>
      </w:r>
    </w:p>
    <w:p w:rsidR="00527785" w:rsidRDefault="00527785" w:rsidP="00527785">
      <w:pPr>
        <w:pStyle w:val="ListParagraph"/>
        <w:spacing w:line="360" w:lineRule="auto"/>
        <w:rPr>
          <w:rFonts w:ascii="Palatino Linotype" w:hAnsi="Palatino Linotype"/>
          <w:b/>
          <w:sz w:val="20"/>
          <w:szCs w:val="20"/>
        </w:rPr>
      </w:pPr>
    </w:p>
    <w:p w:rsidR="008070EE" w:rsidRPr="001B544A" w:rsidRDefault="008070EE" w:rsidP="008070EE">
      <w:pPr>
        <w:pStyle w:val="ListParagraph"/>
        <w:numPr>
          <w:ilvl w:val="0"/>
          <w:numId w:val="14"/>
        </w:numPr>
        <w:spacing w:line="360" w:lineRule="auto"/>
        <w:rPr>
          <w:rFonts w:ascii="Palatino Linotype" w:hAnsi="Palatino Linotype"/>
          <w:b/>
          <w:sz w:val="20"/>
          <w:szCs w:val="20"/>
        </w:rPr>
      </w:pPr>
      <w:r w:rsidRPr="001B544A">
        <w:rPr>
          <w:rFonts w:ascii="Palatino Linotype" w:hAnsi="Palatino Linotype"/>
          <w:b/>
          <w:sz w:val="20"/>
          <w:szCs w:val="20"/>
        </w:rPr>
        <w:t>Project</w:t>
      </w:r>
      <w:r w:rsidRPr="001B544A">
        <w:rPr>
          <w:rFonts w:ascii="Palatino Linotype" w:hAnsi="Palatino Linotype"/>
          <w:b/>
          <w:sz w:val="20"/>
          <w:szCs w:val="20"/>
        </w:rPr>
        <w:tab/>
      </w:r>
      <w:r w:rsidRPr="001B544A">
        <w:rPr>
          <w:rFonts w:ascii="Palatino Linotype" w:hAnsi="Palatino Linotype"/>
          <w:b/>
          <w:sz w:val="20"/>
          <w:szCs w:val="20"/>
        </w:rPr>
        <w:tab/>
        <w:t>:O</w:t>
      </w:r>
      <w:r w:rsidR="00637697">
        <w:rPr>
          <w:rFonts w:ascii="Palatino Linotype" w:hAnsi="Palatino Linotype"/>
          <w:b/>
          <w:sz w:val="20"/>
          <w:szCs w:val="20"/>
        </w:rPr>
        <w:t>peration Management</w:t>
      </w:r>
      <w:r w:rsidRPr="001B544A">
        <w:rPr>
          <w:rFonts w:ascii="Palatino Linotype" w:hAnsi="Palatino Linotype"/>
          <w:b/>
          <w:sz w:val="20"/>
          <w:szCs w:val="20"/>
        </w:rPr>
        <w:t xml:space="preserve"> System</w:t>
      </w:r>
    </w:p>
    <w:p w:rsidR="008070EE" w:rsidRPr="00035AF2" w:rsidRDefault="008070EE" w:rsidP="008070EE">
      <w:pPr>
        <w:pStyle w:val="ListParagraph"/>
        <w:spacing w:line="360" w:lineRule="auto"/>
        <w:rPr>
          <w:rFonts w:ascii="Palatino Linotype" w:hAnsi="Palatino Linotype"/>
          <w:sz w:val="20"/>
          <w:szCs w:val="20"/>
        </w:rPr>
      </w:pPr>
      <w:r w:rsidRPr="00035AF2">
        <w:rPr>
          <w:rFonts w:ascii="Palatino Linotype" w:hAnsi="Palatino Linotype"/>
          <w:sz w:val="20"/>
          <w:szCs w:val="20"/>
        </w:rPr>
        <w:t xml:space="preserve">Client </w:t>
      </w:r>
      <w:r w:rsidRPr="00035AF2">
        <w:rPr>
          <w:rFonts w:ascii="Palatino Linotype" w:hAnsi="Palatino Linotype"/>
          <w:sz w:val="20"/>
          <w:szCs w:val="20"/>
        </w:rPr>
        <w:tab/>
      </w:r>
      <w:r w:rsidRPr="00035AF2">
        <w:rPr>
          <w:rFonts w:ascii="Palatino Linotype" w:hAnsi="Palatino Linotype"/>
          <w:sz w:val="20"/>
          <w:szCs w:val="20"/>
        </w:rPr>
        <w:tab/>
        <w:t>:</w:t>
      </w:r>
      <w:r w:rsidR="00121677">
        <w:rPr>
          <w:rFonts w:ascii="Palatino Linotype" w:hAnsi="Palatino Linotype"/>
          <w:sz w:val="20"/>
          <w:szCs w:val="20"/>
        </w:rPr>
        <w:t xml:space="preserve">CCS </w:t>
      </w:r>
      <w:r w:rsidRPr="00035AF2">
        <w:rPr>
          <w:rFonts w:ascii="Palatino Linotype" w:hAnsi="Palatino Linotype"/>
          <w:sz w:val="20"/>
          <w:szCs w:val="20"/>
        </w:rPr>
        <w:t>Computer</w:t>
      </w:r>
      <w:r w:rsidR="00121677">
        <w:rPr>
          <w:rFonts w:ascii="Palatino Linotype" w:hAnsi="Palatino Linotype"/>
          <w:sz w:val="20"/>
          <w:szCs w:val="20"/>
        </w:rPr>
        <w:t>s</w:t>
      </w:r>
      <w:r w:rsidRPr="00035AF2">
        <w:rPr>
          <w:rFonts w:ascii="Palatino Linotype" w:hAnsi="Palatino Linotype"/>
          <w:sz w:val="20"/>
          <w:szCs w:val="20"/>
        </w:rPr>
        <w:t xml:space="preserve"> </w:t>
      </w:r>
      <w:r w:rsidR="00121677">
        <w:rPr>
          <w:rFonts w:ascii="Palatino Linotype" w:hAnsi="Palatino Linotype"/>
          <w:sz w:val="20"/>
          <w:szCs w:val="20"/>
        </w:rPr>
        <w:t>Pvt Ltd</w:t>
      </w:r>
    </w:p>
    <w:p w:rsidR="008070EE" w:rsidRDefault="008070EE" w:rsidP="008070EE">
      <w:pPr>
        <w:pStyle w:val="ListParagraph"/>
        <w:spacing w:line="360" w:lineRule="auto"/>
        <w:rPr>
          <w:rFonts w:ascii="Palatino Linotype" w:hAnsi="Palatino Linotype"/>
          <w:sz w:val="20"/>
          <w:szCs w:val="20"/>
        </w:rPr>
      </w:pPr>
      <w:r w:rsidRPr="001B544A">
        <w:rPr>
          <w:rFonts w:ascii="Palatino Linotype" w:hAnsi="Palatino Linotype"/>
          <w:sz w:val="20"/>
          <w:szCs w:val="20"/>
        </w:rPr>
        <w:t>Role</w:t>
      </w:r>
      <w:r w:rsidRPr="001B544A">
        <w:rPr>
          <w:rFonts w:ascii="Palatino Linotype" w:hAnsi="Palatino Linotype"/>
          <w:sz w:val="20"/>
          <w:szCs w:val="20"/>
        </w:rPr>
        <w:tab/>
      </w:r>
      <w:r w:rsidRPr="001B544A">
        <w:rPr>
          <w:rFonts w:ascii="Palatino Linotype" w:hAnsi="Palatino Linotype"/>
          <w:sz w:val="20"/>
          <w:szCs w:val="20"/>
        </w:rPr>
        <w:tab/>
        <w:t xml:space="preserve">: </w:t>
      </w:r>
      <w:r w:rsidR="0020601A">
        <w:rPr>
          <w:rFonts w:ascii="Palatino Linotype" w:hAnsi="Palatino Linotype"/>
          <w:sz w:val="20"/>
          <w:szCs w:val="20"/>
        </w:rPr>
        <w:t>Team Member</w:t>
      </w:r>
    </w:p>
    <w:p w:rsidR="0020601A" w:rsidRPr="001B544A" w:rsidRDefault="0020601A" w:rsidP="008070EE">
      <w:pPr>
        <w:pStyle w:val="ListParagraph"/>
        <w:spacing w:line="36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</w:rPr>
        <w:t>Team Size           : 4</w:t>
      </w:r>
    </w:p>
    <w:p w:rsidR="008070EE" w:rsidRDefault="00EB78DB" w:rsidP="008070EE">
      <w:pPr>
        <w:pStyle w:val="ListBullet"/>
        <w:spacing w:line="360" w:lineRule="auto"/>
        <w:ind w:left="706" w:firstLine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Enviornment   </w:t>
      </w:r>
      <w:r w:rsidR="008070EE">
        <w:rPr>
          <w:rFonts w:ascii="Palatino Linotype" w:hAnsi="Palatino Linotype"/>
          <w:sz w:val="20"/>
        </w:rPr>
        <w:t xml:space="preserve">: </w:t>
      </w:r>
      <w:r w:rsidR="008070EE" w:rsidRPr="00D31221">
        <w:rPr>
          <w:rFonts w:ascii="Palatino Linotype" w:hAnsi="Palatino Linotype"/>
          <w:sz w:val="20"/>
        </w:rPr>
        <w:t>Visual Studio.net 2008(ASP.net with C#)</w:t>
      </w:r>
      <w:r>
        <w:rPr>
          <w:rFonts w:ascii="Palatino Linotype" w:hAnsi="Palatino Linotype"/>
          <w:sz w:val="20"/>
        </w:rPr>
        <w:t>, SQL Server 2008</w:t>
      </w:r>
      <w:r w:rsidR="000F4334">
        <w:rPr>
          <w:rFonts w:ascii="Palatino Linotype" w:hAnsi="Palatino Linotype"/>
          <w:sz w:val="20"/>
        </w:rPr>
        <w:t>, Jquery,Ajax,WCF</w:t>
      </w:r>
    </w:p>
    <w:p w:rsidR="006A5DB5" w:rsidRDefault="006A5DB5" w:rsidP="008070EE">
      <w:pPr>
        <w:pStyle w:val="ListBullet"/>
        <w:spacing w:line="360" w:lineRule="auto"/>
        <w:ind w:left="706" w:firstLine="0"/>
        <w:rPr>
          <w:rFonts w:ascii="Palatino Linotype" w:hAnsi="Palatino Linotype"/>
          <w:sz w:val="20"/>
        </w:rPr>
      </w:pPr>
      <w:r w:rsidRPr="00B602BB">
        <w:rPr>
          <w:rFonts w:ascii="Palatino Linotype" w:hAnsi="Palatino Linotype"/>
          <w:sz w:val="20"/>
        </w:rPr>
        <w:t xml:space="preserve">CMMI Req.   : </w:t>
      </w:r>
      <w:r w:rsidR="00AF5A2F">
        <w:rPr>
          <w:rFonts w:ascii="Palatino Linotype" w:hAnsi="Palatino Linotype"/>
          <w:sz w:val="20"/>
        </w:rPr>
        <w:t xml:space="preserve"> </w:t>
      </w:r>
      <w:r w:rsidRPr="00B602BB">
        <w:rPr>
          <w:rFonts w:ascii="Palatino Linotype" w:hAnsi="Palatino Linotype"/>
          <w:sz w:val="20"/>
        </w:rPr>
        <w:t>VSS, CMMI Coding and other Guidelines</w:t>
      </w:r>
    </w:p>
    <w:p w:rsidR="008070EE" w:rsidRPr="00D31221" w:rsidRDefault="008070EE" w:rsidP="008070EE">
      <w:pPr>
        <w:pStyle w:val="ListBullet"/>
        <w:spacing w:line="360" w:lineRule="auto"/>
        <w:ind w:left="706" w:firstLine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Description         :</w:t>
      </w:r>
      <w:r>
        <w:rPr>
          <w:rFonts w:ascii="Palatino Linotype" w:hAnsi="Palatino Linotype"/>
          <w:sz w:val="20"/>
        </w:rPr>
        <w:tab/>
      </w:r>
      <w:r w:rsidR="00AF5A2F">
        <w:rPr>
          <w:rFonts w:ascii="Palatino Linotype" w:hAnsi="Palatino Linotype"/>
          <w:sz w:val="20"/>
        </w:rPr>
        <w:t xml:space="preserve">  </w:t>
      </w:r>
    </w:p>
    <w:p w:rsidR="008070EE" w:rsidRPr="009027E7" w:rsidRDefault="008070EE" w:rsidP="008070EE">
      <w:pPr>
        <w:pStyle w:val="CommentText"/>
        <w:ind w:left="706"/>
        <w:jc w:val="both"/>
        <w:rPr>
          <w:rFonts w:ascii="Times New Roman" w:hAnsi="Times New Roman"/>
          <w:szCs w:val="20"/>
        </w:rPr>
      </w:pPr>
      <w:r w:rsidRPr="009027E7">
        <w:rPr>
          <w:rFonts w:ascii="Times New Roman" w:hAnsi="Times New Roman"/>
          <w:szCs w:val="20"/>
        </w:rPr>
        <w:t>The software product to be produced is O</w:t>
      </w:r>
      <w:r w:rsidR="00637697">
        <w:rPr>
          <w:rFonts w:ascii="Times New Roman" w:hAnsi="Times New Roman"/>
          <w:szCs w:val="20"/>
        </w:rPr>
        <w:t>peration</w:t>
      </w:r>
      <w:r w:rsidRPr="009027E7">
        <w:rPr>
          <w:rFonts w:ascii="Times New Roman" w:hAnsi="Times New Roman"/>
          <w:szCs w:val="20"/>
        </w:rPr>
        <w:t xml:space="preserve"> </w:t>
      </w:r>
      <w:r w:rsidR="00637697">
        <w:rPr>
          <w:rFonts w:ascii="Times New Roman" w:hAnsi="Times New Roman"/>
          <w:szCs w:val="20"/>
        </w:rPr>
        <w:t>Management</w:t>
      </w:r>
      <w:r w:rsidRPr="009027E7">
        <w:rPr>
          <w:rFonts w:ascii="Times New Roman" w:hAnsi="Times New Roman"/>
          <w:szCs w:val="20"/>
        </w:rPr>
        <w:t xml:space="preserve"> System which will automate the operations in different departments.O</w:t>
      </w:r>
      <w:r w:rsidR="00637697">
        <w:rPr>
          <w:rFonts w:ascii="Times New Roman" w:hAnsi="Times New Roman"/>
          <w:szCs w:val="20"/>
        </w:rPr>
        <w:t>MS</w:t>
      </w:r>
      <w:r w:rsidRPr="009027E7">
        <w:rPr>
          <w:rFonts w:ascii="Times New Roman" w:hAnsi="Times New Roman"/>
          <w:szCs w:val="20"/>
        </w:rPr>
        <w:t xml:space="preserve"> will be a web based application which can be used for managing day to day operations. O</w:t>
      </w:r>
      <w:r w:rsidR="00637697">
        <w:rPr>
          <w:rFonts w:ascii="Times New Roman" w:hAnsi="Times New Roman"/>
          <w:szCs w:val="20"/>
        </w:rPr>
        <w:t>M</w:t>
      </w:r>
      <w:r w:rsidRPr="009027E7">
        <w:rPr>
          <w:rFonts w:ascii="Times New Roman" w:hAnsi="Times New Roman"/>
          <w:szCs w:val="20"/>
        </w:rPr>
        <w:t>S will allow users to store their information electronically.</w:t>
      </w:r>
    </w:p>
    <w:p w:rsidR="008070EE" w:rsidRPr="009027E7" w:rsidRDefault="008070EE" w:rsidP="008070EE">
      <w:pPr>
        <w:pStyle w:val="CommentText"/>
        <w:numPr>
          <w:ilvl w:val="0"/>
          <w:numId w:val="15"/>
        </w:numPr>
        <w:tabs>
          <w:tab w:val="clear" w:pos="720"/>
          <w:tab w:val="num" w:pos="1066"/>
        </w:tabs>
        <w:ind w:left="1066"/>
        <w:jc w:val="both"/>
        <w:rPr>
          <w:rFonts w:ascii="Times New Roman" w:hAnsi="Times New Roman"/>
          <w:szCs w:val="20"/>
          <w:lang w:val="en-US"/>
        </w:rPr>
      </w:pPr>
      <w:r w:rsidRPr="009027E7">
        <w:rPr>
          <w:rFonts w:ascii="Times New Roman" w:hAnsi="Times New Roman"/>
          <w:szCs w:val="20"/>
          <w:lang w:val="en-US"/>
        </w:rPr>
        <w:t>The following functions are being covered in the OPS Scope:</w:t>
      </w:r>
    </w:p>
    <w:p w:rsidR="008070EE" w:rsidRPr="009027E7" w:rsidRDefault="008070EE" w:rsidP="008070EE">
      <w:pPr>
        <w:pStyle w:val="CommentText"/>
        <w:numPr>
          <w:ilvl w:val="0"/>
          <w:numId w:val="15"/>
        </w:numPr>
        <w:tabs>
          <w:tab w:val="clear" w:pos="720"/>
          <w:tab w:val="num" w:pos="1066"/>
        </w:tabs>
        <w:ind w:left="1066"/>
        <w:jc w:val="both"/>
        <w:rPr>
          <w:rFonts w:ascii="Times New Roman" w:hAnsi="Times New Roman"/>
          <w:szCs w:val="20"/>
          <w:lang w:val="en-US"/>
        </w:rPr>
      </w:pPr>
      <w:r w:rsidRPr="009027E7">
        <w:rPr>
          <w:rFonts w:ascii="Times New Roman" w:hAnsi="Times New Roman"/>
          <w:szCs w:val="20"/>
          <w:lang w:val="en-US"/>
        </w:rPr>
        <w:t>Generate PO</w:t>
      </w:r>
    </w:p>
    <w:p w:rsidR="008070EE" w:rsidRPr="009027E7" w:rsidRDefault="008070EE" w:rsidP="008070EE">
      <w:pPr>
        <w:pStyle w:val="CommentText"/>
        <w:numPr>
          <w:ilvl w:val="0"/>
          <w:numId w:val="15"/>
        </w:numPr>
        <w:tabs>
          <w:tab w:val="clear" w:pos="720"/>
          <w:tab w:val="num" w:pos="1066"/>
        </w:tabs>
        <w:ind w:left="1066"/>
        <w:jc w:val="both"/>
        <w:rPr>
          <w:rFonts w:ascii="Times New Roman" w:hAnsi="Times New Roman"/>
          <w:szCs w:val="20"/>
          <w:lang w:val="en-US"/>
        </w:rPr>
      </w:pPr>
      <w:r w:rsidRPr="009027E7">
        <w:rPr>
          <w:rFonts w:ascii="Times New Roman" w:hAnsi="Times New Roman"/>
          <w:szCs w:val="20"/>
          <w:lang w:val="en-US"/>
        </w:rPr>
        <w:t>Generate OPR(Order Process Request):- Sales/Services</w:t>
      </w:r>
    </w:p>
    <w:p w:rsidR="008070EE" w:rsidRPr="009027E7" w:rsidRDefault="008070EE" w:rsidP="008070EE">
      <w:pPr>
        <w:pStyle w:val="CommentText"/>
        <w:numPr>
          <w:ilvl w:val="0"/>
          <w:numId w:val="15"/>
        </w:numPr>
        <w:tabs>
          <w:tab w:val="clear" w:pos="720"/>
          <w:tab w:val="num" w:pos="1066"/>
        </w:tabs>
        <w:ind w:left="1066"/>
        <w:jc w:val="both"/>
        <w:rPr>
          <w:rFonts w:ascii="Times New Roman" w:hAnsi="Times New Roman"/>
          <w:szCs w:val="20"/>
          <w:lang w:val="en-US"/>
        </w:rPr>
      </w:pPr>
      <w:r w:rsidRPr="009027E7">
        <w:rPr>
          <w:rFonts w:ascii="Times New Roman" w:hAnsi="Times New Roman"/>
          <w:szCs w:val="20"/>
          <w:lang w:val="en-US"/>
        </w:rPr>
        <w:t>Budget Plan Creation(Sales/Services)</w:t>
      </w:r>
    </w:p>
    <w:p w:rsidR="008070EE" w:rsidRPr="009027E7" w:rsidRDefault="008070EE" w:rsidP="008070EE">
      <w:pPr>
        <w:pStyle w:val="CommentText"/>
        <w:numPr>
          <w:ilvl w:val="0"/>
          <w:numId w:val="15"/>
        </w:numPr>
        <w:tabs>
          <w:tab w:val="clear" w:pos="720"/>
          <w:tab w:val="num" w:pos="1066"/>
        </w:tabs>
        <w:ind w:left="1066"/>
        <w:jc w:val="both"/>
        <w:rPr>
          <w:rFonts w:ascii="Times New Roman" w:hAnsi="Times New Roman"/>
          <w:szCs w:val="20"/>
          <w:lang w:val="en-US"/>
        </w:rPr>
      </w:pPr>
      <w:r w:rsidRPr="009027E7">
        <w:rPr>
          <w:rFonts w:ascii="Times New Roman" w:hAnsi="Times New Roman"/>
          <w:szCs w:val="20"/>
          <w:lang w:val="en-US"/>
        </w:rPr>
        <w:t>SPC Upload</w:t>
      </w:r>
    </w:p>
    <w:p w:rsidR="008070EE" w:rsidRPr="009027E7" w:rsidRDefault="008070EE" w:rsidP="008070EE">
      <w:pPr>
        <w:pStyle w:val="CommentText"/>
        <w:numPr>
          <w:ilvl w:val="0"/>
          <w:numId w:val="15"/>
        </w:numPr>
        <w:tabs>
          <w:tab w:val="clear" w:pos="720"/>
          <w:tab w:val="num" w:pos="1066"/>
        </w:tabs>
        <w:ind w:left="1066"/>
        <w:jc w:val="both"/>
        <w:rPr>
          <w:rFonts w:ascii="Times New Roman" w:hAnsi="Times New Roman"/>
          <w:szCs w:val="20"/>
          <w:lang w:val="en-US"/>
        </w:rPr>
      </w:pPr>
      <w:r w:rsidRPr="009027E7">
        <w:rPr>
          <w:rFonts w:ascii="Times New Roman" w:hAnsi="Times New Roman"/>
          <w:szCs w:val="20"/>
          <w:lang w:val="en-US"/>
        </w:rPr>
        <w:t>Generate MRN(Material Receipt Note)</w:t>
      </w:r>
    </w:p>
    <w:p w:rsidR="008070EE" w:rsidRPr="009027E7" w:rsidRDefault="008070EE" w:rsidP="008070EE">
      <w:pPr>
        <w:pStyle w:val="CommentText"/>
        <w:numPr>
          <w:ilvl w:val="0"/>
          <w:numId w:val="15"/>
        </w:numPr>
        <w:tabs>
          <w:tab w:val="clear" w:pos="720"/>
          <w:tab w:val="num" w:pos="1066"/>
        </w:tabs>
        <w:ind w:left="1066"/>
        <w:jc w:val="both"/>
        <w:rPr>
          <w:rFonts w:ascii="Times New Roman" w:hAnsi="Times New Roman"/>
          <w:szCs w:val="20"/>
          <w:lang w:val="en-US"/>
        </w:rPr>
      </w:pPr>
      <w:r w:rsidRPr="009027E7">
        <w:rPr>
          <w:rFonts w:ascii="Times New Roman" w:hAnsi="Times New Roman"/>
          <w:szCs w:val="20"/>
          <w:lang w:val="en-US"/>
        </w:rPr>
        <w:t>Create Challan</w:t>
      </w:r>
    </w:p>
    <w:p w:rsidR="008070EE" w:rsidRPr="009027E7" w:rsidRDefault="008070EE" w:rsidP="008070EE">
      <w:pPr>
        <w:pStyle w:val="CommentText"/>
        <w:numPr>
          <w:ilvl w:val="0"/>
          <w:numId w:val="15"/>
        </w:numPr>
        <w:tabs>
          <w:tab w:val="clear" w:pos="720"/>
          <w:tab w:val="num" w:pos="1066"/>
        </w:tabs>
        <w:ind w:left="1066"/>
        <w:jc w:val="both"/>
        <w:rPr>
          <w:rFonts w:ascii="Times New Roman" w:hAnsi="Times New Roman"/>
          <w:szCs w:val="20"/>
          <w:lang w:val="en-US"/>
        </w:rPr>
      </w:pPr>
      <w:r w:rsidRPr="009027E7">
        <w:rPr>
          <w:rFonts w:ascii="Times New Roman" w:hAnsi="Times New Roman"/>
          <w:szCs w:val="20"/>
          <w:lang w:val="en-US"/>
        </w:rPr>
        <w:t>Generate Sales Invoice.</w:t>
      </w:r>
    </w:p>
    <w:p w:rsidR="008070EE" w:rsidRPr="009027E7" w:rsidRDefault="008070EE" w:rsidP="008070EE">
      <w:pPr>
        <w:pStyle w:val="CommentText"/>
        <w:numPr>
          <w:ilvl w:val="0"/>
          <w:numId w:val="15"/>
        </w:numPr>
        <w:tabs>
          <w:tab w:val="clear" w:pos="720"/>
          <w:tab w:val="num" w:pos="1066"/>
        </w:tabs>
        <w:ind w:left="1066"/>
        <w:jc w:val="both"/>
        <w:rPr>
          <w:rFonts w:ascii="Times New Roman" w:hAnsi="Times New Roman"/>
          <w:szCs w:val="20"/>
          <w:lang w:val="en-US"/>
        </w:rPr>
      </w:pPr>
      <w:r w:rsidRPr="009027E7">
        <w:rPr>
          <w:rFonts w:ascii="Times New Roman" w:hAnsi="Times New Roman"/>
          <w:szCs w:val="20"/>
          <w:lang w:val="en-US"/>
        </w:rPr>
        <w:t>Add details of (customer, service packs, product, vendor, employee)</w:t>
      </w:r>
    </w:p>
    <w:p w:rsidR="008070EE" w:rsidRDefault="008070EE" w:rsidP="008070EE">
      <w:pPr>
        <w:pStyle w:val="ListParagraph"/>
        <w:spacing w:line="360" w:lineRule="auto"/>
        <w:ind w:left="1066"/>
        <w:rPr>
          <w:rFonts w:ascii="Times New Roman" w:hAnsi="Times New Roman"/>
          <w:sz w:val="20"/>
          <w:szCs w:val="20"/>
        </w:rPr>
      </w:pPr>
      <w:r w:rsidRPr="009027E7">
        <w:rPr>
          <w:rFonts w:ascii="Times New Roman" w:hAnsi="Times New Roman"/>
          <w:sz w:val="20"/>
          <w:szCs w:val="20"/>
        </w:rPr>
        <w:t>Generate various reports.</w:t>
      </w:r>
    </w:p>
    <w:p w:rsidR="008070EE" w:rsidRDefault="008070EE" w:rsidP="008070EE">
      <w:pPr>
        <w:spacing w:line="360" w:lineRule="auto"/>
        <w:rPr>
          <w:rFonts w:ascii="Palatino Linotype" w:hAnsi="Palatino Linotype"/>
          <w:sz w:val="20"/>
          <w:szCs w:val="20"/>
        </w:rPr>
      </w:pPr>
    </w:p>
    <w:p w:rsidR="008070EE" w:rsidRDefault="008070EE" w:rsidP="008070EE">
      <w:pPr>
        <w:tabs>
          <w:tab w:val="left" w:pos="1440"/>
          <w:tab w:val="left" w:pos="1620"/>
        </w:tabs>
        <w:spacing w:line="360" w:lineRule="auto"/>
        <w:jc w:val="both"/>
        <w:rPr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       Responsibility</w:t>
      </w:r>
      <w:r>
        <w:rPr>
          <w:rFonts w:ascii="Palatino Linotype" w:hAnsi="Palatino Linotype"/>
          <w:sz w:val="20"/>
          <w:szCs w:val="20"/>
        </w:rPr>
        <w:tab/>
        <w:t xml:space="preserve">: </w:t>
      </w:r>
      <w:r w:rsidRPr="006A7A8A">
        <w:rPr>
          <w:sz w:val="20"/>
          <w:szCs w:val="20"/>
        </w:rPr>
        <w:t>Work</w:t>
      </w:r>
      <w:r>
        <w:rPr>
          <w:sz w:val="20"/>
          <w:szCs w:val="20"/>
        </w:rPr>
        <w:t>ed as a T</w:t>
      </w:r>
      <w:r w:rsidRPr="006A7A8A">
        <w:rPr>
          <w:sz w:val="20"/>
          <w:szCs w:val="20"/>
        </w:rPr>
        <w:t xml:space="preserve">eam </w:t>
      </w:r>
      <w:r>
        <w:rPr>
          <w:sz w:val="20"/>
          <w:szCs w:val="20"/>
        </w:rPr>
        <w:t>member</w:t>
      </w:r>
      <w:r w:rsidRPr="006A7A8A">
        <w:rPr>
          <w:sz w:val="20"/>
          <w:szCs w:val="20"/>
        </w:rPr>
        <w:t xml:space="preserve">, </w:t>
      </w:r>
      <w:r>
        <w:rPr>
          <w:rFonts w:eastAsia="MS Mincho"/>
          <w:sz w:val="20"/>
          <w:szCs w:val="20"/>
        </w:rPr>
        <w:t xml:space="preserve">Requirement Gathering, </w:t>
      </w:r>
      <w:r w:rsidRPr="006A7A8A">
        <w:rPr>
          <w:sz w:val="20"/>
          <w:szCs w:val="20"/>
        </w:rPr>
        <w:t>Documentation</w:t>
      </w:r>
      <w:r>
        <w:rPr>
          <w:sz w:val="20"/>
          <w:szCs w:val="20"/>
        </w:rPr>
        <w:t>,</w:t>
      </w:r>
      <w:r w:rsidRPr="006A7A8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Database </w:t>
      </w:r>
    </w:p>
    <w:p w:rsidR="008070EE" w:rsidRDefault="008070EE" w:rsidP="008070E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Creation</w:t>
      </w:r>
      <w:r w:rsidRPr="006A7A8A">
        <w:rPr>
          <w:sz w:val="20"/>
          <w:szCs w:val="20"/>
        </w:rPr>
        <w:t>, Implementation</w:t>
      </w:r>
      <w:r>
        <w:rPr>
          <w:sz w:val="20"/>
          <w:szCs w:val="20"/>
        </w:rPr>
        <w:t>,</w:t>
      </w:r>
      <w:r w:rsidRPr="006A7A8A">
        <w:rPr>
          <w:sz w:val="20"/>
          <w:szCs w:val="20"/>
        </w:rPr>
        <w:t xml:space="preserve"> UI Designing</w:t>
      </w:r>
      <w:r>
        <w:rPr>
          <w:sz w:val="20"/>
          <w:szCs w:val="20"/>
        </w:rPr>
        <w:t>,</w:t>
      </w:r>
      <w:r w:rsidRPr="006A7A8A">
        <w:rPr>
          <w:sz w:val="20"/>
          <w:szCs w:val="20"/>
        </w:rPr>
        <w:t xml:space="preserve"> developing the code</w:t>
      </w:r>
      <w:r>
        <w:rPr>
          <w:sz w:val="20"/>
          <w:szCs w:val="20"/>
        </w:rPr>
        <w:t>.</w:t>
      </w:r>
    </w:p>
    <w:p w:rsidR="00010762" w:rsidRPr="001B544A" w:rsidRDefault="00010762" w:rsidP="00010762">
      <w:pPr>
        <w:pStyle w:val="ListParagraph"/>
        <w:numPr>
          <w:ilvl w:val="0"/>
          <w:numId w:val="14"/>
        </w:numPr>
        <w:spacing w:line="360" w:lineRule="auto"/>
        <w:rPr>
          <w:rFonts w:ascii="Palatino Linotype" w:hAnsi="Palatino Linotype"/>
          <w:b/>
          <w:sz w:val="20"/>
          <w:szCs w:val="20"/>
        </w:rPr>
      </w:pPr>
      <w:r w:rsidRPr="001B544A">
        <w:rPr>
          <w:rFonts w:ascii="Palatino Linotype" w:hAnsi="Palatino Linotype"/>
          <w:b/>
          <w:sz w:val="20"/>
          <w:szCs w:val="20"/>
        </w:rPr>
        <w:t>Project</w:t>
      </w:r>
      <w:r w:rsidRPr="001B544A">
        <w:rPr>
          <w:rFonts w:ascii="Palatino Linotype" w:hAnsi="Palatino Linotype"/>
          <w:b/>
          <w:sz w:val="20"/>
          <w:szCs w:val="20"/>
        </w:rPr>
        <w:tab/>
      </w:r>
      <w:r w:rsidRPr="001B544A">
        <w:rPr>
          <w:rFonts w:ascii="Palatino Linotype" w:hAnsi="Palatino Linotype"/>
          <w:b/>
          <w:sz w:val="20"/>
          <w:szCs w:val="20"/>
        </w:rPr>
        <w:tab/>
        <w:t>:</w:t>
      </w:r>
      <w:r w:rsidR="0020601A">
        <w:rPr>
          <w:rFonts w:ascii="Palatino Linotype" w:hAnsi="Palatino Linotype"/>
          <w:b/>
          <w:sz w:val="20"/>
          <w:szCs w:val="20"/>
        </w:rPr>
        <w:t>Decision Support System</w:t>
      </w:r>
      <w:r w:rsidRPr="001B544A">
        <w:rPr>
          <w:rFonts w:ascii="Palatino Linotype" w:hAnsi="Palatino Linotype"/>
          <w:b/>
          <w:sz w:val="20"/>
          <w:szCs w:val="20"/>
        </w:rPr>
        <w:t xml:space="preserve"> </w:t>
      </w:r>
    </w:p>
    <w:p w:rsidR="00010762" w:rsidRPr="00035AF2" w:rsidRDefault="00010762" w:rsidP="00010762">
      <w:pPr>
        <w:pStyle w:val="ListParagraph"/>
        <w:spacing w:line="360" w:lineRule="auto"/>
        <w:rPr>
          <w:rFonts w:ascii="Palatino Linotype" w:hAnsi="Palatino Linotype"/>
          <w:sz w:val="20"/>
          <w:szCs w:val="20"/>
        </w:rPr>
      </w:pPr>
      <w:r w:rsidRPr="00035AF2">
        <w:rPr>
          <w:rFonts w:ascii="Palatino Linotype" w:hAnsi="Palatino Linotype"/>
          <w:sz w:val="20"/>
          <w:szCs w:val="20"/>
        </w:rPr>
        <w:t xml:space="preserve">Client </w:t>
      </w:r>
      <w:r w:rsidRPr="00035AF2">
        <w:rPr>
          <w:rFonts w:ascii="Palatino Linotype" w:hAnsi="Palatino Linotype"/>
          <w:sz w:val="20"/>
          <w:szCs w:val="20"/>
        </w:rPr>
        <w:tab/>
      </w:r>
      <w:r w:rsidRPr="00035AF2">
        <w:rPr>
          <w:rFonts w:ascii="Palatino Linotype" w:hAnsi="Palatino Linotype"/>
          <w:sz w:val="20"/>
          <w:szCs w:val="20"/>
        </w:rPr>
        <w:tab/>
        <w:t>:</w:t>
      </w:r>
      <w:r w:rsidR="0020601A">
        <w:rPr>
          <w:rFonts w:ascii="Palatino Linotype" w:hAnsi="Palatino Linotype"/>
          <w:sz w:val="20"/>
          <w:szCs w:val="20"/>
        </w:rPr>
        <w:t>LG Electronic</w:t>
      </w:r>
    </w:p>
    <w:p w:rsidR="00010762" w:rsidRDefault="00010762" w:rsidP="00010762">
      <w:pPr>
        <w:pStyle w:val="ListParagraph"/>
        <w:spacing w:line="360" w:lineRule="auto"/>
        <w:rPr>
          <w:rFonts w:ascii="Palatino Linotype" w:hAnsi="Palatino Linotype"/>
          <w:sz w:val="20"/>
          <w:szCs w:val="20"/>
        </w:rPr>
      </w:pPr>
      <w:r w:rsidRPr="001B544A">
        <w:rPr>
          <w:rFonts w:ascii="Palatino Linotype" w:hAnsi="Palatino Linotype"/>
          <w:sz w:val="20"/>
          <w:szCs w:val="20"/>
        </w:rPr>
        <w:t>Role</w:t>
      </w:r>
      <w:r w:rsidRPr="001B544A">
        <w:rPr>
          <w:rFonts w:ascii="Palatino Linotype" w:hAnsi="Palatino Linotype"/>
          <w:sz w:val="20"/>
          <w:szCs w:val="20"/>
        </w:rPr>
        <w:tab/>
      </w:r>
      <w:r w:rsidRPr="001B544A">
        <w:rPr>
          <w:rFonts w:ascii="Palatino Linotype" w:hAnsi="Palatino Linotype"/>
          <w:sz w:val="20"/>
          <w:szCs w:val="20"/>
        </w:rPr>
        <w:tab/>
        <w:t xml:space="preserve">: </w:t>
      </w:r>
      <w:r w:rsidR="0020601A">
        <w:rPr>
          <w:rFonts w:ascii="Palatino Linotype" w:hAnsi="Palatino Linotype"/>
          <w:sz w:val="20"/>
          <w:szCs w:val="20"/>
        </w:rPr>
        <w:t>Team Member</w:t>
      </w:r>
    </w:p>
    <w:p w:rsidR="0020601A" w:rsidRPr="001B544A" w:rsidRDefault="0020601A" w:rsidP="00010762">
      <w:pPr>
        <w:pStyle w:val="ListParagraph"/>
        <w:spacing w:line="36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</w:rPr>
        <w:t>Team Size           : 4</w:t>
      </w:r>
    </w:p>
    <w:p w:rsidR="00010762" w:rsidRDefault="00010762" w:rsidP="00010762">
      <w:pPr>
        <w:pStyle w:val="ListBullet"/>
        <w:spacing w:line="360" w:lineRule="auto"/>
        <w:ind w:left="706" w:firstLine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Software Used : </w:t>
      </w:r>
      <w:r w:rsidRPr="00D31221">
        <w:rPr>
          <w:rFonts w:ascii="Palatino Linotype" w:hAnsi="Palatino Linotype"/>
          <w:sz w:val="20"/>
        </w:rPr>
        <w:t>Visual Studio.net 20</w:t>
      </w:r>
      <w:r w:rsidR="0020601A">
        <w:rPr>
          <w:rFonts w:ascii="Palatino Linotype" w:hAnsi="Palatino Linotype"/>
          <w:sz w:val="20"/>
        </w:rPr>
        <w:t>10</w:t>
      </w:r>
      <w:r w:rsidRPr="00D31221">
        <w:rPr>
          <w:rFonts w:ascii="Palatino Linotype" w:hAnsi="Palatino Linotype"/>
          <w:sz w:val="20"/>
        </w:rPr>
        <w:t>(</w:t>
      </w:r>
      <w:r w:rsidR="0020601A">
        <w:rPr>
          <w:rFonts w:ascii="Palatino Linotype" w:hAnsi="Palatino Linotype"/>
          <w:b/>
          <w:sz w:val="20"/>
        </w:rPr>
        <w:t>MVC 3.0</w:t>
      </w:r>
      <w:r w:rsidRPr="00D31221">
        <w:rPr>
          <w:rFonts w:ascii="Palatino Linotype" w:hAnsi="Palatino Linotype"/>
          <w:sz w:val="20"/>
        </w:rPr>
        <w:t>)</w:t>
      </w:r>
      <w:r w:rsidR="000F4334">
        <w:rPr>
          <w:rFonts w:ascii="Palatino Linotype" w:hAnsi="Palatino Linotype"/>
          <w:sz w:val="20"/>
        </w:rPr>
        <w:t>, Sql Server 2008</w:t>
      </w:r>
    </w:p>
    <w:p w:rsidR="00010762" w:rsidRDefault="00010762" w:rsidP="00010762">
      <w:pPr>
        <w:pStyle w:val="ListBullet"/>
        <w:spacing w:line="360" w:lineRule="auto"/>
        <w:ind w:left="706" w:firstLine="0"/>
        <w:rPr>
          <w:rFonts w:ascii="Palatino Linotype" w:hAnsi="Palatino Linotype"/>
          <w:sz w:val="20"/>
        </w:rPr>
      </w:pPr>
      <w:r w:rsidRPr="00B602BB">
        <w:rPr>
          <w:rFonts w:ascii="Palatino Linotype" w:hAnsi="Palatino Linotype"/>
          <w:sz w:val="20"/>
        </w:rPr>
        <w:lastRenderedPageBreak/>
        <w:t>CMMI Req.   : MS Project, VSS, CMMI Coding and other Guidelines</w:t>
      </w:r>
    </w:p>
    <w:p w:rsidR="00010762" w:rsidRPr="00D31221" w:rsidRDefault="00010762" w:rsidP="00010762">
      <w:pPr>
        <w:pStyle w:val="ListBullet"/>
        <w:spacing w:line="360" w:lineRule="auto"/>
        <w:ind w:left="706" w:firstLine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Description         :</w:t>
      </w:r>
      <w:r>
        <w:rPr>
          <w:rFonts w:ascii="Palatino Linotype" w:hAnsi="Palatino Linotype"/>
          <w:sz w:val="20"/>
        </w:rPr>
        <w:tab/>
      </w:r>
    </w:p>
    <w:p w:rsidR="00010762" w:rsidRPr="009027E7" w:rsidRDefault="0020601A" w:rsidP="0020601A">
      <w:pPr>
        <w:pStyle w:val="CommentText"/>
        <w:ind w:left="706"/>
        <w:jc w:val="both"/>
        <w:rPr>
          <w:rFonts w:ascii="Times New Roman" w:hAnsi="Times New Roman"/>
          <w:szCs w:val="20"/>
        </w:rPr>
      </w:pPr>
      <w:r w:rsidRPr="0020601A">
        <w:rPr>
          <w:rFonts w:ascii="Times New Roman" w:hAnsi="Times New Roman"/>
          <w:szCs w:val="20"/>
        </w:rPr>
        <w:t>DSS is used for assigning task and knowing the task status. On the basis of all assigned task</w:t>
      </w:r>
      <w:r>
        <w:rPr>
          <w:rFonts w:ascii="Times New Roman" w:hAnsi="Times New Roman"/>
          <w:szCs w:val="20"/>
        </w:rPr>
        <w:t xml:space="preserve"> </w:t>
      </w:r>
      <w:r w:rsidRPr="0020601A">
        <w:rPr>
          <w:rFonts w:ascii="Times New Roman" w:hAnsi="Times New Roman"/>
          <w:szCs w:val="20"/>
        </w:rPr>
        <w:t>assignee'll be able to take his/her final(consolidate) decision. In this system, one user can assign</w:t>
      </w:r>
      <w:r>
        <w:rPr>
          <w:rFonts w:ascii="Times New Roman" w:hAnsi="Times New Roman"/>
          <w:szCs w:val="20"/>
        </w:rPr>
        <w:t xml:space="preserve"> </w:t>
      </w:r>
      <w:r w:rsidRPr="0020601A">
        <w:rPr>
          <w:rFonts w:ascii="Times New Roman" w:hAnsi="Times New Roman"/>
          <w:szCs w:val="20"/>
        </w:rPr>
        <w:t>task to multiple users and multiple users are also able to assign him/her task</w:t>
      </w:r>
      <w:r w:rsidR="00CB3C5E">
        <w:rPr>
          <w:rFonts w:ascii="Times New Roman" w:hAnsi="Times New Roman"/>
          <w:szCs w:val="20"/>
        </w:rPr>
        <w:t xml:space="preserve"> </w:t>
      </w:r>
    </w:p>
    <w:p w:rsidR="00CB3C5E" w:rsidRDefault="00010762" w:rsidP="00010762">
      <w:pPr>
        <w:tabs>
          <w:tab w:val="left" w:pos="1440"/>
          <w:tab w:val="left" w:pos="1620"/>
        </w:tabs>
        <w:spacing w:line="36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   </w:t>
      </w:r>
    </w:p>
    <w:p w:rsidR="00010762" w:rsidRDefault="00010762" w:rsidP="00010762">
      <w:pPr>
        <w:tabs>
          <w:tab w:val="left" w:pos="1440"/>
          <w:tab w:val="left" w:pos="1620"/>
        </w:tabs>
        <w:spacing w:line="360" w:lineRule="auto"/>
        <w:jc w:val="both"/>
        <w:rPr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</w:t>
      </w:r>
      <w:r w:rsidR="000F4334">
        <w:rPr>
          <w:rFonts w:ascii="Palatino Linotype" w:hAnsi="Palatino Linotype"/>
          <w:sz w:val="20"/>
          <w:szCs w:val="20"/>
        </w:rPr>
        <w:t xml:space="preserve">          </w:t>
      </w:r>
      <w:r>
        <w:rPr>
          <w:rFonts w:ascii="Palatino Linotype" w:hAnsi="Palatino Linotype"/>
          <w:sz w:val="20"/>
          <w:szCs w:val="20"/>
        </w:rPr>
        <w:t xml:space="preserve">   Responsibility</w:t>
      </w:r>
      <w:r>
        <w:rPr>
          <w:rFonts w:ascii="Palatino Linotype" w:hAnsi="Palatino Linotype"/>
          <w:sz w:val="20"/>
          <w:szCs w:val="20"/>
        </w:rPr>
        <w:tab/>
        <w:t xml:space="preserve">: </w:t>
      </w:r>
      <w:r w:rsidRPr="006A7A8A">
        <w:rPr>
          <w:sz w:val="20"/>
          <w:szCs w:val="20"/>
        </w:rPr>
        <w:t>Work</w:t>
      </w:r>
      <w:r>
        <w:rPr>
          <w:sz w:val="20"/>
          <w:szCs w:val="20"/>
        </w:rPr>
        <w:t>ed as a T</w:t>
      </w:r>
      <w:r w:rsidRPr="006A7A8A">
        <w:rPr>
          <w:sz w:val="20"/>
          <w:szCs w:val="20"/>
        </w:rPr>
        <w:t xml:space="preserve">eam </w:t>
      </w:r>
      <w:r>
        <w:rPr>
          <w:sz w:val="20"/>
          <w:szCs w:val="20"/>
        </w:rPr>
        <w:t>member</w:t>
      </w:r>
      <w:r w:rsidRPr="006A7A8A">
        <w:rPr>
          <w:sz w:val="20"/>
          <w:szCs w:val="20"/>
        </w:rPr>
        <w:t xml:space="preserve">, </w:t>
      </w:r>
      <w:r>
        <w:rPr>
          <w:rFonts w:eastAsia="MS Mincho"/>
          <w:sz w:val="20"/>
          <w:szCs w:val="20"/>
        </w:rPr>
        <w:t xml:space="preserve">Requirement Gathering, </w:t>
      </w:r>
      <w:r w:rsidRPr="006A7A8A">
        <w:rPr>
          <w:sz w:val="20"/>
          <w:szCs w:val="20"/>
        </w:rPr>
        <w:t>Documentation</w:t>
      </w:r>
      <w:r>
        <w:rPr>
          <w:sz w:val="20"/>
          <w:szCs w:val="20"/>
        </w:rPr>
        <w:t>,</w:t>
      </w:r>
      <w:r w:rsidRPr="006A7A8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Database </w:t>
      </w:r>
    </w:p>
    <w:p w:rsidR="00010762" w:rsidRDefault="00010762" w:rsidP="00010762">
      <w:pPr>
        <w:jc w:val="center"/>
        <w:rPr>
          <w:rFonts w:ascii="Palatino Linotype" w:hAnsi="Palatino Linotype" w:cs="Tahoma"/>
          <w:b/>
          <w:shadow/>
          <w:color w:val="00008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Creation</w:t>
      </w:r>
      <w:r w:rsidRPr="006A7A8A">
        <w:rPr>
          <w:sz w:val="20"/>
          <w:szCs w:val="20"/>
        </w:rPr>
        <w:t>, Implementation</w:t>
      </w:r>
      <w:r>
        <w:rPr>
          <w:sz w:val="20"/>
          <w:szCs w:val="20"/>
        </w:rPr>
        <w:t>,</w:t>
      </w:r>
      <w:r w:rsidRPr="006A7A8A">
        <w:rPr>
          <w:sz w:val="20"/>
          <w:szCs w:val="20"/>
        </w:rPr>
        <w:t xml:space="preserve"> UI Designing</w:t>
      </w:r>
      <w:r>
        <w:rPr>
          <w:sz w:val="20"/>
          <w:szCs w:val="20"/>
        </w:rPr>
        <w:t>,</w:t>
      </w:r>
      <w:r w:rsidRPr="006A7A8A">
        <w:rPr>
          <w:sz w:val="20"/>
          <w:szCs w:val="20"/>
        </w:rPr>
        <w:t xml:space="preserve"> developing the code</w:t>
      </w:r>
      <w:r>
        <w:rPr>
          <w:sz w:val="20"/>
          <w:szCs w:val="20"/>
        </w:rPr>
        <w:t>.</w:t>
      </w:r>
    </w:p>
    <w:p w:rsidR="00010762" w:rsidRDefault="00010762" w:rsidP="00010762">
      <w:pPr>
        <w:rPr>
          <w:rFonts w:ascii="Palatino Linotype" w:hAnsi="Palatino Linotype" w:cs="Tahoma"/>
          <w:b/>
          <w:shadow/>
          <w:color w:val="000080"/>
        </w:rPr>
      </w:pPr>
    </w:p>
    <w:p w:rsidR="00FF1C62" w:rsidRDefault="00FF1C62">
      <w:pPr>
        <w:jc w:val="center"/>
        <w:rPr>
          <w:rFonts w:ascii="Palatino Linotype" w:hAnsi="Palatino Linotype" w:cs="Tahoma"/>
          <w:b/>
          <w:shadow/>
          <w:color w:val="000080"/>
        </w:rPr>
      </w:pPr>
    </w:p>
    <w:p w:rsidR="008A4774" w:rsidRPr="006A7A8A" w:rsidRDefault="008A4774" w:rsidP="008A4774">
      <w:pPr>
        <w:pStyle w:val="PlainText"/>
        <w:numPr>
          <w:ilvl w:val="0"/>
          <w:numId w:val="14"/>
        </w:numPr>
        <w:tabs>
          <w:tab w:val="left" w:pos="1440"/>
          <w:tab w:val="left" w:pos="1620"/>
        </w:tabs>
        <w:spacing w:line="360" w:lineRule="auto"/>
        <w:jc w:val="both"/>
        <w:rPr>
          <w:rFonts w:ascii="Times New Roman" w:eastAsia="MS Mincho" w:hAnsi="Times New Roman" w:cs="Times New Roman"/>
          <w:b/>
        </w:rPr>
      </w:pPr>
      <w:r w:rsidRPr="006A7A8A">
        <w:rPr>
          <w:rFonts w:ascii="Times New Roman" w:eastAsia="MS Mincho" w:hAnsi="Times New Roman" w:cs="Times New Roman"/>
          <w:b/>
        </w:rPr>
        <w:t>Project Title</w:t>
      </w:r>
      <w:r w:rsidRPr="006A7A8A">
        <w:rPr>
          <w:rFonts w:ascii="Times New Roman" w:eastAsia="MS Mincho" w:hAnsi="Times New Roman" w:cs="Times New Roman"/>
        </w:rPr>
        <w:tab/>
        <w:t>:</w:t>
      </w:r>
      <w:r w:rsidRPr="006A7A8A">
        <w:rPr>
          <w:rFonts w:ascii="Times New Roman" w:eastAsia="MS Mincho" w:hAnsi="Times New Roman" w:cs="Times New Roman"/>
        </w:rPr>
        <w:tab/>
      </w:r>
      <w:r>
        <w:rPr>
          <w:rFonts w:ascii="Times New Roman" w:eastAsia="MS Mincho" w:hAnsi="Times New Roman" w:cs="Times New Roman"/>
          <w:b/>
        </w:rPr>
        <w:t>CM</w:t>
      </w:r>
      <w:r w:rsidRPr="006A7A8A">
        <w:rPr>
          <w:rFonts w:ascii="Times New Roman" w:eastAsia="MS Mincho" w:hAnsi="Times New Roman" w:cs="Times New Roman"/>
          <w:b/>
        </w:rPr>
        <w:t>S (</w:t>
      </w:r>
      <w:r>
        <w:rPr>
          <w:rFonts w:ascii="Times New Roman" w:hAnsi="Times New Roman" w:cs="Times New Roman"/>
          <w:b/>
        </w:rPr>
        <w:t>Campus</w:t>
      </w:r>
      <w:r w:rsidRPr="006A7A8A">
        <w:rPr>
          <w:rFonts w:ascii="Times New Roman" w:eastAsia="MS Mincho" w:hAnsi="Times New Roman" w:cs="Times New Roman"/>
          <w:b/>
        </w:rPr>
        <w:t xml:space="preserve"> Management System)</w:t>
      </w:r>
    </w:p>
    <w:p w:rsidR="008A4774" w:rsidRPr="006A7A8A" w:rsidRDefault="008A4774" w:rsidP="008A4774">
      <w:pPr>
        <w:pStyle w:val="PlainText"/>
        <w:tabs>
          <w:tab w:val="left" w:pos="1440"/>
          <w:tab w:val="left" w:pos="1620"/>
        </w:tabs>
        <w:spacing w:line="360" w:lineRule="auto"/>
        <w:ind w:left="706"/>
        <w:jc w:val="both"/>
        <w:rPr>
          <w:rFonts w:ascii="Times New Roman" w:eastAsia="MS Mincho" w:hAnsi="Times New Roman" w:cs="Times New Roman"/>
          <w:b/>
        </w:rPr>
      </w:pPr>
      <w:r>
        <w:rPr>
          <w:rFonts w:ascii="Times New Roman" w:eastAsia="MS Mincho" w:hAnsi="Times New Roman" w:cs="Times New Roman"/>
          <w:b/>
        </w:rPr>
        <w:t>Client</w:t>
      </w:r>
      <w:r w:rsidRPr="006A7A8A">
        <w:rPr>
          <w:rFonts w:ascii="Times New Roman" w:eastAsia="MS Mincho" w:hAnsi="Times New Roman" w:cs="Times New Roman"/>
        </w:rPr>
        <w:tab/>
      </w:r>
      <w:r>
        <w:rPr>
          <w:rFonts w:ascii="Times New Roman" w:eastAsia="MS Mincho" w:hAnsi="Times New Roman" w:cs="Times New Roman"/>
        </w:rPr>
        <w:tab/>
      </w:r>
      <w:r>
        <w:rPr>
          <w:rFonts w:ascii="Times New Roman" w:eastAsia="MS Mincho" w:hAnsi="Times New Roman" w:cs="Times New Roman"/>
        </w:rPr>
        <w:tab/>
      </w:r>
      <w:r w:rsidRPr="006A7A8A">
        <w:rPr>
          <w:rFonts w:ascii="Times New Roman" w:eastAsia="MS Mincho" w:hAnsi="Times New Roman" w:cs="Times New Roman"/>
        </w:rPr>
        <w:t>:</w:t>
      </w:r>
      <w:r w:rsidRPr="006A7A8A">
        <w:rPr>
          <w:rFonts w:ascii="Times New Roman" w:eastAsia="MS Mincho" w:hAnsi="Times New Roman" w:cs="Times New Roman"/>
        </w:rPr>
        <w:tab/>
      </w:r>
      <w:r>
        <w:rPr>
          <w:rFonts w:ascii="Times New Roman" w:eastAsia="MS Mincho" w:hAnsi="Times New Roman" w:cs="Times New Roman"/>
          <w:b/>
        </w:rPr>
        <w:t>IMA (Indian Military Academy</w:t>
      </w:r>
      <w:r w:rsidRPr="006A7A8A">
        <w:rPr>
          <w:rFonts w:ascii="Times New Roman" w:eastAsia="MS Mincho" w:hAnsi="Times New Roman" w:cs="Times New Roman"/>
          <w:b/>
        </w:rPr>
        <w:t>)</w:t>
      </w:r>
      <w:r>
        <w:rPr>
          <w:rFonts w:ascii="Times New Roman" w:eastAsia="MS Mincho" w:hAnsi="Times New Roman" w:cs="Times New Roman"/>
          <w:b/>
        </w:rPr>
        <w:t>, Dehradun</w:t>
      </w:r>
    </w:p>
    <w:p w:rsidR="008A4774" w:rsidRPr="006A7A8A" w:rsidRDefault="008A4774" w:rsidP="008A4774">
      <w:pPr>
        <w:pStyle w:val="PlainText"/>
        <w:tabs>
          <w:tab w:val="left" w:pos="1440"/>
          <w:tab w:val="left" w:pos="1620"/>
        </w:tabs>
        <w:spacing w:line="360" w:lineRule="auto"/>
        <w:ind w:left="706"/>
        <w:jc w:val="both"/>
        <w:rPr>
          <w:rFonts w:ascii="Times New Roman" w:eastAsia="MS Mincho" w:hAnsi="Times New Roman" w:cs="Times New Roman"/>
        </w:rPr>
      </w:pPr>
      <w:r w:rsidRPr="006A7A8A">
        <w:rPr>
          <w:rFonts w:ascii="Times New Roman" w:eastAsia="MS Mincho" w:hAnsi="Times New Roman" w:cs="Times New Roman"/>
        </w:rPr>
        <w:t xml:space="preserve">Role                  </w:t>
      </w:r>
      <w:r>
        <w:rPr>
          <w:rFonts w:ascii="Times New Roman" w:eastAsia="MS Mincho" w:hAnsi="Times New Roman" w:cs="Times New Roman"/>
        </w:rPr>
        <w:t xml:space="preserve">  </w:t>
      </w:r>
      <w:r w:rsidRPr="006A7A8A">
        <w:rPr>
          <w:rFonts w:ascii="Times New Roman" w:eastAsia="MS Mincho" w:hAnsi="Times New Roman" w:cs="Times New Roman"/>
        </w:rPr>
        <w:t xml:space="preserve">:   </w:t>
      </w:r>
      <w:r>
        <w:rPr>
          <w:rFonts w:ascii="Times New Roman" w:eastAsia="MS Mincho" w:hAnsi="Times New Roman" w:cs="Times New Roman"/>
        </w:rPr>
        <w:tab/>
        <w:t xml:space="preserve">Software Engineer </w:t>
      </w:r>
    </w:p>
    <w:p w:rsidR="008A4774" w:rsidRDefault="008A4774" w:rsidP="008A4774">
      <w:pPr>
        <w:pStyle w:val="PlainText"/>
        <w:tabs>
          <w:tab w:val="left" w:pos="1440"/>
          <w:tab w:val="left" w:pos="1620"/>
        </w:tabs>
        <w:spacing w:line="360" w:lineRule="auto"/>
        <w:ind w:left="706"/>
        <w:jc w:val="both"/>
        <w:rPr>
          <w:rFonts w:ascii="Times New Roman" w:hAnsi="Times New Roman" w:cs="Times New Roman"/>
        </w:rPr>
      </w:pPr>
      <w:r w:rsidRPr="006A7A8A">
        <w:rPr>
          <w:rFonts w:ascii="Times New Roman" w:eastAsia="MS Mincho" w:hAnsi="Times New Roman" w:cs="Times New Roman"/>
        </w:rPr>
        <w:t>Environment</w:t>
      </w:r>
      <w:r w:rsidRPr="006A7A8A">
        <w:rPr>
          <w:rFonts w:ascii="Times New Roman" w:eastAsia="MS Mincho" w:hAnsi="Times New Roman" w:cs="Times New Roman"/>
        </w:rPr>
        <w:tab/>
        <w:t xml:space="preserve">: </w:t>
      </w:r>
      <w:r>
        <w:rPr>
          <w:rFonts w:ascii="Times New Roman" w:eastAsia="MS Mincho" w:hAnsi="Times New Roman" w:cs="Times New Roman"/>
        </w:rPr>
        <w:tab/>
      </w:r>
      <w:r w:rsidRPr="006A7A8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ASP.Net 3.5, C#.N</w:t>
      </w:r>
      <w:r w:rsidRPr="006A7A8A">
        <w:rPr>
          <w:rFonts w:ascii="Times New Roman" w:hAnsi="Times New Roman" w:cs="Times New Roman"/>
        </w:rPr>
        <w:t xml:space="preserve">et, </w:t>
      </w:r>
      <w:r>
        <w:rPr>
          <w:rFonts w:ascii="Times New Roman" w:hAnsi="Times New Roman" w:cs="Times New Roman"/>
        </w:rPr>
        <w:t>SQL Server 2005, Ajax, ADO.Net.</w:t>
      </w:r>
    </w:p>
    <w:p w:rsidR="008A4774" w:rsidRDefault="008A4774" w:rsidP="008A4774">
      <w:pPr>
        <w:pStyle w:val="PlainText"/>
        <w:tabs>
          <w:tab w:val="left" w:pos="1440"/>
          <w:tab w:val="left" w:pos="1620"/>
        </w:tabs>
        <w:spacing w:line="360" w:lineRule="auto"/>
        <w:ind w:left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Size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4 Members</w:t>
      </w:r>
    </w:p>
    <w:p w:rsidR="006A5DB5" w:rsidRDefault="006A5DB5" w:rsidP="006A5DB5">
      <w:pPr>
        <w:pStyle w:val="ListBullet"/>
        <w:spacing w:line="360" w:lineRule="auto"/>
        <w:ind w:left="706" w:firstLine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CMMI Req.  </w:t>
      </w:r>
      <w:r w:rsidR="00EB78DB">
        <w:rPr>
          <w:rFonts w:ascii="Palatino Linotype" w:hAnsi="Palatino Linotype"/>
          <w:sz w:val="20"/>
        </w:rPr>
        <w:t xml:space="preserve">    </w:t>
      </w:r>
      <w:r>
        <w:rPr>
          <w:rFonts w:ascii="Palatino Linotype" w:hAnsi="Palatino Linotype"/>
          <w:sz w:val="20"/>
        </w:rPr>
        <w:t xml:space="preserve"> </w:t>
      </w:r>
      <w:r w:rsidRPr="00B602BB">
        <w:rPr>
          <w:rFonts w:ascii="Palatino Linotype" w:hAnsi="Palatino Linotype"/>
          <w:sz w:val="20"/>
        </w:rPr>
        <w:t>:</w:t>
      </w:r>
      <w:r w:rsidR="00EB78DB">
        <w:rPr>
          <w:rFonts w:ascii="Palatino Linotype" w:hAnsi="Palatino Linotype"/>
          <w:sz w:val="20"/>
        </w:rPr>
        <w:t xml:space="preserve">           </w:t>
      </w:r>
      <w:r w:rsidRPr="00B602BB">
        <w:rPr>
          <w:rFonts w:ascii="Palatino Linotype" w:hAnsi="Palatino Linotype"/>
          <w:sz w:val="20"/>
        </w:rPr>
        <w:t xml:space="preserve"> MS Project, VSS, CMMI Coding and other Guidelines</w:t>
      </w:r>
    </w:p>
    <w:p w:rsidR="008A4774" w:rsidRDefault="008A4774" w:rsidP="008A4774">
      <w:pPr>
        <w:pStyle w:val="PlainText"/>
        <w:tabs>
          <w:tab w:val="left" w:pos="1440"/>
          <w:tab w:val="left" w:pos="16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Description</w:t>
      </w:r>
      <w:r w:rsidRPr="006A7A8A">
        <w:rPr>
          <w:rFonts w:ascii="Times New Roman" w:hAnsi="Times New Roman" w:cs="Times New Roman"/>
        </w:rPr>
        <w:tab/>
        <w:t xml:space="preserve">: </w:t>
      </w:r>
    </w:p>
    <w:p w:rsidR="008A4774" w:rsidRDefault="008A4774" w:rsidP="008A4774">
      <w:pPr>
        <w:pStyle w:val="PlainText"/>
        <w:ind w:left="705"/>
        <w:rPr>
          <w:rFonts w:ascii="Times New Roman" w:hAnsi="Times New Roman" w:cs="Times New Roman"/>
        </w:rPr>
      </w:pPr>
    </w:p>
    <w:p w:rsidR="008A4774" w:rsidRDefault="008A4774" w:rsidP="008A4774">
      <w:pPr>
        <w:pStyle w:val="PlainText"/>
        <w:ind w:left="705"/>
        <w:rPr>
          <w:rFonts w:ascii="Times New Roman" w:eastAsia="MS Mincho" w:hAnsi="Times New Roman" w:cs="Times New Roman"/>
        </w:rPr>
      </w:pPr>
      <w:r w:rsidRPr="00A55FC5">
        <w:rPr>
          <w:rFonts w:ascii="Times New Roman" w:hAnsi="Times New Roman" w:cs="Times New Roman"/>
        </w:rPr>
        <w:t xml:space="preserve">Campus </w:t>
      </w:r>
      <w:r w:rsidRPr="00A55FC5">
        <w:rPr>
          <w:rFonts w:ascii="Times New Roman" w:hAnsi="Times New Roman" w:cs="Times New Roman"/>
          <w:bCs/>
        </w:rPr>
        <w:t>Management System</w:t>
      </w:r>
      <w:r>
        <w:rPr>
          <w:rFonts w:ascii="Times New Roman" w:hAnsi="Times New Roman" w:cs="Times New Roman"/>
        </w:rPr>
        <w:t xml:space="preserve"> is customized ERP </w:t>
      </w:r>
      <w:r w:rsidRPr="00554E32">
        <w:rPr>
          <w:rFonts w:ascii="Times New Roman" w:hAnsi="Times New Roman" w:cs="Times New Roman"/>
        </w:rPr>
        <w:t xml:space="preserve">developed </w:t>
      </w:r>
      <w:r w:rsidRPr="00554E32">
        <w:rPr>
          <w:rStyle w:val="Strong"/>
          <w:rFonts w:ascii="Times New Roman" w:hAnsi="Times New Roman" w:cs="Times New Roman"/>
          <w:b w:val="0"/>
        </w:rPr>
        <w:t>with standard coding Practices</w:t>
      </w:r>
      <w:r>
        <w:rPr>
          <w:rFonts w:ascii="Times New Roman" w:hAnsi="Times New Roman" w:cs="Times New Roman"/>
        </w:rPr>
        <w:t xml:space="preserve"> follow the </w:t>
      </w:r>
      <w:r w:rsidRPr="00FD0929">
        <w:rPr>
          <w:rFonts w:ascii="Times New Roman" w:hAnsi="Times New Roman" w:cs="Times New Roman"/>
          <w:b/>
        </w:rPr>
        <w:t>Waterfall</w:t>
      </w:r>
      <w:r>
        <w:rPr>
          <w:rFonts w:ascii="Times New Roman" w:hAnsi="Times New Roman" w:cs="Times New Roman"/>
        </w:rPr>
        <w:t xml:space="preserve"> Model. This is Complete Campus Management S</w:t>
      </w:r>
      <w:r w:rsidRPr="00A55FC5">
        <w:rPr>
          <w:rFonts w:ascii="Times New Roman" w:hAnsi="Times New Roman" w:cs="Times New Roman"/>
        </w:rPr>
        <w:t xml:space="preserve">oftware that </w:t>
      </w:r>
      <w:r>
        <w:rPr>
          <w:rFonts w:ascii="Times New Roman" w:hAnsi="Times New Roman" w:cs="Times New Roman"/>
        </w:rPr>
        <w:t>c</w:t>
      </w:r>
      <w:r w:rsidRPr="00A55FC5">
        <w:rPr>
          <w:rFonts w:ascii="Times New Roman" w:hAnsi="Times New Roman" w:cs="Times New Roman"/>
        </w:rPr>
        <w:t>ontain several useful modules to improve the</w:t>
      </w:r>
      <w:r>
        <w:rPr>
          <w:rFonts w:ascii="Times New Roman" w:hAnsi="Times New Roman" w:cs="Times New Roman"/>
        </w:rPr>
        <w:t xml:space="preserve"> Efficiency of C</w:t>
      </w:r>
      <w:r w:rsidRPr="00A55FC5">
        <w:rPr>
          <w:rFonts w:ascii="Times New Roman" w:hAnsi="Times New Roman" w:cs="Times New Roman"/>
        </w:rPr>
        <w:t>ampus</w:t>
      </w:r>
      <w:r>
        <w:rPr>
          <w:rFonts w:ascii="Times New Roman" w:hAnsi="Times New Roman" w:cs="Times New Roman"/>
        </w:rPr>
        <w:t xml:space="preserve"> A</w:t>
      </w:r>
      <w:r w:rsidRPr="00A55FC5">
        <w:rPr>
          <w:rFonts w:ascii="Times New Roman" w:hAnsi="Times New Roman" w:cs="Times New Roman"/>
        </w:rPr>
        <w:t>dministration of</w:t>
      </w:r>
      <w:r>
        <w:rPr>
          <w:rFonts w:ascii="Times New Roman" w:hAnsi="Times New Roman" w:cs="Times New Roman"/>
        </w:rPr>
        <w:t xml:space="preserve"> </w:t>
      </w:r>
      <w:r w:rsidRPr="00A55FC5">
        <w:rPr>
          <w:rFonts w:ascii="Times New Roman" w:hAnsi="Times New Roman" w:cs="Times New Roman"/>
        </w:rPr>
        <w:t>IMA.</w:t>
      </w:r>
      <w:r>
        <w:rPr>
          <w:rFonts w:ascii="Times New Roman" w:hAnsi="Times New Roman" w:cs="Times New Roman"/>
        </w:rPr>
        <w:t xml:space="preserve"> </w:t>
      </w:r>
      <w:r w:rsidRPr="006A7A8A">
        <w:rPr>
          <w:rFonts w:ascii="Times New Roman" w:eastAsia="MS Mincho" w:hAnsi="Times New Roman" w:cs="Times New Roman"/>
        </w:rPr>
        <w:t>Reports can be taken from Third</w:t>
      </w:r>
      <w:r>
        <w:rPr>
          <w:rFonts w:ascii="Times New Roman" w:eastAsia="MS Mincho" w:hAnsi="Times New Roman" w:cs="Times New Roman"/>
        </w:rPr>
        <w:t xml:space="preserve"> </w:t>
      </w:r>
      <w:r w:rsidRPr="006A7A8A">
        <w:rPr>
          <w:rFonts w:ascii="Times New Roman" w:eastAsia="MS Mincho" w:hAnsi="Times New Roman" w:cs="Times New Roman"/>
        </w:rPr>
        <w:t>Party reports Writers</w:t>
      </w:r>
      <w:r>
        <w:rPr>
          <w:rFonts w:ascii="Times New Roman" w:eastAsia="MS Mincho" w:hAnsi="Times New Roman" w:cs="Times New Roman"/>
        </w:rPr>
        <w:t xml:space="preserve"> </w:t>
      </w:r>
      <w:r w:rsidRPr="006A7A8A">
        <w:rPr>
          <w:rFonts w:ascii="Times New Roman" w:eastAsia="MS Mincho" w:hAnsi="Times New Roman" w:cs="Times New Roman"/>
        </w:rPr>
        <w:t>such as Crystal Reports</w:t>
      </w:r>
      <w:r>
        <w:rPr>
          <w:rFonts w:ascii="Times New Roman" w:eastAsia="MS Mincho" w:hAnsi="Times New Roman" w:cs="Times New Roman"/>
        </w:rPr>
        <w:t>.</w:t>
      </w:r>
      <w:r w:rsidRPr="006A7A8A">
        <w:rPr>
          <w:rFonts w:ascii="Times New Roman" w:eastAsia="MS Mincho" w:hAnsi="Times New Roman" w:cs="Times New Roman"/>
        </w:rPr>
        <w:t xml:space="preserve"> </w:t>
      </w:r>
    </w:p>
    <w:p w:rsidR="008A4774" w:rsidRDefault="008A4774" w:rsidP="008A4774">
      <w:pPr>
        <w:pStyle w:val="PlainText"/>
        <w:ind w:left="705"/>
        <w:rPr>
          <w:rFonts w:ascii="Times New Roman" w:eastAsia="MS Mincho" w:hAnsi="Times New Roman" w:cs="Times New Roman"/>
        </w:rPr>
      </w:pPr>
    </w:p>
    <w:p w:rsidR="008A4774" w:rsidRDefault="008A4774" w:rsidP="008A4774">
      <w:pPr>
        <w:pStyle w:val="PlainText"/>
        <w:tabs>
          <w:tab w:val="left" w:pos="1440"/>
          <w:tab w:val="left" w:pos="1620"/>
        </w:tabs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ab/>
      </w:r>
      <w:r>
        <w:rPr>
          <w:rFonts w:ascii="Times New Roman" w:eastAsia="MS Mincho" w:hAnsi="Times New Roman" w:cs="Times New Roman"/>
        </w:rPr>
        <w:tab/>
        <w:t xml:space="preserve">  CMS w</w:t>
      </w:r>
      <w:r w:rsidRPr="006A7A8A">
        <w:rPr>
          <w:rFonts w:ascii="Times New Roman" w:eastAsia="MS Mincho" w:hAnsi="Times New Roman" w:cs="Times New Roman"/>
        </w:rPr>
        <w:t xml:space="preserve">ill </w:t>
      </w:r>
      <w:r>
        <w:rPr>
          <w:rFonts w:ascii="Times New Roman" w:eastAsia="MS Mincho" w:hAnsi="Times New Roman" w:cs="Times New Roman"/>
        </w:rPr>
        <w:t>in</w:t>
      </w:r>
      <w:r w:rsidRPr="006A7A8A">
        <w:rPr>
          <w:rFonts w:ascii="Times New Roman" w:eastAsia="MS Mincho" w:hAnsi="Times New Roman" w:cs="Times New Roman"/>
        </w:rPr>
        <w:t xml:space="preserve">clude </w:t>
      </w:r>
      <w:r>
        <w:rPr>
          <w:rFonts w:ascii="Times New Roman" w:eastAsia="MS Mincho" w:hAnsi="Times New Roman" w:cs="Times New Roman"/>
        </w:rPr>
        <w:t>25</w:t>
      </w:r>
      <w:r w:rsidRPr="006A7A8A">
        <w:rPr>
          <w:rFonts w:ascii="Times New Roman" w:eastAsia="MS Mincho" w:hAnsi="Times New Roman" w:cs="Times New Roman"/>
        </w:rPr>
        <w:t xml:space="preserve"> Modules</w:t>
      </w:r>
      <w:r>
        <w:rPr>
          <w:rFonts w:ascii="Times New Roman" w:eastAsia="MS Mincho" w:hAnsi="Times New Roman" w:cs="Times New Roman"/>
        </w:rPr>
        <w:t>, Few modules are -</w:t>
      </w:r>
    </w:p>
    <w:p w:rsidR="008A4774" w:rsidRDefault="008A4774" w:rsidP="008A4774">
      <w:pPr>
        <w:pStyle w:val="PlainText"/>
        <w:widowControl/>
        <w:numPr>
          <w:ilvl w:val="0"/>
          <w:numId w:val="13"/>
        </w:numPr>
        <w:tabs>
          <w:tab w:val="left" w:pos="1440"/>
          <w:tab w:val="left" w:pos="1620"/>
        </w:tabs>
        <w:suppressAutoHyphens w:val="0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Cadets Administration</w:t>
      </w:r>
    </w:p>
    <w:p w:rsidR="008A4774" w:rsidRDefault="008A4774" w:rsidP="008A4774">
      <w:pPr>
        <w:pStyle w:val="PlainText"/>
        <w:widowControl/>
        <w:numPr>
          <w:ilvl w:val="0"/>
          <w:numId w:val="13"/>
        </w:numPr>
        <w:tabs>
          <w:tab w:val="left" w:pos="1440"/>
          <w:tab w:val="left" w:pos="1620"/>
        </w:tabs>
        <w:suppressAutoHyphens w:val="0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Health Management</w:t>
      </w:r>
    </w:p>
    <w:p w:rsidR="008A4774" w:rsidRDefault="008A4774" w:rsidP="008A4774">
      <w:pPr>
        <w:pStyle w:val="PlainText"/>
        <w:widowControl/>
        <w:numPr>
          <w:ilvl w:val="0"/>
          <w:numId w:val="13"/>
        </w:numPr>
        <w:tabs>
          <w:tab w:val="left" w:pos="1440"/>
          <w:tab w:val="left" w:pos="1620"/>
        </w:tabs>
        <w:suppressAutoHyphens w:val="0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Inventory/Asset Management</w:t>
      </w:r>
    </w:p>
    <w:p w:rsidR="008A4774" w:rsidRDefault="008A4774" w:rsidP="008A4774">
      <w:pPr>
        <w:pStyle w:val="PlainText"/>
        <w:widowControl/>
        <w:numPr>
          <w:ilvl w:val="0"/>
          <w:numId w:val="13"/>
        </w:numPr>
        <w:tabs>
          <w:tab w:val="left" w:pos="1440"/>
          <w:tab w:val="left" w:pos="1620"/>
        </w:tabs>
        <w:suppressAutoHyphens w:val="0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Quarter Management</w:t>
      </w:r>
      <w:r w:rsidRPr="002E683C">
        <w:rPr>
          <w:rFonts w:ascii="Times New Roman" w:eastAsia="MS Mincho" w:hAnsi="Times New Roman" w:cs="Times New Roman"/>
        </w:rPr>
        <w:t xml:space="preserve"> </w:t>
      </w:r>
    </w:p>
    <w:p w:rsidR="008A4774" w:rsidRDefault="008A4774" w:rsidP="008A4774">
      <w:pPr>
        <w:pStyle w:val="PlainText"/>
        <w:widowControl/>
        <w:numPr>
          <w:ilvl w:val="0"/>
          <w:numId w:val="13"/>
        </w:numPr>
        <w:tabs>
          <w:tab w:val="left" w:pos="1440"/>
          <w:tab w:val="left" w:pos="1620"/>
        </w:tabs>
        <w:suppressAutoHyphens w:val="0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Parade State and Leave</w:t>
      </w:r>
    </w:p>
    <w:p w:rsidR="008A4774" w:rsidRDefault="008A4774" w:rsidP="008A4774">
      <w:pPr>
        <w:pStyle w:val="PlainText"/>
        <w:widowControl/>
        <w:numPr>
          <w:ilvl w:val="0"/>
          <w:numId w:val="13"/>
        </w:numPr>
        <w:tabs>
          <w:tab w:val="left" w:pos="1440"/>
          <w:tab w:val="left" w:pos="1620"/>
        </w:tabs>
        <w:suppressAutoHyphens w:val="0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Calendar and Scheduling</w:t>
      </w:r>
    </w:p>
    <w:p w:rsidR="008A4774" w:rsidRDefault="008A4774" w:rsidP="008A4774">
      <w:pPr>
        <w:pStyle w:val="PlainText"/>
        <w:widowControl/>
        <w:numPr>
          <w:ilvl w:val="0"/>
          <w:numId w:val="13"/>
        </w:numPr>
        <w:tabs>
          <w:tab w:val="left" w:pos="1440"/>
          <w:tab w:val="left" w:pos="1620"/>
        </w:tabs>
        <w:suppressAutoHyphens w:val="0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Question Bank</w:t>
      </w:r>
    </w:p>
    <w:p w:rsidR="008A4774" w:rsidRDefault="008A4774" w:rsidP="008A4774">
      <w:pPr>
        <w:pStyle w:val="PlainText"/>
        <w:widowControl/>
        <w:numPr>
          <w:ilvl w:val="0"/>
          <w:numId w:val="13"/>
        </w:numPr>
        <w:tabs>
          <w:tab w:val="left" w:pos="1440"/>
          <w:tab w:val="left" w:pos="1620"/>
        </w:tabs>
        <w:suppressAutoHyphens w:val="0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Mess &amp; Catering</w:t>
      </w:r>
    </w:p>
    <w:p w:rsidR="008A4774" w:rsidRPr="006A7A8A" w:rsidRDefault="008A4774" w:rsidP="008A4774">
      <w:pPr>
        <w:pStyle w:val="PlainText"/>
        <w:widowControl/>
        <w:numPr>
          <w:ilvl w:val="0"/>
          <w:numId w:val="13"/>
        </w:numPr>
        <w:tabs>
          <w:tab w:val="left" w:pos="1440"/>
          <w:tab w:val="left" w:pos="1620"/>
        </w:tabs>
        <w:suppressAutoHyphens w:val="0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Staff Administration</w:t>
      </w:r>
    </w:p>
    <w:p w:rsidR="008A4774" w:rsidRPr="006A7A8A" w:rsidRDefault="008A4774" w:rsidP="008A4774">
      <w:pPr>
        <w:pStyle w:val="PlainText"/>
        <w:tabs>
          <w:tab w:val="left" w:pos="1440"/>
          <w:tab w:val="left" w:pos="1620"/>
        </w:tabs>
        <w:jc w:val="both"/>
        <w:rPr>
          <w:rFonts w:ascii="Times New Roman" w:eastAsia="MS Mincho" w:hAnsi="Times New Roman" w:cs="Times New Roman"/>
        </w:rPr>
      </w:pPr>
    </w:p>
    <w:p w:rsidR="008A4774" w:rsidRDefault="008A4774" w:rsidP="008A4774">
      <w:pPr>
        <w:tabs>
          <w:tab w:val="left" w:pos="1440"/>
          <w:tab w:val="left" w:pos="1620"/>
        </w:tabs>
        <w:spacing w:line="360" w:lineRule="auto"/>
        <w:jc w:val="both"/>
        <w:rPr>
          <w:sz w:val="20"/>
          <w:szCs w:val="20"/>
        </w:rPr>
      </w:pPr>
      <w:r>
        <w:rPr>
          <w:rFonts w:eastAsia="MS Mincho"/>
          <w:sz w:val="20"/>
          <w:szCs w:val="20"/>
        </w:rPr>
        <w:t xml:space="preserve">               </w:t>
      </w:r>
      <w:r w:rsidRPr="006A7A8A">
        <w:rPr>
          <w:rFonts w:eastAsia="MS Mincho"/>
          <w:sz w:val="20"/>
          <w:szCs w:val="20"/>
        </w:rPr>
        <w:t>Responsibility</w:t>
      </w:r>
      <w:r w:rsidRPr="006A7A8A">
        <w:rPr>
          <w:rFonts w:eastAsia="MS Mincho"/>
          <w:sz w:val="20"/>
          <w:szCs w:val="20"/>
        </w:rPr>
        <w:tab/>
        <w:t>:</w:t>
      </w:r>
      <w:r>
        <w:rPr>
          <w:rFonts w:eastAsia="MS Mincho"/>
          <w:sz w:val="20"/>
          <w:szCs w:val="20"/>
        </w:rPr>
        <w:t xml:space="preserve">   </w:t>
      </w:r>
      <w:r w:rsidRPr="006A7A8A">
        <w:rPr>
          <w:sz w:val="20"/>
          <w:szCs w:val="20"/>
        </w:rPr>
        <w:t>Work</w:t>
      </w:r>
      <w:r>
        <w:rPr>
          <w:sz w:val="20"/>
          <w:szCs w:val="20"/>
        </w:rPr>
        <w:t>ed as a T</w:t>
      </w:r>
      <w:r w:rsidRPr="006A7A8A">
        <w:rPr>
          <w:sz w:val="20"/>
          <w:szCs w:val="20"/>
        </w:rPr>
        <w:t xml:space="preserve">eam </w:t>
      </w:r>
      <w:r>
        <w:rPr>
          <w:sz w:val="20"/>
          <w:szCs w:val="20"/>
        </w:rPr>
        <w:t>member</w:t>
      </w:r>
      <w:r w:rsidRPr="006A7A8A">
        <w:rPr>
          <w:sz w:val="20"/>
          <w:szCs w:val="20"/>
        </w:rPr>
        <w:t>, Documentation</w:t>
      </w:r>
      <w:r>
        <w:rPr>
          <w:sz w:val="20"/>
          <w:szCs w:val="20"/>
        </w:rPr>
        <w:t>,</w:t>
      </w:r>
      <w:r w:rsidRPr="006A7A8A">
        <w:rPr>
          <w:sz w:val="20"/>
          <w:szCs w:val="20"/>
        </w:rPr>
        <w:t xml:space="preserve"> </w:t>
      </w:r>
      <w:r>
        <w:rPr>
          <w:sz w:val="20"/>
          <w:szCs w:val="20"/>
        </w:rPr>
        <w:t>Database Creation</w:t>
      </w:r>
      <w:r w:rsidRPr="006A7A8A">
        <w:rPr>
          <w:sz w:val="20"/>
          <w:szCs w:val="20"/>
        </w:rPr>
        <w:t>, Implementation</w:t>
      </w:r>
      <w:r>
        <w:rPr>
          <w:sz w:val="20"/>
          <w:szCs w:val="20"/>
        </w:rPr>
        <w:t>,</w:t>
      </w:r>
      <w:r w:rsidRPr="006A7A8A">
        <w:rPr>
          <w:sz w:val="20"/>
          <w:szCs w:val="20"/>
        </w:rPr>
        <w:t xml:space="preserve"> UI </w:t>
      </w:r>
    </w:p>
    <w:p w:rsidR="008A4774" w:rsidRPr="006A7A8A" w:rsidRDefault="008A4774" w:rsidP="008A4774">
      <w:pPr>
        <w:tabs>
          <w:tab w:val="left" w:pos="1440"/>
          <w:tab w:val="left" w:pos="1620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</w:t>
      </w:r>
      <w:r w:rsidRPr="006A7A8A">
        <w:rPr>
          <w:sz w:val="20"/>
          <w:szCs w:val="20"/>
        </w:rPr>
        <w:t>Designing</w:t>
      </w:r>
      <w:r>
        <w:rPr>
          <w:sz w:val="20"/>
          <w:szCs w:val="20"/>
        </w:rPr>
        <w:t>,</w:t>
      </w:r>
      <w:r w:rsidRPr="006A7A8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6A7A8A">
        <w:rPr>
          <w:sz w:val="20"/>
          <w:szCs w:val="20"/>
        </w:rPr>
        <w:t>developing the code</w:t>
      </w:r>
      <w:r>
        <w:rPr>
          <w:sz w:val="20"/>
          <w:szCs w:val="20"/>
        </w:rPr>
        <w:t>.</w:t>
      </w:r>
    </w:p>
    <w:p w:rsidR="00B37183" w:rsidRPr="00867366" w:rsidRDefault="00B37183" w:rsidP="00867366">
      <w:pPr>
        <w:pStyle w:val="ListParagraph"/>
        <w:numPr>
          <w:ilvl w:val="0"/>
          <w:numId w:val="14"/>
        </w:numPr>
        <w:rPr>
          <w:rFonts w:ascii="Palatino Linotype" w:hAnsi="Palatino Linotype"/>
          <w:b/>
          <w:sz w:val="18"/>
          <w:szCs w:val="20"/>
        </w:rPr>
      </w:pPr>
      <w:r w:rsidRPr="00867366">
        <w:rPr>
          <w:rFonts w:ascii="Palatino Linotype" w:hAnsi="Palatino Linotype"/>
          <w:b/>
          <w:sz w:val="18"/>
          <w:szCs w:val="20"/>
        </w:rPr>
        <w:t>Project</w:t>
      </w:r>
      <w:r w:rsidRPr="00867366">
        <w:rPr>
          <w:rFonts w:ascii="Palatino Linotype" w:hAnsi="Palatino Linotype"/>
          <w:b/>
          <w:sz w:val="18"/>
          <w:szCs w:val="20"/>
        </w:rPr>
        <w:tab/>
      </w:r>
      <w:r w:rsidRPr="00867366">
        <w:rPr>
          <w:rFonts w:ascii="Palatino Linotype" w:hAnsi="Palatino Linotype"/>
          <w:b/>
          <w:sz w:val="18"/>
          <w:szCs w:val="20"/>
        </w:rPr>
        <w:tab/>
        <w:t>:</w:t>
      </w:r>
      <w:r w:rsidRPr="00867366">
        <w:rPr>
          <w:rFonts w:ascii="Calibri" w:hAnsi="Calibri" w:cs="Calibri"/>
          <w:b/>
          <w:color w:val="000000"/>
          <w:spacing w:val="4"/>
          <w:sz w:val="22"/>
        </w:rPr>
        <w:t xml:space="preserve"> Project Monitoring and control</w:t>
      </w:r>
    </w:p>
    <w:p w:rsidR="00B37183" w:rsidRPr="00867366" w:rsidRDefault="00B37183" w:rsidP="00867366">
      <w:pPr>
        <w:pStyle w:val="ListParagraph"/>
        <w:rPr>
          <w:rFonts w:ascii="Palatino Linotype" w:hAnsi="Palatino Linotype"/>
          <w:sz w:val="20"/>
          <w:szCs w:val="20"/>
        </w:rPr>
      </w:pPr>
      <w:r w:rsidRPr="00867366">
        <w:rPr>
          <w:rFonts w:ascii="Palatino Linotype" w:hAnsi="Palatino Linotype"/>
          <w:sz w:val="20"/>
          <w:szCs w:val="20"/>
        </w:rPr>
        <w:t xml:space="preserve">Client </w:t>
      </w:r>
      <w:r w:rsidRPr="00867366">
        <w:rPr>
          <w:rFonts w:ascii="Palatino Linotype" w:hAnsi="Palatino Linotype"/>
          <w:sz w:val="20"/>
          <w:szCs w:val="20"/>
        </w:rPr>
        <w:tab/>
      </w:r>
      <w:r w:rsidRPr="00867366">
        <w:rPr>
          <w:rFonts w:ascii="Palatino Linotype" w:hAnsi="Palatino Linotype"/>
          <w:sz w:val="20"/>
          <w:szCs w:val="20"/>
        </w:rPr>
        <w:tab/>
        <w:t>: CCS COMPUTERS P LTD</w:t>
      </w:r>
    </w:p>
    <w:p w:rsidR="00B37183" w:rsidRDefault="00B37183" w:rsidP="00867366">
      <w:pPr>
        <w:pStyle w:val="ListParagraph"/>
        <w:rPr>
          <w:rFonts w:ascii="Palatino Linotype" w:hAnsi="Palatino Linotype"/>
          <w:sz w:val="20"/>
          <w:szCs w:val="20"/>
        </w:rPr>
      </w:pPr>
      <w:r w:rsidRPr="00867366">
        <w:rPr>
          <w:rFonts w:ascii="Palatino Linotype" w:hAnsi="Palatino Linotype"/>
          <w:sz w:val="20"/>
          <w:szCs w:val="20"/>
        </w:rPr>
        <w:t>Role</w:t>
      </w:r>
      <w:r w:rsidRPr="00867366">
        <w:rPr>
          <w:rFonts w:ascii="Palatino Linotype" w:hAnsi="Palatino Linotype"/>
          <w:sz w:val="20"/>
          <w:szCs w:val="20"/>
        </w:rPr>
        <w:tab/>
      </w:r>
      <w:r w:rsidRPr="00867366">
        <w:rPr>
          <w:rFonts w:ascii="Palatino Linotype" w:hAnsi="Palatino Linotype"/>
          <w:sz w:val="20"/>
          <w:szCs w:val="20"/>
        </w:rPr>
        <w:tab/>
        <w:t xml:space="preserve">: </w:t>
      </w:r>
      <w:r w:rsidR="000F4334">
        <w:rPr>
          <w:rFonts w:ascii="Palatino Linotype" w:hAnsi="Palatino Linotype"/>
          <w:sz w:val="20"/>
          <w:szCs w:val="20"/>
        </w:rPr>
        <w:t>Team Member</w:t>
      </w:r>
    </w:p>
    <w:p w:rsidR="000F4334" w:rsidRPr="00867366" w:rsidRDefault="000F4334" w:rsidP="00867366">
      <w:pPr>
        <w:pStyle w:val="ListParagrap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Team Size</w:t>
      </w:r>
      <w:r>
        <w:rPr>
          <w:rFonts w:ascii="Palatino Linotype" w:hAnsi="Palatino Linotype"/>
          <w:sz w:val="20"/>
          <w:szCs w:val="20"/>
        </w:rPr>
        <w:tab/>
        <w:t>: 4</w:t>
      </w:r>
    </w:p>
    <w:p w:rsidR="00B37183" w:rsidRDefault="00B37183" w:rsidP="00867366">
      <w:pPr>
        <w:pStyle w:val="ListBullet"/>
        <w:ind w:left="706" w:firstLine="0"/>
        <w:rPr>
          <w:rFonts w:ascii="Palatino Linotype" w:hAnsi="Palatino Linotype"/>
          <w:sz w:val="20"/>
        </w:rPr>
      </w:pPr>
      <w:r w:rsidRPr="00867366">
        <w:rPr>
          <w:rFonts w:ascii="Palatino Linotype" w:hAnsi="Palatino Linotype"/>
          <w:sz w:val="20"/>
        </w:rPr>
        <w:t>Software Used : Visual Studio.net 2008(ASP.net with C#)</w:t>
      </w:r>
      <w:r w:rsidR="00311ED9">
        <w:rPr>
          <w:rFonts w:ascii="Palatino Linotype" w:hAnsi="Palatino Linotype"/>
          <w:sz w:val="20"/>
        </w:rPr>
        <w:t>,Sql Server 2008,Ajax,Javascript</w:t>
      </w:r>
    </w:p>
    <w:p w:rsidR="006A5DB5" w:rsidRDefault="006A5DB5" w:rsidP="006A5DB5">
      <w:pPr>
        <w:pStyle w:val="ListBullet"/>
        <w:spacing w:line="360" w:lineRule="auto"/>
        <w:ind w:left="706" w:firstLine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CMMI Req.   : </w:t>
      </w:r>
      <w:r w:rsidRPr="00B602BB">
        <w:rPr>
          <w:rFonts w:ascii="Palatino Linotype" w:hAnsi="Palatino Linotype"/>
          <w:sz w:val="20"/>
        </w:rPr>
        <w:t>MS Project, VSS, CMMI Coding and other Guidelines</w:t>
      </w:r>
    </w:p>
    <w:p w:rsidR="00B37183" w:rsidRPr="000C27B3" w:rsidRDefault="00B37183" w:rsidP="000133C9">
      <w:pPr>
        <w:shd w:val="clear" w:color="auto" w:fill="FFFFFF"/>
        <w:ind w:left="706"/>
        <w:jc w:val="both"/>
        <w:rPr>
          <w:rFonts w:eastAsia="Times New Roman" w:cs="Calibri"/>
          <w:b/>
          <w:color w:val="000000"/>
          <w:sz w:val="20"/>
          <w:szCs w:val="20"/>
        </w:rPr>
      </w:pPr>
      <w:r w:rsidRPr="000C27B3">
        <w:rPr>
          <w:rFonts w:eastAsia="Times New Roman" w:cs="Calibri"/>
          <w:b/>
          <w:color w:val="000000"/>
          <w:sz w:val="20"/>
          <w:szCs w:val="20"/>
        </w:rPr>
        <w:t>Description:</w:t>
      </w:r>
    </w:p>
    <w:p w:rsidR="00B37183" w:rsidRPr="00867366" w:rsidRDefault="00B37183" w:rsidP="000133C9">
      <w:pPr>
        <w:ind w:left="706"/>
        <w:jc w:val="both"/>
        <w:rPr>
          <w:rFonts w:ascii="Times New Roman" w:hAnsi="Times New Roman"/>
          <w:sz w:val="20"/>
          <w:szCs w:val="20"/>
        </w:rPr>
      </w:pPr>
      <w:r w:rsidRPr="00867366">
        <w:rPr>
          <w:rFonts w:ascii="Times New Roman" w:hAnsi="Times New Roman"/>
          <w:sz w:val="20"/>
          <w:szCs w:val="20"/>
        </w:rPr>
        <w:t>The software product to be produced is an application which will automate the organization operations. This application will have a database system which can be used for managing CCS organization day to day operations and different activities. This application contains:</w:t>
      </w:r>
    </w:p>
    <w:p w:rsidR="00B37183" w:rsidRPr="00867366" w:rsidRDefault="00B37183" w:rsidP="000133C9">
      <w:pPr>
        <w:ind w:left="70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>The software product to be produced is an application which will automate the organization operations. This application will have a database system which can be used for managing CCS organization day to day operations and different activities. This application contains:</w:t>
      </w:r>
    </w:p>
    <w:p w:rsidR="00B37183" w:rsidRPr="00867366" w:rsidRDefault="00B37183" w:rsidP="000133C9">
      <w:pPr>
        <w:ind w:left="70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 xml:space="preserve">1. </w:t>
      </w:r>
      <w:r w:rsidR="00867366">
        <w:rPr>
          <w:rFonts w:ascii="Times New Roman" w:eastAsia="Times New Roman" w:hAnsi="Times New Roman"/>
          <w:sz w:val="20"/>
          <w:szCs w:val="20"/>
          <w:lang w:val="en-CA" w:bidi="he-IL"/>
        </w:rPr>
        <w:tab/>
      </w: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>Project information-Project Initiation</w:t>
      </w:r>
    </w:p>
    <w:p w:rsidR="00B37183" w:rsidRPr="00867366" w:rsidRDefault="00B37183" w:rsidP="000133C9">
      <w:pPr>
        <w:ind w:left="70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 xml:space="preserve">2. </w:t>
      </w:r>
      <w:r w:rsidR="00867366">
        <w:rPr>
          <w:rFonts w:ascii="Times New Roman" w:eastAsia="Times New Roman" w:hAnsi="Times New Roman"/>
          <w:sz w:val="20"/>
          <w:szCs w:val="20"/>
          <w:lang w:val="en-CA" w:bidi="he-IL"/>
        </w:rPr>
        <w:tab/>
      </w: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>Resource information-Resource Pool &amp; Resource Allocation</w:t>
      </w:r>
    </w:p>
    <w:p w:rsidR="00B37183" w:rsidRPr="00867366" w:rsidRDefault="00B37183" w:rsidP="000133C9">
      <w:pPr>
        <w:ind w:left="70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lastRenderedPageBreak/>
        <w:t xml:space="preserve">3. </w:t>
      </w:r>
      <w:r w:rsidR="00867366">
        <w:rPr>
          <w:rFonts w:ascii="Times New Roman" w:eastAsia="Times New Roman" w:hAnsi="Times New Roman"/>
          <w:sz w:val="20"/>
          <w:szCs w:val="20"/>
          <w:lang w:val="en-CA" w:bidi="he-IL"/>
        </w:rPr>
        <w:tab/>
      </w: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>Phase and task information-Schedule Creation</w:t>
      </w:r>
    </w:p>
    <w:p w:rsidR="00B37183" w:rsidRPr="00867366" w:rsidRDefault="00B37183" w:rsidP="000133C9">
      <w:pPr>
        <w:ind w:left="70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 xml:space="preserve">4. </w:t>
      </w:r>
      <w:r w:rsidR="00867366">
        <w:rPr>
          <w:rFonts w:ascii="Times New Roman" w:eastAsia="Times New Roman" w:hAnsi="Times New Roman"/>
          <w:sz w:val="20"/>
          <w:szCs w:val="20"/>
          <w:lang w:val="en-CA" w:bidi="he-IL"/>
        </w:rPr>
        <w:tab/>
      </w: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>Time Sheet Management-Effort logging</w:t>
      </w:r>
    </w:p>
    <w:p w:rsidR="00B37183" w:rsidRPr="00867366" w:rsidRDefault="00B37183" w:rsidP="000133C9">
      <w:pPr>
        <w:ind w:left="70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 xml:space="preserve">5. </w:t>
      </w:r>
      <w:r w:rsidR="00867366">
        <w:rPr>
          <w:rFonts w:ascii="Times New Roman" w:eastAsia="Times New Roman" w:hAnsi="Times New Roman"/>
          <w:sz w:val="20"/>
          <w:szCs w:val="20"/>
          <w:lang w:val="en-CA" w:bidi="he-IL"/>
        </w:rPr>
        <w:tab/>
      </w: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 xml:space="preserve">Reviews and audit information-Capturing defects in audits &amp; </w:t>
      </w:r>
    </w:p>
    <w:p w:rsidR="00B37183" w:rsidRPr="00867366" w:rsidRDefault="00B37183" w:rsidP="000133C9">
      <w:pPr>
        <w:ind w:left="706" w:firstLine="70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>Reviews and maintaining Review Report</w:t>
      </w:r>
    </w:p>
    <w:p w:rsidR="00B37183" w:rsidRPr="00867366" w:rsidRDefault="00B37183" w:rsidP="000133C9">
      <w:pPr>
        <w:ind w:left="70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 xml:space="preserve">6. </w:t>
      </w:r>
      <w:r w:rsidR="00867366">
        <w:rPr>
          <w:rFonts w:ascii="Times New Roman" w:eastAsia="Times New Roman" w:hAnsi="Times New Roman"/>
          <w:sz w:val="20"/>
          <w:szCs w:val="20"/>
          <w:lang w:val="en-CA" w:bidi="he-IL"/>
        </w:rPr>
        <w:tab/>
      </w: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>MIS</w:t>
      </w:r>
    </w:p>
    <w:p w:rsidR="00B37183" w:rsidRPr="00867366" w:rsidRDefault="00B37183" w:rsidP="000133C9">
      <w:pPr>
        <w:widowControl/>
        <w:numPr>
          <w:ilvl w:val="0"/>
          <w:numId w:val="16"/>
        </w:numPr>
        <w:tabs>
          <w:tab w:val="clear" w:pos="720"/>
          <w:tab w:val="num" w:pos="1426"/>
        </w:tabs>
        <w:suppressAutoHyphens w:val="0"/>
        <w:ind w:left="142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>Schedule Variance</w:t>
      </w:r>
    </w:p>
    <w:p w:rsidR="00B37183" w:rsidRPr="00867366" w:rsidRDefault="00B37183" w:rsidP="000133C9">
      <w:pPr>
        <w:widowControl/>
        <w:numPr>
          <w:ilvl w:val="0"/>
          <w:numId w:val="16"/>
        </w:numPr>
        <w:tabs>
          <w:tab w:val="clear" w:pos="720"/>
          <w:tab w:val="num" w:pos="1426"/>
        </w:tabs>
        <w:suppressAutoHyphens w:val="0"/>
        <w:ind w:left="142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>Effort Variances</w:t>
      </w:r>
    </w:p>
    <w:p w:rsidR="00B37183" w:rsidRPr="00867366" w:rsidRDefault="00B37183" w:rsidP="000133C9">
      <w:pPr>
        <w:widowControl/>
        <w:numPr>
          <w:ilvl w:val="0"/>
          <w:numId w:val="16"/>
        </w:numPr>
        <w:tabs>
          <w:tab w:val="clear" w:pos="720"/>
          <w:tab w:val="num" w:pos="1426"/>
        </w:tabs>
        <w:suppressAutoHyphens w:val="0"/>
        <w:ind w:left="142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>Cost Variances</w:t>
      </w:r>
    </w:p>
    <w:p w:rsidR="00B37183" w:rsidRPr="00867366" w:rsidRDefault="00B37183" w:rsidP="000133C9">
      <w:pPr>
        <w:widowControl/>
        <w:numPr>
          <w:ilvl w:val="0"/>
          <w:numId w:val="16"/>
        </w:numPr>
        <w:tabs>
          <w:tab w:val="clear" w:pos="720"/>
          <w:tab w:val="num" w:pos="1426"/>
        </w:tabs>
        <w:suppressAutoHyphens w:val="0"/>
        <w:ind w:left="142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>Phase wise Effort</w:t>
      </w:r>
    </w:p>
    <w:p w:rsidR="00B37183" w:rsidRPr="00867366" w:rsidRDefault="00B37183" w:rsidP="000133C9">
      <w:pPr>
        <w:widowControl/>
        <w:numPr>
          <w:ilvl w:val="0"/>
          <w:numId w:val="16"/>
        </w:numPr>
        <w:tabs>
          <w:tab w:val="clear" w:pos="720"/>
          <w:tab w:val="num" w:pos="1426"/>
        </w:tabs>
        <w:suppressAutoHyphens w:val="0"/>
        <w:ind w:left="142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>Resource wise Deviation(Effort variation, Schedule Variation)</w:t>
      </w:r>
    </w:p>
    <w:p w:rsidR="00B37183" w:rsidRPr="00867366" w:rsidRDefault="00B37183" w:rsidP="000133C9">
      <w:pPr>
        <w:widowControl/>
        <w:numPr>
          <w:ilvl w:val="0"/>
          <w:numId w:val="16"/>
        </w:numPr>
        <w:tabs>
          <w:tab w:val="clear" w:pos="720"/>
          <w:tab w:val="num" w:pos="1426"/>
        </w:tabs>
        <w:suppressAutoHyphens w:val="0"/>
        <w:spacing w:line="240" w:lineRule="exact"/>
        <w:ind w:left="142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>No. of defects-Defects Metrics Calculation</w:t>
      </w:r>
    </w:p>
    <w:p w:rsidR="00B37183" w:rsidRPr="00867366" w:rsidRDefault="00B37183" w:rsidP="000133C9">
      <w:pPr>
        <w:widowControl/>
        <w:numPr>
          <w:ilvl w:val="0"/>
          <w:numId w:val="16"/>
        </w:numPr>
        <w:tabs>
          <w:tab w:val="clear" w:pos="720"/>
          <w:tab w:val="num" w:pos="1426"/>
        </w:tabs>
        <w:suppressAutoHyphens w:val="0"/>
        <w:spacing w:line="240" w:lineRule="exact"/>
        <w:ind w:left="142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>Project wise time utilization</w:t>
      </w:r>
    </w:p>
    <w:p w:rsidR="00B37183" w:rsidRPr="00867366" w:rsidRDefault="00B37183" w:rsidP="000133C9">
      <w:pPr>
        <w:widowControl/>
        <w:numPr>
          <w:ilvl w:val="0"/>
          <w:numId w:val="16"/>
        </w:numPr>
        <w:tabs>
          <w:tab w:val="clear" w:pos="720"/>
          <w:tab w:val="num" w:pos="1426"/>
        </w:tabs>
        <w:suppressAutoHyphens w:val="0"/>
        <w:spacing w:line="240" w:lineRule="exact"/>
        <w:ind w:left="142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>Phase and task wise time utilization</w:t>
      </w:r>
    </w:p>
    <w:p w:rsidR="00B37183" w:rsidRPr="00867366" w:rsidRDefault="00B37183" w:rsidP="000133C9">
      <w:pPr>
        <w:widowControl/>
        <w:numPr>
          <w:ilvl w:val="0"/>
          <w:numId w:val="16"/>
        </w:numPr>
        <w:tabs>
          <w:tab w:val="clear" w:pos="720"/>
          <w:tab w:val="num" w:pos="1426"/>
        </w:tabs>
        <w:suppressAutoHyphens w:val="0"/>
        <w:spacing w:line="240" w:lineRule="exact"/>
        <w:ind w:left="142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>Resource monthly report</w:t>
      </w:r>
    </w:p>
    <w:p w:rsidR="00B37183" w:rsidRPr="00867366" w:rsidRDefault="00B37183" w:rsidP="000133C9">
      <w:pPr>
        <w:spacing w:line="240" w:lineRule="exact"/>
        <w:ind w:left="706"/>
        <w:jc w:val="both"/>
        <w:rPr>
          <w:rFonts w:ascii="Times New Roman" w:eastAsia="Times New Roman" w:hAnsi="Times New Roman"/>
          <w:sz w:val="20"/>
          <w:szCs w:val="20"/>
          <w:lang w:val="en-CA" w:bidi="he-IL"/>
        </w:rPr>
      </w:pPr>
      <w:r w:rsidRPr="00867366">
        <w:rPr>
          <w:rFonts w:ascii="Times New Roman" w:eastAsia="Times New Roman" w:hAnsi="Times New Roman"/>
          <w:sz w:val="20"/>
          <w:szCs w:val="20"/>
          <w:lang w:val="en-CA" w:bidi="he-IL"/>
        </w:rPr>
        <w:t>The end users are the CCS software staff.  The system should be use Login/ Password technique for imposing security at the user level. Each user will have a unique username and password.</w:t>
      </w:r>
    </w:p>
    <w:p w:rsidR="00B37183" w:rsidRPr="00867366" w:rsidRDefault="00B37183" w:rsidP="000133C9">
      <w:pPr>
        <w:ind w:left="706"/>
        <w:jc w:val="both"/>
        <w:rPr>
          <w:rFonts w:ascii="Times New Roman" w:hAnsi="Times New Roman"/>
          <w:sz w:val="20"/>
          <w:szCs w:val="20"/>
        </w:rPr>
      </w:pPr>
      <w:r w:rsidRPr="00867366">
        <w:rPr>
          <w:rFonts w:ascii="Times New Roman" w:hAnsi="Times New Roman"/>
          <w:sz w:val="20"/>
          <w:szCs w:val="20"/>
        </w:rPr>
        <w:t>The end users are the CCS software staff.  The system should be use Login/ Password technique for imposing security at the user level. Each user will have a unique username and password.</w:t>
      </w:r>
    </w:p>
    <w:p w:rsidR="00B37183" w:rsidRDefault="00B37183">
      <w:pPr>
        <w:jc w:val="center"/>
        <w:rPr>
          <w:rFonts w:ascii="Palatino Linotype" w:hAnsi="Palatino Linotype" w:cs="Tahoma"/>
          <w:b/>
          <w:shadow/>
          <w:color w:val="000080"/>
        </w:rPr>
      </w:pPr>
    </w:p>
    <w:p w:rsidR="00C23AC7" w:rsidRDefault="00583475" w:rsidP="00583475">
      <w:pPr>
        <w:tabs>
          <w:tab w:val="left" w:pos="2535"/>
        </w:tabs>
        <w:rPr>
          <w:rFonts w:ascii="Palatino Linotype" w:hAnsi="Palatino Linotype" w:cs="Tahoma"/>
          <w:b/>
          <w:sz w:val="20"/>
          <w:szCs w:val="20"/>
        </w:rPr>
      </w:pPr>
      <w:r>
        <w:rPr>
          <w:rFonts w:ascii="Palatino Linotype" w:hAnsi="Palatino Linotype" w:cs="Tahoma"/>
          <w:b/>
          <w:sz w:val="20"/>
          <w:szCs w:val="20"/>
        </w:rPr>
        <w:tab/>
      </w:r>
    </w:p>
    <w:p w:rsidR="00FF1C62" w:rsidRDefault="00FF1C62">
      <w:pPr>
        <w:jc w:val="center"/>
        <w:rPr>
          <w:rFonts w:ascii="Palatino Linotype" w:hAnsi="Palatino Linotype" w:cs="Tahoma"/>
          <w:b/>
          <w:shadow/>
          <w:color w:val="000080"/>
        </w:rPr>
      </w:pPr>
    </w:p>
    <w:p w:rsidR="00C23AC7" w:rsidRDefault="00C23AC7">
      <w:pPr>
        <w:jc w:val="center"/>
        <w:rPr>
          <w:rFonts w:ascii="Palatino Linotype" w:hAnsi="Palatino Linotype" w:cs="Tahoma"/>
          <w:b/>
          <w:shadow/>
          <w:color w:val="000080"/>
        </w:rPr>
      </w:pPr>
      <w:r>
        <w:rPr>
          <w:rFonts w:ascii="Palatino Linotype" w:hAnsi="Palatino Linotype" w:cs="Tahoma"/>
          <w:b/>
          <w:shadow/>
          <w:color w:val="000080"/>
        </w:rPr>
        <w:t>EDUCATIONAL AND PROFESSIONAL DEVELOPMENT</w:t>
      </w:r>
    </w:p>
    <w:p w:rsidR="00C23AC7" w:rsidRDefault="00C23AC7">
      <w:pPr>
        <w:jc w:val="center"/>
        <w:rPr>
          <w:rFonts w:ascii="Palatino Linotype" w:hAnsi="Palatino Linotype"/>
          <w:b/>
          <w:color w:val="000000"/>
          <w:sz w:val="6"/>
          <w:szCs w:val="16"/>
        </w:rPr>
      </w:pPr>
    </w:p>
    <w:p w:rsidR="005034FF" w:rsidRDefault="005034FF">
      <w:pPr>
        <w:pStyle w:val="PlainText"/>
        <w:jc w:val="center"/>
        <w:rPr>
          <w:rFonts w:ascii="Palatino Linotype" w:hAnsi="Palatino Linotype"/>
          <w:b/>
        </w:rPr>
      </w:pPr>
    </w:p>
    <w:p w:rsidR="00C23AC7" w:rsidRDefault="000455EC">
      <w:pPr>
        <w:pStyle w:val="PlainText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M. C. A.</w:t>
      </w:r>
    </w:p>
    <w:p w:rsidR="00C23AC7" w:rsidRDefault="000455EC">
      <w:pPr>
        <w:pStyle w:val="PlainText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Sikkim Manipal University</w:t>
      </w:r>
      <w:r w:rsidR="00C23AC7">
        <w:rPr>
          <w:rFonts w:ascii="Palatino Linotype" w:hAnsi="Palatino Linotype"/>
        </w:rPr>
        <w:t xml:space="preserve"> with 71%</w:t>
      </w:r>
    </w:p>
    <w:p w:rsidR="00EB78DB" w:rsidRDefault="00EB78DB">
      <w:pPr>
        <w:pStyle w:val="PlainText"/>
        <w:jc w:val="center"/>
        <w:rPr>
          <w:rFonts w:ascii="Palatino Linotype" w:hAnsi="Palatino Linotype"/>
          <w:b/>
        </w:rPr>
      </w:pPr>
    </w:p>
    <w:p w:rsidR="005A4678" w:rsidRPr="005A4678" w:rsidRDefault="005A4678">
      <w:pPr>
        <w:pStyle w:val="PlainText"/>
        <w:jc w:val="center"/>
        <w:rPr>
          <w:rFonts w:ascii="Palatino Linotype" w:hAnsi="Palatino Linotype"/>
          <w:b/>
        </w:rPr>
      </w:pPr>
      <w:r w:rsidRPr="005A4678">
        <w:rPr>
          <w:rFonts w:ascii="Palatino Linotype" w:hAnsi="Palatino Linotype"/>
          <w:b/>
        </w:rPr>
        <w:t>B.Com</w:t>
      </w:r>
    </w:p>
    <w:p w:rsidR="005A4678" w:rsidRDefault="005A4678">
      <w:pPr>
        <w:pStyle w:val="PlainText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Kumaon University Nainital with 54%</w:t>
      </w:r>
    </w:p>
    <w:p w:rsidR="00AF5A2F" w:rsidRDefault="00AF5A2F">
      <w:pPr>
        <w:pStyle w:val="PlainText"/>
        <w:jc w:val="center"/>
        <w:rPr>
          <w:rFonts w:ascii="Palatino Linotype" w:hAnsi="Palatino Linotype"/>
          <w:b/>
        </w:rPr>
      </w:pPr>
    </w:p>
    <w:p w:rsidR="00C23AC7" w:rsidRDefault="000455EC">
      <w:pPr>
        <w:pStyle w:val="PlainText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Three Year Diploma In Computer Sci. &amp; Engg.</w:t>
      </w:r>
    </w:p>
    <w:p w:rsidR="00C23AC7" w:rsidRDefault="000455EC">
      <w:pPr>
        <w:pStyle w:val="PlainText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U.A.B.T.E. Roorkee</w:t>
      </w:r>
      <w:r w:rsidR="00C23AC7">
        <w:rPr>
          <w:rFonts w:ascii="Palatino Linotype" w:hAnsi="Palatino Linotype"/>
        </w:rPr>
        <w:t xml:space="preserve"> with </w:t>
      </w:r>
      <w:r>
        <w:rPr>
          <w:rFonts w:ascii="Palatino Linotype" w:hAnsi="Palatino Linotype"/>
        </w:rPr>
        <w:t>75</w:t>
      </w:r>
      <w:r w:rsidR="00C23AC7">
        <w:rPr>
          <w:rFonts w:ascii="Palatino Linotype" w:hAnsi="Palatino Linotype"/>
        </w:rPr>
        <w:t>%</w:t>
      </w:r>
    </w:p>
    <w:p w:rsidR="00AF5A2F" w:rsidRDefault="00AF5A2F">
      <w:pPr>
        <w:pStyle w:val="PlainText"/>
        <w:jc w:val="center"/>
        <w:rPr>
          <w:rFonts w:ascii="Palatino Linotype" w:hAnsi="Palatino Linotype"/>
        </w:rPr>
      </w:pPr>
    </w:p>
    <w:p w:rsidR="00C23AC7" w:rsidRDefault="005A4678">
      <w:pPr>
        <w:pStyle w:val="PlainText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Intermediate </w:t>
      </w:r>
    </w:p>
    <w:p w:rsidR="00C23AC7" w:rsidRDefault="00C23AC7">
      <w:pPr>
        <w:pStyle w:val="PlainText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G.I.C.Ramnagar (Nainital) with 5</w:t>
      </w:r>
      <w:r w:rsidR="000455EC">
        <w:rPr>
          <w:rFonts w:ascii="Palatino Linotype" w:hAnsi="Palatino Linotype"/>
        </w:rPr>
        <w:t>9.4</w:t>
      </w:r>
      <w:r>
        <w:rPr>
          <w:rFonts w:ascii="Palatino Linotype" w:hAnsi="Palatino Linotype"/>
        </w:rPr>
        <w:t>%</w:t>
      </w:r>
    </w:p>
    <w:p w:rsidR="00C23AC7" w:rsidRDefault="00C23AC7">
      <w:pPr>
        <w:pStyle w:val="PlainText"/>
        <w:jc w:val="center"/>
        <w:rPr>
          <w:rFonts w:ascii="Palatino Linotype" w:hAnsi="Palatino Linotype"/>
          <w:sz w:val="6"/>
        </w:rPr>
      </w:pPr>
    </w:p>
    <w:p w:rsidR="00EB78DB" w:rsidRDefault="00EB78DB">
      <w:pPr>
        <w:pStyle w:val="PlainText"/>
        <w:jc w:val="center"/>
        <w:rPr>
          <w:rFonts w:ascii="Palatino Linotype" w:hAnsi="Palatino Linotype"/>
          <w:sz w:val="6"/>
        </w:rPr>
      </w:pPr>
    </w:p>
    <w:p w:rsidR="00C23AC7" w:rsidRDefault="005A4678">
      <w:pPr>
        <w:pStyle w:val="PlainText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Matriculation </w:t>
      </w:r>
    </w:p>
    <w:p w:rsidR="00C23AC7" w:rsidRDefault="00C23AC7">
      <w:pPr>
        <w:pStyle w:val="PlainText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G.I.C.Ramnagar (Nainital) with 6</w:t>
      </w:r>
      <w:r w:rsidR="000455EC">
        <w:rPr>
          <w:rFonts w:ascii="Palatino Linotype" w:hAnsi="Palatino Linotype"/>
        </w:rPr>
        <w:t>9</w:t>
      </w:r>
      <w:r>
        <w:rPr>
          <w:rFonts w:ascii="Palatino Linotype" w:hAnsi="Palatino Linotype"/>
        </w:rPr>
        <w:t>%</w:t>
      </w:r>
    </w:p>
    <w:p w:rsidR="00C23AC7" w:rsidRDefault="00C23AC7">
      <w:pPr>
        <w:pStyle w:val="PlainText"/>
        <w:jc w:val="center"/>
        <w:rPr>
          <w:rFonts w:ascii="Palatino Linotype" w:hAnsi="Palatino Linotype"/>
          <w:sz w:val="6"/>
        </w:rPr>
      </w:pPr>
    </w:p>
    <w:p w:rsidR="00CB3C5E" w:rsidRDefault="00CB3C5E">
      <w:pPr>
        <w:tabs>
          <w:tab w:val="left" w:pos="180"/>
        </w:tabs>
        <w:jc w:val="center"/>
        <w:rPr>
          <w:rFonts w:ascii="Palatino Linotype" w:hAnsi="Palatino Linotype" w:cs="Lucida Sans Unicode"/>
          <w:sz w:val="17"/>
          <w:szCs w:val="17"/>
        </w:rPr>
      </w:pPr>
    </w:p>
    <w:p w:rsidR="00FF1C62" w:rsidRDefault="00AF5A2F">
      <w:pPr>
        <w:tabs>
          <w:tab w:val="left" w:pos="180"/>
        </w:tabs>
        <w:jc w:val="center"/>
        <w:rPr>
          <w:rFonts w:ascii="Palatino Linotype" w:hAnsi="Palatino Linotype" w:cs="Lucida Sans Unicode"/>
          <w:sz w:val="17"/>
          <w:szCs w:val="17"/>
        </w:rPr>
      </w:pPr>
      <w:r w:rsidRPr="00AF5A2F">
        <w:rPr>
          <w:rFonts w:ascii="Palatino Linotype" w:hAnsi="Palatino Linotype" w:cs="Lucida Sans Unicode"/>
          <w:noProof/>
          <w:sz w:val="17"/>
          <w:szCs w:val="17"/>
        </w:rPr>
        <w:drawing>
          <wp:inline distT="0" distB="0" distL="0" distR="0">
            <wp:extent cx="6468836" cy="127725"/>
            <wp:effectExtent l="19050" t="0" r="8164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889" cy="1332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C7" w:rsidRDefault="00C23AC7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Date of Birth:</w:t>
      </w:r>
      <w:r>
        <w:rPr>
          <w:rFonts w:ascii="Palatino Linotype" w:hAnsi="Palatino Linotype"/>
          <w:sz w:val="20"/>
          <w:szCs w:val="20"/>
        </w:rPr>
        <w:t xml:space="preserve"> 2</w:t>
      </w:r>
      <w:r w:rsidR="001734CC">
        <w:rPr>
          <w:rFonts w:ascii="Palatino Linotype" w:hAnsi="Palatino Linotype"/>
          <w:sz w:val="20"/>
          <w:szCs w:val="20"/>
        </w:rPr>
        <w:t>8</w:t>
      </w:r>
      <w:r>
        <w:rPr>
          <w:rFonts w:ascii="Palatino Linotype" w:hAnsi="Palatino Linotype"/>
          <w:sz w:val="20"/>
          <w:szCs w:val="20"/>
        </w:rPr>
        <w:t xml:space="preserve"> April 198</w:t>
      </w:r>
      <w:r w:rsidR="001734CC">
        <w:rPr>
          <w:rFonts w:ascii="Palatino Linotype" w:hAnsi="Palatino Linotype"/>
          <w:sz w:val="20"/>
          <w:szCs w:val="20"/>
        </w:rPr>
        <w:t>4</w:t>
      </w:r>
      <w:r>
        <w:rPr>
          <w:rFonts w:ascii="Palatino Linotype" w:hAnsi="Palatino Linotype"/>
          <w:sz w:val="20"/>
          <w:szCs w:val="20"/>
        </w:rPr>
        <w:t xml:space="preserve">                                                  </w:t>
      </w:r>
    </w:p>
    <w:p w:rsidR="00973130" w:rsidRDefault="00973130">
      <w:pPr>
        <w:rPr>
          <w:rFonts w:ascii="Palatino Linotype" w:hAnsi="Palatino Linotype"/>
          <w:sz w:val="20"/>
          <w:szCs w:val="20"/>
        </w:rPr>
      </w:pPr>
    </w:p>
    <w:p w:rsidR="00C23AC7" w:rsidRDefault="00C23AC7">
      <w:pPr>
        <w:rPr>
          <w:rFonts w:ascii="Palatino Linotype" w:hAnsi="Palatino Linotype"/>
          <w:b/>
          <w:sz w:val="20"/>
          <w:szCs w:val="20"/>
        </w:rPr>
      </w:pPr>
    </w:p>
    <w:p w:rsidR="00973130" w:rsidRDefault="00973130">
      <w:pPr>
        <w:rPr>
          <w:rFonts w:ascii="Palatino Linotype" w:hAnsi="Palatino Linotype"/>
          <w:b/>
          <w:sz w:val="20"/>
          <w:szCs w:val="20"/>
        </w:rPr>
      </w:pPr>
    </w:p>
    <w:p w:rsidR="00C23AC7" w:rsidRDefault="00C23AC7">
      <w:pPr>
        <w:jc w:val="both"/>
      </w:pPr>
      <w:r>
        <w:t>I here by declare that information given above is true at the best of my Knowledge.</w:t>
      </w:r>
    </w:p>
    <w:p w:rsidR="00973130" w:rsidRDefault="00973130"/>
    <w:p w:rsidR="00C23AC7" w:rsidRDefault="009E434A">
      <w:pPr>
        <w:tabs>
          <w:tab w:val="left" w:pos="180"/>
        </w:tabs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 w:cs="Lucida Sans Unicode"/>
          <w:noProof/>
          <w:sz w:val="17"/>
          <w:szCs w:val="17"/>
        </w:rPr>
        <w:drawing>
          <wp:inline distT="0" distB="0" distL="0" distR="0">
            <wp:extent cx="6464300" cy="1276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1276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30" w:rsidRDefault="00973130">
      <w:pPr>
        <w:rPr>
          <w:rFonts w:ascii="Palatino Linotype" w:hAnsi="Palatino Linotype"/>
          <w:b/>
          <w:sz w:val="20"/>
          <w:szCs w:val="20"/>
        </w:rPr>
      </w:pPr>
    </w:p>
    <w:p w:rsidR="00C23AC7" w:rsidRDefault="00C23AC7">
      <w:pPr>
        <w:rPr>
          <w:b/>
          <w:bCs/>
        </w:rPr>
      </w:pPr>
      <w:r>
        <w:rPr>
          <w:b/>
          <w:bCs/>
        </w:rPr>
        <w:t>DATE: …………………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C23AC7" w:rsidRDefault="00C23AC7">
      <w:pPr>
        <w:rPr>
          <w:rFonts w:ascii="Palatino Linotype" w:hAnsi="Palatino Linotype"/>
          <w:b/>
          <w:sz w:val="20"/>
          <w:szCs w:val="20"/>
        </w:rPr>
      </w:pPr>
    </w:p>
    <w:p w:rsidR="00C23AC7" w:rsidRDefault="00C23AC7">
      <w:pPr>
        <w:rPr>
          <w:b/>
          <w:bCs/>
        </w:rPr>
      </w:pPr>
      <w:r>
        <w:rPr>
          <w:b/>
          <w:bCs/>
        </w:rPr>
        <w:t>PLACE: ………………..                                                                              (</w:t>
      </w:r>
      <w:r w:rsidR="00136687">
        <w:rPr>
          <w:b/>
          <w:bCs/>
        </w:rPr>
        <w:t>RAJENDRA HARBOLA</w:t>
      </w:r>
      <w:r>
        <w:rPr>
          <w:b/>
          <w:bCs/>
        </w:rPr>
        <w:t>)</w:t>
      </w:r>
    </w:p>
    <w:sectPr w:rsidR="00C23AC7" w:rsidSect="00AF5A2F">
      <w:footnotePr>
        <w:pos w:val="beneathText"/>
      </w:footnotePr>
      <w:pgSz w:w="12240" w:h="15840" w:code="1"/>
      <w:pgMar w:top="720" w:right="1138" w:bottom="720" w:left="113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22A" w:rsidRDefault="002C522A" w:rsidP="00AF5A2F">
      <w:r>
        <w:separator/>
      </w:r>
    </w:p>
  </w:endnote>
  <w:endnote w:type="continuationSeparator" w:id="1">
    <w:p w:rsidR="002C522A" w:rsidRDefault="002C522A" w:rsidP="00AF5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LGC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22A" w:rsidRDefault="002C522A" w:rsidP="00AF5A2F">
      <w:r>
        <w:separator/>
      </w:r>
    </w:p>
  </w:footnote>
  <w:footnote w:type="continuationSeparator" w:id="1">
    <w:p w:rsidR="002C522A" w:rsidRDefault="002C522A" w:rsidP="00AF5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5">
    <w:nsid w:val="00114487"/>
    <w:multiLevelType w:val="hybridMultilevel"/>
    <w:tmpl w:val="57F23658"/>
    <w:lvl w:ilvl="0" w:tplc="00E828C4">
      <w:start w:val="1"/>
      <w:numFmt w:val="decimal"/>
      <w:lvlText w:val="%1."/>
      <w:lvlJc w:val="left"/>
      <w:pPr>
        <w:ind w:left="720" w:hanging="360"/>
      </w:pPr>
      <w:rPr>
        <w:rFonts w:cs="Tahom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8C6A97"/>
    <w:multiLevelType w:val="hybridMultilevel"/>
    <w:tmpl w:val="F28CAE60"/>
    <w:lvl w:ilvl="0" w:tplc="0000000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5756D"/>
    <w:multiLevelType w:val="hybridMultilevel"/>
    <w:tmpl w:val="4E821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371ED1"/>
    <w:multiLevelType w:val="hybridMultilevel"/>
    <w:tmpl w:val="8A72C07A"/>
    <w:lvl w:ilvl="0" w:tplc="ED0EB31A">
      <w:numFmt w:val="bullet"/>
      <w:lvlText w:val="﷐"/>
      <w:lvlJc w:val="left"/>
      <w:pPr>
        <w:ind w:left="720" w:hanging="360"/>
      </w:pPr>
      <w:rPr>
        <w:rFonts w:ascii="Palatino Linotype" w:eastAsia="DejaVu LGC Sans" w:hAnsi="Palatino Linotype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E915AD"/>
    <w:multiLevelType w:val="hybridMultilevel"/>
    <w:tmpl w:val="8DA2101A"/>
    <w:lvl w:ilvl="0" w:tplc="2C5C23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14027F"/>
    <w:multiLevelType w:val="hybridMultilevel"/>
    <w:tmpl w:val="D6A2BC80"/>
    <w:lvl w:ilvl="0" w:tplc="257A3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2F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6E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04A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EA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D60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3AE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00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21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3C66F70"/>
    <w:multiLevelType w:val="hybridMultilevel"/>
    <w:tmpl w:val="CE2E66C4"/>
    <w:lvl w:ilvl="0" w:tplc="0000000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F815FE"/>
    <w:multiLevelType w:val="hybridMultilevel"/>
    <w:tmpl w:val="ECF87C2C"/>
    <w:lvl w:ilvl="0" w:tplc="168A2A58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2AB62AB"/>
    <w:multiLevelType w:val="hybridMultilevel"/>
    <w:tmpl w:val="69B48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4F02E4"/>
    <w:multiLevelType w:val="hybridMultilevel"/>
    <w:tmpl w:val="69B48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00A1F"/>
    <w:multiLevelType w:val="hybridMultilevel"/>
    <w:tmpl w:val="77B4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380F70"/>
    <w:multiLevelType w:val="hybridMultilevel"/>
    <w:tmpl w:val="1CCC3F5C"/>
    <w:lvl w:ilvl="0" w:tplc="8AAA2B0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7">
    <w:nsid w:val="7FBC30E5"/>
    <w:multiLevelType w:val="hybridMultilevel"/>
    <w:tmpl w:val="E8629BC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8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16"/>
  </w:num>
  <w:num w:numId="13">
    <w:abstractNumId w:val="17"/>
  </w:num>
  <w:num w:numId="14">
    <w:abstractNumId w:val="14"/>
  </w:num>
  <w:num w:numId="15">
    <w:abstractNumId w:val="10"/>
  </w:num>
  <w:num w:numId="16">
    <w:abstractNumId w:val="7"/>
  </w:num>
  <w:num w:numId="17">
    <w:abstractNumId w:val="1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stylePaneFormatFilter w:val="3F01"/>
  <w:defaultTabStop w:val="706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580E4D"/>
    <w:rsid w:val="000059F5"/>
    <w:rsid w:val="00010762"/>
    <w:rsid w:val="000133C9"/>
    <w:rsid w:val="00035AF2"/>
    <w:rsid w:val="00037559"/>
    <w:rsid w:val="000408E1"/>
    <w:rsid w:val="000455EC"/>
    <w:rsid w:val="00064365"/>
    <w:rsid w:val="000F4334"/>
    <w:rsid w:val="00115164"/>
    <w:rsid w:val="00121677"/>
    <w:rsid w:val="001220F7"/>
    <w:rsid w:val="001315C4"/>
    <w:rsid w:val="00136687"/>
    <w:rsid w:val="001730E3"/>
    <w:rsid w:val="001734CC"/>
    <w:rsid w:val="001736C4"/>
    <w:rsid w:val="001B3B1F"/>
    <w:rsid w:val="001B544A"/>
    <w:rsid w:val="001E7518"/>
    <w:rsid w:val="001F4B2B"/>
    <w:rsid w:val="0020601A"/>
    <w:rsid w:val="00214483"/>
    <w:rsid w:val="002246BB"/>
    <w:rsid w:val="002815DB"/>
    <w:rsid w:val="00281F93"/>
    <w:rsid w:val="002C522A"/>
    <w:rsid w:val="002D3A5E"/>
    <w:rsid w:val="00311ED9"/>
    <w:rsid w:val="00363A56"/>
    <w:rsid w:val="00390581"/>
    <w:rsid w:val="003F29B5"/>
    <w:rsid w:val="004004F0"/>
    <w:rsid w:val="0042211B"/>
    <w:rsid w:val="00431614"/>
    <w:rsid w:val="00485E4C"/>
    <w:rsid w:val="00492A0F"/>
    <w:rsid w:val="004967E9"/>
    <w:rsid w:val="004A5F42"/>
    <w:rsid w:val="00502ABB"/>
    <w:rsid w:val="005034FF"/>
    <w:rsid w:val="005079FA"/>
    <w:rsid w:val="00525DE4"/>
    <w:rsid w:val="00527785"/>
    <w:rsid w:val="00535778"/>
    <w:rsid w:val="00566632"/>
    <w:rsid w:val="00576BEC"/>
    <w:rsid w:val="00580E4D"/>
    <w:rsid w:val="00583475"/>
    <w:rsid w:val="005A4678"/>
    <w:rsid w:val="005B23DB"/>
    <w:rsid w:val="005B71B8"/>
    <w:rsid w:val="005E6517"/>
    <w:rsid w:val="00602F91"/>
    <w:rsid w:val="00622444"/>
    <w:rsid w:val="00637697"/>
    <w:rsid w:val="0067069E"/>
    <w:rsid w:val="00676F9D"/>
    <w:rsid w:val="006A39DA"/>
    <w:rsid w:val="006A5DB5"/>
    <w:rsid w:val="006A6CDF"/>
    <w:rsid w:val="006E780B"/>
    <w:rsid w:val="007036A7"/>
    <w:rsid w:val="00715CF9"/>
    <w:rsid w:val="00717B8B"/>
    <w:rsid w:val="0072134F"/>
    <w:rsid w:val="00734626"/>
    <w:rsid w:val="00741AA6"/>
    <w:rsid w:val="00755686"/>
    <w:rsid w:val="0076281E"/>
    <w:rsid w:val="007757C0"/>
    <w:rsid w:val="00776174"/>
    <w:rsid w:val="00777E4A"/>
    <w:rsid w:val="00800400"/>
    <w:rsid w:val="008070EE"/>
    <w:rsid w:val="00813D7D"/>
    <w:rsid w:val="008248AB"/>
    <w:rsid w:val="00834254"/>
    <w:rsid w:val="00867366"/>
    <w:rsid w:val="00867369"/>
    <w:rsid w:val="00880E80"/>
    <w:rsid w:val="008834E9"/>
    <w:rsid w:val="008A4774"/>
    <w:rsid w:val="008E45E0"/>
    <w:rsid w:val="008F055C"/>
    <w:rsid w:val="009027E7"/>
    <w:rsid w:val="0090305C"/>
    <w:rsid w:val="009071C6"/>
    <w:rsid w:val="00917F44"/>
    <w:rsid w:val="00920C32"/>
    <w:rsid w:val="009238C2"/>
    <w:rsid w:val="00952E7D"/>
    <w:rsid w:val="0096597D"/>
    <w:rsid w:val="009704C7"/>
    <w:rsid w:val="00972B74"/>
    <w:rsid w:val="00973130"/>
    <w:rsid w:val="009D77A4"/>
    <w:rsid w:val="009E120C"/>
    <w:rsid w:val="009E434A"/>
    <w:rsid w:val="009F0DAC"/>
    <w:rsid w:val="00A050A7"/>
    <w:rsid w:val="00A17250"/>
    <w:rsid w:val="00A32B0D"/>
    <w:rsid w:val="00A56A9F"/>
    <w:rsid w:val="00A9084E"/>
    <w:rsid w:val="00A91003"/>
    <w:rsid w:val="00A911E1"/>
    <w:rsid w:val="00AD1464"/>
    <w:rsid w:val="00AD6BEB"/>
    <w:rsid w:val="00AE152D"/>
    <w:rsid w:val="00AF5A2F"/>
    <w:rsid w:val="00B23919"/>
    <w:rsid w:val="00B36CD0"/>
    <w:rsid w:val="00B37183"/>
    <w:rsid w:val="00B602BB"/>
    <w:rsid w:val="00B67AA2"/>
    <w:rsid w:val="00BE6A4D"/>
    <w:rsid w:val="00BE7B86"/>
    <w:rsid w:val="00BF72EB"/>
    <w:rsid w:val="00C14A49"/>
    <w:rsid w:val="00C23AC7"/>
    <w:rsid w:val="00C72E28"/>
    <w:rsid w:val="00C76E50"/>
    <w:rsid w:val="00C827C5"/>
    <w:rsid w:val="00CA2381"/>
    <w:rsid w:val="00CB3C5E"/>
    <w:rsid w:val="00CB792F"/>
    <w:rsid w:val="00CD7DFD"/>
    <w:rsid w:val="00CE3589"/>
    <w:rsid w:val="00CF5622"/>
    <w:rsid w:val="00D3760C"/>
    <w:rsid w:val="00D412AF"/>
    <w:rsid w:val="00D532BD"/>
    <w:rsid w:val="00D70EA6"/>
    <w:rsid w:val="00DA42A4"/>
    <w:rsid w:val="00DC0C5B"/>
    <w:rsid w:val="00DC49BF"/>
    <w:rsid w:val="00DF1B7A"/>
    <w:rsid w:val="00E06964"/>
    <w:rsid w:val="00E12707"/>
    <w:rsid w:val="00E3533E"/>
    <w:rsid w:val="00E47285"/>
    <w:rsid w:val="00E63A97"/>
    <w:rsid w:val="00E67838"/>
    <w:rsid w:val="00E70D11"/>
    <w:rsid w:val="00E94F68"/>
    <w:rsid w:val="00EA3268"/>
    <w:rsid w:val="00EB0DD5"/>
    <w:rsid w:val="00EB78DB"/>
    <w:rsid w:val="00EF7A1E"/>
    <w:rsid w:val="00FB12AC"/>
    <w:rsid w:val="00FB5AD5"/>
    <w:rsid w:val="00FC20DC"/>
    <w:rsid w:val="00FD65ED"/>
    <w:rsid w:val="00FF1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48AB"/>
    <w:pPr>
      <w:widowControl w:val="0"/>
      <w:suppressAutoHyphens/>
    </w:pPr>
    <w:rPr>
      <w:rFonts w:ascii="Liberation Serif" w:eastAsia="DejaVu LGC Sans" w:hAnsi="Liberation Serif"/>
      <w:kern w:val="1"/>
      <w:sz w:val="24"/>
      <w:szCs w:val="24"/>
    </w:rPr>
  </w:style>
  <w:style w:type="paragraph" w:styleId="Heading5">
    <w:name w:val="heading 5"/>
    <w:basedOn w:val="Normal"/>
    <w:next w:val="Normal"/>
    <w:qFormat/>
    <w:rsid w:val="008248AB"/>
    <w:pPr>
      <w:keepNext/>
      <w:tabs>
        <w:tab w:val="num" w:pos="0"/>
      </w:tabs>
      <w:outlineLvl w:val="4"/>
    </w:pPr>
    <w:rPr>
      <w:rFonts w:ascii="Book Antiqua" w:hAnsi="Book Antiqu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8248AB"/>
    <w:rPr>
      <w:rFonts w:ascii="Wingdings" w:hAnsi="Wingdings"/>
    </w:rPr>
  </w:style>
  <w:style w:type="character" w:customStyle="1" w:styleId="WW8Num3z0">
    <w:name w:val="WW8Num3z0"/>
    <w:rsid w:val="008248AB"/>
    <w:rPr>
      <w:rFonts w:ascii="Wingdings" w:hAnsi="Wingdings"/>
    </w:rPr>
  </w:style>
  <w:style w:type="character" w:customStyle="1" w:styleId="WW8Num4z0">
    <w:name w:val="WW8Num4z0"/>
    <w:rsid w:val="008248AB"/>
    <w:rPr>
      <w:rFonts w:ascii="Wingdings" w:hAnsi="Wingdings"/>
    </w:rPr>
  </w:style>
  <w:style w:type="character" w:customStyle="1" w:styleId="Absatz-Standardschriftart">
    <w:name w:val="Absatz-Standardschriftart"/>
    <w:rsid w:val="008248AB"/>
  </w:style>
  <w:style w:type="character" w:customStyle="1" w:styleId="WW8Num4z1">
    <w:name w:val="WW8Num4z1"/>
    <w:rsid w:val="008248AB"/>
    <w:rPr>
      <w:rFonts w:ascii="Times New Roman" w:hAnsi="Times New Roman" w:cs="Times New Roman"/>
    </w:rPr>
  </w:style>
  <w:style w:type="character" w:customStyle="1" w:styleId="WW8Num4z3">
    <w:name w:val="WW8Num4z3"/>
    <w:rsid w:val="008248AB"/>
    <w:rPr>
      <w:rFonts w:ascii="Symbol" w:hAnsi="Symbol"/>
    </w:rPr>
  </w:style>
  <w:style w:type="character" w:customStyle="1" w:styleId="WW8Num4z4">
    <w:name w:val="WW8Num4z4"/>
    <w:rsid w:val="008248AB"/>
    <w:rPr>
      <w:rFonts w:ascii="Courier New" w:hAnsi="Courier New" w:cs="Courier New"/>
    </w:rPr>
  </w:style>
  <w:style w:type="character" w:customStyle="1" w:styleId="WW8Num3z1">
    <w:name w:val="WW8Num3z1"/>
    <w:rsid w:val="008248AB"/>
    <w:rPr>
      <w:rFonts w:ascii="Courier New" w:hAnsi="Courier New" w:cs="Courier New"/>
    </w:rPr>
  </w:style>
  <w:style w:type="character" w:customStyle="1" w:styleId="WW8Num3z3">
    <w:name w:val="WW8Num3z3"/>
    <w:rsid w:val="008248AB"/>
    <w:rPr>
      <w:rFonts w:ascii="Symbol" w:hAnsi="Symbol"/>
    </w:rPr>
  </w:style>
  <w:style w:type="character" w:customStyle="1" w:styleId="WW8Num5z0">
    <w:name w:val="WW8Num5z0"/>
    <w:rsid w:val="008248AB"/>
    <w:rPr>
      <w:rFonts w:ascii="Tahoma" w:hAnsi="Tahoma"/>
    </w:rPr>
  </w:style>
  <w:style w:type="character" w:customStyle="1" w:styleId="WW8Num5z1">
    <w:name w:val="WW8Num5z1"/>
    <w:rsid w:val="008248AB"/>
    <w:rPr>
      <w:rFonts w:ascii="Courier New" w:hAnsi="Courier New" w:cs="Courier New"/>
    </w:rPr>
  </w:style>
  <w:style w:type="character" w:customStyle="1" w:styleId="WW8Num5z2">
    <w:name w:val="WW8Num5z2"/>
    <w:rsid w:val="008248AB"/>
    <w:rPr>
      <w:rFonts w:ascii="Wingdings" w:hAnsi="Wingdings"/>
    </w:rPr>
  </w:style>
  <w:style w:type="character" w:customStyle="1" w:styleId="WW8Num5z3">
    <w:name w:val="WW8Num5z3"/>
    <w:rsid w:val="008248AB"/>
    <w:rPr>
      <w:rFonts w:ascii="Symbol" w:hAnsi="Symbol"/>
    </w:rPr>
  </w:style>
  <w:style w:type="character" w:customStyle="1" w:styleId="WW-DefaultParagraphFont">
    <w:name w:val="WW-Default Paragraph Font"/>
    <w:rsid w:val="008248AB"/>
  </w:style>
  <w:style w:type="character" w:styleId="Hyperlink">
    <w:name w:val="Hyperlink"/>
    <w:basedOn w:val="WW-DefaultParagraphFont"/>
    <w:rsid w:val="008248AB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8248AB"/>
    <w:pPr>
      <w:keepNext/>
      <w:spacing w:before="240" w:after="120"/>
    </w:pPr>
    <w:rPr>
      <w:rFonts w:ascii="Liberation Sans" w:hAnsi="Liberation Sans" w:cs="DejaVu LGC Sans"/>
      <w:sz w:val="28"/>
      <w:szCs w:val="28"/>
    </w:rPr>
  </w:style>
  <w:style w:type="paragraph" w:styleId="BodyText">
    <w:name w:val="Body Text"/>
    <w:basedOn w:val="Normal"/>
    <w:rsid w:val="008248AB"/>
    <w:pPr>
      <w:spacing w:after="120"/>
    </w:pPr>
  </w:style>
  <w:style w:type="paragraph" w:styleId="List">
    <w:name w:val="List"/>
    <w:basedOn w:val="BodyText"/>
    <w:rsid w:val="008248AB"/>
  </w:style>
  <w:style w:type="paragraph" w:styleId="Caption">
    <w:name w:val="caption"/>
    <w:basedOn w:val="Normal"/>
    <w:qFormat/>
    <w:rsid w:val="008248A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248AB"/>
    <w:pPr>
      <w:suppressLineNumbers/>
    </w:pPr>
  </w:style>
  <w:style w:type="paragraph" w:styleId="PlainText">
    <w:name w:val="Plain Text"/>
    <w:basedOn w:val="Normal"/>
    <w:rsid w:val="008248AB"/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rsid w:val="008248AB"/>
    <w:pPr>
      <w:suppressLineNumbers/>
    </w:pPr>
  </w:style>
  <w:style w:type="paragraph" w:customStyle="1" w:styleId="TableHeading">
    <w:name w:val="Table Heading"/>
    <w:basedOn w:val="TableContents"/>
    <w:rsid w:val="008248AB"/>
    <w:pPr>
      <w:jc w:val="center"/>
    </w:pPr>
    <w:rPr>
      <w:b/>
      <w:bCs/>
    </w:rPr>
  </w:style>
  <w:style w:type="paragraph" w:styleId="BodyTextIndent2">
    <w:name w:val="Body Text Indent 2"/>
    <w:basedOn w:val="Normal"/>
    <w:rsid w:val="008248AB"/>
    <w:pPr>
      <w:widowControl/>
      <w:tabs>
        <w:tab w:val="left" w:pos="450"/>
        <w:tab w:val="left" w:pos="1530"/>
        <w:tab w:val="left" w:pos="3240"/>
      </w:tabs>
      <w:suppressAutoHyphens w:val="0"/>
      <w:autoSpaceDE w:val="0"/>
      <w:autoSpaceDN w:val="0"/>
      <w:ind w:left="3600"/>
    </w:pPr>
    <w:rPr>
      <w:rFonts w:ascii="Arial" w:eastAsia="Times New Roman" w:hAnsi="Arial" w:cs="Arial"/>
      <w:kern w:val="0"/>
      <w:sz w:val="20"/>
      <w:szCs w:val="20"/>
    </w:rPr>
  </w:style>
  <w:style w:type="character" w:customStyle="1" w:styleId="CharChar">
    <w:name w:val="Char Char"/>
    <w:basedOn w:val="DefaultParagraphFont"/>
    <w:rsid w:val="008248AB"/>
    <w:rPr>
      <w:rFonts w:ascii="Arial" w:hAnsi="Arial" w:cs="Arial"/>
    </w:rPr>
  </w:style>
  <w:style w:type="character" w:styleId="FollowedHyperlink">
    <w:name w:val="FollowedHyperlink"/>
    <w:basedOn w:val="DefaultParagraphFont"/>
    <w:rsid w:val="008248A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B3B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3B1F"/>
    <w:rPr>
      <w:rFonts w:ascii="Tahoma" w:eastAsia="DejaVu LGC Sans" w:hAnsi="Tahoma" w:cs="Tahoma"/>
      <w:kern w:val="1"/>
      <w:sz w:val="16"/>
      <w:szCs w:val="16"/>
    </w:rPr>
  </w:style>
  <w:style w:type="paragraph" w:styleId="ListBullet">
    <w:name w:val="List Bullet"/>
    <w:basedOn w:val="Normal"/>
    <w:autoRedefine/>
    <w:rsid w:val="00583475"/>
    <w:pPr>
      <w:widowControl/>
      <w:tabs>
        <w:tab w:val="left" w:pos="3960"/>
      </w:tabs>
      <w:suppressAutoHyphens w:val="0"/>
      <w:ind w:left="720" w:firstLine="720"/>
      <w:jc w:val="both"/>
    </w:pPr>
    <w:rPr>
      <w:rFonts w:ascii="Verdana" w:eastAsia="Times New Roman" w:hAnsi="Verdana"/>
      <w:bCs/>
      <w:snapToGrid w:val="0"/>
      <w:kern w:val="0"/>
      <w:sz w:val="18"/>
      <w:szCs w:val="20"/>
    </w:rPr>
  </w:style>
  <w:style w:type="paragraph" w:styleId="ListParagraph">
    <w:name w:val="List Paragraph"/>
    <w:basedOn w:val="Normal"/>
    <w:uiPriority w:val="34"/>
    <w:qFormat/>
    <w:rsid w:val="00583475"/>
    <w:pPr>
      <w:ind w:left="720"/>
      <w:contextualSpacing/>
    </w:pPr>
  </w:style>
  <w:style w:type="character" w:styleId="Strong">
    <w:name w:val="Strong"/>
    <w:basedOn w:val="DefaultParagraphFont"/>
    <w:qFormat/>
    <w:rsid w:val="00C14A49"/>
    <w:rPr>
      <w:b/>
      <w:bCs/>
    </w:rPr>
  </w:style>
  <w:style w:type="paragraph" w:styleId="CommentText">
    <w:name w:val="annotation text"/>
    <w:basedOn w:val="Normal"/>
    <w:link w:val="CommentTextChar"/>
    <w:rsid w:val="009027E7"/>
    <w:pPr>
      <w:widowControl/>
      <w:suppressAutoHyphens w:val="0"/>
      <w:spacing w:before="60" w:after="60"/>
    </w:pPr>
    <w:rPr>
      <w:rFonts w:ascii="Arial" w:eastAsia="Times New Roman" w:hAnsi="Arial"/>
      <w:kern w:val="0"/>
      <w:sz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rsid w:val="009027E7"/>
    <w:rPr>
      <w:rFonts w:ascii="Arial" w:hAnsi="Arial"/>
      <w:szCs w:val="24"/>
      <w:lang w:val="en-GB" w:eastAsia="en-GB"/>
    </w:rPr>
  </w:style>
  <w:style w:type="paragraph" w:styleId="Header">
    <w:name w:val="header"/>
    <w:basedOn w:val="Normal"/>
    <w:link w:val="HeaderChar"/>
    <w:rsid w:val="00AF5A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5A2F"/>
    <w:rPr>
      <w:rFonts w:ascii="Liberation Serif" w:eastAsia="DejaVu LGC Sans" w:hAnsi="Liberation Serif"/>
      <w:kern w:val="1"/>
      <w:sz w:val="24"/>
      <w:szCs w:val="24"/>
    </w:rPr>
  </w:style>
  <w:style w:type="paragraph" w:styleId="Footer">
    <w:name w:val="footer"/>
    <w:basedOn w:val="Normal"/>
    <w:link w:val="FooterChar"/>
    <w:rsid w:val="00AF5A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5A2F"/>
    <w:rPr>
      <w:rFonts w:ascii="Liberation Serif" w:eastAsia="DejaVu LGC Sans" w:hAnsi="Liberation Serif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Rajendra </vt:lpstr>
    </vt:vector>
  </TitlesOfParts>
  <Company>NextGen eSolutions Pvt. Ltd.</Company>
  <LinksUpToDate>false</LinksUpToDate>
  <CharactersWithSpaces>7547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Rajendra</dc:title>
  <dc:creator>Rajendra</dc:creator>
  <cp:lastModifiedBy>eCentric1</cp:lastModifiedBy>
  <cp:revision>2</cp:revision>
  <cp:lastPrinted>2013-04-01T13:34:00Z</cp:lastPrinted>
  <dcterms:created xsi:type="dcterms:W3CDTF">2014-03-20T10:21:00Z</dcterms:created>
  <dcterms:modified xsi:type="dcterms:W3CDTF">2014-03-20T10:21:00Z</dcterms:modified>
</cp:coreProperties>
</file>