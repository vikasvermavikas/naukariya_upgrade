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18E" w:rsidRDefault="00C64835">
      <w:pPr>
        <w:pStyle w:val="Heading"/>
        <w:ind w:left="-15"/>
        <w:rPr>
          <w:rFonts w:ascii="Arial" w:hAnsi="Arial" w:cs="Arial"/>
          <w:bCs w:val="0"/>
          <w:i w:val="0"/>
          <w:iCs w:val="0"/>
          <w:szCs w:val="28"/>
          <w:u w:val="single"/>
        </w:rPr>
      </w:pPr>
      <w:r>
        <w:rPr>
          <w:rFonts w:ascii="Arial" w:hAnsi="Arial" w:cs="Arial"/>
          <w:bCs w:val="0"/>
          <w:i w:val="0"/>
          <w:iCs w:val="0"/>
          <w:szCs w:val="28"/>
          <w:u w:val="single"/>
        </w:rPr>
        <w:t>RESUME</w:t>
      </w:r>
    </w:p>
    <w:p w:rsidR="00B334B5" w:rsidRDefault="0080124B" w:rsidP="0080124B">
      <w:pPr>
        <w:pStyle w:val="Heading1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Prakash rao gayakwad</w:t>
      </w:r>
    </w:p>
    <w:p w:rsidR="00DA418E" w:rsidRPr="00B334B5" w:rsidRDefault="001C2098" w:rsidP="0080124B">
      <w:pPr>
        <w:pStyle w:val="Heading1"/>
        <w:jc w:val="both"/>
        <w:rPr>
          <w:i/>
          <w:sz w:val="24"/>
          <w:szCs w:val="24"/>
          <w:u w:val="single"/>
        </w:rPr>
      </w:pPr>
      <w:r>
        <w:rPr>
          <w:sz w:val="20"/>
          <w:szCs w:val="20"/>
        </w:rPr>
        <w:t xml:space="preserve">Mobile: </w:t>
      </w:r>
      <w:r w:rsidR="0080124B">
        <w:rPr>
          <w:b w:val="0"/>
          <w:bCs w:val="0"/>
          <w:sz w:val="20"/>
          <w:szCs w:val="20"/>
        </w:rPr>
        <w:t>7697359900</w:t>
      </w:r>
    </w:p>
    <w:p w:rsidR="00DA418E" w:rsidRDefault="001C2098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Email   : </w:t>
      </w:r>
      <w:r w:rsidR="0080124B">
        <w:t>prakashraogayakwad@rocketmail.com</w:t>
      </w:r>
    </w:p>
    <w:p w:rsidR="00DA418E" w:rsidRDefault="001C2098">
      <w:pPr>
        <w:jc w:val="both"/>
        <w:rPr>
          <w:b/>
          <w:u w:val="single"/>
        </w:rPr>
      </w:pPr>
      <w:r>
        <w:rPr>
          <w:b/>
          <w:u w:val="single"/>
        </w:rPr>
        <w:t>Career Objective:</w:t>
      </w:r>
    </w:p>
    <w:p w:rsidR="00DA418E" w:rsidRDefault="001C2098">
      <w:pPr>
        <w:jc w:val="both"/>
        <w:rPr>
          <w:sz w:val="22"/>
          <w:szCs w:val="22"/>
        </w:rPr>
      </w:pPr>
      <w:r>
        <w:rPr>
          <w:sz w:val="22"/>
          <w:szCs w:val="22"/>
        </w:rPr>
        <w:t>Industrious, diligent, eloquent and a sincere team playe</w:t>
      </w:r>
      <w:r w:rsidR="0080124B">
        <w:rPr>
          <w:sz w:val="22"/>
          <w:szCs w:val="22"/>
        </w:rPr>
        <w:t xml:space="preserve">r with an innovative </w:t>
      </w:r>
      <w:r>
        <w:rPr>
          <w:sz w:val="22"/>
          <w:szCs w:val="22"/>
        </w:rPr>
        <w:t xml:space="preserve"> acumen and an optimistic attitude, capable of handling challenging tasks with the best use of my skills and my never-ending thirst for emerging technologies that would benefit the Organization as well as myself, mutually.</w:t>
      </w:r>
    </w:p>
    <w:p w:rsidR="00DA418E" w:rsidRDefault="001C2098">
      <w:pPr>
        <w:pStyle w:val="Heading2"/>
        <w:jc w:val="both"/>
        <w:rPr>
          <w:i w:val="0"/>
          <w:iCs w:val="0"/>
          <w:sz w:val="24"/>
          <w:szCs w:val="24"/>
          <w:u w:val="single"/>
        </w:rPr>
      </w:pPr>
      <w:r>
        <w:rPr>
          <w:i w:val="0"/>
          <w:iCs w:val="0"/>
          <w:sz w:val="24"/>
          <w:szCs w:val="24"/>
          <w:u w:val="single"/>
        </w:rPr>
        <w:t>Professional Credential:</w:t>
      </w:r>
    </w:p>
    <w:p w:rsidR="00DA418E" w:rsidRDefault="00433F9F">
      <w:pPr>
        <w:tabs>
          <w:tab w:val="left" w:pos="540"/>
          <w:tab w:val="left" w:pos="844"/>
          <w:tab w:val="left" w:pos="1024"/>
          <w:tab w:val="right" w:pos="6480"/>
        </w:tabs>
        <w:autoSpaceDE/>
        <w:spacing w:before="40" w:after="40"/>
        <w:ind w:right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B</w:t>
      </w:r>
      <w:r w:rsidRPr="00433F9F">
        <w:rPr>
          <w:b/>
          <w:sz w:val="22"/>
          <w:szCs w:val="22"/>
        </w:rPr>
        <w:t xml:space="preserve">achelor of </w:t>
      </w:r>
      <w:r w:rsidR="00A842A8">
        <w:rPr>
          <w:b/>
          <w:sz w:val="22"/>
          <w:szCs w:val="22"/>
        </w:rPr>
        <w:t>computer application</w:t>
      </w:r>
      <w:r>
        <w:rPr>
          <w:b/>
          <w:sz w:val="22"/>
          <w:szCs w:val="22"/>
        </w:rPr>
        <w:t xml:space="preserve"> </w:t>
      </w:r>
      <w:r w:rsidR="00A842A8">
        <w:rPr>
          <w:sz w:val="22"/>
          <w:szCs w:val="22"/>
        </w:rPr>
        <w:t xml:space="preserve">from govt.hamidiya college Bhopal (m.p.) bu </w:t>
      </w:r>
      <w:r w:rsidR="00CC45EB">
        <w:rPr>
          <w:sz w:val="22"/>
          <w:szCs w:val="22"/>
        </w:rPr>
        <w:t>bhopal</w:t>
      </w:r>
      <w:r w:rsidR="001C2098">
        <w:rPr>
          <w:sz w:val="22"/>
          <w:szCs w:val="22"/>
        </w:rPr>
        <w:t xml:space="preserve"> in </w:t>
      </w:r>
      <w:r w:rsidR="001C2098">
        <w:rPr>
          <w:b/>
          <w:sz w:val="22"/>
          <w:szCs w:val="22"/>
        </w:rPr>
        <w:t xml:space="preserve">First Division with </w:t>
      </w:r>
      <w:r w:rsidR="00A842A8">
        <w:rPr>
          <w:b/>
          <w:sz w:val="22"/>
          <w:szCs w:val="22"/>
        </w:rPr>
        <w:t>60</w:t>
      </w:r>
      <w:r w:rsidR="00CC45EB">
        <w:rPr>
          <w:b/>
          <w:sz w:val="22"/>
          <w:szCs w:val="22"/>
        </w:rPr>
        <w:t>% (2007</w:t>
      </w:r>
      <w:r w:rsidR="001C2098">
        <w:rPr>
          <w:b/>
          <w:sz w:val="22"/>
          <w:szCs w:val="22"/>
        </w:rPr>
        <w:t>-20</w:t>
      </w:r>
      <w:r w:rsidR="00CC45EB">
        <w:rPr>
          <w:b/>
          <w:sz w:val="22"/>
          <w:szCs w:val="22"/>
        </w:rPr>
        <w:t>1</w:t>
      </w:r>
      <w:r w:rsidR="00A842A8">
        <w:rPr>
          <w:b/>
          <w:sz w:val="22"/>
          <w:szCs w:val="22"/>
        </w:rPr>
        <w:t>0</w:t>
      </w:r>
      <w:r w:rsidR="001C2098">
        <w:rPr>
          <w:sz w:val="22"/>
          <w:szCs w:val="22"/>
        </w:rPr>
        <w:t>).</w:t>
      </w:r>
    </w:p>
    <w:p w:rsidR="00121A95" w:rsidRDefault="00121A95">
      <w:pPr>
        <w:tabs>
          <w:tab w:val="left" w:pos="540"/>
          <w:tab w:val="left" w:pos="844"/>
          <w:tab w:val="left" w:pos="1024"/>
          <w:tab w:val="right" w:pos="6480"/>
        </w:tabs>
        <w:autoSpaceDE/>
        <w:spacing w:before="40" w:after="40"/>
        <w:ind w:right="720"/>
        <w:jc w:val="both"/>
        <w:rPr>
          <w:sz w:val="22"/>
          <w:szCs w:val="22"/>
        </w:rPr>
      </w:pPr>
    </w:p>
    <w:p w:rsidR="001A5A57" w:rsidRDefault="001C2098">
      <w:pPr>
        <w:tabs>
          <w:tab w:val="left" w:pos="540"/>
          <w:tab w:val="left" w:pos="844"/>
          <w:tab w:val="left" w:pos="1024"/>
          <w:tab w:val="right" w:pos="6480"/>
        </w:tabs>
        <w:autoSpaceDE/>
        <w:spacing w:before="40" w:after="40"/>
        <w:ind w:righ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Current Position- </w:t>
      </w:r>
      <w:r>
        <w:rPr>
          <w:sz w:val="22"/>
          <w:szCs w:val="22"/>
        </w:rPr>
        <w:t xml:space="preserve">Working as </w:t>
      </w:r>
      <w:r w:rsidR="00B13FC4">
        <w:rPr>
          <w:sz w:val="22"/>
          <w:szCs w:val="22"/>
        </w:rPr>
        <w:t>a “</w:t>
      </w:r>
      <w:r w:rsidR="00F7326C">
        <w:rPr>
          <w:b/>
          <w:bCs/>
          <w:sz w:val="22"/>
          <w:szCs w:val="22"/>
        </w:rPr>
        <w:t>accountant</w:t>
      </w:r>
      <w:r w:rsidR="0032070D">
        <w:rPr>
          <w:b/>
          <w:bCs/>
          <w:sz w:val="22"/>
          <w:szCs w:val="22"/>
        </w:rPr>
        <w:t xml:space="preserve"> </w:t>
      </w:r>
      <w:r w:rsidR="00B13FC4">
        <w:rPr>
          <w:b/>
          <w:bCs/>
          <w:sz w:val="22"/>
          <w:szCs w:val="22"/>
        </w:rPr>
        <w:t>“</w:t>
      </w:r>
      <w:r w:rsidR="0032070D">
        <w:rPr>
          <w:b/>
          <w:bCs/>
          <w:sz w:val="22"/>
          <w:szCs w:val="22"/>
        </w:rPr>
        <w:t xml:space="preserve"> </w:t>
      </w:r>
      <w:r w:rsidR="00F7326C">
        <w:rPr>
          <w:sz w:val="22"/>
          <w:szCs w:val="22"/>
        </w:rPr>
        <w:t>wholesale market pawan genral store bhopal</w:t>
      </w:r>
      <w:r w:rsidR="000B5A5C">
        <w:rPr>
          <w:b/>
          <w:bCs/>
          <w:sz w:val="22"/>
          <w:szCs w:val="22"/>
        </w:rPr>
        <w:t xml:space="preserve">(From </w:t>
      </w:r>
    </w:p>
    <w:p w:rsidR="00DA418E" w:rsidRDefault="009C69E2">
      <w:pPr>
        <w:tabs>
          <w:tab w:val="left" w:pos="540"/>
          <w:tab w:val="left" w:pos="844"/>
          <w:tab w:val="left" w:pos="1024"/>
          <w:tab w:val="right" w:pos="6480"/>
        </w:tabs>
        <w:autoSpaceDE/>
        <w:spacing w:before="40" w:after="40"/>
        <w:ind w:righ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F7326C">
        <w:rPr>
          <w:b/>
          <w:bCs/>
          <w:sz w:val="22"/>
          <w:szCs w:val="22"/>
        </w:rPr>
        <w:t>5</w:t>
      </w:r>
      <w:r w:rsidR="000B5A5C" w:rsidRPr="000B5A5C">
        <w:rPr>
          <w:b/>
          <w:bCs/>
          <w:sz w:val="22"/>
          <w:szCs w:val="22"/>
          <w:vertAlign w:val="superscript"/>
        </w:rPr>
        <w:t>th</w:t>
      </w:r>
      <w:r w:rsidR="000B5A5C">
        <w:rPr>
          <w:b/>
          <w:bCs/>
          <w:sz w:val="22"/>
          <w:szCs w:val="22"/>
        </w:rPr>
        <w:t xml:space="preserve"> </w:t>
      </w:r>
      <w:r w:rsidR="00F7326C">
        <w:rPr>
          <w:b/>
          <w:bCs/>
          <w:sz w:val="22"/>
          <w:szCs w:val="22"/>
        </w:rPr>
        <w:t>april</w:t>
      </w:r>
      <w:r w:rsidR="000B5A5C">
        <w:rPr>
          <w:b/>
          <w:bCs/>
          <w:sz w:val="22"/>
          <w:szCs w:val="22"/>
        </w:rPr>
        <w:t xml:space="preserve">. </w:t>
      </w:r>
      <w:r w:rsidR="00F7326C">
        <w:rPr>
          <w:b/>
          <w:bCs/>
          <w:sz w:val="22"/>
          <w:szCs w:val="22"/>
        </w:rPr>
        <w:t>2010</w:t>
      </w:r>
      <w:r w:rsidR="000B5A5C">
        <w:rPr>
          <w:b/>
          <w:bCs/>
          <w:sz w:val="22"/>
          <w:szCs w:val="22"/>
        </w:rPr>
        <w:t xml:space="preserve"> to till date)</w:t>
      </w:r>
    </w:p>
    <w:p w:rsidR="001A5A57" w:rsidRDefault="001A5A57" w:rsidP="001A5A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</w:p>
    <w:p w:rsidR="001A5A57" w:rsidRDefault="001A5A57" w:rsidP="001A5A57">
      <w:pPr>
        <w:rPr>
          <w:b/>
          <w:sz w:val="28"/>
          <w:szCs w:val="28"/>
          <w:u w:val="single"/>
        </w:rPr>
      </w:pPr>
    </w:p>
    <w:p w:rsidR="001A5A57" w:rsidRPr="00184BB7" w:rsidRDefault="00C82AAE" w:rsidP="001A5A57">
      <w:pPr>
        <w:numPr>
          <w:ilvl w:val="0"/>
          <w:numId w:val="12"/>
        </w:numPr>
        <w:suppressAutoHyphens w:val="0"/>
        <w:autoSpaceDE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18 Month </w:t>
      </w:r>
      <w:r w:rsidR="001A5A57" w:rsidRPr="00184BB7">
        <w:rPr>
          <w:bCs/>
          <w:sz w:val="22"/>
          <w:szCs w:val="22"/>
        </w:rPr>
        <w:t xml:space="preserve"> Experience in </w:t>
      </w:r>
      <w:r w:rsidR="001A5A57">
        <w:rPr>
          <w:bCs/>
          <w:sz w:val="22"/>
          <w:szCs w:val="22"/>
        </w:rPr>
        <w:t>Computer Clinic Pvt .Ltd</w:t>
      </w:r>
      <w:r w:rsidR="001A5A57" w:rsidRPr="00184BB7">
        <w:rPr>
          <w:bCs/>
          <w:sz w:val="22"/>
          <w:szCs w:val="22"/>
        </w:rPr>
        <w:t>, Hospital as a Computer Operator .</w:t>
      </w:r>
    </w:p>
    <w:p w:rsidR="001A5A57" w:rsidRPr="00184BB7" w:rsidRDefault="001A5A57" w:rsidP="001A5A57">
      <w:pPr>
        <w:ind w:left="1080"/>
        <w:rPr>
          <w:bCs/>
          <w:sz w:val="22"/>
          <w:szCs w:val="22"/>
        </w:rPr>
      </w:pPr>
    </w:p>
    <w:p w:rsidR="001A5A57" w:rsidRPr="00184BB7" w:rsidRDefault="001A5A57" w:rsidP="001A5A57">
      <w:pPr>
        <w:jc w:val="both"/>
        <w:rPr>
          <w:bCs/>
        </w:rPr>
      </w:pPr>
    </w:p>
    <w:p w:rsidR="001A5A57" w:rsidRDefault="001A5A57">
      <w:pPr>
        <w:tabs>
          <w:tab w:val="left" w:pos="540"/>
          <w:tab w:val="left" w:pos="844"/>
          <w:tab w:val="left" w:pos="1024"/>
          <w:tab w:val="right" w:pos="6480"/>
        </w:tabs>
        <w:autoSpaceDE/>
        <w:spacing w:before="40" w:after="40"/>
        <w:ind w:right="720"/>
        <w:jc w:val="both"/>
        <w:rPr>
          <w:b/>
          <w:bCs/>
          <w:sz w:val="22"/>
          <w:szCs w:val="22"/>
        </w:rPr>
      </w:pPr>
    </w:p>
    <w:p w:rsidR="00DA418E" w:rsidRDefault="00DA418E">
      <w:pPr>
        <w:tabs>
          <w:tab w:val="left" w:pos="540"/>
          <w:tab w:val="left" w:pos="844"/>
          <w:tab w:val="left" w:pos="1024"/>
          <w:tab w:val="right" w:pos="6480"/>
        </w:tabs>
        <w:autoSpaceDE/>
        <w:spacing w:before="40" w:after="40"/>
        <w:ind w:left="288" w:right="720"/>
        <w:jc w:val="both"/>
        <w:rPr>
          <w:b/>
          <w:bCs/>
          <w:sz w:val="22"/>
          <w:szCs w:val="22"/>
        </w:rPr>
      </w:pPr>
    </w:p>
    <w:p w:rsidR="00DA418E" w:rsidRDefault="001C2098">
      <w:pPr>
        <w:tabs>
          <w:tab w:val="left" w:pos="540"/>
          <w:tab w:val="left" w:pos="844"/>
          <w:tab w:val="left" w:pos="1024"/>
          <w:tab w:val="right" w:pos="6480"/>
        </w:tabs>
        <w:autoSpaceDE/>
        <w:spacing w:before="120" w:after="120"/>
        <w:ind w:right="720"/>
        <w:jc w:val="both"/>
        <w:rPr>
          <w:b/>
          <w:u w:val="single"/>
        </w:rPr>
      </w:pPr>
      <w:r>
        <w:rPr>
          <w:b/>
          <w:u w:val="single"/>
        </w:rPr>
        <w:t xml:space="preserve">Educational Credentials </w:t>
      </w:r>
    </w:p>
    <w:p w:rsidR="00DA418E" w:rsidRDefault="001C2098">
      <w:pPr>
        <w:tabs>
          <w:tab w:val="left" w:pos="540"/>
          <w:tab w:val="left" w:pos="844"/>
          <w:tab w:val="left" w:pos="1024"/>
          <w:tab w:val="right" w:pos="6480"/>
        </w:tabs>
        <w:autoSpaceDE/>
        <w:spacing w:before="120" w:after="120"/>
        <w:ind w:righ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QUALIFICATION             Board/University                       Year          %marks              DIV</w:t>
      </w:r>
    </w:p>
    <w:p w:rsidR="00DA418E" w:rsidRPr="00DF4CA2" w:rsidRDefault="00F7326C" w:rsidP="00DF4CA2">
      <w:pPr>
        <w:numPr>
          <w:ilvl w:val="0"/>
          <w:numId w:val="8"/>
        </w:numPr>
        <w:tabs>
          <w:tab w:val="clear" w:pos="558"/>
          <w:tab w:val="left" w:pos="540"/>
          <w:tab w:val="left" w:pos="844"/>
          <w:tab w:val="left" w:pos="1024"/>
          <w:tab w:val="right" w:pos="6480"/>
        </w:tabs>
        <w:autoSpaceDE/>
        <w:spacing w:before="40" w:after="40"/>
        <w:ind w:right="720"/>
        <w:jc w:val="both"/>
        <w:rPr>
          <w:sz w:val="22"/>
          <w:szCs w:val="22"/>
        </w:rPr>
      </w:pPr>
      <w:r>
        <w:rPr>
          <w:sz w:val="22"/>
          <w:szCs w:val="22"/>
        </w:rPr>
        <w:t>B.C.A.</w:t>
      </w:r>
      <w:r w:rsidR="001C2098"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 xml:space="preserve"> BU BHOPAL</w:t>
      </w:r>
      <w:r>
        <w:rPr>
          <w:sz w:val="22"/>
          <w:szCs w:val="22"/>
        </w:rPr>
        <w:tab/>
      </w:r>
      <w:r w:rsidR="00545E7A">
        <w:rPr>
          <w:sz w:val="22"/>
          <w:szCs w:val="22"/>
        </w:rPr>
        <w:t xml:space="preserve">             </w:t>
      </w:r>
      <w:r w:rsidR="001C2098">
        <w:rPr>
          <w:sz w:val="22"/>
          <w:szCs w:val="22"/>
        </w:rPr>
        <w:t xml:space="preserve">     </w:t>
      </w:r>
      <w:r w:rsidR="00C31B72">
        <w:rPr>
          <w:sz w:val="22"/>
          <w:szCs w:val="22"/>
        </w:rPr>
        <w:t xml:space="preserve">       </w:t>
      </w:r>
      <w:r w:rsidR="001C2098">
        <w:rPr>
          <w:sz w:val="22"/>
          <w:szCs w:val="22"/>
        </w:rPr>
        <w:t xml:space="preserve"> 20</w:t>
      </w:r>
      <w:r>
        <w:rPr>
          <w:sz w:val="22"/>
          <w:szCs w:val="22"/>
        </w:rPr>
        <w:t>10</w:t>
      </w:r>
      <w:r w:rsidR="001C2098">
        <w:rPr>
          <w:sz w:val="22"/>
          <w:szCs w:val="22"/>
        </w:rPr>
        <w:t xml:space="preserve">         </w:t>
      </w:r>
      <w:r w:rsidR="00781635">
        <w:rPr>
          <w:sz w:val="22"/>
          <w:szCs w:val="22"/>
        </w:rPr>
        <w:t xml:space="preserve">  </w:t>
      </w:r>
      <w:r>
        <w:rPr>
          <w:sz w:val="22"/>
          <w:szCs w:val="22"/>
        </w:rPr>
        <w:t>60</w:t>
      </w:r>
      <w:r w:rsidR="001C2098">
        <w:rPr>
          <w:sz w:val="22"/>
          <w:szCs w:val="22"/>
        </w:rPr>
        <w:t xml:space="preserve">% </w:t>
      </w:r>
      <w:r>
        <w:rPr>
          <w:sz w:val="22"/>
          <w:szCs w:val="22"/>
        </w:rPr>
        <w:t xml:space="preserve">    </w:t>
      </w:r>
      <w:r w:rsidR="001C2098">
        <w:rPr>
          <w:sz w:val="22"/>
          <w:szCs w:val="22"/>
        </w:rPr>
        <w:t xml:space="preserve">             I</w:t>
      </w:r>
      <w:r w:rsidR="001C2098" w:rsidRPr="00DF4CA2">
        <w:rPr>
          <w:sz w:val="22"/>
          <w:szCs w:val="22"/>
        </w:rPr>
        <w:t xml:space="preserve">       </w:t>
      </w:r>
    </w:p>
    <w:p w:rsidR="00DA418E" w:rsidRDefault="001C2098">
      <w:pPr>
        <w:numPr>
          <w:ilvl w:val="0"/>
          <w:numId w:val="8"/>
        </w:numPr>
        <w:tabs>
          <w:tab w:val="clear" w:pos="558"/>
          <w:tab w:val="left" w:pos="540"/>
          <w:tab w:val="left" w:pos="844"/>
          <w:tab w:val="left" w:pos="1024"/>
          <w:tab w:val="right" w:pos="6480"/>
        </w:tabs>
        <w:autoSpaceDE/>
        <w:spacing w:before="40" w:after="40"/>
        <w:ind w:righ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XII                           </w:t>
      </w:r>
      <w:r w:rsidR="00DF4CA2">
        <w:rPr>
          <w:sz w:val="22"/>
          <w:szCs w:val="22"/>
        </w:rPr>
        <w:t>M.P.  BOARD</w:t>
      </w:r>
      <w:r>
        <w:rPr>
          <w:sz w:val="22"/>
          <w:szCs w:val="22"/>
        </w:rPr>
        <w:t xml:space="preserve">   </w:t>
      </w:r>
      <w:r w:rsidR="00455023">
        <w:rPr>
          <w:sz w:val="22"/>
          <w:szCs w:val="22"/>
        </w:rPr>
        <w:t xml:space="preserve">            </w:t>
      </w:r>
      <w:r w:rsidR="008E68F1">
        <w:rPr>
          <w:sz w:val="22"/>
          <w:szCs w:val="22"/>
        </w:rPr>
        <w:t xml:space="preserve">         </w:t>
      </w:r>
      <w:r w:rsidR="00455023">
        <w:rPr>
          <w:sz w:val="22"/>
          <w:szCs w:val="22"/>
        </w:rPr>
        <w:t xml:space="preserve">2007        </w:t>
      </w:r>
      <w:r w:rsidR="00781635">
        <w:rPr>
          <w:sz w:val="22"/>
          <w:szCs w:val="22"/>
        </w:rPr>
        <w:t xml:space="preserve">    </w:t>
      </w:r>
      <w:r w:rsidR="00F7326C">
        <w:rPr>
          <w:sz w:val="22"/>
          <w:szCs w:val="22"/>
        </w:rPr>
        <w:t>80</w:t>
      </w:r>
      <w:r w:rsidR="00663178">
        <w:rPr>
          <w:sz w:val="22"/>
          <w:szCs w:val="22"/>
        </w:rPr>
        <w:t xml:space="preserve">%                  </w:t>
      </w:r>
      <w:r>
        <w:rPr>
          <w:sz w:val="22"/>
          <w:szCs w:val="22"/>
        </w:rPr>
        <w:t>I</w:t>
      </w:r>
    </w:p>
    <w:p w:rsidR="00DA418E" w:rsidRDefault="001C2098">
      <w:pPr>
        <w:numPr>
          <w:ilvl w:val="0"/>
          <w:numId w:val="8"/>
        </w:numPr>
        <w:tabs>
          <w:tab w:val="clear" w:pos="558"/>
          <w:tab w:val="left" w:pos="540"/>
          <w:tab w:val="left" w:pos="844"/>
          <w:tab w:val="left" w:pos="1024"/>
          <w:tab w:val="right" w:pos="6480"/>
        </w:tabs>
        <w:autoSpaceDE/>
        <w:spacing w:before="40" w:after="40"/>
        <w:ind w:righ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X                             </w:t>
      </w:r>
      <w:r w:rsidR="00DF4CA2">
        <w:rPr>
          <w:sz w:val="22"/>
          <w:szCs w:val="22"/>
        </w:rPr>
        <w:t>M.P.  BOARD</w:t>
      </w:r>
      <w:r w:rsidR="00290E3B">
        <w:rPr>
          <w:sz w:val="22"/>
          <w:szCs w:val="22"/>
        </w:rPr>
        <w:t xml:space="preserve">.                       </w:t>
      </w:r>
      <w:r w:rsidR="001645E8">
        <w:rPr>
          <w:sz w:val="22"/>
          <w:szCs w:val="22"/>
        </w:rPr>
        <w:t>2005</w:t>
      </w:r>
      <w:r>
        <w:rPr>
          <w:sz w:val="22"/>
          <w:szCs w:val="22"/>
        </w:rPr>
        <w:t xml:space="preserve">       </w:t>
      </w:r>
      <w:r w:rsidR="00F7326C">
        <w:rPr>
          <w:sz w:val="22"/>
          <w:szCs w:val="22"/>
        </w:rPr>
        <w:t xml:space="preserve">     50</w:t>
      </w:r>
      <w:r>
        <w:rPr>
          <w:sz w:val="22"/>
          <w:szCs w:val="22"/>
        </w:rPr>
        <w:t xml:space="preserve">%                </w:t>
      </w:r>
      <w:r w:rsidR="00663178">
        <w:rPr>
          <w:sz w:val="22"/>
          <w:szCs w:val="22"/>
        </w:rPr>
        <w:t xml:space="preserve">  </w:t>
      </w:r>
      <w:r w:rsidR="00F7326C">
        <w:rPr>
          <w:sz w:val="22"/>
          <w:szCs w:val="22"/>
        </w:rPr>
        <w:t>ll</w:t>
      </w:r>
    </w:p>
    <w:p w:rsidR="002B56FB" w:rsidRDefault="002B56FB">
      <w:pPr>
        <w:ind w:left="360"/>
        <w:jc w:val="both"/>
        <w:rPr>
          <w:b/>
          <w:sz w:val="22"/>
          <w:szCs w:val="22"/>
          <w:u w:val="single"/>
        </w:rPr>
      </w:pPr>
    </w:p>
    <w:p w:rsidR="00C273B2" w:rsidRPr="001A7CD1" w:rsidRDefault="00C273B2" w:rsidP="00C2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b/>
          <w:bCs/>
          <w:sz w:val="28"/>
          <w:szCs w:val="28"/>
        </w:rPr>
      </w:pPr>
      <w:r w:rsidRPr="001A7CD1">
        <w:rPr>
          <w:b/>
          <w:bCs/>
          <w:sz w:val="28"/>
          <w:szCs w:val="28"/>
        </w:rPr>
        <w:t>STRENGTH:</w:t>
      </w:r>
    </w:p>
    <w:p w:rsidR="00C273B2" w:rsidRPr="001A7CD1" w:rsidRDefault="00C273B2" w:rsidP="00C273B2">
      <w:pPr>
        <w:ind w:left="417"/>
        <w:jc w:val="both"/>
        <w:rPr>
          <w:bCs/>
        </w:rPr>
      </w:pPr>
    </w:p>
    <w:p w:rsidR="00C273B2" w:rsidRPr="001A7CD1" w:rsidRDefault="00FB78EF" w:rsidP="00C273B2">
      <w:pPr>
        <w:widowControl w:val="0"/>
        <w:numPr>
          <w:ilvl w:val="0"/>
          <w:numId w:val="10"/>
        </w:numPr>
        <w:suppressAutoHyphens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  </w:t>
      </w:r>
      <w:r w:rsidR="00C273B2" w:rsidRPr="001A7CD1">
        <w:rPr>
          <w:bCs/>
        </w:rPr>
        <w:t xml:space="preserve">Innovative, Self Motivated, </w:t>
      </w:r>
      <w:r w:rsidR="00C273B2">
        <w:rPr>
          <w:bCs/>
          <w:shadow/>
        </w:rPr>
        <w:t>Optimistic</w:t>
      </w:r>
      <w:r w:rsidR="00C273B2" w:rsidRPr="001A7CD1">
        <w:rPr>
          <w:bCs/>
        </w:rPr>
        <w:t>.</w:t>
      </w:r>
    </w:p>
    <w:p w:rsidR="00C273B2" w:rsidRPr="001A7CD1" w:rsidRDefault="00FB78EF" w:rsidP="00621003">
      <w:pPr>
        <w:tabs>
          <w:tab w:val="left" w:pos="690"/>
          <w:tab w:val="left" w:pos="3315"/>
        </w:tabs>
        <w:ind w:left="57"/>
        <w:jc w:val="both"/>
        <w:rPr>
          <w:bCs/>
        </w:rPr>
      </w:pPr>
      <w:r>
        <w:rPr>
          <w:bCs/>
        </w:rPr>
        <w:tab/>
      </w:r>
    </w:p>
    <w:p w:rsidR="00DA418E" w:rsidRDefault="001C2098">
      <w:pPr>
        <w:pStyle w:val="Heading2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Hobbies:</w:t>
      </w:r>
    </w:p>
    <w:p w:rsidR="00C273B2" w:rsidRPr="00C273B2" w:rsidRDefault="00C273B2" w:rsidP="00C273B2"/>
    <w:p w:rsidR="00DA418E" w:rsidRPr="0080124B" w:rsidRDefault="00FD63D9" w:rsidP="0080124B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Listening </w:t>
      </w:r>
      <w:r w:rsidR="001C2098">
        <w:rPr>
          <w:sz w:val="22"/>
          <w:szCs w:val="22"/>
        </w:rPr>
        <w:t xml:space="preserve"> soft music.</w:t>
      </w:r>
    </w:p>
    <w:p w:rsidR="00DA418E" w:rsidRDefault="001C2098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Playing Cricket.</w:t>
      </w:r>
      <w:r w:rsidR="0080124B">
        <w:rPr>
          <w:sz w:val="22"/>
          <w:szCs w:val="22"/>
        </w:rPr>
        <w:t xml:space="preserve"> And kho- kho</w:t>
      </w:r>
    </w:p>
    <w:p w:rsidR="00DA418E" w:rsidRDefault="00DA418E">
      <w:pPr>
        <w:ind w:left="360"/>
        <w:jc w:val="both"/>
        <w:rPr>
          <w:sz w:val="22"/>
          <w:szCs w:val="22"/>
        </w:rPr>
      </w:pPr>
    </w:p>
    <w:tbl>
      <w:tblPr>
        <w:tblW w:w="0" w:type="auto"/>
        <w:tblInd w:w="303" w:type="dxa"/>
        <w:tblLayout w:type="fixed"/>
        <w:tblLook w:val="0000"/>
      </w:tblPr>
      <w:tblGrid>
        <w:gridCol w:w="3150"/>
        <w:gridCol w:w="7275"/>
      </w:tblGrid>
      <w:tr w:rsidR="00DA418E">
        <w:tc>
          <w:tcPr>
            <w:tcW w:w="31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A418E" w:rsidRDefault="001C2098" w:rsidP="00070DEB">
            <w:pPr>
              <w:snapToGri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Garamond"/>
                <w:b/>
                <w:bCs/>
                <w:color w:val="000000"/>
                <w:kern w:val="1"/>
                <w:sz w:val="22"/>
                <w:szCs w:val="22"/>
              </w:rPr>
              <w:t>PERSONAL INFORMATION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2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A418E" w:rsidRDefault="00DA418E">
            <w:pPr>
              <w:autoSpaceDE/>
              <w:snapToGrid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A418E">
        <w:trPr>
          <w:trHeight w:val="513"/>
        </w:trPr>
        <w:tc>
          <w:tcPr>
            <w:tcW w:w="3150" w:type="dxa"/>
            <w:shd w:val="clear" w:color="auto" w:fill="auto"/>
          </w:tcPr>
          <w:p w:rsidR="00DA418E" w:rsidRDefault="00B334B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C2098">
              <w:rPr>
                <w:sz w:val="22"/>
                <w:szCs w:val="22"/>
              </w:rPr>
              <w:t>Father’s Name</w:t>
            </w:r>
          </w:p>
        </w:tc>
        <w:tc>
          <w:tcPr>
            <w:tcW w:w="7275" w:type="dxa"/>
            <w:shd w:val="clear" w:color="auto" w:fill="auto"/>
          </w:tcPr>
          <w:p w:rsidR="00DA418E" w:rsidRDefault="00507C17" w:rsidP="00B90311">
            <w:pPr>
              <w:tabs>
                <w:tab w:val="decimal" w:pos="360"/>
              </w:tabs>
              <w:autoSpaceDE/>
              <w:snapToGrid w:val="0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1C2098">
              <w:rPr>
                <w:sz w:val="22"/>
                <w:szCs w:val="22"/>
              </w:rPr>
              <w:t xml:space="preserve">Mr. </w:t>
            </w:r>
            <w:r w:rsidR="0080124B">
              <w:rPr>
                <w:sz w:val="22"/>
                <w:szCs w:val="22"/>
              </w:rPr>
              <w:t>RAMCHNDRA RAO GAYAKWAD</w:t>
            </w:r>
          </w:p>
        </w:tc>
      </w:tr>
      <w:tr w:rsidR="00DA418E">
        <w:trPr>
          <w:trHeight w:val="495"/>
        </w:trPr>
        <w:tc>
          <w:tcPr>
            <w:tcW w:w="3150" w:type="dxa"/>
            <w:shd w:val="clear" w:color="auto" w:fill="auto"/>
          </w:tcPr>
          <w:p w:rsidR="00DA418E" w:rsidRDefault="001C2098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</w:p>
        </w:tc>
        <w:tc>
          <w:tcPr>
            <w:tcW w:w="7275" w:type="dxa"/>
            <w:shd w:val="clear" w:color="auto" w:fill="auto"/>
          </w:tcPr>
          <w:p w:rsidR="00DA418E" w:rsidRDefault="00507C17" w:rsidP="0062647F">
            <w:pPr>
              <w:autoSpaceDE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80124B">
              <w:rPr>
                <w:sz w:val="22"/>
                <w:szCs w:val="22"/>
              </w:rPr>
              <w:t>APRIL</w:t>
            </w:r>
            <w:r w:rsidR="001C2098">
              <w:rPr>
                <w:sz w:val="22"/>
                <w:szCs w:val="22"/>
              </w:rPr>
              <w:t>-1</w:t>
            </w:r>
            <w:r w:rsidR="0062647F">
              <w:rPr>
                <w:sz w:val="22"/>
                <w:szCs w:val="22"/>
              </w:rPr>
              <w:t>8</w:t>
            </w:r>
            <w:r w:rsidR="001C2098">
              <w:rPr>
                <w:sz w:val="22"/>
                <w:szCs w:val="22"/>
              </w:rPr>
              <w:t>-198</w:t>
            </w:r>
            <w:r w:rsidR="0062647F">
              <w:rPr>
                <w:sz w:val="22"/>
                <w:szCs w:val="22"/>
              </w:rPr>
              <w:t>9</w:t>
            </w:r>
          </w:p>
        </w:tc>
      </w:tr>
      <w:tr w:rsidR="00DA418E">
        <w:tc>
          <w:tcPr>
            <w:tcW w:w="3150" w:type="dxa"/>
            <w:shd w:val="clear" w:color="auto" w:fill="auto"/>
          </w:tcPr>
          <w:p w:rsidR="00DA418E" w:rsidRDefault="001C2098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Mailing Address</w:t>
            </w:r>
          </w:p>
        </w:tc>
        <w:tc>
          <w:tcPr>
            <w:tcW w:w="7275" w:type="dxa"/>
            <w:shd w:val="clear" w:color="auto" w:fill="auto"/>
          </w:tcPr>
          <w:p w:rsidR="00DA418E" w:rsidRDefault="00B2251A">
            <w:pPr>
              <w:tabs>
                <w:tab w:val="decimal" w:pos="360"/>
              </w:tabs>
              <w:autoSpaceDE/>
              <w:snapToGrid w:val="0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H.NO</w:t>
            </w:r>
            <w:r w:rsidR="001C2098">
              <w:rPr>
                <w:sz w:val="22"/>
                <w:szCs w:val="22"/>
              </w:rPr>
              <w:t>.</w:t>
            </w:r>
            <w:r w:rsidR="0080124B">
              <w:rPr>
                <w:sz w:val="22"/>
                <w:szCs w:val="22"/>
              </w:rPr>
              <w:t xml:space="preserve"> 1749/2 NEAR DURGA MANDIR PRATAP NAGAR</w:t>
            </w:r>
            <w:r>
              <w:rPr>
                <w:sz w:val="22"/>
                <w:szCs w:val="22"/>
              </w:rPr>
              <w:t xml:space="preserve"> Bhopal MP </w:t>
            </w:r>
          </w:p>
        </w:tc>
      </w:tr>
      <w:tr w:rsidR="00DA418E">
        <w:trPr>
          <w:trHeight w:val="630"/>
        </w:trPr>
        <w:tc>
          <w:tcPr>
            <w:tcW w:w="3150" w:type="dxa"/>
            <w:shd w:val="clear" w:color="auto" w:fill="auto"/>
          </w:tcPr>
          <w:p w:rsidR="00DA418E" w:rsidRDefault="001C2098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Permanent Address </w:t>
            </w:r>
          </w:p>
        </w:tc>
        <w:tc>
          <w:tcPr>
            <w:tcW w:w="7275" w:type="dxa"/>
            <w:shd w:val="clear" w:color="auto" w:fill="auto"/>
          </w:tcPr>
          <w:p w:rsidR="00DA418E" w:rsidRDefault="0080124B">
            <w:pPr>
              <w:tabs>
                <w:tab w:val="decimal" w:pos="360"/>
              </w:tabs>
              <w:autoSpaceDE/>
              <w:snapToGrid w:val="0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H.NO. 1749/2 NEAR DURGA MANDIR PRATAP NAGAR</w:t>
            </w:r>
            <w:r w:rsidR="00B334B5">
              <w:rPr>
                <w:sz w:val="22"/>
                <w:szCs w:val="22"/>
              </w:rPr>
              <w:t xml:space="preserve"> Bhopal MP </w:t>
            </w:r>
            <w:r w:rsidR="001C2098">
              <w:rPr>
                <w:sz w:val="22"/>
                <w:szCs w:val="22"/>
              </w:rPr>
              <w:t xml:space="preserve">  </w:t>
            </w:r>
          </w:p>
        </w:tc>
      </w:tr>
      <w:tr w:rsidR="00DA418E">
        <w:trPr>
          <w:trHeight w:val="405"/>
        </w:trPr>
        <w:tc>
          <w:tcPr>
            <w:tcW w:w="3150" w:type="dxa"/>
            <w:shd w:val="clear" w:color="auto" w:fill="auto"/>
          </w:tcPr>
          <w:p w:rsidR="00DA418E" w:rsidRDefault="001C2098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Martial Status</w:t>
            </w:r>
          </w:p>
        </w:tc>
        <w:tc>
          <w:tcPr>
            <w:tcW w:w="7275" w:type="dxa"/>
            <w:shd w:val="clear" w:color="auto" w:fill="auto"/>
          </w:tcPr>
          <w:p w:rsidR="00DA418E" w:rsidRDefault="001C2098">
            <w:pPr>
              <w:tabs>
                <w:tab w:val="decimal" w:pos="360"/>
              </w:tabs>
              <w:autoSpaceDE/>
              <w:snapToGrid w:val="0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DA418E">
        <w:tc>
          <w:tcPr>
            <w:tcW w:w="3150" w:type="dxa"/>
            <w:shd w:val="clear" w:color="auto" w:fill="auto"/>
          </w:tcPr>
          <w:p w:rsidR="00DA418E" w:rsidRDefault="001C2098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</w:t>
            </w:r>
          </w:p>
        </w:tc>
        <w:tc>
          <w:tcPr>
            <w:tcW w:w="7275" w:type="dxa"/>
            <w:shd w:val="clear" w:color="auto" w:fill="auto"/>
          </w:tcPr>
          <w:p w:rsidR="00DA418E" w:rsidRDefault="001C2098">
            <w:pPr>
              <w:tabs>
                <w:tab w:val="decimal" w:pos="360"/>
              </w:tabs>
              <w:autoSpaceDE/>
              <w:snapToGrid w:val="0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 and Hindi</w:t>
            </w:r>
          </w:p>
        </w:tc>
      </w:tr>
    </w:tbl>
    <w:p w:rsidR="00DA418E" w:rsidRDefault="001C2098">
      <w:pPr>
        <w:spacing w:after="120"/>
      </w:pPr>
      <w:r>
        <w:lastRenderedPageBreak/>
        <w:t xml:space="preserve">  I hereby declare that the information furnished above is complete and true to the best of my </w:t>
      </w:r>
      <w:r w:rsidR="00B77E5A">
        <w:t xml:space="preserve">             </w:t>
      </w:r>
      <w:r>
        <w:t>knowledge.</w:t>
      </w:r>
    </w:p>
    <w:p w:rsidR="001C2098" w:rsidRDefault="001C2098">
      <w:pPr>
        <w:spacing w:after="120"/>
      </w:pPr>
      <w:r>
        <w:t xml:space="preserve">  Date:                                                                                                     </w:t>
      </w:r>
      <w:r w:rsidR="0080124B">
        <w:t xml:space="preserve"> PRAKASH RAO GAYAKWD</w:t>
      </w:r>
    </w:p>
    <w:sectPr w:rsidR="001C2098" w:rsidSect="00DA418E">
      <w:pgSz w:w="12240" w:h="15840"/>
      <w:pgMar w:top="720" w:right="360" w:bottom="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7BC" w:rsidRDefault="003177BC" w:rsidP="00C273B2">
      <w:r>
        <w:separator/>
      </w:r>
    </w:p>
  </w:endnote>
  <w:endnote w:type="continuationSeparator" w:id="1">
    <w:p w:rsidR="003177BC" w:rsidRDefault="003177BC" w:rsidP="00C27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7BC" w:rsidRDefault="003177BC" w:rsidP="00C273B2">
      <w:r>
        <w:separator/>
      </w:r>
    </w:p>
  </w:footnote>
  <w:footnote w:type="continuationSeparator" w:id="1">
    <w:p w:rsidR="003177BC" w:rsidRDefault="003177BC" w:rsidP="00C273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pStyle w:val="Heading51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singleLevel"/>
    <w:tmpl w:val="00000002"/>
    <w:name w:val="WW8Num1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1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24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cs="Wingdings"/>
        <w:b/>
      </w:rPr>
    </w:lvl>
  </w:abstractNum>
  <w:abstractNum w:abstractNumId="4">
    <w:nsid w:val="00000005"/>
    <w:multiLevelType w:val="singleLevel"/>
    <w:tmpl w:val="00000005"/>
    <w:name w:val="WW8Num2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6">
    <w:nsid w:val="00000007"/>
    <w:multiLevelType w:val="singleLevel"/>
    <w:tmpl w:val="00000007"/>
    <w:name w:val="WW8Num3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name w:val="WW8Num35"/>
    <w:lvl w:ilvl="0">
      <w:start w:val="1"/>
      <w:numFmt w:val="bullet"/>
      <w:lvlText w:val=""/>
      <w:lvlJc w:val="left"/>
      <w:pPr>
        <w:tabs>
          <w:tab w:val="num" w:pos="558"/>
        </w:tabs>
        <w:ind w:left="558" w:hanging="288"/>
      </w:pPr>
      <w:rPr>
        <w:rFonts w:ascii="Wingdings" w:hAnsi="Wingdings" w:cs="Wingdings"/>
        <w:sz w:val="20"/>
      </w:rPr>
    </w:lvl>
  </w:abstractNum>
  <w:abstractNum w:abstractNumId="8">
    <w:nsid w:val="05DE53E8"/>
    <w:multiLevelType w:val="hybridMultilevel"/>
    <w:tmpl w:val="35045B3E"/>
    <w:lvl w:ilvl="0" w:tplc="04090001">
      <w:start w:val="1"/>
      <w:numFmt w:val="bullet"/>
      <w:lvlText w:val=""/>
      <w:lvlJc w:val="left"/>
      <w:pPr>
        <w:tabs>
          <w:tab w:val="num" w:pos="417"/>
        </w:tabs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9">
    <w:nsid w:val="1AA56DDF"/>
    <w:multiLevelType w:val="hybridMultilevel"/>
    <w:tmpl w:val="BEF67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5215CA"/>
    <w:multiLevelType w:val="hybridMultilevel"/>
    <w:tmpl w:val="3F005A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48EB1144"/>
    <w:multiLevelType w:val="hybridMultilevel"/>
    <w:tmpl w:val="ACDCF0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1A95"/>
    <w:rsid w:val="00042AF7"/>
    <w:rsid w:val="00070DEB"/>
    <w:rsid w:val="000A7599"/>
    <w:rsid w:val="000B5A5C"/>
    <w:rsid w:val="000E4CE6"/>
    <w:rsid w:val="00107C29"/>
    <w:rsid w:val="00121A95"/>
    <w:rsid w:val="00133B1E"/>
    <w:rsid w:val="00140611"/>
    <w:rsid w:val="001645E8"/>
    <w:rsid w:val="001A5A57"/>
    <w:rsid w:val="001C0FC4"/>
    <w:rsid w:val="001C2098"/>
    <w:rsid w:val="001E33B6"/>
    <w:rsid w:val="002752F8"/>
    <w:rsid w:val="00290E3B"/>
    <w:rsid w:val="002B56FB"/>
    <w:rsid w:val="002B588A"/>
    <w:rsid w:val="002E5752"/>
    <w:rsid w:val="003002DA"/>
    <w:rsid w:val="003177BC"/>
    <w:rsid w:val="0032070D"/>
    <w:rsid w:val="003B25E2"/>
    <w:rsid w:val="00413556"/>
    <w:rsid w:val="00433F9F"/>
    <w:rsid w:val="00455023"/>
    <w:rsid w:val="004A7DC7"/>
    <w:rsid w:val="004B1F61"/>
    <w:rsid w:val="00507C17"/>
    <w:rsid w:val="005114D6"/>
    <w:rsid w:val="00515446"/>
    <w:rsid w:val="005200D7"/>
    <w:rsid w:val="00524C16"/>
    <w:rsid w:val="00545E7A"/>
    <w:rsid w:val="005607F5"/>
    <w:rsid w:val="00575693"/>
    <w:rsid w:val="00621003"/>
    <w:rsid w:val="0062647F"/>
    <w:rsid w:val="00655774"/>
    <w:rsid w:val="00663178"/>
    <w:rsid w:val="00671C3E"/>
    <w:rsid w:val="0068281D"/>
    <w:rsid w:val="00693FE0"/>
    <w:rsid w:val="006A5BEF"/>
    <w:rsid w:val="006B390D"/>
    <w:rsid w:val="006F46AB"/>
    <w:rsid w:val="00781635"/>
    <w:rsid w:val="00795091"/>
    <w:rsid w:val="007B259E"/>
    <w:rsid w:val="0080124B"/>
    <w:rsid w:val="0081409B"/>
    <w:rsid w:val="008623F7"/>
    <w:rsid w:val="008676C1"/>
    <w:rsid w:val="008C3829"/>
    <w:rsid w:val="008E68F1"/>
    <w:rsid w:val="00967235"/>
    <w:rsid w:val="009901A2"/>
    <w:rsid w:val="009C69E2"/>
    <w:rsid w:val="00A150B5"/>
    <w:rsid w:val="00A33700"/>
    <w:rsid w:val="00A467CB"/>
    <w:rsid w:val="00A842A8"/>
    <w:rsid w:val="00AB1184"/>
    <w:rsid w:val="00B13FC4"/>
    <w:rsid w:val="00B2251A"/>
    <w:rsid w:val="00B24BAB"/>
    <w:rsid w:val="00B334B5"/>
    <w:rsid w:val="00B52F41"/>
    <w:rsid w:val="00B5423E"/>
    <w:rsid w:val="00B77E5A"/>
    <w:rsid w:val="00B90311"/>
    <w:rsid w:val="00BA2244"/>
    <w:rsid w:val="00BB2714"/>
    <w:rsid w:val="00C07213"/>
    <w:rsid w:val="00C273B2"/>
    <w:rsid w:val="00C31B72"/>
    <w:rsid w:val="00C42707"/>
    <w:rsid w:val="00C64835"/>
    <w:rsid w:val="00C67E28"/>
    <w:rsid w:val="00C82AAE"/>
    <w:rsid w:val="00CC45EB"/>
    <w:rsid w:val="00CE233B"/>
    <w:rsid w:val="00CE6B4B"/>
    <w:rsid w:val="00D110E7"/>
    <w:rsid w:val="00D33270"/>
    <w:rsid w:val="00DA356E"/>
    <w:rsid w:val="00DA418E"/>
    <w:rsid w:val="00DF4CA2"/>
    <w:rsid w:val="00E01596"/>
    <w:rsid w:val="00E4359B"/>
    <w:rsid w:val="00F17D93"/>
    <w:rsid w:val="00F447E5"/>
    <w:rsid w:val="00F7326C"/>
    <w:rsid w:val="00F95389"/>
    <w:rsid w:val="00FB78EF"/>
    <w:rsid w:val="00FC3121"/>
    <w:rsid w:val="00FD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8E"/>
    <w:pPr>
      <w:suppressAutoHyphens/>
      <w:autoSpaceDE w:val="0"/>
    </w:pPr>
    <w:rPr>
      <w:rFonts w:ascii="Arial" w:hAnsi="Arial" w:cs="Arial"/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qFormat/>
    <w:rsid w:val="00DA418E"/>
    <w:pPr>
      <w:keepNext/>
      <w:spacing w:before="240" w:after="60"/>
      <w:outlineLvl w:val="0"/>
    </w:pPr>
    <w:rPr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DA418E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0z2">
    <w:name w:val="WW8Num10z2"/>
    <w:rsid w:val="00DA418E"/>
    <w:rPr>
      <w:rFonts w:ascii="Wingdings" w:hAnsi="Wingdings" w:cs="Wingdings"/>
    </w:rPr>
  </w:style>
  <w:style w:type="character" w:customStyle="1" w:styleId="WW8Num10z3">
    <w:name w:val="WW8Num10z3"/>
    <w:rsid w:val="00DA418E"/>
    <w:rPr>
      <w:rFonts w:ascii="Symbol" w:hAnsi="Symbol" w:cs="Symbol"/>
    </w:rPr>
  </w:style>
  <w:style w:type="character" w:customStyle="1" w:styleId="WW8Num10z4">
    <w:name w:val="WW8Num10z4"/>
    <w:rsid w:val="00DA418E"/>
    <w:rPr>
      <w:rFonts w:ascii="Courier New" w:hAnsi="Courier New" w:cs="Courier New"/>
    </w:rPr>
  </w:style>
  <w:style w:type="character" w:customStyle="1" w:styleId="WW8Num11z0">
    <w:name w:val="WW8Num11z0"/>
    <w:rsid w:val="00DA418E"/>
    <w:rPr>
      <w:rFonts w:ascii="Wingdings" w:hAnsi="Wingdings" w:cs="Wingdings"/>
    </w:rPr>
  </w:style>
  <w:style w:type="character" w:customStyle="1" w:styleId="WW8Num11z1">
    <w:name w:val="WW8Num11z1"/>
    <w:rsid w:val="00DA418E"/>
    <w:rPr>
      <w:rFonts w:ascii="Courier New" w:hAnsi="Courier New" w:cs="Courier New"/>
    </w:rPr>
  </w:style>
  <w:style w:type="character" w:customStyle="1" w:styleId="WW8Num11z3">
    <w:name w:val="WW8Num11z3"/>
    <w:rsid w:val="00DA418E"/>
    <w:rPr>
      <w:rFonts w:ascii="Symbol" w:hAnsi="Symbol" w:cs="Symbol"/>
    </w:rPr>
  </w:style>
  <w:style w:type="character" w:customStyle="1" w:styleId="WW8Num14z0">
    <w:name w:val="WW8Num14z0"/>
    <w:rsid w:val="00DA418E"/>
    <w:rPr>
      <w:rFonts w:ascii="Wingdings" w:hAnsi="Wingdings" w:cs="Wingdings"/>
    </w:rPr>
  </w:style>
  <w:style w:type="character" w:customStyle="1" w:styleId="WW8Num14z1">
    <w:name w:val="WW8Num14z1"/>
    <w:rsid w:val="00DA418E"/>
    <w:rPr>
      <w:rFonts w:ascii="Courier New" w:hAnsi="Courier New" w:cs="Courier New"/>
    </w:rPr>
  </w:style>
  <w:style w:type="character" w:customStyle="1" w:styleId="WW8Num14z3">
    <w:name w:val="WW8Num14z3"/>
    <w:rsid w:val="00DA418E"/>
    <w:rPr>
      <w:rFonts w:ascii="Symbol" w:hAnsi="Symbol" w:cs="Symbol"/>
    </w:rPr>
  </w:style>
  <w:style w:type="character" w:customStyle="1" w:styleId="WW8Num15z0">
    <w:name w:val="WW8Num15z0"/>
    <w:rsid w:val="00DA418E"/>
    <w:rPr>
      <w:rFonts w:ascii="Wingdings" w:hAnsi="Wingdings" w:cs="Wingdings"/>
    </w:rPr>
  </w:style>
  <w:style w:type="character" w:customStyle="1" w:styleId="WW8Num15z1">
    <w:name w:val="WW8Num15z1"/>
    <w:rsid w:val="00DA418E"/>
    <w:rPr>
      <w:rFonts w:ascii="Courier New" w:hAnsi="Courier New" w:cs="Courier New"/>
    </w:rPr>
  </w:style>
  <w:style w:type="character" w:customStyle="1" w:styleId="WW8Num15z3">
    <w:name w:val="WW8Num15z3"/>
    <w:rsid w:val="00DA418E"/>
    <w:rPr>
      <w:rFonts w:ascii="Symbol" w:hAnsi="Symbol" w:cs="Symbol"/>
    </w:rPr>
  </w:style>
  <w:style w:type="character" w:customStyle="1" w:styleId="WW8Num16z0">
    <w:name w:val="WW8Num16z0"/>
    <w:rsid w:val="00DA418E"/>
    <w:rPr>
      <w:rFonts w:ascii="Wingdings" w:hAnsi="Wingdings" w:cs="Wingdings"/>
    </w:rPr>
  </w:style>
  <w:style w:type="character" w:customStyle="1" w:styleId="WW8Num16z1">
    <w:name w:val="WW8Num16z1"/>
    <w:rsid w:val="00DA418E"/>
    <w:rPr>
      <w:rFonts w:ascii="Courier New" w:hAnsi="Courier New" w:cs="Courier New"/>
    </w:rPr>
  </w:style>
  <w:style w:type="character" w:customStyle="1" w:styleId="WW8Num16z3">
    <w:name w:val="WW8Num16z3"/>
    <w:rsid w:val="00DA418E"/>
    <w:rPr>
      <w:rFonts w:ascii="Symbol" w:hAnsi="Symbol" w:cs="Symbol"/>
    </w:rPr>
  </w:style>
  <w:style w:type="character" w:customStyle="1" w:styleId="WW8Num17z0">
    <w:name w:val="WW8Num17z0"/>
    <w:rsid w:val="00DA418E"/>
    <w:rPr>
      <w:rFonts w:ascii="Wingdings" w:hAnsi="Wingdings" w:cs="Wingdings"/>
    </w:rPr>
  </w:style>
  <w:style w:type="character" w:customStyle="1" w:styleId="WW8Num17z1">
    <w:name w:val="WW8Num17z1"/>
    <w:rsid w:val="00DA418E"/>
    <w:rPr>
      <w:rFonts w:ascii="Courier New" w:hAnsi="Courier New" w:cs="Courier New"/>
    </w:rPr>
  </w:style>
  <w:style w:type="character" w:customStyle="1" w:styleId="WW8Num17z3">
    <w:name w:val="WW8Num17z3"/>
    <w:rsid w:val="00DA418E"/>
    <w:rPr>
      <w:rFonts w:ascii="Symbol" w:hAnsi="Symbol" w:cs="Symbol"/>
    </w:rPr>
  </w:style>
  <w:style w:type="character" w:customStyle="1" w:styleId="WW8Num18z0">
    <w:name w:val="WW8Num18z0"/>
    <w:rsid w:val="00DA418E"/>
    <w:rPr>
      <w:rFonts w:ascii="Symbol" w:hAnsi="Symbol" w:cs="Symbol"/>
    </w:rPr>
  </w:style>
  <w:style w:type="character" w:customStyle="1" w:styleId="WW8Num18z1">
    <w:name w:val="WW8Num18z1"/>
    <w:rsid w:val="00DA418E"/>
    <w:rPr>
      <w:rFonts w:ascii="Courier New" w:hAnsi="Courier New" w:cs="Courier New"/>
    </w:rPr>
  </w:style>
  <w:style w:type="character" w:customStyle="1" w:styleId="WW8Num18z2">
    <w:name w:val="WW8Num18z2"/>
    <w:rsid w:val="00DA418E"/>
    <w:rPr>
      <w:rFonts w:ascii="Wingdings" w:hAnsi="Wingdings" w:cs="Wingdings"/>
    </w:rPr>
  </w:style>
  <w:style w:type="character" w:customStyle="1" w:styleId="WW8Num19z0">
    <w:name w:val="WW8Num19z0"/>
    <w:rsid w:val="00DA418E"/>
    <w:rPr>
      <w:rFonts w:ascii="Symbol" w:hAnsi="Symbol" w:cs="Symbol"/>
    </w:rPr>
  </w:style>
  <w:style w:type="character" w:customStyle="1" w:styleId="WW8Num19z1">
    <w:name w:val="WW8Num19z1"/>
    <w:rsid w:val="00DA418E"/>
    <w:rPr>
      <w:rFonts w:ascii="Courier New" w:hAnsi="Courier New" w:cs="Courier New"/>
    </w:rPr>
  </w:style>
  <w:style w:type="character" w:customStyle="1" w:styleId="WW8Num19z2">
    <w:name w:val="WW8Num19z2"/>
    <w:rsid w:val="00DA418E"/>
    <w:rPr>
      <w:rFonts w:ascii="Wingdings" w:hAnsi="Wingdings" w:cs="Wingdings"/>
    </w:rPr>
  </w:style>
  <w:style w:type="character" w:customStyle="1" w:styleId="WW8Num20z2">
    <w:name w:val="WW8Num20z2"/>
    <w:rsid w:val="00DA418E"/>
    <w:rPr>
      <w:rFonts w:ascii="Wingdings" w:hAnsi="Wingdings" w:cs="Wingdings"/>
    </w:rPr>
  </w:style>
  <w:style w:type="character" w:customStyle="1" w:styleId="WW8Num20z3">
    <w:name w:val="WW8Num20z3"/>
    <w:rsid w:val="00DA418E"/>
    <w:rPr>
      <w:rFonts w:ascii="Symbol" w:hAnsi="Symbol" w:cs="Symbol"/>
    </w:rPr>
  </w:style>
  <w:style w:type="character" w:customStyle="1" w:styleId="WW8Num20z4">
    <w:name w:val="WW8Num20z4"/>
    <w:rsid w:val="00DA418E"/>
    <w:rPr>
      <w:rFonts w:ascii="Courier New" w:hAnsi="Courier New" w:cs="Courier New"/>
    </w:rPr>
  </w:style>
  <w:style w:type="character" w:customStyle="1" w:styleId="WW8Num22z0">
    <w:name w:val="WW8Num22z0"/>
    <w:rsid w:val="00DA418E"/>
    <w:rPr>
      <w:rFonts w:ascii="Wingdings" w:hAnsi="Wingdings" w:cs="Wingdings"/>
    </w:rPr>
  </w:style>
  <w:style w:type="character" w:customStyle="1" w:styleId="WW8Num22z1">
    <w:name w:val="WW8Num22z1"/>
    <w:rsid w:val="00DA418E"/>
    <w:rPr>
      <w:rFonts w:ascii="Courier New" w:hAnsi="Courier New" w:cs="Courier New"/>
    </w:rPr>
  </w:style>
  <w:style w:type="character" w:customStyle="1" w:styleId="WW8Num22z3">
    <w:name w:val="WW8Num22z3"/>
    <w:rsid w:val="00DA418E"/>
    <w:rPr>
      <w:rFonts w:ascii="Symbol" w:hAnsi="Symbol" w:cs="Symbol"/>
    </w:rPr>
  </w:style>
  <w:style w:type="character" w:customStyle="1" w:styleId="WW8Num23z0">
    <w:name w:val="WW8Num23z0"/>
    <w:rsid w:val="00DA418E"/>
    <w:rPr>
      <w:rFonts w:ascii="Symbol" w:hAnsi="Symbol" w:cs="Symbol"/>
    </w:rPr>
  </w:style>
  <w:style w:type="character" w:customStyle="1" w:styleId="WW8Num23z1">
    <w:name w:val="WW8Num23z1"/>
    <w:rsid w:val="00DA418E"/>
    <w:rPr>
      <w:rFonts w:ascii="Courier New" w:hAnsi="Courier New" w:cs="Courier New"/>
    </w:rPr>
  </w:style>
  <w:style w:type="character" w:customStyle="1" w:styleId="WW8Num23z2">
    <w:name w:val="WW8Num23z2"/>
    <w:rsid w:val="00DA418E"/>
    <w:rPr>
      <w:rFonts w:ascii="Wingdings" w:hAnsi="Wingdings" w:cs="Wingdings"/>
    </w:rPr>
  </w:style>
  <w:style w:type="character" w:customStyle="1" w:styleId="WW8Num24z0">
    <w:name w:val="WW8Num24z0"/>
    <w:rsid w:val="00DA418E"/>
    <w:rPr>
      <w:rFonts w:ascii="Wingdings" w:hAnsi="Wingdings" w:cs="Wingdings"/>
      <w:b/>
    </w:rPr>
  </w:style>
  <w:style w:type="character" w:customStyle="1" w:styleId="WW8Num25z0">
    <w:name w:val="WW8Num25z0"/>
    <w:rsid w:val="00DA418E"/>
    <w:rPr>
      <w:rFonts w:ascii="Symbol" w:hAnsi="Symbol" w:cs="Symbol"/>
    </w:rPr>
  </w:style>
  <w:style w:type="character" w:customStyle="1" w:styleId="WW8Num25z1">
    <w:name w:val="WW8Num25z1"/>
    <w:rsid w:val="00DA418E"/>
    <w:rPr>
      <w:rFonts w:ascii="Courier New" w:hAnsi="Courier New" w:cs="Courier New"/>
    </w:rPr>
  </w:style>
  <w:style w:type="character" w:customStyle="1" w:styleId="WW8Num25z2">
    <w:name w:val="WW8Num25z2"/>
    <w:rsid w:val="00DA418E"/>
    <w:rPr>
      <w:rFonts w:ascii="Wingdings" w:hAnsi="Wingdings" w:cs="Wingdings"/>
    </w:rPr>
  </w:style>
  <w:style w:type="character" w:customStyle="1" w:styleId="WW8Num26z0">
    <w:name w:val="WW8Num26z0"/>
    <w:rsid w:val="00DA418E"/>
    <w:rPr>
      <w:rFonts w:ascii="Symbol" w:hAnsi="Symbol" w:cs="Symbol"/>
    </w:rPr>
  </w:style>
  <w:style w:type="character" w:customStyle="1" w:styleId="WW8Num26z2">
    <w:name w:val="WW8Num26z2"/>
    <w:rsid w:val="00DA418E"/>
    <w:rPr>
      <w:rFonts w:ascii="Wingdings" w:hAnsi="Wingdings" w:cs="Wingdings"/>
    </w:rPr>
  </w:style>
  <w:style w:type="character" w:customStyle="1" w:styleId="WW8Num26z4">
    <w:name w:val="WW8Num26z4"/>
    <w:rsid w:val="00DA418E"/>
    <w:rPr>
      <w:rFonts w:ascii="Courier New" w:hAnsi="Courier New" w:cs="Courier New"/>
    </w:rPr>
  </w:style>
  <w:style w:type="character" w:customStyle="1" w:styleId="WW8Num27z0">
    <w:name w:val="WW8Num27z0"/>
    <w:rsid w:val="00DA418E"/>
    <w:rPr>
      <w:rFonts w:ascii="Wingdings" w:hAnsi="Wingdings" w:cs="Wingdings"/>
    </w:rPr>
  </w:style>
  <w:style w:type="character" w:customStyle="1" w:styleId="WW8Num27z1">
    <w:name w:val="WW8Num27z1"/>
    <w:rsid w:val="00DA418E"/>
    <w:rPr>
      <w:rFonts w:ascii="Courier New" w:hAnsi="Courier New" w:cs="Courier New"/>
    </w:rPr>
  </w:style>
  <w:style w:type="character" w:customStyle="1" w:styleId="WW8Num27z3">
    <w:name w:val="WW8Num27z3"/>
    <w:rsid w:val="00DA418E"/>
    <w:rPr>
      <w:rFonts w:ascii="Symbol" w:hAnsi="Symbol" w:cs="Symbol"/>
    </w:rPr>
  </w:style>
  <w:style w:type="character" w:customStyle="1" w:styleId="WW8Num28z0">
    <w:name w:val="WW8Num28z0"/>
    <w:rsid w:val="00DA418E"/>
    <w:rPr>
      <w:rFonts w:ascii="Symbol" w:hAnsi="Symbol" w:cs="Symbol"/>
    </w:rPr>
  </w:style>
  <w:style w:type="character" w:customStyle="1" w:styleId="WW8Num28z1">
    <w:name w:val="WW8Num28z1"/>
    <w:rsid w:val="00DA418E"/>
    <w:rPr>
      <w:rFonts w:ascii="Courier New" w:hAnsi="Courier New" w:cs="Courier New"/>
    </w:rPr>
  </w:style>
  <w:style w:type="character" w:customStyle="1" w:styleId="WW8Num28z2">
    <w:name w:val="WW8Num28z2"/>
    <w:rsid w:val="00DA418E"/>
    <w:rPr>
      <w:rFonts w:ascii="Wingdings" w:hAnsi="Wingdings" w:cs="Wingdings"/>
    </w:rPr>
  </w:style>
  <w:style w:type="character" w:customStyle="1" w:styleId="WW8Num29z0">
    <w:name w:val="WW8Num29z0"/>
    <w:rsid w:val="00DA418E"/>
    <w:rPr>
      <w:rFonts w:ascii="Symbol" w:hAnsi="Symbol" w:cs="Symbol"/>
    </w:rPr>
  </w:style>
  <w:style w:type="character" w:customStyle="1" w:styleId="WW8Num29z1">
    <w:name w:val="WW8Num29z1"/>
    <w:rsid w:val="00DA418E"/>
    <w:rPr>
      <w:rFonts w:ascii="Courier New" w:hAnsi="Courier New" w:cs="Courier New"/>
    </w:rPr>
  </w:style>
  <w:style w:type="character" w:customStyle="1" w:styleId="WW8Num29z2">
    <w:name w:val="WW8Num29z2"/>
    <w:rsid w:val="00DA418E"/>
    <w:rPr>
      <w:rFonts w:ascii="Wingdings" w:hAnsi="Wingdings" w:cs="Wingdings"/>
    </w:rPr>
  </w:style>
  <w:style w:type="character" w:customStyle="1" w:styleId="WW8Num30z0">
    <w:name w:val="WW8Num30z0"/>
    <w:rsid w:val="00DA418E"/>
    <w:rPr>
      <w:rFonts w:ascii="Symbol" w:hAnsi="Symbol" w:cs="Symbol"/>
    </w:rPr>
  </w:style>
  <w:style w:type="character" w:customStyle="1" w:styleId="WW8Num30z1">
    <w:name w:val="WW8Num30z1"/>
    <w:rsid w:val="00DA418E"/>
    <w:rPr>
      <w:rFonts w:ascii="Courier New" w:hAnsi="Courier New" w:cs="Courier New"/>
    </w:rPr>
  </w:style>
  <w:style w:type="character" w:customStyle="1" w:styleId="WW8Num30z2">
    <w:name w:val="WW8Num30z2"/>
    <w:rsid w:val="00DA418E"/>
    <w:rPr>
      <w:rFonts w:ascii="Wingdings" w:hAnsi="Wingdings" w:cs="Wingdings"/>
    </w:rPr>
  </w:style>
  <w:style w:type="character" w:customStyle="1" w:styleId="WW8Num31z0">
    <w:name w:val="WW8Num31z0"/>
    <w:rsid w:val="00DA418E"/>
    <w:rPr>
      <w:rFonts w:ascii="Wingdings" w:hAnsi="Wingdings" w:cs="Wingdings"/>
    </w:rPr>
  </w:style>
  <w:style w:type="character" w:customStyle="1" w:styleId="WW8Num31z1">
    <w:name w:val="WW8Num31z1"/>
    <w:rsid w:val="00DA418E"/>
    <w:rPr>
      <w:rFonts w:ascii="Courier New" w:hAnsi="Courier New" w:cs="Courier New"/>
    </w:rPr>
  </w:style>
  <w:style w:type="character" w:customStyle="1" w:styleId="WW8Num31z3">
    <w:name w:val="WW8Num31z3"/>
    <w:rsid w:val="00DA418E"/>
    <w:rPr>
      <w:rFonts w:ascii="Symbol" w:hAnsi="Symbol" w:cs="Symbol"/>
    </w:rPr>
  </w:style>
  <w:style w:type="character" w:customStyle="1" w:styleId="WW8Num32z0">
    <w:name w:val="WW8Num32z0"/>
    <w:rsid w:val="00DA418E"/>
    <w:rPr>
      <w:rFonts w:ascii="Wingdings" w:hAnsi="Wingdings" w:cs="Wingdings"/>
    </w:rPr>
  </w:style>
  <w:style w:type="character" w:customStyle="1" w:styleId="WW8Num33z0">
    <w:name w:val="WW8Num33z0"/>
    <w:rsid w:val="00DA418E"/>
    <w:rPr>
      <w:rFonts w:ascii="Wingdings" w:hAnsi="Wingdings" w:cs="Wingdings"/>
    </w:rPr>
  </w:style>
  <w:style w:type="character" w:customStyle="1" w:styleId="WW8Num33z1">
    <w:name w:val="WW8Num33z1"/>
    <w:rsid w:val="00DA418E"/>
    <w:rPr>
      <w:rFonts w:ascii="Courier New" w:hAnsi="Courier New" w:cs="Courier New"/>
    </w:rPr>
  </w:style>
  <w:style w:type="character" w:customStyle="1" w:styleId="WW8Num33z3">
    <w:name w:val="WW8Num33z3"/>
    <w:rsid w:val="00DA418E"/>
    <w:rPr>
      <w:rFonts w:ascii="Symbol" w:hAnsi="Symbol" w:cs="Symbol"/>
    </w:rPr>
  </w:style>
  <w:style w:type="character" w:customStyle="1" w:styleId="WW8Num34z0">
    <w:name w:val="WW8Num34z0"/>
    <w:rsid w:val="00DA418E"/>
    <w:rPr>
      <w:rFonts w:ascii="Symbol" w:hAnsi="Symbol" w:cs="Symbol"/>
    </w:rPr>
  </w:style>
  <w:style w:type="character" w:customStyle="1" w:styleId="WW8Num34z2">
    <w:name w:val="WW8Num34z2"/>
    <w:rsid w:val="00DA418E"/>
    <w:rPr>
      <w:rFonts w:ascii="Wingdings" w:hAnsi="Wingdings" w:cs="Wingdings"/>
    </w:rPr>
  </w:style>
  <w:style w:type="character" w:customStyle="1" w:styleId="WW8Num34z4">
    <w:name w:val="WW8Num34z4"/>
    <w:rsid w:val="00DA418E"/>
    <w:rPr>
      <w:rFonts w:ascii="Courier New" w:hAnsi="Courier New" w:cs="Courier New"/>
    </w:rPr>
  </w:style>
  <w:style w:type="character" w:customStyle="1" w:styleId="WW8Num35z0">
    <w:name w:val="WW8Num35z0"/>
    <w:rsid w:val="00DA418E"/>
    <w:rPr>
      <w:rFonts w:ascii="Wingdings" w:hAnsi="Wingdings" w:cs="Wingdings"/>
      <w:sz w:val="20"/>
    </w:rPr>
  </w:style>
  <w:style w:type="character" w:customStyle="1" w:styleId="WW8Num35z1">
    <w:name w:val="WW8Num35z1"/>
    <w:rsid w:val="00DA418E"/>
    <w:rPr>
      <w:rFonts w:ascii="Courier New" w:hAnsi="Courier New" w:cs="Courier New"/>
      <w:sz w:val="20"/>
    </w:rPr>
  </w:style>
  <w:style w:type="character" w:customStyle="1" w:styleId="WW8Num35z2">
    <w:name w:val="WW8Num35z2"/>
    <w:rsid w:val="00DA418E"/>
    <w:rPr>
      <w:rFonts w:ascii="Wingdings" w:hAnsi="Wingdings" w:cs="Wingdings"/>
    </w:rPr>
  </w:style>
  <w:style w:type="character" w:customStyle="1" w:styleId="WW8Num35z3">
    <w:name w:val="WW8Num35z3"/>
    <w:rsid w:val="00DA418E"/>
    <w:rPr>
      <w:rFonts w:ascii="Symbol" w:hAnsi="Symbol" w:cs="Symbol"/>
    </w:rPr>
  </w:style>
  <w:style w:type="character" w:customStyle="1" w:styleId="WW8Num35z4">
    <w:name w:val="WW8Num35z4"/>
    <w:rsid w:val="00DA418E"/>
    <w:rPr>
      <w:rFonts w:ascii="Courier New" w:hAnsi="Courier New" w:cs="Courier New"/>
    </w:rPr>
  </w:style>
  <w:style w:type="character" w:customStyle="1" w:styleId="WW8Num37z0">
    <w:name w:val="WW8Num37z0"/>
    <w:rsid w:val="00DA418E"/>
    <w:rPr>
      <w:rFonts w:ascii="Symbol" w:eastAsia="Times New Roman" w:hAnsi="Symbol" w:cs="Times New Roman"/>
    </w:rPr>
  </w:style>
  <w:style w:type="character" w:customStyle="1" w:styleId="WW8Num37z1">
    <w:name w:val="WW8Num37z1"/>
    <w:rsid w:val="00DA418E"/>
    <w:rPr>
      <w:rFonts w:ascii="Courier New" w:hAnsi="Courier New" w:cs="Courier New"/>
    </w:rPr>
  </w:style>
  <w:style w:type="character" w:customStyle="1" w:styleId="WW8Num37z2">
    <w:name w:val="WW8Num37z2"/>
    <w:rsid w:val="00DA418E"/>
    <w:rPr>
      <w:rFonts w:ascii="Wingdings" w:hAnsi="Wingdings" w:cs="Wingdings"/>
    </w:rPr>
  </w:style>
  <w:style w:type="character" w:customStyle="1" w:styleId="WW8Num37z3">
    <w:name w:val="WW8Num37z3"/>
    <w:rsid w:val="00DA418E"/>
    <w:rPr>
      <w:rFonts w:ascii="Symbol" w:hAnsi="Symbol" w:cs="Symbol"/>
    </w:rPr>
  </w:style>
  <w:style w:type="character" w:customStyle="1" w:styleId="WW8Num39z0">
    <w:name w:val="WW8Num39z0"/>
    <w:rsid w:val="00DA418E"/>
    <w:rPr>
      <w:rFonts w:ascii="Symbol" w:hAnsi="Symbol" w:cs="Symbol"/>
    </w:rPr>
  </w:style>
  <w:style w:type="character" w:customStyle="1" w:styleId="WW8Num39z1">
    <w:name w:val="WW8Num39z1"/>
    <w:rsid w:val="00DA418E"/>
    <w:rPr>
      <w:rFonts w:ascii="Courier New" w:hAnsi="Courier New" w:cs="Courier New"/>
    </w:rPr>
  </w:style>
  <w:style w:type="character" w:customStyle="1" w:styleId="WW8Num39z2">
    <w:name w:val="WW8Num39z2"/>
    <w:rsid w:val="00DA418E"/>
    <w:rPr>
      <w:rFonts w:ascii="Wingdings" w:hAnsi="Wingdings" w:cs="Wingdings"/>
    </w:rPr>
  </w:style>
  <w:style w:type="character" w:customStyle="1" w:styleId="WW8NumSt39z0">
    <w:name w:val="WW8NumSt39z0"/>
    <w:rsid w:val="00DA418E"/>
    <w:rPr>
      <w:rFonts w:ascii="Wingdings" w:hAnsi="Wingdings" w:cs="Wingdings"/>
      <w:sz w:val="20"/>
    </w:rPr>
  </w:style>
  <w:style w:type="character" w:styleId="Hyperlink">
    <w:name w:val="Hyperlink"/>
    <w:basedOn w:val="DefaultParagraphFont"/>
    <w:rsid w:val="00DA418E"/>
    <w:rPr>
      <w:color w:val="0000FF"/>
      <w:u w:val="single"/>
    </w:rPr>
  </w:style>
  <w:style w:type="character" w:customStyle="1" w:styleId="Heading2Char">
    <w:name w:val="Heading 2 Char"/>
    <w:basedOn w:val="DefaultParagraphFont"/>
    <w:rsid w:val="00DA418E"/>
    <w:rPr>
      <w:rFonts w:ascii="Arial" w:hAnsi="Arial" w:cs="Arial"/>
      <w:b/>
      <w:bCs/>
      <w:i/>
      <w:iCs/>
      <w:sz w:val="28"/>
      <w:szCs w:val="28"/>
      <w:lang w:val="en-US" w:eastAsia="ar-SA" w:bidi="ar-SA"/>
    </w:rPr>
  </w:style>
  <w:style w:type="character" w:styleId="CommentReference">
    <w:name w:val="annotation reference"/>
    <w:basedOn w:val="DefaultParagraphFont"/>
    <w:rsid w:val="00DA418E"/>
    <w:rPr>
      <w:sz w:val="16"/>
      <w:szCs w:val="16"/>
    </w:rPr>
  </w:style>
  <w:style w:type="paragraph" w:customStyle="1" w:styleId="Heading">
    <w:name w:val="Heading"/>
    <w:basedOn w:val="Normal"/>
    <w:next w:val="Subtitle"/>
    <w:rsid w:val="00DA418E"/>
    <w:pPr>
      <w:autoSpaceDE/>
      <w:jc w:val="center"/>
    </w:pPr>
    <w:rPr>
      <w:rFonts w:ascii="Times New Roman" w:hAnsi="Times New Roman" w:cs="Times New Roman"/>
      <w:b/>
      <w:bCs/>
      <w:i/>
      <w:iCs/>
      <w:sz w:val="28"/>
    </w:rPr>
  </w:style>
  <w:style w:type="paragraph" w:styleId="BodyText">
    <w:name w:val="Body Text"/>
    <w:basedOn w:val="Normal"/>
    <w:rsid w:val="00DA418E"/>
    <w:pPr>
      <w:spacing w:after="120"/>
    </w:pPr>
  </w:style>
  <w:style w:type="paragraph" w:styleId="List">
    <w:name w:val="List"/>
    <w:basedOn w:val="BodyText"/>
    <w:rsid w:val="00DA418E"/>
    <w:rPr>
      <w:rFonts w:cs="Lohit Hindi"/>
    </w:rPr>
  </w:style>
  <w:style w:type="paragraph" w:styleId="Caption">
    <w:name w:val="caption"/>
    <w:basedOn w:val="Normal"/>
    <w:qFormat/>
    <w:rsid w:val="00DA418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DA418E"/>
    <w:pPr>
      <w:suppressLineNumbers/>
    </w:pPr>
    <w:rPr>
      <w:rFonts w:cs="Lohit Hindi"/>
    </w:rPr>
  </w:style>
  <w:style w:type="paragraph" w:styleId="Subtitle">
    <w:name w:val="Subtitle"/>
    <w:basedOn w:val="Normal"/>
    <w:next w:val="BodyText"/>
    <w:qFormat/>
    <w:rsid w:val="00DA418E"/>
    <w:pPr>
      <w:spacing w:after="60"/>
      <w:jc w:val="center"/>
    </w:pPr>
  </w:style>
  <w:style w:type="paragraph" w:styleId="CommentText">
    <w:name w:val="annotation text"/>
    <w:basedOn w:val="Normal"/>
    <w:rsid w:val="00DA418E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DA418E"/>
    <w:rPr>
      <w:b/>
      <w:bCs/>
    </w:rPr>
  </w:style>
  <w:style w:type="paragraph" w:styleId="BalloonText">
    <w:name w:val="Balloon Text"/>
    <w:basedOn w:val="Normal"/>
    <w:rsid w:val="00DA418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DA418E"/>
    <w:pPr>
      <w:widowControl w:val="0"/>
      <w:spacing w:after="120"/>
      <w:ind w:left="360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rsid w:val="00DA41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A418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DA418E"/>
    <w:pPr>
      <w:autoSpaceDE/>
      <w:spacing w:after="120"/>
      <w:ind w:left="360"/>
    </w:pPr>
    <w:rPr>
      <w:rFonts w:ascii="Times New Roman" w:hAnsi="Times New Roman" w:cs="Times New Roman"/>
    </w:rPr>
  </w:style>
  <w:style w:type="paragraph" w:customStyle="1" w:styleId="Heading51">
    <w:name w:val="Heading 51"/>
    <w:basedOn w:val="Normal"/>
    <w:next w:val="Normal"/>
    <w:rsid w:val="00DA418E"/>
    <w:pPr>
      <w:widowControl w:val="0"/>
      <w:numPr>
        <w:ilvl w:val="4"/>
        <w:numId w:val="1"/>
      </w:numPr>
      <w:outlineLvl w:val="4"/>
    </w:pPr>
    <w:rPr>
      <w:rFonts w:ascii="ISOCPEUR" w:eastAsia="ISOCPEUR" w:hAnsi="ISOCPEUR" w:cs="ISOCPEUR"/>
      <w:lang w:eastAsia="en-US" w:bidi="en-US"/>
    </w:rPr>
  </w:style>
  <w:style w:type="paragraph" w:customStyle="1" w:styleId="Tit">
    <w:name w:val="Tit"/>
    <w:basedOn w:val="Normal"/>
    <w:rsid w:val="00DA418E"/>
    <w:pPr>
      <w:pBdr>
        <w:bottom w:val="single" w:sz="4" w:space="2" w:color="000000"/>
      </w:pBdr>
      <w:shd w:val="clear" w:color="auto" w:fill="F2F2F2"/>
      <w:autoSpaceDE/>
      <w:spacing w:after="120"/>
      <w:ind w:left="851" w:hanging="851"/>
    </w:pPr>
    <w:rPr>
      <w:rFonts w:ascii="Times New Roman" w:hAnsi="Times New Roman" w:cs="Times New Roman"/>
      <w:b/>
      <w:szCs w:val="20"/>
      <w:lang w:eastAsia="he-IL" w:bidi="he-IL"/>
    </w:rPr>
  </w:style>
  <w:style w:type="paragraph" w:customStyle="1" w:styleId="TableContents">
    <w:name w:val="Table Contents"/>
    <w:basedOn w:val="Normal"/>
    <w:rsid w:val="00DA418E"/>
    <w:pPr>
      <w:suppressLineNumbers/>
    </w:pPr>
  </w:style>
  <w:style w:type="paragraph" w:customStyle="1" w:styleId="TableHeading">
    <w:name w:val="Table Heading"/>
    <w:basedOn w:val="TableContents"/>
    <w:rsid w:val="00DA418E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1A5A57"/>
    <w:pPr>
      <w:suppressAutoHyphens w:val="0"/>
      <w:autoSpaceDE/>
      <w:ind w:left="720"/>
      <w:contextualSpacing/>
    </w:pPr>
    <w:rPr>
      <w:rFonts w:ascii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Microsoft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HIMANSHU</dc:creator>
  <cp:lastModifiedBy>Administrator</cp:lastModifiedBy>
  <cp:revision>4</cp:revision>
  <cp:lastPrinted>1601-01-01T00:00:00Z</cp:lastPrinted>
  <dcterms:created xsi:type="dcterms:W3CDTF">2014-01-02T07:39:00Z</dcterms:created>
  <dcterms:modified xsi:type="dcterms:W3CDTF">2015-05-06T07:04:00Z</dcterms:modified>
</cp:coreProperties>
</file>