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BA8" w:rsidRDefault="00506BA8">
      <w:pPr>
        <w:pStyle w:val="DefaultText1"/>
        <w:rPr>
          <w:rFonts w:ascii="Georgia" w:hAnsi="Georgia"/>
          <w:szCs w:val="36"/>
          <w:highlight w:val="lightGray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885"/>
      </w:tblGrid>
      <w:tr w:rsidR="00506BA8">
        <w:trPr>
          <w:trHeight w:val="70"/>
        </w:trPr>
        <w:tc>
          <w:tcPr>
            <w:tcW w:w="3885" w:type="dxa"/>
          </w:tcPr>
          <w:p w:rsidR="00506BA8" w:rsidRDefault="00EA3047">
            <w:pPr>
              <w:pStyle w:val="Heading1"/>
              <w:spacing w:before="0"/>
              <w:jc w:val="center"/>
              <w:rPr>
                <w:rFonts w:hint="default"/>
                <w:sz w:val="36"/>
                <w:szCs w:val="36"/>
              </w:rPr>
            </w:pPr>
            <w:r>
              <w:rPr>
                <w:sz w:val="36"/>
                <w:szCs w:val="36"/>
              </w:rPr>
              <w:t>CURRICULUM VITAE</w:t>
            </w:r>
          </w:p>
        </w:tc>
      </w:tr>
    </w:tbl>
    <w:p w:rsidR="00506BA8" w:rsidRDefault="00506BA8">
      <w:pPr>
        <w:rPr>
          <w:rFonts w:ascii="Georgia" w:hAnsi="Georgia"/>
          <w:szCs w:val="28"/>
        </w:rPr>
      </w:pPr>
    </w:p>
    <w:p w:rsidR="00506BA8" w:rsidRDefault="00EA3047">
      <w:pPr>
        <w:jc w:val="both"/>
        <w:rPr>
          <w:rFonts w:ascii="Georgia" w:hAnsi="Georgia"/>
          <w:szCs w:val="28"/>
        </w:rPr>
      </w:pPr>
      <w:r>
        <w:rPr>
          <w:rFonts w:ascii="Georgia" w:hAnsi="Georgia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506BA8" w:rsidRDefault="00506BA8">
      <w:pPr>
        <w:jc w:val="both"/>
        <w:rPr>
          <w:rFonts w:ascii="Georgia" w:hAnsi="Georgia"/>
          <w:szCs w:val="28"/>
        </w:rPr>
      </w:pPr>
    </w:p>
    <w:p w:rsidR="00506BA8" w:rsidRDefault="00506BA8">
      <w:pPr>
        <w:spacing w:after="160" w:line="259" w:lineRule="auto"/>
      </w:pPr>
    </w:p>
    <w:tbl>
      <w:tblPr>
        <w:tblpPr w:leftFromText="180" w:rightFromText="180" w:vertAnchor="text" w:horzAnchor="margin" w:tblpXSpec="right" w:tblpY="6"/>
        <w:tblW w:w="3328" w:type="dxa"/>
        <w:tbl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328"/>
      </w:tblGrid>
      <w:tr w:rsidR="00506BA8">
        <w:trPr>
          <w:trHeight w:val="200"/>
        </w:trPr>
        <w:tc>
          <w:tcPr>
            <w:tcW w:w="3328" w:type="dxa"/>
            <w:tcBorders>
              <w:bottom w:val="single" w:sz="6" w:space="0" w:color="000000"/>
            </w:tcBorders>
            <w:shd w:val="pct60" w:color="000000" w:fill="FFFFFF"/>
            <w:vAlign w:val="center"/>
          </w:tcPr>
          <w:p w:rsidR="00506BA8" w:rsidRDefault="00EA3047">
            <w:pPr>
              <w:pStyle w:val="BodyText"/>
              <w:rPr>
                <w:rFonts w:ascii="Times New Roman" w:hAnsi="Times New Roman"/>
                <w:b/>
                <w:bCs/>
                <w:color w:val="FFFFFF"/>
                <w:sz w:val="32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32"/>
              </w:rPr>
              <w:t>FIRASAT HUSSAIN</w:t>
            </w:r>
          </w:p>
        </w:tc>
      </w:tr>
    </w:tbl>
    <w:p w:rsidR="00506BA8" w:rsidRDefault="00EA3047">
      <w:pPr>
        <w:pStyle w:val="Hangingindent"/>
        <w:tabs>
          <w:tab w:val="left" w:pos="2790"/>
        </w:tabs>
        <w:ind w:left="0" w:firstLine="0"/>
        <w:rPr>
          <w:rFonts w:ascii="Monotype Corsiva" w:hAnsi="Monotype Corsiva"/>
          <w:sz w:val="52"/>
        </w:rPr>
      </w:pPr>
      <w:r>
        <w:rPr>
          <w:rFonts w:ascii="Monotype Corsiva" w:hAnsi="Monotype Corsiva"/>
          <w:sz w:val="52"/>
        </w:rPr>
        <w:tab/>
      </w:r>
      <w:r>
        <w:rPr>
          <w:rFonts w:ascii="Monotype Corsiva" w:hAnsi="Monotype Corsiva"/>
          <w:sz w:val="52"/>
        </w:rPr>
        <w:tab/>
      </w:r>
    </w:p>
    <w:p w:rsidR="00506BA8" w:rsidRDefault="00EA3047">
      <w:pPr>
        <w:pStyle w:val="Hangingindent"/>
        <w:rPr>
          <w:rFonts w:ascii="Monotype Corsiva" w:hAnsi="Monotype Corsiva"/>
          <w:sz w:val="52"/>
        </w:rPr>
      </w:pPr>
      <w:r>
        <w:rPr>
          <w:rFonts w:ascii="Monotype Corsiva" w:hAnsi="Monotype Corsiva"/>
          <w:sz w:val="52"/>
        </w:rPr>
        <w:t xml:space="preserve">     </w:t>
      </w:r>
    </w:p>
    <w:p w:rsidR="00506BA8" w:rsidRDefault="00506BA8">
      <w:pPr>
        <w:pBdr>
          <w:bottom w:val="single" w:sz="4" w:space="0" w:color="auto"/>
        </w:pBdr>
        <w:rPr>
          <w:rFonts w:ascii="Georgia" w:hAnsi="Georgia"/>
          <w:b/>
          <w:sz w:val="22"/>
        </w:rPr>
      </w:pPr>
    </w:p>
    <w:p w:rsidR="00506BA8" w:rsidRDefault="00506BA8">
      <w:pPr>
        <w:rPr>
          <w:rFonts w:ascii="Georgia" w:hAnsi="Georgia"/>
          <w:lang w:val="es-ES_tradnl"/>
        </w:rPr>
      </w:pPr>
    </w:p>
    <w:p w:rsidR="00506BA8" w:rsidRDefault="00EA3047">
      <w:pPr>
        <w:ind w:left="360"/>
        <w:rPr>
          <w:rFonts w:ascii="Georgia" w:hAnsi="Georgia"/>
          <w:lang w:val="es-ES_tradnl"/>
        </w:rPr>
      </w:pPr>
      <w:r>
        <w:rPr>
          <w:rFonts w:ascii="Georgia" w:hAnsi="Georgia"/>
          <w:b/>
          <w:lang w:val="es-ES_tradnl"/>
        </w:rPr>
        <w:t>ADDRESS:</w:t>
      </w:r>
      <w:r>
        <w:rPr>
          <w:rFonts w:ascii="Georgia" w:hAnsi="Georgia"/>
          <w:lang w:val="es-ES_tradnl"/>
        </w:rPr>
        <w:t xml:space="preserve"> C-223, D</w:t>
      </w:r>
      <w:r w:rsidR="006A1A42">
        <w:rPr>
          <w:rFonts w:ascii="Georgia" w:hAnsi="Georgia"/>
          <w:lang w:val="es-ES_tradnl"/>
        </w:rPr>
        <w:t>.</w:t>
      </w:r>
      <w:r>
        <w:rPr>
          <w:rFonts w:ascii="Georgia" w:hAnsi="Georgia"/>
          <w:lang w:val="es-ES_tradnl"/>
        </w:rPr>
        <w:t>D</w:t>
      </w:r>
      <w:r w:rsidR="006A1A42">
        <w:rPr>
          <w:rFonts w:ascii="Georgia" w:hAnsi="Georgia"/>
          <w:lang w:val="es-ES_tradnl"/>
        </w:rPr>
        <w:t>.</w:t>
      </w:r>
      <w:r>
        <w:rPr>
          <w:rFonts w:ascii="Georgia" w:hAnsi="Georgia"/>
          <w:lang w:val="es-ES_tradnl"/>
        </w:rPr>
        <w:t>A</w:t>
      </w:r>
      <w:r w:rsidR="006A1A42">
        <w:rPr>
          <w:rFonts w:ascii="Georgia" w:hAnsi="Georgia"/>
          <w:lang w:val="es-ES_tradnl"/>
        </w:rPr>
        <w:t>.</w:t>
      </w:r>
      <w:r>
        <w:rPr>
          <w:rFonts w:ascii="Georgia" w:hAnsi="Georgia"/>
          <w:lang w:val="es-ES_tradnl"/>
        </w:rPr>
        <w:t xml:space="preserve"> C</w:t>
      </w:r>
      <w:r w:rsidR="003229D0">
        <w:rPr>
          <w:rFonts w:ascii="Georgia" w:hAnsi="Georgia"/>
          <w:lang w:val="es-ES_tradnl"/>
        </w:rPr>
        <w:t>olony</w:t>
      </w:r>
      <w:r>
        <w:rPr>
          <w:rFonts w:ascii="Georgia" w:hAnsi="Georgia"/>
          <w:lang w:val="es-ES_tradnl"/>
        </w:rPr>
        <w:t xml:space="preserve"> K</w:t>
      </w:r>
      <w:r w:rsidR="003229D0">
        <w:rPr>
          <w:rFonts w:ascii="Georgia" w:hAnsi="Georgia"/>
          <w:lang w:val="es-ES_tradnl"/>
        </w:rPr>
        <w:t>hyala</w:t>
      </w:r>
      <w:r>
        <w:rPr>
          <w:rFonts w:ascii="Georgia" w:hAnsi="Georgia"/>
          <w:lang w:val="es-ES_tradnl"/>
        </w:rPr>
        <w:t xml:space="preserve">, </w:t>
      </w:r>
    </w:p>
    <w:p w:rsidR="00506BA8" w:rsidRDefault="003229D0" w:rsidP="00132BDE">
      <w:pPr>
        <w:ind w:left="360"/>
        <w:rPr>
          <w:rFonts w:ascii="Georgia" w:hAnsi="Georgia"/>
          <w:lang w:val="es-ES_tradnl"/>
        </w:rPr>
      </w:pPr>
      <w:r>
        <w:rPr>
          <w:rFonts w:ascii="Georgia" w:hAnsi="Georgia"/>
          <w:lang w:val="es-ES_tradnl"/>
        </w:rPr>
        <w:t>Near</w:t>
      </w:r>
      <w:r w:rsidR="00EA3047">
        <w:rPr>
          <w:rFonts w:ascii="Georgia" w:hAnsi="Georgia"/>
          <w:lang w:val="es-ES_tradnl"/>
        </w:rPr>
        <w:t xml:space="preserve"> </w:t>
      </w:r>
      <w:r>
        <w:rPr>
          <w:rFonts w:ascii="Georgia" w:hAnsi="Georgia"/>
          <w:lang w:val="es-ES_tradnl"/>
        </w:rPr>
        <w:t>by</w:t>
      </w:r>
      <w:r w:rsidR="00EA3047">
        <w:rPr>
          <w:rFonts w:ascii="Georgia" w:hAnsi="Georgia"/>
          <w:lang w:val="es-ES_tradnl"/>
        </w:rPr>
        <w:t xml:space="preserve"> S</w:t>
      </w:r>
      <w:r>
        <w:rPr>
          <w:rFonts w:ascii="Georgia" w:hAnsi="Georgia"/>
          <w:lang w:val="es-ES_tradnl"/>
        </w:rPr>
        <w:t>ubhash</w:t>
      </w:r>
      <w:r w:rsidR="00EA3047">
        <w:rPr>
          <w:rFonts w:ascii="Georgia" w:hAnsi="Georgia"/>
          <w:lang w:val="es-ES_tradnl"/>
        </w:rPr>
        <w:t xml:space="preserve"> N</w:t>
      </w:r>
      <w:r>
        <w:rPr>
          <w:rFonts w:ascii="Georgia" w:hAnsi="Georgia"/>
          <w:lang w:val="es-ES_tradnl"/>
        </w:rPr>
        <w:t>agar</w:t>
      </w:r>
      <w:r w:rsidR="00EA3047">
        <w:rPr>
          <w:rFonts w:ascii="Georgia" w:hAnsi="Georgia"/>
          <w:lang w:val="es-ES_tradnl"/>
        </w:rPr>
        <w:t xml:space="preserve"> M</w:t>
      </w:r>
      <w:r>
        <w:rPr>
          <w:rFonts w:ascii="Georgia" w:hAnsi="Georgia"/>
          <w:lang w:val="es-ES_tradnl"/>
        </w:rPr>
        <w:t>etro</w:t>
      </w:r>
      <w:r w:rsidR="00EA3047">
        <w:rPr>
          <w:rFonts w:ascii="Georgia" w:hAnsi="Georgia"/>
          <w:lang w:val="es-ES_tradnl"/>
        </w:rPr>
        <w:t xml:space="preserve"> S</w:t>
      </w:r>
      <w:r>
        <w:rPr>
          <w:rFonts w:ascii="Georgia" w:hAnsi="Georgia"/>
          <w:lang w:val="es-ES_tradnl"/>
        </w:rPr>
        <w:t>tation</w:t>
      </w:r>
      <w:r w:rsidR="004558C9">
        <w:rPr>
          <w:rFonts w:ascii="Georgia" w:hAnsi="Georgia"/>
          <w:lang w:val="es-ES_tradnl"/>
        </w:rPr>
        <w:t>, New Delhi-18</w:t>
      </w:r>
    </w:p>
    <w:p w:rsidR="00506BA8" w:rsidRPr="00132BDE" w:rsidRDefault="00EA3047">
      <w:pPr>
        <w:ind w:left="360"/>
        <w:rPr>
          <w:rFonts w:ascii="Georgia" w:hAnsi="Georgia"/>
          <w:lang w:val="es-ES_tradnl"/>
        </w:rPr>
      </w:pPr>
      <w:r w:rsidRPr="00132BDE">
        <w:rPr>
          <w:rFonts w:ascii="Georgia" w:hAnsi="Georgia"/>
          <w:lang w:val="es-ES_tradnl"/>
        </w:rPr>
        <w:t>Mob. No  +</w:t>
      </w:r>
      <w:r w:rsidRPr="00132BDE">
        <w:rPr>
          <w:rStyle w:val="txt3"/>
        </w:rPr>
        <w:t>09999922472</w:t>
      </w:r>
    </w:p>
    <w:p w:rsidR="00506BA8" w:rsidRDefault="00C646A6">
      <w:pPr>
        <w:ind w:left="360"/>
        <w:rPr>
          <w:rFonts w:ascii="Georgia" w:hAnsi="Georgia"/>
          <w:lang w:val="es-ES_tradnl"/>
        </w:rPr>
      </w:pPr>
      <w:r>
        <w:rPr>
          <w:rFonts w:ascii="Georgia" w:hAnsi="Georgia"/>
          <w:lang w:val="es-ES_tradnl"/>
        </w:rPr>
        <w:t>E-mail I</w:t>
      </w:r>
      <w:r w:rsidR="00EA3047" w:rsidRPr="00132BDE">
        <w:rPr>
          <w:rFonts w:ascii="Georgia" w:hAnsi="Georgia"/>
          <w:lang w:val="es-ES_tradnl"/>
        </w:rPr>
        <w:t>d</w:t>
      </w:r>
      <w:r>
        <w:rPr>
          <w:rFonts w:ascii="Georgia" w:hAnsi="Georgia"/>
          <w:lang w:val="es-ES_tradnl"/>
        </w:rPr>
        <w:t>:</w:t>
      </w:r>
      <w:r w:rsidR="00EA3047" w:rsidRPr="00132BDE">
        <w:rPr>
          <w:rFonts w:ascii="Georgia" w:hAnsi="Georgia"/>
          <w:lang w:val="es-ES_tradnl"/>
        </w:rPr>
        <w:t xml:space="preserve">- </w:t>
      </w:r>
      <w:r>
        <w:rPr>
          <w:rFonts w:ascii="Georgia" w:hAnsi="Georgia"/>
          <w:lang w:val="es-ES_tradnl"/>
        </w:rPr>
        <w:t>f</w:t>
      </w:r>
      <w:r w:rsidR="00EA3047" w:rsidRPr="00132BDE">
        <w:t>haj123@gmail.com</w:t>
      </w:r>
      <w:r w:rsidR="00EA3047">
        <w:rPr>
          <w:rFonts w:ascii="Georgia" w:hAnsi="Georgia"/>
          <w:b/>
          <w:lang w:val="es-ES_tradnl"/>
        </w:rPr>
        <w:tab/>
      </w:r>
    </w:p>
    <w:p w:rsidR="00506BA8" w:rsidRDefault="00EA3047">
      <w:pPr>
        <w:ind w:right="-216"/>
      </w:pPr>
      <w:r>
        <w:rPr>
          <w:noProof/>
          <w:color w:val="333333"/>
          <w:sz w:val="22"/>
          <w:szCs w:val="22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146685</wp:posOffset>
                </wp:positionV>
                <wp:extent cx="6705600" cy="0"/>
                <wp:effectExtent l="9525" t="6350" r="9525" b="12700"/>
                <wp:wrapNone/>
                <wp:docPr id="102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1026" filled="f" stroked="t" from="0.0pt,11.549999pt" to="528.0pt,11.549999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line>
            </w:pict>
          </mc:Fallback>
        </mc:AlternateContent>
      </w:r>
      <w:r>
        <w:rPr>
          <w:color w:val="333333"/>
          <w:sz w:val="22"/>
          <w:szCs w:val="22"/>
        </w:rPr>
        <w:t xml:space="preserve">  </w:t>
      </w:r>
      <w:r>
        <w:t xml:space="preserve">                                            </w:t>
      </w:r>
      <w:r>
        <w:rPr>
          <w:rFonts w:ascii="Verdana" w:hAnsi="Verdana"/>
          <w:sz w:val="20"/>
        </w:rPr>
        <w:t xml:space="preserve">                                                                        </w:t>
      </w:r>
    </w:p>
    <w:p w:rsidR="00506BA8" w:rsidRDefault="00506BA8">
      <w:pPr>
        <w:jc w:val="both"/>
        <w:rPr>
          <w:rFonts w:ascii="Georgia" w:hAnsi="Georgia"/>
          <w:b/>
          <w:lang w:eastAsia="ar-SA"/>
        </w:rPr>
      </w:pPr>
    </w:p>
    <w:p w:rsidR="00506BA8" w:rsidRDefault="00506BA8">
      <w:pPr>
        <w:jc w:val="both"/>
        <w:rPr>
          <w:rFonts w:ascii="Georgia" w:hAnsi="Georgia"/>
          <w:b/>
          <w:lang w:eastAsia="ar-SA"/>
        </w:rPr>
      </w:pPr>
    </w:p>
    <w:p w:rsidR="00506BA8" w:rsidRDefault="00EA3047">
      <w:pPr>
        <w:pStyle w:val="Ti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5E5E5"/>
        <w:tabs>
          <w:tab w:val="left" w:pos="5835"/>
        </w:tabs>
        <w:ind w:left="0" w:right="-155" w:firstLine="0"/>
        <w:rPr>
          <w:rFonts w:ascii="Georgia" w:hAnsi="Georgia"/>
          <w:bCs w:val="0"/>
        </w:rPr>
      </w:pPr>
      <w:r>
        <w:t>Carrier Objective</w:t>
      </w:r>
      <w:r>
        <w:tab/>
      </w:r>
    </w:p>
    <w:p w:rsidR="00506BA8" w:rsidRDefault="00EA3047">
      <w:pPr>
        <w:jc w:val="both"/>
        <w:rPr>
          <w:bCs/>
        </w:rPr>
      </w:pPr>
      <w:r>
        <w:rPr>
          <w:bCs/>
        </w:rPr>
        <w:t>To be associated with a progressive organization that gives me a scope to utilize my creativity, knowledge and skill accordance with the latest and be a part of a team that dynamically work towards growth of organization and satisfaction thereof.</w:t>
      </w:r>
    </w:p>
    <w:p w:rsidR="00506BA8" w:rsidRDefault="00506BA8">
      <w:pPr>
        <w:rPr>
          <w:lang w:bidi="hi-IN"/>
        </w:rPr>
      </w:pPr>
    </w:p>
    <w:p w:rsidR="00506BA8" w:rsidRDefault="00EA3047">
      <w:pPr>
        <w:pStyle w:val="Tit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E5E5E5"/>
        <w:tabs>
          <w:tab w:val="left" w:pos="9390"/>
        </w:tabs>
        <w:ind w:left="0" w:right="-155" w:firstLine="0"/>
        <w:rPr>
          <w:rFonts w:ascii="Georgia" w:hAnsi="Georgia"/>
          <w:bCs w:val="0"/>
        </w:rPr>
      </w:pPr>
      <w:r>
        <w:t>Educational Qualification</w:t>
      </w:r>
      <w:r>
        <w:tab/>
      </w:r>
    </w:p>
    <w:p w:rsidR="00506BA8" w:rsidRPr="00B2174B" w:rsidRDefault="00EA3047">
      <w:pPr>
        <w:numPr>
          <w:ilvl w:val="0"/>
          <w:numId w:val="7"/>
        </w:numPr>
        <w:jc w:val="both"/>
        <w:rPr>
          <w:rFonts w:ascii="Georgia" w:hAnsi="Georgia"/>
        </w:rPr>
      </w:pPr>
      <w:r w:rsidRPr="00B2174B">
        <w:rPr>
          <w:rFonts w:ascii="Georgia" w:hAnsi="Georgia"/>
          <w:szCs w:val="22"/>
        </w:rPr>
        <w:t>10</w:t>
      </w:r>
      <w:r w:rsidRPr="00B2174B">
        <w:rPr>
          <w:rFonts w:ascii="Georgia" w:hAnsi="Georgia"/>
          <w:szCs w:val="22"/>
          <w:vertAlign w:val="superscript"/>
        </w:rPr>
        <w:t>th</w:t>
      </w:r>
      <w:r w:rsidRPr="00B2174B">
        <w:rPr>
          <w:rFonts w:ascii="Georgia" w:hAnsi="Georgia"/>
          <w:szCs w:val="22"/>
        </w:rPr>
        <w:t xml:space="preserve"> from U.P. Board.</w:t>
      </w:r>
    </w:p>
    <w:p w:rsidR="00506BA8" w:rsidRPr="00B2174B" w:rsidRDefault="00EA3047">
      <w:pPr>
        <w:numPr>
          <w:ilvl w:val="0"/>
          <w:numId w:val="7"/>
        </w:numPr>
        <w:jc w:val="both"/>
        <w:rPr>
          <w:rFonts w:ascii="Georgia" w:hAnsi="Georgia"/>
        </w:rPr>
      </w:pPr>
      <w:r w:rsidRPr="00B2174B">
        <w:rPr>
          <w:rFonts w:ascii="Georgia" w:hAnsi="Georgia"/>
        </w:rPr>
        <w:t>12</w:t>
      </w:r>
      <w:r w:rsidRPr="00B2174B">
        <w:rPr>
          <w:rFonts w:ascii="Georgia" w:hAnsi="Georgia"/>
          <w:vertAlign w:val="superscript"/>
        </w:rPr>
        <w:t>TH</w:t>
      </w:r>
      <w:r w:rsidRPr="00B2174B">
        <w:rPr>
          <w:rFonts w:ascii="Georgia" w:hAnsi="Georgia"/>
        </w:rPr>
        <w:t xml:space="preserve"> from U.P .Board.</w:t>
      </w:r>
    </w:p>
    <w:p w:rsidR="00506BA8" w:rsidRPr="00B2174B" w:rsidRDefault="00EA3047">
      <w:pPr>
        <w:numPr>
          <w:ilvl w:val="0"/>
          <w:numId w:val="7"/>
        </w:numPr>
        <w:jc w:val="both"/>
        <w:rPr>
          <w:rFonts w:ascii="Calibri" w:eastAsia="Calibri" w:hAnsi="Calibri" w:cs="SimSun"/>
          <w:sz w:val="22"/>
          <w:szCs w:val="22"/>
        </w:rPr>
      </w:pPr>
      <w:r w:rsidRPr="00B2174B">
        <w:rPr>
          <w:sz w:val="20"/>
          <w:szCs w:val="20"/>
        </w:rPr>
        <w:t xml:space="preserve"> </w:t>
      </w:r>
      <w:r w:rsidRPr="00B2174B">
        <w:rPr>
          <w:rFonts w:ascii="Georgia" w:hAnsi="Georgia"/>
        </w:rPr>
        <w:t>B.A</w:t>
      </w:r>
      <w:r w:rsidR="008622DB">
        <w:rPr>
          <w:rFonts w:ascii="Georgia" w:hAnsi="Georgia"/>
        </w:rPr>
        <w:t>.</w:t>
      </w:r>
      <w:r w:rsidRPr="00B2174B">
        <w:rPr>
          <w:rFonts w:ascii="Georgia" w:hAnsi="Georgia"/>
        </w:rPr>
        <w:t xml:space="preserve"> Passed from Delhi University.</w:t>
      </w:r>
    </w:p>
    <w:p w:rsidR="00506BA8" w:rsidRPr="00B2174B" w:rsidRDefault="00EA3047">
      <w:pPr>
        <w:numPr>
          <w:ilvl w:val="0"/>
          <w:numId w:val="7"/>
        </w:numPr>
        <w:rPr>
          <w:rFonts w:ascii="Georgia" w:hAnsi="Georgia"/>
        </w:rPr>
      </w:pPr>
      <w:r w:rsidRPr="00B2174B">
        <w:rPr>
          <w:rFonts w:ascii="Georgia" w:hAnsi="Georgia"/>
        </w:rPr>
        <w:t>Diploma in</w:t>
      </w:r>
      <w:r w:rsidR="00747892">
        <w:rPr>
          <w:rFonts w:ascii="Georgia" w:hAnsi="Georgia"/>
        </w:rPr>
        <w:t xml:space="preserve"> Basic and DTP </w:t>
      </w:r>
      <w:r w:rsidRPr="00B2174B">
        <w:rPr>
          <w:rFonts w:ascii="Georgia" w:hAnsi="Georgia"/>
        </w:rPr>
        <w:t>Computer Course.</w:t>
      </w:r>
    </w:p>
    <w:p w:rsidR="00506BA8" w:rsidRDefault="00EA3047">
      <w:pPr>
        <w:pStyle w:val="ListParagraph"/>
        <w:numPr>
          <w:ilvl w:val="0"/>
          <w:numId w:val="7"/>
        </w:numPr>
        <w:spacing w:after="160" w:line="259" w:lineRule="auto"/>
        <w:rPr>
          <w:rFonts w:ascii="Calibri" w:eastAsia="Calibri" w:hAnsi="Calibri" w:cs="SimSun"/>
          <w:b/>
        </w:rPr>
      </w:pPr>
      <w:r w:rsidRPr="00B2174B">
        <w:rPr>
          <w:rFonts w:ascii="Georgia" w:eastAsia="Calibri" w:hAnsi="Georgia" w:cs="SimSun"/>
        </w:rPr>
        <w:t>English  typing  speed 45-50 words per minute</w:t>
      </w:r>
    </w:p>
    <w:p w:rsidR="00506BA8" w:rsidRDefault="00455515">
      <w:pPr>
        <w:pStyle w:val="Ti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5E5E5"/>
        <w:tabs>
          <w:tab w:val="left" w:pos="1065"/>
          <w:tab w:val="left" w:pos="5835"/>
        </w:tabs>
        <w:ind w:left="0" w:right="-155" w:firstLine="0"/>
        <w:rPr>
          <w:rFonts w:ascii="Georgia" w:hAnsi="Georgia"/>
          <w:bCs w:val="0"/>
        </w:rPr>
      </w:pPr>
      <w:r>
        <w:t>Profile a</w:t>
      </w:r>
      <w:r w:rsidR="00EA3047">
        <w:t>nd Strength</w:t>
      </w:r>
      <w:r w:rsidR="00EA3047">
        <w:tab/>
      </w:r>
    </w:p>
    <w:p w:rsidR="00506BA8" w:rsidRPr="00285C0A" w:rsidRDefault="00EA3047" w:rsidP="00285C0A">
      <w:pPr>
        <w:pStyle w:val="ListParagraph"/>
        <w:numPr>
          <w:ilvl w:val="0"/>
          <w:numId w:val="24"/>
        </w:numPr>
        <w:rPr>
          <w:rFonts w:ascii="Georgia" w:hAnsi="Georgia"/>
        </w:rPr>
      </w:pPr>
      <w:r w:rsidRPr="00285C0A">
        <w:rPr>
          <w:rFonts w:ascii="Georgia" w:hAnsi="Georgia"/>
        </w:rPr>
        <w:t xml:space="preserve">Adept in mapping customer satisfaction and drawing vital inputs to realign strategies to achieve </w:t>
      </w:r>
      <w:r w:rsidR="005A5A20" w:rsidRPr="00285C0A">
        <w:rPr>
          <w:rFonts w:ascii="Georgia" w:hAnsi="Georgia"/>
        </w:rPr>
        <w:t>and process related</w:t>
      </w:r>
      <w:r w:rsidR="004824D6" w:rsidRPr="00285C0A">
        <w:rPr>
          <w:rFonts w:ascii="Georgia" w:hAnsi="Georgia"/>
        </w:rPr>
        <w:t xml:space="preserve"> goals laid by </w:t>
      </w:r>
      <w:r w:rsidRPr="00285C0A">
        <w:rPr>
          <w:rFonts w:ascii="Georgia" w:hAnsi="Georgia"/>
        </w:rPr>
        <w:t xml:space="preserve">the management. </w:t>
      </w:r>
    </w:p>
    <w:p w:rsidR="00506BA8" w:rsidRPr="00A4698A" w:rsidRDefault="00EA3047" w:rsidP="00A4698A">
      <w:pPr>
        <w:pStyle w:val="ListParagraph"/>
        <w:numPr>
          <w:ilvl w:val="0"/>
          <w:numId w:val="22"/>
        </w:numPr>
        <w:rPr>
          <w:rFonts w:ascii="Georgia" w:hAnsi="Georgia"/>
        </w:rPr>
      </w:pPr>
      <w:r w:rsidRPr="00A4698A">
        <w:rPr>
          <w:rFonts w:ascii="Georgia" w:hAnsi="Georgia"/>
        </w:rPr>
        <w:t>Acknowledged trouble shooter; high-impact multi-dimensional individual</w:t>
      </w:r>
      <w:r w:rsidR="00A4698A" w:rsidRPr="00A4698A">
        <w:rPr>
          <w:rFonts w:ascii="Georgia" w:hAnsi="Georgia"/>
        </w:rPr>
        <w:t xml:space="preserve"> </w:t>
      </w:r>
      <w:r w:rsidRPr="00A4698A">
        <w:rPr>
          <w:rFonts w:ascii="Georgia" w:hAnsi="Georgia"/>
        </w:rPr>
        <w:t>and a</w:t>
      </w:r>
      <w:r w:rsidR="00B74A5B">
        <w:rPr>
          <w:rFonts w:ascii="Georgia" w:hAnsi="Georgia"/>
        </w:rPr>
        <w:t xml:space="preserve"> quick learner</w:t>
      </w:r>
      <w:r w:rsidRPr="00A4698A">
        <w:rPr>
          <w:rFonts w:ascii="Georgia" w:hAnsi="Georgia"/>
        </w:rPr>
        <w:t>.</w:t>
      </w:r>
    </w:p>
    <w:p w:rsidR="00506BA8" w:rsidRPr="00A4698A" w:rsidRDefault="00EA3047" w:rsidP="00A4698A">
      <w:pPr>
        <w:pStyle w:val="ListParagraph"/>
        <w:numPr>
          <w:ilvl w:val="0"/>
          <w:numId w:val="23"/>
        </w:numPr>
        <w:rPr>
          <w:rFonts w:ascii="Georgia" w:hAnsi="Georgia"/>
        </w:rPr>
      </w:pPr>
      <w:r w:rsidRPr="00A4698A">
        <w:rPr>
          <w:rFonts w:ascii="Georgia" w:hAnsi="Georgia"/>
        </w:rPr>
        <w:t xml:space="preserve">Possessing good knowledge of Management Information System </w:t>
      </w:r>
    </w:p>
    <w:p w:rsidR="00506BA8" w:rsidRPr="00A4698A" w:rsidRDefault="00EA3047" w:rsidP="00A4698A">
      <w:pPr>
        <w:pStyle w:val="ListParagraph"/>
        <w:numPr>
          <w:ilvl w:val="0"/>
          <w:numId w:val="23"/>
        </w:numPr>
        <w:jc w:val="both"/>
        <w:rPr>
          <w:rFonts w:ascii="Georgia" w:hAnsi="Georgia"/>
        </w:rPr>
      </w:pPr>
      <w:r w:rsidRPr="00A4698A">
        <w:rPr>
          <w:rFonts w:ascii="Georgia" w:hAnsi="Georgia"/>
        </w:rPr>
        <w:t>Multilingual with proficiency in English, Hindi &amp; Urdu.</w:t>
      </w:r>
    </w:p>
    <w:p w:rsidR="00506BA8" w:rsidRDefault="00506BA8">
      <w:pPr>
        <w:spacing w:after="160" w:line="259" w:lineRule="auto"/>
        <w:rPr>
          <w:lang w:bidi="hi-IN"/>
        </w:rPr>
      </w:pPr>
    </w:p>
    <w:p w:rsidR="00506BA8" w:rsidRDefault="00EA3047">
      <w:pPr>
        <w:pStyle w:val="Ti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5E5E5"/>
        <w:tabs>
          <w:tab w:val="left" w:pos="1065"/>
          <w:tab w:val="left" w:pos="5835"/>
        </w:tabs>
        <w:ind w:left="0" w:right="-155" w:firstLine="0"/>
        <w:rPr>
          <w:rFonts w:ascii="Georgia" w:hAnsi="Georgia"/>
          <w:bCs w:val="0"/>
        </w:rPr>
      </w:pPr>
      <w:r>
        <w:t>Professional Experience</w:t>
      </w:r>
      <w:r>
        <w:tab/>
      </w:r>
    </w:p>
    <w:p w:rsidR="00506BA8" w:rsidRPr="004C76C5" w:rsidRDefault="00EA3047" w:rsidP="004C76C5">
      <w:pPr>
        <w:rPr>
          <w:b/>
          <w:bCs/>
        </w:rPr>
      </w:pPr>
      <w:r w:rsidRPr="004C76C5">
        <w:rPr>
          <w:b/>
          <w:bCs/>
          <w:sz w:val="28"/>
          <w:szCs w:val="28"/>
        </w:rPr>
        <w:t>EXL Service</w:t>
      </w:r>
      <w:r w:rsidR="00FF737C" w:rsidRPr="004C76C5">
        <w:rPr>
          <w:b/>
          <w:bCs/>
          <w:sz w:val="28"/>
          <w:szCs w:val="28"/>
        </w:rPr>
        <w:t>s</w:t>
      </w:r>
      <w:r w:rsidRPr="004C76C5">
        <w:rPr>
          <w:b/>
          <w:bCs/>
          <w:sz w:val="28"/>
          <w:szCs w:val="28"/>
        </w:rPr>
        <w:t xml:space="preserve">.Com India Pvt Ltd  </w:t>
      </w:r>
      <w:r w:rsidR="00FF737C" w:rsidRPr="004C76C5">
        <w:rPr>
          <w:b/>
          <w:bCs/>
          <w:sz w:val="28"/>
          <w:szCs w:val="28"/>
        </w:rPr>
        <w:t xml:space="preserve">                           </w:t>
      </w:r>
      <w:r w:rsidR="00385A7E" w:rsidRPr="004C76C5">
        <w:rPr>
          <w:b/>
          <w:bCs/>
          <w:sz w:val="28"/>
          <w:szCs w:val="28"/>
        </w:rPr>
        <w:t xml:space="preserve">         </w:t>
      </w:r>
      <w:r w:rsidR="004C76C5">
        <w:rPr>
          <w:b/>
          <w:bCs/>
          <w:sz w:val="28"/>
          <w:szCs w:val="28"/>
        </w:rPr>
        <w:t xml:space="preserve">           </w:t>
      </w:r>
      <w:r w:rsidR="00DA662F" w:rsidRPr="004C76C5">
        <w:rPr>
          <w:b/>
          <w:bCs/>
          <w:sz w:val="28"/>
          <w:szCs w:val="28"/>
        </w:rPr>
        <w:t>March</w:t>
      </w:r>
      <w:r w:rsidR="004C1C46" w:rsidRPr="004C76C5">
        <w:rPr>
          <w:b/>
        </w:rPr>
        <w:t xml:space="preserve"> 201</w:t>
      </w:r>
      <w:r w:rsidR="00DA662F" w:rsidRPr="004C76C5">
        <w:rPr>
          <w:b/>
        </w:rPr>
        <w:t>5</w:t>
      </w:r>
      <w:r w:rsidR="004C1C46" w:rsidRPr="004C76C5">
        <w:rPr>
          <w:b/>
        </w:rPr>
        <w:t xml:space="preserve"> to</w:t>
      </w:r>
      <w:r w:rsidRPr="004C76C5">
        <w:rPr>
          <w:b/>
        </w:rPr>
        <w:t xml:space="preserve"> </w:t>
      </w:r>
      <w:r w:rsidR="004C1C46" w:rsidRPr="004C76C5">
        <w:rPr>
          <w:b/>
        </w:rPr>
        <w:t>t</w:t>
      </w:r>
      <w:r w:rsidRPr="004C76C5">
        <w:rPr>
          <w:b/>
        </w:rPr>
        <w:t>ill date</w:t>
      </w:r>
    </w:p>
    <w:p w:rsidR="00506BA8" w:rsidRDefault="00EA3047">
      <w:pPr>
        <w:tabs>
          <w:tab w:val="left" w:pos="3555"/>
        </w:tabs>
        <w:rPr>
          <w:b/>
          <w:bCs/>
        </w:rPr>
      </w:pPr>
      <w:r>
        <w:rPr>
          <w:b/>
          <w:bCs/>
        </w:rPr>
        <w:tab/>
      </w:r>
    </w:p>
    <w:p w:rsidR="00506BA8" w:rsidRDefault="00347042" w:rsidP="009129AB">
      <w:pPr>
        <w:pStyle w:val="ListParagraph"/>
        <w:numPr>
          <w:ilvl w:val="0"/>
          <w:numId w:val="25"/>
        </w:numPr>
        <w:tabs>
          <w:tab w:val="left" w:pos="3555"/>
        </w:tabs>
        <w:rPr>
          <w:b/>
        </w:rPr>
      </w:pPr>
      <w:r>
        <w:rPr>
          <w:b/>
        </w:rPr>
        <w:t>Reddaway billing YRC process</w:t>
      </w:r>
      <w:r w:rsidR="00385A7E">
        <w:rPr>
          <w:b/>
        </w:rPr>
        <w:t xml:space="preserve"> TTL</w:t>
      </w:r>
      <w:r w:rsidR="000E7812">
        <w:rPr>
          <w:b/>
        </w:rPr>
        <w:t xml:space="preserve">  </w:t>
      </w:r>
      <w:r w:rsidR="000E7812">
        <w:rPr>
          <w:b/>
        </w:rPr>
        <w:tab/>
      </w:r>
      <w:r w:rsidR="000E7812">
        <w:rPr>
          <w:b/>
        </w:rPr>
        <w:tab/>
      </w:r>
      <w:r w:rsidR="000E7812">
        <w:rPr>
          <w:b/>
        </w:rPr>
        <w:tab/>
      </w:r>
      <w:r w:rsidR="000E7812">
        <w:rPr>
          <w:b/>
        </w:rPr>
        <w:tab/>
        <w:t xml:space="preserve">   </w:t>
      </w:r>
      <w:r w:rsidR="00E137B1" w:rsidRPr="004D241F">
        <w:t>4</w:t>
      </w:r>
      <w:r w:rsidR="00E137B1" w:rsidRPr="004D241F">
        <w:rPr>
          <w:vertAlign w:val="superscript"/>
        </w:rPr>
        <w:t>th</w:t>
      </w:r>
      <w:r w:rsidR="00E137B1" w:rsidRPr="004D241F">
        <w:t xml:space="preserve"> </w:t>
      </w:r>
      <w:r w:rsidR="000E7812" w:rsidRPr="000E7812">
        <w:t>Apr 2017 to till date</w:t>
      </w:r>
      <w:r w:rsidR="000E7812">
        <w:rPr>
          <w:b/>
        </w:rPr>
        <w:tab/>
      </w:r>
      <w:r w:rsidR="000E7812">
        <w:rPr>
          <w:b/>
        </w:rPr>
        <w:tab/>
      </w:r>
    </w:p>
    <w:p w:rsidR="00385A7E" w:rsidRDefault="00385A7E" w:rsidP="00385A7E">
      <w:pPr>
        <w:pStyle w:val="Ti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5E5E5"/>
        <w:tabs>
          <w:tab w:val="left" w:pos="1065"/>
          <w:tab w:val="left" w:pos="5835"/>
        </w:tabs>
        <w:ind w:left="0" w:right="-155" w:firstLine="0"/>
        <w:rPr>
          <w:rFonts w:ascii="Georgia" w:hAnsi="Georgia"/>
          <w:bCs w:val="0"/>
        </w:rPr>
      </w:pPr>
      <w:r>
        <w:t>Roles &amp; Responsibilities</w:t>
      </w:r>
      <w:r>
        <w:tab/>
      </w:r>
    </w:p>
    <w:p w:rsidR="00506BA8" w:rsidRDefault="005531AC" w:rsidP="005531AC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Complete the bill in citirix as per freight bill, hazmat bill, non hazmat and chemical bills as per </w:t>
      </w:r>
      <w:r w:rsidR="00D565B7">
        <w:t>Freight Company</w:t>
      </w:r>
      <w:r>
        <w:t>.</w:t>
      </w:r>
    </w:p>
    <w:p w:rsidR="005531AC" w:rsidRDefault="005531AC" w:rsidP="005531AC">
      <w:pPr>
        <w:pStyle w:val="ListParagraph"/>
        <w:numPr>
          <w:ilvl w:val="0"/>
          <w:numId w:val="17"/>
        </w:numPr>
        <w:spacing w:after="160" w:line="259" w:lineRule="auto"/>
      </w:pPr>
      <w:r>
        <w:t>Maintain the accuracy .40% on monthly basis.</w:t>
      </w:r>
    </w:p>
    <w:p w:rsidR="00F13DAD" w:rsidRDefault="005531AC" w:rsidP="00525BBC">
      <w:pPr>
        <w:pStyle w:val="ListParagraph"/>
        <w:numPr>
          <w:ilvl w:val="0"/>
          <w:numId w:val="17"/>
        </w:numPr>
        <w:spacing w:after="160" w:line="259" w:lineRule="auto"/>
      </w:pPr>
      <w:r>
        <w:t>Achieved the target as per the process required.</w:t>
      </w:r>
    </w:p>
    <w:p w:rsidR="009129AB" w:rsidRDefault="009129AB" w:rsidP="009129AB">
      <w:pPr>
        <w:pStyle w:val="ListParagraph"/>
        <w:spacing w:after="160" w:line="259" w:lineRule="auto"/>
      </w:pPr>
    </w:p>
    <w:p w:rsidR="009129AB" w:rsidRDefault="009129AB" w:rsidP="009129AB">
      <w:pPr>
        <w:pStyle w:val="ListParagraph"/>
        <w:spacing w:after="160" w:line="259" w:lineRule="auto"/>
      </w:pPr>
    </w:p>
    <w:p w:rsidR="009129AB" w:rsidRDefault="009129AB" w:rsidP="009129AB">
      <w:pPr>
        <w:pStyle w:val="ListParagraph"/>
        <w:spacing w:after="160" w:line="259" w:lineRule="auto"/>
      </w:pPr>
    </w:p>
    <w:p w:rsidR="009129AB" w:rsidRDefault="009129AB" w:rsidP="009129AB">
      <w:pPr>
        <w:pStyle w:val="ListParagraph"/>
        <w:spacing w:after="160" w:line="259" w:lineRule="auto"/>
      </w:pPr>
    </w:p>
    <w:p w:rsidR="009119EC" w:rsidRDefault="009119EC" w:rsidP="009119EC">
      <w:pPr>
        <w:pStyle w:val="ListParagraph"/>
        <w:spacing w:after="160" w:line="259" w:lineRule="auto"/>
      </w:pPr>
    </w:p>
    <w:p w:rsidR="009119EC" w:rsidRPr="009129AB" w:rsidRDefault="009119EC" w:rsidP="009129AB">
      <w:pPr>
        <w:pStyle w:val="ListParagraph"/>
        <w:numPr>
          <w:ilvl w:val="0"/>
          <w:numId w:val="26"/>
        </w:numPr>
        <w:spacing w:after="160" w:line="259" w:lineRule="auto"/>
        <w:rPr>
          <w:b/>
        </w:rPr>
      </w:pPr>
      <w:r w:rsidRPr="009129AB">
        <w:rPr>
          <w:b/>
        </w:rPr>
        <w:lastRenderedPageBreak/>
        <w:t xml:space="preserve">Guardians Life Insurance (GLIC) of Corporation USA.               </w:t>
      </w:r>
      <w:r w:rsidRPr="009119EC">
        <w:t>1</w:t>
      </w:r>
      <w:r w:rsidRPr="009129AB">
        <w:rPr>
          <w:vertAlign w:val="superscript"/>
        </w:rPr>
        <w:t>st</w:t>
      </w:r>
      <w:r w:rsidRPr="009119EC">
        <w:t xml:space="preserve"> Jul 2016 to Mar 2017</w:t>
      </w:r>
    </w:p>
    <w:p w:rsidR="00506BA8" w:rsidRDefault="00EA3047">
      <w:pPr>
        <w:pStyle w:val="Ti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5E5E5"/>
        <w:tabs>
          <w:tab w:val="left" w:pos="1065"/>
          <w:tab w:val="left" w:pos="5835"/>
        </w:tabs>
        <w:ind w:left="0" w:right="-155" w:firstLine="0"/>
        <w:rPr>
          <w:rFonts w:ascii="Georgia" w:hAnsi="Georgia"/>
          <w:bCs w:val="0"/>
        </w:rPr>
      </w:pPr>
      <w:r>
        <w:t>Roles &amp; Responsibilities</w:t>
      </w:r>
      <w:r>
        <w:tab/>
      </w:r>
    </w:p>
    <w:p w:rsidR="00506BA8" w:rsidRPr="009129AB" w:rsidRDefault="00EA3047" w:rsidP="009129AB">
      <w:pPr>
        <w:pStyle w:val="ListParagraph"/>
        <w:numPr>
          <w:ilvl w:val="0"/>
          <w:numId w:val="27"/>
        </w:numPr>
        <w:rPr>
          <w:bCs/>
        </w:rPr>
      </w:pPr>
      <w:r w:rsidRPr="009129AB">
        <w:rPr>
          <w:bCs/>
        </w:rPr>
        <w:t>Member added &amp; waive</w:t>
      </w:r>
      <w:r w:rsidR="00142F11" w:rsidRPr="009129AB">
        <w:rPr>
          <w:bCs/>
        </w:rPr>
        <w:t>d</w:t>
      </w:r>
      <w:r w:rsidRPr="009129AB">
        <w:rPr>
          <w:bCs/>
        </w:rPr>
        <w:t xml:space="preserve"> </w:t>
      </w:r>
      <w:r w:rsidR="00142F11" w:rsidRPr="009129AB">
        <w:rPr>
          <w:bCs/>
        </w:rPr>
        <w:t xml:space="preserve">with </w:t>
      </w:r>
      <w:r w:rsidR="00D565B7" w:rsidRPr="009129AB">
        <w:rPr>
          <w:bCs/>
        </w:rPr>
        <w:t>coverage</w:t>
      </w:r>
      <w:r w:rsidR="00142F11" w:rsidRPr="009129AB">
        <w:rPr>
          <w:bCs/>
        </w:rPr>
        <w:t xml:space="preserve"> </w:t>
      </w:r>
      <w:r w:rsidRPr="009129AB">
        <w:rPr>
          <w:bCs/>
        </w:rPr>
        <w:t>as per required.</w:t>
      </w:r>
    </w:p>
    <w:p w:rsidR="00D7516C" w:rsidRPr="00133F95" w:rsidRDefault="00D565B7" w:rsidP="00133F95">
      <w:pPr>
        <w:pStyle w:val="ListParagraph"/>
        <w:numPr>
          <w:ilvl w:val="0"/>
          <w:numId w:val="18"/>
        </w:numPr>
        <w:rPr>
          <w:bCs/>
        </w:rPr>
      </w:pPr>
      <w:r w:rsidRPr="00133F95">
        <w:rPr>
          <w:bCs/>
        </w:rPr>
        <w:t>Coverage</w:t>
      </w:r>
      <w:r w:rsidR="00EA3047" w:rsidRPr="00133F95">
        <w:rPr>
          <w:bCs/>
        </w:rPr>
        <w:t xml:space="preserve"> Short Term Disabilities (STD), Long Term Disabilities (LTD),</w:t>
      </w:r>
    </w:p>
    <w:p w:rsidR="00506BA8" w:rsidRPr="00133F95" w:rsidRDefault="00D7516C" w:rsidP="00133F95">
      <w:pPr>
        <w:pStyle w:val="ListParagraph"/>
        <w:numPr>
          <w:ilvl w:val="0"/>
          <w:numId w:val="18"/>
        </w:numPr>
        <w:rPr>
          <w:bCs/>
        </w:rPr>
      </w:pPr>
      <w:r w:rsidRPr="00133F95">
        <w:rPr>
          <w:bCs/>
        </w:rPr>
        <w:t xml:space="preserve">Cancer, Accident, Option Life and </w:t>
      </w:r>
      <w:r w:rsidR="00EA3047" w:rsidRPr="00133F95">
        <w:rPr>
          <w:bCs/>
        </w:rPr>
        <w:t xml:space="preserve">Dental-Vision </w:t>
      </w:r>
      <w:r w:rsidRPr="00133F95">
        <w:rPr>
          <w:bCs/>
        </w:rPr>
        <w:t>coding in MLC screen</w:t>
      </w:r>
      <w:r w:rsidR="00EA3047" w:rsidRPr="00133F95">
        <w:rPr>
          <w:bCs/>
        </w:rPr>
        <w:t>.</w:t>
      </w:r>
    </w:p>
    <w:p w:rsidR="00133F95" w:rsidRDefault="00EA3047" w:rsidP="00133F95">
      <w:pPr>
        <w:pStyle w:val="ListParagraph"/>
        <w:numPr>
          <w:ilvl w:val="0"/>
          <w:numId w:val="19"/>
        </w:numPr>
        <w:tabs>
          <w:tab w:val="left" w:pos="720"/>
        </w:tabs>
        <w:spacing w:line="360" w:lineRule="auto"/>
        <w:rPr>
          <w:rFonts w:ascii="Georgia" w:hAnsi="Georgia"/>
        </w:rPr>
      </w:pPr>
      <w:r w:rsidRPr="00133F95">
        <w:rPr>
          <w:rFonts w:ascii="Georgia" w:hAnsi="Georgia"/>
        </w:rPr>
        <w:t>Controlling Accuracy, Resulting increase in Acc</w:t>
      </w:r>
      <w:r w:rsidR="00133F95">
        <w:rPr>
          <w:rFonts w:ascii="Georgia" w:hAnsi="Georgia"/>
        </w:rPr>
        <w:t>uracy level from 98% to 99.85%.</w:t>
      </w:r>
    </w:p>
    <w:p w:rsidR="00506BA8" w:rsidRDefault="00506BA8">
      <w:pPr>
        <w:ind w:left="630"/>
        <w:rPr>
          <w:b/>
          <w:lang w:bidi="hi-IN"/>
        </w:rPr>
      </w:pPr>
    </w:p>
    <w:p w:rsidR="00F205AC" w:rsidRDefault="00CA5993" w:rsidP="00C426C3">
      <w:pPr>
        <w:pStyle w:val="ListParagraph"/>
        <w:numPr>
          <w:ilvl w:val="0"/>
          <w:numId w:val="28"/>
        </w:numPr>
      </w:pPr>
      <w:r w:rsidRPr="00C426C3">
        <w:rPr>
          <w:b/>
        </w:rPr>
        <w:t>Scottish Power</w:t>
      </w:r>
      <w:r w:rsidR="00555022" w:rsidRPr="00C426C3">
        <w:rPr>
          <w:b/>
        </w:rPr>
        <w:tab/>
      </w:r>
      <w:r w:rsidR="00555022" w:rsidRPr="00C426C3">
        <w:rPr>
          <w:b/>
        </w:rPr>
        <w:tab/>
      </w:r>
      <w:r w:rsidR="00555022" w:rsidRPr="00C426C3">
        <w:rPr>
          <w:b/>
        </w:rPr>
        <w:tab/>
      </w:r>
      <w:r w:rsidR="00555022" w:rsidRPr="00C426C3">
        <w:rPr>
          <w:b/>
        </w:rPr>
        <w:tab/>
      </w:r>
      <w:r w:rsidR="00555022" w:rsidRPr="00C426C3">
        <w:rPr>
          <w:b/>
        </w:rPr>
        <w:tab/>
      </w:r>
      <w:r w:rsidR="00555022" w:rsidRPr="00C426C3">
        <w:rPr>
          <w:b/>
        </w:rPr>
        <w:tab/>
      </w:r>
      <w:r w:rsidR="00555022" w:rsidRPr="00C426C3">
        <w:rPr>
          <w:b/>
        </w:rPr>
        <w:tab/>
      </w:r>
      <w:r w:rsidR="00555022" w:rsidRPr="00C426C3">
        <w:rPr>
          <w:b/>
        </w:rPr>
        <w:tab/>
      </w:r>
      <w:r w:rsidR="00AA3A5F">
        <w:rPr>
          <w:b/>
        </w:rPr>
        <w:t xml:space="preserve"> </w:t>
      </w:r>
      <w:r w:rsidR="00555022" w:rsidRPr="00555022">
        <w:t>16 Mar 2015 to Apr 2016</w:t>
      </w:r>
    </w:p>
    <w:p w:rsidR="00631302" w:rsidRPr="002D7A57" w:rsidRDefault="00631302" w:rsidP="002D7A57">
      <w:pPr>
        <w:ind w:left="630"/>
        <w:rPr>
          <w:lang w:bidi="hi-IN"/>
        </w:rPr>
      </w:pPr>
    </w:p>
    <w:p w:rsidR="00F205AC" w:rsidRDefault="00F205AC" w:rsidP="00F205AC">
      <w:pPr>
        <w:pStyle w:val="Ti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5E5E5"/>
        <w:tabs>
          <w:tab w:val="left" w:pos="1065"/>
          <w:tab w:val="left" w:pos="5835"/>
        </w:tabs>
        <w:ind w:left="0" w:right="-155" w:firstLine="0"/>
        <w:rPr>
          <w:rFonts w:ascii="Georgia" w:hAnsi="Georgia"/>
          <w:bCs w:val="0"/>
        </w:rPr>
      </w:pPr>
      <w:r>
        <w:t>Roles &amp; Responsibilities</w:t>
      </w:r>
      <w:r>
        <w:tab/>
      </w:r>
    </w:p>
    <w:p w:rsidR="00F205AC" w:rsidRDefault="004C3A3D" w:rsidP="004C3A3D">
      <w:pPr>
        <w:pStyle w:val="ListParagraph"/>
        <w:numPr>
          <w:ilvl w:val="0"/>
          <w:numId w:val="19"/>
        </w:numPr>
      </w:pPr>
      <w:r w:rsidRPr="004C3A3D">
        <w:t>Su</w:t>
      </w:r>
      <w:r>
        <w:t>ccessfully resolve complaints, escalations related their Electricity and Gas billing.</w:t>
      </w:r>
    </w:p>
    <w:p w:rsidR="004C3A3D" w:rsidRDefault="004C3A3D" w:rsidP="004C3A3D">
      <w:pPr>
        <w:pStyle w:val="ListParagraph"/>
        <w:numPr>
          <w:ilvl w:val="0"/>
          <w:numId w:val="19"/>
        </w:numPr>
      </w:pPr>
      <w:r>
        <w:t>Corr</w:t>
      </w:r>
      <w:r w:rsidR="00AF569E">
        <w:t>e</w:t>
      </w:r>
      <w:r>
        <w:t>ct the meter reading according to the customer and satisfaction.</w:t>
      </w:r>
    </w:p>
    <w:p w:rsidR="004C3A3D" w:rsidRDefault="004C3A3D" w:rsidP="004C3A3D">
      <w:pPr>
        <w:pStyle w:val="ListParagraph"/>
        <w:numPr>
          <w:ilvl w:val="0"/>
          <w:numId w:val="19"/>
        </w:numPr>
      </w:pPr>
      <w:r>
        <w:t>Maintain the accuracy and achieve the process target on daily basis.</w:t>
      </w:r>
    </w:p>
    <w:p w:rsidR="004C3A3D" w:rsidRPr="004C3A3D" w:rsidRDefault="004C3A3D" w:rsidP="004C3A3D">
      <w:pPr>
        <w:pStyle w:val="ListParagraph"/>
      </w:pPr>
    </w:p>
    <w:p w:rsidR="00506BA8" w:rsidRDefault="00EA3047">
      <w:pPr>
        <w:pStyle w:val="Tit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E5E5E5"/>
        <w:ind w:left="0" w:right="-155" w:firstLine="0"/>
        <w:rPr>
          <w:rFonts w:ascii="Georgia" w:hAnsi="Georgia"/>
        </w:rPr>
      </w:pPr>
      <w:r>
        <w:rPr>
          <w:rFonts w:ascii="Georgia" w:hAnsi="Georgia"/>
        </w:rPr>
        <w:t>Tool Use</w:t>
      </w:r>
    </w:p>
    <w:p w:rsidR="00506BA8" w:rsidRPr="003C23C6" w:rsidRDefault="006D670A" w:rsidP="003C23C6">
      <w:pPr>
        <w:pStyle w:val="ListParagraph"/>
        <w:numPr>
          <w:ilvl w:val="0"/>
          <w:numId w:val="30"/>
        </w:numPr>
        <w:rPr>
          <w:rFonts w:ascii="Georgia" w:hAnsi="Georgia"/>
        </w:rPr>
      </w:pPr>
      <w:r w:rsidRPr="003C23C6">
        <w:rPr>
          <w:rFonts w:ascii="Georgia" w:hAnsi="Georgia"/>
        </w:rPr>
        <w:t>SAP, Simon, CRM &amp; Host o</w:t>
      </w:r>
      <w:r w:rsidR="00EA3047" w:rsidRPr="003C23C6">
        <w:rPr>
          <w:rFonts w:ascii="Georgia" w:hAnsi="Georgia"/>
        </w:rPr>
        <w:t xml:space="preserve">f Demand </w:t>
      </w:r>
      <w:r w:rsidR="00F205AC" w:rsidRPr="003C23C6">
        <w:rPr>
          <w:rFonts w:ascii="Georgia" w:hAnsi="Georgia"/>
        </w:rPr>
        <w:t>(</w:t>
      </w:r>
      <w:r w:rsidR="00EA3047" w:rsidRPr="003C23C6">
        <w:rPr>
          <w:rFonts w:ascii="Georgia" w:hAnsi="Georgia"/>
        </w:rPr>
        <w:t>HOD</w:t>
      </w:r>
      <w:r w:rsidR="00F205AC" w:rsidRPr="003C23C6">
        <w:rPr>
          <w:rFonts w:ascii="Georgia" w:hAnsi="Georgia"/>
        </w:rPr>
        <w:t>)</w:t>
      </w:r>
      <w:r w:rsidR="00EA3047" w:rsidRPr="003C23C6">
        <w:rPr>
          <w:rFonts w:ascii="Georgia" w:hAnsi="Georgia"/>
        </w:rPr>
        <w:t xml:space="preserve"> a</w:t>
      </w:r>
      <w:r w:rsidR="00F205AC" w:rsidRPr="003C23C6">
        <w:rPr>
          <w:rFonts w:ascii="Georgia" w:hAnsi="Georgia"/>
        </w:rPr>
        <w:t>nd</w:t>
      </w:r>
      <w:r w:rsidR="00EA3047" w:rsidRPr="003C23C6">
        <w:rPr>
          <w:rFonts w:ascii="Georgia" w:hAnsi="Georgia"/>
        </w:rPr>
        <w:t xml:space="preserve"> Citirix.</w:t>
      </w:r>
    </w:p>
    <w:p w:rsidR="00D565B7" w:rsidRPr="006D670A" w:rsidRDefault="00EA3047" w:rsidP="006D670A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6D670A">
        <w:rPr>
          <w:rFonts w:ascii="Georgia" w:hAnsi="Georgia"/>
        </w:rPr>
        <w:t>MS Office, Word, Excel (Vlook-Up, Pivot Table, SumIfs Formulas)</w:t>
      </w:r>
    </w:p>
    <w:p w:rsidR="00506BA8" w:rsidRDefault="00EA3047">
      <w:pPr>
        <w:rPr>
          <w:b/>
          <w:lang w:bidi="hi-IN"/>
        </w:rPr>
      </w:pPr>
      <w:r>
        <w:rPr>
          <w:b/>
          <w:lang w:bidi="hi-IN"/>
        </w:rPr>
        <w:t xml:space="preserve"> </w:t>
      </w:r>
    </w:p>
    <w:p w:rsidR="00506BA8" w:rsidRDefault="00EA3047">
      <w:pPr>
        <w:pStyle w:val="Tit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E5E5E5"/>
        <w:ind w:left="0" w:right="-155" w:firstLine="0"/>
        <w:rPr>
          <w:rFonts w:ascii="Georgia" w:hAnsi="Georgia"/>
        </w:rPr>
      </w:pPr>
      <w:r>
        <w:rPr>
          <w:rFonts w:ascii="Georgia" w:hAnsi="Georgia"/>
          <w:bCs w:val="0"/>
        </w:rPr>
        <w:t>Work Experience</w:t>
      </w:r>
    </w:p>
    <w:p w:rsidR="00506BA8" w:rsidRDefault="006E5334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jc w:val="both"/>
        <w:rPr>
          <w:lang w:eastAsia="ar-SA"/>
        </w:rPr>
      </w:pPr>
      <w:r>
        <w:rPr>
          <w:rFonts w:ascii="Georgia" w:hAnsi="Georgia"/>
          <w:lang w:eastAsia="ar-SA"/>
        </w:rPr>
        <w:t>2 Years and 9</w:t>
      </w:r>
      <w:r w:rsidR="00EA3047">
        <w:rPr>
          <w:rFonts w:ascii="Georgia" w:hAnsi="Georgia"/>
          <w:lang w:eastAsia="ar-SA"/>
        </w:rPr>
        <w:t xml:space="preserve"> months</w:t>
      </w:r>
      <w:r>
        <w:rPr>
          <w:rFonts w:ascii="Georgia" w:hAnsi="Georgia"/>
          <w:lang w:eastAsia="ar-SA"/>
        </w:rPr>
        <w:t xml:space="preserve"> experience</w:t>
      </w:r>
      <w:r w:rsidR="00EA3047">
        <w:rPr>
          <w:rFonts w:ascii="Georgia" w:hAnsi="Georgia"/>
          <w:lang w:eastAsia="ar-SA"/>
        </w:rPr>
        <w:t xml:space="preserve"> in </w:t>
      </w:r>
      <w:r w:rsidR="00EA3047" w:rsidRPr="00601A9C">
        <w:rPr>
          <w:rFonts w:ascii="Georgia" w:hAnsi="Georgia"/>
          <w:b/>
          <w:lang w:eastAsia="ar-SA"/>
        </w:rPr>
        <w:t>EXL SERVICES</w:t>
      </w:r>
      <w:r w:rsidR="009867AC">
        <w:rPr>
          <w:rFonts w:ascii="Georgia" w:hAnsi="Georgia"/>
          <w:b/>
          <w:lang w:eastAsia="ar-SA"/>
        </w:rPr>
        <w:t>.</w:t>
      </w:r>
      <w:r w:rsidRPr="00601A9C">
        <w:rPr>
          <w:rFonts w:ascii="Georgia" w:hAnsi="Georgia"/>
          <w:b/>
          <w:lang w:eastAsia="ar-SA"/>
        </w:rPr>
        <w:t>COM</w:t>
      </w:r>
      <w:r w:rsidR="00EA3047" w:rsidRPr="00601A9C">
        <w:rPr>
          <w:rFonts w:ascii="Georgia" w:hAnsi="Georgia"/>
          <w:b/>
          <w:lang w:eastAsia="ar-SA"/>
        </w:rPr>
        <w:t xml:space="preserve"> INDIA PVT LTD</w:t>
      </w:r>
      <w:r w:rsidR="00746F09">
        <w:rPr>
          <w:rFonts w:ascii="Georgia" w:hAnsi="Georgia"/>
          <w:b/>
          <w:lang w:eastAsia="ar-SA"/>
        </w:rPr>
        <w:t xml:space="preserve"> as Data Entry operator</w:t>
      </w:r>
      <w:bookmarkStart w:id="0" w:name="_GoBack"/>
      <w:bookmarkEnd w:id="0"/>
      <w:r w:rsidRPr="00601A9C">
        <w:rPr>
          <w:rFonts w:ascii="Georgia" w:hAnsi="Georgia"/>
          <w:b/>
          <w:lang w:eastAsia="ar-SA"/>
        </w:rPr>
        <w:t>.</w:t>
      </w:r>
    </w:p>
    <w:p w:rsidR="00506BA8" w:rsidRDefault="00506BA8">
      <w:pPr>
        <w:pStyle w:val="ListParagraph"/>
        <w:tabs>
          <w:tab w:val="left" w:pos="720"/>
        </w:tabs>
        <w:suppressAutoHyphens/>
        <w:jc w:val="both"/>
        <w:rPr>
          <w:lang w:eastAsia="ar-SA"/>
        </w:rPr>
      </w:pPr>
    </w:p>
    <w:p w:rsidR="00506BA8" w:rsidRDefault="00EA3047">
      <w:pPr>
        <w:pStyle w:val="Tit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E5E5E5"/>
        <w:ind w:left="0" w:right="-155" w:firstLine="0"/>
      </w:pPr>
      <w:r>
        <w:rPr>
          <w:rFonts w:ascii="Georgia" w:hAnsi="Georgia"/>
        </w:rPr>
        <w:t>STRENGTHS</w:t>
      </w:r>
    </w:p>
    <w:p w:rsidR="00506BA8" w:rsidRDefault="00124696">
      <w:pPr>
        <w:pStyle w:val="ListParagraph"/>
        <w:numPr>
          <w:ilvl w:val="0"/>
          <w:numId w:val="6"/>
        </w:numPr>
      </w:pPr>
      <w:r>
        <w:rPr>
          <w:lang w:eastAsia="ar-SA"/>
        </w:rPr>
        <w:t>Accuracy</w:t>
      </w:r>
    </w:p>
    <w:p w:rsidR="00506BA8" w:rsidRDefault="00124696">
      <w:pPr>
        <w:pStyle w:val="ListParagraph"/>
        <w:numPr>
          <w:ilvl w:val="0"/>
          <w:numId w:val="4"/>
        </w:numPr>
      </w:pPr>
      <w:r>
        <w:rPr>
          <w:lang w:eastAsia="ar-SA"/>
        </w:rPr>
        <w:t>Thinking logically.</w:t>
      </w:r>
    </w:p>
    <w:p w:rsidR="00506BA8" w:rsidRDefault="00124696">
      <w:pPr>
        <w:pStyle w:val="ListParagraph"/>
        <w:numPr>
          <w:ilvl w:val="0"/>
          <w:numId w:val="1"/>
        </w:numPr>
        <w:rPr>
          <w:lang w:eastAsia="ar-SA"/>
        </w:rPr>
      </w:pPr>
      <w:r>
        <w:rPr>
          <w:lang w:eastAsia="ar-SA"/>
        </w:rPr>
        <w:t>Ability to work well under pressure.</w:t>
      </w:r>
    </w:p>
    <w:p w:rsidR="00506BA8" w:rsidRDefault="00506BA8">
      <w:pPr>
        <w:rPr>
          <w:lang w:eastAsia="ar-SA" w:bidi="hi-IN"/>
        </w:rPr>
      </w:pPr>
    </w:p>
    <w:p w:rsidR="00506BA8" w:rsidRDefault="00EA3047">
      <w:pPr>
        <w:pStyle w:val="Tit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E5E5E5"/>
        <w:ind w:left="0" w:right="-155" w:firstLine="0"/>
        <w:rPr>
          <w:rFonts w:ascii="Georgia" w:hAnsi="Georgia"/>
          <w:bCs w:val="0"/>
        </w:rPr>
      </w:pPr>
      <w:r>
        <w:rPr>
          <w:rFonts w:ascii="Georgia" w:hAnsi="Georgia"/>
          <w:bCs w:val="0"/>
        </w:rPr>
        <w:t>Personal Profile</w:t>
      </w:r>
    </w:p>
    <w:p w:rsidR="00506BA8" w:rsidRDefault="00506BA8">
      <w:pPr>
        <w:pStyle w:val="DefaultText1"/>
        <w:jc w:val="both"/>
        <w:rPr>
          <w:rFonts w:ascii="Georgia" w:hAnsi="Georgia"/>
          <w:szCs w:val="22"/>
        </w:rPr>
      </w:pPr>
    </w:p>
    <w:p w:rsidR="00506BA8" w:rsidRDefault="00EA3047">
      <w:pPr>
        <w:pStyle w:val="DefaultText1"/>
        <w:numPr>
          <w:ilvl w:val="0"/>
          <w:numId w:val="5"/>
        </w:numPr>
        <w:rPr>
          <w:rFonts w:ascii="Georgia" w:hAnsi="Georgia"/>
          <w:szCs w:val="22"/>
        </w:rPr>
      </w:pPr>
      <w:r>
        <w:rPr>
          <w:rFonts w:ascii="Georgia" w:hAnsi="Georgia"/>
          <w:szCs w:val="22"/>
        </w:rPr>
        <w:t>Father's Name</w:t>
      </w:r>
      <w:r>
        <w:rPr>
          <w:rFonts w:ascii="Georgia" w:hAnsi="Georgia"/>
          <w:szCs w:val="22"/>
        </w:rPr>
        <w:tab/>
      </w:r>
      <w:r>
        <w:rPr>
          <w:rFonts w:ascii="Georgia" w:hAnsi="Georgia"/>
          <w:szCs w:val="22"/>
        </w:rPr>
        <w:tab/>
        <w:t xml:space="preserve">:           </w:t>
      </w:r>
      <w:r w:rsidR="00460CE5">
        <w:rPr>
          <w:rFonts w:ascii="Georgia" w:hAnsi="Georgia"/>
          <w:szCs w:val="22"/>
        </w:rPr>
        <w:t>Riyaz Ahma</w:t>
      </w:r>
      <w:r>
        <w:rPr>
          <w:rFonts w:ascii="Georgia" w:hAnsi="Georgia"/>
          <w:szCs w:val="22"/>
        </w:rPr>
        <w:t>d</w:t>
      </w:r>
    </w:p>
    <w:p w:rsidR="00506BA8" w:rsidRDefault="00EA3047">
      <w:pPr>
        <w:pStyle w:val="DefaultText1"/>
        <w:numPr>
          <w:ilvl w:val="0"/>
          <w:numId w:val="5"/>
        </w:numPr>
        <w:rPr>
          <w:rFonts w:ascii="Georgia" w:hAnsi="Georgia"/>
          <w:szCs w:val="22"/>
        </w:rPr>
      </w:pPr>
      <w:r>
        <w:rPr>
          <w:rFonts w:ascii="Georgia" w:hAnsi="Georgia"/>
          <w:szCs w:val="22"/>
        </w:rPr>
        <w:t>Gender</w:t>
      </w:r>
      <w:r>
        <w:rPr>
          <w:rFonts w:ascii="Georgia" w:hAnsi="Georgia"/>
          <w:szCs w:val="22"/>
        </w:rPr>
        <w:tab/>
      </w:r>
      <w:r>
        <w:rPr>
          <w:rFonts w:ascii="Georgia" w:hAnsi="Georgia"/>
          <w:szCs w:val="22"/>
        </w:rPr>
        <w:tab/>
      </w:r>
      <w:r>
        <w:rPr>
          <w:rFonts w:ascii="Georgia" w:hAnsi="Georgia"/>
          <w:szCs w:val="22"/>
        </w:rPr>
        <w:tab/>
        <w:t>:           Male</w:t>
      </w:r>
    </w:p>
    <w:p w:rsidR="00506BA8" w:rsidRDefault="00EA3047">
      <w:pPr>
        <w:pStyle w:val="DefaultText1"/>
        <w:numPr>
          <w:ilvl w:val="0"/>
          <w:numId w:val="5"/>
        </w:numPr>
        <w:rPr>
          <w:rFonts w:ascii="Georgia" w:hAnsi="Georgia"/>
          <w:szCs w:val="22"/>
        </w:rPr>
      </w:pPr>
      <w:r>
        <w:rPr>
          <w:rFonts w:ascii="Georgia" w:hAnsi="Georgia"/>
          <w:szCs w:val="22"/>
        </w:rPr>
        <w:t>Date of Birth</w:t>
      </w:r>
      <w:r>
        <w:rPr>
          <w:rFonts w:ascii="Georgia" w:hAnsi="Georgia"/>
          <w:szCs w:val="22"/>
        </w:rPr>
        <w:tab/>
      </w:r>
      <w:r>
        <w:rPr>
          <w:rFonts w:ascii="Georgia" w:hAnsi="Georgia"/>
          <w:szCs w:val="22"/>
        </w:rPr>
        <w:tab/>
        <w:t xml:space="preserve">:           </w:t>
      </w:r>
      <w:r>
        <w:t>5th August 1987</w:t>
      </w:r>
    </w:p>
    <w:p w:rsidR="00506BA8" w:rsidRDefault="00EA3047">
      <w:pPr>
        <w:pStyle w:val="DefaultText1"/>
        <w:numPr>
          <w:ilvl w:val="0"/>
          <w:numId w:val="5"/>
        </w:numPr>
        <w:rPr>
          <w:rFonts w:ascii="Georgia" w:hAnsi="Georgia"/>
          <w:szCs w:val="22"/>
        </w:rPr>
      </w:pPr>
      <w:r>
        <w:rPr>
          <w:rFonts w:ascii="Georgia" w:hAnsi="Georgia"/>
          <w:szCs w:val="22"/>
        </w:rPr>
        <w:t>Marital Status</w:t>
      </w:r>
      <w:r>
        <w:rPr>
          <w:rFonts w:ascii="Georgia" w:hAnsi="Georgia"/>
          <w:szCs w:val="22"/>
        </w:rPr>
        <w:tab/>
      </w:r>
      <w:r>
        <w:rPr>
          <w:rFonts w:ascii="Georgia" w:hAnsi="Georgia"/>
          <w:szCs w:val="22"/>
        </w:rPr>
        <w:tab/>
        <w:t>:           Married</w:t>
      </w:r>
    </w:p>
    <w:p w:rsidR="00506BA8" w:rsidRDefault="00EA3047">
      <w:pPr>
        <w:pStyle w:val="DefaultText1"/>
        <w:numPr>
          <w:ilvl w:val="0"/>
          <w:numId w:val="5"/>
        </w:numPr>
        <w:rPr>
          <w:rFonts w:ascii="Georgia" w:hAnsi="Georgia"/>
          <w:szCs w:val="22"/>
        </w:rPr>
      </w:pPr>
      <w:r>
        <w:rPr>
          <w:rFonts w:ascii="Georgia" w:hAnsi="Georgia"/>
          <w:szCs w:val="22"/>
        </w:rPr>
        <w:t>Hobbies</w:t>
      </w:r>
      <w:r>
        <w:rPr>
          <w:rFonts w:ascii="Georgia" w:hAnsi="Georgia"/>
          <w:szCs w:val="22"/>
        </w:rPr>
        <w:tab/>
      </w:r>
      <w:r>
        <w:rPr>
          <w:rFonts w:ascii="Georgia" w:hAnsi="Georgia"/>
          <w:szCs w:val="22"/>
        </w:rPr>
        <w:tab/>
        <w:t xml:space="preserve">:           </w:t>
      </w:r>
      <w:r w:rsidR="00460CE5">
        <w:rPr>
          <w:bCs/>
          <w:szCs w:val="24"/>
        </w:rPr>
        <w:t>Listening songs, p</w:t>
      </w:r>
      <w:r>
        <w:rPr>
          <w:bCs/>
          <w:szCs w:val="24"/>
        </w:rPr>
        <w:t>laying cricket</w:t>
      </w:r>
      <w:r w:rsidR="00460CE5">
        <w:rPr>
          <w:bCs/>
          <w:szCs w:val="24"/>
        </w:rPr>
        <w:t>.</w:t>
      </w:r>
    </w:p>
    <w:p w:rsidR="00506BA8" w:rsidRDefault="00EA3047">
      <w:pPr>
        <w:pStyle w:val="DefaultText1"/>
        <w:numPr>
          <w:ilvl w:val="0"/>
          <w:numId w:val="5"/>
        </w:numPr>
        <w:jc w:val="both"/>
        <w:rPr>
          <w:rFonts w:ascii="Georgia" w:hAnsi="Georgia"/>
          <w:szCs w:val="22"/>
        </w:rPr>
      </w:pPr>
      <w:r>
        <w:rPr>
          <w:rFonts w:ascii="Georgia" w:hAnsi="Georgia"/>
          <w:szCs w:val="22"/>
        </w:rPr>
        <w:t>Languages Known</w:t>
      </w:r>
      <w:r>
        <w:rPr>
          <w:rFonts w:ascii="Georgia" w:hAnsi="Georgia"/>
          <w:szCs w:val="22"/>
        </w:rPr>
        <w:tab/>
        <w:t>:           English, Hindi &amp;</w:t>
      </w:r>
      <w:r w:rsidR="00460CE5">
        <w:rPr>
          <w:rFonts w:ascii="Georgia" w:hAnsi="Georgia"/>
          <w:szCs w:val="22"/>
        </w:rPr>
        <w:t xml:space="preserve"> </w:t>
      </w:r>
      <w:r>
        <w:rPr>
          <w:rFonts w:ascii="Georgia" w:hAnsi="Georgia"/>
          <w:szCs w:val="22"/>
        </w:rPr>
        <w:t>Urdu</w:t>
      </w:r>
    </w:p>
    <w:p w:rsidR="00506BA8" w:rsidRDefault="00506BA8">
      <w:pPr>
        <w:pStyle w:val="DefaultText1"/>
        <w:ind w:left="600"/>
        <w:jc w:val="both"/>
        <w:rPr>
          <w:rFonts w:ascii="Georgia" w:hAnsi="Georgia"/>
          <w:szCs w:val="22"/>
        </w:rPr>
      </w:pPr>
    </w:p>
    <w:p w:rsidR="00506BA8" w:rsidRDefault="00EA3047">
      <w:pPr>
        <w:pStyle w:val="Tit"/>
        <w:numPr>
          <w:ilvl w:val="0"/>
          <w:numId w:val="5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E5E5E5"/>
        <w:ind w:right="-155"/>
        <w:rPr>
          <w:rFonts w:ascii="Georgia" w:hAnsi="Georgia"/>
          <w:bCs w:val="0"/>
        </w:rPr>
      </w:pPr>
      <w:r>
        <w:rPr>
          <w:rFonts w:ascii="Georgia" w:hAnsi="Georgia"/>
          <w:bCs w:val="0"/>
        </w:rPr>
        <w:t>Declaration Tag</w:t>
      </w:r>
    </w:p>
    <w:p w:rsidR="00506BA8" w:rsidRDefault="00EA3047">
      <w:pPr>
        <w:rPr>
          <w:b/>
          <w:bCs/>
        </w:rPr>
      </w:pPr>
      <w:r>
        <w:rPr>
          <w:rFonts w:ascii="Georgia" w:hAnsi="Georgia"/>
          <w:b/>
          <w:bCs/>
          <w:szCs w:val="22"/>
        </w:rPr>
        <w:t xml:space="preserve">      </w:t>
      </w:r>
      <w:r>
        <w:rPr>
          <w:b/>
          <w:bCs/>
        </w:rPr>
        <w:t xml:space="preserve">I have declared that the statement/information given by me true and correct the     </w:t>
      </w:r>
    </w:p>
    <w:p w:rsidR="00506BA8" w:rsidRDefault="00EA3047">
      <w:pPr>
        <w:rPr>
          <w:b/>
          <w:bCs/>
        </w:rPr>
      </w:pPr>
      <w:r>
        <w:rPr>
          <w:b/>
          <w:bCs/>
        </w:rPr>
        <w:t xml:space="preserve">      best of my knowledge.</w:t>
      </w:r>
    </w:p>
    <w:p w:rsidR="00506BA8" w:rsidRDefault="00506BA8">
      <w:pPr>
        <w:rPr>
          <w:rFonts w:ascii="Georgia" w:hAnsi="Georgia"/>
          <w:szCs w:val="22"/>
        </w:rPr>
      </w:pPr>
    </w:p>
    <w:p w:rsidR="00506BA8" w:rsidRDefault="00506BA8"/>
    <w:p w:rsidR="00506BA8" w:rsidRDefault="00EA3047">
      <w:pPr>
        <w:pStyle w:val="DefaultText1"/>
        <w:jc w:val="both"/>
        <w:rPr>
          <w:rFonts w:ascii="Georgia" w:hAnsi="Georgia"/>
          <w:b/>
          <w:szCs w:val="22"/>
        </w:rPr>
      </w:pPr>
      <w:r>
        <w:rPr>
          <w:rFonts w:ascii="Georgia" w:hAnsi="Georgia"/>
          <w:b/>
          <w:szCs w:val="22"/>
        </w:rPr>
        <w:t xml:space="preserve">    Palce:  New Delhi</w:t>
      </w:r>
    </w:p>
    <w:p w:rsidR="00506BA8" w:rsidRDefault="00506BA8"/>
    <w:p w:rsidR="00506BA8" w:rsidRDefault="00EA3047">
      <w:pPr>
        <w:pStyle w:val="DefaultText1"/>
        <w:jc w:val="both"/>
        <w:rPr>
          <w:rFonts w:ascii="Georgia" w:hAnsi="Georgia"/>
          <w:szCs w:val="22"/>
        </w:rPr>
      </w:pPr>
      <w:r>
        <w:rPr>
          <w:rFonts w:ascii="Georgia" w:hAnsi="Georgia"/>
          <w:b/>
          <w:szCs w:val="22"/>
        </w:rPr>
        <w:t xml:space="preserve">    Date:__________</w:t>
      </w:r>
      <w:r>
        <w:rPr>
          <w:rFonts w:ascii="Georgia" w:hAnsi="Georgia"/>
          <w:szCs w:val="22"/>
        </w:rPr>
        <w:tab/>
      </w:r>
      <w:r>
        <w:rPr>
          <w:rFonts w:ascii="Georgia" w:hAnsi="Georgia"/>
          <w:szCs w:val="22"/>
        </w:rPr>
        <w:tab/>
      </w:r>
      <w:r>
        <w:rPr>
          <w:rFonts w:ascii="Georgia" w:hAnsi="Georgia"/>
          <w:szCs w:val="22"/>
        </w:rPr>
        <w:tab/>
      </w:r>
      <w:r>
        <w:rPr>
          <w:rFonts w:ascii="Georgia" w:hAnsi="Georgia"/>
          <w:szCs w:val="22"/>
        </w:rPr>
        <w:tab/>
      </w:r>
      <w:r>
        <w:rPr>
          <w:rFonts w:ascii="Georgia" w:hAnsi="Georgia"/>
          <w:szCs w:val="22"/>
        </w:rPr>
        <w:tab/>
      </w:r>
      <w:r>
        <w:rPr>
          <w:rFonts w:ascii="Georgia" w:hAnsi="Georgia"/>
          <w:szCs w:val="22"/>
        </w:rPr>
        <w:tab/>
      </w:r>
      <w:r>
        <w:rPr>
          <w:rFonts w:ascii="Georgia" w:hAnsi="Georgia"/>
          <w:szCs w:val="22"/>
        </w:rPr>
        <w:tab/>
      </w:r>
      <w:r>
        <w:rPr>
          <w:rFonts w:ascii="Georgia" w:hAnsi="Georgia"/>
          <w:szCs w:val="22"/>
        </w:rPr>
        <w:tab/>
      </w:r>
      <w:r>
        <w:rPr>
          <w:rFonts w:ascii="Georgia" w:hAnsi="Georgia"/>
          <w:szCs w:val="22"/>
        </w:rPr>
        <w:tab/>
      </w:r>
      <w:r>
        <w:rPr>
          <w:rFonts w:ascii="Georgia" w:hAnsi="Georgia"/>
          <w:szCs w:val="22"/>
        </w:rPr>
        <w:tab/>
      </w:r>
    </w:p>
    <w:p w:rsidR="00506BA8" w:rsidRDefault="00506BA8">
      <w:pPr>
        <w:pStyle w:val="DefaultText1"/>
        <w:jc w:val="both"/>
        <w:rPr>
          <w:rFonts w:ascii="Georgia" w:hAnsi="Georgia"/>
          <w:szCs w:val="22"/>
        </w:rPr>
      </w:pPr>
    </w:p>
    <w:p w:rsidR="00506BA8" w:rsidRDefault="00EA3047">
      <w:pPr>
        <w:pStyle w:val="DefaultText1"/>
        <w:jc w:val="both"/>
        <w:rPr>
          <w:rFonts w:ascii="Georgia" w:hAnsi="Georgia"/>
          <w:szCs w:val="22"/>
        </w:rPr>
      </w:pPr>
      <w:r>
        <w:rPr>
          <w:rFonts w:ascii="Georgia" w:hAnsi="Georgia"/>
          <w:szCs w:val="22"/>
        </w:rPr>
        <w:t xml:space="preserve">                                                                                                                           </w:t>
      </w:r>
      <w:r>
        <w:rPr>
          <w:rFonts w:ascii="Georgia" w:hAnsi="Georgia"/>
          <w:b/>
        </w:rPr>
        <w:t>(Firasat Hussain)</w:t>
      </w:r>
      <w:r>
        <w:rPr>
          <w:rFonts w:ascii="Georgia" w:hAnsi="Georgia"/>
          <w:szCs w:val="22"/>
        </w:rPr>
        <w:t xml:space="preserve">                                                                                                                               </w:t>
      </w:r>
    </w:p>
    <w:p w:rsidR="00506BA8" w:rsidRDefault="00506BA8"/>
    <w:sectPr w:rsidR="00506BA8">
      <w:pgSz w:w="11909" w:h="16834" w:code="9"/>
      <w:pgMar w:top="540" w:right="749" w:bottom="1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2E1" w:rsidRDefault="004732E1" w:rsidP="00385A7E">
      <w:r>
        <w:separator/>
      </w:r>
    </w:p>
  </w:endnote>
  <w:endnote w:type="continuationSeparator" w:id="0">
    <w:p w:rsidR="004732E1" w:rsidRDefault="004732E1" w:rsidP="00385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2E1" w:rsidRDefault="004732E1" w:rsidP="00385A7E">
      <w:r>
        <w:separator/>
      </w:r>
    </w:p>
  </w:footnote>
  <w:footnote w:type="continuationSeparator" w:id="0">
    <w:p w:rsidR="004732E1" w:rsidRDefault="004732E1" w:rsidP="00385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5DE0E4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86AD1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0000003"/>
    <w:lvl w:ilvl="0" w:tplc="3BE88B4E">
      <w:start w:val="1"/>
      <w:numFmt w:val="bullet"/>
      <w:lvlText w:val="●"/>
      <w:lvlJc w:val="left"/>
      <w:pPr>
        <w:tabs>
          <w:tab w:val="left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1" w:tplc="D292A51E">
      <w:start w:val="1"/>
      <w:numFmt w:val="bullet"/>
      <w:lvlText w:val="○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2" w:tplc="0834FD94">
      <w:start w:val="1"/>
      <w:numFmt w:val="bullet"/>
      <w:lvlText w:val="■"/>
      <w:lvlJc w:val="right"/>
      <w:pPr>
        <w:tabs>
          <w:tab w:val="left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3" w:tplc="D4288ADA">
      <w:start w:val="1"/>
      <w:numFmt w:val="bullet"/>
      <w:lvlText w:val="●"/>
      <w:lvlJc w:val="left"/>
      <w:pPr>
        <w:tabs>
          <w:tab w:val="left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4" w:tplc="42D099BE">
      <w:start w:val="1"/>
      <w:numFmt w:val="bullet"/>
      <w:lvlText w:val="○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5" w:tplc="B726B0E2">
      <w:start w:val="1"/>
      <w:numFmt w:val="bullet"/>
      <w:lvlText w:val="■"/>
      <w:lvlJc w:val="right"/>
      <w:pPr>
        <w:tabs>
          <w:tab w:val="left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6" w:tplc="6FF68F16">
      <w:start w:val="1"/>
      <w:numFmt w:val="bullet"/>
      <w:lvlText w:val="●"/>
      <w:lvlJc w:val="left"/>
      <w:pPr>
        <w:tabs>
          <w:tab w:val="left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7" w:tplc="CEE6EE82">
      <w:start w:val="1"/>
      <w:numFmt w:val="bullet"/>
      <w:lvlText w:val="○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8" w:tplc="AEF452F6">
      <w:start w:val="1"/>
      <w:numFmt w:val="bullet"/>
      <w:lvlText w:val="■"/>
      <w:lvlJc w:val="right"/>
      <w:pPr>
        <w:tabs>
          <w:tab w:val="left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759EBA06">
      <w:start w:val="1"/>
      <w:numFmt w:val="bullet"/>
      <w:lvlText w:val="●"/>
      <w:lvlJc w:val="left"/>
      <w:pPr>
        <w:tabs>
          <w:tab w:val="left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1" w:tplc="FE245B96">
      <w:start w:val="1"/>
      <w:numFmt w:val="bullet"/>
      <w:lvlText w:val="○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2" w:tplc="EE642838">
      <w:start w:val="1"/>
      <w:numFmt w:val="bullet"/>
      <w:lvlText w:val="■"/>
      <w:lvlJc w:val="right"/>
      <w:pPr>
        <w:tabs>
          <w:tab w:val="left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3" w:tplc="4AD07B46">
      <w:start w:val="1"/>
      <w:numFmt w:val="bullet"/>
      <w:lvlText w:val="●"/>
      <w:lvlJc w:val="left"/>
      <w:pPr>
        <w:tabs>
          <w:tab w:val="left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4" w:tplc="BA4A5BF4">
      <w:start w:val="1"/>
      <w:numFmt w:val="bullet"/>
      <w:lvlText w:val="○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5" w:tplc="F7F87700">
      <w:start w:val="1"/>
      <w:numFmt w:val="bullet"/>
      <w:lvlText w:val="■"/>
      <w:lvlJc w:val="right"/>
      <w:pPr>
        <w:tabs>
          <w:tab w:val="left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6" w:tplc="E14473EA">
      <w:start w:val="1"/>
      <w:numFmt w:val="bullet"/>
      <w:lvlText w:val="●"/>
      <w:lvlJc w:val="left"/>
      <w:pPr>
        <w:tabs>
          <w:tab w:val="left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7" w:tplc="4380EFDE">
      <w:start w:val="1"/>
      <w:numFmt w:val="bullet"/>
      <w:lvlText w:val="○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8" w:tplc="BFACC0BC">
      <w:start w:val="1"/>
      <w:numFmt w:val="bullet"/>
      <w:lvlText w:val="■"/>
      <w:lvlJc w:val="right"/>
      <w:pPr>
        <w:tabs>
          <w:tab w:val="left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</w:abstractNum>
  <w:abstractNum w:abstractNumId="5">
    <w:nsid w:val="00000006"/>
    <w:multiLevelType w:val="hybridMultilevel"/>
    <w:tmpl w:val="00000001"/>
    <w:lvl w:ilvl="0" w:tplc="80C6AC2E">
      <w:start w:val="1"/>
      <w:numFmt w:val="bullet"/>
      <w:lvlText w:val="●"/>
      <w:lvlJc w:val="left"/>
      <w:pPr>
        <w:tabs>
          <w:tab w:val="left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1" w:tplc="EDE88514">
      <w:start w:val="1"/>
      <w:numFmt w:val="bullet"/>
      <w:lvlText w:val="○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2" w:tplc="AF5CF4CC">
      <w:start w:val="1"/>
      <w:numFmt w:val="bullet"/>
      <w:lvlText w:val="■"/>
      <w:lvlJc w:val="right"/>
      <w:pPr>
        <w:tabs>
          <w:tab w:val="left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3" w:tplc="E74E51D4">
      <w:start w:val="1"/>
      <w:numFmt w:val="bullet"/>
      <w:lvlText w:val="●"/>
      <w:lvlJc w:val="left"/>
      <w:pPr>
        <w:tabs>
          <w:tab w:val="left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4" w:tplc="C39CD156">
      <w:start w:val="1"/>
      <w:numFmt w:val="bullet"/>
      <w:lvlText w:val="○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5" w:tplc="78CC9FCA">
      <w:start w:val="1"/>
      <w:numFmt w:val="bullet"/>
      <w:lvlText w:val="■"/>
      <w:lvlJc w:val="right"/>
      <w:pPr>
        <w:tabs>
          <w:tab w:val="left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6" w:tplc="A6242330">
      <w:start w:val="1"/>
      <w:numFmt w:val="bullet"/>
      <w:lvlText w:val="●"/>
      <w:lvlJc w:val="left"/>
      <w:pPr>
        <w:tabs>
          <w:tab w:val="left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7" w:tplc="48E4B0CE">
      <w:start w:val="1"/>
      <w:numFmt w:val="bullet"/>
      <w:lvlText w:val="○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8" w:tplc="7F507CE4">
      <w:start w:val="1"/>
      <w:numFmt w:val="bullet"/>
      <w:lvlText w:val="■"/>
      <w:lvlJc w:val="right"/>
      <w:pPr>
        <w:tabs>
          <w:tab w:val="left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</w:abstractNum>
  <w:abstractNum w:abstractNumId="6">
    <w:nsid w:val="00000007"/>
    <w:multiLevelType w:val="hybridMultilevel"/>
    <w:tmpl w:val="0160F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B9628038"/>
    <w:lvl w:ilvl="0" w:tplc="0409000B">
      <w:start w:val="1"/>
      <w:numFmt w:val="bullet"/>
      <w:lvlText w:val=""/>
      <w:lvlJc w:val="left"/>
      <w:pPr>
        <w:tabs>
          <w:tab w:val="left" w:pos="600"/>
        </w:tabs>
        <w:ind w:left="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200"/>
        </w:tabs>
        <w:ind w:left="12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920"/>
        </w:tabs>
        <w:ind w:left="19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640"/>
        </w:tabs>
        <w:ind w:left="26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360"/>
        </w:tabs>
        <w:ind w:left="3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080"/>
        </w:tabs>
        <w:ind w:left="4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800"/>
        </w:tabs>
        <w:ind w:left="4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520"/>
        </w:tabs>
        <w:ind w:left="55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240"/>
        </w:tabs>
        <w:ind w:left="62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8703971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69A2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FC6A36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3E5A8894"/>
    <w:lvl w:ilvl="0" w:tplc="0409000B">
      <w:start w:val="1"/>
      <w:numFmt w:val="bullet"/>
      <w:lvlText w:val=""/>
      <w:lvlJc w:val="left"/>
      <w:pPr>
        <w:tabs>
          <w:tab w:val="left" w:pos="630"/>
        </w:tabs>
        <w:ind w:left="63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0000002"/>
    <w:lvl w:ilvl="0" w:tplc="635420F0">
      <w:start w:val="1"/>
      <w:numFmt w:val="bullet"/>
      <w:lvlText w:val="●"/>
      <w:lvlJc w:val="left"/>
      <w:pPr>
        <w:tabs>
          <w:tab w:val="left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1" w:tplc="DE16A284">
      <w:start w:val="1"/>
      <w:numFmt w:val="bullet"/>
      <w:lvlText w:val="○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2" w:tplc="48BE18DC">
      <w:start w:val="1"/>
      <w:numFmt w:val="bullet"/>
      <w:lvlText w:val="■"/>
      <w:lvlJc w:val="right"/>
      <w:pPr>
        <w:tabs>
          <w:tab w:val="left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3" w:tplc="030051D0">
      <w:start w:val="1"/>
      <w:numFmt w:val="bullet"/>
      <w:lvlText w:val="●"/>
      <w:lvlJc w:val="left"/>
      <w:pPr>
        <w:tabs>
          <w:tab w:val="left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4" w:tplc="F81A95C6">
      <w:start w:val="1"/>
      <w:numFmt w:val="bullet"/>
      <w:lvlText w:val="○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5" w:tplc="646033AC">
      <w:start w:val="1"/>
      <w:numFmt w:val="bullet"/>
      <w:lvlText w:val="■"/>
      <w:lvlJc w:val="right"/>
      <w:pPr>
        <w:tabs>
          <w:tab w:val="left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6" w:tplc="C6646992">
      <w:start w:val="1"/>
      <w:numFmt w:val="bullet"/>
      <w:lvlText w:val="●"/>
      <w:lvlJc w:val="left"/>
      <w:pPr>
        <w:tabs>
          <w:tab w:val="left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7" w:tplc="6114C9B8">
      <w:start w:val="1"/>
      <w:numFmt w:val="bullet"/>
      <w:lvlText w:val="○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8" w:tplc="38BAA5D4">
      <w:start w:val="1"/>
      <w:numFmt w:val="bullet"/>
      <w:lvlText w:val="■"/>
      <w:lvlJc w:val="right"/>
      <w:pPr>
        <w:tabs>
          <w:tab w:val="left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</w:abstractNum>
  <w:abstractNum w:abstractNumId="15">
    <w:nsid w:val="07D822DF"/>
    <w:multiLevelType w:val="hybridMultilevel"/>
    <w:tmpl w:val="18329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D2C03DF"/>
    <w:multiLevelType w:val="hybridMultilevel"/>
    <w:tmpl w:val="54F6E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FDC2BB6"/>
    <w:multiLevelType w:val="hybridMultilevel"/>
    <w:tmpl w:val="34C28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4DD26E2"/>
    <w:multiLevelType w:val="hybridMultilevel"/>
    <w:tmpl w:val="F0E4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F22F7E"/>
    <w:multiLevelType w:val="hybridMultilevel"/>
    <w:tmpl w:val="68BC4E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C3D5059"/>
    <w:multiLevelType w:val="hybridMultilevel"/>
    <w:tmpl w:val="7DC206C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>
    <w:nsid w:val="312934E7"/>
    <w:multiLevelType w:val="hybridMultilevel"/>
    <w:tmpl w:val="8AE8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8374D6"/>
    <w:multiLevelType w:val="hybridMultilevel"/>
    <w:tmpl w:val="F6DE26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ED47C52"/>
    <w:multiLevelType w:val="hybridMultilevel"/>
    <w:tmpl w:val="5A027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D223A6"/>
    <w:multiLevelType w:val="hybridMultilevel"/>
    <w:tmpl w:val="C44E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920FF3"/>
    <w:multiLevelType w:val="hybridMultilevel"/>
    <w:tmpl w:val="793A0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3965FA"/>
    <w:multiLevelType w:val="hybridMultilevel"/>
    <w:tmpl w:val="CB50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0C4323"/>
    <w:multiLevelType w:val="hybridMultilevel"/>
    <w:tmpl w:val="B302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243D77"/>
    <w:multiLevelType w:val="hybridMultilevel"/>
    <w:tmpl w:val="5630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A242FF"/>
    <w:multiLevelType w:val="hybridMultilevel"/>
    <w:tmpl w:val="D786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1"/>
  </w:num>
  <w:num w:numId="5">
    <w:abstractNumId w:val="7"/>
  </w:num>
  <w:num w:numId="6">
    <w:abstractNumId w:val="8"/>
  </w:num>
  <w:num w:numId="7">
    <w:abstractNumId w:val="13"/>
  </w:num>
  <w:num w:numId="8">
    <w:abstractNumId w:val="1"/>
  </w:num>
  <w:num w:numId="9">
    <w:abstractNumId w:val="2"/>
  </w:num>
  <w:num w:numId="10">
    <w:abstractNumId w:val="5"/>
  </w:num>
  <w:num w:numId="11">
    <w:abstractNumId w:val="12"/>
  </w:num>
  <w:num w:numId="12">
    <w:abstractNumId w:val="4"/>
  </w:num>
  <w:num w:numId="13">
    <w:abstractNumId w:val="14"/>
  </w:num>
  <w:num w:numId="14">
    <w:abstractNumId w:val="10"/>
  </w:num>
  <w:num w:numId="15">
    <w:abstractNumId w:val="24"/>
  </w:num>
  <w:num w:numId="16">
    <w:abstractNumId w:val="9"/>
  </w:num>
  <w:num w:numId="17">
    <w:abstractNumId w:val="25"/>
  </w:num>
  <w:num w:numId="18">
    <w:abstractNumId w:val="15"/>
  </w:num>
  <w:num w:numId="19">
    <w:abstractNumId w:val="28"/>
  </w:num>
  <w:num w:numId="20">
    <w:abstractNumId w:val="21"/>
  </w:num>
  <w:num w:numId="21">
    <w:abstractNumId w:val="16"/>
  </w:num>
  <w:num w:numId="22">
    <w:abstractNumId w:val="26"/>
  </w:num>
  <w:num w:numId="23">
    <w:abstractNumId w:val="18"/>
  </w:num>
  <w:num w:numId="24">
    <w:abstractNumId w:val="23"/>
  </w:num>
  <w:num w:numId="25">
    <w:abstractNumId w:val="22"/>
  </w:num>
  <w:num w:numId="26">
    <w:abstractNumId w:val="19"/>
  </w:num>
  <w:num w:numId="27">
    <w:abstractNumId w:val="27"/>
  </w:num>
  <w:num w:numId="28">
    <w:abstractNumId w:val="20"/>
  </w:num>
  <w:num w:numId="29">
    <w:abstractNumId w:val="17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BA8"/>
    <w:rsid w:val="00044322"/>
    <w:rsid w:val="000561FD"/>
    <w:rsid w:val="000E7812"/>
    <w:rsid w:val="00124696"/>
    <w:rsid w:val="00132BDE"/>
    <w:rsid w:val="00133F95"/>
    <w:rsid w:val="00142F11"/>
    <w:rsid w:val="00285C0A"/>
    <w:rsid w:val="002D7A57"/>
    <w:rsid w:val="003229D0"/>
    <w:rsid w:val="00347042"/>
    <w:rsid w:val="00347AB0"/>
    <w:rsid w:val="00376DAA"/>
    <w:rsid w:val="00385A7E"/>
    <w:rsid w:val="003C23C6"/>
    <w:rsid w:val="00455515"/>
    <w:rsid w:val="004558C9"/>
    <w:rsid w:val="004561FF"/>
    <w:rsid w:val="00460CE5"/>
    <w:rsid w:val="004732E1"/>
    <w:rsid w:val="004824D6"/>
    <w:rsid w:val="004C1C46"/>
    <w:rsid w:val="004C3A3D"/>
    <w:rsid w:val="004C76C5"/>
    <w:rsid w:val="004D241F"/>
    <w:rsid w:val="00506BA8"/>
    <w:rsid w:val="00525BBC"/>
    <w:rsid w:val="005531AC"/>
    <w:rsid w:val="00555022"/>
    <w:rsid w:val="005A5A20"/>
    <w:rsid w:val="00601A9C"/>
    <w:rsid w:val="00631302"/>
    <w:rsid w:val="006A1A42"/>
    <w:rsid w:val="006D670A"/>
    <w:rsid w:val="006E5334"/>
    <w:rsid w:val="00746F09"/>
    <w:rsid w:val="00747892"/>
    <w:rsid w:val="008622DB"/>
    <w:rsid w:val="009119EC"/>
    <w:rsid w:val="009129AB"/>
    <w:rsid w:val="009867AC"/>
    <w:rsid w:val="00A4698A"/>
    <w:rsid w:val="00AA3A5F"/>
    <w:rsid w:val="00AF569E"/>
    <w:rsid w:val="00B032A7"/>
    <w:rsid w:val="00B2174B"/>
    <w:rsid w:val="00B57809"/>
    <w:rsid w:val="00B74A5B"/>
    <w:rsid w:val="00B839B7"/>
    <w:rsid w:val="00C426C3"/>
    <w:rsid w:val="00C646A6"/>
    <w:rsid w:val="00CA5993"/>
    <w:rsid w:val="00D26113"/>
    <w:rsid w:val="00D565B7"/>
    <w:rsid w:val="00D7516C"/>
    <w:rsid w:val="00D82212"/>
    <w:rsid w:val="00DA662F"/>
    <w:rsid w:val="00E137B1"/>
    <w:rsid w:val="00EA3047"/>
    <w:rsid w:val="00EA6C11"/>
    <w:rsid w:val="00F13DAD"/>
    <w:rsid w:val="00F205AC"/>
    <w:rsid w:val="00F26CEE"/>
    <w:rsid w:val="00FE288C"/>
    <w:rsid w:val="00F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qFormat/>
    <w:pPr>
      <w:keepNext/>
      <w:spacing w:before="240" w:after="60"/>
      <w:outlineLvl w:val="0"/>
    </w:pPr>
    <w:rPr>
      <w:rFonts w:ascii="Arial" w:hAnsi="Arial" w:cs="Arial" w:hint="eastAsia"/>
      <w:b/>
      <w:kern w:val="32"/>
      <w:sz w:val="32"/>
      <w:szCs w:val="3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Arial"/>
      <w:b/>
      <w:kern w:val="32"/>
      <w:sz w:val="32"/>
      <w:szCs w:val="32"/>
      <w:lang w:bidi="hi-IN"/>
    </w:rPr>
  </w:style>
  <w:style w:type="paragraph" w:customStyle="1" w:styleId="DefaultText1">
    <w:name w:val="Default Text:1"/>
    <w:basedOn w:val="Normal"/>
    <w:pPr>
      <w:overflowPunct w:val="0"/>
      <w:autoSpaceDE w:val="0"/>
      <w:autoSpaceDN w:val="0"/>
      <w:adjustRightInd w:val="0"/>
      <w:textAlignment w:val="baseline"/>
    </w:pPr>
    <w:rPr>
      <w:noProof/>
      <w:szCs w:val="20"/>
      <w:lang w:bidi="hi-IN"/>
    </w:rPr>
  </w:style>
  <w:style w:type="paragraph" w:styleId="BodyText">
    <w:name w:val="Body Text"/>
    <w:basedOn w:val="Normal"/>
    <w:link w:val="BodyTextChar"/>
    <w:rPr>
      <w:rFonts w:ascii="Verdana" w:hAnsi="Verdana"/>
      <w:sz w:val="20"/>
      <w:lang w:bidi="hi-IN"/>
    </w:rPr>
  </w:style>
  <w:style w:type="character" w:customStyle="1" w:styleId="BodyTextChar">
    <w:name w:val="Body Text Char"/>
    <w:basedOn w:val="DefaultParagraphFont"/>
    <w:link w:val="BodyText"/>
    <w:rPr>
      <w:rFonts w:ascii="Verdana" w:eastAsia="Times New Roman" w:hAnsi="Verdana" w:cs="Times New Roman"/>
      <w:sz w:val="20"/>
      <w:szCs w:val="24"/>
      <w:lang w:bidi="hi-IN"/>
    </w:rPr>
  </w:style>
  <w:style w:type="paragraph" w:customStyle="1" w:styleId="Hangingindent">
    <w:name w:val="Hanging indent"/>
    <w:pPr>
      <w:tabs>
        <w:tab w:val="left" w:pos="240"/>
      </w:tabs>
      <w:autoSpaceDE w:val="0"/>
      <w:autoSpaceDN w:val="0"/>
      <w:adjustRightInd w:val="0"/>
      <w:spacing w:after="0" w:line="240" w:lineRule="auto"/>
      <w:ind w:left="240" w:hanging="240"/>
    </w:pPr>
    <w:rPr>
      <w:rFonts w:ascii="Times" w:eastAsia="Times New Roman" w:hAnsi="Times" w:cs="Times New Roman"/>
      <w:color w:val="000000"/>
      <w:sz w:val="24"/>
      <w:szCs w:val="24"/>
    </w:rPr>
  </w:style>
  <w:style w:type="paragraph" w:customStyle="1" w:styleId="Tit">
    <w:name w:val="Tit"/>
    <w:basedOn w:val="Normal"/>
    <w:pPr>
      <w:pBdr>
        <w:bottom w:val="single" w:sz="4" w:space="2" w:color="auto"/>
      </w:pBdr>
      <w:shd w:val="clear" w:color="auto" w:fill="F2F2F2"/>
      <w:suppressAutoHyphens/>
      <w:autoSpaceDE w:val="0"/>
      <w:spacing w:after="120"/>
      <w:ind w:left="851" w:hanging="851"/>
    </w:pPr>
    <w:rPr>
      <w:b/>
      <w:bCs/>
      <w:lang w:eastAsia="ar-SA" w:bidi="hi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bidi="hi-IN"/>
    </w:rPr>
  </w:style>
  <w:style w:type="character" w:customStyle="1" w:styleId="txt3">
    <w:name w:val="txt3"/>
    <w:basedOn w:val="DefaultParagraphFont"/>
  </w:style>
  <w:style w:type="paragraph" w:styleId="Header">
    <w:name w:val="header"/>
    <w:basedOn w:val="Normal"/>
    <w:link w:val="HeaderChar"/>
    <w:uiPriority w:val="99"/>
    <w:unhideWhenUsed/>
    <w:rsid w:val="00385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A7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5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A7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qFormat/>
    <w:pPr>
      <w:keepNext/>
      <w:spacing w:before="240" w:after="60"/>
      <w:outlineLvl w:val="0"/>
    </w:pPr>
    <w:rPr>
      <w:rFonts w:ascii="Arial" w:hAnsi="Arial" w:cs="Arial" w:hint="eastAsia"/>
      <w:b/>
      <w:kern w:val="32"/>
      <w:sz w:val="32"/>
      <w:szCs w:val="3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Arial"/>
      <w:b/>
      <w:kern w:val="32"/>
      <w:sz w:val="32"/>
      <w:szCs w:val="32"/>
      <w:lang w:bidi="hi-IN"/>
    </w:rPr>
  </w:style>
  <w:style w:type="paragraph" w:customStyle="1" w:styleId="DefaultText1">
    <w:name w:val="Default Text:1"/>
    <w:basedOn w:val="Normal"/>
    <w:pPr>
      <w:overflowPunct w:val="0"/>
      <w:autoSpaceDE w:val="0"/>
      <w:autoSpaceDN w:val="0"/>
      <w:adjustRightInd w:val="0"/>
      <w:textAlignment w:val="baseline"/>
    </w:pPr>
    <w:rPr>
      <w:noProof/>
      <w:szCs w:val="20"/>
      <w:lang w:bidi="hi-IN"/>
    </w:rPr>
  </w:style>
  <w:style w:type="paragraph" w:styleId="BodyText">
    <w:name w:val="Body Text"/>
    <w:basedOn w:val="Normal"/>
    <w:link w:val="BodyTextChar"/>
    <w:rPr>
      <w:rFonts w:ascii="Verdana" w:hAnsi="Verdana"/>
      <w:sz w:val="20"/>
      <w:lang w:bidi="hi-IN"/>
    </w:rPr>
  </w:style>
  <w:style w:type="character" w:customStyle="1" w:styleId="BodyTextChar">
    <w:name w:val="Body Text Char"/>
    <w:basedOn w:val="DefaultParagraphFont"/>
    <w:link w:val="BodyText"/>
    <w:rPr>
      <w:rFonts w:ascii="Verdana" w:eastAsia="Times New Roman" w:hAnsi="Verdana" w:cs="Times New Roman"/>
      <w:sz w:val="20"/>
      <w:szCs w:val="24"/>
      <w:lang w:bidi="hi-IN"/>
    </w:rPr>
  </w:style>
  <w:style w:type="paragraph" w:customStyle="1" w:styleId="Hangingindent">
    <w:name w:val="Hanging indent"/>
    <w:pPr>
      <w:tabs>
        <w:tab w:val="left" w:pos="240"/>
      </w:tabs>
      <w:autoSpaceDE w:val="0"/>
      <w:autoSpaceDN w:val="0"/>
      <w:adjustRightInd w:val="0"/>
      <w:spacing w:after="0" w:line="240" w:lineRule="auto"/>
      <w:ind w:left="240" w:hanging="240"/>
    </w:pPr>
    <w:rPr>
      <w:rFonts w:ascii="Times" w:eastAsia="Times New Roman" w:hAnsi="Times" w:cs="Times New Roman"/>
      <w:color w:val="000000"/>
      <w:sz w:val="24"/>
      <w:szCs w:val="24"/>
    </w:rPr>
  </w:style>
  <w:style w:type="paragraph" w:customStyle="1" w:styleId="Tit">
    <w:name w:val="Tit"/>
    <w:basedOn w:val="Normal"/>
    <w:pPr>
      <w:pBdr>
        <w:bottom w:val="single" w:sz="4" w:space="2" w:color="auto"/>
      </w:pBdr>
      <w:shd w:val="clear" w:color="auto" w:fill="F2F2F2"/>
      <w:suppressAutoHyphens/>
      <w:autoSpaceDE w:val="0"/>
      <w:spacing w:after="120"/>
      <w:ind w:left="851" w:hanging="851"/>
    </w:pPr>
    <w:rPr>
      <w:b/>
      <w:bCs/>
      <w:lang w:eastAsia="ar-SA" w:bidi="hi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bidi="hi-IN"/>
    </w:rPr>
  </w:style>
  <w:style w:type="character" w:customStyle="1" w:styleId="txt3">
    <w:name w:val="txt3"/>
    <w:basedOn w:val="DefaultParagraphFont"/>
  </w:style>
  <w:style w:type="paragraph" w:styleId="Header">
    <w:name w:val="header"/>
    <w:basedOn w:val="Normal"/>
    <w:link w:val="HeaderChar"/>
    <w:uiPriority w:val="99"/>
    <w:unhideWhenUsed/>
    <w:rsid w:val="00385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A7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5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A7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400ED-6309-4D17-B75D-43943FB13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2018-12-26T14:23:00Z</dcterms:created>
  <dcterms:modified xsi:type="dcterms:W3CDTF">2019-01-11T07:37:00Z</dcterms:modified>
</cp:coreProperties>
</file>