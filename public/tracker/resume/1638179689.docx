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6D06" w:rsidRDefault="00DF6328" w:rsidP="00DF6328">
      <w:pPr>
        <w:rPr>
          <w:b/>
        </w:rPr>
      </w:pPr>
      <w:r>
        <w:rPr>
          <w:b/>
        </w:rPr>
        <w:t>SUMMI  KARN</w:t>
      </w:r>
    </w:p>
    <w:p w:rsidR="00DF6328" w:rsidRPr="00DF6328" w:rsidRDefault="00DF6328" w:rsidP="00DF6328">
      <w:pPr>
        <w:rPr>
          <w:b/>
        </w:rPr>
      </w:pPr>
      <w:r>
        <w:rPr>
          <w:b/>
        </w:rPr>
        <w:t xml:space="preserve">D-455/A Pul Pehlad Pur.                  </w:t>
      </w:r>
      <w:r w:rsidR="00104E48">
        <w:rPr>
          <w:b/>
        </w:rPr>
        <w:t xml:space="preserve"> </w:t>
      </w:r>
      <w:r>
        <w:rPr>
          <w:b/>
        </w:rPr>
        <w:t xml:space="preserve">                                          </w:t>
      </w:r>
      <w:r w:rsidR="005D6D06" w:rsidRPr="005D6D06">
        <w:rPr>
          <w:rFonts w:asciiTheme="majorHAnsi" w:hAnsiTheme="majorHAnsi"/>
          <w:b/>
          <w:i/>
          <w:sz w:val="36"/>
          <w:szCs w:val="36"/>
          <w:u w:val="single"/>
        </w:rPr>
        <w:t>CONTACT  DETAILS</w:t>
      </w:r>
      <w:r w:rsidRPr="005D6D06">
        <w:rPr>
          <w:rFonts w:asciiTheme="majorHAnsi" w:hAnsiTheme="majorHAnsi"/>
          <w:b/>
          <w:i/>
          <w:u w:val="single"/>
        </w:rPr>
        <w:t xml:space="preserve"> </w:t>
      </w:r>
      <w:r w:rsidR="005D6D06" w:rsidRPr="005D6D06">
        <w:rPr>
          <w:rFonts w:asciiTheme="majorHAnsi" w:hAnsiTheme="majorHAnsi"/>
          <w:b/>
          <w:i/>
          <w:sz w:val="36"/>
          <w:szCs w:val="36"/>
          <w:u w:val="single"/>
        </w:rPr>
        <w:t>:</w:t>
      </w:r>
      <w:r>
        <w:rPr>
          <w:b/>
        </w:rPr>
        <w:t xml:space="preserve">                   </w:t>
      </w:r>
    </w:p>
    <w:p w:rsidR="00DF6328" w:rsidRDefault="00DF6328" w:rsidP="00DF6328">
      <w:pPr>
        <w:rPr>
          <w:b/>
        </w:rPr>
      </w:pPr>
      <w:r>
        <w:rPr>
          <w:b/>
        </w:rPr>
        <w:t xml:space="preserve">BadarPur </w:t>
      </w:r>
    </w:p>
    <w:p w:rsidR="00DF6328" w:rsidRDefault="00DF6328" w:rsidP="00DF6328">
      <w:pPr>
        <w:ind w:left="-270"/>
        <w:rPr>
          <w:b/>
        </w:rPr>
      </w:pPr>
      <w:r>
        <w:rPr>
          <w:b/>
        </w:rPr>
        <w:t xml:space="preserve">     N.Delhi-44                                           </w:t>
      </w:r>
      <w:r w:rsidR="005D6D06">
        <w:rPr>
          <w:b/>
        </w:rPr>
        <w:t xml:space="preserve">                                                </w:t>
      </w:r>
      <w:r>
        <w:rPr>
          <w:b/>
        </w:rPr>
        <w:t xml:space="preserve"> </w:t>
      </w:r>
      <w:r>
        <w:t>Email:</w:t>
      </w:r>
      <w:r>
        <w:rPr>
          <w:b/>
        </w:rPr>
        <w:t>karn1901summi@gmail.com</w:t>
      </w:r>
    </w:p>
    <w:p w:rsidR="00DF6328" w:rsidRDefault="00DF6328" w:rsidP="00DF6328"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</w:t>
      </w:r>
      <w:r w:rsidR="005D6D06">
        <w:rPr>
          <w:b/>
        </w:rPr>
        <w:t xml:space="preserve">               </w:t>
      </w:r>
      <w:r>
        <w:t xml:space="preserve">Mobile </w:t>
      </w:r>
      <w:r>
        <w:rPr>
          <w:b/>
        </w:rPr>
        <w:t>+91-8826284515</w:t>
      </w:r>
    </w:p>
    <w:p w:rsidR="00DF6328" w:rsidRDefault="00DF6328" w:rsidP="00DF6328">
      <w:pPr>
        <w:pBdr>
          <w:bottom w:val="single" w:sz="12" w:space="1" w:color="auto"/>
        </w:pBdr>
      </w:pPr>
      <w:r>
        <w:t xml:space="preserve">                                                         </w:t>
      </w:r>
      <w:r>
        <w:tab/>
      </w:r>
      <w:r>
        <w:tab/>
        <w:t xml:space="preserve">                                   </w:t>
      </w:r>
      <w:r w:rsidR="005D6D06">
        <w:t xml:space="preserve">                </w:t>
      </w:r>
      <w:r>
        <w:rPr>
          <w:b/>
        </w:rPr>
        <w:t>+91</w:t>
      </w:r>
      <w:r>
        <w:t>-</w:t>
      </w:r>
      <w:r>
        <w:rPr>
          <w:b/>
        </w:rPr>
        <w:t>9911266650</w:t>
      </w:r>
    </w:p>
    <w:p w:rsidR="00A94A31" w:rsidRPr="0060223F" w:rsidRDefault="00DF6328" w:rsidP="00571719">
      <w:pPr>
        <w:rPr>
          <w:b/>
        </w:rPr>
      </w:pPr>
      <w:r>
        <w:rPr>
          <w:b/>
        </w:rPr>
        <w:t xml:space="preserve">                     </w:t>
      </w:r>
      <w:r w:rsidR="0060223F">
        <w:rPr>
          <w:b/>
        </w:rPr>
        <w:t xml:space="preserve">                              </w:t>
      </w:r>
      <w:r>
        <w:rPr>
          <w:b/>
        </w:rPr>
        <w:t xml:space="preserve">   </w:t>
      </w:r>
      <w:r w:rsidR="0060223F">
        <w:rPr>
          <w:b/>
        </w:rPr>
        <w:t xml:space="preserve">                               </w:t>
      </w:r>
      <w:r w:rsidRPr="00E300FA">
        <w:rPr>
          <w:sz w:val="32"/>
          <w:szCs w:val="32"/>
        </w:rPr>
        <w:tab/>
        <w:t xml:space="preserve">                                                               </w:t>
      </w:r>
      <w:r>
        <w:rPr>
          <w:sz w:val="32"/>
          <w:szCs w:val="32"/>
        </w:rPr>
        <w:t xml:space="preserve">        </w:t>
      </w:r>
      <w:r w:rsidRPr="00E300F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</w:t>
      </w:r>
      <w:r w:rsidR="0060223F">
        <w:rPr>
          <w:sz w:val="32"/>
          <w:szCs w:val="32"/>
        </w:rPr>
        <w:t xml:space="preserve">                            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0342"/>
      </w:tblGrid>
      <w:tr w:rsidR="00A94A31" w:rsidTr="00590B9C">
        <w:trPr>
          <w:trHeight w:val="227"/>
        </w:trPr>
        <w:tc>
          <w:tcPr>
            <w:tcW w:w="10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A31" w:rsidRDefault="00A94A31" w:rsidP="009E3529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OBJECTIVE</w:t>
            </w:r>
          </w:p>
        </w:tc>
      </w:tr>
    </w:tbl>
    <w:p w:rsidR="0060223F" w:rsidRDefault="0060223F"/>
    <w:p w:rsidR="00A94A31" w:rsidRDefault="00DF6328">
      <w:r>
        <w:rPr>
          <w:bCs/>
        </w:rPr>
        <w:t xml:space="preserve">I am an accomplished Computer Science Engineer. </w:t>
      </w:r>
      <w:r w:rsidR="00C25178" w:rsidRPr="00C25178">
        <w:t>To get into a profession that is challenging and encouraging and offers great deal of exposure to latest trends. Being a person with determi</w:t>
      </w:r>
      <w:r>
        <w:t xml:space="preserve">nation and dedication nature, I </w:t>
      </w:r>
      <w:r w:rsidR="00C25178" w:rsidRPr="00C25178">
        <w:t>will try my best for the betterment of organization.</w:t>
      </w:r>
      <w:r w:rsidRPr="00DF6328">
        <w:rPr>
          <w:bCs/>
        </w:rPr>
        <w:t xml:space="preserve"> </w:t>
      </w:r>
      <w:r>
        <w:rPr>
          <w:bCs/>
        </w:rPr>
        <w:t>I am s</w:t>
      </w:r>
      <w:r>
        <w:rPr>
          <w:color w:val="000000"/>
        </w:rPr>
        <w:t>eeking for a career opportunity to utilize my skills and provide significant contribution to the success of my employer effectively.</w:t>
      </w:r>
    </w:p>
    <w:p w:rsidR="000A2555" w:rsidRDefault="000A255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06"/>
      </w:tblGrid>
      <w:tr w:rsidR="00C25178" w:rsidTr="00DE7F2D"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178" w:rsidRPr="000A2555" w:rsidRDefault="00C25178" w:rsidP="00DE7F2D">
            <w:pPr>
              <w:snapToGrid w:val="0"/>
              <w:rPr>
                <w:b/>
                <w:i/>
              </w:rPr>
            </w:pPr>
            <w:r w:rsidRPr="000A2555">
              <w:rPr>
                <w:b/>
                <w:i/>
              </w:rPr>
              <w:t>TECHNICAL SUMMARY</w:t>
            </w:r>
          </w:p>
        </w:tc>
      </w:tr>
    </w:tbl>
    <w:p w:rsidR="000A2555" w:rsidRDefault="000A2555" w:rsidP="00C25178">
      <w:pPr>
        <w:snapToGrid w:val="0"/>
        <w:rPr>
          <w:b/>
          <w:u w:val="single"/>
        </w:rPr>
      </w:pPr>
    </w:p>
    <w:p w:rsidR="00C25178" w:rsidRPr="006746F0" w:rsidRDefault="006746F0" w:rsidP="00C25178">
      <w:pPr>
        <w:snapToGrid w:val="0"/>
        <w:rPr>
          <w:b/>
          <w:u w:val="single"/>
        </w:rPr>
      </w:pPr>
      <w:r w:rsidRPr="006746F0">
        <w:rPr>
          <w:b/>
          <w:u w:val="single"/>
        </w:rPr>
        <w:t>JAVA</w:t>
      </w:r>
      <w:r>
        <w:rPr>
          <w:b/>
          <w:u w:val="single"/>
        </w:rPr>
        <w:t xml:space="preserve"> :</w:t>
      </w:r>
    </w:p>
    <w:p w:rsidR="009D37BE" w:rsidRPr="009D37BE" w:rsidRDefault="00180303" w:rsidP="009D37BE">
      <w:pPr>
        <w:numPr>
          <w:ilvl w:val="0"/>
          <w:numId w:val="15"/>
        </w:numPr>
      </w:pPr>
      <w:r>
        <w:t>Good</w:t>
      </w:r>
      <w:r w:rsidR="009D37BE">
        <w:t xml:space="preserve"> knowledge in</w:t>
      </w:r>
      <w:r w:rsidR="00D43808">
        <w:t xml:space="preserve"> OOPs</w:t>
      </w:r>
      <w:r w:rsidR="009D37BE">
        <w:t xml:space="preserve"> </w:t>
      </w:r>
      <w:r w:rsidR="009D37BE" w:rsidRPr="009D37BE">
        <w:t>Inheritance</w:t>
      </w:r>
      <w:r w:rsidR="009D37BE">
        <w:t>,</w:t>
      </w:r>
      <w:r w:rsidR="009D37BE" w:rsidRPr="009D37BE">
        <w:t xml:space="preserve"> Polymorphism</w:t>
      </w:r>
      <w:r w:rsidR="009D37BE">
        <w:t>,</w:t>
      </w:r>
      <w:r w:rsidR="009D37BE" w:rsidRPr="009D37BE">
        <w:t xml:space="preserve"> Abstraction</w:t>
      </w:r>
      <w:r w:rsidR="009D37BE">
        <w:t xml:space="preserve"> and </w:t>
      </w:r>
      <w:r w:rsidR="009D37BE" w:rsidRPr="009D37BE">
        <w:t>Encapsulation</w:t>
      </w:r>
      <w:r w:rsidR="009D37BE">
        <w:t>.</w:t>
      </w:r>
    </w:p>
    <w:p w:rsidR="009D37BE" w:rsidRPr="009D37BE" w:rsidRDefault="009D37BE" w:rsidP="009D37BE">
      <w:pPr>
        <w:numPr>
          <w:ilvl w:val="0"/>
          <w:numId w:val="15"/>
        </w:numPr>
      </w:pPr>
      <w:r>
        <w:t>Good in Exception handling.</w:t>
      </w:r>
    </w:p>
    <w:p w:rsidR="006746F0" w:rsidRDefault="006746F0" w:rsidP="009D37BE">
      <w:pPr>
        <w:numPr>
          <w:ilvl w:val="0"/>
          <w:numId w:val="15"/>
        </w:numPr>
      </w:pPr>
      <w:r>
        <w:t>Good in File handling, and Serialization.</w:t>
      </w:r>
    </w:p>
    <w:p w:rsidR="00813F12" w:rsidRPr="009D37BE" w:rsidRDefault="00813F12" w:rsidP="009D37BE">
      <w:pPr>
        <w:numPr>
          <w:ilvl w:val="0"/>
          <w:numId w:val="15"/>
        </w:numPr>
      </w:pPr>
      <w:r>
        <w:t>Knowledge about Servlet</w:t>
      </w:r>
      <w:r w:rsidR="0060223F">
        <w:t>,</w:t>
      </w:r>
      <w:r w:rsidR="007530A7">
        <w:t>JDBC,</w:t>
      </w:r>
    </w:p>
    <w:p w:rsidR="00EE0C6F" w:rsidRDefault="00EE0C6F" w:rsidP="00EE0C6F">
      <w:pPr>
        <w:rPr>
          <w:b/>
          <w:u w:val="single"/>
        </w:rPr>
      </w:pPr>
      <w:r>
        <w:rPr>
          <w:b/>
          <w:u w:val="single"/>
        </w:rPr>
        <w:t>C</w:t>
      </w:r>
      <w:r w:rsidRPr="006746F0">
        <w:rPr>
          <w:b/>
          <w:u w:val="single"/>
        </w:rPr>
        <w:t>:</w:t>
      </w:r>
    </w:p>
    <w:p w:rsidR="007B7386" w:rsidRPr="009D37BE" w:rsidRDefault="007B7386" w:rsidP="007B7386">
      <w:pPr>
        <w:numPr>
          <w:ilvl w:val="0"/>
          <w:numId w:val="15"/>
        </w:numPr>
      </w:pPr>
      <w:r>
        <w:t>Knowledge in Arrays, structures, union’s pointers and enumerations.</w:t>
      </w:r>
    </w:p>
    <w:p w:rsidR="007B7386" w:rsidRPr="009D37BE" w:rsidRDefault="007B7386" w:rsidP="007B7386">
      <w:pPr>
        <w:numPr>
          <w:ilvl w:val="0"/>
          <w:numId w:val="15"/>
        </w:numPr>
      </w:pPr>
      <w:r>
        <w:t>knowledge in Stacks, Queues and linked list applications.</w:t>
      </w:r>
    </w:p>
    <w:p w:rsidR="007B7386" w:rsidRPr="009D37BE" w:rsidRDefault="007B7386" w:rsidP="007B7386">
      <w:pPr>
        <w:numPr>
          <w:ilvl w:val="0"/>
          <w:numId w:val="15"/>
        </w:numPr>
      </w:pPr>
      <w:r>
        <w:t xml:space="preserve">practice in file handling concept. </w:t>
      </w:r>
    </w:p>
    <w:p w:rsidR="00EE0C6F" w:rsidRDefault="00D43808" w:rsidP="00EE0C6F">
      <w:pPr>
        <w:rPr>
          <w:b/>
          <w:u w:val="single"/>
        </w:rPr>
      </w:pPr>
      <w:r w:rsidRPr="00D43808">
        <w:rPr>
          <w:b/>
          <w:u w:val="single"/>
        </w:rPr>
        <w:t>C++</w:t>
      </w:r>
      <w:r>
        <w:rPr>
          <w:b/>
          <w:u w:val="single"/>
        </w:rPr>
        <w:t>:</w:t>
      </w:r>
    </w:p>
    <w:p w:rsidR="00D43808" w:rsidRPr="009D37BE" w:rsidRDefault="00D43808" w:rsidP="00D43808">
      <w:pPr>
        <w:numPr>
          <w:ilvl w:val="0"/>
          <w:numId w:val="15"/>
        </w:numPr>
      </w:pPr>
      <w:r>
        <w:t>Knowledge in OO</w:t>
      </w:r>
      <w:r w:rsidR="00633E5E">
        <w:t>P</w:t>
      </w:r>
      <w:r>
        <w:t>s concepts.</w:t>
      </w:r>
    </w:p>
    <w:p w:rsidR="00D43808" w:rsidRPr="009D37BE" w:rsidRDefault="00B872BC" w:rsidP="00D43808">
      <w:pPr>
        <w:numPr>
          <w:ilvl w:val="0"/>
          <w:numId w:val="15"/>
        </w:numPr>
      </w:pPr>
      <w:r>
        <w:t>K</w:t>
      </w:r>
      <w:r w:rsidR="00633E5E">
        <w:t>nowledge in operator overloading and templates.</w:t>
      </w:r>
    </w:p>
    <w:p w:rsidR="00D43808" w:rsidRDefault="00B872BC" w:rsidP="00D43808">
      <w:pPr>
        <w:numPr>
          <w:ilvl w:val="0"/>
          <w:numId w:val="15"/>
        </w:numPr>
      </w:pPr>
      <w:r>
        <w:t>P</w:t>
      </w:r>
      <w:r w:rsidR="00633E5E">
        <w:t>ractice in friend function</w:t>
      </w:r>
      <w:r w:rsidR="00D43808">
        <w:t xml:space="preserve">. </w:t>
      </w:r>
    </w:p>
    <w:p w:rsidR="0071544C" w:rsidRDefault="0071544C" w:rsidP="0071544C">
      <w:pPr>
        <w:rPr>
          <w:b/>
          <w:u w:val="single"/>
        </w:rPr>
      </w:pPr>
      <w:r w:rsidRPr="0071544C">
        <w:rPr>
          <w:b/>
          <w:u w:val="single"/>
        </w:rPr>
        <w:t>SQL:</w:t>
      </w:r>
    </w:p>
    <w:p w:rsidR="0071544C" w:rsidRPr="009D37BE" w:rsidRDefault="0071544C" w:rsidP="0071544C">
      <w:pPr>
        <w:numPr>
          <w:ilvl w:val="0"/>
          <w:numId w:val="15"/>
        </w:numPr>
      </w:pPr>
      <w:r>
        <w:t>Knowledge  of  R</w:t>
      </w:r>
      <w:r w:rsidR="00740B73">
        <w:t xml:space="preserve">elational </w:t>
      </w:r>
      <w:r>
        <w:t xml:space="preserve">DBMS concepts  </w:t>
      </w:r>
    </w:p>
    <w:p w:rsidR="0071544C" w:rsidRPr="009D37BE" w:rsidRDefault="00B872BC" w:rsidP="0071544C">
      <w:pPr>
        <w:numPr>
          <w:ilvl w:val="0"/>
          <w:numId w:val="15"/>
        </w:numPr>
      </w:pPr>
      <w:r>
        <w:t>K</w:t>
      </w:r>
      <w:r w:rsidR="0071544C">
        <w:t xml:space="preserve">nowledge in </w:t>
      </w:r>
      <w:r w:rsidR="00740B73">
        <w:t>components of SQL like DML, DDL and DCL</w:t>
      </w:r>
      <w:r w:rsidR="0071544C">
        <w:t>.</w:t>
      </w:r>
    </w:p>
    <w:p w:rsidR="00AF5C6B" w:rsidRPr="006746F0" w:rsidRDefault="00AF5C6B" w:rsidP="006746F0">
      <w:pPr>
        <w:rPr>
          <w:b/>
          <w:u w:val="single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06"/>
      </w:tblGrid>
      <w:tr w:rsidR="00A94A31"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A31" w:rsidRPr="000A2555" w:rsidRDefault="00A94A31">
            <w:pPr>
              <w:snapToGrid w:val="0"/>
              <w:rPr>
                <w:b/>
                <w:i/>
              </w:rPr>
            </w:pPr>
            <w:r w:rsidRPr="000A2555">
              <w:rPr>
                <w:b/>
                <w:i/>
              </w:rPr>
              <w:t>ACADEMICS</w:t>
            </w:r>
          </w:p>
        </w:tc>
      </w:tr>
    </w:tbl>
    <w:p w:rsidR="00A94A31" w:rsidRDefault="00A94A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2683"/>
        <w:gridCol w:w="2285"/>
        <w:gridCol w:w="2112"/>
        <w:gridCol w:w="1652"/>
      </w:tblGrid>
      <w:tr w:rsidR="00CC6EEE" w:rsidTr="00F13B0E">
        <w:trPr>
          <w:trHeight w:val="312"/>
        </w:trPr>
        <w:tc>
          <w:tcPr>
            <w:tcW w:w="2129" w:type="dxa"/>
          </w:tcPr>
          <w:p w:rsidR="00CC6EEE" w:rsidRDefault="00CC6EEE">
            <w:r w:rsidRPr="00F13B0E"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2136" w:type="dxa"/>
          </w:tcPr>
          <w:p w:rsidR="00CC6EEE" w:rsidRDefault="00CC6EEE">
            <w:r w:rsidRPr="00F13B0E">
              <w:rPr>
                <w:b/>
                <w:sz w:val="28"/>
                <w:szCs w:val="28"/>
              </w:rPr>
              <w:t>School/College</w:t>
            </w:r>
          </w:p>
        </w:tc>
        <w:tc>
          <w:tcPr>
            <w:tcW w:w="2285" w:type="dxa"/>
          </w:tcPr>
          <w:p w:rsidR="00CC6EEE" w:rsidRDefault="00CC6EEE">
            <w:r w:rsidRPr="00F13B0E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2112" w:type="dxa"/>
          </w:tcPr>
          <w:p w:rsidR="00CC6EEE" w:rsidRDefault="00CC6EEE">
            <w:r w:rsidRPr="00F13B0E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652" w:type="dxa"/>
          </w:tcPr>
          <w:p w:rsidR="00CC6EEE" w:rsidRDefault="00CC6EEE">
            <w:r w:rsidRPr="00F13B0E">
              <w:rPr>
                <w:b/>
                <w:sz w:val="28"/>
                <w:szCs w:val="28"/>
              </w:rPr>
              <w:t>% Marks</w:t>
            </w:r>
          </w:p>
        </w:tc>
      </w:tr>
      <w:tr w:rsidR="00CC6EEE" w:rsidTr="00F13B0E">
        <w:trPr>
          <w:trHeight w:val="794"/>
        </w:trPr>
        <w:tc>
          <w:tcPr>
            <w:tcW w:w="2129" w:type="dxa"/>
          </w:tcPr>
          <w:p w:rsidR="00CC6EEE" w:rsidRDefault="00CC6EEE"/>
          <w:p w:rsidR="00CC6EEE" w:rsidRDefault="007530A7">
            <w:r>
              <w:t xml:space="preserve">    B.Tech</w:t>
            </w:r>
            <w:r w:rsidR="00F23C67">
              <w:t>(CSE)</w:t>
            </w:r>
          </w:p>
        </w:tc>
        <w:tc>
          <w:tcPr>
            <w:tcW w:w="2136" w:type="dxa"/>
          </w:tcPr>
          <w:p w:rsidR="00CC6EEE" w:rsidRDefault="00CC6EEE">
            <w:r>
              <w:t xml:space="preserve"> Eastern Academy       Of  Science And Technology</w:t>
            </w:r>
            <w:r w:rsidR="00767C21">
              <w:t>,Bhubneswar.</w:t>
            </w:r>
          </w:p>
        </w:tc>
        <w:tc>
          <w:tcPr>
            <w:tcW w:w="2285" w:type="dxa"/>
          </w:tcPr>
          <w:p w:rsidR="00183E7B" w:rsidRDefault="008A6836">
            <w:r>
              <w:t xml:space="preserve">  </w:t>
            </w:r>
            <w:r w:rsidR="00CC6EEE">
              <w:t>BPUT</w:t>
            </w:r>
            <w:r w:rsidR="00183E7B">
              <w:t xml:space="preserve">     </w:t>
            </w:r>
          </w:p>
          <w:p w:rsidR="00CC6EEE" w:rsidRDefault="00326F05">
            <w:r>
              <w:t>(</w:t>
            </w:r>
            <w:r w:rsidR="000E1C1E">
              <w:t>Regd</w:t>
            </w:r>
            <w:r w:rsidR="008A6836">
              <w:t xml:space="preserve"> </w:t>
            </w:r>
            <w:r w:rsidR="000E1C1E">
              <w:t>No</w:t>
            </w:r>
            <w:r w:rsidR="0062378D">
              <w:t>:</w:t>
            </w:r>
            <w:r w:rsidR="003713A7">
              <w:t>1101215018)</w:t>
            </w:r>
          </w:p>
        </w:tc>
        <w:tc>
          <w:tcPr>
            <w:tcW w:w="2112" w:type="dxa"/>
          </w:tcPr>
          <w:p w:rsidR="00CC6EEE" w:rsidRDefault="00CC6EEE"/>
          <w:p w:rsidR="00CC6EEE" w:rsidRDefault="00CC6EEE">
            <w:r>
              <w:t xml:space="preserve">     2015</w:t>
            </w:r>
          </w:p>
        </w:tc>
        <w:tc>
          <w:tcPr>
            <w:tcW w:w="1652" w:type="dxa"/>
          </w:tcPr>
          <w:p w:rsidR="00CC6EEE" w:rsidRDefault="00CC6EEE"/>
          <w:p w:rsidR="00CC6EEE" w:rsidRDefault="00C46609" w:rsidP="00EE6D92">
            <w:r>
              <w:t xml:space="preserve">      </w:t>
            </w:r>
            <w:r w:rsidR="00EE6D92">
              <w:rPr>
                <w:color w:val="000000"/>
                <w:sz w:val="22"/>
                <w:szCs w:val="22"/>
              </w:rPr>
              <w:t>7.25 (CGPA)</w:t>
            </w:r>
          </w:p>
        </w:tc>
      </w:tr>
      <w:tr w:rsidR="00CC6EEE" w:rsidTr="00F13B0E">
        <w:trPr>
          <w:trHeight w:val="794"/>
        </w:trPr>
        <w:tc>
          <w:tcPr>
            <w:tcW w:w="2129" w:type="dxa"/>
          </w:tcPr>
          <w:p w:rsidR="00CC6EEE" w:rsidRPr="00F13B0E" w:rsidRDefault="00CC6EEE">
            <w:pPr>
              <w:rPr>
                <w:vertAlign w:val="superscript"/>
              </w:rPr>
            </w:pPr>
            <w:r>
              <w:t xml:space="preserve">     12</w:t>
            </w:r>
            <w:r w:rsidRPr="00F13B0E">
              <w:rPr>
                <w:vertAlign w:val="superscript"/>
              </w:rPr>
              <w:t>TH</w:t>
            </w:r>
          </w:p>
        </w:tc>
        <w:tc>
          <w:tcPr>
            <w:tcW w:w="2136" w:type="dxa"/>
          </w:tcPr>
          <w:p w:rsidR="00767C21" w:rsidRDefault="00EE6D92">
            <w:r>
              <w:t>Inter Mahila College,</w:t>
            </w:r>
          </w:p>
          <w:p w:rsidR="00CC6EEE" w:rsidRDefault="00767C21">
            <w:r>
              <w:t>T</w:t>
            </w:r>
            <w:r w:rsidR="00EE6D92">
              <w:t>ekari</w:t>
            </w:r>
            <w:r w:rsidR="00180303">
              <w:t xml:space="preserve"> (G</w:t>
            </w:r>
            <w:r>
              <w:t>aya)</w:t>
            </w:r>
          </w:p>
          <w:p w:rsidR="00B872BC" w:rsidRDefault="00B872BC">
            <w:r>
              <w:t>Bihar</w:t>
            </w:r>
            <w:r w:rsidR="005F0CF3">
              <w:t>.</w:t>
            </w:r>
          </w:p>
          <w:p w:rsidR="00767C21" w:rsidRDefault="00767C21"/>
        </w:tc>
        <w:tc>
          <w:tcPr>
            <w:tcW w:w="2285" w:type="dxa"/>
          </w:tcPr>
          <w:p w:rsidR="00183E7B" w:rsidRDefault="0018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Bihar S</w:t>
            </w:r>
            <w:r w:rsidR="00EE6D92">
              <w:rPr>
                <w:color w:val="000000"/>
                <w:sz w:val="22"/>
                <w:szCs w:val="22"/>
              </w:rPr>
              <w:t xml:space="preserve">chool </w:t>
            </w:r>
            <w:r w:rsidR="00767C21"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color w:val="000000"/>
                <w:sz w:val="22"/>
                <w:szCs w:val="22"/>
              </w:rPr>
              <w:t>E</w:t>
            </w:r>
            <w:r w:rsidR="00EE6D92">
              <w:rPr>
                <w:color w:val="000000"/>
                <w:sz w:val="22"/>
                <w:szCs w:val="22"/>
              </w:rPr>
              <w:t>xamination Board-Patna</w:t>
            </w:r>
            <w:r w:rsidR="00183E7B">
              <w:rPr>
                <w:color w:val="000000"/>
                <w:sz w:val="22"/>
                <w:szCs w:val="22"/>
              </w:rPr>
              <w:t xml:space="preserve">    </w:t>
            </w:r>
          </w:p>
          <w:p w:rsidR="00CC6EEE" w:rsidRPr="00183E7B" w:rsidRDefault="00183E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(</w:t>
            </w:r>
            <w:r w:rsidR="000E1C1E">
              <w:rPr>
                <w:color w:val="000000"/>
                <w:sz w:val="22"/>
                <w:szCs w:val="22"/>
              </w:rPr>
              <w:t xml:space="preserve">Roll No : </w:t>
            </w:r>
            <w:r>
              <w:rPr>
                <w:color w:val="000000"/>
                <w:sz w:val="22"/>
                <w:szCs w:val="22"/>
              </w:rPr>
              <w:t>10026)</w:t>
            </w:r>
          </w:p>
        </w:tc>
        <w:tc>
          <w:tcPr>
            <w:tcW w:w="2112" w:type="dxa"/>
          </w:tcPr>
          <w:p w:rsidR="00CC6EEE" w:rsidRDefault="00CC6EEE"/>
          <w:p w:rsidR="00CC6EEE" w:rsidRDefault="00CC6EEE">
            <w:r>
              <w:t xml:space="preserve">     2</w:t>
            </w:r>
            <w:r w:rsidR="00A73CE5">
              <w:t>010</w:t>
            </w:r>
          </w:p>
        </w:tc>
        <w:tc>
          <w:tcPr>
            <w:tcW w:w="1652" w:type="dxa"/>
          </w:tcPr>
          <w:p w:rsidR="00CC6EEE" w:rsidRDefault="00CC6EEE"/>
          <w:p w:rsidR="00CC6EEE" w:rsidRDefault="00166C31">
            <w:r>
              <w:t xml:space="preserve">     6</w:t>
            </w:r>
            <w:r w:rsidR="00EE6D92">
              <w:t>5.</w:t>
            </w:r>
            <w:r w:rsidR="005E3821">
              <w:t>60</w:t>
            </w:r>
            <w:r w:rsidR="00CC6EEE">
              <w:t>%</w:t>
            </w:r>
          </w:p>
        </w:tc>
      </w:tr>
      <w:tr w:rsidR="00CC6EEE" w:rsidTr="00F13B0E">
        <w:trPr>
          <w:trHeight w:val="785"/>
        </w:trPr>
        <w:tc>
          <w:tcPr>
            <w:tcW w:w="2129" w:type="dxa"/>
          </w:tcPr>
          <w:p w:rsidR="00CC6EEE" w:rsidRPr="00F13B0E" w:rsidRDefault="00CC6EEE">
            <w:pPr>
              <w:rPr>
                <w:vertAlign w:val="superscript"/>
              </w:rPr>
            </w:pPr>
            <w:r>
              <w:t xml:space="preserve">     10</w:t>
            </w:r>
            <w:r w:rsidRPr="00F13B0E">
              <w:rPr>
                <w:vertAlign w:val="superscript"/>
              </w:rPr>
              <w:t>TH</w:t>
            </w:r>
          </w:p>
        </w:tc>
        <w:tc>
          <w:tcPr>
            <w:tcW w:w="2136" w:type="dxa"/>
          </w:tcPr>
          <w:p w:rsidR="00767C21" w:rsidRDefault="00EE6D92" w:rsidP="00EE6D92">
            <w:r>
              <w:t>Girls High School,</w:t>
            </w:r>
          </w:p>
          <w:p w:rsidR="00CC6EEE" w:rsidRDefault="00767C21" w:rsidP="00EE6D92">
            <w:r>
              <w:t>T</w:t>
            </w:r>
            <w:r w:rsidR="00EE6D92">
              <w:t>ekari</w:t>
            </w:r>
            <w:r w:rsidR="00180303">
              <w:t xml:space="preserve"> (G</w:t>
            </w:r>
            <w:r>
              <w:t>aya)</w:t>
            </w:r>
          </w:p>
          <w:p w:rsidR="00B872BC" w:rsidRDefault="00B872BC" w:rsidP="00EE6D92">
            <w:r>
              <w:t>Bihar</w:t>
            </w:r>
            <w:r w:rsidR="005F0CF3">
              <w:t>.</w:t>
            </w:r>
          </w:p>
        </w:tc>
        <w:tc>
          <w:tcPr>
            <w:tcW w:w="2285" w:type="dxa"/>
          </w:tcPr>
          <w:p w:rsidR="00183E7B" w:rsidRDefault="00180303">
            <w:r>
              <w:rPr>
                <w:color w:val="000000"/>
                <w:sz w:val="22"/>
                <w:szCs w:val="22"/>
              </w:rPr>
              <w:t>Bihar School E</w:t>
            </w:r>
            <w:r w:rsidR="00EE6D92">
              <w:rPr>
                <w:color w:val="000000"/>
                <w:sz w:val="22"/>
                <w:szCs w:val="22"/>
              </w:rPr>
              <w:t>xamination Board-Patna</w:t>
            </w:r>
            <w:r w:rsidR="00CC6EEE">
              <w:t xml:space="preserve">  </w:t>
            </w:r>
          </w:p>
          <w:p w:rsidR="00CC6EEE" w:rsidRDefault="000E1C1E">
            <w:r>
              <w:t xml:space="preserve">        </w:t>
            </w:r>
            <w:r w:rsidR="00183E7B">
              <w:t>(</w:t>
            </w:r>
            <w:r>
              <w:t xml:space="preserve">Roll No : </w:t>
            </w:r>
            <w:r w:rsidR="00183E7B">
              <w:t>0227)</w:t>
            </w:r>
          </w:p>
        </w:tc>
        <w:tc>
          <w:tcPr>
            <w:tcW w:w="2112" w:type="dxa"/>
          </w:tcPr>
          <w:p w:rsidR="00CC6EEE" w:rsidRDefault="00CC6EEE"/>
          <w:p w:rsidR="00CC6EEE" w:rsidRDefault="00F60C4D">
            <w:r>
              <w:t xml:space="preserve">     2008</w:t>
            </w:r>
          </w:p>
        </w:tc>
        <w:tc>
          <w:tcPr>
            <w:tcW w:w="1652" w:type="dxa"/>
          </w:tcPr>
          <w:p w:rsidR="00CC6EEE" w:rsidRDefault="00CC6EEE"/>
          <w:p w:rsidR="00CC6EEE" w:rsidRDefault="00CC6EEE">
            <w:r>
              <w:t xml:space="preserve">      </w:t>
            </w:r>
            <w:r w:rsidR="00EE6D92">
              <w:t>69</w:t>
            </w:r>
            <w:r w:rsidR="00C46609">
              <w:t>.2</w:t>
            </w:r>
            <w:r w:rsidR="00454138">
              <w:t>0%</w:t>
            </w:r>
          </w:p>
        </w:tc>
      </w:tr>
    </w:tbl>
    <w:p w:rsidR="00DA26D4" w:rsidRDefault="00DA26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5"/>
      </w:tblGrid>
      <w:tr w:rsidR="00E9273D" w:rsidTr="00F13B0E">
        <w:trPr>
          <w:trHeight w:val="250"/>
        </w:trPr>
        <w:tc>
          <w:tcPr>
            <w:tcW w:w="10305" w:type="dxa"/>
          </w:tcPr>
          <w:p w:rsidR="00E9273D" w:rsidRDefault="00E9273D">
            <w:r w:rsidRPr="00F13B0E">
              <w:rPr>
                <w:b/>
                <w:i/>
              </w:rPr>
              <w:t>TECHNICAL SKILLS</w:t>
            </w:r>
          </w:p>
        </w:tc>
      </w:tr>
    </w:tbl>
    <w:p w:rsidR="002E6192" w:rsidRDefault="002E61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6"/>
        <w:gridCol w:w="5176"/>
      </w:tblGrid>
      <w:tr w:rsidR="00E9273D" w:rsidTr="00F13B0E">
        <w:trPr>
          <w:trHeight w:val="533"/>
        </w:trPr>
        <w:tc>
          <w:tcPr>
            <w:tcW w:w="5176" w:type="dxa"/>
          </w:tcPr>
          <w:p w:rsidR="00E9273D" w:rsidRPr="00F13B0E" w:rsidRDefault="00E9273D" w:rsidP="00F13B0E">
            <w:pPr>
              <w:pStyle w:val="Caption"/>
              <w:rPr>
                <w:rFonts w:cs="Times New Roman"/>
                <w:b/>
                <w:i w:val="0"/>
                <w:sz w:val="28"/>
                <w:szCs w:val="28"/>
              </w:rPr>
            </w:pPr>
            <w:r w:rsidRPr="00F13B0E">
              <w:rPr>
                <w:rFonts w:cs="Times New Roman"/>
                <w:b/>
                <w:i w:val="0"/>
                <w:sz w:val="28"/>
                <w:szCs w:val="28"/>
              </w:rPr>
              <w:t>Programming  languages:</w:t>
            </w:r>
          </w:p>
        </w:tc>
        <w:tc>
          <w:tcPr>
            <w:tcW w:w="5176" w:type="dxa"/>
          </w:tcPr>
          <w:p w:rsidR="00E9273D" w:rsidRPr="00F13B0E" w:rsidRDefault="00767C21" w:rsidP="00F13B0E">
            <w:pPr>
              <w:pStyle w:val="Caption"/>
              <w:rPr>
                <w:rFonts w:cs="Times New Roman"/>
                <w:b/>
                <w:i w:val="0"/>
              </w:rPr>
            </w:pPr>
            <w:r>
              <w:rPr>
                <w:rFonts w:cs="Times New Roman"/>
                <w:b/>
                <w:i w:val="0"/>
              </w:rPr>
              <w:t>JAVA,</w:t>
            </w:r>
            <w:r w:rsidR="0060223F">
              <w:rPr>
                <w:rFonts w:cs="Times New Roman"/>
                <w:b/>
                <w:i w:val="0"/>
              </w:rPr>
              <w:t>C,  C++.</w:t>
            </w:r>
            <w:r w:rsidR="00E9273D" w:rsidRPr="00F13B0E">
              <w:rPr>
                <w:rFonts w:cs="Times New Roman"/>
                <w:b/>
                <w:i w:val="0"/>
              </w:rPr>
              <w:t xml:space="preserve">  </w:t>
            </w:r>
          </w:p>
        </w:tc>
      </w:tr>
      <w:tr w:rsidR="00E9273D" w:rsidTr="00F13B0E">
        <w:trPr>
          <w:trHeight w:val="533"/>
        </w:trPr>
        <w:tc>
          <w:tcPr>
            <w:tcW w:w="5176" w:type="dxa"/>
          </w:tcPr>
          <w:p w:rsidR="00E9273D" w:rsidRPr="00F13B0E" w:rsidRDefault="00E9273D" w:rsidP="00F13B0E">
            <w:pPr>
              <w:pStyle w:val="Caption"/>
              <w:rPr>
                <w:rFonts w:cs="Times New Roman"/>
                <w:b/>
                <w:i w:val="0"/>
                <w:sz w:val="28"/>
                <w:szCs w:val="28"/>
              </w:rPr>
            </w:pPr>
            <w:r w:rsidRPr="00F13B0E">
              <w:rPr>
                <w:rFonts w:cs="Times New Roman"/>
                <w:b/>
                <w:i w:val="0"/>
                <w:sz w:val="28"/>
                <w:szCs w:val="28"/>
              </w:rPr>
              <w:t>Web Technologies:</w:t>
            </w:r>
          </w:p>
        </w:tc>
        <w:tc>
          <w:tcPr>
            <w:tcW w:w="5176" w:type="dxa"/>
          </w:tcPr>
          <w:p w:rsidR="005619EA" w:rsidRPr="00F13B0E" w:rsidRDefault="0060223F" w:rsidP="00F13B0E">
            <w:pPr>
              <w:pStyle w:val="Caption"/>
              <w:rPr>
                <w:rFonts w:cs="Times New Roman"/>
                <w:b/>
                <w:i w:val="0"/>
              </w:rPr>
            </w:pPr>
            <w:r>
              <w:rPr>
                <w:rFonts w:cs="Times New Roman"/>
                <w:b/>
                <w:i w:val="0"/>
              </w:rPr>
              <w:t>HTML.</w:t>
            </w:r>
          </w:p>
        </w:tc>
      </w:tr>
    </w:tbl>
    <w:p w:rsidR="00E9273D" w:rsidRDefault="00E9273D"/>
    <w:p w:rsidR="00E9273D" w:rsidRDefault="00E9273D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06"/>
      </w:tblGrid>
      <w:tr w:rsidR="00C851AA" w:rsidTr="006A6F8C"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AA" w:rsidRPr="000A2555" w:rsidRDefault="00C851AA" w:rsidP="006A6F8C">
            <w:pPr>
              <w:snapToGrid w:val="0"/>
              <w:rPr>
                <w:b/>
                <w:i/>
              </w:rPr>
            </w:pPr>
            <w:r w:rsidRPr="000A2555">
              <w:rPr>
                <w:b/>
                <w:i/>
              </w:rPr>
              <w:t>ACHIEVEMENT</w:t>
            </w:r>
          </w:p>
        </w:tc>
      </w:tr>
    </w:tbl>
    <w:p w:rsidR="002A5771" w:rsidRDefault="00180303" w:rsidP="002A5771">
      <w:pPr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</w:pPr>
      <w:r>
        <w:t>Scholarship H</w:t>
      </w:r>
      <w:r w:rsidR="002A5771">
        <w:t>older of LIC (golden jubilee) for graduate.</w:t>
      </w:r>
    </w:p>
    <w:p w:rsidR="002A5771" w:rsidRDefault="002A5771" w:rsidP="002A5771">
      <w:pPr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</w:pPr>
      <w:r>
        <w:t>Got 3</w:t>
      </w:r>
      <w:r>
        <w:rPr>
          <w:vertAlign w:val="superscript"/>
        </w:rPr>
        <w:t>rd</w:t>
      </w:r>
      <w:r>
        <w:t xml:space="preserve"> Prize in Carom in college annual function. 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998"/>
      </w:tblGrid>
      <w:tr w:rsidR="004602EB" w:rsidTr="004602EB">
        <w:tc>
          <w:tcPr>
            <w:tcW w:w="10998" w:type="dxa"/>
          </w:tcPr>
          <w:p w:rsidR="004602EB" w:rsidRPr="00746B63" w:rsidRDefault="004602EB" w:rsidP="004602EB">
            <w:pPr>
              <w:spacing w:before="100" w:beforeAutospacing="1" w:after="100" w:afterAutospacing="1"/>
              <w:rPr>
                <w:b/>
                <w:i/>
              </w:rPr>
            </w:pPr>
            <w:r w:rsidRPr="00746B63">
              <w:rPr>
                <w:b/>
                <w:bCs/>
                <w:i/>
              </w:rPr>
              <w:t>HOBBIES</w:t>
            </w:r>
          </w:p>
        </w:tc>
      </w:tr>
    </w:tbl>
    <w:p w:rsidR="004602EB" w:rsidRPr="004602EB" w:rsidRDefault="004602EB" w:rsidP="004602E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602EB">
        <w:rPr>
          <w:sz w:val="24"/>
          <w:szCs w:val="24"/>
        </w:rPr>
        <w:t>Adventuring new things.</w:t>
      </w:r>
    </w:p>
    <w:p w:rsidR="004602EB" w:rsidRPr="004602EB" w:rsidRDefault="004602EB" w:rsidP="004602E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602EB">
        <w:rPr>
          <w:sz w:val="24"/>
          <w:szCs w:val="24"/>
        </w:rPr>
        <w:t>Interacting with people.</w:t>
      </w:r>
    </w:p>
    <w:p w:rsidR="004602EB" w:rsidRPr="004602EB" w:rsidRDefault="004602EB" w:rsidP="004602E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602EB">
        <w:rPr>
          <w:sz w:val="24"/>
          <w:szCs w:val="24"/>
        </w:rPr>
        <w:t xml:space="preserve">Listening to music. </w:t>
      </w:r>
    </w:p>
    <w:p w:rsidR="004602EB" w:rsidRPr="004602EB" w:rsidRDefault="004602EB" w:rsidP="004602E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602EB">
        <w:rPr>
          <w:sz w:val="24"/>
          <w:szCs w:val="24"/>
        </w:rPr>
        <w:t>Decorating Room</w:t>
      </w:r>
      <w:r>
        <w:rPr>
          <w:sz w:val="24"/>
          <w:szCs w:val="24"/>
        </w:rPr>
        <w:t>.</w:t>
      </w:r>
    </w:p>
    <w:tbl>
      <w:tblPr>
        <w:tblW w:w="103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306"/>
      </w:tblGrid>
      <w:tr w:rsidR="005E7358" w:rsidTr="006A6F8C"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58" w:rsidRPr="000A2555" w:rsidRDefault="005E7358" w:rsidP="006A6F8C">
            <w:pPr>
              <w:snapToGrid w:val="0"/>
              <w:rPr>
                <w:b/>
                <w:i/>
              </w:rPr>
            </w:pPr>
            <w:r w:rsidRPr="000A2555">
              <w:rPr>
                <w:b/>
                <w:i/>
              </w:rPr>
              <w:t>PROJECTS</w:t>
            </w:r>
          </w:p>
        </w:tc>
      </w:tr>
    </w:tbl>
    <w:p w:rsidR="00A94A31" w:rsidRDefault="00A94A31">
      <w:pPr>
        <w:rPr>
          <w:b/>
          <w:sz w:val="28"/>
          <w:szCs w:val="28"/>
        </w:rPr>
      </w:pPr>
    </w:p>
    <w:tbl>
      <w:tblPr>
        <w:tblW w:w="10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74"/>
        <w:gridCol w:w="7453"/>
      </w:tblGrid>
      <w:tr w:rsidR="00A94A31" w:rsidTr="00423A65">
        <w:trPr>
          <w:trHeight w:val="955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4A31" w:rsidRPr="00873945" w:rsidRDefault="00A94A31" w:rsidP="00425420">
            <w:pPr>
              <w:rPr>
                <w:b/>
                <w:sz w:val="22"/>
              </w:rPr>
            </w:pPr>
            <w:r w:rsidRPr="00873945">
              <w:rPr>
                <w:b/>
              </w:rPr>
              <w:t>Title of the project</w:t>
            </w:r>
            <w:r w:rsidRPr="00873945">
              <w:rPr>
                <w:b/>
                <w:sz w:val="22"/>
              </w:rPr>
              <w:t xml:space="preserve">:                                            </w:t>
            </w:r>
          </w:p>
          <w:p w:rsidR="002139E3" w:rsidRDefault="002139E3" w:rsidP="00425420">
            <w:pPr>
              <w:rPr>
                <w:b/>
                <w:sz w:val="22"/>
              </w:rPr>
            </w:pPr>
          </w:p>
          <w:p w:rsidR="00A94A31" w:rsidRPr="00873945" w:rsidRDefault="00A94A31" w:rsidP="00425420">
            <w:pPr>
              <w:rPr>
                <w:b/>
                <w:sz w:val="22"/>
              </w:rPr>
            </w:pPr>
            <w:r w:rsidRPr="00873945">
              <w:rPr>
                <w:b/>
                <w:sz w:val="22"/>
              </w:rPr>
              <w:t>Description:</w:t>
            </w:r>
          </w:p>
          <w:p w:rsidR="00A94A31" w:rsidRPr="00873945" w:rsidRDefault="00A94A31" w:rsidP="00425420">
            <w:pPr>
              <w:rPr>
                <w:b/>
              </w:rPr>
            </w:pPr>
          </w:p>
          <w:p w:rsidR="00C8010F" w:rsidRPr="004602EB" w:rsidRDefault="004602EB" w:rsidP="004602E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4602EB">
              <w:rPr>
                <w:rFonts w:ascii="Times New Roman" w:hAnsi="Times New Roman"/>
                <w:b/>
                <w:sz w:val="24"/>
                <w:szCs w:val="24"/>
              </w:rPr>
              <w:t>Team Size:</w:t>
            </w:r>
          </w:p>
          <w:p w:rsidR="00A94A31" w:rsidRDefault="00A94A31" w:rsidP="00425420">
            <w:pPr>
              <w:rPr>
                <w:b/>
              </w:rPr>
            </w:pPr>
            <w:r w:rsidRPr="00873945">
              <w:rPr>
                <w:b/>
              </w:rPr>
              <w:t>Duration</w:t>
            </w:r>
            <w:r w:rsidR="0060223F">
              <w:rPr>
                <w:b/>
              </w:rPr>
              <w:t>:</w:t>
            </w:r>
          </w:p>
          <w:p w:rsidR="00B872BC" w:rsidRPr="00873945" w:rsidRDefault="00B872BC" w:rsidP="00425420">
            <w:pPr>
              <w:rPr>
                <w:b/>
              </w:rPr>
            </w:pPr>
          </w:p>
          <w:p w:rsidR="00A94A31" w:rsidRPr="00873945" w:rsidRDefault="00A94A31" w:rsidP="00425420">
            <w:pPr>
              <w:rPr>
                <w:b/>
              </w:rPr>
            </w:pPr>
            <w:r w:rsidRPr="00873945">
              <w:rPr>
                <w:b/>
              </w:rPr>
              <w:t>Platform use: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9E3" w:rsidRPr="004602EB" w:rsidRDefault="002139E3" w:rsidP="004602EB">
            <w:pPr>
              <w:pStyle w:val="ListParagraph"/>
              <w:spacing w:after="120" w:line="240" w:lineRule="auto"/>
              <w:ind w:right="540"/>
              <w:jc w:val="both"/>
              <w:rPr>
                <w:b/>
                <w:sz w:val="28"/>
                <w:szCs w:val="28"/>
              </w:rPr>
            </w:pPr>
            <w:r w:rsidRPr="004602E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4602EB" w:rsidRPr="004602EB">
              <w:rPr>
                <w:b/>
                <w:sz w:val="28"/>
                <w:szCs w:val="28"/>
              </w:rPr>
              <w:t>Online vehicle Ticket</w:t>
            </w:r>
            <w:r w:rsidR="004602EB">
              <w:rPr>
                <w:b/>
                <w:sz w:val="28"/>
                <w:szCs w:val="28"/>
              </w:rPr>
              <w:t xml:space="preserve"> </w:t>
            </w:r>
            <w:r w:rsidR="004602EB" w:rsidRPr="004602EB">
              <w:rPr>
                <w:b/>
                <w:sz w:val="28"/>
                <w:szCs w:val="28"/>
              </w:rPr>
              <w:t>Management</w:t>
            </w:r>
          </w:p>
          <w:p w:rsidR="004602EB" w:rsidRDefault="004602EB" w:rsidP="004602E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project was a web-based Application through which Visitors were allowed to Check bus ability, buy bus ticket and pay for it online.</w:t>
            </w:r>
          </w:p>
          <w:p w:rsidR="00B872BC" w:rsidRDefault="004602EB" w:rsidP="00B872BC">
            <w:pPr>
              <w:spacing w:after="120"/>
              <w:ind w:right="540"/>
              <w:jc w:val="both"/>
            </w:pPr>
            <w:r w:rsidRPr="00B872BC">
              <w:t>03</w:t>
            </w:r>
          </w:p>
          <w:p w:rsidR="00B872BC" w:rsidRDefault="00B872BC" w:rsidP="00B872BC">
            <w:pPr>
              <w:spacing w:after="120"/>
              <w:ind w:right="540"/>
              <w:jc w:val="both"/>
            </w:pPr>
            <w:r>
              <w:t>01 Months</w:t>
            </w:r>
          </w:p>
          <w:p w:rsidR="00A94A31" w:rsidRPr="00B872BC" w:rsidRDefault="004602EB" w:rsidP="00B872BC">
            <w:pPr>
              <w:spacing w:after="120"/>
              <w:ind w:right="540"/>
              <w:jc w:val="both"/>
            </w:pPr>
            <w:r w:rsidRPr="0060223F">
              <w:t>JAVA</w:t>
            </w:r>
          </w:p>
        </w:tc>
      </w:tr>
    </w:tbl>
    <w:p w:rsidR="00A94A31" w:rsidRDefault="00A94A31">
      <w:pPr>
        <w:rPr>
          <w:b/>
          <w:sz w:val="28"/>
          <w:szCs w:val="28"/>
        </w:rPr>
      </w:pPr>
    </w:p>
    <w:tbl>
      <w:tblPr>
        <w:tblW w:w="103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306"/>
      </w:tblGrid>
      <w:tr w:rsidR="00A94A31" w:rsidTr="00425420"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A31" w:rsidRPr="000A2555" w:rsidRDefault="00A94A31">
            <w:pPr>
              <w:snapToGrid w:val="0"/>
              <w:rPr>
                <w:b/>
                <w:i/>
              </w:rPr>
            </w:pPr>
            <w:r w:rsidRPr="000A2555">
              <w:rPr>
                <w:b/>
                <w:i/>
              </w:rPr>
              <w:t>STRENGTHS</w:t>
            </w:r>
          </w:p>
        </w:tc>
      </w:tr>
    </w:tbl>
    <w:p w:rsidR="00137BD0" w:rsidRPr="00137BD0" w:rsidRDefault="00137BD0" w:rsidP="00137BD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:rsidR="000B5445" w:rsidRPr="005E7358" w:rsidRDefault="000B5445" w:rsidP="000B544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  <w:r w:rsidRPr="005E7358">
        <w:rPr>
          <w:rFonts w:ascii="Times New Roman" w:hAnsi="Times New Roman"/>
          <w:sz w:val="24"/>
          <w:szCs w:val="24"/>
          <w:lang w:val="en-IN"/>
        </w:rPr>
        <w:t>Hard-working and self-motivated.</w:t>
      </w:r>
    </w:p>
    <w:p w:rsidR="005537AE" w:rsidRPr="005537AE" w:rsidRDefault="005537AE" w:rsidP="005537AE">
      <w:pPr>
        <w:pStyle w:val="ListParagraph"/>
        <w:numPr>
          <w:ilvl w:val="0"/>
          <w:numId w:val="9"/>
        </w:numPr>
      </w:pPr>
      <w:r w:rsidRPr="005537AE">
        <w:t>Willing to learn</w:t>
      </w:r>
      <w:r w:rsidR="005F0CF3">
        <w:t>.</w:t>
      </w:r>
    </w:p>
    <w:p w:rsidR="005537AE" w:rsidRPr="005537AE" w:rsidRDefault="005537AE" w:rsidP="005537A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37AE">
        <w:rPr>
          <w:sz w:val="24"/>
          <w:szCs w:val="24"/>
        </w:rPr>
        <w:t>Excellent Communication Skills</w:t>
      </w:r>
      <w:r w:rsidR="005F0CF3">
        <w:rPr>
          <w:sz w:val="24"/>
          <w:szCs w:val="24"/>
        </w:rPr>
        <w:t>.</w:t>
      </w:r>
    </w:p>
    <w:p w:rsidR="005537AE" w:rsidRPr="005537AE" w:rsidRDefault="005537AE" w:rsidP="005537A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37AE">
        <w:rPr>
          <w:sz w:val="24"/>
          <w:szCs w:val="24"/>
        </w:rPr>
        <w:t>Ability to work in a team.</w:t>
      </w:r>
    </w:p>
    <w:p w:rsidR="005537AE" w:rsidRPr="005537AE" w:rsidRDefault="005537AE" w:rsidP="005537A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37AE">
        <w:rPr>
          <w:sz w:val="24"/>
          <w:szCs w:val="24"/>
        </w:rPr>
        <w:t>Organizational Skills.</w:t>
      </w:r>
    </w:p>
    <w:p w:rsidR="005537AE" w:rsidRPr="005537AE" w:rsidRDefault="005537AE" w:rsidP="005537AE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5537AE">
        <w:rPr>
          <w:sz w:val="24"/>
          <w:szCs w:val="24"/>
        </w:rPr>
        <w:t>Dedication towards work</w:t>
      </w:r>
      <w:r w:rsidR="005F0CF3">
        <w:rPr>
          <w:sz w:val="24"/>
          <w:szCs w:val="24"/>
        </w:rPr>
        <w:t>.</w:t>
      </w:r>
    </w:p>
    <w:p w:rsidR="005537AE" w:rsidRPr="005537AE" w:rsidRDefault="005537AE" w:rsidP="005537A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37AE">
        <w:rPr>
          <w:sz w:val="24"/>
          <w:szCs w:val="24"/>
        </w:rPr>
        <w:t>Flexible enough to get multiple roles &amp; responsibilities</w:t>
      </w:r>
      <w:r w:rsidR="005F0CF3">
        <w:rPr>
          <w:sz w:val="24"/>
          <w:szCs w:val="24"/>
        </w:rPr>
        <w:t>.</w:t>
      </w:r>
    </w:p>
    <w:p w:rsidR="005537AE" w:rsidRPr="005537AE" w:rsidRDefault="005537AE" w:rsidP="005537A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37AE">
        <w:rPr>
          <w:sz w:val="24"/>
          <w:szCs w:val="24"/>
        </w:rPr>
        <w:t>Keep Patience to get result.</w:t>
      </w:r>
    </w:p>
    <w:p w:rsidR="005537AE" w:rsidRDefault="005537AE" w:rsidP="005537A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:rsidR="00C46609" w:rsidRPr="00C46609" w:rsidRDefault="00C46609" w:rsidP="00C4660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06"/>
      </w:tblGrid>
      <w:tr w:rsidR="00A94A31"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A31" w:rsidRPr="000A2555" w:rsidRDefault="00A94A31">
            <w:pPr>
              <w:snapToGrid w:val="0"/>
              <w:rPr>
                <w:b/>
                <w:i/>
              </w:rPr>
            </w:pPr>
            <w:r w:rsidRPr="000A2555">
              <w:rPr>
                <w:b/>
                <w:i/>
              </w:rPr>
              <w:t>PERSONAL INFORMATION</w:t>
            </w:r>
          </w:p>
        </w:tc>
      </w:tr>
    </w:tbl>
    <w:p w:rsidR="00423A65" w:rsidRDefault="00423A65">
      <w:pPr>
        <w:rPr>
          <w:b/>
        </w:rPr>
      </w:pPr>
    </w:p>
    <w:p w:rsidR="00A3223E" w:rsidRDefault="00A3223E" w:rsidP="00A322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:     SUMMI  KARN</w:t>
      </w:r>
    </w:p>
    <w:p w:rsidR="00A3223E" w:rsidRDefault="00A3223E" w:rsidP="00A322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Father`s Name               :     CHITRANJAN PRASAD</w:t>
      </w:r>
    </w:p>
    <w:p w:rsidR="00A3223E" w:rsidRDefault="00A3223E" w:rsidP="00A322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Mother`s N</w:t>
      </w:r>
      <w:r w:rsidR="00180303">
        <w:rPr>
          <w:rFonts w:ascii="Times New Roman" w:hAnsi="Times New Roman"/>
          <w:sz w:val="24"/>
          <w:szCs w:val="24"/>
        </w:rPr>
        <w:t>ame.             :    SAROJ SINHA</w:t>
      </w:r>
    </w:p>
    <w:p w:rsidR="00A3223E" w:rsidRDefault="00A3223E" w:rsidP="00A322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:    19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DEC, 1993.</w:t>
      </w:r>
    </w:p>
    <w:p w:rsidR="00A3223E" w:rsidRDefault="00A3223E" w:rsidP="00A322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Linguistic Knowledge   :    English, Hindi.</w:t>
      </w:r>
    </w:p>
    <w:p w:rsidR="00A3223E" w:rsidRDefault="00A3223E" w:rsidP="00A322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  <w:t xml:space="preserve">               :    Single.</w:t>
      </w:r>
    </w:p>
    <w:p w:rsidR="00A3223E" w:rsidRDefault="00A3223E" w:rsidP="00A322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:    Female.</w:t>
      </w:r>
    </w:p>
    <w:p w:rsidR="00746B63" w:rsidRDefault="00A3223E" w:rsidP="00746B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:    Indian.</w:t>
      </w:r>
    </w:p>
    <w:p w:rsidR="00746B63" w:rsidRDefault="00746B63" w:rsidP="00746B63">
      <w:pPr>
        <w:pStyle w:val="NoSpacing"/>
        <w:rPr>
          <w:rFonts w:ascii="Times New Roman" w:hAnsi="Times New Roman"/>
          <w:sz w:val="24"/>
          <w:szCs w:val="24"/>
        </w:rPr>
      </w:pPr>
    </w:p>
    <w:p w:rsidR="00746B63" w:rsidRDefault="00746B63" w:rsidP="00746B63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46B63" w:rsidTr="00746B63">
        <w:tc>
          <w:tcPr>
            <w:tcW w:w="11016" w:type="dxa"/>
          </w:tcPr>
          <w:p w:rsidR="00746B63" w:rsidRPr="00746B63" w:rsidRDefault="00746B63" w:rsidP="00746B63">
            <w:pPr>
              <w:pStyle w:val="NoSpacing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DECLARATION</w:t>
            </w:r>
            <w:r w:rsidRPr="00746B63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</w:tc>
      </w:tr>
    </w:tbl>
    <w:p w:rsidR="00746B63" w:rsidRDefault="00746B63" w:rsidP="00746B63">
      <w:pPr>
        <w:pStyle w:val="NoSpacing"/>
        <w:rPr>
          <w:rFonts w:ascii="Times New Roman" w:hAnsi="Times New Roman"/>
          <w:sz w:val="24"/>
          <w:szCs w:val="24"/>
        </w:rPr>
      </w:pPr>
    </w:p>
    <w:p w:rsidR="00746B63" w:rsidRDefault="00746B63" w:rsidP="00746B63">
      <w:pPr>
        <w:pStyle w:val="NoSpacing"/>
        <w:rPr>
          <w:rFonts w:ascii="Times New Roman" w:hAnsi="Times New Roman"/>
          <w:sz w:val="24"/>
          <w:szCs w:val="24"/>
        </w:rPr>
      </w:pPr>
    </w:p>
    <w:p w:rsidR="00746B63" w:rsidRPr="00B872BC" w:rsidRDefault="00746B63" w:rsidP="00746B63">
      <w:pPr>
        <w:pStyle w:val="NoSpacing"/>
        <w:rPr>
          <w:rFonts w:ascii="Times New Roman" w:hAnsi="Times New Roman"/>
          <w:sz w:val="24"/>
          <w:szCs w:val="24"/>
        </w:rPr>
      </w:pPr>
      <w:r w:rsidRPr="00B872BC">
        <w:rPr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746B63" w:rsidRDefault="00746B63">
      <w:pPr>
        <w:rPr>
          <w:sz w:val="28"/>
          <w:szCs w:val="28"/>
        </w:rPr>
      </w:pPr>
    </w:p>
    <w:p w:rsidR="00A94A31" w:rsidRDefault="00C12EA7">
      <w:pPr>
        <w:rPr>
          <w:sz w:val="28"/>
          <w:szCs w:val="28"/>
        </w:rPr>
      </w:pPr>
      <w:r>
        <w:rPr>
          <w:sz w:val="28"/>
          <w:szCs w:val="28"/>
        </w:rPr>
        <w:t>Date: 24</w:t>
      </w:r>
      <w:bookmarkStart w:id="0" w:name="_GoBack"/>
      <w:bookmarkEnd w:id="0"/>
      <w:r w:rsidR="0062378D">
        <w:rPr>
          <w:sz w:val="28"/>
          <w:szCs w:val="28"/>
        </w:rPr>
        <w:t>-08</w:t>
      </w:r>
      <w:r w:rsidR="00636060">
        <w:rPr>
          <w:sz w:val="28"/>
          <w:szCs w:val="28"/>
        </w:rPr>
        <w:t>-</w:t>
      </w:r>
      <w:r w:rsidR="00876246">
        <w:rPr>
          <w:sz w:val="28"/>
          <w:szCs w:val="28"/>
        </w:rPr>
        <w:t>201</w:t>
      </w:r>
      <w:r w:rsidR="00FD6908">
        <w:rPr>
          <w:sz w:val="28"/>
          <w:szCs w:val="28"/>
        </w:rPr>
        <w:t>6</w:t>
      </w:r>
    </w:p>
    <w:p w:rsidR="002A5771" w:rsidRDefault="002A5771" w:rsidP="002A5771">
      <w:pPr>
        <w:spacing w:before="100" w:beforeAutospacing="1" w:after="100" w:afterAutospacing="1"/>
        <w:rPr>
          <w:b/>
          <w:bCs/>
        </w:rPr>
      </w:pPr>
      <w:r>
        <w:rPr>
          <w:sz w:val="28"/>
          <w:szCs w:val="28"/>
        </w:rPr>
        <w:t>Place: New Delhi</w:t>
      </w:r>
      <w:r w:rsidR="00A94A31">
        <w:rPr>
          <w:sz w:val="28"/>
          <w:szCs w:val="28"/>
        </w:rPr>
        <w:t xml:space="preserve">                                                                       </w:t>
      </w:r>
      <w:r w:rsidR="002C14B0">
        <w:rPr>
          <w:sz w:val="28"/>
          <w:szCs w:val="28"/>
        </w:rPr>
        <w:t xml:space="preserve">        </w:t>
      </w:r>
      <w:r>
        <w:t>SUMMI  KARN</w:t>
      </w:r>
    </w:p>
    <w:p w:rsidR="00A94A31" w:rsidRPr="007C5343" w:rsidRDefault="00A94A31">
      <w:pPr>
        <w:rPr>
          <w:sz w:val="28"/>
          <w:szCs w:val="28"/>
        </w:rPr>
      </w:pPr>
    </w:p>
    <w:sectPr w:rsidR="00A94A31" w:rsidRPr="007C5343" w:rsidSect="00DA26D4">
      <w:headerReference w:type="default" r:id="rId9"/>
      <w:footnotePr>
        <w:pos w:val="beneathText"/>
      </w:footnotePr>
      <w:pgSz w:w="12240" w:h="15840"/>
      <w:pgMar w:top="720" w:right="720" w:bottom="720" w:left="72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D76" w:rsidRDefault="00E20D76" w:rsidP="00FA5975">
      <w:r>
        <w:separator/>
      </w:r>
    </w:p>
  </w:endnote>
  <w:endnote w:type="continuationSeparator" w:id="0">
    <w:p w:rsidR="00E20D76" w:rsidRDefault="00E20D76" w:rsidP="00FA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D76" w:rsidRDefault="00E20D76" w:rsidP="00FA5975">
      <w:r>
        <w:separator/>
      </w:r>
    </w:p>
  </w:footnote>
  <w:footnote w:type="continuationSeparator" w:id="0">
    <w:p w:rsidR="00E20D76" w:rsidRDefault="00E20D76" w:rsidP="00FA5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75" w:rsidRPr="00FA5975" w:rsidRDefault="00FD597D">
    <w:pPr>
      <w:pStyle w:val="Header"/>
      <w:rPr>
        <w:rFonts w:ascii="Arial" w:hAnsi="Arial" w:cs="Arial"/>
        <w:color w:val="809D1C"/>
        <w:sz w:val="36"/>
      </w:rPr>
    </w:pPr>
    <w:r>
      <w:rPr>
        <w:rFonts w:ascii="Arial" w:hAnsi="Arial" w:cs="Arial"/>
        <w:color w:val="809D1C"/>
        <w:sz w:val="36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5B5522"/>
    <w:multiLevelType w:val="multilevel"/>
    <w:tmpl w:val="7916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BF6F98"/>
    <w:multiLevelType w:val="hybridMultilevel"/>
    <w:tmpl w:val="8CDC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6310D"/>
    <w:multiLevelType w:val="hybridMultilevel"/>
    <w:tmpl w:val="19A08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64388"/>
    <w:multiLevelType w:val="multilevel"/>
    <w:tmpl w:val="FE94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A777DD"/>
    <w:multiLevelType w:val="hybridMultilevel"/>
    <w:tmpl w:val="E0DE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511DE"/>
    <w:multiLevelType w:val="hybridMultilevel"/>
    <w:tmpl w:val="865AD34A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E452E"/>
    <w:multiLevelType w:val="hybridMultilevel"/>
    <w:tmpl w:val="5774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E3987"/>
    <w:multiLevelType w:val="hybridMultilevel"/>
    <w:tmpl w:val="7320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77AAB"/>
    <w:multiLevelType w:val="hybridMultilevel"/>
    <w:tmpl w:val="7B48E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C878D4"/>
    <w:multiLevelType w:val="hybridMultilevel"/>
    <w:tmpl w:val="7BFC0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4219A9"/>
    <w:multiLevelType w:val="hybridMultilevel"/>
    <w:tmpl w:val="383EFBC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873151E"/>
    <w:multiLevelType w:val="hybridMultilevel"/>
    <w:tmpl w:val="A3BA9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CBB5D0E"/>
    <w:multiLevelType w:val="hybridMultilevel"/>
    <w:tmpl w:val="6E58949E"/>
    <w:lvl w:ilvl="0" w:tplc="3702D4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7CC43AC2"/>
    <w:multiLevelType w:val="hybridMultilevel"/>
    <w:tmpl w:val="2D766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D251A8"/>
    <w:multiLevelType w:val="hybridMultilevel"/>
    <w:tmpl w:val="CF822A8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7DAE512A"/>
    <w:multiLevelType w:val="hybridMultilevel"/>
    <w:tmpl w:val="1546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7"/>
  </w:num>
  <w:num w:numId="7">
    <w:abstractNumId w:val="18"/>
  </w:num>
  <w:num w:numId="8">
    <w:abstractNumId w:val="11"/>
  </w:num>
  <w:num w:numId="9">
    <w:abstractNumId w:val="9"/>
  </w:num>
  <w:num w:numId="10">
    <w:abstractNumId w:val="7"/>
  </w:num>
  <w:num w:numId="11">
    <w:abstractNumId w:val="12"/>
  </w:num>
  <w:num w:numId="12">
    <w:abstractNumId w:val="5"/>
  </w:num>
  <w:num w:numId="13">
    <w:abstractNumId w:val="14"/>
  </w:num>
  <w:num w:numId="14">
    <w:abstractNumId w:val="8"/>
  </w:num>
  <w:num w:numId="15">
    <w:abstractNumId w:val="20"/>
  </w:num>
  <w:num w:numId="16">
    <w:abstractNumId w:val="13"/>
  </w:num>
  <w:num w:numId="17">
    <w:abstractNumId w:val="10"/>
  </w:num>
  <w:num w:numId="18">
    <w:abstractNumId w:val="15"/>
  </w:num>
  <w:num w:numId="19">
    <w:abstractNumId w:val="19"/>
  </w:num>
  <w:num w:numId="20">
    <w:abstractNumId w:val="6"/>
  </w:num>
  <w:num w:numId="21">
    <w:abstractNumId w:val="6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EBE"/>
    <w:rsid w:val="000132A7"/>
    <w:rsid w:val="00017F92"/>
    <w:rsid w:val="000342BC"/>
    <w:rsid w:val="000419D7"/>
    <w:rsid w:val="00043006"/>
    <w:rsid w:val="000526FA"/>
    <w:rsid w:val="00061C97"/>
    <w:rsid w:val="00071B07"/>
    <w:rsid w:val="00083732"/>
    <w:rsid w:val="00083DEA"/>
    <w:rsid w:val="00086143"/>
    <w:rsid w:val="000925AC"/>
    <w:rsid w:val="0009361F"/>
    <w:rsid w:val="00097763"/>
    <w:rsid w:val="000A0689"/>
    <w:rsid w:val="000A2555"/>
    <w:rsid w:val="000B5445"/>
    <w:rsid w:val="000D4954"/>
    <w:rsid w:val="000E1C1E"/>
    <w:rsid w:val="00104E48"/>
    <w:rsid w:val="00105294"/>
    <w:rsid w:val="00111475"/>
    <w:rsid w:val="00114EE4"/>
    <w:rsid w:val="0012202F"/>
    <w:rsid w:val="00137BD0"/>
    <w:rsid w:val="00140550"/>
    <w:rsid w:val="00165918"/>
    <w:rsid w:val="00166C31"/>
    <w:rsid w:val="00172879"/>
    <w:rsid w:val="00174478"/>
    <w:rsid w:val="001744D4"/>
    <w:rsid w:val="00176AF7"/>
    <w:rsid w:val="00180303"/>
    <w:rsid w:val="00183E7B"/>
    <w:rsid w:val="00186DB6"/>
    <w:rsid w:val="00193155"/>
    <w:rsid w:val="00193855"/>
    <w:rsid w:val="00196D8C"/>
    <w:rsid w:val="001F442C"/>
    <w:rsid w:val="00206AF8"/>
    <w:rsid w:val="00211FB8"/>
    <w:rsid w:val="002139E3"/>
    <w:rsid w:val="002330E5"/>
    <w:rsid w:val="00241D99"/>
    <w:rsid w:val="002421DB"/>
    <w:rsid w:val="002505C8"/>
    <w:rsid w:val="00265093"/>
    <w:rsid w:val="00273BB0"/>
    <w:rsid w:val="0028299B"/>
    <w:rsid w:val="002856D8"/>
    <w:rsid w:val="0029017C"/>
    <w:rsid w:val="002915B9"/>
    <w:rsid w:val="002A5771"/>
    <w:rsid w:val="002A5C07"/>
    <w:rsid w:val="002B380D"/>
    <w:rsid w:val="002C14B0"/>
    <w:rsid w:val="002C6A63"/>
    <w:rsid w:val="002D5A2B"/>
    <w:rsid w:val="002E3342"/>
    <w:rsid w:val="002E4C4D"/>
    <w:rsid w:val="002E6192"/>
    <w:rsid w:val="00310BA8"/>
    <w:rsid w:val="003121BD"/>
    <w:rsid w:val="00326F05"/>
    <w:rsid w:val="00355BAC"/>
    <w:rsid w:val="00356968"/>
    <w:rsid w:val="003713A7"/>
    <w:rsid w:val="003A1007"/>
    <w:rsid w:val="003A1753"/>
    <w:rsid w:val="003B4794"/>
    <w:rsid w:val="003C199E"/>
    <w:rsid w:val="003C3DDB"/>
    <w:rsid w:val="003F18EF"/>
    <w:rsid w:val="003F1C7C"/>
    <w:rsid w:val="00420597"/>
    <w:rsid w:val="00423A65"/>
    <w:rsid w:val="00425420"/>
    <w:rsid w:val="00436C94"/>
    <w:rsid w:val="004415F2"/>
    <w:rsid w:val="00452552"/>
    <w:rsid w:val="00452F64"/>
    <w:rsid w:val="00453863"/>
    <w:rsid w:val="00454138"/>
    <w:rsid w:val="004602EB"/>
    <w:rsid w:val="004A54DD"/>
    <w:rsid w:val="004B3E0F"/>
    <w:rsid w:val="004B4C19"/>
    <w:rsid w:val="004D4610"/>
    <w:rsid w:val="004D5DBD"/>
    <w:rsid w:val="004E726B"/>
    <w:rsid w:val="00520581"/>
    <w:rsid w:val="00543215"/>
    <w:rsid w:val="005537AE"/>
    <w:rsid w:val="005619EA"/>
    <w:rsid w:val="00566011"/>
    <w:rsid w:val="00570C1D"/>
    <w:rsid w:val="00571719"/>
    <w:rsid w:val="0058174A"/>
    <w:rsid w:val="00582344"/>
    <w:rsid w:val="00590B9C"/>
    <w:rsid w:val="0059400E"/>
    <w:rsid w:val="005B405E"/>
    <w:rsid w:val="005B68E3"/>
    <w:rsid w:val="005C36D2"/>
    <w:rsid w:val="005C4482"/>
    <w:rsid w:val="005D069D"/>
    <w:rsid w:val="005D6D06"/>
    <w:rsid w:val="005E3821"/>
    <w:rsid w:val="005E7358"/>
    <w:rsid w:val="005F0CF3"/>
    <w:rsid w:val="005F6CA2"/>
    <w:rsid w:val="005F739F"/>
    <w:rsid w:val="00601960"/>
    <w:rsid w:val="0060223F"/>
    <w:rsid w:val="0062378D"/>
    <w:rsid w:val="00624249"/>
    <w:rsid w:val="00630483"/>
    <w:rsid w:val="006317C1"/>
    <w:rsid w:val="00633064"/>
    <w:rsid w:val="00633AC8"/>
    <w:rsid w:val="00633E5E"/>
    <w:rsid w:val="00636060"/>
    <w:rsid w:val="006445E7"/>
    <w:rsid w:val="0065139E"/>
    <w:rsid w:val="006746F0"/>
    <w:rsid w:val="00686BC2"/>
    <w:rsid w:val="006A6F8C"/>
    <w:rsid w:val="006A71BF"/>
    <w:rsid w:val="006C6058"/>
    <w:rsid w:val="006F374D"/>
    <w:rsid w:val="0071544C"/>
    <w:rsid w:val="00740B73"/>
    <w:rsid w:val="00746B63"/>
    <w:rsid w:val="00751F92"/>
    <w:rsid w:val="007530A7"/>
    <w:rsid w:val="00767C21"/>
    <w:rsid w:val="007704F1"/>
    <w:rsid w:val="007843D9"/>
    <w:rsid w:val="007857A7"/>
    <w:rsid w:val="007A78CA"/>
    <w:rsid w:val="007B2387"/>
    <w:rsid w:val="007B7386"/>
    <w:rsid w:val="007C5343"/>
    <w:rsid w:val="007C7B96"/>
    <w:rsid w:val="007F3F04"/>
    <w:rsid w:val="008025BA"/>
    <w:rsid w:val="00813F12"/>
    <w:rsid w:val="00816AA2"/>
    <w:rsid w:val="00817A6D"/>
    <w:rsid w:val="00823293"/>
    <w:rsid w:val="00826C33"/>
    <w:rsid w:val="0083429F"/>
    <w:rsid w:val="0083534A"/>
    <w:rsid w:val="00856391"/>
    <w:rsid w:val="00870E91"/>
    <w:rsid w:val="00873945"/>
    <w:rsid w:val="00876246"/>
    <w:rsid w:val="0088602D"/>
    <w:rsid w:val="008A6836"/>
    <w:rsid w:val="008B1188"/>
    <w:rsid w:val="008D42E9"/>
    <w:rsid w:val="008D60C6"/>
    <w:rsid w:val="008F063A"/>
    <w:rsid w:val="008F7180"/>
    <w:rsid w:val="00952F29"/>
    <w:rsid w:val="00996E91"/>
    <w:rsid w:val="009C6845"/>
    <w:rsid w:val="009C784A"/>
    <w:rsid w:val="009D1751"/>
    <w:rsid w:val="009D37BE"/>
    <w:rsid w:val="009E3529"/>
    <w:rsid w:val="00A3223E"/>
    <w:rsid w:val="00A57EBE"/>
    <w:rsid w:val="00A73CE5"/>
    <w:rsid w:val="00A746F5"/>
    <w:rsid w:val="00A82AF2"/>
    <w:rsid w:val="00A83E8B"/>
    <w:rsid w:val="00A94A31"/>
    <w:rsid w:val="00A97413"/>
    <w:rsid w:val="00AC2F4B"/>
    <w:rsid w:val="00AC5526"/>
    <w:rsid w:val="00AD1D14"/>
    <w:rsid w:val="00AF5C6B"/>
    <w:rsid w:val="00B05279"/>
    <w:rsid w:val="00B20734"/>
    <w:rsid w:val="00B638DF"/>
    <w:rsid w:val="00B84D6E"/>
    <w:rsid w:val="00B86CC8"/>
    <w:rsid w:val="00B872BC"/>
    <w:rsid w:val="00BC0AC4"/>
    <w:rsid w:val="00BC6AD9"/>
    <w:rsid w:val="00BD502F"/>
    <w:rsid w:val="00BE3DE9"/>
    <w:rsid w:val="00BF53C1"/>
    <w:rsid w:val="00BF5DAF"/>
    <w:rsid w:val="00BF6630"/>
    <w:rsid w:val="00C12EA7"/>
    <w:rsid w:val="00C1505E"/>
    <w:rsid w:val="00C25178"/>
    <w:rsid w:val="00C34A2F"/>
    <w:rsid w:val="00C441AC"/>
    <w:rsid w:val="00C46609"/>
    <w:rsid w:val="00C47050"/>
    <w:rsid w:val="00C8010F"/>
    <w:rsid w:val="00C851AA"/>
    <w:rsid w:val="00CC6EEE"/>
    <w:rsid w:val="00CD51B9"/>
    <w:rsid w:val="00CE27B4"/>
    <w:rsid w:val="00CF3534"/>
    <w:rsid w:val="00D07D2A"/>
    <w:rsid w:val="00D147E3"/>
    <w:rsid w:val="00D426C8"/>
    <w:rsid w:val="00D43808"/>
    <w:rsid w:val="00D473FA"/>
    <w:rsid w:val="00D50A0A"/>
    <w:rsid w:val="00D5128D"/>
    <w:rsid w:val="00D809A0"/>
    <w:rsid w:val="00D816C4"/>
    <w:rsid w:val="00D9159F"/>
    <w:rsid w:val="00DA26D4"/>
    <w:rsid w:val="00DB2D8D"/>
    <w:rsid w:val="00DC5A15"/>
    <w:rsid w:val="00DD2EC9"/>
    <w:rsid w:val="00DE1054"/>
    <w:rsid w:val="00DE106C"/>
    <w:rsid w:val="00DE7F2D"/>
    <w:rsid w:val="00DF2B24"/>
    <w:rsid w:val="00DF6328"/>
    <w:rsid w:val="00E20D76"/>
    <w:rsid w:val="00E300FA"/>
    <w:rsid w:val="00E5479B"/>
    <w:rsid w:val="00E7533A"/>
    <w:rsid w:val="00E84DC3"/>
    <w:rsid w:val="00E9273D"/>
    <w:rsid w:val="00EA452C"/>
    <w:rsid w:val="00EB20E4"/>
    <w:rsid w:val="00EE081D"/>
    <w:rsid w:val="00EE0C6F"/>
    <w:rsid w:val="00EE6D92"/>
    <w:rsid w:val="00F13B0E"/>
    <w:rsid w:val="00F14637"/>
    <w:rsid w:val="00F23C67"/>
    <w:rsid w:val="00F40ADC"/>
    <w:rsid w:val="00F60C4D"/>
    <w:rsid w:val="00F872EF"/>
    <w:rsid w:val="00F9454E"/>
    <w:rsid w:val="00F94A39"/>
    <w:rsid w:val="00F94ED9"/>
    <w:rsid w:val="00F957E7"/>
    <w:rsid w:val="00FA3F8F"/>
    <w:rsid w:val="00FA5975"/>
    <w:rsid w:val="00FA59A5"/>
    <w:rsid w:val="00FB0B11"/>
    <w:rsid w:val="00FC12D2"/>
    <w:rsid w:val="00FC471C"/>
    <w:rsid w:val="00FD2386"/>
    <w:rsid w:val="00FD597D"/>
    <w:rsid w:val="00FD67D6"/>
    <w:rsid w:val="00FD6908"/>
    <w:rsid w:val="00FE1D66"/>
    <w:rsid w:val="00FE5037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192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FA597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A5975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FA597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A5975"/>
    <w:rPr>
      <w:sz w:val="24"/>
      <w:szCs w:val="24"/>
      <w:lang w:val="en-US" w:eastAsia="ar-SA"/>
    </w:rPr>
  </w:style>
  <w:style w:type="character" w:styleId="FollowedHyperlink">
    <w:name w:val="FollowedHyperlink"/>
    <w:uiPriority w:val="99"/>
    <w:semiHidden/>
    <w:unhideWhenUsed/>
    <w:rsid w:val="00FD597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8010F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DF2B24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6D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26D4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CC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139E3"/>
    <w:pPr>
      <w:suppressAutoHyphens w:val="0"/>
      <w:spacing w:before="100" w:beforeAutospacing="1" w:after="100" w:afterAutospacing="1"/>
    </w:pPr>
    <w:rPr>
      <w:lang w:val="en-IN" w:eastAsia="en-IN"/>
    </w:rPr>
  </w:style>
  <w:style w:type="paragraph" w:styleId="PlainText">
    <w:name w:val="Plain Text"/>
    <w:basedOn w:val="Normal"/>
    <w:link w:val="PlainTextChar"/>
    <w:uiPriority w:val="99"/>
    <w:rsid w:val="00AF5C6B"/>
    <w:pPr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uiPriority w:val="99"/>
    <w:rsid w:val="00AF5C6B"/>
    <w:rPr>
      <w:rFonts w:ascii="Courier New" w:hAnsi="Courier New" w:cs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192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FA597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A5975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FA597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A5975"/>
    <w:rPr>
      <w:sz w:val="24"/>
      <w:szCs w:val="24"/>
      <w:lang w:val="en-US" w:eastAsia="ar-SA"/>
    </w:rPr>
  </w:style>
  <w:style w:type="character" w:styleId="FollowedHyperlink">
    <w:name w:val="FollowedHyperlink"/>
    <w:uiPriority w:val="99"/>
    <w:semiHidden/>
    <w:unhideWhenUsed/>
    <w:rsid w:val="00FD597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8010F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DF2B24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6D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26D4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CC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139E3"/>
    <w:pPr>
      <w:suppressAutoHyphens w:val="0"/>
      <w:spacing w:before="100" w:beforeAutospacing="1" w:after="100" w:afterAutospacing="1"/>
    </w:pPr>
    <w:rPr>
      <w:lang w:val="en-IN" w:eastAsia="en-IN"/>
    </w:rPr>
  </w:style>
  <w:style w:type="paragraph" w:styleId="PlainText">
    <w:name w:val="Plain Text"/>
    <w:basedOn w:val="Normal"/>
    <w:link w:val="PlainTextChar"/>
    <w:uiPriority w:val="99"/>
    <w:rsid w:val="00AF5C6B"/>
    <w:pPr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uiPriority w:val="99"/>
    <w:rsid w:val="00AF5C6B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DC665-9A4E-4EB0-B88E-3BC5E21C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SANGHAMITRA NATH</vt:lpstr>
    </vt:vector>
  </TitlesOfParts>
  <Company>Grizli777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SANGHAMITRA NATH</dc:title>
  <dc:creator>PUSPENDRA</dc:creator>
  <cp:lastModifiedBy>P@Ranjan</cp:lastModifiedBy>
  <cp:revision>68</cp:revision>
  <cp:lastPrinted>2015-10-27T03:25:00Z</cp:lastPrinted>
  <dcterms:created xsi:type="dcterms:W3CDTF">2015-10-27T03:29:00Z</dcterms:created>
  <dcterms:modified xsi:type="dcterms:W3CDTF">2016-08-24T11:13:00Z</dcterms:modified>
</cp:coreProperties>
</file>