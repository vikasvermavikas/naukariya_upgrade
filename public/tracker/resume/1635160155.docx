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8F85" w14:textId="77777777" w:rsidR="00711ED0" w:rsidRPr="002C314B" w:rsidRDefault="00374182" w:rsidP="00235D61">
      <w:pPr>
        <w:pStyle w:val="Heading1"/>
        <w:keepNext/>
        <w:jc w:val="both"/>
        <w:rPr>
          <w:rFonts w:asciiTheme="majorHAnsi" w:hAnsiTheme="majorHAnsi"/>
          <w:bCs/>
          <w:color w:val="000000"/>
          <w:lang w:val="en-US"/>
        </w:rPr>
      </w:pPr>
      <w:r w:rsidRPr="002C314B">
        <w:rPr>
          <w:rFonts w:asciiTheme="majorHAnsi" w:hAnsiTheme="majorHAnsi"/>
          <w:b/>
          <w:bCs/>
          <w:color w:val="000000"/>
          <w:sz w:val="32"/>
          <w:szCs w:val="32"/>
          <w:lang w:val="en-US"/>
        </w:rPr>
        <w:t>Pallavi Tripathi</w:t>
      </w:r>
      <w:r w:rsidR="0071200D">
        <w:rPr>
          <w:rFonts w:asciiTheme="majorHAnsi" w:hAnsiTheme="majorHAnsi"/>
          <w:b/>
          <w:bCs/>
          <w:color w:val="000000"/>
          <w:sz w:val="32"/>
          <w:szCs w:val="32"/>
          <w:lang w:val="en-US"/>
        </w:rPr>
        <w:tab/>
      </w:r>
      <w:r w:rsidR="0071200D">
        <w:rPr>
          <w:rFonts w:asciiTheme="majorHAnsi" w:hAnsiTheme="majorHAnsi"/>
          <w:b/>
          <w:bCs/>
          <w:color w:val="000000"/>
          <w:sz w:val="32"/>
          <w:szCs w:val="32"/>
          <w:lang w:val="en-US"/>
        </w:rPr>
        <w:tab/>
      </w:r>
      <w:r w:rsidR="0071200D">
        <w:rPr>
          <w:rFonts w:asciiTheme="majorHAnsi" w:hAnsiTheme="majorHAnsi"/>
          <w:b/>
          <w:bCs/>
          <w:color w:val="000000"/>
          <w:sz w:val="32"/>
          <w:szCs w:val="32"/>
          <w:lang w:val="en-US"/>
        </w:rPr>
        <w:tab/>
      </w:r>
      <w:r w:rsidR="0071200D">
        <w:rPr>
          <w:rFonts w:asciiTheme="majorHAnsi" w:hAnsiTheme="majorHAnsi"/>
          <w:b/>
          <w:bCs/>
          <w:color w:val="000000"/>
          <w:sz w:val="32"/>
          <w:szCs w:val="32"/>
          <w:lang w:val="en-US"/>
        </w:rPr>
        <w:tab/>
      </w:r>
      <w:r w:rsidR="0071200D">
        <w:rPr>
          <w:rFonts w:asciiTheme="majorHAnsi" w:hAnsiTheme="majorHAnsi"/>
          <w:b/>
          <w:bCs/>
          <w:color w:val="000000"/>
          <w:sz w:val="32"/>
          <w:szCs w:val="32"/>
          <w:lang w:val="en-US"/>
        </w:rPr>
        <w:tab/>
      </w:r>
      <w:r w:rsidR="0071200D">
        <w:rPr>
          <w:rFonts w:asciiTheme="majorHAnsi" w:hAnsiTheme="majorHAnsi"/>
          <w:b/>
          <w:bCs/>
          <w:color w:val="000000"/>
          <w:sz w:val="32"/>
          <w:szCs w:val="32"/>
          <w:lang w:val="en-US"/>
        </w:rPr>
        <w:tab/>
      </w:r>
      <w:r w:rsidRPr="002C314B">
        <w:rPr>
          <w:rFonts w:asciiTheme="majorHAnsi" w:hAnsiTheme="majorHAnsi"/>
          <w:bCs/>
          <w:color w:val="000000"/>
          <w:lang w:val="en-US"/>
        </w:rPr>
        <w:t>Noida</w:t>
      </w:r>
      <w:r w:rsidR="00235D61" w:rsidRPr="002C314B">
        <w:rPr>
          <w:rFonts w:asciiTheme="majorHAnsi" w:hAnsiTheme="majorHAnsi"/>
          <w:bCs/>
          <w:color w:val="000000"/>
          <w:lang w:val="en-US"/>
        </w:rPr>
        <w:t>,</w:t>
      </w:r>
      <w:r w:rsidR="002C314B" w:rsidRPr="002C314B">
        <w:rPr>
          <w:rFonts w:asciiTheme="majorHAnsi" w:hAnsiTheme="majorHAnsi"/>
          <w:bCs/>
          <w:color w:val="000000"/>
          <w:lang w:val="en-US"/>
        </w:rPr>
        <w:t xml:space="preserve"> </w:t>
      </w:r>
      <w:r w:rsidR="002C314B" w:rsidRPr="002C314B">
        <w:rPr>
          <w:rFonts w:asciiTheme="majorHAnsi" w:hAnsiTheme="majorHAnsi"/>
          <w:lang w:val="en-US"/>
        </w:rPr>
        <w:t>Uttar Pradesh</w:t>
      </w:r>
    </w:p>
    <w:p w14:paraId="4018A221" w14:textId="704CDF75" w:rsidR="00711ED0" w:rsidRPr="00FC43B2" w:rsidRDefault="00374182" w:rsidP="00235D61">
      <w:pPr>
        <w:pStyle w:val="Heading1"/>
        <w:keepNext/>
        <w:jc w:val="both"/>
        <w:rPr>
          <w:rFonts w:asciiTheme="majorHAnsi" w:hAnsiTheme="majorHAnsi"/>
          <w:bCs/>
          <w:lang w:val="en-US"/>
        </w:rPr>
      </w:pPr>
      <w:r w:rsidRPr="002C314B">
        <w:rPr>
          <w:rFonts w:asciiTheme="majorHAnsi" w:hAnsiTheme="majorHAnsi"/>
          <w:lang w:val="en-US"/>
        </w:rPr>
        <w:t>Associate Engineer</w:t>
      </w:r>
      <w:r w:rsidR="00585F36">
        <w:rPr>
          <w:rFonts w:asciiTheme="majorHAnsi" w:hAnsiTheme="majorHAnsi"/>
          <w:lang w:val="en-US"/>
        </w:rPr>
        <w:tab/>
      </w:r>
      <w:r w:rsidR="00585F36">
        <w:rPr>
          <w:rFonts w:asciiTheme="majorHAnsi" w:hAnsiTheme="majorHAnsi"/>
          <w:lang w:val="en-US"/>
        </w:rPr>
        <w:tab/>
      </w:r>
      <w:r w:rsidR="00585F36">
        <w:rPr>
          <w:rFonts w:asciiTheme="majorHAnsi" w:hAnsiTheme="majorHAnsi"/>
          <w:lang w:val="en-US"/>
        </w:rPr>
        <w:tab/>
      </w:r>
      <w:r w:rsidR="00585F36">
        <w:rPr>
          <w:rFonts w:asciiTheme="majorHAnsi" w:hAnsiTheme="majorHAnsi"/>
          <w:lang w:val="en-US"/>
        </w:rPr>
        <w:tab/>
      </w:r>
      <w:r w:rsidR="00585F36">
        <w:rPr>
          <w:rFonts w:asciiTheme="majorHAnsi" w:hAnsiTheme="majorHAnsi"/>
          <w:lang w:val="en-US"/>
        </w:rPr>
        <w:tab/>
      </w:r>
      <w:r w:rsidR="00585F36">
        <w:rPr>
          <w:rFonts w:asciiTheme="majorHAnsi" w:hAnsiTheme="majorHAnsi"/>
          <w:lang w:val="en-US"/>
        </w:rPr>
        <w:tab/>
      </w:r>
      <w:r w:rsidR="00585F36">
        <w:rPr>
          <w:rFonts w:asciiTheme="majorHAnsi" w:hAnsiTheme="majorHAnsi"/>
          <w:lang w:val="en-US"/>
        </w:rPr>
        <w:tab/>
      </w:r>
      <w:r w:rsidR="002C314B" w:rsidRPr="002C314B">
        <w:rPr>
          <w:rFonts w:asciiTheme="majorHAnsi" w:hAnsiTheme="majorHAnsi"/>
          <w:bCs/>
        </w:rPr>
        <w:t xml:space="preserve">Mobile No: </w:t>
      </w:r>
      <w:r w:rsidR="00A86C40">
        <w:rPr>
          <w:rFonts w:asciiTheme="majorHAnsi" w:hAnsiTheme="majorHAnsi"/>
          <w:bCs/>
          <w:lang w:val="en-US"/>
        </w:rPr>
        <w:t>9873749234</w:t>
      </w:r>
    </w:p>
    <w:p w14:paraId="0C10AA67" w14:textId="77777777" w:rsidR="002C314B" w:rsidRPr="002C314B" w:rsidRDefault="00585F36" w:rsidP="002C314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hyperlink r:id="rId8" w:history="1">
        <w:r w:rsidR="002C314B" w:rsidRPr="002C314B">
          <w:rPr>
            <w:rStyle w:val="Hyperlink"/>
            <w:rFonts w:asciiTheme="majorHAnsi" w:hAnsiTheme="majorHAnsi"/>
            <w:b/>
            <w:bCs/>
          </w:rPr>
          <w:t>Pallavi21990@gmail.com</w:t>
        </w:r>
      </w:hyperlink>
    </w:p>
    <w:p w14:paraId="7665EB42" w14:textId="77777777" w:rsidR="001A0CD8" w:rsidRPr="002C314B" w:rsidRDefault="001A0CD8" w:rsidP="00235D61">
      <w:pPr>
        <w:pStyle w:val="EXPERIENCEheader"/>
        <w:jc w:val="both"/>
        <w:outlineLvl w:val="0"/>
        <w:rPr>
          <w:rFonts w:asciiTheme="majorHAnsi" w:hAnsiTheme="majorHAnsi"/>
        </w:rPr>
      </w:pPr>
      <w:r w:rsidRPr="002C314B">
        <w:rPr>
          <w:rFonts w:asciiTheme="majorHAnsi" w:hAnsiTheme="majorHAnsi"/>
        </w:rPr>
        <w:t>Professional Objective</w:t>
      </w:r>
    </w:p>
    <w:p w14:paraId="3EFF4BDF" w14:textId="77777777" w:rsidR="001A0CD8" w:rsidRPr="00E22EF2" w:rsidRDefault="001A0CD8" w:rsidP="00235D61">
      <w:pPr>
        <w:jc w:val="both"/>
        <w:rPr>
          <w:rFonts w:asciiTheme="majorHAnsi" w:hAnsiTheme="majorHAnsi"/>
        </w:rPr>
      </w:pPr>
      <w:r w:rsidRPr="00E22EF2">
        <w:rPr>
          <w:rFonts w:asciiTheme="majorHAnsi" w:hAnsiTheme="majorHAnsi"/>
        </w:rPr>
        <w:t xml:space="preserve">To achieve and attain a career where I could develop my interpersonal and analytical skills. My work, in the long run should provide me space to explore my capabilities and enhance the prospects of the organization, I work with. </w:t>
      </w:r>
    </w:p>
    <w:p w14:paraId="630E7E74" w14:textId="77777777" w:rsidR="002C314B" w:rsidRPr="002C314B" w:rsidRDefault="002C314B" w:rsidP="00235D61">
      <w:pPr>
        <w:jc w:val="both"/>
        <w:rPr>
          <w:rFonts w:asciiTheme="majorHAnsi" w:hAnsiTheme="majorHAnsi"/>
          <w:sz w:val="20"/>
          <w:szCs w:val="20"/>
        </w:rPr>
      </w:pPr>
    </w:p>
    <w:p w14:paraId="3E161D2E" w14:textId="77777777" w:rsidR="00711ED0" w:rsidRPr="002C314B" w:rsidRDefault="00181FDA" w:rsidP="002C314B">
      <w:pPr>
        <w:pStyle w:val="EXPERIENCEheader"/>
        <w:spacing w:before="0"/>
        <w:jc w:val="both"/>
        <w:outlineLvl w:val="0"/>
        <w:rPr>
          <w:rFonts w:asciiTheme="majorHAnsi" w:hAnsiTheme="majorHAnsi"/>
        </w:rPr>
      </w:pPr>
      <w:r w:rsidRPr="002C314B">
        <w:rPr>
          <w:rFonts w:asciiTheme="majorHAnsi" w:hAnsiTheme="majorHAnsi"/>
        </w:rPr>
        <w:t>Summary</w:t>
      </w:r>
    </w:p>
    <w:p w14:paraId="716A3CE8" w14:textId="24DD33A7" w:rsidR="00EC3D9D" w:rsidRDefault="00703D44" w:rsidP="00235D61">
      <w:pPr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5</w:t>
      </w:r>
      <w:r w:rsidR="00A522FA">
        <w:rPr>
          <w:rFonts w:asciiTheme="majorHAnsi" w:hAnsiTheme="majorHAnsi"/>
          <w:b/>
          <w:bCs/>
        </w:rPr>
        <w:t>.</w:t>
      </w:r>
      <w:r w:rsidR="001F7999">
        <w:rPr>
          <w:rFonts w:asciiTheme="majorHAnsi" w:hAnsiTheme="majorHAnsi"/>
          <w:b/>
          <w:bCs/>
        </w:rPr>
        <w:t>9</w:t>
      </w:r>
      <w:r w:rsidR="00C27310" w:rsidRPr="00E22EF2">
        <w:rPr>
          <w:rFonts w:asciiTheme="majorHAnsi" w:hAnsiTheme="majorHAnsi"/>
          <w:b/>
          <w:bCs/>
        </w:rPr>
        <w:t xml:space="preserve"> </w:t>
      </w:r>
      <w:r w:rsidR="002361CE" w:rsidRPr="00E22EF2">
        <w:rPr>
          <w:rFonts w:asciiTheme="majorHAnsi" w:hAnsiTheme="majorHAnsi"/>
          <w:b/>
          <w:bCs/>
        </w:rPr>
        <w:t>year</w:t>
      </w:r>
      <w:r w:rsidR="003D1B7B" w:rsidRPr="00E22EF2">
        <w:rPr>
          <w:rFonts w:asciiTheme="majorHAnsi" w:hAnsiTheme="majorHAnsi"/>
          <w:b/>
          <w:bCs/>
        </w:rPr>
        <w:t>s</w:t>
      </w:r>
      <w:r w:rsidR="00AB7182" w:rsidRPr="00E22EF2">
        <w:rPr>
          <w:rFonts w:asciiTheme="majorHAnsi" w:hAnsiTheme="majorHAnsi"/>
          <w:b/>
          <w:bCs/>
        </w:rPr>
        <w:t xml:space="preserve"> </w:t>
      </w:r>
      <w:r w:rsidR="002744C9" w:rsidRPr="00E22EF2">
        <w:rPr>
          <w:rFonts w:asciiTheme="majorHAnsi" w:hAnsiTheme="majorHAnsi"/>
          <w:b/>
          <w:bCs/>
        </w:rPr>
        <w:t xml:space="preserve">of </w:t>
      </w:r>
      <w:r w:rsidR="00096126" w:rsidRPr="00E22EF2">
        <w:rPr>
          <w:rFonts w:asciiTheme="majorHAnsi" w:hAnsiTheme="majorHAnsi"/>
          <w:b/>
          <w:bCs/>
        </w:rPr>
        <w:t>Experience</w:t>
      </w:r>
      <w:r w:rsidR="00A52884" w:rsidRPr="00E22EF2">
        <w:rPr>
          <w:rFonts w:asciiTheme="majorHAnsi" w:hAnsiTheme="majorHAnsi"/>
          <w:b/>
          <w:bCs/>
        </w:rPr>
        <w:t xml:space="preserve"> </w:t>
      </w:r>
      <w:r w:rsidR="00253B48" w:rsidRPr="00E22EF2">
        <w:rPr>
          <w:rFonts w:asciiTheme="majorHAnsi" w:hAnsiTheme="majorHAnsi"/>
          <w:b/>
          <w:bCs/>
        </w:rPr>
        <w:t>in</w:t>
      </w:r>
      <w:r w:rsidR="00975EBF">
        <w:rPr>
          <w:rFonts w:asciiTheme="majorHAnsi" w:hAnsiTheme="majorHAnsi"/>
          <w:b/>
          <w:bCs/>
        </w:rPr>
        <w:t xml:space="preserve"> analysis, design, development and implementation web-based applications</w:t>
      </w:r>
      <w:r w:rsidR="00253B48" w:rsidRPr="00E22EF2">
        <w:rPr>
          <w:rFonts w:asciiTheme="majorHAnsi" w:hAnsiTheme="majorHAnsi"/>
          <w:b/>
          <w:bCs/>
        </w:rPr>
        <w:t xml:space="preserve"> using Microsoft</w:t>
      </w:r>
      <w:r w:rsidR="00B121AD" w:rsidRPr="00E22EF2">
        <w:rPr>
          <w:rFonts w:asciiTheme="majorHAnsi" w:hAnsiTheme="majorHAnsi"/>
          <w:b/>
          <w:bCs/>
        </w:rPr>
        <w:t xml:space="preserve"> .NET T</w:t>
      </w:r>
      <w:r w:rsidR="00C359B6" w:rsidRPr="00E22EF2">
        <w:rPr>
          <w:rFonts w:asciiTheme="majorHAnsi" w:hAnsiTheme="majorHAnsi"/>
          <w:b/>
          <w:bCs/>
        </w:rPr>
        <w:t>echnologies with 3-Tier architecture.</w:t>
      </w:r>
    </w:p>
    <w:p w14:paraId="13AF9043" w14:textId="77777777" w:rsidR="00EC3D9D" w:rsidRPr="00E22EF2" w:rsidRDefault="00EC3D9D" w:rsidP="00235D61">
      <w:pPr>
        <w:jc w:val="both"/>
        <w:rPr>
          <w:rFonts w:asciiTheme="majorHAnsi" w:hAnsiTheme="majorHAnsi"/>
        </w:rPr>
      </w:pPr>
    </w:p>
    <w:p w14:paraId="513E171B" w14:textId="5F9A0FE5" w:rsidR="00096126" w:rsidRPr="00E22EF2" w:rsidRDefault="003677FC" w:rsidP="00235D61">
      <w:pPr>
        <w:widowControl/>
        <w:numPr>
          <w:ilvl w:val="0"/>
          <w:numId w:val="1"/>
        </w:numPr>
        <w:tabs>
          <w:tab w:val="clear" w:pos="720"/>
          <w:tab w:val="num" w:pos="342"/>
          <w:tab w:val="left" w:pos="882"/>
        </w:tabs>
        <w:autoSpaceDE/>
        <w:autoSpaceDN/>
        <w:adjustRightInd/>
        <w:ind w:left="34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IT professional with </w:t>
      </w:r>
      <w:r w:rsidR="00703D44">
        <w:rPr>
          <w:rFonts w:asciiTheme="majorHAnsi" w:hAnsiTheme="majorHAnsi"/>
        </w:rPr>
        <w:t>5</w:t>
      </w:r>
      <w:r w:rsidR="00A522FA">
        <w:rPr>
          <w:rFonts w:asciiTheme="majorHAnsi" w:hAnsiTheme="majorHAnsi"/>
        </w:rPr>
        <w:t>.</w:t>
      </w:r>
      <w:r w:rsidR="001F7999">
        <w:rPr>
          <w:rFonts w:asciiTheme="majorHAnsi" w:hAnsiTheme="majorHAnsi"/>
        </w:rPr>
        <w:t>9</w:t>
      </w:r>
      <w:r w:rsidR="008126FC">
        <w:rPr>
          <w:rFonts w:asciiTheme="majorHAnsi" w:hAnsiTheme="majorHAnsi"/>
        </w:rPr>
        <w:t xml:space="preserve"> </w:t>
      </w:r>
      <w:r w:rsidR="002361CE" w:rsidRPr="00E22EF2">
        <w:rPr>
          <w:rFonts w:asciiTheme="majorHAnsi" w:hAnsiTheme="majorHAnsi"/>
        </w:rPr>
        <w:t>year</w:t>
      </w:r>
      <w:r w:rsidR="003D1B7B" w:rsidRPr="00E22EF2">
        <w:rPr>
          <w:rFonts w:asciiTheme="majorHAnsi" w:hAnsiTheme="majorHAnsi"/>
        </w:rPr>
        <w:t>s</w:t>
      </w:r>
      <w:r w:rsidR="00B11C9A" w:rsidRPr="00E22EF2">
        <w:rPr>
          <w:rFonts w:asciiTheme="majorHAnsi" w:hAnsiTheme="majorHAnsi"/>
        </w:rPr>
        <w:t xml:space="preserve"> of experience in </w:t>
      </w:r>
      <w:r w:rsidR="00975EBF" w:rsidRPr="00E22EF2">
        <w:rPr>
          <w:rFonts w:asciiTheme="majorHAnsi" w:hAnsiTheme="majorHAnsi"/>
        </w:rPr>
        <w:t>server-side</w:t>
      </w:r>
      <w:r w:rsidR="008D671C" w:rsidRPr="00E22EF2">
        <w:rPr>
          <w:rFonts w:asciiTheme="majorHAnsi" w:hAnsiTheme="majorHAnsi"/>
        </w:rPr>
        <w:t xml:space="preserve"> technology like </w:t>
      </w:r>
      <w:r w:rsidR="008D671C" w:rsidRPr="00E22EF2">
        <w:rPr>
          <w:rFonts w:asciiTheme="majorHAnsi" w:hAnsiTheme="majorHAnsi"/>
          <w:b/>
        </w:rPr>
        <w:t>Asp.Net</w:t>
      </w:r>
      <w:r w:rsidR="008D671C" w:rsidRPr="00E22EF2">
        <w:rPr>
          <w:rFonts w:asciiTheme="majorHAnsi" w:hAnsiTheme="majorHAnsi"/>
        </w:rPr>
        <w:t xml:space="preserve"> and </w:t>
      </w:r>
      <w:r w:rsidR="00975EBF" w:rsidRPr="00E22EF2">
        <w:rPr>
          <w:rFonts w:asciiTheme="majorHAnsi" w:hAnsiTheme="majorHAnsi"/>
        </w:rPr>
        <w:t>client-side</w:t>
      </w:r>
      <w:r w:rsidR="008D671C" w:rsidRPr="00E22EF2">
        <w:rPr>
          <w:rFonts w:asciiTheme="majorHAnsi" w:hAnsiTheme="majorHAnsi"/>
        </w:rPr>
        <w:t xml:space="preserve"> scripting such as </w:t>
      </w:r>
      <w:r w:rsidR="008D671C" w:rsidRPr="00E22EF2">
        <w:rPr>
          <w:rFonts w:asciiTheme="majorHAnsi" w:hAnsiTheme="majorHAnsi"/>
          <w:b/>
        </w:rPr>
        <w:t>JavaScript/</w:t>
      </w:r>
      <w:r w:rsidR="00E26623" w:rsidRPr="00E22EF2">
        <w:rPr>
          <w:rFonts w:asciiTheme="majorHAnsi" w:hAnsiTheme="majorHAnsi"/>
          <w:b/>
        </w:rPr>
        <w:t>jQuery</w:t>
      </w:r>
      <w:r w:rsidR="007D444E" w:rsidRPr="00E22EF2">
        <w:rPr>
          <w:rFonts w:asciiTheme="majorHAnsi" w:hAnsiTheme="majorHAnsi"/>
          <w:b/>
        </w:rPr>
        <w:t xml:space="preserve">, </w:t>
      </w:r>
      <w:r w:rsidR="007D444E" w:rsidRPr="00E22EF2">
        <w:rPr>
          <w:rFonts w:asciiTheme="majorHAnsi" w:hAnsiTheme="majorHAnsi"/>
          <w:b/>
          <w:bCs/>
          <w:lang w:eastAsia="x-none"/>
        </w:rPr>
        <w:t>C#.Net Framewo</w:t>
      </w:r>
      <w:r w:rsidR="00975EBF">
        <w:rPr>
          <w:rFonts w:asciiTheme="majorHAnsi" w:hAnsiTheme="majorHAnsi"/>
          <w:b/>
          <w:bCs/>
          <w:lang w:eastAsia="x-none"/>
        </w:rPr>
        <w:t>rk,</w:t>
      </w:r>
      <w:r w:rsidR="00975EBF" w:rsidRPr="00975EBF">
        <w:rPr>
          <w:rFonts w:asciiTheme="minorHAnsi" w:hAnsiTheme="minorHAnsi" w:cstheme="minorHAnsi"/>
          <w:b/>
        </w:rPr>
        <w:t xml:space="preserve"> </w:t>
      </w:r>
      <w:r w:rsidR="00975EBF">
        <w:rPr>
          <w:rFonts w:asciiTheme="minorHAnsi" w:hAnsiTheme="minorHAnsi" w:cstheme="minorHAnsi"/>
          <w:b/>
        </w:rPr>
        <w:t>Telerik</w:t>
      </w:r>
      <w:r w:rsidR="008D671C" w:rsidRPr="00E22EF2">
        <w:rPr>
          <w:rFonts w:asciiTheme="majorHAnsi" w:hAnsiTheme="majorHAnsi"/>
        </w:rPr>
        <w:t>.</w:t>
      </w:r>
    </w:p>
    <w:p w14:paraId="56094C8F" w14:textId="77777777" w:rsidR="00E06EE3" w:rsidRPr="00E22EF2" w:rsidRDefault="008D671C" w:rsidP="00235D61">
      <w:pPr>
        <w:widowControl/>
        <w:numPr>
          <w:ilvl w:val="0"/>
          <w:numId w:val="1"/>
        </w:numPr>
        <w:tabs>
          <w:tab w:val="clear" w:pos="720"/>
          <w:tab w:val="num" w:pos="342"/>
          <w:tab w:val="left" w:pos="882"/>
        </w:tabs>
        <w:autoSpaceDE/>
        <w:autoSpaceDN/>
        <w:adjustRightInd/>
        <w:ind w:left="342"/>
        <w:jc w:val="both"/>
        <w:rPr>
          <w:rFonts w:asciiTheme="majorHAnsi" w:hAnsiTheme="majorHAnsi"/>
        </w:rPr>
      </w:pPr>
      <w:r w:rsidRPr="00E22EF2">
        <w:rPr>
          <w:rFonts w:asciiTheme="majorHAnsi" w:hAnsiTheme="majorHAnsi"/>
        </w:rPr>
        <w:t xml:space="preserve">Experience in web application development with OOPS concepts </w:t>
      </w:r>
      <w:r w:rsidR="00374182" w:rsidRPr="00E22EF2">
        <w:rPr>
          <w:rFonts w:asciiTheme="majorHAnsi" w:hAnsiTheme="majorHAnsi"/>
        </w:rPr>
        <w:t xml:space="preserve">and </w:t>
      </w:r>
      <w:r w:rsidR="00374182" w:rsidRPr="00E22EF2">
        <w:rPr>
          <w:rFonts w:asciiTheme="majorHAnsi" w:hAnsiTheme="majorHAnsi"/>
          <w:b/>
        </w:rPr>
        <w:t>UI</w:t>
      </w:r>
      <w:r w:rsidR="00870DE8" w:rsidRPr="00E22EF2">
        <w:rPr>
          <w:rFonts w:asciiTheme="majorHAnsi" w:hAnsiTheme="majorHAnsi"/>
          <w:b/>
        </w:rPr>
        <w:t xml:space="preserve"> development</w:t>
      </w:r>
      <w:r w:rsidRPr="00E22EF2">
        <w:rPr>
          <w:rFonts w:asciiTheme="majorHAnsi" w:hAnsiTheme="majorHAnsi"/>
        </w:rPr>
        <w:t>.</w:t>
      </w:r>
    </w:p>
    <w:p w14:paraId="3DCAFD6A" w14:textId="77777777" w:rsidR="00E13D16" w:rsidRPr="00E22EF2" w:rsidRDefault="00E06EE3" w:rsidP="00235D61">
      <w:pPr>
        <w:widowControl/>
        <w:numPr>
          <w:ilvl w:val="0"/>
          <w:numId w:val="1"/>
        </w:numPr>
        <w:tabs>
          <w:tab w:val="clear" w:pos="720"/>
          <w:tab w:val="num" w:pos="342"/>
          <w:tab w:val="left" w:pos="882"/>
        </w:tabs>
        <w:autoSpaceDE/>
        <w:autoSpaceDN/>
        <w:adjustRightInd/>
        <w:ind w:left="342"/>
        <w:jc w:val="both"/>
        <w:rPr>
          <w:rFonts w:asciiTheme="majorHAnsi" w:hAnsiTheme="majorHAnsi"/>
        </w:rPr>
      </w:pPr>
      <w:r w:rsidRPr="00E22EF2">
        <w:rPr>
          <w:rFonts w:asciiTheme="majorHAnsi" w:hAnsiTheme="majorHAnsi"/>
        </w:rPr>
        <w:t xml:space="preserve">Experience on </w:t>
      </w:r>
      <w:r w:rsidR="00374182" w:rsidRPr="00E22EF2">
        <w:rPr>
          <w:rFonts w:asciiTheme="majorHAnsi" w:hAnsiTheme="majorHAnsi"/>
          <w:b/>
        </w:rPr>
        <w:t>developing the</w:t>
      </w:r>
      <w:r w:rsidR="00337394" w:rsidRPr="00E22EF2">
        <w:rPr>
          <w:rFonts w:asciiTheme="majorHAnsi" w:hAnsiTheme="majorHAnsi"/>
          <w:b/>
        </w:rPr>
        <w:t xml:space="preserve"> web application</w:t>
      </w:r>
      <w:r w:rsidR="00337394" w:rsidRPr="00E22EF2">
        <w:rPr>
          <w:rFonts w:asciiTheme="majorHAnsi" w:hAnsiTheme="majorHAnsi"/>
        </w:rPr>
        <w:t xml:space="preserve"> with</w:t>
      </w:r>
      <w:r w:rsidRPr="00E22EF2">
        <w:rPr>
          <w:rFonts w:asciiTheme="majorHAnsi" w:hAnsiTheme="majorHAnsi"/>
        </w:rPr>
        <w:t xml:space="preserve"> </w:t>
      </w:r>
      <w:r w:rsidRPr="00E22EF2">
        <w:rPr>
          <w:rFonts w:asciiTheme="majorHAnsi" w:hAnsiTheme="majorHAnsi"/>
          <w:b/>
        </w:rPr>
        <w:t xml:space="preserve">3 tier </w:t>
      </w:r>
      <w:r w:rsidR="00E26623" w:rsidRPr="00E22EF2">
        <w:rPr>
          <w:rFonts w:asciiTheme="majorHAnsi" w:hAnsiTheme="majorHAnsi"/>
          <w:b/>
        </w:rPr>
        <w:t>architectures</w:t>
      </w:r>
      <w:r w:rsidRPr="00E22EF2">
        <w:rPr>
          <w:rFonts w:asciiTheme="majorHAnsi" w:hAnsiTheme="majorHAnsi"/>
        </w:rPr>
        <w:t>.</w:t>
      </w:r>
    </w:p>
    <w:p w14:paraId="2F68A1D4" w14:textId="77777777" w:rsidR="00E13D16" w:rsidRDefault="00E13D16" w:rsidP="00235D61">
      <w:pPr>
        <w:widowControl/>
        <w:numPr>
          <w:ilvl w:val="0"/>
          <w:numId w:val="1"/>
        </w:numPr>
        <w:tabs>
          <w:tab w:val="clear" w:pos="720"/>
          <w:tab w:val="num" w:pos="342"/>
          <w:tab w:val="left" w:pos="882"/>
        </w:tabs>
        <w:autoSpaceDE/>
        <w:autoSpaceDN/>
        <w:adjustRightInd/>
        <w:ind w:left="342"/>
        <w:jc w:val="both"/>
        <w:rPr>
          <w:rFonts w:asciiTheme="majorHAnsi" w:hAnsiTheme="majorHAnsi"/>
        </w:rPr>
      </w:pPr>
      <w:r w:rsidRPr="00E22EF2">
        <w:rPr>
          <w:rFonts w:asciiTheme="majorHAnsi" w:hAnsiTheme="majorHAnsi"/>
        </w:rPr>
        <w:t xml:space="preserve">Experience in working with </w:t>
      </w:r>
      <w:r w:rsidR="00E22EF2">
        <w:rPr>
          <w:rFonts w:asciiTheme="majorHAnsi" w:hAnsiTheme="majorHAnsi"/>
          <w:b/>
        </w:rPr>
        <w:t>SQL Server</w:t>
      </w:r>
      <w:r w:rsidRPr="00E22EF2">
        <w:rPr>
          <w:rFonts w:asciiTheme="majorHAnsi" w:hAnsiTheme="majorHAnsi"/>
          <w:b/>
        </w:rPr>
        <w:t xml:space="preserve"> 2008 R2</w:t>
      </w:r>
      <w:r w:rsidRPr="00E22EF2">
        <w:rPr>
          <w:rFonts w:asciiTheme="majorHAnsi" w:hAnsiTheme="majorHAnsi"/>
        </w:rPr>
        <w:t xml:space="preserve"> for storing and fetching data</w:t>
      </w:r>
      <w:r w:rsidR="000C0AB2" w:rsidRPr="00E22EF2">
        <w:rPr>
          <w:rFonts w:asciiTheme="majorHAnsi" w:hAnsiTheme="majorHAnsi"/>
        </w:rPr>
        <w:t>.</w:t>
      </w:r>
    </w:p>
    <w:p w14:paraId="5C14FF15" w14:textId="0EAF28D7" w:rsidR="001B5D9C" w:rsidRDefault="001B5D9C" w:rsidP="001B5D9C">
      <w:pPr>
        <w:widowControl/>
        <w:numPr>
          <w:ilvl w:val="0"/>
          <w:numId w:val="1"/>
        </w:numPr>
        <w:tabs>
          <w:tab w:val="clear" w:pos="720"/>
          <w:tab w:val="num" w:pos="342"/>
          <w:tab w:val="left" w:pos="882"/>
        </w:tabs>
        <w:autoSpaceDE/>
        <w:autoSpaceDN/>
        <w:adjustRightInd/>
        <w:ind w:left="342"/>
        <w:jc w:val="both"/>
        <w:rPr>
          <w:rFonts w:asciiTheme="majorHAnsi" w:hAnsiTheme="majorHAnsi"/>
        </w:rPr>
      </w:pPr>
      <w:r w:rsidRPr="00E22EF2">
        <w:rPr>
          <w:rFonts w:asciiTheme="majorHAnsi" w:hAnsiTheme="majorHAnsi"/>
        </w:rPr>
        <w:t xml:space="preserve">Experience in working with </w:t>
      </w:r>
      <w:r>
        <w:rPr>
          <w:rFonts w:asciiTheme="majorHAnsi" w:hAnsiTheme="majorHAnsi"/>
          <w:b/>
        </w:rPr>
        <w:t>Translator API</w:t>
      </w:r>
      <w:r w:rsidRPr="00E22EF2">
        <w:rPr>
          <w:rFonts w:asciiTheme="majorHAnsi" w:hAnsiTheme="majorHAnsi"/>
        </w:rPr>
        <w:t>.</w:t>
      </w:r>
    </w:p>
    <w:p w14:paraId="70BE747B" w14:textId="2DE78077" w:rsidR="00975EBF" w:rsidRDefault="00975EBF" w:rsidP="001B5D9C">
      <w:pPr>
        <w:widowControl/>
        <w:numPr>
          <w:ilvl w:val="0"/>
          <w:numId w:val="1"/>
        </w:numPr>
        <w:tabs>
          <w:tab w:val="clear" w:pos="720"/>
          <w:tab w:val="num" w:pos="342"/>
          <w:tab w:val="left" w:pos="882"/>
        </w:tabs>
        <w:autoSpaceDE/>
        <w:autoSpaceDN/>
        <w:adjustRightInd/>
        <w:ind w:left="34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Working experience with US customers.</w:t>
      </w:r>
    </w:p>
    <w:p w14:paraId="25382076" w14:textId="77777777" w:rsidR="004B4FA2" w:rsidRDefault="004B4FA2" w:rsidP="004B4FA2">
      <w:pPr>
        <w:widowControl/>
        <w:tabs>
          <w:tab w:val="left" w:pos="882"/>
        </w:tabs>
        <w:autoSpaceDE/>
        <w:autoSpaceDN/>
        <w:adjustRightInd/>
        <w:ind w:left="342"/>
        <w:jc w:val="both"/>
        <w:rPr>
          <w:rFonts w:asciiTheme="majorHAnsi" w:hAnsiTheme="majorHAnsi"/>
        </w:rPr>
      </w:pPr>
    </w:p>
    <w:p w14:paraId="4D89B120" w14:textId="04172E0D" w:rsidR="004B4FA2" w:rsidRPr="002C314B" w:rsidRDefault="004B4FA2" w:rsidP="004B4FA2">
      <w:pPr>
        <w:pStyle w:val="EDUCATIONheader"/>
        <w:jc w:val="both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>PROFSSIONAL EXPERIENCE</w:t>
      </w:r>
    </w:p>
    <w:p w14:paraId="07CC5AD8" w14:textId="77777777" w:rsidR="004B4FA2" w:rsidRPr="006E2856" w:rsidRDefault="004B4FA2" w:rsidP="004B4FA2">
      <w:pPr>
        <w:tabs>
          <w:tab w:val="left" w:pos="360"/>
          <w:tab w:val="left" w:pos="720"/>
          <w:tab w:val="left" w:pos="810"/>
        </w:tabs>
        <w:jc w:val="both"/>
        <w:rPr>
          <w:rFonts w:asciiTheme="majorHAnsi" w:hAnsiTheme="majorHAnsi"/>
          <w:b/>
          <w:bCs/>
        </w:rPr>
      </w:pPr>
      <w:r w:rsidRPr="004B4FA2">
        <w:rPr>
          <w:rFonts w:asciiTheme="majorHAnsi" w:hAnsiTheme="majorHAnsi"/>
          <w:b/>
        </w:rPr>
        <w:t xml:space="preserve">Working as associate engineer with Acro Technologies India pvt.ltd from </w:t>
      </w:r>
      <w:r>
        <w:rPr>
          <w:rFonts w:asciiTheme="majorHAnsi" w:hAnsiTheme="majorHAnsi"/>
          <w:b/>
          <w:bCs/>
        </w:rPr>
        <w:t xml:space="preserve">10 </w:t>
      </w:r>
      <w:r w:rsidRPr="006E2856">
        <w:rPr>
          <w:rFonts w:asciiTheme="majorHAnsi" w:hAnsiTheme="majorHAnsi"/>
          <w:b/>
          <w:bCs/>
        </w:rPr>
        <w:t xml:space="preserve">Aug </w:t>
      </w:r>
      <w:r>
        <w:rPr>
          <w:rFonts w:asciiTheme="majorHAnsi" w:hAnsiTheme="majorHAnsi"/>
          <w:b/>
          <w:bCs/>
        </w:rPr>
        <w:t>2015</w:t>
      </w:r>
      <w:r w:rsidRPr="006E2856">
        <w:rPr>
          <w:rFonts w:asciiTheme="majorHAnsi" w:hAnsiTheme="majorHAnsi"/>
          <w:b/>
          <w:bCs/>
        </w:rPr>
        <w:t>-Present</w:t>
      </w:r>
    </w:p>
    <w:p w14:paraId="2C8AA3E5" w14:textId="08A046E4" w:rsidR="00156182" w:rsidRPr="004B4FA2" w:rsidRDefault="00156182" w:rsidP="004B4FA2">
      <w:pPr>
        <w:widowControl/>
        <w:tabs>
          <w:tab w:val="right" w:pos="8460"/>
        </w:tabs>
        <w:autoSpaceDE/>
        <w:autoSpaceDN/>
        <w:adjustRightInd/>
        <w:ind w:left="-18"/>
        <w:jc w:val="both"/>
        <w:rPr>
          <w:rFonts w:asciiTheme="majorHAnsi" w:hAnsiTheme="majorHAnsi"/>
        </w:rPr>
      </w:pPr>
    </w:p>
    <w:p w14:paraId="5DBE44CF" w14:textId="77777777" w:rsidR="00F06A4D" w:rsidRPr="002C314B" w:rsidRDefault="00F06A4D" w:rsidP="00235D61">
      <w:pPr>
        <w:pStyle w:val="EDUCATIONheader"/>
        <w:jc w:val="both"/>
        <w:outlineLvl w:val="0"/>
        <w:rPr>
          <w:rFonts w:asciiTheme="majorHAnsi" w:hAnsiTheme="majorHAnsi"/>
        </w:rPr>
      </w:pPr>
      <w:r w:rsidRPr="002C314B">
        <w:rPr>
          <w:rFonts w:asciiTheme="majorHAnsi" w:hAnsiTheme="majorHAnsi"/>
        </w:rPr>
        <w:t>Education</w:t>
      </w:r>
    </w:p>
    <w:p w14:paraId="67629103" w14:textId="5E6D66CD" w:rsidR="00EC3D9D" w:rsidRPr="00975EBF" w:rsidRDefault="00860BFF" w:rsidP="00235D61">
      <w:pPr>
        <w:numPr>
          <w:ilvl w:val="0"/>
          <w:numId w:val="5"/>
        </w:numPr>
        <w:tabs>
          <w:tab w:val="right" w:pos="8460"/>
        </w:tabs>
        <w:jc w:val="both"/>
        <w:rPr>
          <w:rFonts w:asciiTheme="majorHAnsi" w:hAnsiTheme="majorHAnsi"/>
          <w:b/>
        </w:rPr>
      </w:pPr>
      <w:r w:rsidRPr="00E22EF2">
        <w:rPr>
          <w:rFonts w:asciiTheme="majorHAnsi" w:hAnsiTheme="majorHAnsi"/>
          <w:b/>
          <w:bCs/>
        </w:rPr>
        <w:t xml:space="preserve">Master of Computer Application </w:t>
      </w:r>
      <w:r w:rsidR="008A5E14" w:rsidRPr="00E22EF2">
        <w:rPr>
          <w:rFonts w:asciiTheme="majorHAnsi" w:hAnsiTheme="majorHAnsi"/>
          <w:b/>
        </w:rPr>
        <w:t>from UPTU</w:t>
      </w:r>
      <w:r w:rsidR="008A5E14" w:rsidRPr="00E22EF2">
        <w:rPr>
          <w:rFonts w:asciiTheme="majorHAnsi" w:hAnsiTheme="majorHAnsi"/>
          <w:b/>
          <w:bCs/>
        </w:rPr>
        <w:t xml:space="preserve"> </w:t>
      </w:r>
      <w:r w:rsidR="00F06A4D" w:rsidRPr="00E22EF2">
        <w:rPr>
          <w:rFonts w:asciiTheme="majorHAnsi" w:hAnsiTheme="majorHAnsi"/>
          <w:b/>
        </w:rPr>
        <w:t xml:space="preserve">with aggregate </w:t>
      </w:r>
      <w:r w:rsidR="00374182" w:rsidRPr="00E22EF2">
        <w:rPr>
          <w:rFonts w:asciiTheme="majorHAnsi" w:hAnsiTheme="majorHAnsi"/>
          <w:b/>
          <w:bCs/>
        </w:rPr>
        <w:t>74</w:t>
      </w:r>
      <w:r w:rsidR="00F06A4D" w:rsidRPr="00E22EF2">
        <w:rPr>
          <w:rFonts w:asciiTheme="majorHAnsi" w:hAnsiTheme="majorHAnsi"/>
          <w:b/>
          <w:bCs/>
        </w:rPr>
        <w:t xml:space="preserve">% in </w:t>
      </w:r>
      <w:r w:rsidRPr="00E22EF2">
        <w:rPr>
          <w:rFonts w:asciiTheme="majorHAnsi" w:hAnsiTheme="majorHAnsi"/>
          <w:b/>
          <w:bCs/>
        </w:rPr>
        <w:t>2014</w:t>
      </w:r>
      <w:r w:rsidR="008A5E14" w:rsidRPr="00E22EF2">
        <w:rPr>
          <w:rFonts w:asciiTheme="majorHAnsi" w:hAnsiTheme="majorHAnsi"/>
          <w:b/>
          <w:bCs/>
        </w:rPr>
        <w:t>.</w:t>
      </w:r>
    </w:p>
    <w:p w14:paraId="260DB8E4" w14:textId="77777777" w:rsidR="00975EBF" w:rsidRPr="00975EBF" w:rsidRDefault="00975EBF" w:rsidP="00975EBF">
      <w:pPr>
        <w:tabs>
          <w:tab w:val="right" w:pos="8460"/>
        </w:tabs>
        <w:ind w:left="720"/>
        <w:jc w:val="both"/>
        <w:rPr>
          <w:rFonts w:asciiTheme="majorHAnsi" w:hAnsiTheme="majorHAnsi"/>
          <w:b/>
        </w:rPr>
      </w:pPr>
    </w:p>
    <w:p w14:paraId="66376B77" w14:textId="77777777" w:rsidR="00975EBF" w:rsidRPr="00E22EF2" w:rsidRDefault="00975EBF" w:rsidP="00975EBF">
      <w:pPr>
        <w:tabs>
          <w:tab w:val="right" w:pos="8460"/>
        </w:tabs>
        <w:ind w:left="720"/>
        <w:jc w:val="both"/>
        <w:rPr>
          <w:rFonts w:asciiTheme="majorHAnsi" w:hAnsiTheme="majorHAnsi"/>
          <w:b/>
        </w:rPr>
      </w:pPr>
    </w:p>
    <w:p w14:paraId="4B621BCC" w14:textId="77777777" w:rsidR="00EC3D9D" w:rsidRPr="002C314B" w:rsidRDefault="00EC3D9D" w:rsidP="00235D61">
      <w:pPr>
        <w:pStyle w:val="EXPERIENCEheader"/>
        <w:jc w:val="both"/>
        <w:outlineLvl w:val="0"/>
        <w:rPr>
          <w:rFonts w:asciiTheme="majorHAnsi" w:hAnsiTheme="majorHAnsi"/>
        </w:rPr>
      </w:pPr>
      <w:r w:rsidRPr="002C314B">
        <w:rPr>
          <w:rFonts w:asciiTheme="majorHAnsi" w:hAnsiTheme="majorHAnsi"/>
        </w:rPr>
        <w:t>Technical Skills</w:t>
      </w:r>
    </w:p>
    <w:p w14:paraId="0DD136AE" w14:textId="77777777" w:rsidR="001803A8" w:rsidRPr="006E2856" w:rsidRDefault="001803A8" w:rsidP="00235D61">
      <w:pPr>
        <w:jc w:val="both"/>
        <w:rPr>
          <w:rFonts w:asciiTheme="majorHAnsi" w:hAnsiTheme="majorHAnsi"/>
          <w:b/>
          <w:bCs/>
        </w:rPr>
      </w:pPr>
      <w:r w:rsidRPr="006E2856">
        <w:rPr>
          <w:rFonts w:asciiTheme="majorHAnsi" w:hAnsiTheme="majorHAnsi"/>
          <w:b/>
          <w:bCs/>
        </w:rPr>
        <w:t>Languages</w:t>
      </w:r>
      <w:r w:rsidRPr="006E2856">
        <w:rPr>
          <w:rFonts w:asciiTheme="majorHAnsi" w:hAnsiTheme="majorHAnsi"/>
          <w:b/>
          <w:bCs/>
        </w:rPr>
        <w:tab/>
      </w:r>
      <w:r w:rsidRPr="006E2856">
        <w:rPr>
          <w:rFonts w:asciiTheme="majorHAnsi" w:hAnsiTheme="majorHAnsi"/>
          <w:b/>
          <w:bCs/>
        </w:rPr>
        <w:tab/>
      </w:r>
      <w:r w:rsidR="00E26623" w:rsidRPr="006E2856">
        <w:rPr>
          <w:rFonts w:asciiTheme="majorHAnsi" w:hAnsiTheme="majorHAnsi"/>
          <w:b/>
          <w:bCs/>
        </w:rPr>
        <w:tab/>
        <w:t>:</w:t>
      </w:r>
      <w:r w:rsidRPr="006E2856">
        <w:rPr>
          <w:rFonts w:asciiTheme="majorHAnsi" w:hAnsiTheme="majorHAnsi"/>
          <w:b/>
          <w:bCs/>
        </w:rPr>
        <w:t> </w:t>
      </w:r>
      <w:r w:rsidRPr="006E2856">
        <w:rPr>
          <w:rFonts w:asciiTheme="majorHAnsi" w:hAnsiTheme="majorHAnsi"/>
        </w:rPr>
        <w:t>C#</w:t>
      </w:r>
      <w:r w:rsidR="006E2856">
        <w:rPr>
          <w:rFonts w:asciiTheme="majorHAnsi" w:hAnsiTheme="majorHAnsi"/>
        </w:rPr>
        <w:t>, VB</w:t>
      </w:r>
    </w:p>
    <w:p w14:paraId="2E2B7552" w14:textId="77777777" w:rsidR="001803A8" w:rsidRPr="006E2856" w:rsidRDefault="00E26623" w:rsidP="00235D61">
      <w:pPr>
        <w:jc w:val="both"/>
        <w:rPr>
          <w:rFonts w:asciiTheme="majorHAnsi" w:hAnsiTheme="majorHAnsi"/>
          <w:b/>
          <w:bCs/>
        </w:rPr>
      </w:pPr>
      <w:r w:rsidRPr="006E2856">
        <w:rPr>
          <w:rFonts w:asciiTheme="majorHAnsi" w:hAnsiTheme="majorHAnsi"/>
          <w:b/>
          <w:bCs/>
        </w:rPr>
        <w:t>Server-Side</w:t>
      </w:r>
      <w:r w:rsidR="001803A8" w:rsidRPr="006E2856">
        <w:rPr>
          <w:rFonts w:asciiTheme="majorHAnsi" w:hAnsiTheme="majorHAnsi"/>
          <w:b/>
          <w:bCs/>
        </w:rPr>
        <w:t xml:space="preserve"> Technologies</w:t>
      </w:r>
      <w:r w:rsidRPr="006E2856">
        <w:rPr>
          <w:rFonts w:asciiTheme="majorHAnsi" w:hAnsiTheme="majorHAnsi"/>
          <w:b/>
          <w:bCs/>
        </w:rPr>
        <w:tab/>
        <w:t>:</w:t>
      </w:r>
      <w:r w:rsidR="001803A8" w:rsidRPr="006E2856">
        <w:rPr>
          <w:rFonts w:asciiTheme="majorHAnsi" w:hAnsiTheme="majorHAnsi"/>
          <w:b/>
          <w:bCs/>
        </w:rPr>
        <w:t xml:space="preserve"> </w:t>
      </w:r>
      <w:r w:rsidR="001803A8" w:rsidRPr="006E2856">
        <w:rPr>
          <w:rFonts w:asciiTheme="majorHAnsi" w:hAnsiTheme="majorHAnsi"/>
        </w:rPr>
        <w:t>Asp.net</w:t>
      </w:r>
    </w:p>
    <w:p w14:paraId="5440A8E6" w14:textId="77777777" w:rsidR="001803A8" w:rsidRPr="006E2856" w:rsidRDefault="001803A8" w:rsidP="00235D61">
      <w:pPr>
        <w:jc w:val="both"/>
        <w:rPr>
          <w:rFonts w:asciiTheme="majorHAnsi" w:hAnsiTheme="majorHAnsi"/>
          <w:b/>
          <w:bCs/>
        </w:rPr>
      </w:pPr>
      <w:r w:rsidRPr="006E2856">
        <w:rPr>
          <w:rFonts w:asciiTheme="majorHAnsi" w:hAnsiTheme="majorHAnsi"/>
          <w:b/>
          <w:bCs/>
        </w:rPr>
        <w:t xml:space="preserve">Databases                                </w:t>
      </w:r>
      <w:r w:rsidR="00E26623" w:rsidRPr="006E2856">
        <w:rPr>
          <w:rFonts w:asciiTheme="majorHAnsi" w:hAnsiTheme="majorHAnsi"/>
          <w:b/>
          <w:bCs/>
        </w:rPr>
        <w:tab/>
        <w:t>:</w:t>
      </w:r>
      <w:r w:rsidRPr="006E2856">
        <w:rPr>
          <w:rFonts w:asciiTheme="majorHAnsi" w:hAnsiTheme="majorHAnsi"/>
          <w:b/>
          <w:bCs/>
        </w:rPr>
        <w:t xml:space="preserve"> </w:t>
      </w:r>
      <w:r w:rsidR="006E2856">
        <w:rPr>
          <w:rFonts w:asciiTheme="majorHAnsi" w:hAnsiTheme="majorHAnsi"/>
        </w:rPr>
        <w:t xml:space="preserve">SQL </w:t>
      </w:r>
      <w:r w:rsidRPr="006E2856">
        <w:rPr>
          <w:rFonts w:asciiTheme="majorHAnsi" w:hAnsiTheme="majorHAnsi"/>
        </w:rPr>
        <w:t>Server2008</w:t>
      </w:r>
    </w:p>
    <w:p w14:paraId="4F9C5ECA" w14:textId="05BE0CBB" w:rsidR="001803A8" w:rsidRPr="006E2856" w:rsidRDefault="001803A8" w:rsidP="00235D61">
      <w:pPr>
        <w:jc w:val="both"/>
        <w:rPr>
          <w:rFonts w:asciiTheme="majorHAnsi" w:hAnsiTheme="majorHAnsi"/>
          <w:b/>
          <w:bCs/>
        </w:rPr>
      </w:pPr>
      <w:r w:rsidRPr="006E2856">
        <w:rPr>
          <w:rFonts w:asciiTheme="majorHAnsi" w:hAnsiTheme="majorHAnsi"/>
          <w:b/>
          <w:bCs/>
        </w:rPr>
        <w:t>Dev</w:t>
      </w:r>
      <w:r w:rsidR="006E2856">
        <w:rPr>
          <w:rFonts w:asciiTheme="majorHAnsi" w:hAnsiTheme="majorHAnsi"/>
          <w:b/>
          <w:bCs/>
        </w:rPr>
        <w:t xml:space="preserve">elopment Tools      </w:t>
      </w:r>
      <w:r w:rsidR="00E26623">
        <w:rPr>
          <w:rFonts w:asciiTheme="majorHAnsi" w:hAnsiTheme="majorHAnsi"/>
          <w:b/>
          <w:bCs/>
        </w:rPr>
        <w:t xml:space="preserve">        :</w:t>
      </w:r>
      <w:r w:rsidRPr="006E2856">
        <w:rPr>
          <w:rFonts w:asciiTheme="majorHAnsi" w:hAnsiTheme="majorHAnsi"/>
          <w:b/>
          <w:bCs/>
        </w:rPr>
        <w:t xml:space="preserve"> </w:t>
      </w:r>
      <w:r w:rsidRPr="006E2856">
        <w:rPr>
          <w:rFonts w:asciiTheme="majorHAnsi" w:hAnsiTheme="majorHAnsi"/>
        </w:rPr>
        <w:t>Visual Studio</w:t>
      </w:r>
    </w:p>
    <w:p w14:paraId="3CED400D" w14:textId="77777777" w:rsidR="001803A8" w:rsidRPr="006E2856" w:rsidRDefault="001803A8" w:rsidP="00235D61">
      <w:pPr>
        <w:jc w:val="both"/>
        <w:rPr>
          <w:rFonts w:asciiTheme="majorHAnsi" w:hAnsiTheme="majorHAnsi"/>
          <w:b/>
          <w:bCs/>
        </w:rPr>
      </w:pPr>
      <w:r w:rsidRPr="006E2856">
        <w:rPr>
          <w:rFonts w:asciiTheme="majorHAnsi" w:hAnsiTheme="majorHAnsi"/>
          <w:b/>
          <w:bCs/>
        </w:rPr>
        <w:t xml:space="preserve">Web server                           </w:t>
      </w:r>
      <w:r w:rsidR="00E26623" w:rsidRPr="006E2856">
        <w:rPr>
          <w:rFonts w:asciiTheme="majorHAnsi" w:hAnsiTheme="majorHAnsi"/>
          <w:b/>
          <w:bCs/>
        </w:rPr>
        <w:tab/>
        <w:t>:</w:t>
      </w:r>
      <w:r w:rsidRPr="006E2856">
        <w:rPr>
          <w:rFonts w:asciiTheme="majorHAnsi" w:hAnsiTheme="majorHAnsi"/>
          <w:b/>
          <w:bCs/>
        </w:rPr>
        <w:t xml:space="preserve"> </w:t>
      </w:r>
      <w:r w:rsidRPr="006E2856">
        <w:rPr>
          <w:rFonts w:asciiTheme="majorHAnsi" w:hAnsiTheme="majorHAnsi"/>
        </w:rPr>
        <w:t>IIS</w:t>
      </w:r>
    </w:p>
    <w:p w14:paraId="74BF164D" w14:textId="77777777" w:rsidR="00D53E52" w:rsidRPr="006E2856" w:rsidRDefault="001803A8" w:rsidP="00235D61">
      <w:pPr>
        <w:jc w:val="both"/>
        <w:rPr>
          <w:rFonts w:asciiTheme="majorHAnsi" w:hAnsiTheme="majorHAnsi"/>
        </w:rPr>
      </w:pPr>
      <w:r w:rsidRPr="006E2856">
        <w:rPr>
          <w:rFonts w:asciiTheme="majorHAnsi" w:hAnsiTheme="majorHAnsi"/>
          <w:b/>
          <w:bCs/>
        </w:rPr>
        <w:t xml:space="preserve">Web Technology                </w:t>
      </w:r>
      <w:r w:rsidR="00E26623" w:rsidRPr="006E2856">
        <w:rPr>
          <w:rFonts w:asciiTheme="majorHAnsi" w:hAnsiTheme="majorHAnsi"/>
          <w:b/>
          <w:bCs/>
        </w:rPr>
        <w:tab/>
        <w:t>:</w:t>
      </w:r>
      <w:r w:rsidRPr="006E2856">
        <w:rPr>
          <w:rFonts w:asciiTheme="majorHAnsi" w:hAnsiTheme="majorHAnsi"/>
          <w:b/>
          <w:bCs/>
        </w:rPr>
        <w:t xml:space="preserve"> </w:t>
      </w:r>
      <w:r w:rsidRPr="006E2856">
        <w:rPr>
          <w:rFonts w:asciiTheme="majorHAnsi" w:hAnsiTheme="majorHAnsi"/>
        </w:rPr>
        <w:t>HTML</w:t>
      </w:r>
      <w:r w:rsidR="002D7B60" w:rsidRPr="006E2856">
        <w:rPr>
          <w:rFonts w:asciiTheme="majorHAnsi" w:hAnsiTheme="majorHAnsi"/>
        </w:rPr>
        <w:t>5.0</w:t>
      </w:r>
      <w:r w:rsidRPr="006E2856">
        <w:rPr>
          <w:rFonts w:asciiTheme="majorHAnsi" w:hAnsiTheme="majorHAnsi"/>
        </w:rPr>
        <w:t xml:space="preserve">, JavaScript and </w:t>
      </w:r>
      <w:r w:rsidR="00E26623" w:rsidRPr="006E2856">
        <w:rPr>
          <w:rFonts w:asciiTheme="majorHAnsi" w:hAnsiTheme="majorHAnsi"/>
        </w:rPr>
        <w:t>jQuery</w:t>
      </w:r>
      <w:r w:rsidR="002D7B60" w:rsidRPr="006E2856">
        <w:rPr>
          <w:rFonts w:asciiTheme="majorHAnsi" w:hAnsiTheme="majorHAnsi"/>
        </w:rPr>
        <w:t>, CSS</w:t>
      </w:r>
      <w:r w:rsidR="00337C4D" w:rsidRPr="006E2856">
        <w:rPr>
          <w:rFonts w:asciiTheme="majorHAnsi" w:hAnsiTheme="majorHAnsi"/>
        </w:rPr>
        <w:t>3</w:t>
      </w:r>
    </w:p>
    <w:p w14:paraId="61C7712C" w14:textId="1490394C" w:rsidR="00065C0E" w:rsidRDefault="00D53E52" w:rsidP="00235D61">
      <w:pPr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Code Management </w:t>
      </w:r>
      <w:r w:rsidR="001F5F29">
        <w:rPr>
          <w:rFonts w:asciiTheme="majorHAnsi" w:hAnsiTheme="majorHAnsi"/>
          <w:b/>
          <w:bCs/>
        </w:rPr>
        <w:t xml:space="preserve">Tool    </w:t>
      </w:r>
      <w:r w:rsidR="00704E39">
        <w:rPr>
          <w:rFonts w:asciiTheme="majorHAnsi" w:hAnsiTheme="majorHAnsi"/>
          <w:b/>
          <w:bCs/>
        </w:rPr>
        <w:t xml:space="preserve">  :</w:t>
      </w:r>
      <w:r>
        <w:rPr>
          <w:rFonts w:asciiTheme="majorHAnsi" w:hAnsiTheme="majorHAnsi"/>
          <w:b/>
          <w:bCs/>
        </w:rPr>
        <w:t xml:space="preserve"> </w:t>
      </w:r>
      <w:r w:rsidRPr="00D53E52">
        <w:rPr>
          <w:rFonts w:asciiTheme="majorHAnsi" w:hAnsiTheme="majorHAnsi"/>
        </w:rPr>
        <w:t>TFS</w:t>
      </w:r>
    </w:p>
    <w:p w14:paraId="3B4D7FB9" w14:textId="66FB2152" w:rsidR="00D53E52" w:rsidRDefault="00D53E52" w:rsidP="00235D61">
      <w:pPr>
        <w:jc w:val="both"/>
        <w:rPr>
          <w:rFonts w:asciiTheme="majorHAnsi" w:hAnsiTheme="majorHAnsi"/>
          <w:b/>
          <w:bCs/>
        </w:rPr>
      </w:pPr>
    </w:p>
    <w:p w14:paraId="4B3A3A41" w14:textId="13D9A5EF" w:rsidR="001F5F29" w:rsidRDefault="001F5F29" w:rsidP="00235D61">
      <w:pPr>
        <w:jc w:val="both"/>
        <w:rPr>
          <w:rFonts w:asciiTheme="majorHAnsi" w:hAnsiTheme="majorHAnsi"/>
          <w:b/>
          <w:bCs/>
        </w:rPr>
      </w:pPr>
    </w:p>
    <w:p w14:paraId="1FBF7EE5" w14:textId="1073CC18" w:rsidR="001F5F29" w:rsidRDefault="001F5F29" w:rsidP="00235D61">
      <w:pPr>
        <w:jc w:val="both"/>
        <w:rPr>
          <w:rFonts w:asciiTheme="majorHAnsi" w:hAnsiTheme="majorHAnsi"/>
          <w:b/>
          <w:bCs/>
        </w:rPr>
      </w:pPr>
    </w:p>
    <w:p w14:paraId="45697156" w14:textId="792DC80E" w:rsidR="001F5F29" w:rsidRDefault="001F5F29" w:rsidP="00235D61">
      <w:pPr>
        <w:jc w:val="both"/>
        <w:rPr>
          <w:rFonts w:asciiTheme="majorHAnsi" w:hAnsiTheme="majorHAnsi"/>
          <w:b/>
          <w:bCs/>
        </w:rPr>
      </w:pPr>
    </w:p>
    <w:p w14:paraId="2651E913" w14:textId="588C7926" w:rsidR="001F5F29" w:rsidRPr="001F5F29" w:rsidRDefault="001F5F29" w:rsidP="00235D61">
      <w:pPr>
        <w:tabs>
          <w:tab w:val="left" w:pos="360"/>
          <w:tab w:val="left" w:pos="720"/>
          <w:tab w:val="left" w:pos="810"/>
        </w:tabs>
        <w:jc w:val="both"/>
        <w:rPr>
          <w:rFonts w:asciiTheme="majorHAnsi" w:hAnsiTheme="majorHAnsi"/>
          <w:b/>
          <w:bCs/>
        </w:rPr>
      </w:pPr>
    </w:p>
    <w:p w14:paraId="2A954616" w14:textId="77777777" w:rsidR="001F5F29" w:rsidRDefault="001F5F29" w:rsidP="00235D61">
      <w:pPr>
        <w:tabs>
          <w:tab w:val="left" w:pos="360"/>
          <w:tab w:val="left" w:pos="720"/>
          <w:tab w:val="left" w:pos="810"/>
        </w:tabs>
        <w:jc w:val="both"/>
        <w:rPr>
          <w:rFonts w:asciiTheme="majorHAnsi" w:hAnsiTheme="majorHAnsi"/>
          <w:b/>
          <w:bCs/>
          <w:smallCaps/>
        </w:rPr>
      </w:pPr>
    </w:p>
    <w:p w14:paraId="75D5033F" w14:textId="3E6A7AF7" w:rsidR="001F5F29" w:rsidRPr="001F5F29" w:rsidRDefault="001F5F29" w:rsidP="001F5F29">
      <w:pPr>
        <w:pStyle w:val="EDUCATIONheader"/>
        <w:jc w:val="both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PROJECT </w:t>
      </w:r>
    </w:p>
    <w:p w14:paraId="2F7371B4" w14:textId="77777777" w:rsidR="001F5F29" w:rsidRDefault="001F5F29" w:rsidP="00235D61">
      <w:pPr>
        <w:tabs>
          <w:tab w:val="left" w:pos="360"/>
          <w:tab w:val="left" w:pos="720"/>
          <w:tab w:val="left" w:pos="810"/>
        </w:tabs>
        <w:jc w:val="both"/>
        <w:rPr>
          <w:rFonts w:asciiTheme="majorHAnsi" w:hAnsiTheme="majorHAnsi"/>
          <w:b/>
          <w:bCs/>
          <w:smallCaps/>
        </w:rPr>
      </w:pPr>
    </w:p>
    <w:p w14:paraId="58727538" w14:textId="53038781" w:rsidR="00C76619" w:rsidRDefault="00C76619" w:rsidP="00040554">
      <w:pPr>
        <w:tabs>
          <w:tab w:val="left" w:pos="360"/>
          <w:tab w:val="left" w:pos="720"/>
          <w:tab w:val="left" w:pos="810"/>
        </w:tabs>
        <w:jc w:val="both"/>
        <w:rPr>
          <w:rFonts w:asciiTheme="majorHAnsi" w:hAnsiTheme="majorHAnsi"/>
          <w:bCs/>
          <w:smallCaps/>
        </w:rPr>
      </w:pPr>
      <w:r w:rsidRPr="006E2856">
        <w:rPr>
          <w:rFonts w:asciiTheme="majorHAnsi" w:hAnsiTheme="majorHAnsi"/>
          <w:b/>
          <w:bCs/>
          <w:smallCaps/>
        </w:rPr>
        <w:t>Project</w:t>
      </w:r>
      <w:r w:rsidR="001F5F29">
        <w:rPr>
          <w:rFonts w:asciiTheme="majorHAnsi" w:hAnsiTheme="majorHAnsi"/>
          <w:b/>
          <w:bCs/>
          <w:smallCaps/>
        </w:rPr>
        <w:t xml:space="preserve"> Name     </w:t>
      </w:r>
      <w:r w:rsidR="00040554">
        <w:rPr>
          <w:rFonts w:asciiTheme="majorHAnsi" w:hAnsiTheme="majorHAnsi"/>
          <w:b/>
          <w:bCs/>
          <w:smallCaps/>
        </w:rPr>
        <w:t xml:space="preserve">                </w:t>
      </w:r>
      <w:r w:rsidR="001F5F29">
        <w:rPr>
          <w:rFonts w:asciiTheme="majorHAnsi" w:hAnsiTheme="majorHAnsi"/>
          <w:b/>
          <w:bCs/>
          <w:smallCaps/>
        </w:rPr>
        <w:t xml:space="preserve"> </w:t>
      </w:r>
      <w:r w:rsidR="00235D61" w:rsidRPr="006E2856">
        <w:rPr>
          <w:rFonts w:asciiTheme="majorHAnsi" w:hAnsiTheme="majorHAnsi"/>
          <w:bCs/>
          <w:smallCaps/>
        </w:rPr>
        <w:t>:</w:t>
      </w:r>
      <w:r w:rsidR="001F5F29">
        <w:rPr>
          <w:rFonts w:asciiTheme="majorHAnsi" w:hAnsiTheme="majorHAnsi"/>
          <w:bCs/>
          <w:smallCaps/>
        </w:rPr>
        <w:t xml:space="preserve"> </w:t>
      </w:r>
      <w:r w:rsidR="00590FEA" w:rsidRPr="006E2856">
        <w:rPr>
          <w:rFonts w:asciiTheme="majorHAnsi" w:hAnsiTheme="majorHAnsi"/>
          <w:bCs/>
          <w:smallCaps/>
        </w:rPr>
        <w:t>XRM (External Resource Management)</w:t>
      </w:r>
    </w:p>
    <w:p w14:paraId="44E94C1A" w14:textId="77777777" w:rsidR="00040554" w:rsidRDefault="00040554" w:rsidP="00235D61">
      <w:pPr>
        <w:tabs>
          <w:tab w:val="left" w:pos="360"/>
          <w:tab w:val="left" w:pos="720"/>
          <w:tab w:val="left" w:pos="810"/>
        </w:tabs>
        <w:jc w:val="both"/>
        <w:rPr>
          <w:rFonts w:asciiTheme="majorHAnsi" w:hAnsiTheme="majorHAnsi"/>
          <w:bCs/>
          <w:smallCaps/>
        </w:rPr>
      </w:pPr>
    </w:p>
    <w:p w14:paraId="760E07E5" w14:textId="795C2A34" w:rsidR="00040554" w:rsidRDefault="001F5F29" w:rsidP="00040554">
      <w:pPr>
        <w:pStyle w:val="Normal1"/>
        <w:spacing w:line="276" w:lineRule="auto"/>
        <w:ind w:left="2160" w:hanging="2160"/>
        <w:jc w:val="both"/>
        <w:rPr>
          <w:rFonts w:asciiTheme="majorHAnsi" w:hAnsiTheme="majorHAnsi"/>
          <w:bCs/>
          <w:color w:val="auto"/>
          <w:szCs w:val="24"/>
          <w:lang w:eastAsia="x-none"/>
        </w:rPr>
      </w:pPr>
      <w:r w:rsidRPr="006E2856">
        <w:rPr>
          <w:rFonts w:asciiTheme="majorHAnsi" w:hAnsiTheme="majorHAnsi"/>
          <w:b/>
          <w:bCs/>
          <w:smallCaps/>
          <w:szCs w:val="24"/>
        </w:rPr>
        <w:t>Description</w:t>
      </w:r>
      <w:r>
        <w:rPr>
          <w:rFonts w:asciiTheme="majorHAnsi" w:hAnsiTheme="majorHAnsi"/>
          <w:b/>
          <w:bCs/>
          <w:smallCaps/>
          <w:szCs w:val="24"/>
        </w:rPr>
        <w:t xml:space="preserve">        </w:t>
      </w:r>
      <w:r w:rsidR="005905E4">
        <w:rPr>
          <w:rFonts w:asciiTheme="majorHAnsi" w:hAnsiTheme="majorHAnsi"/>
          <w:b/>
          <w:bCs/>
          <w:smallCaps/>
          <w:szCs w:val="24"/>
        </w:rPr>
        <w:t xml:space="preserve">    </w:t>
      </w:r>
      <w:r w:rsidR="00040554">
        <w:rPr>
          <w:rFonts w:asciiTheme="majorHAnsi" w:hAnsiTheme="majorHAnsi"/>
          <w:b/>
          <w:bCs/>
          <w:smallCaps/>
          <w:szCs w:val="24"/>
        </w:rPr>
        <w:t xml:space="preserve">              </w:t>
      </w:r>
      <w:r w:rsidR="005741BA">
        <w:rPr>
          <w:rFonts w:asciiTheme="majorHAnsi" w:hAnsiTheme="majorHAnsi"/>
          <w:b/>
          <w:bCs/>
          <w:smallCaps/>
          <w:szCs w:val="24"/>
        </w:rPr>
        <w:t xml:space="preserve">: </w:t>
      </w:r>
      <w:r w:rsidRPr="001F5F29">
        <w:rPr>
          <w:rFonts w:asciiTheme="majorHAnsi" w:hAnsiTheme="majorHAnsi"/>
          <w:bCs/>
          <w:color w:val="auto"/>
          <w:szCs w:val="24"/>
          <w:lang w:eastAsia="x-none"/>
        </w:rPr>
        <w:t>XRM is a recruiting web application. It has several modules</w:t>
      </w:r>
    </w:p>
    <w:p w14:paraId="5D0C5AB2" w14:textId="16C61B6A" w:rsidR="00040554" w:rsidRDefault="00040554" w:rsidP="00040554">
      <w:pPr>
        <w:pStyle w:val="Normal1"/>
        <w:spacing w:line="276" w:lineRule="auto"/>
        <w:ind w:left="2160" w:hanging="2160"/>
        <w:jc w:val="both"/>
        <w:rPr>
          <w:rFonts w:asciiTheme="majorHAnsi" w:hAnsiTheme="majorHAnsi"/>
          <w:bCs/>
          <w:color w:val="auto"/>
          <w:szCs w:val="24"/>
          <w:lang w:eastAsia="x-none"/>
        </w:rPr>
      </w:pPr>
      <w:r>
        <w:rPr>
          <w:rFonts w:asciiTheme="majorHAnsi" w:hAnsiTheme="majorHAnsi"/>
          <w:bCs/>
          <w:color w:val="auto"/>
          <w:szCs w:val="24"/>
          <w:lang w:eastAsia="x-none"/>
        </w:rPr>
        <w:t xml:space="preserve">                                              </w:t>
      </w:r>
      <w:r w:rsidRPr="001F5F29">
        <w:rPr>
          <w:rFonts w:asciiTheme="majorHAnsi" w:hAnsiTheme="majorHAnsi"/>
          <w:bCs/>
          <w:color w:val="auto"/>
          <w:szCs w:val="24"/>
          <w:lang w:eastAsia="x-none"/>
        </w:rPr>
        <w:t>Like</w:t>
      </w:r>
      <w:r>
        <w:rPr>
          <w:rFonts w:asciiTheme="majorHAnsi" w:hAnsiTheme="majorHAnsi"/>
          <w:bCs/>
          <w:color w:val="auto"/>
          <w:szCs w:val="24"/>
          <w:lang w:eastAsia="x-none"/>
        </w:rPr>
        <w:t xml:space="preserve"> Requisition</w:t>
      </w:r>
      <w:r w:rsidR="001F5F29" w:rsidRPr="001F5F29">
        <w:rPr>
          <w:rFonts w:asciiTheme="majorHAnsi" w:hAnsiTheme="majorHAnsi"/>
          <w:bCs/>
          <w:color w:val="auto"/>
          <w:szCs w:val="24"/>
          <w:lang w:eastAsia="x-none"/>
        </w:rPr>
        <w:t>, Payroll-Services-Requisition, Light Industrial,</w:t>
      </w:r>
    </w:p>
    <w:p w14:paraId="101F12FA" w14:textId="4B46A9A3" w:rsidR="00040554" w:rsidRDefault="00040554" w:rsidP="00040554">
      <w:pPr>
        <w:pStyle w:val="Normal1"/>
        <w:spacing w:line="276" w:lineRule="auto"/>
        <w:ind w:left="2160" w:hanging="2160"/>
        <w:jc w:val="both"/>
        <w:rPr>
          <w:rFonts w:asciiTheme="majorHAnsi" w:hAnsiTheme="majorHAnsi"/>
          <w:bCs/>
          <w:color w:val="auto"/>
          <w:szCs w:val="24"/>
          <w:lang w:eastAsia="x-none"/>
        </w:rPr>
      </w:pPr>
      <w:r>
        <w:rPr>
          <w:rFonts w:asciiTheme="majorHAnsi" w:hAnsiTheme="majorHAnsi"/>
          <w:bCs/>
          <w:color w:val="auto"/>
          <w:szCs w:val="24"/>
          <w:lang w:eastAsia="x-none"/>
        </w:rPr>
        <w:t xml:space="preserve">                                          </w:t>
      </w:r>
      <w:r w:rsidR="001F5F29" w:rsidRPr="001F5F29">
        <w:rPr>
          <w:rFonts w:asciiTheme="majorHAnsi" w:hAnsiTheme="majorHAnsi"/>
          <w:bCs/>
          <w:color w:val="auto"/>
          <w:szCs w:val="24"/>
          <w:lang w:eastAsia="x-none"/>
        </w:rPr>
        <w:t xml:space="preserve"> </w:t>
      </w:r>
      <w:r>
        <w:rPr>
          <w:rFonts w:asciiTheme="majorHAnsi" w:hAnsiTheme="majorHAnsi"/>
          <w:bCs/>
          <w:color w:val="auto"/>
          <w:szCs w:val="24"/>
          <w:lang w:eastAsia="x-none"/>
        </w:rPr>
        <w:t xml:space="preserve">   </w:t>
      </w:r>
      <w:r w:rsidR="001F5F29" w:rsidRPr="001F5F29">
        <w:rPr>
          <w:rFonts w:asciiTheme="majorHAnsi" w:hAnsiTheme="majorHAnsi"/>
          <w:bCs/>
          <w:color w:val="auto"/>
          <w:szCs w:val="24"/>
          <w:lang w:eastAsia="x-none"/>
        </w:rPr>
        <w:t xml:space="preserve">Time &amp; Expense Entry, bid submission, CLP, RFX, Interview </w:t>
      </w:r>
    </w:p>
    <w:p w14:paraId="0B4F01D4" w14:textId="77777777" w:rsidR="00040554" w:rsidRDefault="00040554" w:rsidP="00040554">
      <w:pPr>
        <w:pStyle w:val="Normal1"/>
        <w:spacing w:line="276" w:lineRule="auto"/>
        <w:ind w:left="2160" w:hanging="2160"/>
        <w:jc w:val="both"/>
        <w:rPr>
          <w:rFonts w:asciiTheme="majorHAnsi" w:hAnsiTheme="majorHAnsi"/>
          <w:bCs/>
          <w:color w:val="auto"/>
          <w:szCs w:val="24"/>
          <w:lang w:eastAsia="x-none"/>
        </w:rPr>
      </w:pPr>
      <w:r>
        <w:rPr>
          <w:rFonts w:asciiTheme="majorHAnsi" w:hAnsiTheme="majorHAnsi"/>
          <w:bCs/>
          <w:color w:val="auto"/>
          <w:szCs w:val="24"/>
          <w:lang w:eastAsia="x-none"/>
        </w:rPr>
        <w:t xml:space="preserve">                                              </w:t>
      </w:r>
      <w:r w:rsidRPr="001F5F29">
        <w:rPr>
          <w:rFonts w:asciiTheme="majorHAnsi" w:hAnsiTheme="majorHAnsi"/>
          <w:bCs/>
          <w:color w:val="auto"/>
          <w:szCs w:val="24"/>
          <w:lang w:eastAsia="x-none"/>
        </w:rPr>
        <w:t xml:space="preserve">schedule, </w:t>
      </w:r>
      <w:r>
        <w:rPr>
          <w:rFonts w:asciiTheme="majorHAnsi" w:hAnsiTheme="majorHAnsi"/>
          <w:bCs/>
          <w:color w:val="auto"/>
          <w:szCs w:val="24"/>
          <w:lang w:eastAsia="x-none"/>
        </w:rPr>
        <w:t>Question</w:t>
      </w:r>
      <w:r w:rsidR="001F5F29" w:rsidRPr="001F5F29">
        <w:rPr>
          <w:rFonts w:asciiTheme="majorHAnsi" w:hAnsiTheme="majorHAnsi"/>
          <w:bCs/>
          <w:color w:val="auto"/>
          <w:szCs w:val="24"/>
          <w:lang w:eastAsia="x-none"/>
        </w:rPr>
        <w:t xml:space="preserve"> Bank, </w:t>
      </w:r>
      <w:proofErr w:type="spellStart"/>
      <w:r w:rsidR="001F5F29" w:rsidRPr="001F5F29">
        <w:rPr>
          <w:rFonts w:asciiTheme="majorHAnsi" w:hAnsiTheme="majorHAnsi"/>
          <w:bCs/>
          <w:color w:val="auto"/>
          <w:szCs w:val="24"/>
          <w:lang w:eastAsia="x-none"/>
        </w:rPr>
        <w:t>Acrotrac</w:t>
      </w:r>
      <w:proofErr w:type="spellEnd"/>
      <w:r w:rsidR="001F5F29" w:rsidRPr="001F5F29">
        <w:rPr>
          <w:rFonts w:asciiTheme="majorHAnsi" w:hAnsiTheme="majorHAnsi"/>
          <w:bCs/>
          <w:color w:val="auto"/>
          <w:szCs w:val="24"/>
          <w:lang w:eastAsia="x-none"/>
        </w:rPr>
        <w:t xml:space="preserve">, Reports etc. In this </w:t>
      </w:r>
    </w:p>
    <w:p w14:paraId="6FFA3DDA" w14:textId="77777777" w:rsidR="00040554" w:rsidRDefault="00040554" w:rsidP="00040554">
      <w:pPr>
        <w:pStyle w:val="Normal1"/>
        <w:spacing w:line="276" w:lineRule="auto"/>
        <w:ind w:left="2160" w:hanging="2160"/>
        <w:jc w:val="both"/>
        <w:rPr>
          <w:rFonts w:asciiTheme="majorHAnsi" w:hAnsiTheme="majorHAnsi"/>
          <w:bCs/>
          <w:color w:val="auto"/>
          <w:szCs w:val="24"/>
          <w:lang w:eastAsia="x-none"/>
        </w:rPr>
      </w:pPr>
      <w:r>
        <w:rPr>
          <w:rFonts w:asciiTheme="majorHAnsi" w:hAnsiTheme="majorHAnsi"/>
          <w:bCs/>
          <w:color w:val="auto"/>
          <w:szCs w:val="24"/>
          <w:lang w:eastAsia="x-none"/>
        </w:rPr>
        <w:t xml:space="preserve">                                              </w:t>
      </w:r>
      <w:r w:rsidR="001F5F29" w:rsidRPr="001F5F29">
        <w:rPr>
          <w:rFonts w:asciiTheme="majorHAnsi" w:hAnsiTheme="majorHAnsi"/>
          <w:bCs/>
          <w:color w:val="auto"/>
          <w:szCs w:val="24"/>
          <w:lang w:eastAsia="x-none"/>
        </w:rPr>
        <w:t>application users can submit matching candidates</w:t>
      </w:r>
      <w:r>
        <w:rPr>
          <w:rFonts w:asciiTheme="majorHAnsi" w:hAnsiTheme="majorHAnsi"/>
          <w:bCs/>
          <w:color w:val="auto"/>
          <w:szCs w:val="24"/>
          <w:lang w:eastAsia="x-none"/>
        </w:rPr>
        <w:t xml:space="preserve"> </w:t>
      </w:r>
      <w:r w:rsidR="001F5F29" w:rsidRPr="001F5F29">
        <w:rPr>
          <w:rFonts w:asciiTheme="majorHAnsi" w:hAnsiTheme="majorHAnsi"/>
          <w:bCs/>
          <w:color w:val="auto"/>
          <w:szCs w:val="24"/>
          <w:lang w:eastAsia="x-none"/>
        </w:rPr>
        <w:t xml:space="preserve">against </w:t>
      </w:r>
    </w:p>
    <w:p w14:paraId="166136CD" w14:textId="3A6FF9B8" w:rsidR="001F5F29" w:rsidRDefault="00040554" w:rsidP="00040554">
      <w:pPr>
        <w:pStyle w:val="Normal1"/>
        <w:spacing w:line="276" w:lineRule="auto"/>
        <w:ind w:left="2160" w:hanging="2160"/>
        <w:jc w:val="both"/>
        <w:rPr>
          <w:rFonts w:asciiTheme="majorHAnsi" w:hAnsiTheme="majorHAnsi"/>
          <w:bCs/>
          <w:color w:val="auto"/>
          <w:szCs w:val="24"/>
          <w:lang w:eastAsia="x-none"/>
        </w:rPr>
      </w:pPr>
      <w:r>
        <w:rPr>
          <w:rFonts w:asciiTheme="majorHAnsi" w:hAnsiTheme="majorHAnsi"/>
          <w:bCs/>
          <w:color w:val="auto"/>
          <w:szCs w:val="24"/>
          <w:lang w:eastAsia="x-none"/>
        </w:rPr>
        <w:t xml:space="preserve">                                              </w:t>
      </w:r>
      <w:r w:rsidR="00B06E0E" w:rsidRPr="001F5F29">
        <w:rPr>
          <w:rFonts w:asciiTheme="majorHAnsi" w:hAnsiTheme="majorHAnsi"/>
          <w:bCs/>
          <w:color w:val="auto"/>
          <w:szCs w:val="24"/>
          <w:lang w:eastAsia="x-none"/>
        </w:rPr>
        <w:t xml:space="preserve">a </w:t>
      </w:r>
      <w:r w:rsidR="00B06E0E">
        <w:rPr>
          <w:rFonts w:asciiTheme="majorHAnsi" w:hAnsiTheme="majorHAnsi"/>
          <w:bCs/>
          <w:color w:val="auto"/>
          <w:szCs w:val="24"/>
          <w:lang w:eastAsia="x-none"/>
        </w:rPr>
        <w:t>Requisition</w:t>
      </w:r>
      <w:r w:rsidR="001F5F29" w:rsidRPr="001F5F29">
        <w:rPr>
          <w:rFonts w:asciiTheme="majorHAnsi" w:hAnsiTheme="majorHAnsi"/>
          <w:bCs/>
          <w:color w:val="auto"/>
          <w:szCs w:val="24"/>
          <w:lang w:eastAsia="x-none"/>
        </w:rPr>
        <w:t xml:space="preserve"> along with their documents. Clients</w:t>
      </w:r>
      <w:r w:rsidR="001F5F29">
        <w:rPr>
          <w:rFonts w:asciiTheme="majorHAnsi" w:hAnsiTheme="majorHAnsi"/>
          <w:bCs/>
          <w:color w:val="auto"/>
          <w:szCs w:val="24"/>
          <w:lang w:eastAsia="x-none"/>
        </w:rPr>
        <w:t>.</w:t>
      </w:r>
    </w:p>
    <w:p w14:paraId="4F94B143" w14:textId="77777777" w:rsidR="001F5F29" w:rsidRPr="006E2856" w:rsidRDefault="001F5F29" w:rsidP="00235D61">
      <w:pPr>
        <w:tabs>
          <w:tab w:val="left" w:pos="360"/>
          <w:tab w:val="left" w:pos="720"/>
          <w:tab w:val="left" w:pos="810"/>
        </w:tabs>
        <w:jc w:val="both"/>
        <w:rPr>
          <w:rFonts w:asciiTheme="majorHAnsi" w:hAnsiTheme="majorHAnsi"/>
          <w:bCs/>
          <w:smallCaps/>
        </w:rPr>
      </w:pPr>
    </w:p>
    <w:p w14:paraId="3A07DCB5" w14:textId="6D28FE0F" w:rsidR="00542F90" w:rsidRPr="006E2856" w:rsidRDefault="00542F90" w:rsidP="00235D61">
      <w:pPr>
        <w:tabs>
          <w:tab w:val="left" w:pos="360"/>
          <w:tab w:val="left" w:pos="720"/>
          <w:tab w:val="left" w:pos="810"/>
        </w:tabs>
        <w:jc w:val="both"/>
        <w:rPr>
          <w:rFonts w:asciiTheme="majorHAnsi" w:hAnsiTheme="majorHAnsi"/>
          <w:bCs/>
          <w:smallCaps/>
        </w:rPr>
      </w:pPr>
      <w:r w:rsidRPr="006E2856">
        <w:rPr>
          <w:rFonts w:asciiTheme="majorHAnsi" w:hAnsiTheme="majorHAnsi"/>
          <w:b/>
          <w:bCs/>
          <w:smallCaps/>
        </w:rPr>
        <w:t>Client Website</w:t>
      </w:r>
      <w:r w:rsidR="001F5F29">
        <w:rPr>
          <w:rFonts w:asciiTheme="majorHAnsi" w:hAnsiTheme="majorHAnsi"/>
          <w:b/>
          <w:bCs/>
          <w:smallCaps/>
        </w:rPr>
        <w:t xml:space="preserve">           </w:t>
      </w:r>
      <w:r w:rsidR="005741BA">
        <w:rPr>
          <w:rFonts w:asciiTheme="majorHAnsi" w:hAnsiTheme="majorHAnsi"/>
          <w:b/>
          <w:bCs/>
          <w:smallCaps/>
        </w:rPr>
        <w:t xml:space="preserve">    </w:t>
      </w:r>
      <w:r w:rsidR="001F5F29">
        <w:rPr>
          <w:rFonts w:asciiTheme="majorHAnsi" w:hAnsiTheme="majorHAnsi"/>
          <w:b/>
          <w:bCs/>
          <w:smallCaps/>
        </w:rPr>
        <w:t xml:space="preserve"> </w:t>
      </w:r>
      <w:r w:rsidR="005741BA">
        <w:rPr>
          <w:rFonts w:asciiTheme="majorHAnsi" w:hAnsiTheme="majorHAnsi"/>
          <w:b/>
          <w:bCs/>
          <w:smallCaps/>
        </w:rPr>
        <w:t xml:space="preserve">  </w:t>
      </w:r>
      <w:r w:rsidRPr="006E2856">
        <w:rPr>
          <w:rFonts w:asciiTheme="majorHAnsi" w:hAnsiTheme="majorHAnsi"/>
          <w:bCs/>
          <w:lang w:eastAsia="x-none"/>
        </w:rPr>
        <w:t>:</w:t>
      </w:r>
      <w:r w:rsidR="001F5F29">
        <w:rPr>
          <w:rFonts w:asciiTheme="majorHAnsi" w:hAnsiTheme="majorHAnsi"/>
          <w:bCs/>
          <w:lang w:eastAsia="x-none"/>
        </w:rPr>
        <w:t xml:space="preserve"> </w:t>
      </w:r>
      <w:r w:rsidR="00374182" w:rsidRPr="006E2856">
        <w:rPr>
          <w:rFonts w:asciiTheme="majorHAnsi" w:hAnsiTheme="majorHAnsi"/>
          <w:bCs/>
          <w:lang w:eastAsia="x-none"/>
        </w:rPr>
        <w:t xml:space="preserve">Kellogg, Pitney </w:t>
      </w:r>
      <w:r w:rsidR="00B06E0E" w:rsidRPr="006E2856">
        <w:rPr>
          <w:rFonts w:asciiTheme="majorHAnsi" w:hAnsiTheme="majorHAnsi"/>
          <w:bCs/>
          <w:lang w:eastAsia="x-none"/>
        </w:rPr>
        <w:t>Bowes</w:t>
      </w:r>
      <w:r w:rsidR="00B06E0E">
        <w:rPr>
          <w:rFonts w:asciiTheme="majorHAnsi" w:hAnsiTheme="majorHAnsi"/>
          <w:bCs/>
          <w:lang w:eastAsia="x-none"/>
        </w:rPr>
        <w:t>, Taylor, LMC</w:t>
      </w:r>
    </w:p>
    <w:p w14:paraId="5AAACCCA" w14:textId="0027E450" w:rsidR="00BB0EE7" w:rsidRPr="006E2856" w:rsidRDefault="00C76619" w:rsidP="00235D61">
      <w:pPr>
        <w:pStyle w:val="Normal1"/>
        <w:spacing w:line="276" w:lineRule="auto"/>
        <w:jc w:val="both"/>
        <w:rPr>
          <w:rFonts w:asciiTheme="majorHAnsi" w:hAnsiTheme="majorHAnsi"/>
          <w:bCs/>
          <w:color w:val="auto"/>
          <w:szCs w:val="24"/>
          <w:lang w:eastAsia="x-none"/>
        </w:rPr>
      </w:pPr>
      <w:r w:rsidRPr="006E2856">
        <w:rPr>
          <w:rFonts w:asciiTheme="majorHAnsi" w:hAnsiTheme="majorHAnsi"/>
          <w:b/>
          <w:bCs/>
          <w:smallCaps/>
          <w:szCs w:val="24"/>
        </w:rPr>
        <w:t>Technologies</w:t>
      </w:r>
      <w:r w:rsidR="001F5F29">
        <w:rPr>
          <w:rFonts w:asciiTheme="majorHAnsi" w:hAnsiTheme="majorHAnsi"/>
          <w:b/>
          <w:bCs/>
          <w:smallCaps/>
          <w:szCs w:val="24"/>
        </w:rPr>
        <w:t xml:space="preserve">                </w:t>
      </w:r>
      <w:r w:rsidR="005741BA">
        <w:rPr>
          <w:rFonts w:asciiTheme="majorHAnsi" w:hAnsiTheme="majorHAnsi"/>
          <w:b/>
          <w:bCs/>
          <w:smallCaps/>
          <w:szCs w:val="24"/>
        </w:rPr>
        <w:t xml:space="preserve">     </w:t>
      </w:r>
      <w:r w:rsidR="001F5F29">
        <w:rPr>
          <w:rFonts w:asciiTheme="majorHAnsi" w:hAnsiTheme="majorHAnsi"/>
          <w:b/>
          <w:bCs/>
          <w:smallCaps/>
          <w:szCs w:val="24"/>
        </w:rPr>
        <w:t xml:space="preserve"> </w:t>
      </w:r>
      <w:r w:rsidR="00235D61" w:rsidRPr="006E2856">
        <w:rPr>
          <w:rFonts w:asciiTheme="majorHAnsi" w:hAnsiTheme="majorHAnsi"/>
          <w:bCs/>
          <w:smallCaps/>
          <w:szCs w:val="24"/>
        </w:rPr>
        <w:t>:</w:t>
      </w:r>
      <w:r w:rsidR="001F5F29">
        <w:rPr>
          <w:rFonts w:asciiTheme="majorHAnsi" w:hAnsiTheme="majorHAnsi"/>
          <w:bCs/>
          <w:smallCaps/>
          <w:szCs w:val="24"/>
        </w:rPr>
        <w:t xml:space="preserve"> </w:t>
      </w:r>
      <w:r w:rsidR="00BB0EE7" w:rsidRPr="006E2856">
        <w:rPr>
          <w:rFonts w:asciiTheme="majorHAnsi" w:hAnsiTheme="majorHAnsi"/>
          <w:bCs/>
          <w:color w:val="auto"/>
          <w:szCs w:val="24"/>
          <w:lang w:eastAsia="x-none"/>
        </w:rPr>
        <w:t>.Net Framework,</w:t>
      </w:r>
      <w:r w:rsidR="00FB781D">
        <w:rPr>
          <w:rFonts w:asciiTheme="majorHAnsi" w:hAnsiTheme="majorHAnsi"/>
          <w:bCs/>
          <w:color w:val="auto"/>
          <w:szCs w:val="24"/>
          <w:lang w:eastAsia="x-none"/>
        </w:rPr>
        <w:t xml:space="preserve"> ASP.Net</w:t>
      </w:r>
      <w:r w:rsidR="005741BA">
        <w:rPr>
          <w:rFonts w:asciiTheme="majorHAnsi" w:hAnsiTheme="majorHAnsi"/>
          <w:bCs/>
          <w:color w:val="auto"/>
          <w:szCs w:val="24"/>
          <w:lang w:eastAsia="x-none"/>
        </w:rPr>
        <w:t>, SQL Server 2008</w:t>
      </w:r>
      <w:r w:rsidR="00BB0EE7" w:rsidRPr="006E2856">
        <w:rPr>
          <w:rFonts w:asciiTheme="majorHAnsi" w:hAnsiTheme="majorHAnsi"/>
          <w:bCs/>
          <w:color w:val="auto"/>
          <w:szCs w:val="24"/>
          <w:lang w:eastAsia="x-none"/>
        </w:rPr>
        <w:t>.</w:t>
      </w:r>
    </w:p>
    <w:p w14:paraId="657F54B2" w14:textId="185C3536" w:rsidR="00773A1C" w:rsidRDefault="00FB781D" w:rsidP="002C314B">
      <w:pPr>
        <w:pStyle w:val="Normal1"/>
        <w:spacing w:line="276" w:lineRule="auto"/>
        <w:jc w:val="both"/>
        <w:rPr>
          <w:rFonts w:asciiTheme="majorHAnsi" w:hAnsiTheme="majorHAnsi"/>
          <w:bCs/>
          <w:smallCaps/>
          <w:szCs w:val="24"/>
        </w:rPr>
      </w:pPr>
      <w:r>
        <w:rPr>
          <w:rFonts w:asciiTheme="majorHAnsi" w:hAnsiTheme="majorHAnsi"/>
          <w:b/>
          <w:bCs/>
          <w:smallCaps/>
          <w:szCs w:val="24"/>
        </w:rPr>
        <w:t>Language</w:t>
      </w:r>
      <w:r w:rsidR="001F5F29">
        <w:rPr>
          <w:rFonts w:asciiTheme="majorHAnsi" w:hAnsiTheme="majorHAnsi"/>
          <w:b/>
          <w:bCs/>
          <w:smallCaps/>
          <w:szCs w:val="24"/>
        </w:rPr>
        <w:t xml:space="preserve">                         </w:t>
      </w:r>
      <w:r w:rsidR="005741BA">
        <w:rPr>
          <w:rFonts w:asciiTheme="majorHAnsi" w:hAnsiTheme="majorHAnsi"/>
          <w:b/>
          <w:bCs/>
          <w:smallCaps/>
          <w:szCs w:val="24"/>
        </w:rPr>
        <w:t xml:space="preserve">     </w:t>
      </w:r>
      <w:r w:rsidR="001F5F29">
        <w:rPr>
          <w:rFonts w:asciiTheme="majorHAnsi" w:hAnsiTheme="majorHAnsi"/>
          <w:b/>
          <w:bCs/>
          <w:smallCaps/>
          <w:szCs w:val="24"/>
        </w:rPr>
        <w:t xml:space="preserve">  </w:t>
      </w:r>
      <w:r w:rsidR="005741BA">
        <w:rPr>
          <w:rFonts w:asciiTheme="majorHAnsi" w:hAnsiTheme="majorHAnsi"/>
          <w:bCs/>
          <w:smallCaps/>
          <w:szCs w:val="24"/>
        </w:rPr>
        <w:t xml:space="preserve">:  </w:t>
      </w:r>
      <w:r w:rsidR="00B06E0E">
        <w:rPr>
          <w:rFonts w:asciiTheme="majorHAnsi" w:hAnsiTheme="majorHAnsi"/>
          <w:bCs/>
          <w:smallCaps/>
          <w:szCs w:val="24"/>
        </w:rPr>
        <w:t>C#, VB.NET</w:t>
      </w:r>
    </w:p>
    <w:p w14:paraId="1FE4B266" w14:textId="117C776C" w:rsidR="005741BA" w:rsidRPr="005741BA" w:rsidRDefault="005741BA" w:rsidP="005741BA">
      <w:pPr>
        <w:pStyle w:val="Normal1"/>
        <w:spacing w:line="276" w:lineRule="auto"/>
        <w:ind w:left="2160" w:hanging="2160"/>
        <w:jc w:val="both"/>
        <w:rPr>
          <w:rFonts w:asciiTheme="majorHAnsi" w:hAnsiTheme="majorHAnsi"/>
          <w:bCs/>
          <w:color w:val="auto"/>
          <w:szCs w:val="24"/>
          <w:lang w:eastAsia="x-none"/>
        </w:rPr>
      </w:pPr>
      <w:r>
        <w:rPr>
          <w:rFonts w:asciiTheme="majorHAnsi" w:hAnsiTheme="majorHAnsi"/>
          <w:b/>
          <w:bCs/>
          <w:smallCaps/>
          <w:szCs w:val="24"/>
        </w:rPr>
        <w:t xml:space="preserve">Third party control    : </w:t>
      </w:r>
      <w:r w:rsidRPr="005741BA">
        <w:rPr>
          <w:rFonts w:asciiTheme="majorHAnsi" w:hAnsiTheme="majorHAnsi"/>
          <w:bCs/>
          <w:smallCaps/>
          <w:szCs w:val="24"/>
        </w:rPr>
        <w:t>Telerik</w:t>
      </w:r>
    </w:p>
    <w:p w14:paraId="36F11D69" w14:textId="0F96ACD3" w:rsidR="005741BA" w:rsidRPr="005741BA" w:rsidRDefault="005741BA" w:rsidP="002C314B">
      <w:pPr>
        <w:pStyle w:val="Normal1"/>
        <w:spacing w:line="276" w:lineRule="auto"/>
        <w:jc w:val="both"/>
        <w:rPr>
          <w:rFonts w:asciiTheme="majorHAnsi" w:hAnsiTheme="majorHAnsi"/>
          <w:b/>
          <w:bCs/>
          <w:smallCaps/>
          <w:szCs w:val="24"/>
        </w:rPr>
      </w:pPr>
      <w:proofErr w:type="spellStart"/>
      <w:r w:rsidRPr="005741BA">
        <w:rPr>
          <w:rFonts w:asciiTheme="majorHAnsi" w:hAnsiTheme="majorHAnsi"/>
          <w:b/>
          <w:bCs/>
          <w:smallCaps/>
          <w:szCs w:val="24"/>
        </w:rPr>
        <w:t>ui</w:t>
      </w:r>
      <w:proofErr w:type="spellEnd"/>
      <w:r>
        <w:rPr>
          <w:rFonts w:asciiTheme="majorHAnsi" w:hAnsiTheme="majorHAnsi"/>
          <w:b/>
          <w:bCs/>
          <w:smallCaps/>
          <w:szCs w:val="24"/>
        </w:rPr>
        <w:t xml:space="preserve">                                                   : </w:t>
      </w:r>
      <w:r w:rsidR="00B06E0E" w:rsidRPr="005741BA">
        <w:rPr>
          <w:rFonts w:asciiTheme="majorHAnsi" w:hAnsiTheme="majorHAnsi"/>
          <w:bCs/>
          <w:smallCaps/>
          <w:szCs w:val="24"/>
        </w:rPr>
        <w:t>H</w:t>
      </w:r>
      <w:r w:rsidR="00B06E0E">
        <w:rPr>
          <w:rFonts w:asciiTheme="majorHAnsi" w:hAnsiTheme="majorHAnsi"/>
          <w:bCs/>
          <w:smallCaps/>
          <w:szCs w:val="24"/>
        </w:rPr>
        <w:t>TML, CSS, JQUERY, JavaScript</w:t>
      </w:r>
    </w:p>
    <w:p w14:paraId="30B7D22C" w14:textId="065AEB89" w:rsidR="001F5F29" w:rsidRDefault="001F5F29" w:rsidP="001F5F29">
      <w:pPr>
        <w:pStyle w:val="Normal1"/>
        <w:spacing w:line="276" w:lineRule="auto"/>
        <w:ind w:left="2160" w:hanging="2160"/>
        <w:jc w:val="both"/>
        <w:rPr>
          <w:rFonts w:asciiTheme="majorHAnsi" w:hAnsiTheme="majorHAnsi"/>
          <w:bCs/>
          <w:color w:val="auto"/>
          <w:szCs w:val="24"/>
          <w:lang w:eastAsia="x-none"/>
        </w:rPr>
      </w:pPr>
      <w:r>
        <w:rPr>
          <w:rFonts w:asciiTheme="majorHAnsi" w:hAnsiTheme="majorHAnsi"/>
          <w:b/>
          <w:bCs/>
          <w:smallCaps/>
          <w:szCs w:val="24"/>
        </w:rPr>
        <w:t>DURATION</w:t>
      </w:r>
      <w:r>
        <w:rPr>
          <w:rFonts w:asciiTheme="majorHAnsi" w:hAnsiTheme="majorHAnsi"/>
          <w:bCs/>
          <w:color w:val="auto"/>
          <w:szCs w:val="24"/>
          <w:lang w:eastAsia="x-none"/>
        </w:rPr>
        <w:t xml:space="preserve">               </w:t>
      </w:r>
      <w:r w:rsidR="005741BA">
        <w:rPr>
          <w:rFonts w:asciiTheme="majorHAnsi" w:hAnsiTheme="majorHAnsi"/>
          <w:bCs/>
          <w:color w:val="auto"/>
          <w:szCs w:val="24"/>
          <w:lang w:eastAsia="x-none"/>
        </w:rPr>
        <w:t xml:space="preserve">     </w:t>
      </w:r>
      <w:r>
        <w:rPr>
          <w:rFonts w:asciiTheme="majorHAnsi" w:hAnsiTheme="majorHAnsi"/>
          <w:bCs/>
          <w:color w:val="auto"/>
          <w:szCs w:val="24"/>
          <w:lang w:eastAsia="x-none"/>
        </w:rPr>
        <w:t xml:space="preserve"> : Au</w:t>
      </w:r>
      <w:r w:rsidR="005741BA">
        <w:rPr>
          <w:rFonts w:asciiTheme="majorHAnsi" w:hAnsiTheme="majorHAnsi"/>
          <w:bCs/>
          <w:color w:val="auto"/>
          <w:szCs w:val="24"/>
          <w:lang w:eastAsia="x-none"/>
        </w:rPr>
        <w:t>g 2015-Till date</w:t>
      </w:r>
    </w:p>
    <w:p w14:paraId="154370A8" w14:textId="77777777" w:rsidR="002C314B" w:rsidRPr="006E2856" w:rsidRDefault="002C314B" w:rsidP="00235D61">
      <w:pPr>
        <w:pStyle w:val="Normal1"/>
        <w:spacing w:line="276" w:lineRule="auto"/>
        <w:jc w:val="both"/>
        <w:rPr>
          <w:rFonts w:asciiTheme="majorHAnsi" w:hAnsiTheme="majorHAnsi"/>
          <w:color w:val="auto"/>
          <w:szCs w:val="24"/>
        </w:rPr>
      </w:pPr>
    </w:p>
    <w:p w14:paraId="0C1BBE3A" w14:textId="77777777" w:rsidR="00BB0EE7" w:rsidRPr="006E2856" w:rsidRDefault="00BB0EE7" w:rsidP="00235D61">
      <w:pPr>
        <w:pStyle w:val="Normal1"/>
        <w:spacing w:line="276" w:lineRule="auto"/>
        <w:jc w:val="both"/>
        <w:rPr>
          <w:rFonts w:asciiTheme="majorHAnsi" w:hAnsiTheme="majorHAnsi" w:cs="Arial"/>
          <w:color w:val="auto"/>
          <w:szCs w:val="24"/>
          <w:lang w:val="en-GB" w:eastAsia="ar-SA"/>
        </w:rPr>
      </w:pPr>
    </w:p>
    <w:p w14:paraId="1F5D5E7C" w14:textId="77777777" w:rsidR="00BB0EE7" w:rsidRPr="006E2856" w:rsidRDefault="00BB0EE7" w:rsidP="00235D61">
      <w:pPr>
        <w:pStyle w:val="Normal1"/>
        <w:spacing w:line="276" w:lineRule="auto"/>
        <w:jc w:val="both"/>
        <w:rPr>
          <w:rFonts w:asciiTheme="majorHAnsi" w:hAnsiTheme="majorHAnsi"/>
          <w:b/>
          <w:bCs/>
          <w:smallCaps/>
          <w:szCs w:val="24"/>
        </w:rPr>
      </w:pPr>
      <w:r w:rsidRPr="006E2856">
        <w:rPr>
          <w:rFonts w:asciiTheme="majorHAnsi" w:hAnsiTheme="majorHAnsi"/>
          <w:b/>
          <w:bCs/>
          <w:smallCaps/>
          <w:szCs w:val="24"/>
        </w:rPr>
        <w:t>Roles &amp; Responsibilities:</w:t>
      </w:r>
    </w:p>
    <w:p w14:paraId="5BFE835A" w14:textId="77777777" w:rsidR="00BB0EE7" w:rsidRPr="006E2856" w:rsidRDefault="00BB0EE7" w:rsidP="00235D61">
      <w:pPr>
        <w:pStyle w:val="ListParagraph"/>
        <w:numPr>
          <w:ilvl w:val="0"/>
          <w:numId w:val="27"/>
        </w:numPr>
        <w:suppressAutoHyphens w:val="0"/>
        <w:spacing w:after="0"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  <w:lang w:eastAsia="en-US"/>
        </w:rPr>
      </w:pPr>
      <w:r w:rsidRPr="006E2856">
        <w:rPr>
          <w:rFonts w:asciiTheme="majorHAnsi" w:eastAsia="Times New Roman" w:hAnsiTheme="majorHAnsi" w:cs="Times New Roman"/>
          <w:sz w:val="24"/>
          <w:szCs w:val="24"/>
          <w:lang w:eastAsia="en-US"/>
        </w:rPr>
        <w:t>Requirement Gathering, Analyzing and Developing the Modules as per Business requirement.</w:t>
      </w:r>
    </w:p>
    <w:p w14:paraId="4E01F866" w14:textId="77777777" w:rsidR="00BB0EE7" w:rsidRPr="006E2856" w:rsidRDefault="00BB0EE7" w:rsidP="00235D61">
      <w:pPr>
        <w:pStyle w:val="ListParagraph"/>
        <w:numPr>
          <w:ilvl w:val="0"/>
          <w:numId w:val="27"/>
        </w:numPr>
        <w:suppressAutoHyphens w:val="0"/>
        <w:spacing w:after="0"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  <w:lang w:eastAsia="en-US"/>
        </w:rPr>
      </w:pPr>
      <w:r w:rsidRPr="006E2856">
        <w:rPr>
          <w:rFonts w:asciiTheme="majorHAnsi" w:eastAsia="Times New Roman" w:hAnsiTheme="majorHAnsi" w:cs="Times New Roman"/>
          <w:sz w:val="24"/>
          <w:szCs w:val="24"/>
          <w:lang w:eastAsia="en-US"/>
        </w:rPr>
        <w:t>Writing Queries as per business logic.</w:t>
      </w:r>
    </w:p>
    <w:p w14:paraId="3CA33FB1" w14:textId="77777777" w:rsidR="00BB0EE7" w:rsidRPr="006E2856" w:rsidRDefault="00BB0EE7" w:rsidP="00235D61">
      <w:pPr>
        <w:pStyle w:val="ListParagraph"/>
        <w:numPr>
          <w:ilvl w:val="0"/>
          <w:numId w:val="27"/>
        </w:numPr>
        <w:suppressAutoHyphens w:val="0"/>
        <w:spacing w:after="0"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  <w:lang w:eastAsia="en-US"/>
        </w:rPr>
      </w:pPr>
      <w:r w:rsidRPr="006E2856">
        <w:rPr>
          <w:rFonts w:asciiTheme="majorHAnsi" w:eastAsia="Times New Roman" w:hAnsiTheme="majorHAnsi" w:cs="Times New Roman"/>
          <w:sz w:val="24"/>
          <w:szCs w:val="24"/>
          <w:lang w:eastAsia="en-US"/>
        </w:rPr>
        <w:t>Writing stored procedures and functions as per requirement.</w:t>
      </w:r>
    </w:p>
    <w:p w14:paraId="5DCF2C96" w14:textId="77777777" w:rsidR="00BB0EE7" w:rsidRPr="006E2856" w:rsidRDefault="00BB0EE7" w:rsidP="00235D61">
      <w:pPr>
        <w:pStyle w:val="ListParagraph"/>
        <w:numPr>
          <w:ilvl w:val="0"/>
          <w:numId w:val="27"/>
        </w:numPr>
        <w:suppressAutoHyphens w:val="0"/>
        <w:spacing w:after="0"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  <w:lang w:eastAsia="en-US"/>
        </w:rPr>
      </w:pPr>
      <w:r w:rsidRPr="006E2856">
        <w:rPr>
          <w:rFonts w:asciiTheme="majorHAnsi" w:eastAsia="Times New Roman" w:hAnsiTheme="majorHAnsi" w:cs="Times New Roman"/>
          <w:sz w:val="24"/>
          <w:szCs w:val="24"/>
          <w:lang w:eastAsia="en-US"/>
        </w:rPr>
        <w:t>Writing triggers as per requirement.</w:t>
      </w:r>
    </w:p>
    <w:p w14:paraId="6FEE54AD" w14:textId="77777777" w:rsidR="00BB0EE7" w:rsidRPr="006E2856" w:rsidRDefault="00BB0EE7" w:rsidP="00235D61">
      <w:pPr>
        <w:pStyle w:val="ListParagraph"/>
        <w:numPr>
          <w:ilvl w:val="0"/>
          <w:numId w:val="27"/>
        </w:numPr>
        <w:suppressAutoHyphens w:val="0"/>
        <w:spacing w:after="0"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  <w:lang w:eastAsia="en-US"/>
        </w:rPr>
      </w:pPr>
      <w:r w:rsidRPr="006E2856">
        <w:rPr>
          <w:rFonts w:asciiTheme="majorHAnsi" w:eastAsia="Times New Roman" w:hAnsiTheme="majorHAnsi" w:cs="Times New Roman"/>
          <w:sz w:val="24"/>
          <w:szCs w:val="24"/>
          <w:lang w:eastAsia="en-US"/>
        </w:rPr>
        <w:t>Involved in Unit testing</w:t>
      </w:r>
    </w:p>
    <w:p w14:paraId="2533570D" w14:textId="77777777" w:rsidR="00BB0EE7" w:rsidRPr="006E2856" w:rsidRDefault="00BB0EE7" w:rsidP="00235D61">
      <w:pPr>
        <w:pStyle w:val="ListParagraph"/>
        <w:numPr>
          <w:ilvl w:val="0"/>
          <w:numId w:val="27"/>
        </w:numPr>
        <w:suppressAutoHyphens w:val="0"/>
        <w:spacing w:after="0"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  <w:lang w:eastAsia="en-US"/>
        </w:rPr>
      </w:pPr>
      <w:r w:rsidRPr="006E2856">
        <w:rPr>
          <w:rFonts w:asciiTheme="majorHAnsi" w:eastAsia="Times New Roman" w:hAnsiTheme="majorHAnsi" w:cs="Times New Roman"/>
          <w:sz w:val="24"/>
          <w:szCs w:val="24"/>
          <w:lang w:eastAsia="en-US"/>
        </w:rPr>
        <w:t>Preparing Database objects and deploying them on required DB environments.</w:t>
      </w:r>
    </w:p>
    <w:p w14:paraId="3D9F5E45" w14:textId="77777777" w:rsidR="00BB0EE7" w:rsidRPr="006E2856" w:rsidRDefault="00BB0EE7" w:rsidP="00235D61">
      <w:pPr>
        <w:pStyle w:val="ListParagraph"/>
        <w:numPr>
          <w:ilvl w:val="0"/>
          <w:numId w:val="27"/>
        </w:numPr>
        <w:suppressAutoHyphens w:val="0"/>
        <w:spacing w:after="0"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  <w:lang w:eastAsia="en-US"/>
        </w:rPr>
      </w:pPr>
      <w:r w:rsidRPr="006E2856">
        <w:rPr>
          <w:rFonts w:asciiTheme="majorHAnsi" w:eastAsia="Times New Roman" w:hAnsiTheme="majorHAnsi" w:cs="Times New Roman"/>
          <w:sz w:val="24"/>
          <w:szCs w:val="24"/>
          <w:lang w:eastAsia="en-US"/>
        </w:rPr>
        <w:t>Analyses the flow of the application and fix bugs from Database prospective.</w:t>
      </w:r>
    </w:p>
    <w:p w14:paraId="25F06106" w14:textId="77777777" w:rsidR="00BB0EE7" w:rsidRDefault="00BB0EE7" w:rsidP="00235D61">
      <w:pPr>
        <w:pStyle w:val="ListParagraph"/>
        <w:numPr>
          <w:ilvl w:val="0"/>
          <w:numId w:val="27"/>
        </w:numPr>
        <w:suppressAutoHyphens w:val="0"/>
        <w:spacing w:after="0"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  <w:lang w:eastAsia="en-US"/>
        </w:rPr>
      </w:pPr>
      <w:r w:rsidRPr="006E2856">
        <w:rPr>
          <w:rFonts w:asciiTheme="majorHAnsi" w:eastAsia="Times New Roman" w:hAnsiTheme="majorHAnsi" w:cs="Times New Roman"/>
          <w:sz w:val="24"/>
          <w:szCs w:val="24"/>
          <w:lang w:eastAsia="en-US"/>
        </w:rPr>
        <w:t>Coordinating with clients on understanding the requirement and developed the module accordingly.</w:t>
      </w:r>
    </w:p>
    <w:p w14:paraId="11C6E27F" w14:textId="77777777" w:rsidR="004A4B2F" w:rsidRPr="006E2856" w:rsidRDefault="004A4B2F" w:rsidP="00235D61">
      <w:pPr>
        <w:pStyle w:val="ListParagraph"/>
        <w:numPr>
          <w:ilvl w:val="0"/>
          <w:numId w:val="27"/>
        </w:numPr>
        <w:suppressAutoHyphens w:val="0"/>
        <w:spacing w:after="0"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  <w:lang w:eastAsia="en-US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US"/>
        </w:rPr>
        <w:t>Worked on Globalization.</w:t>
      </w:r>
    </w:p>
    <w:p w14:paraId="15EBE846" w14:textId="77777777" w:rsidR="002A289D" w:rsidRPr="002C314B" w:rsidRDefault="002A289D" w:rsidP="00235D61">
      <w:pPr>
        <w:pStyle w:val="NoSpacing"/>
        <w:ind w:left="360"/>
        <w:jc w:val="both"/>
        <w:rPr>
          <w:rFonts w:asciiTheme="majorHAnsi" w:hAnsiTheme="majorHAnsi" w:cs="Times New Roman"/>
          <w:sz w:val="20"/>
          <w:szCs w:val="20"/>
        </w:rPr>
      </w:pPr>
    </w:p>
    <w:p w14:paraId="163A7982" w14:textId="77777777" w:rsidR="00EC3D9D" w:rsidRPr="002C314B" w:rsidRDefault="00EC3D9D" w:rsidP="00235D61">
      <w:pPr>
        <w:pStyle w:val="EDUCATIONheader"/>
        <w:jc w:val="both"/>
        <w:outlineLvl w:val="0"/>
        <w:rPr>
          <w:rFonts w:asciiTheme="majorHAnsi" w:hAnsiTheme="majorHAnsi"/>
        </w:rPr>
      </w:pPr>
      <w:r w:rsidRPr="002C314B">
        <w:rPr>
          <w:rFonts w:asciiTheme="majorHAnsi" w:hAnsiTheme="majorHAnsi"/>
        </w:rPr>
        <w:t>Achievements</w:t>
      </w:r>
    </w:p>
    <w:p w14:paraId="5C542CEB" w14:textId="77777777" w:rsidR="00EC3D9D" w:rsidRPr="006E2856" w:rsidRDefault="002B5EAC" w:rsidP="00235D61">
      <w:pPr>
        <w:numPr>
          <w:ilvl w:val="0"/>
          <w:numId w:val="2"/>
        </w:numPr>
        <w:jc w:val="both"/>
        <w:rPr>
          <w:rFonts w:asciiTheme="majorHAnsi" w:hAnsiTheme="majorHAnsi"/>
          <w:bCs/>
          <w:color w:val="000000"/>
        </w:rPr>
      </w:pPr>
      <w:r w:rsidRPr="006E2856">
        <w:rPr>
          <w:rFonts w:asciiTheme="majorHAnsi" w:hAnsiTheme="majorHAnsi"/>
          <w:bCs/>
          <w:color w:val="000000"/>
        </w:rPr>
        <w:t xml:space="preserve">Active member of </w:t>
      </w:r>
      <w:r w:rsidR="006E2856" w:rsidRPr="006E2856">
        <w:rPr>
          <w:rFonts w:asciiTheme="majorHAnsi" w:hAnsiTheme="majorHAnsi"/>
          <w:bCs/>
          <w:color w:val="000000"/>
        </w:rPr>
        <w:t>Enthuse</w:t>
      </w:r>
      <w:r w:rsidRPr="006E2856">
        <w:rPr>
          <w:rFonts w:asciiTheme="majorHAnsi" w:hAnsiTheme="majorHAnsi"/>
          <w:bCs/>
          <w:color w:val="000000"/>
        </w:rPr>
        <w:t xml:space="preserve"> &amp; </w:t>
      </w:r>
      <w:r w:rsidR="0071200D" w:rsidRPr="006E2856">
        <w:rPr>
          <w:rFonts w:asciiTheme="majorHAnsi" w:hAnsiTheme="majorHAnsi"/>
          <w:bCs/>
          <w:color w:val="000000"/>
        </w:rPr>
        <w:t>C</w:t>
      </w:r>
      <w:r w:rsidRPr="006E2856">
        <w:rPr>
          <w:rFonts w:asciiTheme="majorHAnsi" w:hAnsiTheme="majorHAnsi"/>
          <w:bCs/>
          <w:color w:val="000000"/>
        </w:rPr>
        <w:t xml:space="preserve">ultural activities in </w:t>
      </w:r>
      <w:r w:rsidR="0071200D" w:rsidRPr="006E2856">
        <w:rPr>
          <w:rFonts w:asciiTheme="majorHAnsi" w:hAnsiTheme="majorHAnsi"/>
          <w:bCs/>
          <w:color w:val="000000"/>
        </w:rPr>
        <w:t>PG C</w:t>
      </w:r>
      <w:r w:rsidRPr="006E2856">
        <w:rPr>
          <w:rFonts w:asciiTheme="majorHAnsi" w:hAnsiTheme="majorHAnsi"/>
          <w:bCs/>
          <w:color w:val="000000"/>
        </w:rPr>
        <w:t>ollege.</w:t>
      </w:r>
    </w:p>
    <w:p w14:paraId="244C1228" w14:textId="77777777" w:rsidR="00A25E1C" w:rsidRPr="006E2856" w:rsidRDefault="0071200D" w:rsidP="00235D61">
      <w:pPr>
        <w:numPr>
          <w:ilvl w:val="0"/>
          <w:numId w:val="2"/>
        </w:numPr>
        <w:jc w:val="both"/>
        <w:rPr>
          <w:rFonts w:asciiTheme="majorHAnsi" w:hAnsiTheme="majorHAnsi"/>
          <w:bCs/>
          <w:color w:val="000000"/>
        </w:rPr>
      </w:pPr>
      <w:r w:rsidRPr="006E2856">
        <w:rPr>
          <w:rFonts w:asciiTheme="majorHAnsi" w:hAnsiTheme="majorHAnsi"/>
          <w:bCs/>
          <w:color w:val="000000"/>
        </w:rPr>
        <w:t xml:space="preserve">Member of Organization Committee </w:t>
      </w:r>
      <w:r w:rsidR="002B722B" w:rsidRPr="006E2856">
        <w:rPr>
          <w:rFonts w:asciiTheme="majorHAnsi" w:hAnsiTheme="majorHAnsi"/>
          <w:bCs/>
          <w:color w:val="000000"/>
        </w:rPr>
        <w:t xml:space="preserve">in </w:t>
      </w:r>
      <w:r w:rsidRPr="006E2856">
        <w:rPr>
          <w:rFonts w:asciiTheme="majorHAnsi" w:hAnsiTheme="majorHAnsi"/>
          <w:bCs/>
          <w:color w:val="000000"/>
        </w:rPr>
        <w:t>PG C</w:t>
      </w:r>
      <w:r w:rsidR="002B722B" w:rsidRPr="006E2856">
        <w:rPr>
          <w:rFonts w:asciiTheme="majorHAnsi" w:hAnsiTheme="majorHAnsi"/>
          <w:bCs/>
          <w:color w:val="000000"/>
        </w:rPr>
        <w:t xml:space="preserve">ollege </w:t>
      </w:r>
      <w:r w:rsidRPr="006E2856">
        <w:rPr>
          <w:rFonts w:asciiTheme="majorHAnsi" w:hAnsiTheme="majorHAnsi"/>
          <w:bCs/>
          <w:color w:val="000000"/>
        </w:rPr>
        <w:t>T</w:t>
      </w:r>
      <w:r w:rsidR="002B722B" w:rsidRPr="006E2856">
        <w:rPr>
          <w:rFonts w:asciiTheme="majorHAnsi" w:hAnsiTheme="majorHAnsi"/>
          <w:bCs/>
          <w:color w:val="000000"/>
        </w:rPr>
        <w:t xml:space="preserve">echnical </w:t>
      </w:r>
      <w:r w:rsidRPr="006E2856">
        <w:rPr>
          <w:rFonts w:asciiTheme="majorHAnsi" w:hAnsiTheme="majorHAnsi"/>
          <w:bCs/>
          <w:color w:val="000000"/>
        </w:rPr>
        <w:t>F</w:t>
      </w:r>
      <w:r w:rsidR="002B722B" w:rsidRPr="006E2856">
        <w:rPr>
          <w:rFonts w:asciiTheme="majorHAnsi" w:hAnsiTheme="majorHAnsi"/>
          <w:bCs/>
          <w:color w:val="000000"/>
        </w:rPr>
        <w:t>est.</w:t>
      </w:r>
    </w:p>
    <w:p w14:paraId="156159C2" w14:textId="77777777" w:rsidR="00EC3D9D" w:rsidRPr="002C314B" w:rsidRDefault="00EC3D9D" w:rsidP="00235D61">
      <w:pPr>
        <w:ind w:left="-180"/>
        <w:jc w:val="both"/>
        <w:rPr>
          <w:rFonts w:asciiTheme="majorHAnsi" w:hAnsiTheme="majorHAnsi"/>
          <w:color w:val="000000"/>
          <w:sz w:val="20"/>
          <w:szCs w:val="20"/>
        </w:rPr>
      </w:pPr>
    </w:p>
    <w:p w14:paraId="52BD170E" w14:textId="77777777" w:rsidR="00EC3D9D" w:rsidRPr="002C314B" w:rsidRDefault="00EC3D9D" w:rsidP="00235D61">
      <w:pPr>
        <w:pStyle w:val="EDUCATIONheader"/>
        <w:jc w:val="both"/>
        <w:outlineLvl w:val="0"/>
        <w:rPr>
          <w:rFonts w:asciiTheme="majorHAnsi" w:hAnsiTheme="majorHAnsi"/>
        </w:rPr>
      </w:pPr>
      <w:r w:rsidRPr="002C314B">
        <w:rPr>
          <w:rFonts w:asciiTheme="majorHAnsi" w:hAnsiTheme="majorHAnsi"/>
        </w:rPr>
        <w:t>Personal Details</w:t>
      </w:r>
    </w:p>
    <w:p w14:paraId="64E2F307" w14:textId="7CF1B771" w:rsidR="00700CD2" w:rsidRDefault="00700CD2" w:rsidP="00235D61">
      <w:pPr>
        <w:ind w:left="2160" w:hanging="216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Gender                           :             Female</w:t>
      </w:r>
    </w:p>
    <w:p w14:paraId="3B2A5B0A" w14:textId="7980FFD1" w:rsidR="00EC3D9D" w:rsidRPr="006E2856" w:rsidRDefault="00EC3D9D" w:rsidP="00235D61">
      <w:pPr>
        <w:ind w:left="2160" w:hanging="2160"/>
        <w:jc w:val="both"/>
        <w:rPr>
          <w:rFonts w:asciiTheme="majorHAnsi" w:hAnsiTheme="majorHAnsi"/>
        </w:rPr>
      </w:pPr>
      <w:r w:rsidRPr="006E2856">
        <w:rPr>
          <w:rFonts w:asciiTheme="majorHAnsi" w:hAnsiTheme="majorHAnsi"/>
          <w:bCs/>
        </w:rPr>
        <w:t>Date of birth</w:t>
      </w:r>
      <w:r w:rsidRPr="006E2856">
        <w:rPr>
          <w:rFonts w:asciiTheme="majorHAnsi" w:hAnsiTheme="majorHAnsi"/>
          <w:bCs/>
        </w:rPr>
        <w:tab/>
        <w:t>:</w:t>
      </w:r>
      <w:r w:rsidRPr="006E2856">
        <w:rPr>
          <w:rFonts w:asciiTheme="majorHAnsi" w:hAnsiTheme="majorHAnsi"/>
        </w:rPr>
        <w:t xml:space="preserve">             </w:t>
      </w:r>
      <w:r w:rsidR="00374182" w:rsidRPr="006E2856">
        <w:rPr>
          <w:rFonts w:asciiTheme="majorHAnsi" w:hAnsiTheme="majorHAnsi"/>
        </w:rPr>
        <w:t>21</w:t>
      </w:r>
      <w:r w:rsidRPr="006E2856">
        <w:rPr>
          <w:rFonts w:asciiTheme="majorHAnsi" w:hAnsiTheme="majorHAnsi"/>
        </w:rPr>
        <w:t>-</w:t>
      </w:r>
      <w:r w:rsidR="0071200D" w:rsidRPr="006E2856">
        <w:rPr>
          <w:rFonts w:asciiTheme="majorHAnsi" w:hAnsiTheme="majorHAnsi"/>
        </w:rPr>
        <w:t>Oct</w:t>
      </w:r>
      <w:r w:rsidR="00374182" w:rsidRPr="006E2856">
        <w:rPr>
          <w:rFonts w:asciiTheme="majorHAnsi" w:hAnsiTheme="majorHAnsi"/>
        </w:rPr>
        <w:t>-1990</w:t>
      </w:r>
    </w:p>
    <w:p w14:paraId="62F35823" w14:textId="77777777" w:rsidR="00EC3D9D" w:rsidRPr="006E2856" w:rsidRDefault="00F761C7" w:rsidP="00235D61">
      <w:pPr>
        <w:ind w:left="2160" w:hanging="2160"/>
        <w:jc w:val="both"/>
        <w:rPr>
          <w:rFonts w:asciiTheme="majorHAnsi" w:hAnsiTheme="majorHAnsi"/>
          <w:bCs/>
        </w:rPr>
      </w:pPr>
      <w:r w:rsidRPr="006E2856">
        <w:rPr>
          <w:rFonts w:asciiTheme="majorHAnsi" w:hAnsiTheme="majorHAnsi"/>
          <w:bCs/>
        </w:rPr>
        <w:t>Marital Status</w:t>
      </w:r>
      <w:r w:rsidRPr="006E2856">
        <w:rPr>
          <w:rFonts w:asciiTheme="majorHAnsi" w:hAnsiTheme="majorHAnsi"/>
          <w:bCs/>
        </w:rPr>
        <w:tab/>
        <w:t>:</w:t>
      </w:r>
      <w:r w:rsidRPr="006E2856">
        <w:rPr>
          <w:rFonts w:asciiTheme="majorHAnsi" w:hAnsiTheme="majorHAnsi"/>
          <w:bCs/>
        </w:rPr>
        <w:tab/>
        <w:t>Single</w:t>
      </w:r>
    </w:p>
    <w:p w14:paraId="2C8917D3" w14:textId="2465065A" w:rsidR="00EC3D9D" w:rsidRDefault="00EC3D9D" w:rsidP="00235D61">
      <w:pPr>
        <w:ind w:left="2160" w:hanging="2160"/>
        <w:jc w:val="both"/>
        <w:rPr>
          <w:rFonts w:asciiTheme="majorHAnsi" w:hAnsiTheme="majorHAnsi"/>
          <w:bCs/>
        </w:rPr>
      </w:pPr>
      <w:r w:rsidRPr="006E2856">
        <w:rPr>
          <w:rFonts w:asciiTheme="majorHAnsi" w:hAnsiTheme="majorHAnsi"/>
          <w:bCs/>
        </w:rPr>
        <w:t>Languages</w:t>
      </w:r>
      <w:r w:rsidRPr="006E2856">
        <w:rPr>
          <w:rFonts w:asciiTheme="majorHAnsi" w:hAnsiTheme="majorHAnsi"/>
          <w:bCs/>
        </w:rPr>
        <w:tab/>
        <w:t>:</w:t>
      </w:r>
      <w:r w:rsidRPr="006E2856">
        <w:rPr>
          <w:rFonts w:asciiTheme="majorHAnsi" w:hAnsiTheme="majorHAnsi"/>
          <w:bCs/>
        </w:rPr>
        <w:tab/>
        <w:t>English, Hindi</w:t>
      </w:r>
    </w:p>
    <w:p w14:paraId="70FF8259" w14:textId="500E9BAA" w:rsidR="004B4FA2" w:rsidRDefault="004B4FA2" w:rsidP="00235D61">
      <w:pPr>
        <w:ind w:left="2160" w:hanging="2160"/>
        <w:jc w:val="both"/>
        <w:rPr>
          <w:rFonts w:asciiTheme="majorHAnsi" w:hAnsiTheme="majorHAnsi"/>
        </w:rPr>
      </w:pPr>
    </w:p>
    <w:p w14:paraId="5B76BBC5" w14:textId="77777777" w:rsidR="0087225C" w:rsidRPr="006E2856" w:rsidRDefault="0087225C" w:rsidP="00235D61">
      <w:pPr>
        <w:ind w:left="2160" w:hanging="2160"/>
        <w:jc w:val="both"/>
        <w:rPr>
          <w:rFonts w:asciiTheme="majorHAnsi" w:hAnsiTheme="majorHAnsi"/>
        </w:rPr>
      </w:pPr>
    </w:p>
    <w:sectPr w:rsidR="0087225C" w:rsidRPr="006E2856" w:rsidSect="00797A69">
      <w:footerReference w:type="default" r:id="rId9"/>
      <w:pgSz w:w="12240" w:h="15840"/>
      <w:pgMar w:top="1170" w:right="1440" w:bottom="81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3FEA" w14:textId="77777777" w:rsidR="00474B81" w:rsidRDefault="00474B81" w:rsidP="002C314B">
      <w:r>
        <w:separator/>
      </w:r>
    </w:p>
  </w:endnote>
  <w:endnote w:type="continuationSeparator" w:id="0">
    <w:p w14:paraId="3076DCE6" w14:textId="77777777" w:rsidR="00474B81" w:rsidRDefault="00474B81" w:rsidP="002C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Palatino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07E9" w14:textId="77777777" w:rsidR="002C314B" w:rsidRPr="002C314B" w:rsidRDefault="002C314B" w:rsidP="002C314B">
    <w:pPr>
      <w:pStyle w:val="Footer"/>
      <w:ind w:left="4847" w:firstLine="3073"/>
      <w:rPr>
        <w:sz w:val="22"/>
      </w:rPr>
    </w:pPr>
    <w:r>
      <w:rPr>
        <w:sz w:val="22"/>
      </w:rPr>
      <w:tab/>
    </w:r>
    <w:sdt>
      <w:sdtPr>
        <w:rPr>
          <w:sz w:val="22"/>
        </w:rPr>
        <w:id w:val="38213399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2"/>
            </w:r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Pr="002C314B">
              <w:rPr>
                <w:sz w:val="18"/>
              </w:rPr>
              <w:t xml:space="preserve">Page </w:t>
            </w:r>
            <w:r w:rsidRPr="002C314B">
              <w:rPr>
                <w:bCs/>
                <w:sz w:val="18"/>
              </w:rPr>
              <w:fldChar w:fldCharType="begin"/>
            </w:r>
            <w:r w:rsidRPr="002C314B">
              <w:rPr>
                <w:bCs/>
                <w:sz w:val="18"/>
              </w:rPr>
              <w:instrText xml:space="preserve"> PAGE </w:instrText>
            </w:r>
            <w:r w:rsidRPr="002C314B">
              <w:rPr>
                <w:bCs/>
                <w:sz w:val="18"/>
              </w:rPr>
              <w:fldChar w:fldCharType="separate"/>
            </w:r>
            <w:r w:rsidR="003677FC">
              <w:rPr>
                <w:bCs/>
                <w:noProof/>
                <w:sz w:val="18"/>
              </w:rPr>
              <w:t>2</w:t>
            </w:r>
            <w:r w:rsidRPr="002C314B">
              <w:rPr>
                <w:bCs/>
                <w:sz w:val="18"/>
              </w:rPr>
              <w:fldChar w:fldCharType="end"/>
            </w:r>
            <w:r w:rsidRPr="002C314B">
              <w:rPr>
                <w:sz w:val="18"/>
              </w:rPr>
              <w:t xml:space="preserve"> of </w:t>
            </w:r>
            <w:r w:rsidRPr="002C314B">
              <w:rPr>
                <w:bCs/>
                <w:sz w:val="18"/>
              </w:rPr>
              <w:fldChar w:fldCharType="begin"/>
            </w:r>
            <w:r w:rsidRPr="002C314B">
              <w:rPr>
                <w:bCs/>
                <w:sz w:val="18"/>
              </w:rPr>
              <w:instrText xml:space="preserve"> NUMPAGES  </w:instrText>
            </w:r>
            <w:r w:rsidRPr="002C314B">
              <w:rPr>
                <w:bCs/>
                <w:sz w:val="18"/>
              </w:rPr>
              <w:fldChar w:fldCharType="separate"/>
            </w:r>
            <w:r w:rsidR="003677FC">
              <w:rPr>
                <w:bCs/>
                <w:noProof/>
                <w:sz w:val="18"/>
              </w:rPr>
              <w:t>2</w:t>
            </w:r>
            <w:r w:rsidRPr="002C314B">
              <w:rPr>
                <w:bCs/>
                <w:sz w:val="18"/>
              </w:rPr>
              <w:fldChar w:fldCharType="end"/>
            </w:r>
          </w:sdtContent>
        </w:sdt>
      </w:sdtContent>
    </w:sdt>
  </w:p>
  <w:p w14:paraId="72EF3914" w14:textId="77777777" w:rsidR="002C314B" w:rsidRDefault="002C3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E7F34" w14:textId="77777777" w:rsidR="00474B81" w:rsidRDefault="00474B81" w:rsidP="002C314B">
      <w:r>
        <w:separator/>
      </w:r>
    </w:p>
  </w:footnote>
  <w:footnote w:type="continuationSeparator" w:id="0">
    <w:p w14:paraId="41428934" w14:textId="77777777" w:rsidR="00474B81" w:rsidRDefault="00474B81" w:rsidP="002C3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●"/>
      <w:lvlJc w:val="left"/>
      <w:pPr>
        <w:tabs>
          <w:tab w:val="num" w:pos="36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●"/>
      <w:lvlJc w:val="right"/>
      <w:pPr>
        <w:tabs>
          <w:tab w:val="num" w:pos="36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36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●"/>
      <w:lvlJc w:val="left"/>
      <w:pPr>
        <w:tabs>
          <w:tab w:val="num" w:pos="36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●"/>
      <w:lvlJc w:val="right"/>
      <w:pPr>
        <w:tabs>
          <w:tab w:val="num" w:pos="36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36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●"/>
      <w:lvlJc w:val="left"/>
      <w:pPr>
        <w:tabs>
          <w:tab w:val="num" w:pos="36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●"/>
      <w:lvlJc w:val="right"/>
      <w:pPr>
        <w:tabs>
          <w:tab w:val="num" w:pos="36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2511758"/>
    <w:multiLevelType w:val="hybridMultilevel"/>
    <w:tmpl w:val="5770D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895FDC"/>
    <w:multiLevelType w:val="hybridMultilevel"/>
    <w:tmpl w:val="67F496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2AD5E14"/>
    <w:multiLevelType w:val="hybridMultilevel"/>
    <w:tmpl w:val="F78C6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9C465FE"/>
    <w:multiLevelType w:val="hybridMultilevel"/>
    <w:tmpl w:val="3A8422E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A7B5212"/>
    <w:multiLevelType w:val="hybridMultilevel"/>
    <w:tmpl w:val="5FFE2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D604B8D"/>
    <w:multiLevelType w:val="hybridMultilevel"/>
    <w:tmpl w:val="2568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06C24"/>
    <w:multiLevelType w:val="hybridMultilevel"/>
    <w:tmpl w:val="F7E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F441A"/>
    <w:multiLevelType w:val="hybridMultilevel"/>
    <w:tmpl w:val="C89E0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1F4F3F"/>
    <w:multiLevelType w:val="hybridMultilevel"/>
    <w:tmpl w:val="F0D0E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9310DF"/>
    <w:multiLevelType w:val="hybridMultilevel"/>
    <w:tmpl w:val="F15C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346DD"/>
    <w:multiLevelType w:val="hybridMultilevel"/>
    <w:tmpl w:val="79C4F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2B60AA"/>
    <w:multiLevelType w:val="hybridMultilevel"/>
    <w:tmpl w:val="47EC9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46FFF"/>
    <w:multiLevelType w:val="hybridMultilevel"/>
    <w:tmpl w:val="D778BD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904965"/>
    <w:multiLevelType w:val="hybridMultilevel"/>
    <w:tmpl w:val="E23A7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2A5BB3"/>
    <w:multiLevelType w:val="hybridMultilevel"/>
    <w:tmpl w:val="EF8A08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7CF778">
      <w:numFmt w:val="bullet"/>
      <w:lvlText w:val="•"/>
      <w:lvlJc w:val="left"/>
      <w:pPr>
        <w:ind w:left="1440" w:hanging="360"/>
      </w:pPr>
      <w:rPr>
        <w:rFonts w:ascii="Palatino Linotype" w:eastAsia="Times New Roman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B3A4F"/>
    <w:multiLevelType w:val="hybridMultilevel"/>
    <w:tmpl w:val="458C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11DD4"/>
    <w:multiLevelType w:val="hybridMultilevel"/>
    <w:tmpl w:val="F48C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E6ADF"/>
    <w:multiLevelType w:val="hybridMultilevel"/>
    <w:tmpl w:val="6DAC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F3053"/>
    <w:multiLevelType w:val="hybridMultilevel"/>
    <w:tmpl w:val="D64E1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A863699"/>
    <w:multiLevelType w:val="hybridMultilevel"/>
    <w:tmpl w:val="8D74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2"/>
  </w:num>
  <w:num w:numId="4">
    <w:abstractNumId w:val="23"/>
  </w:num>
  <w:num w:numId="5">
    <w:abstractNumId w:val="5"/>
  </w:num>
  <w:num w:numId="6">
    <w:abstractNumId w:val="17"/>
  </w:num>
  <w:num w:numId="7">
    <w:abstractNumId w:val="6"/>
  </w:num>
  <w:num w:numId="8">
    <w:abstractNumId w:val="16"/>
  </w:num>
  <w:num w:numId="9">
    <w:abstractNumId w:val="10"/>
  </w:num>
  <w:num w:numId="10">
    <w:abstractNumId w:val="10"/>
  </w:num>
  <w:num w:numId="11">
    <w:abstractNumId w:val="14"/>
  </w:num>
  <w:num w:numId="12">
    <w:abstractNumId w:val="13"/>
  </w:num>
  <w:num w:numId="13">
    <w:abstractNumId w:val="20"/>
  </w:num>
  <w:num w:numId="14">
    <w:abstractNumId w:val="21"/>
  </w:num>
  <w:num w:numId="15">
    <w:abstractNumId w:val="1"/>
  </w:num>
  <w:num w:numId="16">
    <w:abstractNumId w:val="2"/>
  </w:num>
  <w:num w:numId="17">
    <w:abstractNumId w:val="3"/>
  </w:num>
  <w:num w:numId="18">
    <w:abstractNumId w:val="7"/>
  </w:num>
  <w:num w:numId="19">
    <w:abstractNumId w:val="11"/>
  </w:num>
  <w:num w:numId="20">
    <w:abstractNumId w:val="0"/>
  </w:num>
  <w:num w:numId="21">
    <w:abstractNumId w:val="4"/>
  </w:num>
  <w:num w:numId="22">
    <w:abstractNumId w:val="3"/>
  </w:num>
  <w:num w:numId="23">
    <w:abstractNumId w:val="8"/>
  </w:num>
  <w:num w:numId="24">
    <w:abstractNumId w:val="18"/>
  </w:num>
  <w:num w:numId="25">
    <w:abstractNumId w:val="15"/>
  </w:num>
  <w:num w:numId="26">
    <w:abstractNumId w:val="2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D0"/>
    <w:rsid w:val="00000E5B"/>
    <w:rsid w:val="00002E47"/>
    <w:rsid w:val="0000542A"/>
    <w:rsid w:val="000065F5"/>
    <w:rsid w:val="00010F7F"/>
    <w:rsid w:val="00013380"/>
    <w:rsid w:val="0002184C"/>
    <w:rsid w:val="00026813"/>
    <w:rsid w:val="00027B09"/>
    <w:rsid w:val="00031906"/>
    <w:rsid w:val="00034CDD"/>
    <w:rsid w:val="00035576"/>
    <w:rsid w:val="00040554"/>
    <w:rsid w:val="00041740"/>
    <w:rsid w:val="00047A1D"/>
    <w:rsid w:val="00050D7F"/>
    <w:rsid w:val="00051F80"/>
    <w:rsid w:val="000536FC"/>
    <w:rsid w:val="00054E40"/>
    <w:rsid w:val="0005552B"/>
    <w:rsid w:val="00063429"/>
    <w:rsid w:val="00065C0E"/>
    <w:rsid w:val="00073826"/>
    <w:rsid w:val="00082C89"/>
    <w:rsid w:val="00096126"/>
    <w:rsid w:val="000A2A08"/>
    <w:rsid w:val="000A2B84"/>
    <w:rsid w:val="000A3858"/>
    <w:rsid w:val="000A550A"/>
    <w:rsid w:val="000A6B64"/>
    <w:rsid w:val="000B3A5E"/>
    <w:rsid w:val="000B3B9E"/>
    <w:rsid w:val="000B5D09"/>
    <w:rsid w:val="000B74DF"/>
    <w:rsid w:val="000B7C0D"/>
    <w:rsid w:val="000B7C90"/>
    <w:rsid w:val="000C0AB2"/>
    <w:rsid w:val="000C361D"/>
    <w:rsid w:val="000C5DB2"/>
    <w:rsid w:val="000C7066"/>
    <w:rsid w:val="000D1612"/>
    <w:rsid w:val="000E0EF2"/>
    <w:rsid w:val="000E2FA0"/>
    <w:rsid w:val="000E4BAF"/>
    <w:rsid w:val="000F6C47"/>
    <w:rsid w:val="001152C8"/>
    <w:rsid w:val="00116982"/>
    <w:rsid w:val="00122044"/>
    <w:rsid w:val="00127897"/>
    <w:rsid w:val="001338A1"/>
    <w:rsid w:val="00135A88"/>
    <w:rsid w:val="00136E82"/>
    <w:rsid w:val="001372F2"/>
    <w:rsid w:val="00142D0E"/>
    <w:rsid w:val="001438BC"/>
    <w:rsid w:val="00145906"/>
    <w:rsid w:val="00151DAA"/>
    <w:rsid w:val="001539BE"/>
    <w:rsid w:val="00154CC2"/>
    <w:rsid w:val="00156182"/>
    <w:rsid w:val="00156CC4"/>
    <w:rsid w:val="00164996"/>
    <w:rsid w:val="001675F7"/>
    <w:rsid w:val="001745A0"/>
    <w:rsid w:val="0018014F"/>
    <w:rsid w:val="001803A8"/>
    <w:rsid w:val="00181FDA"/>
    <w:rsid w:val="00185C83"/>
    <w:rsid w:val="00186A22"/>
    <w:rsid w:val="0019376C"/>
    <w:rsid w:val="0019696A"/>
    <w:rsid w:val="001A047E"/>
    <w:rsid w:val="001A0CD8"/>
    <w:rsid w:val="001A3AEE"/>
    <w:rsid w:val="001A5AD3"/>
    <w:rsid w:val="001B0620"/>
    <w:rsid w:val="001B521D"/>
    <w:rsid w:val="001B5D9C"/>
    <w:rsid w:val="001B7A83"/>
    <w:rsid w:val="001C04F8"/>
    <w:rsid w:val="001C5167"/>
    <w:rsid w:val="001C7D04"/>
    <w:rsid w:val="001D3BAC"/>
    <w:rsid w:val="001D6533"/>
    <w:rsid w:val="001D6D79"/>
    <w:rsid w:val="001E29D0"/>
    <w:rsid w:val="001E5CBF"/>
    <w:rsid w:val="001E7B7D"/>
    <w:rsid w:val="001F55A2"/>
    <w:rsid w:val="001F5F29"/>
    <w:rsid w:val="001F7999"/>
    <w:rsid w:val="00202174"/>
    <w:rsid w:val="00202B2D"/>
    <w:rsid w:val="00205FB8"/>
    <w:rsid w:val="0020610F"/>
    <w:rsid w:val="00212E96"/>
    <w:rsid w:val="002138A7"/>
    <w:rsid w:val="00213CB4"/>
    <w:rsid w:val="00216CA5"/>
    <w:rsid w:val="00221071"/>
    <w:rsid w:val="00224449"/>
    <w:rsid w:val="002275DD"/>
    <w:rsid w:val="0023248B"/>
    <w:rsid w:val="00235D61"/>
    <w:rsid w:val="002361CE"/>
    <w:rsid w:val="00253B48"/>
    <w:rsid w:val="00255ECD"/>
    <w:rsid w:val="002631D5"/>
    <w:rsid w:val="0026499F"/>
    <w:rsid w:val="002671D8"/>
    <w:rsid w:val="00271B75"/>
    <w:rsid w:val="00272D33"/>
    <w:rsid w:val="00273045"/>
    <w:rsid w:val="002744C9"/>
    <w:rsid w:val="00283AE6"/>
    <w:rsid w:val="002850C1"/>
    <w:rsid w:val="00286B17"/>
    <w:rsid w:val="00286DB9"/>
    <w:rsid w:val="00287F79"/>
    <w:rsid w:val="002A289D"/>
    <w:rsid w:val="002B3DCE"/>
    <w:rsid w:val="002B42CD"/>
    <w:rsid w:val="002B5D8C"/>
    <w:rsid w:val="002B5EAC"/>
    <w:rsid w:val="002B722B"/>
    <w:rsid w:val="002C314B"/>
    <w:rsid w:val="002C32E4"/>
    <w:rsid w:val="002C3503"/>
    <w:rsid w:val="002C5CB1"/>
    <w:rsid w:val="002C765F"/>
    <w:rsid w:val="002D08C0"/>
    <w:rsid w:val="002D7B60"/>
    <w:rsid w:val="002E158A"/>
    <w:rsid w:val="002F3A44"/>
    <w:rsid w:val="002F73DE"/>
    <w:rsid w:val="00301734"/>
    <w:rsid w:val="00301F0A"/>
    <w:rsid w:val="0030511C"/>
    <w:rsid w:val="0031138D"/>
    <w:rsid w:val="00324BE7"/>
    <w:rsid w:val="00324FF6"/>
    <w:rsid w:val="00326356"/>
    <w:rsid w:val="0033016D"/>
    <w:rsid w:val="00330B88"/>
    <w:rsid w:val="003311F0"/>
    <w:rsid w:val="00334160"/>
    <w:rsid w:val="00337394"/>
    <w:rsid w:val="00337C4D"/>
    <w:rsid w:val="00337DBC"/>
    <w:rsid w:val="003406A7"/>
    <w:rsid w:val="003419FF"/>
    <w:rsid w:val="00343E1E"/>
    <w:rsid w:val="0034641F"/>
    <w:rsid w:val="00351655"/>
    <w:rsid w:val="00362525"/>
    <w:rsid w:val="003635AE"/>
    <w:rsid w:val="0036720D"/>
    <w:rsid w:val="003677FC"/>
    <w:rsid w:val="00370F00"/>
    <w:rsid w:val="003726FE"/>
    <w:rsid w:val="00374182"/>
    <w:rsid w:val="00377010"/>
    <w:rsid w:val="0038247F"/>
    <w:rsid w:val="00390B6D"/>
    <w:rsid w:val="003920CA"/>
    <w:rsid w:val="00396971"/>
    <w:rsid w:val="003A75FA"/>
    <w:rsid w:val="003B5026"/>
    <w:rsid w:val="003C306B"/>
    <w:rsid w:val="003C613F"/>
    <w:rsid w:val="003D1B7B"/>
    <w:rsid w:val="003D7B6E"/>
    <w:rsid w:val="003D7EA6"/>
    <w:rsid w:val="003E558A"/>
    <w:rsid w:val="003F1A98"/>
    <w:rsid w:val="003F1F39"/>
    <w:rsid w:val="003F3B7B"/>
    <w:rsid w:val="00403163"/>
    <w:rsid w:val="0040703D"/>
    <w:rsid w:val="00413735"/>
    <w:rsid w:val="004178EF"/>
    <w:rsid w:val="004218AC"/>
    <w:rsid w:val="00422F1A"/>
    <w:rsid w:val="00424768"/>
    <w:rsid w:val="00427985"/>
    <w:rsid w:val="004424B6"/>
    <w:rsid w:val="00442AB3"/>
    <w:rsid w:val="00447081"/>
    <w:rsid w:val="004508A2"/>
    <w:rsid w:val="004508D3"/>
    <w:rsid w:val="004562FA"/>
    <w:rsid w:val="00457A58"/>
    <w:rsid w:val="00461408"/>
    <w:rsid w:val="00461C4F"/>
    <w:rsid w:val="0046589D"/>
    <w:rsid w:val="00465D18"/>
    <w:rsid w:val="004715B3"/>
    <w:rsid w:val="0047383B"/>
    <w:rsid w:val="00473B0F"/>
    <w:rsid w:val="00474B81"/>
    <w:rsid w:val="00475B9B"/>
    <w:rsid w:val="00476228"/>
    <w:rsid w:val="004817E4"/>
    <w:rsid w:val="0048623E"/>
    <w:rsid w:val="00491A75"/>
    <w:rsid w:val="0049209D"/>
    <w:rsid w:val="00493958"/>
    <w:rsid w:val="00494D6F"/>
    <w:rsid w:val="00495CDF"/>
    <w:rsid w:val="004A4B2F"/>
    <w:rsid w:val="004B2DA8"/>
    <w:rsid w:val="004B4FA2"/>
    <w:rsid w:val="004B7B60"/>
    <w:rsid w:val="004C20D8"/>
    <w:rsid w:val="004D207A"/>
    <w:rsid w:val="004D2465"/>
    <w:rsid w:val="004D7F4A"/>
    <w:rsid w:val="004E1051"/>
    <w:rsid w:val="004E1265"/>
    <w:rsid w:val="004E7438"/>
    <w:rsid w:val="004F448F"/>
    <w:rsid w:val="004F6622"/>
    <w:rsid w:val="004F6FE7"/>
    <w:rsid w:val="00500B44"/>
    <w:rsid w:val="00501E94"/>
    <w:rsid w:val="0051346A"/>
    <w:rsid w:val="00515DA1"/>
    <w:rsid w:val="00517C3F"/>
    <w:rsid w:val="005226B2"/>
    <w:rsid w:val="005334D9"/>
    <w:rsid w:val="00534F22"/>
    <w:rsid w:val="00541684"/>
    <w:rsid w:val="0054294B"/>
    <w:rsid w:val="00542F90"/>
    <w:rsid w:val="00544BFB"/>
    <w:rsid w:val="00545FF3"/>
    <w:rsid w:val="00546B40"/>
    <w:rsid w:val="0054745C"/>
    <w:rsid w:val="0054772C"/>
    <w:rsid w:val="00547AAF"/>
    <w:rsid w:val="00551E6D"/>
    <w:rsid w:val="005538D2"/>
    <w:rsid w:val="00562CAE"/>
    <w:rsid w:val="00564DF2"/>
    <w:rsid w:val="00567E20"/>
    <w:rsid w:val="005741BA"/>
    <w:rsid w:val="00576F8A"/>
    <w:rsid w:val="00580195"/>
    <w:rsid w:val="00581B5E"/>
    <w:rsid w:val="00581F8A"/>
    <w:rsid w:val="00582653"/>
    <w:rsid w:val="00585F36"/>
    <w:rsid w:val="005905E4"/>
    <w:rsid w:val="00590FEA"/>
    <w:rsid w:val="005914BA"/>
    <w:rsid w:val="00591547"/>
    <w:rsid w:val="005930AD"/>
    <w:rsid w:val="005964FE"/>
    <w:rsid w:val="005A118F"/>
    <w:rsid w:val="005A31B9"/>
    <w:rsid w:val="005B0C1D"/>
    <w:rsid w:val="005B21D3"/>
    <w:rsid w:val="005C1746"/>
    <w:rsid w:val="005C43B9"/>
    <w:rsid w:val="005D059E"/>
    <w:rsid w:val="005D4393"/>
    <w:rsid w:val="005D4A6C"/>
    <w:rsid w:val="005D5019"/>
    <w:rsid w:val="005D5902"/>
    <w:rsid w:val="005E2F1A"/>
    <w:rsid w:val="005E7CF5"/>
    <w:rsid w:val="005F1112"/>
    <w:rsid w:val="005F3B96"/>
    <w:rsid w:val="00600C0F"/>
    <w:rsid w:val="00602BFA"/>
    <w:rsid w:val="00605555"/>
    <w:rsid w:val="006134B2"/>
    <w:rsid w:val="00621A20"/>
    <w:rsid w:val="006230F2"/>
    <w:rsid w:val="00623222"/>
    <w:rsid w:val="00635854"/>
    <w:rsid w:val="006364D8"/>
    <w:rsid w:val="006409D8"/>
    <w:rsid w:val="00641136"/>
    <w:rsid w:val="00641BDB"/>
    <w:rsid w:val="00645AE2"/>
    <w:rsid w:val="00646671"/>
    <w:rsid w:val="006477E6"/>
    <w:rsid w:val="006544B9"/>
    <w:rsid w:val="006669C7"/>
    <w:rsid w:val="00670C6F"/>
    <w:rsid w:val="00670DB1"/>
    <w:rsid w:val="0067291F"/>
    <w:rsid w:val="006756B0"/>
    <w:rsid w:val="006771BD"/>
    <w:rsid w:val="0068009F"/>
    <w:rsid w:val="0068718C"/>
    <w:rsid w:val="006B1473"/>
    <w:rsid w:val="006B18B0"/>
    <w:rsid w:val="006C2647"/>
    <w:rsid w:val="006D0DD8"/>
    <w:rsid w:val="006D568A"/>
    <w:rsid w:val="006D5DD2"/>
    <w:rsid w:val="006E075B"/>
    <w:rsid w:val="006E0DAF"/>
    <w:rsid w:val="006E2856"/>
    <w:rsid w:val="006E2D8B"/>
    <w:rsid w:val="006E2FBE"/>
    <w:rsid w:val="006F0B76"/>
    <w:rsid w:val="006F2E97"/>
    <w:rsid w:val="006F7506"/>
    <w:rsid w:val="007007C5"/>
    <w:rsid w:val="00700CD2"/>
    <w:rsid w:val="00703C60"/>
    <w:rsid w:val="00703CBE"/>
    <w:rsid w:val="00703D44"/>
    <w:rsid w:val="00704B83"/>
    <w:rsid w:val="00704E39"/>
    <w:rsid w:val="00711ED0"/>
    <w:rsid w:val="0071200D"/>
    <w:rsid w:val="00717F58"/>
    <w:rsid w:val="00720654"/>
    <w:rsid w:val="007213F7"/>
    <w:rsid w:val="00730E1B"/>
    <w:rsid w:val="00737072"/>
    <w:rsid w:val="00742B96"/>
    <w:rsid w:val="00750ED7"/>
    <w:rsid w:val="0075261D"/>
    <w:rsid w:val="00754018"/>
    <w:rsid w:val="00754E19"/>
    <w:rsid w:val="0076549E"/>
    <w:rsid w:val="0076743B"/>
    <w:rsid w:val="00773A1C"/>
    <w:rsid w:val="007778C6"/>
    <w:rsid w:val="00784369"/>
    <w:rsid w:val="0078662F"/>
    <w:rsid w:val="00797471"/>
    <w:rsid w:val="00797A69"/>
    <w:rsid w:val="007A247D"/>
    <w:rsid w:val="007A3D3F"/>
    <w:rsid w:val="007A52BB"/>
    <w:rsid w:val="007B0333"/>
    <w:rsid w:val="007B143E"/>
    <w:rsid w:val="007B1E9A"/>
    <w:rsid w:val="007B5548"/>
    <w:rsid w:val="007B7AB2"/>
    <w:rsid w:val="007C015C"/>
    <w:rsid w:val="007C1C8B"/>
    <w:rsid w:val="007C1ED0"/>
    <w:rsid w:val="007C3327"/>
    <w:rsid w:val="007D07AB"/>
    <w:rsid w:val="007D444E"/>
    <w:rsid w:val="007E1C5C"/>
    <w:rsid w:val="007E7A14"/>
    <w:rsid w:val="007F6C77"/>
    <w:rsid w:val="00802D75"/>
    <w:rsid w:val="008126FC"/>
    <w:rsid w:val="00812F92"/>
    <w:rsid w:val="0082343A"/>
    <w:rsid w:val="00825F11"/>
    <w:rsid w:val="00835F28"/>
    <w:rsid w:val="00846A75"/>
    <w:rsid w:val="0085349A"/>
    <w:rsid w:val="008602CD"/>
    <w:rsid w:val="00860BFF"/>
    <w:rsid w:val="00861206"/>
    <w:rsid w:val="008630CA"/>
    <w:rsid w:val="008640BF"/>
    <w:rsid w:val="0086472F"/>
    <w:rsid w:val="00870DE8"/>
    <w:rsid w:val="0087225C"/>
    <w:rsid w:val="00873FA2"/>
    <w:rsid w:val="00874936"/>
    <w:rsid w:val="00876F24"/>
    <w:rsid w:val="008773C2"/>
    <w:rsid w:val="008903C2"/>
    <w:rsid w:val="008A2866"/>
    <w:rsid w:val="008A5E14"/>
    <w:rsid w:val="008B1CD4"/>
    <w:rsid w:val="008B59AE"/>
    <w:rsid w:val="008C6D48"/>
    <w:rsid w:val="008C7657"/>
    <w:rsid w:val="008D2DDB"/>
    <w:rsid w:val="008D671C"/>
    <w:rsid w:val="008E2020"/>
    <w:rsid w:val="008E776C"/>
    <w:rsid w:val="008F30D7"/>
    <w:rsid w:val="008F3C3C"/>
    <w:rsid w:val="008F4094"/>
    <w:rsid w:val="008F5483"/>
    <w:rsid w:val="00906F77"/>
    <w:rsid w:val="00907E5D"/>
    <w:rsid w:val="00916DD6"/>
    <w:rsid w:val="00917BA8"/>
    <w:rsid w:val="00917E31"/>
    <w:rsid w:val="00921496"/>
    <w:rsid w:val="00924EE4"/>
    <w:rsid w:val="009250B8"/>
    <w:rsid w:val="009261FD"/>
    <w:rsid w:val="00931EA8"/>
    <w:rsid w:val="009324E7"/>
    <w:rsid w:val="009341C1"/>
    <w:rsid w:val="00936ECA"/>
    <w:rsid w:val="00946ED9"/>
    <w:rsid w:val="009543E4"/>
    <w:rsid w:val="00965072"/>
    <w:rsid w:val="009744AC"/>
    <w:rsid w:val="00975EBF"/>
    <w:rsid w:val="00977E76"/>
    <w:rsid w:val="00980532"/>
    <w:rsid w:val="00984566"/>
    <w:rsid w:val="009852C6"/>
    <w:rsid w:val="00996447"/>
    <w:rsid w:val="00996C51"/>
    <w:rsid w:val="009A00D5"/>
    <w:rsid w:val="009B1A32"/>
    <w:rsid w:val="009B1B06"/>
    <w:rsid w:val="009B4FA9"/>
    <w:rsid w:val="009B5FD1"/>
    <w:rsid w:val="009C3244"/>
    <w:rsid w:val="009C3D5A"/>
    <w:rsid w:val="009C4694"/>
    <w:rsid w:val="009D0674"/>
    <w:rsid w:val="009D4C39"/>
    <w:rsid w:val="009D55C1"/>
    <w:rsid w:val="009D5A06"/>
    <w:rsid w:val="009E0043"/>
    <w:rsid w:val="009E5570"/>
    <w:rsid w:val="009F309A"/>
    <w:rsid w:val="00A05684"/>
    <w:rsid w:val="00A11A13"/>
    <w:rsid w:val="00A21D16"/>
    <w:rsid w:val="00A25E1C"/>
    <w:rsid w:val="00A26DDC"/>
    <w:rsid w:val="00A334FE"/>
    <w:rsid w:val="00A3427D"/>
    <w:rsid w:val="00A3459D"/>
    <w:rsid w:val="00A35A04"/>
    <w:rsid w:val="00A460D3"/>
    <w:rsid w:val="00A5077D"/>
    <w:rsid w:val="00A522FA"/>
    <w:rsid w:val="00A52884"/>
    <w:rsid w:val="00A619C4"/>
    <w:rsid w:val="00A61F19"/>
    <w:rsid w:val="00A65BB7"/>
    <w:rsid w:val="00A702C3"/>
    <w:rsid w:val="00A77C73"/>
    <w:rsid w:val="00A86C40"/>
    <w:rsid w:val="00A90989"/>
    <w:rsid w:val="00AA478A"/>
    <w:rsid w:val="00AA5270"/>
    <w:rsid w:val="00AB0BCB"/>
    <w:rsid w:val="00AB1506"/>
    <w:rsid w:val="00AB223F"/>
    <w:rsid w:val="00AB7182"/>
    <w:rsid w:val="00AB7FCB"/>
    <w:rsid w:val="00AC0734"/>
    <w:rsid w:val="00AD29E0"/>
    <w:rsid w:val="00AD2D53"/>
    <w:rsid w:val="00AF190F"/>
    <w:rsid w:val="00AF1EC0"/>
    <w:rsid w:val="00AF41F8"/>
    <w:rsid w:val="00B02CC4"/>
    <w:rsid w:val="00B060CA"/>
    <w:rsid w:val="00B067CF"/>
    <w:rsid w:val="00B06B53"/>
    <w:rsid w:val="00B06E0E"/>
    <w:rsid w:val="00B11C9A"/>
    <w:rsid w:val="00B121AD"/>
    <w:rsid w:val="00B13531"/>
    <w:rsid w:val="00B20DFF"/>
    <w:rsid w:val="00B307B2"/>
    <w:rsid w:val="00B310AA"/>
    <w:rsid w:val="00B32444"/>
    <w:rsid w:val="00B37525"/>
    <w:rsid w:val="00B477A5"/>
    <w:rsid w:val="00B51931"/>
    <w:rsid w:val="00B51D02"/>
    <w:rsid w:val="00B543E2"/>
    <w:rsid w:val="00B54F4B"/>
    <w:rsid w:val="00B559B0"/>
    <w:rsid w:val="00B57754"/>
    <w:rsid w:val="00B57F66"/>
    <w:rsid w:val="00B611B2"/>
    <w:rsid w:val="00B636BB"/>
    <w:rsid w:val="00B670F8"/>
    <w:rsid w:val="00B70159"/>
    <w:rsid w:val="00B83812"/>
    <w:rsid w:val="00B8531E"/>
    <w:rsid w:val="00B90F9D"/>
    <w:rsid w:val="00B91381"/>
    <w:rsid w:val="00B95379"/>
    <w:rsid w:val="00B95BC3"/>
    <w:rsid w:val="00B96775"/>
    <w:rsid w:val="00B972E8"/>
    <w:rsid w:val="00BA24B8"/>
    <w:rsid w:val="00BA48EE"/>
    <w:rsid w:val="00BA4D96"/>
    <w:rsid w:val="00BB0EE7"/>
    <w:rsid w:val="00BB1276"/>
    <w:rsid w:val="00BB61A7"/>
    <w:rsid w:val="00BC0FD0"/>
    <w:rsid w:val="00BC1427"/>
    <w:rsid w:val="00BC4E91"/>
    <w:rsid w:val="00BC79B1"/>
    <w:rsid w:val="00BD276B"/>
    <w:rsid w:val="00BD6440"/>
    <w:rsid w:val="00BE19F7"/>
    <w:rsid w:val="00BE3CB9"/>
    <w:rsid w:val="00BE6F5C"/>
    <w:rsid w:val="00BF4BBE"/>
    <w:rsid w:val="00C03C90"/>
    <w:rsid w:val="00C060B4"/>
    <w:rsid w:val="00C109A6"/>
    <w:rsid w:val="00C10F07"/>
    <w:rsid w:val="00C16FB3"/>
    <w:rsid w:val="00C20FAA"/>
    <w:rsid w:val="00C21BB3"/>
    <w:rsid w:val="00C25AB2"/>
    <w:rsid w:val="00C25F6D"/>
    <w:rsid w:val="00C26064"/>
    <w:rsid w:val="00C26B80"/>
    <w:rsid w:val="00C27310"/>
    <w:rsid w:val="00C31061"/>
    <w:rsid w:val="00C359B6"/>
    <w:rsid w:val="00C359F5"/>
    <w:rsid w:val="00C41DD2"/>
    <w:rsid w:val="00C45129"/>
    <w:rsid w:val="00C55D0C"/>
    <w:rsid w:val="00C57115"/>
    <w:rsid w:val="00C576B7"/>
    <w:rsid w:val="00C64839"/>
    <w:rsid w:val="00C75480"/>
    <w:rsid w:val="00C75A58"/>
    <w:rsid w:val="00C75D0F"/>
    <w:rsid w:val="00C76619"/>
    <w:rsid w:val="00C84A93"/>
    <w:rsid w:val="00C8678B"/>
    <w:rsid w:val="00C94F11"/>
    <w:rsid w:val="00C9517A"/>
    <w:rsid w:val="00CA28A4"/>
    <w:rsid w:val="00CA6D15"/>
    <w:rsid w:val="00CB1B4A"/>
    <w:rsid w:val="00CB3991"/>
    <w:rsid w:val="00CB4A77"/>
    <w:rsid w:val="00CB4BB5"/>
    <w:rsid w:val="00CB6A2B"/>
    <w:rsid w:val="00CD08A9"/>
    <w:rsid w:val="00CD46CF"/>
    <w:rsid w:val="00CD7233"/>
    <w:rsid w:val="00CE1874"/>
    <w:rsid w:val="00CE35CA"/>
    <w:rsid w:val="00CF0DBA"/>
    <w:rsid w:val="00CF2EB6"/>
    <w:rsid w:val="00CF35B0"/>
    <w:rsid w:val="00D006CF"/>
    <w:rsid w:val="00D01E8F"/>
    <w:rsid w:val="00D05264"/>
    <w:rsid w:val="00D055C2"/>
    <w:rsid w:val="00D06D6B"/>
    <w:rsid w:val="00D12DC0"/>
    <w:rsid w:val="00D16B1C"/>
    <w:rsid w:val="00D178CD"/>
    <w:rsid w:val="00D17AD6"/>
    <w:rsid w:val="00D2254A"/>
    <w:rsid w:val="00D30855"/>
    <w:rsid w:val="00D35EBB"/>
    <w:rsid w:val="00D53E52"/>
    <w:rsid w:val="00D66F45"/>
    <w:rsid w:val="00D70BA5"/>
    <w:rsid w:val="00D70C58"/>
    <w:rsid w:val="00D74174"/>
    <w:rsid w:val="00D80E55"/>
    <w:rsid w:val="00D81EFB"/>
    <w:rsid w:val="00D86357"/>
    <w:rsid w:val="00D86F8E"/>
    <w:rsid w:val="00D90A52"/>
    <w:rsid w:val="00D94128"/>
    <w:rsid w:val="00D96E65"/>
    <w:rsid w:val="00D97B2C"/>
    <w:rsid w:val="00DA068C"/>
    <w:rsid w:val="00DA16F3"/>
    <w:rsid w:val="00DB1677"/>
    <w:rsid w:val="00DB1D45"/>
    <w:rsid w:val="00DB59E0"/>
    <w:rsid w:val="00DC3D47"/>
    <w:rsid w:val="00DC4A9E"/>
    <w:rsid w:val="00DC4B10"/>
    <w:rsid w:val="00DD2386"/>
    <w:rsid w:val="00DD53F2"/>
    <w:rsid w:val="00DD5FEE"/>
    <w:rsid w:val="00DD6BB1"/>
    <w:rsid w:val="00DE0EA8"/>
    <w:rsid w:val="00DE1247"/>
    <w:rsid w:val="00DE37AD"/>
    <w:rsid w:val="00DE458C"/>
    <w:rsid w:val="00DE6651"/>
    <w:rsid w:val="00DE67C6"/>
    <w:rsid w:val="00DE7A22"/>
    <w:rsid w:val="00DF341D"/>
    <w:rsid w:val="00E01145"/>
    <w:rsid w:val="00E01272"/>
    <w:rsid w:val="00E04051"/>
    <w:rsid w:val="00E06EE3"/>
    <w:rsid w:val="00E13D16"/>
    <w:rsid w:val="00E14A82"/>
    <w:rsid w:val="00E16513"/>
    <w:rsid w:val="00E20370"/>
    <w:rsid w:val="00E21CC1"/>
    <w:rsid w:val="00E22EF2"/>
    <w:rsid w:val="00E24DF5"/>
    <w:rsid w:val="00E25760"/>
    <w:rsid w:val="00E26496"/>
    <w:rsid w:val="00E26623"/>
    <w:rsid w:val="00E305DC"/>
    <w:rsid w:val="00E31BA0"/>
    <w:rsid w:val="00E32330"/>
    <w:rsid w:val="00E3529D"/>
    <w:rsid w:val="00E43292"/>
    <w:rsid w:val="00E433A8"/>
    <w:rsid w:val="00E519AF"/>
    <w:rsid w:val="00E51C6E"/>
    <w:rsid w:val="00E51D50"/>
    <w:rsid w:val="00E52EB9"/>
    <w:rsid w:val="00E53F38"/>
    <w:rsid w:val="00E5486E"/>
    <w:rsid w:val="00E567F5"/>
    <w:rsid w:val="00E60165"/>
    <w:rsid w:val="00E658FB"/>
    <w:rsid w:val="00E72FC7"/>
    <w:rsid w:val="00E7437F"/>
    <w:rsid w:val="00E75B35"/>
    <w:rsid w:val="00E83321"/>
    <w:rsid w:val="00E83D4D"/>
    <w:rsid w:val="00E84C79"/>
    <w:rsid w:val="00E87830"/>
    <w:rsid w:val="00E87D3E"/>
    <w:rsid w:val="00E90C06"/>
    <w:rsid w:val="00E96E71"/>
    <w:rsid w:val="00EA09ED"/>
    <w:rsid w:val="00EA12ED"/>
    <w:rsid w:val="00EA1B51"/>
    <w:rsid w:val="00EA35F7"/>
    <w:rsid w:val="00EA442D"/>
    <w:rsid w:val="00EA48C5"/>
    <w:rsid w:val="00EB22FF"/>
    <w:rsid w:val="00EB351B"/>
    <w:rsid w:val="00EB4B0E"/>
    <w:rsid w:val="00EB530C"/>
    <w:rsid w:val="00EB7B63"/>
    <w:rsid w:val="00EC3D9D"/>
    <w:rsid w:val="00ED3B16"/>
    <w:rsid w:val="00ED6927"/>
    <w:rsid w:val="00EE02A2"/>
    <w:rsid w:val="00EE4EDC"/>
    <w:rsid w:val="00EF25E2"/>
    <w:rsid w:val="00EF5089"/>
    <w:rsid w:val="00EF68DB"/>
    <w:rsid w:val="00F00362"/>
    <w:rsid w:val="00F01245"/>
    <w:rsid w:val="00F048EC"/>
    <w:rsid w:val="00F06A4D"/>
    <w:rsid w:val="00F14A80"/>
    <w:rsid w:val="00F152D4"/>
    <w:rsid w:val="00F1595C"/>
    <w:rsid w:val="00F164D4"/>
    <w:rsid w:val="00F17C72"/>
    <w:rsid w:val="00F20AD5"/>
    <w:rsid w:val="00F25219"/>
    <w:rsid w:val="00F276E5"/>
    <w:rsid w:val="00F34090"/>
    <w:rsid w:val="00F355CE"/>
    <w:rsid w:val="00F3650E"/>
    <w:rsid w:val="00F43490"/>
    <w:rsid w:val="00F43DFD"/>
    <w:rsid w:val="00F4672F"/>
    <w:rsid w:val="00F47C85"/>
    <w:rsid w:val="00F513AD"/>
    <w:rsid w:val="00F54A80"/>
    <w:rsid w:val="00F555D2"/>
    <w:rsid w:val="00F6239C"/>
    <w:rsid w:val="00F65B1E"/>
    <w:rsid w:val="00F6690E"/>
    <w:rsid w:val="00F66B98"/>
    <w:rsid w:val="00F67A87"/>
    <w:rsid w:val="00F710B5"/>
    <w:rsid w:val="00F71374"/>
    <w:rsid w:val="00F71BEB"/>
    <w:rsid w:val="00F71E9F"/>
    <w:rsid w:val="00F71EEE"/>
    <w:rsid w:val="00F761C7"/>
    <w:rsid w:val="00F766BD"/>
    <w:rsid w:val="00F76E90"/>
    <w:rsid w:val="00F92E39"/>
    <w:rsid w:val="00F95A24"/>
    <w:rsid w:val="00FA13DC"/>
    <w:rsid w:val="00FA5731"/>
    <w:rsid w:val="00FA780A"/>
    <w:rsid w:val="00FB6E29"/>
    <w:rsid w:val="00FB781D"/>
    <w:rsid w:val="00FC43B2"/>
    <w:rsid w:val="00FC628D"/>
    <w:rsid w:val="00FD484D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9607F"/>
  <w15:docId w15:val="{7D3E95B0-437E-4E23-978D-7AE8872F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D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11ED0"/>
    <w:pPr>
      <w:outlineLvl w:val="0"/>
    </w:pPr>
    <w:rPr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11ED0"/>
    <w:rPr>
      <w:rFonts w:ascii="Times New Roman" w:eastAsia="Times New Roman" w:hAnsi="Times New Roman" w:cs="Times New Roman"/>
      <w:sz w:val="24"/>
      <w:szCs w:val="24"/>
    </w:rPr>
  </w:style>
  <w:style w:type="paragraph" w:customStyle="1" w:styleId="EXPERIENCEheader">
    <w:name w:val="EXPERIENCE header"/>
    <w:basedOn w:val="Normal"/>
    <w:rsid w:val="00711ED0"/>
    <w:pPr>
      <w:keepNext/>
      <w:widowControl/>
      <w:pBdr>
        <w:bottom w:val="single" w:sz="12" w:space="0" w:color="auto"/>
      </w:pBdr>
      <w:autoSpaceDE/>
      <w:autoSpaceDN/>
      <w:adjustRightInd/>
      <w:spacing w:before="240" w:after="200"/>
    </w:pPr>
    <w:rPr>
      <w:rFonts w:ascii="Palatino" w:hAnsi="Palatino"/>
      <w:b/>
      <w:smallCaps/>
      <w:szCs w:val="20"/>
    </w:rPr>
  </w:style>
  <w:style w:type="paragraph" w:customStyle="1" w:styleId="Sectiontitletexxt">
    <w:name w:val="Section title texxt"/>
    <w:basedOn w:val="Normal"/>
    <w:rsid w:val="00EC3D9D"/>
    <w:pPr>
      <w:autoSpaceDE/>
      <w:autoSpaceDN/>
      <w:adjustRightInd/>
      <w:spacing w:before="180" w:after="60" w:line="220" w:lineRule="atLeast"/>
    </w:pPr>
    <w:rPr>
      <w:sz w:val="20"/>
      <w:szCs w:val="20"/>
    </w:rPr>
  </w:style>
  <w:style w:type="paragraph" w:styleId="BodyText2">
    <w:name w:val="Body Text 2"/>
    <w:basedOn w:val="Normal"/>
    <w:link w:val="BodyText2Char"/>
    <w:semiHidden/>
    <w:rsid w:val="00EC3D9D"/>
    <w:pPr>
      <w:widowControl/>
      <w:autoSpaceDE/>
      <w:autoSpaceDN/>
      <w:adjustRightInd/>
      <w:jc w:val="both"/>
    </w:pPr>
    <w:rPr>
      <w:rFonts w:ascii="Palatino" w:hAnsi="Palatino"/>
      <w:sz w:val="20"/>
      <w:szCs w:val="20"/>
      <w:lang w:val="x-none" w:eastAsia="x-none"/>
    </w:rPr>
  </w:style>
  <w:style w:type="character" w:customStyle="1" w:styleId="BodyText2Char">
    <w:name w:val="Body Text 2 Char"/>
    <w:link w:val="BodyText2"/>
    <w:semiHidden/>
    <w:rsid w:val="00EC3D9D"/>
    <w:rPr>
      <w:rFonts w:ascii="Palatino" w:eastAsia="Times New Roman" w:hAnsi="Palatino"/>
    </w:rPr>
  </w:style>
  <w:style w:type="paragraph" w:customStyle="1" w:styleId="EDUCATIONheader">
    <w:name w:val="EDUCATION header"/>
    <w:basedOn w:val="Normal"/>
    <w:rsid w:val="00EC3D9D"/>
    <w:pPr>
      <w:keepNext/>
      <w:widowControl/>
      <w:pBdr>
        <w:bottom w:val="single" w:sz="12" w:space="0" w:color="auto"/>
      </w:pBdr>
      <w:autoSpaceDE/>
      <w:autoSpaceDN/>
      <w:adjustRightInd/>
      <w:spacing w:before="120" w:after="200"/>
    </w:pPr>
    <w:rPr>
      <w:rFonts w:ascii="Palatino" w:hAnsi="Palatino"/>
      <w:b/>
      <w:smallCaps/>
      <w:szCs w:val="20"/>
    </w:rPr>
  </w:style>
  <w:style w:type="character" w:customStyle="1" w:styleId="apple-style-span">
    <w:name w:val="apple-style-span"/>
    <w:basedOn w:val="DefaultParagraphFont"/>
    <w:rsid w:val="004178EF"/>
  </w:style>
  <w:style w:type="character" w:customStyle="1" w:styleId="apple-converted-space">
    <w:name w:val="apple-converted-space"/>
    <w:basedOn w:val="DefaultParagraphFont"/>
    <w:rsid w:val="004178EF"/>
  </w:style>
  <w:style w:type="paragraph" w:customStyle="1" w:styleId="ListStyle">
    <w:name w:val="ListStyle"/>
    <w:rsid w:val="00580195"/>
    <w:rPr>
      <w:rFonts w:ascii="Times New Roman" w:eastAsia="Times New Roman" w:hAnsi="Times New Roman"/>
      <w:lang w:val="en-US" w:eastAsia="en-US"/>
    </w:rPr>
  </w:style>
  <w:style w:type="character" w:styleId="Hyperlink">
    <w:name w:val="Hyperlink"/>
    <w:uiPriority w:val="99"/>
    <w:unhideWhenUsed/>
    <w:rsid w:val="00CA6D15"/>
    <w:rPr>
      <w:color w:val="0000FF"/>
      <w:u w:val="single"/>
    </w:rPr>
  </w:style>
  <w:style w:type="paragraph" w:styleId="NoSpacing">
    <w:name w:val="No Spacing"/>
    <w:qFormat/>
    <w:rsid w:val="008D671C"/>
    <w:pPr>
      <w:suppressAutoHyphens/>
    </w:pPr>
    <w:rPr>
      <w:rFonts w:cs="Calibri"/>
      <w:sz w:val="22"/>
      <w:szCs w:val="22"/>
      <w:lang w:val="en-US" w:eastAsia="ar-SA"/>
    </w:rPr>
  </w:style>
  <w:style w:type="paragraph" w:customStyle="1" w:styleId="Normal1">
    <w:name w:val="Normal1"/>
    <w:rsid w:val="00BB0EE7"/>
    <w:rPr>
      <w:rFonts w:ascii="Times New Roman" w:eastAsia="Times New Roman" w:hAnsi="Times New Roman"/>
      <w:color w:val="000000"/>
      <w:sz w:val="24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B0EE7"/>
    <w:pPr>
      <w:widowControl/>
      <w:suppressAutoHyphens/>
      <w:autoSpaceDE/>
      <w:autoSpaceDN/>
      <w:adjustRightInd/>
      <w:spacing w:after="200" w:line="276" w:lineRule="auto"/>
      <w:ind w:left="720"/>
    </w:pPr>
    <w:rPr>
      <w:rFonts w:ascii="Calibri" w:eastAsia="Calibri" w:hAnsi="Calibri" w:cs="Arial"/>
      <w:sz w:val="22"/>
      <w:szCs w:val="2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C3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14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C3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14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7225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7225C"/>
    <w:rPr>
      <w:rFonts w:ascii="Times New Roman" w:eastAsia="Times New Roman" w:hAnsi="Times New Roman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9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7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879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7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1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3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lavi219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BA0BB-C7DF-4F93-B686-45984DE95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akhilendra tripathi</cp:lastModifiedBy>
  <cp:revision>16</cp:revision>
  <cp:lastPrinted>2013-04-05T12:33:00Z</cp:lastPrinted>
  <dcterms:created xsi:type="dcterms:W3CDTF">2019-04-06T18:09:00Z</dcterms:created>
  <dcterms:modified xsi:type="dcterms:W3CDTF">2021-05-07T09:32:00Z</dcterms:modified>
</cp:coreProperties>
</file>