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AE" w:rsidRPr="0083668A" w:rsidRDefault="003576AE" w:rsidP="002C26ED">
      <w:pPr>
        <w:spacing w:after="80"/>
        <w:jc w:val="center"/>
        <w:rPr>
          <w:rFonts w:ascii="Verdana" w:hAnsi="Verdana" w:cs="Verdana"/>
          <w:sz w:val="32"/>
        </w:rPr>
      </w:pPr>
      <w:r w:rsidRPr="0083668A">
        <w:rPr>
          <w:rFonts w:ascii="Verdana" w:hAnsi="Verdana" w:cs="Verdana"/>
          <w:sz w:val="32"/>
        </w:rPr>
        <w:t>P</w:t>
      </w:r>
      <w:r w:rsidR="008C29F0">
        <w:rPr>
          <w:rFonts w:ascii="Verdana" w:hAnsi="Verdana" w:cs="Verdana"/>
          <w:sz w:val="32"/>
        </w:rPr>
        <w:t>.</w:t>
      </w:r>
      <w:r w:rsidR="00922968">
        <w:rPr>
          <w:rFonts w:ascii="Verdana" w:hAnsi="Verdana" w:cs="Verdana"/>
          <w:sz w:val="32"/>
        </w:rPr>
        <w:t xml:space="preserve"> </w:t>
      </w:r>
      <w:r w:rsidR="001F700A">
        <w:rPr>
          <w:rFonts w:ascii="Verdana" w:hAnsi="Verdana" w:cs="Verdana"/>
          <w:sz w:val="32"/>
        </w:rPr>
        <w:t>R</w:t>
      </w:r>
      <w:r w:rsidR="00922968">
        <w:rPr>
          <w:rFonts w:ascii="Verdana" w:hAnsi="Verdana" w:cs="Verdana"/>
          <w:sz w:val="32"/>
        </w:rPr>
        <w:t>anjan</w:t>
      </w:r>
      <w:r w:rsidR="001730A3">
        <w:rPr>
          <w:rFonts w:ascii="Verdana" w:hAnsi="Verdana" w:cs="Verdana"/>
          <w:sz w:val="32"/>
        </w:rPr>
        <w:t xml:space="preserve"> Pati</w:t>
      </w:r>
    </w:p>
    <w:p w:rsidR="003576AE" w:rsidRPr="0083668A" w:rsidRDefault="00F30C0C">
      <w:pPr>
        <w:jc w:val="center"/>
        <w:rPr>
          <w:rFonts w:ascii="Verdana" w:hAnsi="Verdana"/>
          <w:sz w:val="12"/>
          <w:szCs w:val="12"/>
        </w:rPr>
      </w:pPr>
      <w:r>
        <w:rPr>
          <w:rFonts w:ascii="Verdana" w:hAnsi="Verdana" w:cs="Verdana"/>
          <w:sz w:val="16"/>
          <w:szCs w:val="16"/>
        </w:rPr>
        <w:t>Pune</w:t>
      </w:r>
      <w:r w:rsidR="006B413C">
        <w:rPr>
          <w:rFonts w:ascii="Verdana" w:hAnsi="Verdana" w:cs="Verdana"/>
          <w:sz w:val="16"/>
          <w:szCs w:val="16"/>
        </w:rPr>
        <w:t xml:space="preserve"> </w:t>
      </w:r>
      <w:r w:rsidR="002856E2" w:rsidRPr="0083668A">
        <w:rPr>
          <w:rFonts w:ascii="Verdana" w:hAnsi="Verdana" w:cs="Verdana"/>
          <w:sz w:val="16"/>
          <w:szCs w:val="20"/>
        </w:rPr>
        <w:t>|</w:t>
      </w:r>
      <w:r w:rsidR="006B413C">
        <w:rPr>
          <w:rFonts w:ascii="Verdana" w:hAnsi="Verdana" w:cs="Verdana"/>
          <w:sz w:val="16"/>
          <w:szCs w:val="20"/>
        </w:rPr>
        <w:t xml:space="preserve"> </w:t>
      </w:r>
      <w:r w:rsidR="00A1295A" w:rsidRPr="0083668A">
        <w:rPr>
          <w:rFonts w:ascii="Verdana" w:hAnsi="Verdana" w:cs="Verdana"/>
          <w:sz w:val="16"/>
          <w:szCs w:val="16"/>
        </w:rPr>
        <w:t>Mobile No</w:t>
      </w:r>
      <w:r w:rsidR="00946C33" w:rsidRPr="0083668A">
        <w:rPr>
          <w:rFonts w:ascii="Verdana" w:hAnsi="Verdana" w:cs="Verdana"/>
          <w:sz w:val="16"/>
          <w:szCs w:val="16"/>
        </w:rPr>
        <w:t>:</w:t>
      </w:r>
      <w:r w:rsidR="00946C33" w:rsidRPr="0083668A">
        <w:rPr>
          <w:rFonts w:ascii="Verdana" w:hAnsi="Verdana" w:cs="Verdana"/>
          <w:sz w:val="12"/>
          <w:szCs w:val="16"/>
        </w:rPr>
        <w:t xml:space="preserve"> </w:t>
      </w:r>
      <w:r w:rsidR="00427013">
        <w:rPr>
          <w:rFonts w:ascii="Verdana" w:hAnsi="Verdana" w:cs="Verdana"/>
          <w:sz w:val="16"/>
          <w:szCs w:val="16"/>
        </w:rPr>
        <w:t>+91-</w:t>
      </w:r>
      <w:r w:rsidR="00121746">
        <w:rPr>
          <w:rFonts w:ascii="Verdana" w:hAnsi="Verdana" w:cs="Verdana"/>
          <w:sz w:val="16"/>
          <w:szCs w:val="16"/>
        </w:rPr>
        <w:t>7378412124</w:t>
      </w:r>
      <w:r w:rsidR="003576AE" w:rsidRPr="0083668A">
        <w:rPr>
          <w:rFonts w:ascii="Verdana" w:hAnsi="Verdana" w:cs="Verdana"/>
          <w:sz w:val="16"/>
          <w:szCs w:val="16"/>
        </w:rPr>
        <w:t>|</w:t>
      </w:r>
      <w:r w:rsidR="006B413C">
        <w:rPr>
          <w:rFonts w:ascii="Verdana" w:hAnsi="Verdana" w:cs="Verdana"/>
          <w:sz w:val="16"/>
          <w:szCs w:val="16"/>
        </w:rPr>
        <w:t xml:space="preserve"> </w:t>
      </w:r>
      <w:r w:rsidR="003576AE" w:rsidRPr="0083668A">
        <w:rPr>
          <w:rFonts w:ascii="Verdana" w:hAnsi="Verdana" w:cs="Verdana"/>
          <w:sz w:val="16"/>
          <w:szCs w:val="16"/>
        </w:rPr>
        <w:t>E-mail:</w:t>
      </w:r>
      <w:r w:rsidR="00D01065">
        <w:rPr>
          <w:rFonts w:ascii="Verdana" w:hAnsi="Verdana" w:cs="Verdana"/>
          <w:sz w:val="16"/>
          <w:szCs w:val="16"/>
        </w:rPr>
        <w:t xml:space="preserve"> </w:t>
      </w:r>
      <w:r w:rsidR="00D01065" w:rsidRPr="00D01065">
        <w:rPr>
          <w:rFonts w:ascii="Verdana" w:hAnsi="Verdana"/>
          <w:sz w:val="16"/>
        </w:rPr>
        <w:t>prpati20</w:t>
      </w:r>
      <w:r w:rsidR="00D057A2">
        <w:rPr>
          <w:rFonts w:ascii="Verdana" w:hAnsi="Verdana"/>
          <w:sz w:val="16"/>
        </w:rPr>
        <w:t>16</w:t>
      </w:r>
      <w:r w:rsidR="001D5F9C" w:rsidRPr="001D5F9C">
        <w:rPr>
          <w:rFonts w:ascii="Verdana" w:hAnsi="Verdana"/>
          <w:sz w:val="16"/>
          <w:szCs w:val="16"/>
        </w:rPr>
        <w:t>@gmail.com</w:t>
      </w:r>
    </w:p>
    <w:p w:rsidR="003576AE" w:rsidRPr="0083668A" w:rsidRDefault="003576AE" w:rsidP="002C26ED">
      <w:pPr>
        <w:pStyle w:val="HorizontalLine"/>
        <w:spacing w:after="0"/>
        <w:rPr>
          <w:rFonts w:ascii="Verdana" w:hAnsi="Verdana"/>
        </w:rPr>
      </w:pPr>
    </w:p>
    <w:p w:rsidR="003576AE" w:rsidRPr="0083668A" w:rsidRDefault="003576AE" w:rsidP="002C26ED">
      <w:pPr>
        <w:tabs>
          <w:tab w:val="left" w:pos="1890"/>
        </w:tabs>
        <w:spacing w:before="120"/>
        <w:jc w:val="center"/>
        <w:rPr>
          <w:rFonts w:ascii="Verdana" w:hAnsi="Verdana" w:cs="Verdana"/>
          <w:sz w:val="20"/>
          <w:szCs w:val="16"/>
        </w:rPr>
      </w:pPr>
      <w:r w:rsidRPr="0083668A">
        <w:rPr>
          <w:rFonts w:ascii="Verdana" w:hAnsi="Verdana" w:cs="Verdana"/>
          <w:sz w:val="32"/>
        </w:rPr>
        <w:t>Senior Software Engineer</w:t>
      </w:r>
    </w:p>
    <w:p w:rsidR="002C26ED" w:rsidRPr="0083668A" w:rsidRDefault="003576AE" w:rsidP="002C26ED">
      <w:pPr>
        <w:tabs>
          <w:tab w:val="left" w:pos="1890"/>
        </w:tabs>
        <w:jc w:val="center"/>
        <w:rPr>
          <w:rFonts w:ascii="Verdana" w:hAnsi="Verdana" w:cs="Verdana"/>
          <w:sz w:val="18"/>
          <w:szCs w:val="18"/>
        </w:rPr>
      </w:pPr>
      <w:r w:rsidRPr="0083668A">
        <w:rPr>
          <w:rFonts w:ascii="Verdana" w:hAnsi="Verdana" w:cs="Verdana"/>
          <w:sz w:val="16"/>
          <w:szCs w:val="16"/>
        </w:rPr>
        <w:t xml:space="preserve">Java, J2EE, </w:t>
      </w:r>
      <w:r w:rsidR="009C3085" w:rsidRPr="0083668A">
        <w:rPr>
          <w:rFonts w:ascii="Verdana" w:hAnsi="Verdana" w:cs="Verdana"/>
          <w:sz w:val="16"/>
          <w:szCs w:val="16"/>
        </w:rPr>
        <w:t>Spring</w:t>
      </w:r>
      <w:r w:rsidR="004F326D">
        <w:rPr>
          <w:rFonts w:ascii="Verdana" w:hAnsi="Verdana" w:cs="Verdana"/>
          <w:sz w:val="16"/>
          <w:szCs w:val="16"/>
        </w:rPr>
        <w:t xml:space="preserve"> Core/MVC</w:t>
      </w:r>
      <w:r w:rsidR="009C3085" w:rsidRPr="0083668A">
        <w:rPr>
          <w:rFonts w:ascii="Verdana" w:hAnsi="Verdana" w:cs="Verdana"/>
          <w:sz w:val="16"/>
          <w:szCs w:val="16"/>
        </w:rPr>
        <w:t xml:space="preserve">, </w:t>
      </w:r>
      <w:r w:rsidR="00164972" w:rsidRPr="0083668A">
        <w:rPr>
          <w:rFonts w:ascii="Verdana" w:hAnsi="Verdana" w:cs="Verdana"/>
          <w:sz w:val="16"/>
          <w:szCs w:val="16"/>
        </w:rPr>
        <w:t>Hibernate</w:t>
      </w:r>
      <w:r w:rsidR="00164972">
        <w:rPr>
          <w:rFonts w:ascii="Verdana" w:hAnsi="Verdana" w:cs="Verdana"/>
          <w:sz w:val="16"/>
          <w:szCs w:val="16"/>
        </w:rPr>
        <w:t>,</w:t>
      </w:r>
      <w:r w:rsidR="00164972" w:rsidRPr="0083668A">
        <w:rPr>
          <w:rFonts w:ascii="Verdana" w:hAnsi="Verdana" w:cs="Verdana"/>
          <w:sz w:val="16"/>
          <w:szCs w:val="16"/>
        </w:rPr>
        <w:t xml:space="preserve"> </w:t>
      </w:r>
      <w:r w:rsidR="009C3085" w:rsidRPr="0083668A">
        <w:rPr>
          <w:rFonts w:ascii="Verdana" w:hAnsi="Verdana" w:cs="Verdana"/>
          <w:sz w:val="16"/>
          <w:szCs w:val="16"/>
        </w:rPr>
        <w:t>SQL, XML,</w:t>
      </w:r>
      <w:r w:rsidRPr="0083668A">
        <w:rPr>
          <w:rFonts w:ascii="Verdana" w:hAnsi="Verdana" w:cs="Verdana"/>
          <w:sz w:val="16"/>
          <w:szCs w:val="16"/>
        </w:rPr>
        <w:t xml:space="preserve"> </w:t>
      </w:r>
      <w:r w:rsidR="001E5A79">
        <w:rPr>
          <w:rFonts w:ascii="Verdana" w:hAnsi="Verdana" w:cs="Verdana"/>
          <w:sz w:val="16"/>
          <w:szCs w:val="16"/>
        </w:rPr>
        <w:t xml:space="preserve">HTML, </w:t>
      </w:r>
      <w:r w:rsidRPr="0083668A">
        <w:rPr>
          <w:rFonts w:ascii="Verdana" w:hAnsi="Verdana" w:cs="Verdana"/>
          <w:sz w:val="16"/>
          <w:szCs w:val="16"/>
        </w:rPr>
        <w:t>Javascript</w:t>
      </w:r>
      <w:r w:rsidR="002303BC" w:rsidRPr="0083668A">
        <w:rPr>
          <w:rFonts w:ascii="Verdana" w:hAnsi="Verdana" w:cs="Verdana"/>
          <w:sz w:val="16"/>
          <w:szCs w:val="16"/>
        </w:rPr>
        <w:t>, AJAX</w:t>
      </w:r>
      <w:r w:rsidR="00AD6DB4">
        <w:rPr>
          <w:rFonts w:ascii="Verdana" w:hAnsi="Verdana" w:cs="Verdana"/>
          <w:sz w:val="16"/>
          <w:szCs w:val="16"/>
        </w:rPr>
        <w:t xml:space="preserve">, </w:t>
      </w:r>
      <w:r w:rsidR="00AD6DB4" w:rsidRPr="0083668A">
        <w:rPr>
          <w:rFonts w:ascii="Verdana" w:hAnsi="Verdana" w:cs="Verdana"/>
          <w:sz w:val="16"/>
          <w:szCs w:val="16"/>
        </w:rPr>
        <w:t>Struts</w:t>
      </w:r>
    </w:p>
    <w:p w:rsidR="002C26ED" w:rsidRPr="0083668A" w:rsidRDefault="002C26ED" w:rsidP="002C26ED">
      <w:pPr>
        <w:tabs>
          <w:tab w:val="left" w:pos="1890"/>
        </w:tabs>
        <w:jc w:val="center"/>
        <w:rPr>
          <w:rFonts w:ascii="Verdana" w:hAnsi="Verdana" w:cs="Verdana"/>
          <w:sz w:val="18"/>
          <w:szCs w:val="18"/>
        </w:rPr>
      </w:pPr>
    </w:p>
    <w:p w:rsidR="003576AE" w:rsidRPr="0083668A" w:rsidRDefault="00607E7D" w:rsidP="002C26ED">
      <w:pPr>
        <w:numPr>
          <w:ilvl w:val="0"/>
          <w:numId w:val="7"/>
        </w:numPr>
        <w:tabs>
          <w:tab w:val="left" w:pos="720"/>
        </w:tabs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5</w:t>
      </w:r>
      <w:r w:rsidR="00F30C0C">
        <w:rPr>
          <w:rFonts w:ascii="Verdana" w:hAnsi="Verdana" w:cs="Verdana"/>
          <w:sz w:val="20"/>
          <w:szCs w:val="18"/>
        </w:rPr>
        <w:t>.</w:t>
      </w:r>
      <w:r w:rsidR="000A3F3F">
        <w:rPr>
          <w:rFonts w:ascii="Verdana" w:hAnsi="Verdana" w:cs="Verdana"/>
          <w:sz w:val="20"/>
          <w:szCs w:val="18"/>
        </w:rPr>
        <w:t>9</w:t>
      </w:r>
      <w:r w:rsidR="003576AE" w:rsidRPr="0083668A">
        <w:rPr>
          <w:rFonts w:ascii="Verdana" w:hAnsi="Verdana" w:cs="Verdana"/>
          <w:sz w:val="20"/>
          <w:szCs w:val="18"/>
        </w:rPr>
        <w:t xml:space="preserve"> years of </w:t>
      </w:r>
      <w:r w:rsidR="0010722C" w:rsidRPr="0083668A">
        <w:rPr>
          <w:rFonts w:ascii="Verdana" w:hAnsi="Verdana" w:cs="Verdana"/>
          <w:sz w:val="20"/>
          <w:szCs w:val="18"/>
        </w:rPr>
        <w:t xml:space="preserve">relevant </w:t>
      </w:r>
      <w:r w:rsidR="003576AE" w:rsidRPr="0083668A">
        <w:rPr>
          <w:rFonts w:ascii="Verdana" w:hAnsi="Verdana" w:cs="Verdana"/>
          <w:sz w:val="20"/>
          <w:szCs w:val="18"/>
        </w:rPr>
        <w:t>experience in developing web-based applications using Core Java, J2EE and related technologies.</w:t>
      </w:r>
    </w:p>
    <w:p w:rsidR="003576AE" w:rsidRPr="0083668A" w:rsidRDefault="00BC50E0" w:rsidP="002C26ED">
      <w:pPr>
        <w:numPr>
          <w:ilvl w:val="0"/>
          <w:numId w:val="7"/>
        </w:numPr>
        <w:tabs>
          <w:tab w:val="left" w:pos="720"/>
        </w:tabs>
        <w:spacing w:before="60"/>
        <w:rPr>
          <w:rFonts w:ascii="Verdana" w:hAnsi="Verdana"/>
          <w:sz w:val="28"/>
        </w:rPr>
      </w:pPr>
      <w:r w:rsidRPr="0083668A">
        <w:rPr>
          <w:rFonts w:ascii="Verdana" w:hAnsi="Verdana" w:cs="Verdana"/>
          <w:sz w:val="20"/>
          <w:szCs w:val="18"/>
        </w:rPr>
        <w:t>Worked primarily i</w:t>
      </w:r>
      <w:r w:rsidR="006068C5" w:rsidRPr="0083668A">
        <w:rPr>
          <w:rFonts w:ascii="Verdana" w:hAnsi="Verdana" w:cs="Verdana"/>
          <w:sz w:val="20"/>
          <w:szCs w:val="18"/>
        </w:rPr>
        <w:t>n BFSI domain</w:t>
      </w:r>
      <w:r w:rsidR="00F93DEB" w:rsidRPr="0083668A">
        <w:rPr>
          <w:rFonts w:ascii="Verdana" w:hAnsi="Verdana" w:cs="Verdana"/>
          <w:sz w:val="20"/>
          <w:szCs w:val="18"/>
        </w:rPr>
        <w:t xml:space="preserve"> for</w:t>
      </w:r>
      <w:r w:rsidR="003576AE" w:rsidRPr="0083668A">
        <w:rPr>
          <w:rFonts w:ascii="Verdana" w:hAnsi="Verdana" w:cs="Verdana"/>
          <w:sz w:val="20"/>
          <w:szCs w:val="18"/>
        </w:rPr>
        <w:t xml:space="preserve"> online banking, retail banking and core banking </w:t>
      </w:r>
      <w:r w:rsidR="00391AAE">
        <w:rPr>
          <w:rFonts w:ascii="Verdana" w:hAnsi="Verdana" w:cs="Verdana"/>
          <w:sz w:val="20"/>
          <w:szCs w:val="18"/>
        </w:rPr>
        <w:t xml:space="preserve">and insurance </w:t>
      </w:r>
      <w:r w:rsidR="00F93DEB" w:rsidRPr="0083668A">
        <w:rPr>
          <w:rFonts w:ascii="Verdana" w:hAnsi="Verdana" w:cs="Verdana"/>
          <w:sz w:val="20"/>
          <w:szCs w:val="18"/>
        </w:rPr>
        <w:t>verticals</w:t>
      </w:r>
      <w:r w:rsidR="003576AE" w:rsidRPr="0083668A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 w:rsidP="002C26ED">
      <w:pPr>
        <w:pStyle w:val="HorizontalLine"/>
        <w:spacing w:after="0"/>
        <w:rPr>
          <w:rFonts w:ascii="Verdana" w:hAnsi="Verdana"/>
        </w:rPr>
      </w:pPr>
    </w:p>
    <w:p w:rsidR="003576AE" w:rsidRPr="0083668A" w:rsidRDefault="003576AE" w:rsidP="002C26ED">
      <w:pPr>
        <w:tabs>
          <w:tab w:val="left" w:pos="6090"/>
        </w:tabs>
        <w:spacing w:before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2"/>
          <w:szCs w:val="20"/>
        </w:rPr>
        <w:t>|Experience Summary|</w:t>
      </w:r>
    </w:p>
    <w:p w:rsidR="003576AE" w:rsidRPr="0083668A" w:rsidRDefault="00646EBC">
      <w:pPr>
        <w:tabs>
          <w:tab w:val="left" w:pos="540"/>
          <w:tab w:val="left" w:pos="720"/>
        </w:tabs>
        <w:spacing w:before="120"/>
        <w:jc w:val="both"/>
        <w:rPr>
          <w:rFonts w:ascii="Verdana" w:hAnsi="Verdana" w:cs="Verdana"/>
          <w:bCs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5</w:t>
      </w:r>
      <w:r w:rsidR="00F30C0C">
        <w:rPr>
          <w:rFonts w:ascii="Verdana" w:hAnsi="Verdana" w:cs="Verdana"/>
          <w:sz w:val="20"/>
          <w:szCs w:val="18"/>
        </w:rPr>
        <w:t>.</w:t>
      </w:r>
      <w:r w:rsidR="007D48D8">
        <w:rPr>
          <w:rFonts w:ascii="Verdana" w:hAnsi="Verdana" w:cs="Verdana"/>
          <w:sz w:val="20"/>
          <w:szCs w:val="18"/>
        </w:rPr>
        <w:t>9</w:t>
      </w:r>
      <w:r w:rsidR="003576AE" w:rsidRPr="0083668A">
        <w:rPr>
          <w:rFonts w:ascii="Verdana" w:hAnsi="Verdana" w:cs="Verdana"/>
          <w:sz w:val="20"/>
          <w:szCs w:val="18"/>
        </w:rPr>
        <w:t xml:space="preserve"> years of total </w:t>
      </w:r>
      <w:r>
        <w:rPr>
          <w:rFonts w:ascii="Verdana" w:hAnsi="Verdana" w:cs="Verdana"/>
          <w:sz w:val="20"/>
          <w:szCs w:val="18"/>
        </w:rPr>
        <w:t xml:space="preserve">IT </w:t>
      </w:r>
      <w:r w:rsidR="003576AE" w:rsidRPr="0083668A">
        <w:rPr>
          <w:rFonts w:ascii="Verdana" w:hAnsi="Verdana" w:cs="Verdana"/>
          <w:sz w:val="20"/>
          <w:szCs w:val="18"/>
        </w:rPr>
        <w:t>experience.</w:t>
      </w:r>
    </w:p>
    <w:p w:rsidR="00646EBC" w:rsidRDefault="00646EBC" w:rsidP="00F75609">
      <w:pPr>
        <w:numPr>
          <w:ilvl w:val="0"/>
          <w:numId w:val="19"/>
        </w:numPr>
        <w:spacing w:before="120"/>
        <w:ind w:left="900" w:hanging="180"/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Work</w:t>
      </w:r>
      <w:r w:rsidR="007D48D8">
        <w:rPr>
          <w:rFonts w:ascii="Verdana" w:hAnsi="Verdana" w:cs="Verdana"/>
          <w:sz w:val="20"/>
          <w:szCs w:val="18"/>
        </w:rPr>
        <w:t>ed</w:t>
      </w:r>
      <w:r>
        <w:rPr>
          <w:rFonts w:ascii="Verdana" w:hAnsi="Verdana" w:cs="Verdana"/>
          <w:sz w:val="20"/>
          <w:szCs w:val="18"/>
        </w:rPr>
        <w:t xml:space="preserve"> as a Module Lead in Mindtree Limited, </w:t>
      </w:r>
      <w:r w:rsidR="00F30C0C">
        <w:rPr>
          <w:rFonts w:ascii="Verdana" w:hAnsi="Verdana" w:cs="Verdana"/>
          <w:sz w:val="20"/>
          <w:szCs w:val="18"/>
        </w:rPr>
        <w:t>Pune</w:t>
      </w:r>
      <w:r>
        <w:rPr>
          <w:rFonts w:ascii="Verdana" w:hAnsi="Verdana" w:cs="Verdana"/>
          <w:sz w:val="20"/>
          <w:szCs w:val="18"/>
        </w:rPr>
        <w:t xml:space="preserve"> from August 20, 2015 t</w:t>
      </w:r>
      <w:r w:rsidR="00722349">
        <w:rPr>
          <w:rFonts w:ascii="Verdana" w:hAnsi="Verdana" w:cs="Verdana"/>
          <w:sz w:val="20"/>
          <w:szCs w:val="18"/>
        </w:rPr>
        <w:t>o June 14, 2016</w:t>
      </w:r>
      <w:r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 w:rsidP="00F75609">
      <w:pPr>
        <w:numPr>
          <w:ilvl w:val="0"/>
          <w:numId w:val="19"/>
        </w:numPr>
        <w:spacing w:before="120"/>
        <w:ind w:left="900" w:hanging="18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Work</w:t>
      </w:r>
      <w:r w:rsidR="004513DA">
        <w:rPr>
          <w:rFonts w:ascii="Verdana" w:hAnsi="Verdana" w:cs="Verdana"/>
          <w:sz w:val="20"/>
          <w:szCs w:val="18"/>
        </w:rPr>
        <w:t>ed</w:t>
      </w:r>
      <w:r w:rsidRPr="0083668A">
        <w:rPr>
          <w:rFonts w:ascii="Verdana" w:hAnsi="Verdana" w:cs="Verdana"/>
          <w:sz w:val="20"/>
          <w:szCs w:val="18"/>
        </w:rPr>
        <w:t xml:space="preserve"> as a Senior Software Engineer in Yodlee Infotech Private Limited, Bangalore from December </w:t>
      </w:r>
      <w:r w:rsidR="002D3B31">
        <w:rPr>
          <w:rFonts w:ascii="Verdana" w:hAnsi="Verdana" w:cs="Verdana"/>
          <w:sz w:val="20"/>
          <w:szCs w:val="18"/>
        </w:rPr>
        <w:t xml:space="preserve">10, </w:t>
      </w:r>
      <w:r w:rsidRPr="0083668A">
        <w:rPr>
          <w:rFonts w:ascii="Verdana" w:hAnsi="Verdana" w:cs="Verdana"/>
          <w:sz w:val="20"/>
          <w:szCs w:val="18"/>
        </w:rPr>
        <w:t xml:space="preserve">2009 </w:t>
      </w:r>
      <w:r w:rsidR="00E15F15">
        <w:rPr>
          <w:rFonts w:ascii="Verdana" w:hAnsi="Verdana" w:cs="Verdana"/>
          <w:sz w:val="20"/>
          <w:szCs w:val="18"/>
        </w:rPr>
        <w:t xml:space="preserve">to June </w:t>
      </w:r>
      <w:r w:rsidR="002D3B31">
        <w:rPr>
          <w:rFonts w:ascii="Verdana" w:hAnsi="Verdana" w:cs="Verdana"/>
          <w:sz w:val="20"/>
          <w:szCs w:val="18"/>
        </w:rPr>
        <w:t xml:space="preserve">28, </w:t>
      </w:r>
      <w:r w:rsidR="00E15F15">
        <w:rPr>
          <w:rFonts w:ascii="Verdana" w:hAnsi="Verdana" w:cs="Verdana"/>
          <w:sz w:val="20"/>
          <w:szCs w:val="18"/>
        </w:rPr>
        <w:t>2013</w:t>
      </w:r>
      <w:r w:rsidRPr="0083668A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 w:rsidP="00F75609">
      <w:pPr>
        <w:numPr>
          <w:ilvl w:val="0"/>
          <w:numId w:val="19"/>
        </w:numPr>
        <w:spacing w:before="120"/>
        <w:ind w:left="900" w:hanging="180"/>
        <w:jc w:val="both"/>
        <w:rPr>
          <w:rFonts w:ascii="Verdana" w:hAnsi="Verdana" w:cs="Verdana"/>
          <w:bCs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Worked as an Associate Consultant with Oracle Financial Services Software Limited, Bangalore (previously known as i-flex solutions) from September</w:t>
      </w:r>
      <w:r w:rsidR="00646EBC">
        <w:rPr>
          <w:rFonts w:ascii="Verdana" w:hAnsi="Verdana" w:cs="Verdana"/>
          <w:sz w:val="20"/>
          <w:szCs w:val="18"/>
        </w:rPr>
        <w:t xml:space="preserve"> 28,</w:t>
      </w:r>
      <w:r w:rsidRPr="0083668A">
        <w:rPr>
          <w:rFonts w:ascii="Verdana" w:hAnsi="Verdana" w:cs="Verdana"/>
          <w:sz w:val="20"/>
          <w:szCs w:val="18"/>
        </w:rPr>
        <w:t xml:space="preserve"> 2007 to February </w:t>
      </w:r>
      <w:r w:rsidR="00646EBC">
        <w:rPr>
          <w:rFonts w:ascii="Verdana" w:hAnsi="Verdana" w:cs="Verdana"/>
          <w:sz w:val="20"/>
          <w:szCs w:val="18"/>
        </w:rPr>
        <w:t xml:space="preserve">16, </w:t>
      </w:r>
      <w:r w:rsidRPr="0083668A">
        <w:rPr>
          <w:rFonts w:ascii="Verdana" w:hAnsi="Verdana" w:cs="Verdana"/>
          <w:sz w:val="20"/>
          <w:szCs w:val="18"/>
        </w:rPr>
        <w:t>2009.</w:t>
      </w:r>
    </w:p>
    <w:p w:rsidR="003576AE" w:rsidRPr="0083668A" w:rsidRDefault="003576AE">
      <w:pPr>
        <w:tabs>
          <w:tab w:val="left" w:pos="6090"/>
        </w:tabs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2"/>
          <w:szCs w:val="20"/>
        </w:rPr>
        <w:t>|Functional Profile|</w:t>
      </w:r>
    </w:p>
    <w:p w:rsidR="003576AE" w:rsidRPr="00DA2E23" w:rsidRDefault="003576AE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120"/>
        <w:jc w:val="both"/>
        <w:rPr>
          <w:rFonts w:ascii="Verdana" w:hAnsi="Verdana" w:cs="Verdana"/>
          <w:sz w:val="20"/>
          <w:szCs w:val="18"/>
        </w:rPr>
      </w:pPr>
      <w:r w:rsidRPr="00DA2E23">
        <w:rPr>
          <w:rFonts w:ascii="Verdana" w:hAnsi="Verdana" w:cs="Verdana"/>
          <w:sz w:val="20"/>
          <w:szCs w:val="18"/>
        </w:rPr>
        <w:t>Experience in software developing and designing using design patterns.</w:t>
      </w:r>
    </w:p>
    <w:p w:rsidR="003576AE" w:rsidRPr="00DA2E23" w:rsidRDefault="003576AE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jc w:val="both"/>
        <w:rPr>
          <w:rFonts w:ascii="Verdana" w:hAnsi="Verdana" w:cs="Verdana"/>
          <w:sz w:val="20"/>
          <w:szCs w:val="18"/>
        </w:rPr>
      </w:pPr>
      <w:r w:rsidRPr="00DA2E23">
        <w:rPr>
          <w:rFonts w:ascii="Verdana" w:hAnsi="Verdana" w:cs="Verdana"/>
          <w:sz w:val="20"/>
          <w:szCs w:val="18"/>
        </w:rPr>
        <w:t>Well versed in Software development Life Cycle (SDLC) phases.</w:t>
      </w:r>
    </w:p>
    <w:p w:rsidR="003576AE" w:rsidRPr="00DA2E23" w:rsidRDefault="003576AE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jc w:val="both"/>
        <w:rPr>
          <w:rFonts w:ascii="Verdana" w:hAnsi="Verdana" w:cs="Verdana"/>
          <w:sz w:val="20"/>
          <w:szCs w:val="18"/>
        </w:rPr>
      </w:pPr>
      <w:r w:rsidRPr="00DA2E23">
        <w:rPr>
          <w:rFonts w:ascii="Verdana" w:hAnsi="Verdana" w:cs="Verdana"/>
          <w:sz w:val="20"/>
          <w:szCs w:val="18"/>
        </w:rPr>
        <w:t>Excellent ability to analyze and understand functional requirements.</w:t>
      </w:r>
    </w:p>
    <w:p w:rsidR="003576AE" w:rsidRPr="00DA2E23" w:rsidRDefault="003576AE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jc w:val="both"/>
        <w:rPr>
          <w:rFonts w:ascii="Verdana" w:hAnsi="Verdana" w:cs="Verdana"/>
          <w:sz w:val="20"/>
          <w:szCs w:val="18"/>
        </w:rPr>
      </w:pPr>
      <w:r w:rsidRPr="00DA2E23">
        <w:rPr>
          <w:rFonts w:ascii="Verdana" w:hAnsi="Verdana" w:cs="Verdana"/>
          <w:sz w:val="20"/>
          <w:szCs w:val="18"/>
        </w:rPr>
        <w:t>Good communicator, enthusiastic learner and a good team player.</w:t>
      </w:r>
    </w:p>
    <w:p w:rsidR="003576AE" w:rsidRPr="00DA2E23" w:rsidRDefault="003576AE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jc w:val="both"/>
        <w:rPr>
          <w:rFonts w:ascii="Verdana" w:hAnsi="Verdana" w:cs="Verdana"/>
          <w:sz w:val="20"/>
          <w:szCs w:val="18"/>
        </w:rPr>
      </w:pPr>
      <w:r w:rsidRPr="00DA2E23">
        <w:rPr>
          <w:rFonts w:ascii="Verdana" w:hAnsi="Verdana" w:cs="Verdana"/>
          <w:sz w:val="20"/>
          <w:szCs w:val="18"/>
        </w:rPr>
        <w:t>Excellent skill in exploring and learning new tools and technologies.</w:t>
      </w:r>
    </w:p>
    <w:p w:rsidR="003576AE" w:rsidRDefault="00DA2E23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Skilled at p</w:t>
      </w:r>
      <w:r w:rsidR="003576AE" w:rsidRPr="00DA2E23">
        <w:rPr>
          <w:rFonts w:ascii="Verdana" w:hAnsi="Verdana" w:cs="Verdana"/>
          <w:sz w:val="20"/>
          <w:szCs w:val="18"/>
        </w:rPr>
        <w:t>roblem-solving, logical implementation, trouble-shooting and installation.</w:t>
      </w:r>
    </w:p>
    <w:p w:rsidR="005B7FAF" w:rsidRPr="00DA2E23" w:rsidRDefault="005B7FAF" w:rsidP="00DA2E23">
      <w:pPr>
        <w:pStyle w:val="ListParagraph"/>
        <w:numPr>
          <w:ilvl w:val="0"/>
          <w:numId w:val="21"/>
        </w:numPr>
        <w:tabs>
          <w:tab w:val="left" w:pos="180"/>
          <w:tab w:val="left" w:pos="6090"/>
        </w:tabs>
        <w:spacing w:before="60"/>
        <w:rPr>
          <w:rFonts w:ascii="Verdana" w:hAnsi="Verdana" w:cs="Verdana"/>
          <w:sz w:val="20"/>
          <w:szCs w:val="18"/>
        </w:rPr>
      </w:pPr>
      <w:r w:rsidRPr="005B7FAF">
        <w:rPr>
          <w:rFonts w:ascii="Verdana" w:hAnsi="Verdana" w:cs="Verdana"/>
          <w:sz w:val="20"/>
          <w:szCs w:val="18"/>
        </w:rPr>
        <w:t xml:space="preserve">Strong team player with experience in mentoring and </w:t>
      </w:r>
      <w:r w:rsidR="000C3039">
        <w:rPr>
          <w:rFonts w:ascii="Verdana" w:hAnsi="Verdana" w:cs="Verdana"/>
          <w:sz w:val="20"/>
          <w:szCs w:val="18"/>
        </w:rPr>
        <w:t>guiding</w:t>
      </w:r>
      <w:r w:rsidRPr="005B7FAF">
        <w:rPr>
          <w:rFonts w:ascii="Verdana" w:hAnsi="Verdana" w:cs="Verdana"/>
          <w:sz w:val="20"/>
          <w:szCs w:val="18"/>
        </w:rPr>
        <w:t xml:space="preserve"> junior resources.</w:t>
      </w:r>
    </w:p>
    <w:p w:rsidR="003576AE" w:rsidRPr="0083668A" w:rsidRDefault="003576AE">
      <w:pPr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2"/>
          <w:szCs w:val="20"/>
        </w:rPr>
        <w:t>|</w:t>
      </w:r>
      <w:r w:rsidR="00195C57" w:rsidRPr="0083668A">
        <w:rPr>
          <w:rFonts w:ascii="Verdana" w:hAnsi="Verdana" w:cs="Verdana"/>
          <w:b/>
          <w:sz w:val="22"/>
          <w:szCs w:val="20"/>
        </w:rPr>
        <w:t>Key Technologies</w:t>
      </w:r>
      <w:r w:rsidRPr="0083668A">
        <w:rPr>
          <w:rFonts w:ascii="Verdana" w:hAnsi="Verdana" w:cs="Verdana"/>
          <w:b/>
          <w:sz w:val="22"/>
          <w:szCs w:val="20"/>
        </w:rPr>
        <w:t>|</w:t>
      </w:r>
    </w:p>
    <w:p w:rsidR="003576AE" w:rsidRPr="0083668A" w:rsidRDefault="003576AE" w:rsidP="000E4507">
      <w:pPr>
        <w:spacing w:before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Programming Languages</w:t>
      </w:r>
      <w:r w:rsidRPr="0083668A">
        <w:rPr>
          <w:rFonts w:ascii="Verdana" w:hAnsi="Verdana" w:cs="Verdana"/>
          <w:sz w:val="20"/>
          <w:szCs w:val="18"/>
        </w:rPr>
        <w:tab/>
        <w:t>: Java, J2EE, SQL</w:t>
      </w:r>
    </w:p>
    <w:p w:rsidR="00195C57" w:rsidRPr="0083668A" w:rsidRDefault="00195C57" w:rsidP="000E4507">
      <w:pPr>
        <w:spacing w:before="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Frameworks</w:t>
      </w:r>
      <w:r w:rsidRPr="0083668A">
        <w:rPr>
          <w:rFonts w:ascii="Verdana" w:hAnsi="Verdana" w:cs="Verdana"/>
          <w:sz w:val="20"/>
          <w:szCs w:val="18"/>
        </w:rPr>
        <w:tab/>
      </w:r>
      <w:r w:rsidR="000E4507" w:rsidRPr="0083668A">
        <w:rPr>
          <w:rFonts w:ascii="Verdana" w:hAnsi="Verdana" w:cs="Verdana"/>
          <w:sz w:val="20"/>
          <w:szCs w:val="18"/>
        </w:rPr>
        <w:tab/>
      </w:r>
      <w:r w:rsidR="00392A4C">
        <w:rPr>
          <w:rFonts w:ascii="Verdana" w:hAnsi="Verdana" w:cs="Verdana"/>
          <w:sz w:val="20"/>
          <w:szCs w:val="18"/>
        </w:rPr>
        <w:tab/>
      </w:r>
      <w:r w:rsidR="003576AE" w:rsidRPr="0083668A">
        <w:rPr>
          <w:rFonts w:ascii="Verdana" w:hAnsi="Verdana" w:cs="Verdana"/>
          <w:sz w:val="20"/>
          <w:szCs w:val="18"/>
        </w:rPr>
        <w:t>:</w:t>
      </w:r>
      <w:r w:rsidR="001D3224">
        <w:rPr>
          <w:rFonts w:ascii="Verdana" w:hAnsi="Verdana" w:cs="Verdana"/>
          <w:sz w:val="20"/>
          <w:szCs w:val="18"/>
        </w:rPr>
        <w:t xml:space="preserve"> </w:t>
      </w:r>
      <w:r w:rsidR="00AD6DB4">
        <w:rPr>
          <w:rFonts w:ascii="Verdana" w:hAnsi="Verdana" w:cs="Verdana"/>
          <w:sz w:val="20"/>
          <w:szCs w:val="18"/>
        </w:rPr>
        <w:t>Spring</w:t>
      </w:r>
      <w:r w:rsidR="007D48D8">
        <w:rPr>
          <w:rFonts w:ascii="Verdana" w:hAnsi="Verdana" w:cs="Verdana"/>
          <w:sz w:val="20"/>
          <w:szCs w:val="18"/>
        </w:rPr>
        <w:t>3</w:t>
      </w:r>
      <w:r w:rsidR="00AD6DB4">
        <w:rPr>
          <w:rFonts w:ascii="Verdana" w:hAnsi="Verdana" w:cs="Verdana"/>
          <w:sz w:val="20"/>
          <w:szCs w:val="18"/>
        </w:rPr>
        <w:t xml:space="preserve"> Core</w:t>
      </w:r>
      <w:r w:rsidR="007D48D8">
        <w:rPr>
          <w:rFonts w:ascii="Verdana" w:hAnsi="Verdana" w:cs="Verdana"/>
          <w:sz w:val="20"/>
          <w:szCs w:val="18"/>
        </w:rPr>
        <w:t>/IOC</w:t>
      </w:r>
      <w:r w:rsidR="00AD6DB4">
        <w:rPr>
          <w:rFonts w:ascii="Verdana" w:hAnsi="Verdana" w:cs="Verdana"/>
          <w:sz w:val="20"/>
          <w:szCs w:val="18"/>
        </w:rPr>
        <w:t>/MVC</w:t>
      </w:r>
      <w:r w:rsidR="007D48D8">
        <w:rPr>
          <w:rFonts w:ascii="Verdana" w:hAnsi="Verdana" w:cs="Verdana"/>
          <w:sz w:val="20"/>
          <w:szCs w:val="18"/>
        </w:rPr>
        <w:t>/Spring Data</w:t>
      </w:r>
      <w:r w:rsidR="00AD6DB4">
        <w:rPr>
          <w:rFonts w:ascii="Verdana" w:hAnsi="Verdana" w:cs="Verdana"/>
          <w:sz w:val="20"/>
          <w:szCs w:val="18"/>
        </w:rPr>
        <w:t xml:space="preserve">, </w:t>
      </w:r>
      <w:r w:rsidR="001D3224">
        <w:rPr>
          <w:rFonts w:ascii="Verdana" w:hAnsi="Verdana" w:cs="Verdana"/>
          <w:sz w:val="20"/>
          <w:szCs w:val="18"/>
        </w:rPr>
        <w:t>Hibernate</w:t>
      </w:r>
      <w:r w:rsidR="003576AE" w:rsidRPr="0083668A">
        <w:rPr>
          <w:rFonts w:ascii="Verdana" w:hAnsi="Verdana" w:cs="Verdana"/>
          <w:sz w:val="20"/>
          <w:szCs w:val="18"/>
        </w:rPr>
        <w:t xml:space="preserve">, </w:t>
      </w:r>
      <w:r w:rsidR="001D3224" w:rsidRPr="0083668A">
        <w:rPr>
          <w:rFonts w:ascii="Verdana" w:hAnsi="Verdana" w:cs="Verdana"/>
          <w:sz w:val="20"/>
          <w:szCs w:val="18"/>
        </w:rPr>
        <w:t>Struts</w:t>
      </w:r>
    </w:p>
    <w:p w:rsidR="003576AE" w:rsidRPr="0083668A" w:rsidRDefault="003576AE" w:rsidP="000E4507">
      <w:pPr>
        <w:spacing w:before="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Web/App Servers</w:t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  <w:t xml:space="preserve">: Tomcat, Weblogic, </w:t>
      </w:r>
      <w:r w:rsidR="00195C57" w:rsidRPr="0083668A">
        <w:rPr>
          <w:rFonts w:ascii="Verdana" w:hAnsi="Verdana" w:cs="Verdana"/>
          <w:sz w:val="20"/>
          <w:szCs w:val="18"/>
        </w:rPr>
        <w:t>JBoss</w:t>
      </w:r>
      <w:r w:rsidRPr="0083668A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 w:rsidP="000E4507">
      <w:pPr>
        <w:spacing w:before="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UI and Markup Languages</w:t>
      </w:r>
      <w:r w:rsidRPr="0083668A">
        <w:rPr>
          <w:rFonts w:ascii="Verdana" w:hAnsi="Verdana" w:cs="Verdana"/>
          <w:sz w:val="20"/>
          <w:szCs w:val="18"/>
        </w:rPr>
        <w:tab/>
        <w:t>: HTML, XML, CSS, JavaScript</w:t>
      </w:r>
    </w:p>
    <w:p w:rsidR="00195C57" w:rsidRPr="0083668A" w:rsidRDefault="00195C57" w:rsidP="000E4507">
      <w:pPr>
        <w:spacing w:before="6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Databases</w:t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="00392A4C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>: Oracle</w:t>
      </w:r>
    </w:p>
    <w:p w:rsidR="003576AE" w:rsidRPr="0083668A" w:rsidRDefault="003576AE" w:rsidP="000E4507">
      <w:pPr>
        <w:spacing w:before="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Methodologies</w:t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="00392A4C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>: OOPS, OO Design Patterns</w:t>
      </w:r>
    </w:p>
    <w:p w:rsidR="003576AE" w:rsidRPr="0083668A" w:rsidRDefault="003576AE" w:rsidP="000E4507">
      <w:pPr>
        <w:spacing w:before="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Tools</w:t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="00392A4C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>: Eclipse</w:t>
      </w:r>
      <w:r w:rsidR="00A005A4" w:rsidRPr="0083668A">
        <w:rPr>
          <w:rFonts w:ascii="Verdana" w:hAnsi="Verdana" w:cs="Verdana"/>
          <w:sz w:val="20"/>
          <w:szCs w:val="18"/>
        </w:rPr>
        <w:t>, Toad</w:t>
      </w:r>
    </w:p>
    <w:p w:rsidR="00806D2A" w:rsidRPr="0083668A" w:rsidRDefault="00806D2A" w:rsidP="000E4507">
      <w:pPr>
        <w:spacing w:before="60"/>
        <w:jc w:val="both"/>
        <w:rPr>
          <w:rFonts w:ascii="Verdana" w:hAnsi="Verdana" w:cs="Verdana"/>
          <w:b/>
          <w:sz w:val="22"/>
          <w:szCs w:val="18"/>
        </w:rPr>
      </w:pPr>
      <w:r w:rsidRPr="0083668A">
        <w:rPr>
          <w:rFonts w:ascii="Verdana" w:hAnsi="Verdana" w:cs="Verdana"/>
          <w:sz w:val="20"/>
          <w:szCs w:val="18"/>
        </w:rPr>
        <w:t>Oper</w:t>
      </w:r>
      <w:r w:rsidR="002D313B" w:rsidRPr="0083668A">
        <w:rPr>
          <w:rFonts w:ascii="Verdana" w:hAnsi="Verdana" w:cs="Verdana"/>
          <w:sz w:val="20"/>
          <w:szCs w:val="18"/>
        </w:rPr>
        <w:t>ating Systems</w:t>
      </w:r>
      <w:r w:rsidR="002D313B" w:rsidRPr="0083668A">
        <w:rPr>
          <w:rFonts w:ascii="Verdana" w:hAnsi="Verdana" w:cs="Verdana"/>
          <w:sz w:val="20"/>
          <w:szCs w:val="18"/>
        </w:rPr>
        <w:tab/>
      </w:r>
      <w:r w:rsidR="00392A4C">
        <w:rPr>
          <w:rFonts w:ascii="Verdana" w:hAnsi="Verdana" w:cs="Verdana"/>
          <w:sz w:val="20"/>
          <w:szCs w:val="18"/>
        </w:rPr>
        <w:tab/>
      </w:r>
      <w:r w:rsidR="002D313B" w:rsidRPr="0083668A">
        <w:rPr>
          <w:rFonts w:ascii="Verdana" w:hAnsi="Verdana" w:cs="Verdana"/>
          <w:sz w:val="20"/>
          <w:szCs w:val="18"/>
        </w:rPr>
        <w:t>: Windows XP, Linux</w:t>
      </w:r>
    </w:p>
    <w:p w:rsidR="00195C57" w:rsidRPr="0083668A" w:rsidRDefault="00195C57" w:rsidP="00195C57">
      <w:pPr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2"/>
          <w:szCs w:val="20"/>
        </w:rPr>
        <w:t>|Education|</w:t>
      </w:r>
    </w:p>
    <w:p w:rsidR="00DC13C7" w:rsidRPr="00DC13C7" w:rsidRDefault="00727BBB" w:rsidP="00DC13C7">
      <w:pPr>
        <w:pStyle w:val="ListParagraph"/>
        <w:numPr>
          <w:ilvl w:val="0"/>
          <w:numId w:val="20"/>
        </w:numPr>
        <w:spacing w:before="120"/>
        <w:jc w:val="both"/>
        <w:rPr>
          <w:rFonts w:ascii="Verdana" w:hAnsi="Verdana" w:cs="Verdana"/>
          <w:b/>
          <w:sz w:val="22"/>
          <w:szCs w:val="20"/>
        </w:rPr>
      </w:pPr>
      <w:r w:rsidRPr="00DC13C7">
        <w:rPr>
          <w:rFonts w:ascii="Verdana" w:hAnsi="Verdana" w:cs="Verdana"/>
          <w:sz w:val="20"/>
          <w:szCs w:val="18"/>
        </w:rPr>
        <w:t xml:space="preserve">2001 - </w:t>
      </w:r>
      <w:r w:rsidR="00195C57" w:rsidRPr="00DC13C7">
        <w:rPr>
          <w:rFonts w:ascii="Verdana" w:hAnsi="Verdana" w:cs="Verdana"/>
          <w:sz w:val="20"/>
          <w:szCs w:val="18"/>
        </w:rPr>
        <w:t xml:space="preserve">Masters in Computer Applications (M.C.A.) from Sambalpur University, </w:t>
      </w:r>
    </w:p>
    <w:p w:rsidR="00195C57" w:rsidRPr="00DC13C7" w:rsidRDefault="00727BBB" w:rsidP="00DC13C7">
      <w:pPr>
        <w:pStyle w:val="ListParagraph"/>
        <w:spacing w:before="120"/>
        <w:ind w:firstLine="720"/>
        <w:jc w:val="both"/>
        <w:rPr>
          <w:rFonts w:ascii="Verdana" w:hAnsi="Verdana" w:cs="Verdana"/>
          <w:b/>
          <w:sz w:val="22"/>
          <w:szCs w:val="20"/>
        </w:rPr>
      </w:pPr>
      <w:r w:rsidRPr="00DC13C7">
        <w:rPr>
          <w:rFonts w:ascii="Verdana" w:hAnsi="Verdana" w:cs="Verdana"/>
          <w:sz w:val="20"/>
          <w:szCs w:val="18"/>
        </w:rPr>
        <w:t xml:space="preserve">Sambalpur, </w:t>
      </w:r>
      <w:r w:rsidR="00195C57" w:rsidRPr="00DC13C7">
        <w:rPr>
          <w:rFonts w:ascii="Verdana" w:hAnsi="Verdana" w:cs="Verdana"/>
          <w:sz w:val="20"/>
          <w:szCs w:val="18"/>
        </w:rPr>
        <w:t>O</w:t>
      </w:r>
      <w:r w:rsidR="00A11F81" w:rsidRPr="00DC13C7">
        <w:rPr>
          <w:rFonts w:ascii="Verdana" w:hAnsi="Verdana" w:cs="Verdana"/>
          <w:sz w:val="20"/>
          <w:szCs w:val="18"/>
        </w:rPr>
        <w:t>di</w:t>
      </w:r>
      <w:r w:rsidR="00195C57" w:rsidRPr="00DC13C7">
        <w:rPr>
          <w:rFonts w:ascii="Verdana" w:hAnsi="Verdana" w:cs="Verdana"/>
          <w:sz w:val="20"/>
          <w:szCs w:val="18"/>
        </w:rPr>
        <w:t>s</w:t>
      </w:r>
      <w:r w:rsidR="00A11F81" w:rsidRPr="00DC13C7">
        <w:rPr>
          <w:rFonts w:ascii="Verdana" w:hAnsi="Verdana" w:cs="Verdana"/>
          <w:sz w:val="20"/>
          <w:szCs w:val="18"/>
        </w:rPr>
        <w:t>h</w:t>
      </w:r>
      <w:r w:rsidR="00195C57" w:rsidRPr="00DC13C7">
        <w:rPr>
          <w:rFonts w:ascii="Verdana" w:hAnsi="Verdana" w:cs="Verdana"/>
          <w:sz w:val="20"/>
          <w:szCs w:val="18"/>
        </w:rPr>
        <w:t>a.</w:t>
      </w:r>
    </w:p>
    <w:p w:rsidR="003576AE" w:rsidRPr="0083668A" w:rsidRDefault="003576AE">
      <w:pPr>
        <w:spacing w:before="240"/>
        <w:rPr>
          <w:rFonts w:ascii="Verdana" w:hAnsi="Verdana" w:cs="Verdana"/>
          <w:b/>
          <w:sz w:val="20"/>
          <w:szCs w:val="18"/>
        </w:rPr>
      </w:pPr>
      <w:r w:rsidRPr="0083668A">
        <w:rPr>
          <w:rFonts w:ascii="Verdana" w:hAnsi="Verdana" w:cs="Verdana"/>
          <w:b/>
          <w:sz w:val="22"/>
          <w:szCs w:val="18"/>
        </w:rPr>
        <w:lastRenderedPageBreak/>
        <w:t>|Project Details|</w:t>
      </w:r>
    </w:p>
    <w:p w:rsidR="00535093" w:rsidRDefault="00535093" w:rsidP="005767FA">
      <w:pPr>
        <w:tabs>
          <w:tab w:val="left" w:pos="1080"/>
        </w:tabs>
        <w:spacing w:before="240"/>
        <w:rPr>
          <w:rFonts w:ascii="Verdana" w:hAnsi="Verdana" w:cs="Verdana"/>
          <w:b/>
          <w:sz w:val="20"/>
          <w:szCs w:val="18"/>
        </w:rPr>
      </w:pPr>
      <w:r>
        <w:rPr>
          <w:rFonts w:ascii="Verdana" w:hAnsi="Verdana" w:cs="Verdana"/>
          <w:b/>
          <w:sz w:val="20"/>
          <w:szCs w:val="18"/>
        </w:rPr>
        <w:t xml:space="preserve">Project #4: </w:t>
      </w:r>
      <w:r w:rsidR="005767FA">
        <w:rPr>
          <w:rFonts w:ascii="Verdana" w:hAnsi="Verdana" w:cs="Verdana"/>
          <w:b/>
          <w:sz w:val="20"/>
          <w:szCs w:val="18"/>
        </w:rPr>
        <w:t>Collaborous</w:t>
      </w:r>
      <w:r w:rsidR="00EB506F">
        <w:rPr>
          <w:rFonts w:ascii="Verdana" w:hAnsi="Verdana" w:cs="Verdana"/>
          <w:b/>
          <w:sz w:val="20"/>
          <w:szCs w:val="18"/>
        </w:rPr>
        <w:t xml:space="preserve"> Portal Management</w:t>
      </w:r>
    </w:p>
    <w:p w:rsidR="005767FA" w:rsidRDefault="005767FA" w:rsidP="005767FA">
      <w:pPr>
        <w:tabs>
          <w:tab w:val="left" w:pos="1080"/>
          <w:tab w:val="left" w:pos="2880"/>
        </w:tabs>
        <w:spacing w:before="120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Client</w:t>
      </w:r>
      <w:r>
        <w:rPr>
          <w:rFonts w:ascii="Verdana" w:hAnsi="Verdana" w:cs="Verdana"/>
          <w:sz w:val="20"/>
          <w:szCs w:val="18"/>
        </w:rPr>
        <w:tab/>
        <w:t>: AIG, Australia</w:t>
      </w:r>
    </w:p>
    <w:p w:rsidR="00535093" w:rsidRPr="0083668A" w:rsidRDefault="00535093" w:rsidP="00535093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Role</w:t>
      </w:r>
      <w:r w:rsidRPr="0083668A">
        <w:rPr>
          <w:rFonts w:ascii="Verdana" w:hAnsi="Verdana" w:cs="Verdana"/>
          <w:sz w:val="20"/>
          <w:szCs w:val="18"/>
        </w:rPr>
        <w:tab/>
        <w:t xml:space="preserve">: </w:t>
      </w:r>
      <w:r>
        <w:rPr>
          <w:rFonts w:ascii="Verdana" w:hAnsi="Verdana" w:cs="Verdana"/>
          <w:sz w:val="20"/>
          <w:szCs w:val="18"/>
        </w:rPr>
        <w:t>Module Lead</w:t>
      </w:r>
    </w:p>
    <w:p w:rsidR="00535093" w:rsidRPr="0083668A" w:rsidRDefault="00535093" w:rsidP="00535093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Team Size</w:t>
      </w:r>
      <w:r>
        <w:rPr>
          <w:rFonts w:ascii="Verdana" w:hAnsi="Verdana" w:cs="Verdana"/>
          <w:sz w:val="20"/>
          <w:szCs w:val="18"/>
        </w:rPr>
        <w:tab/>
        <w:t>: 8</w:t>
      </w:r>
    </w:p>
    <w:p w:rsidR="00535093" w:rsidRDefault="00535093" w:rsidP="00535093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Software</w:t>
      </w:r>
      <w:r w:rsidRPr="0083668A">
        <w:rPr>
          <w:rFonts w:ascii="Verdana" w:hAnsi="Verdana" w:cs="Verdana"/>
          <w:sz w:val="20"/>
          <w:szCs w:val="18"/>
        </w:rPr>
        <w:tab/>
        <w:t>:</w:t>
      </w:r>
      <w:r>
        <w:rPr>
          <w:rFonts w:ascii="Verdana" w:hAnsi="Verdana" w:cs="Verdana"/>
          <w:sz w:val="20"/>
          <w:szCs w:val="18"/>
        </w:rPr>
        <w:t xml:space="preserve"> Core Java,JSP,Spring,Hibernate,XML,SQL,</w:t>
      </w:r>
      <w:r w:rsidRPr="0083668A">
        <w:rPr>
          <w:rFonts w:ascii="Verdana" w:hAnsi="Verdana" w:cs="Verdana"/>
          <w:sz w:val="20"/>
          <w:szCs w:val="18"/>
        </w:rPr>
        <w:t>HTML</w:t>
      </w:r>
      <w:r>
        <w:rPr>
          <w:rFonts w:ascii="Verdana" w:hAnsi="Verdana" w:cs="Verdana"/>
          <w:sz w:val="20"/>
          <w:szCs w:val="18"/>
        </w:rPr>
        <w:t>,JavaScript</w:t>
      </w:r>
    </w:p>
    <w:p w:rsidR="00535093" w:rsidRPr="0083668A" w:rsidRDefault="00535093" w:rsidP="00535093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Modules</w:t>
      </w:r>
      <w:r w:rsidRPr="0083668A">
        <w:rPr>
          <w:rFonts w:ascii="Verdana" w:hAnsi="Verdana" w:cs="Verdana"/>
          <w:sz w:val="20"/>
          <w:szCs w:val="18"/>
        </w:rPr>
        <w:tab/>
        <w:t>: Applications</w:t>
      </w:r>
      <w:r>
        <w:rPr>
          <w:rFonts w:ascii="Verdana" w:hAnsi="Verdana" w:cs="Verdana"/>
          <w:sz w:val="20"/>
          <w:szCs w:val="18"/>
        </w:rPr>
        <w:t xml:space="preserve"> Layer</w:t>
      </w:r>
      <w:r w:rsidRPr="0083668A">
        <w:rPr>
          <w:rFonts w:ascii="Verdana" w:hAnsi="Verdana" w:cs="Verdana"/>
          <w:sz w:val="20"/>
          <w:szCs w:val="18"/>
        </w:rPr>
        <w:t>, SDK</w:t>
      </w:r>
    </w:p>
    <w:p w:rsidR="00535093" w:rsidRPr="0083668A" w:rsidRDefault="00535093" w:rsidP="00535093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Duration</w:t>
      </w:r>
      <w:r w:rsidRPr="0083668A">
        <w:rPr>
          <w:rFonts w:ascii="Verdana" w:hAnsi="Verdana" w:cs="Verdana"/>
          <w:sz w:val="20"/>
          <w:szCs w:val="18"/>
        </w:rPr>
        <w:tab/>
        <w:t xml:space="preserve">: </w:t>
      </w:r>
      <w:r w:rsidR="005767FA">
        <w:rPr>
          <w:rFonts w:ascii="Verdana" w:hAnsi="Verdana" w:cs="Verdana"/>
          <w:sz w:val="20"/>
          <w:szCs w:val="18"/>
        </w:rPr>
        <w:t>October</w:t>
      </w:r>
      <w:r w:rsidRPr="0083668A">
        <w:rPr>
          <w:rFonts w:ascii="Verdana" w:hAnsi="Verdana" w:cs="Verdana"/>
          <w:sz w:val="20"/>
          <w:szCs w:val="18"/>
        </w:rPr>
        <w:t xml:space="preserve"> 20</w:t>
      </w:r>
      <w:r w:rsidR="005767FA">
        <w:rPr>
          <w:rFonts w:ascii="Verdana" w:hAnsi="Verdana" w:cs="Verdana"/>
          <w:sz w:val="20"/>
          <w:szCs w:val="18"/>
        </w:rPr>
        <w:t>15</w:t>
      </w:r>
      <w:r w:rsidRPr="0083668A">
        <w:rPr>
          <w:rFonts w:ascii="Verdana" w:hAnsi="Verdana" w:cs="Verdana"/>
          <w:sz w:val="20"/>
          <w:szCs w:val="18"/>
        </w:rPr>
        <w:t xml:space="preserve"> – </w:t>
      </w:r>
      <w:r w:rsidR="007D48D8">
        <w:rPr>
          <w:rFonts w:ascii="Verdana" w:hAnsi="Verdana" w:cs="Verdana"/>
          <w:sz w:val="20"/>
          <w:szCs w:val="18"/>
        </w:rPr>
        <w:t>May</w:t>
      </w:r>
      <w:r>
        <w:rPr>
          <w:rFonts w:ascii="Verdana" w:hAnsi="Verdana" w:cs="Verdana"/>
          <w:sz w:val="20"/>
          <w:szCs w:val="18"/>
        </w:rPr>
        <w:t xml:space="preserve"> 201</w:t>
      </w:r>
      <w:r w:rsidR="005767FA">
        <w:rPr>
          <w:rFonts w:ascii="Verdana" w:hAnsi="Verdana" w:cs="Verdana"/>
          <w:sz w:val="20"/>
          <w:szCs w:val="18"/>
        </w:rPr>
        <w:t>6</w:t>
      </w:r>
    </w:p>
    <w:p w:rsidR="005767FA" w:rsidRPr="0083668A" w:rsidRDefault="005767FA" w:rsidP="005767FA">
      <w:pPr>
        <w:tabs>
          <w:tab w:val="left" w:pos="1080"/>
          <w:tab w:val="left" w:pos="2880"/>
        </w:tabs>
        <w:spacing w:after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Description</w:t>
      </w:r>
      <w:r>
        <w:rPr>
          <w:rFonts w:ascii="Verdana" w:hAnsi="Verdana" w:cs="Verdana"/>
          <w:sz w:val="20"/>
          <w:szCs w:val="18"/>
        </w:rPr>
        <w:t>:</w:t>
      </w:r>
      <w:r w:rsidRPr="0083668A">
        <w:rPr>
          <w:rFonts w:ascii="Verdana" w:hAnsi="Verdana" w:cs="Verdana"/>
          <w:sz w:val="20"/>
          <w:szCs w:val="18"/>
        </w:rPr>
        <w:t xml:space="preserve"> </w:t>
      </w:r>
    </w:p>
    <w:p w:rsidR="00535093" w:rsidRDefault="00DC211A" w:rsidP="005767FA">
      <w:pPr>
        <w:tabs>
          <w:tab w:val="left" w:pos="1080"/>
        </w:tabs>
        <w:spacing w:before="240"/>
        <w:ind w:firstLine="720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T</w:t>
      </w:r>
      <w:r w:rsidR="003761AE">
        <w:rPr>
          <w:rFonts w:ascii="Verdana" w:hAnsi="Verdana" w:cs="Verdana"/>
          <w:sz w:val="20"/>
          <w:szCs w:val="18"/>
        </w:rPr>
        <w:t>he Collaborous portal provides various modules that</w:t>
      </w:r>
      <w:r>
        <w:rPr>
          <w:rFonts w:ascii="Verdana" w:hAnsi="Verdana" w:cs="Verdana"/>
          <w:sz w:val="20"/>
          <w:szCs w:val="18"/>
        </w:rPr>
        <w:t xml:space="preserve"> cater to easier and automated processing of several insurance services and products of the client. The main UI components include the Admin Portal, Partner Portal,</w:t>
      </w:r>
      <w:r w:rsidR="00583E9C">
        <w:rPr>
          <w:rFonts w:ascii="Verdana" w:hAnsi="Verdana" w:cs="Verdana"/>
          <w:sz w:val="20"/>
          <w:szCs w:val="18"/>
        </w:rPr>
        <w:t xml:space="preserve"> </w:t>
      </w:r>
      <w:r w:rsidR="00DF2E32">
        <w:rPr>
          <w:rFonts w:ascii="Verdana" w:hAnsi="Verdana" w:cs="Verdana"/>
          <w:sz w:val="20"/>
          <w:szCs w:val="18"/>
        </w:rPr>
        <w:t xml:space="preserve">Form Processing module, </w:t>
      </w:r>
      <w:r w:rsidR="00583E9C">
        <w:rPr>
          <w:rFonts w:ascii="Verdana" w:hAnsi="Verdana" w:cs="Verdana"/>
          <w:sz w:val="20"/>
          <w:szCs w:val="18"/>
        </w:rPr>
        <w:t>JS Forms Manipulation, etc</w:t>
      </w:r>
      <w:r w:rsidR="00DF2E32">
        <w:rPr>
          <w:rFonts w:ascii="Verdana" w:hAnsi="Verdana" w:cs="Verdana"/>
          <w:sz w:val="20"/>
          <w:szCs w:val="18"/>
        </w:rPr>
        <w:t>.</w:t>
      </w:r>
      <w:r w:rsidR="00583E9C">
        <w:rPr>
          <w:rFonts w:ascii="Verdana" w:hAnsi="Verdana" w:cs="Verdana"/>
          <w:sz w:val="20"/>
          <w:szCs w:val="18"/>
        </w:rPr>
        <w:t xml:space="preserve"> that form part of the User Interface framework. This layer interacts with the various service layers e.g., Data mapping Service, Session Service, Registry Service, Cache manager Service, etc.</w:t>
      </w:r>
    </w:p>
    <w:p w:rsidR="00583E9C" w:rsidRPr="0083668A" w:rsidRDefault="00583E9C" w:rsidP="00583E9C">
      <w:pPr>
        <w:spacing w:before="120" w:after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Responsibilities:</w:t>
      </w:r>
    </w:p>
    <w:p w:rsidR="00583E9C" w:rsidRPr="0083668A" w:rsidRDefault="00583E9C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I</w:t>
      </w:r>
      <w:r w:rsidRPr="0083668A">
        <w:rPr>
          <w:rFonts w:ascii="Verdana" w:hAnsi="Verdana" w:cs="Verdana"/>
          <w:sz w:val="20"/>
          <w:szCs w:val="18"/>
        </w:rPr>
        <w:t xml:space="preserve">nvolved in the analysis of the </w:t>
      </w:r>
      <w:r>
        <w:rPr>
          <w:rFonts w:ascii="Verdana" w:hAnsi="Verdana" w:cs="Verdana"/>
          <w:sz w:val="20"/>
          <w:szCs w:val="18"/>
        </w:rPr>
        <w:t xml:space="preserve">various modules of the application and the </w:t>
      </w:r>
      <w:r w:rsidRPr="0083668A">
        <w:rPr>
          <w:rFonts w:ascii="Verdana" w:hAnsi="Verdana" w:cs="Verdana"/>
          <w:sz w:val="20"/>
          <w:szCs w:val="18"/>
        </w:rPr>
        <w:t>functional requirements of the client.</w:t>
      </w:r>
    </w:p>
    <w:p w:rsidR="00583E9C" w:rsidRDefault="00583E9C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Development of various UI comp</w:t>
      </w:r>
      <w:r w:rsidR="00DF2E32">
        <w:rPr>
          <w:rFonts w:ascii="Verdana" w:hAnsi="Verdana" w:cs="Verdana"/>
          <w:sz w:val="20"/>
          <w:szCs w:val="18"/>
        </w:rPr>
        <w:t>onent interfaces using JSP, HTML, JS</w:t>
      </w:r>
      <w:r>
        <w:rPr>
          <w:rFonts w:ascii="Verdana" w:hAnsi="Verdana" w:cs="Verdana"/>
          <w:sz w:val="20"/>
          <w:szCs w:val="18"/>
        </w:rPr>
        <w:t xml:space="preserve"> coding.</w:t>
      </w:r>
    </w:p>
    <w:p w:rsidR="00583E9C" w:rsidRDefault="00583E9C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 xml:space="preserve">Service/business layer </w:t>
      </w:r>
      <w:r w:rsidRPr="00583E9C">
        <w:rPr>
          <w:rFonts w:ascii="Verdana" w:hAnsi="Verdana" w:cs="Verdana"/>
          <w:sz w:val="20"/>
          <w:szCs w:val="18"/>
        </w:rPr>
        <w:t xml:space="preserve">coding </w:t>
      </w:r>
      <w:r>
        <w:rPr>
          <w:rFonts w:ascii="Verdana" w:hAnsi="Verdana" w:cs="Verdana"/>
          <w:sz w:val="20"/>
          <w:szCs w:val="18"/>
        </w:rPr>
        <w:t>using Core Java components</w:t>
      </w:r>
    </w:p>
    <w:p w:rsidR="00583E9C" w:rsidRDefault="00583E9C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 xml:space="preserve">Worked </w:t>
      </w:r>
      <w:r w:rsidRPr="00583E9C">
        <w:rPr>
          <w:rFonts w:ascii="Verdana" w:hAnsi="Verdana" w:cs="Verdana"/>
          <w:sz w:val="20"/>
          <w:szCs w:val="18"/>
        </w:rPr>
        <w:t>with frameworks like Spring Core</w:t>
      </w:r>
      <w:r>
        <w:rPr>
          <w:rFonts w:ascii="Verdana" w:hAnsi="Verdana" w:cs="Verdana"/>
          <w:sz w:val="20"/>
          <w:szCs w:val="18"/>
        </w:rPr>
        <w:t xml:space="preserve"> and Spring </w:t>
      </w:r>
      <w:r w:rsidRPr="00583E9C">
        <w:rPr>
          <w:rFonts w:ascii="Verdana" w:hAnsi="Verdana" w:cs="Verdana"/>
          <w:sz w:val="20"/>
          <w:szCs w:val="18"/>
        </w:rPr>
        <w:t>MVC</w:t>
      </w:r>
      <w:r>
        <w:rPr>
          <w:rFonts w:ascii="Verdana" w:hAnsi="Verdana" w:cs="Verdana"/>
          <w:sz w:val="20"/>
          <w:szCs w:val="18"/>
        </w:rPr>
        <w:t xml:space="preserve"> for development of various Controllers for application flow control.</w:t>
      </w:r>
    </w:p>
    <w:p w:rsidR="00583E9C" w:rsidRDefault="00583E9C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Used Hib</w:t>
      </w:r>
      <w:r w:rsidRPr="00583E9C">
        <w:rPr>
          <w:rFonts w:ascii="Verdana" w:hAnsi="Verdana" w:cs="Verdana"/>
          <w:sz w:val="20"/>
          <w:szCs w:val="18"/>
        </w:rPr>
        <w:t>ernate</w:t>
      </w:r>
      <w:r w:rsidR="00DF2E32">
        <w:rPr>
          <w:rFonts w:ascii="Verdana" w:hAnsi="Verdana" w:cs="Verdana"/>
          <w:sz w:val="20"/>
          <w:szCs w:val="18"/>
        </w:rPr>
        <w:t xml:space="preserve"> and SQL</w:t>
      </w:r>
      <w:r>
        <w:rPr>
          <w:rFonts w:ascii="Verdana" w:hAnsi="Verdana" w:cs="Verdana"/>
          <w:sz w:val="20"/>
          <w:szCs w:val="18"/>
        </w:rPr>
        <w:t xml:space="preserve"> coding for developing various DAO components</w:t>
      </w:r>
      <w:r w:rsidRPr="00583E9C">
        <w:rPr>
          <w:rFonts w:ascii="Verdana" w:hAnsi="Verdana" w:cs="Verdana"/>
          <w:sz w:val="20"/>
          <w:szCs w:val="18"/>
        </w:rPr>
        <w:t>.</w:t>
      </w:r>
    </w:p>
    <w:p w:rsidR="00952C49" w:rsidRPr="00583E9C" w:rsidRDefault="00671BA1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Interacting</w:t>
      </w:r>
      <w:r w:rsidR="00952C49">
        <w:rPr>
          <w:rFonts w:ascii="Verdana" w:hAnsi="Verdana" w:cs="Verdana"/>
          <w:sz w:val="20"/>
          <w:szCs w:val="18"/>
        </w:rPr>
        <w:t xml:space="preserve"> with the QA team and other stakeholders </w:t>
      </w:r>
      <w:r>
        <w:rPr>
          <w:rFonts w:ascii="Verdana" w:hAnsi="Verdana" w:cs="Verdana"/>
          <w:sz w:val="20"/>
          <w:szCs w:val="18"/>
        </w:rPr>
        <w:t>to</w:t>
      </w:r>
      <w:r w:rsidR="00952C49">
        <w:rPr>
          <w:rFonts w:ascii="Verdana" w:hAnsi="Verdana" w:cs="Verdana"/>
          <w:sz w:val="20"/>
          <w:szCs w:val="18"/>
        </w:rPr>
        <w:t xml:space="preserve"> understand</w:t>
      </w:r>
      <w:r>
        <w:rPr>
          <w:rFonts w:ascii="Verdana" w:hAnsi="Verdana" w:cs="Verdana"/>
          <w:sz w:val="20"/>
          <w:szCs w:val="18"/>
        </w:rPr>
        <w:t xml:space="preserve"> the various functionalities of different modules. </w:t>
      </w:r>
    </w:p>
    <w:p w:rsidR="00583E9C" w:rsidRDefault="00DF2E32" w:rsidP="00583E9C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Guiding other team members in</w:t>
      </w:r>
      <w:r w:rsidR="00583E9C">
        <w:rPr>
          <w:rFonts w:ascii="Verdana" w:hAnsi="Verdana" w:cs="Verdana"/>
          <w:sz w:val="20"/>
          <w:szCs w:val="18"/>
        </w:rPr>
        <w:t xml:space="preserve"> </w:t>
      </w:r>
      <w:r>
        <w:rPr>
          <w:rFonts w:ascii="Verdana" w:hAnsi="Verdana" w:cs="Verdana"/>
          <w:sz w:val="20"/>
          <w:szCs w:val="18"/>
        </w:rPr>
        <w:t xml:space="preserve">understanding the functional and design specifications and helped them in </w:t>
      </w:r>
      <w:r w:rsidR="00583E9C" w:rsidRPr="0083668A">
        <w:rPr>
          <w:rFonts w:ascii="Verdana" w:hAnsi="Verdana" w:cs="Verdana"/>
          <w:sz w:val="20"/>
          <w:szCs w:val="18"/>
        </w:rPr>
        <w:t>coding</w:t>
      </w:r>
      <w:r>
        <w:rPr>
          <w:rFonts w:ascii="Verdana" w:hAnsi="Verdana" w:cs="Verdana"/>
          <w:sz w:val="20"/>
          <w:szCs w:val="18"/>
        </w:rPr>
        <w:t xml:space="preserve"> activities</w:t>
      </w:r>
      <w:r w:rsidR="00583E9C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>
      <w:pPr>
        <w:tabs>
          <w:tab w:val="left" w:pos="1080"/>
        </w:tabs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Project #3: Personal Finance Management (Yodlee Moneycenter)</w:t>
      </w:r>
    </w:p>
    <w:p w:rsidR="003576AE" w:rsidRPr="0083668A" w:rsidRDefault="003576AE" w:rsidP="00A647D3">
      <w:pPr>
        <w:tabs>
          <w:tab w:val="left" w:pos="1080"/>
          <w:tab w:val="left" w:pos="2880"/>
        </w:tabs>
        <w:spacing w:before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Role</w:t>
      </w:r>
      <w:r w:rsidRPr="0083668A">
        <w:rPr>
          <w:rFonts w:ascii="Verdana" w:hAnsi="Verdana" w:cs="Verdana"/>
          <w:sz w:val="20"/>
          <w:szCs w:val="18"/>
        </w:rPr>
        <w:tab/>
        <w:t xml:space="preserve">: Senior </w:t>
      </w:r>
      <w:r w:rsidR="00F27637">
        <w:rPr>
          <w:rFonts w:ascii="Verdana" w:hAnsi="Verdana" w:cs="Verdana"/>
          <w:sz w:val="20"/>
          <w:szCs w:val="18"/>
        </w:rPr>
        <w:t>Team Member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Team Size</w:t>
      </w:r>
      <w:r w:rsidRPr="0083668A">
        <w:rPr>
          <w:rFonts w:ascii="Verdana" w:hAnsi="Verdana" w:cs="Verdana"/>
          <w:sz w:val="20"/>
          <w:szCs w:val="18"/>
        </w:rPr>
        <w:tab/>
        <w:t>: 1</w:t>
      </w:r>
      <w:r w:rsidR="00A163FF">
        <w:rPr>
          <w:rFonts w:ascii="Verdana" w:hAnsi="Verdana" w:cs="Verdana"/>
          <w:sz w:val="20"/>
          <w:szCs w:val="18"/>
        </w:rPr>
        <w:t>5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Software</w:t>
      </w:r>
      <w:r w:rsidRPr="0083668A">
        <w:rPr>
          <w:rFonts w:ascii="Verdana" w:hAnsi="Verdana" w:cs="Verdana"/>
          <w:sz w:val="20"/>
          <w:szCs w:val="18"/>
        </w:rPr>
        <w:tab/>
        <w:t>:</w:t>
      </w:r>
      <w:r w:rsidR="00A05E91">
        <w:rPr>
          <w:rFonts w:ascii="Verdana" w:hAnsi="Verdana" w:cs="Verdana"/>
          <w:sz w:val="20"/>
          <w:szCs w:val="18"/>
        </w:rPr>
        <w:t xml:space="preserve"> </w:t>
      </w:r>
      <w:r w:rsidR="001D3224">
        <w:rPr>
          <w:rFonts w:ascii="Verdana" w:hAnsi="Verdana" w:cs="Verdana"/>
          <w:sz w:val="20"/>
          <w:szCs w:val="18"/>
        </w:rPr>
        <w:t>Core Java,</w:t>
      </w:r>
      <w:r w:rsidR="00F848DA">
        <w:rPr>
          <w:rFonts w:ascii="Verdana" w:hAnsi="Verdana" w:cs="Verdana"/>
          <w:sz w:val="20"/>
          <w:szCs w:val="18"/>
        </w:rPr>
        <w:t>JSP</w:t>
      </w:r>
      <w:r w:rsidR="001D3224">
        <w:rPr>
          <w:rFonts w:ascii="Verdana" w:hAnsi="Verdana" w:cs="Verdana"/>
          <w:sz w:val="20"/>
          <w:szCs w:val="18"/>
        </w:rPr>
        <w:t>,</w:t>
      </w:r>
      <w:r w:rsidR="00F848DA">
        <w:rPr>
          <w:rFonts w:ascii="Verdana" w:hAnsi="Verdana" w:cs="Verdana"/>
          <w:sz w:val="20"/>
          <w:szCs w:val="18"/>
        </w:rPr>
        <w:t>Spring</w:t>
      </w:r>
      <w:r w:rsidR="001D3224">
        <w:rPr>
          <w:rFonts w:ascii="Verdana" w:hAnsi="Verdana" w:cs="Verdana"/>
          <w:sz w:val="20"/>
          <w:szCs w:val="18"/>
        </w:rPr>
        <w:t>,Hibernate,XML,</w:t>
      </w:r>
      <w:r w:rsidR="00F848DA">
        <w:rPr>
          <w:rFonts w:ascii="Verdana" w:hAnsi="Verdana" w:cs="Verdana"/>
          <w:sz w:val="20"/>
          <w:szCs w:val="18"/>
        </w:rPr>
        <w:t>SQL</w:t>
      </w:r>
      <w:r w:rsidR="001D3224">
        <w:rPr>
          <w:rFonts w:ascii="Verdana" w:hAnsi="Verdana" w:cs="Verdana"/>
          <w:sz w:val="20"/>
          <w:szCs w:val="18"/>
        </w:rPr>
        <w:t>,</w:t>
      </w:r>
      <w:r w:rsidR="001D3224" w:rsidRPr="0083668A">
        <w:rPr>
          <w:rFonts w:ascii="Verdana" w:hAnsi="Verdana" w:cs="Verdana"/>
          <w:sz w:val="20"/>
          <w:szCs w:val="18"/>
        </w:rPr>
        <w:t>HTML</w:t>
      </w:r>
      <w:r w:rsidR="001D3224">
        <w:rPr>
          <w:rFonts w:ascii="Verdana" w:hAnsi="Verdana" w:cs="Verdana"/>
          <w:sz w:val="20"/>
          <w:szCs w:val="18"/>
        </w:rPr>
        <w:t>,JavaScript,Struts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Modules</w:t>
      </w:r>
      <w:r w:rsidRPr="0083668A">
        <w:rPr>
          <w:rFonts w:ascii="Verdana" w:hAnsi="Verdana" w:cs="Verdana"/>
          <w:sz w:val="20"/>
          <w:szCs w:val="18"/>
        </w:rPr>
        <w:tab/>
        <w:t>: Applications</w:t>
      </w:r>
      <w:r w:rsidR="001D3224">
        <w:rPr>
          <w:rFonts w:ascii="Verdana" w:hAnsi="Verdana" w:cs="Verdana"/>
          <w:sz w:val="20"/>
          <w:szCs w:val="18"/>
        </w:rPr>
        <w:t xml:space="preserve"> Layer</w:t>
      </w:r>
      <w:r w:rsidRPr="0083668A">
        <w:rPr>
          <w:rFonts w:ascii="Verdana" w:hAnsi="Verdana" w:cs="Verdana"/>
          <w:sz w:val="20"/>
          <w:szCs w:val="18"/>
        </w:rPr>
        <w:t>, SDK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Duration</w:t>
      </w:r>
      <w:r w:rsidRPr="0083668A">
        <w:rPr>
          <w:rFonts w:ascii="Verdana" w:hAnsi="Verdana" w:cs="Verdana"/>
          <w:sz w:val="20"/>
          <w:szCs w:val="18"/>
        </w:rPr>
        <w:tab/>
        <w:t xml:space="preserve">: December 2009 – </w:t>
      </w:r>
      <w:r w:rsidR="005A3A5C">
        <w:rPr>
          <w:rFonts w:ascii="Verdana" w:hAnsi="Verdana" w:cs="Verdana"/>
          <w:sz w:val="20"/>
          <w:szCs w:val="18"/>
        </w:rPr>
        <w:t>June 2013</w:t>
      </w:r>
    </w:p>
    <w:p w:rsidR="003576AE" w:rsidRPr="0083668A" w:rsidRDefault="003576AE" w:rsidP="008173F3">
      <w:pPr>
        <w:tabs>
          <w:tab w:val="left" w:pos="1080"/>
          <w:tab w:val="left" w:pos="2880"/>
        </w:tabs>
        <w:spacing w:after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Description</w:t>
      </w:r>
      <w:r w:rsidR="00AC5CD2">
        <w:rPr>
          <w:rFonts w:ascii="Verdana" w:hAnsi="Verdana" w:cs="Verdana"/>
          <w:sz w:val="20"/>
          <w:szCs w:val="18"/>
        </w:rPr>
        <w:t>:</w:t>
      </w:r>
      <w:r w:rsidRPr="0083668A">
        <w:rPr>
          <w:rFonts w:ascii="Verdana" w:hAnsi="Verdana" w:cs="Verdana"/>
          <w:sz w:val="20"/>
          <w:szCs w:val="18"/>
        </w:rPr>
        <w:t xml:space="preserve"> </w:t>
      </w:r>
    </w:p>
    <w:p w:rsidR="003576AE" w:rsidRPr="00AC5CD2" w:rsidRDefault="00AC5CD2" w:rsidP="008173F3">
      <w:pPr>
        <w:tabs>
          <w:tab w:val="left" w:pos="720"/>
          <w:tab w:val="left" w:pos="1080"/>
          <w:tab w:val="left" w:pos="2880"/>
        </w:tabs>
        <w:spacing w:after="24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AC5CD2">
        <w:rPr>
          <w:rFonts w:ascii="Verdana" w:hAnsi="Verdana" w:cs="Verdana"/>
          <w:sz w:val="20"/>
          <w:szCs w:val="20"/>
        </w:rPr>
        <w:t xml:space="preserve">Yodlee Moneycenter </w:t>
      </w:r>
      <w:r w:rsidRPr="00AC5CD2">
        <w:rPr>
          <w:rFonts w:ascii="Verdana" w:hAnsi="Verdana" w:cs="Arial"/>
          <w:sz w:val="20"/>
          <w:szCs w:val="20"/>
          <w:shd w:val="clear" w:color="auto" w:fill="FFFFFF"/>
        </w:rPr>
        <w:t>makes personal financial management effortless. It gives a complete picture of one’s financial life and position in one secure and easy-to-use application.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Moneycenter enables seamless aggregation of all banking accounts information that a user has so that the user can view and manage all his/her accounts in one place. </w:t>
      </w:r>
    </w:p>
    <w:p w:rsidR="003576AE" w:rsidRPr="0083668A" w:rsidRDefault="003576AE">
      <w:pPr>
        <w:spacing w:before="120" w:after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Responsibilities: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Actively involved in the analysis of the functional requirements of the client.</w:t>
      </w:r>
    </w:p>
    <w:p w:rsidR="00015E85" w:rsidRDefault="00015E85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 xml:space="preserve">Backend coding with frameworks like </w:t>
      </w:r>
      <w:r w:rsidR="00CA5342">
        <w:rPr>
          <w:rFonts w:ascii="Verdana" w:hAnsi="Verdana" w:cs="Verdana"/>
          <w:sz w:val="20"/>
          <w:szCs w:val="18"/>
        </w:rPr>
        <w:t xml:space="preserve">Core Java, </w:t>
      </w:r>
      <w:r>
        <w:rPr>
          <w:rFonts w:ascii="Verdana" w:hAnsi="Verdana" w:cs="Verdana"/>
          <w:sz w:val="20"/>
          <w:szCs w:val="18"/>
        </w:rPr>
        <w:t>Spring Core/MVC, Hibernate.</w:t>
      </w:r>
    </w:p>
    <w:p w:rsidR="00015E85" w:rsidRDefault="00015E85" w:rsidP="00015E85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Front-end c</w:t>
      </w:r>
      <w:r w:rsidRPr="0083668A">
        <w:rPr>
          <w:rFonts w:ascii="Verdana" w:hAnsi="Verdana" w:cs="Verdana"/>
          <w:sz w:val="20"/>
          <w:szCs w:val="18"/>
        </w:rPr>
        <w:t xml:space="preserve">oding </w:t>
      </w:r>
      <w:r>
        <w:rPr>
          <w:rFonts w:ascii="Verdana" w:hAnsi="Verdana" w:cs="Verdana"/>
          <w:sz w:val="20"/>
          <w:szCs w:val="18"/>
        </w:rPr>
        <w:t xml:space="preserve">using technologies like JSP, </w:t>
      </w:r>
      <w:r w:rsidR="001D279A">
        <w:rPr>
          <w:rFonts w:ascii="Verdana" w:hAnsi="Verdana" w:cs="Verdana"/>
          <w:sz w:val="20"/>
          <w:szCs w:val="18"/>
        </w:rPr>
        <w:t xml:space="preserve">JSTL, </w:t>
      </w:r>
      <w:r>
        <w:rPr>
          <w:rFonts w:ascii="Verdana" w:hAnsi="Verdana" w:cs="Verdana"/>
          <w:sz w:val="20"/>
          <w:szCs w:val="18"/>
        </w:rPr>
        <w:t>Servlets</w:t>
      </w:r>
      <w:r w:rsidR="001D279A">
        <w:rPr>
          <w:rFonts w:ascii="Verdana" w:hAnsi="Verdana" w:cs="Verdana"/>
          <w:sz w:val="20"/>
          <w:szCs w:val="18"/>
        </w:rPr>
        <w:t>, JNDI.</w:t>
      </w:r>
      <w:r>
        <w:rPr>
          <w:rFonts w:ascii="Verdana" w:hAnsi="Verdana" w:cs="Verdana"/>
          <w:sz w:val="20"/>
          <w:szCs w:val="18"/>
        </w:rPr>
        <w:t xml:space="preserve"> </w:t>
      </w:r>
    </w:p>
    <w:p w:rsidR="00015E85" w:rsidRPr="0083668A" w:rsidRDefault="00015E85" w:rsidP="00015E85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UI coding using AJAX, JavaScript, HTML, CSS</w:t>
      </w:r>
      <w:r w:rsidRPr="0083668A">
        <w:rPr>
          <w:rFonts w:ascii="Verdana" w:hAnsi="Verdana" w:cs="Verdana"/>
          <w:sz w:val="20"/>
          <w:szCs w:val="18"/>
        </w:rPr>
        <w:t>.</w:t>
      </w:r>
    </w:p>
    <w:p w:rsidR="00015E85" w:rsidRPr="0083668A" w:rsidRDefault="00015E85" w:rsidP="00015E85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 xml:space="preserve">Enhancement and modification of the front end UI </w:t>
      </w:r>
      <w:r>
        <w:rPr>
          <w:rFonts w:ascii="Verdana" w:hAnsi="Verdana" w:cs="Verdana"/>
          <w:sz w:val="20"/>
          <w:szCs w:val="18"/>
        </w:rPr>
        <w:t xml:space="preserve">codes </w:t>
      </w:r>
      <w:r w:rsidRPr="0083668A">
        <w:rPr>
          <w:rFonts w:ascii="Verdana" w:hAnsi="Verdana" w:cs="Verdana"/>
          <w:sz w:val="20"/>
          <w:szCs w:val="18"/>
        </w:rPr>
        <w:t xml:space="preserve">for </w:t>
      </w:r>
      <w:r>
        <w:rPr>
          <w:rFonts w:ascii="Verdana" w:hAnsi="Verdana" w:cs="Verdana"/>
          <w:sz w:val="20"/>
          <w:szCs w:val="18"/>
        </w:rPr>
        <w:t>all the application modules.</w:t>
      </w:r>
    </w:p>
    <w:p w:rsidR="003576AE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lastRenderedPageBreak/>
        <w:t xml:space="preserve">Mentored </w:t>
      </w:r>
      <w:r w:rsidR="00015E85">
        <w:rPr>
          <w:rFonts w:ascii="Verdana" w:hAnsi="Verdana" w:cs="Verdana"/>
          <w:sz w:val="20"/>
          <w:szCs w:val="18"/>
        </w:rPr>
        <w:t>j</w:t>
      </w:r>
      <w:r w:rsidRPr="0083668A">
        <w:rPr>
          <w:rFonts w:ascii="Verdana" w:hAnsi="Verdana" w:cs="Verdana"/>
          <w:sz w:val="20"/>
          <w:szCs w:val="18"/>
        </w:rPr>
        <w:t xml:space="preserve">unior </w:t>
      </w:r>
      <w:r w:rsidR="00015E85">
        <w:rPr>
          <w:rFonts w:ascii="Verdana" w:hAnsi="Verdana" w:cs="Verdana"/>
          <w:sz w:val="20"/>
          <w:szCs w:val="18"/>
        </w:rPr>
        <w:t xml:space="preserve">resources </w:t>
      </w:r>
      <w:r w:rsidRPr="0083668A">
        <w:rPr>
          <w:rFonts w:ascii="Verdana" w:hAnsi="Verdana" w:cs="Verdana"/>
          <w:sz w:val="20"/>
          <w:szCs w:val="18"/>
        </w:rPr>
        <w:t xml:space="preserve">in coding </w:t>
      </w:r>
      <w:r w:rsidR="00015E85">
        <w:rPr>
          <w:rFonts w:ascii="Verdana" w:hAnsi="Verdana" w:cs="Verdana"/>
          <w:sz w:val="20"/>
          <w:szCs w:val="18"/>
        </w:rPr>
        <w:t>and implementing frontend web pages.</w:t>
      </w:r>
    </w:p>
    <w:p w:rsidR="00015E85" w:rsidRPr="0083668A" w:rsidRDefault="00015E85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>Integration of application UI with Spring Core/MVC coding for navigation and application flow control.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spacing w:after="280"/>
        <w:jc w:val="both"/>
        <w:rPr>
          <w:rFonts w:ascii="Verdana" w:hAnsi="Verdana" w:cs="Verdana"/>
          <w:b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Work</w:t>
      </w:r>
      <w:r w:rsidR="00E15DBB">
        <w:rPr>
          <w:rFonts w:ascii="Verdana" w:hAnsi="Verdana" w:cs="Verdana"/>
          <w:sz w:val="20"/>
          <w:szCs w:val="18"/>
        </w:rPr>
        <w:t>ed</w:t>
      </w:r>
      <w:r w:rsidRPr="0083668A">
        <w:rPr>
          <w:rFonts w:ascii="Verdana" w:hAnsi="Verdana" w:cs="Verdana"/>
          <w:sz w:val="20"/>
          <w:szCs w:val="18"/>
        </w:rPr>
        <w:t xml:space="preserve"> on SQL/</w:t>
      </w:r>
      <w:r w:rsidR="00F758FC">
        <w:rPr>
          <w:rFonts w:ascii="Verdana" w:hAnsi="Verdana" w:cs="Verdana"/>
          <w:sz w:val="20"/>
          <w:szCs w:val="18"/>
        </w:rPr>
        <w:t>ORM</w:t>
      </w:r>
      <w:r w:rsidR="003D2AB0">
        <w:rPr>
          <w:rFonts w:ascii="Verdana" w:hAnsi="Verdana" w:cs="Verdana"/>
          <w:sz w:val="20"/>
          <w:szCs w:val="18"/>
        </w:rPr>
        <w:t>(Hibernate)</w:t>
      </w:r>
      <w:r w:rsidRPr="0083668A">
        <w:rPr>
          <w:rFonts w:ascii="Verdana" w:hAnsi="Verdana" w:cs="Verdana"/>
          <w:sz w:val="20"/>
          <w:szCs w:val="18"/>
        </w:rPr>
        <w:t xml:space="preserve"> </w:t>
      </w:r>
      <w:r w:rsidR="00753E1A">
        <w:rPr>
          <w:rFonts w:ascii="Verdana" w:hAnsi="Verdana" w:cs="Verdana"/>
          <w:sz w:val="20"/>
          <w:szCs w:val="18"/>
        </w:rPr>
        <w:t xml:space="preserve">for </w:t>
      </w:r>
      <w:r w:rsidR="00753E1A" w:rsidRPr="0083668A">
        <w:rPr>
          <w:rFonts w:ascii="Verdana" w:hAnsi="Verdana" w:cs="Verdana"/>
          <w:sz w:val="20"/>
          <w:szCs w:val="18"/>
        </w:rPr>
        <w:t>back-end</w:t>
      </w:r>
      <w:r w:rsidR="00753E1A">
        <w:rPr>
          <w:rFonts w:ascii="Verdana" w:hAnsi="Verdana" w:cs="Verdana"/>
          <w:sz w:val="20"/>
          <w:szCs w:val="18"/>
        </w:rPr>
        <w:t xml:space="preserve"> coding</w:t>
      </w:r>
      <w:r w:rsidRPr="0083668A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>
      <w:pPr>
        <w:tabs>
          <w:tab w:val="left" w:pos="1080"/>
        </w:tabs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 xml:space="preserve">Project #2: Flexcube Corporate (FCC) Banking Suite </w:t>
      </w:r>
    </w:p>
    <w:p w:rsidR="003576AE" w:rsidRPr="0083668A" w:rsidRDefault="003576AE">
      <w:pPr>
        <w:tabs>
          <w:tab w:val="left" w:pos="1080"/>
          <w:tab w:val="left" w:pos="2880"/>
        </w:tabs>
        <w:spacing w:before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Client</w:t>
      </w:r>
      <w:r w:rsidRPr="0083668A">
        <w:rPr>
          <w:rFonts w:ascii="Verdana" w:hAnsi="Verdana" w:cs="Verdana"/>
          <w:sz w:val="20"/>
          <w:szCs w:val="18"/>
        </w:rPr>
        <w:tab/>
        <w:t>: Dubai Islamic Bank, Dubai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Role</w:t>
      </w:r>
      <w:r w:rsidRPr="0083668A">
        <w:rPr>
          <w:rFonts w:ascii="Verdana" w:hAnsi="Verdana" w:cs="Verdana"/>
          <w:sz w:val="20"/>
          <w:szCs w:val="18"/>
        </w:rPr>
        <w:tab/>
        <w:t>: Team Member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Team Size</w:t>
      </w:r>
      <w:r w:rsidRPr="0083668A">
        <w:rPr>
          <w:rFonts w:ascii="Verdana" w:hAnsi="Verdana" w:cs="Verdana"/>
          <w:sz w:val="20"/>
          <w:szCs w:val="18"/>
        </w:rPr>
        <w:tab/>
        <w:t>: 14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Software</w:t>
      </w:r>
      <w:r w:rsidRPr="0083668A">
        <w:rPr>
          <w:rFonts w:ascii="Verdana" w:hAnsi="Verdana" w:cs="Verdana"/>
          <w:sz w:val="20"/>
          <w:szCs w:val="18"/>
        </w:rPr>
        <w:tab/>
        <w:t>: Core Java, JSP, Servlet, XML, AJAX, SQL/PLSQL, Oracle 9i</w:t>
      </w:r>
      <w:r w:rsidR="00EE157B">
        <w:rPr>
          <w:rFonts w:ascii="Verdana" w:hAnsi="Verdana" w:cs="Verdana"/>
          <w:sz w:val="20"/>
          <w:szCs w:val="18"/>
        </w:rPr>
        <w:t>, HTML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Modules</w:t>
      </w:r>
      <w:r w:rsidRPr="0083668A">
        <w:rPr>
          <w:rFonts w:ascii="Verdana" w:hAnsi="Verdana" w:cs="Verdana"/>
          <w:sz w:val="20"/>
          <w:szCs w:val="18"/>
        </w:rPr>
        <w:tab/>
        <w:t>: Clearing, Letter of Credit (LC), Foreign Exchange (FX), Messaging (SWIFT)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Duration</w:t>
      </w:r>
      <w:r w:rsidRPr="0083668A">
        <w:rPr>
          <w:rFonts w:ascii="Verdana" w:hAnsi="Verdana" w:cs="Verdana"/>
          <w:sz w:val="20"/>
          <w:szCs w:val="18"/>
        </w:rPr>
        <w:tab/>
        <w:t>: 7 months (August 2008 – February 2009)</w:t>
      </w:r>
    </w:p>
    <w:p w:rsidR="003576AE" w:rsidRPr="0083668A" w:rsidRDefault="003576AE">
      <w:pPr>
        <w:tabs>
          <w:tab w:val="left" w:pos="1080"/>
          <w:tab w:val="left" w:pos="288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Description</w:t>
      </w:r>
      <w:r w:rsidRPr="0083668A">
        <w:rPr>
          <w:rFonts w:ascii="Verdana" w:hAnsi="Verdana" w:cs="Verdana"/>
          <w:sz w:val="20"/>
          <w:szCs w:val="18"/>
        </w:rPr>
        <w:tab/>
        <w:t xml:space="preserve">: </w:t>
      </w:r>
    </w:p>
    <w:p w:rsidR="003576AE" w:rsidRPr="0083668A" w:rsidRDefault="003576AE">
      <w:pPr>
        <w:tabs>
          <w:tab w:val="left" w:pos="1080"/>
          <w:tab w:val="left" w:pos="288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The main aim of the project is to provide various customizations to the Flexcube Corporate (FCC) Islamic Banking Suite to fulfill the client’s requirements. As part of the project, I am involved in the following customization processes:</w:t>
      </w:r>
    </w:p>
    <w:p w:rsidR="003576AE" w:rsidRPr="0083668A" w:rsidRDefault="003576AE">
      <w:pPr>
        <w:tabs>
          <w:tab w:val="left" w:pos="1080"/>
          <w:tab w:val="left" w:pos="2880"/>
        </w:tabs>
        <w:jc w:val="both"/>
        <w:rPr>
          <w:rFonts w:ascii="Verdana" w:hAnsi="Verdana" w:cs="Verdana"/>
          <w:sz w:val="20"/>
          <w:szCs w:val="18"/>
        </w:rPr>
      </w:pPr>
    </w:p>
    <w:p w:rsidR="003576AE" w:rsidRPr="0083668A" w:rsidRDefault="003576AE">
      <w:pPr>
        <w:numPr>
          <w:ilvl w:val="0"/>
          <w:numId w:val="1"/>
        </w:numPr>
        <w:tabs>
          <w:tab w:val="left" w:pos="1080"/>
          <w:tab w:val="left" w:pos="2880"/>
        </w:tabs>
        <w:spacing w:after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Auto Generation of various S.W.I.F.T. messages types such as MT700, MT300 and MT399 for Letter of Credit (LC) and Foreign Exchange (FX) Modules.</w:t>
      </w:r>
    </w:p>
    <w:p w:rsidR="003576AE" w:rsidRPr="0083668A" w:rsidRDefault="003576AE">
      <w:pPr>
        <w:numPr>
          <w:ilvl w:val="0"/>
          <w:numId w:val="1"/>
        </w:numPr>
        <w:tabs>
          <w:tab w:val="left" w:pos="720"/>
          <w:tab w:val="left" w:pos="1080"/>
          <w:tab w:val="left" w:pos="2880"/>
        </w:tabs>
        <w:spacing w:after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Enhancements to the Clearing Module:</w:t>
      </w:r>
    </w:p>
    <w:p w:rsidR="00CA5342" w:rsidRDefault="00CA5342">
      <w:pPr>
        <w:tabs>
          <w:tab w:val="left" w:pos="720"/>
          <w:tab w:val="left" w:pos="1080"/>
          <w:tab w:val="left" w:pos="2880"/>
        </w:tabs>
        <w:spacing w:after="120"/>
        <w:ind w:left="360"/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ab/>
      </w:r>
      <w:r w:rsidR="003576AE" w:rsidRPr="0083668A">
        <w:rPr>
          <w:rFonts w:ascii="Verdana" w:hAnsi="Verdana" w:cs="Verdana"/>
          <w:sz w:val="20"/>
          <w:szCs w:val="18"/>
        </w:rPr>
        <w:t xml:space="preserve">The Clearing Module is modified for Outward Outstation Clearing of cheques. </w:t>
      </w:r>
    </w:p>
    <w:p w:rsidR="00CA5342" w:rsidRDefault="00CA5342">
      <w:pPr>
        <w:tabs>
          <w:tab w:val="left" w:pos="720"/>
          <w:tab w:val="left" w:pos="1080"/>
          <w:tab w:val="left" w:pos="2880"/>
        </w:tabs>
        <w:spacing w:after="120"/>
        <w:ind w:left="360"/>
        <w:jc w:val="both"/>
        <w:rPr>
          <w:rFonts w:ascii="Verdana" w:hAnsi="Verdana" w:cs="Verdana"/>
          <w:sz w:val="20"/>
          <w:szCs w:val="18"/>
        </w:rPr>
      </w:pPr>
      <w:r>
        <w:rPr>
          <w:rFonts w:ascii="Verdana" w:hAnsi="Verdana" w:cs="Verdana"/>
          <w:sz w:val="20"/>
          <w:szCs w:val="18"/>
        </w:rPr>
        <w:tab/>
      </w:r>
      <w:r w:rsidR="003576AE" w:rsidRPr="0083668A">
        <w:rPr>
          <w:rFonts w:ascii="Verdana" w:hAnsi="Verdana" w:cs="Verdana"/>
          <w:sz w:val="20"/>
          <w:szCs w:val="18"/>
        </w:rPr>
        <w:t xml:space="preserve">For this both front-end and back-end level changes are made. </w:t>
      </w:r>
    </w:p>
    <w:p w:rsidR="003576AE" w:rsidRPr="0083668A" w:rsidRDefault="003576AE" w:rsidP="00CA5342">
      <w:pPr>
        <w:tabs>
          <w:tab w:val="left" w:pos="720"/>
          <w:tab w:val="left" w:pos="1080"/>
          <w:tab w:val="left" w:pos="2880"/>
        </w:tabs>
        <w:spacing w:after="120"/>
        <w:ind w:left="720"/>
        <w:jc w:val="both"/>
        <w:rPr>
          <w:rFonts w:ascii="Verdana" w:hAnsi="Verdana" w:cs="Verdana"/>
          <w:b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 xml:space="preserve">The exchange rate field in the form is modified to auto calculate the rate for various currency pairs. </w:t>
      </w:r>
    </w:p>
    <w:p w:rsidR="003576AE" w:rsidRPr="0083668A" w:rsidRDefault="003576AE">
      <w:pPr>
        <w:spacing w:before="120" w:after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Responsibilities: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 xml:space="preserve">Actively involved in the </w:t>
      </w:r>
      <w:r w:rsidR="00F35202" w:rsidRPr="0083668A">
        <w:rPr>
          <w:rFonts w:ascii="Verdana" w:hAnsi="Verdana" w:cs="Verdana"/>
          <w:sz w:val="20"/>
          <w:szCs w:val="18"/>
        </w:rPr>
        <w:t xml:space="preserve">functional requirement </w:t>
      </w:r>
      <w:r w:rsidRPr="0083668A">
        <w:rPr>
          <w:rFonts w:ascii="Verdana" w:hAnsi="Verdana" w:cs="Verdana"/>
          <w:sz w:val="20"/>
          <w:szCs w:val="18"/>
        </w:rPr>
        <w:t>analysis of the client.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Enhancement and modification of the front end UI for Clearing, Letter of Credit (LC) and Foreign Exchange (FX) Modules.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UI Coding involving Servlets and JSPs.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 xml:space="preserve">Mentored Junior Developers in UI level coding of </w:t>
      </w:r>
      <w:r w:rsidR="00946C33" w:rsidRPr="0083668A">
        <w:rPr>
          <w:rFonts w:ascii="Verdana" w:hAnsi="Verdana" w:cs="Verdana"/>
          <w:sz w:val="20"/>
          <w:szCs w:val="18"/>
        </w:rPr>
        <w:t>HTML, Javas</w:t>
      </w:r>
      <w:r w:rsidRPr="0083668A">
        <w:rPr>
          <w:rFonts w:ascii="Verdana" w:hAnsi="Verdana" w:cs="Verdana"/>
          <w:sz w:val="20"/>
          <w:szCs w:val="18"/>
        </w:rPr>
        <w:t>cript, CSS, JSP etc.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Development of various HTML forms for capturing the data relating to the generation of these messages.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ind w:left="360" w:firstLine="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 xml:space="preserve">Contributing in the development of validation functions at the client side web forms. 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spacing w:after="280"/>
        <w:jc w:val="both"/>
        <w:rPr>
          <w:rFonts w:ascii="Verdana" w:hAnsi="Verdana" w:cs="Verdana"/>
          <w:b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Working on SQL/PL-SQL coding for back-end DB level CRUD operation</w:t>
      </w:r>
      <w:r w:rsidR="00946C33" w:rsidRPr="0083668A">
        <w:rPr>
          <w:rFonts w:ascii="Verdana" w:hAnsi="Verdana" w:cs="Verdana"/>
          <w:sz w:val="20"/>
          <w:szCs w:val="18"/>
        </w:rPr>
        <w:t>s</w:t>
      </w:r>
      <w:r w:rsidRPr="0083668A">
        <w:rPr>
          <w:rFonts w:ascii="Verdana" w:hAnsi="Verdana" w:cs="Verdana"/>
          <w:sz w:val="20"/>
          <w:szCs w:val="18"/>
        </w:rPr>
        <w:t>.</w:t>
      </w:r>
    </w:p>
    <w:p w:rsidR="003576AE" w:rsidRPr="0083668A" w:rsidRDefault="003576AE">
      <w:pPr>
        <w:tabs>
          <w:tab w:val="left" w:pos="1080"/>
        </w:tabs>
        <w:spacing w:before="24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Project #1: Flexbranch (Flexcube Personal/Retail Banking)</w:t>
      </w:r>
    </w:p>
    <w:p w:rsidR="003576AE" w:rsidRPr="0083668A" w:rsidRDefault="003576AE">
      <w:pPr>
        <w:tabs>
          <w:tab w:val="left" w:pos="1080"/>
          <w:tab w:val="left" w:pos="2880"/>
        </w:tabs>
        <w:spacing w:before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Client</w:t>
      </w:r>
      <w:r w:rsidRPr="0083668A">
        <w:rPr>
          <w:rFonts w:ascii="Verdana" w:hAnsi="Verdana" w:cs="Verdana"/>
          <w:sz w:val="20"/>
          <w:szCs w:val="18"/>
        </w:rPr>
        <w:tab/>
        <w:t>: Dubai Islamic Bank, Dubai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Role</w:t>
      </w:r>
      <w:r w:rsidRPr="0083668A">
        <w:rPr>
          <w:rFonts w:ascii="Verdana" w:hAnsi="Verdana" w:cs="Verdana"/>
          <w:sz w:val="20"/>
          <w:szCs w:val="18"/>
        </w:rPr>
        <w:tab/>
        <w:t>: Team Member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Team Size</w:t>
      </w:r>
      <w:r w:rsidRPr="0083668A">
        <w:rPr>
          <w:rFonts w:ascii="Verdana" w:hAnsi="Verdana" w:cs="Verdana"/>
          <w:sz w:val="20"/>
          <w:szCs w:val="18"/>
        </w:rPr>
        <w:tab/>
        <w:t>: 12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Software</w:t>
      </w:r>
      <w:r w:rsidRPr="0083668A">
        <w:rPr>
          <w:rFonts w:ascii="Verdana" w:hAnsi="Verdana" w:cs="Verdana"/>
          <w:sz w:val="20"/>
          <w:szCs w:val="18"/>
        </w:rPr>
        <w:tab/>
        <w:t>: HTML, Java, JSP, Servlet, Java Script, XML, XSLT, SQL/PLSQL, Oracle 9i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Module</w:t>
      </w:r>
      <w:r w:rsidRPr="0083668A">
        <w:rPr>
          <w:rFonts w:ascii="Verdana" w:hAnsi="Verdana" w:cs="Verdana"/>
          <w:sz w:val="20"/>
          <w:szCs w:val="18"/>
        </w:rPr>
        <w:tab/>
        <w:t>: Retail Teller (RT), Personal Banking</w:t>
      </w:r>
    </w:p>
    <w:p w:rsidR="003576AE" w:rsidRPr="0083668A" w:rsidRDefault="003576AE">
      <w:pPr>
        <w:tabs>
          <w:tab w:val="left" w:pos="1080"/>
          <w:tab w:val="left" w:pos="288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Duration</w:t>
      </w:r>
      <w:r w:rsidRPr="0083668A">
        <w:rPr>
          <w:rFonts w:ascii="Verdana" w:hAnsi="Verdana" w:cs="Verdana"/>
          <w:sz w:val="20"/>
          <w:szCs w:val="18"/>
        </w:rPr>
        <w:tab/>
        <w:t>: 10 months (October 2007 – July 2008)</w:t>
      </w:r>
    </w:p>
    <w:p w:rsidR="003576AE" w:rsidRPr="0083668A" w:rsidRDefault="003576AE">
      <w:pPr>
        <w:tabs>
          <w:tab w:val="left" w:pos="1080"/>
          <w:tab w:val="left" w:pos="288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Description</w:t>
      </w:r>
      <w:r w:rsidRPr="0083668A">
        <w:rPr>
          <w:rFonts w:ascii="Verdana" w:hAnsi="Verdana" w:cs="Verdana"/>
          <w:sz w:val="20"/>
          <w:szCs w:val="18"/>
        </w:rPr>
        <w:tab/>
        <w:t xml:space="preserve">: </w:t>
      </w:r>
    </w:p>
    <w:p w:rsidR="003576AE" w:rsidRPr="0083668A" w:rsidRDefault="003576AE">
      <w:pPr>
        <w:tabs>
          <w:tab w:val="left" w:pos="720"/>
          <w:tab w:val="left" w:pos="1080"/>
          <w:tab w:val="left" w:pos="2880"/>
        </w:tabs>
        <w:spacing w:after="12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Flexbranch is part of the Flexcube Corporate Core Banking Solution which deals with the Retail or Personal Banking. It has various sub-modules:</w:t>
      </w:r>
    </w:p>
    <w:p w:rsidR="003576AE" w:rsidRPr="0083668A" w:rsidRDefault="003576AE">
      <w:pPr>
        <w:numPr>
          <w:ilvl w:val="0"/>
          <w:numId w:val="5"/>
        </w:numPr>
        <w:tabs>
          <w:tab w:val="left" w:pos="360"/>
          <w:tab w:val="left" w:pos="1080"/>
          <w:tab w:val="left" w:pos="2880"/>
        </w:tabs>
        <w:ind w:left="3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lastRenderedPageBreak/>
        <w:t>Core Maintenance</w:t>
      </w:r>
    </w:p>
    <w:p w:rsidR="003576AE" w:rsidRPr="0083668A" w:rsidRDefault="003576AE">
      <w:pPr>
        <w:numPr>
          <w:ilvl w:val="0"/>
          <w:numId w:val="5"/>
        </w:numPr>
        <w:tabs>
          <w:tab w:val="left" w:pos="360"/>
          <w:tab w:val="left" w:pos="1080"/>
          <w:tab w:val="left" w:pos="2880"/>
        </w:tabs>
        <w:ind w:left="3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Current Account Savings Account (CASA)</w:t>
      </w:r>
    </w:p>
    <w:p w:rsidR="003576AE" w:rsidRPr="0083668A" w:rsidRDefault="003576AE">
      <w:pPr>
        <w:numPr>
          <w:ilvl w:val="0"/>
          <w:numId w:val="5"/>
        </w:numPr>
        <w:tabs>
          <w:tab w:val="left" w:pos="360"/>
          <w:tab w:val="left" w:pos="1080"/>
          <w:tab w:val="left" w:pos="2880"/>
        </w:tabs>
        <w:ind w:left="3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Loans and Deposits (LD)</w:t>
      </w:r>
    </w:p>
    <w:p w:rsidR="003576AE" w:rsidRPr="0083668A" w:rsidRDefault="003576AE">
      <w:pPr>
        <w:numPr>
          <w:ilvl w:val="0"/>
          <w:numId w:val="5"/>
        </w:numPr>
        <w:tabs>
          <w:tab w:val="left" w:pos="360"/>
          <w:tab w:val="left" w:pos="1080"/>
          <w:tab w:val="left" w:pos="2880"/>
        </w:tabs>
        <w:ind w:left="3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Consumer Lending (CL)</w:t>
      </w:r>
    </w:p>
    <w:p w:rsidR="003576AE" w:rsidRPr="0083668A" w:rsidRDefault="003576AE">
      <w:pPr>
        <w:numPr>
          <w:ilvl w:val="0"/>
          <w:numId w:val="5"/>
        </w:numPr>
        <w:tabs>
          <w:tab w:val="left" w:pos="360"/>
          <w:tab w:val="left" w:pos="1080"/>
          <w:tab w:val="left" w:pos="2880"/>
        </w:tabs>
        <w:spacing w:after="120"/>
        <w:ind w:left="360"/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Retail Teller (RT), etc.</w:t>
      </w:r>
    </w:p>
    <w:p w:rsidR="003576AE" w:rsidRPr="0083668A" w:rsidRDefault="003576AE">
      <w:pPr>
        <w:tabs>
          <w:tab w:val="left" w:pos="720"/>
          <w:tab w:val="left" w:pos="1080"/>
          <w:tab w:val="left" w:pos="2880"/>
        </w:tabs>
        <w:jc w:val="both"/>
        <w:rPr>
          <w:rFonts w:ascii="Verdana" w:hAnsi="Verdana" w:cs="Verdana"/>
          <w:b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This project mainly deals with developing the Arabic version of the Flexbranch Retail Banking Suite. It also provides customizations to the existing product. Various sub-modules of Flexbranch Suite are customized and translated into Arabic. This involved translating all the front-end forms, messages data, etc. to Arabic.</w:t>
      </w:r>
    </w:p>
    <w:p w:rsidR="003576AE" w:rsidRPr="0083668A" w:rsidRDefault="003576AE">
      <w:pPr>
        <w:spacing w:before="120" w:after="12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b/>
          <w:sz w:val="20"/>
          <w:szCs w:val="18"/>
        </w:rPr>
        <w:t>Responsibilities: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ind w:left="360" w:firstLine="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Involved in the analysis of the requirement specifications.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ind w:left="360" w:firstLine="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Acted as a member of the team involved in the preparation of the design documents.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Developing the front-end level forms using JSP, HTML, DHTML, JavaScript, CSS, XML and XSLT.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Modified the existing XML files which are used for dynamically generating the web forms.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ind w:left="360" w:firstLine="0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>Unit testing of various sub-modules.</w:t>
      </w:r>
    </w:p>
    <w:p w:rsidR="003576AE" w:rsidRPr="0083668A" w:rsidRDefault="003576AE">
      <w:pPr>
        <w:numPr>
          <w:ilvl w:val="0"/>
          <w:numId w:val="7"/>
        </w:numPr>
        <w:tabs>
          <w:tab w:val="left" w:pos="720"/>
        </w:tabs>
        <w:ind w:left="360" w:firstLine="0"/>
        <w:rPr>
          <w:rFonts w:ascii="Verdana" w:hAnsi="Verdana" w:cs="Verdana"/>
          <w:b/>
          <w:sz w:val="22"/>
          <w:szCs w:val="18"/>
        </w:rPr>
      </w:pPr>
      <w:r w:rsidRPr="0083668A">
        <w:rPr>
          <w:rFonts w:ascii="Verdana" w:hAnsi="Verdana" w:cs="Verdana"/>
          <w:sz w:val="20"/>
          <w:szCs w:val="18"/>
        </w:rPr>
        <w:t>Involved in the integration testing process providing support to the testing team.</w:t>
      </w:r>
    </w:p>
    <w:p w:rsidR="003576AE" w:rsidRPr="0083668A" w:rsidRDefault="003576AE">
      <w:pPr>
        <w:tabs>
          <w:tab w:val="left" w:pos="1080"/>
        </w:tabs>
        <w:spacing w:before="240"/>
        <w:rPr>
          <w:rFonts w:ascii="Verdana" w:hAnsi="Verdana" w:cs="Verdana"/>
          <w:sz w:val="20"/>
          <w:szCs w:val="18"/>
        </w:rPr>
      </w:pPr>
    </w:p>
    <w:p w:rsidR="003576AE" w:rsidRPr="0083668A" w:rsidRDefault="003576AE">
      <w:pPr>
        <w:tabs>
          <w:tab w:val="left" w:pos="1080"/>
        </w:tabs>
        <w:spacing w:before="120"/>
        <w:jc w:val="right"/>
        <w:rPr>
          <w:rFonts w:ascii="Verdana" w:hAnsi="Verdana" w:cs="Verdana"/>
          <w:sz w:val="20"/>
          <w:szCs w:val="18"/>
        </w:rPr>
      </w:pP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  <w:r w:rsidRPr="0083668A">
        <w:rPr>
          <w:rFonts w:ascii="Verdana" w:hAnsi="Verdana" w:cs="Verdana"/>
          <w:sz w:val="20"/>
          <w:szCs w:val="18"/>
        </w:rPr>
        <w:tab/>
      </w:r>
    </w:p>
    <w:p w:rsidR="003576AE" w:rsidRPr="0083668A" w:rsidRDefault="006A0DFE">
      <w:pPr>
        <w:tabs>
          <w:tab w:val="left" w:pos="1080"/>
        </w:tabs>
        <w:spacing w:before="120"/>
        <w:jc w:val="right"/>
        <w:rPr>
          <w:rFonts w:ascii="Verdana" w:hAnsi="Verdana"/>
          <w:sz w:val="28"/>
        </w:rPr>
      </w:pPr>
      <w:r>
        <w:rPr>
          <w:rFonts w:ascii="Verdana" w:hAnsi="Verdana" w:cs="Verdana"/>
          <w:sz w:val="20"/>
          <w:szCs w:val="18"/>
        </w:rPr>
        <w:t>P</w:t>
      </w:r>
      <w:r w:rsidR="00280865">
        <w:rPr>
          <w:rFonts w:ascii="Verdana" w:hAnsi="Verdana" w:cs="Verdana"/>
          <w:sz w:val="20"/>
          <w:szCs w:val="18"/>
        </w:rPr>
        <w:t>.R</w:t>
      </w:r>
      <w:r w:rsidR="00922968">
        <w:rPr>
          <w:rFonts w:ascii="Verdana" w:hAnsi="Verdana" w:cs="Verdana"/>
          <w:sz w:val="20"/>
          <w:szCs w:val="18"/>
        </w:rPr>
        <w:t>anjan</w:t>
      </w:r>
      <w:r>
        <w:rPr>
          <w:rFonts w:ascii="Verdana" w:hAnsi="Verdana" w:cs="Verdana"/>
          <w:sz w:val="20"/>
          <w:szCs w:val="18"/>
        </w:rPr>
        <w:t xml:space="preserve"> Pati</w:t>
      </w:r>
    </w:p>
    <w:sectPr w:rsidR="003576AE" w:rsidRPr="0083668A" w:rsidSect="00B30214">
      <w:headerReference w:type="default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8AE" w:rsidRDefault="00CA38AE">
      <w:r>
        <w:separator/>
      </w:r>
    </w:p>
  </w:endnote>
  <w:endnote w:type="continuationSeparator" w:id="1">
    <w:p w:rsidR="00CA38AE" w:rsidRDefault="00CA3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14" w:rsidRDefault="00EC678E">
    <w:pPr>
      <w:pStyle w:val="Footer"/>
      <w:jc w:val="right"/>
    </w:pPr>
    <w:r>
      <w:rPr>
        <w:rFonts w:ascii="Calibri" w:hAnsi="Calibri"/>
        <w:sz w:val="20"/>
      </w:rPr>
      <w:t>Profile of P</w:t>
    </w:r>
    <w:r w:rsidR="001F700A">
      <w:rPr>
        <w:rFonts w:ascii="Calibri" w:hAnsi="Calibri"/>
        <w:sz w:val="20"/>
      </w:rPr>
      <w:t>.R</w:t>
    </w:r>
    <w:r w:rsidR="00922968">
      <w:rPr>
        <w:rFonts w:ascii="Calibri" w:hAnsi="Calibri"/>
        <w:sz w:val="20"/>
      </w:rPr>
      <w:t>anjan</w:t>
    </w:r>
    <w:r w:rsidR="006A0DFE">
      <w:rPr>
        <w:rFonts w:ascii="Calibri" w:hAnsi="Calibri"/>
        <w:sz w:val="20"/>
      </w:rPr>
      <w:t xml:space="preserve"> Pati</w:t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</w:r>
    <w:r w:rsidR="00B30214" w:rsidRPr="00B30214">
      <w:rPr>
        <w:rFonts w:ascii="Calibri" w:hAnsi="Calibri"/>
        <w:sz w:val="20"/>
      </w:rPr>
      <w:t xml:space="preserve">Page </w:t>
    </w:r>
    <w:r w:rsidR="00BC11CA" w:rsidRPr="00B30214">
      <w:rPr>
        <w:rFonts w:ascii="Calibri" w:hAnsi="Calibri"/>
        <w:sz w:val="20"/>
      </w:rPr>
      <w:fldChar w:fldCharType="begin"/>
    </w:r>
    <w:r w:rsidR="00B30214" w:rsidRPr="00B30214">
      <w:rPr>
        <w:rFonts w:ascii="Calibri" w:hAnsi="Calibri"/>
        <w:sz w:val="20"/>
      </w:rPr>
      <w:instrText xml:space="preserve"> PAGE </w:instrText>
    </w:r>
    <w:r w:rsidR="00BC11CA" w:rsidRPr="00B30214">
      <w:rPr>
        <w:rFonts w:ascii="Calibri" w:hAnsi="Calibri"/>
        <w:sz w:val="20"/>
      </w:rPr>
      <w:fldChar w:fldCharType="separate"/>
    </w:r>
    <w:r w:rsidR="008C29F0">
      <w:rPr>
        <w:rFonts w:ascii="Calibri" w:hAnsi="Calibri"/>
        <w:noProof/>
        <w:sz w:val="20"/>
      </w:rPr>
      <w:t>4</w:t>
    </w:r>
    <w:r w:rsidR="00BC11CA" w:rsidRPr="00B30214">
      <w:rPr>
        <w:rFonts w:ascii="Calibri" w:hAnsi="Calibri"/>
        <w:sz w:val="20"/>
      </w:rPr>
      <w:fldChar w:fldCharType="end"/>
    </w:r>
    <w:r w:rsidR="00B30214" w:rsidRPr="00B30214">
      <w:rPr>
        <w:rFonts w:ascii="Calibri" w:hAnsi="Calibri"/>
        <w:sz w:val="20"/>
      </w:rPr>
      <w:t xml:space="preserve"> of </w:t>
    </w:r>
    <w:r w:rsidR="00BC11CA" w:rsidRPr="00B30214">
      <w:rPr>
        <w:rFonts w:ascii="Calibri" w:hAnsi="Calibri"/>
        <w:sz w:val="20"/>
      </w:rPr>
      <w:fldChar w:fldCharType="begin"/>
    </w:r>
    <w:r w:rsidR="00B30214" w:rsidRPr="00B30214">
      <w:rPr>
        <w:rFonts w:ascii="Calibri" w:hAnsi="Calibri"/>
        <w:sz w:val="20"/>
      </w:rPr>
      <w:instrText xml:space="preserve"> NUMPAGES  </w:instrText>
    </w:r>
    <w:r w:rsidR="00BC11CA" w:rsidRPr="00B30214">
      <w:rPr>
        <w:rFonts w:ascii="Calibri" w:hAnsi="Calibri"/>
        <w:sz w:val="20"/>
      </w:rPr>
      <w:fldChar w:fldCharType="separate"/>
    </w:r>
    <w:r w:rsidR="008C29F0">
      <w:rPr>
        <w:rFonts w:ascii="Calibri" w:hAnsi="Calibri"/>
        <w:noProof/>
        <w:sz w:val="20"/>
      </w:rPr>
      <w:t>4</w:t>
    </w:r>
    <w:r w:rsidR="00BC11CA" w:rsidRPr="00B30214">
      <w:rPr>
        <w:rFonts w:ascii="Calibri" w:hAnsi="Calibri"/>
        <w:sz w:val="20"/>
      </w:rPr>
      <w:fldChar w:fldCharType="end"/>
    </w:r>
  </w:p>
  <w:p w:rsidR="003576AE" w:rsidRDefault="003576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14" w:rsidRDefault="00B30214" w:rsidP="00B30214">
    <w:pPr>
      <w:pStyle w:val="Footer"/>
      <w:jc w:val="right"/>
    </w:pPr>
    <w:r w:rsidRPr="00B30214">
      <w:rPr>
        <w:rFonts w:ascii="Calibri" w:hAnsi="Calibri"/>
        <w:sz w:val="20"/>
      </w:rPr>
      <w:t xml:space="preserve">Page </w:t>
    </w:r>
    <w:r w:rsidR="00BC11CA" w:rsidRPr="00B30214">
      <w:rPr>
        <w:rFonts w:ascii="Calibri" w:hAnsi="Calibri"/>
        <w:sz w:val="20"/>
      </w:rPr>
      <w:fldChar w:fldCharType="begin"/>
    </w:r>
    <w:r w:rsidRPr="00B30214">
      <w:rPr>
        <w:rFonts w:ascii="Calibri" w:hAnsi="Calibri"/>
        <w:sz w:val="20"/>
      </w:rPr>
      <w:instrText xml:space="preserve"> PAGE </w:instrText>
    </w:r>
    <w:r w:rsidR="00BC11CA" w:rsidRPr="00B30214">
      <w:rPr>
        <w:rFonts w:ascii="Calibri" w:hAnsi="Calibri"/>
        <w:sz w:val="20"/>
      </w:rPr>
      <w:fldChar w:fldCharType="separate"/>
    </w:r>
    <w:r w:rsidR="008C29F0">
      <w:rPr>
        <w:rFonts w:ascii="Calibri" w:hAnsi="Calibri"/>
        <w:noProof/>
        <w:sz w:val="20"/>
      </w:rPr>
      <w:t>1</w:t>
    </w:r>
    <w:r w:rsidR="00BC11CA" w:rsidRPr="00B30214">
      <w:rPr>
        <w:rFonts w:ascii="Calibri" w:hAnsi="Calibri"/>
        <w:sz w:val="20"/>
      </w:rPr>
      <w:fldChar w:fldCharType="end"/>
    </w:r>
    <w:r w:rsidRPr="00B30214">
      <w:rPr>
        <w:rFonts w:ascii="Calibri" w:hAnsi="Calibri"/>
        <w:sz w:val="20"/>
      </w:rPr>
      <w:t xml:space="preserve"> of </w:t>
    </w:r>
    <w:r w:rsidR="00BC11CA" w:rsidRPr="00B30214">
      <w:rPr>
        <w:rFonts w:ascii="Calibri" w:hAnsi="Calibri"/>
        <w:sz w:val="20"/>
      </w:rPr>
      <w:fldChar w:fldCharType="begin"/>
    </w:r>
    <w:r w:rsidRPr="00B30214">
      <w:rPr>
        <w:rFonts w:ascii="Calibri" w:hAnsi="Calibri"/>
        <w:sz w:val="20"/>
      </w:rPr>
      <w:instrText xml:space="preserve"> NUMPAGES  </w:instrText>
    </w:r>
    <w:r w:rsidR="00BC11CA" w:rsidRPr="00B30214">
      <w:rPr>
        <w:rFonts w:ascii="Calibri" w:hAnsi="Calibri"/>
        <w:sz w:val="20"/>
      </w:rPr>
      <w:fldChar w:fldCharType="separate"/>
    </w:r>
    <w:r w:rsidR="008C29F0">
      <w:rPr>
        <w:rFonts w:ascii="Calibri" w:hAnsi="Calibri"/>
        <w:noProof/>
        <w:sz w:val="20"/>
      </w:rPr>
      <w:t>4</w:t>
    </w:r>
    <w:r w:rsidR="00BC11CA" w:rsidRPr="00B30214">
      <w:rPr>
        <w:rFonts w:ascii="Calibri" w:hAnsi="Calibri"/>
        <w:sz w:val="20"/>
      </w:rPr>
      <w:fldChar w:fldCharType="end"/>
    </w:r>
  </w:p>
  <w:p w:rsidR="00A1295A" w:rsidRDefault="00A12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8AE" w:rsidRDefault="00CA38AE">
      <w:r>
        <w:separator/>
      </w:r>
    </w:p>
  </w:footnote>
  <w:footnote w:type="continuationSeparator" w:id="1">
    <w:p w:rsidR="00CA38AE" w:rsidRDefault="00CA3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6AE" w:rsidRDefault="00A1295A" w:rsidP="00A1295A">
    <w:pPr>
      <w:pStyle w:val="Header"/>
    </w:pPr>
    <w:r>
      <w:rPr>
        <w:rFonts w:ascii="Calibri" w:hAnsi="Calibri"/>
        <w:sz w:val="18"/>
      </w:rPr>
      <w:t>Mobile No</w:t>
    </w:r>
    <w:r w:rsidR="003576AE">
      <w:t>: +91-</w:t>
    </w:r>
    <w:r w:rsidR="00121746">
      <w:t>7378412124</w:t>
    </w:r>
    <w:r w:rsidR="003576AE">
      <w:tab/>
    </w:r>
    <w:r w:rsidR="00CC4D9D">
      <w:tab/>
    </w:r>
    <w:r w:rsidR="003576AE">
      <w:t xml:space="preserve">E-Mail: </w:t>
    </w:r>
    <w:r w:rsidR="006A0DFE" w:rsidRPr="001D5F9C">
      <w:t>prpati201</w:t>
    </w:r>
    <w:r w:rsidR="00922968">
      <w:t>6</w:t>
    </w:r>
    <w:r w:rsidR="003576AE">
      <w:t>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»"/>
      <w:lvlJc w:val="left"/>
      <w:pPr>
        <w:tabs>
          <w:tab w:val="num" w:pos="0"/>
        </w:tabs>
        <w:ind w:left="1260" w:hanging="360"/>
      </w:pPr>
      <w:rPr>
        <w:rFonts w:ascii="Courier New" w:hAnsi="Courier New" w:cs="Wingdings"/>
      </w:rPr>
    </w:lvl>
  </w:abstractNum>
  <w:abstractNum w:abstractNumId="3">
    <w:nsid w:val="00000004"/>
    <w:multiLevelType w:val="singleLevel"/>
    <w:tmpl w:val="3ACE78B6"/>
    <w:name w:val="WW8Num72"/>
    <w:lvl w:ilvl="0">
      <w:start w:val="1"/>
      <w:numFmt w:val="bullet"/>
      <w:lvlText w:val="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B70CF7B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</w:abstractNum>
  <w:abstractNum w:abstractNumId="7">
    <w:nsid w:val="00000008"/>
    <w:multiLevelType w:val="singleLevel"/>
    <w:tmpl w:val="3ACE78B6"/>
    <w:name w:val="WW8Num72"/>
    <w:lvl w:ilvl="0">
      <w:start w:val="1"/>
      <w:numFmt w:val="bullet"/>
      <w:lvlText w:val="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3ACE78B6"/>
    <w:name w:val="WW8Num72"/>
    <w:lvl w:ilvl="0">
      <w:start w:val="1"/>
      <w:numFmt w:val="bullet"/>
      <w:lvlText w:val="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singleLevel"/>
    <w:tmpl w:val="3ACE78B6"/>
    <w:name w:val="WW8Num72"/>
    <w:lvl w:ilvl="0">
      <w:start w:val="1"/>
      <w:numFmt w:val="bullet"/>
      <w:lvlText w:val="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Courier New"/>
      </w:rPr>
    </w:lvl>
  </w:abstractNum>
  <w:abstractNum w:abstractNumId="11">
    <w:nsid w:val="0000000C"/>
    <w:multiLevelType w:val="singleLevel"/>
    <w:tmpl w:val="3ACE78B6"/>
    <w:name w:val="WW8Num72"/>
    <w:lvl w:ilvl="0">
      <w:start w:val="1"/>
      <w:numFmt w:val="bullet"/>
      <w:lvlText w:val="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074213A6"/>
    <w:multiLevelType w:val="hybridMultilevel"/>
    <w:tmpl w:val="F8AA401E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8C3D3A"/>
    <w:multiLevelType w:val="hybridMultilevel"/>
    <w:tmpl w:val="4014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507B3C"/>
    <w:multiLevelType w:val="hybridMultilevel"/>
    <w:tmpl w:val="A894DD70"/>
    <w:name w:val="WW8Num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946113F"/>
    <w:multiLevelType w:val="hybridMultilevel"/>
    <w:tmpl w:val="8698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5D2F0D"/>
    <w:multiLevelType w:val="hybridMultilevel"/>
    <w:tmpl w:val="8264DC12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77E62"/>
    <w:multiLevelType w:val="hybridMultilevel"/>
    <w:tmpl w:val="CCC431A0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45C6F"/>
    <w:multiLevelType w:val="hybridMultilevel"/>
    <w:tmpl w:val="D23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9"/>
  </w:num>
  <w:num w:numId="16">
    <w:abstractNumId w:val="14"/>
  </w:num>
  <w:num w:numId="17">
    <w:abstractNumId w:val="15"/>
  </w:num>
  <w:num w:numId="18">
    <w:abstractNumId w:val="18"/>
  </w:num>
  <w:num w:numId="19">
    <w:abstractNumId w:val="16"/>
  </w:num>
  <w:num w:numId="20">
    <w:abstractNumId w:val="2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2C26ED"/>
    <w:rsid w:val="00015E85"/>
    <w:rsid w:val="00017A7A"/>
    <w:rsid w:val="00020F59"/>
    <w:rsid w:val="00043647"/>
    <w:rsid w:val="00056EA8"/>
    <w:rsid w:val="00057AF1"/>
    <w:rsid w:val="000630BB"/>
    <w:rsid w:val="000746A9"/>
    <w:rsid w:val="00092AC8"/>
    <w:rsid w:val="00094A4D"/>
    <w:rsid w:val="000A3F3F"/>
    <w:rsid w:val="000C1E51"/>
    <w:rsid w:val="000C3039"/>
    <w:rsid w:val="000C31B4"/>
    <w:rsid w:val="000E4507"/>
    <w:rsid w:val="00100BE4"/>
    <w:rsid w:val="0010722C"/>
    <w:rsid w:val="00113B62"/>
    <w:rsid w:val="00121746"/>
    <w:rsid w:val="00123546"/>
    <w:rsid w:val="00130F47"/>
    <w:rsid w:val="00164972"/>
    <w:rsid w:val="001730A3"/>
    <w:rsid w:val="00177214"/>
    <w:rsid w:val="00195C57"/>
    <w:rsid w:val="001B6659"/>
    <w:rsid w:val="001D279A"/>
    <w:rsid w:val="001D3224"/>
    <w:rsid w:val="001D5F9C"/>
    <w:rsid w:val="001E5A79"/>
    <w:rsid w:val="001F700A"/>
    <w:rsid w:val="0022429F"/>
    <w:rsid w:val="00226352"/>
    <w:rsid w:val="002303BC"/>
    <w:rsid w:val="002528C9"/>
    <w:rsid w:val="00273FDB"/>
    <w:rsid w:val="00280865"/>
    <w:rsid w:val="002856E2"/>
    <w:rsid w:val="00285767"/>
    <w:rsid w:val="00297069"/>
    <w:rsid w:val="002A02C1"/>
    <w:rsid w:val="002A70DF"/>
    <w:rsid w:val="002C26ED"/>
    <w:rsid w:val="002D313B"/>
    <w:rsid w:val="002D3B31"/>
    <w:rsid w:val="002F70FE"/>
    <w:rsid w:val="003011CF"/>
    <w:rsid w:val="00355292"/>
    <w:rsid w:val="003576AE"/>
    <w:rsid w:val="003761AE"/>
    <w:rsid w:val="00391AAE"/>
    <w:rsid w:val="00392A4C"/>
    <w:rsid w:val="003B2D03"/>
    <w:rsid w:val="003D2273"/>
    <w:rsid w:val="003D2AB0"/>
    <w:rsid w:val="003D52C2"/>
    <w:rsid w:val="003E6D67"/>
    <w:rsid w:val="003F5C90"/>
    <w:rsid w:val="00427013"/>
    <w:rsid w:val="004513DA"/>
    <w:rsid w:val="00460270"/>
    <w:rsid w:val="00460D1D"/>
    <w:rsid w:val="00461F76"/>
    <w:rsid w:val="00484552"/>
    <w:rsid w:val="0048468E"/>
    <w:rsid w:val="004957B6"/>
    <w:rsid w:val="004A69ED"/>
    <w:rsid w:val="004F13B9"/>
    <w:rsid w:val="004F326D"/>
    <w:rsid w:val="00535093"/>
    <w:rsid w:val="00537BBA"/>
    <w:rsid w:val="005767FA"/>
    <w:rsid w:val="00580758"/>
    <w:rsid w:val="00583E9C"/>
    <w:rsid w:val="005A3A5C"/>
    <w:rsid w:val="005A4477"/>
    <w:rsid w:val="005B7FAF"/>
    <w:rsid w:val="005D6997"/>
    <w:rsid w:val="005E3DFE"/>
    <w:rsid w:val="005F66B5"/>
    <w:rsid w:val="00604BE7"/>
    <w:rsid w:val="006068C5"/>
    <w:rsid w:val="00607E7D"/>
    <w:rsid w:val="00613157"/>
    <w:rsid w:val="00616DCC"/>
    <w:rsid w:val="006467C8"/>
    <w:rsid w:val="00646EBC"/>
    <w:rsid w:val="00671BA1"/>
    <w:rsid w:val="006839CF"/>
    <w:rsid w:val="006A0DFE"/>
    <w:rsid w:val="006B413C"/>
    <w:rsid w:val="006F617A"/>
    <w:rsid w:val="00722349"/>
    <w:rsid w:val="00727BBB"/>
    <w:rsid w:val="007338A1"/>
    <w:rsid w:val="00746BAF"/>
    <w:rsid w:val="00747876"/>
    <w:rsid w:val="00753E1A"/>
    <w:rsid w:val="00761402"/>
    <w:rsid w:val="00771569"/>
    <w:rsid w:val="00791EA9"/>
    <w:rsid w:val="007B6112"/>
    <w:rsid w:val="007C280E"/>
    <w:rsid w:val="007D48D8"/>
    <w:rsid w:val="00802239"/>
    <w:rsid w:val="00806D2A"/>
    <w:rsid w:val="008147F8"/>
    <w:rsid w:val="00815A79"/>
    <w:rsid w:val="008173F3"/>
    <w:rsid w:val="008325A7"/>
    <w:rsid w:val="0083668A"/>
    <w:rsid w:val="008465A7"/>
    <w:rsid w:val="00881417"/>
    <w:rsid w:val="008B415E"/>
    <w:rsid w:val="008C29F0"/>
    <w:rsid w:val="00911222"/>
    <w:rsid w:val="00913CB0"/>
    <w:rsid w:val="00922968"/>
    <w:rsid w:val="00943DA9"/>
    <w:rsid w:val="00946C33"/>
    <w:rsid w:val="00952C49"/>
    <w:rsid w:val="00965D84"/>
    <w:rsid w:val="00976B30"/>
    <w:rsid w:val="0099317B"/>
    <w:rsid w:val="009A0E11"/>
    <w:rsid w:val="009C3085"/>
    <w:rsid w:val="009E22DA"/>
    <w:rsid w:val="00A005A4"/>
    <w:rsid w:val="00A05E91"/>
    <w:rsid w:val="00A10E47"/>
    <w:rsid w:val="00A11F81"/>
    <w:rsid w:val="00A1295A"/>
    <w:rsid w:val="00A163FF"/>
    <w:rsid w:val="00A647D3"/>
    <w:rsid w:val="00AA189D"/>
    <w:rsid w:val="00AC5CD2"/>
    <w:rsid w:val="00AD5C33"/>
    <w:rsid w:val="00AD6DB4"/>
    <w:rsid w:val="00AF2242"/>
    <w:rsid w:val="00B30214"/>
    <w:rsid w:val="00B7180C"/>
    <w:rsid w:val="00B832F1"/>
    <w:rsid w:val="00B834E4"/>
    <w:rsid w:val="00B90830"/>
    <w:rsid w:val="00B92440"/>
    <w:rsid w:val="00BC11CA"/>
    <w:rsid w:val="00BC50E0"/>
    <w:rsid w:val="00BD6C63"/>
    <w:rsid w:val="00BF1F64"/>
    <w:rsid w:val="00C61320"/>
    <w:rsid w:val="00CA36D0"/>
    <w:rsid w:val="00CA38AE"/>
    <w:rsid w:val="00CA5342"/>
    <w:rsid w:val="00CB5F4C"/>
    <w:rsid w:val="00CC4D9D"/>
    <w:rsid w:val="00CF16F5"/>
    <w:rsid w:val="00D01065"/>
    <w:rsid w:val="00D057A2"/>
    <w:rsid w:val="00D136A4"/>
    <w:rsid w:val="00D33525"/>
    <w:rsid w:val="00D71D19"/>
    <w:rsid w:val="00D74C18"/>
    <w:rsid w:val="00D847FC"/>
    <w:rsid w:val="00DA2E23"/>
    <w:rsid w:val="00DC13C7"/>
    <w:rsid w:val="00DC211A"/>
    <w:rsid w:val="00DE573D"/>
    <w:rsid w:val="00DF2E32"/>
    <w:rsid w:val="00E048D3"/>
    <w:rsid w:val="00E15DBB"/>
    <w:rsid w:val="00E15F15"/>
    <w:rsid w:val="00E24A6A"/>
    <w:rsid w:val="00E6355E"/>
    <w:rsid w:val="00EB506F"/>
    <w:rsid w:val="00EB5A56"/>
    <w:rsid w:val="00EC678E"/>
    <w:rsid w:val="00EE157B"/>
    <w:rsid w:val="00EE5CEB"/>
    <w:rsid w:val="00F27637"/>
    <w:rsid w:val="00F30C0C"/>
    <w:rsid w:val="00F35202"/>
    <w:rsid w:val="00F654D9"/>
    <w:rsid w:val="00F75609"/>
    <w:rsid w:val="00F758FC"/>
    <w:rsid w:val="00F848DA"/>
    <w:rsid w:val="00F84B60"/>
    <w:rsid w:val="00F93DEB"/>
    <w:rsid w:val="00FB1905"/>
    <w:rsid w:val="00FB43C4"/>
    <w:rsid w:val="00FB6141"/>
    <w:rsid w:val="00FE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F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47F8"/>
    <w:rPr>
      <w:rFonts w:ascii="Wingdings" w:hAnsi="Wingdings" w:cs="Wingdings"/>
    </w:rPr>
  </w:style>
  <w:style w:type="character" w:customStyle="1" w:styleId="WW8Num2z0">
    <w:name w:val="WW8Num2z0"/>
    <w:rsid w:val="008147F8"/>
    <w:rPr>
      <w:rFonts w:ascii="Wingdings" w:hAnsi="Wingdings" w:cs="Wingdings"/>
    </w:rPr>
  </w:style>
  <w:style w:type="character" w:customStyle="1" w:styleId="WW8Num3z0">
    <w:name w:val="WW8Num3z0"/>
    <w:rsid w:val="008147F8"/>
    <w:rPr>
      <w:rFonts w:ascii="Wingdings" w:hAnsi="Wingdings" w:cs="Wingdings"/>
    </w:rPr>
  </w:style>
  <w:style w:type="character" w:customStyle="1" w:styleId="WW8Num4z0">
    <w:name w:val="WW8Num4z0"/>
    <w:rsid w:val="008147F8"/>
    <w:rPr>
      <w:rFonts w:ascii="Wingdings" w:hAnsi="Wingdings" w:cs="Wingdings"/>
    </w:rPr>
  </w:style>
  <w:style w:type="character" w:customStyle="1" w:styleId="WW8Num5z0">
    <w:name w:val="WW8Num5z0"/>
    <w:rsid w:val="008147F8"/>
    <w:rPr>
      <w:rFonts w:ascii="Wingdings" w:hAnsi="Wingdings" w:cs="Wingdings"/>
    </w:rPr>
  </w:style>
  <w:style w:type="character" w:customStyle="1" w:styleId="WW8Num6z0">
    <w:name w:val="WW8Num6z0"/>
    <w:rsid w:val="008147F8"/>
    <w:rPr>
      <w:rFonts w:ascii="Wingdings" w:hAnsi="Wingdings" w:cs="Wingdings"/>
    </w:rPr>
  </w:style>
  <w:style w:type="character" w:customStyle="1" w:styleId="WW8Num6z1">
    <w:name w:val="WW8Num6z1"/>
    <w:rsid w:val="008147F8"/>
    <w:rPr>
      <w:rFonts w:ascii="Courier New" w:hAnsi="Courier New" w:cs="Courier New"/>
    </w:rPr>
  </w:style>
  <w:style w:type="character" w:customStyle="1" w:styleId="WW8Num6z3">
    <w:name w:val="WW8Num6z3"/>
    <w:rsid w:val="008147F8"/>
    <w:rPr>
      <w:rFonts w:ascii="Symbol" w:hAnsi="Symbol" w:cs="Symbol"/>
    </w:rPr>
  </w:style>
  <w:style w:type="character" w:customStyle="1" w:styleId="WW8Num7z0">
    <w:name w:val="WW8Num7z0"/>
    <w:rsid w:val="008147F8"/>
    <w:rPr>
      <w:rFonts w:ascii="Wingdings" w:hAnsi="Wingdings" w:cs="Wingdings"/>
    </w:rPr>
  </w:style>
  <w:style w:type="character" w:customStyle="1" w:styleId="WW8Num8z0">
    <w:name w:val="WW8Num8z0"/>
    <w:rsid w:val="008147F8"/>
    <w:rPr>
      <w:rFonts w:ascii="Wingdings" w:hAnsi="Wingdings" w:cs="Wingdings"/>
    </w:rPr>
  </w:style>
  <w:style w:type="character" w:customStyle="1" w:styleId="WW8Num9z0">
    <w:name w:val="WW8Num9z0"/>
    <w:rsid w:val="008147F8"/>
    <w:rPr>
      <w:rFonts w:ascii="Wingdings" w:hAnsi="Wingdings" w:cs="Wingdings"/>
    </w:rPr>
  </w:style>
  <w:style w:type="character" w:customStyle="1" w:styleId="WW8Num10z0">
    <w:name w:val="WW8Num10z0"/>
    <w:rsid w:val="008147F8"/>
    <w:rPr>
      <w:rFonts w:ascii="Wingdings" w:hAnsi="Wingdings" w:cs="Wingdings"/>
    </w:rPr>
  </w:style>
  <w:style w:type="character" w:customStyle="1" w:styleId="WW8Num11z0">
    <w:name w:val="WW8Num11z0"/>
    <w:rsid w:val="008147F8"/>
    <w:rPr>
      <w:rFonts w:ascii="Courier New" w:hAnsi="Courier New" w:cs="Courier New"/>
    </w:rPr>
  </w:style>
  <w:style w:type="character" w:customStyle="1" w:styleId="WW8Num12z0">
    <w:name w:val="WW8Num12z0"/>
    <w:rsid w:val="008147F8"/>
    <w:rPr>
      <w:rFonts w:ascii="Wingdings" w:hAnsi="Wingdings" w:cs="Wingdings"/>
    </w:rPr>
  </w:style>
  <w:style w:type="character" w:customStyle="1" w:styleId="WW8Num1z1">
    <w:name w:val="WW8Num1z1"/>
    <w:rsid w:val="008147F8"/>
    <w:rPr>
      <w:rFonts w:ascii="Courier New" w:hAnsi="Courier New" w:cs="Courier New"/>
    </w:rPr>
  </w:style>
  <w:style w:type="character" w:customStyle="1" w:styleId="WW8Num1z3">
    <w:name w:val="WW8Num1z3"/>
    <w:rsid w:val="008147F8"/>
    <w:rPr>
      <w:rFonts w:ascii="Symbol" w:hAnsi="Symbol" w:cs="Symbol"/>
    </w:rPr>
  </w:style>
  <w:style w:type="character" w:customStyle="1" w:styleId="WW8Num2z1">
    <w:name w:val="WW8Num2z1"/>
    <w:rsid w:val="008147F8"/>
    <w:rPr>
      <w:rFonts w:ascii="Courier New" w:hAnsi="Courier New" w:cs="Courier New"/>
    </w:rPr>
  </w:style>
  <w:style w:type="character" w:customStyle="1" w:styleId="WW8Num2z3">
    <w:name w:val="WW8Num2z3"/>
    <w:rsid w:val="008147F8"/>
    <w:rPr>
      <w:rFonts w:ascii="Symbol" w:hAnsi="Symbol" w:cs="Symbol"/>
    </w:rPr>
  </w:style>
  <w:style w:type="character" w:customStyle="1" w:styleId="WW8Num3z1">
    <w:name w:val="WW8Num3z1"/>
    <w:rsid w:val="008147F8"/>
    <w:rPr>
      <w:rFonts w:ascii="Courier New" w:hAnsi="Courier New" w:cs="Courier New"/>
    </w:rPr>
  </w:style>
  <w:style w:type="character" w:customStyle="1" w:styleId="WW8Num3z3">
    <w:name w:val="WW8Num3z3"/>
    <w:rsid w:val="008147F8"/>
    <w:rPr>
      <w:rFonts w:ascii="Symbol" w:hAnsi="Symbol" w:cs="Symbol"/>
    </w:rPr>
  </w:style>
  <w:style w:type="character" w:customStyle="1" w:styleId="WW8Num4z1">
    <w:name w:val="WW8Num4z1"/>
    <w:rsid w:val="008147F8"/>
    <w:rPr>
      <w:rFonts w:ascii="Courier New" w:hAnsi="Courier New" w:cs="Courier New"/>
    </w:rPr>
  </w:style>
  <w:style w:type="character" w:customStyle="1" w:styleId="WW8Num4z3">
    <w:name w:val="WW8Num4z3"/>
    <w:rsid w:val="008147F8"/>
    <w:rPr>
      <w:rFonts w:ascii="Symbol" w:hAnsi="Symbol" w:cs="Symbol"/>
    </w:rPr>
  </w:style>
  <w:style w:type="character" w:customStyle="1" w:styleId="WW8Num5z1">
    <w:name w:val="WW8Num5z1"/>
    <w:rsid w:val="008147F8"/>
    <w:rPr>
      <w:rFonts w:ascii="Courier New" w:hAnsi="Courier New" w:cs="Courier New"/>
    </w:rPr>
  </w:style>
  <w:style w:type="character" w:customStyle="1" w:styleId="WW8Num5z3">
    <w:name w:val="WW8Num5z3"/>
    <w:rsid w:val="008147F8"/>
    <w:rPr>
      <w:rFonts w:ascii="Symbol" w:hAnsi="Symbol" w:cs="Symbol"/>
    </w:rPr>
  </w:style>
  <w:style w:type="character" w:customStyle="1" w:styleId="WW8Num7z1">
    <w:name w:val="WW8Num7z1"/>
    <w:rsid w:val="008147F8"/>
    <w:rPr>
      <w:rFonts w:ascii="Courier New" w:hAnsi="Courier New" w:cs="Courier New"/>
    </w:rPr>
  </w:style>
  <w:style w:type="character" w:customStyle="1" w:styleId="WW8Num7z3">
    <w:name w:val="WW8Num7z3"/>
    <w:rsid w:val="008147F8"/>
    <w:rPr>
      <w:rFonts w:ascii="Symbol" w:hAnsi="Symbol" w:cs="Symbol"/>
    </w:rPr>
  </w:style>
  <w:style w:type="character" w:customStyle="1" w:styleId="WW8Num8z1">
    <w:name w:val="WW8Num8z1"/>
    <w:rsid w:val="008147F8"/>
    <w:rPr>
      <w:rFonts w:ascii="Courier New" w:hAnsi="Courier New" w:cs="Courier New"/>
    </w:rPr>
  </w:style>
  <w:style w:type="character" w:customStyle="1" w:styleId="WW8Num8z3">
    <w:name w:val="WW8Num8z3"/>
    <w:rsid w:val="008147F8"/>
    <w:rPr>
      <w:rFonts w:ascii="Symbol" w:hAnsi="Symbol" w:cs="Symbol"/>
    </w:rPr>
  </w:style>
  <w:style w:type="character" w:customStyle="1" w:styleId="WW8Num9z1">
    <w:name w:val="WW8Num9z1"/>
    <w:rsid w:val="008147F8"/>
    <w:rPr>
      <w:rFonts w:ascii="Courier New" w:hAnsi="Courier New" w:cs="Courier New"/>
    </w:rPr>
  </w:style>
  <w:style w:type="character" w:customStyle="1" w:styleId="WW8Num9z3">
    <w:name w:val="WW8Num9z3"/>
    <w:rsid w:val="008147F8"/>
    <w:rPr>
      <w:rFonts w:ascii="Symbol" w:hAnsi="Symbol" w:cs="Symbol"/>
    </w:rPr>
  </w:style>
  <w:style w:type="character" w:customStyle="1" w:styleId="WW8Num10z1">
    <w:name w:val="WW8Num10z1"/>
    <w:rsid w:val="008147F8"/>
    <w:rPr>
      <w:rFonts w:ascii="Courier New" w:hAnsi="Courier New" w:cs="Courier New"/>
    </w:rPr>
  </w:style>
  <w:style w:type="character" w:customStyle="1" w:styleId="WW8Num10z3">
    <w:name w:val="WW8Num10z3"/>
    <w:rsid w:val="008147F8"/>
    <w:rPr>
      <w:rFonts w:ascii="Symbol" w:hAnsi="Symbol" w:cs="Symbol"/>
    </w:rPr>
  </w:style>
  <w:style w:type="character" w:customStyle="1" w:styleId="WW8Num11z2">
    <w:name w:val="WW8Num11z2"/>
    <w:rsid w:val="008147F8"/>
    <w:rPr>
      <w:rFonts w:ascii="Wingdings" w:hAnsi="Wingdings" w:cs="Wingdings"/>
    </w:rPr>
  </w:style>
  <w:style w:type="character" w:customStyle="1" w:styleId="WW8Num11z3">
    <w:name w:val="WW8Num11z3"/>
    <w:rsid w:val="008147F8"/>
    <w:rPr>
      <w:rFonts w:ascii="Symbol" w:hAnsi="Symbol" w:cs="Symbol"/>
    </w:rPr>
  </w:style>
  <w:style w:type="character" w:customStyle="1" w:styleId="WW8Num12z1">
    <w:name w:val="WW8Num12z1"/>
    <w:rsid w:val="008147F8"/>
    <w:rPr>
      <w:rFonts w:ascii="Courier New" w:hAnsi="Courier New" w:cs="Courier New"/>
    </w:rPr>
  </w:style>
  <w:style w:type="character" w:customStyle="1" w:styleId="WW8Num12z3">
    <w:name w:val="WW8Num12z3"/>
    <w:rsid w:val="008147F8"/>
    <w:rPr>
      <w:rFonts w:ascii="Symbol" w:hAnsi="Symbol" w:cs="Symbol"/>
    </w:rPr>
  </w:style>
  <w:style w:type="character" w:customStyle="1" w:styleId="WW8Num13z0">
    <w:name w:val="WW8Num13z0"/>
    <w:rsid w:val="008147F8"/>
    <w:rPr>
      <w:rFonts w:ascii="Wingdings" w:hAnsi="Wingdings" w:cs="Wingdings"/>
    </w:rPr>
  </w:style>
  <w:style w:type="character" w:customStyle="1" w:styleId="WW8Num13z1">
    <w:name w:val="WW8Num13z1"/>
    <w:rsid w:val="008147F8"/>
    <w:rPr>
      <w:rFonts w:ascii="Courier New" w:hAnsi="Courier New" w:cs="Courier New"/>
    </w:rPr>
  </w:style>
  <w:style w:type="character" w:customStyle="1" w:styleId="WW8Num13z3">
    <w:name w:val="WW8Num13z3"/>
    <w:rsid w:val="008147F8"/>
    <w:rPr>
      <w:rFonts w:ascii="Symbol" w:hAnsi="Symbol" w:cs="Symbol"/>
    </w:rPr>
  </w:style>
  <w:style w:type="character" w:customStyle="1" w:styleId="WW8Num14z0">
    <w:name w:val="WW8Num14z0"/>
    <w:rsid w:val="008147F8"/>
    <w:rPr>
      <w:rFonts w:ascii="Wingdings" w:hAnsi="Wingdings" w:cs="Wingdings"/>
    </w:rPr>
  </w:style>
  <w:style w:type="character" w:customStyle="1" w:styleId="WW8Num14z1">
    <w:name w:val="WW8Num14z1"/>
    <w:rsid w:val="008147F8"/>
    <w:rPr>
      <w:rFonts w:ascii="Courier New" w:hAnsi="Courier New" w:cs="Courier New"/>
    </w:rPr>
  </w:style>
  <w:style w:type="character" w:customStyle="1" w:styleId="WW8Num14z3">
    <w:name w:val="WW8Num14z3"/>
    <w:rsid w:val="008147F8"/>
    <w:rPr>
      <w:rFonts w:ascii="Symbol" w:hAnsi="Symbol" w:cs="Symbol"/>
    </w:rPr>
  </w:style>
  <w:style w:type="character" w:customStyle="1" w:styleId="WW8Num15z0">
    <w:name w:val="WW8Num15z0"/>
    <w:rsid w:val="008147F8"/>
    <w:rPr>
      <w:rFonts w:ascii="Wingdings" w:hAnsi="Wingdings" w:cs="Wingdings"/>
    </w:rPr>
  </w:style>
  <w:style w:type="character" w:customStyle="1" w:styleId="WW8Num15z1">
    <w:name w:val="WW8Num15z1"/>
    <w:rsid w:val="008147F8"/>
    <w:rPr>
      <w:rFonts w:ascii="Courier New" w:hAnsi="Courier New" w:cs="Courier New"/>
    </w:rPr>
  </w:style>
  <w:style w:type="character" w:customStyle="1" w:styleId="WW8Num15z3">
    <w:name w:val="WW8Num15z3"/>
    <w:rsid w:val="008147F8"/>
    <w:rPr>
      <w:rFonts w:ascii="Symbol" w:hAnsi="Symbol" w:cs="Symbol"/>
    </w:rPr>
  </w:style>
  <w:style w:type="character" w:customStyle="1" w:styleId="WW8Num16z0">
    <w:name w:val="WW8Num16z0"/>
    <w:rsid w:val="008147F8"/>
    <w:rPr>
      <w:rFonts w:ascii="Wingdings" w:hAnsi="Wingdings" w:cs="Wingdings"/>
    </w:rPr>
  </w:style>
  <w:style w:type="character" w:customStyle="1" w:styleId="WW8Num16z1">
    <w:name w:val="WW8Num16z1"/>
    <w:rsid w:val="008147F8"/>
    <w:rPr>
      <w:rFonts w:ascii="Courier New" w:hAnsi="Courier New" w:cs="Courier New"/>
    </w:rPr>
  </w:style>
  <w:style w:type="character" w:customStyle="1" w:styleId="WW8Num16z3">
    <w:name w:val="WW8Num16z3"/>
    <w:rsid w:val="008147F8"/>
    <w:rPr>
      <w:rFonts w:ascii="Symbol" w:hAnsi="Symbol" w:cs="Symbol"/>
    </w:rPr>
  </w:style>
  <w:style w:type="character" w:customStyle="1" w:styleId="WW8Num17z0">
    <w:name w:val="WW8Num17z0"/>
    <w:rsid w:val="008147F8"/>
    <w:rPr>
      <w:rFonts w:ascii="Wingdings" w:hAnsi="Wingdings" w:cs="Wingdings"/>
    </w:rPr>
  </w:style>
  <w:style w:type="character" w:customStyle="1" w:styleId="WW8Num17z1">
    <w:name w:val="WW8Num17z1"/>
    <w:rsid w:val="008147F8"/>
    <w:rPr>
      <w:rFonts w:ascii="Courier New" w:hAnsi="Courier New" w:cs="Courier New"/>
    </w:rPr>
  </w:style>
  <w:style w:type="character" w:customStyle="1" w:styleId="WW8Num17z3">
    <w:name w:val="WW8Num17z3"/>
    <w:rsid w:val="008147F8"/>
    <w:rPr>
      <w:rFonts w:ascii="Symbol" w:hAnsi="Symbol" w:cs="Symbol"/>
    </w:rPr>
  </w:style>
  <w:style w:type="character" w:customStyle="1" w:styleId="WW8Num18z0">
    <w:name w:val="WW8Num18z0"/>
    <w:rsid w:val="008147F8"/>
    <w:rPr>
      <w:rFonts w:ascii="Wingdings" w:hAnsi="Wingdings" w:cs="Wingdings"/>
    </w:rPr>
  </w:style>
  <w:style w:type="character" w:customStyle="1" w:styleId="WW8Num18z1">
    <w:name w:val="WW8Num18z1"/>
    <w:rsid w:val="008147F8"/>
    <w:rPr>
      <w:rFonts w:ascii="Courier New" w:hAnsi="Courier New" w:cs="Courier New"/>
    </w:rPr>
  </w:style>
  <w:style w:type="character" w:customStyle="1" w:styleId="WW8Num18z3">
    <w:name w:val="WW8Num18z3"/>
    <w:rsid w:val="008147F8"/>
    <w:rPr>
      <w:rFonts w:ascii="Symbol" w:hAnsi="Symbol" w:cs="Symbol"/>
    </w:rPr>
  </w:style>
  <w:style w:type="character" w:customStyle="1" w:styleId="WW8Num19z0">
    <w:name w:val="WW8Num19z0"/>
    <w:rsid w:val="008147F8"/>
    <w:rPr>
      <w:rFonts w:ascii="Wingdings" w:hAnsi="Wingdings" w:cs="Wingdings"/>
    </w:rPr>
  </w:style>
  <w:style w:type="character" w:customStyle="1" w:styleId="WW8Num19z1">
    <w:name w:val="WW8Num19z1"/>
    <w:rsid w:val="008147F8"/>
    <w:rPr>
      <w:rFonts w:ascii="Courier New" w:hAnsi="Courier New" w:cs="Courier New"/>
    </w:rPr>
  </w:style>
  <w:style w:type="character" w:customStyle="1" w:styleId="WW8Num19z3">
    <w:name w:val="WW8Num19z3"/>
    <w:rsid w:val="008147F8"/>
    <w:rPr>
      <w:rFonts w:ascii="Symbol" w:hAnsi="Symbol" w:cs="Symbol"/>
    </w:rPr>
  </w:style>
  <w:style w:type="character" w:customStyle="1" w:styleId="WW8Num20z0">
    <w:name w:val="WW8Num20z0"/>
    <w:rsid w:val="008147F8"/>
    <w:rPr>
      <w:rFonts w:ascii="Wingdings" w:hAnsi="Wingdings" w:cs="Wingdings"/>
    </w:rPr>
  </w:style>
  <w:style w:type="character" w:customStyle="1" w:styleId="WW8Num20z1">
    <w:name w:val="WW8Num20z1"/>
    <w:rsid w:val="008147F8"/>
    <w:rPr>
      <w:rFonts w:ascii="Courier New" w:hAnsi="Courier New" w:cs="Courier New"/>
    </w:rPr>
  </w:style>
  <w:style w:type="character" w:customStyle="1" w:styleId="WW8Num20z3">
    <w:name w:val="WW8Num20z3"/>
    <w:rsid w:val="008147F8"/>
    <w:rPr>
      <w:rFonts w:ascii="Symbol" w:hAnsi="Symbol" w:cs="Symbol"/>
    </w:rPr>
  </w:style>
  <w:style w:type="character" w:customStyle="1" w:styleId="WW8Num21z0">
    <w:name w:val="WW8Num21z0"/>
    <w:rsid w:val="008147F8"/>
    <w:rPr>
      <w:rFonts w:ascii="Wingdings" w:hAnsi="Wingdings" w:cs="Wingdings"/>
    </w:rPr>
  </w:style>
  <w:style w:type="character" w:customStyle="1" w:styleId="WW8Num21z1">
    <w:name w:val="WW8Num21z1"/>
    <w:rsid w:val="008147F8"/>
    <w:rPr>
      <w:rFonts w:ascii="Courier New" w:hAnsi="Courier New" w:cs="Courier New"/>
    </w:rPr>
  </w:style>
  <w:style w:type="character" w:customStyle="1" w:styleId="WW8Num21z3">
    <w:name w:val="WW8Num21z3"/>
    <w:rsid w:val="008147F8"/>
    <w:rPr>
      <w:rFonts w:ascii="Symbol" w:hAnsi="Symbol" w:cs="Symbol"/>
    </w:rPr>
  </w:style>
  <w:style w:type="character" w:customStyle="1" w:styleId="WW8Num22z0">
    <w:name w:val="WW8Num22z0"/>
    <w:rsid w:val="008147F8"/>
    <w:rPr>
      <w:rFonts w:ascii="Wingdings" w:hAnsi="Wingdings" w:cs="Wingdings"/>
    </w:rPr>
  </w:style>
  <w:style w:type="character" w:customStyle="1" w:styleId="WW8Num22z1">
    <w:name w:val="WW8Num22z1"/>
    <w:rsid w:val="008147F8"/>
    <w:rPr>
      <w:rFonts w:ascii="Courier New" w:hAnsi="Courier New" w:cs="Courier New"/>
    </w:rPr>
  </w:style>
  <w:style w:type="character" w:customStyle="1" w:styleId="WW8Num22z3">
    <w:name w:val="WW8Num22z3"/>
    <w:rsid w:val="008147F8"/>
    <w:rPr>
      <w:rFonts w:ascii="Symbol" w:hAnsi="Symbol" w:cs="Symbol"/>
    </w:rPr>
  </w:style>
  <w:style w:type="character" w:customStyle="1" w:styleId="WW8Num23z0">
    <w:name w:val="WW8Num23z0"/>
    <w:rsid w:val="008147F8"/>
    <w:rPr>
      <w:rFonts w:ascii="Wingdings" w:hAnsi="Wingdings" w:cs="Wingdings"/>
    </w:rPr>
  </w:style>
  <w:style w:type="character" w:customStyle="1" w:styleId="WW8Num23z1">
    <w:name w:val="WW8Num23z1"/>
    <w:rsid w:val="008147F8"/>
    <w:rPr>
      <w:rFonts w:ascii="Courier New" w:hAnsi="Courier New" w:cs="Courier New"/>
    </w:rPr>
  </w:style>
  <w:style w:type="character" w:customStyle="1" w:styleId="WW8Num23z3">
    <w:name w:val="WW8Num23z3"/>
    <w:rsid w:val="008147F8"/>
    <w:rPr>
      <w:rFonts w:ascii="Symbol" w:hAnsi="Symbol" w:cs="Symbol"/>
    </w:rPr>
  </w:style>
  <w:style w:type="character" w:customStyle="1" w:styleId="WW8Num24z0">
    <w:name w:val="WW8Num24z0"/>
    <w:rsid w:val="008147F8"/>
    <w:rPr>
      <w:rFonts w:ascii="Wingdings" w:hAnsi="Wingdings" w:cs="Wingdings"/>
    </w:rPr>
  </w:style>
  <w:style w:type="character" w:customStyle="1" w:styleId="WW8Num24z1">
    <w:name w:val="WW8Num24z1"/>
    <w:rsid w:val="008147F8"/>
    <w:rPr>
      <w:rFonts w:ascii="Courier New" w:hAnsi="Courier New" w:cs="Courier New"/>
    </w:rPr>
  </w:style>
  <w:style w:type="character" w:customStyle="1" w:styleId="WW8Num24z3">
    <w:name w:val="WW8Num24z3"/>
    <w:rsid w:val="008147F8"/>
    <w:rPr>
      <w:rFonts w:ascii="Symbol" w:hAnsi="Symbol" w:cs="Symbol"/>
    </w:rPr>
  </w:style>
  <w:style w:type="character" w:customStyle="1" w:styleId="WW8Num25z0">
    <w:name w:val="WW8Num25z0"/>
    <w:rsid w:val="008147F8"/>
    <w:rPr>
      <w:rFonts w:ascii="Wingdings" w:hAnsi="Wingdings" w:cs="Wingdings"/>
    </w:rPr>
  </w:style>
  <w:style w:type="character" w:customStyle="1" w:styleId="WW8Num25z1">
    <w:name w:val="WW8Num25z1"/>
    <w:rsid w:val="008147F8"/>
    <w:rPr>
      <w:rFonts w:ascii="Courier New" w:hAnsi="Courier New" w:cs="Courier New"/>
    </w:rPr>
  </w:style>
  <w:style w:type="character" w:customStyle="1" w:styleId="WW8Num25z3">
    <w:name w:val="WW8Num25z3"/>
    <w:rsid w:val="008147F8"/>
    <w:rPr>
      <w:rFonts w:ascii="Symbol" w:hAnsi="Symbol" w:cs="Symbol"/>
    </w:rPr>
  </w:style>
  <w:style w:type="character" w:customStyle="1" w:styleId="WW8Num26z0">
    <w:name w:val="WW8Num26z0"/>
    <w:rsid w:val="008147F8"/>
    <w:rPr>
      <w:rFonts w:ascii="Wingdings" w:hAnsi="Wingdings" w:cs="Wingdings"/>
    </w:rPr>
  </w:style>
  <w:style w:type="character" w:customStyle="1" w:styleId="WW8Num26z1">
    <w:name w:val="WW8Num26z1"/>
    <w:rsid w:val="008147F8"/>
    <w:rPr>
      <w:rFonts w:ascii="Courier New" w:hAnsi="Courier New" w:cs="Courier New"/>
    </w:rPr>
  </w:style>
  <w:style w:type="character" w:customStyle="1" w:styleId="WW8Num26z3">
    <w:name w:val="WW8Num26z3"/>
    <w:rsid w:val="008147F8"/>
    <w:rPr>
      <w:rFonts w:ascii="Symbol" w:hAnsi="Symbol" w:cs="Symbol"/>
    </w:rPr>
  </w:style>
  <w:style w:type="character" w:customStyle="1" w:styleId="WW8Num27z0">
    <w:name w:val="WW8Num27z0"/>
    <w:rsid w:val="008147F8"/>
    <w:rPr>
      <w:rFonts w:ascii="Wingdings" w:hAnsi="Wingdings" w:cs="Wingdings"/>
    </w:rPr>
  </w:style>
  <w:style w:type="character" w:customStyle="1" w:styleId="WW8Num27z1">
    <w:name w:val="WW8Num27z1"/>
    <w:rsid w:val="008147F8"/>
    <w:rPr>
      <w:rFonts w:ascii="Courier New" w:hAnsi="Courier New" w:cs="Courier New"/>
    </w:rPr>
  </w:style>
  <w:style w:type="character" w:customStyle="1" w:styleId="WW8Num27z3">
    <w:name w:val="WW8Num27z3"/>
    <w:rsid w:val="008147F8"/>
    <w:rPr>
      <w:rFonts w:ascii="Symbol" w:hAnsi="Symbol" w:cs="Symbol"/>
    </w:rPr>
  </w:style>
  <w:style w:type="character" w:customStyle="1" w:styleId="WW8Num28z0">
    <w:name w:val="WW8Num28z0"/>
    <w:rsid w:val="008147F8"/>
    <w:rPr>
      <w:rFonts w:ascii="Wingdings" w:hAnsi="Wingdings" w:cs="Wingdings"/>
    </w:rPr>
  </w:style>
  <w:style w:type="character" w:customStyle="1" w:styleId="WW8Num28z1">
    <w:name w:val="WW8Num28z1"/>
    <w:rsid w:val="008147F8"/>
    <w:rPr>
      <w:rFonts w:ascii="Courier New" w:hAnsi="Courier New" w:cs="Courier New"/>
    </w:rPr>
  </w:style>
  <w:style w:type="character" w:customStyle="1" w:styleId="WW8Num28z3">
    <w:name w:val="WW8Num28z3"/>
    <w:rsid w:val="008147F8"/>
    <w:rPr>
      <w:rFonts w:ascii="Symbol" w:hAnsi="Symbol" w:cs="Symbol"/>
    </w:rPr>
  </w:style>
  <w:style w:type="character" w:customStyle="1" w:styleId="WW8Num29z0">
    <w:name w:val="WW8Num29z0"/>
    <w:rsid w:val="008147F8"/>
    <w:rPr>
      <w:rFonts w:ascii="Wingdings" w:hAnsi="Wingdings" w:cs="Wingdings"/>
    </w:rPr>
  </w:style>
  <w:style w:type="character" w:customStyle="1" w:styleId="WW8Num29z1">
    <w:name w:val="WW8Num29z1"/>
    <w:rsid w:val="008147F8"/>
    <w:rPr>
      <w:rFonts w:ascii="Courier New" w:hAnsi="Courier New" w:cs="Courier New"/>
    </w:rPr>
  </w:style>
  <w:style w:type="character" w:customStyle="1" w:styleId="WW8Num29z3">
    <w:name w:val="WW8Num29z3"/>
    <w:rsid w:val="008147F8"/>
    <w:rPr>
      <w:rFonts w:ascii="Symbol" w:hAnsi="Symbol" w:cs="Symbol"/>
    </w:rPr>
  </w:style>
  <w:style w:type="character" w:customStyle="1" w:styleId="WW8Num30z0">
    <w:name w:val="WW8Num30z0"/>
    <w:rsid w:val="008147F8"/>
    <w:rPr>
      <w:rFonts w:ascii="Wingdings" w:hAnsi="Wingdings" w:cs="Wingdings"/>
    </w:rPr>
  </w:style>
  <w:style w:type="character" w:customStyle="1" w:styleId="WW8Num30z1">
    <w:name w:val="WW8Num30z1"/>
    <w:rsid w:val="008147F8"/>
    <w:rPr>
      <w:rFonts w:ascii="Courier New" w:hAnsi="Courier New" w:cs="Courier New"/>
    </w:rPr>
  </w:style>
  <w:style w:type="character" w:customStyle="1" w:styleId="WW8Num30z3">
    <w:name w:val="WW8Num30z3"/>
    <w:rsid w:val="008147F8"/>
    <w:rPr>
      <w:rFonts w:ascii="Symbol" w:hAnsi="Symbol" w:cs="Symbol"/>
    </w:rPr>
  </w:style>
  <w:style w:type="character" w:customStyle="1" w:styleId="WW8Num31z0">
    <w:name w:val="WW8Num31z0"/>
    <w:rsid w:val="008147F8"/>
    <w:rPr>
      <w:rFonts w:ascii="Wingdings" w:hAnsi="Wingdings" w:cs="Wingdings"/>
    </w:rPr>
  </w:style>
  <w:style w:type="character" w:customStyle="1" w:styleId="WW8Num31z1">
    <w:name w:val="WW8Num31z1"/>
    <w:rsid w:val="008147F8"/>
    <w:rPr>
      <w:rFonts w:ascii="Courier New" w:hAnsi="Courier New" w:cs="Courier New"/>
    </w:rPr>
  </w:style>
  <w:style w:type="character" w:customStyle="1" w:styleId="WW8Num31z3">
    <w:name w:val="WW8Num31z3"/>
    <w:rsid w:val="008147F8"/>
    <w:rPr>
      <w:rFonts w:ascii="Symbol" w:hAnsi="Symbol" w:cs="Symbol"/>
    </w:rPr>
  </w:style>
  <w:style w:type="character" w:customStyle="1" w:styleId="WW8Num32z0">
    <w:name w:val="WW8Num32z0"/>
    <w:rsid w:val="008147F8"/>
    <w:rPr>
      <w:rFonts w:ascii="Wingdings" w:hAnsi="Wingdings" w:cs="Wingdings"/>
    </w:rPr>
  </w:style>
  <w:style w:type="character" w:customStyle="1" w:styleId="WW8Num32z1">
    <w:name w:val="WW8Num32z1"/>
    <w:rsid w:val="008147F8"/>
    <w:rPr>
      <w:rFonts w:ascii="Courier New" w:hAnsi="Courier New" w:cs="Courier New"/>
    </w:rPr>
  </w:style>
  <w:style w:type="character" w:customStyle="1" w:styleId="WW8Num32z3">
    <w:name w:val="WW8Num32z3"/>
    <w:rsid w:val="008147F8"/>
    <w:rPr>
      <w:rFonts w:ascii="Symbol" w:hAnsi="Symbol" w:cs="Symbol"/>
    </w:rPr>
  </w:style>
  <w:style w:type="character" w:customStyle="1" w:styleId="WW8Num33z0">
    <w:name w:val="WW8Num33z0"/>
    <w:rsid w:val="008147F8"/>
    <w:rPr>
      <w:rFonts w:ascii="Wingdings" w:hAnsi="Wingdings" w:cs="Wingdings"/>
    </w:rPr>
  </w:style>
  <w:style w:type="character" w:customStyle="1" w:styleId="WW8Num33z1">
    <w:name w:val="WW8Num33z1"/>
    <w:rsid w:val="008147F8"/>
    <w:rPr>
      <w:rFonts w:ascii="Courier New" w:hAnsi="Courier New" w:cs="Courier New"/>
    </w:rPr>
  </w:style>
  <w:style w:type="character" w:customStyle="1" w:styleId="WW8Num33z3">
    <w:name w:val="WW8Num33z3"/>
    <w:rsid w:val="008147F8"/>
    <w:rPr>
      <w:rFonts w:ascii="Symbol" w:hAnsi="Symbol" w:cs="Symbol"/>
    </w:rPr>
  </w:style>
  <w:style w:type="character" w:customStyle="1" w:styleId="WW8Num34z0">
    <w:name w:val="WW8Num34z0"/>
    <w:rsid w:val="008147F8"/>
    <w:rPr>
      <w:rFonts w:ascii="Wingdings" w:hAnsi="Wingdings" w:cs="Wingdings"/>
    </w:rPr>
  </w:style>
  <w:style w:type="character" w:customStyle="1" w:styleId="WW8Num34z1">
    <w:name w:val="WW8Num34z1"/>
    <w:rsid w:val="008147F8"/>
    <w:rPr>
      <w:rFonts w:ascii="Courier New" w:hAnsi="Courier New" w:cs="Courier New"/>
    </w:rPr>
  </w:style>
  <w:style w:type="character" w:customStyle="1" w:styleId="WW8Num34z3">
    <w:name w:val="WW8Num34z3"/>
    <w:rsid w:val="008147F8"/>
    <w:rPr>
      <w:rFonts w:ascii="Symbol" w:hAnsi="Symbol" w:cs="Symbol"/>
    </w:rPr>
  </w:style>
  <w:style w:type="character" w:customStyle="1" w:styleId="WW8Num35z0">
    <w:name w:val="WW8Num35z0"/>
    <w:rsid w:val="008147F8"/>
    <w:rPr>
      <w:rFonts w:ascii="Wingdings" w:hAnsi="Wingdings" w:cs="Wingdings"/>
    </w:rPr>
  </w:style>
  <w:style w:type="character" w:customStyle="1" w:styleId="WW8Num35z1">
    <w:name w:val="WW8Num35z1"/>
    <w:rsid w:val="008147F8"/>
    <w:rPr>
      <w:rFonts w:ascii="Verdana" w:eastAsia="Times New Roman" w:hAnsi="Verdana" w:cs="Times New Roman"/>
    </w:rPr>
  </w:style>
  <w:style w:type="character" w:customStyle="1" w:styleId="WW8Num35z3">
    <w:name w:val="WW8Num35z3"/>
    <w:rsid w:val="008147F8"/>
    <w:rPr>
      <w:rFonts w:ascii="Symbol" w:hAnsi="Symbol" w:cs="Symbol"/>
    </w:rPr>
  </w:style>
  <w:style w:type="character" w:customStyle="1" w:styleId="WW8Num35z4">
    <w:name w:val="WW8Num35z4"/>
    <w:rsid w:val="008147F8"/>
    <w:rPr>
      <w:rFonts w:ascii="Courier New" w:hAnsi="Courier New" w:cs="Courier New"/>
    </w:rPr>
  </w:style>
  <w:style w:type="character" w:customStyle="1" w:styleId="WW8Num36z0">
    <w:name w:val="WW8Num36z0"/>
    <w:rsid w:val="008147F8"/>
    <w:rPr>
      <w:rFonts w:ascii="Wingdings" w:hAnsi="Wingdings" w:cs="Wingdings"/>
    </w:rPr>
  </w:style>
  <w:style w:type="character" w:customStyle="1" w:styleId="WW8Num36z1">
    <w:name w:val="WW8Num36z1"/>
    <w:rsid w:val="008147F8"/>
    <w:rPr>
      <w:rFonts w:ascii="Courier New" w:hAnsi="Courier New" w:cs="Courier New"/>
    </w:rPr>
  </w:style>
  <w:style w:type="character" w:customStyle="1" w:styleId="WW8Num36z3">
    <w:name w:val="WW8Num36z3"/>
    <w:rsid w:val="008147F8"/>
    <w:rPr>
      <w:rFonts w:ascii="Symbol" w:hAnsi="Symbol" w:cs="Symbol"/>
    </w:rPr>
  </w:style>
  <w:style w:type="character" w:customStyle="1" w:styleId="WW8Num37z0">
    <w:name w:val="WW8Num37z0"/>
    <w:rsid w:val="008147F8"/>
    <w:rPr>
      <w:rFonts w:ascii="Wingdings" w:hAnsi="Wingdings" w:cs="Wingdings"/>
    </w:rPr>
  </w:style>
  <w:style w:type="character" w:customStyle="1" w:styleId="WW8Num37z1">
    <w:name w:val="WW8Num37z1"/>
    <w:rsid w:val="008147F8"/>
    <w:rPr>
      <w:rFonts w:ascii="Courier New" w:hAnsi="Courier New" w:cs="Courier New"/>
    </w:rPr>
  </w:style>
  <w:style w:type="character" w:customStyle="1" w:styleId="WW8Num37z3">
    <w:name w:val="WW8Num37z3"/>
    <w:rsid w:val="008147F8"/>
    <w:rPr>
      <w:rFonts w:ascii="Symbol" w:hAnsi="Symbol" w:cs="Symbol"/>
    </w:rPr>
  </w:style>
  <w:style w:type="character" w:customStyle="1" w:styleId="WW8Num38z0">
    <w:name w:val="WW8Num38z0"/>
    <w:rsid w:val="008147F8"/>
    <w:rPr>
      <w:rFonts w:ascii="Symbol" w:hAnsi="Symbol" w:cs="Symbol"/>
    </w:rPr>
  </w:style>
  <w:style w:type="character" w:customStyle="1" w:styleId="WW8Num38z1">
    <w:name w:val="WW8Num38z1"/>
    <w:rsid w:val="008147F8"/>
    <w:rPr>
      <w:rFonts w:ascii="Courier New" w:hAnsi="Courier New" w:cs="Courier New"/>
    </w:rPr>
  </w:style>
  <w:style w:type="character" w:customStyle="1" w:styleId="WW8Num38z2">
    <w:name w:val="WW8Num38z2"/>
    <w:rsid w:val="008147F8"/>
    <w:rPr>
      <w:rFonts w:ascii="Wingdings" w:hAnsi="Wingdings" w:cs="Wingdings"/>
    </w:rPr>
  </w:style>
  <w:style w:type="character" w:customStyle="1" w:styleId="WW8Num39z0">
    <w:name w:val="WW8Num39z0"/>
    <w:rsid w:val="008147F8"/>
    <w:rPr>
      <w:rFonts w:ascii="Wingdings" w:hAnsi="Wingdings" w:cs="Wingdings"/>
    </w:rPr>
  </w:style>
  <w:style w:type="character" w:customStyle="1" w:styleId="WW8Num39z1">
    <w:name w:val="WW8Num39z1"/>
    <w:rsid w:val="008147F8"/>
    <w:rPr>
      <w:rFonts w:ascii="Courier New" w:hAnsi="Courier New" w:cs="Courier New"/>
    </w:rPr>
  </w:style>
  <w:style w:type="character" w:customStyle="1" w:styleId="WW8Num39z3">
    <w:name w:val="WW8Num39z3"/>
    <w:rsid w:val="008147F8"/>
    <w:rPr>
      <w:rFonts w:ascii="Symbol" w:hAnsi="Symbol" w:cs="Symbol"/>
    </w:rPr>
  </w:style>
  <w:style w:type="character" w:customStyle="1" w:styleId="WW8Num40z0">
    <w:name w:val="WW8Num40z0"/>
    <w:rsid w:val="008147F8"/>
    <w:rPr>
      <w:rFonts w:ascii="Wingdings" w:hAnsi="Wingdings" w:cs="Wingdings"/>
    </w:rPr>
  </w:style>
  <w:style w:type="character" w:customStyle="1" w:styleId="WW8Num40z1">
    <w:name w:val="WW8Num40z1"/>
    <w:rsid w:val="008147F8"/>
    <w:rPr>
      <w:rFonts w:ascii="Courier New" w:hAnsi="Courier New" w:cs="Courier New"/>
    </w:rPr>
  </w:style>
  <w:style w:type="character" w:customStyle="1" w:styleId="WW8Num40z3">
    <w:name w:val="WW8Num40z3"/>
    <w:rsid w:val="008147F8"/>
    <w:rPr>
      <w:rFonts w:ascii="Symbol" w:hAnsi="Symbol" w:cs="Symbol"/>
    </w:rPr>
  </w:style>
  <w:style w:type="character" w:customStyle="1" w:styleId="WW8Num41z0">
    <w:name w:val="WW8Num41z0"/>
    <w:rsid w:val="008147F8"/>
    <w:rPr>
      <w:rFonts w:ascii="Wingdings" w:hAnsi="Wingdings" w:cs="Wingdings"/>
    </w:rPr>
  </w:style>
  <w:style w:type="character" w:customStyle="1" w:styleId="WW8Num41z1">
    <w:name w:val="WW8Num41z1"/>
    <w:rsid w:val="008147F8"/>
    <w:rPr>
      <w:rFonts w:ascii="Courier New" w:hAnsi="Courier New" w:cs="Courier New"/>
    </w:rPr>
  </w:style>
  <w:style w:type="character" w:customStyle="1" w:styleId="WW8Num41z3">
    <w:name w:val="WW8Num41z3"/>
    <w:rsid w:val="008147F8"/>
    <w:rPr>
      <w:rFonts w:ascii="Symbol" w:hAnsi="Symbol" w:cs="Symbol"/>
    </w:rPr>
  </w:style>
  <w:style w:type="character" w:customStyle="1" w:styleId="WW8Num42z0">
    <w:name w:val="WW8Num42z0"/>
    <w:rsid w:val="008147F8"/>
    <w:rPr>
      <w:rFonts w:ascii="Wingdings" w:hAnsi="Wingdings" w:cs="Wingdings"/>
    </w:rPr>
  </w:style>
  <w:style w:type="character" w:customStyle="1" w:styleId="WW8Num42z1">
    <w:name w:val="WW8Num42z1"/>
    <w:rsid w:val="008147F8"/>
    <w:rPr>
      <w:rFonts w:ascii="Courier New" w:hAnsi="Courier New" w:cs="Courier New"/>
    </w:rPr>
  </w:style>
  <w:style w:type="character" w:customStyle="1" w:styleId="WW8Num42z3">
    <w:name w:val="WW8Num42z3"/>
    <w:rsid w:val="008147F8"/>
    <w:rPr>
      <w:rFonts w:ascii="Symbol" w:hAnsi="Symbol" w:cs="Symbol"/>
    </w:rPr>
  </w:style>
  <w:style w:type="character" w:customStyle="1" w:styleId="WW8Num43z0">
    <w:name w:val="WW8Num43z0"/>
    <w:rsid w:val="008147F8"/>
    <w:rPr>
      <w:rFonts w:ascii="Wingdings" w:hAnsi="Wingdings" w:cs="Wingdings"/>
    </w:rPr>
  </w:style>
  <w:style w:type="character" w:customStyle="1" w:styleId="WW8Num43z1">
    <w:name w:val="WW8Num43z1"/>
    <w:rsid w:val="008147F8"/>
    <w:rPr>
      <w:rFonts w:ascii="Courier New" w:hAnsi="Courier New" w:cs="Courier New"/>
    </w:rPr>
  </w:style>
  <w:style w:type="character" w:customStyle="1" w:styleId="WW8Num43z3">
    <w:name w:val="WW8Num43z3"/>
    <w:rsid w:val="008147F8"/>
    <w:rPr>
      <w:rFonts w:ascii="Symbol" w:hAnsi="Symbol" w:cs="Symbol"/>
    </w:rPr>
  </w:style>
  <w:style w:type="character" w:customStyle="1" w:styleId="WW8Num44z0">
    <w:name w:val="WW8Num44z0"/>
    <w:rsid w:val="008147F8"/>
    <w:rPr>
      <w:rFonts w:ascii="Wingdings" w:hAnsi="Wingdings" w:cs="Wingdings"/>
    </w:rPr>
  </w:style>
  <w:style w:type="character" w:customStyle="1" w:styleId="WW8Num44z1">
    <w:name w:val="WW8Num44z1"/>
    <w:rsid w:val="008147F8"/>
    <w:rPr>
      <w:rFonts w:ascii="Courier New" w:hAnsi="Courier New" w:cs="Courier New"/>
    </w:rPr>
  </w:style>
  <w:style w:type="character" w:customStyle="1" w:styleId="WW8Num44z3">
    <w:name w:val="WW8Num44z3"/>
    <w:rsid w:val="008147F8"/>
    <w:rPr>
      <w:rFonts w:ascii="Symbol" w:hAnsi="Symbol" w:cs="Symbol"/>
    </w:rPr>
  </w:style>
  <w:style w:type="character" w:styleId="Hyperlink">
    <w:name w:val="Hyperlink"/>
    <w:basedOn w:val="DefaultParagraphFont"/>
    <w:rsid w:val="008147F8"/>
    <w:rPr>
      <w:color w:val="0000FF"/>
      <w:u w:val="single"/>
    </w:rPr>
  </w:style>
  <w:style w:type="character" w:styleId="CommentReference">
    <w:name w:val="annotation reference"/>
    <w:basedOn w:val="DefaultParagraphFont"/>
    <w:rsid w:val="008147F8"/>
    <w:rPr>
      <w:sz w:val="16"/>
      <w:szCs w:val="16"/>
    </w:rPr>
  </w:style>
  <w:style w:type="character" w:styleId="PageNumber">
    <w:name w:val="page number"/>
    <w:basedOn w:val="DefaultParagraphFont"/>
    <w:rsid w:val="00A1295A"/>
    <w:rPr>
      <w:rFonts w:ascii="Verdana" w:hAnsi="Verdana" w:cs="Verdana"/>
      <w:sz w:val="16"/>
      <w:szCs w:val="16"/>
    </w:rPr>
  </w:style>
  <w:style w:type="character" w:customStyle="1" w:styleId="HeaderChar">
    <w:name w:val="Header Char"/>
    <w:basedOn w:val="DefaultParagraphFont"/>
    <w:rsid w:val="008147F8"/>
    <w:rPr>
      <w:sz w:val="24"/>
      <w:szCs w:val="24"/>
    </w:rPr>
  </w:style>
  <w:style w:type="character" w:customStyle="1" w:styleId="Bullets">
    <w:name w:val="Bullets"/>
    <w:rsid w:val="008147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147F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8147F8"/>
    <w:pPr>
      <w:spacing w:after="120"/>
    </w:pPr>
  </w:style>
  <w:style w:type="paragraph" w:styleId="List">
    <w:name w:val="List"/>
    <w:basedOn w:val="BodyText"/>
    <w:rsid w:val="008147F8"/>
    <w:rPr>
      <w:rFonts w:cs="Mangal"/>
    </w:rPr>
  </w:style>
  <w:style w:type="paragraph" w:styleId="Caption">
    <w:name w:val="caption"/>
    <w:basedOn w:val="Normal"/>
    <w:qFormat/>
    <w:rsid w:val="008147F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8147F8"/>
    <w:pPr>
      <w:suppressLineNumbers/>
    </w:pPr>
    <w:rPr>
      <w:rFonts w:cs="Mangal"/>
    </w:rPr>
  </w:style>
  <w:style w:type="paragraph" w:styleId="CommentText">
    <w:name w:val="annotation text"/>
    <w:basedOn w:val="Normal"/>
    <w:rsid w:val="008147F8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8147F8"/>
    <w:rPr>
      <w:b/>
      <w:bCs/>
    </w:rPr>
  </w:style>
  <w:style w:type="paragraph" w:styleId="BalloonText">
    <w:name w:val="Balloon Text"/>
    <w:basedOn w:val="Normal"/>
    <w:rsid w:val="00814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1295A"/>
    <w:pPr>
      <w:tabs>
        <w:tab w:val="center" w:pos="4320"/>
        <w:tab w:val="right" w:pos="8640"/>
      </w:tabs>
    </w:pPr>
    <w:rPr>
      <w:rFonts w:ascii="Verdana" w:hAnsi="Verdana" w:cs="Verdan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147F8"/>
    <w:pPr>
      <w:tabs>
        <w:tab w:val="center" w:pos="4320"/>
        <w:tab w:val="right" w:pos="8640"/>
      </w:tabs>
    </w:pPr>
  </w:style>
  <w:style w:type="paragraph" w:customStyle="1" w:styleId="76608A07321344F88504CED91DFFE135">
    <w:name w:val="76608A07321344F88504CED91DFFE135"/>
    <w:rsid w:val="008147F8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paragraph" w:customStyle="1" w:styleId="HorizontalLine">
    <w:name w:val="Horizontal Line"/>
    <w:basedOn w:val="Normal"/>
    <w:next w:val="BodyText"/>
    <w:rsid w:val="008147F8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A1295A"/>
    <w:rPr>
      <w:sz w:val="24"/>
      <w:szCs w:val="24"/>
      <w:lang w:eastAsia="ar-SA"/>
    </w:rPr>
  </w:style>
  <w:style w:type="character" w:styleId="Emphasis">
    <w:name w:val="Emphasis"/>
    <w:basedOn w:val="DefaultParagraphFont"/>
    <w:uiPriority w:val="20"/>
    <w:qFormat/>
    <w:rsid w:val="00AC5CD2"/>
    <w:rPr>
      <w:i/>
      <w:iCs/>
    </w:rPr>
  </w:style>
  <w:style w:type="character" w:customStyle="1" w:styleId="apple-converted-space">
    <w:name w:val="apple-converted-space"/>
    <w:basedOn w:val="DefaultParagraphFont"/>
    <w:rsid w:val="00AC5CD2"/>
  </w:style>
  <w:style w:type="paragraph" w:styleId="ListParagraph">
    <w:name w:val="List Paragraph"/>
    <w:basedOn w:val="Normal"/>
    <w:uiPriority w:val="34"/>
    <w:qFormat/>
    <w:rsid w:val="00CB5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Priyaranjan Pati</vt:lpstr>
    </vt:vector>
  </TitlesOfParts>
  <Company>Self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Priyaranjan Pati</dc:title>
  <dc:subject/>
  <dc:creator>Hurricane</dc:creator>
  <cp:keywords/>
  <cp:lastModifiedBy>Anjoo</cp:lastModifiedBy>
  <cp:revision>7</cp:revision>
  <cp:lastPrinted>1601-01-01T00:00:00Z</cp:lastPrinted>
  <dcterms:created xsi:type="dcterms:W3CDTF">2016-06-24T05:45:00Z</dcterms:created>
  <dcterms:modified xsi:type="dcterms:W3CDTF">2017-03-14T04:46:00Z</dcterms:modified>
</cp:coreProperties>
</file>