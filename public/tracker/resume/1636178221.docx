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BC8" w:rsidRDefault="00B75C8C" w:rsidP="00CF20E3">
      <w:pPr>
        <w:jc w:val="center"/>
        <w:rPr>
          <w:b/>
          <w:bCs/>
        </w:rPr>
      </w:pPr>
      <w:bookmarkStart w:id="0" w:name="_GoBack"/>
      <w:bookmarkEnd w:id="0"/>
      <w:r w:rsidRPr="00AE6792">
        <w:rPr>
          <w:b/>
          <w:bCs/>
          <w:sz w:val="32"/>
          <w:szCs w:val="32"/>
        </w:rPr>
        <w:t xml:space="preserve">C </w:t>
      </w:r>
      <w:r w:rsidR="00723BC8" w:rsidRPr="00AE6792">
        <w:rPr>
          <w:b/>
          <w:bCs/>
          <w:sz w:val="32"/>
          <w:szCs w:val="32"/>
        </w:rPr>
        <w:t>SANTOSH RAJU</w:t>
      </w:r>
    </w:p>
    <w:p w:rsidR="004C247B" w:rsidRDefault="004C247B" w:rsidP="005B77DD">
      <w:pPr>
        <w:jc w:val="both"/>
        <w:rPr>
          <w:bCs/>
        </w:rPr>
      </w:pPr>
    </w:p>
    <w:p w:rsidR="00517D8B" w:rsidRDefault="005E54C9" w:rsidP="00517D8B">
      <w:pPr>
        <w:jc w:val="both"/>
      </w:pPr>
      <w:r>
        <w:t>Email:</w:t>
      </w:r>
      <w:r w:rsidR="00517D8B">
        <w:t xml:space="preserve"> </w:t>
      </w:r>
      <w:r w:rsidR="00517D8B" w:rsidRPr="007B38F8">
        <w:rPr>
          <w:b/>
        </w:rPr>
        <w:t>csantoshraju@gmail.com</w:t>
      </w:r>
    </w:p>
    <w:p w:rsidR="007B38F8" w:rsidRDefault="005E54C9" w:rsidP="005B77DD">
      <w:pPr>
        <w:jc w:val="both"/>
      </w:pPr>
      <w:r>
        <w:t>Phone:</w:t>
      </w:r>
      <w:r w:rsidR="007B38F8">
        <w:t xml:space="preserve"> 9901337910. </w:t>
      </w:r>
    </w:p>
    <w:p w:rsidR="00517D8B" w:rsidRDefault="005E54C9" w:rsidP="005B77DD">
      <w:pPr>
        <w:jc w:val="both"/>
      </w:pPr>
      <w:r>
        <w:t>Address:</w:t>
      </w:r>
      <w:r w:rsidR="009E760A">
        <w:t xml:space="preserve"> </w:t>
      </w:r>
      <w:r w:rsidR="00517D8B">
        <w:t>JP Nagar 7</w:t>
      </w:r>
      <w:r w:rsidR="00517D8B" w:rsidRPr="00517D8B">
        <w:rPr>
          <w:vertAlign w:val="superscript"/>
        </w:rPr>
        <w:t>th</w:t>
      </w:r>
      <w:r w:rsidR="00517D8B">
        <w:t xml:space="preserve"> Phase, Bangalore</w:t>
      </w:r>
      <w:r w:rsidR="00A612BB">
        <w:t>.</w:t>
      </w:r>
      <w:r w:rsidR="00B21CD6">
        <w:br/>
      </w:r>
      <w:r>
        <w:t>LinkedIn</w:t>
      </w:r>
      <w:r w:rsidR="00B21CD6">
        <w:t xml:space="preserve"> </w:t>
      </w:r>
      <w:r>
        <w:t>Profile:</w:t>
      </w:r>
      <w:r w:rsidR="00B21CD6">
        <w:t xml:space="preserve"> </w:t>
      </w:r>
      <w:r w:rsidR="00B21CD6" w:rsidRPr="00B21CD6">
        <w:t>https://www.linkedin.com/in/csantoshraju</w:t>
      </w:r>
    </w:p>
    <w:p w:rsidR="004C247B" w:rsidRDefault="00E00C2B" w:rsidP="005B77DD">
      <w:pPr>
        <w:jc w:val="both"/>
      </w:pPr>
      <w:r>
        <w:rPr>
          <w:noProof/>
          <w:lang w:eastAsia="en-US"/>
        </w:rPr>
        <w:drawing>
          <wp:inline distT="0" distB="0" distL="0" distR="0">
            <wp:extent cx="5486400" cy="9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5250"/>
                    </a:xfrm>
                    <a:prstGeom prst="rect">
                      <a:avLst/>
                    </a:prstGeom>
                    <a:blipFill dpi="0" rotWithShape="0">
                      <a:blip>
                        <a:grayscl/>
                        <a:biLevel thresh="50000"/>
                      </a:blip>
                      <a:srcRect/>
                      <a:stretch>
                        <a:fillRect/>
                      </a:stretch>
                    </a:blip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47B" w:rsidRDefault="00800090" w:rsidP="005B77DD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Career </w:t>
      </w:r>
      <w:r w:rsidR="00653809">
        <w:rPr>
          <w:b/>
          <w:bCs/>
          <w:u w:val="single"/>
        </w:rPr>
        <w:t>O</w:t>
      </w:r>
      <w:r w:rsidR="004C247B">
        <w:rPr>
          <w:b/>
          <w:bCs/>
          <w:u w:val="single"/>
        </w:rPr>
        <w:t>bjective:</w:t>
      </w:r>
    </w:p>
    <w:p w:rsidR="00653809" w:rsidRDefault="00653809" w:rsidP="005B77DD">
      <w:pPr>
        <w:jc w:val="both"/>
      </w:pPr>
    </w:p>
    <w:p w:rsidR="00A51697" w:rsidRDefault="00A51697" w:rsidP="00A51697">
      <w:pPr>
        <w:jc w:val="both"/>
        <w:rPr>
          <w:iCs/>
        </w:rPr>
      </w:pPr>
      <w:r w:rsidRPr="00A51697">
        <w:rPr>
          <w:iCs/>
        </w:rPr>
        <w:t>A passionat</w:t>
      </w:r>
      <w:r w:rsidR="00A97A1F">
        <w:rPr>
          <w:iCs/>
        </w:rPr>
        <w:t xml:space="preserve">e, driven and motivated </w:t>
      </w:r>
      <w:r w:rsidR="00505D73">
        <w:rPr>
          <w:iCs/>
        </w:rPr>
        <w:t xml:space="preserve">professional </w:t>
      </w:r>
      <w:r w:rsidRPr="00A51697">
        <w:rPr>
          <w:iCs/>
        </w:rPr>
        <w:t xml:space="preserve">with a methodical and analytical approach to </w:t>
      </w:r>
      <w:r w:rsidR="0042594D">
        <w:rPr>
          <w:iCs/>
        </w:rPr>
        <w:t>resolve</w:t>
      </w:r>
      <w:r w:rsidRPr="00A51697">
        <w:rPr>
          <w:iCs/>
        </w:rPr>
        <w:t xml:space="preserve"> problems. Having excellent communication skills and able to </w:t>
      </w:r>
      <w:r w:rsidR="007C3A5C" w:rsidRPr="00A51697">
        <w:rPr>
          <w:iCs/>
        </w:rPr>
        <w:t>prioritize</w:t>
      </w:r>
      <w:r w:rsidRPr="00A51697">
        <w:rPr>
          <w:iCs/>
        </w:rPr>
        <w:t xml:space="preserve"> key issues. Currently looking for a suitable position with a reputable and forward looking company.</w:t>
      </w:r>
    </w:p>
    <w:p w:rsidR="00A51697" w:rsidRDefault="00A51697" w:rsidP="00A51697">
      <w:pPr>
        <w:jc w:val="both"/>
        <w:rPr>
          <w:iCs/>
        </w:rPr>
      </w:pPr>
    </w:p>
    <w:p w:rsidR="004C247B" w:rsidRDefault="004C247B" w:rsidP="00A51697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Strengths:</w:t>
      </w:r>
    </w:p>
    <w:p w:rsidR="004C247B" w:rsidRDefault="004C247B" w:rsidP="005B77DD">
      <w:pPr>
        <w:jc w:val="both"/>
        <w:rPr>
          <w:b/>
          <w:bCs/>
        </w:rPr>
      </w:pPr>
    </w:p>
    <w:p w:rsidR="00FD4CA1" w:rsidRDefault="004C247B" w:rsidP="005B77DD">
      <w:pPr>
        <w:numPr>
          <w:ilvl w:val="0"/>
          <w:numId w:val="11"/>
        </w:numPr>
        <w:jc w:val="both"/>
        <w:rPr>
          <w:iCs/>
        </w:rPr>
      </w:pPr>
      <w:r>
        <w:rPr>
          <w:iCs/>
        </w:rPr>
        <w:t>Good analytical and decision-making ability.</w:t>
      </w:r>
    </w:p>
    <w:p w:rsidR="009168A4" w:rsidRDefault="00FD4CA1" w:rsidP="009168A4">
      <w:pPr>
        <w:numPr>
          <w:ilvl w:val="0"/>
          <w:numId w:val="11"/>
        </w:numPr>
        <w:jc w:val="both"/>
        <w:rPr>
          <w:iCs/>
        </w:rPr>
      </w:pPr>
      <w:r>
        <w:rPr>
          <w:iCs/>
        </w:rPr>
        <w:t>Determined to work hard and face the challenges</w:t>
      </w:r>
      <w:r w:rsidR="00A25B60">
        <w:rPr>
          <w:iCs/>
        </w:rPr>
        <w:t xml:space="preserve"> with absolute profes</w:t>
      </w:r>
      <w:r w:rsidR="007820ED">
        <w:rPr>
          <w:iCs/>
        </w:rPr>
        <w:t>s</w:t>
      </w:r>
      <w:r w:rsidR="00A25B60">
        <w:rPr>
          <w:iCs/>
        </w:rPr>
        <w:t>ionalism</w:t>
      </w:r>
      <w:r w:rsidR="007820ED">
        <w:rPr>
          <w:iCs/>
        </w:rPr>
        <w:t>.</w:t>
      </w:r>
    </w:p>
    <w:p w:rsidR="00C3529A" w:rsidRDefault="009168A4" w:rsidP="009168A4">
      <w:pPr>
        <w:jc w:val="both"/>
        <w:rPr>
          <w:iCs/>
        </w:rPr>
      </w:pPr>
      <w:r>
        <w:rPr>
          <w:iCs/>
        </w:rPr>
        <w:t xml:space="preserve"> </w:t>
      </w:r>
    </w:p>
    <w:p w:rsidR="00F85D85" w:rsidRDefault="00B0495C" w:rsidP="005B77DD">
      <w:pPr>
        <w:jc w:val="both"/>
        <w:rPr>
          <w:b/>
          <w:u w:val="single"/>
        </w:rPr>
      </w:pPr>
      <w:r>
        <w:rPr>
          <w:b/>
          <w:u w:val="single"/>
        </w:rPr>
        <w:t>Academic Q</w:t>
      </w:r>
      <w:r w:rsidR="004C247B">
        <w:rPr>
          <w:b/>
          <w:u w:val="single"/>
        </w:rPr>
        <w:t>ualification</w:t>
      </w:r>
      <w:r w:rsidR="007820ED">
        <w:rPr>
          <w:b/>
          <w:u w:val="single"/>
        </w:rPr>
        <w:t>s</w:t>
      </w:r>
      <w:r w:rsidR="004C247B">
        <w:rPr>
          <w:b/>
          <w:u w:val="single"/>
        </w:rPr>
        <w:t>:</w:t>
      </w:r>
    </w:p>
    <w:p w:rsidR="004C247B" w:rsidRDefault="004C247B" w:rsidP="005B77DD">
      <w:pPr>
        <w:jc w:val="both"/>
        <w:rPr>
          <w:b/>
        </w:rPr>
      </w:pPr>
    </w:p>
    <w:p w:rsidR="007A3225" w:rsidRDefault="004C247B" w:rsidP="007A3225">
      <w:pPr>
        <w:numPr>
          <w:ilvl w:val="0"/>
          <w:numId w:val="2"/>
        </w:numPr>
        <w:suppressAutoHyphens w:val="0"/>
        <w:jc w:val="both"/>
      </w:pPr>
      <w:r w:rsidRPr="00C24EC6">
        <w:rPr>
          <w:b/>
          <w:iCs/>
        </w:rPr>
        <w:t>B.Tech</w:t>
      </w:r>
      <w:r w:rsidRPr="00B95B3B">
        <w:rPr>
          <w:iCs/>
        </w:rPr>
        <w:t xml:space="preserve"> in Electrical and Electronics Engineering at Vardhaman College of Engineering,</w:t>
      </w:r>
      <w:r>
        <w:t xml:space="preserve"> Affiliated to JNTU, Hyderabad</w:t>
      </w:r>
      <w:r w:rsidR="003064D0">
        <w:t xml:space="preserve"> in 2010.</w:t>
      </w:r>
    </w:p>
    <w:p w:rsidR="000E57CC" w:rsidRDefault="000E57CC" w:rsidP="000E57CC">
      <w:pPr>
        <w:suppressAutoHyphens w:val="0"/>
        <w:jc w:val="both"/>
      </w:pPr>
    </w:p>
    <w:p w:rsidR="007A3225" w:rsidRPr="007A3225" w:rsidRDefault="00E96873" w:rsidP="007A3225">
      <w:pPr>
        <w:suppressAutoHyphens w:val="0"/>
        <w:jc w:val="both"/>
        <w:rPr>
          <w:b/>
          <w:u w:val="thick"/>
        </w:rPr>
      </w:pPr>
      <w:r>
        <w:rPr>
          <w:b/>
          <w:u w:val="thick"/>
        </w:rPr>
        <w:t xml:space="preserve">Professional </w:t>
      </w:r>
      <w:r w:rsidR="007A3225" w:rsidRPr="007A3225">
        <w:rPr>
          <w:b/>
          <w:u w:val="thick"/>
        </w:rPr>
        <w:t>Experience</w:t>
      </w:r>
      <w:r w:rsidR="007A3225">
        <w:rPr>
          <w:b/>
          <w:u w:val="thick"/>
        </w:rPr>
        <w:t>:</w:t>
      </w:r>
    </w:p>
    <w:p w:rsidR="00C3529A" w:rsidRDefault="00C3529A" w:rsidP="005B77DD">
      <w:pPr>
        <w:suppressAutoHyphens w:val="0"/>
        <w:ind w:left="360"/>
        <w:jc w:val="both"/>
      </w:pPr>
    </w:p>
    <w:p w:rsidR="00D73C86" w:rsidRPr="000E57CC" w:rsidRDefault="009A2286" w:rsidP="005B77DD">
      <w:pPr>
        <w:suppressAutoHyphens w:val="0"/>
        <w:ind w:left="360"/>
        <w:jc w:val="both"/>
        <w:rPr>
          <w:b/>
        </w:rPr>
      </w:pPr>
      <w:r>
        <w:t>Company :</w:t>
      </w:r>
      <w:r w:rsidR="004705F9">
        <w:t xml:space="preserve"> </w:t>
      </w:r>
      <w:r w:rsidR="004705F9" w:rsidRPr="000E57CC">
        <w:rPr>
          <w:b/>
        </w:rPr>
        <w:t>FindYogi.com (Product Of Wowway Labs Pvt Ltd.)</w:t>
      </w:r>
    </w:p>
    <w:p w:rsidR="0060040D" w:rsidRDefault="00D75A5C" w:rsidP="008F3427">
      <w:pPr>
        <w:suppressAutoHyphens w:val="0"/>
        <w:ind w:left="360"/>
        <w:jc w:val="both"/>
      </w:pPr>
      <w:r>
        <w:t xml:space="preserve">Position : </w:t>
      </w:r>
      <w:r w:rsidR="0060040D" w:rsidRPr="00D15CD4">
        <w:rPr>
          <w:b/>
        </w:rPr>
        <w:t>Data Analyst</w:t>
      </w:r>
      <w:r w:rsidR="000161CB">
        <w:rPr>
          <w:b/>
        </w:rPr>
        <w:t xml:space="preserve"> – Operations.</w:t>
      </w:r>
    </w:p>
    <w:p w:rsidR="00A710A8" w:rsidRDefault="00A710A8" w:rsidP="008F3427">
      <w:pPr>
        <w:suppressAutoHyphens w:val="0"/>
        <w:ind w:left="360"/>
        <w:jc w:val="both"/>
      </w:pPr>
      <w:r>
        <w:t>Time Period :</w:t>
      </w:r>
      <w:r w:rsidR="004705F9">
        <w:t xml:space="preserve"> </w:t>
      </w:r>
      <w:r w:rsidR="00852EA2">
        <w:t>January</w:t>
      </w:r>
      <w:r w:rsidR="004705F9">
        <w:t>’ 2014 – February</w:t>
      </w:r>
      <w:r w:rsidR="005C08C0">
        <w:t xml:space="preserve">’ </w:t>
      </w:r>
      <w:r w:rsidR="004705F9">
        <w:t>2016</w:t>
      </w:r>
      <w:r>
        <w:t>.</w:t>
      </w:r>
    </w:p>
    <w:p w:rsidR="00A710A8" w:rsidRDefault="00D57C4B" w:rsidP="008F3427">
      <w:pPr>
        <w:suppressAutoHyphens w:val="0"/>
        <w:ind w:left="360"/>
        <w:jc w:val="both"/>
      </w:pPr>
      <w:r>
        <w:t>Experience:</w:t>
      </w:r>
      <w:r w:rsidR="004705F9">
        <w:t xml:space="preserve"> 2 Years 1 Month</w:t>
      </w:r>
      <w:r w:rsidR="00A710A8">
        <w:t>.</w:t>
      </w:r>
    </w:p>
    <w:p w:rsidR="00416671" w:rsidRDefault="00416671" w:rsidP="008F3427">
      <w:pPr>
        <w:suppressAutoHyphens w:val="0"/>
        <w:ind w:left="360"/>
        <w:jc w:val="both"/>
      </w:pPr>
    </w:p>
    <w:p w:rsidR="00EE45E7" w:rsidRPr="00B876F1" w:rsidRDefault="0081432B" w:rsidP="00EE45E7">
      <w:pPr>
        <w:suppressAutoHyphens w:val="0"/>
        <w:ind w:left="360"/>
        <w:jc w:val="both"/>
        <w:rPr>
          <w:b/>
          <w:u w:val="single"/>
        </w:rPr>
      </w:pPr>
      <w:r w:rsidRPr="00B876F1">
        <w:rPr>
          <w:b/>
          <w:u w:val="single"/>
        </w:rPr>
        <w:t xml:space="preserve">Role and </w:t>
      </w:r>
      <w:r w:rsidR="00CF1884" w:rsidRPr="00B876F1">
        <w:rPr>
          <w:b/>
          <w:u w:val="single"/>
        </w:rPr>
        <w:t>Responsibilities:</w:t>
      </w:r>
    </w:p>
    <w:p w:rsidR="00165218" w:rsidRDefault="00165218" w:rsidP="00A6571B">
      <w:pPr>
        <w:numPr>
          <w:ilvl w:val="0"/>
          <w:numId w:val="15"/>
        </w:numPr>
        <w:suppressAutoHyphens w:val="0"/>
        <w:jc w:val="both"/>
      </w:pPr>
      <w:r>
        <w:t xml:space="preserve">Knowledge of End to End Cycle of </w:t>
      </w:r>
      <w:r w:rsidR="00484108">
        <w:t xml:space="preserve">the </w:t>
      </w:r>
      <w:r>
        <w:t>Data.</w:t>
      </w:r>
    </w:p>
    <w:p w:rsidR="00150705" w:rsidRDefault="00B05AC8" w:rsidP="00A6571B">
      <w:pPr>
        <w:numPr>
          <w:ilvl w:val="0"/>
          <w:numId w:val="15"/>
        </w:numPr>
        <w:suppressAutoHyphens w:val="0"/>
        <w:jc w:val="both"/>
      </w:pPr>
      <w:r>
        <w:t xml:space="preserve">Good </w:t>
      </w:r>
      <w:r w:rsidR="00A91222">
        <w:t>u</w:t>
      </w:r>
      <w:r>
        <w:t xml:space="preserve">nderstanding </w:t>
      </w:r>
      <w:r w:rsidR="00B723CA">
        <w:t>of the P</w:t>
      </w:r>
      <w:r w:rsidR="00587647">
        <w:t>roduct</w:t>
      </w:r>
      <w:r w:rsidR="00B723CA">
        <w:t>/B</w:t>
      </w:r>
      <w:r w:rsidR="00512186">
        <w:t>usiness</w:t>
      </w:r>
      <w:r w:rsidR="00B723CA">
        <w:t>.</w:t>
      </w:r>
    </w:p>
    <w:p w:rsidR="001D62DC" w:rsidRDefault="0069401D" w:rsidP="0007261A">
      <w:pPr>
        <w:numPr>
          <w:ilvl w:val="0"/>
          <w:numId w:val="15"/>
        </w:numPr>
        <w:suppressAutoHyphens w:val="0"/>
        <w:jc w:val="both"/>
      </w:pPr>
      <w:r>
        <w:t>FindYogi Product Score and Index.</w:t>
      </w:r>
    </w:p>
    <w:p w:rsidR="005C79C6" w:rsidRDefault="00484108" w:rsidP="00A6571B">
      <w:pPr>
        <w:numPr>
          <w:ilvl w:val="0"/>
          <w:numId w:val="15"/>
        </w:numPr>
        <w:suppressAutoHyphens w:val="0"/>
        <w:jc w:val="both"/>
      </w:pPr>
      <w:r>
        <w:t xml:space="preserve">Create, </w:t>
      </w:r>
      <w:r w:rsidR="004705F9">
        <w:t>Vali</w:t>
      </w:r>
      <w:r w:rsidR="008E5555">
        <w:t>date</w:t>
      </w:r>
      <w:r w:rsidR="00B3590D">
        <w:t xml:space="preserve"> and Verify</w:t>
      </w:r>
      <w:r w:rsidR="008E5555">
        <w:t xml:space="preserve"> </w:t>
      </w:r>
      <w:r w:rsidR="004705F9">
        <w:t>Coupons</w:t>
      </w:r>
      <w:r w:rsidR="008E5555">
        <w:t xml:space="preserve"> and Offers</w:t>
      </w:r>
      <w:r w:rsidR="00EC413D">
        <w:t xml:space="preserve"> on daily basis</w:t>
      </w:r>
      <w:r w:rsidR="008E5555">
        <w:t>.</w:t>
      </w:r>
    </w:p>
    <w:p w:rsidR="006C0760" w:rsidRDefault="003B7F2F" w:rsidP="00A6571B">
      <w:pPr>
        <w:numPr>
          <w:ilvl w:val="0"/>
          <w:numId w:val="15"/>
        </w:numPr>
        <w:suppressAutoHyphens w:val="0"/>
        <w:jc w:val="both"/>
      </w:pPr>
      <w:r>
        <w:t xml:space="preserve">Create and Maintain </w:t>
      </w:r>
      <w:r w:rsidR="004F474A">
        <w:t>Collection Pages</w:t>
      </w:r>
      <w:r w:rsidR="00D62B48">
        <w:t>.</w:t>
      </w:r>
    </w:p>
    <w:p w:rsidR="008945A6" w:rsidRDefault="008945A6" w:rsidP="00A6571B">
      <w:pPr>
        <w:numPr>
          <w:ilvl w:val="0"/>
          <w:numId w:val="15"/>
        </w:numPr>
        <w:suppressAutoHyphens w:val="0"/>
        <w:jc w:val="both"/>
      </w:pPr>
      <w:r>
        <w:t xml:space="preserve">Footer </w:t>
      </w:r>
      <w:r w:rsidR="007030DF">
        <w:t>L</w:t>
      </w:r>
      <w:r>
        <w:t>inks</w:t>
      </w:r>
      <w:r w:rsidR="00B05AC8">
        <w:t>.</w:t>
      </w:r>
    </w:p>
    <w:p w:rsidR="009E73FD" w:rsidRDefault="00AA4977" w:rsidP="00A6571B">
      <w:pPr>
        <w:numPr>
          <w:ilvl w:val="0"/>
          <w:numId w:val="15"/>
        </w:numPr>
        <w:suppressAutoHyphens w:val="0"/>
        <w:jc w:val="both"/>
      </w:pPr>
      <w:r>
        <w:t xml:space="preserve">In-Depth knowledge and </w:t>
      </w:r>
      <w:r w:rsidR="00E763DA">
        <w:t>u</w:t>
      </w:r>
      <w:r w:rsidR="009E73FD">
        <w:t>nderstanding of all the categories.</w:t>
      </w:r>
    </w:p>
    <w:p w:rsidR="004F474A" w:rsidRDefault="004F474A" w:rsidP="00A6571B">
      <w:pPr>
        <w:numPr>
          <w:ilvl w:val="0"/>
          <w:numId w:val="15"/>
        </w:numPr>
        <w:suppressAutoHyphens w:val="0"/>
        <w:jc w:val="both"/>
      </w:pPr>
      <w:r>
        <w:t xml:space="preserve">Create and Maintain </w:t>
      </w:r>
      <w:r w:rsidR="00AB72E7">
        <w:t>Hand-</w:t>
      </w:r>
      <w:r w:rsidR="00361BCF">
        <w:t xml:space="preserve">Picked </w:t>
      </w:r>
      <w:r>
        <w:t>Lists of Each Category</w:t>
      </w:r>
      <w:r w:rsidR="00FB1027">
        <w:t xml:space="preserve"> every week.</w:t>
      </w:r>
    </w:p>
    <w:p w:rsidR="00E14070" w:rsidRDefault="00E14070" w:rsidP="00A6571B">
      <w:pPr>
        <w:numPr>
          <w:ilvl w:val="0"/>
          <w:numId w:val="15"/>
        </w:numPr>
        <w:suppressAutoHyphens w:val="0"/>
        <w:jc w:val="both"/>
      </w:pPr>
      <w:r>
        <w:t xml:space="preserve">Understanding, Analyzing and Verifying Data </w:t>
      </w:r>
      <w:r w:rsidR="00EA5C81">
        <w:t>Reports</w:t>
      </w:r>
      <w:r w:rsidR="0034104D">
        <w:t>.</w:t>
      </w:r>
    </w:p>
    <w:p w:rsidR="00EA5C81" w:rsidRDefault="00EA5C81" w:rsidP="00A6571B">
      <w:pPr>
        <w:numPr>
          <w:ilvl w:val="0"/>
          <w:numId w:val="15"/>
        </w:numPr>
        <w:suppressAutoHyphens w:val="0"/>
        <w:jc w:val="both"/>
      </w:pPr>
      <w:r>
        <w:t>Dashboard (Admin Panel) Knowledge</w:t>
      </w:r>
      <w:r w:rsidR="000F7AB3">
        <w:t>.</w:t>
      </w:r>
    </w:p>
    <w:p w:rsidR="004705F9" w:rsidRDefault="007A1C4E" w:rsidP="00A6571B">
      <w:pPr>
        <w:numPr>
          <w:ilvl w:val="0"/>
          <w:numId w:val="15"/>
        </w:numPr>
        <w:suppressAutoHyphens w:val="0"/>
        <w:jc w:val="both"/>
      </w:pPr>
      <w:r>
        <w:t>Data Mining</w:t>
      </w:r>
      <w:r w:rsidR="0007261A">
        <w:t xml:space="preserve"> and </w:t>
      </w:r>
      <w:r w:rsidR="00A17724">
        <w:t>Data Mapping.</w:t>
      </w:r>
    </w:p>
    <w:p w:rsidR="0007261A" w:rsidRDefault="004705F9" w:rsidP="004705F9">
      <w:pPr>
        <w:numPr>
          <w:ilvl w:val="0"/>
          <w:numId w:val="15"/>
        </w:numPr>
        <w:suppressAutoHyphens w:val="0"/>
        <w:jc w:val="both"/>
      </w:pPr>
      <w:r>
        <w:t xml:space="preserve">Data </w:t>
      </w:r>
      <w:r w:rsidR="0007261A">
        <w:t xml:space="preserve">and Products </w:t>
      </w:r>
      <w:r>
        <w:t>Verification</w:t>
      </w:r>
    </w:p>
    <w:p w:rsidR="00B37E79" w:rsidRDefault="00A65686" w:rsidP="000003BD">
      <w:pPr>
        <w:numPr>
          <w:ilvl w:val="0"/>
          <w:numId w:val="15"/>
        </w:numPr>
        <w:suppressAutoHyphens w:val="0"/>
        <w:jc w:val="both"/>
      </w:pPr>
      <w:r>
        <w:t>Data Entry of Specifications</w:t>
      </w:r>
      <w:r w:rsidR="00DA0A9E">
        <w:t xml:space="preserve"> </w:t>
      </w:r>
      <w:r w:rsidR="00555D99">
        <w:t>f</w:t>
      </w:r>
      <w:r w:rsidR="00DA0A9E">
        <w:t>or</w:t>
      </w:r>
      <w:r w:rsidR="00555D99">
        <w:t xml:space="preserve"> Products</w:t>
      </w:r>
      <w:r w:rsidR="00B973CC">
        <w:t>.</w:t>
      </w:r>
    </w:p>
    <w:p w:rsidR="0060040D" w:rsidRPr="00CC2D78" w:rsidRDefault="000003BD" w:rsidP="000003BD">
      <w:pPr>
        <w:suppressAutoHyphens w:val="0"/>
        <w:jc w:val="both"/>
        <w:rPr>
          <w:b/>
        </w:rPr>
      </w:pPr>
      <w:r>
        <w:lastRenderedPageBreak/>
        <w:t xml:space="preserve">      </w:t>
      </w:r>
      <w:r w:rsidR="0060040D">
        <w:t>Company :</w:t>
      </w:r>
      <w:r w:rsidR="00CC2D78">
        <w:t xml:space="preserve"> </w:t>
      </w:r>
      <w:r w:rsidR="002F50AB">
        <w:t xml:space="preserve">CollegeKart.com (Product of </w:t>
      </w:r>
      <w:r w:rsidR="002F50AB">
        <w:rPr>
          <w:b/>
        </w:rPr>
        <w:t>CollegeKart Online Services LLP.)</w:t>
      </w:r>
    </w:p>
    <w:p w:rsidR="0060040D" w:rsidRDefault="0060040D" w:rsidP="0060040D">
      <w:pPr>
        <w:suppressAutoHyphens w:val="0"/>
        <w:ind w:left="360"/>
        <w:jc w:val="both"/>
      </w:pPr>
      <w:r>
        <w:t xml:space="preserve">Position : </w:t>
      </w:r>
      <w:r w:rsidRPr="004705F9">
        <w:rPr>
          <w:b/>
        </w:rPr>
        <w:t>Data Analyst</w:t>
      </w:r>
    </w:p>
    <w:p w:rsidR="0060040D" w:rsidRDefault="0060040D" w:rsidP="0060040D">
      <w:pPr>
        <w:suppressAutoHyphens w:val="0"/>
        <w:ind w:left="360"/>
        <w:jc w:val="both"/>
      </w:pPr>
      <w:r>
        <w:t>Time Period : Dec’ 2010 – May’ 2012.</w:t>
      </w:r>
    </w:p>
    <w:p w:rsidR="0060040D" w:rsidRDefault="0060040D" w:rsidP="0060040D">
      <w:pPr>
        <w:suppressAutoHyphens w:val="0"/>
        <w:ind w:left="360"/>
        <w:jc w:val="both"/>
      </w:pPr>
      <w:r>
        <w:t>Experience : 18 Months.</w:t>
      </w:r>
    </w:p>
    <w:p w:rsidR="00B1038B" w:rsidRDefault="00B1038B" w:rsidP="0060040D">
      <w:pPr>
        <w:suppressAutoHyphens w:val="0"/>
        <w:ind w:left="360"/>
        <w:jc w:val="both"/>
      </w:pPr>
    </w:p>
    <w:p w:rsidR="0060040D" w:rsidRDefault="0060040D" w:rsidP="0060040D">
      <w:pPr>
        <w:suppressAutoHyphens w:val="0"/>
        <w:ind w:left="360"/>
        <w:jc w:val="both"/>
        <w:rPr>
          <w:b/>
          <w:u w:val="single"/>
        </w:rPr>
      </w:pPr>
      <w:r w:rsidRPr="00B876F1">
        <w:rPr>
          <w:b/>
          <w:u w:val="single"/>
        </w:rPr>
        <w:t>Role and Responsibilities:</w:t>
      </w:r>
    </w:p>
    <w:p w:rsidR="00EE45E7" w:rsidRPr="00B876F1" w:rsidRDefault="00EE45E7" w:rsidP="0060040D">
      <w:pPr>
        <w:suppressAutoHyphens w:val="0"/>
        <w:ind w:left="360"/>
        <w:jc w:val="both"/>
        <w:rPr>
          <w:b/>
          <w:u w:val="single"/>
        </w:rPr>
      </w:pPr>
    </w:p>
    <w:p w:rsidR="0060040D" w:rsidRDefault="00EB026D" w:rsidP="0060040D">
      <w:pPr>
        <w:numPr>
          <w:ilvl w:val="0"/>
          <w:numId w:val="15"/>
        </w:numPr>
        <w:suppressAutoHyphens w:val="0"/>
        <w:jc w:val="both"/>
      </w:pPr>
      <w:r>
        <w:t xml:space="preserve">Analyzing, </w:t>
      </w:r>
      <w:r w:rsidR="0060040D">
        <w:t>reporting</w:t>
      </w:r>
      <w:r>
        <w:t xml:space="preserve"> and executing</w:t>
      </w:r>
      <w:r w:rsidR="0060040D">
        <w:t xml:space="preserve"> the daily online orders from the customers.</w:t>
      </w:r>
    </w:p>
    <w:p w:rsidR="0060040D" w:rsidRDefault="0060040D" w:rsidP="0060040D">
      <w:pPr>
        <w:numPr>
          <w:ilvl w:val="0"/>
          <w:numId w:val="15"/>
        </w:numPr>
        <w:suppressAutoHyphens w:val="0"/>
        <w:jc w:val="both"/>
      </w:pPr>
      <w:r>
        <w:t>Customer Support through Email and on Phone.</w:t>
      </w:r>
    </w:p>
    <w:p w:rsidR="0060040D" w:rsidRDefault="0060040D" w:rsidP="0060040D">
      <w:pPr>
        <w:numPr>
          <w:ilvl w:val="0"/>
          <w:numId w:val="15"/>
        </w:numPr>
        <w:suppressAutoHyphens w:val="0"/>
        <w:jc w:val="both"/>
      </w:pPr>
      <w:r>
        <w:t xml:space="preserve">Analyzing and uploading </w:t>
      </w:r>
      <w:r w:rsidR="00080821">
        <w:t>the data into the dashboard</w:t>
      </w:r>
    </w:p>
    <w:p w:rsidR="0060040D" w:rsidRDefault="0060040D" w:rsidP="0060040D">
      <w:pPr>
        <w:numPr>
          <w:ilvl w:val="0"/>
          <w:numId w:val="15"/>
        </w:numPr>
        <w:suppressAutoHyphens w:val="0"/>
        <w:jc w:val="both"/>
      </w:pPr>
      <w:r>
        <w:t>Customer’s Feedback Analysis.</w:t>
      </w:r>
    </w:p>
    <w:p w:rsidR="0060040D" w:rsidRDefault="0060040D" w:rsidP="0060040D">
      <w:pPr>
        <w:numPr>
          <w:ilvl w:val="0"/>
          <w:numId w:val="15"/>
        </w:numPr>
        <w:suppressAutoHyphens w:val="0"/>
        <w:jc w:val="both"/>
      </w:pPr>
      <w:r>
        <w:t>Tracking the shipped orders.</w:t>
      </w:r>
    </w:p>
    <w:p w:rsidR="0060040D" w:rsidRDefault="0060040D" w:rsidP="0060040D">
      <w:pPr>
        <w:numPr>
          <w:ilvl w:val="0"/>
          <w:numId w:val="15"/>
        </w:numPr>
        <w:suppressAutoHyphens w:val="0"/>
        <w:jc w:val="both"/>
      </w:pPr>
      <w:r>
        <w:t>Negotiating and making a contract with suppliers and vendors for regular supply of products.</w:t>
      </w:r>
    </w:p>
    <w:p w:rsidR="0060040D" w:rsidRDefault="0060040D" w:rsidP="0060040D">
      <w:pPr>
        <w:numPr>
          <w:ilvl w:val="0"/>
          <w:numId w:val="15"/>
        </w:numPr>
        <w:suppressAutoHyphens w:val="0"/>
        <w:jc w:val="both"/>
      </w:pPr>
      <w:r>
        <w:t>Analyzing the sales report every week to improve sales.</w:t>
      </w:r>
    </w:p>
    <w:p w:rsidR="0060040D" w:rsidRDefault="0060040D" w:rsidP="0060040D">
      <w:pPr>
        <w:numPr>
          <w:ilvl w:val="0"/>
          <w:numId w:val="15"/>
        </w:numPr>
        <w:suppressAutoHyphens w:val="0"/>
        <w:jc w:val="both"/>
      </w:pPr>
      <w:r>
        <w:t>Checking the payments through the payment gateway, CCAvenue.</w:t>
      </w:r>
    </w:p>
    <w:p w:rsidR="0060040D" w:rsidRDefault="0060040D" w:rsidP="0060040D">
      <w:pPr>
        <w:numPr>
          <w:ilvl w:val="0"/>
          <w:numId w:val="15"/>
        </w:numPr>
        <w:suppressAutoHyphens w:val="0"/>
        <w:jc w:val="both"/>
      </w:pPr>
      <w:r>
        <w:t>Managing and leading the whole team.</w:t>
      </w:r>
    </w:p>
    <w:p w:rsidR="0060040D" w:rsidRDefault="0060040D" w:rsidP="0060040D">
      <w:pPr>
        <w:numPr>
          <w:ilvl w:val="0"/>
          <w:numId w:val="15"/>
        </w:numPr>
        <w:suppressAutoHyphens w:val="0"/>
        <w:jc w:val="both"/>
      </w:pPr>
      <w:r>
        <w:t>Making sure that the customer is happy with the order and service delivered.</w:t>
      </w:r>
    </w:p>
    <w:p w:rsidR="0060040D" w:rsidRDefault="0060040D" w:rsidP="0060040D">
      <w:pPr>
        <w:suppressAutoHyphens w:val="0"/>
        <w:jc w:val="both"/>
      </w:pPr>
    </w:p>
    <w:p w:rsidR="004B275A" w:rsidRDefault="004B275A" w:rsidP="0060040D">
      <w:pPr>
        <w:suppressAutoHyphens w:val="0"/>
        <w:ind w:left="360"/>
        <w:jc w:val="both"/>
      </w:pPr>
    </w:p>
    <w:p w:rsidR="0060040D" w:rsidRDefault="0060040D" w:rsidP="0060040D">
      <w:pPr>
        <w:suppressAutoHyphens w:val="0"/>
        <w:ind w:left="360"/>
        <w:jc w:val="both"/>
      </w:pPr>
      <w:r>
        <w:t>Company :</w:t>
      </w:r>
      <w:r w:rsidR="00CC2D78">
        <w:t xml:space="preserve"> </w:t>
      </w:r>
      <w:r w:rsidR="009F7252">
        <w:t xml:space="preserve">TestimonialsFor (Product Of </w:t>
      </w:r>
      <w:r w:rsidR="00CC2D78" w:rsidRPr="00CC2D78">
        <w:rPr>
          <w:b/>
        </w:rPr>
        <w:t>Heurion Consulting Pvt Ltd</w:t>
      </w:r>
      <w:r w:rsidR="009F7252">
        <w:rPr>
          <w:b/>
        </w:rPr>
        <w:t>.)</w:t>
      </w:r>
    </w:p>
    <w:p w:rsidR="00F95284" w:rsidRDefault="00CC2D78" w:rsidP="00F95284">
      <w:pPr>
        <w:suppressAutoHyphens w:val="0"/>
        <w:ind w:left="360"/>
        <w:jc w:val="both"/>
        <w:rPr>
          <w:b/>
        </w:rPr>
      </w:pPr>
      <w:r>
        <w:t xml:space="preserve">Position : </w:t>
      </w:r>
      <w:r w:rsidRPr="004705F9">
        <w:rPr>
          <w:b/>
        </w:rPr>
        <w:t>S</w:t>
      </w:r>
      <w:r w:rsidR="00F95284">
        <w:rPr>
          <w:b/>
        </w:rPr>
        <w:t>EO &amp; S</w:t>
      </w:r>
      <w:r w:rsidRPr="004705F9">
        <w:rPr>
          <w:b/>
        </w:rPr>
        <w:t>ales Executive</w:t>
      </w:r>
      <w:r w:rsidR="0043417D">
        <w:rPr>
          <w:b/>
        </w:rPr>
        <w:t>.</w:t>
      </w:r>
    </w:p>
    <w:p w:rsidR="009F7252" w:rsidRPr="009F7252" w:rsidRDefault="009F7252" w:rsidP="00F95284">
      <w:pPr>
        <w:suppressAutoHyphens w:val="0"/>
        <w:ind w:left="360"/>
        <w:jc w:val="both"/>
      </w:pPr>
      <w:r>
        <w:t>Website : www.testifor.com.</w:t>
      </w:r>
      <w:r w:rsidR="00B579C8">
        <w:t xml:space="preserve"> (now revbay.com).</w:t>
      </w:r>
    </w:p>
    <w:p w:rsidR="0060040D" w:rsidRDefault="0060040D" w:rsidP="0060040D">
      <w:pPr>
        <w:suppressAutoHyphens w:val="0"/>
        <w:ind w:left="360"/>
        <w:jc w:val="both"/>
      </w:pPr>
      <w:r>
        <w:t>Time Period :</w:t>
      </w:r>
      <w:r w:rsidR="00CC2D78">
        <w:t xml:space="preserve"> April’ 2013 – December</w:t>
      </w:r>
      <w:r>
        <w:t xml:space="preserve">’ </w:t>
      </w:r>
      <w:r w:rsidR="00CC2D78">
        <w:t>2013</w:t>
      </w:r>
      <w:r>
        <w:t>.</w:t>
      </w:r>
    </w:p>
    <w:p w:rsidR="0060040D" w:rsidRDefault="00CC2D78" w:rsidP="0060040D">
      <w:pPr>
        <w:suppressAutoHyphens w:val="0"/>
        <w:ind w:left="360"/>
        <w:jc w:val="both"/>
      </w:pPr>
      <w:r>
        <w:t>Experience : 9 Months</w:t>
      </w:r>
      <w:r w:rsidR="0060040D">
        <w:t>.</w:t>
      </w:r>
    </w:p>
    <w:p w:rsidR="005E54C9" w:rsidRDefault="005E54C9" w:rsidP="0060040D">
      <w:pPr>
        <w:suppressAutoHyphens w:val="0"/>
        <w:ind w:left="360"/>
        <w:jc w:val="both"/>
      </w:pPr>
    </w:p>
    <w:p w:rsidR="0060040D" w:rsidRDefault="0060040D" w:rsidP="0060040D">
      <w:pPr>
        <w:suppressAutoHyphens w:val="0"/>
        <w:ind w:left="360"/>
        <w:jc w:val="both"/>
        <w:rPr>
          <w:b/>
          <w:u w:val="single"/>
        </w:rPr>
      </w:pPr>
      <w:r w:rsidRPr="00B876F1">
        <w:rPr>
          <w:b/>
          <w:u w:val="single"/>
        </w:rPr>
        <w:t>Role and Responsibilities:</w:t>
      </w:r>
    </w:p>
    <w:p w:rsidR="00EE45E7" w:rsidRPr="00B876F1" w:rsidRDefault="00EE45E7" w:rsidP="0060040D">
      <w:pPr>
        <w:suppressAutoHyphens w:val="0"/>
        <w:ind w:left="360"/>
        <w:jc w:val="both"/>
        <w:rPr>
          <w:b/>
          <w:u w:val="single"/>
        </w:rPr>
      </w:pPr>
    </w:p>
    <w:p w:rsidR="003A7279" w:rsidRDefault="003A7279" w:rsidP="003A7279">
      <w:pPr>
        <w:numPr>
          <w:ilvl w:val="0"/>
          <w:numId w:val="15"/>
        </w:numPr>
        <w:suppressAutoHyphens w:val="0"/>
        <w:jc w:val="both"/>
      </w:pPr>
      <w:r>
        <w:t>Article Submission, Image Submission &amp; URL Submission.</w:t>
      </w:r>
    </w:p>
    <w:p w:rsidR="003A7279" w:rsidRDefault="003A7279" w:rsidP="003A7279">
      <w:pPr>
        <w:numPr>
          <w:ilvl w:val="0"/>
          <w:numId w:val="15"/>
        </w:numPr>
        <w:suppressAutoHyphens w:val="0"/>
        <w:jc w:val="both"/>
      </w:pPr>
      <w:r>
        <w:t>Analyze &amp; Finalize Keywords and Meta Keywords.</w:t>
      </w:r>
    </w:p>
    <w:p w:rsidR="003A7279" w:rsidRDefault="008559B6" w:rsidP="003A7279">
      <w:pPr>
        <w:numPr>
          <w:ilvl w:val="0"/>
          <w:numId w:val="15"/>
        </w:numPr>
        <w:suppressAutoHyphens w:val="0"/>
        <w:jc w:val="both"/>
      </w:pPr>
      <w:r>
        <w:t>Sending Email Campaigns to create sales prospects.</w:t>
      </w:r>
    </w:p>
    <w:p w:rsidR="008559B6" w:rsidRDefault="008559B6" w:rsidP="003A7279">
      <w:pPr>
        <w:numPr>
          <w:ilvl w:val="0"/>
          <w:numId w:val="15"/>
        </w:numPr>
        <w:suppressAutoHyphens w:val="0"/>
        <w:jc w:val="both"/>
      </w:pPr>
      <w:r>
        <w:t>Making cold calls.</w:t>
      </w:r>
    </w:p>
    <w:p w:rsidR="00EF7739" w:rsidRDefault="008559B6" w:rsidP="0060040D">
      <w:pPr>
        <w:numPr>
          <w:ilvl w:val="0"/>
          <w:numId w:val="15"/>
        </w:numPr>
        <w:suppressAutoHyphens w:val="0"/>
        <w:jc w:val="both"/>
      </w:pPr>
      <w:r>
        <w:t>Presentation of application demos to the prospect clients through webinar and online meeting tools.</w:t>
      </w:r>
    </w:p>
    <w:p w:rsidR="008559B6" w:rsidRDefault="008559B6" w:rsidP="0060040D">
      <w:pPr>
        <w:numPr>
          <w:ilvl w:val="0"/>
          <w:numId w:val="15"/>
        </w:numPr>
        <w:suppressAutoHyphens w:val="0"/>
        <w:jc w:val="both"/>
      </w:pPr>
      <w:r>
        <w:t>Generation of database by business, industry, geography, products/services.</w:t>
      </w:r>
    </w:p>
    <w:p w:rsidR="008559B6" w:rsidRDefault="008559B6" w:rsidP="0060040D">
      <w:pPr>
        <w:numPr>
          <w:ilvl w:val="0"/>
          <w:numId w:val="15"/>
        </w:numPr>
        <w:suppressAutoHyphens w:val="0"/>
        <w:jc w:val="both"/>
      </w:pPr>
      <w:r>
        <w:t>Follow-up on the proposals submitted to clients</w:t>
      </w:r>
      <w:r w:rsidR="00F91C59">
        <w:t>.</w:t>
      </w:r>
    </w:p>
    <w:p w:rsidR="008559B6" w:rsidRDefault="008559B6" w:rsidP="0060040D">
      <w:pPr>
        <w:numPr>
          <w:ilvl w:val="0"/>
          <w:numId w:val="15"/>
        </w:numPr>
        <w:suppressAutoHyphens w:val="0"/>
        <w:jc w:val="both"/>
      </w:pPr>
      <w:r>
        <w:t>Building and e</w:t>
      </w:r>
      <w:r w:rsidR="008D6F28">
        <w:t>stablishing strong business relationships with clients</w:t>
      </w:r>
      <w:r w:rsidR="00F91C59">
        <w:t>.</w:t>
      </w:r>
    </w:p>
    <w:p w:rsidR="008D6F28" w:rsidRDefault="008D6F28" w:rsidP="0060040D">
      <w:pPr>
        <w:numPr>
          <w:ilvl w:val="0"/>
          <w:numId w:val="15"/>
        </w:numPr>
        <w:suppressAutoHyphens w:val="0"/>
        <w:jc w:val="both"/>
      </w:pPr>
      <w:r>
        <w:t>After sales support.</w:t>
      </w:r>
    </w:p>
    <w:p w:rsidR="008D6F28" w:rsidRDefault="008D6F28" w:rsidP="0060040D">
      <w:pPr>
        <w:numPr>
          <w:ilvl w:val="0"/>
          <w:numId w:val="15"/>
        </w:numPr>
        <w:suppressAutoHyphens w:val="0"/>
        <w:jc w:val="both"/>
      </w:pPr>
      <w:r>
        <w:t>Generate weekly sales report.</w:t>
      </w:r>
    </w:p>
    <w:p w:rsidR="003B3FC4" w:rsidRDefault="003B3FC4" w:rsidP="005B77DD">
      <w:pPr>
        <w:jc w:val="both"/>
        <w:rPr>
          <w:b/>
          <w:u w:val="single"/>
        </w:rPr>
      </w:pPr>
    </w:p>
    <w:p w:rsidR="003B3FC4" w:rsidRDefault="003B3FC4" w:rsidP="005B77DD">
      <w:pPr>
        <w:jc w:val="both"/>
        <w:rPr>
          <w:b/>
          <w:u w:val="single"/>
        </w:rPr>
      </w:pPr>
    </w:p>
    <w:p w:rsidR="001D62DC" w:rsidRDefault="001D62DC" w:rsidP="005B77DD">
      <w:pPr>
        <w:jc w:val="both"/>
        <w:rPr>
          <w:b/>
          <w:u w:val="single"/>
        </w:rPr>
      </w:pPr>
    </w:p>
    <w:p w:rsidR="006C3A25" w:rsidRDefault="006C3A25" w:rsidP="005B77DD">
      <w:pPr>
        <w:jc w:val="both"/>
        <w:rPr>
          <w:b/>
          <w:u w:val="single"/>
        </w:rPr>
      </w:pPr>
    </w:p>
    <w:p w:rsidR="006C3A25" w:rsidRDefault="006C3A25" w:rsidP="005B77DD">
      <w:pPr>
        <w:jc w:val="both"/>
        <w:rPr>
          <w:b/>
          <w:u w:val="single"/>
        </w:rPr>
      </w:pPr>
    </w:p>
    <w:p w:rsidR="006C3A25" w:rsidRDefault="006C3A25" w:rsidP="005B77DD">
      <w:pPr>
        <w:jc w:val="both"/>
        <w:rPr>
          <w:b/>
          <w:u w:val="single"/>
        </w:rPr>
      </w:pPr>
    </w:p>
    <w:p w:rsidR="006C3A25" w:rsidRDefault="006C3A25" w:rsidP="005B77DD">
      <w:pPr>
        <w:jc w:val="both"/>
        <w:rPr>
          <w:b/>
          <w:u w:val="single"/>
        </w:rPr>
      </w:pPr>
    </w:p>
    <w:p w:rsidR="001D62DC" w:rsidRDefault="001D62DC" w:rsidP="005B77DD">
      <w:pPr>
        <w:jc w:val="both"/>
        <w:rPr>
          <w:b/>
          <w:u w:val="single"/>
        </w:rPr>
      </w:pPr>
    </w:p>
    <w:p w:rsidR="004C247B" w:rsidRDefault="004C247B" w:rsidP="005B77DD">
      <w:pPr>
        <w:jc w:val="both"/>
        <w:rPr>
          <w:b/>
          <w:u w:val="single"/>
        </w:rPr>
      </w:pPr>
      <w:r>
        <w:rPr>
          <w:b/>
          <w:u w:val="single"/>
        </w:rPr>
        <w:t>Technical Skills:</w:t>
      </w:r>
    </w:p>
    <w:p w:rsidR="00775C63" w:rsidRDefault="00775C63" w:rsidP="005B77DD">
      <w:pPr>
        <w:jc w:val="both"/>
        <w:rPr>
          <w:b/>
          <w:u w:val="single"/>
        </w:rPr>
      </w:pPr>
    </w:p>
    <w:p w:rsidR="004C247B" w:rsidRPr="004705F9" w:rsidRDefault="00853ACF" w:rsidP="005B77DD">
      <w:pPr>
        <w:jc w:val="both"/>
        <w:rPr>
          <w:b/>
          <w:color w:val="000000"/>
        </w:rPr>
      </w:pPr>
      <w:r>
        <w:rPr>
          <w:color w:val="000000"/>
        </w:rPr>
        <w:t>Database</w:t>
      </w:r>
      <w:r w:rsidR="00775C63">
        <w:rPr>
          <w:color w:val="000000"/>
        </w:rPr>
        <w:t xml:space="preserve"> : </w:t>
      </w:r>
      <w:r w:rsidR="00775C63" w:rsidRPr="004705F9">
        <w:rPr>
          <w:b/>
          <w:color w:val="000000"/>
        </w:rPr>
        <w:t xml:space="preserve">Oracle </w:t>
      </w:r>
      <w:r w:rsidR="008D6F28">
        <w:rPr>
          <w:b/>
          <w:color w:val="000000"/>
        </w:rPr>
        <w:t xml:space="preserve">11g </w:t>
      </w:r>
      <w:r w:rsidR="00775C63" w:rsidRPr="004705F9">
        <w:rPr>
          <w:b/>
          <w:color w:val="000000"/>
        </w:rPr>
        <w:t>SQL &amp; Advanced SQL.</w:t>
      </w:r>
    </w:p>
    <w:p w:rsidR="00775C63" w:rsidRDefault="00775C63" w:rsidP="00775C63">
      <w:pPr>
        <w:numPr>
          <w:ilvl w:val="0"/>
          <w:numId w:val="16"/>
        </w:numPr>
        <w:jc w:val="both"/>
        <w:rPr>
          <w:color w:val="000000"/>
        </w:rPr>
      </w:pPr>
      <w:r>
        <w:rPr>
          <w:color w:val="000000"/>
        </w:rPr>
        <w:t>Oracle Relational Database &amp; Architecture</w:t>
      </w:r>
    </w:p>
    <w:p w:rsidR="00F84E62" w:rsidRDefault="00F84E62" w:rsidP="00775C63">
      <w:pPr>
        <w:numPr>
          <w:ilvl w:val="0"/>
          <w:numId w:val="16"/>
        </w:numPr>
        <w:jc w:val="both"/>
        <w:rPr>
          <w:color w:val="000000"/>
        </w:rPr>
      </w:pPr>
      <w:r>
        <w:rPr>
          <w:color w:val="000000"/>
        </w:rPr>
        <w:t>Constraints</w:t>
      </w:r>
    </w:p>
    <w:p w:rsidR="00775C63" w:rsidRDefault="00187887" w:rsidP="00775C63">
      <w:pPr>
        <w:numPr>
          <w:ilvl w:val="0"/>
          <w:numId w:val="16"/>
        </w:numPr>
        <w:jc w:val="both"/>
        <w:rPr>
          <w:color w:val="000000"/>
        </w:rPr>
      </w:pPr>
      <w:r>
        <w:rPr>
          <w:color w:val="000000"/>
        </w:rPr>
        <w:t xml:space="preserve">SQL Operators &amp; </w:t>
      </w:r>
      <w:r w:rsidR="00F84E62">
        <w:rPr>
          <w:color w:val="000000"/>
        </w:rPr>
        <w:t xml:space="preserve">Aggregate </w:t>
      </w:r>
      <w:r>
        <w:rPr>
          <w:color w:val="000000"/>
        </w:rPr>
        <w:t>Functions.</w:t>
      </w:r>
    </w:p>
    <w:p w:rsidR="00C37FDB" w:rsidRDefault="00517201" w:rsidP="00EC5977">
      <w:pPr>
        <w:numPr>
          <w:ilvl w:val="0"/>
          <w:numId w:val="16"/>
        </w:numPr>
        <w:jc w:val="both"/>
        <w:rPr>
          <w:color w:val="000000"/>
        </w:rPr>
      </w:pPr>
      <w:r>
        <w:rPr>
          <w:color w:val="000000"/>
        </w:rPr>
        <w:t>Joins</w:t>
      </w:r>
      <w:r w:rsidR="00783B6A">
        <w:rPr>
          <w:color w:val="000000"/>
        </w:rPr>
        <w:t>.</w:t>
      </w:r>
    </w:p>
    <w:p w:rsidR="00C86B29" w:rsidRDefault="00C86B29" w:rsidP="00EC5977">
      <w:pPr>
        <w:numPr>
          <w:ilvl w:val="0"/>
          <w:numId w:val="16"/>
        </w:numPr>
        <w:jc w:val="both"/>
        <w:rPr>
          <w:color w:val="000000"/>
        </w:rPr>
      </w:pPr>
      <w:r>
        <w:rPr>
          <w:color w:val="000000"/>
        </w:rPr>
        <w:t>Data types.</w:t>
      </w:r>
    </w:p>
    <w:p w:rsidR="00C86B29" w:rsidRPr="00517201" w:rsidRDefault="00615E22" w:rsidP="00EC5977">
      <w:pPr>
        <w:numPr>
          <w:ilvl w:val="0"/>
          <w:numId w:val="16"/>
        </w:numPr>
        <w:jc w:val="both"/>
        <w:rPr>
          <w:color w:val="000000"/>
        </w:rPr>
      </w:pPr>
      <w:r>
        <w:rPr>
          <w:color w:val="000000"/>
        </w:rPr>
        <w:t>DDL, DML, DDL</w:t>
      </w:r>
    </w:p>
    <w:p w:rsidR="00522156" w:rsidRDefault="00187887" w:rsidP="00EC5977">
      <w:pPr>
        <w:numPr>
          <w:ilvl w:val="0"/>
          <w:numId w:val="16"/>
        </w:numPr>
        <w:jc w:val="both"/>
        <w:rPr>
          <w:color w:val="000000"/>
        </w:rPr>
      </w:pPr>
      <w:r w:rsidRPr="00517201">
        <w:rPr>
          <w:color w:val="000000"/>
        </w:rPr>
        <w:t>Schema Management</w:t>
      </w:r>
    </w:p>
    <w:p w:rsidR="002716A2" w:rsidRPr="002716A2" w:rsidRDefault="00ED7053" w:rsidP="002716A2">
      <w:pPr>
        <w:numPr>
          <w:ilvl w:val="0"/>
          <w:numId w:val="16"/>
        </w:numPr>
        <w:jc w:val="both"/>
        <w:rPr>
          <w:color w:val="000000"/>
        </w:rPr>
      </w:pPr>
      <w:r>
        <w:rPr>
          <w:color w:val="000000"/>
        </w:rPr>
        <w:t>Sub Queries and Co-related sub queries.</w:t>
      </w:r>
    </w:p>
    <w:p w:rsidR="00EC5977" w:rsidRDefault="00B05735" w:rsidP="00EC5977">
      <w:pPr>
        <w:numPr>
          <w:ilvl w:val="0"/>
          <w:numId w:val="16"/>
        </w:numPr>
        <w:jc w:val="both"/>
        <w:rPr>
          <w:color w:val="000000"/>
        </w:rPr>
      </w:pPr>
      <w:r>
        <w:rPr>
          <w:color w:val="000000"/>
        </w:rPr>
        <w:t>Schema Management</w:t>
      </w:r>
    </w:p>
    <w:p w:rsidR="00B05735" w:rsidRDefault="00222303" w:rsidP="00EC5977">
      <w:pPr>
        <w:numPr>
          <w:ilvl w:val="0"/>
          <w:numId w:val="16"/>
        </w:numPr>
        <w:jc w:val="both"/>
        <w:rPr>
          <w:color w:val="000000"/>
        </w:rPr>
      </w:pPr>
      <w:r>
        <w:rPr>
          <w:color w:val="000000"/>
        </w:rPr>
        <w:t>Normalization</w:t>
      </w:r>
    </w:p>
    <w:p w:rsidR="002716A2" w:rsidRDefault="002716A2" w:rsidP="00EC5977">
      <w:pPr>
        <w:numPr>
          <w:ilvl w:val="0"/>
          <w:numId w:val="16"/>
        </w:numPr>
        <w:jc w:val="both"/>
        <w:rPr>
          <w:color w:val="000000"/>
        </w:rPr>
      </w:pPr>
      <w:r>
        <w:rPr>
          <w:color w:val="000000"/>
        </w:rPr>
        <w:t>Pseudo Columns</w:t>
      </w:r>
    </w:p>
    <w:p w:rsidR="002716A2" w:rsidRDefault="002716A2" w:rsidP="00EC5977">
      <w:pPr>
        <w:numPr>
          <w:ilvl w:val="0"/>
          <w:numId w:val="16"/>
        </w:numPr>
        <w:jc w:val="both"/>
        <w:rPr>
          <w:color w:val="000000"/>
        </w:rPr>
      </w:pPr>
      <w:r>
        <w:rPr>
          <w:color w:val="000000"/>
        </w:rPr>
        <w:t xml:space="preserve">In-Line Views </w:t>
      </w:r>
    </w:p>
    <w:p w:rsidR="00222303" w:rsidRDefault="002716A2" w:rsidP="00EC5977">
      <w:pPr>
        <w:numPr>
          <w:ilvl w:val="0"/>
          <w:numId w:val="16"/>
        </w:numPr>
        <w:jc w:val="both"/>
        <w:rPr>
          <w:color w:val="000000"/>
        </w:rPr>
      </w:pPr>
      <w:r>
        <w:rPr>
          <w:color w:val="000000"/>
        </w:rPr>
        <w:t>Privileges and Rolls.</w:t>
      </w:r>
    </w:p>
    <w:p w:rsidR="002716A2" w:rsidRDefault="002716A2" w:rsidP="00EC5977">
      <w:pPr>
        <w:numPr>
          <w:ilvl w:val="0"/>
          <w:numId w:val="16"/>
        </w:numPr>
        <w:jc w:val="both"/>
        <w:rPr>
          <w:color w:val="000000"/>
        </w:rPr>
      </w:pPr>
      <w:r>
        <w:rPr>
          <w:color w:val="000000"/>
        </w:rPr>
        <w:t>Analytical Functions.</w:t>
      </w:r>
    </w:p>
    <w:p w:rsidR="002716A2" w:rsidRDefault="002716A2" w:rsidP="00EC5977">
      <w:pPr>
        <w:numPr>
          <w:ilvl w:val="0"/>
          <w:numId w:val="16"/>
        </w:numPr>
        <w:jc w:val="both"/>
        <w:rPr>
          <w:color w:val="000000"/>
        </w:rPr>
      </w:pPr>
      <w:r>
        <w:rPr>
          <w:color w:val="000000"/>
        </w:rPr>
        <w:t>Indexes and Clusters</w:t>
      </w:r>
    </w:p>
    <w:p w:rsidR="002716A2" w:rsidRPr="00EC5977" w:rsidRDefault="002716A2" w:rsidP="002716A2">
      <w:pPr>
        <w:ind w:left="720"/>
        <w:jc w:val="both"/>
        <w:rPr>
          <w:color w:val="000000"/>
        </w:rPr>
      </w:pPr>
    </w:p>
    <w:p w:rsidR="00522570" w:rsidRPr="00231DA6" w:rsidRDefault="004C247B" w:rsidP="00B24E3D">
      <w:pPr>
        <w:jc w:val="both"/>
        <w:rPr>
          <w:iCs/>
        </w:rPr>
      </w:pPr>
      <w:r>
        <w:rPr>
          <w:color w:val="000000"/>
        </w:rPr>
        <w:t xml:space="preserve">Operating </w:t>
      </w:r>
      <w:r w:rsidR="00951863">
        <w:rPr>
          <w:color w:val="000000"/>
        </w:rPr>
        <w:t>Systems:</w:t>
      </w:r>
      <w:r w:rsidR="00775C63">
        <w:rPr>
          <w:color w:val="000000"/>
        </w:rPr>
        <w:t xml:space="preserve"> </w:t>
      </w:r>
      <w:r w:rsidR="008E51A5">
        <w:rPr>
          <w:color w:val="000000"/>
        </w:rPr>
        <w:t xml:space="preserve">Linux, </w:t>
      </w:r>
      <w:r w:rsidR="00950E1F">
        <w:rPr>
          <w:iCs/>
        </w:rPr>
        <w:t xml:space="preserve">Windows </w:t>
      </w:r>
      <w:r w:rsidR="009C5171">
        <w:rPr>
          <w:iCs/>
        </w:rPr>
        <w:t xml:space="preserve">XP, </w:t>
      </w:r>
      <w:r w:rsidR="00775C63">
        <w:rPr>
          <w:iCs/>
        </w:rPr>
        <w:t xml:space="preserve">7, 8, </w:t>
      </w:r>
      <w:r w:rsidR="007D7863">
        <w:rPr>
          <w:iCs/>
        </w:rPr>
        <w:t>10</w:t>
      </w:r>
      <w:r w:rsidR="009C5171">
        <w:rPr>
          <w:iCs/>
        </w:rPr>
        <w:t xml:space="preserve">. </w:t>
      </w:r>
    </w:p>
    <w:p w:rsidR="00AC57B5" w:rsidRDefault="00A42B21" w:rsidP="00A42B21">
      <w:pPr>
        <w:jc w:val="both"/>
        <w:rPr>
          <w:iCs/>
        </w:rPr>
      </w:pPr>
      <w:r>
        <w:rPr>
          <w:iCs/>
        </w:rPr>
        <w:t xml:space="preserve">Hardware: </w:t>
      </w:r>
      <w:r w:rsidR="007F0B0D">
        <w:rPr>
          <w:iCs/>
        </w:rPr>
        <w:t xml:space="preserve"> PC Assembling and Troubleshooting</w:t>
      </w:r>
      <w:r w:rsidR="00A71C83">
        <w:rPr>
          <w:iCs/>
        </w:rPr>
        <w:t>.</w:t>
      </w:r>
    </w:p>
    <w:p w:rsidR="008C6C37" w:rsidRPr="000B5B4E" w:rsidRDefault="00A42B21" w:rsidP="00A42B21">
      <w:pPr>
        <w:jc w:val="both"/>
        <w:rPr>
          <w:color w:val="000000"/>
        </w:rPr>
      </w:pPr>
      <w:r>
        <w:rPr>
          <w:iCs/>
        </w:rPr>
        <w:t xml:space="preserve">Packages: </w:t>
      </w:r>
      <w:r w:rsidR="004C247B">
        <w:rPr>
          <w:color w:val="000000"/>
        </w:rPr>
        <w:t>M</w:t>
      </w:r>
      <w:r w:rsidR="002B5FAE">
        <w:rPr>
          <w:color w:val="000000"/>
        </w:rPr>
        <w:t>S Office</w:t>
      </w:r>
      <w:r w:rsidR="00775C63">
        <w:rPr>
          <w:color w:val="000000"/>
        </w:rPr>
        <w:t xml:space="preserve"> (Excel, </w:t>
      </w:r>
      <w:r w:rsidR="00187887">
        <w:rPr>
          <w:color w:val="000000"/>
        </w:rPr>
        <w:t>PowerPoint</w:t>
      </w:r>
      <w:r w:rsidR="00775C63">
        <w:rPr>
          <w:color w:val="000000"/>
        </w:rPr>
        <w:t>, Word).</w:t>
      </w:r>
    </w:p>
    <w:p w:rsidR="00F51982" w:rsidRDefault="00F51982" w:rsidP="005B77DD">
      <w:pPr>
        <w:jc w:val="both"/>
        <w:rPr>
          <w:b/>
          <w:u w:val="single"/>
        </w:rPr>
      </w:pPr>
    </w:p>
    <w:p w:rsidR="00546369" w:rsidRDefault="00546369" w:rsidP="005B77DD">
      <w:pPr>
        <w:jc w:val="both"/>
        <w:rPr>
          <w:b/>
          <w:u w:val="single"/>
        </w:rPr>
      </w:pPr>
    </w:p>
    <w:p w:rsidR="004C247B" w:rsidRDefault="008C6C37" w:rsidP="005B77DD">
      <w:pPr>
        <w:jc w:val="both"/>
        <w:rPr>
          <w:b/>
          <w:u w:val="single"/>
        </w:rPr>
      </w:pPr>
      <w:r>
        <w:rPr>
          <w:b/>
          <w:u w:val="single"/>
        </w:rPr>
        <w:t>Personal P</w:t>
      </w:r>
      <w:r w:rsidR="004C247B">
        <w:rPr>
          <w:b/>
          <w:u w:val="single"/>
        </w:rPr>
        <w:t>rofile:</w:t>
      </w:r>
    </w:p>
    <w:p w:rsidR="004C247B" w:rsidRDefault="004C247B" w:rsidP="005B77DD">
      <w:pPr>
        <w:jc w:val="both"/>
      </w:pPr>
    </w:p>
    <w:p w:rsidR="004C247B" w:rsidRDefault="004C247B" w:rsidP="005B77DD">
      <w:pPr>
        <w:jc w:val="both"/>
        <w:rPr>
          <w:iCs/>
        </w:rPr>
      </w:pPr>
      <w:r>
        <w:rPr>
          <w:iCs/>
        </w:rPr>
        <w:t>Date of birth</w:t>
      </w:r>
      <w:r w:rsidR="00714354">
        <w:rPr>
          <w:iCs/>
        </w:rPr>
        <w:tab/>
      </w:r>
      <w:r w:rsidR="00714354">
        <w:rPr>
          <w:iCs/>
        </w:rPr>
        <w:tab/>
      </w:r>
      <w:r>
        <w:rPr>
          <w:iCs/>
        </w:rPr>
        <w:t>: 12</w:t>
      </w:r>
      <w:r>
        <w:rPr>
          <w:iCs/>
          <w:vertAlign w:val="superscript"/>
        </w:rPr>
        <w:t>th</w:t>
      </w:r>
      <w:r>
        <w:rPr>
          <w:iCs/>
        </w:rPr>
        <w:t xml:space="preserve"> September 1984.</w:t>
      </w:r>
    </w:p>
    <w:p w:rsidR="004C247B" w:rsidRDefault="004C247B" w:rsidP="005B77DD">
      <w:pPr>
        <w:jc w:val="both"/>
        <w:rPr>
          <w:iCs/>
        </w:rPr>
      </w:pPr>
      <w:r>
        <w:rPr>
          <w:iCs/>
        </w:rPr>
        <w:t>Marital Status</w:t>
      </w:r>
      <w:r w:rsidR="00714354">
        <w:rPr>
          <w:iCs/>
        </w:rPr>
        <w:tab/>
      </w:r>
      <w:r w:rsidR="00714354">
        <w:rPr>
          <w:iCs/>
        </w:rPr>
        <w:tab/>
      </w:r>
      <w:r>
        <w:rPr>
          <w:iCs/>
        </w:rPr>
        <w:t>: Single.</w:t>
      </w:r>
    </w:p>
    <w:p w:rsidR="004C247B" w:rsidRDefault="00714354" w:rsidP="005B77DD">
      <w:pPr>
        <w:jc w:val="both"/>
        <w:rPr>
          <w:iCs/>
        </w:rPr>
      </w:pPr>
      <w:r>
        <w:rPr>
          <w:iCs/>
        </w:rPr>
        <w:t>Languages</w:t>
      </w:r>
      <w:r w:rsidR="00422B0D">
        <w:rPr>
          <w:iCs/>
        </w:rPr>
        <w:t xml:space="preserve"> Known      </w:t>
      </w:r>
      <w:r w:rsidR="001675E6">
        <w:rPr>
          <w:iCs/>
        </w:rPr>
        <w:t>: English, Telugu</w:t>
      </w:r>
      <w:r w:rsidR="004C33F7">
        <w:rPr>
          <w:iCs/>
        </w:rPr>
        <w:t xml:space="preserve"> </w:t>
      </w:r>
      <w:r w:rsidR="001675E6">
        <w:rPr>
          <w:iCs/>
        </w:rPr>
        <w:t>and Hindi</w:t>
      </w:r>
      <w:r w:rsidR="004C247B">
        <w:rPr>
          <w:iCs/>
        </w:rPr>
        <w:t>.</w:t>
      </w:r>
    </w:p>
    <w:p w:rsidR="000E3BD7" w:rsidRDefault="00B509B4" w:rsidP="005B77DD">
      <w:pPr>
        <w:jc w:val="both"/>
        <w:rPr>
          <w:iCs/>
        </w:rPr>
      </w:pPr>
      <w:r>
        <w:rPr>
          <w:iCs/>
        </w:rPr>
        <w:t xml:space="preserve">Passion </w:t>
      </w:r>
      <w:r w:rsidR="0018215F">
        <w:rPr>
          <w:iCs/>
        </w:rPr>
        <w:t xml:space="preserve">                      </w:t>
      </w:r>
      <w:r w:rsidR="00E318DC">
        <w:rPr>
          <w:iCs/>
        </w:rPr>
        <w:t xml:space="preserve"> </w:t>
      </w:r>
      <w:r w:rsidR="0018215F">
        <w:rPr>
          <w:iCs/>
        </w:rPr>
        <w:t xml:space="preserve">: </w:t>
      </w:r>
      <w:r w:rsidR="006C6A82">
        <w:rPr>
          <w:iCs/>
        </w:rPr>
        <w:t xml:space="preserve">Travelling, Cooking, </w:t>
      </w:r>
      <w:r w:rsidR="00EF7739">
        <w:rPr>
          <w:iCs/>
        </w:rPr>
        <w:t>Cricket, Music, Rock Drumming.</w:t>
      </w:r>
    </w:p>
    <w:p w:rsidR="00A129A7" w:rsidRDefault="000E3BD7" w:rsidP="005B77DD">
      <w:pPr>
        <w:jc w:val="both"/>
        <w:rPr>
          <w:iCs/>
        </w:rPr>
      </w:pPr>
      <w:r>
        <w:rPr>
          <w:iCs/>
        </w:rPr>
        <w:t xml:space="preserve"> </w:t>
      </w:r>
    </w:p>
    <w:p w:rsidR="00A129A7" w:rsidRDefault="00A129A7" w:rsidP="005B77DD">
      <w:pPr>
        <w:jc w:val="both"/>
        <w:rPr>
          <w:iCs/>
        </w:rPr>
      </w:pPr>
    </w:p>
    <w:p w:rsidR="00A129A7" w:rsidRDefault="00A129A7" w:rsidP="005B77DD">
      <w:pPr>
        <w:jc w:val="both"/>
        <w:rPr>
          <w:iCs/>
        </w:rPr>
      </w:pPr>
    </w:p>
    <w:p w:rsidR="008B7BE9" w:rsidRDefault="008B7BE9" w:rsidP="005B77DD">
      <w:pPr>
        <w:jc w:val="both"/>
        <w:rPr>
          <w:iCs/>
        </w:rPr>
      </w:pPr>
    </w:p>
    <w:p w:rsidR="00A129A7" w:rsidRDefault="00A129A7" w:rsidP="005B77DD">
      <w:pPr>
        <w:jc w:val="both"/>
        <w:rPr>
          <w:iCs/>
        </w:rPr>
      </w:pPr>
    </w:p>
    <w:p w:rsidR="004C247B" w:rsidRDefault="004C247B" w:rsidP="005B77DD">
      <w:pPr>
        <w:jc w:val="both"/>
      </w:pPr>
      <w:r>
        <w:t>Date:</w:t>
      </w:r>
    </w:p>
    <w:p w:rsidR="004C247B" w:rsidRDefault="00EC7CCA" w:rsidP="005B77DD">
      <w:pPr>
        <w:jc w:val="both"/>
      </w:pPr>
      <w:r>
        <w:t>Place: B</w:t>
      </w:r>
      <w:r w:rsidR="00D50FAF">
        <w:t>angalore</w:t>
      </w:r>
      <w:r w:rsidR="004C247B">
        <w:t xml:space="preserve">.                                                                     </w:t>
      </w:r>
      <w:r w:rsidR="00ED3315">
        <w:t>C.SANTOSH RAJU</w:t>
      </w:r>
    </w:p>
    <w:p w:rsidR="004C247B" w:rsidRDefault="004C247B" w:rsidP="005B77DD">
      <w:pPr>
        <w:jc w:val="both"/>
      </w:pPr>
    </w:p>
    <w:sectPr w:rsidR="004C247B" w:rsidSect="008B7743">
      <w:footnotePr>
        <w:pos w:val="beneathText"/>
      </w:foot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·"/>
      <w:lvlJc w:val="left"/>
      <w:pPr>
        <w:tabs>
          <w:tab w:val="num" w:pos="780"/>
        </w:tabs>
        <w:ind w:left="780" w:hanging="360"/>
      </w:pPr>
      <w:rPr>
        <w:rFonts w:ascii="Symbol" w:hAnsi="Symbol"/>
      </w:rPr>
    </w:lvl>
  </w:abstractNum>
  <w:abstractNum w:abstractNumId="1">
    <w:nsid w:val="00000002"/>
    <w:multiLevelType w:val="singleLevel"/>
    <w:tmpl w:val="00000002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4"/>
    <w:multiLevelType w:val="multilevel"/>
    <w:tmpl w:val="00000004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03311BDB"/>
    <w:multiLevelType w:val="hybridMultilevel"/>
    <w:tmpl w:val="C82853E6"/>
    <w:lvl w:ilvl="0" w:tplc="00000002">
      <w:start w:val="1"/>
      <w:numFmt w:val="bullet"/>
      <w:lvlText w:val="·"/>
      <w:lvlJc w:val="left"/>
      <w:pPr>
        <w:tabs>
          <w:tab w:val="num" w:pos="1065"/>
        </w:tabs>
        <w:ind w:left="1065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05442C4F"/>
    <w:multiLevelType w:val="hybridMultilevel"/>
    <w:tmpl w:val="7026C5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2FA456A"/>
    <w:multiLevelType w:val="hybridMultilevel"/>
    <w:tmpl w:val="2EA844B8"/>
    <w:lvl w:ilvl="0" w:tplc="00000002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051026"/>
    <w:multiLevelType w:val="hybridMultilevel"/>
    <w:tmpl w:val="4C420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C11D6D"/>
    <w:multiLevelType w:val="hybridMultilevel"/>
    <w:tmpl w:val="E1AAE088"/>
    <w:lvl w:ilvl="0" w:tplc="9A94A7C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>
    <w:nsid w:val="44EA15B1"/>
    <w:multiLevelType w:val="hybridMultilevel"/>
    <w:tmpl w:val="CA1A04A4"/>
    <w:lvl w:ilvl="0" w:tplc="00000003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7735B1A"/>
    <w:multiLevelType w:val="hybridMultilevel"/>
    <w:tmpl w:val="5E5EB6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D347E9"/>
    <w:multiLevelType w:val="hybridMultilevel"/>
    <w:tmpl w:val="1702F1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35D6E4E"/>
    <w:multiLevelType w:val="hybridMultilevel"/>
    <w:tmpl w:val="0AF4A3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F336E1A"/>
    <w:multiLevelType w:val="hybridMultilevel"/>
    <w:tmpl w:val="480A22C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771A054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>
    <w:nsid w:val="7F5D5A2C"/>
    <w:multiLevelType w:val="hybridMultilevel"/>
    <w:tmpl w:val="477AA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9"/>
  </w:num>
  <w:num w:numId="6">
    <w:abstractNumId w:val="5"/>
  </w:num>
  <w:num w:numId="7">
    <w:abstractNumId w:val="8"/>
  </w:num>
  <w:num w:numId="8">
    <w:abstractNumId w:val="14"/>
  </w:num>
  <w:num w:numId="9">
    <w:abstractNumId w:val="15"/>
  </w:num>
  <w:num w:numId="10">
    <w:abstractNumId w:val="13"/>
  </w:num>
  <w:num w:numId="11">
    <w:abstractNumId w:val="4"/>
  </w:num>
  <w:num w:numId="12">
    <w:abstractNumId w:val="6"/>
  </w:num>
  <w:num w:numId="13">
    <w:abstractNumId w:val="11"/>
  </w:num>
  <w:num w:numId="14">
    <w:abstractNumId w:val="10"/>
  </w:num>
  <w:num w:numId="15">
    <w:abstractNumId w:val="1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E1F"/>
    <w:rsid w:val="000003BD"/>
    <w:rsid w:val="0000616B"/>
    <w:rsid w:val="000161CB"/>
    <w:rsid w:val="00016344"/>
    <w:rsid w:val="000200A5"/>
    <w:rsid w:val="000245E0"/>
    <w:rsid w:val="000317A2"/>
    <w:rsid w:val="000346BE"/>
    <w:rsid w:val="00051DD9"/>
    <w:rsid w:val="00054A45"/>
    <w:rsid w:val="00064583"/>
    <w:rsid w:val="0007261A"/>
    <w:rsid w:val="00074E8A"/>
    <w:rsid w:val="00080821"/>
    <w:rsid w:val="000830F2"/>
    <w:rsid w:val="00086094"/>
    <w:rsid w:val="00096909"/>
    <w:rsid w:val="000A1D0B"/>
    <w:rsid w:val="000A5CE9"/>
    <w:rsid w:val="000A6716"/>
    <w:rsid w:val="000B5B4E"/>
    <w:rsid w:val="000C5B56"/>
    <w:rsid w:val="000E3BD7"/>
    <w:rsid w:val="000E4F53"/>
    <w:rsid w:val="000E57CC"/>
    <w:rsid w:val="000E6131"/>
    <w:rsid w:val="000E7FBC"/>
    <w:rsid w:val="000F212E"/>
    <w:rsid w:val="000F7AB3"/>
    <w:rsid w:val="001040EA"/>
    <w:rsid w:val="00104687"/>
    <w:rsid w:val="00114523"/>
    <w:rsid w:val="00114E29"/>
    <w:rsid w:val="00126226"/>
    <w:rsid w:val="001277B0"/>
    <w:rsid w:val="00130A22"/>
    <w:rsid w:val="001318EA"/>
    <w:rsid w:val="00132E93"/>
    <w:rsid w:val="0014128B"/>
    <w:rsid w:val="00141CF9"/>
    <w:rsid w:val="00147F4A"/>
    <w:rsid w:val="00150705"/>
    <w:rsid w:val="001508E2"/>
    <w:rsid w:val="001524CF"/>
    <w:rsid w:val="0015505D"/>
    <w:rsid w:val="00165218"/>
    <w:rsid w:val="001675E6"/>
    <w:rsid w:val="00175FFD"/>
    <w:rsid w:val="00180EE1"/>
    <w:rsid w:val="0018215F"/>
    <w:rsid w:val="00187887"/>
    <w:rsid w:val="0019059B"/>
    <w:rsid w:val="0019568E"/>
    <w:rsid w:val="0019571E"/>
    <w:rsid w:val="001977E7"/>
    <w:rsid w:val="001A7F82"/>
    <w:rsid w:val="001C1DB9"/>
    <w:rsid w:val="001C265B"/>
    <w:rsid w:val="001D0ACD"/>
    <w:rsid w:val="001D1BC6"/>
    <w:rsid w:val="001D62DC"/>
    <w:rsid w:val="001E122F"/>
    <w:rsid w:val="001E361B"/>
    <w:rsid w:val="001E59BB"/>
    <w:rsid w:val="001F054A"/>
    <w:rsid w:val="001F72C3"/>
    <w:rsid w:val="00211133"/>
    <w:rsid w:val="00220A89"/>
    <w:rsid w:val="00220A95"/>
    <w:rsid w:val="00222303"/>
    <w:rsid w:val="00231DA6"/>
    <w:rsid w:val="002369AC"/>
    <w:rsid w:val="0024072E"/>
    <w:rsid w:val="002431E9"/>
    <w:rsid w:val="00243459"/>
    <w:rsid w:val="00250CB9"/>
    <w:rsid w:val="00253682"/>
    <w:rsid w:val="00255128"/>
    <w:rsid w:val="002558E2"/>
    <w:rsid w:val="00261828"/>
    <w:rsid w:val="0026398B"/>
    <w:rsid w:val="00267A8F"/>
    <w:rsid w:val="00270884"/>
    <w:rsid w:val="002716A2"/>
    <w:rsid w:val="00275283"/>
    <w:rsid w:val="00286582"/>
    <w:rsid w:val="00292A23"/>
    <w:rsid w:val="00296F16"/>
    <w:rsid w:val="00297BC2"/>
    <w:rsid w:val="00297C1A"/>
    <w:rsid w:val="002A2A36"/>
    <w:rsid w:val="002A468A"/>
    <w:rsid w:val="002B5FAE"/>
    <w:rsid w:val="002B7710"/>
    <w:rsid w:val="002C1337"/>
    <w:rsid w:val="002C18B4"/>
    <w:rsid w:val="002C1DCC"/>
    <w:rsid w:val="002C3249"/>
    <w:rsid w:val="002C4DCB"/>
    <w:rsid w:val="002D65CD"/>
    <w:rsid w:val="002D6AE1"/>
    <w:rsid w:val="002F0FC4"/>
    <w:rsid w:val="002F1ACA"/>
    <w:rsid w:val="002F3B9F"/>
    <w:rsid w:val="002F50AB"/>
    <w:rsid w:val="002F6E8F"/>
    <w:rsid w:val="00301A4E"/>
    <w:rsid w:val="003064D0"/>
    <w:rsid w:val="00307DD1"/>
    <w:rsid w:val="00331DAE"/>
    <w:rsid w:val="0034104D"/>
    <w:rsid w:val="003448FF"/>
    <w:rsid w:val="00353C1C"/>
    <w:rsid w:val="00356527"/>
    <w:rsid w:val="0035797B"/>
    <w:rsid w:val="00361A26"/>
    <w:rsid w:val="00361BCF"/>
    <w:rsid w:val="00366953"/>
    <w:rsid w:val="00373EF6"/>
    <w:rsid w:val="0039076C"/>
    <w:rsid w:val="003A0F21"/>
    <w:rsid w:val="003A60D2"/>
    <w:rsid w:val="003A7279"/>
    <w:rsid w:val="003B3FC4"/>
    <w:rsid w:val="003B7F2F"/>
    <w:rsid w:val="003C41DF"/>
    <w:rsid w:val="003C7F09"/>
    <w:rsid w:val="003D24E3"/>
    <w:rsid w:val="003D5B08"/>
    <w:rsid w:val="003F42D9"/>
    <w:rsid w:val="003F6616"/>
    <w:rsid w:val="00413B9C"/>
    <w:rsid w:val="00416671"/>
    <w:rsid w:val="00417664"/>
    <w:rsid w:val="00422B0D"/>
    <w:rsid w:val="0042594D"/>
    <w:rsid w:val="00427E52"/>
    <w:rsid w:val="0043417D"/>
    <w:rsid w:val="004428AF"/>
    <w:rsid w:val="00447B34"/>
    <w:rsid w:val="0045316F"/>
    <w:rsid w:val="00455DFE"/>
    <w:rsid w:val="0046172E"/>
    <w:rsid w:val="0046402B"/>
    <w:rsid w:val="00464352"/>
    <w:rsid w:val="004705F9"/>
    <w:rsid w:val="00471FED"/>
    <w:rsid w:val="00472B0E"/>
    <w:rsid w:val="004835D9"/>
    <w:rsid w:val="00484108"/>
    <w:rsid w:val="004909D9"/>
    <w:rsid w:val="004955ED"/>
    <w:rsid w:val="004974C5"/>
    <w:rsid w:val="004A32FA"/>
    <w:rsid w:val="004B275A"/>
    <w:rsid w:val="004C247B"/>
    <w:rsid w:val="004C25A3"/>
    <w:rsid w:val="004C33F7"/>
    <w:rsid w:val="004C7A1B"/>
    <w:rsid w:val="004D326F"/>
    <w:rsid w:val="004F474A"/>
    <w:rsid w:val="00500BBC"/>
    <w:rsid w:val="0050229C"/>
    <w:rsid w:val="0050370E"/>
    <w:rsid w:val="00503960"/>
    <w:rsid w:val="00503D9A"/>
    <w:rsid w:val="00505D73"/>
    <w:rsid w:val="0050756C"/>
    <w:rsid w:val="00512186"/>
    <w:rsid w:val="00513214"/>
    <w:rsid w:val="00515963"/>
    <w:rsid w:val="00517201"/>
    <w:rsid w:val="00517D8B"/>
    <w:rsid w:val="00522156"/>
    <w:rsid w:val="00522570"/>
    <w:rsid w:val="00523EC8"/>
    <w:rsid w:val="005244AA"/>
    <w:rsid w:val="00524EA7"/>
    <w:rsid w:val="0053091E"/>
    <w:rsid w:val="0053779B"/>
    <w:rsid w:val="00542EFC"/>
    <w:rsid w:val="00543832"/>
    <w:rsid w:val="00546369"/>
    <w:rsid w:val="00550A93"/>
    <w:rsid w:val="005541D0"/>
    <w:rsid w:val="00555D99"/>
    <w:rsid w:val="00555E6A"/>
    <w:rsid w:val="0056443A"/>
    <w:rsid w:val="00565461"/>
    <w:rsid w:val="005707CB"/>
    <w:rsid w:val="005758BE"/>
    <w:rsid w:val="005828BB"/>
    <w:rsid w:val="00587647"/>
    <w:rsid w:val="00592DBF"/>
    <w:rsid w:val="005A0304"/>
    <w:rsid w:val="005B1679"/>
    <w:rsid w:val="005B4ED7"/>
    <w:rsid w:val="005B77DD"/>
    <w:rsid w:val="005C08C0"/>
    <w:rsid w:val="005C35F9"/>
    <w:rsid w:val="005C3F6A"/>
    <w:rsid w:val="005C57A1"/>
    <w:rsid w:val="005C63C3"/>
    <w:rsid w:val="005C79C6"/>
    <w:rsid w:val="005D78E9"/>
    <w:rsid w:val="005E174E"/>
    <w:rsid w:val="005E31B9"/>
    <w:rsid w:val="005E4D39"/>
    <w:rsid w:val="005E54C9"/>
    <w:rsid w:val="005F2780"/>
    <w:rsid w:val="005F5287"/>
    <w:rsid w:val="0060040D"/>
    <w:rsid w:val="00601C0E"/>
    <w:rsid w:val="006022BB"/>
    <w:rsid w:val="00603DA9"/>
    <w:rsid w:val="006102CB"/>
    <w:rsid w:val="00615E22"/>
    <w:rsid w:val="00627B87"/>
    <w:rsid w:val="0063726A"/>
    <w:rsid w:val="00650F40"/>
    <w:rsid w:val="00653809"/>
    <w:rsid w:val="00654746"/>
    <w:rsid w:val="0066789C"/>
    <w:rsid w:val="00667BA6"/>
    <w:rsid w:val="0068419F"/>
    <w:rsid w:val="0069401D"/>
    <w:rsid w:val="006A0CE2"/>
    <w:rsid w:val="006A20CE"/>
    <w:rsid w:val="006A605F"/>
    <w:rsid w:val="006A6BE1"/>
    <w:rsid w:val="006B2CF7"/>
    <w:rsid w:val="006B6004"/>
    <w:rsid w:val="006C0760"/>
    <w:rsid w:val="006C1136"/>
    <w:rsid w:val="006C356E"/>
    <w:rsid w:val="006C3A25"/>
    <w:rsid w:val="006C6A82"/>
    <w:rsid w:val="006C7F3D"/>
    <w:rsid w:val="006E5A57"/>
    <w:rsid w:val="006F0AC7"/>
    <w:rsid w:val="007030DF"/>
    <w:rsid w:val="00711E88"/>
    <w:rsid w:val="00714354"/>
    <w:rsid w:val="00715843"/>
    <w:rsid w:val="00721A58"/>
    <w:rsid w:val="00723BC8"/>
    <w:rsid w:val="00725E23"/>
    <w:rsid w:val="007272EF"/>
    <w:rsid w:val="00727307"/>
    <w:rsid w:val="007301FB"/>
    <w:rsid w:val="00743CD0"/>
    <w:rsid w:val="00744BB8"/>
    <w:rsid w:val="00762FE6"/>
    <w:rsid w:val="00766DB9"/>
    <w:rsid w:val="00766F77"/>
    <w:rsid w:val="00770519"/>
    <w:rsid w:val="00775C63"/>
    <w:rsid w:val="007820ED"/>
    <w:rsid w:val="00783B6A"/>
    <w:rsid w:val="0078535F"/>
    <w:rsid w:val="0079516A"/>
    <w:rsid w:val="007A1C4E"/>
    <w:rsid w:val="007A3225"/>
    <w:rsid w:val="007B38F8"/>
    <w:rsid w:val="007B49AE"/>
    <w:rsid w:val="007B7193"/>
    <w:rsid w:val="007C2629"/>
    <w:rsid w:val="007C2B37"/>
    <w:rsid w:val="007C3A5C"/>
    <w:rsid w:val="007D6F30"/>
    <w:rsid w:val="007D7863"/>
    <w:rsid w:val="007D78BA"/>
    <w:rsid w:val="007E1905"/>
    <w:rsid w:val="007F0B0D"/>
    <w:rsid w:val="00800090"/>
    <w:rsid w:val="00801829"/>
    <w:rsid w:val="00806A19"/>
    <w:rsid w:val="00806C57"/>
    <w:rsid w:val="00807AA9"/>
    <w:rsid w:val="0081432B"/>
    <w:rsid w:val="008159BE"/>
    <w:rsid w:val="00822B6E"/>
    <w:rsid w:val="00823266"/>
    <w:rsid w:val="0084113A"/>
    <w:rsid w:val="008419EC"/>
    <w:rsid w:val="008471C6"/>
    <w:rsid w:val="00852EA2"/>
    <w:rsid w:val="00853ACF"/>
    <w:rsid w:val="00853D68"/>
    <w:rsid w:val="008559B6"/>
    <w:rsid w:val="00857F7E"/>
    <w:rsid w:val="00863366"/>
    <w:rsid w:val="00866203"/>
    <w:rsid w:val="00866593"/>
    <w:rsid w:val="00867300"/>
    <w:rsid w:val="008726E7"/>
    <w:rsid w:val="00872C9F"/>
    <w:rsid w:val="008740F9"/>
    <w:rsid w:val="00875C46"/>
    <w:rsid w:val="00877695"/>
    <w:rsid w:val="008945A6"/>
    <w:rsid w:val="0089796D"/>
    <w:rsid w:val="008A0092"/>
    <w:rsid w:val="008A3164"/>
    <w:rsid w:val="008A40BE"/>
    <w:rsid w:val="008A739F"/>
    <w:rsid w:val="008B38D6"/>
    <w:rsid w:val="008B7743"/>
    <w:rsid w:val="008B7BE9"/>
    <w:rsid w:val="008C455F"/>
    <w:rsid w:val="008C52C2"/>
    <w:rsid w:val="008C62EF"/>
    <w:rsid w:val="008C6C37"/>
    <w:rsid w:val="008C6D3E"/>
    <w:rsid w:val="008D5238"/>
    <w:rsid w:val="008D6F28"/>
    <w:rsid w:val="008E018B"/>
    <w:rsid w:val="008E51A5"/>
    <w:rsid w:val="008E5555"/>
    <w:rsid w:val="008F1D76"/>
    <w:rsid w:val="008F2F95"/>
    <w:rsid w:val="008F3427"/>
    <w:rsid w:val="008F3E2F"/>
    <w:rsid w:val="008F6368"/>
    <w:rsid w:val="0090056E"/>
    <w:rsid w:val="0090061C"/>
    <w:rsid w:val="0090397E"/>
    <w:rsid w:val="00906AF6"/>
    <w:rsid w:val="0091215E"/>
    <w:rsid w:val="0091250A"/>
    <w:rsid w:val="009168A4"/>
    <w:rsid w:val="009174E2"/>
    <w:rsid w:val="0093193A"/>
    <w:rsid w:val="00950E1F"/>
    <w:rsid w:val="00951863"/>
    <w:rsid w:val="0097631F"/>
    <w:rsid w:val="009815C9"/>
    <w:rsid w:val="00986E3B"/>
    <w:rsid w:val="00996E56"/>
    <w:rsid w:val="009A0086"/>
    <w:rsid w:val="009A2286"/>
    <w:rsid w:val="009A3CA6"/>
    <w:rsid w:val="009A4CC4"/>
    <w:rsid w:val="009B0FCB"/>
    <w:rsid w:val="009B48C2"/>
    <w:rsid w:val="009C5171"/>
    <w:rsid w:val="009D3927"/>
    <w:rsid w:val="009E3EA2"/>
    <w:rsid w:val="009E4E9E"/>
    <w:rsid w:val="009E5A2E"/>
    <w:rsid w:val="009E73FD"/>
    <w:rsid w:val="009E760A"/>
    <w:rsid w:val="009F0CE7"/>
    <w:rsid w:val="009F420F"/>
    <w:rsid w:val="009F475A"/>
    <w:rsid w:val="009F7252"/>
    <w:rsid w:val="00A03120"/>
    <w:rsid w:val="00A049FC"/>
    <w:rsid w:val="00A129A7"/>
    <w:rsid w:val="00A14FAD"/>
    <w:rsid w:val="00A17724"/>
    <w:rsid w:val="00A238B8"/>
    <w:rsid w:val="00A25B60"/>
    <w:rsid w:val="00A31C51"/>
    <w:rsid w:val="00A32C56"/>
    <w:rsid w:val="00A34D00"/>
    <w:rsid w:val="00A36DF2"/>
    <w:rsid w:val="00A4223E"/>
    <w:rsid w:val="00A42B21"/>
    <w:rsid w:val="00A44779"/>
    <w:rsid w:val="00A51033"/>
    <w:rsid w:val="00A5136A"/>
    <w:rsid w:val="00A51697"/>
    <w:rsid w:val="00A52627"/>
    <w:rsid w:val="00A612BB"/>
    <w:rsid w:val="00A64838"/>
    <w:rsid w:val="00A65686"/>
    <w:rsid w:val="00A6571B"/>
    <w:rsid w:val="00A70476"/>
    <w:rsid w:val="00A710A8"/>
    <w:rsid w:val="00A71C83"/>
    <w:rsid w:val="00A72662"/>
    <w:rsid w:val="00A73054"/>
    <w:rsid w:val="00A739AC"/>
    <w:rsid w:val="00A73D1F"/>
    <w:rsid w:val="00A744CA"/>
    <w:rsid w:val="00A91222"/>
    <w:rsid w:val="00A94F34"/>
    <w:rsid w:val="00A97A1F"/>
    <w:rsid w:val="00AA4977"/>
    <w:rsid w:val="00AB6403"/>
    <w:rsid w:val="00AB72E7"/>
    <w:rsid w:val="00AC000F"/>
    <w:rsid w:val="00AC57B5"/>
    <w:rsid w:val="00AD049E"/>
    <w:rsid w:val="00AD13E2"/>
    <w:rsid w:val="00AE6792"/>
    <w:rsid w:val="00AF0CFD"/>
    <w:rsid w:val="00AF2A45"/>
    <w:rsid w:val="00AF4EA3"/>
    <w:rsid w:val="00B0495C"/>
    <w:rsid w:val="00B05735"/>
    <w:rsid w:val="00B05AC8"/>
    <w:rsid w:val="00B05D2B"/>
    <w:rsid w:val="00B1038B"/>
    <w:rsid w:val="00B1038D"/>
    <w:rsid w:val="00B104D2"/>
    <w:rsid w:val="00B117F4"/>
    <w:rsid w:val="00B21CD6"/>
    <w:rsid w:val="00B21D41"/>
    <w:rsid w:val="00B24E3D"/>
    <w:rsid w:val="00B31A8D"/>
    <w:rsid w:val="00B31DA5"/>
    <w:rsid w:val="00B3590D"/>
    <w:rsid w:val="00B37078"/>
    <w:rsid w:val="00B37E79"/>
    <w:rsid w:val="00B411F7"/>
    <w:rsid w:val="00B4493A"/>
    <w:rsid w:val="00B453F9"/>
    <w:rsid w:val="00B509B4"/>
    <w:rsid w:val="00B56465"/>
    <w:rsid w:val="00B579C8"/>
    <w:rsid w:val="00B67459"/>
    <w:rsid w:val="00B723CA"/>
    <w:rsid w:val="00B748C4"/>
    <w:rsid w:val="00B75C8C"/>
    <w:rsid w:val="00B80D8F"/>
    <w:rsid w:val="00B876F1"/>
    <w:rsid w:val="00B87935"/>
    <w:rsid w:val="00B9026A"/>
    <w:rsid w:val="00B9471F"/>
    <w:rsid w:val="00B95B3B"/>
    <w:rsid w:val="00B973CC"/>
    <w:rsid w:val="00BA65C7"/>
    <w:rsid w:val="00BB0AD8"/>
    <w:rsid w:val="00BC2989"/>
    <w:rsid w:val="00BE140C"/>
    <w:rsid w:val="00BE203C"/>
    <w:rsid w:val="00BE7370"/>
    <w:rsid w:val="00BE7BC8"/>
    <w:rsid w:val="00BF21DA"/>
    <w:rsid w:val="00BF23DC"/>
    <w:rsid w:val="00BF64E1"/>
    <w:rsid w:val="00C0672B"/>
    <w:rsid w:val="00C148EE"/>
    <w:rsid w:val="00C160AA"/>
    <w:rsid w:val="00C174DF"/>
    <w:rsid w:val="00C2119E"/>
    <w:rsid w:val="00C24EC6"/>
    <w:rsid w:val="00C3257C"/>
    <w:rsid w:val="00C32FD5"/>
    <w:rsid w:val="00C336A6"/>
    <w:rsid w:val="00C3529A"/>
    <w:rsid w:val="00C37FDB"/>
    <w:rsid w:val="00C40CBB"/>
    <w:rsid w:val="00C4556B"/>
    <w:rsid w:val="00C458E9"/>
    <w:rsid w:val="00C45F37"/>
    <w:rsid w:val="00C63503"/>
    <w:rsid w:val="00C65122"/>
    <w:rsid w:val="00C65ECF"/>
    <w:rsid w:val="00C663B3"/>
    <w:rsid w:val="00C668C0"/>
    <w:rsid w:val="00C73FB4"/>
    <w:rsid w:val="00C75C7A"/>
    <w:rsid w:val="00C86B29"/>
    <w:rsid w:val="00C91274"/>
    <w:rsid w:val="00CA48DE"/>
    <w:rsid w:val="00CA6EB6"/>
    <w:rsid w:val="00CB22E3"/>
    <w:rsid w:val="00CB585E"/>
    <w:rsid w:val="00CB5D9F"/>
    <w:rsid w:val="00CB78A4"/>
    <w:rsid w:val="00CC2D78"/>
    <w:rsid w:val="00CC5ADF"/>
    <w:rsid w:val="00CC706C"/>
    <w:rsid w:val="00CC71E4"/>
    <w:rsid w:val="00CC7A31"/>
    <w:rsid w:val="00CD6119"/>
    <w:rsid w:val="00CE4EBC"/>
    <w:rsid w:val="00CF1884"/>
    <w:rsid w:val="00CF20E3"/>
    <w:rsid w:val="00D03E47"/>
    <w:rsid w:val="00D1128D"/>
    <w:rsid w:val="00D15CD4"/>
    <w:rsid w:val="00D213E4"/>
    <w:rsid w:val="00D22E0C"/>
    <w:rsid w:val="00D31533"/>
    <w:rsid w:val="00D33336"/>
    <w:rsid w:val="00D34EA6"/>
    <w:rsid w:val="00D50FAF"/>
    <w:rsid w:val="00D51275"/>
    <w:rsid w:val="00D54C9E"/>
    <w:rsid w:val="00D54FF1"/>
    <w:rsid w:val="00D57C4B"/>
    <w:rsid w:val="00D62B48"/>
    <w:rsid w:val="00D64490"/>
    <w:rsid w:val="00D65E73"/>
    <w:rsid w:val="00D73C86"/>
    <w:rsid w:val="00D74112"/>
    <w:rsid w:val="00D74384"/>
    <w:rsid w:val="00D75A5C"/>
    <w:rsid w:val="00D80ED6"/>
    <w:rsid w:val="00D81891"/>
    <w:rsid w:val="00D84F23"/>
    <w:rsid w:val="00D96094"/>
    <w:rsid w:val="00DA0A9E"/>
    <w:rsid w:val="00DA65D8"/>
    <w:rsid w:val="00DB063A"/>
    <w:rsid w:val="00DC4265"/>
    <w:rsid w:val="00DC5F45"/>
    <w:rsid w:val="00DD145F"/>
    <w:rsid w:val="00DD2F5B"/>
    <w:rsid w:val="00E00C2B"/>
    <w:rsid w:val="00E10A86"/>
    <w:rsid w:val="00E14070"/>
    <w:rsid w:val="00E16124"/>
    <w:rsid w:val="00E16E94"/>
    <w:rsid w:val="00E2321D"/>
    <w:rsid w:val="00E23435"/>
    <w:rsid w:val="00E25B94"/>
    <w:rsid w:val="00E274F8"/>
    <w:rsid w:val="00E318DC"/>
    <w:rsid w:val="00E3295E"/>
    <w:rsid w:val="00E34DA4"/>
    <w:rsid w:val="00E4185D"/>
    <w:rsid w:val="00E635CB"/>
    <w:rsid w:val="00E64DEF"/>
    <w:rsid w:val="00E763DA"/>
    <w:rsid w:val="00E8090D"/>
    <w:rsid w:val="00E817DF"/>
    <w:rsid w:val="00E82209"/>
    <w:rsid w:val="00E83723"/>
    <w:rsid w:val="00E86C6B"/>
    <w:rsid w:val="00E90FC0"/>
    <w:rsid w:val="00E96873"/>
    <w:rsid w:val="00EA5C81"/>
    <w:rsid w:val="00EA61B7"/>
    <w:rsid w:val="00EA7A7C"/>
    <w:rsid w:val="00EB026D"/>
    <w:rsid w:val="00EB24BF"/>
    <w:rsid w:val="00EC413D"/>
    <w:rsid w:val="00EC5977"/>
    <w:rsid w:val="00EC5EDF"/>
    <w:rsid w:val="00EC7CCA"/>
    <w:rsid w:val="00ED13F5"/>
    <w:rsid w:val="00ED3315"/>
    <w:rsid w:val="00ED37FD"/>
    <w:rsid w:val="00ED6022"/>
    <w:rsid w:val="00ED7053"/>
    <w:rsid w:val="00ED7B64"/>
    <w:rsid w:val="00EE28D0"/>
    <w:rsid w:val="00EE45E7"/>
    <w:rsid w:val="00EE610F"/>
    <w:rsid w:val="00EF485C"/>
    <w:rsid w:val="00EF7739"/>
    <w:rsid w:val="00F071E9"/>
    <w:rsid w:val="00F14542"/>
    <w:rsid w:val="00F14B0F"/>
    <w:rsid w:val="00F20128"/>
    <w:rsid w:val="00F33D31"/>
    <w:rsid w:val="00F42BEE"/>
    <w:rsid w:val="00F45192"/>
    <w:rsid w:val="00F50EC3"/>
    <w:rsid w:val="00F51982"/>
    <w:rsid w:val="00F80FD1"/>
    <w:rsid w:val="00F84E62"/>
    <w:rsid w:val="00F85D85"/>
    <w:rsid w:val="00F90977"/>
    <w:rsid w:val="00F91C59"/>
    <w:rsid w:val="00F95284"/>
    <w:rsid w:val="00FA112E"/>
    <w:rsid w:val="00FA3A7A"/>
    <w:rsid w:val="00FB1027"/>
    <w:rsid w:val="00FD4C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B7743"/>
    <w:pPr>
      <w:suppressAutoHyphens/>
    </w:pPr>
    <w:rPr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8B7743"/>
    <w:rPr>
      <w:rFonts w:ascii="Symbol" w:hAnsi="Symbol"/>
    </w:rPr>
  </w:style>
  <w:style w:type="character" w:customStyle="1" w:styleId="WW8Num1z1">
    <w:name w:val="WW8Num1z1"/>
    <w:rsid w:val="008B7743"/>
    <w:rPr>
      <w:rFonts w:ascii="Courier New" w:hAnsi="Courier New" w:cs="Courier New"/>
    </w:rPr>
  </w:style>
  <w:style w:type="character" w:customStyle="1" w:styleId="WW8Num1z2">
    <w:name w:val="WW8Num1z2"/>
    <w:rsid w:val="008B7743"/>
    <w:rPr>
      <w:rFonts w:ascii="Wingdings" w:hAnsi="Wingdings"/>
    </w:rPr>
  </w:style>
  <w:style w:type="character" w:customStyle="1" w:styleId="WW8Num2z0">
    <w:name w:val="WW8Num2z0"/>
    <w:rsid w:val="008B7743"/>
    <w:rPr>
      <w:rFonts w:ascii="Symbol" w:hAnsi="Symbol"/>
    </w:rPr>
  </w:style>
  <w:style w:type="character" w:customStyle="1" w:styleId="WW8Num2z1">
    <w:name w:val="WW8Num2z1"/>
    <w:rsid w:val="008B7743"/>
    <w:rPr>
      <w:rFonts w:ascii="Courier New" w:hAnsi="Courier New" w:cs="Courier New"/>
    </w:rPr>
  </w:style>
  <w:style w:type="character" w:customStyle="1" w:styleId="WW8Num2z2">
    <w:name w:val="WW8Num2z2"/>
    <w:rsid w:val="008B7743"/>
    <w:rPr>
      <w:rFonts w:ascii="Wingdings" w:hAnsi="Wingdings"/>
    </w:rPr>
  </w:style>
  <w:style w:type="character" w:customStyle="1" w:styleId="WW8Num3z0">
    <w:name w:val="WW8Num3z0"/>
    <w:rsid w:val="008B7743"/>
    <w:rPr>
      <w:rFonts w:ascii="Symbol" w:hAnsi="Symbol"/>
    </w:rPr>
  </w:style>
  <w:style w:type="character" w:customStyle="1" w:styleId="WW8Num3z1">
    <w:name w:val="WW8Num3z1"/>
    <w:rsid w:val="008B7743"/>
    <w:rPr>
      <w:rFonts w:ascii="Courier New" w:hAnsi="Courier New" w:cs="Courier New"/>
    </w:rPr>
  </w:style>
  <w:style w:type="character" w:customStyle="1" w:styleId="WW8Num3z2">
    <w:name w:val="WW8Num3z2"/>
    <w:rsid w:val="008B7743"/>
    <w:rPr>
      <w:rFonts w:ascii="Wingdings" w:hAnsi="Wingdings"/>
    </w:rPr>
  </w:style>
  <w:style w:type="character" w:customStyle="1" w:styleId="WW8Num4z0">
    <w:name w:val="WW8Num4z0"/>
    <w:rsid w:val="008B7743"/>
    <w:rPr>
      <w:rFonts w:ascii="Symbol" w:hAnsi="Symbol"/>
    </w:rPr>
  </w:style>
  <w:style w:type="character" w:customStyle="1" w:styleId="WW8Num4z1">
    <w:name w:val="WW8Num4z1"/>
    <w:rsid w:val="008B7743"/>
    <w:rPr>
      <w:rFonts w:ascii="Courier New" w:hAnsi="Courier New" w:cs="Courier New"/>
    </w:rPr>
  </w:style>
  <w:style w:type="character" w:customStyle="1" w:styleId="WW8Num4z2">
    <w:name w:val="WW8Num4z2"/>
    <w:rsid w:val="008B7743"/>
    <w:rPr>
      <w:rFonts w:ascii="Wingdings" w:hAnsi="Wingdings"/>
    </w:rPr>
  </w:style>
  <w:style w:type="character" w:customStyle="1" w:styleId="WW8Num5z0">
    <w:name w:val="WW8Num5z0"/>
    <w:rsid w:val="008B7743"/>
    <w:rPr>
      <w:rFonts w:ascii="Symbol" w:hAnsi="Symbol"/>
    </w:rPr>
  </w:style>
  <w:style w:type="character" w:customStyle="1" w:styleId="WW8Num5z1">
    <w:name w:val="WW8Num5z1"/>
    <w:rsid w:val="008B7743"/>
    <w:rPr>
      <w:rFonts w:ascii="Courier New" w:hAnsi="Courier New" w:cs="Courier New"/>
    </w:rPr>
  </w:style>
  <w:style w:type="character" w:customStyle="1" w:styleId="WW8Num5z2">
    <w:name w:val="WW8Num5z2"/>
    <w:rsid w:val="008B7743"/>
    <w:rPr>
      <w:rFonts w:ascii="Wingdings" w:hAnsi="Wingdings"/>
    </w:rPr>
  </w:style>
  <w:style w:type="character" w:customStyle="1" w:styleId="WW8Num6z0">
    <w:name w:val="WW8Num6z0"/>
    <w:rsid w:val="008B7743"/>
    <w:rPr>
      <w:rFonts w:ascii="Symbol" w:hAnsi="Symbol"/>
    </w:rPr>
  </w:style>
  <w:style w:type="character" w:customStyle="1" w:styleId="WW8Num6z1">
    <w:name w:val="WW8Num6z1"/>
    <w:rsid w:val="008B7743"/>
    <w:rPr>
      <w:rFonts w:ascii="Courier New" w:hAnsi="Courier New" w:cs="Courier New"/>
    </w:rPr>
  </w:style>
  <w:style w:type="character" w:customStyle="1" w:styleId="WW8Num6z2">
    <w:name w:val="WW8Num6z2"/>
    <w:rsid w:val="008B7743"/>
    <w:rPr>
      <w:rFonts w:ascii="Wingdings" w:hAnsi="Wingdings"/>
    </w:rPr>
  </w:style>
  <w:style w:type="character" w:customStyle="1" w:styleId="WW-DefaultParagraphFont">
    <w:name w:val="WW-Default Paragraph Font"/>
    <w:rsid w:val="008B7743"/>
  </w:style>
  <w:style w:type="paragraph" w:styleId="BodyText">
    <w:name w:val="Body Text"/>
    <w:basedOn w:val="Normal"/>
    <w:rsid w:val="008B7743"/>
    <w:pPr>
      <w:spacing w:after="120"/>
    </w:pPr>
  </w:style>
  <w:style w:type="paragraph" w:styleId="List">
    <w:name w:val="List"/>
    <w:basedOn w:val="BodyText"/>
    <w:rsid w:val="008B7743"/>
    <w:rPr>
      <w:rFonts w:cs="Lucidasans"/>
    </w:rPr>
  </w:style>
  <w:style w:type="paragraph" w:customStyle="1" w:styleId="Caption1">
    <w:name w:val="Caption1"/>
    <w:basedOn w:val="Normal"/>
    <w:rsid w:val="008B7743"/>
    <w:pPr>
      <w:suppressLineNumbers/>
      <w:spacing w:before="120" w:after="120"/>
    </w:pPr>
    <w:rPr>
      <w:rFonts w:cs="Lucidasans"/>
      <w:i/>
      <w:iCs/>
      <w:sz w:val="20"/>
      <w:szCs w:val="20"/>
    </w:rPr>
  </w:style>
  <w:style w:type="paragraph" w:customStyle="1" w:styleId="Index">
    <w:name w:val="Index"/>
    <w:basedOn w:val="Normal"/>
    <w:rsid w:val="008B7743"/>
    <w:pPr>
      <w:suppressLineNumbers/>
    </w:pPr>
    <w:rPr>
      <w:rFonts w:cs="Lucidasans"/>
    </w:rPr>
  </w:style>
  <w:style w:type="character" w:styleId="Hyperlink">
    <w:name w:val="Hyperlink"/>
    <w:rsid w:val="008B774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B7743"/>
    <w:pPr>
      <w:suppressAutoHyphens/>
    </w:pPr>
    <w:rPr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8B7743"/>
    <w:rPr>
      <w:rFonts w:ascii="Symbol" w:hAnsi="Symbol"/>
    </w:rPr>
  </w:style>
  <w:style w:type="character" w:customStyle="1" w:styleId="WW8Num1z1">
    <w:name w:val="WW8Num1z1"/>
    <w:rsid w:val="008B7743"/>
    <w:rPr>
      <w:rFonts w:ascii="Courier New" w:hAnsi="Courier New" w:cs="Courier New"/>
    </w:rPr>
  </w:style>
  <w:style w:type="character" w:customStyle="1" w:styleId="WW8Num1z2">
    <w:name w:val="WW8Num1z2"/>
    <w:rsid w:val="008B7743"/>
    <w:rPr>
      <w:rFonts w:ascii="Wingdings" w:hAnsi="Wingdings"/>
    </w:rPr>
  </w:style>
  <w:style w:type="character" w:customStyle="1" w:styleId="WW8Num2z0">
    <w:name w:val="WW8Num2z0"/>
    <w:rsid w:val="008B7743"/>
    <w:rPr>
      <w:rFonts w:ascii="Symbol" w:hAnsi="Symbol"/>
    </w:rPr>
  </w:style>
  <w:style w:type="character" w:customStyle="1" w:styleId="WW8Num2z1">
    <w:name w:val="WW8Num2z1"/>
    <w:rsid w:val="008B7743"/>
    <w:rPr>
      <w:rFonts w:ascii="Courier New" w:hAnsi="Courier New" w:cs="Courier New"/>
    </w:rPr>
  </w:style>
  <w:style w:type="character" w:customStyle="1" w:styleId="WW8Num2z2">
    <w:name w:val="WW8Num2z2"/>
    <w:rsid w:val="008B7743"/>
    <w:rPr>
      <w:rFonts w:ascii="Wingdings" w:hAnsi="Wingdings"/>
    </w:rPr>
  </w:style>
  <w:style w:type="character" w:customStyle="1" w:styleId="WW8Num3z0">
    <w:name w:val="WW8Num3z0"/>
    <w:rsid w:val="008B7743"/>
    <w:rPr>
      <w:rFonts w:ascii="Symbol" w:hAnsi="Symbol"/>
    </w:rPr>
  </w:style>
  <w:style w:type="character" w:customStyle="1" w:styleId="WW8Num3z1">
    <w:name w:val="WW8Num3z1"/>
    <w:rsid w:val="008B7743"/>
    <w:rPr>
      <w:rFonts w:ascii="Courier New" w:hAnsi="Courier New" w:cs="Courier New"/>
    </w:rPr>
  </w:style>
  <w:style w:type="character" w:customStyle="1" w:styleId="WW8Num3z2">
    <w:name w:val="WW8Num3z2"/>
    <w:rsid w:val="008B7743"/>
    <w:rPr>
      <w:rFonts w:ascii="Wingdings" w:hAnsi="Wingdings"/>
    </w:rPr>
  </w:style>
  <w:style w:type="character" w:customStyle="1" w:styleId="WW8Num4z0">
    <w:name w:val="WW8Num4z0"/>
    <w:rsid w:val="008B7743"/>
    <w:rPr>
      <w:rFonts w:ascii="Symbol" w:hAnsi="Symbol"/>
    </w:rPr>
  </w:style>
  <w:style w:type="character" w:customStyle="1" w:styleId="WW8Num4z1">
    <w:name w:val="WW8Num4z1"/>
    <w:rsid w:val="008B7743"/>
    <w:rPr>
      <w:rFonts w:ascii="Courier New" w:hAnsi="Courier New" w:cs="Courier New"/>
    </w:rPr>
  </w:style>
  <w:style w:type="character" w:customStyle="1" w:styleId="WW8Num4z2">
    <w:name w:val="WW8Num4z2"/>
    <w:rsid w:val="008B7743"/>
    <w:rPr>
      <w:rFonts w:ascii="Wingdings" w:hAnsi="Wingdings"/>
    </w:rPr>
  </w:style>
  <w:style w:type="character" w:customStyle="1" w:styleId="WW8Num5z0">
    <w:name w:val="WW8Num5z0"/>
    <w:rsid w:val="008B7743"/>
    <w:rPr>
      <w:rFonts w:ascii="Symbol" w:hAnsi="Symbol"/>
    </w:rPr>
  </w:style>
  <w:style w:type="character" w:customStyle="1" w:styleId="WW8Num5z1">
    <w:name w:val="WW8Num5z1"/>
    <w:rsid w:val="008B7743"/>
    <w:rPr>
      <w:rFonts w:ascii="Courier New" w:hAnsi="Courier New" w:cs="Courier New"/>
    </w:rPr>
  </w:style>
  <w:style w:type="character" w:customStyle="1" w:styleId="WW8Num5z2">
    <w:name w:val="WW8Num5z2"/>
    <w:rsid w:val="008B7743"/>
    <w:rPr>
      <w:rFonts w:ascii="Wingdings" w:hAnsi="Wingdings"/>
    </w:rPr>
  </w:style>
  <w:style w:type="character" w:customStyle="1" w:styleId="WW8Num6z0">
    <w:name w:val="WW8Num6z0"/>
    <w:rsid w:val="008B7743"/>
    <w:rPr>
      <w:rFonts w:ascii="Symbol" w:hAnsi="Symbol"/>
    </w:rPr>
  </w:style>
  <w:style w:type="character" w:customStyle="1" w:styleId="WW8Num6z1">
    <w:name w:val="WW8Num6z1"/>
    <w:rsid w:val="008B7743"/>
    <w:rPr>
      <w:rFonts w:ascii="Courier New" w:hAnsi="Courier New" w:cs="Courier New"/>
    </w:rPr>
  </w:style>
  <w:style w:type="character" w:customStyle="1" w:styleId="WW8Num6z2">
    <w:name w:val="WW8Num6z2"/>
    <w:rsid w:val="008B7743"/>
    <w:rPr>
      <w:rFonts w:ascii="Wingdings" w:hAnsi="Wingdings"/>
    </w:rPr>
  </w:style>
  <w:style w:type="character" w:customStyle="1" w:styleId="WW-DefaultParagraphFont">
    <w:name w:val="WW-Default Paragraph Font"/>
    <w:rsid w:val="008B7743"/>
  </w:style>
  <w:style w:type="paragraph" w:styleId="BodyText">
    <w:name w:val="Body Text"/>
    <w:basedOn w:val="Normal"/>
    <w:rsid w:val="008B7743"/>
    <w:pPr>
      <w:spacing w:after="120"/>
    </w:pPr>
  </w:style>
  <w:style w:type="paragraph" w:styleId="List">
    <w:name w:val="List"/>
    <w:basedOn w:val="BodyText"/>
    <w:rsid w:val="008B7743"/>
    <w:rPr>
      <w:rFonts w:cs="Lucidasans"/>
    </w:rPr>
  </w:style>
  <w:style w:type="paragraph" w:customStyle="1" w:styleId="Caption1">
    <w:name w:val="Caption1"/>
    <w:basedOn w:val="Normal"/>
    <w:rsid w:val="008B7743"/>
    <w:pPr>
      <w:suppressLineNumbers/>
      <w:spacing w:before="120" w:after="120"/>
    </w:pPr>
    <w:rPr>
      <w:rFonts w:cs="Lucidasans"/>
      <w:i/>
      <w:iCs/>
      <w:sz w:val="20"/>
      <w:szCs w:val="20"/>
    </w:rPr>
  </w:style>
  <w:style w:type="paragraph" w:customStyle="1" w:styleId="Index">
    <w:name w:val="Index"/>
    <w:basedOn w:val="Normal"/>
    <w:rsid w:val="008B7743"/>
    <w:pPr>
      <w:suppressLineNumbers/>
    </w:pPr>
    <w:rPr>
      <w:rFonts w:cs="Lucidasans"/>
    </w:rPr>
  </w:style>
  <w:style w:type="character" w:styleId="Hyperlink">
    <w:name w:val="Hyperlink"/>
    <w:rsid w:val="008B77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BEB0038-A815-4808-9F40-165904C73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HOME</Company>
  <LinksUpToDate>false</LinksUpToDate>
  <CharactersWithSpaces>3890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Santosh Raju</dc:creator>
  <cp:lastModifiedBy>Deo Kumar</cp:lastModifiedBy>
  <cp:revision>2</cp:revision>
  <cp:lastPrinted>1900-12-31T18:30:00Z</cp:lastPrinted>
  <dcterms:created xsi:type="dcterms:W3CDTF">2016-10-24T09:38:00Z</dcterms:created>
  <dcterms:modified xsi:type="dcterms:W3CDTF">2016-10-24T09:38:00Z</dcterms:modified>
</cp:coreProperties>
</file>